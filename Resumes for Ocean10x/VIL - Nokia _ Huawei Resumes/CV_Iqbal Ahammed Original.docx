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6986" w:rsidRDefault="00B60FDE">
      <w:pPr>
        <w:spacing w:before="5" w:line="120" w:lineRule="exact"/>
        <w:rPr>
          <w:sz w:val="13"/>
          <w:szCs w:val="13"/>
        </w:rPr>
      </w:pPr>
      <w:r>
        <w:rPr>
          <w:noProof/>
          <w:lang w:val="en-IN" w:eastAsia="en-IN"/>
        </w:rPr>
        <w:drawing>
          <wp:anchor distT="0" distB="0" distL="114300" distR="114300" simplePos="0" relativeHeight="251659776" behindDoc="1" locked="0" layoutInCell="1" allowOverlap="1">
            <wp:simplePos x="0" y="0"/>
            <wp:positionH relativeFrom="column">
              <wp:posOffset>120650</wp:posOffset>
            </wp:positionH>
            <wp:positionV relativeFrom="paragraph">
              <wp:posOffset>-88900</wp:posOffset>
            </wp:positionV>
            <wp:extent cx="1085850" cy="1167676"/>
            <wp:effectExtent l="0" t="0" r="0" b="0"/>
            <wp:wrapNone/>
            <wp:docPr id="8"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3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92734" cy="1175079"/>
                    </a:xfrm>
                    <a:prstGeom prst="rect">
                      <a:avLst/>
                    </a:prstGeom>
                    <a:noFill/>
                  </pic:spPr>
                </pic:pic>
              </a:graphicData>
            </a:graphic>
          </wp:anchor>
        </w:drawing>
      </w:r>
    </w:p>
    <w:p w:rsidR="00526986" w:rsidRDefault="00526986">
      <w:pPr>
        <w:spacing w:line="200" w:lineRule="exact"/>
      </w:pPr>
    </w:p>
    <w:p w:rsidR="00526986" w:rsidRDefault="00526986">
      <w:pPr>
        <w:spacing w:line="200" w:lineRule="exact"/>
      </w:pPr>
    </w:p>
    <w:p w:rsidR="00526986" w:rsidRDefault="00526986">
      <w:pPr>
        <w:spacing w:line="200" w:lineRule="exact"/>
      </w:pPr>
    </w:p>
    <w:p w:rsidR="00526986" w:rsidRDefault="00526986">
      <w:pPr>
        <w:spacing w:line="200" w:lineRule="exact"/>
      </w:pPr>
    </w:p>
    <w:p w:rsidR="00526986" w:rsidRDefault="00526986">
      <w:pPr>
        <w:spacing w:line="200" w:lineRule="exact"/>
      </w:pPr>
    </w:p>
    <w:p w:rsidR="00526986" w:rsidRDefault="00526986">
      <w:pPr>
        <w:spacing w:line="200" w:lineRule="exact"/>
      </w:pPr>
    </w:p>
    <w:p w:rsidR="008E4614" w:rsidRDefault="008E4614">
      <w:pPr>
        <w:ind w:left="124" w:right="-54"/>
        <w:rPr>
          <w:color w:val="933634"/>
          <w:spacing w:val="7"/>
        </w:rPr>
      </w:pPr>
    </w:p>
    <w:p w:rsidR="006A46E2" w:rsidRDefault="006A46E2">
      <w:pPr>
        <w:ind w:left="124" w:right="-54"/>
        <w:rPr>
          <w:color w:val="933634"/>
          <w:spacing w:val="7"/>
        </w:rPr>
      </w:pPr>
    </w:p>
    <w:p w:rsidR="00BD1888" w:rsidRDefault="00BD1888">
      <w:pPr>
        <w:ind w:left="124" w:right="-54"/>
        <w:rPr>
          <w:color w:val="933634"/>
          <w:spacing w:val="7"/>
        </w:rPr>
      </w:pPr>
    </w:p>
    <w:p w:rsidR="00BD1888" w:rsidRDefault="00BD1888" w:rsidP="00BD1888">
      <w:pPr>
        <w:ind w:left="107"/>
      </w:pPr>
      <w:r>
        <w:rPr>
          <w:color w:val="933634"/>
          <w:spacing w:val="12"/>
        </w:rPr>
        <w:t>P</w:t>
      </w:r>
      <w:r>
        <w:rPr>
          <w:color w:val="933634"/>
          <w:spacing w:val="10"/>
        </w:rPr>
        <w:t>E</w:t>
      </w:r>
      <w:r>
        <w:rPr>
          <w:color w:val="933634"/>
          <w:spacing w:val="9"/>
        </w:rPr>
        <w:t>RS</w:t>
      </w:r>
      <w:r>
        <w:rPr>
          <w:color w:val="933634"/>
          <w:spacing w:val="10"/>
        </w:rPr>
        <w:t>ON</w:t>
      </w:r>
      <w:r>
        <w:rPr>
          <w:color w:val="933634"/>
          <w:spacing w:val="7"/>
        </w:rPr>
        <w:t>A</w:t>
      </w:r>
      <w:r>
        <w:rPr>
          <w:color w:val="933634"/>
        </w:rPr>
        <w:t>L</w:t>
      </w:r>
      <w:r>
        <w:rPr>
          <w:color w:val="933634"/>
          <w:spacing w:val="10"/>
        </w:rPr>
        <w:t xml:space="preserve"> D</w:t>
      </w:r>
      <w:r>
        <w:rPr>
          <w:color w:val="933634"/>
          <w:spacing w:val="8"/>
        </w:rPr>
        <w:t>E</w:t>
      </w:r>
      <w:r>
        <w:rPr>
          <w:color w:val="933634"/>
          <w:spacing w:val="13"/>
        </w:rPr>
        <w:t>T</w:t>
      </w:r>
      <w:r>
        <w:rPr>
          <w:color w:val="933634"/>
          <w:spacing w:val="7"/>
        </w:rPr>
        <w:t>A</w:t>
      </w:r>
      <w:r>
        <w:rPr>
          <w:color w:val="933634"/>
          <w:spacing w:val="10"/>
        </w:rPr>
        <w:t>I</w:t>
      </w:r>
      <w:r>
        <w:rPr>
          <w:color w:val="933634"/>
          <w:spacing w:val="8"/>
        </w:rPr>
        <w:t>L</w:t>
      </w:r>
      <w:r>
        <w:rPr>
          <w:color w:val="933634"/>
        </w:rPr>
        <w:t>S</w:t>
      </w:r>
    </w:p>
    <w:p w:rsidR="00BD1888" w:rsidRDefault="00BD1888" w:rsidP="00BD1888">
      <w:pPr>
        <w:spacing w:before="16" w:line="220" w:lineRule="exact"/>
        <w:rPr>
          <w:sz w:val="22"/>
          <w:szCs w:val="22"/>
        </w:rPr>
      </w:pPr>
    </w:p>
    <w:p w:rsidR="00BD1888" w:rsidRDefault="00BD1888" w:rsidP="00BD1888">
      <w:pPr>
        <w:ind w:left="107"/>
      </w:pPr>
      <w:r>
        <w:rPr>
          <w:i/>
        </w:rPr>
        <w:t>IqbalAhammed</w:t>
      </w:r>
    </w:p>
    <w:p w:rsidR="00BD1888" w:rsidRDefault="00BD1888" w:rsidP="00BD1888">
      <w:pPr>
        <w:ind w:left="107"/>
      </w:pPr>
      <w:r>
        <w:rPr>
          <w:i/>
          <w:spacing w:val="1"/>
        </w:rPr>
        <w:t xml:space="preserve">Khalasi Street </w:t>
      </w:r>
    </w:p>
    <w:p w:rsidR="00BD1888" w:rsidRDefault="00BD1888" w:rsidP="00BD1888">
      <w:pPr>
        <w:ind w:left="107"/>
      </w:pPr>
      <w:r>
        <w:rPr>
          <w:i/>
          <w:spacing w:val="-1"/>
        </w:rPr>
        <w:t>Berhampur Ganjam</w:t>
      </w:r>
    </w:p>
    <w:p w:rsidR="00BD1888" w:rsidRDefault="00BD1888" w:rsidP="00BD1888">
      <w:pPr>
        <w:ind w:left="107"/>
      </w:pPr>
      <w:r>
        <w:rPr>
          <w:i/>
          <w:spacing w:val="-1"/>
        </w:rPr>
        <w:t>Odisha-760001</w:t>
      </w:r>
    </w:p>
    <w:p w:rsidR="00BD1888" w:rsidRDefault="00BD1888" w:rsidP="00BD1888">
      <w:pPr>
        <w:spacing w:before="8" w:line="220" w:lineRule="exact"/>
        <w:rPr>
          <w:sz w:val="22"/>
          <w:szCs w:val="22"/>
        </w:rPr>
      </w:pPr>
    </w:p>
    <w:p w:rsidR="00BD1888" w:rsidRDefault="00BD1888" w:rsidP="00BD1888">
      <w:pPr>
        <w:ind w:left="107"/>
      </w:pPr>
      <w:r>
        <w:rPr>
          <w:i/>
        </w:rPr>
        <w:t>T:</w:t>
      </w:r>
      <w:r>
        <w:rPr>
          <w:i/>
          <w:spacing w:val="1"/>
        </w:rPr>
        <w:t>07008294922</w:t>
      </w:r>
    </w:p>
    <w:p w:rsidR="00BD1888" w:rsidRDefault="00BD1888" w:rsidP="00BD1888">
      <w:r>
        <w:rPr>
          <w:i/>
        </w:rPr>
        <w:t xml:space="preserve"> M:</w:t>
      </w:r>
      <w:r>
        <w:rPr>
          <w:i/>
          <w:spacing w:val="-1"/>
        </w:rPr>
        <w:t xml:space="preserve"> 0</w:t>
      </w:r>
      <w:r>
        <w:rPr>
          <w:i/>
          <w:spacing w:val="1"/>
        </w:rPr>
        <w:t>9337778889</w:t>
      </w:r>
    </w:p>
    <w:p w:rsidR="00BD1888" w:rsidRDefault="00BD1888" w:rsidP="00BD1888">
      <w:r>
        <w:rPr>
          <w:i/>
          <w:spacing w:val="1"/>
        </w:rPr>
        <w:t>E</w:t>
      </w:r>
      <w:r>
        <w:rPr>
          <w:i/>
          <w:color w:val="63605F"/>
        </w:rPr>
        <w:t>:</w:t>
      </w:r>
      <w:r>
        <w:rPr>
          <w:i/>
          <w:color w:val="0000FF"/>
          <w:spacing w:val="1"/>
          <w:u w:val="single" w:color="0000FF"/>
        </w:rPr>
        <w:t>mdiqbal321@gmail.com</w:t>
      </w:r>
    </w:p>
    <w:p w:rsidR="00BD1888" w:rsidRDefault="00BD1888" w:rsidP="00BD1888">
      <w:pPr>
        <w:spacing w:before="11" w:line="220" w:lineRule="exact"/>
        <w:rPr>
          <w:sz w:val="22"/>
          <w:szCs w:val="22"/>
        </w:rPr>
      </w:pPr>
    </w:p>
    <w:p w:rsidR="00BD1888" w:rsidRDefault="00BD1888" w:rsidP="00BD1888">
      <w:pPr>
        <w:ind w:left="107"/>
      </w:pPr>
      <w:r>
        <w:rPr>
          <w:i/>
        </w:rPr>
        <w:t>DO</w:t>
      </w:r>
      <w:r>
        <w:rPr>
          <w:i/>
          <w:spacing w:val="1"/>
        </w:rPr>
        <w:t>B</w:t>
      </w:r>
      <w:r>
        <w:rPr>
          <w:i/>
        </w:rPr>
        <w:t>:</w:t>
      </w:r>
      <w:r>
        <w:rPr>
          <w:i/>
          <w:spacing w:val="1"/>
        </w:rPr>
        <w:t>22</w:t>
      </w:r>
      <w:r>
        <w:rPr>
          <w:i/>
        </w:rPr>
        <w:t>/</w:t>
      </w:r>
      <w:r>
        <w:rPr>
          <w:i/>
          <w:spacing w:val="3"/>
        </w:rPr>
        <w:t>1</w:t>
      </w:r>
      <w:r>
        <w:rPr>
          <w:i/>
          <w:spacing w:val="1"/>
        </w:rPr>
        <w:t>1</w:t>
      </w:r>
      <w:r>
        <w:rPr>
          <w:i/>
        </w:rPr>
        <w:t>/</w:t>
      </w:r>
      <w:r>
        <w:rPr>
          <w:i/>
          <w:spacing w:val="-1"/>
        </w:rPr>
        <w:t>1</w:t>
      </w:r>
      <w:r>
        <w:rPr>
          <w:i/>
          <w:spacing w:val="1"/>
        </w:rPr>
        <w:t>979</w:t>
      </w:r>
    </w:p>
    <w:p w:rsidR="00BD1888" w:rsidRDefault="00BD1888" w:rsidP="00BD1888">
      <w:pPr>
        <w:ind w:left="107"/>
      </w:pPr>
      <w:r>
        <w:rPr>
          <w:i/>
        </w:rPr>
        <w:t>Dr</w:t>
      </w:r>
      <w:r>
        <w:rPr>
          <w:i/>
          <w:spacing w:val="-1"/>
        </w:rPr>
        <w:t>i</w:t>
      </w:r>
      <w:r>
        <w:rPr>
          <w:i/>
        </w:rPr>
        <w:t>vi</w:t>
      </w:r>
      <w:r>
        <w:rPr>
          <w:i/>
          <w:spacing w:val="1"/>
        </w:rPr>
        <w:t>n</w:t>
      </w:r>
      <w:r>
        <w:rPr>
          <w:i/>
        </w:rPr>
        <w:t>glice</w:t>
      </w:r>
      <w:r>
        <w:rPr>
          <w:i/>
          <w:spacing w:val="1"/>
        </w:rPr>
        <w:t>n</w:t>
      </w:r>
      <w:r>
        <w:rPr>
          <w:i/>
          <w:spacing w:val="-1"/>
        </w:rPr>
        <w:t>s</w:t>
      </w:r>
      <w:r>
        <w:rPr>
          <w:i/>
        </w:rPr>
        <w:t>e:Yes</w:t>
      </w:r>
    </w:p>
    <w:p w:rsidR="00BD1888" w:rsidRDefault="00BD1888" w:rsidP="00BD1888">
      <w:pPr>
        <w:spacing w:line="220" w:lineRule="exact"/>
        <w:ind w:left="107"/>
      </w:pPr>
      <w:r>
        <w:rPr>
          <w:i/>
          <w:spacing w:val="-1"/>
        </w:rPr>
        <w:t>N</w:t>
      </w:r>
      <w:r>
        <w:rPr>
          <w:i/>
          <w:spacing w:val="1"/>
        </w:rPr>
        <w:t>a</w:t>
      </w:r>
      <w:r>
        <w:rPr>
          <w:i/>
        </w:rPr>
        <w:t>ti</w:t>
      </w:r>
      <w:r>
        <w:rPr>
          <w:i/>
          <w:spacing w:val="1"/>
        </w:rPr>
        <w:t>ona</w:t>
      </w:r>
      <w:r>
        <w:rPr>
          <w:i/>
        </w:rPr>
        <w:t>lity:Indian</w:t>
      </w:r>
    </w:p>
    <w:p w:rsidR="00BD1888" w:rsidRDefault="00BD1888" w:rsidP="00BD1888">
      <w:pPr>
        <w:ind w:left="124"/>
        <w:rPr>
          <w:color w:val="933634"/>
          <w:spacing w:val="11"/>
        </w:rPr>
      </w:pPr>
    </w:p>
    <w:p w:rsidR="00BD1888" w:rsidRPr="00C9780F" w:rsidRDefault="00BD1888" w:rsidP="00BD1888">
      <w:pPr>
        <w:ind w:left="124"/>
        <w:rPr>
          <w:color w:val="933634"/>
          <w:spacing w:val="11"/>
        </w:rPr>
      </w:pPr>
      <w:r w:rsidRPr="00C9780F">
        <w:rPr>
          <w:color w:val="933634"/>
          <w:spacing w:val="11"/>
        </w:rPr>
        <w:t>Pa</w:t>
      </w:r>
      <w:r>
        <w:rPr>
          <w:color w:val="933634"/>
          <w:spacing w:val="11"/>
        </w:rPr>
        <w:t>s</w:t>
      </w:r>
      <w:r w:rsidRPr="00C9780F">
        <w:rPr>
          <w:color w:val="933634"/>
          <w:spacing w:val="11"/>
        </w:rPr>
        <w:t>sport No</w:t>
      </w:r>
    </w:p>
    <w:p w:rsidR="00BD1888" w:rsidRDefault="00BD1888" w:rsidP="00BD1888">
      <w:pPr>
        <w:spacing w:line="200" w:lineRule="exact"/>
      </w:pPr>
    </w:p>
    <w:p w:rsidR="00BD1888" w:rsidRDefault="00BD1888" w:rsidP="00BD1888">
      <w:pPr>
        <w:spacing w:line="200" w:lineRule="exact"/>
      </w:pPr>
      <w:r>
        <w:t xml:space="preserve">  J8017885</w:t>
      </w:r>
    </w:p>
    <w:p w:rsidR="00BD1888" w:rsidRDefault="00853B78">
      <w:pPr>
        <w:ind w:left="124" w:right="-54"/>
        <w:rPr>
          <w:color w:val="933634"/>
          <w:spacing w:val="7"/>
        </w:rPr>
      </w:pPr>
      <w:r>
        <w:rPr>
          <w:color w:val="933634"/>
          <w:spacing w:val="7"/>
        </w:rPr>
        <w:t>Marital Status</w:t>
      </w:r>
    </w:p>
    <w:p w:rsidR="00853B78" w:rsidRPr="00853B78" w:rsidRDefault="00853B78">
      <w:pPr>
        <w:ind w:left="124" w:right="-54"/>
        <w:rPr>
          <w:i/>
        </w:rPr>
      </w:pPr>
      <w:r w:rsidRPr="00853B78">
        <w:rPr>
          <w:i/>
        </w:rPr>
        <w:t>Married</w:t>
      </w:r>
    </w:p>
    <w:p w:rsidR="00BD1888" w:rsidRDefault="00BD1888">
      <w:pPr>
        <w:ind w:left="124" w:right="-54"/>
        <w:rPr>
          <w:color w:val="933634"/>
          <w:spacing w:val="7"/>
        </w:rPr>
      </w:pPr>
    </w:p>
    <w:p w:rsidR="00526986" w:rsidRDefault="00B60FDE">
      <w:pPr>
        <w:ind w:left="124" w:right="-54"/>
      </w:pPr>
      <w:r>
        <w:rPr>
          <w:color w:val="933634"/>
          <w:spacing w:val="7"/>
        </w:rPr>
        <w:t>A</w:t>
      </w:r>
      <w:r>
        <w:rPr>
          <w:color w:val="933634"/>
          <w:spacing w:val="9"/>
        </w:rPr>
        <w:t>R</w:t>
      </w:r>
      <w:r>
        <w:rPr>
          <w:color w:val="933634"/>
          <w:spacing w:val="10"/>
        </w:rPr>
        <w:t>E</w:t>
      </w:r>
      <w:r>
        <w:rPr>
          <w:color w:val="933634"/>
          <w:spacing w:val="7"/>
        </w:rPr>
        <w:t>A</w:t>
      </w:r>
      <w:r>
        <w:rPr>
          <w:color w:val="933634"/>
        </w:rPr>
        <w:t>S</w:t>
      </w:r>
      <w:r>
        <w:rPr>
          <w:color w:val="933634"/>
          <w:spacing w:val="7"/>
        </w:rPr>
        <w:t>O</w:t>
      </w:r>
      <w:r>
        <w:rPr>
          <w:color w:val="933634"/>
        </w:rPr>
        <w:t>F</w:t>
      </w:r>
      <w:r>
        <w:rPr>
          <w:color w:val="933634"/>
          <w:spacing w:val="8"/>
        </w:rPr>
        <w:t>E</w:t>
      </w:r>
      <w:r>
        <w:rPr>
          <w:color w:val="933634"/>
          <w:spacing w:val="7"/>
        </w:rPr>
        <w:t>X</w:t>
      </w:r>
      <w:r>
        <w:rPr>
          <w:color w:val="933634"/>
          <w:spacing w:val="9"/>
        </w:rPr>
        <w:t>P</w:t>
      </w:r>
      <w:r>
        <w:rPr>
          <w:color w:val="933634"/>
          <w:spacing w:val="10"/>
        </w:rPr>
        <w:t>E</w:t>
      </w:r>
      <w:r>
        <w:rPr>
          <w:color w:val="933634"/>
          <w:spacing w:val="6"/>
        </w:rPr>
        <w:t>R</w:t>
      </w:r>
      <w:r>
        <w:rPr>
          <w:color w:val="933634"/>
          <w:spacing w:val="10"/>
        </w:rPr>
        <w:t>T</w:t>
      </w:r>
      <w:r>
        <w:rPr>
          <w:color w:val="933634"/>
          <w:spacing w:val="8"/>
        </w:rPr>
        <w:t>I</w:t>
      </w:r>
      <w:r>
        <w:rPr>
          <w:color w:val="933634"/>
          <w:spacing w:val="7"/>
        </w:rPr>
        <w:t>S</w:t>
      </w:r>
      <w:r>
        <w:rPr>
          <w:color w:val="933634"/>
        </w:rPr>
        <w:t>E</w:t>
      </w:r>
    </w:p>
    <w:p w:rsidR="00526986" w:rsidRDefault="00526986">
      <w:pPr>
        <w:spacing w:before="9" w:line="120" w:lineRule="exact"/>
        <w:rPr>
          <w:sz w:val="13"/>
          <w:szCs w:val="13"/>
        </w:rPr>
      </w:pPr>
    </w:p>
    <w:p w:rsidR="00526986" w:rsidRPr="00C9780F" w:rsidRDefault="00C9780F" w:rsidP="00C9780F">
      <w:pPr>
        <w:ind w:left="124"/>
        <w:rPr>
          <w:i/>
          <w:spacing w:val="4"/>
        </w:rPr>
      </w:pPr>
      <w:r w:rsidRPr="00C9780F">
        <w:rPr>
          <w:i/>
          <w:spacing w:val="4"/>
        </w:rPr>
        <w:t>Project Management</w:t>
      </w:r>
    </w:p>
    <w:p w:rsidR="00C9780F" w:rsidRDefault="00C9780F">
      <w:pPr>
        <w:ind w:left="124"/>
        <w:rPr>
          <w:i/>
          <w:spacing w:val="4"/>
        </w:rPr>
      </w:pPr>
    </w:p>
    <w:p w:rsidR="00526986" w:rsidRDefault="00B60FDE">
      <w:pPr>
        <w:ind w:left="124"/>
      </w:pPr>
      <w:r>
        <w:rPr>
          <w:i/>
          <w:spacing w:val="4"/>
        </w:rPr>
        <w:t>Cis</w:t>
      </w:r>
      <w:r>
        <w:rPr>
          <w:i/>
          <w:spacing w:val="5"/>
        </w:rPr>
        <w:t>c</w:t>
      </w:r>
      <w:r>
        <w:rPr>
          <w:i/>
        </w:rPr>
        <w:t>o</w:t>
      </w:r>
      <w:r>
        <w:rPr>
          <w:i/>
          <w:spacing w:val="5"/>
        </w:rPr>
        <w:t>R</w:t>
      </w:r>
      <w:r>
        <w:rPr>
          <w:i/>
          <w:spacing w:val="6"/>
        </w:rPr>
        <w:t>ou</w:t>
      </w:r>
      <w:r>
        <w:rPr>
          <w:i/>
          <w:spacing w:val="4"/>
        </w:rPr>
        <w:t>t</w:t>
      </w:r>
      <w:r>
        <w:rPr>
          <w:i/>
          <w:spacing w:val="5"/>
        </w:rPr>
        <w:t>e</w:t>
      </w:r>
      <w:r>
        <w:rPr>
          <w:i/>
        </w:rPr>
        <w:t>r</w:t>
      </w:r>
    </w:p>
    <w:p w:rsidR="00C9780F" w:rsidRDefault="00C9780F">
      <w:pPr>
        <w:ind w:left="124"/>
        <w:rPr>
          <w:i/>
          <w:spacing w:val="4"/>
        </w:rPr>
      </w:pPr>
    </w:p>
    <w:p w:rsidR="00526986" w:rsidRDefault="00B60FDE">
      <w:pPr>
        <w:ind w:left="124"/>
      </w:pPr>
      <w:r>
        <w:rPr>
          <w:i/>
          <w:spacing w:val="4"/>
        </w:rPr>
        <w:t>Cis</w:t>
      </w:r>
      <w:r>
        <w:rPr>
          <w:i/>
          <w:spacing w:val="5"/>
        </w:rPr>
        <w:t>c</w:t>
      </w:r>
      <w:r>
        <w:rPr>
          <w:i/>
        </w:rPr>
        <w:t>o</w:t>
      </w:r>
      <w:r>
        <w:rPr>
          <w:i/>
          <w:spacing w:val="8"/>
        </w:rPr>
        <w:t>S</w:t>
      </w:r>
      <w:r>
        <w:rPr>
          <w:i/>
          <w:spacing w:val="4"/>
        </w:rPr>
        <w:t>wit</w:t>
      </w:r>
      <w:r>
        <w:rPr>
          <w:i/>
          <w:spacing w:val="5"/>
        </w:rPr>
        <w:t>c</w:t>
      </w:r>
      <w:r>
        <w:rPr>
          <w:i/>
        </w:rPr>
        <w:t>h</w:t>
      </w:r>
    </w:p>
    <w:p w:rsidR="00C9780F" w:rsidRDefault="00C9780F">
      <w:pPr>
        <w:ind w:left="124"/>
        <w:rPr>
          <w:i/>
          <w:spacing w:val="4"/>
        </w:rPr>
      </w:pPr>
    </w:p>
    <w:p w:rsidR="00526986" w:rsidRDefault="00B60FDE">
      <w:pPr>
        <w:ind w:left="124"/>
      </w:pPr>
      <w:r>
        <w:rPr>
          <w:i/>
          <w:spacing w:val="4"/>
        </w:rPr>
        <w:t>N</w:t>
      </w:r>
      <w:r>
        <w:rPr>
          <w:i/>
          <w:spacing w:val="5"/>
        </w:rPr>
        <w:t>e</w:t>
      </w:r>
      <w:r>
        <w:rPr>
          <w:i/>
          <w:spacing w:val="7"/>
        </w:rPr>
        <w:t>t</w:t>
      </w:r>
      <w:r>
        <w:rPr>
          <w:i/>
          <w:spacing w:val="4"/>
        </w:rPr>
        <w:t>w</w:t>
      </w:r>
      <w:r>
        <w:rPr>
          <w:i/>
          <w:spacing w:val="6"/>
        </w:rPr>
        <w:t>o</w:t>
      </w:r>
      <w:r>
        <w:rPr>
          <w:i/>
          <w:spacing w:val="4"/>
        </w:rPr>
        <w:t>r</w:t>
      </w:r>
      <w:r>
        <w:rPr>
          <w:i/>
        </w:rPr>
        <w:t>k</w:t>
      </w:r>
      <w:r>
        <w:rPr>
          <w:i/>
          <w:spacing w:val="5"/>
        </w:rPr>
        <w:t>m</w:t>
      </w:r>
      <w:r>
        <w:rPr>
          <w:i/>
          <w:spacing w:val="6"/>
        </w:rPr>
        <w:t>anag</w:t>
      </w:r>
      <w:r>
        <w:rPr>
          <w:i/>
          <w:spacing w:val="5"/>
        </w:rPr>
        <w:t>eme</w:t>
      </w:r>
      <w:r>
        <w:rPr>
          <w:i/>
          <w:spacing w:val="6"/>
        </w:rPr>
        <w:t>n</w:t>
      </w:r>
      <w:r>
        <w:rPr>
          <w:i/>
        </w:rPr>
        <w:t>t</w:t>
      </w:r>
    </w:p>
    <w:p w:rsidR="00526986" w:rsidRDefault="00526986">
      <w:pPr>
        <w:spacing w:before="8" w:line="280" w:lineRule="exact"/>
        <w:rPr>
          <w:sz w:val="28"/>
          <w:szCs w:val="28"/>
        </w:rPr>
      </w:pPr>
    </w:p>
    <w:p w:rsidR="00526986" w:rsidRDefault="00B60FDE">
      <w:pPr>
        <w:spacing w:line="543" w:lineRule="auto"/>
        <w:ind w:left="124" w:right="1337"/>
      </w:pPr>
      <w:r>
        <w:rPr>
          <w:i/>
          <w:spacing w:val="6"/>
        </w:rPr>
        <w:t>S</w:t>
      </w:r>
      <w:r>
        <w:rPr>
          <w:i/>
          <w:spacing w:val="4"/>
        </w:rPr>
        <w:t>wit</w:t>
      </w:r>
      <w:r>
        <w:rPr>
          <w:i/>
          <w:spacing w:val="5"/>
        </w:rPr>
        <w:t>c</w:t>
      </w:r>
      <w:r>
        <w:rPr>
          <w:i/>
          <w:spacing w:val="6"/>
        </w:rPr>
        <w:t>h</w:t>
      </w:r>
      <w:r>
        <w:rPr>
          <w:i/>
          <w:spacing w:val="4"/>
        </w:rPr>
        <w:t>i</w:t>
      </w:r>
      <w:r>
        <w:rPr>
          <w:i/>
          <w:spacing w:val="6"/>
        </w:rPr>
        <w:t>n</w:t>
      </w:r>
      <w:r>
        <w:rPr>
          <w:i/>
        </w:rPr>
        <w:t xml:space="preserve">g </w:t>
      </w:r>
      <w:r>
        <w:rPr>
          <w:i/>
          <w:spacing w:val="5"/>
        </w:rPr>
        <w:t>R</w:t>
      </w:r>
      <w:r>
        <w:rPr>
          <w:i/>
          <w:spacing w:val="6"/>
        </w:rPr>
        <w:t>ou</w:t>
      </w:r>
      <w:r>
        <w:rPr>
          <w:i/>
          <w:spacing w:val="4"/>
        </w:rPr>
        <w:t>t</w:t>
      </w:r>
      <w:r>
        <w:rPr>
          <w:i/>
          <w:spacing w:val="5"/>
        </w:rPr>
        <w:t>e</w:t>
      </w:r>
      <w:r>
        <w:rPr>
          <w:i/>
          <w:spacing w:val="4"/>
        </w:rPr>
        <w:t>r</w:t>
      </w:r>
      <w:r>
        <w:rPr>
          <w:i/>
        </w:rPr>
        <w:t xml:space="preserve">s </w:t>
      </w:r>
      <w:r>
        <w:rPr>
          <w:i/>
          <w:spacing w:val="5"/>
        </w:rPr>
        <w:t>F</w:t>
      </w:r>
      <w:r>
        <w:rPr>
          <w:i/>
          <w:spacing w:val="4"/>
        </w:rPr>
        <w:t>ir</w:t>
      </w:r>
      <w:r>
        <w:rPr>
          <w:i/>
          <w:spacing w:val="6"/>
        </w:rPr>
        <w:t>e</w:t>
      </w:r>
      <w:r>
        <w:rPr>
          <w:i/>
          <w:spacing w:val="4"/>
        </w:rPr>
        <w:t>w</w:t>
      </w:r>
      <w:r>
        <w:rPr>
          <w:i/>
          <w:spacing w:val="6"/>
        </w:rPr>
        <w:t>a</w:t>
      </w:r>
      <w:r>
        <w:rPr>
          <w:i/>
          <w:spacing w:val="7"/>
        </w:rPr>
        <w:t>l</w:t>
      </w:r>
      <w:r>
        <w:rPr>
          <w:i/>
          <w:spacing w:val="4"/>
        </w:rPr>
        <w:t>l</w:t>
      </w:r>
      <w:r>
        <w:rPr>
          <w:i/>
        </w:rPr>
        <w:t>s</w:t>
      </w:r>
    </w:p>
    <w:p w:rsidR="00526986" w:rsidRDefault="00C9780F">
      <w:pPr>
        <w:spacing w:before="8"/>
        <w:ind w:left="124"/>
      </w:pPr>
      <w:r>
        <w:rPr>
          <w:i/>
          <w:spacing w:val="5"/>
        </w:rPr>
        <w:t xml:space="preserve">Juniper </w:t>
      </w:r>
    </w:p>
    <w:p w:rsidR="00526986" w:rsidRDefault="00526986">
      <w:pPr>
        <w:spacing w:before="11" w:line="280" w:lineRule="exact"/>
        <w:rPr>
          <w:sz w:val="28"/>
          <w:szCs w:val="28"/>
        </w:rPr>
      </w:pPr>
    </w:p>
    <w:p w:rsidR="00526986" w:rsidRDefault="00B60FDE">
      <w:pPr>
        <w:ind w:left="124"/>
      </w:pPr>
      <w:r>
        <w:rPr>
          <w:i/>
          <w:spacing w:val="5"/>
        </w:rPr>
        <w:t>Rem</w:t>
      </w:r>
      <w:r>
        <w:rPr>
          <w:i/>
          <w:spacing w:val="6"/>
        </w:rPr>
        <w:t>o</w:t>
      </w:r>
      <w:r>
        <w:rPr>
          <w:i/>
          <w:spacing w:val="4"/>
        </w:rPr>
        <w:t>t</w:t>
      </w:r>
      <w:r>
        <w:rPr>
          <w:i/>
        </w:rPr>
        <w:t>e</w:t>
      </w:r>
      <w:r>
        <w:rPr>
          <w:i/>
          <w:spacing w:val="5"/>
        </w:rPr>
        <w:t>Acce</w:t>
      </w:r>
      <w:r>
        <w:rPr>
          <w:i/>
          <w:spacing w:val="6"/>
        </w:rPr>
        <w:t>s</w:t>
      </w:r>
      <w:r>
        <w:rPr>
          <w:i/>
        </w:rPr>
        <w:t>s</w:t>
      </w:r>
    </w:p>
    <w:p w:rsidR="00526986" w:rsidRDefault="00526986">
      <w:pPr>
        <w:spacing w:line="200" w:lineRule="exact"/>
      </w:pPr>
    </w:p>
    <w:p w:rsidR="00526986" w:rsidRDefault="00526986">
      <w:pPr>
        <w:spacing w:before="8" w:line="280" w:lineRule="exact"/>
        <w:rPr>
          <w:sz w:val="28"/>
          <w:szCs w:val="28"/>
        </w:rPr>
      </w:pPr>
    </w:p>
    <w:p w:rsidR="00526986" w:rsidRDefault="00B60FDE">
      <w:pPr>
        <w:ind w:left="124"/>
      </w:pPr>
      <w:r>
        <w:rPr>
          <w:color w:val="933634"/>
          <w:spacing w:val="11"/>
        </w:rPr>
        <w:t>P</w:t>
      </w:r>
      <w:r>
        <w:rPr>
          <w:color w:val="933634"/>
          <w:spacing w:val="9"/>
        </w:rPr>
        <w:t>R</w:t>
      </w:r>
      <w:r>
        <w:rPr>
          <w:color w:val="933634"/>
          <w:spacing w:val="10"/>
        </w:rPr>
        <w:t>O</w:t>
      </w:r>
      <w:r>
        <w:rPr>
          <w:color w:val="933634"/>
          <w:spacing w:val="9"/>
        </w:rPr>
        <w:t>F</w:t>
      </w:r>
      <w:r>
        <w:rPr>
          <w:color w:val="933634"/>
          <w:spacing w:val="10"/>
        </w:rPr>
        <w:t>E</w:t>
      </w:r>
      <w:r>
        <w:rPr>
          <w:color w:val="933634"/>
          <w:spacing w:val="9"/>
        </w:rPr>
        <w:t>SS</w:t>
      </w:r>
      <w:r>
        <w:rPr>
          <w:color w:val="933634"/>
          <w:spacing w:val="10"/>
        </w:rPr>
        <w:t>ION</w:t>
      </w:r>
      <w:r>
        <w:rPr>
          <w:color w:val="933634"/>
          <w:spacing w:val="7"/>
        </w:rPr>
        <w:t>A</w:t>
      </w:r>
      <w:r>
        <w:rPr>
          <w:color w:val="933634"/>
        </w:rPr>
        <w:t>L</w:t>
      </w:r>
    </w:p>
    <w:p w:rsidR="00526986" w:rsidRDefault="00526986">
      <w:pPr>
        <w:spacing w:line="180" w:lineRule="exact"/>
        <w:rPr>
          <w:sz w:val="18"/>
          <w:szCs w:val="18"/>
        </w:rPr>
      </w:pPr>
    </w:p>
    <w:p w:rsidR="00526986" w:rsidRDefault="00526986">
      <w:pPr>
        <w:spacing w:before="16" w:line="220" w:lineRule="exact"/>
        <w:rPr>
          <w:sz w:val="22"/>
          <w:szCs w:val="22"/>
        </w:rPr>
      </w:pPr>
    </w:p>
    <w:p w:rsidR="00526986" w:rsidRDefault="00B60FDE">
      <w:pPr>
        <w:ind w:left="124"/>
      </w:pPr>
      <w:r>
        <w:rPr>
          <w:i/>
          <w:spacing w:val="4"/>
        </w:rPr>
        <w:t>C</w:t>
      </w:r>
      <w:r>
        <w:rPr>
          <w:i/>
          <w:spacing w:val="6"/>
        </w:rPr>
        <w:t>C</w:t>
      </w:r>
      <w:r>
        <w:rPr>
          <w:i/>
          <w:spacing w:val="4"/>
        </w:rPr>
        <w:t>N</w:t>
      </w:r>
      <w:r>
        <w:rPr>
          <w:i/>
        </w:rPr>
        <w:t>A</w:t>
      </w:r>
      <w:r>
        <w:rPr>
          <w:i/>
          <w:spacing w:val="4"/>
        </w:rPr>
        <w:t>C</w:t>
      </w:r>
      <w:r>
        <w:rPr>
          <w:i/>
          <w:spacing w:val="5"/>
        </w:rPr>
        <w:t>e</w:t>
      </w:r>
      <w:r>
        <w:rPr>
          <w:i/>
          <w:spacing w:val="4"/>
        </w:rPr>
        <w:t>r</w:t>
      </w:r>
      <w:r>
        <w:rPr>
          <w:i/>
          <w:spacing w:val="7"/>
        </w:rPr>
        <w:t>t</w:t>
      </w:r>
      <w:r>
        <w:rPr>
          <w:i/>
          <w:spacing w:val="4"/>
        </w:rPr>
        <w:t>ifi</w:t>
      </w:r>
      <w:r>
        <w:rPr>
          <w:i/>
          <w:spacing w:val="5"/>
        </w:rPr>
        <w:t>e</w:t>
      </w:r>
      <w:r>
        <w:rPr>
          <w:i/>
        </w:rPr>
        <w:t>d</w:t>
      </w:r>
    </w:p>
    <w:p w:rsidR="00526986" w:rsidRDefault="00526986">
      <w:pPr>
        <w:spacing w:before="6" w:line="120" w:lineRule="exact"/>
        <w:rPr>
          <w:sz w:val="12"/>
          <w:szCs w:val="12"/>
        </w:rPr>
      </w:pPr>
    </w:p>
    <w:p w:rsidR="00526986" w:rsidRDefault="00526986">
      <w:pPr>
        <w:spacing w:line="200" w:lineRule="exact"/>
      </w:pPr>
    </w:p>
    <w:p w:rsidR="00526986" w:rsidRDefault="00B60FDE">
      <w:pPr>
        <w:ind w:left="124"/>
      </w:pPr>
      <w:r>
        <w:rPr>
          <w:color w:val="933634"/>
          <w:spacing w:val="11"/>
        </w:rPr>
        <w:t>P</w:t>
      </w:r>
      <w:r>
        <w:rPr>
          <w:color w:val="933634"/>
          <w:spacing w:val="10"/>
        </w:rPr>
        <w:t>E</w:t>
      </w:r>
      <w:r>
        <w:rPr>
          <w:color w:val="933634"/>
          <w:spacing w:val="9"/>
        </w:rPr>
        <w:t>RS</w:t>
      </w:r>
      <w:r>
        <w:rPr>
          <w:color w:val="933634"/>
          <w:spacing w:val="10"/>
        </w:rPr>
        <w:t>ON</w:t>
      </w:r>
      <w:r>
        <w:rPr>
          <w:color w:val="933634"/>
          <w:spacing w:val="7"/>
        </w:rPr>
        <w:t>A</w:t>
      </w:r>
      <w:r>
        <w:rPr>
          <w:color w:val="933634"/>
        </w:rPr>
        <w:t>L</w:t>
      </w:r>
      <w:r>
        <w:rPr>
          <w:color w:val="933634"/>
          <w:spacing w:val="9"/>
        </w:rPr>
        <w:t>S</w:t>
      </w:r>
      <w:r>
        <w:rPr>
          <w:color w:val="933634"/>
          <w:spacing w:val="10"/>
        </w:rPr>
        <w:t>KI</w:t>
      </w:r>
      <w:r>
        <w:rPr>
          <w:color w:val="933634"/>
          <w:spacing w:val="8"/>
        </w:rPr>
        <w:t>LL</w:t>
      </w:r>
      <w:r>
        <w:rPr>
          <w:color w:val="933634"/>
        </w:rPr>
        <w:t>S</w:t>
      </w:r>
    </w:p>
    <w:p w:rsidR="00526986" w:rsidRDefault="00526986">
      <w:pPr>
        <w:spacing w:before="3" w:line="240" w:lineRule="exact"/>
        <w:rPr>
          <w:sz w:val="24"/>
          <w:szCs w:val="24"/>
        </w:rPr>
      </w:pPr>
    </w:p>
    <w:p w:rsidR="00526986" w:rsidRDefault="00B60FDE">
      <w:pPr>
        <w:ind w:left="124"/>
      </w:pPr>
      <w:r>
        <w:rPr>
          <w:i/>
          <w:spacing w:val="-1"/>
        </w:rPr>
        <w:t>C</w:t>
      </w:r>
      <w:r>
        <w:rPr>
          <w:i/>
          <w:spacing w:val="1"/>
        </w:rPr>
        <w:t>u</w:t>
      </w:r>
      <w:r>
        <w:rPr>
          <w:i/>
          <w:spacing w:val="-1"/>
        </w:rPr>
        <w:t>s</w:t>
      </w:r>
      <w:r>
        <w:rPr>
          <w:i/>
        </w:rPr>
        <w:t>t</w:t>
      </w:r>
      <w:r>
        <w:rPr>
          <w:i/>
          <w:spacing w:val="1"/>
        </w:rPr>
        <w:t>o</w:t>
      </w:r>
      <w:r>
        <w:rPr>
          <w:i/>
        </w:rPr>
        <w:t>mers</w:t>
      </w:r>
      <w:r>
        <w:rPr>
          <w:i/>
          <w:spacing w:val="1"/>
        </w:rPr>
        <w:t>uppo</w:t>
      </w:r>
      <w:r>
        <w:rPr>
          <w:i/>
          <w:spacing w:val="-1"/>
        </w:rPr>
        <w:t>r</w:t>
      </w:r>
      <w:r>
        <w:rPr>
          <w:i/>
        </w:rPr>
        <w:t>tskil</w:t>
      </w:r>
      <w:r>
        <w:rPr>
          <w:i/>
          <w:spacing w:val="2"/>
        </w:rPr>
        <w:t>l</w:t>
      </w:r>
      <w:r>
        <w:rPr>
          <w:i/>
        </w:rPr>
        <w:t>s</w:t>
      </w:r>
    </w:p>
    <w:p w:rsidR="00526986" w:rsidRDefault="00526986">
      <w:pPr>
        <w:spacing w:before="17" w:line="240" w:lineRule="exact"/>
        <w:rPr>
          <w:sz w:val="24"/>
          <w:szCs w:val="24"/>
        </w:rPr>
      </w:pPr>
    </w:p>
    <w:p w:rsidR="00526986" w:rsidRDefault="00B60FDE">
      <w:pPr>
        <w:spacing w:line="270" w:lineRule="auto"/>
        <w:ind w:left="124" w:right="478"/>
      </w:pPr>
      <w:r>
        <w:rPr>
          <w:i/>
        </w:rPr>
        <w:t>G</w:t>
      </w:r>
      <w:r>
        <w:rPr>
          <w:i/>
          <w:spacing w:val="1"/>
        </w:rPr>
        <w:t>oo</w:t>
      </w:r>
      <w:r>
        <w:rPr>
          <w:i/>
        </w:rPr>
        <w:t>d</w:t>
      </w:r>
      <w:r>
        <w:rPr>
          <w:i/>
          <w:spacing w:val="-1"/>
        </w:rPr>
        <w:t>d</w:t>
      </w:r>
      <w:r>
        <w:rPr>
          <w:i/>
          <w:spacing w:val="1"/>
        </w:rPr>
        <w:t>o</w:t>
      </w:r>
      <w:r>
        <w:rPr>
          <w:i/>
        </w:rPr>
        <w:t>c</w:t>
      </w:r>
      <w:r>
        <w:rPr>
          <w:i/>
          <w:spacing w:val="1"/>
        </w:rPr>
        <w:t>u</w:t>
      </w:r>
      <w:r>
        <w:rPr>
          <w:i/>
        </w:rPr>
        <w:t>me</w:t>
      </w:r>
      <w:r>
        <w:rPr>
          <w:i/>
          <w:spacing w:val="2"/>
        </w:rPr>
        <w:t>nt</w:t>
      </w:r>
      <w:r>
        <w:rPr>
          <w:i/>
          <w:spacing w:val="1"/>
        </w:rPr>
        <w:t>a</w:t>
      </w:r>
      <w:r>
        <w:rPr>
          <w:i/>
        </w:rPr>
        <w:t>ti</w:t>
      </w:r>
      <w:r>
        <w:rPr>
          <w:i/>
          <w:spacing w:val="-2"/>
        </w:rPr>
        <w:t>o</w:t>
      </w:r>
      <w:r>
        <w:rPr>
          <w:i/>
        </w:rPr>
        <w:t xml:space="preserve">n </w:t>
      </w:r>
      <w:r>
        <w:rPr>
          <w:i/>
          <w:spacing w:val="-1"/>
        </w:rPr>
        <w:t>s</w:t>
      </w:r>
      <w:r>
        <w:rPr>
          <w:i/>
        </w:rPr>
        <w:t>kills</w:t>
      </w:r>
    </w:p>
    <w:p w:rsidR="00526986" w:rsidRDefault="00526986">
      <w:pPr>
        <w:spacing w:before="19" w:line="220" w:lineRule="exact"/>
        <w:rPr>
          <w:sz w:val="22"/>
          <w:szCs w:val="22"/>
        </w:rPr>
      </w:pPr>
    </w:p>
    <w:p w:rsidR="00526986" w:rsidRDefault="00B60FDE">
      <w:pPr>
        <w:spacing w:before="39" w:line="294" w:lineRule="auto"/>
        <w:ind w:right="4384"/>
      </w:pPr>
      <w:r>
        <w:br w:type="column"/>
      </w:r>
      <w:r w:rsidR="00901B2E" w:rsidRPr="00C9780F">
        <w:rPr>
          <w:color w:val="873331"/>
          <w:sz w:val="44"/>
          <w:szCs w:val="44"/>
        </w:rPr>
        <w:lastRenderedPageBreak/>
        <w:t>Iqbal</w:t>
      </w:r>
      <w:r w:rsidR="00C9780F" w:rsidRPr="00C9780F">
        <w:rPr>
          <w:color w:val="873331"/>
          <w:sz w:val="44"/>
          <w:szCs w:val="44"/>
        </w:rPr>
        <w:t>A</w:t>
      </w:r>
      <w:r w:rsidR="00901B2E" w:rsidRPr="00C9780F">
        <w:rPr>
          <w:color w:val="873331"/>
          <w:sz w:val="44"/>
          <w:szCs w:val="44"/>
        </w:rPr>
        <w:t>hammed</w:t>
      </w:r>
      <w:r>
        <w:rPr>
          <w:color w:val="000000"/>
          <w:sz w:val="40"/>
          <w:szCs w:val="40"/>
        </w:rPr>
        <w:t>N</w:t>
      </w:r>
      <w:r>
        <w:rPr>
          <w:color w:val="000000"/>
          <w:spacing w:val="-2"/>
          <w:sz w:val="40"/>
          <w:szCs w:val="40"/>
        </w:rPr>
        <w:t>e</w:t>
      </w:r>
      <w:r>
        <w:rPr>
          <w:color w:val="000000"/>
          <w:spacing w:val="-4"/>
          <w:sz w:val="40"/>
          <w:szCs w:val="40"/>
        </w:rPr>
        <w:t>t</w:t>
      </w:r>
      <w:r>
        <w:rPr>
          <w:color w:val="000000"/>
          <w:spacing w:val="-1"/>
          <w:sz w:val="40"/>
          <w:szCs w:val="40"/>
        </w:rPr>
        <w:t>w</w:t>
      </w:r>
      <w:r>
        <w:rPr>
          <w:color w:val="000000"/>
          <w:sz w:val="40"/>
          <w:szCs w:val="40"/>
        </w:rPr>
        <w:t>o</w:t>
      </w:r>
      <w:r>
        <w:rPr>
          <w:color w:val="000000"/>
          <w:spacing w:val="-3"/>
          <w:sz w:val="40"/>
          <w:szCs w:val="40"/>
        </w:rPr>
        <w:t>r</w:t>
      </w:r>
      <w:r>
        <w:rPr>
          <w:color w:val="000000"/>
          <w:sz w:val="40"/>
          <w:szCs w:val="40"/>
        </w:rPr>
        <w:t xml:space="preserve">k </w:t>
      </w:r>
      <w:r>
        <w:rPr>
          <w:color w:val="000000"/>
          <w:spacing w:val="-3"/>
          <w:sz w:val="40"/>
          <w:szCs w:val="40"/>
        </w:rPr>
        <w:t>e</w:t>
      </w:r>
      <w:r>
        <w:rPr>
          <w:color w:val="000000"/>
          <w:sz w:val="40"/>
          <w:szCs w:val="40"/>
        </w:rPr>
        <w:t>ng</w:t>
      </w:r>
      <w:r>
        <w:rPr>
          <w:color w:val="000000"/>
          <w:spacing w:val="-4"/>
          <w:sz w:val="40"/>
          <w:szCs w:val="40"/>
        </w:rPr>
        <w:t>i</w:t>
      </w:r>
      <w:r>
        <w:rPr>
          <w:color w:val="000000"/>
          <w:sz w:val="40"/>
          <w:szCs w:val="40"/>
        </w:rPr>
        <w:t>n</w:t>
      </w:r>
      <w:r>
        <w:rPr>
          <w:color w:val="000000"/>
          <w:spacing w:val="-2"/>
          <w:sz w:val="40"/>
          <w:szCs w:val="40"/>
        </w:rPr>
        <w:t>e</w:t>
      </w:r>
      <w:r>
        <w:rPr>
          <w:color w:val="000000"/>
          <w:spacing w:val="-3"/>
          <w:sz w:val="40"/>
          <w:szCs w:val="40"/>
        </w:rPr>
        <w:t>e</w:t>
      </w:r>
      <w:r>
        <w:rPr>
          <w:color w:val="000000"/>
          <w:sz w:val="40"/>
          <w:szCs w:val="40"/>
        </w:rPr>
        <w:t xml:space="preserve">r </w:t>
      </w:r>
      <w:r w:rsidRPr="00360043">
        <w:rPr>
          <w:color w:val="933634"/>
          <w:spacing w:val="12"/>
          <w:sz w:val="24"/>
          <w:szCs w:val="24"/>
        </w:rPr>
        <w:t>P</w:t>
      </w:r>
      <w:r w:rsidRPr="00360043">
        <w:rPr>
          <w:color w:val="933634"/>
          <w:spacing w:val="13"/>
          <w:sz w:val="24"/>
          <w:szCs w:val="24"/>
        </w:rPr>
        <w:t>E</w:t>
      </w:r>
      <w:r w:rsidRPr="00360043">
        <w:rPr>
          <w:color w:val="933634"/>
          <w:spacing w:val="11"/>
          <w:sz w:val="24"/>
          <w:szCs w:val="24"/>
        </w:rPr>
        <w:t>RS</w:t>
      </w:r>
      <w:r w:rsidRPr="00360043">
        <w:rPr>
          <w:color w:val="933634"/>
          <w:spacing w:val="12"/>
          <w:sz w:val="24"/>
          <w:szCs w:val="24"/>
        </w:rPr>
        <w:t>ON</w:t>
      </w:r>
      <w:r w:rsidRPr="00360043">
        <w:rPr>
          <w:color w:val="933634"/>
          <w:spacing w:val="10"/>
          <w:sz w:val="24"/>
          <w:szCs w:val="24"/>
        </w:rPr>
        <w:t>A</w:t>
      </w:r>
      <w:r w:rsidRPr="00360043">
        <w:rPr>
          <w:color w:val="933634"/>
          <w:sz w:val="24"/>
          <w:szCs w:val="24"/>
        </w:rPr>
        <w:t>L</w:t>
      </w:r>
      <w:r w:rsidRPr="00360043">
        <w:rPr>
          <w:color w:val="933634"/>
          <w:spacing w:val="11"/>
          <w:sz w:val="24"/>
          <w:szCs w:val="24"/>
        </w:rPr>
        <w:t>S</w:t>
      </w:r>
      <w:r w:rsidRPr="00360043">
        <w:rPr>
          <w:color w:val="933634"/>
          <w:spacing w:val="12"/>
          <w:sz w:val="24"/>
          <w:szCs w:val="24"/>
        </w:rPr>
        <w:t>UMM</w:t>
      </w:r>
      <w:r w:rsidRPr="00360043">
        <w:rPr>
          <w:color w:val="933634"/>
          <w:spacing w:val="10"/>
          <w:sz w:val="24"/>
          <w:szCs w:val="24"/>
        </w:rPr>
        <w:t>A</w:t>
      </w:r>
      <w:r w:rsidRPr="00360043">
        <w:rPr>
          <w:color w:val="933634"/>
          <w:spacing w:val="11"/>
          <w:sz w:val="24"/>
          <w:szCs w:val="24"/>
        </w:rPr>
        <w:t>R</w:t>
      </w:r>
      <w:r w:rsidRPr="00360043">
        <w:rPr>
          <w:color w:val="933634"/>
          <w:sz w:val="24"/>
          <w:szCs w:val="24"/>
        </w:rPr>
        <w:t>Y</w:t>
      </w:r>
    </w:p>
    <w:p w:rsidR="00526986" w:rsidRPr="001D1A9D" w:rsidRDefault="00526986">
      <w:pPr>
        <w:spacing w:before="1" w:line="240" w:lineRule="exact"/>
        <w:rPr>
          <w:sz w:val="18"/>
          <w:szCs w:val="18"/>
        </w:rPr>
      </w:pPr>
    </w:p>
    <w:p w:rsidR="00526986" w:rsidRPr="001D1A9D" w:rsidRDefault="00B60FDE">
      <w:pPr>
        <w:spacing w:line="270" w:lineRule="auto"/>
        <w:ind w:right="190"/>
        <w:jc w:val="both"/>
        <w:rPr>
          <w:rFonts w:ascii="Trebuchet MS" w:hAnsi="Trebuchet MS"/>
          <w:sz w:val="18"/>
          <w:szCs w:val="18"/>
        </w:rPr>
      </w:pPr>
      <w:r w:rsidRPr="001D1A9D">
        <w:rPr>
          <w:rFonts w:ascii="Trebuchet MS" w:hAnsi="Trebuchet MS"/>
          <w:spacing w:val="2"/>
          <w:sz w:val="18"/>
          <w:szCs w:val="18"/>
        </w:rPr>
        <w:t>A</w:t>
      </w:r>
      <w:r w:rsidRPr="001D1A9D">
        <w:rPr>
          <w:rFonts w:ascii="Trebuchet MS" w:hAnsi="Trebuchet MS"/>
          <w:sz w:val="18"/>
          <w:szCs w:val="18"/>
        </w:rPr>
        <w:t>n</w:t>
      </w:r>
      <w:r w:rsidR="005F51F8">
        <w:rPr>
          <w:rFonts w:ascii="Trebuchet MS" w:hAnsi="Trebuchet MS"/>
          <w:sz w:val="18"/>
          <w:szCs w:val="18"/>
        </w:rPr>
        <w:t xml:space="preserve"> </w:t>
      </w:r>
      <w:r w:rsidRPr="001D1A9D">
        <w:rPr>
          <w:rFonts w:ascii="Trebuchet MS" w:hAnsi="Trebuchet MS"/>
          <w:spacing w:val="5"/>
          <w:sz w:val="18"/>
          <w:szCs w:val="18"/>
        </w:rPr>
        <w:t>e</w:t>
      </w:r>
      <w:r w:rsidRPr="001D1A9D">
        <w:rPr>
          <w:rFonts w:ascii="Trebuchet MS" w:hAnsi="Trebuchet MS"/>
          <w:spacing w:val="3"/>
          <w:sz w:val="18"/>
          <w:szCs w:val="18"/>
        </w:rPr>
        <w:t>n</w:t>
      </w:r>
      <w:r w:rsidRPr="001D1A9D">
        <w:rPr>
          <w:rFonts w:ascii="Trebuchet MS" w:hAnsi="Trebuchet MS"/>
          <w:spacing w:val="4"/>
          <w:sz w:val="18"/>
          <w:szCs w:val="18"/>
        </w:rPr>
        <w:t>t</w:t>
      </w:r>
      <w:r w:rsidRPr="001D1A9D">
        <w:rPr>
          <w:rFonts w:ascii="Trebuchet MS" w:hAnsi="Trebuchet MS"/>
          <w:spacing w:val="3"/>
          <w:sz w:val="18"/>
          <w:szCs w:val="18"/>
        </w:rPr>
        <w:t>hu</w:t>
      </w:r>
      <w:r w:rsidRPr="001D1A9D">
        <w:rPr>
          <w:rFonts w:ascii="Trebuchet MS" w:hAnsi="Trebuchet MS"/>
          <w:spacing w:val="4"/>
          <w:sz w:val="18"/>
          <w:szCs w:val="18"/>
        </w:rPr>
        <w:t>si</w:t>
      </w:r>
      <w:r w:rsidRPr="001D1A9D">
        <w:rPr>
          <w:rFonts w:ascii="Trebuchet MS" w:hAnsi="Trebuchet MS"/>
          <w:spacing w:val="5"/>
          <w:sz w:val="18"/>
          <w:szCs w:val="18"/>
        </w:rPr>
        <w:t>a</w:t>
      </w:r>
      <w:r w:rsidRPr="001D1A9D">
        <w:rPr>
          <w:rFonts w:ascii="Trebuchet MS" w:hAnsi="Trebuchet MS"/>
          <w:spacing w:val="4"/>
          <w:sz w:val="18"/>
          <w:szCs w:val="18"/>
        </w:rPr>
        <w:t>sti</w:t>
      </w:r>
      <w:r w:rsidRPr="001D1A9D">
        <w:rPr>
          <w:rFonts w:ascii="Trebuchet MS" w:hAnsi="Trebuchet MS"/>
          <w:sz w:val="18"/>
          <w:szCs w:val="18"/>
        </w:rPr>
        <w:t>c</w:t>
      </w:r>
      <w:r w:rsidR="005F51F8">
        <w:rPr>
          <w:rFonts w:ascii="Trebuchet MS" w:hAnsi="Trebuchet MS"/>
          <w:sz w:val="18"/>
          <w:szCs w:val="18"/>
        </w:rPr>
        <w:t xml:space="preserve"> </w:t>
      </w:r>
      <w:r w:rsidRPr="001D1A9D">
        <w:rPr>
          <w:rFonts w:ascii="Trebuchet MS" w:hAnsi="Trebuchet MS"/>
          <w:spacing w:val="3"/>
          <w:sz w:val="18"/>
          <w:szCs w:val="18"/>
        </w:rPr>
        <w:t>n</w:t>
      </w:r>
      <w:r w:rsidRPr="001D1A9D">
        <w:rPr>
          <w:rFonts w:ascii="Trebuchet MS" w:hAnsi="Trebuchet MS"/>
          <w:spacing w:val="5"/>
          <w:sz w:val="18"/>
          <w:szCs w:val="18"/>
        </w:rPr>
        <w:t>e</w:t>
      </w:r>
      <w:r w:rsidRPr="001D1A9D">
        <w:rPr>
          <w:rFonts w:ascii="Trebuchet MS" w:hAnsi="Trebuchet MS"/>
          <w:spacing w:val="4"/>
          <w:sz w:val="18"/>
          <w:szCs w:val="18"/>
        </w:rPr>
        <w:t>t</w:t>
      </w:r>
      <w:r w:rsidRPr="001D1A9D">
        <w:rPr>
          <w:rFonts w:ascii="Trebuchet MS" w:hAnsi="Trebuchet MS"/>
          <w:sz w:val="18"/>
          <w:szCs w:val="18"/>
        </w:rPr>
        <w:t>w</w:t>
      </w:r>
      <w:r w:rsidRPr="001D1A9D">
        <w:rPr>
          <w:rFonts w:ascii="Trebuchet MS" w:hAnsi="Trebuchet MS"/>
          <w:spacing w:val="6"/>
          <w:sz w:val="18"/>
          <w:szCs w:val="18"/>
        </w:rPr>
        <w:t>o</w:t>
      </w:r>
      <w:r w:rsidRPr="001D1A9D">
        <w:rPr>
          <w:rFonts w:ascii="Trebuchet MS" w:hAnsi="Trebuchet MS"/>
          <w:spacing w:val="5"/>
          <w:sz w:val="18"/>
          <w:szCs w:val="18"/>
        </w:rPr>
        <w:t>r</w:t>
      </w:r>
      <w:r w:rsidRPr="001D1A9D">
        <w:rPr>
          <w:rFonts w:ascii="Trebuchet MS" w:hAnsi="Trebuchet MS"/>
          <w:sz w:val="18"/>
          <w:szCs w:val="18"/>
        </w:rPr>
        <w:t>k</w:t>
      </w:r>
      <w:r w:rsidR="005F51F8">
        <w:rPr>
          <w:rFonts w:ascii="Trebuchet MS" w:hAnsi="Trebuchet MS"/>
          <w:sz w:val="18"/>
          <w:szCs w:val="18"/>
        </w:rPr>
        <w:t xml:space="preserve"> </w:t>
      </w:r>
      <w:r w:rsidRPr="001D1A9D">
        <w:rPr>
          <w:rFonts w:ascii="Trebuchet MS" w:hAnsi="Trebuchet MS"/>
          <w:spacing w:val="5"/>
          <w:sz w:val="18"/>
          <w:szCs w:val="18"/>
        </w:rPr>
        <w:t>e</w:t>
      </w:r>
      <w:r w:rsidRPr="001D1A9D">
        <w:rPr>
          <w:rFonts w:ascii="Trebuchet MS" w:hAnsi="Trebuchet MS"/>
          <w:spacing w:val="3"/>
          <w:sz w:val="18"/>
          <w:szCs w:val="18"/>
        </w:rPr>
        <w:t>ng</w:t>
      </w:r>
      <w:r w:rsidRPr="001D1A9D">
        <w:rPr>
          <w:rFonts w:ascii="Trebuchet MS" w:hAnsi="Trebuchet MS"/>
          <w:spacing w:val="4"/>
          <w:sz w:val="18"/>
          <w:szCs w:val="18"/>
        </w:rPr>
        <w:t>i</w:t>
      </w:r>
      <w:r w:rsidRPr="001D1A9D">
        <w:rPr>
          <w:rFonts w:ascii="Trebuchet MS" w:hAnsi="Trebuchet MS"/>
          <w:spacing w:val="3"/>
          <w:sz w:val="18"/>
          <w:szCs w:val="18"/>
        </w:rPr>
        <w:t>n</w:t>
      </w:r>
      <w:r w:rsidRPr="001D1A9D">
        <w:rPr>
          <w:rFonts w:ascii="Trebuchet MS" w:hAnsi="Trebuchet MS"/>
          <w:spacing w:val="5"/>
          <w:sz w:val="18"/>
          <w:szCs w:val="18"/>
        </w:rPr>
        <w:t>ee</w:t>
      </w:r>
      <w:r w:rsidRPr="001D1A9D">
        <w:rPr>
          <w:rFonts w:ascii="Trebuchet MS" w:hAnsi="Trebuchet MS"/>
          <w:sz w:val="18"/>
          <w:szCs w:val="18"/>
        </w:rPr>
        <w:t>r</w:t>
      </w:r>
      <w:r w:rsidR="005F51F8">
        <w:rPr>
          <w:rFonts w:ascii="Trebuchet MS" w:hAnsi="Trebuchet MS"/>
          <w:sz w:val="18"/>
          <w:szCs w:val="18"/>
        </w:rPr>
        <w:t xml:space="preserve"> </w:t>
      </w:r>
      <w:r w:rsidRPr="001D1A9D">
        <w:rPr>
          <w:rFonts w:ascii="Trebuchet MS" w:hAnsi="Trebuchet MS"/>
          <w:sz w:val="18"/>
          <w:szCs w:val="18"/>
        </w:rPr>
        <w:t>w</w:t>
      </w:r>
      <w:r w:rsidRPr="001D1A9D">
        <w:rPr>
          <w:rFonts w:ascii="Trebuchet MS" w:hAnsi="Trebuchet MS"/>
          <w:spacing w:val="5"/>
          <w:sz w:val="18"/>
          <w:szCs w:val="18"/>
        </w:rPr>
        <w:t>i</w:t>
      </w:r>
      <w:r w:rsidRPr="001D1A9D">
        <w:rPr>
          <w:rFonts w:ascii="Trebuchet MS" w:hAnsi="Trebuchet MS"/>
          <w:spacing w:val="4"/>
          <w:sz w:val="18"/>
          <w:szCs w:val="18"/>
        </w:rPr>
        <w:t>t</w:t>
      </w:r>
      <w:r w:rsidRPr="001D1A9D">
        <w:rPr>
          <w:rFonts w:ascii="Trebuchet MS" w:hAnsi="Trebuchet MS"/>
          <w:sz w:val="18"/>
          <w:szCs w:val="18"/>
        </w:rPr>
        <w:t>h</w:t>
      </w:r>
      <w:r w:rsidRPr="001D1A9D">
        <w:rPr>
          <w:rFonts w:ascii="Trebuchet MS" w:hAnsi="Trebuchet MS"/>
          <w:spacing w:val="4"/>
          <w:sz w:val="18"/>
          <w:szCs w:val="18"/>
        </w:rPr>
        <w:t xml:space="preserve"> t</w:t>
      </w:r>
      <w:r w:rsidRPr="001D1A9D">
        <w:rPr>
          <w:rFonts w:ascii="Trebuchet MS" w:hAnsi="Trebuchet MS"/>
          <w:spacing w:val="3"/>
          <w:sz w:val="18"/>
          <w:szCs w:val="18"/>
        </w:rPr>
        <w:t>h</w:t>
      </w:r>
      <w:r w:rsidRPr="001D1A9D">
        <w:rPr>
          <w:rFonts w:ascii="Trebuchet MS" w:hAnsi="Trebuchet MS"/>
          <w:sz w:val="18"/>
          <w:szCs w:val="18"/>
        </w:rPr>
        <w:t>e</w:t>
      </w:r>
      <w:r w:rsidR="005F51F8">
        <w:rPr>
          <w:rFonts w:ascii="Trebuchet MS" w:hAnsi="Trebuchet MS"/>
          <w:sz w:val="18"/>
          <w:szCs w:val="18"/>
        </w:rPr>
        <w:t xml:space="preserve"> </w:t>
      </w:r>
      <w:r w:rsidRPr="001D1A9D">
        <w:rPr>
          <w:rFonts w:ascii="Trebuchet MS" w:hAnsi="Trebuchet MS"/>
          <w:spacing w:val="3"/>
          <w:sz w:val="18"/>
          <w:szCs w:val="18"/>
        </w:rPr>
        <w:t>n</w:t>
      </w:r>
      <w:r w:rsidRPr="001D1A9D">
        <w:rPr>
          <w:rFonts w:ascii="Trebuchet MS" w:hAnsi="Trebuchet MS"/>
          <w:spacing w:val="5"/>
          <w:sz w:val="18"/>
          <w:szCs w:val="18"/>
        </w:rPr>
        <w:t>ece</w:t>
      </w:r>
      <w:r w:rsidRPr="001D1A9D">
        <w:rPr>
          <w:rFonts w:ascii="Trebuchet MS" w:hAnsi="Trebuchet MS"/>
          <w:spacing w:val="4"/>
          <w:sz w:val="18"/>
          <w:szCs w:val="18"/>
        </w:rPr>
        <w:t>s</w:t>
      </w:r>
      <w:r w:rsidRPr="001D1A9D">
        <w:rPr>
          <w:rFonts w:ascii="Trebuchet MS" w:hAnsi="Trebuchet MS"/>
          <w:spacing w:val="2"/>
          <w:sz w:val="18"/>
          <w:szCs w:val="18"/>
        </w:rPr>
        <w:t>s</w:t>
      </w:r>
      <w:r w:rsidRPr="001D1A9D">
        <w:rPr>
          <w:rFonts w:ascii="Trebuchet MS" w:hAnsi="Trebuchet MS"/>
          <w:spacing w:val="5"/>
          <w:sz w:val="18"/>
          <w:szCs w:val="18"/>
        </w:rPr>
        <w:t>ar</w:t>
      </w:r>
      <w:r w:rsidRPr="001D1A9D">
        <w:rPr>
          <w:rFonts w:ascii="Trebuchet MS" w:hAnsi="Trebuchet MS"/>
          <w:sz w:val="18"/>
          <w:szCs w:val="18"/>
        </w:rPr>
        <w:t>y</w:t>
      </w:r>
      <w:r w:rsidR="005F51F8">
        <w:rPr>
          <w:rFonts w:ascii="Trebuchet MS" w:hAnsi="Trebuchet MS"/>
          <w:sz w:val="18"/>
          <w:szCs w:val="18"/>
        </w:rPr>
        <w:t xml:space="preserve"> </w:t>
      </w:r>
      <w:r w:rsidRPr="001D1A9D">
        <w:rPr>
          <w:rFonts w:ascii="Trebuchet MS" w:hAnsi="Trebuchet MS"/>
          <w:spacing w:val="3"/>
          <w:sz w:val="18"/>
          <w:szCs w:val="18"/>
        </w:rPr>
        <w:t>d</w:t>
      </w:r>
      <w:r w:rsidRPr="001D1A9D">
        <w:rPr>
          <w:rFonts w:ascii="Trebuchet MS" w:hAnsi="Trebuchet MS"/>
          <w:spacing w:val="5"/>
          <w:sz w:val="18"/>
          <w:szCs w:val="18"/>
        </w:rPr>
        <w:t>r</w:t>
      </w:r>
      <w:r w:rsidRPr="001D1A9D">
        <w:rPr>
          <w:rFonts w:ascii="Trebuchet MS" w:hAnsi="Trebuchet MS"/>
          <w:spacing w:val="4"/>
          <w:sz w:val="18"/>
          <w:szCs w:val="18"/>
        </w:rPr>
        <w:t>i</w:t>
      </w:r>
      <w:r w:rsidRPr="001D1A9D">
        <w:rPr>
          <w:rFonts w:ascii="Trebuchet MS" w:hAnsi="Trebuchet MS"/>
          <w:spacing w:val="3"/>
          <w:sz w:val="18"/>
          <w:szCs w:val="18"/>
        </w:rPr>
        <w:t>v</w:t>
      </w:r>
      <w:r w:rsidRPr="001D1A9D">
        <w:rPr>
          <w:rFonts w:ascii="Trebuchet MS" w:hAnsi="Trebuchet MS"/>
          <w:sz w:val="18"/>
          <w:szCs w:val="18"/>
        </w:rPr>
        <w:t>e</w:t>
      </w:r>
      <w:r w:rsidR="005F51F8">
        <w:rPr>
          <w:rFonts w:ascii="Trebuchet MS" w:hAnsi="Trebuchet MS"/>
          <w:sz w:val="18"/>
          <w:szCs w:val="18"/>
        </w:rPr>
        <w:t xml:space="preserve"> </w:t>
      </w:r>
      <w:r w:rsidRPr="001D1A9D">
        <w:rPr>
          <w:rFonts w:ascii="Trebuchet MS" w:hAnsi="Trebuchet MS"/>
          <w:spacing w:val="5"/>
          <w:sz w:val="18"/>
          <w:szCs w:val="18"/>
        </w:rPr>
        <w:t>a</w:t>
      </w:r>
      <w:r w:rsidRPr="001D1A9D">
        <w:rPr>
          <w:rFonts w:ascii="Trebuchet MS" w:hAnsi="Trebuchet MS"/>
          <w:spacing w:val="3"/>
          <w:sz w:val="18"/>
          <w:szCs w:val="18"/>
        </w:rPr>
        <w:t>n</w:t>
      </w:r>
      <w:r w:rsidRPr="001D1A9D">
        <w:rPr>
          <w:rFonts w:ascii="Trebuchet MS" w:hAnsi="Trebuchet MS"/>
          <w:sz w:val="18"/>
          <w:szCs w:val="18"/>
        </w:rPr>
        <w:t>d</w:t>
      </w:r>
      <w:r w:rsidR="005F51F8">
        <w:rPr>
          <w:rFonts w:ascii="Trebuchet MS" w:hAnsi="Trebuchet MS"/>
          <w:sz w:val="18"/>
          <w:szCs w:val="18"/>
        </w:rPr>
        <w:t xml:space="preserve"> </w:t>
      </w:r>
      <w:r w:rsidRPr="001D1A9D">
        <w:rPr>
          <w:rFonts w:ascii="Trebuchet MS" w:hAnsi="Trebuchet MS"/>
          <w:spacing w:val="3"/>
          <w:sz w:val="18"/>
          <w:szCs w:val="18"/>
        </w:rPr>
        <w:t>d</w:t>
      </w:r>
      <w:r w:rsidRPr="001D1A9D">
        <w:rPr>
          <w:rFonts w:ascii="Trebuchet MS" w:hAnsi="Trebuchet MS"/>
          <w:spacing w:val="5"/>
          <w:sz w:val="18"/>
          <w:szCs w:val="18"/>
        </w:rPr>
        <w:t>e</w:t>
      </w:r>
      <w:r w:rsidRPr="001D1A9D">
        <w:rPr>
          <w:rFonts w:ascii="Trebuchet MS" w:hAnsi="Trebuchet MS"/>
          <w:spacing w:val="4"/>
          <w:sz w:val="18"/>
          <w:szCs w:val="18"/>
        </w:rPr>
        <w:t>t</w:t>
      </w:r>
      <w:r w:rsidRPr="001D1A9D">
        <w:rPr>
          <w:rFonts w:ascii="Trebuchet MS" w:hAnsi="Trebuchet MS"/>
          <w:spacing w:val="3"/>
          <w:sz w:val="18"/>
          <w:szCs w:val="18"/>
        </w:rPr>
        <w:t>e</w:t>
      </w:r>
      <w:r w:rsidRPr="001D1A9D">
        <w:rPr>
          <w:rFonts w:ascii="Trebuchet MS" w:hAnsi="Trebuchet MS"/>
          <w:spacing w:val="5"/>
          <w:sz w:val="18"/>
          <w:szCs w:val="18"/>
        </w:rPr>
        <w:t>r</w:t>
      </w:r>
      <w:r w:rsidRPr="001D1A9D">
        <w:rPr>
          <w:rFonts w:ascii="Trebuchet MS" w:hAnsi="Trebuchet MS"/>
          <w:spacing w:val="1"/>
          <w:sz w:val="18"/>
          <w:szCs w:val="18"/>
        </w:rPr>
        <w:t>m</w:t>
      </w:r>
      <w:r w:rsidRPr="001D1A9D">
        <w:rPr>
          <w:rFonts w:ascii="Trebuchet MS" w:hAnsi="Trebuchet MS"/>
          <w:spacing w:val="4"/>
          <w:sz w:val="18"/>
          <w:szCs w:val="18"/>
        </w:rPr>
        <w:t>i</w:t>
      </w:r>
      <w:r w:rsidRPr="001D1A9D">
        <w:rPr>
          <w:rFonts w:ascii="Trebuchet MS" w:hAnsi="Trebuchet MS"/>
          <w:spacing w:val="3"/>
          <w:sz w:val="18"/>
          <w:szCs w:val="18"/>
        </w:rPr>
        <w:t>n</w:t>
      </w:r>
      <w:r w:rsidRPr="001D1A9D">
        <w:rPr>
          <w:rFonts w:ascii="Trebuchet MS" w:hAnsi="Trebuchet MS"/>
          <w:spacing w:val="5"/>
          <w:sz w:val="18"/>
          <w:szCs w:val="18"/>
        </w:rPr>
        <w:t>a</w:t>
      </w:r>
      <w:r w:rsidRPr="001D1A9D">
        <w:rPr>
          <w:rFonts w:ascii="Trebuchet MS" w:hAnsi="Trebuchet MS"/>
          <w:spacing w:val="4"/>
          <w:sz w:val="18"/>
          <w:szCs w:val="18"/>
        </w:rPr>
        <w:t>ti</w:t>
      </w:r>
      <w:r w:rsidRPr="001D1A9D">
        <w:rPr>
          <w:rFonts w:ascii="Trebuchet MS" w:hAnsi="Trebuchet MS"/>
          <w:spacing w:val="6"/>
          <w:sz w:val="18"/>
          <w:szCs w:val="18"/>
        </w:rPr>
        <w:t>o</w:t>
      </w:r>
      <w:r w:rsidRPr="001D1A9D">
        <w:rPr>
          <w:rFonts w:ascii="Trebuchet MS" w:hAnsi="Trebuchet MS"/>
          <w:sz w:val="18"/>
          <w:szCs w:val="18"/>
        </w:rPr>
        <w:t>n</w:t>
      </w:r>
      <w:r w:rsidR="005F51F8">
        <w:rPr>
          <w:rFonts w:ascii="Trebuchet MS" w:hAnsi="Trebuchet MS"/>
          <w:sz w:val="18"/>
          <w:szCs w:val="18"/>
        </w:rPr>
        <w:t xml:space="preserve"> </w:t>
      </w:r>
      <w:r w:rsidRPr="001D1A9D">
        <w:rPr>
          <w:rFonts w:ascii="Trebuchet MS" w:hAnsi="Trebuchet MS"/>
          <w:spacing w:val="3"/>
          <w:sz w:val="18"/>
          <w:szCs w:val="18"/>
        </w:rPr>
        <w:t>n</w:t>
      </w:r>
      <w:r w:rsidRPr="001D1A9D">
        <w:rPr>
          <w:rFonts w:ascii="Trebuchet MS" w:hAnsi="Trebuchet MS"/>
          <w:spacing w:val="5"/>
          <w:sz w:val="18"/>
          <w:szCs w:val="18"/>
        </w:rPr>
        <w:t>e</w:t>
      </w:r>
      <w:r w:rsidRPr="001D1A9D">
        <w:rPr>
          <w:rFonts w:ascii="Trebuchet MS" w:hAnsi="Trebuchet MS"/>
          <w:spacing w:val="3"/>
          <w:sz w:val="18"/>
          <w:szCs w:val="18"/>
        </w:rPr>
        <w:t>e</w:t>
      </w:r>
      <w:r w:rsidRPr="001D1A9D">
        <w:rPr>
          <w:rFonts w:ascii="Trebuchet MS" w:hAnsi="Trebuchet MS"/>
          <w:spacing w:val="6"/>
          <w:sz w:val="18"/>
          <w:szCs w:val="18"/>
        </w:rPr>
        <w:t>d</w:t>
      </w:r>
      <w:r w:rsidRPr="001D1A9D">
        <w:rPr>
          <w:rFonts w:ascii="Trebuchet MS" w:hAnsi="Trebuchet MS"/>
          <w:spacing w:val="3"/>
          <w:sz w:val="18"/>
          <w:szCs w:val="18"/>
        </w:rPr>
        <w:t>e</w:t>
      </w:r>
      <w:r w:rsidRPr="001D1A9D">
        <w:rPr>
          <w:rFonts w:ascii="Trebuchet MS" w:hAnsi="Trebuchet MS"/>
          <w:sz w:val="18"/>
          <w:szCs w:val="18"/>
        </w:rPr>
        <w:t xml:space="preserve">d </w:t>
      </w:r>
      <w:r w:rsidRPr="001D1A9D">
        <w:rPr>
          <w:rFonts w:ascii="Trebuchet MS" w:hAnsi="Trebuchet MS"/>
          <w:spacing w:val="4"/>
          <w:sz w:val="18"/>
          <w:szCs w:val="18"/>
        </w:rPr>
        <w:t>t</w:t>
      </w:r>
      <w:r w:rsidRPr="001D1A9D">
        <w:rPr>
          <w:rFonts w:ascii="Trebuchet MS" w:hAnsi="Trebuchet MS"/>
          <w:sz w:val="18"/>
          <w:szCs w:val="18"/>
        </w:rPr>
        <w:t>o</w:t>
      </w:r>
      <w:r w:rsidR="005F51F8">
        <w:rPr>
          <w:rFonts w:ascii="Trebuchet MS" w:hAnsi="Trebuchet MS"/>
          <w:sz w:val="18"/>
          <w:szCs w:val="18"/>
        </w:rPr>
        <w:t xml:space="preserve"> </w:t>
      </w:r>
      <w:r w:rsidRPr="001D1A9D">
        <w:rPr>
          <w:rFonts w:ascii="Trebuchet MS" w:hAnsi="Trebuchet MS"/>
          <w:spacing w:val="5"/>
          <w:sz w:val="18"/>
          <w:szCs w:val="18"/>
        </w:rPr>
        <w:t>re</w:t>
      </w:r>
      <w:r w:rsidRPr="001D1A9D">
        <w:rPr>
          <w:rFonts w:ascii="Trebuchet MS" w:hAnsi="Trebuchet MS"/>
          <w:spacing w:val="2"/>
          <w:sz w:val="18"/>
          <w:szCs w:val="18"/>
        </w:rPr>
        <w:t>s</w:t>
      </w:r>
      <w:r w:rsidRPr="001D1A9D">
        <w:rPr>
          <w:rFonts w:ascii="Trebuchet MS" w:hAnsi="Trebuchet MS"/>
          <w:spacing w:val="6"/>
          <w:sz w:val="18"/>
          <w:szCs w:val="18"/>
        </w:rPr>
        <w:t>o</w:t>
      </w:r>
      <w:r w:rsidRPr="001D1A9D">
        <w:rPr>
          <w:rFonts w:ascii="Trebuchet MS" w:hAnsi="Trebuchet MS"/>
          <w:spacing w:val="4"/>
          <w:sz w:val="18"/>
          <w:szCs w:val="18"/>
        </w:rPr>
        <w:t>l</w:t>
      </w:r>
      <w:r w:rsidRPr="001D1A9D">
        <w:rPr>
          <w:rFonts w:ascii="Trebuchet MS" w:hAnsi="Trebuchet MS"/>
          <w:spacing w:val="3"/>
          <w:sz w:val="18"/>
          <w:szCs w:val="18"/>
        </w:rPr>
        <w:t>v</w:t>
      </w:r>
      <w:r w:rsidRPr="001D1A9D">
        <w:rPr>
          <w:rFonts w:ascii="Trebuchet MS" w:hAnsi="Trebuchet MS"/>
          <w:sz w:val="18"/>
          <w:szCs w:val="18"/>
        </w:rPr>
        <w:t>e</w:t>
      </w:r>
      <w:r w:rsidR="005F51F8">
        <w:rPr>
          <w:rFonts w:ascii="Trebuchet MS" w:hAnsi="Trebuchet MS"/>
          <w:sz w:val="18"/>
          <w:szCs w:val="18"/>
        </w:rPr>
        <w:t xml:space="preserve"> </w:t>
      </w:r>
      <w:r w:rsidRPr="001D1A9D">
        <w:rPr>
          <w:rFonts w:ascii="Trebuchet MS" w:hAnsi="Trebuchet MS"/>
          <w:spacing w:val="3"/>
          <w:sz w:val="18"/>
          <w:szCs w:val="18"/>
        </w:rPr>
        <w:t>c</w:t>
      </w:r>
      <w:r w:rsidRPr="001D1A9D">
        <w:rPr>
          <w:rFonts w:ascii="Trebuchet MS" w:hAnsi="Trebuchet MS"/>
          <w:spacing w:val="6"/>
          <w:sz w:val="18"/>
          <w:szCs w:val="18"/>
        </w:rPr>
        <w:t>o</w:t>
      </w:r>
      <w:r w:rsidRPr="001D1A9D">
        <w:rPr>
          <w:rFonts w:ascii="Trebuchet MS" w:hAnsi="Trebuchet MS"/>
          <w:spacing w:val="1"/>
          <w:sz w:val="18"/>
          <w:szCs w:val="18"/>
        </w:rPr>
        <w:t>m</w:t>
      </w:r>
      <w:r w:rsidRPr="001D1A9D">
        <w:rPr>
          <w:rFonts w:ascii="Trebuchet MS" w:hAnsi="Trebuchet MS"/>
          <w:spacing w:val="6"/>
          <w:sz w:val="18"/>
          <w:szCs w:val="18"/>
        </w:rPr>
        <w:t>p</w:t>
      </w:r>
      <w:r w:rsidRPr="001D1A9D">
        <w:rPr>
          <w:rFonts w:ascii="Trebuchet MS" w:hAnsi="Trebuchet MS"/>
          <w:spacing w:val="4"/>
          <w:sz w:val="18"/>
          <w:szCs w:val="18"/>
        </w:rPr>
        <w:t>l</w:t>
      </w:r>
      <w:r w:rsidRPr="001D1A9D">
        <w:rPr>
          <w:rFonts w:ascii="Trebuchet MS" w:hAnsi="Trebuchet MS"/>
          <w:spacing w:val="5"/>
          <w:sz w:val="18"/>
          <w:szCs w:val="18"/>
        </w:rPr>
        <w:t>e</w:t>
      </w:r>
      <w:r w:rsidRPr="001D1A9D">
        <w:rPr>
          <w:rFonts w:ascii="Trebuchet MS" w:hAnsi="Trebuchet MS"/>
          <w:sz w:val="18"/>
          <w:szCs w:val="18"/>
        </w:rPr>
        <w:t>x</w:t>
      </w:r>
      <w:r w:rsidR="005F51F8">
        <w:rPr>
          <w:rFonts w:ascii="Trebuchet MS" w:hAnsi="Trebuchet MS"/>
          <w:sz w:val="18"/>
          <w:szCs w:val="18"/>
        </w:rPr>
        <w:t xml:space="preserve"> </w:t>
      </w:r>
      <w:r w:rsidRPr="001D1A9D">
        <w:rPr>
          <w:rFonts w:ascii="Trebuchet MS" w:hAnsi="Trebuchet MS"/>
          <w:spacing w:val="3"/>
          <w:sz w:val="18"/>
          <w:szCs w:val="18"/>
        </w:rPr>
        <w:t>n</w:t>
      </w:r>
      <w:r w:rsidRPr="001D1A9D">
        <w:rPr>
          <w:rFonts w:ascii="Trebuchet MS" w:hAnsi="Trebuchet MS"/>
          <w:spacing w:val="5"/>
          <w:sz w:val="18"/>
          <w:szCs w:val="18"/>
        </w:rPr>
        <w:t>e</w:t>
      </w:r>
      <w:r w:rsidRPr="001D1A9D">
        <w:rPr>
          <w:rFonts w:ascii="Trebuchet MS" w:hAnsi="Trebuchet MS"/>
          <w:spacing w:val="4"/>
          <w:sz w:val="18"/>
          <w:szCs w:val="18"/>
        </w:rPr>
        <w:t>t</w:t>
      </w:r>
      <w:r w:rsidRPr="001D1A9D">
        <w:rPr>
          <w:rFonts w:ascii="Trebuchet MS" w:hAnsi="Trebuchet MS"/>
          <w:sz w:val="18"/>
          <w:szCs w:val="18"/>
        </w:rPr>
        <w:t>w</w:t>
      </w:r>
      <w:r w:rsidRPr="001D1A9D">
        <w:rPr>
          <w:rFonts w:ascii="Trebuchet MS" w:hAnsi="Trebuchet MS"/>
          <w:spacing w:val="6"/>
          <w:sz w:val="18"/>
          <w:szCs w:val="18"/>
        </w:rPr>
        <w:t>o</w:t>
      </w:r>
      <w:r w:rsidRPr="001D1A9D">
        <w:rPr>
          <w:rFonts w:ascii="Trebuchet MS" w:hAnsi="Trebuchet MS"/>
          <w:spacing w:val="5"/>
          <w:sz w:val="18"/>
          <w:szCs w:val="18"/>
        </w:rPr>
        <w:t>r</w:t>
      </w:r>
      <w:r w:rsidRPr="001D1A9D">
        <w:rPr>
          <w:rFonts w:ascii="Trebuchet MS" w:hAnsi="Trebuchet MS"/>
          <w:spacing w:val="3"/>
          <w:sz w:val="18"/>
          <w:szCs w:val="18"/>
        </w:rPr>
        <w:t>k</w:t>
      </w:r>
      <w:r w:rsidRPr="001D1A9D">
        <w:rPr>
          <w:rFonts w:ascii="Trebuchet MS" w:hAnsi="Trebuchet MS"/>
          <w:spacing w:val="4"/>
          <w:sz w:val="18"/>
          <w:szCs w:val="18"/>
        </w:rPr>
        <w:t>i</w:t>
      </w:r>
      <w:r w:rsidRPr="001D1A9D">
        <w:rPr>
          <w:rFonts w:ascii="Trebuchet MS" w:hAnsi="Trebuchet MS"/>
          <w:spacing w:val="3"/>
          <w:sz w:val="18"/>
          <w:szCs w:val="18"/>
        </w:rPr>
        <w:t>n</w:t>
      </w:r>
      <w:r w:rsidRPr="001D1A9D">
        <w:rPr>
          <w:rFonts w:ascii="Trebuchet MS" w:hAnsi="Trebuchet MS"/>
          <w:sz w:val="18"/>
          <w:szCs w:val="18"/>
        </w:rPr>
        <w:t>g</w:t>
      </w:r>
      <w:r w:rsidR="005F51F8">
        <w:rPr>
          <w:rFonts w:ascii="Trebuchet MS" w:hAnsi="Trebuchet MS"/>
          <w:sz w:val="18"/>
          <w:szCs w:val="18"/>
        </w:rPr>
        <w:t xml:space="preserve"> </w:t>
      </w:r>
      <w:r w:rsidRPr="001D1A9D">
        <w:rPr>
          <w:rFonts w:ascii="Trebuchet MS" w:hAnsi="Trebuchet MS"/>
          <w:spacing w:val="4"/>
          <w:sz w:val="18"/>
          <w:szCs w:val="18"/>
        </w:rPr>
        <w:t>iss</w:t>
      </w:r>
      <w:r w:rsidRPr="001D1A9D">
        <w:rPr>
          <w:rFonts w:ascii="Trebuchet MS" w:hAnsi="Trebuchet MS"/>
          <w:spacing w:val="3"/>
          <w:sz w:val="18"/>
          <w:szCs w:val="18"/>
        </w:rPr>
        <w:t>u</w:t>
      </w:r>
      <w:r w:rsidRPr="001D1A9D">
        <w:rPr>
          <w:rFonts w:ascii="Trebuchet MS" w:hAnsi="Trebuchet MS"/>
          <w:spacing w:val="5"/>
          <w:sz w:val="18"/>
          <w:szCs w:val="18"/>
        </w:rPr>
        <w:t>e</w:t>
      </w:r>
      <w:r w:rsidRPr="001D1A9D">
        <w:rPr>
          <w:rFonts w:ascii="Trebuchet MS" w:hAnsi="Trebuchet MS"/>
          <w:spacing w:val="4"/>
          <w:sz w:val="18"/>
          <w:szCs w:val="18"/>
        </w:rPr>
        <w:t>s</w:t>
      </w:r>
      <w:r w:rsidRPr="001D1A9D">
        <w:rPr>
          <w:rFonts w:ascii="Trebuchet MS" w:hAnsi="Trebuchet MS"/>
          <w:sz w:val="18"/>
          <w:szCs w:val="18"/>
        </w:rPr>
        <w:t>.</w:t>
      </w:r>
      <w:r w:rsidR="005F51F8">
        <w:rPr>
          <w:rFonts w:ascii="Trebuchet MS" w:hAnsi="Trebuchet MS"/>
          <w:sz w:val="18"/>
          <w:szCs w:val="18"/>
        </w:rPr>
        <w:t xml:space="preserve"> </w:t>
      </w:r>
      <w:bookmarkStart w:id="0" w:name="_GoBack"/>
      <w:bookmarkEnd w:id="0"/>
      <w:r w:rsidRPr="001D1A9D">
        <w:rPr>
          <w:rFonts w:ascii="Trebuchet MS" w:hAnsi="Trebuchet MS"/>
          <w:spacing w:val="7"/>
          <w:sz w:val="18"/>
          <w:szCs w:val="18"/>
        </w:rPr>
        <w:t>P</w:t>
      </w:r>
      <w:r w:rsidRPr="001D1A9D">
        <w:rPr>
          <w:rFonts w:ascii="Trebuchet MS" w:hAnsi="Trebuchet MS"/>
          <w:spacing w:val="6"/>
          <w:sz w:val="18"/>
          <w:szCs w:val="18"/>
        </w:rPr>
        <w:t>o</w:t>
      </w:r>
      <w:r w:rsidRPr="001D1A9D">
        <w:rPr>
          <w:rFonts w:ascii="Trebuchet MS" w:hAnsi="Trebuchet MS"/>
          <w:spacing w:val="4"/>
          <w:sz w:val="18"/>
          <w:szCs w:val="18"/>
        </w:rPr>
        <w:t>s</w:t>
      </w:r>
      <w:r w:rsidRPr="001D1A9D">
        <w:rPr>
          <w:rFonts w:ascii="Trebuchet MS" w:hAnsi="Trebuchet MS"/>
          <w:spacing w:val="2"/>
          <w:sz w:val="18"/>
          <w:szCs w:val="18"/>
        </w:rPr>
        <w:t>s</w:t>
      </w:r>
      <w:r w:rsidRPr="001D1A9D">
        <w:rPr>
          <w:rFonts w:ascii="Trebuchet MS" w:hAnsi="Trebuchet MS"/>
          <w:spacing w:val="5"/>
          <w:sz w:val="18"/>
          <w:szCs w:val="18"/>
        </w:rPr>
        <w:t>e</w:t>
      </w:r>
      <w:r w:rsidRPr="001D1A9D">
        <w:rPr>
          <w:rFonts w:ascii="Trebuchet MS" w:hAnsi="Trebuchet MS"/>
          <w:spacing w:val="4"/>
          <w:sz w:val="18"/>
          <w:szCs w:val="18"/>
        </w:rPr>
        <w:t>ssi</w:t>
      </w:r>
      <w:r w:rsidRPr="001D1A9D">
        <w:rPr>
          <w:rFonts w:ascii="Trebuchet MS" w:hAnsi="Trebuchet MS"/>
          <w:spacing w:val="3"/>
          <w:sz w:val="18"/>
          <w:szCs w:val="18"/>
        </w:rPr>
        <w:t>n</w:t>
      </w:r>
      <w:r w:rsidRPr="001D1A9D">
        <w:rPr>
          <w:rFonts w:ascii="Trebuchet MS" w:hAnsi="Trebuchet MS"/>
          <w:sz w:val="18"/>
          <w:szCs w:val="18"/>
        </w:rPr>
        <w:t>g</w:t>
      </w:r>
      <w:r w:rsidR="005F51F8">
        <w:rPr>
          <w:rFonts w:ascii="Trebuchet MS" w:hAnsi="Trebuchet MS"/>
          <w:sz w:val="18"/>
          <w:szCs w:val="18"/>
        </w:rPr>
        <w:t xml:space="preserve"> </w:t>
      </w:r>
      <w:r w:rsidRPr="001D1A9D">
        <w:rPr>
          <w:rFonts w:ascii="Trebuchet MS" w:hAnsi="Trebuchet MS"/>
          <w:spacing w:val="5"/>
          <w:sz w:val="18"/>
          <w:szCs w:val="18"/>
        </w:rPr>
        <w:t>e</w:t>
      </w:r>
      <w:r w:rsidRPr="001D1A9D">
        <w:rPr>
          <w:rFonts w:ascii="Trebuchet MS" w:hAnsi="Trebuchet MS"/>
          <w:spacing w:val="3"/>
          <w:sz w:val="18"/>
          <w:szCs w:val="18"/>
        </w:rPr>
        <w:t>ff</w:t>
      </w:r>
      <w:r w:rsidRPr="001D1A9D">
        <w:rPr>
          <w:rFonts w:ascii="Trebuchet MS" w:hAnsi="Trebuchet MS"/>
          <w:spacing w:val="5"/>
          <w:sz w:val="18"/>
          <w:szCs w:val="18"/>
        </w:rPr>
        <w:t>ec</w:t>
      </w:r>
      <w:r w:rsidRPr="001D1A9D">
        <w:rPr>
          <w:rFonts w:ascii="Trebuchet MS" w:hAnsi="Trebuchet MS"/>
          <w:spacing w:val="4"/>
          <w:sz w:val="18"/>
          <w:szCs w:val="18"/>
        </w:rPr>
        <w:t>t</w:t>
      </w:r>
      <w:r w:rsidRPr="001D1A9D">
        <w:rPr>
          <w:rFonts w:ascii="Trebuchet MS" w:hAnsi="Trebuchet MS"/>
          <w:spacing w:val="2"/>
          <w:sz w:val="18"/>
          <w:szCs w:val="18"/>
        </w:rPr>
        <w:t>i</w:t>
      </w:r>
      <w:r w:rsidRPr="001D1A9D">
        <w:rPr>
          <w:rFonts w:ascii="Trebuchet MS" w:hAnsi="Trebuchet MS"/>
          <w:spacing w:val="3"/>
          <w:sz w:val="18"/>
          <w:szCs w:val="18"/>
        </w:rPr>
        <w:t>v</w:t>
      </w:r>
      <w:r w:rsidRPr="001D1A9D">
        <w:rPr>
          <w:rFonts w:ascii="Trebuchet MS" w:hAnsi="Trebuchet MS"/>
          <w:sz w:val="18"/>
          <w:szCs w:val="18"/>
        </w:rPr>
        <w:t>e</w:t>
      </w:r>
      <w:r w:rsidR="005F51F8">
        <w:rPr>
          <w:rFonts w:ascii="Trebuchet MS" w:hAnsi="Trebuchet MS"/>
          <w:sz w:val="18"/>
          <w:szCs w:val="18"/>
        </w:rPr>
        <w:t xml:space="preserve"> </w:t>
      </w:r>
      <w:r w:rsidR="00C9780F" w:rsidRPr="001D1A9D">
        <w:rPr>
          <w:rFonts w:ascii="Trebuchet MS" w:hAnsi="Trebuchet MS"/>
          <w:spacing w:val="3"/>
          <w:sz w:val="18"/>
          <w:szCs w:val="18"/>
        </w:rPr>
        <w:t>o</w:t>
      </w:r>
      <w:r w:rsidR="00C9780F" w:rsidRPr="001D1A9D">
        <w:rPr>
          <w:rFonts w:ascii="Trebuchet MS" w:hAnsi="Trebuchet MS"/>
          <w:spacing w:val="5"/>
          <w:sz w:val="18"/>
          <w:szCs w:val="18"/>
        </w:rPr>
        <w:t>r</w:t>
      </w:r>
      <w:r w:rsidR="00C9780F" w:rsidRPr="001D1A9D">
        <w:rPr>
          <w:rFonts w:ascii="Trebuchet MS" w:hAnsi="Trebuchet MS"/>
          <w:spacing w:val="17"/>
          <w:sz w:val="18"/>
          <w:szCs w:val="18"/>
        </w:rPr>
        <w:t>g</w:t>
      </w:r>
      <w:r w:rsidR="00C9780F" w:rsidRPr="001D1A9D">
        <w:rPr>
          <w:rFonts w:ascii="Trebuchet MS" w:hAnsi="Trebuchet MS"/>
          <w:spacing w:val="5"/>
          <w:sz w:val="18"/>
          <w:szCs w:val="18"/>
        </w:rPr>
        <w:t>a</w:t>
      </w:r>
      <w:r w:rsidR="00C9780F" w:rsidRPr="001D1A9D">
        <w:rPr>
          <w:rFonts w:ascii="Trebuchet MS" w:hAnsi="Trebuchet MS"/>
          <w:spacing w:val="3"/>
          <w:sz w:val="18"/>
          <w:szCs w:val="18"/>
        </w:rPr>
        <w:t>n</w:t>
      </w:r>
      <w:r w:rsidR="00C9780F" w:rsidRPr="001D1A9D">
        <w:rPr>
          <w:rFonts w:ascii="Trebuchet MS" w:hAnsi="Trebuchet MS"/>
          <w:spacing w:val="4"/>
          <w:sz w:val="18"/>
          <w:szCs w:val="18"/>
        </w:rPr>
        <w:t>iz</w:t>
      </w:r>
      <w:r w:rsidR="00C9780F" w:rsidRPr="001D1A9D">
        <w:rPr>
          <w:rFonts w:ascii="Trebuchet MS" w:hAnsi="Trebuchet MS"/>
          <w:spacing w:val="5"/>
          <w:sz w:val="18"/>
          <w:szCs w:val="18"/>
        </w:rPr>
        <w:t>a</w:t>
      </w:r>
      <w:r w:rsidR="00C9780F" w:rsidRPr="001D1A9D">
        <w:rPr>
          <w:rFonts w:ascii="Trebuchet MS" w:hAnsi="Trebuchet MS"/>
          <w:spacing w:val="4"/>
          <w:sz w:val="18"/>
          <w:szCs w:val="18"/>
        </w:rPr>
        <w:t>t</w:t>
      </w:r>
      <w:r w:rsidR="00C9780F" w:rsidRPr="001D1A9D">
        <w:rPr>
          <w:rFonts w:ascii="Trebuchet MS" w:hAnsi="Trebuchet MS"/>
          <w:spacing w:val="2"/>
          <w:sz w:val="18"/>
          <w:szCs w:val="18"/>
        </w:rPr>
        <w:t>i</w:t>
      </w:r>
      <w:r w:rsidR="00C9780F" w:rsidRPr="001D1A9D">
        <w:rPr>
          <w:rFonts w:ascii="Trebuchet MS" w:hAnsi="Trebuchet MS"/>
          <w:spacing w:val="6"/>
          <w:sz w:val="18"/>
          <w:szCs w:val="18"/>
        </w:rPr>
        <w:t>o</w:t>
      </w:r>
      <w:r w:rsidR="00C9780F" w:rsidRPr="001D1A9D">
        <w:rPr>
          <w:rFonts w:ascii="Trebuchet MS" w:hAnsi="Trebuchet MS"/>
          <w:spacing w:val="3"/>
          <w:sz w:val="18"/>
          <w:szCs w:val="18"/>
        </w:rPr>
        <w:t>n</w:t>
      </w:r>
      <w:r w:rsidR="00C9780F" w:rsidRPr="001D1A9D">
        <w:rPr>
          <w:rFonts w:ascii="Trebuchet MS" w:hAnsi="Trebuchet MS"/>
          <w:spacing w:val="5"/>
          <w:sz w:val="18"/>
          <w:szCs w:val="18"/>
        </w:rPr>
        <w:t>a</w:t>
      </w:r>
      <w:r w:rsidR="00C9780F" w:rsidRPr="001D1A9D">
        <w:rPr>
          <w:rFonts w:ascii="Trebuchet MS" w:hAnsi="Trebuchet MS"/>
          <w:sz w:val="18"/>
          <w:szCs w:val="18"/>
        </w:rPr>
        <w:t>l</w:t>
      </w:r>
      <w:r w:rsidR="005F51F8">
        <w:rPr>
          <w:rFonts w:ascii="Trebuchet MS" w:hAnsi="Trebuchet MS"/>
          <w:sz w:val="18"/>
          <w:szCs w:val="18"/>
        </w:rPr>
        <w:t xml:space="preserve"> </w:t>
      </w:r>
      <w:r w:rsidRPr="001D1A9D">
        <w:rPr>
          <w:rFonts w:ascii="Trebuchet MS" w:hAnsi="Trebuchet MS"/>
          <w:spacing w:val="4"/>
          <w:sz w:val="18"/>
          <w:szCs w:val="18"/>
        </w:rPr>
        <w:t>s</w:t>
      </w:r>
      <w:r w:rsidRPr="001D1A9D">
        <w:rPr>
          <w:rFonts w:ascii="Trebuchet MS" w:hAnsi="Trebuchet MS"/>
          <w:spacing w:val="3"/>
          <w:sz w:val="18"/>
          <w:szCs w:val="18"/>
        </w:rPr>
        <w:t>k</w:t>
      </w:r>
      <w:r w:rsidRPr="001D1A9D">
        <w:rPr>
          <w:rFonts w:ascii="Trebuchet MS" w:hAnsi="Trebuchet MS"/>
          <w:spacing w:val="4"/>
          <w:sz w:val="18"/>
          <w:szCs w:val="18"/>
        </w:rPr>
        <w:t>ill</w:t>
      </w:r>
      <w:r w:rsidRPr="001D1A9D">
        <w:rPr>
          <w:rFonts w:ascii="Trebuchet MS" w:hAnsi="Trebuchet MS"/>
          <w:sz w:val="18"/>
          <w:szCs w:val="18"/>
        </w:rPr>
        <w:t>s</w:t>
      </w:r>
      <w:r w:rsidR="005F51F8">
        <w:rPr>
          <w:rFonts w:ascii="Trebuchet MS" w:hAnsi="Trebuchet MS"/>
          <w:sz w:val="18"/>
          <w:szCs w:val="18"/>
        </w:rPr>
        <w:t xml:space="preserve"> </w:t>
      </w:r>
      <w:r w:rsidRPr="001D1A9D">
        <w:rPr>
          <w:rFonts w:ascii="Trebuchet MS" w:hAnsi="Trebuchet MS"/>
          <w:spacing w:val="5"/>
          <w:sz w:val="18"/>
          <w:szCs w:val="18"/>
        </w:rPr>
        <w:t>a</w:t>
      </w:r>
      <w:r w:rsidRPr="001D1A9D">
        <w:rPr>
          <w:rFonts w:ascii="Trebuchet MS" w:hAnsi="Trebuchet MS"/>
          <w:spacing w:val="1"/>
          <w:sz w:val="18"/>
          <w:szCs w:val="18"/>
        </w:rPr>
        <w:t>n</w:t>
      </w:r>
      <w:r w:rsidRPr="001D1A9D">
        <w:rPr>
          <w:rFonts w:ascii="Trebuchet MS" w:hAnsi="Trebuchet MS"/>
          <w:sz w:val="18"/>
          <w:szCs w:val="18"/>
        </w:rPr>
        <w:t xml:space="preserve">d </w:t>
      </w:r>
      <w:r w:rsidRPr="001D1A9D">
        <w:rPr>
          <w:rFonts w:ascii="Trebuchet MS" w:hAnsi="Trebuchet MS"/>
          <w:spacing w:val="5"/>
          <w:sz w:val="18"/>
          <w:szCs w:val="18"/>
        </w:rPr>
        <w:t>e</w:t>
      </w:r>
      <w:r w:rsidRPr="001D1A9D">
        <w:rPr>
          <w:rFonts w:ascii="Trebuchet MS" w:hAnsi="Trebuchet MS"/>
          <w:spacing w:val="3"/>
          <w:sz w:val="18"/>
          <w:szCs w:val="18"/>
        </w:rPr>
        <w:t>x</w:t>
      </w:r>
      <w:r w:rsidRPr="001D1A9D">
        <w:rPr>
          <w:rFonts w:ascii="Trebuchet MS" w:hAnsi="Trebuchet MS"/>
          <w:spacing w:val="5"/>
          <w:sz w:val="18"/>
          <w:szCs w:val="18"/>
        </w:rPr>
        <w:t>ce</w:t>
      </w:r>
      <w:r w:rsidRPr="001D1A9D">
        <w:rPr>
          <w:rFonts w:ascii="Trebuchet MS" w:hAnsi="Trebuchet MS"/>
          <w:spacing w:val="4"/>
          <w:sz w:val="18"/>
          <w:szCs w:val="18"/>
        </w:rPr>
        <w:t>ll</w:t>
      </w:r>
      <w:r w:rsidRPr="001D1A9D">
        <w:rPr>
          <w:rFonts w:ascii="Trebuchet MS" w:hAnsi="Trebuchet MS"/>
          <w:spacing w:val="5"/>
          <w:sz w:val="18"/>
          <w:szCs w:val="18"/>
        </w:rPr>
        <w:t>e</w:t>
      </w:r>
      <w:r w:rsidRPr="001D1A9D">
        <w:rPr>
          <w:rFonts w:ascii="Trebuchet MS" w:hAnsi="Trebuchet MS"/>
          <w:spacing w:val="3"/>
          <w:sz w:val="18"/>
          <w:szCs w:val="18"/>
        </w:rPr>
        <w:t>n</w:t>
      </w:r>
      <w:r w:rsidRPr="001D1A9D">
        <w:rPr>
          <w:rFonts w:ascii="Trebuchet MS" w:hAnsi="Trebuchet MS"/>
          <w:sz w:val="18"/>
          <w:szCs w:val="18"/>
        </w:rPr>
        <w:t>t w</w:t>
      </w:r>
      <w:r w:rsidRPr="001D1A9D">
        <w:rPr>
          <w:rFonts w:ascii="Trebuchet MS" w:hAnsi="Trebuchet MS"/>
          <w:spacing w:val="6"/>
          <w:sz w:val="18"/>
          <w:szCs w:val="18"/>
        </w:rPr>
        <w:t>o</w:t>
      </w:r>
      <w:r w:rsidRPr="001D1A9D">
        <w:rPr>
          <w:rFonts w:ascii="Trebuchet MS" w:hAnsi="Trebuchet MS"/>
          <w:spacing w:val="5"/>
          <w:sz w:val="18"/>
          <w:szCs w:val="18"/>
        </w:rPr>
        <w:t>r</w:t>
      </w:r>
      <w:r w:rsidRPr="001D1A9D">
        <w:rPr>
          <w:rFonts w:ascii="Trebuchet MS" w:hAnsi="Trebuchet MS"/>
          <w:spacing w:val="3"/>
          <w:sz w:val="18"/>
          <w:szCs w:val="18"/>
        </w:rPr>
        <w:t>k</w:t>
      </w:r>
      <w:r w:rsidRPr="001D1A9D">
        <w:rPr>
          <w:rFonts w:ascii="Trebuchet MS" w:hAnsi="Trebuchet MS"/>
          <w:spacing w:val="4"/>
          <w:sz w:val="18"/>
          <w:szCs w:val="18"/>
        </w:rPr>
        <w:t>i</w:t>
      </w:r>
      <w:r w:rsidRPr="001D1A9D">
        <w:rPr>
          <w:rFonts w:ascii="Trebuchet MS" w:hAnsi="Trebuchet MS"/>
          <w:spacing w:val="3"/>
          <w:sz w:val="18"/>
          <w:szCs w:val="18"/>
        </w:rPr>
        <w:t>n</w:t>
      </w:r>
      <w:r w:rsidRPr="001D1A9D">
        <w:rPr>
          <w:rFonts w:ascii="Trebuchet MS" w:hAnsi="Trebuchet MS"/>
          <w:sz w:val="18"/>
          <w:szCs w:val="18"/>
        </w:rPr>
        <w:t>g</w:t>
      </w:r>
      <w:r w:rsidR="005F51F8">
        <w:rPr>
          <w:rFonts w:ascii="Trebuchet MS" w:hAnsi="Trebuchet MS"/>
          <w:sz w:val="18"/>
          <w:szCs w:val="18"/>
        </w:rPr>
        <w:t xml:space="preserve"> </w:t>
      </w:r>
      <w:r w:rsidRPr="001D1A9D">
        <w:rPr>
          <w:rFonts w:ascii="Trebuchet MS" w:hAnsi="Trebuchet MS"/>
          <w:spacing w:val="3"/>
          <w:sz w:val="18"/>
          <w:szCs w:val="18"/>
        </w:rPr>
        <w:t>kn</w:t>
      </w:r>
      <w:r w:rsidRPr="001D1A9D">
        <w:rPr>
          <w:rFonts w:ascii="Trebuchet MS" w:hAnsi="Trebuchet MS"/>
          <w:spacing w:val="8"/>
          <w:sz w:val="18"/>
          <w:szCs w:val="18"/>
        </w:rPr>
        <w:t>o</w:t>
      </w:r>
      <w:r w:rsidRPr="001D1A9D">
        <w:rPr>
          <w:rFonts w:ascii="Trebuchet MS" w:hAnsi="Trebuchet MS"/>
          <w:sz w:val="18"/>
          <w:szCs w:val="18"/>
        </w:rPr>
        <w:t>w</w:t>
      </w:r>
      <w:r w:rsidRPr="001D1A9D">
        <w:rPr>
          <w:rFonts w:ascii="Trebuchet MS" w:hAnsi="Trebuchet MS"/>
          <w:spacing w:val="5"/>
          <w:sz w:val="18"/>
          <w:szCs w:val="18"/>
        </w:rPr>
        <w:t>le</w:t>
      </w:r>
      <w:r w:rsidRPr="001D1A9D">
        <w:rPr>
          <w:rFonts w:ascii="Trebuchet MS" w:hAnsi="Trebuchet MS"/>
          <w:spacing w:val="6"/>
          <w:sz w:val="18"/>
          <w:szCs w:val="18"/>
        </w:rPr>
        <w:t>d</w:t>
      </w:r>
      <w:r w:rsidRPr="001D1A9D">
        <w:rPr>
          <w:rFonts w:ascii="Trebuchet MS" w:hAnsi="Trebuchet MS"/>
          <w:spacing w:val="3"/>
          <w:sz w:val="18"/>
          <w:szCs w:val="18"/>
        </w:rPr>
        <w:t>g</w:t>
      </w:r>
      <w:r w:rsidRPr="001D1A9D">
        <w:rPr>
          <w:rFonts w:ascii="Trebuchet MS" w:hAnsi="Trebuchet MS"/>
          <w:sz w:val="18"/>
          <w:szCs w:val="18"/>
        </w:rPr>
        <w:t>e</w:t>
      </w:r>
      <w:r w:rsidR="005F51F8">
        <w:rPr>
          <w:rFonts w:ascii="Trebuchet MS" w:hAnsi="Trebuchet MS"/>
          <w:sz w:val="18"/>
          <w:szCs w:val="18"/>
        </w:rPr>
        <w:t xml:space="preserve"> </w:t>
      </w:r>
      <w:r w:rsidRPr="001D1A9D">
        <w:rPr>
          <w:rFonts w:ascii="Trebuchet MS" w:hAnsi="Trebuchet MS"/>
          <w:spacing w:val="6"/>
          <w:sz w:val="18"/>
          <w:szCs w:val="18"/>
        </w:rPr>
        <w:t>o</w:t>
      </w:r>
      <w:r w:rsidRPr="001D1A9D">
        <w:rPr>
          <w:rFonts w:ascii="Trebuchet MS" w:hAnsi="Trebuchet MS"/>
          <w:sz w:val="18"/>
          <w:szCs w:val="18"/>
        </w:rPr>
        <w:t>f</w:t>
      </w:r>
      <w:r w:rsidR="005F51F8">
        <w:rPr>
          <w:rFonts w:ascii="Trebuchet MS" w:hAnsi="Trebuchet MS"/>
          <w:sz w:val="18"/>
          <w:szCs w:val="18"/>
        </w:rPr>
        <w:t xml:space="preserve"> </w:t>
      </w:r>
      <w:r w:rsidRPr="001D1A9D">
        <w:rPr>
          <w:rFonts w:ascii="Trebuchet MS" w:hAnsi="Trebuchet MS"/>
          <w:spacing w:val="3"/>
          <w:sz w:val="18"/>
          <w:szCs w:val="18"/>
        </w:rPr>
        <w:t>n</w:t>
      </w:r>
      <w:r w:rsidRPr="001D1A9D">
        <w:rPr>
          <w:rFonts w:ascii="Trebuchet MS" w:hAnsi="Trebuchet MS"/>
          <w:spacing w:val="5"/>
          <w:sz w:val="18"/>
          <w:szCs w:val="18"/>
        </w:rPr>
        <w:t>e</w:t>
      </w:r>
      <w:r w:rsidRPr="001D1A9D">
        <w:rPr>
          <w:rFonts w:ascii="Trebuchet MS" w:hAnsi="Trebuchet MS"/>
          <w:spacing w:val="4"/>
          <w:sz w:val="18"/>
          <w:szCs w:val="18"/>
        </w:rPr>
        <w:t>t</w:t>
      </w:r>
      <w:r w:rsidRPr="001D1A9D">
        <w:rPr>
          <w:rFonts w:ascii="Trebuchet MS" w:hAnsi="Trebuchet MS"/>
          <w:sz w:val="18"/>
          <w:szCs w:val="18"/>
        </w:rPr>
        <w:t>w</w:t>
      </w:r>
      <w:r w:rsidRPr="001D1A9D">
        <w:rPr>
          <w:rFonts w:ascii="Trebuchet MS" w:hAnsi="Trebuchet MS"/>
          <w:spacing w:val="6"/>
          <w:sz w:val="18"/>
          <w:szCs w:val="18"/>
        </w:rPr>
        <w:t>o</w:t>
      </w:r>
      <w:r w:rsidRPr="001D1A9D">
        <w:rPr>
          <w:rFonts w:ascii="Trebuchet MS" w:hAnsi="Trebuchet MS"/>
          <w:spacing w:val="5"/>
          <w:sz w:val="18"/>
          <w:szCs w:val="18"/>
        </w:rPr>
        <w:t>r</w:t>
      </w:r>
      <w:r w:rsidRPr="001D1A9D">
        <w:rPr>
          <w:rFonts w:ascii="Trebuchet MS" w:hAnsi="Trebuchet MS"/>
          <w:spacing w:val="3"/>
          <w:sz w:val="18"/>
          <w:szCs w:val="18"/>
        </w:rPr>
        <w:t>k</w:t>
      </w:r>
      <w:r w:rsidRPr="001D1A9D">
        <w:rPr>
          <w:rFonts w:ascii="Trebuchet MS" w:hAnsi="Trebuchet MS"/>
          <w:spacing w:val="4"/>
          <w:sz w:val="18"/>
          <w:szCs w:val="18"/>
        </w:rPr>
        <w:t>i</w:t>
      </w:r>
      <w:r w:rsidRPr="001D1A9D">
        <w:rPr>
          <w:rFonts w:ascii="Trebuchet MS" w:hAnsi="Trebuchet MS"/>
          <w:spacing w:val="3"/>
          <w:sz w:val="18"/>
          <w:szCs w:val="18"/>
        </w:rPr>
        <w:t>n</w:t>
      </w:r>
      <w:r w:rsidRPr="001D1A9D">
        <w:rPr>
          <w:rFonts w:ascii="Trebuchet MS" w:hAnsi="Trebuchet MS"/>
          <w:sz w:val="18"/>
          <w:szCs w:val="18"/>
        </w:rPr>
        <w:t>g</w:t>
      </w:r>
      <w:r w:rsidR="005F51F8">
        <w:rPr>
          <w:rFonts w:ascii="Trebuchet MS" w:hAnsi="Trebuchet MS"/>
          <w:sz w:val="18"/>
          <w:szCs w:val="18"/>
        </w:rPr>
        <w:t xml:space="preserve"> </w:t>
      </w:r>
      <w:r w:rsidRPr="001D1A9D">
        <w:rPr>
          <w:rFonts w:ascii="Trebuchet MS" w:hAnsi="Trebuchet MS"/>
          <w:spacing w:val="4"/>
          <w:sz w:val="18"/>
          <w:szCs w:val="18"/>
        </w:rPr>
        <w:t>t</w:t>
      </w:r>
      <w:r w:rsidRPr="001D1A9D">
        <w:rPr>
          <w:rFonts w:ascii="Trebuchet MS" w:hAnsi="Trebuchet MS"/>
          <w:spacing w:val="5"/>
          <w:sz w:val="18"/>
          <w:szCs w:val="18"/>
        </w:rPr>
        <w:t>ec</w:t>
      </w:r>
      <w:r w:rsidRPr="001D1A9D">
        <w:rPr>
          <w:rFonts w:ascii="Trebuchet MS" w:hAnsi="Trebuchet MS"/>
          <w:spacing w:val="3"/>
          <w:sz w:val="18"/>
          <w:szCs w:val="18"/>
        </w:rPr>
        <w:t>hn</w:t>
      </w:r>
      <w:r w:rsidRPr="001D1A9D">
        <w:rPr>
          <w:rFonts w:ascii="Trebuchet MS" w:hAnsi="Trebuchet MS"/>
          <w:spacing w:val="6"/>
          <w:sz w:val="18"/>
          <w:szCs w:val="18"/>
        </w:rPr>
        <w:t>o</w:t>
      </w:r>
      <w:r w:rsidRPr="001D1A9D">
        <w:rPr>
          <w:rFonts w:ascii="Trebuchet MS" w:hAnsi="Trebuchet MS"/>
          <w:spacing w:val="2"/>
          <w:sz w:val="18"/>
          <w:szCs w:val="18"/>
        </w:rPr>
        <w:t>l</w:t>
      </w:r>
      <w:r w:rsidRPr="001D1A9D">
        <w:rPr>
          <w:rFonts w:ascii="Trebuchet MS" w:hAnsi="Trebuchet MS"/>
          <w:spacing w:val="6"/>
          <w:sz w:val="18"/>
          <w:szCs w:val="18"/>
        </w:rPr>
        <w:t>o</w:t>
      </w:r>
      <w:r w:rsidRPr="001D1A9D">
        <w:rPr>
          <w:rFonts w:ascii="Trebuchet MS" w:hAnsi="Trebuchet MS"/>
          <w:spacing w:val="3"/>
          <w:sz w:val="18"/>
          <w:szCs w:val="18"/>
        </w:rPr>
        <w:t>g</w:t>
      </w:r>
      <w:r w:rsidRPr="001D1A9D">
        <w:rPr>
          <w:rFonts w:ascii="Trebuchet MS" w:hAnsi="Trebuchet MS"/>
          <w:spacing w:val="4"/>
          <w:sz w:val="18"/>
          <w:szCs w:val="18"/>
        </w:rPr>
        <w:t>i</w:t>
      </w:r>
      <w:r w:rsidRPr="001D1A9D">
        <w:rPr>
          <w:rFonts w:ascii="Trebuchet MS" w:hAnsi="Trebuchet MS"/>
          <w:spacing w:val="5"/>
          <w:sz w:val="18"/>
          <w:szCs w:val="18"/>
        </w:rPr>
        <w:t>e</w:t>
      </w:r>
      <w:r w:rsidRPr="001D1A9D">
        <w:rPr>
          <w:rFonts w:ascii="Trebuchet MS" w:hAnsi="Trebuchet MS"/>
          <w:sz w:val="18"/>
          <w:szCs w:val="18"/>
        </w:rPr>
        <w:t>s</w:t>
      </w:r>
      <w:r w:rsidR="005F51F8">
        <w:rPr>
          <w:rFonts w:ascii="Trebuchet MS" w:hAnsi="Trebuchet MS"/>
          <w:sz w:val="18"/>
          <w:szCs w:val="18"/>
        </w:rPr>
        <w:t xml:space="preserve"> </w:t>
      </w:r>
      <w:r w:rsidRPr="001D1A9D">
        <w:rPr>
          <w:rFonts w:ascii="Trebuchet MS" w:hAnsi="Trebuchet MS"/>
          <w:spacing w:val="5"/>
          <w:sz w:val="18"/>
          <w:szCs w:val="18"/>
        </w:rPr>
        <w:t>a</w:t>
      </w:r>
      <w:r w:rsidRPr="001D1A9D">
        <w:rPr>
          <w:rFonts w:ascii="Trebuchet MS" w:hAnsi="Trebuchet MS"/>
          <w:spacing w:val="3"/>
          <w:sz w:val="18"/>
          <w:szCs w:val="18"/>
        </w:rPr>
        <w:t>n</w:t>
      </w:r>
      <w:r w:rsidRPr="001D1A9D">
        <w:rPr>
          <w:rFonts w:ascii="Trebuchet MS" w:hAnsi="Trebuchet MS"/>
          <w:sz w:val="18"/>
          <w:szCs w:val="18"/>
        </w:rPr>
        <w:t>d</w:t>
      </w:r>
      <w:r w:rsidR="005F51F8">
        <w:rPr>
          <w:rFonts w:ascii="Trebuchet MS" w:hAnsi="Trebuchet MS"/>
          <w:sz w:val="18"/>
          <w:szCs w:val="18"/>
        </w:rPr>
        <w:t xml:space="preserve"> </w:t>
      </w:r>
      <w:r w:rsidRPr="001D1A9D">
        <w:rPr>
          <w:rFonts w:ascii="Trebuchet MS" w:hAnsi="Trebuchet MS"/>
          <w:spacing w:val="3"/>
          <w:sz w:val="18"/>
          <w:szCs w:val="18"/>
        </w:rPr>
        <w:t>h</w:t>
      </w:r>
      <w:r w:rsidRPr="001D1A9D">
        <w:rPr>
          <w:rFonts w:ascii="Trebuchet MS" w:hAnsi="Trebuchet MS"/>
          <w:spacing w:val="5"/>
          <w:sz w:val="18"/>
          <w:szCs w:val="18"/>
        </w:rPr>
        <w:t>a</w:t>
      </w:r>
      <w:r w:rsidRPr="001D1A9D">
        <w:rPr>
          <w:rFonts w:ascii="Trebuchet MS" w:hAnsi="Trebuchet MS"/>
          <w:spacing w:val="3"/>
          <w:sz w:val="18"/>
          <w:szCs w:val="18"/>
        </w:rPr>
        <w:t>v</w:t>
      </w:r>
      <w:r w:rsidRPr="001D1A9D">
        <w:rPr>
          <w:rFonts w:ascii="Trebuchet MS" w:hAnsi="Trebuchet MS"/>
          <w:spacing w:val="4"/>
          <w:sz w:val="18"/>
          <w:szCs w:val="18"/>
        </w:rPr>
        <w:t>i</w:t>
      </w:r>
      <w:r w:rsidRPr="001D1A9D">
        <w:rPr>
          <w:rFonts w:ascii="Trebuchet MS" w:hAnsi="Trebuchet MS"/>
          <w:spacing w:val="3"/>
          <w:sz w:val="18"/>
          <w:szCs w:val="18"/>
        </w:rPr>
        <w:t>n</w:t>
      </w:r>
      <w:r w:rsidRPr="001D1A9D">
        <w:rPr>
          <w:rFonts w:ascii="Trebuchet MS" w:hAnsi="Trebuchet MS"/>
          <w:sz w:val="18"/>
          <w:szCs w:val="18"/>
        </w:rPr>
        <w:t>g</w:t>
      </w:r>
      <w:r w:rsidR="005F51F8">
        <w:rPr>
          <w:rFonts w:ascii="Trebuchet MS" w:hAnsi="Trebuchet MS"/>
          <w:sz w:val="18"/>
          <w:szCs w:val="18"/>
        </w:rPr>
        <w:t xml:space="preserve"> </w:t>
      </w:r>
      <w:r w:rsidRPr="001D1A9D">
        <w:rPr>
          <w:rFonts w:ascii="Trebuchet MS" w:hAnsi="Trebuchet MS"/>
          <w:sz w:val="18"/>
          <w:szCs w:val="18"/>
        </w:rPr>
        <w:t>a</w:t>
      </w:r>
      <w:r w:rsidR="005F51F8">
        <w:rPr>
          <w:rFonts w:ascii="Trebuchet MS" w:hAnsi="Trebuchet MS"/>
          <w:sz w:val="18"/>
          <w:szCs w:val="18"/>
        </w:rPr>
        <w:t xml:space="preserve"> </w:t>
      </w:r>
      <w:r w:rsidRPr="001D1A9D">
        <w:rPr>
          <w:rFonts w:ascii="Trebuchet MS" w:hAnsi="Trebuchet MS"/>
          <w:spacing w:val="5"/>
          <w:sz w:val="18"/>
          <w:szCs w:val="18"/>
        </w:rPr>
        <w:t>c</w:t>
      </w:r>
      <w:r w:rsidRPr="001D1A9D">
        <w:rPr>
          <w:rFonts w:ascii="Trebuchet MS" w:hAnsi="Trebuchet MS"/>
          <w:spacing w:val="6"/>
          <w:sz w:val="18"/>
          <w:szCs w:val="18"/>
        </w:rPr>
        <w:t>o</w:t>
      </w:r>
      <w:r w:rsidRPr="001D1A9D">
        <w:rPr>
          <w:rFonts w:ascii="Trebuchet MS" w:hAnsi="Trebuchet MS"/>
          <w:spacing w:val="3"/>
          <w:sz w:val="18"/>
          <w:szCs w:val="18"/>
        </w:rPr>
        <w:t>m</w:t>
      </w:r>
      <w:r w:rsidRPr="001D1A9D">
        <w:rPr>
          <w:rFonts w:ascii="Trebuchet MS" w:hAnsi="Trebuchet MS"/>
          <w:spacing w:val="1"/>
          <w:sz w:val="18"/>
          <w:szCs w:val="18"/>
        </w:rPr>
        <w:t>m</w:t>
      </w:r>
      <w:r w:rsidRPr="001D1A9D">
        <w:rPr>
          <w:rFonts w:ascii="Trebuchet MS" w:hAnsi="Trebuchet MS"/>
          <w:spacing w:val="4"/>
          <w:sz w:val="18"/>
          <w:szCs w:val="18"/>
        </w:rPr>
        <w:t>i</w:t>
      </w:r>
      <w:r w:rsidRPr="001D1A9D">
        <w:rPr>
          <w:rFonts w:ascii="Trebuchet MS" w:hAnsi="Trebuchet MS"/>
          <w:spacing w:val="7"/>
          <w:sz w:val="18"/>
          <w:szCs w:val="18"/>
        </w:rPr>
        <w:t>t</w:t>
      </w:r>
      <w:r w:rsidRPr="001D1A9D">
        <w:rPr>
          <w:rFonts w:ascii="Trebuchet MS" w:hAnsi="Trebuchet MS"/>
          <w:spacing w:val="1"/>
          <w:sz w:val="18"/>
          <w:szCs w:val="18"/>
        </w:rPr>
        <w:t>m</w:t>
      </w:r>
      <w:r w:rsidRPr="001D1A9D">
        <w:rPr>
          <w:rFonts w:ascii="Trebuchet MS" w:hAnsi="Trebuchet MS"/>
          <w:spacing w:val="5"/>
          <w:sz w:val="18"/>
          <w:szCs w:val="18"/>
        </w:rPr>
        <w:t>e</w:t>
      </w:r>
      <w:r w:rsidRPr="001D1A9D">
        <w:rPr>
          <w:rFonts w:ascii="Trebuchet MS" w:hAnsi="Trebuchet MS"/>
          <w:spacing w:val="3"/>
          <w:sz w:val="18"/>
          <w:szCs w:val="18"/>
        </w:rPr>
        <w:t>n</w:t>
      </w:r>
      <w:r w:rsidRPr="001D1A9D">
        <w:rPr>
          <w:rFonts w:ascii="Trebuchet MS" w:hAnsi="Trebuchet MS"/>
          <w:sz w:val="18"/>
          <w:szCs w:val="18"/>
        </w:rPr>
        <w:t>t</w:t>
      </w:r>
    </w:p>
    <w:p w:rsidR="00526986" w:rsidRPr="001D1A9D" w:rsidRDefault="005F51F8">
      <w:pPr>
        <w:spacing w:before="3" w:line="270" w:lineRule="auto"/>
        <w:ind w:right="109"/>
        <w:rPr>
          <w:rFonts w:ascii="Trebuchet MS" w:hAnsi="Trebuchet MS"/>
          <w:sz w:val="18"/>
          <w:szCs w:val="18"/>
        </w:rPr>
      </w:pPr>
      <w:r w:rsidRPr="001D1A9D">
        <w:rPr>
          <w:rFonts w:ascii="Trebuchet MS" w:hAnsi="Trebuchet MS"/>
          <w:spacing w:val="4"/>
          <w:sz w:val="18"/>
          <w:szCs w:val="18"/>
        </w:rPr>
        <w:t>T</w:t>
      </w:r>
      <w:r w:rsidR="00B60FDE" w:rsidRPr="001D1A9D">
        <w:rPr>
          <w:rFonts w:ascii="Trebuchet MS" w:hAnsi="Trebuchet MS"/>
          <w:sz w:val="18"/>
          <w:szCs w:val="18"/>
        </w:rPr>
        <w:t>o</w:t>
      </w:r>
      <w:r>
        <w:rPr>
          <w:rFonts w:ascii="Trebuchet MS" w:hAnsi="Trebuchet MS"/>
          <w:sz w:val="18"/>
          <w:szCs w:val="18"/>
        </w:rPr>
        <w:t xml:space="preserve"> </w:t>
      </w:r>
      <w:r w:rsidR="00B60FDE" w:rsidRPr="001D1A9D">
        <w:rPr>
          <w:rFonts w:ascii="Trebuchet MS" w:hAnsi="Trebuchet MS"/>
          <w:spacing w:val="3"/>
          <w:sz w:val="18"/>
          <w:szCs w:val="18"/>
        </w:rPr>
        <w:t>ke</w:t>
      </w:r>
      <w:r w:rsidR="00B60FDE" w:rsidRPr="001D1A9D">
        <w:rPr>
          <w:rFonts w:ascii="Trebuchet MS" w:hAnsi="Trebuchet MS"/>
          <w:spacing w:val="5"/>
          <w:sz w:val="18"/>
          <w:szCs w:val="18"/>
        </w:rPr>
        <w:t>e</w:t>
      </w:r>
      <w:r w:rsidR="00B60FDE" w:rsidRPr="001D1A9D">
        <w:rPr>
          <w:rFonts w:ascii="Trebuchet MS" w:hAnsi="Trebuchet MS"/>
          <w:sz w:val="18"/>
          <w:szCs w:val="18"/>
        </w:rPr>
        <w:t>p</w:t>
      </w:r>
      <w:r>
        <w:rPr>
          <w:rFonts w:ascii="Trebuchet MS" w:hAnsi="Trebuchet MS"/>
          <w:sz w:val="18"/>
          <w:szCs w:val="18"/>
        </w:rPr>
        <w:t xml:space="preserve"> </w:t>
      </w:r>
      <w:r w:rsidR="00B60FDE" w:rsidRPr="001D1A9D">
        <w:rPr>
          <w:rFonts w:ascii="Trebuchet MS" w:hAnsi="Trebuchet MS"/>
          <w:spacing w:val="3"/>
          <w:sz w:val="18"/>
          <w:szCs w:val="18"/>
        </w:rPr>
        <w:t>u</w:t>
      </w:r>
      <w:r w:rsidR="00B60FDE" w:rsidRPr="001D1A9D">
        <w:rPr>
          <w:rFonts w:ascii="Trebuchet MS" w:hAnsi="Trebuchet MS"/>
          <w:sz w:val="18"/>
          <w:szCs w:val="18"/>
        </w:rPr>
        <w:t>p</w:t>
      </w:r>
      <w:r>
        <w:rPr>
          <w:rFonts w:ascii="Trebuchet MS" w:hAnsi="Trebuchet MS"/>
          <w:sz w:val="18"/>
          <w:szCs w:val="18"/>
        </w:rPr>
        <w:t xml:space="preserve"> </w:t>
      </w:r>
      <w:r w:rsidR="00B60FDE" w:rsidRPr="001D1A9D">
        <w:rPr>
          <w:rFonts w:ascii="Trebuchet MS" w:hAnsi="Trebuchet MS"/>
          <w:spacing w:val="2"/>
          <w:sz w:val="18"/>
          <w:szCs w:val="18"/>
        </w:rPr>
        <w:t>t</w:t>
      </w:r>
      <w:r w:rsidR="00B60FDE" w:rsidRPr="001D1A9D">
        <w:rPr>
          <w:rFonts w:ascii="Trebuchet MS" w:hAnsi="Trebuchet MS"/>
          <w:sz w:val="18"/>
          <w:szCs w:val="18"/>
        </w:rPr>
        <w:t>o</w:t>
      </w:r>
      <w:r w:rsidR="00B60FDE" w:rsidRPr="001D1A9D">
        <w:rPr>
          <w:rFonts w:ascii="Trebuchet MS" w:hAnsi="Trebuchet MS"/>
          <w:spacing w:val="6"/>
          <w:sz w:val="18"/>
          <w:szCs w:val="18"/>
        </w:rPr>
        <w:t xml:space="preserve"> d</w:t>
      </w:r>
      <w:r w:rsidR="00B60FDE" w:rsidRPr="001D1A9D">
        <w:rPr>
          <w:rFonts w:ascii="Trebuchet MS" w:hAnsi="Trebuchet MS"/>
          <w:spacing w:val="5"/>
          <w:sz w:val="18"/>
          <w:szCs w:val="18"/>
        </w:rPr>
        <w:t>a</w:t>
      </w:r>
      <w:r w:rsidR="00B60FDE" w:rsidRPr="001D1A9D">
        <w:rPr>
          <w:rFonts w:ascii="Trebuchet MS" w:hAnsi="Trebuchet MS"/>
          <w:spacing w:val="2"/>
          <w:sz w:val="18"/>
          <w:szCs w:val="18"/>
        </w:rPr>
        <w:t>t</w:t>
      </w:r>
      <w:r w:rsidR="00B60FDE" w:rsidRPr="001D1A9D">
        <w:rPr>
          <w:rFonts w:ascii="Trebuchet MS" w:hAnsi="Trebuchet MS"/>
          <w:sz w:val="18"/>
          <w:szCs w:val="18"/>
        </w:rPr>
        <w:t>e</w:t>
      </w:r>
      <w:r>
        <w:rPr>
          <w:rFonts w:ascii="Trebuchet MS" w:hAnsi="Trebuchet MS"/>
          <w:sz w:val="18"/>
          <w:szCs w:val="18"/>
        </w:rPr>
        <w:t xml:space="preserve"> </w:t>
      </w:r>
      <w:r w:rsidR="00B60FDE" w:rsidRPr="001D1A9D">
        <w:rPr>
          <w:rFonts w:ascii="Trebuchet MS" w:hAnsi="Trebuchet MS"/>
          <w:sz w:val="18"/>
          <w:szCs w:val="18"/>
        </w:rPr>
        <w:t>w</w:t>
      </w:r>
      <w:r w:rsidR="00B60FDE" w:rsidRPr="001D1A9D">
        <w:rPr>
          <w:rFonts w:ascii="Trebuchet MS" w:hAnsi="Trebuchet MS"/>
          <w:spacing w:val="5"/>
          <w:sz w:val="18"/>
          <w:szCs w:val="18"/>
        </w:rPr>
        <w:t>i</w:t>
      </w:r>
      <w:r w:rsidR="00B60FDE" w:rsidRPr="001D1A9D">
        <w:rPr>
          <w:rFonts w:ascii="Trebuchet MS" w:hAnsi="Trebuchet MS"/>
          <w:spacing w:val="4"/>
          <w:sz w:val="18"/>
          <w:szCs w:val="18"/>
        </w:rPr>
        <w:t>t</w:t>
      </w:r>
      <w:r w:rsidR="00B60FDE" w:rsidRPr="001D1A9D">
        <w:rPr>
          <w:rFonts w:ascii="Trebuchet MS" w:hAnsi="Trebuchet MS"/>
          <w:sz w:val="18"/>
          <w:szCs w:val="18"/>
        </w:rPr>
        <w:t>h</w:t>
      </w:r>
      <w:r w:rsidR="00B60FDE" w:rsidRPr="001D1A9D">
        <w:rPr>
          <w:rFonts w:ascii="Trebuchet MS" w:hAnsi="Trebuchet MS"/>
          <w:spacing w:val="4"/>
          <w:sz w:val="18"/>
          <w:szCs w:val="18"/>
        </w:rPr>
        <w:t xml:space="preserve"> t</w:t>
      </w:r>
      <w:r w:rsidR="00B60FDE" w:rsidRPr="001D1A9D">
        <w:rPr>
          <w:rFonts w:ascii="Trebuchet MS" w:hAnsi="Trebuchet MS"/>
          <w:spacing w:val="3"/>
          <w:sz w:val="18"/>
          <w:szCs w:val="18"/>
        </w:rPr>
        <w:t>h</w:t>
      </w:r>
      <w:r w:rsidR="00B60FDE" w:rsidRPr="001D1A9D">
        <w:rPr>
          <w:rFonts w:ascii="Trebuchet MS" w:hAnsi="Trebuchet MS"/>
          <w:sz w:val="18"/>
          <w:szCs w:val="18"/>
        </w:rPr>
        <w:t>e</w:t>
      </w:r>
      <w:r>
        <w:rPr>
          <w:rFonts w:ascii="Trebuchet MS" w:hAnsi="Trebuchet MS"/>
          <w:sz w:val="18"/>
          <w:szCs w:val="18"/>
        </w:rPr>
        <w:t xml:space="preserve"> </w:t>
      </w:r>
      <w:r w:rsidR="00B60FDE" w:rsidRPr="001D1A9D">
        <w:rPr>
          <w:rFonts w:ascii="Trebuchet MS" w:hAnsi="Trebuchet MS"/>
          <w:spacing w:val="4"/>
          <w:sz w:val="18"/>
          <w:szCs w:val="18"/>
        </w:rPr>
        <w:t>l</w:t>
      </w:r>
      <w:r w:rsidR="00B60FDE" w:rsidRPr="001D1A9D">
        <w:rPr>
          <w:rFonts w:ascii="Trebuchet MS" w:hAnsi="Trebuchet MS"/>
          <w:spacing w:val="3"/>
          <w:sz w:val="18"/>
          <w:szCs w:val="18"/>
        </w:rPr>
        <w:t>a</w:t>
      </w:r>
      <w:r w:rsidR="00B60FDE" w:rsidRPr="001D1A9D">
        <w:rPr>
          <w:rFonts w:ascii="Trebuchet MS" w:hAnsi="Trebuchet MS"/>
          <w:spacing w:val="4"/>
          <w:sz w:val="18"/>
          <w:szCs w:val="18"/>
        </w:rPr>
        <w:t>t</w:t>
      </w:r>
      <w:r w:rsidR="00B60FDE" w:rsidRPr="001D1A9D">
        <w:rPr>
          <w:rFonts w:ascii="Trebuchet MS" w:hAnsi="Trebuchet MS"/>
          <w:spacing w:val="5"/>
          <w:sz w:val="18"/>
          <w:szCs w:val="18"/>
        </w:rPr>
        <w:t>e</w:t>
      </w:r>
      <w:r w:rsidR="00B60FDE" w:rsidRPr="001D1A9D">
        <w:rPr>
          <w:rFonts w:ascii="Trebuchet MS" w:hAnsi="Trebuchet MS"/>
          <w:spacing w:val="4"/>
          <w:sz w:val="18"/>
          <w:szCs w:val="18"/>
        </w:rPr>
        <w:t>s</w:t>
      </w:r>
      <w:r w:rsidR="00B60FDE" w:rsidRPr="001D1A9D">
        <w:rPr>
          <w:rFonts w:ascii="Trebuchet MS" w:hAnsi="Trebuchet MS"/>
          <w:sz w:val="18"/>
          <w:szCs w:val="18"/>
        </w:rPr>
        <w:t>t</w:t>
      </w:r>
      <w:r>
        <w:rPr>
          <w:rFonts w:ascii="Trebuchet MS" w:hAnsi="Trebuchet MS"/>
          <w:sz w:val="18"/>
          <w:szCs w:val="18"/>
        </w:rPr>
        <w:t xml:space="preserve"> </w:t>
      </w:r>
      <w:r w:rsidR="00B60FDE" w:rsidRPr="001D1A9D">
        <w:rPr>
          <w:rFonts w:ascii="Trebuchet MS" w:hAnsi="Trebuchet MS"/>
          <w:spacing w:val="6"/>
          <w:sz w:val="18"/>
          <w:szCs w:val="18"/>
        </w:rPr>
        <w:t>d</w:t>
      </w:r>
      <w:r w:rsidR="00B60FDE" w:rsidRPr="001D1A9D">
        <w:rPr>
          <w:rFonts w:ascii="Trebuchet MS" w:hAnsi="Trebuchet MS"/>
          <w:spacing w:val="5"/>
          <w:sz w:val="18"/>
          <w:szCs w:val="18"/>
        </w:rPr>
        <w:t>e</w:t>
      </w:r>
      <w:r w:rsidR="00B60FDE" w:rsidRPr="001D1A9D">
        <w:rPr>
          <w:rFonts w:ascii="Trebuchet MS" w:hAnsi="Trebuchet MS"/>
          <w:spacing w:val="3"/>
          <w:sz w:val="18"/>
          <w:szCs w:val="18"/>
        </w:rPr>
        <w:t>v</w:t>
      </w:r>
      <w:r w:rsidR="00B60FDE" w:rsidRPr="001D1A9D">
        <w:rPr>
          <w:rFonts w:ascii="Trebuchet MS" w:hAnsi="Trebuchet MS"/>
          <w:spacing w:val="5"/>
          <w:sz w:val="18"/>
          <w:szCs w:val="18"/>
        </w:rPr>
        <w:t>e</w:t>
      </w:r>
      <w:r w:rsidR="00B60FDE" w:rsidRPr="001D1A9D">
        <w:rPr>
          <w:rFonts w:ascii="Trebuchet MS" w:hAnsi="Trebuchet MS"/>
          <w:spacing w:val="2"/>
          <w:sz w:val="18"/>
          <w:szCs w:val="18"/>
        </w:rPr>
        <w:t>l</w:t>
      </w:r>
      <w:r w:rsidR="00B60FDE" w:rsidRPr="001D1A9D">
        <w:rPr>
          <w:rFonts w:ascii="Trebuchet MS" w:hAnsi="Trebuchet MS"/>
          <w:spacing w:val="3"/>
          <w:sz w:val="18"/>
          <w:szCs w:val="18"/>
        </w:rPr>
        <w:t>o</w:t>
      </w:r>
      <w:r w:rsidR="00B60FDE" w:rsidRPr="001D1A9D">
        <w:rPr>
          <w:rFonts w:ascii="Trebuchet MS" w:hAnsi="Trebuchet MS"/>
          <w:spacing w:val="6"/>
          <w:sz w:val="18"/>
          <w:szCs w:val="18"/>
        </w:rPr>
        <w:t>p</w:t>
      </w:r>
      <w:r w:rsidR="00B60FDE" w:rsidRPr="001D1A9D">
        <w:rPr>
          <w:rFonts w:ascii="Trebuchet MS" w:hAnsi="Trebuchet MS"/>
          <w:spacing w:val="1"/>
          <w:sz w:val="18"/>
          <w:szCs w:val="18"/>
        </w:rPr>
        <w:t>m</w:t>
      </w:r>
      <w:r w:rsidR="00B60FDE" w:rsidRPr="001D1A9D">
        <w:rPr>
          <w:rFonts w:ascii="Trebuchet MS" w:hAnsi="Trebuchet MS"/>
          <w:spacing w:val="5"/>
          <w:sz w:val="18"/>
          <w:szCs w:val="18"/>
        </w:rPr>
        <w:t>e</w:t>
      </w:r>
      <w:r w:rsidR="00B60FDE" w:rsidRPr="001D1A9D">
        <w:rPr>
          <w:rFonts w:ascii="Trebuchet MS" w:hAnsi="Trebuchet MS"/>
          <w:spacing w:val="3"/>
          <w:sz w:val="18"/>
          <w:szCs w:val="18"/>
        </w:rPr>
        <w:t>n</w:t>
      </w:r>
      <w:r w:rsidR="00B60FDE" w:rsidRPr="001D1A9D">
        <w:rPr>
          <w:rFonts w:ascii="Trebuchet MS" w:hAnsi="Trebuchet MS"/>
          <w:spacing w:val="4"/>
          <w:sz w:val="18"/>
          <w:szCs w:val="18"/>
        </w:rPr>
        <w:t>ts</w:t>
      </w:r>
      <w:r w:rsidR="00B60FDE" w:rsidRPr="001D1A9D">
        <w:rPr>
          <w:rFonts w:ascii="Trebuchet MS" w:hAnsi="Trebuchet MS"/>
          <w:sz w:val="18"/>
          <w:szCs w:val="18"/>
        </w:rPr>
        <w:t>.</w:t>
      </w:r>
      <w:r>
        <w:rPr>
          <w:rFonts w:ascii="Trebuchet MS" w:hAnsi="Trebuchet MS"/>
          <w:sz w:val="18"/>
          <w:szCs w:val="18"/>
        </w:rPr>
        <w:t xml:space="preserve"> </w:t>
      </w:r>
      <w:r w:rsidR="00B60FDE" w:rsidRPr="001D1A9D">
        <w:rPr>
          <w:rFonts w:ascii="Trebuchet MS" w:hAnsi="Trebuchet MS"/>
          <w:spacing w:val="5"/>
          <w:sz w:val="18"/>
          <w:szCs w:val="18"/>
        </w:rPr>
        <w:t>E</w:t>
      </w:r>
      <w:r w:rsidR="00B60FDE" w:rsidRPr="001D1A9D">
        <w:rPr>
          <w:rFonts w:ascii="Trebuchet MS" w:hAnsi="Trebuchet MS"/>
          <w:spacing w:val="3"/>
          <w:sz w:val="18"/>
          <w:szCs w:val="18"/>
        </w:rPr>
        <w:t>x</w:t>
      </w:r>
      <w:r w:rsidR="00B60FDE" w:rsidRPr="001D1A9D">
        <w:rPr>
          <w:rFonts w:ascii="Trebuchet MS" w:hAnsi="Trebuchet MS"/>
          <w:spacing w:val="6"/>
          <w:sz w:val="18"/>
          <w:szCs w:val="18"/>
        </w:rPr>
        <w:t>p</w:t>
      </w:r>
      <w:r w:rsidR="00B60FDE" w:rsidRPr="001D1A9D">
        <w:rPr>
          <w:rFonts w:ascii="Trebuchet MS" w:hAnsi="Trebuchet MS"/>
          <w:spacing w:val="3"/>
          <w:sz w:val="18"/>
          <w:szCs w:val="18"/>
        </w:rPr>
        <w:t>e</w:t>
      </w:r>
      <w:r w:rsidR="00B60FDE" w:rsidRPr="001D1A9D">
        <w:rPr>
          <w:rFonts w:ascii="Trebuchet MS" w:hAnsi="Trebuchet MS"/>
          <w:spacing w:val="5"/>
          <w:sz w:val="18"/>
          <w:szCs w:val="18"/>
        </w:rPr>
        <w:t>r</w:t>
      </w:r>
      <w:r w:rsidR="00B60FDE" w:rsidRPr="001D1A9D">
        <w:rPr>
          <w:rFonts w:ascii="Trebuchet MS" w:hAnsi="Trebuchet MS"/>
          <w:spacing w:val="4"/>
          <w:sz w:val="18"/>
          <w:szCs w:val="18"/>
        </w:rPr>
        <w:t>i</w:t>
      </w:r>
      <w:r w:rsidR="00B60FDE" w:rsidRPr="001D1A9D">
        <w:rPr>
          <w:rFonts w:ascii="Trebuchet MS" w:hAnsi="Trebuchet MS"/>
          <w:spacing w:val="5"/>
          <w:sz w:val="18"/>
          <w:szCs w:val="18"/>
        </w:rPr>
        <w:t>e</w:t>
      </w:r>
      <w:r w:rsidR="00B60FDE" w:rsidRPr="001D1A9D">
        <w:rPr>
          <w:rFonts w:ascii="Trebuchet MS" w:hAnsi="Trebuchet MS"/>
          <w:spacing w:val="1"/>
          <w:sz w:val="18"/>
          <w:szCs w:val="18"/>
        </w:rPr>
        <w:t>n</w:t>
      </w:r>
      <w:r w:rsidR="00B60FDE" w:rsidRPr="001D1A9D">
        <w:rPr>
          <w:rFonts w:ascii="Trebuchet MS" w:hAnsi="Trebuchet MS"/>
          <w:spacing w:val="5"/>
          <w:sz w:val="18"/>
          <w:szCs w:val="18"/>
        </w:rPr>
        <w:t>ce</w:t>
      </w:r>
      <w:r w:rsidR="00B60FDE" w:rsidRPr="001D1A9D">
        <w:rPr>
          <w:rFonts w:ascii="Trebuchet MS" w:hAnsi="Trebuchet MS"/>
          <w:sz w:val="18"/>
          <w:szCs w:val="18"/>
        </w:rPr>
        <w:t>d</w:t>
      </w:r>
      <w:r>
        <w:rPr>
          <w:rFonts w:ascii="Trebuchet MS" w:hAnsi="Trebuchet MS"/>
          <w:sz w:val="18"/>
          <w:szCs w:val="18"/>
        </w:rPr>
        <w:t xml:space="preserve"> </w:t>
      </w:r>
      <w:r w:rsidR="00B60FDE" w:rsidRPr="001D1A9D">
        <w:rPr>
          <w:rFonts w:ascii="Trebuchet MS" w:hAnsi="Trebuchet MS"/>
          <w:spacing w:val="4"/>
          <w:sz w:val="18"/>
          <w:szCs w:val="18"/>
        </w:rPr>
        <w:t>i</w:t>
      </w:r>
      <w:r w:rsidR="00B60FDE" w:rsidRPr="001D1A9D">
        <w:rPr>
          <w:rFonts w:ascii="Trebuchet MS" w:hAnsi="Trebuchet MS"/>
          <w:sz w:val="18"/>
          <w:szCs w:val="18"/>
        </w:rPr>
        <w:t>n</w:t>
      </w:r>
      <w:r>
        <w:rPr>
          <w:rFonts w:ascii="Trebuchet MS" w:hAnsi="Trebuchet MS"/>
          <w:sz w:val="18"/>
          <w:szCs w:val="18"/>
        </w:rPr>
        <w:t xml:space="preserve"> </w:t>
      </w:r>
      <w:r w:rsidR="00B60FDE" w:rsidRPr="001D1A9D">
        <w:rPr>
          <w:rFonts w:ascii="Trebuchet MS" w:hAnsi="Trebuchet MS"/>
          <w:spacing w:val="6"/>
          <w:sz w:val="18"/>
          <w:szCs w:val="18"/>
        </w:rPr>
        <w:t>p</w:t>
      </w:r>
      <w:r w:rsidR="00B60FDE" w:rsidRPr="001D1A9D">
        <w:rPr>
          <w:rFonts w:ascii="Trebuchet MS" w:hAnsi="Trebuchet MS"/>
          <w:spacing w:val="3"/>
          <w:sz w:val="18"/>
          <w:szCs w:val="18"/>
        </w:rPr>
        <w:t>r</w:t>
      </w:r>
      <w:r w:rsidR="00B60FDE" w:rsidRPr="001D1A9D">
        <w:rPr>
          <w:rFonts w:ascii="Trebuchet MS" w:hAnsi="Trebuchet MS"/>
          <w:spacing w:val="6"/>
          <w:sz w:val="18"/>
          <w:szCs w:val="18"/>
        </w:rPr>
        <w:t>o</w:t>
      </w:r>
      <w:r w:rsidR="00B60FDE" w:rsidRPr="001D1A9D">
        <w:rPr>
          <w:rFonts w:ascii="Trebuchet MS" w:hAnsi="Trebuchet MS"/>
          <w:spacing w:val="3"/>
          <w:sz w:val="18"/>
          <w:szCs w:val="18"/>
        </w:rPr>
        <w:t>v</w:t>
      </w:r>
      <w:r w:rsidR="00B60FDE" w:rsidRPr="001D1A9D">
        <w:rPr>
          <w:rFonts w:ascii="Trebuchet MS" w:hAnsi="Trebuchet MS"/>
          <w:spacing w:val="2"/>
          <w:sz w:val="18"/>
          <w:szCs w:val="18"/>
        </w:rPr>
        <w:t>i</w:t>
      </w:r>
      <w:r w:rsidR="00B60FDE" w:rsidRPr="001D1A9D">
        <w:rPr>
          <w:rFonts w:ascii="Trebuchet MS" w:hAnsi="Trebuchet MS"/>
          <w:spacing w:val="6"/>
          <w:sz w:val="18"/>
          <w:szCs w:val="18"/>
        </w:rPr>
        <w:t>d</w:t>
      </w:r>
      <w:r w:rsidR="00B60FDE" w:rsidRPr="001D1A9D">
        <w:rPr>
          <w:rFonts w:ascii="Trebuchet MS" w:hAnsi="Trebuchet MS"/>
          <w:spacing w:val="4"/>
          <w:sz w:val="18"/>
          <w:szCs w:val="18"/>
        </w:rPr>
        <w:t>i</w:t>
      </w:r>
      <w:r w:rsidR="00B60FDE" w:rsidRPr="001D1A9D">
        <w:rPr>
          <w:rFonts w:ascii="Trebuchet MS" w:hAnsi="Trebuchet MS"/>
          <w:spacing w:val="3"/>
          <w:sz w:val="18"/>
          <w:szCs w:val="18"/>
        </w:rPr>
        <w:t>n</w:t>
      </w:r>
      <w:r w:rsidR="00B60FDE" w:rsidRPr="001D1A9D">
        <w:rPr>
          <w:rFonts w:ascii="Trebuchet MS" w:hAnsi="Trebuchet MS"/>
          <w:sz w:val="18"/>
          <w:szCs w:val="18"/>
        </w:rPr>
        <w:t xml:space="preserve">g </w:t>
      </w:r>
      <w:r w:rsidR="00B60FDE" w:rsidRPr="001D1A9D">
        <w:rPr>
          <w:rFonts w:ascii="Trebuchet MS" w:hAnsi="Trebuchet MS"/>
          <w:spacing w:val="1"/>
          <w:sz w:val="18"/>
          <w:szCs w:val="18"/>
        </w:rPr>
        <w:t>m</w:t>
      </w:r>
      <w:r w:rsidR="00B60FDE" w:rsidRPr="001D1A9D">
        <w:rPr>
          <w:rFonts w:ascii="Trebuchet MS" w:hAnsi="Trebuchet MS"/>
          <w:spacing w:val="6"/>
          <w:sz w:val="18"/>
          <w:szCs w:val="18"/>
        </w:rPr>
        <w:t>o</w:t>
      </w:r>
      <w:r w:rsidR="00B60FDE" w:rsidRPr="001D1A9D">
        <w:rPr>
          <w:rFonts w:ascii="Trebuchet MS" w:hAnsi="Trebuchet MS"/>
          <w:spacing w:val="4"/>
          <w:sz w:val="18"/>
          <w:szCs w:val="18"/>
        </w:rPr>
        <w:t>ti</w:t>
      </w:r>
      <w:r w:rsidR="00B60FDE" w:rsidRPr="001D1A9D">
        <w:rPr>
          <w:rFonts w:ascii="Trebuchet MS" w:hAnsi="Trebuchet MS"/>
          <w:spacing w:val="3"/>
          <w:sz w:val="18"/>
          <w:szCs w:val="18"/>
        </w:rPr>
        <w:t>v</w:t>
      </w:r>
      <w:r w:rsidR="00B60FDE" w:rsidRPr="001D1A9D">
        <w:rPr>
          <w:rFonts w:ascii="Trebuchet MS" w:hAnsi="Trebuchet MS"/>
          <w:spacing w:val="5"/>
          <w:sz w:val="18"/>
          <w:szCs w:val="18"/>
        </w:rPr>
        <w:t>a</w:t>
      </w:r>
      <w:r w:rsidR="00B60FDE" w:rsidRPr="001D1A9D">
        <w:rPr>
          <w:rFonts w:ascii="Trebuchet MS" w:hAnsi="Trebuchet MS"/>
          <w:spacing w:val="4"/>
          <w:sz w:val="18"/>
          <w:szCs w:val="18"/>
        </w:rPr>
        <w:t>ti</w:t>
      </w:r>
      <w:r w:rsidR="00B60FDE" w:rsidRPr="001D1A9D">
        <w:rPr>
          <w:rFonts w:ascii="Trebuchet MS" w:hAnsi="Trebuchet MS"/>
          <w:spacing w:val="6"/>
          <w:sz w:val="18"/>
          <w:szCs w:val="18"/>
        </w:rPr>
        <w:t>o</w:t>
      </w:r>
      <w:r w:rsidR="00B60FDE" w:rsidRPr="001D1A9D">
        <w:rPr>
          <w:rFonts w:ascii="Trebuchet MS" w:hAnsi="Trebuchet MS"/>
          <w:spacing w:val="3"/>
          <w:sz w:val="18"/>
          <w:szCs w:val="18"/>
        </w:rPr>
        <w:t>n</w:t>
      </w:r>
      <w:r w:rsidR="00B60FDE" w:rsidRPr="001D1A9D">
        <w:rPr>
          <w:rFonts w:ascii="Trebuchet MS" w:hAnsi="Trebuchet MS"/>
          <w:sz w:val="18"/>
          <w:szCs w:val="18"/>
        </w:rPr>
        <w:t xml:space="preserve">, </w:t>
      </w:r>
      <w:r w:rsidR="00B60FDE" w:rsidRPr="001D1A9D">
        <w:rPr>
          <w:rFonts w:ascii="Trebuchet MS" w:hAnsi="Trebuchet MS"/>
          <w:spacing w:val="3"/>
          <w:sz w:val="18"/>
          <w:szCs w:val="18"/>
        </w:rPr>
        <w:t>gu</w:t>
      </w:r>
      <w:r w:rsidR="00B60FDE" w:rsidRPr="001D1A9D">
        <w:rPr>
          <w:rFonts w:ascii="Trebuchet MS" w:hAnsi="Trebuchet MS"/>
          <w:spacing w:val="4"/>
          <w:sz w:val="18"/>
          <w:szCs w:val="18"/>
        </w:rPr>
        <w:t>i</w:t>
      </w:r>
      <w:r w:rsidR="00B60FDE" w:rsidRPr="001D1A9D">
        <w:rPr>
          <w:rFonts w:ascii="Trebuchet MS" w:hAnsi="Trebuchet MS"/>
          <w:spacing w:val="6"/>
          <w:sz w:val="18"/>
          <w:szCs w:val="18"/>
        </w:rPr>
        <w:t>d</w:t>
      </w:r>
      <w:r w:rsidR="00B60FDE" w:rsidRPr="001D1A9D">
        <w:rPr>
          <w:rFonts w:ascii="Trebuchet MS" w:hAnsi="Trebuchet MS"/>
          <w:spacing w:val="5"/>
          <w:sz w:val="18"/>
          <w:szCs w:val="18"/>
        </w:rPr>
        <w:t>a</w:t>
      </w:r>
      <w:r w:rsidR="00B60FDE" w:rsidRPr="001D1A9D">
        <w:rPr>
          <w:rFonts w:ascii="Trebuchet MS" w:hAnsi="Trebuchet MS"/>
          <w:spacing w:val="3"/>
          <w:sz w:val="18"/>
          <w:szCs w:val="18"/>
        </w:rPr>
        <w:t>n</w:t>
      </w:r>
      <w:r w:rsidR="00B60FDE" w:rsidRPr="001D1A9D">
        <w:rPr>
          <w:rFonts w:ascii="Trebuchet MS" w:hAnsi="Trebuchet MS"/>
          <w:spacing w:val="5"/>
          <w:sz w:val="18"/>
          <w:szCs w:val="18"/>
        </w:rPr>
        <w:t>c</w:t>
      </w:r>
      <w:r w:rsidR="00B60FDE" w:rsidRPr="001D1A9D">
        <w:rPr>
          <w:rFonts w:ascii="Trebuchet MS" w:hAnsi="Trebuchet MS"/>
          <w:sz w:val="18"/>
          <w:szCs w:val="18"/>
        </w:rPr>
        <w:t>e</w:t>
      </w:r>
      <w:r>
        <w:rPr>
          <w:rFonts w:ascii="Trebuchet MS" w:hAnsi="Trebuchet MS"/>
          <w:sz w:val="18"/>
          <w:szCs w:val="18"/>
        </w:rPr>
        <w:t xml:space="preserve"> </w:t>
      </w:r>
      <w:r w:rsidR="00B60FDE" w:rsidRPr="001D1A9D">
        <w:rPr>
          <w:rFonts w:ascii="Trebuchet MS" w:hAnsi="Trebuchet MS"/>
          <w:spacing w:val="5"/>
          <w:sz w:val="18"/>
          <w:szCs w:val="18"/>
        </w:rPr>
        <w:t>a</w:t>
      </w:r>
      <w:r w:rsidR="00B60FDE" w:rsidRPr="001D1A9D">
        <w:rPr>
          <w:rFonts w:ascii="Trebuchet MS" w:hAnsi="Trebuchet MS"/>
          <w:spacing w:val="3"/>
          <w:sz w:val="18"/>
          <w:szCs w:val="18"/>
        </w:rPr>
        <w:t>n</w:t>
      </w:r>
      <w:r w:rsidR="00B60FDE" w:rsidRPr="001D1A9D">
        <w:rPr>
          <w:rFonts w:ascii="Trebuchet MS" w:hAnsi="Trebuchet MS"/>
          <w:sz w:val="18"/>
          <w:szCs w:val="18"/>
        </w:rPr>
        <w:t>d</w:t>
      </w:r>
      <w:r>
        <w:rPr>
          <w:rFonts w:ascii="Trebuchet MS" w:hAnsi="Trebuchet MS"/>
          <w:sz w:val="18"/>
          <w:szCs w:val="18"/>
        </w:rPr>
        <w:t xml:space="preserve"> </w:t>
      </w:r>
      <w:r w:rsidR="00B60FDE" w:rsidRPr="001D1A9D">
        <w:rPr>
          <w:rFonts w:ascii="Trebuchet MS" w:hAnsi="Trebuchet MS"/>
          <w:sz w:val="18"/>
          <w:szCs w:val="18"/>
        </w:rPr>
        <w:t>a</w:t>
      </w:r>
      <w:r>
        <w:rPr>
          <w:rFonts w:ascii="Trebuchet MS" w:hAnsi="Trebuchet MS"/>
          <w:sz w:val="18"/>
          <w:szCs w:val="18"/>
        </w:rPr>
        <w:t xml:space="preserve"> </w:t>
      </w:r>
      <w:r w:rsidR="00B60FDE" w:rsidRPr="001D1A9D">
        <w:rPr>
          <w:rFonts w:ascii="Trebuchet MS" w:hAnsi="Trebuchet MS"/>
          <w:spacing w:val="1"/>
          <w:sz w:val="18"/>
          <w:szCs w:val="18"/>
        </w:rPr>
        <w:t>u</w:t>
      </w:r>
      <w:r w:rsidR="00B60FDE" w:rsidRPr="001D1A9D">
        <w:rPr>
          <w:rFonts w:ascii="Trebuchet MS" w:hAnsi="Trebuchet MS"/>
          <w:sz w:val="18"/>
          <w:szCs w:val="18"/>
        </w:rPr>
        <w:t>p</w:t>
      </w:r>
      <w:r>
        <w:rPr>
          <w:rFonts w:ascii="Trebuchet MS" w:hAnsi="Trebuchet MS"/>
          <w:sz w:val="18"/>
          <w:szCs w:val="18"/>
        </w:rPr>
        <w:t xml:space="preserve"> </w:t>
      </w:r>
      <w:r w:rsidR="00B60FDE" w:rsidRPr="001D1A9D">
        <w:rPr>
          <w:rFonts w:ascii="Trebuchet MS" w:hAnsi="Trebuchet MS"/>
          <w:spacing w:val="2"/>
          <w:sz w:val="18"/>
          <w:szCs w:val="18"/>
        </w:rPr>
        <w:t>t</w:t>
      </w:r>
      <w:r w:rsidR="00B60FDE" w:rsidRPr="001D1A9D">
        <w:rPr>
          <w:rFonts w:ascii="Trebuchet MS" w:hAnsi="Trebuchet MS"/>
          <w:sz w:val="18"/>
          <w:szCs w:val="18"/>
        </w:rPr>
        <w:t>o</w:t>
      </w:r>
      <w:r>
        <w:rPr>
          <w:rFonts w:ascii="Trebuchet MS" w:hAnsi="Trebuchet MS"/>
          <w:sz w:val="18"/>
          <w:szCs w:val="18"/>
        </w:rPr>
        <w:t xml:space="preserve"> </w:t>
      </w:r>
      <w:r w:rsidR="00B60FDE" w:rsidRPr="001D1A9D">
        <w:rPr>
          <w:rFonts w:ascii="Trebuchet MS" w:hAnsi="Trebuchet MS"/>
          <w:spacing w:val="3"/>
          <w:sz w:val="18"/>
          <w:szCs w:val="18"/>
        </w:rPr>
        <w:t>d</w:t>
      </w:r>
      <w:r w:rsidR="00B60FDE" w:rsidRPr="001D1A9D">
        <w:rPr>
          <w:rFonts w:ascii="Trebuchet MS" w:hAnsi="Trebuchet MS"/>
          <w:spacing w:val="5"/>
          <w:sz w:val="18"/>
          <w:szCs w:val="18"/>
        </w:rPr>
        <w:t>a</w:t>
      </w:r>
      <w:r w:rsidR="00B60FDE" w:rsidRPr="001D1A9D">
        <w:rPr>
          <w:rFonts w:ascii="Trebuchet MS" w:hAnsi="Trebuchet MS"/>
          <w:spacing w:val="4"/>
          <w:sz w:val="18"/>
          <w:szCs w:val="18"/>
        </w:rPr>
        <w:t>t</w:t>
      </w:r>
      <w:r w:rsidR="00B60FDE" w:rsidRPr="001D1A9D">
        <w:rPr>
          <w:rFonts w:ascii="Trebuchet MS" w:hAnsi="Trebuchet MS"/>
          <w:sz w:val="18"/>
          <w:szCs w:val="18"/>
        </w:rPr>
        <w:t>e</w:t>
      </w:r>
      <w:r>
        <w:rPr>
          <w:rFonts w:ascii="Trebuchet MS" w:hAnsi="Trebuchet MS"/>
          <w:sz w:val="18"/>
          <w:szCs w:val="18"/>
        </w:rPr>
        <w:t xml:space="preserve"> </w:t>
      </w:r>
      <w:r w:rsidR="00B60FDE" w:rsidRPr="001D1A9D">
        <w:rPr>
          <w:rFonts w:ascii="Trebuchet MS" w:hAnsi="Trebuchet MS"/>
          <w:spacing w:val="3"/>
          <w:sz w:val="18"/>
          <w:szCs w:val="18"/>
        </w:rPr>
        <w:t>n</w:t>
      </w:r>
      <w:r w:rsidR="00B60FDE" w:rsidRPr="001D1A9D">
        <w:rPr>
          <w:rFonts w:ascii="Trebuchet MS" w:hAnsi="Trebuchet MS"/>
          <w:spacing w:val="5"/>
          <w:sz w:val="18"/>
          <w:szCs w:val="18"/>
        </w:rPr>
        <w:t>e</w:t>
      </w:r>
      <w:r w:rsidR="00B60FDE" w:rsidRPr="001D1A9D">
        <w:rPr>
          <w:rFonts w:ascii="Trebuchet MS" w:hAnsi="Trebuchet MS"/>
          <w:spacing w:val="2"/>
          <w:sz w:val="18"/>
          <w:szCs w:val="18"/>
        </w:rPr>
        <w:t>t</w:t>
      </w:r>
      <w:r w:rsidR="00B60FDE" w:rsidRPr="001D1A9D">
        <w:rPr>
          <w:rFonts w:ascii="Trebuchet MS" w:hAnsi="Trebuchet MS"/>
          <w:sz w:val="18"/>
          <w:szCs w:val="18"/>
        </w:rPr>
        <w:t>w</w:t>
      </w:r>
      <w:r w:rsidR="00B60FDE" w:rsidRPr="001D1A9D">
        <w:rPr>
          <w:rFonts w:ascii="Trebuchet MS" w:hAnsi="Trebuchet MS"/>
          <w:spacing w:val="6"/>
          <w:sz w:val="18"/>
          <w:szCs w:val="18"/>
        </w:rPr>
        <w:t>o</w:t>
      </w:r>
      <w:r w:rsidR="00B60FDE" w:rsidRPr="001D1A9D">
        <w:rPr>
          <w:rFonts w:ascii="Trebuchet MS" w:hAnsi="Trebuchet MS"/>
          <w:spacing w:val="5"/>
          <w:sz w:val="18"/>
          <w:szCs w:val="18"/>
        </w:rPr>
        <w:t>r</w:t>
      </w:r>
      <w:r w:rsidR="00B60FDE" w:rsidRPr="001D1A9D">
        <w:rPr>
          <w:rFonts w:ascii="Trebuchet MS" w:hAnsi="Trebuchet MS"/>
          <w:spacing w:val="3"/>
          <w:sz w:val="18"/>
          <w:szCs w:val="18"/>
        </w:rPr>
        <w:t>k</w:t>
      </w:r>
      <w:r w:rsidR="00B60FDE" w:rsidRPr="001D1A9D">
        <w:rPr>
          <w:rFonts w:ascii="Trebuchet MS" w:hAnsi="Trebuchet MS"/>
          <w:spacing w:val="4"/>
          <w:sz w:val="18"/>
          <w:szCs w:val="18"/>
        </w:rPr>
        <w:t>i</w:t>
      </w:r>
      <w:r w:rsidR="00B60FDE" w:rsidRPr="001D1A9D">
        <w:rPr>
          <w:rFonts w:ascii="Trebuchet MS" w:hAnsi="Trebuchet MS"/>
          <w:spacing w:val="3"/>
          <w:sz w:val="18"/>
          <w:szCs w:val="18"/>
        </w:rPr>
        <w:t>n</w:t>
      </w:r>
      <w:r w:rsidR="00B60FDE" w:rsidRPr="001D1A9D">
        <w:rPr>
          <w:rFonts w:ascii="Trebuchet MS" w:hAnsi="Trebuchet MS"/>
          <w:sz w:val="18"/>
          <w:szCs w:val="18"/>
        </w:rPr>
        <w:t>g</w:t>
      </w:r>
      <w:r>
        <w:rPr>
          <w:rFonts w:ascii="Trebuchet MS" w:hAnsi="Trebuchet MS"/>
          <w:sz w:val="18"/>
          <w:szCs w:val="18"/>
        </w:rPr>
        <w:t xml:space="preserve"> </w:t>
      </w:r>
      <w:r w:rsidR="00B60FDE" w:rsidRPr="001D1A9D">
        <w:rPr>
          <w:rFonts w:ascii="Trebuchet MS" w:hAnsi="Trebuchet MS"/>
          <w:spacing w:val="5"/>
          <w:sz w:val="18"/>
          <w:szCs w:val="18"/>
        </w:rPr>
        <w:t>c</w:t>
      </w:r>
      <w:r w:rsidR="00B60FDE" w:rsidRPr="001D1A9D">
        <w:rPr>
          <w:rFonts w:ascii="Trebuchet MS" w:hAnsi="Trebuchet MS"/>
          <w:spacing w:val="6"/>
          <w:sz w:val="18"/>
          <w:szCs w:val="18"/>
        </w:rPr>
        <w:t>o</w:t>
      </w:r>
      <w:r w:rsidR="00B60FDE" w:rsidRPr="001D1A9D">
        <w:rPr>
          <w:rFonts w:ascii="Trebuchet MS" w:hAnsi="Trebuchet MS"/>
          <w:spacing w:val="3"/>
          <w:sz w:val="18"/>
          <w:szCs w:val="18"/>
        </w:rPr>
        <w:t>n</w:t>
      </w:r>
      <w:r w:rsidR="00B60FDE" w:rsidRPr="001D1A9D">
        <w:rPr>
          <w:rFonts w:ascii="Trebuchet MS" w:hAnsi="Trebuchet MS"/>
          <w:spacing w:val="4"/>
          <w:sz w:val="18"/>
          <w:szCs w:val="18"/>
        </w:rPr>
        <w:t>s</w:t>
      </w:r>
      <w:r w:rsidR="00B60FDE" w:rsidRPr="001D1A9D">
        <w:rPr>
          <w:rFonts w:ascii="Trebuchet MS" w:hAnsi="Trebuchet MS"/>
          <w:spacing w:val="3"/>
          <w:sz w:val="18"/>
          <w:szCs w:val="18"/>
        </w:rPr>
        <w:t>u</w:t>
      </w:r>
      <w:r w:rsidR="00B60FDE" w:rsidRPr="001D1A9D">
        <w:rPr>
          <w:rFonts w:ascii="Trebuchet MS" w:hAnsi="Trebuchet MS"/>
          <w:spacing w:val="4"/>
          <w:sz w:val="18"/>
          <w:szCs w:val="18"/>
        </w:rPr>
        <w:t>lt</w:t>
      </w:r>
      <w:r w:rsidR="00B60FDE" w:rsidRPr="001D1A9D">
        <w:rPr>
          <w:rFonts w:ascii="Trebuchet MS" w:hAnsi="Trebuchet MS"/>
          <w:spacing w:val="5"/>
          <w:sz w:val="18"/>
          <w:szCs w:val="18"/>
        </w:rPr>
        <w:t>a</w:t>
      </w:r>
      <w:r w:rsidR="00B60FDE" w:rsidRPr="001D1A9D">
        <w:rPr>
          <w:rFonts w:ascii="Trebuchet MS" w:hAnsi="Trebuchet MS"/>
          <w:spacing w:val="3"/>
          <w:sz w:val="18"/>
          <w:szCs w:val="18"/>
        </w:rPr>
        <w:t>n</w:t>
      </w:r>
      <w:r w:rsidR="00B60FDE" w:rsidRPr="001D1A9D">
        <w:rPr>
          <w:rFonts w:ascii="Trebuchet MS" w:hAnsi="Trebuchet MS"/>
          <w:spacing w:val="5"/>
          <w:sz w:val="18"/>
          <w:szCs w:val="18"/>
        </w:rPr>
        <w:t>c</w:t>
      </w:r>
      <w:r w:rsidR="00B60FDE" w:rsidRPr="001D1A9D">
        <w:rPr>
          <w:rFonts w:ascii="Trebuchet MS" w:hAnsi="Trebuchet MS"/>
          <w:sz w:val="18"/>
          <w:szCs w:val="18"/>
        </w:rPr>
        <w:t>y</w:t>
      </w:r>
      <w:r>
        <w:rPr>
          <w:rFonts w:ascii="Trebuchet MS" w:hAnsi="Trebuchet MS"/>
          <w:sz w:val="18"/>
          <w:szCs w:val="18"/>
        </w:rPr>
        <w:t xml:space="preserve"> </w:t>
      </w:r>
      <w:r w:rsidR="00B60FDE" w:rsidRPr="001D1A9D">
        <w:rPr>
          <w:rFonts w:ascii="Trebuchet MS" w:hAnsi="Trebuchet MS"/>
          <w:spacing w:val="4"/>
          <w:sz w:val="18"/>
          <w:szCs w:val="18"/>
        </w:rPr>
        <w:t>s</w:t>
      </w:r>
      <w:r w:rsidR="00B60FDE" w:rsidRPr="001D1A9D">
        <w:rPr>
          <w:rFonts w:ascii="Trebuchet MS" w:hAnsi="Trebuchet MS"/>
          <w:spacing w:val="5"/>
          <w:sz w:val="18"/>
          <w:szCs w:val="18"/>
        </w:rPr>
        <w:t>er</w:t>
      </w:r>
      <w:r w:rsidR="00B60FDE" w:rsidRPr="001D1A9D">
        <w:rPr>
          <w:rFonts w:ascii="Trebuchet MS" w:hAnsi="Trebuchet MS"/>
          <w:spacing w:val="3"/>
          <w:sz w:val="18"/>
          <w:szCs w:val="18"/>
        </w:rPr>
        <w:t>v</w:t>
      </w:r>
      <w:r w:rsidR="00B60FDE" w:rsidRPr="001D1A9D">
        <w:rPr>
          <w:rFonts w:ascii="Trebuchet MS" w:hAnsi="Trebuchet MS"/>
          <w:spacing w:val="4"/>
          <w:sz w:val="18"/>
          <w:szCs w:val="18"/>
        </w:rPr>
        <w:t>i</w:t>
      </w:r>
      <w:r w:rsidR="00B60FDE" w:rsidRPr="001D1A9D">
        <w:rPr>
          <w:rFonts w:ascii="Trebuchet MS" w:hAnsi="Trebuchet MS"/>
          <w:spacing w:val="5"/>
          <w:sz w:val="18"/>
          <w:szCs w:val="18"/>
        </w:rPr>
        <w:t>c</w:t>
      </w:r>
      <w:r w:rsidR="00B60FDE" w:rsidRPr="001D1A9D">
        <w:rPr>
          <w:rFonts w:ascii="Trebuchet MS" w:hAnsi="Trebuchet MS"/>
          <w:sz w:val="18"/>
          <w:szCs w:val="18"/>
        </w:rPr>
        <w:t>e</w:t>
      </w:r>
      <w:r>
        <w:rPr>
          <w:rFonts w:ascii="Trebuchet MS" w:hAnsi="Trebuchet MS"/>
          <w:sz w:val="18"/>
          <w:szCs w:val="18"/>
        </w:rPr>
        <w:t xml:space="preserve"> </w:t>
      </w:r>
      <w:r w:rsidR="00B60FDE" w:rsidRPr="001D1A9D">
        <w:rPr>
          <w:rFonts w:ascii="Trebuchet MS" w:hAnsi="Trebuchet MS"/>
          <w:spacing w:val="4"/>
          <w:sz w:val="18"/>
          <w:szCs w:val="18"/>
        </w:rPr>
        <w:t>t</w:t>
      </w:r>
      <w:r w:rsidR="00B60FDE" w:rsidRPr="001D1A9D">
        <w:rPr>
          <w:rFonts w:ascii="Trebuchet MS" w:hAnsi="Trebuchet MS"/>
          <w:sz w:val="18"/>
          <w:szCs w:val="18"/>
        </w:rPr>
        <w:t>o</w:t>
      </w:r>
      <w:r>
        <w:rPr>
          <w:rFonts w:ascii="Trebuchet MS" w:hAnsi="Trebuchet MS"/>
          <w:sz w:val="18"/>
          <w:szCs w:val="18"/>
        </w:rPr>
        <w:t xml:space="preserve"> </w:t>
      </w:r>
      <w:r w:rsidR="00B60FDE" w:rsidRPr="001D1A9D">
        <w:rPr>
          <w:rFonts w:ascii="Trebuchet MS" w:hAnsi="Trebuchet MS"/>
          <w:spacing w:val="5"/>
          <w:sz w:val="18"/>
          <w:szCs w:val="18"/>
        </w:rPr>
        <w:t xml:space="preserve">both </w:t>
      </w:r>
      <w:r w:rsidR="00C9780F" w:rsidRPr="001D1A9D">
        <w:rPr>
          <w:rFonts w:ascii="Trebuchet MS" w:hAnsi="Trebuchet MS"/>
          <w:spacing w:val="5"/>
          <w:sz w:val="18"/>
          <w:szCs w:val="18"/>
        </w:rPr>
        <w:t>colleague</w:t>
      </w:r>
      <w:r>
        <w:rPr>
          <w:rFonts w:ascii="Trebuchet MS" w:hAnsi="Trebuchet MS"/>
          <w:spacing w:val="5"/>
          <w:sz w:val="18"/>
          <w:szCs w:val="18"/>
        </w:rPr>
        <w:t xml:space="preserve"> </w:t>
      </w:r>
      <w:r w:rsidR="00B60FDE" w:rsidRPr="001D1A9D">
        <w:rPr>
          <w:rFonts w:ascii="Trebuchet MS" w:hAnsi="Trebuchet MS"/>
          <w:spacing w:val="5"/>
          <w:sz w:val="18"/>
          <w:szCs w:val="18"/>
        </w:rPr>
        <w:t>a</w:t>
      </w:r>
      <w:r w:rsidR="00B60FDE" w:rsidRPr="001D1A9D">
        <w:rPr>
          <w:rFonts w:ascii="Trebuchet MS" w:hAnsi="Trebuchet MS"/>
          <w:spacing w:val="1"/>
          <w:sz w:val="18"/>
          <w:szCs w:val="18"/>
        </w:rPr>
        <w:t>n</w:t>
      </w:r>
      <w:r w:rsidR="00B60FDE" w:rsidRPr="001D1A9D">
        <w:rPr>
          <w:rFonts w:ascii="Trebuchet MS" w:hAnsi="Trebuchet MS"/>
          <w:sz w:val="18"/>
          <w:szCs w:val="18"/>
        </w:rPr>
        <w:t xml:space="preserve">d </w:t>
      </w:r>
      <w:r w:rsidR="00B60FDE" w:rsidRPr="001D1A9D">
        <w:rPr>
          <w:rFonts w:ascii="Trebuchet MS" w:hAnsi="Trebuchet MS"/>
          <w:spacing w:val="5"/>
          <w:sz w:val="18"/>
          <w:szCs w:val="18"/>
        </w:rPr>
        <w:t>c</w:t>
      </w:r>
      <w:r w:rsidR="00B60FDE" w:rsidRPr="001D1A9D">
        <w:rPr>
          <w:rFonts w:ascii="Trebuchet MS" w:hAnsi="Trebuchet MS"/>
          <w:spacing w:val="4"/>
          <w:sz w:val="18"/>
          <w:szCs w:val="18"/>
        </w:rPr>
        <w:t>li</w:t>
      </w:r>
      <w:r w:rsidR="00B60FDE" w:rsidRPr="001D1A9D">
        <w:rPr>
          <w:rFonts w:ascii="Trebuchet MS" w:hAnsi="Trebuchet MS"/>
          <w:spacing w:val="5"/>
          <w:sz w:val="18"/>
          <w:szCs w:val="18"/>
        </w:rPr>
        <w:t>e</w:t>
      </w:r>
      <w:r w:rsidR="00B60FDE" w:rsidRPr="001D1A9D">
        <w:rPr>
          <w:rFonts w:ascii="Trebuchet MS" w:hAnsi="Trebuchet MS"/>
          <w:spacing w:val="3"/>
          <w:sz w:val="18"/>
          <w:szCs w:val="18"/>
        </w:rPr>
        <w:t>n</w:t>
      </w:r>
      <w:r w:rsidR="00B60FDE" w:rsidRPr="001D1A9D">
        <w:rPr>
          <w:rFonts w:ascii="Trebuchet MS" w:hAnsi="Trebuchet MS"/>
          <w:spacing w:val="4"/>
          <w:sz w:val="18"/>
          <w:szCs w:val="18"/>
        </w:rPr>
        <w:t>ts</w:t>
      </w:r>
      <w:r w:rsidR="00B60FDE" w:rsidRPr="001D1A9D">
        <w:rPr>
          <w:rFonts w:ascii="Trebuchet MS" w:hAnsi="Trebuchet MS"/>
          <w:sz w:val="18"/>
          <w:szCs w:val="18"/>
        </w:rPr>
        <w:t>.</w:t>
      </w:r>
    </w:p>
    <w:p w:rsidR="00526986" w:rsidRPr="001D1A9D" w:rsidRDefault="00B60FDE">
      <w:pPr>
        <w:spacing w:before="78" w:line="270" w:lineRule="auto"/>
        <w:ind w:right="160"/>
        <w:rPr>
          <w:rFonts w:ascii="Trebuchet MS" w:hAnsi="Trebuchet MS"/>
          <w:sz w:val="18"/>
          <w:szCs w:val="18"/>
        </w:rPr>
      </w:pPr>
      <w:r w:rsidRPr="001D1A9D">
        <w:rPr>
          <w:rFonts w:ascii="Trebuchet MS" w:hAnsi="Trebuchet MS"/>
          <w:spacing w:val="5"/>
          <w:sz w:val="18"/>
          <w:szCs w:val="18"/>
        </w:rPr>
        <w:t>N</w:t>
      </w:r>
      <w:r w:rsidRPr="001D1A9D">
        <w:rPr>
          <w:rFonts w:ascii="Trebuchet MS" w:hAnsi="Trebuchet MS"/>
          <w:spacing w:val="6"/>
          <w:sz w:val="18"/>
          <w:szCs w:val="18"/>
        </w:rPr>
        <w:t>o</w:t>
      </w:r>
      <w:r w:rsidRPr="001D1A9D">
        <w:rPr>
          <w:rFonts w:ascii="Trebuchet MS" w:hAnsi="Trebuchet MS"/>
          <w:sz w:val="18"/>
          <w:szCs w:val="18"/>
        </w:rPr>
        <w:t>w</w:t>
      </w:r>
      <w:r w:rsidR="005F51F8">
        <w:rPr>
          <w:rFonts w:ascii="Trebuchet MS" w:hAnsi="Trebuchet MS"/>
          <w:sz w:val="18"/>
          <w:szCs w:val="18"/>
        </w:rPr>
        <w:t xml:space="preserve"> </w:t>
      </w:r>
      <w:r w:rsidRPr="001D1A9D">
        <w:rPr>
          <w:rFonts w:ascii="Trebuchet MS" w:hAnsi="Trebuchet MS"/>
          <w:spacing w:val="4"/>
          <w:sz w:val="18"/>
          <w:szCs w:val="18"/>
        </w:rPr>
        <w:t>l</w:t>
      </w:r>
      <w:r w:rsidRPr="001D1A9D">
        <w:rPr>
          <w:rFonts w:ascii="Trebuchet MS" w:hAnsi="Trebuchet MS"/>
          <w:spacing w:val="6"/>
          <w:sz w:val="18"/>
          <w:szCs w:val="18"/>
        </w:rPr>
        <w:t>oo</w:t>
      </w:r>
      <w:r w:rsidRPr="001D1A9D">
        <w:rPr>
          <w:rFonts w:ascii="Trebuchet MS" w:hAnsi="Trebuchet MS"/>
          <w:spacing w:val="3"/>
          <w:sz w:val="18"/>
          <w:szCs w:val="18"/>
        </w:rPr>
        <w:t>k</w:t>
      </w:r>
      <w:r w:rsidRPr="001D1A9D">
        <w:rPr>
          <w:rFonts w:ascii="Trebuchet MS" w:hAnsi="Trebuchet MS"/>
          <w:spacing w:val="4"/>
          <w:sz w:val="18"/>
          <w:szCs w:val="18"/>
        </w:rPr>
        <w:t>i</w:t>
      </w:r>
      <w:r w:rsidRPr="001D1A9D">
        <w:rPr>
          <w:rFonts w:ascii="Trebuchet MS" w:hAnsi="Trebuchet MS"/>
          <w:spacing w:val="3"/>
          <w:sz w:val="18"/>
          <w:szCs w:val="18"/>
        </w:rPr>
        <w:t>n</w:t>
      </w:r>
      <w:r w:rsidRPr="001D1A9D">
        <w:rPr>
          <w:rFonts w:ascii="Trebuchet MS" w:hAnsi="Trebuchet MS"/>
          <w:sz w:val="18"/>
          <w:szCs w:val="18"/>
        </w:rPr>
        <w:t>g</w:t>
      </w:r>
      <w:r w:rsidR="005F51F8">
        <w:rPr>
          <w:rFonts w:ascii="Trebuchet MS" w:hAnsi="Trebuchet MS"/>
          <w:sz w:val="18"/>
          <w:szCs w:val="18"/>
        </w:rPr>
        <w:t xml:space="preserve"> </w:t>
      </w:r>
      <w:r w:rsidRPr="001D1A9D">
        <w:rPr>
          <w:rFonts w:ascii="Trebuchet MS" w:hAnsi="Trebuchet MS"/>
          <w:spacing w:val="3"/>
          <w:sz w:val="18"/>
          <w:szCs w:val="18"/>
        </w:rPr>
        <w:t>f</w:t>
      </w:r>
      <w:r w:rsidRPr="001D1A9D">
        <w:rPr>
          <w:rFonts w:ascii="Trebuchet MS" w:hAnsi="Trebuchet MS"/>
          <w:spacing w:val="6"/>
          <w:sz w:val="18"/>
          <w:szCs w:val="18"/>
        </w:rPr>
        <w:t>o</w:t>
      </w:r>
      <w:r w:rsidR="005F51F8">
        <w:rPr>
          <w:rFonts w:ascii="Trebuchet MS" w:hAnsi="Trebuchet MS"/>
          <w:sz w:val="18"/>
          <w:szCs w:val="18"/>
        </w:rPr>
        <w:t xml:space="preserve">r </w:t>
      </w:r>
      <w:r w:rsidRPr="001D1A9D">
        <w:rPr>
          <w:rFonts w:ascii="Trebuchet MS" w:hAnsi="Trebuchet MS"/>
          <w:sz w:val="18"/>
          <w:szCs w:val="18"/>
        </w:rPr>
        <w:t>a</w:t>
      </w:r>
      <w:r w:rsidR="005F51F8">
        <w:rPr>
          <w:rFonts w:ascii="Trebuchet MS" w:hAnsi="Trebuchet MS"/>
          <w:sz w:val="18"/>
          <w:szCs w:val="18"/>
        </w:rPr>
        <w:t xml:space="preserve"> </w:t>
      </w:r>
      <w:r w:rsidRPr="001D1A9D">
        <w:rPr>
          <w:rFonts w:ascii="Trebuchet MS" w:hAnsi="Trebuchet MS"/>
          <w:spacing w:val="3"/>
          <w:sz w:val="18"/>
          <w:szCs w:val="18"/>
        </w:rPr>
        <w:t>n</w:t>
      </w:r>
      <w:r w:rsidRPr="001D1A9D">
        <w:rPr>
          <w:rFonts w:ascii="Trebuchet MS" w:hAnsi="Trebuchet MS"/>
          <w:spacing w:val="5"/>
          <w:sz w:val="18"/>
          <w:szCs w:val="18"/>
        </w:rPr>
        <w:t>e</w:t>
      </w:r>
      <w:r w:rsidRPr="001D1A9D">
        <w:rPr>
          <w:rFonts w:ascii="Trebuchet MS" w:hAnsi="Trebuchet MS"/>
          <w:sz w:val="18"/>
          <w:szCs w:val="18"/>
        </w:rPr>
        <w:t>w</w:t>
      </w:r>
      <w:r w:rsidR="005F51F8">
        <w:rPr>
          <w:rFonts w:ascii="Trebuchet MS" w:hAnsi="Trebuchet MS"/>
          <w:sz w:val="18"/>
          <w:szCs w:val="18"/>
        </w:rPr>
        <w:t xml:space="preserve"> </w:t>
      </w:r>
      <w:r w:rsidRPr="001D1A9D">
        <w:rPr>
          <w:rFonts w:ascii="Trebuchet MS" w:hAnsi="Trebuchet MS"/>
          <w:spacing w:val="5"/>
          <w:sz w:val="18"/>
          <w:szCs w:val="18"/>
        </w:rPr>
        <w:t>a</w:t>
      </w:r>
      <w:r w:rsidRPr="001D1A9D">
        <w:rPr>
          <w:rFonts w:ascii="Trebuchet MS" w:hAnsi="Trebuchet MS"/>
          <w:spacing w:val="3"/>
          <w:sz w:val="18"/>
          <w:szCs w:val="18"/>
        </w:rPr>
        <w:t>n</w:t>
      </w:r>
      <w:r w:rsidRPr="001D1A9D">
        <w:rPr>
          <w:rFonts w:ascii="Trebuchet MS" w:hAnsi="Trebuchet MS"/>
          <w:sz w:val="18"/>
          <w:szCs w:val="18"/>
        </w:rPr>
        <w:t>d</w:t>
      </w:r>
      <w:r w:rsidR="005F51F8">
        <w:rPr>
          <w:rFonts w:ascii="Trebuchet MS" w:hAnsi="Trebuchet MS"/>
          <w:sz w:val="18"/>
          <w:szCs w:val="18"/>
        </w:rPr>
        <w:t xml:space="preserve"> </w:t>
      </w:r>
      <w:r w:rsidRPr="001D1A9D">
        <w:rPr>
          <w:rFonts w:ascii="Trebuchet MS" w:hAnsi="Trebuchet MS"/>
          <w:spacing w:val="3"/>
          <w:sz w:val="18"/>
          <w:szCs w:val="18"/>
        </w:rPr>
        <w:t>ch</w:t>
      </w:r>
      <w:r w:rsidRPr="001D1A9D">
        <w:rPr>
          <w:rFonts w:ascii="Trebuchet MS" w:hAnsi="Trebuchet MS"/>
          <w:spacing w:val="5"/>
          <w:sz w:val="18"/>
          <w:szCs w:val="18"/>
        </w:rPr>
        <w:t>a</w:t>
      </w:r>
      <w:r w:rsidRPr="001D1A9D">
        <w:rPr>
          <w:rFonts w:ascii="Trebuchet MS" w:hAnsi="Trebuchet MS"/>
          <w:spacing w:val="4"/>
          <w:sz w:val="18"/>
          <w:szCs w:val="18"/>
        </w:rPr>
        <w:t>ll</w:t>
      </w:r>
      <w:r w:rsidRPr="001D1A9D">
        <w:rPr>
          <w:rFonts w:ascii="Trebuchet MS" w:hAnsi="Trebuchet MS"/>
          <w:spacing w:val="5"/>
          <w:sz w:val="18"/>
          <w:szCs w:val="18"/>
        </w:rPr>
        <w:t>e</w:t>
      </w:r>
      <w:r w:rsidRPr="001D1A9D">
        <w:rPr>
          <w:rFonts w:ascii="Trebuchet MS" w:hAnsi="Trebuchet MS"/>
          <w:spacing w:val="3"/>
          <w:sz w:val="18"/>
          <w:szCs w:val="18"/>
        </w:rPr>
        <w:t>ng</w:t>
      </w:r>
      <w:r w:rsidRPr="001D1A9D">
        <w:rPr>
          <w:rFonts w:ascii="Trebuchet MS" w:hAnsi="Trebuchet MS"/>
          <w:spacing w:val="4"/>
          <w:sz w:val="18"/>
          <w:szCs w:val="18"/>
        </w:rPr>
        <w:t>i</w:t>
      </w:r>
      <w:r w:rsidRPr="001D1A9D">
        <w:rPr>
          <w:rFonts w:ascii="Trebuchet MS" w:hAnsi="Trebuchet MS"/>
          <w:spacing w:val="3"/>
          <w:sz w:val="18"/>
          <w:szCs w:val="18"/>
        </w:rPr>
        <w:t>n</w:t>
      </w:r>
      <w:r w:rsidRPr="001D1A9D">
        <w:rPr>
          <w:rFonts w:ascii="Trebuchet MS" w:hAnsi="Trebuchet MS"/>
          <w:sz w:val="18"/>
          <w:szCs w:val="18"/>
        </w:rPr>
        <w:t>g</w:t>
      </w:r>
      <w:r w:rsidR="005F51F8">
        <w:rPr>
          <w:rFonts w:ascii="Trebuchet MS" w:hAnsi="Trebuchet MS"/>
          <w:sz w:val="18"/>
          <w:szCs w:val="18"/>
        </w:rPr>
        <w:t xml:space="preserve"> </w:t>
      </w:r>
      <w:r w:rsidR="005F51F8">
        <w:rPr>
          <w:rFonts w:ascii="Trebuchet MS" w:hAnsi="Trebuchet MS"/>
          <w:spacing w:val="3"/>
          <w:sz w:val="18"/>
          <w:szCs w:val="18"/>
        </w:rPr>
        <w:t>networking</w:t>
      </w:r>
      <w:r w:rsidR="005F51F8">
        <w:rPr>
          <w:rFonts w:ascii="Trebuchet MS" w:hAnsi="Trebuchet MS"/>
          <w:sz w:val="18"/>
          <w:szCs w:val="18"/>
        </w:rPr>
        <w:t xml:space="preserve"> </w:t>
      </w:r>
      <w:r w:rsidRPr="001D1A9D">
        <w:rPr>
          <w:rFonts w:ascii="Trebuchet MS" w:hAnsi="Trebuchet MS"/>
          <w:spacing w:val="6"/>
          <w:sz w:val="18"/>
          <w:szCs w:val="18"/>
        </w:rPr>
        <w:t>po</w:t>
      </w:r>
      <w:r w:rsidRPr="001D1A9D">
        <w:rPr>
          <w:rFonts w:ascii="Trebuchet MS" w:hAnsi="Trebuchet MS"/>
          <w:spacing w:val="4"/>
          <w:sz w:val="18"/>
          <w:szCs w:val="18"/>
        </w:rPr>
        <w:t>s</w:t>
      </w:r>
      <w:r w:rsidRPr="001D1A9D">
        <w:rPr>
          <w:rFonts w:ascii="Trebuchet MS" w:hAnsi="Trebuchet MS"/>
          <w:spacing w:val="2"/>
          <w:sz w:val="18"/>
          <w:szCs w:val="18"/>
        </w:rPr>
        <w:t>i</w:t>
      </w:r>
      <w:r w:rsidRPr="001D1A9D">
        <w:rPr>
          <w:rFonts w:ascii="Trebuchet MS" w:hAnsi="Trebuchet MS"/>
          <w:spacing w:val="4"/>
          <w:sz w:val="18"/>
          <w:szCs w:val="18"/>
        </w:rPr>
        <w:t>ti</w:t>
      </w:r>
      <w:r w:rsidRPr="001D1A9D">
        <w:rPr>
          <w:rFonts w:ascii="Trebuchet MS" w:hAnsi="Trebuchet MS"/>
          <w:spacing w:val="6"/>
          <w:sz w:val="18"/>
          <w:szCs w:val="18"/>
        </w:rPr>
        <w:t>o</w:t>
      </w:r>
      <w:r w:rsidRPr="001D1A9D">
        <w:rPr>
          <w:rFonts w:ascii="Trebuchet MS" w:hAnsi="Trebuchet MS"/>
          <w:spacing w:val="1"/>
          <w:sz w:val="18"/>
          <w:szCs w:val="18"/>
        </w:rPr>
        <w:t>n</w:t>
      </w:r>
      <w:r w:rsidRPr="001D1A9D">
        <w:rPr>
          <w:rFonts w:ascii="Trebuchet MS" w:hAnsi="Trebuchet MS"/>
          <w:sz w:val="18"/>
          <w:szCs w:val="18"/>
        </w:rPr>
        <w:t>,</w:t>
      </w:r>
      <w:r w:rsidR="005F51F8">
        <w:rPr>
          <w:rFonts w:ascii="Trebuchet MS" w:hAnsi="Trebuchet MS"/>
          <w:sz w:val="18"/>
          <w:szCs w:val="18"/>
        </w:rPr>
        <w:t xml:space="preserve"> </w:t>
      </w:r>
      <w:r w:rsidRPr="001D1A9D">
        <w:rPr>
          <w:rFonts w:ascii="Trebuchet MS" w:hAnsi="Trebuchet MS"/>
          <w:spacing w:val="6"/>
          <w:sz w:val="18"/>
          <w:szCs w:val="18"/>
        </w:rPr>
        <w:t>o</w:t>
      </w:r>
      <w:r w:rsidRPr="001D1A9D">
        <w:rPr>
          <w:rFonts w:ascii="Trebuchet MS" w:hAnsi="Trebuchet MS"/>
          <w:spacing w:val="3"/>
          <w:sz w:val="18"/>
          <w:szCs w:val="18"/>
        </w:rPr>
        <w:t>n</w:t>
      </w:r>
      <w:r w:rsidRPr="001D1A9D">
        <w:rPr>
          <w:rFonts w:ascii="Trebuchet MS" w:hAnsi="Trebuchet MS"/>
          <w:sz w:val="18"/>
          <w:szCs w:val="18"/>
        </w:rPr>
        <w:t>e</w:t>
      </w:r>
      <w:r w:rsidR="005F51F8">
        <w:rPr>
          <w:rFonts w:ascii="Trebuchet MS" w:hAnsi="Trebuchet MS"/>
          <w:sz w:val="18"/>
          <w:szCs w:val="18"/>
        </w:rPr>
        <w:t xml:space="preserve"> </w:t>
      </w:r>
      <w:r w:rsidRPr="001D1A9D">
        <w:rPr>
          <w:rFonts w:ascii="Trebuchet MS" w:hAnsi="Trebuchet MS"/>
          <w:sz w:val="18"/>
          <w:szCs w:val="18"/>
        </w:rPr>
        <w:t>w</w:t>
      </w:r>
      <w:r w:rsidRPr="001D1A9D">
        <w:rPr>
          <w:rFonts w:ascii="Trebuchet MS" w:hAnsi="Trebuchet MS"/>
          <w:spacing w:val="4"/>
          <w:sz w:val="18"/>
          <w:szCs w:val="18"/>
        </w:rPr>
        <w:t>hi</w:t>
      </w:r>
      <w:r w:rsidRPr="001D1A9D">
        <w:rPr>
          <w:rFonts w:ascii="Trebuchet MS" w:hAnsi="Trebuchet MS"/>
          <w:spacing w:val="5"/>
          <w:sz w:val="18"/>
          <w:szCs w:val="18"/>
        </w:rPr>
        <w:t>c</w:t>
      </w:r>
      <w:r w:rsidRPr="001D1A9D">
        <w:rPr>
          <w:rFonts w:ascii="Trebuchet MS" w:hAnsi="Trebuchet MS"/>
          <w:sz w:val="18"/>
          <w:szCs w:val="18"/>
        </w:rPr>
        <w:t>h</w:t>
      </w:r>
      <w:r w:rsidR="005F51F8">
        <w:rPr>
          <w:rFonts w:ascii="Trebuchet MS" w:hAnsi="Trebuchet MS"/>
          <w:sz w:val="18"/>
          <w:szCs w:val="18"/>
        </w:rPr>
        <w:t xml:space="preserve"> </w:t>
      </w:r>
      <w:r w:rsidRPr="001D1A9D">
        <w:rPr>
          <w:rFonts w:ascii="Trebuchet MS" w:hAnsi="Trebuchet MS"/>
          <w:sz w:val="18"/>
          <w:szCs w:val="18"/>
        </w:rPr>
        <w:t>w</w:t>
      </w:r>
      <w:r w:rsidRPr="001D1A9D">
        <w:rPr>
          <w:rFonts w:ascii="Trebuchet MS" w:hAnsi="Trebuchet MS"/>
          <w:spacing w:val="5"/>
          <w:sz w:val="18"/>
          <w:szCs w:val="18"/>
        </w:rPr>
        <w:t>i</w:t>
      </w:r>
      <w:r w:rsidRPr="001D1A9D">
        <w:rPr>
          <w:rFonts w:ascii="Trebuchet MS" w:hAnsi="Trebuchet MS"/>
          <w:spacing w:val="4"/>
          <w:sz w:val="18"/>
          <w:szCs w:val="18"/>
        </w:rPr>
        <w:t>l</w:t>
      </w:r>
      <w:r w:rsidRPr="001D1A9D">
        <w:rPr>
          <w:rFonts w:ascii="Trebuchet MS" w:hAnsi="Trebuchet MS"/>
          <w:sz w:val="18"/>
          <w:szCs w:val="18"/>
        </w:rPr>
        <w:t xml:space="preserve">l </w:t>
      </w:r>
      <w:r w:rsidRPr="001D1A9D">
        <w:rPr>
          <w:rFonts w:ascii="Trebuchet MS" w:hAnsi="Trebuchet MS"/>
          <w:spacing w:val="1"/>
          <w:sz w:val="18"/>
          <w:szCs w:val="18"/>
        </w:rPr>
        <w:t>m</w:t>
      </w:r>
      <w:r w:rsidRPr="001D1A9D">
        <w:rPr>
          <w:rFonts w:ascii="Trebuchet MS" w:hAnsi="Trebuchet MS"/>
          <w:spacing w:val="5"/>
          <w:sz w:val="18"/>
          <w:szCs w:val="18"/>
        </w:rPr>
        <w:t>a</w:t>
      </w:r>
      <w:r w:rsidRPr="001D1A9D">
        <w:rPr>
          <w:rFonts w:ascii="Trebuchet MS" w:hAnsi="Trebuchet MS"/>
          <w:spacing w:val="3"/>
          <w:sz w:val="18"/>
          <w:szCs w:val="18"/>
        </w:rPr>
        <w:t>k</w:t>
      </w:r>
      <w:r w:rsidRPr="001D1A9D">
        <w:rPr>
          <w:rFonts w:ascii="Trebuchet MS" w:hAnsi="Trebuchet MS"/>
          <w:sz w:val="18"/>
          <w:szCs w:val="18"/>
        </w:rPr>
        <w:t>e</w:t>
      </w:r>
      <w:r w:rsidRPr="001D1A9D">
        <w:rPr>
          <w:rFonts w:ascii="Trebuchet MS" w:hAnsi="Trebuchet MS"/>
          <w:spacing w:val="6"/>
          <w:sz w:val="18"/>
          <w:szCs w:val="18"/>
        </w:rPr>
        <w:t xml:space="preserve"> b</w:t>
      </w:r>
      <w:r w:rsidRPr="001D1A9D">
        <w:rPr>
          <w:rFonts w:ascii="Trebuchet MS" w:hAnsi="Trebuchet MS"/>
          <w:spacing w:val="5"/>
          <w:sz w:val="18"/>
          <w:szCs w:val="18"/>
        </w:rPr>
        <w:t>e</w:t>
      </w:r>
      <w:r w:rsidRPr="001D1A9D">
        <w:rPr>
          <w:rFonts w:ascii="Trebuchet MS" w:hAnsi="Trebuchet MS"/>
          <w:spacing w:val="4"/>
          <w:sz w:val="18"/>
          <w:szCs w:val="18"/>
        </w:rPr>
        <w:t>s</w:t>
      </w:r>
      <w:r w:rsidRPr="001D1A9D">
        <w:rPr>
          <w:rFonts w:ascii="Trebuchet MS" w:hAnsi="Trebuchet MS"/>
          <w:sz w:val="18"/>
          <w:szCs w:val="18"/>
        </w:rPr>
        <w:t>t</w:t>
      </w:r>
      <w:r w:rsidR="005F51F8">
        <w:rPr>
          <w:rFonts w:ascii="Trebuchet MS" w:hAnsi="Trebuchet MS"/>
          <w:sz w:val="18"/>
          <w:szCs w:val="18"/>
        </w:rPr>
        <w:t xml:space="preserve"> </w:t>
      </w:r>
      <w:r w:rsidRPr="001D1A9D">
        <w:rPr>
          <w:rFonts w:ascii="Trebuchet MS" w:hAnsi="Trebuchet MS"/>
          <w:spacing w:val="3"/>
          <w:sz w:val="18"/>
          <w:szCs w:val="18"/>
        </w:rPr>
        <w:t>u</w:t>
      </w:r>
      <w:r w:rsidRPr="001D1A9D">
        <w:rPr>
          <w:rFonts w:ascii="Trebuchet MS" w:hAnsi="Trebuchet MS"/>
          <w:spacing w:val="4"/>
          <w:sz w:val="18"/>
          <w:szCs w:val="18"/>
        </w:rPr>
        <w:t>s</w:t>
      </w:r>
      <w:r w:rsidRPr="001D1A9D">
        <w:rPr>
          <w:rFonts w:ascii="Trebuchet MS" w:hAnsi="Trebuchet MS"/>
          <w:sz w:val="18"/>
          <w:szCs w:val="18"/>
        </w:rPr>
        <w:t>e</w:t>
      </w:r>
      <w:r w:rsidR="005F51F8">
        <w:rPr>
          <w:rFonts w:ascii="Trebuchet MS" w:hAnsi="Trebuchet MS"/>
          <w:sz w:val="18"/>
          <w:szCs w:val="18"/>
        </w:rPr>
        <w:t xml:space="preserve"> </w:t>
      </w:r>
      <w:r w:rsidRPr="001D1A9D">
        <w:rPr>
          <w:rFonts w:ascii="Trebuchet MS" w:hAnsi="Trebuchet MS"/>
          <w:spacing w:val="6"/>
          <w:sz w:val="18"/>
          <w:szCs w:val="18"/>
        </w:rPr>
        <w:t>o</w:t>
      </w:r>
      <w:r w:rsidRPr="001D1A9D">
        <w:rPr>
          <w:rFonts w:ascii="Trebuchet MS" w:hAnsi="Trebuchet MS"/>
          <w:sz w:val="18"/>
          <w:szCs w:val="18"/>
        </w:rPr>
        <w:t>f</w:t>
      </w:r>
      <w:r w:rsidR="005F51F8">
        <w:rPr>
          <w:rFonts w:ascii="Trebuchet MS" w:hAnsi="Trebuchet MS"/>
          <w:sz w:val="18"/>
          <w:szCs w:val="18"/>
        </w:rPr>
        <w:t xml:space="preserve"> </w:t>
      </w:r>
      <w:r w:rsidRPr="001D1A9D">
        <w:rPr>
          <w:rFonts w:ascii="Trebuchet MS" w:hAnsi="Trebuchet MS"/>
          <w:spacing w:val="3"/>
          <w:sz w:val="18"/>
          <w:szCs w:val="18"/>
        </w:rPr>
        <w:t>m</w:t>
      </w:r>
      <w:r w:rsidRPr="001D1A9D">
        <w:rPr>
          <w:rFonts w:ascii="Trebuchet MS" w:hAnsi="Trebuchet MS"/>
          <w:sz w:val="18"/>
          <w:szCs w:val="18"/>
        </w:rPr>
        <w:t>y</w:t>
      </w:r>
      <w:r w:rsidR="005F51F8">
        <w:rPr>
          <w:rFonts w:ascii="Trebuchet MS" w:hAnsi="Trebuchet MS"/>
          <w:sz w:val="18"/>
          <w:szCs w:val="18"/>
        </w:rPr>
        <w:t xml:space="preserve"> </w:t>
      </w:r>
      <w:r w:rsidRPr="001D1A9D">
        <w:rPr>
          <w:rFonts w:ascii="Trebuchet MS" w:hAnsi="Trebuchet MS"/>
          <w:spacing w:val="5"/>
          <w:sz w:val="18"/>
          <w:szCs w:val="18"/>
        </w:rPr>
        <w:t>e</w:t>
      </w:r>
      <w:r w:rsidRPr="001D1A9D">
        <w:rPr>
          <w:rFonts w:ascii="Trebuchet MS" w:hAnsi="Trebuchet MS"/>
          <w:spacing w:val="3"/>
          <w:sz w:val="18"/>
          <w:szCs w:val="18"/>
        </w:rPr>
        <w:t>x</w:t>
      </w:r>
      <w:r w:rsidRPr="001D1A9D">
        <w:rPr>
          <w:rFonts w:ascii="Trebuchet MS" w:hAnsi="Trebuchet MS"/>
          <w:spacing w:val="4"/>
          <w:sz w:val="18"/>
          <w:szCs w:val="18"/>
        </w:rPr>
        <w:t>isti</w:t>
      </w:r>
      <w:r w:rsidRPr="001D1A9D">
        <w:rPr>
          <w:rFonts w:ascii="Trebuchet MS" w:hAnsi="Trebuchet MS"/>
          <w:spacing w:val="3"/>
          <w:sz w:val="18"/>
          <w:szCs w:val="18"/>
        </w:rPr>
        <w:t>n</w:t>
      </w:r>
      <w:r w:rsidRPr="001D1A9D">
        <w:rPr>
          <w:rFonts w:ascii="Trebuchet MS" w:hAnsi="Trebuchet MS"/>
          <w:sz w:val="18"/>
          <w:szCs w:val="18"/>
        </w:rPr>
        <w:t>g</w:t>
      </w:r>
      <w:r w:rsidR="005F51F8">
        <w:rPr>
          <w:rFonts w:ascii="Trebuchet MS" w:hAnsi="Trebuchet MS"/>
          <w:sz w:val="18"/>
          <w:szCs w:val="18"/>
        </w:rPr>
        <w:t xml:space="preserve"> </w:t>
      </w:r>
      <w:r w:rsidRPr="001D1A9D">
        <w:rPr>
          <w:rFonts w:ascii="Trebuchet MS" w:hAnsi="Trebuchet MS"/>
          <w:spacing w:val="4"/>
          <w:sz w:val="18"/>
          <w:szCs w:val="18"/>
        </w:rPr>
        <w:t>s</w:t>
      </w:r>
      <w:r w:rsidRPr="001D1A9D">
        <w:rPr>
          <w:rFonts w:ascii="Trebuchet MS" w:hAnsi="Trebuchet MS"/>
          <w:spacing w:val="3"/>
          <w:sz w:val="18"/>
          <w:szCs w:val="18"/>
        </w:rPr>
        <w:t>k</w:t>
      </w:r>
      <w:r w:rsidRPr="001D1A9D">
        <w:rPr>
          <w:rFonts w:ascii="Trebuchet MS" w:hAnsi="Trebuchet MS"/>
          <w:spacing w:val="4"/>
          <w:sz w:val="18"/>
          <w:szCs w:val="18"/>
        </w:rPr>
        <w:t>ill</w:t>
      </w:r>
      <w:r w:rsidRPr="001D1A9D">
        <w:rPr>
          <w:rFonts w:ascii="Trebuchet MS" w:hAnsi="Trebuchet MS"/>
          <w:sz w:val="18"/>
          <w:szCs w:val="18"/>
        </w:rPr>
        <w:t>s</w:t>
      </w:r>
      <w:r w:rsidRPr="001D1A9D">
        <w:rPr>
          <w:rFonts w:ascii="Trebuchet MS" w:hAnsi="Trebuchet MS"/>
          <w:spacing w:val="5"/>
          <w:sz w:val="18"/>
          <w:szCs w:val="18"/>
        </w:rPr>
        <w:t xml:space="preserve"> a</w:t>
      </w:r>
      <w:r w:rsidRPr="001D1A9D">
        <w:rPr>
          <w:rFonts w:ascii="Trebuchet MS" w:hAnsi="Trebuchet MS"/>
          <w:spacing w:val="1"/>
          <w:sz w:val="18"/>
          <w:szCs w:val="18"/>
        </w:rPr>
        <w:t>n</w:t>
      </w:r>
      <w:r w:rsidRPr="001D1A9D">
        <w:rPr>
          <w:rFonts w:ascii="Trebuchet MS" w:hAnsi="Trebuchet MS"/>
          <w:sz w:val="18"/>
          <w:szCs w:val="18"/>
        </w:rPr>
        <w:t>d</w:t>
      </w:r>
      <w:r w:rsidRPr="001D1A9D">
        <w:rPr>
          <w:rFonts w:ascii="Trebuchet MS" w:hAnsi="Trebuchet MS"/>
          <w:spacing w:val="5"/>
          <w:sz w:val="18"/>
          <w:szCs w:val="18"/>
        </w:rPr>
        <w:t xml:space="preserve"> e</w:t>
      </w:r>
      <w:r w:rsidRPr="001D1A9D">
        <w:rPr>
          <w:rFonts w:ascii="Trebuchet MS" w:hAnsi="Trebuchet MS"/>
          <w:spacing w:val="3"/>
          <w:sz w:val="18"/>
          <w:szCs w:val="18"/>
        </w:rPr>
        <w:t>x</w:t>
      </w:r>
      <w:r w:rsidRPr="001D1A9D">
        <w:rPr>
          <w:rFonts w:ascii="Trebuchet MS" w:hAnsi="Trebuchet MS"/>
          <w:spacing w:val="6"/>
          <w:sz w:val="18"/>
          <w:szCs w:val="18"/>
        </w:rPr>
        <w:t>p</w:t>
      </w:r>
      <w:r w:rsidRPr="001D1A9D">
        <w:rPr>
          <w:rFonts w:ascii="Trebuchet MS" w:hAnsi="Trebuchet MS"/>
          <w:spacing w:val="3"/>
          <w:sz w:val="18"/>
          <w:szCs w:val="18"/>
        </w:rPr>
        <w:t>e</w:t>
      </w:r>
      <w:r w:rsidRPr="001D1A9D">
        <w:rPr>
          <w:rFonts w:ascii="Trebuchet MS" w:hAnsi="Trebuchet MS"/>
          <w:spacing w:val="5"/>
          <w:sz w:val="18"/>
          <w:szCs w:val="18"/>
        </w:rPr>
        <w:t>r</w:t>
      </w:r>
      <w:r w:rsidRPr="001D1A9D">
        <w:rPr>
          <w:rFonts w:ascii="Trebuchet MS" w:hAnsi="Trebuchet MS"/>
          <w:spacing w:val="4"/>
          <w:sz w:val="18"/>
          <w:szCs w:val="18"/>
        </w:rPr>
        <w:t>i</w:t>
      </w:r>
      <w:r w:rsidRPr="001D1A9D">
        <w:rPr>
          <w:rFonts w:ascii="Trebuchet MS" w:hAnsi="Trebuchet MS"/>
          <w:spacing w:val="5"/>
          <w:sz w:val="18"/>
          <w:szCs w:val="18"/>
        </w:rPr>
        <w:t>e</w:t>
      </w:r>
      <w:r w:rsidRPr="001D1A9D">
        <w:rPr>
          <w:rFonts w:ascii="Trebuchet MS" w:hAnsi="Trebuchet MS"/>
          <w:spacing w:val="3"/>
          <w:sz w:val="18"/>
          <w:szCs w:val="18"/>
        </w:rPr>
        <w:t>nc</w:t>
      </w:r>
      <w:r w:rsidRPr="001D1A9D">
        <w:rPr>
          <w:rFonts w:ascii="Trebuchet MS" w:hAnsi="Trebuchet MS"/>
          <w:sz w:val="18"/>
          <w:szCs w:val="18"/>
        </w:rPr>
        <w:t>e</w:t>
      </w:r>
      <w:r w:rsidR="005F51F8">
        <w:rPr>
          <w:rFonts w:ascii="Trebuchet MS" w:hAnsi="Trebuchet MS"/>
          <w:sz w:val="18"/>
          <w:szCs w:val="18"/>
        </w:rPr>
        <w:t xml:space="preserve"> </w:t>
      </w:r>
      <w:r w:rsidRPr="001D1A9D">
        <w:rPr>
          <w:rFonts w:ascii="Trebuchet MS" w:hAnsi="Trebuchet MS"/>
          <w:spacing w:val="5"/>
          <w:sz w:val="18"/>
          <w:szCs w:val="18"/>
        </w:rPr>
        <w:t>a</w:t>
      </w:r>
      <w:r w:rsidRPr="001D1A9D">
        <w:rPr>
          <w:rFonts w:ascii="Trebuchet MS" w:hAnsi="Trebuchet MS"/>
          <w:spacing w:val="1"/>
          <w:sz w:val="18"/>
          <w:szCs w:val="18"/>
        </w:rPr>
        <w:t>n</w:t>
      </w:r>
      <w:r w:rsidRPr="001D1A9D">
        <w:rPr>
          <w:rFonts w:ascii="Trebuchet MS" w:hAnsi="Trebuchet MS"/>
          <w:sz w:val="18"/>
          <w:szCs w:val="18"/>
        </w:rPr>
        <w:t>d</w:t>
      </w:r>
      <w:r w:rsidRPr="001D1A9D">
        <w:rPr>
          <w:rFonts w:ascii="Trebuchet MS" w:hAnsi="Trebuchet MS"/>
          <w:spacing w:val="5"/>
          <w:sz w:val="18"/>
          <w:szCs w:val="18"/>
        </w:rPr>
        <w:t xml:space="preserve"> a</w:t>
      </w:r>
      <w:r w:rsidRPr="001D1A9D">
        <w:rPr>
          <w:rFonts w:ascii="Trebuchet MS" w:hAnsi="Trebuchet MS"/>
          <w:spacing w:val="2"/>
          <w:sz w:val="18"/>
          <w:szCs w:val="18"/>
        </w:rPr>
        <w:t>l</w:t>
      </w:r>
      <w:r w:rsidRPr="001D1A9D">
        <w:rPr>
          <w:rFonts w:ascii="Trebuchet MS" w:hAnsi="Trebuchet MS"/>
          <w:spacing w:val="4"/>
          <w:sz w:val="18"/>
          <w:szCs w:val="18"/>
        </w:rPr>
        <w:t>s</w:t>
      </w:r>
      <w:r w:rsidRPr="001D1A9D">
        <w:rPr>
          <w:rFonts w:ascii="Trebuchet MS" w:hAnsi="Trebuchet MS"/>
          <w:sz w:val="18"/>
          <w:szCs w:val="18"/>
        </w:rPr>
        <w:t>o</w:t>
      </w:r>
      <w:r w:rsidR="005F51F8">
        <w:rPr>
          <w:rFonts w:ascii="Trebuchet MS" w:hAnsi="Trebuchet MS"/>
          <w:sz w:val="18"/>
          <w:szCs w:val="18"/>
        </w:rPr>
        <w:t xml:space="preserve"> </w:t>
      </w:r>
      <w:r w:rsidRPr="001D1A9D">
        <w:rPr>
          <w:rFonts w:ascii="Trebuchet MS" w:hAnsi="Trebuchet MS"/>
          <w:spacing w:val="3"/>
          <w:sz w:val="18"/>
          <w:szCs w:val="18"/>
        </w:rPr>
        <w:t>fu</w:t>
      </w:r>
      <w:r w:rsidRPr="001D1A9D">
        <w:rPr>
          <w:rFonts w:ascii="Trebuchet MS" w:hAnsi="Trebuchet MS"/>
          <w:spacing w:val="5"/>
          <w:sz w:val="18"/>
          <w:szCs w:val="18"/>
        </w:rPr>
        <w:t>r</w:t>
      </w:r>
      <w:r w:rsidRPr="001D1A9D">
        <w:rPr>
          <w:rFonts w:ascii="Trebuchet MS" w:hAnsi="Trebuchet MS"/>
          <w:spacing w:val="4"/>
          <w:sz w:val="18"/>
          <w:szCs w:val="18"/>
        </w:rPr>
        <w:t>t</w:t>
      </w:r>
      <w:r w:rsidRPr="001D1A9D">
        <w:rPr>
          <w:rFonts w:ascii="Trebuchet MS" w:hAnsi="Trebuchet MS"/>
          <w:spacing w:val="3"/>
          <w:sz w:val="18"/>
          <w:szCs w:val="18"/>
        </w:rPr>
        <w:t>he</w:t>
      </w:r>
      <w:r w:rsidRPr="001D1A9D">
        <w:rPr>
          <w:rFonts w:ascii="Trebuchet MS" w:hAnsi="Trebuchet MS"/>
          <w:sz w:val="18"/>
          <w:szCs w:val="18"/>
        </w:rPr>
        <w:t>r</w:t>
      </w:r>
      <w:r w:rsidR="005F51F8">
        <w:rPr>
          <w:rFonts w:ascii="Trebuchet MS" w:hAnsi="Trebuchet MS"/>
          <w:sz w:val="18"/>
          <w:szCs w:val="18"/>
        </w:rPr>
        <w:t xml:space="preserve"> </w:t>
      </w:r>
      <w:r w:rsidRPr="001D1A9D">
        <w:rPr>
          <w:rFonts w:ascii="Trebuchet MS" w:hAnsi="Trebuchet MS"/>
          <w:spacing w:val="3"/>
          <w:sz w:val="18"/>
          <w:szCs w:val="18"/>
        </w:rPr>
        <w:t>m</w:t>
      </w:r>
      <w:r w:rsidRPr="001D1A9D">
        <w:rPr>
          <w:rFonts w:ascii="Trebuchet MS" w:hAnsi="Trebuchet MS"/>
          <w:sz w:val="18"/>
          <w:szCs w:val="18"/>
        </w:rPr>
        <w:t>y</w:t>
      </w:r>
      <w:r w:rsidR="005F51F8">
        <w:rPr>
          <w:rFonts w:ascii="Trebuchet MS" w:hAnsi="Trebuchet MS"/>
          <w:sz w:val="18"/>
          <w:szCs w:val="18"/>
        </w:rPr>
        <w:t xml:space="preserve"> </w:t>
      </w:r>
      <w:r w:rsidRPr="001D1A9D">
        <w:rPr>
          <w:rFonts w:ascii="Trebuchet MS" w:hAnsi="Trebuchet MS"/>
          <w:spacing w:val="6"/>
          <w:sz w:val="18"/>
          <w:szCs w:val="18"/>
        </w:rPr>
        <w:t>d</w:t>
      </w:r>
      <w:r w:rsidRPr="001D1A9D">
        <w:rPr>
          <w:rFonts w:ascii="Trebuchet MS" w:hAnsi="Trebuchet MS"/>
          <w:spacing w:val="5"/>
          <w:sz w:val="18"/>
          <w:szCs w:val="18"/>
        </w:rPr>
        <w:t>e</w:t>
      </w:r>
      <w:r w:rsidRPr="001D1A9D">
        <w:rPr>
          <w:rFonts w:ascii="Trebuchet MS" w:hAnsi="Trebuchet MS"/>
          <w:spacing w:val="3"/>
          <w:sz w:val="18"/>
          <w:szCs w:val="18"/>
        </w:rPr>
        <w:t>v</w:t>
      </w:r>
      <w:r w:rsidRPr="001D1A9D">
        <w:rPr>
          <w:rFonts w:ascii="Trebuchet MS" w:hAnsi="Trebuchet MS"/>
          <w:spacing w:val="5"/>
          <w:sz w:val="18"/>
          <w:szCs w:val="18"/>
        </w:rPr>
        <w:t>e</w:t>
      </w:r>
      <w:r w:rsidRPr="001D1A9D">
        <w:rPr>
          <w:rFonts w:ascii="Trebuchet MS" w:hAnsi="Trebuchet MS"/>
          <w:spacing w:val="2"/>
          <w:sz w:val="18"/>
          <w:szCs w:val="18"/>
        </w:rPr>
        <w:t>l</w:t>
      </w:r>
      <w:r w:rsidRPr="001D1A9D">
        <w:rPr>
          <w:rFonts w:ascii="Trebuchet MS" w:hAnsi="Trebuchet MS"/>
          <w:spacing w:val="6"/>
          <w:sz w:val="18"/>
          <w:szCs w:val="18"/>
        </w:rPr>
        <w:t>op</w:t>
      </w:r>
      <w:r w:rsidRPr="001D1A9D">
        <w:rPr>
          <w:rFonts w:ascii="Trebuchet MS" w:hAnsi="Trebuchet MS"/>
          <w:spacing w:val="1"/>
          <w:sz w:val="18"/>
          <w:szCs w:val="18"/>
        </w:rPr>
        <w:t>m</w:t>
      </w:r>
      <w:r w:rsidRPr="001D1A9D">
        <w:rPr>
          <w:rFonts w:ascii="Trebuchet MS" w:hAnsi="Trebuchet MS"/>
          <w:spacing w:val="5"/>
          <w:sz w:val="18"/>
          <w:szCs w:val="18"/>
        </w:rPr>
        <w:t>e</w:t>
      </w:r>
      <w:r w:rsidRPr="001D1A9D">
        <w:rPr>
          <w:rFonts w:ascii="Trebuchet MS" w:hAnsi="Trebuchet MS"/>
          <w:spacing w:val="3"/>
          <w:sz w:val="18"/>
          <w:szCs w:val="18"/>
        </w:rPr>
        <w:t>n</w:t>
      </w:r>
      <w:r w:rsidRPr="001D1A9D">
        <w:rPr>
          <w:rFonts w:ascii="Trebuchet MS" w:hAnsi="Trebuchet MS"/>
          <w:spacing w:val="4"/>
          <w:sz w:val="18"/>
          <w:szCs w:val="18"/>
        </w:rPr>
        <w:t>t</w:t>
      </w:r>
      <w:r w:rsidRPr="001D1A9D">
        <w:rPr>
          <w:rFonts w:ascii="Trebuchet MS" w:hAnsi="Trebuchet MS"/>
          <w:sz w:val="18"/>
          <w:szCs w:val="18"/>
        </w:rPr>
        <w:t>.</w:t>
      </w:r>
    </w:p>
    <w:p w:rsidR="00526986" w:rsidRDefault="00526986">
      <w:pPr>
        <w:spacing w:before="4" w:line="240" w:lineRule="exact"/>
        <w:rPr>
          <w:sz w:val="24"/>
          <w:szCs w:val="24"/>
        </w:rPr>
      </w:pPr>
    </w:p>
    <w:p w:rsidR="00526986" w:rsidRPr="00360043" w:rsidRDefault="00B60FDE">
      <w:pPr>
        <w:rPr>
          <w:sz w:val="24"/>
          <w:szCs w:val="24"/>
        </w:rPr>
      </w:pPr>
      <w:r w:rsidRPr="00360043">
        <w:rPr>
          <w:color w:val="933634"/>
          <w:spacing w:val="7"/>
          <w:sz w:val="24"/>
          <w:szCs w:val="24"/>
        </w:rPr>
        <w:t>W</w:t>
      </w:r>
      <w:r w:rsidRPr="00360043">
        <w:rPr>
          <w:color w:val="933634"/>
          <w:spacing w:val="6"/>
          <w:sz w:val="24"/>
          <w:szCs w:val="24"/>
        </w:rPr>
        <w:t>OR</w:t>
      </w:r>
      <w:r w:rsidRPr="00360043">
        <w:rPr>
          <w:color w:val="933634"/>
          <w:sz w:val="24"/>
          <w:szCs w:val="24"/>
        </w:rPr>
        <w:t>K</w:t>
      </w:r>
      <w:r w:rsidRPr="00360043">
        <w:rPr>
          <w:color w:val="933634"/>
          <w:spacing w:val="6"/>
          <w:sz w:val="24"/>
          <w:szCs w:val="24"/>
        </w:rPr>
        <w:t>E</w:t>
      </w:r>
      <w:r w:rsidRPr="00360043">
        <w:rPr>
          <w:color w:val="933634"/>
          <w:spacing w:val="8"/>
          <w:sz w:val="24"/>
          <w:szCs w:val="24"/>
        </w:rPr>
        <w:t>X</w:t>
      </w:r>
      <w:r w:rsidRPr="00360043">
        <w:rPr>
          <w:color w:val="933634"/>
          <w:spacing w:val="7"/>
          <w:sz w:val="24"/>
          <w:szCs w:val="24"/>
        </w:rPr>
        <w:t>P</w:t>
      </w:r>
      <w:r w:rsidRPr="00360043">
        <w:rPr>
          <w:color w:val="933634"/>
          <w:spacing w:val="9"/>
          <w:sz w:val="24"/>
          <w:szCs w:val="24"/>
        </w:rPr>
        <w:t>ER</w:t>
      </w:r>
      <w:r w:rsidRPr="00360043">
        <w:rPr>
          <w:color w:val="933634"/>
          <w:spacing w:val="6"/>
          <w:sz w:val="24"/>
          <w:szCs w:val="24"/>
        </w:rPr>
        <w:t>IE</w:t>
      </w:r>
      <w:r w:rsidRPr="00360043">
        <w:rPr>
          <w:color w:val="933634"/>
          <w:spacing w:val="8"/>
          <w:sz w:val="24"/>
          <w:szCs w:val="24"/>
        </w:rPr>
        <w:t>N</w:t>
      </w:r>
      <w:r w:rsidRPr="00360043">
        <w:rPr>
          <w:color w:val="933634"/>
          <w:spacing w:val="6"/>
          <w:sz w:val="24"/>
          <w:szCs w:val="24"/>
        </w:rPr>
        <w:t>C</w:t>
      </w:r>
      <w:r w:rsidRPr="00360043">
        <w:rPr>
          <w:color w:val="933634"/>
          <w:sz w:val="24"/>
          <w:szCs w:val="24"/>
        </w:rPr>
        <w:t>E</w:t>
      </w:r>
    </w:p>
    <w:p w:rsidR="00526986" w:rsidRDefault="00526986">
      <w:pPr>
        <w:spacing w:before="7" w:line="280" w:lineRule="exact"/>
        <w:rPr>
          <w:sz w:val="28"/>
          <w:szCs w:val="28"/>
        </w:rPr>
      </w:pPr>
    </w:p>
    <w:p w:rsidR="00526986" w:rsidRPr="00BD1888" w:rsidRDefault="00B72BF6">
      <w:pPr>
        <w:rPr>
          <w:color w:val="933634"/>
          <w:spacing w:val="7"/>
          <w:sz w:val="28"/>
          <w:szCs w:val="28"/>
        </w:rPr>
      </w:pPr>
      <w:r w:rsidRPr="00BD1888">
        <w:rPr>
          <w:color w:val="933634"/>
          <w:spacing w:val="7"/>
          <w:sz w:val="28"/>
          <w:szCs w:val="28"/>
        </w:rPr>
        <w:t>Reliance Jio</w:t>
      </w:r>
      <w:r w:rsidR="001F09F0" w:rsidRPr="00BD1888">
        <w:rPr>
          <w:color w:val="933634"/>
          <w:spacing w:val="7"/>
          <w:sz w:val="28"/>
          <w:szCs w:val="28"/>
        </w:rPr>
        <w:t xml:space="preserve">Infocom </w:t>
      </w:r>
      <w:r w:rsidR="00CD4B9C" w:rsidRPr="00BD1888">
        <w:rPr>
          <w:color w:val="933634"/>
          <w:spacing w:val="7"/>
          <w:sz w:val="28"/>
          <w:szCs w:val="28"/>
        </w:rPr>
        <w:t>Ltd –</w:t>
      </w:r>
      <w:r w:rsidRPr="00BD1888">
        <w:rPr>
          <w:color w:val="933634"/>
          <w:spacing w:val="7"/>
          <w:sz w:val="28"/>
          <w:szCs w:val="28"/>
        </w:rPr>
        <w:t>Consultant</w:t>
      </w:r>
    </w:p>
    <w:p w:rsidR="00526986" w:rsidRPr="00360043" w:rsidRDefault="00B60FDE">
      <w:pPr>
        <w:spacing w:line="240" w:lineRule="exact"/>
        <w:rPr>
          <w:b/>
        </w:rPr>
      </w:pPr>
      <w:r w:rsidRPr="00360043">
        <w:rPr>
          <w:b/>
          <w:spacing w:val="1"/>
          <w:sz w:val="22"/>
          <w:szCs w:val="22"/>
        </w:rPr>
        <w:t>N</w:t>
      </w:r>
      <w:r w:rsidRPr="00360043">
        <w:rPr>
          <w:b/>
          <w:spacing w:val="2"/>
          <w:sz w:val="22"/>
          <w:szCs w:val="22"/>
        </w:rPr>
        <w:t>ET</w:t>
      </w:r>
      <w:r w:rsidRPr="00360043">
        <w:rPr>
          <w:b/>
          <w:spacing w:val="3"/>
          <w:sz w:val="22"/>
          <w:szCs w:val="22"/>
        </w:rPr>
        <w:t>W</w:t>
      </w:r>
      <w:r w:rsidRPr="00360043">
        <w:rPr>
          <w:b/>
          <w:spacing w:val="1"/>
          <w:sz w:val="22"/>
          <w:szCs w:val="22"/>
        </w:rPr>
        <w:t>O</w:t>
      </w:r>
      <w:r w:rsidRPr="00360043">
        <w:rPr>
          <w:b/>
          <w:spacing w:val="-1"/>
          <w:sz w:val="22"/>
          <w:szCs w:val="22"/>
        </w:rPr>
        <w:t>R</w:t>
      </w:r>
      <w:r w:rsidRPr="00360043">
        <w:rPr>
          <w:b/>
          <w:sz w:val="22"/>
          <w:szCs w:val="22"/>
        </w:rPr>
        <w:t>K</w:t>
      </w:r>
      <w:r w:rsidRPr="00360043">
        <w:rPr>
          <w:b/>
          <w:spacing w:val="3"/>
          <w:sz w:val="22"/>
          <w:szCs w:val="22"/>
        </w:rPr>
        <w:t>E</w:t>
      </w:r>
      <w:r w:rsidRPr="00360043">
        <w:rPr>
          <w:b/>
          <w:spacing w:val="1"/>
          <w:sz w:val="22"/>
          <w:szCs w:val="22"/>
        </w:rPr>
        <w:t>NG</w:t>
      </w:r>
      <w:r w:rsidRPr="00360043">
        <w:rPr>
          <w:b/>
          <w:spacing w:val="-2"/>
          <w:sz w:val="22"/>
          <w:szCs w:val="22"/>
        </w:rPr>
        <w:t>I</w:t>
      </w:r>
      <w:r w:rsidRPr="00360043">
        <w:rPr>
          <w:b/>
          <w:spacing w:val="1"/>
          <w:sz w:val="22"/>
          <w:szCs w:val="22"/>
        </w:rPr>
        <w:t>N</w:t>
      </w:r>
      <w:r w:rsidRPr="00360043">
        <w:rPr>
          <w:b/>
          <w:spacing w:val="2"/>
          <w:sz w:val="22"/>
          <w:szCs w:val="22"/>
        </w:rPr>
        <w:t>EE</w:t>
      </w:r>
      <w:r w:rsidRPr="00360043">
        <w:rPr>
          <w:b/>
          <w:sz w:val="22"/>
          <w:szCs w:val="22"/>
        </w:rPr>
        <w:t xml:space="preserve">R        </w:t>
      </w:r>
      <w:r w:rsidR="00B72BF6" w:rsidRPr="00360043">
        <w:rPr>
          <w:b/>
          <w:spacing w:val="4"/>
        </w:rPr>
        <w:t>December</w:t>
      </w:r>
      <w:r w:rsidRPr="00360043">
        <w:rPr>
          <w:b/>
          <w:spacing w:val="1"/>
        </w:rPr>
        <w:t>2</w:t>
      </w:r>
      <w:r w:rsidRPr="00360043">
        <w:rPr>
          <w:b/>
          <w:spacing w:val="4"/>
        </w:rPr>
        <w:t>0</w:t>
      </w:r>
      <w:r w:rsidR="00B72BF6" w:rsidRPr="00360043">
        <w:rPr>
          <w:b/>
          <w:spacing w:val="1"/>
        </w:rPr>
        <w:t>15</w:t>
      </w:r>
      <w:r w:rsidRPr="00360043">
        <w:rPr>
          <w:b/>
        </w:rPr>
        <w:t>-</w:t>
      </w:r>
      <w:r w:rsidRPr="00360043">
        <w:rPr>
          <w:b/>
          <w:spacing w:val="2"/>
        </w:rPr>
        <w:t>P</w:t>
      </w:r>
      <w:r w:rsidRPr="00360043">
        <w:rPr>
          <w:b/>
          <w:spacing w:val="3"/>
        </w:rPr>
        <w:t>re</w:t>
      </w:r>
      <w:r w:rsidRPr="00360043">
        <w:rPr>
          <w:b/>
          <w:spacing w:val="2"/>
        </w:rPr>
        <w:t>s</w:t>
      </w:r>
      <w:r w:rsidRPr="00360043">
        <w:rPr>
          <w:b/>
          <w:spacing w:val="3"/>
        </w:rPr>
        <w:t>e</w:t>
      </w:r>
      <w:r w:rsidRPr="00360043">
        <w:rPr>
          <w:b/>
          <w:spacing w:val="1"/>
        </w:rPr>
        <w:t>n</w:t>
      </w:r>
      <w:r w:rsidRPr="00360043">
        <w:rPr>
          <w:b/>
        </w:rPr>
        <w:t>t</w:t>
      </w:r>
    </w:p>
    <w:p w:rsidR="00526986" w:rsidRDefault="00526986">
      <w:pPr>
        <w:spacing w:before="11" w:line="220" w:lineRule="exact"/>
        <w:rPr>
          <w:sz w:val="22"/>
          <w:szCs w:val="22"/>
        </w:rPr>
      </w:pPr>
    </w:p>
    <w:p w:rsidR="002C3857" w:rsidRDefault="00B60FDE" w:rsidP="001D1A9D">
      <w:pPr>
        <w:spacing w:before="78" w:line="270" w:lineRule="auto"/>
        <w:ind w:right="160"/>
        <w:rPr>
          <w:rFonts w:ascii="Trebuchet MS" w:hAnsi="Trebuchet MS"/>
          <w:spacing w:val="5"/>
          <w:sz w:val="18"/>
          <w:szCs w:val="18"/>
        </w:rPr>
      </w:pPr>
      <w:r w:rsidRPr="001D1A9D">
        <w:rPr>
          <w:rFonts w:ascii="Trebuchet MS" w:hAnsi="Trebuchet MS"/>
          <w:spacing w:val="5"/>
          <w:sz w:val="18"/>
          <w:szCs w:val="18"/>
        </w:rPr>
        <w:t xml:space="preserve">Responsible for maintaining and installing </w:t>
      </w:r>
      <w:r w:rsidR="00360043" w:rsidRPr="001D1A9D">
        <w:rPr>
          <w:rFonts w:ascii="Trebuchet MS" w:hAnsi="Trebuchet MS"/>
          <w:spacing w:val="5"/>
          <w:sz w:val="18"/>
          <w:szCs w:val="18"/>
        </w:rPr>
        <w:t>of new</w:t>
      </w:r>
      <w:r w:rsidRPr="001D1A9D">
        <w:rPr>
          <w:rFonts w:ascii="Trebuchet MS" w:hAnsi="Trebuchet MS"/>
          <w:spacing w:val="5"/>
          <w:sz w:val="18"/>
          <w:szCs w:val="18"/>
        </w:rPr>
        <w:t xml:space="preserve"> networks </w:t>
      </w:r>
      <w:r w:rsidR="00360043" w:rsidRPr="001D1A9D">
        <w:rPr>
          <w:rFonts w:ascii="Trebuchet MS" w:hAnsi="Trebuchet MS"/>
          <w:spacing w:val="5"/>
          <w:sz w:val="18"/>
          <w:szCs w:val="18"/>
        </w:rPr>
        <w:t>devices in field</w:t>
      </w:r>
      <w:r w:rsidRPr="001D1A9D">
        <w:rPr>
          <w:rFonts w:ascii="Trebuchet MS" w:hAnsi="Trebuchet MS"/>
          <w:spacing w:val="5"/>
          <w:sz w:val="18"/>
          <w:szCs w:val="18"/>
        </w:rPr>
        <w:t>. Working as part of a team and operating in a fast pace</w:t>
      </w:r>
      <w:r w:rsidR="002C3857">
        <w:rPr>
          <w:rFonts w:ascii="Trebuchet MS" w:hAnsi="Trebuchet MS"/>
          <w:spacing w:val="5"/>
          <w:sz w:val="18"/>
          <w:szCs w:val="18"/>
        </w:rPr>
        <w:t xml:space="preserve">d, changing and challenging </w:t>
      </w:r>
    </w:p>
    <w:p w:rsidR="00526986" w:rsidRPr="001D1A9D" w:rsidRDefault="002C3857" w:rsidP="001D1A9D">
      <w:pPr>
        <w:spacing w:before="78" w:line="270" w:lineRule="auto"/>
        <w:ind w:right="160"/>
        <w:rPr>
          <w:rFonts w:ascii="Trebuchet MS" w:hAnsi="Trebuchet MS"/>
          <w:spacing w:val="5"/>
          <w:sz w:val="18"/>
          <w:szCs w:val="18"/>
        </w:rPr>
      </w:pPr>
      <w:r>
        <w:rPr>
          <w:rFonts w:ascii="Trebuchet MS" w:hAnsi="Trebuchet MS"/>
          <w:spacing w:val="5"/>
          <w:sz w:val="18"/>
          <w:szCs w:val="18"/>
        </w:rPr>
        <w:t>24x7</w:t>
      </w:r>
      <w:r w:rsidR="007540D2" w:rsidRPr="001D1A9D">
        <w:rPr>
          <w:rFonts w:ascii="Trebuchet MS" w:hAnsi="Trebuchet MS"/>
          <w:spacing w:val="5"/>
          <w:sz w:val="18"/>
          <w:szCs w:val="18"/>
        </w:rPr>
        <w:t>environments</w:t>
      </w:r>
      <w:r w:rsidR="00B60FDE" w:rsidRPr="001D1A9D">
        <w:rPr>
          <w:rFonts w:ascii="Trebuchet MS" w:hAnsi="Trebuchet MS"/>
          <w:spacing w:val="5"/>
          <w:sz w:val="18"/>
          <w:szCs w:val="18"/>
        </w:rPr>
        <w:t>.</w:t>
      </w:r>
    </w:p>
    <w:p w:rsidR="00526986" w:rsidRDefault="00526986">
      <w:pPr>
        <w:spacing w:before="3" w:line="260" w:lineRule="exact"/>
        <w:rPr>
          <w:sz w:val="26"/>
          <w:szCs w:val="26"/>
        </w:rPr>
      </w:pPr>
    </w:p>
    <w:p w:rsidR="00526986" w:rsidRDefault="00B60FDE">
      <w:r>
        <w:rPr>
          <w:b/>
          <w:i/>
          <w:spacing w:val="2"/>
        </w:rPr>
        <w:t>Du</w:t>
      </w:r>
      <w:r>
        <w:rPr>
          <w:b/>
          <w:i/>
          <w:spacing w:val="4"/>
        </w:rPr>
        <w:t>t</w:t>
      </w:r>
      <w:r>
        <w:rPr>
          <w:b/>
          <w:i/>
          <w:spacing w:val="2"/>
        </w:rPr>
        <w:t>i</w:t>
      </w:r>
      <w:r>
        <w:rPr>
          <w:b/>
          <w:i/>
          <w:spacing w:val="5"/>
        </w:rPr>
        <w:t>e</w:t>
      </w:r>
      <w:r>
        <w:rPr>
          <w:b/>
          <w:i/>
          <w:spacing w:val="3"/>
        </w:rPr>
        <w:t>s</w:t>
      </w:r>
      <w:r>
        <w:rPr>
          <w:i/>
        </w:rPr>
        <w:t>:</w:t>
      </w:r>
    </w:p>
    <w:p w:rsidR="0075019E" w:rsidRPr="0001772E" w:rsidRDefault="003C1000" w:rsidP="0001772E">
      <w:pPr>
        <w:spacing w:before="78" w:line="270" w:lineRule="auto"/>
        <w:ind w:right="160"/>
        <w:rPr>
          <w:rFonts w:ascii="Trebuchet MS" w:hAnsi="Trebuchet MS"/>
          <w:spacing w:val="5"/>
          <w:sz w:val="18"/>
          <w:szCs w:val="18"/>
        </w:rPr>
      </w:pPr>
      <w:r>
        <w:rPr>
          <w:noProof/>
          <w:lang w:val="en-IN" w:eastAsia="en-IN"/>
        </w:rPr>
        <mc:AlternateContent>
          <mc:Choice Requires="wpg">
            <w:drawing>
              <wp:anchor distT="0" distB="0" distL="114300" distR="114300" simplePos="0" relativeHeight="251656704" behindDoc="1" locked="0" layoutInCell="1" allowOverlap="1">
                <wp:simplePos x="0" y="0"/>
                <wp:positionH relativeFrom="page">
                  <wp:posOffset>2570480</wp:posOffset>
                </wp:positionH>
                <wp:positionV relativeFrom="paragraph">
                  <wp:posOffset>10795</wp:posOffset>
                </wp:positionV>
                <wp:extent cx="115570" cy="1641475"/>
                <wp:effectExtent l="0" t="0" r="0" b="0"/>
                <wp:wrapNone/>
                <wp:docPr id="12"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5570" cy="1641475"/>
                          <a:chOff x="4148" y="17"/>
                          <a:chExt cx="182" cy="2585"/>
                        </a:xfrm>
                      </wpg:grpSpPr>
                      <pic:pic xmlns:pic="http://schemas.openxmlformats.org/drawingml/2006/picture">
                        <pic:nvPicPr>
                          <pic:cNvPr id="13" name="Picture 2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4148" y="17"/>
                            <a:ext cx="182" cy="24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4" name="Picture 2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4148" y="278"/>
                            <a:ext cx="182" cy="24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5" name="Picture 2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4148" y="537"/>
                            <a:ext cx="182" cy="24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6" name="Picture 2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4148" y="797"/>
                            <a:ext cx="182" cy="24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7" name="Picture 20"/>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4148" y="1058"/>
                            <a:ext cx="182" cy="24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8" name="Picture 19"/>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4148" y="1318"/>
                            <a:ext cx="182" cy="24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9" name="Picture 18"/>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4148" y="1577"/>
                            <a:ext cx="182" cy="24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0" name="Picture 1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4148" y="1839"/>
                            <a:ext cx="182" cy="24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1" name="Picture 1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4148" y="2098"/>
                            <a:ext cx="182" cy="24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2" name="Picture 1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4148" y="2357"/>
                            <a:ext cx="182" cy="245"/>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id="Group 14" o:spid="_x0000_s1026" style="position:absolute;margin-left:202.4pt;margin-top:.85pt;width:9.1pt;height:129.25pt;z-index:-251659776;mso-position-horizontal-relative:page" coordorigin="4148,17" coordsize="182,258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4" o:spid="_x0000_s1027" type="#_x0000_t75" style="position:absolute;left:4148;top:17;width:182;height:24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EWJaLCAAAA2wAAAA8AAABkcnMvZG93bnJldi54bWxET9tqAjEQfRf6D2EKfdNsW7F1axRRVhSR&#10;4uUDhs24u+1msiRR1783guDbHM51RpPW1OJMzleWFbz3EhDEudUVFwoO+6z7DcIHZI21ZVJwJQ+T&#10;8UtnhKm2F97SeRcKEUPYp6igDKFJpfR5SQZ9zzbEkTtaZzBE6AqpHV5iuKnlR5IMpMGKY0OJDc1K&#10;yv93J6Ngvlhlh/X+N3P9r+mm+BuG42A7VOrttZ3+gAjUhqf44V7qOP8T7r/EA+T4Bg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RFiWiwgAAANsAAAAPAAAAAAAAAAAAAAAAAJ8C&#10;AABkcnMvZG93bnJldi54bWxQSwUGAAAAAAQABAD3AAAAjgMAAAAA&#10;">
                  <v:imagedata r:id="rId8" o:title=""/>
                </v:shape>
                <v:shape id="Picture 23" o:spid="_x0000_s1028" type="#_x0000_t75" style="position:absolute;left:4148;top:278;width:182;height:24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7/vdbCAAAA2wAAAA8AAABkcnMvZG93bnJldi54bWxET91qwjAUvh/sHcIRdqepIrp2RpFJx4aI&#10;aH2AQ3NsuzUnJcm0vr0ZCLs7H9/vWax604oLOd9YVjAeJSCIS6sbrhScinz4CsIHZI2tZVJwIw+r&#10;5fPTAjNtr3ygyzFUIoawz1BBHUKXSenLmgz6ke2II3e2zmCI0FVSO7zGcNPKSZLMpMGGY0ONHb3X&#10;VP4cf42CzcdXftoW+9xN5+td9Z2G8+yQKvUy6NdvIAL14V/8cH/qOH8Kf7/EA+TyDg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e/73WwgAAANsAAAAPAAAAAAAAAAAAAAAAAJ8C&#10;AABkcnMvZG93bnJldi54bWxQSwUGAAAAAAQABAD3AAAAjgMAAAAA&#10;">
                  <v:imagedata r:id="rId8" o:title=""/>
                </v:shape>
                <v:shape id="Picture 22" o:spid="_x0000_s1029" type="#_x0000_t75" style="position:absolute;left:4148;top:537;width:182;height:24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GzGE3CAAAA2wAAAA8AAABkcnMvZG93bnJldi54bWxET9tqAjEQfRf6D2EKfdNsS7V1axRRVhSR&#10;4uUDhs24u+1msiRR1783guDbHM51RpPW1OJMzleWFbz3EhDEudUVFwoO+6z7DcIHZI21ZVJwJQ+T&#10;8UtnhKm2F97SeRcKEUPYp6igDKFJpfR5SQZ9zzbEkTtaZzBE6AqpHV5iuKnlR5IMpMGKY0OJDc1K&#10;yv93J6Ngvlhlh/X+N3OfX9NN8TcMx8F2qNTbazv9ARGoDU/xw73UcX4f7r/EA+T4Bg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xsxhNwgAAANsAAAAPAAAAAAAAAAAAAAAAAJ8C&#10;AABkcnMvZG93bnJldi54bWxQSwUGAAAAAAQABAD3AAAAjgMAAAAA&#10;">
                  <v:imagedata r:id="rId8" o:title=""/>
                </v:shape>
                <v:shape id="Picture 21" o:spid="_x0000_s1030" type="#_x0000_t75" style="position:absolute;left:4148;top:797;width:182;height:24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FhhjrCAAAA2wAAAA8AAABkcnMvZG93bnJldi54bWxET9tqwkAQfS/4D8sIfdONRVJNXUUqEUsR&#10;8fIBQ3ZMUrOzYXer8e/dgtC3OZzrzBadacSVnK8tKxgNExDEhdU1lwpOx3wwAeEDssbGMim4k4fF&#10;vPcyw0zbG+/pegiliCHsM1RQhdBmUvqiIoN+aFviyJ2tMxgidKXUDm8x3DTyLUlSabDm2FBhS58V&#10;FZfDr1GwWn/lp+/jLnfj9+W2/JmGc7qfKvXa75YfIAJ14V/8dG90nJ/C3y/xADl/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BYYY6wgAAANsAAAAPAAAAAAAAAAAAAAAAAJ8C&#10;AABkcnMvZG93bnJldi54bWxQSwUGAAAAAAQABAD3AAAAjgMAAAAA&#10;">
                  <v:imagedata r:id="rId8" o:title=""/>
                </v:shape>
                <v:shape id="Picture 20" o:spid="_x0000_s1031" type="#_x0000_t75" style="position:absolute;left:4148;top:1058;width:182;height:24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4tI6HCAAAA2wAAAA8AAABkcnMvZG93bnJldi54bWxET91qwjAUvh/4DuEI3s3UIWqrUcTRMRlj&#10;aH2AQ3Nsq81JSTLt3t4MBrs7H9/vWW1604obOd9YVjAZJyCIS6sbrhScivx5AcIHZI2tZVLwQx42&#10;68HTCjNt73yg2zFUIoawz1BBHUKXSenLmgz6se2II3e2zmCI0FVSO7zHcNPKlySZSYMNx4YaO9rV&#10;VF6P30bB69s+P30UX7mbzref1SUN59khVWo07LdLEIH68C/+c7/rOH8Ov7/EA+T6A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uLSOhwgAAANsAAAAPAAAAAAAAAAAAAAAAAJ8C&#10;AABkcnMvZG93bnJldi54bWxQSwUGAAAAAAQABAD3AAAAjgMAAAAA&#10;">
                  <v:imagedata r:id="rId8" o:title=""/>
                </v:shape>
                <v:shape id="Picture 19" o:spid="_x0000_s1032" type="#_x0000_t75" style="position:absolute;left:4148;top:1318;width:182;height:24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t9PGAAAA2wAAAA8AAABkcnMvZG93bnJldi54bWxEj91qwkAQhe8LfYdlCr2rm0qxNXUVqUSU&#10;Uoo/DzBkxySanQ27q8a3dy4KvZvhnDnnm8msd626UIiNZwOvgwwUceltw5WB/a54+QAVE7LF1jMZ&#10;uFGE2fTxYYK59Vfe0GWbKiUhHHM0UKfU5VrHsiaHceA7YtEOPjhMsoZK24BXCXetHmbZSDtsWBpq&#10;7OirpvK0PTsDi+W62H/vfovw9j7/qY7jdBhtxsY8P/XzT1CJ+vRv/rteWcEXWPlFBtDTO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n7K308YAAADbAAAADwAAAAAAAAAAAAAA&#10;AACfAgAAZHJzL2Rvd25yZXYueG1sUEsFBgAAAAAEAAQA9wAAAJIDAAAAAA==&#10;">
                  <v:imagedata r:id="rId8" o:title=""/>
                </v:shape>
                <v:shape id="Picture 18" o:spid="_x0000_s1033" type="#_x0000_t75" style="position:absolute;left:4148;top:1577;width:182;height:24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D+EkjCAAAA2wAAAA8AAABkcnMvZG93bnJldi54bWxET9tqwkAQfRf8h2WEvunGUtSkriItKS0i&#10;4uUDhuyYpGZnw+5W49+7BcG3OZzrzJedacSFnK8tKxiPEhDEhdU1lwqOh3w4A+EDssbGMim4kYfl&#10;ot+bY6btlXd02YdSxBD2GSqoQmgzKX1RkUE/si1x5E7WGQwRulJqh9cYbhr5miQTabDm2FBhSx8V&#10;Fef9n1Hw+fWTH9eHbe7epqtN+ZuG02SXKvUy6FbvIAJ14Sl+uL91nJ/C/y/xALm4A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w/hJIwgAAANsAAAAPAAAAAAAAAAAAAAAAAJ8C&#10;AABkcnMvZG93bnJldi54bWxQSwUGAAAAAAQABAD3AAAAjgMAAAAA&#10;">
                  <v:imagedata r:id="rId8" o:title=""/>
                </v:shape>
                <v:shape id="Picture 17" o:spid="_x0000_s1034" type="#_x0000_t75" style="position:absolute;left:4148;top:1839;width:182;height:24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ocWjCAAAA2wAAAA8AAABkcnMvZG93bnJldi54bWxET91qwjAUvh/4DuEI3s10Ik47o4jSsTFE&#10;tH2AQ3NsuzUnJcna7u2Xi8EuP77/7X40rejJ+caygqd5AoK4tLrhSkGRZ49rED4ga2wtk4If8rDf&#10;TR62mGo78JX6W6hEDGGfooI6hC6V0pc1GfRz2xFH7m6dwRChq6R2OMRw08pFkqykwYZjQ40dHWsq&#10;v27fRsHp9T0rPvJL5pbPh3P1uQn31XWj1Gw6Hl5ABBrDv/jP/aYVLOL6+CX+ALn7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vqHFowgAAANsAAAAPAAAAAAAAAAAAAAAAAJ8C&#10;AABkcnMvZG93bnJldi54bWxQSwUGAAAAAAQABAD3AAAAjgMAAAAA&#10;">
                  <v:imagedata r:id="rId8" o:title=""/>
                </v:shape>
                <v:shape id="Picture 16" o:spid="_x0000_s1035" type="#_x0000_t75" style="position:absolute;left:4148;top:2098;width:182;height:24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Dk1PPFAAAA2wAAAA8AAABkcnMvZG93bnJldi54bWxEj91qAjEUhO8LfYdwBO9qVin+rEaRli0V&#10;EfHnAQ6b4+7q5mRJoq5vb4RCL4eZ+YaZLVpTixs5X1lW0O8lIIhzqysuFBwP2ccYhA/IGmvLpOBB&#10;Hhbz97cZptreeUe3fShEhLBPUUEZQpNK6fOSDPqebYijd7LOYIjSFVI7vEe4qeUgSYbSYMVxocSG&#10;vkrKL/urUfD9s8qO68M2c5+j5aY4T8JpuJso1e20yymIQG34D/+1f7WCQR9eX+IPkPMn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A5NTzxQAAANsAAAAPAAAAAAAAAAAAAAAA&#10;AJ8CAABkcnMvZG93bnJldi54bWxQSwUGAAAAAAQABAD3AAAAkQMAAAAA&#10;">
                  <v:imagedata r:id="rId8" o:title=""/>
                </v:shape>
                <v:shape id="Picture 15" o:spid="_x0000_s1036" type="#_x0000_t75" style="position:absolute;left:4148;top:2357;width:182;height:24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A2SoTFAAAA2wAAAA8AAABkcnMvZG93bnJldi54bWxEj91qwkAUhO8F32E5hd7ppqFoTV1FLCkt&#10;IuLPAxyyxySaPRt2txrf3i0IXg4z8w0znXemERdyvras4G2YgCAurK65VHDY54MPED4ga2wsk4Ib&#10;eZjP+r0pZtpeeUuXXShFhLDPUEEVQptJ6YuKDPqhbYmjd7TOYIjSlVI7vEa4aWSaJCNpsOa4UGFL&#10;y4qK8+7PKPj6/s0Pq/0md+/jxbo8TcJxtJ0o9frSLT5BBOrCM/xo/2gFaQr/X+IPkLM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wNkqExQAAANsAAAAPAAAAAAAAAAAAAAAA&#10;AJ8CAABkcnMvZG93bnJldi54bWxQSwUGAAAAAAQABAD3AAAAkQMAAAAA&#10;">
                  <v:imagedata r:id="rId8" o:title=""/>
                </v:shape>
                <w10:wrap anchorx="page"/>
              </v:group>
            </w:pict>
          </mc:Fallback>
        </mc:AlternateContent>
      </w:r>
      <w:r w:rsidR="0075019E" w:rsidRPr="0001772E">
        <w:rPr>
          <w:rFonts w:ascii="Trebuchet MS" w:hAnsi="Trebuchet MS"/>
          <w:spacing w:val="5"/>
          <w:sz w:val="18"/>
          <w:szCs w:val="18"/>
        </w:rPr>
        <w:t>Microwave to fiber conversation</w:t>
      </w:r>
    </w:p>
    <w:p w:rsidR="0075019E" w:rsidRPr="0001772E" w:rsidRDefault="0075019E" w:rsidP="0001772E">
      <w:pPr>
        <w:spacing w:before="78" w:line="270" w:lineRule="auto"/>
        <w:ind w:right="160"/>
        <w:rPr>
          <w:rFonts w:ascii="Trebuchet MS" w:hAnsi="Trebuchet MS"/>
          <w:spacing w:val="5"/>
          <w:sz w:val="18"/>
          <w:szCs w:val="18"/>
        </w:rPr>
      </w:pPr>
      <w:r w:rsidRPr="0001772E">
        <w:rPr>
          <w:rFonts w:ascii="Trebuchet MS" w:hAnsi="Trebuchet MS"/>
          <w:spacing w:val="5"/>
          <w:sz w:val="18"/>
          <w:szCs w:val="18"/>
        </w:rPr>
        <w:t>Site converting from 1G to 10G up gradation.</w:t>
      </w:r>
    </w:p>
    <w:p w:rsidR="00BD1888" w:rsidRPr="0001772E" w:rsidRDefault="00BD1888" w:rsidP="0001772E">
      <w:pPr>
        <w:spacing w:before="78" w:line="270" w:lineRule="auto"/>
        <w:ind w:right="160"/>
        <w:rPr>
          <w:rFonts w:ascii="Trebuchet MS" w:hAnsi="Trebuchet MS"/>
          <w:spacing w:val="5"/>
          <w:sz w:val="18"/>
          <w:szCs w:val="18"/>
        </w:rPr>
      </w:pPr>
      <w:r w:rsidRPr="0001772E">
        <w:rPr>
          <w:rFonts w:ascii="Trebuchet MS" w:hAnsi="Trebuchet MS"/>
          <w:spacing w:val="5"/>
          <w:sz w:val="18"/>
          <w:szCs w:val="18"/>
        </w:rPr>
        <w:t>Region migration of sites</w:t>
      </w:r>
    </w:p>
    <w:p w:rsidR="00BD1888" w:rsidRPr="0001772E" w:rsidRDefault="001D1A9D" w:rsidP="0001772E">
      <w:pPr>
        <w:spacing w:before="78" w:line="270" w:lineRule="auto"/>
        <w:ind w:right="160"/>
        <w:rPr>
          <w:rFonts w:ascii="Trebuchet MS" w:hAnsi="Trebuchet MS"/>
          <w:spacing w:val="5"/>
          <w:sz w:val="18"/>
          <w:szCs w:val="18"/>
        </w:rPr>
      </w:pPr>
      <w:r w:rsidRPr="0001772E">
        <w:rPr>
          <w:rFonts w:ascii="Trebuchet MS" w:hAnsi="Trebuchet MS"/>
          <w:spacing w:val="5"/>
          <w:sz w:val="18"/>
          <w:szCs w:val="18"/>
        </w:rPr>
        <w:t>Bandwidth requirement</w:t>
      </w:r>
      <w:r w:rsidR="00BD1888" w:rsidRPr="0001772E">
        <w:rPr>
          <w:rFonts w:ascii="Trebuchet MS" w:hAnsi="Trebuchet MS"/>
          <w:spacing w:val="5"/>
          <w:sz w:val="18"/>
          <w:szCs w:val="18"/>
        </w:rPr>
        <w:t xml:space="preserve"> for augmentation.</w:t>
      </w:r>
    </w:p>
    <w:p w:rsidR="00526986" w:rsidRPr="0001772E" w:rsidRDefault="00B60FDE" w:rsidP="0001772E">
      <w:pPr>
        <w:spacing w:before="78" w:line="270" w:lineRule="auto"/>
        <w:ind w:right="160"/>
        <w:rPr>
          <w:rFonts w:ascii="Trebuchet MS" w:hAnsi="Trebuchet MS"/>
          <w:spacing w:val="5"/>
          <w:sz w:val="18"/>
          <w:szCs w:val="18"/>
        </w:rPr>
      </w:pPr>
      <w:r w:rsidRPr="0001772E">
        <w:rPr>
          <w:rFonts w:ascii="Trebuchet MS" w:hAnsi="Trebuchet MS"/>
          <w:spacing w:val="5"/>
          <w:sz w:val="18"/>
          <w:szCs w:val="18"/>
        </w:rPr>
        <w:t>Network connectivity troubleshooting,.</w:t>
      </w:r>
    </w:p>
    <w:p w:rsidR="00BD1888" w:rsidRPr="0001772E" w:rsidRDefault="00B60FDE" w:rsidP="0001772E">
      <w:pPr>
        <w:spacing w:before="78" w:line="270" w:lineRule="auto"/>
        <w:ind w:right="160"/>
        <w:rPr>
          <w:rFonts w:ascii="Trebuchet MS" w:hAnsi="Trebuchet MS"/>
          <w:spacing w:val="5"/>
          <w:sz w:val="18"/>
          <w:szCs w:val="18"/>
        </w:rPr>
      </w:pPr>
      <w:r w:rsidRPr="0001772E">
        <w:rPr>
          <w:rFonts w:ascii="Trebuchet MS" w:hAnsi="Trebuchet MS"/>
          <w:spacing w:val="5"/>
          <w:sz w:val="18"/>
          <w:szCs w:val="18"/>
        </w:rPr>
        <w:t xml:space="preserve">Responsible for </w:t>
      </w:r>
      <w:r w:rsidR="00BD1888" w:rsidRPr="0001772E">
        <w:rPr>
          <w:rFonts w:ascii="Trebuchet MS" w:hAnsi="Trebuchet MS"/>
          <w:spacing w:val="5"/>
          <w:sz w:val="18"/>
          <w:szCs w:val="18"/>
        </w:rPr>
        <w:t>communication protocols</w:t>
      </w:r>
      <w:r w:rsidR="007540D2">
        <w:rPr>
          <w:rFonts w:ascii="Trebuchet MS" w:hAnsi="Trebuchet MS"/>
          <w:spacing w:val="5"/>
          <w:sz w:val="18"/>
          <w:szCs w:val="18"/>
        </w:rPr>
        <w:t>, configuration,</w:t>
      </w:r>
      <w:r w:rsidR="007540D2" w:rsidRPr="0001772E">
        <w:rPr>
          <w:rFonts w:ascii="Trebuchet MS" w:hAnsi="Trebuchet MS"/>
          <w:spacing w:val="5"/>
          <w:sz w:val="18"/>
          <w:szCs w:val="18"/>
        </w:rPr>
        <w:t xml:space="preserve"> integration.</w:t>
      </w:r>
    </w:p>
    <w:p w:rsidR="00526986" w:rsidRPr="0001772E" w:rsidRDefault="00B60FDE" w:rsidP="0001772E">
      <w:pPr>
        <w:spacing w:before="78" w:line="270" w:lineRule="auto"/>
        <w:ind w:right="160"/>
        <w:rPr>
          <w:rFonts w:ascii="Trebuchet MS" w:hAnsi="Trebuchet MS"/>
          <w:spacing w:val="5"/>
          <w:sz w:val="18"/>
          <w:szCs w:val="18"/>
        </w:rPr>
      </w:pPr>
      <w:r w:rsidRPr="0001772E">
        <w:rPr>
          <w:rFonts w:ascii="Trebuchet MS" w:hAnsi="Trebuchet MS"/>
          <w:spacing w:val="5"/>
          <w:sz w:val="18"/>
          <w:szCs w:val="18"/>
        </w:rPr>
        <w:t>Investigating diagnosing and resolve all network problems.</w:t>
      </w:r>
    </w:p>
    <w:p w:rsidR="00B84D9D" w:rsidRPr="0001772E" w:rsidRDefault="00B84D9D" w:rsidP="0001772E">
      <w:pPr>
        <w:spacing w:before="78" w:line="270" w:lineRule="auto"/>
        <w:ind w:right="160"/>
        <w:rPr>
          <w:rFonts w:ascii="Trebuchet MS" w:hAnsi="Trebuchet MS"/>
          <w:spacing w:val="5"/>
          <w:sz w:val="18"/>
          <w:szCs w:val="18"/>
        </w:rPr>
      </w:pPr>
      <w:r w:rsidRPr="0001772E">
        <w:rPr>
          <w:rFonts w:ascii="Trebuchet MS" w:hAnsi="Trebuchet MS"/>
          <w:spacing w:val="5"/>
          <w:sz w:val="18"/>
          <w:szCs w:val="18"/>
        </w:rPr>
        <w:t>Providing Technical support to the field engineers for site integration &amp; fault management</w:t>
      </w:r>
      <w:r w:rsidR="001D1A9D" w:rsidRPr="0001772E">
        <w:rPr>
          <w:rFonts w:ascii="Trebuchet MS" w:hAnsi="Trebuchet MS"/>
          <w:spacing w:val="5"/>
          <w:sz w:val="18"/>
          <w:szCs w:val="18"/>
        </w:rPr>
        <w:t>.</w:t>
      </w:r>
    </w:p>
    <w:p w:rsidR="00B84D9D" w:rsidRPr="0001772E" w:rsidRDefault="00B84D9D" w:rsidP="0001772E">
      <w:pPr>
        <w:spacing w:before="78" w:line="270" w:lineRule="auto"/>
        <w:ind w:right="160"/>
        <w:rPr>
          <w:rFonts w:ascii="Trebuchet MS" w:hAnsi="Trebuchet MS"/>
          <w:spacing w:val="5"/>
          <w:sz w:val="18"/>
          <w:szCs w:val="18"/>
        </w:rPr>
      </w:pPr>
      <w:r w:rsidRPr="0001772E">
        <w:rPr>
          <w:rFonts w:ascii="Trebuchet MS" w:hAnsi="Trebuchet MS"/>
          <w:spacing w:val="5"/>
          <w:sz w:val="18"/>
          <w:szCs w:val="18"/>
        </w:rPr>
        <w:t xml:space="preserve">Integration &amp; Commissioning of </w:t>
      </w:r>
      <w:r w:rsidR="002C3857">
        <w:rPr>
          <w:rFonts w:ascii="Trebuchet MS" w:hAnsi="Trebuchet MS"/>
          <w:spacing w:val="5"/>
          <w:sz w:val="18"/>
          <w:szCs w:val="18"/>
        </w:rPr>
        <w:t>OLT</w:t>
      </w:r>
      <w:r w:rsidR="007540D2">
        <w:rPr>
          <w:rFonts w:ascii="Trebuchet MS" w:hAnsi="Trebuchet MS"/>
          <w:spacing w:val="5"/>
          <w:sz w:val="18"/>
          <w:szCs w:val="18"/>
        </w:rPr>
        <w:t>,OADM</w:t>
      </w:r>
      <w:r w:rsidR="002C3857">
        <w:rPr>
          <w:rFonts w:ascii="Trebuchet MS" w:hAnsi="Trebuchet MS"/>
          <w:spacing w:val="5"/>
          <w:sz w:val="18"/>
          <w:szCs w:val="18"/>
        </w:rPr>
        <w:t>&amp;</w:t>
      </w:r>
      <w:r w:rsidRPr="0001772E">
        <w:rPr>
          <w:rFonts w:ascii="Trebuchet MS" w:hAnsi="Trebuchet MS"/>
          <w:spacing w:val="5"/>
          <w:sz w:val="18"/>
          <w:szCs w:val="18"/>
        </w:rPr>
        <w:t xml:space="preserve">Cisco WIFI for enterprise customer ISC,OSC,WIFI, Small Cell &amp; Providing  Technical Support to field engineer for different sites.  </w:t>
      </w:r>
    </w:p>
    <w:p w:rsidR="00B84D9D" w:rsidRDefault="00B84D9D">
      <w:pPr>
        <w:rPr>
          <w:color w:val="933634"/>
          <w:spacing w:val="2"/>
          <w:sz w:val="24"/>
          <w:szCs w:val="24"/>
        </w:rPr>
      </w:pPr>
    </w:p>
    <w:p w:rsidR="00526986" w:rsidRPr="0075019E" w:rsidRDefault="00B60FDE">
      <w:pPr>
        <w:rPr>
          <w:sz w:val="24"/>
          <w:szCs w:val="24"/>
        </w:rPr>
      </w:pPr>
      <w:r w:rsidRPr="0075019E">
        <w:rPr>
          <w:color w:val="933634"/>
          <w:spacing w:val="2"/>
          <w:sz w:val="24"/>
          <w:szCs w:val="24"/>
        </w:rPr>
        <w:t>K</w:t>
      </w:r>
      <w:r w:rsidRPr="0075019E">
        <w:rPr>
          <w:color w:val="933634"/>
          <w:spacing w:val="3"/>
          <w:sz w:val="24"/>
          <w:szCs w:val="24"/>
        </w:rPr>
        <w:t>E</w:t>
      </w:r>
      <w:r w:rsidRPr="0075019E">
        <w:rPr>
          <w:color w:val="933634"/>
          <w:sz w:val="24"/>
          <w:szCs w:val="24"/>
        </w:rPr>
        <w:t>Y</w:t>
      </w:r>
      <w:r w:rsidRPr="0075019E">
        <w:rPr>
          <w:color w:val="933634"/>
          <w:spacing w:val="2"/>
          <w:sz w:val="24"/>
          <w:szCs w:val="24"/>
        </w:rPr>
        <w:t>SK</w:t>
      </w:r>
      <w:r w:rsidRPr="0075019E">
        <w:rPr>
          <w:color w:val="933634"/>
          <w:spacing w:val="5"/>
          <w:sz w:val="24"/>
          <w:szCs w:val="24"/>
        </w:rPr>
        <w:t>I</w:t>
      </w:r>
      <w:r w:rsidRPr="0075019E">
        <w:rPr>
          <w:color w:val="933634"/>
          <w:spacing w:val="3"/>
          <w:sz w:val="24"/>
          <w:szCs w:val="24"/>
        </w:rPr>
        <w:t>LL</w:t>
      </w:r>
      <w:r w:rsidRPr="0075019E">
        <w:rPr>
          <w:color w:val="933634"/>
          <w:sz w:val="24"/>
          <w:szCs w:val="24"/>
        </w:rPr>
        <w:t xml:space="preserve">S </w:t>
      </w:r>
      <w:r w:rsidRPr="0075019E">
        <w:rPr>
          <w:color w:val="933634"/>
          <w:spacing w:val="2"/>
          <w:sz w:val="24"/>
          <w:szCs w:val="24"/>
        </w:rPr>
        <w:t>AN</w:t>
      </w:r>
      <w:r w:rsidRPr="0075019E">
        <w:rPr>
          <w:color w:val="933634"/>
          <w:sz w:val="24"/>
          <w:szCs w:val="24"/>
        </w:rPr>
        <w:t>D</w:t>
      </w:r>
      <w:r w:rsidRPr="0075019E">
        <w:rPr>
          <w:color w:val="933634"/>
          <w:spacing w:val="4"/>
          <w:sz w:val="24"/>
          <w:szCs w:val="24"/>
        </w:rPr>
        <w:t>C</w:t>
      </w:r>
      <w:r w:rsidRPr="0075019E">
        <w:rPr>
          <w:color w:val="933634"/>
          <w:spacing w:val="2"/>
          <w:sz w:val="24"/>
          <w:szCs w:val="24"/>
        </w:rPr>
        <w:t>O</w:t>
      </w:r>
      <w:r w:rsidRPr="0075019E">
        <w:rPr>
          <w:color w:val="933634"/>
          <w:spacing w:val="3"/>
          <w:sz w:val="24"/>
          <w:szCs w:val="24"/>
        </w:rPr>
        <w:t>M</w:t>
      </w:r>
      <w:r w:rsidRPr="0075019E">
        <w:rPr>
          <w:color w:val="933634"/>
          <w:spacing w:val="4"/>
          <w:sz w:val="24"/>
          <w:szCs w:val="24"/>
        </w:rPr>
        <w:t>P</w:t>
      </w:r>
      <w:r w:rsidRPr="0075019E">
        <w:rPr>
          <w:color w:val="933634"/>
          <w:spacing w:val="5"/>
          <w:sz w:val="24"/>
          <w:szCs w:val="24"/>
        </w:rPr>
        <w:t>ET</w:t>
      </w:r>
      <w:r w:rsidRPr="0075019E">
        <w:rPr>
          <w:color w:val="933634"/>
          <w:spacing w:val="3"/>
          <w:sz w:val="24"/>
          <w:szCs w:val="24"/>
        </w:rPr>
        <w:t>E</w:t>
      </w:r>
      <w:r w:rsidRPr="0075019E">
        <w:rPr>
          <w:color w:val="933634"/>
          <w:spacing w:val="2"/>
          <w:sz w:val="24"/>
          <w:szCs w:val="24"/>
        </w:rPr>
        <w:t>N</w:t>
      </w:r>
      <w:r w:rsidRPr="0075019E">
        <w:rPr>
          <w:color w:val="933634"/>
          <w:spacing w:val="1"/>
          <w:sz w:val="24"/>
          <w:szCs w:val="24"/>
        </w:rPr>
        <w:t>C</w:t>
      </w:r>
      <w:r w:rsidRPr="0075019E">
        <w:rPr>
          <w:color w:val="933634"/>
          <w:spacing w:val="3"/>
          <w:sz w:val="24"/>
          <w:szCs w:val="24"/>
        </w:rPr>
        <w:t>IE</w:t>
      </w:r>
      <w:r w:rsidRPr="0075019E">
        <w:rPr>
          <w:color w:val="933634"/>
          <w:sz w:val="24"/>
          <w:szCs w:val="24"/>
        </w:rPr>
        <w:t>S</w:t>
      </w:r>
    </w:p>
    <w:p w:rsidR="00526986" w:rsidRPr="00394FF4" w:rsidRDefault="00526986">
      <w:pPr>
        <w:spacing w:before="11" w:line="280" w:lineRule="exact"/>
        <w:rPr>
          <w:rFonts w:ascii="Trebuchet MS" w:hAnsi="Trebuchet MS"/>
          <w:spacing w:val="5"/>
          <w:sz w:val="18"/>
          <w:szCs w:val="18"/>
        </w:rPr>
      </w:pPr>
    </w:p>
    <w:p w:rsidR="00972032" w:rsidRPr="00394FF4" w:rsidRDefault="00B60FDE" w:rsidP="00394FF4">
      <w:pPr>
        <w:pStyle w:val="ListParagraph"/>
        <w:numPr>
          <w:ilvl w:val="0"/>
          <w:numId w:val="8"/>
        </w:numPr>
        <w:spacing w:line="270" w:lineRule="auto"/>
        <w:ind w:right="1529"/>
        <w:rPr>
          <w:rFonts w:ascii="Trebuchet MS" w:hAnsi="Trebuchet MS"/>
          <w:spacing w:val="5"/>
          <w:sz w:val="18"/>
          <w:szCs w:val="18"/>
        </w:rPr>
      </w:pPr>
      <w:r w:rsidRPr="00394FF4">
        <w:rPr>
          <w:rFonts w:ascii="Trebuchet MS" w:hAnsi="Trebuchet MS"/>
          <w:spacing w:val="5"/>
          <w:sz w:val="18"/>
          <w:szCs w:val="18"/>
        </w:rPr>
        <w:t>Good understanding of static routing</w:t>
      </w:r>
      <w:r w:rsidR="00972032" w:rsidRPr="00394FF4">
        <w:rPr>
          <w:rFonts w:ascii="Trebuchet MS" w:hAnsi="Trebuchet MS"/>
          <w:spacing w:val="5"/>
          <w:sz w:val="18"/>
          <w:szCs w:val="18"/>
        </w:rPr>
        <w:t>&amp; Protocols.</w:t>
      </w:r>
    </w:p>
    <w:p w:rsidR="00526986" w:rsidRPr="00394FF4" w:rsidRDefault="00B60FDE" w:rsidP="00394FF4">
      <w:pPr>
        <w:pStyle w:val="ListParagraph"/>
        <w:numPr>
          <w:ilvl w:val="0"/>
          <w:numId w:val="8"/>
        </w:numPr>
        <w:spacing w:line="270" w:lineRule="auto"/>
        <w:ind w:right="1529"/>
        <w:rPr>
          <w:rFonts w:ascii="Trebuchet MS" w:hAnsi="Trebuchet MS"/>
          <w:spacing w:val="5"/>
          <w:sz w:val="18"/>
          <w:szCs w:val="18"/>
        </w:rPr>
      </w:pPr>
      <w:r w:rsidRPr="00394FF4">
        <w:rPr>
          <w:rFonts w:ascii="Trebuchet MS" w:hAnsi="Trebuchet MS"/>
          <w:spacing w:val="5"/>
          <w:sz w:val="18"/>
          <w:szCs w:val="18"/>
        </w:rPr>
        <w:t>Have a good technical network background.</w:t>
      </w:r>
    </w:p>
    <w:p w:rsidR="00394FF4" w:rsidRPr="00394FF4" w:rsidRDefault="00394FF4" w:rsidP="00394FF4">
      <w:pPr>
        <w:spacing w:before="3" w:line="270" w:lineRule="auto"/>
        <w:ind w:left="360" w:right="478"/>
        <w:rPr>
          <w:rFonts w:ascii="Trebuchet MS" w:hAnsi="Trebuchet MS"/>
          <w:spacing w:val="5"/>
          <w:sz w:val="18"/>
          <w:szCs w:val="18"/>
        </w:rPr>
      </w:pPr>
      <w:r w:rsidRPr="00394FF4">
        <w:rPr>
          <w:rFonts w:ascii="Trebuchet MS" w:hAnsi="Trebuchet MS"/>
          <w:spacing w:val="5"/>
          <w:sz w:val="18"/>
          <w:szCs w:val="18"/>
        </w:rPr>
        <w:t>Working knowledge</w:t>
      </w:r>
      <w:r w:rsidR="00B60FDE" w:rsidRPr="00394FF4">
        <w:rPr>
          <w:rFonts w:ascii="Trebuchet MS" w:hAnsi="Trebuchet MS"/>
          <w:spacing w:val="5"/>
          <w:sz w:val="18"/>
          <w:szCs w:val="18"/>
        </w:rPr>
        <w:t xml:space="preserve"> of major networking components&amp; hardware components.</w:t>
      </w:r>
    </w:p>
    <w:p w:rsidR="00526986" w:rsidRPr="00394FF4" w:rsidRDefault="00B60FDE" w:rsidP="00394FF4">
      <w:pPr>
        <w:spacing w:before="3" w:line="270" w:lineRule="auto"/>
        <w:ind w:left="360" w:right="478"/>
        <w:rPr>
          <w:rFonts w:ascii="Trebuchet MS" w:hAnsi="Trebuchet MS"/>
          <w:spacing w:val="5"/>
          <w:sz w:val="18"/>
          <w:szCs w:val="18"/>
        </w:rPr>
      </w:pPr>
      <w:r w:rsidRPr="00394FF4">
        <w:rPr>
          <w:rFonts w:ascii="Trebuchet MS" w:hAnsi="Trebuchet MS"/>
          <w:spacing w:val="5"/>
          <w:sz w:val="18"/>
          <w:szCs w:val="18"/>
        </w:rPr>
        <w:t>KnowledgeofITIL incident, problem &amp; change management.</w:t>
      </w:r>
    </w:p>
    <w:p w:rsidR="00394FF4" w:rsidRPr="00394FF4" w:rsidRDefault="00B60FDE" w:rsidP="00394FF4">
      <w:pPr>
        <w:spacing w:before="1" w:line="272" w:lineRule="auto"/>
        <w:ind w:left="360" w:right="1318"/>
        <w:jc w:val="both"/>
        <w:rPr>
          <w:rFonts w:ascii="Trebuchet MS" w:hAnsi="Trebuchet MS"/>
          <w:spacing w:val="5"/>
          <w:sz w:val="18"/>
          <w:szCs w:val="18"/>
        </w:rPr>
      </w:pPr>
      <w:r w:rsidRPr="00394FF4">
        <w:rPr>
          <w:rFonts w:ascii="Trebuchet MS" w:hAnsi="Trebuchet MS"/>
          <w:spacing w:val="5"/>
          <w:sz w:val="18"/>
          <w:szCs w:val="18"/>
        </w:rPr>
        <w:t xml:space="preserve">Ability to explain technical issues clearly tonon technical colleagues. </w:t>
      </w:r>
    </w:p>
    <w:p w:rsidR="00394FF4" w:rsidRPr="00394FF4" w:rsidRDefault="00B60FDE" w:rsidP="00394FF4">
      <w:pPr>
        <w:spacing w:before="1" w:line="272" w:lineRule="auto"/>
        <w:ind w:left="360" w:right="1318"/>
        <w:jc w:val="both"/>
        <w:rPr>
          <w:rFonts w:ascii="Trebuchet MS" w:hAnsi="Trebuchet MS"/>
          <w:spacing w:val="5"/>
          <w:sz w:val="18"/>
          <w:szCs w:val="18"/>
        </w:rPr>
      </w:pPr>
      <w:r w:rsidRPr="00394FF4">
        <w:rPr>
          <w:rFonts w:ascii="Trebuchet MS" w:hAnsi="Trebuchet MS"/>
          <w:spacing w:val="5"/>
          <w:sz w:val="18"/>
          <w:szCs w:val="18"/>
        </w:rPr>
        <w:t>Experienceof performance measurement, capacity and tuning issues.</w:t>
      </w:r>
    </w:p>
    <w:p w:rsidR="00526986" w:rsidRPr="00394FF4" w:rsidRDefault="001B2AB1" w:rsidP="00394FF4">
      <w:pPr>
        <w:spacing w:before="1" w:line="272" w:lineRule="auto"/>
        <w:ind w:left="360" w:right="1318"/>
        <w:jc w:val="both"/>
        <w:rPr>
          <w:rFonts w:ascii="Trebuchet MS" w:hAnsi="Trebuchet MS"/>
          <w:spacing w:val="5"/>
          <w:sz w:val="18"/>
          <w:szCs w:val="18"/>
        </w:rPr>
      </w:pPr>
      <w:r w:rsidRPr="00394FF4">
        <w:rPr>
          <w:rFonts w:ascii="Trebuchet MS" w:hAnsi="Trebuchet MS"/>
          <w:spacing w:val="5"/>
          <w:sz w:val="18"/>
          <w:szCs w:val="18"/>
        </w:rPr>
        <w:t>Knowledge in configuring protocols like RIP OSPF ISIS</w:t>
      </w:r>
      <w:r w:rsidR="007540D2">
        <w:rPr>
          <w:rFonts w:ascii="Trebuchet MS" w:hAnsi="Trebuchet MS"/>
          <w:spacing w:val="5"/>
          <w:sz w:val="18"/>
          <w:szCs w:val="18"/>
        </w:rPr>
        <w:t xml:space="preserve"> BGP</w:t>
      </w:r>
      <w:r w:rsidRPr="00394FF4">
        <w:rPr>
          <w:rFonts w:ascii="Trebuchet MS" w:hAnsi="Trebuchet MS"/>
          <w:spacing w:val="5"/>
          <w:sz w:val="18"/>
          <w:szCs w:val="18"/>
        </w:rPr>
        <w:t xml:space="preserve"> MPLS</w:t>
      </w:r>
    </w:p>
    <w:p w:rsidR="00526986" w:rsidRPr="00394FF4" w:rsidRDefault="00B60FDE" w:rsidP="00394FF4">
      <w:pPr>
        <w:spacing w:line="220" w:lineRule="exact"/>
        <w:ind w:left="360"/>
        <w:rPr>
          <w:rFonts w:ascii="Trebuchet MS" w:hAnsi="Trebuchet MS"/>
          <w:sz w:val="18"/>
          <w:szCs w:val="18"/>
        </w:rPr>
      </w:pPr>
      <w:r w:rsidRPr="00394FF4">
        <w:rPr>
          <w:rFonts w:ascii="Trebuchet MS" w:hAnsi="Trebuchet MS"/>
          <w:spacing w:val="5"/>
          <w:sz w:val="18"/>
          <w:szCs w:val="18"/>
        </w:rPr>
        <w:t>Able and willing to work flexible hours  when necessary</w:t>
      </w:r>
      <w:r w:rsidRPr="00394FF4">
        <w:rPr>
          <w:rFonts w:ascii="Trebuchet MS" w:hAnsi="Trebuchet MS"/>
          <w:sz w:val="18"/>
          <w:szCs w:val="18"/>
        </w:rPr>
        <w:t>.</w:t>
      </w:r>
    </w:p>
    <w:p w:rsidR="00526986" w:rsidRPr="00394FF4" w:rsidRDefault="003C1000" w:rsidP="00394FF4">
      <w:pPr>
        <w:spacing w:before="31"/>
        <w:ind w:left="360"/>
        <w:rPr>
          <w:rFonts w:ascii="Trebuchet MS" w:hAnsi="Trebuchet MS"/>
          <w:spacing w:val="5"/>
          <w:sz w:val="18"/>
          <w:szCs w:val="18"/>
        </w:rPr>
      </w:pPr>
      <w:r>
        <w:rPr>
          <w:noProof/>
          <w:lang w:val="en-IN" w:eastAsia="en-IN"/>
        </w:rPr>
        <mc:AlternateContent>
          <mc:Choice Requires="wpg">
            <w:drawing>
              <wp:anchor distT="0" distB="0" distL="114300" distR="114300" simplePos="0" relativeHeight="251657728" behindDoc="1" locked="0" layoutInCell="1" allowOverlap="1">
                <wp:simplePos x="0" y="0"/>
                <wp:positionH relativeFrom="page">
                  <wp:posOffset>2633980</wp:posOffset>
                </wp:positionH>
                <wp:positionV relativeFrom="paragraph">
                  <wp:posOffset>-1310005</wp:posOffset>
                </wp:positionV>
                <wp:extent cx="115570" cy="1477010"/>
                <wp:effectExtent l="0" t="0" r="3175" b="3175"/>
                <wp:wrapNone/>
                <wp:docPr id="1"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5570" cy="1477010"/>
                          <a:chOff x="4148" y="-2063"/>
                          <a:chExt cx="182" cy="2326"/>
                        </a:xfrm>
                      </wpg:grpSpPr>
                      <pic:pic xmlns:pic="http://schemas.openxmlformats.org/drawingml/2006/picture">
                        <pic:nvPicPr>
                          <pic:cNvPr id="2" name="Picture 1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4148" y="-2063"/>
                            <a:ext cx="182" cy="24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 name="Picture 1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4148" y="-1804"/>
                            <a:ext cx="182" cy="24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 name="Picture 1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4148" y="-1542"/>
                            <a:ext cx="182" cy="24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5" name="Picture 10"/>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4148" y="-1283"/>
                            <a:ext cx="182" cy="24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6" name="Picture 9"/>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4148" y="-1024"/>
                            <a:ext cx="182" cy="24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7" name="Picture 8"/>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4148" y="-761"/>
                            <a:ext cx="182" cy="24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9" name="Picture 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4148" y="-502"/>
                            <a:ext cx="182" cy="24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0" name="Picture 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4148" y="-243"/>
                            <a:ext cx="182" cy="24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1"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4148" y="19"/>
                            <a:ext cx="182" cy="245"/>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id="Group 4" o:spid="_x0000_s1026" style="position:absolute;margin-left:207.4pt;margin-top:-103.15pt;width:9.1pt;height:116.3pt;z-index:-251658752;mso-position-horizontal-relative:page" coordorigin="4148,-2063" coordsize="182,232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">
                <v:shape id="Picture 13" o:spid="_x0000_s1027" type="#_x0000_t75" style="position:absolute;left:4148;top:-2063;width:182;height:24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Qld5/EAAAA2gAAAA8AAABkcnMvZG93bnJldi54bWxEj9FqwkAURN8L/sNyC77VTaVok7qKWCKK&#10;iGj8gEv2mqTN3g27q6Z/3xUKfRxm5gwzW/SmFTdyvrGs4HWUgCAurW64UnAu8pd3ED4ga2wtk4If&#10;8rCYD55mmGl75yPdTqESEcI+QwV1CF0mpS9rMuhHtiOO3sU6gyFKV0nt8B7hppXjJJlIgw3HhRo7&#10;WtVUfp+uRsHnepufd8Uhd2/T5b76SsNlckyVGj73yw8QgfrwH/5rb7SCMTyuxBsg57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IQld5/EAAAA2gAAAA8AAAAAAAAAAAAAAAAA&#10;nwIAAGRycy9kb3ducmV2LnhtbFBLBQYAAAAABAAEAPcAAACQAwAAAAA=&#10;">
                  <v:imagedata r:id="rId8" o:title=""/>
                </v:shape>
                <v:shape id="Picture 12" o:spid="_x0000_s1028" type="#_x0000_t75" style="position:absolute;left:4148;top:-1804;width:182;height:24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p0gTEAAAA2gAAAA8AAABkcnMvZG93bnJldi54bWxEj9FqwkAURN8L/sNyBd/qRi1qoqtIS0pL&#10;KaLmAy7ZaxLN3g27W03/vlso9HGYmTPMetubVtzI+caygsk4AUFcWt1wpaA45Y9LED4ga2wtk4Jv&#10;8rDdDB7WmGl75wPdjqESEcI+QwV1CF0mpS9rMujHtiOO3tk6gyFKV0nt8B7hppXTJJlLgw3HhRo7&#10;eq6pvB6/jIKX1/e8+Djtc/e02H1WlzSc54dUqdGw361ABOrDf/iv/aYVzOD3SrwBcvM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p0gTEAAAA2gAAAA8AAAAAAAAAAAAAAAAA&#10;nwIAAGRycy9kb3ducmV2LnhtbFBLBQYAAAAABAAEAPcAAACQAwAAAAA=&#10;">
                  <v:imagedata r:id="rId8" o:title=""/>
                </v:shape>
                <v:shape id="Picture 11" o:spid="_x0000_s1029" type="#_x0000_t75" style="position:absolute;left:4148;top:-1542;width:182;height:24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SASnDEAAAA2gAAAA8AAABkcnMvZG93bnJldi54bWxEj9FqwkAURN8L/YflCn3TjSLapK4ilZQW&#10;EdH4AZfsNUmbvRt2txr/3i0IfRxm5gyzWPWmFRdyvrGsYDxKQBCXVjdcKTgV+fAVhA/IGlvLpOBG&#10;HlbL56cFZtpe+UCXY6hEhLDPUEEdQpdJ6cuaDPqR7Yijd7bOYIjSVVI7vEa4aeUkSWbSYMNxocaO&#10;3msqf46/RsHm4ys/bYt97qbz9a76TsN5dkiVehn06zcQgfrwH360P7WCKfxdiTdALu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SASnDEAAAA2gAAAA8AAAAAAAAAAAAAAAAA&#10;nwIAAGRycy9kb3ducmV2LnhtbFBLBQYAAAAABAAEAPcAAACQAwAAAAA=&#10;">
                  <v:imagedata r:id="rId8" o:title=""/>
                </v:shape>
                <v:shape id="Picture 10" o:spid="_x0000_s1030" type="#_x0000_t75" style="position:absolute;left:4148;top:-1283;width:182;height:24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vM7+vEAAAA2gAAAA8AAABkcnMvZG93bnJldi54bWxEj9FqwkAURN8L/sNyBd/qRrFqoqtIS0pL&#10;KaLmAy7ZaxLN3g27W03/vlso9HGYmTPMetubVtzI+caygsk4AUFcWt1wpaA45Y9LED4ga2wtk4Jv&#10;8rDdDB7WmGl75wPdjqESEcI+QwV1CF0mpS9rMujHtiOO3tk6gyFKV0nt8B7hppXTJJlLgw3HhRo7&#10;eq6pvB6/jIKX1/e8+Djtczdb7D6rSxrO80Oq1GjY71YgAvXhP/zXftMKnuD3SrwBcvM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AvM7+vEAAAA2gAAAA8AAAAAAAAAAAAAAAAA&#10;nwIAAGRycy9kb3ducmV2LnhtbFBLBQYAAAAABAAEAPcAAACQAwAAAAA=&#10;">
                  <v:imagedata r:id="rId8" o:title=""/>
                </v:shape>
                <v:shape id="Picture 9" o:spid="_x0000_s1031" type="#_x0000_t75" style="position:absolute;left:4148;top:-1024;width:182;height:24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secZzEAAAA2gAAAA8AAABkcnMvZG93bnJldi54bWxEj91qwkAUhO8LvsNyBO/qRimpRlcRS0ql&#10;iPjzAIfsMYlmz4bdVdO37wqFXg4z8w0zX3amEXdyvrasYDRMQBAXVtdcKjgd89cJCB+QNTaWScEP&#10;eVguei9zzLR98J7uh1CKCGGfoYIqhDaT0hcVGfRD2xJH72ydwRClK6V2+Ihw08hxkqTSYM1xocKW&#10;1hUV18PNKPj43OSn7+Mud2/vq215mYZzup8qNeh3qxmIQF34D/+1v7SCFJ5X4g2Qi1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PsecZzEAAAA2gAAAA8AAAAAAAAAAAAAAAAA&#10;nwIAAGRycy9kb3ducmV2LnhtbFBLBQYAAAAABAAEAPcAAACQAwAAAAA=&#10;">
                  <v:imagedata r:id="rId8" o:title=""/>
                </v:shape>
                <v:shape id="Picture 8" o:spid="_x0000_s1032" type="#_x0000_t75" style="position:absolute;left:4148;top:-761;width:182;height:24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RS1AfEAAAA2gAAAA8AAABkcnMvZG93bnJldi54bWxEj9FqwkAURN8L/sNyBd/qxiJqoquIJaVS&#10;StH4AZfsNYlm74bdraZ/7xYKfRxm5gyz2vSmFTdyvrGsYDJOQBCXVjdcKTgV+fMChA/IGlvLpOCH&#10;PGzWg6cVZtre+UC3Y6hEhLDPUEEdQpdJ6cuaDPqx7Yijd7bOYIjSVVI7vEe4aeVLksykwYbjQo0d&#10;7Woqr8dvo+D1bZ+fPoqv3E3n28/qkobz7JAqNRr22yWIQH34D/+137WCOfxeiTdArh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JRS1AfEAAAA2gAAAA8AAAAAAAAAAAAAAAAA&#10;nwIAAGRycy9kb3ducmV2LnhtbFBLBQYAAAAABAAEAPcAAACQAwAAAAA=&#10;">
                  <v:imagedata r:id="rId8" o:title=""/>
                </v:shape>
                <v:shape id="Picture 7" o:spid="_x0000_s1033" type="#_x0000_t75" style="position:absolute;left:4148;top:-502;width:182;height:24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qB5e7EAAAA2gAAAA8AAABkcnMvZG93bnJldi54bWxEj91qwkAUhO8F32E5Qu90YylqUleRlpQW&#10;EfHnAQ7ZY5KaPRt2txrf3i0IXg4z8w0zX3amERdyvrasYDxKQBAXVtdcKjge8uEMhA/IGhvLpOBG&#10;HpaLfm+OmbZX3tFlH0oRIewzVFCF0GZS+qIig35kW+LonawzGKJ0pdQOrxFuGvmaJBNpsOa4UGFL&#10;HxUV5/2fUfD59ZMf14dt7t6mq035m4bTZJcq9TLoVu8gAnXhGX60v7WCFP6vxBsgF3c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IqB5e7EAAAA2gAAAA8AAAAAAAAAAAAAAAAA&#10;nwIAAGRycy9kb3ducmV2LnhtbFBLBQYAAAAABAAEAPcAAACQAwAAAAA=&#10;">
                  <v:imagedata r:id="rId8" o:title=""/>
                </v:shape>
                <v:shape id="Picture 6" o:spid="_x0000_s1034" type="#_x0000_t75" style="position:absolute;left:4148;top:-243;width:182;height:24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Eu9XGAAAA2wAAAA8AAABkcnMvZG93bnJldi54bWxEj91qwkAQhe8LfYdlCr2rm0qxNXUVqUSU&#10;Uoo/DzBkxySanQ27q8a3dy4KvZvhnDnnm8msd626UIiNZwOvgwwUceltw5WB/a54+QAVE7LF1jMZ&#10;uFGE2fTxYYK59Vfe0GWbKiUhHHM0UKfU5VrHsiaHceA7YtEOPjhMsoZK24BXCXetHmbZSDtsWBpq&#10;7OirpvK0PTsDi+W62H/vfovw9j7/qY7jdBhtxsY8P/XzT1CJ+vRv/rteWcEXevlFBtDTO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YcS71cYAAADbAAAADwAAAAAAAAAAAAAA&#10;AACfAgAAZHJzL2Rvd25yZXYueG1sUEsFBgAAAAAEAAQA9wAAAJIDAAAAAA==&#10;">
                  <v:imagedata r:id="rId8" o:title=""/>
                </v:shape>
                <v:shape id="Picture 5" o:spid="_x0000_s1035" type="#_x0000_t75" style="position:absolute;left:4148;top:19;width:182;height:24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IHk7CAAAA2wAAAA8AAABkcnMvZG93bnJldi54bWxET91qwjAUvh/sHcIZ7G6miujaGUWUiiIi&#10;Wh/g0Bzbbs1JSTLt3n4RBrs7H9/vmS1604obOd9YVjAcJCCIS6sbrhRcivztHYQPyBpby6Tghzws&#10;5s9PM8y0vfOJbudQiRjCPkMFdQhdJqUvazLoB7YjjtzVOoMhQldJ7fAew00rR0kykQYbjg01drSq&#10;qfw6fxsF680uv+yLY+7G0+Wh+kzDdXJKlXp96ZcfIAL14V/8597qOH8Ij1/iAXL+C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iB5OwgAAANsAAAAPAAAAAAAAAAAAAAAAAJ8C&#10;AABkcnMvZG93bnJldi54bWxQSwUGAAAAAAQABAD3AAAAjgMAAAAA&#10;">
                  <v:imagedata r:id="rId8" o:title=""/>
                </v:shape>
                <w10:wrap anchorx="page"/>
              </v:group>
            </w:pict>
          </mc:Fallback>
        </mc:AlternateContent>
      </w:r>
      <w:r w:rsidR="00B60FDE" w:rsidRPr="00394FF4">
        <w:rPr>
          <w:rFonts w:ascii="Trebuchet MS" w:hAnsi="Trebuchet MS"/>
          <w:spacing w:val="3"/>
          <w:sz w:val="18"/>
          <w:szCs w:val="18"/>
        </w:rPr>
        <w:t>Ex</w:t>
      </w:r>
      <w:r w:rsidR="00B60FDE" w:rsidRPr="00394FF4">
        <w:rPr>
          <w:rFonts w:ascii="Trebuchet MS" w:hAnsi="Trebuchet MS"/>
          <w:spacing w:val="2"/>
          <w:sz w:val="18"/>
          <w:szCs w:val="18"/>
        </w:rPr>
        <w:t>t</w:t>
      </w:r>
      <w:r w:rsidR="00B60FDE" w:rsidRPr="00394FF4">
        <w:rPr>
          <w:rFonts w:ascii="Trebuchet MS" w:hAnsi="Trebuchet MS"/>
          <w:spacing w:val="5"/>
          <w:sz w:val="18"/>
          <w:szCs w:val="18"/>
        </w:rPr>
        <w:t>ensive knowledge of Microsoft based operating systems, including Windows</w:t>
      </w:r>
    </w:p>
    <w:p w:rsidR="00526986" w:rsidRPr="00394FF4" w:rsidRDefault="00B60FDE" w:rsidP="00394FF4">
      <w:pPr>
        <w:spacing w:before="29"/>
        <w:ind w:left="360"/>
        <w:rPr>
          <w:rFonts w:ascii="Trebuchet MS" w:hAnsi="Trebuchet MS"/>
          <w:spacing w:val="5"/>
          <w:sz w:val="18"/>
          <w:szCs w:val="18"/>
        </w:rPr>
      </w:pPr>
      <w:r w:rsidRPr="00394FF4">
        <w:rPr>
          <w:rFonts w:ascii="Trebuchet MS" w:hAnsi="Trebuchet MS"/>
          <w:spacing w:val="5"/>
          <w:sz w:val="18"/>
          <w:szCs w:val="18"/>
        </w:rPr>
        <w:t>Server 2008, and Windows Vista.</w:t>
      </w:r>
    </w:p>
    <w:p w:rsidR="00526986" w:rsidRDefault="00526986">
      <w:pPr>
        <w:spacing w:before="31"/>
      </w:pPr>
    </w:p>
    <w:p w:rsidR="00526986" w:rsidRDefault="00526986">
      <w:pPr>
        <w:spacing w:before="6" w:line="280" w:lineRule="exact"/>
        <w:rPr>
          <w:sz w:val="28"/>
          <w:szCs w:val="28"/>
        </w:rPr>
      </w:pPr>
    </w:p>
    <w:p w:rsidR="00526986" w:rsidRDefault="00B60FDE">
      <w:pPr>
        <w:sectPr w:rsidR="00526986">
          <w:pgSz w:w="11920" w:h="16840"/>
          <w:pgMar w:top="860" w:right="440" w:bottom="280" w:left="560" w:header="720" w:footer="720" w:gutter="0"/>
          <w:cols w:num="2" w:space="720" w:equalWidth="0">
            <w:col w:w="2321" w:space="1267"/>
            <w:col w:w="7332"/>
          </w:cols>
        </w:sectPr>
      </w:pPr>
      <w:r>
        <w:rPr>
          <w:color w:val="933634"/>
          <w:spacing w:val="6"/>
        </w:rPr>
        <w:t>R</w:t>
      </w:r>
      <w:r>
        <w:rPr>
          <w:color w:val="933634"/>
          <w:spacing w:val="10"/>
        </w:rPr>
        <w:t>E</w:t>
      </w:r>
      <w:r>
        <w:rPr>
          <w:color w:val="933634"/>
          <w:spacing w:val="7"/>
        </w:rPr>
        <w:t>F</w:t>
      </w:r>
      <w:r>
        <w:rPr>
          <w:color w:val="933634"/>
          <w:spacing w:val="10"/>
        </w:rPr>
        <w:t>E</w:t>
      </w:r>
      <w:r>
        <w:rPr>
          <w:color w:val="933634"/>
          <w:spacing w:val="6"/>
        </w:rPr>
        <w:t>R</w:t>
      </w:r>
      <w:r>
        <w:rPr>
          <w:color w:val="933634"/>
          <w:spacing w:val="10"/>
        </w:rPr>
        <w:t>EN</w:t>
      </w:r>
      <w:r>
        <w:rPr>
          <w:color w:val="933634"/>
          <w:spacing w:val="6"/>
        </w:rPr>
        <w:t>C</w:t>
      </w:r>
      <w:r>
        <w:rPr>
          <w:color w:val="933634"/>
          <w:spacing w:val="10"/>
        </w:rPr>
        <w:t>E</w:t>
      </w:r>
      <w:r>
        <w:rPr>
          <w:color w:val="933634"/>
        </w:rPr>
        <w:t>S</w:t>
      </w:r>
      <w:r>
        <w:rPr>
          <w:color w:val="000000"/>
        </w:rPr>
        <w:t>–</w:t>
      </w:r>
      <w:r>
        <w:rPr>
          <w:color w:val="000000"/>
          <w:spacing w:val="2"/>
        </w:rPr>
        <w:t>A</w:t>
      </w:r>
      <w:r>
        <w:rPr>
          <w:color w:val="000000"/>
          <w:spacing w:val="3"/>
        </w:rPr>
        <w:t>va</w:t>
      </w:r>
      <w:r>
        <w:rPr>
          <w:color w:val="000000"/>
          <w:spacing w:val="2"/>
        </w:rPr>
        <w:t>i</w:t>
      </w:r>
      <w:r>
        <w:rPr>
          <w:color w:val="000000"/>
          <w:spacing w:val="4"/>
        </w:rPr>
        <w:t>l</w:t>
      </w:r>
      <w:r>
        <w:rPr>
          <w:color w:val="000000"/>
          <w:spacing w:val="3"/>
        </w:rPr>
        <w:t>ab</w:t>
      </w:r>
      <w:r>
        <w:rPr>
          <w:color w:val="000000"/>
          <w:spacing w:val="2"/>
        </w:rPr>
        <w:t>l</w:t>
      </w:r>
      <w:r>
        <w:rPr>
          <w:color w:val="000000"/>
        </w:rPr>
        <w:t xml:space="preserve">e </w:t>
      </w:r>
      <w:r>
        <w:rPr>
          <w:color w:val="000000"/>
          <w:spacing w:val="3"/>
        </w:rPr>
        <w:t>o</w:t>
      </w:r>
      <w:r>
        <w:rPr>
          <w:color w:val="000000"/>
        </w:rPr>
        <w:t>n</w:t>
      </w:r>
      <w:r>
        <w:rPr>
          <w:color w:val="000000"/>
          <w:spacing w:val="3"/>
        </w:rPr>
        <w:t>re</w:t>
      </w:r>
      <w:r>
        <w:rPr>
          <w:color w:val="000000"/>
          <w:spacing w:val="6"/>
        </w:rPr>
        <w:t>q</w:t>
      </w:r>
      <w:r>
        <w:rPr>
          <w:color w:val="000000"/>
          <w:spacing w:val="1"/>
        </w:rPr>
        <w:t>u</w:t>
      </w:r>
      <w:r>
        <w:rPr>
          <w:color w:val="000000"/>
          <w:spacing w:val="5"/>
        </w:rPr>
        <w:t>e</w:t>
      </w:r>
      <w:r>
        <w:rPr>
          <w:color w:val="000000"/>
          <w:spacing w:val="2"/>
        </w:rPr>
        <w:t>st</w:t>
      </w:r>
      <w:r>
        <w:rPr>
          <w:color w:val="000000"/>
        </w:rPr>
        <w:t>.</w:t>
      </w:r>
    </w:p>
    <w:p w:rsidR="001F09F0" w:rsidRPr="00360043" w:rsidRDefault="001F09F0" w:rsidP="001F09F0">
      <w:pPr>
        <w:rPr>
          <w:color w:val="933634"/>
          <w:spacing w:val="4"/>
          <w:sz w:val="28"/>
          <w:szCs w:val="28"/>
        </w:rPr>
      </w:pPr>
      <w:r w:rsidRPr="00360043">
        <w:rPr>
          <w:color w:val="933634"/>
          <w:spacing w:val="4"/>
          <w:sz w:val="28"/>
          <w:szCs w:val="28"/>
        </w:rPr>
        <w:lastRenderedPageBreak/>
        <w:t xml:space="preserve">Cisco India   –    </w:t>
      </w:r>
      <w:r w:rsidR="00291ADD" w:rsidRPr="00360043">
        <w:rPr>
          <w:color w:val="933634"/>
          <w:spacing w:val="4"/>
          <w:sz w:val="28"/>
          <w:szCs w:val="28"/>
        </w:rPr>
        <w:t>(</w:t>
      </w:r>
      <w:r w:rsidRPr="00360043">
        <w:rPr>
          <w:color w:val="933634"/>
          <w:spacing w:val="4"/>
          <w:sz w:val="28"/>
          <w:szCs w:val="28"/>
        </w:rPr>
        <w:t>Consultant</w:t>
      </w:r>
      <w:r w:rsidR="00291ADD" w:rsidRPr="00360043">
        <w:rPr>
          <w:color w:val="933634"/>
          <w:spacing w:val="4"/>
          <w:sz w:val="28"/>
          <w:szCs w:val="28"/>
        </w:rPr>
        <w:t>)</w:t>
      </w:r>
    </w:p>
    <w:p w:rsidR="001F09F0" w:rsidRPr="00360043" w:rsidRDefault="001F09F0" w:rsidP="001F09F0">
      <w:pPr>
        <w:spacing w:line="240" w:lineRule="exact"/>
        <w:rPr>
          <w:b/>
          <w:spacing w:val="2"/>
        </w:rPr>
      </w:pPr>
      <w:r w:rsidRPr="00360043">
        <w:rPr>
          <w:b/>
          <w:spacing w:val="1"/>
          <w:sz w:val="22"/>
          <w:szCs w:val="22"/>
        </w:rPr>
        <w:t>N</w:t>
      </w:r>
      <w:r w:rsidRPr="00360043">
        <w:rPr>
          <w:b/>
          <w:spacing w:val="2"/>
          <w:sz w:val="22"/>
          <w:szCs w:val="22"/>
        </w:rPr>
        <w:t>ET</w:t>
      </w:r>
      <w:r w:rsidRPr="00360043">
        <w:rPr>
          <w:b/>
          <w:spacing w:val="3"/>
          <w:sz w:val="22"/>
          <w:szCs w:val="22"/>
        </w:rPr>
        <w:t>W</w:t>
      </w:r>
      <w:r w:rsidRPr="00360043">
        <w:rPr>
          <w:b/>
          <w:spacing w:val="1"/>
          <w:sz w:val="22"/>
          <w:szCs w:val="22"/>
        </w:rPr>
        <w:t>O</w:t>
      </w:r>
      <w:r w:rsidRPr="00360043">
        <w:rPr>
          <w:b/>
          <w:spacing w:val="-1"/>
          <w:sz w:val="22"/>
          <w:szCs w:val="22"/>
        </w:rPr>
        <w:t>R</w:t>
      </w:r>
      <w:r w:rsidRPr="00360043">
        <w:rPr>
          <w:b/>
          <w:sz w:val="22"/>
          <w:szCs w:val="22"/>
        </w:rPr>
        <w:t>K</w:t>
      </w:r>
      <w:r w:rsidRPr="00360043">
        <w:rPr>
          <w:b/>
          <w:spacing w:val="3"/>
          <w:sz w:val="22"/>
          <w:szCs w:val="22"/>
        </w:rPr>
        <w:t>E</w:t>
      </w:r>
      <w:r w:rsidRPr="00360043">
        <w:rPr>
          <w:b/>
          <w:spacing w:val="1"/>
          <w:sz w:val="22"/>
          <w:szCs w:val="22"/>
        </w:rPr>
        <w:t>NG</w:t>
      </w:r>
      <w:r w:rsidRPr="00360043">
        <w:rPr>
          <w:b/>
          <w:spacing w:val="-2"/>
          <w:sz w:val="22"/>
          <w:szCs w:val="22"/>
        </w:rPr>
        <w:t>I</w:t>
      </w:r>
      <w:r w:rsidRPr="00360043">
        <w:rPr>
          <w:b/>
          <w:spacing w:val="1"/>
          <w:sz w:val="22"/>
          <w:szCs w:val="22"/>
        </w:rPr>
        <w:t>N</w:t>
      </w:r>
      <w:r w:rsidRPr="00360043">
        <w:rPr>
          <w:b/>
          <w:spacing w:val="2"/>
          <w:sz w:val="22"/>
          <w:szCs w:val="22"/>
        </w:rPr>
        <w:t>EE</w:t>
      </w:r>
      <w:r w:rsidRPr="00360043">
        <w:rPr>
          <w:b/>
          <w:sz w:val="22"/>
          <w:szCs w:val="22"/>
        </w:rPr>
        <w:t xml:space="preserve">R        </w:t>
      </w:r>
      <w:r w:rsidRPr="00360043">
        <w:rPr>
          <w:b/>
          <w:spacing w:val="4"/>
        </w:rPr>
        <w:t>September</w:t>
      </w:r>
      <w:r w:rsidRPr="00360043">
        <w:rPr>
          <w:b/>
          <w:spacing w:val="1"/>
        </w:rPr>
        <w:t>2</w:t>
      </w:r>
      <w:r w:rsidRPr="00360043">
        <w:rPr>
          <w:b/>
          <w:spacing w:val="4"/>
        </w:rPr>
        <w:t>0</w:t>
      </w:r>
      <w:r w:rsidRPr="00360043">
        <w:rPr>
          <w:b/>
          <w:spacing w:val="1"/>
        </w:rPr>
        <w:t>14</w:t>
      </w:r>
      <w:r w:rsidRPr="00360043">
        <w:rPr>
          <w:b/>
        </w:rPr>
        <w:t>–</w:t>
      </w:r>
      <w:r w:rsidRPr="00360043">
        <w:rPr>
          <w:b/>
          <w:spacing w:val="2"/>
        </w:rPr>
        <w:t>December 2015</w:t>
      </w:r>
    </w:p>
    <w:p w:rsidR="00462104" w:rsidRDefault="00462104" w:rsidP="001F09F0">
      <w:pPr>
        <w:spacing w:line="240" w:lineRule="exact"/>
      </w:pPr>
    </w:p>
    <w:p w:rsidR="00C43052" w:rsidRDefault="00C43052" w:rsidP="00291ADD">
      <w:pPr>
        <w:numPr>
          <w:ilvl w:val="0"/>
          <w:numId w:val="2"/>
        </w:numPr>
        <w:suppressAutoHyphens/>
        <w:jc w:val="both"/>
        <w:rPr>
          <w:rFonts w:ascii="Trebuchet MS" w:hAnsi="Trebuchet MS" w:cs="Trebuchet MS"/>
        </w:rPr>
      </w:pPr>
      <w:r>
        <w:rPr>
          <w:rFonts w:ascii="Trebuchet MS" w:hAnsi="Trebuchet MS" w:cs="Trebuchet MS"/>
        </w:rPr>
        <w:t>Good exposer in building RJIO DATA CENTER.</w:t>
      </w:r>
    </w:p>
    <w:p w:rsidR="00291ADD" w:rsidRPr="00A83421" w:rsidRDefault="00F265E8" w:rsidP="00291ADD">
      <w:pPr>
        <w:numPr>
          <w:ilvl w:val="0"/>
          <w:numId w:val="2"/>
        </w:numPr>
        <w:suppressAutoHyphens/>
        <w:jc w:val="both"/>
        <w:rPr>
          <w:rFonts w:ascii="Trebuchet MS" w:hAnsi="Trebuchet MS" w:cs="Trebuchet MS"/>
        </w:rPr>
      </w:pPr>
      <w:r>
        <w:rPr>
          <w:rFonts w:ascii="Trebuchet MS" w:hAnsi="Trebuchet MS" w:cs="Trebuchet MS"/>
        </w:rPr>
        <w:t>Integration &amp;</w:t>
      </w:r>
      <w:r w:rsidR="00291ADD" w:rsidRPr="00A83421">
        <w:rPr>
          <w:rFonts w:ascii="Trebuchet MS" w:hAnsi="Trebuchet MS" w:cs="Trebuchet MS"/>
        </w:rPr>
        <w:t>Commissioning of Cisco ASR</w:t>
      </w:r>
      <w:r w:rsidR="00291ADD">
        <w:rPr>
          <w:rFonts w:ascii="Trebuchet MS" w:hAnsi="Trebuchet MS" w:cs="Trebuchet MS"/>
        </w:rPr>
        <w:t>-901,920I,920O,903,</w:t>
      </w:r>
      <w:r>
        <w:rPr>
          <w:rFonts w:ascii="Trebuchet MS" w:hAnsi="Trebuchet MS" w:cs="Trebuchet MS"/>
        </w:rPr>
        <w:t>9010,9922 &amp; JuniperACX-2200,MX104,Techrout,Raisecom</w:t>
      </w:r>
      <w:r w:rsidR="00291ADD" w:rsidRPr="00A83421">
        <w:rPr>
          <w:rFonts w:ascii="Trebuchet MS" w:hAnsi="Trebuchet MS" w:cs="Trebuchet MS"/>
        </w:rPr>
        <w:t xml:space="preserve"> routers for RGIL (4G Project). </w:t>
      </w:r>
    </w:p>
    <w:p w:rsidR="00291ADD" w:rsidRPr="00A83421" w:rsidRDefault="00291ADD" w:rsidP="00291ADD">
      <w:pPr>
        <w:numPr>
          <w:ilvl w:val="0"/>
          <w:numId w:val="2"/>
        </w:numPr>
        <w:suppressAutoHyphens/>
        <w:jc w:val="both"/>
        <w:rPr>
          <w:rFonts w:ascii="Trebuchet MS" w:hAnsi="Trebuchet MS" w:cs="Trebuchet MS"/>
        </w:rPr>
      </w:pPr>
      <w:r>
        <w:rPr>
          <w:rFonts w:ascii="Trebuchet MS" w:hAnsi="Trebuchet MS" w:cs="Trebuchet MS"/>
        </w:rPr>
        <w:t>Providing Technical support to the field engineers for site integration &amp; fault management.</w:t>
      </w:r>
    </w:p>
    <w:p w:rsidR="00291ADD" w:rsidRDefault="00291ADD" w:rsidP="00291ADD">
      <w:pPr>
        <w:numPr>
          <w:ilvl w:val="0"/>
          <w:numId w:val="2"/>
        </w:numPr>
        <w:suppressAutoHyphens/>
        <w:jc w:val="both"/>
        <w:rPr>
          <w:rFonts w:ascii="Trebuchet MS" w:hAnsi="Trebuchet MS" w:cs="Trebuchet MS"/>
        </w:rPr>
      </w:pPr>
      <w:r>
        <w:rPr>
          <w:rFonts w:ascii="Trebuchet MS" w:hAnsi="Trebuchet MS" w:cs="Trebuchet MS"/>
        </w:rPr>
        <w:t>R</w:t>
      </w:r>
      <w:r w:rsidRPr="00A83421">
        <w:rPr>
          <w:rFonts w:ascii="Trebuchet MS" w:hAnsi="Trebuchet MS" w:cs="Trebuchet MS"/>
        </w:rPr>
        <w:t>esponsible for planning necessary actions so as to achieve, and continually improve the circle project management objectives.</w:t>
      </w:r>
    </w:p>
    <w:p w:rsidR="00291ADD" w:rsidRDefault="00291ADD" w:rsidP="00291ADD">
      <w:pPr>
        <w:numPr>
          <w:ilvl w:val="0"/>
          <w:numId w:val="2"/>
        </w:numPr>
        <w:suppressAutoHyphens/>
        <w:jc w:val="both"/>
        <w:rPr>
          <w:rFonts w:ascii="Trebuchet MS" w:hAnsi="Trebuchet MS" w:cs="Trebuchet MS"/>
        </w:rPr>
      </w:pPr>
      <w:r>
        <w:rPr>
          <w:rFonts w:ascii="Trebuchet MS" w:hAnsi="Trebuchet MS" w:cs="Trebuchet MS"/>
        </w:rPr>
        <w:t>Preparation of NDD &amp; NIP for site integration with the help of CISCO &amp; RGIL Team.</w:t>
      </w:r>
    </w:p>
    <w:p w:rsidR="00291ADD" w:rsidRPr="00C45DDB" w:rsidRDefault="00291ADD" w:rsidP="00291ADD">
      <w:pPr>
        <w:numPr>
          <w:ilvl w:val="0"/>
          <w:numId w:val="2"/>
        </w:numPr>
        <w:suppressAutoHyphens/>
        <w:jc w:val="both"/>
        <w:rPr>
          <w:rFonts w:ascii="Trebuchet MS" w:hAnsi="Trebuchet MS" w:cs="Trebuchet MS"/>
        </w:rPr>
      </w:pPr>
      <w:r>
        <w:rPr>
          <w:rFonts w:ascii="Trebuchet MS" w:hAnsi="Trebuchet MS" w:cs="Trebuchet MS"/>
        </w:rPr>
        <w:t>Involvement in ATP1A,ATP1B &amp; ATP1C.</w:t>
      </w:r>
    </w:p>
    <w:p w:rsidR="00526986" w:rsidRDefault="00526986" w:rsidP="001F09F0">
      <w:pPr>
        <w:spacing w:before="69"/>
        <w:ind w:left="104"/>
      </w:pPr>
    </w:p>
    <w:p w:rsidR="00F265E8" w:rsidRPr="00360043" w:rsidRDefault="00F265E8" w:rsidP="00F265E8">
      <w:pPr>
        <w:jc w:val="both"/>
        <w:rPr>
          <w:b/>
          <w:i/>
          <w:sz w:val="28"/>
          <w:szCs w:val="28"/>
        </w:rPr>
      </w:pPr>
      <w:r w:rsidRPr="00360043">
        <w:rPr>
          <w:color w:val="933634"/>
          <w:spacing w:val="4"/>
          <w:sz w:val="28"/>
          <w:szCs w:val="28"/>
        </w:rPr>
        <w:t>IMSG Reliance Communication Ltd</w:t>
      </w:r>
      <w:r w:rsidRPr="00360043">
        <w:rPr>
          <w:rFonts w:ascii="Arial Narrow" w:hAnsi="Arial Narrow" w:cs="Arial Narrow"/>
          <w:b/>
          <w:sz w:val="28"/>
          <w:szCs w:val="28"/>
        </w:rPr>
        <w:tab/>
      </w:r>
      <w:r w:rsidRPr="00360043">
        <w:rPr>
          <w:rFonts w:ascii="Arial Narrow" w:hAnsi="Arial Narrow" w:cs="Arial Narrow"/>
          <w:b/>
          <w:sz w:val="28"/>
          <w:szCs w:val="28"/>
        </w:rPr>
        <w:tab/>
      </w:r>
      <w:r w:rsidRPr="00360043">
        <w:rPr>
          <w:rFonts w:ascii="Arial Narrow" w:hAnsi="Arial Narrow" w:cs="Arial Narrow"/>
          <w:b/>
          <w:sz w:val="28"/>
          <w:szCs w:val="28"/>
        </w:rPr>
        <w:tab/>
      </w:r>
      <w:r w:rsidRPr="00360043">
        <w:rPr>
          <w:rFonts w:ascii="Arial Narrow" w:hAnsi="Arial Narrow" w:cs="Arial Narrow"/>
          <w:b/>
          <w:sz w:val="28"/>
          <w:szCs w:val="28"/>
        </w:rPr>
        <w:tab/>
      </w:r>
      <w:r w:rsidRPr="00360043">
        <w:rPr>
          <w:rFonts w:ascii="Arial Narrow" w:hAnsi="Arial Narrow" w:cs="Arial Narrow"/>
          <w:b/>
          <w:sz w:val="28"/>
          <w:szCs w:val="28"/>
        </w:rPr>
        <w:tab/>
      </w:r>
    </w:p>
    <w:p w:rsidR="00F265E8" w:rsidRPr="00360043" w:rsidRDefault="00F265E8" w:rsidP="00F265E8">
      <w:pPr>
        <w:rPr>
          <w:b/>
          <w:spacing w:val="1"/>
          <w:sz w:val="22"/>
          <w:szCs w:val="22"/>
        </w:rPr>
      </w:pPr>
      <w:r w:rsidRPr="00360043">
        <w:rPr>
          <w:b/>
          <w:spacing w:val="1"/>
          <w:sz w:val="22"/>
          <w:szCs w:val="22"/>
        </w:rPr>
        <w:t>Service Delivery Lead           February 2008-September 2014</w:t>
      </w:r>
    </w:p>
    <w:p w:rsidR="00F265E8" w:rsidRDefault="00F265E8" w:rsidP="00F265E8">
      <w:pPr>
        <w:rPr>
          <w:spacing w:val="1"/>
          <w:sz w:val="22"/>
          <w:szCs w:val="22"/>
        </w:rPr>
      </w:pPr>
    </w:p>
    <w:p w:rsidR="00F265E8" w:rsidRDefault="00F265E8" w:rsidP="00F265E8">
      <w:pPr>
        <w:numPr>
          <w:ilvl w:val="0"/>
          <w:numId w:val="2"/>
        </w:numPr>
        <w:suppressAutoHyphens/>
        <w:jc w:val="both"/>
        <w:rPr>
          <w:rFonts w:ascii="Trebuchet MS" w:hAnsi="Trebuchet MS" w:cs="Trebuchet MS"/>
        </w:rPr>
      </w:pPr>
      <w:r>
        <w:rPr>
          <w:rFonts w:ascii="Trebuchet MS" w:hAnsi="Trebuchet MS" w:cs="Trebuchet MS"/>
        </w:rPr>
        <w:t>Leading a team of 5 Engineer and 350+ Sites across Odisha in achieving SLA targets &amp; new projects added to scope.</w:t>
      </w:r>
    </w:p>
    <w:p w:rsidR="00F265E8" w:rsidRDefault="00F265E8" w:rsidP="00F265E8">
      <w:pPr>
        <w:numPr>
          <w:ilvl w:val="0"/>
          <w:numId w:val="2"/>
        </w:numPr>
        <w:suppressAutoHyphens/>
        <w:jc w:val="both"/>
        <w:rPr>
          <w:rFonts w:ascii="Trebuchet MS" w:hAnsi="Trebuchet MS" w:cs="Trebuchet MS"/>
        </w:rPr>
      </w:pPr>
      <w:r>
        <w:rPr>
          <w:rFonts w:ascii="Trebuchet MS" w:hAnsi="Trebuchet MS" w:cs="Trebuchet MS"/>
        </w:rPr>
        <w:t>Providing Technical support to the field engineers for site integration &amp; fault management.</w:t>
      </w:r>
    </w:p>
    <w:p w:rsidR="00F265E8" w:rsidRDefault="00F265E8" w:rsidP="00F265E8">
      <w:pPr>
        <w:numPr>
          <w:ilvl w:val="0"/>
          <w:numId w:val="2"/>
        </w:numPr>
        <w:suppressAutoHyphens/>
        <w:jc w:val="both"/>
        <w:rPr>
          <w:rFonts w:ascii="Trebuchet MS" w:eastAsia="Verdana" w:hAnsi="Trebuchet MS" w:cs="Trebuchet MS"/>
        </w:rPr>
      </w:pPr>
      <w:r>
        <w:rPr>
          <w:rFonts w:ascii="Trebuchet MS" w:hAnsi="Trebuchet MS" w:cs="Trebuchet MS"/>
        </w:rPr>
        <w:t>R</w:t>
      </w:r>
      <w:r>
        <w:rPr>
          <w:rFonts w:ascii="Trebuchet MS" w:eastAsia="Verdana" w:hAnsi="Trebuchet MS" w:cs="Trebuchet MS"/>
        </w:rPr>
        <w:t>esponsible for planning necessary actions so as to achieve, and continually improve the circle project management objectives.</w:t>
      </w:r>
    </w:p>
    <w:p w:rsidR="00F265E8" w:rsidRDefault="00F265E8" w:rsidP="00F265E8">
      <w:pPr>
        <w:numPr>
          <w:ilvl w:val="0"/>
          <w:numId w:val="2"/>
        </w:numPr>
        <w:suppressAutoHyphens/>
        <w:autoSpaceDE w:val="0"/>
        <w:rPr>
          <w:rFonts w:ascii="Trebuchet MS" w:eastAsia="Verdana" w:hAnsi="Trebuchet MS" w:cs="Trebuchet MS"/>
        </w:rPr>
      </w:pPr>
      <w:r>
        <w:rPr>
          <w:rFonts w:ascii="Trebuchet MS" w:eastAsia="Verdana" w:hAnsi="Trebuchet MS" w:cs="Trebuchet MS"/>
        </w:rPr>
        <w:t>Managing SD engineers for timely completion of project activities. Monitoring Site Survey activity for new projects. Preparation of Design Basis and Project Execution Plan and sharing it with the circle SD team as well as SD teams from other circles</w:t>
      </w:r>
    </w:p>
    <w:p w:rsidR="00F265E8" w:rsidRDefault="00F265E8" w:rsidP="00F265E8">
      <w:pPr>
        <w:numPr>
          <w:ilvl w:val="0"/>
          <w:numId w:val="2"/>
        </w:numPr>
        <w:suppressAutoHyphens/>
        <w:autoSpaceDE w:val="0"/>
        <w:rPr>
          <w:rFonts w:ascii="Trebuchet MS" w:eastAsia="Verdana" w:hAnsi="Trebuchet MS" w:cs="Trebuchet MS"/>
        </w:rPr>
      </w:pPr>
      <w:r>
        <w:rPr>
          <w:rFonts w:ascii="Trebuchet MS" w:eastAsia="Verdana" w:hAnsi="Trebuchet MS" w:cs="Trebuchet MS"/>
        </w:rPr>
        <w:t>Preparation of MIS for SD Projects and sending the same to NHQ on</w:t>
      </w:r>
    </w:p>
    <w:p w:rsidR="00F265E8" w:rsidRDefault="00F265E8" w:rsidP="00F265E8">
      <w:pPr>
        <w:autoSpaceDE w:val="0"/>
        <w:rPr>
          <w:rFonts w:ascii="Trebuchet MS" w:eastAsia="Verdana" w:hAnsi="Trebuchet MS" w:cs="Trebuchet MS"/>
        </w:rPr>
      </w:pPr>
      <w:r>
        <w:rPr>
          <w:rFonts w:ascii="Trebuchet MS" w:eastAsia="Verdana" w:hAnsi="Trebuchet MS" w:cs="Trebuchet MS"/>
        </w:rPr>
        <w:t>weekly / monthly basis as required from NHQ.</w:t>
      </w:r>
    </w:p>
    <w:p w:rsidR="00F265E8" w:rsidRDefault="00F265E8" w:rsidP="00F265E8">
      <w:pPr>
        <w:autoSpaceDE w:val="0"/>
        <w:rPr>
          <w:rFonts w:ascii="Trebuchet MS" w:eastAsia="Verdana" w:hAnsi="Trebuchet MS" w:cs="Trebuchet MS"/>
        </w:rPr>
      </w:pPr>
    </w:p>
    <w:p w:rsidR="00F265E8" w:rsidRPr="00F265E8" w:rsidRDefault="00F265E8" w:rsidP="00F265E8">
      <w:pPr>
        <w:numPr>
          <w:ilvl w:val="0"/>
          <w:numId w:val="2"/>
        </w:numPr>
        <w:suppressAutoHyphens/>
        <w:autoSpaceDE w:val="0"/>
        <w:rPr>
          <w:rFonts w:ascii="Trebuchet MS" w:eastAsia="Verdana" w:hAnsi="Trebuchet MS" w:cs="Trebuchet MS"/>
        </w:rPr>
      </w:pPr>
      <w:r w:rsidRPr="00F265E8">
        <w:rPr>
          <w:rFonts w:ascii="Trebuchet MS" w:eastAsia="Verdana" w:hAnsi="Trebuchet MS" w:cs="Trebuchet MS"/>
        </w:rPr>
        <w:t>Material Management Process &amp; Coordination with MM team. SD Team is      also responsible for preparation and execution of overall Spare Plan and      specific spares for enterprise customers and ensuring in coordination with MM teams that use of spares and subsequent RMA process is managed in  optimal manner.</w:t>
      </w:r>
    </w:p>
    <w:p w:rsidR="00F265E8" w:rsidRDefault="00F265E8" w:rsidP="00F265E8">
      <w:pPr>
        <w:numPr>
          <w:ilvl w:val="0"/>
          <w:numId w:val="2"/>
        </w:numPr>
        <w:suppressAutoHyphens/>
        <w:autoSpaceDE w:val="0"/>
        <w:rPr>
          <w:rFonts w:ascii="Trebuchet MS" w:hAnsi="Trebuchet MS" w:cs="Trebuchet MS"/>
        </w:rPr>
      </w:pPr>
      <w:r>
        <w:rPr>
          <w:rFonts w:ascii="Trebuchet MS" w:eastAsia="Verdana" w:hAnsi="Trebuchet MS" w:cs="Trebuchet MS"/>
        </w:rPr>
        <w:t>Installation &amp; Commissioning, as well as Planning as per the procedures. Coordination with customer for Final Acceptance. Preparation and monitoring of SD Card. Vendor Co-ordination for timely Installation and commissioning. Co-ordination with other functional Groups for Integration.</w:t>
      </w:r>
    </w:p>
    <w:p w:rsidR="00F265E8" w:rsidRDefault="00F265E8" w:rsidP="00F265E8">
      <w:pPr>
        <w:numPr>
          <w:ilvl w:val="0"/>
          <w:numId w:val="2"/>
        </w:numPr>
        <w:suppressAutoHyphens/>
        <w:jc w:val="both"/>
        <w:rPr>
          <w:rFonts w:ascii="Trebuchet MS" w:hAnsi="Trebuchet MS" w:cs="Trebuchet MS"/>
        </w:rPr>
      </w:pPr>
      <w:r>
        <w:rPr>
          <w:rFonts w:ascii="Trebuchet MS" w:hAnsi="Trebuchet MS" w:cs="Trebuchet MS"/>
        </w:rPr>
        <w:t>Monitoring Fault Ticket using Clarity Application for proper resolution.</w:t>
      </w:r>
    </w:p>
    <w:p w:rsidR="00F265E8" w:rsidRPr="00F265E8" w:rsidRDefault="00F265E8" w:rsidP="00F265E8">
      <w:pPr>
        <w:rPr>
          <w:spacing w:val="1"/>
          <w:sz w:val="22"/>
          <w:szCs w:val="22"/>
        </w:rPr>
      </w:pPr>
    </w:p>
    <w:p w:rsidR="00F265E8" w:rsidRPr="00360043" w:rsidRDefault="00F265E8" w:rsidP="00F265E8">
      <w:pPr>
        <w:spacing w:before="69"/>
        <w:rPr>
          <w:color w:val="933634"/>
          <w:spacing w:val="4"/>
          <w:sz w:val="28"/>
          <w:szCs w:val="28"/>
        </w:rPr>
      </w:pPr>
      <w:r w:rsidRPr="00360043">
        <w:rPr>
          <w:color w:val="933634"/>
          <w:spacing w:val="4"/>
          <w:sz w:val="28"/>
          <w:szCs w:val="28"/>
        </w:rPr>
        <w:t>IMSG Reliance Communication Ltd</w:t>
      </w:r>
    </w:p>
    <w:p w:rsidR="00F265E8" w:rsidRPr="00360043" w:rsidRDefault="00F265E8" w:rsidP="00F265E8">
      <w:pPr>
        <w:jc w:val="both"/>
        <w:rPr>
          <w:b/>
          <w:spacing w:val="1"/>
          <w:sz w:val="22"/>
          <w:szCs w:val="22"/>
        </w:rPr>
      </w:pPr>
      <w:r w:rsidRPr="00360043">
        <w:rPr>
          <w:b/>
          <w:spacing w:val="1"/>
          <w:sz w:val="22"/>
          <w:szCs w:val="22"/>
        </w:rPr>
        <w:t xml:space="preserve">Service Delivery Engineer             December 2005  </w:t>
      </w:r>
    </w:p>
    <w:p w:rsidR="00F265E8" w:rsidRPr="00F265E8" w:rsidRDefault="00F265E8" w:rsidP="00F265E8">
      <w:pPr>
        <w:jc w:val="both"/>
        <w:rPr>
          <w:spacing w:val="1"/>
          <w:sz w:val="22"/>
          <w:szCs w:val="22"/>
        </w:rPr>
      </w:pPr>
    </w:p>
    <w:p w:rsidR="00F265E8" w:rsidRDefault="00F265E8" w:rsidP="00F265E8">
      <w:pPr>
        <w:numPr>
          <w:ilvl w:val="0"/>
          <w:numId w:val="3"/>
        </w:numPr>
        <w:tabs>
          <w:tab w:val="left" w:pos="360"/>
        </w:tabs>
        <w:suppressAutoHyphens/>
        <w:ind w:left="360"/>
        <w:jc w:val="both"/>
        <w:rPr>
          <w:rFonts w:ascii="Trebuchet MS" w:hAnsi="Trebuchet MS" w:cs="Trebuchet MS"/>
        </w:rPr>
      </w:pPr>
      <w:r>
        <w:rPr>
          <w:rFonts w:ascii="Trebuchet MS" w:hAnsi="Trebuchet MS" w:cs="Trebuchet MS"/>
        </w:rPr>
        <w:t>Maintaining Reliance network like its Intranet, PCs and associated software. Responsible for Installation &amp; maintenance of Routers (</w:t>
      </w:r>
      <w:bookmarkStart w:id="1" w:name="OLE_LINK1"/>
      <w:r>
        <w:rPr>
          <w:rFonts w:ascii="Trebuchet MS" w:hAnsi="Trebuchet MS" w:cs="Trebuchet MS"/>
        </w:rPr>
        <w:t>Cisco 805,1751,1841,2600,2801,3600,3745, Nortel Contivity 100,Maipu 801E,Huawei&amp; Juniper J2300Routers</w:t>
      </w:r>
      <w:bookmarkEnd w:id="1"/>
      <w:r>
        <w:rPr>
          <w:rFonts w:ascii="Trebuchet MS" w:hAnsi="Trebuchet MS" w:cs="Trebuchet MS"/>
        </w:rPr>
        <w:t>), Layer 2 &amp; Layer 3 switches (Nortel Baystack&amp; Nortel Passport, Cisco 1900), Video Conferencing Unit &amp; its connectivity also maintaining leased line network of Reliance Communication Customer support to all corporate users and end users.</w:t>
      </w:r>
    </w:p>
    <w:p w:rsidR="00F265E8" w:rsidRDefault="00F265E8" w:rsidP="00F265E8">
      <w:pPr>
        <w:numPr>
          <w:ilvl w:val="0"/>
          <w:numId w:val="3"/>
        </w:numPr>
        <w:tabs>
          <w:tab w:val="left" w:pos="360"/>
        </w:tabs>
        <w:suppressAutoHyphens/>
        <w:ind w:left="360"/>
        <w:jc w:val="both"/>
        <w:rPr>
          <w:rFonts w:ascii="Trebuchet MS" w:hAnsi="Trebuchet MS" w:cs="Trebuchet MS"/>
        </w:rPr>
      </w:pPr>
      <w:r>
        <w:rPr>
          <w:rFonts w:ascii="Trebuchet MS" w:hAnsi="Trebuchet MS" w:cs="Trebuchet MS"/>
        </w:rPr>
        <w:t>My job covers whole Odisha at different Reliance Communication Locations (WEBWORLD, WAREHOUSE,WWE,MCN,CMP, and Reliance Town Office’s) &amp; External Customers BAJAJAllianz,ACCCements,GEMoney,ITCWillsLifeStyle,CBOP,DaillerChrysler,Wrigley,</w:t>
      </w:r>
    </w:p>
    <w:p w:rsidR="00F265E8" w:rsidRDefault="00F265E8" w:rsidP="00F265E8">
      <w:pPr>
        <w:tabs>
          <w:tab w:val="left" w:pos="360"/>
        </w:tabs>
        <w:jc w:val="both"/>
        <w:rPr>
          <w:rFonts w:ascii="Trebuchet MS" w:hAnsi="Trebuchet MS" w:cs="Trebuchet MS"/>
        </w:rPr>
      </w:pPr>
      <w:r>
        <w:rPr>
          <w:rFonts w:ascii="Trebuchet MS" w:hAnsi="Trebuchet MS" w:cs="Trebuchet MS"/>
        </w:rPr>
        <w:t>ModiCare, CAMS, Adlabs, Apollo Tyres, Bank of India, SamrudhaJeevan foods, RSP etc</w:t>
      </w:r>
    </w:p>
    <w:p w:rsidR="00F265E8" w:rsidRPr="0075019E" w:rsidRDefault="00F265E8" w:rsidP="00F265E8">
      <w:pPr>
        <w:spacing w:before="69"/>
        <w:rPr>
          <w:color w:val="933634"/>
          <w:spacing w:val="4"/>
          <w:sz w:val="28"/>
          <w:szCs w:val="28"/>
        </w:rPr>
      </w:pPr>
      <w:r w:rsidRPr="0075019E">
        <w:rPr>
          <w:color w:val="933634"/>
          <w:spacing w:val="4"/>
          <w:sz w:val="28"/>
          <w:szCs w:val="28"/>
        </w:rPr>
        <w:t>Achievements at IMSG-RTS</w:t>
      </w:r>
    </w:p>
    <w:p w:rsidR="00F265E8" w:rsidRDefault="00F265E8" w:rsidP="00F265E8">
      <w:pPr>
        <w:jc w:val="both"/>
        <w:rPr>
          <w:rFonts w:ascii="Trebuchet MS" w:hAnsi="Trebuchet MS" w:cs="Trebuchet MS"/>
          <w:b/>
        </w:rPr>
      </w:pPr>
    </w:p>
    <w:p w:rsidR="00F265E8" w:rsidRDefault="00F265E8" w:rsidP="00F265E8">
      <w:pPr>
        <w:numPr>
          <w:ilvl w:val="0"/>
          <w:numId w:val="4"/>
        </w:numPr>
        <w:tabs>
          <w:tab w:val="left" w:pos="360"/>
        </w:tabs>
        <w:suppressAutoHyphens/>
        <w:ind w:left="360"/>
        <w:jc w:val="both"/>
        <w:rPr>
          <w:rFonts w:ascii="Trebuchet MS" w:hAnsi="Trebuchet MS" w:cs="Trebuchet MS"/>
          <w:b/>
        </w:rPr>
      </w:pPr>
      <w:r>
        <w:rPr>
          <w:rFonts w:ascii="Trebuchet MS" w:hAnsi="Trebuchet MS" w:cs="Trebuchet MS"/>
        </w:rPr>
        <w:t>Promoted from SD engineer to SD Lead of Odisha&amp;Chhatisgarh as per business operation of the organization.</w:t>
      </w:r>
    </w:p>
    <w:p w:rsidR="00F265E8" w:rsidRDefault="00F265E8" w:rsidP="00F265E8">
      <w:pPr>
        <w:tabs>
          <w:tab w:val="left" w:pos="360"/>
        </w:tabs>
        <w:jc w:val="both"/>
        <w:rPr>
          <w:rFonts w:ascii="Trebuchet MS" w:hAnsi="Trebuchet MS" w:cs="Trebuchet MS"/>
          <w:b/>
          <w:i/>
        </w:rPr>
      </w:pPr>
    </w:p>
    <w:p w:rsidR="00F265E8" w:rsidRPr="0075019E" w:rsidRDefault="00D147E6" w:rsidP="00D147E6">
      <w:pPr>
        <w:spacing w:before="69"/>
        <w:rPr>
          <w:color w:val="933634"/>
          <w:spacing w:val="4"/>
          <w:sz w:val="28"/>
          <w:szCs w:val="28"/>
        </w:rPr>
      </w:pPr>
      <w:r w:rsidRPr="0075019E">
        <w:rPr>
          <w:color w:val="933634"/>
          <w:spacing w:val="4"/>
          <w:sz w:val="28"/>
          <w:szCs w:val="28"/>
        </w:rPr>
        <w:t>Turbo InfosystemPvt, Ltd</w:t>
      </w:r>
      <w:r w:rsidRPr="0075019E">
        <w:rPr>
          <w:color w:val="933634"/>
          <w:spacing w:val="4"/>
          <w:sz w:val="28"/>
          <w:szCs w:val="28"/>
        </w:rPr>
        <w:tab/>
      </w:r>
    </w:p>
    <w:p w:rsidR="00D147E6" w:rsidRPr="0075019E" w:rsidRDefault="00D147E6" w:rsidP="00D147E6">
      <w:pPr>
        <w:rPr>
          <w:b/>
          <w:spacing w:val="1"/>
          <w:sz w:val="22"/>
          <w:szCs w:val="22"/>
        </w:rPr>
      </w:pPr>
      <w:r w:rsidRPr="0075019E">
        <w:rPr>
          <w:b/>
          <w:spacing w:val="1"/>
          <w:sz w:val="22"/>
          <w:szCs w:val="22"/>
        </w:rPr>
        <w:t>Hardware &amp; Network Support Engineer    April 2003 –January 2004</w:t>
      </w:r>
    </w:p>
    <w:p w:rsidR="00D147E6" w:rsidRDefault="00D147E6" w:rsidP="00D147E6">
      <w:pPr>
        <w:rPr>
          <w:spacing w:val="1"/>
          <w:sz w:val="22"/>
          <w:szCs w:val="22"/>
        </w:rPr>
      </w:pPr>
    </w:p>
    <w:p w:rsidR="00D147E6" w:rsidRDefault="00D147E6" w:rsidP="00D147E6">
      <w:pPr>
        <w:pStyle w:val="PlainText"/>
        <w:numPr>
          <w:ilvl w:val="0"/>
          <w:numId w:val="2"/>
        </w:numPr>
        <w:tabs>
          <w:tab w:val="left" w:pos="1080"/>
          <w:tab w:val="left" w:pos="1440"/>
          <w:tab w:val="left" w:pos="2160"/>
        </w:tabs>
        <w:jc w:val="both"/>
        <w:rPr>
          <w:rFonts w:ascii="Trebuchet MS" w:hAnsi="Trebuchet MS" w:cs="Trebuchet MS"/>
        </w:rPr>
      </w:pPr>
      <w:r>
        <w:rPr>
          <w:rFonts w:ascii="Trebuchet MS" w:hAnsi="Trebuchet MS" w:cs="Trebuchet MS"/>
        </w:rPr>
        <w:t>Assembling, troubleshooting &amp; Computer Hardware Maintenance, leased line connections and Configuration of Routers.</w:t>
      </w:r>
    </w:p>
    <w:p w:rsidR="00D147E6" w:rsidRDefault="00D147E6" w:rsidP="00D147E6">
      <w:pPr>
        <w:numPr>
          <w:ilvl w:val="0"/>
          <w:numId w:val="2"/>
        </w:numPr>
        <w:tabs>
          <w:tab w:val="left" w:pos="2129"/>
          <w:tab w:val="left" w:pos="9325"/>
        </w:tabs>
        <w:suppressAutoHyphens/>
        <w:jc w:val="both"/>
        <w:rPr>
          <w:rFonts w:ascii="Trebuchet MS" w:hAnsi="Trebuchet MS" w:cs="Trebuchet MS"/>
        </w:rPr>
      </w:pPr>
      <w:r>
        <w:rPr>
          <w:rFonts w:ascii="Trebuchet MS" w:hAnsi="Trebuchet MS" w:cs="Trebuchet MS"/>
        </w:rPr>
        <w:t>Taking care of computers and Local Area Networking of corporate customers &amp; end users. Site management responsibility including Planning, Design and Implementation of work.</w:t>
      </w:r>
    </w:p>
    <w:p w:rsidR="00D147E6" w:rsidRDefault="00D147E6" w:rsidP="00D147E6">
      <w:pPr>
        <w:numPr>
          <w:ilvl w:val="0"/>
          <w:numId w:val="2"/>
        </w:numPr>
        <w:tabs>
          <w:tab w:val="left" w:pos="2129"/>
          <w:tab w:val="left" w:pos="9325"/>
        </w:tabs>
        <w:suppressAutoHyphens/>
        <w:jc w:val="both"/>
        <w:rPr>
          <w:rFonts w:ascii="Trebuchet MS" w:hAnsi="Trebuchet MS" w:cs="Trebuchet MS"/>
        </w:rPr>
      </w:pPr>
      <w:r>
        <w:rPr>
          <w:rFonts w:ascii="Trebuchet MS" w:hAnsi="Trebuchet MS" w:cs="Trebuchet MS"/>
        </w:rPr>
        <w:t>Installation of PC’s &amp; Server, LAN Designing and implementation, The role includes system study, requirement documentation, and project implementation.</w:t>
      </w:r>
    </w:p>
    <w:p w:rsidR="00D147E6" w:rsidRDefault="00D147E6" w:rsidP="00D147E6">
      <w:pPr>
        <w:numPr>
          <w:ilvl w:val="0"/>
          <w:numId w:val="2"/>
        </w:numPr>
        <w:tabs>
          <w:tab w:val="left" w:pos="2129"/>
          <w:tab w:val="left" w:pos="9325"/>
        </w:tabs>
        <w:suppressAutoHyphens/>
        <w:jc w:val="both"/>
        <w:rPr>
          <w:rFonts w:ascii="Trebuchet MS" w:hAnsi="Trebuchet MS" w:cs="Trebuchet MS"/>
        </w:rPr>
      </w:pPr>
      <w:r>
        <w:rPr>
          <w:rFonts w:ascii="Trebuchet MS" w:hAnsi="Trebuchet MS" w:cs="Trebuchet MS"/>
        </w:rPr>
        <w:t>Monitoring the project status and deliverable and troubleshooting. Installation of Server, PC’s and LAN setup. Internet setup using Proxy server.</w:t>
      </w:r>
    </w:p>
    <w:p w:rsidR="00D147E6" w:rsidRPr="00D147E6" w:rsidRDefault="00D147E6" w:rsidP="00D147E6">
      <w:pPr>
        <w:rPr>
          <w:spacing w:val="1"/>
          <w:sz w:val="22"/>
          <w:szCs w:val="22"/>
        </w:rPr>
      </w:pPr>
    </w:p>
    <w:p w:rsidR="00462104" w:rsidRPr="000B5C28" w:rsidRDefault="00462104" w:rsidP="00462104">
      <w:pPr>
        <w:spacing w:before="69"/>
        <w:rPr>
          <w:color w:val="933634"/>
          <w:spacing w:val="4"/>
          <w:sz w:val="28"/>
          <w:szCs w:val="28"/>
        </w:rPr>
      </w:pPr>
      <w:r w:rsidRPr="000B5C28">
        <w:rPr>
          <w:color w:val="933634"/>
          <w:spacing w:val="4"/>
          <w:sz w:val="28"/>
          <w:szCs w:val="28"/>
        </w:rPr>
        <w:t>Summary of Skills and Experience</w:t>
      </w:r>
    </w:p>
    <w:p w:rsidR="00462104" w:rsidRPr="00462104" w:rsidRDefault="0075019E" w:rsidP="00462104">
      <w:pPr>
        <w:numPr>
          <w:ilvl w:val="0"/>
          <w:numId w:val="6"/>
        </w:numPr>
        <w:tabs>
          <w:tab w:val="left" w:pos="2129"/>
          <w:tab w:val="left" w:pos="9325"/>
        </w:tabs>
        <w:suppressAutoHyphens/>
        <w:rPr>
          <w:rFonts w:ascii="Trebuchet MS" w:hAnsi="Trebuchet MS" w:cs="Trebuchet MS"/>
          <w:i/>
        </w:rPr>
      </w:pPr>
      <w:r>
        <w:rPr>
          <w:rFonts w:ascii="Trebuchet MS" w:hAnsi="Trebuchet MS" w:cs="Trebuchet MS"/>
        </w:rPr>
        <w:t>13</w:t>
      </w:r>
      <w:r w:rsidR="00462104">
        <w:rPr>
          <w:rFonts w:ascii="Trebuchet MS" w:hAnsi="Trebuchet MS" w:cs="Trebuchet MS"/>
        </w:rPr>
        <w:t xml:space="preserve"> years project management and maintenance in Telecom industry.</w:t>
      </w:r>
    </w:p>
    <w:p w:rsidR="00462104" w:rsidRDefault="00462104" w:rsidP="00462104">
      <w:pPr>
        <w:pStyle w:val="BodyText"/>
        <w:numPr>
          <w:ilvl w:val="0"/>
          <w:numId w:val="6"/>
        </w:numPr>
        <w:rPr>
          <w:rFonts w:ascii="Trebuchet MS" w:hAnsi="Trebuchet MS" w:cs="Trebuchet MS"/>
          <w:sz w:val="20"/>
          <w:szCs w:val="20"/>
        </w:rPr>
      </w:pPr>
      <w:r w:rsidRPr="00462104">
        <w:rPr>
          <w:rFonts w:ascii="Trebuchet MS" w:hAnsi="Trebuchet MS" w:cs="Trebuchet MS"/>
          <w:i/>
          <w:sz w:val="20"/>
          <w:szCs w:val="20"/>
        </w:rPr>
        <w:t>2</w:t>
      </w:r>
      <w:r>
        <w:rPr>
          <w:rFonts w:ascii="Trebuchet MS" w:hAnsi="Trebuchet MS" w:cs="Trebuchet MS"/>
          <w:sz w:val="20"/>
          <w:szCs w:val="20"/>
        </w:rPr>
        <w:t>+ years in IT-Hardware / Software industry &amp; customer service.</w:t>
      </w:r>
    </w:p>
    <w:p w:rsidR="00462104" w:rsidRDefault="00462104" w:rsidP="00462104">
      <w:pPr>
        <w:numPr>
          <w:ilvl w:val="0"/>
          <w:numId w:val="6"/>
        </w:numPr>
        <w:tabs>
          <w:tab w:val="left" w:pos="7699"/>
        </w:tabs>
        <w:suppressAutoHyphens/>
        <w:rPr>
          <w:rFonts w:ascii="Trebuchet MS" w:hAnsi="Trebuchet MS" w:cs="Trebuchet MS"/>
        </w:rPr>
      </w:pPr>
      <w:r>
        <w:rPr>
          <w:rFonts w:ascii="Trebuchet MS" w:hAnsi="Trebuchet MS" w:cs="Trebuchet MS"/>
        </w:rPr>
        <w:t>Strong functional knowledge on mai</w:t>
      </w:r>
      <w:r w:rsidR="0075019E">
        <w:rPr>
          <w:rFonts w:ascii="Trebuchet MS" w:hAnsi="Trebuchet MS" w:cs="Trebuchet MS"/>
        </w:rPr>
        <w:t>ntaining Telecom software (i.e.Clarity, Remedy, HPSM, CNAAP</w:t>
      </w:r>
      <w:r>
        <w:rPr>
          <w:rFonts w:ascii="Trebuchet MS" w:hAnsi="Trebuchet MS" w:cs="Trebuchet MS"/>
        </w:rPr>
        <w:t xml:space="preserve"> etc.)</w:t>
      </w:r>
    </w:p>
    <w:p w:rsidR="00462104" w:rsidRDefault="00462104" w:rsidP="00462104">
      <w:pPr>
        <w:numPr>
          <w:ilvl w:val="0"/>
          <w:numId w:val="6"/>
        </w:numPr>
        <w:tabs>
          <w:tab w:val="left" w:pos="7699"/>
        </w:tabs>
        <w:suppressAutoHyphens/>
        <w:rPr>
          <w:rFonts w:ascii="Trebuchet MS" w:hAnsi="Trebuchet MS" w:cs="Trebuchet MS"/>
        </w:rPr>
      </w:pPr>
      <w:r>
        <w:rPr>
          <w:rFonts w:ascii="Trebuchet MS" w:hAnsi="Trebuchet MS" w:cs="Trebuchet MS"/>
        </w:rPr>
        <w:t>Good collaborator, able to bridge internal and external clients.</w:t>
      </w:r>
    </w:p>
    <w:p w:rsidR="00462104" w:rsidRDefault="00462104" w:rsidP="00462104">
      <w:pPr>
        <w:numPr>
          <w:ilvl w:val="0"/>
          <w:numId w:val="6"/>
        </w:numPr>
        <w:tabs>
          <w:tab w:val="left" w:pos="7699"/>
        </w:tabs>
        <w:suppressAutoHyphens/>
        <w:rPr>
          <w:rFonts w:ascii="Trebuchet MS" w:hAnsi="Trebuchet MS" w:cs="Trebuchet MS"/>
        </w:rPr>
      </w:pPr>
      <w:r>
        <w:rPr>
          <w:rFonts w:ascii="Trebuchet MS" w:hAnsi="Trebuchet MS" w:cs="Trebuchet MS"/>
        </w:rPr>
        <w:t>Organized with good analytical abilities and presentation skills.</w:t>
      </w:r>
    </w:p>
    <w:p w:rsidR="000B5C28" w:rsidRDefault="000B5C28" w:rsidP="00462104">
      <w:pPr>
        <w:spacing w:before="69"/>
        <w:rPr>
          <w:color w:val="933634"/>
          <w:spacing w:val="4"/>
          <w:sz w:val="28"/>
          <w:szCs w:val="28"/>
        </w:rPr>
      </w:pPr>
    </w:p>
    <w:p w:rsidR="00462104" w:rsidRPr="000B5C28" w:rsidRDefault="00462104" w:rsidP="00462104">
      <w:pPr>
        <w:spacing w:before="69"/>
        <w:rPr>
          <w:color w:val="933634"/>
          <w:spacing w:val="4"/>
          <w:sz w:val="28"/>
          <w:szCs w:val="28"/>
        </w:rPr>
      </w:pPr>
      <w:r w:rsidRPr="000B5C28">
        <w:rPr>
          <w:color w:val="933634"/>
          <w:spacing w:val="4"/>
          <w:sz w:val="28"/>
          <w:szCs w:val="28"/>
        </w:rPr>
        <w:t>Other Qualification(s)/ Certification(s)/ Program(s) Attended:</w:t>
      </w:r>
    </w:p>
    <w:p w:rsidR="00462104" w:rsidRDefault="00462104" w:rsidP="00462104">
      <w:pPr>
        <w:rPr>
          <w:rFonts w:ascii="Trebuchet MS" w:hAnsi="Trebuchet MS" w:cs="Trebuchet MS"/>
        </w:rPr>
      </w:pPr>
    </w:p>
    <w:p w:rsidR="00462104" w:rsidRPr="00462104" w:rsidRDefault="00462104" w:rsidP="00462104">
      <w:pPr>
        <w:numPr>
          <w:ilvl w:val="0"/>
          <w:numId w:val="5"/>
        </w:numPr>
        <w:suppressAutoHyphens/>
        <w:rPr>
          <w:rFonts w:ascii="Trebuchet MS" w:hAnsi="Trebuchet MS" w:cs="Trebuchet MS"/>
          <w:b/>
        </w:rPr>
      </w:pPr>
      <w:r>
        <w:rPr>
          <w:rFonts w:ascii="Trebuchet MS" w:hAnsi="Trebuchet MS" w:cs="Trebuchet MS"/>
          <w:b/>
        </w:rPr>
        <w:t>Cisco Certified Network Associate</w:t>
      </w:r>
      <w:r>
        <w:rPr>
          <w:rFonts w:ascii="Trebuchet MS" w:hAnsi="Trebuchet MS" w:cs="Trebuchet MS"/>
        </w:rPr>
        <w:t xml:space="preserve"> (</w:t>
      </w:r>
      <w:r>
        <w:rPr>
          <w:rFonts w:ascii="Trebuchet MS" w:hAnsi="Trebuchet MS" w:cs="Trebuchet MS"/>
          <w:b/>
          <w:bCs/>
        </w:rPr>
        <w:t>CSCO11174372</w:t>
      </w:r>
      <w:r>
        <w:rPr>
          <w:rFonts w:ascii="Trebuchet MS" w:hAnsi="Trebuchet MS" w:cs="Trebuchet MS"/>
        </w:rPr>
        <w:t xml:space="preserve">) </w:t>
      </w:r>
    </w:p>
    <w:p w:rsidR="00462104" w:rsidRDefault="00462104" w:rsidP="00462104">
      <w:pPr>
        <w:numPr>
          <w:ilvl w:val="0"/>
          <w:numId w:val="5"/>
        </w:numPr>
        <w:suppressAutoHyphens/>
        <w:rPr>
          <w:rFonts w:ascii="Trebuchet MS" w:hAnsi="Trebuchet MS" w:cs="Trebuchet MS"/>
          <w:b/>
        </w:rPr>
      </w:pPr>
      <w:r>
        <w:rPr>
          <w:rFonts w:ascii="Trebuchet MS" w:hAnsi="Trebuchet MS" w:cs="Trebuchet MS"/>
          <w:b/>
        </w:rPr>
        <w:t>ATP1B Training at RCP Mumbai from CISCO.</w:t>
      </w:r>
    </w:p>
    <w:p w:rsidR="00462104" w:rsidRDefault="00462104" w:rsidP="00462104">
      <w:pPr>
        <w:numPr>
          <w:ilvl w:val="0"/>
          <w:numId w:val="5"/>
        </w:numPr>
        <w:suppressAutoHyphens/>
        <w:rPr>
          <w:rFonts w:ascii="Trebuchet MS" w:hAnsi="Trebuchet MS" w:cs="Trebuchet MS"/>
          <w:b/>
        </w:rPr>
      </w:pPr>
      <w:r>
        <w:rPr>
          <w:rFonts w:ascii="Trebuchet MS" w:hAnsi="Trebuchet MS" w:cs="Trebuchet MS"/>
          <w:b/>
        </w:rPr>
        <w:t>TechRouters</w:t>
      </w:r>
      <w:r>
        <w:rPr>
          <w:rFonts w:ascii="Trebuchet MS" w:hAnsi="Trebuchet MS" w:cs="Trebuchet MS"/>
        </w:rPr>
        <w:t xml:space="preserve"> training at Reliance House Kolkota.</w:t>
      </w:r>
    </w:p>
    <w:p w:rsidR="00462104" w:rsidRDefault="00462104" w:rsidP="00462104">
      <w:pPr>
        <w:numPr>
          <w:ilvl w:val="0"/>
          <w:numId w:val="5"/>
        </w:numPr>
        <w:tabs>
          <w:tab w:val="left" w:pos="7699"/>
        </w:tabs>
        <w:suppressAutoHyphens/>
        <w:rPr>
          <w:rFonts w:ascii="Trebuchet MS" w:hAnsi="Trebuchet MS" w:cs="Trebuchet MS"/>
          <w:b/>
        </w:rPr>
      </w:pPr>
      <w:r>
        <w:rPr>
          <w:rFonts w:ascii="Trebuchet MS" w:hAnsi="Trebuchet MS" w:cs="Trebuchet MS"/>
          <w:b/>
        </w:rPr>
        <w:t>ISO 9001:2000</w:t>
      </w:r>
      <w:r>
        <w:rPr>
          <w:rFonts w:ascii="Trebuchet MS" w:hAnsi="Trebuchet MS" w:cs="Trebuchet MS"/>
        </w:rPr>
        <w:t xml:space="preserve"> training at Reliance Communication, Bhubaneswar.</w:t>
      </w:r>
    </w:p>
    <w:p w:rsidR="00462104" w:rsidRDefault="00462104" w:rsidP="00462104">
      <w:pPr>
        <w:numPr>
          <w:ilvl w:val="0"/>
          <w:numId w:val="5"/>
        </w:numPr>
        <w:tabs>
          <w:tab w:val="left" w:pos="7699"/>
        </w:tabs>
        <w:suppressAutoHyphens/>
        <w:rPr>
          <w:rFonts w:ascii="Trebuchet MS" w:hAnsi="Trebuchet MS" w:cs="Trebuchet MS"/>
          <w:b/>
        </w:rPr>
      </w:pPr>
      <w:r>
        <w:rPr>
          <w:rFonts w:ascii="Trebuchet MS" w:hAnsi="Trebuchet MS" w:cs="Trebuchet MS"/>
          <w:b/>
        </w:rPr>
        <w:t>Remedy Management 7</w:t>
      </w:r>
      <w:r>
        <w:rPr>
          <w:rFonts w:ascii="Trebuchet MS" w:hAnsi="Trebuchet MS" w:cs="Trebuchet MS"/>
          <w:i/>
        </w:rPr>
        <w:t xml:space="preserve"> (Support)</w:t>
      </w:r>
      <w:r>
        <w:rPr>
          <w:rFonts w:ascii="Trebuchet MS" w:hAnsi="Trebuchet MS" w:cs="Trebuchet MS"/>
        </w:rPr>
        <w:t xml:space="preserve"> training at Reliance Communication, Raipur.</w:t>
      </w:r>
    </w:p>
    <w:p w:rsidR="00462104" w:rsidRDefault="00462104" w:rsidP="00462104">
      <w:pPr>
        <w:numPr>
          <w:ilvl w:val="0"/>
          <w:numId w:val="5"/>
        </w:numPr>
        <w:tabs>
          <w:tab w:val="left" w:pos="7699"/>
        </w:tabs>
        <w:suppressAutoHyphens/>
        <w:rPr>
          <w:rFonts w:ascii="Trebuchet MS" w:hAnsi="Trebuchet MS" w:cs="Trebuchet MS"/>
          <w:b/>
        </w:rPr>
      </w:pPr>
      <w:r>
        <w:rPr>
          <w:rFonts w:ascii="Trebuchet MS" w:hAnsi="Trebuchet MS" w:cs="Trebuchet MS"/>
          <w:b/>
        </w:rPr>
        <w:t>SAP Basis</w:t>
      </w:r>
      <w:r>
        <w:rPr>
          <w:rFonts w:ascii="Trebuchet MS" w:hAnsi="Trebuchet MS" w:cs="Trebuchet MS"/>
          <w:i/>
        </w:rPr>
        <w:t xml:space="preserve"> (MM)</w:t>
      </w:r>
      <w:r>
        <w:rPr>
          <w:rFonts w:ascii="Trebuchet MS" w:hAnsi="Trebuchet MS" w:cs="Trebuchet MS"/>
        </w:rPr>
        <w:t xml:space="preserve"> training at Reliance Communication, Bhubaneswar.</w:t>
      </w:r>
    </w:p>
    <w:p w:rsidR="00462104" w:rsidRDefault="00462104" w:rsidP="00462104">
      <w:pPr>
        <w:numPr>
          <w:ilvl w:val="0"/>
          <w:numId w:val="5"/>
        </w:numPr>
        <w:suppressAutoHyphens/>
        <w:rPr>
          <w:rFonts w:ascii="Trebuchet MS" w:hAnsi="Trebuchet MS" w:cs="Trebuchet MS"/>
        </w:rPr>
      </w:pPr>
      <w:r>
        <w:rPr>
          <w:rFonts w:ascii="Trebuchet MS" w:hAnsi="Trebuchet MS" w:cs="Trebuchet MS"/>
          <w:b/>
        </w:rPr>
        <w:t>Nortel L3</w:t>
      </w:r>
      <w:r>
        <w:rPr>
          <w:rFonts w:ascii="Trebuchet MS" w:hAnsi="Trebuchet MS" w:cs="Trebuchet MS"/>
        </w:rPr>
        <w:t xml:space="preserve"> Switch training at DAKC Mumbai.</w:t>
      </w:r>
    </w:p>
    <w:p w:rsidR="0001772E" w:rsidRDefault="0001772E" w:rsidP="0001772E">
      <w:pPr>
        <w:spacing w:before="69"/>
        <w:rPr>
          <w:color w:val="933634"/>
          <w:spacing w:val="4"/>
          <w:sz w:val="28"/>
          <w:szCs w:val="28"/>
        </w:rPr>
      </w:pPr>
    </w:p>
    <w:p w:rsidR="0001772E" w:rsidRPr="0001772E" w:rsidRDefault="0001772E" w:rsidP="0001772E">
      <w:pPr>
        <w:spacing w:before="69"/>
        <w:rPr>
          <w:color w:val="933634"/>
          <w:spacing w:val="4"/>
          <w:sz w:val="28"/>
          <w:szCs w:val="28"/>
        </w:rPr>
      </w:pPr>
      <w:r>
        <w:rPr>
          <w:color w:val="933634"/>
          <w:spacing w:val="4"/>
          <w:sz w:val="28"/>
          <w:szCs w:val="28"/>
        </w:rPr>
        <w:t>Academic Qualification</w:t>
      </w:r>
      <w:r w:rsidRPr="0001772E">
        <w:rPr>
          <w:color w:val="933634"/>
          <w:spacing w:val="4"/>
          <w:sz w:val="28"/>
          <w:szCs w:val="28"/>
        </w:rPr>
        <w:t>:</w:t>
      </w:r>
    </w:p>
    <w:p w:rsidR="00F157F1" w:rsidRPr="00DB5FDB" w:rsidRDefault="00F157F1" w:rsidP="00DB5FDB">
      <w:pPr>
        <w:numPr>
          <w:ilvl w:val="0"/>
          <w:numId w:val="10"/>
        </w:numPr>
        <w:tabs>
          <w:tab w:val="left" w:pos="360"/>
        </w:tabs>
        <w:suppressAutoHyphens/>
        <w:ind w:hanging="720"/>
        <w:rPr>
          <w:color w:val="933634"/>
          <w:spacing w:val="4"/>
          <w:sz w:val="22"/>
          <w:szCs w:val="22"/>
        </w:rPr>
      </w:pPr>
      <w:r>
        <w:rPr>
          <w:rFonts w:ascii="Trebuchet MS" w:hAnsi="Trebuchet MS" w:cs="Trebuchet MS"/>
        </w:rPr>
        <w:t>BSC from Periyar University—2011</w:t>
      </w:r>
    </w:p>
    <w:p w:rsidR="00F157F1" w:rsidRPr="00F157F1" w:rsidRDefault="00F157F1" w:rsidP="0001772E">
      <w:pPr>
        <w:numPr>
          <w:ilvl w:val="0"/>
          <w:numId w:val="10"/>
        </w:numPr>
        <w:tabs>
          <w:tab w:val="left" w:pos="360"/>
        </w:tabs>
        <w:suppressAutoHyphens/>
        <w:ind w:hanging="720"/>
        <w:rPr>
          <w:color w:val="933634"/>
          <w:spacing w:val="4"/>
          <w:sz w:val="22"/>
          <w:szCs w:val="22"/>
        </w:rPr>
      </w:pPr>
      <w:r>
        <w:rPr>
          <w:rFonts w:ascii="Trebuchet MS" w:hAnsi="Trebuchet MS" w:cs="Trebuchet MS"/>
        </w:rPr>
        <w:t>10+2 from NOS—2000</w:t>
      </w:r>
    </w:p>
    <w:p w:rsidR="00F157F1" w:rsidRDefault="00DB5FDB" w:rsidP="0001772E">
      <w:pPr>
        <w:numPr>
          <w:ilvl w:val="0"/>
          <w:numId w:val="10"/>
        </w:numPr>
        <w:tabs>
          <w:tab w:val="left" w:pos="360"/>
        </w:tabs>
        <w:suppressAutoHyphens/>
        <w:ind w:hanging="720"/>
        <w:rPr>
          <w:color w:val="933634"/>
          <w:spacing w:val="4"/>
          <w:sz w:val="22"/>
          <w:szCs w:val="22"/>
        </w:rPr>
      </w:pPr>
      <w:r>
        <w:rPr>
          <w:rFonts w:ascii="Trebuchet MS" w:hAnsi="Trebuchet MS" w:cs="Trebuchet MS"/>
        </w:rPr>
        <w:t>1</w:t>
      </w:r>
      <w:r w:rsidR="00F157F1">
        <w:rPr>
          <w:rFonts w:ascii="Trebuchet MS" w:hAnsi="Trebuchet MS" w:cs="Trebuchet MS"/>
        </w:rPr>
        <w:t>0</w:t>
      </w:r>
      <w:r w:rsidR="00F157F1" w:rsidRPr="00F157F1">
        <w:rPr>
          <w:rFonts w:ascii="Trebuchet MS" w:hAnsi="Trebuchet MS" w:cs="Trebuchet MS"/>
          <w:vertAlign w:val="superscript"/>
        </w:rPr>
        <w:t>th</w:t>
      </w:r>
      <w:r w:rsidR="00F157F1">
        <w:rPr>
          <w:rFonts w:ascii="Trebuchet MS" w:hAnsi="Trebuchet MS" w:cs="Trebuchet MS"/>
        </w:rPr>
        <w:t xml:space="preserve"> from NOS--1998</w:t>
      </w:r>
    </w:p>
    <w:p w:rsidR="00D90524" w:rsidRDefault="00D90524" w:rsidP="00D90524">
      <w:pPr>
        <w:spacing w:before="69"/>
        <w:rPr>
          <w:color w:val="933634"/>
          <w:spacing w:val="4"/>
          <w:sz w:val="28"/>
          <w:szCs w:val="28"/>
        </w:rPr>
      </w:pPr>
    </w:p>
    <w:p w:rsidR="00D90524" w:rsidRPr="00D90524" w:rsidRDefault="00D90524" w:rsidP="00D90524">
      <w:pPr>
        <w:spacing w:before="69"/>
        <w:rPr>
          <w:color w:val="933634"/>
          <w:spacing w:val="4"/>
          <w:sz w:val="28"/>
          <w:szCs w:val="28"/>
        </w:rPr>
      </w:pPr>
      <w:r w:rsidRPr="00D90524">
        <w:rPr>
          <w:color w:val="933634"/>
          <w:spacing w:val="4"/>
          <w:sz w:val="28"/>
          <w:szCs w:val="28"/>
        </w:rPr>
        <w:t>Other Skills</w:t>
      </w:r>
    </w:p>
    <w:p w:rsidR="00D90524" w:rsidRPr="00D90524" w:rsidRDefault="00D90524" w:rsidP="00D90524">
      <w:pPr>
        <w:pStyle w:val="ListParagraph"/>
        <w:numPr>
          <w:ilvl w:val="0"/>
          <w:numId w:val="10"/>
        </w:numPr>
        <w:rPr>
          <w:rFonts w:ascii="Trebuchet MS" w:hAnsi="Trebuchet MS" w:cs="Trebuchet MS"/>
          <w:b/>
        </w:rPr>
      </w:pPr>
      <w:r w:rsidRPr="00D90524">
        <w:rPr>
          <w:rFonts w:ascii="Trebuchet MS" w:hAnsi="Trebuchet MS" w:cs="Trebuchet MS"/>
          <w:b/>
        </w:rPr>
        <w:t>Operating Systems</w:t>
      </w:r>
      <w:r w:rsidRPr="00D90524">
        <w:rPr>
          <w:rFonts w:ascii="Trebuchet MS" w:hAnsi="Trebuchet MS" w:cs="Trebuchet MS"/>
          <w:b/>
        </w:rPr>
        <w:tab/>
        <w:t>:</w:t>
      </w:r>
      <w:r w:rsidRPr="00D90524">
        <w:rPr>
          <w:rFonts w:ascii="Trebuchet MS" w:hAnsi="Trebuchet MS" w:cs="Trebuchet MS"/>
        </w:rPr>
        <w:tab/>
        <w:t xml:space="preserve">MS DOS, MS Windows 98, Me, 2000, XP Professional, </w:t>
      </w:r>
    </w:p>
    <w:p w:rsidR="00D90524" w:rsidRPr="00D90524" w:rsidRDefault="00D90524" w:rsidP="00D90524">
      <w:pPr>
        <w:pStyle w:val="ListParagraph"/>
        <w:numPr>
          <w:ilvl w:val="0"/>
          <w:numId w:val="10"/>
        </w:numPr>
        <w:rPr>
          <w:rFonts w:ascii="Trebuchet MS" w:hAnsi="Trebuchet MS" w:cs="Trebuchet MS"/>
          <w:b/>
        </w:rPr>
      </w:pPr>
      <w:r w:rsidRPr="00D90524">
        <w:rPr>
          <w:rFonts w:ascii="Trebuchet MS" w:hAnsi="Trebuchet MS" w:cs="Trebuchet MS"/>
          <w:b/>
        </w:rPr>
        <w:t>Servers</w:t>
      </w:r>
      <w:r w:rsidRPr="00D90524">
        <w:rPr>
          <w:rFonts w:ascii="Trebuchet MS" w:hAnsi="Trebuchet MS" w:cs="Trebuchet MS"/>
          <w:b/>
        </w:rPr>
        <w:tab/>
      </w:r>
      <w:r w:rsidRPr="00D90524">
        <w:rPr>
          <w:rFonts w:ascii="Trebuchet MS" w:hAnsi="Trebuchet MS" w:cs="Trebuchet MS"/>
          <w:b/>
        </w:rPr>
        <w:tab/>
      </w:r>
      <w:r w:rsidRPr="00D90524">
        <w:rPr>
          <w:rFonts w:ascii="Trebuchet MS" w:hAnsi="Trebuchet MS" w:cs="Trebuchet MS"/>
          <w:b/>
        </w:rPr>
        <w:tab/>
        <w:t xml:space="preserve">:  </w:t>
      </w:r>
      <w:r w:rsidRPr="00D90524">
        <w:rPr>
          <w:rFonts w:ascii="Trebuchet MS" w:hAnsi="Trebuchet MS" w:cs="Trebuchet MS"/>
          <w:b/>
        </w:rPr>
        <w:tab/>
      </w:r>
      <w:r w:rsidRPr="00D90524">
        <w:rPr>
          <w:rFonts w:ascii="Trebuchet MS" w:hAnsi="Trebuchet MS" w:cs="Trebuchet MS"/>
        </w:rPr>
        <w:t>Windows NT 4.0, Windows 2000 Server</w:t>
      </w:r>
    </w:p>
    <w:p w:rsidR="00D90524" w:rsidRPr="00D90524" w:rsidRDefault="00D90524" w:rsidP="00D90524">
      <w:pPr>
        <w:pStyle w:val="ListParagraph"/>
        <w:numPr>
          <w:ilvl w:val="0"/>
          <w:numId w:val="10"/>
        </w:numPr>
        <w:rPr>
          <w:rFonts w:ascii="Trebuchet MS" w:hAnsi="Trebuchet MS" w:cs="Trebuchet MS"/>
          <w:b/>
        </w:rPr>
      </w:pPr>
      <w:r w:rsidRPr="00D90524">
        <w:rPr>
          <w:rFonts w:ascii="Trebuchet MS" w:hAnsi="Trebuchet MS" w:cs="Trebuchet MS"/>
          <w:b/>
        </w:rPr>
        <w:t>Packages</w:t>
      </w:r>
      <w:r w:rsidRPr="00D90524">
        <w:rPr>
          <w:rFonts w:ascii="Trebuchet MS" w:hAnsi="Trebuchet MS" w:cs="Trebuchet MS"/>
          <w:b/>
        </w:rPr>
        <w:tab/>
      </w:r>
      <w:r w:rsidRPr="00D90524">
        <w:rPr>
          <w:rFonts w:ascii="Trebuchet MS" w:hAnsi="Trebuchet MS" w:cs="Trebuchet MS"/>
          <w:b/>
        </w:rPr>
        <w:tab/>
      </w:r>
      <w:r w:rsidRPr="00D90524">
        <w:rPr>
          <w:rFonts w:ascii="Trebuchet MS" w:hAnsi="Trebuchet MS" w:cs="Trebuchet MS"/>
          <w:b/>
          <w:bCs/>
        </w:rPr>
        <w:t>:</w:t>
      </w:r>
      <w:r w:rsidRPr="00D90524">
        <w:rPr>
          <w:rFonts w:ascii="Trebuchet MS" w:hAnsi="Trebuchet MS" w:cs="Trebuchet MS"/>
        </w:rPr>
        <w:tab/>
        <w:t xml:space="preserve"> MS Office </w:t>
      </w:r>
    </w:p>
    <w:p w:rsidR="00D90524" w:rsidRPr="00D90524" w:rsidRDefault="00D90524" w:rsidP="00D90524">
      <w:pPr>
        <w:pStyle w:val="ListParagraph"/>
        <w:numPr>
          <w:ilvl w:val="0"/>
          <w:numId w:val="10"/>
        </w:numPr>
        <w:rPr>
          <w:rFonts w:ascii="Trebuchet MS" w:hAnsi="Trebuchet MS" w:cs="Trebuchet MS"/>
          <w:b/>
        </w:rPr>
      </w:pPr>
      <w:r w:rsidRPr="00D90524">
        <w:rPr>
          <w:rFonts w:ascii="Trebuchet MS" w:hAnsi="Trebuchet MS" w:cs="Trebuchet MS"/>
          <w:b/>
        </w:rPr>
        <w:t>Languages</w:t>
      </w:r>
      <w:r w:rsidRPr="00D90524">
        <w:rPr>
          <w:rFonts w:ascii="Trebuchet MS" w:hAnsi="Trebuchet MS" w:cs="Trebuchet MS"/>
          <w:b/>
        </w:rPr>
        <w:tab/>
      </w:r>
      <w:r w:rsidRPr="00D90524">
        <w:rPr>
          <w:rFonts w:ascii="Trebuchet MS" w:hAnsi="Trebuchet MS" w:cs="Trebuchet MS"/>
          <w:b/>
        </w:rPr>
        <w:tab/>
        <w:t>:</w:t>
      </w:r>
      <w:r w:rsidRPr="00D90524">
        <w:rPr>
          <w:rFonts w:ascii="Trebuchet MS" w:hAnsi="Trebuchet MS" w:cs="Trebuchet MS"/>
          <w:b/>
        </w:rPr>
        <w:tab/>
      </w:r>
      <w:r w:rsidRPr="00D90524">
        <w:rPr>
          <w:rFonts w:ascii="Trebuchet MS" w:hAnsi="Trebuchet MS" w:cs="Trebuchet MS"/>
        </w:rPr>
        <w:t>C, C++, HTML, Visual Basic and Java</w:t>
      </w:r>
    </w:p>
    <w:p w:rsidR="00D90524" w:rsidRPr="00D90524" w:rsidRDefault="00D90524" w:rsidP="00D90524">
      <w:pPr>
        <w:pStyle w:val="ListParagraph"/>
        <w:numPr>
          <w:ilvl w:val="0"/>
          <w:numId w:val="10"/>
        </w:numPr>
        <w:rPr>
          <w:rFonts w:ascii="Trebuchet MS" w:hAnsi="Trebuchet MS" w:cs="Trebuchet MS"/>
          <w:b/>
        </w:rPr>
      </w:pPr>
      <w:r w:rsidRPr="00D90524">
        <w:rPr>
          <w:rFonts w:ascii="Trebuchet MS" w:hAnsi="Trebuchet MS" w:cs="Trebuchet MS"/>
          <w:b/>
        </w:rPr>
        <w:t>RDBMS</w:t>
      </w:r>
      <w:r w:rsidRPr="00D90524">
        <w:rPr>
          <w:rFonts w:ascii="Trebuchet MS" w:hAnsi="Trebuchet MS" w:cs="Trebuchet MS"/>
          <w:b/>
        </w:rPr>
        <w:tab/>
      </w:r>
      <w:r w:rsidRPr="00D90524">
        <w:rPr>
          <w:rFonts w:ascii="Trebuchet MS" w:hAnsi="Trebuchet MS" w:cs="Trebuchet MS"/>
          <w:b/>
        </w:rPr>
        <w:tab/>
        <w:t xml:space="preserve">            :   </w:t>
      </w:r>
      <w:r w:rsidRPr="00D90524">
        <w:rPr>
          <w:rFonts w:ascii="Trebuchet MS" w:hAnsi="Trebuchet MS" w:cs="Trebuchet MS"/>
          <w:b/>
        </w:rPr>
        <w:tab/>
      </w:r>
      <w:r w:rsidRPr="00D90524">
        <w:rPr>
          <w:rFonts w:ascii="Trebuchet MS" w:hAnsi="Trebuchet MS" w:cs="Trebuchet MS"/>
        </w:rPr>
        <w:t>Oracle 8.0,Dbase, FoxPro, and Developer 2000</w:t>
      </w:r>
    </w:p>
    <w:p w:rsidR="00D90524" w:rsidRPr="00D90524" w:rsidRDefault="00D90524" w:rsidP="00D90524">
      <w:pPr>
        <w:pStyle w:val="ListParagraph"/>
        <w:numPr>
          <w:ilvl w:val="0"/>
          <w:numId w:val="10"/>
        </w:numPr>
        <w:rPr>
          <w:rFonts w:ascii="Trebuchet MS" w:hAnsi="Trebuchet MS" w:cs="Trebuchet MS"/>
          <w:b/>
        </w:rPr>
      </w:pPr>
      <w:r w:rsidRPr="00D90524">
        <w:rPr>
          <w:rFonts w:ascii="Trebuchet MS" w:hAnsi="Trebuchet MS" w:cs="Trebuchet MS"/>
          <w:b/>
        </w:rPr>
        <w:t>Web Tools</w:t>
      </w:r>
      <w:r w:rsidRPr="00D90524">
        <w:rPr>
          <w:rFonts w:ascii="Trebuchet MS" w:hAnsi="Trebuchet MS" w:cs="Trebuchet MS"/>
          <w:b/>
        </w:rPr>
        <w:tab/>
      </w:r>
      <w:r w:rsidRPr="00D90524">
        <w:rPr>
          <w:rFonts w:ascii="Trebuchet MS" w:hAnsi="Trebuchet MS" w:cs="Trebuchet MS"/>
          <w:b/>
        </w:rPr>
        <w:tab/>
        <w:t xml:space="preserve">: </w:t>
      </w:r>
      <w:r w:rsidRPr="00D90524">
        <w:rPr>
          <w:rFonts w:ascii="Trebuchet MS" w:hAnsi="Trebuchet MS" w:cs="Trebuchet MS"/>
          <w:b/>
        </w:rPr>
        <w:tab/>
      </w:r>
      <w:r w:rsidRPr="00D90524">
        <w:rPr>
          <w:rFonts w:ascii="Trebuchet MS" w:hAnsi="Trebuchet MS" w:cs="Trebuchet MS"/>
        </w:rPr>
        <w:t>ASP, HTML, XML, FRONT PAGE 2000</w:t>
      </w:r>
    </w:p>
    <w:p w:rsidR="00D90524" w:rsidRPr="00D90524" w:rsidRDefault="00D90524" w:rsidP="00D90524">
      <w:pPr>
        <w:pStyle w:val="ListParagraph"/>
        <w:numPr>
          <w:ilvl w:val="0"/>
          <w:numId w:val="10"/>
        </w:numPr>
        <w:rPr>
          <w:rFonts w:ascii="Trebuchet MS" w:hAnsi="Trebuchet MS" w:cs="Trebuchet MS"/>
          <w:b/>
        </w:rPr>
      </w:pPr>
      <w:r w:rsidRPr="00D90524">
        <w:rPr>
          <w:rFonts w:ascii="Trebuchet MS" w:hAnsi="Trebuchet MS" w:cs="Trebuchet MS"/>
          <w:b/>
        </w:rPr>
        <w:t>GUI</w:t>
      </w:r>
      <w:r w:rsidRPr="00D90524">
        <w:rPr>
          <w:rFonts w:ascii="Trebuchet MS" w:hAnsi="Trebuchet MS" w:cs="Trebuchet MS"/>
          <w:b/>
        </w:rPr>
        <w:tab/>
      </w:r>
      <w:r w:rsidRPr="00D90524">
        <w:rPr>
          <w:rFonts w:ascii="Trebuchet MS" w:hAnsi="Trebuchet MS" w:cs="Trebuchet MS"/>
          <w:b/>
        </w:rPr>
        <w:tab/>
      </w:r>
      <w:r w:rsidRPr="00D90524">
        <w:rPr>
          <w:rFonts w:ascii="Trebuchet MS" w:hAnsi="Trebuchet MS" w:cs="Trebuchet MS"/>
          <w:b/>
        </w:rPr>
        <w:tab/>
        <w:t xml:space="preserve">:        </w:t>
      </w:r>
      <w:r w:rsidRPr="00D90524">
        <w:rPr>
          <w:rFonts w:ascii="Trebuchet MS" w:hAnsi="Trebuchet MS" w:cs="Trebuchet MS"/>
          <w:b/>
        </w:rPr>
        <w:tab/>
      </w:r>
      <w:r w:rsidRPr="00D90524">
        <w:rPr>
          <w:rFonts w:ascii="Trebuchet MS" w:hAnsi="Trebuchet MS" w:cs="Trebuchet MS"/>
        </w:rPr>
        <w:t>Visual Basic, SAP</w:t>
      </w:r>
    </w:p>
    <w:p w:rsidR="00D90524" w:rsidRPr="00D90524" w:rsidRDefault="00D90524" w:rsidP="00D90524">
      <w:pPr>
        <w:pStyle w:val="ListParagraph"/>
        <w:numPr>
          <w:ilvl w:val="0"/>
          <w:numId w:val="10"/>
        </w:numPr>
        <w:rPr>
          <w:rFonts w:ascii="Trebuchet MS" w:hAnsi="Trebuchet MS" w:cs="Trebuchet MS"/>
          <w:b/>
        </w:rPr>
      </w:pPr>
      <w:r w:rsidRPr="00D90524">
        <w:rPr>
          <w:rFonts w:ascii="Trebuchet MS" w:hAnsi="Trebuchet MS" w:cs="Trebuchet MS"/>
          <w:b/>
        </w:rPr>
        <w:t>Accounting Packages</w:t>
      </w:r>
      <w:r w:rsidRPr="00D90524">
        <w:rPr>
          <w:rFonts w:ascii="Trebuchet MS" w:hAnsi="Trebuchet MS" w:cs="Trebuchet MS"/>
          <w:b/>
        </w:rPr>
        <w:tab/>
        <w:t xml:space="preserve">: </w:t>
      </w:r>
      <w:r w:rsidRPr="00D90524">
        <w:rPr>
          <w:rFonts w:ascii="Trebuchet MS" w:hAnsi="Trebuchet MS" w:cs="Trebuchet MS"/>
          <w:b/>
        </w:rPr>
        <w:tab/>
      </w:r>
      <w:r w:rsidRPr="00D90524">
        <w:rPr>
          <w:rFonts w:ascii="Trebuchet MS" w:hAnsi="Trebuchet MS" w:cs="Trebuchet MS"/>
        </w:rPr>
        <w:t>Tally 5.4</w:t>
      </w:r>
    </w:p>
    <w:p w:rsidR="00D90524" w:rsidRPr="00D90524" w:rsidRDefault="00D90524" w:rsidP="00D90524">
      <w:pPr>
        <w:pStyle w:val="ListParagraph"/>
        <w:numPr>
          <w:ilvl w:val="0"/>
          <w:numId w:val="10"/>
        </w:numPr>
        <w:rPr>
          <w:rFonts w:ascii="Trebuchet MS" w:hAnsi="Trebuchet MS" w:cs="Trebuchet MS"/>
          <w:b/>
          <w:bCs/>
        </w:rPr>
      </w:pPr>
      <w:r w:rsidRPr="00D90524">
        <w:rPr>
          <w:rFonts w:ascii="Trebuchet MS" w:hAnsi="Trebuchet MS" w:cs="Trebuchet MS"/>
          <w:b/>
        </w:rPr>
        <w:t xml:space="preserve">Mail </w:t>
      </w:r>
      <w:r w:rsidRPr="00D90524">
        <w:rPr>
          <w:rFonts w:ascii="Trebuchet MS" w:hAnsi="Trebuchet MS" w:cs="Trebuchet MS"/>
          <w:b/>
        </w:rPr>
        <w:tab/>
      </w:r>
      <w:r w:rsidRPr="00D90524">
        <w:rPr>
          <w:rFonts w:ascii="Trebuchet MS" w:hAnsi="Trebuchet MS" w:cs="Trebuchet MS"/>
          <w:b/>
        </w:rPr>
        <w:tab/>
      </w:r>
      <w:r w:rsidRPr="00D90524">
        <w:rPr>
          <w:rFonts w:ascii="Trebuchet MS" w:hAnsi="Trebuchet MS" w:cs="Trebuchet MS"/>
          <w:b/>
        </w:rPr>
        <w:tab/>
        <w:t xml:space="preserve">:  </w:t>
      </w:r>
      <w:r w:rsidRPr="00D90524">
        <w:rPr>
          <w:rFonts w:ascii="Trebuchet MS" w:hAnsi="Trebuchet MS" w:cs="Trebuchet MS"/>
          <w:b/>
        </w:rPr>
        <w:tab/>
      </w:r>
      <w:r w:rsidRPr="00D90524">
        <w:rPr>
          <w:rFonts w:ascii="Trebuchet MS" w:hAnsi="Trebuchet MS" w:cs="Trebuchet MS"/>
        </w:rPr>
        <w:t>MS Outlook Express, Lotus Notes</w:t>
      </w:r>
    </w:p>
    <w:p w:rsidR="00D90524" w:rsidRPr="00D90524" w:rsidRDefault="00D90524" w:rsidP="00D90524">
      <w:pPr>
        <w:pStyle w:val="BodyText"/>
        <w:numPr>
          <w:ilvl w:val="0"/>
          <w:numId w:val="10"/>
        </w:numPr>
        <w:rPr>
          <w:rFonts w:ascii="Trebuchet MS" w:hAnsi="Trebuchet MS" w:cs="Trebuchet MS"/>
          <w:b/>
          <w:bCs/>
          <w:sz w:val="20"/>
          <w:szCs w:val="20"/>
          <w:lang w:val="en-US"/>
        </w:rPr>
      </w:pPr>
      <w:r w:rsidRPr="00D90524">
        <w:rPr>
          <w:rFonts w:ascii="Trebuchet MS" w:hAnsi="Trebuchet MS" w:cs="Trebuchet MS"/>
          <w:b/>
          <w:bCs/>
          <w:sz w:val="20"/>
          <w:szCs w:val="20"/>
        </w:rPr>
        <w:t>Routers</w:t>
      </w:r>
      <w:r w:rsidRPr="00D90524">
        <w:rPr>
          <w:rFonts w:ascii="Trebuchet MS" w:hAnsi="Trebuchet MS" w:cs="Trebuchet MS"/>
          <w:sz w:val="20"/>
          <w:szCs w:val="20"/>
        </w:rPr>
        <w:t xml:space="preserve">                        :    </w:t>
      </w:r>
      <w:r>
        <w:rPr>
          <w:rFonts w:ascii="Trebuchet MS" w:hAnsi="Trebuchet MS" w:cs="Trebuchet MS"/>
          <w:sz w:val="20"/>
          <w:szCs w:val="20"/>
        </w:rPr>
        <w:t>Cisco, Nortel Contivity 100, Techroutes, Huawei,</w:t>
      </w:r>
      <w:r>
        <w:rPr>
          <w:rFonts w:ascii="Trebuchet MS" w:hAnsi="Trebuchet MS" w:cs="Trebuchet MS"/>
          <w:sz w:val="20"/>
          <w:szCs w:val="20"/>
          <w:lang w:val="pt-BR"/>
        </w:rPr>
        <w:t xml:space="preserve"> AR 1810,Dex, Maipu 801E &amp; J2300, NetAxcess,ASR901,ASR903,ASR9010,ASR9912,Nexus7K.</w:t>
      </w:r>
    </w:p>
    <w:p w:rsidR="00D90524" w:rsidRPr="00D90524" w:rsidRDefault="00D90524" w:rsidP="00D90524">
      <w:pPr>
        <w:pStyle w:val="BodyText"/>
        <w:numPr>
          <w:ilvl w:val="0"/>
          <w:numId w:val="10"/>
        </w:numPr>
        <w:rPr>
          <w:rFonts w:ascii="Trebuchet MS" w:hAnsi="Trebuchet MS" w:cs="Trebuchet MS"/>
          <w:b/>
          <w:bCs/>
          <w:sz w:val="20"/>
          <w:szCs w:val="20"/>
        </w:rPr>
      </w:pPr>
      <w:r w:rsidRPr="00D90524">
        <w:rPr>
          <w:rFonts w:ascii="Trebuchet MS" w:hAnsi="Trebuchet MS" w:cs="Trebuchet MS"/>
          <w:b/>
          <w:bCs/>
          <w:sz w:val="20"/>
          <w:szCs w:val="20"/>
          <w:lang w:val="en-US"/>
        </w:rPr>
        <w:t>Firewall</w:t>
      </w:r>
      <w:r w:rsidRPr="00D90524">
        <w:rPr>
          <w:rFonts w:ascii="Trebuchet MS" w:hAnsi="Trebuchet MS" w:cs="Trebuchet MS"/>
          <w:sz w:val="20"/>
          <w:szCs w:val="20"/>
          <w:lang w:val="en-US"/>
        </w:rPr>
        <w:tab/>
      </w:r>
      <w:r w:rsidRPr="00D90524">
        <w:rPr>
          <w:rFonts w:ascii="Trebuchet MS" w:hAnsi="Trebuchet MS" w:cs="Trebuchet MS"/>
          <w:sz w:val="20"/>
          <w:szCs w:val="20"/>
          <w:lang w:val="en-US"/>
        </w:rPr>
        <w:tab/>
      </w:r>
      <w:r w:rsidRPr="00D90524">
        <w:rPr>
          <w:rFonts w:ascii="Trebuchet MS" w:hAnsi="Trebuchet MS" w:cs="Trebuchet MS"/>
          <w:b/>
          <w:bCs/>
          <w:sz w:val="20"/>
          <w:szCs w:val="20"/>
          <w:lang w:val="en-US"/>
        </w:rPr>
        <w:t>:</w:t>
      </w:r>
      <w:r>
        <w:rPr>
          <w:rFonts w:ascii="Trebuchet MS" w:hAnsi="Trebuchet MS" w:cs="Trebuchet MS"/>
          <w:sz w:val="20"/>
          <w:szCs w:val="20"/>
          <w:lang w:val="pt-BR"/>
        </w:rPr>
        <w:t xml:space="preserve">             Cybrom, Fortigate, Juniper SSG 20                             </w:t>
      </w:r>
    </w:p>
    <w:p w:rsidR="00D90524" w:rsidRDefault="00D90524" w:rsidP="00D90524">
      <w:pPr>
        <w:pStyle w:val="BodyText"/>
        <w:numPr>
          <w:ilvl w:val="0"/>
          <w:numId w:val="10"/>
        </w:numPr>
        <w:rPr>
          <w:rFonts w:ascii="Trebuchet MS" w:hAnsi="Trebuchet MS" w:cs="Trebuchet MS"/>
          <w:b/>
          <w:bCs/>
          <w:sz w:val="20"/>
          <w:szCs w:val="20"/>
        </w:rPr>
      </w:pPr>
      <w:r w:rsidRPr="00D90524">
        <w:rPr>
          <w:rFonts w:ascii="Trebuchet MS" w:hAnsi="Trebuchet MS" w:cs="Trebuchet MS"/>
          <w:b/>
          <w:bCs/>
          <w:sz w:val="20"/>
          <w:szCs w:val="20"/>
        </w:rPr>
        <w:t>Switches</w:t>
      </w:r>
      <w:r>
        <w:rPr>
          <w:rFonts w:ascii="Trebuchet MS" w:hAnsi="Trebuchet MS" w:cs="Trebuchet MS"/>
          <w:sz w:val="20"/>
          <w:szCs w:val="20"/>
        </w:rPr>
        <w:tab/>
      </w:r>
      <w:r>
        <w:rPr>
          <w:rFonts w:ascii="Trebuchet MS" w:hAnsi="Trebuchet MS" w:cs="Trebuchet MS"/>
          <w:b/>
          <w:bCs/>
          <w:sz w:val="20"/>
          <w:szCs w:val="20"/>
        </w:rPr>
        <w:t xml:space="preserve">:  </w:t>
      </w:r>
      <w:r>
        <w:rPr>
          <w:rFonts w:ascii="Trebuchet MS" w:hAnsi="Trebuchet MS" w:cs="Trebuchet MS"/>
          <w:sz w:val="20"/>
          <w:szCs w:val="20"/>
        </w:rPr>
        <w:t xml:space="preserve">           Cisco , L2 RAD,NortelBaystack&amp; Passport Switches</w:t>
      </w:r>
    </w:p>
    <w:p w:rsidR="00D90524" w:rsidRDefault="00D90524" w:rsidP="00D90524">
      <w:pPr>
        <w:pStyle w:val="BodyText"/>
        <w:numPr>
          <w:ilvl w:val="0"/>
          <w:numId w:val="10"/>
        </w:numPr>
        <w:rPr>
          <w:rFonts w:ascii="Trebuchet MS" w:hAnsi="Trebuchet MS" w:cs="Trebuchet MS"/>
          <w:b/>
          <w:sz w:val="22"/>
          <w:szCs w:val="22"/>
        </w:rPr>
      </w:pPr>
      <w:r>
        <w:rPr>
          <w:rFonts w:ascii="Trebuchet MS" w:hAnsi="Trebuchet MS" w:cs="Trebuchet MS"/>
          <w:b/>
          <w:bCs/>
          <w:sz w:val="20"/>
          <w:szCs w:val="20"/>
        </w:rPr>
        <w:t>H</w:t>
      </w:r>
      <w:r w:rsidRPr="00D90524">
        <w:rPr>
          <w:rFonts w:ascii="Trebuchet MS" w:hAnsi="Trebuchet MS" w:cs="Trebuchet MS"/>
          <w:b/>
          <w:bCs/>
          <w:sz w:val="20"/>
          <w:szCs w:val="20"/>
        </w:rPr>
        <w:t>ardware TroubleshootingAssembled</w:t>
      </w:r>
      <w:r>
        <w:rPr>
          <w:rFonts w:ascii="Trebuchet MS" w:hAnsi="Trebuchet MS" w:cs="Trebuchet MS"/>
          <w:sz w:val="20"/>
          <w:szCs w:val="20"/>
        </w:rPr>
        <w:t>: HP, Compaq, IBM Desktops &amp; Servers.</w:t>
      </w:r>
    </w:p>
    <w:p w:rsidR="00D90524" w:rsidRPr="00D147E6" w:rsidRDefault="00D90524" w:rsidP="00D90524">
      <w:pPr>
        <w:tabs>
          <w:tab w:val="left" w:pos="360"/>
        </w:tabs>
        <w:suppressAutoHyphens/>
        <w:ind w:left="720"/>
        <w:rPr>
          <w:color w:val="933634"/>
          <w:spacing w:val="4"/>
          <w:sz w:val="22"/>
          <w:szCs w:val="22"/>
        </w:rPr>
      </w:pPr>
    </w:p>
    <w:sectPr w:rsidR="00D90524" w:rsidRPr="00D147E6" w:rsidSect="000A1B60">
      <w:pgSz w:w="11920" w:h="16840"/>
      <w:pgMar w:top="1200" w:right="780" w:bottom="280" w:left="7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singleLevel"/>
    <w:tmpl w:val="00000002"/>
    <w:name w:val="WW8Num2"/>
    <w:lvl w:ilvl="0">
      <w:start w:val="1"/>
      <w:numFmt w:val="bullet"/>
      <w:lvlText w:val=""/>
      <w:lvlJc w:val="left"/>
      <w:pPr>
        <w:tabs>
          <w:tab w:val="num" w:pos="720"/>
        </w:tabs>
        <w:ind w:left="720" w:hanging="360"/>
      </w:pPr>
      <w:rPr>
        <w:rFonts w:ascii="Symbol" w:hAnsi="Symbol" w:cs="Symbol"/>
      </w:rPr>
    </w:lvl>
  </w:abstractNum>
  <w:abstractNum w:abstractNumId="1">
    <w:nsid w:val="00000003"/>
    <w:multiLevelType w:val="singleLevel"/>
    <w:tmpl w:val="00000003"/>
    <w:name w:val="WW8Num3"/>
    <w:lvl w:ilvl="0">
      <w:start w:val="1"/>
      <w:numFmt w:val="bullet"/>
      <w:lvlText w:val=""/>
      <w:lvlJc w:val="left"/>
      <w:pPr>
        <w:tabs>
          <w:tab w:val="num" w:pos="360"/>
        </w:tabs>
        <w:ind w:left="360" w:hanging="360"/>
      </w:pPr>
      <w:rPr>
        <w:rFonts w:ascii="Symbol" w:hAnsi="Symbol" w:cs="Symbol"/>
      </w:rPr>
    </w:lvl>
  </w:abstractNum>
  <w:abstractNum w:abstractNumId="2">
    <w:nsid w:val="00000004"/>
    <w:multiLevelType w:val="singleLevel"/>
    <w:tmpl w:val="00000004"/>
    <w:name w:val="WW8Num4"/>
    <w:lvl w:ilvl="0">
      <w:start w:val="1"/>
      <w:numFmt w:val="bullet"/>
      <w:lvlText w:val=""/>
      <w:lvlJc w:val="left"/>
      <w:pPr>
        <w:tabs>
          <w:tab w:val="num" w:pos="720"/>
        </w:tabs>
        <w:ind w:left="720" w:hanging="360"/>
      </w:pPr>
      <w:rPr>
        <w:rFonts w:ascii="Symbol" w:hAnsi="Symbol" w:cs="Symbol"/>
      </w:rPr>
    </w:lvl>
  </w:abstractNum>
  <w:abstractNum w:abstractNumId="3">
    <w:nsid w:val="00000005"/>
    <w:multiLevelType w:val="singleLevel"/>
    <w:tmpl w:val="00000005"/>
    <w:name w:val="WW8Num5"/>
    <w:lvl w:ilvl="0">
      <w:start w:val="1"/>
      <w:numFmt w:val="bullet"/>
      <w:lvlText w:val=""/>
      <w:lvlJc w:val="left"/>
      <w:pPr>
        <w:tabs>
          <w:tab w:val="num" w:pos="1080"/>
        </w:tabs>
        <w:ind w:left="1080" w:hanging="360"/>
      </w:pPr>
      <w:rPr>
        <w:rFonts w:ascii="Symbol" w:hAnsi="Symbol" w:cs="Symbol"/>
      </w:rPr>
    </w:lvl>
  </w:abstractNum>
  <w:abstractNum w:abstractNumId="4">
    <w:nsid w:val="00000007"/>
    <w:multiLevelType w:val="singleLevel"/>
    <w:tmpl w:val="00000007"/>
    <w:name w:val="WW8Num7"/>
    <w:lvl w:ilvl="0">
      <w:start w:val="1"/>
      <w:numFmt w:val="bullet"/>
      <w:lvlText w:val=""/>
      <w:lvlJc w:val="left"/>
      <w:pPr>
        <w:tabs>
          <w:tab w:val="num" w:pos="720"/>
        </w:tabs>
        <w:ind w:left="720" w:hanging="360"/>
      </w:pPr>
      <w:rPr>
        <w:rFonts w:ascii="Symbol" w:hAnsi="Symbol" w:cs="Symbol"/>
      </w:rPr>
    </w:lvl>
  </w:abstractNum>
  <w:abstractNum w:abstractNumId="5">
    <w:nsid w:val="00000008"/>
    <w:multiLevelType w:val="singleLevel"/>
    <w:tmpl w:val="00000008"/>
    <w:name w:val="WW8Num8"/>
    <w:lvl w:ilvl="0">
      <w:start w:val="1"/>
      <w:numFmt w:val="bullet"/>
      <w:lvlText w:val=""/>
      <w:lvlJc w:val="left"/>
      <w:pPr>
        <w:tabs>
          <w:tab w:val="num" w:pos="720"/>
        </w:tabs>
        <w:ind w:left="720" w:hanging="360"/>
      </w:pPr>
      <w:rPr>
        <w:rFonts w:ascii="Symbol" w:hAnsi="Symbol" w:cs="Wingdings"/>
      </w:rPr>
    </w:lvl>
  </w:abstractNum>
  <w:abstractNum w:abstractNumId="6">
    <w:nsid w:val="3B130C21"/>
    <w:multiLevelType w:val="hybridMultilevel"/>
    <w:tmpl w:val="10F61B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518A54EB"/>
    <w:multiLevelType w:val="hybridMultilevel"/>
    <w:tmpl w:val="EC14390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nsid w:val="620F23C0"/>
    <w:multiLevelType w:val="multilevel"/>
    <w:tmpl w:val="5C4E898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
    <w:nsid w:val="658453E9"/>
    <w:multiLevelType w:val="hybridMultilevel"/>
    <w:tmpl w:val="B6EAC3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3"/>
  </w:num>
  <w:num w:numId="4">
    <w:abstractNumId w:val="2"/>
  </w:num>
  <w:num w:numId="5">
    <w:abstractNumId w:val="4"/>
  </w:num>
  <w:num w:numId="6">
    <w:abstractNumId w:val="5"/>
  </w:num>
  <w:num w:numId="7">
    <w:abstractNumId w:val="6"/>
  </w:num>
  <w:num w:numId="8">
    <w:abstractNumId w:val="7"/>
  </w:num>
  <w:num w:numId="9">
    <w:abstractNumId w:val="9"/>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6986"/>
    <w:rsid w:val="0001772E"/>
    <w:rsid w:val="000A1B60"/>
    <w:rsid w:val="000B5C28"/>
    <w:rsid w:val="00121EB6"/>
    <w:rsid w:val="001B2AB1"/>
    <w:rsid w:val="001D1A9D"/>
    <w:rsid w:val="001F09F0"/>
    <w:rsid w:val="00291ADD"/>
    <w:rsid w:val="002C3857"/>
    <w:rsid w:val="00360043"/>
    <w:rsid w:val="00394FF4"/>
    <w:rsid w:val="003C1000"/>
    <w:rsid w:val="00462104"/>
    <w:rsid w:val="00526986"/>
    <w:rsid w:val="005F51F8"/>
    <w:rsid w:val="00681C8D"/>
    <w:rsid w:val="006A46E2"/>
    <w:rsid w:val="0075019E"/>
    <w:rsid w:val="007540D2"/>
    <w:rsid w:val="00853B78"/>
    <w:rsid w:val="008E4614"/>
    <w:rsid w:val="00901B2E"/>
    <w:rsid w:val="00972032"/>
    <w:rsid w:val="00B024EB"/>
    <w:rsid w:val="00B60FDE"/>
    <w:rsid w:val="00B72BF6"/>
    <w:rsid w:val="00B84D9D"/>
    <w:rsid w:val="00BD1888"/>
    <w:rsid w:val="00C43052"/>
    <w:rsid w:val="00C9780F"/>
    <w:rsid w:val="00CD4B9C"/>
    <w:rsid w:val="00D147E6"/>
    <w:rsid w:val="00D90524"/>
    <w:rsid w:val="00DB5FDB"/>
    <w:rsid w:val="00E3581A"/>
    <w:rsid w:val="00F157F1"/>
    <w:rsid w:val="00F265E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tabs>
        <w:tab w:val="num" w:pos="720"/>
      </w:tabs>
      <w:spacing w:before="240" w:after="60"/>
      <w:ind w:left="720" w:hanging="72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tabs>
        <w:tab w:val="num" w:pos="1440"/>
      </w:tabs>
      <w:spacing w:before="240" w:after="60"/>
      <w:ind w:left="1440" w:hanging="72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tabs>
        <w:tab w:val="num" w:pos="2160"/>
      </w:tabs>
      <w:spacing w:before="240" w:after="60"/>
      <w:ind w:left="2160" w:hanging="72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tabs>
        <w:tab w:val="num" w:pos="2880"/>
      </w:tabs>
      <w:spacing w:before="240" w:after="60"/>
      <w:ind w:left="2880" w:hanging="72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tabs>
        <w:tab w:val="num" w:pos="3600"/>
      </w:tabs>
      <w:spacing w:before="240" w:after="60"/>
      <w:ind w:left="3600" w:hanging="72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tabs>
        <w:tab w:val="num" w:pos="4320"/>
      </w:tabs>
      <w:spacing w:before="240" w:after="60"/>
      <w:ind w:left="4320" w:hanging="720"/>
      <w:outlineLvl w:val="5"/>
    </w:pPr>
    <w:rPr>
      <w:b/>
      <w:bCs/>
      <w:sz w:val="22"/>
      <w:szCs w:val="22"/>
    </w:rPr>
  </w:style>
  <w:style w:type="paragraph" w:styleId="Heading7">
    <w:name w:val="heading 7"/>
    <w:basedOn w:val="Normal"/>
    <w:next w:val="Normal"/>
    <w:link w:val="Heading7Char"/>
    <w:uiPriority w:val="9"/>
    <w:semiHidden/>
    <w:unhideWhenUsed/>
    <w:qFormat/>
    <w:rsid w:val="001B3490"/>
    <w:pPr>
      <w:tabs>
        <w:tab w:val="num" w:pos="5040"/>
      </w:tabs>
      <w:spacing w:before="240" w:after="60"/>
      <w:ind w:left="5040" w:hanging="72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tabs>
        <w:tab w:val="num" w:pos="5760"/>
      </w:tabs>
      <w:spacing w:before="240" w:after="60"/>
      <w:ind w:left="5760" w:hanging="72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tabs>
        <w:tab w:val="num" w:pos="6480"/>
      </w:tabs>
      <w:spacing w:before="240" w:after="60"/>
      <w:ind w:left="6480" w:hanging="72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PlainText">
    <w:name w:val="Plain Text"/>
    <w:basedOn w:val="Normal"/>
    <w:link w:val="PlainTextChar"/>
    <w:rsid w:val="00D147E6"/>
    <w:pPr>
      <w:suppressAutoHyphens/>
    </w:pPr>
    <w:rPr>
      <w:rFonts w:ascii="Courier New" w:hAnsi="Courier New" w:cs="Courier New"/>
      <w:lang w:val="en-GB" w:eastAsia="ar-SA"/>
    </w:rPr>
  </w:style>
  <w:style w:type="character" w:customStyle="1" w:styleId="PlainTextChar">
    <w:name w:val="Plain Text Char"/>
    <w:basedOn w:val="DefaultParagraphFont"/>
    <w:link w:val="PlainText"/>
    <w:rsid w:val="00D147E6"/>
    <w:rPr>
      <w:rFonts w:ascii="Courier New" w:hAnsi="Courier New" w:cs="Courier New"/>
      <w:lang w:val="en-GB" w:eastAsia="ar-SA"/>
    </w:rPr>
  </w:style>
  <w:style w:type="paragraph" w:styleId="BodyText">
    <w:name w:val="Body Text"/>
    <w:basedOn w:val="Normal"/>
    <w:link w:val="BodyTextChar"/>
    <w:rsid w:val="00462104"/>
    <w:pPr>
      <w:suppressAutoHyphens/>
      <w:spacing w:after="120"/>
    </w:pPr>
    <w:rPr>
      <w:sz w:val="24"/>
      <w:szCs w:val="24"/>
      <w:lang w:val="en-GB" w:eastAsia="ar-SA"/>
    </w:rPr>
  </w:style>
  <w:style w:type="character" w:customStyle="1" w:styleId="BodyTextChar">
    <w:name w:val="Body Text Char"/>
    <w:basedOn w:val="DefaultParagraphFont"/>
    <w:link w:val="BodyText"/>
    <w:rsid w:val="00462104"/>
    <w:rPr>
      <w:sz w:val="24"/>
      <w:szCs w:val="24"/>
      <w:lang w:val="en-GB" w:eastAsia="ar-SA"/>
    </w:rPr>
  </w:style>
  <w:style w:type="paragraph" w:styleId="BalloonText">
    <w:name w:val="Balloon Text"/>
    <w:basedOn w:val="Normal"/>
    <w:link w:val="BalloonTextChar"/>
    <w:uiPriority w:val="99"/>
    <w:semiHidden/>
    <w:unhideWhenUsed/>
    <w:rsid w:val="008E4614"/>
    <w:rPr>
      <w:rFonts w:ascii="Tahoma" w:hAnsi="Tahoma" w:cs="Tahoma"/>
      <w:sz w:val="16"/>
      <w:szCs w:val="16"/>
    </w:rPr>
  </w:style>
  <w:style w:type="character" w:customStyle="1" w:styleId="BalloonTextChar">
    <w:name w:val="Balloon Text Char"/>
    <w:basedOn w:val="DefaultParagraphFont"/>
    <w:link w:val="BalloonText"/>
    <w:uiPriority w:val="99"/>
    <w:semiHidden/>
    <w:rsid w:val="008E4614"/>
    <w:rPr>
      <w:rFonts w:ascii="Tahoma" w:hAnsi="Tahoma" w:cs="Tahoma"/>
      <w:sz w:val="16"/>
      <w:szCs w:val="16"/>
    </w:rPr>
  </w:style>
  <w:style w:type="paragraph" w:styleId="ListParagraph">
    <w:name w:val="List Paragraph"/>
    <w:basedOn w:val="Normal"/>
    <w:uiPriority w:val="34"/>
    <w:qFormat/>
    <w:rsid w:val="00B84D9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tabs>
        <w:tab w:val="num" w:pos="720"/>
      </w:tabs>
      <w:spacing w:before="240" w:after="60"/>
      <w:ind w:left="720" w:hanging="72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tabs>
        <w:tab w:val="num" w:pos="1440"/>
      </w:tabs>
      <w:spacing w:before="240" w:after="60"/>
      <w:ind w:left="1440" w:hanging="72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tabs>
        <w:tab w:val="num" w:pos="2160"/>
      </w:tabs>
      <w:spacing w:before="240" w:after="60"/>
      <w:ind w:left="2160" w:hanging="72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tabs>
        <w:tab w:val="num" w:pos="2880"/>
      </w:tabs>
      <w:spacing w:before="240" w:after="60"/>
      <w:ind w:left="2880" w:hanging="72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tabs>
        <w:tab w:val="num" w:pos="3600"/>
      </w:tabs>
      <w:spacing w:before="240" w:after="60"/>
      <w:ind w:left="3600" w:hanging="72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tabs>
        <w:tab w:val="num" w:pos="4320"/>
      </w:tabs>
      <w:spacing w:before="240" w:after="60"/>
      <w:ind w:left="4320" w:hanging="720"/>
      <w:outlineLvl w:val="5"/>
    </w:pPr>
    <w:rPr>
      <w:b/>
      <w:bCs/>
      <w:sz w:val="22"/>
      <w:szCs w:val="22"/>
    </w:rPr>
  </w:style>
  <w:style w:type="paragraph" w:styleId="Heading7">
    <w:name w:val="heading 7"/>
    <w:basedOn w:val="Normal"/>
    <w:next w:val="Normal"/>
    <w:link w:val="Heading7Char"/>
    <w:uiPriority w:val="9"/>
    <w:semiHidden/>
    <w:unhideWhenUsed/>
    <w:qFormat/>
    <w:rsid w:val="001B3490"/>
    <w:pPr>
      <w:tabs>
        <w:tab w:val="num" w:pos="5040"/>
      </w:tabs>
      <w:spacing w:before="240" w:after="60"/>
      <w:ind w:left="5040" w:hanging="72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tabs>
        <w:tab w:val="num" w:pos="5760"/>
      </w:tabs>
      <w:spacing w:before="240" w:after="60"/>
      <w:ind w:left="5760" w:hanging="72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tabs>
        <w:tab w:val="num" w:pos="6480"/>
      </w:tabs>
      <w:spacing w:before="240" w:after="60"/>
      <w:ind w:left="6480" w:hanging="72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PlainText">
    <w:name w:val="Plain Text"/>
    <w:basedOn w:val="Normal"/>
    <w:link w:val="PlainTextChar"/>
    <w:rsid w:val="00D147E6"/>
    <w:pPr>
      <w:suppressAutoHyphens/>
    </w:pPr>
    <w:rPr>
      <w:rFonts w:ascii="Courier New" w:hAnsi="Courier New" w:cs="Courier New"/>
      <w:lang w:val="en-GB" w:eastAsia="ar-SA"/>
    </w:rPr>
  </w:style>
  <w:style w:type="character" w:customStyle="1" w:styleId="PlainTextChar">
    <w:name w:val="Plain Text Char"/>
    <w:basedOn w:val="DefaultParagraphFont"/>
    <w:link w:val="PlainText"/>
    <w:rsid w:val="00D147E6"/>
    <w:rPr>
      <w:rFonts w:ascii="Courier New" w:hAnsi="Courier New" w:cs="Courier New"/>
      <w:lang w:val="en-GB" w:eastAsia="ar-SA"/>
    </w:rPr>
  </w:style>
  <w:style w:type="paragraph" w:styleId="BodyText">
    <w:name w:val="Body Text"/>
    <w:basedOn w:val="Normal"/>
    <w:link w:val="BodyTextChar"/>
    <w:rsid w:val="00462104"/>
    <w:pPr>
      <w:suppressAutoHyphens/>
      <w:spacing w:after="120"/>
    </w:pPr>
    <w:rPr>
      <w:sz w:val="24"/>
      <w:szCs w:val="24"/>
      <w:lang w:val="en-GB" w:eastAsia="ar-SA"/>
    </w:rPr>
  </w:style>
  <w:style w:type="character" w:customStyle="1" w:styleId="BodyTextChar">
    <w:name w:val="Body Text Char"/>
    <w:basedOn w:val="DefaultParagraphFont"/>
    <w:link w:val="BodyText"/>
    <w:rsid w:val="00462104"/>
    <w:rPr>
      <w:sz w:val="24"/>
      <w:szCs w:val="24"/>
      <w:lang w:val="en-GB" w:eastAsia="ar-SA"/>
    </w:rPr>
  </w:style>
  <w:style w:type="paragraph" w:styleId="BalloonText">
    <w:name w:val="Balloon Text"/>
    <w:basedOn w:val="Normal"/>
    <w:link w:val="BalloonTextChar"/>
    <w:uiPriority w:val="99"/>
    <w:semiHidden/>
    <w:unhideWhenUsed/>
    <w:rsid w:val="008E4614"/>
    <w:rPr>
      <w:rFonts w:ascii="Tahoma" w:hAnsi="Tahoma" w:cs="Tahoma"/>
      <w:sz w:val="16"/>
      <w:szCs w:val="16"/>
    </w:rPr>
  </w:style>
  <w:style w:type="character" w:customStyle="1" w:styleId="BalloonTextChar">
    <w:name w:val="Balloon Text Char"/>
    <w:basedOn w:val="DefaultParagraphFont"/>
    <w:link w:val="BalloonText"/>
    <w:uiPriority w:val="99"/>
    <w:semiHidden/>
    <w:rsid w:val="008E4614"/>
    <w:rPr>
      <w:rFonts w:ascii="Tahoma" w:hAnsi="Tahoma" w:cs="Tahoma"/>
      <w:sz w:val="16"/>
      <w:szCs w:val="16"/>
    </w:rPr>
  </w:style>
  <w:style w:type="paragraph" w:styleId="ListParagraph">
    <w:name w:val="List Paragraph"/>
    <w:basedOn w:val="Normal"/>
    <w:uiPriority w:val="34"/>
    <w:qFormat/>
    <w:rsid w:val="00B84D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1215</Words>
  <Characters>6926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IQBAL</dc:creator>
  <cp:lastModifiedBy>Lenovo</cp:lastModifiedBy>
  <cp:revision>2</cp:revision>
  <dcterms:created xsi:type="dcterms:W3CDTF">2019-12-19T07:10:00Z</dcterms:created>
  <dcterms:modified xsi:type="dcterms:W3CDTF">2019-12-19T07:10:00Z</dcterms:modified>
</cp:coreProperties>
</file>