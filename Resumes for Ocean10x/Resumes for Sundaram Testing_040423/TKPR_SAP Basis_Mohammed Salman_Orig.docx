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736" w:rsidRPr="007B1736" w:rsidRDefault="007B1736" w:rsidP="007B1736">
      <w:pPr>
        <w:pBdr>
          <w:bottom w:val="single" w:sz="6" w:space="1" w:color="auto"/>
        </w:pBdr>
        <w:rPr>
          <w:rFonts w:ascii="Times New Roman" w:hAnsi="Times New Roman" w:cs="Times New Roman"/>
          <w:b/>
          <w:highlight w:val="lightGray"/>
        </w:rPr>
      </w:pPr>
      <w:r w:rsidRPr="007B1736">
        <w:rPr>
          <w:rFonts w:ascii="Times New Roman" w:hAnsi="Times New Roman" w:cs="Times New Roman"/>
          <w:b/>
          <w:highlight w:val="lightGray"/>
        </w:rPr>
        <w:t>Mohammad Salman</w:t>
      </w:r>
    </w:p>
    <w:p w:rsidR="007B1736" w:rsidRPr="007B1736" w:rsidRDefault="007B1736" w:rsidP="007B1736">
      <w:pPr>
        <w:pBdr>
          <w:bottom w:val="single" w:sz="6" w:space="1" w:color="auto"/>
        </w:pBdr>
        <w:rPr>
          <w:rFonts w:ascii="Times New Roman" w:hAnsi="Times New Roman" w:cs="Times New Roman"/>
          <w:b/>
          <w:highlight w:val="lightGray"/>
        </w:rPr>
      </w:pPr>
      <w:r w:rsidRPr="007B1736">
        <w:rPr>
          <w:rFonts w:ascii="Times New Roman" w:hAnsi="Times New Roman" w:cs="Times New Roman"/>
          <w:b/>
          <w:highlight w:val="lightGray"/>
        </w:rPr>
        <w:t>SAP Basis/Security Consultant</w:t>
      </w:r>
    </w:p>
    <w:p w:rsidR="007B1736" w:rsidRPr="007B1736" w:rsidRDefault="007B1736" w:rsidP="007B1736">
      <w:pPr>
        <w:pBdr>
          <w:bottom w:val="single" w:sz="6" w:space="1" w:color="auto"/>
        </w:pBdr>
        <w:rPr>
          <w:rFonts w:ascii="Times New Roman" w:hAnsi="Times New Roman" w:cs="Times New Roman"/>
          <w:b/>
          <w:highlight w:val="lightGray"/>
        </w:rPr>
      </w:pPr>
      <w:r w:rsidRPr="007B1736">
        <w:rPr>
          <w:rFonts w:ascii="Times New Roman" w:hAnsi="Times New Roman" w:cs="Times New Roman"/>
          <w:b/>
          <w:highlight w:val="lightGray"/>
        </w:rPr>
        <w:t>+91 9700585778</w:t>
      </w:r>
    </w:p>
    <w:p w:rsidR="007B1736" w:rsidRPr="007B1736" w:rsidRDefault="00184605" w:rsidP="007B1736">
      <w:pPr>
        <w:pBdr>
          <w:bottom w:val="single" w:sz="6" w:space="1" w:color="auto"/>
        </w:pBdr>
        <w:rPr>
          <w:rFonts w:ascii="Times New Roman" w:hAnsi="Times New Roman" w:cs="Times New Roman"/>
          <w:b/>
        </w:rPr>
      </w:pPr>
      <w:r>
        <w:rPr>
          <w:rFonts w:ascii="Times New Roman" w:hAnsi="Times New Roman" w:cs="Times New Roman"/>
          <w:b/>
          <w:highlight w:val="lightGray"/>
        </w:rPr>
        <w:t>ms.sapbasis1</w:t>
      </w:r>
      <w:r w:rsidR="006A08E8" w:rsidRPr="006A08E8">
        <w:rPr>
          <w:rFonts w:ascii="Times New Roman" w:hAnsi="Times New Roman" w:cs="Times New Roman"/>
          <w:b/>
          <w:highlight w:val="lightGray"/>
        </w:rPr>
        <w:t>@gmail.com</w:t>
      </w:r>
    </w:p>
    <w:p w:rsidR="007B1736" w:rsidRPr="007B1736" w:rsidRDefault="007B1736" w:rsidP="000C2C1A">
      <w:pPr>
        <w:rPr>
          <w:rFonts w:ascii="Times New Roman" w:hAnsi="Times New Roman" w:cs="Times New Roman"/>
          <w:b/>
        </w:rPr>
      </w:pPr>
    </w:p>
    <w:p w:rsidR="000C2C1A" w:rsidRPr="007B1736" w:rsidRDefault="000C2C1A" w:rsidP="000C2C1A">
      <w:pPr>
        <w:rPr>
          <w:rFonts w:ascii="Times New Roman" w:hAnsi="Times New Roman" w:cs="Times New Roman"/>
        </w:rPr>
      </w:pPr>
      <w:r w:rsidRPr="007B1736">
        <w:rPr>
          <w:rFonts w:ascii="Times New Roman" w:hAnsi="Times New Roman" w:cs="Times New Roman"/>
          <w:b/>
        </w:rPr>
        <w:t>PROFESSIONAL</w:t>
      </w:r>
      <w:r w:rsidRPr="007B1736">
        <w:rPr>
          <w:rFonts w:ascii="Times New Roman" w:hAnsi="Times New Roman" w:cs="Times New Roman"/>
        </w:rPr>
        <w:t xml:space="preserve"> </w:t>
      </w:r>
      <w:r w:rsidRPr="007B1736">
        <w:rPr>
          <w:rFonts w:ascii="Times New Roman" w:hAnsi="Times New Roman" w:cs="Times New Roman"/>
          <w:b/>
        </w:rPr>
        <w:t>SUMMARY</w:t>
      </w:r>
      <w:bookmarkStart w:id="0" w:name="_GoBack"/>
      <w:bookmarkEnd w:id="0"/>
    </w:p>
    <w:p w:rsidR="00367B40" w:rsidRDefault="00B36595" w:rsidP="007D1B8E">
      <w:pPr>
        <w:pStyle w:val="ListParagraph"/>
        <w:numPr>
          <w:ilvl w:val="0"/>
          <w:numId w:val="3"/>
        </w:numPr>
        <w:rPr>
          <w:rFonts w:ascii="Times New Roman" w:hAnsi="Times New Roman" w:cs="Times New Roman"/>
        </w:rPr>
      </w:pPr>
      <w:r w:rsidRPr="00367B40">
        <w:rPr>
          <w:rFonts w:ascii="Times New Roman" w:hAnsi="Times New Roman" w:cs="Times New Roman"/>
        </w:rPr>
        <w:t>Overall 9</w:t>
      </w:r>
      <w:r w:rsidR="00751AEF" w:rsidRPr="00367B40">
        <w:rPr>
          <w:rFonts w:ascii="Times New Roman" w:hAnsi="Times New Roman" w:cs="Times New Roman"/>
        </w:rPr>
        <w:t xml:space="preserve"> years of IT Industry experience including </w:t>
      </w:r>
      <w:r w:rsidR="00367B40" w:rsidRPr="00367B40">
        <w:rPr>
          <w:rFonts w:ascii="Times New Roman" w:hAnsi="Times New Roman" w:cs="Times New Roman"/>
        </w:rPr>
        <w:t>7</w:t>
      </w:r>
      <w:r w:rsidRPr="00367B40">
        <w:rPr>
          <w:rFonts w:ascii="Times New Roman" w:hAnsi="Times New Roman" w:cs="Times New Roman"/>
        </w:rPr>
        <w:t xml:space="preserve">+ years </w:t>
      </w:r>
      <w:r w:rsidR="00367B40">
        <w:rPr>
          <w:rFonts w:ascii="Times New Roman" w:hAnsi="Times New Roman" w:cs="Times New Roman"/>
        </w:rPr>
        <w:t>SAP experience.</w:t>
      </w:r>
    </w:p>
    <w:p w:rsidR="000C2C1A" w:rsidRPr="00367B40" w:rsidRDefault="000C2C1A" w:rsidP="007D1B8E">
      <w:pPr>
        <w:pStyle w:val="ListParagraph"/>
        <w:numPr>
          <w:ilvl w:val="0"/>
          <w:numId w:val="3"/>
        </w:numPr>
        <w:rPr>
          <w:rFonts w:ascii="Times New Roman" w:hAnsi="Times New Roman" w:cs="Times New Roman"/>
        </w:rPr>
      </w:pPr>
      <w:r w:rsidRPr="00367B40">
        <w:rPr>
          <w:rFonts w:ascii="Times New Roman" w:hAnsi="Times New Roman" w:cs="Times New Roman"/>
        </w:rPr>
        <w:t>Expertise in installation, Configuration and administration of ECC 6.0, S4 HANA 1610/1709/1809</w:t>
      </w:r>
      <w:r w:rsidR="00A07F76" w:rsidRPr="00367B40">
        <w:rPr>
          <w:rFonts w:ascii="Times New Roman" w:hAnsi="Times New Roman" w:cs="Times New Roman"/>
        </w:rPr>
        <w:t>/1909</w:t>
      </w:r>
      <w:r w:rsidR="005157AE" w:rsidRPr="00367B40">
        <w:rPr>
          <w:rFonts w:ascii="Times New Roman" w:hAnsi="Times New Roman" w:cs="Times New Roman"/>
        </w:rPr>
        <w:t>/2020</w:t>
      </w:r>
      <w:r w:rsidRPr="00367B40">
        <w:rPr>
          <w:rFonts w:ascii="Times New Roman" w:hAnsi="Times New Roman" w:cs="Times New Roman"/>
        </w:rPr>
        <w:t xml:space="preserve">, BW, BOBJ, </w:t>
      </w:r>
      <w:r w:rsidR="005157AE" w:rsidRPr="00367B40">
        <w:rPr>
          <w:rFonts w:ascii="Times New Roman" w:hAnsi="Times New Roman" w:cs="Times New Roman"/>
        </w:rPr>
        <w:t xml:space="preserve">SLT, </w:t>
      </w:r>
      <w:r w:rsidRPr="00367B40">
        <w:rPr>
          <w:rFonts w:ascii="Times New Roman" w:hAnsi="Times New Roman" w:cs="Times New Roman"/>
        </w:rPr>
        <w:t>Portal a</w:t>
      </w:r>
      <w:r w:rsidR="00A07F76" w:rsidRPr="00367B40">
        <w:rPr>
          <w:rFonts w:ascii="Times New Roman" w:hAnsi="Times New Roman" w:cs="Times New Roman"/>
        </w:rPr>
        <w:t>nd Solution Manager 7.1/7.2</w:t>
      </w:r>
      <w:r w:rsidRPr="00367B40">
        <w:rPr>
          <w:rFonts w:ascii="Times New Roman" w:hAnsi="Times New Roman" w:cs="Times New Roman"/>
        </w:rPr>
        <w:t xml:space="preserve">. </w:t>
      </w:r>
    </w:p>
    <w:p w:rsidR="00F05C6A" w:rsidRPr="007B1736" w:rsidRDefault="00F05C6A" w:rsidP="00F05C6A">
      <w:pPr>
        <w:pStyle w:val="ListParagraph"/>
        <w:numPr>
          <w:ilvl w:val="0"/>
          <w:numId w:val="3"/>
        </w:numPr>
        <w:rPr>
          <w:rFonts w:ascii="Times New Roman" w:hAnsi="Times New Roman" w:cs="Times New Roman"/>
        </w:rPr>
      </w:pPr>
      <w:r w:rsidRPr="007B1736">
        <w:rPr>
          <w:rFonts w:ascii="Times New Roman" w:hAnsi="Times New Roman" w:cs="Times New Roman"/>
        </w:rPr>
        <w:t>Extensive SAP Basis Administration experience with 3 implementation</w:t>
      </w:r>
      <w:r w:rsidR="001E0DA7">
        <w:rPr>
          <w:rFonts w:ascii="Times New Roman" w:hAnsi="Times New Roman" w:cs="Times New Roman"/>
        </w:rPr>
        <w:t xml:space="preserve"> Projects, 4 upgrade Projects and 6</w:t>
      </w:r>
      <w:r w:rsidRPr="007B1736">
        <w:rPr>
          <w:rFonts w:ascii="Times New Roman" w:hAnsi="Times New Roman" w:cs="Times New Roman"/>
        </w:rPr>
        <w:t>+ Support Projects.</w:t>
      </w:r>
    </w:p>
    <w:p w:rsidR="000C2C1A" w:rsidRPr="007B1736" w:rsidRDefault="000C2C1A" w:rsidP="000C2C1A">
      <w:pPr>
        <w:pStyle w:val="ListParagraph"/>
        <w:numPr>
          <w:ilvl w:val="0"/>
          <w:numId w:val="3"/>
        </w:numPr>
        <w:rPr>
          <w:rFonts w:ascii="Times New Roman" w:hAnsi="Times New Roman" w:cs="Times New Roman"/>
        </w:rPr>
      </w:pPr>
      <w:r w:rsidRPr="007B1736">
        <w:rPr>
          <w:rFonts w:ascii="Times New Roman" w:hAnsi="Times New Roman" w:cs="Times New Roman"/>
        </w:rPr>
        <w:t>Solution Manager configuration 7.1, Solution Manager 7.2</w:t>
      </w:r>
      <w:r w:rsidR="003D3BF3">
        <w:rPr>
          <w:rFonts w:ascii="Times New Roman" w:hAnsi="Times New Roman" w:cs="Times New Roman"/>
        </w:rPr>
        <w:t xml:space="preserve"> with ITSM and </w:t>
      </w:r>
      <w:proofErr w:type="spellStart"/>
      <w:r w:rsidR="003D3BF3">
        <w:rPr>
          <w:rFonts w:ascii="Times New Roman" w:hAnsi="Times New Roman" w:cs="Times New Roman"/>
        </w:rPr>
        <w:t>ChaRM</w:t>
      </w:r>
      <w:proofErr w:type="spellEnd"/>
      <w:r w:rsidR="003D3BF3">
        <w:rPr>
          <w:rFonts w:ascii="Times New Roman" w:hAnsi="Times New Roman" w:cs="Times New Roman"/>
        </w:rPr>
        <w:t xml:space="preserve"> setup.</w:t>
      </w:r>
    </w:p>
    <w:p w:rsidR="000C2C1A" w:rsidRPr="007B1736" w:rsidRDefault="000C2C1A" w:rsidP="000C2C1A">
      <w:pPr>
        <w:pStyle w:val="ListParagraph"/>
        <w:numPr>
          <w:ilvl w:val="0"/>
          <w:numId w:val="3"/>
        </w:numPr>
        <w:rPr>
          <w:rFonts w:ascii="Times New Roman" w:hAnsi="Times New Roman" w:cs="Times New Roman"/>
        </w:rPr>
      </w:pPr>
      <w:r w:rsidRPr="007B1736">
        <w:rPr>
          <w:rFonts w:ascii="Times New Roman" w:hAnsi="Times New Roman" w:cs="Times New Roman"/>
        </w:rPr>
        <w:t>Extensive experience on MSSQL, HANA, Sybase and Oracle</w:t>
      </w:r>
      <w:r w:rsidR="002919F6">
        <w:rPr>
          <w:rFonts w:ascii="Times New Roman" w:hAnsi="Times New Roman" w:cs="Times New Roman"/>
        </w:rPr>
        <w:t xml:space="preserve"> Databases</w:t>
      </w:r>
      <w:r w:rsidRPr="007B1736">
        <w:rPr>
          <w:rFonts w:ascii="Times New Roman" w:hAnsi="Times New Roman" w:cs="Times New Roman"/>
        </w:rPr>
        <w:t>.</w:t>
      </w:r>
    </w:p>
    <w:p w:rsidR="000C2C1A" w:rsidRPr="007B1736" w:rsidRDefault="000C2C1A" w:rsidP="000C2C1A">
      <w:pPr>
        <w:pStyle w:val="ListParagraph"/>
        <w:numPr>
          <w:ilvl w:val="0"/>
          <w:numId w:val="3"/>
        </w:numPr>
        <w:rPr>
          <w:rFonts w:ascii="Times New Roman" w:hAnsi="Times New Roman" w:cs="Times New Roman"/>
        </w:rPr>
      </w:pPr>
      <w:r w:rsidRPr="007B1736">
        <w:rPr>
          <w:rFonts w:ascii="Times New Roman" w:hAnsi="Times New Roman" w:cs="Times New Roman"/>
        </w:rPr>
        <w:t>Extensive experience on Wind</w:t>
      </w:r>
      <w:r w:rsidR="001E0DA7">
        <w:rPr>
          <w:rFonts w:ascii="Times New Roman" w:hAnsi="Times New Roman" w:cs="Times New Roman"/>
        </w:rPr>
        <w:t>ows and Linux Environments</w:t>
      </w:r>
      <w:r w:rsidRPr="007B1736">
        <w:rPr>
          <w:rFonts w:ascii="Times New Roman" w:hAnsi="Times New Roman" w:cs="Times New Roman"/>
        </w:rPr>
        <w:t xml:space="preserve"> (RHEL</w:t>
      </w:r>
      <w:r w:rsidR="001E0DA7">
        <w:rPr>
          <w:rFonts w:ascii="Times New Roman" w:hAnsi="Times New Roman" w:cs="Times New Roman"/>
        </w:rPr>
        <w:t>/SLES</w:t>
      </w:r>
      <w:r w:rsidRPr="007B1736">
        <w:rPr>
          <w:rFonts w:ascii="Times New Roman" w:hAnsi="Times New Roman" w:cs="Times New Roman"/>
        </w:rPr>
        <w:t>).</w:t>
      </w:r>
    </w:p>
    <w:p w:rsidR="000C2C1A" w:rsidRPr="007B1736" w:rsidRDefault="000C2C1A" w:rsidP="000C2C1A">
      <w:pPr>
        <w:pStyle w:val="ListParagraph"/>
        <w:numPr>
          <w:ilvl w:val="0"/>
          <w:numId w:val="3"/>
        </w:numPr>
        <w:rPr>
          <w:rFonts w:ascii="Times New Roman" w:hAnsi="Times New Roman" w:cs="Times New Roman"/>
        </w:rPr>
      </w:pPr>
      <w:r w:rsidRPr="007B1736">
        <w:rPr>
          <w:rFonts w:ascii="Times New Roman" w:hAnsi="Times New Roman" w:cs="Times New Roman"/>
        </w:rPr>
        <w:t xml:space="preserve">SAP Version/Patch upgrade and Migration to HANA DB </w:t>
      </w:r>
    </w:p>
    <w:p w:rsidR="000C2C1A" w:rsidRPr="007B1736" w:rsidRDefault="000C2C1A" w:rsidP="000C2C1A">
      <w:pPr>
        <w:pStyle w:val="ListParagraph"/>
        <w:numPr>
          <w:ilvl w:val="0"/>
          <w:numId w:val="3"/>
        </w:numPr>
        <w:rPr>
          <w:rFonts w:ascii="Times New Roman" w:hAnsi="Times New Roman" w:cs="Times New Roman"/>
        </w:rPr>
      </w:pPr>
      <w:r w:rsidRPr="007B1736">
        <w:rPr>
          <w:rFonts w:ascii="Times New Roman" w:hAnsi="Times New Roman" w:cs="Times New Roman"/>
        </w:rPr>
        <w:t xml:space="preserve">User Administration/Authorization-Security in ABAP/JAVA/BOBJ/MDM. </w:t>
      </w:r>
    </w:p>
    <w:p w:rsidR="000C2C1A" w:rsidRPr="007B1736" w:rsidRDefault="000C2C1A" w:rsidP="000C2C1A">
      <w:pPr>
        <w:pStyle w:val="ListParagraph"/>
        <w:numPr>
          <w:ilvl w:val="0"/>
          <w:numId w:val="3"/>
        </w:numPr>
        <w:rPr>
          <w:rFonts w:ascii="Times New Roman" w:hAnsi="Times New Roman" w:cs="Times New Roman"/>
        </w:rPr>
      </w:pPr>
      <w:r w:rsidRPr="007B1736">
        <w:rPr>
          <w:rFonts w:ascii="Times New Roman" w:hAnsi="Times New Roman" w:cs="Times New Roman"/>
        </w:rPr>
        <w:t>Sys</w:t>
      </w:r>
      <w:r w:rsidR="00196175" w:rsidRPr="007B1736">
        <w:rPr>
          <w:rFonts w:ascii="Times New Roman" w:hAnsi="Times New Roman" w:cs="Times New Roman"/>
        </w:rPr>
        <w:t>tem Copy, Client administration, Transport management.</w:t>
      </w:r>
    </w:p>
    <w:p w:rsidR="000C2C1A" w:rsidRPr="007B1736" w:rsidRDefault="000C2C1A" w:rsidP="000C2C1A">
      <w:pPr>
        <w:rPr>
          <w:rFonts w:ascii="Times New Roman" w:hAnsi="Times New Roman" w:cs="Times New Roman"/>
          <w:b/>
        </w:rPr>
      </w:pPr>
    </w:p>
    <w:p w:rsidR="000C2C1A" w:rsidRPr="007B1736" w:rsidRDefault="000C2C1A" w:rsidP="000C2C1A">
      <w:pPr>
        <w:rPr>
          <w:rFonts w:ascii="Times New Roman" w:hAnsi="Times New Roman" w:cs="Times New Roman"/>
        </w:rPr>
      </w:pPr>
      <w:r w:rsidRPr="007B1736">
        <w:rPr>
          <w:rFonts w:ascii="Times New Roman" w:hAnsi="Times New Roman" w:cs="Times New Roman"/>
          <w:b/>
        </w:rPr>
        <w:t>TECHNICAL SKILLS</w:t>
      </w:r>
    </w:p>
    <w:p w:rsidR="000C2C1A" w:rsidRPr="007B1736" w:rsidRDefault="000C2C1A" w:rsidP="000C2C1A">
      <w:pPr>
        <w:pStyle w:val="ListParagraph"/>
        <w:numPr>
          <w:ilvl w:val="0"/>
          <w:numId w:val="2"/>
        </w:numPr>
        <w:rPr>
          <w:rFonts w:ascii="Times New Roman" w:hAnsi="Times New Roman" w:cs="Times New Roman"/>
        </w:rPr>
      </w:pPr>
      <w:r w:rsidRPr="007B1736">
        <w:rPr>
          <w:rFonts w:ascii="Times New Roman" w:hAnsi="Times New Roman" w:cs="Times New Roman"/>
          <w:shd w:val="clear" w:color="auto" w:fill="FFFFFF"/>
        </w:rPr>
        <w:t>SAP</w:t>
      </w:r>
      <w:r w:rsidRPr="007B1736">
        <w:rPr>
          <w:rFonts w:ascii="Times New Roman" w:hAnsi="Times New Roman" w:cs="Times New Roman"/>
          <w:color w:val="000000"/>
          <w:shd w:val="clear" w:color="auto" w:fill="FFFFFF"/>
        </w:rPr>
        <w:t> </w:t>
      </w:r>
      <w:r w:rsidRPr="007B1736">
        <w:rPr>
          <w:rFonts w:ascii="Times New Roman" w:hAnsi="Times New Roman" w:cs="Times New Roman"/>
          <w:shd w:val="clear" w:color="auto" w:fill="FFFFFF"/>
        </w:rPr>
        <w:t>Basis</w:t>
      </w:r>
      <w:r w:rsidRPr="007B1736">
        <w:rPr>
          <w:rFonts w:ascii="Times New Roman" w:hAnsi="Times New Roman" w:cs="Times New Roman"/>
          <w:color w:val="000000"/>
          <w:shd w:val="clear" w:color="auto" w:fill="FFFFFF"/>
        </w:rPr>
        <w:t> Administration (Installation, configuration and support</w:t>
      </w:r>
      <w:r w:rsidR="00A07F76">
        <w:rPr>
          <w:rFonts w:ascii="Times New Roman" w:hAnsi="Times New Roman" w:cs="Times New Roman"/>
          <w:color w:val="000000"/>
          <w:shd w:val="clear" w:color="auto" w:fill="FFFFFF"/>
        </w:rPr>
        <w:t xml:space="preserve"> for SAP R/3, ECC 6.0 EHP7, EHP8</w:t>
      </w:r>
      <w:r w:rsidRPr="007B1736">
        <w:rPr>
          <w:rFonts w:ascii="Times New Roman" w:hAnsi="Times New Roman" w:cs="Times New Roman"/>
          <w:color w:val="000000"/>
          <w:shd w:val="clear" w:color="auto" w:fill="FFFFFF"/>
        </w:rPr>
        <w:t xml:space="preserve"> / S4 HANA 1610/1709/1809</w:t>
      </w:r>
      <w:r w:rsidR="00A07F76">
        <w:rPr>
          <w:rFonts w:ascii="Times New Roman" w:hAnsi="Times New Roman" w:cs="Times New Roman"/>
          <w:color w:val="000000"/>
          <w:shd w:val="clear" w:color="auto" w:fill="FFFFFF"/>
        </w:rPr>
        <w:t>/1909/2020</w:t>
      </w:r>
      <w:r w:rsidRPr="007B1736">
        <w:rPr>
          <w:rFonts w:ascii="Times New Roman" w:hAnsi="Times New Roman" w:cs="Times New Roman"/>
          <w:color w:val="000000"/>
          <w:shd w:val="clear" w:color="auto" w:fill="FFFFFF"/>
        </w:rPr>
        <w:t>, Solution Manager 7.1 &amp; 7.2, SRM, BI/BW/BO, PI, Portal (EP 7.3, 7.4,</w:t>
      </w:r>
      <w:r w:rsidR="00F05C6A" w:rsidRPr="007B1736">
        <w:rPr>
          <w:rFonts w:ascii="Times New Roman" w:hAnsi="Times New Roman" w:cs="Times New Roman"/>
          <w:color w:val="000000"/>
          <w:shd w:val="clear" w:color="auto" w:fill="FFFFFF"/>
        </w:rPr>
        <w:t xml:space="preserve"> 7.5).</w:t>
      </w:r>
    </w:p>
    <w:p w:rsidR="000C2C1A" w:rsidRPr="007B1736" w:rsidRDefault="000C2C1A" w:rsidP="000C2C1A">
      <w:pPr>
        <w:pStyle w:val="ListParagraph"/>
        <w:numPr>
          <w:ilvl w:val="0"/>
          <w:numId w:val="2"/>
        </w:numPr>
        <w:rPr>
          <w:rFonts w:ascii="Times New Roman" w:hAnsi="Times New Roman" w:cs="Times New Roman"/>
        </w:rPr>
      </w:pPr>
      <w:r w:rsidRPr="007B1736">
        <w:rPr>
          <w:rFonts w:ascii="Times New Roman" w:hAnsi="Times New Roman" w:cs="Times New Roman"/>
          <w:shd w:val="clear" w:color="auto" w:fill="FFFFFF"/>
        </w:rPr>
        <w:t>SAP</w:t>
      </w:r>
      <w:r w:rsidRPr="007B1736">
        <w:rPr>
          <w:rFonts w:ascii="Times New Roman" w:hAnsi="Times New Roman" w:cs="Times New Roman"/>
          <w:color w:val="000000"/>
          <w:shd w:val="clear" w:color="auto" w:fill="FFFFFF"/>
        </w:rPr>
        <w:t> </w:t>
      </w:r>
      <w:r w:rsidRPr="007B1736">
        <w:rPr>
          <w:rFonts w:ascii="Times New Roman" w:hAnsi="Times New Roman" w:cs="Times New Roman"/>
          <w:shd w:val="clear" w:color="auto" w:fill="FFFFFF"/>
        </w:rPr>
        <w:t>Security (ECC, SRM, BI/BW/BO, MDM, PO, EP, GRC, Fiori, DB-HANA/MS SQL/Sybase</w:t>
      </w:r>
      <w:r w:rsidRPr="007B1736">
        <w:rPr>
          <w:rStyle w:val="hl"/>
          <w:rFonts w:ascii="Times New Roman" w:hAnsi="Times New Roman" w:cs="Times New Roman"/>
          <w:color w:val="000000"/>
          <w:shd w:val="clear" w:color="auto" w:fill="FFF5CC"/>
        </w:rPr>
        <w:t>)</w:t>
      </w:r>
    </w:p>
    <w:p w:rsidR="000C2C1A" w:rsidRPr="007B1736" w:rsidRDefault="000C2C1A" w:rsidP="000C2C1A">
      <w:pPr>
        <w:pStyle w:val="ListParagraph"/>
        <w:numPr>
          <w:ilvl w:val="0"/>
          <w:numId w:val="2"/>
        </w:numPr>
        <w:rPr>
          <w:rFonts w:ascii="Times New Roman" w:hAnsi="Times New Roman" w:cs="Times New Roman"/>
        </w:rPr>
      </w:pPr>
      <w:r w:rsidRPr="007B1736">
        <w:rPr>
          <w:rFonts w:ascii="Times New Roman" w:hAnsi="Times New Roman" w:cs="Times New Roman"/>
          <w:color w:val="000000"/>
          <w:shd w:val="clear" w:color="auto" w:fill="FFFFFF"/>
        </w:rPr>
        <w:t>SAP Fiori Configuration &amp; Administration (S4 HANA 1610/1709/1809</w:t>
      </w:r>
      <w:r w:rsidR="00A07F76">
        <w:rPr>
          <w:rFonts w:ascii="Times New Roman" w:hAnsi="Times New Roman" w:cs="Times New Roman"/>
          <w:color w:val="000000"/>
          <w:shd w:val="clear" w:color="auto" w:fill="FFFFFF"/>
        </w:rPr>
        <w:t>/1909</w:t>
      </w:r>
      <w:r w:rsidRPr="007B1736">
        <w:rPr>
          <w:rFonts w:ascii="Times New Roman" w:hAnsi="Times New Roman" w:cs="Times New Roman"/>
          <w:color w:val="000000"/>
          <w:shd w:val="clear" w:color="auto" w:fill="FFFFFF"/>
        </w:rPr>
        <w:t xml:space="preserve"> Tiles/ Apps Configuration</w:t>
      </w:r>
      <w:r w:rsidR="00196175" w:rsidRPr="007B1736">
        <w:rPr>
          <w:rFonts w:ascii="Times New Roman" w:hAnsi="Times New Roman" w:cs="Times New Roman"/>
          <w:color w:val="000000"/>
          <w:shd w:val="clear" w:color="auto" w:fill="FFFFFF"/>
        </w:rPr>
        <w:t>/Troubleshoot</w:t>
      </w:r>
      <w:r w:rsidRPr="007B1736">
        <w:rPr>
          <w:rFonts w:ascii="Times New Roman" w:hAnsi="Times New Roman" w:cs="Times New Roman"/>
          <w:color w:val="000000"/>
          <w:shd w:val="clear" w:color="auto" w:fill="FFFFFF"/>
        </w:rPr>
        <w:t>)</w:t>
      </w:r>
    </w:p>
    <w:p w:rsidR="000C2C1A" w:rsidRPr="007B1736" w:rsidRDefault="000C2C1A" w:rsidP="000C2C1A">
      <w:pPr>
        <w:pStyle w:val="ListParagraph"/>
        <w:rPr>
          <w:rFonts w:ascii="Times New Roman" w:hAnsi="Times New Roman" w:cs="Times New Roman"/>
        </w:rPr>
      </w:pPr>
    </w:p>
    <w:p w:rsidR="000C2C1A" w:rsidRDefault="000C2C1A" w:rsidP="000C2C1A">
      <w:pPr>
        <w:rPr>
          <w:rFonts w:ascii="Times New Roman" w:hAnsi="Times New Roman" w:cs="Times New Roman"/>
          <w:b/>
          <w:u w:val="single"/>
        </w:rPr>
      </w:pPr>
      <w:r w:rsidRPr="007B1736">
        <w:rPr>
          <w:rFonts w:ascii="Times New Roman" w:hAnsi="Times New Roman" w:cs="Times New Roman"/>
          <w:b/>
          <w:u w:val="single"/>
        </w:rPr>
        <w:t>PROFESSIONAL EXPERIENCE</w:t>
      </w:r>
    </w:p>
    <w:p w:rsidR="00367B40" w:rsidRDefault="00367B40" w:rsidP="000C2C1A">
      <w:pPr>
        <w:rPr>
          <w:rFonts w:ascii="Times New Roman" w:hAnsi="Times New Roman" w:cs="Times New Roman"/>
          <w:b/>
          <w:u w:val="single"/>
        </w:rPr>
      </w:pPr>
      <w:proofErr w:type="spellStart"/>
      <w:r>
        <w:rPr>
          <w:rFonts w:ascii="Times New Roman" w:hAnsi="Times New Roman" w:cs="Times New Roman"/>
          <w:b/>
          <w:u w:val="single"/>
        </w:rPr>
        <w:t>CloudScouts</w:t>
      </w:r>
      <w:proofErr w:type="spellEnd"/>
      <w:r>
        <w:rPr>
          <w:rFonts w:ascii="Times New Roman" w:hAnsi="Times New Roman" w:cs="Times New Roman"/>
          <w:b/>
          <w:u w:val="single"/>
        </w:rPr>
        <w:t xml:space="preserve"> (June,2020 to till date)</w:t>
      </w:r>
    </w:p>
    <w:p w:rsidR="00184605" w:rsidRPr="00184605" w:rsidRDefault="00184605" w:rsidP="000C2C1A">
      <w:pPr>
        <w:rPr>
          <w:rFonts w:ascii="Times New Roman" w:hAnsi="Times New Roman" w:cs="Times New Roman"/>
          <w:b/>
        </w:rPr>
      </w:pPr>
      <w:r>
        <w:rPr>
          <w:rFonts w:ascii="Times New Roman" w:hAnsi="Times New Roman" w:cs="Times New Roman"/>
          <w:b/>
        </w:rPr>
        <w:t>Role: Technical Consultant – SAP Basis</w:t>
      </w:r>
    </w:p>
    <w:p w:rsidR="00184605" w:rsidRPr="00184605" w:rsidRDefault="00367B40" w:rsidP="00184605">
      <w:pPr>
        <w:pStyle w:val="ListParagraph"/>
        <w:numPr>
          <w:ilvl w:val="0"/>
          <w:numId w:val="2"/>
        </w:numPr>
        <w:rPr>
          <w:rFonts w:ascii="Times New Roman" w:hAnsi="Times New Roman" w:cs="Times New Roman"/>
        </w:rPr>
      </w:pPr>
      <w:r w:rsidRPr="007B1736">
        <w:rPr>
          <w:rFonts w:ascii="Times New Roman" w:hAnsi="Times New Roman" w:cs="Times New Roman"/>
          <w:color w:val="000000"/>
          <w:shd w:val="clear" w:color="auto" w:fill="FFFFFF"/>
        </w:rPr>
        <w:t xml:space="preserve">Install, Upgrade, Configure and Support projects on S/4 HANA </w:t>
      </w:r>
      <w:r>
        <w:rPr>
          <w:rFonts w:ascii="Times New Roman" w:hAnsi="Times New Roman" w:cs="Times New Roman"/>
          <w:color w:val="000000"/>
          <w:shd w:val="clear" w:color="auto" w:fill="FFFFFF"/>
        </w:rPr>
        <w:t>1709,1809,1909,2020</w:t>
      </w:r>
      <w:r w:rsidRPr="007B1736">
        <w:rPr>
          <w:rFonts w:ascii="Times New Roman" w:hAnsi="Times New Roman" w:cs="Times New Roman"/>
          <w:color w:val="000000"/>
          <w:shd w:val="clear" w:color="auto" w:fill="FFFFFF"/>
        </w:rPr>
        <w:t xml:space="preserve"> and SAP </w:t>
      </w:r>
      <w:proofErr w:type="spellStart"/>
      <w:r w:rsidRPr="007B1736">
        <w:rPr>
          <w:rFonts w:ascii="Times New Roman" w:hAnsi="Times New Roman" w:cs="Times New Roman"/>
          <w:color w:val="000000"/>
          <w:shd w:val="clear" w:color="auto" w:fill="FFFFFF"/>
        </w:rPr>
        <w:t>NetWeaver</w:t>
      </w:r>
      <w:proofErr w:type="spellEnd"/>
      <w:r w:rsidRPr="007B1736">
        <w:rPr>
          <w:rFonts w:ascii="Times New Roman" w:hAnsi="Times New Roman" w:cs="Times New Roman"/>
          <w:color w:val="000000"/>
          <w:shd w:val="clear" w:color="auto" w:fill="FFFFFF"/>
        </w:rPr>
        <w:t xml:space="preserve"> Gateway 7.3/7.4/7.5, SAP SRM, SAP BW</w:t>
      </w:r>
      <w:r>
        <w:rPr>
          <w:rFonts w:ascii="Times New Roman" w:hAnsi="Times New Roman" w:cs="Times New Roman"/>
          <w:color w:val="000000"/>
          <w:shd w:val="clear" w:color="auto" w:fill="FFFFFF"/>
        </w:rPr>
        <w:t xml:space="preserve">, SAP BPC, MS BPC, </w:t>
      </w:r>
      <w:r w:rsidRPr="007B1736">
        <w:rPr>
          <w:rFonts w:ascii="Times New Roman" w:hAnsi="Times New Roman" w:cs="Times New Roman"/>
          <w:color w:val="000000"/>
          <w:shd w:val="clear" w:color="auto" w:fill="FFFFFF"/>
        </w:rPr>
        <w:t>SAP Solution Manager 7.1/7.2, SAP Router, SAP security (role matrix for end users)</w:t>
      </w:r>
    </w:p>
    <w:p w:rsidR="00367B40" w:rsidRPr="00367B40" w:rsidRDefault="00367B40" w:rsidP="00367B40">
      <w:pPr>
        <w:pStyle w:val="ListParagraph"/>
        <w:numPr>
          <w:ilvl w:val="0"/>
          <w:numId w:val="2"/>
        </w:numPr>
        <w:rPr>
          <w:rFonts w:ascii="Times New Roman" w:hAnsi="Times New Roman" w:cs="Times New Roman"/>
        </w:rPr>
      </w:pPr>
      <w:r>
        <w:rPr>
          <w:rFonts w:ascii="Times New Roman" w:hAnsi="Times New Roman" w:cs="Times New Roman"/>
          <w:color w:val="000000"/>
          <w:shd w:val="clear" w:color="auto" w:fill="FFFFFF"/>
        </w:rPr>
        <w:t xml:space="preserve">SAP Fiori Administration handling all end to end </w:t>
      </w:r>
      <w:proofErr w:type="spellStart"/>
      <w:r>
        <w:rPr>
          <w:rFonts w:ascii="Times New Roman" w:hAnsi="Times New Roman" w:cs="Times New Roman"/>
          <w:color w:val="000000"/>
          <w:shd w:val="clear" w:color="auto" w:fill="FFFFFF"/>
        </w:rPr>
        <w:t>fiori</w:t>
      </w:r>
      <w:proofErr w:type="spellEnd"/>
      <w:r>
        <w:rPr>
          <w:rFonts w:ascii="Times New Roman" w:hAnsi="Times New Roman" w:cs="Times New Roman"/>
          <w:color w:val="000000"/>
          <w:shd w:val="clear" w:color="auto" w:fill="FFFFFF"/>
        </w:rPr>
        <w:t xml:space="preserve"> configuration and troubleshooting</w:t>
      </w:r>
    </w:p>
    <w:p w:rsidR="00367B40" w:rsidRPr="00367B40" w:rsidRDefault="00367B40" w:rsidP="000C2C1A">
      <w:pPr>
        <w:pStyle w:val="ListParagraph"/>
        <w:numPr>
          <w:ilvl w:val="0"/>
          <w:numId w:val="2"/>
        </w:numPr>
        <w:rPr>
          <w:rFonts w:ascii="Times New Roman" w:hAnsi="Times New Roman" w:cs="Times New Roman"/>
        </w:rPr>
      </w:pPr>
      <w:r w:rsidRPr="007B1736">
        <w:rPr>
          <w:rFonts w:ascii="Times New Roman" w:hAnsi="Times New Roman" w:cs="Times New Roman"/>
          <w:color w:val="000000"/>
          <w:shd w:val="clear" w:color="auto" w:fill="FFFFFF"/>
        </w:rPr>
        <w:t>Defining and monitoring Background jobs/ Backups, Workload Analysis</w:t>
      </w:r>
    </w:p>
    <w:p w:rsidR="00367B40" w:rsidRPr="00367B40" w:rsidRDefault="00367B40" w:rsidP="000C2C1A">
      <w:pPr>
        <w:pStyle w:val="ListParagraph"/>
        <w:numPr>
          <w:ilvl w:val="0"/>
          <w:numId w:val="2"/>
        </w:numPr>
        <w:rPr>
          <w:rFonts w:ascii="Times New Roman" w:hAnsi="Times New Roman" w:cs="Times New Roman"/>
        </w:rPr>
      </w:pPr>
      <w:r>
        <w:rPr>
          <w:rFonts w:ascii="Times New Roman" w:hAnsi="Times New Roman" w:cs="Times New Roman"/>
          <w:color w:val="000000"/>
          <w:shd w:val="clear" w:color="auto" w:fill="FFFFFF"/>
        </w:rPr>
        <w:t>Client copy and administration</w:t>
      </w:r>
    </w:p>
    <w:p w:rsidR="00367B40" w:rsidRPr="007B1736" w:rsidRDefault="00367B40" w:rsidP="000C2C1A">
      <w:pPr>
        <w:rPr>
          <w:rFonts w:ascii="Times New Roman" w:hAnsi="Times New Roman" w:cs="Times New Roman"/>
        </w:rPr>
      </w:pPr>
    </w:p>
    <w:p w:rsidR="000C2C1A" w:rsidRPr="007B1736" w:rsidRDefault="00367B40" w:rsidP="000C2C1A">
      <w:pPr>
        <w:rPr>
          <w:rFonts w:ascii="Times New Roman" w:hAnsi="Times New Roman" w:cs="Times New Roman"/>
        </w:rPr>
      </w:pPr>
      <w:r>
        <w:rPr>
          <w:rFonts w:ascii="Times New Roman" w:hAnsi="Times New Roman" w:cs="Times New Roman"/>
          <w:b/>
        </w:rPr>
        <w:t>PBC (July, 2016 to June,2020</w:t>
      </w:r>
      <w:r w:rsidR="000C2C1A" w:rsidRPr="007B1736">
        <w:rPr>
          <w:rFonts w:ascii="Times New Roman" w:hAnsi="Times New Roman" w:cs="Times New Roman"/>
          <w:b/>
        </w:rPr>
        <w:t>)</w:t>
      </w:r>
    </w:p>
    <w:p w:rsidR="000C2C1A" w:rsidRPr="007B1736" w:rsidRDefault="000C2C1A" w:rsidP="000C2C1A">
      <w:pPr>
        <w:rPr>
          <w:rFonts w:ascii="Times New Roman" w:hAnsi="Times New Roman" w:cs="Times New Roman"/>
          <w:b/>
        </w:rPr>
      </w:pPr>
      <w:r w:rsidRPr="007B1736">
        <w:rPr>
          <w:rFonts w:ascii="Times New Roman" w:hAnsi="Times New Roman" w:cs="Times New Roman"/>
          <w:b/>
        </w:rPr>
        <w:t>Role: Technical Consultant – SAP</w:t>
      </w:r>
    </w:p>
    <w:p w:rsidR="00624235" w:rsidRPr="007B1736" w:rsidRDefault="00196175" w:rsidP="000C2C1A">
      <w:pPr>
        <w:pStyle w:val="ListParagraph"/>
        <w:numPr>
          <w:ilvl w:val="0"/>
          <w:numId w:val="2"/>
        </w:numPr>
        <w:rPr>
          <w:rFonts w:ascii="Times New Roman" w:hAnsi="Times New Roman" w:cs="Times New Roman"/>
        </w:rPr>
      </w:pPr>
      <w:r w:rsidRPr="007B1736">
        <w:rPr>
          <w:rFonts w:ascii="Times New Roman" w:hAnsi="Times New Roman" w:cs="Times New Roman"/>
          <w:color w:val="000000"/>
          <w:shd w:val="clear" w:color="auto" w:fill="FFFFFF"/>
        </w:rPr>
        <w:t>Install, Upgrade, Configure and Support projects on E</w:t>
      </w:r>
      <w:r w:rsidR="00624235" w:rsidRPr="007B1736">
        <w:rPr>
          <w:rFonts w:ascii="Times New Roman" w:hAnsi="Times New Roman" w:cs="Times New Roman"/>
          <w:color w:val="000000"/>
          <w:shd w:val="clear" w:color="auto" w:fill="FFFFFF"/>
        </w:rPr>
        <w:t>RP 6.0 EHP</w:t>
      </w:r>
      <w:r w:rsidRPr="007B1736">
        <w:rPr>
          <w:rFonts w:ascii="Times New Roman" w:hAnsi="Times New Roman" w:cs="Times New Roman"/>
          <w:color w:val="000000"/>
          <w:shd w:val="clear" w:color="auto" w:fill="FFFFFF"/>
        </w:rPr>
        <w:t>4/</w:t>
      </w:r>
      <w:r w:rsidR="00624235" w:rsidRPr="007B1736">
        <w:rPr>
          <w:rFonts w:ascii="Times New Roman" w:hAnsi="Times New Roman" w:cs="Times New Roman"/>
          <w:color w:val="000000"/>
          <w:shd w:val="clear" w:color="auto" w:fill="FFFFFF"/>
        </w:rPr>
        <w:t>7</w:t>
      </w:r>
      <w:r w:rsidRPr="007B1736">
        <w:rPr>
          <w:rFonts w:ascii="Times New Roman" w:hAnsi="Times New Roman" w:cs="Times New Roman"/>
          <w:color w:val="000000"/>
          <w:shd w:val="clear" w:color="auto" w:fill="FFFFFF"/>
        </w:rPr>
        <w:t>/8</w:t>
      </w:r>
      <w:r w:rsidR="00624235" w:rsidRPr="007B1736">
        <w:rPr>
          <w:rFonts w:ascii="Times New Roman" w:hAnsi="Times New Roman" w:cs="Times New Roman"/>
          <w:color w:val="000000"/>
          <w:shd w:val="clear" w:color="auto" w:fill="FFFFFF"/>
        </w:rPr>
        <w:t>, S/4 HANA 1610/1709/1809</w:t>
      </w:r>
      <w:r w:rsidR="00A07F76">
        <w:rPr>
          <w:rFonts w:ascii="Times New Roman" w:hAnsi="Times New Roman" w:cs="Times New Roman"/>
          <w:color w:val="000000"/>
          <w:shd w:val="clear" w:color="auto" w:fill="FFFFFF"/>
        </w:rPr>
        <w:t>/1909</w:t>
      </w:r>
      <w:r w:rsidR="00DB6DCD">
        <w:rPr>
          <w:rFonts w:ascii="Times New Roman" w:hAnsi="Times New Roman" w:cs="Times New Roman"/>
          <w:color w:val="000000"/>
          <w:shd w:val="clear" w:color="auto" w:fill="FFFFFF"/>
        </w:rPr>
        <w:t>/2020</w:t>
      </w:r>
      <w:r w:rsidR="00624235" w:rsidRPr="007B1736">
        <w:rPr>
          <w:rFonts w:ascii="Times New Roman" w:hAnsi="Times New Roman" w:cs="Times New Roman"/>
          <w:color w:val="000000"/>
          <w:shd w:val="clear" w:color="auto" w:fill="FFFFFF"/>
        </w:rPr>
        <w:t xml:space="preserve"> </w:t>
      </w:r>
      <w:r w:rsidRPr="007B1736">
        <w:rPr>
          <w:rFonts w:ascii="Times New Roman" w:hAnsi="Times New Roman" w:cs="Times New Roman"/>
          <w:color w:val="000000"/>
          <w:shd w:val="clear" w:color="auto" w:fill="FFFFFF"/>
        </w:rPr>
        <w:t xml:space="preserve">and SAP </w:t>
      </w:r>
      <w:proofErr w:type="spellStart"/>
      <w:r w:rsidRPr="007B1736">
        <w:rPr>
          <w:rFonts w:ascii="Times New Roman" w:hAnsi="Times New Roman" w:cs="Times New Roman"/>
          <w:color w:val="000000"/>
          <w:shd w:val="clear" w:color="auto" w:fill="FFFFFF"/>
        </w:rPr>
        <w:t>NetWeaver</w:t>
      </w:r>
      <w:proofErr w:type="spellEnd"/>
      <w:r w:rsidRPr="007B1736">
        <w:rPr>
          <w:rFonts w:ascii="Times New Roman" w:hAnsi="Times New Roman" w:cs="Times New Roman"/>
          <w:color w:val="000000"/>
          <w:shd w:val="clear" w:color="auto" w:fill="FFFFFF"/>
        </w:rPr>
        <w:t xml:space="preserve"> Gateway 7.3/7.4/7.5, SAP SRM, SAP BW</w:t>
      </w:r>
      <w:r w:rsidR="00624235" w:rsidRPr="007B1736">
        <w:rPr>
          <w:rFonts w:ascii="Times New Roman" w:hAnsi="Times New Roman" w:cs="Times New Roman"/>
          <w:color w:val="000000"/>
          <w:shd w:val="clear" w:color="auto" w:fill="FFFFFF"/>
        </w:rPr>
        <w:t>, </w:t>
      </w:r>
      <w:r w:rsidR="00824A66">
        <w:rPr>
          <w:rFonts w:ascii="Times New Roman" w:hAnsi="Times New Roman" w:cs="Times New Roman"/>
          <w:color w:val="000000"/>
          <w:shd w:val="clear" w:color="auto" w:fill="FFFFFF"/>
        </w:rPr>
        <w:t xml:space="preserve">SAP SLT, </w:t>
      </w:r>
      <w:r w:rsidR="00624235" w:rsidRPr="007B1736">
        <w:rPr>
          <w:rFonts w:ascii="Times New Roman" w:hAnsi="Times New Roman" w:cs="Times New Roman"/>
          <w:color w:val="000000"/>
          <w:shd w:val="clear" w:color="auto" w:fill="FFFFFF"/>
        </w:rPr>
        <w:t>SAP Solution Manager 7.1/7.2, SAP Router, SAP security (role matrix for end users)</w:t>
      </w:r>
    </w:p>
    <w:p w:rsidR="00624235" w:rsidRPr="007B1736" w:rsidRDefault="00624235" w:rsidP="00624235">
      <w:pPr>
        <w:pStyle w:val="ListParagraph"/>
        <w:numPr>
          <w:ilvl w:val="0"/>
          <w:numId w:val="2"/>
        </w:numPr>
        <w:rPr>
          <w:rFonts w:ascii="Times New Roman" w:hAnsi="Times New Roman" w:cs="Times New Roman"/>
        </w:rPr>
      </w:pPr>
      <w:r w:rsidRPr="007B1736">
        <w:rPr>
          <w:rFonts w:ascii="Times New Roman" w:hAnsi="Times New Roman" w:cs="Times New Roman"/>
          <w:color w:val="000000"/>
          <w:shd w:val="clear" w:color="auto" w:fill="FFFFFF"/>
        </w:rPr>
        <w:t>Worked on HANA Database, MS SQL Server, Sybase ASE 15.7 and Oracle, also has experience with operating systems such as Windows serve</w:t>
      </w:r>
      <w:r w:rsidR="00196175" w:rsidRPr="007B1736">
        <w:rPr>
          <w:rFonts w:ascii="Times New Roman" w:hAnsi="Times New Roman" w:cs="Times New Roman"/>
          <w:color w:val="000000"/>
          <w:shd w:val="clear" w:color="auto" w:fill="FFFFFF"/>
        </w:rPr>
        <w:t>r 2008/2012 R2 &amp; RHEL 7/7.1/7.2</w:t>
      </w:r>
    </w:p>
    <w:p w:rsidR="00624235" w:rsidRPr="007B1736" w:rsidRDefault="00624235" w:rsidP="00624235">
      <w:pPr>
        <w:pStyle w:val="ListParagraph"/>
        <w:numPr>
          <w:ilvl w:val="0"/>
          <w:numId w:val="2"/>
        </w:numPr>
        <w:rPr>
          <w:rFonts w:ascii="Times New Roman" w:hAnsi="Times New Roman" w:cs="Times New Roman"/>
        </w:rPr>
      </w:pPr>
      <w:r w:rsidRPr="007B1736">
        <w:rPr>
          <w:rFonts w:ascii="Times New Roman" w:hAnsi="Times New Roman" w:cs="Times New Roman"/>
          <w:color w:val="000000"/>
          <w:shd w:val="clear" w:color="auto" w:fill="FFFFFF"/>
        </w:rPr>
        <w:t>Defining and monitoring Background jobs/ Backups,</w:t>
      </w:r>
      <w:r w:rsidR="00196175" w:rsidRPr="007B1736">
        <w:rPr>
          <w:rFonts w:ascii="Times New Roman" w:hAnsi="Times New Roman" w:cs="Times New Roman"/>
          <w:color w:val="000000"/>
          <w:shd w:val="clear" w:color="auto" w:fill="FFFFFF"/>
        </w:rPr>
        <w:t xml:space="preserve"> Workload Analysis</w:t>
      </w:r>
    </w:p>
    <w:p w:rsidR="000C2C1A" w:rsidRPr="007B1736" w:rsidRDefault="00624235" w:rsidP="00624235">
      <w:pPr>
        <w:pStyle w:val="ListParagraph"/>
        <w:numPr>
          <w:ilvl w:val="0"/>
          <w:numId w:val="2"/>
        </w:numPr>
        <w:rPr>
          <w:rFonts w:ascii="Times New Roman" w:hAnsi="Times New Roman" w:cs="Times New Roman"/>
        </w:rPr>
      </w:pPr>
      <w:r w:rsidRPr="007B1736">
        <w:rPr>
          <w:rFonts w:ascii="Times New Roman" w:hAnsi="Times New Roman" w:cs="Times New Roman"/>
          <w:color w:val="000000"/>
          <w:shd w:val="clear" w:color="auto" w:fill="FFFFFF"/>
        </w:rPr>
        <w:t xml:space="preserve">Database - monitoring table space and </w:t>
      </w:r>
      <w:r w:rsidR="00196175" w:rsidRPr="007B1736">
        <w:rPr>
          <w:rFonts w:ascii="Times New Roman" w:hAnsi="Times New Roman" w:cs="Times New Roman"/>
          <w:color w:val="000000"/>
          <w:shd w:val="clear" w:color="auto" w:fill="FFFFFF"/>
        </w:rPr>
        <w:t>file system, monitoring backups</w:t>
      </w:r>
      <w:r w:rsidRPr="007B1736">
        <w:rPr>
          <w:rFonts w:ascii="Times New Roman" w:hAnsi="Times New Roman" w:cs="Times New Roman"/>
          <w:color w:val="000000"/>
          <w:shd w:val="clear" w:color="auto" w:fill="FFFFFF"/>
        </w:rPr>
        <w:t> </w:t>
      </w:r>
    </w:p>
    <w:p w:rsidR="003D3BF3" w:rsidRDefault="00624235" w:rsidP="003D3BF3">
      <w:pPr>
        <w:pStyle w:val="ListParagraph"/>
        <w:numPr>
          <w:ilvl w:val="0"/>
          <w:numId w:val="2"/>
        </w:numPr>
        <w:rPr>
          <w:rFonts w:ascii="Times New Roman" w:hAnsi="Times New Roman" w:cs="Times New Roman"/>
        </w:rPr>
      </w:pPr>
      <w:r w:rsidRPr="007B1736">
        <w:rPr>
          <w:rFonts w:ascii="Times New Roman" w:hAnsi="Times New Roman" w:cs="Times New Roman"/>
          <w:color w:val="000000"/>
          <w:shd w:val="clear" w:color="auto" w:fill="FFFFFF"/>
        </w:rPr>
        <w:t>Solution manager upgrade from 7.1 to 7.2 and perform post activities</w:t>
      </w:r>
    </w:p>
    <w:p w:rsidR="003D3BF3" w:rsidRPr="003D3BF3" w:rsidRDefault="003D3BF3" w:rsidP="003D3BF3">
      <w:pPr>
        <w:pStyle w:val="ListParagraph"/>
        <w:numPr>
          <w:ilvl w:val="0"/>
          <w:numId w:val="2"/>
        </w:numPr>
        <w:rPr>
          <w:rFonts w:ascii="Times New Roman" w:hAnsi="Times New Roman" w:cs="Times New Roman"/>
        </w:rPr>
      </w:pPr>
      <w:r>
        <w:rPr>
          <w:rFonts w:ascii="Times New Roman" w:hAnsi="Times New Roman" w:cs="Times New Roman"/>
        </w:rPr>
        <w:t>Mandatory Configuration, Managed System configuration and EWA setup.</w:t>
      </w:r>
    </w:p>
    <w:p w:rsidR="00624235" w:rsidRPr="007B1736" w:rsidRDefault="00624235" w:rsidP="00624235">
      <w:pPr>
        <w:pStyle w:val="ListParagraph"/>
        <w:numPr>
          <w:ilvl w:val="0"/>
          <w:numId w:val="2"/>
        </w:numPr>
        <w:rPr>
          <w:rFonts w:ascii="Times New Roman" w:hAnsi="Times New Roman" w:cs="Times New Roman"/>
        </w:rPr>
      </w:pPr>
      <w:r w:rsidRPr="007B1736">
        <w:rPr>
          <w:rFonts w:ascii="Times New Roman" w:hAnsi="Times New Roman" w:cs="Times New Roman"/>
          <w:color w:val="000000"/>
          <w:shd w:val="clear" w:color="auto" w:fill="FFFFFF"/>
        </w:rPr>
        <w:t>Enterprise Portal Installation and configuration, upgrade from 7.3 to 7.4/7.4 to 7.5.  NWDI/SLD/VC configuration and troublesh</w:t>
      </w:r>
      <w:r w:rsidR="00196175" w:rsidRPr="007B1736">
        <w:rPr>
          <w:rFonts w:ascii="Times New Roman" w:hAnsi="Times New Roman" w:cs="Times New Roman"/>
          <w:color w:val="000000"/>
          <w:shd w:val="clear" w:color="auto" w:fill="FFFFFF"/>
        </w:rPr>
        <w:t>ooting in Enterprise portal 7.4</w:t>
      </w:r>
      <w:r w:rsidRPr="007B1736">
        <w:rPr>
          <w:rFonts w:ascii="Times New Roman" w:hAnsi="Times New Roman" w:cs="Times New Roman"/>
          <w:color w:val="000000"/>
          <w:shd w:val="clear" w:color="auto" w:fill="FFFFFF"/>
        </w:rPr>
        <w:t xml:space="preserve"> </w:t>
      </w:r>
    </w:p>
    <w:p w:rsidR="00624235" w:rsidRPr="007B1736" w:rsidRDefault="00624235" w:rsidP="00624235">
      <w:pPr>
        <w:pStyle w:val="ListParagraph"/>
        <w:numPr>
          <w:ilvl w:val="0"/>
          <w:numId w:val="2"/>
        </w:numPr>
        <w:rPr>
          <w:rFonts w:ascii="Times New Roman" w:hAnsi="Times New Roman" w:cs="Times New Roman"/>
        </w:rPr>
      </w:pPr>
      <w:r w:rsidRPr="007B1736">
        <w:rPr>
          <w:rFonts w:ascii="Times New Roman" w:hAnsi="Times New Roman" w:cs="Times New Roman"/>
          <w:color w:val="000000"/>
          <w:shd w:val="clear" w:color="auto" w:fill="FFFFFF"/>
        </w:rPr>
        <w:t>Database Migration from MS SQL to HANA (</w:t>
      </w:r>
      <w:r w:rsidR="00196175" w:rsidRPr="007B1736">
        <w:rPr>
          <w:rFonts w:ascii="Times New Roman" w:hAnsi="Times New Roman" w:cs="Times New Roman"/>
          <w:color w:val="000000"/>
          <w:shd w:val="clear" w:color="auto" w:fill="FFFFFF"/>
        </w:rPr>
        <w:t>Multitenant</w:t>
      </w:r>
      <w:r w:rsidRPr="007B1736">
        <w:rPr>
          <w:rFonts w:ascii="Times New Roman" w:hAnsi="Times New Roman" w:cs="Times New Roman"/>
          <w:color w:val="000000"/>
          <w:shd w:val="clear" w:color="auto" w:fill="FFFFFF"/>
        </w:rPr>
        <w:t xml:space="preserve"> and Single Database) </w:t>
      </w:r>
    </w:p>
    <w:p w:rsidR="00624235" w:rsidRPr="007B1736" w:rsidRDefault="00624235" w:rsidP="00624235">
      <w:pPr>
        <w:pStyle w:val="ListParagraph"/>
        <w:numPr>
          <w:ilvl w:val="0"/>
          <w:numId w:val="2"/>
        </w:numPr>
        <w:rPr>
          <w:rFonts w:ascii="Times New Roman" w:hAnsi="Times New Roman" w:cs="Times New Roman"/>
        </w:rPr>
      </w:pPr>
      <w:r w:rsidRPr="007B1736">
        <w:rPr>
          <w:rFonts w:ascii="Times New Roman" w:hAnsi="Times New Roman" w:cs="Times New Roman"/>
          <w:color w:val="000000"/>
          <w:shd w:val="clear" w:color="auto" w:fill="FFFFFF"/>
        </w:rPr>
        <w:t>Building Systems via Backup Restore method and Export/Import Method (System Copy)</w:t>
      </w:r>
    </w:p>
    <w:p w:rsidR="00624235" w:rsidRPr="007B1736" w:rsidRDefault="00624235" w:rsidP="00624235">
      <w:pPr>
        <w:pStyle w:val="ListParagraph"/>
        <w:numPr>
          <w:ilvl w:val="0"/>
          <w:numId w:val="2"/>
        </w:numPr>
        <w:rPr>
          <w:rFonts w:ascii="Times New Roman" w:hAnsi="Times New Roman" w:cs="Times New Roman"/>
        </w:rPr>
      </w:pPr>
      <w:r w:rsidRPr="007B1736">
        <w:rPr>
          <w:rFonts w:ascii="Times New Roman" w:hAnsi="Times New Roman" w:cs="Times New Roman"/>
          <w:color w:val="000000"/>
          <w:shd w:val="clear" w:color="auto" w:fill="FFFFFF"/>
        </w:rPr>
        <w:lastRenderedPageBreak/>
        <w:t>Configuration of Transport Management System (TMS) Performed System/Database refresh activities. (HANA)</w:t>
      </w:r>
    </w:p>
    <w:p w:rsidR="00624235" w:rsidRPr="007B1736" w:rsidRDefault="00624235" w:rsidP="00624235">
      <w:pPr>
        <w:pStyle w:val="ListParagraph"/>
        <w:numPr>
          <w:ilvl w:val="0"/>
          <w:numId w:val="2"/>
        </w:numPr>
        <w:rPr>
          <w:rFonts w:ascii="Times New Roman" w:hAnsi="Times New Roman" w:cs="Times New Roman"/>
        </w:rPr>
      </w:pPr>
      <w:r w:rsidRPr="007B1736">
        <w:rPr>
          <w:rFonts w:ascii="Times New Roman" w:hAnsi="Times New Roman" w:cs="Times New Roman"/>
          <w:color w:val="000000"/>
          <w:shd w:val="clear" w:color="auto" w:fill="FFFFFF"/>
        </w:rPr>
        <w:t>Review and Apply SAP Notes compatible to System configuration.</w:t>
      </w:r>
    </w:p>
    <w:p w:rsidR="00624235" w:rsidRPr="007B1736" w:rsidRDefault="00624235" w:rsidP="00624235">
      <w:pPr>
        <w:pStyle w:val="ListParagraph"/>
        <w:numPr>
          <w:ilvl w:val="0"/>
          <w:numId w:val="2"/>
        </w:numPr>
        <w:rPr>
          <w:rFonts w:ascii="Times New Roman" w:hAnsi="Times New Roman" w:cs="Times New Roman"/>
        </w:rPr>
      </w:pPr>
      <w:r w:rsidRPr="007B1736">
        <w:rPr>
          <w:rFonts w:ascii="Times New Roman" w:hAnsi="Times New Roman" w:cs="Times New Roman"/>
          <w:color w:val="000000"/>
          <w:shd w:val="clear" w:color="auto" w:fill="FFFFFF"/>
        </w:rPr>
        <w:t>Provided support in SAP Security</w:t>
      </w:r>
      <w:r w:rsidR="00367B40">
        <w:rPr>
          <w:rFonts w:ascii="Times New Roman" w:hAnsi="Times New Roman" w:cs="Times New Roman"/>
          <w:color w:val="000000"/>
          <w:shd w:val="clear" w:color="auto" w:fill="FFFFFF"/>
        </w:rPr>
        <w:t xml:space="preserve"> </w:t>
      </w:r>
      <w:r w:rsidRPr="007B1736">
        <w:rPr>
          <w:rFonts w:ascii="Times New Roman" w:hAnsi="Times New Roman" w:cs="Times New Roman"/>
          <w:color w:val="000000"/>
          <w:shd w:val="clear" w:color="auto" w:fill="FFFFFF"/>
        </w:rPr>
        <w:t>(ABAP/Java Stack) related daily activities related to user authorization issues, user account administration and role maintenance </w:t>
      </w:r>
    </w:p>
    <w:p w:rsidR="000C2C1A" w:rsidRPr="007B1736" w:rsidRDefault="00196175" w:rsidP="00D629F0">
      <w:pPr>
        <w:pStyle w:val="ListParagraph"/>
        <w:numPr>
          <w:ilvl w:val="0"/>
          <w:numId w:val="2"/>
        </w:numPr>
        <w:rPr>
          <w:rFonts w:ascii="Times New Roman" w:hAnsi="Times New Roman" w:cs="Times New Roman"/>
        </w:rPr>
      </w:pPr>
      <w:r w:rsidRPr="007B1736">
        <w:rPr>
          <w:rFonts w:ascii="Times New Roman" w:hAnsi="Times New Roman" w:cs="Times New Roman"/>
          <w:color w:val="000000"/>
          <w:shd w:val="clear" w:color="auto" w:fill="FFFFFF"/>
        </w:rPr>
        <w:t>Integration with third party payment gateway tool and third party systems Connectivity.</w:t>
      </w:r>
    </w:p>
    <w:p w:rsidR="00D629F0" w:rsidRPr="007B1736" w:rsidRDefault="00D629F0" w:rsidP="00D629F0">
      <w:pPr>
        <w:pStyle w:val="ListParagraph"/>
        <w:numPr>
          <w:ilvl w:val="0"/>
          <w:numId w:val="2"/>
        </w:numPr>
        <w:rPr>
          <w:rFonts w:ascii="Times New Roman" w:hAnsi="Times New Roman" w:cs="Times New Roman"/>
        </w:rPr>
      </w:pPr>
      <w:r w:rsidRPr="007B1736">
        <w:rPr>
          <w:rFonts w:ascii="Times New Roman" w:hAnsi="Times New Roman" w:cs="Times New Roman"/>
        </w:rPr>
        <w:t>Helped in the elicitation and documentation of security requirements and implemented security requirements using SAP functionality</w:t>
      </w:r>
    </w:p>
    <w:p w:rsidR="005157AE" w:rsidRDefault="005157AE" w:rsidP="007B1736">
      <w:pPr>
        <w:rPr>
          <w:rFonts w:ascii="Times New Roman" w:hAnsi="Times New Roman" w:cs="Times New Roman"/>
          <w:color w:val="000000"/>
          <w:highlight w:val="white"/>
        </w:rPr>
      </w:pPr>
    </w:p>
    <w:p w:rsidR="002919F6" w:rsidRPr="007B1736" w:rsidRDefault="002919F6" w:rsidP="007B1736">
      <w:pPr>
        <w:rPr>
          <w:rFonts w:ascii="Times New Roman" w:hAnsi="Times New Roman" w:cs="Times New Roman"/>
          <w:color w:val="000000"/>
          <w:highlight w:val="white"/>
        </w:rPr>
      </w:pPr>
    </w:p>
    <w:p w:rsidR="000C2C1A" w:rsidRPr="007B1736" w:rsidRDefault="00367B40" w:rsidP="000C2C1A">
      <w:pPr>
        <w:rPr>
          <w:rFonts w:ascii="Times New Roman" w:hAnsi="Times New Roman" w:cs="Times New Roman"/>
        </w:rPr>
      </w:pPr>
      <w:proofErr w:type="spellStart"/>
      <w:r>
        <w:rPr>
          <w:rFonts w:ascii="Times New Roman" w:hAnsi="Times New Roman" w:cs="Times New Roman"/>
          <w:b/>
        </w:rPr>
        <w:t>Ifinite</w:t>
      </w:r>
      <w:proofErr w:type="spellEnd"/>
      <w:r>
        <w:rPr>
          <w:rFonts w:ascii="Times New Roman" w:hAnsi="Times New Roman" w:cs="Times New Roman"/>
          <w:b/>
        </w:rPr>
        <w:t xml:space="preserve"> Solutions </w:t>
      </w:r>
      <w:proofErr w:type="spellStart"/>
      <w:r>
        <w:rPr>
          <w:rFonts w:ascii="Times New Roman" w:hAnsi="Times New Roman" w:cs="Times New Roman"/>
          <w:b/>
        </w:rPr>
        <w:t>Inc</w:t>
      </w:r>
      <w:proofErr w:type="spellEnd"/>
      <w:r>
        <w:rPr>
          <w:rFonts w:ascii="Times New Roman" w:hAnsi="Times New Roman" w:cs="Times New Roman"/>
          <w:b/>
        </w:rPr>
        <w:t xml:space="preserve"> (July, 2014</w:t>
      </w:r>
      <w:r w:rsidR="007B1736" w:rsidRPr="007B1736">
        <w:rPr>
          <w:rFonts w:ascii="Times New Roman" w:hAnsi="Times New Roman" w:cs="Times New Roman"/>
          <w:b/>
        </w:rPr>
        <w:t xml:space="preserve"> to July, 2016)</w:t>
      </w:r>
    </w:p>
    <w:p w:rsidR="000C2C1A" w:rsidRPr="007B1736" w:rsidRDefault="000C2C1A" w:rsidP="000C2C1A">
      <w:pPr>
        <w:rPr>
          <w:rFonts w:ascii="Times New Roman" w:hAnsi="Times New Roman" w:cs="Times New Roman"/>
        </w:rPr>
      </w:pPr>
      <w:r w:rsidRPr="007B1736">
        <w:rPr>
          <w:rFonts w:ascii="Times New Roman" w:hAnsi="Times New Roman" w:cs="Times New Roman"/>
          <w:b/>
        </w:rPr>
        <w:t>Role: Technical Consultant</w:t>
      </w:r>
    </w:p>
    <w:p w:rsidR="000C2C1A" w:rsidRPr="007B1736" w:rsidRDefault="000C2C1A" w:rsidP="000C2C1A">
      <w:pPr>
        <w:rPr>
          <w:rFonts w:ascii="Times New Roman" w:hAnsi="Times New Roman" w:cs="Times New Roman"/>
        </w:rPr>
      </w:pPr>
      <w:r w:rsidRPr="007B1736">
        <w:rPr>
          <w:rFonts w:ascii="Times New Roman" w:hAnsi="Times New Roman" w:cs="Times New Roman"/>
          <w:b/>
        </w:rPr>
        <w:t xml:space="preserve">Responsibilities: </w:t>
      </w:r>
    </w:p>
    <w:p w:rsidR="000C2C1A" w:rsidRPr="007B1736" w:rsidRDefault="000C2C1A" w:rsidP="000C2C1A">
      <w:pPr>
        <w:pStyle w:val="ListParagraph"/>
        <w:numPr>
          <w:ilvl w:val="0"/>
          <w:numId w:val="2"/>
        </w:numPr>
        <w:rPr>
          <w:rFonts w:ascii="Times New Roman" w:hAnsi="Times New Roman" w:cs="Times New Roman"/>
        </w:rPr>
      </w:pPr>
      <w:r w:rsidRPr="007B1736">
        <w:rPr>
          <w:rFonts w:ascii="Times New Roman" w:hAnsi="Times New Roman" w:cs="Times New Roman"/>
          <w:color w:val="000000"/>
          <w:shd w:val="clear" w:color="auto" w:fill="FFFFFF"/>
        </w:rPr>
        <w:t>Review and Apply SAP Notes compatible to System configuration.</w:t>
      </w:r>
    </w:p>
    <w:p w:rsidR="000C2C1A" w:rsidRPr="007B1736" w:rsidRDefault="000C2C1A" w:rsidP="000C2C1A">
      <w:pPr>
        <w:pStyle w:val="ListParagraph"/>
        <w:numPr>
          <w:ilvl w:val="0"/>
          <w:numId w:val="2"/>
        </w:numPr>
        <w:rPr>
          <w:rFonts w:ascii="Times New Roman" w:hAnsi="Times New Roman" w:cs="Times New Roman"/>
        </w:rPr>
      </w:pPr>
      <w:r w:rsidRPr="007B1736">
        <w:rPr>
          <w:rFonts w:ascii="Times New Roman" w:hAnsi="Times New Roman" w:cs="Times New Roman"/>
          <w:color w:val="000000"/>
          <w:shd w:val="clear" w:color="auto" w:fill="FFFFFF"/>
        </w:rPr>
        <w:t>Supporting L1 tickets such as user creation, deletion and lock/unlock, Authorization fixes by role updates</w:t>
      </w:r>
    </w:p>
    <w:p w:rsidR="000C2C1A" w:rsidRPr="007B1736" w:rsidRDefault="000C2C1A" w:rsidP="000C2C1A">
      <w:pPr>
        <w:pStyle w:val="ListParagraph"/>
        <w:numPr>
          <w:ilvl w:val="0"/>
          <w:numId w:val="2"/>
        </w:numPr>
        <w:rPr>
          <w:rFonts w:ascii="Times New Roman" w:hAnsi="Times New Roman" w:cs="Times New Roman"/>
        </w:rPr>
      </w:pPr>
      <w:r w:rsidRPr="007B1736">
        <w:rPr>
          <w:rFonts w:ascii="Times New Roman" w:hAnsi="Times New Roman" w:cs="Times New Roman"/>
          <w:color w:val="000000"/>
          <w:shd w:val="clear" w:color="auto" w:fill="FFFFFF"/>
        </w:rPr>
        <w:t>Troubleshooting software issues install SAP GUI. Providing support for operating system related issues.</w:t>
      </w:r>
    </w:p>
    <w:p w:rsidR="00196175" w:rsidRPr="007B1736" w:rsidRDefault="00196175" w:rsidP="00196175">
      <w:pPr>
        <w:pStyle w:val="ListParagraph"/>
        <w:numPr>
          <w:ilvl w:val="0"/>
          <w:numId w:val="2"/>
        </w:numPr>
        <w:rPr>
          <w:rFonts w:ascii="Times New Roman" w:hAnsi="Times New Roman" w:cs="Times New Roman"/>
        </w:rPr>
      </w:pPr>
      <w:r w:rsidRPr="007B1736">
        <w:rPr>
          <w:rFonts w:ascii="Times New Roman" w:hAnsi="Times New Roman" w:cs="Times New Roman"/>
          <w:color w:val="000000"/>
          <w:shd w:val="clear" w:color="auto" w:fill="FFFFFF"/>
        </w:rPr>
        <w:t>Part of Staffing and Outsourcing the profiles for SAP job/requisitions.</w:t>
      </w:r>
    </w:p>
    <w:p w:rsidR="000C2C1A" w:rsidRPr="007B1736" w:rsidRDefault="000C2C1A" w:rsidP="000C2C1A">
      <w:pPr>
        <w:rPr>
          <w:rFonts w:ascii="Times New Roman" w:hAnsi="Times New Roman" w:cs="Times New Roman"/>
          <w:color w:val="000000"/>
          <w:highlight w:val="white"/>
        </w:rPr>
      </w:pPr>
    </w:p>
    <w:p w:rsidR="000C2C1A" w:rsidRPr="007B1736" w:rsidRDefault="00184605" w:rsidP="000C2C1A">
      <w:pPr>
        <w:rPr>
          <w:rFonts w:ascii="Times New Roman" w:hAnsi="Times New Roman" w:cs="Times New Roman"/>
        </w:rPr>
      </w:pPr>
      <w:r>
        <w:rPr>
          <w:rFonts w:ascii="Times New Roman" w:hAnsi="Times New Roman" w:cs="Times New Roman"/>
          <w:b/>
        </w:rPr>
        <w:t xml:space="preserve">Confidential </w:t>
      </w:r>
      <w:r w:rsidR="000C2C1A" w:rsidRPr="007B1736">
        <w:rPr>
          <w:rFonts w:ascii="Times New Roman" w:hAnsi="Times New Roman" w:cs="Times New Roman"/>
          <w:b/>
        </w:rPr>
        <w:t>(Oct, 2013 to July, 201</w:t>
      </w:r>
      <w:r w:rsidR="00367B40">
        <w:rPr>
          <w:rFonts w:ascii="Times New Roman" w:hAnsi="Times New Roman" w:cs="Times New Roman"/>
          <w:b/>
        </w:rPr>
        <w:t>4</w:t>
      </w:r>
      <w:r w:rsidR="000C2C1A" w:rsidRPr="007B1736">
        <w:rPr>
          <w:rFonts w:ascii="Times New Roman" w:hAnsi="Times New Roman" w:cs="Times New Roman"/>
          <w:b/>
        </w:rPr>
        <w:t>)</w:t>
      </w:r>
    </w:p>
    <w:p w:rsidR="000C2C1A" w:rsidRPr="007B1736" w:rsidRDefault="000C2C1A" w:rsidP="000C2C1A">
      <w:pPr>
        <w:rPr>
          <w:rFonts w:ascii="Times New Roman" w:hAnsi="Times New Roman" w:cs="Times New Roman"/>
        </w:rPr>
      </w:pPr>
      <w:r w:rsidRPr="007B1736">
        <w:rPr>
          <w:rFonts w:ascii="Times New Roman" w:hAnsi="Times New Roman" w:cs="Times New Roman"/>
          <w:b/>
        </w:rPr>
        <w:t>Role: Technical Consultant-Staffing</w:t>
      </w:r>
      <w:r w:rsidR="00751AEF">
        <w:rPr>
          <w:rFonts w:ascii="Times New Roman" w:hAnsi="Times New Roman" w:cs="Times New Roman"/>
          <w:b/>
        </w:rPr>
        <w:t xml:space="preserve"> &amp; Sales recruitment</w:t>
      </w:r>
    </w:p>
    <w:p w:rsidR="000C2C1A" w:rsidRPr="007B1736" w:rsidRDefault="000C2C1A" w:rsidP="000C2C1A">
      <w:pPr>
        <w:rPr>
          <w:rFonts w:ascii="Times New Roman" w:hAnsi="Times New Roman" w:cs="Times New Roman"/>
        </w:rPr>
      </w:pPr>
      <w:r w:rsidRPr="007B1736">
        <w:rPr>
          <w:rFonts w:ascii="Times New Roman" w:hAnsi="Times New Roman" w:cs="Times New Roman"/>
          <w:b/>
        </w:rPr>
        <w:t xml:space="preserve">Responsibilities: </w:t>
      </w:r>
    </w:p>
    <w:p w:rsidR="000C2C1A" w:rsidRPr="007B1736" w:rsidRDefault="000C2C1A" w:rsidP="000C2C1A">
      <w:pPr>
        <w:pStyle w:val="ListParagraph"/>
        <w:numPr>
          <w:ilvl w:val="0"/>
          <w:numId w:val="2"/>
        </w:numPr>
        <w:rPr>
          <w:rFonts w:ascii="Times New Roman" w:hAnsi="Times New Roman" w:cs="Times New Roman"/>
        </w:rPr>
      </w:pPr>
      <w:r w:rsidRPr="007B1736">
        <w:rPr>
          <w:rFonts w:ascii="Times New Roman" w:hAnsi="Times New Roman" w:cs="Times New Roman"/>
          <w:color w:val="000000"/>
          <w:shd w:val="clear" w:color="auto" w:fill="FFFFFF"/>
        </w:rPr>
        <w:t>Recruiting/Consulting/Outsourcing the profiles for Technical job requisitions such as SAP, .NET &amp; Java.</w:t>
      </w:r>
      <w:r w:rsidR="00A07F76">
        <w:rPr>
          <w:rFonts w:ascii="Times New Roman" w:hAnsi="Times New Roman" w:cs="Times New Roman"/>
          <w:color w:val="000000"/>
          <w:shd w:val="clear" w:color="auto" w:fill="FFFFFF"/>
        </w:rPr>
        <w:t xml:space="preserve"> </w:t>
      </w:r>
      <w:r w:rsidRPr="007B1736">
        <w:rPr>
          <w:rFonts w:ascii="Times New Roman" w:hAnsi="Times New Roman" w:cs="Times New Roman"/>
          <w:color w:val="000000"/>
          <w:shd w:val="clear" w:color="auto" w:fill="FFFFFF"/>
        </w:rPr>
        <w:t>Strong experience in full recruiting life-cycle including sourcing of candidates, resume analysis, initial screening, coordinating technical interviews, negotiation (contract, benefits, work, bonus and salary), follow up, generation, checking references, conversion of offers made to acceptance.</w:t>
      </w:r>
    </w:p>
    <w:p w:rsidR="000C2C1A" w:rsidRPr="007B1736" w:rsidRDefault="000C2C1A" w:rsidP="000C2C1A">
      <w:pPr>
        <w:pStyle w:val="ListParagraph"/>
        <w:numPr>
          <w:ilvl w:val="0"/>
          <w:numId w:val="5"/>
        </w:numPr>
        <w:rPr>
          <w:rFonts w:ascii="Times New Roman" w:hAnsi="Times New Roman" w:cs="Times New Roman"/>
        </w:rPr>
      </w:pPr>
      <w:r w:rsidRPr="007B1736">
        <w:rPr>
          <w:rFonts w:ascii="Times New Roman" w:hAnsi="Times New Roman" w:cs="Times New Roman"/>
          <w:color w:val="000000"/>
          <w:shd w:val="clear" w:color="auto" w:fill="FFFFFF"/>
        </w:rPr>
        <w:t xml:space="preserve">Good experience in using various job portals such as CareerBuilder, Monster, LinkedIn, Dice and Indeed. Experienced in handling multiple requirements simultaneously and resolving employee relations issues. Worked on two different ATS - Bullhorn and </w:t>
      </w:r>
      <w:proofErr w:type="spellStart"/>
      <w:r w:rsidRPr="007B1736">
        <w:rPr>
          <w:rFonts w:ascii="Times New Roman" w:hAnsi="Times New Roman" w:cs="Times New Roman"/>
          <w:color w:val="000000"/>
          <w:shd w:val="clear" w:color="auto" w:fill="FFFFFF"/>
        </w:rPr>
        <w:t>MaxHire</w:t>
      </w:r>
      <w:proofErr w:type="spellEnd"/>
    </w:p>
    <w:p w:rsidR="000C2C1A" w:rsidRPr="007B1736" w:rsidRDefault="000C2C1A" w:rsidP="000C2C1A">
      <w:pPr>
        <w:pStyle w:val="ListParagraph"/>
        <w:numPr>
          <w:ilvl w:val="0"/>
          <w:numId w:val="5"/>
        </w:numPr>
        <w:rPr>
          <w:rFonts w:ascii="Times New Roman" w:hAnsi="Times New Roman" w:cs="Times New Roman"/>
        </w:rPr>
      </w:pPr>
      <w:r w:rsidRPr="007B1736">
        <w:rPr>
          <w:rFonts w:ascii="Times New Roman" w:hAnsi="Times New Roman" w:cs="Times New Roman"/>
          <w:color w:val="000000"/>
          <w:shd w:val="clear" w:color="auto" w:fill="FFFFFF"/>
        </w:rPr>
        <w:t>Create and maintain a database effectively, manage candidate and client information.</w:t>
      </w:r>
    </w:p>
    <w:p w:rsidR="00D629F0" w:rsidRPr="007B1736" w:rsidRDefault="00D629F0" w:rsidP="000C2C1A">
      <w:pPr>
        <w:rPr>
          <w:rFonts w:ascii="Times New Roman" w:hAnsi="Times New Roman" w:cs="Times New Roman"/>
          <w:b/>
        </w:rPr>
      </w:pPr>
    </w:p>
    <w:p w:rsidR="000C2C1A" w:rsidRPr="007B1736" w:rsidRDefault="00184605" w:rsidP="000C2C1A">
      <w:pPr>
        <w:rPr>
          <w:rFonts w:ascii="Times New Roman" w:hAnsi="Times New Roman" w:cs="Times New Roman"/>
        </w:rPr>
      </w:pPr>
      <w:r>
        <w:rPr>
          <w:rFonts w:ascii="Times New Roman" w:hAnsi="Times New Roman" w:cs="Times New Roman"/>
          <w:b/>
        </w:rPr>
        <w:t>Confidential</w:t>
      </w:r>
      <w:r w:rsidR="00367B40">
        <w:rPr>
          <w:rFonts w:ascii="Times New Roman" w:hAnsi="Times New Roman" w:cs="Times New Roman"/>
          <w:b/>
        </w:rPr>
        <w:t xml:space="preserve"> </w:t>
      </w:r>
      <w:r w:rsidR="007B1736" w:rsidRPr="007B1736">
        <w:rPr>
          <w:rFonts w:ascii="Times New Roman" w:hAnsi="Times New Roman" w:cs="Times New Roman"/>
          <w:b/>
        </w:rPr>
        <w:t>(</w:t>
      </w:r>
      <w:r w:rsidR="000C2C1A" w:rsidRPr="007B1736">
        <w:rPr>
          <w:rFonts w:ascii="Times New Roman" w:hAnsi="Times New Roman" w:cs="Times New Roman"/>
          <w:b/>
        </w:rPr>
        <w:t>Oct, 2012 to April, 2013</w:t>
      </w:r>
      <w:r w:rsidR="007B1736" w:rsidRPr="007B1736">
        <w:rPr>
          <w:rFonts w:ascii="Times New Roman" w:hAnsi="Times New Roman" w:cs="Times New Roman"/>
          <w:b/>
        </w:rPr>
        <w:t>)</w:t>
      </w:r>
    </w:p>
    <w:p w:rsidR="000C2C1A" w:rsidRPr="007B1736" w:rsidRDefault="000C2C1A" w:rsidP="000C2C1A">
      <w:pPr>
        <w:rPr>
          <w:rFonts w:ascii="Times New Roman" w:hAnsi="Times New Roman" w:cs="Times New Roman"/>
        </w:rPr>
      </w:pPr>
      <w:r w:rsidRPr="007B1736">
        <w:rPr>
          <w:rFonts w:ascii="Times New Roman" w:hAnsi="Times New Roman" w:cs="Times New Roman"/>
          <w:b/>
        </w:rPr>
        <w:t>Rol</w:t>
      </w:r>
      <w:r w:rsidR="00367B40">
        <w:rPr>
          <w:rFonts w:ascii="Times New Roman" w:hAnsi="Times New Roman" w:cs="Times New Roman"/>
          <w:b/>
        </w:rPr>
        <w:t>e: Associate Support consultant</w:t>
      </w:r>
    </w:p>
    <w:p w:rsidR="000C2C1A" w:rsidRPr="007B1736" w:rsidRDefault="000C2C1A" w:rsidP="000C2C1A">
      <w:pPr>
        <w:rPr>
          <w:rFonts w:ascii="Times New Roman" w:hAnsi="Times New Roman" w:cs="Times New Roman"/>
        </w:rPr>
      </w:pPr>
      <w:r w:rsidRPr="007B1736">
        <w:rPr>
          <w:rFonts w:ascii="Times New Roman" w:hAnsi="Times New Roman" w:cs="Times New Roman"/>
          <w:b/>
        </w:rPr>
        <w:t xml:space="preserve">Responsibilities: </w:t>
      </w:r>
    </w:p>
    <w:p w:rsidR="000C2C1A" w:rsidRPr="007B1736" w:rsidRDefault="000C2C1A" w:rsidP="000C2C1A">
      <w:pPr>
        <w:pStyle w:val="ListParagraph"/>
        <w:numPr>
          <w:ilvl w:val="0"/>
          <w:numId w:val="2"/>
        </w:numPr>
        <w:rPr>
          <w:rFonts w:ascii="Times New Roman" w:hAnsi="Times New Roman" w:cs="Times New Roman"/>
        </w:rPr>
      </w:pPr>
      <w:r w:rsidRPr="007B1736">
        <w:rPr>
          <w:rFonts w:ascii="Times New Roman" w:hAnsi="Times New Roman" w:cs="Times New Roman"/>
          <w:color w:val="000000"/>
          <w:shd w:val="clear" w:color="auto" w:fill="FFFFFF"/>
        </w:rPr>
        <w:t>On Call support, troubleshooting software issues during install/uninstall</w:t>
      </w:r>
    </w:p>
    <w:p w:rsidR="000C2C1A" w:rsidRPr="007B1736" w:rsidRDefault="000C2C1A" w:rsidP="000C2C1A">
      <w:pPr>
        <w:pStyle w:val="ListParagraph"/>
        <w:numPr>
          <w:ilvl w:val="0"/>
          <w:numId w:val="2"/>
        </w:numPr>
        <w:rPr>
          <w:rFonts w:ascii="Times New Roman" w:hAnsi="Times New Roman" w:cs="Times New Roman"/>
        </w:rPr>
      </w:pPr>
      <w:r w:rsidRPr="007B1736">
        <w:rPr>
          <w:rFonts w:ascii="Times New Roman" w:hAnsi="Times New Roman" w:cs="Times New Roman"/>
          <w:color w:val="000000"/>
          <w:shd w:val="clear" w:color="auto" w:fill="FFFFFF"/>
        </w:rPr>
        <w:t>Provide</w:t>
      </w:r>
      <w:r w:rsidR="007B1736" w:rsidRPr="007B1736">
        <w:rPr>
          <w:rFonts w:ascii="Times New Roman" w:hAnsi="Times New Roman" w:cs="Times New Roman"/>
          <w:color w:val="000000"/>
          <w:shd w:val="clear" w:color="auto" w:fill="FFFFFF"/>
        </w:rPr>
        <w:t>d support for Operation systems</w:t>
      </w:r>
      <w:r w:rsidRPr="007B1736">
        <w:rPr>
          <w:rFonts w:ascii="Times New Roman" w:hAnsi="Times New Roman" w:cs="Times New Roman"/>
          <w:color w:val="000000"/>
          <w:shd w:val="clear" w:color="auto" w:fill="FFFFFF"/>
        </w:rPr>
        <w:t>, Microsoft outlook and email account issues.</w:t>
      </w:r>
    </w:p>
    <w:p w:rsidR="000C2C1A" w:rsidRPr="007B1736" w:rsidRDefault="000C2C1A" w:rsidP="000C2C1A">
      <w:pPr>
        <w:pStyle w:val="ListParagraph"/>
        <w:numPr>
          <w:ilvl w:val="0"/>
          <w:numId w:val="2"/>
        </w:numPr>
        <w:rPr>
          <w:rFonts w:ascii="Times New Roman" w:hAnsi="Times New Roman" w:cs="Times New Roman"/>
        </w:rPr>
      </w:pPr>
      <w:r w:rsidRPr="007B1736">
        <w:rPr>
          <w:rFonts w:ascii="Times New Roman" w:hAnsi="Times New Roman" w:cs="Times New Roman"/>
          <w:color w:val="000000"/>
          <w:shd w:val="clear" w:color="auto" w:fill="FFFFFF"/>
        </w:rPr>
        <w:t>Troubleshooting printer and desktop related software issues.</w:t>
      </w:r>
    </w:p>
    <w:p w:rsidR="000C2C1A" w:rsidRPr="007B1736" w:rsidRDefault="000C2C1A" w:rsidP="000C2C1A">
      <w:pPr>
        <w:pStyle w:val="ListParagraph"/>
        <w:rPr>
          <w:rFonts w:ascii="Times New Roman" w:hAnsi="Times New Roman" w:cs="Times New Roman"/>
        </w:rPr>
      </w:pPr>
    </w:p>
    <w:p w:rsidR="000C2C1A" w:rsidRPr="007B1736" w:rsidRDefault="000C2C1A" w:rsidP="000C2C1A">
      <w:pPr>
        <w:rPr>
          <w:rFonts w:ascii="Times New Roman" w:hAnsi="Times New Roman" w:cs="Times New Roman"/>
        </w:rPr>
      </w:pPr>
      <w:r w:rsidRPr="007B1736">
        <w:rPr>
          <w:rFonts w:ascii="Times New Roman" w:hAnsi="Times New Roman" w:cs="Times New Roman"/>
          <w:b/>
        </w:rPr>
        <w:t>CERTIFICATION/TRAINING</w:t>
      </w:r>
    </w:p>
    <w:p w:rsidR="000C2C1A" w:rsidRDefault="00A07F76" w:rsidP="00D629F0">
      <w:pPr>
        <w:pStyle w:val="ListParagraph"/>
        <w:numPr>
          <w:ilvl w:val="1"/>
          <w:numId w:val="11"/>
        </w:numPr>
        <w:rPr>
          <w:rFonts w:ascii="Times New Roman" w:hAnsi="Times New Roman" w:cs="Times New Roman"/>
        </w:rPr>
      </w:pPr>
      <w:r>
        <w:rPr>
          <w:rFonts w:ascii="Times New Roman" w:hAnsi="Times New Roman" w:cs="Times New Roman"/>
        </w:rPr>
        <w:t>SAP HANA 2.0 SP04 certified</w:t>
      </w:r>
    </w:p>
    <w:p w:rsidR="00A07F76" w:rsidRPr="007B1736" w:rsidRDefault="00A07F76" w:rsidP="00D629F0">
      <w:pPr>
        <w:pStyle w:val="ListParagraph"/>
        <w:numPr>
          <w:ilvl w:val="1"/>
          <w:numId w:val="11"/>
        </w:numPr>
        <w:rPr>
          <w:rFonts w:ascii="Times New Roman" w:hAnsi="Times New Roman" w:cs="Times New Roman"/>
        </w:rPr>
      </w:pPr>
      <w:r>
        <w:rPr>
          <w:rFonts w:ascii="Times New Roman" w:hAnsi="Times New Roman" w:cs="Times New Roman"/>
        </w:rPr>
        <w:t>SAP Solution Manager 7.2 SP08 certified</w:t>
      </w:r>
    </w:p>
    <w:p w:rsidR="005157AE" w:rsidRPr="007B1736" w:rsidRDefault="005157AE" w:rsidP="000C2C1A">
      <w:pPr>
        <w:pStyle w:val="ListParagraph"/>
        <w:numPr>
          <w:ilvl w:val="1"/>
          <w:numId w:val="11"/>
        </w:numPr>
        <w:rPr>
          <w:rFonts w:ascii="Times New Roman" w:hAnsi="Times New Roman" w:cs="Times New Roman"/>
        </w:rPr>
      </w:pPr>
      <w:r>
        <w:rPr>
          <w:rFonts w:ascii="Times New Roman" w:hAnsi="Times New Roman" w:cs="Times New Roman"/>
        </w:rPr>
        <w:t>AWS Certified Solution Architect – (SAA-C02)</w:t>
      </w:r>
    </w:p>
    <w:p w:rsidR="00845440" w:rsidRPr="005157AE" w:rsidRDefault="00845440">
      <w:pPr>
        <w:rPr>
          <w:rFonts w:ascii="Times New Roman" w:hAnsi="Times New Roman" w:cs="Times New Roman"/>
          <w:sz w:val="20"/>
          <w:szCs w:val="20"/>
        </w:rPr>
      </w:pPr>
    </w:p>
    <w:sectPr w:rsidR="00845440" w:rsidRPr="005157AE" w:rsidSect="00A07F76">
      <w:headerReference w:type="default" r:id="rId9"/>
      <w:footerReference w:type="default" r:id="rId10"/>
      <w:pgSz w:w="12240" w:h="15840"/>
      <w:pgMar w:top="360" w:right="1440" w:bottom="540" w:left="1440" w:header="720" w:footer="0" w:gutter="0"/>
      <w:cols w:space="72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7D82" w:rsidRDefault="00BF7D82" w:rsidP="00D629F0">
      <w:r>
        <w:separator/>
      </w:r>
    </w:p>
  </w:endnote>
  <w:endnote w:type="continuationSeparator" w:id="0">
    <w:p w:rsidR="00BF7D82" w:rsidRDefault="00BF7D82" w:rsidP="00D62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0"/>
    <w:family w:val="roman"/>
    <w:pitch w:val="variable"/>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9F0" w:rsidRDefault="00D629F0">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167481">
      <w:rPr>
        <w:caps/>
        <w:noProof/>
        <w:color w:val="4F81BD" w:themeColor="accent1"/>
      </w:rPr>
      <w:t>1</w:t>
    </w:r>
    <w:r>
      <w:rPr>
        <w:caps/>
        <w:noProof/>
        <w:color w:val="4F81BD" w:themeColor="accent1"/>
      </w:rPr>
      <w:fldChar w:fldCharType="end"/>
    </w:r>
  </w:p>
  <w:p w:rsidR="007D3ABA" w:rsidRDefault="007D3AB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7D82" w:rsidRDefault="00BF7D82" w:rsidP="00D629F0">
      <w:r>
        <w:separator/>
      </w:r>
    </w:p>
  </w:footnote>
  <w:footnote w:type="continuationSeparator" w:id="0">
    <w:p w:rsidR="00BF7D82" w:rsidRDefault="00BF7D82" w:rsidP="00D629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ABA" w:rsidRDefault="007D3ABA">
    <w:pPr>
      <w:pStyle w:val="Header"/>
      <w:jc w:val="right"/>
    </w:pPr>
  </w:p>
  <w:p w:rsidR="007D3ABA" w:rsidRDefault="007D3AB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1"/>
    <w:lvl w:ilvl="0">
      <w:start w:val="1"/>
      <w:numFmt w:val="bullet"/>
      <w:lvlText w:val=""/>
      <w:lvlJc w:val="left"/>
      <w:pPr>
        <w:tabs>
          <w:tab w:val="num" w:pos="0"/>
        </w:tabs>
        <w:ind w:left="720" w:hanging="360"/>
      </w:pPr>
      <w:rPr>
        <w:rFonts w:ascii="Symbol" w:hAnsi="Symbol" w:cs="Symbol"/>
      </w:rPr>
    </w:lvl>
    <w:lvl w:ilvl="1">
      <w:start w:val="1"/>
      <w:numFmt w:val="bullet"/>
      <w:lvlText w:val="•"/>
      <w:lvlJc w:val="left"/>
      <w:pPr>
        <w:tabs>
          <w:tab w:val="num" w:pos="0"/>
        </w:tabs>
        <w:ind w:left="1440" w:hanging="360"/>
      </w:pPr>
      <w:rPr>
        <w:rFonts w:ascii="Arial" w:hAnsi="Arial" w:cs="Arial"/>
        <w:b w:val="0"/>
        <w:color w:val="333333"/>
        <w:sz w:val="20"/>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0000002"/>
    <w:multiLevelType w:val="multilevel"/>
    <w:tmpl w:val="00000002"/>
    <w:name w:val="WWNum2"/>
    <w:lvl w:ilvl="0">
      <w:start w:val="1"/>
      <w:numFmt w:val="bullet"/>
      <w:lvlText w:val=""/>
      <w:lvlJc w:val="left"/>
      <w:pPr>
        <w:tabs>
          <w:tab w:val="num" w:pos="0"/>
        </w:tabs>
        <w:ind w:left="720" w:hanging="360"/>
      </w:pPr>
      <w:rPr>
        <w:rFonts w:ascii="Symbol" w:hAnsi="Symbol" w:cs="Symbol"/>
      </w:rPr>
    </w:lvl>
    <w:lvl w:ilvl="1">
      <w:start w:val="1"/>
      <w:numFmt w:val="bullet"/>
      <w:lvlText w:val="•"/>
      <w:lvlJc w:val="left"/>
      <w:pPr>
        <w:tabs>
          <w:tab w:val="num" w:pos="0"/>
        </w:tabs>
        <w:ind w:left="1440" w:hanging="360"/>
      </w:pPr>
      <w:rPr>
        <w:rFonts w:ascii="Arial" w:hAnsi="Arial" w:cs="Arial"/>
        <w:color w:val="333333"/>
        <w:sz w:val="20"/>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03"/>
    <w:multiLevelType w:val="multilevel"/>
    <w:tmpl w:val="00000003"/>
    <w:name w:val="WWNum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04"/>
    <w:multiLevelType w:val="multilevel"/>
    <w:tmpl w:val="00000004"/>
    <w:name w:val="WWNum4"/>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nsid w:val="00000005"/>
    <w:multiLevelType w:val="multilevel"/>
    <w:tmpl w:val="00000005"/>
    <w:name w:val="WWNum5"/>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5">
    <w:nsid w:val="00000006"/>
    <w:multiLevelType w:val="multilevel"/>
    <w:tmpl w:val="00000006"/>
    <w:name w:val="WWNum6"/>
    <w:lvl w:ilvl="0">
      <w:start w:val="1"/>
      <w:numFmt w:val="bullet"/>
      <w:lvlText w:val="o"/>
      <w:lvlJc w:val="left"/>
      <w:pPr>
        <w:tabs>
          <w:tab w:val="num" w:pos="0"/>
        </w:tabs>
        <w:ind w:left="720" w:hanging="360"/>
      </w:pPr>
      <w:rPr>
        <w:rFonts w:ascii="Courier New" w:hAnsi="Courier New" w:cs="Courier New"/>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6">
    <w:nsid w:val="00000007"/>
    <w:multiLevelType w:val="multilevel"/>
    <w:tmpl w:val="00000007"/>
    <w:name w:val="WW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124664A"/>
    <w:multiLevelType w:val="multilevel"/>
    <w:tmpl w:val="CD0A8852"/>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8">
    <w:nsid w:val="196C7E1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68751979"/>
    <w:multiLevelType w:val="hybridMultilevel"/>
    <w:tmpl w:val="35927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0246735"/>
    <w:multiLevelType w:val="hybridMultilevel"/>
    <w:tmpl w:val="891EAC8E"/>
    <w:lvl w:ilvl="0" w:tplc="0409000D">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0"/>
  </w:num>
  <w:num w:numId="9">
    <w:abstractNumId w:val="7"/>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C1A"/>
    <w:rsid w:val="000C2C1A"/>
    <w:rsid w:val="00167481"/>
    <w:rsid w:val="00184605"/>
    <w:rsid w:val="00196175"/>
    <w:rsid w:val="001E0DA7"/>
    <w:rsid w:val="00237030"/>
    <w:rsid w:val="002919F6"/>
    <w:rsid w:val="002D0E73"/>
    <w:rsid w:val="00367B40"/>
    <w:rsid w:val="003A358A"/>
    <w:rsid w:val="003D3BF3"/>
    <w:rsid w:val="005157AE"/>
    <w:rsid w:val="00530A5F"/>
    <w:rsid w:val="00624235"/>
    <w:rsid w:val="00653D21"/>
    <w:rsid w:val="006A08E8"/>
    <w:rsid w:val="006D3EDA"/>
    <w:rsid w:val="00751AEF"/>
    <w:rsid w:val="00785146"/>
    <w:rsid w:val="007B1736"/>
    <w:rsid w:val="007D3ABA"/>
    <w:rsid w:val="00824A66"/>
    <w:rsid w:val="00845440"/>
    <w:rsid w:val="009A3437"/>
    <w:rsid w:val="00A07F76"/>
    <w:rsid w:val="00B30042"/>
    <w:rsid w:val="00B36595"/>
    <w:rsid w:val="00BF7D82"/>
    <w:rsid w:val="00D629F0"/>
    <w:rsid w:val="00DB272F"/>
    <w:rsid w:val="00DB6DCD"/>
    <w:rsid w:val="00E14E26"/>
    <w:rsid w:val="00F0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C1A"/>
    <w:pPr>
      <w:suppressAutoHyphens/>
      <w:spacing w:after="0" w:line="240" w:lineRule="auto"/>
      <w:jc w:val="both"/>
    </w:pPr>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
    <w:name w:val="hl"/>
    <w:basedOn w:val="DefaultParagraphFont"/>
    <w:rsid w:val="000C2C1A"/>
  </w:style>
  <w:style w:type="paragraph" w:styleId="Header">
    <w:name w:val="header"/>
    <w:basedOn w:val="Normal"/>
    <w:link w:val="HeaderChar"/>
    <w:rsid w:val="000C2C1A"/>
    <w:pPr>
      <w:tabs>
        <w:tab w:val="center" w:pos="4680"/>
        <w:tab w:val="right" w:pos="9360"/>
      </w:tabs>
    </w:pPr>
  </w:style>
  <w:style w:type="character" w:customStyle="1" w:styleId="HeaderChar">
    <w:name w:val="Header Char"/>
    <w:basedOn w:val="DefaultParagraphFont"/>
    <w:link w:val="Header"/>
    <w:rsid w:val="000C2C1A"/>
    <w:rPr>
      <w:rFonts w:ascii="Calibri" w:eastAsia="Calibri" w:hAnsi="Calibri" w:cs="SimSun"/>
    </w:rPr>
  </w:style>
  <w:style w:type="paragraph" w:styleId="Footer">
    <w:name w:val="footer"/>
    <w:basedOn w:val="Normal"/>
    <w:link w:val="FooterChar"/>
    <w:uiPriority w:val="99"/>
    <w:rsid w:val="000C2C1A"/>
    <w:pPr>
      <w:tabs>
        <w:tab w:val="center" w:pos="4680"/>
        <w:tab w:val="right" w:pos="9360"/>
      </w:tabs>
    </w:pPr>
  </w:style>
  <w:style w:type="character" w:customStyle="1" w:styleId="FooterChar">
    <w:name w:val="Footer Char"/>
    <w:basedOn w:val="DefaultParagraphFont"/>
    <w:link w:val="Footer"/>
    <w:uiPriority w:val="99"/>
    <w:rsid w:val="000C2C1A"/>
    <w:rPr>
      <w:rFonts w:ascii="Calibri" w:eastAsia="Calibri" w:hAnsi="Calibri" w:cs="SimSun"/>
    </w:rPr>
  </w:style>
  <w:style w:type="paragraph" w:styleId="Title">
    <w:name w:val="Title"/>
    <w:basedOn w:val="Normal"/>
    <w:link w:val="TitleChar"/>
    <w:qFormat/>
    <w:rsid w:val="000C2C1A"/>
    <w:pPr>
      <w:tabs>
        <w:tab w:val="right" w:pos="9000"/>
      </w:tabs>
      <w:jc w:val="center"/>
    </w:pPr>
    <w:rPr>
      <w:rFonts w:ascii="Arial Black" w:eastAsia="Times New Roman" w:hAnsi="Arial Black" w:cs="Times New Roman"/>
      <w:b/>
      <w:sz w:val="28"/>
      <w:szCs w:val="20"/>
    </w:rPr>
  </w:style>
  <w:style w:type="character" w:customStyle="1" w:styleId="TitleChar">
    <w:name w:val="Title Char"/>
    <w:basedOn w:val="DefaultParagraphFont"/>
    <w:link w:val="Title"/>
    <w:rsid w:val="000C2C1A"/>
    <w:rPr>
      <w:rFonts w:ascii="Arial Black" w:eastAsia="Times New Roman" w:hAnsi="Arial Black" w:cs="Times New Roman"/>
      <w:b/>
      <w:sz w:val="28"/>
      <w:szCs w:val="20"/>
    </w:rPr>
  </w:style>
  <w:style w:type="paragraph" w:styleId="ListParagraph">
    <w:name w:val="List Paragraph"/>
    <w:basedOn w:val="Normal"/>
    <w:qFormat/>
    <w:rsid w:val="000C2C1A"/>
    <w:pPr>
      <w:ind w:left="720"/>
      <w:contextualSpacing/>
    </w:pPr>
  </w:style>
  <w:style w:type="paragraph" w:styleId="BodyText">
    <w:name w:val="Body Text"/>
    <w:basedOn w:val="Normal"/>
    <w:link w:val="BodyTextChar"/>
    <w:rsid w:val="00196175"/>
    <w:pPr>
      <w:suppressAutoHyphens w:val="0"/>
      <w:jc w:val="left"/>
    </w:pPr>
    <w:rPr>
      <w:rFonts w:ascii="Times New Roman" w:eastAsia="Times New Roman" w:hAnsi="Times New Roman" w:cs="Times New Roman"/>
      <w:sz w:val="24"/>
      <w:szCs w:val="20"/>
      <w:lang/>
    </w:rPr>
  </w:style>
  <w:style w:type="character" w:customStyle="1" w:styleId="BodyTextChar">
    <w:name w:val="Body Text Char"/>
    <w:basedOn w:val="DefaultParagraphFont"/>
    <w:link w:val="BodyText"/>
    <w:rsid w:val="00196175"/>
    <w:rPr>
      <w:rFonts w:ascii="Times New Roman" w:eastAsia="Times New Roman" w:hAnsi="Times New Roman" w:cs="Times New Roman"/>
      <w:sz w:val="24"/>
      <w:szCs w:val="20"/>
      <w:lan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C1A"/>
    <w:pPr>
      <w:suppressAutoHyphens/>
      <w:spacing w:after="0" w:line="240" w:lineRule="auto"/>
      <w:jc w:val="both"/>
    </w:pPr>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
    <w:name w:val="hl"/>
    <w:basedOn w:val="DefaultParagraphFont"/>
    <w:rsid w:val="000C2C1A"/>
  </w:style>
  <w:style w:type="paragraph" w:styleId="Header">
    <w:name w:val="header"/>
    <w:basedOn w:val="Normal"/>
    <w:link w:val="HeaderChar"/>
    <w:rsid w:val="000C2C1A"/>
    <w:pPr>
      <w:tabs>
        <w:tab w:val="center" w:pos="4680"/>
        <w:tab w:val="right" w:pos="9360"/>
      </w:tabs>
    </w:pPr>
  </w:style>
  <w:style w:type="character" w:customStyle="1" w:styleId="HeaderChar">
    <w:name w:val="Header Char"/>
    <w:basedOn w:val="DefaultParagraphFont"/>
    <w:link w:val="Header"/>
    <w:rsid w:val="000C2C1A"/>
    <w:rPr>
      <w:rFonts w:ascii="Calibri" w:eastAsia="Calibri" w:hAnsi="Calibri" w:cs="SimSun"/>
    </w:rPr>
  </w:style>
  <w:style w:type="paragraph" w:styleId="Footer">
    <w:name w:val="footer"/>
    <w:basedOn w:val="Normal"/>
    <w:link w:val="FooterChar"/>
    <w:uiPriority w:val="99"/>
    <w:rsid w:val="000C2C1A"/>
    <w:pPr>
      <w:tabs>
        <w:tab w:val="center" w:pos="4680"/>
        <w:tab w:val="right" w:pos="9360"/>
      </w:tabs>
    </w:pPr>
  </w:style>
  <w:style w:type="character" w:customStyle="1" w:styleId="FooterChar">
    <w:name w:val="Footer Char"/>
    <w:basedOn w:val="DefaultParagraphFont"/>
    <w:link w:val="Footer"/>
    <w:uiPriority w:val="99"/>
    <w:rsid w:val="000C2C1A"/>
    <w:rPr>
      <w:rFonts w:ascii="Calibri" w:eastAsia="Calibri" w:hAnsi="Calibri" w:cs="SimSun"/>
    </w:rPr>
  </w:style>
  <w:style w:type="paragraph" w:styleId="Title">
    <w:name w:val="Title"/>
    <w:basedOn w:val="Normal"/>
    <w:link w:val="TitleChar"/>
    <w:qFormat/>
    <w:rsid w:val="000C2C1A"/>
    <w:pPr>
      <w:tabs>
        <w:tab w:val="right" w:pos="9000"/>
      </w:tabs>
      <w:jc w:val="center"/>
    </w:pPr>
    <w:rPr>
      <w:rFonts w:ascii="Arial Black" w:eastAsia="Times New Roman" w:hAnsi="Arial Black" w:cs="Times New Roman"/>
      <w:b/>
      <w:sz w:val="28"/>
      <w:szCs w:val="20"/>
    </w:rPr>
  </w:style>
  <w:style w:type="character" w:customStyle="1" w:styleId="TitleChar">
    <w:name w:val="Title Char"/>
    <w:basedOn w:val="DefaultParagraphFont"/>
    <w:link w:val="Title"/>
    <w:rsid w:val="000C2C1A"/>
    <w:rPr>
      <w:rFonts w:ascii="Arial Black" w:eastAsia="Times New Roman" w:hAnsi="Arial Black" w:cs="Times New Roman"/>
      <w:b/>
      <w:sz w:val="28"/>
      <w:szCs w:val="20"/>
    </w:rPr>
  </w:style>
  <w:style w:type="paragraph" w:styleId="ListParagraph">
    <w:name w:val="List Paragraph"/>
    <w:basedOn w:val="Normal"/>
    <w:qFormat/>
    <w:rsid w:val="000C2C1A"/>
    <w:pPr>
      <w:ind w:left="720"/>
      <w:contextualSpacing/>
    </w:pPr>
  </w:style>
  <w:style w:type="paragraph" w:styleId="BodyText">
    <w:name w:val="Body Text"/>
    <w:basedOn w:val="Normal"/>
    <w:link w:val="BodyTextChar"/>
    <w:rsid w:val="00196175"/>
    <w:pPr>
      <w:suppressAutoHyphens w:val="0"/>
      <w:jc w:val="left"/>
    </w:pPr>
    <w:rPr>
      <w:rFonts w:ascii="Times New Roman" w:eastAsia="Times New Roman" w:hAnsi="Times New Roman" w:cs="Times New Roman"/>
      <w:sz w:val="24"/>
      <w:szCs w:val="20"/>
      <w:lang/>
    </w:rPr>
  </w:style>
  <w:style w:type="character" w:customStyle="1" w:styleId="BodyTextChar">
    <w:name w:val="Body Text Char"/>
    <w:basedOn w:val="DefaultParagraphFont"/>
    <w:link w:val="BodyText"/>
    <w:rsid w:val="00196175"/>
    <w:rPr>
      <w:rFonts w:ascii="Times New Roman" w:eastAsia="Times New Roman" w:hAnsi="Times New Roman" w:cs="Times New Roman"/>
      <w:sz w:val="24"/>
      <w:szCs w:val="20"/>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DD8D1-19D4-4CBF-B8A2-B60C86B9A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Phoenix India</dc:creator>
  <cp:lastModifiedBy>ADMIN</cp:lastModifiedBy>
  <cp:revision>2</cp:revision>
  <dcterms:created xsi:type="dcterms:W3CDTF">2021-07-23T12:41:00Z</dcterms:created>
  <dcterms:modified xsi:type="dcterms:W3CDTF">2021-07-23T12:41:00Z</dcterms:modified>
</cp:coreProperties>
</file>