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A8F" w:rsidRPr="00747CA8" w:rsidRDefault="004D613E" w:rsidP="00923B8D">
      <w:pPr>
        <w:rPr>
          <w:rFonts w:ascii="Times New Roman" w:eastAsia="Times New Roman" w:hAnsi="Times New Roman" w:cs="Times New Roman"/>
          <w:b/>
          <w:color w:val="404040"/>
        </w:rPr>
      </w:pPr>
      <w:r w:rsidRPr="00747CA8">
        <w:rPr>
          <w:rFonts w:ascii="Times New Roman" w:eastAsia="Times New Roman" w:hAnsi="Times New Roman" w:cs="Times New Roman"/>
          <w:b/>
          <w:noProof/>
          <w:color w:val="404040"/>
          <w:lang w:eastAsia="en-US" w:bidi="ar-SA"/>
        </w:rPr>
        <w:t xml:space="preserve">                                            </w:t>
      </w:r>
      <w:r w:rsidRPr="00747CA8">
        <w:rPr>
          <w:rFonts w:ascii="Times New Roman" w:eastAsia="Times New Roman" w:hAnsi="Times New Roman" w:cs="Times New Roman"/>
          <w:b/>
          <w:color w:val="404040"/>
          <w:sz w:val="28"/>
          <w:u w:val="single"/>
        </w:rPr>
        <w:t>RESUME</w:t>
      </w:r>
    </w:p>
    <w:p w:rsidR="00921959" w:rsidRPr="00747CA8" w:rsidRDefault="00203B99" w:rsidP="00FD6779">
      <w:pPr>
        <w:rPr>
          <w:rFonts w:ascii="Times New Roman" w:hAnsi="Times New Roman" w:cs="Calibri"/>
          <w:b/>
          <w:bCs/>
          <w:color w:val="404040"/>
        </w:rPr>
      </w:pPr>
    </w:p>
    <w:p w:rsidR="00630382" w:rsidRPr="00747CA8" w:rsidRDefault="004D613E" w:rsidP="00923B8D">
      <w:pPr>
        <w:spacing w:line="276" w:lineRule="auto"/>
        <w:rPr>
          <w:rFonts w:ascii="Times New Roman" w:hAnsi="Times New Roman" w:cs="Arial"/>
          <w:b/>
          <w:bCs/>
          <w:color w:val="404040"/>
          <w:sz w:val="22"/>
          <w:szCs w:val="22"/>
          <w:u w:val="single"/>
        </w:rPr>
      </w:pPr>
      <w:r w:rsidRPr="00747CA8">
        <w:rPr>
          <w:rFonts w:ascii="Times New Roman" w:hAnsi="Times New Roman" w:cs="Arial"/>
          <w:b/>
          <w:bCs/>
          <w:color w:val="404040"/>
          <w:sz w:val="20"/>
          <w:szCs w:val="20"/>
        </w:rPr>
        <w:t>NAME</w:t>
      </w:r>
      <w:r w:rsidRPr="00747CA8">
        <w:rPr>
          <w:rFonts w:ascii="Times New Roman" w:hAnsi="Times New Roman" w:cs="Arial"/>
          <w:b/>
          <w:bCs/>
          <w:color w:val="404040"/>
          <w:sz w:val="22"/>
          <w:szCs w:val="22"/>
        </w:rPr>
        <w:t xml:space="preserve">: </w:t>
      </w:r>
      <w:r w:rsidRPr="00747CA8">
        <w:rPr>
          <w:rFonts w:ascii="Times New Roman" w:hAnsi="Times New Roman" w:cs="Arial"/>
          <w:bCs/>
          <w:color w:val="404040"/>
          <w:sz w:val="22"/>
          <w:szCs w:val="22"/>
        </w:rPr>
        <w:t>Sagar Bhausaheb Sangle</w:t>
      </w:r>
    </w:p>
    <w:p w:rsidR="00630382" w:rsidRPr="00747CA8" w:rsidRDefault="004D613E" w:rsidP="00923B8D">
      <w:pPr>
        <w:spacing w:line="276" w:lineRule="auto"/>
        <w:jc w:val="both"/>
        <w:rPr>
          <w:rFonts w:ascii="Times New Roman" w:hAnsi="Times New Roman" w:cs="Arial"/>
          <w:b/>
          <w:bCs/>
          <w:color w:val="404040"/>
          <w:sz w:val="22"/>
          <w:szCs w:val="22"/>
        </w:rPr>
      </w:pPr>
      <w:r w:rsidRPr="00747CA8">
        <w:rPr>
          <w:rFonts w:ascii="Times New Roman" w:hAnsi="Times New Roman" w:cs="Arial"/>
          <w:b/>
          <w:bCs/>
          <w:color w:val="404040"/>
          <w:sz w:val="20"/>
          <w:szCs w:val="20"/>
        </w:rPr>
        <w:t>CONTACT NO</w:t>
      </w:r>
      <w:r w:rsidRPr="00747CA8">
        <w:rPr>
          <w:rFonts w:ascii="Times New Roman" w:hAnsi="Times New Roman" w:cs="Arial"/>
          <w:b/>
          <w:bCs/>
          <w:color w:val="404040"/>
          <w:sz w:val="22"/>
          <w:szCs w:val="22"/>
        </w:rPr>
        <w:t xml:space="preserve">. : </w:t>
      </w:r>
      <w:r w:rsidRPr="00747CA8">
        <w:rPr>
          <w:rFonts w:ascii="Times New Roman" w:hAnsi="Times New Roman" w:cs="Arial"/>
          <w:bCs/>
          <w:color w:val="404040"/>
          <w:sz w:val="22"/>
          <w:szCs w:val="22"/>
        </w:rPr>
        <w:t xml:space="preserve">+917387462472 </w:t>
      </w:r>
    </w:p>
    <w:p w:rsidR="00717412" w:rsidRPr="00747CA8" w:rsidRDefault="004D613E" w:rsidP="00923B8D">
      <w:pPr>
        <w:spacing w:line="276" w:lineRule="auto"/>
        <w:jc w:val="both"/>
        <w:rPr>
          <w:rFonts w:ascii="Times New Roman" w:eastAsia="Times New Roman" w:hAnsi="Times New Roman" w:cs="Arial"/>
          <w:b/>
          <w:color w:val="404040"/>
          <w:sz w:val="22"/>
          <w:szCs w:val="22"/>
        </w:rPr>
      </w:pPr>
      <w:r w:rsidRPr="00747CA8">
        <w:rPr>
          <w:rFonts w:ascii="Times New Roman" w:hAnsi="Times New Roman" w:cs="Arial"/>
          <w:b/>
          <w:bCs/>
          <w:color w:val="404040"/>
          <w:sz w:val="20"/>
          <w:szCs w:val="20"/>
        </w:rPr>
        <w:t>EMAIL ID</w:t>
      </w:r>
      <w:r w:rsidRPr="00747CA8">
        <w:rPr>
          <w:rFonts w:ascii="Times New Roman" w:hAnsi="Times New Roman" w:cs="Arial"/>
          <w:b/>
          <w:bCs/>
          <w:color w:val="404040"/>
          <w:sz w:val="22"/>
          <w:szCs w:val="22"/>
        </w:rPr>
        <w:t xml:space="preserve">:  </w:t>
      </w:r>
      <w:r w:rsidRPr="00747CA8">
        <w:rPr>
          <w:rFonts w:ascii="Times New Roman" w:hAnsi="Times New Roman" w:cs="Arial"/>
          <w:color w:val="404040"/>
          <w:sz w:val="22"/>
          <w:szCs w:val="22"/>
        </w:rPr>
        <w:t xml:space="preserve">sagar.agnel@gmail.com    </w:t>
      </w:r>
      <w:r w:rsidRPr="00747CA8">
        <w:rPr>
          <w:rFonts w:ascii="Times New Roman" w:eastAsia="Times New Roman" w:hAnsi="Times New Roman" w:cs="Arial"/>
          <w:b/>
          <w:color w:val="404040"/>
          <w:sz w:val="22"/>
          <w:szCs w:val="22"/>
        </w:rPr>
        <w:t xml:space="preserve">   </w:t>
      </w:r>
    </w:p>
    <w:p w:rsidR="00271A62" w:rsidRPr="00747CA8" w:rsidRDefault="00203B99" w:rsidP="00271A62">
      <w:pPr>
        <w:ind w:left="720"/>
        <w:rPr>
          <w:rFonts w:ascii="Times New Roman" w:eastAsia="Times New Roman" w:hAnsi="Times New Roman" w:cs="Times New Roman"/>
          <w:color w:val="404040"/>
        </w:rPr>
      </w:pPr>
    </w:p>
    <w:tbl>
      <w:tblPr>
        <w:tblW w:w="9478" w:type="dxa"/>
        <w:tblInd w:w="5" w:type="dxa"/>
        <w:tblLayout w:type="fixed"/>
        <w:tblCellMar>
          <w:left w:w="10" w:type="dxa"/>
          <w:right w:w="10" w:type="dxa"/>
        </w:tblCellMar>
        <w:tblLook w:val="0000"/>
      </w:tblPr>
      <w:tblGrid>
        <w:gridCol w:w="9478"/>
      </w:tblGrid>
      <w:tr w:rsidR="00271A62" w:rsidRPr="00747CA8" w:rsidTr="00DB617D">
        <w:trPr>
          <w:trHeight w:val="1"/>
        </w:trPr>
        <w:tc>
          <w:tcPr>
            <w:tcW w:w="9478" w:type="dxa"/>
            <w:shd w:val="clear" w:color="auto" w:fill="C0C0C0"/>
          </w:tcPr>
          <w:p w:rsidR="00271A62" w:rsidRPr="00747CA8" w:rsidRDefault="004D613E" w:rsidP="00F019A6">
            <w:pPr>
              <w:tabs>
                <w:tab w:val="left" w:pos="3105"/>
              </w:tabs>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CAREER OBJECTIVE :</w:t>
            </w:r>
          </w:p>
        </w:tc>
      </w:tr>
    </w:tbl>
    <w:p w:rsidR="00271A62" w:rsidRPr="00747CA8" w:rsidRDefault="00203B99" w:rsidP="00271A62">
      <w:pPr>
        <w:rPr>
          <w:rFonts w:ascii="Times New Roman" w:eastAsia="Times New Roman" w:hAnsi="Times New Roman" w:cs="Times New Roman"/>
          <w:color w:val="404040"/>
        </w:rPr>
      </w:pPr>
    </w:p>
    <w:p w:rsidR="00DB617D" w:rsidRPr="00747CA8" w:rsidRDefault="004D613E" w:rsidP="00DB617D">
      <w:pPr>
        <w:jc w:val="both"/>
        <w:rPr>
          <w:rFonts w:ascii="Times New Roman" w:hAnsi="Times New Roman" w:cs="Times New Roman"/>
          <w:color w:val="404040"/>
          <w:kern w:val="25"/>
          <w:sz w:val="25"/>
          <w:szCs w:val="25"/>
        </w:rPr>
      </w:pPr>
      <w:r w:rsidRPr="00747CA8">
        <w:rPr>
          <w:rFonts w:ascii="Times New Roman" w:hAnsi="Times New Roman" w:cs="Times New Roman"/>
          <w:color w:val="404040"/>
          <w:kern w:val="25"/>
          <w:sz w:val="22"/>
          <w:szCs w:val="22"/>
        </w:rPr>
        <w:t xml:space="preserve">To secure a challenging position where I can effectively contribute my skills as an Engineering Professional, which will help me to explore myself fully &amp; realize my potential. </w:t>
      </w:r>
      <w:proofErr w:type="gramStart"/>
      <w:r w:rsidRPr="00747CA8">
        <w:rPr>
          <w:rFonts w:ascii="Times New Roman" w:hAnsi="Times New Roman" w:cs="Times New Roman"/>
          <w:color w:val="404040"/>
          <w:kern w:val="25"/>
          <w:sz w:val="22"/>
          <w:szCs w:val="22"/>
        </w:rPr>
        <w:t>Willing to work as a key player in challenging &amp; creative environment</w:t>
      </w:r>
      <w:r w:rsidRPr="00747CA8">
        <w:rPr>
          <w:rFonts w:ascii="Times New Roman" w:hAnsi="Times New Roman" w:cs="Times New Roman"/>
          <w:color w:val="404040"/>
          <w:kern w:val="25"/>
          <w:sz w:val="25"/>
          <w:szCs w:val="25"/>
        </w:rPr>
        <w:t>.</w:t>
      </w:r>
      <w:proofErr w:type="gramEnd"/>
    </w:p>
    <w:p w:rsidR="00717412" w:rsidRPr="00747CA8" w:rsidRDefault="00203B99" w:rsidP="00FE2685">
      <w:pPr>
        <w:contextualSpacing/>
        <w:jc w:val="both"/>
        <w:rPr>
          <w:rFonts w:ascii="Times New Roman" w:hAnsi="Times New Roman"/>
          <w:color w:val="404040"/>
        </w:rPr>
      </w:pPr>
    </w:p>
    <w:p w:rsidR="00DB617D" w:rsidRPr="00747CA8" w:rsidRDefault="00203B99" w:rsidP="00FE2685">
      <w:pPr>
        <w:contextualSpacing/>
        <w:jc w:val="both"/>
        <w:rPr>
          <w:rFonts w:ascii="Times New Roman" w:hAnsi="Times New Roman"/>
          <w:color w:val="404040"/>
        </w:rPr>
      </w:pPr>
    </w:p>
    <w:tbl>
      <w:tblPr>
        <w:tblW w:w="0" w:type="auto"/>
        <w:tblInd w:w="5" w:type="dxa"/>
        <w:tblLayout w:type="fixed"/>
        <w:tblCellMar>
          <w:left w:w="10" w:type="dxa"/>
          <w:right w:w="10" w:type="dxa"/>
        </w:tblCellMar>
        <w:tblLook w:val="0000"/>
      </w:tblPr>
      <w:tblGrid>
        <w:gridCol w:w="9478"/>
      </w:tblGrid>
      <w:tr w:rsidR="00841A8F" w:rsidRPr="00747CA8" w:rsidTr="00DB617D">
        <w:trPr>
          <w:trHeight w:val="1"/>
        </w:trPr>
        <w:tc>
          <w:tcPr>
            <w:tcW w:w="9478" w:type="dxa"/>
            <w:shd w:val="clear" w:color="auto" w:fill="C0C0C0"/>
          </w:tcPr>
          <w:p w:rsidR="00841A8F" w:rsidRPr="00747CA8" w:rsidRDefault="004D613E" w:rsidP="00FE2685">
            <w:pPr>
              <w:tabs>
                <w:tab w:val="left" w:pos="2670"/>
              </w:tabs>
              <w:rPr>
                <w:rFonts w:ascii="Times New Roman" w:eastAsia="Times New Roman" w:hAnsi="Times New Roman" w:cs="Times New Roman"/>
                <w:b/>
                <w:color w:val="404040"/>
              </w:rPr>
            </w:pPr>
            <w:r w:rsidRPr="00747CA8">
              <w:rPr>
                <w:rFonts w:ascii="Times New Roman" w:hAnsi="Times New Roman"/>
                <w:b/>
                <w:color w:val="404040"/>
              </w:rPr>
              <w:t xml:space="preserve">ACADEMIC QUALIFICATION </w:t>
            </w:r>
            <w:r w:rsidRPr="00747CA8">
              <w:rPr>
                <w:rFonts w:ascii="Times New Roman" w:eastAsia="Times New Roman" w:hAnsi="Times New Roman" w:cs="Times New Roman"/>
                <w:b/>
                <w:color w:val="404040"/>
              </w:rPr>
              <w:t>:</w:t>
            </w:r>
          </w:p>
        </w:tc>
      </w:tr>
    </w:tbl>
    <w:p w:rsidR="00841A8F" w:rsidRPr="00747CA8" w:rsidRDefault="00203B99" w:rsidP="00FD6779">
      <w:pPr>
        <w:rPr>
          <w:rFonts w:ascii="Times New Roman" w:eastAsia="Times New Roman" w:hAnsi="Times New Roman" w:cs="Times New Roman"/>
          <w:b/>
          <w:color w:val="404040"/>
          <w:u w:val="single"/>
        </w:rPr>
      </w:pPr>
    </w:p>
    <w:tbl>
      <w:tblPr>
        <w:tblW w:w="8217" w:type="dxa"/>
        <w:tblInd w:w="5" w:type="dxa"/>
        <w:tblLayout w:type="fixed"/>
        <w:tblCellMar>
          <w:left w:w="10" w:type="dxa"/>
          <w:right w:w="10" w:type="dxa"/>
        </w:tblCellMar>
        <w:tblLook w:val="0000"/>
      </w:tblPr>
      <w:tblGrid>
        <w:gridCol w:w="1711"/>
        <w:gridCol w:w="2552"/>
        <w:gridCol w:w="2410"/>
        <w:gridCol w:w="1544"/>
      </w:tblGrid>
      <w:tr w:rsidR="00ED0379" w:rsidRPr="00747CA8" w:rsidTr="00ED0379">
        <w:trPr>
          <w:trHeight w:val="330"/>
        </w:trPr>
        <w:tc>
          <w:tcPr>
            <w:tcW w:w="171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CD65E2">
            <w:pPr>
              <w:jc w:val="center"/>
              <w:rPr>
                <w:rFonts w:ascii="Times New Roman" w:eastAsia="Times New Roman" w:hAnsi="Times New Roman" w:cs="Arial"/>
                <w:b/>
                <w:color w:val="7F7F7F"/>
                <w:sz w:val="22"/>
                <w:szCs w:val="22"/>
              </w:rPr>
            </w:pPr>
            <w:r w:rsidRPr="00747CA8">
              <w:rPr>
                <w:rFonts w:ascii="Times New Roman" w:eastAsia="Times New Roman" w:hAnsi="Times New Roman" w:cs="Arial"/>
                <w:b/>
                <w:color w:val="7F7F7F"/>
                <w:sz w:val="22"/>
                <w:szCs w:val="22"/>
              </w:rPr>
              <w:t>Qualification</w:t>
            </w:r>
          </w:p>
        </w:tc>
        <w:tc>
          <w:tcPr>
            <w:tcW w:w="255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FD6779">
            <w:pPr>
              <w:jc w:val="center"/>
              <w:rPr>
                <w:rFonts w:ascii="Times New Roman" w:eastAsia="Times New Roman" w:hAnsi="Times New Roman" w:cs="Arial"/>
                <w:b/>
                <w:color w:val="7F7F7F"/>
                <w:sz w:val="22"/>
                <w:szCs w:val="22"/>
              </w:rPr>
            </w:pPr>
            <w:r w:rsidRPr="00747CA8">
              <w:rPr>
                <w:rFonts w:ascii="Times New Roman" w:eastAsia="Times New Roman" w:hAnsi="Times New Roman" w:cs="Arial"/>
                <w:b/>
                <w:color w:val="7F7F7F"/>
                <w:sz w:val="22"/>
                <w:szCs w:val="22"/>
              </w:rPr>
              <w:t>Institute</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105FD0">
            <w:pPr>
              <w:jc w:val="center"/>
              <w:rPr>
                <w:rFonts w:ascii="Times New Roman" w:eastAsia="Times New Roman" w:hAnsi="Times New Roman" w:cs="Arial"/>
                <w:b/>
                <w:color w:val="7F7F7F"/>
                <w:sz w:val="22"/>
                <w:szCs w:val="22"/>
              </w:rPr>
            </w:pPr>
            <w:r w:rsidRPr="00747CA8">
              <w:rPr>
                <w:rFonts w:ascii="Times New Roman" w:eastAsia="Times New Roman" w:hAnsi="Times New Roman" w:cs="Arial"/>
                <w:b/>
                <w:color w:val="7F7F7F"/>
                <w:sz w:val="22"/>
                <w:szCs w:val="22"/>
              </w:rPr>
              <w:t>University</w:t>
            </w:r>
          </w:p>
        </w:tc>
        <w:tc>
          <w:tcPr>
            <w:tcW w:w="1544"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FD6779">
            <w:pPr>
              <w:jc w:val="center"/>
              <w:rPr>
                <w:rFonts w:ascii="Times New Roman" w:eastAsia="Calibri" w:hAnsi="Times New Roman" w:cs="Arial"/>
                <w:b/>
                <w:color w:val="7F7F7F"/>
                <w:sz w:val="22"/>
                <w:szCs w:val="22"/>
              </w:rPr>
            </w:pPr>
            <w:r w:rsidRPr="00747CA8">
              <w:rPr>
                <w:rFonts w:ascii="Times New Roman" w:eastAsia="Times New Roman" w:hAnsi="Times New Roman" w:cs="Arial"/>
                <w:b/>
                <w:color w:val="7F7F7F"/>
                <w:sz w:val="22"/>
                <w:szCs w:val="22"/>
              </w:rPr>
              <w:t>Marks</w:t>
            </w:r>
          </w:p>
        </w:tc>
      </w:tr>
      <w:tr w:rsidR="00ED0379" w:rsidRPr="00747CA8" w:rsidTr="00ED0379">
        <w:trPr>
          <w:trHeight w:val="330"/>
        </w:trPr>
        <w:tc>
          <w:tcPr>
            <w:tcW w:w="171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CD65E2">
            <w:pPr>
              <w:jc w:val="center"/>
              <w:rPr>
                <w:rFonts w:ascii="Times New Roman" w:eastAsia="Times New Roman" w:hAnsi="Times New Roman" w:cs="Arial"/>
                <w:b/>
                <w:color w:val="404040"/>
                <w:sz w:val="22"/>
                <w:szCs w:val="22"/>
              </w:rPr>
            </w:pPr>
            <w:r w:rsidRPr="00747CA8">
              <w:rPr>
                <w:rFonts w:ascii="Times New Roman" w:eastAsia="Times New Roman" w:hAnsi="Times New Roman" w:cs="Arial"/>
                <w:b/>
                <w:color w:val="404040"/>
                <w:sz w:val="22"/>
                <w:szCs w:val="22"/>
              </w:rPr>
              <w:t>BE</w:t>
            </w:r>
          </w:p>
        </w:tc>
        <w:tc>
          <w:tcPr>
            <w:tcW w:w="255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FD6779">
            <w:pPr>
              <w:jc w:val="center"/>
              <w:rPr>
                <w:rFonts w:ascii="Times New Roman" w:eastAsia="Times New Roman" w:hAnsi="Times New Roman" w:cs="Arial"/>
                <w:color w:val="404040"/>
                <w:sz w:val="22"/>
                <w:szCs w:val="22"/>
              </w:rPr>
            </w:pPr>
            <w:r w:rsidRPr="00747CA8">
              <w:rPr>
                <w:rFonts w:ascii="Times New Roman" w:eastAsia="Times New Roman" w:hAnsi="Times New Roman" w:cs="Arial"/>
                <w:color w:val="404040"/>
                <w:sz w:val="22"/>
                <w:szCs w:val="22"/>
              </w:rPr>
              <w:t>FCRIT Vashi</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105FD0">
            <w:pPr>
              <w:jc w:val="center"/>
              <w:rPr>
                <w:rFonts w:ascii="Times New Roman" w:eastAsia="Times New Roman" w:hAnsi="Times New Roman" w:cs="Arial"/>
                <w:color w:val="404040"/>
                <w:sz w:val="22"/>
                <w:szCs w:val="22"/>
              </w:rPr>
            </w:pPr>
            <w:r w:rsidRPr="00747CA8">
              <w:rPr>
                <w:rFonts w:ascii="Times New Roman" w:eastAsia="Times New Roman" w:hAnsi="Times New Roman" w:cs="Arial"/>
                <w:color w:val="404040"/>
                <w:sz w:val="22"/>
                <w:szCs w:val="22"/>
              </w:rPr>
              <w:t>Mumbai</w:t>
            </w:r>
          </w:p>
        </w:tc>
        <w:tc>
          <w:tcPr>
            <w:tcW w:w="1544"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41090C">
            <w:pPr>
              <w:jc w:val="center"/>
              <w:rPr>
                <w:rFonts w:ascii="Times New Roman" w:eastAsia="Calibri" w:hAnsi="Times New Roman" w:cs="Arial"/>
                <w:color w:val="404040"/>
                <w:sz w:val="22"/>
                <w:szCs w:val="22"/>
              </w:rPr>
            </w:pPr>
            <w:r w:rsidRPr="00747CA8">
              <w:rPr>
                <w:rFonts w:ascii="Times New Roman" w:eastAsia="Calibri" w:hAnsi="Times New Roman" w:cs="Arial"/>
                <w:color w:val="404040"/>
                <w:sz w:val="22"/>
                <w:szCs w:val="22"/>
              </w:rPr>
              <w:t>60%</w:t>
            </w:r>
          </w:p>
        </w:tc>
      </w:tr>
      <w:tr w:rsidR="00ED0379" w:rsidRPr="00747CA8" w:rsidTr="00ED0379">
        <w:trPr>
          <w:trHeight w:val="70"/>
        </w:trPr>
        <w:tc>
          <w:tcPr>
            <w:tcW w:w="171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3F63DD">
            <w:pPr>
              <w:jc w:val="center"/>
              <w:rPr>
                <w:rFonts w:ascii="Times New Roman" w:eastAsia="Times New Roman" w:hAnsi="Times New Roman" w:cs="Arial"/>
                <w:b/>
                <w:color w:val="404040"/>
                <w:sz w:val="22"/>
                <w:szCs w:val="22"/>
              </w:rPr>
            </w:pPr>
            <w:r w:rsidRPr="00747CA8">
              <w:rPr>
                <w:rFonts w:ascii="Times New Roman" w:eastAsia="Times New Roman" w:hAnsi="Times New Roman" w:cs="Arial"/>
                <w:b/>
                <w:color w:val="404040"/>
                <w:sz w:val="22"/>
                <w:szCs w:val="22"/>
              </w:rPr>
              <w:t>HSC</w:t>
            </w:r>
          </w:p>
        </w:tc>
        <w:tc>
          <w:tcPr>
            <w:tcW w:w="255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FD6779">
            <w:pPr>
              <w:jc w:val="center"/>
              <w:rPr>
                <w:rFonts w:ascii="Times New Roman" w:eastAsia="Times New Roman" w:hAnsi="Times New Roman" w:cs="Arial"/>
                <w:color w:val="404040"/>
                <w:sz w:val="22"/>
                <w:szCs w:val="22"/>
              </w:rPr>
            </w:pPr>
            <w:r w:rsidRPr="00747CA8">
              <w:rPr>
                <w:rFonts w:ascii="Times New Roman" w:eastAsia="Times New Roman" w:hAnsi="Times New Roman" w:cs="Arial"/>
                <w:color w:val="404040"/>
                <w:sz w:val="22"/>
                <w:szCs w:val="22"/>
              </w:rPr>
              <w:t>SBNES Nashik</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105FD0">
            <w:pPr>
              <w:jc w:val="center"/>
              <w:rPr>
                <w:rFonts w:ascii="Times New Roman" w:eastAsia="Times New Roman" w:hAnsi="Times New Roman" w:cs="Arial"/>
                <w:color w:val="404040"/>
                <w:sz w:val="22"/>
                <w:szCs w:val="22"/>
              </w:rPr>
            </w:pPr>
            <w:r w:rsidRPr="00747CA8">
              <w:rPr>
                <w:rFonts w:ascii="Times New Roman" w:eastAsia="Times New Roman" w:hAnsi="Times New Roman" w:cs="Arial"/>
                <w:color w:val="404040"/>
                <w:sz w:val="22"/>
                <w:szCs w:val="22"/>
              </w:rPr>
              <w:t>Pune Borad</w:t>
            </w:r>
          </w:p>
        </w:tc>
        <w:tc>
          <w:tcPr>
            <w:tcW w:w="1544"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ED0379">
            <w:pPr>
              <w:rPr>
                <w:rFonts w:ascii="Times New Roman" w:eastAsia="Calibri" w:hAnsi="Times New Roman" w:cs="Arial"/>
                <w:color w:val="404040"/>
                <w:sz w:val="22"/>
                <w:szCs w:val="22"/>
              </w:rPr>
            </w:pPr>
            <w:r w:rsidRPr="00747CA8">
              <w:rPr>
                <w:rFonts w:ascii="Times New Roman" w:eastAsia="Calibri" w:hAnsi="Times New Roman" w:cs="Arial"/>
                <w:color w:val="404040"/>
                <w:sz w:val="22"/>
                <w:szCs w:val="22"/>
              </w:rPr>
              <w:t xml:space="preserve">         73%</w:t>
            </w:r>
          </w:p>
        </w:tc>
      </w:tr>
      <w:tr w:rsidR="00ED0379" w:rsidRPr="00747CA8" w:rsidTr="00ED0379">
        <w:trPr>
          <w:trHeight w:val="285"/>
        </w:trPr>
        <w:tc>
          <w:tcPr>
            <w:tcW w:w="171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FD6779">
            <w:pPr>
              <w:jc w:val="center"/>
              <w:rPr>
                <w:rFonts w:ascii="Times New Roman" w:eastAsia="Times New Roman" w:hAnsi="Times New Roman" w:cs="Arial"/>
                <w:b/>
                <w:color w:val="404040"/>
                <w:sz w:val="22"/>
                <w:szCs w:val="22"/>
              </w:rPr>
            </w:pPr>
            <w:r w:rsidRPr="00747CA8">
              <w:rPr>
                <w:rFonts w:ascii="Times New Roman" w:eastAsia="Times New Roman" w:hAnsi="Times New Roman" w:cs="Arial"/>
                <w:b/>
                <w:color w:val="404040"/>
                <w:sz w:val="22"/>
                <w:szCs w:val="22"/>
              </w:rPr>
              <w:t>SSC</w:t>
            </w:r>
          </w:p>
        </w:tc>
        <w:tc>
          <w:tcPr>
            <w:tcW w:w="255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FD6779">
            <w:pPr>
              <w:jc w:val="center"/>
              <w:rPr>
                <w:rFonts w:ascii="Times New Roman" w:eastAsia="Times New Roman" w:hAnsi="Times New Roman" w:cs="Arial"/>
                <w:color w:val="404040"/>
                <w:sz w:val="22"/>
                <w:szCs w:val="22"/>
              </w:rPr>
            </w:pPr>
            <w:r w:rsidRPr="00747CA8">
              <w:rPr>
                <w:rFonts w:ascii="Times New Roman" w:eastAsia="Times New Roman" w:hAnsi="Times New Roman" w:cs="Arial"/>
                <w:color w:val="404040"/>
                <w:sz w:val="22"/>
                <w:szCs w:val="22"/>
              </w:rPr>
              <w:t>DM Highschool</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105FD0">
            <w:pPr>
              <w:jc w:val="center"/>
              <w:rPr>
                <w:rFonts w:ascii="Times New Roman" w:eastAsia="Times New Roman" w:hAnsi="Times New Roman" w:cs="Arial"/>
                <w:color w:val="404040"/>
                <w:sz w:val="22"/>
                <w:szCs w:val="22"/>
              </w:rPr>
            </w:pPr>
            <w:r w:rsidRPr="00747CA8">
              <w:rPr>
                <w:rFonts w:ascii="Times New Roman" w:eastAsia="Times New Roman" w:hAnsi="Times New Roman" w:cs="Arial"/>
                <w:color w:val="404040"/>
                <w:sz w:val="22"/>
                <w:szCs w:val="22"/>
              </w:rPr>
              <w:t>Maharastra</w:t>
            </w:r>
          </w:p>
        </w:tc>
        <w:tc>
          <w:tcPr>
            <w:tcW w:w="1544"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D0379" w:rsidRPr="00747CA8" w:rsidRDefault="004D613E" w:rsidP="00ED0379">
            <w:pPr>
              <w:jc w:val="center"/>
              <w:rPr>
                <w:rFonts w:ascii="Times New Roman" w:eastAsia="Calibri" w:hAnsi="Times New Roman" w:cs="Arial"/>
                <w:color w:val="404040"/>
                <w:sz w:val="22"/>
                <w:szCs w:val="22"/>
              </w:rPr>
            </w:pPr>
            <w:r w:rsidRPr="00747CA8">
              <w:rPr>
                <w:rFonts w:ascii="Times New Roman" w:eastAsia="Calibri" w:hAnsi="Times New Roman" w:cs="Arial"/>
                <w:color w:val="404040"/>
                <w:sz w:val="22"/>
                <w:szCs w:val="22"/>
              </w:rPr>
              <w:t xml:space="preserve">    75.23 %</w:t>
            </w:r>
          </w:p>
        </w:tc>
      </w:tr>
    </w:tbl>
    <w:p w:rsidR="00590936" w:rsidRPr="00747CA8" w:rsidRDefault="00203B99" w:rsidP="00590936">
      <w:pPr>
        <w:ind w:left="720"/>
        <w:rPr>
          <w:rFonts w:ascii="Times New Roman" w:eastAsia="Times New Roman" w:hAnsi="Times New Roman" w:cs="Times New Roman"/>
          <w:color w:val="404040"/>
        </w:rPr>
      </w:pPr>
    </w:p>
    <w:p w:rsidR="00841A8F" w:rsidRPr="00747CA8" w:rsidRDefault="004D613E" w:rsidP="00DB617D">
      <w:pPr>
        <w:rPr>
          <w:rFonts w:ascii="Times New Roman" w:eastAsia="Times New Roman" w:hAnsi="Times New Roman" w:cs="Times New Roman"/>
          <w:color w:val="404040"/>
          <w:sz w:val="22"/>
          <w:szCs w:val="22"/>
        </w:rPr>
      </w:pPr>
      <w:r w:rsidRPr="00747CA8">
        <w:rPr>
          <w:rFonts w:ascii="Times New Roman" w:eastAsia="Times New Roman" w:hAnsi="Times New Roman" w:cs="Times New Roman"/>
          <w:b/>
          <w:color w:val="404040"/>
          <w:sz w:val="22"/>
          <w:szCs w:val="22"/>
        </w:rPr>
        <w:t>Branch:</w:t>
      </w:r>
      <w:r w:rsidRPr="00747CA8">
        <w:rPr>
          <w:rFonts w:ascii="Times New Roman" w:eastAsia="Times New Roman" w:hAnsi="Times New Roman" w:cs="Times New Roman"/>
          <w:color w:val="404040"/>
          <w:sz w:val="22"/>
          <w:szCs w:val="22"/>
        </w:rPr>
        <w:t xml:space="preserve"> Computer Engineering.</w:t>
      </w:r>
    </w:p>
    <w:p w:rsidR="00841A8F" w:rsidRPr="00747CA8" w:rsidRDefault="00203B99" w:rsidP="00FD6779">
      <w:pPr>
        <w:rPr>
          <w:rFonts w:ascii="Times New Roman" w:eastAsia="Arial" w:hAnsi="Times New Roman" w:cs="Arial"/>
          <w:b/>
          <w:color w:val="404040"/>
          <w:u w:val="single"/>
        </w:rPr>
      </w:pPr>
    </w:p>
    <w:p w:rsidR="00DB617D" w:rsidRPr="00747CA8" w:rsidRDefault="00203B99" w:rsidP="00FD6779">
      <w:pPr>
        <w:rPr>
          <w:rFonts w:ascii="Times New Roman" w:eastAsia="Arial" w:hAnsi="Times New Roman" w:cs="Arial"/>
          <w:b/>
          <w:color w:val="404040"/>
          <w:u w:val="single"/>
        </w:rPr>
      </w:pPr>
    </w:p>
    <w:tbl>
      <w:tblPr>
        <w:tblW w:w="9478" w:type="dxa"/>
        <w:tblInd w:w="5" w:type="dxa"/>
        <w:tblLayout w:type="fixed"/>
        <w:tblCellMar>
          <w:left w:w="10" w:type="dxa"/>
          <w:right w:w="10" w:type="dxa"/>
        </w:tblCellMar>
        <w:tblLook w:val="0000"/>
      </w:tblPr>
      <w:tblGrid>
        <w:gridCol w:w="9478"/>
      </w:tblGrid>
      <w:tr w:rsidR="00CD5BC1" w:rsidRPr="00747CA8" w:rsidTr="00DB617D">
        <w:trPr>
          <w:trHeight w:val="1"/>
        </w:trPr>
        <w:tc>
          <w:tcPr>
            <w:tcW w:w="9478" w:type="dxa"/>
            <w:shd w:val="clear" w:color="auto" w:fill="C0C0C0"/>
          </w:tcPr>
          <w:p w:rsidR="00CD5BC1" w:rsidRPr="00747CA8" w:rsidRDefault="004D613E" w:rsidP="00FD6779">
            <w:pPr>
              <w:tabs>
                <w:tab w:val="left" w:pos="3105"/>
              </w:tabs>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TECHNICAL SKILLS :</w:t>
            </w:r>
          </w:p>
        </w:tc>
      </w:tr>
    </w:tbl>
    <w:p w:rsidR="00841A8F" w:rsidRPr="00747CA8" w:rsidRDefault="00203B99" w:rsidP="00FD6779">
      <w:pPr>
        <w:rPr>
          <w:rFonts w:ascii="Times New Roman" w:eastAsia="Times New Roman" w:hAnsi="Times New Roman" w:cs="Times New Roman"/>
          <w:color w:val="404040"/>
        </w:rPr>
      </w:pPr>
    </w:p>
    <w:p w:rsidR="00841A8F" w:rsidRPr="00747CA8" w:rsidRDefault="004D613E" w:rsidP="00DB617D">
      <w:pPr>
        <w:rPr>
          <w:rFonts w:ascii="Times New Roman" w:eastAsia="Times New Roman" w:hAnsi="Times New Roman" w:cs="Arial"/>
          <w:color w:val="404040"/>
          <w:sz w:val="22"/>
          <w:szCs w:val="22"/>
        </w:rPr>
      </w:pPr>
      <w:r w:rsidRPr="00747CA8">
        <w:rPr>
          <w:rFonts w:ascii="Times New Roman" w:eastAsia="Times New Roman" w:hAnsi="Times New Roman" w:cs="Arial"/>
          <w:b/>
          <w:color w:val="404040"/>
          <w:sz w:val="22"/>
          <w:szCs w:val="22"/>
        </w:rPr>
        <w:t>Programming Languages</w:t>
      </w:r>
      <w:r w:rsidRPr="00747CA8">
        <w:rPr>
          <w:rFonts w:ascii="Times New Roman" w:eastAsia="Times New Roman" w:hAnsi="Times New Roman" w:cs="Arial"/>
          <w:color w:val="404040"/>
          <w:sz w:val="22"/>
          <w:szCs w:val="22"/>
        </w:rPr>
        <w:tab/>
        <w:t>:   .NET C</w:t>
      </w:r>
      <w:proofErr w:type="gramStart"/>
      <w:r w:rsidRPr="00747CA8">
        <w:rPr>
          <w:rFonts w:ascii="Times New Roman" w:eastAsia="Times New Roman" w:hAnsi="Times New Roman" w:cs="Arial"/>
          <w:color w:val="404040"/>
          <w:sz w:val="22"/>
          <w:szCs w:val="22"/>
        </w:rPr>
        <w:t># ,VB.NET</w:t>
      </w:r>
      <w:proofErr w:type="gramEnd"/>
      <w:r w:rsidRPr="00747CA8">
        <w:rPr>
          <w:rFonts w:ascii="Times New Roman" w:eastAsia="Times New Roman" w:hAnsi="Times New Roman" w:cs="Arial"/>
          <w:color w:val="404040"/>
          <w:sz w:val="22"/>
          <w:szCs w:val="22"/>
        </w:rPr>
        <w:t>.</w:t>
      </w:r>
    </w:p>
    <w:p w:rsidR="00DB617D" w:rsidRPr="00747CA8" w:rsidRDefault="00203B99" w:rsidP="00DB617D">
      <w:pPr>
        <w:rPr>
          <w:rFonts w:ascii="Times New Roman" w:eastAsia="Times New Roman" w:hAnsi="Times New Roman" w:cs="Arial"/>
          <w:color w:val="404040"/>
          <w:sz w:val="22"/>
          <w:szCs w:val="22"/>
        </w:rPr>
      </w:pPr>
    </w:p>
    <w:p w:rsidR="00460A8B" w:rsidRPr="00747CA8" w:rsidRDefault="004D613E" w:rsidP="00DB617D">
      <w:pPr>
        <w:rPr>
          <w:rFonts w:ascii="Times New Roman" w:eastAsia="Times New Roman" w:hAnsi="Times New Roman" w:cs="Arial"/>
          <w:color w:val="404040"/>
          <w:sz w:val="22"/>
          <w:szCs w:val="22"/>
        </w:rPr>
      </w:pPr>
      <w:r w:rsidRPr="00747CA8">
        <w:rPr>
          <w:rFonts w:ascii="Times New Roman" w:eastAsia="Times New Roman" w:hAnsi="Times New Roman" w:cs="Arial"/>
          <w:b/>
          <w:color w:val="404040"/>
          <w:sz w:val="22"/>
          <w:szCs w:val="22"/>
        </w:rPr>
        <w:t>Web Development</w:t>
      </w:r>
      <w:r w:rsidRPr="00747CA8">
        <w:rPr>
          <w:rFonts w:ascii="Times New Roman" w:eastAsia="Times New Roman" w:hAnsi="Times New Roman" w:cs="Arial"/>
          <w:color w:val="404040"/>
          <w:sz w:val="22"/>
          <w:szCs w:val="22"/>
        </w:rPr>
        <w:tab/>
      </w:r>
      <w:r w:rsidRPr="00747CA8">
        <w:rPr>
          <w:rFonts w:ascii="Times New Roman" w:eastAsia="Times New Roman" w:hAnsi="Times New Roman" w:cs="Arial"/>
          <w:color w:val="404040"/>
          <w:sz w:val="22"/>
          <w:szCs w:val="22"/>
        </w:rPr>
        <w:tab/>
        <w:t xml:space="preserve">:    </w:t>
      </w:r>
      <w:proofErr w:type="gramStart"/>
      <w:r w:rsidRPr="00747CA8">
        <w:rPr>
          <w:rFonts w:ascii="Times New Roman" w:eastAsia="Times New Roman" w:hAnsi="Times New Roman" w:cs="Arial"/>
          <w:color w:val="404040"/>
          <w:sz w:val="22"/>
          <w:szCs w:val="22"/>
        </w:rPr>
        <w:t>ASP.NET ,</w:t>
      </w:r>
      <w:proofErr w:type="gramEnd"/>
      <w:r w:rsidRPr="00BB378D">
        <w:rPr>
          <w:rFonts w:ascii="Times New Roman" w:eastAsia="Times New Roman" w:hAnsi="Times New Roman" w:cs="Arial"/>
          <w:color w:val="404040"/>
          <w:sz w:val="22"/>
          <w:szCs w:val="22"/>
        </w:rPr>
        <w:t xml:space="preserve"> </w:t>
      </w:r>
      <w:r w:rsidRPr="00747CA8">
        <w:rPr>
          <w:rFonts w:ascii="Times New Roman" w:eastAsia="Times New Roman" w:hAnsi="Times New Roman" w:cs="Arial"/>
          <w:color w:val="404040"/>
          <w:sz w:val="22"/>
          <w:szCs w:val="22"/>
        </w:rPr>
        <w:t>MVC</w:t>
      </w:r>
      <w:r>
        <w:rPr>
          <w:rFonts w:ascii="Times New Roman" w:eastAsia="Times New Roman" w:hAnsi="Times New Roman" w:cs="Arial"/>
          <w:color w:val="404040"/>
          <w:sz w:val="22"/>
          <w:szCs w:val="22"/>
        </w:rPr>
        <w:t>,</w:t>
      </w:r>
      <w:r w:rsidRPr="00747CA8">
        <w:rPr>
          <w:rFonts w:ascii="Times New Roman" w:eastAsia="Times New Roman" w:hAnsi="Times New Roman" w:cs="Arial"/>
          <w:color w:val="404040"/>
          <w:sz w:val="22"/>
          <w:szCs w:val="22"/>
        </w:rPr>
        <w:t xml:space="preserve"> ADO.NET , HTML5 , CSS , JavaScript , JQUERY,</w:t>
      </w:r>
    </w:p>
    <w:p w:rsidR="00460A8B" w:rsidRPr="00747CA8" w:rsidRDefault="004D613E" w:rsidP="00DB617D">
      <w:pPr>
        <w:ind w:left="720"/>
        <w:rPr>
          <w:rFonts w:ascii="Times New Roman" w:eastAsia="Times New Roman" w:hAnsi="Times New Roman" w:cs="Arial"/>
          <w:color w:val="404040"/>
          <w:sz w:val="22"/>
          <w:szCs w:val="22"/>
        </w:rPr>
      </w:pPr>
      <w:r w:rsidRPr="00747CA8">
        <w:rPr>
          <w:rFonts w:ascii="Times New Roman" w:eastAsia="Times New Roman" w:hAnsi="Times New Roman" w:cs="Arial"/>
          <w:color w:val="404040"/>
          <w:sz w:val="22"/>
          <w:szCs w:val="22"/>
        </w:rPr>
        <w:t xml:space="preserve">                                            Web </w:t>
      </w:r>
      <w:proofErr w:type="gramStart"/>
      <w:r w:rsidRPr="00747CA8">
        <w:rPr>
          <w:rFonts w:ascii="Times New Roman" w:eastAsia="Times New Roman" w:hAnsi="Times New Roman" w:cs="Arial"/>
          <w:color w:val="404040"/>
          <w:sz w:val="22"/>
          <w:szCs w:val="22"/>
        </w:rPr>
        <w:t>Service ,</w:t>
      </w:r>
      <w:proofErr w:type="gramEnd"/>
      <w:r w:rsidRPr="00747CA8">
        <w:rPr>
          <w:rFonts w:ascii="Times New Roman" w:eastAsia="Times New Roman" w:hAnsi="Times New Roman" w:cs="Arial"/>
          <w:color w:val="404040"/>
          <w:sz w:val="22"/>
          <w:szCs w:val="22"/>
        </w:rPr>
        <w:t xml:space="preserve"> WEB API , Entity Framework , SSRS</w:t>
      </w:r>
      <w:r>
        <w:rPr>
          <w:rFonts w:ascii="Times New Roman" w:eastAsia="Times New Roman" w:hAnsi="Times New Roman" w:cs="Arial"/>
          <w:color w:val="404040"/>
          <w:sz w:val="22"/>
          <w:szCs w:val="22"/>
        </w:rPr>
        <w:t>,SSIS</w:t>
      </w:r>
    </w:p>
    <w:p w:rsidR="00E06AD7" w:rsidRPr="00747CA8" w:rsidRDefault="004D613E" w:rsidP="00DB617D">
      <w:pPr>
        <w:rPr>
          <w:rFonts w:ascii="Times New Roman" w:eastAsia="Times New Roman" w:hAnsi="Times New Roman" w:cs="Arial"/>
          <w:color w:val="404040"/>
          <w:sz w:val="22"/>
          <w:szCs w:val="22"/>
        </w:rPr>
      </w:pPr>
      <w:r w:rsidRPr="00747CA8">
        <w:rPr>
          <w:rFonts w:ascii="Times New Roman" w:eastAsia="Times New Roman" w:hAnsi="Times New Roman" w:cs="Arial"/>
          <w:color w:val="404040"/>
          <w:sz w:val="22"/>
          <w:szCs w:val="22"/>
        </w:rPr>
        <w:t xml:space="preserve">                                                         </w:t>
      </w:r>
      <w:proofErr w:type="gramStart"/>
      <w:r w:rsidRPr="00747CA8">
        <w:rPr>
          <w:rFonts w:ascii="Times New Roman" w:eastAsia="Times New Roman" w:hAnsi="Times New Roman" w:cs="Arial"/>
          <w:color w:val="404040"/>
          <w:sz w:val="22"/>
          <w:szCs w:val="22"/>
        </w:rPr>
        <w:t>Telerik  Controls</w:t>
      </w:r>
      <w:proofErr w:type="gramEnd"/>
    </w:p>
    <w:p w:rsidR="00841A8F" w:rsidRPr="00747CA8" w:rsidRDefault="004D613E" w:rsidP="00DB617D">
      <w:pPr>
        <w:rPr>
          <w:rFonts w:ascii="Times New Roman" w:eastAsia="Times New Roman" w:hAnsi="Times New Roman" w:cs="Arial"/>
          <w:color w:val="404040"/>
          <w:sz w:val="22"/>
          <w:szCs w:val="22"/>
        </w:rPr>
      </w:pPr>
      <w:r w:rsidRPr="00747CA8">
        <w:rPr>
          <w:rFonts w:ascii="Times New Roman" w:eastAsia="Times New Roman" w:hAnsi="Times New Roman" w:cs="Arial"/>
          <w:b/>
          <w:color w:val="404040"/>
          <w:sz w:val="22"/>
          <w:szCs w:val="22"/>
        </w:rPr>
        <w:t xml:space="preserve">Database </w:t>
      </w:r>
      <w:r w:rsidRPr="00747CA8">
        <w:rPr>
          <w:rFonts w:ascii="Times New Roman" w:eastAsia="Times New Roman" w:hAnsi="Times New Roman" w:cs="Arial"/>
          <w:color w:val="404040"/>
          <w:sz w:val="22"/>
          <w:szCs w:val="22"/>
        </w:rPr>
        <w:tab/>
      </w:r>
      <w:r w:rsidRPr="00747CA8">
        <w:rPr>
          <w:rFonts w:ascii="Times New Roman" w:eastAsia="Times New Roman" w:hAnsi="Times New Roman" w:cs="Arial"/>
          <w:color w:val="404040"/>
          <w:sz w:val="22"/>
          <w:szCs w:val="22"/>
        </w:rPr>
        <w:tab/>
      </w:r>
      <w:r w:rsidRPr="00747CA8">
        <w:rPr>
          <w:rFonts w:ascii="Times New Roman" w:eastAsia="Times New Roman" w:hAnsi="Times New Roman" w:cs="Arial"/>
          <w:color w:val="404040"/>
          <w:sz w:val="22"/>
          <w:szCs w:val="22"/>
        </w:rPr>
        <w:tab/>
        <w:t>:    SQL Server 2008 / 2012 / 2014.</w:t>
      </w:r>
    </w:p>
    <w:p w:rsidR="00DB617D" w:rsidRPr="00747CA8" w:rsidRDefault="00203B99" w:rsidP="00DB617D">
      <w:pPr>
        <w:rPr>
          <w:rFonts w:ascii="Times New Roman" w:eastAsia="Times New Roman" w:hAnsi="Times New Roman" w:cs="Arial"/>
          <w:color w:val="404040"/>
          <w:sz w:val="22"/>
          <w:szCs w:val="22"/>
        </w:rPr>
      </w:pPr>
    </w:p>
    <w:p w:rsidR="00E06AD7" w:rsidRPr="00747CA8" w:rsidRDefault="004D613E" w:rsidP="00DB617D">
      <w:pPr>
        <w:rPr>
          <w:rFonts w:ascii="Times New Roman" w:eastAsia="Times New Roman" w:hAnsi="Times New Roman" w:cs="Arial"/>
          <w:color w:val="404040"/>
          <w:sz w:val="22"/>
          <w:szCs w:val="22"/>
        </w:rPr>
      </w:pPr>
      <w:r w:rsidRPr="00747CA8">
        <w:rPr>
          <w:rFonts w:ascii="Times New Roman" w:eastAsia="Times New Roman" w:hAnsi="Times New Roman" w:cs="Arial"/>
          <w:b/>
          <w:color w:val="404040"/>
          <w:sz w:val="22"/>
          <w:szCs w:val="22"/>
        </w:rPr>
        <w:t>Development Tools</w:t>
      </w:r>
      <w:r w:rsidRPr="00747CA8">
        <w:rPr>
          <w:rFonts w:ascii="Times New Roman" w:eastAsia="Times New Roman" w:hAnsi="Times New Roman" w:cs="Arial"/>
          <w:color w:val="404040"/>
          <w:sz w:val="22"/>
          <w:szCs w:val="22"/>
        </w:rPr>
        <w:t xml:space="preserve">                    :    MS Visual Studio 2008 / 10 / 12 / 13</w:t>
      </w:r>
    </w:p>
    <w:p w:rsidR="00DB617D" w:rsidRPr="00747CA8" w:rsidRDefault="00203B99" w:rsidP="00DB617D">
      <w:pPr>
        <w:rPr>
          <w:rFonts w:ascii="Times New Roman" w:eastAsia="Times New Roman" w:hAnsi="Times New Roman" w:cs="Arial"/>
          <w:color w:val="404040"/>
          <w:sz w:val="22"/>
          <w:szCs w:val="22"/>
        </w:rPr>
      </w:pPr>
    </w:p>
    <w:p w:rsidR="00F37041" w:rsidRPr="00747CA8" w:rsidRDefault="004D613E" w:rsidP="00590936">
      <w:pPr>
        <w:rPr>
          <w:rFonts w:ascii="Times New Roman" w:eastAsia="Times New Roman" w:hAnsi="Times New Roman" w:cs="Arial"/>
          <w:color w:val="404040"/>
          <w:sz w:val="22"/>
          <w:szCs w:val="22"/>
        </w:rPr>
      </w:pPr>
      <w:r w:rsidRPr="00747CA8">
        <w:rPr>
          <w:rFonts w:ascii="Times New Roman" w:eastAsia="Times New Roman" w:hAnsi="Times New Roman" w:cs="Arial"/>
          <w:b/>
          <w:color w:val="404040"/>
          <w:sz w:val="22"/>
          <w:szCs w:val="22"/>
        </w:rPr>
        <w:t xml:space="preserve">Operating System              </w:t>
      </w:r>
      <w:r w:rsidRPr="00747CA8">
        <w:rPr>
          <w:rFonts w:ascii="Times New Roman" w:eastAsia="Times New Roman" w:hAnsi="Times New Roman" w:cs="Arial"/>
          <w:color w:val="404040"/>
          <w:sz w:val="22"/>
          <w:szCs w:val="22"/>
        </w:rPr>
        <w:t xml:space="preserve">       :</w:t>
      </w:r>
      <w:r w:rsidRPr="00747CA8">
        <w:rPr>
          <w:rFonts w:ascii="Times New Roman" w:eastAsia="Times New Roman" w:hAnsi="Times New Roman" w:cs="Arial"/>
          <w:b/>
          <w:color w:val="404040"/>
          <w:sz w:val="22"/>
          <w:szCs w:val="22"/>
        </w:rPr>
        <w:t xml:space="preserve">    </w:t>
      </w:r>
      <w:r w:rsidRPr="00747CA8">
        <w:rPr>
          <w:rFonts w:ascii="Times New Roman" w:eastAsia="Times New Roman" w:hAnsi="Times New Roman" w:cs="Arial"/>
          <w:color w:val="404040"/>
          <w:sz w:val="22"/>
          <w:szCs w:val="22"/>
        </w:rPr>
        <w:t>Windows XP, Windows 7</w:t>
      </w:r>
      <w:proofErr w:type="gramStart"/>
      <w:r w:rsidRPr="00747CA8">
        <w:rPr>
          <w:rFonts w:ascii="Times New Roman" w:eastAsia="Times New Roman" w:hAnsi="Times New Roman" w:cs="Arial"/>
          <w:color w:val="404040"/>
          <w:sz w:val="22"/>
          <w:szCs w:val="22"/>
        </w:rPr>
        <w:t>,Windows</w:t>
      </w:r>
      <w:proofErr w:type="gramEnd"/>
      <w:r w:rsidRPr="00747CA8">
        <w:rPr>
          <w:rFonts w:ascii="Times New Roman" w:eastAsia="Times New Roman" w:hAnsi="Times New Roman" w:cs="Arial"/>
          <w:color w:val="404040"/>
          <w:sz w:val="22"/>
          <w:szCs w:val="22"/>
        </w:rPr>
        <w:t xml:space="preserve"> 8.1,Windows 10</w:t>
      </w:r>
    </w:p>
    <w:p w:rsidR="00DB617D" w:rsidRPr="00747CA8" w:rsidRDefault="00203B99" w:rsidP="00590936">
      <w:pPr>
        <w:rPr>
          <w:rFonts w:ascii="Times New Roman" w:eastAsia="Times New Roman" w:hAnsi="Times New Roman" w:cs="Arial"/>
          <w:color w:val="404040"/>
          <w:sz w:val="22"/>
          <w:szCs w:val="22"/>
        </w:rPr>
      </w:pPr>
    </w:p>
    <w:p w:rsidR="00DB617D" w:rsidRPr="00747CA8" w:rsidRDefault="00203B99" w:rsidP="00590936">
      <w:pPr>
        <w:rPr>
          <w:rFonts w:ascii="Times New Roman" w:eastAsia="Times New Roman" w:hAnsi="Times New Roman" w:cs="Arial"/>
          <w:color w:val="404040"/>
          <w:sz w:val="22"/>
          <w:szCs w:val="22"/>
        </w:rPr>
      </w:pPr>
    </w:p>
    <w:tbl>
      <w:tblPr>
        <w:tblW w:w="9478" w:type="dxa"/>
        <w:tblInd w:w="5" w:type="dxa"/>
        <w:tblLayout w:type="fixed"/>
        <w:tblCellMar>
          <w:left w:w="10" w:type="dxa"/>
          <w:right w:w="10" w:type="dxa"/>
        </w:tblCellMar>
        <w:tblLook w:val="04A0"/>
      </w:tblPr>
      <w:tblGrid>
        <w:gridCol w:w="9478"/>
      </w:tblGrid>
      <w:tr w:rsidR="00590936" w:rsidRPr="00747CA8" w:rsidTr="00DB617D">
        <w:trPr>
          <w:trHeight w:val="312"/>
        </w:trPr>
        <w:tc>
          <w:tcPr>
            <w:tcW w:w="9478" w:type="dxa"/>
            <w:shd w:val="clear" w:color="auto" w:fill="C0C0C0"/>
            <w:hideMark/>
          </w:tcPr>
          <w:p w:rsidR="00590936" w:rsidRPr="00747CA8" w:rsidRDefault="004D613E" w:rsidP="00E66773">
            <w:pPr>
              <w:tabs>
                <w:tab w:val="left" w:pos="3105"/>
              </w:tabs>
              <w:rPr>
                <w:rFonts w:ascii="Times New Roman" w:hAnsi="Times New Roman"/>
                <w:b/>
                <w:color w:val="404040"/>
                <w:kern w:val="2"/>
              </w:rPr>
            </w:pPr>
            <w:r w:rsidRPr="00747CA8">
              <w:rPr>
                <w:rFonts w:ascii="Times New Roman" w:eastAsia="Times New Roman" w:hAnsi="Times New Roman" w:cs="Times New Roman"/>
                <w:b/>
                <w:color w:val="404040"/>
              </w:rPr>
              <w:t xml:space="preserve">PROFESSIONAL  WORK </w:t>
            </w:r>
            <w:r w:rsidRPr="00747CA8">
              <w:rPr>
                <w:rFonts w:ascii="Times New Roman" w:hAnsi="Times New Roman"/>
                <w:b/>
                <w:color w:val="404040"/>
              </w:rPr>
              <w:t>EXPERIENCE :</w:t>
            </w:r>
          </w:p>
        </w:tc>
      </w:tr>
    </w:tbl>
    <w:p w:rsidR="00590936" w:rsidRPr="00747CA8" w:rsidRDefault="00203B99" w:rsidP="00590936">
      <w:pPr>
        <w:ind w:firstLine="720"/>
        <w:rPr>
          <w:rFonts w:ascii="Times New Roman" w:eastAsia="Calibri" w:hAnsi="Times New Roman" w:cs="Times New Roman"/>
          <w:color w:val="404040"/>
          <w:kern w:val="0"/>
          <w:lang w:val="en-IN" w:eastAsia="en-US" w:bidi="ar-SA"/>
        </w:rPr>
      </w:pPr>
    </w:p>
    <w:p w:rsidR="00ED0379" w:rsidRPr="00747CA8" w:rsidRDefault="004D613E" w:rsidP="00DB617D">
      <w:pPr>
        <w:rPr>
          <w:rFonts w:ascii="Times New Roman" w:eastAsia="Times New Roman" w:hAnsi="Times New Roman" w:cs="Times New Roman"/>
          <w:color w:val="404040"/>
        </w:rPr>
      </w:pPr>
      <w:proofErr w:type="gramStart"/>
      <w:r>
        <w:rPr>
          <w:rFonts w:ascii="Times New Roman" w:eastAsia="Times New Roman" w:hAnsi="Times New Roman" w:cs="Times New Roman"/>
          <w:b/>
          <w:color w:val="404040"/>
        </w:rPr>
        <w:t>2</w:t>
      </w:r>
      <w:r w:rsidRPr="00747CA8">
        <w:rPr>
          <w:rFonts w:ascii="Times New Roman" w:eastAsia="Times New Roman" w:hAnsi="Times New Roman" w:cs="Times New Roman"/>
          <w:b/>
          <w:color w:val="404040"/>
        </w:rPr>
        <w:t xml:space="preserve"> Year 9 Months</w:t>
      </w:r>
      <w:r w:rsidRPr="00747CA8">
        <w:rPr>
          <w:rFonts w:ascii="Times New Roman" w:eastAsia="Times New Roman" w:hAnsi="Times New Roman" w:cs="Times New Roman"/>
          <w:color w:val="404040"/>
        </w:rPr>
        <w:t xml:space="preserve"> of Hands on experience in ASP.NET Web development.</w:t>
      </w:r>
      <w:proofErr w:type="gramEnd"/>
    </w:p>
    <w:p w:rsidR="00ED0379" w:rsidRPr="00747CA8" w:rsidRDefault="00203B99" w:rsidP="00DB617D">
      <w:pPr>
        <w:rPr>
          <w:rFonts w:ascii="Times New Roman" w:eastAsia="Times New Roman" w:hAnsi="Times New Roman" w:cs="Times New Roman"/>
          <w:color w:val="404040"/>
        </w:rPr>
      </w:pPr>
    </w:p>
    <w:p w:rsidR="00590936" w:rsidRPr="00747CA8" w:rsidRDefault="004D613E" w:rsidP="00DB617D">
      <w:pPr>
        <w:rPr>
          <w:rFonts w:ascii="Times New Roman" w:eastAsia="Times New Roman" w:hAnsi="Times New Roman" w:cs="Times New Roman"/>
          <w:color w:val="404040"/>
        </w:rPr>
      </w:pPr>
      <w:r w:rsidRPr="00747CA8">
        <w:rPr>
          <w:rFonts w:ascii="Times New Roman" w:eastAsia="Times New Roman" w:hAnsi="Times New Roman" w:cs="Times New Roman"/>
          <w:b/>
          <w:color w:val="404040"/>
        </w:rPr>
        <w:t xml:space="preserve">Current Organization: </w:t>
      </w:r>
      <w:r>
        <w:rPr>
          <w:rFonts w:ascii="Times New Roman" w:eastAsia="Times New Roman" w:hAnsi="Times New Roman" w:cs="Times New Roman"/>
          <w:color w:val="404040"/>
        </w:rPr>
        <w:t>Majesco Software Solutions Pvt ltd (Ghansoli Navi Mumbai</w:t>
      </w:r>
      <w:r w:rsidRPr="00747CA8">
        <w:rPr>
          <w:rFonts w:ascii="Times New Roman" w:eastAsia="Times New Roman" w:hAnsi="Times New Roman" w:cs="Times New Roman"/>
          <w:color w:val="404040"/>
        </w:rPr>
        <w:t>).</w:t>
      </w:r>
    </w:p>
    <w:p w:rsidR="00ED0379" w:rsidRPr="00747CA8" w:rsidRDefault="00203B99" w:rsidP="00DB617D">
      <w:pPr>
        <w:rPr>
          <w:rFonts w:ascii="Times New Roman" w:eastAsia="Times New Roman" w:hAnsi="Times New Roman" w:cs="Times New Roman"/>
          <w:color w:val="404040"/>
        </w:rPr>
      </w:pPr>
    </w:p>
    <w:p w:rsidR="00590936" w:rsidRPr="00747CA8" w:rsidRDefault="004D613E" w:rsidP="00DB617D">
      <w:pPr>
        <w:rPr>
          <w:rFonts w:ascii="Times New Roman" w:eastAsia="Times New Roman" w:hAnsi="Times New Roman" w:cs="Times New Roman"/>
          <w:color w:val="404040"/>
        </w:rPr>
      </w:pPr>
      <w:proofErr w:type="gramStart"/>
      <w:r w:rsidRPr="00747CA8">
        <w:rPr>
          <w:rFonts w:ascii="Times New Roman" w:eastAsia="Times New Roman" w:hAnsi="Times New Roman" w:cs="Times New Roman"/>
          <w:b/>
          <w:color w:val="404040"/>
        </w:rPr>
        <w:t>Designation :</w:t>
      </w:r>
      <w:proofErr w:type="gramEnd"/>
      <w:r w:rsidRPr="00747CA8">
        <w:rPr>
          <w:rFonts w:ascii="Times New Roman" w:eastAsia="Times New Roman" w:hAnsi="Times New Roman" w:cs="Times New Roman"/>
          <w:color w:val="404040"/>
        </w:rPr>
        <w:t xml:space="preserve"> Software Engineer(</w:t>
      </w:r>
      <w:r w:rsidRPr="00747CA8">
        <w:rPr>
          <w:rFonts w:ascii="Times New Roman" w:eastAsia="Times New Roman" w:hAnsi="Times New Roman" w:cs="Times New Roman"/>
          <w:b/>
          <w:color w:val="404040"/>
        </w:rPr>
        <w:t>.NET Developer</w:t>
      </w:r>
      <w:r w:rsidRPr="00747CA8">
        <w:rPr>
          <w:rFonts w:ascii="Times New Roman" w:eastAsia="Times New Roman" w:hAnsi="Times New Roman" w:cs="Times New Roman"/>
          <w:color w:val="404040"/>
        </w:rPr>
        <w:t>)</w:t>
      </w:r>
    </w:p>
    <w:p w:rsidR="00ED0379" w:rsidRPr="00747CA8" w:rsidRDefault="00203B99" w:rsidP="00ED0379">
      <w:pPr>
        <w:rPr>
          <w:rFonts w:ascii="Times New Roman" w:eastAsia="Times New Roman" w:hAnsi="Times New Roman" w:cs="Times New Roman"/>
          <w:color w:val="404040"/>
        </w:rPr>
      </w:pPr>
    </w:p>
    <w:p w:rsidR="0041090C" w:rsidRPr="00747CA8" w:rsidRDefault="00203B99" w:rsidP="00ED0379">
      <w:pPr>
        <w:rPr>
          <w:rFonts w:ascii="Times New Roman" w:eastAsia="Times New Roman" w:hAnsi="Times New Roman" w:cs="Times New Roman"/>
          <w:color w:val="404040"/>
        </w:rPr>
      </w:pPr>
    </w:p>
    <w:tbl>
      <w:tblPr>
        <w:tblW w:w="9478" w:type="dxa"/>
        <w:tblInd w:w="5" w:type="dxa"/>
        <w:tblLayout w:type="fixed"/>
        <w:tblCellMar>
          <w:left w:w="10" w:type="dxa"/>
          <w:right w:w="10" w:type="dxa"/>
        </w:tblCellMar>
        <w:tblLook w:val="0000"/>
      </w:tblPr>
      <w:tblGrid>
        <w:gridCol w:w="9478"/>
      </w:tblGrid>
      <w:tr w:rsidR="00EE2B5B" w:rsidRPr="00747CA8" w:rsidTr="00DB617D">
        <w:trPr>
          <w:trHeight w:val="1"/>
        </w:trPr>
        <w:tc>
          <w:tcPr>
            <w:tcW w:w="9478" w:type="dxa"/>
            <w:shd w:val="clear" w:color="auto" w:fill="C0C0C0"/>
          </w:tcPr>
          <w:p w:rsidR="00EE2B5B" w:rsidRPr="00747CA8" w:rsidRDefault="004D613E" w:rsidP="00F019A6">
            <w:pPr>
              <w:tabs>
                <w:tab w:val="left" w:pos="3105"/>
              </w:tabs>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lastRenderedPageBreak/>
              <w:t>PROFESSIONAL CERTIFICATION :</w:t>
            </w:r>
          </w:p>
        </w:tc>
      </w:tr>
    </w:tbl>
    <w:p w:rsidR="00DB617D" w:rsidRPr="00747CA8" w:rsidRDefault="00203B99" w:rsidP="00DB617D">
      <w:pPr>
        <w:rPr>
          <w:rFonts w:ascii="Times New Roman" w:eastAsia="Times New Roman" w:hAnsi="Times New Roman" w:cs="Times New Roman"/>
          <w:color w:val="404040"/>
        </w:rPr>
      </w:pPr>
    </w:p>
    <w:p w:rsidR="00DB617D" w:rsidRPr="00747CA8" w:rsidRDefault="004D613E" w:rsidP="00DB617D">
      <w:pPr>
        <w:rPr>
          <w:rFonts w:ascii="Times New Roman" w:eastAsia="Times New Roman" w:hAnsi="Times New Roman" w:cs="Times New Roman"/>
          <w:color w:val="404040"/>
        </w:rPr>
      </w:pPr>
      <w:proofErr w:type="gramStart"/>
      <w:r w:rsidRPr="00747CA8">
        <w:rPr>
          <w:rFonts w:ascii="Times New Roman" w:eastAsia="Times New Roman" w:hAnsi="Times New Roman" w:cs="Times New Roman"/>
          <w:color w:val="404040"/>
        </w:rPr>
        <w:t>Java  Certified</w:t>
      </w:r>
      <w:proofErr w:type="gramEnd"/>
      <w:r w:rsidRPr="00747CA8">
        <w:rPr>
          <w:rFonts w:ascii="Times New Roman" w:eastAsia="Times New Roman" w:hAnsi="Times New Roman" w:cs="Times New Roman"/>
          <w:color w:val="404040"/>
        </w:rPr>
        <w:t xml:space="preserve"> Professional from Profound 2015</w:t>
      </w:r>
    </w:p>
    <w:p w:rsidR="00EE2B5B" w:rsidRPr="00747CA8" w:rsidRDefault="00203B99" w:rsidP="00EE2B5B">
      <w:pPr>
        <w:rPr>
          <w:rFonts w:ascii="Times New Roman" w:eastAsia="Times New Roman" w:hAnsi="Times New Roman" w:cs="Times New Roman"/>
          <w:color w:val="404040"/>
        </w:rPr>
      </w:pPr>
    </w:p>
    <w:p w:rsidR="0003197F" w:rsidRPr="00747CA8" w:rsidRDefault="00203B99" w:rsidP="00C85F19">
      <w:pPr>
        <w:ind w:left="720"/>
        <w:rPr>
          <w:rFonts w:ascii="Times New Roman" w:eastAsia="Times New Roman" w:hAnsi="Times New Roman" w:cs="Times New Roman"/>
          <w:color w:val="404040"/>
        </w:rPr>
      </w:pPr>
    </w:p>
    <w:tbl>
      <w:tblPr>
        <w:tblW w:w="9478" w:type="dxa"/>
        <w:tblInd w:w="5" w:type="dxa"/>
        <w:tblLayout w:type="fixed"/>
        <w:tblCellMar>
          <w:left w:w="10" w:type="dxa"/>
          <w:right w:w="10" w:type="dxa"/>
        </w:tblCellMar>
        <w:tblLook w:val="04A0"/>
      </w:tblPr>
      <w:tblGrid>
        <w:gridCol w:w="9478"/>
      </w:tblGrid>
      <w:tr w:rsidR="00EC6DED" w:rsidRPr="00747CA8" w:rsidTr="00ED0379">
        <w:trPr>
          <w:trHeight w:val="312"/>
        </w:trPr>
        <w:tc>
          <w:tcPr>
            <w:tcW w:w="9478" w:type="dxa"/>
            <w:shd w:val="clear" w:color="auto" w:fill="C0C0C0"/>
            <w:hideMark/>
          </w:tcPr>
          <w:p w:rsidR="00EC6DED" w:rsidRPr="00747CA8" w:rsidRDefault="004D613E" w:rsidP="00EC6DED">
            <w:pPr>
              <w:tabs>
                <w:tab w:val="left" w:pos="3105"/>
              </w:tabs>
              <w:rPr>
                <w:rFonts w:ascii="Times New Roman" w:hAnsi="Times New Roman"/>
                <w:b/>
                <w:color w:val="404040"/>
                <w:kern w:val="2"/>
              </w:rPr>
            </w:pPr>
            <w:r w:rsidRPr="00747CA8">
              <w:rPr>
                <w:rFonts w:ascii="Times New Roman" w:hAnsi="Times New Roman"/>
                <w:b/>
                <w:color w:val="404040"/>
              </w:rPr>
              <w:t xml:space="preserve"> PROJECTS:</w:t>
            </w:r>
          </w:p>
        </w:tc>
      </w:tr>
    </w:tbl>
    <w:p w:rsidR="00EC6DED" w:rsidRPr="00747CA8" w:rsidRDefault="004D613E" w:rsidP="00EC6DED">
      <w:pPr>
        <w:tabs>
          <w:tab w:val="left" w:pos="989"/>
        </w:tabs>
        <w:jc w:val="both"/>
        <w:rPr>
          <w:rFonts w:ascii="Times New Roman" w:hAnsi="Times New Roman" w:cs="Calibri"/>
          <w:color w:val="404040"/>
        </w:rPr>
      </w:pPr>
      <w:r w:rsidRPr="00747CA8">
        <w:rPr>
          <w:rFonts w:ascii="Times New Roman" w:hAnsi="Times New Roman" w:cs="Calibri"/>
          <w:color w:val="404040"/>
        </w:rPr>
        <w:t xml:space="preserve"> </w:t>
      </w:r>
    </w:p>
    <w:p w:rsidR="000A4975" w:rsidRPr="00747CA8" w:rsidRDefault="004D613E" w:rsidP="000A4975">
      <w:pPr>
        <w:tabs>
          <w:tab w:val="left" w:pos="989"/>
        </w:tabs>
        <w:jc w:val="both"/>
        <w:rPr>
          <w:rFonts w:ascii="Times New Roman" w:hAnsi="Times New Roman" w:cs="Calibri"/>
          <w:b/>
          <w:color w:val="404040"/>
        </w:rPr>
      </w:pPr>
      <w:r w:rsidRPr="00747CA8">
        <w:rPr>
          <w:rFonts w:ascii="Times New Roman" w:hAnsi="Times New Roman" w:cs="Calibri"/>
          <w:b/>
          <w:color w:val="404040"/>
          <w:u w:val="single"/>
        </w:rPr>
        <w:t xml:space="preserve"> PROJECT </w:t>
      </w:r>
      <w:proofErr w:type="gramStart"/>
      <w:r w:rsidRPr="00747CA8">
        <w:rPr>
          <w:rFonts w:ascii="Times New Roman" w:hAnsi="Times New Roman" w:cs="Calibri"/>
          <w:b/>
          <w:color w:val="404040"/>
          <w:u w:val="single"/>
        </w:rPr>
        <w:t>1</w:t>
      </w:r>
      <w:r w:rsidR="00467F03">
        <w:rPr>
          <w:rFonts w:ascii="Times New Roman" w:hAnsi="Times New Roman" w:cs="Calibri"/>
          <w:b/>
          <w:color w:val="404040"/>
          <w:u w:val="single"/>
        </w:rPr>
        <w:t xml:space="preserve"> </w:t>
      </w:r>
      <w:r w:rsidRPr="00747CA8">
        <w:rPr>
          <w:rFonts w:ascii="Times New Roman" w:hAnsi="Times New Roman" w:cs="Calibri"/>
          <w:b/>
          <w:color w:val="404040"/>
        </w:rPr>
        <w:t>:</w:t>
      </w:r>
      <w:proofErr w:type="gramEnd"/>
    </w:p>
    <w:p w:rsidR="000A4975" w:rsidRPr="00747CA8" w:rsidRDefault="00203B99" w:rsidP="000A4975">
      <w:pPr>
        <w:tabs>
          <w:tab w:val="left" w:pos="989"/>
        </w:tabs>
        <w:jc w:val="both"/>
        <w:rPr>
          <w:rFonts w:ascii="Times New Roman" w:hAnsi="Times New Roman" w:cs="Calibri"/>
          <w:b/>
          <w:color w:val="404040"/>
        </w:rPr>
      </w:pPr>
    </w:p>
    <w:p w:rsidR="000A4975" w:rsidRPr="00747CA8" w:rsidRDefault="004D613E" w:rsidP="00DB617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Name: </w:t>
      </w:r>
      <w:r w:rsidRPr="00747CA8">
        <w:rPr>
          <w:rFonts w:ascii="Times New Roman" w:eastAsia="Times New Roman" w:hAnsi="Times New Roman" w:cs="Times New Roman"/>
          <w:b/>
          <w:color w:val="404040"/>
          <w:sz w:val="22"/>
          <w:szCs w:val="22"/>
        </w:rPr>
        <w:t>DFIVE</w:t>
      </w:r>
    </w:p>
    <w:p w:rsidR="00DB617D" w:rsidRPr="00747CA8" w:rsidRDefault="004D613E" w:rsidP="00DB617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Team Size: </w:t>
      </w:r>
      <w:r w:rsidRPr="00747CA8">
        <w:rPr>
          <w:rFonts w:ascii="Times New Roman" w:eastAsia="Times New Roman" w:hAnsi="Times New Roman" w:cs="Times New Roman"/>
          <w:color w:val="404040"/>
        </w:rPr>
        <w:t>02</w:t>
      </w:r>
    </w:p>
    <w:p w:rsidR="00DB617D" w:rsidRPr="00747CA8" w:rsidRDefault="004D613E" w:rsidP="00DB617D">
      <w:pPr>
        <w:rPr>
          <w:rFonts w:ascii="Times New Roman" w:eastAsia="Times New Roman" w:hAnsi="Times New Roman" w:cs="Arial"/>
          <w:b/>
          <w:color w:val="404040"/>
          <w:sz w:val="22"/>
          <w:szCs w:val="22"/>
        </w:rPr>
      </w:pPr>
      <w:r w:rsidRPr="00747CA8">
        <w:rPr>
          <w:rFonts w:ascii="Times New Roman" w:eastAsia="Times New Roman" w:hAnsi="Times New Roman" w:cs="Times New Roman"/>
          <w:b/>
          <w:color w:val="404040"/>
        </w:rPr>
        <w:t xml:space="preserve">Description: </w:t>
      </w:r>
      <w:r w:rsidRPr="00747CA8">
        <w:rPr>
          <w:rFonts w:ascii="Times New Roman" w:hAnsi="Times New Roman" w:cs="Arial"/>
          <w:color w:val="404040"/>
          <w:sz w:val="22"/>
          <w:szCs w:val="22"/>
        </w:rPr>
        <w:t>The system is mainly designed for Ex-com members of Company and aimed to provide total projects Description, Devlopement</w:t>
      </w:r>
      <w:proofErr w:type="gramStart"/>
      <w:r w:rsidRPr="00747CA8">
        <w:rPr>
          <w:rFonts w:ascii="Times New Roman" w:hAnsi="Times New Roman" w:cs="Arial"/>
          <w:color w:val="404040"/>
          <w:sz w:val="22"/>
          <w:szCs w:val="22"/>
        </w:rPr>
        <w:t>,Direction,Deliver,Diagnose</w:t>
      </w:r>
      <w:proofErr w:type="gramEnd"/>
      <w:r w:rsidRPr="00747CA8">
        <w:rPr>
          <w:rFonts w:ascii="Times New Roman" w:hAnsi="Times New Roman" w:cs="Arial"/>
          <w:color w:val="404040"/>
          <w:sz w:val="22"/>
          <w:szCs w:val="22"/>
        </w:rPr>
        <w:t>.</w:t>
      </w:r>
    </w:p>
    <w:p w:rsidR="000A4975" w:rsidRPr="00747CA8" w:rsidRDefault="004D613E" w:rsidP="00DB617D">
      <w:pPr>
        <w:rPr>
          <w:rFonts w:ascii="Times New Roman" w:eastAsia="Times New Roman" w:hAnsi="Times New Roman" w:cs="Arial"/>
          <w:color w:val="404040"/>
          <w:sz w:val="22"/>
          <w:szCs w:val="22"/>
        </w:rPr>
      </w:pPr>
      <w:r w:rsidRPr="00747CA8">
        <w:rPr>
          <w:rFonts w:ascii="Times New Roman" w:hAnsi="Times New Roman" w:cs="Arial"/>
          <w:color w:val="404040"/>
          <w:sz w:val="22"/>
          <w:szCs w:val="22"/>
        </w:rPr>
        <w:t>Using Approval hierarchy project management can be done</w:t>
      </w:r>
    </w:p>
    <w:p w:rsidR="000A4975" w:rsidRPr="00747CA8" w:rsidRDefault="004D613E" w:rsidP="00DB617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Environment: </w:t>
      </w:r>
      <w:r w:rsidRPr="00747CA8">
        <w:rPr>
          <w:rFonts w:ascii="Times New Roman" w:eastAsia="Times New Roman" w:hAnsi="Times New Roman" w:cs="Times New Roman"/>
          <w:color w:val="404040"/>
        </w:rPr>
        <w:t>ASP.NET, C#</w:t>
      </w:r>
      <w:proofErr w:type="gramStart"/>
      <w:r w:rsidRPr="00747CA8">
        <w:rPr>
          <w:rFonts w:ascii="Times New Roman" w:eastAsia="Times New Roman" w:hAnsi="Times New Roman" w:cs="Times New Roman"/>
          <w:color w:val="404040"/>
        </w:rPr>
        <w:t>,,</w:t>
      </w:r>
      <w:proofErr w:type="gramEnd"/>
      <w:r w:rsidRPr="00747CA8">
        <w:rPr>
          <w:rFonts w:ascii="Times New Roman" w:eastAsia="Times New Roman" w:hAnsi="Times New Roman" w:cs="Times New Roman"/>
          <w:color w:val="404040"/>
        </w:rPr>
        <w:t xml:space="preserve"> SQL Server 2008,Web API,Telerik UI Controls</w:t>
      </w:r>
      <w:r w:rsidRPr="00747CA8">
        <w:rPr>
          <w:rFonts w:ascii="Times New Roman" w:eastAsia="Times New Roman" w:hAnsi="Times New Roman" w:cs="Times New Roman"/>
          <w:b/>
          <w:color w:val="404040"/>
        </w:rPr>
        <w:t>.</w:t>
      </w:r>
    </w:p>
    <w:p w:rsidR="00DB617D" w:rsidRPr="00747CA8" w:rsidRDefault="00203B99" w:rsidP="00DB617D">
      <w:pPr>
        <w:rPr>
          <w:rFonts w:ascii="Times New Roman" w:eastAsia="Times New Roman" w:hAnsi="Times New Roman" w:cs="Times New Roman"/>
          <w:b/>
          <w:color w:val="404040"/>
        </w:rPr>
      </w:pPr>
    </w:p>
    <w:p w:rsidR="00DB617D" w:rsidRPr="00747CA8" w:rsidRDefault="00203B99" w:rsidP="00DB617D">
      <w:pPr>
        <w:rPr>
          <w:rFonts w:ascii="Times New Roman" w:eastAsia="Times New Roman" w:hAnsi="Times New Roman" w:cs="Times New Roman"/>
          <w:b/>
          <w:color w:val="404040"/>
        </w:rPr>
      </w:pPr>
    </w:p>
    <w:p w:rsidR="00817CFA" w:rsidRPr="00747CA8" w:rsidRDefault="004D613E" w:rsidP="00EC6DED">
      <w:pPr>
        <w:tabs>
          <w:tab w:val="left" w:pos="989"/>
        </w:tabs>
        <w:jc w:val="both"/>
        <w:rPr>
          <w:rFonts w:ascii="Times New Roman" w:hAnsi="Times New Roman" w:cs="Calibri"/>
          <w:b/>
          <w:color w:val="404040"/>
        </w:rPr>
      </w:pPr>
      <w:r w:rsidRPr="00747CA8">
        <w:rPr>
          <w:rFonts w:ascii="Times New Roman" w:hAnsi="Times New Roman" w:cs="Calibri"/>
          <w:color w:val="404040"/>
        </w:rPr>
        <w:t xml:space="preserve"> </w:t>
      </w:r>
      <w:r w:rsidRPr="00747CA8">
        <w:rPr>
          <w:rFonts w:ascii="Times New Roman" w:hAnsi="Times New Roman" w:cs="Calibri"/>
          <w:b/>
          <w:color w:val="404040"/>
          <w:u w:val="single"/>
        </w:rPr>
        <w:t>PROJECT 2</w:t>
      </w:r>
      <w:r w:rsidRPr="00747CA8">
        <w:rPr>
          <w:rFonts w:ascii="Times New Roman" w:hAnsi="Times New Roman" w:cs="Calibri"/>
          <w:b/>
          <w:color w:val="404040"/>
        </w:rPr>
        <w:t>:</w:t>
      </w:r>
    </w:p>
    <w:p w:rsidR="004045B8" w:rsidRPr="00747CA8" w:rsidRDefault="00203B99" w:rsidP="00EC6DED">
      <w:pPr>
        <w:tabs>
          <w:tab w:val="left" w:pos="989"/>
        </w:tabs>
        <w:jc w:val="both"/>
        <w:rPr>
          <w:rFonts w:ascii="Times New Roman" w:hAnsi="Times New Roman" w:cs="Calibri"/>
          <w:b/>
          <w:color w:val="404040"/>
        </w:rPr>
      </w:pPr>
    </w:p>
    <w:p w:rsidR="00EC6DED" w:rsidRPr="00747CA8" w:rsidRDefault="004D613E" w:rsidP="00DB617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Name: </w:t>
      </w:r>
      <w:r w:rsidRPr="00747CA8">
        <w:rPr>
          <w:rFonts w:ascii="Times New Roman" w:eastAsia="Times New Roman" w:hAnsi="Times New Roman" w:cs="Times New Roman"/>
          <w:b/>
          <w:color w:val="404040"/>
          <w:sz w:val="22"/>
          <w:szCs w:val="22"/>
        </w:rPr>
        <w:t>COPRA WEB-API</w:t>
      </w:r>
    </w:p>
    <w:p w:rsidR="0003299E" w:rsidRPr="00747CA8" w:rsidRDefault="004D613E" w:rsidP="00DB617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Team Size: </w:t>
      </w:r>
      <w:r w:rsidRPr="00747CA8">
        <w:rPr>
          <w:rFonts w:ascii="Times New Roman" w:eastAsia="Times New Roman" w:hAnsi="Times New Roman" w:cs="Times New Roman"/>
          <w:color w:val="404040"/>
        </w:rPr>
        <w:t>03</w:t>
      </w:r>
    </w:p>
    <w:p w:rsidR="00DB617D" w:rsidRPr="00747CA8" w:rsidRDefault="004D613E" w:rsidP="00DB617D">
      <w:pPr>
        <w:rPr>
          <w:rFonts w:ascii="Times New Roman" w:hAnsi="Times New Roman" w:cs="Times New Roman"/>
          <w:color w:val="404040"/>
          <w:sz w:val="26"/>
          <w:szCs w:val="26"/>
        </w:rPr>
      </w:pPr>
      <w:r w:rsidRPr="00747CA8">
        <w:rPr>
          <w:rFonts w:ascii="Times New Roman" w:eastAsia="Times New Roman" w:hAnsi="Times New Roman" w:cs="Times New Roman"/>
          <w:b/>
          <w:color w:val="404040"/>
        </w:rPr>
        <w:t>Description:</w:t>
      </w:r>
      <w:r w:rsidRPr="00747CA8">
        <w:rPr>
          <w:rFonts w:ascii="Times New Roman" w:hAnsi="Times New Roman" w:cs="Times New Roman"/>
          <w:color w:val="404040"/>
          <w:sz w:val="26"/>
          <w:szCs w:val="26"/>
        </w:rPr>
        <w:t xml:space="preserve"> </w:t>
      </w:r>
      <w:r w:rsidRPr="00747CA8">
        <w:rPr>
          <w:rFonts w:ascii="Times New Roman" w:hAnsi="Times New Roman" w:cs="Arial"/>
          <w:color w:val="404040"/>
          <w:sz w:val="22"/>
          <w:szCs w:val="22"/>
        </w:rPr>
        <w:t>The major objective of this project is to register first time user and Login user into system  based on System generated OTP validation through mobile SMS, Vendor  avaibility, Vendor Bidding  against Material for Copra Byuing,Accept,Reject Bide through Application Webservice interface ,Maintain Dispatch schedule,and Genrate PO for Offers. Etc</w:t>
      </w:r>
    </w:p>
    <w:p w:rsidR="0003299E" w:rsidRPr="00747CA8" w:rsidRDefault="004D613E" w:rsidP="00ED0379">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Environment: </w:t>
      </w:r>
      <w:r w:rsidRPr="00747CA8">
        <w:rPr>
          <w:rFonts w:ascii="Times New Roman" w:hAnsi="Times New Roman" w:cs="Arial"/>
          <w:color w:val="404040"/>
          <w:sz w:val="22"/>
          <w:szCs w:val="22"/>
        </w:rPr>
        <w:t>ASP.NET, C#, ADO.NET, SQL Server 2005, VS-2013.</w:t>
      </w:r>
      <w:r w:rsidRPr="00747CA8">
        <w:rPr>
          <w:rFonts w:ascii="Times New Roman" w:eastAsia="Times New Roman" w:hAnsi="Times New Roman" w:cs="Arial"/>
          <w:color w:val="404040"/>
          <w:sz w:val="22"/>
          <w:szCs w:val="22"/>
        </w:rPr>
        <w:t>Web Service</w:t>
      </w:r>
    </w:p>
    <w:p w:rsidR="00ED0379" w:rsidRPr="00747CA8" w:rsidRDefault="00203B99" w:rsidP="00ED0379">
      <w:pPr>
        <w:tabs>
          <w:tab w:val="left" w:pos="989"/>
        </w:tabs>
        <w:jc w:val="both"/>
        <w:rPr>
          <w:rFonts w:ascii="Times New Roman" w:eastAsia="Times New Roman" w:hAnsi="Times New Roman" w:cs="Times New Roman"/>
          <w:color w:val="404040"/>
        </w:rPr>
      </w:pPr>
    </w:p>
    <w:p w:rsidR="00ED0379" w:rsidRPr="00747CA8" w:rsidRDefault="004D613E" w:rsidP="00ED0379">
      <w:pPr>
        <w:tabs>
          <w:tab w:val="left" w:pos="989"/>
        </w:tabs>
        <w:jc w:val="both"/>
        <w:rPr>
          <w:rFonts w:ascii="Times New Roman" w:hAnsi="Times New Roman" w:cs="Calibri"/>
          <w:b/>
          <w:color w:val="404040"/>
        </w:rPr>
      </w:pPr>
      <w:r w:rsidRPr="00747CA8">
        <w:rPr>
          <w:rFonts w:ascii="Times New Roman" w:hAnsi="Times New Roman" w:cs="Calibri"/>
          <w:b/>
          <w:color w:val="404040"/>
        </w:rPr>
        <w:t xml:space="preserve"> </w:t>
      </w:r>
      <w:r w:rsidRPr="00747CA8">
        <w:rPr>
          <w:rFonts w:ascii="Times New Roman" w:hAnsi="Times New Roman" w:cs="Calibri"/>
          <w:b/>
          <w:color w:val="404040"/>
          <w:u w:val="single"/>
        </w:rPr>
        <w:t>PROJECT 3</w:t>
      </w:r>
      <w:r w:rsidRPr="00747CA8">
        <w:rPr>
          <w:rFonts w:ascii="Times New Roman" w:hAnsi="Times New Roman" w:cs="Calibri"/>
          <w:b/>
          <w:color w:val="404040"/>
        </w:rPr>
        <w:t>:</w:t>
      </w:r>
    </w:p>
    <w:p w:rsidR="00ED0379" w:rsidRPr="00747CA8" w:rsidRDefault="00203B99" w:rsidP="00ED0379">
      <w:pPr>
        <w:tabs>
          <w:tab w:val="left" w:pos="989"/>
        </w:tabs>
        <w:jc w:val="both"/>
        <w:rPr>
          <w:rFonts w:ascii="Times New Roman" w:hAnsi="Times New Roman" w:cs="Calibri"/>
          <w:b/>
          <w:color w:val="404040"/>
        </w:rPr>
      </w:pPr>
    </w:p>
    <w:p w:rsidR="0003299E" w:rsidRPr="00747CA8" w:rsidRDefault="004D613E" w:rsidP="00ED0379">
      <w:pPr>
        <w:tabs>
          <w:tab w:val="left" w:pos="989"/>
        </w:tabs>
        <w:jc w:val="both"/>
        <w:rPr>
          <w:rFonts w:ascii="Times New Roman" w:hAnsi="Times New Roman" w:cs="Calibri"/>
          <w:b/>
          <w:color w:val="404040"/>
        </w:rPr>
      </w:pPr>
      <w:r w:rsidRPr="00747CA8">
        <w:rPr>
          <w:rFonts w:ascii="Times New Roman" w:eastAsia="Times New Roman" w:hAnsi="Times New Roman" w:cs="Times New Roman"/>
          <w:b/>
          <w:color w:val="404040"/>
        </w:rPr>
        <w:t xml:space="preserve">Name: </w:t>
      </w:r>
      <w:r w:rsidRPr="00ED0379">
        <w:rPr>
          <w:rFonts w:ascii="Times New Roman" w:hAnsi="Times New Roman" w:cs="Times New Roman"/>
          <w:b/>
          <w:sz w:val="22"/>
          <w:szCs w:val="22"/>
        </w:rPr>
        <w:t>RBO e-Buying</w:t>
      </w:r>
    </w:p>
    <w:p w:rsidR="00E90AEA" w:rsidRPr="00747CA8" w:rsidRDefault="004D613E" w:rsidP="00ED0379">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Team </w:t>
      </w:r>
      <w:proofErr w:type="gramStart"/>
      <w:r w:rsidRPr="00747CA8">
        <w:rPr>
          <w:rFonts w:ascii="Times New Roman" w:eastAsia="Times New Roman" w:hAnsi="Times New Roman" w:cs="Times New Roman"/>
          <w:b/>
          <w:color w:val="404040"/>
        </w:rPr>
        <w:t>Size :</w:t>
      </w:r>
      <w:proofErr w:type="gramEnd"/>
      <w:r w:rsidRPr="00747CA8">
        <w:rPr>
          <w:rFonts w:ascii="Times New Roman" w:eastAsia="Times New Roman" w:hAnsi="Times New Roman" w:cs="Times New Roman"/>
          <w:b/>
          <w:color w:val="404040"/>
        </w:rPr>
        <w:t xml:space="preserve"> </w:t>
      </w:r>
      <w:r w:rsidRPr="00747CA8">
        <w:rPr>
          <w:rFonts w:ascii="Times New Roman" w:eastAsia="Times New Roman" w:hAnsi="Times New Roman" w:cs="Times New Roman"/>
          <w:color w:val="404040"/>
        </w:rPr>
        <w:t>03</w:t>
      </w:r>
    </w:p>
    <w:p w:rsidR="00ED0379" w:rsidRPr="00747CA8" w:rsidRDefault="004D613E" w:rsidP="00ED0379">
      <w:pPr>
        <w:rPr>
          <w:rFonts w:ascii="Times New Roman" w:hAnsi="Times New Roman" w:cs="Times New Roman"/>
          <w:b/>
          <w:color w:val="404040"/>
          <w:sz w:val="22"/>
          <w:szCs w:val="22"/>
        </w:rPr>
      </w:pPr>
      <w:r w:rsidRPr="00747CA8">
        <w:rPr>
          <w:rFonts w:ascii="Times New Roman" w:eastAsia="Times New Roman" w:hAnsi="Times New Roman" w:cs="Times New Roman"/>
          <w:b/>
          <w:color w:val="404040"/>
        </w:rPr>
        <w:t>Description</w:t>
      </w:r>
      <w:r w:rsidRPr="00747CA8">
        <w:rPr>
          <w:rFonts w:ascii="Times New Roman" w:eastAsia="Times New Roman" w:hAnsi="Times New Roman" w:cs="Times New Roman"/>
          <w:b/>
          <w:color w:val="404040"/>
          <w:sz w:val="22"/>
          <w:szCs w:val="22"/>
        </w:rPr>
        <w:t>:</w:t>
      </w:r>
      <w:r w:rsidRPr="00747CA8">
        <w:rPr>
          <w:rFonts w:ascii="Times New Roman" w:hAnsi="Times New Roman" w:cs="Times New Roman"/>
          <w:color w:val="404040"/>
          <w:sz w:val="22"/>
          <w:szCs w:val="22"/>
        </w:rPr>
        <w:t xml:space="preserve"> This is a web based business application. The main purpose of this application is</w:t>
      </w:r>
    </w:p>
    <w:p w:rsidR="00ED0379" w:rsidRPr="00747CA8" w:rsidRDefault="004D613E" w:rsidP="00ED0379">
      <w:pPr>
        <w:rPr>
          <w:rFonts w:ascii="Times New Roman" w:hAnsi="Times New Roman" w:cs="Times New Roman"/>
          <w:color w:val="404040"/>
          <w:sz w:val="22"/>
          <w:szCs w:val="22"/>
        </w:rPr>
      </w:pPr>
      <w:r w:rsidRPr="00747CA8">
        <w:rPr>
          <w:rFonts w:ascii="Times New Roman" w:hAnsi="Times New Roman" w:cs="Times New Roman"/>
          <w:color w:val="404040"/>
          <w:sz w:val="22"/>
          <w:szCs w:val="22"/>
        </w:rPr>
        <w:t>Company s broker vendor cannot suffer delay into bids approval and get signed              off.</w:t>
      </w:r>
    </w:p>
    <w:p w:rsidR="00ED0379" w:rsidRPr="00747CA8" w:rsidRDefault="004D613E" w:rsidP="00ED0379">
      <w:pPr>
        <w:rPr>
          <w:rFonts w:ascii="Times New Roman" w:hAnsi="Times New Roman" w:cs="Times New Roman"/>
          <w:color w:val="404040"/>
          <w:sz w:val="22"/>
          <w:szCs w:val="22"/>
        </w:rPr>
      </w:pPr>
      <w:r w:rsidRPr="00747CA8">
        <w:rPr>
          <w:rFonts w:ascii="Times New Roman" w:hAnsi="Times New Roman" w:cs="Times New Roman"/>
          <w:color w:val="404040"/>
          <w:sz w:val="22"/>
          <w:szCs w:val="22"/>
        </w:rPr>
        <w:t>Through this application company s broker can initiate session they can make offers by selecting vendor and base rate and quantity.</w:t>
      </w:r>
    </w:p>
    <w:p w:rsidR="0003299E" w:rsidRPr="00747CA8" w:rsidRDefault="004D613E" w:rsidP="00ED0379">
      <w:pPr>
        <w:rPr>
          <w:rFonts w:ascii="Times New Roman" w:hAnsi="Times New Roman" w:cs="Times New Roman"/>
          <w:color w:val="404040"/>
          <w:sz w:val="22"/>
          <w:szCs w:val="22"/>
        </w:rPr>
      </w:pPr>
      <w:r w:rsidRPr="00747CA8">
        <w:rPr>
          <w:rFonts w:ascii="Times New Roman" w:hAnsi="Times New Roman" w:cs="Times New Roman"/>
          <w:color w:val="404040"/>
          <w:sz w:val="22"/>
          <w:szCs w:val="22"/>
        </w:rPr>
        <w:t>Offers can be approved or rejected by vendors and PO can be created for the same</w:t>
      </w:r>
    </w:p>
    <w:p w:rsidR="00ED0379" w:rsidRPr="00747CA8" w:rsidRDefault="00203B99" w:rsidP="00ED0379">
      <w:pPr>
        <w:rPr>
          <w:rFonts w:ascii="Times New Roman" w:hAnsi="Times New Roman" w:cs="Times New Roman"/>
          <w:color w:val="404040"/>
          <w:sz w:val="22"/>
          <w:szCs w:val="22"/>
        </w:rPr>
      </w:pPr>
    </w:p>
    <w:p w:rsidR="0003299E" w:rsidRPr="00747CA8" w:rsidRDefault="004D613E" w:rsidP="00ED0379">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Environment: </w:t>
      </w:r>
      <w:r w:rsidRPr="00747CA8">
        <w:rPr>
          <w:rFonts w:ascii="Times New Roman" w:eastAsia="Times New Roman" w:hAnsi="Times New Roman" w:cs="Times New Roman"/>
          <w:color w:val="404040"/>
        </w:rPr>
        <w:t xml:space="preserve">ASP.NET C#, SQL Server </w:t>
      </w:r>
      <w:proofErr w:type="gramStart"/>
      <w:r w:rsidRPr="00747CA8">
        <w:rPr>
          <w:rFonts w:ascii="Times New Roman" w:eastAsia="Times New Roman" w:hAnsi="Times New Roman" w:cs="Times New Roman"/>
          <w:color w:val="404040"/>
        </w:rPr>
        <w:t>2008 ,Telerik</w:t>
      </w:r>
      <w:proofErr w:type="gramEnd"/>
      <w:r w:rsidRPr="00747CA8">
        <w:rPr>
          <w:rFonts w:ascii="Times New Roman" w:eastAsia="Times New Roman" w:hAnsi="Times New Roman" w:cs="Times New Roman"/>
          <w:color w:val="404040"/>
        </w:rPr>
        <w:t xml:space="preserve"> Controls</w:t>
      </w:r>
      <w:r w:rsidRPr="00747CA8">
        <w:rPr>
          <w:rFonts w:ascii="Times New Roman" w:eastAsia="Times New Roman" w:hAnsi="Times New Roman" w:cs="Times New Roman"/>
          <w:b/>
          <w:color w:val="404040"/>
        </w:rPr>
        <w:t xml:space="preserve"> </w:t>
      </w:r>
      <w:r w:rsidRPr="00747CA8">
        <w:rPr>
          <w:rFonts w:ascii="Times New Roman" w:eastAsia="Times New Roman" w:hAnsi="Times New Roman" w:cs="Times New Roman"/>
          <w:color w:val="404040"/>
        </w:rPr>
        <w:t>,Javascript ,Jquery</w:t>
      </w:r>
    </w:p>
    <w:p w:rsidR="00395074" w:rsidRPr="00747CA8" w:rsidRDefault="00203B99" w:rsidP="00395074">
      <w:pPr>
        <w:rPr>
          <w:rFonts w:ascii="Times New Roman" w:eastAsia="Times New Roman" w:hAnsi="Times New Roman" w:cs="Times New Roman"/>
          <w:b/>
          <w:color w:val="404040"/>
        </w:rPr>
      </w:pPr>
    </w:p>
    <w:p w:rsidR="00ED0379" w:rsidRPr="00ED0379" w:rsidRDefault="004D613E" w:rsidP="00ED0379">
      <w:pPr>
        <w:tabs>
          <w:tab w:val="left" w:pos="989"/>
        </w:tabs>
        <w:jc w:val="both"/>
        <w:rPr>
          <w:rFonts w:ascii="Times New Roman" w:hAnsi="Times New Roman" w:cs="Calibri"/>
          <w:b/>
          <w:color w:val="404040"/>
        </w:rPr>
      </w:pPr>
      <w:r>
        <w:rPr>
          <w:rFonts w:ascii="Times New Roman" w:hAnsi="Times New Roman" w:cs="Calibri"/>
          <w:b/>
          <w:color w:val="404040"/>
          <w:u w:val="single"/>
        </w:rPr>
        <w:t>PROJECT 4</w:t>
      </w:r>
      <w:r w:rsidRPr="00ED0379">
        <w:rPr>
          <w:rFonts w:ascii="Times New Roman" w:hAnsi="Times New Roman" w:cs="Calibri"/>
          <w:b/>
          <w:color w:val="404040"/>
        </w:rPr>
        <w:t>:</w:t>
      </w:r>
    </w:p>
    <w:p w:rsidR="00ED0379" w:rsidRPr="00ED0379" w:rsidRDefault="00203B99" w:rsidP="00ED0379">
      <w:pPr>
        <w:tabs>
          <w:tab w:val="left" w:pos="989"/>
        </w:tabs>
        <w:jc w:val="both"/>
        <w:rPr>
          <w:rFonts w:ascii="Times New Roman" w:hAnsi="Times New Roman" w:cs="Calibri"/>
          <w:b/>
          <w:color w:val="404040"/>
        </w:rPr>
      </w:pPr>
    </w:p>
    <w:p w:rsidR="00ED0379" w:rsidRPr="00ED0379" w:rsidRDefault="004D613E" w:rsidP="00ED0379">
      <w:pPr>
        <w:rPr>
          <w:rFonts w:ascii="Times New Roman" w:eastAsia="Times New Roman" w:hAnsi="Times New Roman" w:cs="Times New Roman"/>
          <w:b/>
          <w:color w:val="404040"/>
        </w:rPr>
      </w:pPr>
      <w:r w:rsidRPr="00ED0379">
        <w:rPr>
          <w:rFonts w:ascii="Times New Roman" w:eastAsia="Times New Roman" w:hAnsi="Times New Roman" w:cs="Times New Roman"/>
          <w:b/>
          <w:color w:val="404040"/>
        </w:rPr>
        <w:t xml:space="preserve">Name: </w:t>
      </w:r>
      <w:r w:rsidRPr="00ED0379">
        <w:rPr>
          <w:rFonts w:ascii="Times New Roman" w:hAnsi="Times New Roman" w:cs="Times New Roman"/>
          <w:b/>
          <w:sz w:val="22"/>
          <w:szCs w:val="22"/>
        </w:rPr>
        <w:t xml:space="preserve">ASP </w:t>
      </w:r>
      <w:proofErr w:type="gramStart"/>
      <w:r w:rsidRPr="00ED0379">
        <w:rPr>
          <w:rFonts w:ascii="Times New Roman" w:hAnsi="Times New Roman" w:cs="Times New Roman"/>
          <w:b/>
          <w:sz w:val="22"/>
          <w:szCs w:val="22"/>
        </w:rPr>
        <w:t>Egypt(</w:t>
      </w:r>
      <w:proofErr w:type="gramEnd"/>
      <w:r w:rsidRPr="00ED0379">
        <w:rPr>
          <w:rFonts w:ascii="Times New Roman" w:hAnsi="Times New Roman" w:cs="Times New Roman"/>
          <w:b/>
          <w:sz w:val="22"/>
          <w:szCs w:val="22"/>
        </w:rPr>
        <w:t>Advertisement,sales,Production)</w:t>
      </w:r>
    </w:p>
    <w:p w:rsidR="00ED0379" w:rsidRPr="00ED0379" w:rsidRDefault="004D613E" w:rsidP="00ED0379">
      <w:pPr>
        <w:rPr>
          <w:rFonts w:ascii="Times New Roman" w:eastAsia="Times New Roman" w:hAnsi="Times New Roman" w:cs="Times New Roman"/>
          <w:b/>
          <w:color w:val="404040"/>
        </w:rPr>
      </w:pPr>
      <w:r w:rsidRPr="00ED0379">
        <w:rPr>
          <w:rFonts w:ascii="Times New Roman" w:eastAsia="Times New Roman" w:hAnsi="Times New Roman" w:cs="Times New Roman"/>
          <w:b/>
          <w:color w:val="404040"/>
        </w:rPr>
        <w:t xml:space="preserve">Team </w:t>
      </w:r>
      <w:proofErr w:type="gramStart"/>
      <w:r w:rsidRPr="00ED0379">
        <w:rPr>
          <w:rFonts w:ascii="Times New Roman" w:eastAsia="Times New Roman" w:hAnsi="Times New Roman" w:cs="Times New Roman"/>
          <w:b/>
          <w:color w:val="404040"/>
        </w:rPr>
        <w:t>Size :</w:t>
      </w:r>
      <w:proofErr w:type="gramEnd"/>
      <w:r w:rsidRPr="00ED0379">
        <w:rPr>
          <w:rFonts w:ascii="Times New Roman" w:eastAsia="Times New Roman" w:hAnsi="Times New Roman" w:cs="Times New Roman"/>
          <w:b/>
          <w:color w:val="404040"/>
        </w:rPr>
        <w:t xml:space="preserve"> </w:t>
      </w:r>
      <w:r>
        <w:rPr>
          <w:rFonts w:ascii="Times New Roman" w:eastAsia="Times New Roman" w:hAnsi="Times New Roman" w:cs="Times New Roman"/>
          <w:color w:val="404040"/>
        </w:rPr>
        <w:t>03</w:t>
      </w:r>
    </w:p>
    <w:p w:rsidR="00ED0379" w:rsidRPr="00465744" w:rsidRDefault="004D613E" w:rsidP="00ED0379">
      <w:pPr>
        <w:rPr>
          <w:rFonts w:ascii="Times New Roman" w:hAnsi="Times New Roman" w:cs="Times New Roman"/>
          <w:sz w:val="26"/>
          <w:szCs w:val="26"/>
        </w:rPr>
      </w:pPr>
      <w:r w:rsidRPr="00ED0379">
        <w:rPr>
          <w:rFonts w:ascii="Times New Roman" w:eastAsia="Times New Roman" w:hAnsi="Times New Roman" w:cs="Times New Roman"/>
          <w:b/>
          <w:color w:val="404040"/>
        </w:rPr>
        <w:t xml:space="preserve">Description: </w:t>
      </w:r>
      <w:r w:rsidRPr="00ED0379">
        <w:rPr>
          <w:rFonts w:ascii="Times New Roman" w:hAnsi="Times New Roman" w:cs="Times New Roman"/>
          <w:kern w:val="26"/>
          <w:sz w:val="22"/>
          <w:szCs w:val="22"/>
        </w:rPr>
        <w:t xml:space="preserve">The major objective of this project is to create CO </w:t>
      </w:r>
      <w:proofErr w:type="gramStart"/>
      <w:r w:rsidRPr="00ED0379">
        <w:rPr>
          <w:rFonts w:ascii="Times New Roman" w:hAnsi="Times New Roman" w:cs="Times New Roman"/>
          <w:kern w:val="26"/>
          <w:sz w:val="22"/>
          <w:szCs w:val="22"/>
        </w:rPr>
        <w:t>notes ,Genrate</w:t>
      </w:r>
      <w:proofErr w:type="gramEnd"/>
      <w:r w:rsidRPr="00ED0379">
        <w:rPr>
          <w:rFonts w:ascii="Times New Roman" w:hAnsi="Times New Roman" w:cs="Times New Roman"/>
          <w:kern w:val="26"/>
          <w:sz w:val="22"/>
          <w:szCs w:val="22"/>
        </w:rPr>
        <w:t xml:space="preserve"> Approval flow ,Approve reject CO create TO notes ,Genrate Approval flow ,Approve reject TO</w:t>
      </w:r>
    </w:p>
    <w:p w:rsidR="00ED0379" w:rsidRPr="00ED0379" w:rsidRDefault="004D613E" w:rsidP="00ED0379">
      <w:pPr>
        <w:rPr>
          <w:rFonts w:ascii="Times New Roman" w:eastAsia="Times New Roman" w:hAnsi="Times New Roman" w:cs="Times New Roman"/>
          <w:b/>
          <w:color w:val="404040"/>
        </w:rPr>
      </w:pPr>
      <w:r w:rsidRPr="00ED0379">
        <w:rPr>
          <w:rFonts w:ascii="Times New Roman" w:eastAsia="Times New Roman" w:hAnsi="Times New Roman" w:cs="Times New Roman"/>
          <w:b/>
          <w:color w:val="404040"/>
        </w:rPr>
        <w:t xml:space="preserve">Environment: </w:t>
      </w:r>
      <w:r w:rsidRPr="00ED0379">
        <w:rPr>
          <w:rFonts w:ascii="Times New Roman" w:eastAsia="Times New Roman" w:hAnsi="Times New Roman" w:cs="Times New Roman"/>
          <w:color w:val="404040"/>
        </w:rPr>
        <w:t xml:space="preserve">ASP.NET C#, SQL Server </w:t>
      </w:r>
      <w:proofErr w:type="gramStart"/>
      <w:r w:rsidRPr="00ED0379">
        <w:rPr>
          <w:rFonts w:ascii="Times New Roman" w:eastAsia="Times New Roman" w:hAnsi="Times New Roman" w:cs="Times New Roman"/>
          <w:color w:val="404040"/>
        </w:rPr>
        <w:t>2008 ,Telerik</w:t>
      </w:r>
      <w:proofErr w:type="gramEnd"/>
      <w:r w:rsidRPr="00ED0379">
        <w:rPr>
          <w:rFonts w:ascii="Times New Roman" w:eastAsia="Times New Roman" w:hAnsi="Times New Roman" w:cs="Times New Roman"/>
          <w:color w:val="404040"/>
        </w:rPr>
        <w:t xml:space="preserve"> Controls</w:t>
      </w:r>
      <w:r w:rsidRPr="00ED0379">
        <w:rPr>
          <w:rFonts w:ascii="Times New Roman" w:eastAsia="Times New Roman" w:hAnsi="Times New Roman" w:cs="Times New Roman"/>
          <w:b/>
          <w:color w:val="404040"/>
        </w:rPr>
        <w:t xml:space="preserve"> </w:t>
      </w:r>
      <w:r w:rsidRPr="00ED0379">
        <w:rPr>
          <w:rFonts w:ascii="Times New Roman" w:eastAsia="Times New Roman" w:hAnsi="Times New Roman" w:cs="Times New Roman"/>
          <w:color w:val="404040"/>
        </w:rPr>
        <w:t>,Javascript ,Jquery</w:t>
      </w:r>
    </w:p>
    <w:p w:rsidR="00ED0379" w:rsidRPr="00ED0379" w:rsidRDefault="004D613E" w:rsidP="00395074">
      <w:pPr>
        <w:rPr>
          <w:rFonts w:ascii="Times New Roman" w:eastAsia="Times New Roman" w:hAnsi="Times New Roman" w:cs="Times New Roman"/>
          <w:color w:val="404040"/>
        </w:rPr>
      </w:pPr>
      <w:r>
        <w:rPr>
          <w:rFonts w:ascii="Times New Roman" w:eastAsia="Times New Roman" w:hAnsi="Times New Roman" w:cs="Times New Roman"/>
          <w:color w:val="404040"/>
        </w:rPr>
        <w:t>SSRS Reports</w:t>
      </w:r>
    </w:p>
    <w:p w:rsidR="00395074" w:rsidRPr="00747CA8" w:rsidRDefault="004D613E" w:rsidP="00395074">
      <w:pPr>
        <w:tabs>
          <w:tab w:val="left" w:pos="989"/>
        </w:tabs>
        <w:jc w:val="both"/>
        <w:rPr>
          <w:rFonts w:ascii="Times New Roman" w:hAnsi="Times New Roman" w:cs="Calibri"/>
          <w:b/>
          <w:color w:val="404040"/>
        </w:rPr>
      </w:pPr>
      <w:r w:rsidRPr="00747CA8">
        <w:rPr>
          <w:rFonts w:ascii="Times New Roman" w:hAnsi="Times New Roman" w:cs="Calibri"/>
          <w:b/>
          <w:color w:val="404040"/>
          <w:u w:val="single"/>
        </w:rPr>
        <w:lastRenderedPageBreak/>
        <w:t>PROJECT 5</w:t>
      </w:r>
      <w:r w:rsidRPr="00747CA8">
        <w:rPr>
          <w:rFonts w:ascii="Times New Roman" w:hAnsi="Times New Roman" w:cs="Calibri"/>
          <w:b/>
          <w:color w:val="404040"/>
        </w:rPr>
        <w:t>:</w:t>
      </w:r>
    </w:p>
    <w:p w:rsidR="00395074" w:rsidRPr="00747CA8" w:rsidRDefault="00203B99" w:rsidP="00395074">
      <w:pPr>
        <w:tabs>
          <w:tab w:val="left" w:pos="989"/>
        </w:tabs>
        <w:jc w:val="both"/>
        <w:rPr>
          <w:rFonts w:ascii="Times New Roman" w:hAnsi="Times New Roman" w:cs="Calibri"/>
          <w:b/>
          <w:color w:val="404040"/>
        </w:rPr>
      </w:pPr>
    </w:p>
    <w:p w:rsidR="00395074" w:rsidRPr="00747CA8" w:rsidRDefault="004D613E" w:rsidP="00ED0379">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Name: </w:t>
      </w:r>
      <w:r w:rsidRPr="00ED0379">
        <w:rPr>
          <w:rFonts w:ascii="Times New Roman" w:hAnsi="Times New Roman" w:cs="Times New Roman"/>
          <w:b/>
          <w:sz w:val="22"/>
          <w:szCs w:val="22"/>
          <w:u w:val="single"/>
        </w:rPr>
        <w:t>Sales Distribution</w:t>
      </w:r>
    </w:p>
    <w:p w:rsidR="00E90AEA" w:rsidRPr="00747CA8" w:rsidRDefault="004D613E" w:rsidP="00ED0379">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Team </w:t>
      </w:r>
      <w:proofErr w:type="gramStart"/>
      <w:r w:rsidRPr="00747CA8">
        <w:rPr>
          <w:rFonts w:ascii="Times New Roman" w:eastAsia="Times New Roman" w:hAnsi="Times New Roman" w:cs="Times New Roman"/>
          <w:b/>
          <w:color w:val="404040"/>
        </w:rPr>
        <w:t>Size :</w:t>
      </w:r>
      <w:proofErr w:type="gramEnd"/>
      <w:r w:rsidRPr="00747CA8">
        <w:rPr>
          <w:rFonts w:ascii="Times New Roman" w:eastAsia="Times New Roman" w:hAnsi="Times New Roman" w:cs="Times New Roman"/>
          <w:b/>
          <w:color w:val="404040"/>
        </w:rPr>
        <w:t xml:space="preserve"> </w:t>
      </w:r>
      <w:r w:rsidRPr="00747CA8">
        <w:rPr>
          <w:rFonts w:ascii="Times New Roman" w:eastAsia="Times New Roman" w:hAnsi="Times New Roman" w:cs="Times New Roman"/>
          <w:color w:val="404040"/>
        </w:rPr>
        <w:t>03</w:t>
      </w:r>
    </w:p>
    <w:p w:rsidR="00ED0379" w:rsidRPr="00465744" w:rsidRDefault="004D613E" w:rsidP="00ED0379">
      <w:pPr>
        <w:rPr>
          <w:rFonts w:ascii="Times New Roman" w:hAnsi="Times New Roman" w:cs="Times New Roman"/>
          <w:sz w:val="26"/>
          <w:szCs w:val="26"/>
        </w:rPr>
      </w:pPr>
      <w:r w:rsidRPr="00747CA8">
        <w:rPr>
          <w:rFonts w:ascii="Times New Roman" w:eastAsia="Times New Roman" w:hAnsi="Times New Roman" w:cs="Times New Roman"/>
          <w:b/>
          <w:color w:val="404040"/>
        </w:rPr>
        <w:t xml:space="preserve">Description: </w:t>
      </w:r>
      <w:r w:rsidRPr="00ED0379">
        <w:rPr>
          <w:rFonts w:ascii="Times New Roman" w:hAnsi="Times New Roman" w:cs="Times New Roman"/>
          <w:sz w:val="22"/>
          <w:szCs w:val="22"/>
        </w:rPr>
        <w:t>The major objective of this project is to maintain information of all distributors and customers  sites of Marico regarding facilities that are provided for sales  and how they are actually utilizing for production of products; it contains 4 modules Upload , (12)Master , Reports.</w:t>
      </w:r>
    </w:p>
    <w:p w:rsidR="00ED0379" w:rsidRPr="00465744" w:rsidRDefault="00203B99" w:rsidP="00ED0379">
      <w:pPr>
        <w:rPr>
          <w:rFonts w:ascii="Times New Roman" w:hAnsi="Times New Roman" w:cs="Times New Roman"/>
          <w:sz w:val="26"/>
          <w:szCs w:val="26"/>
        </w:rPr>
      </w:pPr>
    </w:p>
    <w:p w:rsidR="00395074" w:rsidRPr="00747CA8" w:rsidRDefault="004D613E" w:rsidP="00ED0379">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Environment: </w:t>
      </w:r>
      <w:r w:rsidRPr="00747CA8">
        <w:rPr>
          <w:rFonts w:ascii="Times New Roman" w:eastAsia="Times New Roman" w:hAnsi="Times New Roman" w:cs="Times New Roman"/>
          <w:color w:val="404040"/>
        </w:rPr>
        <w:t xml:space="preserve">ASP.NET C#, SQL Server </w:t>
      </w:r>
      <w:proofErr w:type="gramStart"/>
      <w:r w:rsidRPr="00747CA8">
        <w:rPr>
          <w:rFonts w:ascii="Times New Roman" w:eastAsia="Times New Roman" w:hAnsi="Times New Roman" w:cs="Times New Roman"/>
          <w:color w:val="404040"/>
        </w:rPr>
        <w:t>2008 ,Telerik</w:t>
      </w:r>
      <w:proofErr w:type="gramEnd"/>
      <w:r w:rsidRPr="00747CA8">
        <w:rPr>
          <w:rFonts w:ascii="Times New Roman" w:eastAsia="Times New Roman" w:hAnsi="Times New Roman" w:cs="Times New Roman"/>
          <w:color w:val="404040"/>
        </w:rPr>
        <w:t xml:space="preserve"> Controls</w:t>
      </w:r>
      <w:r w:rsidRPr="00747CA8">
        <w:rPr>
          <w:rFonts w:ascii="Times New Roman" w:eastAsia="Times New Roman" w:hAnsi="Times New Roman" w:cs="Times New Roman"/>
          <w:b/>
          <w:color w:val="404040"/>
        </w:rPr>
        <w:t xml:space="preserve"> </w:t>
      </w:r>
      <w:r w:rsidRPr="00747CA8">
        <w:rPr>
          <w:rFonts w:ascii="Times New Roman" w:eastAsia="Times New Roman" w:hAnsi="Times New Roman" w:cs="Times New Roman"/>
          <w:color w:val="404040"/>
        </w:rPr>
        <w:t>,Javascript ,Jquery</w:t>
      </w:r>
    </w:p>
    <w:p w:rsidR="004C7B47" w:rsidRDefault="004D613E" w:rsidP="00ED0379">
      <w:pPr>
        <w:rPr>
          <w:rFonts w:ascii="Times New Roman" w:eastAsia="Times New Roman" w:hAnsi="Times New Roman" w:cs="Times New Roman"/>
          <w:color w:val="404040"/>
        </w:rPr>
      </w:pPr>
      <w:r w:rsidRPr="00747CA8">
        <w:rPr>
          <w:rFonts w:ascii="Times New Roman" w:eastAsia="Times New Roman" w:hAnsi="Times New Roman" w:cs="Times New Roman"/>
          <w:color w:val="404040"/>
        </w:rPr>
        <w:t>SSRS Reports for SLIP</w:t>
      </w:r>
    </w:p>
    <w:p w:rsidR="00BB378D" w:rsidRDefault="00203B99" w:rsidP="00BB378D">
      <w:pPr>
        <w:suppressAutoHyphens w:val="0"/>
      </w:pPr>
    </w:p>
    <w:p w:rsidR="00BB378D" w:rsidRPr="00747CA8" w:rsidRDefault="004D613E" w:rsidP="00BB378D">
      <w:pPr>
        <w:tabs>
          <w:tab w:val="left" w:pos="989"/>
        </w:tabs>
        <w:jc w:val="both"/>
        <w:rPr>
          <w:rFonts w:ascii="Times New Roman" w:hAnsi="Times New Roman" w:cs="Calibri"/>
          <w:b/>
          <w:color w:val="404040"/>
        </w:rPr>
      </w:pPr>
      <w:r>
        <w:rPr>
          <w:rFonts w:ascii="Times New Roman" w:hAnsi="Times New Roman" w:cs="Calibri"/>
          <w:b/>
          <w:color w:val="404040"/>
          <w:u w:val="single"/>
        </w:rPr>
        <w:t>PROJECT 6</w:t>
      </w:r>
      <w:r w:rsidRPr="00747CA8">
        <w:rPr>
          <w:rFonts w:ascii="Times New Roman" w:hAnsi="Times New Roman" w:cs="Calibri"/>
          <w:b/>
          <w:color w:val="404040"/>
        </w:rPr>
        <w:t>:</w:t>
      </w:r>
    </w:p>
    <w:p w:rsidR="00BB378D" w:rsidRPr="00747CA8" w:rsidRDefault="00203B99" w:rsidP="00BB378D">
      <w:pPr>
        <w:tabs>
          <w:tab w:val="left" w:pos="989"/>
        </w:tabs>
        <w:jc w:val="both"/>
        <w:rPr>
          <w:rFonts w:ascii="Times New Roman" w:hAnsi="Times New Roman" w:cs="Calibri"/>
          <w:b/>
          <w:color w:val="404040"/>
        </w:rPr>
      </w:pPr>
    </w:p>
    <w:p w:rsidR="00BB378D" w:rsidRPr="00747CA8" w:rsidRDefault="004D613E" w:rsidP="00BB378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Name: </w:t>
      </w:r>
      <w:r>
        <w:rPr>
          <w:rFonts w:ascii="Times New Roman" w:eastAsia="Times New Roman" w:hAnsi="Times New Roman" w:cs="Times New Roman"/>
          <w:b/>
          <w:color w:val="404040"/>
        </w:rPr>
        <w:t>Timesheet and Billing</w:t>
      </w:r>
    </w:p>
    <w:p w:rsidR="00BB378D" w:rsidRPr="00747CA8" w:rsidRDefault="004D613E" w:rsidP="00BB378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Team </w:t>
      </w:r>
      <w:proofErr w:type="gramStart"/>
      <w:r w:rsidRPr="00747CA8">
        <w:rPr>
          <w:rFonts w:ascii="Times New Roman" w:eastAsia="Times New Roman" w:hAnsi="Times New Roman" w:cs="Times New Roman"/>
          <w:b/>
          <w:color w:val="404040"/>
        </w:rPr>
        <w:t>Size :</w:t>
      </w:r>
      <w:proofErr w:type="gramEnd"/>
      <w:r w:rsidRPr="00747CA8">
        <w:rPr>
          <w:rFonts w:ascii="Times New Roman" w:eastAsia="Times New Roman" w:hAnsi="Times New Roman" w:cs="Times New Roman"/>
          <w:b/>
          <w:color w:val="404040"/>
        </w:rPr>
        <w:t xml:space="preserve"> </w:t>
      </w:r>
      <w:r>
        <w:rPr>
          <w:rFonts w:ascii="Times New Roman" w:eastAsia="Times New Roman" w:hAnsi="Times New Roman" w:cs="Times New Roman"/>
          <w:color w:val="404040"/>
        </w:rPr>
        <w:t>02</w:t>
      </w:r>
    </w:p>
    <w:p w:rsidR="00BB378D" w:rsidRPr="00465744" w:rsidRDefault="004D613E" w:rsidP="00BB378D">
      <w:pPr>
        <w:rPr>
          <w:rFonts w:ascii="Times New Roman" w:hAnsi="Times New Roman" w:cs="Times New Roman"/>
          <w:sz w:val="26"/>
          <w:szCs w:val="26"/>
        </w:rPr>
      </w:pPr>
      <w:r w:rsidRPr="00747CA8">
        <w:rPr>
          <w:rFonts w:ascii="Times New Roman" w:eastAsia="Times New Roman" w:hAnsi="Times New Roman" w:cs="Times New Roman"/>
          <w:b/>
          <w:color w:val="404040"/>
        </w:rPr>
        <w:t xml:space="preserve">Description: </w:t>
      </w:r>
      <w:r w:rsidRPr="00ED0379">
        <w:rPr>
          <w:rFonts w:ascii="Times New Roman" w:hAnsi="Times New Roman" w:cs="Times New Roman"/>
          <w:sz w:val="22"/>
          <w:szCs w:val="22"/>
        </w:rPr>
        <w:t xml:space="preserve">The major objective of this project is to maintain </w:t>
      </w:r>
      <w:proofErr w:type="gramStart"/>
      <w:r>
        <w:rPr>
          <w:rFonts w:ascii="Times New Roman" w:hAnsi="Times New Roman" w:cs="Times New Roman"/>
          <w:sz w:val="22"/>
          <w:szCs w:val="22"/>
        </w:rPr>
        <w:t xml:space="preserve">timesheet </w:t>
      </w:r>
      <w:r w:rsidRPr="00ED0379">
        <w:rPr>
          <w:rFonts w:ascii="Times New Roman" w:hAnsi="Times New Roman" w:cs="Times New Roman"/>
          <w:sz w:val="22"/>
          <w:szCs w:val="22"/>
        </w:rPr>
        <w:t xml:space="preserve"> of</w:t>
      </w:r>
      <w:proofErr w:type="gramEnd"/>
      <w:r w:rsidRPr="00ED0379">
        <w:rPr>
          <w:rFonts w:ascii="Times New Roman" w:hAnsi="Times New Roman" w:cs="Times New Roman"/>
          <w:sz w:val="22"/>
          <w:szCs w:val="22"/>
        </w:rPr>
        <w:t xml:space="preserve"> all </w:t>
      </w:r>
      <w:r>
        <w:rPr>
          <w:rFonts w:ascii="Times New Roman" w:hAnsi="Times New Roman" w:cs="Times New Roman"/>
          <w:sz w:val="22"/>
          <w:szCs w:val="22"/>
        </w:rPr>
        <w:t xml:space="preserve">resourses </w:t>
      </w:r>
      <w:r w:rsidRPr="00ED0379">
        <w:rPr>
          <w:rFonts w:ascii="Times New Roman" w:hAnsi="Times New Roman" w:cs="Times New Roman"/>
          <w:sz w:val="22"/>
          <w:szCs w:val="22"/>
        </w:rPr>
        <w:t xml:space="preserve"> and </w:t>
      </w:r>
      <w:r>
        <w:rPr>
          <w:rFonts w:ascii="Times New Roman" w:hAnsi="Times New Roman" w:cs="Times New Roman"/>
          <w:sz w:val="22"/>
          <w:szCs w:val="22"/>
        </w:rPr>
        <w:t>generate</w:t>
      </w:r>
      <w:r w:rsidRPr="00ED0379">
        <w:rPr>
          <w:rFonts w:ascii="Times New Roman" w:hAnsi="Times New Roman" w:cs="Times New Roman"/>
          <w:sz w:val="22"/>
          <w:szCs w:val="22"/>
        </w:rPr>
        <w:t xml:space="preserve">  </w:t>
      </w:r>
      <w:r>
        <w:rPr>
          <w:rFonts w:ascii="Times New Roman" w:hAnsi="Times New Roman" w:cs="Times New Roman"/>
          <w:sz w:val="22"/>
          <w:szCs w:val="22"/>
        </w:rPr>
        <w:t>billing data based on efforts and billing rate for indisual resourse tagged for particular contract and IOs</w:t>
      </w:r>
      <w:r w:rsidRPr="00ED0379">
        <w:rPr>
          <w:rFonts w:ascii="Times New Roman" w:hAnsi="Times New Roman" w:cs="Times New Roman"/>
          <w:sz w:val="22"/>
          <w:szCs w:val="22"/>
        </w:rPr>
        <w:t>.</w:t>
      </w:r>
    </w:p>
    <w:p w:rsidR="00BB378D" w:rsidRPr="00465744" w:rsidRDefault="00203B99" w:rsidP="00BB378D">
      <w:pPr>
        <w:rPr>
          <w:rFonts w:ascii="Times New Roman" w:hAnsi="Times New Roman" w:cs="Times New Roman"/>
          <w:sz w:val="26"/>
          <w:szCs w:val="26"/>
        </w:rPr>
      </w:pPr>
    </w:p>
    <w:p w:rsidR="00BB378D" w:rsidRPr="00747CA8" w:rsidRDefault="004D613E" w:rsidP="00BB378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Environment: </w:t>
      </w:r>
      <w:r w:rsidRPr="00747CA8">
        <w:rPr>
          <w:rFonts w:ascii="Times New Roman" w:eastAsia="Times New Roman" w:hAnsi="Times New Roman" w:cs="Times New Roman"/>
          <w:color w:val="404040"/>
        </w:rPr>
        <w:t xml:space="preserve">ASP.NET C#, SQL Server </w:t>
      </w:r>
      <w:proofErr w:type="gramStart"/>
      <w:r w:rsidRPr="00747CA8">
        <w:rPr>
          <w:rFonts w:ascii="Times New Roman" w:eastAsia="Times New Roman" w:hAnsi="Times New Roman" w:cs="Times New Roman"/>
          <w:color w:val="404040"/>
        </w:rPr>
        <w:t>2008 ,Telerik</w:t>
      </w:r>
      <w:proofErr w:type="gramEnd"/>
      <w:r w:rsidRPr="00747CA8">
        <w:rPr>
          <w:rFonts w:ascii="Times New Roman" w:eastAsia="Times New Roman" w:hAnsi="Times New Roman" w:cs="Times New Roman"/>
          <w:color w:val="404040"/>
        </w:rPr>
        <w:t xml:space="preserve"> Controls</w:t>
      </w:r>
      <w:r w:rsidRPr="00747CA8">
        <w:rPr>
          <w:rFonts w:ascii="Times New Roman" w:eastAsia="Times New Roman" w:hAnsi="Times New Roman" w:cs="Times New Roman"/>
          <w:b/>
          <w:color w:val="404040"/>
        </w:rPr>
        <w:t xml:space="preserve"> </w:t>
      </w:r>
      <w:r w:rsidRPr="00747CA8">
        <w:rPr>
          <w:rFonts w:ascii="Times New Roman" w:eastAsia="Times New Roman" w:hAnsi="Times New Roman" w:cs="Times New Roman"/>
          <w:color w:val="404040"/>
        </w:rPr>
        <w:t>,Javascript ,Jquery</w:t>
      </w:r>
    </w:p>
    <w:p w:rsidR="00BB378D" w:rsidRDefault="00203B99" w:rsidP="00BB378D">
      <w:pPr>
        <w:rPr>
          <w:rFonts w:ascii="Times New Roman" w:eastAsia="Times New Roman" w:hAnsi="Times New Roman" w:cs="Times New Roman"/>
          <w:color w:val="404040"/>
        </w:rPr>
      </w:pPr>
    </w:p>
    <w:p w:rsidR="00BB378D" w:rsidRPr="00747CA8" w:rsidRDefault="004D613E" w:rsidP="00BB378D">
      <w:pPr>
        <w:tabs>
          <w:tab w:val="left" w:pos="989"/>
        </w:tabs>
        <w:jc w:val="both"/>
        <w:rPr>
          <w:rFonts w:ascii="Times New Roman" w:hAnsi="Times New Roman" w:cs="Calibri"/>
          <w:b/>
          <w:color w:val="404040"/>
        </w:rPr>
      </w:pPr>
      <w:r>
        <w:rPr>
          <w:rFonts w:ascii="Times New Roman" w:hAnsi="Times New Roman" w:cs="Calibri"/>
          <w:b/>
          <w:color w:val="404040"/>
          <w:u w:val="single"/>
        </w:rPr>
        <w:t>PROJECT 7</w:t>
      </w:r>
      <w:r w:rsidRPr="00747CA8">
        <w:rPr>
          <w:rFonts w:ascii="Times New Roman" w:hAnsi="Times New Roman" w:cs="Calibri"/>
          <w:b/>
          <w:color w:val="404040"/>
        </w:rPr>
        <w:t>:</w:t>
      </w:r>
    </w:p>
    <w:p w:rsidR="00BB378D" w:rsidRPr="00747CA8" w:rsidRDefault="00203B99" w:rsidP="00BB378D">
      <w:pPr>
        <w:tabs>
          <w:tab w:val="left" w:pos="989"/>
        </w:tabs>
        <w:jc w:val="both"/>
        <w:rPr>
          <w:rFonts w:ascii="Times New Roman" w:hAnsi="Times New Roman" w:cs="Calibri"/>
          <w:b/>
          <w:color w:val="404040"/>
        </w:rPr>
      </w:pPr>
    </w:p>
    <w:p w:rsidR="00BB378D" w:rsidRPr="00747CA8" w:rsidRDefault="004D613E" w:rsidP="00BB378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Name: </w:t>
      </w:r>
      <w:r>
        <w:rPr>
          <w:rFonts w:ascii="Times New Roman" w:eastAsia="Times New Roman" w:hAnsi="Times New Roman" w:cs="Times New Roman"/>
          <w:b/>
          <w:color w:val="404040"/>
        </w:rPr>
        <w:t xml:space="preserve">Cash Payment </w:t>
      </w:r>
      <w:proofErr w:type="gramStart"/>
      <w:r>
        <w:rPr>
          <w:rFonts w:ascii="Times New Roman" w:eastAsia="Times New Roman" w:hAnsi="Times New Roman" w:cs="Times New Roman"/>
          <w:b/>
          <w:color w:val="404040"/>
        </w:rPr>
        <w:t>Voucher(</w:t>
      </w:r>
      <w:proofErr w:type="gramEnd"/>
      <w:r>
        <w:rPr>
          <w:rFonts w:ascii="Times New Roman" w:eastAsia="Times New Roman" w:hAnsi="Times New Roman" w:cs="Times New Roman"/>
          <w:b/>
          <w:color w:val="404040"/>
        </w:rPr>
        <w:t>Onsite)</w:t>
      </w:r>
    </w:p>
    <w:p w:rsidR="00BB378D" w:rsidRPr="00747CA8" w:rsidRDefault="004D613E" w:rsidP="00BB378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Team </w:t>
      </w:r>
      <w:proofErr w:type="gramStart"/>
      <w:r w:rsidRPr="00747CA8">
        <w:rPr>
          <w:rFonts w:ascii="Times New Roman" w:eastAsia="Times New Roman" w:hAnsi="Times New Roman" w:cs="Times New Roman"/>
          <w:b/>
          <w:color w:val="404040"/>
        </w:rPr>
        <w:t>Size :</w:t>
      </w:r>
      <w:proofErr w:type="gramEnd"/>
      <w:r w:rsidRPr="00747CA8">
        <w:rPr>
          <w:rFonts w:ascii="Times New Roman" w:eastAsia="Times New Roman" w:hAnsi="Times New Roman" w:cs="Times New Roman"/>
          <w:b/>
          <w:color w:val="404040"/>
        </w:rPr>
        <w:t xml:space="preserve"> </w:t>
      </w:r>
      <w:r>
        <w:rPr>
          <w:rFonts w:ascii="Times New Roman" w:eastAsia="Times New Roman" w:hAnsi="Times New Roman" w:cs="Times New Roman"/>
          <w:color w:val="404040"/>
        </w:rPr>
        <w:t>03</w:t>
      </w:r>
    </w:p>
    <w:p w:rsidR="00BB378D" w:rsidRPr="00465744" w:rsidRDefault="004D613E" w:rsidP="00BB378D">
      <w:pPr>
        <w:rPr>
          <w:rFonts w:ascii="Times New Roman" w:hAnsi="Times New Roman" w:cs="Times New Roman"/>
          <w:sz w:val="26"/>
          <w:szCs w:val="26"/>
        </w:rPr>
      </w:pPr>
      <w:r w:rsidRPr="00747CA8">
        <w:rPr>
          <w:rFonts w:ascii="Times New Roman" w:eastAsia="Times New Roman" w:hAnsi="Times New Roman" w:cs="Times New Roman"/>
          <w:b/>
          <w:color w:val="404040"/>
        </w:rPr>
        <w:t xml:space="preserve">Description: </w:t>
      </w:r>
      <w:r w:rsidRPr="00ED0379">
        <w:rPr>
          <w:rFonts w:ascii="Times New Roman" w:hAnsi="Times New Roman" w:cs="Times New Roman"/>
          <w:sz w:val="22"/>
          <w:szCs w:val="22"/>
        </w:rPr>
        <w:t xml:space="preserve">The major objective of this project is to </w:t>
      </w:r>
      <w:r>
        <w:rPr>
          <w:rFonts w:ascii="Times New Roman" w:hAnsi="Times New Roman" w:cs="Times New Roman"/>
          <w:sz w:val="22"/>
          <w:szCs w:val="22"/>
        </w:rPr>
        <w:t>Provision to raise Expense reimbursement voucher for offshore and onsite resouses based on Approval Flow defined in the system and mentains data into SAP</w:t>
      </w:r>
      <w:r w:rsidRPr="00ED0379">
        <w:rPr>
          <w:rFonts w:ascii="Times New Roman" w:hAnsi="Times New Roman" w:cs="Times New Roman"/>
          <w:sz w:val="22"/>
          <w:szCs w:val="22"/>
        </w:rPr>
        <w:t>.</w:t>
      </w:r>
    </w:p>
    <w:p w:rsidR="00BB378D" w:rsidRPr="00465744" w:rsidRDefault="00203B99" w:rsidP="00BB378D">
      <w:pPr>
        <w:rPr>
          <w:rFonts w:ascii="Times New Roman" w:hAnsi="Times New Roman" w:cs="Times New Roman"/>
          <w:sz w:val="26"/>
          <w:szCs w:val="26"/>
        </w:rPr>
      </w:pPr>
    </w:p>
    <w:p w:rsidR="00BB378D" w:rsidRPr="00747CA8" w:rsidRDefault="004D613E" w:rsidP="00BB378D">
      <w:pPr>
        <w:rPr>
          <w:rFonts w:ascii="Times New Roman" w:eastAsia="Times New Roman" w:hAnsi="Times New Roman" w:cs="Times New Roman"/>
          <w:b/>
          <w:color w:val="404040"/>
        </w:rPr>
      </w:pPr>
      <w:r w:rsidRPr="00747CA8">
        <w:rPr>
          <w:rFonts w:ascii="Times New Roman" w:eastAsia="Times New Roman" w:hAnsi="Times New Roman" w:cs="Times New Roman"/>
          <w:b/>
          <w:color w:val="404040"/>
        </w:rPr>
        <w:t xml:space="preserve">Environment: </w:t>
      </w:r>
      <w:r w:rsidRPr="00747CA8">
        <w:rPr>
          <w:rFonts w:ascii="Times New Roman" w:eastAsia="Times New Roman" w:hAnsi="Times New Roman" w:cs="Times New Roman"/>
          <w:color w:val="404040"/>
        </w:rPr>
        <w:t xml:space="preserve">ASP.NET C#, SQL Server </w:t>
      </w:r>
      <w:proofErr w:type="gramStart"/>
      <w:r w:rsidRPr="00747CA8">
        <w:rPr>
          <w:rFonts w:ascii="Times New Roman" w:eastAsia="Times New Roman" w:hAnsi="Times New Roman" w:cs="Times New Roman"/>
          <w:color w:val="404040"/>
        </w:rPr>
        <w:t>2008 ,Telerik</w:t>
      </w:r>
      <w:proofErr w:type="gramEnd"/>
      <w:r w:rsidRPr="00747CA8">
        <w:rPr>
          <w:rFonts w:ascii="Times New Roman" w:eastAsia="Times New Roman" w:hAnsi="Times New Roman" w:cs="Times New Roman"/>
          <w:color w:val="404040"/>
        </w:rPr>
        <w:t xml:space="preserve"> Controls</w:t>
      </w:r>
      <w:r w:rsidRPr="00747CA8">
        <w:rPr>
          <w:rFonts w:ascii="Times New Roman" w:eastAsia="Times New Roman" w:hAnsi="Times New Roman" w:cs="Times New Roman"/>
          <w:b/>
          <w:color w:val="404040"/>
        </w:rPr>
        <w:t xml:space="preserve"> </w:t>
      </w:r>
      <w:r w:rsidRPr="00747CA8">
        <w:rPr>
          <w:rFonts w:ascii="Times New Roman" w:eastAsia="Times New Roman" w:hAnsi="Times New Roman" w:cs="Times New Roman"/>
          <w:color w:val="404040"/>
        </w:rPr>
        <w:t>,Javascript ,Jquery</w:t>
      </w:r>
    </w:p>
    <w:p w:rsidR="00BB378D" w:rsidRPr="00BB378D" w:rsidRDefault="00203B99" w:rsidP="00BB378D">
      <w:pPr>
        <w:suppressAutoHyphens w:val="0"/>
      </w:pPr>
    </w:p>
    <w:tbl>
      <w:tblPr>
        <w:tblW w:w="9478" w:type="dxa"/>
        <w:tblInd w:w="5" w:type="dxa"/>
        <w:tblLayout w:type="fixed"/>
        <w:tblCellMar>
          <w:left w:w="10" w:type="dxa"/>
          <w:right w:w="10" w:type="dxa"/>
        </w:tblCellMar>
        <w:tblLook w:val="04A0"/>
      </w:tblPr>
      <w:tblGrid>
        <w:gridCol w:w="9478"/>
      </w:tblGrid>
      <w:tr w:rsidR="00FD6779" w:rsidRPr="00747CA8" w:rsidTr="00467F03">
        <w:trPr>
          <w:trHeight w:val="312"/>
        </w:trPr>
        <w:tc>
          <w:tcPr>
            <w:tcW w:w="9478" w:type="dxa"/>
            <w:shd w:val="clear" w:color="auto" w:fill="C0C0C0"/>
            <w:hideMark/>
          </w:tcPr>
          <w:p w:rsidR="00FD6779" w:rsidRPr="00747CA8" w:rsidRDefault="004D613E" w:rsidP="00FD6779">
            <w:pPr>
              <w:tabs>
                <w:tab w:val="left" w:pos="3105"/>
              </w:tabs>
              <w:rPr>
                <w:rFonts w:ascii="Times New Roman" w:hAnsi="Times New Roman"/>
                <w:b/>
                <w:color w:val="404040"/>
                <w:kern w:val="2"/>
              </w:rPr>
            </w:pPr>
            <w:r w:rsidRPr="00747CA8">
              <w:rPr>
                <w:rFonts w:ascii="Times New Roman" w:hAnsi="Times New Roman"/>
                <w:b/>
                <w:color w:val="404040"/>
              </w:rPr>
              <w:t xml:space="preserve"> PERSONAL DETAILS :</w:t>
            </w:r>
          </w:p>
        </w:tc>
      </w:tr>
    </w:tbl>
    <w:p w:rsidR="00ED0379" w:rsidRPr="00747CA8" w:rsidRDefault="00203B99" w:rsidP="00ED0379">
      <w:pPr>
        <w:suppressAutoHyphens w:val="0"/>
        <w:rPr>
          <w:rFonts w:ascii="Times New Roman" w:hAnsi="Times New Roman" w:cs="Calibri"/>
          <w:b/>
          <w:bCs/>
          <w:color w:val="404040"/>
        </w:rPr>
      </w:pPr>
    </w:p>
    <w:p w:rsidR="00FD6779" w:rsidRPr="00747CA8" w:rsidRDefault="004D613E" w:rsidP="00ED0379">
      <w:pPr>
        <w:suppressAutoHyphens w:val="0"/>
        <w:rPr>
          <w:rFonts w:ascii="Times New Roman" w:hAnsi="Times New Roman" w:cs="Calibri"/>
          <w:color w:val="404040"/>
        </w:rPr>
      </w:pPr>
      <w:r w:rsidRPr="00747CA8">
        <w:rPr>
          <w:rFonts w:ascii="Times New Roman" w:hAnsi="Times New Roman" w:cs="Calibri"/>
          <w:color w:val="404040"/>
        </w:rPr>
        <w:t>Date of Birth</w:t>
      </w:r>
      <w:r w:rsidRPr="00747CA8">
        <w:rPr>
          <w:rFonts w:ascii="Times New Roman" w:hAnsi="Times New Roman" w:cs="Calibri"/>
          <w:color w:val="404040"/>
        </w:rPr>
        <w:tab/>
      </w:r>
      <w:r w:rsidRPr="00747CA8">
        <w:rPr>
          <w:rFonts w:ascii="Times New Roman" w:hAnsi="Times New Roman" w:cs="Calibri"/>
          <w:color w:val="404040"/>
        </w:rPr>
        <w:tab/>
      </w:r>
      <w:r w:rsidRPr="00747CA8">
        <w:rPr>
          <w:rFonts w:ascii="Times New Roman" w:hAnsi="Times New Roman" w:cs="Calibri"/>
          <w:color w:val="404040"/>
        </w:rPr>
        <w:tab/>
        <w:t xml:space="preserve">                : 15 </w:t>
      </w:r>
      <w:proofErr w:type="gramStart"/>
      <w:r w:rsidRPr="00747CA8">
        <w:rPr>
          <w:rFonts w:ascii="Times New Roman" w:hAnsi="Times New Roman" w:cs="Calibri"/>
          <w:color w:val="404040"/>
        </w:rPr>
        <w:t>June ,</w:t>
      </w:r>
      <w:proofErr w:type="gramEnd"/>
      <w:r w:rsidRPr="00747CA8">
        <w:rPr>
          <w:rFonts w:ascii="Times New Roman" w:hAnsi="Times New Roman" w:cs="Calibri"/>
          <w:color w:val="404040"/>
        </w:rPr>
        <w:t>1991</w:t>
      </w:r>
    </w:p>
    <w:p w:rsidR="00FD6779" w:rsidRPr="00747CA8" w:rsidRDefault="004D613E" w:rsidP="00ED0379">
      <w:pPr>
        <w:suppressAutoHyphens w:val="0"/>
        <w:rPr>
          <w:rFonts w:ascii="Times New Roman" w:hAnsi="Times New Roman" w:cs="Calibri"/>
          <w:color w:val="404040"/>
        </w:rPr>
      </w:pPr>
      <w:r w:rsidRPr="00747CA8">
        <w:rPr>
          <w:rFonts w:ascii="Times New Roman" w:hAnsi="Times New Roman" w:cs="Calibri"/>
          <w:color w:val="404040"/>
        </w:rPr>
        <w:t>Gender</w:t>
      </w:r>
      <w:r w:rsidRPr="00747CA8">
        <w:rPr>
          <w:rFonts w:ascii="Times New Roman" w:hAnsi="Times New Roman" w:cs="Calibri"/>
          <w:color w:val="404040"/>
        </w:rPr>
        <w:tab/>
      </w:r>
      <w:r w:rsidRPr="00747CA8">
        <w:rPr>
          <w:rFonts w:ascii="Times New Roman" w:hAnsi="Times New Roman" w:cs="Calibri"/>
          <w:color w:val="404040"/>
        </w:rPr>
        <w:tab/>
      </w:r>
      <w:r w:rsidRPr="00747CA8">
        <w:rPr>
          <w:rFonts w:ascii="Times New Roman" w:hAnsi="Times New Roman" w:cs="Calibri"/>
          <w:color w:val="404040"/>
        </w:rPr>
        <w:tab/>
        <w:t xml:space="preserve">                            : Male</w:t>
      </w:r>
    </w:p>
    <w:p w:rsidR="00FD6779" w:rsidRPr="00747CA8" w:rsidRDefault="004D613E" w:rsidP="00ED0379">
      <w:pPr>
        <w:suppressAutoHyphens w:val="0"/>
        <w:rPr>
          <w:rFonts w:ascii="Times New Roman" w:hAnsi="Times New Roman" w:cs="Calibri"/>
          <w:color w:val="404040"/>
        </w:rPr>
      </w:pPr>
      <w:r w:rsidRPr="00747CA8">
        <w:rPr>
          <w:rFonts w:ascii="Times New Roman" w:hAnsi="Times New Roman" w:cs="Calibri"/>
          <w:color w:val="404040"/>
        </w:rPr>
        <w:t>Languages Known</w:t>
      </w:r>
      <w:r w:rsidRPr="00747CA8">
        <w:rPr>
          <w:rFonts w:ascii="Times New Roman" w:hAnsi="Times New Roman" w:cs="Calibri"/>
          <w:color w:val="404040"/>
        </w:rPr>
        <w:tab/>
      </w:r>
      <w:r w:rsidRPr="00747CA8">
        <w:rPr>
          <w:rFonts w:ascii="Times New Roman" w:hAnsi="Times New Roman" w:cs="Calibri"/>
          <w:color w:val="404040"/>
        </w:rPr>
        <w:tab/>
        <w:t xml:space="preserve">                : Hindi, English, </w:t>
      </w:r>
      <w:proofErr w:type="gramStart"/>
      <w:r w:rsidRPr="00747CA8">
        <w:rPr>
          <w:rFonts w:ascii="Times New Roman" w:hAnsi="Times New Roman" w:cs="Calibri"/>
          <w:color w:val="404040"/>
        </w:rPr>
        <w:t>Marathi</w:t>
      </w:r>
      <w:proofErr w:type="gramEnd"/>
    </w:p>
    <w:p w:rsidR="00FD6779" w:rsidRPr="00747CA8" w:rsidRDefault="004D613E" w:rsidP="00ED0379">
      <w:pPr>
        <w:suppressAutoHyphens w:val="0"/>
        <w:rPr>
          <w:rFonts w:ascii="Times New Roman" w:hAnsi="Times New Roman"/>
          <w:color w:val="404040"/>
          <w:lang w:val="en-GB"/>
        </w:rPr>
      </w:pPr>
      <w:r w:rsidRPr="00747CA8">
        <w:rPr>
          <w:rFonts w:ascii="Times New Roman" w:hAnsi="Times New Roman" w:cs="Calibri"/>
          <w:color w:val="404040"/>
        </w:rPr>
        <w:t>Hobbies</w:t>
      </w:r>
      <w:r w:rsidRPr="00747CA8">
        <w:rPr>
          <w:rFonts w:ascii="Times New Roman" w:hAnsi="Times New Roman" w:cs="Calibri"/>
          <w:color w:val="404040"/>
        </w:rPr>
        <w:tab/>
      </w:r>
      <w:r w:rsidRPr="00747CA8">
        <w:rPr>
          <w:rFonts w:ascii="Times New Roman" w:hAnsi="Times New Roman" w:cs="Calibri"/>
          <w:color w:val="404040"/>
        </w:rPr>
        <w:tab/>
      </w:r>
      <w:r w:rsidRPr="00747CA8">
        <w:rPr>
          <w:rFonts w:ascii="Times New Roman" w:hAnsi="Times New Roman" w:cs="Calibri"/>
          <w:color w:val="404040"/>
        </w:rPr>
        <w:tab/>
        <w:t xml:space="preserve">                : </w:t>
      </w:r>
      <w:r w:rsidRPr="00747CA8">
        <w:rPr>
          <w:rFonts w:ascii="Times New Roman" w:hAnsi="Times New Roman"/>
          <w:color w:val="404040"/>
          <w:lang w:val="en-GB"/>
        </w:rPr>
        <w:t xml:space="preserve">Playing </w:t>
      </w:r>
      <w:proofErr w:type="gramStart"/>
      <w:r w:rsidRPr="00747CA8">
        <w:rPr>
          <w:rFonts w:ascii="Times New Roman" w:hAnsi="Times New Roman"/>
          <w:color w:val="404040"/>
          <w:lang w:val="en-GB"/>
        </w:rPr>
        <w:t>Cricket ,Swimming</w:t>
      </w:r>
      <w:proofErr w:type="gramEnd"/>
      <w:r w:rsidRPr="00747CA8">
        <w:rPr>
          <w:rFonts w:ascii="Times New Roman" w:hAnsi="Times New Roman"/>
          <w:color w:val="404040"/>
          <w:lang w:val="en-GB"/>
        </w:rPr>
        <w:t xml:space="preserve"> ,Listening Music</w:t>
      </w:r>
    </w:p>
    <w:p w:rsidR="00FD6779" w:rsidRPr="00747CA8" w:rsidRDefault="004D613E" w:rsidP="00FD6779">
      <w:pPr>
        <w:ind w:left="791"/>
        <w:rPr>
          <w:rFonts w:ascii="Times New Roman" w:hAnsi="Times New Roman"/>
          <w:color w:val="404040"/>
          <w:lang w:val="en-GB"/>
        </w:rPr>
      </w:pPr>
      <w:r w:rsidRPr="00747CA8">
        <w:rPr>
          <w:rFonts w:ascii="Times New Roman" w:hAnsi="Times New Roman"/>
          <w:color w:val="404040"/>
          <w:lang w:val="en-GB"/>
        </w:rPr>
        <w:t xml:space="preserve">                                                    Travelling, Drawing.</w:t>
      </w:r>
    </w:p>
    <w:p w:rsidR="00FD6779" w:rsidRPr="00747CA8" w:rsidRDefault="00203B99" w:rsidP="00FD6779">
      <w:pPr>
        <w:rPr>
          <w:rFonts w:ascii="Times New Roman" w:hAnsi="Times New Roman"/>
          <w:b/>
          <w:color w:val="404040"/>
        </w:rPr>
      </w:pPr>
    </w:p>
    <w:tbl>
      <w:tblPr>
        <w:tblW w:w="9478" w:type="dxa"/>
        <w:tblInd w:w="5" w:type="dxa"/>
        <w:tblLayout w:type="fixed"/>
        <w:tblCellMar>
          <w:left w:w="10" w:type="dxa"/>
          <w:right w:w="10" w:type="dxa"/>
        </w:tblCellMar>
        <w:tblLook w:val="04A0"/>
      </w:tblPr>
      <w:tblGrid>
        <w:gridCol w:w="9478"/>
      </w:tblGrid>
      <w:tr w:rsidR="00FD6779" w:rsidRPr="00747CA8" w:rsidTr="00ED0379">
        <w:trPr>
          <w:trHeight w:val="312"/>
        </w:trPr>
        <w:tc>
          <w:tcPr>
            <w:tcW w:w="9478" w:type="dxa"/>
            <w:shd w:val="clear" w:color="auto" w:fill="C0C0C0"/>
            <w:hideMark/>
          </w:tcPr>
          <w:p w:rsidR="00FD6779" w:rsidRPr="00747CA8" w:rsidRDefault="004D613E" w:rsidP="00FD6779">
            <w:pPr>
              <w:tabs>
                <w:tab w:val="left" w:pos="3105"/>
              </w:tabs>
              <w:rPr>
                <w:rFonts w:ascii="Times New Roman" w:hAnsi="Times New Roman"/>
                <w:b/>
                <w:color w:val="404040"/>
                <w:kern w:val="2"/>
              </w:rPr>
            </w:pPr>
            <w:r w:rsidRPr="00747CA8">
              <w:rPr>
                <w:rFonts w:ascii="Times New Roman" w:hAnsi="Times New Roman"/>
                <w:b/>
                <w:color w:val="404040"/>
              </w:rPr>
              <w:t xml:space="preserve"> DECLARATION :</w:t>
            </w:r>
          </w:p>
        </w:tc>
      </w:tr>
    </w:tbl>
    <w:p w:rsidR="00FD6779" w:rsidRPr="00747CA8" w:rsidRDefault="004D613E" w:rsidP="00FD6779">
      <w:pPr>
        <w:tabs>
          <w:tab w:val="left" w:pos="989"/>
        </w:tabs>
        <w:jc w:val="both"/>
        <w:rPr>
          <w:rFonts w:ascii="Times New Roman" w:hAnsi="Times New Roman" w:cs="Calibri"/>
          <w:color w:val="404040"/>
        </w:rPr>
      </w:pPr>
      <w:r w:rsidRPr="00747CA8">
        <w:rPr>
          <w:rFonts w:ascii="Times New Roman" w:hAnsi="Times New Roman" w:cs="Calibri"/>
          <w:color w:val="404040"/>
        </w:rPr>
        <w:t xml:space="preserve"> </w:t>
      </w:r>
    </w:p>
    <w:p w:rsidR="00FD6779" w:rsidRPr="00747CA8" w:rsidRDefault="004D613E" w:rsidP="00FD6779">
      <w:pPr>
        <w:rPr>
          <w:rFonts w:ascii="Times New Roman" w:hAnsi="Times New Roman"/>
          <w:color w:val="404040"/>
        </w:rPr>
      </w:pPr>
      <w:r w:rsidRPr="00747CA8">
        <w:rPr>
          <w:rFonts w:ascii="Times New Roman" w:hAnsi="Times New Roman"/>
          <w:color w:val="404040"/>
        </w:rPr>
        <w:t>I hereby declare that above furnished particulars are true to the best of my knowledge and belief.</w:t>
      </w:r>
    </w:p>
    <w:p w:rsidR="00FD6779" w:rsidRPr="00747CA8" w:rsidRDefault="00203B99" w:rsidP="00FD6779">
      <w:pPr>
        <w:rPr>
          <w:rFonts w:ascii="Times New Roman" w:hAnsi="Times New Roman"/>
          <w:color w:val="404040"/>
        </w:rPr>
      </w:pPr>
    </w:p>
    <w:p w:rsidR="00FD6779" w:rsidRPr="00747CA8" w:rsidRDefault="004D613E" w:rsidP="00FD6779">
      <w:pPr>
        <w:tabs>
          <w:tab w:val="left" w:pos="3870"/>
          <w:tab w:val="left" w:pos="4140"/>
        </w:tabs>
        <w:rPr>
          <w:rFonts w:ascii="Times New Roman" w:hAnsi="Times New Roman" w:cs="Calibri"/>
          <w:b/>
          <w:bCs/>
          <w:color w:val="404040"/>
        </w:rPr>
      </w:pPr>
      <w:r w:rsidRPr="00747CA8">
        <w:rPr>
          <w:rFonts w:ascii="Times New Roman" w:hAnsi="Times New Roman" w:cs="Calibri"/>
          <w:b/>
          <w:bCs/>
          <w:color w:val="404040"/>
        </w:rPr>
        <w:t>Date:                                                                                                                                       Signature:</w:t>
      </w:r>
    </w:p>
    <w:p w:rsidR="00FD6779" w:rsidRPr="00747CA8" w:rsidRDefault="004D613E" w:rsidP="00FD6779">
      <w:pPr>
        <w:jc w:val="both"/>
        <w:rPr>
          <w:rFonts w:ascii="Times New Roman" w:hAnsi="Times New Roman" w:cs="Calibri"/>
          <w:b/>
          <w:bCs/>
          <w:color w:val="404040"/>
        </w:rPr>
      </w:pPr>
      <w:r w:rsidRPr="00747CA8">
        <w:rPr>
          <w:rFonts w:ascii="Times New Roman" w:hAnsi="Times New Roman" w:cs="Calibri"/>
          <w:b/>
          <w:bCs/>
          <w:color w:val="404040"/>
        </w:rPr>
        <w:tab/>
      </w:r>
      <w:r w:rsidRPr="00747CA8">
        <w:rPr>
          <w:rFonts w:ascii="Times New Roman" w:hAnsi="Times New Roman" w:cs="Calibri"/>
          <w:b/>
          <w:bCs/>
          <w:color w:val="404040"/>
        </w:rPr>
        <w:tab/>
      </w:r>
    </w:p>
    <w:p w:rsidR="00FD6779" w:rsidRPr="00467F03" w:rsidRDefault="004D613E" w:rsidP="00FD6779">
      <w:pPr>
        <w:rPr>
          <w:rFonts w:ascii="Times New Roman" w:hAnsi="Times New Roman" w:cs="Calibri"/>
          <w:b/>
          <w:bCs/>
          <w:color w:val="404040"/>
        </w:rPr>
      </w:pPr>
      <w:r w:rsidRPr="00747CA8">
        <w:rPr>
          <w:rFonts w:ascii="Times New Roman" w:hAnsi="Times New Roman" w:cs="Calibri"/>
          <w:b/>
          <w:bCs/>
          <w:color w:val="404040"/>
        </w:rPr>
        <w:t xml:space="preserve">Place: Mumbai         </w:t>
      </w:r>
      <w:r w:rsidR="00467F03">
        <w:rPr>
          <w:rFonts w:ascii="Times New Roman" w:hAnsi="Times New Roman" w:cs="Calibri"/>
          <w:b/>
          <w:bCs/>
          <w:color w:val="404040"/>
        </w:rPr>
        <w:tab/>
      </w:r>
      <w:r w:rsidR="00467F03">
        <w:rPr>
          <w:rFonts w:ascii="Times New Roman" w:hAnsi="Times New Roman" w:cs="Calibri"/>
          <w:b/>
          <w:bCs/>
          <w:color w:val="404040"/>
        </w:rPr>
        <w:tab/>
      </w:r>
      <w:r w:rsidR="00467F03">
        <w:rPr>
          <w:rFonts w:ascii="Times New Roman" w:hAnsi="Times New Roman" w:cs="Calibri"/>
          <w:b/>
          <w:bCs/>
          <w:color w:val="404040"/>
        </w:rPr>
        <w:tab/>
      </w:r>
      <w:r w:rsidR="00467F03">
        <w:rPr>
          <w:rFonts w:ascii="Times New Roman" w:hAnsi="Times New Roman" w:cs="Calibri"/>
          <w:b/>
          <w:bCs/>
          <w:color w:val="404040"/>
        </w:rPr>
        <w:tab/>
      </w:r>
      <w:r w:rsidR="00467F03">
        <w:rPr>
          <w:rFonts w:ascii="Times New Roman" w:hAnsi="Times New Roman" w:cs="Calibri"/>
          <w:b/>
          <w:bCs/>
          <w:color w:val="404040"/>
        </w:rPr>
        <w:tab/>
      </w:r>
      <w:r w:rsidR="00467F03">
        <w:rPr>
          <w:rFonts w:ascii="Times New Roman" w:hAnsi="Times New Roman" w:cs="Calibri"/>
          <w:b/>
          <w:bCs/>
          <w:color w:val="404040"/>
        </w:rPr>
        <w:tab/>
      </w:r>
      <w:r w:rsidR="00467F03">
        <w:rPr>
          <w:rFonts w:ascii="Times New Roman" w:hAnsi="Times New Roman" w:cs="Calibri"/>
          <w:b/>
          <w:bCs/>
          <w:color w:val="404040"/>
        </w:rPr>
        <w:tab/>
      </w:r>
      <w:r w:rsidR="00467F03" w:rsidRPr="00747CA8">
        <w:rPr>
          <w:rFonts w:ascii="Times New Roman" w:hAnsi="Times New Roman" w:cs="Calibri"/>
          <w:b/>
          <w:bCs/>
          <w:color w:val="404040"/>
        </w:rPr>
        <w:t>(</w:t>
      </w:r>
      <w:proofErr w:type="spellStart"/>
      <w:r w:rsidR="00467F03" w:rsidRPr="00747CA8">
        <w:rPr>
          <w:rFonts w:ascii="Times New Roman" w:hAnsi="Times New Roman" w:cs="Calibri"/>
          <w:b/>
          <w:bCs/>
          <w:color w:val="404040"/>
        </w:rPr>
        <w:t>Sagar</w:t>
      </w:r>
      <w:proofErr w:type="spellEnd"/>
      <w:r w:rsidR="00467F03" w:rsidRPr="00747CA8">
        <w:rPr>
          <w:rFonts w:ascii="Times New Roman" w:hAnsi="Times New Roman" w:cs="Calibri"/>
          <w:b/>
          <w:bCs/>
          <w:color w:val="404040"/>
        </w:rPr>
        <w:t xml:space="preserve"> </w:t>
      </w:r>
      <w:proofErr w:type="spellStart"/>
      <w:r w:rsidR="00467F03" w:rsidRPr="00747CA8">
        <w:rPr>
          <w:rFonts w:ascii="Times New Roman" w:hAnsi="Times New Roman" w:cs="Calibri"/>
          <w:b/>
          <w:bCs/>
          <w:color w:val="404040"/>
        </w:rPr>
        <w:t>Sangle</w:t>
      </w:r>
      <w:proofErr w:type="spellEnd"/>
      <w:r w:rsidR="00467F03" w:rsidRPr="00747CA8">
        <w:rPr>
          <w:rFonts w:ascii="Times New Roman" w:hAnsi="Times New Roman" w:cs="Calibri"/>
          <w:b/>
          <w:bCs/>
          <w:color w:val="404040"/>
        </w:rPr>
        <w:t>)</w:t>
      </w:r>
      <w:r>
        <w:rPr>
          <w:noProof/>
          <w:lang w:eastAsia="en-US" w:bidi="ar-SA"/>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c98e3b892bc0a746c4fd9b7de77df23c134f530e18705c4458440321091b5b581a01150a14435c551b4d58515c424154181c084b281e0103030014415c5d0855580f1b425c4c01090340281e0103120a10455f5a0b4d584b50535a4f162e024b4340017872630f3f2d3919251f555c4d5c51141a4f1543094a5d0309034258540c554d1b0d1702030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c98e3b892bc0a746c4fd9b7de77df23c134f530e18705c4458440321091b5b581a01150a14435c551b4d58515c424154181c084b281e0103030014415c5d0855580f1b425c4c01090340281e0103120a10455f5a0b4d584b50535a4f162e024b4340017872630f3f2d3919251f555c4d5c51141a4f1543094a5d0309034258540c554d1b0d1702030c6&amp;docType=doc"/>
                    <pic:cNvPicPr>
                      <a:picLocks noChangeAspect="1" noChangeArrowheads="1"/>
                    </pic:cNvPicPr>
                  </pic:nvPicPr>
                  <pic:blipFill>
                    <a:blip r:link="rId5"/>
                    <a:srcRect/>
                    <a:stretch>
                      <a:fillRect/>
                    </a:stretch>
                  </pic:blipFill>
                  <pic:spPr bwMode="auto">
                    <a:xfrm>
                      <a:off x="0" y="0"/>
                      <a:ext cx="12700" cy="12700"/>
                    </a:xfrm>
                    <a:prstGeom prst="rect">
                      <a:avLst/>
                    </a:prstGeom>
                    <a:noFill/>
                  </pic:spPr>
                </pic:pic>
              </a:graphicData>
            </a:graphic>
          </wp:anchor>
        </w:drawing>
      </w:r>
    </w:p>
    <w:sectPr w:rsidR="00FD6779" w:rsidRPr="00467F03" w:rsidSect="0004525C">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charSpace="32768"/>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Liberation Sans">
    <w:altName w:val="Arial"/>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Wingdings 2" w:hAnsi="Wingdings 2"/>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Wingdings 2" w:hAnsi="Wingdings 2"/>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2">
    <w:nsid w:val="00000003"/>
    <w:multiLevelType w:val="multilevel"/>
    <w:tmpl w:val="00000003"/>
    <w:name w:val="WWNum4"/>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3">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0000006"/>
    <w:multiLevelType w:val="hybridMultilevel"/>
    <w:tmpl w:val="FCE6A856"/>
    <w:lvl w:ilvl="0" w:tplc="2422B6FE">
      <w:start w:val="1"/>
      <w:numFmt w:val="bullet"/>
      <w:lvlText w:val=""/>
      <w:lvlJc w:val="left"/>
      <w:pPr>
        <w:ind w:left="720" w:hanging="360"/>
      </w:pPr>
      <w:rPr>
        <w:rFonts w:ascii="Wingdings" w:hAnsi="Wingdings"/>
        <w:b/>
        <w:bCs/>
        <w:i w:val="0"/>
        <w:iCs w:val="0"/>
      </w:rPr>
    </w:lvl>
    <w:lvl w:ilvl="1" w:tplc="A860E13E">
      <w:start w:val="1"/>
      <w:numFmt w:val="bullet"/>
      <w:lvlText w:val="o"/>
      <w:lvlJc w:val="left"/>
      <w:pPr>
        <w:ind w:left="1440" w:hanging="360"/>
      </w:pPr>
      <w:rPr>
        <w:rFonts w:ascii="Courier New" w:hAnsi="Courier New" w:cs="Courier New" w:hint="default"/>
      </w:rPr>
    </w:lvl>
    <w:lvl w:ilvl="2" w:tplc="AF12F07E">
      <w:start w:val="1"/>
      <w:numFmt w:val="bullet"/>
      <w:lvlText w:val=""/>
      <w:lvlJc w:val="left"/>
      <w:pPr>
        <w:ind w:left="2160" w:hanging="360"/>
      </w:pPr>
      <w:rPr>
        <w:rFonts w:ascii="Wingdings" w:hAnsi="Wingdings" w:hint="default"/>
      </w:rPr>
    </w:lvl>
    <w:lvl w:ilvl="3" w:tplc="DC100026">
      <w:start w:val="1"/>
      <w:numFmt w:val="bullet"/>
      <w:lvlText w:val=""/>
      <w:lvlJc w:val="left"/>
      <w:pPr>
        <w:ind w:left="2880" w:hanging="360"/>
      </w:pPr>
      <w:rPr>
        <w:rFonts w:ascii="Symbol" w:hAnsi="Symbol" w:hint="default"/>
      </w:rPr>
    </w:lvl>
    <w:lvl w:ilvl="4" w:tplc="2976F5BA">
      <w:start w:val="1"/>
      <w:numFmt w:val="bullet"/>
      <w:lvlText w:val="o"/>
      <w:lvlJc w:val="left"/>
      <w:pPr>
        <w:ind w:left="3600" w:hanging="360"/>
      </w:pPr>
      <w:rPr>
        <w:rFonts w:ascii="Courier New" w:hAnsi="Courier New" w:cs="Courier New" w:hint="default"/>
      </w:rPr>
    </w:lvl>
    <w:lvl w:ilvl="5" w:tplc="A0E4C498">
      <w:start w:val="1"/>
      <w:numFmt w:val="bullet"/>
      <w:lvlText w:val=""/>
      <w:lvlJc w:val="left"/>
      <w:pPr>
        <w:ind w:left="4320" w:hanging="360"/>
      </w:pPr>
      <w:rPr>
        <w:rFonts w:ascii="Wingdings" w:hAnsi="Wingdings" w:hint="default"/>
      </w:rPr>
    </w:lvl>
    <w:lvl w:ilvl="6" w:tplc="A4746036">
      <w:start w:val="1"/>
      <w:numFmt w:val="bullet"/>
      <w:lvlText w:val=""/>
      <w:lvlJc w:val="left"/>
      <w:pPr>
        <w:ind w:left="5040" w:hanging="360"/>
      </w:pPr>
      <w:rPr>
        <w:rFonts w:ascii="Symbol" w:hAnsi="Symbol" w:hint="default"/>
      </w:rPr>
    </w:lvl>
    <w:lvl w:ilvl="7" w:tplc="59E4DFFC">
      <w:start w:val="1"/>
      <w:numFmt w:val="bullet"/>
      <w:lvlText w:val="o"/>
      <w:lvlJc w:val="left"/>
      <w:pPr>
        <w:ind w:left="5760" w:hanging="360"/>
      </w:pPr>
      <w:rPr>
        <w:rFonts w:ascii="Courier New" w:hAnsi="Courier New" w:cs="Courier New" w:hint="default"/>
      </w:rPr>
    </w:lvl>
    <w:lvl w:ilvl="8" w:tplc="83FE0674">
      <w:start w:val="1"/>
      <w:numFmt w:val="bullet"/>
      <w:lvlText w:val=""/>
      <w:lvlJc w:val="left"/>
      <w:pPr>
        <w:ind w:left="6480" w:hanging="360"/>
      </w:pPr>
      <w:rPr>
        <w:rFonts w:ascii="Wingdings" w:hAnsi="Wingdings" w:hint="default"/>
      </w:rPr>
    </w:lvl>
  </w:abstractNum>
  <w:abstractNum w:abstractNumId="6">
    <w:nsid w:val="00000007"/>
    <w:multiLevelType w:val="hybridMultilevel"/>
    <w:tmpl w:val="C7BE61F6"/>
    <w:lvl w:ilvl="0" w:tplc="47947F38">
      <w:start w:val="1"/>
      <w:numFmt w:val="bullet"/>
      <w:lvlText w:val=""/>
      <w:lvlJc w:val="left"/>
      <w:pPr>
        <w:ind w:left="720" w:hanging="360"/>
      </w:pPr>
      <w:rPr>
        <w:rFonts w:ascii="Wingdings" w:hAnsi="Wingdings"/>
        <w:b/>
        <w:bCs/>
        <w:i w:val="0"/>
        <w:iCs w:val="0"/>
      </w:rPr>
    </w:lvl>
    <w:lvl w:ilvl="1" w:tplc="EB7E040A">
      <w:start w:val="1"/>
      <w:numFmt w:val="bullet"/>
      <w:lvlText w:val="o"/>
      <w:lvlJc w:val="left"/>
      <w:pPr>
        <w:ind w:left="1440" w:hanging="360"/>
      </w:pPr>
      <w:rPr>
        <w:rFonts w:ascii="Courier New" w:hAnsi="Courier New" w:cs="Courier New" w:hint="default"/>
      </w:rPr>
    </w:lvl>
    <w:lvl w:ilvl="2" w:tplc="5D32E296">
      <w:start w:val="1"/>
      <w:numFmt w:val="bullet"/>
      <w:lvlText w:val=""/>
      <w:lvlJc w:val="left"/>
      <w:pPr>
        <w:ind w:left="2160" w:hanging="360"/>
      </w:pPr>
      <w:rPr>
        <w:rFonts w:ascii="Wingdings" w:hAnsi="Wingdings" w:hint="default"/>
      </w:rPr>
    </w:lvl>
    <w:lvl w:ilvl="3" w:tplc="26D654B4">
      <w:start w:val="1"/>
      <w:numFmt w:val="bullet"/>
      <w:lvlText w:val=""/>
      <w:lvlJc w:val="left"/>
      <w:pPr>
        <w:ind w:left="2880" w:hanging="360"/>
      </w:pPr>
      <w:rPr>
        <w:rFonts w:ascii="Symbol" w:hAnsi="Symbol" w:hint="default"/>
      </w:rPr>
    </w:lvl>
    <w:lvl w:ilvl="4" w:tplc="ECCCF4A0">
      <w:start w:val="1"/>
      <w:numFmt w:val="bullet"/>
      <w:lvlText w:val="o"/>
      <w:lvlJc w:val="left"/>
      <w:pPr>
        <w:ind w:left="3600" w:hanging="360"/>
      </w:pPr>
      <w:rPr>
        <w:rFonts w:ascii="Courier New" w:hAnsi="Courier New" w:cs="Courier New" w:hint="default"/>
      </w:rPr>
    </w:lvl>
    <w:lvl w:ilvl="5" w:tplc="238053DA">
      <w:start w:val="1"/>
      <w:numFmt w:val="bullet"/>
      <w:lvlText w:val=""/>
      <w:lvlJc w:val="left"/>
      <w:pPr>
        <w:ind w:left="4320" w:hanging="360"/>
      </w:pPr>
      <w:rPr>
        <w:rFonts w:ascii="Wingdings" w:hAnsi="Wingdings" w:hint="default"/>
      </w:rPr>
    </w:lvl>
    <w:lvl w:ilvl="6" w:tplc="28C4676C">
      <w:start w:val="1"/>
      <w:numFmt w:val="bullet"/>
      <w:lvlText w:val=""/>
      <w:lvlJc w:val="left"/>
      <w:pPr>
        <w:ind w:left="5040" w:hanging="360"/>
      </w:pPr>
      <w:rPr>
        <w:rFonts w:ascii="Symbol" w:hAnsi="Symbol" w:hint="default"/>
      </w:rPr>
    </w:lvl>
    <w:lvl w:ilvl="7" w:tplc="FD228AE0">
      <w:start w:val="1"/>
      <w:numFmt w:val="bullet"/>
      <w:lvlText w:val="o"/>
      <w:lvlJc w:val="left"/>
      <w:pPr>
        <w:ind w:left="5760" w:hanging="360"/>
      </w:pPr>
      <w:rPr>
        <w:rFonts w:ascii="Courier New" w:hAnsi="Courier New" w:cs="Courier New" w:hint="default"/>
      </w:rPr>
    </w:lvl>
    <w:lvl w:ilvl="8" w:tplc="5CDCC73E">
      <w:start w:val="1"/>
      <w:numFmt w:val="bullet"/>
      <w:lvlText w:val=""/>
      <w:lvlJc w:val="left"/>
      <w:pPr>
        <w:ind w:left="6480" w:hanging="360"/>
      </w:pPr>
      <w:rPr>
        <w:rFonts w:ascii="Wingdings" w:hAnsi="Wingdings" w:hint="default"/>
      </w:rPr>
    </w:lvl>
  </w:abstractNum>
  <w:abstractNum w:abstractNumId="7">
    <w:nsid w:val="00000008"/>
    <w:multiLevelType w:val="hybridMultilevel"/>
    <w:tmpl w:val="B6A8D8D8"/>
    <w:lvl w:ilvl="0" w:tplc="F600162E">
      <w:start w:val="1"/>
      <w:numFmt w:val="bullet"/>
      <w:lvlText w:val=""/>
      <w:lvlJc w:val="left"/>
      <w:pPr>
        <w:ind w:left="720" w:hanging="360"/>
      </w:pPr>
      <w:rPr>
        <w:rFonts w:ascii="Wingdings" w:hAnsi="Wingdings"/>
        <w:b/>
        <w:bCs/>
        <w:i w:val="0"/>
        <w:iCs w:val="0"/>
      </w:rPr>
    </w:lvl>
    <w:lvl w:ilvl="1" w:tplc="54B88BB6">
      <w:start w:val="1"/>
      <w:numFmt w:val="bullet"/>
      <w:lvlText w:val="o"/>
      <w:lvlJc w:val="left"/>
      <w:pPr>
        <w:ind w:left="1440" w:hanging="360"/>
      </w:pPr>
      <w:rPr>
        <w:rFonts w:ascii="Courier New" w:hAnsi="Courier New" w:cs="Courier New" w:hint="default"/>
      </w:rPr>
    </w:lvl>
    <w:lvl w:ilvl="2" w:tplc="36328CEE">
      <w:start w:val="1"/>
      <w:numFmt w:val="bullet"/>
      <w:lvlText w:val=""/>
      <w:lvlJc w:val="left"/>
      <w:pPr>
        <w:ind w:left="2160" w:hanging="360"/>
      </w:pPr>
      <w:rPr>
        <w:rFonts w:ascii="Wingdings" w:hAnsi="Wingdings" w:hint="default"/>
      </w:rPr>
    </w:lvl>
    <w:lvl w:ilvl="3" w:tplc="09A088D2">
      <w:start w:val="1"/>
      <w:numFmt w:val="bullet"/>
      <w:lvlText w:val=""/>
      <w:lvlJc w:val="left"/>
      <w:pPr>
        <w:ind w:left="2880" w:hanging="360"/>
      </w:pPr>
      <w:rPr>
        <w:rFonts w:ascii="Symbol" w:hAnsi="Symbol" w:hint="default"/>
      </w:rPr>
    </w:lvl>
    <w:lvl w:ilvl="4" w:tplc="5F98BD4A">
      <w:start w:val="1"/>
      <w:numFmt w:val="bullet"/>
      <w:lvlText w:val="o"/>
      <w:lvlJc w:val="left"/>
      <w:pPr>
        <w:ind w:left="3600" w:hanging="360"/>
      </w:pPr>
      <w:rPr>
        <w:rFonts w:ascii="Courier New" w:hAnsi="Courier New" w:cs="Courier New" w:hint="default"/>
      </w:rPr>
    </w:lvl>
    <w:lvl w:ilvl="5" w:tplc="628C0E56">
      <w:start w:val="1"/>
      <w:numFmt w:val="bullet"/>
      <w:lvlText w:val=""/>
      <w:lvlJc w:val="left"/>
      <w:pPr>
        <w:ind w:left="4320" w:hanging="360"/>
      </w:pPr>
      <w:rPr>
        <w:rFonts w:ascii="Wingdings" w:hAnsi="Wingdings" w:hint="default"/>
      </w:rPr>
    </w:lvl>
    <w:lvl w:ilvl="6" w:tplc="3C1A0B64">
      <w:start w:val="1"/>
      <w:numFmt w:val="bullet"/>
      <w:lvlText w:val=""/>
      <w:lvlJc w:val="left"/>
      <w:pPr>
        <w:ind w:left="5040" w:hanging="360"/>
      </w:pPr>
      <w:rPr>
        <w:rFonts w:ascii="Symbol" w:hAnsi="Symbol" w:hint="default"/>
      </w:rPr>
    </w:lvl>
    <w:lvl w:ilvl="7" w:tplc="58424B72">
      <w:start w:val="1"/>
      <w:numFmt w:val="bullet"/>
      <w:lvlText w:val="o"/>
      <w:lvlJc w:val="left"/>
      <w:pPr>
        <w:ind w:left="5760" w:hanging="360"/>
      </w:pPr>
      <w:rPr>
        <w:rFonts w:ascii="Courier New" w:hAnsi="Courier New" w:cs="Courier New" w:hint="default"/>
      </w:rPr>
    </w:lvl>
    <w:lvl w:ilvl="8" w:tplc="E0DCF2A8">
      <w:start w:val="1"/>
      <w:numFmt w:val="bullet"/>
      <w:lvlText w:val=""/>
      <w:lvlJc w:val="left"/>
      <w:pPr>
        <w:ind w:left="6480" w:hanging="360"/>
      </w:pPr>
      <w:rPr>
        <w:rFonts w:ascii="Wingdings" w:hAnsi="Wingdings" w:hint="default"/>
      </w:rPr>
    </w:lvl>
  </w:abstractNum>
  <w:abstractNum w:abstractNumId="8">
    <w:nsid w:val="00000009"/>
    <w:multiLevelType w:val="hybridMultilevel"/>
    <w:tmpl w:val="A42E1258"/>
    <w:lvl w:ilvl="0" w:tplc="AA6A1D56">
      <w:start w:val="1"/>
      <w:numFmt w:val="bullet"/>
      <w:lvlText w:val=""/>
      <w:lvlJc w:val="left"/>
      <w:pPr>
        <w:tabs>
          <w:tab w:val="num" w:pos="791"/>
        </w:tabs>
        <w:ind w:left="791" w:hanging="360"/>
      </w:pPr>
      <w:rPr>
        <w:rFonts w:ascii="Wingdings" w:hAnsi="Wingdings"/>
        <w:b/>
        <w:bCs/>
        <w:i w:val="0"/>
        <w:iCs w:val="0"/>
      </w:rPr>
    </w:lvl>
    <w:lvl w:ilvl="1" w:tplc="ACDE6228">
      <w:start w:val="1"/>
      <w:numFmt w:val="bullet"/>
      <w:lvlText w:val="o"/>
      <w:lvlJc w:val="left"/>
      <w:pPr>
        <w:tabs>
          <w:tab w:val="num" w:pos="1511"/>
        </w:tabs>
        <w:ind w:left="1511" w:hanging="360"/>
      </w:pPr>
      <w:rPr>
        <w:rFonts w:ascii="Courier New" w:hAnsi="Courier New" w:cs="Courier New"/>
      </w:rPr>
    </w:lvl>
    <w:lvl w:ilvl="2" w:tplc="00F4133E">
      <w:start w:val="1"/>
      <w:numFmt w:val="bullet"/>
      <w:lvlText w:val=""/>
      <w:lvlJc w:val="left"/>
      <w:pPr>
        <w:tabs>
          <w:tab w:val="num" w:pos="2231"/>
        </w:tabs>
        <w:ind w:left="2231" w:hanging="360"/>
      </w:pPr>
      <w:rPr>
        <w:rFonts w:ascii="Wingdings" w:hAnsi="Wingdings"/>
      </w:rPr>
    </w:lvl>
    <w:lvl w:ilvl="3" w:tplc="AB36D7D4">
      <w:start w:val="1"/>
      <w:numFmt w:val="bullet"/>
      <w:lvlText w:val=""/>
      <w:lvlJc w:val="left"/>
      <w:pPr>
        <w:tabs>
          <w:tab w:val="num" w:pos="2951"/>
        </w:tabs>
        <w:ind w:left="2951" w:hanging="360"/>
      </w:pPr>
      <w:rPr>
        <w:rFonts w:ascii="Symbol" w:hAnsi="Symbol"/>
      </w:rPr>
    </w:lvl>
    <w:lvl w:ilvl="4" w:tplc="8C16A14A">
      <w:start w:val="1"/>
      <w:numFmt w:val="bullet"/>
      <w:lvlText w:val="o"/>
      <w:lvlJc w:val="left"/>
      <w:pPr>
        <w:tabs>
          <w:tab w:val="num" w:pos="3671"/>
        </w:tabs>
        <w:ind w:left="3671" w:hanging="360"/>
      </w:pPr>
      <w:rPr>
        <w:rFonts w:ascii="Courier New" w:hAnsi="Courier New" w:cs="Courier New"/>
      </w:rPr>
    </w:lvl>
    <w:lvl w:ilvl="5" w:tplc="FF7E110E">
      <w:start w:val="1"/>
      <w:numFmt w:val="bullet"/>
      <w:lvlText w:val=""/>
      <w:lvlJc w:val="left"/>
      <w:pPr>
        <w:tabs>
          <w:tab w:val="num" w:pos="4391"/>
        </w:tabs>
        <w:ind w:left="4391" w:hanging="360"/>
      </w:pPr>
      <w:rPr>
        <w:rFonts w:ascii="Wingdings" w:hAnsi="Wingdings"/>
      </w:rPr>
    </w:lvl>
    <w:lvl w:ilvl="6" w:tplc="C59ED4EC">
      <w:start w:val="1"/>
      <w:numFmt w:val="bullet"/>
      <w:lvlText w:val=""/>
      <w:lvlJc w:val="left"/>
      <w:pPr>
        <w:tabs>
          <w:tab w:val="num" w:pos="5111"/>
        </w:tabs>
        <w:ind w:left="5111" w:hanging="360"/>
      </w:pPr>
      <w:rPr>
        <w:rFonts w:ascii="Symbol" w:hAnsi="Symbol"/>
      </w:rPr>
    </w:lvl>
    <w:lvl w:ilvl="7" w:tplc="E9701092">
      <w:start w:val="1"/>
      <w:numFmt w:val="bullet"/>
      <w:lvlText w:val="o"/>
      <w:lvlJc w:val="left"/>
      <w:pPr>
        <w:tabs>
          <w:tab w:val="num" w:pos="5831"/>
        </w:tabs>
        <w:ind w:left="5831" w:hanging="360"/>
      </w:pPr>
      <w:rPr>
        <w:rFonts w:ascii="Courier New" w:hAnsi="Courier New" w:cs="Courier New"/>
      </w:rPr>
    </w:lvl>
    <w:lvl w:ilvl="8" w:tplc="F23C7C42">
      <w:start w:val="1"/>
      <w:numFmt w:val="bullet"/>
      <w:lvlText w:val=""/>
      <w:lvlJc w:val="left"/>
      <w:pPr>
        <w:tabs>
          <w:tab w:val="num" w:pos="6551"/>
        </w:tabs>
        <w:ind w:left="6551" w:hanging="360"/>
      </w:pPr>
      <w:rPr>
        <w:rFonts w:ascii="Wingdings" w:hAnsi="Wingdings"/>
      </w:rPr>
    </w:lvl>
  </w:abstractNum>
  <w:abstractNum w:abstractNumId="9">
    <w:nsid w:val="0000000A"/>
    <w:multiLevelType w:val="hybridMultilevel"/>
    <w:tmpl w:val="92403AEA"/>
    <w:lvl w:ilvl="0" w:tplc="F9106128">
      <w:start w:val="1"/>
      <w:numFmt w:val="bullet"/>
      <w:lvlText w:val=""/>
      <w:lvlJc w:val="left"/>
      <w:pPr>
        <w:ind w:left="720" w:hanging="360"/>
      </w:pPr>
      <w:rPr>
        <w:rFonts w:ascii="Wingdings" w:hAnsi="Wingdings"/>
        <w:b/>
        <w:bCs/>
        <w:i w:val="0"/>
        <w:iCs w:val="0"/>
      </w:rPr>
    </w:lvl>
    <w:lvl w:ilvl="1" w:tplc="B814902E">
      <w:start w:val="1"/>
      <w:numFmt w:val="bullet"/>
      <w:lvlText w:val="o"/>
      <w:lvlJc w:val="left"/>
      <w:pPr>
        <w:ind w:left="1440" w:hanging="360"/>
      </w:pPr>
      <w:rPr>
        <w:rFonts w:ascii="Courier New" w:hAnsi="Courier New" w:cs="Courier New" w:hint="default"/>
      </w:rPr>
    </w:lvl>
    <w:lvl w:ilvl="2" w:tplc="AD9496A4">
      <w:start w:val="1"/>
      <w:numFmt w:val="bullet"/>
      <w:lvlText w:val=""/>
      <w:lvlJc w:val="left"/>
      <w:pPr>
        <w:ind w:left="2160" w:hanging="360"/>
      </w:pPr>
      <w:rPr>
        <w:rFonts w:ascii="Wingdings" w:hAnsi="Wingdings" w:hint="default"/>
      </w:rPr>
    </w:lvl>
    <w:lvl w:ilvl="3" w:tplc="B9C68ACC">
      <w:start w:val="1"/>
      <w:numFmt w:val="bullet"/>
      <w:lvlText w:val=""/>
      <w:lvlJc w:val="left"/>
      <w:pPr>
        <w:ind w:left="2880" w:hanging="360"/>
      </w:pPr>
      <w:rPr>
        <w:rFonts w:ascii="Symbol" w:hAnsi="Symbol" w:hint="default"/>
      </w:rPr>
    </w:lvl>
    <w:lvl w:ilvl="4" w:tplc="162CEEA0">
      <w:start w:val="1"/>
      <w:numFmt w:val="bullet"/>
      <w:lvlText w:val="o"/>
      <w:lvlJc w:val="left"/>
      <w:pPr>
        <w:ind w:left="3600" w:hanging="360"/>
      </w:pPr>
      <w:rPr>
        <w:rFonts w:ascii="Courier New" w:hAnsi="Courier New" w:cs="Courier New" w:hint="default"/>
      </w:rPr>
    </w:lvl>
    <w:lvl w:ilvl="5" w:tplc="12689D26">
      <w:start w:val="1"/>
      <w:numFmt w:val="bullet"/>
      <w:lvlText w:val=""/>
      <w:lvlJc w:val="left"/>
      <w:pPr>
        <w:ind w:left="4320" w:hanging="360"/>
      </w:pPr>
      <w:rPr>
        <w:rFonts w:ascii="Wingdings" w:hAnsi="Wingdings" w:hint="default"/>
      </w:rPr>
    </w:lvl>
    <w:lvl w:ilvl="6" w:tplc="22FC9D10">
      <w:start w:val="1"/>
      <w:numFmt w:val="bullet"/>
      <w:lvlText w:val=""/>
      <w:lvlJc w:val="left"/>
      <w:pPr>
        <w:ind w:left="5040" w:hanging="360"/>
      </w:pPr>
      <w:rPr>
        <w:rFonts w:ascii="Symbol" w:hAnsi="Symbol" w:hint="default"/>
      </w:rPr>
    </w:lvl>
    <w:lvl w:ilvl="7" w:tplc="EE469F40">
      <w:start w:val="1"/>
      <w:numFmt w:val="bullet"/>
      <w:lvlText w:val="o"/>
      <w:lvlJc w:val="left"/>
      <w:pPr>
        <w:ind w:left="5760" w:hanging="360"/>
      </w:pPr>
      <w:rPr>
        <w:rFonts w:ascii="Courier New" w:hAnsi="Courier New" w:cs="Courier New" w:hint="default"/>
      </w:rPr>
    </w:lvl>
    <w:lvl w:ilvl="8" w:tplc="EFC04EF0">
      <w:start w:val="1"/>
      <w:numFmt w:val="bullet"/>
      <w:lvlText w:val=""/>
      <w:lvlJc w:val="left"/>
      <w:pPr>
        <w:ind w:left="6480" w:hanging="360"/>
      </w:pPr>
      <w:rPr>
        <w:rFonts w:ascii="Wingdings" w:hAnsi="Wingdings" w:hint="default"/>
      </w:rPr>
    </w:lvl>
  </w:abstractNum>
  <w:abstractNum w:abstractNumId="10">
    <w:nsid w:val="0000000B"/>
    <w:multiLevelType w:val="hybridMultilevel"/>
    <w:tmpl w:val="4F04E5D8"/>
    <w:lvl w:ilvl="0" w:tplc="DAF0CC28">
      <w:start w:val="1"/>
      <w:numFmt w:val="bullet"/>
      <w:lvlText w:val=""/>
      <w:lvlJc w:val="left"/>
      <w:pPr>
        <w:ind w:left="720" w:hanging="360"/>
      </w:pPr>
      <w:rPr>
        <w:rFonts w:ascii="Wingdings" w:hAnsi="Wingdings"/>
        <w:b/>
        <w:bCs/>
        <w:i w:val="0"/>
        <w:iCs w:val="0"/>
      </w:rPr>
    </w:lvl>
    <w:lvl w:ilvl="1" w:tplc="96A4A14C">
      <w:start w:val="1"/>
      <w:numFmt w:val="bullet"/>
      <w:lvlText w:val="o"/>
      <w:lvlJc w:val="left"/>
      <w:pPr>
        <w:ind w:left="1440" w:hanging="360"/>
      </w:pPr>
      <w:rPr>
        <w:rFonts w:ascii="Courier New" w:hAnsi="Courier New" w:cs="Courier New"/>
      </w:rPr>
    </w:lvl>
    <w:lvl w:ilvl="2" w:tplc="5FCECDBA">
      <w:start w:val="1"/>
      <w:numFmt w:val="bullet"/>
      <w:lvlText w:val=""/>
      <w:lvlJc w:val="left"/>
      <w:pPr>
        <w:ind w:left="2160" w:hanging="360"/>
      </w:pPr>
      <w:rPr>
        <w:rFonts w:ascii="Wingdings" w:hAnsi="Wingdings"/>
      </w:rPr>
    </w:lvl>
    <w:lvl w:ilvl="3" w:tplc="14346BD4">
      <w:start w:val="1"/>
      <w:numFmt w:val="bullet"/>
      <w:lvlText w:val=""/>
      <w:lvlJc w:val="left"/>
      <w:pPr>
        <w:ind w:left="2880" w:hanging="360"/>
      </w:pPr>
      <w:rPr>
        <w:rFonts w:ascii="Symbol" w:hAnsi="Symbol"/>
      </w:rPr>
    </w:lvl>
    <w:lvl w:ilvl="4" w:tplc="0290C9DC">
      <w:start w:val="1"/>
      <w:numFmt w:val="bullet"/>
      <w:lvlText w:val="o"/>
      <w:lvlJc w:val="left"/>
      <w:pPr>
        <w:ind w:left="3600" w:hanging="360"/>
      </w:pPr>
      <w:rPr>
        <w:rFonts w:ascii="Courier New" w:hAnsi="Courier New" w:cs="Courier New"/>
      </w:rPr>
    </w:lvl>
    <w:lvl w:ilvl="5" w:tplc="72268740">
      <w:start w:val="1"/>
      <w:numFmt w:val="bullet"/>
      <w:lvlText w:val=""/>
      <w:lvlJc w:val="left"/>
      <w:pPr>
        <w:ind w:left="4320" w:hanging="360"/>
      </w:pPr>
      <w:rPr>
        <w:rFonts w:ascii="Wingdings" w:hAnsi="Wingdings"/>
      </w:rPr>
    </w:lvl>
    <w:lvl w:ilvl="6" w:tplc="44F00D56">
      <w:start w:val="1"/>
      <w:numFmt w:val="bullet"/>
      <w:lvlText w:val=""/>
      <w:lvlJc w:val="left"/>
      <w:pPr>
        <w:ind w:left="5040" w:hanging="360"/>
      </w:pPr>
      <w:rPr>
        <w:rFonts w:ascii="Symbol" w:hAnsi="Symbol"/>
      </w:rPr>
    </w:lvl>
    <w:lvl w:ilvl="7" w:tplc="DCEE3CCE">
      <w:start w:val="1"/>
      <w:numFmt w:val="bullet"/>
      <w:lvlText w:val="o"/>
      <w:lvlJc w:val="left"/>
      <w:pPr>
        <w:ind w:left="5760" w:hanging="360"/>
      </w:pPr>
      <w:rPr>
        <w:rFonts w:ascii="Courier New" w:hAnsi="Courier New" w:cs="Courier New"/>
      </w:rPr>
    </w:lvl>
    <w:lvl w:ilvl="8" w:tplc="F348D350">
      <w:start w:val="1"/>
      <w:numFmt w:val="bullet"/>
      <w:lvlText w:val=""/>
      <w:lvlJc w:val="left"/>
      <w:pPr>
        <w:ind w:left="6480" w:hanging="360"/>
      </w:pPr>
      <w:rPr>
        <w:rFonts w:ascii="Wingdings" w:hAnsi="Wingdings"/>
      </w:rPr>
    </w:lvl>
  </w:abstractNum>
  <w:abstractNum w:abstractNumId="11">
    <w:nsid w:val="0000000C"/>
    <w:multiLevelType w:val="hybridMultilevel"/>
    <w:tmpl w:val="1702F468"/>
    <w:lvl w:ilvl="0" w:tplc="58EA867C">
      <w:start w:val="1"/>
      <w:numFmt w:val="bullet"/>
      <w:lvlText w:val=""/>
      <w:lvlJc w:val="left"/>
      <w:pPr>
        <w:ind w:left="720" w:hanging="360"/>
      </w:pPr>
      <w:rPr>
        <w:rFonts w:ascii="Wingdings" w:hAnsi="Wingdings"/>
        <w:b/>
        <w:bCs/>
        <w:i w:val="0"/>
        <w:iCs w:val="0"/>
      </w:rPr>
    </w:lvl>
    <w:lvl w:ilvl="1" w:tplc="B6A67A4E">
      <w:start w:val="1"/>
      <w:numFmt w:val="bullet"/>
      <w:lvlText w:val="o"/>
      <w:lvlJc w:val="left"/>
      <w:pPr>
        <w:ind w:left="1440" w:hanging="360"/>
      </w:pPr>
      <w:rPr>
        <w:rFonts w:ascii="Courier New" w:hAnsi="Courier New" w:cs="Courier New" w:hint="default"/>
      </w:rPr>
    </w:lvl>
    <w:lvl w:ilvl="2" w:tplc="5F34A194">
      <w:start w:val="1"/>
      <w:numFmt w:val="bullet"/>
      <w:lvlText w:val=""/>
      <w:lvlJc w:val="left"/>
      <w:pPr>
        <w:ind w:left="2160" w:hanging="360"/>
      </w:pPr>
      <w:rPr>
        <w:rFonts w:ascii="Wingdings" w:hAnsi="Wingdings" w:hint="default"/>
      </w:rPr>
    </w:lvl>
    <w:lvl w:ilvl="3" w:tplc="1EE48056">
      <w:start w:val="1"/>
      <w:numFmt w:val="bullet"/>
      <w:lvlText w:val=""/>
      <w:lvlJc w:val="left"/>
      <w:pPr>
        <w:ind w:left="2880" w:hanging="360"/>
      </w:pPr>
      <w:rPr>
        <w:rFonts w:ascii="Symbol" w:hAnsi="Symbol" w:hint="default"/>
      </w:rPr>
    </w:lvl>
    <w:lvl w:ilvl="4" w:tplc="CACA5178">
      <w:start w:val="1"/>
      <w:numFmt w:val="bullet"/>
      <w:lvlText w:val="o"/>
      <w:lvlJc w:val="left"/>
      <w:pPr>
        <w:ind w:left="3600" w:hanging="360"/>
      </w:pPr>
      <w:rPr>
        <w:rFonts w:ascii="Courier New" w:hAnsi="Courier New" w:cs="Courier New" w:hint="default"/>
      </w:rPr>
    </w:lvl>
    <w:lvl w:ilvl="5" w:tplc="E5FC8B20">
      <w:start w:val="1"/>
      <w:numFmt w:val="bullet"/>
      <w:lvlText w:val=""/>
      <w:lvlJc w:val="left"/>
      <w:pPr>
        <w:ind w:left="4320" w:hanging="360"/>
      </w:pPr>
      <w:rPr>
        <w:rFonts w:ascii="Wingdings" w:hAnsi="Wingdings" w:hint="default"/>
      </w:rPr>
    </w:lvl>
    <w:lvl w:ilvl="6" w:tplc="DF7C3128">
      <w:start w:val="1"/>
      <w:numFmt w:val="bullet"/>
      <w:lvlText w:val=""/>
      <w:lvlJc w:val="left"/>
      <w:pPr>
        <w:ind w:left="5040" w:hanging="360"/>
      </w:pPr>
      <w:rPr>
        <w:rFonts w:ascii="Symbol" w:hAnsi="Symbol" w:hint="default"/>
      </w:rPr>
    </w:lvl>
    <w:lvl w:ilvl="7" w:tplc="3E1E5504">
      <w:start w:val="1"/>
      <w:numFmt w:val="bullet"/>
      <w:lvlText w:val="o"/>
      <w:lvlJc w:val="left"/>
      <w:pPr>
        <w:ind w:left="5760" w:hanging="360"/>
      </w:pPr>
      <w:rPr>
        <w:rFonts w:ascii="Courier New" w:hAnsi="Courier New" w:cs="Courier New" w:hint="default"/>
      </w:rPr>
    </w:lvl>
    <w:lvl w:ilvl="8" w:tplc="F36E7918">
      <w:start w:val="1"/>
      <w:numFmt w:val="bullet"/>
      <w:lvlText w:val=""/>
      <w:lvlJc w:val="left"/>
      <w:pPr>
        <w:ind w:left="6480" w:hanging="360"/>
      </w:pPr>
      <w:rPr>
        <w:rFonts w:ascii="Wingdings" w:hAnsi="Wingdings" w:hint="default"/>
      </w:rPr>
    </w:lvl>
  </w:abstractNum>
  <w:abstractNum w:abstractNumId="12">
    <w:nsid w:val="0000000D"/>
    <w:multiLevelType w:val="hybridMultilevel"/>
    <w:tmpl w:val="8DEE8A60"/>
    <w:lvl w:ilvl="0" w:tplc="9DDC9EAC">
      <w:start w:val="1"/>
      <w:numFmt w:val="bullet"/>
      <w:lvlText w:val=""/>
      <w:lvlJc w:val="left"/>
      <w:pPr>
        <w:ind w:left="720" w:hanging="360"/>
      </w:pPr>
      <w:rPr>
        <w:rFonts w:ascii="Wingdings" w:hAnsi="Wingdings"/>
        <w:b/>
        <w:bCs/>
        <w:i w:val="0"/>
        <w:iCs w:val="0"/>
      </w:rPr>
    </w:lvl>
    <w:lvl w:ilvl="1" w:tplc="A072AA24">
      <w:start w:val="1"/>
      <w:numFmt w:val="bullet"/>
      <w:lvlText w:val="o"/>
      <w:lvlJc w:val="left"/>
      <w:pPr>
        <w:ind w:left="1440" w:hanging="360"/>
      </w:pPr>
      <w:rPr>
        <w:rFonts w:ascii="Courier New" w:hAnsi="Courier New" w:cs="Courier New" w:hint="default"/>
      </w:rPr>
    </w:lvl>
    <w:lvl w:ilvl="2" w:tplc="BED8E464">
      <w:start w:val="1"/>
      <w:numFmt w:val="bullet"/>
      <w:lvlText w:val=""/>
      <w:lvlJc w:val="left"/>
      <w:pPr>
        <w:ind w:left="2160" w:hanging="360"/>
      </w:pPr>
      <w:rPr>
        <w:rFonts w:ascii="Wingdings" w:hAnsi="Wingdings" w:hint="default"/>
      </w:rPr>
    </w:lvl>
    <w:lvl w:ilvl="3" w:tplc="7C2AD322">
      <w:start w:val="1"/>
      <w:numFmt w:val="bullet"/>
      <w:lvlText w:val=""/>
      <w:lvlJc w:val="left"/>
      <w:pPr>
        <w:ind w:left="2880" w:hanging="360"/>
      </w:pPr>
      <w:rPr>
        <w:rFonts w:ascii="Symbol" w:hAnsi="Symbol" w:hint="default"/>
      </w:rPr>
    </w:lvl>
    <w:lvl w:ilvl="4" w:tplc="58BA5B92">
      <w:start w:val="1"/>
      <w:numFmt w:val="bullet"/>
      <w:lvlText w:val="o"/>
      <w:lvlJc w:val="left"/>
      <w:pPr>
        <w:ind w:left="3600" w:hanging="360"/>
      </w:pPr>
      <w:rPr>
        <w:rFonts w:ascii="Courier New" w:hAnsi="Courier New" w:cs="Courier New" w:hint="default"/>
      </w:rPr>
    </w:lvl>
    <w:lvl w:ilvl="5" w:tplc="60AC0E36">
      <w:start w:val="1"/>
      <w:numFmt w:val="bullet"/>
      <w:lvlText w:val=""/>
      <w:lvlJc w:val="left"/>
      <w:pPr>
        <w:ind w:left="4320" w:hanging="360"/>
      </w:pPr>
      <w:rPr>
        <w:rFonts w:ascii="Wingdings" w:hAnsi="Wingdings" w:hint="default"/>
      </w:rPr>
    </w:lvl>
    <w:lvl w:ilvl="6" w:tplc="742E7610">
      <w:start w:val="1"/>
      <w:numFmt w:val="bullet"/>
      <w:lvlText w:val=""/>
      <w:lvlJc w:val="left"/>
      <w:pPr>
        <w:ind w:left="5040" w:hanging="360"/>
      </w:pPr>
      <w:rPr>
        <w:rFonts w:ascii="Symbol" w:hAnsi="Symbol" w:hint="default"/>
      </w:rPr>
    </w:lvl>
    <w:lvl w:ilvl="7" w:tplc="DF6275F6">
      <w:start w:val="1"/>
      <w:numFmt w:val="bullet"/>
      <w:lvlText w:val="o"/>
      <w:lvlJc w:val="left"/>
      <w:pPr>
        <w:ind w:left="5760" w:hanging="360"/>
      </w:pPr>
      <w:rPr>
        <w:rFonts w:ascii="Courier New" w:hAnsi="Courier New" w:cs="Courier New" w:hint="default"/>
      </w:rPr>
    </w:lvl>
    <w:lvl w:ilvl="8" w:tplc="C130EED8">
      <w:start w:val="1"/>
      <w:numFmt w:val="bullet"/>
      <w:lvlText w:val=""/>
      <w:lvlJc w:val="left"/>
      <w:pPr>
        <w:ind w:left="6480" w:hanging="360"/>
      </w:pPr>
      <w:rPr>
        <w:rFonts w:ascii="Wingdings" w:hAnsi="Wingdings" w:hint="default"/>
      </w:rPr>
    </w:lvl>
  </w:abstractNum>
  <w:abstractNum w:abstractNumId="13">
    <w:nsid w:val="0000000E"/>
    <w:multiLevelType w:val="hybridMultilevel"/>
    <w:tmpl w:val="3CC85444"/>
    <w:lvl w:ilvl="0" w:tplc="C194CE86">
      <w:start w:val="1"/>
      <w:numFmt w:val="bullet"/>
      <w:lvlText w:val=""/>
      <w:lvlJc w:val="left"/>
      <w:pPr>
        <w:ind w:left="1485" w:hanging="360"/>
      </w:pPr>
      <w:rPr>
        <w:rFonts w:ascii="Wingdings" w:hAnsi="Wingdings"/>
        <w:b/>
        <w:bCs/>
        <w:i w:val="0"/>
        <w:iCs w:val="0"/>
      </w:rPr>
    </w:lvl>
    <w:lvl w:ilvl="1" w:tplc="87123A16">
      <w:start w:val="1"/>
      <w:numFmt w:val="bullet"/>
      <w:lvlText w:val="o"/>
      <w:lvlJc w:val="left"/>
      <w:pPr>
        <w:ind w:left="2205" w:hanging="360"/>
      </w:pPr>
      <w:rPr>
        <w:rFonts w:ascii="Courier New" w:hAnsi="Courier New" w:cs="Courier New" w:hint="default"/>
      </w:rPr>
    </w:lvl>
    <w:lvl w:ilvl="2" w:tplc="EFE0E710">
      <w:start w:val="1"/>
      <w:numFmt w:val="bullet"/>
      <w:lvlText w:val=""/>
      <w:lvlJc w:val="left"/>
      <w:pPr>
        <w:ind w:left="2925" w:hanging="360"/>
      </w:pPr>
      <w:rPr>
        <w:rFonts w:ascii="Wingdings" w:hAnsi="Wingdings" w:hint="default"/>
      </w:rPr>
    </w:lvl>
    <w:lvl w:ilvl="3" w:tplc="E87EAB82">
      <w:start w:val="1"/>
      <w:numFmt w:val="bullet"/>
      <w:lvlText w:val=""/>
      <w:lvlJc w:val="left"/>
      <w:pPr>
        <w:ind w:left="3645" w:hanging="360"/>
      </w:pPr>
      <w:rPr>
        <w:rFonts w:ascii="Symbol" w:hAnsi="Symbol" w:hint="default"/>
      </w:rPr>
    </w:lvl>
    <w:lvl w:ilvl="4" w:tplc="2EB415C8">
      <w:start w:val="1"/>
      <w:numFmt w:val="bullet"/>
      <w:lvlText w:val="o"/>
      <w:lvlJc w:val="left"/>
      <w:pPr>
        <w:ind w:left="4365" w:hanging="360"/>
      </w:pPr>
      <w:rPr>
        <w:rFonts w:ascii="Courier New" w:hAnsi="Courier New" w:cs="Courier New" w:hint="default"/>
      </w:rPr>
    </w:lvl>
    <w:lvl w:ilvl="5" w:tplc="F65A5CF0">
      <w:start w:val="1"/>
      <w:numFmt w:val="bullet"/>
      <w:lvlText w:val=""/>
      <w:lvlJc w:val="left"/>
      <w:pPr>
        <w:ind w:left="5085" w:hanging="360"/>
      </w:pPr>
      <w:rPr>
        <w:rFonts w:ascii="Wingdings" w:hAnsi="Wingdings" w:hint="default"/>
      </w:rPr>
    </w:lvl>
    <w:lvl w:ilvl="6" w:tplc="F7E233AA">
      <w:start w:val="1"/>
      <w:numFmt w:val="bullet"/>
      <w:lvlText w:val=""/>
      <w:lvlJc w:val="left"/>
      <w:pPr>
        <w:ind w:left="5805" w:hanging="360"/>
      </w:pPr>
      <w:rPr>
        <w:rFonts w:ascii="Symbol" w:hAnsi="Symbol" w:hint="default"/>
      </w:rPr>
    </w:lvl>
    <w:lvl w:ilvl="7" w:tplc="5D564600">
      <w:start w:val="1"/>
      <w:numFmt w:val="bullet"/>
      <w:lvlText w:val="o"/>
      <w:lvlJc w:val="left"/>
      <w:pPr>
        <w:ind w:left="6525" w:hanging="360"/>
      </w:pPr>
      <w:rPr>
        <w:rFonts w:ascii="Courier New" w:hAnsi="Courier New" w:cs="Courier New" w:hint="default"/>
      </w:rPr>
    </w:lvl>
    <w:lvl w:ilvl="8" w:tplc="E4DA00DC">
      <w:start w:val="1"/>
      <w:numFmt w:val="bullet"/>
      <w:lvlText w:val=""/>
      <w:lvlJc w:val="left"/>
      <w:pPr>
        <w:ind w:left="7245" w:hanging="360"/>
      </w:pPr>
      <w:rPr>
        <w:rFonts w:ascii="Wingdings" w:hAnsi="Wingdings" w:hint="default"/>
      </w:rPr>
    </w:lvl>
  </w:abstractNum>
  <w:abstractNum w:abstractNumId="14">
    <w:nsid w:val="0000000F"/>
    <w:multiLevelType w:val="hybridMultilevel"/>
    <w:tmpl w:val="8C726A9C"/>
    <w:lvl w:ilvl="0" w:tplc="96D63246">
      <w:start w:val="1"/>
      <w:numFmt w:val="bullet"/>
      <w:lvlText w:val=""/>
      <w:lvlJc w:val="left"/>
      <w:pPr>
        <w:ind w:left="765" w:hanging="360"/>
      </w:pPr>
      <w:rPr>
        <w:rFonts w:ascii="Wingdings" w:hAnsi="Wingdings"/>
        <w:b/>
        <w:bCs/>
        <w:i w:val="0"/>
        <w:iCs w:val="0"/>
      </w:rPr>
    </w:lvl>
    <w:lvl w:ilvl="1" w:tplc="15A834F2">
      <w:start w:val="1"/>
      <w:numFmt w:val="bullet"/>
      <w:lvlText w:val="o"/>
      <w:lvlJc w:val="left"/>
      <w:pPr>
        <w:ind w:left="1485" w:hanging="360"/>
      </w:pPr>
      <w:rPr>
        <w:rFonts w:ascii="Courier New" w:hAnsi="Courier New" w:cs="Courier New" w:hint="default"/>
      </w:rPr>
    </w:lvl>
    <w:lvl w:ilvl="2" w:tplc="81A4ED12">
      <w:start w:val="1"/>
      <w:numFmt w:val="bullet"/>
      <w:lvlText w:val=""/>
      <w:lvlJc w:val="left"/>
      <w:pPr>
        <w:ind w:left="2205" w:hanging="360"/>
      </w:pPr>
      <w:rPr>
        <w:rFonts w:ascii="Wingdings" w:hAnsi="Wingdings" w:hint="default"/>
      </w:rPr>
    </w:lvl>
    <w:lvl w:ilvl="3" w:tplc="872C3A38">
      <w:start w:val="1"/>
      <w:numFmt w:val="bullet"/>
      <w:lvlText w:val=""/>
      <w:lvlJc w:val="left"/>
      <w:pPr>
        <w:ind w:left="2925" w:hanging="360"/>
      </w:pPr>
      <w:rPr>
        <w:rFonts w:ascii="Symbol" w:hAnsi="Symbol" w:hint="default"/>
      </w:rPr>
    </w:lvl>
    <w:lvl w:ilvl="4" w:tplc="E36088FC">
      <w:start w:val="1"/>
      <w:numFmt w:val="bullet"/>
      <w:lvlText w:val="o"/>
      <w:lvlJc w:val="left"/>
      <w:pPr>
        <w:ind w:left="3645" w:hanging="360"/>
      </w:pPr>
      <w:rPr>
        <w:rFonts w:ascii="Courier New" w:hAnsi="Courier New" w:cs="Courier New" w:hint="default"/>
      </w:rPr>
    </w:lvl>
    <w:lvl w:ilvl="5" w:tplc="8B467E1E">
      <w:start w:val="1"/>
      <w:numFmt w:val="bullet"/>
      <w:lvlText w:val=""/>
      <w:lvlJc w:val="left"/>
      <w:pPr>
        <w:ind w:left="4365" w:hanging="360"/>
      </w:pPr>
      <w:rPr>
        <w:rFonts w:ascii="Wingdings" w:hAnsi="Wingdings" w:hint="default"/>
      </w:rPr>
    </w:lvl>
    <w:lvl w:ilvl="6" w:tplc="A5EA862E">
      <w:start w:val="1"/>
      <w:numFmt w:val="bullet"/>
      <w:lvlText w:val=""/>
      <w:lvlJc w:val="left"/>
      <w:pPr>
        <w:ind w:left="5085" w:hanging="360"/>
      </w:pPr>
      <w:rPr>
        <w:rFonts w:ascii="Symbol" w:hAnsi="Symbol" w:hint="default"/>
      </w:rPr>
    </w:lvl>
    <w:lvl w:ilvl="7" w:tplc="3926B6F4">
      <w:start w:val="1"/>
      <w:numFmt w:val="bullet"/>
      <w:lvlText w:val="o"/>
      <w:lvlJc w:val="left"/>
      <w:pPr>
        <w:ind w:left="5805" w:hanging="360"/>
      </w:pPr>
      <w:rPr>
        <w:rFonts w:ascii="Courier New" w:hAnsi="Courier New" w:cs="Courier New" w:hint="default"/>
      </w:rPr>
    </w:lvl>
    <w:lvl w:ilvl="8" w:tplc="400C8C86">
      <w:start w:val="1"/>
      <w:numFmt w:val="bullet"/>
      <w:lvlText w:val=""/>
      <w:lvlJc w:val="left"/>
      <w:pPr>
        <w:ind w:left="6525" w:hanging="360"/>
      </w:pPr>
      <w:rPr>
        <w:rFonts w:ascii="Wingdings" w:hAnsi="Wingdings" w:hint="default"/>
      </w:rPr>
    </w:lvl>
  </w:abstractNum>
  <w:abstractNum w:abstractNumId="15">
    <w:nsid w:val="00000010"/>
    <w:multiLevelType w:val="hybridMultilevel"/>
    <w:tmpl w:val="266EABC8"/>
    <w:lvl w:ilvl="0" w:tplc="CCDCB228">
      <w:start w:val="1"/>
      <w:numFmt w:val="bullet"/>
      <w:lvlText w:val=""/>
      <w:lvlJc w:val="left"/>
      <w:pPr>
        <w:ind w:left="720" w:hanging="360"/>
      </w:pPr>
      <w:rPr>
        <w:rFonts w:ascii="Wingdings" w:hAnsi="Wingdings"/>
        <w:b/>
        <w:bCs/>
        <w:i w:val="0"/>
        <w:iCs w:val="0"/>
      </w:rPr>
    </w:lvl>
    <w:lvl w:ilvl="1" w:tplc="3B580D82">
      <w:start w:val="1"/>
      <w:numFmt w:val="bullet"/>
      <w:lvlText w:val="o"/>
      <w:lvlJc w:val="left"/>
      <w:pPr>
        <w:ind w:left="1440" w:hanging="360"/>
      </w:pPr>
      <w:rPr>
        <w:rFonts w:ascii="Courier New" w:hAnsi="Courier New" w:cs="Courier New" w:hint="default"/>
      </w:rPr>
    </w:lvl>
    <w:lvl w:ilvl="2" w:tplc="96F6CC6E">
      <w:start w:val="1"/>
      <w:numFmt w:val="bullet"/>
      <w:lvlText w:val=""/>
      <w:lvlJc w:val="left"/>
      <w:pPr>
        <w:ind w:left="2160" w:hanging="360"/>
      </w:pPr>
      <w:rPr>
        <w:rFonts w:ascii="Wingdings" w:hAnsi="Wingdings" w:hint="default"/>
      </w:rPr>
    </w:lvl>
    <w:lvl w:ilvl="3" w:tplc="1EA27358">
      <w:start w:val="1"/>
      <w:numFmt w:val="bullet"/>
      <w:lvlText w:val=""/>
      <w:lvlJc w:val="left"/>
      <w:pPr>
        <w:ind w:left="2880" w:hanging="360"/>
      </w:pPr>
      <w:rPr>
        <w:rFonts w:ascii="Symbol" w:hAnsi="Symbol" w:hint="default"/>
      </w:rPr>
    </w:lvl>
    <w:lvl w:ilvl="4" w:tplc="878C70D8">
      <w:start w:val="1"/>
      <w:numFmt w:val="bullet"/>
      <w:lvlText w:val="o"/>
      <w:lvlJc w:val="left"/>
      <w:pPr>
        <w:ind w:left="3600" w:hanging="360"/>
      </w:pPr>
      <w:rPr>
        <w:rFonts w:ascii="Courier New" w:hAnsi="Courier New" w:cs="Courier New" w:hint="default"/>
      </w:rPr>
    </w:lvl>
    <w:lvl w:ilvl="5" w:tplc="6E7C2D22">
      <w:start w:val="1"/>
      <w:numFmt w:val="bullet"/>
      <w:lvlText w:val=""/>
      <w:lvlJc w:val="left"/>
      <w:pPr>
        <w:ind w:left="4320" w:hanging="360"/>
      </w:pPr>
      <w:rPr>
        <w:rFonts w:ascii="Wingdings" w:hAnsi="Wingdings" w:hint="default"/>
      </w:rPr>
    </w:lvl>
    <w:lvl w:ilvl="6" w:tplc="E82EBED4">
      <w:start w:val="1"/>
      <w:numFmt w:val="bullet"/>
      <w:lvlText w:val=""/>
      <w:lvlJc w:val="left"/>
      <w:pPr>
        <w:ind w:left="5040" w:hanging="360"/>
      </w:pPr>
      <w:rPr>
        <w:rFonts w:ascii="Symbol" w:hAnsi="Symbol" w:hint="default"/>
      </w:rPr>
    </w:lvl>
    <w:lvl w:ilvl="7" w:tplc="516AAE92">
      <w:start w:val="1"/>
      <w:numFmt w:val="bullet"/>
      <w:lvlText w:val="o"/>
      <w:lvlJc w:val="left"/>
      <w:pPr>
        <w:ind w:left="5760" w:hanging="360"/>
      </w:pPr>
      <w:rPr>
        <w:rFonts w:ascii="Courier New" w:hAnsi="Courier New" w:cs="Courier New" w:hint="default"/>
      </w:rPr>
    </w:lvl>
    <w:lvl w:ilvl="8" w:tplc="93106474">
      <w:start w:val="1"/>
      <w:numFmt w:val="bullet"/>
      <w:lvlText w:val=""/>
      <w:lvlJc w:val="left"/>
      <w:pPr>
        <w:ind w:left="6480" w:hanging="360"/>
      </w:pPr>
      <w:rPr>
        <w:rFonts w:ascii="Wingdings" w:hAnsi="Wingdings" w:hint="default"/>
      </w:rPr>
    </w:lvl>
  </w:abstractNum>
  <w:abstractNum w:abstractNumId="16">
    <w:nsid w:val="00000011"/>
    <w:multiLevelType w:val="hybridMultilevel"/>
    <w:tmpl w:val="B7747E92"/>
    <w:lvl w:ilvl="0" w:tplc="A2229880">
      <w:start w:val="1"/>
      <w:numFmt w:val="bullet"/>
      <w:lvlText w:val=""/>
      <w:lvlJc w:val="left"/>
      <w:pPr>
        <w:ind w:left="829" w:hanging="360"/>
      </w:pPr>
      <w:rPr>
        <w:rFonts w:ascii="Wingdings" w:hAnsi="Wingdings"/>
        <w:b/>
        <w:bCs/>
        <w:i w:val="0"/>
        <w:iCs w:val="0"/>
      </w:rPr>
    </w:lvl>
    <w:lvl w:ilvl="1" w:tplc="03C2620E">
      <w:start w:val="1"/>
      <w:numFmt w:val="bullet"/>
      <w:lvlText w:val="o"/>
      <w:lvlJc w:val="left"/>
      <w:pPr>
        <w:ind w:left="1549" w:hanging="360"/>
      </w:pPr>
      <w:rPr>
        <w:rFonts w:ascii="Courier New" w:hAnsi="Courier New" w:cs="Courier New"/>
      </w:rPr>
    </w:lvl>
    <w:lvl w:ilvl="2" w:tplc="40A41D3E">
      <w:start w:val="1"/>
      <w:numFmt w:val="bullet"/>
      <w:lvlText w:val=""/>
      <w:lvlJc w:val="left"/>
      <w:pPr>
        <w:ind w:left="2269" w:hanging="360"/>
      </w:pPr>
      <w:rPr>
        <w:rFonts w:ascii="Wingdings" w:hAnsi="Wingdings"/>
      </w:rPr>
    </w:lvl>
    <w:lvl w:ilvl="3" w:tplc="4A889714">
      <w:start w:val="1"/>
      <w:numFmt w:val="bullet"/>
      <w:lvlText w:val=""/>
      <w:lvlJc w:val="left"/>
      <w:pPr>
        <w:ind w:left="2989" w:hanging="360"/>
      </w:pPr>
      <w:rPr>
        <w:rFonts w:ascii="Symbol" w:hAnsi="Symbol"/>
      </w:rPr>
    </w:lvl>
    <w:lvl w:ilvl="4" w:tplc="409617C8">
      <w:start w:val="1"/>
      <w:numFmt w:val="bullet"/>
      <w:lvlText w:val="o"/>
      <w:lvlJc w:val="left"/>
      <w:pPr>
        <w:ind w:left="3709" w:hanging="360"/>
      </w:pPr>
      <w:rPr>
        <w:rFonts w:ascii="Courier New" w:hAnsi="Courier New" w:cs="Courier New"/>
      </w:rPr>
    </w:lvl>
    <w:lvl w:ilvl="5" w:tplc="CDE42F48">
      <w:start w:val="1"/>
      <w:numFmt w:val="bullet"/>
      <w:lvlText w:val=""/>
      <w:lvlJc w:val="left"/>
      <w:pPr>
        <w:ind w:left="4429" w:hanging="360"/>
      </w:pPr>
      <w:rPr>
        <w:rFonts w:ascii="Wingdings" w:hAnsi="Wingdings"/>
      </w:rPr>
    </w:lvl>
    <w:lvl w:ilvl="6" w:tplc="62DCFD96">
      <w:start w:val="1"/>
      <w:numFmt w:val="bullet"/>
      <w:lvlText w:val=""/>
      <w:lvlJc w:val="left"/>
      <w:pPr>
        <w:ind w:left="5149" w:hanging="360"/>
      </w:pPr>
      <w:rPr>
        <w:rFonts w:ascii="Symbol" w:hAnsi="Symbol"/>
      </w:rPr>
    </w:lvl>
    <w:lvl w:ilvl="7" w:tplc="1F345BA6">
      <w:start w:val="1"/>
      <w:numFmt w:val="bullet"/>
      <w:lvlText w:val="o"/>
      <w:lvlJc w:val="left"/>
      <w:pPr>
        <w:ind w:left="5869" w:hanging="360"/>
      </w:pPr>
      <w:rPr>
        <w:rFonts w:ascii="Courier New" w:hAnsi="Courier New" w:cs="Courier New"/>
      </w:rPr>
    </w:lvl>
    <w:lvl w:ilvl="8" w:tplc="40F427AE">
      <w:start w:val="1"/>
      <w:numFmt w:val="bullet"/>
      <w:lvlText w:val=""/>
      <w:lvlJc w:val="left"/>
      <w:pPr>
        <w:ind w:left="6589" w:hanging="360"/>
      </w:pPr>
      <w:rPr>
        <w:rFonts w:ascii="Wingdings" w:hAnsi="Wingdings"/>
      </w:rPr>
    </w:lvl>
  </w:abstractNum>
  <w:num w:numId="1">
    <w:abstractNumId w:val="8"/>
  </w:num>
  <w:num w:numId="2">
    <w:abstractNumId w:val="14"/>
  </w:num>
  <w:num w:numId="3">
    <w:abstractNumId w:val="7"/>
  </w:num>
  <w:num w:numId="4">
    <w:abstractNumId w:val="4"/>
  </w:num>
  <w:num w:numId="5">
    <w:abstractNumId w:val="2"/>
  </w:num>
  <w:num w:numId="6">
    <w:abstractNumId w:val="3"/>
  </w:num>
  <w:num w:numId="7">
    <w:abstractNumId w:val="0"/>
  </w:num>
  <w:num w:numId="8">
    <w:abstractNumId w:val="6"/>
  </w:num>
  <w:num w:numId="9">
    <w:abstractNumId w:val="10"/>
  </w:num>
  <w:num w:numId="10">
    <w:abstractNumId w:val="5"/>
  </w:num>
  <w:num w:numId="11">
    <w:abstractNumId w:val="15"/>
  </w:num>
  <w:num w:numId="12">
    <w:abstractNumId w:val="13"/>
  </w:num>
  <w:num w:numId="13">
    <w:abstractNumId w:val="9"/>
  </w:num>
  <w:num w:numId="14">
    <w:abstractNumId w:val="11"/>
  </w:num>
  <w:num w:numId="15">
    <w:abstractNumId w:val="12"/>
  </w:num>
  <w:num w:numId="16">
    <w:abstractNumId w:val="1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proofState w:spelling="clean" w:grammar="clean"/>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spaceForUL/>
    <w:balanceSingleByteDoubleByteWidth/>
    <w:doNotLeaveBackslashAlone/>
    <w:ulTrailSpace/>
    <w:adjustLineHeightInTable/>
  </w:compat>
  <w:rsids>
    <w:rsidRoot w:val="00172A27"/>
    <w:rsid w:val="0004525C"/>
    <w:rsid w:val="00172A27"/>
    <w:rsid w:val="00203B99"/>
    <w:rsid w:val="00467F03"/>
    <w:rsid w:val="004D613E"/>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5C"/>
    <w:pPr>
      <w:suppressAutoHyphens/>
    </w:pPr>
    <w:rPr>
      <w:rFonts w:ascii="Liberation Serif" w:eastAsia="Liberation Sans" w:hAnsi="Liberation Serif" w:cs="Liberation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4525C"/>
    <w:rPr>
      <w:rFonts w:ascii="Times New Roman" w:eastAsia="Times New Roman" w:hAnsi="Times New Roman" w:cs="Times New Roman"/>
      <w:color w:val="0000FF"/>
      <w:u w:val="single"/>
    </w:rPr>
  </w:style>
  <w:style w:type="character" w:customStyle="1" w:styleId="BalloonTextChar">
    <w:name w:val="Balloon Text Char"/>
    <w:rsid w:val="0004525C"/>
    <w:rPr>
      <w:rFonts w:ascii="Tahoma" w:eastAsia="Times New Roman" w:hAnsi="Tahoma" w:cs="Tahoma"/>
      <w:sz w:val="16"/>
      <w:szCs w:val="16"/>
    </w:rPr>
  </w:style>
  <w:style w:type="character" w:customStyle="1" w:styleId="ListLabel1">
    <w:name w:val="ListLabel 1"/>
    <w:rsid w:val="0004525C"/>
    <w:rPr>
      <w:rFonts w:ascii="Times New Roman" w:eastAsia="Times New Roman" w:hAnsi="Times New Roman" w:cs="Courier New"/>
    </w:rPr>
  </w:style>
  <w:style w:type="paragraph" w:styleId="BodyText">
    <w:name w:val="Body Text"/>
    <w:basedOn w:val="Normal"/>
    <w:rsid w:val="0004525C"/>
    <w:pPr>
      <w:spacing w:after="120"/>
    </w:pPr>
    <w:rPr>
      <w:rFonts w:ascii="Times New Roman" w:eastAsia="Times New Roman" w:hAnsi="Times New Roman" w:cs="Times New Roman"/>
    </w:rPr>
  </w:style>
  <w:style w:type="paragraph" w:customStyle="1" w:styleId="Heading">
    <w:name w:val="Heading"/>
    <w:basedOn w:val="Normal"/>
    <w:next w:val="BodyText"/>
    <w:rsid w:val="0004525C"/>
    <w:pPr>
      <w:keepNext/>
      <w:spacing w:before="240" w:after="120"/>
    </w:pPr>
    <w:rPr>
      <w:rFonts w:ascii="Liberation Sans" w:hAnsi="Liberation Sans"/>
      <w:sz w:val="28"/>
      <w:szCs w:val="28"/>
    </w:rPr>
  </w:style>
  <w:style w:type="paragraph" w:styleId="List">
    <w:name w:val="List"/>
    <w:basedOn w:val="BodyText"/>
    <w:rsid w:val="0004525C"/>
  </w:style>
  <w:style w:type="paragraph" w:styleId="Caption">
    <w:name w:val="caption"/>
    <w:basedOn w:val="Normal"/>
    <w:uiPriority w:val="35"/>
    <w:qFormat/>
    <w:rsid w:val="0004525C"/>
    <w:pPr>
      <w:suppressLineNumbers/>
      <w:spacing w:before="120" w:after="120"/>
    </w:pPr>
    <w:rPr>
      <w:rFonts w:ascii="Times New Roman" w:eastAsia="Times New Roman" w:hAnsi="Times New Roman" w:cs="Times New Roman"/>
      <w:i/>
      <w:iCs/>
    </w:rPr>
  </w:style>
  <w:style w:type="paragraph" w:customStyle="1" w:styleId="Index">
    <w:name w:val="Index"/>
    <w:basedOn w:val="Normal"/>
    <w:rsid w:val="0004525C"/>
    <w:pPr>
      <w:suppressLineNumbers/>
    </w:pPr>
    <w:rPr>
      <w:rFonts w:ascii="Times New Roman" w:eastAsia="Times New Roman" w:hAnsi="Times New Roman" w:cs="Times New Roman"/>
    </w:rPr>
  </w:style>
  <w:style w:type="paragraph" w:styleId="ListParagraph">
    <w:name w:val="List Paragraph"/>
    <w:basedOn w:val="Normal"/>
    <w:uiPriority w:val="34"/>
    <w:qFormat/>
    <w:rsid w:val="0004525C"/>
    <w:pPr>
      <w:ind w:left="720"/>
    </w:pPr>
    <w:rPr>
      <w:rFonts w:ascii="Times New Roman" w:eastAsia="Times New Roman" w:hAnsi="Times New Roman" w:cs="Times New Roman"/>
    </w:rPr>
  </w:style>
  <w:style w:type="paragraph" w:styleId="BalloonText">
    <w:name w:val="Balloon Text"/>
    <w:basedOn w:val="Normal"/>
    <w:rsid w:val="0004525C"/>
    <w:pPr>
      <w:spacing w:line="100" w:lineRule="atLeast"/>
    </w:pPr>
    <w:rPr>
      <w:rFonts w:ascii="Tahoma" w:eastAsia="Times New Roman" w:hAnsi="Tahoma" w:cs="Tahoma"/>
      <w:sz w:val="16"/>
      <w:szCs w:val="16"/>
    </w:rPr>
  </w:style>
  <w:style w:type="paragraph" w:customStyle="1" w:styleId="Default">
    <w:name w:val="Default"/>
    <w:rsid w:val="0004525C"/>
    <w:pPr>
      <w:autoSpaceDE w:val="0"/>
      <w:autoSpaceDN w:val="0"/>
      <w:adjustRightInd w:val="0"/>
    </w:pPr>
    <w:rPr>
      <w:rFonts w:eastAsia="Calibri"/>
      <w:color w:val="000000"/>
      <w:sz w:val="24"/>
      <w:szCs w:val="24"/>
      <w:lang w:val="en-IN"/>
    </w:rPr>
  </w:style>
  <w:style w:type="paragraph" w:styleId="Header">
    <w:name w:val="header"/>
    <w:basedOn w:val="Normal"/>
    <w:link w:val="HeaderChar"/>
    <w:rsid w:val="0004525C"/>
    <w:pPr>
      <w:tabs>
        <w:tab w:val="center" w:pos="4513"/>
        <w:tab w:val="right" w:pos="9026"/>
      </w:tabs>
    </w:pPr>
    <w:rPr>
      <w:rFonts w:ascii="Times New Roman" w:eastAsia="Times New Roman" w:hAnsi="Times New Roman" w:cs="Mangal"/>
      <w:szCs w:val="21"/>
    </w:rPr>
  </w:style>
  <w:style w:type="character" w:customStyle="1" w:styleId="HeaderChar">
    <w:name w:val="Header Char"/>
    <w:link w:val="Header"/>
    <w:rsid w:val="0004525C"/>
    <w:rPr>
      <w:rFonts w:ascii="Liberation Serif" w:eastAsia="Liberation Sans" w:hAnsi="Liberation Serif" w:cs="Mangal"/>
      <w:kern w:val="1"/>
      <w:sz w:val="24"/>
      <w:szCs w:val="21"/>
      <w:lang w:val="en-US" w:eastAsia="hi-IN" w:bidi="hi-IN"/>
    </w:rPr>
  </w:style>
  <w:style w:type="paragraph" w:styleId="Footer">
    <w:name w:val="footer"/>
    <w:basedOn w:val="Normal"/>
    <w:link w:val="FooterChar"/>
    <w:rsid w:val="0004525C"/>
    <w:pPr>
      <w:tabs>
        <w:tab w:val="center" w:pos="4513"/>
        <w:tab w:val="right" w:pos="9026"/>
      </w:tabs>
    </w:pPr>
    <w:rPr>
      <w:rFonts w:ascii="Times New Roman" w:eastAsia="Times New Roman" w:hAnsi="Times New Roman" w:cs="Mangal"/>
      <w:szCs w:val="21"/>
    </w:rPr>
  </w:style>
  <w:style w:type="character" w:customStyle="1" w:styleId="FooterChar">
    <w:name w:val="Footer Char"/>
    <w:link w:val="Footer"/>
    <w:rsid w:val="0004525C"/>
    <w:rPr>
      <w:rFonts w:ascii="Liberation Serif" w:eastAsia="Liberation Sans" w:hAnsi="Liberation Serif" w:cs="Mangal"/>
      <w:kern w:val="1"/>
      <w:sz w:val="24"/>
      <w:szCs w:val="21"/>
      <w:lang w:val="en-US" w:eastAsia="hi-I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98e3b892bc0a746c4fd9b7de77df23c134f530e18705c4458440321091b5b581a01150a14435c551b4d58515c424154181c084b281e0103030014415c5d0855580f1b425c4c01090340281e0103120a10455f5a0b4d584b50535a4f162e024b4340017872630f3f2d3919251f555c4d5c51141a4f1543094a5d0309034258540c554d1b0d1702030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Hemu</cp:lastModifiedBy>
  <cp:revision>2</cp:revision>
  <cp:lastPrinted>1969-12-31T18:30:00Z</cp:lastPrinted>
  <dcterms:created xsi:type="dcterms:W3CDTF">2018-12-05T11:59:00Z</dcterms:created>
  <dcterms:modified xsi:type="dcterms:W3CDTF">2018-12-05T11:59:00Z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