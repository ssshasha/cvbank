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F30" w:rsidRDefault="00385417" w:rsidP="00D779F2">
      <w:pPr>
        <w:tabs>
          <w:tab w:val="left" w:pos="720"/>
          <w:tab w:val="left" w:pos="6585"/>
        </w:tabs>
        <w:rPr>
          <w:rFonts w:ascii="Arial Narrow" w:hAnsi="Arial Narrow"/>
          <w:b/>
        </w:rPr>
      </w:pPr>
    </w:p>
    <w:p w:rsidR="00D779F2" w:rsidRPr="00C33882" w:rsidRDefault="00385417" w:rsidP="00D779F2">
      <w:pPr>
        <w:tabs>
          <w:tab w:val="left" w:pos="720"/>
          <w:tab w:val="left" w:pos="6585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>SHASHANK SINGH CHANDEL</w:t>
      </w:r>
      <w:r>
        <w:rPr>
          <w:rFonts w:ascii="Arial Narrow" w:hAnsi="Arial Narrow"/>
          <w:b/>
        </w:rPr>
        <w:tab/>
      </w:r>
    </w:p>
    <w:p w:rsidR="00D779F2" w:rsidRPr="00C33882" w:rsidRDefault="00385417" w:rsidP="00D779F2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Contact No: 8149217620</w:t>
      </w:r>
    </w:p>
    <w:p w:rsidR="00D779F2" w:rsidRPr="00C33882" w:rsidRDefault="00385417" w:rsidP="00D779F2">
      <w:pPr>
        <w:spacing w:after="0"/>
        <w:rPr>
          <w:rFonts w:ascii="Arial Narrow" w:hAnsi="Arial Narrow"/>
        </w:rPr>
      </w:pPr>
      <w:r w:rsidRPr="00C33882">
        <w:rPr>
          <w:rFonts w:ascii="Arial Narrow" w:hAnsi="Arial Narrow"/>
        </w:rPr>
        <w:t>Email ID</w:t>
      </w:r>
      <w:r>
        <w:rPr>
          <w:rFonts w:ascii="Arial Narrow" w:hAnsi="Arial Narrow"/>
        </w:rPr>
        <w:t>:</w:t>
      </w:r>
      <w:r>
        <w:rPr>
          <w:rFonts w:ascii="Arial Narrow" w:hAnsi="Arial Narrow"/>
        </w:rPr>
        <w:t>chandelshashank@gmail</w:t>
      </w:r>
      <w:r>
        <w:rPr>
          <w:rFonts w:ascii="Arial Narrow" w:hAnsi="Arial Narrow"/>
        </w:rPr>
        <w:t>.com</w:t>
      </w:r>
    </w:p>
    <w:p w:rsidR="00D779F2" w:rsidRDefault="00385417" w:rsidP="00D779F2">
      <w:pPr>
        <w:spacing w:after="0"/>
        <w:rPr>
          <w:rFonts w:ascii="Arial Narrow" w:hAnsi="Arial Narrow"/>
        </w:rPr>
      </w:pPr>
      <w:r w:rsidRPr="00C33882">
        <w:rPr>
          <w:rFonts w:ascii="Arial Narrow" w:hAnsi="Arial Narrow"/>
        </w:rPr>
        <w:t>Address:</w:t>
      </w:r>
      <w:r>
        <w:rPr>
          <w:rFonts w:ascii="Arial Narrow" w:hAnsi="Arial Narrow"/>
        </w:rPr>
        <w:t>Flat No A702</w:t>
      </w:r>
      <w:r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>AshaDeep</w:t>
      </w:r>
      <w:r>
        <w:rPr>
          <w:rFonts w:ascii="Arial Narrow" w:hAnsi="Arial Narrow"/>
        </w:rPr>
        <w:t>CHS</w:t>
      </w:r>
      <w:r>
        <w:rPr>
          <w:rFonts w:ascii="Arial Narrow" w:hAnsi="Arial Narrow"/>
        </w:rPr>
        <w:t>Kamothe Navi Mumbai Maharashtra 410206</w:t>
      </w:r>
      <w:r>
        <w:rPr>
          <w:rFonts w:ascii="Arial Narrow" w:hAnsi="Arial Narrow"/>
        </w:rPr>
        <w:t>.</w:t>
      </w:r>
    </w:p>
    <w:p w:rsidR="00C43A45" w:rsidRPr="00C33882" w:rsidRDefault="00385417" w:rsidP="00C43A45">
      <w:pPr>
        <w:rPr>
          <w:rFonts w:ascii="Arial Narrow" w:hAnsi="Arial Narrow"/>
        </w:rPr>
      </w:pPr>
    </w:p>
    <w:p w:rsidR="00C43A45" w:rsidRPr="00C33882" w:rsidRDefault="00385417" w:rsidP="00C43A45">
      <w:pPr>
        <w:pStyle w:val="DocumentMap"/>
        <w:rPr>
          <w:rFonts w:ascii="Arial Narrow" w:hAnsi="Arial Narrow"/>
          <w:b/>
        </w:rPr>
      </w:pPr>
      <w:r w:rsidRPr="00C33882">
        <w:rPr>
          <w:rFonts w:ascii="Arial Narrow" w:hAnsi="Arial Narrow"/>
          <w:b/>
        </w:rPr>
        <w:t>CAREER OBJECTIVE</w:t>
      </w:r>
    </w:p>
    <w:p w:rsidR="003F148C" w:rsidRPr="003F148C" w:rsidRDefault="00385417" w:rsidP="00AD4119">
      <w:pPr>
        <w:rPr>
          <w:rFonts w:ascii="Arial Narrow" w:hAnsi="Arial Narrow" w:cs="Arial"/>
          <w:color w:val="333333"/>
          <w:sz w:val="24"/>
          <w:szCs w:val="20"/>
          <w:shd w:val="clear" w:color="auto" w:fill="FFFFFF"/>
        </w:rPr>
      </w:pPr>
      <w:r w:rsidRPr="00BB38DE">
        <w:rPr>
          <w:rFonts w:ascii="Arial Narrow" w:hAnsi="Arial Narrow" w:cs="Arial"/>
          <w:color w:val="333333"/>
          <w:sz w:val="24"/>
          <w:szCs w:val="20"/>
          <w:shd w:val="clear" w:color="auto" w:fill="FFFFFF"/>
        </w:rPr>
        <w:t>To work for an organization which will help in value addition and serve as spring</w:t>
      </w:r>
      <w:r w:rsidRPr="00BB38DE">
        <w:rPr>
          <w:rFonts w:ascii="Arial Narrow" w:hAnsi="Arial Narrow" w:cs="Arial"/>
          <w:color w:val="333333"/>
          <w:sz w:val="24"/>
          <w:szCs w:val="20"/>
          <w:shd w:val="clear" w:color="auto" w:fill="FFFFFF"/>
        </w:rPr>
        <w:t xml:space="preserve"> board to move ahead in my career by providing me interesting career opportunities and harness the best of my caliber.</w:t>
      </w:r>
    </w:p>
    <w:p w:rsidR="00C43A45" w:rsidRPr="00C33882" w:rsidRDefault="00385417" w:rsidP="00C43A45">
      <w:pPr>
        <w:pStyle w:val="DocumentMap"/>
        <w:rPr>
          <w:rFonts w:ascii="Arial Narrow" w:hAnsi="Arial Narrow"/>
          <w:b/>
        </w:rPr>
      </w:pPr>
      <w:r w:rsidRPr="00C33882">
        <w:rPr>
          <w:rFonts w:ascii="Arial Narrow" w:hAnsi="Arial Narrow"/>
          <w:b/>
        </w:rPr>
        <w:t>EDUCATIONAL QUALIFICATION</w:t>
      </w:r>
    </w:p>
    <w:p w:rsidR="00C43A45" w:rsidRDefault="00385417" w:rsidP="00C43A45">
      <w:pPr>
        <w:tabs>
          <w:tab w:val="left" w:pos="360"/>
          <w:tab w:val="left" w:pos="540"/>
          <w:tab w:val="left" w:pos="4680"/>
        </w:tabs>
        <w:rPr>
          <w:rFonts w:ascii="Arial Narrow" w:hAnsi="Arial Narrow"/>
        </w:rPr>
      </w:pPr>
      <w:r>
        <w:rPr>
          <w:rFonts w:ascii="Arial Narrow" w:hAnsi="Arial Narrow"/>
        </w:rPr>
        <w:t>B.E</w:t>
      </w:r>
      <w:r>
        <w:rPr>
          <w:rFonts w:ascii="Arial Narrow" w:hAnsi="Arial Narrow"/>
        </w:rPr>
        <w:t xml:space="preserve"> with first class from</w:t>
      </w:r>
      <w:r w:rsidRPr="00C97691">
        <w:rPr>
          <w:rFonts w:ascii="Arial Narrow" w:hAnsi="Arial Narrow"/>
        </w:rPr>
        <w:t>Pillai’s</w:t>
      </w:r>
      <w:r>
        <w:rPr>
          <w:rFonts w:ascii="Arial Narrow" w:hAnsi="Arial Narrow"/>
        </w:rPr>
        <w:t>HOC College of Engineering and T</w:t>
      </w:r>
      <w:r>
        <w:rPr>
          <w:rFonts w:ascii="Arial Narrow" w:hAnsi="Arial Narrow"/>
        </w:rPr>
        <w:t>echnology with</w:t>
      </w:r>
      <w:r>
        <w:rPr>
          <w:rFonts w:ascii="Arial Narrow" w:hAnsi="Arial Narrow"/>
        </w:rPr>
        <w:t xml:space="preserve"> specialization in </w:t>
      </w:r>
      <w:r>
        <w:rPr>
          <w:rFonts w:ascii="Arial Narrow" w:hAnsi="Arial Narrow"/>
        </w:rPr>
        <w:t xml:space="preserve">Information </w:t>
      </w:r>
      <w:r>
        <w:rPr>
          <w:rFonts w:ascii="Arial Narrow" w:hAnsi="Arial Narrow"/>
        </w:rPr>
        <w:t>Technology</w:t>
      </w:r>
      <w:r>
        <w:rPr>
          <w:rFonts w:ascii="Arial Narrow" w:hAnsi="Arial Narrow"/>
        </w:rPr>
        <w:t>.</w:t>
      </w:r>
    </w:p>
    <w:p w:rsidR="00736E81" w:rsidRDefault="00385417" w:rsidP="00AD4119">
      <w:pPr>
        <w:rPr>
          <w:rFonts w:ascii="Arial Narrow" w:hAnsi="Arial Narrow"/>
          <w:b/>
          <w:iCs/>
        </w:rPr>
      </w:pPr>
      <w:r>
        <w:rPr>
          <w:rFonts w:ascii="Arial Narrow" w:hAnsi="Arial Narrow"/>
          <w:b/>
          <w:iCs/>
        </w:rPr>
        <w:t>INDUSTRIAL</w:t>
      </w:r>
      <w:r w:rsidRPr="00C33882">
        <w:rPr>
          <w:rFonts w:ascii="Arial Narrow" w:hAnsi="Arial Narrow"/>
          <w:b/>
          <w:iCs/>
        </w:rPr>
        <w:t xml:space="preserve"> PROFILE</w:t>
      </w:r>
      <w:r>
        <w:rPr>
          <w:rFonts w:ascii="Arial Narrow" w:hAnsi="Arial Narrow"/>
          <w:b/>
          <w:iCs/>
        </w:rPr>
        <w:t>: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76"/>
        <w:gridCol w:w="1886"/>
        <w:gridCol w:w="2814"/>
        <w:gridCol w:w="2862"/>
      </w:tblGrid>
      <w:tr w:rsidR="004A13A8" w:rsidTr="005A2AC6">
        <w:trPr>
          <w:trHeight w:val="512"/>
        </w:trPr>
        <w:tc>
          <w:tcPr>
            <w:tcW w:w="1627" w:type="dxa"/>
          </w:tcPr>
          <w:p w:rsidR="005A2AC6" w:rsidRPr="00FC1BAD" w:rsidRDefault="00385417" w:rsidP="006728D5">
            <w:pPr>
              <w:widowControl w:val="0"/>
              <w:autoSpaceDE w:val="0"/>
              <w:autoSpaceDN w:val="0"/>
              <w:adjustRightInd w:val="0"/>
              <w:ind w:right="-14"/>
              <w:jc w:val="center"/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1901" w:type="dxa"/>
          </w:tcPr>
          <w:p w:rsidR="005A2AC6" w:rsidRPr="00FC1BAD" w:rsidRDefault="00385417" w:rsidP="006728D5">
            <w:pPr>
              <w:widowControl w:val="0"/>
              <w:autoSpaceDE w:val="0"/>
              <w:autoSpaceDN w:val="0"/>
              <w:adjustRightInd w:val="0"/>
              <w:ind w:right="-14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3060" w:type="dxa"/>
          </w:tcPr>
          <w:p w:rsidR="005A2AC6" w:rsidRPr="00FC1BAD" w:rsidRDefault="00385417" w:rsidP="006728D5">
            <w:pPr>
              <w:widowControl w:val="0"/>
              <w:autoSpaceDE w:val="0"/>
              <w:autoSpaceDN w:val="0"/>
              <w:adjustRightInd w:val="0"/>
              <w:ind w:right="-14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3150" w:type="dxa"/>
          </w:tcPr>
          <w:p w:rsidR="005A2AC6" w:rsidRPr="00FC1BAD" w:rsidRDefault="00385417" w:rsidP="006728D5">
            <w:pPr>
              <w:widowControl w:val="0"/>
              <w:autoSpaceDE w:val="0"/>
              <w:autoSpaceDN w:val="0"/>
              <w:adjustRightInd w:val="0"/>
              <w:ind w:right="-14"/>
              <w:jc w:val="center"/>
              <w:rPr>
                <w:b/>
              </w:rPr>
            </w:pPr>
            <w:r>
              <w:rPr>
                <w:b/>
              </w:rPr>
              <w:t>Position</w:t>
            </w:r>
          </w:p>
        </w:tc>
      </w:tr>
      <w:tr w:rsidR="004A13A8" w:rsidTr="005A2AC6">
        <w:trPr>
          <w:trHeight w:val="512"/>
        </w:trPr>
        <w:tc>
          <w:tcPr>
            <w:tcW w:w="1627" w:type="dxa"/>
          </w:tcPr>
          <w:p w:rsidR="00C543EF" w:rsidRPr="007539E2" w:rsidRDefault="00385417" w:rsidP="006728D5">
            <w:pPr>
              <w:widowControl w:val="0"/>
              <w:autoSpaceDE w:val="0"/>
              <w:autoSpaceDN w:val="0"/>
              <w:adjustRightInd w:val="0"/>
              <w:ind w:right="-14"/>
              <w:jc w:val="center"/>
              <w:rPr>
                <w:bCs/>
              </w:rPr>
            </w:pPr>
            <w:r w:rsidRPr="007539E2">
              <w:rPr>
                <w:bCs/>
              </w:rPr>
              <w:t>Sudler&amp;</w:t>
            </w:r>
            <w:r>
              <w:rPr>
                <w:bCs/>
              </w:rPr>
              <w:t>H</w:t>
            </w:r>
            <w:r w:rsidRPr="004310F6">
              <w:rPr>
                <w:bCs/>
              </w:rPr>
              <w:t>ennessey</w:t>
            </w:r>
            <w:r w:rsidRPr="007539E2">
              <w:rPr>
                <w:bCs/>
              </w:rPr>
              <w:t>Pvt Ltd.</w:t>
            </w:r>
          </w:p>
        </w:tc>
        <w:tc>
          <w:tcPr>
            <w:tcW w:w="1901" w:type="dxa"/>
          </w:tcPr>
          <w:p w:rsidR="00C543EF" w:rsidRPr="007539E2" w:rsidRDefault="00385417" w:rsidP="006728D5">
            <w:pPr>
              <w:widowControl w:val="0"/>
              <w:autoSpaceDE w:val="0"/>
              <w:autoSpaceDN w:val="0"/>
              <w:adjustRightInd w:val="0"/>
              <w:ind w:right="-14"/>
              <w:jc w:val="center"/>
              <w:rPr>
                <w:bCs/>
              </w:rPr>
            </w:pPr>
            <w:r>
              <w:rPr>
                <w:bCs/>
              </w:rPr>
              <w:t>Goregaon (Mumbai)</w:t>
            </w:r>
          </w:p>
        </w:tc>
        <w:tc>
          <w:tcPr>
            <w:tcW w:w="3060" w:type="dxa"/>
          </w:tcPr>
          <w:p w:rsidR="00C543EF" w:rsidRPr="007539E2" w:rsidRDefault="00385417" w:rsidP="006728D5">
            <w:pPr>
              <w:widowControl w:val="0"/>
              <w:autoSpaceDE w:val="0"/>
              <w:autoSpaceDN w:val="0"/>
              <w:adjustRightInd w:val="0"/>
              <w:ind w:right="-14"/>
              <w:jc w:val="center"/>
              <w:rPr>
                <w:bCs/>
              </w:rPr>
            </w:pPr>
            <w:r>
              <w:rPr>
                <w:bCs/>
              </w:rPr>
              <w:t>2.</w:t>
            </w:r>
            <w:r>
              <w:rPr>
                <w:bCs/>
              </w:rPr>
              <w:t>9</w:t>
            </w:r>
            <w:r w:rsidRPr="007539E2">
              <w:rPr>
                <w:bCs/>
              </w:rPr>
              <w:t>Years (</w:t>
            </w:r>
            <w:r w:rsidRPr="007539E2">
              <w:rPr>
                <w:bCs/>
              </w:rPr>
              <w:t>23/12</w:t>
            </w:r>
            <w:r w:rsidRPr="007539E2">
              <w:rPr>
                <w:bCs/>
              </w:rPr>
              <w:t xml:space="preserve">/2015 to Present) </w:t>
            </w:r>
          </w:p>
        </w:tc>
        <w:tc>
          <w:tcPr>
            <w:tcW w:w="3150" w:type="dxa"/>
          </w:tcPr>
          <w:p w:rsidR="00C543EF" w:rsidRPr="007539E2" w:rsidRDefault="00385417" w:rsidP="006728D5">
            <w:pPr>
              <w:widowControl w:val="0"/>
              <w:autoSpaceDE w:val="0"/>
              <w:autoSpaceDN w:val="0"/>
              <w:adjustRightInd w:val="0"/>
              <w:ind w:right="-14"/>
              <w:jc w:val="center"/>
              <w:rPr>
                <w:bCs/>
              </w:rPr>
            </w:pPr>
            <w:r w:rsidRPr="007539E2">
              <w:rPr>
                <w:bCs/>
              </w:rPr>
              <w:t>Software Developer</w:t>
            </w:r>
          </w:p>
        </w:tc>
      </w:tr>
      <w:tr w:rsidR="004A13A8" w:rsidTr="005A2AC6">
        <w:trPr>
          <w:trHeight w:val="204"/>
        </w:trPr>
        <w:tc>
          <w:tcPr>
            <w:tcW w:w="1627" w:type="dxa"/>
          </w:tcPr>
          <w:p w:rsidR="005A2AC6" w:rsidRPr="00FC1BAD" w:rsidRDefault="00385417" w:rsidP="005A2AC6">
            <w:pPr>
              <w:widowControl w:val="0"/>
              <w:autoSpaceDE w:val="0"/>
              <w:autoSpaceDN w:val="0"/>
              <w:adjustRightInd w:val="0"/>
              <w:ind w:right="-14"/>
              <w:rPr>
                <w:b/>
              </w:rPr>
            </w:pPr>
            <w:r>
              <w:t>3i InfoTech Ltd</w:t>
            </w:r>
          </w:p>
        </w:tc>
        <w:tc>
          <w:tcPr>
            <w:tcW w:w="1901" w:type="dxa"/>
          </w:tcPr>
          <w:p w:rsidR="005A2AC6" w:rsidRDefault="00385417" w:rsidP="007539E2">
            <w:pPr>
              <w:widowControl w:val="0"/>
              <w:autoSpaceDE w:val="0"/>
              <w:autoSpaceDN w:val="0"/>
              <w:adjustRightInd w:val="0"/>
              <w:ind w:right="-14"/>
              <w:jc w:val="center"/>
              <w:rPr>
                <w:b/>
              </w:rPr>
            </w:pPr>
            <w:r>
              <w:t>Andheri</w:t>
            </w:r>
            <w:r>
              <w:rPr>
                <w:bCs/>
              </w:rPr>
              <w:t>(Mumbai)</w:t>
            </w:r>
          </w:p>
        </w:tc>
        <w:tc>
          <w:tcPr>
            <w:tcW w:w="3060" w:type="dxa"/>
          </w:tcPr>
          <w:p w:rsidR="005A2AC6" w:rsidRPr="00FC1BAD" w:rsidRDefault="00385417" w:rsidP="006728D5">
            <w:pPr>
              <w:widowControl w:val="0"/>
              <w:autoSpaceDE w:val="0"/>
              <w:autoSpaceDN w:val="0"/>
              <w:adjustRightInd w:val="0"/>
              <w:ind w:right="-14"/>
              <w:jc w:val="center"/>
              <w:rPr>
                <w:b/>
              </w:rPr>
            </w:pPr>
            <w:r>
              <w:t>2 Years (07/11/2013 to 18/12/2015)</w:t>
            </w:r>
          </w:p>
        </w:tc>
        <w:tc>
          <w:tcPr>
            <w:tcW w:w="3150" w:type="dxa"/>
          </w:tcPr>
          <w:p w:rsidR="005A2AC6" w:rsidRPr="00FC1BAD" w:rsidRDefault="00385417" w:rsidP="006728D5">
            <w:pPr>
              <w:widowControl w:val="0"/>
              <w:autoSpaceDE w:val="0"/>
              <w:autoSpaceDN w:val="0"/>
              <w:adjustRightInd w:val="0"/>
              <w:ind w:right="-14"/>
              <w:jc w:val="center"/>
              <w:rPr>
                <w:b/>
              </w:rPr>
            </w:pPr>
            <w:r>
              <w:t>Software Developer</w:t>
            </w:r>
          </w:p>
        </w:tc>
      </w:tr>
    </w:tbl>
    <w:p w:rsidR="003F148C" w:rsidRDefault="00385417" w:rsidP="00AD4119">
      <w:pPr>
        <w:rPr>
          <w:rFonts w:ascii="Arial Narrow" w:eastAsia="Times New Roman" w:hAnsi="Arial Narrow"/>
          <w:sz w:val="24"/>
          <w:szCs w:val="24"/>
        </w:rPr>
      </w:pPr>
    </w:p>
    <w:p w:rsidR="00A82BAB" w:rsidRPr="00C33882" w:rsidRDefault="00385417" w:rsidP="00A82BAB">
      <w:pPr>
        <w:pStyle w:val="DocumentMap"/>
        <w:rPr>
          <w:rFonts w:ascii="Arial Narrow" w:hAnsi="Arial Narrow"/>
          <w:b/>
        </w:rPr>
      </w:pPr>
      <w:r w:rsidRPr="00C33882">
        <w:rPr>
          <w:rFonts w:ascii="Arial Narrow" w:hAnsi="Arial Narrow"/>
          <w:b/>
        </w:rPr>
        <w:t>TECHNICAL EXPERTISE</w:t>
      </w:r>
    </w:p>
    <w:p w:rsidR="00A82BAB" w:rsidRDefault="00385417" w:rsidP="00AD4119">
      <w:pPr>
        <w:rPr>
          <w:rFonts w:ascii="Arial Narrow" w:eastAsia="Times New Roman" w:hAnsi="Arial Narrow"/>
          <w:sz w:val="24"/>
          <w:szCs w:val="24"/>
        </w:rPr>
      </w:pPr>
    </w:p>
    <w:tbl>
      <w:tblPr>
        <w:tblW w:w="9692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92"/>
      </w:tblGrid>
      <w:tr w:rsidR="004A13A8" w:rsidTr="00623DA1">
        <w:trPr>
          <w:trHeight w:val="405"/>
        </w:trPr>
        <w:tc>
          <w:tcPr>
            <w:tcW w:w="9692" w:type="dxa"/>
          </w:tcPr>
          <w:p w:rsidR="00623DA1" w:rsidRDefault="00385417" w:rsidP="00623DA1">
            <w:pPr>
              <w:numPr>
                <w:ilvl w:val="0"/>
                <w:numId w:val="3"/>
              </w:numPr>
              <w:suppressAutoHyphens/>
              <w:spacing w:after="0" w:line="276" w:lineRule="auto"/>
              <w:rPr>
                <w:rFonts w:cs="Tunga"/>
              </w:rPr>
            </w:pPr>
            <w:r>
              <w:rPr>
                <w:rFonts w:cs="Tunga"/>
              </w:rPr>
              <w:t xml:space="preserve">Hands on in application </w:t>
            </w:r>
            <w:r>
              <w:rPr>
                <w:rFonts w:cs="Tunga"/>
                <w:color w:val="000000"/>
              </w:rPr>
              <w:t xml:space="preserve">development using </w:t>
            </w:r>
            <w:r>
              <w:rPr>
                <w:rFonts w:cs="Tunga"/>
                <w:color w:val="000000"/>
              </w:rPr>
              <w:t xml:space="preserve">Angular JS, MVC Framework, </w:t>
            </w:r>
            <w:r>
              <w:rPr>
                <w:rFonts w:cs="Tunga"/>
                <w:b/>
                <w:bCs/>
                <w:color w:val="000000"/>
              </w:rPr>
              <w:t xml:space="preserve">C#, </w:t>
            </w:r>
            <w:r>
              <w:rPr>
                <w:rFonts w:cs="Tunga"/>
                <w:b/>
                <w:bCs/>
              </w:rPr>
              <w:t>Web Forms</w:t>
            </w:r>
            <w:r>
              <w:rPr>
                <w:rFonts w:cs="Tunga"/>
              </w:rPr>
              <w:t xml:space="preserve"> and MSSQL </w:t>
            </w:r>
            <w:r>
              <w:rPr>
                <w:rFonts w:cs="Tunga"/>
              </w:rPr>
              <w:t>as the Database data consumer</w:t>
            </w:r>
            <w:r>
              <w:rPr>
                <w:rFonts w:cs="Tunga"/>
              </w:rPr>
              <w:t xml:space="preserve"> using repository pattern and 3-tier architecture</w:t>
            </w:r>
            <w:r>
              <w:rPr>
                <w:rFonts w:cs="Tunga"/>
              </w:rPr>
              <w:t>.</w:t>
            </w:r>
          </w:p>
          <w:p w:rsidR="00623DA1" w:rsidRDefault="00385417" w:rsidP="00623DA1">
            <w:pPr>
              <w:numPr>
                <w:ilvl w:val="0"/>
                <w:numId w:val="3"/>
              </w:numPr>
              <w:suppressAutoHyphens/>
              <w:spacing w:after="0" w:line="276" w:lineRule="auto"/>
              <w:rPr>
                <w:rFonts w:cs="Tunga"/>
              </w:rPr>
            </w:pPr>
            <w:r>
              <w:rPr>
                <w:rFonts w:cs="Tunga"/>
              </w:rPr>
              <w:t>Extensive experience in design and development of applications</w:t>
            </w:r>
            <w:r>
              <w:rPr>
                <w:rFonts w:cs="Tunga"/>
              </w:rPr>
              <w:t xml:space="preserve"> using </w:t>
            </w:r>
            <w:r>
              <w:rPr>
                <w:rFonts w:cs="Tunga"/>
                <w:bCs/>
              </w:rPr>
              <w:t>.NET</w:t>
            </w:r>
            <w:r>
              <w:rPr>
                <w:rFonts w:cs="Tunga"/>
              </w:rPr>
              <w:t xml:space="preserve"> and Web technologies like</w:t>
            </w:r>
            <w:r>
              <w:rPr>
                <w:rFonts w:cs="Tunga"/>
                <w:bCs/>
              </w:rPr>
              <w:t xml:space="preserve"> CSS, Ajax,</w:t>
            </w:r>
            <w:r>
              <w:rPr>
                <w:rFonts w:cs="Tunga"/>
                <w:bCs/>
              </w:rPr>
              <w:t xml:space="preserve"> Jquery,</w:t>
            </w:r>
            <w:r>
              <w:rPr>
                <w:rFonts w:cs="Tunga"/>
                <w:bCs/>
              </w:rPr>
              <w:t xml:space="preserve"> JavaScript</w:t>
            </w:r>
            <w:r>
              <w:rPr>
                <w:rFonts w:cs="Tunga"/>
              </w:rPr>
              <w:t xml:space="preserve"> and </w:t>
            </w:r>
            <w:r>
              <w:rPr>
                <w:rFonts w:cs="Tunga"/>
                <w:bCs/>
              </w:rPr>
              <w:t>HTML</w:t>
            </w:r>
            <w:r>
              <w:rPr>
                <w:rFonts w:cs="Tunga"/>
              </w:rPr>
              <w:t xml:space="preserve">. </w:t>
            </w:r>
          </w:p>
          <w:p w:rsidR="007000C7" w:rsidRDefault="00385417" w:rsidP="00623DA1">
            <w:pPr>
              <w:numPr>
                <w:ilvl w:val="0"/>
                <w:numId w:val="3"/>
              </w:numPr>
              <w:suppressAutoHyphens/>
              <w:spacing w:after="0" w:line="276" w:lineRule="auto"/>
              <w:rPr>
                <w:rFonts w:cs="Tunga"/>
              </w:rPr>
            </w:pPr>
            <w:r>
              <w:rPr>
                <w:rFonts w:cs="Tunga"/>
              </w:rPr>
              <w:t>Experience in npm, bower, node cmd and git cmd.</w:t>
            </w:r>
          </w:p>
          <w:p w:rsidR="007000C7" w:rsidRPr="007000C7" w:rsidRDefault="00385417" w:rsidP="008D026C">
            <w:pPr>
              <w:numPr>
                <w:ilvl w:val="0"/>
                <w:numId w:val="3"/>
              </w:numPr>
              <w:suppressAutoHyphens/>
              <w:spacing w:after="0" w:line="276" w:lineRule="auto"/>
              <w:jc w:val="both"/>
              <w:rPr>
                <w:rFonts w:cs="Tunga"/>
              </w:rPr>
            </w:pPr>
            <w:r w:rsidRPr="007000C7">
              <w:rPr>
                <w:rFonts w:cs="Tunga"/>
              </w:rPr>
              <w:t>Experience in GIT Hub, Source Tree and JIRA.</w:t>
            </w:r>
          </w:p>
          <w:p w:rsidR="00623DA1" w:rsidRDefault="00385417" w:rsidP="00623DA1">
            <w:pPr>
              <w:numPr>
                <w:ilvl w:val="0"/>
                <w:numId w:val="3"/>
              </w:numPr>
              <w:suppressAutoHyphens/>
              <w:spacing w:after="0"/>
              <w:jc w:val="both"/>
              <w:rPr>
                <w:rFonts w:cs="Tunga"/>
              </w:rPr>
            </w:pPr>
            <w:r>
              <w:rPr>
                <w:rFonts w:cs="Tunga"/>
              </w:rPr>
              <w:t xml:space="preserve">Experience in </w:t>
            </w:r>
            <w:r>
              <w:rPr>
                <w:rFonts w:cs="Tunga"/>
                <w:b/>
              </w:rPr>
              <w:t>IIS, HTML5, AJAX</w:t>
            </w:r>
            <w:r>
              <w:rPr>
                <w:rFonts w:cs="Tunga"/>
                <w:b/>
              </w:rPr>
              <w:t xml:space="preserve">, XSLT </w:t>
            </w:r>
            <w:r>
              <w:rPr>
                <w:rFonts w:cs="Tunga"/>
                <w:b/>
              </w:rPr>
              <w:t>and jQuery</w:t>
            </w:r>
            <w:r>
              <w:rPr>
                <w:rFonts w:cs="Tunga"/>
              </w:rPr>
              <w:t>.</w:t>
            </w:r>
          </w:p>
          <w:p w:rsidR="00996509" w:rsidRDefault="00385417" w:rsidP="00FB3A91">
            <w:pPr>
              <w:numPr>
                <w:ilvl w:val="0"/>
                <w:numId w:val="3"/>
              </w:numPr>
              <w:suppressAutoHyphens/>
              <w:spacing w:after="0"/>
              <w:jc w:val="both"/>
              <w:rPr>
                <w:rFonts w:cs="Tunga"/>
              </w:rPr>
            </w:pPr>
            <w:r>
              <w:rPr>
                <w:rFonts w:cs="Tunga"/>
              </w:rPr>
              <w:t xml:space="preserve">Experience in creating Automation </w:t>
            </w:r>
            <w:r>
              <w:rPr>
                <w:rFonts w:cs="Tunga"/>
              </w:rPr>
              <w:t>Projects using selenium.</w:t>
            </w:r>
          </w:p>
          <w:p w:rsidR="00996509" w:rsidRDefault="00385417" w:rsidP="00FB3A91">
            <w:pPr>
              <w:numPr>
                <w:ilvl w:val="0"/>
                <w:numId w:val="3"/>
              </w:numPr>
              <w:suppressAutoHyphens/>
              <w:spacing w:after="0"/>
              <w:jc w:val="both"/>
              <w:rPr>
                <w:rFonts w:cs="Tunga"/>
              </w:rPr>
            </w:pPr>
            <w:r>
              <w:rPr>
                <w:rFonts w:cs="Tunga"/>
              </w:rPr>
              <w:t>Experience in EDI (Electronic Data Interchange) using XSLT and C#.</w:t>
            </w:r>
          </w:p>
          <w:p w:rsidR="00996509" w:rsidRPr="00FB3A91" w:rsidRDefault="00385417" w:rsidP="00FB3A91">
            <w:pPr>
              <w:numPr>
                <w:ilvl w:val="0"/>
                <w:numId w:val="3"/>
              </w:numPr>
              <w:suppressAutoHyphens/>
              <w:spacing w:after="0"/>
              <w:jc w:val="both"/>
              <w:rPr>
                <w:rFonts w:cs="Tunga"/>
              </w:rPr>
            </w:pPr>
            <w:r>
              <w:rPr>
                <w:rFonts w:cs="Tunga"/>
              </w:rPr>
              <w:t>Experience in Console Applications and C# for automation tasks like copying and rearranging data and documents in required organized manner.</w:t>
            </w:r>
          </w:p>
          <w:p w:rsidR="00623DA1" w:rsidRDefault="00385417" w:rsidP="00623DA1">
            <w:pPr>
              <w:numPr>
                <w:ilvl w:val="0"/>
                <w:numId w:val="3"/>
              </w:numPr>
              <w:suppressAutoHyphens/>
              <w:spacing w:after="0"/>
              <w:jc w:val="both"/>
              <w:rPr>
                <w:rFonts w:cs="Tunga"/>
              </w:rPr>
            </w:pPr>
            <w:r>
              <w:rPr>
                <w:rFonts w:cs="Tunga"/>
              </w:rPr>
              <w:t xml:space="preserve">Experience in handling </w:t>
            </w:r>
            <w:r>
              <w:rPr>
                <w:rFonts w:cs="Tunga"/>
              </w:rPr>
              <w:t>ASLC including Cross-Frame Scripting, Cross-Site Scripting, Key Strokes and Session Id etc.</w:t>
            </w:r>
          </w:p>
          <w:p w:rsidR="005638CE" w:rsidRDefault="00385417" w:rsidP="00623DA1">
            <w:pPr>
              <w:numPr>
                <w:ilvl w:val="0"/>
                <w:numId w:val="3"/>
              </w:numPr>
              <w:suppressAutoHyphens/>
              <w:spacing w:after="0"/>
              <w:jc w:val="both"/>
              <w:rPr>
                <w:rFonts w:cs="Tunga"/>
              </w:rPr>
            </w:pPr>
            <w:r>
              <w:rPr>
                <w:rFonts w:cs="Tunga"/>
              </w:rPr>
              <w:t>Experience in Google Api and Google Adwords using C# windows application</w:t>
            </w:r>
          </w:p>
          <w:p w:rsidR="00FB3A91" w:rsidRPr="00FB3A91" w:rsidRDefault="00385417" w:rsidP="000E3C58">
            <w:pPr>
              <w:numPr>
                <w:ilvl w:val="0"/>
                <w:numId w:val="3"/>
              </w:numPr>
              <w:suppressAutoHyphens/>
              <w:spacing w:after="0"/>
              <w:jc w:val="both"/>
              <w:rPr>
                <w:rFonts w:cs="Tunga"/>
                <w:b/>
              </w:rPr>
            </w:pPr>
            <w:r w:rsidRPr="00FB3A91">
              <w:rPr>
                <w:rFonts w:cs="Tunga"/>
              </w:rPr>
              <w:t>Experience in MVC</w:t>
            </w:r>
            <w:r>
              <w:rPr>
                <w:rFonts w:cs="Tunga"/>
              </w:rPr>
              <w:t xml:space="preserve"> using repository pattern as well as OOPS.</w:t>
            </w:r>
          </w:p>
          <w:p w:rsidR="00FB3A91" w:rsidRPr="00FB3A91" w:rsidRDefault="00385417" w:rsidP="00FB3A91">
            <w:pPr>
              <w:numPr>
                <w:ilvl w:val="0"/>
                <w:numId w:val="3"/>
              </w:numPr>
              <w:suppressAutoHyphens/>
              <w:spacing w:after="0"/>
              <w:jc w:val="both"/>
              <w:rPr>
                <w:rFonts w:cs="Tunga"/>
                <w:b/>
              </w:rPr>
            </w:pPr>
            <w:r w:rsidRPr="00FB3A91">
              <w:rPr>
                <w:rFonts w:cs="Tunga"/>
              </w:rPr>
              <w:t>Experienc</w:t>
            </w:r>
            <w:r>
              <w:rPr>
                <w:rFonts w:cs="Tunga"/>
              </w:rPr>
              <w:t xml:space="preserve">e </w:t>
            </w:r>
            <w:r w:rsidRPr="00FB3A91">
              <w:rPr>
                <w:rFonts w:cs="Tunga"/>
              </w:rPr>
              <w:t xml:space="preserve">in </w:t>
            </w:r>
            <w:r>
              <w:rPr>
                <w:rFonts w:cs="Tunga"/>
                <w:b/>
              </w:rPr>
              <w:t>Mongo DB Database</w:t>
            </w:r>
            <w:r w:rsidRPr="00FB3A91">
              <w:rPr>
                <w:rFonts w:cs="Tunga"/>
                <w:b/>
              </w:rPr>
              <w:t>.</w:t>
            </w:r>
          </w:p>
          <w:p w:rsidR="00623DA1" w:rsidRDefault="00385417" w:rsidP="00623DA1">
            <w:pPr>
              <w:numPr>
                <w:ilvl w:val="0"/>
                <w:numId w:val="3"/>
              </w:numPr>
              <w:suppressAutoHyphens/>
              <w:spacing w:after="0"/>
              <w:jc w:val="both"/>
              <w:rPr>
                <w:rFonts w:cs="Tunga"/>
              </w:rPr>
            </w:pPr>
            <w:r>
              <w:rPr>
                <w:rFonts w:cs="Tunga"/>
              </w:rPr>
              <w:t>Experience with SVN including Updation, Revision of documents and code.</w:t>
            </w:r>
          </w:p>
          <w:p w:rsidR="0094211F" w:rsidRDefault="00385417" w:rsidP="00623DA1">
            <w:pPr>
              <w:numPr>
                <w:ilvl w:val="0"/>
                <w:numId w:val="3"/>
              </w:numPr>
              <w:suppressAutoHyphens/>
              <w:spacing w:after="0"/>
              <w:jc w:val="both"/>
              <w:rPr>
                <w:rFonts w:cs="Tunga"/>
              </w:rPr>
            </w:pPr>
            <w:r>
              <w:rPr>
                <w:rFonts w:cs="Tunga"/>
              </w:rPr>
              <w:lastRenderedPageBreak/>
              <w:t xml:space="preserve">Experience with Documentation including, PS, </w:t>
            </w:r>
            <w:r>
              <w:rPr>
                <w:rFonts w:cs="Tunga"/>
              </w:rPr>
              <w:t>Approach, Impact,</w:t>
            </w:r>
            <w:r>
              <w:rPr>
                <w:rFonts w:cs="Tunga"/>
              </w:rPr>
              <w:t xml:space="preserve"> BRS Study, User Manual, System Manual and RTT etc.</w:t>
            </w:r>
          </w:p>
          <w:p w:rsidR="00623DA1" w:rsidRDefault="00385417" w:rsidP="00623DA1">
            <w:pPr>
              <w:numPr>
                <w:ilvl w:val="0"/>
                <w:numId w:val="3"/>
              </w:numPr>
              <w:suppressAutoHyphens/>
              <w:spacing w:after="0"/>
              <w:jc w:val="both"/>
              <w:rPr>
                <w:rFonts w:cs="Tunga"/>
              </w:rPr>
            </w:pPr>
            <w:r>
              <w:rPr>
                <w:rFonts w:cs="Tunga"/>
              </w:rPr>
              <w:t>Experience with HP Tool including test cases, CR documents Updation.</w:t>
            </w:r>
          </w:p>
          <w:p w:rsidR="00623DA1" w:rsidRDefault="00385417" w:rsidP="00623DA1">
            <w:pPr>
              <w:numPr>
                <w:ilvl w:val="0"/>
                <w:numId w:val="3"/>
              </w:numPr>
              <w:suppressAutoHyphens/>
              <w:spacing w:after="0"/>
              <w:jc w:val="both"/>
              <w:rPr>
                <w:rFonts w:cs="Tunga"/>
              </w:rPr>
            </w:pPr>
            <w:r>
              <w:rPr>
                <w:rFonts w:cs="Tunga"/>
              </w:rPr>
              <w:t xml:space="preserve">Experience in </w:t>
            </w:r>
            <w:r>
              <w:rPr>
                <w:rFonts w:cs="Tunga"/>
              </w:rPr>
              <w:t>Database using</w:t>
            </w:r>
            <w:r>
              <w:rPr>
                <w:rFonts w:cs="Tunga"/>
              </w:rPr>
              <w:t xml:space="preserve"> MS SQL Server 2008R2</w:t>
            </w:r>
          </w:p>
          <w:p w:rsidR="00623DA1" w:rsidRPr="00C33882" w:rsidRDefault="00385417" w:rsidP="009F6D4F">
            <w:pPr>
              <w:rPr>
                <w:rFonts w:ascii="Arial Narrow" w:hAnsi="Arial Narrow"/>
              </w:rPr>
            </w:pPr>
          </w:p>
        </w:tc>
      </w:tr>
    </w:tbl>
    <w:p w:rsidR="00F0179E" w:rsidRDefault="00385417" w:rsidP="00F0179E">
      <w:pPr>
        <w:rPr>
          <w:rFonts w:ascii="Arial Narrow" w:hAnsi="Arial Narrow"/>
        </w:rPr>
      </w:pPr>
    </w:p>
    <w:p w:rsidR="00602B55" w:rsidRPr="00C33882" w:rsidRDefault="00385417" w:rsidP="00602B55">
      <w:pPr>
        <w:pStyle w:val="DocumentMap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TECHNICAL SKILS:</w:t>
      </w:r>
    </w:p>
    <w:p w:rsidR="00602B55" w:rsidRDefault="00385417" w:rsidP="00602B55">
      <w:pPr>
        <w:rPr>
          <w:rFonts w:ascii="Arial Narrow" w:hAnsi="Arial Narro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38"/>
      </w:tblGrid>
      <w:tr w:rsidR="004A13A8" w:rsidTr="000C427A">
        <w:trPr>
          <w:trHeight w:val="1297"/>
        </w:trPr>
        <w:tc>
          <w:tcPr>
            <w:tcW w:w="9238" w:type="dxa"/>
          </w:tcPr>
          <w:p w:rsidR="00602B55" w:rsidRPr="003F148C" w:rsidRDefault="00385417" w:rsidP="009067DA">
            <w:pPr>
              <w:ind w:left="7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Jquery, Javascript, HTLM5, MS </w:t>
            </w:r>
            <w:r>
              <w:rPr>
                <w:rFonts w:ascii="Arial Narrow" w:hAnsi="Arial Narrow"/>
              </w:rPr>
              <w:t>SQL, MongoDB</w:t>
            </w:r>
            <w:r>
              <w:rPr>
                <w:rFonts w:ascii="Arial Narrow" w:hAnsi="Arial Narrow"/>
              </w:rPr>
              <w:t xml:space="preserve"> Angular JS,</w:t>
            </w:r>
            <w:r>
              <w:rPr>
                <w:rFonts w:ascii="Arial Narrow" w:hAnsi="Arial Narrow"/>
              </w:rPr>
              <w:t>nodejs,</w:t>
            </w:r>
            <w:r>
              <w:rPr>
                <w:rFonts w:ascii="Arial Narrow" w:hAnsi="Arial Narrow"/>
              </w:rPr>
              <w:t>Angular,</w:t>
            </w:r>
            <w:r>
              <w:rPr>
                <w:rFonts w:ascii="Arial Narrow" w:hAnsi="Arial Narrow"/>
              </w:rPr>
              <w:t xml:space="preserve"> Git,</w:t>
            </w:r>
            <w:r>
              <w:rPr>
                <w:rFonts w:ascii="Arial Narrow" w:hAnsi="Arial Narrow"/>
              </w:rPr>
              <w:t xml:space="preserve"> Google Adwords, Google API,</w:t>
            </w:r>
            <w:r>
              <w:rPr>
                <w:rFonts w:ascii="Arial Narrow" w:hAnsi="Arial Narrow"/>
              </w:rPr>
              <w:t xml:space="preserve"> EDI, Selenium, ASP.Net, MVC Framework, XSLT, Jira, Vault, Source Tree and FogBugs</w:t>
            </w:r>
          </w:p>
        </w:tc>
      </w:tr>
    </w:tbl>
    <w:p w:rsidR="007B2D21" w:rsidRDefault="00385417" w:rsidP="00F0179E">
      <w:pPr>
        <w:rPr>
          <w:rFonts w:ascii="Arial Narrow" w:hAnsi="Arial Narrow"/>
        </w:rPr>
      </w:pPr>
    </w:p>
    <w:p w:rsidR="00736E81" w:rsidRPr="00C33882" w:rsidRDefault="00385417" w:rsidP="00736E81">
      <w:pPr>
        <w:pStyle w:val="DocumentMap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CERTIFICATIONS DONE:</w:t>
      </w:r>
    </w:p>
    <w:p w:rsidR="00736E81" w:rsidRDefault="00385417" w:rsidP="00F0179E">
      <w:pPr>
        <w:rPr>
          <w:rFonts w:ascii="Arial Narrow" w:hAnsi="Arial Narro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38"/>
      </w:tblGrid>
      <w:tr w:rsidR="004A13A8" w:rsidTr="00BD27B4">
        <w:trPr>
          <w:trHeight w:val="1297"/>
        </w:trPr>
        <w:tc>
          <w:tcPr>
            <w:tcW w:w="9238" w:type="dxa"/>
          </w:tcPr>
          <w:p w:rsidR="003E79C2" w:rsidRDefault="00385417" w:rsidP="003E79C2">
            <w:pPr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 w:rsidRPr="003E79C2">
              <w:rPr>
                <w:rFonts w:ascii="Arial Narrow" w:hAnsi="Arial Narrow"/>
              </w:rPr>
              <w:t>M101JS: MongoDB for Node.js Developers</w:t>
            </w:r>
          </w:p>
          <w:p w:rsidR="003E79C2" w:rsidRDefault="00385417" w:rsidP="003E79C2">
            <w:pPr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 w:rsidRPr="003E79C2">
              <w:rPr>
                <w:rFonts w:ascii="Arial Narrow" w:hAnsi="Arial Narrow"/>
              </w:rPr>
              <w:t>M001: MongoDB Basics</w:t>
            </w:r>
          </w:p>
          <w:p w:rsidR="00F0179E" w:rsidRDefault="00385417" w:rsidP="003F148C">
            <w:pPr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 w:rsidRPr="003F148C">
              <w:rPr>
                <w:rFonts w:ascii="Arial Narrow" w:hAnsi="Arial Narrow"/>
              </w:rPr>
              <w:t>Microsoft Technical Associate (Exam-363) certification (</w:t>
            </w:r>
            <w:r>
              <w:rPr>
                <w:rFonts w:ascii="Arial Narrow" w:hAnsi="Arial Narrow"/>
              </w:rPr>
              <w:t>Score 80</w:t>
            </w:r>
            <w:r w:rsidRPr="003F148C">
              <w:rPr>
                <w:rFonts w:ascii="Arial Narrow" w:hAnsi="Arial Narrow"/>
              </w:rPr>
              <w:t>%</w:t>
            </w:r>
            <w:r w:rsidRPr="003F148C">
              <w:rPr>
                <w:rFonts w:ascii="Arial Narrow" w:hAnsi="Arial Narrow"/>
              </w:rPr>
              <w:t>)</w:t>
            </w:r>
          </w:p>
          <w:p w:rsidR="00736E81" w:rsidRPr="007E4C0B" w:rsidRDefault="00385417" w:rsidP="00736E81">
            <w:pPr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 w:rsidRPr="007E4C0B">
              <w:rPr>
                <w:rFonts w:ascii="Arial Narrow" w:hAnsi="Arial Narrow"/>
              </w:rPr>
              <w:t>Certified Course in(Object Oriented programming using  C #)</w:t>
            </w:r>
          </w:p>
          <w:p w:rsidR="00736E81" w:rsidRPr="007E4C0B" w:rsidRDefault="00385417" w:rsidP="00736E81">
            <w:pPr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3i InfoTech/Talent-edge Pre-hire self-sponsored </w:t>
            </w:r>
            <w:r>
              <w:rPr>
                <w:rFonts w:ascii="Arial Narrow" w:hAnsi="Arial Narrow"/>
              </w:rPr>
              <w:t>training program</w:t>
            </w:r>
          </w:p>
          <w:p w:rsidR="00736E81" w:rsidRPr="003F148C" w:rsidRDefault="00385417" w:rsidP="00736E81">
            <w:pPr>
              <w:ind w:left="720"/>
              <w:rPr>
                <w:rFonts w:ascii="Arial Narrow" w:hAnsi="Arial Narrow"/>
              </w:rPr>
            </w:pPr>
          </w:p>
        </w:tc>
      </w:tr>
    </w:tbl>
    <w:p w:rsidR="00F0179E" w:rsidRDefault="00385417" w:rsidP="00F0179E">
      <w:pPr>
        <w:rPr>
          <w:rFonts w:ascii="Arial Narrow" w:hAnsi="Arial Narrow"/>
        </w:rPr>
      </w:pPr>
    </w:p>
    <w:p w:rsidR="00BC5C39" w:rsidRPr="00C33882" w:rsidRDefault="00385417" w:rsidP="00BC5C39">
      <w:pPr>
        <w:pStyle w:val="DocumentMap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PROJECTS:</w:t>
      </w:r>
    </w:p>
    <w:p w:rsidR="00BC5C39" w:rsidRDefault="00385417" w:rsidP="00AD4119">
      <w:pPr>
        <w:rPr>
          <w:rFonts w:ascii="Arial Narrow" w:eastAsia="Times New Roman" w:hAnsi="Arial Narrow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0"/>
      </w:tblGrid>
      <w:tr w:rsidR="004A13A8" w:rsidTr="00D358E1">
        <w:tc>
          <w:tcPr>
            <w:tcW w:w="9180" w:type="dxa"/>
          </w:tcPr>
          <w:p w:rsidR="00736E81" w:rsidRDefault="00385417" w:rsidP="00736E81">
            <w:pPr>
              <w:rPr>
                <w:rFonts w:ascii="Arial Narrow" w:eastAsia="Times New Roman" w:hAnsi="Arial Narrow"/>
                <w:b/>
                <w:sz w:val="24"/>
                <w:szCs w:val="24"/>
              </w:rPr>
            </w:pPr>
            <w:r>
              <w:rPr>
                <w:rFonts w:ascii="Arial Narrow" w:eastAsia="Times New Roman" w:hAnsi="Arial Narrow"/>
                <w:b/>
                <w:sz w:val="24"/>
                <w:szCs w:val="24"/>
              </w:rPr>
              <w:t>Industrial Project</w:t>
            </w:r>
          </w:p>
          <w:p w:rsidR="00785DC1" w:rsidRDefault="00385417" w:rsidP="00785DC1">
            <w:pPr>
              <w:spacing w:after="0"/>
              <w:ind w:left="1692" w:hanging="169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Title:  eMMa Portal</w:t>
            </w:r>
            <w:r w:rsidRPr="007B2D21">
              <w:rPr>
                <w:rFonts w:ascii="Arial Narrow" w:hAnsi="Arial Narrow"/>
              </w:rPr>
              <w:t>.</w:t>
            </w:r>
          </w:p>
          <w:p w:rsidR="00E4778C" w:rsidRPr="007B2D21" w:rsidRDefault="00385417" w:rsidP="00785DC1">
            <w:pPr>
              <w:spacing w:after="0"/>
              <w:ind w:left="1692" w:hanging="1692"/>
              <w:rPr>
                <w:rFonts w:ascii="Arial Narrow" w:hAnsi="Arial Narrow"/>
              </w:rPr>
            </w:pPr>
          </w:p>
          <w:p w:rsidR="007000C7" w:rsidRPr="007B2D21" w:rsidRDefault="00385417" w:rsidP="007000C7">
            <w:pPr>
              <w:spacing w:after="0"/>
              <w:ind w:left="1692" w:hanging="169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Duration</w:t>
            </w:r>
            <w:r>
              <w:rPr>
                <w:rFonts w:ascii="Arial Narrow" w:hAnsi="Arial Narrow"/>
              </w:rPr>
              <w:t>- 20</w:t>
            </w:r>
            <w:r>
              <w:rPr>
                <w:rFonts w:ascii="Arial Narrow" w:hAnsi="Arial Narrow"/>
              </w:rPr>
              <w:t xml:space="preserve"> Months</w:t>
            </w:r>
          </w:p>
          <w:p w:rsidR="00E4778C" w:rsidRDefault="00385417" w:rsidP="007000C7">
            <w:pPr>
              <w:rPr>
                <w:rFonts w:ascii="Arial Narrow" w:hAnsi="Arial Narrow"/>
              </w:rPr>
            </w:pPr>
            <w:r w:rsidRPr="007B2D21">
              <w:rPr>
                <w:rFonts w:ascii="Arial Narrow" w:hAnsi="Arial Narrow"/>
              </w:rPr>
              <w:t>Role-Software Developer</w:t>
            </w:r>
          </w:p>
          <w:p w:rsidR="00E4778C" w:rsidRPr="007B2D21" w:rsidRDefault="00385417" w:rsidP="007000C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Tech- Angular JS, MVC 4 Framework.</w:t>
            </w:r>
          </w:p>
          <w:p w:rsidR="007000C7" w:rsidRPr="00631693" w:rsidRDefault="00385417" w:rsidP="007000C7">
            <w:pPr>
              <w:jc w:val="both"/>
              <w:rPr>
                <w:rFonts w:ascii="Arial Narrow" w:hAnsi="Arial Narrow" w:cs="Arial"/>
                <w:b/>
              </w:rPr>
            </w:pPr>
            <w:r w:rsidRPr="00631693">
              <w:rPr>
                <w:rFonts w:ascii="Arial Narrow" w:hAnsi="Arial Narrow" w:cs="Arial"/>
                <w:b/>
              </w:rPr>
              <w:t>Responsibilities:</w:t>
            </w:r>
          </w:p>
          <w:p w:rsidR="007000C7" w:rsidRDefault="00385417" w:rsidP="007000C7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 w:rsidRPr="00631693">
              <w:rPr>
                <w:rFonts w:ascii="Arial Narrow" w:hAnsi="Arial Narrow" w:cs="Arial"/>
              </w:rPr>
              <w:t xml:space="preserve">Responsible for designing </w:t>
            </w:r>
            <w:r>
              <w:rPr>
                <w:rFonts w:ascii="Arial Narrow" w:hAnsi="Arial Narrow" w:cs="Arial"/>
              </w:rPr>
              <w:t>web forms and</w:t>
            </w:r>
            <w:r>
              <w:rPr>
                <w:rFonts w:ascii="Arial Narrow" w:hAnsi="Arial Narrow" w:cs="Arial"/>
              </w:rPr>
              <w:t xml:space="preserve"> mainten</w:t>
            </w:r>
            <w:r>
              <w:t>anceusing MVC asp.net and Angular JS</w:t>
            </w:r>
            <w:r w:rsidRPr="00631693">
              <w:rPr>
                <w:rFonts w:ascii="Arial Narrow" w:hAnsi="Arial Narrow" w:cs="Arial"/>
              </w:rPr>
              <w:t>.</w:t>
            </w:r>
          </w:p>
          <w:p w:rsidR="00E4778C" w:rsidRPr="00631693" w:rsidRDefault="00385417" w:rsidP="007000C7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EMMa Portal is been </w:t>
            </w:r>
            <w:r>
              <w:rPr>
                <w:rFonts w:ascii="Arial Narrow" w:hAnsi="Arial Narrow" w:cs="Arial"/>
              </w:rPr>
              <w:t>developed for</w:t>
            </w:r>
            <w:r>
              <w:rPr>
                <w:rFonts w:ascii="Arial Narrow" w:hAnsi="Arial Narrow" w:cs="Arial"/>
              </w:rPr>
              <w:t xml:space="preserve"> 6 different clients using repository pattern.</w:t>
            </w:r>
          </w:p>
          <w:p w:rsidR="007000C7" w:rsidRDefault="00385417" w:rsidP="007000C7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 w:rsidRPr="00631693">
              <w:rPr>
                <w:rFonts w:ascii="Arial Narrow" w:hAnsi="Arial Narrow" w:cs="Arial"/>
              </w:rPr>
              <w:t>Used ADO.NET to connect to the database using the SQL Server .NET data provider.</w:t>
            </w:r>
          </w:p>
          <w:p w:rsidR="00863FD5" w:rsidRDefault="00385417" w:rsidP="007000C7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>Use of Repository pattern for MVC framework.</w:t>
            </w:r>
          </w:p>
          <w:p w:rsidR="00863FD5" w:rsidRDefault="00385417" w:rsidP="007000C7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Use of Web Api using Angular JS Framework.</w:t>
            </w:r>
          </w:p>
          <w:p w:rsidR="00863FD5" w:rsidRPr="00631693" w:rsidRDefault="00385417" w:rsidP="007000C7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Project is being migrated from Generation 3 to Generation 4 using Angular JS</w:t>
            </w:r>
          </w:p>
          <w:p w:rsidR="007000C7" w:rsidRPr="00631693" w:rsidRDefault="00385417" w:rsidP="007000C7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 w:rsidRPr="00631693">
              <w:rPr>
                <w:rFonts w:ascii="Arial Narrow" w:hAnsi="Arial Narrow" w:cs="Arial"/>
              </w:rPr>
              <w:t>Responsible for</w:t>
            </w:r>
            <w:r>
              <w:rPr>
                <w:rFonts w:ascii="Arial Narrow" w:hAnsi="Arial Narrow" w:cs="Arial"/>
              </w:rPr>
              <w:t xml:space="preserve"> unit</w:t>
            </w:r>
            <w:r w:rsidRPr="00631693">
              <w:rPr>
                <w:rFonts w:ascii="Arial Narrow" w:hAnsi="Arial Narrow" w:cs="Arial"/>
              </w:rPr>
              <w:t xml:space="preserve"> testing of all modules during any enhancements.</w:t>
            </w:r>
          </w:p>
          <w:p w:rsidR="007000C7" w:rsidRPr="00631693" w:rsidRDefault="00385417" w:rsidP="007000C7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 w:rsidRPr="00631693">
              <w:rPr>
                <w:rFonts w:ascii="Arial Narrow" w:hAnsi="Arial Narrow" w:cs="Arial"/>
              </w:rPr>
              <w:t>Understanding the business Logic and providing efficient way of dev</w:t>
            </w:r>
            <w:r w:rsidRPr="00631693">
              <w:rPr>
                <w:rFonts w:ascii="Arial Narrow" w:hAnsi="Arial Narrow" w:cs="Arial"/>
              </w:rPr>
              <w:t>elopment.</w:t>
            </w:r>
          </w:p>
          <w:p w:rsidR="007000C7" w:rsidRPr="00631693" w:rsidRDefault="00385417" w:rsidP="007000C7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Worked extensively with javascript, Stored procedures, database views and functions</w:t>
            </w:r>
            <w:r w:rsidRPr="00631693">
              <w:rPr>
                <w:rFonts w:ascii="Arial Narrow" w:hAnsi="Arial Narrow" w:cs="Arial"/>
              </w:rPr>
              <w:t>.</w:t>
            </w:r>
          </w:p>
          <w:p w:rsidR="007000C7" w:rsidRDefault="00385417" w:rsidP="007000C7">
            <w:p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</w:p>
          <w:p w:rsidR="007000C7" w:rsidRDefault="00385417" w:rsidP="00736E81">
            <w:pPr>
              <w:rPr>
                <w:rFonts w:ascii="Arial Narrow" w:eastAsia="Times New Roman" w:hAnsi="Arial Narrow"/>
                <w:b/>
                <w:sz w:val="24"/>
                <w:szCs w:val="24"/>
              </w:rPr>
            </w:pPr>
          </w:p>
          <w:p w:rsidR="007000C7" w:rsidRDefault="00385417" w:rsidP="00736E81">
            <w:pPr>
              <w:rPr>
                <w:rFonts w:ascii="Arial Narrow" w:eastAsia="Times New Roman" w:hAnsi="Arial Narrow"/>
                <w:b/>
                <w:sz w:val="24"/>
                <w:szCs w:val="24"/>
              </w:rPr>
            </w:pPr>
          </w:p>
          <w:p w:rsidR="00785DC1" w:rsidRDefault="00385417" w:rsidP="00785DC1">
            <w:pPr>
              <w:spacing w:after="0"/>
              <w:ind w:left="1692" w:hanging="169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Title:  eMMa Speaker Portal</w:t>
            </w:r>
            <w:r w:rsidRPr="007B2D21">
              <w:rPr>
                <w:rFonts w:ascii="Arial Narrow" w:hAnsi="Arial Narrow"/>
              </w:rPr>
              <w:t>.</w:t>
            </w:r>
          </w:p>
          <w:p w:rsidR="00785DC1" w:rsidRPr="007B2D21" w:rsidRDefault="00385417" w:rsidP="00785DC1">
            <w:pPr>
              <w:spacing w:after="0"/>
              <w:ind w:left="1692" w:hanging="1692"/>
              <w:rPr>
                <w:rFonts w:ascii="Arial Narrow" w:hAnsi="Arial Narrow"/>
              </w:rPr>
            </w:pPr>
          </w:p>
          <w:p w:rsidR="00785DC1" w:rsidRPr="007B2D21" w:rsidRDefault="00385417" w:rsidP="00785DC1">
            <w:pPr>
              <w:spacing w:after="0"/>
              <w:ind w:left="1692" w:hanging="169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Duration- 18 Months</w:t>
            </w:r>
          </w:p>
          <w:p w:rsidR="00785DC1" w:rsidRDefault="00385417" w:rsidP="00785DC1">
            <w:pPr>
              <w:rPr>
                <w:rFonts w:ascii="Arial Narrow" w:hAnsi="Arial Narrow"/>
              </w:rPr>
            </w:pPr>
            <w:r w:rsidRPr="007B2D21">
              <w:rPr>
                <w:rFonts w:ascii="Arial Narrow" w:hAnsi="Arial Narrow"/>
              </w:rPr>
              <w:t>Role-Software Developer</w:t>
            </w:r>
          </w:p>
          <w:p w:rsidR="00785DC1" w:rsidRPr="007B2D21" w:rsidRDefault="00385417" w:rsidP="00785DC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Tech- Angular JS and Asp.Net.</w:t>
            </w:r>
          </w:p>
          <w:p w:rsidR="00785DC1" w:rsidRPr="00631693" w:rsidRDefault="00385417" w:rsidP="00785DC1">
            <w:pPr>
              <w:jc w:val="both"/>
              <w:rPr>
                <w:rFonts w:ascii="Arial Narrow" w:hAnsi="Arial Narrow" w:cs="Arial"/>
                <w:b/>
              </w:rPr>
            </w:pPr>
            <w:r w:rsidRPr="00631693">
              <w:rPr>
                <w:rFonts w:ascii="Arial Narrow" w:hAnsi="Arial Narrow" w:cs="Arial"/>
                <w:b/>
              </w:rPr>
              <w:t>Responsibilities:</w:t>
            </w:r>
          </w:p>
          <w:p w:rsidR="00785DC1" w:rsidRDefault="00385417" w:rsidP="00785DC1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 w:rsidRPr="00631693">
              <w:rPr>
                <w:rFonts w:ascii="Arial Narrow" w:hAnsi="Arial Narrow" w:cs="Arial"/>
              </w:rPr>
              <w:t xml:space="preserve">Responsible for designing </w:t>
            </w:r>
            <w:r>
              <w:rPr>
                <w:rFonts w:ascii="Arial Narrow" w:hAnsi="Arial Narrow" w:cs="Arial"/>
              </w:rPr>
              <w:t xml:space="preserve">web forms </w:t>
            </w:r>
            <w:r>
              <w:rPr>
                <w:rFonts w:ascii="Arial Narrow" w:hAnsi="Arial Narrow" w:cs="Arial"/>
              </w:rPr>
              <w:t>and mainten</w:t>
            </w:r>
            <w:r>
              <w:t>ance using asp.net and Angular JS</w:t>
            </w:r>
            <w:r w:rsidRPr="00631693">
              <w:rPr>
                <w:rFonts w:ascii="Arial Narrow" w:hAnsi="Arial Narrow" w:cs="Arial"/>
              </w:rPr>
              <w:t>.</w:t>
            </w:r>
          </w:p>
          <w:p w:rsidR="00785DC1" w:rsidRPr="00631693" w:rsidRDefault="00385417" w:rsidP="00785DC1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EMMa Portal is been developed for 6 different clients using repository pattern.</w:t>
            </w:r>
          </w:p>
          <w:p w:rsidR="00785DC1" w:rsidRDefault="00385417" w:rsidP="00785DC1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 w:rsidRPr="00631693">
              <w:rPr>
                <w:rFonts w:ascii="Arial Narrow" w:hAnsi="Arial Narrow" w:cs="Arial"/>
              </w:rPr>
              <w:t>Used ADO.NET to connect to the database using the SQL Server .NET data provider.</w:t>
            </w:r>
          </w:p>
          <w:p w:rsidR="00785DC1" w:rsidRDefault="00385417" w:rsidP="00785DC1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Use of 3-tier architecture for ASP.Net version </w:t>
            </w:r>
            <w:r>
              <w:rPr>
                <w:rFonts w:ascii="Arial Narrow" w:hAnsi="Arial Narrow" w:cs="Arial"/>
              </w:rPr>
              <w:t>framework.</w:t>
            </w:r>
          </w:p>
          <w:p w:rsidR="00785DC1" w:rsidRDefault="00385417" w:rsidP="00785DC1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Use of Web Api using Angular JS framework.</w:t>
            </w:r>
          </w:p>
          <w:p w:rsidR="00785DC1" w:rsidRPr="00631693" w:rsidRDefault="00385417" w:rsidP="00785DC1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Project is being migrated from Generation 2 to Generation 4 using Angular JS</w:t>
            </w:r>
          </w:p>
          <w:p w:rsidR="00785DC1" w:rsidRPr="00631693" w:rsidRDefault="00385417" w:rsidP="00785DC1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 w:rsidRPr="00631693">
              <w:rPr>
                <w:rFonts w:ascii="Arial Narrow" w:hAnsi="Arial Narrow" w:cs="Arial"/>
              </w:rPr>
              <w:t>Responsible for</w:t>
            </w:r>
            <w:r>
              <w:rPr>
                <w:rFonts w:ascii="Arial Narrow" w:hAnsi="Arial Narrow" w:cs="Arial"/>
              </w:rPr>
              <w:t xml:space="preserve"> unit</w:t>
            </w:r>
            <w:r w:rsidRPr="00631693">
              <w:rPr>
                <w:rFonts w:ascii="Arial Narrow" w:hAnsi="Arial Narrow" w:cs="Arial"/>
              </w:rPr>
              <w:t xml:space="preserve"> testing of all modules during any enhancements.</w:t>
            </w:r>
          </w:p>
          <w:p w:rsidR="00785DC1" w:rsidRPr="00631693" w:rsidRDefault="00385417" w:rsidP="00785DC1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 w:rsidRPr="00631693">
              <w:rPr>
                <w:rFonts w:ascii="Arial Narrow" w:hAnsi="Arial Narrow" w:cs="Arial"/>
              </w:rPr>
              <w:t>Understanding the business Logic and providing efficient</w:t>
            </w:r>
            <w:r w:rsidRPr="00631693">
              <w:rPr>
                <w:rFonts w:ascii="Arial Narrow" w:hAnsi="Arial Narrow" w:cs="Arial"/>
              </w:rPr>
              <w:t xml:space="preserve"> way of development.</w:t>
            </w:r>
          </w:p>
          <w:p w:rsidR="00785DC1" w:rsidRPr="00631693" w:rsidRDefault="00385417" w:rsidP="00785DC1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Worke</w:t>
            </w:r>
            <w:r>
              <w:rPr>
                <w:rFonts w:ascii="Arial Narrow" w:hAnsi="Arial Narrow" w:cs="Arial"/>
              </w:rPr>
              <w:t>d extensively with javascript, s</w:t>
            </w:r>
            <w:r>
              <w:rPr>
                <w:rFonts w:ascii="Arial Narrow" w:hAnsi="Arial Narrow" w:cs="Arial"/>
              </w:rPr>
              <w:t>tored procedures, database views and functions</w:t>
            </w:r>
            <w:r w:rsidRPr="00631693">
              <w:rPr>
                <w:rFonts w:ascii="Arial Narrow" w:hAnsi="Arial Narrow" w:cs="Arial"/>
              </w:rPr>
              <w:t>.</w:t>
            </w:r>
          </w:p>
          <w:p w:rsidR="007000C7" w:rsidRDefault="00385417" w:rsidP="00736E81">
            <w:pPr>
              <w:rPr>
                <w:rFonts w:ascii="Arial Narrow" w:eastAsia="Times New Roman" w:hAnsi="Arial Narrow"/>
                <w:b/>
                <w:sz w:val="24"/>
                <w:szCs w:val="24"/>
              </w:rPr>
            </w:pPr>
          </w:p>
          <w:p w:rsidR="006B3974" w:rsidRDefault="00385417" w:rsidP="006B3974">
            <w:pPr>
              <w:spacing w:after="0"/>
              <w:ind w:left="1692" w:hanging="169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Title:  eMMa Selenium Projects</w:t>
            </w:r>
            <w:r w:rsidRPr="007B2D21">
              <w:rPr>
                <w:rFonts w:ascii="Arial Narrow" w:hAnsi="Arial Narrow"/>
              </w:rPr>
              <w:t>.</w:t>
            </w:r>
          </w:p>
          <w:p w:rsidR="006B3974" w:rsidRPr="007B2D21" w:rsidRDefault="00385417" w:rsidP="006B3974">
            <w:pPr>
              <w:spacing w:after="0"/>
              <w:ind w:left="1692" w:hanging="1692"/>
              <w:rPr>
                <w:rFonts w:ascii="Arial Narrow" w:hAnsi="Arial Narrow"/>
              </w:rPr>
            </w:pPr>
          </w:p>
          <w:p w:rsidR="006B3974" w:rsidRPr="007B2D21" w:rsidRDefault="00385417" w:rsidP="006B3974">
            <w:pPr>
              <w:spacing w:after="0"/>
              <w:ind w:left="1692" w:hanging="169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Duration- 6 Months</w:t>
            </w:r>
          </w:p>
          <w:p w:rsidR="006B3974" w:rsidRDefault="00385417" w:rsidP="006B3974">
            <w:pPr>
              <w:rPr>
                <w:rFonts w:ascii="Arial Narrow" w:hAnsi="Arial Narrow"/>
              </w:rPr>
            </w:pPr>
            <w:r w:rsidRPr="007B2D21">
              <w:rPr>
                <w:rFonts w:ascii="Arial Narrow" w:hAnsi="Arial Narrow"/>
              </w:rPr>
              <w:t>Role-Software Developer</w:t>
            </w:r>
          </w:p>
          <w:p w:rsidR="006B3974" w:rsidRPr="007B2D21" w:rsidRDefault="00385417" w:rsidP="006B397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Tech- C # and Selenium.</w:t>
            </w:r>
          </w:p>
          <w:p w:rsidR="006B3974" w:rsidRPr="00631693" w:rsidRDefault="00385417" w:rsidP="006B3974">
            <w:pPr>
              <w:jc w:val="both"/>
              <w:rPr>
                <w:rFonts w:ascii="Arial Narrow" w:hAnsi="Arial Narrow" w:cs="Arial"/>
                <w:b/>
              </w:rPr>
            </w:pPr>
            <w:r w:rsidRPr="00631693">
              <w:rPr>
                <w:rFonts w:ascii="Arial Narrow" w:hAnsi="Arial Narrow" w:cs="Arial"/>
                <w:b/>
              </w:rPr>
              <w:t>Responsibilities:</w:t>
            </w:r>
          </w:p>
          <w:p w:rsidR="006B3974" w:rsidRDefault="00385417" w:rsidP="006B3974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 w:rsidRPr="00631693">
              <w:rPr>
                <w:rFonts w:ascii="Arial Narrow" w:hAnsi="Arial Narrow" w:cs="Arial"/>
              </w:rPr>
              <w:t xml:space="preserve">Responsible for designing </w:t>
            </w:r>
            <w:r>
              <w:rPr>
                <w:rFonts w:ascii="Arial Narrow" w:hAnsi="Arial Narrow" w:cs="Arial"/>
              </w:rPr>
              <w:t>conso</w:t>
            </w:r>
            <w:r>
              <w:rPr>
                <w:rFonts w:ascii="Arial Narrow" w:hAnsi="Arial Narrow" w:cs="Arial"/>
              </w:rPr>
              <w:t>le application fior automation testing of Emma Portal</w:t>
            </w:r>
            <w:r w:rsidRPr="00631693">
              <w:rPr>
                <w:rFonts w:ascii="Arial Narrow" w:hAnsi="Arial Narrow" w:cs="Arial"/>
              </w:rPr>
              <w:t>.</w:t>
            </w:r>
          </w:p>
          <w:p w:rsidR="006B3974" w:rsidRDefault="00385417" w:rsidP="006B3974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Input fields from excel sheets for the data is to be tested.</w:t>
            </w:r>
          </w:p>
          <w:p w:rsidR="006B3974" w:rsidRDefault="00385417" w:rsidP="006B3974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Record the test results in output Excel sheet.</w:t>
            </w:r>
          </w:p>
          <w:p w:rsidR="006B3974" w:rsidRDefault="00385417" w:rsidP="006B3974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Extensive use of XPath </w:t>
            </w:r>
            <w:r>
              <w:rPr>
                <w:rFonts w:ascii="Arial Narrow" w:hAnsi="Arial Narrow" w:cs="Arial"/>
              </w:rPr>
              <w:t>Selenium drivers.</w:t>
            </w:r>
          </w:p>
          <w:p w:rsidR="006B3974" w:rsidRPr="00631693" w:rsidRDefault="00385417" w:rsidP="006B3974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Automation testing helped testing team to save time </w:t>
            </w:r>
            <w:r>
              <w:rPr>
                <w:rFonts w:ascii="Arial Narrow" w:hAnsi="Arial Narrow" w:cs="Arial"/>
              </w:rPr>
              <w:t>as well as increased accuracy of testing.</w:t>
            </w:r>
          </w:p>
          <w:p w:rsidR="006B3974" w:rsidRPr="00631693" w:rsidRDefault="00385417" w:rsidP="006B3974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Code is written in C# using models, constants and console methods.</w:t>
            </w:r>
          </w:p>
          <w:p w:rsidR="007000C7" w:rsidRDefault="00385417" w:rsidP="00736E81">
            <w:pPr>
              <w:rPr>
                <w:rFonts w:ascii="Arial Narrow" w:eastAsia="Times New Roman" w:hAnsi="Arial Narrow"/>
                <w:b/>
                <w:sz w:val="24"/>
                <w:szCs w:val="24"/>
              </w:rPr>
            </w:pPr>
          </w:p>
          <w:p w:rsidR="0011790B" w:rsidRDefault="00385417" w:rsidP="00736E81">
            <w:pPr>
              <w:rPr>
                <w:rFonts w:ascii="Arial Narrow" w:eastAsia="Times New Roman" w:hAnsi="Arial Narrow"/>
                <w:b/>
                <w:sz w:val="24"/>
                <w:szCs w:val="24"/>
              </w:rPr>
            </w:pPr>
          </w:p>
          <w:p w:rsidR="00EB6368" w:rsidRPr="007B2D21" w:rsidRDefault="00385417" w:rsidP="00EB6368">
            <w:pPr>
              <w:spacing w:after="0"/>
              <w:ind w:left="1692" w:hanging="169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Title: </w:t>
            </w:r>
            <w:r>
              <w:rPr>
                <w:rFonts w:ascii="Arial Narrow" w:hAnsi="Arial Narrow"/>
              </w:rPr>
              <w:t xml:space="preserve">Physical Asset </w:t>
            </w:r>
            <w:r>
              <w:rPr>
                <w:rFonts w:ascii="Arial Narrow" w:hAnsi="Arial Narrow"/>
              </w:rPr>
              <w:t>Verification</w:t>
            </w:r>
            <w:r w:rsidRPr="007B2D21">
              <w:rPr>
                <w:rFonts w:ascii="Arial Narrow" w:hAnsi="Arial Narrow"/>
              </w:rPr>
              <w:t>-</w:t>
            </w:r>
            <w:r w:rsidRPr="007B2D21">
              <w:rPr>
                <w:rFonts w:ascii="Arial Narrow" w:hAnsi="Arial Narrow"/>
              </w:rPr>
              <w:t>ICICI</w:t>
            </w:r>
            <w:r w:rsidRPr="007B2D21">
              <w:rPr>
                <w:rFonts w:ascii="Arial Narrow" w:hAnsi="Arial Narrow"/>
              </w:rPr>
              <w:t xml:space="preserve"> bank.</w:t>
            </w:r>
          </w:p>
          <w:p w:rsidR="007B2D21" w:rsidRDefault="00385417" w:rsidP="00DA7C6A">
            <w:pPr>
              <w:spacing w:after="0"/>
              <w:ind w:left="-18" w:hanging="72"/>
              <w:rPr>
                <w:rFonts w:ascii="Arial Narrow" w:hAnsi="Arial Narrow"/>
              </w:rPr>
            </w:pPr>
          </w:p>
          <w:p w:rsidR="00DA7C6A" w:rsidRPr="007B2D21" w:rsidRDefault="00385417" w:rsidP="00DA7C6A">
            <w:pPr>
              <w:spacing w:after="0"/>
              <w:ind w:left="-18" w:hanging="7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Enhancement </w:t>
            </w:r>
            <w:r w:rsidRPr="007B2D21">
              <w:rPr>
                <w:rFonts w:ascii="Arial Narrow" w:hAnsi="Arial Narrow"/>
              </w:rPr>
              <w:t xml:space="preserve">of existing </w:t>
            </w:r>
            <w:r w:rsidRPr="007B2D21">
              <w:rPr>
                <w:rFonts w:ascii="Arial Narrow" w:hAnsi="Arial Narrow"/>
              </w:rPr>
              <w:t>functiona</w:t>
            </w:r>
            <w:r>
              <w:rPr>
                <w:rFonts w:ascii="Arial Narrow" w:hAnsi="Arial Narrow"/>
              </w:rPr>
              <w:t xml:space="preserve">lity for </w:t>
            </w:r>
            <w:r>
              <w:rPr>
                <w:rFonts w:ascii="Arial Narrow" w:hAnsi="Arial Narrow"/>
              </w:rPr>
              <w:t xml:space="preserve">generating </w:t>
            </w:r>
            <w:r>
              <w:rPr>
                <w:rFonts w:ascii="Arial Narrow" w:hAnsi="Arial Narrow"/>
              </w:rPr>
              <w:t>reports.</w:t>
            </w:r>
          </w:p>
          <w:p w:rsidR="00EB6368" w:rsidRPr="007B2D21" w:rsidRDefault="00385417" w:rsidP="00DA7C6A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Use of </w:t>
            </w:r>
            <w:r>
              <w:rPr>
                <w:rFonts w:ascii="Arial Narrow" w:hAnsi="Arial Narrow"/>
              </w:rPr>
              <w:t xml:space="preserve">database </w:t>
            </w:r>
            <w:r>
              <w:rPr>
                <w:rFonts w:ascii="Arial Narrow" w:hAnsi="Arial Narrow"/>
              </w:rPr>
              <w:t xml:space="preserve">concepts </w:t>
            </w:r>
            <w:r>
              <w:rPr>
                <w:rFonts w:ascii="Arial Narrow" w:hAnsi="Arial Narrow"/>
              </w:rPr>
              <w:t xml:space="preserve">to fetech </w:t>
            </w:r>
            <w:r>
              <w:rPr>
                <w:rFonts w:ascii="Arial Narrow" w:hAnsi="Arial Narrow"/>
              </w:rPr>
              <w:t xml:space="preserve">report data and </w:t>
            </w:r>
            <w:r>
              <w:rPr>
                <w:rFonts w:ascii="Arial Narrow" w:hAnsi="Arial Narrow"/>
              </w:rPr>
              <w:t>displaying it in excel format.</w:t>
            </w:r>
          </w:p>
          <w:p w:rsidR="00EB6368" w:rsidRPr="007B2D21" w:rsidRDefault="00385417" w:rsidP="00EB6368">
            <w:pPr>
              <w:spacing w:after="0"/>
              <w:ind w:left="1692" w:hanging="169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Duration</w:t>
            </w:r>
            <w:r>
              <w:rPr>
                <w:rFonts w:ascii="Arial Narrow" w:hAnsi="Arial Narrow"/>
              </w:rPr>
              <w:t>- 2</w:t>
            </w:r>
            <w:r>
              <w:rPr>
                <w:rFonts w:ascii="Arial Narrow" w:hAnsi="Arial Narrow"/>
              </w:rPr>
              <w:t>Months</w:t>
            </w:r>
          </w:p>
          <w:p w:rsidR="00EB6368" w:rsidRPr="007B2D21" w:rsidRDefault="00385417" w:rsidP="00EB6368">
            <w:pPr>
              <w:rPr>
                <w:rFonts w:ascii="Arial Narrow" w:hAnsi="Arial Narrow"/>
              </w:rPr>
            </w:pPr>
            <w:r w:rsidRPr="007B2D21">
              <w:rPr>
                <w:rFonts w:ascii="Arial Narrow" w:hAnsi="Arial Narrow"/>
              </w:rPr>
              <w:t>Role-Software Developer</w:t>
            </w:r>
          </w:p>
          <w:p w:rsidR="009E0DF9" w:rsidRPr="00631693" w:rsidRDefault="00385417" w:rsidP="009E0DF9">
            <w:pPr>
              <w:jc w:val="both"/>
              <w:rPr>
                <w:rFonts w:ascii="Arial Narrow" w:hAnsi="Arial Narrow" w:cs="Arial"/>
                <w:b/>
              </w:rPr>
            </w:pPr>
            <w:r w:rsidRPr="00631693">
              <w:rPr>
                <w:rFonts w:ascii="Arial Narrow" w:hAnsi="Arial Narrow" w:cs="Arial"/>
                <w:b/>
              </w:rPr>
              <w:t>Responsibilities:</w:t>
            </w:r>
          </w:p>
          <w:p w:rsidR="009E0DF9" w:rsidRPr="00631693" w:rsidRDefault="00385417" w:rsidP="009E0DF9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 w:rsidRPr="00631693">
              <w:rPr>
                <w:rFonts w:ascii="Arial Narrow" w:hAnsi="Arial Narrow" w:cs="Arial"/>
              </w:rPr>
              <w:t>Responsible for designing web forms using different ASP.NET Server controls.</w:t>
            </w:r>
          </w:p>
          <w:p w:rsidR="009E0DF9" w:rsidRPr="00631693" w:rsidRDefault="00385417" w:rsidP="009E0DF9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 w:rsidRPr="00631693">
              <w:rPr>
                <w:rFonts w:ascii="Arial Narrow" w:hAnsi="Arial Narrow" w:cs="Arial"/>
              </w:rPr>
              <w:t xml:space="preserve">Used ADO.NET to connect to the database using the SQL Server .NET data </w:t>
            </w:r>
            <w:r w:rsidRPr="00631693">
              <w:rPr>
                <w:rFonts w:ascii="Arial Narrow" w:hAnsi="Arial Narrow" w:cs="Arial"/>
              </w:rPr>
              <w:t>provider.</w:t>
            </w:r>
          </w:p>
          <w:p w:rsidR="009E0DF9" w:rsidRPr="00631693" w:rsidRDefault="00385417" w:rsidP="009E0DF9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 w:rsidRPr="00631693">
              <w:rPr>
                <w:rFonts w:ascii="Arial Narrow" w:hAnsi="Arial Narrow" w:cs="Arial"/>
              </w:rPr>
              <w:t xml:space="preserve">Responsible </w:t>
            </w:r>
            <w:r w:rsidRPr="00631693">
              <w:rPr>
                <w:rFonts w:ascii="Arial Narrow" w:hAnsi="Arial Narrow" w:cs="Arial"/>
              </w:rPr>
              <w:t>for testing</w:t>
            </w:r>
            <w:r w:rsidRPr="00631693">
              <w:rPr>
                <w:rFonts w:ascii="Arial Narrow" w:hAnsi="Arial Narrow" w:cs="Arial"/>
              </w:rPr>
              <w:t xml:space="preserve"> of all modules during any enhancements.</w:t>
            </w:r>
          </w:p>
          <w:p w:rsidR="009E0DF9" w:rsidRPr="00515D06" w:rsidRDefault="00385417" w:rsidP="00515D06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 w:rsidRPr="00631693">
              <w:rPr>
                <w:rFonts w:ascii="Arial Narrow" w:hAnsi="Arial Narrow" w:cs="Arial"/>
              </w:rPr>
              <w:t>Understanding the business Logic and providing efficient way of development.</w:t>
            </w:r>
          </w:p>
          <w:p w:rsidR="009E0DF9" w:rsidRPr="00631693" w:rsidRDefault="00385417" w:rsidP="009E0DF9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 w:rsidRPr="00631693">
              <w:rPr>
                <w:rFonts w:ascii="Arial Narrow" w:hAnsi="Arial Narrow" w:cs="Arial"/>
              </w:rPr>
              <w:t>Client side and server Sidevalidations for Controls.</w:t>
            </w:r>
          </w:p>
          <w:p w:rsidR="00776B3D" w:rsidRPr="00631693" w:rsidRDefault="00385417" w:rsidP="00776B3D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 w:rsidRPr="00631693">
              <w:rPr>
                <w:rFonts w:ascii="Arial Narrow" w:hAnsi="Arial Narrow" w:cs="Arial"/>
              </w:rPr>
              <w:t xml:space="preserve">ASLC including Cross-Frame Scripting, Cross-Site </w:t>
            </w:r>
            <w:r w:rsidRPr="00631693">
              <w:rPr>
                <w:rFonts w:ascii="Arial Narrow" w:hAnsi="Arial Narrow" w:cs="Arial"/>
              </w:rPr>
              <w:t>Scripting, Key Strokes and Session Id etc.</w:t>
            </w:r>
          </w:p>
          <w:p w:rsidR="009E0DF9" w:rsidRPr="00631693" w:rsidRDefault="00385417" w:rsidP="009E0DF9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 w:rsidRPr="00631693">
              <w:rPr>
                <w:rFonts w:ascii="Arial Narrow" w:hAnsi="Arial Narrow" w:cs="Arial"/>
              </w:rPr>
              <w:t>Involved in creation of stored procedures in MS SQL Server 2005.</w:t>
            </w:r>
          </w:p>
          <w:p w:rsidR="009E0DF9" w:rsidRDefault="00385417" w:rsidP="00EB6368">
            <w:pPr>
              <w:rPr>
                <w:rFonts w:ascii="Arial Narrow" w:hAnsi="Arial Narrow"/>
                <w:sz w:val="24"/>
                <w:szCs w:val="24"/>
              </w:rPr>
            </w:pPr>
          </w:p>
          <w:p w:rsidR="00D358E1" w:rsidRPr="007B2D21" w:rsidRDefault="00385417" w:rsidP="00A90BA6">
            <w:pPr>
              <w:spacing w:after="0"/>
              <w:ind w:left="1692" w:hanging="1692"/>
              <w:rPr>
                <w:rFonts w:ascii="Arial Narrow" w:hAnsi="Arial Narrow"/>
              </w:rPr>
            </w:pPr>
            <w:r w:rsidRPr="007B2D21">
              <w:rPr>
                <w:rFonts w:ascii="Arial Narrow" w:hAnsi="Arial Narrow"/>
              </w:rPr>
              <w:t>Title:  Logical Access Management (LAM)-ICICI bank.</w:t>
            </w:r>
          </w:p>
          <w:p w:rsidR="00D358E1" w:rsidRDefault="00385417" w:rsidP="00A90BA6">
            <w:pPr>
              <w:spacing w:after="0"/>
              <w:ind w:left="-18" w:hanging="72"/>
              <w:rPr>
                <w:rFonts w:ascii="Arial Narrow" w:hAnsi="Arial Narrow"/>
              </w:rPr>
            </w:pPr>
          </w:p>
          <w:p w:rsidR="00D358E1" w:rsidRPr="007B2D21" w:rsidRDefault="00385417" w:rsidP="00A90BA6">
            <w:pPr>
              <w:spacing w:after="0"/>
              <w:ind w:left="-18" w:hanging="72"/>
              <w:rPr>
                <w:rFonts w:ascii="Arial Narrow" w:hAnsi="Arial Narrow"/>
              </w:rPr>
            </w:pPr>
            <w:r w:rsidRPr="007B2D21">
              <w:rPr>
                <w:rFonts w:ascii="Arial Narrow" w:hAnsi="Arial Narrow"/>
              </w:rPr>
              <w:t xml:space="preserve">  Enhancements of existing functionality in LAM requests ,modifying the code for better perfor</w:t>
            </w:r>
            <w:r w:rsidRPr="007B2D21">
              <w:rPr>
                <w:rFonts w:ascii="Arial Narrow" w:hAnsi="Arial Narrow"/>
              </w:rPr>
              <w:t xml:space="preserve">mance, </w:t>
            </w:r>
          </w:p>
          <w:p w:rsidR="00D358E1" w:rsidRPr="007B2D21" w:rsidRDefault="00385417" w:rsidP="00A90BA6">
            <w:pPr>
              <w:spacing w:after="0"/>
              <w:rPr>
                <w:rFonts w:ascii="Arial Narrow" w:hAnsi="Arial Narrow"/>
              </w:rPr>
            </w:pPr>
            <w:r w:rsidRPr="007B2D21">
              <w:rPr>
                <w:rFonts w:ascii="Arial Narrow" w:hAnsi="Arial Narrow"/>
              </w:rPr>
              <w:t xml:space="preserve"> Use of entity, AJAX, JavaScript and three layer architecture programming concepts. Providing Auto complete search functionality to search LAM Requests in Menu Header.</w:t>
            </w:r>
          </w:p>
          <w:p w:rsidR="00D358E1" w:rsidRPr="007B2D21" w:rsidRDefault="00385417" w:rsidP="00A90BA6">
            <w:pPr>
              <w:spacing w:after="0"/>
              <w:ind w:left="1692" w:hanging="169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Duration</w:t>
            </w:r>
            <w:r>
              <w:rPr>
                <w:rFonts w:ascii="Arial Narrow" w:hAnsi="Arial Narrow"/>
              </w:rPr>
              <w:t xml:space="preserve">-11 </w:t>
            </w:r>
            <w:r>
              <w:rPr>
                <w:rFonts w:ascii="Arial Narrow" w:hAnsi="Arial Narrow"/>
              </w:rPr>
              <w:t>Months</w:t>
            </w:r>
          </w:p>
          <w:p w:rsidR="00D358E1" w:rsidRPr="007B2D21" w:rsidRDefault="00385417" w:rsidP="00A90BA6">
            <w:pPr>
              <w:rPr>
                <w:rFonts w:ascii="Arial Narrow" w:hAnsi="Arial Narrow"/>
              </w:rPr>
            </w:pPr>
            <w:r w:rsidRPr="007B2D21">
              <w:rPr>
                <w:rFonts w:ascii="Arial Narrow" w:hAnsi="Arial Narrow"/>
              </w:rPr>
              <w:t>Role-Software Developer</w:t>
            </w:r>
          </w:p>
          <w:p w:rsidR="00D358E1" w:rsidRPr="00631693" w:rsidRDefault="00385417" w:rsidP="00A90BA6">
            <w:pPr>
              <w:jc w:val="both"/>
              <w:rPr>
                <w:rFonts w:ascii="Arial Narrow" w:hAnsi="Arial Narrow" w:cs="Arial"/>
                <w:b/>
              </w:rPr>
            </w:pPr>
            <w:r w:rsidRPr="00631693">
              <w:rPr>
                <w:rFonts w:ascii="Arial Narrow" w:hAnsi="Arial Narrow" w:cs="Arial"/>
                <w:b/>
              </w:rPr>
              <w:t>Responsibilities:</w:t>
            </w:r>
          </w:p>
          <w:p w:rsidR="00D358E1" w:rsidRPr="00631693" w:rsidRDefault="00385417" w:rsidP="00A90BA6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 w:rsidRPr="00631693">
              <w:rPr>
                <w:rFonts w:ascii="Arial Narrow" w:hAnsi="Arial Narrow" w:cs="Arial"/>
              </w:rPr>
              <w:t xml:space="preserve">Responsible for </w:t>
            </w:r>
            <w:r w:rsidRPr="00631693">
              <w:rPr>
                <w:rFonts w:ascii="Arial Narrow" w:hAnsi="Arial Narrow" w:cs="Arial"/>
              </w:rPr>
              <w:t>designing web forms using different ASP.NET Server controls.</w:t>
            </w:r>
          </w:p>
          <w:p w:rsidR="00D358E1" w:rsidRPr="00631693" w:rsidRDefault="00385417" w:rsidP="00A90BA6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 w:rsidRPr="00631693">
              <w:rPr>
                <w:rFonts w:ascii="Arial Narrow" w:hAnsi="Arial Narrow" w:cs="Arial"/>
              </w:rPr>
              <w:t>Used ADO.NET to connect to the database using the SQL Server .NET data provider.</w:t>
            </w:r>
          </w:p>
          <w:p w:rsidR="00D358E1" w:rsidRPr="00631693" w:rsidRDefault="00385417" w:rsidP="00A90BA6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 w:rsidRPr="00631693">
              <w:rPr>
                <w:rFonts w:ascii="Arial Narrow" w:hAnsi="Arial Narrow" w:cs="Arial"/>
              </w:rPr>
              <w:t>Responsible for testing of all modules during any enhancements.</w:t>
            </w:r>
          </w:p>
          <w:p w:rsidR="00D358E1" w:rsidRPr="00631693" w:rsidRDefault="00385417" w:rsidP="00A90BA6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 w:rsidRPr="00631693">
              <w:rPr>
                <w:rFonts w:ascii="Arial Narrow" w:hAnsi="Arial Narrow" w:cs="Arial"/>
              </w:rPr>
              <w:t>Understanding the business Logic and providing eff</w:t>
            </w:r>
            <w:r w:rsidRPr="00631693">
              <w:rPr>
                <w:rFonts w:ascii="Arial Narrow" w:hAnsi="Arial Narrow" w:cs="Arial"/>
              </w:rPr>
              <w:t>icient way of development.</w:t>
            </w:r>
          </w:p>
          <w:p w:rsidR="00D358E1" w:rsidRPr="00631693" w:rsidRDefault="00385417" w:rsidP="00A90BA6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 w:rsidRPr="00631693">
              <w:rPr>
                <w:rFonts w:ascii="Arial Narrow" w:hAnsi="Arial Narrow" w:cs="Arial"/>
              </w:rPr>
              <w:t>Worked extensively with data bound controls like Grid View.</w:t>
            </w:r>
          </w:p>
          <w:p w:rsidR="00D358E1" w:rsidRPr="00631693" w:rsidRDefault="00385417" w:rsidP="00A90BA6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 w:rsidRPr="00631693">
              <w:rPr>
                <w:rFonts w:ascii="Arial Narrow" w:hAnsi="Arial Narrow" w:cs="Arial"/>
              </w:rPr>
              <w:t>Client side and server Side validations for Controls.</w:t>
            </w:r>
          </w:p>
          <w:p w:rsidR="00D358E1" w:rsidRPr="00631693" w:rsidRDefault="00385417" w:rsidP="00A90BA6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 w:rsidRPr="00631693">
              <w:rPr>
                <w:rFonts w:ascii="Arial Narrow" w:hAnsi="Arial Narrow" w:cs="Arial"/>
              </w:rPr>
              <w:t>ASLC including Cross-Frame Scripting, Cross-Site Scripting, Key Strokes and Session Id etc.</w:t>
            </w:r>
          </w:p>
          <w:p w:rsidR="00D358E1" w:rsidRDefault="00385417" w:rsidP="00A90BA6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 w:rsidRPr="00631693">
              <w:rPr>
                <w:rFonts w:ascii="Arial Narrow" w:hAnsi="Arial Narrow" w:cs="Arial"/>
              </w:rPr>
              <w:t>Involved in creation of</w:t>
            </w:r>
            <w:r w:rsidRPr="00631693">
              <w:rPr>
                <w:rFonts w:ascii="Arial Narrow" w:hAnsi="Arial Narrow" w:cs="Arial"/>
              </w:rPr>
              <w:t xml:space="preserve"> stored procedures in MS SQL Server 2005.</w:t>
            </w:r>
          </w:p>
          <w:p w:rsidR="00D358E1" w:rsidRDefault="00385417" w:rsidP="00B326F5">
            <w:p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</w:p>
          <w:p w:rsidR="00B326F5" w:rsidRPr="00631693" w:rsidRDefault="00385417" w:rsidP="00B326F5">
            <w:p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</w:p>
          <w:p w:rsidR="00736E81" w:rsidRDefault="00385417" w:rsidP="00736E81">
            <w:pPr>
              <w:spacing w:after="0"/>
              <w:ind w:left="1692" w:hanging="1692"/>
              <w:rPr>
                <w:rFonts w:ascii="Arial Narrow" w:hAnsi="Arial Narrow"/>
                <w:sz w:val="24"/>
                <w:szCs w:val="24"/>
              </w:rPr>
            </w:pPr>
            <w:r w:rsidRPr="007E4C0B">
              <w:rPr>
                <w:rFonts w:ascii="Arial Narrow" w:hAnsi="Arial Narrow"/>
                <w:sz w:val="24"/>
                <w:szCs w:val="24"/>
              </w:rPr>
              <w:t xml:space="preserve">Title:  </w:t>
            </w:r>
            <w:r>
              <w:rPr>
                <w:rFonts w:ascii="Arial Narrow" w:hAnsi="Arial Narrow"/>
                <w:sz w:val="24"/>
                <w:szCs w:val="24"/>
              </w:rPr>
              <w:t xml:space="preserve">Credit Middle Office </w:t>
            </w:r>
            <w:r>
              <w:rPr>
                <w:rFonts w:ascii="Arial Narrow" w:hAnsi="Arial Narrow"/>
                <w:sz w:val="24"/>
                <w:szCs w:val="24"/>
              </w:rPr>
              <w:t>Group (</w:t>
            </w:r>
            <w:r>
              <w:rPr>
                <w:rFonts w:ascii="Arial Narrow" w:hAnsi="Arial Narrow"/>
                <w:sz w:val="24"/>
                <w:szCs w:val="24"/>
              </w:rPr>
              <w:t>CMOG</w:t>
            </w:r>
            <w:r>
              <w:rPr>
                <w:rFonts w:ascii="Arial Narrow" w:hAnsi="Arial Narrow"/>
                <w:sz w:val="24"/>
                <w:szCs w:val="24"/>
              </w:rPr>
              <w:t>) -</w:t>
            </w:r>
            <w:r>
              <w:rPr>
                <w:rFonts w:ascii="Arial Narrow" w:hAnsi="Arial Narrow"/>
                <w:sz w:val="24"/>
                <w:szCs w:val="24"/>
              </w:rPr>
              <w:t xml:space="preserve"> ICICI</w:t>
            </w:r>
            <w:r>
              <w:rPr>
                <w:rFonts w:ascii="Arial Narrow" w:hAnsi="Arial Narrow"/>
                <w:sz w:val="24"/>
                <w:szCs w:val="24"/>
              </w:rPr>
              <w:t xml:space="preserve"> bank</w:t>
            </w:r>
            <w:r w:rsidRPr="007E4C0B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95AC2" w:rsidRDefault="00385417" w:rsidP="0056296B">
            <w:pPr>
              <w:spacing w:after="0"/>
              <w:ind w:left="72" w:hanging="90"/>
              <w:rPr>
                <w:rFonts w:ascii="Arial Narrow" w:hAnsi="Arial Narrow"/>
                <w:sz w:val="24"/>
                <w:szCs w:val="24"/>
              </w:rPr>
            </w:pPr>
          </w:p>
          <w:p w:rsidR="00736E81" w:rsidRDefault="00385417" w:rsidP="0056296B">
            <w:pPr>
              <w:spacing w:after="0"/>
              <w:ind w:left="72" w:hanging="9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</w:t>
            </w:r>
            <w:r>
              <w:rPr>
                <w:rFonts w:ascii="Arial Narrow" w:hAnsi="Arial Narrow"/>
                <w:sz w:val="24"/>
                <w:szCs w:val="24"/>
              </w:rPr>
              <w:t>igration of existing website fro</w:t>
            </w:r>
            <w:r>
              <w:rPr>
                <w:rFonts w:ascii="Arial Narrow" w:hAnsi="Arial Narrow"/>
                <w:sz w:val="24"/>
                <w:szCs w:val="24"/>
              </w:rPr>
              <w:t>m</w:t>
            </w:r>
            <w:r>
              <w:rPr>
                <w:rFonts w:ascii="Arial Narrow" w:hAnsi="Arial Narrow"/>
                <w:sz w:val="24"/>
                <w:szCs w:val="24"/>
              </w:rPr>
              <w:t xml:space="preserve"> ASP classic to ASP DOT NET 4.0 including enhanced 4.0 conce</w:t>
            </w:r>
            <w:r>
              <w:rPr>
                <w:rFonts w:ascii="Arial Narrow" w:hAnsi="Arial Narrow"/>
                <w:sz w:val="24"/>
                <w:szCs w:val="24"/>
              </w:rPr>
              <w:t>pts, dynamic folder creation,</w:t>
            </w:r>
            <w:r>
              <w:rPr>
                <w:rFonts w:ascii="Arial Narrow" w:hAnsi="Arial Narrow"/>
                <w:sz w:val="24"/>
                <w:szCs w:val="24"/>
              </w:rPr>
              <w:t xml:space="preserve"> file upload to store bulletins, handling cmog discussions and menu creation.</w:t>
            </w:r>
          </w:p>
          <w:p w:rsidR="00736E81" w:rsidRDefault="00385417" w:rsidP="0056296B">
            <w:pPr>
              <w:spacing w:after="0"/>
              <w:ind w:left="1692" w:hanging="171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Duration-3 Months</w:t>
            </w:r>
          </w:p>
          <w:p w:rsidR="00736E81" w:rsidRDefault="00385417" w:rsidP="00736E8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Role-Software Developer</w:t>
            </w:r>
          </w:p>
          <w:p w:rsidR="00631693" w:rsidRPr="00631693" w:rsidRDefault="00385417" w:rsidP="00631693">
            <w:pPr>
              <w:jc w:val="both"/>
              <w:rPr>
                <w:rFonts w:ascii="Arial Narrow" w:hAnsi="Arial Narrow" w:cs="Arial"/>
                <w:b/>
              </w:rPr>
            </w:pPr>
            <w:r w:rsidRPr="00631693">
              <w:rPr>
                <w:rFonts w:ascii="Arial Narrow" w:hAnsi="Arial Narrow" w:cs="Arial"/>
                <w:b/>
              </w:rPr>
              <w:t>Responsibilities:</w:t>
            </w:r>
          </w:p>
          <w:p w:rsidR="00631693" w:rsidRPr="00631693" w:rsidRDefault="00385417" w:rsidP="00631693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Understanding of ASP Classic code and planning for optimized code for dot net 4.0</w:t>
            </w:r>
          </w:p>
          <w:p w:rsidR="00631693" w:rsidRPr="00631693" w:rsidRDefault="00385417" w:rsidP="00631693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 w:rsidRPr="00631693">
              <w:rPr>
                <w:rFonts w:ascii="Arial Narrow" w:hAnsi="Arial Narrow" w:cs="Arial"/>
              </w:rPr>
              <w:t xml:space="preserve">Creation of new tables, functions </w:t>
            </w:r>
            <w:r w:rsidRPr="00631693">
              <w:rPr>
                <w:rFonts w:ascii="Arial Narrow" w:hAnsi="Arial Narrow" w:cs="Arial"/>
              </w:rPr>
              <w:t>and stored procedures in database.</w:t>
            </w:r>
          </w:p>
          <w:p w:rsidR="00631693" w:rsidRDefault="00385417" w:rsidP="00631693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Documentation for the migration including approach, </w:t>
            </w:r>
            <w:r>
              <w:rPr>
                <w:rFonts w:ascii="Arial Narrow" w:hAnsi="Arial Narrow" w:cs="Arial"/>
              </w:rPr>
              <w:t>PS, Systemmanual, Usermanual.</w:t>
            </w:r>
          </w:p>
          <w:p w:rsidR="00631693" w:rsidRDefault="00385417" w:rsidP="00631693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Creation of test cases and uploading into HP </w:t>
            </w:r>
            <w:r>
              <w:rPr>
                <w:rFonts w:ascii="Arial Narrow" w:hAnsi="Arial Narrow" w:cs="Arial"/>
              </w:rPr>
              <w:t>Tool.</w:t>
            </w:r>
          </w:p>
          <w:p w:rsidR="00631693" w:rsidRDefault="00385417" w:rsidP="00631693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Creation and Deployment of patch.</w:t>
            </w:r>
          </w:p>
          <w:p w:rsidR="008F45B5" w:rsidRPr="00631693" w:rsidRDefault="00385417" w:rsidP="00E93D44">
            <w:pPr>
              <w:suppressAutoHyphens/>
              <w:spacing w:after="0"/>
              <w:ind w:left="720"/>
              <w:jc w:val="both"/>
              <w:rPr>
                <w:rFonts w:ascii="Arial Narrow" w:hAnsi="Arial Narrow" w:cs="Arial"/>
              </w:rPr>
            </w:pPr>
          </w:p>
          <w:p w:rsidR="005C3431" w:rsidRPr="00A82BAB" w:rsidRDefault="00385417" w:rsidP="005C3431">
            <w:pPr>
              <w:spacing w:after="0"/>
              <w:ind w:left="1692" w:hanging="1692"/>
              <w:rPr>
                <w:rFonts w:ascii="Arial Narrow" w:hAnsi="Arial Narrow"/>
                <w:sz w:val="24"/>
                <w:szCs w:val="24"/>
              </w:rPr>
            </w:pPr>
            <w:r w:rsidRPr="00A82BAB">
              <w:rPr>
                <w:rFonts w:ascii="Arial Narrow" w:hAnsi="Arial Narrow"/>
                <w:sz w:val="24"/>
                <w:szCs w:val="24"/>
              </w:rPr>
              <w:lastRenderedPageBreak/>
              <w:t>Title:  CM</w:t>
            </w:r>
            <w:r w:rsidRPr="00A82BAB">
              <w:rPr>
                <w:rFonts w:ascii="Arial Narrow" w:hAnsi="Arial Narrow"/>
                <w:sz w:val="24"/>
                <w:szCs w:val="24"/>
              </w:rPr>
              <w:t>I</w:t>
            </w:r>
            <w:r w:rsidRPr="00A82BAB">
              <w:rPr>
                <w:rFonts w:ascii="Arial Narrow" w:hAnsi="Arial Narrow"/>
                <w:sz w:val="24"/>
                <w:szCs w:val="24"/>
              </w:rPr>
              <w:t>S</w:t>
            </w:r>
            <w:r w:rsidRPr="00A82BAB">
              <w:rPr>
                <w:rFonts w:ascii="Arial Narrow" w:hAnsi="Arial Narrow"/>
                <w:sz w:val="24"/>
                <w:szCs w:val="24"/>
              </w:rPr>
              <w:t>-icici bank.</w:t>
            </w:r>
          </w:p>
          <w:p w:rsidR="00895AC2" w:rsidRPr="00A82BAB" w:rsidRDefault="00385417" w:rsidP="005C3431">
            <w:pPr>
              <w:spacing w:after="0"/>
              <w:ind w:left="1692" w:hanging="1692"/>
              <w:rPr>
                <w:rFonts w:ascii="Arial Narrow" w:hAnsi="Arial Narrow"/>
              </w:rPr>
            </w:pPr>
          </w:p>
          <w:p w:rsidR="00895AC2" w:rsidRPr="00A82BAB" w:rsidRDefault="00385417" w:rsidP="005C3431">
            <w:pPr>
              <w:spacing w:after="0"/>
              <w:ind w:left="1692" w:hanging="1692"/>
              <w:rPr>
                <w:rFonts w:ascii="Arial Narrow" w:hAnsi="Arial Narrow"/>
              </w:rPr>
            </w:pPr>
            <w:r w:rsidRPr="00A82BAB">
              <w:rPr>
                <w:rFonts w:ascii="Arial Narrow" w:hAnsi="Arial Narrow"/>
              </w:rPr>
              <w:t xml:space="preserve">Migration of existing </w:t>
            </w:r>
            <w:r w:rsidRPr="00A82BAB">
              <w:rPr>
                <w:rFonts w:ascii="Arial Narrow" w:hAnsi="Arial Narrow"/>
              </w:rPr>
              <w:t>website form ASP classic to ASP DOT NET 4.0.</w:t>
            </w:r>
            <w:r w:rsidRPr="00A82BAB">
              <w:rPr>
                <w:rFonts w:ascii="Arial Narrow" w:hAnsi="Arial Narrow"/>
              </w:rPr>
              <w:t>Providing client and</w:t>
            </w:r>
            <w:r w:rsidRPr="00A82BAB">
              <w:rPr>
                <w:rFonts w:ascii="Arial Narrow" w:hAnsi="Arial Narrow"/>
              </w:rPr>
              <w:t xml:space="preserve"> server side </w:t>
            </w:r>
          </w:p>
          <w:p w:rsidR="00895AC2" w:rsidRPr="00A82BAB" w:rsidRDefault="00385417" w:rsidP="00895AC2">
            <w:pPr>
              <w:spacing w:after="0"/>
              <w:ind w:left="1692" w:hanging="1692"/>
              <w:rPr>
                <w:rFonts w:ascii="Arial Narrow" w:hAnsi="Arial Narrow"/>
              </w:rPr>
            </w:pPr>
            <w:r w:rsidRPr="00A82BAB">
              <w:rPr>
                <w:rFonts w:ascii="Arial Narrow" w:hAnsi="Arial Narrow"/>
              </w:rPr>
              <w:t>Validations, creation of tables dynamically from front end and modifying the stored procedures.</w:t>
            </w:r>
          </w:p>
          <w:p w:rsidR="005C3431" w:rsidRPr="00A82BAB" w:rsidRDefault="00385417" w:rsidP="005C3431">
            <w:pPr>
              <w:spacing w:after="0"/>
              <w:ind w:left="1692" w:hanging="1692"/>
              <w:rPr>
                <w:rFonts w:ascii="Arial Narrow" w:hAnsi="Arial Narrow"/>
              </w:rPr>
            </w:pPr>
            <w:r w:rsidRPr="00A82BAB">
              <w:rPr>
                <w:rFonts w:ascii="Arial Narrow" w:hAnsi="Arial Narrow"/>
              </w:rPr>
              <w:t>Duration-1 Month</w:t>
            </w:r>
          </w:p>
          <w:p w:rsidR="005C3431" w:rsidRPr="00A82BAB" w:rsidRDefault="00385417" w:rsidP="005C3431">
            <w:pPr>
              <w:rPr>
                <w:rFonts w:ascii="Arial Narrow" w:hAnsi="Arial Narrow"/>
              </w:rPr>
            </w:pPr>
            <w:r w:rsidRPr="00A82BAB">
              <w:rPr>
                <w:rFonts w:ascii="Arial Narrow" w:hAnsi="Arial Narrow"/>
              </w:rPr>
              <w:t>Role-Software Developer</w:t>
            </w:r>
          </w:p>
          <w:p w:rsidR="00A82BAB" w:rsidRPr="00631693" w:rsidRDefault="00385417" w:rsidP="00A82BAB">
            <w:pPr>
              <w:jc w:val="both"/>
              <w:rPr>
                <w:rFonts w:ascii="Arial Narrow" w:hAnsi="Arial Narrow" w:cs="Arial"/>
                <w:b/>
              </w:rPr>
            </w:pPr>
            <w:r w:rsidRPr="00631693">
              <w:rPr>
                <w:rFonts w:ascii="Arial Narrow" w:hAnsi="Arial Narrow" w:cs="Arial"/>
                <w:b/>
              </w:rPr>
              <w:t>Responsibilities:</w:t>
            </w:r>
          </w:p>
          <w:p w:rsidR="00A82BAB" w:rsidRPr="00A82BAB" w:rsidRDefault="00385417" w:rsidP="00A82BAB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 w:rsidRPr="00A82BAB">
              <w:rPr>
                <w:rFonts w:ascii="Arial Narrow" w:hAnsi="Arial Narrow" w:cs="Arial"/>
              </w:rPr>
              <w:t xml:space="preserve">Providing </w:t>
            </w:r>
            <w:r w:rsidRPr="00A82BAB">
              <w:rPr>
                <w:rFonts w:ascii="Arial Narrow" w:hAnsi="Arial Narrow"/>
              </w:rPr>
              <w:t xml:space="preserve">client and </w:t>
            </w:r>
            <w:r w:rsidRPr="00A82BAB">
              <w:rPr>
                <w:rFonts w:ascii="Arial Narrow" w:hAnsi="Arial Narrow"/>
              </w:rPr>
              <w:t>server-side</w:t>
            </w:r>
            <w:r w:rsidRPr="00A82BAB">
              <w:rPr>
                <w:rFonts w:ascii="Arial Narrow" w:hAnsi="Arial Narrow" w:cs="Arial"/>
              </w:rPr>
              <w:t xml:space="preserve"> validations to all pages.</w:t>
            </w:r>
          </w:p>
          <w:p w:rsidR="00A82BAB" w:rsidRPr="00A82BAB" w:rsidRDefault="00385417" w:rsidP="00A82BAB">
            <w:pPr>
              <w:numPr>
                <w:ilvl w:val="0"/>
                <w:numId w:val="4"/>
              </w:numPr>
              <w:suppressAutoHyphens/>
              <w:spacing w:after="0"/>
              <w:jc w:val="both"/>
              <w:rPr>
                <w:rFonts w:ascii="Arial Narrow" w:hAnsi="Arial Narrow" w:cs="Arial"/>
              </w:rPr>
            </w:pPr>
            <w:r w:rsidRPr="00A82BAB">
              <w:rPr>
                <w:rFonts w:ascii="Arial Narrow" w:hAnsi="Arial Narrow" w:cs="Arial"/>
              </w:rPr>
              <w:t>Creation of dynamic tables from front end and reflecting back in database.</w:t>
            </w:r>
          </w:p>
          <w:p w:rsidR="00736E81" w:rsidRDefault="00385417" w:rsidP="00736E81">
            <w:pPr>
              <w:rPr>
                <w:rFonts w:ascii="Arial Narrow" w:eastAsia="Times New Roman" w:hAnsi="Arial Narrow"/>
                <w:b/>
                <w:sz w:val="24"/>
                <w:szCs w:val="24"/>
              </w:rPr>
            </w:pPr>
            <w:r w:rsidRPr="007E4C0B">
              <w:rPr>
                <w:rFonts w:ascii="Arial Narrow" w:eastAsia="Times New Roman" w:hAnsi="Arial Narrow"/>
                <w:b/>
                <w:sz w:val="24"/>
                <w:szCs w:val="24"/>
              </w:rPr>
              <w:t>Additional projects</w:t>
            </w:r>
          </w:p>
          <w:p w:rsidR="007E4C0B" w:rsidRDefault="00385417" w:rsidP="00476551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 w:rsidRPr="00476551">
              <w:rPr>
                <w:rFonts w:ascii="Arial Narrow" w:hAnsi="Arial Narrow"/>
                <w:sz w:val="24"/>
                <w:szCs w:val="24"/>
              </w:rPr>
              <w:t>SPSC Finances</w:t>
            </w:r>
          </w:p>
          <w:p w:rsidR="00476551" w:rsidRPr="00476551" w:rsidRDefault="00385417" w:rsidP="00476551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EDI Transformation</w:t>
            </w:r>
          </w:p>
        </w:tc>
      </w:tr>
    </w:tbl>
    <w:p w:rsidR="003F148C" w:rsidRDefault="00385417" w:rsidP="00AD4119">
      <w:pPr>
        <w:rPr>
          <w:rFonts w:cs="Cambria"/>
        </w:rPr>
      </w:pPr>
    </w:p>
    <w:p w:rsidR="00DF0CDA" w:rsidRDefault="00385417" w:rsidP="00AD4119">
      <w:pPr>
        <w:rPr>
          <w:rFonts w:cs="Cambria"/>
        </w:rPr>
      </w:pPr>
    </w:p>
    <w:p w:rsidR="003A03D2" w:rsidRDefault="00385417" w:rsidP="00AD4119">
      <w:pPr>
        <w:rPr>
          <w:rFonts w:cs="Cambria"/>
        </w:rPr>
      </w:pPr>
    </w:p>
    <w:p w:rsidR="003A03D2" w:rsidRDefault="00385417" w:rsidP="00AD4119">
      <w:pPr>
        <w:rPr>
          <w:rFonts w:cs="Cambria"/>
        </w:rPr>
      </w:pPr>
    </w:p>
    <w:p w:rsidR="004A2B71" w:rsidRPr="00C33882" w:rsidRDefault="00385417" w:rsidP="004A2B71">
      <w:pPr>
        <w:pStyle w:val="DocumentMap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ABOUT ME</w:t>
      </w:r>
    </w:p>
    <w:p w:rsidR="004A2B71" w:rsidRDefault="00385417" w:rsidP="004A2B71">
      <w:pPr>
        <w:pStyle w:val="BodyText3"/>
        <w:rPr>
          <w:rFonts w:ascii="Arial Narrow" w:hAnsi="Arial Narrow"/>
          <w:sz w:val="24"/>
          <w:szCs w:val="24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4"/>
        <w:gridCol w:w="4926"/>
      </w:tblGrid>
      <w:tr w:rsidR="004A13A8" w:rsidTr="006728D5">
        <w:trPr>
          <w:trHeight w:val="360"/>
        </w:trPr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E81" w:rsidRPr="00C33882" w:rsidRDefault="00385417" w:rsidP="006728D5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Date of Birth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E81" w:rsidRPr="00C33882" w:rsidRDefault="00385417" w:rsidP="006728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  <w:r w:rsidRPr="007E4C0B">
              <w:rPr>
                <w:rFonts w:ascii="Arial Narrow" w:hAnsi="Arial Narrow"/>
                <w:vertAlign w:val="superscript"/>
              </w:rPr>
              <w:t>th</w:t>
            </w:r>
            <w:r>
              <w:rPr>
                <w:rFonts w:ascii="Arial Narrow" w:hAnsi="Arial Narrow"/>
              </w:rPr>
              <w:t xml:space="preserve"> JUNE 1992</w:t>
            </w:r>
          </w:p>
        </w:tc>
      </w:tr>
      <w:tr w:rsidR="004A13A8" w:rsidTr="006728D5">
        <w:trPr>
          <w:trHeight w:val="360"/>
        </w:trPr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E81" w:rsidRPr="00C33882" w:rsidRDefault="00385417" w:rsidP="006728D5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Marital Status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E81" w:rsidRPr="00C33882" w:rsidRDefault="00385417" w:rsidP="006728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UNMARRIED</w:t>
            </w:r>
          </w:p>
        </w:tc>
      </w:tr>
      <w:tr w:rsidR="004A13A8" w:rsidTr="006728D5">
        <w:trPr>
          <w:trHeight w:val="360"/>
        </w:trPr>
        <w:tc>
          <w:tcPr>
            <w:tcW w:w="4254" w:type="dxa"/>
          </w:tcPr>
          <w:p w:rsidR="00736E81" w:rsidRPr="00C33882" w:rsidRDefault="00385417" w:rsidP="006728D5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Skills </w:t>
            </w:r>
          </w:p>
        </w:tc>
        <w:tc>
          <w:tcPr>
            <w:tcW w:w="4926" w:type="dxa"/>
          </w:tcPr>
          <w:p w:rsidR="003B0F0A" w:rsidRPr="003B0F0A" w:rsidRDefault="00385417" w:rsidP="003B0F0A">
            <w:pPr>
              <w:suppressAutoHyphens/>
              <w:spacing w:after="0"/>
              <w:jc w:val="both"/>
              <w:rPr>
                <w:rFonts w:ascii="Arial Narrow" w:hAnsi="Arial Narrow" w:cs="Tunga"/>
              </w:rPr>
            </w:pPr>
            <w:r w:rsidRPr="003B0F0A">
              <w:rPr>
                <w:rFonts w:ascii="Arial Narrow" w:hAnsi="Arial Narrow" w:cs="Tunga"/>
              </w:rPr>
              <w:t>Flexibility</w:t>
            </w:r>
            <w:r w:rsidRPr="003B0F0A">
              <w:rPr>
                <w:rFonts w:ascii="Arial Narrow" w:hAnsi="Arial Narrow" w:cs="Tunga"/>
              </w:rPr>
              <w:t xml:space="preserve"> and adaptable</w:t>
            </w:r>
            <w:r w:rsidRPr="00B84A5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3B0F0A">
              <w:rPr>
                <w:rFonts w:ascii="Arial Narrow" w:hAnsi="Arial Narrow"/>
              </w:rPr>
              <w:t>Hardworking</w:t>
            </w:r>
            <w:r>
              <w:rPr>
                <w:rFonts w:ascii="Arial Narrow" w:hAnsi="Arial Narrow"/>
              </w:rPr>
              <w:t xml:space="preserve"> and </w:t>
            </w:r>
            <w:r>
              <w:rPr>
                <w:rFonts w:cs="Tunga"/>
              </w:rPr>
              <w:t>Ability</w:t>
            </w:r>
            <w:r w:rsidRPr="003B0F0A">
              <w:rPr>
                <w:rFonts w:ascii="Arial Narrow" w:hAnsi="Arial Narrow" w:cs="Tunga"/>
              </w:rPr>
              <w:t xml:space="preserve"> to work independently and within a team.</w:t>
            </w:r>
          </w:p>
          <w:p w:rsidR="00736E81" w:rsidRPr="00C33882" w:rsidRDefault="00385417" w:rsidP="003B0F0A">
            <w:pPr>
              <w:rPr>
                <w:rFonts w:ascii="Arial Narrow" w:hAnsi="Arial Narrow"/>
              </w:rPr>
            </w:pPr>
          </w:p>
        </w:tc>
      </w:tr>
      <w:tr w:rsidR="004A13A8" w:rsidTr="006728D5">
        <w:trPr>
          <w:trHeight w:val="360"/>
        </w:trPr>
        <w:tc>
          <w:tcPr>
            <w:tcW w:w="4254" w:type="dxa"/>
          </w:tcPr>
          <w:p w:rsidR="00736E81" w:rsidRPr="00C33882" w:rsidRDefault="00385417" w:rsidP="006728D5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Currently Working </w:t>
            </w:r>
          </w:p>
        </w:tc>
        <w:tc>
          <w:tcPr>
            <w:tcW w:w="4926" w:type="dxa"/>
          </w:tcPr>
          <w:p w:rsidR="00736E81" w:rsidRPr="00C33882" w:rsidRDefault="00385417" w:rsidP="006728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Sudler&amp; Hennessey Pvt Ltd., from (23</w:t>
            </w:r>
            <w:r>
              <w:rPr>
                <w:rFonts w:ascii="Arial Narrow" w:hAnsi="Arial Narrow"/>
                <w:vertAlign w:val="superscript"/>
              </w:rPr>
              <w:t>rd</w:t>
            </w:r>
            <w:r>
              <w:rPr>
                <w:rFonts w:ascii="Arial Narrow" w:hAnsi="Arial Narrow"/>
              </w:rPr>
              <w:t xml:space="preserve"> DEC 2015)</w:t>
            </w:r>
          </w:p>
        </w:tc>
      </w:tr>
      <w:tr w:rsidR="004A13A8" w:rsidTr="006728D5">
        <w:trPr>
          <w:trHeight w:val="360"/>
        </w:trPr>
        <w:tc>
          <w:tcPr>
            <w:tcW w:w="4254" w:type="dxa"/>
          </w:tcPr>
          <w:p w:rsidR="00736E81" w:rsidRPr="00C33882" w:rsidRDefault="00385417" w:rsidP="006728D5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Interests</w:t>
            </w:r>
          </w:p>
        </w:tc>
        <w:tc>
          <w:tcPr>
            <w:tcW w:w="4926" w:type="dxa"/>
          </w:tcPr>
          <w:p w:rsidR="00736E81" w:rsidRPr="00C33882" w:rsidRDefault="00385417" w:rsidP="006728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Swimming &amp; Travelling</w:t>
            </w:r>
          </w:p>
        </w:tc>
      </w:tr>
    </w:tbl>
    <w:p w:rsidR="000A7CD7" w:rsidRDefault="00385417" w:rsidP="004A2B71">
      <w:pPr>
        <w:rPr>
          <w:rFonts w:ascii="Arial Narrow" w:eastAsia="Times New Roman" w:hAnsi="Arial Narrow"/>
          <w:sz w:val="24"/>
          <w:szCs w:val="24"/>
        </w:rPr>
      </w:pPr>
    </w:p>
    <w:p w:rsidR="00720281" w:rsidRPr="00C33882" w:rsidRDefault="00385417" w:rsidP="00720281">
      <w:pPr>
        <w:pStyle w:val="DocumentMap"/>
        <w:rPr>
          <w:rFonts w:ascii="Arial Narrow" w:hAnsi="Arial Narrow"/>
          <w:b/>
        </w:rPr>
      </w:pPr>
      <w:r w:rsidRPr="00C33882">
        <w:rPr>
          <w:rFonts w:ascii="Arial Narrow" w:hAnsi="Arial Narrow"/>
          <w:b/>
        </w:rPr>
        <w:t xml:space="preserve">DECLARATION: </w:t>
      </w:r>
    </w:p>
    <w:p w:rsidR="003A511B" w:rsidRDefault="00385417" w:rsidP="00720281">
      <w:pPr>
        <w:spacing w:line="340" w:lineRule="atLeast"/>
        <w:rPr>
          <w:rFonts w:ascii="Arial Narrow" w:hAnsi="Arial Narrow"/>
        </w:rPr>
      </w:pPr>
    </w:p>
    <w:p w:rsidR="00720281" w:rsidRDefault="00385417" w:rsidP="00720281">
      <w:pPr>
        <w:spacing w:line="340" w:lineRule="atLeast"/>
        <w:rPr>
          <w:rFonts w:ascii="Arial Narrow" w:hAnsi="Arial Narrow"/>
        </w:rPr>
      </w:pPr>
      <w:r w:rsidRPr="00A141A7">
        <w:rPr>
          <w:rFonts w:ascii="Arial Narrow" w:hAnsi="Arial Narrow"/>
        </w:rPr>
        <w:t xml:space="preserve">I hereby declare that the abovementioned information is </w:t>
      </w:r>
      <w:r w:rsidRPr="00A141A7">
        <w:rPr>
          <w:rFonts w:ascii="Arial Narrow" w:hAnsi="Arial Narrow"/>
        </w:rPr>
        <w:t>true to the best of my knowledge and</w:t>
      </w:r>
      <w:r w:rsidRPr="00A141A7">
        <w:rPr>
          <w:rFonts w:ascii="Arial Narrow" w:hAnsi="Arial Narrow"/>
        </w:rPr>
        <w:t xml:space="preserve"> I bear responsibility for </w:t>
      </w:r>
      <w:r w:rsidRPr="00A141A7">
        <w:rPr>
          <w:rFonts w:ascii="Arial Narrow" w:hAnsi="Arial Narrow"/>
        </w:rPr>
        <w:t>the same</w:t>
      </w:r>
      <w:r w:rsidRPr="00C33882">
        <w:rPr>
          <w:rFonts w:ascii="Arial Narrow" w:hAnsi="Arial Narrow"/>
        </w:rPr>
        <w:t>.</w:t>
      </w:r>
    </w:p>
    <w:p w:rsidR="00720281" w:rsidRPr="00C33882" w:rsidRDefault="00385417" w:rsidP="00720281">
      <w:pPr>
        <w:spacing w:line="340" w:lineRule="atLeast"/>
        <w:rPr>
          <w:rFonts w:ascii="Arial Narrow" w:hAnsi="Arial Narrow"/>
        </w:rPr>
      </w:pPr>
      <w:r w:rsidRPr="00C33882">
        <w:rPr>
          <w:rFonts w:ascii="Arial Narrow" w:hAnsi="Arial Narrow"/>
          <w:b/>
          <w:iCs/>
        </w:rPr>
        <w:t>PLACE: Mumbai</w:t>
      </w:r>
      <w:r w:rsidRPr="00C33882">
        <w:rPr>
          <w:rFonts w:ascii="Arial Narrow" w:hAnsi="Arial Narrow"/>
          <w:b/>
          <w:iCs/>
        </w:rPr>
        <w:tab/>
      </w:r>
      <w:r w:rsidRPr="00C33882">
        <w:rPr>
          <w:rFonts w:ascii="Arial Narrow" w:hAnsi="Arial Narrow"/>
          <w:b/>
          <w:iCs/>
        </w:rPr>
        <w:tab/>
      </w:r>
      <w:r w:rsidRPr="00C33882">
        <w:rPr>
          <w:rFonts w:ascii="Arial Narrow" w:hAnsi="Arial Narrow"/>
        </w:rPr>
        <w:tab/>
      </w:r>
      <w:r w:rsidRPr="00C33882">
        <w:rPr>
          <w:rFonts w:ascii="Arial Narrow" w:hAnsi="Arial Narrow"/>
        </w:rPr>
        <w:tab/>
      </w:r>
      <w:r w:rsidRPr="00C33882">
        <w:rPr>
          <w:rFonts w:ascii="Arial Narrow" w:hAnsi="Arial Narrow"/>
        </w:rPr>
        <w:tab/>
      </w:r>
      <w:r w:rsidRPr="00C33882"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b/>
          <w:iCs/>
        </w:rPr>
        <w:t>DATE:</w:t>
      </w:r>
      <w:r w:rsidRPr="00C33882">
        <w:rPr>
          <w:rFonts w:ascii="Arial Narrow" w:hAnsi="Arial Narrow"/>
          <w:b/>
          <w:iCs/>
        </w:rPr>
        <w:tab/>
      </w:r>
      <w:r>
        <w:rPr>
          <w:rFonts w:ascii="Arial Narrow" w:hAnsi="Arial Narrow"/>
          <w:b/>
          <w:iCs/>
        </w:rPr>
        <w:t>28</w:t>
      </w:r>
      <w:r>
        <w:rPr>
          <w:rFonts w:ascii="Arial Narrow" w:hAnsi="Arial Narrow"/>
          <w:b/>
          <w:iCs/>
        </w:rPr>
        <w:t>/</w:t>
      </w:r>
      <w:r>
        <w:rPr>
          <w:rFonts w:ascii="Arial Narrow" w:hAnsi="Arial Narrow"/>
          <w:b/>
          <w:iCs/>
        </w:rPr>
        <w:t>10</w:t>
      </w:r>
      <w:bookmarkStart w:id="0" w:name="_GoBack"/>
      <w:bookmarkEnd w:id="0"/>
      <w:r>
        <w:rPr>
          <w:rFonts w:ascii="Arial Narrow" w:hAnsi="Arial Narrow"/>
          <w:b/>
          <w:iCs/>
        </w:rPr>
        <w:t>/201</w:t>
      </w:r>
      <w:r>
        <w:rPr>
          <w:rFonts w:ascii="Arial Narrow" w:hAnsi="Arial Narrow"/>
          <w:b/>
          <w:iCs/>
        </w:rPr>
        <w:t>8</w:t>
      </w:r>
      <w:r w:rsidRPr="00C33882">
        <w:rPr>
          <w:rFonts w:ascii="Arial Narrow" w:hAnsi="Arial Narrow"/>
          <w:b/>
          <w:iCs/>
        </w:rPr>
        <w:tab/>
      </w:r>
    </w:p>
    <w:p w:rsidR="003B1C28" w:rsidRDefault="004A13A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3B1C28" w:rsidSect="00B31D7B">
      <w:footerReference w:type="default" r:id="rId8"/>
      <w:pgSz w:w="12240" w:h="15840"/>
      <w:pgMar w:top="1800" w:right="1440" w:bottom="907" w:left="1440" w:header="720" w:footer="792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417" w:rsidRDefault="00385417" w:rsidP="004A13A8">
      <w:pPr>
        <w:spacing w:after="0"/>
      </w:pPr>
      <w:r>
        <w:separator/>
      </w:r>
    </w:p>
  </w:endnote>
  <w:endnote w:type="continuationSeparator" w:id="1">
    <w:p w:rsidR="00385417" w:rsidRDefault="00385417" w:rsidP="004A13A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ung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F7F" w:rsidRDefault="00385417">
    <w:pPr>
      <w:pStyle w:val="Footer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417" w:rsidRDefault="00385417" w:rsidP="004A13A8">
      <w:pPr>
        <w:spacing w:after="0"/>
      </w:pPr>
      <w:r>
        <w:separator/>
      </w:r>
    </w:p>
  </w:footnote>
  <w:footnote w:type="continuationSeparator" w:id="1">
    <w:p w:rsidR="00385417" w:rsidRDefault="00385417" w:rsidP="004A13A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5693902"/>
    <w:multiLevelType w:val="hybridMultilevel"/>
    <w:tmpl w:val="98324FFE"/>
    <w:lvl w:ilvl="0" w:tplc="FEA24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100A9C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1AAD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31681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31B8D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BFEDD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A94A23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D35E7A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FFEBA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30CF305E"/>
    <w:multiLevelType w:val="hybridMultilevel"/>
    <w:tmpl w:val="8C6EBFB0"/>
    <w:lvl w:ilvl="0" w:tplc="DB3AE32A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831EA2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7C9B8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E6587E5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F96E2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68166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76D67B6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D94493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0C332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94805BD"/>
    <w:multiLevelType w:val="hybridMultilevel"/>
    <w:tmpl w:val="8CD665CE"/>
    <w:lvl w:ilvl="0" w:tplc="089EF92C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D728C1CC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6BE6BBBC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9604B4D8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EACAC18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B6986E8E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DDEEB700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7162AA0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A3A2F63C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13A8"/>
    <w:rsid w:val="00385417"/>
    <w:rsid w:val="004A13A8"/>
    <w:rsid w:val="00C331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119"/>
    <w:pPr>
      <w:spacing w:after="20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D4119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D4119"/>
    <w:pPr>
      <w:spacing w:line="276" w:lineRule="auto"/>
      <w:ind w:left="720"/>
    </w:pPr>
    <w:rPr>
      <w:rFonts w:eastAsia="Times New Roman" w:cs="Calibri"/>
      <w:lang w:val="en-IN"/>
    </w:rPr>
  </w:style>
  <w:style w:type="paragraph" w:styleId="BodyText3">
    <w:name w:val="Body Text 3"/>
    <w:basedOn w:val="Normal"/>
    <w:rsid w:val="00C43A45"/>
    <w:pPr>
      <w:spacing w:after="120"/>
    </w:pPr>
    <w:rPr>
      <w:rFonts w:ascii="Times New Roman" w:eastAsia="Times New Roman" w:hAnsi="Times New Roman"/>
      <w:sz w:val="16"/>
      <w:szCs w:val="16"/>
    </w:rPr>
  </w:style>
  <w:style w:type="character" w:customStyle="1" w:styleId="DocumentMapChar">
    <w:name w:val="Document Map Char"/>
    <w:link w:val="DocumentMap"/>
    <w:rsid w:val="00C43A45"/>
    <w:rPr>
      <w:sz w:val="24"/>
      <w:szCs w:val="24"/>
      <w:lang w:val="en-US" w:eastAsia="en-US" w:bidi="ar-SA"/>
    </w:rPr>
  </w:style>
  <w:style w:type="paragraph" w:customStyle="1" w:styleId="CharCharCharCharCharCharCharCharCharCharCharCharCharCharCharCharCharCharCharCharCharCharCharCharChar1Char">
    <w:name w:val="Char Char Char Char Char Char Char Char Char Char Char Char Char Char Char Char Char Char Char Char Char Char Char Char Char1 Char"/>
    <w:basedOn w:val="Normal"/>
    <w:rsid w:val="00C43A45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styleId="DocumentMap">
    <w:name w:val="Document Map"/>
    <w:basedOn w:val="Normal"/>
    <w:link w:val="DocumentMapChar"/>
    <w:rsid w:val="00C43A45"/>
    <w:pPr>
      <w:shd w:val="clear" w:color="auto" w:fill="C0C0C0"/>
      <w:spacing w:after="0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rsid w:val="00FC1BAD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3F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83F7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83F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83F7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8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8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B2AC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82baebd97143c909767099c3fadc1725134f530e18705c4458440321091b5b58140b190a12425e5d1b4d58515c424154181c084b281e0103030014415c5d0855580f1b425c4c01090340281e0103120a10455f5a0b4d584b50535a4f162e024b4340010810044317510f0104431409110a43430d5a08041e1a5a135110140b0c085443120a15551440585509594e420c160717465d595c51491758140410135a5d0b584d1008160547465e5a0c544b115a110b1517585908574e400d18071545595d0a5119151b0d1152180c4f034349120b1701184750550e4307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Hemu</cp:lastModifiedBy>
  <cp:revision>2</cp:revision>
  <dcterms:created xsi:type="dcterms:W3CDTF">2018-12-20T09:52:00Z</dcterms:created>
  <dcterms:modified xsi:type="dcterms:W3CDTF">2018-12-20T09:52:00Z</dcterms:modified>
</cp:coreProperties>
</file>