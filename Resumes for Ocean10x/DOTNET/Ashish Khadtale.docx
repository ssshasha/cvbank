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4F97" w:rsidRDefault="00317084">
      <w:pPr>
        <w:jc w:val="center"/>
        <w:rPr>
          <w:rFonts w:cs="Aharoni"/>
          <w:b/>
          <w:bCs/>
        </w:rPr>
      </w:pPr>
      <w:r>
        <w:rPr>
          <w:rFonts w:cs="Times New Roman"/>
          <w:b/>
          <w:bCs/>
          <w:iCs/>
          <w:sz w:val="28"/>
          <w:szCs w:val="28"/>
        </w:rPr>
        <w:t>Ashish Maruti Khadtale</w:t>
      </w:r>
    </w:p>
    <w:p w:rsidR="000E4F97" w:rsidRDefault="00317084">
      <w:pPr>
        <w:pStyle w:val="NormalWeb1"/>
        <w:spacing w:before="0" w:after="0"/>
        <w:ind w:left="-540"/>
        <w:rPr>
          <w:rFonts w:cs="Aharoni"/>
          <w:b/>
          <w:bCs/>
        </w:rPr>
      </w:pPr>
      <w:r>
        <w:rPr>
          <w:rFonts w:cs="Aharoni"/>
          <w:b/>
          <w:bCs/>
        </w:rPr>
        <w:t xml:space="preserve">                                                                        Mobile no.:  </w:t>
      </w:r>
      <w:r>
        <w:rPr>
          <w:rFonts w:cs="Aharoni"/>
          <w:b/>
          <w:bCs/>
          <w:color w:val="000000"/>
        </w:rPr>
        <w:t>9769980702</w:t>
      </w:r>
    </w:p>
    <w:p w:rsidR="000E4F97" w:rsidRDefault="00317084">
      <w:pPr>
        <w:autoSpaceDE w:val="0"/>
        <w:rPr>
          <w:rFonts w:cs="Times New Roman"/>
          <w:bCs/>
          <w:iCs/>
          <w:sz w:val="22"/>
          <w:szCs w:val="22"/>
        </w:rPr>
      </w:pPr>
      <w:r>
        <w:rPr>
          <w:rFonts w:cs="Aharoni"/>
          <w:b/>
          <w:bCs/>
        </w:rPr>
        <w:t xml:space="preserve">                                                Email id: </w:t>
      </w:r>
      <w:r>
        <w:rPr>
          <w:rFonts w:cs="Aharoni"/>
          <w:b/>
          <w:bCs/>
          <w:color w:val="000000"/>
        </w:rPr>
        <w:t>khadtale.ashish@gmail.com   </w:t>
      </w:r>
    </w:p>
    <w:p w:rsidR="000E4F97" w:rsidRDefault="00317084">
      <w:r>
        <w:rPr>
          <w:rFonts w:cs="Times New Roman"/>
          <w:bCs/>
          <w:iCs/>
          <w:sz w:val="22"/>
          <w:szCs w:val="22"/>
        </w:rPr>
        <w:tab/>
      </w:r>
      <w:r>
        <w:rPr>
          <w:rFonts w:cs="Times New Roman"/>
          <w:bCs/>
          <w:iCs/>
          <w:sz w:val="22"/>
          <w:szCs w:val="22"/>
        </w:rPr>
        <w:tab/>
      </w:r>
      <w:r>
        <w:rPr>
          <w:rFonts w:cs="Times New Roman"/>
          <w:bCs/>
          <w:iCs/>
          <w:sz w:val="22"/>
          <w:szCs w:val="22"/>
        </w:rPr>
        <w:tab/>
      </w:r>
    </w:p>
    <w:p w:rsidR="000E4F97" w:rsidRDefault="000C4D44">
      <w:pPr>
        <w:pBdr>
          <w:bottom w:val="single" w:sz="8" w:space="1" w:color="000000"/>
        </w:pBdr>
        <w:tabs>
          <w:tab w:val="left" w:pos="-720"/>
        </w:tabs>
        <w:ind w:right="-720"/>
        <w:rPr>
          <w:rFonts w:cs="Times New Roman"/>
          <w:b/>
          <w:bCs/>
          <w:sz w:val="22"/>
          <w:szCs w:val="22"/>
          <w:lang w:val="en-IN" w:eastAsia="ar-SA" w:bidi="ar-SA"/>
        </w:rPr>
      </w:pPr>
      <w:r w:rsidRPr="000C4D44">
        <w:rPr>
          <w:noProof/>
        </w:rPr>
        <w:pict>
          <v:line id="Line 6" o:spid="_x0000_s1026" style="position:absolute;z-index:251668480;visibility:visible" from="-1.5pt,-.25pt" to="505.5pt,-.25pt" strokeweight="3pt">
            <v:stroke joinstyle="miter" endcap="square"/>
          </v:line>
        </w:pict>
      </w:r>
    </w:p>
    <w:p w:rsidR="000E4F97" w:rsidRDefault="00317084">
      <w:pPr>
        <w:pBdr>
          <w:bottom w:val="single" w:sz="8" w:space="1" w:color="000000"/>
        </w:pBdr>
        <w:tabs>
          <w:tab w:val="left" w:pos="-720"/>
        </w:tabs>
        <w:ind w:right="-720"/>
        <w:rPr>
          <w:rFonts w:cs="Times New Roman"/>
          <w:b/>
          <w:sz w:val="22"/>
          <w:szCs w:val="22"/>
        </w:rPr>
      </w:pPr>
    </w:p>
    <w:p w:rsidR="000E4F97" w:rsidRDefault="00317084">
      <w:pPr>
        <w:pBdr>
          <w:bottom w:val="single" w:sz="8" w:space="1" w:color="000000"/>
        </w:pBdr>
        <w:tabs>
          <w:tab w:val="left" w:pos="-720"/>
        </w:tabs>
        <w:ind w:right="-720"/>
        <w:rPr>
          <w:rFonts w:cs="Times New Roman"/>
          <w:sz w:val="22"/>
          <w:szCs w:val="22"/>
        </w:rPr>
      </w:pPr>
      <w:r>
        <w:rPr>
          <w:rFonts w:cs="Times New Roman"/>
          <w:b/>
          <w:sz w:val="22"/>
          <w:szCs w:val="22"/>
        </w:rPr>
        <w:t xml:space="preserve">Summary </w:t>
      </w:r>
    </w:p>
    <w:p w:rsidR="000E4F97" w:rsidRDefault="00317084">
      <w:pPr>
        <w:ind w:firstLine="720"/>
        <w:jc w:val="both"/>
        <w:rPr>
          <w:rFonts w:cs="Times New Roman"/>
          <w:sz w:val="22"/>
          <w:szCs w:val="22"/>
        </w:rPr>
      </w:pPr>
    </w:p>
    <w:p w:rsidR="000E4F97" w:rsidRDefault="00317084">
      <w:pPr>
        <w:pBdr>
          <w:bottom w:val="single" w:sz="8" w:space="1" w:color="000000"/>
        </w:pBdr>
        <w:tabs>
          <w:tab w:val="left" w:pos="-720"/>
        </w:tabs>
        <w:ind w:right="-720"/>
        <w:rPr>
          <w:rFonts w:cs="Times New Roman"/>
          <w:b/>
          <w:sz w:val="22"/>
          <w:szCs w:val="22"/>
        </w:rPr>
      </w:pPr>
      <w:r>
        <w:rPr>
          <w:rFonts w:cs="Aharoni"/>
        </w:rPr>
        <w:t xml:space="preserve">Intend to build a career with </w:t>
      </w:r>
      <w:r>
        <w:rPr>
          <w:rFonts w:cs="Aharoni"/>
        </w:rPr>
        <w:t>leading corporate of hi-tech environment with committed &amp; dedicated people, which will help me to explore myself fully and realize my potential. Willing to work as a key player in challenging &amp; creative environment</w:t>
      </w:r>
    </w:p>
    <w:p w:rsidR="000E4F97" w:rsidRDefault="00317084">
      <w:pPr>
        <w:pBdr>
          <w:bottom w:val="single" w:sz="8" w:space="1" w:color="000000"/>
        </w:pBdr>
        <w:tabs>
          <w:tab w:val="left" w:pos="-720"/>
        </w:tabs>
        <w:ind w:right="-720"/>
        <w:rPr>
          <w:rFonts w:cs="Times New Roman"/>
          <w:b/>
          <w:sz w:val="22"/>
          <w:szCs w:val="22"/>
        </w:rPr>
      </w:pPr>
    </w:p>
    <w:p w:rsidR="000E4F97" w:rsidRDefault="00317084">
      <w:pPr>
        <w:pBdr>
          <w:bottom w:val="single" w:sz="8" w:space="1" w:color="000000"/>
        </w:pBdr>
        <w:tabs>
          <w:tab w:val="left" w:pos="-720"/>
        </w:tabs>
        <w:ind w:right="-720"/>
        <w:rPr>
          <w:rFonts w:cs="Times New Roman"/>
          <w:b/>
          <w:sz w:val="22"/>
          <w:szCs w:val="22"/>
        </w:rPr>
      </w:pPr>
      <w:r>
        <w:rPr>
          <w:rFonts w:cs="Times New Roman"/>
          <w:b/>
        </w:rPr>
        <w:t>Work Experience</w:t>
      </w:r>
    </w:p>
    <w:p w:rsidR="000E4F97" w:rsidRDefault="00317084">
      <w:pPr>
        <w:pBdr>
          <w:bottom w:val="single" w:sz="4" w:space="3" w:color="000000"/>
        </w:pBdr>
        <w:tabs>
          <w:tab w:val="left" w:pos="-720"/>
        </w:tabs>
        <w:rPr>
          <w:rFonts w:cs="Times New Roman"/>
          <w:b/>
          <w:sz w:val="22"/>
          <w:szCs w:val="22"/>
        </w:rPr>
      </w:pPr>
      <w:r>
        <w:rPr>
          <w:rFonts w:cs="Times New Roman"/>
          <w:b/>
          <w:sz w:val="22"/>
          <w:szCs w:val="22"/>
        </w:rPr>
        <w:t xml:space="preserve">(1)  NeoQuant Solutions </w:t>
      </w:r>
      <w:r>
        <w:rPr>
          <w:rFonts w:cs="Times New Roman"/>
          <w:b/>
          <w:sz w:val="22"/>
          <w:szCs w:val="22"/>
        </w:rPr>
        <w:t>Pvt Ltd</w:t>
      </w:r>
    </w:p>
    <w:p w:rsidR="000E4F97" w:rsidRDefault="00317084">
      <w:pPr>
        <w:pBdr>
          <w:bottom w:val="single" w:sz="4" w:space="3" w:color="000000"/>
        </w:pBdr>
        <w:tabs>
          <w:tab w:val="left" w:pos="-720"/>
        </w:tabs>
        <w:rPr>
          <w:rFonts w:cs="Times New Roman"/>
          <w:b/>
          <w:sz w:val="22"/>
          <w:szCs w:val="22"/>
        </w:rPr>
      </w:pPr>
    </w:p>
    <w:p w:rsidR="000E4F97" w:rsidRDefault="00317084">
      <w:pPr>
        <w:pBdr>
          <w:bottom w:val="single" w:sz="4" w:space="3" w:color="000000"/>
        </w:pBdr>
        <w:tabs>
          <w:tab w:val="left" w:pos="-720"/>
        </w:tabs>
        <w:rPr>
          <w:rFonts w:cs="Times New Roman"/>
          <w:b/>
          <w:sz w:val="22"/>
          <w:szCs w:val="22"/>
        </w:rPr>
      </w:pPr>
      <w:r>
        <w:rPr>
          <w:rFonts w:cs="Times New Roman"/>
          <w:b/>
          <w:sz w:val="22"/>
          <w:szCs w:val="22"/>
        </w:rPr>
        <w:t>EMPLOYER</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t>: NeoQuant Solutions Pvt Ltd</w:t>
      </w:r>
      <w:r>
        <w:rPr>
          <w:rFonts w:cs="Times New Roman"/>
          <w:b/>
          <w:sz w:val="22"/>
          <w:szCs w:val="22"/>
        </w:rPr>
        <w:tab/>
      </w:r>
      <w:r>
        <w:rPr>
          <w:rFonts w:cs="Times New Roman"/>
          <w:b/>
          <w:sz w:val="22"/>
          <w:szCs w:val="22"/>
        </w:rPr>
        <w:tab/>
      </w:r>
      <w:r>
        <w:rPr>
          <w:rFonts w:cs="Times New Roman"/>
          <w:b/>
          <w:sz w:val="22"/>
          <w:szCs w:val="22"/>
        </w:rPr>
        <w:tab/>
      </w:r>
    </w:p>
    <w:p w:rsidR="000E4F97" w:rsidRDefault="00317084">
      <w:pPr>
        <w:pBdr>
          <w:bottom w:val="single" w:sz="4" w:space="3" w:color="000000"/>
        </w:pBdr>
        <w:tabs>
          <w:tab w:val="left" w:pos="-720"/>
        </w:tabs>
        <w:rPr>
          <w:rFonts w:cs="Times New Roman"/>
          <w:b/>
          <w:sz w:val="22"/>
          <w:szCs w:val="22"/>
        </w:rPr>
      </w:pPr>
      <w:r>
        <w:rPr>
          <w:rFonts w:cs="Times New Roman"/>
          <w:b/>
          <w:sz w:val="22"/>
          <w:szCs w:val="22"/>
        </w:rPr>
        <w:t xml:space="preserve">EXPERIENCE      </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t>: 2yr. 6 Months</w:t>
      </w:r>
    </w:p>
    <w:p w:rsidR="000E4F97" w:rsidRDefault="00317084">
      <w:pPr>
        <w:pBdr>
          <w:bottom w:val="single" w:sz="4" w:space="3" w:color="000000"/>
        </w:pBdr>
        <w:tabs>
          <w:tab w:val="left" w:pos="-720"/>
        </w:tabs>
        <w:rPr>
          <w:rFonts w:cs="Times New Roman"/>
          <w:b/>
          <w:sz w:val="22"/>
          <w:szCs w:val="22"/>
        </w:rPr>
      </w:pPr>
      <w:r>
        <w:rPr>
          <w:rFonts w:cs="Times New Roman"/>
          <w:b/>
          <w:sz w:val="22"/>
          <w:szCs w:val="22"/>
        </w:rPr>
        <w:t>START DATE</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t>: May 2014 to Nov 2016</w:t>
      </w:r>
    </w:p>
    <w:p w:rsidR="000E4F97" w:rsidRDefault="00317084">
      <w:pPr>
        <w:pBdr>
          <w:bottom w:val="single" w:sz="4" w:space="3" w:color="000000"/>
        </w:pBdr>
        <w:tabs>
          <w:tab w:val="left" w:pos="-720"/>
        </w:tabs>
        <w:rPr>
          <w:rFonts w:cs="Times New Roman"/>
          <w:b/>
          <w:sz w:val="22"/>
          <w:szCs w:val="22"/>
        </w:rPr>
      </w:pPr>
      <w:r>
        <w:rPr>
          <w:rFonts w:cs="Times New Roman"/>
          <w:b/>
          <w:sz w:val="22"/>
          <w:szCs w:val="22"/>
        </w:rPr>
        <w:t>DESIGNATION</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t>: Software Developer</w:t>
      </w:r>
    </w:p>
    <w:p w:rsidR="000E4F97" w:rsidRDefault="00317084">
      <w:pPr>
        <w:pBdr>
          <w:bottom w:val="single" w:sz="4" w:space="3" w:color="000000"/>
        </w:pBdr>
        <w:tabs>
          <w:tab w:val="left" w:pos="-720"/>
        </w:tabs>
        <w:rPr>
          <w:rFonts w:cs="Times New Roman"/>
          <w:b/>
          <w:sz w:val="22"/>
          <w:szCs w:val="22"/>
        </w:rPr>
      </w:pPr>
    </w:p>
    <w:p w:rsidR="000E4F97" w:rsidRDefault="00317084">
      <w:pPr>
        <w:pBdr>
          <w:bottom w:val="single" w:sz="4" w:space="3" w:color="000000"/>
        </w:pBdr>
        <w:tabs>
          <w:tab w:val="left" w:pos="-720"/>
        </w:tabs>
        <w:rPr>
          <w:rFonts w:cs="Times New Roman"/>
          <w:b/>
          <w:sz w:val="22"/>
          <w:szCs w:val="22"/>
        </w:rPr>
      </w:pPr>
      <w:r>
        <w:rPr>
          <w:rFonts w:cs="Times New Roman"/>
          <w:b/>
          <w:sz w:val="22"/>
          <w:szCs w:val="22"/>
        </w:rPr>
        <w:t>(2) Kale Logistics Solution Pvt. Ltd.</w:t>
      </w:r>
    </w:p>
    <w:p w:rsidR="000E4F97" w:rsidRDefault="00317084">
      <w:pPr>
        <w:pBdr>
          <w:bottom w:val="single" w:sz="4" w:space="3" w:color="000000"/>
        </w:pBdr>
        <w:tabs>
          <w:tab w:val="left" w:pos="-720"/>
        </w:tabs>
        <w:rPr>
          <w:rFonts w:cs="Times New Roman"/>
          <w:b/>
          <w:sz w:val="22"/>
          <w:szCs w:val="22"/>
        </w:rPr>
      </w:pPr>
    </w:p>
    <w:p w:rsidR="000E4F97" w:rsidRDefault="00317084">
      <w:pPr>
        <w:pBdr>
          <w:bottom w:val="single" w:sz="4" w:space="3" w:color="000000"/>
        </w:pBdr>
        <w:tabs>
          <w:tab w:val="left" w:pos="-720"/>
        </w:tabs>
        <w:rPr>
          <w:rFonts w:cs="Times New Roman"/>
          <w:b/>
          <w:sz w:val="22"/>
          <w:szCs w:val="22"/>
        </w:rPr>
      </w:pPr>
      <w:r>
        <w:rPr>
          <w:rFonts w:cs="Times New Roman"/>
          <w:b/>
          <w:sz w:val="22"/>
          <w:szCs w:val="22"/>
        </w:rPr>
        <w:t>EMPLOYER</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t>: Kale Logistics Solution Pvt. Ltd.</w:t>
      </w:r>
      <w:r>
        <w:rPr>
          <w:rFonts w:cs="Times New Roman"/>
          <w:b/>
          <w:sz w:val="22"/>
          <w:szCs w:val="22"/>
        </w:rPr>
        <w:tab/>
      </w:r>
      <w:r>
        <w:rPr>
          <w:rFonts w:cs="Times New Roman"/>
          <w:b/>
          <w:sz w:val="22"/>
          <w:szCs w:val="22"/>
        </w:rPr>
        <w:tab/>
      </w:r>
      <w:r>
        <w:rPr>
          <w:rFonts w:cs="Times New Roman"/>
          <w:b/>
          <w:sz w:val="22"/>
          <w:szCs w:val="22"/>
        </w:rPr>
        <w:tab/>
      </w:r>
    </w:p>
    <w:p w:rsidR="000E4F97" w:rsidRDefault="00317084">
      <w:pPr>
        <w:pBdr>
          <w:bottom w:val="single" w:sz="4" w:space="3" w:color="000000"/>
        </w:pBdr>
        <w:tabs>
          <w:tab w:val="left" w:pos="-720"/>
        </w:tabs>
        <w:rPr>
          <w:rFonts w:cs="Times New Roman"/>
          <w:b/>
          <w:sz w:val="22"/>
          <w:szCs w:val="22"/>
        </w:rPr>
      </w:pPr>
      <w:r>
        <w:rPr>
          <w:rFonts w:cs="Times New Roman"/>
          <w:b/>
          <w:sz w:val="22"/>
          <w:szCs w:val="22"/>
        </w:rPr>
        <w:t xml:space="preserve">EXPERIENCE      </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t xml:space="preserve">: </w:t>
      </w:r>
      <w:r>
        <w:rPr>
          <w:rFonts w:cs="Times New Roman"/>
          <w:b/>
          <w:sz w:val="22"/>
          <w:szCs w:val="22"/>
          <w:lang w:val="en-IN"/>
        </w:rPr>
        <w:t>1 yr</w:t>
      </w:r>
      <w:r>
        <w:rPr>
          <w:rFonts w:cs="Times New Roman"/>
          <w:b/>
          <w:sz w:val="22"/>
          <w:szCs w:val="22"/>
          <w:lang w:val="en-IN"/>
        </w:rPr>
        <w:t>10</w:t>
      </w:r>
      <w:r>
        <w:rPr>
          <w:rFonts w:cs="Times New Roman"/>
          <w:b/>
          <w:sz w:val="22"/>
          <w:szCs w:val="22"/>
          <w:lang w:val="en-IN"/>
        </w:rPr>
        <w:t>Months</w:t>
      </w:r>
    </w:p>
    <w:p w:rsidR="000E4F97" w:rsidRDefault="00317084">
      <w:pPr>
        <w:pBdr>
          <w:bottom w:val="single" w:sz="4" w:space="3" w:color="000000"/>
        </w:pBdr>
        <w:tabs>
          <w:tab w:val="left" w:pos="-720"/>
        </w:tabs>
        <w:rPr>
          <w:rFonts w:cs="Times New Roman"/>
          <w:b/>
          <w:sz w:val="22"/>
          <w:szCs w:val="22"/>
        </w:rPr>
      </w:pPr>
      <w:r>
        <w:rPr>
          <w:rFonts w:cs="Times New Roman"/>
          <w:b/>
          <w:sz w:val="22"/>
          <w:szCs w:val="22"/>
        </w:rPr>
        <w:t>START DATE</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t>: Nov 2016 to Till Date</w:t>
      </w:r>
    </w:p>
    <w:p w:rsidR="000E4F97" w:rsidRDefault="00317084">
      <w:pPr>
        <w:pBdr>
          <w:bottom w:val="single" w:sz="4" w:space="3" w:color="000000"/>
        </w:pBdr>
        <w:tabs>
          <w:tab w:val="left" w:pos="-720"/>
        </w:tabs>
        <w:rPr>
          <w:rFonts w:cs="Times New Roman"/>
          <w:b/>
          <w:sz w:val="22"/>
          <w:szCs w:val="22"/>
        </w:rPr>
      </w:pPr>
      <w:r>
        <w:rPr>
          <w:rFonts w:cs="Times New Roman"/>
          <w:b/>
          <w:sz w:val="22"/>
          <w:szCs w:val="22"/>
        </w:rPr>
        <w:t>DESIGNATION</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t>: Software Developer</w:t>
      </w:r>
    </w:p>
    <w:p w:rsidR="000E4F97" w:rsidRDefault="00317084">
      <w:pPr>
        <w:pBdr>
          <w:bottom w:val="single" w:sz="4" w:space="3" w:color="000000"/>
        </w:pBdr>
        <w:tabs>
          <w:tab w:val="left" w:pos="-720"/>
        </w:tabs>
        <w:rPr>
          <w:rFonts w:cs="Times New Roman"/>
          <w:b/>
          <w:sz w:val="22"/>
          <w:szCs w:val="22"/>
        </w:rPr>
      </w:pPr>
    </w:p>
    <w:p w:rsidR="000E4F97" w:rsidRDefault="00317084">
      <w:pPr>
        <w:spacing w:before="280" w:after="280"/>
        <w:rPr>
          <w:b/>
          <w:lang w:val="en-IN" w:eastAsia="en-US"/>
        </w:rPr>
      </w:pPr>
      <w:r>
        <w:rPr>
          <w:b/>
          <w:lang w:val="en-IN" w:eastAsia="en-US"/>
        </w:rPr>
        <w:t>Current CTC</w:t>
      </w:r>
      <w:r>
        <w:rPr>
          <w:lang w:val="en-IN" w:eastAsia="en-US"/>
        </w:rPr>
        <w:t xml:space="preserve">:   </w:t>
      </w:r>
      <w:r>
        <w:rPr>
          <w:lang w:val="en-IN" w:eastAsia="en-US"/>
        </w:rPr>
        <w:t>4.2</w:t>
      </w:r>
      <w:r>
        <w:rPr>
          <w:b/>
          <w:lang w:val="en-IN" w:eastAsia="en-US"/>
        </w:rPr>
        <w:t xml:space="preserve"> LPA</w:t>
      </w:r>
    </w:p>
    <w:p w:rsidR="000E4F97" w:rsidRDefault="00317084">
      <w:pPr>
        <w:spacing w:before="280" w:after="280"/>
        <w:rPr>
          <w:rFonts w:cs="Times New Roman"/>
          <w:b/>
          <w:sz w:val="22"/>
          <w:szCs w:val="22"/>
        </w:rPr>
      </w:pPr>
      <w:r>
        <w:rPr>
          <w:b/>
          <w:lang w:val="en-IN" w:eastAsia="en-US"/>
        </w:rPr>
        <w:t xml:space="preserve">Notice Period    </w:t>
      </w:r>
      <w:r>
        <w:rPr>
          <w:lang w:val="en-IN" w:eastAsia="en-US"/>
        </w:rPr>
        <w:t xml:space="preserve">:   </w:t>
      </w:r>
      <w:r>
        <w:rPr>
          <w:lang w:val="en-IN" w:eastAsia="en-US"/>
        </w:rPr>
        <w:t>20 Days</w:t>
      </w:r>
    </w:p>
    <w:p w:rsidR="000E4F97" w:rsidRDefault="00317084">
      <w:pPr>
        <w:pBdr>
          <w:bottom w:val="single" w:sz="4" w:space="3" w:color="000000"/>
        </w:pBdr>
        <w:tabs>
          <w:tab w:val="left" w:pos="-720"/>
        </w:tabs>
        <w:rPr>
          <w:rFonts w:cs="Times New Roman"/>
          <w:b/>
          <w:sz w:val="22"/>
          <w:szCs w:val="22"/>
          <w:lang w:val="en-IN"/>
        </w:rPr>
      </w:pPr>
      <w:r>
        <w:rPr>
          <w:rFonts w:cs="Times New Roman"/>
          <w:b/>
          <w:sz w:val="22"/>
          <w:szCs w:val="22"/>
          <w:lang w:val="en-IN"/>
        </w:rPr>
        <w:t>Total Experience :    4</w:t>
      </w:r>
      <w:r>
        <w:rPr>
          <w:rFonts w:cs="Times New Roman"/>
          <w:b/>
          <w:sz w:val="22"/>
          <w:szCs w:val="22"/>
          <w:lang w:val="en-IN"/>
        </w:rPr>
        <w:t>.3</w:t>
      </w:r>
      <w:r>
        <w:rPr>
          <w:rFonts w:cs="Times New Roman"/>
          <w:b/>
          <w:sz w:val="22"/>
          <w:szCs w:val="22"/>
          <w:lang w:val="en-IN"/>
        </w:rPr>
        <w:t xml:space="preserve"> Year</w:t>
      </w:r>
    </w:p>
    <w:p w:rsidR="000E4F97" w:rsidRDefault="00317084">
      <w:pPr>
        <w:pBdr>
          <w:bottom w:val="single" w:sz="4" w:space="3" w:color="000000"/>
        </w:pBdr>
        <w:tabs>
          <w:tab w:val="left" w:pos="-720"/>
        </w:tabs>
        <w:rPr>
          <w:rFonts w:cs="Times New Roman"/>
          <w:b/>
          <w:sz w:val="22"/>
          <w:szCs w:val="22"/>
        </w:rPr>
      </w:pPr>
    </w:p>
    <w:p w:rsidR="000E4F97" w:rsidRDefault="00317084">
      <w:pPr>
        <w:pBdr>
          <w:bottom w:val="single" w:sz="4" w:space="3" w:color="000000"/>
        </w:pBdr>
        <w:tabs>
          <w:tab w:val="left" w:pos="-720"/>
        </w:tabs>
        <w:rPr>
          <w:rFonts w:cs="Times New Roman"/>
          <w:b/>
          <w:sz w:val="22"/>
          <w:szCs w:val="22"/>
        </w:rPr>
      </w:pPr>
    </w:p>
    <w:p w:rsidR="000E4F97" w:rsidRDefault="00317084">
      <w:pPr>
        <w:pBdr>
          <w:bottom w:val="single" w:sz="4" w:space="3" w:color="000000"/>
        </w:pBdr>
        <w:tabs>
          <w:tab w:val="left" w:pos="-720"/>
        </w:tabs>
      </w:pPr>
      <w:r>
        <w:rPr>
          <w:rFonts w:cs="Times New Roman"/>
          <w:b/>
          <w:sz w:val="22"/>
          <w:szCs w:val="22"/>
        </w:rPr>
        <w:t>Technical Detail</w:t>
      </w:r>
      <w:bookmarkStart w:id="0" w:name="_GoBack"/>
      <w:bookmarkEnd w:id="0"/>
    </w:p>
    <w:tbl>
      <w:tblPr>
        <w:tblW w:w="0" w:type="auto"/>
        <w:tblLayout w:type="fixed"/>
        <w:tblLook w:val="0000"/>
      </w:tblPr>
      <w:tblGrid>
        <w:gridCol w:w="4100"/>
        <w:gridCol w:w="429"/>
        <w:gridCol w:w="5581"/>
      </w:tblGrid>
      <w:tr w:rsidR="000C4D44">
        <w:trPr>
          <w:trHeight w:val="90"/>
        </w:trPr>
        <w:tc>
          <w:tcPr>
            <w:tcW w:w="4100" w:type="dxa"/>
          </w:tcPr>
          <w:p w:rsidR="000E4F97" w:rsidRDefault="00317084">
            <w:pPr>
              <w:tabs>
                <w:tab w:val="left" w:pos="-720"/>
              </w:tabs>
              <w:snapToGrid w:val="0"/>
            </w:pPr>
          </w:p>
          <w:p w:rsidR="000E4F97" w:rsidRDefault="00317084">
            <w:pPr>
              <w:tabs>
                <w:tab w:val="left" w:pos="-720"/>
              </w:tabs>
              <w:rPr>
                <w:rFonts w:cs="Times New Roman"/>
                <w:sz w:val="22"/>
                <w:szCs w:val="22"/>
              </w:rPr>
            </w:pPr>
            <w:r>
              <w:rPr>
                <w:rFonts w:cs="Times New Roman"/>
                <w:b/>
                <w:sz w:val="22"/>
                <w:szCs w:val="22"/>
              </w:rPr>
              <w:t>TECHNOLOGIES WORKED ON</w:t>
            </w:r>
          </w:p>
          <w:p w:rsidR="000E4F97" w:rsidRDefault="00317084">
            <w:pPr>
              <w:tabs>
                <w:tab w:val="left" w:pos="-720"/>
              </w:tabs>
              <w:rPr>
                <w:rFonts w:cs="Times New Roman"/>
                <w:sz w:val="22"/>
                <w:szCs w:val="22"/>
              </w:rPr>
            </w:pPr>
          </w:p>
          <w:p w:rsidR="000E4F97" w:rsidRDefault="00317084">
            <w:pPr>
              <w:tabs>
                <w:tab w:val="left" w:pos="-720"/>
              </w:tabs>
              <w:rPr>
                <w:rFonts w:cs="Times New Roman"/>
                <w:sz w:val="22"/>
                <w:szCs w:val="22"/>
              </w:rPr>
            </w:pPr>
          </w:p>
          <w:p w:rsidR="000E4F97" w:rsidRDefault="00317084">
            <w:pPr>
              <w:tabs>
                <w:tab w:val="left" w:pos="-720"/>
              </w:tabs>
              <w:rPr>
                <w:rFonts w:cs="Times New Roman"/>
                <w:sz w:val="22"/>
                <w:szCs w:val="22"/>
              </w:rPr>
            </w:pPr>
          </w:p>
          <w:p w:rsidR="000E4F97" w:rsidRDefault="00317084">
            <w:pPr>
              <w:tabs>
                <w:tab w:val="left" w:pos="-720"/>
              </w:tabs>
              <w:rPr>
                <w:rFonts w:cs="Times New Roman"/>
                <w:sz w:val="22"/>
                <w:szCs w:val="22"/>
              </w:rPr>
            </w:pPr>
            <w:r>
              <w:rPr>
                <w:rFonts w:cs="Times New Roman"/>
                <w:sz w:val="22"/>
                <w:szCs w:val="22"/>
              </w:rPr>
              <w:t xml:space="preserve">COMPUTER LANGUAGES KNOWN </w:t>
            </w:r>
          </w:p>
          <w:p w:rsidR="000E4F97" w:rsidRDefault="00317084">
            <w:pPr>
              <w:tabs>
                <w:tab w:val="left" w:pos="-720"/>
              </w:tabs>
              <w:rPr>
                <w:rFonts w:cs="Times New Roman"/>
                <w:sz w:val="22"/>
                <w:szCs w:val="22"/>
              </w:rPr>
            </w:pPr>
          </w:p>
          <w:p w:rsidR="000E4F97" w:rsidRDefault="00317084">
            <w:pPr>
              <w:tabs>
                <w:tab w:val="left" w:pos="-720"/>
              </w:tabs>
              <w:rPr>
                <w:rFonts w:cs="Times New Roman"/>
                <w:sz w:val="22"/>
                <w:szCs w:val="22"/>
              </w:rPr>
            </w:pPr>
          </w:p>
          <w:p w:rsidR="000E4F97" w:rsidRDefault="00317084">
            <w:pPr>
              <w:tabs>
                <w:tab w:val="left" w:pos="-720"/>
              </w:tabs>
              <w:rPr>
                <w:rFonts w:cs="Times New Roman"/>
              </w:rPr>
            </w:pPr>
            <w:r>
              <w:rPr>
                <w:rFonts w:cs="Times New Roman"/>
                <w:sz w:val="22"/>
                <w:szCs w:val="22"/>
              </w:rPr>
              <w:t>DATABASES WORKED ON</w:t>
            </w:r>
          </w:p>
          <w:p w:rsidR="000E4F97" w:rsidRDefault="00317084">
            <w:pPr>
              <w:tabs>
                <w:tab w:val="left" w:pos="-720"/>
              </w:tabs>
              <w:rPr>
                <w:rFonts w:cs="Times New Roman"/>
              </w:rPr>
            </w:pPr>
            <w:r>
              <w:rPr>
                <w:rFonts w:cs="Times New Roman"/>
                <w:sz w:val="22"/>
                <w:szCs w:val="22"/>
              </w:rPr>
              <w:t>OPERATING SYSTEMS</w:t>
            </w:r>
          </w:p>
          <w:p w:rsidR="000E4F97" w:rsidRDefault="00317084">
            <w:pPr>
              <w:tabs>
                <w:tab w:val="left" w:pos="-720"/>
              </w:tabs>
              <w:rPr>
                <w:rFonts w:cs="Times New Roman"/>
              </w:rPr>
            </w:pPr>
          </w:p>
        </w:tc>
        <w:tc>
          <w:tcPr>
            <w:tcW w:w="429" w:type="dxa"/>
          </w:tcPr>
          <w:p w:rsidR="000E4F97" w:rsidRDefault="00317084">
            <w:pPr>
              <w:tabs>
                <w:tab w:val="left" w:pos="-720"/>
              </w:tabs>
              <w:snapToGrid w:val="0"/>
              <w:rPr>
                <w:rFonts w:cs="Times New Roman"/>
                <w:sz w:val="22"/>
                <w:szCs w:val="22"/>
              </w:rPr>
            </w:pPr>
          </w:p>
          <w:p w:rsidR="000E4F97" w:rsidRDefault="00317084">
            <w:pPr>
              <w:tabs>
                <w:tab w:val="left" w:pos="-720"/>
              </w:tabs>
              <w:rPr>
                <w:rFonts w:cs="Times New Roman"/>
              </w:rPr>
            </w:pPr>
            <w:r>
              <w:rPr>
                <w:rFonts w:cs="Times New Roman"/>
                <w:sz w:val="22"/>
                <w:szCs w:val="22"/>
              </w:rPr>
              <w:t>:</w:t>
            </w:r>
          </w:p>
          <w:p w:rsidR="000E4F97" w:rsidRDefault="00317084">
            <w:pPr>
              <w:tabs>
                <w:tab w:val="left" w:pos="-720"/>
              </w:tabs>
              <w:rPr>
                <w:rFonts w:cs="Times New Roman"/>
              </w:rPr>
            </w:pPr>
          </w:p>
          <w:p w:rsidR="000E4F97" w:rsidRDefault="00317084">
            <w:pPr>
              <w:tabs>
                <w:tab w:val="left" w:pos="-720"/>
              </w:tabs>
              <w:rPr>
                <w:rFonts w:cs="Times New Roman"/>
                <w:sz w:val="22"/>
                <w:szCs w:val="22"/>
              </w:rPr>
            </w:pPr>
          </w:p>
          <w:p w:rsidR="000E4F97" w:rsidRDefault="00317084">
            <w:pPr>
              <w:tabs>
                <w:tab w:val="left" w:pos="-720"/>
              </w:tabs>
              <w:rPr>
                <w:rFonts w:cs="Times New Roman"/>
                <w:sz w:val="22"/>
                <w:szCs w:val="22"/>
              </w:rPr>
            </w:pPr>
          </w:p>
          <w:p w:rsidR="000E4F97" w:rsidRDefault="00317084">
            <w:pPr>
              <w:tabs>
                <w:tab w:val="left" w:pos="-720"/>
              </w:tabs>
              <w:rPr>
                <w:rFonts w:cs="Times New Roman"/>
                <w:sz w:val="22"/>
                <w:szCs w:val="22"/>
              </w:rPr>
            </w:pPr>
            <w:r>
              <w:rPr>
                <w:rFonts w:cs="Times New Roman"/>
                <w:sz w:val="22"/>
                <w:szCs w:val="22"/>
              </w:rPr>
              <w:t>:</w:t>
            </w:r>
          </w:p>
          <w:p w:rsidR="000E4F97" w:rsidRDefault="00317084">
            <w:pPr>
              <w:tabs>
                <w:tab w:val="left" w:pos="-720"/>
              </w:tabs>
              <w:rPr>
                <w:rFonts w:cs="Times New Roman"/>
                <w:sz w:val="22"/>
                <w:szCs w:val="22"/>
              </w:rPr>
            </w:pPr>
          </w:p>
          <w:p w:rsidR="000E4F97" w:rsidRDefault="00317084">
            <w:pPr>
              <w:tabs>
                <w:tab w:val="left" w:pos="-720"/>
              </w:tabs>
              <w:rPr>
                <w:rFonts w:cs="Times New Roman"/>
                <w:sz w:val="22"/>
                <w:szCs w:val="22"/>
              </w:rPr>
            </w:pPr>
          </w:p>
          <w:p w:rsidR="000E4F97" w:rsidRDefault="00317084">
            <w:pPr>
              <w:tabs>
                <w:tab w:val="left" w:pos="-720"/>
              </w:tabs>
              <w:rPr>
                <w:rFonts w:cs="Times New Roman"/>
              </w:rPr>
            </w:pPr>
            <w:r>
              <w:rPr>
                <w:rFonts w:cs="Times New Roman"/>
                <w:sz w:val="22"/>
                <w:szCs w:val="22"/>
              </w:rPr>
              <w:t>:</w:t>
            </w:r>
          </w:p>
          <w:p w:rsidR="000E4F97" w:rsidRDefault="00317084">
            <w:pPr>
              <w:tabs>
                <w:tab w:val="left" w:pos="-720"/>
              </w:tabs>
              <w:rPr>
                <w:rFonts w:cs="Times New Roman"/>
              </w:rPr>
            </w:pPr>
          </w:p>
          <w:p w:rsidR="000E4F97" w:rsidRDefault="00317084">
            <w:pPr>
              <w:tabs>
                <w:tab w:val="left" w:pos="-720"/>
              </w:tabs>
              <w:rPr>
                <w:rFonts w:cs="Times New Roman"/>
                <w:b/>
                <w:sz w:val="22"/>
                <w:szCs w:val="22"/>
              </w:rPr>
            </w:pPr>
            <w:r>
              <w:rPr>
                <w:rFonts w:cs="Times New Roman"/>
                <w:sz w:val="22"/>
                <w:szCs w:val="22"/>
              </w:rPr>
              <w:t>:</w:t>
            </w:r>
          </w:p>
        </w:tc>
        <w:tc>
          <w:tcPr>
            <w:tcW w:w="5581" w:type="dxa"/>
          </w:tcPr>
          <w:p w:rsidR="000E4F97" w:rsidRDefault="00317084">
            <w:pPr>
              <w:tabs>
                <w:tab w:val="left" w:pos="-720"/>
              </w:tabs>
              <w:snapToGrid w:val="0"/>
              <w:rPr>
                <w:rFonts w:cs="Times New Roman"/>
                <w:b/>
                <w:sz w:val="22"/>
                <w:szCs w:val="22"/>
              </w:rPr>
            </w:pPr>
          </w:p>
          <w:p w:rsidR="000E4F97" w:rsidRDefault="00317084">
            <w:pPr>
              <w:tabs>
                <w:tab w:val="left" w:pos="-720"/>
              </w:tabs>
              <w:rPr>
                <w:rFonts w:cs="Times New Roman"/>
                <w:b/>
                <w:sz w:val="22"/>
                <w:szCs w:val="22"/>
              </w:rPr>
            </w:pPr>
            <w:r>
              <w:rPr>
                <w:rFonts w:cs="Times New Roman"/>
                <w:b/>
                <w:sz w:val="22"/>
                <w:szCs w:val="22"/>
              </w:rPr>
              <w:t>ASP.NET 4.0 Framework, MVC 5,MVC 4</w:t>
            </w:r>
          </w:p>
          <w:p w:rsidR="000E4F97" w:rsidRDefault="00317084">
            <w:pPr>
              <w:tabs>
                <w:tab w:val="left" w:pos="-720"/>
              </w:tabs>
              <w:rPr>
                <w:rFonts w:cs="Times New Roman"/>
                <w:b/>
                <w:sz w:val="22"/>
                <w:szCs w:val="22"/>
              </w:rPr>
            </w:pPr>
            <w:r>
              <w:rPr>
                <w:rFonts w:cs="Times New Roman"/>
                <w:b/>
                <w:sz w:val="22"/>
                <w:szCs w:val="22"/>
              </w:rPr>
              <w:t>Entity Framework 6.0, .ASP.NET, Javascript, Jquery,</w:t>
            </w:r>
          </w:p>
          <w:p w:rsidR="000E4F97" w:rsidRDefault="00317084">
            <w:pPr>
              <w:tabs>
                <w:tab w:val="left" w:pos="-720"/>
              </w:tabs>
              <w:rPr>
                <w:rFonts w:cs="Times New Roman"/>
                <w:sz w:val="22"/>
                <w:szCs w:val="22"/>
              </w:rPr>
            </w:pPr>
            <w:r>
              <w:rPr>
                <w:rFonts w:cs="Times New Roman"/>
                <w:b/>
                <w:sz w:val="22"/>
                <w:szCs w:val="22"/>
              </w:rPr>
              <w:t>AngularJS, HTML, CSS,AJAX , Web Service, Web API</w:t>
            </w:r>
          </w:p>
          <w:p w:rsidR="000E4F97" w:rsidRDefault="00317084">
            <w:pPr>
              <w:tabs>
                <w:tab w:val="left" w:pos="-720"/>
              </w:tabs>
              <w:rPr>
                <w:rFonts w:cs="Times New Roman"/>
                <w:sz w:val="22"/>
                <w:szCs w:val="22"/>
              </w:rPr>
            </w:pPr>
          </w:p>
          <w:p w:rsidR="000E4F97" w:rsidRDefault="00317084">
            <w:pPr>
              <w:tabs>
                <w:tab w:val="left" w:pos="-720"/>
              </w:tabs>
              <w:rPr>
                <w:rFonts w:cs="Times New Roman"/>
                <w:sz w:val="22"/>
                <w:szCs w:val="22"/>
              </w:rPr>
            </w:pPr>
            <w:r>
              <w:rPr>
                <w:rFonts w:cs="Times New Roman"/>
                <w:sz w:val="22"/>
                <w:szCs w:val="22"/>
              </w:rPr>
              <w:t xml:space="preserve">C# (ASP .NET),HTML, </w:t>
            </w:r>
            <w:r>
              <w:rPr>
                <w:rFonts w:cs="Times New Roman"/>
                <w:sz w:val="22"/>
                <w:szCs w:val="22"/>
              </w:rPr>
              <w:t>JavaScript,Ajax,Linq to SQL,</w:t>
            </w:r>
          </w:p>
          <w:p w:rsidR="000E4F97" w:rsidRDefault="00317084">
            <w:pPr>
              <w:tabs>
                <w:tab w:val="left" w:pos="-720"/>
              </w:tabs>
              <w:rPr>
                <w:rFonts w:cs="Times New Roman"/>
              </w:rPr>
            </w:pPr>
            <w:r>
              <w:rPr>
                <w:rFonts w:cs="Times New Roman"/>
                <w:sz w:val="22"/>
                <w:szCs w:val="22"/>
              </w:rPr>
              <w:t>AngularJS</w:t>
            </w:r>
          </w:p>
          <w:p w:rsidR="000E4F97" w:rsidRDefault="00317084">
            <w:pPr>
              <w:tabs>
                <w:tab w:val="left" w:pos="-720"/>
              </w:tabs>
              <w:rPr>
                <w:rFonts w:cs="Times New Roman"/>
              </w:rPr>
            </w:pPr>
          </w:p>
          <w:p w:rsidR="000E4F97" w:rsidRDefault="00317084">
            <w:pPr>
              <w:tabs>
                <w:tab w:val="left" w:pos="-720"/>
              </w:tabs>
              <w:rPr>
                <w:rFonts w:cs="Times New Roman"/>
              </w:rPr>
            </w:pPr>
            <w:r>
              <w:rPr>
                <w:rFonts w:cs="Times New Roman"/>
                <w:sz w:val="22"/>
                <w:szCs w:val="22"/>
              </w:rPr>
              <w:t>SQL Server 2008,2012</w:t>
            </w:r>
          </w:p>
          <w:p w:rsidR="000E4F97" w:rsidRDefault="00317084">
            <w:pPr>
              <w:tabs>
                <w:tab w:val="left" w:pos="-720"/>
              </w:tabs>
            </w:pPr>
            <w:r>
              <w:rPr>
                <w:rFonts w:cs="Times New Roman"/>
                <w:sz w:val="22"/>
                <w:szCs w:val="22"/>
              </w:rPr>
              <w:t>Windows XP, Windows 7</w:t>
            </w:r>
          </w:p>
        </w:tc>
      </w:tr>
    </w:tbl>
    <w:p w:rsidR="000E4F97" w:rsidRDefault="00317084">
      <w:pPr>
        <w:pBdr>
          <w:bottom w:val="single" w:sz="4" w:space="1" w:color="000000"/>
        </w:pBdr>
        <w:tabs>
          <w:tab w:val="left" w:pos="-720"/>
        </w:tabs>
        <w:ind w:right="-720"/>
        <w:rPr>
          <w:rFonts w:cs="Times New Roman"/>
          <w:b/>
          <w:sz w:val="22"/>
          <w:szCs w:val="22"/>
        </w:rPr>
      </w:pPr>
    </w:p>
    <w:p w:rsidR="000E4F97" w:rsidRDefault="00317084">
      <w:pPr>
        <w:pBdr>
          <w:bottom w:val="single" w:sz="8" w:space="1" w:color="000000"/>
        </w:pBdr>
        <w:tabs>
          <w:tab w:val="left" w:pos="-720"/>
        </w:tabs>
        <w:ind w:right="-720"/>
        <w:rPr>
          <w:rFonts w:cs="Times New Roman"/>
          <w:b/>
          <w:sz w:val="22"/>
          <w:szCs w:val="22"/>
        </w:rPr>
      </w:pPr>
    </w:p>
    <w:p w:rsidR="000E4F97" w:rsidRDefault="00317084">
      <w:pPr>
        <w:pBdr>
          <w:bottom w:val="single" w:sz="8" w:space="1" w:color="000000"/>
        </w:pBdr>
        <w:tabs>
          <w:tab w:val="left" w:pos="-720"/>
        </w:tabs>
        <w:ind w:right="-720"/>
        <w:rPr>
          <w:rFonts w:cs="Times New Roman"/>
          <w:b/>
          <w:sz w:val="22"/>
          <w:szCs w:val="22"/>
        </w:rPr>
      </w:pPr>
    </w:p>
    <w:p w:rsidR="000E4F97" w:rsidRDefault="00317084">
      <w:pPr>
        <w:pBdr>
          <w:bottom w:val="single" w:sz="8" w:space="1" w:color="000000"/>
        </w:pBdr>
        <w:tabs>
          <w:tab w:val="left" w:pos="-720"/>
        </w:tabs>
        <w:ind w:right="-720"/>
        <w:rPr>
          <w:rFonts w:cs="Times New Roman"/>
          <w:b/>
          <w:sz w:val="22"/>
          <w:szCs w:val="22"/>
        </w:rPr>
      </w:pPr>
    </w:p>
    <w:p w:rsidR="000E4F97" w:rsidRDefault="00317084">
      <w:pPr>
        <w:pBdr>
          <w:bottom w:val="single" w:sz="8" w:space="1" w:color="000000"/>
        </w:pBdr>
        <w:tabs>
          <w:tab w:val="left" w:pos="-720"/>
        </w:tabs>
        <w:ind w:right="-720"/>
        <w:rPr>
          <w:rFonts w:cs="Times New Roman"/>
          <w:b/>
          <w:sz w:val="22"/>
          <w:szCs w:val="22"/>
        </w:rPr>
      </w:pPr>
    </w:p>
    <w:p w:rsidR="000E4F97" w:rsidRDefault="00317084">
      <w:pPr>
        <w:pBdr>
          <w:bottom w:val="single" w:sz="8" w:space="1" w:color="000000"/>
        </w:pBdr>
        <w:tabs>
          <w:tab w:val="left" w:pos="-720"/>
        </w:tabs>
        <w:ind w:right="-720"/>
        <w:rPr>
          <w:rFonts w:cs="Aharoni"/>
          <w:b/>
          <w:sz w:val="28"/>
        </w:rPr>
      </w:pPr>
      <w:r>
        <w:rPr>
          <w:rFonts w:cs="Times New Roman"/>
          <w:b/>
          <w:sz w:val="22"/>
          <w:szCs w:val="22"/>
        </w:rPr>
        <w:t>Details of the Projects Worked On</w:t>
      </w:r>
    </w:p>
    <w:p w:rsidR="000E4F97" w:rsidRDefault="00317084">
      <w:pPr>
        <w:pStyle w:val="NormalWeb1"/>
        <w:spacing w:before="0" w:after="0" w:line="276" w:lineRule="auto"/>
        <w:rPr>
          <w:b/>
          <w:sz w:val="22"/>
          <w:szCs w:val="22"/>
        </w:rPr>
      </w:pPr>
      <w:r>
        <w:rPr>
          <w:rFonts w:cs="Aharoni"/>
          <w:b/>
          <w:sz w:val="28"/>
        </w:rPr>
        <w:t>(1) Kale Logistics Solution Pvt Ltd.</w:t>
      </w:r>
    </w:p>
    <w:tbl>
      <w:tblPr>
        <w:tblW w:w="0" w:type="auto"/>
        <w:tblInd w:w="18" w:type="dxa"/>
        <w:tblLayout w:type="fixed"/>
        <w:tblLook w:val="0000"/>
      </w:tblPr>
      <w:tblGrid>
        <w:gridCol w:w="2704"/>
        <w:gridCol w:w="505"/>
        <w:gridCol w:w="6237"/>
      </w:tblGrid>
      <w:tr w:rsidR="000C4D44">
        <w:trPr>
          <w:trHeight w:val="68"/>
        </w:trPr>
        <w:tc>
          <w:tcPr>
            <w:tcW w:w="2704" w:type="dxa"/>
          </w:tcPr>
          <w:p w:rsidR="000E4F97" w:rsidRDefault="00317084">
            <w:pPr>
              <w:spacing w:after="60"/>
              <w:rPr>
                <w:rFonts w:cs="Times New Roman"/>
                <w:sz w:val="22"/>
                <w:szCs w:val="22"/>
              </w:rPr>
            </w:pPr>
            <w:r>
              <w:rPr>
                <w:rFonts w:cs="Times New Roman"/>
                <w:b/>
                <w:sz w:val="22"/>
                <w:szCs w:val="22"/>
              </w:rPr>
              <w:t xml:space="preserve">       1. Project Name</w:t>
            </w:r>
          </w:p>
        </w:tc>
        <w:tc>
          <w:tcPr>
            <w:tcW w:w="505" w:type="dxa"/>
          </w:tcPr>
          <w:p w:rsidR="000E4F97" w:rsidRDefault="00317084">
            <w:pPr>
              <w:spacing w:after="60"/>
              <w:rPr>
                <w:rFonts w:cs="Aharoni"/>
                <w:b/>
                <w:sz w:val="28"/>
              </w:rPr>
            </w:pPr>
            <w:r>
              <w:rPr>
                <w:rFonts w:cs="Times New Roman"/>
                <w:sz w:val="22"/>
                <w:szCs w:val="22"/>
              </w:rPr>
              <w:t>:</w:t>
            </w:r>
          </w:p>
        </w:tc>
        <w:tc>
          <w:tcPr>
            <w:tcW w:w="6237" w:type="dxa"/>
          </w:tcPr>
          <w:p w:rsidR="000E4F97" w:rsidRDefault="00317084">
            <w:pPr>
              <w:pStyle w:val="NormalWeb1"/>
              <w:spacing w:before="0" w:after="0"/>
            </w:pPr>
            <w:r>
              <w:rPr>
                <w:rFonts w:cs="Aharoni"/>
                <w:b/>
                <w:sz w:val="28"/>
              </w:rPr>
              <w:t>UPLIFT (CANOPUS)</w:t>
            </w:r>
          </w:p>
        </w:tc>
      </w:tr>
      <w:tr w:rsidR="000C4D44">
        <w:trPr>
          <w:trHeight w:val="352"/>
        </w:trPr>
        <w:tc>
          <w:tcPr>
            <w:tcW w:w="2704" w:type="dxa"/>
          </w:tcPr>
          <w:p w:rsidR="000E4F97" w:rsidRDefault="00317084">
            <w:pPr>
              <w:spacing w:after="60"/>
              <w:rPr>
                <w:rFonts w:cs="Times New Roman"/>
                <w:sz w:val="22"/>
                <w:szCs w:val="22"/>
              </w:rPr>
            </w:pPr>
            <w:r>
              <w:rPr>
                <w:rFonts w:cs="Times New Roman"/>
                <w:sz w:val="22"/>
                <w:szCs w:val="22"/>
              </w:rPr>
              <w:t xml:space="preserve">       Description</w:t>
            </w:r>
          </w:p>
        </w:tc>
        <w:tc>
          <w:tcPr>
            <w:tcW w:w="505" w:type="dxa"/>
          </w:tcPr>
          <w:p w:rsidR="000E4F97" w:rsidRDefault="00317084">
            <w:pPr>
              <w:spacing w:after="60"/>
            </w:pPr>
            <w:r>
              <w:rPr>
                <w:rFonts w:cs="Times New Roman"/>
                <w:sz w:val="22"/>
                <w:szCs w:val="22"/>
              </w:rPr>
              <w:t>:</w:t>
            </w:r>
          </w:p>
        </w:tc>
        <w:tc>
          <w:tcPr>
            <w:tcW w:w="6237" w:type="dxa"/>
          </w:tcPr>
          <w:p w:rsidR="000E4F97" w:rsidRDefault="00317084">
            <w:pPr>
              <w:jc w:val="both"/>
              <w:rPr>
                <w:rFonts w:ascii="Arial" w:hAnsi="Arial" w:cs="Arial"/>
                <w:color w:val="000000"/>
                <w:sz w:val="18"/>
                <w:szCs w:val="18"/>
              </w:rPr>
            </w:pPr>
          </w:p>
          <w:p w:rsidR="000E4F97" w:rsidRDefault="00317084">
            <w:pPr>
              <w:jc w:val="both"/>
              <w:rPr>
                <w:rFonts w:cs="Times New Roman"/>
              </w:rPr>
            </w:pPr>
            <w:r>
              <w:rPr>
                <w:rFonts w:ascii="Arial" w:hAnsi="Arial" w:cs="Arial"/>
                <w:b/>
                <w:bCs/>
                <w:color w:val="000000"/>
                <w:sz w:val="18"/>
                <w:szCs w:val="18"/>
              </w:rPr>
              <w:t>Uplift India (CHA Module)</w:t>
            </w:r>
            <w:r>
              <w:rPr>
                <w:rFonts w:ascii="Arial" w:hAnsi="Arial" w:cs="Arial"/>
                <w:color w:val="000000"/>
                <w:sz w:val="18"/>
                <w:szCs w:val="18"/>
              </w:rPr>
              <w:t>: This</w:t>
            </w:r>
            <w:r>
              <w:rPr>
                <w:rFonts w:ascii="Arial" w:hAnsi="Arial" w:cs="Arial"/>
                <w:color w:val="000000"/>
                <w:sz w:val="18"/>
                <w:szCs w:val="18"/>
              </w:rPr>
              <w:t xml:space="preserve"> software is a Clearing Agent Project. It allows the user to enter Import - Export details of company, How to create Import &amp; Export Document, How to Submit On line document &amp; How to create manual and to create text file in Floppy.  It keeps all features o</w:t>
            </w:r>
            <w:r>
              <w:rPr>
                <w:rFonts w:ascii="Arial" w:hAnsi="Arial" w:cs="Arial"/>
                <w:color w:val="000000"/>
                <w:sz w:val="18"/>
                <w:szCs w:val="18"/>
              </w:rPr>
              <w:t>f Import - Export where you can see each and every detail such as checklist, Annexure, Bill of lading, SDF Form, GSP Front &amp; Back Page, certificate of Origin etc. It’s fully CHA Project. In this project I had been involved in Coding, testing, Creating Crys</w:t>
            </w:r>
            <w:r>
              <w:rPr>
                <w:rFonts w:ascii="Arial" w:hAnsi="Arial" w:cs="Arial"/>
                <w:color w:val="000000"/>
                <w:sz w:val="18"/>
                <w:szCs w:val="18"/>
              </w:rPr>
              <w:t>tal Reports &amp; supporting in backend database.  In this Project We have use C# with ASP.NET Framework 3.5; backend database is SQLSERVER 2008/2000.And Reports are creating in CRYSTAL Report.</w:t>
            </w:r>
          </w:p>
        </w:tc>
      </w:tr>
      <w:tr w:rsidR="000C4D44">
        <w:trPr>
          <w:trHeight w:val="68"/>
        </w:trPr>
        <w:tc>
          <w:tcPr>
            <w:tcW w:w="2704" w:type="dxa"/>
          </w:tcPr>
          <w:p w:rsidR="000E4F97" w:rsidRDefault="00317084">
            <w:pPr>
              <w:spacing w:after="60"/>
              <w:rPr>
                <w:rFonts w:cs="Times New Roman"/>
              </w:rPr>
            </w:pPr>
            <w:r>
              <w:rPr>
                <w:rFonts w:cs="Times New Roman"/>
                <w:sz w:val="22"/>
                <w:szCs w:val="22"/>
              </w:rPr>
              <w:t xml:space="preserve">       Role    </w:t>
            </w:r>
          </w:p>
        </w:tc>
        <w:tc>
          <w:tcPr>
            <w:tcW w:w="505" w:type="dxa"/>
          </w:tcPr>
          <w:p w:rsidR="000E4F97" w:rsidRDefault="00317084">
            <w:pPr>
              <w:spacing w:after="60"/>
              <w:rPr>
                <w:rFonts w:cs="Times New Roman"/>
                <w:sz w:val="22"/>
                <w:szCs w:val="22"/>
              </w:rPr>
            </w:pPr>
            <w:r>
              <w:rPr>
                <w:rFonts w:cs="Times New Roman"/>
                <w:sz w:val="22"/>
                <w:szCs w:val="22"/>
              </w:rPr>
              <w:t>:</w:t>
            </w:r>
          </w:p>
          <w:p w:rsidR="000E4F97" w:rsidRDefault="00317084">
            <w:pPr>
              <w:spacing w:after="60"/>
              <w:rPr>
                <w:rFonts w:cs="Times New Roman"/>
                <w:sz w:val="22"/>
                <w:szCs w:val="22"/>
              </w:rPr>
            </w:pPr>
          </w:p>
          <w:p w:rsidR="000E4F97" w:rsidRDefault="00317084">
            <w:pPr>
              <w:spacing w:after="60"/>
              <w:rPr>
                <w:rFonts w:cs="Times New Roman"/>
              </w:rPr>
            </w:pPr>
            <w:r>
              <w:rPr>
                <w:rFonts w:cs="Times New Roman"/>
                <w:sz w:val="22"/>
                <w:szCs w:val="22"/>
              </w:rPr>
              <w:t>:</w:t>
            </w:r>
          </w:p>
          <w:p w:rsidR="000E4F97" w:rsidRDefault="00317084">
            <w:pPr>
              <w:spacing w:after="60"/>
              <w:rPr>
                <w:rFonts w:cs="Times New Roman"/>
              </w:rPr>
            </w:pPr>
          </w:p>
        </w:tc>
        <w:tc>
          <w:tcPr>
            <w:tcW w:w="6237" w:type="dxa"/>
          </w:tcPr>
          <w:p w:rsidR="000E4F97" w:rsidRDefault="00317084">
            <w:pPr>
              <w:rPr>
                <w:rFonts w:ascii="Arial" w:hAnsi="Arial" w:cs="Arial"/>
                <w:sz w:val="18"/>
                <w:szCs w:val="18"/>
              </w:rPr>
            </w:pPr>
            <w:r>
              <w:rPr>
                <w:rFonts w:ascii="Arial" w:hAnsi="Arial" w:cs="Arial"/>
                <w:sz w:val="18"/>
                <w:szCs w:val="18"/>
              </w:rPr>
              <w:t xml:space="preserve">Extensively involved in requirement analysis </w:t>
            </w:r>
          </w:p>
          <w:p w:rsidR="000E4F97" w:rsidRDefault="00317084">
            <w:pPr>
              <w:rPr>
                <w:rFonts w:ascii="Arial" w:hAnsi="Arial" w:cs="Arial"/>
                <w:sz w:val="18"/>
                <w:szCs w:val="18"/>
              </w:rPr>
            </w:pPr>
            <w:r>
              <w:rPr>
                <w:rFonts w:ascii="Arial" w:hAnsi="Arial" w:cs="Arial"/>
                <w:bCs/>
                <w:sz w:val="18"/>
                <w:szCs w:val="18"/>
              </w:rPr>
              <w:t>User control development, Development of Key screens of an application</w:t>
            </w:r>
          </w:p>
          <w:p w:rsidR="000E4F97" w:rsidRDefault="00317084">
            <w:pPr>
              <w:rPr>
                <w:rFonts w:ascii="Arial" w:hAnsi="Arial" w:cs="Arial"/>
                <w:sz w:val="18"/>
                <w:szCs w:val="18"/>
              </w:rPr>
            </w:pPr>
            <w:r>
              <w:rPr>
                <w:rFonts w:ascii="Arial" w:hAnsi="Arial" w:cs="Arial"/>
                <w:bCs/>
                <w:sz w:val="18"/>
                <w:szCs w:val="18"/>
              </w:rPr>
              <w:t>Project deployment, guiding the developers with regards to coding standard</w:t>
            </w:r>
          </w:p>
          <w:p w:rsidR="000E4F97" w:rsidRDefault="00317084">
            <w:pPr>
              <w:rPr>
                <w:rFonts w:ascii="Arial" w:hAnsi="Arial" w:cs="Arial"/>
                <w:sz w:val="18"/>
                <w:szCs w:val="18"/>
              </w:rPr>
            </w:pPr>
            <w:r>
              <w:rPr>
                <w:rFonts w:ascii="Arial" w:hAnsi="Arial" w:cs="Arial"/>
                <w:sz w:val="18"/>
                <w:szCs w:val="18"/>
              </w:rPr>
              <w:t>Involved in designing &amp; coding</w:t>
            </w:r>
          </w:p>
          <w:p w:rsidR="000E4F97" w:rsidRDefault="00317084">
            <w:pPr>
              <w:rPr>
                <w:rFonts w:ascii="Arial" w:hAnsi="Arial" w:cs="Arial"/>
                <w:sz w:val="18"/>
                <w:szCs w:val="18"/>
              </w:rPr>
            </w:pPr>
            <w:r>
              <w:rPr>
                <w:rFonts w:ascii="Arial" w:hAnsi="Arial" w:cs="Arial"/>
                <w:sz w:val="18"/>
                <w:szCs w:val="18"/>
              </w:rPr>
              <w:t>Unit Testing</w:t>
            </w:r>
          </w:p>
          <w:p w:rsidR="000E4F97" w:rsidRDefault="00317084">
            <w:pPr>
              <w:rPr>
                <w:rFonts w:cs="Times New Roman"/>
              </w:rPr>
            </w:pPr>
            <w:r>
              <w:rPr>
                <w:rFonts w:ascii="Arial" w:hAnsi="Arial" w:cs="Arial"/>
                <w:sz w:val="18"/>
                <w:szCs w:val="18"/>
              </w:rPr>
              <w:t>Writing stored proce</w:t>
            </w:r>
            <w:r>
              <w:rPr>
                <w:rFonts w:ascii="Arial" w:hAnsi="Arial" w:cs="Arial"/>
                <w:sz w:val="18"/>
                <w:szCs w:val="18"/>
              </w:rPr>
              <w:t>dures, Joins, Transaction.</w:t>
            </w:r>
          </w:p>
        </w:tc>
      </w:tr>
    </w:tbl>
    <w:p w:rsidR="000E4F97" w:rsidRDefault="00317084">
      <w:pPr>
        <w:widowControl/>
        <w:suppressAutoHyphens w:val="0"/>
        <w:spacing w:line="276" w:lineRule="auto"/>
        <w:rPr>
          <w:rFonts w:cs="Aharoni"/>
          <w:b/>
          <w:sz w:val="28"/>
        </w:rPr>
      </w:pPr>
    </w:p>
    <w:p w:rsidR="000E4F97" w:rsidRDefault="00317084">
      <w:pPr>
        <w:pStyle w:val="NormalWeb1"/>
        <w:spacing w:before="0" w:after="0" w:line="276" w:lineRule="auto"/>
        <w:rPr>
          <w:b/>
          <w:sz w:val="22"/>
          <w:szCs w:val="22"/>
        </w:rPr>
      </w:pPr>
      <w:r>
        <w:rPr>
          <w:rFonts w:cs="Aharoni"/>
          <w:b/>
          <w:sz w:val="28"/>
        </w:rPr>
        <w:t>(2) NeoQaunt Solution Pvt Ltd.</w:t>
      </w:r>
    </w:p>
    <w:tbl>
      <w:tblPr>
        <w:tblW w:w="0" w:type="auto"/>
        <w:tblInd w:w="18" w:type="dxa"/>
        <w:tblLayout w:type="fixed"/>
        <w:tblLook w:val="0000"/>
      </w:tblPr>
      <w:tblGrid>
        <w:gridCol w:w="2704"/>
        <w:gridCol w:w="505"/>
        <w:gridCol w:w="6237"/>
      </w:tblGrid>
      <w:tr w:rsidR="000C4D44">
        <w:trPr>
          <w:trHeight w:val="68"/>
        </w:trPr>
        <w:tc>
          <w:tcPr>
            <w:tcW w:w="2704" w:type="dxa"/>
          </w:tcPr>
          <w:p w:rsidR="000E4F97" w:rsidRDefault="00317084">
            <w:pPr>
              <w:spacing w:after="60"/>
              <w:rPr>
                <w:rFonts w:cs="Times New Roman"/>
                <w:sz w:val="22"/>
                <w:szCs w:val="22"/>
              </w:rPr>
            </w:pPr>
            <w:r>
              <w:rPr>
                <w:rFonts w:cs="Times New Roman"/>
                <w:b/>
                <w:sz w:val="22"/>
                <w:szCs w:val="22"/>
              </w:rPr>
              <w:t xml:space="preserve">       1. Project Name</w:t>
            </w:r>
          </w:p>
        </w:tc>
        <w:tc>
          <w:tcPr>
            <w:tcW w:w="505" w:type="dxa"/>
          </w:tcPr>
          <w:p w:rsidR="000E4F97" w:rsidRDefault="00317084">
            <w:pPr>
              <w:spacing w:after="60"/>
              <w:rPr>
                <w:rFonts w:cs="Aharoni"/>
                <w:b/>
                <w:sz w:val="28"/>
              </w:rPr>
            </w:pPr>
            <w:r>
              <w:rPr>
                <w:rFonts w:cs="Times New Roman"/>
                <w:sz w:val="22"/>
                <w:szCs w:val="22"/>
              </w:rPr>
              <w:t>:</w:t>
            </w:r>
          </w:p>
        </w:tc>
        <w:tc>
          <w:tcPr>
            <w:tcW w:w="6237" w:type="dxa"/>
          </w:tcPr>
          <w:p w:rsidR="000E4F97" w:rsidRDefault="00317084">
            <w:pPr>
              <w:pStyle w:val="NormalWeb1"/>
              <w:spacing w:before="0" w:after="0"/>
            </w:pPr>
            <w:r>
              <w:rPr>
                <w:rFonts w:cs="Aharoni"/>
                <w:b/>
                <w:sz w:val="28"/>
              </w:rPr>
              <w:t>CCMS-Raymond</w:t>
            </w:r>
          </w:p>
        </w:tc>
      </w:tr>
      <w:tr w:rsidR="000C4D44">
        <w:trPr>
          <w:trHeight w:val="68"/>
        </w:trPr>
        <w:tc>
          <w:tcPr>
            <w:tcW w:w="2704" w:type="dxa"/>
          </w:tcPr>
          <w:p w:rsidR="000E4F97" w:rsidRDefault="00317084">
            <w:pPr>
              <w:spacing w:after="60"/>
              <w:rPr>
                <w:rFonts w:cs="Times New Roman"/>
                <w:sz w:val="22"/>
                <w:szCs w:val="22"/>
              </w:rPr>
            </w:pPr>
            <w:r>
              <w:rPr>
                <w:rFonts w:cs="Times New Roman"/>
                <w:sz w:val="22"/>
                <w:szCs w:val="22"/>
              </w:rPr>
              <w:t xml:space="preserve">       Client</w:t>
            </w:r>
          </w:p>
        </w:tc>
        <w:tc>
          <w:tcPr>
            <w:tcW w:w="505" w:type="dxa"/>
          </w:tcPr>
          <w:p w:rsidR="000E4F97" w:rsidRDefault="00317084">
            <w:pPr>
              <w:spacing w:after="60"/>
              <w:rPr>
                <w:rFonts w:cs="Times New Roman"/>
                <w:sz w:val="22"/>
                <w:szCs w:val="22"/>
              </w:rPr>
            </w:pPr>
            <w:r>
              <w:rPr>
                <w:rFonts w:cs="Times New Roman"/>
                <w:sz w:val="22"/>
                <w:szCs w:val="22"/>
              </w:rPr>
              <w:t>:</w:t>
            </w:r>
          </w:p>
        </w:tc>
        <w:tc>
          <w:tcPr>
            <w:tcW w:w="6237" w:type="dxa"/>
          </w:tcPr>
          <w:p w:rsidR="000E4F97" w:rsidRDefault="00317084">
            <w:pPr>
              <w:spacing w:after="60"/>
            </w:pPr>
            <w:r>
              <w:rPr>
                <w:rFonts w:cs="Times New Roman"/>
                <w:sz w:val="22"/>
                <w:szCs w:val="22"/>
              </w:rPr>
              <w:t>AIMA</w:t>
            </w:r>
          </w:p>
        </w:tc>
      </w:tr>
      <w:tr w:rsidR="000C4D44">
        <w:trPr>
          <w:trHeight w:val="352"/>
        </w:trPr>
        <w:tc>
          <w:tcPr>
            <w:tcW w:w="2704" w:type="dxa"/>
          </w:tcPr>
          <w:p w:rsidR="000E4F97" w:rsidRDefault="00317084">
            <w:pPr>
              <w:spacing w:after="60"/>
              <w:rPr>
                <w:rFonts w:cs="Times New Roman"/>
                <w:sz w:val="22"/>
                <w:szCs w:val="22"/>
              </w:rPr>
            </w:pPr>
            <w:r>
              <w:rPr>
                <w:rFonts w:cs="Times New Roman"/>
                <w:sz w:val="22"/>
                <w:szCs w:val="22"/>
              </w:rPr>
              <w:t xml:space="preserve">       Description</w:t>
            </w:r>
          </w:p>
        </w:tc>
        <w:tc>
          <w:tcPr>
            <w:tcW w:w="505" w:type="dxa"/>
          </w:tcPr>
          <w:p w:rsidR="000E4F97" w:rsidRDefault="00317084">
            <w:pPr>
              <w:spacing w:after="60"/>
            </w:pPr>
            <w:r>
              <w:rPr>
                <w:rFonts w:cs="Times New Roman"/>
                <w:sz w:val="22"/>
                <w:szCs w:val="22"/>
              </w:rPr>
              <w:t>:</w:t>
            </w:r>
          </w:p>
        </w:tc>
        <w:tc>
          <w:tcPr>
            <w:tcW w:w="6237" w:type="dxa"/>
          </w:tcPr>
          <w:p w:rsidR="000E4F97" w:rsidRDefault="00317084">
            <w:pPr>
              <w:rPr>
                <w:rFonts w:cs="Times New Roman"/>
              </w:rPr>
            </w:pPr>
            <w:r>
              <w:t>This system tracks the tickets from the time they are opened and to the time they are closed. Closure of ticket is</w:t>
            </w:r>
            <w:r>
              <w:t xml:space="preserve"> outcome of credit note issued to store for the exchange / return of products to customers</w:t>
            </w:r>
          </w:p>
          <w:p w:rsidR="000E4F97" w:rsidRDefault="00317084">
            <w:pPr>
              <w:spacing w:after="60"/>
              <w:rPr>
                <w:rFonts w:cs="Times New Roman"/>
              </w:rPr>
            </w:pPr>
          </w:p>
        </w:tc>
      </w:tr>
      <w:tr w:rsidR="000C4D44">
        <w:trPr>
          <w:trHeight w:val="68"/>
        </w:trPr>
        <w:tc>
          <w:tcPr>
            <w:tcW w:w="2704" w:type="dxa"/>
          </w:tcPr>
          <w:p w:rsidR="000E4F97" w:rsidRDefault="00317084">
            <w:pPr>
              <w:spacing w:after="60"/>
              <w:rPr>
                <w:rFonts w:cs="Times New Roman"/>
                <w:sz w:val="22"/>
                <w:szCs w:val="22"/>
              </w:rPr>
            </w:pPr>
            <w:r>
              <w:rPr>
                <w:rFonts w:cs="Times New Roman"/>
                <w:sz w:val="22"/>
                <w:szCs w:val="22"/>
              </w:rPr>
              <w:t xml:space="preserve">       Role     </w:t>
            </w:r>
          </w:p>
          <w:p w:rsidR="000E4F97" w:rsidRDefault="00317084">
            <w:pPr>
              <w:spacing w:after="60"/>
              <w:rPr>
                <w:rFonts w:cs="Times New Roman"/>
                <w:sz w:val="22"/>
                <w:szCs w:val="22"/>
              </w:rPr>
            </w:pPr>
          </w:p>
          <w:p w:rsidR="000E4F97" w:rsidRDefault="00317084">
            <w:pPr>
              <w:spacing w:after="60"/>
              <w:rPr>
                <w:rFonts w:cs="Times New Roman"/>
                <w:sz w:val="22"/>
                <w:szCs w:val="22"/>
              </w:rPr>
            </w:pPr>
            <w:r>
              <w:rPr>
                <w:rFonts w:cs="Times New Roman"/>
                <w:sz w:val="22"/>
                <w:szCs w:val="22"/>
              </w:rPr>
              <w:t xml:space="preserve">      Responsibility</w:t>
            </w:r>
          </w:p>
          <w:p w:rsidR="000E4F97" w:rsidRDefault="00317084">
            <w:pPr>
              <w:spacing w:after="60"/>
              <w:rPr>
                <w:rFonts w:cs="Times New Roman"/>
                <w:sz w:val="22"/>
                <w:szCs w:val="22"/>
              </w:rPr>
            </w:pPr>
          </w:p>
          <w:p w:rsidR="000E4F97" w:rsidRDefault="00317084">
            <w:pPr>
              <w:spacing w:after="60"/>
              <w:rPr>
                <w:rFonts w:cs="Times New Roman"/>
                <w:sz w:val="22"/>
                <w:szCs w:val="22"/>
              </w:rPr>
            </w:pPr>
          </w:p>
          <w:p w:rsidR="000E4F97" w:rsidRDefault="00317084">
            <w:pPr>
              <w:spacing w:after="60"/>
              <w:rPr>
                <w:rFonts w:cs="Times New Roman"/>
              </w:rPr>
            </w:pPr>
          </w:p>
        </w:tc>
        <w:tc>
          <w:tcPr>
            <w:tcW w:w="505" w:type="dxa"/>
          </w:tcPr>
          <w:p w:rsidR="000E4F97" w:rsidRDefault="00317084">
            <w:pPr>
              <w:spacing w:after="60"/>
              <w:rPr>
                <w:rFonts w:cs="Times New Roman"/>
                <w:sz w:val="22"/>
                <w:szCs w:val="22"/>
              </w:rPr>
            </w:pPr>
            <w:r>
              <w:rPr>
                <w:rFonts w:cs="Times New Roman"/>
                <w:sz w:val="22"/>
                <w:szCs w:val="22"/>
              </w:rPr>
              <w:t>:</w:t>
            </w:r>
          </w:p>
          <w:p w:rsidR="000E4F97" w:rsidRDefault="00317084">
            <w:pPr>
              <w:spacing w:after="60"/>
              <w:rPr>
                <w:rFonts w:cs="Times New Roman"/>
                <w:sz w:val="22"/>
                <w:szCs w:val="22"/>
              </w:rPr>
            </w:pPr>
          </w:p>
          <w:p w:rsidR="000E4F97" w:rsidRDefault="00317084">
            <w:pPr>
              <w:spacing w:after="60"/>
              <w:rPr>
                <w:rFonts w:cs="Times New Roman"/>
              </w:rPr>
            </w:pPr>
            <w:r>
              <w:rPr>
                <w:rFonts w:cs="Times New Roman"/>
                <w:sz w:val="22"/>
                <w:szCs w:val="22"/>
              </w:rPr>
              <w:t>:</w:t>
            </w:r>
          </w:p>
          <w:p w:rsidR="000E4F97" w:rsidRDefault="00317084">
            <w:pPr>
              <w:spacing w:after="60"/>
              <w:rPr>
                <w:rFonts w:cs="Times New Roman"/>
              </w:rPr>
            </w:pPr>
          </w:p>
        </w:tc>
        <w:tc>
          <w:tcPr>
            <w:tcW w:w="6237" w:type="dxa"/>
          </w:tcPr>
          <w:p w:rsidR="000E4F97" w:rsidRDefault="00317084">
            <w:pPr>
              <w:spacing w:after="60"/>
              <w:rPr>
                <w:rFonts w:cs="Times New Roman"/>
                <w:sz w:val="22"/>
                <w:szCs w:val="22"/>
              </w:rPr>
            </w:pPr>
            <w:r>
              <w:rPr>
                <w:rFonts w:cs="Times New Roman"/>
                <w:sz w:val="22"/>
                <w:szCs w:val="22"/>
              </w:rPr>
              <w:t xml:space="preserve">To design, database design, develop and Test the Applications in Development environment and fix errors, </w:t>
            </w:r>
            <w:r>
              <w:rPr>
                <w:rFonts w:cs="Times New Roman"/>
                <w:sz w:val="22"/>
                <w:szCs w:val="22"/>
              </w:rPr>
              <w:t>communicate with clients</w:t>
            </w:r>
          </w:p>
          <w:p w:rsidR="000E4F97" w:rsidRDefault="00317084">
            <w:pPr>
              <w:tabs>
                <w:tab w:val="left" w:pos="360"/>
              </w:tabs>
              <w:rPr>
                <w:rFonts w:cs="Times New Roman"/>
                <w:sz w:val="22"/>
                <w:szCs w:val="22"/>
              </w:rPr>
            </w:pPr>
            <w:r>
              <w:rPr>
                <w:rFonts w:cs="Times New Roman"/>
                <w:sz w:val="22"/>
                <w:szCs w:val="22"/>
              </w:rPr>
              <w:t xml:space="preserve">To design using Bootstrap, develop and test the Applications in 4.0 .Net Framework </w:t>
            </w:r>
          </w:p>
          <w:p w:rsidR="000E4F97" w:rsidRDefault="00317084">
            <w:pPr>
              <w:spacing w:after="60"/>
              <w:rPr>
                <w:rFonts w:cs="Times New Roman"/>
              </w:rPr>
            </w:pPr>
            <w:r>
              <w:rPr>
                <w:rFonts w:cs="Times New Roman"/>
                <w:sz w:val="22"/>
                <w:szCs w:val="22"/>
              </w:rPr>
              <w:t>using Entity Framework, MVC5, Jquery, Linq to SQL, Ajax and also  support the applications in case of issue.</w:t>
            </w:r>
          </w:p>
          <w:p w:rsidR="000E4F97" w:rsidRDefault="00317084">
            <w:pPr>
              <w:spacing w:after="60"/>
              <w:rPr>
                <w:rFonts w:cs="Times New Roman"/>
              </w:rPr>
            </w:pPr>
          </w:p>
        </w:tc>
      </w:tr>
      <w:tr w:rsidR="000C4D44">
        <w:trPr>
          <w:trHeight w:val="68"/>
        </w:trPr>
        <w:tc>
          <w:tcPr>
            <w:tcW w:w="2704" w:type="dxa"/>
          </w:tcPr>
          <w:p w:rsidR="000E4F97" w:rsidRDefault="00317084">
            <w:pPr>
              <w:snapToGrid w:val="0"/>
              <w:spacing w:after="60"/>
              <w:rPr>
                <w:rFonts w:cs="Times New Roman"/>
                <w:sz w:val="22"/>
                <w:szCs w:val="22"/>
              </w:rPr>
            </w:pPr>
          </w:p>
        </w:tc>
        <w:tc>
          <w:tcPr>
            <w:tcW w:w="505" w:type="dxa"/>
          </w:tcPr>
          <w:p w:rsidR="000E4F97" w:rsidRDefault="00317084">
            <w:pPr>
              <w:snapToGrid w:val="0"/>
              <w:spacing w:after="60"/>
              <w:rPr>
                <w:rFonts w:cs="Times New Roman"/>
                <w:sz w:val="22"/>
                <w:szCs w:val="22"/>
              </w:rPr>
            </w:pPr>
          </w:p>
        </w:tc>
        <w:tc>
          <w:tcPr>
            <w:tcW w:w="6237" w:type="dxa"/>
          </w:tcPr>
          <w:p w:rsidR="000E4F97" w:rsidRDefault="00317084">
            <w:pPr>
              <w:snapToGrid w:val="0"/>
              <w:spacing w:after="60"/>
              <w:rPr>
                <w:rFonts w:cs="Times New Roman"/>
                <w:sz w:val="22"/>
                <w:szCs w:val="22"/>
              </w:rPr>
            </w:pPr>
          </w:p>
        </w:tc>
      </w:tr>
    </w:tbl>
    <w:p w:rsidR="000E4F97" w:rsidRDefault="00317084">
      <w:pPr>
        <w:rPr>
          <w:vanish/>
        </w:rPr>
      </w:pPr>
    </w:p>
    <w:p w:rsidR="000E4F97" w:rsidRDefault="000C4D44">
      <w:r>
        <w:rPr>
          <w:noProof/>
        </w:rPr>
        <w:pict>
          <v:shapetype id="_x0000_t202" coordsize="21600,21600" o:spt="202" path="m,l,21600r21600,l21600,xe">
            <v:stroke joinstyle="miter"/>
            <v:path gradientshapeok="t" o:connecttype="rect"/>
          </v:shapetype>
          <v:shape id="Text Box 2" o:spid="_x0000_s1027" type="#_x0000_t202" style="position:absolute;margin-left:-5.4pt;margin-top:-13.3pt;width:472.4pt;height:129.9pt;z-index:251660288;visibility:visible;mso-wrap-distance-left:0" stroked="f">
            <v:fill opacity="0"/>
            <v:path arrowok="t" textboxrect="0,0,21600,21600"/>
            <v:textbox inset="0,0,0,0">
              <w:txbxContent>
                <w:tbl>
                  <w:tblPr>
                    <w:tblW w:w="0" w:type="auto"/>
                    <w:tblInd w:w="108" w:type="dxa"/>
                    <w:tblLayout w:type="fixed"/>
                    <w:tblLook w:val="0000"/>
                  </w:tblPr>
                  <w:tblGrid>
                    <w:gridCol w:w="2340"/>
                    <w:gridCol w:w="540"/>
                    <w:gridCol w:w="6570"/>
                  </w:tblGrid>
                  <w:tr w:rsidR="000C4D44">
                    <w:tc>
                      <w:tcPr>
                        <w:tcW w:w="2340" w:type="dxa"/>
                      </w:tcPr>
                      <w:p w:rsidR="000E4F97" w:rsidRDefault="00317084">
                        <w:pPr>
                          <w:spacing w:after="60"/>
                          <w:rPr>
                            <w:rFonts w:cs="Times New Roman"/>
                            <w:b/>
                            <w:sz w:val="22"/>
                            <w:szCs w:val="22"/>
                          </w:rPr>
                        </w:pPr>
                        <w:r>
                          <w:rPr>
                            <w:rFonts w:cs="Times New Roman"/>
                            <w:b/>
                            <w:sz w:val="22"/>
                            <w:szCs w:val="22"/>
                          </w:rPr>
                          <w:t xml:space="preserve">   2. Project Name</w:t>
                        </w:r>
                      </w:p>
                    </w:tc>
                    <w:tc>
                      <w:tcPr>
                        <w:tcW w:w="540" w:type="dxa"/>
                      </w:tcPr>
                      <w:p w:rsidR="000E4F97" w:rsidRDefault="00317084">
                        <w:pPr>
                          <w:spacing w:after="60"/>
                          <w:rPr>
                            <w:rFonts w:cs="Times New Roman"/>
                            <w:b/>
                            <w:color w:val="000000"/>
                            <w:sz w:val="20"/>
                            <w:szCs w:val="18"/>
                          </w:rPr>
                        </w:pPr>
                        <w:r>
                          <w:rPr>
                            <w:rFonts w:cs="Times New Roman"/>
                            <w:b/>
                            <w:sz w:val="22"/>
                            <w:szCs w:val="22"/>
                          </w:rPr>
                          <w:t xml:space="preserve">  :</w:t>
                        </w:r>
                      </w:p>
                    </w:tc>
                    <w:tc>
                      <w:tcPr>
                        <w:tcW w:w="6570" w:type="dxa"/>
                      </w:tcPr>
                      <w:p w:rsidR="000E4F97" w:rsidRDefault="00317084">
                        <w:pPr>
                          <w:spacing w:after="60"/>
                        </w:pPr>
                        <w:r>
                          <w:rPr>
                            <w:rFonts w:cs="Times New Roman"/>
                            <w:b/>
                            <w:color w:val="000000"/>
                            <w:sz w:val="20"/>
                            <w:szCs w:val="18"/>
                          </w:rPr>
                          <w:t xml:space="preserve">Project Management System </w:t>
                        </w:r>
                      </w:p>
                    </w:tc>
                  </w:tr>
                  <w:tr w:rsidR="000C4D44">
                    <w:tc>
                      <w:tcPr>
                        <w:tcW w:w="2340" w:type="dxa"/>
                      </w:tcPr>
                      <w:p w:rsidR="000E4F97" w:rsidRDefault="00317084">
                        <w:pPr>
                          <w:spacing w:after="60"/>
                          <w:rPr>
                            <w:rFonts w:cs="Times New Roman"/>
                            <w:sz w:val="22"/>
                            <w:szCs w:val="22"/>
                          </w:rPr>
                        </w:pPr>
                        <w:r>
                          <w:rPr>
                            <w:rFonts w:cs="Times New Roman"/>
                            <w:sz w:val="22"/>
                            <w:szCs w:val="22"/>
                          </w:rPr>
                          <w:t xml:space="preserve">       Client</w:t>
                        </w:r>
                        <w:r>
                          <w:rPr>
                            <w:rFonts w:cs="Times New Roman"/>
                            <w:sz w:val="22"/>
                            <w:szCs w:val="22"/>
                          </w:rPr>
                          <w:tab/>
                        </w:r>
                      </w:p>
                    </w:tc>
                    <w:tc>
                      <w:tcPr>
                        <w:tcW w:w="540" w:type="dxa"/>
                      </w:tcPr>
                      <w:p w:rsidR="000E4F97" w:rsidRDefault="00317084">
                        <w:pPr>
                          <w:spacing w:after="60"/>
                          <w:rPr>
                            <w:rFonts w:cs="Times New Roman"/>
                            <w:b/>
                            <w:bCs/>
                            <w:sz w:val="18"/>
                            <w:szCs w:val="18"/>
                          </w:rPr>
                        </w:pPr>
                        <w:r>
                          <w:rPr>
                            <w:rFonts w:cs="Times New Roman"/>
                            <w:sz w:val="22"/>
                            <w:szCs w:val="22"/>
                          </w:rPr>
                          <w:t xml:space="preserve">  :</w:t>
                        </w:r>
                      </w:p>
                    </w:tc>
                    <w:tc>
                      <w:tcPr>
                        <w:tcW w:w="6570" w:type="dxa"/>
                      </w:tcPr>
                      <w:p w:rsidR="000E4F97" w:rsidRDefault="00317084">
                        <w:pPr>
                          <w:spacing w:after="60"/>
                        </w:pPr>
                        <w:r>
                          <w:rPr>
                            <w:rFonts w:cs="Times New Roman"/>
                            <w:b/>
                            <w:bCs/>
                            <w:sz w:val="18"/>
                            <w:szCs w:val="18"/>
                          </w:rPr>
                          <w:t>NeoQuant</w:t>
                        </w:r>
                      </w:p>
                    </w:tc>
                  </w:tr>
                  <w:tr w:rsidR="000C4D44">
                    <w:tc>
                      <w:tcPr>
                        <w:tcW w:w="2340" w:type="dxa"/>
                      </w:tcPr>
                      <w:p w:rsidR="000E4F97" w:rsidRDefault="00317084">
                        <w:pPr>
                          <w:spacing w:after="60"/>
                          <w:rPr>
                            <w:rFonts w:cs="Times New Roman"/>
                            <w:sz w:val="22"/>
                            <w:szCs w:val="22"/>
                          </w:rPr>
                        </w:pPr>
                        <w:r>
                          <w:rPr>
                            <w:rFonts w:cs="Times New Roman"/>
                            <w:sz w:val="22"/>
                            <w:szCs w:val="22"/>
                          </w:rPr>
                          <w:t xml:space="preserve">       Description</w:t>
                        </w:r>
                      </w:p>
                    </w:tc>
                    <w:tc>
                      <w:tcPr>
                        <w:tcW w:w="540" w:type="dxa"/>
                      </w:tcPr>
                      <w:p w:rsidR="000E4F97" w:rsidRDefault="00317084">
                        <w:pPr>
                          <w:spacing w:after="60"/>
                          <w:rPr>
                            <w:rFonts w:cs="Times New Roman"/>
                          </w:rPr>
                        </w:pPr>
                        <w:r>
                          <w:rPr>
                            <w:rFonts w:cs="Times New Roman"/>
                            <w:sz w:val="22"/>
                            <w:szCs w:val="22"/>
                          </w:rPr>
                          <w:t xml:space="preserve">  :</w:t>
                        </w:r>
                      </w:p>
                    </w:tc>
                    <w:tc>
                      <w:tcPr>
                        <w:tcW w:w="6570" w:type="dxa"/>
                      </w:tcPr>
                      <w:p w:rsidR="000E4F97" w:rsidRDefault="00317084">
                        <w:pPr>
                          <w:spacing w:after="60"/>
                        </w:pPr>
                        <w:r>
                          <w:rPr>
                            <w:rFonts w:cs="Times New Roman"/>
                          </w:rPr>
                          <w:t>D</w:t>
                        </w:r>
                        <w:r>
                          <w:rPr>
                            <w:rFonts w:cs="Times New Roman"/>
                            <w:sz w:val="22"/>
                            <w:szCs w:val="22"/>
                          </w:rPr>
                          <w:t xml:space="preserve">evelopment of a product for project management for on premise and </w:t>
                        </w:r>
                      </w:p>
                    </w:tc>
                  </w:tr>
                  <w:tr w:rsidR="000C4D44">
                    <w:tc>
                      <w:tcPr>
                        <w:tcW w:w="2340" w:type="dxa"/>
                      </w:tcPr>
                      <w:p w:rsidR="000E4F97" w:rsidRDefault="00317084">
                        <w:pPr>
                          <w:spacing w:after="60"/>
                          <w:rPr>
                            <w:rFonts w:cs="Times New Roman"/>
                            <w:sz w:val="22"/>
                            <w:szCs w:val="22"/>
                          </w:rPr>
                        </w:pPr>
                        <w:r>
                          <w:rPr>
                            <w:rFonts w:cs="Times New Roman"/>
                            <w:sz w:val="22"/>
                            <w:szCs w:val="22"/>
                          </w:rPr>
                          <w:t xml:space="preserve">       Role                      </w:t>
                        </w:r>
                      </w:p>
                    </w:tc>
                    <w:tc>
                      <w:tcPr>
                        <w:tcW w:w="540" w:type="dxa"/>
                      </w:tcPr>
                      <w:p w:rsidR="000E4F97" w:rsidRDefault="00317084">
                        <w:pPr>
                          <w:spacing w:after="60"/>
                          <w:rPr>
                            <w:rFonts w:cs="Times New Roman"/>
                            <w:sz w:val="22"/>
                            <w:szCs w:val="22"/>
                          </w:rPr>
                        </w:pPr>
                        <w:r>
                          <w:rPr>
                            <w:rFonts w:cs="Times New Roman"/>
                            <w:sz w:val="22"/>
                            <w:szCs w:val="22"/>
                          </w:rPr>
                          <w:t xml:space="preserve"> : </w:t>
                        </w:r>
                      </w:p>
                    </w:tc>
                    <w:tc>
                      <w:tcPr>
                        <w:tcW w:w="6570" w:type="dxa"/>
                      </w:tcPr>
                      <w:p w:rsidR="000E4F97" w:rsidRDefault="00317084">
                        <w:pPr>
                          <w:spacing w:after="60"/>
                        </w:pPr>
                        <w:r>
                          <w:rPr>
                            <w:rFonts w:cs="Times New Roman"/>
                            <w:sz w:val="22"/>
                            <w:szCs w:val="22"/>
                          </w:rPr>
                          <w:t xml:space="preserve">To design, develop and Test the Applications in Development </w:t>
                        </w:r>
                        <w:r>
                          <w:rPr>
                            <w:rFonts w:cs="Times New Roman"/>
                            <w:sz w:val="22"/>
                            <w:szCs w:val="22"/>
                          </w:rPr>
                          <w:t>environment and fix errors.</w:t>
                        </w:r>
                      </w:p>
                    </w:tc>
                  </w:tr>
                  <w:tr w:rsidR="000C4D44">
                    <w:trPr>
                      <w:trHeight w:val="270"/>
                    </w:trPr>
                    <w:tc>
                      <w:tcPr>
                        <w:tcW w:w="2340" w:type="dxa"/>
                      </w:tcPr>
                      <w:p w:rsidR="000E4F97" w:rsidRDefault="00317084">
                        <w:pPr>
                          <w:spacing w:after="60"/>
                          <w:rPr>
                            <w:rFonts w:cs="Times New Roman"/>
                            <w:sz w:val="22"/>
                            <w:szCs w:val="22"/>
                          </w:rPr>
                        </w:pPr>
                        <w:r>
                          <w:rPr>
                            <w:rFonts w:cs="Times New Roman"/>
                            <w:sz w:val="22"/>
                            <w:szCs w:val="22"/>
                          </w:rPr>
                          <w:t xml:space="preserve">       Responsibility</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tcPr>
                      <w:p w:rsidR="000E4F97" w:rsidRDefault="00317084">
                        <w:pPr>
                          <w:tabs>
                            <w:tab w:val="left" w:pos="360"/>
                          </w:tabs>
                          <w:rPr>
                            <w:rFonts w:cs="Times New Roman"/>
                            <w:sz w:val="22"/>
                            <w:szCs w:val="22"/>
                          </w:rPr>
                        </w:pPr>
                        <w:r>
                          <w:rPr>
                            <w:rFonts w:cs="Times New Roman"/>
                            <w:sz w:val="22"/>
                            <w:szCs w:val="22"/>
                          </w:rPr>
                          <w:t xml:space="preserve">To design, develop and test the Applications in 4.0 .Net Framework </w:t>
                        </w:r>
                      </w:p>
                      <w:p w:rsidR="000E4F97" w:rsidRDefault="00317084">
                        <w:pPr>
                          <w:tabs>
                            <w:tab w:val="left" w:pos="360"/>
                          </w:tabs>
                        </w:pPr>
                        <w:r>
                          <w:rPr>
                            <w:rFonts w:cs="Times New Roman"/>
                            <w:sz w:val="22"/>
                            <w:szCs w:val="22"/>
                          </w:rPr>
                          <w:t>using Entity Framework, MVC5, Jquery, Linq to SQL, Ajax , Angularjs, Web API and also  support the applications in case of issue.</w:t>
                        </w:r>
                      </w:p>
                    </w:tc>
                  </w:tr>
                  <w:tr w:rsidR="000C4D44">
                    <w:tc>
                      <w:tcPr>
                        <w:tcW w:w="2340" w:type="dxa"/>
                      </w:tcPr>
                      <w:p w:rsidR="000E4F97" w:rsidRDefault="00317084">
                        <w:pPr>
                          <w:spacing w:after="60"/>
                          <w:rPr>
                            <w:rFonts w:cs="Times New Roman"/>
                            <w:sz w:val="22"/>
                            <w:szCs w:val="22"/>
                          </w:rPr>
                        </w:pPr>
                        <w:r>
                          <w:rPr>
                            <w:rFonts w:cs="Times New Roman"/>
                            <w:sz w:val="22"/>
                            <w:szCs w:val="22"/>
                          </w:rPr>
                          <w:t xml:space="preserve">       Software Required</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tcPr>
                      <w:p w:rsidR="000E4F97" w:rsidRDefault="00317084">
                        <w:pPr>
                          <w:spacing w:after="60"/>
                        </w:pPr>
                        <w:r>
                          <w:rPr>
                            <w:rFonts w:cs="Times New Roman"/>
                            <w:sz w:val="22"/>
                            <w:szCs w:val="22"/>
                          </w:rPr>
                          <w:t>Visual Studio 2013. SQL Server 2008/SQL Server 2012,MVC5.</w:t>
                        </w:r>
                      </w:p>
                    </w:tc>
                  </w:tr>
                </w:tbl>
                <w:p w:rsidR="000E4F97" w:rsidRDefault="00317084"/>
              </w:txbxContent>
            </v:textbox>
            <w10:wrap type="square"/>
          </v:shape>
        </w:pict>
      </w:r>
    </w:p>
    <w:p w:rsidR="000E4F97" w:rsidRDefault="000C4D44">
      <w:pPr>
        <w:rPr>
          <w:rFonts w:cs="Times New Roman"/>
        </w:rPr>
      </w:pPr>
      <w:r w:rsidRPr="000C4D44">
        <w:rPr>
          <w:noProof/>
        </w:rPr>
        <w:pict>
          <v:shape id="Text Box 3" o:spid="_x0000_s1028" type="#_x0000_t202" style="position:absolute;margin-left:-5.4pt;margin-top:-13.3pt;width:472.4pt;height:15.55pt;z-index:251662336;visibility:visible;mso-wrap-distance-left:0" stroked="f">
            <v:fill opacity="0"/>
            <v:path arrowok="t" textboxrect="0,0,21600,21600"/>
            <v:textbox inset="0,0,0,0">
              <w:txbxContent>
                <w:tbl>
                  <w:tblPr>
                    <w:tblW w:w="0" w:type="auto"/>
                    <w:tblInd w:w="108" w:type="dxa"/>
                    <w:tblLayout w:type="fixed"/>
                    <w:tblLook w:val="0000"/>
                  </w:tblPr>
                  <w:tblGrid>
                    <w:gridCol w:w="2340"/>
                    <w:gridCol w:w="540"/>
                    <w:gridCol w:w="6570"/>
                  </w:tblGrid>
                  <w:tr w:rsidR="000C4D44">
                    <w:tc>
                      <w:tcPr>
                        <w:tcW w:w="2340" w:type="dxa"/>
                      </w:tcPr>
                      <w:p w:rsidR="000E4F97" w:rsidRDefault="00317084">
                        <w:pPr>
                          <w:snapToGrid w:val="0"/>
                          <w:spacing w:after="60"/>
                          <w:rPr>
                            <w:rFonts w:cs="Times New Roman"/>
                            <w:sz w:val="22"/>
                            <w:szCs w:val="22"/>
                          </w:rPr>
                        </w:pPr>
                      </w:p>
                    </w:tc>
                    <w:tc>
                      <w:tcPr>
                        <w:tcW w:w="540" w:type="dxa"/>
                      </w:tcPr>
                      <w:p w:rsidR="000E4F97" w:rsidRDefault="00317084">
                        <w:pPr>
                          <w:snapToGrid w:val="0"/>
                          <w:spacing w:after="60"/>
                          <w:rPr>
                            <w:rFonts w:cs="Times New Roman"/>
                            <w:sz w:val="22"/>
                            <w:szCs w:val="22"/>
                          </w:rPr>
                        </w:pPr>
                      </w:p>
                    </w:tc>
                    <w:tc>
                      <w:tcPr>
                        <w:tcW w:w="6570" w:type="dxa"/>
                      </w:tcPr>
                      <w:p w:rsidR="000E4F97" w:rsidRDefault="00317084">
                        <w:pPr>
                          <w:snapToGrid w:val="0"/>
                          <w:spacing w:after="60"/>
                          <w:rPr>
                            <w:rFonts w:cs="Times New Roman"/>
                            <w:sz w:val="22"/>
                            <w:szCs w:val="22"/>
                          </w:rPr>
                        </w:pPr>
                      </w:p>
                    </w:tc>
                  </w:tr>
                </w:tbl>
                <w:p w:rsidR="000E4F97" w:rsidRDefault="00317084"/>
              </w:txbxContent>
            </v:textbox>
            <w10:wrap type="square"/>
          </v:shape>
        </w:pict>
      </w:r>
    </w:p>
    <w:p w:rsidR="000E4F97" w:rsidRDefault="000C4D44">
      <w:pPr>
        <w:rPr>
          <w:rFonts w:cs="Times New Roman"/>
        </w:rPr>
      </w:pPr>
      <w:r w:rsidRPr="000C4D44">
        <w:rPr>
          <w:noProof/>
        </w:rPr>
        <w:pict>
          <v:shape id="Text Box 4" o:spid="_x0000_s1029" type="#_x0000_t202" style="position:absolute;margin-left:-5.4pt;margin-top:-2pt;width:472.4pt;height:172.9pt;z-index:251664384;visibility:visible;mso-wrap-distance-left:0" stroked="f">
            <v:fill opacity="0"/>
            <v:path arrowok="t" textboxrect="0,0,21600,21600"/>
            <v:textbox inset="0,0,0,0">
              <w:txbxContent>
                <w:tbl>
                  <w:tblPr>
                    <w:tblW w:w="0" w:type="auto"/>
                    <w:tblInd w:w="108" w:type="dxa"/>
                    <w:tblLayout w:type="fixed"/>
                    <w:tblLook w:val="0000"/>
                  </w:tblPr>
                  <w:tblGrid>
                    <w:gridCol w:w="2340"/>
                    <w:gridCol w:w="540"/>
                    <w:gridCol w:w="6570"/>
                  </w:tblGrid>
                  <w:tr w:rsidR="000C4D44">
                    <w:tc>
                      <w:tcPr>
                        <w:tcW w:w="2340" w:type="dxa"/>
                      </w:tcPr>
                      <w:p w:rsidR="000E4F97" w:rsidRDefault="00317084">
                        <w:pPr>
                          <w:spacing w:after="60"/>
                          <w:rPr>
                            <w:rFonts w:cs="Times New Roman"/>
                            <w:sz w:val="22"/>
                            <w:szCs w:val="22"/>
                          </w:rPr>
                        </w:pPr>
                        <w:r>
                          <w:rPr>
                            <w:rFonts w:cs="Times New Roman"/>
                            <w:b/>
                            <w:sz w:val="22"/>
                            <w:szCs w:val="22"/>
                          </w:rPr>
                          <w:t xml:space="preserve">   3. Project Name</w:t>
                        </w:r>
                      </w:p>
                    </w:tc>
                    <w:tc>
                      <w:tcPr>
                        <w:tcW w:w="540" w:type="dxa"/>
                      </w:tcPr>
                      <w:p w:rsidR="000E4F97" w:rsidRDefault="00317084">
                        <w:pPr>
                          <w:spacing w:after="60"/>
                          <w:rPr>
                            <w:rFonts w:cs="Aharoni"/>
                            <w:b/>
                            <w:sz w:val="28"/>
                            <w:szCs w:val="28"/>
                          </w:rPr>
                        </w:pPr>
                        <w:r>
                          <w:rPr>
                            <w:rFonts w:cs="Times New Roman"/>
                            <w:sz w:val="22"/>
                            <w:szCs w:val="22"/>
                          </w:rPr>
                          <w:t xml:space="preserve"> :</w:t>
                        </w:r>
                      </w:p>
                    </w:tc>
                    <w:tc>
                      <w:tcPr>
                        <w:tcW w:w="6570" w:type="dxa"/>
                      </w:tcPr>
                      <w:p w:rsidR="000E4F97" w:rsidRDefault="00317084">
                        <w:pPr>
                          <w:pStyle w:val="NormalWeb1"/>
                          <w:spacing w:before="0" w:after="0"/>
                        </w:pPr>
                        <w:r>
                          <w:rPr>
                            <w:rFonts w:cs="Aharoni"/>
                            <w:b/>
                            <w:sz w:val="28"/>
                            <w:szCs w:val="28"/>
                          </w:rPr>
                          <w:t xml:space="preserve">Kids World </w:t>
                        </w:r>
                      </w:p>
                    </w:tc>
                  </w:tr>
                  <w:tr w:rsidR="000C4D44">
                    <w:tc>
                      <w:tcPr>
                        <w:tcW w:w="2340" w:type="dxa"/>
                      </w:tcPr>
                      <w:p w:rsidR="000E4F97" w:rsidRDefault="00317084">
                        <w:pPr>
                          <w:spacing w:after="60"/>
                          <w:rPr>
                            <w:rFonts w:cs="Times New Roman"/>
                            <w:sz w:val="22"/>
                            <w:szCs w:val="22"/>
                          </w:rPr>
                        </w:pPr>
                        <w:r>
                          <w:rPr>
                            <w:rFonts w:cs="Times New Roman"/>
                            <w:sz w:val="22"/>
                            <w:szCs w:val="22"/>
                          </w:rPr>
                          <w:t xml:space="preserve">       Client</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tcPr>
                      <w:p w:rsidR="000E4F97" w:rsidRDefault="00317084">
                        <w:pPr>
                          <w:spacing w:after="60"/>
                        </w:pPr>
                        <w:r>
                          <w:rPr>
                            <w:rFonts w:cs="Times New Roman"/>
                            <w:sz w:val="22"/>
                            <w:szCs w:val="22"/>
                          </w:rPr>
                          <w:t>Asian Paints</w:t>
                        </w:r>
                      </w:p>
                    </w:tc>
                  </w:tr>
                  <w:tr w:rsidR="000C4D44">
                    <w:tc>
                      <w:tcPr>
                        <w:tcW w:w="2340" w:type="dxa"/>
                      </w:tcPr>
                      <w:p w:rsidR="000E4F97" w:rsidRDefault="00317084">
                        <w:pPr>
                          <w:spacing w:after="60"/>
                          <w:rPr>
                            <w:rFonts w:cs="Times New Roman"/>
                            <w:sz w:val="22"/>
                            <w:szCs w:val="22"/>
                          </w:rPr>
                        </w:pPr>
                        <w:r>
                          <w:rPr>
                            <w:rFonts w:cs="Times New Roman"/>
                            <w:sz w:val="22"/>
                            <w:szCs w:val="22"/>
                          </w:rPr>
                          <w:t xml:space="preserve">       Description</w:t>
                        </w:r>
                      </w:p>
                    </w:tc>
                    <w:tc>
                      <w:tcPr>
                        <w:tcW w:w="540" w:type="dxa"/>
                      </w:tcPr>
                      <w:p w:rsidR="000E4F97" w:rsidRDefault="00317084">
                        <w:pPr>
                          <w:spacing w:after="60"/>
                          <w:rPr>
                            <w:rFonts w:cs="Calibri"/>
                            <w:sz w:val="22"/>
                            <w:szCs w:val="22"/>
                          </w:rPr>
                        </w:pPr>
                        <w:r>
                          <w:rPr>
                            <w:rFonts w:cs="Times New Roman"/>
                            <w:sz w:val="22"/>
                            <w:szCs w:val="22"/>
                          </w:rPr>
                          <w:t xml:space="preserve"> :</w:t>
                        </w:r>
                      </w:p>
                    </w:tc>
                    <w:tc>
                      <w:tcPr>
                        <w:tcW w:w="6570" w:type="dxa"/>
                      </w:tcPr>
                      <w:p w:rsidR="000E4F97" w:rsidRDefault="00317084">
                        <w:pPr>
                          <w:pStyle w:val="NormalWeb1"/>
                          <w:spacing w:before="0" w:after="0"/>
                          <w:rPr>
                            <w:rFonts w:cs="Calibri"/>
                          </w:rPr>
                        </w:pPr>
                        <w:r>
                          <w:rPr>
                            <w:rFonts w:cs="Calibri"/>
                            <w:sz w:val="22"/>
                            <w:szCs w:val="22"/>
                          </w:rPr>
                          <w:t xml:space="preserve">Asian Paints wants to run a campaign where kids can share their story on Microsite.   Same story can be shared on social media.  </w:t>
                        </w:r>
                      </w:p>
                      <w:p w:rsidR="000E4F97" w:rsidRDefault="00317084">
                        <w:pPr>
                          <w:pStyle w:val="NormalWeb1"/>
                          <w:spacing w:before="0" w:after="0"/>
                          <w:rPr>
                            <w:rFonts w:cs="Calibri"/>
                          </w:rPr>
                        </w:pPr>
                      </w:p>
                    </w:tc>
                  </w:tr>
                  <w:tr w:rsidR="000C4D44">
                    <w:tc>
                      <w:tcPr>
                        <w:tcW w:w="2340" w:type="dxa"/>
                      </w:tcPr>
                      <w:p w:rsidR="000E4F97" w:rsidRDefault="00317084">
                        <w:pPr>
                          <w:spacing w:after="60"/>
                          <w:rPr>
                            <w:rFonts w:cs="Times New Roman"/>
                            <w:sz w:val="22"/>
                            <w:szCs w:val="22"/>
                          </w:rPr>
                        </w:pPr>
                        <w:r>
                          <w:rPr>
                            <w:rFonts w:cs="Times New Roman"/>
                            <w:sz w:val="22"/>
                            <w:szCs w:val="22"/>
                          </w:rPr>
                          <w:t xml:space="preserve">       Role                      </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tcPr>
                      <w:p w:rsidR="000E4F97" w:rsidRDefault="00317084">
                        <w:pPr>
                          <w:spacing w:after="60"/>
                        </w:pPr>
                        <w:r>
                          <w:rPr>
                            <w:rFonts w:cs="Times New Roman"/>
                            <w:sz w:val="22"/>
                            <w:szCs w:val="22"/>
                          </w:rPr>
                          <w:t>Develop and Test the Applications in Development environment and fix errors.</w:t>
                        </w:r>
                      </w:p>
                    </w:tc>
                  </w:tr>
                  <w:tr w:rsidR="000C4D44">
                    <w:trPr>
                      <w:trHeight w:val="270"/>
                    </w:trPr>
                    <w:tc>
                      <w:tcPr>
                        <w:tcW w:w="2340" w:type="dxa"/>
                      </w:tcPr>
                      <w:p w:rsidR="000E4F97" w:rsidRDefault="00317084">
                        <w:pPr>
                          <w:spacing w:after="60"/>
                          <w:rPr>
                            <w:rFonts w:cs="Times New Roman"/>
                            <w:sz w:val="22"/>
                            <w:szCs w:val="22"/>
                          </w:rPr>
                        </w:pPr>
                        <w:r>
                          <w:rPr>
                            <w:rFonts w:cs="Times New Roman"/>
                            <w:sz w:val="22"/>
                            <w:szCs w:val="22"/>
                          </w:rPr>
                          <w:t xml:space="preserve">       Responsibility</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tcPr>
                      <w:p w:rsidR="000E4F97" w:rsidRDefault="00317084">
                        <w:pPr>
                          <w:tabs>
                            <w:tab w:val="left" w:pos="360"/>
                          </w:tabs>
                          <w:rPr>
                            <w:rFonts w:cs="Times New Roman"/>
                            <w:sz w:val="22"/>
                            <w:szCs w:val="22"/>
                          </w:rPr>
                        </w:pPr>
                        <w:r>
                          <w:rPr>
                            <w:rFonts w:cs="Times New Roman"/>
                            <w:sz w:val="22"/>
                            <w:szCs w:val="22"/>
                          </w:rPr>
                          <w:t xml:space="preserve">Develop and test the Applications in 4.0 .Net Framework </w:t>
                        </w:r>
                      </w:p>
                      <w:p w:rsidR="000E4F97" w:rsidRDefault="00317084">
                        <w:pPr>
                          <w:tabs>
                            <w:tab w:val="left" w:pos="360"/>
                          </w:tabs>
                        </w:pPr>
                        <w:r>
                          <w:rPr>
                            <w:rFonts w:cs="Times New Roman"/>
                            <w:sz w:val="22"/>
                            <w:szCs w:val="22"/>
                          </w:rPr>
                          <w:t>Using Entity Framework, MVC, Jquery, Linq to SQL, Ajax and also support the applications in case of issue.</w:t>
                        </w:r>
                      </w:p>
                    </w:tc>
                  </w:tr>
                  <w:tr w:rsidR="000C4D44">
                    <w:tc>
                      <w:tcPr>
                        <w:tcW w:w="2340" w:type="dxa"/>
                      </w:tcPr>
                      <w:p w:rsidR="000E4F97" w:rsidRDefault="00317084">
                        <w:pPr>
                          <w:snapToGrid w:val="0"/>
                          <w:spacing w:after="60"/>
                          <w:rPr>
                            <w:rFonts w:cs="Times New Roman"/>
                          </w:rPr>
                        </w:pPr>
                      </w:p>
                    </w:tc>
                    <w:tc>
                      <w:tcPr>
                        <w:tcW w:w="540" w:type="dxa"/>
                      </w:tcPr>
                      <w:p w:rsidR="000E4F97" w:rsidRDefault="00317084">
                        <w:pPr>
                          <w:spacing w:after="60"/>
                          <w:rPr>
                            <w:rFonts w:cs="Times New Roman"/>
                          </w:rPr>
                        </w:pPr>
                      </w:p>
                    </w:tc>
                    <w:tc>
                      <w:tcPr>
                        <w:tcW w:w="6570" w:type="dxa"/>
                      </w:tcPr>
                      <w:p w:rsidR="000E4F97" w:rsidRDefault="00317084">
                        <w:pPr>
                          <w:snapToGrid w:val="0"/>
                          <w:spacing w:after="60"/>
                          <w:rPr>
                            <w:rFonts w:cs="Times New Roman"/>
                          </w:rPr>
                        </w:pPr>
                      </w:p>
                    </w:tc>
                  </w:tr>
                  <w:tr w:rsidR="000C4D44">
                    <w:tc>
                      <w:tcPr>
                        <w:tcW w:w="2340" w:type="dxa"/>
                      </w:tcPr>
                      <w:p w:rsidR="000E4F97" w:rsidRDefault="00317084">
                        <w:pPr>
                          <w:spacing w:after="60"/>
                          <w:rPr>
                            <w:rFonts w:cs="Times New Roman"/>
                            <w:sz w:val="22"/>
                            <w:szCs w:val="22"/>
                          </w:rPr>
                        </w:pPr>
                        <w:r>
                          <w:rPr>
                            <w:rFonts w:cs="Times New Roman"/>
                            <w:sz w:val="22"/>
                            <w:szCs w:val="22"/>
                          </w:rPr>
                          <w:t xml:space="preserve">       Software Required</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tcPr>
                      <w:p w:rsidR="000E4F97" w:rsidRDefault="00317084">
                        <w:pPr>
                          <w:spacing w:after="60"/>
                        </w:pPr>
                        <w:r>
                          <w:rPr>
                            <w:rFonts w:cs="Times New Roman"/>
                            <w:sz w:val="22"/>
                            <w:szCs w:val="22"/>
                          </w:rPr>
                          <w:t xml:space="preserve">Visual Studio 2013, SQL Server </w:t>
                        </w:r>
                        <w:r>
                          <w:rPr>
                            <w:rFonts w:cs="Times New Roman"/>
                            <w:sz w:val="22"/>
                            <w:szCs w:val="22"/>
                          </w:rPr>
                          <w:t>2012, MVC5.</w:t>
                        </w:r>
                      </w:p>
                    </w:tc>
                  </w:tr>
                </w:tbl>
                <w:p w:rsidR="000E4F97" w:rsidRDefault="00317084"/>
              </w:txbxContent>
            </v:textbox>
            <w10:wrap type="square"/>
          </v:shape>
        </w:pict>
      </w:r>
    </w:p>
    <w:p w:rsidR="000E4F97" w:rsidRDefault="000C4D44">
      <w:pPr>
        <w:pBdr>
          <w:bottom w:val="single" w:sz="8" w:space="3" w:color="000000"/>
        </w:pBdr>
        <w:tabs>
          <w:tab w:val="left" w:pos="-720"/>
        </w:tabs>
        <w:ind w:right="-720"/>
        <w:rPr>
          <w:rFonts w:cs="Times New Roman"/>
          <w:b/>
          <w:sz w:val="22"/>
          <w:szCs w:val="22"/>
        </w:rPr>
      </w:pPr>
      <w:r w:rsidRPr="000C4D44">
        <w:rPr>
          <w:noProof/>
        </w:rPr>
        <w:lastRenderedPageBreak/>
        <w:pict>
          <v:shape id="Text Box 5" o:spid="_x0000_s1030" type="#_x0000_t202" style="position:absolute;margin-left:-5.4pt;margin-top:-2pt;width:472.4pt;height:791.9pt;z-index:251666432;visibility:visible;mso-wrap-distance-left:0" stroked="f">
            <v:fill opacity="0"/>
            <v:path arrowok="t" textboxrect="0,0,21600,21600"/>
            <v:textbox inset="0,0,0,0">
              <w:txbxContent>
                <w:tbl>
                  <w:tblPr>
                    <w:tblW w:w="0" w:type="auto"/>
                    <w:tblInd w:w="108" w:type="dxa"/>
                    <w:tblLayout w:type="fixed"/>
                    <w:tblLook w:val="0000"/>
                  </w:tblPr>
                  <w:tblGrid>
                    <w:gridCol w:w="540"/>
                    <w:gridCol w:w="1800"/>
                    <w:gridCol w:w="540"/>
                    <w:gridCol w:w="4230"/>
                    <w:gridCol w:w="2340"/>
                  </w:tblGrid>
                  <w:tr w:rsidR="000C4D44">
                    <w:tc>
                      <w:tcPr>
                        <w:tcW w:w="2340" w:type="dxa"/>
                        <w:gridSpan w:val="2"/>
                      </w:tcPr>
                      <w:p w:rsidR="000E4F97" w:rsidRDefault="00317084">
                        <w:pPr>
                          <w:snapToGrid w:val="0"/>
                          <w:spacing w:after="60"/>
                          <w:rPr>
                            <w:rFonts w:cs="Times New Roman"/>
                          </w:rPr>
                        </w:pPr>
                      </w:p>
                    </w:tc>
                    <w:tc>
                      <w:tcPr>
                        <w:tcW w:w="540" w:type="dxa"/>
                      </w:tcPr>
                      <w:p w:rsidR="000E4F97" w:rsidRDefault="00317084">
                        <w:pPr>
                          <w:snapToGrid w:val="0"/>
                          <w:spacing w:after="60"/>
                          <w:rPr>
                            <w:rFonts w:cs="Times New Roman"/>
                          </w:rPr>
                        </w:pPr>
                      </w:p>
                    </w:tc>
                    <w:tc>
                      <w:tcPr>
                        <w:tcW w:w="6570" w:type="dxa"/>
                        <w:gridSpan w:val="2"/>
                      </w:tcPr>
                      <w:p w:rsidR="000E4F97" w:rsidRDefault="00317084">
                        <w:pPr>
                          <w:snapToGrid w:val="0"/>
                          <w:spacing w:after="60"/>
                          <w:rPr>
                            <w:rFonts w:cs="Times New Roman"/>
                          </w:rPr>
                        </w:pPr>
                      </w:p>
                      <w:p w:rsidR="000E4F97" w:rsidRDefault="00317084">
                        <w:pPr>
                          <w:snapToGrid w:val="0"/>
                          <w:spacing w:after="60"/>
                          <w:rPr>
                            <w:rFonts w:cs="Times New Roman"/>
                          </w:rPr>
                        </w:pPr>
                      </w:p>
                    </w:tc>
                  </w:tr>
                  <w:tr w:rsidR="000C4D44">
                    <w:tc>
                      <w:tcPr>
                        <w:tcW w:w="2340" w:type="dxa"/>
                        <w:gridSpan w:val="2"/>
                      </w:tcPr>
                      <w:p w:rsidR="000E4F97" w:rsidRDefault="00317084">
                        <w:pPr>
                          <w:spacing w:after="60"/>
                          <w:rPr>
                            <w:rFonts w:cs="Times New Roman"/>
                            <w:sz w:val="22"/>
                            <w:szCs w:val="22"/>
                          </w:rPr>
                        </w:pPr>
                        <w:r>
                          <w:rPr>
                            <w:rFonts w:cs="Times New Roman"/>
                            <w:b/>
                            <w:sz w:val="22"/>
                            <w:szCs w:val="22"/>
                          </w:rPr>
                          <w:t xml:space="preserve">   4. Project Name</w:t>
                        </w:r>
                      </w:p>
                    </w:tc>
                    <w:tc>
                      <w:tcPr>
                        <w:tcW w:w="540" w:type="dxa"/>
                      </w:tcPr>
                      <w:p w:rsidR="000E4F97" w:rsidRDefault="00317084">
                        <w:pPr>
                          <w:spacing w:after="60"/>
                          <w:rPr>
                            <w:rFonts w:cs="Aharoni"/>
                            <w:b/>
                            <w:sz w:val="28"/>
                            <w:szCs w:val="28"/>
                          </w:rPr>
                        </w:pPr>
                        <w:r>
                          <w:rPr>
                            <w:rFonts w:cs="Times New Roman"/>
                            <w:sz w:val="22"/>
                            <w:szCs w:val="22"/>
                          </w:rPr>
                          <w:t xml:space="preserve"> :</w:t>
                        </w:r>
                      </w:p>
                    </w:tc>
                    <w:tc>
                      <w:tcPr>
                        <w:tcW w:w="6570" w:type="dxa"/>
                        <w:gridSpan w:val="2"/>
                      </w:tcPr>
                      <w:p w:rsidR="000E4F97" w:rsidRDefault="00317084">
                        <w:pPr>
                          <w:pStyle w:val="NormalWeb1"/>
                          <w:spacing w:before="0" w:after="0"/>
                          <w:rPr>
                            <w:b/>
                          </w:rPr>
                        </w:pPr>
                        <w:r>
                          <w:rPr>
                            <w:rFonts w:cs="Aharoni"/>
                            <w:b/>
                            <w:sz w:val="28"/>
                            <w:szCs w:val="28"/>
                          </w:rPr>
                          <w:t>Branch Portal</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Client</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pPr>
                        <w:r>
                          <w:rPr>
                            <w:rFonts w:cs="Times New Roman"/>
                            <w:sz w:val="22"/>
                            <w:szCs w:val="22"/>
                          </w:rPr>
                          <w:t>Geosansar</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Description</w:t>
                        </w:r>
                      </w:p>
                    </w:tc>
                    <w:tc>
                      <w:tcPr>
                        <w:tcW w:w="540" w:type="dxa"/>
                      </w:tcPr>
                      <w:p w:rsidR="000E4F97" w:rsidRDefault="00317084">
                        <w:pPr>
                          <w:spacing w:after="60"/>
                          <w:rPr>
                            <w:sz w:val="22"/>
                            <w:szCs w:val="22"/>
                          </w:rPr>
                        </w:pPr>
                        <w:r>
                          <w:rPr>
                            <w:rFonts w:cs="Times New Roman"/>
                            <w:sz w:val="22"/>
                            <w:szCs w:val="22"/>
                          </w:rPr>
                          <w:t xml:space="preserve"> :</w:t>
                        </w:r>
                      </w:p>
                    </w:tc>
                    <w:tc>
                      <w:tcPr>
                        <w:tcW w:w="6570" w:type="dxa"/>
                        <w:gridSpan w:val="2"/>
                      </w:tcPr>
                      <w:p w:rsidR="000E4F97" w:rsidRDefault="00317084">
                        <w:pPr>
                          <w:rPr>
                            <w:sz w:val="22"/>
                            <w:szCs w:val="22"/>
                          </w:rPr>
                        </w:pPr>
                        <w:r>
                          <w:rPr>
                            <w:sz w:val="22"/>
                            <w:szCs w:val="22"/>
                          </w:rPr>
                          <w:t xml:space="preserve">Its unique platform for all stake holders so that basic data of the       customer is captured and validated against each transaction so that we </w:t>
                        </w:r>
                        <w:r>
                          <w:rPr>
                            <w:sz w:val="22"/>
                            <w:szCs w:val="22"/>
                          </w:rPr>
                          <w:t>have the data of every transaction.</w:t>
                        </w:r>
                      </w:p>
                      <w:p w:rsidR="000E4F97" w:rsidRDefault="00317084">
                        <w:pPr>
                          <w:rPr>
                            <w:rFonts w:cs="Times New Roman"/>
                          </w:rPr>
                        </w:pPr>
                        <w:r>
                          <w:rPr>
                            <w:sz w:val="22"/>
                            <w:szCs w:val="22"/>
                          </w:rPr>
                          <w:t>Reports are generated on real time to show transaction and cash data per region, per branch, total, etc</w:t>
                        </w:r>
                        <w:r>
                          <w:t>.</w:t>
                        </w:r>
                      </w:p>
                      <w:p w:rsidR="000E4F97" w:rsidRDefault="00317084">
                        <w:pPr>
                          <w:spacing w:after="60"/>
                          <w:rPr>
                            <w:rFonts w:cs="Times New Roman"/>
                          </w:rPr>
                        </w:pP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Role                      </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pPr>
                        <w:r>
                          <w:rPr>
                            <w:rFonts w:cs="Times New Roman"/>
                            <w:sz w:val="22"/>
                            <w:szCs w:val="22"/>
                          </w:rPr>
                          <w:t xml:space="preserve">To design, develop and Test the Applications in Development environment and </w:t>
                        </w:r>
                        <w:r>
                          <w:rPr>
                            <w:rFonts w:cs="Times New Roman"/>
                            <w:sz w:val="22"/>
                            <w:szCs w:val="22"/>
                          </w:rPr>
                          <w:t xml:space="preserve">fix errors, communicate with clients </w:t>
                        </w:r>
                      </w:p>
                    </w:tc>
                  </w:tr>
                  <w:tr w:rsidR="000C4D44">
                    <w:trPr>
                      <w:trHeight w:val="270"/>
                    </w:trPr>
                    <w:tc>
                      <w:tcPr>
                        <w:tcW w:w="2340" w:type="dxa"/>
                        <w:gridSpan w:val="2"/>
                      </w:tcPr>
                      <w:p w:rsidR="000E4F97" w:rsidRDefault="00317084">
                        <w:pPr>
                          <w:spacing w:after="60"/>
                          <w:rPr>
                            <w:rFonts w:cs="Times New Roman"/>
                            <w:sz w:val="22"/>
                            <w:szCs w:val="22"/>
                          </w:rPr>
                        </w:pPr>
                        <w:r>
                          <w:rPr>
                            <w:rFonts w:cs="Times New Roman"/>
                            <w:sz w:val="22"/>
                            <w:szCs w:val="22"/>
                          </w:rPr>
                          <w:t xml:space="preserve">       Responsibility</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tabs>
                            <w:tab w:val="left" w:pos="360"/>
                          </w:tabs>
                          <w:rPr>
                            <w:rFonts w:cs="Times New Roman"/>
                            <w:sz w:val="22"/>
                            <w:szCs w:val="22"/>
                          </w:rPr>
                        </w:pPr>
                        <w:r>
                          <w:rPr>
                            <w:rFonts w:cs="Times New Roman"/>
                            <w:sz w:val="22"/>
                            <w:szCs w:val="22"/>
                          </w:rPr>
                          <w:t xml:space="preserve">To design using Bootstrap, develop and test the Applications in 4.0 .Net Framework </w:t>
                        </w:r>
                      </w:p>
                      <w:p w:rsidR="000E4F97" w:rsidRDefault="00317084">
                        <w:pPr>
                          <w:tabs>
                            <w:tab w:val="left" w:pos="360"/>
                          </w:tabs>
                        </w:pPr>
                        <w:r>
                          <w:rPr>
                            <w:rFonts w:cs="Times New Roman"/>
                            <w:sz w:val="22"/>
                            <w:szCs w:val="22"/>
                          </w:rPr>
                          <w:t>Using ASP.NET, Jquery, SQL, Ajax and also support the applications in case of issue.</w:t>
                        </w:r>
                      </w:p>
                    </w:tc>
                  </w:tr>
                  <w:tr w:rsidR="000C4D44">
                    <w:tblPrEx>
                      <w:tblCellMar>
                        <w:left w:w="0" w:type="dxa"/>
                        <w:right w:w="0" w:type="dxa"/>
                      </w:tblCellMar>
                    </w:tblPrEx>
                    <w:tc>
                      <w:tcPr>
                        <w:tcW w:w="540" w:type="dxa"/>
                      </w:tcPr>
                      <w:p w:rsidR="000E4F97" w:rsidRDefault="00317084">
                        <w:pPr>
                          <w:spacing w:after="60"/>
                          <w:rPr>
                            <w:rFonts w:cs="Times New Roman"/>
                          </w:rPr>
                        </w:pPr>
                      </w:p>
                    </w:tc>
                    <w:tc>
                      <w:tcPr>
                        <w:tcW w:w="6570" w:type="dxa"/>
                        <w:gridSpan w:val="3"/>
                      </w:tcPr>
                      <w:p w:rsidR="000E4F97" w:rsidRDefault="00317084">
                        <w:pPr>
                          <w:snapToGrid w:val="0"/>
                          <w:spacing w:after="60"/>
                          <w:rPr>
                            <w:rFonts w:cs="Times New Roman"/>
                          </w:rPr>
                        </w:pPr>
                      </w:p>
                    </w:tc>
                    <w:tc>
                      <w:tcPr>
                        <w:tcW w:w="2340" w:type="dxa"/>
                      </w:tcPr>
                      <w:p w:rsidR="000E4F97" w:rsidRDefault="00317084">
                        <w:pPr>
                          <w:snapToGrid w:val="0"/>
                          <w:rPr>
                            <w:rFonts w:cs="Times New Roman"/>
                          </w:rPr>
                        </w:pP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Software Required</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pPr>
                        <w:r>
                          <w:rPr>
                            <w:rFonts w:cs="Times New Roman"/>
                            <w:sz w:val="22"/>
                            <w:szCs w:val="22"/>
                          </w:rPr>
                          <w:t>Visual Studio 2013.SQL Server 2012,</w:t>
                        </w:r>
                      </w:p>
                    </w:tc>
                  </w:tr>
                  <w:tr w:rsidR="000C4D44">
                    <w:tc>
                      <w:tcPr>
                        <w:tcW w:w="2340" w:type="dxa"/>
                        <w:gridSpan w:val="2"/>
                      </w:tcPr>
                      <w:p w:rsidR="000E4F97" w:rsidRDefault="00317084">
                        <w:pPr>
                          <w:snapToGrid w:val="0"/>
                          <w:spacing w:after="60"/>
                          <w:rPr>
                            <w:rFonts w:cs="Times New Roman"/>
                          </w:rPr>
                        </w:pPr>
                      </w:p>
                      <w:p w:rsidR="000E4F97" w:rsidRDefault="00317084">
                        <w:pPr>
                          <w:snapToGrid w:val="0"/>
                          <w:spacing w:after="60"/>
                          <w:rPr>
                            <w:rFonts w:cs="Times New Roman"/>
                          </w:rPr>
                        </w:pPr>
                      </w:p>
                    </w:tc>
                    <w:tc>
                      <w:tcPr>
                        <w:tcW w:w="540" w:type="dxa"/>
                      </w:tcPr>
                      <w:p w:rsidR="000E4F97" w:rsidRDefault="00317084">
                        <w:pPr>
                          <w:snapToGrid w:val="0"/>
                          <w:spacing w:after="60"/>
                          <w:rPr>
                            <w:rFonts w:cs="Times New Roman"/>
                          </w:rPr>
                        </w:pPr>
                      </w:p>
                    </w:tc>
                    <w:tc>
                      <w:tcPr>
                        <w:tcW w:w="6570" w:type="dxa"/>
                        <w:gridSpan w:val="2"/>
                      </w:tcPr>
                      <w:p w:rsidR="000E4F97" w:rsidRDefault="00317084">
                        <w:pPr>
                          <w:snapToGrid w:val="0"/>
                          <w:spacing w:after="60"/>
                          <w:rPr>
                            <w:rFonts w:cs="Times New Roman"/>
                          </w:rPr>
                        </w:pPr>
                      </w:p>
                    </w:tc>
                  </w:tr>
                  <w:tr w:rsidR="000C4D44">
                    <w:tc>
                      <w:tcPr>
                        <w:tcW w:w="2340" w:type="dxa"/>
                        <w:gridSpan w:val="2"/>
                      </w:tcPr>
                      <w:p w:rsidR="000E4F97" w:rsidRDefault="00317084">
                        <w:pPr>
                          <w:spacing w:after="60"/>
                          <w:rPr>
                            <w:rFonts w:cs="Times New Roman"/>
                            <w:sz w:val="22"/>
                            <w:szCs w:val="22"/>
                          </w:rPr>
                        </w:pPr>
                        <w:r>
                          <w:rPr>
                            <w:rFonts w:cs="Times New Roman"/>
                            <w:b/>
                            <w:sz w:val="22"/>
                            <w:szCs w:val="22"/>
                          </w:rPr>
                          <w:t xml:space="preserve">   5. Project Name</w:t>
                        </w:r>
                      </w:p>
                    </w:tc>
                    <w:tc>
                      <w:tcPr>
                        <w:tcW w:w="540" w:type="dxa"/>
                      </w:tcPr>
                      <w:p w:rsidR="000E4F97" w:rsidRDefault="00317084">
                        <w:pPr>
                          <w:spacing w:after="60"/>
                          <w:rPr>
                            <w:rFonts w:cs="Aharoni"/>
                            <w:b/>
                            <w:sz w:val="28"/>
                            <w:szCs w:val="28"/>
                          </w:rPr>
                        </w:pPr>
                        <w:r>
                          <w:rPr>
                            <w:rFonts w:cs="Times New Roman"/>
                            <w:sz w:val="22"/>
                            <w:szCs w:val="22"/>
                          </w:rPr>
                          <w:t xml:space="preserve"> :</w:t>
                        </w:r>
                      </w:p>
                    </w:tc>
                    <w:tc>
                      <w:tcPr>
                        <w:tcW w:w="6570" w:type="dxa"/>
                        <w:gridSpan w:val="2"/>
                      </w:tcPr>
                      <w:p w:rsidR="000E4F97" w:rsidRDefault="00317084">
                        <w:pPr>
                          <w:pStyle w:val="NormalWeb1"/>
                          <w:spacing w:before="0" w:after="0"/>
                        </w:pPr>
                        <w:r>
                          <w:rPr>
                            <w:rFonts w:cs="Aharoni"/>
                            <w:b/>
                            <w:sz w:val="28"/>
                            <w:szCs w:val="28"/>
                          </w:rPr>
                          <w:t>RMS</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Client</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pPr>
                        <w:r>
                          <w:rPr>
                            <w:rFonts w:cs="Times New Roman"/>
                            <w:sz w:val="22"/>
                            <w:szCs w:val="22"/>
                          </w:rPr>
                          <w:t>Mahindra</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Description</w:t>
                        </w:r>
                      </w:p>
                    </w:tc>
                    <w:tc>
                      <w:tcPr>
                        <w:tcW w:w="540" w:type="dxa"/>
                      </w:tcPr>
                      <w:p w:rsidR="000E4F97" w:rsidRDefault="00317084">
                        <w:pPr>
                          <w:spacing w:after="60"/>
                          <w:rPr>
                            <w:rFonts w:cs="Calibri"/>
                          </w:rPr>
                        </w:pPr>
                        <w:r>
                          <w:rPr>
                            <w:rFonts w:cs="Times New Roman"/>
                            <w:sz w:val="22"/>
                            <w:szCs w:val="22"/>
                          </w:rPr>
                          <w:t xml:space="preserve"> :</w:t>
                        </w:r>
                      </w:p>
                    </w:tc>
                    <w:tc>
                      <w:tcPr>
                        <w:tcW w:w="6570" w:type="dxa"/>
                        <w:gridSpan w:val="2"/>
                      </w:tcPr>
                      <w:p w:rsidR="000E4F97" w:rsidRDefault="00317084">
                        <w:r>
                          <w:rPr>
                            <w:rFonts w:cs="Calibri"/>
                          </w:rPr>
                          <w:t>Its “Risk management System” keeps track of the risk in the projects</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Role                      </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rPr>
                            <w:rFonts w:cs="Times New Roman"/>
                            <w:sz w:val="22"/>
                            <w:szCs w:val="22"/>
                          </w:rPr>
                        </w:pPr>
                        <w:r>
                          <w:rPr>
                            <w:rFonts w:cs="Times New Roman"/>
                            <w:sz w:val="22"/>
                            <w:szCs w:val="22"/>
                          </w:rPr>
                          <w:t xml:space="preserve">To </w:t>
                        </w:r>
                        <w:r>
                          <w:rPr>
                            <w:rFonts w:cs="Times New Roman"/>
                            <w:sz w:val="22"/>
                            <w:szCs w:val="22"/>
                          </w:rPr>
                          <w:t>document, design, database design, develop and Test the Applications in Development as well client environment and fix errors.</w:t>
                        </w:r>
                      </w:p>
                      <w:p w:rsidR="000E4F97" w:rsidRDefault="00317084">
                        <w:pPr>
                          <w:spacing w:after="60"/>
                        </w:pPr>
                        <w:r>
                          <w:rPr>
                            <w:rFonts w:cs="Times New Roman"/>
                            <w:sz w:val="22"/>
                            <w:szCs w:val="22"/>
                          </w:rPr>
                          <w:t>And communicate with clients</w:t>
                        </w:r>
                      </w:p>
                    </w:tc>
                  </w:tr>
                  <w:tr w:rsidR="000C4D44">
                    <w:trPr>
                      <w:trHeight w:val="270"/>
                    </w:trPr>
                    <w:tc>
                      <w:tcPr>
                        <w:tcW w:w="2340" w:type="dxa"/>
                        <w:gridSpan w:val="2"/>
                      </w:tcPr>
                      <w:p w:rsidR="000E4F97" w:rsidRDefault="00317084">
                        <w:pPr>
                          <w:spacing w:after="60"/>
                          <w:rPr>
                            <w:rFonts w:cs="Times New Roman"/>
                            <w:sz w:val="22"/>
                            <w:szCs w:val="22"/>
                          </w:rPr>
                        </w:pPr>
                        <w:r>
                          <w:rPr>
                            <w:rFonts w:cs="Times New Roman"/>
                            <w:sz w:val="22"/>
                            <w:szCs w:val="22"/>
                          </w:rPr>
                          <w:t xml:space="preserve">       Responsibility</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tabs>
                            <w:tab w:val="left" w:pos="360"/>
                          </w:tabs>
                          <w:rPr>
                            <w:rFonts w:cs="Times New Roman"/>
                            <w:sz w:val="22"/>
                            <w:szCs w:val="22"/>
                          </w:rPr>
                        </w:pPr>
                        <w:r>
                          <w:rPr>
                            <w:rFonts w:cs="Times New Roman"/>
                            <w:sz w:val="22"/>
                            <w:szCs w:val="22"/>
                          </w:rPr>
                          <w:t xml:space="preserve">Develop and test the Applications in 4.0 .Net Framework </w:t>
                        </w:r>
                      </w:p>
                      <w:p w:rsidR="000E4F97" w:rsidRDefault="00317084">
                        <w:pPr>
                          <w:tabs>
                            <w:tab w:val="left" w:pos="360"/>
                          </w:tabs>
                        </w:pPr>
                        <w:r>
                          <w:rPr>
                            <w:rFonts w:cs="Times New Roman"/>
                            <w:sz w:val="22"/>
                            <w:szCs w:val="22"/>
                          </w:rPr>
                          <w:t>Using Entity Fram</w:t>
                        </w:r>
                        <w:r>
                          <w:rPr>
                            <w:rFonts w:cs="Times New Roman"/>
                            <w:sz w:val="22"/>
                            <w:szCs w:val="22"/>
                          </w:rPr>
                          <w:t>ework, MVC, Jquery, Linq to SQL, Ajax and also support the applications in case of issue.</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Software Required</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rPr>
                            <w:rFonts w:cs="Times New Roman"/>
                          </w:rPr>
                        </w:pPr>
                        <w:r>
                          <w:rPr>
                            <w:rFonts w:cs="Times New Roman"/>
                            <w:sz w:val="22"/>
                            <w:szCs w:val="22"/>
                          </w:rPr>
                          <w:t>Visual Studio 2013, SQL Server 2012, MVC5.</w:t>
                        </w:r>
                      </w:p>
                    </w:tc>
                  </w:tr>
                  <w:tr w:rsidR="000C4D44">
                    <w:tc>
                      <w:tcPr>
                        <w:tcW w:w="2340" w:type="dxa"/>
                        <w:gridSpan w:val="2"/>
                      </w:tcPr>
                      <w:p w:rsidR="000E4F97" w:rsidRDefault="00317084">
                        <w:pPr>
                          <w:snapToGrid w:val="0"/>
                          <w:spacing w:after="60"/>
                          <w:rPr>
                            <w:rFonts w:cs="Times New Roman"/>
                          </w:rPr>
                        </w:pPr>
                      </w:p>
                    </w:tc>
                    <w:tc>
                      <w:tcPr>
                        <w:tcW w:w="540" w:type="dxa"/>
                      </w:tcPr>
                      <w:p w:rsidR="000E4F97" w:rsidRDefault="00317084">
                        <w:pPr>
                          <w:snapToGrid w:val="0"/>
                          <w:spacing w:after="60"/>
                          <w:rPr>
                            <w:rFonts w:cs="Times New Roman"/>
                          </w:rPr>
                        </w:pPr>
                      </w:p>
                    </w:tc>
                    <w:tc>
                      <w:tcPr>
                        <w:tcW w:w="6570" w:type="dxa"/>
                        <w:gridSpan w:val="2"/>
                      </w:tcPr>
                      <w:p w:rsidR="000E4F97" w:rsidRDefault="00317084">
                        <w:pPr>
                          <w:snapToGrid w:val="0"/>
                          <w:spacing w:after="60"/>
                          <w:rPr>
                            <w:rFonts w:cs="Times New Roman"/>
                          </w:rPr>
                        </w:pPr>
                      </w:p>
                    </w:tc>
                  </w:tr>
                  <w:tr w:rsidR="000C4D44">
                    <w:tc>
                      <w:tcPr>
                        <w:tcW w:w="2340" w:type="dxa"/>
                        <w:gridSpan w:val="2"/>
                      </w:tcPr>
                      <w:p w:rsidR="000E4F97" w:rsidRDefault="00317084">
                        <w:pPr>
                          <w:spacing w:after="60"/>
                          <w:rPr>
                            <w:rFonts w:cs="Times New Roman"/>
                            <w:sz w:val="22"/>
                            <w:szCs w:val="22"/>
                          </w:rPr>
                        </w:pPr>
                        <w:r>
                          <w:rPr>
                            <w:rFonts w:cs="Times New Roman"/>
                            <w:b/>
                            <w:sz w:val="22"/>
                            <w:szCs w:val="22"/>
                          </w:rPr>
                          <w:t xml:space="preserve">   6. Project Name</w:t>
                        </w:r>
                      </w:p>
                    </w:tc>
                    <w:tc>
                      <w:tcPr>
                        <w:tcW w:w="540" w:type="dxa"/>
                      </w:tcPr>
                      <w:p w:rsidR="000E4F97" w:rsidRDefault="00317084">
                        <w:pPr>
                          <w:spacing w:after="60"/>
                          <w:rPr>
                            <w:rFonts w:ascii="Book Antiqua" w:eastAsia="Times New Roman" w:hAnsi="Book Antiqua" w:cs="Book Antiqua"/>
                            <w:b/>
                            <w:sz w:val="28"/>
                            <w:szCs w:val="28"/>
                          </w:rPr>
                        </w:pPr>
                        <w:r>
                          <w:rPr>
                            <w:rFonts w:cs="Times New Roman"/>
                            <w:sz w:val="22"/>
                            <w:szCs w:val="22"/>
                          </w:rPr>
                          <w:t xml:space="preserve"> :</w:t>
                        </w:r>
                      </w:p>
                    </w:tc>
                    <w:tc>
                      <w:tcPr>
                        <w:tcW w:w="6570" w:type="dxa"/>
                        <w:gridSpan w:val="2"/>
                      </w:tcPr>
                      <w:p w:rsidR="000E4F97" w:rsidRDefault="00317084">
                        <w:pPr>
                          <w:pStyle w:val="NormalWeb1"/>
                          <w:spacing w:before="0" w:after="0"/>
                          <w:rPr>
                            <w:rFonts w:cs="Aharoni"/>
                            <w:b/>
                            <w:sz w:val="28"/>
                            <w:szCs w:val="28"/>
                          </w:rPr>
                        </w:pPr>
                        <w:r>
                          <w:rPr>
                            <w:rFonts w:ascii="Book Antiqua" w:eastAsia="Times New Roman" w:hAnsi="Book Antiqua" w:cs="Book Antiqua"/>
                            <w:b/>
                            <w:sz w:val="28"/>
                            <w:szCs w:val="28"/>
                          </w:rPr>
                          <w:t>TATA AIA LIFE PLANNER</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Client</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pPr>
                        <w:r>
                          <w:rPr>
                            <w:rFonts w:cs="Times New Roman"/>
                            <w:sz w:val="22"/>
                            <w:szCs w:val="22"/>
                          </w:rPr>
                          <w:t>TATA AIA</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Description</w:t>
                        </w:r>
                      </w:p>
                    </w:tc>
                    <w:tc>
                      <w:tcPr>
                        <w:tcW w:w="540" w:type="dxa"/>
                      </w:tcPr>
                      <w:p w:rsidR="000E4F97" w:rsidRDefault="00317084">
                        <w:pPr>
                          <w:spacing w:after="60"/>
                          <w:rPr>
                            <w:rFonts w:ascii="Book Antiqua" w:hAnsi="Book Antiqua" w:cs="Book Antiqua"/>
                            <w:sz w:val="22"/>
                            <w:szCs w:val="22"/>
                          </w:rPr>
                        </w:pPr>
                        <w:r>
                          <w:rPr>
                            <w:rFonts w:cs="Times New Roman"/>
                            <w:sz w:val="22"/>
                            <w:szCs w:val="22"/>
                          </w:rPr>
                          <w:t xml:space="preserve"> :</w:t>
                        </w:r>
                      </w:p>
                    </w:tc>
                    <w:tc>
                      <w:tcPr>
                        <w:tcW w:w="6570" w:type="dxa"/>
                        <w:gridSpan w:val="2"/>
                      </w:tcPr>
                      <w:p w:rsidR="000E4F97" w:rsidRDefault="00317084">
                        <w:pPr>
                          <w:pStyle w:val="ListParagraph1"/>
                          <w:widowControl/>
                          <w:numPr>
                            <w:ilvl w:val="0"/>
                            <w:numId w:val="2"/>
                          </w:numPr>
                          <w:spacing w:line="20" w:lineRule="atLeast"/>
                          <w:rPr>
                            <w:rFonts w:ascii="Book Antiqua" w:hAnsi="Book Antiqua" w:cs="Book Antiqua"/>
                            <w:sz w:val="22"/>
                            <w:szCs w:val="22"/>
                          </w:rPr>
                        </w:pPr>
                        <w:r>
                          <w:rPr>
                            <w:rFonts w:ascii="Book Antiqua" w:hAnsi="Book Antiqua" w:cs="Book Antiqua"/>
                            <w:sz w:val="22"/>
                            <w:szCs w:val="22"/>
                          </w:rPr>
                          <w:t>Its a web based application.</w:t>
                        </w:r>
                      </w:p>
                      <w:p w:rsidR="000E4F97" w:rsidRDefault="00317084">
                        <w:pPr>
                          <w:pStyle w:val="ListParagraph1"/>
                          <w:widowControl/>
                          <w:numPr>
                            <w:ilvl w:val="0"/>
                            <w:numId w:val="2"/>
                          </w:numPr>
                          <w:spacing w:line="20" w:lineRule="atLeast"/>
                          <w:rPr>
                            <w:sz w:val="22"/>
                            <w:szCs w:val="22"/>
                          </w:rPr>
                        </w:pPr>
                        <w:r>
                          <w:rPr>
                            <w:rFonts w:ascii="Book Antiqua" w:hAnsi="Book Antiqua" w:cs="Book Antiqua"/>
                            <w:sz w:val="22"/>
                            <w:szCs w:val="22"/>
                          </w:rPr>
                          <w:t xml:space="preserve">New </w:t>
                        </w:r>
                        <w:r>
                          <w:rPr>
                            <w:sz w:val="22"/>
                            <w:szCs w:val="22"/>
                          </w:rPr>
                          <w:t>Life Planner is online test system especially for TATA AIA Life Insurance agents.</w:t>
                        </w:r>
                      </w:p>
                      <w:p w:rsidR="000E4F97" w:rsidRDefault="00317084">
                        <w:pPr>
                          <w:pStyle w:val="ListParagraph1"/>
                          <w:spacing w:line="20" w:lineRule="atLeast"/>
                          <w:ind w:left="360"/>
                          <w:rPr>
                            <w:sz w:val="22"/>
                            <w:szCs w:val="22"/>
                          </w:rPr>
                        </w:pPr>
                        <w:r>
                          <w:rPr>
                            <w:sz w:val="22"/>
                            <w:szCs w:val="22"/>
                          </w:rPr>
                          <w:t>The test consists of several rounds beginning from registration</w:t>
                        </w:r>
                        <w:r>
                          <w:rPr>
                            <w:rFonts w:ascii="Book Antiqua" w:hAnsi="Book Antiqua" w:cs="Book Antiqua"/>
                            <w:sz w:val="22"/>
                            <w:szCs w:val="22"/>
                          </w:rPr>
                          <w:t xml:space="preserve">. </w:t>
                        </w:r>
                      </w:p>
                      <w:p w:rsidR="000E4F97" w:rsidRDefault="00317084">
                        <w:pPr>
                          <w:pStyle w:val="ListParagraph1"/>
                          <w:widowControl/>
                          <w:numPr>
                            <w:ilvl w:val="0"/>
                            <w:numId w:val="2"/>
                          </w:numPr>
                          <w:spacing w:line="20" w:lineRule="atLeast"/>
                          <w:rPr>
                            <w:rFonts w:cs="Calibri"/>
                            <w:sz w:val="22"/>
                            <w:szCs w:val="22"/>
                          </w:rPr>
                        </w:pPr>
                        <w:r>
                          <w:rPr>
                            <w:sz w:val="22"/>
                            <w:szCs w:val="22"/>
                          </w:rPr>
                          <w:t xml:space="preserve">The agent should qualify the test based on the </w:t>
                        </w:r>
                        <w:r>
                          <w:rPr>
                            <w:sz w:val="22"/>
                            <w:szCs w:val="22"/>
                          </w:rPr>
                          <w:t>criteria defined into the system to get into the next and finally clearing the test. From the time of registration to final round the agent is notified about his result via SMS and Email</w:t>
                        </w:r>
                        <w:r>
                          <w:rPr>
                            <w:rFonts w:ascii="Book Antiqua" w:hAnsi="Book Antiqua" w:cs="Book Antiqua"/>
                            <w:sz w:val="22"/>
                            <w:szCs w:val="22"/>
                          </w:rPr>
                          <w:t>.</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Role                      </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rPr>
                            <w:rFonts w:cs="Times New Roman"/>
                            <w:sz w:val="22"/>
                            <w:szCs w:val="22"/>
                          </w:rPr>
                        </w:pPr>
                        <w:r>
                          <w:rPr>
                            <w:rFonts w:cs="Times New Roman"/>
                            <w:sz w:val="22"/>
                            <w:szCs w:val="22"/>
                          </w:rPr>
                          <w:t xml:space="preserve">To document, design, database </w:t>
                        </w:r>
                        <w:r>
                          <w:rPr>
                            <w:rFonts w:cs="Times New Roman"/>
                            <w:sz w:val="22"/>
                            <w:szCs w:val="22"/>
                          </w:rPr>
                          <w:t>design, develop and Test the Applications in Development as well client environment and fix errors.</w:t>
                        </w:r>
                      </w:p>
                      <w:p w:rsidR="000E4F97" w:rsidRDefault="00317084">
                        <w:pPr>
                          <w:spacing w:after="60"/>
                        </w:pPr>
                        <w:r>
                          <w:rPr>
                            <w:rFonts w:cs="Times New Roman"/>
                            <w:sz w:val="22"/>
                            <w:szCs w:val="22"/>
                          </w:rPr>
                          <w:t>And communicate with clients</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Responsibility</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tabs>
                            <w:tab w:val="left" w:pos="360"/>
                          </w:tabs>
                          <w:rPr>
                            <w:rFonts w:cs="Times New Roman"/>
                            <w:sz w:val="22"/>
                            <w:szCs w:val="22"/>
                          </w:rPr>
                        </w:pPr>
                        <w:r>
                          <w:rPr>
                            <w:rFonts w:cs="Times New Roman"/>
                            <w:sz w:val="22"/>
                            <w:szCs w:val="22"/>
                          </w:rPr>
                          <w:t xml:space="preserve">Develop and test the Applications in 4.0 .Net Framework </w:t>
                        </w:r>
                      </w:p>
                      <w:p w:rsidR="000E4F97" w:rsidRDefault="00317084">
                        <w:pPr>
                          <w:tabs>
                            <w:tab w:val="left" w:pos="360"/>
                          </w:tabs>
                        </w:pPr>
                        <w:r>
                          <w:rPr>
                            <w:rFonts w:cs="Times New Roman"/>
                            <w:sz w:val="22"/>
                            <w:szCs w:val="22"/>
                          </w:rPr>
                          <w:t xml:space="preserve">Using Entity Framework, MVC, Jquery, Linq to </w:t>
                        </w:r>
                        <w:r>
                          <w:rPr>
                            <w:rFonts w:cs="Times New Roman"/>
                            <w:sz w:val="22"/>
                            <w:szCs w:val="22"/>
                          </w:rPr>
                          <w:t>SQL, Ajax and also support the applications in case of issue.</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Software Required</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rPr>
                            <w:rFonts w:cs="Times New Roman"/>
                            <w:sz w:val="22"/>
                            <w:szCs w:val="22"/>
                          </w:rPr>
                        </w:pPr>
                        <w:r>
                          <w:rPr>
                            <w:rFonts w:cs="Times New Roman"/>
                            <w:sz w:val="22"/>
                            <w:szCs w:val="22"/>
                          </w:rPr>
                          <w:t>Visual Studio 2013, SQL Server 2012, MVC5.</w:t>
                        </w:r>
                      </w:p>
                      <w:p w:rsidR="000E4F97" w:rsidRDefault="00317084">
                        <w:pPr>
                          <w:spacing w:after="60"/>
                          <w:rPr>
                            <w:rFonts w:cs="Times New Roman"/>
                            <w:sz w:val="22"/>
                            <w:szCs w:val="22"/>
                          </w:rPr>
                        </w:pPr>
                      </w:p>
                      <w:p w:rsidR="000E4F97" w:rsidRDefault="00317084">
                        <w:pPr>
                          <w:spacing w:after="60"/>
                          <w:rPr>
                            <w:rFonts w:cs="Times New Roman"/>
                            <w:sz w:val="22"/>
                            <w:szCs w:val="22"/>
                          </w:rPr>
                        </w:pPr>
                      </w:p>
                      <w:p w:rsidR="000E4F97" w:rsidRDefault="00317084">
                        <w:pPr>
                          <w:spacing w:after="60"/>
                          <w:rPr>
                            <w:rFonts w:cs="Times New Roman"/>
                          </w:rPr>
                        </w:pPr>
                      </w:p>
                    </w:tc>
                  </w:tr>
                  <w:tr w:rsidR="000C4D44">
                    <w:tc>
                      <w:tcPr>
                        <w:tcW w:w="2340" w:type="dxa"/>
                        <w:gridSpan w:val="2"/>
                      </w:tcPr>
                      <w:p w:rsidR="000E4F97" w:rsidRDefault="00317084">
                        <w:pPr>
                          <w:snapToGrid w:val="0"/>
                          <w:spacing w:after="60"/>
                          <w:rPr>
                            <w:rFonts w:cs="Times New Roman"/>
                            <w:sz w:val="22"/>
                            <w:szCs w:val="22"/>
                          </w:rPr>
                        </w:pPr>
                      </w:p>
                      <w:p w:rsidR="00222C6B" w:rsidRDefault="00317084">
                        <w:pPr>
                          <w:snapToGrid w:val="0"/>
                          <w:spacing w:after="60"/>
                          <w:rPr>
                            <w:rFonts w:cs="Times New Roman"/>
                            <w:sz w:val="22"/>
                            <w:szCs w:val="22"/>
                          </w:rPr>
                        </w:pPr>
                      </w:p>
                      <w:p w:rsidR="00222C6B" w:rsidRDefault="00317084">
                        <w:pPr>
                          <w:snapToGrid w:val="0"/>
                          <w:spacing w:after="60"/>
                          <w:rPr>
                            <w:rFonts w:cs="Times New Roman"/>
                            <w:sz w:val="22"/>
                            <w:szCs w:val="22"/>
                          </w:rPr>
                        </w:pPr>
                      </w:p>
                    </w:tc>
                    <w:tc>
                      <w:tcPr>
                        <w:tcW w:w="540" w:type="dxa"/>
                      </w:tcPr>
                      <w:p w:rsidR="000E4F97" w:rsidRDefault="00317084">
                        <w:pPr>
                          <w:snapToGrid w:val="0"/>
                          <w:spacing w:after="60"/>
                          <w:rPr>
                            <w:rFonts w:cs="Times New Roman"/>
                            <w:sz w:val="22"/>
                            <w:szCs w:val="22"/>
                          </w:rPr>
                        </w:pPr>
                      </w:p>
                    </w:tc>
                    <w:tc>
                      <w:tcPr>
                        <w:tcW w:w="6570" w:type="dxa"/>
                        <w:gridSpan w:val="2"/>
                      </w:tcPr>
                      <w:p w:rsidR="000E4F97" w:rsidRDefault="00317084">
                        <w:pPr>
                          <w:snapToGrid w:val="0"/>
                          <w:spacing w:after="60"/>
                          <w:rPr>
                            <w:rFonts w:cs="Times New Roman"/>
                            <w:sz w:val="22"/>
                            <w:szCs w:val="22"/>
                          </w:rPr>
                        </w:pPr>
                      </w:p>
                    </w:tc>
                  </w:tr>
                  <w:tr w:rsidR="000C4D44">
                    <w:tc>
                      <w:tcPr>
                        <w:tcW w:w="2340" w:type="dxa"/>
                        <w:gridSpan w:val="2"/>
                      </w:tcPr>
                      <w:p w:rsidR="000E4F97" w:rsidRDefault="00317084">
                        <w:pPr>
                          <w:spacing w:after="60"/>
                          <w:rPr>
                            <w:rFonts w:cs="Times New Roman"/>
                            <w:sz w:val="22"/>
                            <w:szCs w:val="22"/>
                          </w:rPr>
                        </w:pPr>
                        <w:r>
                          <w:rPr>
                            <w:rFonts w:cs="Times New Roman"/>
                            <w:b/>
                            <w:sz w:val="22"/>
                            <w:szCs w:val="22"/>
                          </w:rPr>
                          <w:t xml:space="preserve">   5. Project Name</w:t>
                        </w:r>
                      </w:p>
                    </w:tc>
                    <w:tc>
                      <w:tcPr>
                        <w:tcW w:w="540" w:type="dxa"/>
                      </w:tcPr>
                      <w:p w:rsidR="000E4F97" w:rsidRDefault="00317084">
                        <w:pPr>
                          <w:spacing w:after="60"/>
                          <w:rPr>
                            <w:rFonts w:cs="Aharoni"/>
                            <w:b/>
                            <w:sz w:val="28"/>
                            <w:szCs w:val="28"/>
                          </w:rPr>
                        </w:pPr>
                        <w:r>
                          <w:rPr>
                            <w:rFonts w:cs="Times New Roman"/>
                            <w:sz w:val="22"/>
                            <w:szCs w:val="22"/>
                          </w:rPr>
                          <w:t xml:space="preserve"> :</w:t>
                        </w:r>
                      </w:p>
                    </w:tc>
                    <w:tc>
                      <w:tcPr>
                        <w:tcW w:w="6570" w:type="dxa"/>
                        <w:gridSpan w:val="2"/>
                      </w:tcPr>
                      <w:p w:rsidR="000E4F97" w:rsidRDefault="00317084">
                        <w:pPr>
                          <w:pStyle w:val="NormalWeb1"/>
                          <w:spacing w:before="0" w:after="0"/>
                        </w:pPr>
                        <w:r>
                          <w:rPr>
                            <w:rFonts w:cs="Aharoni"/>
                            <w:b/>
                            <w:sz w:val="28"/>
                            <w:szCs w:val="28"/>
                          </w:rPr>
                          <w:t>GCM</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Client</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pPr>
                        <w:r>
                          <w:rPr>
                            <w:rFonts w:cs="Times New Roman"/>
                            <w:sz w:val="22"/>
                            <w:szCs w:val="22"/>
                          </w:rPr>
                          <w:t>Geosansar</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Description</w:t>
                        </w:r>
                      </w:p>
                    </w:tc>
                    <w:tc>
                      <w:tcPr>
                        <w:tcW w:w="540" w:type="dxa"/>
                      </w:tcPr>
                      <w:p w:rsidR="000E4F97" w:rsidRDefault="00317084">
                        <w:pPr>
                          <w:spacing w:after="60"/>
                          <w:rPr>
                            <w:rFonts w:cs="Calibri"/>
                          </w:rPr>
                        </w:pPr>
                        <w:r>
                          <w:rPr>
                            <w:rFonts w:cs="Times New Roman"/>
                            <w:sz w:val="22"/>
                            <w:szCs w:val="22"/>
                          </w:rPr>
                          <w:t xml:space="preserve"> :</w:t>
                        </w:r>
                      </w:p>
                    </w:tc>
                    <w:tc>
                      <w:tcPr>
                        <w:tcW w:w="6570" w:type="dxa"/>
                        <w:gridSpan w:val="2"/>
                      </w:tcPr>
                      <w:p w:rsidR="000E4F97" w:rsidRDefault="00317084">
                        <w:pPr>
                          <w:rPr>
                            <w:rFonts w:eastAsia="Times New Roman" w:cs="Times New Roman"/>
                            <w:b/>
                            <w:color w:val="222222"/>
                            <w:sz w:val="22"/>
                            <w:szCs w:val="22"/>
                            <w:lang w:eastAsia="ar-SA" w:bidi="ar-SA"/>
                          </w:rPr>
                        </w:pPr>
                        <w:r>
                          <w:rPr>
                            <w:rFonts w:cs="Calibri"/>
                          </w:rPr>
                          <w:t xml:space="preserve">Its “Cash management System” keeps </w:t>
                        </w:r>
                        <w:r>
                          <w:rPr>
                            <w:rFonts w:cs="Calibri"/>
                          </w:rPr>
                          <w:t>track of the Cash Flow in the projects</w:t>
                        </w:r>
                      </w:p>
                      <w:p w:rsidR="000E4F97" w:rsidRDefault="00317084">
                        <w:pPr>
                          <w:widowControl/>
                          <w:shd w:val="clear" w:color="auto" w:fill="FFFFFF"/>
                          <w:suppressAutoHyphens w:val="0"/>
                          <w:rPr>
                            <w:rFonts w:eastAsia="Times New Roman" w:cs="Times New Roman"/>
                            <w:color w:val="222222"/>
                            <w:sz w:val="22"/>
                            <w:szCs w:val="22"/>
                            <w:lang w:eastAsia="ar-SA" w:bidi="ar-SA"/>
                          </w:rPr>
                        </w:pPr>
                        <w:r>
                          <w:rPr>
                            <w:rFonts w:eastAsia="Times New Roman" w:cs="Times New Roman"/>
                            <w:b/>
                            <w:color w:val="222222"/>
                            <w:sz w:val="22"/>
                            <w:szCs w:val="22"/>
                            <w:lang w:eastAsia="ar-SA" w:bidi="ar-SA"/>
                          </w:rPr>
                          <w:t>Cash management  workflow</w:t>
                        </w:r>
                      </w:p>
                      <w:p w:rsidR="000E4F97" w:rsidRDefault="00317084">
                        <w:pPr>
                          <w:widowControl/>
                          <w:shd w:val="clear" w:color="auto" w:fill="FFFFFF"/>
                          <w:suppressAutoHyphens w:val="0"/>
                          <w:rPr>
                            <w:rFonts w:eastAsia="Times New Roman" w:cs="Times New Roman"/>
                            <w:color w:val="222222"/>
                            <w:sz w:val="22"/>
                            <w:szCs w:val="22"/>
                            <w:lang w:eastAsia="ar-SA" w:bidi="ar-SA"/>
                          </w:rPr>
                        </w:pPr>
                        <w:r>
                          <w:rPr>
                            <w:rFonts w:eastAsia="Times New Roman" w:cs="Times New Roman"/>
                            <w:color w:val="222222"/>
                            <w:sz w:val="22"/>
                            <w:szCs w:val="22"/>
                            <w:lang w:eastAsia="ar-SA" w:bidi="ar-SA"/>
                          </w:rPr>
                          <w:t>A. CSE will submit cash deposit to the CME or Bank (Cash management executive) and enter details in the system.</w:t>
                        </w:r>
                      </w:p>
                      <w:p w:rsidR="000E4F97" w:rsidRDefault="00317084">
                        <w:pPr>
                          <w:widowControl/>
                          <w:shd w:val="clear" w:color="auto" w:fill="FFFFFF"/>
                          <w:suppressAutoHyphens w:val="0"/>
                          <w:rPr>
                            <w:rFonts w:eastAsia="Times New Roman" w:cs="Times New Roman"/>
                            <w:color w:val="222222"/>
                            <w:sz w:val="22"/>
                            <w:szCs w:val="22"/>
                            <w:lang w:eastAsia="ar-SA" w:bidi="ar-SA"/>
                          </w:rPr>
                        </w:pPr>
                        <w:r>
                          <w:rPr>
                            <w:rFonts w:eastAsia="Times New Roman" w:cs="Times New Roman"/>
                            <w:color w:val="222222"/>
                            <w:sz w:val="22"/>
                            <w:szCs w:val="22"/>
                            <w:lang w:eastAsia="ar-SA" w:bidi="ar-SA"/>
                          </w:rPr>
                          <w:t>B. If cash deposited to CME, it should approve it.</w:t>
                        </w:r>
                      </w:p>
                      <w:p w:rsidR="000E4F97" w:rsidRDefault="00317084">
                        <w:pPr>
                          <w:widowControl/>
                          <w:shd w:val="clear" w:color="auto" w:fill="FFFFFF"/>
                          <w:suppressAutoHyphens w:val="0"/>
                          <w:rPr>
                            <w:rFonts w:eastAsia="Times New Roman" w:cs="Times New Roman"/>
                            <w:color w:val="222222"/>
                            <w:sz w:val="22"/>
                            <w:szCs w:val="22"/>
                            <w:lang w:eastAsia="ar-SA" w:bidi="ar-SA"/>
                          </w:rPr>
                        </w:pPr>
                        <w:r>
                          <w:rPr>
                            <w:rFonts w:eastAsia="Times New Roman" w:cs="Times New Roman"/>
                            <w:color w:val="222222"/>
                            <w:sz w:val="22"/>
                            <w:szCs w:val="22"/>
                            <w:lang w:eastAsia="ar-SA" w:bidi="ar-SA"/>
                          </w:rPr>
                          <w:t xml:space="preserve">C. If cash deposited to CME </w:t>
                        </w:r>
                        <w:r>
                          <w:rPr>
                            <w:rFonts w:eastAsia="Times New Roman" w:cs="Times New Roman"/>
                            <w:color w:val="222222"/>
                            <w:sz w:val="22"/>
                            <w:szCs w:val="22"/>
                            <w:lang w:eastAsia="ar-SA" w:bidi="ar-SA"/>
                          </w:rPr>
                          <w:t>he can submit cash to City office or Bank</w:t>
                        </w:r>
                      </w:p>
                      <w:p w:rsidR="000E4F97" w:rsidRDefault="00317084">
                        <w:pPr>
                          <w:widowControl/>
                          <w:shd w:val="clear" w:color="auto" w:fill="FFFFFF"/>
                          <w:suppressAutoHyphens w:val="0"/>
                          <w:rPr>
                            <w:rFonts w:eastAsia="Times New Roman" w:cs="Times New Roman"/>
                            <w:color w:val="222222"/>
                            <w:sz w:val="22"/>
                            <w:szCs w:val="22"/>
                            <w:lang w:eastAsia="ar-SA" w:bidi="ar-SA"/>
                          </w:rPr>
                        </w:pPr>
                        <w:r>
                          <w:rPr>
                            <w:rFonts w:eastAsia="Times New Roman" w:cs="Times New Roman"/>
                            <w:color w:val="222222"/>
                            <w:sz w:val="22"/>
                            <w:szCs w:val="22"/>
                            <w:lang w:eastAsia="ar-SA" w:bidi="ar-SA"/>
                          </w:rPr>
                          <w:t>D. IF cash deposited to City officer then it should approve.</w:t>
                        </w:r>
                      </w:p>
                      <w:p w:rsidR="000E4F97" w:rsidRDefault="00317084">
                        <w:pPr>
                          <w:widowControl/>
                          <w:shd w:val="clear" w:color="auto" w:fill="FFFFFF"/>
                          <w:suppressAutoHyphens w:val="0"/>
                          <w:rPr>
                            <w:rFonts w:cs="Calibri"/>
                          </w:rPr>
                        </w:pPr>
                        <w:r>
                          <w:rPr>
                            <w:rFonts w:eastAsia="Times New Roman" w:cs="Times New Roman"/>
                            <w:color w:val="222222"/>
                            <w:sz w:val="22"/>
                            <w:szCs w:val="22"/>
                            <w:lang w:eastAsia="ar-SA" w:bidi="ar-SA"/>
                          </w:rPr>
                          <w:t>E. Even city officer can submit cash in bank.</w:t>
                        </w:r>
                      </w:p>
                      <w:p w:rsidR="000E4F97" w:rsidRDefault="00317084">
                        <w:pPr>
                          <w:rPr>
                            <w:rFonts w:cs="Calibri"/>
                          </w:rPr>
                        </w:pP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Role                      </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rPr>
                            <w:rFonts w:cs="Times New Roman"/>
                            <w:sz w:val="22"/>
                            <w:szCs w:val="22"/>
                          </w:rPr>
                        </w:pPr>
                        <w:r>
                          <w:rPr>
                            <w:rFonts w:cs="Times New Roman"/>
                            <w:sz w:val="22"/>
                            <w:szCs w:val="22"/>
                          </w:rPr>
                          <w:t>To document, design, database design, develop and Test the Applicati</w:t>
                        </w:r>
                        <w:r>
                          <w:rPr>
                            <w:rFonts w:cs="Times New Roman"/>
                            <w:sz w:val="22"/>
                            <w:szCs w:val="22"/>
                          </w:rPr>
                          <w:t>ons in Development as well client environment and fix errors.</w:t>
                        </w:r>
                      </w:p>
                      <w:p w:rsidR="000E4F97" w:rsidRDefault="00317084">
                        <w:pPr>
                          <w:spacing w:after="60"/>
                        </w:pPr>
                        <w:r>
                          <w:rPr>
                            <w:rFonts w:cs="Times New Roman"/>
                            <w:sz w:val="22"/>
                            <w:szCs w:val="22"/>
                          </w:rPr>
                          <w:t>And communicate with clients</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Responsibility</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tabs>
                            <w:tab w:val="left" w:pos="360"/>
                          </w:tabs>
                          <w:rPr>
                            <w:rFonts w:cs="Times New Roman"/>
                            <w:sz w:val="22"/>
                            <w:szCs w:val="22"/>
                          </w:rPr>
                        </w:pPr>
                        <w:r>
                          <w:rPr>
                            <w:rFonts w:cs="Times New Roman"/>
                            <w:sz w:val="22"/>
                            <w:szCs w:val="22"/>
                          </w:rPr>
                          <w:t xml:space="preserve">Develop and test the Applications in 4.0 .Net Framework </w:t>
                        </w:r>
                      </w:p>
                      <w:p w:rsidR="000E4F97" w:rsidRDefault="00317084">
                        <w:pPr>
                          <w:tabs>
                            <w:tab w:val="left" w:pos="360"/>
                          </w:tabs>
                        </w:pPr>
                        <w:r>
                          <w:rPr>
                            <w:rFonts w:cs="Times New Roman"/>
                            <w:sz w:val="22"/>
                            <w:szCs w:val="22"/>
                          </w:rPr>
                          <w:t>Using Entity Framework, MVC, Jquery, Linq</w:t>
                        </w:r>
                        <w:r>
                          <w:rPr>
                            <w:rFonts w:cs="Times New Roman"/>
                            <w:sz w:val="22"/>
                            <w:szCs w:val="22"/>
                          </w:rPr>
                          <w:t xml:space="preserve"> to SQL, Ajax, AngularJS and also support the applications in case of issue.</w:t>
                        </w:r>
                      </w:p>
                    </w:tc>
                  </w:tr>
                  <w:tr w:rsidR="000C4D44">
                    <w:tc>
                      <w:tcPr>
                        <w:tcW w:w="2340" w:type="dxa"/>
                        <w:gridSpan w:val="2"/>
                      </w:tcPr>
                      <w:p w:rsidR="000E4F97" w:rsidRDefault="00317084">
                        <w:pPr>
                          <w:spacing w:after="60"/>
                          <w:rPr>
                            <w:rFonts w:cs="Times New Roman"/>
                            <w:sz w:val="22"/>
                            <w:szCs w:val="22"/>
                          </w:rPr>
                        </w:pPr>
                        <w:r>
                          <w:rPr>
                            <w:rFonts w:cs="Times New Roman"/>
                            <w:sz w:val="22"/>
                            <w:szCs w:val="22"/>
                          </w:rPr>
                          <w:t xml:space="preserve">       Software Required</w:t>
                        </w:r>
                      </w:p>
                    </w:tc>
                    <w:tc>
                      <w:tcPr>
                        <w:tcW w:w="540" w:type="dxa"/>
                      </w:tcPr>
                      <w:p w:rsidR="000E4F97" w:rsidRDefault="00317084">
                        <w:pPr>
                          <w:spacing w:after="60"/>
                          <w:rPr>
                            <w:rFonts w:cs="Times New Roman"/>
                            <w:sz w:val="22"/>
                            <w:szCs w:val="22"/>
                          </w:rPr>
                        </w:pPr>
                        <w:r>
                          <w:rPr>
                            <w:rFonts w:cs="Times New Roman"/>
                            <w:sz w:val="22"/>
                            <w:szCs w:val="22"/>
                          </w:rPr>
                          <w:t xml:space="preserve"> :</w:t>
                        </w:r>
                      </w:p>
                    </w:tc>
                    <w:tc>
                      <w:tcPr>
                        <w:tcW w:w="6570" w:type="dxa"/>
                        <w:gridSpan w:val="2"/>
                      </w:tcPr>
                      <w:p w:rsidR="000E4F97" w:rsidRDefault="00317084">
                        <w:pPr>
                          <w:spacing w:after="60"/>
                          <w:rPr>
                            <w:rFonts w:cs="Times New Roman"/>
                          </w:rPr>
                        </w:pPr>
                        <w:r>
                          <w:rPr>
                            <w:rFonts w:cs="Times New Roman"/>
                            <w:sz w:val="22"/>
                            <w:szCs w:val="22"/>
                          </w:rPr>
                          <w:t>Visual Studio 2013, SQL Server 2012, MVC5.</w:t>
                        </w:r>
                      </w:p>
                      <w:p w:rsidR="000E4F97" w:rsidRDefault="00317084">
                        <w:pPr>
                          <w:spacing w:after="60"/>
                          <w:rPr>
                            <w:rFonts w:cs="Times New Roman"/>
                          </w:rPr>
                        </w:pPr>
                      </w:p>
                    </w:tc>
                  </w:tr>
                </w:tbl>
                <w:p w:rsidR="000E4F97" w:rsidRDefault="00317084"/>
              </w:txbxContent>
            </v:textbox>
            <w10:wrap type="square"/>
          </v:shape>
        </w:pict>
      </w:r>
    </w:p>
    <w:p w:rsidR="000E4F97" w:rsidRDefault="00317084">
      <w:pPr>
        <w:pBdr>
          <w:bottom w:val="single" w:sz="8" w:space="3" w:color="000000"/>
        </w:pBdr>
        <w:tabs>
          <w:tab w:val="left" w:pos="-720"/>
        </w:tabs>
        <w:ind w:right="-720"/>
        <w:rPr>
          <w:rFonts w:cs="Times New Roman"/>
          <w:b/>
          <w:sz w:val="22"/>
          <w:szCs w:val="22"/>
        </w:rPr>
      </w:pPr>
    </w:p>
    <w:p w:rsidR="000E4F97" w:rsidRDefault="00317084">
      <w:pPr>
        <w:pBdr>
          <w:bottom w:val="single" w:sz="8" w:space="3" w:color="000000"/>
        </w:pBdr>
        <w:tabs>
          <w:tab w:val="left" w:pos="-720"/>
        </w:tabs>
        <w:ind w:right="-720"/>
        <w:rPr>
          <w:rFonts w:cs="Times New Roman"/>
          <w:b/>
          <w:sz w:val="22"/>
          <w:szCs w:val="22"/>
        </w:rPr>
      </w:pPr>
    </w:p>
    <w:p w:rsidR="000E4F97" w:rsidRDefault="00317084">
      <w:pPr>
        <w:pBdr>
          <w:bottom w:val="single" w:sz="8" w:space="3" w:color="000000"/>
        </w:pBdr>
        <w:tabs>
          <w:tab w:val="left" w:pos="-720"/>
        </w:tabs>
        <w:ind w:right="-720"/>
        <w:rPr>
          <w:rFonts w:cs="Times New Roman"/>
          <w:b/>
          <w:sz w:val="22"/>
          <w:szCs w:val="22"/>
        </w:rPr>
      </w:pPr>
    </w:p>
    <w:p w:rsidR="000E4F97" w:rsidRDefault="00317084">
      <w:pPr>
        <w:pBdr>
          <w:bottom w:val="single" w:sz="8" w:space="3" w:color="000000"/>
        </w:pBdr>
        <w:tabs>
          <w:tab w:val="left" w:pos="-720"/>
        </w:tabs>
        <w:ind w:right="-720"/>
        <w:rPr>
          <w:rFonts w:cs="Times New Roman"/>
          <w:b/>
          <w:sz w:val="22"/>
          <w:szCs w:val="22"/>
        </w:rPr>
      </w:pPr>
    </w:p>
    <w:p w:rsidR="000E4F97" w:rsidRDefault="00317084">
      <w:pPr>
        <w:pBdr>
          <w:bottom w:val="single" w:sz="8" w:space="3" w:color="000000"/>
        </w:pBdr>
        <w:tabs>
          <w:tab w:val="left" w:pos="-720"/>
        </w:tabs>
        <w:ind w:right="-720"/>
        <w:rPr>
          <w:rFonts w:cs="Times New Roman"/>
          <w:i/>
          <w:sz w:val="22"/>
          <w:szCs w:val="22"/>
        </w:rPr>
      </w:pPr>
      <w:r>
        <w:rPr>
          <w:rFonts w:cs="Times New Roman"/>
          <w:b/>
          <w:sz w:val="22"/>
          <w:szCs w:val="22"/>
        </w:rPr>
        <w:t>Educational Details</w:t>
      </w:r>
    </w:p>
    <w:p w:rsidR="000E4F97" w:rsidRDefault="00317084">
      <w:pPr>
        <w:rPr>
          <w:rFonts w:cs="Times New Roman"/>
          <w:i/>
          <w:sz w:val="22"/>
          <w:szCs w:val="22"/>
        </w:rPr>
      </w:pPr>
    </w:p>
    <w:p w:rsidR="000E4F97" w:rsidRDefault="00317084">
      <w:pPr>
        <w:autoSpaceDE w:val="0"/>
        <w:spacing w:after="30"/>
        <w:ind w:right="-432"/>
        <w:jc w:val="both"/>
      </w:pPr>
      <w:r>
        <w:rPr>
          <w:rFonts w:cs="Aharoni"/>
        </w:rPr>
        <w:t xml:space="preserve">       :  Bachelor of Science in Information Technology (B.Sc. IT) 2014</w:t>
      </w:r>
    </w:p>
    <w:p w:rsidR="000E4F97" w:rsidRDefault="00317084">
      <w:r>
        <w:t xml:space="preserve">       :  HSC From Sandesh college, Maharashtra Board</w:t>
      </w:r>
    </w:p>
    <w:p w:rsidR="000E4F97" w:rsidRDefault="00317084">
      <w:pPr>
        <w:rPr>
          <w:rFonts w:cs="Times New Roman"/>
          <w:color w:val="000000"/>
          <w:sz w:val="22"/>
          <w:szCs w:val="22"/>
        </w:rPr>
      </w:pPr>
      <w:r>
        <w:t xml:space="preserve">       :   SSC passed from ShivajishikshanVidyalaya, Maharashtra Board</w:t>
      </w:r>
    </w:p>
    <w:p w:rsidR="000E4F97" w:rsidRDefault="00317084">
      <w:pPr>
        <w:pStyle w:val="ListParagraph1"/>
        <w:autoSpaceDE w:val="0"/>
        <w:ind w:left="0"/>
        <w:rPr>
          <w:rFonts w:cs="Times New Roman"/>
          <w:color w:val="000000"/>
          <w:sz w:val="22"/>
          <w:szCs w:val="22"/>
        </w:rPr>
      </w:pPr>
    </w:p>
    <w:p w:rsidR="000E4F97" w:rsidRDefault="00317084">
      <w:pPr>
        <w:pStyle w:val="ListParagraph1"/>
        <w:autoSpaceDE w:val="0"/>
        <w:ind w:left="0"/>
        <w:rPr>
          <w:rFonts w:cs="Times New Roman"/>
          <w:color w:val="000000"/>
          <w:sz w:val="22"/>
          <w:szCs w:val="22"/>
        </w:rPr>
      </w:pPr>
    </w:p>
    <w:p w:rsidR="000E4F97" w:rsidRDefault="00317084">
      <w:pPr>
        <w:pStyle w:val="ListParagraph1"/>
        <w:autoSpaceDE w:val="0"/>
        <w:ind w:left="0"/>
        <w:rPr>
          <w:rFonts w:cs="Times New Roman"/>
          <w:color w:val="000000"/>
          <w:sz w:val="22"/>
          <w:szCs w:val="22"/>
        </w:rPr>
      </w:pPr>
    </w:p>
    <w:p w:rsidR="000E4F97" w:rsidRDefault="00317084">
      <w:pPr>
        <w:pStyle w:val="ListParagraph1"/>
        <w:autoSpaceDE w:val="0"/>
        <w:ind w:left="0"/>
        <w:rPr>
          <w:rFonts w:cs="Times New Roman"/>
          <w:color w:val="000000"/>
          <w:sz w:val="22"/>
          <w:szCs w:val="22"/>
        </w:rPr>
      </w:pPr>
    </w:p>
    <w:p w:rsidR="000E4F97" w:rsidRDefault="00317084">
      <w:pPr>
        <w:pBdr>
          <w:bottom w:val="single" w:sz="8" w:space="1" w:color="000000"/>
        </w:pBdr>
        <w:tabs>
          <w:tab w:val="left" w:pos="-720"/>
        </w:tabs>
        <w:ind w:right="-720"/>
        <w:rPr>
          <w:rFonts w:cs="Times New Roman"/>
          <w:sz w:val="22"/>
          <w:szCs w:val="22"/>
        </w:rPr>
      </w:pPr>
      <w:r>
        <w:rPr>
          <w:rFonts w:cs="Times New Roman"/>
          <w:b/>
          <w:sz w:val="22"/>
          <w:szCs w:val="22"/>
        </w:rPr>
        <w:t>Personal Details</w:t>
      </w:r>
    </w:p>
    <w:p w:rsidR="000E4F97" w:rsidRDefault="00317084">
      <w:pPr>
        <w:rPr>
          <w:rFonts w:cs="Times New Roman"/>
          <w:sz w:val="22"/>
          <w:szCs w:val="22"/>
        </w:rPr>
      </w:pPr>
    </w:p>
    <w:p w:rsidR="000E4F97" w:rsidRDefault="00317084">
      <w:pPr>
        <w:rPr>
          <w:rFonts w:cs="Aharoni"/>
        </w:rPr>
      </w:pPr>
    </w:p>
    <w:p w:rsidR="000E4F97" w:rsidRDefault="00317084">
      <w:pPr>
        <w:numPr>
          <w:ilvl w:val="0"/>
          <w:numId w:val="3"/>
        </w:numPr>
        <w:suppressAutoHyphens w:val="0"/>
        <w:autoSpaceDE w:val="0"/>
        <w:jc w:val="both"/>
        <w:rPr>
          <w:rFonts w:cs="Aharoni"/>
        </w:rPr>
      </w:pPr>
      <w:r>
        <w:rPr>
          <w:rFonts w:cs="Aharoni"/>
        </w:rPr>
        <w:t xml:space="preserve">Father’s Name          :  Maruti </w:t>
      </w:r>
    </w:p>
    <w:p w:rsidR="000E4F97" w:rsidRDefault="00317084">
      <w:pPr>
        <w:numPr>
          <w:ilvl w:val="0"/>
          <w:numId w:val="3"/>
        </w:numPr>
        <w:suppressAutoHyphens w:val="0"/>
        <w:autoSpaceDE w:val="0"/>
        <w:jc w:val="both"/>
        <w:rPr>
          <w:rFonts w:cs="Aharoni"/>
        </w:rPr>
      </w:pPr>
      <w:r>
        <w:rPr>
          <w:rFonts w:cs="Aharoni"/>
        </w:rPr>
        <w:t xml:space="preserve">Date of Birth  </w:t>
      </w:r>
      <w:r>
        <w:rPr>
          <w:rFonts w:cs="Aharoni"/>
        </w:rPr>
        <w:tab/>
        <w:t xml:space="preserve">    :  13 Sept. 1986</w:t>
      </w:r>
    </w:p>
    <w:p w:rsidR="000E4F97" w:rsidRDefault="00317084">
      <w:pPr>
        <w:numPr>
          <w:ilvl w:val="0"/>
          <w:numId w:val="3"/>
        </w:numPr>
        <w:suppressAutoHyphens w:val="0"/>
        <w:autoSpaceDE w:val="0"/>
        <w:jc w:val="both"/>
        <w:rPr>
          <w:rFonts w:cs="Aharoni"/>
        </w:rPr>
      </w:pPr>
      <w:r>
        <w:rPr>
          <w:rFonts w:cs="Aharoni"/>
        </w:rPr>
        <w:t>Nationality                :  Indian.</w:t>
      </w:r>
    </w:p>
    <w:p w:rsidR="000E4F97" w:rsidRDefault="00317084">
      <w:pPr>
        <w:numPr>
          <w:ilvl w:val="0"/>
          <w:numId w:val="3"/>
        </w:numPr>
        <w:suppressAutoHyphens w:val="0"/>
        <w:autoSpaceDE w:val="0"/>
        <w:jc w:val="both"/>
        <w:rPr>
          <w:rFonts w:cs="Aharoni"/>
        </w:rPr>
      </w:pPr>
      <w:r>
        <w:rPr>
          <w:rFonts w:cs="Aharoni"/>
        </w:rPr>
        <w:t>Address                     :  Nityanand Nagar,</w:t>
      </w:r>
    </w:p>
    <w:p w:rsidR="000E4F97" w:rsidRDefault="00317084">
      <w:pPr>
        <w:autoSpaceDE w:val="0"/>
        <w:ind w:left="720"/>
        <w:jc w:val="both"/>
        <w:rPr>
          <w:rFonts w:cs="Aharoni"/>
        </w:rPr>
      </w:pPr>
      <w:r>
        <w:rPr>
          <w:rFonts w:cs="Aharoni"/>
        </w:rPr>
        <w:t>Karnik Plot 108,</w:t>
      </w:r>
    </w:p>
    <w:p w:rsidR="000E4F97" w:rsidRDefault="00317084">
      <w:pPr>
        <w:autoSpaceDE w:val="0"/>
        <w:ind w:left="720"/>
        <w:jc w:val="both"/>
        <w:rPr>
          <w:rFonts w:cs="Aharoni"/>
        </w:rPr>
      </w:pPr>
      <w:r>
        <w:rPr>
          <w:rFonts w:cs="Aharoni"/>
        </w:rPr>
        <w:t xml:space="preserve">                                            Opp. BhimamukadamChawl,</w:t>
      </w:r>
    </w:p>
    <w:p w:rsidR="000E4F97" w:rsidRDefault="00317084">
      <w:pPr>
        <w:autoSpaceDE w:val="0"/>
        <w:ind w:left="720"/>
        <w:jc w:val="both"/>
        <w:rPr>
          <w:rFonts w:cs="Aharoni"/>
        </w:rPr>
      </w:pPr>
      <w:r>
        <w:rPr>
          <w:rFonts w:cs="Aharoni"/>
        </w:rPr>
        <w:t xml:space="preserve">                                            Ghatkopar (W),</w:t>
      </w:r>
    </w:p>
    <w:p w:rsidR="000E4F97" w:rsidRDefault="00317084">
      <w:pPr>
        <w:autoSpaceDE w:val="0"/>
        <w:ind w:left="720"/>
        <w:jc w:val="both"/>
        <w:rPr>
          <w:rFonts w:cs="Aharoni"/>
        </w:rPr>
      </w:pPr>
      <w:r>
        <w:rPr>
          <w:rFonts w:cs="Aharoni"/>
        </w:rPr>
        <w:t xml:space="preserve">                                             Mumbai 400086</w:t>
      </w:r>
    </w:p>
    <w:p w:rsidR="000E4F97" w:rsidRDefault="00317084">
      <w:pPr>
        <w:numPr>
          <w:ilvl w:val="0"/>
          <w:numId w:val="3"/>
        </w:numPr>
        <w:tabs>
          <w:tab w:val="left" w:pos="360"/>
          <w:tab w:val="left" w:pos="720"/>
          <w:tab w:val="left" w:pos="900"/>
          <w:tab w:val="left" w:pos="1080"/>
        </w:tabs>
        <w:suppressAutoHyphens w:val="0"/>
        <w:autoSpaceDE w:val="0"/>
        <w:ind w:left="720"/>
        <w:jc w:val="both"/>
        <w:rPr>
          <w:rFonts w:cs="Times New Roman"/>
          <w:sz w:val="22"/>
          <w:szCs w:val="22"/>
        </w:rPr>
      </w:pPr>
      <w:r>
        <w:rPr>
          <w:rFonts w:cs="Aharoni"/>
        </w:rPr>
        <w:t xml:space="preserve">  Languages known         :  Marathi, English, Hindi,</w:t>
      </w:r>
    </w:p>
    <w:p w:rsidR="000E4F97" w:rsidRDefault="00317084">
      <w:pPr>
        <w:rPr>
          <w:rFonts w:cs="Times New Roman"/>
          <w:sz w:val="22"/>
          <w:szCs w:val="22"/>
        </w:rPr>
      </w:pPr>
    </w:p>
    <w:p w:rsidR="000E4F97" w:rsidRDefault="00317084">
      <w:pPr>
        <w:rPr>
          <w:rFonts w:cs="Times New Roman"/>
          <w:sz w:val="22"/>
          <w:szCs w:val="22"/>
        </w:rPr>
      </w:pPr>
    </w:p>
    <w:p w:rsidR="000E4F97" w:rsidRDefault="00317084">
      <w:pPr>
        <w:pBdr>
          <w:bottom w:val="single" w:sz="8" w:space="1" w:color="000000"/>
        </w:pBdr>
        <w:tabs>
          <w:tab w:val="left" w:pos="-720"/>
        </w:tabs>
        <w:ind w:right="-720"/>
        <w:rPr>
          <w:rFonts w:cs="Times New Roman"/>
          <w:b/>
          <w:sz w:val="22"/>
          <w:szCs w:val="22"/>
        </w:rPr>
      </w:pPr>
    </w:p>
    <w:p w:rsidR="000E4F97" w:rsidRDefault="00317084">
      <w:pPr>
        <w:pBdr>
          <w:bottom w:val="single" w:sz="8" w:space="1" w:color="000000"/>
        </w:pBdr>
        <w:tabs>
          <w:tab w:val="left" w:pos="-720"/>
        </w:tabs>
        <w:ind w:right="-720"/>
        <w:rPr>
          <w:rFonts w:cs="Times New Roman"/>
          <w:color w:val="000000"/>
        </w:rPr>
      </w:pPr>
      <w:r>
        <w:rPr>
          <w:rFonts w:cs="Times New Roman"/>
          <w:b/>
          <w:sz w:val="22"/>
          <w:szCs w:val="22"/>
        </w:rPr>
        <w:t>Strength &amp; Attitude.</w:t>
      </w:r>
    </w:p>
    <w:p w:rsidR="000E4F97" w:rsidRDefault="00317084">
      <w:pPr>
        <w:rPr>
          <w:rFonts w:cs="Times New Roman"/>
          <w:color w:val="000000"/>
        </w:rPr>
      </w:pPr>
    </w:p>
    <w:p w:rsidR="000E4F97" w:rsidRDefault="00317084">
      <w:pPr>
        <w:tabs>
          <w:tab w:val="left" w:pos="1050"/>
        </w:tabs>
        <w:rPr>
          <w:rFonts w:cs="Times New Roman"/>
          <w:b/>
        </w:rPr>
      </w:pPr>
      <w:r>
        <w:rPr>
          <w:rFonts w:cs="Times New Roman"/>
        </w:rPr>
        <w:t>Self-confidence, Hard work, Patience and Ambitious to join a firm which will provide me a good career prospects and chance to learn new things.</w:t>
      </w:r>
    </w:p>
    <w:p w:rsidR="000E4F97" w:rsidRDefault="000C4D44">
      <w:pPr>
        <w:shd w:val="clear" w:color="auto" w:fill="FFFFFF"/>
        <w:spacing w:line="360" w:lineRule="auto"/>
        <w:rPr>
          <w:rFonts w:cs="Times New Roman"/>
          <w:b/>
        </w:rPr>
      </w:pPr>
      <w:r w:rsidRPr="000C4D4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1pt;height:1pt;z-index:251659264">
            <v:imagedata r:id="rId7"/>
          </v:shape>
        </w:pict>
      </w:r>
    </w:p>
    <w:sectPr w:rsidR="000E4F97" w:rsidSect="000C4D4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084" w:rsidRDefault="00317084" w:rsidP="000C4D44">
      <w:r>
        <w:separator/>
      </w:r>
    </w:p>
  </w:endnote>
  <w:endnote w:type="continuationSeparator" w:id="1">
    <w:p w:rsidR="00317084" w:rsidRDefault="00317084" w:rsidP="000C4D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EB" w:rsidRDefault="003170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EB" w:rsidRDefault="003170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EB" w:rsidRDefault="003170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084" w:rsidRDefault="00317084" w:rsidP="000C4D44">
      <w:r>
        <w:separator/>
      </w:r>
    </w:p>
  </w:footnote>
  <w:footnote w:type="continuationSeparator" w:id="1">
    <w:p w:rsidR="00317084" w:rsidRDefault="00317084" w:rsidP="000C4D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EB" w:rsidRDefault="003170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EB" w:rsidRDefault="0031708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EB" w:rsidRDefault="003170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lvl w:ilvl="0">
      <w:start w:val="1"/>
      <w:numFmt w:val="bullet"/>
      <w:lvlText w:val=""/>
      <w:lvlJc w:val="left"/>
      <w:pPr>
        <w:tabs>
          <w:tab w:val="num" w:pos="1080"/>
        </w:tabs>
        <w:ind w:left="1080" w:hanging="360"/>
      </w:pPr>
      <w:rPr>
        <w:rFonts w:ascii="Symbol" w:hAnsi="Symbol" w:cs="Aharoni" w:hint="default"/>
        <w:sz w:val="22"/>
        <w:szCs w:val="22"/>
      </w:rPr>
    </w:lvl>
  </w:abstractNum>
  <w:abstractNum w:abstractNumId="2">
    <w:nsid w:val="00000003"/>
    <w:multiLevelType w:val="singleLevel"/>
    <w:tmpl w:val="00000003"/>
    <w:lvl w:ilvl="0">
      <w:start w:val="1"/>
      <w:numFmt w:val="bullet"/>
      <w:lvlText w:val="o"/>
      <w:lvlJc w:val="left"/>
      <w:pPr>
        <w:tabs>
          <w:tab w:val="num" w:pos="0"/>
        </w:tabs>
        <w:ind w:left="360" w:hanging="360"/>
      </w:pPr>
      <w:rPr>
        <w:rFonts w:ascii="Courier New" w:hAnsi="Courier New" w:cs="Book Antiqua" w:hint="default"/>
        <w:sz w:val="22"/>
        <w:szCs w:val="22"/>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0"/>
    <w:footnote w:id="1"/>
  </w:footnotePr>
  <w:endnotePr>
    <w:endnote w:id="0"/>
    <w:endnote w:id="1"/>
  </w:endnotePr>
  <w:compat/>
  <w:rsids>
    <w:rsidRoot w:val="000C4D44"/>
    <w:rsid w:val="000C4D44"/>
    <w:rsid w:val="00317084"/>
    <w:rsid w:val="00BA7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67">
    <w:lsdException w:name="Normal" w:uiPriority="6" w:qFormat="1"/>
    <w:lsdException w:name="heading 1" w:uiPriority="6" w:qFormat="1"/>
    <w:lsdException w:name="heading 2" w:uiPriority="6"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lsdException w:name="footer" w:uiPriority="6"/>
    <w:lsdException w:name="caption" w:semiHidden="1" w:unhideWhenUsed="1" w:qFormat="1"/>
    <w:lsdException w:name="List" w:uiPriority="7"/>
    <w:lsdException w:name="Title" w:qFormat="1"/>
    <w:lsdException w:name="Default Paragraph Font" w:semiHidden="1"/>
    <w:lsdException w:name="Body Text" w:uiPriority="7"/>
    <w:lsdException w:name="Body Text Indent" w:uiPriority="7"/>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6"/>
    <w:qFormat/>
    <w:rsid w:val="000C4D44"/>
    <w:pPr>
      <w:widowControl w:val="0"/>
      <w:suppressAutoHyphens/>
    </w:pPr>
    <w:rPr>
      <w:rFonts w:eastAsia="Lucida Sans Unicode" w:cs="Mangal"/>
      <w:kern w:val="1"/>
      <w:sz w:val="24"/>
      <w:szCs w:val="24"/>
      <w:lang w:val="en-US" w:eastAsia="hi-IN" w:bidi="hi-IN"/>
    </w:rPr>
  </w:style>
  <w:style w:type="paragraph" w:styleId="Heading1">
    <w:name w:val="heading 1"/>
    <w:basedOn w:val="Normal"/>
    <w:next w:val="BodyText"/>
    <w:uiPriority w:val="6"/>
    <w:qFormat/>
    <w:rsid w:val="000C4D44"/>
    <w:pPr>
      <w:widowControl/>
      <w:tabs>
        <w:tab w:val="left" w:pos="0"/>
      </w:tabs>
      <w:suppressAutoHyphens w:val="0"/>
      <w:spacing w:before="280" w:after="280"/>
      <w:ind w:left="432" w:hanging="432"/>
      <w:outlineLvl w:val="0"/>
    </w:pPr>
    <w:rPr>
      <w:rFonts w:eastAsia="Times New Roman" w:cs="Times New Roman"/>
      <w:b/>
      <w:bCs/>
      <w:sz w:val="48"/>
      <w:szCs w:val="48"/>
      <w:lang w:eastAsia="ar-SA" w:bidi="ar-SA"/>
    </w:rPr>
  </w:style>
  <w:style w:type="paragraph" w:styleId="Heading2">
    <w:name w:val="heading 2"/>
    <w:basedOn w:val="Normal"/>
    <w:next w:val="Normal"/>
    <w:uiPriority w:val="6"/>
    <w:qFormat/>
    <w:rsid w:val="000C4D44"/>
    <w:pPr>
      <w:keepNext/>
      <w:keepLines/>
      <w:tabs>
        <w:tab w:val="left" w:pos="0"/>
      </w:tabs>
      <w:spacing w:before="200"/>
      <w:ind w:left="576" w:hanging="576"/>
      <w:outlineLvl w:val="1"/>
    </w:pPr>
    <w:rPr>
      <w:rFonts w:ascii="Cambria" w:eastAsia="Times New Roman" w:hAnsi="Cambria" w:cs="Cambria"/>
      <w:b/>
      <w:bCs/>
      <w:color w:val="4F81BD"/>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7"/>
    <w:rsid w:val="000C4D44"/>
    <w:rPr>
      <w:color w:val="0000FF"/>
      <w:u w:val="single"/>
    </w:rPr>
  </w:style>
  <w:style w:type="character" w:customStyle="1" w:styleId="WW8Num1z2">
    <w:name w:val="WW8Num1z2"/>
    <w:uiPriority w:val="3"/>
    <w:rsid w:val="000C4D44"/>
    <w:rPr>
      <w:rFonts w:ascii="Wingdings" w:hAnsi="Wingdings" w:cs="Wingdings" w:hint="default"/>
    </w:rPr>
  </w:style>
  <w:style w:type="character" w:customStyle="1" w:styleId="NumberingSymbols">
    <w:name w:val="Numbering Symbols"/>
    <w:uiPriority w:val="6"/>
    <w:rsid w:val="000C4D44"/>
  </w:style>
  <w:style w:type="character" w:customStyle="1" w:styleId="WW8Num2z5">
    <w:name w:val="WW8Num2z5"/>
    <w:uiPriority w:val="3"/>
    <w:rsid w:val="000C4D44"/>
  </w:style>
  <w:style w:type="character" w:customStyle="1" w:styleId="WW8Num4z4">
    <w:name w:val="WW8Num4z4"/>
    <w:uiPriority w:val="3"/>
    <w:rsid w:val="000C4D44"/>
  </w:style>
  <w:style w:type="character" w:customStyle="1" w:styleId="WW8Num6z1">
    <w:name w:val="WW8Num6z1"/>
    <w:uiPriority w:val="3"/>
    <w:rsid w:val="000C4D44"/>
    <w:rPr>
      <w:rFonts w:ascii="Courier New" w:hAnsi="Courier New" w:cs="Courier New" w:hint="default"/>
    </w:rPr>
  </w:style>
  <w:style w:type="character" w:customStyle="1" w:styleId="WW8Num3z7">
    <w:name w:val="WW8Num3z7"/>
    <w:uiPriority w:val="3"/>
    <w:rsid w:val="000C4D44"/>
  </w:style>
  <w:style w:type="character" w:customStyle="1" w:styleId="FooterChar">
    <w:name w:val="Footer Char"/>
    <w:uiPriority w:val="6"/>
    <w:rsid w:val="000C4D44"/>
    <w:rPr>
      <w:rFonts w:ascii="Times New Roman" w:eastAsia="Lucida Sans Unicode" w:hAnsi="Times New Roman" w:cs="Mangal"/>
      <w:kern w:val="1"/>
      <w:sz w:val="24"/>
      <w:szCs w:val="21"/>
      <w:lang w:eastAsia="hi-IN" w:bidi="hi-IN"/>
    </w:rPr>
  </w:style>
  <w:style w:type="character" w:customStyle="1" w:styleId="WW8Num4z2">
    <w:name w:val="WW8Num4z2"/>
    <w:uiPriority w:val="3"/>
    <w:rsid w:val="000C4D44"/>
  </w:style>
  <w:style w:type="character" w:customStyle="1" w:styleId="WW8Num5z0">
    <w:name w:val="WW8Num5z0"/>
    <w:uiPriority w:val="3"/>
    <w:rsid w:val="000C4D44"/>
    <w:rPr>
      <w:rFonts w:ascii="Courier New" w:hAnsi="Courier New" w:cs="Courier New" w:hint="default"/>
      <w:sz w:val="22"/>
      <w:szCs w:val="22"/>
    </w:rPr>
  </w:style>
  <w:style w:type="character" w:customStyle="1" w:styleId="WW8Num4z0">
    <w:name w:val="WW8Num4z0"/>
    <w:uiPriority w:val="3"/>
    <w:rsid w:val="000C4D44"/>
  </w:style>
  <w:style w:type="character" w:customStyle="1" w:styleId="WW8Num1z7">
    <w:name w:val="WW8Num1z7"/>
    <w:uiPriority w:val="3"/>
    <w:rsid w:val="000C4D44"/>
  </w:style>
  <w:style w:type="character" w:customStyle="1" w:styleId="WW8Num4z6">
    <w:name w:val="WW8Num4z6"/>
    <w:uiPriority w:val="3"/>
    <w:rsid w:val="000C4D44"/>
  </w:style>
  <w:style w:type="character" w:customStyle="1" w:styleId="il">
    <w:name w:val="il"/>
    <w:rsid w:val="000C4D44"/>
  </w:style>
  <w:style w:type="character" w:customStyle="1" w:styleId="WW8Num1z1">
    <w:name w:val="WW8Num1z1"/>
    <w:uiPriority w:val="3"/>
    <w:rsid w:val="000C4D44"/>
    <w:rPr>
      <w:rFonts w:ascii="Courier New" w:hAnsi="Courier New" w:cs="Courier New" w:hint="default"/>
    </w:rPr>
  </w:style>
  <w:style w:type="character" w:customStyle="1" w:styleId="WW8Num3z4">
    <w:name w:val="WW8Num3z4"/>
    <w:uiPriority w:val="3"/>
    <w:rsid w:val="000C4D44"/>
  </w:style>
  <w:style w:type="character" w:customStyle="1" w:styleId="WW8Num4z1">
    <w:name w:val="WW8Num4z1"/>
    <w:uiPriority w:val="3"/>
    <w:rsid w:val="000C4D44"/>
  </w:style>
  <w:style w:type="character" w:customStyle="1" w:styleId="WW8Num3z0">
    <w:name w:val="WW8Num3z0"/>
    <w:uiPriority w:val="3"/>
    <w:rsid w:val="000C4D44"/>
    <w:rPr>
      <w:rFonts w:ascii="Book Antiqua" w:hAnsi="Book Antiqua" w:cs="Book Antiqua" w:hint="default"/>
      <w:sz w:val="22"/>
      <w:szCs w:val="22"/>
    </w:rPr>
  </w:style>
  <w:style w:type="character" w:customStyle="1" w:styleId="WW8Num1z3">
    <w:name w:val="WW8Num1z3"/>
    <w:uiPriority w:val="3"/>
    <w:rsid w:val="000C4D44"/>
  </w:style>
  <w:style w:type="character" w:customStyle="1" w:styleId="WW8Num1z4">
    <w:name w:val="WW8Num1z4"/>
    <w:uiPriority w:val="3"/>
    <w:rsid w:val="000C4D44"/>
  </w:style>
  <w:style w:type="character" w:customStyle="1" w:styleId="WW8Num2z6">
    <w:name w:val="WW8Num2z6"/>
    <w:uiPriority w:val="3"/>
    <w:rsid w:val="000C4D44"/>
  </w:style>
  <w:style w:type="character" w:customStyle="1" w:styleId="WW8Num1z5">
    <w:name w:val="WW8Num1z5"/>
    <w:uiPriority w:val="3"/>
    <w:rsid w:val="000C4D44"/>
  </w:style>
  <w:style w:type="character" w:customStyle="1" w:styleId="WW8Num3z2">
    <w:name w:val="WW8Num3z2"/>
    <w:uiPriority w:val="3"/>
    <w:rsid w:val="000C4D44"/>
  </w:style>
  <w:style w:type="character" w:customStyle="1" w:styleId="Heading1Char">
    <w:name w:val="Heading 1 Char"/>
    <w:uiPriority w:val="6"/>
    <w:rsid w:val="000C4D44"/>
    <w:rPr>
      <w:rFonts w:ascii="Times New Roman" w:eastAsia="Times New Roman" w:hAnsi="Times New Roman" w:cs="Times New Roman"/>
      <w:b/>
      <w:bCs/>
      <w:kern w:val="1"/>
      <w:sz w:val="48"/>
      <w:szCs w:val="48"/>
    </w:rPr>
  </w:style>
  <w:style w:type="character" w:customStyle="1" w:styleId="WW8Num3z8">
    <w:name w:val="WW8Num3z8"/>
    <w:uiPriority w:val="3"/>
    <w:rsid w:val="000C4D44"/>
  </w:style>
  <w:style w:type="character" w:customStyle="1" w:styleId="WW8Num6z0">
    <w:name w:val="WW8Num6z0"/>
    <w:uiPriority w:val="3"/>
    <w:rsid w:val="000C4D44"/>
    <w:rPr>
      <w:rFonts w:ascii="Symbol" w:hAnsi="Symbol" w:cs="Symbol" w:hint="default"/>
    </w:rPr>
  </w:style>
  <w:style w:type="character" w:customStyle="1" w:styleId="WW8Num3z3">
    <w:name w:val="WW8Num3z3"/>
    <w:uiPriority w:val="3"/>
    <w:rsid w:val="000C4D44"/>
  </w:style>
  <w:style w:type="character" w:customStyle="1" w:styleId="WW8Num5z3">
    <w:name w:val="WW8Num5z3"/>
    <w:uiPriority w:val="3"/>
    <w:rsid w:val="000C4D44"/>
    <w:rPr>
      <w:rFonts w:ascii="Symbol" w:hAnsi="Symbol" w:cs="Symbol" w:hint="default"/>
    </w:rPr>
  </w:style>
  <w:style w:type="character" w:customStyle="1" w:styleId="WW8Num2z4">
    <w:name w:val="WW8Num2z4"/>
    <w:uiPriority w:val="3"/>
    <w:rsid w:val="000C4D44"/>
  </w:style>
  <w:style w:type="character" w:customStyle="1" w:styleId="BodyTextIndentChar">
    <w:name w:val="Body Text Indent Char"/>
    <w:uiPriority w:val="6"/>
    <w:rsid w:val="000C4D44"/>
    <w:rPr>
      <w:rFonts w:ascii="Times New Roman" w:eastAsia="Lucida Sans Unicode" w:hAnsi="Times New Roman" w:cs="Mangal"/>
      <w:b/>
      <w:kern w:val="1"/>
      <w:szCs w:val="24"/>
      <w:lang w:eastAsia="hi-IN" w:bidi="hi-IN"/>
    </w:rPr>
  </w:style>
  <w:style w:type="character" w:customStyle="1" w:styleId="WW8Num1z6">
    <w:name w:val="WW8Num1z6"/>
    <w:uiPriority w:val="3"/>
    <w:rsid w:val="000C4D44"/>
  </w:style>
  <w:style w:type="character" w:customStyle="1" w:styleId="value">
    <w:name w:val="value"/>
    <w:basedOn w:val="DefaultParagraphFont1"/>
    <w:uiPriority w:val="6"/>
    <w:rsid w:val="000C4D44"/>
  </w:style>
  <w:style w:type="character" w:customStyle="1" w:styleId="WW8Num2z3">
    <w:name w:val="WW8Num2z3"/>
    <w:uiPriority w:val="3"/>
    <w:rsid w:val="000C4D44"/>
  </w:style>
  <w:style w:type="character" w:customStyle="1" w:styleId="WW8Num3z5">
    <w:name w:val="WW8Num3z5"/>
    <w:uiPriority w:val="3"/>
    <w:rsid w:val="000C4D44"/>
  </w:style>
  <w:style w:type="character" w:customStyle="1" w:styleId="DefaultParagraphFont1">
    <w:name w:val="Default Paragraph Font1"/>
    <w:uiPriority w:val="6"/>
    <w:rsid w:val="000C4D44"/>
  </w:style>
  <w:style w:type="character" w:customStyle="1" w:styleId="WW8Num4z7">
    <w:name w:val="WW8Num4z7"/>
    <w:uiPriority w:val="3"/>
    <w:rsid w:val="000C4D44"/>
  </w:style>
  <w:style w:type="character" w:customStyle="1" w:styleId="WW8Num4z8">
    <w:name w:val="WW8Num4z8"/>
    <w:uiPriority w:val="3"/>
    <w:rsid w:val="000C4D44"/>
  </w:style>
  <w:style w:type="character" w:customStyle="1" w:styleId="colon">
    <w:name w:val="colon"/>
    <w:basedOn w:val="DefaultParagraphFont1"/>
    <w:uiPriority w:val="6"/>
    <w:rsid w:val="000C4D44"/>
  </w:style>
  <w:style w:type="character" w:customStyle="1" w:styleId="HeaderChar">
    <w:name w:val="Header Char"/>
    <w:uiPriority w:val="6"/>
    <w:rsid w:val="000C4D44"/>
    <w:rPr>
      <w:rFonts w:ascii="Times New Roman" w:eastAsia="Lucida Sans Unicode" w:hAnsi="Times New Roman" w:cs="Mangal"/>
      <w:kern w:val="1"/>
      <w:sz w:val="24"/>
      <w:szCs w:val="21"/>
      <w:lang w:eastAsia="hi-IN" w:bidi="hi-IN"/>
    </w:rPr>
  </w:style>
  <w:style w:type="character" w:customStyle="1" w:styleId="WW8Num2z2">
    <w:name w:val="WW8Num2z2"/>
    <w:uiPriority w:val="3"/>
    <w:rsid w:val="000C4D44"/>
  </w:style>
  <w:style w:type="character" w:customStyle="1" w:styleId="WW8Num2z1">
    <w:name w:val="WW8Num2z1"/>
    <w:uiPriority w:val="3"/>
    <w:rsid w:val="000C4D44"/>
  </w:style>
  <w:style w:type="character" w:customStyle="1" w:styleId="apple-converted-space">
    <w:name w:val="apple-converted-space"/>
    <w:basedOn w:val="DefaultParagraphFont1"/>
    <w:uiPriority w:val="7"/>
    <w:rsid w:val="000C4D44"/>
  </w:style>
  <w:style w:type="character" w:customStyle="1" w:styleId="WW8Num5z2">
    <w:name w:val="WW8Num5z2"/>
    <w:uiPriority w:val="3"/>
    <w:rsid w:val="000C4D44"/>
    <w:rPr>
      <w:rFonts w:ascii="Wingdings" w:hAnsi="Wingdings" w:cs="Wingdings" w:hint="default"/>
    </w:rPr>
  </w:style>
  <w:style w:type="character" w:customStyle="1" w:styleId="WW8Num2z7">
    <w:name w:val="WW8Num2z7"/>
    <w:uiPriority w:val="3"/>
    <w:rsid w:val="000C4D44"/>
  </w:style>
  <w:style w:type="character" w:customStyle="1" w:styleId="WW8Num1z0">
    <w:name w:val="WW8Num1z0"/>
    <w:uiPriority w:val="3"/>
    <w:rsid w:val="000C4D44"/>
    <w:rPr>
      <w:rFonts w:ascii="Symbol" w:hAnsi="Symbol" w:cs="Symbol" w:hint="default"/>
    </w:rPr>
  </w:style>
  <w:style w:type="character" w:customStyle="1" w:styleId="info">
    <w:name w:val="info"/>
    <w:basedOn w:val="DefaultParagraphFont1"/>
    <w:uiPriority w:val="6"/>
    <w:rsid w:val="000C4D44"/>
  </w:style>
  <w:style w:type="character" w:customStyle="1" w:styleId="WW8Num4z5">
    <w:name w:val="WW8Num4z5"/>
    <w:uiPriority w:val="3"/>
    <w:rsid w:val="000C4D44"/>
  </w:style>
  <w:style w:type="character" w:customStyle="1" w:styleId="WW8Num4z3">
    <w:name w:val="WW8Num4z3"/>
    <w:uiPriority w:val="3"/>
    <w:rsid w:val="000C4D44"/>
  </w:style>
  <w:style w:type="character" w:customStyle="1" w:styleId="WW8Num2z8">
    <w:name w:val="WW8Num2z8"/>
    <w:uiPriority w:val="3"/>
    <w:rsid w:val="000C4D44"/>
  </w:style>
  <w:style w:type="character" w:customStyle="1" w:styleId="Heading2Char">
    <w:name w:val="Heading 2 Char"/>
    <w:uiPriority w:val="6"/>
    <w:rsid w:val="000C4D44"/>
    <w:rPr>
      <w:rFonts w:ascii="Cambria" w:eastAsia="Times New Roman" w:hAnsi="Cambria" w:cs="Mangal"/>
      <w:b/>
      <w:bCs/>
      <w:color w:val="4F81BD"/>
      <w:kern w:val="1"/>
      <w:sz w:val="26"/>
      <w:szCs w:val="23"/>
      <w:lang w:eastAsia="hi-IN" w:bidi="hi-IN"/>
    </w:rPr>
  </w:style>
  <w:style w:type="character" w:customStyle="1" w:styleId="WW8Num1z8">
    <w:name w:val="WW8Num1z8"/>
    <w:uiPriority w:val="3"/>
    <w:rsid w:val="000C4D44"/>
  </w:style>
  <w:style w:type="character" w:customStyle="1" w:styleId="WW8Num3z6">
    <w:name w:val="WW8Num3z6"/>
    <w:uiPriority w:val="3"/>
    <w:rsid w:val="000C4D44"/>
  </w:style>
  <w:style w:type="character" w:customStyle="1" w:styleId="WW8Num6z2">
    <w:name w:val="WW8Num6z2"/>
    <w:uiPriority w:val="3"/>
    <w:rsid w:val="000C4D44"/>
    <w:rPr>
      <w:rFonts w:ascii="Wingdings" w:hAnsi="Wingdings" w:cs="Wingdings" w:hint="default"/>
    </w:rPr>
  </w:style>
  <w:style w:type="character" w:customStyle="1" w:styleId="WW8Num3z1">
    <w:name w:val="WW8Num3z1"/>
    <w:uiPriority w:val="3"/>
    <w:rsid w:val="000C4D44"/>
  </w:style>
  <w:style w:type="character" w:customStyle="1" w:styleId="WW8Num2z0">
    <w:name w:val="WW8Num2z0"/>
    <w:uiPriority w:val="3"/>
    <w:rsid w:val="000C4D44"/>
    <w:rPr>
      <w:rFonts w:cs="Aharoni" w:hint="default"/>
      <w:sz w:val="22"/>
      <w:szCs w:val="22"/>
    </w:rPr>
  </w:style>
  <w:style w:type="paragraph" w:styleId="List">
    <w:name w:val="List"/>
    <w:basedOn w:val="BodyText"/>
    <w:uiPriority w:val="7"/>
    <w:rsid w:val="000C4D44"/>
    <w:rPr>
      <w:rFonts w:cs="Arial"/>
    </w:rPr>
  </w:style>
  <w:style w:type="paragraph" w:styleId="BodyTextIndent">
    <w:name w:val="Body Text Indent"/>
    <w:basedOn w:val="Normal"/>
    <w:uiPriority w:val="7"/>
    <w:rsid w:val="000C4D44"/>
    <w:rPr>
      <w:b/>
      <w:sz w:val="22"/>
    </w:rPr>
  </w:style>
  <w:style w:type="paragraph" w:styleId="BodyText">
    <w:name w:val="Body Text"/>
    <w:basedOn w:val="Normal"/>
    <w:uiPriority w:val="7"/>
    <w:rsid w:val="000C4D44"/>
    <w:pPr>
      <w:spacing w:after="120"/>
    </w:pPr>
  </w:style>
  <w:style w:type="paragraph" w:styleId="Header">
    <w:name w:val="header"/>
    <w:basedOn w:val="Normal"/>
    <w:uiPriority w:val="6"/>
    <w:rsid w:val="000C4D44"/>
    <w:pPr>
      <w:tabs>
        <w:tab w:val="center" w:pos="4680"/>
        <w:tab w:val="right" w:pos="9360"/>
      </w:tabs>
    </w:pPr>
    <w:rPr>
      <w:szCs w:val="21"/>
    </w:rPr>
  </w:style>
  <w:style w:type="paragraph" w:styleId="Footer">
    <w:name w:val="footer"/>
    <w:basedOn w:val="Normal"/>
    <w:uiPriority w:val="6"/>
    <w:rsid w:val="000C4D44"/>
    <w:pPr>
      <w:tabs>
        <w:tab w:val="center" w:pos="4680"/>
        <w:tab w:val="right" w:pos="9360"/>
      </w:tabs>
    </w:pPr>
    <w:rPr>
      <w:szCs w:val="21"/>
    </w:rPr>
  </w:style>
  <w:style w:type="paragraph" w:customStyle="1" w:styleId="ListParagraph1">
    <w:name w:val="List Paragraph1"/>
    <w:basedOn w:val="Normal"/>
    <w:uiPriority w:val="7"/>
    <w:rsid w:val="000C4D44"/>
    <w:pPr>
      <w:ind w:left="720"/>
    </w:pPr>
  </w:style>
  <w:style w:type="paragraph" w:customStyle="1" w:styleId="Index">
    <w:name w:val="Index"/>
    <w:basedOn w:val="Normal"/>
    <w:uiPriority w:val="6"/>
    <w:rsid w:val="000C4D44"/>
    <w:pPr>
      <w:suppressLineNumbers/>
    </w:pPr>
    <w:rPr>
      <w:rFonts w:cs="Arial"/>
    </w:rPr>
  </w:style>
  <w:style w:type="paragraph" w:customStyle="1" w:styleId="Framecontents">
    <w:name w:val="Frame contents"/>
    <w:basedOn w:val="BodyText"/>
    <w:uiPriority w:val="6"/>
    <w:rsid w:val="000C4D44"/>
  </w:style>
  <w:style w:type="paragraph" w:customStyle="1" w:styleId="Heading">
    <w:name w:val="Heading"/>
    <w:basedOn w:val="Normal"/>
    <w:next w:val="BodyText"/>
    <w:uiPriority w:val="6"/>
    <w:rsid w:val="000C4D44"/>
    <w:pPr>
      <w:keepNext/>
      <w:spacing w:before="240" w:after="120"/>
    </w:pPr>
    <w:rPr>
      <w:rFonts w:ascii="Arial" w:eastAsia="Microsoft YaHei" w:hAnsi="Arial" w:cs="Arial"/>
      <w:sz w:val="28"/>
      <w:szCs w:val="28"/>
    </w:rPr>
  </w:style>
  <w:style w:type="paragraph" w:customStyle="1" w:styleId="address">
    <w:name w:val="address"/>
    <w:basedOn w:val="Normal"/>
    <w:uiPriority w:val="6"/>
    <w:rsid w:val="000C4D44"/>
    <w:pPr>
      <w:widowControl/>
      <w:suppressAutoHyphens w:val="0"/>
      <w:spacing w:before="280" w:after="280"/>
    </w:pPr>
    <w:rPr>
      <w:rFonts w:eastAsia="Times New Roman" w:cs="Times New Roman"/>
      <w:lang w:eastAsia="ar-SA" w:bidi="ar-SA"/>
    </w:rPr>
  </w:style>
  <w:style w:type="paragraph" w:customStyle="1" w:styleId="Caption1">
    <w:name w:val="Caption1"/>
    <w:basedOn w:val="Normal"/>
    <w:uiPriority w:val="7"/>
    <w:rsid w:val="000C4D44"/>
    <w:pPr>
      <w:suppressLineNumbers/>
      <w:spacing w:before="120" w:after="120"/>
    </w:pPr>
    <w:rPr>
      <w:rFonts w:cs="Arial"/>
      <w:i/>
      <w:iCs/>
    </w:rPr>
  </w:style>
  <w:style w:type="paragraph" w:customStyle="1" w:styleId="email">
    <w:name w:val="email"/>
    <w:basedOn w:val="Normal"/>
    <w:uiPriority w:val="6"/>
    <w:rsid w:val="000C4D44"/>
    <w:pPr>
      <w:widowControl/>
      <w:suppressAutoHyphens w:val="0"/>
      <w:spacing w:before="280" w:after="280"/>
    </w:pPr>
    <w:rPr>
      <w:rFonts w:eastAsia="Times New Roman" w:cs="Times New Roman"/>
      <w:lang w:eastAsia="ar-SA" w:bidi="ar-SA"/>
    </w:rPr>
  </w:style>
  <w:style w:type="paragraph" w:customStyle="1" w:styleId="NormalWeb1">
    <w:name w:val="Normal (Web)1"/>
    <w:basedOn w:val="Normal"/>
    <w:uiPriority w:val="7"/>
    <w:rsid w:val="000C4D44"/>
    <w:pPr>
      <w:widowControl/>
      <w:suppressAutoHyphens w:val="0"/>
      <w:spacing w:before="280" w:after="280"/>
    </w:pPr>
    <w:rPr>
      <w:rFonts w:ascii="Calibri" w:eastAsia="Calibri" w:hAnsi="Calibri" w:cs="Times New Roman"/>
      <w:lang w:eastAsia="ar-SA" w:bidi="ar-SA"/>
    </w:rPr>
  </w:style>
  <w:style w:type="paragraph" w:customStyle="1" w:styleId="phone">
    <w:name w:val="phone"/>
    <w:basedOn w:val="Normal"/>
    <w:uiPriority w:val="6"/>
    <w:rsid w:val="000C4D44"/>
    <w:pPr>
      <w:widowControl/>
      <w:suppressAutoHyphens w:val="0"/>
      <w:spacing w:before="280" w:after="280"/>
    </w:pPr>
    <w:rPr>
      <w:rFonts w:eastAsia="Times New Roman" w:cs="Times New Roman"/>
      <w:lang w:eastAsia="ar-SA" w:bidi="ar-SA"/>
    </w:rPr>
  </w:style>
  <w:style w:type="paragraph" w:customStyle="1" w:styleId="TableHeading">
    <w:name w:val="Table Heading"/>
    <w:basedOn w:val="TableContents"/>
    <w:uiPriority w:val="6"/>
    <w:rsid w:val="000C4D44"/>
    <w:pPr>
      <w:jc w:val="center"/>
    </w:pPr>
    <w:rPr>
      <w:b/>
      <w:bCs/>
    </w:rPr>
  </w:style>
  <w:style w:type="paragraph" w:customStyle="1" w:styleId="TableContents">
    <w:name w:val="Table Contents"/>
    <w:basedOn w:val="Normal"/>
    <w:uiPriority w:val="6"/>
    <w:rsid w:val="000C4D44"/>
    <w:pPr>
      <w:suppressLineNumbers/>
    </w:pPr>
  </w:style>
  <w:style w:type="paragraph" w:customStyle="1" w:styleId="NoSpacing1">
    <w:name w:val="No Spacing1"/>
    <w:uiPriority w:val="2"/>
    <w:rsid w:val="000C4D44"/>
    <w:pPr>
      <w:widowControl w:val="0"/>
      <w:suppressAutoHyphens/>
    </w:pPr>
    <w:rPr>
      <w:rFonts w:eastAsia="Lucida Sans Unicode" w:cs="Mangal"/>
      <w:kern w:val="1"/>
      <w:sz w:val="24"/>
      <w:szCs w:val="21"/>
      <w:lang w:val="en-US" w:eastAsia="hi-IN" w:bidi="hi-IN"/>
    </w:rPr>
  </w:style>
</w:styles>
</file>

<file path=word/webSettings.xml><?xml version="1.0" encoding="utf-8"?>
<w:webSettings xmlns:r="http://schemas.openxmlformats.org/officeDocument/2006/relationships" xmlns:w="http://schemas.openxmlformats.org/wordprocessingml/2006/main">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23e74584bb3523ba4c020aa4e9652712134f530e18705c4458440321091b5b581700160717435c541b4d58515c424154181c084b281e0103030014415c5d0855580f1b425c4c01090340281e0103120a10455f5a0b4d584b50535a4f162e024b4340017872630f3f2d3919251f555c4d5c51141a4f1543094a5d03090342595f0f524f120e1406030c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ashish.khadtale</dc:creator>
  <cp:lastModifiedBy>Hemu</cp:lastModifiedBy>
  <cp:revision>2</cp:revision>
  <dcterms:created xsi:type="dcterms:W3CDTF">2018-12-20T11:00:00Z</dcterms:created>
  <dcterms:modified xsi:type="dcterms:W3CDTF">2018-12-20T11:00:00Z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