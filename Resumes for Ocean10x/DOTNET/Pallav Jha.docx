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139" w:rsidRPr="00A6646E" w:rsidRDefault="00457E9B" w:rsidP="004F4FDC">
      <w:pPr>
        <w:spacing w:line="360" w:lineRule="auto"/>
        <w:jc w:val="center"/>
        <w:rPr>
          <w:b/>
          <w:bCs/>
          <w:snapToGrid w:val="0"/>
          <w:spacing w:val="6"/>
          <w:sz w:val="24"/>
          <w:szCs w:val="24"/>
        </w:rPr>
      </w:pPr>
      <w:r w:rsidRPr="00A6646E">
        <w:rPr>
          <w:b/>
          <w:bCs/>
          <w:snapToGrid w:val="0"/>
          <w:spacing w:val="6"/>
          <w:sz w:val="24"/>
          <w:szCs w:val="24"/>
        </w:rPr>
        <w:t>RESUME</w:t>
      </w:r>
    </w:p>
    <w:p w:rsidR="00033139" w:rsidRPr="00A6646E" w:rsidRDefault="00457E9B" w:rsidP="00A6646E">
      <w:pPr>
        <w:spacing w:line="360" w:lineRule="auto"/>
        <w:jc w:val="center"/>
        <w:rPr>
          <w:b/>
          <w:bCs/>
          <w:snapToGrid w:val="0"/>
          <w:spacing w:val="6"/>
          <w:sz w:val="36"/>
          <w:szCs w:val="36"/>
        </w:rPr>
      </w:pPr>
      <w:r w:rsidRPr="00A6646E">
        <w:rPr>
          <w:b/>
          <w:bCs/>
          <w:snapToGrid w:val="0"/>
          <w:spacing w:val="6"/>
          <w:sz w:val="36"/>
          <w:szCs w:val="36"/>
        </w:rPr>
        <w:t>JHA PALLAV NARENDRA</w:t>
      </w:r>
    </w:p>
    <w:p w:rsidR="00033139" w:rsidRPr="00F06522" w:rsidRDefault="00457E9B" w:rsidP="00A6646E">
      <w:pPr>
        <w:jc w:val="center"/>
        <w:rPr>
          <w:rStyle w:val="Hyperlink"/>
          <w:snapToGrid w:val="0"/>
          <w:color w:val="auto"/>
          <w:sz w:val="24"/>
          <w:szCs w:val="24"/>
        </w:rPr>
      </w:pPr>
      <w:r>
        <w:rPr>
          <w:snapToGrid w:val="0"/>
          <w:sz w:val="24"/>
          <w:szCs w:val="24"/>
        </w:rPr>
        <w:t>E-</w:t>
      </w:r>
      <w:r w:rsidRPr="00F06522">
        <w:rPr>
          <w:snapToGrid w:val="0"/>
          <w:sz w:val="24"/>
          <w:szCs w:val="24"/>
        </w:rPr>
        <w:t>mail:</w:t>
      </w:r>
      <w:smartTag w:uri="urn:schemas-microsoft-com:office:smarttags" w:element="PersonName">
        <w:r>
          <w:rPr>
            <w:snapToGrid w:val="0"/>
            <w:sz w:val="24"/>
            <w:szCs w:val="24"/>
            <w:u w:val="single"/>
          </w:rPr>
          <w:t>pallavjha17@gmail.com</w:t>
        </w:r>
      </w:smartTag>
    </w:p>
    <w:p w:rsidR="00033139" w:rsidRPr="00FB737C" w:rsidRDefault="00457E9B" w:rsidP="00FB737C">
      <w:pPr>
        <w:jc w:val="center"/>
      </w:pPr>
      <w:smartTag w:uri="urn:schemas-microsoft-com:office:smarttags" w:element="place">
        <w:smartTag w:uri="urn:schemas-microsoft-com:office:smarttags" w:element="City">
          <w:r w:rsidRPr="00F06522">
            <w:rPr>
              <w:rStyle w:val="Hyperlink"/>
              <w:snapToGrid w:val="0"/>
              <w:color w:val="auto"/>
              <w:sz w:val="24"/>
              <w:szCs w:val="24"/>
              <w:u w:val="none"/>
            </w:rPr>
            <w:t>Mobile</w:t>
          </w:r>
        </w:smartTag>
      </w:smartTag>
      <w:r w:rsidRPr="00F06522">
        <w:rPr>
          <w:rStyle w:val="Hyperlink"/>
          <w:snapToGrid w:val="0"/>
          <w:color w:val="auto"/>
          <w:sz w:val="24"/>
          <w:szCs w:val="24"/>
          <w:u w:val="none"/>
        </w:rPr>
        <w:t xml:space="preserve">: </w:t>
      </w:r>
      <w:r>
        <w:rPr>
          <w:rStyle w:val="Hyperlink"/>
          <w:snapToGrid w:val="0"/>
          <w:color w:val="auto"/>
          <w:sz w:val="24"/>
          <w:szCs w:val="24"/>
          <w:u w:val="none"/>
        </w:rPr>
        <w:t>0</w:t>
      </w:r>
      <w:r w:rsidRPr="00F06522">
        <w:rPr>
          <w:rStyle w:val="Hyperlink"/>
          <w:snapToGrid w:val="0"/>
          <w:color w:val="auto"/>
          <w:sz w:val="24"/>
          <w:szCs w:val="24"/>
          <w:u w:val="none"/>
        </w:rPr>
        <w:t>9</w:t>
      </w:r>
      <w:r>
        <w:rPr>
          <w:rStyle w:val="Hyperlink"/>
          <w:snapToGrid w:val="0"/>
          <w:color w:val="auto"/>
          <w:sz w:val="24"/>
          <w:szCs w:val="24"/>
          <w:u w:val="none"/>
        </w:rPr>
        <w:t xml:space="preserve">510733884 </w:t>
      </w:r>
    </w:p>
    <w:p w:rsidR="00033139" w:rsidRPr="00FB737C" w:rsidRDefault="00457E9B" w:rsidP="00FB737C">
      <w:pPr>
        <w:ind w:left="-700"/>
        <w:jc w:val="both"/>
        <w:rPr>
          <w:b/>
          <w:sz w:val="24"/>
          <w:szCs w:val="24"/>
        </w:rPr>
      </w:pPr>
      <w:r w:rsidRPr="00FB737C">
        <w:rPr>
          <w:b/>
          <w:sz w:val="24"/>
          <w:szCs w:val="24"/>
        </w:rPr>
        <w:t>OBJECTIVE:</w:t>
      </w:r>
    </w:p>
    <w:p w:rsidR="00033139" w:rsidRDefault="001D63A6" w:rsidP="00085AD2">
      <w:pPr>
        <w:jc w:val="both"/>
      </w:pPr>
    </w:p>
    <w:p w:rsidR="00033139" w:rsidRDefault="00457E9B" w:rsidP="00F06522">
      <w:pPr>
        <w:jc w:val="both"/>
        <w:rPr>
          <w:bCs/>
          <w:color w:val="000000"/>
          <w:sz w:val="24"/>
          <w:szCs w:val="24"/>
        </w:rPr>
      </w:pPr>
      <w:r w:rsidRPr="00F06522">
        <w:rPr>
          <w:bCs/>
          <w:color w:val="000000"/>
          <w:sz w:val="24"/>
          <w:szCs w:val="24"/>
        </w:rPr>
        <w:t>To be a part of an organization where I may get an opportunity to learn, grow and contribute in achieving the goals of the organization through teamwork using my skills and knowledge.</w:t>
      </w:r>
    </w:p>
    <w:p w:rsidR="00033139" w:rsidRDefault="001D63A6" w:rsidP="00F06522">
      <w:pPr>
        <w:jc w:val="both"/>
        <w:rPr>
          <w:bCs/>
          <w:color w:val="000000"/>
          <w:sz w:val="24"/>
          <w:szCs w:val="24"/>
        </w:rPr>
      </w:pPr>
    </w:p>
    <w:p w:rsidR="00033139" w:rsidRPr="00F8094F" w:rsidRDefault="00457E9B" w:rsidP="00FB737C">
      <w:pPr>
        <w:ind w:left="-700"/>
        <w:rPr>
          <w:sz w:val="24"/>
          <w:szCs w:val="24"/>
        </w:rPr>
      </w:pPr>
      <w:r w:rsidRPr="00F8094F">
        <w:rPr>
          <w:b/>
          <w:spacing w:val="6"/>
          <w:sz w:val="24"/>
          <w:szCs w:val="24"/>
        </w:rPr>
        <w:t>TECHNICAL SKILLS</w:t>
      </w:r>
    </w:p>
    <w:p w:rsidR="00033139" w:rsidRDefault="001D63A6" w:rsidP="00B4304F"/>
    <w:tbl>
      <w:tblPr>
        <w:tblW w:w="11009" w:type="dxa"/>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46"/>
        <w:gridCol w:w="7363"/>
      </w:tblGrid>
      <w:tr w:rsidR="000A20E2" w:rsidTr="00FB737C">
        <w:trPr>
          <w:trHeight w:val="171"/>
        </w:trPr>
        <w:tc>
          <w:tcPr>
            <w:tcW w:w="3646" w:type="dxa"/>
            <w:shd w:val="clear" w:color="auto" w:fill="D9D9D9"/>
            <w:vAlign w:val="center"/>
          </w:tcPr>
          <w:p w:rsidR="00033139" w:rsidRPr="0040486D" w:rsidRDefault="00457E9B" w:rsidP="006619D9">
            <w:pPr>
              <w:spacing w:line="276" w:lineRule="auto"/>
              <w:jc w:val="center"/>
              <w:rPr>
                <w:b/>
                <w:sz w:val="22"/>
                <w:szCs w:val="22"/>
              </w:rPr>
            </w:pPr>
            <w:r>
              <w:rPr>
                <w:b/>
                <w:sz w:val="22"/>
                <w:szCs w:val="22"/>
              </w:rPr>
              <w:t>Skill Name</w:t>
            </w:r>
          </w:p>
        </w:tc>
        <w:tc>
          <w:tcPr>
            <w:tcW w:w="7363" w:type="dxa"/>
            <w:shd w:val="clear" w:color="auto" w:fill="D9D9D9"/>
          </w:tcPr>
          <w:p w:rsidR="00033139" w:rsidRDefault="00457E9B" w:rsidP="006619D9">
            <w:pPr>
              <w:spacing w:line="276" w:lineRule="auto"/>
              <w:jc w:val="center"/>
              <w:rPr>
                <w:b/>
                <w:sz w:val="22"/>
                <w:szCs w:val="22"/>
              </w:rPr>
            </w:pPr>
            <w:r>
              <w:rPr>
                <w:b/>
                <w:sz w:val="22"/>
                <w:szCs w:val="22"/>
              </w:rPr>
              <w:t>Technology</w:t>
            </w:r>
          </w:p>
        </w:tc>
      </w:tr>
      <w:tr w:rsidR="000A20E2" w:rsidTr="00FB737C">
        <w:trPr>
          <w:cantSplit/>
          <w:trHeight w:val="155"/>
        </w:trPr>
        <w:tc>
          <w:tcPr>
            <w:tcW w:w="3646" w:type="dxa"/>
            <w:vAlign w:val="center"/>
          </w:tcPr>
          <w:p w:rsidR="00033139" w:rsidRPr="00467574" w:rsidRDefault="00457E9B" w:rsidP="00B20FC8">
            <w:pPr>
              <w:spacing w:line="360" w:lineRule="auto"/>
              <w:rPr>
                <w:sz w:val="28"/>
                <w:szCs w:val="28"/>
              </w:rPr>
            </w:pPr>
            <w:r>
              <w:rPr>
                <w:sz w:val="24"/>
                <w:szCs w:val="24"/>
              </w:rPr>
              <w:t xml:space="preserve">Programming </w:t>
            </w:r>
            <w:r w:rsidRPr="009C0D85">
              <w:rPr>
                <w:sz w:val="24"/>
                <w:szCs w:val="24"/>
              </w:rPr>
              <w:t>Languages</w:t>
            </w:r>
          </w:p>
        </w:tc>
        <w:tc>
          <w:tcPr>
            <w:tcW w:w="7363" w:type="dxa"/>
          </w:tcPr>
          <w:p w:rsidR="00033139" w:rsidRDefault="00457E9B" w:rsidP="00EC7B09">
            <w:pPr>
              <w:spacing w:line="360" w:lineRule="auto"/>
              <w:rPr>
                <w:sz w:val="22"/>
                <w:szCs w:val="22"/>
              </w:rPr>
            </w:pPr>
            <w:r w:rsidRPr="00954F8F">
              <w:rPr>
                <w:sz w:val="24"/>
                <w:szCs w:val="24"/>
              </w:rPr>
              <w:t>C# 6</w:t>
            </w:r>
            <w:r>
              <w:rPr>
                <w:sz w:val="24"/>
                <w:szCs w:val="24"/>
              </w:rPr>
              <w:t xml:space="preserve">, LINQ, </w:t>
            </w:r>
            <w:r w:rsidRPr="00954F8F">
              <w:rPr>
                <w:sz w:val="24"/>
                <w:szCs w:val="24"/>
              </w:rPr>
              <w:t xml:space="preserve">Jquery, </w:t>
            </w:r>
            <w:r>
              <w:rPr>
                <w:sz w:val="24"/>
                <w:szCs w:val="24"/>
              </w:rPr>
              <w:t>MS SQL</w:t>
            </w:r>
            <w:r w:rsidRPr="00954F8F">
              <w:rPr>
                <w:sz w:val="24"/>
                <w:szCs w:val="24"/>
              </w:rPr>
              <w:t>, Entity Framework ,XML, A</w:t>
            </w:r>
            <w:r>
              <w:rPr>
                <w:sz w:val="24"/>
                <w:szCs w:val="24"/>
              </w:rPr>
              <w:t>pache SOLR</w:t>
            </w:r>
            <w:r w:rsidRPr="00954F8F">
              <w:rPr>
                <w:sz w:val="24"/>
                <w:szCs w:val="24"/>
              </w:rPr>
              <w:t>,WEB API ,Json</w:t>
            </w:r>
          </w:p>
        </w:tc>
      </w:tr>
      <w:tr w:rsidR="000A20E2" w:rsidTr="00FB737C">
        <w:trPr>
          <w:trHeight w:val="152"/>
        </w:trPr>
        <w:tc>
          <w:tcPr>
            <w:tcW w:w="3646" w:type="dxa"/>
          </w:tcPr>
          <w:p w:rsidR="00033139" w:rsidRDefault="001D63A6" w:rsidP="00B20FC8">
            <w:pPr>
              <w:spacing w:line="360" w:lineRule="auto"/>
              <w:rPr>
                <w:sz w:val="24"/>
                <w:szCs w:val="24"/>
              </w:rPr>
            </w:pPr>
          </w:p>
          <w:p w:rsidR="00033139" w:rsidRPr="0040486D" w:rsidRDefault="00457E9B" w:rsidP="00B20FC8">
            <w:pPr>
              <w:spacing w:line="360" w:lineRule="auto"/>
              <w:rPr>
                <w:sz w:val="22"/>
                <w:szCs w:val="22"/>
              </w:rPr>
            </w:pPr>
            <w:r>
              <w:rPr>
                <w:sz w:val="24"/>
                <w:szCs w:val="24"/>
              </w:rPr>
              <w:t>UI Technology and third party UI</w:t>
            </w:r>
          </w:p>
        </w:tc>
        <w:tc>
          <w:tcPr>
            <w:tcW w:w="7363" w:type="dxa"/>
          </w:tcPr>
          <w:p w:rsidR="00033139" w:rsidRDefault="00457E9B" w:rsidP="00EC7B09">
            <w:pPr>
              <w:spacing w:line="360" w:lineRule="auto"/>
              <w:rPr>
                <w:sz w:val="22"/>
                <w:szCs w:val="22"/>
              </w:rPr>
            </w:pPr>
            <w:r>
              <w:rPr>
                <w:sz w:val="24"/>
                <w:szCs w:val="24"/>
              </w:rPr>
              <w:t xml:space="preserve">AminLTE Theme, </w:t>
            </w:r>
            <w:r w:rsidRPr="00CB5888">
              <w:rPr>
                <w:sz w:val="24"/>
                <w:szCs w:val="24"/>
              </w:rPr>
              <w:t xml:space="preserve">Kendo </w:t>
            </w:r>
            <w:r>
              <w:rPr>
                <w:sz w:val="24"/>
                <w:szCs w:val="24"/>
              </w:rPr>
              <w:t>U</w:t>
            </w:r>
            <w:r w:rsidRPr="00CB5888">
              <w:rPr>
                <w:sz w:val="24"/>
                <w:szCs w:val="24"/>
              </w:rPr>
              <w:t>I</w:t>
            </w:r>
            <w:r>
              <w:rPr>
                <w:sz w:val="24"/>
                <w:szCs w:val="24"/>
              </w:rPr>
              <w:t xml:space="preserve">, </w:t>
            </w:r>
            <w:r w:rsidRPr="00CB5888">
              <w:rPr>
                <w:sz w:val="24"/>
                <w:szCs w:val="24"/>
              </w:rPr>
              <w:t>BOOTSRAP</w:t>
            </w:r>
            <w:r>
              <w:rPr>
                <w:sz w:val="24"/>
                <w:szCs w:val="24"/>
              </w:rPr>
              <w:t xml:space="preserve">, CSS, </w:t>
            </w:r>
            <w:r w:rsidRPr="00CB5888">
              <w:rPr>
                <w:sz w:val="24"/>
                <w:szCs w:val="24"/>
              </w:rPr>
              <w:t>BOOTSRAP</w:t>
            </w:r>
            <w:r>
              <w:rPr>
                <w:sz w:val="24"/>
                <w:szCs w:val="24"/>
              </w:rPr>
              <w:t>,</w:t>
            </w:r>
          </w:p>
        </w:tc>
      </w:tr>
      <w:tr w:rsidR="000A20E2" w:rsidTr="00FB737C">
        <w:trPr>
          <w:trHeight w:val="152"/>
        </w:trPr>
        <w:tc>
          <w:tcPr>
            <w:tcW w:w="3646" w:type="dxa"/>
          </w:tcPr>
          <w:p w:rsidR="00033139" w:rsidRPr="0040486D" w:rsidRDefault="00457E9B" w:rsidP="00B20FC8">
            <w:pPr>
              <w:spacing w:line="360" w:lineRule="auto"/>
              <w:rPr>
                <w:sz w:val="22"/>
                <w:szCs w:val="22"/>
              </w:rPr>
            </w:pPr>
            <w:r w:rsidRPr="009C0D85">
              <w:rPr>
                <w:sz w:val="24"/>
                <w:szCs w:val="24"/>
              </w:rPr>
              <w:t>Databases</w:t>
            </w:r>
          </w:p>
        </w:tc>
        <w:tc>
          <w:tcPr>
            <w:tcW w:w="7363" w:type="dxa"/>
          </w:tcPr>
          <w:p w:rsidR="00033139" w:rsidRPr="00C54226" w:rsidRDefault="00457E9B" w:rsidP="006619D9">
            <w:pPr>
              <w:spacing w:line="360" w:lineRule="auto"/>
              <w:rPr>
                <w:sz w:val="22"/>
                <w:szCs w:val="22"/>
              </w:rPr>
            </w:pPr>
            <w:r w:rsidRPr="00C54226">
              <w:rPr>
                <w:sz w:val="24"/>
                <w:szCs w:val="24"/>
              </w:rPr>
              <w:t>MS SQL SERVER 2014,</w:t>
            </w:r>
            <w:r>
              <w:rPr>
                <w:sz w:val="24"/>
                <w:szCs w:val="24"/>
              </w:rPr>
              <w:t xml:space="preserve"> </w:t>
            </w:r>
            <w:r w:rsidRPr="00C54226">
              <w:rPr>
                <w:sz w:val="24"/>
                <w:szCs w:val="24"/>
              </w:rPr>
              <w:t>Posgres SQL,</w:t>
            </w:r>
            <w:r>
              <w:rPr>
                <w:sz w:val="24"/>
                <w:szCs w:val="24"/>
              </w:rPr>
              <w:t xml:space="preserve"> </w:t>
            </w:r>
            <w:r w:rsidRPr="00C54226">
              <w:rPr>
                <w:sz w:val="24"/>
                <w:szCs w:val="24"/>
              </w:rPr>
              <w:t>MS SQL COMPACT</w:t>
            </w:r>
            <w:r>
              <w:rPr>
                <w:sz w:val="24"/>
                <w:szCs w:val="24"/>
              </w:rPr>
              <w:t xml:space="preserve"> ,Lite db ,</w:t>
            </w:r>
            <w:r w:rsidRPr="00C54226">
              <w:rPr>
                <w:sz w:val="24"/>
                <w:szCs w:val="24"/>
              </w:rPr>
              <w:t>SqlLite</w:t>
            </w:r>
          </w:p>
        </w:tc>
      </w:tr>
      <w:tr w:rsidR="000A20E2" w:rsidTr="00FB737C">
        <w:trPr>
          <w:trHeight w:val="152"/>
        </w:trPr>
        <w:tc>
          <w:tcPr>
            <w:tcW w:w="3646" w:type="dxa"/>
          </w:tcPr>
          <w:p w:rsidR="00033139" w:rsidRPr="00C54226" w:rsidRDefault="00457E9B" w:rsidP="00B20FC8">
            <w:pPr>
              <w:spacing w:line="360" w:lineRule="auto"/>
              <w:rPr>
                <w:sz w:val="24"/>
                <w:szCs w:val="24"/>
              </w:rPr>
            </w:pPr>
            <w:r w:rsidRPr="00C54226">
              <w:rPr>
                <w:sz w:val="24"/>
                <w:szCs w:val="24"/>
              </w:rPr>
              <w:t>Web tech</w:t>
            </w:r>
            <w:r>
              <w:rPr>
                <w:sz w:val="24"/>
                <w:szCs w:val="24"/>
              </w:rPr>
              <w:t>nology</w:t>
            </w:r>
          </w:p>
        </w:tc>
        <w:tc>
          <w:tcPr>
            <w:tcW w:w="7363" w:type="dxa"/>
          </w:tcPr>
          <w:p w:rsidR="00033139" w:rsidRPr="00C54226" w:rsidRDefault="00457E9B" w:rsidP="006619D9">
            <w:pPr>
              <w:spacing w:line="360" w:lineRule="auto"/>
              <w:rPr>
                <w:sz w:val="24"/>
                <w:szCs w:val="24"/>
              </w:rPr>
            </w:pPr>
            <w:r w:rsidRPr="00C54226">
              <w:rPr>
                <w:b/>
                <w:sz w:val="24"/>
                <w:szCs w:val="24"/>
              </w:rPr>
              <w:t>Asp.net Mvc</w:t>
            </w:r>
            <w:r>
              <w:rPr>
                <w:sz w:val="24"/>
                <w:szCs w:val="24"/>
              </w:rPr>
              <w:t xml:space="preserve"> with Entity framework C# language with MS SQL</w:t>
            </w:r>
          </w:p>
        </w:tc>
      </w:tr>
      <w:tr w:rsidR="000A20E2" w:rsidTr="00FB737C">
        <w:trPr>
          <w:trHeight w:val="152"/>
        </w:trPr>
        <w:tc>
          <w:tcPr>
            <w:tcW w:w="3646" w:type="dxa"/>
          </w:tcPr>
          <w:p w:rsidR="00033139" w:rsidRPr="00C54226" w:rsidRDefault="00457E9B" w:rsidP="00B20FC8">
            <w:pPr>
              <w:spacing w:line="360" w:lineRule="auto"/>
              <w:rPr>
                <w:sz w:val="24"/>
                <w:szCs w:val="24"/>
              </w:rPr>
            </w:pPr>
            <w:r>
              <w:rPr>
                <w:sz w:val="24"/>
                <w:szCs w:val="24"/>
              </w:rPr>
              <w:t>Windows</w:t>
            </w:r>
          </w:p>
        </w:tc>
        <w:tc>
          <w:tcPr>
            <w:tcW w:w="7363" w:type="dxa"/>
          </w:tcPr>
          <w:p w:rsidR="00033139" w:rsidRDefault="00457E9B" w:rsidP="006619D9">
            <w:pPr>
              <w:spacing w:line="360" w:lineRule="auto"/>
              <w:rPr>
                <w:sz w:val="24"/>
                <w:szCs w:val="24"/>
              </w:rPr>
            </w:pPr>
            <w:r w:rsidRPr="0050012C">
              <w:rPr>
                <w:b/>
                <w:sz w:val="24"/>
                <w:szCs w:val="24"/>
              </w:rPr>
              <w:t>window form Application</w:t>
            </w:r>
            <w:r>
              <w:rPr>
                <w:sz w:val="24"/>
                <w:szCs w:val="24"/>
              </w:rPr>
              <w:t>with Entity framework C# language with MS SQL,</w:t>
            </w:r>
            <w:r w:rsidRPr="0050012C">
              <w:rPr>
                <w:b/>
                <w:sz w:val="24"/>
                <w:szCs w:val="24"/>
              </w:rPr>
              <w:t xml:space="preserve"> Plugins engine</w:t>
            </w:r>
          </w:p>
        </w:tc>
      </w:tr>
      <w:tr w:rsidR="000A20E2" w:rsidTr="00FB737C">
        <w:trPr>
          <w:trHeight w:val="152"/>
        </w:trPr>
        <w:tc>
          <w:tcPr>
            <w:tcW w:w="3646" w:type="dxa"/>
          </w:tcPr>
          <w:p w:rsidR="00033139" w:rsidRDefault="00457E9B" w:rsidP="00B20FC8">
            <w:pPr>
              <w:spacing w:line="360" w:lineRule="auto"/>
              <w:rPr>
                <w:sz w:val="24"/>
                <w:szCs w:val="24"/>
              </w:rPr>
            </w:pPr>
            <w:r>
              <w:rPr>
                <w:sz w:val="24"/>
                <w:szCs w:val="24"/>
              </w:rPr>
              <w:t>Open source</w:t>
            </w:r>
          </w:p>
        </w:tc>
        <w:tc>
          <w:tcPr>
            <w:tcW w:w="7363" w:type="dxa"/>
          </w:tcPr>
          <w:p w:rsidR="00033139" w:rsidRPr="0050012C" w:rsidRDefault="00457E9B" w:rsidP="006619D9">
            <w:pPr>
              <w:spacing w:line="360" w:lineRule="auto"/>
              <w:rPr>
                <w:b/>
                <w:sz w:val="24"/>
                <w:szCs w:val="24"/>
              </w:rPr>
            </w:pPr>
            <w:r w:rsidRPr="0050012C">
              <w:rPr>
                <w:b/>
                <w:sz w:val="24"/>
                <w:szCs w:val="24"/>
              </w:rPr>
              <w:t>Nopcommerce</w:t>
            </w:r>
            <w:r>
              <w:rPr>
                <w:b/>
                <w:sz w:val="24"/>
                <w:szCs w:val="24"/>
              </w:rPr>
              <w:t>,</w:t>
            </w:r>
            <w:r w:rsidRPr="0050012C">
              <w:rPr>
                <w:b/>
                <w:sz w:val="24"/>
                <w:szCs w:val="24"/>
              </w:rPr>
              <w:t xml:space="preserve"> Plugins engine</w:t>
            </w:r>
          </w:p>
        </w:tc>
      </w:tr>
      <w:tr w:rsidR="000A20E2" w:rsidTr="00FB737C">
        <w:trPr>
          <w:trHeight w:val="152"/>
        </w:trPr>
        <w:tc>
          <w:tcPr>
            <w:tcW w:w="3646" w:type="dxa"/>
          </w:tcPr>
          <w:p w:rsidR="00033139" w:rsidRDefault="00457E9B" w:rsidP="00B20FC8">
            <w:pPr>
              <w:spacing w:line="360" w:lineRule="auto"/>
              <w:rPr>
                <w:sz w:val="24"/>
                <w:szCs w:val="24"/>
              </w:rPr>
            </w:pPr>
            <w:r>
              <w:rPr>
                <w:sz w:val="24"/>
                <w:szCs w:val="24"/>
              </w:rPr>
              <w:t>Code management</w:t>
            </w:r>
          </w:p>
        </w:tc>
        <w:tc>
          <w:tcPr>
            <w:tcW w:w="7363" w:type="dxa"/>
          </w:tcPr>
          <w:p w:rsidR="00033139" w:rsidRPr="0050012C" w:rsidRDefault="00457E9B" w:rsidP="006619D9">
            <w:pPr>
              <w:spacing w:line="360" w:lineRule="auto"/>
              <w:rPr>
                <w:b/>
                <w:sz w:val="24"/>
                <w:szCs w:val="24"/>
              </w:rPr>
            </w:pPr>
            <w:r w:rsidRPr="00320A80">
              <w:rPr>
                <w:b/>
                <w:sz w:val="24"/>
                <w:szCs w:val="24"/>
              </w:rPr>
              <w:t>Tortoise</w:t>
            </w:r>
            <w:r>
              <w:rPr>
                <w:b/>
                <w:sz w:val="24"/>
                <w:szCs w:val="24"/>
              </w:rPr>
              <w:t xml:space="preserve"> SVN, R</w:t>
            </w:r>
            <w:r w:rsidRPr="00320A80">
              <w:rPr>
                <w:b/>
                <w:sz w:val="24"/>
                <w:szCs w:val="24"/>
              </w:rPr>
              <w:t xml:space="preserve">edmine </w:t>
            </w:r>
            <w:r>
              <w:rPr>
                <w:b/>
                <w:sz w:val="24"/>
                <w:szCs w:val="24"/>
              </w:rPr>
              <w:t xml:space="preserve"> PMS</w:t>
            </w:r>
          </w:p>
        </w:tc>
      </w:tr>
    </w:tbl>
    <w:p w:rsidR="00033139" w:rsidRDefault="001D63A6" w:rsidP="002864D8">
      <w:pPr>
        <w:jc w:val="both"/>
        <w:rPr>
          <w:bCs/>
          <w:color w:val="000000"/>
          <w:sz w:val="24"/>
          <w:szCs w:val="24"/>
        </w:rPr>
      </w:pPr>
    </w:p>
    <w:p w:rsidR="00033139" w:rsidRPr="00F8094F" w:rsidRDefault="00457E9B" w:rsidP="002864D8">
      <w:pPr>
        <w:ind w:left="-700"/>
        <w:rPr>
          <w:sz w:val="24"/>
          <w:szCs w:val="24"/>
        </w:rPr>
      </w:pPr>
      <w:r>
        <w:rPr>
          <w:b/>
          <w:spacing w:val="6"/>
          <w:sz w:val="24"/>
          <w:szCs w:val="24"/>
        </w:rPr>
        <w:t>Projects</w:t>
      </w:r>
    </w:p>
    <w:p w:rsidR="00033139" w:rsidRDefault="001D63A6" w:rsidP="00FB737C">
      <w:pPr>
        <w:rPr>
          <w:b/>
          <w:sz w:val="24"/>
          <w:szCs w:val="24"/>
          <w:u w:val="single"/>
        </w:rPr>
      </w:pPr>
    </w:p>
    <w:p w:rsidR="00033139" w:rsidRPr="00AC621A" w:rsidRDefault="00457E9B" w:rsidP="00FB737C">
      <w:pPr>
        <w:rPr>
          <w:b/>
          <w:sz w:val="24"/>
          <w:szCs w:val="24"/>
          <w:u w:val="single"/>
        </w:rPr>
      </w:pPr>
      <w:r w:rsidRPr="00AC621A">
        <w:rPr>
          <w:b/>
          <w:sz w:val="24"/>
          <w:szCs w:val="24"/>
        </w:rPr>
        <w:t xml:space="preserve">Project </w:t>
      </w:r>
      <w:r w:rsidRPr="00AC621A">
        <w:rPr>
          <w:b/>
          <w:sz w:val="24"/>
          <w:szCs w:val="24"/>
        </w:rPr>
        <w:tab/>
      </w:r>
      <w:r w:rsidRPr="00AC621A">
        <w:rPr>
          <w:b/>
          <w:sz w:val="24"/>
          <w:szCs w:val="24"/>
        </w:rPr>
        <w:tab/>
        <w:t>:</w:t>
      </w:r>
      <w:r w:rsidRPr="00AC621A">
        <w:rPr>
          <w:b/>
          <w:sz w:val="24"/>
          <w:szCs w:val="24"/>
        </w:rPr>
        <w:tab/>
      </w:r>
      <w:smartTag w:uri="urn:schemas-microsoft-com:office:smarttags" w:element="place">
        <w:smartTag w:uri="urn:schemas-microsoft-com:office:smarttags" w:element="PlaceName">
          <w:r w:rsidRPr="008632A3">
            <w:rPr>
              <w:b/>
              <w:sz w:val="24"/>
              <w:szCs w:val="24"/>
              <w:u w:val="single"/>
            </w:rPr>
            <w:t>Smart</w:t>
          </w:r>
        </w:smartTag>
        <w:r w:rsidRPr="008632A3">
          <w:rPr>
            <w:b/>
            <w:sz w:val="24"/>
            <w:szCs w:val="24"/>
            <w:u w:val="single"/>
          </w:rPr>
          <w:t xml:space="preserve"> </w:t>
        </w:r>
        <w:smartTag w:uri="urn:schemas-microsoft-com:office:smarttags" w:element="City">
          <w:smartTag w:uri="urn:schemas-microsoft-com:office:smarttags" w:element="PlaceType">
            <w:r w:rsidRPr="008632A3">
              <w:rPr>
                <w:b/>
                <w:sz w:val="24"/>
                <w:szCs w:val="24"/>
                <w:u w:val="single"/>
              </w:rPr>
              <w:t>School</w:t>
            </w:r>
          </w:smartTag>
        </w:smartTag>
      </w:smartTag>
      <w:r w:rsidRPr="008632A3">
        <w:rPr>
          <w:b/>
          <w:sz w:val="24"/>
          <w:szCs w:val="24"/>
          <w:u w:val="single"/>
        </w:rPr>
        <w:t xml:space="preserve"> Management System</w:t>
      </w:r>
    </w:p>
    <w:p w:rsidR="00033139" w:rsidRPr="00AC621A" w:rsidRDefault="00457E9B" w:rsidP="00FB737C">
      <w:r w:rsidRPr="00AC621A">
        <w:rPr>
          <w:b/>
          <w:bCs/>
        </w:rPr>
        <w:t>Duration</w:t>
      </w:r>
      <w:r w:rsidRPr="00AC621A">
        <w:rPr>
          <w:b/>
          <w:bCs/>
        </w:rPr>
        <w:tab/>
      </w:r>
      <w:r w:rsidRPr="00AC621A">
        <w:rPr>
          <w:b/>
          <w:bCs/>
        </w:rPr>
        <w:tab/>
        <w:t>:</w:t>
      </w:r>
      <w:r w:rsidRPr="00AC621A">
        <w:rPr>
          <w:b/>
          <w:bCs/>
        </w:rPr>
        <w:tab/>
      </w:r>
      <w:r>
        <w:t xml:space="preserve">Janaury </w:t>
      </w:r>
      <w:r w:rsidRPr="00AC621A">
        <w:t>201</w:t>
      </w:r>
      <w:r>
        <w:t>4</w:t>
      </w:r>
      <w:r w:rsidRPr="00AC621A">
        <w:t xml:space="preserve"> -</w:t>
      </w:r>
      <w:r w:rsidR="009E57C7">
        <w:t xml:space="preserve"> </w:t>
      </w:r>
      <w:r>
        <w:t xml:space="preserve">July </w:t>
      </w:r>
      <w:r w:rsidRPr="00AC621A">
        <w:t>2015</w:t>
      </w:r>
    </w:p>
    <w:p w:rsidR="00033139" w:rsidRPr="00AC621A" w:rsidRDefault="00457E9B" w:rsidP="00FB737C">
      <w:pPr>
        <w:rPr>
          <w:bCs/>
          <w:sz w:val="24"/>
          <w:szCs w:val="24"/>
        </w:rPr>
      </w:pPr>
      <w:r w:rsidRPr="00AC621A">
        <w:rPr>
          <w:b/>
          <w:sz w:val="24"/>
          <w:szCs w:val="24"/>
        </w:rPr>
        <w:t>Role</w:t>
      </w:r>
      <w:r w:rsidRPr="00AC621A">
        <w:rPr>
          <w:b/>
          <w:sz w:val="24"/>
          <w:szCs w:val="24"/>
        </w:rPr>
        <w:tab/>
      </w:r>
      <w:r w:rsidRPr="00AC621A">
        <w:rPr>
          <w:b/>
          <w:sz w:val="24"/>
          <w:szCs w:val="24"/>
        </w:rPr>
        <w:tab/>
      </w:r>
      <w:r w:rsidRPr="00AC621A">
        <w:rPr>
          <w:b/>
          <w:sz w:val="24"/>
          <w:szCs w:val="24"/>
        </w:rPr>
        <w:tab/>
      </w:r>
      <w:r w:rsidRPr="00AC621A">
        <w:rPr>
          <w:b/>
          <w:bCs/>
        </w:rPr>
        <w:t>:</w:t>
      </w:r>
      <w:r w:rsidRPr="00AC621A">
        <w:rPr>
          <w:b/>
          <w:sz w:val="24"/>
          <w:szCs w:val="24"/>
        </w:rPr>
        <w:tab/>
      </w:r>
      <w:r>
        <w:rPr>
          <w:bCs/>
          <w:sz w:val="24"/>
          <w:szCs w:val="24"/>
        </w:rPr>
        <w:t>.Net developer</w:t>
      </w:r>
    </w:p>
    <w:p w:rsidR="00033139" w:rsidRPr="00AC621A" w:rsidRDefault="00457E9B" w:rsidP="00FB737C">
      <w:r w:rsidRPr="00AC621A">
        <w:rPr>
          <w:b/>
          <w:bCs/>
        </w:rPr>
        <w:t>Technology used</w:t>
      </w:r>
      <w:r w:rsidRPr="00AC621A">
        <w:rPr>
          <w:b/>
          <w:bCs/>
        </w:rPr>
        <w:tab/>
      </w:r>
      <w:r w:rsidRPr="00AC621A">
        <w:rPr>
          <w:b/>
          <w:sz w:val="24"/>
          <w:szCs w:val="24"/>
        </w:rPr>
        <w:tab/>
      </w:r>
      <w:r>
        <w:t>:             Asp.N</w:t>
      </w:r>
      <w:r w:rsidRPr="00AC621A">
        <w:t>et</w:t>
      </w:r>
      <w:r>
        <w:t xml:space="preserve"> Mvc </w:t>
      </w:r>
      <w:r w:rsidRPr="00AC621A">
        <w:t>, Sql Server</w:t>
      </w:r>
      <w:r>
        <w:t xml:space="preserve"> C#,Admin LTE,Bootstrap</w:t>
      </w:r>
    </w:p>
    <w:p w:rsidR="00033139" w:rsidRDefault="00457E9B" w:rsidP="00FB737C">
      <w:r w:rsidRPr="00AC621A">
        <w:rPr>
          <w:b/>
          <w:bCs/>
        </w:rPr>
        <w:t>Team Size</w:t>
      </w:r>
      <w:r w:rsidRPr="00AC621A">
        <w:tab/>
      </w:r>
      <w:r w:rsidRPr="00AC621A">
        <w:tab/>
      </w:r>
      <w:r w:rsidRPr="00AC621A">
        <w:rPr>
          <w:b/>
          <w:bCs/>
        </w:rPr>
        <w:t>:</w:t>
      </w:r>
      <w:r w:rsidRPr="00AC621A">
        <w:rPr>
          <w:b/>
          <w:bCs/>
        </w:rPr>
        <w:tab/>
      </w:r>
      <w:r>
        <w:t>5</w:t>
      </w:r>
    </w:p>
    <w:p w:rsidR="00033139" w:rsidRPr="00AC621A" w:rsidRDefault="001D63A6" w:rsidP="00FB737C"/>
    <w:p w:rsidR="00033139" w:rsidRPr="00AC621A" w:rsidRDefault="00457E9B" w:rsidP="00FB737C">
      <w:pPr>
        <w:rPr>
          <w:b/>
          <w:bCs/>
        </w:rPr>
      </w:pPr>
      <w:r w:rsidRPr="00AC621A">
        <w:rPr>
          <w:b/>
          <w:bCs/>
        </w:rPr>
        <w:t>Description:</w:t>
      </w:r>
    </w:p>
    <w:p w:rsidR="00033139" w:rsidRDefault="00457E9B" w:rsidP="00FB737C">
      <w:r>
        <w:t xml:space="preserve">Smart School Management system </w:t>
      </w:r>
      <w:r w:rsidRPr="00697F45">
        <w:t>is a comprehensive software solution that automates day-to-day activities of Educational Institution. Easily manage Admissions, Fees, Student attendance etc.</w:t>
      </w:r>
    </w:p>
    <w:p w:rsidR="00033139" w:rsidRDefault="001D63A6" w:rsidP="00FB737C"/>
    <w:p w:rsidR="00033139" w:rsidRPr="00AC621A" w:rsidRDefault="00457E9B" w:rsidP="00FB737C">
      <w:pPr>
        <w:rPr>
          <w:b/>
          <w:sz w:val="24"/>
          <w:szCs w:val="24"/>
          <w:u w:val="single"/>
        </w:rPr>
      </w:pPr>
      <w:r w:rsidRPr="00AC621A">
        <w:rPr>
          <w:b/>
          <w:sz w:val="24"/>
          <w:szCs w:val="24"/>
        </w:rPr>
        <w:t xml:space="preserve">Project </w:t>
      </w:r>
      <w:r w:rsidRPr="00AC621A">
        <w:rPr>
          <w:b/>
          <w:sz w:val="24"/>
          <w:szCs w:val="24"/>
        </w:rPr>
        <w:tab/>
      </w:r>
      <w:r w:rsidRPr="00AC621A">
        <w:rPr>
          <w:b/>
          <w:sz w:val="24"/>
          <w:szCs w:val="24"/>
        </w:rPr>
        <w:tab/>
        <w:t>:</w:t>
      </w:r>
      <w:r w:rsidRPr="00AC621A">
        <w:rPr>
          <w:b/>
          <w:sz w:val="24"/>
          <w:szCs w:val="24"/>
        </w:rPr>
        <w:tab/>
      </w:r>
      <w:r w:rsidRPr="00697F45">
        <w:rPr>
          <w:b/>
          <w:sz w:val="24"/>
          <w:szCs w:val="24"/>
          <w:u w:val="single"/>
        </w:rPr>
        <w:t>Manch Pharma</w:t>
      </w:r>
    </w:p>
    <w:p w:rsidR="00033139" w:rsidRPr="00AC621A" w:rsidRDefault="00457E9B" w:rsidP="00FB737C">
      <w:r w:rsidRPr="00AC621A">
        <w:rPr>
          <w:b/>
          <w:bCs/>
        </w:rPr>
        <w:t>Duration</w:t>
      </w:r>
      <w:r w:rsidRPr="00AC621A">
        <w:rPr>
          <w:b/>
          <w:bCs/>
        </w:rPr>
        <w:tab/>
      </w:r>
      <w:r w:rsidRPr="00AC621A">
        <w:rPr>
          <w:b/>
          <w:bCs/>
        </w:rPr>
        <w:tab/>
        <w:t>:</w:t>
      </w:r>
      <w:r w:rsidRPr="00AC621A">
        <w:rPr>
          <w:b/>
          <w:bCs/>
        </w:rPr>
        <w:tab/>
      </w:r>
      <w:r>
        <w:t xml:space="preserve">July </w:t>
      </w:r>
      <w:r w:rsidRPr="00AC621A">
        <w:t>201</w:t>
      </w:r>
      <w:r>
        <w:t>5</w:t>
      </w:r>
      <w:r w:rsidRPr="00AC621A">
        <w:t xml:space="preserve"> -</w:t>
      </w:r>
      <w:r>
        <w:t xml:space="preserve">  October </w:t>
      </w:r>
      <w:r w:rsidRPr="00AC621A">
        <w:t>2015</w:t>
      </w:r>
    </w:p>
    <w:p w:rsidR="00033139" w:rsidRPr="00AC621A" w:rsidRDefault="00457E9B" w:rsidP="00FB737C">
      <w:pPr>
        <w:rPr>
          <w:bCs/>
          <w:sz w:val="24"/>
          <w:szCs w:val="24"/>
        </w:rPr>
      </w:pPr>
      <w:r w:rsidRPr="00AC621A">
        <w:rPr>
          <w:b/>
          <w:sz w:val="24"/>
          <w:szCs w:val="24"/>
        </w:rPr>
        <w:t>Role</w:t>
      </w:r>
      <w:r w:rsidRPr="00AC621A">
        <w:rPr>
          <w:b/>
          <w:sz w:val="24"/>
          <w:szCs w:val="24"/>
        </w:rPr>
        <w:tab/>
      </w:r>
      <w:r w:rsidRPr="00AC621A">
        <w:rPr>
          <w:b/>
          <w:sz w:val="24"/>
          <w:szCs w:val="24"/>
        </w:rPr>
        <w:tab/>
      </w:r>
      <w:r w:rsidRPr="00AC621A">
        <w:rPr>
          <w:b/>
          <w:sz w:val="24"/>
          <w:szCs w:val="24"/>
        </w:rPr>
        <w:tab/>
      </w:r>
      <w:r w:rsidRPr="00AC621A">
        <w:rPr>
          <w:b/>
          <w:bCs/>
        </w:rPr>
        <w:t>:</w:t>
      </w:r>
      <w:r w:rsidRPr="00AC621A">
        <w:rPr>
          <w:b/>
          <w:sz w:val="24"/>
          <w:szCs w:val="24"/>
        </w:rPr>
        <w:tab/>
      </w:r>
      <w:r>
        <w:rPr>
          <w:bCs/>
          <w:sz w:val="24"/>
          <w:szCs w:val="24"/>
        </w:rPr>
        <w:t>.Net developer</w:t>
      </w:r>
    </w:p>
    <w:p w:rsidR="00033139" w:rsidRPr="00AC621A" w:rsidRDefault="00457E9B" w:rsidP="00FB737C">
      <w:r w:rsidRPr="00AC621A">
        <w:rPr>
          <w:b/>
          <w:bCs/>
        </w:rPr>
        <w:t>Technology used</w:t>
      </w:r>
      <w:r w:rsidR="009E57C7">
        <w:rPr>
          <w:b/>
          <w:bCs/>
        </w:rPr>
        <w:tab/>
      </w:r>
      <w:r w:rsidRPr="00AC621A">
        <w:rPr>
          <w:b/>
          <w:bCs/>
        </w:rPr>
        <w:tab/>
        <w:t>:</w:t>
      </w:r>
      <w:r w:rsidRPr="00AC621A">
        <w:rPr>
          <w:b/>
          <w:sz w:val="24"/>
          <w:szCs w:val="24"/>
        </w:rPr>
        <w:tab/>
      </w:r>
      <w:r>
        <w:t>Asp.N</w:t>
      </w:r>
      <w:r w:rsidRPr="00AC621A">
        <w:t>et</w:t>
      </w:r>
      <w:r>
        <w:t xml:space="preserve"> Mvc </w:t>
      </w:r>
      <w:r w:rsidRPr="00AC621A">
        <w:t>, Sql Server</w:t>
      </w:r>
      <w:r>
        <w:t>,AdminLT Template,Entityframwork</w:t>
      </w:r>
    </w:p>
    <w:p w:rsidR="00033139" w:rsidRDefault="00457E9B" w:rsidP="00FB737C">
      <w:r w:rsidRPr="00AC621A">
        <w:rPr>
          <w:b/>
          <w:bCs/>
        </w:rPr>
        <w:t>Team Size</w:t>
      </w:r>
      <w:r w:rsidRPr="00AC621A">
        <w:tab/>
      </w:r>
      <w:r w:rsidRPr="00AC621A">
        <w:tab/>
      </w:r>
      <w:r w:rsidRPr="00AC621A">
        <w:rPr>
          <w:b/>
          <w:bCs/>
        </w:rPr>
        <w:t>:</w:t>
      </w:r>
      <w:r w:rsidRPr="00AC621A">
        <w:rPr>
          <w:b/>
          <w:bCs/>
        </w:rPr>
        <w:tab/>
      </w:r>
      <w:r w:rsidRPr="00AC621A">
        <w:t>4</w:t>
      </w:r>
    </w:p>
    <w:p w:rsidR="00033139" w:rsidRPr="00AC621A" w:rsidRDefault="001D63A6" w:rsidP="00FB737C"/>
    <w:p w:rsidR="00033139" w:rsidRPr="00AC621A" w:rsidRDefault="00457E9B" w:rsidP="00FB737C">
      <w:pPr>
        <w:rPr>
          <w:b/>
          <w:bCs/>
        </w:rPr>
      </w:pPr>
      <w:r w:rsidRPr="00AC621A">
        <w:rPr>
          <w:b/>
          <w:bCs/>
        </w:rPr>
        <w:t>Description:</w:t>
      </w:r>
    </w:p>
    <w:p w:rsidR="00033139" w:rsidRDefault="00457E9B" w:rsidP="00FB737C">
      <w:r>
        <w:t xml:space="preserve">Manch Pharma </w:t>
      </w:r>
      <w:r w:rsidRPr="00A86BE6">
        <w:t>project managers are given the ultimate responsibility in taking charge of the research and development process so that a new medicine can successfully be born. Project managers must effectively manage the engineers, doctors, researchers, and other experts to make sure that medical trials are running smoothly on time and budget. Daily duties might include creating status reports for management, ensuring compliance with regulatory bodies, managing timelines, evaluating the project risks, specifying project plans</w:t>
      </w:r>
    </w:p>
    <w:p w:rsidR="00033139" w:rsidRPr="00A86BE6" w:rsidRDefault="001D63A6" w:rsidP="00FB737C"/>
    <w:p w:rsidR="00033139" w:rsidRPr="00AC621A" w:rsidRDefault="00457E9B" w:rsidP="00FB737C">
      <w:pPr>
        <w:rPr>
          <w:b/>
          <w:sz w:val="24"/>
          <w:szCs w:val="24"/>
          <w:u w:val="single"/>
        </w:rPr>
      </w:pPr>
      <w:r w:rsidRPr="00AC621A">
        <w:rPr>
          <w:b/>
          <w:sz w:val="24"/>
          <w:szCs w:val="24"/>
        </w:rPr>
        <w:t xml:space="preserve">Project </w:t>
      </w:r>
      <w:r w:rsidRPr="00AC621A">
        <w:rPr>
          <w:b/>
          <w:sz w:val="24"/>
          <w:szCs w:val="24"/>
        </w:rPr>
        <w:tab/>
      </w:r>
      <w:r w:rsidRPr="00AC621A">
        <w:rPr>
          <w:b/>
          <w:sz w:val="24"/>
          <w:szCs w:val="24"/>
        </w:rPr>
        <w:tab/>
        <w:t>:</w:t>
      </w:r>
      <w:r w:rsidRPr="00AC621A">
        <w:rPr>
          <w:b/>
          <w:sz w:val="24"/>
          <w:szCs w:val="24"/>
        </w:rPr>
        <w:tab/>
      </w:r>
      <w:r>
        <w:rPr>
          <w:b/>
          <w:sz w:val="24"/>
          <w:szCs w:val="24"/>
          <w:u w:val="single"/>
        </w:rPr>
        <w:t>PLC Bot Report Application</w:t>
      </w:r>
    </w:p>
    <w:p w:rsidR="00033139" w:rsidRPr="00AC621A" w:rsidRDefault="00457E9B" w:rsidP="00FB737C">
      <w:r w:rsidRPr="00AC621A">
        <w:rPr>
          <w:b/>
          <w:bCs/>
        </w:rPr>
        <w:lastRenderedPageBreak/>
        <w:t>Duration</w:t>
      </w:r>
      <w:r w:rsidRPr="00AC621A">
        <w:rPr>
          <w:b/>
          <w:bCs/>
        </w:rPr>
        <w:tab/>
      </w:r>
      <w:r w:rsidRPr="00AC621A">
        <w:rPr>
          <w:b/>
          <w:bCs/>
        </w:rPr>
        <w:tab/>
        <w:t>:</w:t>
      </w:r>
      <w:r w:rsidRPr="00AC621A">
        <w:rPr>
          <w:b/>
          <w:bCs/>
        </w:rPr>
        <w:tab/>
      </w:r>
      <w:r>
        <w:t xml:space="preserve">October </w:t>
      </w:r>
      <w:r w:rsidRPr="00AC621A">
        <w:t>201</w:t>
      </w:r>
      <w:r>
        <w:t>5</w:t>
      </w:r>
      <w:r w:rsidRPr="00AC621A">
        <w:t xml:space="preserve"> -</w:t>
      </w:r>
      <w:r w:rsidR="009E57C7">
        <w:t xml:space="preserve"> </w:t>
      </w:r>
      <w:r>
        <w:t xml:space="preserve">December </w:t>
      </w:r>
      <w:r w:rsidRPr="00AC621A">
        <w:t>2015</w:t>
      </w:r>
    </w:p>
    <w:p w:rsidR="00033139" w:rsidRPr="00AC621A" w:rsidRDefault="00457E9B" w:rsidP="00FB737C">
      <w:pPr>
        <w:rPr>
          <w:bCs/>
          <w:sz w:val="24"/>
          <w:szCs w:val="24"/>
        </w:rPr>
      </w:pPr>
      <w:r w:rsidRPr="00AC621A">
        <w:rPr>
          <w:b/>
          <w:sz w:val="24"/>
          <w:szCs w:val="24"/>
        </w:rPr>
        <w:t>Role</w:t>
      </w:r>
      <w:r w:rsidRPr="00AC621A">
        <w:rPr>
          <w:b/>
          <w:sz w:val="24"/>
          <w:szCs w:val="24"/>
        </w:rPr>
        <w:tab/>
      </w:r>
      <w:r w:rsidRPr="00AC621A">
        <w:rPr>
          <w:b/>
          <w:sz w:val="24"/>
          <w:szCs w:val="24"/>
        </w:rPr>
        <w:tab/>
      </w:r>
      <w:r w:rsidRPr="00AC621A">
        <w:rPr>
          <w:b/>
          <w:sz w:val="24"/>
          <w:szCs w:val="24"/>
        </w:rPr>
        <w:tab/>
      </w:r>
      <w:r w:rsidRPr="00AC621A">
        <w:rPr>
          <w:b/>
          <w:bCs/>
        </w:rPr>
        <w:t>:</w:t>
      </w:r>
      <w:r w:rsidRPr="00AC621A">
        <w:rPr>
          <w:b/>
          <w:sz w:val="24"/>
          <w:szCs w:val="24"/>
        </w:rPr>
        <w:tab/>
      </w:r>
      <w:r>
        <w:rPr>
          <w:bCs/>
          <w:sz w:val="24"/>
          <w:szCs w:val="24"/>
        </w:rPr>
        <w:t>.Net developer</w:t>
      </w:r>
    </w:p>
    <w:p w:rsidR="00033139" w:rsidRPr="00AC621A" w:rsidRDefault="00457E9B" w:rsidP="00FB737C">
      <w:r w:rsidRPr="00AC621A">
        <w:rPr>
          <w:b/>
          <w:bCs/>
        </w:rPr>
        <w:t>Technology used</w:t>
      </w:r>
      <w:r w:rsidRPr="00AC621A">
        <w:rPr>
          <w:b/>
          <w:bCs/>
        </w:rPr>
        <w:tab/>
      </w:r>
      <w:r w:rsidR="009E57C7">
        <w:rPr>
          <w:b/>
          <w:bCs/>
        </w:rPr>
        <w:tab/>
      </w:r>
      <w:r w:rsidRPr="00AC621A">
        <w:rPr>
          <w:b/>
          <w:bCs/>
        </w:rPr>
        <w:t>:</w:t>
      </w:r>
      <w:r w:rsidRPr="00AC621A">
        <w:rPr>
          <w:b/>
          <w:sz w:val="24"/>
          <w:szCs w:val="24"/>
        </w:rPr>
        <w:tab/>
      </w:r>
      <w:r>
        <w:t>Asp.N</w:t>
      </w:r>
      <w:r w:rsidRPr="00AC621A">
        <w:t>et</w:t>
      </w:r>
      <w:r>
        <w:t xml:space="preserve"> </w:t>
      </w:r>
      <w:r>
        <w:rPr>
          <w:bCs/>
          <w:sz w:val="24"/>
          <w:szCs w:val="24"/>
        </w:rPr>
        <w:t>, Modbus plc library</w:t>
      </w:r>
      <w:r w:rsidRPr="00AC621A">
        <w:t xml:space="preserve">, </w:t>
      </w:r>
      <w:r>
        <w:rPr>
          <w:bCs/>
          <w:sz w:val="24"/>
          <w:szCs w:val="24"/>
        </w:rPr>
        <w:t>Window Application, SqlCompact database</w:t>
      </w:r>
    </w:p>
    <w:p w:rsidR="00033139" w:rsidRPr="00AC621A" w:rsidRDefault="00457E9B" w:rsidP="00FB737C">
      <w:r w:rsidRPr="00AC621A">
        <w:rPr>
          <w:b/>
          <w:bCs/>
        </w:rPr>
        <w:t>Team Size</w:t>
      </w:r>
      <w:r w:rsidRPr="00AC621A">
        <w:tab/>
      </w:r>
      <w:r w:rsidRPr="00AC621A">
        <w:tab/>
      </w:r>
      <w:r w:rsidRPr="00AC621A">
        <w:rPr>
          <w:b/>
          <w:bCs/>
        </w:rPr>
        <w:t>:</w:t>
      </w:r>
      <w:r w:rsidRPr="00AC621A">
        <w:rPr>
          <w:b/>
          <w:bCs/>
        </w:rPr>
        <w:tab/>
      </w:r>
      <w:r>
        <w:t>2</w:t>
      </w:r>
    </w:p>
    <w:p w:rsidR="00033139" w:rsidRDefault="00457E9B" w:rsidP="00FB737C">
      <w:pPr>
        <w:rPr>
          <w:b/>
          <w:bCs/>
        </w:rPr>
      </w:pPr>
      <w:r w:rsidRPr="00AC621A">
        <w:rPr>
          <w:b/>
          <w:bCs/>
        </w:rPr>
        <w:t>Description:</w:t>
      </w:r>
      <w:r>
        <w:rPr>
          <w:b/>
          <w:bCs/>
        </w:rPr>
        <w:t xml:space="preserve">                          </w:t>
      </w:r>
    </w:p>
    <w:p w:rsidR="00033139" w:rsidRPr="0027339C" w:rsidRDefault="001D63A6" w:rsidP="00FB737C">
      <w:pPr>
        <w:rPr>
          <w:b/>
          <w:bCs/>
        </w:rPr>
      </w:pPr>
    </w:p>
    <w:p w:rsidR="00033139" w:rsidRPr="0027339C" w:rsidRDefault="00457E9B" w:rsidP="00FB737C">
      <w:pPr>
        <w:rPr>
          <w:bCs/>
        </w:rPr>
      </w:pPr>
      <w:r w:rsidRPr="0027339C">
        <w:rPr>
          <w:b/>
          <w:bCs/>
        </w:rPr>
        <w:t xml:space="preserve"> </w:t>
      </w:r>
      <w:r w:rsidRPr="0027339C">
        <w:rPr>
          <w:bCs/>
        </w:rPr>
        <w:t>Automatic Twist Tester</w:t>
      </w:r>
      <w:r>
        <w:rPr>
          <w:bCs/>
        </w:rPr>
        <w:t xml:space="preserve"> Application</w:t>
      </w:r>
      <w:r w:rsidRPr="0027339C">
        <w:rPr>
          <w:bCs/>
        </w:rPr>
        <w:t xml:space="preserve"> is used for accurate measurement of TPM (Twist per meter) or TPI (Twist per inch) of the twisted yarn. Automatic Twist Tester manufactured at B-Tex Engineering is as per customer’s requirement that is user-friendly and reasonable.</w:t>
      </w:r>
    </w:p>
    <w:p w:rsidR="00033139" w:rsidRPr="0027339C" w:rsidRDefault="00457E9B" w:rsidP="00FB737C">
      <w:pPr>
        <w:rPr>
          <w:bCs/>
        </w:rPr>
      </w:pPr>
      <w:r w:rsidRPr="0027339C">
        <w:rPr>
          <w:bCs/>
        </w:rPr>
        <w:t>It has been designed specially to meet the growing demand of the textile industry for an accurate instrument to measure the twist in the twisted yarn. The instrument has facility of both untwist/twist methods for measurement of TPM of twisted yarn.</w:t>
      </w:r>
    </w:p>
    <w:p w:rsidR="00033139" w:rsidRDefault="00457E9B" w:rsidP="00FB737C">
      <w:pPr>
        <w:rPr>
          <w:b/>
          <w:sz w:val="24"/>
          <w:szCs w:val="24"/>
        </w:rPr>
      </w:pPr>
      <w:r w:rsidRPr="00697F45">
        <w:t>.</w:t>
      </w:r>
    </w:p>
    <w:p w:rsidR="00033139" w:rsidRPr="00AC621A" w:rsidRDefault="00457E9B" w:rsidP="00FB737C">
      <w:pPr>
        <w:rPr>
          <w:b/>
          <w:sz w:val="24"/>
          <w:szCs w:val="24"/>
          <w:u w:val="single"/>
        </w:rPr>
      </w:pPr>
      <w:r w:rsidRPr="00AC621A">
        <w:rPr>
          <w:b/>
          <w:sz w:val="24"/>
          <w:szCs w:val="24"/>
        </w:rPr>
        <w:t xml:space="preserve">Project </w:t>
      </w:r>
      <w:r w:rsidRPr="00AC621A">
        <w:rPr>
          <w:b/>
          <w:sz w:val="24"/>
          <w:szCs w:val="24"/>
        </w:rPr>
        <w:tab/>
      </w:r>
      <w:r w:rsidRPr="00AC621A">
        <w:rPr>
          <w:b/>
          <w:sz w:val="24"/>
          <w:szCs w:val="24"/>
        </w:rPr>
        <w:tab/>
        <w:t>:</w:t>
      </w:r>
      <w:r w:rsidRPr="00AC621A">
        <w:rPr>
          <w:bCs/>
          <w:sz w:val="24"/>
          <w:szCs w:val="24"/>
        </w:rPr>
        <w:tab/>
      </w:r>
      <w:r>
        <w:rPr>
          <w:b/>
          <w:sz w:val="24"/>
          <w:szCs w:val="24"/>
          <w:u w:val="single"/>
        </w:rPr>
        <w:t>Nopback for nopcommerce</w:t>
      </w:r>
    </w:p>
    <w:p w:rsidR="00033139" w:rsidRPr="00AC621A" w:rsidRDefault="00457E9B" w:rsidP="00FB737C">
      <w:r w:rsidRPr="00AC621A">
        <w:rPr>
          <w:b/>
          <w:bCs/>
        </w:rPr>
        <w:t>Duration</w:t>
      </w:r>
      <w:r w:rsidRPr="00AC621A">
        <w:rPr>
          <w:b/>
          <w:bCs/>
        </w:rPr>
        <w:tab/>
      </w:r>
      <w:r w:rsidRPr="00AC621A">
        <w:rPr>
          <w:b/>
          <w:bCs/>
        </w:rPr>
        <w:tab/>
        <w:t>:</w:t>
      </w:r>
      <w:r w:rsidRPr="00AC621A">
        <w:rPr>
          <w:b/>
          <w:bCs/>
        </w:rPr>
        <w:tab/>
      </w:r>
      <w:r>
        <w:t xml:space="preserve">January </w:t>
      </w:r>
      <w:r w:rsidRPr="00AC621A">
        <w:t>201</w:t>
      </w:r>
      <w:r>
        <w:t>6 –</w:t>
      </w:r>
      <w:r w:rsidRPr="00AC621A">
        <w:t xml:space="preserve"> </w:t>
      </w:r>
      <w:r>
        <w:t>March 2016</w:t>
      </w:r>
    </w:p>
    <w:p w:rsidR="00033139" w:rsidRPr="00AC621A" w:rsidRDefault="00457E9B" w:rsidP="00FB737C">
      <w:pPr>
        <w:rPr>
          <w:bCs/>
          <w:sz w:val="24"/>
          <w:szCs w:val="24"/>
        </w:rPr>
      </w:pPr>
      <w:r w:rsidRPr="00AC621A">
        <w:rPr>
          <w:b/>
          <w:sz w:val="24"/>
          <w:szCs w:val="24"/>
        </w:rPr>
        <w:t>Role</w:t>
      </w:r>
      <w:r w:rsidRPr="00AC621A">
        <w:rPr>
          <w:b/>
          <w:sz w:val="24"/>
          <w:szCs w:val="24"/>
        </w:rPr>
        <w:tab/>
      </w:r>
      <w:r w:rsidRPr="00AC621A">
        <w:rPr>
          <w:b/>
          <w:sz w:val="24"/>
          <w:szCs w:val="24"/>
        </w:rPr>
        <w:tab/>
      </w:r>
      <w:r w:rsidRPr="00AC621A">
        <w:rPr>
          <w:b/>
          <w:sz w:val="24"/>
          <w:szCs w:val="24"/>
        </w:rPr>
        <w:tab/>
      </w:r>
      <w:r w:rsidRPr="00AC621A">
        <w:rPr>
          <w:b/>
          <w:bCs/>
        </w:rPr>
        <w:t>:</w:t>
      </w:r>
      <w:r w:rsidRPr="00AC621A">
        <w:rPr>
          <w:b/>
          <w:sz w:val="24"/>
          <w:szCs w:val="24"/>
        </w:rPr>
        <w:tab/>
      </w:r>
      <w:r w:rsidRPr="00AC621A">
        <w:rPr>
          <w:bCs/>
          <w:sz w:val="24"/>
          <w:szCs w:val="24"/>
        </w:rPr>
        <w:t>.NET Developer</w:t>
      </w:r>
    </w:p>
    <w:p w:rsidR="00033139" w:rsidRDefault="00457E9B" w:rsidP="00FB737C">
      <w:r w:rsidRPr="00AC621A">
        <w:rPr>
          <w:b/>
          <w:bCs/>
        </w:rPr>
        <w:t>Technology used</w:t>
      </w:r>
      <w:r w:rsidR="009E57C7">
        <w:rPr>
          <w:b/>
          <w:bCs/>
        </w:rPr>
        <w:tab/>
      </w:r>
      <w:r w:rsidRPr="00AC621A">
        <w:rPr>
          <w:b/>
          <w:bCs/>
        </w:rPr>
        <w:tab/>
        <w:t>:</w:t>
      </w:r>
      <w:r w:rsidRPr="00AC621A">
        <w:rPr>
          <w:b/>
          <w:sz w:val="24"/>
          <w:szCs w:val="24"/>
        </w:rPr>
        <w:tab/>
      </w:r>
      <w:r w:rsidRPr="00AC621A">
        <w:t>C#, Asp.net mvc,</w:t>
      </w:r>
      <w:r w:rsidRPr="00AC621A">
        <w:rPr>
          <w:rStyle w:val="apple-converted-space"/>
          <w:color w:val="555555"/>
          <w:sz w:val="11"/>
          <w:szCs w:val="11"/>
          <w:shd w:val="clear" w:color="auto" w:fill="FFFFFF"/>
        </w:rPr>
        <w:t> </w:t>
      </w:r>
      <w:r w:rsidRPr="00AC621A">
        <w:t>Entity Framework, Sql server 201</w:t>
      </w:r>
      <w:r>
        <w:t xml:space="preserve">6, Ajax, JQuery,plugins,Google                                </w:t>
      </w:r>
    </w:p>
    <w:p w:rsidR="00033139" w:rsidRPr="00AC621A" w:rsidRDefault="00457E9B" w:rsidP="00FB737C">
      <w:r>
        <w:t xml:space="preserve">                                                       </w:t>
      </w:r>
      <w:r w:rsidR="009E57C7">
        <w:t xml:space="preserve"> </w:t>
      </w:r>
      <w:r>
        <w:t xml:space="preserve">  Drive API</w:t>
      </w:r>
    </w:p>
    <w:p w:rsidR="00033139" w:rsidRPr="009B3DFE" w:rsidRDefault="00457E9B" w:rsidP="00FB737C">
      <w:r w:rsidRPr="009C4333">
        <w:rPr>
          <w:b/>
          <w:bCs/>
        </w:rPr>
        <w:t>Team Size</w:t>
      </w:r>
      <w:r>
        <w:tab/>
      </w:r>
      <w:r>
        <w:tab/>
      </w:r>
      <w:r w:rsidRPr="00362DC2">
        <w:rPr>
          <w:b/>
          <w:bCs/>
        </w:rPr>
        <w:t>:</w:t>
      </w:r>
      <w:r>
        <w:rPr>
          <w:b/>
          <w:bCs/>
        </w:rPr>
        <w:tab/>
      </w:r>
      <w:r>
        <w:t>15</w:t>
      </w:r>
    </w:p>
    <w:p w:rsidR="00033139" w:rsidRDefault="001D63A6" w:rsidP="00FB737C">
      <w:pPr>
        <w:rPr>
          <w:b/>
          <w:bCs/>
        </w:rPr>
      </w:pPr>
    </w:p>
    <w:p w:rsidR="00033139" w:rsidRPr="0045488F" w:rsidRDefault="00457E9B" w:rsidP="00FB737C">
      <w:pPr>
        <w:rPr>
          <w:b/>
          <w:bCs/>
        </w:rPr>
      </w:pPr>
      <w:r w:rsidRPr="00AC621A">
        <w:rPr>
          <w:b/>
          <w:bCs/>
        </w:rPr>
        <w:t>Description:</w:t>
      </w:r>
    </w:p>
    <w:p w:rsidR="00033139" w:rsidRPr="00D659AB" w:rsidRDefault="00457E9B" w:rsidP="00FB737C">
      <w:r w:rsidRPr="00D659AB">
        <w:t>NopBackup is the nopCommerce plugin which provides extensive scheduled backup feature for Ms-SQL Server for nopCommerce. It can be used to schedule a backup for sites where Ms-SQL Server is hosted on same server as well as also supports Ms-SQL Server backup which are hosted on remote server.</w:t>
      </w:r>
    </w:p>
    <w:p w:rsidR="00033139" w:rsidRPr="00D659AB" w:rsidRDefault="00457E9B" w:rsidP="00FB737C">
      <w:r w:rsidRPr="00D659AB">
        <w:t xml:space="preserve">Multi-Store configuration is not required at all as database is going to be same for all nopCommerce stores. Plugin currently stores backup sets on local server as well as it have feature to upload backup on </w:t>
      </w:r>
      <w:smartTag w:uri="urn:schemas-microsoft-com:office:smarttags" w:element="address">
        <w:smartTag w:uri="urn:schemas-microsoft-com:office:smarttags" w:element="City">
          <w:smartTag w:uri="urn:schemas-microsoft-com:office:smarttags" w:element="Street">
            <w:r w:rsidRPr="00D659AB">
              <w:t>Google Drive</w:t>
            </w:r>
          </w:smartTag>
        </w:smartTag>
      </w:smartTag>
      <w:r w:rsidRPr="00D659AB">
        <w:t xml:space="preserve"> as well.</w:t>
      </w:r>
    </w:p>
    <w:p w:rsidR="00033139" w:rsidRPr="00AC621A" w:rsidRDefault="00457E9B" w:rsidP="00FB737C">
      <w:r w:rsidRPr="00D659AB">
        <w:t>If you need this plugin in your own language or if you need more Third Party repositories support such as Drop Box or OneDrive or if you need more features, you can always</w:t>
      </w:r>
      <w:r w:rsidRPr="00AC621A">
        <w:t>.</w:t>
      </w:r>
    </w:p>
    <w:p w:rsidR="00033139" w:rsidRPr="00AC621A" w:rsidRDefault="001D63A6" w:rsidP="00FB737C">
      <w:pPr>
        <w:pStyle w:val="ListParagraph"/>
        <w:shd w:val="clear" w:color="auto" w:fill="FFFFFF"/>
        <w:ind w:left="360" w:right="480"/>
        <w:rPr>
          <w:b/>
          <w:sz w:val="24"/>
          <w:szCs w:val="24"/>
          <w:u w:val="single"/>
        </w:rPr>
      </w:pPr>
    </w:p>
    <w:p w:rsidR="00033139" w:rsidRPr="00AC621A" w:rsidRDefault="00457E9B" w:rsidP="00FB737C">
      <w:pPr>
        <w:rPr>
          <w:b/>
          <w:sz w:val="24"/>
          <w:szCs w:val="24"/>
          <w:u w:val="single"/>
        </w:rPr>
      </w:pPr>
      <w:r w:rsidRPr="00AC621A">
        <w:rPr>
          <w:b/>
          <w:sz w:val="24"/>
          <w:szCs w:val="24"/>
        </w:rPr>
        <w:t xml:space="preserve">Project </w:t>
      </w:r>
      <w:r w:rsidRPr="00AC621A">
        <w:rPr>
          <w:b/>
          <w:sz w:val="24"/>
          <w:szCs w:val="24"/>
        </w:rPr>
        <w:tab/>
      </w:r>
      <w:r w:rsidRPr="00AC621A">
        <w:rPr>
          <w:b/>
          <w:sz w:val="24"/>
          <w:szCs w:val="24"/>
        </w:rPr>
        <w:tab/>
        <w:t>:</w:t>
      </w:r>
      <w:r w:rsidRPr="00AC621A">
        <w:rPr>
          <w:b/>
          <w:sz w:val="24"/>
          <w:szCs w:val="24"/>
        </w:rPr>
        <w:tab/>
      </w:r>
      <w:r>
        <w:rPr>
          <w:b/>
          <w:sz w:val="24"/>
          <w:szCs w:val="24"/>
          <w:u w:val="single"/>
        </w:rPr>
        <w:t xml:space="preserve">Solr Search integration with Nopcommerce </w:t>
      </w:r>
      <w:r w:rsidRPr="00AC621A">
        <w:rPr>
          <w:b/>
          <w:sz w:val="24"/>
          <w:szCs w:val="24"/>
          <w:u w:val="single"/>
        </w:rPr>
        <w:t xml:space="preserve"> </w:t>
      </w:r>
    </w:p>
    <w:p w:rsidR="00033139" w:rsidRPr="00AC621A" w:rsidRDefault="00457E9B" w:rsidP="00FB737C">
      <w:r w:rsidRPr="00AC621A">
        <w:rPr>
          <w:b/>
          <w:bCs/>
        </w:rPr>
        <w:t>Duration</w:t>
      </w:r>
      <w:r w:rsidRPr="00AC621A">
        <w:rPr>
          <w:b/>
          <w:bCs/>
        </w:rPr>
        <w:tab/>
      </w:r>
      <w:r w:rsidRPr="00AC621A">
        <w:rPr>
          <w:b/>
          <w:bCs/>
        </w:rPr>
        <w:tab/>
        <w:t>:</w:t>
      </w:r>
      <w:r w:rsidRPr="00AC621A">
        <w:rPr>
          <w:b/>
          <w:bCs/>
        </w:rPr>
        <w:tab/>
      </w:r>
      <w:r>
        <w:t xml:space="preserve">March </w:t>
      </w:r>
      <w:r w:rsidRPr="00AC621A">
        <w:t>201</w:t>
      </w:r>
      <w:r>
        <w:t>6</w:t>
      </w:r>
      <w:r w:rsidRPr="00AC621A">
        <w:t xml:space="preserve"> </w:t>
      </w:r>
      <w:r>
        <w:t>–July 2017</w:t>
      </w:r>
    </w:p>
    <w:p w:rsidR="00033139" w:rsidRDefault="00457E9B" w:rsidP="00FB737C">
      <w:pPr>
        <w:rPr>
          <w:bCs/>
        </w:rPr>
      </w:pPr>
      <w:r w:rsidRPr="00AC621A">
        <w:rPr>
          <w:b/>
          <w:sz w:val="24"/>
          <w:szCs w:val="24"/>
        </w:rPr>
        <w:t>Role</w:t>
      </w:r>
      <w:r w:rsidRPr="00AC621A">
        <w:rPr>
          <w:b/>
          <w:sz w:val="24"/>
          <w:szCs w:val="24"/>
        </w:rPr>
        <w:tab/>
      </w:r>
      <w:r w:rsidRPr="00AC621A">
        <w:rPr>
          <w:b/>
          <w:sz w:val="24"/>
          <w:szCs w:val="24"/>
        </w:rPr>
        <w:tab/>
      </w:r>
      <w:r w:rsidRPr="00AC621A">
        <w:rPr>
          <w:b/>
          <w:sz w:val="24"/>
          <w:szCs w:val="24"/>
        </w:rPr>
        <w:tab/>
      </w:r>
      <w:r w:rsidRPr="00AC621A">
        <w:rPr>
          <w:b/>
          <w:bCs/>
        </w:rPr>
        <w:t>:</w:t>
      </w:r>
      <w:r w:rsidRPr="00AC621A">
        <w:rPr>
          <w:b/>
          <w:sz w:val="24"/>
          <w:szCs w:val="24"/>
        </w:rPr>
        <w:tab/>
      </w:r>
      <w:r w:rsidRPr="00764EAF">
        <w:rPr>
          <w:b/>
        </w:rPr>
        <w:t>.</w:t>
      </w:r>
      <w:r w:rsidRPr="00764EAF">
        <w:rPr>
          <w:bCs/>
        </w:rPr>
        <w:t>Net Developer</w:t>
      </w:r>
    </w:p>
    <w:p w:rsidR="00033139" w:rsidRDefault="00457E9B" w:rsidP="00FB737C">
      <w:r w:rsidRPr="00AC621A">
        <w:rPr>
          <w:b/>
          <w:bCs/>
        </w:rPr>
        <w:t>Technology used</w:t>
      </w:r>
      <w:r w:rsidRPr="00AC621A">
        <w:rPr>
          <w:b/>
          <w:bCs/>
        </w:rPr>
        <w:tab/>
      </w:r>
      <w:r w:rsidR="009E57C7">
        <w:rPr>
          <w:b/>
          <w:bCs/>
        </w:rPr>
        <w:tab/>
      </w:r>
      <w:r w:rsidRPr="00AC621A">
        <w:rPr>
          <w:b/>
          <w:bCs/>
        </w:rPr>
        <w:t>:</w:t>
      </w:r>
      <w:r w:rsidRPr="00AC621A">
        <w:rPr>
          <w:b/>
          <w:sz w:val="24"/>
          <w:szCs w:val="24"/>
        </w:rPr>
        <w:tab/>
      </w:r>
      <w:r w:rsidRPr="00AC621A">
        <w:t>C#, Asp.net, Asp.net mvc, Entity Framework, sql server 2012</w:t>
      </w:r>
      <w:r>
        <w:t>,</w:t>
      </w:r>
      <w:r w:rsidRPr="004266C5">
        <w:t xml:space="preserve"> </w:t>
      </w:r>
      <w:r>
        <w:t xml:space="preserve">Ajax, JQuery.Apache </w:t>
      </w:r>
    </w:p>
    <w:p w:rsidR="00033139" w:rsidRPr="00AC621A" w:rsidRDefault="00457E9B" w:rsidP="00FB737C">
      <w:r>
        <w:t xml:space="preserve">                                                          solr</w:t>
      </w:r>
    </w:p>
    <w:p w:rsidR="00033139" w:rsidRPr="00AC621A" w:rsidRDefault="00457E9B" w:rsidP="00FB737C">
      <w:r w:rsidRPr="00AC621A">
        <w:rPr>
          <w:b/>
          <w:bCs/>
        </w:rPr>
        <w:t>Team Size</w:t>
      </w:r>
      <w:r w:rsidRPr="00AC621A">
        <w:tab/>
      </w:r>
      <w:r w:rsidRPr="00AC621A">
        <w:tab/>
      </w:r>
      <w:r w:rsidRPr="00AC621A">
        <w:rPr>
          <w:b/>
          <w:bCs/>
        </w:rPr>
        <w:t>:</w:t>
      </w:r>
      <w:r w:rsidRPr="00AC621A">
        <w:rPr>
          <w:b/>
          <w:bCs/>
        </w:rPr>
        <w:tab/>
      </w:r>
      <w:r w:rsidRPr="00AC621A">
        <w:t>5</w:t>
      </w:r>
    </w:p>
    <w:p w:rsidR="00033139" w:rsidRPr="00AC621A" w:rsidRDefault="001D63A6" w:rsidP="00FB737C"/>
    <w:p w:rsidR="00033139" w:rsidRPr="00AC621A" w:rsidRDefault="00457E9B" w:rsidP="00FB737C">
      <w:pPr>
        <w:rPr>
          <w:b/>
          <w:bCs/>
        </w:rPr>
      </w:pPr>
      <w:r w:rsidRPr="00AC621A">
        <w:rPr>
          <w:b/>
          <w:bCs/>
        </w:rPr>
        <w:t>Description:</w:t>
      </w:r>
    </w:p>
    <w:p w:rsidR="00033139" w:rsidRDefault="00457E9B" w:rsidP="00FB737C">
      <w:pPr>
        <w:shd w:val="clear" w:color="auto" w:fill="FFFFFF"/>
      </w:pPr>
      <w:r w:rsidRPr="008632A3">
        <w:t>we are adding a new component into nopCommerce architecture. So instead of making queries to the database, your store will be making queries to the Apache Solr which doesn’t slow down your store, and utilizes lesser RAM &amp; CPU which make your nopCommerce store more reliable a</w:t>
      </w:r>
      <w:r>
        <w:t>nd gives you more room to scale</w:t>
      </w:r>
      <w:r w:rsidRPr="00AC621A">
        <w:t>.</w:t>
      </w:r>
    </w:p>
    <w:p w:rsidR="00033139" w:rsidRDefault="001D63A6" w:rsidP="00FB737C">
      <w:pPr>
        <w:shd w:val="clear" w:color="auto" w:fill="FFFFFF"/>
      </w:pPr>
    </w:p>
    <w:p w:rsidR="00033139" w:rsidRPr="00AC621A" w:rsidRDefault="00457E9B" w:rsidP="00FB737C">
      <w:pPr>
        <w:rPr>
          <w:b/>
          <w:sz w:val="24"/>
          <w:szCs w:val="24"/>
          <w:u w:val="single"/>
        </w:rPr>
      </w:pPr>
      <w:r w:rsidRPr="00AC621A">
        <w:rPr>
          <w:b/>
          <w:sz w:val="24"/>
          <w:szCs w:val="24"/>
        </w:rPr>
        <w:t xml:space="preserve">Project </w:t>
      </w:r>
      <w:r w:rsidRPr="00AC621A">
        <w:rPr>
          <w:b/>
          <w:sz w:val="24"/>
          <w:szCs w:val="24"/>
        </w:rPr>
        <w:tab/>
      </w:r>
      <w:r w:rsidRPr="00AC621A">
        <w:rPr>
          <w:b/>
          <w:sz w:val="24"/>
          <w:szCs w:val="24"/>
        </w:rPr>
        <w:tab/>
        <w:t>:</w:t>
      </w:r>
      <w:r w:rsidRPr="00AC621A">
        <w:rPr>
          <w:b/>
          <w:sz w:val="24"/>
          <w:szCs w:val="24"/>
        </w:rPr>
        <w:tab/>
      </w:r>
      <w:r w:rsidRPr="00AC621A">
        <w:rPr>
          <w:b/>
          <w:sz w:val="24"/>
          <w:szCs w:val="24"/>
          <w:u w:val="single"/>
        </w:rPr>
        <w:t xml:space="preserve"> </w:t>
      </w:r>
      <w:r>
        <w:rPr>
          <w:b/>
          <w:sz w:val="24"/>
          <w:szCs w:val="24"/>
          <w:u w:val="single"/>
        </w:rPr>
        <w:t>Reattribution</w:t>
      </w:r>
    </w:p>
    <w:p w:rsidR="00033139" w:rsidRPr="00AC621A" w:rsidRDefault="00457E9B" w:rsidP="00FB737C">
      <w:r w:rsidRPr="00AC621A">
        <w:rPr>
          <w:b/>
          <w:bCs/>
        </w:rPr>
        <w:t>Duration</w:t>
      </w:r>
      <w:r w:rsidRPr="00AC621A">
        <w:rPr>
          <w:b/>
          <w:bCs/>
        </w:rPr>
        <w:tab/>
      </w:r>
      <w:r w:rsidRPr="00AC621A">
        <w:rPr>
          <w:b/>
          <w:bCs/>
        </w:rPr>
        <w:tab/>
        <w:t>:</w:t>
      </w:r>
      <w:r w:rsidRPr="00AC621A">
        <w:rPr>
          <w:b/>
          <w:bCs/>
        </w:rPr>
        <w:tab/>
      </w:r>
      <w:r>
        <w:t xml:space="preserve">july  </w:t>
      </w:r>
      <w:r w:rsidRPr="00AC621A">
        <w:t>201</w:t>
      </w:r>
      <w:r>
        <w:t>7</w:t>
      </w:r>
      <w:r w:rsidRPr="00AC621A">
        <w:t xml:space="preserve"> </w:t>
      </w:r>
      <w:r>
        <w:t>– Running</w:t>
      </w:r>
    </w:p>
    <w:p w:rsidR="00033139" w:rsidRDefault="00457E9B" w:rsidP="00FB737C">
      <w:pPr>
        <w:rPr>
          <w:bCs/>
        </w:rPr>
      </w:pPr>
      <w:r w:rsidRPr="00AC621A">
        <w:rPr>
          <w:b/>
          <w:sz w:val="24"/>
          <w:szCs w:val="24"/>
        </w:rPr>
        <w:t>Role</w:t>
      </w:r>
      <w:r w:rsidRPr="00AC621A">
        <w:rPr>
          <w:b/>
          <w:sz w:val="24"/>
          <w:szCs w:val="24"/>
        </w:rPr>
        <w:tab/>
      </w:r>
      <w:r w:rsidRPr="00AC621A">
        <w:rPr>
          <w:b/>
          <w:sz w:val="24"/>
          <w:szCs w:val="24"/>
        </w:rPr>
        <w:tab/>
      </w:r>
      <w:r w:rsidRPr="00AC621A">
        <w:rPr>
          <w:b/>
          <w:sz w:val="24"/>
          <w:szCs w:val="24"/>
        </w:rPr>
        <w:tab/>
      </w:r>
      <w:r w:rsidRPr="00AC621A">
        <w:rPr>
          <w:b/>
          <w:bCs/>
        </w:rPr>
        <w:t>:</w:t>
      </w:r>
      <w:r w:rsidRPr="00AC621A">
        <w:rPr>
          <w:b/>
          <w:sz w:val="24"/>
          <w:szCs w:val="24"/>
        </w:rPr>
        <w:tab/>
      </w:r>
      <w:r w:rsidRPr="00764EAF">
        <w:rPr>
          <w:b/>
        </w:rPr>
        <w:t>.</w:t>
      </w:r>
      <w:r w:rsidRPr="00764EAF">
        <w:rPr>
          <w:bCs/>
        </w:rPr>
        <w:t>Net Developer</w:t>
      </w:r>
      <w:r>
        <w:rPr>
          <w:bCs/>
        </w:rPr>
        <w:t xml:space="preserve"> </w:t>
      </w:r>
    </w:p>
    <w:p w:rsidR="00033139" w:rsidRDefault="00457E9B" w:rsidP="00FB737C">
      <w:r w:rsidRPr="00AC621A">
        <w:rPr>
          <w:b/>
          <w:bCs/>
        </w:rPr>
        <w:t>Technology used</w:t>
      </w:r>
      <w:r w:rsidRPr="00AC621A">
        <w:rPr>
          <w:b/>
          <w:bCs/>
        </w:rPr>
        <w:tab/>
      </w:r>
      <w:r w:rsidR="009E57C7">
        <w:rPr>
          <w:b/>
          <w:bCs/>
        </w:rPr>
        <w:tab/>
      </w:r>
      <w:r w:rsidRPr="00AC621A">
        <w:rPr>
          <w:b/>
          <w:bCs/>
        </w:rPr>
        <w:t>:</w:t>
      </w:r>
      <w:r>
        <w:rPr>
          <w:b/>
          <w:sz w:val="24"/>
          <w:szCs w:val="24"/>
        </w:rPr>
        <w:t xml:space="preserve">       </w:t>
      </w:r>
      <w:r w:rsidR="009E57C7">
        <w:rPr>
          <w:b/>
          <w:sz w:val="24"/>
          <w:szCs w:val="24"/>
        </w:rPr>
        <w:t xml:space="preserve">  </w:t>
      </w:r>
      <w:r>
        <w:rPr>
          <w:b/>
          <w:sz w:val="24"/>
          <w:szCs w:val="24"/>
        </w:rPr>
        <w:t xml:space="preserve"> </w:t>
      </w:r>
      <w:r w:rsidRPr="00AC621A">
        <w:t>C#, Asp.net, Asp.net mvc, Entity Framework, sql server 2012</w:t>
      </w:r>
      <w:r>
        <w:t>,</w:t>
      </w:r>
      <w:r w:rsidRPr="004266C5">
        <w:t xml:space="preserve"> </w:t>
      </w:r>
      <w:r>
        <w:t xml:space="preserve">Ajax, JQuery.Apache </w:t>
      </w:r>
    </w:p>
    <w:p w:rsidR="00033139" w:rsidRPr="00AC621A" w:rsidRDefault="00457E9B" w:rsidP="00FB737C">
      <w:r>
        <w:t xml:space="preserve">                                                          solr</w:t>
      </w:r>
    </w:p>
    <w:p w:rsidR="00033139" w:rsidRPr="00AC621A" w:rsidRDefault="00457E9B" w:rsidP="00FB737C">
      <w:r w:rsidRPr="00AC621A">
        <w:rPr>
          <w:b/>
          <w:bCs/>
        </w:rPr>
        <w:t>Team Size</w:t>
      </w:r>
      <w:r w:rsidRPr="00AC621A">
        <w:tab/>
      </w:r>
      <w:r w:rsidRPr="00AC621A">
        <w:tab/>
      </w:r>
      <w:r w:rsidRPr="00AC621A">
        <w:rPr>
          <w:b/>
          <w:bCs/>
        </w:rPr>
        <w:t>:</w:t>
      </w:r>
      <w:r w:rsidRPr="00AC621A">
        <w:rPr>
          <w:b/>
          <w:bCs/>
        </w:rPr>
        <w:tab/>
      </w:r>
      <w:r>
        <w:t>15</w:t>
      </w:r>
    </w:p>
    <w:p w:rsidR="00033139" w:rsidRPr="00AC621A" w:rsidRDefault="00457E9B" w:rsidP="00FB737C">
      <w:pPr>
        <w:rPr>
          <w:b/>
          <w:bCs/>
        </w:rPr>
      </w:pPr>
      <w:r w:rsidRPr="00AC621A">
        <w:rPr>
          <w:b/>
          <w:bCs/>
        </w:rPr>
        <w:t>Description:</w:t>
      </w:r>
    </w:p>
    <w:p w:rsidR="00033139" w:rsidRPr="00945A0D" w:rsidRDefault="00457E9B" w:rsidP="00945A0D">
      <w:pPr>
        <w:shd w:val="clear" w:color="auto" w:fill="FFFFFF"/>
      </w:pPr>
      <w:r>
        <w:t>For the company policy I Can’t share it</w:t>
      </w:r>
    </w:p>
    <w:p w:rsidR="00033139" w:rsidRPr="00FB737C" w:rsidRDefault="00457E9B" w:rsidP="00FB737C">
      <w:pPr>
        <w:pStyle w:val="Heading1"/>
        <w:ind w:left="-700"/>
        <w:rPr>
          <w:sz w:val="24"/>
          <w:szCs w:val="24"/>
        </w:rPr>
      </w:pPr>
      <w:r w:rsidRPr="00FB737C">
        <w:rPr>
          <w:sz w:val="24"/>
          <w:szCs w:val="24"/>
        </w:rPr>
        <w:t>JOB EXPRINCE</w:t>
      </w:r>
    </w:p>
    <w:p w:rsidR="00033139" w:rsidRPr="003265D7" w:rsidRDefault="001D63A6" w:rsidP="00B4304F"/>
    <w:tbl>
      <w:tblPr>
        <w:tblW w:w="11435" w:type="dxa"/>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17"/>
        <w:gridCol w:w="3582"/>
        <w:gridCol w:w="2368"/>
        <w:gridCol w:w="2368"/>
      </w:tblGrid>
      <w:tr w:rsidR="000A20E2" w:rsidTr="006619D9">
        <w:trPr>
          <w:trHeight w:val="341"/>
        </w:trPr>
        <w:tc>
          <w:tcPr>
            <w:tcW w:w="3117" w:type="dxa"/>
            <w:shd w:val="clear" w:color="auto" w:fill="D9D9D9"/>
            <w:vAlign w:val="center"/>
          </w:tcPr>
          <w:p w:rsidR="00033139" w:rsidRPr="0040486D" w:rsidRDefault="00457E9B" w:rsidP="006619D9">
            <w:pPr>
              <w:spacing w:line="276" w:lineRule="auto"/>
              <w:jc w:val="center"/>
              <w:rPr>
                <w:b/>
                <w:sz w:val="22"/>
                <w:szCs w:val="22"/>
              </w:rPr>
            </w:pPr>
            <w:r>
              <w:rPr>
                <w:b/>
                <w:sz w:val="22"/>
                <w:szCs w:val="22"/>
              </w:rPr>
              <w:t>Job Profile</w:t>
            </w:r>
          </w:p>
        </w:tc>
        <w:tc>
          <w:tcPr>
            <w:tcW w:w="3582" w:type="dxa"/>
            <w:shd w:val="clear" w:color="auto" w:fill="D9D9D9"/>
          </w:tcPr>
          <w:p w:rsidR="00033139" w:rsidRDefault="00457E9B" w:rsidP="006619D9">
            <w:pPr>
              <w:spacing w:line="276" w:lineRule="auto"/>
              <w:jc w:val="center"/>
              <w:rPr>
                <w:b/>
                <w:sz w:val="22"/>
                <w:szCs w:val="22"/>
              </w:rPr>
            </w:pPr>
            <w:r>
              <w:rPr>
                <w:b/>
                <w:sz w:val="22"/>
                <w:szCs w:val="22"/>
              </w:rPr>
              <w:t>Company Name</w:t>
            </w:r>
          </w:p>
        </w:tc>
        <w:tc>
          <w:tcPr>
            <w:tcW w:w="2368" w:type="dxa"/>
            <w:shd w:val="clear" w:color="auto" w:fill="D9D9D9"/>
            <w:vAlign w:val="center"/>
          </w:tcPr>
          <w:p w:rsidR="00033139" w:rsidRDefault="00457E9B" w:rsidP="006619D9">
            <w:pPr>
              <w:spacing w:line="276" w:lineRule="auto"/>
              <w:jc w:val="center"/>
              <w:rPr>
                <w:b/>
                <w:sz w:val="22"/>
                <w:szCs w:val="22"/>
              </w:rPr>
            </w:pPr>
            <w:r>
              <w:rPr>
                <w:b/>
                <w:sz w:val="22"/>
                <w:szCs w:val="22"/>
              </w:rPr>
              <w:t>Working From</w:t>
            </w:r>
          </w:p>
        </w:tc>
        <w:tc>
          <w:tcPr>
            <w:tcW w:w="2368" w:type="dxa"/>
            <w:shd w:val="clear" w:color="auto" w:fill="D9D9D9"/>
            <w:vAlign w:val="center"/>
          </w:tcPr>
          <w:p w:rsidR="00033139" w:rsidRDefault="00457E9B" w:rsidP="006619D9">
            <w:pPr>
              <w:spacing w:line="276" w:lineRule="auto"/>
              <w:jc w:val="center"/>
              <w:rPr>
                <w:b/>
                <w:sz w:val="22"/>
                <w:szCs w:val="22"/>
              </w:rPr>
            </w:pPr>
            <w:r>
              <w:rPr>
                <w:b/>
                <w:sz w:val="22"/>
                <w:szCs w:val="22"/>
              </w:rPr>
              <w:t>Working To</w:t>
            </w:r>
          </w:p>
        </w:tc>
      </w:tr>
      <w:tr w:rsidR="000A20E2" w:rsidTr="006619D9">
        <w:trPr>
          <w:cantSplit/>
          <w:trHeight w:val="310"/>
        </w:trPr>
        <w:tc>
          <w:tcPr>
            <w:tcW w:w="3117" w:type="dxa"/>
            <w:vAlign w:val="center"/>
          </w:tcPr>
          <w:p w:rsidR="00033139" w:rsidRPr="00467574" w:rsidRDefault="00457E9B" w:rsidP="006619D9">
            <w:pPr>
              <w:spacing w:line="360" w:lineRule="auto"/>
              <w:jc w:val="center"/>
              <w:rPr>
                <w:sz w:val="28"/>
                <w:szCs w:val="28"/>
              </w:rPr>
            </w:pPr>
            <w:r>
              <w:rPr>
                <w:sz w:val="24"/>
                <w:szCs w:val="24"/>
              </w:rPr>
              <w:t>Senior   MVC Developer</w:t>
            </w:r>
          </w:p>
        </w:tc>
        <w:tc>
          <w:tcPr>
            <w:tcW w:w="3582" w:type="dxa"/>
          </w:tcPr>
          <w:p w:rsidR="00033139" w:rsidRDefault="00457E9B" w:rsidP="006619D9">
            <w:pPr>
              <w:spacing w:line="360" w:lineRule="auto"/>
              <w:jc w:val="center"/>
              <w:rPr>
                <w:sz w:val="22"/>
                <w:szCs w:val="22"/>
              </w:rPr>
            </w:pPr>
            <w:r>
              <w:rPr>
                <w:sz w:val="24"/>
                <w:szCs w:val="24"/>
              </w:rPr>
              <w:t xml:space="preserve">Lumina Datamatics,Mumbai         </w:t>
            </w:r>
          </w:p>
        </w:tc>
        <w:tc>
          <w:tcPr>
            <w:tcW w:w="2368" w:type="dxa"/>
            <w:vAlign w:val="center"/>
          </w:tcPr>
          <w:p w:rsidR="00033139" w:rsidRPr="000A55E2" w:rsidRDefault="00457E9B" w:rsidP="006619D9">
            <w:pPr>
              <w:spacing w:line="360" w:lineRule="auto"/>
              <w:jc w:val="center"/>
              <w:rPr>
                <w:sz w:val="22"/>
                <w:szCs w:val="22"/>
              </w:rPr>
            </w:pPr>
            <w:r>
              <w:rPr>
                <w:sz w:val="22"/>
                <w:szCs w:val="22"/>
              </w:rPr>
              <w:t>31-July-2017</w:t>
            </w:r>
          </w:p>
        </w:tc>
        <w:tc>
          <w:tcPr>
            <w:tcW w:w="2368" w:type="dxa"/>
            <w:vAlign w:val="center"/>
          </w:tcPr>
          <w:p w:rsidR="00033139" w:rsidRPr="000A55E2" w:rsidRDefault="00457E9B" w:rsidP="006619D9">
            <w:pPr>
              <w:spacing w:line="360" w:lineRule="auto"/>
              <w:jc w:val="center"/>
              <w:rPr>
                <w:sz w:val="22"/>
                <w:szCs w:val="22"/>
              </w:rPr>
            </w:pPr>
            <w:r>
              <w:rPr>
                <w:sz w:val="22"/>
                <w:szCs w:val="22"/>
              </w:rPr>
              <w:t>Current Company</w:t>
            </w:r>
          </w:p>
        </w:tc>
      </w:tr>
      <w:tr w:rsidR="000A20E2" w:rsidTr="006619D9">
        <w:trPr>
          <w:trHeight w:val="303"/>
        </w:trPr>
        <w:tc>
          <w:tcPr>
            <w:tcW w:w="3117" w:type="dxa"/>
          </w:tcPr>
          <w:p w:rsidR="00033139" w:rsidRPr="0040486D" w:rsidRDefault="00457E9B" w:rsidP="006619D9">
            <w:pPr>
              <w:spacing w:line="360" w:lineRule="auto"/>
              <w:jc w:val="center"/>
              <w:rPr>
                <w:sz w:val="22"/>
                <w:szCs w:val="22"/>
              </w:rPr>
            </w:pPr>
            <w:r>
              <w:rPr>
                <w:sz w:val="24"/>
                <w:szCs w:val="24"/>
              </w:rPr>
              <w:t>Senior   MVC Developer</w:t>
            </w:r>
          </w:p>
        </w:tc>
        <w:tc>
          <w:tcPr>
            <w:tcW w:w="3582" w:type="dxa"/>
          </w:tcPr>
          <w:p w:rsidR="00033139" w:rsidRDefault="00457E9B" w:rsidP="006619D9">
            <w:pPr>
              <w:spacing w:line="360" w:lineRule="auto"/>
              <w:jc w:val="center"/>
              <w:rPr>
                <w:sz w:val="22"/>
                <w:szCs w:val="22"/>
              </w:rPr>
            </w:pPr>
            <w:r>
              <w:rPr>
                <w:sz w:val="24"/>
                <w:szCs w:val="24"/>
              </w:rPr>
              <w:t>Xcellence-IT ,</w:t>
            </w:r>
            <w:smartTag w:uri="urn:schemas-microsoft-com:office:smarttags" w:element="place">
              <w:smartTag w:uri="urn:schemas-microsoft-com:office:smarttags" w:element="City">
                <w:r>
                  <w:rPr>
                    <w:sz w:val="24"/>
                    <w:szCs w:val="24"/>
                  </w:rPr>
                  <w:t>Surat</w:t>
                </w:r>
              </w:smartTag>
            </w:smartTag>
            <w:r>
              <w:rPr>
                <w:sz w:val="24"/>
                <w:szCs w:val="24"/>
              </w:rPr>
              <w:t xml:space="preserve">        </w:t>
            </w:r>
          </w:p>
        </w:tc>
        <w:tc>
          <w:tcPr>
            <w:tcW w:w="2368" w:type="dxa"/>
            <w:vAlign w:val="center"/>
          </w:tcPr>
          <w:p w:rsidR="00033139" w:rsidRPr="00F8345D" w:rsidRDefault="00457E9B" w:rsidP="006619D9">
            <w:pPr>
              <w:spacing w:line="360" w:lineRule="auto"/>
              <w:jc w:val="center"/>
              <w:rPr>
                <w:sz w:val="22"/>
                <w:szCs w:val="22"/>
              </w:rPr>
            </w:pPr>
            <w:r w:rsidRPr="00F8345D">
              <w:rPr>
                <w:sz w:val="24"/>
                <w:szCs w:val="24"/>
              </w:rPr>
              <w:t>26</w:t>
            </w:r>
            <w:r>
              <w:rPr>
                <w:sz w:val="24"/>
                <w:szCs w:val="24"/>
              </w:rPr>
              <w:t>-Jan-</w:t>
            </w:r>
            <w:r w:rsidRPr="00F8345D">
              <w:rPr>
                <w:sz w:val="24"/>
                <w:szCs w:val="24"/>
              </w:rPr>
              <w:t>2016</w:t>
            </w:r>
          </w:p>
        </w:tc>
        <w:tc>
          <w:tcPr>
            <w:tcW w:w="2368" w:type="dxa"/>
            <w:vAlign w:val="center"/>
          </w:tcPr>
          <w:p w:rsidR="00033139" w:rsidRPr="00F8345D" w:rsidRDefault="00457E9B" w:rsidP="006619D9">
            <w:pPr>
              <w:spacing w:line="360" w:lineRule="auto"/>
              <w:jc w:val="center"/>
              <w:rPr>
                <w:sz w:val="22"/>
                <w:szCs w:val="22"/>
              </w:rPr>
            </w:pPr>
            <w:r w:rsidRPr="00F8345D">
              <w:rPr>
                <w:sz w:val="24"/>
                <w:szCs w:val="24"/>
              </w:rPr>
              <w:t>27</w:t>
            </w:r>
            <w:r>
              <w:rPr>
                <w:sz w:val="24"/>
                <w:szCs w:val="24"/>
              </w:rPr>
              <w:t>-July-</w:t>
            </w:r>
            <w:r w:rsidRPr="00F8345D">
              <w:rPr>
                <w:sz w:val="24"/>
                <w:szCs w:val="24"/>
              </w:rPr>
              <w:t>/2017</w:t>
            </w:r>
          </w:p>
        </w:tc>
      </w:tr>
      <w:tr w:rsidR="000A20E2" w:rsidTr="006619D9">
        <w:trPr>
          <w:trHeight w:val="303"/>
        </w:trPr>
        <w:tc>
          <w:tcPr>
            <w:tcW w:w="3117" w:type="dxa"/>
          </w:tcPr>
          <w:p w:rsidR="00033139" w:rsidRPr="0040486D" w:rsidRDefault="00457E9B" w:rsidP="006619D9">
            <w:pPr>
              <w:spacing w:line="360" w:lineRule="auto"/>
              <w:rPr>
                <w:sz w:val="22"/>
                <w:szCs w:val="22"/>
              </w:rPr>
            </w:pPr>
            <w:r w:rsidRPr="00F8345D">
              <w:rPr>
                <w:sz w:val="24"/>
                <w:szCs w:val="24"/>
              </w:rPr>
              <w:t>Junior</w:t>
            </w:r>
            <w:r>
              <w:rPr>
                <w:sz w:val="24"/>
                <w:szCs w:val="24"/>
              </w:rPr>
              <w:t xml:space="preserve"> MVC Developer</w:t>
            </w:r>
          </w:p>
        </w:tc>
        <w:tc>
          <w:tcPr>
            <w:tcW w:w="3582" w:type="dxa"/>
          </w:tcPr>
          <w:p w:rsidR="00033139" w:rsidRDefault="00457E9B" w:rsidP="006619D9">
            <w:pPr>
              <w:spacing w:line="360" w:lineRule="auto"/>
              <w:jc w:val="center"/>
              <w:rPr>
                <w:sz w:val="22"/>
                <w:szCs w:val="22"/>
              </w:rPr>
            </w:pPr>
            <w:r>
              <w:rPr>
                <w:sz w:val="24"/>
                <w:szCs w:val="24"/>
              </w:rPr>
              <w:t>SST,</w:t>
            </w:r>
            <w:smartTag w:uri="urn:schemas-microsoft-com:office:smarttags" w:element="place">
              <w:smartTag w:uri="urn:schemas-microsoft-com:office:smarttags" w:element="City">
                <w:r>
                  <w:rPr>
                    <w:sz w:val="24"/>
                    <w:szCs w:val="24"/>
                  </w:rPr>
                  <w:t>SURAT</w:t>
                </w:r>
              </w:smartTag>
            </w:smartTag>
            <w:r>
              <w:rPr>
                <w:sz w:val="24"/>
                <w:szCs w:val="24"/>
              </w:rPr>
              <w:t xml:space="preserve">                    </w:t>
            </w:r>
          </w:p>
        </w:tc>
        <w:tc>
          <w:tcPr>
            <w:tcW w:w="2368" w:type="dxa"/>
            <w:vAlign w:val="center"/>
          </w:tcPr>
          <w:p w:rsidR="00033139" w:rsidRDefault="00457E9B" w:rsidP="006619D9">
            <w:pPr>
              <w:spacing w:line="360" w:lineRule="auto"/>
              <w:jc w:val="center"/>
              <w:rPr>
                <w:sz w:val="22"/>
                <w:szCs w:val="22"/>
              </w:rPr>
            </w:pPr>
            <w:r>
              <w:rPr>
                <w:sz w:val="22"/>
                <w:szCs w:val="22"/>
              </w:rPr>
              <w:t>25-Jan-2014</w:t>
            </w:r>
          </w:p>
        </w:tc>
        <w:tc>
          <w:tcPr>
            <w:tcW w:w="2368" w:type="dxa"/>
            <w:vAlign w:val="center"/>
          </w:tcPr>
          <w:p w:rsidR="00033139" w:rsidRDefault="00457E9B" w:rsidP="006619D9">
            <w:pPr>
              <w:spacing w:line="360" w:lineRule="auto"/>
              <w:jc w:val="center"/>
              <w:rPr>
                <w:sz w:val="22"/>
                <w:szCs w:val="22"/>
              </w:rPr>
            </w:pPr>
            <w:r>
              <w:rPr>
                <w:sz w:val="22"/>
                <w:szCs w:val="22"/>
              </w:rPr>
              <w:t>26-Dec-2015</w:t>
            </w:r>
          </w:p>
        </w:tc>
      </w:tr>
    </w:tbl>
    <w:p w:rsidR="00033139" w:rsidRPr="00467574" w:rsidRDefault="00457E9B" w:rsidP="00927BD9">
      <w:pPr>
        <w:pStyle w:val="ListParagraph"/>
        <w:tabs>
          <w:tab w:val="left" w:pos="900"/>
        </w:tabs>
        <w:jc w:val="both"/>
        <w:rPr>
          <w:b/>
          <w:snapToGrid w:val="0"/>
          <w:spacing w:val="6"/>
          <w:sz w:val="24"/>
          <w:szCs w:val="24"/>
          <w:u w:val="single"/>
        </w:rPr>
      </w:pPr>
      <w:bookmarkStart w:id="0" w:name="_GoBack"/>
      <w:bookmarkEnd w:id="0"/>
      <w:r>
        <w:rPr>
          <w:b/>
          <w:snapToGrid w:val="0"/>
          <w:spacing w:val="6"/>
          <w:sz w:val="24"/>
          <w:szCs w:val="24"/>
          <w:u w:val="single"/>
        </w:rPr>
        <w:t>Basic</w:t>
      </w:r>
      <w:r w:rsidRPr="00467574">
        <w:rPr>
          <w:b/>
          <w:snapToGrid w:val="0"/>
          <w:spacing w:val="6"/>
          <w:sz w:val="24"/>
          <w:szCs w:val="24"/>
          <w:u w:val="single"/>
        </w:rPr>
        <w:t xml:space="preserve"> Qualifications:</w:t>
      </w:r>
    </w:p>
    <w:p w:rsidR="00033139" w:rsidRPr="00467574" w:rsidRDefault="001D63A6" w:rsidP="00927BD9">
      <w:pPr>
        <w:pStyle w:val="ListParagraph"/>
        <w:tabs>
          <w:tab w:val="num" w:pos="1440"/>
        </w:tabs>
        <w:ind w:left="-700" w:firstLine="700"/>
        <w:jc w:val="both"/>
        <w:rPr>
          <w:b/>
          <w:snapToGrid w:val="0"/>
          <w:color w:val="000000"/>
          <w:spacing w:val="6"/>
          <w:sz w:val="24"/>
          <w:szCs w:val="24"/>
          <w:u w:val="single"/>
        </w:rPr>
      </w:pPr>
    </w:p>
    <w:tbl>
      <w:tblPr>
        <w:tblW w:w="972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3366"/>
        <w:gridCol w:w="1944"/>
        <w:gridCol w:w="1317"/>
        <w:gridCol w:w="1842"/>
      </w:tblGrid>
      <w:tr w:rsidR="000A20E2" w:rsidTr="00DC04B5">
        <w:trPr>
          <w:trHeight w:val="323"/>
        </w:trPr>
        <w:tc>
          <w:tcPr>
            <w:tcW w:w="1260" w:type="dxa"/>
            <w:shd w:val="clear" w:color="auto" w:fill="D9D9D9"/>
            <w:vAlign w:val="center"/>
          </w:tcPr>
          <w:p w:rsidR="00033139" w:rsidRPr="00467574" w:rsidRDefault="00457E9B" w:rsidP="00DC04B5">
            <w:pPr>
              <w:spacing w:line="276" w:lineRule="auto"/>
              <w:jc w:val="center"/>
              <w:rPr>
                <w:b/>
                <w:sz w:val="24"/>
                <w:szCs w:val="24"/>
              </w:rPr>
            </w:pPr>
            <w:r w:rsidRPr="00467574">
              <w:rPr>
                <w:b/>
                <w:sz w:val="24"/>
                <w:szCs w:val="24"/>
              </w:rPr>
              <w:t>Class</w:t>
            </w:r>
          </w:p>
        </w:tc>
        <w:tc>
          <w:tcPr>
            <w:tcW w:w="3366" w:type="dxa"/>
            <w:shd w:val="clear" w:color="auto" w:fill="D9D9D9"/>
            <w:vAlign w:val="center"/>
          </w:tcPr>
          <w:p w:rsidR="00033139" w:rsidRPr="00467574" w:rsidRDefault="00457E9B" w:rsidP="00DC04B5">
            <w:pPr>
              <w:spacing w:line="276" w:lineRule="auto"/>
              <w:jc w:val="center"/>
              <w:rPr>
                <w:b/>
                <w:sz w:val="24"/>
                <w:szCs w:val="24"/>
              </w:rPr>
            </w:pPr>
            <w:r w:rsidRPr="00467574">
              <w:rPr>
                <w:b/>
                <w:sz w:val="24"/>
                <w:szCs w:val="24"/>
              </w:rPr>
              <w:t>College/Institute</w:t>
            </w:r>
          </w:p>
        </w:tc>
        <w:tc>
          <w:tcPr>
            <w:tcW w:w="1944" w:type="dxa"/>
            <w:shd w:val="clear" w:color="auto" w:fill="D9D9D9"/>
            <w:vAlign w:val="center"/>
          </w:tcPr>
          <w:p w:rsidR="00033139" w:rsidRPr="00467574" w:rsidRDefault="00457E9B" w:rsidP="00DC04B5">
            <w:pPr>
              <w:spacing w:line="276" w:lineRule="auto"/>
              <w:jc w:val="center"/>
              <w:rPr>
                <w:b/>
                <w:sz w:val="24"/>
                <w:szCs w:val="24"/>
              </w:rPr>
            </w:pPr>
            <w:r w:rsidRPr="00467574">
              <w:rPr>
                <w:b/>
                <w:sz w:val="24"/>
                <w:szCs w:val="24"/>
              </w:rPr>
              <w:t>Board</w:t>
            </w:r>
          </w:p>
        </w:tc>
        <w:tc>
          <w:tcPr>
            <w:tcW w:w="1317" w:type="dxa"/>
            <w:shd w:val="clear" w:color="auto" w:fill="D9D9D9"/>
            <w:vAlign w:val="center"/>
          </w:tcPr>
          <w:p w:rsidR="00033139" w:rsidRPr="00467574" w:rsidRDefault="00457E9B" w:rsidP="00DC04B5">
            <w:pPr>
              <w:spacing w:line="276" w:lineRule="auto"/>
              <w:jc w:val="center"/>
              <w:rPr>
                <w:b/>
                <w:sz w:val="24"/>
                <w:szCs w:val="24"/>
              </w:rPr>
            </w:pPr>
            <w:r w:rsidRPr="00467574">
              <w:rPr>
                <w:b/>
                <w:sz w:val="24"/>
                <w:szCs w:val="24"/>
              </w:rPr>
              <w:t xml:space="preserve">Year </w:t>
            </w:r>
          </w:p>
        </w:tc>
        <w:tc>
          <w:tcPr>
            <w:tcW w:w="1842" w:type="dxa"/>
            <w:shd w:val="clear" w:color="auto" w:fill="D9D9D9"/>
            <w:vAlign w:val="center"/>
          </w:tcPr>
          <w:p w:rsidR="00033139" w:rsidRPr="00467574" w:rsidRDefault="00457E9B" w:rsidP="00DC04B5">
            <w:pPr>
              <w:spacing w:line="276" w:lineRule="auto"/>
              <w:rPr>
                <w:b/>
                <w:sz w:val="24"/>
                <w:szCs w:val="24"/>
              </w:rPr>
            </w:pPr>
            <w:r w:rsidRPr="00467574">
              <w:rPr>
                <w:b/>
                <w:sz w:val="24"/>
                <w:szCs w:val="24"/>
              </w:rPr>
              <w:t>Marks (%)</w:t>
            </w:r>
          </w:p>
        </w:tc>
      </w:tr>
      <w:tr w:rsidR="000A20E2" w:rsidTr="00DC04B5">
        <w:trPr>
          <w:trHeight w:val="386"/>
        </w:trPr>
        <w:tc>
          <w:tcPr>
            <w:tcW w:w="1260" w:type="dxa"/>
            <w:vAlign w:val="center"/>
          </w:tcPr>
          <w:p w:rsidR="00033139" w:rsidRPr="00467574" w:rsidRDefault="00457E9B" w:rsidP="00DC04B5">
            <w:pPr>
              <w:spacing w:line="276" w:lineRule="auto"/>
              <w:jc w:val="center"/>
              <w:rPr>
                <w:sz w:val="24"/>
                <w:szCs w:val="24"/>
              </w:rPr>
            </w:pPr>
            <w:r>
              <w:rPr>
                <w:sz w:val="24"/>
                <w:szCs w:val="24"/>
              </w:rPr>
              <w:lastRenderedPageBreak/>
              <w:t>S.S.C</w:t>
            </w:r>
          </w:p>
        </w:tc>
        <w:tc>
          <w:tcPr>
            <w:tcW w:w="3366" w:type="dxa"/>
            <w:vAlign w:val="center"/>
          </w:tcPr>
          <w:p w:rsidR="00033139" w:rsidRPr="00467574" w:rsidRDefault="00457E9B" w:rsidP="00DC04B5">
            <w:pPr>
              <w:spacing w:line="276" w:lineRule="auto"/>
              <w:rPr>
                <w:sz w:val="24"/>
                <w:szCs w:val="24"/>
              </w:rPr>
            </w:pPr>
            <w:smartTag w:uri="urn:schemas-microsoft-com:office:smarttags" w:element="place">
              <w:smartTag w:uri="urn:schemas-microsoft-com:office:smarttags" w:element="City">
                <w:smartTag w:uri="urn:schemas-microsoft-com:office:smarttags" w:element="PlaceName">
                  <w:r>
                    <w:rPr>
                      <w:sz w:val="24"/>
                      <w:szCs w:val="24"/>
                    </w:rPr>
                    <w:t>Modern</w:t>
                  </w:r>
                </w:smartTag>
              </w:smartTag>
            </w:smartTag>
            <w:smartTag w:uri="urn:schemas-microsoft-com:office:smarttags" w:element="City"/>
            <w:smartTag w:uri="urn:schemas-microsoft-com:office:smarttags" w:element="City"/>
            <w:r>
              <w:rPr>
                <w:sz w:val="24"/>
                <w:szCs w:val="24"/>
              </w:rPr>
              <w:t>English</w:t>
            </w:r>
            <w:smartTag w:uri="urn:schemas-microsoft-com:office:smarttags" w:element="City"/>
            <w:smartTag w:uri="urn:schemas-microsoft-com:office:smarttags" w:element="City"/>
            <w:r>
              <w:rPr>
                <w:sz w:val="24"/>
                <w:szCs w:val="24"/>
              </w:rPr>
              <w:t xml:space="preserve">High </w:t>
            </w:r>
            <w:smartTag w:uri="urn:schemas-microsoft-com:office:smarttags" w:element="City">
              <w:smartTag w:uri="urn:schemas-microsoft-com:office:smarttags" w:element="PlaceType">
                <w:r>
                  <w:rPr>
                    <w:sz w:val="24"/>
                    <w:szCs w:val="24"/>
                  </w:rPr>
                  <w:t>School</w:t>
                </w:r>
              </w:smartTag>
            </w:smartTag>
          </w:p>
        </w:tc>
        <w:tc>
          <w:tcPr>
            <w:tcW w:w="1944" w:type="dxa"/>
            <w:vAlign w:val="center"/>
          </w:tcPr>
          <w:p w:rsidR="00033139" w:rsidRPr="00467574" w:rsidRDefault="00457E9B" w:rsidP="00DC04B5">
            <w:pPr>
              <w:spacing w:line="276" w:lineRule="auto"/>
              <w:rPr>
                <w:sz w:val="24"/>
                <w:szCs w:val="24"/>
              </w:rPr>
            </w:pPr>
            <w:smartTag w:uri="urn:schemas-microsoft-com:office:smarttags" w:element="place">
              <w:smartTag w:uri="urn:schemas-microsoft-com:office:smarttags" w:element="City">
                <w:r>
                  <w:rPr>
                    <w:sz w:val="24"/>
                    <w:szCs w:val="24"/>
                  </w:rPr>
                  <w:t>GUJARAT</w:t>
                </w:r>
              </w:smartTag>
            </w:smartTag>
          </w:p>
        </w:tc>
        <w:tc>
          <w:tcPr>
            <w:tcW w:w="1317" w:type="dxa"/>
            <w:vAlign w:val="center"/>
          </w:tcPr>
          <w:p w:rsidR="00033139" w:rsidRPr="00467574" w:rsidRDefault="00457E9B" w:rsidP="00DC04B5">
            <w:pPr>
              <w:spacing w:line="276" w:lineRule="auto"/>
              <w:jc w:val="center"/>
              <w:rPr>
                <w:sz w:val="24"/>
                <w:szCs w:val="24"/>
              </w:rPr>
            </w:pPr>
            <w:r>
              <w:rPr>
                <w:sz w:val="24"/>
                <w:szCs w:val="24"/>
              </w:rPr>
              <w:t>2010</w:t>
            </w:r>
          </w:p>
        </w:tc>
        <w:tc>
          <w:tcPr>
            <w:tcW w:w="1842" w:type="dxa"/>
            <w:vAlign w:val="center"/>
          </w:tcPr>
          <w:p w:rsidR="00033139" w:rsidRPr="00467574" w:rsidRDefault="00457E9B" w:rsidP="00DC04B5">
            <w:pPr>
              <w:spacing w:line="276" w:lineRule="auto"/>
              <w:rPr>
                <w:sz w:val="24"/>
                <w:szCs w:val="24"/>
              </w:rPr>
            </w:pPr>
            <w:r>
              <w:rPr>
                <w:sz w:val="24"/>
                <w:szCs w:val="24"/>
              </w:rPr>
              <w:t xml:space="preserve">    60.15</w:t>
            </w:r>
          </w:p>
        </w:tc>
      </w:tr>
    </w:tbl>
    <w:p w:rsidR="00033139" w:rsidRPr="005B74BF" w:rsidRDefault="001D63A6" w:rsidP="005B74BF">
      <w:pPr>
        <w:tabs>
          <w:tab w:val="left" w:pos="270"/>
          <w:tab w:val="left" w:pos="900"/>
          <w:tab w:val="left" w:pos="3870"/>
        </w:tabs>
        <w:jc w:val="both"/>
      </w:pPr>
    </w:p>
    <w:p w:rsidR="00033139" w:rsidRPr="00467574" w:rsidRDefault="00457E9B" w:rsidP="00B875B2">
      <w:pPr>
        <w:pStyle w:val="ListParagraph"/>
        <w:numPr>
          <w:ilvl w:val="0"/>
          <w:numId w:val="6"/>
        </w:numPr>
        <w:tabs>
          <w:tab w:val="left" w:pos="900"/>
        </w:tabs>
        <w:jc w:val="both"/>
        <w:rPr>
          <w:b/>
          <w:snapToGrid w:val="0"/>
          <w:spacing w:val="6"/>
          <w:sz w:val="24"/>
          <w:szCs w:val="24"/>
          <w:u w:val="single"/>
        </w:rPr>
      </w:pPr>
      <w:r w:rsidRPr="00467574">
        <w:rPr>
          <w:b/>
          <w:snapToGrid w:val="0"/>
          <w:spacing w:val="6"/>
          <w:sz w:val="24"/>
          <w:szCs w:val="24"/>
          <w:u w:val="single"/>
        </w:rPr>
        <w:t>Engineering Qualifications:</w:t>
      </w:r>
    </w:p>
    <w:p w:rsidR="00033139" w:rsidRPr="00467574" w:rsidRDefault="00457E9B" w:rsidP="0007426D">
      <w:pPr>
        <w:ind w:left="720" w:firstLine="720"/>
        <w:jc w:val="both"/>
        <w:rPr>
          <w:snapToGrid w:val="0"/>
          <w:color w:val="000000"/>
          <w:spacing w:val="6"/>
          <w:sz w:val="24"/>
          <w:szCs w:val="24"/>
          <w:lang w:val="fr-FR"/>
        </w:rPr>
      </w:pPr>
      <w:r w:rsidRPr="0010402B">
        <w:rPr>
          <w:b/>
          <w:snapToGrid w:val="0"/>
          <w:color w:val="000000"/>
          <w:spacing w:val="6"/>
          <w:sz w:val="24"/>
          <w:szCs w:val="24"/>
          <w:lang w:val="fr-FR"/>
        </w:rPr>
        <w:t>Information Technology</w:t>
      </w:r>
    </w:p>
    <w:p w:rsidR="00033139" w:rsidRDefault="00457E9B" w:rsidP="00467574">
      <w:pPr>
        <w:ind w:left="720" w:firstLine="720"/>
        <w:jc w:val="both"/>
        <w:rPr>
          <w:snapToGrid w:val="0"/>
          <w:color w:val="000000"/>
          <w:spacing w:val="6"/>
          <w:sz w:val="24"/>
          <w:szCs w:val="24"/>
          <w:lang w:val="fr-FR"/>
        </w:rPr>
      </w:pPr>
      <w:r>
        <w:rPr>
          <w:snapToGrid w:val="0"/>
          <w:color w:val="000000"/>
          <w:spacing w:val="6"/>
          <w:sz w:val="24"/>
          <w:szCs w:val="24"/>
          <w:lang w:val="fr-FR"/>
        </w:rPr>
        <w:t>College</w:t>
      </w:r>
      <w:r w:rsidRPr="00467574">
        <w:rPr>
          <w:b/>
          <w:snapToGrid w:val="0"/>
          <w:color w:val="000000"/>
          <w:spacing w:val="6"/>
          <w:sz w:val="24"/>
          <w:szCs w:val="24"/>
          <w:lang w:val="fr-FR"/>
        </w:rPr>
        <w:t xml:space="preserve">:  </w:t>
      </w:r>
      <w:r>
        <w:rPr>
          <w:snapToGrid w:val="0"/>
          <w:color w:val="000000"/>
          <w:spacing w:val="6"/>
          <w:sz w:val="24"/>
          <w:szCs w:val="24"/>
          <w:lang w:val="fr-FR"/>
        </w:rPr>
        <w:t>Bhagwan Mahavir College of Engg,Surat.</w:t>
      </w:r>
    </w:p>
    <w:p w:rsidR="00033139" w:rsidRDefault="00457E9B" w:rsidP="00467574">
      <w:pPr>
        <w:ind w:left="720" w:firstLine="720"/>
        <w:jc w:val="both"/>
        <w:rPr>
          <w:snapToGrid w:val="0"/>
          <w:color w:val="000000"/>
          <w:spacing w:val="6"/>
          <w:sz w:val="24"/>
          <w:szCs w:val="24"/>
        </w:rPr>
      </w:pPr>
      <w:r>
        <w:rPr>
          <w:snapToGrid w:val="0"/>
          <w:color w:val="000000"/>
          <w:spacing w:val="6"/>
          <w:sz w:val="24"/>
          <w:szCs w:val="24"/>
          <w:lang w:val="fr-FR"/>
        </w:rPr>
        <w:t xml:space="preserve">Aggregate : </w:t>
      </w:r>
      <w:r>
        <w:rPr>
          <w:b/>
          <w:snapToGrid w:val="0"/>
          <w:color w:val="000000"/>
          <w:spacing w:val="6"/>
          <w:sz w:val="24"/>
          <w:szCs w:val="24"/>
          <w:lang w:val="fr-FR"/>
        </w:rPr>
        <w:t>7.15</w:t>
      </w:r>
      <w:r w:rsidRPr="008537EB">
        <w:rPr>
          <w:b/>
          <w:snapToGrid w:val="0"/>
          <w:color w:val="000000"/>
          <w:spacing w:val="6"/>
          <w:sz w:val="24"/>
          <w:szCs w:val="24"/>
          <w:lang w:val="fr-FR"/>
        </w:rPr>
        <w:t>%</w:t>
      </w:r>
    </w:p>
    <w:p w:rsidR="00033139" w:rsidRPr="00A4333F" w:rsidRDefault="001D63A6" w:rsidP="00467574">
      <w:pPr>
        <w:ind w:left="720" w:firstLine="720"/>
        <w:jc w:val="both"/>
        <w:rPr>
          <w:snapToGrid w:val="0"/>
          <w:color w:val="000000"/>
          <w:spacing w:val="6"/>
          <w:sz w:val="24"/>
          <w:szCs w:val="24"/>
        </w:rPr>
      </w:pPr>
    </w:p>
    <w:tbl>
      <w:tblPr>
        <w:tblW w:w="7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82"/>
        <w:gridCol w:w="1289"/>
        <w:gridCol w:w="1522"/>
        <w:gridCol w:w="1522"/>
      </w:tblGrid>
      <w:tr w:rsidR="000A20E2" w:rsidTr="00C87B16">
        <w:trPr>
          <w:trHeight w:val="395"/>
        </w:trPr>
        <w:tc>
          <w:tcPr>
            <w:tcW w:w="2782" w:type="dxa"/>
            <w:shd w:val="clear" w:color="auto" w:fill="D9D9D9"/>
            <w:vAlign w:val="center"/>
          </w:tcPr>
          <w:p w:rsidR="00033139" w:rsidRPr="0040486D" w:rsidRDefault="00457E9B" w:rsidP="000A55E2">
            <w:pPr>
              <w:spacing w:line="276" w:lineRule="auto"/>
              <w:jc w:val="center"/>
              <w:rPr>
                <w:b/>
                <w:sz w:val="22"/>
                <w:szCs w:val="22"/>
              </w:rPr>
            </w:pPr>
            <w:r>
              <w:rPr>
                <w:b/>
                <w:sz w:val="22"/>
                <w:szCs w:val="22"/>
              </w:rPr>
              <w:t>University/Board</w:t>
            </w:r>
          </w:p>
        </w:tc>
        <w:tc>
          <w:tcPr>
            <w:tcW w:w="1289" w:type="dxa"/>
            <w:vMerge w:val="restart"/>
            <w:shd w:val="clear" w:color="auto" w:fill="D9D9D9"/>
            <w:vAlign w:val="center"/>
          </w:tcPr>
          <w:p w:rsidR="00033139" w:rsidRPr="0040486D" w:rsidRDefault="00457E9B" w:rsidP="000A55E2">
            <w:pPr>
              <w:spacing w:line="360" w:lineRule="auto"/>
              <w:jc w:val="center"/>
              <w:rPr>
                <w:b/>
                <w:sz w:val="22"/>
                <w:szCs w:val="22"/>
              </w:rPr>
            </w:pPr>
            <w:r>
              <w:rPr>
                <w:b/>
                <w:sz w:val="22"/>
                <w:szCs w:val="22"/>
              </w:rPr>
              <w:t>2010-2013</w:t>
            </w:r>
          </w:p>
        </w:tc>
        <w:tc>
          <w:tcPr>
            <w:tcW w:w="1522" w:type="dxa"/>
            <w:shd w:val="clear" w:color="auto" w:fill="D9D9D9"/>
            <w:vAlign w:val="center"/>
          </w:tcPr>
          <w:p w:rsidR="00033139" w:rsidRDefault="00457E9B" w:rsidP="000A55E2">
            <w:pPr>
              <w:spacing w:line="276" w:lineRule="auto"/>
              <w:jc w:val="center"/>
              <w:rPr>
                <w:b/>
                <w:sz w:val="22"/>
                <w:szCs w:val="22"/>
              </w:rPr>
            </w:pPr>
            <w:r>
              <w:rPr>
                <w:b/>
                <w:sz w:val="22"/>
                <w:szCs w:val="22"/>
              </w:rPr>
              <w:t xml:space="preserve">SEM </w:t>
            </w:r>
          </w:p>
        </w:tc>
        <w:tc>
          <w:tcPr>
            <w:tcW w:w="1522" w:type="dxa"/>
            <w:shd w:val="clear" w:color="auto" w:fill="D9D9D9"/>
            <w:vAlign w:val="center"/>
          </w:tcPr>
          <w:p w:rsidR="00033139" w:rsidRDefault="00457E9B" w:rsidP="000A55E2">
            <w:pPr>
              <w:spacing w:line="276" w:lineRule="auto"/>
              <w:jc w:val="center"/>
              <w:rPr>
                <w:b/>
                <w:sz w:val="22"/>
                <w:szCs w:val="22"/>
              </w:rPr>
            </w:pPr>
            <w:r>
              <w:rPr>
                <w:b/>
                <w:sz w:val="22"/>
                <w:szCs w:val="22"/>
              </w:rPr>
              <w:t>Aggregate %</w:t>
            </w:r>
          </w:p>
        </w:tc>
      </w:tr>
      <w:tr w:rsidR="000A20E2" w:rsidTr="00C87B16">
        <w:trPr>
          <w:cantSplit/>
          <w:trHeight w:val="359"/>
        </w:trPr>
        <w:tc>
          <w:tcPr>
            <w:tcW w:w="2782" w:type="dxa"/>
            <w:vMerge w:val="restart"/>
            <w:vAlign w:val="center"/>
          </w:tcPr>
          <w:p w:rsidR="00033139" w:rsidRPr="00467574" w:rsidRDefault="00457E9B" w:rsidP="000A55E2">
            <w:pPr>
              <w:spacing w:line="360" w:lineRule="auto"/>
              <w:jc w:val="center"/>
              <w:rPr>
                <w:sz w:val="28"/>
                <w:szCs w:val="28"/>
              </w:rPr>
            </w:pPr>
            <w:smartTag w:uri="urn:schemas-microsoft-com:office:smarttags" w:element="City">
              <w:r>
                <w:rPr>
                  <w:sz w:val="28"/>
                  <w:szCs w:val="28"/>
                </w:rPr>
                <w:t>GTU</w:t>
              </w:r>
            </w:smartTag>
            <w:smartTag w:uri="urn:schemas-microsoft-com:office:smarttags" w:element="City"/>
            <w:smartTag w:uri="urn:schemas-microsoft-com:office:smarttags" w:element="City"/>
            <w:r w:rsidRPr="00467574">
              <w:rPr>
                <w:sz w:val="28"/>
                <w:szCs w:val="28"/>
              </w:rPr>
              <w:t>University</w:t>
            </w:r>
          </w:p>
        </w:tc>
        <w:tc>
          <w:tcPr>
            <w:tcW w:w="1289" w:type="dxa"/>
            <w:vMerge/>
            <w:vAlign w:val="center"/>
          </w:tcPr>
          <w:p w:rsidR="00033139" w:rsidRPr="000A55E2" w:rsidRDefault="001D63A6" w:rsidP="000A55E2">
            <w:pPr>
              <w:spacing w:line="360" w:lineRule="auto"/>
              <w:jc w:val="center"/>
              <w:rPr>
                <w:sz w:val="22"/>
                <w:szCs w:val="22"/>
              </w:rPr>
            </w:pPr>
          </w:p>
        </w:tc>
        <w:tc>
          <w:tcPr>
            <w:tcW w:w="1522" w:type="dxa"/>
            <w:vAlign w:val="center"/>
          </w:tcPr>
          <w:p w:rsidR="00033139" w:rsidRPr="000A55E2" w:rsidRDefault="00457E9B" w:rsidP="000A55E2">
            <w:pPr>
              <w:spacing w:line="360" w:lineRule="auto"/>
              <w:jc w:val="center"/>
              <w:rPr>
                <w:sz w:val="22"/>
                <w:szCs w:val="22"/>
              </w:rPr>
            </w:pPr>
            <w:r>
              <w:rPr>
                <w:sz w:val="22"/>
                <w:szCs w:val="22"/>
              </w:rPr>
              <w:t>1</w:t>
            </w:r>
            <w:r w:rsidRPr="00C24D0B">
              <w:rPr>
                <w:sz w:val="22"/>
                <w:szCs w:val="22"/>
                <w:vertAlign w:val="superscript"/>
              </w:rPr>
              <w:t>st</w:t>
            </w:r>
          </w:p>
        </w:tc>
        <w:tc>
          <w:tcPr>
            <w:tcW w:w="1522" w:type="dxa"/>
            <w:vAlign w:val="center"/>
          </w:tcPr>
          <w:p w:rsidR="00033139" w:rsidRPr="000A55E2" w:rsidRDefault="00457E9B" w:rsidP="000A55E2">
            <w:pPr>
              <w:spacing w:line="360" w:lineRule="auto"/>
              <w:jc w:val="center"/>
              <w:rPr>
                <w:sz w:val="22"/>
                <w:szCs w:val="22"/>
              </w:rPr>
            </w:pPr>
            <w:r>
              <w:rPr>
                <w:sz w:val="22"/>
                <w:szCs w:val="22"/>
              </w:rPr>
              <w:t>5.71</w:t>
            </w:r>
          </w:p>
        </w:tc>
      </w:tr>
      <w:tr w:rsidR="000A20E2" w:rsidTr="00C87B16">
        <w:trPr>
          <w:cantSplit/>
          <w:trHeight w:val="341"/>
        </w:trPr>
        <w:tc>
          <w:tcPr>
            <w:tcW w:w="2782" w:type="dxa"/>
            <w:vMerge/>
            <w:vAlign w:val="center"/>
          </w:tcPr>
          <w:p w:rsidR="00033139" w:rsidRPr="0040486D" w:rsidRDefault="001D63A6" w:rsidP="008722E4">
            <w:pPr>
              <w:spacing w:line="360" w:lineRule="auto"/>
              <w:jc w:val="center"/>
              <w:rPr>
                <w:sz w:val="22"/>
                <w:szCs w:val="22"/>
              </w:rPr>
            </w:pPr>
          </w:p>
        </w:tc>
        <w:tc>
          <w:tcPr>
            <w:tcW w:w="1289" w:type="dxa"/>
            <w:vMerge/>
            <w:vAlign w:val="center"/>
          </w:tcPr>
          <w:p w:rsidR="00033139" w:rsidRPr="000A55E2" w:rsidRDefault="001D63A6" w:rsidP="000A55E2">
            <w:pPr>
              <w:spacing w:line="360" w:lineRule="auto"/>
              <w:jc w:val="center"/>
              <w:rPr>
                <w:sz w:val="22"/>
                <w:szCs w:val="22"/>
              </w:rPr>
            </w:pPr>
          </w:p>
        </w:tc>
        <w:tc>
          <w:tcPr>
            <w:tcW w:w="1522" w:type="dxa"/>
            <w:vAlign w:val="center"/>
          </w:tcPr>
          <w:p w:rsidR="00033139" w:rsidRPr="000A55E2" w:rsidRDefault="00457E9B" w:rsidP="000A55E2">
            <w:pPr>
              <w:spacing w:line="360" w:lineRule="auto"/>
              <w:jc w:val="center"/>
              <w:rPr>
                <w:sz w:val="22"/>
                <w:szCs w:val="22"/>
              </w:rPr>
            </w:pPr>
            <w:r>
              <w:rPr>
                <w:sz w:val="22"/>
                <w:szCs w:val="22"/>
              </w:rPr>
              <w:t>2</w:t>
            </w:r>
            <w:r w:rsidRPr="00C24D0B">
              <w:rPr>
                <w:sz w:val="22"/>
                <w:szCs w:val="22"/>
                <w:vertAlign w:val="superscript"/>
              </w:rPr>
              <w:t>nd</w:t>
            </w:r>
          </w:p>
        </w:tc>
        <w:tc>
          <w:tcPr>
            <w:tcW w:w="1522" w:type="dxa"/>
            <w:vAlign w:val="center"/>
          </w:tcPr>
          <w:p w:rsidR="00033139" w:rsidRPr="000A55E2" w:rsidRDefault="00457E9B" w:rsidP="000A55E2">
            <w:pPr>
              <w:spacing w:line="360" w:lineRule="auto"/>
              <w:jc w:val="center"/>
              <w:rPr>
                <w:sz w:val="22"/>
                <w:szCs w:val="22"/>
              </w:rPr>
            </w:pPr>
            <w:r>
              <w:rPr>
                <w:sz w:val="22"/>
                <w:szCs w:val="22"/>
              </w:rPr>
              <w:t>5.84</w:t>
            </w:r>
          </w:p>
        </w:tc>
      </w:tr>
      <w:tr w:rsidR="000A20E2" w:rsidTr="00C87B16">
        <w:trPr>
          <w:trHeight w:val="404"/>
        </w:trPr>
        <w:tc>
          <w:tcPr>
            <w:tcW w:w="2782" w:type="dxa"/>
            <w:vMerge/>
          </w:tcPr>
          <w:p w:rsidR="00033139" w:rsidRPr="0040486D" w:rsidRDefault="001D63A6" w:rsidP="008722E4">
            <w:pPr>
              <w:spacing w:line="360" w:lineRule="auto"/>
              <w:jc w:val="center"/>
              <w:rPr>
                <w:sz w:val="22"/>
                <w:szCs w:val="22"/>
              </w:rPr>
            </w:pPr>
          </w:p>
        </w:tc>
        <w:tc>
          <w:tcPr>
            <w:tcW w:w="1289" w:type="dxa"/>
            <w:vMerge/>
            <w:vAlign w:val="center"/>
          </w:tcPr>
          <w:p w:rsidR="00033139" w:rsidRPr="000A55E2" w:rsidRDefault="001D63A6" w:rsidP="000A55E2">
            <w:pPr>
              <w:spacing w:line="360" w:lineRule="auto"/>
              <w:jc w:val="center"/>
              <w:rPr>
                <w:sz w:val="22"/>
                <w:szCs w:val="22"/>
              </w:rPr>
            </w:pPr>
          </w:p>
        </w:tc>
        <w:tc>
          <w:tcPr>
            <w:tcW w:w="1522" w:type="dxa"/>
            <w:vAlign w:val="center"/>
          </w:tcPr>
          <w:p w:rsidR="00033139" w:rsidRPr="000A55E2" w:rsidRDefault="00457E9B" w:rsidP="000A55E2">
            <w:pPr>
              <w:spacing w:line="360" w:lineRule="auto"/>
              <w:jc w:val="center"/>
              <w:rPr>
                <w:sz w:val="22"/>
                <w:szCs w:val="22"/>
              </w:rPr>
            </w:pPr>
            <w:r>
              <w:rPr>
                <w:sz w:val="22"/>
                <w:szCs w:val="22"/>
              </w:rPr>
              <w:t>3</w:t>
            </w:r>
            <w:r w:rsidRPr="00C24D0B">
              <w:rPr>
                <w:sz w:val="22"/>
                <w:szCs w:val="22"/>
                <w:vertAlign w:val="superscript"/>
              </w:rPr>
              <w:t>rd</w:t>
            </w:r>
          </w:p>
        </w:tc>
        <w:tc>
          <w:tcPr>
            <w:tcW w:w="1522" w:type="dxa"/>
            <w:vAlign w:val="center"/>
          </w:tcPr>
          <w:p w:rsidR="00033139" w:rsidRPr="000A55E2" w:rsidRDefault="00457E9B" w:rsidP="000A55E2">
            <w:pPr>
              <w:spacing w:line="360" w:lineRule="auto"/>
              <w:jc w:val="center"/>
              <w:rPr>
                <w:sz w:val="22"/>
                <w:szCs w:val="22"/>
              </w:rPr>
            </w:pPr>
            <w:r>
              <w:rPr>
                <w:sz w:val="22"/>
                <w:szCs w:val="22"/>
              </w:rPr>
              <w:t>5.93</w:t>
            </w:r>
          </w:p>
        </w:tc>
      </w:tr>
      <w:tr w:rsidR="000A20E2" w:rsidTr="00C87B16">
        <w:trPr>
          <w:trHeight w:val="350"/>
        </w:trPr>
        <w:tc>
          <w:tcPr>
            <w:tcW w:w="2782" w:type="dxa"/>
            <w:vMerge/>
          </w:tcPr>
          <w:p w:rsidR="00033139" w:rsidRPr="0040486D" w:rsidRDefault="001D63A6" w:rsidP="008722E4">
            <w:pPr>
              <w:spacing w:line="360" w:lineRule="auto"/>
              <w:jc w:val="center"/>
              <w:rPr>
                <w:sz w:val="22"/>
                <w:szCs w:val="22"/>
              </w:rPr>
            </w:pPr>
          </w:p>
        </w:tc>
        <w:tc>
          <w:tcPr>
            <w:tcW w:w="1289" w:type="dxa"/>
            <w:vMerge/>
            <w:vAlign w:val="center"/>
          </w:tcPr>
          <w:p w:rsidR="00033139" w:rsidRPr="000A55E2" w:rsidRDefault="001D63A6" w:rsidP="000A55E2">
            <w:pPr>
              <w:spacing w:line="360" w:lineRule="auto"/>
              <w:jc w:val="center"/>
              <w:rPr>
                <w:sz w:val="22"/>
                <w:szCs w:val="22"/>
              </w:rPr>
            </w:pPr>
          </w:p>
        </w:tc>
        <w:tc>
          <w:tcPr>
            <w:tcW w:w="1522" w:type="dxa"/>
            <w:vAlign w:val="center"/>
          </w:tcPr>
          <w:p w:rsidR="00033139" w:rsidRPr="000A55E2" w:rsidRDefault="00457E9B" w:rsidP="000A55E2">
            <w:pPr>
              <w:spacing w:line="360" w:lineRule="auto"/>
              <w:jc w:val="center"/>
              <w:rPr>
                <w:sz w:val="22"/>
                <w:szCs w:val="22"/>
              </w:rPr>
            </w:pPr>
            <w:r>
              <w:rPr>
                <w:sz w:val="22"/>
                <w:szCs w:val="22"/>
              </w:rPr>
              <w:t>4</w:t>
            </w:r>
            <w:r w:rsidRPr="00C24D0B">
              <w:rPr>
                <w:sz w:val="22"/>
                <w:szCs w:val="22"/>
                <w:vertAlign w:val="superscript"/>
              </w:rPr>
              <w:t>th</w:t>
            </w:r>
          </w:p>
        </w:tc>
        <w:tc>
          <w:tcPr>
            <w:tcW w:w="1522" w:type="dxa"/>
            <w:vAlign w:val="center"/>
          </w:tcPr>
          <w:p w:rsidR="00033139" w:rsidRPr="000A55E2" w:rsidRDefault="00457E9B" w:rsidP="000A55E2">
            <w:pPr>
              <w:spacing w:line="360" w:lineRule="auto"/>
              <w:jc w:val="center"/>
              <w:rPr>
                <w:sz w:val="22"/>
                <w:szCs w:val="22"/>
              </w:rPr>
            </w:pPr>
            <w:r>
              <w:rPr>
                <w:sz w:val="22"/>
                <w:szCs w:val="22"/>
              </w:rPr>
              <w:t>5.41</w:t>
            </w:r>
          </w:p>
        </w:tc>
      </w:tr>
      <w:tr w:rsidR="000A20E2" w:rsidTr="00C87B16">
        <w:trPr>
          <w:trHeight w:val="350"/>
        </w:trPr>
        <w:tc>
          <w:tcPr>
            <w:tcW w:w="2782" w:type="dxa"/>
          </w:tcPr>
          <w:p w:rsidR="00033139" w:rsidRPr="0040486D" w:rsidRDefault="001D63A6" w:rsidP="008722E4">
            <w:pPr>
              <w:spacing w:line="360" w:lineRule="auto"/>
              <w:jc w:val="center"/>
              <w:rPr>
                <w:sz w:val="22"/>
                <w:szCs w:val="22"/>
              </w:rPr>
            </w:pPr>
          </w:p>
        </w:tc>
        <w:tc>
          <w:tcPr>
            <w:tcW w:w="1289" w:type="dxa"/>
            <w:vMerge/>
            <w:vAlign w:val="center"/>
          </w:tcPr>
          <w:p w:rsidR="00033139" w:rsidRDefault="001D63A6" w:rsidP="000A55E2">
            <w:pPr>
              <w:spacing w:line="360" w:lineRule="auto"/>
              <w:jc w:val="center"/>
              <w:rPr>
                <w:sz w:val="22"/>
                <w:szCs w:val="22"/>
              </w:rPr>
            </w:pPr>
          </w:p>
        </w:tc>
        <w:tc>
          <w:tcPr>
            <w:tcW w:w="1522" w:type="dxa"/>
            <w:vAlign w:val="center"/>
          </w:tcPr>
          <w:p w:rsidR="00033139" w:rsidRDefault="00457E9B" w:rsidP="000A55E2">
            <w:pPr>
              <w:spacing w:line="360" w:lineRule="auto"/>
              <w:jc w:val="center"/>
              <w:rPr>
                <w:sz w:val="22"/>
                <w:szCs w:val="22"/>
              </w:rPr>
            </w:pPr>
            <w:r>
              <w:rPr>
                <w:sz w:val="22"/>
                <w:szCs w:val="22"/>
              </w:rPr>
              <w:t>5</w:t>
            </w:r>
            <w:r w:rsidRPr="00C24D0B">
              <w:rPr>
                <w:sz w:val="22"/>
                <w:szCs w:val="22"/>
                <w:vertAlign w:val="superscript"/>
              </w:rPr>
              <w:t>th</w:t>
            </w:r>
          </w:p>
        </w:tc>
        <w:tc>
          <w:tcPr>
            <w:tcW w:w="1522" w:type="dxa"/>
            <w:vAlign w:val="center"/>
          </w:tcPr>
          <w:p w:rsidR="00033139" w:rsidRDefault="00457E9B" w:rsidP="000A55E2">
            <w:pPr>
              <w:spacing w:line="360" w:lineRule="auto"/>
              <w:jc w:val="center"/>
              <w:rPr>
                <w:sz w:val="22"/>
                <w:szCs w:val="22"/>
              </w:rPr>
            </w:pPr>
            <w:r>
              <w:rPr>
                <w:sz w:val="22"/>
                <w:szCs w:val="22"/>
              </w:rPr>
              <w:t>7.73</w:t>
            </w:r>
          </w:p>
        </w:tc>
      </w:tr>
      <w:tr w:rsidR="000A20E2" w:rsidTr="0029428E">
        <w:trPr>
          <w:trHeight w:val="350"/>
        </w:trPr>
        <w:tc>
          <w:tcPr>
            <w:tcW w:w="2782" w:type="dxa"/>
          </w:tcPr>
          <w:p w:rsidR="00033139" w:rsidRPr="0040486D" w:rsidRDefault="001D63A6" w:rsidP="008722E4">
            <w:pPr>
              <w:spacing w:line="360" w:lineRule="auto"/>
              <w:jc w:val="center"/>
              <w:rPr>
                <w:sz w:val="22"/>
                <w:szCs w:val="22"/>
              </w:rPr>
            </w:pPr>
          </w:p>
        </w:tc>
        <w:tc>
          <w:tcPr>
            <w:tcW w:w="1289" w:type="dxa"/>
            <w:vMerge/>
            <w:vAlign w:val="center"/>
          </w:tcPr>
          <w:p w:rsidR="00033139" w:rsidRDefault="001D63A6" w:rsidP="000A55E2">
            <w:pPr>
              <w:spacing w:line="360" w:lineRule="auto"/>
              <w:jc w:val="center"/>
              <w:rPr>
                <w:sz w:val="22"/>
                <w:szCs w:val="22"/>
              </w:rPr>
            </w:pPr>
          </w:p>
        </w:tc>
        <w:tc>
          <w:tcPr>
            <w:tcW w:w="1522" w:type="dxa"/>
            <w:vAlign w:val="center"/>
          </w:tcPr>
          <w:p w:rsidR="00033139" w:rsidRDefault="00457E9B" w:rsidP="000A55E2">
            <w:pPr>
              <w:spacing w:line="360" w:lineRule="auto"/>
              <w:jc w:val="center"/>
              <w:rPr>
                <w:sz w:val="22"/>
                <w:szCs w:val="22"/>
              </w:rPr>
            </w:pPr>
            <w:r>
              <w:rPr>
                <w:sz w:val="22"/>
                <w:szCs w:val="22"/>
              </w:rPr>
              <w:t>6</w:t>
            </w:r>
            <w:r w:rsidRPr="00C24D0B">
              <w:rPr>
                <w:sz w:val="22"/>
                <w:szCs w:val="22"/>
                <w:vertAlign w:val="superscript"/>
              </w:rPr>
              <w:t>th</w:t>
            </w:r>
          </w:p>
        </w:tc>
        <w:tc>
          <w:tcPr>
            <w:tcW w:w="1522" w:type="dxa"/>
            <w:vAlign w:val="center"/>
          </w:tcPr>
          <w:p w:rsidR="00033139" w:rsidRDefault="00457E9B" w:rsidP="000A55E2">
            <w:pPr>
              <w:spacing w:line="360" w:lineRule="auto"/>
              <w:jc w:val="center"/>
              <w:rPr>
                <w:sz w:val="22"/>
                <w:szCs w:val="22"/>
              </w:rPr>
            </w:pPr>
            <w:r>
              <w:rPr>
                <w:sz w:val="22"/>
                <w:szCs w:val="22"/>
              </w:rPr>
              <w:t>8.60</w:t>
            </w:r>
          </w:p>
        </w:tc>
      </w:tr>
    </w:tbl>
    <w:p w:rsidR="00033139" w:rsidRDefault="001D63A6" w:rsidP="00F5525D">
      <w:pPr>
        <w:spacing w:line="360" w:lineRule="auto"/>
        <w:jc w:val="both"/>
        <w:rPr>
          <w:b/>
          <w:spacing w:val="6"/>
          <w:sz w:val="24"/>
        </w:rPr>
      </w:pPr>
    </w:p>
    <w:p w:rsidR="00033139" w:rsidRPr="00F8094F" w:rsidRDefault="00457E9B" w:rsidP="00945A0D">
      <w:pPr>
        <w:tabs>
          <w:tab w:val="left" w:pos="3570"/>
        </w:tabs>
        <w:spacing w:line="360" w:lineRule="auto"/>
        <w:ind w:left="-700"/>
        <w:rPr>
          <w:b/>
          <w:spacing w:val="6"/>
          <w:sz w:val="24"/>
          <w:szCs w:val="24"/>
        </w:rPr>
      </w:pPr>
      <w:r w:rsidRPr="00F8094F">
        <w:rPr>
          <w:b/>
          <w:spacing w:val="6"/>
          <w:sz w:val="24"/>
          <w:szCs w:val="24"/>
        </w:rPr>
        <w:t>TECHNICAL TRAINING</w:t>
      </w:r>
    </w:p>
    <w:tbl>
      <w:tblPr>
        <w:tblW w:w="11435" w:type="dxa"/>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17"/>
        <w:gridCol w:w="3582"/>
        <w:gridCol w:w="2368"/>
        <w:gridCol w:w="2368"/>
      </w:tblGrid>
      <w:tr w:rsidR="000A20E2" w:rsidTr="005A3AAA">
        <w:trPr>
          <w:trHeight w:val="341"/>
        </w:trPr>
        <w:tc>
          <w:tcPr>
            <w:tcW w:w="3117" w:type="dxa"/>
            <w:shd w:val="clear" w:color="auto" w:fill="D9D9D9"/>
            <w:vAlign w:val="center"/>
          </w:tcPr>
          <w:p w:rsidR="00033139" w:rsidRPr="0040486D" w:rsidRDefault="00457E9B" w:rsidP="005A3AAA">
            <w:pPr>
              <w:spacing w:line="276" w:lineRule="auto"/>
              <w:jc w:val="center"/>
              <w:rPr>
                <w:b/>
                <w:sz w:val="22"/>
                <w:szCs w:val="22"/>
              </w:rPr>
            </w:pPr>
            <w:r>
              <w:rPr>
                <w:b/>
                <w:spacing w:val="6"/>
                <w:sz w:val="24"/>
              </w:rPr>
              <w:t xml:space="preserve">InsitutionName   </w:t>
            </w:r>
          </w:p>
        </w:tc>
        <w:tc>
          <w:tcPr>
            <w:tcW w:w="3582" w:type="dxa"/>
            <w:shd w:val="clear" w:color="auto" w:fill="D9D9D9"/>
          </w:tcPr>
          <w:p w:rsidR="00033139" w:rsidRDefault="00457E9B" w:rsidP="005A3AAA">
            <w:pPr>
              <w:spacing w:line="276" w:lineRule="auto"/>
              <w:jc w:val="center"/>
              <w:rPr>
                <w:b/>
                <w:sz w:val="22"/>
                <w:szCs w:val="22"/>
              </w:rPr>
            </w:pPr>
            <w:r>
              <w:rPr>
                <w:b/>
                <w:spacing w:val="6"/>
                <w:sz w:val="24"/>
              </w:rPr>
              <w:t>Course Name</w:t>
            </w:r>
          </w:p>
        </w:tc>
        <w:tc>
          <w:tcPr>
            <w:tcW w:w="2368" w:type="dxa"/>
            <w:shd w:val="clear" w:color="auto" w:fill="D9D9D9"/>
            <w:vAlign w:val="center"/>
          </w:tcPr>
          <w:p w:rsidR="00033139" w:rsidRDefault="00457E9B" w:rsidP="005A3AAA">
            <w:pPr>
              <w:spacing w:line="276" w:lineRule="auto"/>
              <w:jc w:val="center"/>
              <w:rPr>
                <w:b/>
                <w:sz w:val="22"/>
                <w:szCs w:val="22"/>
              </w:rPr>
            </w:pPr>
            <w:r>
              <w:rPr>
                <w:b/>
                <w:sz w:val="22"/>
                <w:szCs w:val="22"/>
              </w:rPr>
              <w:t>Technology</w:t>
            </w:r>
          </w:p>
        </w:tc>
        <w:tc>
          <w:tcPr>
            <w:tcW w:w="2368" w:type="dxa"/>
            <w:shd w:val="clear" w:color="auto" w:fill="D9D9D9"/>
            <w:vAlign w:val="center"/>
          </w:tcPr>
          <w:p w:rsidR="00033139" w:rsidRDefault="00457E9B" w:rsidP="005A3AAA">
            <w:pPr>
              <w:spacing w:line="276" w:lineRule="auto"/>
              <w:jc w:val="center"/>
              <w:rPr>
                <w:b/>
                <w:sz w:val="22"/>
                <w:szCs w:val="22"/>
              </w:rPr>
            </w:pPr>
            <w:r>
              <w:rPr>
                <w:b/>
                <w:sz w:val="22"/>
                <w:szCs w:val="22"/>
              </w:rPr>
              <w:t>Duration</w:t>
            </w:r>
          </w:p>
        </w:tc>
      </w:tr>
      <w:tr w:rsidR="000A20E2" w:rsidTr="005A3AAA">
        <w:trPr>
          <w:cantSplit/>
          <w:trHeight w:val="310"/>
        </w:trPr>
        <w:tc>
          <w:tcPr>
            <w:tcW w:w="3117" w:type="dxa"/>
            <w:vAlign w:val="center"/>
          </w:tcPr>
          <w:p w:rsidR="00033139" w:rsidRPr="00467574" w:rsidRDefault="00457E9B" w:rsidP="005A3AAA">
            <w:pPr>
              <w:spacing w:line="360" w:lineRule="auto"/>
              <w:jc w:val="center"/>
              <w:rPr>
                <w:sz w:val="28"/>
                <w:szCs w:val="28"/>
              </w:rPr>
            </w:pPr>
            <w:r w:rsidRPr="00D32D74">
              <w:rPr>
                <w:spacing w:val="6"/>
                <w:sz w:val="24"/>
              </w:rPr>
              <w:t>NIIT</w:t>
            </w:r>
          </w:p>
        </w:tc>
        <w:tc>
          <w:tcPr>
            <w:tcW w:w="3582" w:type="dxa"/>
          </w:tcPr>
          <w:p w:rsidR="00033139" w:rsidRDefault="00457E9B" w:rsidP="005A3AAA">
            <w:pPr>
              <w:spacing w:line="360" w:lineRule="auto"/>
              <w:jc w:val="center"/>
              <w:rPr>
                <w:sz w:val="22"/>
                <w:szCs w:val="22"/>
              </w:rPr>
            </w:pPr>
            <w:r w:rsidRPr="00D32D74">
              <w:rPr>
                <w:spacing w:val="6"/>
                <w:sz w:val="24"/>
              </w:rPr>
              <w:t>CDNT</w:t>
            </w:r>
          </w:p>
        </w:tc>
        <w:tc>
          <w:tcPr>
            <w:tcW w:w="2368" w:type="dxa"/>
            <w:vAlign w:val="center"/>
          </w:tcPr>
          <w:p w:rsidR="00033139" w:rsidRPr="00B97611" w:rsidRDefault="00457E9B" w:rsidP="005A3AAA">
            <w:pPr>
              <w:spacing w:line="360" w:lineRule="auto"/>
              <w:jc w:val="center"/>
              <w:rPr>
                <w:b/>
                <w:sz w:val="22"/>
                <w:szCs w:val="22"/>
              </w:rPr>
            </w:pPr>
            <w:r>
              <w:rPr>
                <w:spacing w:val="6"/>
                <w:sz w:val="24"/>
              </w:rPr>
              <w:t>.NET C# ,MVC XML,ADO.NET</w:t>
            </w:r>
          </w:p>
        </w:tc>
        <w:tc>
          <w:tcPr>
            <w:tcW w:w="2368" w:type="dxa"/>
            <w:vAlign w:val="center"/>
          </w:tcPr>
          <w:p w:rsidR="00033139" w:rsidRPr="00336E58" w:rsidRDefault="00457E9B" w:rsidP="00336E58">
            <w:pPr>
              <w:spacing w:line="360" w:lineRule="auto"/>
            </w:pPr>
            <w:r w:rsidRPr="00336E58">
              <w:rPr>
                <w:spacing w:val="6"/>
              </w:rPr>
              <w:t>09/11/2012</w:t>
            </w:r>
            <w:r>
              <w:rPr>
                <w:spacing w:val="6"/>
              </w:rPr>
              <w:t xml:space="preserve"> to  </w:t>
            </w:r>
            <w:r w:rsidRPr="00336E58">
              <w:rPr>
                <w:spacing w:val="6"/>
              </w:rPr>
              <w:t>09/08/2013</w:t>
            </w:r>
          </w:p>
        </w:tc>
      </w:tr>
      <w:tr w:rsidR="000A20E2" w:rsidTr="005A3AAA">
        <w:trPr>
          <w:trHeight w:val="303"/>
        </w:trPr>
        <w:tc>
          <w:tcPr>
            <w:tcW w:w="3117" w:type="dxa"/>
          </w:tcPr>
          <w:p w:rsidR="00033139" w:rsidRPr="0040486D" w:rsidRDefault="00457E9B" w:rsidP="005A3AAA">
            <w:pPr>
              <w:spacing w:line="360" w:lineRule="auto"/>
              <w:jc w:val="center"/>
              <w:rPr>
                <w:sz w:val="22"/>
                <w:szCs w:val="22"/>
              </w:rPr>
            </w:pPr>
            <w:r w:rsidRPr="00CE23B3">
              <w:rPr>
                <w:spacing w:val="6"/>
                <w:sz w:val="24"/>
              </w:rPr>
              <w:t>NIIT</w:t>
            </w:r>
          </w:p>
        </w:tc>
        <w:tc>
          <w:tcPr>
            <w:tcW w:w="3582" w:type="dxa"/>
          </w:tcPr>
          <w:p w:rsidR="00033139" w:rsidRDefault="00457E9B" w:rsidP="005A3AAA">
            <w:pPr>
              <w:spacing w:line="360" w:lineRule="auto"/>
              <w:jc w:val="center"/>
              <w:rPr>
                <w:sz w:val="22"/>
                <w:szCs w:val="22"/>
              </w:rPr>
            </w:pPr>
            <w:r w:rsidRPr="00CE23B3">
              <w:rPr>
                <w:spacing w:val="6"/>
                <w:sz w:val="24"/>
              </w:rPr>
              <w:t>DATABASE</w:t>
            </w:r>
          </w:p>
        </w:tc>
        <w:tc>
          <w:tcPr>
            <w:tcW w:w="2368" w:type="dxa"/>
            <w:vAlign w:val="center"/>
          </w:tcPr>
          <w:p w:rsidR="00033139" w:rsidRPr="00F8345D" w:rsidRDefault="00457E9B" w:rsidP="005A3AAA">
            <w:pPr>
              <w:spacing w:line="360" w:lineRule="auto"/>
              <w:jc w:val="center"/>
              <w:rPr>
                <w:sz w:val="22"/>
                <w:szCs w:val="22"/>
              </w:rPr>
            </w:pPr>
            <w:r w:rsidRPr="00CE23B3">
              <w:rPr>
                <w:spacing w:val="6"/>
                <w:sz w:val="24"/>
              </w:rPr>
              <w:t xml:space="preserve">SQL SERVER                  </w:t>
            </w:r>
          </w:p>
        </w:tc>
        <w:tc>
          <w:tcPr>
            <w:tcW w:w="2368" w:type="dxa"/>
            <w:vAlign w:val="center"/>
          </w:tcPr>
          <w:p w:rsidR="00033139" w:rsidRPr="00F8345D" w:rsidRDefault="00457E9B" w:rsidP="005A3AAA">
            <w:pPr>
              <w:spacing w:line="360" w:lineRule="auto"/>
              <w:jc w:val="center"/>
              <w:rPr>
                <w:sz w:val="22"/>
                <w:szCs w:val="22"/>
              </w:rPr>
            </w:pPr>
            <w:r>
              <w:rPr>
                <w:spacing w:val="6"/>
                <w:sz w:val="24"/>
              </w:rPr>
              <w:t>Same As Ab</w:t>
            </w:r>
            <w:r w:rsidRPr="00CE23B3">
              <w:rPr>
                <w:spacing w:val="6"/>
                <w:sz w:val="24"/>
              </w:rPr>
              <w:t>ove</w:t>
            </w:r>
          </w:p>
        </w:tc>
      </w:tr>
    </w:tbl>
    <w:p w:rsidR="00033139" w:rsidRPr="00F8094F" w:rsidRDefault="00457E9B" w:rsidP="00F80183">
      <w:pPr>
        <w:spacing w:line="360" w:lineRule="auto"/>
        <w:contextualSpacing/>
        <w:rPr>
          <w:b/>
          <w:spacing w:val="6"/>
          <w:sz w:val="28"/>
          <w:szCs w:val="28"/>
        </w:rPr>
      </w:pPr>
      <w:r w:rsidRPr="00F8094F">
        <w:rPr>
          <w:b/>
          <w:spacing w:val="6"/>
          <w:sz w:val="28"/>
          <w:szCs w:val="28"/>
        </w:rPr>
        <w:t>HOBBIES &amp; INTERESTS:</w:t>
      </w:r>
    </w:p>
    <w:p w:rsidR="00033139" w:rsidRPr="00F80183" w:rsidRDefault="00457E9B" w:rsidP="00F80183">
      <w:pPr>
        <w:numPr>
          <w:ilvl w:val="0"/>
          <w:numId w:val="7"/>
        </w:numPr>
        <w:suppressAutoHyphens/>
        <w:spacing w:line="360" w:lineRule="auto"/>
        <w:jc w:val="both"/>
        <w:rPr>
          <w:spacing w:val="6"/>
          <w:sz w:val="24"/>
          <w:szCs w:val="24"/>
        </w:rPr>
      </w:pPr>
      <w:r>
        <w:rPr>
          <w:snapToGrid w:val="0"/>
          <w:spacing w:val="6"/>
          <w:sz w:val="24"/>
          <w:szCs w:val="24"/>
        </w:rPr>
        <w:t>Playing Cricket</w:t>
      </w:r>
      <w:r w:rsidRPr="00F80183">
        <w:rPr>
          <w:snapToGrid w:val="0"/>
          <w:spacing w:val="6"/>
          <w:sz w:val="24"/>
          <w:szCs w:val="24"/>
        </w:rPr>
        <w:t xml:space="preserve">.   </w:t>
      </w:r>
    </w:p>
    <w:p w:rsidR="00033139" w:rsidRPr="00E33F1B" w:rsidRDefault="00457E9B" w:rsidP="00E33F1B">
      <w:pPr>
        <w:numPr>
          <w:ilvl w:val="0"/>
          <w:numId w:val="7"/>
        </w:numPr>
        <w:suppressAutoHyphens/>
        <w:spacing w:line="360" w:lineRule="auto"/>
        <w:jc w:val="both"/>
        <w:rPr>
          <w:b/>
          <w:spacing w:val="6"/>
          <w:sz w:val="24"/>
          <w:szCs w:val="24"/>
        </w:rPr>
      </w:pPr>
      <w:r w:rsidRPr="00F80183">
        <w:rPr>
          <w:spacing w:val="6"/>
          <w:sz w:val="24"/>
          <w:szCs w:val="24"/>
        </w:rPr>
        <w:t>Listening music.</w:t>
      </w:r>
    </w:p>
    <w:p w:rsidR="00033139" w:rsidRPr="00F8094F" w:rsidRDefault="00457E9B" w:rsidP="00F8094F">
      <w:pPr>
        <w:numPr>
          <w:ilvl w:val="0"/>
          <w:numId w:val="7"/>
        </w:numPr>
        <w:suppressAutoHyphens/>
        <w:spacing w:line="360" w:lineRule="auto"/>
        <w:jc w:val="both"/>
        <w:rPr>
          <w:b/>
          <w:spacing w:val="6"/>
          <w:sz w:val="24"/>
          <w:szCs w:val="24"/>
        </w:rPr>
      </w:pPr>
      <w:smartTag w:uri="urn:schemas-microsoft-com:office:smarttags" w:element="place">
        <w:smartTag w:uri="urn:schemas-microsoft-com:office:smarttags" w:element="City">
          <w:r>
            <w:rPr>
              <w:spacing w:val="6"/>
              <w:sz w:val="24"/>
              <w:szCs w:val="24"/>
            </w:rPr>
            <w:t>Reading</w:t>
          </w:r>
        </w:smartTag>
      </w:smartTag>
      <w:r>
        <w:rPr>
          <w:spacing w:val="6"/>
          <w:sz w:val="24"/>
          <w:szCs w:val="24"/>
        </w:rPr>
        <w:t xml:space="preserve"> books.</w:t>
      </w:r>
    </w:p>
    <w:p w:rsidR="00033139" w:rsidRPr="00B71F7D" w:rsidRDefault="001D63A6" w:rsidP="00C24D0B">
      <w:pPr>
        <w:pStyle w:val="BodyText"/>
        <w:tabs>
          <w:tab w:val="left" w:pos="-90"/>
        </w:tabs>
        <w:jc w:val="both"/>
        <w:rPr>
          <w:spacing w:val="16"/>
          <w:sz w:val="6"/>
          <w:szCs w:val="6"/>
        </w:rPr>
      </w:pPr>
    </w:p>
    <w:p w:rsidR="00033139" w:rsidRPr="00482A33" w:rsidRDefault="00457E9B" w:rsidP="00320A80">
      <w:pPr>
        <w:tabs>
          <w:tab w:val="left" w:pos="270"/>
          <w:tab w:val="center" w:pos="4953"/>
        </w:tabs>
        <w:spacing w:line="276" w:lineRule="auto"/>
        <w:jc w:val="both"/>
        <w:rPr>
          <w:b/>
          <w:spacing w:val="6"/>
          <w:sz w:val="28"/>
          <w:szCs w:val="28"/>
        </w:rPr>
      </w:pPr>
      <w:r w:rsidRPr="00482A33">
        <w:rPr>
          <w:b/>
          <w:spacing w:val="6"/>
          <w:sz w:val="28"/>
          <w:szCs w:val="28"/>
        </w:rPr>
        <w:t xml:space="preserve"> PERSONAL DETAILS:</w:t>
      </w:r>
      <w:r>
        <w:rPr>
          <w:b/>
          <w:bCs/>
          <w:noProof/>
          <w:spacing w:val="6"/>
          <w:sz w:val="24"/>
          <w:szCs w:val="24"/>
        </w:rPr>
        <w:tab/>
      </w:r>
    </w:p>
    <w:p w:rsidR="00033139" w:rsidRPr="00B71F7D" w:rsidRDefault="001D63A6" w:rsidP="00C24D0B">
      <w:pPr>
        <w:pStyle w:val="BodyText"/>
        <w:tabs>
          <w:tab w:val="left" w:pos="-90"/>
        </w:tabs>
        <w:jc w:val="both"/>
        <w:rPr>
          <w:spacing w:val="16"/>
          <w:sz w:val="6"/>
          <w:szCs w:val="6"/>
        </w:rPr>
      </w:pPr>
    </w:p>
    <w:p w:rsidR="00033139" w:rsidRPr="00B71F7D" w:rsidRDefault="001D63A6" w:rsidP="00C24D0B">
      <w:pPr>
        <w:pStyle w:val="BodyText"/>
        <w:tabs>
          <w:tab w:val="left" w:pos="-90"/>
        </w:tabs>
        <w:jc w:val="both"/>
        <w:rPr>
          <w:spacing w:val="16"/>
          <w:sz w:val="6"/>
          <w:szCs w:val="6"/>
        </w:rPr>
      </w:pPr>
    </w:p>
    <w:p w:rsidR="00033139" w:rsidRPr="00F06522" w:rsidRDefault="00457E9B" w:rsidP="00945A0D">
      <w:pPr>
        <w:numPr>
          <w:ilvl w:val="0"/>
          <w:numId w:val="1"/>
        </w:numPr>
        <w:tabs>
          <w:tab w:val="left" w:pos="270"/>
          <w:tab w:val="left" w:pos="900"/>
          <w:tab w:val="left" w:pos="3870"/>
        </w:tabs>
        <w:spacing w:line="192" w:lineRule="auto"/>
        <w:ind w:left="900"/>
        <w:jc w:val="both"/>
        <w:rPr>
          <w:snapToGrid w:val="0"/>
          <w:color w:val="000000"/>
          <w:spacing w:val="6"/>
          <w:sz w:val="24"/>
          <w:szCs w:val="24"/>
        </w:rPr>
      </w:pPr>
      <w:r w:rsidRPr="00F06522">
        <w:rPr>
          <w:snapToGrid w:val="0"/>
          <w:color w:val="000000"/>
          <w:spacing w:val="6"/>
          <w:sz w:val="24"/>
          <w:szCs w:val="24"/>
        </w:rPr>
        <w:t>Name</w:t>
      </w:r>
      <w:r w:rsidRPr="00F06522">
        <w:rPr>
          <w:snapToGrid w:val="0"/>
          <w:color w:val="000000"/>
          <w:spacing w:val="6"/>
          <w:sz w:val="24"/>
          <w:szCs w:val="24"/>
        </w:rPr>
        <w:tab/>
        <w:t>:</w:t>
      </w:r>
      <w:r w:rsidRPr="00F06522">
        <w:rPr>
          <w:snapToGrid w:val="0"/>
          <w:color w:val="000000"/>
          <w:spacing w:val="6"/>
          <w:sz w:val="24"/>
          <w:szCs w:val="24"/>
        </w:rPr>
        <w:tab/>
      </w:r>
      <w:r>
        <w:rPr>
          <w:snapToGrid w:val="0"/>
          <w:color w:val="000000"/>
          <w:spacing w:val="6"/>
          <w:sz w:val="24"/>
          <w:szCs w:val="24"/>
        </w:rPr>
        <w:t>JHA PALLAV NARENDRA KUMAR</w:t>
      </w:r>
    </w:p>
    <w:p w:rsidR="00033139" w:rsidRPr="00F06522" w:rsidRDefault="00457E9B" w:rsidP="00945A0D">
      <w:pPr>
        <w:numPr>
          <w:ilvl w:val="0"/>
          <w:numId w:val="1"/>
        </w:numPr>
        <w:tabs>
          <w:tab w:val="left" w:pos="270"/>
          <w:tab w:val="left" w:pos="900"/>
          <w:tab w:val="left" w:pos="3870"/>
        </w:tabs>
        <w:spacing w:line="192" w:lineRule="auto"/>
        <w:ind w:left="900"/>
        <w:jc w:val="both"/>
        <w:rPr>
          <w:snapToGrid w:val="0"/>
          <w:color w:val="000000"/>
          <w:spacing w:val="6"/>
          <w:sz w:val="24"/>
          <w:szCs w:val="24"/>
        </w:rPr>
      </w:pPr>
      <w:r w:rsidRPr="00F06522">
        <w:rPr>
          <w:snapToGrid w:val="0"/>
          <w:color w:val="000000"/>
          <w:spacing w:val="6"/>
          <w:sz w:val="24"/>
          <w:szCs w:val="24"/>
        </w:rPr>
        <w:t>Birth Date</w:t>
      </w:r>
      <w:r w:rsidRPr="00F06522">
        <w:rPr>
          <w:snapToGrid w:val="0"/>
          <w:color w:val="000000"/>
          <w:spacing w:val="6"/>
          <w:sz w:val="24"/>
          <w:szCs w:val="24"/>
        </w:rPr>
        <w:tab/>
        <w:t>:</w:t>
      </w:r>
      <w:r w:rsidRPr="00F06522">
        <w:rPr>
          <w:snapToGrid w:val="0"/>
          <w:color w:val="000000"/>
          <w:spacing w:val="6"/>
          <w:sz w:val="24"/>
          <w:szCs w:val="24"/>
        </w:rPr>
        <w:tab/>
      </w:r>
      <w:r>
        <w:rPr>
          <w:snapToGrid w:val="0"/>
          <w:color w:val="000000"/>
          <w:spacing w:val="6"/>
          <w:sz w:val="24"/>
          <w:szCs w:val="24"/>
        </w:rPr>
        <w:t>23/10/1995</w:t>
      </w:r>
    </w:p>
    <w:p w:rsidR="00033139" w:rsidRDefault="00457E9B" w:rsidP="00C26007">
      <w:pPr>
        <w:numPr>
          <w:ilvl w:val="0"/>
          <w:numId w:val="1"/>
        </w:numPr>
        <w:tabs>
          <w:tab w:val="left" w:pos="270"/>
          <w:tab w:val="left" w:pos="900"/>
          <w:tab w:val="left" w:pos="3870"/>
        </w:tabs>
        <w:spacing w:line="192" w:lineRule="auto"/>
        <w:ind w:left="900"/>
        <w:rPr>
          <w:snapToGrid w:val="0"/>
          <w:color w:val="000000"/>
          <w:spacing w:val="6"/>
          <w:sz w:val="24"/>
          <w:szCs w:val="24"/>
        </w:rPr>
      </w:pPr>
      <w:r>
        <w:rPr>
          <w:snapToGrid w:val="0"/>
          <w:color w:val="000000"/>
          <w:spacing w:val="6"/>
          <w:sz w:val="24"/>
          <w:szCs w:val="24"/>
        </w:rPr>
        <w:t>Present</w:t>
      </w:r>
      <w:r w:rsidRPr="00F06522">
        <w:rPr>
          <w:snapToGrid w:val="0"/>
          <w:color w:val="000000"/>
          <w:spacing w:val="6"/>
          <w:sz w:val="24"/>
          <w:szCs w:val="24"/>
        </w:rPr>
        <w:t xml:space="preserve"> Address</w:t>
      </w:r>
      <w:r>
        <w:rPr>
          <w:snapToGrid w:val="0"/>
          <w:color w:val="000000"/>
          <w:spacing w:val="6"/>
          <w:sz w:val="24"/>
          <w:szCs w:val="24"/>
        </w:rPr>
        <w:tab/>
        <w:t xml:space="preserve">:      Flat no.401 Shree Govardhani Apartament,Plot No.   </w:t>
      </w:r>
    </w:p>
    <w:p w:rsidR="00033139" w:rsidRPr="00F06522" w:rsidRDefault="00457E9B" w:rsidP="00945A0D">
      <w:pPr>
        <w:numPr>
          <w:ilvl w:val="0"/>
          <w:numId w:val="1"/>
        </w:numPr>
        <w:tabs>
          <w:tab w:val="left" w:pos="270"/>
          <w:tab w:val="left" w:pos="900"/>
          <w:tab w:val="left" w:pos="3870"/>
        </w:tabs>
        <w:spacing w:line="192" w:lineRule="auto"/>
        <w:ind w:left="900"/>
        <w:rPr>
          <w:snapToGrid w:val="0"/>
          <w:color w:val="000000"/>
          <w:spacing w:val="6"/>
          <w:sz w:val="24"/>
          <w:szCs w:val="24"/>
        </w:rPr>
      </w:pPr>
      <w:r>
        <w:rPr>
          <w:snapToGrid w:val="0"/>
          <w:color w:val="000000"/>
          <w:spacing w:val="6"/>
          <w:sz w:val="24"/>
          <w:szCs w:val="24"/>
        </w:rPr>
        <w:t xml:space="preserve">                                                      B/17,Sector 20 Belapur, Navi  Mumbai                                                                                                                                                                                                                                                            </w:t>
      </w:r>
    </w:p>
    <w:p w:rsidR="00033139" w:rsidRDefault="00457E9B" w:rsidP="00C24D0B">
      <w:pPr>
        <w:numPr>
          <w:ilvl w:val="0"/>
          <w:numId w:val="1"/>
        </w:numPr>
        <w:tabs>
          <w:tab w:val="left" w:pos="270"/>
          <w:tab w:val="left" w:pos="900"/>
          <w:tab w:val="left" w:pos="3870"/>
        </w:tabs>
        <w:spacing w:line="192" w:lineRule="auto"/>
        <w:ind w:left="900"/>
        <w:rPr>
          <w:snapToGrid w:val="0"/>
          <w:color w:val="000000"/>
          <w:spacing w:val="6"/>
          <w:sz w:val="24"/>
          <w:szCs w:val="24"/>
        </w:rPr>
      </w:pPr>
      <w:r w:rsidRPr="00F06522">
        <w:rPr>
          <w:snapToGrid w:val="0"/>
          <w:color w:val="000000"/>
          <w:spacing w:val="6"/>
          <w:sz w:val="24"/>
          <w:szCs w:val="24"/>
        </w:rPr>
        <w:t>Permanent Address</w:t>
      </w:r>
      <w:r>
        <w:rPr>
          <w:snapToGrid w:val="0"/>
          <w:color w:val="000000"/>
          <w:spacing w:val="6"/>
          <w:sz w:val="24"/>
          <w:szCs w:val="24"/>
        </w:rPr>
        <w:tab/>
        <w:t xml:space="preserve">:      102 Bhakti Residency  Near Madhav Complex                                      </w:t>
      </w:r>
    </w:p>
    <w:p w:rsidR="00033139" w:rsidRPr="00945A0D" w:rsidRDefault="00457E9B" w:rsidP="00945A0D">
      <w:pPr>
        <w:pStyle w:val="ListParagraph"/>
        <w:rPr>
          <w:snapToGrid w:val="0"/>
          <w:color w:val="000000"/>
          <w:spacing w:val="6"/>
          <w:sz w:val="24"/>
          <w:szCs w:val="24"/>
        </w:rPr>
      </w:pPr>
      <w:r>
        <w:rPr>
          <w:snapToGrid w:val="0"/>
        </w:rPr>
        <w:t xml:space="preserve">                                                                        Dindoli Udhna Surat-394210(</w:t>
      </w:r>
      <w:smartTag w:uri="urn:schemas-microsoft-com:office:smarttags" w:element="place">
        <w:r>
          <w:rPr>
            <w:snapToGrid w:val="0"/>
          </w:rPr>
          <w:t>Gujarat</w:t>
        </w:r>
      </w:smartTag>
      <w:r>
        <w:rPr>
          <w:snapToGrid w:val="0"/>
        </w:rPr>
        <w:t xml:space="preserve">)        </w:t>
      </w:r>
    </w:p>
    <w:p w:rsidR="00033139" w:rsidRPr="00F06522" w:rsidRDefault="00457E9B" w:rsidP="00C24D0B">
      <w:pPr>
        <w:numPr>
          <w:ilvl w:val="0"/>
          <w:numId w:val="1"/>
        </w:numPr>
        <w:tabs>
          <w:tab w:val="left" w:pos="270"/>
          <w:tab w:val="left" w:pos="900"/>
          <w:tab w:val="left" w:pos="3870"/>
        </w:tabs>
        <w:spacing w:line="192" w:lineRule="auto"/>
        <w:ind w:left="900"/>
        <w:jc w:val="both"/>
        <w:rPr>
          <w:snapToGrid w:val="0"/>
          <w:color w:val="000000"/>
          <w:spacing w:val="6"/>
          <w:sz w:val="24"/>
          <w:szCs w:val="24"/>
        </w:rPr>
      </w:pPr>
      <w:r w:rsidRPr="00F06522">
        <w:rPr>
          <w:snapToGrid w:val="0"/>
          <w:color w:val="000000"/>
          <w:spacing w:val="6"/>
          <w:sz w:val="24"/>
          <w:szCs w:val="24"/>
        </w:rPr>
        <w:t xml:space="preserve">Contact </w:t>
      </w:r>
      <w:r w:rsidRPr="00F06522">
        <w:rPr>
          <w:snapToGrid w:val="0"/>
          <w:color w:val="000000"/>
          <w:spacing w:val="6"/>
          <w:sz w:val="24"/>
          <w:szCs w:val="24"/>
        </w:rPr>
        <w:tab/>
        <w:t xml:space="preserve">: </w:t>
      </w:r>
      <w:r w:rsidRPr="00F06522">
        <w:rPr>
          <w:snapToGrid w:val="0"/>
          <w:color w:val="000000"/>
          <w:spacing w:val="6"/>
          <w:sz w:val="24"/>
          <w:szCs w:val="24"/>
        </w:rPr>
        <w:tab/>
      </w:r>
      <w:r>
        <w:rPr>
          <w:snapToGrid w:val="0"/>
          <w:color w:val="000000"/>
          <w:spacing w:val="6"/>
          <w:sz w:val="24"/>
          <w:szCs w:val="24"/>
        </w:rPr>
        <w:t xml:space="preserve">9510733884 </w:t>
      </w:r>
    </w:p>
    <w:p w:rsidR="00033139" w:rsidRPr="00945A0D" w:rsidRDefault="00457E9B" w:rsidP="00945A0D">
      <w:pPr>
        <w:numPr>
          <w:ilvl w:val="0"/>
          <w:numId w:val="1"/>
        </w:numPr>
        <w:tabs>
          <w:tab w:val="left" w:pos="270"/>
          <w:tab w:val="left" w:pos="900"/>
          <w:tab w:val="left" w:pos="3870"/>
        </w:tabs>
        <w:spacing w:line="192" w:lineRule="auto"/>
        <w:ind w:left="900"/>
        <w:jc w:val="both"/>
        <w:rPr>
          <w:snapToGrid w:val="0"/>
          <w:spacing w:val="6"/>
          <w:sz w:val="24"/>
          <w:szCs w:val="24"/>
          <w:u w:val="single"/>
        </w:rPr>
      </w:pPr>
      <w:r w:rsidRPr="00F06522">
        <w:rPr>
          <w:snapToGrid w:val="0"/>
          <w:spacing w:val="6"/>
          <w:sz w:val="24"/>
          <w:szCs w:val="24"/>
        </w:rPr>
        <w:t>E-mail</w:t>
      </w:r>
      <w:r w:rsidRPr="00F06522">
        <w:rPr>
          <w:snapToGrid w:val="0"/>
          <w:spacing w:val="6"/>
          <w:sz w:val="24"/>
          <w:szCs w:val="24"/>
        </w:rPr>
        <w:tab/>
        <w:t>:</w:t>
      </w:r>
      <w:r w:rsidRPr="00F06522">
        <w:rPr>
          <w:snapToGrid w:val="0"/>
          <w:spacing w:val="6"/>
          <w:sz w:val="24"/>
          <w:szCs w:val="24"/>
        </w:rPr>
        <w:tab/>
      </w:r>
      <w:smartTag w:uri="urn:schemas-microsoft-com:office:smarttags" w:element="PersonName">
        <w:r>
          <w:rPr>
            <w:snapToGrid w:val="0"/>
            <w:spacing w:val="6"/>
            <w:sz w:val="24"/>
            <w:szCs w:val="24"/>
            <w:u w:val="single"/>
          </w:rPr>
          <w:t>pallavjha1</w:t>
        </w:r>
        <w:r w:rsidRPr="00890C71">
          <w:rPr>
            <w:snapToGrid w:val="0"/>
            <w:spacing w:val="6"/>
            <w:sz w:val="24"/>
            <w:szCs w:val="24"/>
            <w:u w:val="single"/>
          </w:rPr>
          <w:t>7@gmail.com</w:t>
        </w:r>
      </w:smartTag>
    </w:p>
    <w:p w:rsidR="00033139" w:rsidRPr="00945A0D" w:rsidRDefault="00457E9B" w:rsidP="00945A0D">
      <w:pPr>
        <w:numPr>
          <w:ilvl w:val="0"/>
          <w:numId w:val="1"/>
        </w:numPr>
        <w:tabs>
          <w:tab w:val="left" w:pos="270"/>
          <w:tab w:val="left" w:pos="900"/>
          <w:tab w:val="left" w:pos="3870"/>
        </w:tabs>
        <w:spacing w:line="192" w:lineRule="auto"/>
        <w:ind w:left="900"/>
        <w:jc w:val="both"/>
        <w:rPr>
          <w:snapToGrid w:val="0"/>
          <w:spacing w:val="6"/>
          <w:sz w:val="24"/>
          <w:szCs w:val="24"/>
        </w:rPr>
      </w:pPr>
      <w:r w:rsidRPr="00F06522">
        <w:rPr>
          <w:snapToGrid w:val="0"/>
        </w:rPr>
        <w:t xml:space="preserve">Gender      </w:t>
      </w:r>
      <w:r>
        <w:rPr>
          <w:snapToGrid w:val="0"/>
        </w:rPr>
        <w:tab/>
        <w:t>:         M</w:t>
      </w:r>
      <w:r w:rsidRPr="00F06522">
        <w:rPr>
          <w:snapToGrid w:val="0"/>
        </w:rPr>
        <w:t>ale.</w:t>
      </w:r>
    </w:p>
    <w:p w:rsidR="00033139" w:rsidRPr="00945A0D" w:rsidRDefault="00457E9B" w:rsidP="00945A0D">
      <w:pPr>
        <w:numPr>
          <w:ilvl w:val="0"/>
          <w:numId w:val="1"/>
        </w:numPr>
        <w:tabs>
          <w:tab w:val="left" w:pos="270"/>
          <w:tab w:val="left" w:pos="900"/>
          <w:tab w:val="left" w:pos="3870"/>
        </w:tabs>
        <w:spacing w:line="192" w:lineRule="auto"/>
        <w:ind w:left="900"/>
        <w:jc w:val="both"/>
        <w:rPr>
          <w:snapToGrid w:val="0"/>
          <w:spacing w:val="6"/>
          <w:sz w:val="24"/>
          <w:szCs w:val="24"/>
        </w:rPr>
      </w:pPr>
      <w:r w:rsidRPr="00F06522">
        <w:rPr>
          <w:snapToGrid w:val="0"/>
        </w:rPr>
        <w:t>Marital st</w:t>
      </w:r>
      <w:r>
        <w:rPr>
          <w:snapToGrid w:val="0"/>
        </w:rPr>
        <w:t xml:space="preserve">atus                       </w:t>
      </w:r>
      <w:r>
        <w:rPr>
          <w:snapToGrid w:val="0"/>
        </w:rPr>
        <w:tab/>
        <w:t>:        Single</w:t>
      </w:r>
      <w:r w:rsidRPr="00F06522">
        <w:rPr>
          <w:snapToGrid w:val="0"/>
        </w:rPr>
        <w:t>.</w:t>
      </w:r>
    </w:p>
    <w:p w:rsidR="00033139" w:rsidRPr="00C24D0B" w:rsidRDefault="00457E9B" w:rsidP="00C24D0B">
      <w:pPr>
        <w:numPr>
          <w:ilvl w:val="0"/>
          <w:numId w:val="1"/>
        </w:numPr>
        <w:tabs>
          <w:tab w:val="left" w:pos="270"/>
          <w:tab w:val="left" w:pos="900"/>
          <w:tab w:val="left" w:pos="3870"/>
        </w:tabs>
        <w:spacing w:line="192" w:lineRule="auto"/>
        <w:ind w:left="900"/>
        <w:jc w:val="both"/>
        <w:rPr>
          <w:snapToGrid w:val="0"/>
          <w:spacing w:val="6"/>
          <w:sz w:val="24"/>
          <w:szCs w:val="24"/>
        </w:rPr>
      </w:pPr>
      <w:r w:rsidRPr="00F06522">
        <w:rPr>
          <w:snapToGrid w:val="0"/>
          <w:spacing w:val="6"/>
          <w:sz w:val="24"/>
          <w:szCs w:val="24"/>
        </w:rPr>
        <w:t>Nationalit</w:t>
      </w:r>
      <w:r>
        <w:rPr>
          <w:snapToGrid w:val="0"/>
          <w:spacing w:val="6"/>
          <w:sz w:val="24"/>
          <w:szCs w:val="24"/>
        </w:rPr>
        <w:t xml:space="preserve">y                           </w:t>
      </w:r>
      <w:r>
        <w:rPr>
          <w:snapToGrid w:val="0"/>
          <w:spacing w:val="6"/>
          <w:sz w:val="24"/>
          <w:szCs w:val="24"/>
        </w:rPr>
        <w:tab/>
      </w:r>
      <w:r w:rsidRPr="00F06522">
        <w:rPr>
          <w:snapToGrid w:val="0"/>
          <w:spacing w:val="6"/>
          <w:sz w:val="24"/>
          <w:szCs w:val="24"/>
        </w:rPr>
        <w:t>:      Indian.</w:t>
      </w:r>
    </w:p>
    <w:p w:rsidR="00033139" w:rsidRDefault="001D63A6" w:rsidP="00536F19">
      <w:pPr>
        <w:tabs>
          <w:tab w:val="left" w:pos="270"/>
          <w:tab w:val="left" w:pos="900"/>
          <w:tab w:val="left" w:pos="3870"/>
        </w:tabs>
        <w:spacing w:line="192" w:lineRule="auto"/>
        <w:jc w:val="both"/>
        <w:rPr>
          <w:sz w:val="24"/>
          <w:szCs w:val="24"/>
        </w:rPr>
      </w:pPr>
    </w:p>
    <w:p w:rsidR="00033139" w:rsidRPr="00945A0D" w:rsidRDefault="00457E9B" w:rsidP="00945A0D">
      <w:pPr>
        <w:tabs>
          <w:tab w:val="left" w:pos="270"/>
          <w:tab w:val="left" w:pos="900"/>
          <w:tab w:val="left" w:pos="3870"/>
        </w:tabs>
        <w:spacing w:line="192" w:lineRule="auto"/>
        <w:jc w:val="both"/>
        <w:rPr>
          <w:snapToGrid w:val="0"/>
          <w:spacing w:val="6"/>
          <w:sz w:val="24"/>
          <w:szCs w:val="24"/>
        </w:rPr>
      </w:pPr>
      <w:r w:rsidRPr="00945A0D">
        <w:rPr>
          <w:b/>
          <w:bCs/>
          <w:spacing w:val="6"/>
          <w:sz w:val="24"/>
          <w:szCs w:val="24"/>
        </w:rPr>
        <w:t xml:space="preserve"> DECLARATION:</w:t>
      </w:r>
    </w:p>
    <w:p w:rsidR="00033139" w:rsidRPr="00583263" w:rsidRDefault="00457E9B" w:rsidP="00536F19">
      <w:pPr>
        <w:spacing w:line="480" w:lineRule="auto"/>
        <w:rPr>
          <w:color w:val="000000"/>
          <w:sz w:val="24"/>
          <w:szCs w:val="24"/>
        </w:rPr>
      </w:pPr>
      <w:r w:rsidRPr="00536F19">
        <w:rPr>
          <w:sz w:val="24"/>
          <w:szCs w:val="24"/>
        </w:rPr>
        <w:t xml:space="preserve">I hereby declare that the particulars given above are true to the best of my knowledge and </w:t>
      </w:r>
      <w:r w:rsidRPr="00536F19">
        <w:rPr>
          <w:color w:val="000000"/>
          <w:sz w:val="24"/>
          <w:szCs w:val="24"/>
        </w:rPr>
        <w:t>belief</w:t>
      </w:r>
      <w:r>
        <w:rPr>
          <w:color w:val="000000"/>
          <w:sz w:val="24"/>
          <w:szCs w:val="24"/>
        </w:rPr>
        <w:t>.</w:t>
      </w:r>
    </w:p>
    <w:p w:rsidR="00033139" w:rsidRDefault="001D63A6" w:rsidP="00536F19">
      <w:pPr>
        <w:tabs>
          <w:tab w:val="left" w:pos="270"/>
          <w:tab w:val="left" w:pos="900"/>
          <w:tab w:val="left" w:pos="3870"/>
        </w:tabs>
        <w:spacing w:line="276" w:lineRule="auto"/>
        <w:jc w:val="both"/>
        <w:rPr>
          <w:sz w:val="24"/>
          <w:szCs w:val="24"/>
        </w:rPr>
      </w:pPr>
    </w:p>
    <w:p w:rsidR="00033139" w:rsidRDefault="001D63A6" w:rsidP="00536F19">
      <w:pPr>
        <w:tabs>
          <w:tab w:val="left" w:pos="270"/>
          <w:tab w:val="left" w:pos="900"/>
          <w:tab w:val="left" w:pos="3870"/>
        </w:tabs>
        <w:spacing w:line="276" w:lineRule="auto"/>
        <w:jc w:val="both"/>
        <w:rPr>
          <w:sz w:val="24"/>
          <w:szCs w:val="24"/>
        </w:rPr>
      </w:pPr>
    </w:p>
    <w:p w:rsidR="00033139" w:rsidRPr="00536F19" w:rsidRDefault="00457E9B" w:rsidP="00536F19">
      <w:pPr>
        <w:tabs>
          <w:tab w:val="left" w:pos="270"/>
          <w:tab w:val="left" w:pos="900"/>
          <w:tab w:val="left" w:pos="3870"/>
        </w:tabs>
        <w:spacing w:line="276" w:lineRule="auto"/>
        <w:jc w:val="both"/>
        <w:rPr>
          <w:b/>
          <w:spacing w:val="6"/>
          <w:sz w:val="24"/>
          <w:szCs w:val="24"/>
        </w:rPr>
      </w:pPr>
      <w:r w:rsidRPr="00536F19">
        <w:rPr>
          <w:sz w:val="24"/>
          <w:szCs w:val="24"/>
        </w:rPr>
        <w:t>Place:</w:t>
      </w:r>
      <w:smartTag w:uri="urn:schemas-microsoft-com:office:smarttags" w:element="place">
        <w:smartTag w:uri="urn:schemas-microsoft-com:office:smarttags" w:element="City">
          <w:r>
            <w:rPr>
              <w:sz w:val="24"/>
              <w:szCs w:val="24"/>
            </w:rPr>
            <w:t>Surat</w:t>
          </w:r>
        </w:smartTag>
      </w:smartTag>
      <w:r>
        <w:rPr>
          <w:sz w:val="24"/>
          <w:szCs w:val="24"/>
        </w:rPr>
        <w:tab/>
      </w:r>
      <w:r>
        <w:rPr>
          <w:sz w:val="24"/>
          <w:szCs w:val="24"/>
        </w:rPr>
        <w:tab/>
      </w:r>
      <w:r>
        <w:rPr>
          <w:sz w:val="24"/>
          <w:szCs w:val="24"/>
        </w:rPr>
        <w:tab/>
      </w:r>
      <w:r>
        <w:rPr>
          <w:sz w:val="24"/>
          <w:szCs w:val="24"/>
        </w:rPr>
        <w:tab/>
      </w:r>
      <w:r>
        <w:rPr>
          <w:sz w:val="24"/>
          <w:szCs w:val="24"/>
        </w:rPr>
        <w:tab/>
      </w:r>
      <w:r w:rsidRPr="00536F19">
        <w:rPr>
          <w:sz w:val="24"/>
          <w:szCs w:val="24"/>
        </w:rPr>
        <w:t xml:space="preserve"> M</w:t>
      </w:r>
      <w:r>
        <w:rPr>
          <w:sz w:val="24"/>
          <w:szCs w:val="24"/>
        </w:rPr>
        <w:t>r. Jha Pallav.</w:t>
      </w:r>
      <w:r w:rsidR="00024F39">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0ab6c4ddb88341debb34dd95b77e334134f530e18705c4458440321091b5b58140012041142505f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209110213475f55004307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0ab6c4ddb88341debb34dd95b77e334134f530e18705c4458440321091b5b58140012041142505f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209110213475f550043076&amp;docType=docx"/>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033139" w:rsidRPr="00536F19" w:rsidSect="00D11CBB">
      <w:headerReference w:type="first" r:id="rId8"/>
      <w:pgSz w:w="11909" w:h="16834" w:code="9"/>
      <w:pgMar w:top="900" w:right="994" w:bottom="810" w:left="1008" w:header="706" w:footer="720" w:gutter="0"/>
      <w:paperSrc w:firs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3A6" w:rsidRDefault="001D63A6" w:rsidP="000A20E2">
      <w:r>
        <w:separator/>
      </w:r>
    </w:p>
  </w:endnote>
  <w:endnote w:type="continuationSeparator" w:id="1">
    <w:p w:rsidR="001D63A6" w:rsidRDefault="001D63A6" w:rsidP="000A20E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imbus Roman No9 L">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3A6" w:rsidRDefault="001D63A6" w:rsidP="000A20E2">
      <w:r>
        <w:separator/>
      </w:r>
    </w:p>
  </w:footnote>
  <w:footnote w:type="continuationSeparator" w:id="1">
    <w:p w:rsidR="001D63A6" w:rsidRDefault="001D63A6" w:rsidP="000A2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139" w:rsidRDefault="001D63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bullet"/>
      <w:lvlText w:val="Ø"/>
      <w:lvlJc w:val="left"/>
      <w:pPr>
        <w:tabs>
          <w:tab w:val="num" w:pos="1080"/>
        </w:tabs>
        <w:ind w:left="1080" w:hanging="360"/>
      </w:pPr>
      <w:rPr>
        <w:rFonts w:ascii="Wingdings" w:hAnsi="Wingdings"/>
      </w:rPr>
    </w:lvl>
  </w:abstractNum>
  <w:abstractNum w:abstractNumId="1">
    <w:nsid w:val="00000003"/>
    <w:multiLevelType w:val="singleLevel"/>
    <w:tmpl w:val="00000003"/>
    <w:name w:val="WW8Num4"/>
    <w:lvl w:ilvl="0">
      <w:start w:val="1"/>
      <w:numFmt w:val="bullet"/>
      <w:lvlText w:val="Ø"/>
      <w:lvlJc w:val="left"/>
      <w:pPr>
        <w:tabs>
          <w:tab w:val="num" w:pos="720"/>
        </w:tabs>
        <w:ind w:left="720" w:hanging="360"/>
      </w:pPr>
      <w:rPr>
        <w:rFonts w:ascii="Wingdings" w:hAnsi="Wingdings"/>
      </w:rPr>
    </w:lvl>
  </w:abstractNum>
  <w:abstractNum w:abstractNumId="2">
    <w:nsid w:val="00000004"/>
    <w:multiLevelType w:val="singleLevel"/>
    <w:tmpl w:val="00000004"/>
    <w:name w:val="WW8Num5"/>
    <w:lvl w:ilvl="0">
      <w:start w:val="1"/>
      <w:numFmt w:val="bullet"/>
      <w:lvlText w:val="Ø"/>
      <w:lvlJc w:val="left"/>
      <w:pPr>
        <w:tabs>
          <w:tab w:val="num" w:pos="1080"/>
        </w:tabs>
        <w:ind w:left="1080" w:hanging="360"/>
      </w:pPr>
      <w:rPr>
        <w:rFonts w:ascii="Wingdings" w:hAnsi="Wingdings"/>
      </w:rPr>
    </w:lvl>
  </w:abstractNum>
  <w:abstractNum w:abstractNumId="3">
    <w:nsid w:val="0302090E"/>
    <w:multiLevelType w:val="hybridMultilevel"/>
    <w:tmpl w:val="A1ACB9F8"/>
    <w:lvl w:ilvl="0" w:tplc="A512424A">
      <w:start w:val="60"/>
      <w:numFmt w:val="bullet"/>
      <w:lvlText w:val=""/>
      <w:lvlJc w:val="left"/>
      <w:pPr>
        <w:ind w:left="720" w:hanging="360"/>
      </w:pPr>
      <w:rPr>
        <w:rFonts w:ascii="Symbol" w:eastAsia="Times New Roman" w:hAnsi="Symbol" w:hint="default"/>
      </w:rPr>
    </w:lvl>
    <w:lvl w:ilvl="1" w:tplc="A306CCE0" w:tentative="1">
      <w:start w:val="1"/>
      <w:numFmt w:val="bullet"/>
      <w:lvlText w:val="o"/>
      <w:lvlJc w:val="left"/>
      <w:pPr>
        <w:ind w:left="1440" w:hanging="360"/>
      </w:pPr>
      <w:rPr>
        <w:rFonts w:ascii="Courier New" w:hAnsi="Courier New" w:hint="default"/>
      </w:rPr>
    </w:lvl>
    <w:lvl w:ilvl="2" w:tplc="475608D0" w:tentative="1">
      <w:start w:val="1"/>
      <w:numFmt w:val="bullet"/>
      <w:lvlText w:val=""/>
      <w:lvlJc w:val="left"/>
      <w:pPr>
        <w:ind w:left="2160" w:hanging="360"/>
      </w:pPr>
      <w:rPr>
        <w:rFonts w:ascii="Wingdings" w:hAnsi="Wingdings" w:hint="default"/>
      </w:rPr>
    </w:lvl>
    <w:lvl w:ilvl="3" w:tplc="5C7C5CFE" w:tentative="1">
      <w:start w:val="1"/>
      <w:numFmt w:val="bullet"/>
      <w:lvlText w:val=""/>
      <w:lvlJc w:val="left"/>
      <w:pPr>
        <w:ind w:left="2880" w:hanging="360"/>
      </w:pPr>
      <w:rPr>
        <w:rFonts w:ascii="Symbol" w:hAnsi="Symbol" w:hint="default"/>
      </w:rPr>
    </w:lvl>
    <w:lvl w:ilvl="4" w:tplc="E9202610" w:tentative="1">
      <w:start w:val="1"/>
      <w:numFmt w:val="bullet"/>
      <w:lvlText w:val="o"/>
      <w:lvlJc w:val="left"/>
      <w:pPr>
        <w:ind w:left="3600" w:hanging="360"/>
      </w:pPr>
      <w:rPr>
        <w:rFonts w:ascii="Courier New" w:hAnsi="Courier New" w:hint="default"/>
      </w:rPr>
    </w:lvl>
    <w:lvl w:ilvl="5" w:tplc="97CC097E" w:tentative="1">
      <w:start w:val="1"/>
      <w:numFmt w:val="bullet"/>
      <w:lvlText w:val=""/>
      <w:lvlJc w:val="left"/>
      <w:pPr>
        <w:ind w:left="4320" w:hanging="360"/>
      </w:pPr>
      <w:rPr>
        <w:rFonts w:ascii="Wingdings" w:hAnsi="Wingdings" w:hint="default"/>
      </w:rPr>
    </w:lvl>
    <w:lvl w:ilvl="6" w:tplc="9996B054" w:tentative="1">
      <w:start w:val="1"/>
      <w:numFmt w:val="bullet"/>
      <w:lvlText w:val=""/>
      <w:lvlJc w:val="left"/>
      <w:pPr>
        <w:ind w:left="5040" w:hanging="360"/>
      </w:pPr>
      <w:rPr>
        <w:rFonts w:ascii="Symbol" w:hAnsi="Symbol" w:hint="default"/>
      </w:rPr>
    </w:lvl>
    <w:lvl w:ilvl="7" w:tplc="2FDA487E" w:tentative="1">
      <w:start w:val="1"/>
      <w:numFmt w:val="bullet"/>
      <w:lvlText w:val="o"/>
      <w:lvlJc w:val="left"/>
      <w:pPr>
        <w:ind w:left="5760" w:hanging="360"/>
      </w:pPr>
      <w:rPr>
        <w:rFonts w:ascii="Courier New" w:hAnsi="Courier New" w:hint="default"/>
      </w:rPr>
    </w:lvl>
    <w:lvl w:ilvl="8" w:tplc="8F7E62BC" w:tentative="1">
      <w:start w:val="1"/>
      <w:numFmt w:val="bullet"/>
      <w:lvlText w:val=""/>
      <w:lvlJc w:val="left"/>
      <w:pPr>
        <w:ind w:left="6480" w:hanging="360"/>
      </w:pPr>
      <w:rPr>
        <w:rFonts w:ascii="Wingdings" w:hAnsi="Wingdings" w:hint="default"/>
      </w:rPr>
    </w:lvl>
  </w:abstractNum>
  <w:abstractNum w:abstractNumId="4">
    <w:nsid w:val="0D966879"/>
    <w:multiLevelType w:val="hybridMultilevel"/>
    <w:tmpl w:val="4E78D78E"/>
    <w:lvl w:ilvl="0" w:tplc="28DE3858">
      <w:start w:val="1"/>
      <w:numFmt w:val="bullet"/>
      <w:lvlText w:val=""/>
      <w:lvlJc w:val="left"/>
      <w:pPr>
        <w:ind w:left="1080" w:hanging="360"/>
      </w:pPr>
      <w:rPr>
        <w:rFonts w:ascii="Wingdings" w:hAnsi="Wingdings" w:hint="default"/>
      </w:rPr>
    </w:lvl>
    <w:lvl w:ilvl="1" w:tplc="0224723A" w:tentative="1">
      <w:start w:val="1"/>
      <w:numFmt w:val="bullet"/>
      <w:lvlText w:val="o"/>
      <w:lvlJc w:val="left"/>
      <w:pPr>
        <w:ind w:left="1800" w:hanging="360"/>
      </w:pPr>
      <w:rPr>
        <w:rFonts w:ascii="Courier New" w:hAnsi="Courier New" w:hint="default"/>
      </w:rPr>
    </w:lvl>
    <w:lvl w:ilvl="2" w:tplc="A67EA49E" w:tentative="1">
      <w:start w:val="1"/>
      <w:numFmt w:val="bullet"/>
      <w:lvlText w:val=""/>
      <w:lvlJc w:val="left"/>
      <w:pPr>
        <w:ind w:left="2520" w:hanging="360"/>
      </w:pPr>
      <w:rPr>
        <w:rFonts w:ascii="Wingdings" w:hAnsi="Wingdings" w:hint="default"/>
      </w:rPr>
    </w:lvl>
    <w:lvl w:ilvl="3" w:tplc="CFD23A32" w:tentative="1">
      <w:start w:val="1"/>
      <w:numFmt w:val="bullet"/>
      <w:lvlText w:val=""/>
      <w:lvlJc w:val="left"/>
      <w:pPr>
        <w:ind w:left="3240" w:hanging="360"/>
      </w:pPr>
      <w:rPr>
        <w:rFonts w:ascii="Symbol" w:hAnsi="Symbol" w:hint="default"/>
      </w:rPr>
    </w:lvl>
    <w:lvl w:ilvl="4" w:tplc="087A8B98" w:tentative="1">
      <w:start w:val="1"/>
      <w:numFmt w:val="bullet"/>
      <w:lvlText w:val="o"/>
      <w:lvlJc w:val="left"/>
      <w:pPr>
        <w:ind w:left="3960" w:hanging="360"/>
      </w:pPr>
      <w:rPr>
        <w:rFonts w:ascii="Courier New" w:hAnsi="Courier New" w:hint="default"/>
      </w:rPr>
    </w:lvl>
    <w:lvl w:ilvl="5" w:tplc="E33638C0" w:tentative="1">
      <w:start w:val="1"/>
      <w:numFmt w:val="bullet"/>
      <w:lvlText w:val=""/>
      <w:lvlJc w:val="left"/>
      <w:pPr>
        <w:ind w:left="4680" w:hanging="360"/>
      </w:pPr>
      <w:rPr>
        <w:rFonts w:ascii="Wingdings" w:hAnsi="Wingdings" w:hint="default"/>
      </w:rPr>
    </w:lvl>
    <w:lvl w:ilvl="6" w:tplc="8EDE6188" w:tentative="1">
      <w:start w:val="1"/>
      <w:numFmt w:val="bullet"/>
      <w:lvlText w:val=""/>
      <w:lvlJc w:val="left"/>
      <w:pPr>
        <w:ind w:left="5400" w:hanging="360"/>
      </w:pPr>
      <w:rPr>
        <w:rFonts w:ascii="Symbol" w:hAnsi="Symbol" w:hint="default"/>
      </w:rPr>
    </w:lvl>
    <w:lvl w:ilvl="7" w:tplc="3E246016" w:tentative="1">
      <w:start w:val="1"/>
      <w:numFmt w:val="bullet"/>
      <w:lvlText w:val="o"/>
      <w:lvlJc w:val="left"/>
      <w:pPr>
        <w:ind w:left="6120" w:hanging="360"/>
      </w:pPr>
      <w:rPr>
        <w:rFonts w:ascii="Courier New" w:hAnsi="Courier New" w:hint="default"/>
      </w:rPr>
    </w:lvl>
    <w:lvl w:ilvl="8" w:tplc="899A661A" w:tentative="1">
      <w:start w:val="1"/>
      <w:numFmt w:val="bullet"/>
      <w:lvlText w:val=""/>
      <w:lvlJc w:val="left"/>
      <w:pPr>
        <w:ind w:left="6840" w:hanging="360"/>
      </w:pPr>
      <w:rPr>
        <w:rFonts w:ascii="Wingdings" w:hAnsi="Wingdings" w:hint="default"/>
      </w:rPr>
    </w:lvl>
  </w:abstractNum>
  <w:abstractNum w:abstractNumId="5">
    <w:nsid w:val="1F2503E7"/>
    <w:multiLevelType w:val="hybridMultilevel"/>
    <w:tmpl w:val="4AFAAEDE"/>
    <w:lvl w:ilvl="0" w:tplc="A3102C74">
      <w:start w:val="1"/>
      <w:numFmt w:val="decimal"/>
      <w:lvlText w:val="%1."/>
      <w:lvlJc w:val="left"/>
      <w:pPr>
        <w:ind w:left="360" w:hanging="360"/>
      </w:pPr>
      <w:rPr>
        <w:rFonts w:cs="Times New Roman" w:hint="default"/>
      </w:rPr>
    </w:lvl>
    <w:lvl w:ilvl="1" w:tplc="E0BE8C84" w:tentative="1">
      <w:start w:val="1"/>
      <w:numFmt w:val="lowerLetter"/>
      <w:lvlText w:val="%2."/>
      <w:lvlJc w:val="left"/>
      <w:pPr>
        <w:ind w:left="1080" w:hanging="360"/>
      </w:pPr>
      <w:rPr>
        <w:rFonts w:cs="Times New Roman"/>
      </w:rPr>
    </w:lvl>
    <w:lvl w:ilvl="2" w:tplc="414EDECA" w:tentative="1">
      <w:start w:val="1"/>
      <w:numFmt w:val="lowerRoman"/>
      <w:lvlText w:val="%3."/>
      <w:lvlJc w:val="right"/>
      <w:pPr>
        <w:ind w:left="1800" w:hanging="180"/>
      </w:pPr>
      <w:rPr>
        <w:rFonts w:cs="Times New Roman"/>
      </w:rPr>
    </w:lvl>
    <w:lvl w:ilvl="3" w:tplc="ABDA51C4" w:tentative="1">
      <w:start w:val="1"/>
      <w:numFmt w:val="decimal"/>
      <w:lvlText w:val="%4."/>
      <w:lvlJc w:val="left"/>
      <w:pPr>
        <w:ind w:left="2520" w:hanging="360"/>
      </w:pPr>
      <w:rPr>
        <w:rFonts w:cs="Times New Roman"/>
      </w:rPr>
    </w:lvl>
    <w:lvl w:ilvl="4" w:tplc="2318A80A" w:tentative="1">
      <w:start w:val="1"/>
      <w:numFmt w:val="lowerLetter"/>
      <w:lvlText w:val="%5."/>
      <w:lvlJc w:val="left"/>
      <w:pPr>
        <w:ind w:left="3240" w:hanging="360"/>
      </w:pPr>
      <w:rPr>
        <w:rFonts w:cs="Times New Roman"/>
      </w:rPr>
    </w:lvl>
    <w:lvl w:ilvl="5" w:tplc="F4A2956E" w:tentative="1">
      <w:start w:val="1"/>
      <w:numFmt w:val="lowerRoman"/>
      <w:lvlText w:val="%6."/>
      <w:lvlJc w:val="right"/>
      <w:pPr>
        <w:ind w:left="3960" w:hanging="180"/>
      </w:pPr>
      <w:rPr>
        <w:rFonts w:cs="Times New Roman"/>
      </w:rPr>
    </w:lvl>
    <w:lvl w:ilvl="6" w:tplc="2380507E" w:tentative="1">
      <w:start w:val="1"/>
      <w:numFmt w:val="decimal"/>
      <w:lvlText w:val="%7."/>
      <w:lvlJc w:val="left"/>
      <w:pPr>
        <w:ind w:left="4680" w:hanging="360"/>
      </w:pPr>
      <w:rPr>
        <w:rFonts w:cs="Times New Roman"/>
      </w:rPr>
    </w:lvl>
    <w:lvl w:ilvl="7" w:tplc="672ED850" w:tentative="1">
      <w:start w:val="1"/>
      <w:numFmt w:val="lowerLetter"/>
      <w:lvlText w:val="%8."/>
      <w:lvlJc w:val="left"/>
      <w:pPr>
        <w:ind w:left="5400" w:hanging="360"/>
      </w:pPr>
      <w:rPr>
        <w:rFonts w:cs="Times New Roman"/>
      </w:rPr>
    </w:lvl>
    <w:lvl w:ilvl="8" w:tplc="F92A8DB0" w:tentative="1">
      <w:start w:val="1"/>
      <w:numFmt w:val="lowerRoman"/>
      <w:lvlText w:val="%9."/>
      <w:lvlJc w:val="right"/>
      <w:pPr>
        <w:ind w:left="6120" w:hanging="180"/>
      </w:pPr>
      <w:rPr>
        <w:rFonts w:cs="Times New Roman"/>
      </w:rPr>
    </w:lvl>
  </w:abstractNum>
  <w:abstractNum w:abstractNumId="6">
    <w:nsid w:val="22765451"/>
    <w:multiLevelType w:val="hybridMultilevel"/>
    <w:tmpl w:val="C86EA4C0"/>
    <w:lvl w:ilvl="0" w:tplc="9B2A0AB6">
      <w:start w:val="1"/>
      <w:numFmt w:val="bullet"/>
      <w:lvlText w:val=""/>
      <w:lvlJc w:val="left"/>
      <w:pPr>
        <w:ind w:left="540" w:hanging="360"/>
      </w:pPr>
      <w:rPr>
        <w:rFonts w:ascii="Wingdings" w:hAnsi="Wingdings" w:hint="default"/>
      </w:rPr>
    </w:lvl>
    <w:lvl w:ilvl="1" w:tplc="2BA266E8">
      <w:start w:val="1"/>
      <w:numFmt w:val="bullet"/>
      <w:lvlText w:val="o"/>
      <w:lvlJc w:val="left"/>
      <w:pPr>
        <w:ind w:left="1260" w:hanging="360"/>
      </w:pPr>
      <w:rPr>
        <w:rFonts w:ascii="Courier New" w:hAnsi="Courier New" w:hint="default"/>
      </w:rPr>
    </w:lvl>
    <w:lvl w:ilvl="2" w:tplc="39B0A588">
      <w:start w:val="1"/>
      <w:numFmt w:val="bullet"/>
      <w:lvlText w:val=""/>
      <w:lvlJc w:val="left"/>
      <w:pPr>
        <w:ind w:left="1980" w:hanging="360"/>
      </w:pPr>
      <w:rPr>
        <w:rFonts w:ascii="Wingdings" w:hAnsi="Wingdings" w:hint="default"/>
      </w:rPr>
    </w:lvl>
    <w:lvl w:ilvl="3" w:tplc="C776AC14">
      <w:start w:val="1"/>
      <w:numFmt w:val="bullet"/>
      <w:lvlText w:val=""/>
      <w:lvlJc w:val="left"/>
      <w:pPr>
        <w:ind w:left="2700" w:hanging="360"/>
      </w:pPr>
      <w:rPr>
        <w:rFonts w:ascii="Symbol" w:hAnsi="Symbol" w:hint="default"/>
      </w:rPr>
    </w:lvl>
    <w:lvl w:ilvl="4" w:tplc="247E3E04">
      <w:start w:val="1"/>
      <w:numFmt w:val="bullet"/>
      <w:lvlText w:val="o"/>
      <w:lvlJc w:val="left"/>
      <w:pPr>
        <w:ind w:left="3420" w:hanging="360"/>
      </w:pPr>
      <w:rPr>
        <w:rFonts w:ascii="Courier New" w:hAnsi="Courier New" w:hint="default"/>
      </w:rPr>
    </w:lvl>
    <w:lvl w:ilvl="5" w:tplc="7722E724" w:tentative="1">
      <w:start w:val="1"/>
      <w:numFmt w:val="bullet"/>
      <w:lvlText w:val=""/>
      <w:lvlJc w:val="left"/>
      <w:pPr>
        <w:ind w:left="4140" w:hanging="360"/>
      </w:pPr>
      <w:rPr>
        <w:rFonts w:ascii="Wingdings" w:hAnsi="Wingdings" w:hint="default"/>
      </w:rPr>
    </w:lvl>
    <w:lvl w:ilvl="6" w:tplc="F3ACD47C" w:tentative="1">
      <w:start w:val="1"/>
      <w:numFmt w:val="bullet"/>
      <w:lvlText w:val=""/>
      <w:lvlJc w:val="left"/>
      <w:pPr>
        <w:ind w:left="4860" w:hanging="360"/>
      </w:pPr>
      <w:rPr>
        <w:rFonts w:ascii="Symbol" w:hAnsi="Symbol" w:hint="default"/>
      </w:rPr>
    </w:lvl>
    <w:lvl w:ilvl="7" w:tplc="4476BAA4" w:tentative="1">
      <w:start w:val="1"/>
      <w:numFmt w:val="bullet"/>
      <w:lvlText w:val="o"/>
      <w:lvlJc w:val="left"/>
      <w:pPr>
        <w:ind w:left="5580" w:hanging="360"/>
      </w:pPr>
      <w:rPr>
        <w:rFonts w:ascii="Courier New" w:hAnsi="Courier New" w:hint="default"/>
      </w:rPr>
    </w:lvl>
    <w:lvl w:ilvl="8" w:tplc="C026EFDA" w:tentative="1">
      <w:start w:val="1"/>
      <w:numFmt w:val="bullet"/>
      <w:lvlText w:val=""/>
      <w:lvlJc w:val="left"/>
      <w:pPr>
        <w:ind w:left="6300" w:hanging="360"/>
      </w:pPr>
      <w:rPr>
        <w:rFonts w:ascii="Wingdings" w:hAnsi="Wingdings" w:hint="default"/>
      </w:rPr>
    </w:lvl>
  </w:abstractNum>
  <w:abstractNum w:abstractNumId="7">
    <w:nsid w:val="246B62FD"/>
    <w:multiLevelType w:val="hybridMultilevel"/>
    <w:tmpl w:val="B61E544E"/>
    <w:lvl w:ilvl="0" w:tplc="D34A4462">
      <w:start w:val="1"/>
      <w:numFmt w:val="bullet"/>
      <w:lvlText w:val=""/>
      <w:lvlJc w:val="left"/>
      <w:pPr>
        <w:ind w:left="1589" w:hanging="360"/>
      </w:pPr>
      <w:rPr>
        <w:rFonts w:ascii="Wingdings" w:hAnsi="Wingdings" w:hint="default"/>
      </w:rPr>
    </w:lvl>
    <w:lvl w:ilvl="1" w:tplc="B0346EB6" w:tentative="1">
      <w:start w:val="1"/>
      <w:numFmt w:val="bullet"/>
      <w:lvlText w:val="o"/>
      <w:lvlJc w:val="left"/>
      <w:pPr>
        <w:ind w:left="2309" w:hanging="360"/>
      </w:pPr>
      <w:rPr>
        <w:rFonts w:ascii="Courier New" w:hAnsi="Courier New" w:hint="default"/>
      </w:rPr>
    </w:lvl>
    <w:lvl w:ilvl="2" w:tplc="D56C1FAC" w:tentative="1">
      <w:start w:val="1"/>
      <w:numFmt w:val="bullet"/>
      <w:lvlText w:val=""/>
      <w:lvlJc w:val="left"/>
      <w:pPr>
        <w:ind w:left="3029" w:hanging="360"/>
      </w:pPr>
      <w:rPr>
        <w:rFonts w:ascii="Wingdings" w:hAnsi="Wingdings" w:hint="default"/>
      </w:rPr>
    </w:lvl>
    <w:lvl w:ilvl="3" w:tplc="8F567104" w:tentative="1">
      <w:start w:val="1"/>
      <w:numFmt w:val="bullet"/>
      <w:lvlText w:val=""/>
      <w:lvlJc w:val="left"/>
      <w:pPr>
        <w:ind w:left="3749" w:hanging="360"/>
      </w:pPr>
      <w:rPr>
        <w:rFonts w:ascii="Symbol" w:hAnsi="Symbol" w:hint="default"/>
      </w:rPr>
    </w:lvl>
    <w:lvl w:ilvl="4" w:tplc="3D728846" w:tentative="1">
      <w:start w:val="1"/>
      <w:numFmt w:val="bullet"/>
      <w:lvlText w:val="o"/>
      <w:lvlJc w:val="left"/>
      <w:pPr>
        <w:ind w:left="4469" w:hanging="360"/>
      </w:pPr>
      <w:rPr>
        <w:rFonts w:ascii="Courier New" w:hAnsi="Courier New" w:hint="default"/>
      </w:rPr>
    </w:lvl>
    <w:lvl w:ilvl="5" w:tplc="6834F6B4" w:tentative="1">
      <w:start w:val="1"/>
      <w:numFmt w:val="bullet"/>
      <w:lvlText w:val=""/>
      <w:lvlJc w:val="left"/>
      <w:pPr>
        <w:ind w:left="5189" w:hanging="360"/>
      </w:pPr>
      <w:rPr>
        <w:rFonts w:ascii="Wingdings" w:hAnsi="Wingdings" w:hint="default"/>
      </w:rPr>
    </w:lvl>
    <w:lvl w:ilvl="6" w:tplc="DD62A314" w:tentative="1">
      <w:start w:val="1"/>
      <w:numFmt w:val="bullet"/>
      <w:lvlText w:val=""/>
      <w:lvlJc w:val="left"/>
      <w:pPr>
        <w:ind w:left="5909" w:hanging="360"/>
      </w:pPr>
      <w:rPr>
        <w:rFonts w:ascii="Symbol" w:hAnsi="Symbol" w:hint="default"/>
      </w:rPr>
    </w:lvl>
    <w:lvl w:ilvl="7" w:tplc="C02AA53A" w:tentative="1">
      <w:start w:val="1"/>
      <w:numFmt w:val="bullet"/>
      <w:lvlText w:val="o"/>
      <w:lvlJc w:val="left"/>
      <w:pPr>
        <w:ind w:left="6629" w:hanging="360"/>
      </w:pPr>
      <w:rPr>
        <w:rFonts w:ascii="Courier New" w:hAnsi="Courier New" w:hint="default"/>
      </w:rPr>
    </w:lvl>
    <w:lvl w:ilvl="8" w:tplc="18A612A0" w:tentative="1">
      <w:start w:val="1"/>
      <w:numFmt w:val="bullet"/>
      <w:lvlText w:val=""/>
      <w:lvlJc w:val="left"/>
      <w:pPr>
        <w:ind w:left="7349" w:hanging="360"/>
      </w:pPr>
      <w:rPr>
        <w:rFonts w:ascii="Wingdings" w:hAnsi="Wingdings" w:hint="default"/>
      </w:rPr>
    </w:lvl>
  </w:abstractNum>
  <w:abstractNum w:abstractNumId="8">
    <w:nsid w:val="28B27A46"/>
    <w:multiLevelType w:val="hybridMultilevel"/>
    <w:tmpl w:val="566AAB82"/>
    <w:lvl w:ilvl="0" w:tplc="16702704">
      <w:start w:val="1"/>
      <w:numFmt w:val="bullet"/>
      <w:lvlText w:val=""/>
      <w:lvlJc w:val="left"/>
      <w:pPr>
        <w:ind w:left="720" w:hanging="360"/>
      </w:pPr>
      <w:rPr>
        <w:rFonts w:ascii="Wingdings" w:hAnsi="Wingdings" w:hint="default"/>
      </w:rPr>
    </w:lvl>
    <w:lvl w:ilvl="1" w:tplc="3F4841C6" w:tentative="1">
      <w:start w:val="1"/>
      <w:numFmt w:val="bullet"/>
      <w:lvlText w:val="o"/>
      <w:lvlJc w:val="left"/>
      <w:pPr>
        <w:ind w:left="1440" w:hanging="360"/>
      </w:pPr>
      <w:rPr>
        <w:rFonts w:ascii="Courier New" w:hAnsi="Courier New" w:hint="default"/>
      </w:rPr>
    </w:lvl>
    <w:lvl w:ilvl="2" w:tplc="A2F61F64" w:tentative="1">
      <w:start w:val="1"/>
      <w:numFmt w:val="bullet"/>
      <w:lvlText w:val=""/>
      <w:lvlJc w:val="left"/>
      <w:pPr>
        <w:ind w:left="2160" w:hanging="360"/>
      </w:pPr>
      <w:rPr>
        <w:rFonts w:ascii="Wingdings" w:hAnsi="Wingdings" w:hint="default"/>
      </w:rPr>
    </w:lvl>
    <w:lvl w:ilvl="3" w:tplc="97F04E64" w:tentative="1">
      <w:start w:val="1"/>
      <w:numFmt w:val="bullet"/>
      <w:lvlText w:val=""/>
      <w:lvlJc w:val="left"/>
      <w:pPr>
        <w:ind w:left="2880" w:hanging="360"/>
      </w:pPr>
      <w:rPr>
        <w:rFonts w:ascii="Symbol" w:hAnsi="Symbol" w:hint="default"/>
      </w:rPr>
    </w:lvl>
    <w:lvl w:ilvl="4" w:tplc="D0805EE4" w:tentative="1">
      <w:start w:val="1"/>
      <w:numFmt w:val="bullet"/>
      <w:lvlText w:val="o"/>
      <w:lvlJc w:val="left"/>
      <w:pPr>
        <w:ind w:left="3600" w:hanging="360"/>
      </w:pPr>
      <w:rPr>
        <w:rFonts w:ascii="Courier New" w:hAnsi="Courier New" w:hint="default"/>
      </w:rPr>
    </w:lvl>
    <w:lvl w:ilvl="5" w:tplc="E9E23D32" w:tentative="1">
      <w:start w:val="1"/>
      <w:numFmt w:val="bullet"/>
      <w:lvlText w:val=""/>
      <w:lvlJc w:val="left"/>
      <w:pPr>
        <w:ind w:left="4320" w:hanging="360"/>
      </w:pPr>
      <w:rPr>
        <w:rFonts w:ascii="Wingdings" w:hAnsi="Wingdings" w:hint="default"/>
      </w:rPr>
    </w:lvl>
    <w:lvl w:ilvl="6" w:tplc="F530E5E4" w:tentative="1">
      <w:start w:val="1"/>
      <w:numFmt w:val="bullet"/>
      <w:lvlText w:val=""/>
      <w:lvlJc w:val="left"/>
      <w:pPr>
        <w:ind w:left="5040" w:hanging="360"/>
      </w:pPr>
      <w:rPr>
        <w:rFonts w:ascii="Symbol" w:hAnsi="Symbol" w:hint="default"/>
      </w:rPr>
    </w:lvl>
    <w:lvl w:ilvl="7" w:tplc="087A9E20" w:tentative="1">
      <w:start w:val="1"/>
      <w:numFmt w:val="bullet"/>
      <w:lvlText w:val="o"/>
      <w:lvlJc w:val="left"/>
      <w:pPr>
        <w:ind w:left="5760" w:hanging="360"/>
      </w:pPr>
      <w:rPr>
        <w:rFonts w:ascii="Courier New" w:hAnsi="Courier New" w:hint="default"/>
      </w:rPr>
    </w:lvl>
    <w:lvl w:ilvl="8" w:tplc="E3026C5C" w:tentative="1">
      <w:start w:val="1"/>
      <w:numFmt w:val="bullet"/>
      <w:lvlText w:val=""/>
      <w:lvlJc w:val="left"/>
      <w:pPr>
        <w:ind w:left="6480" w:hanging="360"/>
      </w:pPr>
      <w:rPr>
        <w:rFonts w:ascii="Wingdings" w:hAnsi="Wingdings" w:hint="default"/>
      </w:rPr>
    </w:lvl>
  </w:abstractNum>
  <w:abstractNum w:abstractNumId="9">
    <w:nsid w:val="307773DB"/>
    <w:multiLevelType w:val="multilevel"/>
    <w:tmpl w:val="877C25F0"/>
    <w:lvl w:ilvl="0">
      <w:start w:val="1"/>
      <w:numFmt w:val="bullet"/>
      <w:lvlText w:val=""/>
      <w:lvlJc w:val="left"/>
      <w:pPr>
        <w:ind w:left="990" w:hanging="360"/>
      </w:pPr>
      <w:rPr>
        <w:rFonts w:ascii="Wingdings" w:hAnsi="Wingdings"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10">
    <w:nsid w:val="357B7BC3"/>
    <w:multiLevelType w:val="hybridMultilevel"/>
    <w:tmpl w:val="6D34EC00"/>
    <w:lvl w:ilvl="0" w:tplc="7C4283B4">
      <w:start w:val="1"/>
      <w:numFmt w:val="bullet"/>
      <w:lvlText w:val=""/>
      <w:lvlJc w:val="left"/>
      <w:pPr>
        <w:ind w:left="720" w:hanging="360"/>
      </w:pPr>
      <w:rPr>
        <w:rFonts w:ascii="Symbol" w:hAnsi="Symbol" w:hint="default"/>
      </w:rPr>
    </w:lvl>
    <w:lvl w:ilvl="1" w:tplc="EEAE3C6C" w:tentative="1">
      <w:start w:val="1"/>
      <w:numFmt w:val="bullet"/>
      <w:lvlText w:val="o"/>
      <w:lvlJc w:val="left"/>
      <w:pPr>
        <w:ind w:left="1440" w:hanging="360"/>
      </w:pPr>
      <w:rPr>
        <w:rFonts w:ascii="Courier New" w:hAnsi="Courier New" w:hint="default"/>
      </w:rPr>
    </w:lvl>
    <w:lvl w:ilvl="2" w:tplc="89D2E908" w:tentative="1">
      <w:start w:val="1"/>
      <w:numFmt w:val="bullet"/>
      <w:lvlText w:val=""/>
      <w:lvlJc w:val="left"/>
      <w:pPr>
        <w:ind w:left="2160" w:hanging="360"/>
      </w:pPr>
      <w:rPr>
        <w:rFonts w:ascii="Wingdings" w:hAnsi="Wingdings" w:hint="default"/>
      </w:rPr>
    </w:lvl>
    <w:lvl w:ilvl="3" w:tplc="9B6C28E0" w:tentative="1">
      <w:start w:val="1"/>
      <w:numFmt w:val="bullet"/>
      <w:lvlText w:val=""/>
      <w:lvlJc w:val="left"/>
      <w:pPr>
        <w:ind w:left="2880" w:hanging="360"/>
      </w:pPr>
      <w:rPr>
        <w:rFonts w:ascii="Symbol" w:hAnsi="Symbol" w:hint="default"/>
      </w:rPr>
    </w:lvl>
    <w:lvl w:ilvl="4" w:tplc="9C3643B6" w:tentative="1">
      <w:start w:val="1"/>
      <w:numFmt w:val="bullet"/>
      <w:lvlText w:val="o"/>
      <w:lvlJc w:val="left"/>
      <w:pPr>
        <w:ind w:left="3600" w:hanging="360"/>
      </w:pPr>
      <w:rPr>
        <w:rFonts w:ascii="Courier New" w:hAnsi="Courier New" w:hint="default"/>
      </w:rPr>
    </w:lvl>
    <w:lvl w:ilvl="5" w:tplc="010C6D4A" w:tentative="1">
      <w:start w:val="1"/>
      <w:numFmt w:val="bullet"/>
      <w:lvlText w:val=""/>
      <w:lvlJc w:val="left"/>
      <w:pPr>
        <w:ind w:left="4320" w:hanging="360"/>
      </w:pPr>
      <w:rPr>
        <w:rFonts w:ascii="Wingdings" w:hAnsi="Wingdings" w:hint="default"/>
      </w:rPr>
    </w:lvl>
    <w:lvl w:ilvl="6" w:tplc="1E9EF5C4" w:tentative="1">
      <w:start w:val="1"/>
      <w:numFmt w:val="bullet"/>
      <w:lvlText w:val=""/>
      <w:lvlJc w:val="left"/>
      <w:pPr>
        <w:ind w:left="5040" w:hanging="360"/>
      </w:pPr>
      <w:rPr>
        <w:rFonts w:ascii="Symbol" w:hAnsi="Symbol" w:hint="default"/>
      </w:rPr>
    </w:lvl>
    <w:lvl w:ilvl="7" w:tplc="2024800A" w:tentative="1">
      <w:start w:val="1"/>
      <w:numFmt w:val="bullet"/>
      <w:lvlText w:val="o"/>
      <w:lvlJc w:val="left"/>
      <w:pPr>
        <w:ind w:left="5760" w:hanging="360"/>
      </w:pPr>
      <w:rPr>
        <w:rFonts w:ascii="Courier New" w:hAnsi="Courier New" w:hint="default"/>
      </w:rPr>
    </w:lvl>
    <w:lvl w:ilvl="8" w:tplc="9BAA43AE" w:tentative="1">
      <w:start w:val="1"/>
      <w:numFmt w:val="bullet"/>
      <w:lvlText w:val=""/>
      <w:lvlJc w:val="left"/>
      <w:pPr>
        <w:ind w:left="6480" w:hanging="360"/>
      </w:pPr>
      <w:rPr>
        <w:rFonts w:ascii="Wingdings" w:hAnsi="Wingdings" w:hint="default"/>
      </w:rPr>
    </w:lvl>
  </w:abstractNum>
  <w:abstractNum w:abstractNumId="11">
    <w:nsid w:val="3B3D4244"/>
    <w:multiLevelType w:val="hybridMultilevel"/>
    <w:tmpl w:val="5F966DF0"/>
    <w:lvl w:ilvl="0" w:tplc="F5404EEA">
      <w:start w:val="1"/>
      <w:numFmt w:val="bullet"/>
      <w:lvlText w:val=""/>
      <w:lvlJc w:val="left"/>
      <w:pPr>
        <w:ind w:left="900" w:hanging="360"/>
      </w:pPr>
      <w:rPr>
        <w:rFonts w:ascii="Wingdings" w:hAnsi="Wingdings" w:hint="default"/>
      </w:rPr>
    </w:lvl>
    <w:lvl w:ilvl="1" w:tplc="F0548D68">
      <w:start w:val="1"/>
      <w:numFmt w:val="bullet"/>
      <w:lvlText w:val="o"/>
      <w:lvlJc w:val="left"/>
      <w:pPr>
        <w:ind w:left="1620" w:hanging="360"/>
      </w:pPr>
      <w:rPr>
        <w:rFonts w:ascii="Courier New" w:hAnsi="Courier New" w:hint="default"/>
      </w:rPr>
    </w:lvl>
    <w:lvl w:ilvl="2" w:tplc="55B68754" w:tentative="1">
      <w:start w:val="1"/>
      <w:numFmt w:val="bullet"/>
      <w:lvlText w:val=""/>
      <w:lvlJc w:val="left"/>
      <w:pPr>
        <w:ind w:left="2340" w:hanging="360"/>
      </w:pPr>
      <w:rPr>
        <w:rFonts w:ascii="Wingdings" w:hAnsi="Wingdings" w:hint="default"/>
      </w:rPr>
    </w:lvl>
    <w:lvl w:ilvl="3" w:tplc="25B62FAE" w:tentative="1">
      <w:start w:val="1"/>
      <w:numFmt w:val="bullet"/>
      <w:lvlText w:val=""/>
      <w:lvlJc w:val="left"/>
      <w:pPr>
        <w:ind w:left="3060" w:hanging="360"/>
      </w:pPr>
      <w:rPr>
        <w:rFonts w:ascii="Symbol" w:hAnsi="Symbol" w:hint="default"/>
      </w:rPr>
    </w:lvl>
    <w:lvl w:ilvl="4" w:tplc="74C06494" w:tentative="1">
      <w:start w:val="1"/>
      <w:numFmt w:val="bullet"/>
      <w:lvlText w:val="o"/>
      <w:lvlJc w:val="left"/>
      <w:pPr>
        <w:ind w:left="3780" w:hanging="360"/>
      </w:pPr>
      <w:rPr>
        <w:rFonts w:ascii="Courier New" w:hAnsi="Courier New" w:hint="default"/>
      </w:rPr>
    </w:lvl>
    <w:lvl w:ilvl="5" w:tplc="105AB5EC" w:tentative="1">
      <w:start w:val="1"/>
      <w:numFmt w:val="bullet"/>
      <w:lvlText w:val=""/>
      <w:lvlJc w:val="left"/>
      <w:pPr>
        <w:ind w:left="4500" w:hanging="360"/>
      </w:pPr>
      <w:rPr>
        <w:rFonts w:ascii="Wingdings" w:hAnsi="Wingdings" w:hint="default"/>
      </w:rPr>
    </w:lvl>
    <w:lvl w:ilvl="6" w:tplc="CECAB798" w:tentative="1">
      <w:start w:val="1"/>
      <w:numFmt w:val="bullet"/>
      <w:lvlText w:val=""/>
      <w:lvlJc w:val="left"/>
      <w:pPr>
        <w:ind w:left="5220" w:hanging="360"/>
      </w:pPr>
      <w:rPr>
        <w:rFonts w:ascii="Symbol" w:hAnsi="Symbol" w:hint="default"/>
      </w:rPr>
    </w:lvl>
    <w:lvl w:ilvl="7" w:tplc="C74074AC" w:tentative="1">
      <w:start w:val="1"/>
      <w:numFmt w:val="bullet"/>
      <w:lvlText w:val="o"/>
      <w:lvlJc w:val="left"/>
      <w:pPr>
        <w:ind w:left="5940" w:hanging="360"/>
      </w:pPr>
      <w:rPr>
        <w:rFonts w:ascii="Courier New" w:hAnsi="Courier New" w:hint="default"/>
      </w:rPr>
    </w:lvl>
    <w:lvl w:ilvl="8" w:tplc="718C6A72" w:tentative="1">
      <w:start w:val="1"/>
      <w:numFmt w:val="bullet"/>
      <w:lvlText w:val=""/>
      <w:lvlJc w:val="left"/>
      <w:pPr>
        <w:ind w:left="6660" w:hanging="360"/>
      </w:pPr>
      <w:rPr>
        <w:rFonts w:ascii="Wingdings" w:hAnsi="Wingdings" w:hint="default"/>
      </w:rPr>
    </w:lvl>
  </w:abstractNum>
  <w:abstractNum w:abstractNumId="12">
    <w:nsid w:val="3CF4193F"/>
    <w:multiLevelType w:val="hybridMultilevel"/>
    <w:tmpl w:val="8D64CE16"/>
    <w:lvl w:ilvl="0" w:tplc="AC249198">
      <w:start w:val="1"/>
      <w:numFmt w:val="bullet"/>
      <w:lvlText w:val=""/>
      <w:lvlJc w:val="left"/>
      <w:pPr>
        <w:ind w:left="990" w:hanging="360"/>
      </w:pPr>
      <w:rPr>
        <w:rFonts w:ascii="Wingdings" w:hAnsi="Wingdings" w:hint="default"/>
      </w:rPr>
    </w:lvl>
    <w:lvl w:ilvl="1" w:tplc="E604E5AA" w:tentative="1">
      <w:start w:val="1"/>
      <w:numFmt w:val="bullet"/>
      <w:lvlText w:val="o"/>
      <w:lvlJc w:val="left"/>
      <w:pPr>
        <w:ind w:left="1710" w:hanging="360"/>
      </w:pPr>
      <w:rPr>
        <w:rFonts w:ascii="Courier New" w:hAnsi="Courier New" w:hint="default"/>
      </w:rPr>
    </w:lvl>
    <w:lvl w:ilvl="2" w:tplc="51B0359E" w:tentative="1">
      <w:start w:val="1"/>
      <w:numFmt w:val="bullet"/>
      <w:lvlText w:val=""/>
      <w:lvlJc w:val="left"/>
      <w:pPr>
        <w:ind w:left="2430" w:hanging="360"/>
      </w:pPr>
      <w:rPr>
        <w:rFonts w:ascii="Wingdings" w:hAnsi="Wingdings" w:hint="default"/>
      </w:rPr>
    </w:lvl>
    <w:lvl w:ilvl="3" w:tplc="56708182" w:tentative="1">
      <w:start w:val="1"/>
      <w:numFmt w:val="bullet"/>
      <w:lvlText w:val=""/>
      <w:lvlJc w:val="left"/>
      <w:pPr>
        <w:ind w:left="3150" w:hanging="360"/>
      </w:pPr>
      <w:rPr>
        <w:rFonts w:ascii="Symbol" w:hAnsi="Symbol" w:hint="default"/>
      </w:rPr>
    </w:lvl>
    <w:lvl w:ilvl="4" w:tplc="BEA66310" w:tentative="1">
      <w:start w:val="1"/>
      <w:numFmt w:val="bullet"/>
      <w:lvlText w:val="o"/>
      <w:lvlJc w:val="left"/>
      <w:pPr>
        <w:ind w:left="3870" w:hanging="360"/>
      </w:pPr>
      <w:rPr>
        <w:rFonts w:ascii="Courier New" w:hAnsi="Courier New" w:hint="default"/>
      </w:rPr>
    </w:lvl>
    <w:lvl w:ilvl="5" w:tplc="C2445F12" w:tentative="1">
      <w:start w:val="1"/>
      <w:numFmt w:val="bullet"/>
      <w:lvlText w:val=""/>
      <w:lvlJc w:val="left"/>
      <w:pPr>
        <w:ind w:left="4590" w:hanging="360"/>
      </w:pPr>
      <w:rPr>
        <w:rFonts w:ascii="Wingdings" w:hAnsi="Wingdings" w:hint="default"/>
      </w:rPr>
    </w:lvl>
    <w:lvl w:ilvl="6" w:tplc="C3144E4E" w:tentative="1">
      <w:start w:val="1"/>
      <w:numFmt w:val="bullet"/>
      <w:lvlText w:val=""/>
      <w:lvlJc w:val="left"/>
      <w:pPr>
        <w:ind w:left="5310" w:hanging="360"/>
      </w:pPr>
      <w:rPr>
        <w:rFonts w:ascii="Symbol" w:hAnsi="Symbol" w:hint="default"/>
      </w:rPr>
    </w:lvl>
    <w:lvl w:ilvl="7" w:tplc="95CE6BCA" w:tentative="1">
      <w:start w:val="1"/>
      <w:numFmt w:val="bullet"/>
      <w:lvlText w:val="o"/>
      <w:lvlJc w:val="left"/>
      <w:pPr>
        <w:ind w:left="6030" w:hanging="360"/>
      </w:pPr>
      <w:rPr>
        <w:rFonts w:ascii="Courier New" w:hAnsi="Courier New" w:hint="default"/>
      </w:rPr>
    </w:lvl>
    <w:lvl w:ilvl="8" w:tplc="9CEA462C" w:tentative="1">
      <w:start w:val="1"/>
      <w:numFmt w:val="bullet"/>
      <w:lvlText w:val=""/>
      <w:lvlJc w:val="left"/>
      <w:pPr>
        <w:ind w:left="6750" w:hanging="360"/>
      </w:pPr>
      <w:rPr>
        <w:rFonts w:ascii="Wingdings" w:hAnsi="Wingdings" w:hint="default"/>
      </w:rPr>
    </w:lvl>
  </w:abstractNum>
  <w:abstractNum w:abstractNumId="13">
    <w:nsid w:val="43A3076B"/>
    <w:multiLevelType w:val="hybridMultilevel"/>
    <w:tmpl w:val="A0E29BAE"/>
    <w:lvl w:ilvl="0" w:tplc="C1C665EC">
      <w:start w:val="1"/>
      <w:numFmt w:val="bullet"/>
      <w:lvlText w:val=""/>
      <w:lvlJc w:val="left"/>
      <w:pPr>
        <w:ind w:left="1335" w:hanging="360"/>
      </w:pPr>
      <w:rPr>
        <w:rFonts w:ascii="Wingdings" w:hAnsi="Wingdings" w:hint="default"/>
      </w:rPr>
    </w:lvl>
    <w:lvl w:ilvl="1" w:tplc="82E64FDC" w:tentative="1">
      <w:start w:val="1"/>
      <w:numFmt w:val="bullet"/>
      <w:lvlText w:val="o"/>
      <w:lvlJc w:val="left"/>
      <w:pPr>
        <w:ind w:left="2055" w:hanging="360"/>
      </w:pPr>
      <w:rPr>
        <w:rFonts w:ascii="Courier New" w:hAnsi="Courier New" w:hint="default"/>
      </w:rPr>
    </w:lvl>
    <w:lvl w:ilvl="2" w:tplc="3468E2A0" w:tentative="1">
      <w:start w:val="1"/>
      <w:numFmt w:val="bullet"/>
      <w:lvlText w:val=""/>
      <w:lvlJc w:val="left"/>
      <w:pPr>
        <w:ind w:left="2775" w:hanging="360"/>
      </w:pPr>
      <w:rPr>
        <w:rFonts w:ascii="Wingdings" w:hAnsi="Wingdings" w:hint="default"/>
      </w:rPr>
    </w:lvl>
    <w:lvl w:ilvl="3" w:tplc="D42E7890" w:tentative="1">
      <w:start w:val="1"/>
      <w:numFmt w:val="bullet"/>
      <w:lvlText w:val=""/>
      <w:lvlJc w:val="left"/>
      <w:pPr>
        <w:ind w:left="3495" w:hanging="360"/>
      </w:pPr>
      <w:rPr>
        <w:rFonts w:ascii="Symbol" w:hAnsi="Symbol" w:hint="default"/>
      </w:rPr>
    </w:lvl>
    <w:lvl w:ilvl="4" w:tplc="8FFE7AD6" w:tentative="1">
      <w:start w:val="1"/>
      <w:numFmt w:val="bullet"/>
      <w:lvlText w:val="o"/>
      <w:lvlJc w:val="left"/>
      <w:pPr>
        <w:ind w:left="4215" w:hanging="360"/>
      </w:pPr>
      <w:rPr>
        <w:rFonts w:ascii="Courier New" w:hAnsi="Courier New" w:hint="default"/>
      </w:rPr>
    </w:lvl>
    <w:lvl w:ilvl="5" w:tplc="D7DEFD86" w:tentative="1">
      <w:start w:val="1"/>
      <w:numFmt w:val="bullet"/>
      <w:lvlText w:val=""/>
      <w:lvlJc w:val="left"/>
      <w:pPr>
        <w:ind w:left="4935" w:hanging="360"/>
      </w:pPr>
      <w:rPr>
        <w:rFonts w:ascii="Wingdings" w:hAnsi="Wingdings" w:hint="default"/>
      </w:rPr>
    </w:lvl>
    <w:lvl w:ilvl="6" w:tplc="A50E7386" w:tentative="1">
      <w:start w:val="1"/>
      <w:numFmt w:val="bullet"/>
      <w:lvlText w:val=""/>
      <w:lvlJc w:val="left"/>
      <w:pPr>
        <w:ind w:left="5655" w:hanging="360"/>
      </w:pPr>
      <w:rPr>
        <w:rFonts w:ascii="Symbol" w:hAnsi="Symbol" w:hint="default"/>
      </w:rPr>
    </w:lvl>
    <w:lvl w:ilvl="7" w:tplc="4B7C477C" w:tentative="1">
      <w:start w:val="1"/>
      <w:numFmt w:val="bullet"/>
      <w:lvlText w:val="o"/>
      <w:lvlJc w:val="left"/>
      <w:pPr>
        <w:ind w:left="6375" w:hanging="360"/>
      </w:pPr>
      <w:rPr>
        <w:rFonts w:ascii="Courier New" w:hAnsi="Courier New" w:hint="default"/>
      </w:rPr>
    </w:lvl>
    <w:lvl w:ilvl="8" w:tplc="C8841490" w:tentative="1">
      <w:start w:val="1"/>
      <w:numFmt w:val="bullet"/>
      <w:lvlText w:val=""/>
      <w:lvlJc w:val="left"/>
      <w:pPr>
        <w:ind w:left="7095" w:hanging="360"/>
      </w:pPr>
      <w:rPr>
        <w:rFonts w:ascii="Wingdings" w:hAnsi="Wingdings" w:hint="default"/>
      </w:rPr>
    </w:lvl>
  </w:abstractNum>
  <w:abstractNum w:abstractNumId="14">
    <w:nsid w:val="4A9757F1"/>
    <w:multiLevelType w:val="hybridMultilevel"/>
    <w:tmpl w:val="4C3267CC"/>
    <w:lvl w:ilvl="0" w:tplc="7D989B64">
      <w:start w:val="1"/>
      <w:numFmt w:val="bullet"/>
      <w:lvlText w:val=""/>
      <w:lvlJc w:val="left"/>
      <w:pPr>
        <w:ind w:left="990" w:hanging="360"/>
      </w:pPr>
      <w:rPr>
        <w:rFonts w:ascii="Wingdings" w:hAnsi="Wingdings" w:hint="default"/>
      </w:rPr>
    </w:lvl>
    <w:lvl w:ilvl="1" w:tplc="DD52578A" w:tentative="1">
      <w:start w:val="1"/>
      <w:numFmt w:val="bullet"/>
      <w:lvlText w:val="o"/>
      <w:lvlJc w:val="left"/>
      <w:pPr>
        <w:ind w:left="1710" w:hanging="360"/>
      </w:pPr>
      <w:rPr>
        <w:rFonts w:ascii="Courier New" w:hAnsi="Courier New" w:hint="default"/>
      </w:rPr>
    </w:lvl>
    <w:lvl w:ilvl="2" w:tplc="C220C186" w:tentative="1">
      <w:start w:val="1"/>
      <w:numFmt w:val="bullet"/>
      <w:lvlText w:val=""/>
      <w:lvlJc w:val="left"/>
      <w:pPr>
        <w:ind w:left="2430" w:hanging="360"/>
      </w:pPr>
      <w:rPr>
        <w:rFonts w:ascii="Wingdings" w:hAnsi="Wingdings" w:hint="default"/>
      </w:rPr>
    </w:lvl>
    <w:lvl w:ilvl="3" w:tplc="CD1AEE06" w:tentative="1">
      <w:start w:val="1"/>
      <w:numFmt w:val="bullet"/>
      <w:lvlText w:val=""/>
      <w:lvlJc w:val="left"/>
      <w:pPr>
        <w:ind w:left="3150" w:hanging="360"/>
      </w:pPr>
      <w:rPr>
        <w:rFonts w:ascii="Symbol" w:hAnsi="Symbol" w:hint="default"/>
      </w:rPr>
    </w:lvl>
    <w:lvl w:ilvl="4" w:tplc="EBC8F928" w:tentative="1">
      <w:start w:val="1"/>
      <w:numFmt w:val="bullet"/>
      <w:lvlText w:val="o"/>
      <w:lvlJc w:val="left"/>
      <w:pPr>
        <w:ind w:left="3870" w:hanging="360"/>
      </w:pPr>
      <w:rPr>
        <w:rFonts w:ascii="Courier New" w:hAnsi="Courier New" w:hint="default"/>
      </w:rPr>
    </w:lvl>
    <w:lvl w:ilvl="5" w:tplc="3ED4943E" w:tentative="1">
      <w:start w:val="1"/>
      <w:numFmt w:val="bullet"/>
      <w:lvlText w:val=""/>
      <w:lvlJc w:val="left"/>
      <w:pPr>
        <w:ind w:left="4590" w:hanging="360"/>
      </w:pPr>
      <w:rPr>
        <w:rFonts w:ascii="Wingdings" w:hAnsi="Wingdings" w:hint="default"/>
      </w:rPr>
    </w:lvl>
    <w:lvl w:ilvl="6" w:tplc="72AEE096" w:tentative="1">
      <w:start w:val="1"/>
      <w:numFmt w:val="bullet"/>
      <w:lvlText w:val=""/>
      <w:lvlJc w:val="left"/>
      <w:pPr>
        <w:ind w:left="5310" w:hanging="360"/>
      </w:pPr>
      <w:rPr>
        <w:rFonts w:ascii="Symbol" w:hAnsi="Symbol" w:hint="default"/>
      </w:rPr>
    </w:lvl>
    <w:lvl w:ilvl="7" w:tplc="95127BEE" w:tentative="1">
      <w:start w:val="1"/>
      <w:numFmt w:val="bullet"/>
      <w:lvlText w:val="o"/>
      <w:lvlJc w:val="left"/>
      <w:pPr>
        <w:ind w:left="6030" w:hanging="360"/>
      </w:pPr>
      <w:rPr>
        <w:rFonts w:ascii="Courier New" w:hAnsi="Courier New" w:hint="default"/>
      </w:rPr>
    </w:lvl>
    <w:lvl w:ilvl="8" w:tplc="D9947B04" w:tentative="1">
      <w:start w:val="1"/>
      <w:numFmt w:val="bullet"/>
      <w:lvlText w:val=""/>
      <w:lvlJc w:val="left"/>
      <w:pPr>
        <w:ind w:left="6750" w:hanging="360"/>
      </w:pPr>
      <w:rPr>
        <w:rFonts w:ascii="Wingdings" w:hAnsi="Wingdings" w:hint="default"/>
      </w:rPr>
    </w:lvl>
  </w:abstractNum>
  <w:abstractNum w:abstractNumId="15">
    <w:nsid w:val="4B525F9A"/>
    <w:multiLevelType w:val="hybridMultilevel"/>
    <w:tmpl w:val="B580878E"/>
    <w:lvl w:ilvl="0" w:tplc="B4BAFC2E">
      <w:start w:val="1"/>
      <w:numFmt w:val="bullet"/>
      <w:lvlText w:val=""/>
      <w:lvlJc w:val="left"/>
      <w:pPr>
        <w:ind w:left="765" w:hanging="360"/>
      </w:pPr>
      <w:rPr>
        <w:rFonts w:ascii="Wingdings" w:hAnsi="Wingdings" w:hint="default"/>
      </w:rPr>
    </w:lvl>
    <w:lvl w:ilvl="1" w:tplc="319CA608" w:tentative="1">
      <w:start w:val="1"/>
      <w:numFmt w:val="bullet"/>
      <w:lvlText w:val="o"/>
      <w:lvlJc w:val="left"/>
      <w:pPr>
        <w:ind w:left="1485" w:hanging="360"/>
      </w:pPr>
      <w:rPr>
        <w:rFonts w:ascii="Courier New" w:hAnsi="Courier New" w:hint="default"/>
      </w:rPr>
    </w:lvl>
    <w:lvl w:ilvl="2" w:tplc="1DCA4854" w:tentative="1">
      <w:start w:val="1"/>
      <w:numFmt w:val="bullet"/>
      <w:lvlText w:val=""/>
      <w:lvlJc w:val="left"/>
      <w:pPr>
        <w:ind w:left="2205" w:hanging="360"/>
      </w:pPr>
      <w:rPr>
        <w:rFonts w:ascii="Wingdings" w:hAnsi="Wingdings" w:hint="default"/>
      </w:rPr>
    </w:lvl>
    <w:lvl w:ilvl="3" w:tplc="55D64630" w:tentative="1">
      <w:start w:val="1"/>
      <w:numFmt w:val="bullet"/>
      <w:lvlText w:val=""/>
      <w:lvlJc w:val="left"/>
      <w:pPr>
        <w:ind w:left="2925" w:hanging="360"/>
      </w:pPr>
      <w:rPr>
        <w:rFonts w:ascii="Symbol" w:hAnsi="Symbol" w:hint="default"/>
      </w:rPr>
    </w:lvl>
    <w:lvl w:ilvl="4" w:tplc="124C5628" w:tentative="1">
      <w:start w:val="1"/>
      <w:numFmt w:val="bullet"/>
      <w:lvlText w:val="o"/>
      <w:lvlJc w:val="left"/>
      <w:pPr>
        <w:ind w:left="3645" w:hanging="360"/>
      </w:pPr>
      <w:rPr>
        <w:rFonts w:ascii="Courier New" w:hAnsi="Courier New" w:hint="default"/>
      </w:rPr>
    </w:lvl>
    <w:lvl w:ilvl="5" w:tplc="D5641134" w:tentative="1">
      <w:start w:val="1"/>
      <w:numFmt w:val="bullet"/>
      <w:lvlText w:val=""/>
      <w:lvlJc w:val="left"/>
      <w:pPr>
        <w:ind w:left="4365" w:hanging="360"/>
      </w:pPr>
      <w:rPr>
        <w:rFonts w:ascii="Wingdings" w:hAnsi="Wingdings" w:hint="default"/>
      </w:rPr>
    </w:lvl>
    <w:lvl w:ilvl="6" w:tplc="35CC2706" w:tentative="1">
      <w:start w:val="1"/>
      <w:numFmt w:val="bullet"/>
      <w:lvlText w:val=""/>
      <w:lvlJc w:val="left"/>
      <w:pPr>
        <w:ind w:left="5085" w:hanging="360"/>
      </w:pPr>
      <w:rPr>
        <w:rFonts w:ascii="Symbol" w:hAnsi="Symbol" w:hint="default"/>
      </w:rPr>
    </w:lvl>
    <w:lvl w:ilvl="7" w:tplc="97AAD064" w:tentative="1">
      <w:start w:val="1"/>
      <w:numFmt w:val="bullet"/>
      <w:lvlText w:val="o"/>
      <w:lvlJc w:val="left"/>
      <w:pPr>
        <w:ind w:left="5805" w:hanging="360"/>
      </w:pPr>
      <w:rPr>
        <w:rFonts w:ascii="Courier New" w:hAnsi="Courier New" w:hint="default"/>
      </w:rPr>
    </w:lvl>
    <w:lvl w:ilvl="8" w:tplc="2E6EBA86" w:tentative="1">
      <w:start w:val="1"/>
      <w:numFmt w:val="bullet"/>
      <w:lvlText w:val=""/>
      <w:lvlJc w:val="left"/>
      <w:pPr>
        <w:ind w:left="6525" w:hanging="360"/>
      </w:pPr>
      <w:rPr>
        <w:rFonts w:ascii="Wingdings" w:hAnsi="Wingdings" w:hint="default"/>
      </w:rPr>
    </w:lvl>
  </w:abstractNum>
  <w:abstractNum w:abstractNumId="16">
    <w:nsid w:val="4C9778D9"/>
    <w:multiLevelType w:val="hybridMultilevel"/>
    <w:tmpl w:val="FA2291B8"/>
    <w:lvl w:ilvl="0" w:tplc="712E8050">
      <w:start w:val="1"/>
      <w:numFmt w:val="bullet"/>
      <w:lvlText w:val=""/>
      <w:lvlJc w:val="left"/>
      <w:pPr>
        <w:ind w:left="1080" w:hanging="360"/>
      </w:pPr>
      <w:rPr>
        <w:rFonts w:ascii="Wingdings" w:hAnsi="Wingdings" w:hint="default"/>
      </w:rPr>
    </w:lvl>
    <w:lvl w:ilvl="1" w:tplc="0BB09C0A" w:tentative="1">
      <w:start w:val="1"/>
      <w:numFmt w:val="bullet"/>
      <w:lvlText w:val="o"/>
      <w:lvlJc w:val="left"/>
      <w:pPr>
        <w:ind w:left="1800" w:hanging="360"/>
      </w:pPr>
      <w:rPr>
        <w:rFonts w:ascii="Courier New" w:hAnsi="Courier New" w:hint="default"/>
      </w:rPr>
    </w:lvl>
    <w:lvl w:ilvl="2" w:tplc="BDF88964" w:tentative="1">
      <w:start w:val="1"/>
      <w:numFmt w:val="bullet"/>
      <w:lvlText w:val=""/>
      <w:lvlJc w:val="left"/>
      <w:pPr>
        <w:ind w:left="2520" w:hanging="360"/>
      </w:pPr>
      <w:rPr>
        <w:rFonts w:ascii="Wingdings" w:hAnsi="Wingdings" w:hint="default"/>
      </w:rPr>
    </w:lvl>
    <w:lvl w:ilvl="3" w:tplc="612AF80E" w:tentative="1">
      <w:start w:val="1"/>
      <w:numFmt w:val="bullet"/>
      <w:lvlText w:val=""/>
      <w:lvlJc w:val="left"/>
      <w:pPr>
        <w:ind w:left="3240" w:hanging="360"/>
      </w:pPr>
      <w:rPr>
        <w:rFonts w:ascii="Symbol" w:hAnsi="Symbol" w:hint="default"/>
      </w:rPr>
    </w:lvl>
    <w:lvl w:ilvl="4" w:tplc="C2CEEB1A" w:tentative="1">
      <w:start w:val="1"/>
      <w:numFmt w:val="bullet"/>
      <w:lvlText w:val="o"/>
      <w:lvlJc w:val="left"/>
      <w:pPr>
        <w:ind w:left="3960" w:hanging="360"/>
      </w:pPr>
      <w:rPr>
        <w:rFonts w:ascii="Courier New" w:hAnsi="Courier New" w:hint="default"/>
      </w:rPr>
    </w:lvl>
    <w:lvl w:ilvl="5" w:tplc="CA8A92B0" w:tentative="1">
      <w:start w:val="1"/>
      <w:numFmt w:val="bullet"/>
      <w:lvlText w:val=""/>
      <w:lvlJc w:val="left"/>
      <w:pPr>
        <w:ind w:left="4680" w:hanging="360"/>
      </w:pPr>
      <w:rPr>
        <w:rFonts w:ascii="Wingdings" w:hAnsi="Wingdings" w:hint="default"/>
      </w:rPr>
    </w:lvl>
    <w:lvl w:ilvl="6" w:tplc="DD8E1E0E" w:tentative="1">
      <w:start w:val="1"/>
      <w:numFmt w:val="bullet"/>
      <w:lvlText w:val=""/>
      <w:lvlJc w:val="left"/>
      <w:pPr>
        <w:ind w:left="5400" w:hanging="360"/>
      </w:pPr>
      <w:rPr>
        <w:rFonts w:ascii="Symbol" w:hAnsi="Symbol" w:hint="default"/>
      </w:rPr>
    </w:lvl>
    <w:lvl w:ilvl="7" w:tplc="4B149FB6" w:tentative="1">
      <w:start w:val="1"/>
      <w:numFmt w:val="bullet"/>
      <w:lvlText w:val="o"/>
      <w:lvlJc w:val="left"/>
      <w:pPr>
        <w:ind w:left="6120" w:hanging="360"/>
      </w:pPr>
      <w:rPr>
        <w:rFonts w:ascii="Courier New" w:hAnsi="Courier New" w:hint="default"/>
      </w:rPr>
    </w:lvl>
    <w:lvl w:ilvl="8" w:tplc="975AE890" w:tentative="1">
      <w:start w:val="1"/>
      <w:numFmt w:val="bullet"/>
      <w:lvlText w:val=""/>
      <w:lvlJc w:val="left"/>
      <w:pPr>
        <w:ind w:left="6840" w:hanging="360"/>
      </w:pPr>
      <w:rPr>
        <w:rFonts w:ascii="Wingdings" w:hAnsi="Wingdings" w:hint="default"/>
      </w:rPr>
    </w:lvl>
  </w:abstractNum>
  <w:abstractNum w:abstractNumId="17">
    <w:nsid w:val="4C9F3125"/>
    <w:multiLevelType w:val="hybridMultilevel"/>
    <w:tmpl w:val="D0D289BC"/>
    <w:lvl w:ilvl="0" w:tplc="55588A90">
      <w:start w:val="1"/>
      <w:numFmt w:val="bullet"/>
      <w:lvlText w:val=""/>
      <w:lvlJc w:val="left"/>
      <w:pPr>
        <w:tabs>
          <w:tab w:val="num" w:pos="810"/>
        </w:tabs>
        <w:ind w:left="810" w:hanging="360"/>
      </w:pPr>
      <w:rPr>
        <w:rFonts w:ascii="Wingdings" w:hAnsi="Wingdings" w:hint="default"/>
      </w:rPr>
    </w:lvl>
    <w:lvl w:ilvl="1" w:tplc="5D82AFA8">
      <w:start w:val="1"/>
      <w:numFmt w:val="bullet"/>
      <w:lvlText w:val="o"/>
      <w:lvlJc w:val="left"/>
      <w:pPr>
        <w:ind w:left="1530" w:hanging="360"/>
      </w:pPr>
      <w:rPr>
        <w:rFonts w:ascii="Courier New" w:hAnsi="Courier New" w:hint="default"/>
      </w:rPr>
    </w:lvl>
    <w:lvl w:ilvl="2" w:tplc="45261AC2">
      <w:start w:val="1"/>
      <w:numFmt w:val="bullet"/>
      <w:lvlText w:val=""/>
      <w:lvlJc w:val="left"/>
      <w:pPr>
        <w:ind w:left="2250" w:hanging="360"/>
      </w:pPr>
      <w:rPr>
        <w:rFonts w:ascii="Wingdings" w:hAnsi="Wingdings" w:hint="default"/>
      </w:rPr>
    </w:lvl>
    <w:lvl w:ilvl="3" w:tplc="080AA7E8">
      <w:start w:val="1"/>
      <w:numFmt w:val="bullet"/>
      <w:lvlText w:val=""/>
      <w:lvlJc w:val="left"/>
      <w:pPr>
        <w:ind w:left="2970" w:hanging="360"/>
      </w:pPr>
      <w:rPr>
        <w:rFonts w:ascii="Symbol" w:hAnsi="Symbol" w:hint="default"/>
      </w:rPr>
    </w:lvl>
    <w:lvl w:ilvl="4" w:tplc="E018B89C" w:tentative="1">
      <w:start w:val="1"/>
      <w:numFmt w:val="bullet"/>
      <w:lvlText w:val="o"/>
      <w:lvlJc w:val="left"/>
      <w:pPr>
        <w:ind w:left="3690" w:hanging="360"/>
      </w:pPr>
      <w:rPr>
        <w:rFonts w:ascii="Courier New" w:hAnsi="Courier New" w:hint="default"/>
      </w:rPr>
    </w:lvl>
    <w:lvl w:ilvl="5" w:tplc="BE0C515E" w:tentative="1">
      <w:start w:val="1"/>
      <w:numFmt w:val="bullet"/>
      <w:lvlText w:val=""/>
      <w:lvlJc w:val="left"/>
      <w:pPr>
        <w:ind w:left="4410" w:hanging="360"/>
      </w:pPr>
      <w:rPr>
        <w:rFonts w:ascii="Wingdings" w:hAnsi="Wingdings" w:hint="default"/>
      </w:rPr>
    </w:lvl>
    <w:lvl w:ilvl="6" w:tplc="1CD80DFC" w:tentative="1">
      <w:start w:val="1"/>
      <w:numFmt w:val="bullet"/>
      <w:lvlText w:val=""/>
      <w:lvlJc w:val="left"/>
      <w:pPr>
        <w:ind w:left="5130" w:hanging="360"/>
      </w:pPr>
      <w:rPr>
        <w:rFonts w:ascii="Symbol" w:hAnsi="Symbol" w:hint="default"/>
      </w:rPr>
    </w:lvl>
    <w:lvl w:ilvl="7" w:tplc="E3361208">
      <w:start w:val="1"/>
      <w:numFmt w:val="bullet"/>
      <w:lvlText w:val="o"/>
      <w:lvlJc w:val="left"/>
      <w:pPr>
        <w:ind w:left="5850" w:hanging="360"/>
      </w:pPr>
      <w:rPr>
        <w:rFonts w:ascii="Courier New" w:hAnsi="Courier New" w:hint="default"/>
      </w:rPr>
    </w:lvl>
    <w:lvl w:ilvl="8" w:tplc="2006D176" w:tentative="1">
      <w:start w:val="1"/>
      <w:numFmt w:val="bullet"/>
      <w:lvlText w:val=""/>
      <w:lvlJc w:val="left"/>
      <w:pPr>
        <w:ind w:left="6570" w:hanging="360"/>
      </w:pPr>
      <w:rPr>
        <w:rFonts w:ascii="Wingdings" w:hAnsi="Wingdings" w:hint="default"/>
      </w:rPr>
    </w:lvl>
  </w:abstractNum>
  <w:abstractNum w:abstractNumId="18">
    <w:nsid w:val="4EF270A2"/>
    <w:multiLevelType w:val="hybridMultilevel"/>
    <w:tmpl w:val="F0EAD28C"/>
    <w:lvl w:ilvl="0" w:tplc="40A0A736">
      <w:start w:val="1"/>
      <w:numFmt w:val="bullet"/>
      <w:lvlText w:val=""/>
      <w:lvlJc w:val="left"/>
      <w:pPr>
        <w:tabs>
          <w:tab w:val="num" w:pos="720"/>
        </w:tabs>
        <w:ind w:left="720" w:hanging="360"/>
      </w:pPr>
      <w:rPr>
        <w:rFonts w:ascii="Symbol" w:hAnsi="Symbol" w:hint="default"/>
      </w:rPr>
    </w:lvl>
    <w:lvl w:ilvl="1" w:tplc="3CD05F9A" w:tentative="1">
      <w:start w:val="1"/>
      <w:numFmt w:val="bullet"/>
      <w:lvlText w:val="o"/>
      <w:lvlJc w:val="left"/>
      <w:pPr>
        <w:tabs>
          <w:tab w:val="num" w:pos="1440"/>
        </w:tabs>
        <w:ind w:left="1440" w:hanging="360"/>
      </w:pPr>
      <w:rPr>
        <w:rFonts w:ascii="Courier New" w:hAnsi="Courier New" w:hint="default"/>
      </w:rPr>
    </w:lvl>
    <w:lvl w:ilvl="2" w:tplc="17068B5A" w:tentative="1">
      <w:start w:val="1"/>
      <w:numFmt w:val="bullet"/>
      <w:lvlText w:val=""/>
      <w:lvlJc w:val="left"/>
      <w:pPr>
        <w:tabs>
          <w:tab w:val="num" w:pos="2160"/>
        </w:tabs>
        <w:ind w:left="2160" w:hanging="360"/>
      </w:pPr>
      <w:rPr>
        <w:rFonts w:ascii="Wingdings" w:hAnsi="Wingdings" w:hint="default"/>
      </w:rPr>
    </w:lvl>
    <w:lvl w:ilvl="3" w:tplc="6864419A" w:tentative="1">
      <w:start w:val="1"/>
      <w:numFmt w:val="bullet"/>
      <w:lvlText w:val=""/>
      <w:lvlJc w:val="left"/>
      <w:pPr>
        <w:tabs>
          <w:tab w:val="num" w:pos="2880"/>
        </w:tabs>
        <w:ind w:left="2880" w:hanging="360"/>
      </w:pPr>
      <w:rPr>
        <w:rFonts w:ascii="Symbol" w:hAnsi="Symbol" w:hint="default"/>
      </w:rPr>
    </w:lvl>
    <w:lvl w:ilvl="4" w:tplc="0DE8CA1C" w:tentative="1">
      <w:start w:val="1"/>
      <w:numFmt w:val="bullet"/>
      <w:lvlText w:val="o"/>
      <w:lvlJc w:val="left"/>
      <w:pPr>
        <w:tabs>
          <w:tab w:val="num" w:pos="3600"/>
        </w:tabs>
        <w:ind w:left="3600" w:hanging="360"/>
      </w:pPr>
      <w:rPr>
        <w:rFonts w:ascii="Courier New" w:hAnsi="Courier New" w:hint="default"/>
      </w:rPr>
    </w:lvl>
    <w:lvl w:ilvl="5" w:tplc="3D68530C" w:tentative="1">
      <w:start w:val="1"/>
      <w:numFmt w:val="bullet"/>
      <w:lvlText w:val=""/>
      <w:lvlJc w:val="left"/>
      <w:pPr>
        <w:tabs>
          <w:tab w:val="num" w:pos="4320"/>
        </w:tabs>
        <w:ind w:left="4320" w:hanging="360"/>
      </w:pPr>
      <w:rPr>
        <w:rFonts w:ascii="Wingdings" w:hAnsi="Wingdings" w:hint="default"/>
      </w:rPr>
    </w:lvl>
    <w:lvl w:ilvl="6" w:tplc="631EE702" w:tentative="1">
      <w:start w:val="1"/>
      <w:numFmt w:val="bullet"/>
      <w:lvlText w:val=""/>
      <w:lvlJc w:val="left"/>
      <w:pPr>
        <w:tabs>
          <w:tab w:val="num" w:pos="5040"/>
        </w:tabs>
        <w:ind w:left="5040" w:hanging="360"/>
      </w:pPr>
      <w:rPr>
        <w:rFonts w:ascii="Symbol" w:hAnsi="Symbol" w:hint="default"/>
      </w:rPr>
    </w:lvl>
    <w:lvl w:ilvl="7" w:tplc="DC4A9D80" w:tentative="1">
      <w:start w:val="1"/>
      <w:numFmt w:val="bullet"/>
      <w:lvlText w:val="o"/>
      <w:lvlJc w:val="left"/>
      <w:pPr>
        <w:tabs>
          <w:tab w:val="num" w:pos="5760"/>
        </w:tabs>
        <w:ind w:left="5760" w:hanging="360"/>
      </w:pPr>
      <w:rPr>
        <w:rFonts w:ascii="Courier New" w:hAnsi="Courier New" w:hint="default"/>
      </w:rPr>
    </w:lvl>
    <w:lvl w:ilvl="8" w:tplc="CDD02AAE" w:tentative="1">
      <w:start w:val="1"/>
      <w:numFmt w:val="bullet"/>
      <w:lvlText w:val=""/>
      <w:lvlJc w:val="left"/>
      <w:pPr>
        <w:tabs>
          <w:tab w:val="num" w:pos="6480"/>
        </w:tabs>
        <w:ind w:left="6480" w:hanging="360"/>
      </w:pPr>
      <w:rPr>
        <w:rFonts w:ascii="Wingdings" w:hAnsi="Wingdings" w:hint="default"/>
      </w:rPr>
    </w:lvl>
  </w:abstractNum>
  <w:abstractNum w:abstractNumId="19">
    <w:nsid w:val="54FC107B"/>
    <w:multiLevelType w:val="hybridMultilevel"/>
    <w:tmpl w:val="E2A45912"/>
    <w:lvl w:ilvl="0" w:tplc="B6ECE972">
      <w:start w:val="1"/>
      <w:numFmt w:val="bullet"/>
      <w:lvlText w:val=""/>
      <w:lvlJc w:val="left"/>
      <w:pPr>
        <w:tabs>
          <w:tab w:val="num" w:pos="990"/>
        </w:tabs>
        <w:ind w:left="990" w:hanging="360"/>
      </w:pPr>
      <w:rPr>
        <w:rFonts w:ascii="Wingdings" w:hAnsi="Wingdings" w:hint="default"/>
      </w:rPr>
    </w:lvl>
    <w:lvl w:ilvl="1" w:tplc="6BCE46C4" w:tentative="1">
      <w:start w:val="1"/>
      <w:numFmt w:val="bullet"/>
      <w:lvlText w:val="o"/>
      <w:lvlJc w:val="left"/>
      <w:pPr>
        <w:tabs>
          <w:tab w:val="num" w:pos="1710"/>
        </w:tabs>
        <w:ind w:left="1710" w:hanging="360"/>
      </w:pPr>
      <w:rPr>
        <w:rFonts w:ascii="Courier New" w:hAnsi="Courier New" w:hint="default"/>
      </w:rPr>
    </w:lvl>
    <w:lvl w:ilvl="2" w:tplc="420AE55E" w:tentative="1">
      <w:start w:val="1"/>
      <w:numFmt w:val="bullet"/>
      <w:lvlText w:val=""/>
      <w:lvlJc w:val="left"/>
      <w:pPr>
        <w:tabs>
          <w:tab w:val="num" w:pos="2430"/>
        </w:tabs>
        <w:ind w:left="2430" w:hanging="360"/>
      </w:pPr>
      <w:rPr>
        <w:rFonts w:ascii="Wingdings" w:hAnsi="Wingdings" w:hint="default"/>
      </w:rPr>
    </w:lvl>
    <w:lvl w:ilvl="3" w:tplc="067C37E4" w:tentative="1">
      <w:start w:val="1"/>
      <w:numFmt w:val="bullet"/>
      <w:lvlText w:val=""/>
      <w:lvlJc w:val="left"/>
      <w:pPr>
        <w:tabs>
          <w:tab w:val="num" w:pos="3150"/>
        </w:tabs>
        <w:ind w:left="3150" w:hanging="360"/>
      </w:pPr>
      <w:rPr>
        <w:rFonts w:ascii="Symbol" w:hAnsi="Symbol" w:hint="default"/>
      </w:rPr>
    </w:lvl>
    <w:lvl w:ilvl="4" w:tplc="6E8C5EA0" w:tentative="1">
      <w:start w:val="1"/>
      <w:numFmt w:val="bullet"/>
      <w:lvlText w:val="o"/>
      <w:lvlJc w:val="left"/>
      <w:pPr>
        <w:tabs>
          <w:tab w:val="num" w:pos="3870"/>
        </w:tabs>
        <w:ind w:left="3870" w:hanging="360"/>
      </w:pPr>
      <w:rPr>
        <w:rFonts w:ascii="Courier New" w:hAnsi="Courier New" w:hint="default"/>
      </w:rPr>
    </w:lvl>
    <w:lvl w:ilvl="5" w:tplc="A522B23A" w:tentative="1">
      <w:start w:val="1"/>
      <w:numFmt w:val="bullet"/>
      <w:lvlText w:val=""/>
      <w:lvlJc w:val="left"/>
      <w:pPr>
        <w:tabs>
          <w:tab w:val="num" w:pos="4590"/>
        </w:tabs>
        <w:ind w:left="4590" w:hanging="360"/>
      </w:pPr>
      <w:rPr>
        <w:rFonts w:ascii="Wingdings" w:hAnsi="Wingdings" w:hint="default"/>
      </w:rPr>
    </w:lvl>
    <w:lvl w:ilvl="6" w:tplc="DC36A926" w:tentative="1">
      <w:start w:val="1"/>
      <w:numFmt w:val="bullet"/>
      <w:lvlText w:val=""/>
      <w:lvlJc w:val="left"/>
      <w:pPr>
        <w:tabs>
          <w:tab w:val="num" w:pos="5310"/>
        </w:tabs>
        <w:ind w:left="5310" w:hanging="360"/>
      </w:pPr>
      <w:rPr>
        <w:rFonts w:ascii="Symbol" w:hAnsi="Symbol" w:hint="default"/>
      </w:rPr>
    </w:lvl>
    <w:lvl w:ilvl="7" w:tplc="A6BE778A" w:tentative="1">
      <w:start w:val="1"/>
      <w:numFmt w:val="bullet"/>
      <w:lvlText w:val="o"/>
      <w:lvlJc w:val="left"/>
      <w:pPr>
        <w:tabs>
          <w:tab w:val="num" w:pos="6030"/>
        </w:tabs>
        <w:ind w:left="6030" w:hanging="360"/>
      </w:pPr>
      <w:rPr>
        <w:rFonts w:ascii="Courier New" w:hAnsi="Courier New" w:hint="default"/>
      </w:rPr>
    </w:lvl>
    <w:lvl w:ilvl="8" w:tplc="504004D4" w:tentative="1">
      <w:start w:val="1"/>
      <w:numFmt w:val="bullet"/>
      <w:lvlText w:val=""/>
      <w:lvlJc w:val="left"/>
      <w:pPr>
        <w:tabs>
          <w:tab w:val="num" w:pos="6750"/>
        </w:tabs>
        <w:ind w:left="6750" w:hanging="360"/>
      </w:pPr>
      <w:rPr>
        <w:rFonts w:ascii="Wingdings" w:hAnsi="Wingdings" w:hint="default"/>
      </w:rPr>
    </w:lvl>
  </w:abstractNum>
  <w:abstractNum w:abstractNumId="20">
    <w:nsid w:val="591B2971"/>
    <w:multiLevelType w:val="hybridMultilevel"/>
    <w:tmpl w:val="2B38592A"/>
    <w:lvl w:ilvl="0" w:tplc="B32C0B52">
      <w:start w:val="1"/>
      <w:numFmt w:val="bullet"/>
      <w:lvlText w:val=""/>
      <w:lvlJc w:val="left"/>
      <w:pPr>
        <w:ind w:left="1080" w:hanging="360"/>
      </w:pPr>
      <w:rPr>
        <w:rFonts w:ascii="Wingdings" w:hAnsi="Wingdings" w:hint="default"/>
      </w:rPr>
    </w:lvl>
    <w:lvl w:ilvl="1" w:tplc="9D7E7292" w:tentative="1">
      <w:start w:val="1"/>
      <w:numFmt w:val="bullet"/>
      <w:lvlText w:val="o"/>
      <w:lvlJc w:val="left"/>
      <w:pPr>
        <w:ind w:left="1800" w:hanging="360"/>
      </w:pPr>
      <w:rPr>
        <w:rFonts w:ascii="Courier New" w:hAnsi="Courier New" w:hint="default"/>
      </w:rPr>
    </w:lvl>
    <w:lvl w:ilvl="2" w:tplc="B5064D7C" w:tentative="1">
      <w:start w:val="1"/>
      <w:numFmt w:val="bullet"/>
      <w:lvlText w:val=""/>
      <w:lvlJc w:val="left"/>
      <w:pPr>
        <w:ind w:left="2520" w:hanging="360"/>
      </w:pPr>
      <w:rPr>
        <w:rFonts w:ascii="Wingdings" w:hAnsi="Wingdings" w:hint="default"/>
      </w:rPr>
    </w:lvl>
    <w:lvl w:ilvl="3" w:tplc="1AC08E10" w:tentative="1">
      <w:start w:val="1"/>
      <w:numFmt w:val="bullet"/>
      <w:lvlText w:val=""/>
      <w:lvlJc w:val="left"/>
      <w:pPr>
        <w:ind w:left="3240" w:hanging="360"/>
      </w:pPr>
      <w:rPr>
        <w:rFonts w:ascii="Symbol" w:hAnsi="Symbol" w:hint="default"/>
      </w:rPr>
    </w:lvl>
    <w:lvl w:ilvl="4" w:tplc="99DE6F4E" w:tentative="1">
      <w:start w:val="1"/>
      <w:numFmt w:val="bullet"/>
      <w:lvlText w:val="o"/>
      <w:lvlJc w:val="left"/>
      <w:pPr>
        <w:ind w:left="3960" w:hanging="360"/>
      </w:pPr>
      <w:rPr>
        <w:rFonts w:ascii="Courier New" w:hAnsi="Courier New" w:hint="default"/>
      </w:rPr>
    </w:lvl>
    <w:lvl w:ilvl="5" w:tplc="98EABDBA" w:tentative="1">
      <w:start w:val="1"/>
      <w:numFmt w:val="bullet"/>
      <w:lvlText w:val=""/>
      <w:lvlJc w:val="left"/>
      <w:pPr>
        <w:ind w:left="4680" w:hanging="360"/>
      </w:pPr>
      <w:rPr>
        <w:rFonts w:ascii="Wingdings" w:hAnsi="Wingdings" w:hint="default"/>
      </w:rPr>
    </w:lvl>
    <w:lvl w:ilvl="6" w:tplc="2D2C75B0" w:tentative="1">
      <w:start w:val="1"/>
      <w:numFmt w:val="bullet"/>
      <w:lvlText w:val=""/>
      <w:lvlJc w:val="left"/>
      <w:pPr>
        <w:ind w:left="5400" w:hanging="360"/>
      </w:pPr>
      <w:rPr>
        <w:rFonts w:ascii="Symbol" w:hAnsi="Symbol" w:hint="default"/>
      </w:rPr>
    </w:lvl>
    <w:lvl w:ilvl="7" w:tplc="4FF4A748" w:tentative="1">
      <w:start w:val="1"/>
      <w:numFmt w:val="bullet"/>
      <w:lvlText w:val="o"/>
      <w:lvlJc w:val="left"/>
      <w:pPr>
        <w:ind w:left="6120" w:hanging="360"/>
      </w:pPr>
      <w:rPr>
        <w:rFonts w:ascii="Courier New" w:hAnsi="Courier New" w:hint="default"/>
      </w:rPr>
    </w:lvl>
    <w:lvl w:ilvl="8" w:tplc="EB803DA6" w:tentative="1">
      <w:start w:val="1"/>
      <w:numFmt w:val="bullet"/>
      <w:lvlText w:val=""/>
      <w:lvlJc w:val="left"/>
      <w:pPr>
        <w:ind w:left="6840" w:hanging="360"/>
      </w:pPr>
      <w:rPr>
        <w:rFonts w:ascii="Wingdings" w:hAnsi="Wingdings" w:hint="default"/>
      </w:rPr>
    </w:lvl>
  </w:abstractNum>
  <w:abstractNum w:abstractNumId="21">
    <w:nsid w:val="605D0873"/>
    <w:multiLevelType w:val="hybridMultilevel"/>
    <w:tmpl w:val="C3808058"/>
    <w:lvl w:ilvl="0" w:tplc="8DC68C90">
      <w:start w:val="1"/>
      <w:numFmt w:val="bullet"/>
      <w:lvlText w:val=""/>
      <w:lvlJc w:val="left"/>
      <w:pPr>
        <w:ind w:left="1080" w:hanging="360"/>
      </w:pPr>
      <w:rPr>
        <w:rFonts w:ascii="Wingdings" w:hAnsi="Wingdings" w:hint="default"/>
      </w:rPr>
    </w:lvl>
    <w:lvl w:ilvl="1" w:tplc="DECE0BE6" w:tentative="1">
      <w:start w:val="1"/>
      <w:numFmt w:val="bullet"/>
      <w:lvlText w:val="o"/>
      <w:lvlJc w:val="left"/>
      <w:pPr>
        <w:ind w:left="1800" w:hanging="360"/>
      </w:pPr>
      <w:rPr>
        <w:rFonts w:ascii="Courier New" w:hAnsi="Courier New" w:hint="default"/>
      </w:rPr>
    </w:lvl>
    <w:lvl w:ilvl="2" w:tplc="D7686FFC" w:tentative="1">
      <w:start w:val="1"/>
      <w:numFmt w:val="bullet"/>
      <w:lvlText w:val=""/>
      <w:lvlJc w:val="left"/>
      <w:pPr>
        <w:ind w:left="2520" w:hanging="360"/>
      </w:pPr>
      <w:rPr>
        <w:rFonts w:ascii="Wingdings" w:hAnsi="Wingdings" w:hint="default"/>
      </w:rPr>
    </w:lvl>
    <w:lvl w:ilvl="3" w:tplc="B6B0F61A" w:tentative="1">
      <w:start w:val="1"/>
      <w:numFmt w:val="bullet"/>
      <w:lvlText w:val=""/>
      <w:lvlJc w:val="left"/>
      <w:pPr>
        <w:ind w:left="3240" w:hanging="360"/>
      </w:pPr>
      <w:rPr>
        <w:rFonts w:ascii="Symbol" w:hAnsi="Symbol" w:hint="default"/>
      </w:rPr>
    </w:lvl>
    <w:lvl w:ilvl="4" w:tplc="D5023D1E" w:tentative="1">
      <w:start w:val="1"/>
      <w:numFmt w:val="bullet"/>
      <w:lvlText w:val="o"/>
      <w:lvlJc w:val="left"/>
      <w:pPr>
        <w:ind w:left="3960" w:hanging="360"/>
      </w:pPr>
      <w:rPr>
        <w:rFonts w:ascii="Courier New" w:hAnsi="Courier New" w:hint="default"/>
      </w:rPr>
    </w:lvl>
    <w:lvl w:ilvl="5" w:tplc="347CD6CA" w:tentative="1">
      <w:start w:val="1"/>
      <w:numFmt w:val="bullet"/>
      <w:lvlText w:val=""/>
      <w:lvlJc w:val="left"/>
      <w:pPr>
        <w:ind w:left="4680" w:hanging="360"/>
      </w:pPr>
      <w:rPr>
        <w:rFonts w:ascii="Wingdings" w:hAnsi="Wingdings" w:hint="default"/>
      </w:rPr>
    </w:lvl>
    <w:lvl w:ilvl="6" w:tplc="C5B44760" w:tentative="1">
      <w:start w:val="1"/>
      <w:numFmt w:val="bullet"/>
      <w:lvlText w:val=""/>
      <w:lvlJc w:val="left"/>
      <w:pPr>
        <w:ind w:left="5400" w:hanging="360"/>
      </w:pPr>
      <w:rPr>
        <w:rFonts w:ascii="Symbol" w:hAnsi="Symbol" w:hint="default"/>
      </w:rPr>
    </w:lvl>
    <w:lvl w:ilvl="7" w:tplc="B3C63668" w:tentative="1">
      <w:start w:val="1"/>
      <w:numFmt w:val="bullet"/>
      <w:lvlText w:val="o"/>
      <w:lvlJc w:val="left"/>
      <w:pPr>
        <w:ind w:left="6120" w:hanging="360"/>
      </w:pPr>
      <w:rPr>
        <w:rFonts w:ascii="Courier New" w:hAnsi="Courier New" w:hint="default"/>
      </w:rPr>
    </w:lvl>
    <w:lvl w:ilvl="8" w:tplc="9E20D56C" w:tentative="1">
      <w:start w:val="1"/>
      <w:numFmt w:val="bullet"/>
      <w:lvlText w:val=""/>
      <w:lvlJc w:val="left"/>
      <w:pPr>
        <w:ind w:left="6840" w:hanging="360"/>
      </w:pPr>
      <w:rPr>
        <w:rFonts w:ascii="Wingdings" w:hAnsi="Wingdings" w:hint="default"/>
      </w:rPr>
    </w:lvl>
  </w:abstractNum>
  <w:abstractNum w:abstractNumId="22">
    <w:nsid w:val="669F1EB4"/>
    <w:multiLevelType w:val="hybridMultilevel"/>
    <w:tmpl w:val="33385914"/>
    <w:lvl w:ilvl="0" w:tplc="C2384EB0">
      <w:start w:val="1"/>
      <w:numFmt w:val="bullet"/>
      <w:lvlText w:val=""/>
      <w:lvlJc w:val="left"/>
      <w:pPr>
        <w:ind w:left="1395" w:hanging="360"/>
      </w:pPr>
      <w:rPr>
        <w:rFonts w:ascii="Wingdings" w:hAnsi="Wingdings" w:hint="default"/>
      </w:rPr>
    </w:lvl>
    <w:lvl w:ilvl="1" w:tplc="4FD040A4" w:tentative="1">
      <w:start w:val="1"/>
      <w:numFmt w:val="bullet"/>
      <w:lvlText w:val="o"/>
      <w:lvlJc w:val="left"/>
      <w:pPr>
        <w:ind w:left="2115" w:hanging="360"/>
      </w:pPr>
      <w:rPr>
        <w:rFonts w:ascii="Courier New" w:hAnsi="Courier New" w:hint="default"/>
      </w:rPr>
    </w:lvl>
    <w:lvl w:ilvl="2" w:tplc="5B2E48A2" w:tentative="1">
      <w:start w:val="1"/>
      <w:numFmt w:val="bullet"/>
      <w:lvlText w:val=""/>
      <w:lvlJc w:val="left"/>
      <w:pPr>
        <w:ind w:left="2835" w:hanging="360"/>
      </w:pPr>
      <w:rPr>
        <w:rFonts w:ascii="Wingdings" w:hAnsi="Wingdings" w:hint="default"/>
      </w:rPr>
    </w:lvl>
    <w:lvl w:ilvl="3" w:tplc="01E29552" w:tentative="1">
      <w:start w:val="1"/>
      <w:numFmt w:val="bullet"/>
      <w:lvlText w:val=""/>
      <w:lvlJc w:val="left"/>
      <w:pPr>
        <w:ind w:left="3555" w:hanging="360"/>
      </w:pPr>
      <w:rPr>
        <w:rFonts w:ascii="Symbol" w:hAnsi="Symbol" w:hint="default"/>
      </w:rPr>
    </w:lvl>
    <w:lvl w:ilvl="4" w:tplc="D7705BB8" w:tentative="1">
      <w:start w:val="1"/>
      <w:numFmt w:val="bullet"/>
      <w:lvlText w:val="o"/>
      <w:lvlJc w:val="left"/>
      <w:pPr>
        <w:ind w:left="4275" w:hanging="360"/>
      </w:pPr>
      <w:rPr>
        <w:rFonts w:ascii="Courier New" w:hAnsi="Courier New" w:hint="default"/>
      </w:rPr>
    </w:lvl>
    <w:lvl w:ilvl="5" w:tplc="09D44EC8" w:tentative="1">
      <w:start w:val="1"/>
      <w:numFmt w:val="bullet"/>
      <w:lvlText w:val=""/>
      <w:lvlJc w:val="left"/>
      <w:pPr>
        <w:ind w:left="4995" w:hanging="360"/>
      </w:pPr>
      <w:rPr>
        <w:rFonts w:ascii="Wingdings" w:hAnsi="Wingdings" w:hint="default"/>
      </w:rPr>
    </w:lvl>
    <w:lvl w:ilvl="6" w:tplc="E8B2B494" w:tentative="1">
      <w:start w:val="1"/>
      <w:numFmt w:val="bullet"/>
      <w:lvlText w:val=""/>
      <w:lvlJc w:val="left"/>
      <w:pPr>
        <w:ind w:left="5715" w:hanging="360"/>
      </w:pPr>
      <w:rPr>
        <w:rFonts w:ascii="Symbol" w:hAnsi="Symbol" w:hint="default"/>
      </w:rPr>
    </w:lvl>
    <w:lvl w:ilvl="7" w:tplc="079661BA" w:tentative="1">
      <w:start w:val="1"/>
      <w:numFmt w:val="bullet"/>
      <w:lvlText w:val="o"/>
      <w:lvlJc w:val="left"/>
      <w:pPr>
        <w:ind w:left="6435" w:hanging="360"/>
      </w:pPr>
      <w:rPr>
        <w:rFonts w:ascii="Courier New" w:hAnsi="Courier New" w:hint="default"/>
      </w:rPr>
    </w:lvl>
    <w:lvl w:ilvl="8" w:tplc="7BE2FB04" w:tentative="1">
      <w:start w:val="1"/>
      <w:numFmt w:val="bullet"/>
      <w:lvlText w:val=""/>
      <w:lvlJc w:val="left"/>
      <w:pPr>
        <w:ind w:left="7155" w:hanging="360"/>
      </w:pPr>
      <w:rPr>
        <w:rFonts w:ascii="Wingdings" w:hAnsi="Wingdings" w:hint="default"/>
      </w:rPr>
    </w:lvl>
  </w:abstractNum>
  <w:abstractNum w:abstractNumId="23">
    <w:nsid w:val="68281ECD"/>
    <w:multiLevelType w:val="hybridMultilevel"/>
    <w:tmpl w:val="97948168"/>
    <w:lvl w:ilvl="0" w:tplc="E320C326">
      <w:start w:val="1"/>
      <w:numFmt w:val="bullet"/>
      <w:lvlText w:val=""/>
      <w:lvlJc w:val="left"/>
      <w:pPr>
        <w:ind w:left="3945" w:hanging="360"/>
      </w:pPr>
      <w:rPr>
        <w:rFonts w:ascii="Wingdings" w:hAnsi="Wingdings" w:hint="default"/>
      </w:rPr>
    </w:lvl>
    <w:lvl w:ilvl="1" w:tplc="45F4FD9E" w:tentative="1">
      <w:start w:val="1"/>
      <w:numFmt w:val="bullet"/>
      <w:lvlText w:val="o"/>
      <w:lvlJc w:val="left"/>
      <w:pPr>
        <w:ind w:left="4665" w:hanging="360"/>
      </w:pPr>
      <w:rPr>
        <w:rFonts w:ascii="Courier New" w:hAnsi="Courier New" w:hint="default"/>
      </w:rPr>
    </w:lvl>
    <w:lvl w:ilvl="2" w:tplc="3C2E01AE" w:tentative="1">
      <w:start w:val="1"/>
      <w:numFmt w:val="bullet"/>
      <w:lvlText w:val=""/>
      <w:lvlJc w:val="left"/>
      <w:pPr>
        <w:ind w:left="5385" w:hanging="360"/>
      </w:pPr>
      <w:rPr>
        <w:rFonts w:ascii="Wingdings" w:hAnsi="Wingdings" w:hint="default"/>
      </w:rPr>
    </w:lvl>
    <w:lvl w:ilvl="3" w:tplc="EBC81BD8" w:tentative="1">
      <w:start w:val="1"/>
      <w:numFmt w:val="bullet"/>
      <w:lvlText w:val=""/>
      <w:lvlJc w:val="left"/>
      <w:pPr>
        <w:ind w:left="6105" w:hanging="360"/>
      </w:pPr>
      <w:rPr>
        <w:rFonts w:ascii="Symbol" w:hAnsi="Symbol" w:hint="default"/>
      </w:rPr>
    </w:lvl>
    <w:lvl w:ilvl="4" w:tplc="AF9A51BA" w:tentative="1">
      <w:start w:val="1"/>
      <w:numFmt w:val="bullet"/>
      <w:lvlText w:val="o"/>
      <w:lvlJc w:val="left"/>
      <w:pPr>
        <w:ind w:left="6825" w:hanging="360"/>
      </w:pPr>
      <w:rPr>
        <w:rFonts w:ascii="Courier New" w:hAnsi="Courier New" w:hint="default"/>
      </w:rPr>
    </w:lvl>
    <w:lvl w:ilvl="5" w:tplc="D72E89F2" w:tentative="1">
      <w:start w:val="1"/>
      <w:numFmt w:val="bullet"/>
      <w:lvlText w:val=""/>
      <w:lvlJc w:val="left"/>
      <w:pPr>
        <w:ind w:left="7545" w:hanging="360"/>
      </w:pPr>
      <w:rPr>
        <w:rFonts w:ascii="Wingdings" w:hAnsi="Wingdings" w:hint="default"/>
      </w:rPr>
    </w:lvl>
    <w:lvl w:ilvl="6" w:tplc="8270709A" w:tentative="1">
      <w:start w:val="1"/>
      <w:numFmt w:val="bullet"/>
      <w:lvlText w:val=""/>
      <w:lvlJc w:val="left"/>
      <w:pPr>
        <w:ind w:left="8265" w:hanging="360"/>
      </w:pPr>
      <w:rPr>
        <w:rFonts w:ascii="Symbol" w:hAnsi="Symbol" w:hint="default"/>
      </w:rPr>
    </w:lvl>
    <w:lvl w:ilvl="7" w:tplc="481E277E" w:tentative="1">
      <w:start w:val="1"/>
      <w:numFmt w:val="bullet"/>
      <w:lvlText w:val="o"/>
      <w:lvlJc w:val="left"/>
      <w:pPr>
        <w:ind w:left="8985" w:hanging="360"/>
      </w:pPr>
      <w:rPr>
        <w:rFonts w:ascii="Courier New" w:hAnsi="Courier New" w:hint="default"/>
      </w:rPr>
    </w:lvl>
    <w:lvl w:ilvl="8" w:tplc="81761F24" w:tentative="1">
      <w:start w:val="1"/>
      <w:numFmt w:val="bullet"/>
      <w:lvlText w:val=""/>
      <w:lvlJc w:val="left"/>
      <w:pPr>
        <w:ind w:left="9705" w:hanging="360"/>
      </w:pPr>
      <w:rPr>
        <w:rFonts w:ascii="Wingdings" w:hAnsi="Wingdings" w:hint="default"/>
      </w:rPr>
    </w:lvl>
  </w:abstractNum>
  <w:abstractNum w:abstractNumId="24">
    <w:nsid w:val="6CBF219E"/>
    <w:multiLevelType w:val="hybridMultilevel"/>
    <w:tmpl w:val="D9089594"/>
    <w:lvl w:ilvl="0" w:tplc="AFE6A932">
      <w:start w:val="1"/>
      <w:numFmt w:val="bullet"/>
      <w:lvlText w:val=""/>
      <w:lvlJc w:val="left"/>
      <w:pPr>
        <w:tabs>
          <w:tab w:val="num" w:pos="990"/>
        </w:tabs>
        <w:ind w:left="990" w:hanging="360"/>
      </w:pPr>
      <w:rPr>
        <w:rFonts w:ascii="Wingdings" w:hAnsi="Wingdings" w:hint="default"/>
      </w:rPr>
    </w:lvl>
    <w:lvl w:ilvl="1" w:tplc="73306210">
      <w:start w:val="1"/>
      <w:numFmt w:val="bullet"/>
      <w:lvlText w:val="o"/>
      <w:lvlJc w:val="left"/>
      <w:pPr>
        <w:tabs>
          <w:tab w:val="num" w:pos="1848"/>
        </w:tabs>
        <w:ind w:left="1848" w:hanging="360"/>
      </w:pPr>
      <w:rPr>
        <w:rFonts w:ascii="Courier New" w:hAnsi="Courier New" w:hint="default"/>
      </w:rPr>
    </w:lvl>
    <w:lvl w:ilvl="2" w:tplc="8272EB52">
      <w:start w:val="1"/>
      <w:numFmt w:val="bullet"/>
      <w:lvlText w:val=""/>
      <w:lvlJc w:val="left"/>
      <w:pPr>
        <w:tabs>
          <w:tab w:val="num" w:pos="2568"/>
        </w:tabs>
        <w:ind w:left="2568" w:hanging="360"/>
      </w:pPr>
      <w:rPr>
        <w:rFonts w:ascii="Wingdings" w:hAnsi="Wingdings" w:hint="default"/>
      </w:rPr>
    </w:lvl>
    <w:lvl w:ilvl="3" w:tplc="298078BE" w:tentative="1">
      <w:start w:val="1"/>
      <w:numFmt w:val="bullet"/>
      <w:lvlText w:val=""/>
      <w:lvlJc w:val="left"/>
      <w:pPr>
        <w:tabs>
          <w:tab w:val="num" w:pos="3288"/>
        </w:tabs>
        <w:ind w:left="3288" w:hanging="360"/>
      </w:pPr>
      <w:rPr>
        <w:rFonts w:ascii="Symbol" w:hAnsi="Symbol" w:hint="default"/>
      </w:rPr>
    </w:lvl>
    <w:lvl w:ilvl="4" w:tplc="711EFC7C" w:tentative="1">
      <w:start w:val="1"/>
      <w:numFmt w:val="bullet"/>
      <w:lvlText w:val="o"/>
      <w:lvlJc w:val="left"/>
      <w:pPr>
        <w:tabs>
          <w:tab w:val="num" w:pos="4008"/>
        </w:tabs>
        <w:ind w:left="4008" w:hanging="360"/>
      </w:pPr>
      <w:rPr>
        <w:rFonts w:ascii="Courier New" w:hAnsi="Courier New" w:hint="default"/>
      </w:rPr>
    </w:lvl>
    <w:lvl w:ilvl="5" w:tplc="C62E4746" w:tentative="1">
      <w:start w:val="1"/>
      <w:numFmt w:val="bullet"/>
      <w:lvlText w:val=""/>
      <w:lvlJc w:val="left"/>
      <w:pPr>
        <w:tabs>
          <w:tab w:val="num" w:pos="4728"/>
        </w:tabs>
        <w:ind w:left="4728" w:hanging="360"/>
      </w:pPr>
      <w:rPr>
        <w:rFonts w:ascii="Wingdings" w:hAnsi="Wingdings" w:hint="default"/>
      </w:rPr>
    </w:lvl>
    <w:lvl w:ilvl="6" w:tplc="A3F46C16" w:tentative="1">
      <w:start w:val="1"/>
      <w:numFmt w:val="bullet"/>
      <w:lvlText w:val=""/>
      <w:lvlJc w:val="left"/>
      <w:pPr>
        <w:tabs>
          <w:tab w:val="num" w:pos="5448"/>
        </w:tabs>
        <w:ind w:left="5448" w:hanging="360"/>
      </w:pPr>
      <w:rPr>
        <w:rFonts w:ascii="Symbol" w:hAnsi="Symbol" w:hint="default"/>
      </w:rPr>
    </w:lvl>
    <w:lvl w:ilvl="7" w:tplc="1D12863C" w:tentative="1">
      <w:start w:val="1"/>
      <w:numFmt w:val="bullet"/>
      <w:lvlText w:val="o"/>
      <w:lvlJc w:val="left"/>
      <w:pPr>
        <w:tabs>
          <w:tab w:val="num" w:pos="6168"/>
        </w:tabs>
        <w:ind w:left="6168" w:hanging="360"/>
      </w:pPr>
      <w:rPr>
        <w:rFonts w:ascii="Courier New" w:hAnsi="Courier New" w:hint="default"/>
      </w:rPr>
    </w:lvl>
    <w:lvl w:ilvl="8" w:tplc="0FE4EF20" w:tentative="1">
      <w:start w:val="1"/>
      <w:numFmt w:val="bullet"/>
      <w:lvlText w:val=""/>
      <w:lvlJc w:val="left"/>
      <w:pPr>
        <w:tabs>
          <w:tab w:val="num" w:pos="6888"/>
        </w:tabs>
        <w:ind w:left="6888" w:hanging="360"/>
      </w:pPr>
      <w:rPr>
        <w:rFonts w:ascii="Wingdings" w:hAnsi="Wingdings" w:hint="default"/>
      </w:rPr>
    </w:lvl>
  </w:abstractNum>
  <w:abstractNum w:abstractNumId="25">
    <w:nsid w:val="6EFF6967"/>
    <w:multiLevelType w:val="hybridMultilevel"/>
    <w:tmpl w:val="E8522E0E"/>
    <w:lvl w:ilvl="0" w:tplc="543E53CE">
      <w:start w:val="1"/>
      <w:numFmt w:val="bullet"/>
      <w:lvlText w:val=""/>
      <w:lvlJc w:val="left"/>
      <w:pPr>
        <w:ind w:left="720" w:hanging="360"/>
      </w:pPr>
      <w:rPr>
        <w:rFonts w:ascii="Wingdings" w:hAnsi="Wingdings" w:hint="default"/>
      </w:rPr>
    </w:lvl>
    <w:lvl w:ilvl="1" w:tplc="59660CBC" w:tentative="1">
      <w:start w:val="1"/>
      <w:numFmt w:val="bullet"/>
      <w:lvlText w:val="o"/>
      <w:lvlJc w:val="left"/>
      <w:pPr>
        <w:ind w:left="1440" w:hanging="360"/>
      </w:pPr>
      <w:rPr>
        <w:rFonts w:ascii="Courier New" w:hAnsi="Courier New" w:hint="default"/>
      </w:rPr>
    </w:lvl>
    <w:lvl w:ilvl="2" w:tplc="0A18AA80" w:tentative="1">
      <w:start w:val="1"/>
      <w:numFmt w:val="bullet"/>
      <w:lvlText w:val=""/>
      <w:lvlJc w:val="left"/>
      <w:pPr>
        <w:ind w:left="2160" w:hanging="360"/>
      </w:pPr>
      <w:rPr>
        <w:rFonts w:ascii="Wingdings" w:hAnsi="Wingdings" w:hint="default"/>
      </w:rPr>
    </w:lvl>
    <w:lvl w:ilvl="3" w:tplc="8828CE1A" w:tentative="1">
      <w:start w:val="1"/>
      <w:numFmt w:val="bullet"/>
      <w:lvlText w:val=""/>
      <w:lvlJc w:val="left"/>
      <w:pPr>
        <w:ind w:left="2880" w:hanging="360"/>
      </w:pPr>
      <w:rPr>
        <w:rFonts w:ascii="Symbol" w:hAnsi="Symbol" w:hint="default"/>
      </w:rPr>
    </w:lvl>
    <w:lvl w:ilvl="4" w:tplc="3466B80C" w:tentative="1">
      <w:start w:val="1"/>
      <w:numFmt w:val="bullet"/>
      <w:lvlText w:val="o"/>
      <w:lvlJc w:val="left"/>
      <w:pPr>
        <w:ind w:left="3600" w:hanging="360"/>
      </w:pPr>
      <w:rPr>
        <w:rFonts w:ascii="Courier New" w:hAnsi="Courier New" w:hint="default"/>
      </w:rPr>
    </w:lvl>
    <w:lvl w:ilvl="5" w:tplc="261ECF62" w:tentative="1">
      <w:start w:val="1"/>
      <w:numFmt w:val="bullet"/>
      <w:lvlText w:val=""/>
      <w:lvlJc w:val="left"/>
      <w:pPr>
        <w:ind w:left="4320" w:hanging="360"/>
      </w:pPr>
      <w:rPr>
        <w:rFonts w:ascii="Wingdings" w:hAnsi="Wingdings" w:hint="default"/>
      </w:rPr>
    </w:lvl>
    <w:lvl w:ilvl="6" w:tplc="9D7C2634" w:tentative="1">
      <w:start w:val="1"/>
      <w:numFmt w:val="bullet"/>
      <w:lvlText w:val=""/>
      <w:lvlJc w:val="left"/>
      <w:pPr>
        <w:ind w:left="5040" w:hanging="360"/>
      </w:pPr>
      <w:rPr>
        <w:rFonts w:ascii="Symbol" w:hAnsi="Symbol" w:hint="default"/>
      </w:rPr>
    </w:lvl>
    <w:lvl w:ilvl="7" w:tplc="122A1C76" w:tentative="1">
      <w:start w:val="1"/>
      <w:numFmt w:val="bullet"/>
      <w:lvlText w:val="o"/>
      <w:lvlJc w:val="left"/>
      <w:pPr>
        <w:ind w:left="5760" w:hanging="360"/>
      </w:pPr>
      <w:rPr>
        <w:rFonts w:ascii="Courier New" w:hAnsi="Courier New" w:hint="default"/>
      </w:rPr>
    </w:lvl>
    <w:lvl w:ilvl="8" w:tplc="5D54CAA6" w:tentative="1">
      <w:start w:val="1"/>
      <w:numFmt w:val="bullet"/>
      <w:lvlText w:val=""/>
      <w:lvlJc w:val="left"/>
      <w:pPr>
        <w:ind w:left="6480" w:hanging="360"/>
      </w:pPr>
      <w:rPr>
        <w:rFonts w:ascii="Wingdings" w:hAnsi="Wingdings" w:hint="default"/>
      </w:rPr>
    </w:lvl>
  </w:abstractNum>
  <w:abstractNum w:abstractNumId="26">
    <w:nsid w:val="7EF371B7"/>
    <w:multiLevelType w:val="hybridMultilevel"/>
    <w:tmpl w:val="739ECD60"/>
    <w:lvl w:ilvl="0" w:tplc="21FACA10">
      <w:start w:val="1"/>
      <w:numFmt w:val="bullet"/>
      <w:lvlText w:val=""/>
      <w:lvlJc w:val="left"/>
      <w:pPr>
        <w:ind w:left="1440" w:hanging="360"/>
      </w:pPr>
      <w:rPr>
        <w:rFonts w:ascii="Wingdings" w:hAnsi="Wingdings" w:hint="default"/>
      </w:rPr>
    </w:lvl>
    <w:lvl w:ilvl="1" w:tplc="84949836" w:tentative="1">
      <w:start w:val="1"/>
      <w:numFmt w:val="bullet"/>
      <w:lvlText w:val="o"/>
      <w:lvlJc w:val="left"/>
      <w:pPr>
        <w:ind w:left="2160" w:hanging="360"/>
      </w:pPr>
      <w:rPr>
        <w:rFonts w:ascii="Courier New" w:hAnsi="Courier New" w:hint="default"/>
      </w:rPr>
    </w:lvl>
    <w:lvl w:ilvl="2" w:tplc="C3C885D0" w:tentative="1">
      <w:start w:val="1"/>
      <w:numFmt w:val="bullet"/>
      <w:lvlText w:val=""/>
      <w:lvlJc w:val="left"/>
      <w:pPr>
        <w:ind w:left="2880" w:hanging="360"/>
      </w:pPr>
      <w:rPr>
        <w:rFonts w:ascii="Wingdings" w:hAnsi="Wingdings" w:hint="default"/>
      </w:rPr>
    </w:lvl>
    <w:lvl w:ilvl="3" w:tplc="F0101436" w:tentative="1">
      <w:start w:val="1"/>
      <w:numFmt w:val="bullet"/>
      <w:lvlText w:val=""/>
      <w:lvlJc w:val="left"/>
      <w:pPr>
        <w:ind w:left="3600" w:hanging="360"/>
      </w:pPr>
      <w:rPr>
        <w:rFonts w:ascii="Symbol" w:hAnsi="Symbol" w:hint="default"/>
      </w:rPr>
    </w:lvl>
    <w:lvl w:ilvl="4" w:tplc="B92A3242" w:tentative="1">
      <w:start w:val="1"/>
      <w:numFmt w:val="bullet"/>
      <w:lvlText w:val="o"/>
      <w:lvlJc w:val="left"/>
      <w:pPr>
        <w:ind w:left="4320" w:hanging="360"/>
      </w:pPr>
      <w:rPr>
        <w:rFonts w:ascii="Courier New" w:hAnsi="Courier New" w:hint="default"/>
      </w:rPr>
    </w:lvl>
    <w:lvl w:ilvl="5" w:tplc="92BC9EEE" w:tentative="1">
      <w:start w:val="1"/>
      <w:numFmt w:val="bullet"/>
      <w:lvlText w:val=""/>
      <w:lvlJc w:val="left"/>
      <w:pPr>
        <w:ind w:left="5040" w:hanging="360"/>
      </w:pPr>
      <w:rPr>
        <w:rFonts w:ascii="Wingdings" w:hAnsi="Wingdings" w:hint="default"/>
      </w:rPr>
    </w:lvl>
    <w:lvl w:ilvl="6" w:tplc="78D4D5CE" w:tentative="1">
      <w:start w:val="1"/>
      <w:numFmt w:val="bullet"/>
      <w:lvlText w:val=""/>
      <w:lvlJc w:val="left"/>
      <w:pPr>
        <w:ind w:left="5760" w:hanging="360"/>
      </w:pPr>
      <w:rPr>
        <w:rFonts w:ascii="Symbol" w:hAnsi="Symbol" w:hint="default"/>
      </w:rPr>
    </w:lvl>
    <w:lvl w:ilvl="7" w:tplc="DA56A248" w:tentative="1">
      <w:start w:val="1"/>
      <w:numFmt w:val="bullet"/>
      <w:lvlText w:val="o"/>
      <w:lvlJc w:val="left"/>
      <w:pPr>
        <w:ind w:left="6480" w:hanging="360"/>
      </w:pPr>
      <w:rPr>
        <w:rFonts w:ascii="Courier New" w:hAnsi="Courier New" w:hint="default"/>
      </w:rPr>
    </w:lvl>
    <w:lvl w:ilvl="8" w:tplc="1EA87EB8" w:tentative="1">
      <w:start w:val="1"/>
      <w:numFmt w:val="bullet"/>
      <w:lvlText w:val=""/>
      <w:lvlJc w:val="left"/>
      <w:pPr>
        <w:ind w:left="7200" w:hanging="360"/>
      </w:pPr>
      <w:rPr>
        <w:rFonts w:ascii="Wingdings" w:hAnsi="Wingdings" w:hint="default"/>
      </w:rPr>
    </w:lvl>
  </w:abstractNum>
  <w:num w:numId="1">
    <w:abstractNumId w:val="17"/>
  </w:num>
  <w:num w:numId="2">
    <w:abstractNumId w:val="25"/>
  </w:num>
  <w:num w:numId="3">
    <w:abstractNumId w:val="11"/>
  </w:num>
  <w:num w:numId="4">
    <w:abstractNumId w:val="5"/>
  </w:num>
  <w:num w:numId="5">
    <w:abstractNumId w:val="6"/>
  </w:num>
  <w:num w:numId="6">
    <w:abstractNumId w:val="24"/>
  </w:num>
  <w:num w:numId="7">
    <w:abstractNumId w:val="19"/>
  </w:num>
  <w:num w:numId="8">
    <w:abstractNumId w:val="9"/>
  </w:num>
  <w:num w:numId="9">
    <w:abstractNumId w:val="4"/>
  </w:num>
  <w:num w:numId="10">
    <w:abstractNumId w:val="7"/>
  </w:num>
  <w:num w:numId="11">
    <w:abstractNumId w:val="16"/>
  </w:num>
  <w:num w:numId="12">
    <w:abstractNumId w:val="14"/>
  </w:num>
  <w:num w:numId="13">
    <w:abstractNumId w:val="12"/>
  </w:num>
  <w:num w:numId="14">
    <w:abstractNumId w:val="23"/>
  </w:num>
  <w:num w:numId="15">
    <w:abstractNumId w:val="26"/>
  </w:num>
  <w:num w:numId="16">
    <w:abstractNumId w:val="21"/>
  </w:num>
  <w:num w:numId="17">
    <w:abstractNumId w:val="18"/>
  </w:num>
  <w:num w:numId="18">
    <w:abstractNumId w:val="10"/>
  </w:num>
  <w:num w:numId="19">
    <w:abstractNumId w:val="15"/>
  </w:num>
  <w:num w:numId="20">
    <w:abstractNumId w:val="13"/>
  </w:num>
  <w:num w:numId="21">
    <w:abstractNumId w:val="8"/>
  </w:num>
  <w:num w:numId="22">
    <w:abstractNumId w:val="22"/>
  </w:num>
  <w:num w:numId="23">
    <w:abstractNumId w:val="20"/>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0A20E2"/>
    <w:rsid w:val="00024F39"/>
    <w:rsid w:val="000A20E2"/>
    <w:rsid w:val="001D63A6"/>
    <w:rsid w:val="00397718"/>
    <w:rsid w:val="00457E9B"/>
    <w:rsid w:val="009E57C7"/>
    <w:rsid w:val="00A206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N" w:eastAsia="en-I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92FD9"/>
    <w:rPr>
      <w:sz w:val="20"/>
      <w:szCs w:val="20"/>
      <w:lang w:val="en-US" w:eastAsia="en-US"/>
    </w:rPr>
  </w:style>
  <w:style w:type="paragraph" w:styleId="Heading1">
    <w:name w:val="heading 1"/>
    <w:basedOn w:val="Normal"/>
    <w:next w:val="Normal"/>
    <w:link w:val="Heading1Char"/>
    <w:uiPriority w:val="99"/>
    <w:qFormat/>
    <w:locked/>
    <w:rsid w:val="00F8345D"/>
    <w:pPr>
      <w:keepNext/>
      <w:spacing w:before="240" w:after="60"/>
      <w:outlineLvl w:val="0"/>
    </w:pPr>
    <w:rPr>
      <w:rFonts w:ascii="Cambria" w:hAnsi="Cambria"/>
      <w:b/>
      <w:bCs/>
      <w:kern w:val="32"/>
      <w:sz w:val="32"/>
      <w:szCs w:val="32"/>
      <w:lang w:val="en-IN" w:eastAsia="en-IN"/>
    </w:rPr>
  </w:style>
  <w:style w:type="paragraph" w:styleId="Heading7">
    <w:name w:val="heading 7"/>
    <w:basedOn w:val="Normal"/>
    <w:next w:val="Normal"/>
    <w:link w:val="Heading7Char"/>
    <w:uiPriority w:val="99"/>
    <w:qFormat/>
    <w:rsid w:val="00092FD9"/>
    <w:pPr>
      <w:keepNext/>
      <w:outlineLvl w:val="6"/>
    </w:pPr>
    <w:rPr>
      <w:rFonts w:ascii="Calibri" w:hAnsi="Calibri"/>
      <w:sz w:val="24"/>
      <w:szCs w:val="24"/>
      <w:lang w:val="en-IN" w:eastAsia="en-IN"/>
    </w:rPr>
  </w:style>
  <w:style w:type="paragraph" w:styleId="Heading8">
    <w:name w:val="heading 8"/>
    <w:basedOn w:val="Normal"/>
    <w:next w:val="Normal"/>
    <w:link w:val="Heading8Char"/>
    <w:uiPriority w:val="99"/>
    <w:qFormat/>
    <w:rsid w:val="00092FD9"/>
    <w:pPr>
      <w:keepNext/>
      <w:jc w:val="center"/>
      <w:outlineLvl w:val="7"/>
    </w:pPr>
    <w:rPr>
      <w:rFonts w:ascii="Calibri" w:hAnsi="Calibri"/>
      <w:i/>
      <w:i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345D"/>
    <w:rPr>
      <w:rFonts w:ascii="Cambria" w:hAnsi="Cambria" w:cs="Times New Roman"/>
      <w:b/>
      <w:kern w:val="32"/>
      <w:sz w:val="32"/>
    </w:rPr>
  </w:style>
  <w:style w:type="character" w:customStyle="1" w:styleId="Heading7Char">
    <w:name w:val="Heading 7 Char"/>
    <w:basedOn w:val="DefaultParagraphFont"/>
    <w:link w:val="Heading7"/>
    <w:uiPriority w:val="99"/>
    <w:semiHidden/>
    <w:locked/>
    <w:rsid w:val="009333E7"/>
    <w:rPr>
      <w:rFonts w:ascii="Calibri" w:hAnsi="Calibri" w:cs="Times New Roman"/>
      <w:sz w:val="24"/>
    </w:rPr>
  </w:style>
  <w:style w:type="character" w:customStyle="1" w:styleId="Heading8Char">
    <w:name w:val="Heading 8 Char"/>
    <w:basedOn w:val="DefaultParagraphFont"/>
    <w:link w:val="Heading8"/>
    <w:uiPriority w:val="99"/>
    <w:semiHidden/>
    <w:locked/>
    <w:rsid w:val="009333E7"/>
    <w:rPr>
      <w:rFonts w:ascii="Calibri" w:hAnsi="Calibri" w:cs="Times New Roman"/>
      <w:i/>
      <w:sz w:val="24"/>
    </w:rPr>
  </w:style>
  <w:style w:type="paragraph" w:styleId="BodyTextIndent2">
    <w:name w:val="Body Text Indent 2"/>
    <w:basedOn w:val="Normal"/>
    <w:link w:val="BodyTextIndent2Char"/>
    <w:uiPriority w:val="99"/>
    <w:rsid w:val="00092FD9"/>
    <w:pPr>
      <w:ind w:left="6271"/>
    </w:pPr>
    <w:rPr>
      <w:lang w:val="en-IN" w:eastAsia="en-IN"/>
    </w:rPr>
  </w:style>
  <w:style w:type="character" w:customStyle="1" w:styleId="BodyTextIndent2Char">
    <w:name w:val="Body Text Indent 2 Char"/>
    <w:basedOn w:val="DefaultParagraphFont"/>
    <w:link w:val="BodyTextIndent2"/>
    <w:uiPriority w:val="99"/>
    <w:semiHidden/>
    <w:locked/>
    <w:rsid w:val="009333E7"/>
    <w:rPr>
      <w:rFonts w:cs="Times New Roman"/>
      <w:sz w:val="20"/>
    </w:rPr>
  </w:style>
  <w:style w:type="paragraph" w:customStyle="1" w:styleId="Achievement">
    <w:name w:val="Achievement"/>
    <w:basedOn w:val="BodyText"/>
    <w:uiPriority w:val="99"/>
    <w:rsid w:val="00092FD9"/>
    <w:pPr>
      <w:spacing w:after="60" w:line="220" w:lineRule="atLeast"/>
      <w:jc w:val="both"/>
    </w:pPr>
    <w:rPr>
      <w:spacing w:val="-5"/>
    </w:rPr>
  </w:style>
  <w:style w:type="paragraph" w:styleId="BodyText">
    <w:name w:val="Body Text"/>
    <w:basedOn w:val="Normal"/>
    <w:link w:val="BodyTextChar"/>
    <w:uiPriority w:val="99"/>
    <w:rsid w:val="00092FD9"/>
    <w:rPr>
      <w:lang w:val="en-IN" w:eastAsia="en-IN"/>
    </w:rPr>
  </w:style>
  <w:style w:type="character" w:customStyle="1" w:styleId="BodyTextChar">
    <w:name w:val="Body Text Char"/>
    <w:basedOn w:val="DefaultParagraphFont"/>
    <w:link w:val="BodyText"/>
    <w:uiPriority w:val="99"/>
    <w:semiHidden/>
    <w:locked/>
    <w:rsid w:val="009333E7"/>
    <w:rPr>
      <w:rFonts w:cs="Times New Roman"/>
      <w:sz w:val="20"/>
    </w:rPr>
  </w:style>
  <w:style w:type="character" w:styleId="Hyperlink">
    <w:name w:val="Hyperlink"/>
    <w:basedOn w:val="DefaultParagraphFont"/>
    <w:uiPriority w:val="99"/>
    <w:rsid w:val="00092FD9"/>
    <w:rPr>
      <w:rFonts w:cs="Times New Roman"/>
      <w:color w:val="0000FF"/>
      <w:u w:val="single"/>
    </w:rPr>
  </w:style>
  <w:style w:type="paragraph" w:customStyle="1" w:styleId="Address1">
    <w:name w:val="Address 1"/>
    <w:basedOn w:val="Normal"/>
    <w:uiPriority w:val="99"/>
    <w:rsid w:val="00092FD9"/>
    <w:pPr>
      <w:framePr w:w="2160" w:wrap="notBeside" w:vAnchor="page" w:hAnchor="page" w:x="8281" w:y="1153"/>
      <w:spacing w:line="160" w:lineRule="atLeast"/>
      <w:jc w:val="both"/>
    </w:pPr>
    <w:rPr>
      <w:rFonts w:ascii="Arial" w:hAnsi="Arial"/>
      <w:sz w:val="14"/>
    </w:rPr>
  </w:style>
  <w:style w:type="paragraph" w:styleId="Header">
    <w:name w:val="header"/>
    <w:basedOn w:val="Normal"/>
    <w:link w:val="HeaderChar"/>
    <w:uiPriority w:val="99"/>
    <w:rsid w:val="00092FD9"/>
    <w:pPr>
      <w:tabs>
        <w:tab w:val="center" w:pos="4320"/>
        <w:tab w:val="right" w:pos="8640"/>
      </w:tabs>
    </w:pPr>
    <w:rPr>
      <w:lang w:val="en-IN" w:eastAsia="en-IN"/>
    </w:rPr>
  </w:style>
  <w:style w:type="character" w:customStyle="1" w:styleId="HeaderChar">
    <w:name w:val="Header Char"/>
    <w:basedOn w:val="DefaultParagraphFont"/>
    <w:link w:val="Header"/>
    <w:uiPriority w:val="99"/>
    <w:semiHidden/>
    <w:locked/>
    <w:rsid w:val="009333E7"/>
    <w:rPr>
      <w:rFonts w:cs="Times New Roman"/>
      <w:sz w:val="20"/>
    </w:rPr>
  </w:style>
  <w:style w:type="paragraph" w:styleId="BodyTextIndent">
    <w:name w:val="Body Text Indent"/>
    <w:basedOn w:val="Normal"/>
    <w:link w:val="BodyTextIndentChar"/>
    <w:uiPriority w:val="99"/>
    <w:rsid w:val="00092FD9"/>
    <w:pPr>
      <w:ind w:left="1980" w:hanging="1350"/>
      <w:jc w:val="both"/>
    </w:pPr>
    <w:rPr>
      <w:lang w:val="en-IN" w:eastAsia="en-IN"/>
    </w:rPr>
  </w:style>
  <w:style w:type="character" w:customStyle="1" w:styleId="BodyTextIndentChar">
    <w:name w:val="Body Text Indent Char"/>
    <w:basedOn w:val="DefaultParagraphFont"/>
    <w:link w:val="BodyTextIndent"/>
    <w:uiPriority w:val="99"/>
    <w:semiHidden/>
    <w:locked/>
    <w:rsid w:val="009333E7"/>
    <w:rPr>
      <w:rFonts w:cs="Times New Roman"/>
      <w:sz w:val="20"/>
    </w:rPr>
  </w:style>
  <w:style w:type="paragraph" w:styleId="BodyText2">
    <w:name w:val="Body Text 2"/>
    <w:basedOn w:val="Normal"/>
    <w:link w:val="BodyText2Char"/>
    <w:uiPriority w:val="99"/>
    <w:rsid w:val="00092FD9"/>
    <w:pPr>
      <w:jc w:val="center"/>
    </w:pPr>
    <w:rPr>
      <w:lang w:val="en-IN" w:eastAsia="en-IN"/>
    </w:rPr>
  </w:style>
  <w:style w:type="character" w:customStyle="1" w:styleId="BodyText2Char">
    <w:name w:val="Body Text 2 Char"/>
    <w:basedOn w:val="DefaultParagraphFont"/>
    <w:link w:val="BodyText2"/>
    <w:uiPriority w:val="99"/>
    <w:semiHidden/>
    <w:locked/>
    <w:rsid w:val="009333E7"/>
    <w:rPr>
      <w:rFonts w:cs="Times New Roman"/>
      <w:sz w:val="20"/>
    </w:rPr>
  </w:style>
  <w:style w:type="paragraph" w:customStyle="1" w:styleId="CompanyName">
    <w:name w:val="Company Name"/>
    <w:basedOn w:val="Normal"/>
    <w:next w:val="Normal"/>
    <w:autoRedefine/>
    <w:uiPriority w:val="99"/>
    <w:rsid w:val="00092FD9"/>
    <w:pPr>
      <w:tabs>
        <w:tab w:val="num" w:pos="360"/>
        <w:tab w:val="left" w:pos="2160"/>
        <w:tab w:val="right" w:pos="6480"/>
      </w:tabs>
      <w:spacing w:before="240" w:after="40" w:line="220" w:lineRule="atLeast"/>
      <w:ind w:left="360" w:hanging="360"/>
    </w:pPr>
    <w:rPr>
      <w:rFonts w:ascii="Arial" w:hAnsi="Arial"/>
    </w:rPr>
  </w:style>
  <w:style w:type="paragraph" w:styleId="Footer">
    <w:name w:val="footer"/>
    <w:basedOn w:val="Normal"/>
    <w:link w:val="FooterChar"/>
    <w:uiPriority w:val="99"/>
    <w:rsid w:val="00092FD9"/>
    <w:pPr>
      <w:tabs>
        <w:tab w:val="center" w:pos="4320"/>
        <w:tab w:val="right" w:pos="8640"/>
      </w:tabs>
    </w:pPr>
    <w:rPr>
      <w:lang w:val="en-IN" w:eastAsia="en-IN"/>
    </w:rPr>
  </w:style>
  <w:style w:type="character" w:customStyle="1" w:styleId="FooterChar">
    <w:name w:val="Footer Char"/>
    <w:basedOn w:val="DefaultParagraphFont"/>
    <w:link w:val="Footer"/>
    <w:uiPriority w:val="99"/>
    <w:semiHidden/>
    <w:locked/>
    <w:rsid w:val="009333E7"/>
    <w:rPr>
      <w:rFonts w:cs="Times New Roman"/>
      <w:sz w:val="20"/>
    </w:rPr>
  </w:style>
  <w:style w:type="paragraph" w:styleId="BodyTextIndent3">
    <w:name w:val="Body Text Indent 3"/>
    <w:basedOn w:val="Normal"/>
    <w:link w:val="BodyTextIndent3Char"/>
    <w:uiPriority w:val="99"/>
    <w:rsid w:val="00092FD9"/>
    <w:pPr>
      <w:ind w:left="1620"/>
      <w:jc w:val="both"/>
    </w:pPr>
    <w:rPr>
      <w:sz w:val="16"/>
      <w:szCs w:val="16"/>
      <w:lang w:val="en-IN" w:eastAsia="en-IN"/>
    </w:rPr>
  </w:style>
  <w:style w:type="character" w:customStyle="1" w:styleId="BodyTextIndent3Char">
    <w:name w:val="Body Text Indent 3 Char"/>
    <w:basedOn w:val="DefaultParagraphFont"/>
    <w:link w:val="BodyTextIndent3"/>
    <w:uiPriority w:val="99"/>
    <w:semiHidden/>
    <w:locked/>
    <w:rsid w:val="009333E7"/>
    <w:rPr>
      <w:rFonts w:cs="Times New Roman"/>
      <w:sz w:val="16"/>
    </w:rPr>
  </w:style>
  <w:style w:type="character" w:styleId="PageNumber">
    <w:name w:val="page number"/>
    <w:basedOn w:val="DefaultParagraphFont"/>
    <w:uiPriority w:val="99"/>
    <w:rsid w:val="00A372E7"/>
    <w:rPr>
      <w:rFonts w:cs="Times New Roman"/>
    </w:rPr>
  </w:style>
  <w:style w:type="paragraph" w:styleId="BalloonText">
    <w:name w:val="Balloon Text"/>
    <w:basedOn w:val="Normal"/>
    <w:link w:val="BalloonTextChar"/>
    <w:uiPriority w:val="99"/>
    <w:semiHidden/>
    <w:rsid w:val="00266DC0"/>
    <w:rPr>
      <w:sz w:val="2"/>
      <w:lang w:val="en-IN" w:eastAsia="en-IN"/>
    </w:rPr>
  </w:style>
  <w:style w:type="character" w:customStyle="1" w:styleId="BalloonTextChar">
    <w:name w:val="Balloon Text Char"/>
    <w:basedOn w:val="DefaultParagraphFont"/>
    <w:link w:val="BalloonText"/>
    <w:uiPriority w:val="99"/>
    <w:semiHidden/>
    <w:locked/>
    <w:rsid w:val="009333E7"/>
    <w:rPr>
      <w:rFonts w:cs="Times New Roman"/>
      <w:sz w:val="2"/>
    </w:rPr>
  </w:style>
  <w:style w:type="character" w:styleId="FollowedHyperlink">
    <w:name w:val="FollowedHyperlink"/>
    <w:basedOn w:val="DefaultParagraphFont"/>
    <w:uiPriority w:val="99"/>
    <w:rsid w:val="00452B08"/>
    <w:rPr>
      <w:rFonts w:cs="Times New Roman"/>
      <w:color w:val="800080"/>
      <w:u w:val="single"/>
    </w:rPr>
  </w:style>
  <w:style w:type="paragraph" w:customStyle="1" w:styleId="Framecontents">
    <w:name w:val="Frame contents"/>
    <w:basedOn w:val="BodyText"/>
    <w:uiPriority w:val="99"/>
    <w:rsid w:val="005C0AF0"/>
    <w:pPr>
      <w:widowControl w:val="0"/>
      <w:suppressAutoHyphens/>
      <w:spacing w:after="120"/>
    </w:pPr>
    <w:rPr>
      <w:rFonts w:ascii="Nimbus Roman No9 L" w:hAnsi="Nimbus Roman No9 L"/>
      <w:sz w:val="24"/>
      <w:szCs w:val="24"/>
    </w:rPr>
  </w:style>
  <w:style w:type="table" w:styleId="TableGrid">
    <w:name w:val="Table Grid"/>
    <w:basedOn w:val="TableNormal"/>
    <w:uiPriority w:val="99"/>
    <w:rsid w:val="008A073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C4E0B"/>
    <w:pPr>
      <w:ind w:left="720"/>
    </w:pPr>
  </w:style>
  <w:style w:type="paragraph" w:customStyle="1" w:styleId="StyleMessageHeaderMyHeaderNotBold">
    <w:name w:val="Style Message HeaderMy Header + Not Bold"/>
    <w:basedOn w:val="MessageHeader"/>
    <w:uiPriority w:val="99"/>
    <w:rsid w:val="00421180"/>
    <w:pPr>
      <w:pBdr>
        <w:top w:val="none" w:sz="0" w:space="0" w:color="auto"/>
        <w:left w:val="none" w:sz="0" w:space="0" w:color="auto"/>
        <w:bottom w:val="none" w:sz="0" w:space="0" w:color="auto"/>
        <w:right w:val="none" w:sz="0" w:space="0" w:color="auto"/>
      </w:pBdr>
      <w:shd w:val="clear" w:color="auto" w:fill="CCECFF"/>
    </w:pPr>
    <w:rPr>
      <w:rFonts w:ascii="Arial" w:hAnsi="Arial" w:cs="Arial"/>
      <w:sz w:val="28"/>
    </w:rPr>
  </w:style>
  <w:style w:type="paragraph" w:styleId="MessageHeader">
    <w:name w:val="Message Header"/>
    <w:basedOn w:val="Normal"/>
    <w:link w:val="MessageHeaderChar"/>
    <w:uiPriority w:val="99"/>
    <w:rsid w:val="00421180"/>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en-IN" w:eastAsia="en-IN"/>
    </w:rPr>
  </w:style>
  <w:style w:type="character" w:customStyle="1" w:styleId="MessageHeaderChar">
    <w:name w:val="Message Header Char"/>
    <w:basedOn w:val="DefaultParagraphFont"/>
    <w:link w:val="MessageHeader"/>
    <w:uiPriority w:val="99"/>
    <w:locked/>
    <w:rsid w:val="00421180"/>
    <w:rPr>
      <w:rFonts w:ascii="Cambria" w:hAnsi="Cambria" w:cs="Times New Roman"/>
      <w:sz w:val="24"/>
      <w:shd w:val="pct20" w:color="auto" w:fill="auto"/>
    </w:rPr>
  </w:style>
  <w:style w:type="paragraph" w:styleId="NormalWeb">
    <w:name w:val="Normal (Web)"/>
    <w:basedOn w:val="Normal"/>
    <w:uiPriority w:val="99"/>
    <w:rsid w:val="003F175A"/>
    <w:pPr>
      <w:spacing w:before="100" w:beforeAutospacing="1" w:after="100" w:afterAutospacing="1"/>
    </w:pPr>
    <w:rPr>
      <w:sz w:val="24"/>
      <w:szCs w:val="24"/>
    </w:rPr>
  </w:style>
  <w:style w:type="paragraph" w:customStyle="1" w:styleId="Normal1">
    <w:name w:val="Normal1"/>
    <w:uiPriority w:val="99"/>
    <w:rsid w:val="009F04C6"/>
    <w:rPr>
      <w:color w:val="000000"/>
      <w:sz w:val="20"/>
      <w:szCs w:val="20"/>
      <w:lang w:val="en-US" w:eastAsia="en-US"/>
    </w:rPr>
  </w:style>
  <w:style w:type="character" w:customStyle="1" w:styleId="apple-converted-space">
    <w:name w:val="apple-converted-space"/>
    <w:basedOn w:val="DefaultParagraphFont"/>
    <w:uiPriority w:val="99"/>
    <w:rsid w:val="00FB737C"/>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30ab6c4ddb88341debb34dd95b77e334134f530e18705c4458440321091b5b58140012041142505f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209110213475f55004307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PARAVILA, CHERUVIKKAL</dc:title>
  <dc:creator>PALLAV</dc:creator>
  <cp:lastModifiedBy>Hemu</cp:lastModifiedBy>
  <cp:revision>2</cp:revision>
  <cp:lastPrinted>2000-11-27T12:39:00Z</cp:lastPrinted>
  <dcterms:created xsi:type="dcterms:W3CDTF">2018-12-05T12:06:00Z</dcterms:created>
  <dcterms:modified xsi:type="dcterms:W3CDTF">2018-12-05T12:06:00Z</dcterms:modified>
</cp:coreProperties>
</file>