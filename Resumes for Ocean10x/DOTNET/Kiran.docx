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5561">
      <w:pPr>
        <w:pStyle w:val="Title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Kiran Bhaupatil Malunjkar </w:t>
      </w:r>
    </w:p>
    <w:p w:rsidR="00000000" w:rsidRDefault="008F5561">
      <w:pPr>
        <w:pStyle w:val="Titl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E-mail : </w:t>
      </w:r>
      <w:r>
        <w:rPr>
          <w:rFonts w:ascii="Verdana" w:hAnsi="Verdana"/>
          <w:sz w:val="20"/>
          <w:szCs w:val="20"/>
        </w:rPr>
        <w:t>kiran.m1993@gmail.com</w:t>
      </w:r>
      <w:r>
        <w:rPr>
          <w:rFonts w:ascii="Verdana" w:hAnsi="Verdana"/>
          <w:sz w:val="20"/>
          <w:szCs w:val="20"/>
        </w:rPr>
        <w:t xml:space="preserve"> Mobile: </w:t>
      </w:r>
      <w:r>
        <w:rPr>
          <w:rFonts w:ascii="Verdana" w:hAnsi="Verdana"/>
          <w:b w:val="0"/>
          <w:sz w:val="20"/>
          <w:szCs w:val="20"/>
        </w:rPr>
        <w:t>+</w:t>
      </w:r>
      <w:r>
        <w:rPr>
          <w:rFonts w:ascii="Verdana" w:hAnsi="Verdana"/>
          <w:sz w:val="20"/>
          <w:szCs w:val="20"/>
        </w:rPr>
        <w:t>91-</w:t>
      </w:r>
      <w:r>
        <w:rPr>
          <w:rFonts w:ascii="Verdana" w:hAnsi="Verdana"/>
          <w:sz w:val="20"/>
          <w:szCs w:val="20"/>
        </w:rPr>
        <w:t>8983665965</w:t>
      </w:r>
    </w:p>
    <w:p w:rsidR="00000000" w:rsidRDefault="008F5561">
      <w:pPr>
        <w:pStyle w:val="Title"/>
        <w:rPr>
          <w:rFonts w:ascii="Verdana" w:hAnsi="Verdana"/>
          <w:b w:val="0"/>
          <w:sz w:val="20"/>
          <w:szCs w:val="20"/>
        </w:rPr>
      </w:pPr>
    </w:p>
    <w:p w:rsidR="00000000" w:rsidRDefault="008F5561">
      <w:pPr>
        <w:pStyle w:val="Title"/>
        <w:jc w:val="both"/>
        <w:rPr>
          <w:rFonts w:ascii="Cambria" w:hAnsi="Cambria"/>
          <w:sz w:val="20"/>
          <w:szCs w:val="20"/>
        </w:rPr>
      </w:pPr>
    </w:p>
    <w:p w:rsidR="00000000" w:rsidRDefault="008F5561">
      <w:pPr>
        <w:pStyle w:val="Heading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ind w:right="-119"/>
        <w:jc w:val="both"/>
        <w:rPr>
          <w:rFonts w:ascii="Cambria" w:hAnsi="Cambria"/>
          <w:sz w:val="24"/>
          <w:u w:val="single"/>
        </w:rPr>
      </w:pPr>
      <w:r>
        <w:rPr>
          <w:rFonts w:ascii="Cambria" w:hAnsi="Cambria"/>
          <w:sz w:val="24"/>
        </w:rPr>
        <w:t>Experience Summary</w:t>
      </w:r>
    </w:p>
    <w:p w:rsidR="00000000" w:rsidRDefault="008F5561">
      <w:pPr>
        <w:jc w:val="both"/>
      </w:pPr>
    </w:p>
    <w:p w:rsidR="00000000" w:rsidRDefault="008F5561">
      <w:pPr>
        <w:pStyle w:val="BodyText3"/>
        <w:numPr>
          <w:ilvl w:val="0"/>
          <w:numId w:val="1"/>
        </w:numPr>
        <w:tabs>
          <w:tab w:val="clear" w:pos="1380"/>
          <w:tab w:val="left" w:pos="748"/>
          <w:tab w:val="left" w:pos="935"/>
        </w:tabs>
        <w:ind w:left="748" w:firstLine="0"/>
        <w:jc w:val="both"/>
        <w:rPr>
          <w:rFonts w:ascii="Cambria" w:hAnsi="Cambria"/>
          <w:sz w:val="22"/>
          <w:szCs w:val="22"/>
        </w:rPr>
      </w:pPr>
      <w:r>
        <w:rPr>
          <w:rFonts w:hAnsi="Cambria"/>
          <w:b/>
          <w:sz w:val="22"/>
          <w:szCs w:val="22"/>
          <w:lang w:val="en-US"/>
        </w:rPr>
        <w:t xml:space="preserve">3.2 </w:t>
      </w:r>
      <w:r>
        <w:rPr>
          <w:rFonts w:ascii="Cambria" w:hAnsi="Cambria"/>
          <w:b/>
          <w:sz w:val="22"/>
          <w:szCs w:val="22"/>
        </w:rPr>
        <w:t>years</w:t>
      </w:r>
      <w:r>
        <w:rPr>
          <w:rFonts w:ascii="Cambria" w:hAnsi="Cambria"/>
          <w:sz w:val="22"/>
          <w:szCs w:val="22"/>
        </w:rPr>
        <w:t xml:space="preserve"> of experience in</w:t>
      </w:r>
      <w:r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IT INDUSTRY.</w:t>
      </w:r>
    </w:p>
    <w:p w:rsidR="00000000" w:rsidRDefault="008F5561">
      <w:pPr>
        <w:pStyle w:val="BodyText3"/>
        <w:numPr>
          <w:ilvl w:val="0"/>
          <w:numId w:val="1"/>
        </w:numPr>
        <w:tabs>
          <w:tab w:val="clear" w:pos="1380"/>
          <w:tab w:val="left" w:pos="748"/>
          <w:tab w:val="left" w:pos="935"/>
        </w:tabs>
        <w:ind w:left="748" w:firstLine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Supports web based products.</w:t>
      </w:r>
    </w:p>
    <w:p w:rsidR="00000000" w:rsidRDefault="008F5561">
      <w:pPr>
        <w:pStyle w:val="BodyText3"/>
        <w:numPr>
          <w:ilvl w:val="0"/>
          <w:numId w:val="1"/>
        </w:numPr>
        <w:tabs>
          <w:tab w:val="clear" w:pos="1380"/>
          <w:tab w:val="left" w:pos="748"/>
          <w:tab w:val="left" w:pos="935"/>
        </w:tabs>
        <w:ind w:left="748" w:firstLine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Proficient in SQL Server</w:t>
      </w:r>
    </w:p>
    <w:p w:rsidR="00000000" w:rsidRDefault="008F5561">
      <w:pPr>
        <w:pStyle w:val="BodyText3"/>
        <w:numPr>
          <w:ilvl w:val="0"/>
          <w:numId w:val="1"/>
        </w:numPr>
        <w:tabs>
          <w:tab w:val="clear" w:pos="1380"/>
          <w:tab w:val="left" w:pos="935"/>
        </w:tabs>
        <w:ind w:left="748" w:firstLine="0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>Proficient in MV</w:t>
      </w:r>
      <w:r>
        <w:rPr>
          <w:rFonts w:ascii="Cambria" w:hAnsi="Cambria"/>
          <w:sz w:val="22"/>
          <w:szCs w:val="22"/>
          <w:lang w:val="en-US"/>
        </w:rPr>
        <w:t>C</w:t>
      </w:r>
      <w:r>
        <w:rPr>
          <w:rFonts w:ascii="Cambria" w:hAnsi="Cambria"/>
          <w:sz w:val="22"/>
          <w:szCs w:val="22"/>
        </w:rPr>
        <w:t xml:space="preserve"> 5.0</w:t>
      </w:r>
      <w:r>
        <w:rPr>
          <w:rFonts w:hAnsi="Cambria"/>
          <w:sz w:val="22"/>
          <w:szCs w:val="22"/>
          <w:lang w:val="en-US"/>
        </w:rPr>
        <w:t xml:space="preserve">, Web API. </w:t>
      </w:r>
    </w:p>
    <w:p w:rsidR="00000000" w:rsidRDefault="008F5561">
      <w:pPr>
        <w:pStyle w:val="BodyText3"/>
        <w:numPr>
          <w:ilvl w:val="0"/>
          <w:numId w:val="1"/>
        </w:numPr>
        <w:tabs>
          <w:tab w:val="clear" w:pos="1380"/>
          <w:tab w:val="left" w:pos="935"/>
        </w:tabs>
        <w:ind w:left="748" w:firstLine="0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sz w:val="22"/>
          <w:szCs w:val="22"/>
          <w:lang w:val="en-US"/>
        </w:rPr>
        <w:t>Proficient in WCF</w:t>
      </w:r>
      <w:r>
        <w:rPr>
          <w:rFonts w:hAnsi="Cambria"/>
          <w:sz w:val="22"/>
          <w:szCs w:val="22"/>
          <w:lang w:val="en-US"/>
        </w:rPr>
        <w:t>, Web API</w:t>
      </w:r>
    </w:p>
    <w:p w:rsidR="00000000" w:rsidRDefault="008F5561">
      <w:pPr>
        <w:pStyle w:val="BodyText3"/>
        <w:numPr>
          <w:ilvl w:val="0"/>
          <w:numId w:val="1"/>
        </w:numPr>
        <w:tabs>
          <w:tab w:val="clear" w:pos="1380"/>
          <w:tab w:val="left" w:pos="748"/>
          <w:tab w:val="left" w:pos="935"/>
        </w:tabs>
        <w:ind w:left="748" w:firstLine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Experience on Bootstrap</w:t>
      </w:r>
      <w:r>
        <w:rPr>
          <w:rFonts w:ascii="Cambria" w:hAnsi="Cambria"/>
          <w:sz w:val="22"/>
          <w:szCs w:val="22"/>
          <w:lang w:val="en-US"/>
        </w:rPr>
        <w:t>, JQUERY</w:t>
      </w:r>
      <w:r>
        <w:rPr>
          <w:rFonts w:hAnsi="Cambria"/>
          <w:sz w:val="22"/>
          <w:szCs w:val="22"/>
          <w:lang w:val="en-US"/>
        </w:rPr>
        <w:t>, AngularJS</w:t>
      </w:r>
    </w:p>
    <w:p w:rsidR="00000000" w:rsidRDefault="008F5561">
      <w:pPr>
        <w:pStyle w:val="BodyText3"/>
        <w:numPr>
          <w:ilvl w:val="0"/>
          <w:numId w:val="1"/>
        </w:numPr>
        <w:tabs>
          <w:tab w:val="clear" w:pos="1380"/>
          <w:tab w:val="left" w:pos="748"/>
          <w:tab w:val="left" w:pos="935"/>
        </w:tabs>
        <w:ind w:left="748" w:firstLine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Proficient in C#.</w:t>
      </w:r>
    </w:p>
    <w:p w:rsidR="00000000" w:rsidRDefault="008F5561">
      <w:pPr>
        <w:pStyle w:val="BodyText3"/>
        <w:numPr>
          <w:ilvl w:val="0"/>
          <w:numId w:val="1"/>
        </w:numPr>
        <w:tabs>
          <w:tab w:val="clear" w:pos="1380"/>
          <w:tab w:val="left" w:pos="748"/>
          <w:tab w:val="left" w:pos="935"/>
        </w:tabs>
        <w:ind w:left="748" w:firstLine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Worked in distributed Team Model</w:t>
      </w:r>
      <w:r>
        <w:rPr>
          <w:rFonts w:ascii="Cambria" w:hAnsi="Cambria" w:cs="Arial"/>
          <w:sz w:val="22"/>
          <w:szCs w:val="22"/>
        </w:rPr>
        <w:t>.</w:t>
      </w:r>
    </w:p>
    <w:p w:rsidR="00000000" w:rsidRDefault="008F5561">
      <w:pPr>
        <w:pStyle w:val="BodyText3"/>
        <w:numPr>
          <w:ilvl w:val="0"/>
          <w:numId w:val="1"/>
        </w:numPr>
        <w:tabs>
          <w:tab w:val="clear" w:pos="1380"/>
          <w:tab w:val="left" w:pos="748"/>
          <w:tab w:val="left" w:pos="935"/>
        </w:tabs>
        <w:ind w:left="748" w:firstLine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Have the ability to work in tight deadlines, a self-motivator, team player and quick leaner. </w:t>
      </w:r>
    </w:p>
    <w:p w:rsidR="00000000" w:rsidRDefault="008F5561">
      <w:pPr>
        <w:pStyle w:val="BodyText3"/>
        <w:tabs>
          <w:tab w:val="left" w:pos="748"/>
          <w:tab w:val="left" w:pos="935"/>
        </w:tabs>
        <w:jc w:val="both"/>
        <w:rPr>
          <w:rFonts w:ascii="Cambria" w:hAnsi="Cambria"/>
          <w:sz w:val="22"/>
          <w:szCs w:val="22"/>
        </w:rPr>
      </w:pPr>
    </w:p>
    <w:p w:rsidR="00000000" w:rsidRDefault="008F5561">
      <w:pPr>
        <w:pStyle w:val="Heading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Executive Summary</w:t>
      </w:r>
    </w:p>
    <w:p w:rsidR="00000000" w:rsidRDefault="008F5561">
      <w:pPr>
        <w:numPr>
          <w:ilvl w:val="0"/>
          <w:numId w:val="2"/>
        </w:numPr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Good communication and interpersonal skills.</w:t>
      </w:r>
    </w:p>
    <w:p w:rsidR="00000000" w:rsidRDefault="008F5561">
      <w:pPr>
        <w:numPr>
          <w:ilvl w:val="0"/>
          <w:numId w:val="2"/>
        </w:numPr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C</w:t>
      </w:r>
      <w:r>
        <w:rPr>
          <w:rFonts w:ascii="Cambria" w:hAnsi="Cambria"/>
          <w:bCs/>
          <w:sz w:val="22"/>
          <w:szCs w:val="22"/>
        </w:rPr>
        <w:t>apacity for work  Positive Result.</w:t>
      </w:r>
    </w:p>
    <w:p w:rsidR="00000000" w:rsidRDefault="008F5561">
      <w:pPr>
        <w:numPr>
          <w:ilvl w:val="0"/>
          <w:numId w:val="2"/>
        </w:numPr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Good quality in handling Technical Problem.</w:t>
      </w:r>
    </w:p>
    <w:p w:rsidR="00000000" w:rsidRDefault="008F5561">
      <w:pPr>
        <w:numPr>
          <w:ilvl w:val="0"/>
          <w:numId w:val="2"/>
        </w:numPr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 xml:space="preserve">Commendable skills in technical management. </w:t>
      </w:r>
    </w:p>
    <w:p w:rsidR="00000000" w:rsidRDefault="008F5561">
      <w:pPr>
        <w:tabs>
          <w:tab w:val="left" w:pos="1080"/>
        </w:tabs>
        <w:jc w:val="both"/>
        <w:rPr>
          <w:rFonts w:ascii="Cambria" w:hAnsi="Cambria"/>
          <w:bCs/>
          <w:sz w:val="22"/>
          <w:szCs w:val="22"/>
        </w:rPr>
      </w:pPr>
    </w:p>
    <w:p w:rsidR="00000000" w:rsidRDefault="008F5561">
      <w:pPr>
        <w:tabs>
          <w:tab w:val="left" w:pos="1080"/>
        </w:tabs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I am willing to learn and adapt to new challenges. I have good communication skills and strong technical skills, which equips me w</w:t>
      </w:r>
      <w:r>
        <w:rPr>
          <w:rFonts w:ascii="Cambria" w:hAnsi="Cambria"/>
          <w:bCs/>
          <w:sz w:val="22"/>
          <w:szCs w:val="22"/>
        </w:rPr>
        <w:t xml:space="preserve">ith the proficiency to interact with both internal and external customers. I am a consistent, self-motivated, quick learner and team player. </w:t>
      </w:r>
    </w:p>
    <w:p w:rsidR="00000000" w:rsidRDefault="008F5561">
      <w:pPr>
        <w:jc w:val="both"/>
        <w:rPr>
          <w:rFonts w:ascii="Cambria" w:hAnsi="Cambria"/>
          <w:bCs/>
          <w:sz w:val="22"/>
          <w:szCs w:val="22"/>
        </w:rPr>
      </w:pPr>
    </w:p>
    <w:p w:rsidR="00000000" w:rsidRDefault="008F5561">
      <w:pPr>
        <w:jc w:val="both"/>
        <w:rPr>
          <w:rFonts w:ascii="Cambria" w:hAnsi="Cambria"/>
          <w:bCs/>
          <w:sz w:val="22"/>
          <w:szCs w:val="22"/>
        </w:rPr>
      </w:pPr>
    </w:p>
    <w:p w:rsidR="00000000" w:rsidRDefault="008F5561">
      <w:pPr>
        <w:pStyle w:val="Heading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Professional Qualification</w:t>
      </w:r>
    </w:p>
    <w:p w:rsidR="00000000" w:rsidRDefault="008F5561">
      <w:pPr>
        <w:rPr>
          <w:rFonts w:ascii="Cambria" w:hAnsi="Cambria"/>
          <w:b/>
          <w:sz w:val="22"/>
          <w:szCs w:val="22"/>
        </w:rPr>
      </w:pPr>
    </w:p>
    <w:p w:rsidR="00000000" w:rsidRDefault="008F5561">
      <w:pPr>
        <w:ind w:left="734"/>
        <w:rPr>
          <w:rFonts w:ascii="Cambria" w:hAnsi="Cambria"/>
          <w:b/>
          <w:sz w:val="22"/>
          <w:szCs w:val="22"/>
        </w:rPr>
      </w:pPr>
    </w:p>
    <w:p w:rsidR="00000000" w:rsidRDefault="008F5561">
      <w:pPr>
        <w:ind w:left="734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Degree:</w:t>
      </w:r>
      <w:r>
        <w:rPr>
          <w:rFonts w:ascii="Cambria" w:hAnsi="Cambria"/>
          <w:b/>
          <w:sz w:val="22"/>
          <w:szCs w:val="22"/>
          <w:lang w:val="en-US"/>
        </w:rPr>
        <w:t xml:space="preserve"> B. E. </w:t>
      </w:r>
      <w:r>
        <w:rPr>
          <w:rFonts w:ascii="Cambria" w:hAnsi="Cambria"/>
          <w:b/>
          <w:sz w:val="22"/>
          <w:szCs w:val="22"/>
        </w:rPr>
        <w:br/>
        <w:t>Area:</w:t>
      </w:r>
      <w:r>
        <w:rPr>
          <w:rFonts w:ascii="Cambria" w:hAnsi="Cambria"/>
          <w:sz w:val="22"/>
          <w:szCs w:val="22"/>
          <w:lang w:val="en-US"/>
        </w:rPr>
        <w:t xml:space="preserve"> </w:t>
      </w:r>
      <w:r>
        <w:rPr>
          <w:rFonts w:ascii="Cambria" w:hAnsi="Cambria"/>
          <w:sz w:val="22"/>
          <w:szCs w:val="22"/>
        </w:rPr>
        <w:t>Computer</w:t>
      </w:r>
      <w:r>
        <w:rPr>
          <w:rFonts w:ascii="Cambria" w:hAnsi="Cambria"/>
          <w:sz w:val="22"/>
          <w:szCs w:val="22"/>
          <w:lang w:val="en-US"/>
        </w:rPr>
        <w:t xml:space="preserve"> Engineering </w:t>
      </w:r>
    </w:p>
    <w:p w:rsidR="00000000" w:rsidRDefault="008F5561">
      <w:pPr>
        <w:ind w:left="734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Institute:</w:t>
      </w:r>
      <w:r>
        <w:rPr>
          <w:rFonts w:ascii="Cambria" w:hAnsi="Cambria"/>
          <w:b/>
          <w:sz w:val="22"/>
          <w:szCs w:val="22"/>
          <w:lang w:val="en-US"/>
        </w:rPr>
        <w:t xml:space="preserve"> </w:t>
      </w:r>
      <w:r>
        <w:rPr>
          <w:rFonts w:ascii="Cambria" w:hAnsi="Cambria"/>
          <w:sz w:val="22"/>
          <w:szCs w:val="22"/>
        </w:rPr>
        <w:t>University</w:t>
      </w:r>
      <w:r>
        <w:rPr>
          <w:rFonts w:ascii="Cambria" w:hAnsi="Cambria"/>
          <w:sz w:val="22"/>
          <w:szCs w:val="22"/>
          <w:lang w:val="en-US"/>
        </w:rPr>
        <w:t xml:space="preserve"> of Mumbai </w:t>
      </w:r>
      <w:r>
        <w:rPr>
          <w:rFonts w:ascii="Cambria" w:hAnsi="Cambria"/>
          <w:sz w:val="22"/>
          <w:szCs w:val="22"/>
        </w:rPr>
        <w:br/>
      </w:r>
      <w:r>
        <w:rPr>
          <w:rFonts w:ascii="Cambria" w:hAnsi="Cambria" w:cs="Tahoma"/>
          <w:b/>
          <w:sz w:val="22"/>
          <w:szCs w:val="22"/>
        </w:rPr>
        <w:t>College</w:t>
      </w:r>
      <w:r>
        <w:rPr>
          <w:rFonts w:ascii="Cambria" w:hAnsi="Cambria" w:cs="Tahoma"/>
          <w:b/>
          <w:sz w:val="22"/>
          <w:szCs w:val="22"/>
        </w:rPr>
        <w:t>:</w:t>
      </w:r>
      <w:r>
        <w:rPr>
          <w:rFonts w:ascii="Cambria" w:hAnsi="Cambria" w:cs="Tahoma"/>
          <w:b/>
          <w:sz w:val="22"/>
          <w:szCs w:val="22"/>
          <w:lang w:val="en-US"/>
        </w:rPr>
        <w:t xml:space="preserve"> </w:t>
      </w:r>
      <w:r>
        <w:rPr>
          <w:rFonts w:ascii="Cambria" w:hAnsi="Cambria" w:cs="Tahoma"/>
          <w:sz w:val="22"/>
          <w:szCs w:val="22"/>
          <w:lang w:val="en-US"/>
        </w:rPr>
        <w:t>Y. T. I. E. T</w:t>
      </w:r>
    </w:p>
    <w:p w:rsidR="00000000" w:rsidRDefault="008F5561">
      <w:pPr>
        <w:ind w:left="734"/>
        <w:rPr>
          <w:rFonts w:ascii="Cambria" w:hAnsi="Cambria"/>
          <w:sz w:val="22"/>
          <w:szCs w:val="22"/>
        </w:rPr>
      </w:pPr>
      <w:r>
        <w:rPr>
          <w:rFonts w:ascii="Cambria" w:hAnsi="Cambria" w:cs="Tahoma"/>
          <w:b/>
          <w:sz w:val="22"/>
          <w:szCs w:val="22"/>
        </w:rPr>
        <w:t>Year:</w:t>
      </w:r>
      <w:r>
        <w:rPr>
          <w:rFonts w:ascii="Cambria" w:hAnsi="Cambria" w:cs="Tahoma"/>
          <w:b/>
          <w:sz w:val="22"/>
          <w:szCs w:val="22"/>
          <w:lang w:val="en-US"/>
        </w:rPr>
        <w:t xml:space="preserve"> </w:t>
      </w:r>
      <w:r>
        <w:rPr>
          <w:rFonts w:ascii="Cambria" w:hAnsi="Cambria" w:cs="Tahoma"/>
          <w:sz w:val="22"/>
          <w:szCs w:val="22"/>
        </w:rPr>
        <w:t>April 20</w:t>
      </w:r>
      <w:r>
        <w:rPr>
          <w:rFonts w:ascii="Cambria" w:hAnsi="Cambria" w:cs="Tahoma"/>
          <w:sz w:val="22"/>
          <w:szCs w:val="22"/>
          <w:lang w:val="en-US"/>
        </w:rPr>
        <w:t>15</w:t>
      </w:r>
    </w:p>
    <w:p w:rsidR="00000000" w:rsidRDefault="008F5561">
      <w:pPr>
        <w:ind w:left="720"/>
        <w:jc w:val="both"/>
        <w:rPr>
          <w:rFonts w:ascii="Cambria" w:hAnsi="Cambria" w:cs="Arial"/>
          <w:sz w:val="22"/>
          <w:szCs w:val="22"/>
        </w:rPr>
      </w:pPr>
    </w:p>
    <w:p w:rsidR="00000000" w:rsidRDefault="008F5561">
      <w:pPr>
        <w:ind w:left="734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Degree:</w:t>
      </w:r>
      <w:r>
        <w:rPr>
          <w:rFonts w:ascii="Cambria" w:hAnsi="Cambria"/>
          <w:b/>
          <w:sz w:val="22"/>
          <w:szCs w:val="22"/>
          <w:lang w:val="en-US"/>
        </w:rPr>
        <w:t xml:space="preserve"> </w:t>
      </w:r>
      <w:r>
        <w:rPr>
          <w:rFonts w:ascii="Cambria" w:hAnsi="Cambria"/>
          <w:sz w:val="22"/>
          <w:szCs w:val="22"/>
          <w:lang w:val="en-US"/>
        </w:rPr>
        <w:t xml:space="preserve">Diploma </w:t>
      </w:r>
      <w:r>
        <w:rPr>
          <w:rFonts w:ascii="Cambria" w:hAnsi="Cambria"/>
          <w:b/>
          <w:sz w:val="22"/>
          <w:szCs w:val="22"/>
        </w:rPr>
        <w:br/>
        <w:t>Area:</w:t>
      </w:r>
      <w:r>
        <w:rPr>
          <w:rFonts w:ascii="Cambria" w:hAnsi="Cambria"/>
          <w:sz w:val="22"/>
          <w:szCs w:val="22"/>
          <w:lang w:val="en-US"/>
        </w:rPr>
        <w:t xml:space="preserve"> Computer engineering </w:t>
      </w:r>
    </w:p>
    <w:p w:rsidR="00000000" w:rsidRDefault="008F5561">
      <w:pPr>
        <w:ind w:left="734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Institute:</w:t>
      </w:r>
      <w:r>
        <w:rPr>
          <w:rFonts w:ascii="Cambria" w:hAnsi="Cambria"/>
          <w:sz w:val="22"/>
          <w:szCs w:val="22"/>
          <w:lang w:val="en-US"/>
        </w:rPr>
        <w:t xml:space="preserve"> University of Mumbai </w:t>
      </w:r>
      <w:r>
        <w:rPr>
          <w:rFonts w:ascii="Cambria" w:hAnsi="Cambria"/>
          <w:sz w:val="22"/>
          <w:szCs w:val="22"/>
        </w:rPr>
        <w:br/>
      </w:r>
      <w:r>
        <w:rPr>
          <w:rFonts w:ascii="Cambria" w:hAnsi="Cambria" w:cs="Tahoma"/>
          <w:b/>
          <w:sz w:val="22"/>
          <w:szCs w:val="22"/>
        </w:rPr>
        <w:t>College:</w:t>
      </w:r>
      <w:r>
        <w:rPr>
          <w:rFonts w:ascii="Cambria" w:hAnsi="Cambria" w:cs="Tahoma"/>
          <w:b/>
          <w:sz w:val="22"/>
          <w:szCs w:val="22"/>
          <w:lang w:val="en-US"/>
        </w:rPr>
        <w:t xml:space="preserve"> </w:t>
      </w:r>
      <w:r>
        <w:rPr>
          <w:rFonts w:ascii="Cambria" w:hAnsi="Cambria" w:cs="Tahoma"/>
          <w:sz w:val="22"/>
          <w:szCs w:val="22"/>
          <w:lang w:val="en-US"/>
        </w:rPr>
        <w:t>Y. T. P</w:t>
      </w:r>
    </w:p>
    <w:p w:rsidR="00000000" w:rsidRDefault="008F5561">
      <w:pPr>
        <w:ind w:left="734"/>
        <w:rPr>
          <w:rFonts w:ascii="Cambria" w:hAnsi="Cambria"/>
          <w:sz w:val="22"/>
          <w:szCs w:val="22"/>
        </w:rPr>
      </w:pPr>
      <w:r>
        <w:rPr>
          <w:rFonts w:ascii="Cambria" w:hAnsi="Cambria" w:cs="Tahoma"/>
          <w:b/>
          <w:sz w:val="22"/>
          <w:szCs w:val="22"/>
        </w:rPr>
        <w:t>Year:</w:t>
      </w:r>
      <w:r>
        <w:rPr>
          <w:rFonts w:ascii="Cambria" w:hAnsi="Cambria" w:cs="Tahoma"/>
          <w:b/>
          <w:sz w:val="22"/>
          <w:szCs w:val="22"/>
          <w:lang w:val="en-US"/>
        </w:rPr>
        <w:t xml:space="preserve"> </w:t>
      </w:r>
      <w:r>
        <w:rPr>
          <w:rFonts w:ascii="Cambria" w:hAnsi="Cambria" w:cs="Tahoma"/>
          <w:sz w:val="22"/>
          <w:szCs w:val="22"/>
        </w:rPr>
        <w:t>March 2</w:t>
      </w:r>
      <w:r>
        <w:rPr>
          <w:rFonts w:ascii="Cambria" w:hAnsi="Cambria" w:cs="Tahoma"/>
          <w:sz w:val="22"/>
          <w:szCs w:val="22"/>
          <w:lang w:val="en-US"/>
        </w:rPr>
        <w:t>012</w:t>
      </w:r>
    </w:p>
    <w:p w:rsidR="00000000" w:rsidRDefault="008F5561">
      <w:pPr>
        <w:jc w:val="both"/>
        <w:rPr>
          <w:rFonts w:ascii="Cambria" w:hAnsi="Cambria" w:cs="Arial"/>
          <w:sz w:val="22"/>
          <w:szCs w:val="22"/>
        </w:rPr>
      </w:pPr>
    </w:p>
    <w:p w:rsidR="00000000" w:rsidRDefault="008F5561">
      <w:pPr>
        <w:ind w:left="734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Degree: SSC</w:t>
      </w:r>
      <w:r>
        <w:rPr>
          <w:rFonts w:ascii="Cambria" w:hAnsi="Cambria"/>
          <w:b/>
          <w:sz w:val="22"/>
          <w:szCs w:val="22"/>
        </w:rPr>
        <w:br/>
        <w:t>Institute:</w:t>
      </w:r>
      <w:r>
        <w:rPr>
          <w:rFonts w:ascii="Cambria" w:hAnsi="Cambria"/>
          <w:sz w:val="22"/>
          <w:szCs w:val="22"/>
          <w:lang w:val="en-US"/>
        </w:rPr>
        <w:t xml:space="preserve"> </w:t>
      </w:r>
      <w:r>
        <w:rPr>
          <w:rFonts w:ascii="Cambria" w:hAnsi="Cambria"/>
          <w:sz w:val="22"/>
          <w:szCs w:val="22"/>
        </w:rPr>
        <w:t>Mumbai University</w:t>
      </w:r>
      <w:r>
        <w:rPr>
          <w:rFonts w:ascii="Cambria" w:hAnsi="Cambria"/>
          <w:sz w:val="22"/>
          <w:szCs w:val="22"/>
        </w:rPr>
        <w:br/>
      </w:r>
      <w:r>
        <w:rPr>
          <w:rFonts w:ascii="Cambria" w:hAnsi="Cambria" w:cs="Tahoma"/>
          <w:b/>
          <w:sz w:val="22"/>
          <w:szCs w:val="22"/>
        </w:rPr>
        <w:t>School:</w:t>
      </w:r>
      <w:r>
        <w:rPr>
          <w:rFonts w:ascii="Cambria" w:hAnsi="Cambria" w:cs="Tahoma"/>
          <w:b/>
          <w:sz w:val="22"/>
          <w:szCs w:val="22"/>
          <w:lang w:val="en-US"/>
        </w:rPr>
        <w:t xml:space="preserve"> </w:t>
      </w:r>
      <w:r>
        <w:rPr>
          <w:rFonts w:ascii="Cambria" w:hAnsi="Cambria" w:cs="Tahoma"/>
          <w:sz w:val="22"/>
          <w:szCs w:val="22"/>
          <w:lang w:val="en-US"/>
        </w:rPr>
        <w:t>AVM</w:t>
      </w:r>
    </w:p>
    <w:p w:rsidR="00000000" w:rsidRDefault="008F5561">
      <w:pPr>
        <w:ind w:left="734"/>
        <w:rPr>
          <w:rFonts w:ascii="Cambria" w:hAnsi="Cambria" w:cs="Tahoma"/>
          <w:sz w:val="22"/>
          <w:szCs w:val="22"/>
          <w:lang w:val="en-US"/>
        </w:rPr>
      </w:pPr>
      <w:r>
        <w:rPr>
          <w:rFonts w:ascii="Cambria" w:hAnsi="Cambria" w:cs="Tahoma"/>
          <w:b/>
          <w:sz w:val="22"/>
          <w:szCs w:val="22"/>
        </w:rPr>
        <w:t>Year:</w:t>
      </w:r>
      <w:r>
        <w:rPr>
          <w:rFonts w:ascii="Cambria" w:hAnsi="Cambria" w:cs="Tahoma"/>
          <w:b/>
          <w:sz w:val="22"/>
          <w:szCs w:val="22"/>
          <w:lang w:val="en-US"/>
        </w:rPr>
        <w:t xml:space="preserve"> </w:t>
      </w:r>
      <w:r>
        <w:rPr>
          <w:rFonts w:ascii="Cambria" w:hAnsi="Cambria" w:cs="Tahoma"/>
          <w:sz w:val="22"/>
          <w:szCs w:val="22"/>
        </w:rPr>
        <w:t>March 200</w:t>
      </w:r>
      <w:r>
        <w:rPr>
          <w:rFonts w:ascii="Cambria" w:hAnsi="Cambria" w:cs="Tahoma"/>
          <w:sz w:val="22"/>
          <w:szCs w:val="22"/>
          <w:lang w:val="en-US"/>
        </w:rPr>
        <w:t>8</w:t>
      </w:r>
    </w:p>
    <w:p w:rsidR="00000000" w:rsidRDefault="008F5561">
      <w:pPr>
        <w:ind w:left="734"/>
        <w:rPr>
          <w:rFonts w:ascii="Cambria" w:hAnsi="Cambria"/>
          <w:sz w:val="22"/>
          <w:szCs w:val="22"/>
        </w:rPr>
      </w:pPr>
    </w:p>
    <w:p w:rsidR="00000000" w:rsidRDefault="008F5561">
      <w:pPr>
        <w:ind w:left="734"/>
        <w:rPr>
          <w:rFonts w:ascii="Cambria" w:hAnsi="Cambria"/>
          <w:sz w:val="22"/>
          <w:szCs w:val="22"/>
        </w:rPr>
      </w:pPr>
    </w:p>
    <w:p w:rsidR="00000000" w:rsidRDefault="008F5561">
      <w:pPr>
        <w:ind w:left="720"/>
        <w:jc w:val="both"/>
        <w:rPr>
          <w:rFonts w:ascii="Cambria" w:hAnsi="Cambria" w:cs="Arial"/>
          <w:sz w:val="22"/>
          <w:szCs w:val="22"/>
        </w:rPr>
      </w:pPr>
    </w:p>
    <w:p w:rsidR="00000000" w:rsidRDefault="008F5561">
      <w:pPr>
        <w:pStyle w:val="Heading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>Work Experience</w:t>
      </w:r>
    </w:p>
    <w:p w:rsidR="00000000" w:rsidRDefault="008F5561">
      <w:pPr>
        <w:spacing w:line="276" w:lineRule="auto"/>
        <w:jc w:val="both"/>
        <w:rPr>
          <w:b/>
        </w:rPr>
      </w:pPr>
      <w:r>
        <w:rPr>
          <w:b/>
        </w:rPr>
        <w:t>Tata Consultancy Ser</w:t>
      </w:r>
      <w:r>
        <w:rPr>
          <w:b/>
        </w:rPr>
        <w:t>vices:</w:t>
      </w:r>
      <w:r>
        <w:rPr>
          <w:b/>
          <w:lang w:val="en-US"/>
        </w:rPr>
        <w:t xml:space="preserve"> 10</w:t>
      </w:r>
      <w:r>
        <w:rPr>
          <w:vertAlign w:val="superscript"/>
        </w:rPr>
        <w:t>th</w:t>
      </w:r>
      <w:r>
        <w:t xml:space="preserve"> </w:t>
      </w:r>
      <w:r>
        <w:rPr>
          <w:lang w:val="en-US"/>
        </w:rPr>
        <w:t>August</w:t>
      </w:r>
      <w:r>
        <w:t xml:space="preserve"> 201</w:t>
      </w:r>
      <w:r>
        <w:rPr>
          <w:lang w:val="en-US"/>
        </w:rPr>
        <w:t>5</w:t>
      </w:r>
      <w:r>
        <w:t xml:space="preserve"> t</w:t>
      </w:r>
      <w:r>
        <w:rPr>
          <w:lang w:val="en-US"/>
        </w:rPr>
        <w:t>o 18th October</w:t>
      </w:r>
      <w:r>
        <w:rPr>
          <w:b/>
        </w:rPr>
        <w:t xml:space="preserve"> </w:t>
      </w:r>
      <w:r>
        <w:rPr>
          <w:b/>
          <w:lang w:val="en-US"/>
        </w:rPr>
        <w:t>2017</w:t>
      </w:r>
      <w:r>
        <w:rPr>
          <w:b/>
        </w:rPr>
        <w:t xml:space="preserve">                                </w:t>
      </w:r>
      <w:r>
        <w:rPr>
          <w:b/>
        </w:rPr>
        <w:tab/>
      </w:r>
      <w:r>
        <w:rPr>
          <w:b/>
        </w:rPr>
        <w:tab/>
        <w:t xml:space="preserve"> </w:t>
      </w:r>
    </w:p>
    <w:p w:rsidR="00000000" w:rsidRDefault="008F5561">
      <w:pPr>
        <w:spacing w:line="276" w:lineRule="auto"/>
        <w:jc w:val="both"/>
      </w:pPr>
      <w:r>
        <w:rPr>
          <w:b/>
          <w:bCs/>
          <w:lang w:val="en-US"/>
        </w:rPr>
        <w:t xml:space="preserve">LearningMate Solutions </w:t>
      </w:r>
      <w:r>
        <w:rPr>
          <w:lang w:val="en-US"/>
        </w:rPr>
        <w:t xml:space="preserve">: 1st November to till Date. </w:t>
      </w:r>
      <w:r>
        <w:tab/>
      </w:r>
    </w:p>
    <w:p w:rsidR="00000000" w:rsidRDefault="008F5561">
      <w:pPr>
        <w:spacing w:line="276" w:lineRule="auto"/>
        <w:jc w:val="both"/>
      </w:pPr>
      <w:r>
        <w:tab/>
      </w:r>
      <w:r>
        <w:tab/>
      </w:r>
      <w:r>
        <w:tab/>
      </w:r>
      <w:r>
        <w:tab/>
      </w:r>
    </w:p>
    <w:p w:rsidR="00000000" w:rsidRDefault="008F5561">
      <w:pPr>
        <w:pStyle w:val="Heading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Roles and Responsibility </w:t>
      </w:r>
    </w:p>
    <w:p w:rsidR="00000000" w:rsidRDefault="008F5561">
      <w:pPr>
        <w:tabs>
          <w:tab w:val="left" w:pos="162"/>
        </w:tabs>
        <w:spacing w:line="240" w:lineRule="atLeast"/>
        <w:jc w:val="both"/>
        <w:rPr>
          <w:b/>
          <w:u w:val="single"/>
        </w:rPr>
      </w:pPr>
    </w:p>
    <w:p w:rsidR="00000000" w:rsidRDefault="008F5561">
      <w:pPr>
        <w:tabs>
          <w:tab w:val="left" w:pos="162"/>
        </w:tabs>
        <w:spacing w:line="240" w:lineRule="atLeast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Organization Name</w:t>
      </w:r>
      <w:r>
        <w:rPr>
          <w:b/>
          <w:sz w:val="24"/>
          <w:szCs w:val="24"/>
        </w:rPr>
        <w:t xml:space="preserve">: Tata Consultancy Services </w:t>
      </w:r>
    </w:p>
    <w:p w:rsidR="00000000" w:rsidRDefault="008F5561">
      <w:pPr>
        <w:tabs>
          <w:tab w:val="left" w:pos="162"/>
        </w:tabs>
        <w:spacing w:line="240" w:lineRule="atLeast"/>
        <w:jc w:val="both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Designation</w:t>
      </w:r>
      <w:r>
        <w:rPr>
          <w:b/>
          <w:sz w:val="20"/>
          <w:szCs w:val="20"/>
        </w:rPr>
        <w:t xml:space="preserve">: Software Engineer </w:t>
      </w:r>
    </w:p>
    <w:p w:rsidR="00000000" w:rsidRDefault="008F5561">
      <w:pPr>
        <w:tabs>
          <w:tab w:val="left" w:pos="162"/>
        </w:tabs>
        <w:spacing w:line="240" w:lineRule="atLeast"/>
        <w:jc w:val="both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Tenure</w:t>
      </w:r>
      <w:r>
        <w:rPr>
          <w:b/>
          <w:sz w:val="20"/>
          <w:szCs w:val="20"/>
        </w:rPr>
        <w:t xml:space="preserve">: ( </w:t>
      </w:r>
      <w:r>
        <w:rPr>
          <w:b/>
          <w:lang w:val="en-US"/>
        </w:rPr>
        <w:t>10</w:t>
      </w:r>
      <w:r>
        <w:rPr>
          <w:vertAlign w:val="superscript"/>
        </w:rPr>
        <w:t>th</w:t>
      </w:r>
      <w:r>
        <w:t xml:space="preserve"> </w:t>
      </w:r>
      <w:r>
        <w:rPr>
          <w:b/>
          <w:bCs/>
          <w:lang w:val="en-US"/>
        </w:rPr>
        <w:t>August</w:t>
      </w:r>
      <w:r>
        <w:rPr>
          <w:lang w:val="en-US"/>
        </w:rPr>
        <w:t xml:space="preserve"> </w:t>
      </w:r>
      <w:r>
        <w:rPr>
          <w:b/>
          <w:sz w:val="20"/>
          <w:szCs w:val="20"/>
        </w:rPr>
        <w:t>201</w:t>
      </w:r>
      <w:r>
        <w:rPr>
          <w:b/>
          <w:sz w:val="20"/>
          <w:szCs w:val="20"/>
          <w:lang w:val="en-US"/>
        </w:rPr>
        <w:t>5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to October 2017</w:t>
      </w:r>
      <w:r>
        <w:rPr>
          <w:b/>
          <w:sz w:val="20"/>
          <w:szCs w:val="20"/>
        </w:rPr>
        <w:t>)</w:t>
      </w:r>
    </w:p>
    <w:p w:rsidR="00000000" w:rsidRDefault="008F5561">
      <w:pPr>
        <w:tabs>
          <w:tab w:val="left" w:pos="162"/>
        </w:tabs>
        <w:spacing w:line="240" w:lineRule="atLeast"/>
        <w:jc w:val="both"/>
        <w:rPr>
          <w:rFonts w:ascii="Cambria" w:hAnsi="Cambria"/>
          <w:sz w:val="22"/>
          <w:szCs w:val="22"/>
        </w:rPr>
      </w:pPr>
    </w:p>
    <w:p w:rsidR="00000000" w:rsidRDefault="008F5561">
      <w:pPr>
        <w:tabs>
          <w:tab w:val="left" w:pos="162"/>
        </w:tabs>
        <w:spacing w:line="240" w:lineRule="atLeast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TCS Ltd : Tata Consultancy Services (TCS) is a global leader in IT services, digital and business solutions that partners</w:t>
      </w:r>
    </w:p>
    <w:p w:rsidR="00000000" w:rsidRDefault="008F5561">
      <w:pPr>
        <w:tabs>
          <w:tab w:val="left" w:pos="162"/>
        </w:tabs>
        <w:spacing w:line="240" w:lineRule="atLeast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with its clients to simplify, strengthen and transform their businesses.</w:t>
      </w:r>
    </w:p>
    <w:p w:rsidR="00000000" w:rsidRDefault="008F5561">
      <w:pPr>
        <w:tabs>
          <w:tab w:val="left" w:pos="162"/>
        </w:tabs>
        <w:spacing w:line="240" w:lineRule="atLeast"/>
        <w:jc w:val="both"/>
        <w:rPr>
          <w:b/>
          <w:sz w:val="20"/>
          <w:szCs w:val="20"/>
          <w:u w:val="single"/>
        </w:rPr>
      </w:pPr>
    </w:p>
    <w:p w:rsidR="00000000" w:rsidRDefault="008F5561">
      <w:pPr>
        <w:tabs>
          <w:tab w:val="left" w:pos="162"/>
        </w:tabs>
        <w:spacing w:line="24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My role at </w:t>
      </w:r>
      <w:r>
        <w:rPr>
          <w:b/>
        </w:rPr>
        <w:t>Tata Consultancy</w:t>
      </w:r>
      <w:r>
        <w:rPr>
          <w:b/>
        </w:rPr>
        <w:t xml:space="preserve"> Services</w:t>
      </w:r>
      <w:r>
        <w:t xml:space="preserve"> </w:t>
      </w:r>
      <w:r>
        <w:rPr>
          <w:rFonts w:ascii="Cambria" w:hAnsi="Cambria" w:cs="Arial"/>
          <w:sz w:val="22"/>
          <w:szCs w:val="22"/>
        </w:rPr>
        <w:t xml:space="preserve">includes:- </w:t>
      </w:r>
    </w:p>
    <w:p w:rsidR="00000000" w:rsidRDefault="008F5561">
      <w:pPr>
        <w:tabs>
          <w:tab w:val="left" w:pos="162"/>
        </w:tabs>
        <w:spacing w:line="240" w:lineRule="atLeast"/>
        <w:jc w:val="both"/>
        <w:rPr>
          <w:rFonts w:ascii="Cambria" w:hAnsi="Cambria" w:cs="Arial"/>
          <w:sz w:val="22"/>
          <w:szCs w:val="22"/>
        </w:rPr>
      </w:pPr>
    </w:p>
    <w:p w:rsidR="00000000" w:rsidRDefault="008F5561">
      <w:pPr>
        <w:numPr>
          <w:ilvl w:val="0"/>
          <w:numId w:val="3"/>
        </w:numPr>
        <w:tabs>
          <w:tab w:val="left" w:pos="162"/>
        </w:tabs>
        <w:spacing w:line="24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Worked as a software developer at the CDSL project for Bombay Stock Exchange.</w:t>
      </w:r>
    </w:p>
    <w:p w:rsidR="00000000" w:rsidRDefault="008F5561">
      <w:pPr>
        <w:numPr>
          <w:ilvl w:val="0"/>
          <w:numId w:val="3"/>
        </w:numPr>
        <w:tabs>
          <w:tab w:val="left" w:pos="162"/>
        </w:tabs>
        <w:spacing w:line="24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Developing CDASWEB application based on client requirement.</w:t>
      </w:r>
    </w:p>
    <w:p w:rsidR="00000000" w:rsidRDefault="008F5561">
      <w:pPr>
        <w:numPr>
          <w:ilvl w:val="0"/>
          <w:numId w:val="3"/>
        </w:numPr>
        <w:tabs>
          <w:tab w:val="left" w:pos="162"/>
        </w:tabs>
        <w:spacing w:line="24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Solving live issues for client of CDASWEB application.</w:t>
      </w:r>
    </w:p>
    <w:p w:rsidR="00000000" w:rsidRDefault="008F5561">
      <w:pPr>
        <w:numPr>
          <w:ilvl w:val="0"/>
          <w:numId w:val="3"/>
        </w:numPr>
        <w:tabs>
          <w:tab w:val="left" w:pos="162"/>
        </w:tabs>
        <w:spacing w:line="24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Provide support for CDASWEB application.</w:t>
      </w:r>
    </w:p>
    <w:p w:rsidR="00000000" w:rsidRDefault="008F5561">
      <w:pPr>
        <w:numPr>
          <w:ilvl w:val="0"/>
          <w:numId w:val="3"/>
        </w:numPr>
        <w:tabs>
          <w:tab w:val="left" w:pos="162"/>
        </w:tabs>
        <w:spacing w:line="24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Handling monitoring for CDASWEB application.</w:t>
      </w:r>
    </w:p>
    <w:p w:rsidR="00000000" w:rsidRDefault="008F5561">
      <w:pPr>
        <w:numPr>
          <w:ilvl w:val="0"/>
          <w:numId w:val="3"/>
        </w:numPr>
        <w:tabs>
          <w:tab w:val="left" w:pos="162"/>
        </w:tabs>
        <w:spacing w:line="24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Also maintained daily server log memory utilization on Redmine.cmcltd.com.</w:t>
      </w:r>
    </w:p>
    <w:p w:rsidR="00000000" w:rsidRDefault="008F5561">
      <w:pPr>
        <w:numPr>
          <w:ilvl w:val="0"/>
          <w:numId w:val="3"/>
        </w:numPr>
        <w:tabs>
          <w:tab w:val="left" w:pos="162"/>
        </w:tabs>
        <w:spacing w:line="24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Also maintained daily Management Information System (MIS) with Helpdesk Monitoring sheet.</w:t>
      </w:r>
    </w:p>
    <w:p w:rsidR="00000000" w:rsidRDefault="008F5561">
      <w:pPr>
        <w:numPr>
          <w:ilvl w:val="0"/>
          <w:numId w:val="3"/>
        </w:numPr>
        <w:tabs>
          <w:tab w:val="left" w:pos="162"/>
        </w:tabs>
        <w:spacing w:line="24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Maintained helpdesk call status on CDSIL</w:t>
      </w:r>
    </w:p>
    <w:p w:rsidR="00000000" w:rsidRDefault="008F5561">
      <w:pPr>
        <w:numPr>
          <w:ilvl w:val="0"/>
          <w:numId w:val="3"/>
        </w:numPr>
        <w:tabs>
          <w:tab w:val="left" w:pos="162"/>
        </w:tabs>
        <w:spacing w:line="24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Main</w:t>
      </w:r>
      <w:r>
        <w:rPr>
          <w:rFonts w:ascii="Cambria" w:hAnsi="Cambria" w:cs="Arial"/>
          <w:sz w:val="22"/>
          <w:szCs w:val="22"/>
        </w:rPr>
        <w:t>tained CDSL dashboard report.</w:t>
      </w:r>
    </w:p>
    <w:p w:rsidR="00000000" w:rsidRDefault="008F5561">
      <w:pPr>
        <w:tabs>
          <w:tab w:val="left" w:pos="162"/>
        </w:tabs>
        <w:spacing w:line="240" w:lineRule="atLeast"/>
        <w:jc w:val="both"/>
        <w:rPr>
          <w:rFonts w:ascii="Cambria" w:hAnsi="Cambria" w:cs="Arial"/>
          <w:sz w:val="22"/>
          <w:szCs w:val="22"/>
        </w:rPr>
      </w:pPr>
    </w:p>
    <w:p w:rsidR="00000000" w:rsidRDefault="008F5561">
      <w:pP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Project Details: </w:t>
      </w:r>
    </w:p>
    <w:p w:rsidR="00000000" w:rsidRDefault="008F5561">
      <w:pPr>
        <w:jc w:val="both"/>
        <w:rPr>
          <w:b/>
          <w:sz w:val="20"/>
          <w:szCs w:val="20"/>
          <w:u w:val="single"/>
        </w:rPr>
      </w:pPr>
    </w:p>
    <w:p w:rsidR="00000000" w:rsidRDefault="008F5561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Project Name:</w:t>
      </w:r>
      <w:r>
        <w:rPr>
          <w:b/>
          <w:sz w:val="20"/>
          <w:szCs w:val="20"/>
        </w:rPr>
        <w:t xml:space="preserve"> Central Depository Accounting Systems(CDAS)</w:t>
      </w:r>
    </w:p>
    <w:p w:rsidR="00000000" w:rsidRDefault="008F5561">
      <w:pPr>
        <w:ind w:left="2880" w:hanging="2880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Employer</w:t>
      </w:r>
      <w:r>
        <w:rPr>
          <w:b/>
          <w:sz w:val="20"/>
          <w:szCs w:val="20"/>
        </w:rPr>
        <w:t>: Tata Consultancy Services</w:t>
      </w:r>
    </w:p>
    <w:p w:rsidR="00000000" w:rsidRDefault="008F5561">
      <w:pPr>
        <w:ind w:left="2880" w:hanging="2880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Team Size</w:t>
      </w:r>
      <w:r>
        <w:rPr>
          <w:b/>
          <w:sz w:val="20"/>
          <w:szCs w:val="20"/>
        </w:rPr>
        <w:t>: 4</w:t>
      </w:r>
    </w:p>
    <w:p w:rsidR="00000000" w:rsidRDefault="008F5561">
      <w:pPr>
        <w:ind w:left="2880" w:hanging="2880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Duration</w:t>
      </w:r>
      <w:r>
        <w:rPr>
          <w:b/>
          <w:sz w:val="20"/>
          <w:szCs w:val="20"/>
        </w:rPr>
        <w:t xml:space="preserve">:  </w:t>
      </w:r>
      <w:r>
        <w:rPr>
          <w:b/>
          <w:lang w:val="en-US"/>
        </w:rPr>
        <w:t>10</w:t>
      </w:r>
      <w:r>
        <w:rPr>
          <w:vertAlign w:val="superscript"/>
        </w:rPr>
        <w:t>th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August</w:t>
      </w:r>
      <w:r>
        <w:rPr>
          <w:b/>
          <w:sz w:val="20"/>
          <w:szCs w:val="20"/>
        </w:rPr>
        <w:t xml:space="preserve"> 201</w:t>
      </w:r>
      <w:r>
        <w:rPr>
          <w:b/>
          <w:sz w:val="20"/>
          <w:szCs w:val="20"/>
          <w:lang w:val="en-US"/>
        </w:rPr>
        <w:t>5 to October 2017</w:t>
      </w:r>
    </w:p>
    <w:p w:rsidR="00000000" w:rsidRDefault="008F5561">
      <w:pPr>
        <w:ind w:left="2880" w:hanging="2880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Role</w:t>
      </w:r>
      <w:r>
        <w:rPr>
          <w:b/>
          <w:sz w:val="20"/>
          <w:szCs w:val="20"/>
        </w:rPr>
        <w:t>: Development</w:t>
      </w:r>
    </w:p>
    <w:p w:rsidR="00000000" w:rsidRDefault="008F5561">
      <w:pPr>
        <w:ind w:left="2880" w:hanging="2880"/>
        <w:jc w:val="both"/>
        <w:rPr>
          <w:b/>
          <w:sz w:val="20"/>
          <w:szCs w:val="20"/>
          <w:u w:val="single"/>
        </w:rPr>
      </w:pPr>
    </w:p>
    <w:p w:rsidR="00000000" w:rsidRDefault="008F5561">
      <w:pPr>
        <w:ind w:left="2880" w:hanging="2880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Description: </w:t>
      </w:r>
    </w:p>
    <w:p w:rsidR="00000000" w:rsidRDefault="008F5561">
      <w:pPr>
        <w:ind w:left="2880" w:hanging="2880"/>
        <w:jc w:val="both"/>
        <w:rPr>
          <w:rFonts w:ascii="Cambria" w:hAnsi="Cambria"/>
          <w:b/>
          <w:sz w:val="22"/>
          <w:szCs w:val="22"/>
          <w:u w:val="single"/>
        </w:rPr>
      </w:pPr>
    </w:p>
    <w:p w:rsidR="00000000" w:rsidRDefault="008F5561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Central Depository Ac</w:t>
      </w:r>
      <w:r>
        <w:rPr>
          <w:rFonts w:ascii="Cambria" w:hAnsi="Cambria"/>
          <w:sz w:val="22"/>
          <w:szCs w:val="22"/>
        </w:rPr>
        <w:t>counting Systems (CDAS) is the web-based application used by the CDSL to store Securities in electronic form. It is a three- tier OLTP system with Windows as front end and Oracle/HP UX as back end.</w:t>
      </w:r>
    </w:p>
    <w:p w:rsidR="00000000" w:rsidRDefault="008F5561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It has been designed to automate the entire day-to-day fun</w:t>
      </w:r>
      <w:r>
        <w:rPr>
          <w:rFonts w:ascii="Cambria" w:hAnsi="Cambria"/>
          <w:sz w:val="22"/>
          <w:szCs w:val="22"/>
        </w:rPr>
        <w:t>ctioning of a securities depository.</w:t>
      </w:r>
    </w:p>
    <w:p w:rsidR="00000000" w:rsidRDefault="008F5561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Designed and implemented various features in the CDAS software using Microsoft C#, WCF Services,</w:t>
      </w:r>
    </w:p>
    <w:p w:rsidR="00000000" w:rsidRDefault="008F5561">
      <w:pPr>
        <w:jc w:val="both"/>
        <w:rPr>
          <w:rFonts w:ascii="Cambria" w:hAnsi="Cambria"/>
          <w:sz w:val="22"/>
          <w:szCs w:val="22"/>
        </w:rPr>
      </w:pPr>
      <w:r>
        <w:rPr>
          <w:rFonts w:hAnsi="Cambria"/>
          <w:sz w:val="22"/>
          <w:szCs w:val="22"/>
          <w:lang w:val="en-US"/>
        </w:rPr>
        <w:t>MVC</w:t>
      </w:r>
      <w:r>
        <w:rPr>
          <w:rFonts w:ascii="Cambria" w:hAnsi="Cambria"/>
          <w:sz w:val="22"/>
          <w:szCs w:val="22"/>
        </w:rPr>
        <w:t xml:space="preserve"> &amp; Microsoft SQL Server</w:t>
      </w:r>
      <w:r>
        <w:rPr>
          <w:rFonts w:ascii="Cambria" w:hAnsi="Cambria"/>
          <w:sz w:val="22"/>
          <w:szCs w:val="22"/>
          <w:lang w:val="en-US"/>
        </w:rPr>
        <w:t xml:space="preserve">, MVC. </w:t>
      </w:r>
    </w:p>
    <w:p w:rsidR="00000000" w:rsidRDefault="008F5561">
      <w:pPr>
        <w:ind w:left="2880" w:hanging="2880"/>
        <w:jc w:val="both"/>
        <w:rPr>
          <w:rFonts w:ascii="Cambria" w:hAnsi="Cambria"/>
          <w:b/>
          <w:sz w:val="22"/>
          <w:szCs w:val="22"/>
        </w:rPr>
      </w:pPr>
    </w:p>
    <w:p w:rsidR="00000000" w:rsidRDefault="008F5561">
      <w:pPr>
        <w:ind w:left="2880" w:hanging="2880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Responsibilities:</w:t>
      </w:r>
    </w:p>
    <w:p w:rsidR="00000000" w:rsidRDefault="008F5561">
      <w:pPr>
        <w:jc w:val="both"/>
        <w:rPr>
          <w:rFonts w:ascii="Cambria" w:hAnsi="Cambria"/>
          <w:b/>
          <w:sz w:val="22"/>
          <w:szCs w:val="22"/>
          <w:u w:val="single"/>
        </w:rPr>
      </w:pPr>
    </w:p>
    <w:p w:rsidR="00000000" w:rsidRDefault="008F5561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rFonts w:ascii="Cambria" w:hAnsi="Cambria"/>
          <w:sz w:val="22"/>
          <w:szCs w:val="22"/>
        </w:rPr>
        <w:t xml:space="preserve">Designing </w:t>
      </w:r>
      <w:r>
        <w:rPr>
          <w:rFonts w:ascii="Cambria" w:hAnsi="Cambria"/>
          <w:sz w:val="22"/>
          <w:szCs w:val="22"/>
          <w:lang w:val="en-US"/>
        </w:rPr>
        <w:t xml:space="preserve">WCF Services and creating new forms in MVC. </w:t>
      </w:r>
    </w:p>
    <w:p w:rsidR="00000000" w:rsidRDefault="008F5561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rFonts w:ascii="Cambria" w:hAnsi="Cambria"/>
          <w:sz w:val="22"/>
          <w:szCs w:val="22"/>
        </w:rPr>
        <w:t>Creating Stor</w:t>
      </w:r>
      <w:r>
        <w:rPr>
          <w:rFonts w:ascii="Cambria" w:hAnsi="Cambria"/>
          <w:sz w:val="22"/>
          <w:szCs w:val="22"/>
        </w:rPr>
        <w:t>ed Procedures, Functions in SQL Server</w:t>
      </w:r>
      <w:r>
        <w:rPr>
          <w:rFonts w:ascii="Cambria" w:hAnsi="Cambria"/>
          <w:sz w:val="22"/>
          <w:szCs w:val="22"/>
          <w:lang w:val="en-US"/>
        </w:rPr>
        <w:t xml:space="preserve">. </w:t>
      </w:r>
    </w:p>
    <w:p w:rsidR="00000000" w:rsidRDefault="008F5561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rFonts w:ascii="Cambria" w:hAnsi="Cambria"/>
          <w:sz w:val="22"/>
          <w:szCs w:val="22"/>
        </w:rPr>
        <w:t>Support and Maintenance</w:t>
      </w:r>
    </w:p>
    <w:p w:rsidR="00000000" w:rsidRDefault="008F5561">
      <w:pPr>
        <w:numPr>
          <w:ilvl w:val="0"/>
          <w:numId w:val="4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Handling Client calls</w:t>
      </w:r>
    </w:p>
    <w:p w:rsidR="00000000" w:rsidRDefault="008F5561">
      <w:pPr>
        <w:jc w:val="both"/>
        <w:rPr>
          <w:rFonts w:ascii="Cambria" w:hAnsi="Cambria"/>
          <w:sz w:val="22"/>
          <w:szCs w:val="22"/>
        </w:rPr>
      </w:pPr>
    </w:p>
    <w:p w:rsidR="00000000" w:rsidRDefault="008F5561">
      <w:pPr>
        <w:jc w:val="both"/>
        <w:rPr>
          <w:rFonts w:ascii="Cambria" w:hAnsi="Cambria"/>
          <w:b/>
          <w:sz w:val="22"/>
          <w:szCs w:val="22"/>
          <w:u w:val="single"/>
          <w:lang w:val="en-US"/>
        </w:rPr>
      </w:pPr>
      <w:r>
        <w:rPr>
          <w:rFonts w:ascii="Cambria" w:hAnsi="Cambria"/>
          <w:b/>
          <w:sz w:val="22"/>
          <w:szCs w:val="22"/>
          <w:u w:val="single"/>
        </w:rPr>
        <w:t>Technologies/Skills used:</w:t>
      </w:r>
    </w:p>
    <w:p w:rsidR="00000000" w:rsidRDefault="008F5561">
      <w:pPr>
        <w:jc w:val="both"/>
        <w:rPr>
          <w:rFonts w:ascii="Cambria" w:hAnsi="Cambria"/>
          <w:b/>
          <w:sz w:val="22"/>
          <w:szCs w:val="22"/>
          <w:u w:val="single"/>
        </w:rPr>
      </w:pPr>
    </w:p>
    <w:p w:rsidR="00000000" w:rsidRDefault="008F5561">
      <w:pPr>
        <w:numPr>
          <w:ilvl w:val="0"/>
          <w:numId w:val="5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.Net Framework</w:t>
      </w:r>
    </w:p>
    <w:p w:rsidR="00000000" w:rsidRDefault="008F5561">
      <w:pPr>
        <w:numPr>
          <w:ilvl w:val="0"/>
          <w:numId w:val="5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WCF Services</w:t>
      </w:r>
    </w:p>
    <w:p w:rsidR="00000000" w:rsidRDefault="008F5561">
      <w:pPr>
        <w:numPr>
          <w:ilvl w:val="0"/>
          <w:numId w:val="5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SQL Server</w:t>
      </w:r>
    </w:p>
    <w:p w:rsidR="00000000" w:rsidRDefault="008F5561">
      <w:pPr>
        <w:jc w:val="both"/>
        <w:rPr>
          <w:rFonts w:ascii="Cambria" w:hAnsi="Cambria"/>
          <w:sz w:val="22"/>
          <w:szCs w:val="22"/>
        </w:rPr>
      </w:pPr>
    </w:p>
    <w:p w:rsidR="00000000" w:rsidRDefault="008F5561">
      <w:pPr>
        <w:jc w:val="both"/>
        <w:rPr>
          <w:rFonts w:ascii="Cambria" w:hAnsi="Cambria"/>
          <w:sz w:val="22"/>
          <w:szCs w:val="22"/>
        </w:rPr>
      </w:pPr>
    </w:p>
    <w:p w:rsidR="00000000" w:rsidRDefault="008F5561">
      <w:pPr>
        <w:jc w:val="both"/>
        <w:rPr>
          <w:rFonts w:ascii="Cambria" w:hAnsi="Cambria"/>
          <w:sz w:val="22"/>
          <w:szCs w:val="22"/>
        </w:rPr>
      </w:pPr>
    </w:p>
    <w:p w:rsidR="00000000" w:rsidRDefault="008F5561">
      <w:pPr>
        <w:jc w:val="both"/>
        <w:rPr>
          <w:rFonts w:ascii="Cambria" w:hAnsi="Cambria"/>
          <w:sz w:val="22"/>
          <w:szCs w:val="22"/>
        </w:rPr>
      </w:pPr>
    </w:p>
    <w:p w:rsidR="00000000" w:rsidRDefault="008F5561">
      <w:pPr>
        <w:tabs>
          <w:tab w:val="left" w:pos="160"/>
        </w:tabs>
        <w:spacing w:line="240" w:lineRule="atLeast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Organization Name</w:t>
      </w:r>
      <w:r>
        <w:rPr>
          <w:b/>
          <w:sz w:val="24"/>
          <w:szCs w:val="24"/>
          <w:u w:val="single"/>
          <w:lang w:val="en-US"/>
        </w:rPr>
        <w:t xml:space="preserve">: LearningMate </w:t>
      </w:r>
    </w:p>
    <w:p w:rsidR="00000000" w:rsidRDefault="008F5561">
      <w:pPr>
        <w:tabs>
          <w:tab w:val="left" w:pos="160"/>
        </w:tabs>
        <w:spacing w:line="240" w:lineRule="atLeast"/>
        <w:jc w:val="both"/>
      </w:pPr>
      <w:r>
        <w:rPr>
          <w:b/>
          <w:sz w:val="20"/>
          <w:szCs w:val="20"/>
          <w:u w:val="single"/>
        </w:rPr>
        <w:t>Designation</w:t>
      </w:r>
      <w:r>
        <w:rPr>
          <w:b/>
          <w:sz w:val="20"/>
          <w:szCs w:val="20"/>
        </w:rPr>
        <w:t xml:space="preserve">: Software Engineer </w:t>
      </w:r>
    </w:p>
    <w:p w:rsidR="00000000" w:rsidRDefault="008F5561">
      <w:pPr>
        <w:tabs>
          <w:tab w:val="left" w:pos="160"/>
        </w:tabs>
        <w:spacing w:line="240" w:lineRule="atLeast"/>
        <w:jc w:val="both"/>
      </w:pPr>
      <w:r>
        <w:rPr>
          <w:b/>
          <w:sz w:val="20"/>
          <w:szCs w:val="20"/>
          <w:u w:val="single"/>
        </w:rPr>
        <w:t>Tenure</w:t>
      </w:r>
      <w:r>
        <w:rPr>
          <w:b/>
          <w:sz w:val="20"/>
          <w:szCs w:val="20"/>
        </w:rPr>
        <w:t xml:space="preserve">: ( </w:t>
      </w:r>
      <w:r>
        <w:rPr>
          <w:b/>
          <w:sz w:val="20"/>
          <w:szCs w:val="20"/>
          <w:lang w:val="en-US"/>
        </w:rPr>
        <w:t>1st November</w:t>
      </w:r>
      <w:r>
        <w:rPr>
          <w:lang w:val="en-US"/>
        </w:rPr>
        <w:t xml:space="preserve"> </w:t>
      </w:r>
      <w:r>
        <w:rPr>
          <w:b/>
          <w:sz w:val="20"/>
          <w:szCs w:val="20"/>
        </w:rPr>
        <w:t>201</w:t>
      </w:r>
      <w:r>
        <w:rPr>
          <w:b/>
          <w:sz w:val="20"/>
          <w:szCs w:val="20"/>
          <w:lang w:val="en-US"/>
        </w:rPr>
        <w:t>7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to ti</w:t>
      </w:r>
      <w:r>
        <w:rPr>
          <w:b/>
          <w:sz w:val="20"/>
          <w:szCs w:val="20"/>
          <w:lang w:val="en-US"/>
        </w:rPr>
        <w:t>ll date</w:t>
      </w:r>
      <w:r>
        <w:rPr>
          <w:b/>
          <w:sz w:val="20"/>
          <w:szCs w:val="20"/>
        </w:rPr>
        <w:t>)</w:t>
      </w:r>
    </w:p>
    <w:p w:rsidR="00000000" w:rsidRDefault="008F5561">
      <w:pPr>
        <w:tabs>
          <w:tab w:val="left" w:pos="160"/>
        </w:tabs>
        <w:spacing w:line="240" w:lineRule="atLeast"/>
        <w:jc w:val="both"/>
      </w:pPr>
    </w:p>
    <w:p w:rsidR="00000000" w:rsidRDefault="008F5561">
      <w:pPr>
        <w:tabs>
          <w:tab w:val="left" w:pos="160"/>
        </w:tabs>
        <w:spacing w:line="240" w:lineRule="atLeast"/>
        <w:jc w:val="both"/>
      </w:pPr>
    </w:p>
    <w:p w:rsidR="00000000" w:rsidRDefault="008F5561">
      <w:pPr>
        <w:jc w:val="both"/>
      </w:pPr>
      <w:r>
        <w:rPr>
          <w:b/>
          <w:sz w:val="20"/>
          <w:szCs w:val="20"/>
          <w:u w:val="single"/>
        </w:rPr>
        <w:t xml:space="preserve">Project Details: </w:t>
      </w:r>
    </w:p>
    <w:p w:rsidR="00000000" w:rsidRDefault="008F5561">
      <w:pPr>
        <w:jc w:val="both"/>
      </w:pPr>
    </w:p>
    <w:p w:rsidR="00000000" w:rsidRDefault="008F5561">
      <w:pPr>
        <w:jc w:val="both"/>
      </w:pPr>
      <w:r>
        <w:rPr>
          <w:b/>
          <w:sz w:val="20"/>
          <w:szCs w:val="20"/>
          <w:u w:val="single"/>
        </w:rPr>
        <w:t>Project Name: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ACE</w:t>
      </w:r>
    </w:p>
    <w:p w:rsidR="00000000" w:rsidRDefault="008F5561">
      <w:pPr>
        <w:ind w:left="2880" w:hanging="2880"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Employer</w:t>
      </w:r>
      <w:r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  <w:lang w:val="en-US"/>
        </w:rPr>
        <w:t xml:space="preserve">LearningMate </w:t>
      </w:r>
    </w:p>
    <w:p w:rsidR="00000000" w:rsidRDefault="008F5561">
      <w:pPr>
        <w:ind w:left="2880" w:hanging="2880"/>
        <w:jc w:val="both"/>
      </w:pPr>
      <w:r>
        <w:rPr>
          <w:b/>
          <w:sz w:val="20"/>
          <w:szCs w:val="20"/>
          <w:u w:val="single"/>
        </w:rPr>
        <w:t>Team Size</w:t>
      </w:r>
      <w:r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  <w:lang w:val="en-US"/>
        </w:rPr>
        <w:t>6</w:t>
      </w:r>
    </w:p>
    <w:p w:rsidR="00000000" w:rsidRDefault="008F5561">
      <w:pPr>
        <w:ind w:left="2880" w:hanging="2880"/>
        <w:jc w:val="both"/>
      </w:pPr>
      <w:r>
        <w:rPr>
          <w:b/>
          <w:sz w:val="20"/>
          <w:szCs w:val="20"/>
          <w:u w:val="single"/>
        </w:rPr>
        <w:t>Duration</w:t>
      </w:r>
      <w:r>
        <w:rPr>
          <w:b/>
          <w:sz w:val="20"/>
          <w:szCs w:val="20"/>
        </w:rPr>
        <w:t xml:space="preserve">:  </w:t>
      </w:r>
      <w:r>
        <w:rPr>
          <w:b/>
          <w:sz w:val="20"/>
          <w:szCs w:val="20"/>
          <w:lang w:val="en-US"/>
        </w:rPr>
        <w:t xml:space="preserve">1st November </w:t>
      </w:r>
      <w:r>
        <w:rPr>
          <w:b/>
          <w:sz w:val="20"/>
          <w:szCs w:val="20"/>
        </w:rPr>
        <w:t>201</w:t>
      </w:r>
      <w:r>
        <w:rPr>
          <w:b/>
          <w:sz w:val="20"/>
          <w:szCs w:val="20"/>
          <w:lang w:val="en-US"/>
        </w:rPr>
        <w:t>7 to till date</w:t>
      </w:r>
    </w:p>
    <w:p w:rsidR="00000000" w:rsidRDefault="008F5561">
      <w:pPr>
        <w:ind w:left="2880" w:hanging="2880"/>
        <w:jc w:val="both"/>
      </w:pPr>
      <w:r>
        <w:rPr>
          <w:b/>
          <w:sz w:val="20"/>
          <w:szCs w:val="20"/>
          <w:u w:val="single"/>
        </w:rPr>
        <w:t>Role</w:t>
      </w:r>
      <w:r>
        <w:rPr>
          <w:b/>
          <w:sz w:val="20"/>
          <w:szCs w:val="20"/>
        </w:rPr>
        <w:t>: Development</w:t>
      </w:r>
    </w:p>
    <w:p w:rsidR="00000000" w:rsidRDefault="008F5561">
      <w:pPr>
        <w:ind w:left="2880" w:hanging="2880"/>
        <w:jc w:val="both"/>
      </w:pPr>
    </w:p>
    <w:p w:rsidR="00000000" w:rsidRDefault="008F5561">
      <w:pPr>
        <w:ind w:left="2880" w:hanging="2880"/>
        <w:jc w:val="both"/>
      </w:pPr>
      <w:r>
        <w:rPr>
          <w:b/>
          <w:sz w:val="20"/>
          <w:szCs w:val="20"/>
          <w:u w:val="single"/>
        </w:rPr>
        <w:t xml:space="preserve">Description: </w:t>
      </w:r>
    </w:p>
    <w:p w:rsidR="00000000" w:rsidRDefault="008F5561">
      <w:pPr>
        <w:ind w:left="2880" w:hanging="2880"/>
        <w:jc w:val="both"/>
      </w:pPr>
    </w:p>
    <w:p w:rsidR="00000000" w:rsidRDefault="008F5561">
      <w:pPr>
        <w:jc w:val="both"/>
      </w:pPr>
      <w:r>
        <w:rPr>
          <w:lang w:val="en-US"/>
        </w:rPr>
        <w:t xml:space="preserve">Assessments and Content are the lynchpins of this industry and it makes sense to have a robust </w:t>
      </w:r>
      <w:r>
        <w:rPr>
          <w:lang w:val="en-US"/>
        </w:rPr>
        <w:t>set of services that provide for the typical and basic needs of these areas of work. Most assessments and courses have certain standard features, which are enabled via a framework called LearningMate ACE. The development timeline of most assessment-based a</w:t>
      </w:r>
      <w:r>
        <w:rPr>
          <w:lang w:val="en-US"/>
        </w:rPr>
        <w:t xml:space="preserve">nd LMS-like projects gets cut down significantly by using ACE. </w:t>
      </w:r>
    </w:p>
    <w:p w:rsidR="00000000" w:rsidRDefault="008F5561">
      <w:pPr>
        <w:ind w:left="2880" w:hanging="2880"/>
        <w:jc w:val="both"/>
      </w:pPr>
    </w:p>
    <w:p w:rsidR="00000000" w:rsidRDefault="008F5561">
      <w:pPr>
        <w:ind w:left="2880" w:hanging="2880"/>
        <w:jc w:val="both"/>
      </w:pPr>
      <w:r>
        <w:rPr>
          <w:b/>
          <w:sz w:val="20"/>
          <w:szCs w:val="20"/>
          <w:u w:val="single"/>
        </w:rPr>
        <w:t>Responsibilities:</w:t>
      </w:r>
    </w:p>
    <w:p w:rsidR="00000000" w:rsidRDefault="008F5561">
      <w:pPr>
        <w:jc w:val="both"/>
      </w:pPr>
    </w:p>
    <w:p w:rsidR="00000000" w:rsidRDefault="008F5561">
      <w:pPr>
        <w:jc w:val="both"/>
      </w:pPr>
      <w:r>
        <w:rPr>
          <w:rFonts w:ascii="Cambria" w:hAnsi="Cambria"/>
          <w:sz w:val="22"/>
          <w:szCs w:val="22"/>
        </w:rPr>
        <w:t xml:space="preserve">Designing </w:t>
      </w:r>
      <w:r>
        <w:rPr>
          <w:rFonts w:ascii="Cambria" w:hAnsi="Cambria"/>
          <w:sz w:val="22"/>
          <w:szCs w:val="22"/>
          <w:lang w:val="en-US"/>
        </w:rPr>
        <w:t>W</w:t>
      </w:r>
      <w:r>
        <w:rPr>
          <w:rFonts w:hAnsi="Cambria"/>
          <w:sz w:val="22"/>
          <w:szCs w:val="22"/>
          <w:lang w:val="en-US"/>
        </w:rPr>
        <w:t>eb</w:t>
      </w:r>
      <w:r>
        <w:rPr>
          <w:rFonts w:ascii="Cambria" w:hAnsi="Cambria"/>
          <w:sz w:val="22"/>
          <w:szCs w:val="22"/>
          <w:lang w:val="en-US"/>
        </w:rPr>
        <w:t xml:space="preserve"> </w:t>
      </w:r>
      <w:r>
        <w:rPr>
          <w:rFonts w:hAnsi="Cambria"/>
          <w:sz w:val="22"/>
          <w:szCs w:val="22"/>
          <w:lang w:val="en-US"/>
        </w:rPr>
        <w:t xml:space="preserve">API </w:t>
      </w:r>
      <w:r>
        <w:rPr>
          <w:rFonts w:ascii="Cambria" w:hAnsi="Cambria"/>
          <w:sz w:val="22"/>
          <w:szCs w:val="22"/>
          <w:lang w:val="en-US"/>
        </w:rPr>
        <w:t>and creating new forms in</w:t>
      </w:r>
      <w:r>
        <w:rPr>
          <w:rFonts w:hAnsi="Cambria"/>
          <w:sz w:val="22"/>
          <w:szCs w:val="22"/>
          <w:lang w:val="en-US"/>
        </w:rPr>
        <w:t xml:space="preserve"> HTML with AngularJS. </w:t>
      </w:r>
    </w:p>
    <w:p w:rsidR="00000000" w:rsidRDefault="008F5561">
      <w:pPr>
        <w:jc w:val="both"/>
      </w:pPr>
      <w:r>
        <w:rPr>
          <w:rFonts w:ascii="Cambria" w:hAnsi="Cambria"/>
          <w:sz w:val="22"/>
          <w:szCs w:val="22"/>
        </w:rPr>
        <w:t>Creating Stored Procedures, Functions in SQL Server</w:t>
      </w:r>
      <w:r>
        <w:rPr>
          <w:rFonts w:ascii="Cambria" w:hAnsi="Cambria"/>
          <w:sz w:val="22"/>
          <w:szCs w:val="22"/>
          <w:lang w:val="en-US"/>
        </w:rPr>
        <w:t xml:space="preserve">. </w:t>
      </w:r>
    </w:p>
    <w:p w:rsidR="00000000" w:rsidRDefault="008F5561">
      <w:pPr>
        <w:jc w:val="both"/>
      </w:pPr>
      <w:r>
        <w:rPr>
          <w:rFonts w:ascii="Cambria" w:hAnsi="Cambria"/>
          <w:sz w:val="22"/>
          <w:szCs w:val="22"/>
        </w:rPr>
        <w:t>Support and Maintenance</w:t>
      </w:r>
    </w:p>
    <w:p w:rsidR="00000000" w:rsidRDefault="008F5561">
      <w:pPr>
        <w:jc w:val="both"/>
      </w:pPr>
    </w:p>
    <w:p w:rsidR="00000000" w:rsidRDefault="008F5561">
      <w:pPr>
        <w:jc w:val="both"/>
      </w:pPr>
      <w:r>
        <w:rPr>
          <w:rFonts w:ascii="Cambria" w:hAnsi="Cambria"/>
          <w:b/>
          <w:sz w:val="22"/>
          <w:szCs w:val="22"/>
          <w:u w:val="single"/>
        </w:rPr>
        <w:t>Technologies/Skills used:</w:t>
      </w:r>
    </w:p>
    <w:p w:rsidR="00000000" w:rsidRDefault="008F5561">
      <w:pPr>
        <w:jc w:val="both"/>
      </w:pPr>
    </w:p>
    <w:p w:rsidR="00000000" w:rsidRDefault="008F5561">
      <w:pPr>
        <w:jc w:val="both"/>
      </w:pPr>
      <w:r>
        <w:rPr>
          <w:rFonts w:ascii="Cambria" w:hAnsi="Cambria"/>
          <w:sz w:val="22"/>
          <w:szCs w:val="22"/>
        </w:rPr>
        <w:t>.Net Framework</w:t>
      </w:r>
    </w:p>
    <w:p w:rsidR="00000000" w:rsidRDefault="008F5561">
      <w:pPr>
        <w:jc w:val="both"/>
      </w:pPr>
      <w:r>
        <w:rPr>
          <w:rFonts w:ascii="Cambria" w:hAnsi="Cambria"/>
          <w:sz w:val="22"/>
          <w:szCs w:val="22"/>
        </w:rPr>
        <w:t>WCF Services</w:t>
      </w:r>
    </w:p>
    <w:p w:rsidR="00000000" w:rsidRDefault="008F5561">
      <w:pPr>
        <w:jc w:val="both"/>
      </w:pPr>
      <w:r>
        <w:rPr>
          <w:rFonts w:ascii="Cambria" w:hAnsi="Cambria"/>
          <w:sz w:val="22"/>
          <w:szCs w:val="22"/>
        </w:rPr>
        <w:t>SQL Server</w:t>
      </w:r>
    </w:p>
    <w:p w:rsidR="00000000" w:rsidRDefault="008F5561">
      <w:pPr>
        <w:spacing w:line="240" w:lineRule="atLeast"/>
        <w:jc w:val="both"/>
        <w:rPr>
          <w:b/>
          <w:sz w:val="20"/>
          <w:szCs w:val="20"/>
        </w:rPr>
      </w:pPr>
    </w:p>
    <w:p w:rsidR="00000000" w:rsidRDefault="008F5561">
      <w:pPr>
        <w:spacing w:line="240" w:lineRule="atLeast"/>
        <w:jc w:val="both"/>
        <w:rPr>
          <w:rFonts w:ascii="Cambria" w:hAnsi="Cambria"/>
          <w:sz w:val="22"/>
          <w:szCs w:val="22"/>
        </w:rPr>
      </w:pPr>
    </w:p>
    <w:p w:rsidR="00000000" w:rsidRDefault="008F5561">
      <w:pPr>
        <w:rPr>
          <w:rFonts w:ascii="Cambria" w:hAnsi="Cambria"/>
          <w:b/>
          <w:sz w:val="22"/>
          <w:szCs w:val="22"/>
          <w:lang w:val="en-US"/>
        </w:rPr>
      </w:pPr>
    </w:p>
    <w:p w:rsidR="00000000" w:rsidRDefault="008F5561">
      <w:pPr>
        <w:rPr>
          <w:rFonts w:ascii="Cambria" w:hAnsi="Cambria"/>
          <w:b/>
          <w:sz w:val="22"/>
          <w:szCs w:val="22"/>
        </w:rPr>
      </w:pPr>
    </w:p>
    <w:p w:rsidR="00000000" w:rsidRDefault="008F5561">
      <w:pPr>
        <w:pStyle w:val="Heading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Personal Details</w:t>
      </w:r>
    </w:p>
    <w:p w:rsidR="00000000" w:rsidRDefault="008F5561">
      <w:pPr>
        <w:ind w:left="1080" w:hanging="108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                </w:t>
      </w:r>
    </w:p>
    <w:p w:rsidR="00000000" w:rsidRDefault="008F5561">
      <w:pPr>
        <w:ind w:left="108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Date of Birth:            </w:t>
      </w:r>
      <w:r>
        <w:rPr>
          <w:rFonts w:ascii="Cambria" w:hAnsi="Cambria" w:cs="Arial"/>
          <w:sz w:val="22"/>
          <w:szCs w:val="22"/>
        </w:rPr>
        <w:tab/>
        <w:t xml:space="preserve">- </w:t>
      </w:r>
      <w:r>
        <w:rPr>
          <w:rFonts w:ascii="Cambria" w:hAnsi="Cambria" w:cs="Arial"/>
          <w:sz w:val="22"/>
          <w:szCs w:val="22"/>
          <w:lang w:val="en-US"/>
        </w:rPr>
        <w:t>17th</w:t>
      </w:r>
      <w:r>
        <w:rPr>
          <w:rFonts w:ascii="Cambria" w:hAnsi="Cambria" w:cs="Arial"/>
          <w:sz w:val="22"/>
          <w:szCs w:val="22"/>
        </w:rPr>
        <w:t xml:space="preserve"> </w:t>
      </w:r>
      <w:r>
        <w:rPr>
          <w:rFonts w:ascii="Cambria" w:hAnsi="Cambria" w:cs="Arial"/>
          <w:sz w:val="22"/>
          <w:szCs w:val="22"/>
          <w:lang w:val="en-US"/>
        </w:rPr>
        <w:t xml:space="preserve">January </w:t>
      </w:r>
      <w:r>
        <w:rPr>
          <w:rFonts w:ascii="Cambria" w:hAnsi="Cambria" w:cs="Arial"/>
          <w:sz w:val="22"/>
          <w:szCs w:val="22"/>
        </w:rPr>
        <w:t>, 19</w:t>
      </w:r>
      <w:r>
        <w:rPr>
          <w:rFonts w:ascii="Cambria" w:hAnsi="Cambria" w:cs="Arial"/>
          <w:sz w:val="22"/>
          <w:szCs w:val="22"/>
          <w:lang w:val="en-US"/>
        </w:rPr>
        <w:t>93</w:t>
      </w:r>
    </w:p>
    <w:p w:rsidR="00000000" w:rsidRDefault="008F5561">
      <w:pPr>
        <w:ind w:left="108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Gender:                    </w:t>
      </w:r>
      <w:r>
        <w:rPr>
          <w:rFonts w:ascii="Cambria" w:hAnsi="Cambria" w:cs="Arial"/>
          <w:sz w:val="22"/>
          <w:szCs w:val="22"/>
        </w:rPr>
        <w:tab/>
      </w:r>
      <w:r>
        <w:rPr>
          <w:rFonts w:ascii="Cambria" w:hAnsi="Cambria" w:cs="Arial"/>
          <w:sz w:val="22"/>
          <w:szCs w:val="22"/>
          <w:lang w:val="en-US"/>
        </w:rPr>
        <w:t xml:space="preserve">      </w:t>
      </w:r>
      <w:r>
        <w:rPr>
          <w:rFonts w:ascii="Cambria" w:hAnsi="Cambria" w:cs="Arial"/>
          <w:sz w:val="22"/>
          <w:szCs w:val="22"/>
        </w:rPr>
        <w:t>- Male</w:t>
      </w:r>
    </w:p>
    <w:p w:rsidR="00000000" w:rsidRDefault="008F5561">
      <w:pPr>
        <w:ind w:left="108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Marital Status:              </w:t>
      </w:r>
      <w:r>
        <w:rPr>
          <w:rFonts w:ascii="Cambria" w:hAnsi="Cambria" w:cs="Arial"/>
          <w:sz w:val="22"/>
          <w:szCs w:val="22"/>
          <w:lang w:val="en-US"/>
        </w:rPr>
        <w:t xml:space="preserve"> </w:t>
      </w:r>
      <w:r>
        <w:rPr>
          <w:rFonts w:ascii="Cambria" w:hAnsi="Cambria" w:cs="Arial"/>
          <w:sz w:val="22"/>
          <w:szCs w:val="22"/>
        </w:rPr>
        <w:t>- Single</w:t>
      </w:r>
    </w:p>
    <w:p w:rsidR="00000000" w:rsidRDefault="008F5561">
      <w:pPr>
        <w:ind w:left="108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Nationality:                    </w:t>
      </w:r>
      <w:r>
        <w:rPr>
          <w:rFonts w:ascii="Cambria" w:hAnsi="Cambria" w:cs="Arial"/>
          <w:sz w:val="22"/>
          <w:szCs w:val="22"/>
          <w:lang w:val="en-US"/>
        </w:rPr>
        <w:t xml:space="preserve"> </w:t>
      </w:r>
      <w:r>
        <w:rPr>
          <w:rFonts w:ascii="Cambria" w:hAnsi="Cambria" w:cs="Arial"/>
          <w:sz w:val="22"/>
          <w:szCs w:val="22"/>
        </w:rPr>
        <w:t>- Indian</w:t>
      </w:r>
    </w:p>
    <w:p w:rsidR="00000000" w:rsidRDefault="008F5561">
      <w:pPr>
        <w:ind w:left="108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Language</w:t>
      </w:r>
      <w:r>
        <w:rPr>
          <w:rFonts w:ascii="Cambria" w:hAnsi="Cambria" w:cs="Arial"/>
          <w:sz w:val="22"/>
          <w:szCs w:val="22"/>
        </w:rPr>
        <w:t xml:space="preserve">s Known:      </w:t>
      </w:r>
      <w:r>
        <w:rPr>
          <w:rFonts w:ascii="Cambria" w:hAnsi="Cambria" w:cs="Arial"/>
          <w:sz w:val="22"/>
          <w:szCs w:val="22"/>
          <w:lang w:val="en-US"/>
        </w:rPr>
        <w:t xml:space="preserve"> </w:t>
      </w:r>
      <w:r>
        <w:rPr>
          <w:rFonts w:ascii="Cambria" w:hAnsi="Cambria" w:cs="Arial"/>
          <w:sz w:val="22"/>
          <w:szCs w:val="22"/>
        </w:rPr>
        <w:t>- English, Marathi</w:t>
      </w:r>
      <w:r>
        <w:rPr>
          <w:rFonts w:hAnsi="Cambria" w:cs="Arial"/>
          <w:sz w:val="22"/>
          <w:szCs w:val="22"/>
          <w:lang w:val="en-US"/>
        </w:rPr>
        <w:t xml:space="preserve">, Hindi. </w:t>
      </w:r>
    </w:p>
    <w:p w:rsidR="00000000" w:rsidRDefault="008F5561">
      <w:pPr>
        <w:ind w:left="108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Passport Number:</w:t>
      </w:r>
      <w:r>
        <w:rPr>
          <w:rFonts w:ascii="Cambria" w:hAnsi="Cambria" w:cs="Arial"/>
          <w:sz w:val="22"/>
          <w:szCs w:val="22"/>
        </w:rPr>
        <w:tab/>
      </w:r>
      <w:r>
        <w:rPr>
          <w:rFonts w:ascii="Cambria" w:hAnsi="Cambria" w:cs="Arial"/>
          <w:sz w:val="22"/>
          <w:szCs w:val="22"/>
        </w:rPr>
        <w:tab/>
        <w:t xml:space="preserve"> -</w:t>
      </w:r>
      <w:r>
        <w:rPr>
          <w:rFonts w:ascii="Cambria" w:hAnsi="Cambria" w:cs="Arial"/>
          <w:sz w:val="22"/>
          <w:szCs w:val="22"/>
          <w:lang w:val="en-US"/>
        </w:rPr>
        <w:t xml:space="preserve"> L2991117</w:t>
      </w:r>
    </w:p>
    <w:p w:rsidR="00000000" w:rsidRDefault="008F5561">
      <w:pPr>
        <w:ind w:left="108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Personal E-Mail ID:</w:t>
      </w:r>
      <w:r>
        <w:rPr>
          <w:rFonts w:ascii="Cambria" w:hAnsi="Cambria" w:cs="Arial"/>
          <w:sz w:val="22"/>
          <w:szCs w:val="22"/>
        </w:rPr>
        <w:tab/>
        <w:t xml:space="preserve"> - </w:t>
      </w:r>
      <w:hyperlink r:id="rId7" w:history="1">
        <w:r>
          <w:rPr>
            <w:rFonts w:ascii="Cambria" w:hAnsi="Cambria" w:cs="Arial"/>
            <w:sz w:val="22"/>
            <w:szCs w:val="22"/>
            <w:lang w:val="en-US"/>
          </w:rPr>
          <w:t>kiran.m1993@gmail.com</w:t>
        </w:r>
      </w:hyperlink>
    </w:p>
    <w:p w:rsidR="00000000" w:rsidRDefault="008F5561">
      <w:pPr>
        <w:ind w:left="108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Contact Number:</w:t>
      </w:r>
      <w:r>
        <w:rPr>
          <w:rFonts w:ascii="Cambria" w:hAnsi="Cambria" w:cs="Arial"/>
          <w:sz w:val="22"/>
          <w:szCs w:val="22"/>
        </w:rPr>
        <w:tab/>
      </w:r>
      <w:r>
        <w:rPr>
          <w:rFonts w:ascii="Cambria" w:hAnsi="Cambria" w:cs="Arial"/>
          <w:sz w:val="22"/>
          <w:szCs w:val="22"/>
        </w:rPr>
        <w:tab/>
        <w:t xml:space="preserve"> - +91-</w:t>
      </w:r>
      <w:r>
        <w:rPr>
          <w:rFonts w:ascii="Cambria" w:hAnsi="Cambria" w:cs="Arial"/>
          <w:sz w:val="22"/>
          <w:szCs w:val="22"/>
          <w:lang w:val="en-US"/>
        </w:rPr>
        <w:t>8983665965</w:t>
      </w:r>
    </w:p>
    <w:p w:rsidR="00000000" w:rsidRDefault="008F5561">
      <w:pPr>
        <w:ind w:left="1080"/>
        <w:jc w:val="both"/>
        <w:rPr>
          <w:rFonts w:ascii="Cambria" w:hAnsi="Cambria" w:cs="Arial"/>
          <w:sz w:val="22"/>
          <w:szCs w:val="22"/>
        </w:rPr>
      </w:pPr>
    </w:p>
    <w:p w:rsidR="00000000" w:rsidRDefault="008F5561">
      <w:pPr>
        <w:pStyle w:val="Heading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Current Address</w:t>
      </w:r>
    </w:p>
    <w:p w:rsidR="00000000" w:rsidRDefault="008F5561">
      <w:pPr>
        <w:jc w:val="both"/>
        <w:rPr>
          <w:b/>
          <w:sz w:val="20"/>
          <w:szCs w:val="20"/>
        </w:rPr>
      </w:pPr>
    </w:p>
    <w:p w:rsidR="00000000" w:rsidRDefault="008F5561">
      <w:pPr>
        <w:jc w:val="both"/>
      </w:pPr>
      <w:r>
        <w:t xml:space="preserve">                    </w:t>
      </w:r>
      <w:r>
        <w:rPr>
          <w:lang w:val="en-US"/>
        </w:rPr>
        <w:t>3/9 Gurushakti complex</w:t>
      </w:r>
      <w:r>
        <w:rPr>
          <w:lang w:val="en-US"/>
        </w:rPr>
        <w:t>, Anant nagar</w:t>
      </w:r>
    </w:p>
    <w:p w:rsidR="00000000" w:rsidRDefault="008F5561">
      <w:pPr>
        <w:jc w:val="both"/>
      </w:pPr>
      <w:r>
        <w:t xml:space="preserve">                    </w:t>
      </w:r>
      <w:r>
        <w:rPr>
          <w:lang w:val="en-US"/>
        </w:rPr>
        <w:t>Karajt road, Badlapur</w:t>
      </w:r>
      <w:r>
        <w:t xml:space="preserve"> – </w:t>
      </w:r>
      <w:r>
        <w:rPr>
          <w:lang w:val="en-US"/>
        </w:rPr>
        <w:t>421503</w:t>
      </w:r>
    </w:p>
    <w:p w:rsidR="00000000" w:rsidRDefault="008F5561">
      <w:pPr>
        <w:ind w:left="864" w:firstLine="288"/>
        <w:jc w:val="both"/>
      </w:pPr>
    </w:p>
    <w:p w:rsidR="00000000" w:rsidRDefault="008F5561">
      <w:pPr>
        <w:ind w:left="864" w:firstLine="288"/>
        <w:jc w:val="both"/>
      </w:pPr>
    </w:p>
    <w:p w:rsidR="00000000" w:rsidRDefault="008F5561">
      <w:pPr>
        <w:ind w:left="864" w:firstLine="288"/>
        <w:jc w:val="both"/>
      </w:pPr>
    </w:p>
    <w:p w:rsidR="00000000" w:rsidRDefault="008F5561">
      <w:pPr>
        <w:ind w:left="864" w:firstLine="288"/>
        <w:jc w:val="both"/>
      </w:pPr>
    </w:p>
    <w:p w:rsidR="00000000" w:rsidRDefault="008F5561">
      <w:pPr>
        <w:spacing w:line="276" w:lineRule="auto"/>
        <w:ind w:left="864" w:firstLine="288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  <w:u w:val="single"/>
        </w:rPr>
        <w:t>Place</w:t>
      </w:r>
      <w:r>
        <w:rPr>
          <w:rFonts w:ascii="Cambria" w:hAnsi="Cambria" w:cs="Arial"/>
          <w:sz w:val="22"/>
          <w:szCs w:val="22"/>
        </w:rPr>
        <w:t>: Mumbai</w:t>
      </w:r>
    </w:p>
    <w:p w:rsidR="008F5561" w:rsidRDefault="008F5561">
      <w:pPr>
        <w:spacing w:line="276" w:lineRule="auto"/>
        <w:ind w:left="864" w:firstLine="288"/>
        <w:jc w:val="both"/>
        <w:rPr>
          <w:sz w:val="20"/>
          <w:szCs w:val="20"/>
        </w:rPr>
      </w:pPr>
      <w:r>
        <w:rPr>
          <w:rFonts w:ascii="Cambria" w:hAnsi="Cambria" w:cs="Arial"/>
          <w:sz w:val="22"/>
          <w:szCs w:val="22"/>
          <w:u w:val="single"/>
        </w:rPr>
        <w:t>Date</w:t>
      </w:r>
      <w:r>
        <w:rPr>
          <w:rFonts w:ascii="Cambria" w:hAnsi="Cambria" w:cs="Arial"/>
          <w:sz w:val="22"/>
          <w:szCs w:val="22"/>
        </w:rPr>
        <w:t>:</w:t>
      </w:r>
      <w:r w:rsidR="00240874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 descr="https://rdxfootmark.naukri.com/v2/track/openCv?trackingInfo=139d48cbe52c5e5198e3f45316b0663c134f530e18705c4458440321091b5b581b001406134059541b4d58515c424154181c084b281e0103030014415c5d0855580f1b425c4c01090340281e0103120a10455f5a0b4d584b50535a4f162e024b4340017872630f3f2d3919251f555c4d5c51141a4f1543094a5d03090342595f0f524f120e1406030c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dxfootmark.naukri.com/v2/track/openCv?trackingInfo=139d48cbe52c5e5198e3f45316b0663c134f530e18705c4458440321091b5b581b001406134059541b4d58515c424154181c084b281e0103030014415c5d0855580f1b425c4c01090340281e0103120a10455f5a0b4d584b50535a4f162e024b4340017872630f3f2d3919251f555c4d5c51141a4f1543094a5d03090342595f0f524f120e1406030c6&amp;docType=doc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8F55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9" w:h="16834"/>
      <w:pgMar w:top="900" w:right="1152" w:bottom="864" w:left="115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561" w:rsidRDefault="008F5561">
      <w:r>
        <w:separator/>
      </w:r>
    </w:p>
  </w:endnote>
  <w:endnote w:type="continuationSeparator" w:id="1">
    <w:p w:rsidR="008F5561" w:rsidRDefault="008F55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F55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F55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561" w:rsidRDefault="008F5561">
      <w:r>
        <w:separator/>
      </w:r>
    </w:p>
  </w:footnote>
  <w:footnote w:type="continuationSeparator" w:id="1">
    <w:p w:rsidR="008F5561" w:rsidRDefault="008F55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F556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F556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F556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288"/>
  <w:drawingGridHorizontalSpacing w:val="187"/>
  <w:displayVerticalDrawingGridEvery w:val="2"/>
  <w:doNotShadeFormData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172A27"/>
    <w:rsid w:val="00240874"/>
    <w:rsid w:val="008F5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99" w:qFormat="1"/>
    <w:lsdException w:name="Subtle Reference" w:uiPriority="99" w:qFormat="1"/>
    <w:lsdException w:name="Intense Reference" w:uiPriority="99" w:qFormat="1"/>
    <w:lsdException w:name="Book Title" w:uiPriority="99" w:qFormat="1"/>
    <w:lsdException w:name="Bibliography" w:semiHidden="1" w:uiPriority="99" w:unhideWhenUsed="1"/>
    <w:lsdException w:name="TOC Heading" w:semiHidden="1" w:uiPriority="99" w:unhideWhenUsed="1" w:qFormat="1"/>
  </w:latentStyles>
  <w:style w:type="paragraph" w:default="1" w:styleId="Normal">
    <w:name w:val="Normal"/>
    <w:qFormat/>
    <w:rPr>
      <w:rFonts w:ascii="Verdana" w:hAnsi="Verdana"/>
      <w:sz w:val="18"/>
      <w:szCs w:val="18"/>
      <w:lang w:val="en-GB"/>
    </w:rPr>
  </w:style>
  <w:style w:type="paragraph" w:styleId="Heading1">
    <w:name w:val="heading 1"/>
    <w:basedOn w:val="Normal"/>
    <w:next w:val="Normal"/>
    <w:qFormat/>
    <w:pPr>
      <w:keepNext/>
      <w:shd w:val="clear" w:color="auto" w:fill="E0E0E0"/>
      <w:spacing w:after="120"/>
      <w:jc w:val="center"/>
      <w:outlineLvl w:val="0"/>
    </w:pPr>
    <w:rPr>
      <w:b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rFonts w:ascii="Verdana" w:eastAsia="Times New Roman" w:hAnsi="Verdana" w:cs="Times New Roman"/>
      <w:sz w:val="18"/>
      <w:szCs w:val="18"/>
      <w:lang w:val="en-GB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FooterChar">
    <w:name w:val="Footer Char"/>
    <w:link w:val="Footer"/>
    <w:rPr>
      <w:rFonts w:ascii="Verdana" w:eastAsia="Times New Roman" w:hAnsi="Verdana" w:cs="Times New Roman"/>
      <w:sz w:val="18"/>
      <w:szCs w:val="18"/>
      <w:lang w:val="en-GB"/>
    </w:rPr>
  </w:style>
  <w:style w:type="character" w:styleId="Strong">
    <w:name w:val="Strong"/>
    <w:qFormat/>
    <w:rPr>
      <w:rFonts w:ascii="Times New Roman" w:eastAsia="Times New Roman" w:hAnsi="Times New Roman" w:cs="Times New Roman"/>
      <w:b/>
      <w:bCs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  <w:rPr>
      <w:rFonts w:ascii="Times New Roman" w:hAnsi="Times New Roman"/>
    </w:rPr>
  </w:style>
  <w:style w:type="paragraph" w:styleId="BodyText">
    <w:name w:val="Body Text"/>
    <w:basedOn w:val="Normal"/>
    <w:pPr>
      <w:spacing w:after="220" w:line="220" w:lineRule="atLeast"/>
      <w:jc w:val="both"/>
    </w:pPr>
    <w:rPr>
      <w:rFonts w:ascii="Arial" w:eastAsia="Batang" w:hAnsi="Arial"/>
      <w:spacing w:val="-5"/>
      <w:sz w:val="20"/>
      <w:szCs w:val="20"/>
      <w:lang w:val="en-US"/>
    </w:rPr>
  </w:style>
  <w:style w:type="paragraph" w:styleId="BodyText3">
    <w:name w:val="Body Text 3"/>
    <w:basedOn w:val="Normal"/>
    <w:pPr>
      <w:spacing w:after="120"/>
    </w:pPr>
    <w:rPr>
      <w:rFonts w:ascii="Times New Roman" w:hAnsi="Times New Roman"/>
      <w:sz w:val="16"/>
      <w:szCs w:val="16"/>
    </w:rPr>
  </w:style>
  <w:style w:type="paragraph" w:styleId="BodyText2">
    <w:name w:val="Body Text 2"/>
    <w:basedOn w:val="Normal"/>
    <w:pPr>
      <w:spacing w:after="120" w:line="480" w:lineRule="auto"/>
    </w:pPr>
    <w:rPr>
      <w:rFonts w:ascii="Times New Roman" w:hAnsi="Times New Roman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Title">
    <w:name w:val="Title"/>
    <w:basedOn w:val="Normal"/>
    <w:qFormat/>
    <w:pPr>
      <w:jc w:val="center"/>
    </w:pPr>
    <w:rPr>
      <w:rFonts w:ascii="Trebuchet MS" w:hAnsi="Trebuchet MS"/>
      <w:b/>
      <w:bCs/>
      <w:sz w:val="36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139d48cbe52c5e5198e3f45316b0663c134f530e18705c4458440321091b5b581b001406134059541b4d58515c424154181c084b281e0103030014415c5d0855580f1b425c4c01090340281e0103120a10455f5a0b4d584b50535a4f162e024b4340017872630f3f2d3919251f555c4d5c51141a4f1543094a5d03090342595f0f524f120e1406030c6&amp;docType=doc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Gane0487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701</Words>
  <Characters>3997</Characters>
  <Application>Microsoft Office Word</Application>
  <DocSecurity>0</DocSecurity>
  <Lines>33</Lines>
  <Paragraphs>9</Paragraphs>
  <ScaleCrop>false</ScaleCrop>
  <Company>Info Edge (I) Pvt Ltd</Company>
  <LinksUpToDate>false</LinksUpToDate>
  <CharactersWithSpaces>4689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Arijit Roy</dc:title>
  <dc:creator>naukri.com</dc:creator>
  <cp:lastModifiedBy>Hemu</cp:lastModifiedBy>
  <cp:revision>2</cp:revision>
  <cp:lastPrinted>2016-09-22T01:59:00Z</cp:lastPrinted>
  <dcterms:created xsi:type="dcterms:W3CDTF">2018-12-20T12:22:00Z</dcterms:created>
  <dcterms:modified xsi:type="dcterms:W3CDTF">2018-12-20T12:22:00Z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