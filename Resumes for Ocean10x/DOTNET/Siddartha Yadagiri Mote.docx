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BC5AC8">
      <w:pPr>
        <w:spacing w:line="240" w:lineRule="auto"/>
        <w:jc w:val="center"/>
      </w:pPr>
      <w:r>
        <w:rPr>
          <w:rFonts w:ascii="Verdana" w:hAnsi="Verdana" w:cs="Verdana"/>
          <w:b/>
          <w:sz w:val="24"/>
          <w:szCs w:val="24"/>
        </w:rPr>
        <w:t>Siddartha Mote</w:t>
      </w:r>
    </w:p>
    <w:p w:rsidR="00000000" w:rsidRDefault="00BC5AC8">
      <w:pPr>
        <w:spacing w:line="240" w:lineRule="auto"/>
        <w:jc w:val="center"/>
      </w:pPr>
      <w:r>
        <w:rPr>
          <w:rFonts w:ascii="Verdana" w:hAnsi="Verdana" w:cs="Verdana"/>
          <w:b/>
          <w:sz w:val="20"/>
          <w:szCs w:val="20"/>
        </w:rPr>
        <w:t xml:space="preserve">E-Mail: </w:t>
      </w:r>
      <w:hyperlink r:id="rId5" w:history="1">
        <w:r>
          <w:rPr>
            <w:rStyle w:val="InternetLink"/>
            <w:rFonts w:ascii="Verdana" w:hAnsi="Verdana" w:cs="Verdana"/>
            <w:b/>
            <w:sz w:val="20"/>
            <w:szCs w:val="20"/>
          </w:rPr>
          <w:t>siddartha.mote@gmail.com</w:t>
        </w:r>
      </w:hyperlink>
      <w:r>
        <w:rPr>
          <w:rFonts w:ascii="Verdana" w:hAnsi="Verdana" w:cs="Verdana"/>
          <w:b/>
          <w:sz w:val="20"/>
          <w:szCs w:val="20"/>
        </w:rPr>
        <w:t>,</w:t>
      </w:r>
    </w:p>
    <w:p w:rsidR="00000000" w:rsidRDefault="00BC5AC8">
      <w:pPr>
        <w:spacing w:line="240" w:lineRule="auto"/>
        <w:jc w:val="center"/>
      </w:pPr>
      <w:r>
        <w:rPr>
          <w:rFonts w:ascii="Verdana" w:hAnsi="Verdana" w:cs="Verdana"/>
          <w:b/>
          <w:sz w:val="20"/>
          <w:szCs w:val="20"/>
        </w:rPr>
        <w:t>Address:</w:t>
      </w:r>
      <w:r>
        <w:rPr>
          <w:rFonts w:ascii="Verdana" w:hAnsi="Verdana" w:cs="Verdana"/>
          <w:sz w:val="18"/>
          <w:szCs w:val="18"/>
        </w:rPr>
        <w:t xml:space="preserve"> Trimurthi sadan Buil.,101/1, Ratan Bai Comp., Wagle Estate, Thane(West)</w:t>
      </w:r>
    </w:p>
    <w:p w:rsidR="00000000" w:rsidRDefault="00BC5AC8">
      <w:pPr>
        <w:spacing w:line="240" w:lineRule="auto"/>
        <w:jc w:val="center"/>
      </w:pPr>
      <w:r>
        <w:rPr>
          <w:rFonts w:ascii="Verdana" w:hAnsi="Verdana" w:cs="Verdana"/>
          <w:b/>
          <w:sz w:val="20"/>
          <w:szCs w:val="20"/>
        </w:rPr>
        <w:t>Mobile: 9892061884</w:t>
      </w:r>
    </w:p>
    <w:p w:rsidR="00000000" w:rsidRDefault="00BC5AC8">
      <w:pPr>
        <w:pStyle w:val="Tit"/>
        <w:shd w:val="clear" w:color="auto" w:fill="E5E5E5"/>
        <w:tabs>
          <w:tab w:val="left" w:pos="1740"/>
        </w:tabs>
        <w:spacing w:after="100"/>
        <w:ind w:left="0" w:firstLine="0"/>
      </w:pPr>
      <w:r>
        <w:rPr>
          <w:rFonts w:ascii="Verdana" w:hAnsi="Verdana" w:cs="Verdana"/>
          <w:i/>
          <w:color w:val="000000"/>
          <w:sz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0;margin-top:-3.3pt;width:539.6pt;height:2.15pt;z-index:251657216" o:connectortype="straight" strokeweight=".26mm">
            <v:stroke joinstyle="miter" endcap="square"/>
          </v:shape>
        </w:pict>
      </w:r>
      <w:r>
        <w:rPr>
          <w:rFonts w:ascii="Verdana" w:hAnsi="Verdana" w:cs="Verdana"/>
          <w:i/>
          <w:color w:val="000000"/>
          <w:sz w:val="20"/>
        </w:rPr>
        <w:t>Objective</w:t>
      </w:r>
    </w:p>
    <w:p w:rsidR="00000000" w:rsidRDefault="00BC5AC8">
      <w:pPr>
        <w:numPr>
          <w:ilvl w:val="0"/>
          <w:numId w:val="1"/>
        </w:numPr>
        <w:autoSpaceDE w:val="0"/>
        <w:spacing w:after="0"/>
        <w:jc w:val="both"/>
      </w:pPr>
      <w:r>
        <w:rPr>
          <w:rFonts w:ascii="Verdana" w:hAnsi="Verdana" w:cs="Verdana"/>
          <w:sz w:val="20"/>
          <w:szCs w:val="20"/>
        </w:rPr>
        <w:t>Technically Sophisticated Professional with near</w:t>
      </w:r>
      <w:r>
        <w:rPr>
          <w:rFonts w:ascii="Verdana" w:hAnsi="Verdana" w:cs="Verdana"/>
          <w:sz w:val="20"/>
          <w:szCs w:val="20"/>
        </w:rPr>
        <w:t>ly 3.5+ years of experience in the areas of Software Development and Programming in .NET with Angular 4/5 and MVC environment.</w:t>
      </w:r>
    </w:p>
    <w:p w:rsidR="00000000" w:rsidRDefault="00BC5AC8">
      <w:pPr>
        <w:numPr>
          <w:ilvl w:val="0"/>
          <w:numId w:val="1"/>
        </w:numPr>
        <w:autoSpaceDE w:val="0"/>
        <w:spacing w:after="0"/>
        <w:jc w:val="both"/>
      </w:pPr>
      <w:r>
        <w:rPr>
          <w:rFonts w:ascii="Verdana" w:hAnsi="Verdana" w:cs="Verdana"/>
          <w:sz w:val="20"/>
          <w:szCs w:val="20"/>
        </w:rPr>
        <w:t>Currently associated with Intelegain Technologies in Turbe, Mumbai as Programmer Analyst.</w:t>
      </w:r>
    </w:p>
    <w:p w:rsidR="00000000" w:rsidRDefault="00BC5AC8">
      <w:pPr>
        <w:numPr>
          <w:ilvl w:val="0"/>
          <w:numId w:val="1"/>
        </w:numPr>
        <w:autoSpaceDE w:val="0"/>
        <w:spacing w:after="0"/>
        <w:jc w:val="both"/>
      </w:pPr>
      <w:r>
        <w:rPr>
          <w:rFonts w:ascii="Verdana" w:hAnsi="Verdana" w:cs="Verdana"/>
          <w:sz w:val="20"/>
          <w:szCs w:val="20"/>
        </w:rPr>
        <w:t xml:space="preserve">Previously associated with Abacus Info </w:t>
      </w:r>
      <w:r>
        <w:rPr>
          <w:rFonts w:ascii="Verdana" w:hAnsi="Verdana" w:cs="Verdana"/>
          <w:sz w:val="20"/>
          <w:szCs w:val="20"/>
        </w:rPr>
        <w:t>system in Andheri, Mumbai as Software Developer.</w:t>
      </w:r>
    </w:p>
    <w:p w:rsidR="00000000" w:rsidRDefault="00BC5AC8">
      <w:pPr>
        <w:numPr>
          <w:ilvl w:val="0"/>
          <w:numId w:val="1"/>
        </w:numPr>
        <w:autoSpaceDE w:val="0"/>
        <w:spacing w:after="0"/>
        <w:jc w:val="both"/>
      </w:pPr>
      <w:r>
        <w:rPr>
          <w:rFonts w:ascii="Verdana" w:hAnsi="Verdana" w:cs="Verdana"/>
          <w:sz w:val="20"/>
          <w:szCs w:val="20"/>
        </w:rPr>
        <w:t>Proficient in developing web applications using Angular 4/5 .NET MVC.</w:t>
      </w:r>
    </w:p>
    <w:p w:rsidR="00000000" w:rsidRDefault="00BC5AC8">
      <w:pPr>
        <w:numPr>
          <w:ilvl w:val="0"/>
          <w:numId w:val="1"/>
        </w:numPr>
        <w:autoSpaceDE w:val="0"/>
        <w:spacing w:after="0"/>
        <w:jc w:val="both"/>
      </w:pPr>
      <w:r>
        <w:rPr>
          <w:rFonts w:ascii="Verdana" w:hAnsi="Verdana" w:cs="Verdana"/>
          <w:sz w:val="20"/>
          <w:szCs w:val="20"/>
        </w:rPr>
        <w:t>Adept in end to end development of software products from requirements analysis to system study, designing, coding, testing, documentatio</w:t>
      </w:r>
      <w:r>
        <w:rPr>
          <w:rFonts w:ascii="Verdana" w:hAnsi="Verdana" w:cs="Verdana"/>
          <w:sz w:val="20"/>
          <w:szCs w:val="20"/>
        </w:rPr>
        <w:t xml:space="preserve">n and implementation. </w:t>
      </w:r>
    </w:p>
    <w:p w:rsidR="00000000" w:rsidRDefault="00BC5AC8">
      <w:pPr>
        <w:numPr>
          <w:ilvl w:val="0"/>
          <w:numId w:val="1"/>
        </w:numPr>
        <w:autoSpaceDE w:val="0"/>
        <w:spacing w:after="0"/>
        <w:jc w:val="both"/>
      </w:pPr>
      <w:r>
        <w:rPr>
          <w:rFonts w:ascii="Verdana" w:hAnsi="Verdana" w:cs="Verdana"/>
          <w:sz w:val="20"/>
          <w:szCs w:val="20"/>
        </w:rPr>
        <w:t>Deft in mapping the requirements, custom designing solutions &amp; trouble shooting for complex software and application problem.</w:t>
      </w:r>
    </w:p>
    <w:p w:rsidR="00000000" w:rsidRDefault="00BC5AC8">
      <w:pPr>
        <w:autoSpaceDE w:val="0"/>
        <w:spacing w:after="0"/>
        <w:ind w:left="720"/>
        <w:jc w:val="both"/>
        <w:rPr>
          <w:rFonts w:ascii="Verdana" w:hAnsi="Verdana" w:cs="Verdana"/>
          <w:sz w:val="20"/>
          <w:szCs w:val="20"/>
        </w:rPr>
      </w:pPr>
    </w:p>
    <w:p w:rsidR="00000000" w:rsidRDefault="00BC5AC8">
      <w:pPr>
        <w:pStyle w:val="Tit"/>
        <w:shd w:val="clear" w:color="auto" w:fill="E5E5E5"/>
        <w:tabs>
          <w:tab w:val="left" w:pos="1740"/>
        </w:tabs>
        <w:spacing w:after="100"/>
        <w:ind w:left="0" w:firstLine="0"/>
      </w:pPr>
      <w:r>
        <w:rPr>
          <w:rFonts w:ascii="Verdana" w:hAnsi="Verdana" w:cs="Verdana"/>
          <w:i/>
          <w:iCs/>
          <w:sz w:val="20"/>
        </w:rPr>
        <w:t>Professional Summary:</w:t>
      </w:r>
    </w:p>
    <w:p w:rsidR="00000000" w:rsidRDefault="00BC5AC8">
      <w:pPr>
        <w:numPr>
          <w:ilvl w:val="0"/>
          <w:numId w:val="5"/>
        </w:numPr>
        <w:spacing w:after="100" w:line="240" w:lineRule="auto"/>
        <w:jc w:val="both"/>
      </w:pPr>
      <w:r>
        <w:rPr>
          <w:rFonts w:ascii="Verdana" w:hAnsi="Verdana" w:cs="Verdana"/>
          <w:b/>
          <w:bCs/>
          <w:sz w:val="20"/>
          <w:szCs w:val="20"/>
        </w:rPr>
        <w:t xml:space="preserve">1 Year </w:t>
      </w:r>
      <w:r>
        <w:rPr>
          <w:rFonts w:ascii="Verdana" w:hAnsi="Verdana" w:cs="Verdana"/>
          <w:bCs/>
          <w:sz w:val="20"/>
          <w:szCs w:val="20"/>
        </w:rPr>
        <w:t>of Experience in Angular 4/5/6 and C# ASP.NET MVC, WebAPI.</w:t>
      </w:r>
    </w:p>
    <w:p w:rsidR="00000000" w:rsidRDefault="00BC5AC8">
      <w:pPr>
        <w:numPr>
          <w:ilvl w:val="0"/>
          <w:numId w:val="5"/>
        </w:numPr>
        <w:spacing w:after="100" w:line="240" w:lineRule="auto"/>
        <w:jc w:val="both"/>
      </w:pPr>
      <w:r>
        <w:rPr>
          <w:rFonts w:ascii="Verdana" w:hAnsi="Verdana" w:cs="Verdana"/>
          <w:b/>
          <w:bCs/>
          <w:sz w:val="20"/>
          <w:szCs w:val="20"/>
        </w:rPr>
        <w:t>3 years 7 months</w:t>
      </w:r>
      <w:r>
        <w:rPr>
          <w:rFonts w:ascii="Verdana" w:hAnsi="Verdana" w:cs="Verdana"/>
          <w:bCs/>
          <w:sz w:val="20"/>
          <w:szCs w:val="20"/>
        </w:rPr>
        <w:t xml:space="preserve"> o</w:t>
      </w:r>
      <w:r>
        <w:rPr>
          <w:rFonts w:ascii="Verdana" w:hAnsi="Verdana" w:cs="Verdana"/>
          <w:bCs/>
          <w:sz w:val="20"/>
          <w:szCs w:val="20"/>
        </w:rPr>
        <w:t>f Experience in C# ASP.NET MVC with 4/5 Architecture with WebAPI.</w:t>
      </w:r>
    </w:p>
    <w:p w:rsidR="00000000" w:rsidRDefault="00BC5AC8">
      <w:pPr>
        <w:pStyle w:val="ListParagraph"/>
        <w:numPr>
          <w:ilvl w:val="0"/>
          <w:numId w:val="5"/>
        </w:numPr>
        <w:spacing w:after="280" w:line="360" w:lineRule="auto"/>
        <w:jc w:val="both"/>
      </w:pPr>
      <w:r>
        <w:rPr>
          <w:rFonts w:ascii="Verdana" w:hAnsi="Verdana" w:cs="Verdana"/>
          <w:sz w:val="20"/>
          <w:szCs w:val="20"/>
        </w:rPr>
        <w:t>Experience in MS SQL Server 2008.</w:t>
      </w:r>
    </w:p>
    <w:p w:rsidR="00000000" w:rsidRDefault="00BC5AC8">
      <w:pPr>
        <w:pStyle w:val="Tit"/>
        <w:shd w:val="clear" w:color="auto" w:fill="E5E5E5"/>
        <w:tabs>
          <w:tab w:val="left" w:pos="1740"/>
        </w:tabs>
        <w:spacing w:after="100"/>
        <w:ind w:left="0" w:firstLine="0"/>
      </w:pPr>
      <w:r>
        <w:rPr>
          <w:rFonts w:ascii="Verdana" w:hAnsi="Verdana" w:cs="Verdana"/>
          <w:i/>
          <w:iCs/>
          <w:sz w:val="20"/>
        </w:rPr>
        <w:t>Professional Experience:</w:t>
      </w:r>
    </w:p>
    <w:p w:rsidR="00000000" w:rsidRDefault="00BC5AC8">
      <w:pPr>
        <w:pStyle w:val="ListParagraph"/>
        <w:numPr>
          <w:ilvl w:val="0"/>
          <w:numId w:val="4"/>
        </w:numPr>
        <w:spacing w:after="100" w:line="240" w:lineRule="auto"/>
      </w:pPr>
      <w:r>
        <w:rPr>
          <w:rFonts w:ascii="Verdana" w:hAnsi="Verdana" w:cs="Verdana"/>
          <w:sz w:val="20"/>
          <w:szCs w:val="20"/>
        </w:rPr>
        <w:t>Currently working as, a Software Developer for</w:t>
      </w:r>
      <w:r>
        <w:rPr>
          <w:rFonts w:ascii="Verdana" w:hAnsi="Verdana" w:cs="Verdana"/>
          <w:b/>
          <w:bCs/>
          <w:sz w:val="20"/>
          <w:szCs w:val="20"/>
        </w:rPr>
        <w:t xml:space="preserve"> Intelegain Technologies Pvt Ltd</w:t>
      </w:r>
      <w:r>
        <w:rPr>
          <w:rFonts w:ascii="Verdana" w:hAnsi="Verdana" w:cs="Verdana"/>
          <w:b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Mumbai since </w:t>
      </w:r>
      <w:r>
        <w:rPr>
          <w:rFonts w:ascii="Verdana" w:hAnsi="Verdana" w:cs="Verdana"/>
          <w:b/>
          <w:sz w:val="20"/>
          <w:szCs w:val="20"/>
        </w:rPr>
        <w:t>Sept 2017</w:t>
      </w:r>
      <w:r>
        <w:rPr>
          <w:rFonts w:ascii="Verdana" w:hAnsi="Verdana" w:cs="Verdana"/>
          <w:sz w:val="20"/>
          <w:szCs w:val="20"/>
        </w:rPr>
        <w:t xml:space="preserve"> to </w:t>
      </w:r>
      <w:r>
        <w:rPr>
          <w:rFonts w:ascii="Verdana" w:hAnsi="Verdana" w:cs="Verdana"/>
          <w:b/>
          <w:sz w:val="20"/>
          <w:szCs w:val="20"/>
        </w:rPr>
        <w:t>till Date</w:t>
      </w:r>
      <w:r>
        <w:rPr>
          <w:rFonts w:ascii="Verdana" w:hAnsi="Verdana" w:cs="Verdana"/>
          <w:sz w:val="20"/>
          <w:szCs w:val="20"/>
        </w:rPr>
        <w:t>.</w:t>
      </w:r>
    </w:p>
    <w:p w:rsidR="00000000" w:rsidRDefault="00BC5AC8">
      <w:pPr>
        <w:pStyle w:val="ListParagraph"/>
        <w:numPr>
          <w:ilvl w:val="0"/>
          <w:numId w:val="4"/>
        </w:numPr>
        <w:spacing w:after="100" w:line="240" w:lineRule="auto"/>
      </w:pPr>
      <w:r>
        <w:rPr>
          <w:rFonts w:ascii="Verdana" w:hAnsi="Verdana" w:cs="Verdana"/>
          <w:sz w:val="20"/>
          <w:szCs w:val="20"/>
        </w:rPr>
        <w:t>Previously wor</w:t>
      </w:r>
      <w:r>
        <w:rPr>
          <w:rFonts w:ascii="Verdana" w:hAnsi="Verdana" w:cs="Verdana"/>
          <w:sz w:val="20"/>
          <w:szCs w:val="20"/>
        </w:rPr>
        <w:t>king as, a Software Developer for</w:t>
      </w:r>
      <w:r>
        <w:rPr>
          <w:rFonts w:ascii="Verdana" w:hAnsi="Verdana" w:cs="Verdana"/>
          <w:b/>
          <w:bCs/>
          <w:sz w:val="20"/>
          <w:szCs w:val="20"/>
        </w:rPr>
        <w:t xml:space="preserve"> Abacus Info system</w:t>
      </w:r>
      <w:r>
        <w:rPr>
          <w:rFonts w:ascii="Verdana" w:hAnsi="Verdana" w:cs="Verdana"/>
          <w:b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Mumbai since </w:t>
      </w:r>
      <w:r>
        <w:rPr>
          <w:rFonts w:ascii="Verdana" w:hAnsi="Verdana" w:cs="Verdana"/>
          <w:b/>
          <w:sz w:val="20"/>
          <w:szCs w:val="20"/>
        </w:rPr>
        <w:t>Feb 2015</w:t>
      </w:r>
      <w:r>
        <w:rPr>
          <w:rFonts w:ascii="Verdana" w:hAnsi="Verdana" w:cs="Verdana"/>
          <w:sz w:val="20"/>
          <w:szCs w:val="20"/>
        </w:rPr>
        <w:t xml:space="preserve"> to </w:t>
      </w:r>
      <w:r>
        <w:rPr>
          <w:rFonts w:ascii="Verdana" w:hAnsi="Verdana" w:cs="Verdana"/>
          <w:b/>
          <w:sz w:val="20"/>
          <w:szCs w:val="20"/>
        </w:rPr>
        <w:t>Oct 2017</w:t>
      </w:r>
      <w:r>
        <w:rPr>
          <w:rFonts w:ascii="Verdana" w:hAnsi="Verdana" w:cs="Verdana"/>
          <w:sz w:val="20"/>
          <w:szCs w:val="20"/>
        </w:rPr>
        <w:t>.</w:t>
      </w:r>
    </w:p>
    <w:p w:rsidR="00000000" w:rsidRDefault="00BC5AC8">
      <w:pPr>
        <w:pStyle w:val="ListParagraph"/>
        <w:spacing w:after="100" w:line="240" w:lineRule="auto"/>
        <w:ind w:left="0"/>
        <w:rPr>
          <w:rFonts w:ascii="Verdana" w:hAnsi="Verdana" w:cs="Verdana"/>
          <w:sz w:val="20"/>
          <w:szCs w:val="20"/>
        </w:rPr>
      </w:pPr>
    </w:p>
    <w:p w:rsidR="00000000" w:rsidRDefault="00BC5AC8">
      <w:pPr>
        <w:pStyle w:val="Tit"/>
        <w:pBdr>
          <w:bottom w:val="single" w:sz="6" w:space="3" w:color="000000"/>
        </w:pBdr>
        <w:shd w:val="clear" w:color="auto" w:fill="E5E5E5"/>
        <w:spacing w:after="100"/>
        <w:ind w:left="0" w:firstLine="0"/>
      </w:pPr>
      <w:r>
        <w:rPr>
          <w:rFonts w:ascii="Verdana" w:hAnsi="Verdana" w:cs="Verdana"/>
          <w:i/>
          <w:sz w:val="20"/>
        </w:rPr>
        <w:t>Educational Qualification:</w:t>
      </w:r>
    </w:p>
    <w:p w:rsidR="00000000" w:rsidRDefault="00BC5AC8">
      <w:pPr>
        <w:pStyle w:val="ListParagraph"/>
        <w:numPr>
          <w:ilvl w:val="0"/>
          <w:numId w:val="3"/>
        </w:numPr>
        <w:tabs>
          <w:tab w:val="left" w:pos="720"/>
          <w:tab w:val="left" w:pos="3465"/>
          <w:tab w:val="left" w:pos="4192"/>
        </w:tabs>
        <w:spacing w:after="100" w:line="240" w:lineRule="auto"/>
        <w:jc w:val="both"/>
      </w:pPr>
      <w:r>
        <w:rPr>
          <w:rFonts w:ascii="Verdana" w:hAnsi="Verdana" w:cs="Verdana"/>
          <w:b/>
          <w:bCs/>
          <w:sz w:val="20"/>
          <w:szCs w:val="20"/>
          <w:lang w:val="en-GB"/>
        </w:rPr>
        <w:t xml:space="preserve">B.Sc IT. in Information Technology </w:t>
      </w:r>
      <w:r>
        <w:rPr>
          <w:rFonts w:ascii="Verdana" w:hAnsi="Verdana" w:cs="Verdana"/>
          <w:sz w:val="20"/>
          <w:szCs w:val="20"/>
          <w:lang w:val="en-GB"/>
        </w:rPr>
        <w:t xml:space="preserve">from </w:t>
      </w:r>
      <w:r>
        <w:rPr>
          <w:rFonts w:ascii="Verdana" w:hAnsi="Verdana" w:cs="Verdana"/>
          <w:b/>
          <w:sz w:val="20"/>
          <w:szCs w:val="20"/>
          <w:lang w:val="en-GB"/>
        </w:rPr>
        <w:t xml:space="preserve">Mumbai University </w:t>
      </w:r>
      <w:r>
        <w:rPr>
          <w:rFonts w:ascii="Verdana" w:hAnsi="Verdana" w:cs="Verdana"/>
          <w:sz w:val="20"/>
          <w:szCs w:val="20"/>
          <w:lang w:val="en-GB"/>
        </w:rPr>
        <w:t xml:space="preserve">in </w:t>
      </w:r>
      <w:r>
        <w:rPr>
          <w:rFonts w:ascii="Verdana" w:hAnsi="Verdana" w:cs="Verdana"/>
          <w:b/>
          <w:sz w:val="20"/>
          <w:szCs w:val="20"/>
          <w:lang w:val="en-GB"/>
        </w:rPr>
        <w:t>2010</w:t>
      </w:r>
      <w:r>
        <w:rPr>
          <w:rFonts w:ascii="Verdana" w:hAnsi="Verdana" w:cs="Verdana"/>
          <w:bCs/>
          <w:sz w:val="20"/>
          <w:szCs w:val="20"/>
          <w:lang w:val="en-GB"/>
        </w:rPr>
        <w:t xml:space="preserve">, and passed with </w:t>
      </w:r>
      <w:r>
        <w:rPr>
          <w:rFonts w:ascii="Verdana" w:hAnsi="Verdana" w:cs="Verdana"/>
          <w:b/>
          <w:bCs/>
          <w:sz w:val="20"/>
          <w:szCs w:val="20"/>
          <w:lang w:val="en-GB"/>
        </w:rPr>
        <w:t>Second Class.</w:t>
      </w:r>
    </w:p>
    <w:p w:rsidR="00000000" w:rsidRDefault="00BC5AC8">
      <w:pPr>
        <w:pStyle w:val="ListParagraph"/>
        <w:numPr>
          <w:ilvl w:val="0"/>
          <w:numId w:val="3"/>
        </w:numPr>
        <w:tabs>
          <w:tab w:val="left" w:pos="720"/>
          <w:tab w:val="left" w:pos="3465"/>
          <w:tab w:val="left" w:pos="4192"/>
        </w:tabs>
        <w:spacing w:after="100" w:line="360" w:lineRule="auto"/>
        <w:jc w:val="both"/>
      </w:pPr>
      <w:r>
        <w:rPr>
          <w:rFonts w:ascii="Verdana" w:hAnsi="Verdana" w:cs="Verdana"/>
          <w:b/>
          <w:bCs/>
          <w:sz w:val="20"/>
          <w:szCs w:val="20"/>
          <w:lang w:val="en-GB"/>
        </w:rPr>
        <w:t xml:space="preserve">Diploma in Electronics Engineering </w:t>
      </w:r>
      <w:r>
        <w:rPr>
          <w:rFonts w:ascii="Verdana" w:hAnsi="Verdana" w:cs="Verdana"/>
          <w:bCs/>
          <w:sz w:val="20"/>
          <w:szCs w:val="20"/>
          <w:lang w:val="en-GB"/>
        </w:rPr>
        <w:t>from</w:t>
      </w:r>
      <w:r>
        <w:rPr>
          <w:rFonts w:ascii="Verdana" w:hAnsi="Verdana" w:cs="Verdana"/>
          <w:b/>
          <w:bCs/>
          <w:sz w:val="20"/>
          <w:szCs w:val="20"/>
          <w:lang w:val="en-GB"/>
        </w:rPr>
        <w:t xml:space="preserve"> Go</w:t>
      </w:r>
      <w:r>
        <w:rPr>
          <w:rFonts w:ascii="Verdana" w:hAnsi="Verdana" w:cs="Verdana"/>
          <w:b/>
          <w:bCs/>
          <w:sz w:val="20"/>
          <w:szCs w:val="20"/>
          <w:lang w:val="en-GB"/>
        </w:rPr>
        <w:t xml:space="preserve">vt. Polytechnic Mumbai, </w:t>
      </w:r>
      <w:r>
        <w:rPr>
          <w:rFonts w:ascii="Verdana" w:hAnsi="Verdana" w:cs="Verdana"/>
          <w:bCs/>
          <w:sz w:val="20"/>
          <w:szCs w:val="20"/>
          <w:lang w:val="en-GB"/>
        </w:rPr>
        <w:t>and</w:t>
      </w:r>
      <w:r>
        <w:rPr>
          <w:rFonts w:ascii="Verdana" w:hAnsi="Verdana" w:cs="Verdana"/>
          <w:b/>
          <w:bCs/>
          <w:sz w:val="20"/>
          <w:szCs w:val="20"/>
          <w:lang w:val="en-GB"/>
        </w:rPr>
        <w:t xml:space="preserve"> </w:t>
      </w:r>
      <w:r>
        <w:rPr>
          <w:rFonts w:ascii="Verdana" w:hAnsi="Verdana" w:cs="Verdana"/>
          <w:bCs/>
          <w:sz w:val="20"/>
          <w:szCs w:val="20"/>
          <w:lang w:val="en-GB"/>
        </w:rPr>
        <w:t>passed with</w:t>
      </w:r>
      <w:r>
        <w:rPr>
          <w:rFonts w:ascii="Verdana" w:hAnsi="Verdana" w:cs="Verdana"/>
          <w:b/>
          <w:bCs/>
          <w:sz w:val="20"/>
          <w:szCs w:val="20"/>
          <w:lang w:val="en-GB"/>
        </w:rPr>
        <w:t xml:space="preserve"> Second Class.</w:t>
      </w:r>
    </w:p>
    <w:p w:rsidR="00000000" w:rsidRDefault="00BC5AC8">
      <w:pPr>
        <w:pStyle w:val="Tit"/>
        <w:shd w:val="clear" w:color="auto" w:fill="E5E5E5"/>
        <w:tabs>
          <w:tab w:val="left" w:pos="1740"/>
        </w:tabs>
        <w:spacing w:after="100"/>
        <w:ind w:left="0" w:firstLine="0"/>
      </w:pPr>
      <w:r>
        <w:rPr>
          <w:rFonts w:ascii="Verdana" w:hAnsi="Verdana" w:cs="Verdana"/>
          <w:i/>
          <w:sz w:val="20"/>
        </w:rPr>
        <w:t>Technical Skills:</w:t>
      </w:r>
    </w:p>
    <w:p w:rsidR="00000000" w:rsidRDefault="00BC5AC8">
      <w:pPr>
        <w:spacing w:after="120" w:line="240" w:lineRule="auto"/>
        <w:jc w:val="both"/>
      </w:pPr>
      <w:r>
        <w:rPr>
          <w:rFonts w:ascii="Verdana" w:hAnsi="Verdana" w:cs="Verdana"/>
          <w:b/>
          <w:sz w:val="20"/>
          <w:szCs w:val="20"/>
        </w:rPr>
        <w:t>Development Tool</w:t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:</w:t>
      </w:r>
      <w:r>
        <w:rPr>
          <w:rFonts w:ascii="Verdana" w:hAnsi="Verdana" w:cs="Verdana"/>
          <w:sz w:val="20"/>
          <w:szCs w:val="20"/>
        </w:rPr>
        <w:tab/>
        <w:t>Visual Studio 2013/2015/2017, Visual Studio Code</w:t>
      </w:r>
    </w:p>
    <w:p w:rsidR="00000000" w:rsidRDefault="00BC5AC8">
      <w:pPr>
        <w:spacing w:after="120" w:line="240" w:lineRule="auto"/>
        <w:jc w:val="both"/>
      </w:pPr>
      <w:r>
        <w:rPr>
          <w:rFonts w:ascii="Verdana" w:hAnsi="Verdana" w:cs="Verdana"/>
          <w:b/>
          <w:bCs/>
          <w:sz w:val="20"/>
          <w:szCs w:val="20"/>
        </w:rPr>
        <w:t>Database</w:t>
      </w:r>
      <w:r>
        <w:rPr>
          <w:rFonts w:ascii="Verdana" w:hAnsi="Verdana" w:cs="Verdana"/>
          <w:sz w:val="20"/>
          <w:szCs w:val="20"/>
        </w:rPr>
        <w:t xml:space="preserve">                     </w:t>
      </w:r>
      <w:r>
        <w:rPr>
          <w:rFonts w:ascii="Verdana" w:hAnsi="Verdana" w:cs="Verdana"/>
          <w:sz w:val="20"/>
          <w:szCs w:val="20"/>
        </w:rPr>
        <w:tab/>
        <w:t>:</w:t>
      </w:r>
      <w:r>
        <w:rPr>
          <w:rFonts w:ascii="Verdana" w:hAnsi="Verdana" w:cs="Verdana"/>
          <w:sz w:val="20"/>
          <w:szCs w:val="20"/>
        </w:rPr>
        <w:tab/>
        <w:t>MS SQL Server 2008, 2012</w:t>
      </w:r>
    </w:p>
    <w:p w:rsidR="00000000" w:rsidRDefault="00BC5AC8">
      <w:pPr>
        <w:spacing w:after="120" w:line="240" w:lineRule="auto"/>
        <w:jc w:val="both"/>
      </w:pPr>
      <w:r>
        <w:rPr>
          <w:rFonts w:ascii="Verdana" w:hAnsi="Verdana" w:cs="Verdana"/>
          <w:b/>
          <w:sz w:val="20"/>
          <w:szCs w:val="20"/>
        </w:rPr>
        <w:t>Technology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:</w:t>
      </w:r>
      <w:r>
        <w:rPr>
          <w:rFonts w:ascii="Verdana" w:hAnsi="Verdana" w:cs="Verdana"/>
          <w:sz w:val="20"/>
          <w:szCs w:val="20"/>
        </w:rPr>
        <w:tab/>
        <w:t xml:space="preserve">Angular 2/4, Asp.Net MVC 4/5, LINQ, Entity </w:t>
      </w:r>
      <w:r>
        <w:rPr>
          <w:rFonts w:ascii="Verdana" w:hAnsi="Verdana" w:cs="Verdana"/>
          <w:sz w:val="20"/>
          <w:szCs w:val="20"/>
        </w:rPr>
        <w:t>Framework, Web API</w:t>
      </w:r>
    </w:p>
    <w:p w:rsidR="00000000" w:rsidRDefault="00BC5AC8">
      <w:pPr>
        <w:spacing w:after="120" w:line="240" w:lineRule="auto"/>
        <w:jc w:val="both"/>
      </w:pPr>
      <w:r>
        <w:rPr>
          <w:rFonts w:ascii="Verdana" w:hAnsi="Verdana" w:cs="Verdana"/>
          <w:b/>
          <w:sz w:val="20"/>
          <w:szCs w:val="20"/>
        </w:rPr>
        <w:t xml:space="preserve">Languages                        </w:t>
      </w:r>
      <w:r>
        <w:rPr>
          <w:rFonts w:ascii="Verdana" w:hAnsi="Verdana" w:cs="Verdana"/>
          <w:sz w:val="20"/>
          <w:szCs w:val="20"/>
        </w:rPr>
        <w:t>:         C#, HTML, CSS/SCSS</w:t>
      </w:r>
    </w:p>
    <w:p w:rsidR="00000000" w:rsidRDefault="00BC5AC8">
      <w:pPr>
        <w:spacing w:after="120" w:line="240" w:lineRule="auto"/>
        <w:jc w:val="both"/>
      </w:pPr>
      <w:r>
        <w:rPr>
          <w:rFonts w:ascii="Verdana" w:hAnsi="Verdana" w:cs="Verdana"/>
          <w:b/>
          <w:sz w:val="20"/>
          <w:szCs w:val="20"/>
        </w:rPr>
        <w:t>Scripting Languages</w:t>
      </w:r>
      <w:r>
        <w:rPr>
          <w:rFonts w:ascii="Verdana" w:hAnsi="Verdana" w:cs="Verdana"/>
          <w:sz w:val="20"/>
          <w:szCs w:val="20"/>
        </w:rPr>
        <w:t xml:space="preserve">        :         Java Script, j Query</w:t>
      </w:r>
    </w:p>
    <w:p w:rsidR="00000000" w:rsidRDefault="00BC5AC8">
      <w:pPr>
        <w:spacing w:after="120" w:line="240" w:lineRule="auto"/>
        <w:jc w:val="both"/>
      </w:pPr>
      <w:r>
        <w:rPr>
          <w:rFonts w:ascii="Verdana" w:hAnsi="Verdana" w:cs="Verdana"/>
          <w:b/>
          <w:bCs/>
          <w:sz w:val="20"/>
          <w:szCs w:val="20"/>
        </w:rPr>
        <w:t>Operating Systems</w:t>
      </w:r>
      <w:r>
        <w:rPr>
          <w:rFonts w:ascii="Verdana" w:hAnsi="Verdana" w:cs="Verdana"/>
          <w:sz w:val="20"/>
          <w:szCs w:val="20"/>
        </w:rPr>
        <w:t xml:space="preserve">    </w:t>
      </w:r>
      <w:r>
        <w:rPr>
          <w:rFonts w:ascii="Verdana" w:hAnsi="Verdana" w:cs="Verdana"/>
          <w:sz w:val="20"/>
          <w:szCs w:val="20"/>
        </w:rPr>
        <w:tab/>
        <w:t>:</w:t>
      </w:r>
      <w:r>
        <w:rPr>
          <w:rFonts w:ascii="Verdana" w:hAnsi="Verdana" w:cs="Verdana"/>
          <w:sz w:val="20"/>
          <w:szCs w:val="20"/>
        </w:rPr>
        <w:tab/>
        <w:t xml:space="preserve"> MS Windows XP, MS Windows 7, Windows 8, Windows 10</w:t>
      </w:r>
    </w:p>
    <w:p w:rsidR="00000000" w:rsidRDefault="00BC5AC8">
      <w:pPr>
        <w:spacing w:after="120" w:line="240" w:lineRule="auto"/>
        <w:jc w:val="both"/>
        <w:rPr>
          <w:rFonts w:ascii="Verdana" w:hAnsi="Verdana" w:cs="Verdana"/>
          <w:sz w:val="20"/>
          <w:szCs w:val="20"/>
        </w:rPr>
      </w:pPr>
    </w:p>
    <w:p w:rsidR="00000000" w:rsidRDefault="00BC5AC8">
      <w:pPr>
        <w:pStyle w:val="Tit"/>
        <w:shd w:val="clear" w:color="auto" w:fill="E5E5E5"/>
        <w:tabs>
          <w:tab w:val="left" w:pos="1740"/>
        </w:tabs>
        <w:spacing w:after="100"/>
        <w:ind w:left="0" w:firstLine="0"/>
      </w:pPr>
      <w:r>
        <w:rPr>
          <w:rFonts w:ascii="Verdana" w:hAnsi="Verdana" w:cs="Verdana"/>
          <w:i/>
          <w:sz w:val="20"/>
        </w:rPr>
        <w:t>Project #1</w:t>
      </w:r>
      <w:r>
        <w:rPr>
          <w:rFonts w:ascii="Verdana" w:hAnsi="Verdana" w:cs="Verdana"/>
          <w:b w:val="0"/>
          <w:sz w:val="20"/>
        </w:rPr>
        <w:tab/>
      </w:r>
      <w:r>
        <w:rPr>
          <w:rFonts w:ascii="Verdana" w:hAnsi="Verdana" w:cs="Verdana"/>
          <w:b w:val="0"/>
          <w:sz w:val="20"/>
        </w:rPr>
        <w:tab/>
      </w:r>
      <w:r>
        <w:rPr>
          <w:rFonts w:ascii="Verdana" w:hAnsi="Verdana" w:cs="Verdana"/>
          <w:b w:val="0"/>
          <w:sz w:val="20"/>
        </w:rPr>
        <w:tab/>
      </w:r>
      <w:r>
        <w:rPr>
          <w:rFonts w:ascii="Verdana" w:hAnsi="Verdana" w:cs="Verdana"/>
          <w:b w:val="0"/>
          <w:sz w:val="20"/>
        </w:rPr>
        <w:tab/>
      </w:r>
      <w:r>
        <w:rPr>
          <w:rFonts w:ascii="Verdana" w:hAnsi="Verdana" w:cs="Verdana"/>
          <w:b w:val="0"/>
          <w:sz w:val="20"/>
        </w:rPr>
        <w:tab/>
      </w:r>
      <w:r>
        <w:rPr>
          <w:rFonts w:ascii="Verdana" w:hAnsi="Verdana" w:cs="Verdana"/>
          <w:b w:val="0"/>
          <w:sz w:val="20"/>
        </w:rPr>
        <w:tab/>
        <w:t xml:space="preserve">                        </w:t>
      </w:r>
      <w:r>
        <w:rPr>
          <w:rFonts w:ascii="Verdana" w:hAnsi="Verdana" w:cs="Verdana"/>
          <w:b w:val="0"/>
          <w:sz w:val="20"/>
        </w:rPr>
        <w:t xml:space="preserve">   </w:t>
      </w:r>
      <w:r>
        <w:rPr>
          <w:rFonts w:ascii="Verdana" w:hAnsi="Verdana" w:cs="Verdana"/>
          <w:i/>
          <w:sz w:val="20"/>
        </w:rPr>
        <w:t xml:space="preserve"> </w:t>
      </w:r>
    </w:p>
    <w:p w:rsidR="00000000" w:rsidRDefault="00BC5AC8">
      <w:pPr>
        <w:spacing w:after="100" w:line="240" w:lineRule="auto"/>
      </w:pPr>
      <w:r>
        <w:rPr>
          <w:rFonts w:ascii="Verdana" w:hAnsi="Verdana" w:cs="Verdana"/>
          <w:b/>
          <w:sz w:val="20"/>
          <w:szCs w:val="20"/>
        </w:rPr>
        <w:t>Title</w:t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ab/>
        <w:t xml:space="preserve">:  </w:t>
      </w:r>
      <w:r>
        <w:rPr>
          <w:rFonts w:ascii="Verdana" w:hAnsi="Verdana" w:cs="Verdana"/>
          <w:b/>
          <w:bCs/>
          <w:sz w:val="20"/>
          <w:szCs w:val="20"/>
        </w:rPr>
        <w:t>Saffron</w:t>
      </w:r>
    </w:p>
    <w:p w:rsidR="00000000" w:rsidRDefault="00BC5AC8">
      <w:pPr>
        <w:spacing w:after="100" w:line="240" w:lineRule="auto"/>
      </w:pPr>
      <w:r>
        <w:rPr>
          <w:rFonts w:ascii="Verdana" w:hAnsi="Verdana" w:cs="Verdana"/>
          <w:b/>
          <w:bCs/>
          <w:sz w:val="20"/>
          <w:szCs w:val="20"/>
        </w:rPr>
        <w:t>Client                      :  ---------</w:t>
      </w:r>
    </w:p>
    <w:p w:rsidR="00000000" w:rsidRDefault="00BC5AC8">
      <w:pPr>
        <w:spacing w:after="100" w:line="240" w:lineRule="auto"/>
        <w:ind w:left="2160" w:hanging="2160"/>
      </w:pPr>
      <w:r>
        <w:rPr>
          <w:rFonts w:ascii="Verdana" w:hAnsi="Verdana" w:cs="Verdana"/>
          <w:b/>
          <w:sz w:val="20"/>
          <w:szCs w:val="20"/>
        </w:rPr>
        <w:lastRenderedPageBreak/>
        <w:t>Environment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 xml:space="preserve">:  </w:t>
      </w:r>
      <w:r>
        <w:rPr>
          <w:rFonts w:ascii="Verdana" w:hAnsi="Verdana" w:cs="Verdana"/>
          <w:sz w:val="20"/>
          <w:szCs w:val="20"/>
        </w:rPr>
        <w:t>Angular 4+, ASP.NET MVC with (Web API), MS SQL Server 2012.</w:t>
      </w:r>
    </w:p>
    <w:p w:rsidR="00000000" w:rsidRDefault="00BC5AC8">
      <w:pPr>
        <w:spacing w:after="100" w:line="240" w:lineRule="auto"/>
      </w:pPr>
      <w:r>
        <w:rPr>
          <w:rFonts w:ascii="Verdana" w:hAnsi="Verdana" w:cs="Verdana"/>
          <w:b/>
          <w:sz w:val="20"/>
          <w:szCs w:val="20"/>
        </w:rPr>
        <w:t>Description:</w:t>
      </w:r>
    </w:p>
    <w:p w:rsidR="00000000" w:rsidRDefault="00BC5AC8">
      <w:pPr>
        <w:spacing w:after="100" w:line="240" w:lineRule="auto"/>
      </w:pPr>
      <w:r>
        <w:rPr>
          <w:rFonts w:ascii="Verdana" w:hAnsi="Verdana" w:cs="Verdana"/>
          <w:sz w:val="20"/>
          <w:szCs w:val="20"/>
        </w:rPr>
        <w:t>This project is start up company, where one can register with there with there idea and hire employees.</w:t>
      </w:r>
      <w:r>
        <w:rPr>
          <w:rFonts w:ascii="Verdana" w:hAnsi="Verdana" w:cs="Verdana"/>
          <w:sz w:val="20"/>
          <w:szCs w:val="20"/>
        </w:rPr>
        <w:t xml:space="preserve"> System has three category of user Employee, Creator and Backer. </w:t>
      </w:r>
      <w:r>
        <w:rPr>
          <w:rFonts w:ascii="Verdana" w:hAnsi="Verdana" w:cs="Verdana"/>
          <w:color w:val="222222"/>
          <w:sz w:val="20"/>
          <w:szCs w:val="20"/>
        </w:rPr>
        <w:t>Employee user will get registered with all its expertise and experience details.</w:t>
      </w:r>
      <w:r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color w:val="222222"/>
          <w:sz w:val="20"/>
          <w:szCs w:val="20"/>
        </w:rPr>
        <w:t>Creator user will get registered with its idea and will be able hire Employees for it’s idea. Backer user will</w:t>
      </w:r>
      <w:r>
        <w:rPr>
          <w:rFonts w:ascii="Verdana" w:hAnsi="Verdana" w:cs="Verdana"/>
          <w:color w:val="222222"/>
          <w:sz w:val="20"/>
          <w:szCs w:val="20"/>
        </w:rPr>
        <w:t xml:space="preserve"> be able to raise fund for the creator’s idea.</w:t>
      </w:r>
      <w:r>
        <w:rPr>
          <w:rFonts w:ascii="Verdana" w:hAnsi="Verdana" w:cs="Verdana"/>
          <w:sz w:val="20"/>
          <w:szCs w:val="20"/>
        </w:rPr>
        <w:t xml:space="preserve"> </w:t>
      </w:r>
    </w:p>
    <w:p w:rsidR="00000000" w:rsidRDefault="00BC5AC8">
      <w:pPr>
        <w:spacing w:after="100" w:line="240" w:lineRule="auto"/>
        <w:jc w:val="both"/>
      </w:pPr>
      <w:r>
        <w:rPr>
          <w:rFonts w:ascii="Verdana" w:hAnsi="Verdana" w:cs="Verdana"/>
          <w:b/>
          <w:sz w:val="20"/>
          <w:szCs w:val="20"/>
        </w:rPr>
        <w:t>Responsibilities:</w:t>
      </w:r>
    </w:p>
    <w:p w:rsidR="00000000" w:rsidRDefault="00BC5AC8">
      <w:pPr>
        <w:pStyle w:val="Default"/>
        <w:numPr>
          <w:ilvl w:val="0"/>
          <w:numId w:val="6"/>
        </w:numPr>
        <w:jc w:val="both"/>
      </w:pPr>
      <w:r>
        <w:rPr>
          <w:rFonts w:ascii="Verdana" w:hAnsi="Verdana" w:cs="Verdana"/>
          <w:color w:val="auto"/>
          <w:sz w:val="20"/>
          <w:szCs w:val="20"/>
        </w:rPr>
        <w:t xml:space="preserve">Understanding the Business Processes. </w:t>
      </w:r>
    </w:p>
    <w:p w:rsidR="00000000" w:rsidRDefault="00BC5AC8">
      <w:pPr>
        <w:pStyle w:val="Default"/>
        <w:numPr>
          <w:ilvl w:val="0"/>
          <w:numId w:val="6"/>
        </w:numPr>
        <w:jc w:val="both"/>
      </w:pPr>
      <w:r>
        <w:rPr>
          <w:rFonts w:ascii="Verdana" w:hAnsi="Verdana" w:cs="Verdana"/>
          <w:color w:val="auto"/>
          <w:sz w:val="20"/>
          <w:szCs w:val="20"/>
        </w:rPr>
        <w:t>Page Designing and coding</w:t>
      </w:r>
    </w:p>
    <w:p w:rsidR="00000000" w:rsidRDefault="00BC5AC8">
      <w:pPr>
        <w:pStyle w:val="Default"/>
        <w:numPr>
          <w:ilvl w:val="0"/>
          <w:numId w:val="6"/>
        </w:numPr>
        <w:jc w:val="both"/>
      </w:pPr>
      <w:r>
        <w:rPr>
          <w:rFonts w:ascii="Verdana" w:hAnsi="Verdana" w:cs="Verdana"/>
          <w:color w:val="auto"/>
          <w:sz w:val="20"/>
          <w:szCs w:val="20"/>
        </w:rPr>
        <w:t>Unit Testing</w:t>
      </w:r>
    </w:p>
    <w:p w:rsidR="00000000" w:rsidRDefault="00BC5AC8">
      <w:pPr>
        <w:pStyle w:val="Default"/>
        <w:numPr>
          <w:ilvl w:val="0"/>
          <w:numId w:val="6"/>
        </w:numPr>
        <w:jc w:val="both"/>
      </w:pPr>
      <w:r>
        <w:rPr>
          <w:rFonts w:ascii="Verdana" w:hAnsi="Verdana" w:cs="Verdana"/>
          <w:color w:val="auto"/>
          <w:sz w:val="20"/>
          <w:szCs w:val="20"/>
        </w:rPr>
        <w:t>Problem Solving, Bug Fixing</w:t>
      </w:r>
    </w:p>
    <w:p w:rsidR="00000000" w:rsidRDefault="00BC5AC8">
      <w:pPr>
        <w:pStyle w:val="Default"/>
        <w:numPr>
          <w:ilvl w:val="0"/>
          <w:numId w:val="6"/>
        </w:numPr>
        <w:spacing w:after="120"/>
        <w:jc w:val="both"/>
      </w:pPr>
      <w:r>
        <w:rPr>
          <w:rFonts w:ascii="Verdana" w:hAnsi="Verdana" w:cs="Verdana"/>
          <w:color w:val="auto"/>
          <w:sz w:val="20"/>
          <w:szCs w:val="20"/>
        </w:rPr>
        <w:t>Report as per requirement</w:t>
      </w:r>
    </w:p>
    <w:p w:rsidR="00000000" w:rsidRDefault="00BC5AC8">
      <w:pPr>
        <w:pStyle w:val="Default"/>
        <w:spacing w:after="120"/>
        <w:jc w:val="both"/>
        <w:rPr>
          <w:rFonts w:ascii="Verdana" w:hAnsi="Verdana" w:cs="Verdana"/>
          <w:color w:val="auto"/>
          <w:sz w:val="20"/>
          <w:szCs w:val="20"/>
        </w:rPr>
      </w:pPr>
    </w:p>
    <w:p w:rsidR="00000000" w:rsidRDefault="00BC5AC8">
      <w:pPr>
        <w:pStyle w:val="Tit"/>
        <w:shd w:val="clear" w:color="auto" w:fill="E5E5E5"/>
        <w:tabs>
          <w:tab w:val="left" w:pos="1740"/>
        </w:tabs>
        <w:spacing w:after="100"/>
        <w:ind w:left="0" w:firstLine="0"/>
      </w:pPr>
      <w:r>
        <w:rPr>
          <w:rFonts w:ascii="Verdana" w:hAnsi="Verdana" w:cs="Verdana"/>
          <w:i/>
          <w:sz w:val="20"/>
        </w:rPr>
        <w:t>Project #2</w:t>
      </w:r>
      <w:r>
        <w:rPr>
          <w:rFonts w:ascii="Verdana" w:hAnsi="Verdana" w:cs="Verdana"/>
          <w:b w:val="0"/>
          <w:sz w:val="20"/>
        </w:rPr>
        <w:tab/>
      </w:r>
      <w:r>
        <w:rPr>
          <w:rFonts w:ascii="Verdana" w:hAnsi="Verdana" w:cs="Verdana"/>
          <w:b w:val="0"/>
          <w:sz w:val="20"/>
        </w:rPr>
        <w:tab/>
      </w:r>
      <w:r>
        <w:rPr>
          <w:rFonts w:ascii="Verdana" w:hAnsi="Verdana" w:cs="Verdana"/>
          <w:b w:val="0"/>
          <w:sz w:val="20"/>
        </w:rPr>
        <w:tab/>
      </w:r>
      <w:r>
        <w:rPr>
          <w:rFonts w:ascii="Verdana" w:hAnsi="Verdana" w:cs="Verdana"/>
          <w:b w:val="0"/>
          <w:sz w:val="20"/>
        </w:rPr>
        <w:tab/>
      </w:r>
      <w:r>
        <w:rPr>
          <w:rFonts w:ascii="Verdana" w:hAnsi="Verdana" w:cs="Verdana"/>
          <w:b w:val="0"/>
          <w:sz w:val="20"/>
        </w:rPr>
        <w:tab/>
      </w:r>
      <w:r>
        <w:rPr>
          <w:rFonts w:ascii="Verdana" w:hAnsi="Verdana" w:cs="Verdana"/>
          <w:b w:val="0"/>
          <w:sz w:val="20"/>
        </w:rPr>
        <w:tab/>
        <w:t xml:space="preserve">                           </w:t>
      </w:r>
      <w:r>
        <w:rPr>
          <w:rFonts w:ascii="Verdana" w:hAnsi="Verdana" w:cs="Verdana"/>
          <w:i/>
          <w:sz w:val="20"/>
        </w:rPr>
        <w:t xml:space="preserve"> </w:t>
      </w:r>
    </w:p>
    <w:p w:rsidR="00000000" w:rsidRDefault="00BC5AC8">
      <w:pPr>
        <w:spacing w:after="100" w:line="240" w:lineRule="auto"/>
      </w:pPr>
      <w:r>
        <w:rPr>
          <w:rFonts w:ascii="Verdana" w:hAnsi="Verdana" w:cs="Verdana"/>
          <w:b/>
          <w:sz w:val="20"/>
          <w:szCs w:val="20"/>
        </w:rPr>
        <w:t>Title</w:t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ab/>
        <w:t>:  D</w:t>
      </w:r>
      <w:r>
        <w:rPr>
          <w:rFonts w:ascii="Verdana" w:hAnsi="Verdana" w:cs="Verdana"/>
          <w:b/>
          <w:bCs/>
          <w:sz w:val="20"/>
          <w:szCs w:val="20"/>
        </w:rPr>
        <w:t xml:space="preserve">igital Harbor </w:t>
      </w:r>
    </w:p>
    <w:p w:rsidR="00000000" w:rsidRDefault="00BC5AC8">
      <w:pPr>
        <w:spacing w:after="100" w:line="240" w:lineRule="auto"/>
      </w:pPr>
      <w:r>
        <w:rPr>
          <w:rFonts w:ascii="Verdana" w:hAnsi="Verdana" w:cs="Verdana"/>
          <w:b/>
          <w:bCs/>
          <w:sz w:val="20"/>
          <w:szCs w:val="20"/>
        </w:rPr>
        <w:t>Client                      :  -----------------</w:t>
      </w:r>
    </w:p>
    <w:p w:rsidR="00000000" w:rsidRDefault="00BC5AC8">
      <w:pPr>
        <w:spacing w:after="100" w:line="240" w:lineRule="auto"/>
        <w:ind w:left="2160" w:hanging="2160"/>
      </w:pPr>
      <w:r>
        <w:rPr>
          <w:rFonts w:ascii="Verdana" w:hAnsi="Verdana" w:cs="Verdana"/>
          <w:b/>
          <w:sz w:val="20"/>
          <w:szCs w:val="20"/>
        </w:rPr>
        <w:t>Environment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 xml:space="preserve">:  </w:t>
      </w:r>
      <w:r>
        <w:rPr>
          <w:rFonts w:ascii="Verdana" w:hAnsi="Verdana" w:cs="Verdana"/>
          <w:sz w:val="20"/>
          <w:szCs w:val="20"/>
        </w:rPr>
        <w:t>Angular 4, Asp.Net</w:t>
      </w:r>
      <w:r>
        <w:rPr>
          <w:rFonts w:ascii="Verdana" w:hAnsi="Verdana" w:cs="Verdana"/>
          <w:b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MVC, SQL Server, ADO.NET, Windows 8,Web API</w:t>
      </w:r>
    </w:p>
    <w:p w:rsidR="00000000" w:rsidRDefault="00BC5AC8">
      <w:pPr>
        <w:spacing w:after="100" w:line="240" w:lineRule="auto"/>
      </w:pPr>
      <w:r>
        <w:rPr>
          <w:rFonts w:ascii="Verdana" w:hAnsi="Verdana" w:cs="Verdana"/>
          <w:b/>
          <w:sz w:val="20"/>
          <w:szCs w:val="20"/>
        </w:rPr>
        <w:t>Description:</w:t>
      </w:r>
    </w:p>
    <w:p w:rsidR="00000000" w:rsidRDefault="00BC5AC8">
      <w:pPr>
        <w:spacing w:after="100" w:line="240" w:lineRule="auto"/>
      </w:pPr>
      <w:r>
        <w:rPr>
          <w:rFonts w:ascii="Verdana" w:hAnsi="Verdana" w:cs="Verdana"/>
          <w:sz w:val="20"/>
          <w:szCs w:val="20"/>
        </w:rPr>
        <w:t>This project is based on Insurance Domain, collecting all insurance related data where insurance is v</w:t>
      </w:r>
      <w:r>
        <w:rPr>
          <w:rFonts w:ascii="Verdana" w:hAnsi="Verdana" w:cs="Verdana"/>
          <w:sz w:val="20"/>
          <w:szCs w:val="20"/>
        </w:rPr>
        <w:t xml:space="preserve">alid or not. Maintains track against each and every claim process based on Application No. which tracks all the claims. Reporting against it. </w:t>
      </w:r>
    </w:p>
    <w:p w:rsidR="00000000" w:rsidRDefault="00BC5AC8">
      <w:pPr>
        <w:spacing w:after="100" w:line="240" w:lineRule="auto"/>
        <w:jc w:val="both"/>
      </w:pPr>
      <w:r>
        <w:rPr>
          <w:rFonts w:ascii="Verdana" w:hAnsi="Verdana" w:cs="Verdana"/>
          <w:b/>
          <w:sz w:val="20"/>
          <w:szCs w:val="20"/>
        </w:rPr>
        <w:t>Responsibilities:</w:t>
      </w:r>
    </w:p>
    <w:p w:rsidR="00000000" w:rsidRDefault="00BC5AC8">
      <w:pPr>
        <w:pStyle w:val="Default"/>
        <w:numPr>
          <w:ilvl w:val="0"/>
          <w:numId w:val="6"/>
        </w:numPr>
        <w:jc w:val="both"/>
      </w:pPr>
      <w:r>
        <w:rPr>
          <w:rFonts w:ascii="Verdana" w:hAnsi="Verdana" w:cs="Verdana"/>
          <w:color w:val="auto"/>
          <w:sz w:val="20"/>
          <w:szCs w:val="20"/>
        </w:rPr>
        <w:t xml:space="preserve">Understanding the Business Processes. </w:t>
      </w:r>
    </w:p>
    <w:p w:rsidR="00000000" w:rsidRDefault="00BC5AC8">
      <w:pPr>
        <w:pStyle w:val="Default"/>
        <w:numPr>
          <w:ilvl w:val="0"/>
          <w:numId w:val="6"/>
        </w:numPr>
        <w:jc w:val="both"/>
      </w:pPr>
      <w:r>
        <w:rPr>
          <w:rFonts w:ascii="Verdana" w:hAnsi="Verdana" w:cs="Verdana"/>
          <w:color w:val="auto"/>
          <w:sz w:val="20"/>
          <w:szCs w:val="20"/>
        </w:rPr>
        <w:t>Page Designing and coding</w:t>
      </w:r>
    </w:p>
    <w:p w:rsidR="00000000" w:rsidRDefault="00BC5AC8">
      <w:pPr>
        <w:pStyle w:val="Default"/>
        <w:numPr>
          <w:ilvl w:val="0"/>
          <w:numId w:val="6"/>
        </w:numPr>
        <w:jc w:val="both"/>
      </w:pPr>
      <w:r>
        <w:rPr>
          <w:rFonts w:ascii="Verdana" w:hAnsi="Verdana" w:cs="Verdana"/>
          <w:color w:val="auto"/>
          <w:sz w:val="20"/>
          <w:szCs w:val="20"/>
        </w:rPr>
        <w:t>Unit Testing</w:t>
      </w:r>
    </w:p>
    <w:p w:rsidR="00000000" w:rsidRDefault="00BC5AC8">
      <w:pPr>
        <w:pStyle w:val="Default"/>
        <w:numPr>
          <w:ilvl w:val="0"/>
          <w:numId w:val="6"/>
        </w:numPr>
        <w:jc w:val="both"/>
      </w:pPr>
      <w:r>
        <w:rPr>
          <w:rFonts w:ascii="Verdana" w:hAnsi="Verdana" w:cs="Verdana"/>
          <w:color w:val="auto"/>
          <w:sz w:val="20"/>
          <w:szCs w:val="20"/>
        </w:rPr>
        <w:t xml:space="preserve">Problem Solving, </w:t>
      </w:r>
      <w:r>
        <w:rPr>
          <w:rFonts w:ascii="Verdana" w:hAnsi="Verdana" w:cs="Verdana"/>
          <w:color w:val="auto"/>
          <w:sz w:val="20"/>
          <w:szCs w:val="20"/>
        </w:rPr>
        <w:t>Bug Fixing</w:t>
      </w:r>
    </w:p>
    <w:p w:rsidR="00000000" w:rsidRDefault="00BC5AC8">
      <w:pPr>
        <w:pStyle w:val="Default"/>
        <w:numPr>
          <w:ilvl w:val="0"/>
          <w:numId w:val="6"/>
        </w:numPr>
        <w:spacing w:after="120"/>
        <w:jc w:val="both"/>
      </w:pPr>
      <w:r>
        <w:rPr>
          <w:rFonts w:ascii="Verdana" w:hAnsi="Verdana" w:cs="Verdana"/>
          <w:color w:val="auto"/>
          <w:sz w:val="20"/>
          <w:szCs w:val="20"/>
        </w:rPr>
        <w:t>Report as per requirement</w:t>
      </w:r>
    </w:p>
    <w:p w:rsidR="00000000" w:rsidRDefault="00BC5AC8">
      <w:pPr>
        <w:pStyle w:val="Default"/>
        <w:spacing w:after="120"/>
        <w:jc w:val="both"/>
        <w:rPr>
          <w:rFonts w:ascii="Verdana" w:hAnsi="Verdana" w:cs="Verdana"/>
          <w:color w:val="auto"/>
          <w:sz w:val="20"/>
          <w:szCs w:val="20"/>
        </w:rPr>
      </w:pPr>
    </w:p>
    <w:p w:rsidR="00000000" w:rsidRDefault="00BC5AC8">
      <w:pPr>
        <w:pStyle w:val="Tit"/>
        <w:shd w:val="clear" w:color="auto" w:fill="E5E5E5"/>
        <w:tabs>
          <w:tab w:val="left" w:pos="1740"/>
        </w:tabs>
        <w:spacing w:after="100"/>
        <w:ind w:left="0" w:firstLine="0"/>
      </w:pPr>
      <w:r>
        <w:rPr>
          <w:rFonts w:ascii="Verdana" w:hAnsi="Verdana" w:cs="Verdana"/>
          <w:i/>
          <w:sz w:val="20"/>
        </w:rPr>
        <w:t>Project #3</w:t>
      </w:r>
      <w:r>
        <w:rPr>
          <w:rFonts w:ascii="Verdana" w:hAnsi="Verdana" w:cs="Verdana"/>
          <w:b w:val="0"/>
          <w:sz w:val="20"/>
        </w:rPr>
        <w:tab/>
      </w:r>
      <w:r>
        <w:rPr>
          <w:rFonts w:ascii="Verdana" w:hAnsi="Verdana" w:cs="Verdana"/>
          <w:b w:val="0"/>
          <w:sz w:val="20"/>
        </w:rPr>
        <w:tab/>
      </w:r>
      <w:r>
        <w:rPr>
          <w:rFonts w:ascii="Verdana" w:hAnsi="Verdana" w:cs="Verdana"/>
          <w:b w:val="0"/>
          <w:sz w:val="20"/>
        </w:rPr>
        <w:tab/>
      </w:r>
      <w:r>
        <w:rPr>
          <w:rFonts w:ascii="Verdana" w:hAnsi="Verdana" w:cs="Verdana"/>
          <w:b w:val="0"/>
          <w:sz w:val="20"/>
        </w:rPr>
        <w:tab/>
      </w:r>
      <w:r>
        <w:rPr>
          <w:rFonts w:ascii="Verdana" w:hAnsi="Verdana" w:cs="Verdana"/>
          <w:b w:val="0"/>
          <w:sz w:val="20"/>
        </w:rPr>
        <w:tab/>
      </w:r>
      <w:r>
        <w:rPr>
          <w:rFonts w:ascii="Verdana" w:hAnsi="Verdana" w:cs="Verdana"/>
          <w:b w:val="0"/>
          <w:sz w:val="20"/>
        </w:rPr>
        <w:tab/>
        <w:t xml:space="preserve">                           </w:t>
      </w:r>
      <w:r>
        <w:rPr>
          <w:rFonts w:ascii="Verdana" w:hAnsi="Verdana" w:cs="Verdana"/>
          <w:i/>
          <w:sz w:val="20"/>
        </w:rPr>
        <w:t xml:space="preserve"> </w:t>
      </w:r>
    </w:p>
    <w:p w:rsidR="00000000" w:rsidRDefault="00BC5AC8">
      <w:pPr>
        <w:spacing w:after="100" w:line="240" w:lineRule="auto"/>
      </w:pPr>
      <w:r>
        <w:rPr>
          <w:rFonts w:ascii="Verdana" w:hAnsi="Verdana" w:cs="Verdana"/>
          <w:b/>
          <w:sz w:val="20"/>
          <w:szCs w:val="20"/>
        </w:rPr>
        <w:t>Title</w:t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ab/>
        <w:t xml:space="preserve">:  </w:t>
      </w:r>
      <w:r>
        <w:rPr>
          <w:rFonts w:ascii="Verdana" w:hAnsi="Verdana" w:cs="Verdana"/>
          <w:b/>
          <w:bCs/>
          <w:sz w:val="20"/>
          <w:szCs w:val="20"/>
        </w:rPr>
        <w:t>Lohana</w:t>
      </w:r>
    </w:p>
    <w:p w:rsidR="00000000" w:rsidRDefault="00BC5AC8">
      <w:pPr>
        <w:spacing w:after="100" w:line="240" w:lineRule="auto"/>
      </w:pPr>
      <w:r>
        <w:rPr>
          <w:rFonts w:ascii="Verdana" w:hAnsi="Verdana" w:cs="Verdana"/>
          <w:b/>
          <w:bCs/>
          <w:sz w:val="20"/>
          <w:szCs w:val="20"/>
        </w:rPr>
        <w:t>Client                      :  ---------</w:t>
      </w:r>
    </w:p>
    <w:p w:rsidR="00000000" w:rsidRDefault="00BC5AC8">
      <w:pPr>
        <w:spacing w:after="100" w:line="240" w:lineRule="auto"/>
        <w:ind w:left="2160" w:hanging="2160"/>
      </w:pPr>
      <w:r>
        <w:rPr>
          <w:rFonts w:ascii="Verdana" w:hAnsi="Verdana" w:cs="Verdana"/>
          <w:b/>
          <w:sz w:val="20"/>
          <w:szCs w:val="20"/>
        </w:rPr>
        <w:t>Environment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 xml:space="preserve">:  </w:t>
      </w:r>
      <w:r>
        <w:rPr>
          <w:rFonts w:ascii="Verdana" w:hAnsi="Verdana" w:cs="Verdana"/>
          <w:sz w:val="20"/>
          <w:szCs w:val="20"/>
        </w:rPr>
        <w:t>Asp.Net</w:t>
      </w:r>
      <w:r>
        <w:rPr>
          <w:rFonts w:ascii="Verdana" w:hAnsi="Verdana" w:cs="Verdana"/>
          <w:b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MVC 4.0, SQL Server, ADO.NET, Windows 8,Web API</w:t>
      </w:r>
    </w:p>
    <w:p w:rsidR="00000000" w:rsidRDefault="00BC5AC8">
      <w:pPr>
        <w:spacing w:after="100" w:line="240" w:lineRule="auto"/>
      </w:pPr>
      <w:r>
        <w:rPr>
          <w:rFonts w:ascii="Verdana" w:hAnsi="Verdana" w:cs="Verdana"/>
          <w:b/>
          <w:sz w:val="20"/>
          <w:szCs w:val="20"/>
        </w:rPr>
        <w:t>Description:</w:t>
      </w:r>
    </w:p>
    <w:p w:rsidR="00000000" w:rsidRDefault="00BC5AC8">
      <w:pPr>
        <w:spacing w:after="100" w:line="240" w:lineRule="auto"/>
      </w:pPr>
      <w:r>
        <w:rPr>
          <w:rFonts w:ascii="Verdana" w:hAnsi="Verdana" w:cs="Verdana"/>
          <w:sz w:val="20"/>
          <w:szCs w:val="20"/>
        </w:rPr>
        <w:t>This project is based on trave</w:t>
      </w:r>
      <w:r>
        <w:rPr>
          <w:rFonts w:ascii="Verdana" w:hAnsi="Verdana" w:cs="Verdana"/>
          <w:sz w:val="20"/>
          <w:szCs w:val="20"/>
        </w:rPr>
        <w:t>ling company, A convenient way to book travel. Think of Generic Travel as a price comparison website that helps you find the best deals available on internet for booking Flights, hotels and cars at the best price in minimum time. Sending Lohana Package Quo</w:t>
      </w:r>
      <w:r>
        <w:rPr>
          <w:rFonts w:ascii="Verdana" w:hAnsi="Verdana" w:cs="Verdana"/>
          <w:sz w:val="20"/>
          <w:szCs w:val="20"/>
        </w:rPr>
        <w:t xml:space="preserve">tation to client. </w:t>
      </w:r>
    </w:p>
    <w:p w:rsidR="00000000" w:rsidRDefault="00BC5AC8">
      <w:pPr>
        <w:spacing w:after="100" w:line="240" w:lineRule="auto"/>
        <w:jc w:val="both"/>
      </w:pPr>
      <w:r>
        <w:rPr>
          <w:rFonts w:ascii="Verdana" w:hAnsi="Verdana" w:cs="Verdana"/>
          <w:b/>
          <w:sz w:val="20"/>
          <w:szCs w:val="20"/>
        </w:rPr>
        <w:t>Responsibilities:</w:t>
      </w:r>
    </w:p>
    <w:p w:rsidR="00000000" w:rsidRDefault="00BC5AC8">
      <w:pPr>
        <w:pStyle w:val="Default"/>
        <w:numPr>
          <w:ilvl w:val="0"/>
          <w:numId w:val="6"/>
        </w:numPr>
        <w:jc w:val="both"/>
      </w:pPr>
      <w:r>
        <w:rPr>
          <w:rFonts w:ascii="Verdana" w:hAnsi="Verdana" w:cs="Verdana"/>
          <w:color w:val="auto"/>
          <w:sz w:val="20"/>
          <w:szCs w:val="20"/>
        </w:rPr>
        <w:t xml:space="preserve">Understanding the Business Processes. </w:t>
      </w:r>
    </w:p>
    <w:p w:rsidR="00000000" w:rsidRDefault="00BC5AC8">
      <w:pPr>
        <w:pStyle w:val="Default"/>
        <w:numPr>
          <w:ilvl w:val="0"/>
          <w:numId w:val="6"/>
        </w:numPr>
        <w:jc w:val="both"/>
      </w:pPr>
      <w:r>
        <w:rPr>
          <w:rFonts w:ascii="Verdana" w:hAnsi="Verdana" w:cs="Verdana"/>
          <w:color w:val="auto"/>
          <w:sz w:val="20"/>
          <w:szCs w:val="20"/>
        </w:rPr>
        <w:t>Page Designing and coding</w:t>
      </w:r>
    </w:p>
    <w:p w:rsidR="00000000" w:rsidRDefault="00BC5AC8">
      <w:pPr>
        <w:pStyle w:val="Default"/>
        <w:numPr>
          <w:ilvl w:val="0"/>
          <w:numId w:val="6"/>
        </w:numPr>
        <w:jc w:val="both"/>
      </w:pPr>
      <w:r>
        <w:rPr>
          <w:rFonts w:ascii="Verdana" w:hAnsi="Verdana" w:cs="Verdana"/>
          <w:color w:val="auto"/>
          <w:sz w:val="20"/>
          <w:szCs w:val="20"/>
        </w:rPr>
        <w:t>Unit Testing</w:t>
      </w:r>
    </w:p>
    <w:p w:rsidR="00000000" w:rsidRDefault="00BC5AC8">
      <w:pPr>
        <w:pStyle w:val="Default"/>
        <w:numPr>
          <w:ilvl w:val="0"/>
          <w:numId w:val="6"/>
        </w:numPr>
        <w:jc w:val="both"/>
      </w:pPr>
      <w:r>
        <w:rPr>
          <w:rFonts w:ascii="Verdana" w:hAnsi="Verdana" w:cs="Verdana"/>
          <w:color w:val="auto"/>
          <w:sz w:val="20"/>
          <w:szCs w:val="20"/>
        </w:rPr>
        <w:t>Problem Solving, Bug Fixing</w:t>
      </w:r>
    </w:p>
    <w:p w:rsidR="00000000" w:rsidRDefault="00BC5AC8">
      <w:pPr>
        <w:pStyle w:val="Default"/>
        <w:numPr>
          <w:ilvl w:val="0"/>
          <w:numId w:val="6"/>
        </w:numPr>
        <w:jc w:val="both"/>
      </w:pPr>
      <w:r>
        <w:rPr>
          <w:rFonts w:ascii="Verdana" w:hAnsi="Verdana" w:cs="Verdana"/>
          <w:color w:val="auto"/>
          <w:sz w:val="20"/>
          <w:szCs w:val="20"/>
        </w:rPr>
        <w:t>Report as per requirement</w:t>
      </w:r>
    </w:p>
    <w:p w:rsidR="00000000" w:rsidRDefault="00BC5AC8">
      <w:pPr>
        <w:spacing w:after="120" w:line="240" w:lineRule="auto"/>
        <w:jc w:val="both"/>
        <w:rPr>
          <w:rFonts w:ascii="Verdana" w:hAnsi="Verdana" w:cs="Verdana"/>
          <w:sz w:val="20"/>
          <w:szCs w:val="20"/>
        </w:rPr>
      </w:pPr>
    </w:p>
    <w:p w:rsidR="00000000" w:rsidRDefault="00BC5AC8">
      <w:pPr>
        <w:pStyle w:val="Tit"/>
        <w:shd w:val="clear" w:color="auto" w:fill="E5E5E5"/>
        <w:tabs>
          <w:tab w:val="left" w:pos="1740"/>
        </w:tabs>
        <w:spacing w:after="100"/>
        <w:ind w:left="0" w:firstLine="0"/>
      </w:pPr>
      <w:r>
        <w:rPr>
          <w:rFonts w:ascii="Verdana" w:hAnsi="Verdana" w:cs="Verdana"/>
          <w:i/>
          <w:sz w:val="20"/>
        </w:rPr>
        <w:t>Project #4</w:t>
      </w:r>
      <w:r>
        <w:rPr>
          <w:rFonts w:ascii="Verdana" w:hAnsi="Verdana" w:cs="Verdana"/>
          <w:b w:val="0"/>
          <w:sz w:val="20"/>
        </w:rPr>
        <w:tab/>
      </w:r>
      <w:r>
        <w:rPr>
          <w:rFonts w:ascii="Verdana" w:hAnsi="Verdana" w:cs="Verdana"/>
          <w:b w:val="0"/>
          <w:sz w:val="20"/>
        </w:rPr>
        <w:tab/>
      </w:r>
      <w:r>
        <w:rPr>
          <w:rFonts w:ascii="Verdana" w:hAnsi="Verdana" w:cs="Verdana"/>
          <w:b w:val="0"/>
          <w:sz w:val="20"/>
        </w:rPr>
        <w:tab/>
      </w:r>
      <w:r>
        <w:rPr>
          <w:rFonts w:ascii="Verdana" w:hAnsi="Verdana" w:cs="Verdana"/>
          <w:b w:val="0"/>
          <w:sz w:val="20"/>
        </w:rPr>
        <w:tab/>
      </w:r>
      <w:r>
        <w:rPr>
          <w:rFonts w:ascii="Verdana" w:hAnsi="Verdana" w:cs="Verdana"/>
          <w:b w:val="0"/>
          <w:sz w:val="20"/>
        </w:rPr>
        <w:tab/>
      </w:r>
      <w:r>
        <w:rPr>
          <w:rFonts w:ascii="Verdana" w:hAnsi="Verdana" w:cs="Verdana"/>
          <w:b w:val="0"/>
          <w:sz w:val="20"/>
        </w:rPr>
        <w:tab/>
        <w:t xml:space="preserve">                 </w:t>
      </w:r>
    </w:p>
    <w:p w:rsidR="00000000" w:rsidRDefault="00BC5AC8">
      <w:pPr>
        <w:spacing w:after="100" w:line="240" w:lineRule="auto"/>
      </w:pPr>
      <w:r>
        <w:rPr>
          <w:rFonts w:ascii="Verdana" w:hAnsi="Verdana" w:cs="Verdana"/>
          <w:b/>
          <w:sz w:val="20"/>
          <w:szCs w:val="20"/>
        </w:rPr>
        <w:t>Title</w:t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ab/>
        <w:t xml:space="preserve">:  </w:t>
      </w:r>
      <w:r>
        <w:rPr>
          <w:rFonts w:ascii="Verdana" w:hAnsi="Verdana" w:cs="Verdana"/>
          <w:b/>
          <w:bCs/>
          <w:sz w:val="20"/>
          <w:szCs w:val="20"/>
        </w:rPr>
        <w:t>Okler</w:t>
      </w:r>
    </w:p>
    <w:p w:rsidR="00000000" w:rsidRDefault="00BC5AC8">
      <w:pPr>
        <w:spacing w:after="100" w:line="240" w:lineRule="auto"/>
      </w:pPr>
      <w:r>
        <w:rPr>
          <w:rFonts w:ascii="Verdana" w:hAnsi="Verdana" w:cs="Verdana"/>
          <w:b/>
          <w:bCs/>
          <w:sz w:val="20"/>
          <w:szCs w:val="20"/>
        </w:rPr>
        <w:t>Client                      :  Okle</w:t>
      </w:r>
      <w:r>
        <w:rPr>
          <w:rFonts w:ascii="Verdana" w:hAnsi="Verdana" w:cs="Verdana"/>
          <w:b/>
          <w:bCs/>
          <w:sz w:val="20"/>
          <w:szCs w:val="20"/>
        </w:rPr>
        <w:t>r</w:t>
      </w:r>
    </w:p>
    <w:p w:rsidR="00000000" w:rsidRDefault="00BC5AC8">
      <w:pPr>
        <w:spacing w:after="100" w:line="240" w:lineRule="auto"/>
        <w:ind w:left="2160" w:hanging="2160"/>
      </w:pPr>
      <w:r>
        <w:rPr>
          <w:rFonts w:ascii="Verdana" w:hAnsi="Verdana" w:cs="Verdana"/>
          <w:b/>
          <w:sz w:val="20"/>
          <w:szCs w:val="20"/>
        </w:rPr>
        <w:t>Environment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 xml:space="preserve">:  </w:t>
      </w:r>
      <w:r>
        <w:rPr>
          <w:rFonts w:ascii="Verdana" w:hAnsi="Verdana" w:cs="Verdana"/>
          <w:sz w:val="20"/>
          <w:szCs w:val="20"/>
        </w:rPr>
        <w:t>Asp.Net</w:t>
      </w:r>
      <w:r>
        <w:rPr>
          <w:rFonts w:ascii="Verdana" w:hAnsi="Verdana" w:cs="Verdana"/>
          <w:b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MVC 4.0, SQL Server, ADO.NET, Windows 8</w:t>
      </w:r>
    </w:p>
    <w:p w:rsidR="00000000" w:rsidRDefault="00BC5AC8">
      <w:pPr>
        <w:spacing w:after="100" w:line="240" w:lineRule="auto"/>
      </w:pPr>
      <w:r>
        <w:rPr>
          <w:rFonts w:ascii="Verdana" w:hAnsi="Verdana" w:cs="Verdana"/>
          <w:b/>
          <w:sz w:val="20"/>
          <w:szCs w:val="20"/>
        </w:rPr>
        <w:lastRenderedPageBreak/>
        <w:t>Description:</w:t>
      </w:r>
    </w:p>
    <w:p w:rsidR="00000000" w:rsidRDefault="00BC5AC8">
      <w:pPr>
        <w:spacing w:after="100" w:line="240" w:lineRule="auto"/>
      </w:pPr>
      <w:r>
        <w:rPr>
          <w:rFonts w:ascii="Verdana" w:hAnsi="Verdana" w:cs="Verdana"/>
          <w:sz w:val="20"/>
          <w:szCs w:val="20"/>
        </w:rPr>
        <w:t>This project is based on ERP module, where in the user can purchase medicines, health products &amp; can avail various health services viz Physiotherapy, Nurse &amp; Medical attendant. A</w:t>
      </w:r>
      <w:r>
        <w:rPr>
          <w:rFonts w:ascii="Verdana" w:hAnsi="Verdana" w:cs="Verdana"/>
          <w:sz w:val="20"/>
          <w:szCs w:val="20"/>
        </w:rPr>
        <w:t>lso the user can set upload prescription accordingly can set remainders for the same. Their is also a admin module wherein the front end data is processed accordingly, it consists of  basic masters of medicines, health products, health services, Purchase O</w:t>
      </w:r>
      <w:r>
        <w:rPr>
          <w:rFonts w:ascii="Verdana" w:hAnsi="Verdana" w:cs="Verdana"/>
          <w:sz w:val="20"/>
          <w:szCs w:val="20"/>
        </w:rPr>
        <w:t>rder, Purchase Inward, Inventory &amp; Pigeonhole.</w:t>
      </w:r>
    </w:p>
    <w:p w:rsidR="00000000" w:rsidRDefault="00BC5AC8">
      <w:pPr>
        <w:spacing w:after="100" w:line="240" w:lineRule="auto"/>
        <w:jc w:val="both"/>
      </w:pPr>
      <w:r>
        <w:rPr>
          <w:rFonts w:ascii="Verdana" w:hAnsi="Verdana" w:cs="Verdana"/>
          <w:b/>
          <w:sz w:val="20"/>
          <w:szCs w:val="20"/>
        </w:rPr>
        <w:t>Responsibilities:</w:t>
      </w:r>
    </w:p>
    <w:p w:rsidR="00000000" w:rsidRDefault="00BC5AC8">
      <w:pPr>
        <w:pStyle w:val="Default"/>
        <w:numPr>
          <w:ilvl w:val="0"/>
          <w:numId w:val="6"/>
        </w:numPr>
        <w:jc w:val="both"/>
      </w:pPr>
      <w:r>
        <w:rPr>
          <w:rFonts w:ascii="Verdana" w:hAnsi="Verdana" w:cs="Verdana"/>
          <w:color w:val="auto"/>
          <w:sz w:val="20"/>
          <w:szCs w:val="20"/>
        </w:rPr>
        <w:t xml:space="preserve">Understanding the Business Processes. </w:t>
      </w:r>
    </w:p>
    <w:p w:rsidR="00000000" w:rsidRDefault="00BC5AC8">
      <w:pPr>
        <w:pStyle w:val="Default"/>
        <w:numPr>
          <w:ilvl w:val="0"/>
          <w:numId w:val="6"/>
        </w:numPr>
        <w:jc w:val="both"/>
      </w:pPr>
      <w:r>
        <w:rPr>
          <w:rFonts w:ascii="Verdana" w:hAnsi="Verdana" w:cs="Verdana"/>
          <w:color w:val="auto"/>
          <w:sz w:val="20"/>
          <w:szCs w:val="20"/>
        </w:rPr>
        <w:t>Page Designing and coding</w:t>
      </w:r>
    </w:p>
    <w:p w:rsidR="00000000" w:rsidRDefault="00BC5AC8">
      <w:pPr>
        <w:pStyle w:val="Default"/>
        <w:numPr>
          <w:ilvl w:val="0"/>
          <w:numId w:val="6"/>
        </w:numPr>
        <w:jc w:val="both"/>
      </w:pPr>
      <w:r>
        <w:rPr>
          <w:rFonts w:ascii="Verdana" w:hAnsi="Verdana" w:cs="Verdana"/>
          <w:color w:val="auto"/>
          <w:sz w:val="20"/>
          <w:szCs w:val="20"/>
        </w:rPr>
        <w:t>Unit Testing</w:t>
      </w:r>
    </w:p>
    <w:p w:rsidR="00000000" w:rsidRDefault="00BC5AC8">
      <w:pPr>
        <w:pStyle w:val="Default"/>
        <w:numPr>
          <w:ilvl w:val="0"/>
          <w:numId w:val="6"/>
        </w:numPr>
        <w:jc w:val="both"/>
      </w:pPr>
      <w:r>
        <w:rPr>
          <w:rFonts w:ascii="Verdana" w:hAnsi="Verdana" w:cs="Verdana"/>
          <w:color w:val="auto"/>
          <w:sz w:val="20"/>
          <w:szCs w:val="20"/>
        </w:rPr>
        <w:t>Problem Solving, Bug Fixing</w:t>
      </w:r>
    </w:p>
    <w:p w:rsidR="00000000" w:rsidRDefault="00BC5AC8">
      <w:pPr>
        <w:pStyle w:val="Default"/>
        <w:numPr>
          <w:ilvl w:val="0"/>
          <w:numId w:val="6"/>
        </w:numPr>
        <w:jc w:val="both"/>
      </w:pPr>
      <w:r>
        <w:rPr>
          <w:rFonts w:ascii="Verdana" w:hAnsi="Verdana" w:cs="Verdana"/>
          <w:color w:val="auto"/>
          <w:sz w:val="20"/>
          <w:szCs w:val="20"/>
        </w:rPr>
        <w:t>Report as per requirement</w:t>
      </w:r>
    </w:p>
    <w:p w:rsidR="00000000" w:rsidRDefault="00BC5AC8">
      <w:pPr>
        <w:spacing w:after="120" w:line="240" w:lineRule="auto"/>
        <w:jc w:val="both"/>
        <w:rPr>
          <w:rFonts w:ascii="Verdana" w:hAnsi="Verdana" w:cs="Verdana"/>
          <w:sz w:val="20"/>
          <w:szCs w:val="20"/>
        </w:rPr>
      </w:pPr>
    </w:p>
    <w:p w:rsidR="00000000" w:rsidRDefault="00BC5AC8">
      <w:pPr>
        <w:pStyle w:val="Tit"/>
        <w:shd w:val="clear" w:color="auto" w:fill="E5E5E5"/>
        <w:tabs>
          <w:tab w:val="left" w:pos="1740"/>
        </w:tabs>
        <w:spacing w:after="100"/>
        <w:ind w:left="0" w:firstLine="0"/>
      </w:pPr>
      <w:r>
        <w:rPr>
          <w:rFonts w:ascii="Verdana" w:hAnsi="Verdana" w:cs="Verdana"/>
          <w:i/>
          <w:sz w:val="20"/>
        </w:rPr>
        <w:t>Project #5</w:t>
      </w:r>
      <w:r>
        <w:rPr>
          <w:rFonts w:ascii="Verdana" w:hAnsi="Verdana" w:cs="Verdana"/>
          <w:b w:val="0"/>
          <w:sz w:val="20"/>
        </w:rPr>
        <w:tab/>
      </w:r>
      <w:r>
        <w:rPr>
          <w:rFonts w:ascii="Verdana" w:hAnsi="Verdana" w:cs="Verdana"/>
          <w:b w:val="0"/>
          <w:sz w:val="20"/>
        </w:rPr>
        <w:tab/>
      </w:r>
      <w:r>
        <w:rPr>
          <w:rFonts w:ascii="Verdana" w:hAnsi="Verdana" w:cs="Verdana"/>
          <w:b w:val="0"/>
          <w:sz w:val="20"/>
        </w:rPr>
        <w:tab/>
      </w:r>
      <w:r>
        <w:rPr>
          <w:rFonts w:ascii="Verdana" w:hAnsi="Verdana" w:cs="Verdana"/>
          <w:b w:val="0"/>
          <w:sz w:val="20"/>
        </w:rPr>
        <w:tab/>
      </w:r>
      <w:r>
        <w:rPr>
          <w:rFonts w:ascii="Verdana" w:hAnsi="Verdana" w:cs="Verdana"/>
          <w:b w:val="0"/>
          <w:sz w:val="20"/>
        </w:rPr>
        <w:tab/>
      </w:r>
      <w:r>
        <w:rPr>
          <w:rFonts w:ascii="Verdana" w:hAnsi="Verdana" w:cs="Verdana"/>
          <w:b w:val="0"/>
          <w:sz w:val="20"/>
        </w:rPr>
        <w:tab/>
        <w:t xml:space="preserve">                 </w:t>
      </w:r>
    </w:p>
    <w:p w:rsidR="00000000" w:rsidRDefault="00BC5AC8">
      <w:pPr>
        <w:spacing w:after="100" w:line="240" w:lineRule="auto"/>
      </w:pPr>
      <w:r>
        <w:rPr>
          <w:rFonts w:ascii="Verdana" w:hAnsi="Verdana" w:cs="Verdana"/>
          <w:b/>
          <w:sz w:val="20"/>
          <w:szCs w:val="20"/>
        </w:rPr>
        <w:t>Title</w:t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ab/>
        <w:t xml:space="preserve">:  </w:t>
      </w:r>
      <w:r>
        <w:rPr>
          <w:rFonts w:ascii="Verdana" w:hAnsi="Verdana" w:cs="Verdana"/>
          <w:b/>
          <w:bCs/>
          <w:sz w:val="20"/>
          <w:szCs w:val="20"/>
        </w:rPr>
        <w:t>Exactuary</w:t>
      </w:r>
    </w:p>
    <w:p w:rsidR="00000000" w:rsidRDefault="00BC5AC8">
      <w:pPr>
        <w:spacing w:after="100" w:line="240" w:lineRule="auto"/>
      </w:pPr>
      <w:r>
        <w:rPr>
          <w:rFonts w:ascii="Verdana" w:hAnsi="Verdana" w:cs="Verdana"/>
          <w:b/>
          <w:bCs/>
          <w:sz w:val="20"/>
          <w:szCs w:val="20"/>
        </w:rPr>
        <w:t>Cli</w:t>
      </w:r>
      <w:r>
        <w:rPr>
          <w:rFonts w:ascii="Verdana" w:hAnsi="Verdana" w:cs="Verdana"/>
          <w:b/>
          <w:bCs/>
          <w:sz w:val="20"/>
          <w:szCs w:val="20"/>
        </w:rPr>
        <w:t xml:space="preserve">ent                      :  US based client </w:t>
      </w:r>
    </w:p>
    <w:p w:rsidR="00000000" w:rsidRDefault="00BC5AC8">
      <w:pPr>
        <w:spacing w:after="100" w:line="240" w:lineRule="auto"/>
        <w:ind w:left="2160" w:hanging="2160"/>
      </w:pPr>
      <w:r>
        <w:rPr>
          <w:rFonts w:ascii="Verdana" w:hAnsi="Verdana" w:cs="Verdana"/>
          <w:b/>
          <w:sz w:val="20"/>
          <w:szCs w:val="20"/>
        </w:rPr>
        <w:t>Environment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 xml:space="preserve">:  </w:t>
      </w:r>
      <w:r>
        <w:rPr>
          <w:rFonts w:ascii="Verdana" w:hAnsi="Verdana" w:cs="Verdana"/>
          <w:sz w:val="20"/>
          <w:szCs w:val="20"/>
        </w:rPr>
        <w:t>Asp.Net</w:t>
      </w:r>
      <w:r>
        <w:rPr>
          <w:rFonts w:ascii="Verdana" w:hAnsi="Verdana" w:cs="Verdana"/>
          <w:b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MVC 4.0, SQL Server, Entity Framework, Windows 8</w:t>
      </w:r>
    </w:p>
    <w:p w:rsidR="00000000" w:rsidRDefault="00BC5AC8">
      <w:pPr>
        <w:spacing w:after="100" w:line="240" w:lineRule="auto"/>
      </w:pPr>
      <w:r>
        <w:rPr>
          <w:rFonts w:ascii="Verdana" w:hAnsi="Verdana" w:cs="Verdana"/>
          <w:b/>
          <w:sz w:val="20"/>
          <w:szCs w:val="20"/>
        </w:rPr>
        <w:t>Description:</w:t>
      </w:r>
    </w:p>
    <w:p w:rsidR="00000000" w:rsidRDefault="00BC5AC8">
      <w:pPr>
        <w:spacing w:after="100" w:line="240" w:lineRule="auto"/>
      </w:pPr>
      <w:r>
        <w:rPr>
          <w:rFonts w:ascii="Verdana" w:hAnsi="Verdana" w:cs="Verdana"/>
          <w:sz w:val="20"/>
          <w:szCs w:val="20"/>
        </w:rPr>
        <w:t xml:space="preserve">This project is mainly based on Insurance Domain, we are made web based application for collecting all insurance related data </w:t>
      </w:r>
      <w:r>
        <w:rPr>
          <w:rFonts w:ascii="Verdana" w:hAnsi="Verdana" w:cs="Verdana"/>
          <w:sz w:val="20"/>
          <w:szCs w:val="20"/>
        </w:rPr>
        <w:t>from all the states in US and insurance premium tracking system using different methods (Rate Making).</w:t>
      </w:r>
    </w:p>
    <w:p w:rsidR="00000000" w:rsidRDefault="00BC5AC8">
      <w:pPr>
        <w:spacing w:after="100" w:line="240" w:lineRule="auto"/>
        <w:jc w:val="both"/>
      </w:pPr>
      <w:r>
        <w:rPr>
          <w:rFonts w:ascii="Verdana" w:hAnsi="Verdana" w:cs="Verdana"/>
          <w:b/>
          <w:sz w:val="20"/>
          <w:szCs w:val="20"/>
        </w:rPr>
        <w:t>Responsibilities:</w:t>
      </w:r>
    </w:p>
    <w:p w:rsidR="00000000" w:rsidRDefault="00BC5AC8">
      <w:pPr>
        <w:pStyle w:val="Default"/>
        <w:numPr>
          <w:ilvl w:val="0"/>
          <w:numId w:val="6"/>
        </w:numPr>
        <w:jc w:val="both"/>
      </w:pPr>
      <w:r>
        <w:rPr>
          <w:rFonts w:ascii="Verdana" w:hAnsi="Verdana" w:cs="Verdana"/>
          <w:color w:val="auto"/>
          <w:sz w:val="20"/>
          <w:szCs w:val="20"/>
        </w:rPr>
        <w:t xml:space="preserve">Understanding the Business Processes. </w:t>
      </w:r>
    </w:p>
    <w:p w:rsidR="00000000" w:rsidRDefault="00BC5AC8">
      <w:pPr>
        <w:pStyle w:val="Default"/>
        <w:numPr>
          <w:ilvl w:val="0"/>
          <w:numId w:val="6"/>
        </w:numPr>
        <w:jc w:val="both"/>
      </w:pPr>
      <w:r>
        <w:rPr>
          <w:rFonts w:ascii="Verdana" w:hAnsi="Verdana" w:cs="Verdana"/>
          <w:color w:val="auto"/>
          <w:sz w:val="20"/>
          <w:szCs w:val="20"/>
        </w:rPr>
        <w:t>Page Designing and coding</w:t>
      </w:r>
    </w:p>
    <w:p w:rsidR="00000000" w:rsidRDefault="00BC5AC8">
      <w:pPr>
        <w:pStyle w:val="Default"/>
        <w:numPr>
          <w:ilvl w:val="0"/>
          <w:numId w:val="6"/>
        </w:numPr>
        <w:jc w:val="both"/>
      </w:pPr>
      <w:r>
        <w:rPr>
          <w:rFonts w:ascii="Verdana" w:hAnsi="Verdana" w:cs="Verdana"/>
          <w:color w:val="auto"/>
          <w:sz w:val="20"/>
          <w:szCs w:val="20"/>
        </w:rPr>
        <w:t>Unit Testing</w:t>
      </w:r>
    </w:p>
    <w:p w:rsidR="00000000" w:rsidRDefault="00BC5AC8">
      <w:pPr>
        <w:pStyle w:val="Default"/>
        <w:numPr>
          <w:ilvl w:val="0"/>
          <w:numId w:val="6"/>
        </w:numPr>
        <w:jc w:val="both"/>
      </w:pPr>
      <w:r>
        <w:rPr>
          <w:rFonts w:ascii="Verdana" w:hAnsi="Verdana" w:cs="Verdana"/>
          <w:color w:val="auto"/>
          <w:sz w:val="20"/>
          <w:szCs w:val="20"/>
        </w:rPr>
        <w:t>Problem Solving, Bug Fixing</w:t>
      </w:r>
    </w:p>
    <w:p w:rsidR="00000000" w:rsidRDefault="00BC5AC8">
      <w:pPr>
        <w:pStyle w:val="Default"/>
        <w:numPr>
          <w:ilvl w:val="0"/>
          <w:numId w:val="6"/>
        </w:numPr>
        <w:jc w:val="both"/>
      </w:pPr>
      <w:r>
        <w:rPr>
          <w:rFonts w:ascii="Verdana" w:hAnsi="Verdana" w:cs="Verdana"/>
          <w:color w:val="auto"/>
          <w:sz w:val="20"/>
          <w:szCs w:val="20"/>
        </w:rPr>
        <w:t>Report as per requirement</w:t>
      </w:r>
    </w:p>
    <w:p w:rsidR="00000000" w:rsidRDefault="00BC5AC8">
      <w:pPr>
        <w:pStyle w:val="Default"/>
        <w:jc w:val="both"/>
        <w:rPr>
          <w:rFonts w:ascii="Verdana" w:hAnsi="Verdana" w:cs="Verdana"/>
          <w:color w:val="auto"/>
          <w:sz w:val="20"/>
          <w:szCs w:val="20"/>
        </w:rPr>
      </w:pPr>
    </w:p>
    <w:p w:rsidR="00000000" w:rsidRDefault="00BC5AC8">
      <w:pPr>
        <w:pStyle w:val="Default"/>
        <w:jc w:val="both"/>
        <w:rPr>
          <w:rFonts w:ascii="Verdana" w:hAnsi="Verdana" w:cs="Verdana"/>
          <w:color w:val="auto"/>
          <w:sz w:val="20"/>
          <w:szCs w:val="20"/>
        </w:rPr>
      </w:pPr>
    </w:p>
    <w:p w:rsidR="00000000" w:rsidRDefault="00BC5AC8">
      <w:pPr>
        <w:pStyle w:val="Tit"/>
        <w:shd w:val="clear" w:color="auto" w:fill="E5E5E5"/>
        <w:tabs>
          <w:tab w:val="left" w:pos="1740"/>
        </w:tabs>
        <w:spacing w:after="100"/>
        <w:ind w:left="0" w:firstLine="0"/>
      </w:pPr>
      <w:r>
        <w:rPr>
          <w:rFonts w:ascii="Verdana" w:hAnsi="Verdana" w:cs="Verdana"/>
          <w:i/>
          <w:sz w:val="20"/>
        </w:rPr>
        <w:t>P</w:t>
      </w:r>
      <w:r>
        <w:rPr>
          <w:rFonts w:ascii="Verdana" w:hAnsi="Verdana" w:cs="Verdana"/>
          <w:i/>
          <w:sz w:val="20"/>
        </w:rPr>
        <w:t>roject #6</w:t>
      </w:r>
      <w:r>
        <w:rPr>
          <w:rFonts w:ascii="Verdana" w:hAnsi="Verdana" w:cs="Verdana"/>
          <w:b w:val="0"/>
          <w:sz w:val="20"/>
        </w:rPr>
        <w:tab/>
      </w:r>
      <w:r>
        <w:rPr>
          <w:rFonts w:ascii="Verdana" w:hAnsi="Verdana" w:cs="Verdana"/>
          <w:b w:val="0"/>
          <w:sz w:val="20"/>
        </w:rPr>
        <w:tab/>
      </w:r>
      <w:r>
        <w:rPr>
          <w:rFonts w:ascii="Verdana" w:hAnsi="Verdana" w:cs="Verdana"/>
          <w:b w:val="0"/>
          <w:sz w:val="20"/>
        </w:rPr>
        <w:tab/>
      </w:r>
      <w:r>
        <w:rPr>
          <w:rFonts w:ascii="Verdana" w:hAnsi="Verdana" w:cs="Verdana"/>
          <w:b w:val="0"/>
          <w:sz w:val="20"/>
        </w:rPr>
        <w:tab/>
      </w:r>
      <w:r>
        <w:rPr>
          <w:rFonts w:ascii="Verdana" w:hAnsi="Verdana" w:cs="Verdana"/>
          <w:b w:val="0"/>
          <w:sz w:val="20"/>
        </w:rPr>
        <w:tab/>
      </w:r>
      <w:r>
        <w:rPr>
          <w:rFonts w:ascii="Verdana" w:hAnsi="Verdana" w:cs="Verdana"/>
          <w:b w:val="0"/>
          <w:sz w:val="20"/>
        </w:rPr>
        <w:tab/>
        <w:t xml:space="preserve">                </w:t>
      </w:r>
    </w:p>
    <w:p w:rsidR="00000000" w:rsidRDefault="00BC5AC8">
      <w:pPr>
        <w:spacing w:after="100" w:line="240" w:lineRule="auto"/>
      </w:pPr>
      <w:r>
        <w:rPr>
          <w:rFonts w:ascii="Verdana" w:hAnsi="Verdana" w:cs="Verdana"/>
          <w:b/>
          <w:sz w:val="20"/>
          <w:szCs w:val="20"/>
        </w:rPr>
        <w:t>Title</w:t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ab/>
        <w:t xml:space="preserve">:  </w:t>
      </w:r>
      <w:r>
        <w:rPr>
          <w:rFonts w:ascii="Verdana" w:hAnsi="Verdana" w:cs="Verdana"/>
          <w:b/>
          <w:bCs/>
          <w:sz w:val="20"/>
          <w:szCs w:val="20"/>
        </w:rPr>
        <w:t>State Filings</w:t>
      </w:r>
    </w:p>
    <w:p w:rsidR="00000000" w:rsidRDefault="00BC5AC8">
      <w:pPr>
        <w:spacing w:after="100" w:line="240" w:lineRule="auto"/>
      </w:pPr>
      <w:r>
        <w:rPr>
          <w:rFonts w:ascii="Verdana" w:hAnsi="Verdana" w:cs="Verdana"/>
          <w:b/>
          <w:bCs/>
          <w:sz w:val="20"/>
          <w:szCs w:val="20"/>
        </w:rPr>
        <w:t>Client                      :  US based client.</w:t>
      </w:r>
    </w:p>
    <w:p w:rsidR="00000000" w:rsidRDefault="00BC5AC8">
      <w:pPr>
        <w:spacing w:after="100" w:line="240" w:lineRule="auto"/>
        <w:ind w:left="2160" w:hanging="2160"/>
      </w:pPr>
      <w:r>
        <w:rPr>
          <w:rFonts w:ascii="Verdana" w:hAnsi="Verdana" w:cs="Verdana"/>
          <w:b/>
          <w:sz w:val="20"/>
          <w:szCs w:val="20"/>
        </w:rPr>
        <w:t>Environment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 xml:space="preserve">:  </w:t>
      </w:r>
      <w:r>
        <w:rPr>
          <w:rFonts w:ascii="Verdana" w:hAnsi="Verdana" w:cs="Verdana"/>
          <w:sz w:val="20"/>
          <w:szCs w:val="20"/>
        </w:rPr>
        <w:t>Asp.Net</w:t>
      </w:r>
      <w:r>
        <w:rPr>
          <w:rFonts w:ascii="Verdana" w:hAnsi="Verdana" w:cs="Verdana"/>
          <w:b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MVC 4.0, My SQL Server, Windows 8</w:t>
      </w:r>
    </w:p>
    <w:p w:rsidR="00000000" w:rsidRDefault="00BC5AC8">
      <w:pPr>
        <w:spacing w:after="100" w:line="240" w:lineRule="auto"/>
      </w:pPr>
      <w:r>
        <w:rPr>
          <w:rFonts w:ascii="Verdana" w:hAnsi="Verdana" w:cs="Verdana"/>
          <w:b/>
          <w:sz w:val="20"/>
          <w:szCs w:val="20"/>
        </w:rPr>
        <w:t>Description:</w:t>
      </w:r>
    </w:p>
    <w:p w:rsidR="00000000" w:rsidRDefault="00BC5AC8">
      <w:pPr>
        <w:spacing w:after="100" w:line="240" w:lineRule="auto"/>
      </w:pPr>
      <w:r>
        <w:rPr>
          <w:rFonts w:ascii="Verdana" w:hAnsi="Verdana" w:cs="Verdana"/>
          <w:sz w:val="20"/>
          <w:szCs w:val="20"/>
        </w:rPr>
        <w:t>This project is mainly based on Insurance Domain, we are made web based applicati</w:t>
      </w:r>
      <w:r>
        <w:rPr>
          <w:rFonts w:ascii="Verdana" w:hAnsi="Verdana" w:cs="Verdana"/>
          <w:sz w:val="20"/>
          <w:szCs w:val="20"/>
        </w:rPr>
        <w:t>on for collecting all insurance related data from all the states in US and create one file based on this data and submitted to the government for further processing.</w:t>
      </w:r>
    </w:p>
    <w:p w:rsidR="00000000" w:rsidRDefault="00BC5AC8">
      <w:pPr>
        <w:spacing w:after="100" w:line="240" w:lineRule="auto"/>
        <w:jc w:val="both"/>
      </w:pPr>
      <w:r>
        <w:rPr>
          <w:rFonts w:ascii="Verdana" w:hAnsi="Verdana" w:cs="Verdana"/>
          <w:b/>
          <w:sz w:val="20"/>
          <w:szCs w:val="20"/>
        </w:rPr>
        <w:t>Responsibilities:</w:t>
      </w:r>
    </w:p>
    <w:p w:rsidR="00000000" w:rsidRDefault="00BC5AC8">
      <w:pPr>
        <w:pStyle w:val="Default"/>
        <w:numPr>
          <w:ilvl w:val="0"/>
          <w:numId w:val="6"/>
        </w:numPr>
        <w:jc w:val="both"/>
      </w:pPr>
      <w:r>
        <w:rPr>
          <w:rFonts w:ascii="Verdana" w:hAnsi="Verdana" w:cs="Verdana"/>
          <w:color w:val="auto"/>
          <w:sz w:val="20"/>
          <w:szCs w:val="20"/>
        </w:rPr>
        <w:t xml:space="preserve">Understanding the Business Processes. </w:t>
      </w:r>
    </w:p>
    <w:p w:rsidR="00000000" w:rsidRDefault="00BC5AC8">
      <w:pPr>
        <w:pStyle w:val="Default"/>
        <w:numPr>
          <w:ilvl w:val="0"/>
          <w:numId w:val="6"/>
        </w:numPr>
        <w:jc w:val="both"/>
      </w:pPr>
      <w:r>
        <w:rPr>
          <w:rFonts w:ascii="Verdana" w:hAnsi="Verdana" w:cs="Verdana"/>
          <w:color w:val="auto"/>
          <w:sz w:val="20"/>
          <w:szCs w:val="20"/>
        </w:rPr>
        <w:t>Page Designing and coding</w:t>
      </w:r>
    </w:p>
    <w:p w:rsidR="00000000" w:rsidRDefault="00BC5AC8">
      <w:pPr>
        <w:pStyle w:val="Default"/>
        <w:numPr>
          <w:ilvl w:val="0"/>
          <w:numId w:val="6"/>
        </w:numPr>
        <w:jc w:val="both"/>
      </w:pPr>
      <w:r>
        <w:rPr>
          <w:rFonts w:ascii="Verdana" w:hAnsi="Verdana" w:cs="Verdana"/>
          <w:color w:val="auto"/>
          <w:sz w:val="20"/>
          <w:szCs w:val="20"/>
        </w:rPr>
        <w:t>Writing</w:t>
      </w:r>
      <w:r>
        <w:rPr>
          <w:rFonts w:ascii="Verdana" w:hAnsi="Verdana" w:cs="Verdana"/>
          <w:color w:val="auto"/>
          <w:sz w:val="20"/>
          <w:szCs w:val="20"/>
        </w:rPr>
        <w:t xml:space="preserve"> Store Procedure</w:t>
      </w:r>
    </w:p>
    <w:p w:rsidR="00000000" w:rsidRDefault="00BC5AC8">
      <w:pPr>
        <w:pStyle w:val="Default"/>
        <w:numPr>
          <w:ilvl w:val="0"/>
          <w:numId w:val="6"/>
        </w:numPr>
        <w:jc w:val="both"/>
      </w:pPr>
      <w:r>
        <w:rPr>
          <w:rFonts w:ascii="Verdana" w:hAnsi="Verdana" w:cs="Verdana"/>
          <w:color w:val="auto"/>
          <w:sz w:val="20"/>
          <w:szCs w:val="20"/>
        </w:rPr>
        <w:t>Unit Testing</w:t>
      </w:r>
    </w:p>
    <w:p w:rsidR="00000000" w:rsidRDefault="00BC5AC8">
      <w:pPr>
        <w:pStyle w:val="Default"/>
        <w:numPr>
          <w:ilvl w:val="0"/>
          <w:numId w:val="6"/>
        </w:numPr>
        <w:jc w:val="both"/>
      </w:pPr>
      <w:r>
        <w:rPr>
          <w:rFonts w:ascii="Verdana" w:hAnsi="Verdana" w:cs="Verdana"/>
          <w:color w:val="auto"/>
          <w:sz w:val="20"/>
          <w:szCs w:val="20"/>
        </w:rPr>
        <w:t>Problem Solving, Bug Fixing</w:t>
      </w:r>
    </w:p>
    <w:p w:rsidR="00000000" w:rsidRDefault="00BC5AC8">
      <w:pPr>
        <w:pStyle w:val="Default"/>
        <w:numPr>
          <w:ilvl w:val="0"/>
          <w:numId w:val="6"/>
        </w:numPr>
        <w:jc w:val="both"/>
      </w:pPr>
      <w:r>
        <w:rPr>
          <w:rFonts w:ascii="Verdana" w:hAnsi="Verdana" w:cs="Verdana"/>
          <w:color w:val="auto"/>
          <w:sz w:val="20"/>
          <w:szCs w:val="20"/>
        </w:rPr>
        <w:t>Report as per requirement</w:t>
      </w:r>
    </w:p>
    <w:p w:rsidR="00000000" w:rsidRDefault="00BC5AC8">
      <w:pPr>
        <w:pStyle w:val="Default"/>
        <w:ind w:left="720"/>
        <w:jc w:val="both"/>
        <w:rPr>
          <w:rFonts w:ascii="Verdana" w:hAnsi="Verdana" w:cs="Verdana"/>
          <w:color w:val="auto"/>
          <w:sz w:val="20"/>
          <w:szCs w:val="20"/>
        </w:rPr>
      </w:pPr>
    </w:p>
    <w:p w:rsidR="00000000" w:rsidRDefault="00BC5AC8">
      <w:pPr>
        <w:pStyle w:val="Tit"/>
        <w:shd w:val="clear" w:color="auto" w:fill="E5E5E5"/>
        <w:tabs>
          <w:tab w:val="left" w:pos="1740"/>
        </w:tabs>
        <w:spacing w:after="100"/>
        <w:ind w:left="0" w:firstLine="0"/>
      </w:pPr>
      <w:r>
        <w:rPr>
          <w:rFonts w:ascii="Verdana" w:hAnsi="Verdana" w:cs="Verdana"/>
          <w:i/>
          <w:sz w:val="20"/>
        </w:rPr>
        <w:t>Project #7</w:t>
      </w:r>
      <w:r>
        <w:rPr>
          <w:rFonts w:ascii="Verdana" w:hAnsi="Verdana" w:cs="Verdana"/>
          <w:b w:val="0"/>
          <w:sz w:val="20"/>
        </w:rPr>
        <w:tab/>
      </w:r>
      <w:r>
        <w:rPr>
          <w:rFonts w:ascii="Verdana" w:hAnsi="Verdana" w:cs="Verdana"/>
          <w:b w:val="0"/>
          <w:sz w:val="20"/>
        </w:rPr>
        <w:tab/>
      </w:r>
      <w:r>
        <w:rPr>
          <w:rFonts w:ascii="Verdana" w:hAnsi="Verdana" w:cs="Verdana"/>
          <w:b w:val="0"/>
          <w:sz w:val="20"/>
        </w:rPr>
        <w:tab/>
      </w:r>
      <w:r>
        <w:rPr>
          <w:rFonts w:ascii="Verdana" w:hAnsi="Verdana" w:cs="Verdana"/>
          <w:b w:val="0"/>
          <w:sz w:val="20"/>
        </w:rPr>
        <w:tab/>
      </w:r>
      <w:r>
        <w:rPr>
          <w:rFonts w:ascii="Verdana" w:hAnsi="Verdana" w:cs="Verdana"/>
          <w:b w:val="0"/>
          <w:sz w:val="20"/>
        </w:rPr>
        <w:tab/>
      </w:r>
      <w:r>
        <w:rPr>
          <w:rFonts w:ascii="Verdana" w:hAnsi="Verdana" w:cs="Verdana"/>
          <w:b w:val="0"/>
          <w:sz w:val="20"/>
        </w:rPr>
        <w:tab/>
        <w:t xml:space="preserve">                 </w:t>
      </w:r>
    </w:p>
    <w:p w:rsidR="00000000" w:rsidRDefault="00BC5AC8">
      <w:pPr>
        <w:spacing w:after="100" w:line="240" w:lineRule="auto"/>
      </w:pPr>
      <w:r>
        <w:rPr>
          <w:rFonts w:ascii="Verdana" w:hAnsi="Verdana" w:cs="Verdana"/>
          <w:b/>
          <w:sz w:val="20"/>
          <w:szCs w:val="20"/>
        </w:rPr>
        <w:t>Title</w:t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ab/>
        <w:t>:  ACS (Access Control System).</w:t>
      </w:r>
    </w:p>
    <w:p w:rsidR="00000000" w:rsidRDefault="00BC5AC8">
      <w:pPr>
        <w:spacing w:after="100" w:line="240" w:lineRule="auto"/>
        <w:ind w:left="2160" w:hanging="2160"/>
      </w:pPr>
      <w:r>
        <w:rPr>
          <w:rFonts w:ascii="Verdana" w:hAnsi="Verdana" w:cs="Verdana"/>
          <w:b/>
          <w:sz w:val="20"/>
          <w:szCs w:val="20"/>
        </w:rPr>
        <w:t>Environment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 xml:space="preserve">:  </w:t>
      </w:r>
      <w:r>
        <w:rPr>
          <w:rFonts w:ascii="Verdana" w:hAnsi="Verdana" w:cs="Verdana"/>
          <w:sz w:val="20"/>
          <w:szCs w:val="20"/>
        </w:rPr>
        <w:t>Asp.Net</w:t>
      </w:r>
      <w:r>
        <w:rPr>
          <w:rFonts w:ascii="Verdana" w:hAnsi="Verdana" w:cs="Verdana"/>
          <w:b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MVC 4.0, MS Sql Server 2008, LINQ, Windows 7</w:t>
      </w:r>
    </w:p>
    <w:p w:rsidR="00000000" w:rsidRDefault="00BC5AC8">
      <w:pPr>
        <w:spacing w:after="100" w:line="240" w:lineRule="auto"/>
      </w:pPr>
      <w:r>
        <w:rPr>
          <w:rFonts w:ascii="Verdana" w:hAnsi="Verdana" w:cs="Verdana"/>
          <w:b/>
          <w:sz w:val="20"/>
          <w:szCs w:val="20"/>
        </w:rPr>
        <w:t>Description:</w:t>
      </w:r>
    </w:p>
    <w:p w:rsidR="00000000" w:rsidRDefault="00BC5AC8">
      <w:pPr>
        <w:spacing w:after="100" w:line="240" w:lineRule="auto"/>
      </w:pPr>
      <w:r>
        <w:rPr>
          <w:rFonts w:ascii="Verdana" w:hAnsi="Verdana" w:cs="Verdana"/>
          <w:sz w:val="20"/>
          <w:szCs w:val="20"/>
        </w:rPr>
        <w:lastRenderedPageBreak/>
        <w:t>In this product,</w:t>
      </w:r>
      <w:r>
        <w:rPr>
          <w:rFonts w:ascii="Verdana" w:hAnsi="Verdana" w:cs="Verdana"/>
          <w:sz w:val="20"/>
          <w:szCs w:val="20"/>
        </w:rPr>
        <w:t xml:space="preserve"> operation like Seepz pass access, pass surrender are done using Web Base Application. Developing UI and business logic.</w:t>
      </w:r>
    </w:p>
    <w:p w:rsidR="00000000" w:rsidRDefault="00BC5AC8">
      <w:pPr>
        <w:spacing w:after="100" w:line="240" w:lineRule="auto"/>
        <w:jc w:val="both"/>
      </w:pPr>
      <w:r>
        <w:rPr>
          <w:rFonts w:ascii="Verdana" w:hAnsi="Verdana" w:cs="Verdana"/>
          <w:b/>
          <w:sz w:val="20"/>
          <w:szCs w:val="20"/>
        </w:rPr>
        <w:t>Responsibilities:</w:t>
      </w:r>
    </w:p>
    <w:p w:rsidR="00000000" w:rsidRDefault="00BC5AC8">
      <w:pPr>
        <w:pStyle w:val="Default"/>
        <w:numPr>
          <w:ilvl w:val="0"/>
          <w:numId w:val="6"/>
        </w:numPr>
        <w:jc w:val="both"/>
      </w:pPr>
      <w:r>
        <w:rPr>
          <w:rFonts w:ascii="Verdana" w:hAnsi="Verdana" w:cs="Verdana"/>
          <w:color w:val="auto"/>
          <w:sz w:val="20"/>
          <w:szCs w:val="20"/>
        </w:rPr>
        <w:t xml:space="preserve">Understanding the Business Processes. </w:t>
      </w:r>
    </w:p>
    <w:p w:rsidR="00000000" w:rsidRDefault="00BC5AC8">
      <w:pPr>
        <w:pStyle w:val="Default"/>
        <w:numPr>
          <w:ilvl w:val="0"/>
          <w:numId w:val="6"/>
        </w:numPr>
        <w:jc w:val="both"/>
      </w:pPr>
      <w:r>
        <w:rPr>
          <w:rFonts w:ascii="Verdana" w:hAnsi="Verdana" w:cs="Verdana"/>
          <w:color w:val="auto"/>
          <w:sz w:val="20"/>
          <w:szCs w:val="20"/>
        </w:rPr>
        <w:t>Page Designing and coding</w:t>
      </w:r>
    </w:p>
    <w:p w:rsidR="00000000" w:rsidRDefault="00BC5AC8">
      <w:pPr>
        <w:pStyle w:val="Default"/>
        <w:numPr>
          <w:ilvl w:val="0"/>
          <w:numId w:val="6"/>
        </w:numPr>
        <w:jc w:val="both"/>
      </w:pPr>
      <w:r>
        <w:rPr>
          <w:rFonts w:ascii="Verdana" w:hAnsi="Verdana" w:cs="Verdana"/>
          <w:color w:val="auto"/>
          <w:sz w:val="20"/>
          <w:szCs w:val="20"/>
        </w:rPr>
        <w:t>Writing Store Procedure</w:t>
      </w:r>
    </w:p>
    <w:p w:rsidR="00000000" w:rsidRDefault="00BC5AC8">
      <w:pPr>
        <w:pStyle w:val="Default"/>
        <w:numPr>
          <w:ilvl w:val="0"/>
          <w:numId w:val="6"/>
        </w:numPr>
        <w:jc w:val="both"/>
      </w:pPr>
      <w:r>
        <w:rPr>
          <w:rFonts w:ascii="Verdana" w:hAnsi="Verdana" w:cs="Verdana"/>
          <w:color w:val="auto"/>
          <w:sz w:val="20"/>
          <w:szCs w:val="20"/>
        </w:rPr>
        <w:t>Unit Testing</w:t>
      </w:r>
    </w:p>
    <w:p w:rsidR="00000000" w:rsidRDefault="00BC5AC8">
      <w:pPr>
        <w:pStyle w:val="Default"/>
        <w:numPr>
          <w:ilvl w:val="0"/>
          <w:numId w:val="6"/>
        </w:numPr>
        <w:jc w:val="both"/>
      </w:pPr>
      <w:r>
        <w:rPr>
          <w:rFonts w:ascii="Verdana" w:hAnsi="Verdana" w:cs="Verdana"/>
          <w:color w:val="auto"/>
          <w:sz w:val="20"/>
          <w:szCs w:val="20"/>
        </w:rPr>
        <w:t>Problem Solving</w:t>
      </w:r>
      <w:r>
        <w:rPr>
          <w:rFonts w:ascii="Verdana" w:hAnsi="Verdana" w:cs="Verdana"/>
          <w:color w:val="auto"/>
          <w:sz w:val="20"/>
          <w:szCs w:val="20"/>
        </w:rPr>
        <w:t>, Bug Fixing</w:t>
      </w:r>
    </w:p>
    <w:p w:rsidR="00000000" w:rsidRDefault="00BC5AC8">
      <w:pPr>
        <w:pStyle w:val="Default"/>
        <w:numPr>
          <w:ilvl w:val="0"/>
          <w:numId w:val="6"/>
        </w:numPr>
        <w:jc w:val="both"/>
      </w:pPr>
      <w:r>
        <w:rPr>
          <w:rFonts w:ascii="Verdana" w:hAnsi="Verdana" w:cs="Verdana"/>
          <w:color w:val="auto"/>
          <w:sz w:val="20"/>
          <w:szCs w:val="20"/>
        </w:rPr>
        <w:t>Report as per requirement</w:t>
      </w:r>
    </w:p>
    <w:p w:rsidR="00000000" w:rsidRDefault="00BC5AC8">
      <w:pPr>
        <w:pStyle w:val="Default"/>
        <w:ind w:left="360"/>
        <w:jc w:val="both"/>
        <w:rPr>
          <w:rFonts w:ascii="Verdana" w:hAnsi="Verdana" w:cs="Verdana"/>
          <w:color w:val="auto"/>
          <w:sz w:val="20"/>
          <w:szCs w:val="20"/>
        </w:rPr>
      </w:pPr>
    </w:p>
    <w:p w:rsidR="00000000" w:rsidRDefault="00BC5AC8">
      <w:pPr>
        <w:pStyle w:val="Tit"/>
        <w:shd w:val="clear" w:color="auto" w:fill="E5E5E5"/>
        <w:tabs>
          <w:tab w:val="left" w:pos="1740"/>
        </w:tabs>
        <w:spacing w:after="100"/>
        <w:ind w:left="0" w:firstLine="0"/>
      </w:pPr>
      <w:r>
        <w:rPr>
          <w:rFonts w:ascii="Verdana" w:hAnsi="Verdana" w:cs="Verdana"/>
          <w:i/>
          <w:sz w:val="20"/>
        </w:rPr>
        <w:t>Project #8</w:t>
      </w:r>
      <w:r>
        <w:rPr>
          <w:rFonts w:ascii="Verdana" w:hAnsi="Verdana" w:cs="Verdana"/>
          <w:b w:val="0"/>
          <w:sz w:val="20"/>
        </w:rPr>
        <w:tab/>
      </w:r>
      <w:r>
        <w:rPr>
          <w:rFonts w:ascii="Verdana" w:hAnsi="Verdana" w:cs="Verdana"/>
          <w:b w:val="0"/>
          <w:sz w:val="20"/>
        </w:rPr>
        <w:tab/>
      </w:r>
      <w:r>
        <w:rPr>
          <w:rFonts w:ascii="Verdana" w:hAnsi="Verdana" w:cs="Verdana"/>
          <w:b w:val="0"/>
          <w:sz w:val="20"/>
        </w:rPr>
        <w:tab/>
      </w:r>
      <w:r>
        <w:rPr>
          <w:rFonts w:ascii="Verdana" w:hAnsi="Verdana" w:cs="Verdana"/>
          <w:b w:val="0"/>
          <w:sz w:val="20"/>
        </w:rPr>
        <w:tab/>
      </w:r>
      <w:r>
        <w:rPr>
          <w:rFonts w:ascii="Verdana" w:hAnsi="Verdana" w:cs="Verdana"/>
          <w:b w:val="0"/>
          <w:sz w:val="20"/>
        </w:rPr>
        <w:tab/>
      </w:r>
      <w:r>
        <w:rPr>
          <w:rFonts w:ascii="Verdana" w:hAnsi="Verdana" w:cs="Verdana"/>
          <w:b w:val="0"/>
          <w:sz w:val="20"/>
        </w:rPr>
        <w:tab/>
        <w:t xml:space="preserve">                 </w:t>
      </w:r>
      <w:r>
        <w:rPr>
          <w:rFonts w:ascii="Verdana" w:hAnsi="Verdana" w:cs="Verdana"/>
          <w:b w:val="0"/>
          <w:sz w:val="20"/>
        </w:rPr>
        <w:tab/>
        <w:t xml:space="preserve">      </w:t>
      </w:r>
    </w:p>
    <w:p w:rsidR="00000000" w:rsidRDefault="00BC5AC8">
      <w:pPr>
        <w:spacing w:after="100" w:line="240" w:lineRule="auto"/>
      </w:pPr>
      <w:r>
        <w:rPr>
          <w:rFonts w:ascii="Verdana" w:hAnsi="Verdana" w:cs="Verdana"/>
          <w:b/>
          <w:sz w:val="20"/>
          <w:szCs w:val="20"/>
        </w:rPr>
        <w:t>Title</w:t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ab/>
        <w:t>:  Health Length.</w:t>
      </w:r>
    </w:p>
    <w:p w:rsidR="00000000" w:rsidRDefault="00BC5AC8">
      <w:pPr>
        <w:spacing w:after="100" w:line="240" w:lineRule="auto"/>
        <w:ind w:left="2160" w:hanging="2160"/>
      </w:pPr>
      <w:r>
        <w:rPr>
          <w:rFonts w:ascii="Verdana" w:hAnsi="Verdana" w:cs="Verdana"/>
          <w:b/>
          <w:sz w:val="20"/>
          <w:szCs w:val="20"/>
        </w:rPr>
        <w:t>Environment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 xml:space="preserve">:  </w:t>
      </w:r>
      <w:r>
        <w:rPr>
          <w:rFonts w:ascii="Verdana" w:hAnsi="Verdana" w:cs="Verdana"/>
          <w:sz w:val="20"/>
          <w:szCs w:val="20"/>
        </w:rPr>
        <w:t>Asp.Net</w:t>
      </w:r>
      <w:r>
        <w:rPr>
          <w:rFonts w:ascii="Verdana" w:hAnsi="Verdana" w:cs="Verdana"/>
          <w:b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MVC 4.0, MS Sql Server 2008, Entity Framework, LINQ, Windows 7</w:t>
      </w:r>
    </w:p>
    <w:p w:rsidR="00000000" w:rsidRDefault="00BC5AC8">
      <w:pPr>
        <w:spacing w:after="100" w:line="240" w:lineRule="auto"/>
      </w:pPr>
      <w:r>
        <w:rPr>
          <w:rFonts w:ascii="Verdana" w:hAnsi="Verdana" w:cs="Verdana"/>
          <w:b/>
          <w:sz w:val="20"/>
          <w:szCs w:val="20"/>
        </w:rPr>
        <w:t>Description:</w:t>
      </w:r>
    </w:p>
    <w:p w:rsidR="00000000" w:rsidRDefault="00BC5AC8">
      <w:pPr>
        <w:spacing w:after="100" w:line="240" w:lineRule="auto"/>
      </w:pPr>
      <w:r>
        <w:rPr>
          <w:rFonts w:ascii="Verdana" w:hAnsi="Verdana" w:cs="Verdana"/>
          <w:sz w:val="20"/>
          <w:szCs w:val="20"/>
        </w:rPr>
        <w:t xml:space="preserve">This project is based on ERP module, where in the </w:t>
      </w:r>
      <w:r>
        <w:rPr>
          <w:rFonts w:ascii="Verdana" w:hAnsi="Verdana" w:cs="Verdana"/>
          <w:sz w:val="20"/>
          <w:szCs w:val="20"/>
        </w:rPr>
        <w:t>user can purchase medicines, health products. Also the user can set upload prescription accordingly can set remainders for the same. Their is also a admin module wherein the front end data is processed accordingly, it consists of basic masters of medicines</w:t>
      </w:r>
      <w:r>
        <w:rPr>
          <w:rFonts w:ascii="Verdana" w:hAnsi="Verdana" w:cs="Verdana"/>
          <w:sz w:val="20"/>
          <w:szCs w:val="20"/>
        </w:rPr>
        <w:t>, health products.</w:t>
      </w:r>
    </w:p>
    <w:p w:rsidR="00000000" w:rsidRDefault="00BC5AC8">
      <w:pPr>
        <w:spacing w:after="100" w:line="240" w:lineRule="auto"/>
        <w:jc w:val="both"/>
      </w:pPr>
      <w:r>
        <w:rPr>
          <w:rFonts w:ascii="Verdana" w:hAnsi="Verdana" w:cs="Verdana"/>
          <w:b/>
          <w:sz w:val="20"/>
          <w:szCs w:val="20"/>
        </w:rPr>
        <w:t>Responsibilities:</w:t>
      </w:r>
    </w:p>
    <w:p w:rsidR="00000000" w:rsidRDefault="00BC5AC8">
      <w:pPr>
        <w:pStyle w:val="Default"/>
        <w:numPr>
          <w:ilvl w:val="0"/>
          <w:numId w:val="6"/>
        </w:numPr>
        <w:jc w:val="both"/>
      </w:pPr>
      <w:r>
        <w:rPr>
          <w:rFonts w:ascii="Verdana" w:hAnsi="Verdana" w:cs="Verdana"/>
          <w:color w:val="auto"/>
          <w:sz w:val="20"/>
          <w:szCs w:val="20"/>
        </w:rPr>
        <w:t xml:space="preserve">Understanding the Business Processes. </w:t>
      </w:r>
    </w:p>
    <w:p w:rsidR="00000000" w:rsidRDefault="00BC5AC8">
      <w:pPr>
        <w:pStyle w:val="Default"/>
        <w:numPr>
          <w:ilvl w:val="0"/>
          <w:numId w:val="6"/>
        </w:numPr>
        <w:jc w:val="both"/>
      </w:pPr>
      <w:r>
        <w:rPr>
          <w:rFonts w:ascii="Verdana" w:hAnsi="Verdana" w:cs="Verdana"/>
          <w:color w:val="auto"/>
          <w:sz w:val="20"/>
          <w:szCs w:val="20"/>
        </w:rPr>
        <w:t>Page Designing and coding</w:t>
      </w:r>
    </w:p>
    <w:p w:rsidR="00000000" w:rsidRDefault="00BC5AC8">
      <w:pPr>
        <w:pStyle w:val="Default"/>
        <w:numPr>
          <w:ilvl w:val="0"/>
          <w:numId w:val="6"/>
        </w:numPr>
        <w:jc w:val="both"/>
      </w:pPr>
      <w:r>
        <w:rPr>
          <w:rFonts w:ascii="Verdana" w:hAnsi="Verdana" w:cs="Verdana"/>
          <w:color w:val="auto"/>
          <w:sz w:val="20"/>
          <w:szCs w:val="20"/>
        </w:rPr>
        <w:t>Writing Store Procedure</w:t>
      </w:r>
    </w:p>
    <w:p w:rsidR="00000000" w:rsidRDefault="00BC5AC8">
      <w:pPr>
        <w:pStyle w:val="Default"/>
        <w:numPr>
          <w:ilvl w:val="0"/>
          <w:numId w:val="6"/>
        </w:numPr>
        <w:jc w:val="both"/>
      </w:pPr>
      <w:r>
        <w:rPr>
          <w:rFonts w:ascii="Verdana" w:hAnsi="Verdana" w:cs="Verdana"/>
          <w:color w:val="auto"/>
          <w:sz w:val="20"/>
          <w:szCs w:val="20"/>
        </w:rPr>
        <w:t>Unit Testing</w:t>
      </w:r>
    </w:p>
    <w:p w:rsidR="00000000" w:rsidRDefault="00BC5AC8">
      <w:pPr>
        <w:pStyle w:val="Default"/>
        <w:numPr>
          <w:ilvl w:val="0"/>
          <w:numId w:val="6"/>
        </w:numPr>
        <w:jc w:val="both"/>
      </w:pPr>
      <w:r>
        <w:rPr>
          <w:rFonts w:ascii="Verdana" w:hAnsi="Verdana" w:cs="Verdana"/>
          <w:color w:val="auto"/>
          <w:sz w:val="20"/>
          <w:szCs w:val="20"/>
        </w:rPr>
        <w:t>Problem Solving, Bug Fixing</w:t>
      </w:r>
    </w:p>
    <w:p w:rsidR="00000000" w:rsidRDefault="00BC5AC8">
      <w:pPr>
        <w:pStyle w:val="Default"/>
        <w:numPr>
          <w:ilvl w:val="0"/>
          <w:numId w:val="6"/>
        </w:numPr>
        <w:jc w:val="both"/>
      </w:pPr>
      <w:r>
        <w:rPr>
          <w:rFonts w:ascii="Verdana" w:hAnsi="Verdana" w:cs="Verdana"/>
          <w:color w:val="auto"/>
          <w:sz w:val="20"/>
          <w:szCs w:val="20"/>
        </w:rPr>
        <w:t>Report as per requirement</w:t>
      </w:r>
    </w:p>
    <w:p w:rsidR="00000000" w:rsidRDefault="00BC5AC8">
      <w:pPr>
        <w:pStyle w:val="Default"/>
        <w:jc w:val="both"/>
        <w:rPr>
          <w:rFonts w:ascii="Verdana" w:hAnsi="Verdana" w:cs="Verdana"/>
          <w:color w:val="auto"/>
          <w:sz w:val="20"/>
          <w:szCs w:val="20"/>
        </w:rPr>
      </w:pPr>
    </w:p>
    <w:p w:rsidR="00000000" w:rsidRDefault="00BC5AC8">
      <w:pPr>
        <w:pStyle w:val="Default"/>
        <w:jc w:val="both"/>
        <w:rPr>
          <w:rFonts w:ascii="Verdana" w:hAnsi="Verdana" w:cs="Verdana"/>
          <w:color w:val="auto"/>
          <w:sz w:val="20"/>
          <w:szCs w:val="20"/>
        </w:rPr>
      </w:pPr>
    </w:p>
    <w:p w:rsidR="00000000" w:rsidRDefault="00BC5AC8">
      <w:pPr>
        <w:pStyle w:val="Tit"/>
        <w:shd w:val="clear" w:color="auto" w:fill="E5E5E5"/>
        <w:tabs>
          <w:tab w:val="left" w:pos="1740"/>
        </w:tabs>
        <w:spacing w:after="100"/>
        <w:ind w:left="0" w:firstLine="0"/>
      </w:pPr>
      <w:r>
        <w:rPr>
          <w:rFonts w:ascii="Verdana" w:hAnsi="Verdana" w:cs="Verdana"/>
          <w:i/>
          <w:sz w:val="20"/>
        </w:rPr>
        <w:t>Personal Details</w:t>
      </w:r>
      <w:r>
        <w:rPr>
          <w:rFonts w:ascii="Verdana" w:hAnsi="Verdana" w:cs="Verdana"/>
          <w:b w:val="0"/>
          <w:sz w:val="20"/>
        </w:rPr>
        <w:tab/>
      </w:r>
      <w:r>
        <w:rPr>
          <w:rFonts w:ascii="Verdana" w:hAnsi="Verdana" w:cs="Verdana"/>
          <w:b w:val="0"/>
          <w:sz w:val="20"/>
        </w:rPr>
        <w:tab/>
      </w:r>
      <w:r>
        <w:rPr>
          <w:rFonts w:ascii="Verdana" w:hAnsi="Verdana" w:cs="Verdana"/>
          <w:b w:val="0"/>
          <w:sz w:val="20"/>
        </w:rPr>
        <w:tab/>
      </w:r>
      <w:r>
        <w:rPr>
          <w:rFonts w:ascii="Verdana" w:hAnsi="Verdana" w:cs="Verdana"/>
          <w:b w:val="0"/>
          <w:sz w:val="20"/>
        </w:rPr>
        <w:tab/>
      </w:r>
      <w:r>
        <w:rPr>
          <w:rFonts w:ascii="Verdana" w:hAnsi="Verdana" w:cs="Verdana"/>
          <w:b w:val="0"/>
          <w:sz w:val="20"/>
        </w:rPr>
        <w:tab/>
      </w:r>
      <w:r>
        <w:rPr>
          <w:rFonts w:ascii="Verdana" w:hAnsi="Verdana" w:cs="Verdana"/>
          <w:b w:val="0"/>
          <w:sz w:val="20"/>
        </w:rPr>
        <w:tab/>
      </w:r>
      <w:r>
        <w:rPr>
          <w:rFonts w:ascii="Verdana" w:hAnsi="Verdana" w:cs="Verdana"/>
          <w:b w:val="0"/>
          <w:sz w:val="20"/>
        </w:rPr>
        <w:tab/>
        <w:t xml:space="preserve">               </w:t>
      </w:r>
    </w:p>
    <w:p w:rsidR="00000000" w:rsidRDefault="00BC5AC8">
      <w:pPr>
        <w:pStyle w:val="Normal10pt"/>
        <w:spacing w:line="276" w:lineRule="auto"/>
      </w:pPr>
      <w:r>
        <w:rPr>
          <w:rFonts w:ascii="Verdana" w:hAnsi="Verdana" w:cs="Verdana"/>
          <w:b/>
        </w:rPr>
        <w:t>Date of birth</w:t>
      </w: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  <w:t xml:space="preserve">:  </w:t>
      </w:r>
      <w:r>
        <w:rPr>
          <w:rFonts w:ascii="Verdana" w:hAnsi="Verdana" w:cs="Verdana"/>
        </w:rPr>
        <w:t>13/11/1983</w:t>
      </w:r>
    </w:p>
    <w:p w:rsidR="00000000" w:rsidRDefault="00BC5AC8">
      <w:pPr>
        <w:pStyle w:val="Normal10pt"/>
        <w:spacing w:line="276" w:lineRule="auto"/>
      </w:pPr>
      <w:r>
        <w:rPr>
          <w:rFonts w:ascii="Verdana" w:hAnsi="Verdana" w:cs="Verdana"/>
          <w:b/>
        </w:rPr>
        <w:t>Father’s Name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:  </w:t>
      </w:r>
      <w:r>
        <w:rPr>
          <w:rFonts w:ascii="Verdana" w:hAnsi="Verdana" w:cs="Verdana"/>
        </w:rPr>
        <w:t>Mr. YADAGIRI LINGAYA MOTE</w:t>
      </w:r>
    </w:p>
    <w:p w:rsidR="00000000" w:rsidRDefault="00BC5AC8">
      <w:pPr>
        <w:pStyle w:val="Normal10pt"/>
        <w:spacing w:line="276" w:lineRule="auto"/>
      </w:pPr>
      <w:r>
        <w:rPr>
          <w:rFonts w:ascii="Verdana" w:hAnsi="Verdana" w:cs="Verdana"/>
          <w:b/>
        </w:rPr>
        <w:t>Sex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          :  </w:t>
      </w:r>
      <w:r>
        <w:rPr>
          <w:rFonts w:ascii="Verdana" w:hAnsi="Verdana" w:cs="Verdana"/>
        </w:rPr>
        <w:t>MALE</w:t>
      </w:r>
    </w:p>
    <w:p w:rsidR="00000000" w:rsidRDefault="00BC5AC8">
      <w:pPr>
        <w:pStyle w:val="Normal10pt"/>
        <w:spacing w:line="276" w:lineRule="auto"/>
      </w:pPr>
      <w:r>
        <w:rPr>
          <w:rFonts w:ascii="Verdana" w:hAnsi="Verdana" w:cs="Verdana"/>
          <w:b/>
        </w:rPr>
        <w:t>Nationality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rFonts w:ascii="Verdana" w:hAnsi="Verdana" w:cs="Verdana"/>
        </w:rPr>
        <w:t xml:space="preserve"> INDIAN</w:t>
      </w:r>
    </w:p>
    <w:p w:rsidR="00000000" w:rsidRDefault="00BC5AC8">
      <w:pPr>
        <w:pStyle w:val="Normal10pt"/>
        <w:spacing w:line="276" w:lineRule="auto"/>
      </w:pPr>
      <w:r>
        <w:rPr>
          <w:rFonts w:ascii="Verdana" w:hAnsi="Verdana" w:cs="Verdana"/>
          <w:b/>
        </w:rPr>
        <w:t>Marital Status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:  </w:t>
      </w:r>
      <w:r>
        <w:rPr>
          <w:rFonts w:ascii="Verdana" w:hAnsi="Verdana" w:cs="Verdana"/>
        </w:rPr>
        <w:t>MARRIED</w:t>
      </w:r>
    </w:p>
    <w:p w:rsidR="00000000" w:rsidRDefault="00BC5AC8">
      <w:pPr>
        <w:pStyle w:val="Normal10pt"/>
        <w:spacing w:line="276" w:lineRule="auto"/>
      </w:pPr>
      <w:r>
        <w:rPr>
          <w:rFonts w:ascii="Verdana" w:hAnsi="Verdana" w:cs="Verdana"/>
          <w:b/>
        </w:rPr>
        <w:t xml:space="preserve">Religion  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:  </w:t>
      </w:r>
      <w:r>
        <w:rPr>
          <w:rFonts w:ascii="Verdana" w:hAnsi="Verdana" w:cs="Verdana"/>
        </w:rPr>
        <w:t>HINDU</w:t>
      </w:r>
    </w:p>
    <w:p w:rsidR="00000000" w:rsidRDefault="00BC5AC8">
      <w:pPr>
        <w:pStyle w:val="Normal10pt"/>
        <w:spacing w:line="276" w:lineRule="auto"/>
        <w:rPr>
          <w:rFonts w:ascii="Verdana" w:hAnsi="Verdana" w:cs="Verdana"/>
        </w:rPr>
      </w:pPr>
    </w:p>
    <w:p w:rsidR="00000000" w:rsidRDefault="00BC5AC8">
      <w:pPr>
        <w:pStyle w:val="Tit"/>
        <w:shd w:val="clear" w:color="auto" w:fill="E5E5E5"/>
        <w:tabs>
          <w:tab w:val="left" w:pos="1740"/>
        </w:tabs>
        <w:spacing w:after="100"/>
        <w:ind w:left="0" w:firstLine="0"/>
      </w:pPr>
      <w:r>
        <w:rPr>
          <w:rFonts w:ascii="Verdana" w:hAnsi="Verdana" w:cs="Verdana"/>
          <w:i/>
          <w:sz w:val="20"/>
        </w:rPr>
        <w:t>Linguistic Abilities</w:t>
      </w:r>
      <w:r>
        <w:rPr>
          <w:rFonts w:ascii="Verdana" w:hAnsi="Verdana" w:cs="Verdana"/>
          <w:i/>
          <w:sz w:val="20"/>
        </w:rPr>
        <w:tab/>
      </w:r>
      <w:r>
        <w:rPr>
          <w:rFonts w:ascii="Verdana" w:hAnsi="Verdana" w:cs="Verdana"/>
          <w:i/>
          <w:sz w:val="20"/>
        </w:rPr>
        <w:tab/>
      </w:r>
      <w:r>
        <w:rPr>
          <w:rFonts w:ascii="Verdana" w:hAnsi="Verdana" w:cs="Verdana"/>
          <w:i/>
          <w:sz w:val="20"/>
        </w:rPr>
        <w:tab/>
      </w:r>
      <w:r>
        <w:rPr>
          <w:rFonts w:ascii="Verdana" w:hAnsi="Verdana" w:cs="Verdana"/>
          <w:i/>
          <w:sz w:val="20"/>
        </w:rPr>
        <w:tab/>
      </w:r>
      <w:r>
        <w:rPr>
          <w:rFonts w:ascii="Verdana" w:hAnsi="Verdana" w:cs="Verdana"/>
          <w:i/>
          <w:sz w:val="20"/>
        </w:rPr>
        <w:tab/>
      </w:r>
      <w:r>
        <w:rPr>
          <w:rFonts w:ascii="Verdana" w:hAnsi="Verdana" w:cs="Verdana"/>
          <w:i/>
          <w:sz w:val="20"/>
        </w:rPr>
        <w:tab/>
      </w:r>
      <w:r>
        <w:rPr>
          <w:rFonts w:ascii="Verdana" w:hAnsi="Verdana" w:cs="Verdana"/>
          <w:i/>
          <w:sz w:val="20"/>
        </w:rPr>
        <w:tab/>
        <w:t xml:space="preserve">               </w:t>
      </w:r>
    </w:p>
    <w:p w:rsidR="00000000" w:rsidRDefault="00BC5AC8">
      <w:pPr>
        <w:pStyle w:val="Normal10pt"/>
        <w:spacing w:line="360" w:lineRule="auto"/>
      </w:pPr>
      <w:r>
        <w:rPr>
          <w:rFonts w:ascii="Verdana" w:hAnsi="Verdana" w:cs="Verdana"/>
          <w:b/>
        </w:rPr>
        <w:t xml:space="preserve">To Speak </w:t>
      </w:r>
      <w:r>
        <w:rPr>
          <w:rFonts w:ascii="Verdana" w:hAnsi="Verdana" w:cs="Verdana"/>
          <w:b/>
        </w:rPr>
        <w:tab/>
      </w:r>
      <w:r>
        <w:rPr>
          <w:rFonts w:ascii="Verdana" w:hAnsi="Verdana" w:cs="Verdana"/>
          <w:b/>
        </w:rPr>
        <w:tab/>
        <w:t xml:space="preserve">          </w:t>
      </w:r>
      <w:r>
        <w:rPr>
          <w:rFonts w:ascii="Verdana" w:hAnsi="Verdana" w:cs="Verdana"/>
        </w:rPr>
        <w:t>: English, Hindi, Telugu, G</w:t>
      </w:r>
      <w:r>
        <w:rPr>
          <w:rFonts w:ascii="Verdana" w:hAnsi="Verdana" w:cs="Verdana"/>
        </w:rPr>
        <w:t>ujarati &amp; Marathi.</w:t>
      </w:r>
    </w:p>
    <w:p w:rsidR="00000000" w:rsidRDefault="00BC5AC8">
      <w:pPr>
        <w:pStyle w:val="Normal10pt"/>
        <w:spacing w:line="360" w:lineRule="auto"/>
      </w:pPr>
      <w:r>
        <w:rPr>
          <w:rFonts w:ascii="Verdana" w:hAnsi="Verdana" w:cs="Verdana"/>
          <w:b/>
        </w:rPr>
        <w:t xml:space="preserve">To Read &amp; Write </w:t>
      </w:r>
      <w:r>
        <w:rPr>
          <w:rFonts w:ascii="Verdana" w:hAnsi="Verdana" w:cs="Verdana"/>
          <w:b/>
        </w:rPr>
        <w:tab/>
      </w:r>
      <w:r>
        <w:rPr>
          <w:rFonts w:ascii="Verdana" w:hAnsi="Verdana" w:cs="Verdana"/>
        </w:rPr>
        <w:tab/>
        <w:t>: English, Hindi &amp; Marathi.</w:t>
      </w:r>
    </w:p>
    <w:p w:rsidR="00000000" w:rsidRDefault="00BC5AC8">
      <w:pPr>
        <w:pStyle w:val="Default"/>
        <w:ind w:left="720"/>
        <w:jc w:val="both"/>
      </w:pPr>
      <w:r>
        <w:rPr>
          <w:rFonts w:ascii="Verdana" w:hAnsi="Verdana" w:cs="Verdana"/>
          <w:color w:val="auto"/>
          <w:sz w:val="20"/>
          <w:szCs w:val="20"/>
        </w:rPr>
        <w:tab/>
      </w:r>
      <w:r>
        <w:rPr>
          <w:rFonts w:ascii="Verdana" w:hAnsi="Verdana" w:cs="Verdana"/>
          <w:color w:val="auto"/>
          <w:sz w:val="20"/>
          <w:szCs w:val="20"/>
        </w:rPr>
        <w:tab/>
      </w:r>
      <w:r>
        <w:rPr>
          <w:rFonts w:ascii="Verdana" w:hAnsi="Verdana" w:cs="Verdana"/>
          <w:color w:val="auto"/>
          <w:sz w:val="20"/>
          <w:szCs w:val="20"/>
        </w:rPr>
        <w:tab/>
      </w:r>
      <w:r>
        <w:rPr>
          <w:rFonts w:ascii="Verdana" w:hAnsi="Verdana" w:cs="Verdana"/>
          <w:color w:val="auto"/>
          <w:sz w:val="20"/>
          <w:szCs w:val="20"/>
        </w:rPr>
        <w:tab/>
      </w:r>
      <w:r>
        <w:rPr>
          <w:rFonts w:ascii="Verdana" w:hAnsi="Verdana" w:cs="Verdana"/>
          <w:color w:val="auto"/>
          <w:sz w:val="20"/>
          <w:szCs w:val="20"/>
        </w:rPr>
        <w:tab/>
      </w:r>
      <w:r>
        <w:rPr>
          <w:rFonts w:ascii="Verdana" w:hAnsi="Verdana" w:cs="Verdana"/>
          <w:color w:val="auto"/>
          <w:sz w:val="20"/>
          <w:szCs w:val="20"/>
        </w:rPr>
        <w:tab/>
      </w:r>
      <w:r>
        <w:rPr>
          <w:rFonts w:ascii="Verdana" w:hAnsi="Verdana" w:cs="Verdana"/>
          <w:color w:val="auto"/>
          <w:sz w:val="20"/>
          <w:szCs w:val="20"/>
        </w:rPr>
        <w:tab/>
      </w:r>
      <w:r>
        <w:rPr>
          <w:rFonts w:ascii="Verdana" w:hAnsi="Verdana" w:cs="Verdana"/>
          <w:color w:val="auto"/>
          <w:sz w:val="20"/>
          <w:szCs w:val="20"/>
        </w:rPr>
        <w:tab/>
      </w:r>
      <w:r>
        <w:rPr>
          <w:rFonts w:ascii="Verdana" w:hAnsi="Verdana" w:cs="Verdana"/>
          <w:color w:val="auto"/>
          <w:sz w:val="20"/>
          <w:szCs w:val="20"/>
        </w:rPr>
        <w:tab/>
        <w:t xml:space="preserve">                        Regard’s</w:t>
      </w:r>
    </w:p>
    <w:p w:rsidR="00000000" w:rsidRDefault="00BC5AC8">
      <w:pPr>
        <w:pStyle w:val="Default"/>
        <w:ind w:left="720"/>
        <w:jc w:val="both"/>
        <w:rPr>
          <w:rFonts w:ascii="Verdana" w:hAnsi="Verdana" w:cs="Verdana"/>
          <w:color w:val="auto"/>
          <w:sz w:val="20"/>
          <w:szCs w:val="20"/>
        </w:rPr>
      </w:pPr>
    </w:p>
    <w:p w:rsidR="00BC5AC8" w:rsidRDefault="00BC5AC8">
      <w:pPr>
        <w:pStyle w:val="Default"/>
        <w:ind w:left="720"/>
        <w:jc w:val="both"/>
      </w:pPr>
      <w:r>
        <w:rPr>
          <w:rFonts w:ascii="Verdana" w:hAnsi="Verdana" w:cs="Verdana"/>
          <w:color w:val="auto"/>
          <w:sz w:val="20"/>
          <w:szCs w:val="20"/>
        </w:rPr>
        <w:tab/>
      </w:r>
      <w:r>
        <w:rPr>
          <w:rFonts w:ascii="Verdana" w:hAnsi="Verdana" w:cs="Verdana"/>
          <w:color w:val="auto"/>
          <w:sz w:val="20"/>
          <w:szCs w:val="20"/>
        </w:rPr>
        <w:tab/>
      </w:r>
      <w:r>
        <w:rPr>
          <w:rFonts w:ascii="Verdana" w:hAnsi="Verdana" w:cs="Verdana"/>
          <w:color w:val="auto"/>
          <w:sz w:val="20"/>
          <w:szCs w:val="20"/>
        </w:rPr>
        <w:tab/>
      </w:r>
      <w:r>
        <w:rPr>
          <w:rFonts w:ascii="Verdana" w:hAnsi="Verdana" w:cs="Verdana"/>
          <w:color w:val="auto"/>
          <w:sz w:val="20"/>
          <w:szCs w:val="20"/>
        </w:rPr>
        <w:tab/>
      </w:r>
      <w:r>
        <w:rPr>
          <w:rFonts w:ascii="Verdana" w:hAnsi="Verdana" w:cs="Verdana"/>
          <w:color w:val="auto"/>
          <w:sz w:val="20"/>
          <w:szCs w:val="20"/>
        </w:rPr>
        <w:tab/>
      </w:r>
      <w:r>
        <w:rPr>
          <w:rFonts w:ascii="Verdana" w:hAnsi="Verdana" w:cs="Verdana"/>
          <w:color w:val="auto"/>
          <w:sz w:val="20"/>
          <w:szCs w:val="20"/>
        </w:rPr>
        <w:tab/>
      </w:r>
      <w:r>
        <w:rPr>
          <w:rFonts w:ascii="Verdana" w:hAnsi="Verdana" w:cs="Verdana"/>
          <w:color w:val="auto"/>
          <w:sz w:val="20"/>
          <w:szCs w:val="20"/>
        </w:rPr>
        <w:tab/>
      </w:r>
      <w:r>
        <w:rPr>
          <w:rFonts w:ascii="Verdana" w:hAnsi="Verdana" w:cs="Verdana"/>
          <w:color w:val="auto"/>
          <w:sz w:val="20"/>
          <w:szCs w:val="20"/>
        </w:rPr>
        <w:tab/>
        <w:t xml:space="preserve">                          Siddartha Yadagiri Mote</w:t>
      </w:r>
      <w:r w:rsidR="00955932"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3" name="Picture 3" descr="https://rdxfootmark.naukri.com/v2/track/openCv?trackingInfo=7ecbe63081d3fb07244e9f614a8128f0134f530e18705c4458440321091b5b58120a170516415c5a0e4356014b4450530401195c1333471b1b111244585909504e011503504e1c180c571833471b1b0018405c5a0e535601514841481f0f2b561358191b6060715f26286d413e464f445f4e010d1f1b4d58505045111b535b5d0e5748110d19031053156&amp;docType=d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dxfootmark.naukri.com/v2/track/openCv?trackingInfo=7ecbe63081d3fb07244e9f614a8128f0134f530e18705c4458440321091b5b58120a170516415c5a0e4356014b4450530401195c1333471b1b111244585909504e011503504e1c180c571833471b1b0018405c5a0e535601514841481f0f2b561358191b6060715f26286d413e464f445f4e010d1f1b4d58505045111b535b5d0e5748110d19031053156&amp;docType=doc"/>
                    <pic:cNvPicPr>
                      <a:picLocks noChangeAspect="1" noChangeArrowheads="1"/>
                    </pic:cNvPicPr>
                  </pic:nvPicPr>
                  <pic:blipFill>
                    <a:blip r:link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BC5A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40502020204"/>
    <w:charset w:val="00"/>
    <w:family w:val="swiss"/>
    <w:pitch w:val="variable"/>
    <w:sig w:usb0="A1002AEF" w:usb1="8000787B" w:usb2="00000008" w:usb3="00000000" w:csb0="000100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0"/>
        <w:szCs w:val="20"/>
        <w:lang w:val="en-GB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color w:val="auto"/>
        <w:sz w:val="20"/>
        <w:szCs w:val="20"/>
      </w:rPr>
    </w:lvl>
  </w:abstractNum>
  <w:abstractNum w:abstractNumId="6">
    <w:nsid w:val="00000007"/>
    <w:multiLevelType w:val="multilevel"/>
    <w:tmpl w:val="00000007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955932"/>
    <w:rsid w:val="00955932"/>
    <w:rsid w:val="00BC5A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 w:hint="default"/>
      <w:sz w:val="20"/>
      <w:szCs w:val="20"/>
    </w:rPr>
  </w:style>
  <w:style w:type="character" w:customStyle="1" w:styleId="WW8Num2z0">
    <w:name w:val="WW8Num2z0"/>
    <w:rPr>
      <w:rFonts w:ascii="Wingdings" w:hAnsi="Wingdings" w:cs="Wingdings" w:hint="default"/>
    </w:rPr>
  </w:style>
  <w:style w:type="character" w:customStyle="1" w:styleId="WW8Num3z0">
    <w:name w:val="WW8Num3z0"/>
    <w:rPr>
      <w:rFonts w:ascii="Wingdings" w:hAnsi="Wingdings" w:cs="Wingdings" w:hint="default"/>
      <w:sz w:val="20"/>
      <w:szCs w:val="20"/>
      <w:lang w:val="en-GB"/>
    </w:rPr>
  </w:style>
  <w:style w:type="character" w:customStyle="1" w:styleId="WW8Num4z0">
    <w:name w:val="WW8Num4z0"/>
    <w:rPr>
      <w:rFonts w:ascii="Wingdings" w:hAnsi="Wingdings" w:cs="Wingdings" w:hint="default"/>
      <w:sz w:val="20"/>
      <w:szCs w:val="20"/>
    </w:rPr>
  </w:style>
  <w:style w:type="character" w:customStyle="1" w:styleId="WW8Num5z0">
    <w:name w:val="WW8Num5z0"/>
    <w:rPr>
      <w:rFonts w:ascii="Wingdings" w:hAnsi="Wingdings" w:cs="Wingdings" w:hint="default"/>
      <w:sz w:val="20"/>
      <w:szCs w:val="20"/>
    </w:rPr>
  </w:style>
  <w:style w:type="character" w:customStyle="1" w:styleId="WW8Num6z0">
    <w:name w:val="WW8Num6z0"/>
    <w:rPr>
      <w:rFonts w:ascii="Wingdings" w:hAnsi="Wingdings" w:cs="Wingdings" w:hint="default"/>
      <w:color w:val="auto"/>
      <w:sz w:val="20"/>
      <w:szCs w:val="20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Wingdings 2" w:hAnsi="Wingdings 2" w:cs="Wingdings 2"/>
      <w:color w:val="auto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8z0">
    <w:name w:val="WW8Num8z0"/>
    <w:rPr>
      <w:rFonts w:ascii="Wingdings" w:hAnsi="Wingdings" w:cs="Wingdings" w:hint="default"/>
      <w:b w:val="0"/>
      <w:i w:val="0"/>
      <w:color w:val="auto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10z0">
    <w:name w:val="WW8Num10z0"/>
    <w:rPr>
      <w:rFonts w:ascii="Wingdings" w:hAnsi="Wingdings" w:cs="Wingdings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ascii="Wingdings" w:hAnsi="Wingdings" w:cs="Wingdings" w:hint="default"/>
      <w:sz w:val="20"/>
      <w:szCs w:val="20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ascii="Wingdings" w:hAnsi="Wingdings" w:cs="Wingdings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  <w:rPr>
      <w:rFonts w:ascii="Wingdings" w:hAnsi="Wingdings" w:cs="Wingdings"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0">
    <w:name w:val="WW8Num15z0"/>
    <w:rPr>
      <w:rFonts w:ascii="Symbol" w:hAnsi="Symbol" w:cs="Symbol" w:hint="default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customStyle="1" w:styleId="WW8Num16z0">
    <w:name w:val="WW8Num16z0"/>
    <w:rPr>
      <w:rFonts w:ascii="Symbol" w:hAnsi="Symbol" w:cs="Symbol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7z0">
    <w:name w:val="WW8Num17z0"/>
    <w:rPr>
      <w:rFonts w:ascii="Times New Roman" w:eastAsia="Times New Roman" w:hAnsi="Times New Roman" w:cs="Times New Roman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7z3">
    <w:name w:val="WW8Num17z3"/>
    <w:rPr>
      <w:rFonts w:ascii="Symbol" w:hAnsi="Symbol" w:cs="Symbol" w:hint="default"/>
    </w:rPr>
  </w:style>
  <w:style w:type="character" w:customStyle="1" w:styleId="WW8Num18z0">
    <w:name w:val="WW8Num18z0"/>
    <w:rPr>
      <w:rFonts w:ascii="Wingdings" w:hAnsi="Wingdings" w:cs="Wingdings"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3">
    <w:name w:val="WW8Num18z3"/>
    <w:rPr>
      <w:rFonts w:ascii="Symbol" w:hAnsi="Symbol" w:cs="Symbol" w:hint="default"/>
    </w:rPr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19z4">
    <w:name w:val="WW8Num19z4"/>
    <w:rPr>
      <w:rFonts w:ascii="Courier New" w:hAnsi="Courier New" w:cs="Courier New" w:hint="default"/>
    </w:rPr>
  </w:style>
  <w:style w:type="character" w:customStyle="1" w:styleId="WW8Num20z0">
    <w:name w:val="WW8Num20z0"/>
    <w:rPr>
      <w:rFonts w:ascii="Wingdings" w:hAnsi="Wingdings" w:cs="Wingdings" w:hint="default"/>
      <w:sz w:val="20"/>
      <w:szCs w:val="20"/>
      <w:lang w:val="en-GB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3">
    <w:name w:val="WW8Num20z3"/>
    <w:rPr>
      <w:rFonts w:ascii="Symbol" w:hAnsi="Symbol" w:cs="Symbol" w:hint="default"/>
    </w:rPr>
  </w:style>
  <w:style w:type="character" w:customStyle="1" w:styleId="WW8Num21z0">
    <w:name w:val="WW8Num21z0"/>
    <w:rPr>
      <w:rFonts w:ascii="Symbol" w:hAnsi="Symbol" w:cs="Symbol" w:hint="default"/>
      <w:color w:val="auto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WW8Num21z3">
    <w:name w:val="WW8Num21z3"/>
    <w:rPr>
      <w:rFonts w:ascii="Symbol" w:hAnsi="Symbol" w:cs="Symbol" w:hint="default"/>
    </w:rPr>
  </w:style>
  <w:style w:type="character" w:customStyle="1" w:styleId="WW8Num22z0">
    <w:name w:val="WW8Num22z0"/>
    <w:rPr>
      <w:rFonts w:ascii="Wingdings" w:hAnsi="Wingdings" w:cs="Wingdings"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3">
    <w:name w:val="WW8Num22z3"/>
    <w:rPr>
      <w:rFonts w:ascii="Symbol" w:hAnsi="Symbol" w:cs="Symbol" w:hint="default"/>
    </w:rPr>
  </w:style>
  <w:style w:type="character" w:customStyle="1" w:styleId="WW8Num23z0">
    <w:name w:val="WW8Num23z0"/>
    <w:rPr>
      <w:rFonts w:ascii="Wingdings" w:hAnsi="Wingdings" w:cs="Wingdings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3">
    <w:name w:val="WW8Num23z3"/>
    <w:rPr>
      <w:rFonts w:ascii="Symbol" w:hAnsi="Symbol" w:cs="Symbol" w:hint="default"/>
    </w:rPr>
  </w:style>
  <w:style w:type="character" w:customStyle="1" w:styleId="WW8Num24z0">
    <w:name w:val="WW8Num24z0"/>
    <w:rPr>
      <w:rFonts w:ascii="Symbol" w:hAnsi="Symbol" w:cs="Symbol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4z4">
    <w:name w:val="WW8Num24z4"/>
    <w:rPr>
      <w:rFonts w:ascii="Courier New" w:hAnsi="Courier New" w:cs="Courier New" w:hint="default"/>
    </w:rPr>
  </w:style>
  <w:style w:type="character" w:customStyle="1" w:styleId="WW8Num25z0">
    <w:name w:val="WW8Num25z0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5z3">
    <w:name w:val="WW8Num25z3"/>
    <w:rPr>
      <w:rFonts w:ascii="Symbol" w:hAnsi="Symbol" w:cs="Symbol" w:hint="default"/>
    </w:rPr>
  </w:style>
  <w:style w:type="character" w:customStyle="1" w:styleId="WW8Num26z0">
    <w:name w:val="WW8Num26z0"/>
    <w:rPr>
      <w:rFonts w:ascii="Wingdings" w:hAnsi="Wingdings" w:cs="Wingdings" w:hint="default"/>
    </w:rPr>
  </w:style>
  <w:style w:type="character" w:customStyle="1" w:styleId="WW8Num26z1">
    <w:name w:val="WW8Num26z1"/>
    <w:rPr>
      <w:rFonts w:ascii="Courier New" w:hAnsi="Courier New" w:cs="Courier New" w:hint="default"/>
    </w:rPr>
  </w:style>
  <w:style w:type="character" w:customStyle="1" w:styleId="WW8Num26z3">
    <w:name w:val="WW8Num26z3"/>
    <w:rPr>
      <w:rFonts w:ascii="Symbol" w:hAnsi="Symbol" w:cs="Symbol" w:hint="default"/>
    </w:rPr>
  </w:style>
  <w:style w:type="character" w:customStyle="1" w:styleId="WW8Num27z0">
    <w:name w:val="WW8Num27z0"/>
    <w:rPr>
      <w:rFonts w:ascii="Symbol" w:hAnsi="Symbol" w:cs="Symbol" w:hint="default"/>
    </w:rPr>
  </w:style>
  <w:style w:type="character" w:customStyle="1" w:styleId="WW8Num27z2">
    <w:name w:val="WW8Num27z2"/>
    <w:rPr>
      <w:rFonts w:ascii="Wingdings" w:hAnsi="Wingdings" w:cs="Wingdings" w:hint="default"/>
    </w:rPr>
  </w:style>
  <w:style w:type="character" w:customStyle="1" w:styleId="WW8Num27z4">
    <w:name w:val="WW8Num27z4"/>
    <w:rPr>
      <w:rFonts w:ascii="Courier New" w:hAnsi="Courier New" w:cs="Courier New" w:hint="default"/>
    </w:rPr>
  </w:style>
  <w:style w:type="character" w:customStyle="1" w:styleId="WW8Num28z0">
    <w:name w:val="WW8Num28z0"/>
    <w:rPr>
      <w:rFonts w:ascii="Wingdings" w:hAnsi="Wingdings" w:cs="Wingdings"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3">
    <w:name w:val="WW8Num28z3"/>
    <w:rPr>
      <w:rFonts w:ascii="Symbol" w:hAnsi="Symbol" w:cs="Symbol" w:hint="default"/>
    </w:rPr>
  </w:style>
  <w:style w:type="character" w:customStyle="1" w:styleId="WW8Num29z0">
    <w:name w:val="WW8Num29z0"/>
    <w:rPr>
      <w:rFonts w:ascii="Wingdings" w:hAnsi="Wingdings" w:cs="Wingdings" w:hint="default"/>
    </w:rPr>
  </w:style>
  <w:style w:type="character" w:customStyle="1" w:styleId="WW8Num29z1">
    <w:name w:val="WW8Num29z1"/>
    <w:rPr>
      <w:rFonts w:ascii="Courier New" w:hAnsi="Courier New" w:cs="Courier New" w:hint="default"/>
    </w:rPr>
  </w:style>
  <w:style w:type="character" w:customStyle="1" w:styleId="WW8Num29z3">
    <w:name w:val="WW8Num29z3"/>
    <w:rPr>
      <w:rFonts w:ascii="Symbol" w:hAnsi="Symbol" w:cs="Symbol" w:hint="default"/>
    </w:rPr>
  </w:style>
  <w:style w:type="character" w:customStyle="1" w:styleId="WW8Num30z0">
    <w:name w:val="WW8Num30z0"/>
    <w:rPr>
      <w:rFonts w:ascii="Wingdings" w:hAnsi="Wingdings" w:cs="Wingdings" w:hint="default"/>
    </w:rPr>
  </w:style>
  <w:style w:type="character" w:customStyle="1" w:styleId="WW8Num30z1">
    <w:name w:val="WW8Num30z1"/>
    <w:rPr>
      <w:rFonts w:ascii="Courier New" w:hAnsi="Courier New" w:cs="Courier New" w:hint="default"/>
    </w:rPr>
  </w:style>
  <w:style w:type="character" w:customStyle="1" w:styleId="WW8Num30z3">
    <w:name w:val="WW8Num30z3"/>
    <w:rPr>
      <w:rFonts w:ascii="Symbol" w:hAnsi="Symbol" w:cs="Symbol" w:hint="default"/>
    </w:rPr>
  </w:style>
  <w:style w:type="character" w:customStyle="1" w:styleId="WW8Num31z0">
    <w:name w:val="WW8Num31z0"/>
    <w:rPr>
      <w:rFonts w:ascii="Wingdings" w:hAnsi="Wingdings" w:cs="Wingdings" w:hint="default"/>
      <w:sz w:val="20"/>
      <w:szCs w:val="20"/>
    </w:rPr>
  </w:style>
  <w:style w:type="character" w:customStyle="1" w:styleId="WW8Num31z1">
    <w:name w:val="WW8Num31z1"/>
    <w:rPr>
      <w:rFonts w:ascii="Courier New" w:hAnsi="Courier New" w:cs="Courier New" w:hint="default"/>
    </w:rPr>
  </w:style>
  <w:style w:type="character" w:customStyle="1" w:styleId="WW8Num31z3">
    <w:name w:val="WW8Num31z3"/>
    <w:rPr>
      <w:rFonts w:ascii="Symbol" w:hAnsi="Symbol" w:cs="Symbol" w:hint="default"/>
    </w:rPr>
  </w:style>
  <w:style w:type="character" w:customStyle="1" w:styleId="WW8Num32z0">
    <w:name w:val="WW8Num32z0"/>
    <w:rPr>
      <w:rFonts w:ascii="Wingdings" w:hAnsi="Wingdings" w:cs="Wingdings" w:hint="default"/>
    </w:rPr>
  </w:style>
  <w:style w:type="character" w:customStyle="1" w:styleId="WW8Num32z1">
    <w:name w:val="WW8Num32z1"/>
    <w:rPr>
      <w:rFonts w:ascii="Courier New" w:hAnsi="Courier New" w:cs="Courier New" w:hint="default"/>
    </w:rPr>
  </w:style>
  <w:style w:type="character" w:customStyle="1" w:styleId="WW8Num32z3">
    <w:name w:val="WW8Num32z3"/>
    <w:rPr>
      <w:rFonts w:ascii="Symbol" w:hAnsi="Symbol" w:cs="Symbol" w:hint="default"/>
    </w:rPr>
  </w:style>
  <w:style w:type="character" w:customStyle="1" w:styleId="WW8Num33z0">
    <w:name w:val="WW8Num33z0"/>
    <w:rPr>
      <w:rFonts w:ascii="Courier New" w:hAnsi="Courier New" w:cs="Courier New" w:hint="default"/>
    </w:rPr>
  </w:style>
  <w:style w:type="character" w:customStyle="1" w:styleId="WW8Num33z2">
    <w:name w:val="WW8Num33z2"/>
    <w:rPr>
      <w:rFonts w:ascii="Wingdings" w:hAnsi="Wingdings" w:cs="Wingdings" w:hint="default"/>
    </w:rPr>
  </w:style>
  <w:style w:type="character" w:customStyle="1" w:styleId="WW8Num33z3">
    <w:name w:val="WW8Num33z3"/>
    <w:rPr>
      <w:rFonts w:ascii="Symbol" w:hAnsi="Symbol" w:cs="Symbol" w:hint="default"/>
    </w:rPr>
  </w:style>
  <w:style w:type="character" w:customStyle="1" w:styleId="WW8Num34z0">
    <w:name w:val="WW8Num34z0"/>
    <w:rPr>
      <w:rFonts w:ascii="Wingdings" w:hAnsi="Wingdings" w:cs="Wingdings" w:hint="default"/>
    </w:rPr>
  </w:style>
  <w:style w:type="character" w:customStyle="1" w:styleId="WW8Num34z1">
    <w:name w:val="WW8Num34z1"/>
    <w:rPr>
      <w:rFonts w:ascii="Courier New" w:hAnsi="Courier New" w:cs="Courier New" w:hint="default"/>
    </w:rPr>
  </w:style>
  <w:style w:type="character" w:customStyle="1" w:styleId="WW8Num34z3">
    <w:name w:val="WW8Num34z3"/>
    <w:rPr>
      <w:rFonts w:ascii="Symbol" w:hAnsi="Symbol" w:cs="Symbol" w:hint="default"/>
    </w:rPr>
  </w:style>
  <w:style w:type="character" w:customStyle="1" w:styleId="WW8Num35z0">
    <w:name w:val="WW8Num35z0"/>
    <w:rPr>
      <w:rFonts w:ascii="Wingdings" w:hAnsi="Wingdings" w:cs="Wingdings" w:hint="default"/>
    </w:rPr>
  </w:style>
  <w:style w:type="character" w:customStyle="1" w:styleId="WW8Num35z1">
    <w:name w:val="WW8Num35z1"/>
    <w:rPr>
      <w:rFonts w:ascii="Courier New" w:hAnsi="Courier New" w:cs="Courier New" w:hint="default"/>
    </w:rPr>
  </w:style>
  <w:style w:type="character" w:customStyle="1" w:styleId="WW8Num35z3">
    <w:name w:val="WW8Num35z3"/>
    <w:rPr>
      <w:rFonts w:ascii="Symbol" w:hAnsi="Symbol" w:cs="Symbol" w:hint="default"/>
    </w:rPr>
  </w:style>
  <w:style w:type="character" w:customStyle="1" w:styleId="WW8Num36z0">
    <w:name w:val="WW8Num36z0"/>
    <w:rPr>
      <w:rFonts w:ascii="Wingdings" w:hAnsi="Wingdings" w:cs="Wingdings" w:hint="default"/>
      <w:sz w:val="20"/>
      <w:szCs w:val="20"/>
    </w:rPr>
  </w:style>
  <w:style w:type="character" w:customStyle="1" w:styleId="WW8Num36z1">
    <w:name w:val="WW8Num36z1"/>
    <w:rPr>
      <w:rFonts w:ascii="Courier New" w:hAnsi="Courier New" w:cs="Courier New" w:hint="default"/>
    </w:rPr>
  </w:style>
  <w:style w:type="character" w:customStyle="1" w:styleId="WW8Num36z3">
    <w:name w:val="WW8Num36z3"/>
    <w:rPr>
      <w:rFonts w:ascii="Symbol" w:hAnsi="Symbol" w:cs="Symbol" w:hint="default"/>
    </w:rPr>
  </w:style>
  <w:style w:type="character" w:customStyle="1" w:styleId="WW8Num37z0">
    <w:name w:val="WW8Num37z0"/>
    <w:rPr>
      <w:rFonts w:ascii="Symbol" w:hAnsi="Symbol" w:cs="Symbol" w:hint="default"/>
    </w:rPr>
  </w:style>
  <w:style w:type="character" w:customStyle="1" w:styleId="WW8Num37z2">
    <w:name w:val="WW8Num37z2"/>
    <w:rPr>
      <w:rFonts w:ascii="Wingdings" w:hAnsi="Wingdings" w:cs="Wingdings" w:hint="default"/>
    </w:rPr>
  </w:style>
  <w:style w:type="character" w:customStyle="1" w:styleId="WW8Num37z4">
    <w:name w:val="WW8Num37z4"/>
    <w:rPr>
      <w:rFonts w:ascii="Courier New" w:hAnsi="Courier New" w:cs="Courier New" w:hint="default"/>
    </w:rPr>
  </w:style>
  <w:style w:type="character" w:customStyle="1" w:styleId="WW8Num38z0">
    <w:name w:val="WW8Num38z0"/>
    <w:rPr>
      <w:rFonts w:ascii="Symbol" w:hAnsi="Symbol" w:cs="Symbol" w:hint="default"/>
    </w:rPr>
  </w:style>
  <w:style w:type="character" w:customStyle="1" w:styleId="WW8Num38z1">
    <w:name w:val="WW8Num38z1"/>
    <w:rPr>
      <w:rFonts w:ascii="Courier New" w:hAnsi="Courier New" w:cs="Courier New" w:hint="default"/>
    </w:rPr>
  </w:style>
  <w:style w:type="character" w:customStyle="1" w:styleId="WW8Num38z2">
    <w:name w:val="WW8Num38z2"/>
    <w:rPr>
      <w:rFonts w:ascii="Wingdings" w:hAnsi="Wingdings" w:cs="Wingdings" w:hint="default"/>
    </w:rPr>
  </w:style>
  <w:style w:type="character" w:customStyle="1" w:styleId="WW8Num39z0">
    <w:name w:val="WW8Num39z0"/>
    <w:rPr>
      <w:rFonts w:ascii="Wingdings" w:hAnsi="Wingdings" w:cs="Wingdings" w:hint="default"/>
    </w:rPr>
  </w:style>
  <w:style w:type="character" w:customStyle="1" w:styleId="WW8Num39z1">
    <w:name w:val="WW8Num39z1"/>
    <w:rPr>
      <w:rFonts w:ascii="Courier New" w:hAnsi="Courier New" w:cs="Courier New" w:hint="default"/>
    </w:rPr>
  </w:style>
  <w:style w:type="character" w:customStyle="1" w:styleId="WW8Num39z2">
    <w:name w:val="WW8Num39z2"/>
    <w:rPr>
      <w:rFonts w:ascii="Wingdings" w:hAnsi="Wingdings" w:cs="Times New Roman" w:hint="default"/>
    </w:rPr>
  </w:style>
  <w:style w:type="character" w:customStyle="1" w:styleId="WW8Num39z3">
    <w:name w:val="WW8Num39z3"/>
    <w:rPr>
      <w:rFonts w:ascii="Symbol" w:hAnsi="Symbol" w:cs="Times New Roman" w:hint="default"/>
    </w:rPr>
  </w:style>
  <w:style w:type="character" w:customStyle="1" w:styleId="WW8Num40z0">
    <w:name w:val="WW8Num40z0"/>
    <w:rPr>
      <w:rFonts w:ascii="Courier New" w:hAnsi="Courier New" w:cs="Courier New" w:hint="default"/>
    </w:rPr>
  </w:style>
  <w:style w:type="character" w:customStyle="1" w:styleId="WW8Num40z2">
    <w:name w:val="WW8Num40z2"/>
    <w:rPr>
      <w:rFonts w:ascii="Wingdings" w:hAnsi="Wingdings" w:cs="Wingdings" w:hint="default"/>
    </w:rPr>
  </w:style>
  <w:style w:type="character" w:customStyle="1" w:styleId="WW8Num40z3">
    <w:name w:val="WW8Num40z3"/>
    <w:rPr>
      <w:rFonts w:ascii="Symbol" w:hAnsi="Symbol" w:cs="Symbol" w:hint="default"/>
    </w:rPr>
  </w:style>
  <w:style w:type="character" w:customStyle="1" w:styleId="WW8Num41z0">
    <w:name w:val="WW8Num41z0"/>
    <w:rPr>
      <w:rFonts w:ascii="Symbol" w:hAnsi="Symbol" w:cs="Symbol" w:hint="default"/>
    </w:rPr>
  </w:style>
  <w:style w:type="character" w:customStyle="1" w:styleId="WW8Num41z1">
    <w:name w:val="WW8Num41z1"/>
    <w:rPr>
      <w:rFonts w:ascii="Courier New" w:hAnsi="Courier New" w:cs="Courier New" w:hint="default"/>
    </w:rPr>
  </w:style>
  <w:style w:type="character" w:customStyle="1" w:styleId="WW8Num41z2">
    <w:name w:val="WW8Num41z2"/>
    <w:rPr>
      <w:rFonts w:ascii="Wingdings" w:hAnsi="Wingdings" w:cs="Wingdings" w:hint="default"/>
    </w:rPr>
  </w:style>
  <w:style w:type="character" w:customStyle="1" w:styleId="WW8Num42z0">
    <w:name w:val="WW8Num42z0"/>
    <w:rPr>
      <w:rFonts w:ascii="Wingdings" w:hAnsi="Wingdings" w:cs="Wingdings" w:hint="default"/>
    </w:rPr>
  </w:style>
  <w:style w:type="character" w:customStyle="1" w:styleId="WW8Num42z1">
    <w:name w:val="WW8Num42z1"/>
    <w:rPr>
      <w:rFonts w:ascii="Courier New" w:hAnsi="Courier New" w:cs="Courier New" w:hint="default"/>
    </w:rPr>
  </w:style>
  <w:style w:type="character" w:customStyle="1" w:styleId="WW8Num42z3">
    <w:name w:val="WW8Num42z3"/>
    <w:rPr>
      <w:rFonts w:ascii="Symbol" w:hAnsi="Symbol" w:cs="Symbol" w:hint="default"/>
    </w:rPr>
  </w:style>
  <w:style w:type="character" w:customStyle="1" w:styleId="WW8Num43z0">
    <w:name w:val="WW8Num43z0"/>
    <w:rPr>
      <w:rFonts w:ascii="Courier New" w:hAnsi="Courier New" w:cs="Courier New" w:hint="default"/>
    </w:rPr>
  </w:style>
  <w:style w:type="character" w:customStyle="1" w:styleId="WW8Num43z1">
    <w:name w:val="WW8Num43z1"/>
    <w:rPr>
      <w:rFonts w:ascii="Wingdings" w:hAnsi="Wingdings" w:cs="Wingdings" w:hint="default"/>
    </w:rPr>
  </w:style>
  <w:style w:type="character" w:customStyle="1" w:styleId="WW8Num43z3">
    <w:name w:val="WW8Num43z3"/>
    <w:rPr>
      <w:rFonts w:ascii="Symbol" w:hAnsi="Symbol" w:cs="Symbol" w:hint="default"/>
    </w:rPr>
  </w:style>
  <w:style w:type="character" w:customStyle="1" w:styleId="WW8Num44z0">
    <w:name w:val="WW8Num44z0"/>
    <w:rPr>
      <w:rFonts w:ascii="Symbol" w:hAnsi="Symbol" w:cs="Symbol" w:hint="default"/>
    </w:rPr>
  </w:style>
  <w:style w:type="character" w:customStyle="1" w:styleId="WW8Num44z2">
    <w:name w:val="WW8Num44z2"/>
    <w:rPr>
      <w:rFonts w:ascii="Wingdings" w:hAnsi="Wingdings" w:cs="Wingdings" w:hint="default"/>
    </w:rPr>
  </w:style>
  <w:style w:type="character" w:customStyle="1" w:styleId="WW8Num44z4">
    <w:name w:val="WW8Num44z4"/>
    <w:rPr>
      <w:rFonts w:ascii="Courier New" w:hAnsi="Courier New" w:cs="Courier New" w:hint="default"/>
    </w:rPr>
  </w:style>
  <w:style w:type="character" w:customStyle="1" w:styleId="WW8Num45z0">
    <w:name w:val="WW8Num45z0"/>
    <w:rPr>
      <w:rFonts w:ascii="Symbol" w:hAnsi="Symbol" w:cs="Symbol" w:hint="default"/>
    </w:rPr>
  </w:style>
  <w:style w:type="character" w:customStyle="1" w:styleId="WW8Num45z1">
    <w:name w:val="WW8Num45z1"/>
    <w:rPr>
      <w:rFonts w:ascii="Courier New" w:hAnsi="Courier New" w:cs="Courier New" w:hint="default"/>
    </w:rPr>
  </w:style>
  <w:style w:type="character" w:customStyle="1" w:styleId="WW8Num45z2">
    <w:name w:val="WW8Num45z2"/>
    <w:rPr>
      <w:rFonts w:ascii="Wingdings" w:hAnsi="Wingdings" w:cs="Wingdings" w:hint="default"/>
    </w:rPr>
  </w:style>
  <w:style w:type="character" w:customStyle="1" w:styleId="WW8Num46z0">
    <w:name w:val="WW8Num46z0"/>
    <w:rPr>
      <w:rFonts w:ascii="Wingdings" w:hAnsi="Wingdings" w:cs="Wingdings" w:hint="default"/>
      <w:color w:val="auto"/>
      <w:sz w:val="20"/>
      <w:szCs w:val="20"/>
    </w:rPr>
  </w:style>
  <w:style w:type="character" w:customStyle="1" w:styleId="WW8Num46z1">
    <w:name w:val="WW8Num46z1"/>
    <w:rPr>
      <w:rFonts w:ascii="Courier New" w:hAnsi="Courier New" w:cs="Courier New" w:hint="default"/>
    </w:rPr>
  </w:style>
  <w:style w:type="character" w:customStyle="1" w:styleId="WW8Num46z3">
    <w:name w:val="WW8Num46z3"/>
    <w:rPr>
      <w:rFonts w:ascii="Symbol" w:hAnsi="Symbol" w:cs="Symbol" w:hint="default"/>
    </w:rPr>
  </w:style>
  <w:style w:type="character" w:customStyle="1" w:styleId="WW8Num47z0">
    <w:name w:val="WW8Num47z0"/>
    <w:rPr>
      <w:rFonts w:ascii="Wingdings" w:hAnsi="Wingdings" w:cs="Wingdings" w:hint="default"/>
    </w:rPr>
  </w:style>
  <w:style w:type="character" w:customStyle="1" w:styleId="WW8Num47z1">
    <w:name w:val="WW8Num47z1"/>
    <w:rPr>
      <w:rFonts w:ascii="Courier New" w:hAnsi="Courier New" w:cs="Courier New" w:hint="default"/>
    </w:rPr>
  </w:style>
  <w:style w:type="character" w:customStyle="1" w:styleId="WW8Num47z3">
    <w:name w:val="WW8Num47z3"/>
    <w:rPr>
      <w:rFonts w:ascii="Symbol" w:hAnsi="Symbol" w:cs="Symbol" w:hint="default"/>
    </w:rPr>
  </w:style>
  <w:style w:type="character" w:customStyle="1" w:styleId="WW8Num48z0">
    <w:name w:val="WW8Num48z0"/>
    <w:rPr>
      <w:rFonts w:ascii="Wingdings" w:hAnsi="Wingdings" w:cs="Wingdings" w:hint="default"/>
    </w:rPr>
  </w:style>
  <w:style w:type="character" w:customStyle="1" w:styleId="WW8Num48z1">
    <w:name w:val="WW8Num48z1"/>
    <w:rPr>
      <w:rFonts w:ascii="Courier New" w:hAnsi="Courier New" w:cs="Courier New" w:hint="default"/>
    </w:rPr>
  </w:style>
  <w:style w:type="character" w:customStyle="1" w:styleId="WW8Num48z3">
    <w:name w:val="WW8Num48z3"/>
    <w:rPr>
      <w:rFonts w:ascii="Symbol" w:hAnsi="Symbol" w:cs="Symbol" w:hint="default"/>
    </w:rPr>
  </w:style>
  <w:style w:type="character" w:customStyle="1" w:styleId="DefaultParagraphFont0">
    <w:name w:val="Default Paragraph Font_0"/>
  </w:style>
  <w:style w:type="character" w:customStyle="1" w:styleId="FooterChar">
    <w:name w:val="Footer Char"/>
    <w:basedOn w:val="DefaultParagraphFont0"/>
  </w:style>
  <w:style w:type="character" w:customStyle="1" w:styleId="BodyTextChar">
    <w:name w:val="Body Text Char"/>
    <w:basedOn w:val="DefaultParagraphFont0"/>
  </w:style>
  <w:style w:type="character" w:styleId="StrongEmphasis">
    <w:name w:val="Strong Emphasis"/>
    <w:uiPriority w:val="22"/>
    <w:qFormat/>
    <w:rPr>
      <w:b/>
      <w:bCs/>
    </w:rPr>
  </w:style>
  <w:style w:type="character" w:customStyle="1" w:styleId="PlainTextChar">
    <w:name w:val="Plain Text Char"/>
    <w:rPr>
      <w:rFonts w:ascii="Courier New" w:hAnsi="Courier New" w:cs="Courier New"/>
      <w:sz w:val="24"/>
      <w:szCs w:val="24"/>
    </w:rPr>
  </w:style>
  <w:style w:type="character" w:customStyle="1" w:styleId="HeaderChar">
    <w:name w:val="Header Char"/>
    <w:rPr>
      <w:sz w:val="22"/>
      <w:szCs w:val="22"/>
    </w:rPr>
  </w:style>
  <w:style w:type="character" w:styleId="InternetLink">
    <w:name w:val="Internet Link"/>
    <w:rPr>
      <w:color w:val="0000FF"/>
      <w:u w:val="single"/>
    </w:rPr>
  </w:style>
  <w:style w:type="character" w:customStyle="1" w:styleId="apple-style-span">
    <w:name w:val="apple-style-span"/>
    <w:basedOn w:val="DefaultParagraphFont0"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AchievementChar">
    <w:name w:val="Achievement Char"/>
    <w:rPr>
      <w:rFonts w:ascii="Arial" w:hAnsi="Arial" w:cs="Arial"/>
      <w:spacing w:val="-5"/>
    </w:rPr>
  </w:style>
  <w:style w:type="character" w:customStyle="1" w:styleId="BodyTextIndentChar">
    <w:name w:val="Body Text Indent Char"/>
    <w:rPr>
      <w:rFonts w:ascii="Times New Roman" w:hAnsi="Times New Roman" w:cs="Times New Roman"/>
      <w:kern w:val="1"/>
    </w:rPr>
  </w:style>
  <w:style w:type="character" w:customStyle="1" w:styleId="NoSpacingChar">
    <w:name w:val="No Spacing Char"/>
    <w:rPr>
      <w:lang w:bidi="en-U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Footer">
    <w:name w:val="footer"/>
    <w:basedOn w:val="Normal"/>
    <w:pPr>
      <w:spacing w:after="0" w:line="240" w:lineRule="auto"/>
    </w:pPr>
  </w:style>
  <w:style w:type="paragraph" w:customStyle="1" w:styleId="Tit">
    <w:name w:val="Tit"/>
    <w:basedOn w:val="Normal"/>
    <w:pPr>
      <w:pBdr>
        <w:top w:val="none" w:sz="0" w:space="0" w:color="000000"/>
        <w:left w:val="none" w:sz="0" w:space="0" w:color="000000"/>
        <w:bottom w:val="single" w:sz="6" w:space="2" w:color="000000"/>
        <w:right w:val="none" w:sz="0" w:space="0" w:color="000000"/>
      </w:pBdr>
      <w:shd w:val="clear" w:color="auto" w:fill="F2F2F2"/>
      <w:spacing w:after="120" w:line="240" w:lineRule="auto"/>
      <w:ind w:left="851" w:hanging="851"/>
    </w:pPr>
    <w:rPr>
      <w:rFonts w:ascii="Times New Roman" w:hAnsi="Times New Roman"/>
      <w:b/>
      <w:sz w:val="24"/>
      <w:szCs w:val="20"/>
    </w:rPr>
  </w:style>
  <w:style w:type="paragraph" w:customStyle="1" w:styleId="Achievement">
    <w:name w:val="Achievement"/>
    <w:basedOn w:val="Tit"/>
    <w:pPr>
      <w:numPr>
        <w:numId w:val="2"/>
      </w:numPr>
      <w:pBdr>
        <w:bottom w:val="none" w:sz="0" w:space="0" w:color="000000"/>
      </w:pBdr>
      <w:shd w:val="clear" w:color="auto" w:fill="auto"/>
      <w:spacing w:after="60" w:line="220" w:lineRule="atLeast"/>
      <w:jc w:val="both"/>
    </w:pPr>
    <w:rPr>
      <w:rFonts w:ascii="Arial" w:hAnsi="Arial" w:cs="Arial"/>
      <w:b w:val="0"/>
      <w:spacing w:val="-5"/>
      <w:sz w:val="20"/>
      <w:lang/>
    </w:rPr>
  </w:style>
  <w:style w:type="paragraph" w:customStyle="1" w:styleId="ListParagraph">
    <w:name w:val="List Paragraph"/>
    <w:basedOn w:val="Normal"/>
    <w:pPr>
      <w:ind w:left="720"/>
      <w:contextualSpacing/>
    </w:pPr>
  </w:style>
  <w:style w:type="paragraph" w:customStyle="1" w:styleId="PlainText">
    <w:name w:val="Plain Text"/>
    <w:basedOn w:val="Normal"/>
    <w:pPr>
      <w:spacing w:after="0" w:line="240" w:lineRule="auto"/>
    </w:pPr>
    <w:rPr>
      <w:rFonts w:ascii="Courier New" w:hAnsi="Courier New" w:cs="Courier New"/>
      <w:sz w:val="24"/>
      <w:szCs w:val="24"/>
      <w:lang/>
    </w:rPr>
  </w:style>
  <w:style w:type="paragraph" w:styleId="Header">
    <w:name w:val="header"/>
    <w:basedOn w:val="Normal"/>
    <w:rPr>
      <w:lang/>
    </w:rPr>
  </w:style>
  <w:style w:type="paragraph" w:customStyle="1" w:styleId="BodyText2">
    <w:name w:val="Body Text 2"/>
    <w:basedOn w:val="Normal"/>
    <w:pPr>
      <w:spacing w:after="120" w:line="480" w:lineRule="auto"/>
    </w:pPr>
  </w:style>
  <w:style w:type="paragraph" w:customStyle="1" w:styleId="BulletIndent">
    <w:name w:val="Bullet Indent"/>
    <w:basedOn w:val="Normal"/>
    <w:pPr>
      <w:spacing w:before="30" w:after="30" w:line="240" w:lineRule="auto"/>
      <w:ind w:left="576" w:hanging="216"/>
    </w:pPr>
    <w:rPr>
      <w:rFonts w:ascii="Arial" w:hAnsi="Arial" w:cs="Arial"/>
      <w:sz w:val="20"/>
      <w:szCs w:val="20"/>
      <w:lang w:val="en-GB"/>
    </w:rPr>
  </w:style>
  <w:style w:type="paragraph" w:customStyle="1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  <w:lang/>
    </w:rPr>
  </w:style>
  <w:style w:type="paragraph" w:customStyle="1" w:styleId="Default">
    <w:name w:val="Default"/>
    <w:pPr>
      <w:suppressAutoHyphens/>
      <w:autoSpaceDE w:val="0"/>
    </w:pPr>
    <w:rPr>
      <w:rFonts w:ascii="Garamond" w:hAnsi="Garamond" w:cs="Garamond"/>
      <w:color w:val="000000"/>
      <w:sz w:val="24"/>
      <w:szCs w:val="24"/>
      <w:lang w:eastAsia="zh-CN"/>
    </w:rPr>
  </w:style>
  <w:style w:type="paragraph" w:styleId="TextBodyIndent">
    <w:name w:val="Text Body Indent"/>
    <w:basedOn w:val="Normal"/>
    <w:pPr>
      <w:widowControl w:val="0"/>
      <w:overflowPunct w:val="0"/>
      <w:autoSpaceDE w:val="0"/>
      <w:spacing w:after="120" w:line="240" w:lineRule="auto"/>
      <w:ind w:left="360"/>
    </w:pPr>
    <w:rPr>
      <w:rFonts w:ascii="Times New Roman" w:hAnsi="Times New Roman"/>
      <w:kern w:val="1"/>
      <w:sz w:val="20"/>
      <w:szCs w:val="20"/>
      <w:lang/>
    </w:rPr>
  </w:style>
  <w:style w:type="paragraph" w:customStyle="1" w:styleId="NoSpacing">
    <w:name w:val="No Spacing"/>
    <w:basedOn w:val="Normal"/>
    <w:pPr>
      <w:spacing w:after="0" w:line="240" w:lineRule="auto"/>
      <w:jc w:val="both"/>
    </w:pPr>
    <w:rPr>
      <w:sz w:val="20"/>
      <w:szCs w:val="20"/>
      <w:lang w:bidi="en-US"/>
    </w:rPr>
  </w:style>
  <w:style w:type="paragraph" w:customStyle="1" w:styleId="Normal10pt">
    <w:name w:val="Normal + 10 pt"/>
    <w:basedOn w:val="Normal"/>
    <w:pPr>
      <w:overflowPunct w:val="0"/>
      <w:autoSpaceDE w:val="0"/>
      <w:spacing w:after="0" w:line="240" w:lineRule="auto"/>
      <w:textAlignment w:val="baseline"/>
    </w:pPr>
    <w:rPr>
      <w:rFonts w:ascii="Arial" w:hAnsi="Arial" w:cs="Arial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7ecbe63081d3fb07244e9f614a8128f0134f530e18705c4458440321091b5b58120a170516415c5a0e4356014b4450530401195c1333471b1b111244585909504e011503504e1c180c571833471b1b0018405c5a0e535601514841481f0f2b561358191b6060715f26286d413e464f445f4e010d1f1b4d58505045111b535b5d0e5748110d19031053156&amp;docType=doc" TargetMode="External"/><Relationship Id="rId5" Type="http://schemas.openxmlformats.org/officeDocument/2006/relationships/hyperlink" Target="mailto:siddartha.mot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1132</Words>
  <Characters>6459</Characters>
  <Application>Microsoft Office Word</Application>
  <DocSecurity>0</DocSecurity>
  <Lines>53</Lines>
  <Paragraphs>15</Paragraphs>
  <ScaleCrop>false</ScaleCrop>
  <Company/>
  <LinksUpToDate>false</LinksUpToDate>
  <CharactersWithSpaces>7576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Home</dc:creator>
  <cp:lastModifiedBy>Hemu</cp:lastModifiedBy>
  <cp:revision>2</cp:revision>
  <cp:lastPrinted>1601-01-01T00:00:00Z</cp:lastPrinted>
  <dcterms:created xsi:type="dcterms:W3CDTF">2018-11-20T11:20:00Z</dcterms:created>
  <dcterms:modified xsi:type="dcterms:W3CDTF">2018-11-20T11:20:00Z</dcterms:modified>
</cp:coreProperties>
</file>