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A5" w:rsidRPr="00FE0F42" w:rsidRDefault="006E484C">
      <w:pPr>
        <w:jc w:val="both"/>
        <w:rPr>
          <w:rFonts w:ascii="Verdana" w:hAnsi="Verdana" w:cs="Verdana"/>
          <w:b/>
          <w:sz w:val="20"/>
          <w:szCs w:val="20"/>
        </w:rPr>
      </w:pPr>
    </w:p>
    <w:p w:rsidR="00C556A5" w:rsidRPr="00FE0F42" w:rsidRDefault="006E484C">
      <w:pPr>
        <w:jc w:val="both"/>
        <w:rPr>
          <w:rFonts w:ascii="Verdana" w:hAnsi="Verdana" w:cs="Verdana"/>
          <w:b/>
        </w:rPr>
      </w:pPr>
      <w:r w:rsidRPr="00FE0F42">
        <w:rPr>
          <w:rFonts w:ascii="Verdana" w:hAnsi="Verdana" w:cs="Verdana"/>
          <w:b/>
        </w:rPr>
        <w:t>Anant Sukhdev Sawalkar</w:t>
      </w:r>
    </w:p>
    <w:p w:rsidR="00C556A5" w:rsidRPr="00FE0F42" w:rsidRDefault="006E484C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Email:  anant.sawalkar1108@gmail.com</w:t>
      </w:r>
    </w:p>
    <w:p w:rsidR="00C556A5" w:rsidRPr="00FE0F42" w:rsidRDefault="006E484C">
      <w:pPr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bCs/>
          <w:sz w:val="20"/>
          <w:szCs w:val="20"/>
        </w:rPr>
        <w:t>Contact no. : 7506635989</w:t>
      </w:r>
    </w:p>
    <w:p w:rsidR="00C556A5" w:rsidRPr="00FE0F42" w:rsidRDefault="006E484C">
      <w:pPr>
        <w:tabs>
          <w:tab w:val="left" w:pos="7005"/>
        </w:tabs>
        <w:jc w:val="both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Enhance self &amp; organizational capabilities by constantly upgrading myself, utilizing skills and knowledge with high customer orientation to excel in the field, contributi</w:t>
      </w:r>
      <w:r w:rsidRPr="00FE0F42">
        <w:rPr>
          <w:rFonts w:ascii="Verdana" w:hAnsi="Verdana" w:cs="Verdana"/>
          <w:b/>
          <w:sz w:val="20"/>
          <w:szCs w:val="20"/>
        </w:rPr>
        <w:t>ng toward business goals.</w:t>
      </w:r>
    </w:p>
    <w:p w:rsidR="00C556A5" w:rsidRPr="00FE0F42" w:rsidRDefault="006E484C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C556A5" w:rsidRPr="00FE0F42" w:rsidRDefault="006E484C">
      <w:pPr>
        <w:shd w:val="clear" w:color="auto" w:fill="BFBFBF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  <w:u w:val="single"/>
        </w:rPr>
        <w:t>PROFILE</w:t>
      </w:r>
      <w:r w:rsidRPr="00FE0F42">
        <w:rPr>
          <w:rFonts w:ascii="Verdana" w:hAnsi="Verdana" w:cs="Verdana"/>
          <w:b/>
          <w:sz w:val="20"/>
          <w:szCs w:val="20"/>
        </w:rPr>
        <w:t xml:space="preserve">: </w:t>
      </w:r>
      <w:r w:rsidRPr="00FE0F42">
        <w:rPr>
          <w:rFonts w:ascii="Verdana" w:hAnsi="Verdana" w:cs="Verdana"/>
          <w:b/>
          <w:sz w:val="20"/>
          <w:szCs w:val="20"/>
          <w:u w:val="single"/>
        </w:rPr>
        <w:t>EXPERIENCE</w:t>
      </w:r>
      <w:r w:rsidRPr="00FE0F42">
        <w:rPr>
          <w:rFonts w:ascii="Verdana" w:hAnsi="Verdana" w:cs="Verdana"/>
          <w:b/>
          <w:sz w:val="20"/>
          <w:szCs w:val="20"/>
        </w:rPr>
        <w:t xml:space="preserve"> </w:t>
      </w:r>
    </w:p>
    <w:p w:rsidR="00C556A5" w:rsidRDefault="006E484C">
      <w:pPr>
        <w:tabs>
          <w:tab w:val="left" w:pos="7005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3.</w:t>
      </w:r>
      <w:r>
        <w:rPr>
          <w:rFonts w:ascii="Verdana" w:hAnsi="Verdana" w:cs="Verdana"/>
          <w:sz w:val="20"/>
          <w:szCs w:val="20"/>
        </w:rPr>
        <w:t>6</w:t>
      </w:r>
      <w:r w:rsidRPr="00FE0F42">
        <w:rPr>
          <w:rFonts w:ascii="Verdana" w:hAnsi="Verdana" w:cs="Verdana"/>
          <w:sz w:val="20"/>
          <w:szCs w:val="20"/>
        </w:rPr>
        <w:t xml:space="preserve"> years of overall experience in software development.</w:t>
      </w:r>
    </w:p>
    <w:p w:rsidR="004B4417" w:rsidRPr="00FE0F42" w:rsidRDefault="006E484C">
      <w:pPr>
        <w:tabs>
          <w:tab w:val="left" w:pos="7005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Working as Associate Consultant (</w:t>
      </w:r>
      <w:r w:rsidRPr="004B4417">
        <w:rPr>
          <w:rFonts w:ascii="Verdana" w:hAnsi="Verdana" w:cs="Verdana"/>
          <w:b/>
          <w:sz w:val="20"/>
          <w:szCs w:val="20"/>
        </w:rPr>
        <w:t>GE Capital</w:t>
      </w:r>
      <w:r>
        <w:rPr>
          <w:rFonts w:ascii="Verdana" w:hAnsi="Verdana" w:cs="Verdana"/>
          <w:sz w:val="20"/>
          <w:szCs w:val="20"/>
        </w:rPr>
        <w:t xml:space="preserve"> Syndication Management) at Capgemini (Navi Mumbai) 15</w:t>
      </w:r>
      <w:r w:rsidRPr="004B4417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March 2018</w:t>
      </w:r>
    </w:p>
    <w:p w:rsidR="00C556A5" w:rsidRPr="00FE0F42" w:rsidRDefault="006E484C">
      <w:pPr>
        <w:tabs>
          <w:tab w:val="left" w:pos="7005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Earlier, I Worked</w:t>
      </w:r>
      <w:r w:rsidRPr="00FE0F42">
        <w:rPr>
          <w:rFonts w:ascii="Verdana" w:hAnsi="Verdana" w:cs="Verdana"/>
          <w:sz w:val="20"/>
          <w:szCs w:val="20"/>
        </w:rPr>
        <w:t xml:space="preserve"> with Gre</w:t>
      </w:r>
      <w:r>
        <w:rPr>
          <w:rFonts w:ascii="Verdana" w:hAnsi="Verdana" w:cs="Verdana"/>
          <w:sz w:val="20"/>
          <w:szCs w:val="20"/>
        </w:rPr>
        <w:t>en P</w:t>
      </w:r>
      <w:r>
        <w:rPr>
          <w:rFonts w:ascii="Verdana" w:hAnsi="Verdana" w:cs="Verdana"/>
          <w:sz w:val="20"/>
          <w:szCs w:val="20"/>
        </w:rPr>
        <w:t>oint Technology Services, Navi</w:t>
      </w:r>
      <w:r w:rsidRPr="00FE0F42">
        <w:rPr>
          <w:rFonts w:ascii="Verdana" w:hAnsi="Verdana" w:cs="Verdana"/>
          <w:sz w:val="20"/>
          <w:szCs w:val="20"/>
        </w:rPr>
        <w:t xml:space="preserve"> Mumbai,</w:t>
      </w:r>
      <w:r>
        <w:rPr>
          <w:rFonts w:ascii="Verdana" w:hAnsi="Verdana" w:cs="Verdana"/>
          <w:sz w:val="20"/>
          <w:szCs w:val="20"/>
        </w:rPr>
        <w:t xml:space="preserve"> as Software Developer</w:t>
      </w:r>
      <w:r w:rsidRPr="00FE0F42">
        <w:rPr>
          <w:rFonts w:ascii="Verdana" w:hAnsi="Verdana" w:cs="Verdana"/>
          <w:sz w:val="20"/>
          <w:szCs w:val="20"/>
        </w:rPr>
        <w:t xml:space="preserve"> from 13</w:t>
      </w:r>
      <w:r w:rsidRPr="00FE0F42">
        <w:rPr>
          <w:rFonts w:ascii="Verdana" w:hAnsi="Verdana" w:cs="Verdana"/>
          <w:sz w:val="20"/>
          <w:szCs w:val="20"/>
          <w:vertAlign w:val="superscript"/>
        </w:rPr>
        <w:t>th</w:t>
      </w:r>
      <w:r w:rsidRPr="00FE0F42">
        <w:rPr>
          <w:rFonts w:ascii="Verdana" w:hAnsi="Verdana" w:cs="Verdana"/>
          <w:sz w:val="20"/>
          <w:szCs w:val="20"/>
        </w:rPr>
        <w:t xml:space="preserve"> April, 2015 </w:t>
      </w:r>
      <w:r>
        <w:rPr>
          <w:rFonts w:ascii="Verdana" w:hAnsi="Verdana" w:cs="Verdana"/>
          <w:sz w:val="20"/>
          <w:szCs w:val="20"/>
        </w:rPr>
        <w:t>to 9</w:t>
      </w:r>
      <w:r>
        <w:rPr>
          <w:rFonts w:ascii="Verdana" w:hAnsi="Verdana" w:cs="Verdana"/>
          <w:sz w:val="20"/>
          <w:szCs w:val="20"/>
          <w:vertAlign w:val="superscript"/>
        </w:rPr>
        <w:t xml:space="preserve">th </w:t>
      </w:r>
      <w:r>
        <w:rPr>
          <w:rFonts w:ascii="Verdana" w:hAnsi="Verdana" w:cs="Verdana"/>
          <w:sz w:val="20"/>
          <w:szCs w:val="20"/>
        </w:rPr>
        <w:t>March 2018.</w:t>
      </w:r>
    </w:p>
    <w:p w:rsidR="00C556A5" w:rsidRPr="00FE0F42" w:rsidRDefault="006E484C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C556A5" w:rsidRPr="00FE0F42" w:rsidRDefault="006E484C">
      <w:pPr>
        <w:shd w:val="clear" w:color="auto" w:fill="BFBFBF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  <w:u w:val="single"/>
        </w:rPr>
        <w:t>CAREER GRAPH</w:t>
      </w:r>
    </w:p>
    <w:p w:rsidR="00C556A5" w:rsidRPr="00FE0F42" w:rsidRDefault="006E484C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 w:rsidRPr="00FE0F42">
        <w:rPr>
          <w:rFonts w:ascii="Verdana" w:hAnsi="Verdana" w:cs="Verdana"/>
          <w:sz w:val="20"/>
          <w:szCs w:val="20"/>
        </w:rPr>
        <w:t>A softw</w:t>
      </w:r>
      <w:r w:rsidRPr="00FE0F42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re developer with expertise in </w:t>
      </w:r>
      <w:r w:rsidRPr="00FE0F42">
        <w:rPr>
          <w:rFonts w:ascii="Verdana" w:hAnsi="Verdana" w:cs="Verdana"/>
          <w:sz w:val="20"/>
          <w:szCs w:val="20"/>
        </w:rPr>
        <w:t>SQL</w:t>
      </w:r>
      <w:r>
        <w:rPr>
          <w:rFonts w:ascii="Verdana" w:hAnsi="Verdana" w:cs="Verdana"/>
          <w:sz w:val="20"/>
          <w:szCs w:val="20"/>
        </w:rPr>
        <w:t xml:space="preserve"> Server, .</w:t>
      </w:r>
      <w:r w:rsidRPr="00FE0F42">
        <w:rPr>
          <w:rFonts w:ascii="Verdana" w:hAnsi="Verdana" w:cs="Verdana"/>
          <w:sz w:val="20"/>
          <w:szCs w:val="20"/>
        </w:rPr>
        <w:t xml:space="preserve">NET MVC, Web API, </w:t>
      </w:r>
      <w:r w:rsidRPr="00FE0F42">
        <w:rPr>
          <w:rFonts w:ascii="Verdana" w:hAnsi="Verdana" w:cs="Verdana"/>
          <w:sz w:val="20"/>
          <w:szCs w:val="20"/>
        </w:rPr>
        <w:t>Angu</w:t>
      </w:r>
      <w:r>
        <w:rPr>
          <w:rFonts w:ascii="Verdana" w:hAnsi="Verdana" w:cs="Verdana"/>
          <w:sz w:val="20"/>
          <w:szCs w:val="20"/>
        </w:rPr>
        <w:t>lar technologies, possess 3.</w:t>
      </w:r>
      <w:r>
        <w:rPr>
          <w:rFonts w:ascii="Verdana" w:hAnsi="Verdana" w:cs="Verdana"/>
          <w:sz w:val="20"/>
          <w:szCs w:val="20"/>
        </w:rPr>
        <w:t>6 years</w:t>
      </w:r>
      <w:r w:rsidRPr="00FE0F42">
        <w:rPr>
          <w:rFonts w:ascii="Verdana" w:hAnsi="Verdana" w:cs="Verdana"/>
          <w:sz w:val="20"/>
          <w:szCs w:val="20"/>
        </w:rPr>
        <w:t xml:space="preserve"> hands on experience.</w:t>
      </w:r>
    </w:p>
    <w:p w:rsidR="00C556A5" w:rsidRPr="00FE0F42" w:rsidRDefault="006E484C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FE0F42"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Skilled i</w:t>
      </w:r>
      <w:r w:rsidRPr="00FE0F42"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n requirements analysis and project</w:t>
      </w:r>
    </w:p>
    <w:p w:rsidR="00C556A5" w:rsidRPr="00FE0F42" w:rsidRDefault="006E484C">
      <w:pPr>
        <w:pStyle w:val="BodyText"/>
        <w:numPr>
          <w:ilvl w:val="0"/>
          <w:numId w:val="6"/>
        </w:numPr>
        <w:rPr>
          <w:rFonts w:cs="Verdana"/>
          <w:sz w:val="20"/>
        </w:rPr>
      </w:pPr>
      <w:r w:rsidRPr="00FE0F42">
        <w:rPr>
          <w:sz w:val="20"/>
        </w:rPr>
        <w:t>Proficient in coding and developing the new program</w:t>
      </w:r>
    </w:p>
    <w:p w:rsidR="00C556A5" w:rsidRPr="00FE0F42" w:rsidRDefault="006E484C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C556A5" w:rsidRPr="00FE0F42" w:rsidRDefault="006E484C">
      <w:pPr>
        <w:pStyle w:val="NoSpacing"/>
        <w:rPr>
          <w:rFonts w:ascii="Verdana" w:hAnsi="Verdana" w:cs="Verdana"/>
          <w:b/>
          <w:sz w:val="20"/>
          <w:szCs w:val="20"/>
        </w:rPr>
      </w:pPr>
    </w:p>
    <w:p w:rsidR="00C556A5" w:rsidRPr="00FE0F42" w:rsidRDefault="006E484C">
      <w:pPr>
        <w:shd w:val="clear" w:color="auto" w:fill="BFBFBF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  <w:u w:val="single"/>
        </w:rPr>
        <w:t>TECHNICAL SKILLS</w:t>
      </w:r>
    </w:p>
    <w:p w:rsidR="00C556A5" w:rsidRPr="00FE0F42" w:rsidRDefault="006E484C">
      <w:pPr>
        <w:pStyle w:val="NoSpacing"/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Languages/Scripts :</w:t>
      </w:r>
      <w:r w:rsidRPr="00FE0F42">
        <w:rPr>
          <w:rFonts w:ascii="Verdana" w:hAnsi="Verdana" w:cs="Verdana"/>
          <w:sz w:val="20"/>
          <w:szCs w:val="20"/>
        </w:rPr>
        <w:t xml:space="preserve"> C#,.NET 4.0/4.5, ADO.Net,ASP.Net , Web API ,MVC</w:t>
      </w:r>
    </w:p>
    <w:p w:rsidR="00C556A5" w:rsidRPr="00FE0F42" w:rsidRDefault="006E484C">
      <w:pPr>
        <w:pStyle w:val="NoSpacing"/>
        <w:ind w:left="2520" w:firstLine="3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sz w:val="20"/>
          <w:szCs w:val="20"/>
        </w:rPr>
        <w:t>Angular JS</w:t>
      </w:r>
      <w:r w:rsidRPr="00FE0F42">
        <w:rPr>
          <w:rFonts w:ascii="Verdana" w:hAnsi="Verdana" w:cs="Verdana"/>
          <w:sz w:val="20"/>
          <w:szCs w:val="20"/>
        </w:rPr>
        <w:t>, SQL</w:t>
      </w:r>
    </w:p>
    <w:p w:rsidR="00C556A5" w:rsidRPr="00FE0F42" w:rsidRDefault="006E484C">
      <w:pPr>
        <w:pStyle w:val="NoSpacing"/>
        <w:numPr>
          <w:ilvl w:val="0"/>
          <w:numId w:val="11"/>
        </w:numPr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Software                  :</w:t>
      </w:r>
      <w:r>
        <w:rPr>
          <w:rFonts w:ascii="Verdana" w:hAnsi="Verdana" w:cs="Verdana"/>
          <w:sz w:val="20"/>
          <w:szCs w:val="20"/>
        </w:rPr>
        <w:t xml:space="preserve"> Visual Studio 20</w:t>
      </w:r>
      <w:r w:rsidRPr="00FE0F42">
        <w:rPr>
          <w:rFonts w:ascii="Verdana" w:hAnsi="Verdana" w:cs="Verdana"/>
          <w:sz w:val="20"/>
          <w:szCs w:val="20"/>
        </w:rPr>
        <w:t>15/17</w:t>
      </w:r>
    </w:p>
    <w:p w:rsidR="00C556A5" w:rsidRPr="00FE0F42" w:rsidRDefault="006E484C">
      <w:pPr>
        <w:pStyle w:val="NoSpacing"/>
        <w:numPr>
          <w:ilvl w:val="0"/>
          <w:numId w:val="11"/>
        </w:numPr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 xml:space="preserve">Databases   </w:t>
      </w:r>
      <w:r w:rsidRPr="00FE0F42">
        <w:rPr>
          <w:rFonts w:ascii="Verdana" w:hAnsi="Verdana" w:cs="Verdana"/>
          <w:b/>
          <w:sz w:val="20"/>
          <w:szCs w:val="20"/>
        </w:rPr>
        <w:t xml:space="preserve">             :</w:t>
      </w:r>
      <w:r w:rsidRPr="00FE0F42">
        <w:rPr>
          <w:rFonts w:ascii="Verdana" w:hAnsi="Verdana" w:cs="Verdana"/>
          <w:sz w:val="20"/>
          <w:szCs w:val="20"/>
        </w:rPr>
        <w:t xml:space="preserve"> SQL Server 2012/2014/2016</w:t>
      </w:r>
    </w:p>
    <w:p w:rsidR="00C556A5" w:rsidRPr="00FE0F42" w:rsidRDefault="006E484C">
      <w:pPr>
        <w:pStyle w:val="NoSpacing"/>
        <w:numPr>
          <w:ilvl w:val="0"/>
          <w:numId w:val="20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 xml:space="preserve">Operating Systems  </w:t>
      </w:r>
      <w:r w:rsidRPr="00FE0F42">
        <w:rPr>
          <w:rFonts w:ascii="Verdana" w:hAnsi="Verdana" w:cs="Verdana"/>
          <w:sz w:val="20"/>
          <w:szCs w:val="20"/>
        </w:rPr>
        <w:t>: Windows 7, Windows 10</w:t>
      </w:r>
    </w:p>
    <w:p w:rsidR="00C556A5" w:rsidRPr="00FE0F42" w:rsidRDefault="006E484C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C556A5" w:rsidRPr="00FE0F42" w:rsidRDefault="006E484C">
      <w:pPr>
        <w:pStyle w:val="NoSpacing"/>
        <w:ind w:left="720"/>
        <w:rPr>
          <w:rFonts w:ascii="Verdana" w:hAnsi="Verdana" w:cs="Verdana"/>
          <w:sz w:val="20"/>
          <w:szCs w:val="20"/>
        </w:rPr>
      </w:pPr>
    </w:p>
    <w:p w:rsidR="004B4417" w:rsidRPr="00320AEA" w:rsidRDefault="006E484C" w:rsidP="00320AEA">
      <w:pPr>
        <w:shd w:val="clear" w:color="auto" w:fill="BFBFBF"/>
        <w:ind w:right="-97"/>
        <w:jc w:val="both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bCs/>
          <w:sz w:val="20"/>
          <w:szCs w:val="20"/>
          <w:u w:val="single"/>
        </w:rPr>
        <w:t>PROJECT DETAILS</w:t>
      </w:r>
    </w:p>
    <w:p w:rsidR="004B4417" w:rsidRPr="00FE0F42" w:rsidRDefault="006E484C" w:rsidP="004B4417">
      <w:pPr>
        <w:numPr>
          <w:ilvl w:val="0"/>
          <w:numId w:val="8"/>
        </w:num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Syndication Management</w:t>
      </w:r>
    </w:p>
    <w:p w:rsidR="004B4417" w:rsidRPr="004B4417" w:rsidRDefault="006E484C" w:rsidP="004B4417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  <w:r w:rsidRPr="004B4417">
        <w:rPr>
          <w:rFonts w:ascii="Verdana" w:hAnsi="Verdana" w:cs="Verdana"/>
          <w:sz w:val="20"/>
          <w:szCs w:val="20"/>
        </w:rPr>
        <w:t>Syndication Management</w:t>
      </w:r>
      <w:r>
        <w:rPr>
          <w:rFonts w:ascii="Verdana" w:hAnsi="Verdana" w:cs="Verdana"/>
          <w:sz w:val="20"/>
          <w:szCs w:val="20"/>
        </w:rPr>
        <w:t xml:space="preserve"> is a product which is use by GE Capital team. It is a web site that help GE team to create the deals for sel</w:t>
      </w:r>
      <w:r>
        <w:rPr>
          <w:rFonts w:ascii="Verdana" w:hAnsi="Verdana" w:cs="Verdana"/>
          <w:sz w:val="20"/>
          <w:szCs w:val="20"/>
        </w:rPr>
        <w:t>ling their products which have multiple investors, so they can select the investor and submit deal for them.</w:t>
      </w:r>
    </w:p>
    <w:p w:rsidR="00320AEA" w:rsidRDefault="006E484C" w:rsidP="004B4417">
      <w:pPr>
        <w:ind w:right="-118"/>
        <w:rPr>
          <w:rFonts w:ascii="Verdana" w:hAnsi="Verdana" w:cs="Verdana"/>
          <w:b/>
          <w:sz w:val="20"/>
          <w:szCs w:val="20"/>
        </w:rPr>
      </w:pPr>
    </w:p>
    <w:p w:rsidR="004B4417" w:rsidRPr="00320AEA" w:rsidRDefault="006E484C" w:rsidP="004B4417">
      <w:pPr>
        <w:ind w:right="-118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Responsibilities:</w:t>
      </w:r>
    </w:p>
    <w:p w:rsidR="004B4417" w:rsidRPr="00FE0F42" w:rsidRDefault="006E484C" w:rsidP="00320AEA">
      <w:pPr>
        <w:numPr>
          <w:ilvl w:val="0"/>
          <w:numId w:val="7"/>
        </w:num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Working with on</w:t>
      </w:r>
      <w:r>
        <w:rPr>
          <w:rFonts w:ascii="Verdana" w:hAnsi="Verdana" w:cs="Verdana"/>
          <w:sz w:val="20"/>
          <w:szCs w:val="20"/>
        </w:rPr>
        <w:t>site team</w:t>
      </w:r>
      <w:r>
        <w:rPr>
          <w:rFonts w:ascii="Verdana" w:hAnsi="Verdana" w:cs="Verdana"/>
          <w:sz w:val="20"/>
          <w:szCs w:val="20"/>
        </w:rPr>
        <w:t xml:space="preserve"> and create the new Controller, Service, Models, Repository, Angular Co</w:t>
      </w:r>
      <w:r>
        <w:rPr>
          <w:rFonts w:ascii="Verdana" w:hAnsi="Verdana" w:cs="Verdana"/>
          <w:sz w:val="20"/>
          <w:szCs w:val="20"/>
        </w:rPr>
        <w:t>mponent</w:t>
      </w:r>
      <w:r>
        <w:rPr>
          <w:rFonts w:ascii="Verdana" w:hAnsi="Verdana" w:cs="Verdana"/>
          <w:sz w:val="20"/>
          <w:szCs w:val="20"/>
        </w:rPr>
        <w:t>, Service.</w:t>
      </w:r>
    </w:p>
    <w:p w:rsidR="00320AEA" w:rsidRDefault="006E484C" w:rsidP="00320AEA">
      <w:pPr>
        <w:numPr>
          <w:ilvl w:val="0"/>
          <w:numId w:val="7"/>
        </w:num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Co-Ordinate wit</w:t>
      </w:r>
      <w:r>
        <w:rPr>
          <w:rFonts w:ascii="Verdana" w:hAnsi="Verdana" w:cs="Verdana"/>
          <w:sz w:val="20"/>
          <w:szCs w:val="20"/>
        </w:rPr>
        <w:t>h onsite team and helping in product development.</w:t>
      </w:r>
    </w:p>
    <w:p w:rsidR="00320AEA" w:rsidRDefault="006E484C" w:rsidP="00320AEA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</w:p>
    <w:p w:rsidR="00320AEA" w:rsidRDefault="006E484C" w:rsidP="00320AEA">
      <w:pPr>
        <w:numPr>
          <w:ilvl w:val="0"/>
          <w:numId w:val="7"/>
        </w:num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Preparation of helpful product related documents.</w:t>
      </w:r>
    </w:p>
    <w:p w:rsidR="00000000" w:rsidRPr="00FE0F42" w:rsidRDefault="006E484C" w:rsidP="00320AEA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</w:p>
    <w:p w:rsidR="00000000" w:rsidRPr="00FE0F42" w:rsidRDefault="006E484C" w:rsidP="00320AEA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</w:p>
    <w:p w:rsidR="00320AEA" w:rsidRPr="00FE0F42" w:rsidRDefault="006E484C" w:rsidP="00320AEA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</w:p>
    <w:p w:rsidR="004B4417" w:rsidRPr="00FE0F42" w:rsidRDefault="006E484C" w:rsidP="004B4417">
      <w:pPr>
        <w:numPr>
          <w:ilvl w:val="0"/>
          <w:numId w:val="3"/>
        </w:numPr>
        <w:spacing w:after="0" w:line="240" w:lineRule="auto"/>
        <w:ind w:left="144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 </w:t>
      </w:r>
      <w:r>
        <w:rPr>
          <w:rFonts w:ascii="Verdana" w:hAnsi="Verdana" w:cs="Verdana"/>
          <w:sz w:val="20"/>
          <w:szCs w:val="20"/>
        </w:rPr>
        <w:t>Role: Associate Consultant</w:t>
      </w:r>
    </w:p>
    <w:p w:rsidR="004B4417" w:rsidRPr="00FE0F42" w:rsidRDefault="006E484C" w:rsidP="004B4417">
      <w:pPr>
        <w:numPr>
          <w:ilvl w:val="0"/>
          <w:numId w:val="3"/>
        </w:numPr>
        <w:spacing w:after="0" w:line="240" w:lineRule="auto"/>
        <w:ind w:left="144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 Team Size: </w:t>
      </w:r>
      <w:r>
        <w:rPr>
          <w:rFonts w:ascii="Verdana" w:hAnsi="Verdana" w:cs="Verdana"/>
          <w:sz w:val="20"/>
          <w:szCs w:val="20"/>
        </w:rPr>
        <w:t>6</w:t>
      </w:r>
    </w:p>
    <w:p w:rsidR="004B4417" w:rsidRPr="00FE0F42" w:rsidRDefault="006E484C" w:rsidP="004B4417">
      <w:pPr>
        <w:numPr>
          <w:ilvl w:val="0"/>
          <w:numId w:val="3"/>
        </w:numPr>
        <w:spacing w:after="0" w:line="240" w:lineRule="auto"/>
        <w:ind w:left="144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 Data Base: SQL</w:t>
      </w:r>
      <w:r>
        <w:rPr>
          <w:rFonts w:ascii="Verdana" w:hAnsi="Verdana" w:cs="Verdana"/>
          <w:sz w:val="20"/>
          <w:szCs w:val="20"/>
        </w:rPr>
        <w:t xml:space="preserve"> Server</w:t>
      </w:r>
      <w:r w:rsidRPr="00FE0F42">
        <w:rPr>
          <w:rFonts w:ascii="Verdana" w:hAnsi="Verdana" w:cs="Verdana"/>
          <w:sz w:val="20"/>
          <w:szCs w:val="20"/>
        </w:rPr>
        <w:t>,ADO.NET</w:t>
      </w:r>
    </w:p>
    <w:p w:rsidR="004B4417" w:rsidRDefault="006E484C" w:rsidP="004B4417">
      <w:pPr>
        <w:numPr>
          <w:ilvl w:val="0"/>
          <w:numId w:val="3"/>
        </w:numPr>
        <w:spacing w:after="0" w:line="240" w:lineRule="auto"/>
        <w:ind w:left="1440" w:right="-118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 </w:t>
      </w:r>
      <w:r>
        <w:rPr>
          <w:rFonts w:ascii="Verdana" w:hAnsi="Verdana" w:cs="Verdana"/>
          <w:sz w:val="20"/>
          <w:szCs w:val="20"/>
        </w:rPr>
        <w:t>Frontend</w:t>
      </w:r>
      <w:r w:rsidRPr="00FE0F42"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HTML5, Web API</w:t>
      </w:r>
      <w:r w:rsidRPr="00FE0F42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MVC,</w:t>
      </w:r>
      <w:r w:rsidRPr="00FE0F42">
        <w:rPr>
          <w:rFonts w:ascii="Verdana" w:hAnsi="Verdana" w:cs="Verdana"/>
          <w:sz w:val="20"/>
          <w:szCs w:val="20"/>
        </w:rPr>
        <w:t xml:space="preserve"> Angular</w:t>
      </w:r>
      <w:r>
        <w:rPr>
          <w:rFonts w:ascii="Verdana" w:hAnsi="Verdana" w:cs="Verdana"/>
          <w:sz w:val="20"/>
          <w:szCs w:val="20"/>
        </w:rPr>
        <w:t xml:space="preserve"> 4</w:t>
      </w:r>
      <w:r w:rsidRPr="00FE0F42">
        <w:rPr>
          <w:rFonts w:ascii="Verdana" w:hAnsi="Verdana" w:cs="Verdana"/>
          <w:sz w:val="20"/>
          <w:szCs w:val="20"/>
        </w:rPr>
        <w:t>.</w:t>
      </w:r>
    </w:p>
    <w:p w:rsidR="004B4417" w:rsidRDefault="006E484C" w:rsidP="00A6783C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</w:p>
    <w:p w:rsidR="004B4417" w:rsidRDefault="006E484C" w:rsidP="00A6783C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</w:p>
    <w:p w:rsidR="004B4417" w:rsidRPr="00FE0F42" w:rsidRDefault="006E484C" w:rsidP="00A6783C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</w:p>
    <w:p w:rsidR="00A6783C" w:rsidRPr="00FE0F42" w:rsidRDefault="006E484C" w:rsidP="00A6783C">
      <w:pPr>
        <w:spacing w:after="0" w:line="240" w:lineRule="auto"/>
        <w:ind w:left="780" w:right="-118"/>
        <w:rPr>
          <w:rFonts w:ascii="Verdana" w:hAnsi="Verdana" w:cs="Verdana"/>
          <w:sz w:val="20"/>
          <w:szCs w:val="20"/>
        </w:rPr>
      </w:pPr>
    </w:p>
    <w:p w:rsidR="00C556A5" w:rsidRPr="00FE0F42" w:rsidRDefault="006E484C" w:rsidP="00C5773E">
      <w:pPr>
        <w:numPr>
          <w:ilvl w:val="0"/>
          <w:numId w:val="8"/>
        </w:num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DarwinPr</w:t>
      </w:r>
      <w:r w:rsidRPr="00FE0F42">
        <w:rPr>
          <w:rFonts w:ascii="Verdana" w:hAnsi="Verdana" w:cs="Verdana"/>
          <w:b/>
          <w:sz w:val="20"/>
          <w:szCs w:val="20"/>
        </w:rPr>
        <w:t>ep</w:t>
      </w:r>
    </w:p>
    <w:p w:rsidR="00C556A5" w:rsidRPr="00FE0F42" w:rsidRDefault="006E484C" w:rsidP="00C5773E">
      <w:pPr>
        <w:ind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DarwinPrep is a product. It is sold in US Market. Darwin prep is an app/website that helps student to practice SAT/ACT/SHAT Exams. These exams are similar as that of AIEE/IIT Entrance exams in India. It contains Administration site through which tests c</w:t>
      </w:r>
      <w:r w:rsidRPr="00FE0F42">
        <w:rPr>
          <w:rFonts w:ascii="Verdana" w:hAnsi="Verdana" w:cs="Verdana"/>
          <w:sz w:val="20"/>
          <w:szCs w:val="20"/>
        </w:rPr>
        <w:t>an be scheduled, students are managed and a student website through which tests can be given, performance can be evaluated in graphical formats.</w:t>
      </w:r>
    </w:p>
    <w:p w:rsidR="00C556A5" w:rsidRPr="00FE0F42" w:rsidRDefault="006E484C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A6783C" w:rsidRPr="00FE0F42" w:rsidRDefault="006E484C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000000" w:rsidRPr="00FE0F42" w:rsidRDefault="006E484C">
      <w:pPr>
        <w:ind w:right="-118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 xml:space="preserve">          Responsibilities:</w:t>
      </w:r>
    </w:p>
    <w:p w:rsidR="00000000" w:rsidRDefault="006E484C">
      <w:pPr>
        <w:spacing w:after="0" w:line="100" w:lineRule="atLeast"/>
        <w:ind w:left="720" w:right="-118"/>
      </w:pPr>
      <w:r>
        <w:rPr>
          <w:rFonts w:ascii="Verdana" w:hAnsi="Verdana" w:cs="Verdana"/>
          <w:sz w:val="20"/>
          <w:szCs w:val="20"/>
        </w:rPr>
        <w:t xml:space="preserve">                  Role: Software Developer</w:t>
      </w:r>
    </w:p>
    <w:p w:rsidR="00000000" w:rsidRDefault="006E484C">
      <w:pPr>
        <w:spacing w:after="0" w:line="100" w:lineRule="atLeast"/>
        <w:ind w:left="720" w:right="-118"/>
      </w:pPr>
      <w:r>
        <w:rPr>
          <w:rFonts w:ascii="Verdana" w:hAnsi="Verdana" w:cs="Verdana"/>
          <w:sz w:val="20"/>
          <w:szCs w:val="20"/>
        </w:rPr>
        <w:t xml:space="preserve">                  Team Size: 8</w:t>
      </w:r>
    </w:p>
    <w:p w:rsidR="00000000" w:rsidRDefault="006E484C">
      <w:pPr>
        <w:spacing w:after="0" w:line="100" w:lineRule="atLeast"/>
        <w:ind w:left="720" w:right="-118"/>
      </w:pPr>
      <w:r>
        <w:rPr>
          <w:rFonts w:ascii="Verdana" w:hAnsi="Verdana" w:cs="Verdana"/>
          <w:sz w:val="20"/>
          <w:szCs w:val="20"/>
        </w:rPr>
        <w:t xml:space="preserve">     </w:t>
      </w:r>
      <w:r>
        <w:rPr>
          <w:rFonts w:ascii="Verdana" w:hAnsi="Verdana" w:cs="Verdana"/>
          <w:sz w:val="20"/>
          <w:szCs w:val="20"/>
        </w:rPr>
        <w:t xml:space="preserve">             Data Base: SQL, ADO.NET</w:t>
      </w:r>
    </w:p>
    <w:p w:rsidR="00C556A5" w:rsidRPr="00FE0F42" w:rsidRDefault="006E484C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        Frontend: HTML5, Angular 4,Web API</w:t>
      </w:r>
      <w:r w:rsidRPr="00FE0F42">
        <w:rPr>
          <w:rFonts w:ascii="Verdana" w:hAnsi="Verdana" w:cs="Verdana"/>
          <w:sz w:val="20"/>
          <w:szCs w:val="20"/>
        </w:rPr>
        <w:t xml:space="preserve">      </w:t>
      </w:r>
    </w:p>
    <w:p w:rsidR="00FE0F42" w:rsidRPr="00320AEA" w:rsidRDefault="006E484C">
      <w:pPr>
        <w:numPr>
          <w:ilvl w:val="0"/>
          <w:numId w:val="3"/>
        </w:numPr>
        <w:spacing w:after="0" w:line="240" w:lineRule="auto"/>
        <w:ind w:left="1440" w:right="-118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</w:t>
      </w:r>
    </w:p>
    <w:p w:rsidR="00320AEA" w:rsidRDefault="006E484C" w:rsidP="00320AEA">
      <w:pPr>
        <w:spacing w:after="0" w:line="240" w:lineRule="auto"/>
        <w:ind w:right="-118"/>
        <w:rPr>
          <w:rFonts w:ascii="Verdana" w:hAnsi="Verdana" w:cs="Verdana"/>
          <w:b/>
          <w:sz w:val="20"/>
          <w:szCs w:val="20"/>
        </w:rPr>
      </w:pPr>
    </w:p>
    <w:p w:rsidR="00FE0F42" w:rsidRPr="00FE0F42" w:rsidRDefault="006E484C" w:rsidP="00FE0F42">
      <w:pPr>
        <w:numPr>
          <w:ilvl w:val="0"/>
          <w:numId w:val="8"/>
        </w:numPr>
        <w:spacing w:after="0" w:line="240" w:lineRule="auto"/>
        <w:ind w:right="-118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Caelu</w:t>
      </w:r>
      <w:r w:rsidRPr="00FE0F42">
        <w:rPr>
          <w:rFonts w:ascii="Verdana" w:hAnsi="Verdana" w:cs="Verdana"/>
          <w:b/>
          <w:sz w:val="20"/>
          <w:szCs w:val="20"/>
        </w:rPr>
        <w:t>m</w:t>
      </w:r>
    </w:p>
    <w:p w:rsidR="00241F0D" w:rsidRPr="00FE0F42" w:rsidRDefault="006E484C" w:rsidP="0033641C">
      <w:pPr>
        <w:numPr>
          <w:ilvl w:val="0"/>
          <w:numId w:val="1"/>
        </w:numPr>
        <w:spacing w:after="0" w:line="100" w:lineRule="atLeast"/>
        <w:ind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Caelum is an Expense Management System. Caelum is designed as a web based solution which will enable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</w:t>
      </w:r>
      <w:r w:rsidRPr="00FE0F42">
        <w:rPr>
          <w:rFonts w:ascii="Verdana" w:hAnsi="Verdana" w:cs="Verdana"/>
          <w:sz w:val="20"/>
          <w:szCs w:val="20"/>
        </w:rPr>
        <w:t xml:space="preserve"> Employees - to Post the expenses,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</w:t>
      </w:r>
      <w:r w:rsidRPr="00FE0F42">
        <w:rPr>
          <w:rFonts w:ascii="Verdana" w:hAnsi="Verdana" w:cs="Verdana"/>
          <w:sz w:val="20"/>
          <w:szCs w:val="20"/>
        </w:rPr>
        <w:t xml:space="preserve"> Mana</w:t>
      </w:r>
      <w:r w:rsidRPr="00FE0F42">
        <w:rPr>
          <w:rFonts w:ascii="Verdana" w:hAnsi="Verdana" w:cs="Verdana"/>
          <w:sz w:val="20"/>
          <w:szCs w:val="20"/>
        </w:rPr>
        <w:t>gers - to Approve the expenses and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</w:t>
      </w:r>
      <w:r w:rsidRPr="00FE0F42">
        <w:rPr>
          <w:rFonts w:ascii="Verdana" w:hAnsi="Verdana" w:cs="Verdana"/>
          <w:sz w:val="20"/>
          <w:szCs w:val="20"/>
        </w:rPr>
        <w:t xml:space="preserve"> Accounts - to Process the expenses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▪</w:t>
      </w:r>
      <w:r w:rsidRPr="00FE0F42">
        <w:rPr>
          <w:rFonts w:ascii="Verdana" w:hAnsi="Verdana" w:cs="Verdana"/>
          <w:sz w:val="20"/>
          <w:szCs w:val="20"/>
        </w:rPr>
        <w:t xml:space="preserve"> Caelum is an online application that will help process business expenses made by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employees. This application will be designed to cut short the time required to perform PAP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(Post-App</w:t>
      </w:r>
      <w:r w:rsidRPr="00FE0F42">
        <w:rPr>
          <w:rFonts w:ascii="Verdana" w:hAnsi="Verdana" w:cs="Verdana"/>
          <w:sz w:val="20"/>
          <w:szCs w:val="20"/>
        </w:rPr>
        <w:t xml:space="preserve">rove-Process) activities. 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 xml:space="preserve">     Responsibilities: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b/>
          <w:sz w:val="20"/>
          <w:szCs w:val="20"/>
        </w:rPr>
      </w:pP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            Role: Software Developer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           </w:t>
      </w:r>
      <w:r w:rsidRPr="00FE0F42">
        <w:rPr>
          <w:rFonts w:ascii="Verdana" w:hAnsi="Verdana" w:cs="Verdana"/>
          <w:sz w:val="20"/>
          <w:szCs w:val="20"/>
        </w:rPr>
        <w:t xml:space="preserve"> Team Size: 8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           </w:t>
      </w:r>
      <w:r w:rsidRPr="00FE0F42">
        <w:rPr>
          <w:rFonts w:ascii="Verdana" w:hAnsi="Verdana" w:cs="Verdana"/>
          <w:sz w:val="20"/>
          <w:szCs w:val="20"/>
        </w:rPr>
        <w:t xml:space="preserve"> Data Base: SQL</w:t>
      </w:r>
      <w:r w:rsidRPr="00FE0F42">
        <w:rPr>
          <w:rFonts w:ascii="Verdana" w:hAnsi="Verdana" w:cs="Verdana"/>
          <w:sz w:val="20"/>
          <w:szCs w:val="20"/>
        </w:rPr>
        <w:t xml:space="preserve">, </w:t>
      </w:r>
      <w:r w:rsidRPr="00FE0F42">
        <w:rPr>
          <w:rFonts w:ascii="Verdana" w:hAnsi="Verdana" w:cs="Verdana"/>
          <w:sz w:val="20"/>
          <w:szCs w:val="20"/>
        </w:rPr>
        <w:t>ADO.NET</w:t>
      </w:r>
      <w:r>
        <w:rPr>
          <w:rFonts w:ascii="Verdana" w:hAnsi="Verdana" w:cs="Verdana"/>
          <w:sz w:val="20"/>
          <w:szCs w:val="20"/>
        </w:rPr>
        <w:t xml:space="preserve">, </w:t>
      </w:r>
      <w:r w:rsidRPr="00FE0F42">
        <w:rPr>
          <w:rFonts w:ascii="Verdana" w:hAnsi="Verdana" w:cs="Verdana"/>
          <w:sz w:val="20"/>
          <w:szCs w:val="20"/>
        </w:rPr>
        <w:t>MVC</w:t>
      </w:r>
      <w:r>
        <w:rPr>
          <w:rFonts w:ascii="Verdana" w:hAnsi="Verdana" w:cs="Verdana"/>
          <w:sz w:val="20"/>
          <w:szCs w:val="20"/>
        </w:rPr>
        <w:t>, Web API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 xml:space="preserve">                 </w:t>
      </w:r>
      <w:r>
        <w:rPr>
          <w:rFonts w:ascii="Verdana" w:hAnsi="Verdana" w:cs="Verdana"/>
          <w:sz w:val="20"/>
          <w:szCs w:val="20"/>
        </w:rPr>
        <w:t xml:space="preserve"> Frontend</w:t>
      </w:r>
      <w:r w:rsidRPr="00FE0F42"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HTML5, Angular JS</w:t>
      </w:r>
      <w:r w:rsidRPr="00FE0F42">
        <w:rPr>
          <w:rFonts w:ascii="Verdana" w:hAnsi="Verdana" w:cs="Verdana"/>
          <w:sz w:val="20"/>
          <w:szCs w:val="20"/>
        </w:rPr>
        <w:t>.</w:t>
      </w:r>
    </w:p>
    <w:p w:rsidR="00241F0D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</w:p>
    <w:p w:rsidR="00241F0D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</w:p>
    <w:p w:rsid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</w:p>
    <w:p w:rsidR="00FE0F42" w:rsidRPr="00FE0F42" w:rsidRDefault="006E484C" w:rsidP="00241F0D">
      <w:pPr>
        <w:spacing w:after="0" w:line="100" w:lineRule="atLeast"/>
        <w:ind w:left="720" w:right="-118"/>
        <w:rPr>
          <w:rFonts w:ascii="Verdana" w:hAnsi="Verdana" w:cs="Verdana"/>
          <w:sz w:val="20"/>
          <w:szCs w:val="20"/>
        </w:rPr>
      </w:pPr>
    </w:p>
    <w:p w:rsidR="00C556A5" w:rsidRPr="00FE0F42" w:rsidRDefault="006E484C" w:rsidP="00FE0F42">
      <w:pPr>
        <w:numPr>
          <w:ilvl w:val="0"/>
          <w:numId w:val="8"/>
        </w:numPr>
        <w:spacing w:after="0" w:line="100" w:lineRule="atLeast"/>
        <w:ind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TG-Campus</w:t>
      </w:r>
    </w:p>
    <w:p w:rsidR="00C556A5" w:rsidRPr="00FE0F42" w:rsidRDefault="006E484C" w:rsidP="0033641C">
      <w:pPr>
        <w:numPr>
          <w:ilvl w:val="0"/>
          <w:numId w:val="1"/>
        </w:numPr>
        <w:ind w:right="-118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TG Campu</w:t>
      </w:r>
      <w:r w:rsidRPr="00FE0F42">
        <w:rPr>
          <w:rFonts w:ascii="Verdana" w:hAnsi="Verdana" w:cs="Verdana"/>
          <w:sz w:val="20"/>
          <w:szCs w:val="20"/>
        </w:rPr>
        <w:t>s provides everything you need to design, produce and market top-quality online tutoring courses</w:t>
      </w:r>
      <w:r w:rsidRPr="00FE0F42">
        <w:rPr>
          <w:rFonts w:ascii="Verdana" w:hAnsi="Verdana" w:cs="Verdana"/>
          <w:color w:val="8C9099"/>
          <w:sz w:val="20"/>
          <w:szCs w:val="20"/>
        </w:rPr>
        <w:t xml:space="preserve">. </w:t>
      </w:r>
      <w:r w:rsidRPr="00FE0F42">
        <w:rPr>
          <w:rFonts w:ascii="Verdana" w:hAnsi="Verdana" w:cs="Verdana"/>
          <w:sz w:val="20"/>
          <w:szCs w:val="20"/>
        </w:rPr>
        <w:t>It</w:t>
      </w:r>
      <w:r w:rsidRPr="00FE0F42">
        <w:rPr>
          <w:rFonts w:ascii="Verdana" w:hAnsi="Verdana" w:cs="Verdana"/>
          <w:color w:val="8C9099"/>
          <w:sz w:val="20"/>
          <w:szCs w:val="20"/>
        </w:rPr>
        <w:t xml:space="preserve"> </w:t>
      </w:r>
      <w:r w:rsidRPr="00FE0F42">
        <w:rPr>
          <w:rFonts w:ascii="Verdana" w:hAnsi="Verdana" w:cs="Verdana"/>
          <w:sz w:val="20"/>
          <w:szCs w:val="20"/>
        </w:rPr>
        <w:t>simple to create a customized online tutoring environment. With a few clicks, tutors can easily create live online classrooms where students and teachers i</w:t>
      </w:r>
      <w:r w:rsidRPr="00FE0F42">
        <w:rPr>
          <w:rFonts w:ascii="Verdana" w:hAnsi="Verdana" w:cs="Verdana"/>
          <w:sz w:val="20"/>
          <w:szCs w:val="20"/>
        </w:rPr>
        <w:t>nteract through chat, audio and video.</w:t>
      </w:r>
    </w:p>
    <w:p w:rsidR="00C556A5" w:rsidRPr="00FE0F42" w:rsidRDefault="006E484C">
      <w:pPr>
        <w:ind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 xml:space="preserve">             Responsibilities:</w:t>
      </w:r>
    </w:p>
    <w:p w:rsidR="00C556A5" w:rsidRPr="00FE0F42" w:rsidRDefault="006E484C">
      <w:pPr>
        <w:numPr>
          <w:ilvl w:val="0"/>
          <w:numId w:val="16"/>
        </w:numPr>
        <w:spacing w:after="0" w:line="100" w:lineRule="atLeast"/>
        <w:ind w:left="1440" w:right="-118" w:firstLine="0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lastRenderedPageBreak/>
        <w:t>Role: Software Developer</w:t>
      </w:r>
    </w:p>
    <w:p w:rsidR="00C556A5" w:rsidRPr="00FE0F42" w:rsidRDefault="006E484C">
      <w:pPr>
        <w:numPr>
          <w:ilvl w:val="0"/>
          <w:numId w:val="16"/>
        </w:numPr>
        <w:spacing w:after="0" w:line="100" w:lineRule="atLeast"/>
        <w:ind w:left="1440" w:right="-118" w:firstLine="0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Team Size: 10</w:t>
      </w:r>
    </w:p>
    <w:p w:rsidR="00C556A5" w:rsidRPr="00FE0F42" w:rsidRDefault="006E484C">
      <w:pPr>
        <w:numPr>
          <w:ilvl w:val="0"/>
          <w:numId w:val="16"/>
        </w:numPr>
        <w:spacing w:after="0" w:line="100" w:lineRule="atLeast"/>
        <w:ind w:left="1440" w:right="-118" w:firstLine="0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Data Base: SQL, ADO.NET</w:t>
      </w:r>
    </w:p>
    <w:p w:rsidR="00C556A5" w:rsidRPr="00320AEA" w:rsidRDefault="006E484C" w:rsidP="00320AEA">
      <w:pPr>
        <w:numPr>
          <w:ilvl w:val="0"/>
          <w:numId w:val="16"/>
        </w:numPr>
        <w:spacing w:after="0" w:line="100" w:lineRule="atLeast"/>
        <w:ind w:left="1440" w:right="-118" w:firstLine="0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Front</w:t>
      </w:r>
      <w:r>
        <w:rPr>
          <w:rFonts w:ascii="Verdana" w:hAnsi="Verdana" w:cs="Verdana"/>
          <w:sz w:val="20"/>
          <w:szCs w:val="20"/>
        </w:rPr>
        <w:t>end</w:t>
      </w:r>
      <w:r w:rsidRPr="00FE0F42">
        <w:rPr>
          <w:rFonts w:ascii="Verdana" w:hAnsi="Verdana" w:cs="Verdana"/>
          <w:sz w:val="20"/>
          <w:szCs w:val="20"/>
        </w:rPr>
        <w:t>: HTML5,</w:t>
      </w:r>
      <w:r>
        <w:rPr>
          <w:rFonts w:ascii="Verdana" w:hAnsi="Verdana" w:cs="Verdana"/>
          <w:sz w:val="20"/>
          <w:szCs w:val="20"/>
        </w:rPr>
        <w:t xml:space="preserve"> </w:t>
      </w:r>
      <w:r w:rsidRPr="00FE0F42">
        <w:rPr>
          <w:rFonts w:ascii="Verdana" w:hAnsi="Verdana" w:cs="Verdana"/>
          <w:sz w:val="20"/>
          <w:szCs w:val="20"/>
        </w:rPr>
        <w:t>Web</w:t>
      </w:r>
      <w:r>
        <w:rPr>
          <w:rFonts w:ascii="Verdana" w:hAnsi="Verdana" w:cs="Verdana"/>
          <w:sz w:val="20"/>
          <w:szCs w:val="20"/>
        </w:rPr>
        <w:t xml:space="preserve"> </w:t>
      </w:r>
      <w:r w:rsidRPr="00FE0F42">
        <w:rPr>
          <w:rFonts w:ascii="Verdana" w:hAnsi="Verdana" w:cs="Verdana"/>
          <w:sz w:val="20"/>
          <w:szCs w:val="20"/>
        </w:rPr>
        <w:t>API, Angular</w:t>
      </w:r>
      <w:r w:rsidRPr="00FE0F42">
        <w:rPr>
          <w:rFonts w:ascii="Verdana" w:hAnsi="Verdana" w:cs="Verdana"/>
          <w:sz w:val="20"/>
          <w:szCs w:val="20"/>
        </w:rPr>
        <w:t xml:space="preserve"> </w:t>
      </w:r>
      <w:r w:rsidRPr="00FE0F42">
        <w:rPr>
          <w:rFonts w:ascii="Verdana" w:hAnsi="Verdana" w:cs="Verdana"/>
          <w:sz w:val="20"/>
          <w:szCs w:val="20"/>
        </w:rPr>
        <w:t>JS</w:t>
      </w:r>
      <w:r w:rsidRPr="00FE0F42">
        <w:rPr>
          <w:rFonts w:ascii="Verdana" w:hAnsi="Verdana" w:cs="Verdana"/>
          <w:sz w:val="20"/>
          <w:szCs w:val="20"/>
        </w:rPr>
        <w:t>.</w:t>
      </w:r>
    </w:p>
    <w:p w:rsidR="00FE0F42" w:rsidRPr="00FE0F42" w:rsidRDefault="006E484C">
      <w:pPr>
        <w:pStyle w:val="ListParagraph"/>
        <w:ind w:right="-97"/>
        <w:jc w:val="both"/>
        <w:rPr>
          <w:rFonts w:ascii="Verdana" w:hAnsi="Verdana" w:cs="Verdana"/>
          <w:b/>
          <w:color w:val="000000"/>
          <w:sz w:val="20"/>
          <w:szCs w:val="20"/>
        </w:rPr>
      </w:pPr>
    </w:p>
    <w:p w:rsidR="00C556A5" w:rsidRPr="00FE0F42" w:rsidRDefault="006E484C" w:rsidP="00FE0F42">
      <w:pPr>
        <w:numPr>
          <w:ilvl w:val="0"/>
          <w:numId w:val="8"/>
        </w:num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>Stylix</w:t>
      </w:r>
    </w:p>
    <w:p w:rsidR="00C556A5" w:rsidRPr="00FE0F42" w:rsidRDefault="006E484C" w:rsidP="0033641C">
      <w:pPr>
        <w:numPr>
          <w:ilvl w:val="0"/>
          <w:numId w:val="1"/>
        </w:numPr>
        <w:ind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Stylix is copy Editing software.The main objective with the Stylix project is</w:t>
      </w:r>
      <w:r w:rsidRPr="00FE0F42">
        <w:rPr>
          <w:rFonts w:ascii="Verdana" w:hAnsi="Verdana" w:cs="Verdana"/>
          <w:sz w:val="20"/>
          <w:szCs w:val="20"/>
        </w:rPr>
        <w:t> to</w:t>
      </w:r>
    </w:p>
    <w:p w:rsidR="00C556A5" w:rsidRDefault="006E484C">
      <w:pPr>
        <w:ind w:left="720"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Upgrade the process of taking raw material to improve the  formatting, style, and accuracy of text. .</w:t>
      </w:r>
    </w:p>
    <w:p w:rsidR="0064796B" w:rsidRPr="00FE0F42" w:rsidRDefault="006E484C">
      <w:pPr>
        <w:ind w:left="720" w:right="-118"/>
        <w:rPr>
          <w:rFonts w:ascii="Verdana" w:hAnsi="Verdana" w:cs="Verdana"/>
          <w:b/>
          <w:sz w:val="20"/>
          <w:szCs w:val="20"/>
        </w:rPr>
      </w:pPr>
    </w:p>
    <w:p w:rsidR="00A6783C" w:rsidRPr="00FE0F42" w:rsidRDefault="006E484C" w:rsidP="00A6783C">
      <w:pPr>
        <w:ind w:right="-118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 xml:space="preserve">          </w:t>
      </w:r>
      <w:r w:rsidRPr="00FE0F42">
        <w:rPr>
          <w:rFonts w:ascii="Verdana" w:hAnsi="Verdana" w:cs="Verdana"/>
          <w:b/>
          <w:sz w:val="20"/>
          <w:szCs w:val="20"/>
        </w:rPr>
        <w:t xml:space="preserve">  Responsibilities:</w:t>
      </w:r>
    </w:p>
    <w:p w:rsidR="00A6783C" w:rsidRPr="00FE0F42" w:rsidRDefault="006E484C" w:rsidP="00A6783C">
      <w:pPr>
        <w:numPr>
          <w:ilvl w:val="0"/>
          <w:numId w:val="16"/>
        </w:numPr>
        <w:spacing w:after="0" w:line="100" w:lineRule="atLeast"/>
        <w:ind w:left="1440" w:right="-118" w:firstLine="0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Role: Software Developer</w:t>
      </w:r>
    </w:p>
    <w:p w:rsidR="00A6783C" w:rsidRPr="00FE0F42" w:rsidRDefault="006E484C" w:rsidP="00A6783C">
      <w:pPr>
        <w:numPr>
          <w:ilvl w:val="0"/>
          <w:numId w:val="16"/>
        </w:numPr>
        <w:spacing w:after="0" w:line="100" w:lineRule="atLeast"/>
        <w:ind w:left="1440" w:right="-118" w:firstLine="0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Team Size: 6</w:t>
      </w:r>
    </w:p>
    <w:p w:rsidR="00A6783C" w:rsidRPr="00FE0F42" w:rsidRDefault="006E484C" w:rsidP="00A6783C">
      <w:pPr>
        <w:numPr>
          <w:ilvl w:val="0"/>
          <w:numId w:val="16"/>
        </w:numPr>
        <w:spacing w:after="0" w:line="100" w:lineRule="atLeast"/>
        <w:ind w:left="1440" w:right="-118" w:firstLine="0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MVC,SQL</w:t>
      </w:r>
    </w:p>
    <w:p w:rsidR="00C556A5" w:rsidRPr="00FE0F42" w:rsidRDefault="006E484C" w:rsidP="00A6783C">
      <w:pPr>
        <w:spacing w:after="0" w:line="100" w:lineRule="atLeast"/>
        <w:ind w:left="1440" w:right="-118"/>
        <w:rPr>
          <w:rFonts w:ascii="Verdana" w:hAnsi="Verdana" w:cs="Verdana"/>
          <w:b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</w:rPr>
        <w:t xml:space="preserve"> </w:t>
      </w:r>
    </w:p>
    <w:p w:rsidR="00C556A5" w:rsidRPr="00FE0F42" w:rsidRDefault="006E484C">
      <w:pPr>
        <w:spacing w:after="0" w:line="240" w:lineRule="auto"/>
        <w:ind w:right="-118"/>
        <w:rPr>
          <w:rFonts w:ascii="Verdana" w:hAnsi="Verdana" w:cs="Verdana"/>
          <w:sz w:val="20"/>
          <w:szCs w:val="20"/>
        </w:rPr>
      </w:pPr>
    </w:p>
    <w:p w:rsidR="00C556A5" w:rsidRPr="00FE0F42" w:rsidRDefault="006E484C">
      <w:pPr>
        <w:pStyle w:val="BodyText"/>
        <w:rPr>
          <w:b/>
          <w:sz w:val="20"/>
          <w:u w:val="single"/>
        </w:rPr>
      </w:pPr>
    </w:p>
    <w:p w:rsidR="00C556A5" w:rsidRPr="00FE0F42" w:rsidRDefault="006E484C">
      <w:pPr>
        <w:shd w:val="clear" w:color="auto" w:fill="BFBFBF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  <w:u w:val="single"/>
        </w:rPr>
        <w:t>ACADEMIC PROFILE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PG-Centre for Development of Advanced Computing (CDA</w:t>
      </w:r>
      <w:r w:rsidRPr="00FE0F42">
        <w:rPr>
          <w:rFonts w:ascii="Verdana" w:hAnsi="Verdana" w:cs="Verdana"/>
          <w:sz w:val="20"/>
          <w:szCs w:val="20"/>
        </w:rPr>
        <w:t>C) from VITA-Mumbai.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Bachelor of Engineering (Computer) from Mumbai University.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HSC from Maharashtra State Board with specialization in Science.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SSC from Maharashtra State Board.</w:t>
      </w:r>
    </w:p>
    <w:p w:rsidR="00C556A5" w:rsidRPr="00FE0F42" w:rsidRDefault="006E484C">
      <w:pPr>
        <w:autoSpaceDE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</w:p>
    <w:p w:rsidR="00C556A5" w:rsidRPr="00FE0F42" w:rsidRDefault="006E484C">
      <w:pPr>
        <w:spacing w:after="0" w:line="240" w:lineRule="auto"/>
        <w:ind w:left="360" w:right="-97"/>
        <w:rPr>
          <w:rFonts w:ascii="Verdana" w:hAnsi="Verdana" w:cs="Verdana"/>
          <w:sz w:val="20"/>
          <w:szCs w:val="20"/>
        </w:rPr>
      </w:pPr>
    </w:p>
    <w:p w:rsidR="00C556A5" w:rsidRPr="00FE0F42" w:rsidRDefault="006E484C">
      <w:pPr>
        <w:shd w:val="clear" w:color="auto" w:fill="BFBFBF"/>
        <w:spacing w:after="0" w:line="240" w:lineRule="auto"/>
        <w:ind w:right="-97"/>
        <w:jc w:val="both"/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b/>
          <w:sz w:val="20"/>
          <w:szCs w:val="20"/>
          <w:u w:val="single"/>
        </w:rPr>
        <w:t>PERSONAL DETAILS: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Name                         : Anant Sukhdev Sawalkar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Fat</w:t>
      </w:r>
      <w:r w:rsidRPr="00FE0F42">
        <w:rPr>
          <w:rFonts w:ascii="Verdana" w:hAnsi="Verdana" w:cs="Verdana"/>
          <w:sz w:val="20"/>
          <w:szCs w:val="20"/>
        </w:rPr>
        <w:t>hers Name            :  Sukhdev  B</w:t>
      </w:r>
      <w:r>
        <w:rPr>
          <w:rFonts w:ascii="Verdana" w:hAnsi="Verdana" w:cs="Verdana"/>
          <w:sz w:val="20"/>
          <w:szCs w:val="20"/>
        </w:rPr>
        <w:t>abarao</w:t>
      </w:r>
      <w:r w:rsidRPr="00FE0F42">
        <w:rPr>
          <w:rFonts w:ascii="Verdana" w:hAnsi="Verdana" w:cs="Verdana"/>
          <w:sz w:val="20"/>
          <w:szCs w:val="20"/>
        </w:rPr>
        <w:t xml:space="preserve"> Sawalkar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Date of Birth              :  August 11,1988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Nationality                 :  Indian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Languages                 :  English, Hindi, Marathi.</w:t>
      </w:r>
    </w:p>
    <w:p w:rsidR="00C556A5" w:rsidRPr="00FE0F42" w:rsidRDefault="006E484C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Hobbies</w:t>
      </w:r>
      <w:r>
        <w:rPr>
          <w:rFonts w:ascii="Verdana" w:hAnsi="Verdana" w:cs="Verdana"/>
          <w:sz w:val="20"/>
          <w:szCs w:val="20"/>
        </w:rPr>
        <w:tab/>
        <w:t xml:space="preserve">           </w:t>
      </w:r>
      <w:r w:rsidRPr="00FE0F42">
        <w:rPr>
          <w:rFonts w:ascii="Verdana" w:hAnsi="Verdana" w:cs="Verdana"/>
          <w:sz w:val="20"/>
          <w:szCs w:val="20"/>
        </w:rPr>
        <w:t xml:space="preserve"> :  Playing Cricket &amp; Football, listening to musi</w:t>
      </w:r>
      <w:r w:rsidRPr="00FE0F42">
        <w:rPr>
          <w:rFonts w:ascii="Verdana" w:hAnsi="Verdana" w:cs="Verdana"/>
          <w:sz w:val="20"/>
          <w:szCs w:val="20"/>
        </w:rPr>
        <w:t>c.</w:t>
      </w:r>
    </w:p>
    <w:p w:rsidR="00C556A5" w:rsidRDefault="006E484C" w:rsidP="00320AEA">
      <w:pPr>
        <w:pStyle w:val="ListParagraph"/>
        <w:numPr>
          <w:ilvl w:val="0"/>
          <w:numId w:val="14"/>
        </w:numPr>
        <w:rPr>
          <w:rFonts w:ascii="Verdana" w:hAnsi="Verdana" w:cs="Verdana"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Passport no                :  K3721836</w:t>
      </w:r>
    </w:p>
    <w:p w:rsidR="00320AEA" w:rsidRPr="00320AEA" w:rsidRDefault="006E484C" w:rsidP="00320AEA">
      <w:pPr>
        <w:pStyle w:val="ListParagraph"/>
        <w:rPr>
          <w:rFonts w:ascii="Verdana" w:hAnsi="Verdana" w:cs="Verdana"/>
          <w:sz w:val="20"/>
          <w:szCs w:val="20"/>
        </w:rPr>
      </w:pPr>
    </w:p>
    <w:p w:rsidR="00C556A5" w:rsidRPr="00FE0F42" w:rsidRDefault="006E484C">
      <w:pPr>
        <w:ind w:left="576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FE0F42">
        <w:rPr>
          <w:rFonts w:ascii="Verdana" w:hAnsi="Verdana" w:cs="Verdana"/>
          <w:sz w:val="20"/>
          <w:szCs w:val="20"/>
        </w:rPr>
        <w:t>(</w:t>
      </w:r>
      <w:r w:rsidRPr="00FE0F42">
        <w:rPr>
          <w:rFonts w:ascii="Verdana" w:hAnsi="Verdana" w:cs="Verdana"/>
          <w:b/>
          <w:sz w:val="20"/>
          <w:szCs w:val="20"/>
        </w:rPr>
        <w:t>ANANT SAWALKAR</w:t>
      </w:r>
      <w:r w:rsidRPr="00FE0F42">
        <w:rPr>
          <w:rFonts w:ascii="Verdana" w:hAnsi="Verdana" w:cs="Verdana"/>
          <w:sz w:val="20"/>
          <w:szCs w:val="20"/>
        </w:rPr>
        <w:t>)</w:t>
      </w:r>
    </w:p>
    <w:p w:rsidR="00C556A5" w:rsidRPr="00FE0F42" w:rsidRDefault="006E484C">
      <w:pPr>
        <w:ind w:right="-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88c4abc431e2f8f47574257481d185d1134f530e18705c4458440321091b5b581a0c150412485d5c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88c4abc431e2f8f47574257481d185d1134f530e18705c4458440321091b5b581a0c150412485d5c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556A5" w:rsidRPr="00FE0F42">
      <w:pgSz w:w="12240" w:h="15840"/>
      <w:pgMar w:top="810" w:right="1440" w:bottom="851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18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0F"/>
    <w:multiLevelType w:val="hybridMultilevel"/>
    <w:tmpl w:val="0E369546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D0A876A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71272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31E91D2"/>
    <w:lvl w:ilvl="0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100C1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9D4416E"/>
    <w:lvl w:ilvl="0">
      <w:start w:val="1"/>
      <w:numFmt w:val="bullet"/>
      <w:lvlText w:val=""/>
      <w:lvlJc w:val="left"/>
      <w:pPr>
        <w:ind w:left="306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F9C1C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55C7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E6AEA4A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1C46220"/>
    <w:lvl w:ilvl="0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9"/>
  </w:num>
  <w:num w:numId="5">
    <w:abstractNumId w:val="23"/>
  </w:num>
  <w:num w:numId="6">
    <w:abstractNumId w:val="3"/>
  </w:num>
  <w:num w:numId="7">
    <w:abstractNumId w:val="21"/>
  </w:num>
  <w:num w:numId="8">
    <w:abstractNumId w:val="14"/>
  </w:num>
  <w:num w:numId="9">
    <w:abstractNumId w:val="12"/>
  </w:num>
  <w:num w:numId="10">
    <w:abstractNumId w:val="22"/>
  </w:num>
  <w:num w:numId="11">
    <w:abstractNumId w:val="7"/>
  </w:num>
  <w:num w:numId="12">
    <w:abstractNumId w:val="19"/>
  </w:num>
  <w:num w:numId="13">
    <w:abstractNumId w:val="10"/>
  </w:num>
  <w:num w:numId="14">
    <w:abstractNumId w:val="2"/>
  </w:num>
  <w:num w:numId="15">
    <w:abstractNumId w:val="1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4"/>
  </w:num>
  <w:num w:numId="21">
    <w:abstractNumId w:val="20"/>
  </w:num>
  <w:num w:numId="22">
    <w:abstractNumId w:val="16"/>
  </w:num>
  <w:num w:numId="23">
    <w:abstractNumId w:val="5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compat>
    <w:balanceSingleByteDoubleByteWidth/>
    <w:doNotLeaveBackslashAlone/>
    <w:ulTrailSpace/>
    <w:doNotExpandShiftReturn/>
  </w:compat>
  <w:rsids>
    <w:rsidRoot w:val="00172A27"/>
    <w:rsid w:val="006E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styleId="Heading3">
    <w:name w:val="heading 3"/>
    <w:uiPriority w:val="9"/>
    <w:qFormat/>
    <w:pPr>
      <w:keepNext/>
      <w:keepLines/>
      <w:widowControl w:val="0"/>
      <w:spacing w:before="200" w:line="276" w:lineRule="auto"/>
      <w:outlineLvl w:val="2"/>
    </w:pPr>
    <w:rPr>
      <w:rFonts w:ascii="Cambria" w:hAnsi="Cambria" w:hint="eastAsia"/>
      <w:b/>
      <w:color w:val="4F81BD"/>
      <w:sz w:val="22"/>
      <w:szCs w:val="22"/>
      <w:lang w:eastAsia="ar-SA"/>
    </w:rPr>
  </w:style>
  <w:style w:type="paragraph" w:styleId="Heading4">
    <w:name w:val="heading 4"/>
    <w:uiPriority w:val="9"/>
    <w:qFormat/>
    <w:pPr>
      <w:keepNext/>
      <w:keepLines/>
      <w:widowControl w:val="0"/>
      <w:spacing w:before="200"/>
      <w:outlineLvl w:val="3"/>
    </w:pPr>
    <w:rPr>
      <w:rFonts w:ascii="Cambria" w:hAnsi="Cambria" w:hint="eastAsia"/>
      <w:b/>
      <w:i/>
      <w:color w:val="4F81BD"/>
      <w:lang w:eastAsia="ar-SA"/>
    </w:rPr>
  </w:style>
  <w:style w:type="paragraph" w:styleId="Heading5">
    <w:name w:val="heading 5"/>
    <w:uiPriority w:val="9"/>
    <w:qFormat/>
    <w:pPr>
      <w:keepNext/>
      <w:keepLines/>
      <w:widowControl w:val="0"/>
      <w:spacing w:before="200" w:line="276" w:lineRule="auto"/>
      <w:outlineLvl w:val="4"/>
    </w:pPr>
    <w:rPr>
      <w:rFonts w:ascii="Cambria" w:hAnsi="Cambria" w:hint="eastAsia"/>
      <w:color w:val="243F60"/>
      <w:sz w:val="22"/>
      <w:szCs w:val="22"/>
      <w:lang w:eastAsia="ar-SA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NoSpacing">
    <w:name w:val="No Spacing"/>
    <w:uiPriority w:val="1"/>
    <w:qFormat/>
    <w:pPr>
      <w:widowControl w:val="0"/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odyText">
    <w:name w:val="Body Text"/>
    <w:basedOn w:val="Normal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eastAsia="Times New Roman" w:hAnsi="Symbol" w:cs="Symbol"/>
      <w:sz w:val="20"/>
      <w:szCs w:val="20"/>
    </w:rPr>
  </w:style>
  <w:style w:type="character" w:customStyle="1" w:styleId="WW8Num4z0">
    <w:name w:val="WW8Num4z0"/>
    <w:rPr>
      <w:rFonts w:ascii="Symbol" w:eastAsia="Times New Roman" w:hAnsi="Symbol" w:cs="Symbol"/>
      <w:sz w:val="24"/>
      <w:szCs w:val="24"/>
    </w:rPr>
  </w:style>
  <w:style w:type="character" w:customStyle="1" w:styleId="WW8Num5z0">
    <w:name w:val="WW8Num5z0"/>
    <w:rPr>
      <w:rFonts w:ascii="Symbol" w:eastAsia="Times New Roman" w:hAnsi="Symbol" w:cs="Symbol"/>
    </w:rPr>
  </w:style>
  <w:style w:type="character" w:customStyle="1" w:styleId="WW8Num6z0">
    <w:name w:val="WW8Num6z0"/>
    <w:rPr>
      <w:rFonts w:ascii="Symbol" w:eastAsia="Times New Roman" w:hAnsi="Symbol" w:cs="Symbol"/>
    </w:rPr>
  </w:style>
  <w:style w:type="character" w:customStyle="1" w:styleId="WW8Num7z0">
    <w:name w:val="WW8Num7z0"/>
    <w:rPr>
      <w:rFonts w:ascii="Wingdings" w:eastAsia="Times New Roman" w:hAnsi="Wingdings" w:cs="Wingdings"/>
    </w:rPr>
  </w:style>
  <w:style w:type="character" w:customStyle="1" w:styleId="WW8Num8z0">
    <w:name w:val="WW8Num8z0"/>
    <w:rPr>
      <w:rFonts w:ascii="Symbol" w:eastAsia="Times New Roman" w:hAnsi="Symbol" w:cs="Symbol"/>
      <w:sz w:val="20"/>
      <w:szCs w:val="18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eastAsia="Times New Roman" w:hAnsi="Symbol" w:cs="Symbol"/>
    </w:rPr>
  </w:style>
  <w:style w:type="character" w:customStyle="1" w:styleId="WW8Num12z0">
    <w:name w:val="WW8Num12z0"/>
    <w:rPr>
      <w:rFonts w:ascii="Wingdings" w:eastAsia="Times New Roman" w:hAnsi="Wingdings" w:cs="Times New Roman"/>
      <w:sz w:val="20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2">
    <w:name w:val="WW8Num12z2"/>
    <w:rPr>
      <w:rFonts w:ascii="Wingdings" w:eastAsia="Times New Roman" w:hAnsi="Wingdings" w:cs="Wingdings"/>
    </w:rPr>
  </w:style>
  <w:style w:type="character" w:customStyle="1" w:styleId="WW8Num13z0">
    <w:name w:val="WW8Num13z0"/>
    <w:rPr>
      <w:rFonts w:ascii="Symbol" w:eastAsia="Times New Roman" w:hAnsi="Symbol" w:cs="Symbol"/>
      <w:sz w:val="18"/>
      <w:szCs w:val="18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Wingdings" w:eastAsia="Times New Roman" w:hAnsi="Wingdings" w:cs="Wingdings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14z3">
    <w:name w:val="WW8Num14z3"/>
    <w:rPr>
      <w:rFonts w:ascii="Symbol" w:eastAsia="Times New Roman" w:hAnsi="Symbol" w:cs="Symbol"/>
    </w:rPr>
  </w:style>
  <w:style w:type="character" w:customStyle="1" w:styleId="WW8Num2z0">
    <w:name w:val="WW8Num2z0"/>
    <w:rPr>
      <w:rFonts w:ascii="Wingdings" w:eastAsia="Times New Roman" w:hAnsi="Wingdings" w:cs="Wingdings"/>
    </w:rPr>
  </w:style>
  <w:style w:type="character" w:customStyle="1" w:styleId="WW8Num13z2">
    <w:name w:val="WW8Num13z2"/>
    <w:rPr>
      <w:rFonts w:ascii="Wingdings" w:eastAsia="Times New Roman" w:hAnsi="Wingdings" w:cs="Wingdings"/>
    </w:rPr>
  </w:style>
  <w:style w:type="character" w:customStyle="1" w:styleId="WW8Num15z0">
    <w:name w:val="WW8Num15z0"/>
    <w:rPr>
      <w:rFonts w:ascii="Symbol" w:eastAsia="Times New Roman" w:hAnsi="Symbol" w:cs="Symbol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Wingdings"/>
    </w:rPr>
  </w:style>
  <w:style w:type="character" w:customStyle="1" w:styleId="WW8Num15z3">
    <w:name w:val="WW8Num15z3"/>
    <w:rPr>
      <w:rFonts w:ascii="Symbol" w:eastAsia="Times New Roman" w:hAnsi="Symbol" w:cs="Symbol"/>
    </w:rPr>
  </w:style>
  <w:style w:type="character" w:customStyle="1" w:styleId="WW8Num12z3">
    <w:name w:val="WW8Num12z3"/>
    <w:rPr>
      <w:rFonts w:ascii="Symbol" w:eastAsia="Times New Roman" w:hAnsi="Symbol" w:cs="Symbol"/>
    </w:rPr>
  </w:style>
  <w:style w:type="character" w:customStyle="1" w:styleId="WW8Num1z0">
    <w:name w:val="WW8Num1z0"/>
    <w:rPr>
      <w:rFonts w:ascii="Symbol" w:eastAsia="Times New Roman" w:hAnsi="Symbol" w:cs="Symbol"/>
      <w:sz w:val="20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Wingdings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3">
    <w:name w:val="WW8Num2z3"/>
    <w:rPr>
      <w:rFonts w:ascii="Symbol" w:eastAsia="Times New Roman" w:hAnsi="Symbol" w:cs="Symbol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2">
    <w:name w:val="WW8Num4z2"/>
    <w:rPr>
      <w:rFonts w:ascii="Wingdings" w:eastAsia="Times New Roman" w:hAnsi="Wingdings" w:cs="Wingdings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2">
    <w:name w:val="WW8Num5z2"/>
    <w:rPr>
      <w:rFonts w:ascii="Wingdings" w:eastAsia="Times New Roman" w:hAnsi="Wingdings" w:cs="Wingdings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Wingdings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3">
    <w:name w:val="WW8Num7z3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Wingdings"/>
    </w:rPr>
  </w:style>
  <w:style w:type="character" w:customStyle="1" w:styleId="WW8Num10z1">
    <w:name w:val="WW8Num10z1"/>
    <w:rPr>
      <w:rFonts w:ascii="Times New Roman" w:eastAsia="Times New Roman" w:hAnsi="Times New Roman" w:cs="Times New Roman"/>
    </w:rPr>
  </w:style>
  <w:style w:type="character" w:customStyle="1" w:styleId="WW8Num10z2">
    <w:name w:val="WW8Num10z2"/>
    <w:rPr>
      <w:rFonts w:ascii="Times New Roman" w:eastAsia="Times New Roman" w:hAnsi="Times New Roman" w:cs="Times New Roman"/>
    </w:rPr>
  </w:style>
  <w:style w:type="character" w:customStyle="1" w:styleId="WW8Num10z3">
    <w:name w:val="WW8Num10z3"/>
    <w:rPr>
      <w:rFonts w:ascii="Times New Roman" w:eastAsia="Times New Roman" w:hAnsi="Times New Roman" w:cs="Times New Roman"/>
    </w:rPr>
  </w:style>
  <w:style w:type="character" w:customStyle="1" w:styleId="WW8Num10z4">
    <w:name w:val="WW8Num10z4"/>
    <w:rPr>
      <w:rFonts w:ascii="Times New Roman" w:eastAsia="Times New Roman" w:hAnsi="Times New Roman" w:cs="Times New Roman"/>
    </w:rPr>
  </w:style>
  <w:style w:type="character" w:customStyle="1" w:styleId="WW8Num10z5">
    <w:name w:val="WW8Num10z5"/>
    <w:rPr>
      <w:rFonts w:ascii="Times New Roman" w:eastAsia="Times New Roman" w:hAnsi="Times New Roman" w:cs="Times New Roman"/>
    </w:rPr>
  </w:style>
  <w:style w:type="character" w:customStyle="1" w:styleId="WW8Num10z6">
    <w:name w:val="WW8Num10z6"/>
    <w:rPr>
      <w:rFonts w:ascii="Times New Roman" w:eastAsia="Times New Roman" w:hAnsi="Times New Roman" w:cs="Times New Roman"/>
    </w:rPr>
  </w:style>
  <w:style w:type="character" w:customStyle="1" w:styleId="WW8Num10z7">
    <w:name w:val="WW8Num10z7"/>
    <w:rPr>
      <w:rFonts w:ascii="Times New Roman" w:eastAsia="Times New Roman" w:hAnsi="Times New Roman" w:cs="Times New Roman"/>
    </w:rPr>
  </w:style>
  <w:style w:type="character" w:customStyle="1" w:styleId="WW8Num10z8">
    <w:name w:val="WW8Num10z8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Wingdings"/>
    </w:rPr>
  </w:style>
  <w:style w:type="character" w:customStyle="1" w:styleId="WW8Num16z0">
    <w:name w:val="WW8Num16z0"/>
    <w:rPr>
      <w:rFonts w:ascii="Symbol" w:eastAsia="Times New Roman" w:hAnsi="Symbol" w:cs="Symbol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2">
    <w:name w:val="WW8Num16z2"/>
    <w:rPr>
      <w:rFonts w:ascii="Wingdings" w:eastAsia="Times New Roman" w:hAnsi="Wingdings" w:cs="Wingdings"/>
    </w:rPr>
  </w:style>
  <w:style w:type="character" w:customStyle="1" w:styleId="WW8Num17z0">
    <w:name w:val="WW8Num17z0"/>
    <w:rPr>
      <w:rFonts w:ascii="Wingdings" w:eastAsia="Times New Roman" w:hAnsi="Wingdings" w:cs="Times New Roman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17z2">
    <w:name w:val="WW8Num17z2"/>
    <w:rPr>
      <w:rFonts w:ascii="Wingdings" w:eastAsia="Times New Roman" w:hAnsi="Wingdings" w:cs="Wingdings"/>
    </w:rPr>
  </w:style>
  <w:style w:type="character" w:customStyle="1" w:styleId="WW8Num17z3">
    <w:name w:val="WW8Num17z3"/>
    <w:rPr>
      <w:rFonts w:ascii="Symbol" w:eastAsia="Times New Roman" w:hAnsi="Symbol" w:cs="Symbol"/>
    </w:rPr>
  </w:style>
  <w:style w:type="character" w:customStyle="1" w:styleId="WW8Num18z0">
    <w:name w:val="WW8Num18z0"/>
    <w:rPr>
      <w:rFonts w:ascii="Symbol" w:eastAsia="Times New Roman" w:hAnsi="Symbol" w:cs="Times New Roman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Times New Roman"/>
    </w:rPr>
  </w:style>
  <w:style w:type="character" w:customStyle="1" w:styleId="WW8Num19z0">
    <w:name w:val="WW8Num19z0"/>
    <w:rPr>
      <w:rFonts w:ascii="Symbol" w:eastAsia="Times New Roman" w:hAnsi="Symbol" w:cs="Symbol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2">
    <w:name w:val="WW8Num19z2"/>
    <w:rPr>
      <w:rFonts w:ascii="Wingdings" w:eastAsia="Times New Roman" w:hAnsi="Wingdings" w:cs="Wingdings"/>
    </w:rPr>
  </w:style>
  <w:style w:type="character" w:customStyle="1" w:styleId="WW8Num20z0">
    <w:name w:val="WW8Num20z0"/>
    <w:rPr>
      <w:rFonts w:ascii="Wingdings" w:eastAsia="Times New Roman" w:hAnsi="Wingdings" w:cs="Wingdings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3">
    <w:name w:val="WW8Num20z3"/>
    <w:rPr>
      <w:rFonts w:ascii="Symbol" w:eastAsia="Times New Roman" w:hAnsi="Symbol" w:cs="Symbol"/>
    </w:rPr>
  </w:style>
  <w:style w:type="character" w:customStyle="1" w:styleId="WW8Num21z0">
    <w:name w:val="WW8Num21z0"/>
    <w:rPr>
      <w:rFonts w:ascii="Symbol" w:eastAsia="Times New Roman" w:hAnsi="Symbol" w:cs="Symbol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2">
    <w:name w:val="WW8Num21z2"/>
    <w:rPr>
      <w:rFonts w:ascii="Wingdings" w:eastAsia="Times New Roman" w:hAnsi="Wingdings" w:cs="Wingdings"/>
    </w:rPr>
  </w:style>
  <w:style w:type="character" w:customStyle="1" w:styleId="WW8Num22z0">
    <w:name w:val="WW8Num22z0"/>
    <w:rPr>
      <w:rFonts w:ascii="Symbol" w:eastAsia="Times New Roman" w:hAnsi="Symbol" w:cs="Symbol"/>
      <w:sz w:val="18"/>
      <w:szCs w:val="18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2">
    <w:name w:val="WW8Num22z2"/>
    <w:rPr>
      <w:rFonts w:ascii="Wingdings" w:eastAsia="Times New Roman" w:hAnsi="Wingdings" w:cs="Wingdings"/>
    </w:rPr>
  </w:style>
  <w:style w:type="character" w:customStyle="1" w:styleId="WW8Num23z0">
    <w:name w:val="WW8Num23z0"/>
    <w:rPr>
      <w:rFonts w:ascii="Symbol" w:eastAsia="Times New Roman" w:hAnsi="Symbol" w:cs="Symbol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2">
    <w:name w:val="WW8Num23z2"/>
    <w:rPr>
      <w:rFonts w:ascii="Wingdings" w:eastAsia="Times New Roman" w:hAnsi="Wingdings" w:cs="Wingdings"/>
    </w:rPr>
  </w:style>
  <w:style w:type="character" w:customStyle="1" w:styleId="WW8Num24z0">
    <w:name w:val="WW8Num24z0"/>
    <w:rPr>
      <w:rFonts w:ascii="Symbol" w:eastAsia="Times New Roman" w:hAnsi="Symbol" w:cs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Times New Roman" w:eastAsia="Times New Roman" w:hAnsi="Times New Roman" w:cs="Times New Roman"/>
    </w:rPr>
  </w:style>
  <w:style w:type="character" w:customStyle="1" w:styleId="WW8Num25z2">
    <w:name w:val="WW8Num25z2"/>
    <w:rPr>
      <w:rFonts w:ascii="Times New Roman" w:eastAsia="Times New Roman" w:hAnsi="Times New Roman" w:cs="Times New Roman"/>
    </w:rPr>
  </w:style>
  <w:style w:type="character" w:customStyle="1" w:styleId="WW8Num25z3">
    <w:name w:val="WW8Num25z3"/>
    <w:rPr>
      <w:rFonts w:ascii="Times New Roman" w:eastAsia="Times New Roman" w:hAnsi="Times New Roman" w:cs="Times New Roman"/>
    </w:rPr>
  </w:style>
  <w:style w:type="character" w:customStyle="1" w:styleId="WW8Num25z4">
    <w:name w:val="WW8Num25z4"/>
    <w:rPr>
      <w:rFonts w:ascii="Times New Roman" w:eastAsia="Times New Roman" w:hAnsi="Times New Roman" w:cs="Times New Roman"/>
    </w:rPr>
  </w:style>
  <w:style w:type="character" w:customStyle="1" w:styleId="WW8Num25z5">
    <w:name w:val="WW8Num25z5"/>
    <w:rPr>
      <w:rFonts w:ascii="Times New Roman" w:eastAsia="Times New Roman" w:hAnsi="Times New Roman" w:cs="Times New Roman"/>
    </w:rPr>
  </w:style>
  <w:style w:type="character" w:customStyle="1" w:styleId="WW8Num25z6">
    <w:name w:val="WW8Num25z6"/>
    <w:rPr>
      <w:rFonts w:ascii="Times New Roman" w:eastAsia="Times New Roman" w:hAnsi="Times New Roman" w:cs="Times New Roman"/>
    </w:rPr>
  </w:style>
  <w:style w:type="character" w:customStyle="1" w:styleId="WW8Num25z7">
    <w:name w:val="WW8Num25z7"/>
    <w:rPr>
      <w:rFonts w:ascii="Times New Roman" w:eastAsia="Times New Roman" w:hAnsi="Times New Roman" w:cs="Times New Roman"/>
    </w:rPr>
  </w:style>
  <w:style w:type="character" w:customStyle="1" w:styleId="WW8Num25z8">
    <w:name w:val="WW8Num25z8"/>
    <w:rPr>
      <w:rFonts w:ascii="Times New Roman" w:eastAsia="Times New Roman" w:hAnsi="Times New Roman" w:cs="Times New Roman"/>
    </w:rPr>
  </w:style>
  <w:style w:type="character" w:customStyle="1" w:styleId="WW8Num26z0">
    <w:name w:val="WW8Num26z0"/>
    <w:rPr>
      <w:rFonts w:ascii="Symbol" w:eastAsia="Times New Roman" w:hAnsi="Symbol" w:cs="Symbol"/>
    </w:rPr>
  </w:style>
  <w:style w:type="character" w:customStyle="1" w:styleId="WW8Num26z1">
    <w:name w:val="WW8Num26z1"/>
    <w:rPr>
      <w:rFonts w:ascii="Courier New" w:eastAsia="Times New Roman" w:hAnsi="Courier New" w:cs="Courier New"/>
    </w:rPr>
  </w:style>
  <w:style w:type="character" w:customStyle="1" w:styleId="WW8Num26z2">
    <w:name w:val="WW8Num26z2"/>
    <w:rPr>
      <w:rFonts w:ascii="Wingdings" w:eastAsia="Times New Roman" w:hAnsi="Wingdings" w:cs="Wingdings"/>
    </w:rPr>
  </w:style>
  <w:style w:type="character" w:customStyle="1" w:styleId="WW8Num27z0">
    <w:name w:val="WW8Num27z0"/>
    <w:rPr>
      <w:rFonts w:ascii="Symbol" w:eastAsia="Times New Roman" w:hAnsi="Symbol" w:cs="Symbol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27z2">
    <w:name w:val="WW8Num27z2"/>
    <w:rPr>
      <w:rFonts w:ascii="Wingdings" w:eastAsia="Times New Roman" w:hAnsi="Wingdings" w:cs="Wingdings"/>
    </w:rPr>
  </w:style>
  <w:style w:type="character" w:customStyle="1" w:styleId="WW8Num28z0">
    <w:name w:val="WW8Num28z0"/>
    <w:rPr>
      <w:rFonts w:ascii="Symbol" w:eastAsia="Times New Roman" w:hAnsi="Symbol" w:cs="Symbol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8z2">
    <w:name w:val="WW8Num28z2"/>
    <w:rPr>
      <w:rFonts w:ascii="Wingdings" w:eastAsia="Times New Roman" w:hAnsi="Wingdings" w:cs="Wingdings"/>
    </w:rPr>
  </w:style>
  <w:style w:type="character" w:customStyle="1" w:styleId="WW8Num29z0">
    <w:name w:val="WW8Num29z0"/>
    <w:rPr>
      <w:rFonts w:ascii="Symbol" w:eastAsia="Times New Roman" w:hAnsi="Symbol" w:cs="Symbol"/>
    </w:rPr>
  </w:style>
  <w:style w:type="character" w:customStyle="1" w:styleId="WW8Num29z1">
    <w:name w:val="WW8Num29z1"/>
    <w:rPr>
      <w:rFonts w:ascii="Courier New" w:eastAsia="Times New Roman" w:hAnsi="Courier New" w:cs="Courier New"/>
    </w:rPr>
  </w:style>
  <w:style w:type="character" w:customStyle="1" w:styleId="WW8Num29z2">
    <w:name w:val="WW8Num29z2"/>
    <w:rPr>
      <w:rFonts w:ascii="Wingdings" w:eastAsia="Times New Roman" w:hAnsi="Wingdings" w:cs="Wingdings"/>
    </w:rPr>
  </w:style>
  <w:style w:type="character" w:customStyle="1" w:styleId="WW8Num30z0">
    <w:name w:val="WW8Num30z0"/>
    <w:rPr>
      <w:rFonts w:ascii="Symbol" w:eastAsia="Times New Roman" w:hAnsi="Symbol" w:cs="Symbol"/>
    </w:rPr>
  </w:style>
  <w:style w:type="character" w:customStyle="1" w:styleId="WW8Num30z1">
    <w:name w:val="WW8Num30z1"/>
    <w:rPr>
      <w:rFonts w:ascii="Courier New" w:eastAsia="Times New Roman" w:hAnsi="Courier New" w:cs="Courier New"/>
    </w:rPr>
  </w:style>
  <w:style w:type="character" w:customStyle="1" w:styleId="WW8Num30z2">
    <w:name w:val="WW8Num30z2"/>
    <w:rPr>
      <w:rFonts w:ascii="Wingdings" w:eastAsia="Times New Roman" w:hAnsi="Wingdings" w:cs="Wingdings"/>
    </w:rPr>
  </w:style>
  <w:style w:type="character" w:customStyle="1" w:styleId="DefaultParagraphFont1">
    <w:name w:val="Default Paragraph Font1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BodyTextChar">
    <w:name w:val="Body Text Char"/>
    <w:rPr>
      <w:rFonts w:ascii="Verdana" w:eastAsia="Times New Roman" w:hAnsi="Verdana" w:cs="Times New Roman"/>
      <w:sz w:val="24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2"/>
      <w:szCs w:val="22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2"/>
      <w:szCs w:val="22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</w:rPr>
  </w:style>
  <w:style w:type="character" w:customStyle="1" w:styleId="ListLabel1">
    <w:name w:val="ListLabel 1"/>
    <w:rPr>
      <w:rFonts w:ascii="Times New Roman" w:eastAsia="Times New Roman" w:hAnsi="Times New Roman" w:cs="Courier New"/>
    </w:rPr>
  </w:style>
  <w:style w:type="character" w:customStyle="1" w:styleId="ListLabel2">
    <w:name w:val="ListLabel 2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List">
    <w:name w:val="List"/>
    <w:basedOn w:val="BodyText"/>
    <w:rPr>
      <w:rFonts w:ascii="Times New Roman" w:hAnsi="Times New Roman"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 New Roman" w:eastAsia="Times New Roman" w:hAnsi="Times New Roman"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 New Roman" w:eastAsia="Times New Roman" w:hAnsi="Times New Roman" w:cs="Lucida Sans"/>
      <w:i/>
      <w:iCs/>
      <w:sz w:val="24"/>
      <w:szCs w:val="24"/>
    </w:rPr>
  </w:style>
  <w:style w:type="paragraph" w:customStyle="1" w:styleId="footer0">
    <w:name w:val="&quot;footer&quot;"/>
    <w:pPr>
      <w:widowControl w:val="0"/>
      <w:tabs>
        <w:tab w:val="center" w:pos="4680"/>
        <w:tab w:val="right" w:pos="9360"/>
      </w:tabs>
      <w:spacing w:after="200" w:line="276" w:lineRule="auto"/>
    </w:pPr>
    <w:rPr>
      <w:rFonts w:hint="eastAsia"/>
      <w:sz w:val="22"/>
      <w:szCs w:val="22"/>
      <w:lang w:eastAsia="ar-SA"/>
    </w:rPr>
  </w:style>
  <w:style w:type="paragraph" w:customStyle="1" w:styleId="caption0">
    <w:name w:val="&quot;caption&quot;"/>
    <w:pPr>
      <w:widowControl w:val="0"/>
      <w:suppressLineNumbers/>
      <w:spacing w:before="120" w:after="120" w:line="276" w:lineRule="auto"/>
    </w:pPr>
    <w:rPr>
      <w:rFonts w:cs="Mangal" w:hint="eastAsia"/>
      <w:i/>
      <w:sz w:val="24"/>
      <w:szCs w:val="24"/>
      <w:lang w:eastAsia="ar-SA"/>
    </w:rPr>
  </w:style>
  <w:style w:type="paragraph" w:customStyle="1" w:styleId="List0">
    <w:name w:val="&quot;List&quot;"/>
    <w:pPr>
      <w:widowControl w:val="0"/>
    </w:pPr>
    <w:rPr>
      <w:rFonts w:cs="Lucida Sans" w:hint="eastAsia"/>
      <w:sz w:val="24"/>
      <w:lang w:eastAsia="ar-SA"/>
    </w:rPr>
  </w:style>
  <w:style w:type="paragraph" w:customStyle="1" w:styleId="Caption10">
    <w:name w:val="&quot;Caption1&quot;"/>
    <w:pPr>
      <w:widowControl w:val="0"/>
      <w:suppressLineNumbers/>
      <w:spacing w:before="120" w:after="120" w:line="276" w:lineRule="auto"/>
    </w:pPr>
    <w:rPr>
      <w:rFonts w:cs="Lucida Sans" w:hint="eastAsia"/>
      <w:i/>
      <w:sz w:val="24"/>
      <w:szCs w:val="24"/>
      <w:lang w:eastAsia="ar-SA"/>
    </w:rPr>
  </w:style>
  <w:style w:type="paragraph" w:customStyle="1" w:styleId="BodyText0">
    <w:name w:val="&quot;Body Text&quot;"/>
    <w:pPr>
      <w:widowControl w:val="0"/>
    </w:pPr>
    <w:rPr>
      <w:rFonts w:ascii="Verdana" w:hAnsi="Verdana" w:hint="eastAsia"/>
      <w:sz w:val="24"/>
      <w:lang w:eastAsia="ar-SA"/>
    </w:rPr>
  </w:style>
  <w:style w:type="paragraph" w:customStyle="1" w:styleId="NoSpacing0">
    <w:name w:val="&quot;No Spacing&quot;"/>
    <w:pPr>
      <w:widowControl w:val="0"/>
    </w:pPr>
    <w:rPr>
      <w:rFonts w:ascii="Calibri" w:eastAsia="Calibri" w:hAnsi="Calibri" w:cs="Calibri" w:hint="eastAsia"/>
      <w:sz w:val="22"/>
      <w:szCs w:val="22"/>
      <w:lang w:eastAsia="ar-SA"/>
    </w:rPr>
  </w:style>
  <w:style w:type="paragraph" w:customStyle="1" w:styleId="Heading0">
    <w:name w:val="&quot;Heading&quot;"/>
    <w:pPr>
      <w:keepNext/>
      <w:widowControl w:val="0"/>
      <w:spacing w:before="240" w:after="120" w:line="276" w:lineRule="auto"/>
    </w:pPr>
    <w:rPr>
      <w:rFonts w:ascii="Arial" w:eastAsia="Microsoft YaHei" w:hAnsi="Arial" w:cs="Lucida Sans" w:hint="eastAsia"/>
      <w:sz w:val="28"/>
      <w:szCs w:val="28"/>
      <w:lang w:eastAsia="ar-SA"/>
    </w:rPr>
  </w:style>
  <w:style w:type="paragraph" w:customStyle="1" w:styleId="ListParagraph0">
    <w:name w:val="&quot;List Paragraph&quot;"/>
    <w:pPr>
      <w:widowControl w:val="0"/>
      <w:spacing w:after="200" w:line="276" w:lineRule="auto"/>
      <w:ind w:left="720"/>
    </w:pPr>
    <w:rPr>
      <w:rFonts w:hint="eastAsia"/>
      <w:sz w:val="22"/>
      <w:szCs w:val="22"/>
      <w:lang w:eastAsia="ar-SA"/>
    </w:rPr>
  </w:style>
  <w:style w:type="paragraph" w:customStyle="1" w:styleId="Index0">
    <w:name w:val="&quot;Index&quot;"/>
    <w:pPr>
      <w:widowControl w:val="0"/>
      <w:suppressLineNumbers/>
      <w:spacing w:after="200" w:line="276" w:lineRule="auto"/>
    </w:pPr>
    <w:rPr>
      <w:rFonts w:cs="Lucida Sans" w:hint="eastAsia"/>
      <w:sz w:val="22"/>
      <w:szCs w:val="22"/>
      <w:lang w:eastAsia="ar-SA"/>
    </w:rPr>
  </w:style>
  <w:style w:type="paragraph" w:customStyle="1" w:styleId="header0">
    <w:name w:val="&quot;header&quot;"/>
    <w:pPr>
      <w:widowControl w:val="0"/>
      <w:tabs>
        <w:tab w:val="center" w:pos="4680"/>
        <w:tab w:val="right" w:pos="9360"/>
      </w:tabs>
      <w:spacing w:after="200" w:line="276" w:lineRule="auto"/>
    </w:pPr>
    <w:rPr>
      <w:rFonts w:hint="eastAsia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8c4abc431e2f8f47574257481d185d1134f530e18705c4458440321091b5b581a0c150412485d5c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amk</dc:creator>
  <cp:lastModifiedBy>Hemu</cp:lastModifiedBy>
  <cp:revision>2</cp:revision>
  <cp:lastPrinted>2018-05-21T10:06:00Z</cp:lastPrinted>
  <dcterms:created xsi:type="dcterms:W3CDTF">2018-11-20T11:15:00Z</dcterms:created>
  <dcterms:modified xsi:type="dcterms:W3CDTF">2018-11-20T11:15:00Z</dcterms:modified>
</cp:coreProperties>
</file>