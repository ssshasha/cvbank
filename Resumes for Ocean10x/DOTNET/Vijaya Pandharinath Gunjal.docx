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E98" w:rsidRPr="00A52B34" w:rsidRDefault="005704DE" w:rsidP="00110F40">
      <w:pPr>
        <w:tabs>
          <w:tab w:val="left" w:pos="3960"/>
          <w:tab w:val="left" w:pos="4320"/>
        </w:tabs>
        <w:overflowPunct w:val="0"/>
        <w:autoSpaceDE w:val="0"/>
        <w:textAlignment w:val="baseline"/>
        <w:rPr>
          <w:rFonts w:asciiTheme="minorHAnsi" w:hAnsiTheme="minorHAnsi" w:cstheme="minorHAnsi"/>
          <w:b/>
        </w:rPr>
      </w:pPr>
      <w:r>
        <w:rPr>
          <w:rFonts w:ascii="Book Antiqua" w:hAnsi="Book Antiqua" w:cs="Arial"/>
          <w:b/>
          <w:bCs/>
          <w:color w:val="000000"/>
          <w:sz w:val="20"/>
          <w:szCs w:val="20"/>
        </w:rPr>
        <w:t>VijayaPandharinathGunjal</w:t>
      </w:r>
      <w:r w:rsidRPr="00A52B34">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p>
    <w:p w:rsidR="00600E98" w:rsidRPr="00600E98" w:rsidRDefault="005704DE" w:rsidP="003E1765">
      <w:pPr>
        <w:tabs>
          <w:tab w:val="right" w:pos="10224"/>
        </w:tabs>
        <w:jc w:val="both"/>
        <w:rPr>
          <w:rFonts w:ascii="Book Antiqua" w:eastAsia="PMingLiU" w:hAnsi="Book Antiqua" w:cs="Arial"/>
          <w:color w:val="000000"/>
          <w:sz w:val="20"/>
          <w:szCs w:val="20"/>
          <w:lang w:eastAsia="zh-TW"/>
        </w:rPr>
      </w:pPr>
      <w:r>
        <w:rPr>
          <w:rFonts w:ascii="Book Antiqua" w:eastAsia="PMingLiU" w:hAnsi="Book Antiqua" w:cs="Arial"/>
          <w:color w:val="000000"/>
          <w:sz w:val="20"/>
          <w:szCs w:val="20"/>
          <w:lang w:eastAsia="zh-TW"/>
        </w:rPr>
        <w:t>Phone: +91 7387799987</w:t>
      </w:r>
    </w:p>
    <w:p w:rsidR="00DA1F55" w:rsidRPr="00110F40" w:rsidRDefault="005704DE" w:rsidP="00110F40">
      <w:pPr>
        <w:tabs>
          <w:tab w:val="right" w:pos="10224"/>
        </w:tabs>
        <w:jc w:val="both"/>
        <w:rPr>
          <w:rFonts w:ascii="Book Antiqua" w:eastAsia="PMingLiU" w:hAnsi="Book Antiqua" w:cs="Arial"/>
          <w:color w:val="000000"/>
          <w:sz w:val="20"/>
          <w:szCs w:val="20"/>
          <w:lang w:eastAsia="zh-TW"/>
        </w:rPr>
      </w:pPr>
      <w:r w:rsidRPr="00600E98">
        <w:rPr>
          <w:rFonts w:ascii="Book Antiqua" w:eastAsia="PMingLiU" w:hAnsi="Book Antiqua" w:cs="Arial"/>
          <w:color w:val="000000"/>
          <w:sz w:val="20"/>
          <w:szCs w:val="20"/>
          <w:lang w:eastAsia="zh-TW"/>
        </w:rPr>
        <w:t xml:space="preserve">E-Mail: </w:t>
      </w:r>
      <w:r>
        <w:rPr>
          <w:rFonts w:ascii="Book Antiqua" w:eastAsia="PMingLiU" w:hAnsi="Book Antiqua" w:cs="Arial"/>
          <w:color w:val="000000"/>
          <w:sz w:val="20"/>
          <w:szCs w:val="20"/>
          <w:lang w:eastAsia="zh-TW"/>
        </w:rPr>
        <w:t>vijaya1791</w:t>
      </w:r>
      <w:r w:rsidRPr="00600E98">
        <w:rPr>
          <w:rFonts w:ascii="Book Antiqua" w:eastAsia="PMingLiU" w:hAnsi="Book Antiqua" w:cs="Arial"/>
          <w:color w:val="000000"/>
          <w:sz w:val="20"/>
          <w:szCs w:val="20"/>
          <w:lang w:eastAsia="zh-TW"/>
        </w:rPr>
        <w:t>@gmail.com</w:t>
      </w:r>
      <w:r>
        <w:rPr>
          <w:rFonts w:ascii="Book Antiqua" w:eastAsia="PMingLiU" w:hAnsi="Book Antiqua" w:cs="Arial"/>
          <w:color w:val="000000"/>
          <w:sz w:val="20"/>
          <w:szCs w:val="20"/>
          <w:lang w:eastAsia="zh-TW"/>
        </w:rPr>
        <w:tab/>
      </w:r>
    </w:p>
    <w:p w:rsidR="00DA1F55" w:rsidRPr="00C2236A" w:rsidRDefault="005704DE" w:rsidP="003E1765">
      <w:pPr>
        <w:jc w:val="both"/>
        <w:rPr>
          <w:rFonts w:ascii="Book Antiqua" w:hAnsi="Book Antiqua"/>
          <w:b/>
          <w:color w:val="000000"/>
          <w:kern w:val="1"/>
          <w:sz w:val="20"/>
          <w:szCs w:val="20"/>
        </w:rPr>
      </w:pPr>
    </w:p>
    <w:p w:rsidR="00E33AF5" w:rsidRPr="00170024" w:rsidRDefault="005704DE" w:rsidP="003E1765">
      <w:pPr>
        <w:pStyle w:val="Heading5"/>
        <w:shd w:val="clear" w:color="auto" w:fill="C0C0C0"/>
        <w:tabs>
          <w:tab w:val="left" w:pos="0"/>
        </w:tabs>
        <w:spacing w:before="0"/>
        <w:rPr>
          <w:rStyle w:val="Book"/>
          <w:color w:val="000000"/>
          <w:u w:val="none"/>
          <w:lang w:val="en-US"/>
        </w:rPr>
      </w:pPr>
      <w:r w:rsidRPr="00170024">
        <w:rPr>
          <w:rStyle w:val="Book"/>
          <w:color w:val="000000"/>
          <w:u w:val="none"/>
          <w:lang w:val="en-US"/>
        </w:rPr>
        <w:t>EXPERIENCE SUMMARY</w:t>
      </w:r>
    </w:p>
    <w:p w:rsidR="00E33AF5" w:rsidRPr="00170024" w:rsidRDefault="005704DE" w:rsidP="003E1765">
      <w:pPr>
        <w:widowControl w:val="0"/>
        <w:jc w:val="both"/>
        <w:rPr>
          <w:rFonts w:ascii="Book Antiqua" w:hAnsi="Book Antiqua"/>
          <w:b/>
          <w:color w:val="000000"/>
          <w:kern w:val="1"/>
          <w:sz w:val="20"/>
          <w:szCs w:val="20"/>
        </w:rPr>
      </w:pPr>
    </w:p>
    <w:p w:rsidR="005E0842" w:rsidRDefault="005704DE" w:rsidP="005E0842">
      <w:pPr>
        <w:numPr>
          <w:ilvl w:val="0"/>
          <w:numId w:val="7"/>
        </w:numPr>
        <w:suppressAutoHyphens w:val="0"/>
        <w:spacing w:after="96"/>
        <w:rPr>
          <w:rFonts w:ascii="Book Antiqua" w:hAnsi="Book Antiqua" w:cs="Calibri"/>
          <w:sz w:val="20"/>
          <w:szCs w:val="20"/>
        </w:rPr>
      </w:pPr>
      <w:r>
        <w:rPr>
          <w:rFonts w:ascii="Book Antiqua" w:eastAsia="Arial" w:hAnsi="Book Antiqua" w:cs="Calibri"/>
          <w:b/>
          <w:bCs/>
          <w:sz w:val="20"/>
          <w:szCs w:val="20"/>
        </w:rPr>
        <w:t>4.5</w:t>
      </w:r>
      <w:bookmarkStart w:id="0" w:name="_GoBack"/>
      <w:bookmarkEnd w:id="0"/>
      <w:r w:rsidRPr="00AE10E0">
        <w:rPr>
          <w:rFonts w:ascii="Book Antiqua" w:eastAsia="Arial" w:hAnsi="Book Antiqua" w:cs="Calibri"/>
          <w:b/>
          <w:bCs/>
          <w:sz w:val="20"/>
          <w:szCs w:val="20"/>
        </w:rPr>
        <w:t xml:space="preserve"> Years</w:t>
      </w:r>
      <w:r w:rsidRPr="00AE10E0">
        <w:rPr>
          <w:rFonts w:ascii="Book Antiqua" w:eastAsia="Arial" w:hAnsi="Book Antiqua" w:cs="Calibri"/>
          <w:sz w:val="20"/>
          <w:szCs w:val="20"/>
        </w:rPr>
        <w:t xml:space="preserve"> of Experience in Analysis, Design, Development, Management and Implementation of stand-alone Client-Server and Web Based Software applications using Microsoft Technologies including primary skills ASP.NET 4.0/3.5, .NET Framework 4.0/3.5, MVC, AngularJS</w:t>
      </w:r>
      <w:r>
        <w:rPr>
          <w:rFonts w:ascii="Book Antiqua" w:eastAsia="Arial" w:hAnsi="Book Antiqua" w:cs="Calibri"/>
          <w:sz w:val="20"/>
          <w:szCs w:val="20"/>
        </w:rPr>
        <w:t>, A</w:t>
      </w:r>
      <w:r>
        <w:rPr>
          <w:rFonts w:ascii="Book Antiqua" w:eastAsia="Arial" w:hAnsi="Book Antiqua" w:cs="Calibri"/>
          <w:sz w:val="20"/>
          <w:szCs w:val="20"/>
        </w:rPr>
        <w:t>ngular 4</w:t>
      </w:r>
      <w:r w:rsidRPr="00AE10E0">
        <w:rPr>
          <w:rFonts w:ascii="Book Antiqua" w:eastAsia="Arial" w:hAnsi="Book Antiqua" w:cs="Calibri"/>
          <w:sz w:val="20"/>
          <w:szCs w:val="20"/>
        </w:rPr>
        <w:t>,Web-API, Ajax, C#.NET,  ,</w:t>
      </w:r>
      <w:r>
        <w:rPr>
          <w:rFonts w:ascii="Book Antiqua" w:eastAsia="Arial" w:hAnsi="Book Antiqua" w:cs="Calibri"/>
          <w:sz w:val="20"/>
          <w:szCs w:val="20"/>
        </w:rPr>
        <w:t xml:space="preserve">Entity </w:t>
      </w:r>
      <w:r>
        <w:rPr>
          <w:rFonts w:ascii="Book Antiqua" w:hAnsi="Book Antiqua" w:cs="Calibri"/>
          <w:sz w:val="20"/>
          <w:szCs w:val="20"/>
        </w:rPr>
        <w:t>Fr</w:t>
      </w:r>
      <w:r w:rsidRPr="00AE10E0">
        <w:rPr>
          <w:rFonts w:ascii="Book Antiqua" w:eastAsia="Arial" w:hAnsi="Book Antiqua" w:cs="Calibri"/>
          <w:sz w:val="20"/>
          <w:szCs w:val="20"/>
        </w:rPr>
        <w:t>amework</w:t>
      </w:r>
      <w:r>
        <w:rPr>
          <w:rFonts w:ascii="Book Antiqua" w:eastAsia="Arial" w:hAnsi="Book Antiqua" w:cs="Calibri"/>
          <w:sz w:val="20"/>
          <w:szCs w:val="20"/>
        </w:rPr>
        <w:t>, LINQ</w:t>
      </w:r>
      <w:r w:rsidRPr="00AE10E0">
        <w:rPr>
          <w:rFonts w:ascii="Book Antiqua" w:eastAsia="Arial" w:hAnsi="Book Antiqua" w:cs="Calibri"/>
          <w:sz w:val="20"/>
          <w:szCs w:val="20"/>
        </w:rPr>
        <w:t>, j</w:t>
      </w:r>
      <w:r>
        <w:rPr>
          <w:rFonts w:ascii="Book Antiqua" w:eastAsia="Arial" w:hAnsi="Book Antiqua" w:cs="Calibri"/>
          <w:sz w:val="20"/>
          <w:szCs w:val="20"/>
        </w:rPr>
        <w:t>Query</w:t>
      </w:r>
      <w:r>
        <w:rPr>
          <w:rFonts w:ascii="Book Antiqua" w:eastAsia="Arial" w:hAnsi="Book Antiqua" w:cs="Calibri"/>
          <w:sz w:val="20"/>
          <w:szCs w:val="20"/>
        </w:rPr>
        <w:t>, HTML Using SQL SERVER</w:t>
      </w:r>
    </w:p>
    <w:p w:rsidR="00AE10E0" w:rsidRPr="005E0842" w:rsidRDefault="005704DE" w:rsidP="005E0842">
      <w:pPr>
        <w:numPr>
          <w:ilvl w:val="0"/>
          <w:numId w:val="7"/>
        </w:numPr>
        <w:suppressAutoHyphens w:val="0"/>
        <w:spacing w:after="96"/>
        <w:rPr>
          <w:rFonts w:ascii="Book Antiqua" w:hAnsi="Book Antiqua" w:cs="Calibri"/>
          <w:sz w:val="20"/>
          <w:szCs w:val="20"/>
        </w:rPr>
      </w:pPr>
      <w:r w:rsidRPr="005E0842">
        <w:rPr>
          <w:rFonts w:ascii="Book Antiqua" w:eastAsia="Arial" w:hAnsi="Book Antiqua" w:cs="Calibri"/>
          <w:sz w:val="20"/>
          <w:szCs w:val="20"/>
        </w:rPr>
        <w:t xml:space="preserve">Knowledge of the </w:t>
      </w:r>
      <w:r w:rsidRPr="00524C78">
        <w:rPr>
          <w:rFonts w:ascii="Book Antiqua" w:eastAsia="Arial" w:hAnsi="Book Antiqua" w:cs="Calibri"/>
          <w:b/>
          <w:sz w:val="20"/>
          <w:szCs w:val="20"/>
        </w:rPr>
        <w:t>software development life cycle (SDLC)</w:t>
      </w:r>
      <w:r w:rsidRPr="005E0842">
        <w:rPr>
          <w:rFonts w:ascii="Book Antiqua" w:eastAsia="Arial" w:hAnsi="Book Antiqua" w:cs="Calibri"/>
          <w:sz w:val="20"/>
          <w:szCs w:val="20"/>
        </w:rPr>
        <w:t xml:space="preserve"> from requirements gathering to progr</w:t>
      </w:r>
      <w:r>
        <w:rPr>
          <w:rFonts w:ascii="Book Antiqua" w:eastAsia="Arial" w:hAnsi="Book Antiqua" w:cs="Calibri"/>
          <w:sz w:val="20"/>
          <w:szCs w:val="20"/>
        </w:rPr>
        <w:t>amming, testing and maintenance.</w:t>
      </w:r>
    </w:p>
    <w:p w:rsidR="005E0842" w:rsidRPr="005E0842" w:rsidRDefault="005704DE" w:rsidP="005E0842">
      <w:pPr>
        <w:numPr>
          <w:ilvl w:val="0"/>
          <w:numId w:val="7"/>
        </w:numPr>
        <w:suppressAutoHyphens w:val="0"/>
        <w:spacing w:after="96"/>
        <w:rPr>
          <w:rFonts w:ascii="Book Antiqua" w:hAnsi="Book Antiqua" w:cs="Calibri"/>
          <w:sz w:val="20"/>
          <w:szCs w:val="20"/>
        </w:rPr>
      </w:pPr>
      <w:r w:rsidRPr="00AE10E0">
        <w:rPr>
          <w:rFonts w:ascii="Book Antiqua" w:eastAsia="Arial" w:hAnsi="Book Antiqua" w:cs="Calibri"/>
          <w:sz w:val="20"/>
          <w:szCs w:val="20"/>
        </w:rPr>
        <w:t xml:space="preserve">Good experience and knowledge in AJAX for </w:t>
      </w:r>
      <w:r w:rsidRPr="00AE10E0">
        <w:rPr>
          <w:rFonts w:ascii="Book Antiqua" w:eastAsia="Arial" w:hAnsi="Book Antiqua" w:cs="Calibri"/>
          <w:sz w:val="20"/>
          <w:szCs w:val="20"/>
        </w:rPr>
        <w:t>partial page execution and asynchronous data transfer from web server to the client.</w:t>
      </w:r>
    </w:p>
    <w:p w:rsidR="00AE10E0" w:rsidRDefault="005704DE" w:rsidP="00AE10E0">
      <w:pPr>
        <w:pStyle w:val="BodyTextIndent"/>
        <w:numPr>
          <w:ilvl w:val="0"/>
          <w:numId w:val="7"/>
        </w:numPr>
        <w:tabs>
          <w:tab w:val="left" w:pos="360"/>
        </w:tabs>
        <w:suppressAutoHyphens w:val="0"/>
        <w:autoSpaceDE w:val="0"/>
        <w:autoSpaceDN w:val="0"/>
        <w:adjustRightInd w:val="0"/>
        <w:spacing w:before="0" w:after="0"/>
        <w:jc w:val="both"/>
        <w:rPr>
          <w:rFonts w:ascii="Book Antiqua" w:hAnsi="Book Antiqua" w:cs="Arial"/>
          <w:color w:val="000000"/>
          <w:sz w:val="20"/>
        </w:rPr>
      </w:pPr>
      <w:r w:rsidRPr="00170024">
        <w:rPr>
          <w:rFonts w:ascii="Book Antiqua" w:hAnsi="Book Antiqua"/>
          <w:color w:val="000000"/>
          <w:sz w:val="20"/>
        </w:rPr>
        <w:t>Hands</w:t>
      </w:r>
      <w:r w:rsidRPr="00170024">
        <w:rPr>
          <w:rFonts w:ascii="Book Antiqua" w:hAnsi="Book Antiqua"/>
          <w:color w:val="000000"/>
          <w:sz w:val="20"/>
        </w:rPr>
        <w:t>-</w:t>
      </w:r>
      <w:r w:rsidRPr="00170024">
        <w:rPr>
          <w:rFonts w:ascii="Book Antiqua" w:hAnsi="Book Antiqua"/>
          <w:color w:val="000000"/>
          <w:sz w:val="20"/>
        </w:rPr>
        <w:t>on experience i</w:t>
      </w:r>
      <w:r>
        <w:rPr>
          <w:rFonts w:ascii="Book Antiqua" w:hAnsi="Book Antiqua"/>
          <w:color w:val="000000"/>
          <w:sz w:val="20"/>
        </w:rPr>
        <w:t xml:space="preserve">n </w:t>
      </w:r>
      <w:r>
        <w:rPr>
          <w:rFonts w:ascii="Book Antiqua" w:hAnsi="Book Antiqua"/>
          <w:b/>
          <w:color w:val="000000"/>
          <w:sz w:val="20"/>
        </w:rPr>
        <w:t xml:space="preserve">C sharp, Asp.net ,Angular JS, </w:t>
      </w:r>
      <w:r>
        <w:rPr>
          <w:rFonts w:ascii="Book Antiqua" w:hAnsi="Book Antiqua"/>
          <w:b/>
          <w:color w:val="000000"/>
          <w:sz w:val="20"/>
        </w:rPr>
        <w:t>MVC</w:t>
      </w:r>
      <w:r>
        <w:rPr>
          <w:rFonts w:ascii="Book Antiqua" w:hAnsi="Book Antiqua"/>
          <w:b/>
          <w:color w:val="000000"/>
          <w:sz w:val="20"/>
        </w:rPr>
        <w:t>, Angular 4</w:t>
      </w:r>
      <w:r>
        <w:rPr>
          <w:rFonts w:ascii="Book Antiqua" w:hAnsi="Book Antiqua"/>
          <w:b/>
          <w:color w:val="000000"/>
          <w:sz w:val="20"/>
        </w:rPr>
        <w:t>,Web API</w:t>
      </w:r>
    </w:p>
    <w:p w:rsidR="004C146A" w:rsidRPr="00792C63" w:rsidRDefault="005704DE" w:rsidP="00792C63">
      <w:pPr>
        <w:pStyle w:val="BodyTextIndent"/>
        <w:numPr>
          <w:ilvl w:val="0"/>
          <w:numId w:val="7"/>
        </w:numPr>
        <w:tabs>
          <w:tab w:val="left" w:pos="360"/>
        </w:tabs>
        <w:suppressAutoHyphens w:val="0"/>
        <w:autoSpaceDE w:val="0"/>
        <w:autoSpaceDN w:val="0"/>
        <w:adjustRightInd w:val="0"/>
        <w:spacing w:before="0" w:after="0"/>
        <w:jc w:val="both"/>
        <w:rPr>
          <w:rFonts w:ascii="Book Antiqua" w:hAnsi="Book Antiqua"/>
          <w:color w:val="000000"/>
          <w:sz w:val="20"/>
        </w:rPr>
      </w:pPr>
      <w:r w:rsidRPr="006E6600">
        <w:rPr>
          <w:rFonts w:ascii="Book Antiqua" w:hAnsi="Book Antiqua"/>
          <w:color w:val="000000"/>
          <w:sz w:val="20"/>
        </w:rPr>
        <w:t>Good knowledge of</w:t>
      </w:r>
      <w:r>
        <w:rPr>
          <w:rFonts w:ascii="Book Antiqua" w:hAnsi="Book Antiqua"/>
          <w:color w:val="000000"/>
          <w:sz w:val="20"/>
        </w:rPr>
        <w:t xml:space="preserve"> Object</w:t>
      </w:r>
      <w:r>
        <w:rPr>
          <w:rFonts w:ascii="Book Antiqua" w:hAnsi="Book Antiqua"/>
          <w:color w:val="000000"/>
          <w:sz w:val="20"/>
        </w:rPr>
        <w:t>-oriented programming, dot net</w:t>
      </w:r>
      <w:r>
        <w:rPr>
          <w:rFonts w:ascii="Book Antiqua" w:hAnsi="Book Antiqua"/>
          <w:color w:val="000000"/>
          <w:sz w:val="20"/>
        </w:rPr>
        <w:t>.</w:t>
      </w:r>
    </w:p>
    <w:p w:rsidR="00EC06C6" w:rsidRPr="00EC06C6" w:rsidRDefault="005704DE" w:rsidP="003E1765">
      <w:pPr>
        <w:pStyle w:val="BodyTextIndent"/>
        <w:numPr>
          <w:ilvl w:val="0"/>
          <w:numId w:val="7"/>
        </w:numPr>
        <w:tabs>
          <w:tab w:val="left" w:pos="360"/>
        </w:tabs>
        <w:suppressAutoHyphens w:val="0"/>
        <w:autoSpaceDE w:val="0"/>
        <w:autoSpaceDN w:val="0"/>
        <w:adjustRightInd w:val="0"/>
        <w:spacing w:before="0" w:after="0"/>
        <w:jc w:val="both"/>
        <w:rPr>
          <w:rFonts w:ascii="Book Antiqua" w:hAnsi="Book Antiqua"/>
          <w:color w:val="000000"/>
          <w:sz w:val="20"/>
        </w:rPr>
      </w:pPr>
      <w:r w:rsidRPr="00EC06C6">
        <w:rPr>
          <w:rFonts w:ascii="Book Antiqua" w:hAnsi="Book Antiqua"/>
          <w:color w:val="000000"/>
          <w:sz w:val="20"/>
        </w:rPr>
        <w:t xml:space="preserve">Good analytical and programming </w:t>
      </w:r>
      <w:r w:rsidRPr="00EC06C6">
        <w:rPr>
          <w:rFonts w:ascii="Book Antiqua" w:hAnsi="Book Antiqua"/>
          <w:color w:val="000000"/>
          <w:sz w:val="20"/>
        </w:rPr>
        <w:t>capabilities coupled with excellent decision making skills.</w:t>
      </w:r>
    </w:p>
    <w:p w:rsidR="00F33120" w:rsidRPr="00794E81" w:rsidRDefault="005704DE" w:rsidP="00794E81">
      <w:pPr>
        <w:pStyle w:val="BodyTextIndent"/>
        <w:numPr>
          <w:ilvl w:val="0"/>
          <w:numId w:val="7"/>
        </w:numPr>
        <w:tabs>
          <w:tab w:val="left" w:pos="360"/>
        </w:tabs>
        <w:suppressAutoHyphens w:val="0"/>
        <w:autoSpaceDE w:val="0"/>
        <w:autoSpaceDN w:val="0"/>
        <w:adjustRightInd w:val="0"/>
        <w:spacing w:before="0" w:after="0"/>
        <w:jc w:val="both"/>
        <w:rPr>
          <w:rFonts w:ascii="Book Antiqua" w:hAnsi="Book Antiqua"/>
          <w:color w:val="000000"/>
          <w:sz w:val="20"/>
        </w:rPr>
      </w:pPr>
      <w:r>
        <w:rPr>
          <w:rFonts w:ascii="Book Antiqua" w:hAnsi="Book Antiqua"/>
          <w:color w:val="000000"/>
          <w:sz w:val="20"/>
        </w:rPr>
        <w:t xml:space="preserve">Excellent team player and </w:t>
      </w:r>
      <w:r>
        <w:rPr>
          <w:rFonts w:ascii="Book Antiqua" w:hAnsi="Book Antiqua"/>
          <w:color w:val="000000"/>
          <w:sz w:val="20"/>
        </w:rPr>
        <w:t>flexible to learn new tech</w:t>
      </w:r>
      <w:r>
        <w:rPr>
          <w:rFonts w:ascii="Book Antiqua" w:hAnsi="Book Antiqua"/>
          <w:color w:val="000000"/>
          <w:sz w:val="20"/>
        </w:rPr>
        <w:t>nologies</w:t>
      </w:r>
      <w:r w:rsidRPr="00EC06C6">
        <w:rPr>
          <w:rFonts w:ascii="Book Antiqua" w:hAnsi="Book Antiqua"/>
          <w:color w:val="000000"/>
          <w:sz w:val="20"/>
        </w:rPr>
        <w:t>.</w:t>
      </w:r>
    </w:p>
    <w:p w:rsidR="00E33AF5" w:rsidRPr="00170024" w:rsidRDefault="005704DE" w:rsidP="003E1765">
      <w:pPr>
        <w:pStyle w:val="Heading5"/>
        <w:shd w:val="clear" w:color="auto" w:fill="C0C0C0"/>
        <w:tabs>
          <w:tab w:val="left" w:pos="0"/>
        </w:tabs>
        <w:rPr>
          <w:rStyle w:val="Book"/>
          <w:color w:val="000000"/>
          <w:u w:val="none"/>
          <w:lang w:val="en-US"/>
        </w:rPr>
      </w:pPr>
      <w:r w:rsidRPr="00170024">
        <w:rPr>
          <w:rStyle w:val="Book"/>
          <w:color w:val="000000"/>
          <w:u w:val="none"/>
          <w:lang w:val="en-US"/>
        </w:rPr>
        <w:t>EDUCATIONAL QUALIFICATION</w:t>
      </w:r>
      <w:r>
        <w:rPr>
          <w:rStyle w:val="Book"/>
          <w:color w:val="000000"/>
          <w:u w:val="none"/>
          <w:lang w:val="en-US"/>
        </w:rPr>
        <w:t>S</w:t>
      </w:r>
    </w:p>
    <w:p w:rsidR="00E33AF5" w:rsidRPr="00170024" w:rsidRDefault="005704DE" w:rsidP="003E1765">
      <w:pPr>
        <w:jc w:val="both"/>
        <w:rPr>
          <w:rFonts w:ascii="Book Antiqua" w:hAnsi="Book Antiqua" w:cs="Tahoma"/>
          <w:b/>
          <w:color w:val="000000"/>
          <w:sz w:val="20"/>
          <w:szCs w:val="20"/>
        </w:rPr>
      </w:pPr>
    </w:p>
    <w:p w:rsidR="00F33120" w:rsidRPr="00465AFD" w:rsidRDefault="005704DE" w:rsidP="00465AFD">
      <w:pPr>
        <w:pStyle w:val="BodyTextIndent"/>
        <w:numPr>
          <w:ilvl w:val="0"/>
          <w:numId w:val="7"/>
        </w:numPr>
        <w:suppressAutoHyphens w:val="0"/>
        <w:autoSpaceDE w:val="0"/>
        <w:autoSpaceDN w:val="0"/>
        <w:adjustRightInd w:val="0"/>
        <w:spacing w:before="0" w:after="0"/>
        <w:jc w:val="both"/>
        <w:rPr>
          <w:rFonts w:ascii="Book Antiqua" w:hAnsi="Book Antiqua"/>
          <w:color w:val="000000"/>
          <w:sz w:val="20"/>
        </w:rPr>
      </w:pPr>
      <w:r w:rsidRPr="00C57AF1">
        <w:rPr>
          <w:rFonts w:ascii="Book Antiqua" w:hAnsi="Book Antiqua"/>
          <w:color w:val="000000"/>
          <w:sz w:val="20"/>
        </w:rPr>
        <w:t xml:space="preserve">B.E in Information Technology from MIT College of Engineering  (Pune University) in 2013 – First Class </w:t>
      </w:r>
      <w:r w:rsidRPr="00C57AF1">
        <w:rPr>
          <w:rFonts w:ascii="Book Antiqua" w:hAnsi="Book Antiqua"/>
          <w:color w:val="000000"/>
          <w:sz w:val="20"/>
        </w:rPr>
        <w:t>with Distinction</w:t>
      </w:r>
      <w:r>
        <w:rPr>
          <w:rFonts w:ascii="Book Antiqua" w:hAnsi="Book Antiqua"/>
          <w:color w:val="000000"/>
          <w:sz w:val="20"/>
        </w:rPr>
        <w:t>.</w:t>
      </w:r>
    </w:p>
    <w:p w:rsidR="00E33AF5" w:rsidRPr="00170024" w:rsidRDefault="005704DE" w:rsidP="003E1765">
      <w:pPr>
        <w:pStyle w:val="Heading5"/>
        <w:shd w:val="clear" w:color="auto" w:fill="C0C0C0"/>
        <w:tabs>
          <w:tab w:val="left" w:pos="0"/>
        </w:tabs>
        <w:rPr>
          <w:rStyle w:val="Book"/>
          <w:color w:val="000000"/>
          <w:u w:val="none"/>
          <w:lang w:val="en-US"/>
        </w:rPr>
      </w:pPr>
      <w:r w:rsidRPr="00170024">
        <w:rPr>
          <w:rStyle w:val="Book"/>
          <w:color w:val="000000"/>
          <w:u w:val="none"/>
          <w:lang w:val="en-US"/>
        </w:rPr>
        <w:t xml:space="preserve">TECHNICAL SKILLS </w:t>
      </w:r>
    </w:p>
    <w:p w:rsidR="00E33AF5" w:rsidRDefault="005704DE" w:rsidP="003E1765">
      <w:pPr>
        <w:pStyle w:val="BodyText"/>
        <w:jc w:val="both"/>
        <w:rPr>
          <w:rFonts w:ascii="Book Antiqua" w:hAnsi="Book Antiqua"/>
          <w:b/>
          <w:color w:val="000000"/>
        </w:rPr>
      </w:pPr>
    </w:p>
    <w:p w:rsidR="00016F89" w:rsidRDefault="005704DE" w:rsidP="00016F89">
      <w:pPr>
        <w:pStyle w:val="BodyText"/>
        <w:numPr>
          <w:ilvl w:val="0"/>
          <w:numId w:val="7"/>
        </w:numPr>
        <w:jc w:val="both"/>
        <w:rPr>
          <w:rFonts w:ascii="Book Antiqua" w:hAnsi="Book Antiqua"/>
          <w:b/>
          <w:color w:val="000000"/>
        </w:rPr>
      </w:pPr>
      <w:r w:rsidRPr="007C6FAD">
        <w:rPr>
          <w:rFonts w:ascii="Book Antiqua" w:hAnsi="Book Antiqua"/>
          <w:b/>
          <w:color w:val="000000"/>
        </w:rPr>
        <w:t>Programming Language</w:t>
      </w:r>
      <w:r>
        <w:rPr>
          <w:rFonts w:ascii="Book Antiqua" w:hAnsi="Book Antiqua"/>
          <w:b/>
          <w:color w:val="000000"/>
        </w:rPr>
        <w:t xml:space="preserve"> : </w:t>
      </w:r>
      <w:r>
        <w:rPr>
          <w:rFonts w:ascii="Book Antiqua" w:hAnsi="Book Antiqua"/>
          <w:b/>
          <w:color w:val="000000"/>
        </w:rPr>
        <w:tab/>
      </w:r>
      <w:r>
        <w:rPr>
          <w:rFonts w:ascii="Book Antiqua" w:hAnsi="Book Antiqua"/>
          <w:color w:val="000000"/>
        </w:rPr>
        <w:t>Dot net</w:t>
      </w:r>
    </w:p>
    <w:p w:rsidR="00016F89" w:rsidRDefault="005704DE" w:rsidP="00016F89">
      <w:pPr>
        <w:pStyle w:val="BodyText"/>
        <w:numPr>
          <w:ilvl w:val="0"/>
          <w:numId w:val="7"/>
        </w:numPr>
        <w:jc w:val="both"/>
        <w:rPr>
          <w:rFonts w:ascii="Book Antiqua" w:hAnsi="Book Antiqua"/>
          <w:b/>
          <w:color w:val="000000"/>
        </w:rPr>
      </w:pPr>
      <w:r w:rsidRPr="007C6FAD">
        <w:rPr>
          <w:rFonts w:ascii="Book Antiqua" w:hAnsi="Book Antiqua"/>
          <w:b/>
          <w:color w:val="000000"/>
        </w:rPr>
        <w:t>Framework/Technology</w:t>
      </w:r>
      <w:r>
        <w:rPr>
          <w:rFonts w:ascii="Book Antiqua" w:hAnsi="Book Antiqua"/>
          <w:b/>
          <w:color w:val="000000"/>
        </w:rPr>
        <w:t xml:space="preserve"> : </w:t>
      </w:r>
      <w:r>
        <w:rPr>
          <w:rFonts w:ascii="Book Antiqua" w:hAnsi="Book Antiqua"/>
          <w:b/>
          <w:color w:val="000000"/>
        </w:rPr>
        <w:tab/>
      </w:r>
      <w:r>
        <w:rPr>
          <w:rFonts w:ascii="Book Antiqua" w:hAnsi="Book Antiqua"/>
          <w:color w:val="000000"/>
        </w:rPr>
        <w:t>C Sharp, Asp.net, Angular JS, MVC</w:t>
      </w:r>
      <w:r>
        <w:rPr>
          <w:rFonts w:ascii="Book Antiqua" w:hAnsi="Book Antiqua"/>
          <w:color w:val="000000"/>
        </w:rPr>
        <w:t xml:space="preserve"> ,Angular 4</w:t>
      </w:r>
      <w:r>
        <w:rPr>
          <w:rFonts w:ascii="Book Antiqua" w:hAnsi="Book Antiqua"/>
          <w:color w:val="000000"/>
        </w:rPr>
        <w:t>,Web API</w:t>
      </w:r>
    </w:p>
    <w:p w:rsidR="00016F89" w:rsidRDefault="005704DE" w:rsidP="00016F89">
      <w:pPr>
        <w:pStyle w:val="BodyText"/>
        <w:numPr>
          <w:ilvl w:val="0"/>
          <w:numId w:val="7"/>
        </w:numPr>
        <w:jc w:val="both"/>
        <w:rPr>
          <w:rFonts w:ascii="Book Antiqua" w:hAnsi="Book Antiqua"/>
          <w:b/>
          <w:color w:val="000000"/>
        </w:rPr>
      </w:pPr>
      <w:r w:rsidRPr="007C6FAD">
        <w:rPr>
          <w:rFonts w:ascii="Book Antiqua" w:hAnsi="Book Antiqua"/>
          <w:b/>
          <w:color w:val="000000"/>
        </w:rPr>
        <w:t>DBMS</w:t>
      </w:r>
      <w:r>
        <w:rPr>
          <w:rFonts w:ascii="Book Antiqua" w:hAnsi="Book Antiqua"/>
          <w:b/>
          <w:color w:val="000000"/>
        </w:rPr>
        <w:t xml:space="preserve"> : </w:t>
      </w:r>
      <w:r>
        <w:rPr>
          <w:rFonts w:ascii="Book Antiqua" w:hAnsi="Book Antiqua"/>
          <w:b/>
          <w:color w:val="000000"/>
        </w:rPr>
        <w:tab/>
      </w:r>
      <w:r>
        <w:rPr>
          <w:rFonts w:ascii="Book Antiqua" w:hAnsi="Book Antiqua"/>
          <w:b/>
          <w:color w:val="000000"/>
        </w:rPr>
        <w:tab/>
      </w:r>
      <w:r>
        <w:rPr>
          <w:rFonts w:ascii="Book Antiqua" w:hAnsi="Book Antiqua"/>
          <w:b/>
          <w:color w:val="000000"/>
        </w:rPr>
        <w:tab/>
      </w:r>
      <w:r>
        <w:rPr>
          <w:rFonts w:ascii="Book Antiqua" w:hAnsi="Book Antiqua"/>
          <w:color w:val="000000"/>
        </w:rPr>
        <w:t>MS SQL Server 20</w:t>
      </w:r>
      <w:r>
        <w:rPr>
          <w:rFonts w:ascii="Book Antiqua" w:hAnsi="Book Antiqua"/>
          <w:color w:val="000000"/>
        </w:rPr>
        <w:t>08</w:t>
      </w:r>
    </w:p>
    <w:p w:rsidR="00016F89" w:rsidRDefault="005704DE" w:rsidP="00016F89">
      <w:pPr>
        <w:pStyle w:val="BodyText"/>
        <w:numPr>
          <w:ilvl w:val="0"/>
          <w:numId w:val="7"/>
        </w:numPr>
        <w:jc w:val="both"/>
        <w:rPr>
          <w:rFonts w:ascii="Book Antiqua" w:hAnsi="Book Antiqua"/>
          <w:b/>
          <w:color w:val="000000"/>
        </w:rPr>
      </w:pPr>
      <w:r w:rsidRPr="007C6FAD">
        <w:rPr>
          <w:rFonts w:ascii="Book Antiqua" w:hAnsi="Book Antiqua"/>
          <w:b/>
          <w:color w:val="000000"/>
        </w:rPr>
        <w:t>Operating Systems</w:t>
      </w:r>
      <w:r>
        <w:rPr>
          <w:rFonts w:ascii="Book Antiqua" w:hAnsi="Book Antiqua"/>
          <w:b/>
          <w:color w:val="000000"/>
        </w:rPr>
        <w:t xml:space="preserve"> :</w:t>
      </w:r>
      <w:r>
        <w:rPr>
          <w:rFonts w:ascii="Book Antiqua" w:hAnsi="Book Antiqua"/>
          <w:b/>
          <w:color w:val="000000"/>
        </w:rPr>
        <w:tab/>
      </w:r>
      <w:r>
        <w:rPr>
          <w:rFonts w:ascii="Book Antiqua" w:hAnsi="Book Antiqua"/>
          <w:b/>
          <w:color w:val="000000"/>
        </w:rPr>
        <w:tab/>
      </w:r>
      <w:r w:rsidRPr="00845A5B">
        <w:rPr>
          <w:rFonts w:ascii="Book Antiqua" w:hAnsi="Book Antiqua"/>
          <w:color w:val="000000"/>
        </w:rPr>
        <w:t>Windows</w:t>
      </w:r>
    </w:p>
    <w:p w:rsidR="00016F89" w:rsidRDefault="005704DE" w:rsidP="00016F89">
      <w:pPr>
        <w:pStyle w:val="BodyText"/>
        <w:numPr>
          <w:ilvl w:val="0"/>
          <w:numId w:val="7"/>
        </w:numPr>
        <w:jc w:val="both"/>
        <w:rPr>
          <w:rFonts w:ascii="Book Antiqua" w:hAnsi="Book Antiqua"/>
          <w:b/>
          <w:color w:val="000000"/>
        </w:rPr>
      </w:pPr>
      <w:r w:rsidRPr="007C6FAD">
        <w:rPr>
          <w:rFonts w:ascii="Book Antiqua" w:hAnsi="Book Antiqua"/>
          <w:b/>
          <w:color w:val="000000"/>
        </w:rPr>
        <w:t>Tools</w:t>
      </w:r>
      <w:r>
        <w:rPr>
          <w:rFonts w:ascii="Book Antiqua" w:hAnsi="Book Antiqua"/>
          <w:b/>
          <w:color w:val="000000"/>
        </w:rPr>
        <w:t>&amp; Server :</w:t>
      </w:r>
      <w:r>
        <w:rPr>
          <w:rFonts w:ascii="Book Antiqua" w:hAnsi="Book Antiqua"/>
          <w:b/>
          <w:color w:val="000000"/>
        </w:rPr>
        <w:tab/>
      </w:r>
      <w:r>
        <w:rPr>
          <w:rFonts w:ascii="Book Antiqua" w:hAnsi="Book Antiqua"/>
          <w:b/>
          <w:color w:val="000000"/>
        </w:rPr>
        <w:tab/>
      </w:r>
      <w:r w:rsidRPr="009902B0">
        <w:rPr>
          <w:rFonts w:ascii="Book Antiqua" w:hAnsi="Book Antiqua"/>
          <w:color w:val="000000"/>
        </w:rPr>
        <w:t>V</w:t>
      </w:r>
      <w:r w:rsidRPr="009902B0">
        <w:rPr>
          <w:rFonts w:ascii="Book Antiqua" w:hAnsi="Book Antiqua"/>
          <w:color w:val="000000"/>
        </w:rPr>
        <w:t>isual</w:t>
      </w:r>
      <w:r w:rsidRPr="009902B0">
        <w:rPr>
          <w:rFonts w:ascii="Book Antiqua" w:hAnsi="Book Antiqua"/>
          <w:color w:val="000000"/>
        </w:rPr>
        <w:t>S</w:t>
      </w:r>
      <w:r w:rsidRPr="009902B0">
        <w:rPr>
          <w:rFonts w:ascii="Book Antiqua" w:hAnsi="Book Antiqua"/>
          <w:color w:val="000000"/>
        </w:rPr>
        <w:t>tudio</w:t>
      </w:r>
      <w:r>
        <w:rPr>
          <w:rFonts w:ascii="Book Antiqua" w:hAnsi="Book Antiqua"/>
          <w:b/>
          <w:color w:val="000000"/>
        </w:rPr>
        <w:t>,</w:t>
      </w:r>
      <w:r w:rsidRPr="001D33F9">
        <w:rPr>
          <w:rFonts w:ascii="Book Antiqua" w:hAnsi="Book Antiqua"/>
          <w:color w:val="000000"/>
        </w:rPr>
        <w:t>TFS</w:t>
      </w:r>
      <w:r>
        <w:rPr>
          <w:rFonts w:ascii="Book Antiqua" w:hAnsi="Book Antiqua"/>
          <w:b/>
          <w:color w:val="000000"/>
        </w:rPr>
        <w:t>,</w:t>
      </w:r>
      <w:r w:rsidRPr="001D33F9">
        <w:rPr>
          <w:rFonts w:ascii="Book Antiqua" w:hAnsi="Book Antiqua"/>
          <w:color w:val="000000"/>
        </w:rPr>
        <w:t>SVN</w:t>
      </w:r>
      <w:r>
        <w:rPr>
          <w:rFonts w:ascii="Book Antiqua" w:hAnsi="Book Antiqua"/>
          <w:color w:val="000000"/>
        </w:rPr>
        <w:t xml:space="preserve">, </w:t>
      </w:r>
      <w:r>
        <w:rPr>
          <w:rFonts w:ascii="Book Antiqua" w:hAnsi="Book Antiqua"/>
          <w:color w:val="000000"/>
        </w:rPr>
        <w:t>MS SQL Server</w:t>
      </w:r>
      <w:r>
        <w:rPr>
          <w:rFonts w:ascii="Book Antiqua" w:hAnsi="Book Antiqua"/>
          <w:color w:val="000000"/>
        </w:rPr>
        <w:t xml:space="preserve"> 2008</w:t>
      </w:r>
      <w:r w:rsidRPr="00845A5B">
        <w:rPr>
          <w:rFonts w:ascii="Book Antiqua" w:hAnsi="Book Antiqua"/>
          <w:color w:val="000000"/>
        </w:rPr>
        <w:t>, JIRA</w:t>
      </w:r>
    </w:p>
    <w:p w:rsidR="00016F89" w:rsidRDefault="005704DE" w:rsidP="00DB7AD5">
      <w:pPr>
        <w:pStyle w:val="BodyText"/>
        <w:ind w:left="360"/>
        <w:jc w:val="both"/>
        <w:rPr>
          <w:rFonts w:ascii="Book Antiqua" w:hAnsi="Book Antiqua"/>
          <w:b/>
          <w:color w:val="000000"/>
        </w:rPr>
      </w:pPr>
    </w:p>
    <w:p w:rsidR="00016F89" w:rsidRPr="00170024" w:rsidRDefault="005704DE" w:rsidP="003E1765">
      <w:pPr>
        <w:pStyle w:val="BodyText"/>
        <w:jc w:val="both"/>
        <w:rPr>
          <w:rFonts w:ascii="Book Antiqua" w:hAnsi="Book Antiqua"/>
          <w:b/>
          <w:color w:val="000000"/>
        </w:rPr>
      </w:pPr>
    </w:p>
    <w:p w:rsidR="00E33AF5" w:rsidRPr="00170024" w:rsidRDefault="005704DE" w:rsidP="003E1765">
      <w:pPr>
        <w:pStyle w:val="Heading5"/>
        <w:shd w:val="clear" w:color="auto" w:fill="C0C0C0"/>
        <w:tabs>
          <w:tab w:val="left" w:pos="0"/>
        </w:tabs>
        <w:rPr>
          <w:rStyle w:val="Book"/>
          <w:color w:val="000000"/>
          <w:u w:val="none"/>
          <w:lang w:val="en-US"/>
        </w:rPr>
      </w:pPr>
      <w:r w:rsidRPr="00170024">
        <w:rPr>
          <w:rStyle w:val="Book"/>
          <w:color w:val="000000"/>
          <w:u w:val="none"/>
          <w:lang w:val="en-US"/>
        </w:rPr>
        <w:t xml:space="preserve">PROJECT EXPERIENCE </w:t>
      </w:r>
    </w:p>
    <w:p w:rsidR="00E33AF5" w:rsidRPr="00170024" w:rsidRDefault="005704DE" w:rsidP="003E1765">
      <w:pPr>
        <w:spacing w:before="20" w:after="20"/>
        <w:jc w:val="both"/>
        <w:rPr>
          <w:rFonts w:ascii="Book Antiqua" w:hAnsi="Book Antiqua"/>
          <w:color w:val="000000"/>
          <w:spacing w:val="4"/>
          <w:sz w:val="20"/>
          <w:szCs w:val="20"/>
        </w:rPr>
      </w:pPr>
    </w:p>
    <w:p w:rsidR="00F04DB2" w:rsidRDefault="005704DE" w:rsidP="003E1765">
      <w:pPr>
        <w:tabs>
          <w:tab w:val="right" w:pos="10224"/>
        </w:tabs>
        <w:jc w:val="both"/>
        <w:rPr>
          <w:rFonts w:ascii="Book Antiqua" w:hAnsi="Book Antiqua"/>
          <w:b/>
          <w:color w:val="000000"/>
          <w:spacing w:val="4"/>
          <w:sz w:val="20"/>
          <w:szCs w:val="20"/>
        </w:rPr>
      </w:pPr>
      <w:r>
        <w:rPr>
          <w:rFonts w:ascii="Book Antiqua" w:hAnsi="Book Antiqua"/>
          <w:b/>
          <w:color w:val="000000"/>
          <w:spacing w:val="4"/>
          <w:sz w:val="20"/>
          <w:szCs w:val="20"/>
        </w:rPr>
        <w:t>LearningMateSolutions</w:t>
      </w:r>
      <w:r>
        <w:rPr>
          <w:rFonts w:ascii="Book Antiqua" w:hAnsi="Book Antiqua"/>
          <w:b/>
          <w:color w:val="000000"/>
          <w:spacing w:val="4"/>
          <w:sz w:val="20"/>
          <w:szCs w:val="20"/>
        </w:rPr>
        <w:t>,Mumbai</w:t>
      </w:r>
      <w:r>
        <w:rPr>
          <w:rFonts w:ascii="Book Antiqua" w:hAnsi="Book Antiqua"/>
          <w:b/>
          <w:color w:val="000000"/>
          <w:spacing w:val="4"/>
          <w:sz w:val="20"/>
          <w:szCs w:val="20"/>
        </w:rPr>
        <w:t xml:space="preserve"> Octo’17 till date</w:t>
      </w:r>
    </w:p>
    <w:p w:rsidR="00F04DB2" w:rsidRDefault="005704DE" w:rsidP="003E1765">
      <w:pPr>
        <w:tabs>
          <w:tab w:val="right" w:pos="10224"/>
        </w:tabs>
        <w:jc w:val="both"/>
        <w:rPr>
          <w:rFonts w:ascii="Book Antiqua" w:hAnsi="Book Antiqua"/>
          <w:b/>
          <w:color w:val="000000"/>
          <w:spacing w:val="4"/>
          <w:sz w:val="20"/>
          <w:szCs w:val="20"/>
        </w:rPr>
      </w:pPr>
    </w:p>
    <w:p w:rsidR="00EE6884" w:rsidRDefault="005704DE" w:rsidP="003E1765">
      <w:pPr>
        <w:tabs>
          <w:tab w:val="right" w:pos="10224"/>
        </w:tabs>
        <w:jc w:val="both"/>
        <w:rPr>
          <w:rFonts w:ascii="Book Antiqua" w:hAnsi="Book Antiqua"/>
          <w:b/>
          <w:color w:val="000000"/>
          <w:spacing w:val="4"/>
          <w:sz w:val="20"/>
          <w:szCs w:val="20"/>
        </w:rPr>
      </w:pPr>
      <w:r w:rsidRPr="00170024">
        <w:rPr>
          <w:rFonts w:ascii="Book Antiqua" w:hAnsi="Book Antiqua"/>
          <w:b/>
          <w:color w:val="000000"/>
          <w:spacing w:val="4"/>
          <w:sz w:val="20"/>
          <w:szCs w:val="20"/>
        </w:rPr>
        <w:t>Synechron Technologies Pvt. Ltd., Pune</w:t>
      </w:r>
      <w:r>
        <w:rPr>
          <w:rFonts w:ascii="Book Antiqua" w:hAnsi="Book Antiqua"/>
          <w:b/>
          <w:color w:val="000000"/>
          <w:spacing w:val="4"/>
          <w:sz w:val="20"/>
          <w:szCs w:val="20"/>
        </w:rPr>
        <w:t>Mar</w:t>
      </w:r>
      <w:r w:rsidRPr="00170024">
        <w:rPr>
          <w:rFonts w:ascii="Book Antiqua" w:hAnsi="Book Antiqua"/>
          <w:b/>
          <w:color w:val="000000"/>
          <w:spacing w:val="4"/>
          <w:sz w:val="20"/>
          <w:szCs w:val="20"/>
        </w:rPr>
        <w:t>’</w:t>
      </w:r>
      <w:r>
        <w:rPr>
          <w:rFonts w:ascii="Book Antiqua" w:hAnsi="Book Antiqua"/>
          <w:b/>
          <w:color w:val="000000"/>
          <w:spacing w:val="4"/>
          <w:sz w:val="20"/>
          <w:szCs w:val="20"/>
        </w:rPr>
        <w:t>14</w:t>
      </w:r>
      <w:r>
        <w:rPr>
          <w:rFonts w:ascii="Book Antiqua" w:hAnsi="Book Antiqua"/>
          <w:b/>
          <w:color w:val="000000"/>
          <w:spacing w:val="4"/>
          <w:sz w:val="20"/>
          <w:szCs w:val="20"/>
        </w:rPr>
        <w:t xml:space="preserve"> to Sept’17</w:t>
      </w:r>
    </w:p>
    <w:p w:rsidR="009D5230" w:rsidRPr="00170024" w:rsidRDefault="005704DE" w:rsidP="009D5230">
      <w:pPr>
        <w:pBdr>
          <w:bottom w:val="double" w:sz="6" w:space="1" w:color="auto"/>
        </w:pBdr>
        <w:tabs>
          <w:tab w:val="right" w:pos="10224"/>
        </w:tabs>
        <w:snapToGrid w:val="0"/>
        <w:jc w:val="both"/>
        <w:rPr>
          <w:rFonts w:ascii="Book Antiqua" w:hAnsi="Book Antiqua" w:cs="Arial"/>
          <w:color w:val="000000"/>
          <w:sz w:val="20"/>
          <w:szCs w:val="20"/>
        </w:rPr>
      </w:pPr>
    </w:p>
    <w:p w:rsidR="009D5230" w:rsidRDefault="005704DE" w:rsidP="009D5230">
      <w:pPr>
        <w:tabs>
          <w:tab w:val="left" w:pos="5400"/>
          <w:tab w:val="right" w:pos="10224"/>
        </w:tabs>
        <w:suppressAutoHyphens w:val="0"/>
        <w:jc w:val="both"/>
        <w:rPr>
          <w:rFonts w:ascii="Book Antiqua" w:hAnsi="Book Antiqua"/>
          <w:b/>
          <w:color w:val="000000"/>
          <w:sz w:val="20"/>
          <w:szCs w:val="20"/>
        </w:rPr>
      </w:pPr>
    </w:p>
    <w:p w:rsidR="00F13296" w:rsidRDefault="005704DE" w:rsidP="009D5230">
      <w:pPr>
        <w:tabs>
          <w:tab w:val="left" w:pos="5400"/>
          <w:tab w:val="right" w:pos="10224"/>
        </w:tabs>
        <w:suppressAutoHyphens w:val="0"/>
        <w:jc w:val="both"/>
        <w:rPr>
          <w:rFonts w:ascii="Book Antiqua" w:hAnsi="Book Antiqua"/>
          <w:b/>
          <w:color w:val="000000"/>
          <w:sz w:val="20"/>
          <w:szCs w:val="20"/>
        </w:rPr>
      </w:pPr>
      <w:r>
        <w:rPr>
          <w:rFonts w:ascii="Book Antiqua" w:hAnsi="Book Antiqua"/>
          <w:b/>
          <w:color w:val="000000"/>
          <w:sz w:val="20"/>
          <w:szCs w:val="20"/>
        </w:rPr>
        <w:t>1 Project :FaDavis (</w:t>
      </w:r>
      <w:r>
        <w:rPr>
          <w:rFonts w:ascii="Book Antiqua" w:hAnsi="Book Antiqua"/>
          <w:b/>
          <w:color w:val="000000"/>
          <w:sz w:val="20"/>
          <w:szCs w:val="20"/>
        </w:rPr>
        <w:t>Learning Mate</w:t>
      </w:r>
      <w:r>
        <w:rPr>
          <w:rFonts w:ascii="Book Antiqua" w:hAnsi="Book Antiqua"/>
          <w:b/>
          <w:color w:val="000000"/>
          <w:sz w:val="20"/>
          <w:szCs w:val="20"/>
        </w:rPr>
        <w:t xml:space="preserve"> Solutions)</w:t>
      </w:r>
    </w:p>
    <w:p w:rsidR="00F13296" w:rsidRDefault="005704DE" w:rsidP="009D5230">
      <w:pPr>
        <w:tabs>
          <w:tab w:val="left" w:pos="5400"/>
          <w:tab w:val="right" w:pos="10224"/>
        </w:tabs>
        <w:suppressAutoHyphens w:val="0"/>
        <w:jc w:val="both"/>
        <w:rPr>
          <w:rFonts w:ascii="Book Antiqua" w:hAnsi="Book Antiqua"/>
          <w:b/>
          <w:color w:val="000000"/>
          <w:sz w:val="20"/>
          <w:szCs w:val="20"/>
        </w:rPr>
      </w:pPr>
    </w:p>
    <w:p w:rsidR="00F13296" w:rsidRDefault="005704DE" w:rsidP="009D5230">
      <w:pPr>
        <w:tabs>
          <w:tab w:val="left" w:pos="5400"/>
          <w:tab w:val="right" w:pos="10224"/>
        </w:tabs>
        <w:suppressAutoHyphens w:val="0"/>
        <w:jc w:val="both"/>
        <w:rPr>
          <w:rFonts w:ascii="Book Antiqua" w:hAnsi="Book Antiqua"/>
          <w:b/>
          <w:color w:val="000000"/>
          <w:sz w:val="20"/>
          <w:szCs w:val="20"/>
        </w:rPr>
      </w:pPr>
      <w:r>
        <w:rPr>
          <w:rFonts w:ascii="Book Antiqua" w:hAnsi="Book Antiqua"/>
          <w:b/>
          <w:color w:val="000000"/>
          <w:sz w:val="20"/>
          <w:szCs w:val="20"/>
        </w:rPr>
        <w:t>Role  :   Senior Software Engineer</w:t>
      </w:r>
    </w:p>
    <w:p w:rsidR="00F13296" w:rsidRDefault="005704DE" w:rsidP="00F13296">
      <w:pPr>
        <w:tabs>
          <w:tab w:val="left" w:pos="720"/>
          <w:tab w:val="center" w:pos="4320"/>
          <w:tab w:val="right" w:pos="8640"/>
        </w:tabs>
        <w:rPr>
          <w:rFonts w:ascii="Book Antiqua" w:eastAsia="Arial" w:hAnsi="Book Antiqua" w:cs="Calibri"/>
          <w:bCs/>
          <w:kern w:val="32"/>
          <w:sz w:val="20"/>
          <w:szCs w:val="20"/>
        </w:rPr>
      </w:pPr>
      <w:r>
        <w:rPr>
          <w:rFonts w:ascii="Book Antiqua" w:hAnsi="Book Antiqua"/>
          <w:b/>
          <w:color w:val="000000"/>
          <w:sz w:val="20"/>
          <w:szCs w:val="20"/>
        </w:rPr>
        <w:t xml:space="preserve">Description </w:t>
      </w:r>
      <w:r w:rsidRPr="00F13296">
        <w:rPr>
          <w:rFonts w:ascii="Book Antiqua" w:hAnsi="Book Antiqua"/>
          <w:b/>
          <w:color w:val="000000"/>
          <w:sz w:val="20"/>
          <w:szCs w:val="20"/>
        </w:rPr>
        <w:t>:</w:t>
      </w:r>
      <w:r w:rsidRPr="00F27B02">
        <w:rPr>
          <w:rFonts w:ascii="Book Antiqua" w:eastAsia="Arial" w:hAnsi="Book Antiqua" w:cs="Calibri"/>
          <w:bCs/>
          <w:kern w:val="32"/>
          <w:sz w:val="20"/>
          <w:szCs w:val="20"/>
        </w:rPr>
        <w:t xml:space="preserve">Developed shopping cart module where customer can purchase medical related books of different </w:t>
      </w:r>
    </w:p>
    <w:p w:rsidR="00360A01" w:rsidRDefault="005704DE" w:rsidP="00F13296">
      <w:pPr>
        <w:tabs>
          <w:tab w:val="left" w:pos="720"/>
          <w:tab w:val="center" w:pos="4320"/>
          <w:tab w:val="right" w:pos="8640"/>
        </w:tabs>
        <w:rPr>
          <w:rFonts w:ascii="Book Antiqua" w:eastAsia="Arial" w:hAnsi="Book Antiqua" w:cs="Calibri"/>
          <w:bCs/>
          <w:kern w:val="32"/>
          <w:sz w:val="20"/>
          <w:szCs w:val="20"/>
        </w:rPr>
      </w:pPr>
      <w:r>
        <w:rPr>
          <w:rFonts w:ascii="Book Antiqua" w:eastAsia="Arial" w:hAnsi="Book Antiqua" w:cs="Calibri"/>
          <w:bCs/>
          <w:kern w:val="32"/>
          <w:sz w:val="20"/>
          <w:szCs w:val="20"/>
        </w:rPr>
        <w:t>Categories. Worked</w:t>
      </w:r>
      <w:r>
        <w:rPr>
          <w:rFonts w:ascii="Book Antiqua" w:eastAsia="Arial" w:hAnsi="Book Antiqua" w:cs="Calibri"/>
          <w:bCs/>
          <w:kern w:val="32"/>
          <w:sz w:val="20"/>
          <w:szCs w:val="20"/>
        </w:rPr>
        <w:t xml:space="preserve"> on Assessment player module where admin can upload assessment and     </w:t>
      </w:r>
    </w:p>
    <w:p w:rsidR="00F27B02" w:rsidRPr="00F27B02" w:rsidRDefault="005704DE" w:rsidP="00F13296">
      <w:pPr>
        <w:tabs>
          <w:tab w:val="left" w:pos="720"/>
          <w:tab w:val="center" w:pos="4320"/>
          <w:tab w:val="right" w:pos="8640"/>
        </w:tabs>
        <w:rPr>
          <w:rFonts w:ascii="Book Antiqua" w:eastAsia="Arial" w:hAnsi="Book Antiqua" w:cs="Calibri"/>
          <w:bCs/>
          <w:kern w:val="32"/>
          <w:sz w:val="22"/>
          <w:szCs w:val="22"/>
        </w:rPr>
      </w:pPr>
      <w:r>
        <w:rPr>
          <w:rFonts w:ascii="Book Antiqua" w:eastAsia="Arial" w:hAnsi="Book Antiqua" w:cs="Calibri"/>
          <w:bCs/>
          <w:kern w:val="32"/>
          <w:sz w:val="20"/>
          <w:szCs w:val="20"/>
        </w:rPr>
        <w:t>student can give exam on assessment.</w:t>
      </w:r>
    </w:p>
    <w:p w:rsidR="00F13296" w:rsidRDefault="005704DE" w:rsidP="009D5230">
      <w:pPr>
        <w:tabs>
          <w:tab w:val="left" w:pos="5400"/>
          <w:tab w:val="right" w:pos="10224"/>
        </w:tabs>
        <w:suppressAutoHyphens w:val="0"/>
        <w:jc w:val="both"/>
        <w:rPr>
          <w:rFonts w:ascii="Book Antiqua" w:hAnsi="Book Antiqua"/>
          <w:b/>
          <w:color w:val="000000"/>
          <w:sz w:val="20"/>
          <w:szCs w:val="20"/>
        </w:rPr>
      </w:pPr>
      <w:r>
        <w:rPr>
          <w:rFonts w:ascii="Book Antiqua" w:hAnsi="Book Antiqua"/>
          <w:b/>
          <w:color w:val="000000"/>
          <w:sz w:val="20"/>
          <w:szCs w:val="20"/>
        </w:rPr>
        <w:t>Team Size: 10</w:t>
      </w:r>
    </w:p>
    <w:p w:rsidR="00F13296" w:rsidRDefault="005704DE" w:rsidP="009D5230">
      <w:pPr>
        <w:tabs>
          <w:tab w:val="left" w:pos="5400"/>
          <w:tab w:val="right" w:pos="10224"/>
        </w:tabs>
        <w:suppressAutoHyphens w:val="0"/>
        <w:jc w:val="both"/>
        <w:rPr>
          <w:rFonts w:ascii="Book Antiqua" w:hAnsi="Book Antiqua"/>
          <w:b/>
          <w:color w:val="000000"/>
          <w:sz w:val="20"/>
          <w:szCs w:val="20"/>
        </w:rPr>
      </w:pPr>
    </w:p>
    <w:p w:rsidR="00F13296" w:rsidRDefault="005704DE" w:rsidP="00F13296">
      <w:pPr>
        <w:rPr>
          <w:rFonts w:ascii="Calibri" w:hAnsi="Calibri" w:cs="Calibri"/>
          <w:sz w:val="22"/>
          <w:szCs w:val="22"/>
        </w:rPr>
      </w:pPr>
      <w:r>
        <w:rPr>
          <w:rFonts w:ascii="Calibri" w:eastAsia="Arial" w:hAnsi="Calibri" w:cs="Calibri"/>
          <w:b/>
          <w:sz w:val="22"/>
          <w:szCs w:val="22"/>
        </w:rPr>
        <w:t>Responsibilities</w:t>
      </w:r>
      <w:r>
        <w:rPr>
          <w:rFonts w:ascii="Calibri" w:eastAsia="Arial" w:hAnsi="Calibri" w:cs="Calibri"/>
          <w:sz w:val="22"/>
          <w:szCs w:val="22"/>
        </w:rPr>
        <w:t xml:space="preserve">:-   </w:t>
      </w:r>
    </w:p>
    <w:p w:rsidR="00F13296" w:rsidRPr="00F13296" w:rsidRDefault="005704DE" w:rsidP="00F13296">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 xml:space="preserve">Pro-actively attending client call and understanding and analyzing the requirement.  </w:t>
      </w:r>
    </w:p>
    <w:p w:rsidR="00F13296" w:rsidRPr="00F13296" w:rsidRDefault="005704DE" w:rsidP="00F13296">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 xml:space="preserve">Make the successful use of the latest </w:t>
      </w:r>
      <w:r w:rsidRPr="00F13296">
        <w:rPr>
          <w:rFonts w:ascii="Book Antiqua" w:eastAsia="Arial" w:hAnsi="Book Antiqua" w:cs="Calibri"/>
          <w:b/>
          <w:sz w:val="20"/>
          <w:szCs w:val="20"/>
        </w:rPr>
        <w:t>Microsoft technologies</w:t>
      </w:r>
      <w:r w:rsidRPr="00F13296">
        <w:rPr>
          <w:rFonts w:ascii="Book Antiqua" w:eastAsia="Arial" w:hAnsi="Book Antiqua" w:cs="Calibri"/>
          <w:sz w:val="20"/>
          <w:szCs w:val="20"/>
        </w:rPr>
        <w:t>(</w:t>
      </w:r>
      <w:r w:rsidRPr="00F13296">
        <w:rPr>
          <w:rFonts w:ascii="Book Antiqua" w:eastAsia="Arial" w:hAnsi="Book Antiqua" w:cs="Calibri"/>
          <w:b/>
          <w:sz w:val="20"/>
          <w:szCs w:val="20"/>
        </w:rPr>
        <w:t xml:space="preserve"> Angular</w:t>
      </w:r>
      <w:r>
        <w:rPr>
          <w:rFonts w:ascii="Book Antiqua" w:eastAsia="Arial" w:hAnsi="Book Antiqua" w:cs="Calibri"/>
          <w:b/>
          <w:sz w:val="20"/>
          <w:szCs w:val="20"/>
        </w:rPr>
        <w:t>4</w:t>
      </w:r>
      <w:r w:rsidRPr="00F13296">
        <w:rPr>
          <w:rFonts w:ascii="Book Antiqua" w:eastAsia="Arial" w:hAnsi="Book Antiqua" w:cs="Calibri"/>
          <w:b/>
          <w:sz w:val="20"/>
          <w:szCs w:val="20"/>
        </w:rPr>
        <w:t>, Web</w:t>
      </w:r>
      <w:r>
        <w:rPr>
          <w:rFonts w:ascii="Book Antiqua" w:eastAsia="Arial" w:hAnsi="Book Antiqua" w:cs="Calibri"/>
          <w:b/>
          <w:sz w:val="20"/>
          <w:szCs w:val="20"/>
        </w:rPr>
        <w:t xml:space="preserve"> API</w:t>
      </w:r>
      <w:r w:rsidRPr="00F13296">
        <w:rPr>
          <w:rFonts w:ascii="Book Antiqua" w:eastAsia="Arial" w:hAnsi="Book Antiqua" w:cs="Calibri"/>
          <w:sz w:val="20"/>
          <w:szCs w:val="20"/>
        </w:rPr>
        <w:t>) to make the system Robust.</w:t>
      </w:r>
    </w:p>
    <w:p w:rsidR="00F13296" w:rsidRPr="00F13296" w:rsidRDefault="005704DE" w:rsidP="00F13296">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 xml:space="preserve">Understand the working approach to be implemented on </w:t>
      </w:r>
      <w:r w:rsidRPr="00F13296">
        <w:rPr>
          <w:rFonts w:ascii="Book Antiqua" w:eastAsia="Arial" w:hAnsi="Book Antiqua" w:cs="Calibri"/>
          <w:sz w:val="20"/>
          <w:szCs w:val="20"/>
        </w:rPr>
        <w:t>daily basis.</w:t>
      </w:r>
    </w:p>
    <w:p w:rsidR="00F13296" w:rsidRPr="001103F9" w:rsidRDefault="005704DE" w:rsidP="001103F9">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Working with the Team in tackling various new Requirements.</w:t>
      </w:r>
    </w:p>
    <w:p w:rsidR="00F13296" w:rsidRPr="00F13296" w:rsidRDefault="005704DE" w:rsidP="009D5230">
      <w:pPr>
        <w:tabs>
          <w:tab w:val="left" w:pos="5400"/>
          <w:tab w:val="right" w:pos="10224"/>
        </w:tabs>
        <w:suppressAutoHyphens w:val="0"/>
        <w:jc w:val="both"/>
        <w:rPr>
          <w:rFonts w:ascii="Book Antiqua" w:hAnsi="Book Antiqua"/>
          <w:b/>
          <w:color w:val="000000"/>
          <w:sz w:val="20"/>
          <w:szCs w:val="20"/>
        </w:rPr>
      </w:pPr>
    </w:p>
    <w:p w:rsidR="00B868D9" w:rsidRDefault="005704DE" w:rsidP="00B868D9">
      <w:pPr>
        <w:tabs>
          <w:tab w:val="left" w:pos="5400"/>
          <w:tab w:val="right" w:pos="10224"/>
        </w:tabs>
        <w:suppressAutoHyphens w:val="0"/>
        <w:jc w:val="both"/>
        <w:rPr>
          <w:rFonts w:ascii="Book Antiqua" w:hAnsi="Book Antiqua"/>
          <w:b/>
          <w:color w:val="000000"/>
          <w:sz w:val="20"/>
          <w:szCs w:val="20"/>
        </w:rPr>
      </w:pPr>
      <w:r>
        <w:rPr>
          <w:rFonts w:ascii="Book Antiqua" w:hAnsi="Book Antiqua"/>
          <w:b/>
          <w:color w:val="000000"/>
          <w:sz w:val="20"/>
          <w:szCs w:val="20"/>
        </w:rPr>
        <w:t>2. Project :</w:t>
      </w:r>
      <w:r>
        <w:rPr>
          <w:rFonts w:ascii="Book Antiqua" w:hAnsi="Book Antiqua"/>
          <w:b/>
          <w:color w:val="000000"/>
          <w:sz w:val="20"/>
          <w:szCs w:val="20"/>
        </w:rPr>
        <w:t>E</w:t>
      </w:r>
      <w:r>
        <w:rPr>
          <w:rFonts w:ascii="Book Antiqua" w:hAnsi="Book Antiqua"/>
          <w:b/>
          <w:color w:val="000000"/>
          <w:sz w:val="20"/>
          <w:szCs w:val="20"/>
        </w:rPr>
        <w:t xml:space="preserve">ducate </w:t>
      </w:r>
      <w:r>
        <w:rPr>
          <w:rFonts w:ascii="Book Antiqua" w:hAnsi="Book Antiqua"/>
          <w:b/>
          <w:color w:val="000000"/>
          <w:sz w:val="20"/>
          <w:szCs w:val="20"/>
        </w:rPr>
        <w:t>online</w:t>
      </w:r>
      <w:r>
        <w:rPr>
          <w:rFonts w:ascii="Book Antiqua" w:hAnsi="Book Antiqua"/>
          <w:b/>
          <w:color w:val="000000"/>
          <w:sz w:val="20"/>
          <w:szCs w:val="20"/>
        </w:rPr>
        <w:t>(LearningMate Solutions)</w:t>
      </w:r>
    </w:p>
    <w:p w:rsidR="00B868D9" w:rsidRDefault="005704DE" w:rsidP="00B868D9">
      <w:pPr>
        <w:tabs>
          <w:tab w:val="left" w:pos="5400"/>
          <w:tab w:val="right" w:pos="10224"/>
        </w:tabs>
        <w:suppressAutoHyphens w:val="0"/>
        <w:jc w:val="both"/>
        <w:rPr>
          <w:rFonts w:ascii="Book Antiqua" w:hAnsi="Book Antiqua"/>
          <w:b/>
          <w:color w:val="000000"/>
          <w:sz w:val="20"/>
          <w:szCs w:val="20"/>
        </w:rPr>
      </w:pPr>
    </w:p>
    <w:p w:rsidR="00B868D9" w:rsidRDefault="005704DE" w:rsidP="00B868D9">
      <w:pPr>
        <w:tabs>
          <w:tab w:val="left" w:pos="5400"/>
          <w:tab w:val="right" w:pos="10224"/>
        </w:tabs>
        <w:suppressAutoHyphens w:val="0"/>
        <w:jc w:val="both"/>
        <w:rPr>
          <w:rFonts w:ascii="Book Antiqua" w:hAnsi="Book Antiqua"/>
          <w:b/>
          <w:color w:val="000000"/>
          <w:sz w:val="20"/>
          <w:szCs w:val="20"/>
        </w:rPr>
      </w:pPr>
      <w:r>
        <w:rPr>
          <w:rFonts w:ascii="Book Antiqua" w:hAnsi="Book Antiqua"/>
          <w:b/>
          <w:color w:val="000000"/>
          <w:sz w:val="20"/>
          <w:szCs w:val="20"/>
        </w:rPr>
        <w:t>Role  :   Senior Software Engineer</w:t>
      </w:r>
    </w:p>
    <w:p w:rsidR="00B868D9" w:rsidRPr="00F27B02" w:rsidRDefault="005704DE" w:rsidP="00970C8B">
      <w:pPr>
        <w:tabs>
          <w:tab w:val="left" w:pos="720"/>
          <w:tab w:val="center" w:pos="4320"/>
          <w:tab w:val="right" w:pos="8640"/>
        </w:tabs>
        <w:rPr>
          <w:rFonts w:ascii="Book Antiqua" w:eastAsia="Arial" w:hAnsi="Book Antiqua" w:cs="Calibri"/>
          <w:bCs/>
          <w:kern w:val="32"/>
          <w:sz w:val="22"/>
          <w:szCs w:val="22"/>
        </w:rPr>
      </w:pPr>
      <w:r>
        <w:rPr>
          <w:rFonts w:ascii="Book Antiqua" w:hAnsi="Book Antiqua"/>
          <w:b/>
          <w:color w:val="000000"/>
          <w:sz w:val="20"/>
          <w:szCs w:val="20"/>
        </w:rPr>
        <w:t xml:space="preserve">Description </w:t>
      </w:r>
      <w:r w:rsidRPr="00F13296">
        <w:rPr>
          <w:rFonts w:ascii="Book Antiqua" w:hAnsi="Book Antiqua"/>
          <w:b/>
          <w:color w:val="000000"/>
          <w:sz w:val="20"/>
          <w:szCs w:val="20"/>
        </w:rPr>
        <w:t>:</w:t>
      </w:r>
      <w:r>
        <w:rPr>
          <w:rFonts w:ascii="Book Antiqua" w:eastAsia="Arial" w:hAnsi="Book Antiqua" w:cs="Calibri"/>
          <w:bCs/>
          <w:kern w:val="32"/>
          <w:sz w:val="20"/>
          <w:szCs w:val="20"/>
        </w:rPr>
        <w:t xml:space="preserve">Worked on project where we can created package containing different learning activities like assignment ,assessment  and web content that will get uploaded into application and same package data passes thorugh API </w:t>
      </w:r>
      <w:r>
        <w:rPr>
          <w:rFonts w:ascii="Book Antiqua" w:eastAsia="Arial" w:hAnsi="Book Antiqua" w:cs="Calibri"/>
          <w:bCs/>
          <w:kern w:val="32"/>
          <w:sz w:val="20"/>
          <w:szCs w:val="20"/>
        </w:rPr>
        <w:t>to</w:t>
      </w:r>
      <w:r>
        <w:rPr>
          <w:rFonts w:ascii="Book Antiqua" w:eastAsia="Arial" w:hAnsi="Book Antiqua" w:cs="Calibri"/>
          <w:bCs/>
          <w:kern w:val="32"/>
          <w:sz w:val="20"/>
          <w:szCs w:val="20"/>
        </w:rPr>
        <w:t xml:space="preserve"> 3</w:t>
      </w:r>
      <w:r w:rsidRPr="00970C8B">
        <w:rPr>
          <w:rFonts w:ascii="Book Antiqua" w:eastAsia="Arial" w:hAnsi="Book Antiqua" w:cs="Calibri"/>
          <w:bCs/>
          <w:kern w:val="32"/>
          <w:sz w:val="20"/>
          <w:szCs w:val="20"/>
          <w:vertAlign w:val="superscript"/>
        </w:rPr>
        <w:t>rd</w:t>
      </w:r>
      <w:r>
        <w:rPr>
          <w:rFonts w:ascii="Book Antiqua" w:eastAsia="Arial" w:hAnsi="Book Antiqua" w:cs="Calibri"/>
          <w:bCs/>
          <w:kern w:val="32"/>
          <w:sz w:val="20"/>
          <w:szCs w:val="20"/>
        </w:rPr>
        <w:t xml:space="preserve"> party application</w:t>
      </w:r>
      <w:r>
        <w:rPr>
          <w:rFonts w:ascii="Book Antiqua" w:eastAsia="Arial" w:hAnsi="Book Antiqua" w:cs="Calibri"/>
          <w:bCs/>
          <w:kern w:val="32"/>
          <w:sz w:val="20"/>
          <w:szCs w:val="20"/>
        </w:rPr>
        <w:t>.</w:t>
      </w:r>
    </w:p>
    <w:p w:rsidR="00B868D9" w:rsidRDefault="005704DE" w:rsidP="00B868D9">
      <w:pPr>
        <w:tabs>
          <w:tab w:val="left" w:pos="5400"/>
          <w:tab w:val="right" w:pos="10224"/>
        </w:tabs>
        <w:suppressAutoHyphens w:val="0"/>
        <w:jc w:val="both"/>
        <w:rPr>
          <w:rFonts w:ascii="Book Antiqua" w:hAnsi="Book Antiqua"/>
          <w:b/>
          <w:color w:val="000000"/>
          <w:sz w:val="20"/>
          <w:szCs w:val="20"/>
        </w:rPr>
      </w:pPr>
      <w:r>
        <w:rPr>
          <w:rFonts w:ascii="Book Antiqua" w:hAnsi="Book Antiqua"/>
          <w:b/>
          <w:color w:val="000000"/>
          <w:sz w:val="20"/>
          <w:szCs w:val="20"/>
        </w:rPr>
        <w:t xml:space="preserve">Team Size: </w:t>
      </w:r>
      <w:r>
        <w:rPr>
          <w:rFonts w:ascii="Book Antiqua" w:hAnsi="Book Antiqua"/>
          <w:b/>
          <w:color w:val="000000"/>
          <w:sz w:val="20"/>
          <w:szCs w:val="20"/>
        </w:rPr>
        <w:t>10</w:t>
      </w:r>
    </w:p>
    <w:p w:rsidR="00B868D9" w:rsidRDefault="005704DE" w:rsidP="00B868D9">
      <w:pPr>
        <w:tabs>
          <w:tab w:val="left" w:pos="5400"/>
          <w:tab w:val="right" w:pos="10224"/>
        </w:tabs>
        <w:suppressAutoHyphens w:val="0"/>
        <w:jc w:val="both"/>
        <w:rPr>
          <w:rFonts w:ascii="Book Antiqua" w:hAnsi="Book Antiqua"/>
          <w:b/>
          <w:color w:val="000000"/>
          <w:sz w:val="20"/>
          <w:szCs w:val="20"/>
        </w:rPr>
      </w:pPr>
    </w:p>
    <w:p w:rsidR="00B868D9" w:rsidRDefault="005704DE" w:rsidP="00B868D9">
      <w:pPr>
        <w:rPr>
          <w:rFonts w:ascii="Calibri" w:hAnsi="Calibri" w:cs="Calibri"/>
          <w:sz w:val="22"/>
          <w:szCs w:val="22"/>
        </w:rPr>
      </w:pPr>
      <w:r>
        <w:rPr>
          <w:rFonts w:ascii="Calibri" w:eastAsia="Arial" w:hAnsi="Calibri" w:cs="Calibri"/>
          <w:b/>
          <w:sz w:val="22"/>
          <w:szCs w:val="22"/>
        </w:rPr>
        <w:t>Responsibilities</w:t>
      </w:r>
      <w:r>
        <w:rPr>
          <w:rFonts w:ascii="Calibri" w:eastAsia="Arial" w:hAnsi="Calibri" w:cs="Calibri"/>
          <w:sz w:val="22"/>
          <w:szCs w:val="22"/>
        </w:rPr>
        <w:t xml:space="preserve">:-   </w:t>
      </w:r>
    </w:p>
    <w:p w:rsidR="00B868D9" w:rsidRPr="00F13296" w:rsidRDefault="005704DE" w:rsidP="00B868D9">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 xml:space="preserve">Pro-actively attending client call and understanding and analyzing the requirement.  </w:t>
      </w:r>
    </w:p>
    <w:p w:rsidR="00B868D9" w:rsidRPr="00F13296" w:rsidRDefault="005704DE" w:rsidP="00B868D9">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 xml:space="preserve">Make the successful use of the latest </w:t>
      </w:r>
      <w:r w:rsidRPr="00F13296">
        <w:rPr>
          <w:rFonts w:ascii="Book Antiqua" w:eastAsia="Arial" w:hAnsi="Book Antiqua" w:cs="Calibri"/>
          <w:b/>
          <w:sz w:val="20"/>
          <w:szCs w:val="20"/>
        </w:rPr>
        <w:t>Microsoft technologies</w:t>
      </w:r>
      <w:r w:rsidRPr="00F13296">
        <w:rPr>
          <w:rFonts w:ascii="Book Antiqua" w:eastAsia="Arial" w:hAnsi="Book Antiqua" w:cs="Calibri"/>
          <w:sz w:val="20"/>
          <w:szCs w:val="20"/>
        </w:rPr>
        <w:t>(</w:t>
      </w:r>
      <w:r w:rsidRPr="00F13296">
        <w:rPr>
          <w:rFonts w:ascii="Book Antiqua" w:eastAsia="Arial" w:hAnsi="Book Antiqua" w:cs="Calibri"/>
          <w:b/>
          <w:sz w:val="20"/>
          <w:szCs w:val="20"/>
        </w:rPr>
        <w:t xml:space="preserve"> Angular</w:t>
      </w:r>
      <w:r>
        <w:rPr>
          <w:rFonts w:ascii="Book Antiqua" w:eastAsia="Arial" w:hAnsi="Book Antiqua" w:cs="Calibri"/>
          <w:b/>
          <w:sz w:val="20"/>
          <w:szCs w:val="20"/>
        </w:rPr>
        <w:t xml:space="preserve"> JS</w:t>
      </w:r>
      <w:r w:rsidRPr="00F13296">
        <w:rPr>
          <w:rFonts w:ascii="Book Antiqua" w:eastAsia="Arial" w:hAnsi="Book Antiqua" w:cs="Calibri"/>
          <w:b/>
          <w:sz w:val="20"/>
          <w:szCs w:val="20"/>
        </w:rPr>
        <w:t>, Web</w:t>
      </w:r>
      <w:r>
        <w:rPr>
          <w:rFonts w:ascii="Book Antiqua" w:eastAsia="Arial" w:hAnsi="Book Antiqua" w:cs="Calibri"/>
          <w:b/>
          <w:sz w:val="20"/>
          <w:szCs w:val="20"/>
        </w:rPr>
        <w:t xml:space="preserve"> API</w:t>
      </w:r>
      <w:r w:rsidRPr="00F13296">
        <w:rPr>
          <w:rFonts w:ascii="Book Antiqua" w:eastAsia="Arial" w:hAnsi="Book Antiqua" w:cs="Calibri"/>
          <w:sz w:val="20"/>
          <w:szCs w:val="20"/>
        </w:rPr>
        <w:t>) to make the system Robust.</w:t>
      </w:r>
    </w:p>
    <w:p w:rsidR="00B868D9" w:rsidRPr="00F13296" w:rsidRDefault="005704DE" w:rsidP="00B868D9">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 xml:space="preserve">Understand the working approach to be </w:t>
      </w:r>
      <w:r w:rsidRPr="00F13296">
        <w:rPr>
          <w:rFonts w:ascii="Book Antiqua" w:eastAsia="Arial" w:hAnsi="Book Antiqua" w:cs="Calibri"/>
          <w:sz w:val="20"/>
          <w:szCs w:val="20"/>
        </w:rPr>
        <w:t>implemented on daily basis.</w:t>
      </w:r>
    </w:p>
    <w:p w:rsidR="00B868D9" w:rsidRPr="001103F9" w:rsidRDefault="005704DE" w:rsidP="00B868D9">
      <w:pPr>
        <w:numPr>
          <w:ilvl w:val="0"/>
          <w:numId w:val="21"/>
        </w:numPr>
        <w:suppressAutoHyphens w:val="0"/>
        <w:rPr>
          <w:rFonts w:ascii="Book Antiqua" w:hAnsi="Book Antiqua" w:cs="Calibri"/>
          <w:sz w:val="20"/>
          <w:szCs w:val="20"/>
        </w:rPr>
      </w:pPr>
      <w:r w:rsidRPr="00F13296">
        <w:rPr>
          <w:rFonts w:ascii="Book Antiqua" w:eastAsia="Arial" w:hAnsi="Book Antiqua" w:cs="Calibri"/>
          <w:sz w:val="20"/>
          <w:szCs w:val="20"/>
        </w:rPr>
        <w:t>Working with the Team in tackling various new Requirements.</w:t>
      </w:r>
    </w:p>
    <w:p w:rsidR="00B868D9" w:rsidRPr="00F13296" w:rsidRDefault="005704DE" w:rsidP="00B868D9">
      <w:pPr>
        <w:tabs>
          <w:tab w:val="left" w:pos="5400"/>
          <w:tab w:val="right" w:pos="10224"/>
        </w:tabs>
        <w:suppressAutoHyphens w:val="0"/>
        <w:jc w:val="both"/>
        <w:rPr>
          <w:rFonts w:ascii="Book Antiqua" w:hAnsi="Book Antiqua"/>
          <w:b/>
          <w:color w:val="000000"/>
          <w:sz w:val="20"/>
          <w:szCs w:val="20"/>
        </w:rPr>
      </w:pPr>
    </w:p>
    <w:p w:rsidR="00524C78" w:rsidRDefault="005704DE" w:rsidP="00524C78">
      <w:pPr>
        <w:tabs>
          <w:tab w:val="left" w:pos="5400"/>
          <w:tab w:val="right" w:pos="10224"/>
        </w:tabs>
        <w:suppressAutoHyphens w:val="0"/>
        <w:jc w:val="both"/>
        <w:rPr>
          <w:rFonts w:ascii="Book Antiqua" w:hAnsi="Book Antiqua"/>
          <w:b/>
          <w:color w:val="000000"/>
          <w:sz w:val="20"/>
          <w:szCs w:val="20"/>
        </w:rPr>
      </w:pPr>
      <w:r w:rsidRPr="00F13296">
        <w:rPr>
          <w:rFonts w:ascii="Book Antiqua" w:hAnsi="Book Antiqua"/>
          <w:b/>
          <w:color w:val="000000"/>
          <w:sz w:val="20"/>
          <w:szCs w:val="20"/>
        </w:rPr>
        <w:tab/>
      </w:r>
    </w:p>
    <w:p w:rsidR="009D5230" w:rsidRPr="00524C78" w:rsidRDefault="005704DE" w:rsidP="00524C78">
      <w:pPr>
        <w:tabs>
          <w:tab w:val="left" w:pos="5400"/>
          <w:tab w:val="right" w:pos="10224"/>
        </w:tabs>
        <w:suppressAutoHyphens w:val="0"/>
        <w:jc w:val="both"/>
        <w:rPr>
          <w:rFonts w:ascii="Book Antiqua" w:hAnsi="Book Antiqua"/>
          <w:b/>
          <w:color w:val="000000"/>
          <w:sz w:val="20"/>
          <w:szCs w:val="20"/>
        </w:rPr>
      </w:pPr>
      <w:r>
        <w:rPr>
          <w:rFonts w:ascii="Book Antiqua" w:eastAsia="PMingLiU" w:hAnsi="Book Antiqua" w:cs="Arial"/>
          <w:b/>
          <w:color w:val="000000"/>
          <w:sz w:val="20"/>
          <w:szCs w:val="20"/>
          <w:lang w:eastAsia="zh-TW"/>
        </w:rPr>
        <w:t>3</w:t>
      </w:r>
      <w:r w:rsidRPr="006B5C18">
        <w:rPr>
          <w:rFonts w:ascii="Book Antiqua" w:eastAsia="PMingLiU" w:hAnsi="Book Antiqua" w:cs="Arial"/>
          <w:b/>
          <w:color w:val="000000"/>
          <w:sz w:val="20"/>
          <w:szCs w:val="20"/>
          <w:lang w:eastAsia="zh-TW"/>
        </w:rPr>
        <w:t>. Project:</w:t>
      </w:r>
      <w:r>
        <w:rPr>
          <w:rFonts w:ascii="Book Antiqua" w:eastAsia="PMingLiU" w:hAnsi="Book Antiqua" w:cs="Arial"/>
          <w:b/>
          <w:color w:val="000000"/>
          <w:sz w:val="20"/>
          <w:szCs w:val="20"/>
          <w:lang w:eastAsia="zh-TW"/>
        </w:rPr>
        <w:t>iWeb</w:t>
      </w:r>
      <w:r>
        <w:rPr>
          <w:rFonts w:ascii="Book Antiqua" w:eastAsia="PMingLiU" w:hAnsi="Book Antiqua" w:cs="Arial"/>
          <w:b/>
          <w:color w:val="000000"/>
          <w:sz w:val="20"/>
          <w:szCs w:val="20"/>
          <w:lang w:eastAsia="zh-TW"/>
        </w:rPr>
        <w:t xml:space="preserve"> (Synechron technologies)</w:t>
      </w:r>
      <w:r w:rsidRPr="006B5C18">
        <w:rPr>
          <w:rFonts w:ascii="Book Antiqua" w:eastAsia="PMingLiU" w:hAnsi="Book Antiqua" w:cs="Arial"/>
          <w:b/>
          <w:color w:val="000000"/>
          <w:sz w:val="20"/>
          <w:szCs w:val="20"/>
          <w:lang w:eastAsia="zh-TW"/>
        </w:rPr>
        <w:tab/>
      </w:r>
    </w:p>
    <w:p w:rsidR="009D5230" w:rsidRDefault="005704DE" w:rsidP="009D5230">
      <w:pPr>
        <w:tabs>
          <w:tab w:val="right" w:pos="10224"/>
        </w:tabs>
        <w:jc w:val="both"/>
        <w:rPr>
          <w:rFonts w:ascii="Book Antiqua" w:eastAsia="PMingLiU" w:hAnsi="Book Antiqua" w:cs="Arial"/>
          <w:b/>
          <w:color w:val="000000"/>
          <w:sz w:val="20"/>
          <w:szCs w:val="20"/>
          <w:lang w:eastAsia="zh-TW"/>
        </w:rPr>
      </w:pPr>
    </w:p>
    <w:p w:rsidR="009D5230" w:rsidRDefault="005704DE" w:rsidP="009D5230">
      <w:pPr>
        <w:tabs>
          <w:tab w:val="right" w:pos="10224"/>
        </w:tabs>
        <w:jc w:val="both"/>
        <w:rPr>
          <w:rFonts w:ascii="Book Antiqua" w:eastAsia="PMingLiU" w:hAnsi="Book Antiqua" w:cs="Arial"/>
          <w:b/>
          <w:color w:val="000000"/>
          <w:sz w:val="20"/>
          <w:szCs w:val="20"/>
          <w:lang w:eastAsia="zh-TW"/>
        </w:rPr>
      </w:pPr>
      <w:r>
        <w:rPr>
          <w:rFonts w:ascii="Book Antiqua" w:eastAsia="PMingLiU" w:hAnsi="Book Antiqua" w:cs="Arial"/>
          <w:b/>
          <w:color w:val="000000"/>
          <w:sz w:val="20"/>
          <w:szCs w:val="20"/>
          <w:lang w:eastAsia="zh-TW"/>
        </w:rPr>
        <w:t>Client: Asurion</w:t>
      </w:r>
    </w:p>
    <w:p w:rsidR="009D5230" w:rsidRDefault="005704DE" w:rsidP="009D5230">
      <w:pPr>
        <w:tabs>
          <w:tab w:val="right" w:pos="10224"/>
        </w:tabs>
        <w:jc w:val="both"/>
        <w:rPr>
          <w:rFonts w:ascii="Book Antiqua" w:eastAsia="PMingLiU" w:hAnsi="Book Antiqua" w:cs="Arial"/>
          <w:b/>
          <w:color w:val="000000"/>
          <w:sz w:val="20"/>
          <w:szCs w:val="20"/>
          <w:lang w:eastAsia="zh-TW"/>
        </w:rPr>
      </w:pPr>
      <w:r w:rsidRPr="00170024">
        <w:rPr>
          <w:rFonts w:ascii="Book Antiqua" w:hAnsi="Book Antiqua"/>
          <w:b/>
          <w:color w:val="000000"/>
          <w:sz w:val="20"/>
          <w:szCs w:val="20"/>
        </w:rPr>
        <w:t>Role:</w:t>
      </w:r>
      <w:r>
        <w:rPr>
          <w:rFonts w:ascii="Book Antiqua" w:hAnsi="Book Antiqua"/>
          <w:b/>
          <w:color w:val="000000"/>
          <w:sz w:val="20"/>
          <w:szCs w:val="20"/>
        </w:rPr>
        <w:t xml:space="preserve"> Associate</w:t>
      </w:r>
    </w:p>
    <w:p w:rsidR="009D5230" w:rsidRPr="007D2861" w:rsidRDefault="005704DE" w:rsidP="007D2861">
      <w:pPr>
        <w:shd w:val="clear" w:color="auto" w:fill="FFFFFF"/>
        <w:ind w:left="360"/>
        <w:jc w:val="both"/>
        <w:rPr>
          <w:rFonts w:ascii="Book Antiqua" w:eastAsia="PMingLiU" w:hAnsi="Book Antiqua" w:cs="Arial"/>
          <w:b/>
          <w:color w:val="000000"/>
          <w:sz w:val="20"/>
          <w:szCs w:val="20"/>
          <w:lang w:eastAsia="zh-TW"/>
        </w:rPr>
      </w:pPr>
      <w:r w:rsidRPr="006B5C18">
        <w:rPr>
          <w:rFonts w:ascii="Book Antiqua" w:eastAsia="PMingLiU" w:hAnsi="Book Antiqua" w:cs="Arial"/>
          <w:b/>
          <w:color w:val="000000"/>
          <w:sz w:val="20"/>
          <w:szCs w:val="20"/>
          <w:lang w:eastAsia="zh-TW"/>
        </w:rPr>
        <w:t>Description:</w:t>
      </w:r>
      <w:r w:rsidRPr="007D2861">
        <w:rPr>
          <w:rFonts w:ascii="Arial" w:hAnsi="Arial" w:cs="Arial"/>
          <w:b/>
          <w:bCs/>
          <w:color w:val="252525"/>
          <w:sz w:val="21"/>
          <w:szCs w:val="21"/>
          <w:lang w:eastAsia="en-US"/>
        </w:rPr>
        <w:t> </w:t>
      </w:r>
      <w:r w:rsidRPr="007D2861">
        <w:rPr>
          <w:rFonts w:ascii="Book Antiqua" w:hAnsi="Book Antiqua" w:cs="Arial"/>
          <w:color w:val="222222"/>
          <w:sz w:val="20"/>
          <w:szCs w:val="20"/>
          <w:lang w:eastAsia="en-US"/>
        </w:rPr>
        <w:t>iWeb</w:t>
      </w:r>
      <w:r w:rsidRPr="007D2861">
        <w:rPr>
          <w:rFonts w:ascii="Book Antiqua" w:hAnsi="Book Antiqua" w:cs="Arial"/>
          <w:color w:val="222222"/>
          <w:sz w:val="20"/>
          <w:szCs w:val="20"/>
          <w:lang w:eastAsia="en-US"/>
        </w:rPr>
        <w:t xml:space="preserve"> is a mobile insurance claim filing web application that is used by the customers (policy holders) of Asurion to file a claim for multiple carriers. While filing a claim, iWeb enables the end user to provide details of the damage to their phone along with </w:t>
      </w:r>
      <w:r w:rsidRPr="007D2861">
        <w:rPr>
          <w:rFonts w:ascii="Book Antiqua" w:hAnsi="Book Antiqua" w:cs="Arial"/>
          <w:color w:val="222222"/>
          <w:sz w:val="20"/>
          <w:szCs w:val="20"/>
          <w:lang w:eastAsia="en-US"/>
        </w:rPr>
        <w:t xml:space="preserve">equipment details, shipping and payment details. </w:t>
      </w:r>
    </w:p>
    <w:p w:rsidR="009D5230" w:rsidRPr="004A45C5" w:rsidRDefault="005704DE" w:rsidP="009D5230">
      <w:pPr>
        <w:tabs>
          <w:tab w:val="right" w:pos="10224"/>
        </w:tabs>
        <w:jc w:val="both"/>
        <w:rPr>
          <w:rFonts w:ascii="Book Antiqua" w:eastAsia="PMingLiU" w:hAnsi="Book Antiqua" w:cs="Arial"/>
          <w:b/>
          <w:color w:val="000000"/>
          <w:sz w:val="20"/>
          <w:szCs w:val="20"/>
          <w:lang w:eastAsia="zh-TW"/>
        </w:rPr>
      </w:pPr>
      <w:r w:rsidRPr="00834B79">
        <w:rPr>
          <w:rFonts w:ascii="Book Antiqua" w:eastAsia="PMingLiU" w:hAnsi="Book Antiqua" w:cs="Arial"/>
          <w:b/>
          <w:color w:val="000000"/>
          <w:sz w:val="20"/>
          <w:szCs w:val="20"/>
          <w:lang w:eastAsia="zh-TW"/>
        </w:rPr>
        <w:t>Team Size:</w:t>
      </w:r>
      <w:r>
        <w:rPr>
          <w:rFonts w:ascii="Book Antiqua" w:eastAsia="PMingLiU" w:hAnsi="Book Antiqua" w:cs="Arial"/>
          <w:color w:val="000000"/>
          <w:sz w:val="20"/>
          <w:szCs w:val="20"/>
          <w:lang w:eastAsia="zh-TW"/>
        </w:rPr>
        <w:t>10</w:t>
      </w:r>
    </w:p>
    <w:p w:rsidR="009D5230" w:rsidRPr="006B5C18" w:rsidRDefault="005704DE" w:rsidP="009D5230">
      <w:pPr>
        <w:tabs>
          <w:tab w:val="right" w:pos="10224"/>
        </w:tabs>
        <w:jc w:val="both"/>
        <w:rPr>
          <w:rFonts w:ascii="Book Antiqua" w:eastAsia="PMingLiU" w:hAnsi="Book Antiqua" w:cs="Arial"/>
          <w:color w:val="000000"/>
          <w:sz w:val="20"/>
          <w:szCs w:val="20"/>
          <w:lang w:eastAsia="zh-TW"/>
        </w:rPr>
      </w:pPr>
    </w:p>
    <w:p w:rsidR="004372E7" w:rsidRDefault="005704DE" w:rsidP="002B3264">
      <w:pPr>
        <w:tabs>
          <w:tab w:val="right" w:pos="10224"/>
        </w:tabs>
        <w:jc w:val="both"/>
        <w:rPr>
          <w:rFonts w:ascii="Book Antiqua" w:hAnsi="Book Antiqua"/>
          <w:b/>
          <w:color w:val="000000"/>
          <w:sz w:val="20"/>
          <w:szCs w:val="20"/>
        </w:rPr>
      </w:pPr>
      <w:r>
        <w:rPr>
          <w:rFonts w:ascii="Book Antiqua" w:eastAsia="PMingLiU" w:hAnsi="Book Antiqua" w:cs="Arial"/>
          <w:b/>
          <w:color w:val="000000"/>
          <w:sz w:val="20"/>
          <w:szCs w:val="20"/>
          <w:lang w:eastAsia="zh-TW"/>
        </w:rPr>
        <w:t>Technical Specification</w:t>
      </w:r>
      <w:r w:rsidRPr="006B5C18">
        <w:rPr>
          <w:rFonts w:ascii="Book Antiqua" w:eastAsia="PMingLiU" w:hAnsi="Book Antiqua" w:cs="Arial"/>
          <w:b/>
          <w:color w:val="000000"/>
          <w:sz w:val="20"/>
          <w:szCs w:val="20"/>
          <w:lang w:eastAsia="zh-TW"/>
        </w:rPr>
        <w:t>:</w:t>
      </w:r>
      <w:r>
        <w:rPr>
          <w:rFonts w:ascii="Book Antiqua" w:hAnsi="Book Antiqua" w:cs="Arial"/>
          <w:color w:val="000000"/>
          <w:sz w:val="20"/>
          <w:szCs w:val="20"/>
        </w:rPr>
        <w:t>C sharp,</w:t>
      </w:r>
      <w:r>
        <w:rPr>
          <w:rFonts w:ascii="Book Antiqua" w:hAnsi="Book Antiqua" w:cs="Arial"/>
          <w:color w:val="000000"/>
          <w:sz w:val="20"/>
          <w:szCs w:val="20"/>
        </w:rPr>
        <w:t xml:space="preserve"> MVC</w:t>
      </w:r>
      <w:r>
        <w:rPr>
          <w:rFonts w:ascii="Book Antiqua" w:hAnsi="Book Antiqua" w:cs="Arial"/>
          <w:color w:val="000000"/>
          <w:sz w:val="20"/>
          <w:szCs w:val="20"/>
        </w:rPr>
        <w:t>,</w:t>
      </w:r>
      <w:r>
        <w:rPr>
          <w:rFonts w:ascii="Book Antiqua" w:hAnsi="Book Antiqua" w:cs="Arial"/>
          <w:color w:val="000000"/>
          <w:sz w:val="20"/>
          <w:szCs w:val="20"/>
        </w:rPr>
        <w:t>Web API, Jquery</w:t>
      </w:r>
    </w:p>
    <w:p w:rsidR="004372E7" w:rsidRPr="00170024" w:rsidRDefault="005704DE" w:rsidP="004372E7">
      <w:pPr>
        <w:pBdr>
          <w:bottom w:val="double" w:sz="6" w:space="1" w:color="auto"/>
        </w:pBdr>
        <w:tabs>
          <w:tab w:val="right" w:pos="10224"/>
        </w:tabs>
        <w:snapToGrid w:val="0"/>
        <w:jc w:val="both"/>
        <w:rPr>
          <w:rFonts w:ascii="Book Antiqua" w:hAnsi="Book Antiqua" w:cs="Arial"/>
          <w:color w:val="000000"/>
          <w:sz w:val="20"/>
          <w:szCs w:val="20"/>
        </w:rPr>
      </w:pPr>
    </w:p>
    <w:p w:rsidR="004372E7" w:rsidRDefault="005704DE" w:rsidP="009D5230">
      <w:pPr>
        <w:tabs>
          <w:tab w:val="right" w:pos="10224"/>
        </w:tabs>
        <w:jc w:val="both"/>
        <w:rPr>
          <w:rFonts w:ascii="Book Antiqua" w:eastAsia="PMingLiU" w:hAnsi="Book Antiqua" w:cs="Arial"/>
          <w:b/>
          <w:color w:val="000000"/>
          <w:sz w:val="20"/>
          <w:szCs w:val="20"/>
          <w:lang w:eastAsia="zh-TW"/>
        </w:rPr>
      </w:pPr>
    </w:p>
    <w:p w:rsidR="009D5230" w:rsidRPr="006B5C18" w:rsidRDefault="005704DE" w:rsidP="009D5230">
      <w:pPr>
        <w:tabs>
          <w:tab w:val="right" w:pos="10224"/>
        </w:tabs>
        <w:jc w:val="both"/>
        <w:rPr>
          <w:rFonts w:ascii="Book Antiqua" w:eastAsia="PMingLiU" w:hAnsi="Book Antiqua" w:cs="Arial"/>
          <w:b/>
          <w:color w:val="000000"/>
          <w:sz w:val="20"/>
          <w:szCs w:val="20"/>
          <w:lang w:eastAsia="zh-TW"/>
        </w:rPr>
      </w:pPr>
      <w:r>
        <w:rPr>
          <w:rFonts w:ascii="Book Antiqua" w:eastAsia="PMingLiU" w:hAnsi="Book Antiqua" w:cs="Arial"/>
          <w:b/>
          <w:color w:val="000000"/>
          <w:sz w:val="20"/>
          <w:szCs w:val="20"/>
          <w:lang w:eastAsia="zh-TW"/>
        </w:rPr>
        <w:t>4</w:t>
      </w:r>
      <w:r w:rsidRPr="006B5C18">
        <w:rPr>
          <w:rFonts w:ascii="Book Antiqua" w:eastAsia="PMingLiU" w:hAnsi="Book Antiqua" w:cs="Arial"/>
          <w:b/>
          <w:color w:val="000000"/>
          <w:sz w:val="20"/>
          <w:szCs w:val="20"/>
          <w:lang w:eastAsia="zh-TW"/>
        </w:rPr>
        <w:t>. Project:</w:t>
      </w:r>
      <w:r>
        <w:rPr>
          <w:rFonts w:ascii="Book Antiqua" w:eastAsia="PMingLiU" w:hAnsi="Book Antiqua" w:cs="Arial"/>
          <w:b/>
          <w:color w:val="000000"/>
          <w:sz w:val="20"/>
          <w:szCs w:val="20"/>
          <w:lang w:eastAsia="zh-TW"/>
        </w:rPr>
        <w:t>iCare</w:t>
      </w:r>
      <w:r>
        <w:rPr>
          <w:rFonts w:ascii="Book Antiqua" w:eastAsia="PMingLiU" w:hAnsi="Book Antiqua" w:cs="Arial"/>
          <w:b/>
          <w:color w:val="000000"/>
          <w:sz w:val="20"/>
          <w:szCs w:val="20"/>
          <w:lang w:eastAsia="zh-TW"/>
        </w:rPr>
        <w:t xml:space="preserve"> (Synechron technologies)</w:t>
      </w:r>
      <w:r w:rsidRPr="006B5C18">
        <w:rPr>
          <w:rFonts w:ascii="Book Antiqua" w:eastAsia="PMingLiU" w:hAnsi="Book Antiqua" w:cs="Arial"/>
          <w:b/>
          <w:color w:val="000000"/>
          <w:sz w:val="20"/>
          <w:szCs w:val="20"/>
          <w:lang w:eastAsia="zh-TW"/>
        </w:rPr>
        <w:tab/>
      </w:r>
    </w:p>
    <w:p w:rsidR="009D5230" w:rsidRDefault="005704DE" w:rsidP="009D5230">
      <w:pPr>
        <w:tabs>
          <w:tab w:val="right" w:pos="10224"/>
        </w:tabs>
        <w:jc w:val="both"/>
        <w:rPr>
          <w:rFonts w:ascii="Book Antiqua" w:eastAsia="PMingLiU" w:hAnsi="Book Antiqua" w:cs="Arial"/>
          <w:b/>
          <w:color w:val="000000"/>
          <w:sz w:val="20"/>
          <w:szCs w:val="20"/>
          <w:lang w:eastAsia="zh-TW"/>
        </w:rPr>
      </w:pPr>
    </w:p>
    <w:p w:rsidR="009D5230" w:rsidRDefault="005704DE" w:rsidP="009D5230">
      <w:pPr>
        <w:tabs>
          <w:tab w:val="right" w:pos="10224"/>
        </w:tabs>
        <w:jc w:val="both"/>
        <w:rPr>
          <w:rFonts w:ascii="Book Antiqua" w:eastAsia="PMingLiU" w:hAnsi="Book Antiqua" w:cs="Arial"/>
          <w:b/>
          <w:color w:val="000000"/>
          <w:sz w:val="20"/>
          <w:szCs w:val="20"/>
          <w:lang w:eastAsia="zh-TW"/>
        </w:rPr>
      </w:pPr>
      <w:r>
        <w:rPr>
          <w:rFonts w:ascii="Book Antiqua" w:eastAsia="PMingLiU" w:hAnsi="Book Antiqua" w:cs="Arial"/>
          <w:b/>
          <w:color w:val="000000"/>
          <w:sz w:val="20"/>
          <w:szCs w:val="20"/>
          <w:lang w:eastAsia="zh-TW"/>
        </w:rPr>
        <w:t>Client: Asurion</w:t>
      </w:r>
    </w:p>
    <w:p w:rsidR="009D5230" w:rsidRDefault="005704DE" w:rsidP="009D5230">
      <w:pPr>
        <w:tabs>
          <w:tab w:val="right" w:pos="10224"/>
        </w:tabs>
        <w:jc w:val="both"/>
        <w:rPr>
          <w:rFonts w:ascii="Book Antiqua" w:eastAsia="PMingLiU" w:hAnsi="Book Antiqua" w:cs="Arial"/>
          <w:b/>
          <w:color w:val="000000"/>
          <w:sz w:val="20"/>
          <w:szCs w:val="20"/>
          <w:lang w:eastAsia="zh-TW"/>
        </w:rPr>
      </w:pPr>
      <w:r w:rsidRPr="00170024">
        <w:rPr>
          <w:rFonts w:ascii="Book Antiqua" w:hAnsi="Book Antiqua"/>
          <w:b/>
          <w:color w:val="000000"/>
          <w:sz w:val="20"/>
          <w:szCs w:val="20"/>
        </w:rPr>
        <w:t>Role:</w:t>
      </w:r>
      <w:r>
        <w:rPr>
          <w:rFonts w:ascii="Book Antiqua" w:hAnsi="Book Antiqua"/>
          <w:b/>
          <w:color w:val="000000"/>
          <w:sz w:val="20"/>
          <w:szCs w:val="20"/>
        </w:rPr>
        <w:t xml:space="preserve">Junior </w:t>
      </w:r>
      <w:r>
        <w:rPr>
          <w:rFonts w:ascii="Book Antiqua" w:hAnsi="Book Antiqua"/>
          <w:b/>
          <w:color w:val="000000"/>
          <w:sz w:val="20"/>
          <w:szCs w:val="20"/>
        </w:rPr>
        <w:t>Associate, Associate</w:t>
      </w:r>
    </w:p>
    <w:p w:rsidR="009D5230" w:rsidRPr="00553EA6" w:rsidRDefault="005704DE" w:rsidP="009D5230">
      <w:pPr>
        <w:tabs>
          <w:tab w:val="right" w:pos="10224"/>
        </w:tabs>
        <w:jc w:val="both"/>
        <w:rPr>
          <w:rFonts w:ascii="Book Antiqua" w:eastAsia="PMingLiU" w:hAnsi="Book Antiqua" w:cs="Arial"/>
          <w:color w:val="000000"/>
          <w:sz w:val="20"/>
          <w:szCs w:val="20"/>
          <w:lang w:eastAsia="zh-TW"/>
        </w:rPr>
      </w:pPr>
      <w:r w:rsidRPr="00553EA6">
        <w:rPr>
          <w:rFonts w:ascii="Book Antiqua" w:eastAsia="PMingLiU" w:hAnsi="Book Antiqua" w:cs="Arial"/>
          <w:b/>
          <w:color w:val="000000"/>
          <w:sz w:val="20"/>
          <w:szCs w:val="20"/>
          <w:lang w:eastAsia="zh-TW"/>
        </w:rPr>
        <w:t xml:space="preserve">Description: </w:t>
      </w:r>
      <w:r w:rsidRPr="00553EA6">
        <w:rPr>
          <w:rFonts w:ascii="Book Antiqua" w:hAnsi="Book Antiqua" w:cstheme="minorHAnsi"/>
          <w:sz w:val="20"/>
          <w:szCs w:val="20"/>
        </w:rPr>
        <w:t xml:space="preserve">iCare is a </w:t>
      </w:r>
      <w:r w:rsidRPr="00553EA6">
        <w:rPr>
          <w:rFonts w:ascii="Book Antiqua" w:eastAsia="PMingLiU" w:hAnsi="Book Antiqua" w:cs="Arial"/>
          <w:color w:val="000000"/>
          <w:sz w:val="20"/>
          <w:szCs w:val="20"/>
          <w:lang w:eastAsia="zh-TW"/>
        </w:rPr>
        <w:t>mobile</w:t>
      </w:r>
      <w:r w:rsidRPr="00553EA6">
        <w:rPr>
          <w:rFonts w:ascii="Book Antiqua" w:hAnsi="Book Antiqua" w:cstheme="minorHAnsi"/>
          <w:sz w:val="20"/>
          <w:szCs w:val="20"/>
        </w:rPr>
        <w:t xml:space="preserve"> insurance claim filing web application that is used by the service representatives  ofAsurion to assist subscribers in filing a claim for multiple carriers.</w:t>
      </w:r>
    </w:p>
    <w:p w:rsidR="009D5230" w:rsidRPr="004A45C5" w:rsidRDefault="005704DE" w:rsidP="009D5230">
      <w:pPr>
        <w:tabs>
          <w:tab w:val="right" w:pos="10224"/>
        </w:tabs>
        <w:jc w:val="both"/>
        <w:rPr>
          <w:rFonts w:ascii="Book Antiqua" w:eastAsia="PMingLiU" w:hAnsi="Book Antiqua" w:cs="Arial"/>
          <w:b/>
          <w:color w:val="000000"/>
          <w:sz w:val="20"/>
          <w:szCs w:val="20"/>
          <w:lang w:eastAsia="zh-TW"/>
        </w:rPr>
      </w:pPr>
      <w:r w:rsidRPr="00553EA6">
        <w:rPr>
          <w:rFonts w:ascii="Book Antiqua" w:eastAsia="PMingLiU" w:hAnsi="Book Antiqua" w:cs="Arial"/>
          <w:b/>
          <w:color w:val="000000"/>
          <w:sz w:val="20"/>
          <w:szCs w:val="20"/>
          <w:lang w:eastAsia="zh-TW"/>
        </w:rPr>
        <w:t>Team Size:</w:t>
      </w:r>
      <w:r>
        <w:rPr>
          <w:rFonts w:ascii="Book Antiqua" w:eastAsia="PMingLiU" w:hAnsi="Book Antiqua" w:cs="Arial"/>
          <w:color w:val="000000"/>
          <w:sz w:val="20"/>
          <w:szCs w:val="20"/>
          <w:lang w:eastAsia="zh-TW"/>
        </w:rPr>
        <w:t>10</w:t>
      </w:r>
    </w:p>
    <w:p w:rsidR="009D5230" w:rsidRPr="006B5C18" w:rsidRDefault="005704DE" w:rsidP="009D5230">
      <w:pPr>
        <w:tabs>
          <w:tab w:val="right" w:pos="10224"/>
        </w:tabs>
        <w:jc w:val="both"/>
        <w:rPr>
          <w:rFonts w:ascii="Book Antiqua" w:eastAsia="PMingLiU" w:hAnsi="Book Antiqua" w:cs="Arial"/>
          <w:color w:val="000000"/>
          <w:sz w:val="20"/>
          <w:szCs w:val="20"/>
          <w:lang w:eastAsia="zh-TW"/>
        </w:rPr>
      </w:pPr>
    </w:p>
    <w:p w:rsidR="000F5AA9" w:rsidRPr="00994B62" w:rsidRDefault="005704DE" w:rsidP="00994B62">
      <w:pPr>
        <w:tabs>
          <w:tab w:val="right" w:pos="10224"/>
        </w:tabs>
        <w:jc w:val="both"/>
        <w:rPr>
          <w:rFonts w:ascii="Book Antiqua" w:eastAsia="PMingLiU" w:hAnsi="Book Antiqua" w:cs="Arial"/>
          <w:color w:val="000000"/>
          <w:sz w:val="20"/>
          <w:szCs w:val="20"/>
          <w:lang w:eastAsia="zh-TW"/>
        </w:rPr>
      </w:pPr>
      <w:r>
        <w:rPr>
          <w:rFonts w:ascii="Book Antiqua" w:eastAsia="PMingLiU" w:hAnsi="Book Antiqua" w:cs="Arial"/>
          <w:b/>
          <w:color w:val="000000"/>
          <w:sz w:val="20"/>
          <w:szCs w:val="20"/>
          <w:lang w:eastAsia="zh-TW"/>
        </w:rPr>
        <w:t>Technical Specification</w:t>
      </w:r>
      <w:r w:rsidRPr="006B5C18">
        <w:rPr>
          <w:rFonts w:ascii="Book Antiqua" w:eastAsia="PMingLiU" w:hAnsi="Book Antiqua" w:cs="Arial"/>
          <w:b/>
          <w:color w:val="000000"/>
          <w:sz w:val="20"/>
          <w:szCs w:val="20"/>
          <w:lang w:eastAsia="zh-TW"/>
        </w:rPr>
        <w:t>:</w:t>
      </w:r>
      <w:r>
        <w:rPr>
          <w:rFonts w:ascii="Book Antiqua" w:hAnsi="Book Antiqua" w:cs="Arial"/>
          <w:color w:val="000000"/>
          <w:sz w:val="20"/>
          <w:szCs w:val="20"/>
        </w:rPr>
        <w:t xml:space="preserve"> C sharp,</w:t>
      </w:r>
      <w:r>
        <w:rPr>
          <w:rFonts w:ascii="Book Antiqua" w:hAnsi="Book Antiqua" w:cs="Arial"/>
          <w:color w:val="000000"/>
          <w:sz w:val="20"/>
          <w:szCs w:val="20"/>
        </w:rPr>
        <w:t xml:space="preserve"> A</w:t>
      </w:r>
      <w:r>
        <w:rPr>
          <w:rFonts w:ascii="Book Antiqua" w:hAnsi="Book Antiqua" w:cs="Arial"/>
          <w:color w:val="000000"/>
          <w:sz w:val="20"/>
          <w:szCs w:val="20"/>
        </w:rPr>
        <w:t>sp.net,</w:t>
      </w:r>
      <w:r>
        <w:rPr>
          <w:rFonts w:ascii="Book Antiqua" w:hAnsi="Book Antiqua" w:cs="Arial"/>
          <w:color w:val="000000"/>
          <w:sz w:val="20"/>
          <w:szCs w:val="20"/>
        </w:rPr>
        <w:t>JQuery</w:t>
      </w:r>
      <w:r>
        <w:rPr>
          <w:rFonts w:ascii="Book Antiqua" w:hAnsi="Book Antiqua" w:cs="Arial"/>
          <w:color w:val="000000"/>
          <w:sz w:val="20"/>
          <w:szCs w:val="20"/>
        </w:rPr>
        <w:t>,SQL</w:t>
      </w:r>
    </w:p>
    <w:p w:rsidR="003A0000" w:rsidRPr="00170024" w:rsidRDefault="005704DE" w:rsidP="003E1765">
      <w:pPr>
        <w:pBdr>
          <w:bottom w:val="double" w:sz="6" w:space="1" w:color="auto"/>
        </w:pBdr>
        <w:tabs>
          <w:tab w:val="right" w:pos="10224"/>
        </w:tabs>
        <w:snapToGrid w:val="0"/>
        <w:jc w:val="both"/>
        <w:rPr>
          <w:rFonts w:ascii="Book Antiqua" w:hAnsi="Book Antiqua" w:cs="Arial"/>
          <w:color w:val="000000"/>
          <w:sz w:val="20"/>
          <w:szCs w:val="20"/>
        </w:rPr>
      </w:pPr>
    </w:p>
    <w:p w:rsidR="0080765A" w:rsidRPr="00170024" w:rsidRDefault="005704DE" w:rsidP="0080765A">
      <w:pPr>
        <w:pStyle w:val="Heading5"/>
        <w:shd w:val="clear" w:color="auto" w:fill="C0C0C0"/>
        <w:tabs>
          <w:tab w:val="left" w:pos="0"/>
        </w:tabs>
        <w:rPr>
          <w:rStyle w:val="Book"/>
          <w:color w:val="000000"/>
          <w:u w:val="none"/>
          <w:lang w:val="en-US"/>
        </w:rPr>
      </w:pPr>
      <w:r>
        <w:rPr>
          <w:rStyle w:val="Book"/>
          <w:color w:val="000000"/>
          <w:u w:val="none"/>
          <w:lang w:val="en-US"/>
        </w:rPr>
        <w:t>ROLES &amp; RESPONSIBILITIES</w:t>
      </w:r>
    </w:p>
    <w:p w:rsidR="007260B3" w:rsidRPr="00170024" w:rsidRDefault="005704DE" w:rsidP="007260B3">
      <w:pPr>
        <w:tabs>
          <w:tab w:val="right" w:pos="10224"/>
        </w:tabs>
        <w:jc w:val="both"/>
        <w:rPr>
          <w:rFonts w:ascii="Book Antiqua" w:hAnsi="Book Antiqua"/>
          <w:b/>
          <w:color w:val="000000"/>
          <w:sz w:val="20"/>
          <w:szCs w:val="20"/>
        </w:rPr>
      </w:pPr>
    </w:p>
    <w:p w:rsidR="007260B3" w:rsidRDefault="005704DE" w:rsidP="007260B3">
      <w:pPr>
        <w:pStyle w:val="ListParagraph"/>
        <w:numPr>
          <w:ilvl w:val="0"/>
          <w:numId w:val="9"/>
        </w:numPr>
        <w:jc w:val="both"/>
        <w:rPr>
          <w:rFonts w:ascii="Book Antiqua" w:hAnsi="Book Antiqua" w:cs="Arial"/>
          <w:color w:val="000000"/>
          <w:sz w:val="20"/>
          <w:szCs w:val="20"/>
        </w:rPr>
      </w:pPr>
      <w:r w:rsidRPr="00263BAA">
        <w:rPr>
          <w:rFonts w:ascii="Book Antiqua" w:hAnsi="Book Antiqua" w:cs="Arial"/>
          <w:color w:val="000000"/>
          <w:sz w:val="20"/>
          <w:szCs w:val="20"/>
        </w:rPr>
        <w:t>Understanding the requirements, specification and</w:t>
      </w:r>
      <w:r>
        <w:rPr>
          <w:rFonts w:ascii="Book Antiqua" w:hAnsi="Book Antiqua" w:cs="Arial"/>
          <w:color w:val="000000"/>
          <w:sz w:val="20"/>
          <w:szCs w:val="20"/>
        </w:rPr>
        <w:t xml:space="preserve"> doing impact</w:t>
      </w:r>
      <w:r>
        <w:rPr>
          <w:rFonts w:ascii="Book Antiqua" w:hAnsi="Book Antiqua" w:cs="Arial"/>
          <w:color w:val="000000"/>
          <w:sz w:val="20"/>
          <w:szCs w:val="20"/>
        </w:rPr>
        <w:tab/>
      </w:r>
      <w:r w:rsidRPr="00263BAA">
        <w:rPr>
          <w:rFonts w:ascii="Book Antiqua" w:hAnsi="Book Antiqua" w:cs="Arial"/>
          <w:color w:val="000000"/>
          <w:sz w:val="20"/>
          <w:szCs w:val="20"/>
        </w:rPr>
        <w:t xml:space="preserve"> analysis</w:t>
      </w:r>
      <w:r>
        <w:rPr>
          <w:rFonts w:ascii="Book Antiqua" w:hAnsi="Book Antiqua" w:cs="Arial"/>
          <w:color w:val="000000"/>
          <w:sz w:val="20"/>
          <w:szCs w:val="20"/>
        </w:rPr>
        <w:t>.</w:t>
      </w:r>
    </w:p>
    <w:p w:rsidR="00681317" w:rsidRPr="00681317" w:rsidRDefault="005704DE" w:rsidP="00E3294F">
      <w:pPr>
        <w:pStyle w:val="ListParagraph"/>
        <w:numPr>
          <w:ilvl w:val="0"/>
          <w:numId w:val="9"/>
        </w:numPr>
        <w:jc w:val="both"/>
        <w:rPr>
          <w:rFonts w:ascii="Book Antiqua" w:hAnsi="Book Antiqua" w:cs="Arial"/>
          <w:color w:val="000000"/>
          <w:sz w:val="20"/>
          <w:szCs w:val="20"/>
        </w:rPr>
      </w:pPr>
      <w:r w:rsidRPr="00263BAA">
        <w:rPr>
          <w:rFonts w:ascii="Book Antiqua" w:hAnsi="Book Antiqua" w:cs="Arial"/>
          <w:color w:val="000000"/>
          <w:sz w:val="20"/>
          <w:szCs w:val="20"/>
        </w:rPr>
        <w:t>Identifying the components to be developed and their services</w:t>
      </w:r>
      <w:r>
        <w:rPr>
          <w:rFonts w:ascii="Book Antiqua" w:hAnsi="Book Antiqua" w:cs="Arial"/>
          <w:color w:val="000000"/>
          <w:sz w:val="20"/>
          <w:szCs w:val="20"/>
        </w:rPr>
        <w:t>.</w:t>
      </w:r>
    </w:p>
    <w:p w:rsidR="007260B3" w:rsidRDefault="005704DE" w:rsidP="007260B3">
      <w:pPr>
        <w:pStyle w:val="ListParagraph"/>
        <w:numPr>
          <w:ilvl w:val="0"/>
          <w:numId w:val="9"/>
        </w:numPr>
        <w:jc w:val="both"/>
        <w:rPr>
          <w:rFonts w:ascii="Book Antiqua" w:hAnsi="Book Antiqua" w:cs="Arial"/>
          <w:color w:val="000000"/>
          <w:sz w:val="20"/>
          <w:szCs w:val="20"/>
        </w:rPr>
      </w:pPr>
      <w:r w:rsidRPr="00263BAA">
        <w:rPr>
          <w:rFonts w:ascii="Book Antiqua" w:hAnsi="Book Antiqua" w:cs="Arial"/>
          <w:color w:val="000000"/>
          <w:sz w:val="20"/>
          <w:szCs w:val="20"/>
        </w:rPr>
        <w:t>Coding, Debugging &amp; Analyzing</w:t>
      </w:r>
      <w:r>
        <w:rPr>
          <w:rFonts w:ascii="Book Antiqua" w:hAnsi="Book Antiqua" w:cs="Arial"/>
          <w:color w:val="000000"/>
          <w:sz w:val="20"/>
          <w:szCs w:val="20"/>
        </w:rPr>
        <w:t>.</w:t>
      </w:r>
    </w:p>
    <w:p w:rsidR="007260B3" w:rsidRDefault="005704DE" w:rsidP="007260B3">
      <w:pPr>
        <w:numPr>
          <w:ilvl w:val="0"/>
          <w:numId w:val="9"/>
        </w:numPr>
        <w:spacing w:before="40" w:after="40"/>
        <w:jc w:val="both"/>
        <w:rPr>
          <w:rFonts w:ascii="Book Antiqua" w:hAnsi="Book Antiqua" w:cs="Arial"/>
          <w:color w:val="000000"/>
          <w:sz w:val="20"/>
          <w:szCs w:val="20"/>
        </w:rPr>
      </w:pPr>
      <w:r>
        <w:rPr>
          <w:rFonts w:ascii="Book Antiqua" w:hAnsi="Book Antiqua" w:cs="Arial"/>
          <w:color w:val="000000"/>
          <w:sz w:val="20"/>
          <w:szCs w:val="20"/>
        </w:rPr>
        <w:t>Deployment of artifacts and production support.</w:t>
      </w:r>
    </w:p>
    <w:p w:rsidR="007260B3" w:rsidRPr="00B03D87" w:rsidRDefault="005704DE" w:rsidP="007260B3">
      <w:pPr>
        <w:spacing w:before="40" w:after="40"/>
        <w:ind w:left="360"/>
        <w:jc w:val="both"/>
        <w:rPr>
          <w:rFonts w:ascii="Book Antiqua" w:hAnsi="Book Antiqua" w:cs="Arial"/>
          <w:color w:val="000000"/>
          <w:sz w:val="20"/>
          <w:szCs w:val="20"/>
        </w:rPr>
      </w:pPr>
    </w:p>
    <w:p w:rsidR="00963C61" w:rsidRPr="00170024" w:rsidRDefault="005704DE" w:rsidP="003E1765">
      <w:pPr>
        <w:pStyle w:val="Heading5"/>
        <w:shd w:val="clear" w:color="auto" w:fill="C0C0C0"/>
        <w:tabs>
          <w:tab w:val="left" w:pos="0"/>
        </w:tabs>
        <w:rPr>
          <w:rStyle w:val="Book"/>
          <w:color w:val="000000"/>
          <w:u w:val="none"/>
          <w:lang w:val="en-US"/>
        </w:rPr>
      </w:pPr>
      <w:r>
        <w:rPr>
          <w:rStyle w:val="Book"/>
          <w:color w:val="000000"/>
          <w:u w:val="none"/>
          <w:lang w:val="en-US"/>
        </w:rPr>
        <w:t>PERSONAL INFORMATION</w:t>
      </w:r>
    </w:p>
    <w:p w:rsidR="00963C61" w:rsidRPr="00170024" w:rsidRDefault="005704DE" w:rsidP="003E1765">
      <w:pPr>
        <w:pStyle w:val="BodyText"/>
        <w:jc w:val="both"/>
        <w:rPr>
          <w:rFonts w:ascii="Book Antiqua" w:hAnsi="Book Antiqua"/>
          <w:b/>
          <w:color w:val="000000"/>
        </w:rPr>
      </w:pPr>
    </w:p>
    <w:tbl>
      <w:tblPr>
        <w:tblW w:w="0" w:type="auto"/>
        <w:tblInd w:w="108" w:type="dxa"/>
        <w:tblLayout w:type="fixed"/>
        <w:tblLook w:val="0000"/>
      </w:tblPr>
      <w:tblGrid>
        <w:gridCol w:w="2700"/>
        <w:gridCol w:w="7575"/>
      </w:tblGrid>
      <w:tr w:rsidR="00C64F95" w:rsidTr="00D07910">
        <w:tc>
          <w:tcPr>
            <w:tcW w:w="2700" w:type="dxa"/>
            <w:tcBorders>
              <w:top w:val="single" w:sz="4" w:space="0" w:color="C0C0C0"/>
              <w:left w:val="single" w:sz="4" w:space="0" w:color="C0C0C0"/>
              <w:bottom w:val="single" w:sz="4" w:space="0" w:color="C0C0C0"/>
            </w:tcBorders>
          </w:tcPr>
          <w:p w:rsidR="00963C61"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Name</w:t>
            </w:r>
          </w:p>
        </w:tc>
        <w:tc>
          <w:tcPr>
            <w:tcW w:w="7575" w:type="dxa"/>
            <w:tcBorders>
              <w:top w:val="single" w:sz="4" w:space="0" w:color="C0C0C0"/>
              <w:left w:val="single" w:sz="4" w:space="0" w:color="C0C0C0"/>
              <w:bottom w:val="single" w:sz="4" w:space="0" w:color="C0C0C0"/>
              <w:right w:val="single" w:sz="4" w:space="0" w:color="C0C0C0"/>
            </w:tcBorders>
          </w:tcPr>
          <w:p w:rsidR="00963C61" w:rsidRPr="00026AC5" w:rsidRDefault="005704DE" w:rsidP="003E1765">
            <w:pPr>
              <w:tabs>
                <w:tab w:val="right" w:pos="10224"/>
              </w:tabs>
              <w:jc w:val="both"/>
              <w:rPr>
                <w:rFonts w:ascii="Book Antiqua" w:hAnsi="Book Antiqua" w:cs="Arial"/>
                <w:color w:val="000000"/>
                <w:sz w:val="20"/>
                <w:szCs w:val="20"/>
              </w:rPr>
            </w:pPr>
            <w:r>
              <w:rPr>
                <w:rFonts w:ascii="Book Antiqua" w:hAnsi="Book Antiqua" w:cs="Arial"/>
                <w:color w:val="000000"/>
                <w:sz w:val="20"/>
                <w:szCs w:val="20"/>
              </w:rPr>
              <w:t>Vijaya</w:t>
            </w:r>
            <w:r>
              <w:rPr>
                <w:rFonts w:ascii="Book Antiqua" w:hAnsi="Book Antiqua" w:cs="Arial"/>
                <w:color w:val="000000"/>
                <w:sz w:val="20"/>
                <w:szCs w:val="20"/>
              </w:rPr>
              <w:t>PandharinathGunjal</w:t>
            </w:r>
          </w:p>
        </w:tc>
      </w:tr>
      <w:tr w:rsidR="00C64F95" w:rsidTr="00D07910">
        <w:tc>
          <w:tcPr>
            <w:tcW w:w="2700" w:type="dxa"/>
            <w:tcBorders>
              <w:top w:val="single" w:sz="4" w:space="0" w:color="C0C0C0"/>
              <w:left w:val="single" w:sz="4" w:space="0" w:color="C0C0C0"/>
              <w:bottom w:val="single" w:sz="4" w:space="0" w:color="C0C0C0"/>
            </w:tcBorders>
          </w:tcPr>
          <w:p w:rsidR="00963C61"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Father’s Name</w:t>
            </w:r>
          </w:p>
        </w:tc>
        <w:tc>
          <w:tcPr>
            <w:tcW w:w="7575" w:type="dxa"/>
            <w:tcBorders>
              <w:top w:val="single" w:sz="4" w:space="0" w:color="C0C0C0"/>
              <w:left w:val="single" w:sz="4" w:space="0" w:color="C0C0C0"/>
              <w:bottom w:val="single" w:sz="4" w:space="0" w:color="C0C0C0"/>
              <w:right w:val="single" w:sz="4" w:space="0" w:color="C0C0C0"/>
            </w:tcBorders>
          </w:tcPr>
          <w:p w:rsidR="00963C61" w:rsidRPr="00026AC5" w:rsidRDefault="005704DE" w:rsidP="003E1765">
            <w:pPr>
              <w:tabs>
                <w:tab w:val="right" w:pos="10224"/>
              </w:tabs>
              <w:jc w:val="both"/>
              <w:rPr>
                <w:rFonts w:ascii="Book Antiqua" w:hAnsi="Book Antiqua" w:cs="Arial"/>
                <w:color w:val="000000"/>
                <w:sz w:val="20"/>
                <w:szCs w:val="20"/>
              </w:rPr>
            </w:pPr>
            <w:r>
              <w:rPr>
                <w:rFonts w:ascii="Book Antiqua" w:hAnsi="Book Antiqua" w:cs="Arial"/>
                <w:color w:val="000000"/>
                <w:sz w:val="20"/>
                <w:szCs w:val="20"/>
              </w:rPr>
              <w:t>PandharinathBaburaoGunjal</w:t>
            </w:r>
          </w:p>
        </w:tc>
      </w:tr>
      <w:tr w:rsidR="00C64F95" w:rsidTr="00D07910">
        <w:tc>
          <w:tcPr>
            <w:tcW w:w="2700" w:type="dxa"/>
            <w:tcBorders>
              <w:top w:val="single" w:sz="4" w:space="0" w:color="C0C0C0"/>
              <w:left w:val="single" w:sz="4" w:space="0" w:color="C0C0C0"/>
              <w:bottom w:val="single" w:sz="4" w:space="0" w:color="C0C0C0"/>
            </w:tcBorders>
          </w:tcPr>
          <w:p w:rsidR="00963C61"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Mother’s Name</w:t>
            </w:r>
          </w:p>
        </w:tc>
        <w:tc>
          <w:tcPr>
            <w:tcW w:w="7575" w:type="dxa"/>
            <w:tcBorders>
              <w:top w:val="single" w:sz="4" w:space="0" w:color="C0C0C0"/>
              <w:left w:val="single" w:sz="4" w:space="0" w:color="C0C0C0"/>
              <w:bottom w:val="single" w:sz="4" w:space="0" w:color="C0C0C0"/>
              <w:right w:val="single" w:sz="4" w:space="0" w:color="C0C0C0"/>
            </w:tcBorders>
          </w:tcPr>
          <w:p w:rsidR="00963C61" w:rsidRPr="00026AC5" w:rsidRDefault="005704DE" w:rsidP="00C23C91">
            <w:pPr>
              <w:tabs>
                <w:tab w:val="left" w:pos="2385"/>
              </w:tabs>
              <w:jc w:val="both"/>
              <w:rPr>
                <w:rFonts w:ascii="Book Antiqua" w:hAnsi="Book Antiqua" w:cs="Arial"/>
                <w:color w:val="000000"/>
                <w:sz w:val="20"/>
                <w:szCs w:val="20"/>
              </w:rPr>
            </w:pPr>
            <w:r>
              <w:rPr>
                <w:rFonts w:ascii="Book Antiqua" w:hAnsi="Book Antiqua" w:cs="Arial"/>
                <w:color w:val="000000"/>
                <w:sz w:val="20"/>
                <w:szCs w:val="20"/>
              </w:rPr>
              <w:t>SujataPandharinathGunjal</w:t>
            </w:r>
          </w:p>
        </w:tc>
      </w:tr>
      <w:tr w:rsidR="00C64F95" w:rsidTr="00D07910">
        <w:tc>
          <w:tcPr>
            <w:tcW w:w="2700" w:type="dxa"/>
            <w:tcBorders>
              <w:top w:val="single" w:sz="4" w:space="0" w:color="C0C0C0"/>
              <w:left w:val="single" w:sz="4" w:space="0" w:color="C0C0C0"/>
              <w:bottom w:val="single" w:sz="4" w:space="0" w:color="C0C0C0"/>
            </w:tcBorders>
          </w:tcPr>
          <w:p w:rsidR="0049730F"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Gender</w:t>
            </w:r>
          </w:p>
        </w:tc>
        <w:tc>
          <w:tcPr>
            <w:tcW w:w="7575" w:type="dxa"/>
            <w:tcBorders>
              <w:top w:val="single" w:sz="4" w:space="0" w:color="C0C0C0"/>
              <w:left w:val="single" w:sz="4" w:space="0" w:color="C0C0C0"/>
              <w:bottom w:val="single" w:sz="4" w:space="0" w:color="C0C0C0"/>
              <w:right w:val="single" w:sz="4" w:space="0" w:color="C0C0C0"/>
            </w:tcBorders>
          </w:tcPr>
          <w:p w:rsidR="0049730F" w:rsidRPr="00026AC5" w:rsidRDefault="005704DE" w:rsidP="003E1765">
            <w:pPr>
              <w:tabs>
                <w:tab w:val="right" w:pos="10224"/>
              </w:tabs>
              <w:jc w:val="both"/>
              <w:rPr>
                <w:rFonts w:ascii="Book Antiqua" w:hAnsi="Book Antiqua" w:cs="Arial"/>
                <w:color w:val="000000"/>
                <w:sz w:val="20"/>
                <w:szCs w:val="20"/>
              </w:rPr>
            </w:pPr>
            <w:r>
              <w:rPr>
                <w:rFonts w:ascii="Book Antiqua" w:hAnsi="Book Antiqua" w:cs="Arial"/>
                <w:color w:val="000000"/>
                <w:sz w:val="20"/>
                <w:szCs w:val="20"/>
              </w:rPr>
              <w:t>Fem</w:t>
            </w:r>
            <w:r w:rsidRPr="00026AC5">
              <w:rPr>
                <w:rFonts w:ascii="Book Antiqua" w:hAnsi="Book Antiqua" w:cs="Arial"/>
                <w:color w:val="000000"/>
                <w:sz w:val="20"/>
                <w:szCs w:val="20"/>
              </w:rPr>
              <w:t>ale</w:t>
            </w:r>
          </w:p>
        </w:tc>
      </w:tr>
      <w:tr w:rsidR="00C64F95" w:rsidTr="00D07910">
        <w:tc>
          <w:tcPr>
            <w:tcW w:w="2700" w:type="dxa"/>
            <w:tcBorders>
              <w:top w:val="single" w:sz="4" w:space="0" w:color="C0C0C0"/>
              <w:left w:val="single" w:sz="4" w:space="0" w:color="C0C0C0"/>
              <w:bottom w:val="single" w:sz="4" w:space="0" w:color="C0C0C0"/>
            </w:tcBorders>
          </w:tcPr>
          <w:p w:rsidR="00963C61"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Date of Birth</w:t>
            </w:r>
            <w:r w:rsidRPr="0049730F">
              <w:rPr>
                <w:rFonts w:ascii="Book Antiqua" w:hAnsi="Book Antiqua"/>
                <w:b/>
                <w:color w:val="000000"/>
                <w:sz w:val="20"/>
                <w:szCs w:val="20"/>
              </w:rPr>
              <w:tab/>
            </w:r>
          </w:p>
        </w:tc>
        <w:tc>
          <w:tcPr>
            <w:tcW w:w="7575" w:type="dxa"/>
            <w:tcBorders>
              <w:top w:val="single" w:sz="4" w:space="0" w:color="C0C0C0"/>
              <w:left w:val="single" w:sz="4" w:space="0" w:color="C0C0C0"/>
              <w:bottom w:val="single" w:sz="4" w:space="0" w:color="C0C0C0"/>
              <w:right w:val="single" w:sz="4" w:space="0" w:color="C0C0C0"/>
            </w:tcBorders>
          </w:tcPr>
          <w:p w:rsidR="00963C61" w:rsidRPr="00026AC5" w:rsidRDefault="005704DE" w:rsidP="003E1765">
            <w:pPr>
              <w:tabs>
                <w:tab w:val="right" w:pos="10224"/>
              </w:tabs>
              <w:jc w:val="both"/>
              <w:rPr>
                <w:rFonts w:ascii="Book Antiqua" w:hAnsi="Book Antiqua" w:cs="Arial"/>
                <w:color w:val="000000"/>
                <w:sz w:val="20"/>
                <w:szCs w:val="20"/>
              </w:rPr>
            </w:pPr>
            <w:r>
              <w:rPr>
                <w:rFonts w:ascii="Book Antiqua" w:hAnsi="Book Antiqua" w:cs="Arial"/>
                <w:color w:val="000000"/>
                <w:sz w:val="20"/>
                <w:szCs w:val="20"/>
              </w:rPr>
              <w:t>17</w:t>
            </w:r>
            <w:r w:rsidRPr="00C23C91">
              <w:rPr>
                <w:rFonts w:ascii="Book Antiqua" w:hAnsi="Book Antiqua" w:cs="Arial"/>
                <w:color w:val="000000"/>
                <w:sz w:val="20"/>
                <w:szCs w:val="20"/>
                <w:vertAlign w:val="superscript"/>
              </w:rPr>
              <w:t>th</w:t>
            </w:r>
            <w:r>
              <w:rPr>
                <w:rFonts w:ascii="Book Antiqua" w:hAnsi="Book Antiqua" w:cs="Arial"/>
                <w:color w:val="000000"/>
                <w:sz w:val="20"/>
                <w:szCs w:val="20"/>
              </w:rPr>
              <w:t xml:space="preserve"> October,1991</w:t>
            </w:r>
          </w:p>
        </w:tc>
      </w:tr>
      <w:tr w:rsidR="00C64F95" w:rsidTr="00D07910">
        <w:tc>
          <w:tcPr>
            <w:tcW w:w="2700" w:type="dxa"/>
            <w:tcBorders>
              <w:top w:val="single" w:sz="4" w:space="0" w:color="C0C0C0"/>
              <w:left w:val="single" w:sz="4" w:space="0" w:color="C0C0C0"/>
              <w:bottom w:val="single" w:sz="4" w:space="0" w:color="C0C0C0"/>
            </w:tcBorders>
          </w:tcPr>
          <w:p w:rsidR="0049730F"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lastRenderedPageBreak/>
              <w:t>Marital Status</w:t>
            </w:r>
          </w:p>
        </w:tc>
        <w:tc>
          <w:tcPr>
            <w:tcW w:w="7575" w:type="dxa"/>
            <w:tcBorders>
              <w:top w:val="single" w:sz="4" w:space="0" w:color="C0C0C0"/>
              <w:left w:val="single" w:sz="4" w:space="0" w:color="C0C0C0"/>
              <w:bottom w:val="single" w:sz="4" w:space="0" w:color="C0C0C0"/>
              <w:right w:val="single" w:sz="4" w:space="0" w:color="C0C0C0"/>
            </w:tcBorders>
          </w:tcPr>
          <w:p w:rsidR="0049730F" w:rsidRPr="00026AC5" w:rsidRDefault="005704DE" w:rsidP="003E1765">
            <w:pPr>
              <w:tabs>
                <w:tab w:val="right" w:pos="10224"/>
              </w:tabs>
              <w:jc w:val="both"/>
              <w:rPr>
                <w:rFonts w:ascii="Book Antiqua" w:hAnsi="Book Antiqua" w:cs="Arial"/>
                <w:color w:val="000000"/>
                <w:sz w:val="20"/>
                <w:szCs w:val="20"/>
              </w:rPr>
            </w:pPr>
            <w:r w:rsidRPr="00026AC5">
              <w:rPr>
                <w:rFonts w:ascii="Book Antiqua" w:hAnsi="Book Antiqua" w:cs="Arial"/>
                <w:color w:val="000000"/>
                <w:sz w:val="20"/>
                <w:szCs w:val="20"/>
              </w:rPr>
              <w:t>married</w:t>
            </w:r>
          </w:p>
        </w:tc>
      </w:tr>
      <w:tr w:rsidR="00C64F95" w:rsidTr="00D07910">
        <w:tc>
          <w:tcPr>
            <w:tcW w:w="2700" w:type="dxa"/>
            <w:tcBorders>
              <w:top w:val="single" w:sz="4" w:space="0" w:color="C0C0C0"/>
              <w:left w:val="single" w:sz="4" w:space="0" w:color="C0C0C0"/>
              <w:bottom w:val="single" w:sz="4" w:space="0" w:color="C0C0C0"/>
            </w:tcBorders>
          </w:tcPr>
          <w:p w:rsidR="00963C61"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Permanent Address</w:t>
            </w:r>
          </w:p>
        </w:tc>
        <w:tc>
          <w:tcPr>
            <w:tcW w:w="7575" w:type="dxa"/>
            <w:tcBorders>
              <w:top w:val="single" w:sz="4" w:space="0" w:color="C0C0C0"/>
              <w:left w:val="single" w:sz="4" w:space="0" w:color="C0C0C0"/>
              <w:bottom w:val="single" w:sz="4" w:space="0" w:color="C0C0C0"/>
              <w:right w:val="single" w:sz="4" w:space="0" w:color="C0C0C0"/>
            </w:tcBorders>
          </w:tcPr>
          <w:p w:rsidR="00963C61" w:rsidRPr="00026AC5" w:rsidRDefault="005704DE" w:rsidP="003E1765">
            <w:pPr>
              <w:tabs>
                <w:tab w:val="right" w:pos="10224"/>
              </w:tabs>
              <w:jc w:val="both"/>
              <w:rPr>
                <w:rFonts w:ascii="Book Antiqua" w:hAnsi="Book Antiqua" w:cs="Arial"/>
                <w:color w:val="000000"/>
                <w:sz w:val="20"/>
                <w:szCs w:val="20"/>
              </w:rPr>
            </w:pPr>
            <w:r>
              <w:rPr>
                <w:rFonts w:ascii="Book Antiqua" w:hAnsi="Book Antiqua" w:cs="Arial"/>
                <w:color w:val="000000"/>
                <w:sz w:val="20"/>
                <w:szCs w:val="20"/>
              </w:rPr>
              <w:t>B-102,Shivsagar SOC. Sector -8,Airoli,Navi Mumbai,400708</w:t>
            </w:r>
          </w:p>
        </w:tc>
      </w:tr>
      <w:tr w:rsidR="00C64F95" w:rsidTr="00D07910">
        <w:tc>
          <w:tcPr>
            <w:tcW w:w="2700" w:type="dxa"/>
            <w:tcBorders>
              <w:top w:val="single" w:sz="4" w:space="0" w:color="C0C0C0"/>
              <w:left w:val="single" w:sz="4" w:space="0" w:color="C0C0C0"/>
              <w:bottom w:val="single" w:sz="4" w:space="0" w:color="C0C0C0"/>
            </w:tcBorders>
          </w:tcPr>
          <w:p w:rsidR="00963C61"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Mobile</w:t>
            </w:r>
            <w:r w:rsidRPr="0049730F">
              <w:rPr>
                <w:rFonts w:ascii="Book Antiqua" w:hAnsi="Book Antiqua"/>
                <w:b/>
                <w:color w:val="000000"/>
                <w:sz w:val="20"/>
                <w:szCs w:val="20"/>
              </w:rPr>
              <w:t xml:space="preserve"> No</w:t>
            </w:r>
          </w:p>
        </w:tc>
        <w:tc>
          <w:tcPr>
            <w:tcW w:w="7575" w:type="dxa"/>
            <w:tcBorders>
              <w:top w:val="single" w:sz="4" w:space="0" w:color="C0C0C0"/>
              <w:left w:val="single" w:sz="4" w:space="0" w:color="C0C0C0"/>
              <w:bottom w:val="single" w:sz="4" w:space="0" w:color="C0C0C0"/>
              <w:right w:val="single" w:sz="4" w:space="0" w:color="C0C0C0"/>
            </w:tcBorders>
          </w:tcPr>
          <w:p w:rsidR="00963C61" w:rsidRPr="00026AC5" w:rsidRDefault="005704DE" w:rsidP="003E1765">
            <w:pPr>
              <w:tabs>
                <w:tab w:val="right" w:pos="10224"/>
              </w:tabs>
              <w:jc w:val="both"/>
              <w:rPr>
                <w:rFonts w:ascii="Book Antiqua" w:hAnsi="Book Antiqua" w:cs="Arial"/>
                <w:color w:val="000000"/>
                <w:sz w:val="20"/>
                <w:szCs w:val="20"/>
              </w:rPr>
            </w:pPr>
            <w:r w:rsidRPr="00026AC5">
              <w:rPr>
                <w:rFonts w:ascii="Book Antiqua" w:hAnsi="Book Antiqua" w:cs="Arial"/>
                <w:color w:val="000000"/>
                <w:sz w:val="20"/>
                <w:szCs w:val="20"/>
              </w:rPr>
              <w:t>+91</w:t>
            </w:r>
            <w:r>
              <w:rPr>
                <w:rFonts w:ascii="Book Antiqua" w:eastAsia="PMingLiU" w:hAnsi="Book Antiqua" w:cs="Arial"/>
                <w:color w:val="000000"/>
                <w:sz w:val="20"/>
                <w:szCs w:val="20"/>
                <w:lang w:eastAsia="zh-TW"/>
              </w:rPr>
              <w:t>7</w:t>
            </w:r>
            <w:r>
              <w:rPr>
                <w:rFonts w:ascii="Book Antiqua" w:eastAsia="PMingLiU" w:hAnsi="Book Antiqua" w:cs="Arial"/>
                <w:color w:val="000000"/>
                <w:sz w:val="20"/>
                <w:szCs w:val="20"/>
                <w:lang w:eastAsia="zh-TW"/>
              </w:rPr>
              <w:t>387</w:t>
            </w:r>
            <w:r>
              <w:rPr>
                <w:rFonts w:ascii="Book Antiqua" w:eastAsia="PMingLiU" w:hAnsi="Book Antiqua" w:cs="Arial"/>
                <w:color w:val="000000"/>
                <w:sz w:val="20"/>
                <w:szCs w:val="20"/>
                <w:lang w:eastAsia="zh-TW"/>
              </w:rPr>
              <w:t>799987</w:t>
            </w:r>
          </w:p>
        </w:tc>
      </w:tr>
      <w:tr w:rsidR="00C64F95" w:rsidTr="00D07910">
        <w:tc>
          <w:tcPr>
            <w:tcW w:w="2700" w:type="dxa"/>
            <w:tcBorders>
              <w:top w:val="single" w:sz="4" w:space="0" w:color="C0C0C0"/>
              <w:left w:val="single" w:sz="4" w:space="0" w:color="C0C0C0"/>
              <w:bottom w:val="single" w:sz="4" w:space="0" w:color="C0C0C0"/>
            </w:tcBorders>
          </w:tcPr>
          <w:p w:rsidR="0049730F"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Language Known</w:t>
            </w:r>
          </w:p>
        </w:tc>
        <w:tc>
          <w:tcPr>
            <w:tcW w:w="7575" w:type="dxa"/>
            <w:tcBorders>
              <w:top w:val="single" w:sz="4" w:space="0" w:color="C0C0C0"/>
              <w:left w:val="single" w:sz="4" w:space="0" w:color="C0C0C0"/>
              <w:bottom w:val="single" w:sz="4" w:space="0" w:color="C0C0C0"/>
              <w:right w:val="single" w:sz="4" w:space="0" w:color="C0C0C0"/>
            </w:tcBorders>
          </w:tcPr>
          <w:p w:rsidR="0049730F" w:rsidRPr="00026AC5" w:rsidRDefault="005704DE" w:rsidP="003E1765">
            <w:pPr>
              <w:tabs>
                <w:tab w:val="right" w:pos="10224"/>
              </w:tabs>
              <w:jc w:val="both"/>
              <w:rPr>
                <w:rFonts w:ascii="Book Antiqua" w:hAnsi="Book Antiqua" w:cs="Arial"/>
                <w:color w:val="000000"/>
                <w:sz w:val="20"/>
                <w:szCs w:val="20"/>
              </w:rPr>
            </w:pPr>
            <w:r w:rsidRPr="00026AC5">
              <w:rPr>
                <w:rFonts w:ascii="Book Antiqua" w:hAnsi="Book Antiqua" w:cs="Arial"/>
                <w:color w:val="000000"/>
                <w:sz w:val="20"/>
                <w:szCs w:val="20"/>
              </w:rPr>
              <w:t>English, Hindi, Marathi</w:t>
            </w:r>
          </w:p>
        </w:tc>
      </w:tr>
      <w:tr w:rsidR="00C64F95" w:rsidTr="00D07910">
        <w:tc>
          <w:tcPr>
            <w:tcW w:w="2700" w:type="dxa"/>
            <w:tcBorders>
              <w:top w:val="single" w:sz="4" w:space="0" w:color="C0C0C0"/>
              <w:left w:val="single" w:sz="4" w:space="0" w:color="C0C0C0"/>
              <w:bottom w:val="single" w:sz="4" w:space="0" w:color="C0C0C0"/>
            </w:tcBorders>
          </w:tcPr>
          <w:p w:rsidR="0049730F" w:rsidRPr="0049730F" w:rsidRDefault="005704DE" w:rsidP="003E1765">
            <w:pPr>
              <w:tabs>
                <w:tab w:val="right" w:pos="10224"/>
              </w:tabs>
              <w:jc w:val="both"/>
              <w:rPr>
                <w:rFonts w:ascii="Book Antiqua" w:hAnsi="Book Antiqua"/>
                <w:b/>
                <w:color w:val="000000"/>
                <w:sz w:val="20"/>
                <w:szCs w:val="20"/>
              </w:rPr>
            </w:pPr>
            <w:r w:rsidRPr="0049730F">
              <w:rPr>
                <w:rFonts w:ascii="Book Antiqua" w:hAnsi="Book Antiqua"/>
                <w:b/>
                <w:color w:val="000000"/>
                <w:sz w:val="20"/>
                <w:szCs w:val="20"/>
              </w:rPr>
              <w:t>Email ID</w:t>
            </w:r>
          </w:p>
        </w:tc>
        <w:tc>
          <w:tcPr>
            <w:tcW w:w="7575" w:type="dxa"/>
            <w:tcBorders>
              <w:top w:val="single" w:sz="4" w:space="0" w:color="C0C0C0"/>
              <w:left w:val="single" w:sz="4" w:space="0" w:color="C0C0C0"/>
              <w:bottom w:val="single" w:sz="4" w:space="0" w:color="C0C0C0"/>
              <w:right w:val="single" w:sz="4" w:space="0" w:color="C0C0C0"/>
            </w:tcBorders>
          </w:tcPr>
          <w:p w:rsidR="0049730F" w:rsidRPr="00026AC5" w:rsidRDefault="00C64F95" w:rsidP="003E1765">
            <w:pPr>
              <w:tabs>
                <w:tab w:val="right" w:pos="10224"/>
              </w:tabs>
              <w:jc w:val="both"/>
              <w:rPr>
                <w:rFonts w:ascii="Book Antiqua" w:hAnsi="Book Antiqua" w:cs="Arial"/>
                <w:color w:val="000000"/>
                <w:sz w:val="20"/>
                <w:szCs w:val="20"/>
              </w:rPr>
            </w:pPr>
            <w:hyperlink r:id="rId7" w:history="1">
              <w:r w:rsidR="005704DE" w:rsidRPr="002122C8">
                <w:rPr>
                  <w:rStyle w:val="Hyperlink"/>
                  <w:rFonts w:ascii="Book Antiqua" w:hAnsi="Book Antiqua" w:cs="Arial"/>
                  <w:sz w:val="20"/>
                  <w:szCs w:val="20"/>
                </w:rPr>
                <w:t>vijaya1791@gmail.com</w:t>
              </w:r>
            </w:hyperlink>
          </w:p>
        </w:tc>
      </w:tr>
    </w:tbl>
    <w:p w:rsidR="00963C61" w:rsidRDefault="005704DE" w:rsidP="003E1765">
      <w:pPr>
        <w:tabs>
          <w:tab w:val="right" w:pos="10224"/>
        </w:tabs>
        <w:snapToGrid w:val="0"/>
        <w:jc w:val="both"/>
        <w:rPr>
          <w:rFonts w:ascii="Book Antiqua" w:hAnsi="Book Antiqua" w:cs="Arial"/>
          <w:color w:val="000000"/>
          <w:sz w:val="20"/>
          <w:szCs w:val="20"/>
        </w:rPr>
      </w:pPr>
    </w:p>
    <w:p w:rsidR="005C77FA" w:rsidRDefault="005704DE" w:rsidP="003E1765">
      <w:pPr>
        <w:tabs>
          <w:tab w:val="right" w:pos="10224"/>
        </w:tabs>
        <w:snapToGrid w:val="0"/>
        <w:jc w:val="both"/>
        <w:rPr>
          <w:rFonts w:ascii="Book Antiqua" w:hAnsi="Book Antiqua" w:cs="Arial"/>
          <w:color w:val="000000"/>
          <w:sz w:val="20"/>
          <w:szCs w:val="20"/>
        </w:rPr>
      </w:pPr>
    </w:p>
    <w:p w:rsidR="005C77FA" w:rsidRPr="00170024" w:rsidRDefault="005704DE" w:rsidP="003E1765">
      <w:pPr>
        <w:tabs>
          <w:tab w:val="right" w:pos="10224"/>
        </w:tabs>
        <w:snapToGrid w:val="0"/>
        <w:jc w:val="both"/>
        <w:rPr>
          <w:rFonts w:ascii="Book Antiqua" w:hAnsi="Book Antiqua" w:cs="Arial"/>
          <w:color w:val="000000"/>
          <w:sz w:val="20"/>
          <w:szCs w:val="20"/>
        </w:rPr>
      </w:pPr>
      <w:r>
        <w:rPr>
          <w:rFonts w:ascii="Book Antiqua" w:hAnsi="Book Antiqua" w:cs="Arial"/>
          <w:color w:val="000000"/>
          <w:sz w:val="20"/>
          <w:szCs w:val="20"/>
        </w:rPr>
        <w:t xml:space="preserve">Place: </w:t>
      </w:r>
      <w:r>
        <w:rPr>
          <w:rFonts w:ascii="Book Antiqua" w:hAnsi="Book Antiqua" w:cs="Arial"/>
          <w:color w:val="000000"/>
          <w:sz w:val="20"/>
          <w:szCs w:val="20"/>
        </w:rPr>
        <w:t>Mumbai</w:t>
      </w:r>
      <w:r>
        <w:rPr>
          <w:rFonts w:ascii="Book Antiqua" w:hAnsi="Book Antiqua" w:cs="Arial"/>
          <w:color w:val="000000"/>
          <w:sz w:val="20"/>
          <w:szCs w:val="20"/>
        </w:rPr>
        <w:tab/>
        <w:t>VijayaGunjal</w:t>
      </w:r>
      <w:r w:rsidR="00C64F95" w:rsidRPr="00C64F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5C77FA" w:rsidRPr="00170024" w:rsidSect="00466F9F">
      <w:footerReference w:type="default" r:id="rId9"/>
      <w:pgSz w:w="12240" w:h="15840"/>
      <w:pgMar w:top="776" w:right="1008" w:bottom="776"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4DE" w:rsidRDefault="005704DE" w:rsidP="00C64F95">
      <w:r>
        <w:separator/>
      </w:r>
    </w:p>
  </w:endnote>
  <w:endnote w:type="continuationSeparator" w:id="1">
    <w:p w:rsidR="005704DE" w:rsidRDefault="005704DE" w:rsidP="00C64F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ntique Olive">
    <w:altName w:val="Arial"/>
    <w:charset w:val="00"/>
    <w:family w:val="swiss"/>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385" w:rsidRDefault="005704DE" w:rsidP="00DB7B5E">
    <w:pPr>
      <w:pStyle w:val="Footer"/>
      <w:tabs>
        <w:tab w:val="clear" w:pos="4320"/>
        <w:tab w:val="clear" w:pos="8640"/>
        <w:tab w:val="right" w:pos="-4500"/>
        <w:tab w:val="right" w:pos="10224"/>
      </w:tabs>
      <w:rPr>
        <w:rFonts w:ascii="Book Antiqua" w:hAnsi="Book Antiqua"/>
        <w:sz w:val="20"/>
      </w:rPr>
    </w:pPr>
    <w:r>
      <w:rPr>
        <w:rFonts w:ascii="Book Antiqua" w:hAnsi="Book Antiqua" w:cs="Arial"/>
        <w:bCs/>
        <w:sz w:val="20"/>
        <w:szCs w:val="20"/>
        <w:lang w:val="pt-PT"/>
      </w:rPr>
      <w:t>Vijaya Gunjal</w:t>
    </w:r>
    <w:r>
      <w:rPr>
        <w:rFonts w:ascii="Book Antiqua" w:hAnsi="Book Antiqua" w:cs="Arial"/>
        <w:bCs/>
        <w:sz w:val="20"/>
        <w:szCs w:val="20"/>
        <w:lang w:val="pt-PT"/>
      </w:rPr>
      <w:tab/>
    </w:r>
    <w:r w:rsidR="00C64F95" w:rsidRPr="00492181">
      <w:rPr>
        <w:rStyle w:val="PageNumber"/>
        <w:sz w:val="20"/>
      </w:rPr>
      <w:fldChar w:fldCharType="begin"/>
    </w:r>
    <w:r w:rsidRPr="00492181">
      <w:rPr>
        <w:rStyle w:val="PageNumber"/>
        <w:sz w:val="20"/>
      </w:rPr>
      <w:instrText xml:space="preserve"> PAGE </w:instrText>
    </w:r>
    <w:r w:rsidR="00C64F95" w:rsidRPr="00492181">
      <w:rPr>
        <w:rStyle w:val="PageNumber"/>
        <w:sz w:val="20"/>
      </w:rPr>
      <w:fldChar w:fldCharType="separate"/>
    </w:r>
    <w:r w:rsidR="003C28DB">
      <w:rPr>
        <w:rStyle w:val="PageNumber"/>
        <w:noProof/>
        <w:sz w:val="20"/>
      </w:rPr>
      <w:t>1</w:t>
    </w:r>
    <w:r w:rsidR="00C64F95" w:rsidRPr="00492181">
      <w:rPr>
        <w:rStyle w:val="PageNumbe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4DE" w:rsidRDefault="005704DE" w:rsidP="00C64F95">
      <w:r>
        <w:separator/>
      </w:r>
    </w:p>
  </w:footnote>
  <w:footnote w:type="continuationSeparator" w:id="1">
    <w:p w:rsidR="005704DE" w:rsidRDefault="005704DE" w:rsidP="00C64F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eastAsia="Symbol" w:hAnsi="Symbol" w:cs="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8"/>
    <w:multiLevelType w:val="singleLevel"/>
    <w:tmpl w:val="00000008"/>
    <w:name w:val="WW8Num12"/>
    <w:lvl w:ilvl="0">
      <w:start w:val="1"/>
      <w:numFmt w:val="bullet"/>
      <w:lvlText w:val=""/>
      <w:lvlJc w:val="left"/>
      <w:pPr>
        <w:tabs>
          <w:tab w:val="num" w:pos="720"/>
        </w:tabs>
        <w:ind w:left="720" w:hanging="360"/>
      </w:pPr>
      <w:rPr>
        <w:rFonts w:ascii="Symbol" w:hAnsi="Symbol"/>
      </w:rPr>
    </w:lvl>
  </w:abstractNum>
  <w:abstractNum w:abstractNumId="4">
    <w:nsid w:val="00CC3F40"/>
    <w:multiLevelType w:val="hybridMultilevel"/>
    <w:tmpl w:val="945AD892"/>
    <w:lvl w:ilvl="0" w:tplc="C1A6A3B2">
      <w:start w:val="1"/>
      <w:numFmt w:val="bullet"/>
      <w:lvlText w:val=""/>
      <w:lvlJc w:val="left"/>
      <w:pPr>
        <w:tabs>
          <w:tab w:val="num" w:pos="720"/>
        </w:tabs>
        <w:ind w:left="720" w:hanging="360"/>
      </w:pPr>
      <w:rPr>
        <w:rFonts w:ascii="Symbol" w:hAnsi="Symbol" w:hint="default"/>
      </w:rPr>
    </w:lvl>
    <w:lvl w:ilvl="1" w:tplc="943C4E5E" w:tentative="1">
      <w:start w:val="1"/>
      <w:numFmt w:val="bullet"/>
      <w:lvlText w:val="o"/>
      <w:lvlJc w:val="left"/>
      <w:pPr>
        <w:tabs>
          <w:tab w:val="num" w:pos="1440"/>
        </w:tabs>
        <w:ind w:left="1440" w:hanging="360"/>
      </w:pPr>
      <w:rPr>
        <w:rFonts w:ascii="Courier New" w:hAnsi="Courier New" w:cs="Courier New" w:hint="default"/>
      </w:rPr>
    </w:lvl>
    <w:lvl w:ilvl="2" w:tplc="CF847FF2" w:tentative="1">
      <w:start w:val="1"/>
      <w:numFmt w:val="bullet"/>
      <w:lvlText w:val=""/>
      <w:lvlJc w:val="left"/>
      <w:pPr>
        <w:tabs>
          <w:tab w:val="num" w:pos="2160"/>
        </w:tabs>
        <w:ind w:left="2160" w:hanging="360"/>
      </w:pPr>
      <w:rPr>
        <w:rFonts w:ascii="Wingdings" w:hAnsi="Wingdings" w:hint="default"/>
      </w:rPr>
    </w:lvl>
    <w:lvl w:ilvl="3" w:tplc="DA187E7C" w:tentative="1">
      <w:start w:val="1"/>
      <w:numFmt w:val="bullet"/>
      <w:lvlText w:val=""/>
      <w:lvlJc w:val="left"/>
      <w:pPr>
        <w:tabs>
          <w:tab w:val="num" w:pos="2880"/>
        </w:tabs>
        <w:ind w:left="2880" w:hanging="360"/>
      </w:pPr>
      <w:rPr>
        <w:rFonts w:ascii="Symbol" w:hAnsi="Symbol" w:hint="default"/>
      </w:rPr>
    </w:lvl>
    <w:lvl w:ilvl="4" w:tplc="E3F6F338" w:tentative="1">
      <w:start w:val="1"/>
      <w:numFmt w:val="bullet"/>
      <w:lvlText w:val="o"/>
      <w:lvlJc w:val="left"/>
      <w:pPr>
        <w:tabs>
          <w:tab w:val="num" w:pos="3600"/>
        </w:tabs>
        <w:ind w:left="3600" w:hanging="360"/>
      </w:pPr>
      <w:rPr>
        <w:rFonts w:ascii="Courier New" w:hAnsi="Courier New" w:cs="Courier New" w:hint="default"/>
      </w:rPr>
    </w:lvl>
    <w:lvl w:ilvl="5" w:tplc="51266E34" w:tentative="1">
      <w:start w:val="1"/>
      <w:numFmt w:val="bullet"/>
      <w:lvlText w:val=""/>
      <w:lvlJc w:val="left"/>
      <w:pPr>
        <w:tabs>
          <w:tab w:val="num" w:pos="4320"/>
        </w:tabs>
        <w:ind w:left="4320" w:hanging="360"/>
      </w:pPr>
      <w:rPr>
        <w:rFonts w:ascii="Wingdings" w:hAnsi="Wingdings" w:hint="default"/>
      </w:rPr>
    </w:lvl>
    <w:lvl w:ilvl="6" w:tplc="57E2E1DC" w:tentative="1">
      <w:start w:val="1"/>
      <w:numFmt w:val="bullet"/>
      <w:lvlText w:val=""/>
      <w:lvlJc w:val="left"/>
      <w:pPr>
        <w:tabs>
          <w:tab w:val="num" w:pos="5040"/>
        </w:tabs>
        <w:ind w:left="5040" w:hanging="360"/>
      </w:pPr>
      <w:rPr>
        <w:rFonts w:ascii="Symbol" w:hAnsi="Symbol" w:hint="default"/>
      </w:rPr>
    </w:lvl>
    <w:lvl w:ilvl="7" w:tplc="4F166F42" w:tentative="1">
      <w:start w:val="1"/>
      <w:numFmt w:val="bullet"/>
      <w:lvlText w:val="o"/>
      <w:lvlJc w:val="left"/>
      <w:pPr>
        <w:tabs>
          <w:tab w:val="num" w:pos="5760"/>
        </w:tabs>
        <w:ind w:left="5760" w:hanging="360"/>
      </w:pPr>
      <w:rPr>
        <w:rFonts w:ascii="Courier New" w:hAnsi="Courier New" w:cs="Courier New" w:hint="default"/>
      </w:rPr>
    </w:lvl>
    <w:lvl w:ilvl="8" w:tplc="C3DEA814" w:tentative="1">
      <w:start w:val="1"/>
      <w:numFmt w:val="bullet"/>
      <w:lvlText w:val=""/>
      <w:lvlJc w:val="left"/>
      <w:pPr>
        <w:tabs>
          <w:tab w:val="num" w:pos="6480"/>
        </w:tabs>
        <w:ind w:left="6480" w:hanging="360"/>
      </w:pPr>
      <w:rPr>
        <w:rFonts w:ascii="Wingdings" w:hAnsi="Wingdings" w:hint="default"/>
      </w:rPr>
    </w:lvl>
  </w:abstractNum>
  <w:abstractNum w:abstractNumId="5">
    <w:nsid w:val="11D25C91"/>
    <w:multiLevelType w:val="hybridMultilevel"/>
    <w:tmpl w:val="17FEB7E2"/>
    <w:lvl w:ilvl="0" w:tplc="35FED508">
      <w:start w:val="1"/>
      <w:numFmt w:val="lowerLetter"/>
      <w:lvlText w:val="%1)"/>
      <w:lvlJc w:val="left"/>
      <w:pPr>
        <w:ind w:left="720" w:hanging="360"/>
      </w:pPr>
      <w:rPr>
        <w:rFonts w:hint="default"/>
      </w:rPr>
    </w:lvl>
    <w:lvl w:ilvl="1" w:tplc="5024F434" w:tentative="1">
      <w:start w:val="1"/>
      <w:numFmt w:val="lowerLetter"/>
      <w:lvlText w:val="%2."/>
      <w:lvlJc w:val="left"/>
      <w:pPr>
        <w:ind w:left="1440" w:hanging="360"/>
      </w:pPr>
    </w:lvl>
    <w:lvl w:ilvl="2" w:tplc="29D4F304" w:tentative="1">
      <w:start w:val="1"/>
      <w:numFmt w:val="lowerRoman"/>
      <w:lvlText w:val="%3."/>
      <w:lvlJc w:val="right"/>
      <w:pPr>
        <w:ind w:left="2160" w:hanging="180"/>
      </w:pPr>
    </w:lvl>
    <w:lvl w:ilvl="3" w:tplc="73C0292A" w:tentative="1">
      <w:start w:val="1"/>
      <w:numFmt w:val="decimal"/>
      <w:lvlText w:val="%4."/>
      <w:lvlJc w:val="left"/>
      <w:pPr>
        <w:ind w:left="2880" w:hanging="360"/>
      </w:pPr>
    </w:lvl>
    <w:lvl w:ilvl="4" w:tplc="8FAEB31C" w:tentative="1">
      <w:start w:val="1"/>
      <w:numFmt w:val="lowerLetter"/>
      <w:lvlText w:val="%5."/>
      <w:lvlJc w:val="left"/>
      <w:pPr>
        <w:ind w:left="3600" w:hanging="360"/>
      </w:pPr>
    </w:lvl>
    <w:lvl w:ilvl="5" w:tplc="D12C1548" w:tentative="1">
      <w:start w:val="1"/>
      <w:numFmt w:val="lowerRoman"/>
      <w:lvlText w:val="%6."/>
      <w:lvlJc w:val="right"/>
      <w:pPr>
        <w:ind w:left="4320" w:hanging="180"/>
      </w:pPr>
    </w:lvl>
    <w:lvl w:ilvl="6" w:tplc="EEDAB74A" w:tentative="1">
      <w:start w:val="1"/>
      <w:numFmt w:val="decimal"/>
      <w:lvlText w:val="%7."/>
      <w:lvlJc w:val="left"/>
      <w:pPr>
        <w:ind w:left="5040" w:hanging="360"/>
      </w:pPr>
    </w:lvl>
    <w:lvl w:ilvl="7" w:tplc="3A84350C" w:tentative="1">
      <w:start w:val="1"/>
      <w:numFmt w:val="lowerLetter"/>
      <w:lvlText w:val="%8."/>
      <w:lvlJc w:val="left"/>
      <w:pPr>
        <w:ind w:left="5760" w:hanging="360"/>
      </w:pPr>
    </w:lvl>
    <w:lvl w:ilvl="8" w:tplc="8B84DF2C" w:tentative="1">
      <w:start w:val="1"/>
      <w:numFmt w:val="lowerRoman"/>
      <w:lvlText w:val="%9."/>
      <w:lvlJc w:val="right"/>
      <w:pPr>
        <w:ind w:left="6480" w:hanging="180"/>
      </w:pPr>
    </w:lvl>
  </w:abstractNum>
  <w:abstractNum w:abstractNumId="6">
    <w:nsid w:val="299F78E3"/>
    <w:multiLevelType w:val="multilevel"/>
    <w:tmpl w:val="EDF2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291839"/>
    <w:multiLevelType w:val="multilevel"/>
    <w:tmpl w:val="00C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1E3092"/>
    <w:multiLevelType w:val="hybridMultilevel"/>
    <w:tmpl w:val="3140E4DA"/>
    <w:lvl w:ilvl="0" w:tplc="EF3ED6FC">
      <w:start w:val="1"/>
      <w:numFmt w:val="bullet"/>
      <w:lvlText w:val=""/>
      <w:lvlJc w:val="left"/>
      <w:pPr>
        <w:tabs>
          <w:tab w:val="num" w:pos="720"/>
        </w:tabs>
        <w:ind w:left="720" w:hanging="360"/>
      </w:pPr>
      <w:rPr>
        <w:rFonts w:ascii="Symbol" w:hAnsi="Symbol" w:hint="default"/>
      </w:rPr>
    </w:lvl>
    <w:lvl w:ilvl="1" w:tplc="F9280728" w:tentative="1">
      <w:start w:val="1"/>
      <w:numFmt w:val="bullet"/>
      <w:lvlText w:val="o"/>
      <w:lvlJc w:val="left"/>
      <w:pPr>
        <w:tabs>
          <w:tab w:val="num" w:pos="1440"/>
        </w:tabs>
        <w:ind w:left="1440" w:hanging="360"/>
      </w:pPr>
      <w:rPr>
        <w:rFonts w:ascii="Courier New" w:hAnsi="Courier New" w:cs="Courier New" w:hint="default"/>
      </w:rPr>
    </w:lvl>
    <w:lvl w:ilvl="2" w:tplc="E8F0FEE8" w:tentative="1">
      <w:start w:val="1"/>
      <w:numFmt w:val="bullet"/>
      <w:lvlText w:val=""/>
      <w:lvlJc w:val="left"/>
      <w:pPr>
        <w:tabs>
          <w:tab w:val="num" w:pos="2160"/>
        </w:tabs>
        <w:ind w:left="2160" w:hanging="360"/>
      </w:pPr>
      <w:rPr>
        <w:rFonts w:ascii="Wingdings" w:hAnsi="Wingdings" w:hint="default"/>
      </w:rPr>
    </w:lvl>
    <w:lvl w:ilvl="3" w:tplc="C13E0B7E" w:tentative="1">
      <w:start w:val="1"/>
      <w:numFmt w:val="bullet"/>
      <w:lvlText w:val=""/>
      <w:lvlJc w:val="left"/>
      <w:pPr>
        <w:tabs>
          <w:tab w:val="num" w:pos="2880"/>
        </w:tabs>
        <w:ind w:left="2880" w:hanging="360"/>
      </w:pPr>
      <w:rPr>
        <w:rFonts w:ascii="Symbol" w:hAnsi="Symbol" w:hint="default"/>
      </w:rPr>
    </w:lvl>
    <w:lvl w:ilvl="4" w:tplc="42FAC954" w:tentative="1">
      <w:start w:val="1"/>
      <w:numFmt w:val="bullet"/>
      <w:lvlText w:val="o"/>
      <w:lvlJc w:val="left"/>
      <w:pPr>
        <w:tabs>
          <w:tab w:val="num" w:pos="3600"/>
        </w:tabs>
        <w:ind w:left="3600" w:hanging="360"/>
      </w:pPr>
      <w:rPr>
        <w:rFonts w:ascii="Courier New" w:hAnsi="Courier New" w:cs="Courier New" w:hint="default"/>
      </w:rPr>
    </w:lvl>
    <w:lvl w:ilvl="5" w:tplc="5596C072" w:tentative="1">
      <w:start w:val="1"/>
      <w:numFmt w:val="bullet"/>
      <w:lvlText w:val=""/>
      <w:lvlJc w:val="left"/>
      <w:pPr>
        <w:tabs>
          <w:tab w:val="num" w:pos="4320"/>
        </w:tabs>
        <w:ind w:left="4320" w:hanging="360"/>
      </w:pPr>
      <w:rPr>
        <w:rFonts w:ascii="Wingdings" w:hAnsi="Wingdings" w:hint="default"/>
      </w:rPr>
    </w:lvl>
    <w:lvl w:ilvl="6" w:tplc="522AA9B0" w:tentative="1">
      <w:start w:val="1"/>
      <w:numFmt w:val="bullet"/>
      <w:lvlText w:val=""/>
      <w:lvlJc w:val="left"/>
      <w:pPr>
        <w:tabs>
          <w:tab w:val="num" w:pos="5040"/>
        </w:tabs>
        <w:ind w:left="5040" w:hanging="360"/>
      </w:pPr>
      <w:rPr>
        <w:rFonts w:ascii="Symbol" w:hAnsi="Symbol" w:hint="default"/>
      </w:rPr>
    </w:lvl>
    <w:lvl w:ilvl="7" w:tplc="432A2AAA" w:tentative="1">
      <w:start w:val="1"/>
      <w:numFmt w:val="bullet"/>
      <w:lvlText w:val="o"/>
      <w:lvlJc w:val="left"/>
      <w:pPr>
        <w:tabs>
          <w:tab w:val="num" w:pos="5760"/>
        </w:tabs>
        <w:ind w:left="5760" w:hanging="360"/>
      </w:pPr>
      <w:rPr>
        <w:rFonts w:ascii="Courier New" w:hAnsi="Courier New" w:cs="Courier New" w:hint="default"/>
      </w:rPr>
    </w:lvl>
    <w:lvl w:ilvl="8" w:tplc="2B36102A" w:tentative="1">
      <w:start w:val="1"/>
      <w:numFmt w:val="bullet"/>
      <w:lvlText w:val=""/>
      <w:lvlJc w:val="left"/>
      <w:pPr>
        <w:tabs>
          <w:tab w:val="num" w:pos="6480"/>
        </w:tabs>
        <w:ind w:left="6480" w:hanging="360"/>
      </w:pPr>
      <w:rPr>
        <w:rFonts w:ascii="Wingdings" w:hAnsi="Wingdings" w:hint="default"/>
      </w:rPr>
    </w:lvl>
  </w:abstractNum>
  <w:abstractNum w:abstractNumId="9">
    <w:nsid w:val="413E3BB2"/>
    <w:multiLevelType w:val="hybridMultilevel"/>
    <w:tmpl w:val="A58EEB04"/>
    <w:lvl w:ilvl="0" w:tplc="15269068">
      <w:start w:val="1"/>
      <w:numFmt w:val="bullet"/>
      <w:lvlText w:val=""/>
      <w:lvlJc w:val="left"/>
      <w:pPr>
        <w:ind w:left="720" w:hanging="360"/>
      </w:pPr>
      <w:rPr>
        <w:rFonts w:ascii="Symbol" w:hAnsi="Symbol" w:hint="default"/>
      </w:rPr>
    </w:lvl>
    <w:lvl w:ilvl="1" w:tplc="501E105A" w:tentative="1">
      <w:start w:val="1"/>
      <w:numFmt w:val="bullet"/>
      <w:lvlText w:val="o"/>
      <w:lvlJc w:val="left"/>
      <w:pPr>
        <w:ind w:left="1440" w:hanging="360"/>
      </w:pPr>
      <w:rPr>
        <w:rFonts w:ascii="Courier New" w:hAnsi="Courier New" w:cs="Courier New" w:hint="default"/>
      </w:rPr>
    </w:lvl>
    <w:lvl w:ilvl="2" w:tplc="D26E3D02" w:tentative="1">
      <w:start w:val="1"/>
      <w:numFmt w:val="bullet"/>
      <w:lvlText w:val=""/>
      <w:lvlJc w:val="left"/>
      <w:pPr>
        <w:ind w:left="2160" w:hanging="360"/>
      </w:pPr>
      <w:rPr>
        <w:rFonts w:ascii="Wingdings" w:hAnsi="Wingdings" w:hint="default"/>
      </w:rPr>
    </w:lvl>
    <w:lvl w:ilvl="3" w:tplc="F5348940" w:tentative="1">
      <w:start w:val="1"/>
      <w:numFmt w:val="bullet"/>
      <w:lvlText w:val=""/>
      <w:lvlJc w:val="left"/>
      <w:pPr>
        <w:ind w:left="2880" w:hanging="360"/>
      </w:pPr>
      <w:rPr>
        <w:rFonts w:ascii="Symbol" w:hAnsi="Symbol" w:hint="default"/>
      </w:rPr>
    </w:lvl>
    <w:lvl w:ilvl="4" w:tplc="C3FE70F4" w:tentative="1">
      <w:start w:val="1"/>
      <w:numFmt w:val="bullet"/>
      <w:lvlText w:val="o"/>
      <w:lvlJc w:val="left"/>
      <w:pPr>
        <w:ind w:left="3600" w:hanging="360"/>
      </w:pPr>
      <w:rPr>
        <w:rFonts w:ascii="Courier New" w:hAnsi="Courier New" w:cs="Courier New" w:hint="default"/>
      </w:rPr>
    </w:lvl>
    <w:lvl w:ilvl="5" w:tplc="C41AA012" w:tentative="1">
      <w:start w:val="1"/>
      <w:numFmt w:val="bullet"/>
      <w:lvlText w:val=""/>
      <w:lvlJc w:val="left"/>
      <w:pPr>
        <w:ind w:left="4320" w:hanging="360"/>
      </w:pPr>
      <w:rPr>
        <w:rFonts w:ascii="Wingdings" w:hAnsi="Wingdings" w:hint="default"/>
      </w:rPr>
    </w:lvl>
    <w:lvl w:ilvl="6" w:tplc="55087E9A" w:tentative="1">
      <w:start w:val="1"/>
      <w:numFmt w:val="bullet"/>
      <w:lvlText w:val=""/>
      <w:lvlJc w:val="left"/>
      <w:pPr>
        <w:ind w:left="5040" w:hanging="360"/>
      </w:pPr>
      <w:rPr>
        <w:rFonts w:ascii="Symbol" w:hAnsi="Symbol" w:hint="default"/>
      </w:rPr>
    </w:lvl>
    <w:lvl w:ilvl="7" w:tplc="7B40D68C" w:tentative="1">
      <w:start w:val="1"/>
      <w:numFmt w:val="bullet"/>
      <w:lvlText w:val="o"/>
      <w:lvlJc w:val="left"/>
      <w:pPr>
        <w:ind w:left="5760" w:hanging="360"/>
      </w:pPr>
      <w:rPr>
        <w:rFonts w:ascii="Courier New" w:hAnsi="Courier New" w:cs="Courier New" w:hint="default"/>
      </w:rPr>
    </w:lvl>
    <w:lvl w:ilvl="8" w:tplc="39D86B20" w:tentative="1">
      <w:start w:val="1"/>
      <w:numFmt w:val="bullet"/>
      <w:lvlText w:val=""/>
      <w:lvlJc w:val="left"/>
      <w:pPr>
        <w:ind w:left="6480" w:hanging="360"/>
      </w:pPr>
      <w:rPr>
        <w:rFonts w:ascii="Wingdings" w:hAnsi="Wingdings" w:hint="default"/>
      </w:rPr>
    </w:lvl>
  </w:abstractNum>
  <w:abstractNum w:abstractNumId="10">
    <w:nsid w:val="41855B70"/>
    <w:multiLevelType w:val="multilevel"/>
    <w:tmpl w:val="576C5AA4"/>
    <w:lvl w:ilvl="0">
      <w:start w:val="1"/>
      <w:numFmt w:val="bullet"/>
      <w:lvlText w:val=""/>
      <w:lvlJc w:val="left"/>
      <w:pPr>
        <w:tabs>
          <w:tab w:val="num" w:pos="360"/>
        </w:tabs>
        <w:ind w:left="360" w:hanging="36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477B6ED6"/>
    <w:multiLevelType w:val="hybridMultilevel"/>
    <w:tmpl w:val="43A0E020"/>
    <w:lvl w:ilvl="0" w:tplc="B0D0A98A">
      <w:start w:val="1"/>
      <w:numFmt w:val="bullet"/>
      <w:lvlText w:val=""/>
      <w:lvlJc w:val="left"/>
      <w:pPr>
        <w:tabs>
          <w:tab w:val="num" w:pos="360"/>
        </w:tabs>
        <w:ind w:left="360" w:hanging="360"/>
      </w:pPr>
      <w:rPr>
        <w:rFonts w:ascii="Wingdings" w:hAnsi="Wingdings" w:hint="default"/>
        <w:color w:val="auto"/>
      </w:rPr>
    </w:lvl>
    <w:lvl w:ilvl="1" w:tplc="9F5E7CF0">
      <w:start w:val="1"/>
      <w:numFmt w:val="bullet"/>
      <w:lvlText w:val=""/>
      <w:lvlJc w:val="left"/>
      <w:pPr>
        <w:tabs>
          <w:tab w:val="num" w:pos="1440"/>
        </w:tabs>
        <w:ind w:left="1440" w:hanging="360"/>
      </w:pPr>
      <w:rPr>
        <w:rFonts w:ascii="Wingdings" w:hAnsi="Wingdings" w:hint="default"/>
        <w:color w:val="0000FF"/>
      </w:rPr>
    </w:lvl>
    <w:lvl w:ilvl="2" w:tplc="A6601B80">
      <w:start w:val="1"/>
      <w:numFmt w:val="bullet"/>
      <w:lvlText w:val=""/>
      <w:lvlJc w:val="left"/>
      <w:pPr>
        <w:tabs>
          <w:tab w:val="num" w:pos="2160"/>
        </w:tabs>
        <w:ind w:left="2160" w:hanging="360"/>
      </w:pPr>
      <w:rPr>
        <w:rFonts w:ascii="Wingdings" w:hAnsi="Wingdings" w:hint="default"/>
      </w:rPr>
    </w:lvl>
    <w:lvl w:ilvl="3" w:tplc="58B4809C">
      <w:start w:val="1"/>
      <w:numFmt w:val="decimal"/>
      <w:lvlText w:val="%4."/>
      <w:lvlJc w:val="left"/>
      <w:pPr>
        <w:tabs>
          <w:tab w:val="num" w:pos="2880"/>
        </w:tabs>
        <w:ind w:left="2880" w:hanging="360"/>
      </w:pPr>
    </w:lvl>
    <w:lvl w:ilvl="4" w:tplc="4EE06438">
      <w:start w:val="1"/>
      <w:numFmt w:val="decimal"/>
      <w:lvlText w:val="%5."/>
      <w:lvlJc w:val="left"/>
      <w:pPr>
        <w:tabs>
          <w:tab w:val="num" w:pos="3600"/>
        </w:tabs>
        <w:ind w:left="3600" w:hanging="360"/>
      </w:pPr>
    </w:lvl>
    <w:lvl w:ilvl="5" w:tplc="502E8CC0">
      <w:start w:val="1"/>
      <w:numFmt w:val="decimal"/>
      <w:lvlText w:val="%6."/>
      <w:lvlJc w:val="left"/>
      <w:pPr>
        <w:tabs>
          <w:tab w:val="num" w:pos="4320"/>
        </w:tabs>
        <w:ind w:left="4320" w:hanging="360"/>
      </w:pPr>
    </w:lvl>
    <w:lvl w:ilvl="6" w:tplc="049AC042">
      <w:start w:val="1"/>
      <w:numFmt w:val="decimal"/>
      <w:lvlText w:val="%7."/>
      <w:lvlJc w:val="left"/>
      <w:pPr>
        <w:tabs>
          <w:tab w:val="num" w:pos="5040"/>
        </w:tabs>
        <w:ind w:left="5040" w:hanging="360"/>
      </w:pPr>
    </w:lvl>
    <w:lvl w:ilvl="7" w:tplc="3522AAE6">
      <w:start w:val="1"/>
      <w:numFmt w:val="decimal"/>
      <w:lvlText w:val="%8."/>
      <w:lvlJc w:val="left"/>
      <w:pPr>
        <w:tabs>
          <w:tab w:val="num" w:pos="5760"/>
        </w:tabs>
        <w:ind w:left="5760" w:hanging="360"/>
      </w:pPr>
    </w:lvl>
    <w:lvl w:ilvl="8" w:tplc="E190E79A">
      <w:start w:val="1"/>
      <w:numFmt w:val="decimal"/>
      <w:lvlText w:val="%9."/>
      <w:lvlJc w:val="left"/>
      <w:pPr>
        <w:tabs>
          <w:tab w:val="num" w:pos="6480"/>
        </w:tabs>
        <w:ind w:left="6480" w:hanging="360"/>
      </w:pPr>
    </w:lvl>
  </w:abstractNum>
  <w:abstractNum w:abstractNumId="12">
    <w:nsid w:val="48EA7ECA"/>
    <w:multiLevelType w:val="hybridMultilevel"/>
    <w:tmpl w:val="D5106EBE"/>
    <w:lvl w:ilvl="0" w:tplc="FF5C15E8">
      <w:start w:val="1"/>
      <w:numFmt w:val="bullet"/>
      <w:lvlText w:val=""/>
      <w:lvlJc w:val="left"/>
      <w:pPr>
        <w:tabs>
          <w:tab w:val="num" w:pos="720"/>
        </w:tabs>
        <w:ind w:left="720" w:hanging="360"/>
      </w:pPr>
      <w:rPr>
        <w:rFonts w:ascii="Symbol" w:hAnsi="Symbol" w:hint="default"/>
      </w:rPr>
    </w:lvl>
    <w:lvl w:ilvl="1" w:tplc="D294F2A6" w:tentative="1">
      <w:start w:val="1"/>
      <w:numFmt w:val="bullet"/>
      <w:lvlText w:val="o"/>
      <w:lvlJc w:val="left"/>
      <w:pPr>
        <w:tabs>
          <w:tab w:val="num" w:pos="1440"/>
        </w:tabs>
        <w:ind w:left="1440" w:hanging="360"/>
      </w:pPr>
      <w:rPr>
        <w:rFonts w:ascii="Courier New" w:hAnsi="Courier New" w:cs="Courier New" w:hint="default"/>
      </w:rPr>
    </w:lvl>
    <w:lvl w:ilvl="2" w:tplc="594AE150" w:tentative="1">
      <w:start w:val="1"/>
      <w:numFmt w:val="bullet"/>
      <w:lvlText w:val=""/>
      <w:lvlJc w:val="left"/>
      <w:pPr>
        <w:tabs>
          <w:tab w:val="num" w:pos="2160"/>
        </w:tabs>
        <w:ind w:left="2160" w:hanging="360"/>
      </w:pPr>
      <w:rPr>
        <w:rFonts w:ascii="Wingdings" w:hAnsi="Wingdings" w:hint="default"/>
      </w:rPr>
    </w:lvl>
    <w:lvl w:ilvl="3" w:tplc="664A8438" w:tentative="1">
      <w:start w:val="1"/>
      <w:numFmt w:val="bullet"/>
      <w:lvlText w:val=""/>
      <w:lvlJc w:val="left"/>
      <w:pPr>
        <w:tabs>
          <w:tab w:val="num" w:pos="2880"/>
        </w:tabs>
        <w:ind w:left="2880" w:hanging="360"/>
      </w:pPr>
      <w:rPr>
        <w:rFonts w:ascii="Symbol" w:hAnsi="Symbol" w:hint="default"/>
      </w:rPr>
    </w:lvl>
    <w:lvl w:ilvl="4" w:tplc="C8DE9576" w:tentative="1">
      <w:start w:val="1"/>
      <w:numFmt w:val="bullet"/>
      <w:lvlText w:val="o"/>
      <w:lvlJc w:val="left"/>
      <w:pPr>
        <w:tabs>
          <w:tab w:val="num" w:pos="3600"/>
        </w:tabs>
        <w:ind w:left="3600" w:hanging="360"/>
      </w:pPr>
      <w:rPr>
        <w:rFonts w:ascii="Courier New" w:hAnsi="Courier New" w:cs="Courier New" w:hint="default"/>
      </w:rPr>
    </w:lvl>
    <w:lvl w:ilvl="5" w:tplc="38F0A60C" w:tentative="1">
      <w:start w:val="1"/>
      <w:numFmt w:val="bullet"/>
      <w:lvlText w:val=""/>
      <w:lvlJc w:val="left"/>
      <w:pPr>
        <w:tabs>
          <w:tab w:val="num" w:pos="4320"/>
        </w:tabs>
        <w:ind w:left="4320" w:hanging="360"/>
      </w:pPr>
      <w:rPr>
        <w:rFonts w:ascii="Wingdings" w:hAnsi="Wingdings" w:hint="default"/>
      </w:rPr>
    </w:lvl>
    <w:lvl w:ilvl="6" w:tplc="923CB3A4" w:tentative="1">
      <w:start w:val="1"/>
      <w:numFmt w:val="bullet"/>
      <w:lvlText w:val=""/>
      <w:lvlJc w:val="left"/>
      <w:pPr>
        <w:tabs>
          <w:tab w:val="num" w:pos="5040"/>
        </w:tabs>
        <w:ind w:left="5040" w:hanging="360"/>
      </w:pPr>
      <w:rPr>
        <w:rFonts w:ascii="Symbol" w:hAnsi="Symbol" w:hint="default"/>
      </w:rPr>
    </w:lvl>
    <w:lvl w:ilvl="7" w:tplc="18608C66" w:tentative="1">
      <w:start w:val="1"/>
      <w:numFmt w:val="bullet"/>
      <w:lvlText w:val="o"/>
      <w:lvlJc w:val="left"/>
      <w:pPr>
        <w:tabs>
          <w:tab w:val="num" w:pos="5760"/>
        </w:tabs>
        <w:ind w:left="5760" w:hanging="360"/>
      </w:pPr>
      <w:rPr>
        <w:rFonts w:ascii="Courier New" w:hAnsi="Courier New" w:cs="Courier New" w:hint="default"/>
      </w:rPr>
    </w:lvl>
    <w:lvl w:ilvl="8" w:tplc="903E4390" w:tentative="1">
      <w:start w:val="1"/>
      <w:numFmt w:val="bullet"/>
      <w:lvlText w:val=""/>
      <w:lvlJc w:val="left"/>
      <w:pPr>
        <w:tabs>
          <w:tab w:val="num" w:pos="6480"/>
        </w:tabs>
        <w:ind w:left="6480" w:hanging="360"/>
      </w:pPr>
      <w:rPr>
        <w:rFonts w:ascii="Wingdings" w:hAnsi="Wingdings" w:hint="default"/>
      </w:rPr>
    </w:lvl>
  </w:abstractNum>
  <w:abstractNum w:abstractNumId="13">
    <w:nsid w:val="4AA97C03"/>
    <w:multiLevelType w:val="hybridMultilevel"/>
    <w:tmpl w:val="B2202C8C"/>
    <w:lvl w:ilvl="0" w:tplc="B59EF95A">
      <w:start w:val="1"/>
      <w:numFmt w:val="bullet"/>
      <w:lvlText w:val=""/>
      <w:lvlJc w:val="left"/>
      <w:pPr>
        <w:tabs>
          <w:tab w:val="num" w:pos="720"/>
        </w:tabs>
        <w:ind w:left="720" w:hanging="360"/>
      </w:pPr>
      <w:rPr>
        <w:rFonts w:ascii="Symbol" w:hAnsi="Symbol" w:hint="default"/>
      </w:rPr>
    </w:lvl>
    <w:lvl w:ilvl="1" w:tplc="AC62A288" w:tentative="1">
      <w:start w:val="1"/>
      <w:numFmt w:val="bullet"/>
      <w:lvlText w:val="o"/>
      <w:lvlJc w:val="left"/>
      <w:pPr>
        <w:tabs>
          <w:tab w:val="num" w:pos="1440"/>
        </w:tabs>
        <w:ind w:left="1440" w:hanging="360"/>
      </w:pPr>
      <w:rPr>
        <w:rFonts w:ascii="Courier New" w:hAnsi="Courier New" w:cs="Courier New" w:hint="default"/>
      </w:rPr>
    </w:lvl>
    <w:lvl w:ilvl="2" w:tplc="CAB88E6E" w:tentative="1">
      <w:start w:val="1"/>
      <w:numFmt w:val="bullet"/>
      <w:lvlText w:val=""/>
      <w:lvlJc w:val="left"/>
      <w:pPr>
        <w:tabs>
          <w:tab w:val="num" w:pos="2160"/>
        </w:tabs>
        <w:ind w:left="2160" w:hanging="360"/>
      </w:pPr>
      <w:rPr>
        <w:rFonts w:ascii="Wingdings" w:hAnsi="Wingdings" w:hint="default"/>
      </w:rPr>
    </w:lvl>
    <w:lvl w:ilvl="3" w:tplc="89FC0FA0" w:tentative="1">
      <w:start w:val="1"/>
      <w:numFmt w:val="bullet"/>
      <w:lvlText w:val=""/>
      <w:lvlJc w:val="left"/>
      <w:pPr>
        <w:tabs>
          <w:tab w:val="num" w:pos="2880"/>
        </w:tabs>
        <w:ind w:left="2880" w:hanging="360"/>
      </w:pPr>
      <w:rPr>
        <w:rFonts w:ascii="Symbol" w:hAnsi="Symbol" w:hint="default"/>
      </w:rPr>
    </w:lvl>
    <w:lvl w:ilvl="4" w:tplc="B3EE249A" w:tentative="1">
      <w:start w:val="1"/>
      <w:numFmt w:val="bullet"/>
      <w:lvlText w:val="o"/>
      <w:lvlJc w:val="left"/>
      <w:pPr>
        <w:tabs>
          <w:tab w:val="num" w:pos="3600"/>
        </w:tabs>
        <w:ind w:left="3600" w:hanging="360"/>
      </w:pPr>
      <w:rPr>
        <w:rFonts w:ascii="Courier New" w:hAnsi="Courier New" w:cs="Courier New" w:hint="default"/>
      </w:rPr>
    </w:lvl>
    <w:lvl w:ilvl="5" w:tplc="6C5EEEFC" w:tentative="1">
      <w:start w:val="1"/>
      <w:numFmt w:val="bullet"/>
      <w:lvlText w:val=""/>
      <w:lvlJc w:val="left"/>
      <w:pPr>
        <w:tabs>
          <w:tab w:val="num" w:pos="4320"/>
        </w:tabs>
        <w:ind w:left="4320" w:hanging="360"/>
      </w:pPr>
      <w:rPr>
        <w:rFonts w:ascii="Wingdings" w:hAnsi="Wingdings" w:hint="default"/>
      </w:rPr>
    </w:lvl>
    <w:lvl w:ilvl="6" w:tplc="DD2448C6" w:tentative="1">
      <w:start w:val="1"/>
      <w:numFmt w:val="bullet"/>
      <w:lvlText w:val=""/>
      <w:lvlJc w:val="left"/>
      <w:pPr>
        <w:tabs>
          <w:tab w:val="num" w:pos="5040"/>
        </w:tabs>
        <w:ind w:left="5040" w:hanging="360"/>
      </w:pPr>
      <w:rPr>
        <w:rFonts w:ascii="Symbol" w:hAnsi="Symbol" w:hint="default"/>
      </w:rPr>
    </w:lvl>
    <w:lvl w:ilvl="7" w:tplc="6256103E" w:tentative="1">
      <w:start w:val="1"/>
      <w:numFmt w:val="bullet"/>
      <w:lvlText w:val="o"/>
      <w:lvlJc w:val="left"/>
      <w:pPr>
        <w:tabs>
          <w:tab w:val="num" w:pos="5760"/>
        </w:tabs>
        <w:ind w:left="5760" w:hanging="360"/>
      </w:pPr>
      <w:rPr>
        <w:rFonts w:ascii="Courier New" w:hAnsi="Courier New" w:cs="Courier New" w:hint="default"/>
      </w:rPr>
    </w:lvl>
    <w:lvl w:ilvl="8" w:tplc="7E7E48F2" w:tentative="1">
      <w:start w:val="1"/>
      <w:numFmt w:val="bullet"/>
      <w:lvlText w:val=""/>
      <w:lvlJc w:val="left"/>
      <w:pPr>
        <w:tabs>
          <w:tab w:val="num" w:pos="6480"/>
        </w:tabs>
        <w:ind w:left="6480" w:hanging="360"/>
      </w:pPr>
      <w:rPr>
        <w:rFonts w:ascii="Wingdings" w:hAnsi="Wingdings" w:hint="default"/>
      </w:rPr>
    </w:lvl>
  </w:abstractNum>
  <w:abstractNum w:abstractNumId="14">
    <w:nsid w:val="59DF7C76"/>
    <w:multiLevelType w:val="multilevel"/>
    <w:tmpl w:val="089EF30E"/>
    <w:styleLink w:val="WW8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5A693C07"/>
    <w:multiLevelType w:val="multilevel"/>
    <w:tmpl w:val="1AA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AD45AE"/>
    <w:multiLevelType w:val="hybridMultilevel"/>
    <w:tmpl w:val="415602EE"/>
    <w:lvl w:ilvl="0" w:tplc="C80E3A18">
      <w:start w:val="1"/>
      <w:numFmt w:val="bullet"/>
      <w:lvlText w:val=""/>
      <w:lvlJc w:val="left"/>
      <w:pPr>
        <w:tabs>
          <w:tab w:val="num" w:pos="720"/>
        </w:tabs>
        <w:ind w:left="720" w:hanging="360"/>
      </w:pPr>
      <w:rPr>
        <w:rFonts w:ascii="Symbol" w:hAnsi="Symbol" w:hint="default"/>
      </w:rPr>
    </w:lvl>
    <w:lvl w:ilvl="1" w:tplc="23E0CF72" w:tentative="1">
      <w:start w:val="1"/>
      <w:numFmt w:val="bullet"/>
      <w:lvlText w:val="o"/>
      <w:lvlJc w:val="left"/>
      <w:pPr>
        <w:tabs>
          <w:tab w:val="num" w:pos="1440"/>
        </w:tabs>
        <w:ind w:left="1440" w:hanging="360"/>
      </w:pPr>
      <w:rPr>
        <w:rFonts w:ascii="Courier New" w:hAnsi="Courier New" w:cs="Courier New" w:hint="default"/>
      </w:rPr>
    </w:lvl>
    <w:lvl w:ilvl="2" w:tplc="D0DE8AD8" w:tentative="1">
      <w:start w:val="1"/>
      <w:numFmt w:val="bullet"/>
      <w:lvlText w:val=""/>
      <w:lvlJc w:val="left"/>
      <w:pPr>
        <w:tabs>
          <w:tab w:val="num" w:pos="2160"/>
        </w:tabs>
        <w:ind w:left="2160" w:hanging="360"/>
      </w:pPr>
      <w:rPr>
        <w:rFonts w:ascii="Wingdings" w:hAnsi="Wingdings" w:hint="default"/>
      </w:rPr>
    </w:lvl>
    <w:lvl w:ilvl="3" w:tplc="17964F94" w:tentative="1">
      <w:start w:val="1"/>
      <w:numFmt w:val="bullet"/>
      <w:lvlText w:val=""/>
      <w:lvlJc w:val="left"/>
      <w:pPr>
        <w:tabs>
          <w:tab w:val="num" w:pos="2880"/>
        </w:tabs>
        <w:ind w:left="2880" w:hanging="360"/>
      </w:pPr>
      <w:rPr>
        <w:rFonts w:ascii="Symbol" w:hAnsi="Symbol" w:hint="default"/>
      </w:rPr>
    </w:lvl>
    <w:lvl w:ilvl="4" w:tplc="4A8C368E" w:tentative="1">
      <w:start w:val="1"/>
      <w:numFmt w:val="bullet"/>
      <w:lvlText w:val="o"/>
      <w:lvlJc w:val="left"/>
      <w:pPr>
        <w:tabs>
          <w:tab w:val="num" w:pos="3600"/>
        </w:tabs>
        <w:ind w:left="3600" w:hanging="360"/>
      </w:pPr>
      <w:rPr>
        <w:rFonts w:ascii="Courier New" w:hAnsi="Courier New" w:cs="Courier New" w:hint="default"/>
      </w:rPr>
    </w:lvl>
    <w:lvl w:ilvl="5" w:tplc="705005A6" w:tentative="1">
      <w:start w:val="1"/>
      <w:numFmt w:val="bullet"/>
      <w:lvlText w:val=""/>
      <w:lvlJc w:val="left"/>
      <w:pPr>
        <w:tabs>
          <w:tab w:val="num" w:pos="4320"/>
        </w:tabs>
        <w:ind w:left="4320" w:hanging="360"/>
      </w:pPr>
      <w:rPr>
        <w:rFonts w:ascii="Wingdings" w:hAnsi="Wingdings" w:hint="default"/>
      </w:rPr>
    </w:lvl>
    <w:lvl w:ilvl="6" w:tplc="02B41606" w:tentative="1">
      <w:start w:val="1"/>
      <w:numFmt w:val="bullet"/>
      <w:lvlText w:val=""/>
      <w:lvlJc w:val="left"/>
      <w:pPr>
        <w:tabs>
          <w:tab w:val="num" w:pos="5040"/>
        </w:tabs>
        <w:ind w:left="5040" w:hanging="360"/>
      </w:pPr>
      <w:rPr>
        <w:rFonts w:ascii="Symbol" w:hAnsi="Symbol" w:hint="default"/>
      </w:rPr>
    </w:lvl>
    <w:lvl w:ilvl="7" w:tplc="2C30B05E" w:tentative="1">
      <w:start w:val="1"/>
      <w:numFmt w:val="bullet"/>
      <w:lvlText w:val="o"/>
      <w:lvlJc w:val="left"/>
      <w:pPr>
        <w:tabs>
          <w:tab w:val="num" w:pos="5760"/>
        </w:tabs>
        <w:ind w:left="5760" w:hanging="360"/>
      </w:pPr>
      <w:rPr>
        <w:rFonts w:ascii="Courier New" w:hAnsi="Courier New" w:cs="Courier New" w:hint="default"/>
      </w:rPr>
    </w:lvl>
    <w:lvl w:ilvl="8" w:tplc="A04279DC" w:tentative="1">
      <w:start w:val="1"/>
      <w:numFmt w:val="bullet"/>
      <w:lvlText w:val=""/>
      <w:lvlJc w:val="left"/>
      <w:pPr>
        <w:tabs>
          <w:tab w:val="num" w:pos="6480"/>
        </w:tabs>
        <w:ind w:left="6480" w:hanging="360"/>
      </w:pPr>
      <w:rPr>
        <w:rFonts w:ascii="Wingdings" w:hAnsi="Wingdings" w:hint="default"/>
      </w:rPr>
    </w:lvl>
  </w:abstractNum>
  <w:abstractNum w:abstractNumId="17">
    <w:nsid w:val="72B43EA7"/>
    <w:multiLevelType w:val="hybridMultilevel"/>
    <w:tmpl w:val="A1721D76"/>
    <w:lvl w:ilvl="0" w:tplc="56C63E72">
      <w:start w:val="1"/>
      <w:numFmt w:val="bullet"/>
      <w:lvlText w:val="o"/>
      <w:lvlJc w:val="left"/>
      <w:pPr>
        <w:ind w:left="720" w:hanging="360"/>
      </w:pPr>
      <w:rPr>
        <w:rFonts w:ascii="Courier New" w:hAnsi="Courier New" w:cs="Courier New" w:hint="default"/>
      </w:rPr>
    </w:lvl>
    <w:lvl w:ilvl="1" w:tplc="22BA9E8E" w:tentative="1">
      <w:start w:val="1"/>
      <w:numFmt w:val="bullet"/>
      <w:lvlText w:val="o"/>
      <w:lvlJc w:val="left"/>
      <w:pPr>
        <w:ind w:left="1440" w:hanging="360"/>
      </w:pPr>
      <w:rPr>
        <w:rFonts w:ascii="Courier New" w:hAnsi="Courier New" w:cs="Courier New" w:hint="default"/>
      </w:rPr>
    </w:lvl>
    <w:lvl w:ilvl="2" w:tplc="3710DD0E" w:tentative="1">
      <w:start w:val="1"/>
      <w:numFmt w:val="bullet"/>
      <w:lvlText w:val=""/>
      <w:lvlJc w:val="left"/>
      <w:pPr>
        <w:ind w:left="2160" w:hanging="360"/>
      </w:pPr>
      <w:rPr>
        <w:rFonts w:ascii="Wingdings" w:hAnsi="Wingdings" w:hint="default"/>
      </w:rPr>
    </w:lvl>
    <w:lvl w:ilvl="3" w:tplc="F53C8DCA" w:tentative="1">
      <w:start w:val="1"/>
      <w:numFmt w:val="bullet"/>
      <w:lvlText w:val=""/>
      <w:lvlJc w:val="left"/>
      <w:pPr>
        <w:ind w:left="2880" w:hanging="360"/>
      </w:pPr>
      <w:rPr>
        <w:rFonts w:ascii="Symbol" w:hAnsi="Symbol" w:hint="default"/>
      </w:rPr>
    </w:lvl>
    <w:lvl w:ilvl="4" w:tplc="EEBAE60E" w:tentative="1">
      <w:start w:val="1"/>
      <w:numFmt w:val="bullet"/>
      <w:lvlText w:val="o"/>
      <w:lvlJc w:val="left"/>
      <w:pPr>
        <w:ind w:left="3600" w:hanging="360"/>
      </w:pPr>
      <w:rPr>
        <w:rFonts w:ascii="Courier New" w:hAnsi="Courier New" w:cs="Courier New" w:hint="default"/>
      </w:rPr>
    </w:lvl>
    <w:lvl w:ilvl="5" w:tplc="2C8C8628" w:tentative="1">
      <w:start w:val="1"/>
      <w:numFmt w:val="bullet"/>
      <w:lvlText w:val=""/>
      <w:lvlJc w:val="left"/>
      <w:pPr>
        <w:ind w:left="4320" w:hanging="360"/>
      </w:pPr>
      <w:rPr>
        <w:rFonts w:ascii="Wingdings" w:hAnsi="Wingdings" w:hint="default"/>
      </w:rPr>
    </w:lvl>
    <w:lvl w:ilvl="6" w:tplc="5194F1BC" w:tentative="1">
      <w:start w:val="1"/>
      <w:numFmt w:val="bullet"/>
      <w:lvlText w:val=""/>
      <w:lvlJc w:val="left"/>
      <w:pPr>
        <w:ind w:left="5040" w:hanging="360"/>
      </w:pPr>
      <w:rPr>
        <w:rFonts w:ascii="Symbol" w:hAnsi="Symbol" w:hint="default"/>
      </w:rPr>
    </w:lvl>
    <w:lvl w:ilvl="7" w:tplc="6D20FC52" w:tentative="1">
      <w:start w:val="1"/>
      <w:numFmt w:val="bullet"/>
      <w:lvlText w:val="o"/>
      <w:lvlJc w:val="left"/>
      <w:pPr>
        <w:ind w:left="5760" w:hanging="360"/>
      </w:pPr>
      <w:rPr>
        <w:rFonts w:ascii="Courier New" w:hAnsi="Courier New" w:cs="Courier New" w:hint="default"/>
      </w:rPr>
    </w:lvl>
    <w:lvl w:ilvl="8" w:tplc="7370F7A6" w:tentative="1">
      <w:start w:val="1"/>
      <w:numFmt w:val="bullet"/>
      <w:lvlText w:val=""/>
      <w:lvlJc w:val="left"/>
      <w:pPr>
        <w:ind w:left="6480" w:hanging="360"/>
      </w:pPr>
      <w:rPr>
        <w:rFonts w:ascii="Wingdings" w:hAnsi="Wingdings" w:hint="default"/>
      </w:rPr>
    </w:lvl>
  </w:abstractNum>
  <w:abstractNum w:abstractNumId="18">
    <w:nsid w:val="76E91C4D"/>
    <w:multiLevelType w:val="hybridMultilevel"/>
    <w:tmpl w:val="CC9879D0"/>
    <w:lvl w:ilvl="0" w:tplc="61F0C1FC">
      <w:start w:val="1"/>
      <w:numFmt w:val="bullet"/>
      <w:lvlText w:val=""/>
      <w:lvlJc w:val="left"/>
      <w:pPr>
        <w:tabs>
          <w:tab w:val="num" w:pos="720"/>
        </w:tabs>
        <w:ind w:left="720" w:hanging="360"/>
      </w:pPr>
      <w:rPr>
        <w:rFonts w:ascii="Symbol" w:hAnsi="Symbol" w:hint="default"/>
      </w:rPr>
    </w:lvl>
    <w:lvl w:ilvl="1" w:tplc="90A0AC10" w:tentative="1">
      <w:start w:val="1"/>
      <w:numFmt w:val="bullet"/>
      <w:lvlText w:val="o"/>
      <w:lvlJc w:val="left"/>
      <w:pPr>
        <w:tabs>
          <w:tab w:val="num" w:pos="1440"/>
        </w:tabs>
        <w:ind w:left="1440" w:hanging="360"/>
      </w:pPr>
      <w:rPr>
        <w:rFonts w:ascii="Courier New" w:hAnsi="Courier New" w:cs="Courier New" w:hint="default"/>
      </w:rPr>
    </w:lvl>
    <w:lvl w:ilvl="2" w:tplc="7AA2FBA0" w:tentative="1">
      <w:start w:val="1"/>
      <w:numFmt w:val="bullet"/>
      <w:lvlText w:val=""/>
      <w:lvlJc w:val="left"/>
      <w:pPr>
        <w:tabs>
          <w:tab w:val="num" w:pos="2160"/>
        </w:tabs>
        <w:ind w:left="2160" w:hanging="360"/>
      </w:pPr>
      <w:rPr>
        <w:rFonts w:ascii="Wingdings" w:hAnsi="Wingdings" w:hint="default"/>
      </w:rPr>
    </w:lvl>
    <w:lvl w:ilvl="3" w:tplc="C36A6BB8" w:tentative="1">
      <w:start w:val="1"/>
      <w:numFmt w:val="bullet"/>
      <w:lvlText w:val=""/>
      <w:lvlJc w:val="left"/>
      <w:pPr>
        <w:tabs>
          <w:tab w:val="num" w:pos="2880"/>
        </w:tabs>
        <w:ind w:left="2880" w:hanging="360"/>
      </w:pPr>
      <w:rPr>
        <w:rFonts w:ascii="Symbol" w:hAnsi="Symbol" w:hint="default"/>
      </w:rPr>
    </w:lvl>
    <w:lvl w:ilvl="4" w:tplc="E3FA785E" w:tentative="1">
      <w:start w:val="1"/>
      <w:numFmt w:val="bullet"/>
      <w:lvlText w:val="o"/>
      <w:lvlJc w:val="left"/>
      <w:pPr>
        <w:tabs>
          <w:tab w:val="num" w:pos="3600"/>
        </w:tabs>
        <w:ind w:left="3600" w:hanging="360"/>
      </w:pPr>
      <w:rPr>
        <w:rFonts w:ascii="Courier New" w:hAnsi="Courier New" w:cs="Courier New" w:hint="default"/>
      </w:rPr>
    </w:lvl>
    <w:lvl w:ilvl="5" w:tplc="20DE51B0" w:tentative="1">
      <w:start w:val="1"/>
      <w:numFmt w:val="bullet"/>
      <w:lvlText w:val=""/>
      <w:lvlJc w:val="left"/>
      <w:pPr>
        <w:tabs>
          <w:tab w:val="num" w:pos="4320"/>
        </w:tabs>
        <w:ind w:left="4320" w:hanging="360"/>
      </w:pPr>
      <w:rPr>
        <w:rFonts w:ascii="Wingdings" w:hAnsi="Wingdings" w:hint="default"/>
      </w:rPr>
    </w:lvl>
    <w:lvl w:ilvl="6" w:tplc="33521670" w:tentative="1">
      <w:start w:val="1"/>
      <w:numFmt w:val="bullet"/>
      <w:lvlText w:val=""/>
      <w:lvlJc w:val="left"/>
      <w:pPr>
        <w:tabs>
          <w:tab w:val="num" w:pos="5040"/>
        </w:tabs>
        <w:ind w:left="5040" w:hanging="360"/>
      </w:pPr>
      <w:rPr>
        <w:rFonts w:ascii="Symbol" w:hAnsi="Symbol" w:hint="default"/>
      </w:rPr>
    </w:lvl>
    <w:lvl w:ilvl="7" w:tplc="2BBE70B6" w:tentative="1">
      <w:start w:val="1"/>
      <w:numFmt w:val="bullet"/>
      <w:lvlText w:val="o"/>
      <w:lvlJc w:val="left"/>
      <w:pPr>
        <w:tabs>
          <w:tab w:val="num" w:pos="5760"/>
        </w:tabs>
        <w:ind w:left="5760" w:hanging="360"/>
      </w:pPr>
      <w:rPr>
        <w:rFonts w:ascii="Courier New" w:hAnsi="Courier New" w:cs="Courier New" w:hint="default"/>
      </w:rPr>
    </w:lvl>
    <w:lvl w:ilvl="8" w:tplc="94027A5C" w:tentative="1">
      <w:start w:val="1"/>
      <w:numFmt w:val="bullet"/>
      <w:lvlText w:val=""/>
      <w:lvlJc w:val="left"/>
      <w:pPr>
        <w:tabs>
          <w:tab w:val="num" w:pos="6480"/>
        </w:tabs>
        <w:ind w:left="6480" w:hanging="360"/>
      </w:pPr>
      <w:rPr>
        <w:rFonts w:ascii="Wingdings" w:hAnsi="Wingdings" w:hint="default"/>
      </w:rPr>
    </w:lvl>
  </w:abstractNum>
  <w:abstractNum w:abstractNumId="19">
    <w:nsid w:val="78F407AA"/>
    <w:multiLevelType w:val="hybridMultilevel"/>
    <w:tmpl w:val="7456A76A"/>
    <w:lvl w:ilvl="0" w:tplc="0026208A">
      <w:start w:val="1"/>
      <w:numFmt w:val="bullet"/>
      <w:lvlText w:val=""/>
      <w:lvlJc w:val="left"/>
      <w:pPr>
        <w:tabs>
          <w:tab w:val="num" w:pos="720"/>
        </w:tabs>
        <w:ind w:left="720" w:hanging="360"/>
      </w:pPr>
      <w:rPr>
        <w:rFonts w:ascii="Symbol" w:hAnsi="Symbol" w:hint="default"/>
      </w:rPr>
    </w:lvl>
    <w:lvl w:ilvl="1" w:tplc="B64C20EE" w:tentative="1">
      <w:start w:val="1"/>
      <w:numFmt w:val="bullet"/>
      <w:lvlText w:val="o"/>
      <w:lvlJc w:val="left"/>
      <w:pPr>
        <w:tabs>
          <w:tab w:val="num" w:pos="1440"/>
        </w:tabs>
        <w:ind w:left="1440" w:hanging="360"/>
      </w:pPr>
      <w:rPr>
        <w:rFonts w:ascii="Courier New" w:hAnsi="Courier New" w:cs="Courier New" w:hint="default"/>
      </w:rPr>
    </w:lvl>
    <w:lvl w:ilvl="2" w:tplc="C3648F8A" w:tentative="1">
      <w:start w:val="1"/>
      <w:numFmt w:val="bullet"/>
      <w:lvlText w:val=""/>
      <w:lvlJc w:val="left"/>
      <w:pPr>
        <w:tabs>
          <w:tab w:val="num" w:pos="2160"/>
        </w:tabs>
        <w:ind w:left="2160" w:hanging="360"/>
      </w:pPr>
      <w:rPr>
        <w:rFonts w:ascii="Wingdings" w:hAnsi="Wingdings" w:hint="default"/>
      </w:rPr>
    </w:lvl>
    <w:lvl w:ilvl="3" w:tplc="3B801A50" w:tentative="1">
      <w:start w:val="1"/>
      <w:numFmt w:val="bullet"/>
      <w:lvlText w:val=""/>
      <w:lvlJc w:val="left"/>
      <w:pPr>
        <w:tabs>
          <w:tab w:val="num" w:pos="2880"/>
        </w:tabs>
        <w:ind w:left="2880" w:hanging="360"/>
      </w:pPr>
      <w:rPr>
        <w:rFonts w:ascii="Symbol" w:hAnsi="Symbol" w:hint="default"/>
      </w:rPr>
    </w:lvl>
    <w:lvl w:ilvl="4" w:tplc="B64AB73C" w:tentative="1">
      <w:start w:val="1"/>
      <w:numFmt w:val="bullet"/>
      <w:lvlText w:val="o"/>
      <w:lvlJc w:val="left"/>
      <w:pPr>
        <w:tabs>
          <w:tab w:val="num" w:pos="3600"/>
        </w:tabs>
        <w:ind w:left="3600" w:hanging="360"/>
      </w:pPr>
      <w:rPr>
        <w:rFonts w:ascii="Courier New" w:hAnsi="Courier New" w:cs="Courier New" w:hint="default"/>
      </w:rPr>
    </w:lvl>
    <w:lvl w:ilvl="5" w:tplc="F33ABCF8" w:tentative="1">
      <w:start w:val="1"/>
      <w:numFmt w:val="bullet"/>
      <w:lvlText w:val=""/>
      <w:lvlJc w:val="left"/>
      <w:pPr>
        <w:tabs>
          <w:tab w:val="num" w:pos="4320"/>
        </w:tabs>
        <w:ind w:left="4320" w:hanging="360"/>
      </w:pPr>
      <w:rPr>
        <w:rFonts w:ascii="Wingdings" w:hAnsi="Wingdings" w:hint="default"/>
      </w:rPr>
    </w:lvl>
    <w:lvl w:ilvl="6" w:tplc="F6A4969C" w:tentative="1">
      <w:start w:val="1"/>
      <w:numFmt w:val="bullet"/>
      <w:lvlText w:val=""/>
      <w:lvlJc w:val="left"/>
      <w:pPr>
        <w:tabs>
          <w:tab w:val="num" w:pos="5040"/>
        </w:tabs>
        <w:ind w:left="5040" w:hanging="360"/>
      </w:pPr>
      <w:rPr>
        <w:rFonts w:ascii="Symbol" w:hAnsi="Symbol" w:hint="default"/>
      </w:rPr>
    </w:lvl>
    <w:lvl w:ilvl="7" w:tplc="56988FAE" w:tentative="1">
      <w:start w:val="1"/>
      <w:numFmt w:val="bullet"/>
      <w:lvlText w:val="o"/>
      <w:lvlJc w:val="left"/>
      <w:pPr>
        <w:tabs>
          <w:tab w:val="num" w:pos="5760"/>
        </w:tabs>
        <w:ind w:left="5760" w:hanging="360"/>
      </w:pPr>
      <w:rPr>
        <w:rFonts w:ascii="Courier New" w:hAnsi="Courier New" w:cs="Courier New" w:hint="default"/>
      </w:rPr>
    </w:lvl>
    <w:lvl w:ilvl="8" w:tplc="725CC776" w:tentative="1">
      <w:start w:val="1"/>
      <w:numFmt w:val="bullet"/>
      <w:lvlText w:val=""/>
      <w:lvlJc w:val="left"/>
      <w:pPr>
        <w:tabs>
          <w:tab w:val="num" w:pos="6480"/>
        </w:tabs>
        <w:ind w:left="6480" w:hanging="360"/>
      </w:pPr>
      <w:rPr>
        <w:rFonts w:ascii="Wingdings" w:hAnsi="Wingdings" w:hint="default"/>
      </w:rPr>
    </w:lvl>
  </w:abstractNum>
  <w:abstractNum w:abstractNumId="20">
    <w:nsid w:val="7D0C109C"/>
    <w:multiLevelType w:val="hybridMultilevel"/>
    <w:tmpl w:val="DB3054F8"/>
    <w:lvl w:ilvl="0" w:tplc="CCF08ACE">
      <w:start w:val="1"/>
      <w:numFmt w:val="bullet"/>
      <w:lvlText w:val=""/>
      <w:lvlJc w:val="left"/>
      <w:pPr>
        <w:tabs>
          <w:tab w:val="num" w:pos="720"/>
        </w:tabs>
        <w:ind w:left="720" w:hanging="360"/>
      </w:pPr>
      <w:rPr>
        <w:rFonts w:ascii="Symbol" w:hAnsi="Symbol" w:hint="default"/>
      </w:rPr>
    </w:lvl>
    <w:lvl w:ilvl="1" w:tplc="82E297AA" w:tentative="1">
      <w:start w:val="1"/>
      <w:numFmt w:val="bullet"/>
      <w:lvlText w:val="o"/>
      <w:lvlJc w:val="left"/>
      <w:pPr>
        <w:tabs>
          <w:tab w:val="num" w:pos="1440"/>
        </w:tabs>
        <w:ind w:left="1440" w:hanging="360"/>
      </w:pPr>
      <w:rPr>
        <w:rFonts w:ascii="Courier New" w:hAnsi="Courier New" w:cs="Courier New" w:hint="default"/>
      </w:rPr>
    </w:lvl>
    <w:lvl w:ilvl="2" w:tplc="F8EC26CE" w:tentative="1">
      <w:start w:val="1"/>
      <w:numFmt w:val="bullet"/>
      <w:lvlText w:val=""/>
      <w:lvlJc w:val="left"/>
      <w:pPr>
        <w:tabs>
          <w:tab w:val="num" w:pos="2160"/>
        </w:tabs>
        <w:ind w:left="2160" w:hanging="360"/>
      </w:pPr>
      <w:rPr>
        <w:rFonts w:ascii="Wingdings" w:hAnsi="Wingdings" w:hint="default"/>
      </w:rPr>
    </w:lvl>
    <w:lvl w:ilvl="3" w:tplc="14C42BD8" w:tentative="1">
      <w:start w:val="1"/>
      <w:numFmt w:val="bullet"/>
      <w:lvlText w:val=""/>
      <w:lvlJc w:val="left"/>
      <w:pPr>
        <w:tabs>
          <w:tab w:val="num" w:pos="2880"/>
        </w:tabs>
        <w:ind w:left="2880" w:hanging="360"/>
      </w:pPr>
      <w:rPr>
        <w:rFonts w:ascii="Symbol" w:hAnsi="Symbol" w:hint="default"/>
      </w:rPr>
    </w:lvl>
    <w:lvl w:ilvl="4" w:tplc="6234FE94" w:tentative="1">
      <w:start w:val="1"/>
      <w:numFmt w:val="bullet"/>
      <w:lvlText w:val="o"/>
      <w:lvlJc w:val="left"/>
      <w:pPr>
        <w:tabs>
          <w:tab w:val="num" w:pos="3600"/>
        </w:tabs>
        <w:ind w:left="3600" w:hanging="360"/>
      </w:pPr>
      <w:rPr>
        <w:rFonts w:ascii="Courier New" w:hAnsi="Courier New" w:cs="Courier New" w:hint="default"/>
      </w:rPr>
    </w:lvl>
    <w:lvl w:ilvl="5" w:tplc="3C20024E" w:tentative="1">
      <w:start w:val="1"/>
      <w:numFmt w:val="bullet"/>
      <w:lvlText w:val=""/>
      <w:lvlJc w:val="left"/>
      <w:pPr>
        <w:tabs>
          <w:tab w:val="num" w:pos="4320"/>
        </w:tabs>
        <w:ind w:left="4320" w:hanging="360"/>
      </w:pPr>
      <w:rPr>
        <w:rFonts w:ascii="Wingdings" w:hAnsi="Wingdings" w:hint="default"/>
      </w:rPr>
    </w:lvl>
    <w:lvl w:ilvl="6" w:tplc="DF7E8DA0" w:tentative="1">
      <w:start w:val="1"/>
      <w:numFmt w:val="bullet"/>
      <w:lvlText w:val=""/>
      <w:lvlJc w:val="left"/>
      <w:pPr>
        <w:tabs>
          <w:tab w:val="num" w:pos="5040"/>
        </w:tabs>
        <w:ind w:left="5040" w:hanging="360"/>
      </w:pPr>
      <w:rPr>
        <w:rFonts w:ascii="Symbol" w:hAnsi="Symbol" w:hint="default"/>
      </w:rPr>
    </w:lvl>
    <w:lvl w:ilvl="7" w:tplc="D47C5B3E" w:tentative="1">
      <w:start w:val="1"/>
      <w:numFmt w:val="bullet"/>
      <w:lvlText w:val="o"/>
      <w:lvlJc w:val="left"/>
      <w:pPr>
        <w:tabs>
          <w:tab w:val="num" w:pos="5760"/>
        </w:tabs>
        <w:ind w:left="5760" w:hanging="360"/>
      </w:pPr>
      <w:rPr>
        <w:rFonts w:ascii="Courier New" w:hAnsi="Courier New" w:cs="Courier New" w:hint="default"/>
      </w:rPr>
    </w:lvl>
    <w:lvl w:ilvl="8" w:tplc="B7A4946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2"/>
  </w:num>
  <w:num w:numId="4">
    <w:abstractNumId w:val="13"/>
  </w:num>
  <w:num w:numId="5">
    <w:abstractNumId w:val="1"/>
  </w:num>
  <w:num w:numId="6">
    <w:abstractNumId w:val="10"/>
  </w:num>
  <w:num w:numId="7">
    <w:abstractNumId w:val="16"/>
  </w:num>
  <w:num w:numId="8">
    <w:abstractNumId w:val="8"/>
  </w:num>
  <w:num w:numId="9">
    <w:abstractNumId w:val="18"/>
  </w:num>
  <w:num w:numId="10">
    <w:abstractNumId w:val="19"/>
  </w:num>
  <w:num w:numId="11">
    <w:abstractNumId w:val="20"/>
  </w:num>
  <w:num w:numId="12">
    <w:abstractNumId w:val="4"/>
  </w:num>
  <w:num w:numId="13">
    <w:abstractNumId w:val="17"/>
  </w:num>
  <w:num w:numId="14">
    <w:abstractNumId w:val="14"/>
  </w:num>
  <w:num w:numId="15">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15"/>
  </w:num>
  <w:num w:numId="19">
    <w:abstractNumId w:val="5"/>
  </w:num>
  <w:num w:numId="20">
    <w:abstractNumId w:val="9"/>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footnotePr>
    <w:footnote w:id="0"/>
    <w:footnote w:id="1"/>
  </w:footnotePr>
  <w:endnotePr>
    <w:endnote w:id="0"/>
    <w:endnote w:id="1"/>
  </w:endnotePr>
  <w:compat/>
  <w:rsids>
    <w:rsidRoot w:val="00C64F95"/>
    <w:rsid w:val="003C28DB"/>
    <w:rsid w:val="005704DE"/>
    <w:rsid w:val="00C64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3AF5"/>
    <w:pPr>
      <w:suppressAutoHyphens/>
    </w:pPr>
    <w:rPr>
      <w:sz w:val="24"/>
      <w:szCs w:val="24"/>
      <w:lang w:val="en-US" w:eastAsia="ar-SA"/>
    </w:rPr>
  </w:style>
  <w:style w:type="paragraph" w:styleId="Heading1">
    <w:name w:val="heading 1"/>
    <w:basedOn w:val="Normal"/>
    <w:next w:val="Normal"/>
    <w:link w:val="Heading1Char"/>
    <w:qFormat/>
    <w:rsid w:val="00F132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qFormat/>
    <w:rsid w:val="00E33AF5"/>
    <w:pPr>
      <w:keepNext/>
      <w:shd w:val="clear" w:color="auto" w:fill="E5E5E5"/>
      <w:tabs>
        <w:tab w:val="num" w:pos="0"/>
      </w:tabs>
      <w:spacing w:before="240"/>
      <w:jc w:val="both"/>
      <w:outlineLvl w:val="4"/>
    </w:pPr>
    <w:rPr>
      <w:rFonts w:ascii="Antique Olive" w:hAnsi="Antique Olive"/>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
    <w:name w:val="Book"/>
    <w:rsid w:val="00E33AF5"/>
    <w:rPr>
      <w:rFonts w:ascii="Book Antiqua" w:hAnsi="Book Antiqua"/>
      <w:position w:val="0"/>
      <w:sz w:val="20"/>
      <w:vertAlign w:val="baseline"/>
      <w:lang w:val="en-GB"/>
    </w:rPr>
  </w:style>
  <w:style w:type="character" w:styleId="PageNumber">
    <w:name w:val="page number"/>
    <w:basedOn w:val="DefaultParagraphFont"/>
    <w:rsid w:val="00E33AF5"/>
  </w:style>
  <w:style w:type="paragraph" w:styleId="BodyText">
    <w:name w:val="Body Text"/>
    <w:basedOn w:val="Normal"/>
    <w:rsid w:val="00E33AF5"/>
    <w:rPr>
      <w:rFonts w:ascii="Verdana" w:hAnsi="Verdana"/>
      <w:sz w:val="20"/>
      <w:szCs w:val="20"/>
    </w:rPr>
  </w:style>
  <w:style w:type="paragraph" w:styleId="Header">
    <w:name w:val="header"/>
    <w:basedOn w:val="Normal"/>
    <w:rsid w:val="00E33AF5"/>
    <w:pPr>
      <w:tabs>
        <w:tab w:val="center" w:pos="4320"/>
        <w:tab w:val="right" w:pos="8640"/>
      </w:tabs>
    </w:pPr>
  </w:style>
  <w:style w:type="paragraph" w:styleId="Footer">
    <w:name w:val="footer"/>
    <w:basedOn w:val="Normal"/>
    <w:rsid w:val="00E33AF5"/>
    <w:pPr>
      <w:tabs>
        <w:tab w:val="center" w:pos="4320"/>
        <w:tab w:val="right" w:pos="8640"/>
      </w:tabs>
    </w:pPr>
  </w:style>
  <w:style w:type="paragraph" w:styleId="BodyTextIndent">
    <w:name w:val="Body Text Indent"/>
    <w:basedOn w:val="Normal"/>
    <w:rsid w:val="00536385"/>
    <w:pPr>
      <w:spacing w:before="40" w:after="120"/>
      <w:ind w:left="360"/>
    </w:pPr>
    <w:rPr>
      <w:rFonts w:ascii="Arial" w:hAnsi="Arial"/>
      <w:sz w:val="18"/>
      <w:szCs w:val="20"/>
      <w:lang w:val="en-GB"/>
    </w:rPr>
  </w:style>
  <w:style w:type="paragraph" w:styleId="ListParagraph">
    <w:name w:val="List Paragraph"/>
    <w:basedOn w:val="Normal"/>
    <w:uiPriority w:val="34"/>
    <w:qFormat/>
    <w:rsid w:val="008276DA"/>
    <w:pPr>
      <w:ind w:left="720"/>
      <w:contextualSpacing/>
    </w:pPr>
  </w:style>
  <w:style w:type="paragraph" w:customStyle="1" w:styleId="Textbodyindent">
    <w:name w:val="Text body indent"/>
    <w:basedOn w:val="Normal"/>
    <w:rsid w:val="00F71621"/>
    <w:pPr>
      <w:autoSpaceDN w:val="0"/>
      <w:spacing w:before="40" w:after="120"/>
      <w:ind w:left="360"/>
      <w:textAlignment w:val="baseline"/>
    </w:pPr>
    <w:rPr>
      <w:rFonts w:ascii="Arial" w:hAnsi="Arial"/>
      <w:kern w:val="3"/>
      <w:sz w:val="18"/>
      <w:szCs w:val="20"/>
      <w:lang w:val="en-GB" w:eastAsia="en-US"/>
    </w:rPr>
  </w:style>
  <w:style w:type="numbering" w:customStyle="1" w:styleId="WW8Num10">
    <w:name w:val="WW8Num10"/>
    <w:basedOn w:val="NoList"/>
    <w:rsid w:val="00F71621"/>
    <w:pPr>
      <w:numPr>
        <w:numId w:val="14"/>
      </w:numPr>
    </w:pPr>
  </w:style>
  <w:style w:type="paragraph" w:styleId="BalloonText">
    <w:name w:val="Balloon Text"/>
    <w:basedOn w:val="Normal"/>
    <w:link w:val="BalloonTextChar"/>
    <w:rsid w:val="00B43B23"/>
    <w:rPr>
      <w:rFonts w:ascii="Tahoma" w:hAnsi="Tahoma" w:cs="Tahoma"/>
      <w:sz w:val="16"/>
      <w:szCs w:val="16"/>
    </w:rPr>
  </w:style>
  <w:style w:type="character" w:customStyle="1" w:styleId="BalloonTextChar">
    <w:name w:val="Balloon Text Char"/>
    <w:basedOn w:val="DefaultParagraphFont"/>
    <w:link w:val="BalloonText"/>
    <w:rsid w:val="00B43B23"/>
    <w:rPr>
      <w:rFonts w:ascii="Tahoma" w:hAnsi="Tahoma" w:cs="Tahoma"/>
      <w:sz w:val="16"/>
      <w:szCs w:val="16"/>
      <w:lang w:val="en-US" w:eastAsia="ar-SA"/>
    </w:rPr>
  </w:style>
  <w:style w:type="character" w:styleId="Hyperlink">
    <w:name w:val="Hyperlink"/>
    <w:basedOn w:val="DefaultParagraphFont"/>
    <w:rsid w:val="0080765A"/>
    <w:rPr>
      <w:color w:val="0000FF" w:themeColor="hyperlink"/>
      <w:u w:val="single"/>
    </w:rPr>
  </w:style>
  <w:style w:type="character" w:customStyle="1" w:styleId="Heading1Char">
    <w:name w:val="Heading 1 Char"/>
    <w:basedOn w:val="DefaultParagraphFont"/>
    <w:link w:val="Heading1"/>
    <w:rsid w:val="00F13296"/>
    <w:rPr>
      <w:rFonts w:asciiTheme="majorHAnsi" w:eastAsiaTheme="majorEastAsia" w:hAnsiTheme="majorHAnsi" w:cstheme="majorBidi"/>
      <w:b/>
      <w:bCs/>
      <w:color w:val="365F91" w:themeColor="accent1" w:themeShade="BF"/>
      <w:sz w:val="28"/>
      <w:szCs w:val="28"/>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1bc9a030e3b3900a11742594c6fc56a134f530e18705c4458440321091b5b581b0b150112465a59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amp;docType=docx" TargetMode="External"/><Relationship Id="rId3" Type="http://schemas.openxmlformats.org/officeDocument/2006/relationships/settings" Target="settings.xml"/><Relationship Id="rId7" Type="http://schemas.openxmlformats.org/officeDocument/2006/relationships/hyperlink" Target="mailto:vijaya17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ustubh.bhor\Downloads\Op\ResumeForSynechron\Synechron_Resume_Omprakash_Mane_845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Synechron_Resume_Omprakash_Mane_8455</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Vinay Pillai</vt:lpstr>
    </vt:vector>
  </TitlesOfParts>
  <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Pillai</dc:title>
  <dc:creator>kaustubh.bhor</dc:creator>
  <cp:lastModifiedBy>Hemu</cp:lastModifiedBy>
  <cp:revision>2</cp:revision>
  <dcterms:created xsi:type="dcterms:W3CDTF">2018-11-20T09:56:00Z</dcterms:created>
  <dcterms:modified xsi:type="dcterms:W3CDTF">2018-11-20T09:56:00Z</dcterms:modified>
</cp:coreProperties>
</file>