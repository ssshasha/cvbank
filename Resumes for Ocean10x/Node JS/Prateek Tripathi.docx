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A9" w:rsidRPr="00E63DAE" w:rsidRDefault="00B36190" w:rsidP="00D96C45">
      <w:pPr>
        <w:pStyle w:val="Caption"/>
        <w:rPr>
          <w:rFonts w:ascii="Century Gothic" w:hAnsi="Century Gothic"/>
          <w:sz w:val="20"/>
          <w:szCs w:val="20"/>
          <w:u w:val="single"/>
        </w:rPr>
      </w:pPr>
      <w:bookmarkStart w:id="0" w:name="_GoBack"/>
      <w:bookmarkEnd w:id="0"/>
    </w:p>
    <w:p w:rsidR="002904A9" w:rsidRPr="00E63DAE" w:rsidRDefault="00B36190">
      <w:pPr>
        <w:rPr>
          <w:rFonts w:ascii="Century Gothic" w:hAnsi="Century Gothic"/>
          <w:sz w:val="20"/>
          <w:szCs w:val="20"/>
        </w:rPr>
      </w:pPr>
    </w:p>
    <w:p w:rsidR="002904A9" w:rsidRPr="00E63DAE" w:rsidRDefault="00B36190">
      <w:pPr>
        <w:rPr>
          <w:rFonts w:ascii="Century Gothic" w:hAnsi="Century Gothic"/>
          <w:b/>
          <w:bCs/>
          <w:sz w:val="20"/>
          <w:szCs w:val="20"/>
        </w:rPr>
      </w:pPr>
      <w:proofErr w:type="spellStart"/>
      <w:r>
        <w:rPr>
          <w:rFonts w:ascii="Century Gothic" w:hAnsi="Century Gothic"/>
          <w:b/>
          <w:bCs/>
          <w:sz w:val="20"/>
          <w:szCs w:val="20"/>
        </w:rPr>
        <w:t>Prateek</w:t>
      </w:r>
      <w:proofErr w:type="spellEnd"/>
      <w:r>
        <w:rPr>
          <w:rFonts w:ascii="Century Gothic" w:hAnsi="Century Gothic"/>
          <w:b/>
          <w:bCs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b/>
          <w:bCs/>
          <w:sz w:val="20"/>
          <w:szCs w:val="20"/>
        </w:rPr>
        <w:t>Tripathi</w:t>
      </w:r>
      <w:proofErr w:type="spellEnd"/>
    </w:p>
    <w:p w:rsidR="002904A9" w:rsidRPr="00E63DAE" w:rsidRDefault="00B36190">
      <w:pPr>
        <w:rPr>
          <w:rFonts w:ascii="Century Gothic" w:hAnsi="Century Gothic"/>
          <w:b/>
          <w:bCs/>
          <w:sz w:val="20"/>
          <w:szCs w:val="20"/>
        </w:rPr>
      </w:pPr>
    </w:p>
    <w:p w:rsidR="00A94BE1" w:rsidRDefault="00B36190">
      <w:pPr>
        <w:rPr>
          <w:rFonts w:ascii="Century Gothic" w:hAnsi="Century Gothic"/>
          <w:b/>
          <w:bCs/>
          <w:sz w:val="20"/>
          <w:szCs w:val="20"/>
        </w:rPr>
      </w:pPr>
      <w:r w:rsidRPr="00E63DAE">
        <w:rPr>
          <w:rFonts w:ascii="Century Gothic" w:hAnsi="Century Gothic"/>
          <w:b/>
          <w:bCs/>
          <w:sz w:val="20"/>
          <w:szCs w:val="20"/>
        </w:rPr>
        <w:t>Mobile</w:t>
      </w:r>
      <w:proofErr w:type="gramStart"/>
      <w:r w:rsidRPr="00E63DAE">
        <w:rPr>
          <w:rFonts w:ascii="Century Gothic" w:hAnsi="Century Gothic"/>
          <w:b/>
          <w:bCs/>
          <w:sz w:val="20"/>
          <w:szCs w:val="20"/>
        </w:rPr>
        <w:t>:</w:t>
      </w:r>
      <w:r w:rsidRPr="00E63DAE">
        <w:rPr>
          <w:rFonts w:ascii="Century Gothic" w:hAnsi="Century Gothic"/>
          <w:b/>
          <w:bCs/>
          <w:sz w:val="20"/>
          <w:szCs w:val="20"/>
        </w:rPr>
        <w:t>+</w:t>
      </w:r>
      <w:proofErr w:type="gramEnd"/>
      <w:r w:rsidRPr="00E63DAE">
        <w:rPr>
          <w:rFonts w:ascii="Century Gothic" w:hAnsi="Century Gothic"/>
          <w:b/>
          <w:bCs/>
          <w:sz w:val="20"/>
          <w:szCs w:val="20"/>
        </w:rPr>
        <w:t>91-</w:t>
      </w:r>
      <w:r>
        <w:rPr>
          <w:rFonts w:ascii="Century Gothic" w:hAnsi="Century Gothic"/>
          <w:b/>
          <w:bCs/>
          <w:sz w:val="20"/>
          <w:szCs w:val="20"/>
        </w:rPr>
        <w:t>8296877523</w:t>
      </w:r>
      <w:r>
        <w:rPr>
          <w:rFonts w:ascii="Century Gothic" w:hAnsi="Century Gothic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sz w:val="20"/>
          <w:szCs w:val="20"/>
        </w:rPr>
        <w:tab/>
      </w:r>
    </w:p>
    <w:p w:rsidR="002904A9" w:rsidRPr="00E63DAE" w:rsidRDefault="00B36190">
      <w:pPr>
        <w:rPr>
          <w:rFonts w:ascii="Century Gothic" w:hAnsi="Century Gothic"/>
          <w:b/>
          <w:bCs/>
          <w:sz w:val="20"/>
          <w:szCs w:val="20"/>
        </w:rPr>
      </w:pPr>
      <w:r w:rsidRPr="00E63DAE">
        <w:rPr>
          <w:rFonts w:ascii="Century Gothic" w:hAnsi="Century Gothic"/>
          <w:b/>
          <w:sz w:val="20"/>
          <w:szCs w:val="20"/>
        </w:rPr>
        <w:t>Email:</w:t>
      </w:r>
      <w:r>
        <w:rPr>
          <w:rFonts w:ascii="Century Gothic" w:hAnsi="Century Gothic"/>
          <w:b/>
          <w:bCs/>
          <w:sz w:val="20"/>
          <w:szCs w:val="20"/>
        </w:rPr>
        <w:t>prateektripathi63@gmail.com</w:t>
      </w:r>
    </w:p>
    <w:p w:rsidR="002904A9" w:rsidRPr="00E63DAE" w:rsidRDefault="00B36190">
      <w:pPr>
        <w:pBdr>
          <w:bottom w:val="single" w:sz="4" w:space="1" w:color="000000"/>
        </w:pBdr>
        <w:rPr>
          <w:rFonts w:ascii="Century Gothic" w:hAnsi="Century Gothic"/>
          <w:sz w:val="20"/>
          <w:szCs w:val="20"/>
          <w:lang w:val="de-DE"/>
        </w:rPr>
      </w:pPr>
    </w:p>
    <w:p w:rsidR="002904A9" w:rsidRPr="00E63DAE" w:rsidRDefault="00B36190">
      <w:pPr>
        <w:pStyle w:val="PlainText"/>
        <w:shd w:val="clear" w:color="auto" w:fill="C0C0C0"/>
        <w:rPr>
          <w:rFonts w:ascii="Century Gothic" w:hAnsi="Century Gothic" w:cs="Times New Roman"/>
          <w:b/>
        </w:rPr>
      </w:pPr>
      <w:r w:rsidRPr="00E63DAE">
        <w:rPr>
          <w:rFonts w:ascii="Century Gothic" w:hAnsi="Century Gothic" w:cs="Times New Roman"/>
          <w:b/>
        </w:rPr>
        <w:t xml:space="preserve">Objective: </w:t>
      </w:r>
    </w:p>
    <w:p w:rsidR="002904A9" w:rsidRPr="00E63DAE" w:rsidRDefault="00B36190">
      <w:pPr>
        <w:pStyle w:val="PlainText"/>
        <w:ind w:firstLine="720"/>
        <w:rPr>
          <w:rFonts w:ascii="Century Gothic" w:hAnsi="Century Gothic" w:cs="Times New Roman"/>
        </w:rPr>
      </w:pPr>
    </w:p>
    <w:p w:rsidR="002904A9" w:rsidRPr="00E63DAE" w:rsidRDefault="00B36190" w:rsidP="008133F4">
      <w:pPr>
        <w:pStyle w:val="PlainText"/>
        <w:jc w:val="both"/>
        <w:rPr>
          <w:rFonts w:ascii="Century Gothic" w:hAnsi="Century Gothic" w:cs="Times New Roman"/>
        </w:rPr>
      </w:pPr>
      <w:r w:rsidRPr="00E63DAE">
        <w:rPr>
          <w:rFonts w:ascii="Century Gothic" w:hAnsi="Century Gothic" w:cs="Times New Roman"/>
        </w:rPr>
        <w:t xml:space="preserve">To establish myself as a successful person with excellence in terms of achievement, creativity and dedication so as to join an organization, which provides </w:t>
      </w:r>
      <w:r w:rsidRPr="00E63DAE">
        <w:rPr>
          <w:rFonts w:ascii="Century Gothic" w:hAnsi="Century Gothic" w:cs="Times New Roman"/>
        </w:rPr>
        <w:t>opportunities to learn, grow and improve the scope for implementing my skills and there by contributing to the growth of the organization.</w:t>
      </w:r>
    </w:p>
    <w:p w:rsidR="002904A9" w:rsidRPr="00E63DAE" w:rsidRDefault="00B36190">
      <w:pPr>
        <w:pStyle w:val="PlainText"/>
        <w:rPr>
          <w:rFonts w:ascii="Century Gothic" w:hAnsi="Century Gothic" w:cs="Times New Roman"/>
          <w:b/>
        </w:rPr>
      </w:pPr>
    </w:p>
    <w:p w:rsidR="002904A9" w:rsidRPr="00E63DAE" w:rsidRDefault="00B36190">
      <w:pPr>
        <w:pStyle w:val="PlainText"/>
        <w:shd w:val="clear" w:color="auto" w:fill="C0C0C0"/>
        <w:rPr>
          <w:rFonts w:ascii="Century Gothic" w:hAnsi="Century Gothic" w:cs="Times New Roman"/>
          <w:b/>
        </w:rPr>
      </w:pPr>
      <w:r w:rsidRPr="00E63DAE">
        <w:rPr>
          <w:rFonts w:ascii="Century Gothic" w:hAnsi="Century Gothic" w:cs="Times New Roman"/>
          <w:b/>
        </w:rPr>
        <w:t>Professional Summary:</w:t>
      </w:r>
    </w:p>
    <w:p w:rsidR="002904A9" w:rsidRPr="00E63DAE" w:rsidRDefault="00B36190">
      <w:pPr>
        <w:pStyle w:val="PlainText"/>
        <w:ind w:left="360"/>
        <w:rPr>
          <w:rFonts w:ascii="Century Gothic" w:hAnsi="Century Gothic" w:cs="Times New Roman"/>
        </w:rPr>
      </w:pPr>
    </w:p>
    <w:p w:rsidR="005C07B2" w:rsidRPr="005C07B2" w:rsidRDefault="00B36190" w:rsidP="005C07B2">
      <w:pPr>
        <w:pStyle w:val="PlainText"/>
        <w:numPr>
          <w:ilvl w:val="0"/>
          <w:numId w:val="4"/>
        </w:numPr>
        <w:rPr>
          <w:rFonts w:ascii="Century Gothic" w:hAnsi="Century Gothic" w:cs="Times New Roman"/>
        </w:rPr>
      </w:pPr>
      <w:r w:rsidRPr="00E63DAE">
        <w:rPr>
          <w:rFonts w:ascii="Century Gothic" w:hAnsi="Century Gothic" w:cs="Times New Roman"/>
        </w:rPr>
        <w:t xml:space="preserve">Having </w:t>
      </w:r>
      <w:r>
        <w:rPr>
          <w:rFonts w:ascii="Century Gothic" w:hAnsi="Century Gothic" w:cs="Times New Roman"/>
        </w:rPr>
        <w:t>2</w:t>
      </w:r>
      <w:r>
        <w:rPr>
          <w:rFonts w:ascii="Century Gothic" w:hAnsi="Century Gothic" w:cs="Times New Roman"/>
        </w:rPr>
        <w:t xml:space="preserve"> year</w:t>
      </w:r>
      <w:r>
        <w:rPr>
          <w:rFonts w:ascii="Century Gothic" w:hAnsi="Century Gothic" w:cs="Times New Roman"/>
        </w:rPr>
        <w:t xml:space="preserve"> and 2</w:t>
      </w:r>
      <w:r>
        <w:rPr>
          <w:rFonts w:ascii="Century Gothic" w:hAnsi="Century Gothic" w:cs="Times New Roman"/>
        </w:rPr>
        <w:t xml:space="preserve"> Months</w:t>
      </w:r>
      <w:r>
        <w:rPr>
          <w:rFonts w:ascii="Century Gothic" w:hAnsi="Century Gothic" w:cs="Times New Roman"/>
        </w:rPr>
        <w:t xml:space="preserve"> o</w:t>
      </w:r>
      <w:r>
        <w:rPr>
          <w:rFonts w:ascii="Century Gothic" w:hAnsi="Century Gothic" w:cs="Times New Roman"/>
        </w:rPr>
        <w:t>f experience in Application Development</w:t>
      </w:r>
      <w:r>
        <w:rPr>
          <w:rFonts w:ascii="Century Gothic" w:hAnsi="Century Gothic" w:cs="Times New Roman"/>
        </w:rPr>
        <w:t xml:space="preserve"> using </w:t>
      </w:r>
      <w:r w:rsidRPr="005C07B2">
        <w:rPr>
          <w:rFonts w:ascii="Century Gothic" w:hAnsi="Century Gothic" w:cs="Times New Roman"/>
          <w:b/>
        </w:rPr>
        <w:t>Core Java</w:t>
      </w:r>
      <w:r>
        <w:rPr>
          <w:rFonts w:ascii="Century Gothic" w:hAnsi="Century Gothic" w:cs="Times New Roman"/>
        </w:rPr>
        <w:t>.</w:t>
      </w:r>
    </w:p>
    <w:p w:rsidR="008750D1" w:rsidRDefault="00B36190">
      <w:pPr>
        <w:pStyle w:val="PlainText"/>
        <w:numPr>
          <w:ilvl w:val="0"/>
          <w:numId w:val="4"/>
        </w:num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Posses </w:t>
      </w:r>
      <w:r>
        <w:rPr>
          <w:rFonts w:ascii="Century Gothic" w:hAnsi="Century Gothic" w:cs="Times New Roman"/>
        </w:rPr>
        <w:t>Good</w:t>
      </w:r>
      <w:r>
        <w:rPr>
          <w:rFonts w:ascii="Century Gothic" w:hAnsi="Century Gothic" w:cs="Times New Roman"/>
        </w:rPr>
        <w:t xml:space="preserve"> Knowledge of </w:t>
      </w:r>
      <w:r w:rsidRPr="005C07B2">
        <w:rPr>
          <w:rFonts w:ascii="Century Gothic" w:hAnsi="Century Gothic" w:cs="Times New Roman"/>
          <w:b/>
        </w:rPr>
        <w:t>SQL,</w:t>
      </w:r>
      <w:r>
        <w:rPr>
          <w:rFonts w:ascii="Century Gothic" w:hAnsi="Century Gothic" w:cs="Times New Roman"/>
          <w:b/>
        </w:rPr>
        <w:t xml:space="preserve"> </w:t>
      </w:r>
      <w:r w:rsidRPr="005C07B2">
        <w:rPr>
          <w:rFonts w:ascii="Century Gothic" w:hAnsi="Century Gothic" w:cs="Times New Roman"/>
          <w:b/>
        </w:rPr>
        <w:t>Data Structures,</w:t>
      </w:r>
      <w:r>
        <w:rPr>
          <w:rFonts w:ascii="Century Gothic" w:hAnsi="Century Gothic" w:cs="Times New Roman"/>
          <w:b/>
        </w:rPr>
        <w:t xml:space="preserve"> </w:t>
      </w:r>
      <w:r w:rsidRPr="005C07B2">
        <w:rPr>
          <w:rFonts w:ascii="Century Gothic" w:hAnsi="Century Gothic" w:cs="Times New Roman"/>
          <w:b/>
        </w:rPr>
        <w:t>Collections</w:t>
      </w:r>
      <w:r>
        <w:rPr>
          <w:rFonts w:ascii="Century Gothic" w:hAnsi="Century Gothic" w:cs="Times New Roman"/>
          <w:b/>
        </w:rPr>
        <w:t xml:space="preserve"> </w:t>
      </w:r>
      <w:r w:rsidRPr="00A31B2E">
        <w:rPr>
          <w:rFonts w:ascii="Century Gothic" w:hAnsi="Century Gothic" w:cs="Times New Roman"/>
          <w:b/>
        </w:rPr>
        <w:t>and Hibernate</w:t>
      </w:r>
      <w:r>
        <w:rPr>
          <w:rFonts w:ascii="Century Gothic" w:hAnsi="Century Gothic" w:cs="Times New Roman"/>
        </w:rPr>
        <w:t>.</w:t>
      </w:r>
    </w:p>
    <w:p w:rsidR="003505DD" w:rsidRDefault="00B36190">
      <w:pPr>
        <w:pStyle w:val="PlainText"/>
        <w:numPr>
          <w:ilvl w:val="0"/>
          <w:numId w:val="4"/>
        </w:numPr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Involved in Providing Dev Support By </w:t>
      </w:r>
      <w:r w:rsidRPr="005C07B2">
        <w:rPr>
          <w:rFonts w:ascii="Century Gothic" w:hAnsi="Century Gothic" w:cs="Times New Roman"/>
          <w:b/>
        </w:rPr>
        <w:t>Client side and Server Side bug fixing</w:t>
      </w:r>
      <w:r>
        <w:rPr>
          <w:rFonts w:ascii="Century Gothic" w:hAnsi="Century Gothic" w:cs="Times New Roman"/>
        </w:rPr>
        <w:t>.</w:t>
      </w:r>
    </w:p>
    <w:p w:rsidR="00E63DAE" w:rsidRDefault="00B36190" w:rsidP="00E63DAE">
      <w:pPr>
        <w:pStyle w:val="Normalverdana"/>
        <w:numPr>
          <w:ilvl w:val="0"/>
          <w:numId w:val="4"/>
        </w:numPr>
        <w:rPr>
          <w:rFonts w:ascii="Century Gothic" w:hAnsi="Century Gothic"/>
          <w:bCs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 xml:space="preserve">Good understanding of </w:t>
      </w:r>
      <w:r w:rsidRPr="005C07B2">
        <w:rPr>
          <w:rFonts w:ascii="Century Gothic" w:hAnsi="Century Gothic"/>
          <w:b/>
          <w:bCs/>
          <w:sz w:val="20"/>
          <w:szCs w:val="20"/>
        </w:rPr>
        <w:t>S</w:t>
      </w:r>
      <w:r w:rsidRPr="005C07B2">
        <w:rPr>
          <w:rFonts w:ascii="Century Gothic" w:hAnsi="Century Gothic"/>
          <w:b/>
          <w:bCs/>
          <w:sz w:val="20"/>
          <w:szCs w:val="20"/>
        </w:rPr>
        <w:t>D</w:t>
      </w:r>
      <w:r w:rsidRPr="005C07B2">
        <w:rPr>
          <w:rFonts w:ascii="Century Gothic" w:hAnsi="Century Gothic"/>
          <w:b/>
          <w:bCs/>
          <w:sz w:val="20"/>
          <w:szCs w:val="20"/>
        </w:rPr>
        <w:t xml:space="preserve">LC &amp; Project </w:t>
      </w:r>
      <w:r w:rsidRPr="005C07B2">
        <w:rPr>
          <w:rFonts w:ascii="Century Gothic" w:hAnsi="Century Gothic"/>
          <w:b/>
          <w:bCs/>
          <w:sz w:val="20"/>
          <w:szCs w:val="20"/>
        </w:rPr>
        <w:t>Development</w:t>
      </w:r>
      <w:r>
        <w:rPr>
          <w:rFonts w:ascii="Century Gothic" w:hAnsi="Century Gothic"/>
          <w:bCs/>
          <w:sz w:val="20"/>
          <w:szCs w:val="20"/>
        </w:rPr>
        <w:t>.</w:t>
      </w:r>
    </w:p>
    <w:p w:rsidR="003505DD" w:rsidRDefault="00B36190" w:rsidP="00E63DAE">
      <w:pPr>
        <w:pStyle w:val="Normalverdana"/>
        <w:numPr>
          <w:ilvl w:val="0"/>
          <w:numId w:val="4"/>
        </w:num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Involved in </w:t>
      </w:r>
      <w:r w:rsidRPr="00A31B2E">
        <w:rPr>
          <w:rFonts w:ascii="Century Gothic" w:hAnsi="Century Gothic"/>
          <w:b/>
          <w:bCs/>
          <w:sz w:val="20"/>
          <w:szCs w:val="20"/>
        </w:rPr>
        <w:t>C</w:t>
      </w:r>
      <w:r w:rsidRPr="00A31B2E">
        <w:rPr>
          <w:rFonts w:ascii="Century Gothic" w:hAnsi="Century Gothic"/>
          <w:b/>
          <w:bCs/>
          <w:sz w:val="20"/>
          <w:szCs w:val="20"/>
        </w:rPr>
        <w:t>lient side</w:t>
      </w:r>
      <w:r>
        <w:rPr>
          <w:rFonts w:ascii="Century Gothic" w:hAnsi="Century Gothic"/>
          <w:bCs/>
          <w:sz w:val="20"/>
          <w:szCs w:val="20"/>
        </w:rPr>
        <w:t xml:space="preserve"> using </w:t>
      </w:r>
      <w:r w:rsidRPr="00A31B2E">
        <w:rPr>
          <w:rFonts w:ascii="Century Gothic" w:hAnsi="Century Gothic"/>
          <w:b/>
          <w:bCs/>
          <w:sz w:val="20"/>
          <w:szCs w:val="20"/>
        </w:rPr>
        <w:t xml:space="preserve">HTML and </w:t>
      </w:r>
      <w:proofErr w:type="spellStart"/>
      <w:r w:rsidRPr="00A31B2E">
        <w:rPr>
          <w:rFonts w:ascii="Century Gothic" w:hAnsi="Century Gothic"/>
          <w:b/>
          <w:bCs/>
          <w:sz w:val="20"/>
          <w:szCs w:val="20"/>
        </w:rPr>
        <w:t>Javascript</w:t>
      </w:r>
      <w:proofErr w:type="spellEnd"/>
      <w:r>
        <w:rPr>
          <w:rFonts w:ascii="Century Gothic" w:hAnsi="Century Gothic"/>
          <w:bCs/>
          <w:sz w:val="20"/>
          <w:szCs w:val="20"/>
        </w:rPr>
        <w:t xml:space="preserve"> and </w:t>
      </w:r>
      <w:r w:rsidRPr="005C07B2">
        <w:rPr>
          <w:rFonts w:ascii="Century Gothic" w:hAnsi="Century Gothic"/>
          <w:b/>
          <w:bCs/>
          <w:sz w:val="20"/>
          <w:szCs w:val="20"/>
        </w:rPr>
        <w:t>S</w:t>
      </w:r>
      <w:r w:rsidRPr="005C07B2">
        <w:rPr>
          <w:rFonts w:ascii="Century Gothic" w:hAnsi="Century Gothic"/>
          <w:b/>
          <w:bCs/>
          <w:sz w:val="20"/>
          <w:szCs w:val="20"/>
        </w:rPr>
        <w:t>erver side</w:t>
      </w:r>
      <w:r w:rsidRPr="005C07B2">
        <w:rPr>
          <w:rFonts w:ascii="Century Gothic" w:hAnsi="Century Gothic"/>
          <w:b/>
          <w:bCs/>
          <w:sz w:val="20"/>
          <w:szCs w:val="20"/>
        </w:rPr>
        <w:t xml:space="preserve"> Development</w:t>
      </w:r>
      <w:r>
        <w:rPr>
          <w:rFonts w:ascii="Century Gothic" w:hAnsi="Century Gothic"/>
          <w:bCs/>
          <w:sz w:val="20"/>
          <w:szCs w:val="20"/>
        </w:rPr>
        <w:t>.</w:t>
      </w:r>
    </w:p>
    <w:p w:rsidR="001763A4" w:rsidRPr="00E63DAE" w:rsidRDefault="00B36190" w:rsidP="00E63DAE">
      <w:pPr>
        <w:pStyle w:val="Normalverdana"/>
        <w:numPr>
          <w:ilvl w:val="0"/>
          <w:numId w:val="4"/>
        </w:num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Possess Working Knowledge of </w:t>
      </w:r>
      <w:proofErr w:type="spellStart"/>
      <w:r w:rsidRPr="005C07B2">
        <w:rPr>
          <w:rFonts w:ascii="Century Gothic" w:hAnsi="Century Gothic"/>
          <w:b/>
          <w:bCs/>
          <w:sz w:val="20"/>
          <w:szCs w:val="20"/>
        </w:rPr>
        <w:t>Hadoop</w:t>
      </w:r>
      <w:proofErr w:type="spellEnd"/>
      <w:r>
        <w:rPr>
          <w:rFonts w:ascii="Century Gothic" w:hAnsi="Century Gothic"/>
          <w:bCs/>
          <w:sz w:val="20"/>
          <w:szCs w:val="20"/>
        </w:rPr>
        <w:t xml:space="preserve"> and Its Ecosystem Tools like </w:t>
      </w:r>
      <w:r w:rsidRPr="005C07B2">
        <w:rPr>
          <w:rFonts w:ascii="Century Gothic" w:hAnsi="Century Gothic"/>
          <w:b/>
          <w:bCs/>
          <w:sz w:val="20"/>
          <w:szCs w:val="20"/>
        </w:rPr>
        <w:t xml:space="preserve">Hive, Pig, </w:t>
      </w:r>
      <w:proofErr w:type="spellStart"/>
      <w:r w:rsidRPr="005C07B2">
        <w:rPr>
          <w:rFonts w:ascii="Century Gothic" w:hAnsi="Century Gothic"/>
          <w:b/>
          <w:bCs/>
          <w:sz w:val="20"/>
          <w:szCs w:val="20"/>
        </w:rPr>
        <w:t>Sqoop</w:t>
      </w:r>
      <w:proofErr w:type="gramStart"/>
      <w:r w:rsidRPr="005C07B2">
        <w:rPr>
          <w:rFonts w:ascii="Century Gothic" w:hAnsi="Century Gothic"/>
          <w:b/>
          <w:bCs/>
          <w:sz w:val="20"/>
          <w:szCs w:val="20"/>
        </w:rPr>
        <w:t>,</w:t>
      </w:r>
      <w:r w:rsidRPr="005C07B2">
        <w:rPr>
          <w:rFonts w:ascii="Century Gothic" w:hAnsi="Century Gothic"/>
          <w:b/>
          <w:bCs/>
          <w:sz w:val="20"/>
          <w:szCs w:val="20"/>
        </w:rPr>
        <w:t>Oozie</w:t>
      </w:r>
      <w:proofErr w:type="spellEnd"/>
      <w:proofErr w:type="gramEnd"/>
      <w:r>
        <w:rPr>
          <w:rFonts w:ascii="Century Gothic" w:hAnsi="Century Gothic"/>
          <w:bCs/>
          <w:sz w:val="20"/>
          <w:szCs w:val="20"/>
        </w:rPr>
        <w:t>.</w:t>
      </w:r>
    </w:p>
    <w:p w:rsidR="00E63DAE" w:rsidRPr="00E63DAE" w:rsidRDefault="00B36190" w:rsidP="00E63DAE">
      <w:pPr>
        <w:pStyle w:val="Normalverdana"/>
        <w:numPr>
          <w:ilvl w:val="0"/>
          <w:numId w:val="4"/>
        </w:numPr>
        <w:rPr>
          <w:rFonts w:ascii="Century Gothic" w:hAnsi="Century Gothic"/>
          <w:bCs/>
          <w:sz w:val="20"/>
          <w:szCs w:val="20"/>
        </w:rPr>
      </w:pPr>
      <w:r w:rsidRPr="00E63DAE">
        <w:rPr>
          <w:rFonts w:ascii="Century Gothic" w:hAnsi="Century Gothic"/>
          <w:bCs/>
          <w:sz w:val="20"/>
          <w:szCs w:val="20"/>
        </w:rPr>
        <w:t xml:space="preserve">Excellent </w:t>
      </w:r>
      <w:r w:rsidRPr="00C34605">
        <w:rPr>
          <w:rFonts w:ascii="Century Gothic" w:hAnsi="Century Gothic"/>
          <w:b/>
          <w:bCs/>
          <w:sz w:val="20"/>
          <w:szCs w:val="20"/>
        </w:rPr>
        <w:t>Communication and Presentation skills</w:t>
      </w:r>
      <w:r w:rsidRPr="00C34605">
        <w:rPr>
          <w:rFonts w:ascii="Century Gothic" w:hAnsi="Century Gothic"/>
          <w:b/>
          <w:bCs/>
          <w:sz w:val="20"/>
          <w:szCs w:val="20"/>
        </w:rPr>
        <w:t>.</w:t>
      </w:r>
    </w:p>
    <w:p w:rsidR="002904A9" w:rsidRDefault="00B36190" w:rsidP="00086380">
      <w:pPr>
        <w:pStyle w:val="PlainText"/>
        <w:numPr>
          <w:ilvl w:val="0"/>
          <w:numId w:val="4"/>
        </w:numPr>
        <w:rPr>
          <w:rFonts w:ascii="Century Gothic" w:hAnsi="Century Gothic" w:cs="Times New Roman"/>
          <w:bCs/>
        </w:rPr>
      </w:pPr>
      <w:r w:rsidRPr="00E63DAE">
        <w:rPr>
          <w:rFonts w:ascii="Century Gothic" w:hAnsi="Century Gothic" w:cs="Times New Roman"/>
          <w:bCs/>
        </w:rPr>
        <w:t>Quick learner and ability to mingle with the working environment.</w:t>
      </w:r>
    </w:p>
    <w:p w:rsidR="0035190F" w:rsidRPr="00C34605" w:rsidRDefault="00B36190" w:rsidP="00086380">
      <w:pPr>
        <w:pStyle w:val="PlainText"/>
        <w:numPr>
          <w:ilvl w:val="0"/>
          <w:numId w:val="4"/>
        </w:numPr>
        <w:rPr>
          <w:rFonts w:ascii="Century Gothic" w:hAnsi="Century Gothic" w:cs="Times New Roman"/>
          <w:b/>
          <w:bCs/>
        </w:rPr>
      </w:pPr>
      <w:r>
        <w:rPr>
          <w:rFonts w:ascii="Century Gothic" w:hAnsi="Century Gothic" w:cs="Times New Roman"/>
          <w:bCs/>
        </w:rPr>
        <w:t xml:space="preserve">I have Experience </w:t>
      </w:r>
      <w:r w:rsidRPr="00C34605">
        <w:rPr>
          <w:rFonts w:ascii="Century Gothic" w:hAnsi="Century Gothic" w:cs="Times New Roman"/>
          <w:b/>
          <w:bCs/>
        </w:rPr>
        <w:t xml:space="preserve">on developing Web </w:t>
      </w:r>
      <w:proofErr w:type="spellStart"/>
      <w:r w:rsidRPr="00C34605">
        <w:rPr>
          <w:rFonts w:ascii="Century Gothic" w:hAnsi="Century Gothic" w:cs="Times New Roman"/>
          <w:b/>
          <w:bCs/>
        </w:rPr>
        <w:t>Servies</w:t>
      </w:r>
      <w:proofErr w:type="spellEnd"/>
      <w:r w:rsidRPr="00C34605">
        <w:rPr>
          <w:rFonts w:ascii="Century Gothic" w:hAnsi="Century Gothic" w:cs="Times New Roman"/>
          <w:b/>
          <w:bCs/>
        </w:rPr>
        <w:t xml:space="preserve"> Using Node JS and </w:t>
      </w:r>
      <w:proofErr w:type="spellStart"/>
      <w:r w:rsidRPr="00C34605">
        <w:rPr>
          <w:rFonts w:ascii="Century Gothic" w:hAnsi="Century Gothic" w:cs="Times New Roman"/>
          <w:b/>
          <w:bCs/>
        </w:rPr>
        <w:t>MongoDB</w:t>
      </w:r>
      <w:proofErr w:type="spellEnd"/>
      <w:r w:rsidRPr="00C34605">
        <w:rPr>
          <w:rFonts w:ascii="Century Gothic" w:hAnsi="Century Gothic" w:cs="Times New Roman"/>
          <w:b/>
          <w:bCs/>
        </w:rPr>
        <w:t>.</w:t>
      </w:r>
    </w:p>
    <w:p w:rsidR="008750D1" w:rsidRDefault="00B36190" w:rsidP="00086380">
      <w:pPr>
        <w:pStyle w:val="PlainText"/>
        <w:numPr>
          <w:ilvl w:val="0"/>
          <w:numId w:val="4"/>
        </w:numPr>
        <w:rPr>
          <w:rFonts w:ascii="Century Gothic" w:hAnsi="Century Gothic" w:cs="Times New Roman"/>
          <w:bCs/>
        </w:rPr>
      </w:pPr>
      <w:r>
        <w:rPr>
          <w:rFonts w:ascii="Century Gothic" w:hAnsi="Century Gothic" w:cs="Times New Roman"/>
          <w:bCs/>
        </w:rPr>
        <w:t xml:space="preserve">I have Knowledge of </w:t>
      </w:r>
      <w:r w:rsidRPr="005C07B2">
        <w:rPr>
          <w:rFonts w:ascii="Century Gothic" w:hAnsi="Century Gothic" w:cs="Times New Roman"/>
          <w:b/>
          <w:bCs/>
        </w:rPr>
        <w:t xml:space="preserve">Selenium </w:t>
      </w:r>
      <w:proofErr w:type="spellStart"/>
      <w:r w:rsidRPr="005C07B2">
        <w:rPr>
          <w:rFonts w:ascii="Century Gothic" w:hAnsi="Century Gothic" w:cs="Times New Roman"/>
          <w:b/>
          <w:bCs/>
        </w:rPr>
        <w:t>WebDriver</w:t>
      </w:r>
      <w:proofErr w:type="spellEnd"/>
      <w:r>
        <w:rPr>
          <w:rFonts w:ascii="Century Gothic" w:hAnsi="Century Gothic" w:cs="Times New Roman"/>
          <w:bCs/>
        </w:rPr>
        <w:t xml:space="preserve"> which I Used to write Unit Test cases</w:t>
      </w:r>
      <w:r>
        <w:rPr>
          <w:rFonts w:ascii="Century Gothic" w:hAnsi="Century Gothic" w:cs="Times New Roman"/>
          <w:bCs/>
        </w:rPr>
        <w:t>.</w:t>
      </w:r>
    </w:p>
    <w:p w:rsidR="00D56643" w:rsidRDefault="00B36190" w:rsidP="00086380">
      <w:pPr>
        <w:pStyle w:val="PlainText"/>
        <w:numPr>
          <w:ilvl w:val="0"/>
          <w:numId w:val="4"/>
        </w:numPr>
        <w:rPr>
          <w:rFonts w:ascii="Century Gothic" w:hAnsi="Century Gothic" w:cs="Times New Roman"/>
          <w:bCs/>
        </w:rPr>
      </w:pPr>
      <w:r>
        <w:rPr>
          <w:rFonts w:ascii="Century Gothic" w:hAnsi="Century Gothic" w:cs="Times New Roman"/>
          <w:bCs/>
        </w:rPr>
        <w:t xml:space="preserve">Have Experience in </w:t>
      </w:r>
      <w:r w:rsidRPr="002834AF">
        <w:rPr>
          <w:rFonts w:ascii="Century Gothic" w:hAnsi="Century Gothic" w:cs="Times New Roman"/>
          <w:b/>
          <w:bCs/>
        </w:rPr>
        <w:t>Spring Framework</w:t>
      </w:r>
    </w:p>
    <w:p w:rsidR="00A94BE1" w:rsidRPr="00E63DAE" w:rsidRDefault="00B36190" w:rsidP="0035190F">
      <w:pPr>
        <w:pStyle w:val="PlainText"/>
        <w:ind w:left="360"/>
        <w:rPr>
          <w:rFonts w:ascii="Century Gothic" w:hAnsi="Century Gothic" w:cs="Times New Roman"/>
          <w:bCs/>
        </w:rPr>
      </w:pPr>
    </w:p>
    <w:p w:rsidR="00086380" w:rsidRPr="00E63DAE" w:rsidRDefault="00B36190" w:rsidP="00086380">
      <w:pPr>
        <w:pStyle w:val="PlainText"/>
        <w:ind w:left="720"/>
        <w:rPr>
          <w:rFonts w:ascii="Century Gothic" w:hAnsi="Century Gothic" w:cs="Times New Roman"/>
          <w:bCs/>
        </w:rPr>
      </w:pPr>
    </w:p>
    <w:p w:rsidR="002904A9" w:rsidRPr="00E63DAE" w:rsidRDefault="00B36190">
      <w:pPr>
        <w:pStyle w:val="PlainText"/>
        <w:shd w:val="clear" w:color="auto" w:fill="C0C0C0"/>
        <w:rPr>
          <w:rFonts w:ascii="Century Gothic" w:hAnsi="Century Gothic" w:cs="Times New Roman"/>
          <w:b/>
        </w:rPr>
      </w:pPr>
      <w:r w:rsidRPr="00E63DAE">
        <w:rPr>
          <w:rFonts w:ascii="Century Gothic" w:hAnsi="Century Gothic" w:cs="Times New Roman"/>
          <w:b/>
        </w:rPr>
        <w:t>Organizational Experience:</w:t>
      </w:r>
    </w:p>
    <w:p w:rsidR="002904A9" w:rsidRPr="00E63DAE" w:rsidRDefault="00B36190">
      <w:pPr>
        <w:ind w:left="360"/>
        <w:rPr>
          <w:rFonts w:ascii="Century Gothic" w:hAnsi="Century Gothic"/>
          <w:sz w:val="20"/>
          <w:szCs w:val="20"/>
        </w:rPr>
      </w:pPr>
    </w:p>
    <w:p w:rsidR="008E68BA" w:rsidRDefault="00B36190" w:rsidP="000E033A">
      <w:pPr>
        <w:ind w:left="720"/>
        <w:rPr>
          <w:rFonts w:ascii="Century Gothic" w:hAnsi="Century Gothic"/>
          <w:bCs/>
          <w:sz w:val="20"/>
          <w:szCs w:val="20"/>
        </w:rPr>
      </w:pPr>
    </w:p>
    <w:p w:rsidR="00C34605" w:rsidRPr="00C34605" w:rsidRDefault="00B36190" w:rsidP="008E68BA">
      <w:pPr>
        <w:numPr>
          <w:ilvl w:val="0"/>
          <w:numId w:val="3"/>
        </w:numPr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 xml:space="preserve">Software Engineer </w:t>
      </w:r>
      <w:r w:rsidRPr="00895637">
        <w:rPr>
          <w:rFonts w:ascii="Century Gothic" w:hAnsi="Century Gothic"/>
          <w:b/>
          <w:bCs/>
          <w:sz w:val="20"/>
          <w:szCs w:val="20"/>
        </w:rPr>
        <w:t>Cerner Healthcare Solutions</w:t>
      </w:r>
      <w:r>
        <w:rPr>
          <w:rFonts w:ascii="Century Gothic" w:hAnsi="Century Gothic"/>
          <w:bCs/>
          <w:sz w:val="20"/>
          <w:szCs w:val="20"/>
        </w:rPr>
        <w:t xml:space="preserve"> from </w:t>
      </w:r>
      <w:r w:rsidRPr="00895637">
        <w:rPr>
          <w:rFonts w:ascii="Century Gothic" w:hAnsi="Century Gothic"/>
          <w:b/>
          <w:bCs/>
          <w:sz w:val="20"/>
          <w:szCs w:val="20"/>
        </w:rPr>
        <w:t>August 2018 till date</w:t>
      </w:r>
      <w:r>
        <w:rPr>
          <w:rFonts w:ascii="Century Gothic" w:hAnsi="Century Gothic"/>
          <w:bCs/>
          <w:sz w:val="20"/>
          <w:szCs w:val="20"/>
        </w:rPr>
        <w:t>.</w:t>
      </w:r>
    </w:p>
    <w:p w:rsidR="008E68BA" w:rsidRDefault="00B36190" w:rsidP="008E68BA">
      <w:pPr>
        <w:numPr>
          <w:ilvl w:val="0"/>
          <w:numId w:val="3"/>
        </w:numPr>
        <w:rPr>
          <w:rFonts w:ascii="Century Gothic" w:hAnsi="Century Gothic"/>
          <w:bCs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 xml:space="preserve">Software Engineer </w:t>
      </w:r>
      <w:r>
        <w:rPr>
          <w:rFonts w:ascii="Century Gothic" w:hAnsi="Century Gothic"/>
          <w:sz w:val="20"/>
          <w:szCs w:val="20"/>
        </w:rPr>
        <w:t xml:space="preserve">Trainee </w:t>
      </w:r>
      <w:r w:rsidRPr="00E63DAE">
        <w:rPr>
          <w:rFonts w:ascii="Century Gothic" w:hAnsi="Century Gothic"/>
          <w:sz w:val="20"/>
          <w:szCs w:val="20"/>
        </w:rPr>
        <w:t>in</w:t>
      </w:r>
      <w:r>
        <w:rPr>
          <w:rFonts w:ascii="Century Gothic" w:hAnsi="Century Gothic"/>
          <w:b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b/>
          <w:sz w:val="20"/>
          <w:szCs w:val="20"/>
        </w:rPr>
        <w:t>Subex</w:t>
      </w:r>
      <w:proofErr w:type="spellEnd"/>
      <w:r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Limited</w:t>
      </w:r>
      <w:r w:rsidRPr="00E63DAE">
        <w:rPr>
          <w:rFonts w:ascii="Century Gothic" w:hAnsi="Century Gothic"/>
          <w:b/>
          <w:bCs/>
          <w:sz w:val="20"/>
          <w:szCs w:val="20"/>
        </w:rPr>
        <w:t xml:space="preserve"> Ltd</w:t>
      </w:r>
      <w:r w:rsidRPr="00E63DAE">
        <w:rPr>
          <w:rFonts w:ascii="Century Gothic" w:hAnsi="Century Gothic"/>
          <w:bCs/>
          <w:sz w:val="20"/>
          <w:szCs w:val="20"/>
        </w:rPr>
        <w:t xml:space="preserve">, Bangalore from </w:t>
      </w:r>
      <w:r w:rsidRPr="00895637">
        <w:rPr>
          <w:rFonts w:ascii="Century Gothic" w:hAnsi="Century Gothic"/>
          <w:b/>
          <w:bCs/>
          <w:sz w:val="20"/>
          <w:szCs w:val="20"/>
        </w:rPr>
        <w:t>August</w:t>
      </w:r>
      <w:r w:rsidRPr="00895637">
        <w:rPr>
          <w:rFonts w:ascii="Century Gothic" w:hAnsi="Century Gothic"/>
          <w:b/>
          <w:bCs/>
          <w:sz w:val="20"/>
          <w:szCs w:val="20"/>
        </w:rPr>
        <w:t>2016 till August 2018</w:t>
      </w:r>
      <w:r>
        <w:rPr>
          <w:rFonts w:ascii="Century Gothic" w:hAnsi="Century Gothic"/>
          <w:bCs/>
          <w:sz w:val="20"/>
          <w:szCs w:val="20"/>
        </w:rPr>
        <w:t>.</w:t>
      </w:r>
    </w:p>
    <w:p w:rsidR="00C34605" w:rsidRPr="008E68BA" w:rsidRDefault="00B36190" w:rsidP="00C34605">
      <w:pPr>
        <w:ind w:left="720"/>
        <w:rPr>
          <w:rFonts w:ascii="Century Gothic" w:hAnsi="Century Gothic"/>
          <w:bCs/>
          <w:sz w:val="20"/>
          <w:szCs w:val="20"/>
        </w:rPr>
      </w:pPr>
    </w:p>
    <w:p w:rsidR="000F45D5" w:rsidRPr="000E033A" w:rsidRDefault="00B36190" w:rsidP="000E033A">
      <w:pPr>
        <w:ind w:left="360"/>
        <w:rPr>
          <w:rFonts w:ascii="Century Gothic" w:hAnsi="Century Gothic"/>
          <w:bCs/>
          <w:sz w:val="20"/>
          <w:szCs w:val="20"/>
        </w:rPr>
      </w:pPr>
    </w:p>
    <w:p w:rsidR="00B55644" w:rsidRPr="00E63DAE" w:rsidRDefault="00B36190" w:rsidP="00B55644">
      <w:pPr>
        <w:ind w:left="720"/>
        <w:rPr>
          <w:rFonts w:ascii="Century Gothic" w:hAnsi="Century Gothic"/>
          <w:bCs/>
          <w:sz w:val="20"/>
          <w:szCs w:val="20"/>
        </w:rPr>
      </w:pPr>
    </w:p>
    <w:p w:rsidR="00086380" w:rsidRPr="00E63DAE" w:rsidRDefault="00B36190" w:rsidP="00086380">
      <w:pPr>
        <w:ind w:left="720"/>
        <w:rPr>
          <w:rFonts w:ascii="Century Gothic" w:hAnsi="Century Gothic"/>
          <w:bCs/>
          <w:sz w:val="20"/>
          <w:szCs w:val="20"/>
        </w:rPr>
      </w:pPr>
    </w:p>
    <w:p w:rsidR="00086380" w:rsidRPr="00E63DAE" w:rsidRDefault="00B36190" w:rsidP="002C7C34">
      <w:pPr>
        <w:pStyle w:val="PlainText"/>
        <w:shd w:val="clear" w:color="auto" w:fill="C0C0C0"/>
        <w:rPr>
          <w:rFonts w:ascii="Century Gothic" w:hAnsi="Century Gothic" w:cs="Times New Roman"/>
          <w:b/>
        </w:rPr>
      </w:pPr>
      <w:r w:rsidRPr="00E63DAE">
        <w:rPr>
          <w:rFonts w:ascii="Century Gothic" w:hAnsi="Century Gothic" w:cs="Times New Roman"/>
          <w:b/>
        </w:rPr>
        <w:t>Technical Skills:</w:t>
      </w:r>
    </w:p>
    <w:p w:rsidR="001A2F00" w:rsidRPr="00E63DAE" w:rsidRDefault="00B36190" w:rsidP="00B55644">
      <w:pPr>
        <w:pStyle w:val="PlainText"/>
        <w:rPr>
          <w:rFonts w:ascii="Century Gothic" w:hAnsi="Century Gothic" w:cs="Times New Roman"/>
          <w:b/>
        </w:rPr>
      </w:pPr>
    </w:p>
    <w:tbl>
      <w:tblPr>
        <w:tblW w:w="19198" w:type="dxa"/>
        <w:tblInd w:w="620" w:type="dxa"/>
        <w:tblLayout w:type="fixed"/>
        <w:tblLook w:val="0000"/>
      </w:tblPr>
      <w:tblGrid>
        <w:gridCol w:w="3178"/>
        <w:gridCol w:w="360"/>
        <w:gridCol w:w="5220"/>
        <w:gridCol w:w="5220"/>
        <w:gridCol w:w="5220"/>
      </w:tblGrid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86380" w:rsidRPr="00E63DAE" w:rsidRDefault="00B36190" w:rsidP="005A24DF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Language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6380" w:rsidRPr="00E63DAE" w:rsidRDefault="00B36190" w:rsidP="005A24DF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8BA" w:rsidRPr="00895637" w:rsidRDefault="00B36190" w:rsidP="005A24DF">
            <w:pPr>
              <w:pStyle w:val="PlainText"/>
              <w:snapToGrid w:val="0"/>
              <w:rPr>
                <w:rFonts w:ascii="Century Gothic" w:hAnsi="Century Gothic" w:cs="Times New Roman"/>
                <w:b/>
              </w:rPr>
            </w:pPr>
            <w:r w:rsidRPr="00895637">
              <w:rPr>
                <w:rFonts w:ascii="Century Gothic" w:hAnsi="Century Gothic" w:cs="Times New Roman"/>
                <w:b/>
              </w:rPr>
              <w:t xml:space="preserve">Core </w:t>
            </w:r>
            <w:r w:rsidRPr="00895637">
              <w:rPr>
                <w:rFonts w:ascii="Century Gothic" w:hAnsi="Century Gothic" w:cs="Times New Roman"/>
                <w:b/>
              </w:rPr>
              <w:t>Java/J2EE</w:t>
            </w:r>
            <w:r w:rsidRPr="00895637">
              <w:rPr>
                <w:rFonts w:ascii="Century Gothic" w:hAnsi="Century Gothic" w:cs="Times New Roman"/>
                <w:b/>
              </w:rPr>
              <w:t xml:space="preserve"> With Experience in</w:t>
            </w:r>
            <w:r w:rsidRPr="00895637">
              <w:rPr>
                <w:rFonts w:ascii="Century Gothic" w:hAnsi="Century Gothic" w:cs="Times New Roman"/>
                <w:b/>
              </w:rPr>
              <w:t xml:space="preserve"> Collections, Multithreading</w:t>
            </w:r>
            <w:r w:rsidRPr="00895637">
              <w:rPr>
                <w:rFonts w:ascii="Century Gothic" w:hAnsi="Century Gothic" w:cs="Times New Roman"/>
                <w:b/>
              </w:rPr>
              <w:t xml:space="preserve"> ,Exception </w:t>
            </w:r>
            <w:r w:rsidRPr="00895637">
              <w:rPr>
                <w:rFonts w:ascii="Century Gothic" w:hAnsi="Century Gothic" w:cs="Times New Roman"/>
                <w:b/>
              </w:rPr>
              <w:t>Handling</w:t>
            </w:r>
          </w:p>
        </w:tc>
      </w:tr>
      <w:tr w:rsidR="008551F1" w:rsidTr="007F4BC0">
        <w:trPr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ORM Framework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Pr="00895637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  <w:b/>
              </w:rPr>
            </w:pPr>
            <w:r w:rsidRPr="00895637">
              <w:rPr>
                <w:rFonts w:ascii="Century Gothic" w:hAnsi="Century Gothic" w:cs="Times New Roman"/>
                <w:b/>
              </w:rPr>
              <w:t>Hibernate</w:t>
            </w:r>
          </w:p>
        </w:tc>
        <w:tc>
          <w:tcPr>
            <w:tcW w:w="5220" w:type="dxa"/>
          </w:tcPr>
          <w:p w:rsidR="007F4BC0" w:rsidRPr="00E63DAE" w:rsidRDefault="00B36190" w:rsidP="007F4BC0">
            <w:pPr>
              <w:suppressAutoHyphens w:val="0"/>
            </w:pPr>
          </w:p>
        </w:tc>
        <w:tc>
          <w:tcPr>
            <w:tcW w:w="5220" w:type="dxa"/>
            <w:vAlign w:val="center"/>
          </w:tcPr>
          <w:p w:rsidR="007F4BC0" w:rsidRPr="00E63DAE" w:rsidRDefault="00B36190" w:rsidP="007F4BC0">
            <w:pPr>
              <w:suppressAutoHyphens w:val="0"/>
            </w:pPr>
          </w:p>
        </w:tc>
      </w:tr>
      <w:tr w:rsidR="008551F1" w:rsidTr="007F4BC0">
        <w:trPr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5F03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Application </w:t>
            </w:r>
            <w:r>
              <w:rPr>
                <w:rFonts w:ascii="Century Gothic" w:hAnsi="Century Gothic" w:cs="Times New Roman"/>
              </w:rPr>
              <w:t>Framework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5F03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5F03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Spring</w:t>
            </w:r>
          </w:p>
        </w:tc>
        <w:tc>
          <w:tcPr>
            <w:tcW w:w="5220" w:type="dxa"/>
          </w:tcPr>
          <w:p w:rsidR="00E85F03" w:rsidRPr="00E63DAE" w:rsidRDefault="00B36190" w:rsidP="007F4BC0">
            <w:pPr>
              <w:suppressAutoHyphens w:val="0"/>
            </w:pPr>
          </w:p>
        </w:tc>
        <w:tc>
          <w:tcPr>
            <w:tcW w:w="5220" w:type="dxa"/>
            <w:vAlign w:val="center"/>
          </w:tcPr>
          <w:p w:rsidR="00E85F03" w:rsidRPr="00E63DAE" w:rsidRDefault="00B36190" w:rsidP="007F4BC0">
            <w:pPr>
              <w:suppressAutoHyphens w:val="0"/>
            </w:pPr>
          </w:p>
        </w:tc>
      </w:tr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Coding Skills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Data Structures and Algorithms</w:t>
            </w:r>
          </w:p>
        </w:tc>
      </w:tr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Frontend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proofErr w:type="spellStart"/>
            <w:r>
              <w:rPr>
                <w:rFonts w:ascii="Century Gothic" w:hAnsi="Century Gothic" w:cs="Times New Roman"/>
              </w:rPr>
              <w:t>Javascript</w:t>
            </w:r>
            <w:proofErr w:type="spellEnd"/>
            <w:r>
              <w:rPr>
                <w:rFonts w:ascii="Century Gothic" w:hAnsi="Century Gothic" w:cs="Times New Roman"/>
              </w:rPr>
              <w:t>, HTML</w:t>
            </w:r>
          </w:p>
        </w:tc>
      </w:tr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Web Servers</w:t>
            </w: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 xml:space="preserve">Apache Tomcat </w:t>
            </w:r>
            <w:r>
              <w:rPr>
                <w:rFonts w:ascii="Century Gothic" w:hAnsi="Century Gothic" w:cs="Times New Roman"/>
              </w:rPr>
              <w:t>8.0</w:t>
            </w:r>
          </w:p>
        </w:tc>
      </w:tr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Database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Pr="00895637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  <w:b/>
              </w:rPr>
            </w:pPr>
            <w:proofErr w:type="spellStart"/>
            <w:r w:rsidRPr="00895637">
              <w:rPr>
                <w:rFonts w:ascii="Century Gothic" w:hAnsi="Century Gothic" w:cs="Times New Roman"/>
                <w:b/>
              </w:rPr>
              <w:t>MySQL</w:t>
            </w:r>
            <w:proofErr w:type="spellEnd"/>
            <w:r w:rsidRPr="00895637">
              <w:rPr>
                <w:rFonts w:ascii="Century Gothic" w:hAnsi="Century Gothic" w:cs="Times New Roman"/>
                <w:b/>
              </w:rPr>
              <w:t xml:space="preserve"> , Oracle11g, </w:t>
            </w:r>
            <w:proofErr w:type="spellStart"/>
            <w:r w:rsidRPr="00895637">
              <w:rPr>
                <w:rFonts w:ascii="Century Gothic" w:hAnsi="Century Gothic" w:cs="Times New Roman"/>
                <w:b/>
              </w:rPr>
              <w:t>Postgres</w:t>
            </w:r>
            <w:r w:rsidRPr="00895637">
              <w:rPr>
                <w:rFonts w:ascii="Century Gothic" w:hAnsi="Century Gothic" w:cs="Times New Roman"/>
                <w:b/>
              </w:rPr>
              <w:t>,Mongo</w:t>
            </w:r>
            <w:proofErr w:type="spellEnd"/>
            <w:r w:rsidRPr="00895637">
              <w:rPr>
                <w:rFonts w:ascii="Century Gothic" w:hAnsi="Century Gothic" w:cs="Times New Roman"/>
                <w:b/>
              </w:rPr>
              <w:t xml:space="preserve"> DB</w:t>
            </w:r>
          </w:p>
        </w:tc>
      </w:tr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IDE Tools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Eclipse</w:t>
            </w:r>
            <w:r>
              <w:rPr>
                <w:rFonts w:ascii="Century Gothic" w:hAnsi="Century Gothic" w:cs="Times New Roman"/>
              </w:rPr>
              <w:t>, Visual Studio Code</w:t>
            </w:r>
          </w:p>
        </w:tc>
      </w:tr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Server Side and Web Services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Pr="00895637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  <w:b/>
              </w:rPr>
            </w:pPr>
            <w:r w:rsidRPr="00895637">
              <w:rPr>
                <w:rFonts w:ascii="Century Gothic" w:hAnsi="Century Gothic" w:cs="Times New Roman"/>
                <w:b/>
              </w:rPr>
              <w:t>Node JS, Mongo DB and Restful web services</w:t>
            </w:r>
            <w:r w:rsidRPr="00895637">
              <w:rPr>
                <w:rFonts w:ascii="Century Gothic" w:hAnsi="Century Gothic" w:cs="Times New Roman"/>
                <w:b/>
              </w:rPr>
              <w:t xml:space="preserve"> using Node JS.</w:t>
            </w:r>
          </w:p>
        </w:tc>
      </w:tr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lastRenderedPageBreak/>
              <w:t>Build Tool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 w:rsidRPr="00E63DAE"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Jenkins, Maven</w:t>
            </w:r>
            <w:r>
              <w:rPr>
                <w:rFonts w:ascii="Century Gothic" w:hAnsi="Century Gothic" w:cs="Times New Roman"/>
              </w:rPr>
              <w:t>, GITHUB</w:t>
            </w:r>
          </w:p>
        </w:tc>
      </w:tr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Programming Framework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 xml:space="preserve">Working knowledge of </w:t>
            </w:r>
            <w:proofErr w:type="spellStart"/>
            <w:r>
              <w:rPr>
                <w:rFonts w:ascii="Century Gothic" w:hAnsi="Century Gothic" w:cs="Times New Roman"/>
              </w:rPr>
              <w:t>Hadoop</w:t>
            </w:r>
            <w:proofErr w:type="spellEnd"/>
            <w:r>
              <w:rPr>
                <w:rFonts w:ascii="Century Gothic" w:hAnsi="Century Gothic" w:cs="Times New Roman"/>
              </w:rPr>
              <w:t xml:space="preserve"> HDFS, Apache PIG, Hive, </w:t>
            </w:r>
            <w:proofErr w:type="spellStart"/>
            <w:r>
              <w:rPr>
                <w:rFonts w:ascii="Century Gothic" w:hAnsi="Century Gothic" w:cs="Times New Roman"/>
              </w:rPr>
              <w:t>Oozie</w:t>
            </w:r>
            <w:proofErr w:type="spellEnd"/>
            <w:r>
              <w:rPr>
                <w:rFonts w:ascii="Century Gothic" w:hAnsi="Century Gothic" w:cs="Times New Roman"/>
              </w:rPr>
              <w:t xml:space="preserve"> and Other </w:t>
            </w:r>
            <w:proofErr w:type="spellStart"/>
            <w:r>
              <w:rPr>
                <w:rFonts w:ascii="Century Gothic" w:hAnsi="Century Gothic" w:cs="Times New Roman"/>
              </w:rPr>
              <w:t>Hadoop</w:t>
            </w:r>
            <w:proofErr w:type="spellEnd"/>
            <w:r>
              <w:rPr>
                <w:rFonts w:ascii="Century Gothic" w:hAnsi="Century Gothic" w:cs="Times New Roman"/>
              </w:rPr>
              <w:t xml:space="preserve"> Ecosystem Tools.</w:t>
            </w:r>
          </w:p>
        </w:tc>
      </w:tr>
      <w:tr w:rsidR="008551F1" w:rsidTr="007F4BC0">
        <w:trPr>
          <w:gridAfter w:val="2"/>
          <w:wAfter w:w="10440" w:type="dxa"/>
          <w:trHeight w:val="360"/>
        </w:trPr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F4BC0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Other Tools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4BC0" w:rsidRPr="00E63DAE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r>
              <w:rPr>
                <w:rFonts w:ascii="Century Gothic" w:hAnsi="Century Gothic" w:cs="Times New Roma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4BC0" w:rsidRDefault="00B36190" w:rsidP="007F4BC0">
            <w:pPr>
              <w:pStyle w:val="PlainText"/>
              <w:snapToGrid w:val="0"/>
              <w:rPr>
                <w:rFonts w:ascii="Century Gothic" w:hAnsi="Century Gothic" w:cs="Times New Roman"/>
              </w:rPr>
            </w:pPr>
            <w:proofErr w:type="spellStart"/>
            <w:r>
              <w:rPr>
                <w:rFonts w:ascii="Century Gothic" w:hAnsi="Century Gothic" w:cs="Times New Roman"/>
              </w:rPr>
              <w:t>Junit</w:t>
            </w:r>
            <w:proofErr w:type="spellEnd"/>
            <w:r>
              <w:rPr>
                <w:rFonts w:ascii="Century Gothic" w:hAnsi="Century Gothic" w:cs="Times New Roman"/>
              </w:rPr>
              <w:t xml:space="preserve">, </w:t>
            </w:r>
            <w:proofErr w:type="spellStart"/>
            <w:r>
              <w:rPr>
                <w:rFonts w:ascii="Century Gothic" w:hAnsi="Century Gothic" w:cs="Times New Roman"/>
              </w:rPr>
              <w:t>JMeter</w:t>
            </w:r>
            <w:proofErr w:type="spellEnd"/>
            <w:r>
              <w:rPr>
                <w:rFonts w:ascii="Century Gothic" w:hAnsi="Century Gothic" w:cs="Times New Roman"/>
              </w:rPr>
              <w:t xml:space="preserve">, Selenium </w:t>
            </w:r>
            <w:proofErr w:type="spellStart"/>
            <w:r>
              <w:rPr>
                <w:rFonts w:ascii="Century Gothic" w:hAnsi="Century Gothic" w:cs="Times New Roman"/>
              </w:rPr>
              <w:t>WebDriver</w:t>
            </w:r>
            <w:proofErr w:type="spellEnd"/>
          </w:p>
        </w:tc>
      </w:tr>
    </w:tbl>
    <w:p w:rsidR="00764CC1" w:rsidRPr="00E63DAE" w:rsidRDefault="00B36190" w:rsidP="002C7C34">
      <w:pPr>
        <w:pStyle w:val="PlainText"/>
        <w:rPr>
          <w:rFonts w:ascii="Century Gothic" w:hAnsi="Century Gothic"/>
        </w:rPr>
      </w:pPr>
    </w:p>
    <w:p w:rsidR="002C7C34" w:rsidRPr="00E63DAE" w:rsidRDefault="00B36190" w:rsidP="002C7C34">
      <w:pPr>
        <w:pStyle w:val="PlainText"/>
        <w:rPr>
          <w:rFonts w:ascii="Century Gothic" w:hAnsi="Century Gothic"/>
        </w:rPr>
      </w:pPr>
    </w:p>
    <w:p w:rsidR="002904A9" w:rsidRPr="00E63DAE" w:rsidRDefault="00B36190">
      <w:pPr>
        <w:pStyle w:val="PlainText"/>
        <w:shd w:val="clear" w:color="auto" w:fill="C0C0C0"/>
        <w:rPr>
          <w:rFonts w:ascii="Century Gothic" w:hAnsi="Century Gothic" w:cs="Times New Roman"/>
          <w:b/>
        </w:rPr>
      </w:pPr>
      <w:r w:rsidRPr="00E63DAE">
        <w:rPr>
          <w:rFonts w:ascii="Century Gothic" w:hAnsi="Century Gothic" w:cs="Times New Roman"/>
          <w:b/>
        </w:rPr>
        <w:t>Educational Qualifications:</w:t>
      </w:r>
    </w:p>
    <w:p w:rsidR="00764CC1" w:rsidRPr="00E63DAE" w:rsidRDefault="00B36190" w:rsidP="001A2F00">
      <w:pPr>
        <w:pStyle w:val="PlainText"/>
        <w:tabs>
          <w:tab w:val="left" w:pos="3765"/>
        </w:tabs>
        <w:rPr>
          <w:rFonts w:ascii="Century Gothic" w:hAnsi="Century Gothic" w:cs="Times New Roman"/>
          <w:b/>
        </w:rPr>
      </w:pPr>
    </w:p>
    <w:p w:rsidR="00D70B5D" w:rsidRPr="00E63DAE" w:rsidRDefault="00B36190" w:rsidP="001A2F00">
      <w:pPr>
        <w:pStyle w:val="PlainText"/>
        <w:tabs>
          <w:tab w:val="left" w:pos="3765"/>
        </w:tabs>
        <w:rPr>
          <w:rFonts w:ascii="Century Gothic" w:hAnsi="Century Gothic" w:cs="Times New Roman"/>
          <w:b/>
        </w:rPr>
      </w:pPr>
    </w:p>
    <w:p w:rsidR="00D70B5D" w:rsidRPr="00E63DAE" w:rsidRDefault="00B36190" w:rsidP="00956A15">
      <w:pPr>
        <w:pStyle w:val="BodyText"/>
        <w:numPr>
          <w:ilvl w:val="0"/>
          <w:numId w:val="11"/>
        </w:numPr>
        <w:tabs>
          <w:tab w:val="num" w:pos="-228"/>
          <w:tab w:val="num" w:pos="285"/>
        </w:tabs>
        <w:suppressAutoHyphens w:val="0"/>
        <w:spacing w:after="0"/>
        <w:ind w:left="228" w:hanging="228"/>
        <w:jc w:val="both"/>
        <w:rPr>
          <w:rFonts w:ascii="Century Gothic" w:hAnsi="Century Gothic"/>
          <w:b/>
          <w:i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 xml:space="preserve">Bachelor of </w:t>
      </w:r>
      <w:r>
        <w:rPr>
          <w:rFonts w:ascii="Century Gothic" w:hAnsi="Century Gothic"/>
          <w:sz w:val="20"/>
          <w:szCs w:val="20"/>
        </w:rPr>
        <w:t>Technology</w:t>
      </w:r>
      <w:r>
        <w:rPr>
          <w:rFonts w:ascii="Century Gothic" w:hAnsi="Century Gothic"/>
          <w:b/>
          <w:sz w:val="20"/>
          <w:szCs w:val="20"/>
        </w:rPr>
        <w:t xml:space="preserve"> (CSE</w:t>
      </w:r>
      <w:r w:rsidRPr="00E63DAE">
        <w:rPr>
          <w:rFonts w:ascii="Century Gothic" w:hAnsi="Century Gothic"/>
          <w:b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from Amity</w:t>
      </w:r>
      <w:r w:rsidRPr="00E63DAE">
        <w:rPr>
          <w:rFonts w:ascii="Century Gothic" w:hAnsi="Century Gothic"/>
          <w:sz w:val="20"/>
          <w:szCs w:val="20"/>
        </w:rPr>
        <w:t xml:space="preserve"> Un</w:t>
      </w:r>
      <w:r>
        <w:rPr>
          <w:rFonts w:ascii="Century Gothic" w:hAnsi="Century Gothic"/>
          <w:sz w:val="20"/>
          <w:szCs w:val="20"/>
        </w:rPr>
        <w:t xml:space="preserve">iversity </w:t>
      </w:r>
      <w:proofErr w:type="spellStart"/>
      <w:r>
        <w:rPr>
          <w:rFonts w:ascii="Century Gothic" w:hAnsi="Century Gothic"/>
          <w:sz w:val="20"/>
          <w:szCs w:val="20"/>
        </w:rPr>
        <w:t>Jaipur</w:t>
      </w:r>
      <w:proofErr w:type="spellEnd"/>
      <w:r>
        <w:rPr>
          <w:rFonts w:ascii="Century Gothic" w:hAnsi="Century Gothic"/>
          <w:sz w:val="20"/>
          <w:szCs w:val="20"/>
        </w:rPr>
        <w:t xml:space="preserve"> with an aggregate of 73.1</w:t>
      </w:r>
      <w:r>
        <w:rPr>
          <w:rFonts w:ascii="Century Gothic" w:hAnsi="Century Gothic"/>
          <w:bCs/>
          <w:sz w:val="20"/>
          <w:szCs w:val="20"/>
        </w:rPr>
        <w:t>% in 2016</w:t>
      </w:r>
      <w:r w:rsidRPr="00E63DAE">
        <w:rPr>
          <w:rFonts w:ascii="Century Gothic" w:hAnsi="Century Gothic"/>
          <w:sz w:val="20"/>
          <w:szCs w:val="20"/>
        </w:rPr>
        <w:t>.</w:t>
      </w:r>
    </w:p>
    <w:p w:rsidR="00D70B5D" w:rsidRPr="00E63DAE" w:rsidRDefault="00B36190" w:rsidP="00956A15">
      <w:pPr>
        <w:pStyle w:val="BodyText"/>
        <w:numPr>
          <w:ilvl w:val="0"/>
          <w:numId w:val="11"/>
        </w:numPr>
        <w:tabs>
          <w:tab w:val="num" w:pos="-228"/>
          <w:tab w:val="num" w:pos="285"/>
        </w:tabs>
        <w:suppressAutoHyphens w:val="0"/>
        <w:spacing w:after="0"/>
        <w:ind w:left="228" w:hanging="228"/>
        <w:jc w:val="both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Intermediate from </w:t>
      </w:r>
      <w:proofErr w:type="gramStart"/>
      <w:r>
        <w:rPr>
          <w:rFonts w:ascii="Century Gothic" w:hAnsi="Century Gothic"/>
          <w:sz w:val="20"/>
          <w:szCs w:val="20"/>
        </w:rPr>
        <w:t>Bal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Bharati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School a</w:t>
      </w:r>
      <w:r>
        <w:rPr>
          <w:rFonts w:ascii="Century Gothic" w:hAnsi="Century Gothic"/>
          <w:sz w:val="20"/>
          <w:szCs w:val="20"/>
        </w:rPr>
        <w:t>nd College, Allahabad with aggregate of 78.8% in 2011.</w:t>
      </w:r>
    </w:p>
    <w:p w:rsidR="00D70B5D" w:rsidRPr="00E63DAE" w:rsidRDefault="00B36190" w:rsidP="00D70B5D">
      <w:pPr>
        <w:pStyle w:val="BodyText"/>
        <w:numPr>
          <w:ilvl w:val="0"/>
          <w:numId w:val="11"/>
        </w:numPr>
        <w:tabs>
          <w:tab w:val="num" w:pos="-228"/>
          <w:tab w:val="num" w:pos="285"/>
        </w:tabs>
        <w:suppressAutoHyphens w:val="0"/>
        <w:spacing w:after="0"/>
        <w:ind w:left="228" w:hanging="228"/>
        <w:jc w:val="both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</w:t>
      </w:r>
      <w:r w:rsidRPr="00E63DAE">
        <w:rPr>
          <w:rFonts w:ascii="Century Gothic" w:hAnsi="Century Gothic"/>
          <w:sz w:val="20"/>
          <w:szCs w:val="20"/>
        </w:rPr>
        <w:t xml:space="preserve">igh </w:t>
      </w:r>
      <w:r>
        <w:rPr>
          <w:rFonts w:ascii="Century Gothic" w:hAnsi="Century Gothic"/>
          <w:sz w:val="20"/>
          <w:szCs w:val="20"/>
        </w:rPr>
        <w:t xml:space="preserve">School from </w:t>
      </w:r>
      <w:proofErr w:type="gramStart"/>
      <w:r>
        <w:rPr>
          <w:rFonts w:ascii="Century Gothic" w:hAnsi="Century Gothic"/>
          <w:sz w:val="20"/>
          <w:szCs w:val="20"/>
        </w:rPr>
        <w:t>Bal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Bharati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School a</w:t>
      </w:r>
      <w:r>
        <w:rPr>
          <w:rFonts w:ascii="Century Gothic" w:hAnsi="Century Gothic"/>
          <w:sz w:val="20"/>
          <w:szCs w:val="20"/>
        </w:rPr>
        <w:t>nd College, Allahabad with an aggregate of 93.6% in 2009.</w:t>
      </w:r>
    </w:p>
    <w:p w:rsidR="001A2F00" w:rsidRPr="00E63DAE" w:rsidRDefault="00B36190" w:rsidP="001A2F00">
      <w:pPr>
        <w:pStyle w:val="PlainText"/>
        <w:tabs>
          <w:tab w:val="left" w:pos="3765"/>
        </w:tabs>
        <w:rPr>
          <w:rFonts w:ascii="Century Gothic" w:hAnsi="Century Gothic" w:cs="Times New Roman"/>
          <w:b/>
        </w:rPr>
      </w:pPr>
    </w:p>
    <w:p w:rsidR="002904A9" w:rsidRPr="00E63DAE" w:rsidRDefault="00B36190" w:rsidP="001A2F00">
      <w:pPr>
        <w:pStyle w:val="PlainText"/>
        <w:shd w:val="clear" w:color="auto" w:fill="C0C0C0"/>
        <w:rPr>
          <w:rFonts w:ascii="Century Gothic" w:hAnsi="Century Gothic" w:cs="Times New Roman"/>
          <w:b/>
          <w:bCs/>
        </w:rPr>
      </w:pPr>
      <w:r w:rsidRPr="00E63DAE">
        <w:rPr>
          <w:rFonts w:ascii="Century Gothic" w:hAnsi="Century Gothic" w:cs="Times New Roman"/>
          <w:b/>
          <w:bCs/>
        </w:rPr>
        <w:t>Project Profile:</w:t>
      </w:r>
    </w:p>
    <w:p w:rsidR="00B53D46" w:rsidRDefault="00B36190">
      <w:pPr>
        <w:pStyle w:val="PlainText"/>
        <w:rPr>
          <w:rFonts w:ascii="Century Gothic" w:hAnsi="Century Gothic" w:cs="Times New Roman"/>
        </w:rPr>
      </w:pPr>
    </w:p>
    <w:tbl>
      <w:tblPr>
        <w:tblW w:w="9719" w:type="dxa"/>
        <w:tblInd w:w="77" w:type="dxa"/>
        <w:tblLayout w:type="fixed"/>
        <w:tblLook w:val="0000"/>
      </w:tblPr>
      <w:tblGrid>
        <w:gridCol w:w="2599"/>
        <w:gridCol w:w="7120"/>
      </w:tblGrid>
      <w:tr w:rsidR="008551F1" w:rsidTr="006E7262">
        <w:trPr>
          <w:trHeight w:val="24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E63DAE">
              <w:rPr>
                <w:rFonts w:ascii="Century Gothic" w:hAnsi="Century Gothic"/>
                <w:b/>
                <w:sz w:val="20"/>
                <w:szCs w:val="20"/>
              </w:rPr>
              <w:t xml:space="preserve">   #1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E63DAE" w:rsidRDefault="00B36190" w:rsidP="00D7234D">
            <w:pPr>
              <w:pStyle w:val="Heading1"/>
              <w:numPr>
                <w:ilvl w:val="0"/>
                <w:numId w:val="0"/>
              </w:numPr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>Release Dashboard Tool Enhancement</w:t>
            </w:r>
          </w:p>
        </w:tc>
      </w:tr>
      <w:tr w:rsidR="008551F1" w:rsidTr="006E7262">
        <w:trPr>
          <w:trHeight w:val="24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Client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Cerner Healthcare </w:t>
            </w:r>
          </w:p>
        </w:tc>
      </w:tr>
      <w:tr w:rsidR="008551F1" w:rsidTr="006E7262">
        <w:trPr>
          <w:trHeight w:val="24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Team Size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10</w:t>
            </w:r>
          </w:p>
        </w:tc>
      </w:tr>
      <w:tr w:rsidR="008551F1" w:rsidTr="006E7262">
        <w:trPr>
          <w:trHeight w:val="246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Technologies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Core Java, </w:t>
            </w: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Hibernate</w:t>
            </w:r>
            <w:proofErr w:type="gramStart"/>
            <w:r>
              <w:rPr>
                <w:rFonts w:ascii="Century Gothic" w:hAnsi="Century Gothic"/>
                <w:b/>
                <w:sz w:val="20"/>
                <w:szCs w:val="20"/>
              </w:rPr>
              <w:t>,Web</w:t>
            </w:r>
            <w:proofErr w:type="spellEnd"/>
            <w:proofErr w:type="gramEnd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 Services Using Node JS and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Mongo DB.</w:t>
            </w:r>
          </w:p>
        </w:tc>
      </w:tr>
      <w:tr w:rsidR="008551F1" w:rsidTr="006E7262">
        <w:trPr>
          <w:trHeight w:val="1160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Description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Default="00B36190" w:rsidP="006E7262">
            <w:pPr>
              <w:pStyle w:val="Heading3"/>
              <w:shd w:val="clear" w:color="auto" w:fill="FFFFFF"/>
              <w:spacing w:before="0" w:after="0"/>
              <w:rPr>
                <w:rFonts w:ascii="Century Gothic" w:hAnsi="Century Gothic"/>
                <w:b w:val="0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sz w:val="20"/>
                <w:szCs w:val="20"/>
              </w:rPr>
              <w:t>My Responsibilities included develop web services using Node JS and Mongo DB for the different process in the Cerner millennium product.</w:t>
            </w:r>
          </w:p>
          <w:p w:rsidR="00B832D0" w:rsidRPr="00B832D0" w:rsidRDefault="00B36190" w:rsidP="00B832D0">
            <w:pPr>
              <w:rPr>
                <w:rFonts w:ascii="Century" w:hAnsi="Century"/>
                <w:sz w:val="20"/>
                <w:szCs w:val="20"/>
              </w:rPr>
            </w:pPr>
            <w:r w:rsidRPr="00B832D0">
              <w:rPr>
                <w:rFonts w:ascii="Century" w:hAnsi="Century"/>
                <w:sz w:val="20"/>
                <w:szCs w:val="20"/>
              </w:rPr>
              <w:t xml:space="preserve">Processes like Client Registration, Profile Search, Client’s medical history and other Related </w:t>
            </w:r>
            <w:r w:rsidRPr="00B832D0">
              <w:rPr>
                <w:rFonts w:ascii="Century" w:hAnsi="Century"/>
                <w:sz w:val="20"/>
                <w:szCs w:val="20"/>
              </w:rPr>
              <w:t>Processes.</w:t>
            </w:r>
          </w:p>
        </w:tc>
      </w:tr>
      <w:tr w:rsidR="008551F1" w:rsidTr="006E7262">
        <w:trPr>
          <w:trHeight w:val="470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Role</w:t>
            </w: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>Software Engineer</w:t>
            </w:r>
          </w:p>
        </w:tc>
      </w:tr>
      <w:tr w:rsidR="008551F1" w:rsidTr="006E7262">
        <w:trPr>
          <w:trHeight w:val="470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D7234D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Responsibilities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Default="00B36190" w:rsidP="00D7234D">
            <w:pPr>
              <w:snapToGrid w:val="0"/>
              <w:rPr>
                <w:rFonts w:ascii="Century Gothic" w:hAnsi="Century Gothic" w:cs="Arial"/>
                <w:color w:val="222222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 xml:space="preserve">My Responsibilities included Fixing Client Side and Server Side bugs, and Development of Few Screens Using </w:t>
            </w:r>
            <w:proofErr w:type="spellStart"/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>GWT,Node.js</w:t>
            </w:r>
            <w:proofErr w:type="spellEnd"/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 xml:space="preserve"> and Core Java</w:t>
            </w:r>
          </w:p>
        </w:tc>
      </w:tr>
      <w:tr w:rsidR="008551F1" w:rsidTr="006E7262">
        <w:trPr>
          <w:trHeight w:val="470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CC1E73" w:rsidRDefault="00B36190" w:rsidP="00D7234D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CC1E73">
              <w:rPr>
                <w:rFonts w:ascii="Century Gothic" w:hAnsi="Century Gothic"/>
                <w:b/>
                <w:sz w:val="20"/>
                <w:szCs w:val="20"/>
              </w:rPr>
              <w:t>Organization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CC1E73" w:rsidRDefault="00B36190" w:rsidP="00D7234D">
            <w:pPr>
              <w:snapToGrid w:val="0"/>
              <w:rPr>
                <w:rFonts w:ascii="Century Gothic" w:hAnsi="Century Gothic" w:cs="Arial"/>
                <w:b/>
                <w:color w:val="222222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222222"/>
                <w:sz w:val="20"/>
                <w:szCs w:val="20"/>
              </w:rPr>
              <w:t>Cerner Healthcare Solutions PVT limited.</w:t>
            </w:r>
          </w:p>
        </w:tc>
      </w:tr>
    </w:tbl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tbl>
      <w:tblPr>
        <w:tblpPr w:leftFromText="180" w:rightFromText="180" w:vertAnchor="text" w:horzAnchor="margin" w:tblpY="-31"/>
        <w:tblW w:w="9670" w:type="dxa"/>
        <w:tblLayout w:type="fixed"/>
        <w:tblLook w:val="0000"/>
      </w:tblPr>
      <w:tblGrid>
        <w:gridCol w:w="2586"/>
        <w:gridCol w:w="7084"/>
      </w:tblGrid>
      <w:tr w:rsidR="008551F1" w:rsidTr="006E7262">
        <w:trPr>
          <w:trHeight w:val="24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bookmarkStart w:id="1" w:name="_Hlk527177266"/>
            <w:r w:rsidRPr="00E63DAE">
              <w:rPr>
                <w:rFonts w:ascii="Century Gothic" w:hAnsi="Century Gothic"/>
                <w:sz w:val="20"/>
                <w:szCs w:val="20"/>
              </w:rPr>
              <w:lastRenderedPageBreak/>
              <w:t>Client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SHAW TELECOM</w:t>
            </w:r>
          </w:p>
        </w:tc>
      </w:tr>
      <w:tr w:rsidR="008551F1" w:rsidTr="006E7262">
        <w:trPr>
          <w:trHeight w:val="24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Team Size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10</w:t>
            </w:r>
          </w:p>
        </w:tc>
      </w:tr>
      <w:tr w:rsidR="008551F1" w:rsidTr="006E7262">
        <w:trPr>
          <w:trHeight w:val="24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Technologies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b/>
                <w:sz w:val="20"/>
                <w:szCs w:val="20"/>
              </w:rPr>
              <w:t xml:space="preserve">Core </w:t>
            </w:r>
            <w:proofErr w:type="spellStart"/>
            <w:r w:rsidRPr="00E63DAE">
              <w:rPr>
                <w:rFonts w:ascii="Century Gothic" w:hAnsi="Century Gothic"/>
                <w:b/>
                <w:sz w:val="20"/>
                <w:szCs w:val="20"/>
              </w:rPr>
              <w:t>JAVA,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SQL,Selenium</w:t>
            </w:r>
            <w:proofErr w:type="spellEnd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 Web Driver , </w:t>
            </w: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Hibernate,Javascript,Jenkins,Maven</w:t>
            </w:r>
            <w:proofErr w:type="spellEnd"/>
          </w:p>
        </w:tc>
      </w:tr>
      <w:tr w:rsidR="008551F1" w:rsidTr="006E7262">
        <w:trPr>
          <w:trHeight w:val="192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Description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Default="00B36190" w:rsidP="006E7262">
            <w:pPr>
              <w:pStyle w:val="Heading3"/>
              <w:shd w:val="clear" w:color="auto" w:fill="FFFFFF"/>
              <w:spacing w:before="0" w:after="0"/>
              <w:rPr>
                <w:rFonts w:ascii="Century Gothic" w:hAnsi="Century Gothic"/>
                <w:b w:val="0"/>
                <w:sz w:val="20"/>
                <w:szCs w:val="20"/>
              </w:rPr>
            </w:pPr>
            <w:r>
              <w:rPr>
                <w:rFonts w:ascii="Century Gothic" w:hAnsi="Century Gothic"/>
                <w:b w:val="0"/>
                <w:sz w:val="20"/>
                <w:szCs w:val="20"/>
              </w:rPr>
              <w:t xml:space="preserve">ROC-PS Partner Settlement is a product used by </w:t>
            </w:r>
            <w:proofErr w:type="spellStart"/>
            <w:r>
              <w:rPr>
                <w:rFonts w:ascii="Century Gothic" w:hAnsi="Century Gothic"/>
                <w:b w:val="0"/>
                <w:sz w:val="20"/>
                <w:szCs w:val="20"/>
              </w:rPr>
              <w:t>Subex</w:t>
            </w:r>
            <w:proofErr w:type="spellEnd"/>
            <w:r>
              <w:rPr>
                <w:rFonts w:ascii="Century Gothic" w:hAnsi="Century Gothic"/>
                <w:b w:val="0"/>
                <w:sz w:val="20"/>
                <w:szCs w:val="20"/>
              </w:rPr>
              <w:t xml:space="preserve"> ltd for interconnect billing and various other telecom operations such </w:t>
            </w:r>
            <w:r>
              <w:rPr>
                <w:rFonts w:ascii="Century Gothic" w:hAnsi="Century Gothic"/>
                <w:b w:val="0"/>
                <w:sz w:val="20"/>
                <w:szCs w:val="20"/>
              </w:rPr>
              <w:t xml:space="preserve">as Dispute Management, Settlements, Inter Connect Billing, Accruals </w:t>
            </w:r>
            <w:proofErr w:type="spellStart"/>
            <w:r>
              <w:rPr>
                <w:rFonts w:ascii="Century Gothic" w:hAnsi="Century Gothic"/>
                <w:b w:val="0"/>
                <w:sz w:val="20"/>
                <w:szCs w:val="20"/>
              </w:rPr>
              <w:t>Modelling</w:t>
            </w:r>
            <w:proofErr w:type="spellEnd"/>
            <w:r>
              <w:rPr>
                <w:rFonts w:ascii="Century Gothic" w:hAnsi="Century Gothic"/>
                <w:b w:val="0"/>
                <w:sz w:val="20"/>
                <w:szCs w:val="20"/>
              </w:rPr>
              <w:t xml:space="preserve"> ,Deals , Invoice Reconciliation and Event Usage Tracking.</w:t>
            </w:r>
          </w:p>
          <w:p w:rsidR="006E7262" w:rsidRDefault="00B36190" w:rsidP="006E7262"/>
          <w:p w:rsidR="006E7262" w:rsidRPr="00CF08C0" w:rsidRDefault="00B36190" w:rsidP="006E7262"/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51F1" w:rsidTr="006E7262">
        <w:trPr>
          <w:trHeight w:val="467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Role</w:t>
            </w: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>Software Engineer Trainee</w:t>
            </w:r>
          </w:p>
        </w:tc>
      </w:tr>
      <w:tr w:rsidR="008551F1" w:rsidTr="006E7262">
        <w:trPr>
          <w:trHeight w:val="467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E63DAE" w:rsidRDefault="00B36190" w:rsidP="006E7262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Responsibilities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Default="00B36190" w:rsidP="006E7262">
            <w:pPr>
              <w:snapToGrid w:val="0"/>
              <w:rPr>
                <w:rFonts w:ascii="Century Gothic" w:hAnsi="Century Gothic" w:cs="Arial"/>
                <w:color w:val="222222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 xml:space="preserve">My Responsibilities included Fixing Client Side and Server Side </w:t>
            </w:r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 xml:space="preserve">bugs, and Development of Few Screens Using </w:t>
            </w:r>
            <w:proofErr w:type="spellStart"/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>GWT,Node.js</w:t>
            </w:r>
            <w:proofErr w:type="spellEnd"/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 xml:space="preserve"> and Core Java</w:t>
            </w:r>
          </w:p>
        </w:tc>
      </w:tr>
      <w:tr w:rsidR="008551F1" w:rsidTr="006E7262">
        <w:trPr>
          <w:trHeight w:val="467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E7262" w:rsidRPr="00CC1E73" w:rsidRDefault="00B36190" w:rsidP="006E7262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CC1E73">
              <w:rPr>
                <w:rFonts w:ascii="Century Gothic" w:hAnsi="Century Gothic"/>
                <w:b/>
                <w:sz w:val="20"/>
                <w:szCs w:val="20"/>
              </w:rPr>
              <w:t>Organization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262" w:rsidRPr="00CC1E73" w:rsidRDefault="00B36190" w:rsidP="006E7262">
            <w:pPr>
              <w:snapToGrid w:val="0"/>
              <w:rPr>
                <w:rFonts w:ascii="Century Gothic" w:hAnsi="Century Gothic" w:cs="Arial"/>
                <w:b/>
                <w:color w:val="222222"/>
                <w:sz w:val="20"/>
                <w:szCs w:val="20"/>
              </w:rPr>
            </w:pPr>
            <w:proofErr w:type="spellStart"/>
            <w:r w:rsidRPr="00CC1E73">
              <w:rPr>
                <w:rFonts w:ascii="Century Gothic" w:hAnsi="Century Gothic" w:cs="Arial"/>
                <w:b/>
                <w:color w:val="222222"/>
                <w:sz w:val="20"/>
                <w:szCs w:val="20"/>
              </w:rPr>
              <w:t>Subex</w:t>
            </w:r>
            <w:proofErr w:type="spellEnd"/>
            <w:r w:rsidRPr="00CC1E73">
              <w:rPr>
                <w:rFonts w:ascii="Century Gothic" w:hAnsi="Century Gothic" w:cs="Arial"/>
                <w:b/>
                <w:color w:val="222222"/>
                <w:sz w:val="20"/>
                <w:szCs w:val="20"/>
              </w:rPr>
              <w:t xml:space="preserve"> Limited</w:t>
            </w:r>
          </w:p>
        </w:tc>
      </w:tr>
      <w:bookmarkEnd w:id="1"/>
    </w:tbl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6E7262" w:rsidRDefault="00B36190">
      <w:pPr>
        <w:pStyle w:val="PlainText"/>
        <w:rPr>
          <w:rFonts w:ascii="Century Gothic" w:hAnsi="Century Gothic" w:cs="Times New Roman"/>
        </w:rPr>
      </w:pPr>
    </w:p>
    <w:p w:rsidR="00FF7B44" w:rsidRDefault="00B36190">
      <w:pPr>
        <w:pStyle w:val="PlainText"/>
        <w:rPr>
          <w:rFonts w:ascii="Century Gothic" w:hAnsi="Century Gothic" w:cs="Times New Roman"/>
        </w:rPr>
      </w:pPr>
    </w:p>
    <w:p w:rsidR="00FF7B44" w:rsidRDefault="00B36190">
      <w:pPr>
        <w:pStyle w:val="PlainText"/>
        <w:rPr>
          <w:rFonts w:ascii="Century Gothic" w:hAnsi="Century Gothic" w:cs="Times New Roman"/>
        </w:rPr>
      </w:pPr>
    </w:p>
    <w:p w:rsidR="00FF7B44" w:rsidRPr="00E63DAE" w:rsidRDefault="00B36190">
      <w:pPr>
        <w:pStyle w:val="PlainText"/>
        <w:rPr>
          <w:rFonts w:ascii="Century Gothic" w:hAnsi="Century Gothic" w:cs="Times New Roman"/>
        </w:rPr>
      </w:pPr>
    </w:p>
    <w:tbl>
      <w:tblPr>
        <w:tblW w:w="9670" w:type="dxa"/>
        <w:tblInd w:w="77" w:type="dxa"/>
        <w:tblLayout w:type="fixed"/>
        <w:tblLook w:val="0000"/>
      </w:tblPr>
      <w:tblGrid>
        <w:gridCol w:w="2586"/>
        <w:gridCol w:w="7084"/>
      </w:tblGrid>
      <w:tr w:rsidR="008551F1" w:rsidTr="008B2FE9">
        <w:trPr>
          <w:trHeight w:val="24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2904A9" w:rsidRPr="00E63DAE" w:rsidRDefault="00B36190" w:rsidP="00D634D8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 w:rsidRPr="00E63DAE">
              <w:rPr>
                <w:rFonts w:ascii="Century Gothic" w:hAnsi="Century Gothic"/>
                <w:b/>
                <w:sz w:val="20"/>
                <w:szCs w:val="20"/>
              </w:rPr>
              <w:t xml:space="preserve">   #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A9" w:rsidRPr="00E63DAE" w:rsidRDefault="00B36190" w:rsidP="00F64813">
            <w:pPr>
              <w:pStyle w:val="Heading1"/>
              <w:numPr>
                <w:ilvl w:val="0"/>
                <w:numId w:val="0"/>
              </w:numPr>
              <w:rPr>
                <w:rFonts w:ascii="Century Gothic" w:hAnsi="Century Gothic"/>
                <w:szCs w:val="20"/>
              </w:rPr>
            </w:pPr>
            <w:r>
              <w:rPr>
                <w:rFonts w:ascii="Century Gothic" w:hAnsi="Century Gothic"/>
                <w:szCs w:val="20"/>
              </w:rPr>
              <w:t>ROC-Fraud Management</w:t>
            </w:r>
          </w:p>
        </w:tc>
      </w:tr>
      <w:tr w:rsidR="008551F1" w:rsidTr="00F162FC">
        <w:trPr>
          <w:trHeight w:val="24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04A9" w:rsidRPr="00E63DAE" w:rsidRDefault="00B36190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Client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A9" w:rsidRPr="00E63DAE" w:rsidRDefault="00B36190">
            <w:pPr>
              <w:snapToGrid w:val="0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ICE, Reliance </w:t>
            </w: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J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io,Brititsh</w:t>
            </w:r>
            <w:proofErr w:type="spellEnd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 Telecom</w:t>
            </w:r>
          </w:p>
        </w:tc>
      </w:tr>
      <w:tr w:rsidR="008551F1" w:rsidTr="00F162FC">
        <w:trPr>
          <w:trHeight w:val="24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04A9" w:rsidRPr="00E63DAE" w:rsidRDefault="00B36190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Team Size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A9" w:rsidRPr="00E63DAE" w:rsidRDefault="00B36190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10</w:t>
            </w:r>
          </w:p>
        </w:tc>
      </w:tr>
      <w:tr w:rsidR="008551F1" w:rsidTr="00F162FC">
        <w:trPr>
          <w:trHeight w:val="24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04A9" w:rsidRPr="00E63DAE" w:rsidRDefault="00B36190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Technologies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4A9" w:rsidRPr="00E63DAE" w:rsidRDefault="00B36190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b/>
                <w:sz w:val="20"/>
                <w:szCs w:val="20"/>
              </w:rPr>
              <w:t xml:space="preserve">Core 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JAVA,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SQL, </w:t>
            </w: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JMeter</w:t>
            </w:r>
            <w:proofErr w:type="spellEnd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J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u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nit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,Hibernate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,Jenkins,Maven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,Spring</w:t>
            </w:r>
            <w:proofErr w:type="spellEnd"/>
          </w:p>
        </w:tc>
      </w:tr>
      <w:tr w:rsidR="008551F1" w:rsidTr="008A6840">
        <w:trPr>
          <w:trHeight w:val="872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904A9" w:rsidRPr="00E63DAE" w:rsidRDefault="00B36190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Description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12D" w:rsidRDefault="00B36190" w:rsidP="00E77FE9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ROC – Fraud Management is a pro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duct used by </w:t>
            </w:r>
            <w:proofErr w:type="spellStart"/>
            <w:r>
              <w:rPr>
                <w:rFonts w:ascii="Century Gothic" w:hAnsi="Century Gothic"/>
                <w:b/>
                <w:sz w:val="20"/>
                <w:szCs w:val="20"/>
              </w:rPr>
              <w:t>Subex</w:t>
            </w:r>
            <w:proofErr w:type="spellEnd"/>
            <w:r>
              <w:rPr>
                <w:rFonts w:ascii="Century Gothic" w:hAnsi="Century Gothic"/>
                <w:b/>
                <w:sz w:val="20"/>
                <w:szCs w:val="20"/>
              </w:rPr>
              <w:t xml:space="preserve">-limited for 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the purpose of Fraud Management for the purpose of detecting fraud in various telecom operations.</w:t>
            </w:r>
          </w:p>
          <w:p w:rsidR="008A6840" w:rsidRDefault="00B36190" w:rsidP="00E77FE9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8A6840" w:rsidRPr="00E63DAE" w:rsidRDefault="00B36190" w:rsidP="00E77FE9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551F1" w:rsidTr="00E77FE9">
        <w:trPr>
          <w:trHeight w:val="467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7FE9" w:rsidRPr="00E63DAE" w:rsidRDefault="00B36190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 w:rsidRPr="00E63DAE">
              <w:rPr>
                <w:rFonts w:ascii="Century Gothic" w:hAnsi="Century Gothic"/>
                <w:sz w:val="20"/>
                <w:szCs w:val="20"/>
              </w:rPr>
              <w:t>Role</w:t>
            </w: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7FE9" w:rsidRPr="00E63DAE" w:rsidRDefault="00B36190" w:rsidP="00E77FE9">
            <w:pPr>
              <w:snapToGrid w:val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>Software Developer</w:t>
            </w:r>
          </w:p>
        </w:tc>
      </w:tr>
      <w:tr w:rsidR="008551F1" w:rsidTr="00E77FE9">
        <w:trPr>
          <w:trHeight w:val="467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A207C" w:rsidRPr="00E63DAE" w:rsidRDefault="00B36190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Responsibilities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07C" w:rsidRDefault="00B36190" w:rsidP="00E77FE9">
            <w:pPr>
              <w:snapToGrid w:val="0"/>
              <w:rPr>
                <w:rFonts w:ascii="Century Gothic" w:hAnsi="Century Gothic" w:cs="Arial"/>
                <w:color w:val="222222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 xml:space="preserve">My Responsibilities included working with the Server Side Code and Development of Modules Like Rate Sheet Import </w:t>
            </w:r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>Using Core Java, Multi Threading and Collections. The Development of Modules like Auto Rate Sheet and Settlements involved Use of Hibernate Scr</w:t>
            </w:r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 xml:space="preserve">ipts, Java Mail </w:t>
            </w:r>
            <w:proofErr w:type="gramStart"/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>API ,</w:t>
            </w:r>
            <w:proofErr w:type="gramEnd"/>
            <w:r>
              <w:rPr>
                <w:rFonts w:ascii="Century Gothic" w:hAnsi="Century Gothic" w:cs="Arial"/>
                <w:color w:val="222222"/>
                <w:sz w:val="20"/>
                <w:szCs w:val="20"/>
              </w:rPr>
              <w:t xml:space="preserve"> Apache POI and Data Structures.</w:t>
            </w:r>
          </w:p>
        </w:tc>
      </w:tr>
      <w:tr w:rsidR="008551F1" w:rsidTr="00E77FE9">
        <w:trPr>
          <w:trHeight w:val="467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E73" w:rsidRDefault="00B36190">
            <w:pPr>
              <w:snapToGrid w:val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E73" w:rsidRDefault="00B36190" w:rsidP="00E77FE9">
            <w:pPr>
              <w:snapToGrid w:val="0"/>
              <w:rPr>
                <w:rFonts w:ascii="Century Gothic" w:hAnsi="Century Gothic" w:cs="Arial"/>
                <w:color w:val="222222"/>
                <w:sz w:val="20"/>
                <w:szCs w:val="20"/>
              </w:rPr>
            </w:pPr>
          </w:p>
        </w:tc>
      </w:tr>
    </w:tbl>
    <w:p w:rsidR="00151D91" w:rsidRPr="00E63DAE" w:rsidRDefault="00B36190" w:rsidP="00F1305E">
      <w:pPr>
        <w:pStyle w:val="PlainText"/>
        <w:tabs>
          <w:tab w:val="left" w:pos="3765"/>
        </w:tabs>
        <w:rPr>
          <w:rFonts w:ascii="Century Gothic" w:hAnsi="Century Gothic" w:cs="Times New Roman"/>
          <w:b/>
        </w:rPr>
      </w:pPr>
    </w:p>
    <w:p w:rsidR="00F1305E" w:rsidRPr="00E63DAE" w:rsidRDefault="00B36190" w:rsidP="00F1305E">
      <w:pPr>
        <w:pStyle w:val="PlainText"/>
        <w:rPr>
          <w:rFonts w:ascii="Century Gothic" w:hAnsi="Century Gothic" w:cs="Times New Roman"/>
        </w:rPr>
      </w:pPr>
    </w:p>
    <w:p w:rsidR="00F1305E" w:rsidRPr="00E63DAE" w:rsidRDefault="00B36190" w:rsidP="00F1305E">
      <w:pPr>
        <w:pStyle w:val="PlainText"/>
        <w:rPr>
          <w:rFonts w:ascii="Century Gothic" w:hAnsi="Century Gothic" w:cs="Times New Roman"/>
        </w:rPr>
      </w:pPr>
    </w:p>
    <w:p w:rsidR="002338A7" w:rsidRPr="00E63DAE" w:rsidRDefault="00B36190">
      <w:pPr>
        <w:rPr>
          <w:rFonts w:ascii="Century Gothic" w:hAnsi="Century Gothic"/>
          <w:sz w:val="20"/>
          <w:szCs w:val="20"/>
        </w:rPr>
      </w:pPr>
    </w:p>
    <w:p w:rsidR="002338A7" w:rsidRPr="00E63DAE" w:rsidRDefault="00B36190">
      <w:pPr>
        <w:rPr>
          <w:rFonts w:ascii="Century Gothic" w:hAnsi="Century Gothic"/>
          <w:sz w:val="20"/>
          <w:szCs w:val="20"/>
        </w:rPr>
      </w:pPr>
    </w:p>
    <w:p w:rsidR="006D0D31" w:rsidRDefault="00B36190">
      <w:pPr>
        <w:spacing w:before="40" w:after="40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</w:p>
    <w:p w:rsidR="008133F4" w:rsidRDefault="00B36190">
      <w:pPr>
        <w:spacing w:before="40" w:after="40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</w:p>
    <w:p w:rsidR="00B75451" w:rsidRDefault="00B36190">
      <w:pPr>
        <w:spacing w:before="40" w:after="40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</w:p>
    <w:p w:rsidR="002904A9" w:rsidRPr="00E63DAE" w:rsidRDefault="00B36190">
      <w:pPr>
        <w:spacing w:before="40" w:after="40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  <w:r w:rsidRPr="00E63DAE"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lastRenderedPageBreak/>
        <w:t xml:space="preserve">Personal Information </w:t>
      </w:r>
    </w:p>
    <w:p w:rsidR="002904A9" w:rsidRPr="00E63DAE" w:rsidRDefault="00B36190" w:rsidP="00E63DAE">
      <w:pPr>
        <w:rPr>
          <w:rFonts w:ascii="Century Gothic" w:hAnsi="Century Gothic"/>
          <w:sz w:val="20"/>
          <w:szCs w:val="20"/>
        </w:rPr>
      </w:pPr>
    </w:p>
    <w:p w:rsidR="002904A9" w:rsidRPr="00E63DAE" w:rsidRDefault="00B36190" w:rsidP="00E63DAE">
      <w:pPr>
        <w:ind w:firstLine="360"/>
        <w:rPr>
          <w:rFonts w:ascii="Century Gothic" w:hAnsi="Century Gothic"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>Father’s Name                 :</w:t>
      </w:r>
      <w:r w:rsidRPr="00E63DAE">
        <w:rPr>
          <w:rFonts w:ascii="Century Gothic" w:hAnsi="Century Gothic"/>
          <w:sz w:val="20"/>
          <w:szCs w:val="20"/>
        </w:rPr>
        <w:tab/>
      </w:r>
      <w:r w:rsidRPr="00E63DAE">
        <w:rPr>
          <w:rFonts w:ascii="Century Gothic" w:hAnsi="Century Gothic"/>
          <w:sz w:val="20"/>
          <w:szCs w:val="20"/>
        </w:rPr>
        <w:tab/>
      </w:r>
      <w:r w:rsidRPr="00E63DAE">
        <w:rPr>
          <w:rFonts w:ascii="Century Gothic" w:hAnsi="Century Gothic"/>
          <w:sz w:val="20"/>
          <w:szCs w:val="20"/>
        </w:rPr>
        <w:tab/>
      </w:r>
      <w:proofErr w:type="spellStart"/>
      <w:r>
        <w:rPr>
          <w:rFonts w:ascii="Century Gothic" w:hAnsi="Century Gothic"/>
          <w:sz w:val="20"/>
          <w:szCs w:val="20"/>
        </w:rPr>
        <w:t>Mr</w:t>
      </w:r>
      <w:proofErr w:type="spellEnd"/>
      <w:r>
        <w:rPr>
          <w:rFonts w:ascii="Century Gothic" w:hAnsi="Century Gothic"/>
          <w:sz w:val="20"/>
          <w:szCs w:val="20"/>
        </w:rPr>
        <w:t xml:space="preserve"> K S </w:t>
      </w:r>
      <w:proofErr w:type="spellStart"/>
      <w:r>
        <w:rPr>
          <w:rFonts w:ascii="Century Gothic" w:hAnsi="Century Gothic"/>
          <w:sz w:val="20"/>
          <w:szCs w:val="20"/>
        </w:rPr>
        <w:t>Tripathi</w:t>
      </w:r>
      <w:proofErr w:type="spellEnd"/>
    </w:p>
    <w:p w:rsidR="002904A9" w:rsidRPr="00E63DAE" w:rsidRDefault="00B36190" w:rsidP="00E63DAE">
      <w:pPr>
        <w:ind w:firstLine="360"/>
        <w:rPr>
          <w:rFonts w:ascii="Century Gothic" w:hAnsi="Century Gothic"/>
          <w:sz w:val="20"/>
          <w:szCs w:val="20"/>
        </w:rPr>
      </w:pPr>
    </w:p>
    <w:p w:rsidR="002904A9" w:rsidRPr="00E63DAE" w:rsidRDefault="00B36190" w:rsidP="00E63DAE">
      <w:pPr>
        <w:ind w:firstLine="360"/>
        <w:rPr>
          <w:rFonts w:ascii="Century Gothic" w:hAnsi="Century Gothic"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>Date of</w:t>
      </w:r>
      <w:r>
        <w:rPr>
          <w:rFonts w:ascii="Century Gothic" w:hAnsi="Century Gothic"/>
          <w:sz w:val="20"/>
          <w:szCs w:val="20"/>
        </w:rPr>
        <w:t xml:space="preserve"> Birth                    </w:t>
      </w:r>
      <w:r>
        <w:rPr>
          <w:rFonts w:ascii="Century Gothic" w:hAnsi="Century Gothic"/>
          <w:sz w:val="20"/>
          <w:szCs w:val="20"/>
        </w:rPr>
        <w:t>: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28</w:t>
      </w:r>
      <w:r w:rsidRPr="005D747C">
        <w:rPr>
          <w:rFonts w:ascii="Century Gothic" w:hAnsi="Century Gothic"/>
          <w:sz w:val="20"/>
          <w:szCs w:val="20"/>
          <w:vertAlign w:val="superscript"/>
        </w:rPr>
        <w:t>th</w:t>
      </w:r>
      <w:r>
        <w:rPr>
          <w:rFonts w:ascii="Century Gothic" w:hAnsi="Century Gothic"/>
          <w:sz w:val="20"/>
          <w:szCs w:val="20"/>
        </w:rPr>
        <w:t xml:space="preserve"> December</w:t>
      </w:r>
      <w:proofErr w:type="gramStart"/>
      <w:r>
        <w:rPr>
          <w:rFonts w:ascii="Century Gothic" w:hAnsi="Century Gothic"/>
          <w:sz w:val="20"/>
          <w:szCs w:val="20"/>
        </w:rPr>
        <w:t>,1994</w:t>
      </w:r>
      <w:proofErr w:type="gramEnd"/>
    </w:p>
    <w:p w:rsidR="002904A9" w:rsidRPr="00E63DAE" w:rsidRDefault="00B36190" w:rsidP="00E63DAE">
      <w:pPr>
        <w:rPr>
          <w:rFonts w:ascii="Century Gothic" w:hAnsi="Century Gothic"/>
          <w:sz w:val="20"/>
          <w:szCs w:val="20"/>
        </w:rPr>
      </w:pPr>
    </w:p>
    <w:p w:rsidR="002904A9" w:rsidRPr="00E63DAE" w:rsidRDefault="00B36190" w:rsidP="00E63DAE">
      <w:pPr>
        <w:ind w:firstLine="360"/>
        <w:rPr>
          <w:rFonts w:ascii="Century Gothic" w:hAnsi="Century Gothic"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 xml:space="preserve">Nationality                        : </w:t>
      </w:r>
      <w:r w:rsidRPr="00E63DAE">
        <w:rPr>
          <w:rFonts w:ascii="Century Gothic" w:hAnsi="Century Gothic"/>
          <w:sz w:val="20"/>
          <w:szCs w:val="20"/>
        </w:rPr>
        <w:tab/>
      </w:r>
      <w:r w:rsidRPr="00E63DAE">
        <w:rPr>
          <w:rFonts w:ascii="Century Gothic" w:hAnsi="Century Gothic"/>
          <w:sz w:val="20"/>
          <w:szCs w:val="20"/>
        </w:rPr>
        <w:tab/>
      </w:r>
      <w:r w:rsidRPr="00E63DAE">
        <w:rPr>
          <w:rFonts w:ascii="Century Gothic" w:hAnsi="Century Gothic"/>
          <w:sz w:val="20"/>
          <w:szCs w:val="20"/>
        </w:rPr>
        <w:tab/>
        <w:t xml:space="preserve"> Indian</w:t>
      </w:r>
    </w:p>
    <w:p w:rsidR="002904A9" w:rsidRPr="00E63DAE" w:rsidRDefault="00B36190" w:rsidP="00E63DAE">
      <w:pPr>
        <w:ind w:firstLine="360"/>
        <w:rPr>
          <w:rFonts w:ascii="Century Gothic" w:hAnsi="Century Gothic"/>
          <w:sz w:val="20"/>
          <w:szCs w:val="20"/>
        </w:rPr>
      </w:pPr>
    </w:p>
    <w:p w:rsidR="002904A9" w:rsidRPr="00E63DAE" w:rsidRDefault="00B36190" w:rsidP="00E63DAE">
      <w:pPr>
        <w:ind w:firstLine="360"/>
        <w:rPr>
          <w:rFonts w:ascii="Century Gothic" w:hAnsi="Century Gothic"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 xml:space="preserve">Marital Status                    </w:t>
      </w:r>
      <w:r>
        <w:rPr>
          <w:rFonts w:ascii="Century Gothic" w:hAnsi="Century Gothic"/>
          <w:sz w:val="20"/>
          <w:szCs w:val="20"/>
        </w:rPr>
        <w:t>:</w:t>
      </w:r>
      <w:r w:rsidRPr="00E63DAE">
        <w:rPr>
          <w:rFonts w:ascii="Century Gothic" w:hAnsi="Century Gothic"/>
          <w:sz w:val="20"/>
          <w:szCs w:val="20"/>
        </w:rPr>
        <w:tab/>
      </w:r>
      <w:r w:rsidRPr="00E63DAE">
        <w:rPr>
          <w:rFonts w:ascii="Century Gothic" w:hAnsi="Century Gothic"/>
          <w:sz w:val="20"/>
          <w:szCs w:val="20"/>
        </w:rPr>
        <w:tab/>
        <w:t xml:space="preserve"> Single</w:t>
      </w:r>
    </w:p>
    <w:p w:rsidR="002904A9" w:rsidRPr="00E63DAE" w:rsidRDefault="00B36190" w:rsidP="00E63DAE">
      <w:pPr>
        <w:ind w:firstLine="360"/>
        <w:rPr>
          <w:rFonts w:ascii="Century Gothic" w:hAnsi="Century Gothic"/>
          <w:sz w:val="20"/>
          <w:szCs w:val="20"/>
        </w:rPr>
      </w:pPr>
    </w:p>
    <w:p w:rsidR="002904A9" w:rsidRPr="00E63DAE" w:rsidRDefault="00B36190" w:rsidP="00E63DAE">
      <w:pPr>
        <w:ind w:firstLine="360"/>
        <w:rPr>
          <w:rFonts w:ascii="Century Gothic" w:hAnsi="Century Gothic"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>Languages Kno</w:t>
      </w:r>
      <w:r>
        <w:rPr>
          <w:rFonts w:ascii="Century Gothic" w:hAnsi="Century Gothic"/>
          <w:sz w:val="20"/>
          <w:szCs w:val="20"/>
        </w:rPr>
        <w:t xml:space="preserve">wn            </w:t>
      </w:r>
      <w:r>
        <w:rPr>
          <w:rFonts w:ascii="Century Gothic" w:hAnsi="Century Gothic"/>
          <w:sz w:val="20"/>
          <w:szCs w:val="20"/>
        </w:rPr>
        <w:t>: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E63DAE">
        <w:rPr>
          <w:rFonts w:ascii="Century Gothic" w:hAnsi="Century Gothic"/>
          <w:sz w:val="20"/>
          <w:szCs w:val="20"/>
        </w:rPr>
        <w:t xml:space="preserve">English, </w:t>
      </w:r>
      <w:r>
        <w:rPr>
          <w:rFonts w:ascii="Century Gothic" w:hAnsi="Century Gothic"/>
          <w:sz w:val="20"/>
          <w:szCs w:val="20"/>
        </w:rPr>
        <w:t>Hindi</w:t>
      </w:r>
    </w:p>
    <w:p w:rsidR="002904A9" w:rsidRPr="00E63DAE" w:rsidRDefault="00B36190" w:rsidP="00E63DAE">
      <w:pPr>
        <w:jc w:val="both"/>
        <w:rPr>
          <w:rFonts w:ascii="Century Gothic" w:hAnsi="Century Gothic"/>
          <w:sz w:val="20"/>
          <w:szCs w:val="20"/>
        </w:rPr>
      </w:pPr>
    </w:p>
    <w:p w:rsidR="002904A9" w:rsidRPr="00E63DAE" w:rsidRDefault="00B36190">
      <w:pPr>
        <w:rPr>
          <w:rFonts w:ascii="Century Gothic" w:hAnsi="Century Gothic"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>I hereby declare that all of the above information is correct to the best of my knowledge.</w:t>
      </w:r>
    </w:p>
    <w:p w:rsidR="002904A9" w:rsidRPr="00E63DAE" w:rsidRDefault="00B36190">
      <w:pPr>
        <w:ind w:firstLine="360"/>
        <w:rPr>
          <w:rFonts w:ascii="Century Gothic" w:hAnsi="Century Gothic"/>
          <w:sz w:val="20"/>
          <w:szCs w:val="20"/>
        </w:rPr>
      </w:pPr>
    </w:p>
    <w:p w:rsidR="002904A9" w:rsidRPr="00E63DAE" w:rsidRDefault="00B36190">
      <w:pPr>
        <w:ind w:left="5760" w:firstLine="360"/>
        <w:jc w:val="center"/>
        <w:rPr>
          <w:rFonts w:ascii="Century Gothic" w:hAnsi="Century Gothic"/>
          <w:sz w:val="20"/>
          <w:szCs w:val="20"/>
        </w:rPr>
      </w:pPr>
      <w:r w:rsidRPr="00E63DAE">
        <w:rPr>
          <w:rFonts w:ascii="Century Gothic" w:hAnsi="Century Gothic"/>
          <w:sz w:val="20"/>
          <w:szCs w:val="20"/>
        </w:rPr>
        <w:t>(</w:t>
      </w:r>
      <w:proofErr w:type="spellStart"/>
      <w:r>
        <w:rPr>
          <w:rFonts w:ascii="Century Gothic" w:hAnsi="Century Gothic"/>
          <w:b/>
          <w:sz w:val="20"/>
          <w:szCs w:val="20"/>
        </w:rPr>
        <w:t>Prateek</w:t>
      </w:r>
      <w:proofErr w:type="spellEnd"/>
      <w:r>
        <w:rPr>
          <w:rFonts w:ascii="Century Gothic" w:hAnsi="Century Gothic"/>
          <w:b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b/>
          <w:sz w:val="20"/>
          <w:szCs w:val="20"/>
        </w:rPr>
        <w:t>Tripathi</w:t>
      </w:r>
      <w:proofErr w:type="spellEnd"/>
      <w:r w:rsidRPr="00E63DAE">
        <w:rPr>
          <w:rFonts w:ascii="Century Gothic" w:hAnsi="Century Gothic"/>
          <w:sz w:val="20"/>
          <w:szCs w:val="20"/>
        </w:rPr>
        <w:t>)</w:t>
      </w:r>
    </w:p>
    <w:p w:rsidR="002904A9" w:rsidRPr="00E63DAE" w:rsidRDefault="008551F1">
      <w:pPr>
        <w:pStyle w:val="PlainText"/>
        <w:rPr>
          <w:rFonts w:ascii="Century Gothic" w:hAnsi="Century Gothic" w:cs="Times New Roman"/>
        </w:rPr>
      </w:pPr>
      <w:r w:rsidRPr="008551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2904A9" w:rsidRPr="00E63DAE" w:rsidSect="008551F1">
      <w:pgSz w:w="12240" w:h="15840"/>
      <w:pgMar w:top="1152" w:right="1152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Achievem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</w:abstractNum>
  <w:abstractNum w:abstractNumId="5">
    <w:nsid w:val="0AE35643"/>
    <w:multiLevelType w:val="hybridMultilevel"/>
    <w:tmpl w:val="602CCF22"/>
    <w:lvl w:ilvl="0" w:tplc="42F2B4F2">
      <w:start w:val="1"/>
      <w:numFmt w:val="bullet"/>
      <w:suff w:val="space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53FA30EA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D1647F46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34CDE5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79147FC2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D5D0036E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EB501F6E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894233E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569E694A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7B86E8F"/>
    <w:multiLevelType w:val="hybridMultilevel"/>
    <w:tmpl w:val="8A2080FA"/>
    <w:lvl w:ilvl="0" w:tplc="E65E32C0">
      <w:start w:val="1"/>
      <w:numFmt w:val="decimal"/>
      <w:lvlText w:val="%1."/>
      <w:lvlJc w:val="left"/>
      <w:pPr>
        <w:ind w:left="720" w:hanging="360"/>
      </w:pPr>
    </w:lvl>
    <w:lvl w:ilvl="1" w:tplc="78B06B6A" w:tentative="1">
      <w:start w:val="1"/>
      <w:numFmt w:val="lowerLetter"/>
      <w:lvlText w:val="%2."/>
      <w:lvlJc w:val="left"/>
      <w:pPr>
        <w:ind w:left="1440" w:hanging="360"/>
      </w:pPr>
    </w:lvl>
    <w:lvl w:ilvl="2" w:tplc="1E4248E4" w:tentative="1">
      <w:start w:val="1"/>
      <w:numFmt w:val="lowerRoman"/>
      <w:lvlText w:val="%3."/>
      <w:lvlJc w:val="right"/>
      <w:pPr>
        <w:ind w:left="2160" w:hanging="180"/>
      </w:pPr>
    </w:lvl>
    <w:lvl w:ilvl="3" w:tplc="E6FAB558" w:tentative="1">
      <w:start w:val="1"/>
      <w:numFmt w:val="decimal"/>
      <w:lvlText w:val="%4."/>
      <w:lvlJc w:val="left"/>
      <w:pPr>
        <w:ind w:left="2880" w:hanging="360"/>
      </w:pPr>
    </w:lvl>
    <w:lvl w:ilvl="4" w:tplc="6688EF78" w:tentative="1">
      <w:start w:val="1"/>
      <w:numFmt w:val="lowerLetter"/>
      <w:lvlText w:val="%5."/>
      <w:lvlJc w:val="left"/>
      <w:pPr>
        <w:ind w:left="3600" w:hanging="360"/>
      </w:pPr>
    </w:lvl>
    <w:lvl w:ilvl="5" w:tplc="86447A7A" w:tentative="1">
      <w:start w:val="1"/>
      <w:numFmt w:val="lowerRoman"/>
      <w:lvlText w:val="%6."/>
      <w:lvlJc w:val="right"/>
      <w:pPr>
        <w:ind w:left="4320" w:hanging="180"/>
      </w:pPr>
    </w:lvl>
    <w:lvl w:ilvl="6" w:tplc="3F2CC5AC" w:tentative="1">
      <w:start w:val="1"/>
      <w:numFmt w:val="decimal"/>
      <w:lvlText w:val="%7."/>
      <w:lvlJc w:val="left"/>
      <w:pPr>
        <w:ind w:left="5040" w:hanging="360"/>
      </w:pPr>
    </w:lvl>
    <w:lvl w:ilvl="7" w:tplc="F27882EE" w:tentative="1">
      <w:start w:val="1"/>
      <w:numFmt w:val="lowerLetter"/>
      <w:lvlText w:val="%8."/>
      <w:lvlJc w:val="left"/>
      <w:pPr>
        <w:ind w:left="5760" w:hanging="360"/>
      </w:pPr>
    </w:lvl>
    <w:lvl w:ilvl="8" w:tplc="71DC8F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B24219"/>
    <w:multiLevelType w:val="hybridMultilevel"/>
    <w:tmpl w:val="FC9A2A98"/>
    <w:lvl w:ilvl="0" w:tplc="C9F8B2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ECDB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58E4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3A4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A27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CC2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E2F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AFD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89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67595C"/>
    <w:multiLevelType w:val="hybridMultilevel"/>
    <w:tmpl w:val="C7AA3D3A"/>
    <w:lvl w:ilvl="0" w:tplc="729AF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8F3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7255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C9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C86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98A2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F84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AF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2077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E09B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0">
    <w:nsid w:val="6A212F7C"/>
    <w:multiLevelType w:val="hybridMultilevel"/>
    <w:tmpl w:val="CCEE5522"/>
    <w:lvl w:ilvl="0" w:tplc="C9D0E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60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A267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AB5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093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45F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273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6B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864E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91714"/>
    <w:multiLevelType w:val="hybridMultilevel"/>
    <w:tmpl w:val="1B32C170"/>
    <w:lvl w:ilvl="0" w:tplc="DAA0A7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1B0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0E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25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88E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0E2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CC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6A1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506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A65F4"/>
    <w:multiLevelType w:val="hybridMultilevel"/>
    <w:tmpl w:val="184C87A0"/>
    <w:lvl w:ilvl="0" w:tplc="177E9B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8E7B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72D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C8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7835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4A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477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76C3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6811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343788"/>
    <w:multiLevelType w:val="hybridMultilevel"/>
    <w:tmpl w:val="09DA58E0"/>
    <w:lvl w:ilvl="0" w:tplc="F568543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418DAD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810EE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96A1DE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0A84E9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24AED9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24A784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D381A2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4D0B3A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12"/>
  </w:num>
  <w:num w:numId="13">
    <w:abstractNumId w:val="5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</w:compat>
  <w:rsids>
    <w:rsidRoot w:val="008551F1"/>
    <w:rsid w:val="008551F1"/>
    <w:rsid w:val="00B3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51F1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551F1"/>
    <w:pPr>
      <w:keepNext/>
      <w:numPr>
        <w:numId w:val="1"/>
      </w:numPr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F7B4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8551F1"/>
    <w:pPr>
      <w:keepNext/>
      <w:numPr>
        <w:ilvl w:val="5"/>
        <w:numId w:val="1"/>
      </w:numPr>
      <w:jc w:val="both"/>
      <w:outlineLvl w:val="5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8551F1"/>
    <w:rPr>
      <w:rFonts w:ascii="Symbol" w:hAnsi="Symbol"/>
      <w:color w:val="auto"/>
    </w:rPr>
  </w:style>
  <w:style w:type="character" w:customStyle="1" w:styleId="WW8Num3z0">
    <w:name w:val="WW8Num3z0"/>
    <w:rsid w:val="008551F1"/>
    <w:rPr>
      <w:rFonts w:ascii="Symbol" w:hAnsi="Symbol"/>
    </w:rPr>
  </w:style>
  <w:style w:type="character" w:customStyle="1" w:styleId="WW8Num4z0">
    <w:name w:val="WW8Num4z0"/>
    <w:rsid w:val="008551F1"/>
    <w:rPr>
      <w:rFonts w:ascii="Symbol" w:hAnsi="Symbol"/>
    </w:rPr>
  </w:style>
  <w:style w:type="character" w:customStyle="1" w:styleId="Absatz-Standardschriftart">
    <w:name w:val="Absatz-Standardschriftart"/>
    <w:rsid w:val="008551F1"/>
  </w:style>
  <w:style w:type="character" w:customStyle="1" w:styleId="WW-Absatz-Standardschriftart">
    <w:name w:val="WW-Absatz-Standardschriftart"/>
    <w:rsid w:val="008551F1"/>
  </w:style>
  <w:style w:type="character" w:customStyle="1" w:styleId="WW-Absatz-Standardschriftart1">
    <w:name w:val="WW-Absatz-Standardschriftart1"/>
    <w:rsid w:val="008551F1"/>
  </w:style>
  <w:style w:type="character" w:customStyle="1" w:styleId="WW8Num1z0">
    <w:name w:val="WW8Num1z0"/>
    <w:rsid w:val="008551F1"/>
    <w:rPr>
      <w:rFonts w:ascii="Wingdings" w:hAnsi="Wingdings"/>
    </w:rPr>
  </w:style>
  <w:style w:type="character" w:customStyle="1" w:styleId="WW8Num1z1">
    <w:name w:val="WW8Num1z1"/>
    <w:rsid w:val="008551F1"/>
    <w:rPr>
      <w:rFonts w:ascii="Courier New" w:hAnsi="Courier New"/>
    </w:rPr>
  </w:style>
  <w:style w:type="character" w:customStyle="1" w:styleId="WW8Num1z3">
    <w:name w:val="WW8Num1z3"/>
    <w:rsid w:val="008551F1"/>
    <w:rPr>
      <w:rFonts w:ascii="Symbol" w:hAnsi="Symbol"/>
    </w:rPr>
  </w:style>
  <w:style w:type="character" w:customStyle="1" w:styleId="WW8Num2z1">
    <w:name w:val="WW8Num2z1"/>
    <w:rsid w:val="008551F1"/>
    <w:rPr>
      <w:rFonts w:ascii="Courier New" w:hAnsi="Courier New" w:cs="Courier New"/>
    </w:rPr>
  </w:style>
  <w:style w:type="character" w:customStyle="1" w:styleId="WW8Num2z2">
    <w:name w:val="WW8Num2z2"/>
    <w:rsid w:val="008551F1"/>
    <w:rPr>
      <w:rFonts w:ascii="Wingdings" w:hAnsi="Wingdings"/>
    </w:rPr>
  </w:style>
  <w:style w:type="character" w:customStyle="1" w:styleId="WW8Num2z3">
    <w:name w:val="WW8Num2z3"/>
    <w:rsid w:val="008551F1"/>
    <w:rPr>
      <w:rFonts w:ascii="Symbol" w:hAnsi="Symbol"/>
    </w:rPr>
  </w:style>
  <w:style w:type="character" w:customStyle="1" w:styleId="WW8Num3z1">
    <w:name w:val="WW8Num3z1"/>
    <w:rsid w:val="008551F1"/>
    <w:rPr>
      <w:rFonts w:ascii="Courier New" w:hAnsi="Courier New"/>
    </w:rPr>
  </w:style>
  <w:style w:type="character" w:customStyle="1" w:styleId="WW8Num3z2">
    <w:name w:val="WW8Num3z2"/>
    <w:rsid w:val="008551F1"/>
    <w:rPr>
      <w:rFonts w:ascii="Wingdings" w:hAnsi="Wingdings"/>
    </w:rPr>
  </w:style>
  <w:style w:type="character" w:customStyle="1" w:styleId="WW8Num4z1">
    <w:name w:val="WW8Num4z1"/>
    <w:rsid w:val="008551F1"/>
    <w:rPr>
      <w:rFonts w:ascii="Courier New" w:hAnsi="Courier New" w:cs="Courier New"/>
    </w:rPr>
  </w:style>
  <w:style w:type="character" w:customStyle="1" w:styleId="WW8Num4z2">
    <w:name w:val="WW8Num4z2"/>
    <w:rsid w:val="008551F1"/>
    <w:rPr>
      <w:rFonts w:ascii="Wingdings" w:hAnsi="Wingdings"/>
    </w:rPr>
  </w:style>
  <w:style w:type="character" w:customStyle="1" w:styleId="WW8Num5z0">
    <w:name w:val="WW8Num5z0"/>
    <w:rsid w:val="008551F1"/>
    <w:rPr>
      <w:rFonts w:ascii="Symbol" w:hAnsi="Symbol"/>
    </w:rPr>
  </w:style>
  <w:style w:type="character" w:customStyle="1" w:styleId="WW8Num5z1">
    <w:name w:val="WW8Num5z1"/>
    <w:rsid w:val="008551F1"/>
    <w:rPr>
      <w:rFonts w:ascii="Courier New" w:hAnsi="Courier New"/>
    </w:rPr>
  </w:style>
  <w:style w:type="character" w:customStyle="1" w:styleId="WW8Num5z2">
    <w:name w:val="WW8Num5z2"/>
    <w:rsid w:val="008551F1"/>
    <w:rPr>
      <w:rFonts w:ascii="Wingdings" w:hAnsi="Wingdings"/>
    </w:rPr>
  </w:style>
  <w:style w:type="character" w:customStyle="1" w:styleId="WW8Num6z0">
    <w:name w:val="WW8Num6z0"/>
    <w:rsid w:val="008551F1"/>
    <w:rPr>
      <w:rFonts w:ascii="Symbol" w:hAnsi="Symbol"/>
    </w:rPr>
  </w:style>
  <w:style w:type="character" w:customStyle="1" w:styleId="WW8Num6z1">
    <w:name w:val="WW8Num6z1"/>
    <w:rsid w:val="008551F1"/>
    <w:rPr>
      <w:rFonts w:ascii="Courier New" w:hAnsi="Courier New"/>
    </w:rPr>
  </w:style>
  <w:style w:type="character" w:customStyle="1" w:styleId="WW8Num6z2">
    <w:name w:val="WW8Num6z2"/>
    <w:rsid w:val="008551F1"/>
    <w:rPr>
      <w:rFonts w:ascii="Wingdings" w:hAnsi="Wingdings"/>
    </w:rPr>
  </w:style>
  <w:style w:type="character" w:customStyle="1" w:styleId="WW8Num7z0">
    <w:name w:val="WW8Num7z0"/>
    <w:rsid w:val="008551F1"/>
    <w:rPr>
      <w:b/>
    </w:rPr>
  </w:style>
  <w:style w:type="character" w:customStyle="1" w:styleId="WW8Num8z0">
    <w:name w:val="WW8Num8z0"/>
    <w:rsid w:val="008551F1"/>
    <w:rPr>
      <w:rFonts w:ascii="Symbol" w:hAnsi="Symbol"/>
    </w:rPr>
  </w:style>
  <w:style w:type="character" w:customStyle="1" w:styleId="WW8Num8z1">
    <w:name w:val="WW8Num8z1"/>
    <w:rsid w:val="008551F1"/>
    <w:rPr>
      <w:rFonts w:ascii="Courier New" w:hAnsi="Courier New" w:cs="Courier New"/>
    </w:rPr>
  </w:style>
  <w:style w:type="character" w:customStyle="1" w:styleId="WW8Num8z2">
    <w:name w:val="WW8Num8z2"/>
    <w:rsid w:val="008551F1"/>
    <w:rPr>
      <w:rFonts w:ascii="Wingdings" w:hAnsi="Wingdings"/>
    </w:rPr>
  </w:style>
  <w:style w:type="character" w:customStyle="1" w:styleId="WW8Num9z0">
    <w:name w:val="WW8Num9z0"/>
    <w:rsid w:val="008551F1"/>
    <w:rPr>
      <w:rFonts w:ascii="Symbol" w:hAnsi="Symbol"/>
    </w:rPr>
  </w:style>
  <w:style w:type="character" w:customStyle="1" w:styleId="WW8Num9z1">
    <w:name w:val="WW8Num9z1"/>
    <w:rsid w:val="008551F1"/>
    <w:rPr>
      <w:rFonts w:ascii="Courier New" w:hAnsi="Courier New"/>
    </w:rPr>
  </w:style>
  <w:style w:type="character" w:customStyle="1" w:styleId="WW8Num9z2">
    <w:name w:val="WW8Num9z2"/>
    <w:rsid w:val="008551F1"/>
    <w:rPr>
      <w:rFonts w:ascii="Wingdings" w:hAnsi="Wingdings"/>
    </w:rPr>
  </w:style>
  <w:style w:type="character" w:customStyle="1" w:styleId="WW8Num10z0">
    <w:name w:val="WW8Num10z0"/>
    <w:rsid w:val="008551F1"/>
    <w:rPr>
      <w:rFonts w:ascii="Symbol" w:hAnsi="Symbol"/>
    </w:rPr>
  </w:style>
  <w:style w:type="character" w:customStyle="1" w:styleId="WW8Num10z1">
    <w:name w:val="WW8Num10z1"/>
    <w:rsid w:val="008551F1"/>
    <w:rPr>
      <w:rFonts w:ascii="Courier New" w:hAnsi="Courier New" w:cs="Courier New"/>
    </w:rPr>
  </w:style>
  <w:style w:type="character" w:customStyle="1" w:styleId="WW8Num10z2">
    <w:name w:val="WW8Num10z2"/>
    <w:rsid w:val="008551F1"/>
    <w:rPr>
      <w:rFonts w:ascii="Wingdings" w:hAnsi="Wingdings"/>
    </w:rPr>
  </w:style>
  <w:style w:type="character" w:customStyle="1" w:styleId="WW8Num12z0">
    <w:name w:val="WW8Num12z0"/>
    <w:rsid w:val="008551F1"/>
    <w:rPr>
      <w:rFonts w:ascii="Wingdings" w:hAnsi="Wingdings"/>
    </w:rPr>
  </w:style>
  <w:style w:type="character" w:customStyle="1" w:styleId="WW8Num12z1">
    <w:name w:val="WW8Num12z1"/>
    <w:rsid w:val="008551F1"/>
    <w:rPr>
      <w:rFonts w:ascii="Courier New" w:hAnsi="Courier New"/>
    </w:rPr>
  </w:style>
  <w:style w:type="character" w:customStyle="1" w:styleId="WW8Num12z3">
    <w:name w:val="WW8Num12z3"/>
    <w:rsid w:val="008551F1"/>
    <w:rPr>
      <w:rFonts w:ascii="Symbol" w:hAnsi="Symbol"/>
    </w:rPr>
  </w:style>
  <w:style w:type="character" w:customStyle="1" w:styleId="WW8Num13z0">
    <w:name w:val="WW8Num13z0"/>
    <w:rsid w:val="008551F1"/>
    <w:rPr>
      <w:rFonts w:ascii="Wingdings" w:hAnsi="Wingdings"/>
    </w:rPr>
  </w:style>
  <w:style w:type="character" w:customStyle="1" w:styleId="WW8Num13z1">
    <w:name w:val="WW8Num13z1"/>
    <w:rsid w:val="008551F1"/>
    <w:rPr>
      <w:rFonts w:ascii="Courier New" w:hAnsi="Courier New"/>
    </w:rPr>
  </w:style>
  <w:style w:type="character" w:customStyle="1" w:styleId="WW8Num13z3">
    <w:name w:val="WW8Num13z3"/>
    <w:rsid w:val="008551F1"/>
    <w:rPr>
      <w:rFonts w:ascii="Symbol" w:hAnsi="Symbol"/>
    </w:rPr>
  </w:style>
  <w:style w:type="character" w:customStyle="1" w:styleId="WW8Num14z0">
    <w:name w:val="WW8Num14z0"/>
    <w:rsid w:val="008551F1"/>
    <w:rPr>
      <w:rFonts w:ascii="Symbol" w:hAnsi="Symbol"/>
    </w:rPr>
  </w:style>
  <w:style w:type="character" w:customStyle="1" w:styleId="WW8Num14z1">
    <w:name w:val="WW8Num14z1"/>
    <w:rsid w:val="008551F1"/>
    <w:rPr>
      <w:rFonts w:ascii="Courier New" w:hAnsi="Courier New"/>
    </w:rPr>
  </w:style>
  <w:style w:type="character" w:customStyle="1" w:styleId="WW8Num14z2">
    <w:name w:val="WW8Num14z2"/>
    <w:rsid w:val="008551F1"/>
    <w:rPr>
      <w:rFonts w:ascii="Wingdings" w:hAnsi="Wingdings"/>
    </w:rPr>
  </w:style>
  <w:style w:type="character" w:customStyle="1" w:styleId="WW8Num15z0">
    <w:name w:val="WW8Num15z0"/>
    <w:rsid w:val="008551F1"/>
    <w:rPr>
      <w:rFonts w:ascii="Symbol" w:hAnsi="Symbol"/>
    </w:rPr>
  </w:style>
  <w:style w:type="character" w:customStyle="1" w:styleId="WW8Num15z1">
    <w:name w:val="WW8Num15z1"/>
    <w:rsid w:val="008551F1"/>
    <w:rPr>
      <w:rFonts w:ascii="Courier New" w:hAnsi="Courier New"/>
    </w:rPr>
  </w:style>
  <w:style w:type="character" w:customStyle="1" w:styleId="WW8Num15z2">
    <w:name w:val="WW8Num15z2"/>
    <w:rsid w:val="008551F1"/>
    <w:rPr>
      <w:rFonts w:ascii="Wingdings" w:hAnsi="Wingdings"/>
    </w:rPr>
  </w:style>
  <w:style w:type="character" w:customStyle="1" w:styleId="WW8Num16z0">
    <w:name w:val="WW8Num16z0"/>
    <w:rsid w:val="008551F1"/>
    <w:rPr>
      <w:rFonts w:ascii="Symbol" w:hAnsi="Symbol"/>
    </w:rPr>
  </w:style>
  <w:style w:type="character" w:customStyle="1" w:styleId="WW8Num16z1">
    <w:name w:val="WW8Num16z1"/>
    <w:rsid w:val="008551F1"/>
    <w:rPr>
      <w:rFonts w:ascii="Courier New" w:hAnsi="Courier New" w:cs="Courier New"/>
    </w:rPr>
  </w:style>
  <w:style w:type="character" w:customStyle="1" w:styleId="WW8Num16z2">
    <w:name w:val="WW8Num16z2"/>
    <w:rsid w:val="008551F1"/>
    <w:rPr>
      <w:rFonts w:ascii="Wingdings" w:hAnsi="Wingdings"/>
    </w:rPr>
  </w:style>
  <w:style w:type="character" w:customStyle="1" w:styleId="WW8Num17z0">
    <w:name w:val="WW8Num17z0"/>
    <w:rsid w:val="008551F1"/>
    <w:rPr>
      <w:rFonts w:ascii="Symbol" w:hAnsi="Symbol"/>
    </w:rPr>
  </w:style>
  <w:style w:type="character" w:customStyle="1" w:styleId="WW8Num17z1">
    <w:name w:val="WW8Num17z1"/>
    <w:rsid w:val="008551F1"/>
    <w:rPr>
      <w:rFonts w:ascii="Courier New" w:hAnsi="Courier New"/>
    </w:rPr>
  </w:style>
  <w:style w:type="character" w:customStyle="1" w:styleId="WW8Num17z2">
    <w:name w:val="WW8Num17z2"/>
    <w:rsid w:val="008551F1"/>
    <w:rPr>
      <w:rFonts w:ascii="Wingdings" w:hAnsi="Wingdings"/>
    </w:rPr>
  </w:style>
  <w:style w:type="character" w:customStyle="1" w:styleId="WW8Num18z0">
    <w:name w:val="WW8Num18z0"/>
    <w:rsid w:val="008551F1"/>
    <w:rPr>
      <w:rFonts w:ascii="Symbol" w:hAnsi="Symbol"/>
    </w:rPr>
  </w:style>
  <w:style w:type="character" w:customStyle="1" w:styleId="WW8Num18z1">
    <w:name w:val="WW8Num18z1"/>
    <w:rsid w:val="008551F1"/>
    <w:rPr>
      <w:rFonts w:ascii="Courier New" w:hAnsi="Courier New" w:cs="Courier New"/>
    </w:rPr>
  </w:style>
  <w:style w:type="character" w:customStyle="1" w:styleId="WW8Num18z2">
    <w:name w:val="WW8Num18z2"/>
    <w:rsid w:val="008551F1"/>
    <w:rPr>
      <w:rFonts w:ascii="Wingdings" w:hAnsi="Wingdings"/>
    </w:rPr>
  </w:style>
  <w:style w:type="character" w:customStyle="1" w:styleId="WW8Num19z0">
    <w:name w:val="WW8Num19z0"/>
    <w:rsid w:val="008551F1"/>
    <w:rPr>
      <w:rFonts w:ascii="Wingdings" w:hAnsi="Wingdings"/>
    </w:rPr>
  </w:style>
  <w:style w:type="character" w:customStyle="1" w:styleId="WW8Num19z1">
    <w:name w:val="WW8Num19z1"/>
    <w:rsid w:val="008551F1"/>
    <w:rPr>
      <w:rFonts w:ascii="Courier New" w:hAnsi="Courier New"/>
    </w:rPr>
  </w:style>
  <w:style w:type="character" w:customStyle="1" w:styleId="WW8Num19z3">
    <w:name w:val="WW8Num19z3"/>
    <w:rsid w:val="008551F1"/>
    <w:rPr>
      <w:rFonts w:ascii="Symbol" w:hAnsi="Symbol"/>
    </w:rPr>
  </w:style>
  <w:style w:type="character" w:customStyle="1" w:styleId="WW8Num20z0">
    <w:name w:val="WW8Num20z0"/>
    <w:rsid w:val="008551F1"/>
    <w:rPr>
      <w:rFonts w:ascii="Symbol" w:hAnsi="Symbol"/>
    </w:rPr>
  </w:style>
  <w:style w:type="character" w:customStyle="1" w:styleId="WW8Num20z1">
    <w:name w:val="WW8Num20z1"/>
    <w:rsid w:val="008551F1"/>
    <w:rPr>
      <w:rFonts w:ascii="Courier New" w:hAnsi="Courier New"/>
    </w:rPr>
  </w:style>
  <w:style w:type="character" w:customStyle="1" w:styleId="WW8Num20z2">
    <w:name w:val="WW8Num20z2"/>
    <w:rsid w:val="008551F1"/>
    <w:rPr>
      <w:rFonts w:ascii="Wingdings" w:hAnsi="Wingdings"/>
    </w:rPr>
  </w:style>
  <w:style w:type="character" w:customStyle="1" w:styleId="WW8Num21z0">
    <w:name w:val="WW8Num21z0"/>
    <w:rsid w:val="008551F1"/>
    <w:rPr>
      <w:rFonts w:ascii="Symbol" w:hAnsi="Symbol"/>
    </w:rPr>
  </w:style>
  <w:style w:type="character" w:customStyle="1" w:styleId="WW8Num21z2">
    <w:name w:val="WW8Num21z2"/>
    <w:rsid w:val="008551F1"/>
    <w:rPr>
      <w:rFonts w:ascii="Wingdings" w:hAnsi="Wingdings"/>
    </w:rPr>
  </w:style>
  <w:style w:type="character" w:customStyle="1" w:styleId="WW8Num21z4">
    <w:name w:val="WW8Num21z4"/>
    <w:rsid w:val="008551F1"/>
    <w:rPr>
      <w:rFonts w:ascii="Courier New" w:hAnsi="Courier New" w:cs="Courier New"/>
    </w:rPr>
  </w:style>
  <w:style w:type="character" w:customStyle="1" w:styleId="WW8Num22z0">
    <w:name w:val="WW8Num22z0"/>
    <w:rsid w:val="008551F1"/>
    <w:rPr>
      <w:rFonts w:ascii="Wingdings" w:hAnsi="Wingdings"/>
    </w:rPr>
  </w:style>
  <w:style w:type="character" w:customStyle="1" w:styleId="WW8Num22z1">
    <w:name w:val="WW8Num22z1"/>
    <w:rsid w:val="008551F1"/>
    <w:rPr>
      <w:rFonts w:ascii="Courier New" w:hAnsi="Courier New" w:cs="Courier New"/>
    </w:rPr>
  </w:style>
  <w:style w:type="character" w:customStyle="1" w:styleId="WW8Num22z3">
    <w:name w:val="WW8Num22z3"/>
    <w:rsid w:val="008551F1"/>
    <w:rPr>
      <w:rFonts w:ascii="Symbol" w:hAnsi="Symbol"/>
    </w:rPr>
  </w:style>
  <w:style w:type="character" w:customStyle="1" w:styleId="WW8Num23z0">
    <w:name w:val="WW8Num23z0"/>
    <w:rsid w:val="008551F1"/>
    <w:rPr>
      <w:rFonts w:ascii="Wingdings" w:hAnsi="Wingdings"/>
    </w:rPr>
  </w:style>
  <w:style w:type="character" w:customStyle="1" w:styleId="WW8Num23z1">
    <w:name w:val="WW8Num23z1"/>
    <w:rsid w:val="008551F1"/>
    <w:rPr>
      <w:rFonts w:ascii="Courier New" w:hAnsi="Courier New" w:cs="Courier New"/>
    </w:rPr>
  </w:style>
  <w:style w:type="character" w:customStyle="1" w:styleId="WW8Num23z3">
    <w:name w:val="WW8Num23z3"/>
    <w:rsid w:val="008551F1"/>
    <w:rPr>
      <w:rFonts w:ascii="Symbol" w:hAnsi="Symbol"/>
    </w:rPr>
  </w:style>
  <w:style w:type="character" w:customStyle="1" w:styleId="WW8Num24z0">
    <w:name w:val="WW8Num24z0"/>
    <w:rsid w:val="008551F1"/>
    <w:rPr>
      <w:rFonts w:ascii="Symbol" w:hAnsi="Symbol"/>
    </w:rPr>
  </w:style>
  <w:style w:type="character" w:customStyle="1" w:styleId="WW8Num24z1">
    <w:name w:val="WW8Num24z1"/>
    <w:rsid w:val="008551F1"/>
    <w:rPr>
      <w:rFonts w:ascii="Courier New" w:hAnsi="Courier New"/>
    </w:rPr>
  </w:style>
  <w:style w:type="character" w:customStyle="1" w:styleId="WW8Num24z2">
    <w:name w:val="WW8Num24z2"/>
    <w:rsid w:val="008551F1"/>
    <w:rPr>
      <w:rFonts w:ascii="Wingdings" w:hAnsi="Wingdings"/>
    </w:rPr>
  </w:style>
  <w:style w:type="character" w:customStyle="1" w:styleId="WW8Num26z0">
    <w:name w:val="WW8Num26z0"/>
    <w:rsid w:val="008551F1"/>
    <w:rPr>
      <w:rFonts w:ascii="Wingdings" w:hAnsi="Wingdings"/>
    </w:rPr>
  </w:style>
  <w:style w:type="character" w:customStyle="1" w:styleId="WW8Num26z1">
    <w:name w:val="WW8Num26z1"/>
    <w:rsid w:val="008551F1"/>
    <w:rPr>
      <w:rFonts w:ascii="Courier New" w:hAnsi="Courier New"/>
    </w:rPr>
  </w:style>
  <w:style w:type="character" w:customStyle="1" w:styleId="WW8Num26z3">
    <w:name w:val="WW8Num26z3"/>
    <w:rsid w:val="008551F1"/>
    <w:rPr>
      <w:rFonts w:ascii="Symbol" w:hAnsi="Symbol"/>
    </w:rPr>
  </w:style>
  <w:style w:type="character" w:styleId="Hyperlink">
    <w:name w:val="Hyperlink"/>
    <w:rsid w:val="008551F1"/>
    <w:rPr>
      <w:color w:val="0000FF"/>
      <w:u w:val="single"/>
    </w:rPr>
  </w:style>
  <w:style w:type="character" w:styleId="FollowedHyperlink">
    <w:name w:val="FollowedHyperlink"/>
    <w:rsid w:val="008551F1"/>
    <w:rPr>
      <w:color w:val="800080"/>
      <w:u w:val="single"/>
    </w:rPr>
  </w:style>
  <w:style w:type="character" w:customStyle="1" w:styleId="text101">
    <w:name w:val="text101"/>
    <w:rsid w:val="008551F1"/>
    <w:rPr>
      <w:rFonts w:ascii="Verdana" w:hAnsi="Verdana"/>
      <w:b w:val="0"/>
      <w:bCs w:val="0"/>
      <w:color w:val="333333"/>
      <w:sz w:val="17"/>
      <w:szCs w:val="17"/>
    </w:rPr>
  </w:style>
  <w:style w:type="paragraph" w:customStyle="1" w:styleId="Heading">
    <w:name w:val="Heading"/>
    <w:basedOn w:val="Normal"/>
    <w:next w:val="BodyText"/>
    <w:rsid w:val="008551F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8551F1"/>
    <w:pPr>
      <w:spacing w:after="120"/>
    </w:pPr>
  </w:style>
  <w:style w:type="paragraph" w:styleId="List">
    <w:name w:val="List"/>
    <w:basedOn w:val="BodyText"/>
    <w:rsid w:val="008551F1"/>
    <w:rPr>
      <w:rFonts w:cs="Tahoma"/>
    </w:rPr>
  </w:style>
  <w:style w:type="paragraph" w:styleId="Caption">
    <w:name w:val="caption"/>
    <w:basedOn w:val="Normal"/>
    <w:qFormat/>
    <w:rsid w:val="008551F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551F1"/>
    <w:pPr>
      <w:suppressLineNumbers/>
    </w:pPr>
    <w:rPr>
      <w:rFonts w:cs="Tahoma"/>
    </w:rPr>
  </w:style>
  <w:style w:type="paragraph" w:styleId="PlainText">
    <w:name w:val="Plain Text"/>
    <w:basedOn w:val="Normal"/>
    <w:rsid w:val="008551F1"/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rsid w:val="008551F1"/>
    <w:pPr>
      <w:tabs>
        <w:tab w:val="left" w:pos="4032"/>
        <w:tab w:val="left" w:pos="4500"/>
      </w:tabs>
      <w:autoSpaceDE w:val="0"/>
      <w:ind w:left="900" w:hanging="900"/>
      <w:jc w:val="both"/>
    </w:pPr>
    <w:rPr>
      <w:sz w:val="20"/>
      <w:szCs w:val="20"/>
    </w:rPr>
  </w:style>
  <w:style w:type="paragraph" w:styleId="Header">
    <w:name w:val="header"/>
    <w:basedOn w:val="Normal"/>
    <w:rsid w:val="008551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51F1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8551F1"/>
    <w:pPr>
      <w:widowControl w:val="0"/>
    </w:pPr>
    <w:rPr>
      <w:szCs w:val="20"/>
    </w:rPr>
  </w:style>
  <w:style w:type="paragraph" w:styleId="DocumentMap">
    <w:name w:val="Document Map"/>
    <w:basedOn w:val="Normal"/>
    <w:rsid w:val="008551F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y">
    <w:name w:val="Heady"/>
    <w:basedOn w:val="Normal"/>
    <w:rsid w:val="008551F1"/>
    <w:pPr>
      <w:tabs>
        <w:tab w:val="left" w:pos="360"/>
      </w:tabs>
      <w:jc w:val="both"/>
    </w:pPr>
    <w:rPr>
      <w:sz w:val="22"/>
      <w:szCs w:val="20"/>
    </w:rPr>
  </w:style>
  <w:style w:type="paragraph" w:customStyle="1" w:styleId="Achievement">
    <w:name w:val="Achievement"/>
    <w:basedOn w:val="BodyText"/>
    <w:rsid w:val="008551F1"/>
    <w:pPr>
      <w:numPr>
        <w:numId w:val="2"/>
      </w:numPr>
      <w:spacing w:after="60" w:line="240" w:lineRule="atLeast"/>
    </w:pPr>
    <w:rPr>
      <w:rFonts w:ascii="Arial" w:hAnsi="Arial" w:cs="Arial"/>
      <w:sz w:val="20"/>
      <w:szCs w:val="20"/>
      <w:lang w:val="en-GB"/>
    </w:rPr>
  </w:style>
  <w:style w:type="paragraph" w:styleId="BodyText3">
    <w:name w:val="Body Text 3"/>
    <w:basedOn w:val="Normal"/>
    <w:rsid w:val="008551F1"/>
    <w:pPr>
      <w:jc w:val="both"/>
    </w:pPr>
    <w:rPr>
      <w:rFonts w:ascii="Arial" w:hAnsi="Arial"/>
      <w:b/>
      <w:sz w:val="22"/>
      <w:szCs w:val="20"/>
    </w:rPr>
  </w:style>
  <w:style w:type="paragraph" w:styleId="NormalWeb">
    <w:name w:val="Normal (Web)"/>
    <w:basedOn w:val="Normal"/>
    <w:rsid w:val="008551F1"/>
    <w:pPr>
      <w:spacing w:before="90" w:after="30" w:line="360" w:lineRule="atLeast"/>
      <w:jc w:val="both"/>
    </w:pPr>
  </w:style>
  <w:style w:type="paragraph" w:customStyle="1" w:styleId="kpmgbody">
    <w:name w:val="kpmgbody"/>
    <w:basedOn w:val="BodyText"/>
    <w:rsid w:val="008551F1"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</w:rPr>
  </w:style>
  <w:style w:type="paragraph" w:customStyle="1" w:styleId="TableContents">
    <w:name w:val="Table Contents"/>
    <w:basedOn w:val="Normal"/>
    <w:rsid w:val="008551F1"/>
    <w:pPr>
      <w:suppressLineNumbers/>
    </w:pPr>
  </w:style>
  <w:style w:type="paragraph" w:customStyle="1" w:styleId="TableHeading">
    <w:name w:val="Table Heading"/>
    <w:basedOn w:val="TableContents"/>
    <w:rsid w:val="008551F1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86380"/>
    <w:pPr>
      <w:ind w:left="720"/>
    </w:pPr>
  </w:style>
  <w:style w:type="character" w:styleId="Strong">
    <w:name w:val="Strong"/>
    <w:uiPriority w:val="22"/>
    <w:qFormat/>
    <w:rsid w:val="00F079E9"/>
    <w:rPr>
      <w:b/>
      <w:bCs/>
    </w:rPr>
  </w:style>
  <w:style w:type="character" w:styleId="Emphasis">
    <w:name w:val="Emphasis"/>
    <w:qFormat/>
    <w:rsid w:val="00995809"/>
    <w:rPr>
      <w:i/>
      <w:iCs/>
    </w:rPr>
  </w:style>
  <w:style w:type="character" w:customStyle="1" w:styleId="loginpageheader1">
    <w:name w:val="loginpageheader1"/>
    <w:rsid w:val="00F162FC"/>
    <w:rPr>
      <w:rFonts w:ascii="Myriad Pro" w:hAnsi="Myriad Pro" w:hint="default"/>
      <w:caps/>
      <w:color w:val="074598"/>
      <w:sz w:val="32"/>
      <w:szCs w:val="32"/>
    </w:rPr>
  </w:style>
  <w:style w:type="paragraph" w:styleId="BalloonText">
    <w:name w:val="Balloon Text"/>
    <w:basedOn w:val="Normal"/>
    <w:link w:val="BalloonTextChar"/>
    <w:rsid w:val="00D70B5D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D70B5D"/>
    <w:rPr>
      <w:rFonts w:ascii="Segoe UI" w:hAnsi="Segoe UI" w:cs="Segoe UI"/>
      <w:sz w:val="18"/>
      <w:szCs w:val="18"/>
      <w:lang w:val="en-US" w:eastAsia="ar-SA"/>
    </w:rPr>
  </w:style>
  <w:style w:type="paragraph" w:customStyle="1" w:styleId="Normalverdana">
    <w:name w:val="Normal + verdana"/>
    <w:basedOn w:val="Normal"/>
    <w:rsid w:val="00E63DAE"/>
    <w:pPr>
      <w:jc w:val="both"/>
    </w:pPr>
  </w:style>
  <w:style w:type="paragraph" w:styleId="HTMLPreformatted">
    <w:name w:val="HTML Preformatted"/>
    <w:basedOn w:val="Normal"/>
    <w:link w:val="HTMLPreformattedChar"/>
    <w:unhideWhenUsed/>
    <w:rsid w:val="00B54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character" w:customStyle="1" w:styleId="HTMLPreformattedChar">
    <w:name w:val="HTML Preformatted Char"/>
    <w:link w:val="HTMLPreformatted"/>
    <w:rsid w:val="00B54EC6"/>
    <w:rPr>
      <w:rFonts w:ascii="Arial Unicode MS" w:eastAsia="Arial Unicode MS" w:hAnsi="Arial Unicode MS"/>
      <w:lang w:eastAsia="ar-SA"/>
    </w:rPr>
  </w:style>
  <w:style w:type="paragraph" w:styleId="FootnoteText">
    <w:name w:val="footnote text"/>
    <w:basedOn w:val="Normal"/>
    <w:link w:val="FootnoteTextChar"/>
    <w:unhideWhenUsed/>
    <w:rsid w:val="00B54EC6"/>
    <w:rPr>
      <w:sz w:val="20"/>
      <w:szCs w:val="20"/>
    </w:rPr>
  </w:style>
  <w:style w:type="character" w:customStyle="1" w:styleId="FootnoteTextChar">
    <w:name w:val="Footnote Text Char"/>
    <w:link w:val="FootnoteText"/>
    <w:rsid w:val="00B54EC6"/>
    <w:rPr>
      <w:lang w:eastAsia="ar-SA"/>
    </w:rPr>
  </w:style>
  <w:style w:type="character" w:customStyle="1" w:styleId="Heading3Char">
    <w:name w:val="Heading 3 Char"/>
    <w:link w:val="Heading3"/>
    <w:rsid w:val="00FF7B44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apple-converted-space">
    <w:name w:val="apple-converted-space"/>
    <w:rsid w:val="00E45E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9698a246b713e17ece76ef5b52f33ee688c74feaa297c9d8b713b5f6db3222396812313dcda0e3d4a17faea29e95a5a4&amp;jobId=8ab03741daad8852eb7228500aa29e275c5d005248100911104b1e0a1e79061f4d5649410f1207001a5243120d160413525e5f0152431209196&amp;compId=56dc1e770a9e52b9c92b9ddca2bca2cc0c772d2d2ea6c75c&amp;uid=89201625409323001540730107&amp;userId=822a3b904ff471eae43a7004bc963f700cc54f092c93d3f4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FD524-9AAE-4EA6-BEBB-74EDA830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 VITAE</vt:lpstr>
    </vt:vector>
  </TitlesOfParts>
  <Company>Windows uE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 VITAE</dc:title>
  <dc:creator>Ashok</dc:creator>
  <cp:lastModifiedBy>Lenovo</cp:lastModifiedBy>
  <cp:revision>2</cp:revision>
  <cp:lastPrinted>2014-11-15T03:38:00Z</cp:lastPrinted>
  <dcterms:created xsi:type="dcterms:W3CDTF">2018-10-29T07:47:00Z</dcterms:created>
  <dcterms:modified xsi:type="dcterms:W3CDTF">2018-10-29T07:47:00Z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author">
    <vt:lpwstr>Ashok</vt:lpwstr>
  </property>
  <property fmtid="{D5CDD505-2E9C-101B-9397-08002B2CF9AE}" pid="3" name="eBook-filename">
    <vt:lpwstr>Resume.lit</vt:lpwstr>
  </property>
  <property fmtid="{D5CDD505-2E9C-101B-9397-08002B2CF9AE}" pid="4" name="eBook-title">
    <vt:lpwstr>Resume</vt:lpwstr>
  </property>
  <property fmtid="{D5CDD505-2E9C-101B-9397-08002B2CF9AE}" pid="5" name="_DocHome">
    <vt:i4>-1095082251</vt:i4>
  </property>
</Properties>
</file>