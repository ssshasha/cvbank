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124C4" w:rsidRPr="002F15F3" w:rsidRDefault="00A446AD">
      <w:pPr>
        <w:rPr>
          <w:rFonts w:ascii="Tahoma" w:hAnsi="Tahoma" w:cs="Tahoma"/>
          <w:b/>
          <w:szCs w:val="20"/>
        </w:rPr>
      </w:pPr>
      <w:r w:rsidRPr="002F15F3">
        <w:rPr>
          <w:rFonts w:ascii="Tahoma" w:hAnsi="Tahoma" w:cs="Tahoma"/>
          <w:b/>
          <w:szCs w:val="20"/>
        </w:rPr>
        <w:t>Adarsha.S</w:t>
      </w:r>
      <w:r w:rsidR="00B22438">
        <w:rPr>
          <w:rFonts w:ascii="Tahoma" w:hAnsi="Tahoma" w:cs="Tahoma"/>
          <w:b/>
          <w:szCs w:val="20"/>
        </w:rPr>
        <w:t>.Mysore</w:t>
      </w:r>
    </w:p>
    <w:p w:rsidR="00B22438" w:rsidRDefault="00AE1443" w:rsidP="006869C0">
      <w:pPr>
        <w:rPr>
          <w:rFonts w:ascii="Tahoma" w:hAnsi="Tahoma" w:cs="Tahoma"/>
          <w:b/>
          <w:szCs w:val="20"/>
        </w:rPr>
      </w:pPr>
      <w:r>
        <w:rPr>
          <w:rFonts w:ascii="Tahoma" w:hAnsi="Tahoma" w:cs="Tahoma"/>
          <w:b/>
          <w:szCs w:val="20"/>
        </w:rPr>
        <w:t>Module Lead</w:t>
      </w:r>
      <w:r w:rsidR="00E124C4" w:rsidRPr="002F15F3">
        <w:rPr>
          <w:rFonts w:ascii="Tahoma" w:hAnsi="Tahoma" w:cs="Tahoma"/>
          <w:b/>
          <w:szCs w:val="20"/>
        </w:rPr>
        <w:t xml:space="preserve">      </w:t>
      </w:r>
    </w:p>
    <w:p w:rsidR="00E124C4" w:rsidRPr="002F15F3" w:rsidRDefault="00B22438" w:rsidP="006869C0">
      <w:pPr>
        <w:rPr>
          <w:rFonts w:ascii="Tahoma" w:hAnsi="Tahoma" w:cs="Tahoma"/>
          <w:b/>
          <w:szCs w:val="20"/>
        </w:rPr>
      </w:pPr>
      <w:r>
        <w:rPr>
          <w:rFonts w:ascii="Tahoma" w:hAnsi="Tahoma" w:cs="Tahoma"/>
          <w:b/>
          <w:szCs w:val="20"/>
        </w:rPr>
        <w:t xml:space="preserve">   </w:t>
      </w:r>
      <w:r w:rsidR="00E124C4" w:rsidRPr="002F15F3">
        <w:rPr>
          <w:rFonts w:ascii="Tahoma" w:hAnsi="Tahoma" w:cs="Tahoma"/>
          <w:b/>
          <w:szCs w:val="20"/>
        </w:rPr>
        <w:t xml:space="preserve">                                                       </w:t>
      </w:r>
      <w:r w:rsidR="00A446AD" w:rsidRPr="002F15F3">
        <w:rPr>
          <w:rFonts w:ascii="Tahoma" w:hAnsi="Tahoma" w:cs="Tahoma"/>
          <w:b/>
          <w:szCs w:val="20"/>
        </w:rPr>
        <w:t xml:space="preserve"> </w:t>
      </w:r>
      <w:r w:rsidR="006869C0" w:rsidRPr="002F15F3">
        <w:rPr>
          <w:rFonts w:ascii="Tahoma" w:hAnsi="Tahoma" w:cs="Tahoma"/>
          <w:b/>
          <w:szCs w:val="20"/>
        </w:rPr>
        <w:t xml:space="preserve">     </w:t>
      </w:r>
      <w:r w:rsidR="008453DF" w:rsidRPr="002F15F3">
        <w:rPr>
          <w:rFonts w:ascii="Tahoma" w:hAnsi="Tahoma" w:cs="Tahoma"/>
          <w:b/>
          <w:szCs w:val="20"/>
        </w:rPr>
        <w:t xml:space="preserve">                             </w:t>
      </w:r>
      <w:r>
        <w:rPr>
          <w:rFonts w:ascii="Tahoma" w:hAnsi="Tahoma" w:cs="Tahoma"/>
          <w:b/>
          <w:szCs w:val="20"/>
        </w:rPr>
        <w:t xml:space="preserve">         </w:t>
      </w:r>
      <w:r w:rsidR="008453DF" w:rsidRPr="002F15F3">
        <w:rPr>
          <w:rFonts w:ascii="Tahoma" w:hAnsi="Tahoma" w:cs="Tahoma"/>
          <w:b/>
          <w:szCs w:val="20"/>
        </w:rPr>
        <w:t>E-M</w:t>
      </w:r>
      <w:r w:rsidR="00E124C4" w:rsidRPr="002F15F3">
        <w:rPr>
          <w:rFonts w:ascii="Tahoma" w:hAnsi="Tahoma" w:cs="Tahoma"/>
          <w:b/>
          <w:szCs w:val="20"/>
        </w:rPr>
        <w:t xml:space="preserve">ail: </w:t>
      </w:r>
      <w:r w:rsidR="006869C0" w:rsidRPr="002F15F3">
        <w:rPr>
          <w:rFonts w:ascii="Tahoma" w:hAnsi="Tahoma" w:cs="Tahoma"/>
          <w:b/>
          <w:szCs w:val="20"/>
        </w:rPr>
        <w:t>a</w:t>
      </w:r>
      <w:r w:rsidR="00A446AD" w:rsidRPr="002F15F3">
        <w:rPr>
          <w:rFonts w:ascii="Tahoma" w:hAnsi="Tahoma" w:cs="Tahoma"/>
          <w:szCs w:val="20"/>
        </w:rPr>
        <w:t>darsha.lunia@</w:t>
      </w:r>
      <w:r w:rsidR="008453DF" w:rsidRPr="002F15F3">
        <w:rPr>
          <w:rFonts w:ascii="Tahoma" w:hAnsi="Tahoma" w:cs="Tahoma"/>
          <w:szCs w:val="20"/>
        </w:rPr>
        <w:t>gmail</w:t>
      </w:r>
      <w:r w:rsidR="00A446AD" w:rsidRPr="002F15F3">
        <w:rPr>
          <w:rFonts w:ascii="Tahoma" w:hAnsi="Tahoma" w:cs="Tahoma"/>
          <w:szCs w:val="20"/>
        </w:rPr>
        <w:t>.</w:t>
      </w:r>
      <w:r w:rsidR="008453DF" w:rsidRPr="002F15F3">
        <w:rPr>
          <w:rFonts w:ascii="Tahoma" w:hAnsi="Tahoma" w:cs="Tahoma"/>
          <w:szCs w:val="20"/>
        </w:rPr>
        <w:t>com</w:t>
      </w:r>
    </w:p>
    <w:p w:rsidR="00E124C4" w:rsidRPr="002F15F3" w:rsidRDefault="00E124C4">
      <w:pPr>
        <w:tabs>
          <w:tab w:val="center" w:pos="4513"/>
        </w:tabs>
        <w:rPr>
          <w:rFonts w:ascii="Tahoma" w:hAnsi="Tahoma" w:cs="Tahoma"/>
          <w:b/>
          <w:szCs w:val="20"/>
        </w:rPr>
      </w:pPr>
      <w:r w:rsidRPr="002F15F3">
        <w:rPr>
          <w:rFonts w:ascii="Tahoma" w:hAnsi="Tahoma" w:cs="Tahoma"/>
          <w:b/>
          <w:szCs w:val="20"/>
        </w:rPr>
        <w:tab/>
        <w:t xml:space="preserve">                                  </w:t>
      </w:r>
      <w:r w:rsidR="00266264" w:rsidRPr="002F15F3">
        <w:rPr>
          <w:rFonts w:ascii="Tahoma" w:hAnsi="Tahoma" w:cs="Tahoma"/>
          <w:b/>
          <w:szCs w:val="20"/>
        </w:rPr>
        <w:t xml:space="preserve">        </w:t>
      </w:r>
      <w:r w:rsidR="001F7476" w:rsidRPr="002F15F3">
        <w:rPr>
          <w:rFonts w:ascii="Tahoma" w:hAnsi="Tahoma" w:cs="Tahoma"/>
          <w:b/>
          <w:szCs w:val="20"/>
        </w:rPr>
        <w:t xml:space="preserve">      </w:t>
      </w:r>
      <w:r w:rsidR="006869C0" w:rsidRPr="002F15F3">
        <w:rPr>
          <w:rFonts w:ascii="Tahoma" w:hAnsi="Tahoma" w:cs="Tahoma"/>
          <w:b/>
          <w:szCs w:val="20"/>
        </w:rPr>
        <w:t xml:space="preserve">                      </w:t>
      </w:r>
      <w:r w:rsidR="008453DF" w:rsidRPr="002F15F3">
        <w:rPr>
          <w:rFonts w:ascii="Tahoma" w:hAnsi="Tahoma" w:cs="Tahoma"/>
          <w:b/>
          <w:szCs w:val="20"/>
        </w:rPr>
        <w:t xml:space="preserve">                              </w:t>
      </w:r>
      <w:r w:rsidR="001F7476" w:rsidRPr="002F15F3">
        <w:rPr>
          <w:rFonts w:ascii="Tahoma" w:hAnsi="Tahoma" w:cs="Tahoma"/>
          <w:b/>
          <w:szCs w:val="20"/>
        </w:rPr>
        <w:t>Contact no: +91-</w:t>
      </w:r>
      <w:r w:rsidR="00A446AD" w:rsidRPr="002F15F3">
        <w:rPr>
          <w:rFonts w:ascii="Tahoma" w:hAnsi="Tahoma" w:cs="Tahoma"/>
          <w:b/>
          <w:szCs w:val="20"/>
        </w:rPr>
        <w:t>9731691701</w:t>
      </w:r>
    </w:p>
    <w:p w:rsidR="00E124C4" w:rsidRPr="002F15F3" w:rsidRDefault="00E124C4">
      <w:pPr>
        <w:jc w:val="center"/>
        <w:rPr>
          <w:rFonts w:ascii="Tahoma" w:hAnsi="Tahoma" w:cs="Tahoma"/>
          <w:b/>
          <w:szCs w:val="20"/>
          <w:lang w:val="en-US"/>
        </w:rPr>
      </w:pPr>
      <w:r w:rsidRPr="002F15F3">
        <w:rPr>
          <w:rFonts w:ascii="Tahoma" w:hAnsi="Tahoma" w:cs="Tahoma"/>
          <w:szCs w:val="20"/>
        </w:rPr>
        <w:pict>
          <v:line id="_x0000_s1026" style="position:absolute;left:0;text-align:left;z-index:251657728" from="0,9.8pt" to="441pt,9.8pt" strokeweight=".53mm">
            <v:stroke joinstyle="miter"/>
          </v:line>
        </w:pict>
      </w:r>
    </w:p>
    <w:p w:rsidR="00E124C4" w:rsidRPr="002F15F3" w:rsidRDefault="00E124C4">
      <w:pPr>
        <w:pStyle w:val="SectionTitle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tabs>
          <w:tab w:val="left" w:pos="6153"/>
        </w:tabs>
        <w:spacing w:line="220" w:lineRule="atLeast"/>
        <w:rPr>
          <w:rFonts w:ascii="Tahoma" w:hAnsi="Tahoma" w:cs="Tahoma"/>
          <w:smallCaps/>
          <w:spacing w:val="0"/>
          <w:position w:val="0"/>
          <w:sz w:val="20"/>
          <w:szCs w:val="20"/>
        </w:rPr>
      </w:pPr>
      <w:r w:rsidRPr="002F15F3">
        <w:rPr>
          <w:rFonts w:ascii="Tahoma" w:hAnsi="Tahoma" w:cs="Tahoma"/>
          <w:smallCaps/>
          <w:spacing w:val="0"/>
          <w:position w:val="0"/>
          <w:sz w:val="20"/>
          <w:szCs w:val="20"/>
        </w:rPr>
        <w:t>Professional Summary</w:t>
      </w:r>
      <w:r w:rsidRPr="002F15F3">
        <w:rPr>
          <w:rFonts w:ascii="Tahoma" w:hAnsi="Tahoma" w:cs="Tahoma"/>
          <w:smallCaps/>
          <w:spacing w:val="0"/>
          <w:position w:val="0"/>
          <w:sz w:val="20"/>
          <w:szCs w:val="20"/>
        </w:rPr>
        <w:tab/>
      </w:r>
    </w:p>
    <w:p w:rsidR="00E124C4" w:rsidRPr="002F15F3" w:rsidRDefault="00E124C4" w:rsidP="00FF689D">
      <w:p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ind w:left="720"/>
        <w:jc w:val="both"/>
        <w:textAlignment w:val="baseline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    </w:t>
      </w:r>
    </w:p>
    <w:p w:rsidR="00D15797" w:rsidRPr="002F15F3" w:rsidRDefault="00F54BEE" w:rsidP="00CC3FC9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bookmarkStart w:id="0" w:name="_GoBack"/>
      <w:bookmarkEnd w:id="0"/>
      <w:r>
        <w:rPr>
          <w:rFonts w:ascii="Tahoma" w:hAnsi="Tahoma" w:cs="Tahoma"/>
          <w:b/>
          <w:szCs w:val="20"/>
        </w:rPr>
        <w:t>6.5</w:t>
      </w:r>
      <w:r w:rsidR="009F29D8" w:rsidRPr="002F15F3">
        <w:rPr>
          <w:rFonts w:ascii="Tahoma" w:hAnsi="Tahoma" w:cs="Tahoma"/>
          <w:szCs w:val="20"/>
        </w:rPr>
        <w:t xml:space="preserve"> </w:t>
      </w:r>
      <w:r w:rsidR="00B1403A" w:rsidRPr="002F15F3">
        <w:rPr>
          <w:rFonts w:ascii="Tahoma" w:hAnsi="Tahoma" w:cs="Tahoma"/>
          <w:szCs w:val="20"/>
        </w:rPr>
        <w:t>year</w:t>
      </w:r>
      <w:r w:rsidR="00D15797" w:rsidRPr="002F15F3">
        <w:rPr>
          <w:rFonts w:ascii="Tahoma" w:hAnsi="Tahoma" w:cs="Tahoma"/>
          <w:szCs w:val="20"/>
        </w:rPr>
        <w:t xml:space="preserve"> of experience </w:t>
      </w:r>
      <w:r w:rsidR="00B91364" w:rsidRPr="002F15F3">
        <w:rPr>
          <w:rFonts w:ascii="Tahoma" w:hAnsi="Tahoma" w:cs="Tahoma"/>
          <w:szCs w:val="20"/>
        </w:rPr>
        <w:t xml:space="preserve">in </w:t>
      </w:r>
      <w:r w:rsidR="0015549A" w:rsidRPr="0015549A">
        <w:rPr>
          <w:rFonts w:ascii="Tahoma" w:hAnsi="Tahoma" w:cs="Tahoma"/>
          <w:b/>
          <w:szCs w:val="20"/>
        </w:rPr>
        <w:t>Java</w:t>
      </w:r>
      <w:r w:rsidR="0015549A">
        <w:rPr>
          <w:rFonts w:ascii="Tahoma" w:hAnsi="Tahoma" w:cs="Tahoma"/>
          <w:szCs w:val="20"/>
        </w:rPr>
        <w:t xml:space="preserve"> and </w:t>
      </w:r>
      <w:r w:rsidR="00CC3FC9" w:rsidRPr="002F15F3">
        <w:rPr>
          <w:rFonts w:ascii="Tahoma" w:hAnsi="Tahoma" w:cs="Tahoma"/>
          <w:b/>
          <w:bCs/>
          <w:szCs w:val="20"/>
        </w:rPr>
        <w:t>J2EE</w:t>
      </w:r>
      <w:r w:rsidR="00CC3FC9" w:rsidRPr="002F15F3">
        <w:rPr>
          <w:rFonts w:ascii="Tahoma" w:hAnsi="Tahoma" w:cs="Tahoma"/>
          <w:szCs w:val="20"/>
        </w:rPr>
        <w:t xml:space="preserve"> based technologies.</w:t>
      </w:r>
    </w:p>
    <w:p w:rsidR="00D15797" w:rsidRDefault="00FF689D" w:rsidP="00125EF7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Extensively worked on </w:t>
      </w:r>
      <w:r w:rsidR="00D15797" w:rsidRPr="002F15F3">
        <w:rPr>
          <w:rFonts w:ascii="Tahoma" w:hAnsi="Tahoma" w:cs="Tahoma"/>
          <w:szCs w:val="20"/>
        </w:rPr>
        <w:t>Application</w:t>
      </w:r>
      <w:r w:rsidR="00CC3FC9" w:rsidRPr="002F15F3">
        <w:rPr>
          <w:rFonts w:ascii="Tahoma" w:hAnsi="Tahoma" w:cs="Tahoma"/>
          <w:szCs w:val="20"/>
        </w:rPr>
        <w:t xml:space="preserve"> framework</w:t>
      </w:r>
      <w:r w:rsidR="00D15797" w:rsidRPr="002F15F3">
        <w:rPr>
          <w:rFonts w:ascii="Tahoma" w:hAnsi="Tahoma" w:cs="Tahoma"/>
          <w:szCs w:val="20"/>
        </w:rPr>
        <w:t xml:space="preserve"> using </w:t>
      </w:r>
      <w:r w:rsidR="0015549A" w:rsidRPr="0015549A">
        <w:rPr>
          <w:rFonts w:ascii="Tahoma" w:hAnsi="Tahoma" w:cs="Tahoma"/>
          <w:b/>
          <w:szCs w:val="20"/>
        </w:rPr>
        <w:t>Spring Framework</w:t>
      </w:r>
      <w:r w:rsidR="0015549A">
        <w:rPr>
          <w:rFonts w:ascii="Tahoma" w:hAnsi="Tahoma" w:cs="Tahoma"/>
          <w:szCs w:val="20"/>
        </w:rPr>
        <w:t xml:space="preserve"> </w:t>
      </w:r>
      <w:r w:rsidR="00D15797" w:rsidRPr="002F15F3">
        <w:rPr>
          <w:rFonts w:ascii="Tahoma" w:hAnsi="Tahoma" w:cs="Tahoma"/>
          <w:szCs w:val="20"/>
        </w:rPr>
        <w:t>Architecture.</w:t>
      </w:r>
    </w:p>
    <w:p w:rsidR="00F73864" w:rsidRPr="002F15F3" w:rsidRDefault="00F73864" w:rsidP="00125EF7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Have </w:t>
      </w:r>
      <w:r w:rsidR="00F54BEE">
        <w:rPr>
          <w:rFonts w:ascii="Tahoma" w:hAnsi="Tahoma" w:cs="Tahoma"/>
          <w:szCs w:val="20"/>
        </w:rPr>
        <w:t>5</w:t>
      </w:r>
      <w:r w:rsidRPr="00F73864">
        <w:rPr>
          <w:rFonts w:ascii="Tahoma" w:hAnsi="Tahoma" w:cs="Tahoma"/>
          <w:szCs w:val="20"/>
        </w:rPr>
        <w:t>+</w:t>
      </w:r>
      <w:r w:rsidRPr="002F15F3">
        <w:rPr>
          <w:rFonts w:ascii="Tahoma" w:hAnsi="Tahoma" w:cs="Tahoma"/>
          <w:szCs w:val="20"/>
        </w:rPr>
        <w:t xml:space="preserve"> year of experience</w:t>
      </w:r>
      <w:r>
        <w:rPr>
          <w:rFonts w:ascii="Tahoma" w:hAnsi="Tahoma" w:cs="Tahoma"/>
          <w:szCs w:val="20"/>
        </w:rPr>
        <w:t xml:space="preserve"> knowledge in </w:t>
      </w:r>
      <w:r w:rsidRPr="00F73864">
        <w:rPr>
          <w:rFonts w:ascii="Tahoma" w:hAnsi="Tahoma" w:cs="Tahoma"/>
          <w:b/>
          <w:szCs w:val="20"/>
        </w:rPr>
        <w:t>Banking</w:t>
      </w:r>
      <w:r>
        <w:rPr>
          <w:rFonts w:ascii="Tahoma" w:hAnsi="Tahoma" w:cs="Tahoma"/>
          <w:szCs w:val="20"/>
        </w:rPr>
        <w:t xml:space="preserve"> and </w:t>
      </w:r>
      <w:r w:rsidR="00461B7B">
        <w:rPr>
          <w:rFonts w:ascii="Tahoma" w:hAnsi="Tahoma" w:cs="Tahoma"/>
          <w:b/>
          <w:szCs w:val="20"/>
        </w:rPr>
        <w:t>Insurance</w:t>
      </w:r>
      <w:r w:rsidR="005E0388">
        <w:rPr>
          <w:rFonts w:ascii="Tahoma" w:hAnsi="Tahoma" w:cs="Tahoma"/>
          <w:b/>
          <w:szCs w:val="20"/>
        </w:rPr>
        <w:t>, (</w:t>
      </w:r>
      <w:r w:rsidR="00461B7B">
        <w:rPr>
          <w:rFonts w:ascii="Tahoma" w:hAnsi="Tahoma" w:cs="Tahoma"/>
          <w:b/>
          <w:szCs w:val="20"/>
        </w:rPr>
        <w:t>BFSI) Domain</w:t>
      </w:r>
      <w:r>
        <w:rPr>
          <w:rFonts w:ascii="Tahoma" w:hAnsi="Tahoma" w:cs="Tahoma"/>
          <w:szCs w:val="20"/>
        </w:rPr>
        <w:t>.</w:t>
      </w:r>
    </w:p>
    <w:p w:rsidR="00A240F2" w:rsidRPr="002F15F3" w:rsidRDefault="00F2730F" w:rsidP="00F2730F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W</w:t>
      </w:r>
      <w:r w:rsidR="00A240F2" w:rsidRPr="002F15F3">
        <w:rPr>
          <w:rFonts w:ascii="Tahoma" w:hAnsi="Tahoma" w:cs="Tahoma"/>
          <w:szCs w:val="20"/>
        </w:rPr>
        <w:t>orked on</w:t>
      </w:r>
      <w:r w:rsidR="009369BD">
        <w:rPr>
          <w:rFonts w:ascii="Tahoma" w:hAnsi="Tahoma" w:cs="Tahoma"/>
          <w:b/>
          <w:bCs/>
          <w:szCs w:val="20"/>
        </w:rPr>
        <w:t xml:space="preserve"> Spring Boot, Apache Kafka, Apache Camel and Apache Strom</w:t>
      </w:r>
      <w:r w:rsidR="00A240F2" w:rsidRPr="002F15F3">
        <w:rPr>
          <w:rFonts w:ascii="Tahoma" w:hAnsi="Tahoma" w:cs="Tahoma"/>
          <w:szCs w:val="20"/>
        </w:rPr>
        <w:t>.</w:t>
      </w:r>
    </w:p>
    <w:p w:rsidR="00D15797" w:rsidRDefault="0015549A" w:rsidP="00FF689D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Extensively worked as</w:t>
      </w:r>
      <w:r w:rsidR="00073D3A">
        <w:rPr>
          <w:rFonts w:ascii="Tahoma" w:hAnsi="Tahoma" w:cs="Tahoma"/>
          <w:b/>
          <w:szCs w:val="20"/>
        </w:rPr>
        <w:t xml:space="preserve"> API Development</w:t>
      </w:r>
      <w:r w:rsidR="00DB18C1">
        <w:rPr>
          <w:rFonts w:ascii="Tahoma" w:hAnsi="Tahoma" w:cs="Tahoma"/>
          <w:b/>
          <w:szCs w:val="20"/>
        </w:rPr>
        <w:t xml:space="preserve"> f</w:t>
      </w:r>
      <w:r w:rsidR="00073D3A">
        <w:rPr>
          <w:rFonts w:ascii="Tahoma" w:hAnsi="Tahoma" w:cs="Tahoma"/>
          <w:b/>
          <w:szCs w:val="20"/>
        </w:rPr>
        <w:t xml:space="preserve">rom </w:t>
      </w:r>
      <w:r w:rsidR="00DB18C1">
        <w:rPr>
          <w:rFonts w:ascii="Tahoma" w:hAnsi="Tahoma" w:cs="Tahoma"/>
          <w:b/>
          <w:szCs w:val="20"/>
        </w:rPr>
        <w:t>Back-E</w:t>
      </w:r>
      <w:r w:rsidR="00073D3A">
        <w:rPr>
          <w:rFonts w:ascii="Tahoma" w:hAnsi="Tahoma" w:cs="Tahoma"/>
          <w:b/>
          <w:szCs w:val="20"/>
        </w:rPr>
        <w:t xml:space="preserve">nd </w:t>
      </w:r>
      <w:r w:rsidR="00073D3A" w:rsidRPr="00DB18C1">
        <w:rPr>
          <w:rFonts w:ascii="Tahoma" w:hAnsi="Tahoma" w:cs="Tahoma"/>
          <w:szCs w:val="20"/>
        </w:rPr>
        <w:t>to</w:t>
      </w:r>
      <w:r w:rsidR="00073D3A">
        <w:rPr>
          <w:rFonts w:ascii="Tahoma" w:hAnsi="Tahoma" w:cs="Tahoma"/>
          <w:b/>
          <w:szCs w:val="20"/>
        </w:rPr>
        <w:t xml:space="preserve"> Front-</w:t>
      </w:r>
      <w:r w:rsidR="00ED5862">
        <w:rPr>
          <w:rFonts w:ascii="Tahoma" w:hAnsi="Tahoma" w:cs="Tahoma"/>
          <w:b/>
          <w:szCs w:val="20"/>
        </w:rPr>
        <w:t xml:space="preserve">End </w:t>
      </w:r>
      <w:r w:rsidR="00ED5862" w:rsidRPr="00FA55AD">
        <w:rPr>
          <w:rFonts w:ascii="Tahoma" w:hAnsi="Tahoma" w:cs="Tahoma"/>
          <w:szCs w:val="20"/>
        </w:rPr>
        <w:t>Based on</w:t>
      </w:r>
      <w:r w:rsidR="0023051C">
        <w:rPr>
          <w:rFonts w:ascii="Tahoma" w:hAnsi="Tahoma" w:cs="Tahoma"/>
          <w:b/>
          <w:szCs w:val="20"/>
        </w:rPr>
        <w:t xml:space="preserve"> Micro Service</w:t>
      </w:r>
      <w:r w:rsidR="002A2E73">
        <w:rPr>
          <w:rFonts w:ascii="Tahoma" w:hAnsi="Tahoma" w:cs="Tahoma"/>
          <w:b/>
          <w:szCs w:val="20"/>
        </w:rPr>
        <w:t xml:space="preserve">/SOA </w:t>
      </w:r>
      <w:r w:rsidR="00ED5862">
        <w:rPr>
          <w:rFonts w:ascii="Tahoma" w:hAnsi="Tahoma" w:cs="Tahoma"/>
          <w:b/>
          <w:szCs w:val="20"/>
        </w:rPr>
        <w:t>Architecture.</w:t>
      </w:r>
    </w:p>
    <w:p w:rsidR="00286C1D" w:rsidRPr="00CA14EF" w:rsidRDefault="00286C1D" w:rsidP="00FF689D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 w:rsidRPr="00286C1D">
        <w:rPr>
          <w:rFonts w:ascii="Tahoma" w:hAnsi="Tahoma" w:cs="Tahoma"/>
          <w:szCs w:val="20"/>
        </w:rPr>
        <w:t>Involved in Development, Monit</w:t>
      </w:r>
      <w:r w:rsidR="0042343C">
        <w:rPr>
          <w:rFonts w:ascii="Tahoma" w:hAnsi="Tahoma" w:cs="Tahoma"/>
          <w:szCs w:val="20"/>
        </w:rPr>
        <w:t xml:space="preserve">oring and </w:t>
      </w:r>
      <w:r w:rsidR="00E95C8F">
        <w:rPr>
          <w:rFonts w:ascii="Tahoma" w:hAnsi="Tahoma" w:cs="Tahoma"/>
          <w:szCs w:val="20"/>
        </w:rPr>
        <w:t>Handling Team member and Stakeholder and Product Owner</w:t>
      </w:r>
      <w:r w:rsidR="0042343C">
        <w:rPr>
          <w:rFonts w:ascii="Tahoma" w:hAnsi="Tahoma" w:cs="Tahoma"/>
          <w:szCs w:val="20"/>
        </w:rPr>
        <w:t>,</w:t>
      </w:r>
      <w:r w:rsidR="0042343C" w:rsidRPr="00286C1D">
        <w:rPr>
          <w:rFonts w:ascii="Tahoma" w:hAnsi="Tahoma" w:cs="Tahoma"/>
          <w:b/>
          <w:szCs w:val="20"/>
        </w:rPr>
        <w:t xml:space="preserve"> Code</w:t>
      </w:r>
      <w:r w:rsidRPr="00286C1D">
        <w:rPr>
          <w:rFonts w:ascii="Tahoma" w:hAnsi="Tahoma" w:cs="Tahoma"/>
          <w:b/>
          <w:szCs w:val="20"/>
        </w:rPr>
        <w:t xml:space="preserve"> reviews, and </w:t>
      </w:r>
      <w:r w:rsidR="005E0388">
        <w:rPr>
          <w:rFonts w:ascii="Tahoma" w:hAnsi="Tahoma" w:cs="Tahoma"/>
          <w:b/>
          <w:szCs w:val="20"/>
        </w:rPr>
        <w:t>Regression</w:t>
      </w:r>
      <w:r w:rsidR="00307E6D">
        <w:rPr>
          <w:rFonts w:ascii="Tahoma" w:hAnsi="Tahoma" w:cs="Tahoma"/>
          <w:b/>
          <w:szCs w:val="20"/>
        </w:rPr>
        <w:t>/UAT</w:t>
      </w:r>
      <w:r w:rsidR="005E0388">
        <w:rPr>
          <w:rFonts w:ascii="Tahoma" w:hAnsi="Tahoma" w:cs="Tahoma"/>
          <w:b/>
          <w:szCs w:val="20"/>
        </w:rPr>
        <w:t xml:space="preserve"> </w:t>
      </w:r>
      <w:r w:rsidR="00053A56">
        <w:rPr>
          <w:rFonts w:ascii="Tahoma" w:hAnsi="Tahoma" w:cs="Tahoma"/>
          <w:b/>
          <w:szCs w:val="20"/>
        </w:rPr>
        <w:t xml:space="preserve">Testing, Code Release </w:t>
      </w:r>
      <w:r w:rsidR="00053A56" w:rsidRPr="00053A56">
        <w:rPr>
          <w:rFonts w:ascii="Tahoma" w:hAnsi="Tahoma" w:cs="Tahoma"/>
          <w:szCs w:val="20"/>
        </w:rPr>
        <w:t>in various stage</w:t>
      </w:r>
      <w:r w:rsidR="00053A56">
        <w:rPr>
          <w:rFonts w:ascii="Tahoma" w:hAnsi="Tahoma" w:cs="Tahoma"/>
          <w:b/>
          <w:szCs w:val="20"/>
        </w:rPr>
        <w:t>.</w:t>
      </w:r>
    </w:p>
    <w:p w:rsidR="007075AD" w:rsidRPr="002F15F3" w:rsidRDefault="009F525D" w:rsidP="00461B7B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Hands on troubleshooting experience </w:t>
      </w:r>
      <w:r w:rsidR="00F73864">
        <w:rPr>
          <w:rFonts w:ascii="Tahoma" w:hAnsi="Tahoma" w:cs="Tahoma"/>
          <w:szCs w:val="20"/>
        </w:rPr>
        <w:t xml:space="preserve">and deployment </w:t>
      </w:r>
      <w:r w:rsidRPr="002F15F3">
        <w:rPr>
          <w:rFonts w:ascii="Tahoma" w:hAnsi="Tahoma" w:cs="Tahoma"/>
          <w:szCs w:val="20"/>
        </w:rPr>
        <w:t xml:space="preserve">in </w:t>
      </w:r>
      <w:r w:rsidR="00065E34" w:rsidRPr="002F15F3">
        <w:rPr>
          <w:rFonts w:ascii="Tahoma" w:hAnsi="Tahoma" w:cs="Tahoma"/>
          <w:b/>
          <w:szCs w:val="20"/>
        </w:rPr>
        <w:t>Web Sphere</w:t>
      </w:r>
      <w:r w:rsidR="005E1346" w:rsidRPr="002F15F3">
        <w:rPr>
          <w:rFonts w:ascii="Tahoma" w:hAnsi="Tahoma" w:cs="Tahoma"/>
          <w:b/>
          <w:szCs w:val="20"/>
        </w:rPr>
        <w:t xml:space="preserve"> Application</w:t>
      </w:r>
      <w:r w:rsidRPr="002F15F3">
        <w:rPr>
          <w:rFonts w:ascii="Tahoma" w:hAnsi="Tahoma" w:cs="Tahoma"/>
          <w:b/>
          <w:szCs w:val="20"/>
        </w:rPr>
        <w:t xml:space="preserve"> Server</w:t>
      </w:r>
      <w:r w:rsidRPr="002F15F3">
        <w:rPr>
          <w:rFonts w:ascii="Tahoma" w:hAnsi="Tahoma" w:cs="Tahoma"/>
          <w:szCs w:val="20"/>
        </w:rPr>
        <w:t xml:space="preserve"> and debugging in AIX/</w:t>
      </w:r>
      <w:r w:rsidR="00F73864">
        <w:rPr>
          <w:rFonts w:ascii="Tahoma" w:hAnsi="Tahoma" w:cs="Tahoma"/>
          <w:szCs w:val="20"/>
        </w:rPr>
        <w:t>Win</w:t>
      </w:r>
      <w:r w:rsidRPr="002F15F3">
        <w:rPr>
          <w:rFonts w:ascii="Tahoma" w:hAnsi="Tahoma" w:cs="Tahoma"/>
          <w:szCs w:val="20"/>
        </w:rPr>
        <w:t xml:space="preserve"> environment.</w:t>
      </w:r>
    </w:p>
    <w:p w:rsidR="00710EEE" w:rsidRPr="002F15F3" w:rsidRDefault="00F73864" w:rsidP="00FF689D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 w:rsidRPr="00F73864">
        <w:rPr>
          <w:rFonts w:ascii="Tahoma" w:hAnsi="Tahoma" w:cs="Tahoma"/>
          <w:szCs w:val="20"/>
        </w:rPr>
        <w:t xml:space="preserve">Also worked </w:t>
      </w:r>
      <w:r w:rsidRPr="00286C1D">
        <w:rPr>
          <w:rFonts w:ascii="Tahoma" w:hAnsi="Tahoma" w:cs="Tahoma"/>
          <w:szCs w:val="20"/>
        </w:rPr>
        <w:t>in</w:t>
      </w:r>
      <w:r w:rsidR="002F1AD8">
        <w:rPr>
          <w:rFonts w:ascii="Tahoma" w:hAnsi="Tahoma" w:cs="Tahoma"/>
          <w:b/>
          <w:szCs w:val="20"/>
        </w:rPr>
        <w:t xml:space="preserve"> </w:t>
      </w:r>
      <w:r w:rsidR="00461B7B">
        <w:rPr>
          <w:rFonts w:ascii="Tahoma" w:hAnsi="Tahoma" w:cs="Tahoma"/>
          <w:b/>
          <w:szCs w:val="20"/>
        </w:rPr>
        <w:t>Angular JS</w:t>
      </w:r>
      <w:r w:rsidR="002F1AD8">
        <w:rPr>
          <w:rFonts w:ascii="Tahoma" w:hAnsi="Tahoma" w:cs="Tahoma"/>
          <w:b/>
          <w:szCs w:val="20"/>
        </w:rPr>
        <w:t xml:space="preserve">, </w:t>
      </w:r>
      <w:r w:rsidR="00DF3F28">
        <w:rPr>
          <w:rFonts w:ascii="Tahoma" w:hAnsi="Tahoma" w:cs="Tahoma"/>
          <w:b/>
          <w:szCs w:val="20"/>
        </w:rPr>
        <w:t>Jasmin,</w:t>
      </w:r>
      <w:r w:rsidR="00C87299">
        <w:rPr>
          <w:rFonts w:ascii="Tahoma" w:hAnsi="Tahoma" w:cs="Tahoma"/>
          <w:b/>
          <w:szCs w:val="20"/>
        </w:rPr>
        <w:t xml:space="preserve"> </w:t>
      </w:r>
      <w:r w:rsidR="003E0C32">
        <w:rPr>
          <w:rFonts w:ascii="Tahoma" w:hAnsi="Tahoma" w:cs="Tahoma"/>
          <w:b/>
          <w:szCs w:val="20"/>
        </w:rPr>
        <w:t>Karma</w:t>
      </w:r>
      <w:r w:rsidR="00C87299">
        <w:rPr>
          <w:rFonts w:ascii="Tahoma" w:hAnsi="Tahoma" w:cs="Tahoma"/>
          <w:b/>
          <w:szCs w:val="20"/>
        </w:rPr>
        <w:t xml:space="preserve"> </w:t>
      </w:r>
      <w:r w:rsidR="00C87299" w:rsidRPr="00C87299">
        <w:rPr>
          <w:rFonts w:ascii="Tahoma" w:hAnsi="Tahoma" w:cs="Tahoma"/>
          <w:szCs w:val="20"/>
        </w:rPr>
        <w:t>framework</w:t>
      </w:r>
      <w:r w:rsidR="00C87299">
        <w:rPr>
          <w:rFonts w:ascii="Tahoma" w:hAnsi="Tahoma" w:cs="Tahoma"/>
          <w:b/>
          <w:szCs w:val="20"/>
        </w:rPr>
        <w:t xml:space="preserve"> </w:t>
      </w:r>
      <w:r>
        <w:rPr>
          <w:rFonts w:ascii="Tahoma" w:hAnsi="Tahoma" w:cs="Tahoma"/>
          <w:szCs w:val="20"/>
        </w:rPr>
        <w:t>and</w:t>
      </w:r>
      <w:r w:rsidRPr="00F73864">
        <w:rPr>
          <w:rFonts w:ascii="Tahoma" w:hAnsi="Tahoma" w:cs="Tahoma"/>
          <w:b/>
          <w:szCs w:val="20"/>
        </w:rPr>
        <w:t xml:space="preserve"> Restful Web services</w:t>
      </w:r>
      <w:r>
        <w:rPr>
          <w:rFonts w:ascii="Tahoma" w:hAnsi="Tahoma" w:cs="Tahoma"/>
          <w:szCs w:val="20"/>
        </w:rPr>
        <w:t xml:space="preserve"> implementation.</w:t>
      </w:r>
    </w:p>
    <w:p w:rsidR="00710EEE" w:rsidRPr="002F15F3" w:rsidRDefault="00B061CA" w:rsidP="00944824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Worked in close collaboration with the development team to report and prioritize </w:t>
      </w:r>
      <w:r w:rsidR="00944824" w:rsidRPr="002F15F3">
        <w:rPr>
          <w:rFonts w:ascii="Tahoma" w:hAnsi="Tahoma" w:cs="Tahoma"/>
          <w:szCs w:val="20"/>
        </w:rPr>
        <w:t>task</w:t>
      </w:r>
      <w:r w:rsidRPr="002F15F3">
        <w:rPr>
          <w:rFonts w:ascii="Tahoma" w:hAnsi="Tahoma" w:cs="Tahoma"/>
          <w:szCs w:val="20"/>
        </w:rPr>
        <w:t xml:space="preserve"> and </w:t>
      </w:r>
      <w:r w:rsidR="00944824" w:rsidRPr="002F15F3">
        <w:rPr>
          <w:rFonts w:ascii="Tahoma" w:hAnsi="Tahoma" w:cs="Tahoma"/>
          <w:szCs w:val="20"/>
        </w:rPr>
        <w:t>automated production task to ensure quality delivery and reduce manual work.</w:t>
      </w:r>
    </w:p>
    <w:p w:rsidR="00615D3A" w:rsidRPr="002F15F3" w:rsidRDefault="00944824" w:rsidP="00615D3A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Understanding</w:t>
      </w:r>
      <w:r w:rsidR="00251D38" w:rsidRPr="002F15F3">
        <w:rPr>
          <w:rFonts w:ascii="Tahoma" w:hAnsi="Tahoma" w:cs="Tahoma"/>
          <w:szCs w:val="20"/>
        </w:rPr>
        <w:t xml:space="preserve"> </w:t>
      </w:r>
      <w:r w:rsidR="009A3F3C" w:rsidRPr="002F15F3">
        <w:rPr>
          <w:rFonts w:ascii="Tahoma" w:hAnsi="Tahoma" w:cs="Tahoma"/>
          <w:b/>
          <w:bCs/>
          <w:szCs w:val="20"/>
        </w:rPr>
        <w:t>Agile Methodologies</w:t>
      </w:r>
      <w:r w:rsidR="009A3F3C" w:rsidRPr="002F15F3">
        <w:rPr>
          <w:rFonts w:ascii="Tahoma" w:hAnsi="Tahoma" w:cs="Tahoma"/>
          <w:szCs w:val="20"/>
        </w:rPr>
        <w:t xml:space="preserve"> and </w:t>
      </w:r>
      <w:r w:rsidR="00063D18" w:rsidRPr="002F15F3">
        <w:rPr>
          <w:rFonts w:ascii="Tahoma" w:hAnsi="Tahoma" w:cs="Tahoma"/>
          <w:szCs w:val="20"/>
        </w:rPr>
        <w:t>It’s</w:t>
      </w:r>
      <w:r w:rsidR="00710EEE" w:rsidRPr="002F15F3">
        <w:rPr>
          <w:rFonts w:ascii="Tahoma" w:hAnsi="Tahoma" w:cs="Tahoma"/>
          <w:szCs w:val="20"/>
        </w:rPr>
        <w:t xml:space="preserve"> well-versed</w:t>
      </w:r>
      <w:r w:rsidR="00B061CA" w:rsidRPr="002F15F3">
        <w:rPr>
          <w:rFonts w:ascii="Tahoma" w:hAnsi="Tahoma" w:cs="Tahoma"/>
          <w:szCs w:val="20"/>
        </w:rPr>
        <w:t xml:space="preserve"> of </w:t>
      </w:r>
      <w:r w:rsidR="00B061CA" w:rsidRPr="002F15F3">
        <w:rPr>
          <w:rFonts w:ascii="Tahoma" w:hAnsi="Tahoma" w:cs="Tahoma"/>
          <w:b/>
          <w:szCs w:val="20"/>
        </w:rPr>
        <w:t>SCRUM</w:t>
      </w:r>
      <w:r w:rsidR="00710EEE" w:rsidRPr="002F15F3">
        <w:rPr>
          <w:rFonts w:ascii="Tahoma" w:hAnsi="Tahoma" w:cs="Tahoma"/>
          <w:szCs w:val="20"/>
        </w:rPr>
        <w:t xml:space="preserve"> </w:t>
      </w:r>
      <w:r w:rsidR="00A26106" w:rsidRPr="002F15F3">
        <w:rPr>
          <w:rFonts w:ascii="Tahoma" w:hAnsi="Tahoma" w:cs="Tahoma"/>
          <w:szCs w:val="20"/>
        </w:rPr>
        <w:t>methodology</w:t>
      </w:r>
      <w:r w:rsidR="00710EEE" w:rsidRPr="002F15F3">
        <w:rPr>
          <w:rFonts w:ascii="Tahoma" w:hAnsi="Tahoma" w:cs="Tahoma"/>
          <w:szCs w:val="20"/>
        </w:rPr>
        <w:t xml:space="preserve">. </w:t>
      </w:r>
      <w:r w:rsidR="00615D3A" w:rsidRPr="002F15F3">
        <w:rPr>
          <w:rFonts w:ascii="Tahoma" w:hAnsi="Tahoma" w:cs="Tahoma"/>
          <w:szCs w:val="20"/>
        </w:rPr>
        <w:t xml:space="preserve">Worked on business </w:t>
      </w:r>
      <w:r w:rsidR="00615D3A" w:rsidRPr="00286C1D">
        <w:rPr>
          <w:rFonts w:ascii="Tahoma" w:hAnsi="Tahoma" w:cs="Tahoma"/>
          <w:b/>
          <w:szCs w:val="20"/>
        </w:rPr>
        <w:t>SLA’s</w:t>
      </w:r>
      <w:r w:rsidR="00615D3A" w:rsidRPr="002F15F3">
        <w:rPr>
          <w:rFonts w:ascii="Tahoma" w:hAnsi="Tahoma" w:cs="Tahoma"/>
          <w:szCs w:val="20"/>
        </w:rPr>
        <w:t xml:space="preserve"> deliver project on time based on SLA’s.</w:t>
      </w:r>
    </w:p>
    <w:p w:rsidR="009A3F3C" w:rsidRPr="002F15F3" w:rsidRDefault="009A3F3C" w:rsidP="00FF689D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Have grate motivation to learn new skills/technologies, </w:t>
      </w:r>
      <w:r w:rsidR="0010147C" w:rsidRPr="002F15F3">
        <w:rPr>
          <w:rFonts w:ascii="Tahoma" w:hAnsi="Tahoma" w:cs="Tahoma"/>
          <w:szCs w:val="20"/>
        </w:rPr>
        <w:t>good</w:t>
      </w:r>
      <w:r w:rsidRPr="002F15F3">
        <w:rPr>
          <w:rFonts w:ascii="Tahoma" w:hAnsi="Tahoma" w:cs="Tahoma"/>
          <w:szCs w:val="20"/>
        </w:rPr>
        <w:t xml:space="preserve"> analytical/problem-solving skills, resource, committed, hand-worker, and self-initiative.</w:t>
      </w:r>
    </w:p>
    <w:p w:rsidR="009A3F3C" w:rsidRPr="002F15F3" w:rsidRDefault="009A3F3C" w:rsidP="00FF689D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Able to coordinate &amp; communicate with project team, able to work independent as part of team.</w:t>
      </w:r>
    </w:p>
    <w:p w:rsidR="00553448" w:rsidRPr="002F15F3" w:rsidRDefault="00553448" w:rsidP="00553448">
      <w:pPr>
        <w:pStyle w:val="SectionTitle"/>
        <w:spacing w:line="220" w:lineRule="atLeas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ACHIVEMENT</w:t>
      </w:r>
      <w:r w:rsidR="00065E34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AND CERTIFICATION </w:t>
      </w:r>
    </w:p>
    <w:p w:rsidR="00553448" w:rsidRDefault="00553448" w:rsidP="00CF5196">
      <w:p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ind w:left="720"/>
        <w:jc w:val="both"/>
        <w:textAlignment w:val="baseline"/>
        <w:rPr>
          <w:rFonts w:ascii="Tahoma" w:hAnsi="Tahoma" w:cs="Tahoma"/>
          <w:szCs w:val="20"/>
        </w:rPr>
      </w:pPr>
    </w:p>
    <w:p w:rsidR="00553448" w:rsidRPr="00F54BEE" w:rsidRDefault="00447160" w:rsidP="00553448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Appreciation </w:t>
      </w:r>
      <w:r w:rsidR="00CE603C">
        <w:rPr>
          <w:rFonts w:ascii="Tahoma" w:hAnsi="Tahoma" w:cs="Tahoma"/>
          <w:szCs w:val="20"/>
        </w:rPr>
        <w:t xml:space="preserve">for </w:t>
      </w:r>
      <w:r w:rsidR="00F54BEE">
        <w:rPr>
          <w:rFonts w:ascii="Tahoma" w:hAnsi="Tahoma" w:cs="Tahoma"/>
          <w:szCs w:val="20"/>
        </w:rPr>
        <w:t xml:space="preserve">Kafka and Camel Integration on </w:t>
      </w:r>
      <w:r>
        <w:rPr>
          <w:rFonts w:ascii="Tahoma" w:hAnsi="Tahoma" w:cs="Tahoma"/>
          <w:b/>
          <w:szCs w:val="20"/>
        </w:rPr>
        <w:t>Contracts for Difference</w:t>
      </w:r>
      <w:r w:rsidR="00B33E92">
        <w:rPr>
          <w:rFonts w:ascii="Tahoma" w:hAnsi="Tahoma" w:cs="Tahoma"/>
          <w:b/>
          <w:szCs w:val="20"/>
        </w:rPr>
        <w:t xml:space="preserve"> </w:t>
      </w:r>
      <w:r>
        <w:rPr>
          <w:rFonts w:ascii="Tahoma" w:hAnsi="Tahoma" w:cs="Tahoma"/>
          <w:b/>
          <w:szCs w:val="20"/>
        </w:rPr>
        <w:t>(CFD)</w:t>
      </w:r>
      <w:r w:rsidR="00F54BEE">
        <w:rPr>
          <w:rFonts w:ascii="Tahoma" w:hAnsi="Tahoma" w:cs="Tahoma"/>
          <w:szCs w:val="20"/>
        </w:rPr>
        <w:t xml:space="preserve"> Module</w:t>
      </w:r>
      <w:r w:rsidR="007E33BF">
        <w:rPr>
          <w:rFonts w:ascii="Tahoma" w:hAnsi="Tahoma" w:cs="Tahoma"/>
          <w:b/>
          <w:szCs w:val="20"/>
        </w:rPr>
        <w:t>.</w:t>
      </w:r>
    </w:p>
    <w:p w:rsidR="00F54BEE" w:rsidRPr="00F54BEE" w:rsidRDefault="00F54BEE" w:rsidP="00F54BEE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Got </w:t>
      </w:r>
      <w:r>
        <w:rPr>
          <w:rFonts w:ascii="Tahoma" w:hAnsi="Tahoma" w:cs="Tahoma"/>
          <w:b/>
          <w:szCs w:val="20"/>
        </w:rPr>
        <w:t>Best Performer</w:t>
      </w:r>
      <w:r>
        <w:rPr>
          <w:rFonts w:ascii="Tahoma" w:hAnsi="Tahoma" w:cs="Tahoma"/>
          <w:szCs w:val="20"/>
        </w:rPr>
        <w:t xml:space="preserve"> award for Credit-Card integration; implemented using </w:t>
      </w:r>
      <w:r w:rsidRPr="007E33BF">
        <w:rPr>
          <w:rFonts w:ascii="Tahoma" w:hAnsi="Tahoma" w:cs="Tahoma"/>
          <w:b/>
          <w:szCs w:val="20"/>
        </w:rPr>
        <w:t>Angular JS</w:t>
      </w:r>
      <w:r>
        <w:rPr>
          <w:rFonts w:ascii="Tahoma" w:hAnsi="Tahoma" w:cs="Tahoma"/>
          <w:b/>
          <w:szCs w:val="20"/>
        </w:rPr>
        <w:t>.</w:t>
      </w:r>
    </w:p>
    <w:p w:rsidR="00CE603C" w:rsidRDefault="00CE603C" w:rsidP="00553448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Got </w:t>
      </w:r>
      <w:r w:rsidRPr="00553448">
        <w:rPr>
          <w:rFonts w:ascii="Tahoma" w:hAnsi="Tahoma" w:cs="Tahoma"/>
          <w:b/>
          <w:szCs w:val="20"/>
        </w:rPr>
        <w:t>Spot-On</w:t>
      </w:r>
      <w:r>
        <w:rPr>
          <w:rFonts w:ascii="Tahoma" w:hAnsi="Tahoma" w:cs="Tahoma"/>
          <w:szCs w:val="20"/>
        </w:rPr>
        <w:t xml:space="preserve"> award for Re-insurance security enhancement and implement </w:t>
      </w:r>
      <w:r w:rsidRPr="00F73864">
        <w:rPr>
          <w:rFonts w:ascii="Tahoma" w:hAnsi="Tahoma" w:cs="Tahoma"/>
          <w:b/>
          <w:szCs w:val="20"/>
        </w:rPr>
        <w:t>OWSAP</w:t>
      </w:r>
      <w:r>
        <w:rPr>
          <w:rFonts w:ascii="Tahoma" w:hAnsi="Tahoma" w:cs="Tahoma"/>
          <w:b/>
          <w:szCs w:val="20"/>
        </w:rPr>
        <w:t xml:space="preserve"> </w:t>
      </w:r>
      <w:r>
        <w:rPr>
          <w:rFonts w:ascii="Tahoma" w:hAnsi="Tahoma" w:cs="Tahoma"/>
          <w:szCs w:val="20"/>
        </w:rPr>
        <w:t>topic.</w:t>
      </w:r>
    </w:p>
    <w:p w:rsidR="00553448" w:rsidRDefault="00553448" w:rsidP="00553448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Certified </w:t>
      </w:r>
      <w:r w:rsidR="00A96788">
        <w:rPr>
          <w:rFonts w:ascii="Tahoma" w:hAnsi="Tahoma" w:cs="Tahoma"/>
          <w:szCs w:val="20"/>
        </w:rPr>
        <w:t xml:space="preserve">by </w:t>
      </w:r>
      <w:r w:rsidR="00A96788" w:rsidRPr="00A96788">
        <w:rPr>
          <w:rFonts w:ascii="Tahoma" w:hAnsi="Tahoma" w:cs="Tahoma"/>
          <w:b/>
          <w:szCs w:val="20"/>
        </w:rPr>
        <w:t>IBM Tivoli Storage Manager</w:t>
      </w:r>
      <w:r w:rsidR="00A96788">
        <w:rPr>
          <w:rFonts w:ascii="Tahoma" w:hAnsi="Tahoma" w:cs="Tahoma"/>
          <w:szCs w:val="20"/>
        </w:rPr>
        <w:t xml:space="preserve"> 6.5 V Implementation.</w:t>
      </w:r>
    </w:p>
    <w:p w:rsidR="00A96788" w:rsidRDefault="00A96788" w:rsidP="00553448">
      <w:pPr>
        <w:numPr>
          <w:ilvl w:val="0"/>
          <w:numId w:val="5"/>
        </w:numPr>
        <w:tabs>
          <w:tab w:val="left" w:pos="2160"/>
        </w:tabs>
        <w:suppressAutoHyphens w:val="0"/>
        <w:overflowPunct w:val="0"/>
        <w:autoSpaceDE w:val="0"/>
        <w:autoSpaceDN w:val="0"/>
        <w:adjustRightInd w:val="0"/>
        <w:spacing w:before="0" w:line="360" w:lineRule="auto"/>
        <w:jc w:val="both"/>
        <w:textAlignment w:val="baselin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Certified by Internal </w:t>
      </w:r>
      <w:r w:rsidRPr="00A96788">
        <w:rPr>
          <w:rFonts w:ascii="Tahoma" w:hAnsi="Tahoma" w:cs="Tahoma"/>
          <w:b/>
          <w:szCs w:val="20"/>
        </w:rPr>
        <w:t>Java Programmer</w:t>
      </w:r>
      <w:r>
        <w:rPr>
          <w:rFonts w:ascii="Tahoma" w:hAnsi="Tahoma" w:cs="Tahoma"/>
          <w:szCs w:val="20"/>
        </w:rPr>
        <w:t xml:space="preserve"> from Ness Technologies, Bangalore.</w:t>
      </w:r>
    </w:p>
    <w:p w:rsidR="00726F30" w:rsidRPr="002F15F3" w:rsidRDefault="00726F30">
      <w:pPr>
        <w:widowControl w:val="0"/>
        <w:tabs>
          <w:tab w:val="left" w:pos="360"/>
        </w:tabs>
        <w:autoSpaceDE w:val="0"/>
        <w:spacing w:before="0"/>
        <w:ind w:left="360"/>
        <w:jc w:val="both"/>
        <w:rPr>
          <w:rFonts w:ascii="Tahoma" w:hAnsi="Tahoma" w:cs="Tahoma"/>
          <w:szCs w:val="20"/>
        </w:rPr>
      </w:pPr>
    </w:p>
    <w:p w:rsidR="00E124C4" w:rsidRPr="002F15F3" w:rsidRDefault="00E124C4">
      <w:pPr>
        <w:pStyle w:val="SectionTitle"/>
        <w:spacing w:line="220" w:lineRule="atLeast"/>
        <w:rPr>
          <w:rFonts w:ascii="Tahoma" w:hAnsi="Tahoma" w:cs="Tahoma"/>
          <w:sz w:val="20"/>
          <w:szCs w:val="20"/>
        </w:rPr>
      </w:pPr>
      <w:r w:rsidRPr="002F15F3">
        <w:rPr>
          <w:rFonts w:ascii="Tahoma" w:hAnsi="Tahoma" w:cs="Tahoma"/>
          <w:sz w:val="20"/>
          <w:szCs w:val="20"/>
        </w:rPr>
        <w:t>PROFESSIONAL EXPERIENCE</w:t>
      </w:r>
    </w:p>
    <w:p w:rsidR="00E124C4" w:rsidRPr="002F15F3" w:rsidRDefault="00E124C4">
      <w:pPr>
        <w:spacing w:line="120" w:lineRule="auto"/>
        <w:jc w:val="both"/>
        <w:rPr>
          <w:rFonts w:ascii="Tahoma" w:hAnsi="Tahoma" w:cs="Tahoma"/>
          <w:b/>
          <w:szCs w:val="20"/>
        </w:rPr>
      </w:pPr>
    </w:p>
    <w:p w:rsidR="00232F19" w:rsidRDefault="00232F19" w:rsidP="00381856">
      <w:pPr>
        <w:numPr>
          <w:ilvl w:val="0"/>
          <w:numId w:val="7"/>
        </w:numPr>
        <w:tabs>
          <w:tab w:val="left" w:pos="360"/>
        </w:tabs>
        <w:spacing w:before="0" w:line="360" w:lineRule="auto"/>
        <w:jc w:val="both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Working as </w:t>
      </w:r>
      <w:r w:rsidR="00F54BEE">
        <w:rPr>
          <w:rFonts w:ascii="Tahoma" w:hAnsi="Tahoma" w:cs="Tahoma"/>
          <w:szCs w:val="20"/>
        </w:rPr>
        <w:t>Module Lead</w:t>
      </w:r>
      <w:r>
        <w:rPr>
          <w:rFonts w:ascii="Tahoma" w:hAnsi="Tahoma" w:cs="Tahoma"/>
          <w:szCs w:val="20"/>
        </w:rPr>
        <w:t xml:space="preserve"> in </w:t>
      </w:r>
      <w:r w:rsidR="00F54BEE">
        <w:rPr>
          <w:rFonts w:ascii="Tahoma" w:hAnsi="Tahoma" w:cs="Tahoma"/>
          <w:b/>
          <w:szCs w:val="20"/>
        </w:rPr>
        <w:t>A-Star Solution</w:t>
      </w:r>
      <w:r w:rsidR="001D7154">
        <w:rPr>
          <w:rFonts w:ascii="Tahoma" w:hAnsi="Tahoma" w:cs="Tahoma"/>
          <w:szCs w:val="20"/>
        </w:rPr>
        <w:t>,</w:t>
      </w:r>
      <w:r>
        <w:rPr>
          <w:rFonts w:ascii="Tahoma" w:hAnsi="Tahoma" w:cs="Tahoma"/>
          <w:szCs w:val="20"/>
        </w:rPr>
        <w:t xml:space="preserve"> Bangalore from </w:t>
      </w:r>
      <w:r w:rsidR="00C6611C">
        <w:rPr>
          <w:rFonts w:ascii="Tahoma" w:hAnsi="Tahoma" w:cs="Tahoma"/>
          <w:szCs w:val="20"/>
        </w:rPr>
        <w:t>July</w:t>
      </w:r>
      <w:r w:rsidR="00EF0F79">
        <w:rPr>
          <w:rFonts w:ascii="Tahoma" w:hAnsi="Tahoma" w:cs="Tahoma"/>
          <w:szCs w:val="20"/>
        </w:rPr>
        <w:t xml:space="preserve"> </w:t>
      </w:r>
      <w:r>
        <w:rPr>
          <w:rFonts w:ascii="Tahoma" w:hAnsi="Tahoma" w:cs="Tahoma"/>
          <w:szCs w:val="20"/>
        </w:rPr>
        <w:t>201</w:t>
      </w:r>
      <w:r w:rsidR="00EF0F79">
        <w:rPr>
          <w:rFonts w:ascii="Tahoma" w:hAnsi="Tahoma" w:cs="Tahoma"/>
          <w:szCs w:val="20"/>
        </w:rPr>
        <w:t>7</w:t>
      </w:r>
      <w:r>
        <w:rPr>
          <w:rFonts w:ascii="Tahoma" w:hAnsi="Tahoma" w:cs="Tahoma"/>
          <w:szCs w:val="20"/>
        </w:rPr>
        <w:t xml:space="preserve"> till date.</w:t>
      </w:r>
    </w:p>
    <w:p w:rsidR="00EF0F79" w:rsidRDefault="00EF0F79" w:rsidP="00EF0F79">
      <w:pPr>
        <w:numPr>
          <w:ilvl w:val="0"/>
          <w:numId w:val="7"/>
        </w:numPr>
        <w:tabs>
          <w:tab w:val="left" w:pos="360"/>
        </w:tabs>
        <w:spacing w:before="0" w:line="360" w:lineRule="auto"/>
        <w:jc w:val="both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Working as Consultant in </w:t>
      </w:r>
      <w:r>
        <w:rPr>
          <w:rFonts w:ascii="Tahoma" w:hAnsi="Tahoma" w:cs="Tahoma"/>
          <w:b/>
          <w:szCs w:val="20"/>
        </w:rPr>
        <w:t>Capgemini</w:t>
      </w:r>
      <w:r>
        <w:rPr>
          <w:rFonts w:ascii="Tahoma" w:hAnsi="Tahoma" w:cs="Tahoma"/>
          <w:szCs w:val="20"/>
        </w:rPr>
        <w:t>, Bangalore from June 2016 to May 2017.</w:t>
      </w:r>
    </w:p>
    <w:p w:rsidR="00EF0F79" w:rsidRDefault="00EF0F79" w:rsidP="00EF0F79">
      <w:pPr>
        <w:tabs>
          <w:tab w:val="left" w:pos="360"/>
        </w:tabs>
        <w:spacing w:before="0" w:line="360" w:lineRule="auto"/>
        <w:ind w:left="720"/>
        <w:jc w:val="both"/>
        <w:rPr>
          <w:rFonts w:ascii="Tahoma" w:hAnsi="Tahoma" w:cs="Tahoma"/>
          <w:szCs w:val="20"/>
        </w:rPr>
      </w:pPr>
    </w:p>
    <w:p w:rsidR="006869C0" w:rsidRPr="002F15F3" w:rsidRDefault="006869C0" w:rsidP="00381856">
      <w:pPr>
        <w:numPr>
          <w:ilvl w:val="0"/>
          <w:numId w:val="7"/>
        </w:numPr>
        <w:tabs>
          <w:tab w:val="left" w:pos="360"/>
        </w:tabs>
        <w:spacing w:before="0" w:line="360" w:lineRule="auto"/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Work</w:t>
      </w:r>
      <w:r w:rsidR="00847D5B">
        <w:rPr>
          <w:rFonts w:ascii="Tahoma" w:hAnsi="Tahoma" w:cs="Tahoma"/>
          <w:szCs w:val="20"/>
        </w:rPr>
        <w:t>ed</w:t>
      </w:r>
      <w:r w:rsidRPr="002F15F3">
        <w:rPr>
          <w:rFonts w:ascii="Tahoma" w:hAnsi="Tahoma" w:cs="Tahoma"/>
          <w:szCs w:val="20"/>
        </w:rPr>
        <w:t xml:space="preserve"> as Senior Software Engineer in </w:t>
      </w:r>
      <w:r w:rsidRPr="002F15F3">
        <w:rPr>
          <w:rFonts w:ascii="Tahoma" w:hAnsi="Tahoma" w:cs="Tahoma"/>
          <w:b/>
          <w:szCs w:val="20"/>
        </w:rPr>
        <w:t>Mind Tree</w:t>
      </w:r>
      <w:r w:rsidRPr="002F15F3">
        <w:rPr>
          <w:rFonts w:ascii="Tahoma" w:hAnsi="Tahoma" w:cs="Tahoma"/>
          <w:szCs w:val="20"/>
        </w:rPr>
        <w:t xml:space="preserve">, Bangalore from January 2015 to </w:t>
      </w:r>
      <w:r w:rsidR="00C54153">
        <w:rPr>
          <w:rFonts w:ascii="Tahoma" w:hAnsi="Tahoma" w:cs="Tahoma"/>
          <w:szCs w:val="20"/>
        </w:rPr>
        <w:t>June 2016.</w:t>
      </w:r>
    </w:p>
    <w:p w:rsidR="00E124C4" w:rsidRPr="002F15F3" w:rsidRDefault="006869C0" w:rsidP="00381856">
      <w:pPr>
        <w:numPr>
          <w:ilvl w:val="0"/>
          <w:numId w:val="7"/>
        </w:numPr>
        <w:tabs>
          <w:tab w:val="left" w:pos="360"/>
        </w:tabs>
        <w:spacing w:before="0" w:line="360" w:lineRule="auto"/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Worked</w:t>
      </w:r>
      <w:r w:rsidR="00E048DB" w:rsidRPr="002F15F3">
        <w:rPr>
          <w:rFonts w:ascii="Tahoma" w:hAnsi="Tahoma" w:cs="Tahoma"/>
          <w:szCs w:val="20"/>
        </w:rPr>
        <w:t xml:space="preserve"> as Software Engineer in </w:t>
      </w:r>
      <w:r w:rsidR="00E048DB" w:rsidRPr="002F15F3">
        <w:rPr>
          <w:rFonts w:ascii="Tahoma" w:hAnsi="Tahoma" w:cs="Tahoma"/>
          <w:b/>
          <w:szCs w:val="20"/>
        </w:rPr>
        <w:t>Ness Technologies</w:t>
      </w:r>
      <w:r w:rsidR="00E048DB" w:rsidRPr="002F15F3">
        <w:rPr>
          <w:rFonts w:ascii="Tahoma" w:hAnsi="Tahoma" w:cs="Tahoma"/>
          <w:szCs w:val="20"/>
        </w:rPr>
        <w:t xml:space="preserve">, Bangalore from July 2012 to </w:t>
      </w:r>
      <w:r w:rsidRPr="002F15F3">
        <w:rPr>
          <w:rFonts w:ascii="Tahoma" w:hAnsi="Tahoma" w:cs="Tahoma"/>
          <w:szCs w:val="20"/>
        </w:rPr>
        <w:t>December 2014</w:t>
      </w:r>
      <w:r w:rsidR="00F66CF4" w:rsidRPr="002F15F3">
        <w:rPr>
          <w:rFonts w:ascii="Tahoma" w:hAnsi="Tahoma" w:cs="Tahoma"/>
          <w:szCs w:val="20"/>
        </w:rPr>
        <w:t>.</w:t>
      </w:r>
    </w:p>
    <w:p w:rsidR="00C95B7C" w:rsidRPr="002F15F3" w:rsidRDefault="00C95B7C" w:rsidP="00C95B7C">
      <w:pPr>
        <w:tabs>
          <w:tab w:val="left" w:pos="360"/>
        </w:tabs>
        <w:spacing w:before="0" w:line="360" w:lineRule="auto"/>
        <w:ind w:left="720"/>
        <w:jc w:val="both"/>
        <w:rPr>
          <w:rFonts w:ascii="Tahoma" w:hAnsi="Tahoma" w:cs="Tahoma"/>
          <w:szCs w:val="20"/>
        </w:rPr>
      </w:pPr>
    </w:p>
    <w:p w:rsidR="00E124C4" w:rsidRPr="002F15F3" w:rsidRDefault="00E124C4">
      <w:pPr>
        <w:pStyle w:val="SectionTitle"/>
        <w:spacing w:line="220" w:lineRule="atLeast"/>
        <w:rPr>
          <w:rFonts w:ascii="Tahoma" w:hAnsi="Tahoma" w:cs="Tahoma"/>
          <w:sz w:val="20"/>
          <w:szCs w:val="20"/>
        </w:rPr>
      </w:pPr>
      <w:r w:rsidRPr="002F15F3">
        <w:rPr>
          <w:rFonts w:ascii="Tahoma" w:hAnsi="Tahoma" w:cs="Tahoma"/>
          <w:sz w:val="20"/>
          <w:szCs w:val="20"/>
        </w:rPr>
        <w:t>EDUCATIONAL QUALIFICATION</w:t>
      </w:r>
    </w:p>
    <w:p w:rsidR="00E124C4" w:rsidRPr="002F15F3" w:rsidRDefault="00E124C4">
      <w:pPr>
        <w:tabs>
          <w:tab w:val="left" w:pos="360"/>
        </w:tabs>
        <w:jc w:val="both"/>
        <w:rPr>
          <w:rFonts w:ascii="Tahoma" w:hAnsi="Tahoma" w:cs="Tahoma"/>
          <w:b/>
          <w:bCs/>
          <w:szCs w:val="20"/>
        </w:rPr>
      </w:pPr>
    </w:p>
    <w:p w:rsidR="00E124C4" w:rsidRPr="002F15F3" w:rsidRDefault="00E048DB" w:rsidP="00180D23">
      <w:pPr>
        <w:numPr>
          <w:ilvl w:val="0"/>
          <w:numId w:val="18"/>
        </w:numPr>
        <w:tabs>
          <w:tab w:val="left" w:pos="360"/>
        </w:tabs>
        <w:jc w:val="both"/>
        <w:rPr>
          <w:rFonts w:ascii="Tahoma" w:hAnsi="Tahoma" w:cs="Tahoma"/>
          <w:bCs/>
          <w:szCs w:val="20"/>
        </w:rPr>
      </w:pPr>
      <w:r w:rsidRPr="002F15F3">
        <w:rPr>
          <w:rFonts w:ascii="Tahoma" w:hAnsi="Tahoma" w:cs="Tahoma"/>
          <w:szCs w:val="20"/>
        </w:rPr>
        <w:t>B.Sc</w:t>
      </w:r>
      <w:r w:rsidR="00180D23" w:rsidRPr="002F15F3">
        <w:rPr>
          <w:rFonts w:ascii="Tahoma" w:hAnsi="Tahoma" w:cs="Tahoma"/>
          <w:bCs/>
          <w:szCs w:val="20"/>
        </w:rPr>
        <w:t xml:space="preserve"> (</w:t>
      </w:r>
      <w:r w:rsidRPr="002F15F3">
        <w:rPr>
          <w:rFonts w:ascii="Tahoma" w:hAnsi="Tahoma" w:cs="Tahoma"/>
          <w:bCs/>
          <w:szCs w:val="20"/>
        </w:rPr>
        <w:t>Bachelor of Science</w:t>
      </w:r>
      <w:r w:rsidR="0092733B" w:rsidRPr="002F15F3">
        <w:rPr>
          <w:rFonts w:ascii="Tahoma" w:hAnsi="Tahoma" w:cs="Tahoma"/>
          <w:bCs/>
          <w:szCs w:val="20"/>
        </w:rPr>
        <w:t xml:space="preserve">) from </w:t>
      </w:r>
      <w:r w:rsidRPr="002F15F3">
        <w:rPr>
          <w:rFonts w:ascii="Tahoma" w:hAnsi="Tahoma" w:cs="Tahoma"/>
          <w:bCs/>
          <w:szCs w:val="20"/>
        </w:rPr>
        <w:t>Visveshwara Pura</w:t>
      </w:r>
      <w:r w:rsidR="0092733B" w:rsidRPr="002F15F3">
        <w:rPr>
          <w:rFonts w:ascii="Tahoma" w:hAnsi="Tahoma" w:cs="Tahoma"/>
          <w:bCs/>
          <w:szCs w:val="20"/>
        </w:rPr>
        <w:t xml:space="preserve"> College of </w:t>
      </w:r>
      <w:r w:rsidRPr="002F15F3">
        <w:rPr>
          <w:rFonts w:ascii="Tahoma" w:hAnsi="Tahoma" w:cs="Tahoma"/>
          <w:bCs/>
          <w:szCs w:val="20"/>
        </w:rPr>
        <w:t>Science</w:t>
      </w:r>
      <w:r w:rsidR="0092733B" w:rsidRPr="002F15F3">
        <w:rPr>
          <w:rFonts w:ascii="Tahoma" w:hAnsi="Tahoma" w:cs="Tahoma"/>
          <w:bCs/>
          <w:szCs w:val="20"/>
        </w:rPr>
        <w:t>, BANGALORE in 201</w:t>
      </w:r>
      <w:r w:rsidRPr="002F15F3">
        <w:rPr>
          <w:rFonts w:ascii="Tahoma" w:hAnsi="Tahoma" w:cs="Tahoma"/>
          <w:bCs/>
          <w:szCs w:val="20"/>
        </w:rPr>
        <w:t>2</w:t>
      </w:r>
      <w:r w:rsidR="00180D23" w:rsidRPr="002F15F3">
        <w:rPr>
          <w:rFonts w:ascii="Tahoma" w:hAnsi="Tahoma" w:cs="Tahoma"/>
          <w:bCs/>
          <w:szCs w:val="20"/>
        </w:rPr>
        <w:t xml:space="preserve">, affiliated to </w:t>
      </w:r>
      <w:r w:rsidRPr="002F15F3">
        <w:rPr>
          <w:rFonts w:ascii="Tahoma" w:hAnsi="Tahoma" w:cs="Tahoma"/>
          <w:bCs/>
          <w:szCs w:val="20"/>
        </w:rPr>
        <w:t>Bangalore University. Karnataka</w:t>
      </w:r>
      <w:r w:rsidR="00180D23" w:rsidRPr="002F15F3">
        <w:rPr>
          <w:rFonts w:ascii="Tahoma" w:hAnsi="Tahoma" w:cs="Tahoma"/>
          <w:bCs/>
          <w:szCs w:val="20"/>
        </w:rPr>
        <w:t>, India.</w:t>
      </w:r>
    </w:p>
    <w:p w:rsidR="00180D23" w:rsidRPr="002F15F3" w:rsidRDefault="00180D23" w:rsidP="00180D23">
      <w:pPr>
        <w:tabs>
          <w:tab w:val="left" w:pos="360"/>
        </w:tabs>
        <w:jc w:val="both"/>
        <w:rPr>
          <w:rFonts w:ascii="Tahoma" w:hAnsi="Tahoma" w:cs="Tahoma"/>
          <w:bCs/>
          <w:szCs w:val="20"/>
        </w:rPr>
      </w:pPr>
    </w:p>
    <w:p w:rsidR="00C95B7C" w:rsidRPr="002F15F3" w:rsidRDefault="00C95B7C" w:rsidP="00180D23">
      <w:pPr>
        <w:tabs>
          <w:tab w:val="left" w:pos="360"/>
        </w:tabs>
        <w:jc w:val="both"/>
        <w:rPr>
          <w:rFonts w:ascii="Tahoma" w:hAnsi="Tahoma" w:cs="Tahoma"/>
          <w:bCs/>
          <w:szCs w:val="20"/>
        </w:rPr>
      </w:pPr>
    </w:p>
    <w:p w:rsidR="00E124C4" w:rsidRPr="002F15F3" w:rsidRDefault="00D15797">
      <w:pPr>
        <w:pStyle w:val="SectionTitle"/>
        <w:spacing w:line="220" w:lineRule="atLeast"/>
        <w:rPr>
          <w:rFonts w:ascii="Tahoma" w:hAnsi="Tahoma" w:cs="Tahoma"/>
          <w:sz w:val="20"/>
          <w:szCs w:val="20"/>
        </w:rPr>
      </w:pPr>
      <w:r w:rsidRPr="002F15F3">
        <w:rPr>
          <w:rFonts w:ascii="Tahoma" w:hAnsi="Tahoma" w:cs="Tahoma"/>
          <w:sz w:val="20"/>
          <w:szCs w:val="20"/>
        </w:rPr>
        <w:t>TECHNICAL</w:t>
      </w:r>
      <w:r w:rsidR="00E124C4" w:rsidRPr="002F15F3">
        <w:rPr>
          <w:rFonts w:ascii="Tahoma" w:hAnsi="Tahoma" w:cs="Tahoma"/>
          <w:sz w:val="20"/>
          <w:szCs w:val="20"/>
        </w:rPr>
        <w:t xml:space="preserve"> SKILLS</w:t>
      </w:r>
    </w:p>
    <w:p w:rsidR="00E124C4" w:rsidRPr="002F15F3" w:rsidRDefault="00E124C4">
      <w:pPr>
        <w:tabs>
          <w:tab w:val="left" w:pos="360"/>
        </w:tabs>
        <w:jc w:val="both"/>
        <w:rPr>
          <w:rFonts w:ascii="Tahoma" w:hAnsi="Tahoma" w:cs="Tahoma"/>
          <w:szCs w:val="20"/>
        </w:rPr>
      </w:pPr>
    </w:p>
    <w:p w:rsidR="00FB4238" w:rsidRPr="002F15F3" w:rsidRDefault="00FB4238" w:rsidP="00FB4238">
      <w:pPr>
        <w:numPr>
          <w:ilvl w:val="0"/>
          <w:numId w:val="9"/>
        </w:numPr>
        <w:spacing w:before="0" w:line="360" w:lineRule="auto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Programming Language</w:t>
      </w:r>
      <w:r w:rsidR="005D6033" w:rsidRPr="002F15F3">
        <w:rPr>
          <w:rFonts w:ascii="Tahoma" w:hAnsi="Tahoma" w:cs="Tahoma"/>
          <w:b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 JAVA.</w:t>
      </w:r>
    </w:p>
    <w:p w:rsidR="00FB4238" w:rsidRPr="002F15F3" w:rsidRDefault="005D6033" w:rsidP="00FB4238">
      <w:pPr>
        <w:numPr>
          <w:ilvl w:val="0"/>
          <w:numId w:val="9"/>
        </w:numPr>
        <w:spacing w:before="0" w:line="360" w:lineRule="auto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J2EE Technologies</w:t>
      </w:r>
      <w:r w:rsidRPr="002F15F3">
        <w:rPr>
          <w:rFonts w:ascii="Tahoma" w:hAnsi="Tahoma" w:cs="Tahoma"/>
          <w:b/>
          <w:szCs w:val="20"/>
        </w:rPr>
        <w:tab/>
      </w:r>
      <w:r w:rsidRPr="002F15F3">
        <w:rPr>
          <w:rFonts w:ascii="Tahoma" w:hAnsi="Tahoma" w:cs="Tahoma"/>
          <w:b/>
          <w:szCs w:val="20"/>
        </w:rPr>
        <w:tab/>
      </w:r>
      <w:r w:rsidR="00FB4238" w:rsidRPr="002F15F3">
        <w:rPr>
          <w:rFonts w:ascii="Tahoma" w:hAnsi="Tahoma" w:cs="Tahoma"/>
          <w:b/>
          <w:szCs w:val="20"/>
        </w:rPr>
        <w:t xml:space="preserve">:  </w:t>
      </w:r>
      <w:r w:rsidR="00982650" w:rsidRPr="002F15F3">
        <w:rPr>
          <w:rFonts w:ascii="Tahoma" w:hAnsi="Tahoma" w:cs="Tahoma"/>
          <w:szCs w:val="20"/>
        </w:rPr>
        <w:t xml:space="preserve">Servlet, </w:t>
      </w:r>
      <w:r w:rsidR="007E6396">
        <w:rPr>
          <w:rFonts w:ascii="Tahoma" w:hAnsi="Tahoma" w:cs="Tahoma"/>
          <w:szCs w:val="20"/>
        </w:rPr>
        <w:t>JSP</w:t>
      </w:r>
      <w:r w:rsidR="004F4B4B" w:rsidRPr="002F15F3">
        <w:rPr>
          <w:rFonts w:ascii="Tahoma" w:hAnsi="Tahoma" w:cs="Tahoma"/>
          <w:szCs w:val="20"/>
        </w:rPr>
        <w:t>, IBM</w:t>
      </w:r>
      <w:r w:rsidR="00360C7B" w:rsidRPr="002F15F3">
        <w:rPr>
          <w:rFonts w:ascii="Tahoma" w:hAnsi="Tahoma" w:cs="Tahoma"/>
          <w:szCs w:val="20"/>
        </w:rPr>
        <w:t xml:space="preserve"> Maximo.</w:t>
      </w:r>
    </w:p>
    <w:p w:rsidR="00741757" w:rsidRPr="002F15F3" w:rsidRDefault="005D6033" w:rsidP="00741757">
      <w:pPr>
        <w:numPr>
          <w:ilvl w:val="0"/>
          <w:numId w:val="9"/>
        </w:numPr>
        <w:spacing w:before="0" w:line="360" w:lineRule="auto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MVC Framework</w:t>
      </w:r>
      <w:r w:rsidRPr="002F15F3">
        <w:rPr>
          <w:rFonts w:ascii="Tahoma" w:hAnsi="Tahoma" w:cs="Tahoma"/>
          <w:b/>
          <w:szCs w:val="20"/>
        </w:rPr>
        <w:tab/>
      </w:r>
      <w:r w:rsidRPr="002F15F3">
        <w:rPr>
          <w:rFonts w:ascii="Tahoma" w:hAnsi="Tahoma" w:cs="Tahoma"/>
          <w:b/>
          <w:szCs w:val="20"/>
        </w:rPr>
        <w:tab/>
      </w:r>
      <w:r w:rsidR="00741757" w:rsidRPr="002F15F3">
        <w:rPr>
          <w:rFonts w:ascii="Tahoma" w:hAnsi="Tahoma" w:cs="Tahoma"/>
          <w:b/>
          <w:szCs w:val="20"/>
        </w:rPr>
        <w:t xml:space="preserve">:  </w:t>
      </w:r>
      <w:r w:rsidR="00741757" w:rsidRPr="002F15F3">
        <w:rPr>
          <w:rFonts w:ascii="Tahoma" w:hAnsi="Tahoma" w:cs="Tahoma"/>
          <w:szCs w:val="20"/>
        </w:rPr>
        <w:t>Spring 3.0.</w:t>
      </w:r>
      <w:r w:rsidR="00EC0C71">
        <w:rPr>
          <w:rFonts w:ascii="Tahoma" w:hAnsi="Tahoma" w:cs="Tahoma"/>
          <w:szCs w:val="20"/>
        </w:rPr>
        <w:t xml:space="preserve"> BIRT (Reporting Tool)</w:t>
      </w:r>
      <w:r w:rsidR="005E0388">
        <w:rPr>
          <w:rFonts w:ascii="Tahoma" w:hAnsi="Tahoma" w:cs="Tahoma"/>
          <w:szCs w:val="20"/>
        </w:rPr>
        <w:t>.</w:t>
      </w:r>
    </w:p>
    <w:p w:rsidR="00982650" w:rsidRPr="002F15F3" w:rsidRDefault="00FB4238" w:rsidP="00FB4238">
      <w:pPr>
        <w:numPr>
          <w:ilvl w:val="0"/>
          <w:numId w:val="9"/>
        </w:numPr>
        <w:spacing w:before="0" w:line="360" w:lineRule="auto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Web</w:t>
      </w:r>
      <w:r w:rsidR="005D6033" w:rsidRPr="002F15F3">
        <w:rPr>
          <w:rFonts w:ascii="Tahoma" w:hAnsi="Tahoma" w:cs="Tahoma"/>
          <w:b/>
          <w:szCs w:val="20"/>
        </w:rPr>
        <w:t xml:space="preserve"> Server</w:t>
      </w:r>
      <w:r w:rsidR="005D6033" w:rsidRPr="002F15F3">
        <w:rPr>
          <w:rFonts w:ascii="Tahoma" w:hAnsi="Tahoma" w:cs="Tahoma"/>
          <w:b/>
          <w:szCs w:val="20"/>
        </w:rPr>
        <w:tab/>
      </w:r>
      <w:r w:rsidR="005D6033" w:rsidRPr="002F15F3">
        <w:rPr>
          <w:rFonts w:ascii="Tahoma" w:hAnsi="Tahoma" w:cs="Tahoma"/>
          <w:b/>
          <w:szCs w:val="20"/>
        </w:rPr>
        <w:tab/>
      </w:r>
      <w:r w:rsidR="005D6033" w:rsidRPr="002F15F3">
        <w:rPr>
          <w:rFonts w:ascii="Tahoma" w:hAnsi="Tahoma" w:cs="Tahoma"/>
          <w:b/>
          <w:szCs w:val="20"/>
        </w:rPr>
        <w:tab/>
      </w:r>
      <w:r w:rsidRPr="002F15F3">
        <w:rPr>
          <w:rFonts w:ascii="Tahoma" w:hAnsi="Tahoma" w:cs="Tahoma"/>
          <w:szCs w:val="20"/>
        </w:rPr>
        <w:t xml:space="preserve">:  Apache Tomcat 6.0 and </w:t>
      </w:r>
      <w:r w:rsidR="00982650" w:rsidRPr="002F15F3">
        <w:rPr>
          <w:rFonts w:ascii="Tahoma" w:hAnsi="Tahoma" w:cs="Tahoma"/>
          <w:szCs w:val="20"/>
        </w:rPr>
        <w:t>Web Sphere Application</w:t>
      </w:r>
      <w:r w:rsidR="005E0388">
        <w:rPr>
          <w:rFonts w:ascii="Tahoma" w:hAnsi="Tahoma" w:cs="Tahoma"/>
          <w:szCs w:val="20"/>
        </w:rPr>
        <w:t xml:space="preserve"> Server        </w:t>
      </w:r>
    </w:p>
    <w:p w:rsidR="00FB4238" w:rsidRPr="002F15F3" w:rsidRDefault="00982650" w:rsidP="00982650">
      <w:pPr>
        <w:spacing w:before="0" w:line="360" w:lineRule="auto"/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 xml:space="preserve">            </w:t>
      </w:r>
      <w:r w:rsidRPr="002F15F3">
        <w:rPr>
          <w:rFonts w:ascii="Tahoma" w:hAnsi="Tahoma" w:cs="Tahoma"/>
          <w:szCs w:val="20"/>
        </w:rPr>
        <w:t xml:space="preserve">                                    </w:t>
      </w:r>
      <w:r w:rsidR="005E0388">
        <w:rPr>
          <w:rFonts w:ascii="Tahoma" w:hAnsi="Tahoma" w:cs="Tahoma"/>
          <w:szCs w:val="20"/>
        </w:rPr>
        <w:t xml:space="preserve">  Web Logic.</w:t>
      </w:r>
    </w:p>
    <w:p w:rsidR="00FB4238" w:rsidRPr="002F15F3" w:rsidRDefault="005D6033" w:rsidP="00CC3FC9">
      <w:pPr>
        <w:numPr>
          <w:ilvl w:val="0"/>
          <w:numId w:val="9"/>
        </w:numPr>
        <w:spacing w:before="0" w:line="360" w:lineRule="auto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Database servers</w:t>
      </w:r>
      <w:r w:rsidRPr="002F15F3">
        <w:rPr>
          <w:rFonts w:ascii="Tahoma" w:hAnsi="Tahoma" w:cs="Tahoma"/>
          <w:b/>
          <w:szCs w:val="20"/>
        </w:rPr>
        <w:tab/>
      </w:r>
      <w:r w:rsidRPr="002F15F3">
        <w:rPr>
          <w:rFonts w:ascii="Tahoma" w:hAnsi="Tahoma" w:cs="Tahoma"/>
          <w:b/>
          <w:szCs w:val="20"/>
        </w:rPr>
        <w:tab/>
      </w:r>
      <w:r w:rsidR="00FB4238" w:rsidRPr="002F15F3">
        <w:rPr>
          <w:rFonts w:ascii="Tahoma" w:hAnsi="Tahoma" w:cs="Tahoma"/>
          <w:szCs w:val="20"/>
        </w:rPr>
        <w:t xml:space="preserve">: </w:t>
      </w:r>
      <w:r w:rsidR="00982650" w:rsidRPr="002F15F3">
        <w:rPr>
          <w:rFonts w:ascii="Tahoma" w:hAnsi="Tahoma" w:cs="Tahoma"/>
          <w:szCs w:val="20"/>
        </w:rPr>
        <w:t>D2B</w:t>
      </w:r>
      <w:r w:rsidR="00A446AD" w:rsidRPr="002F15F3">
        <w:rPr>
          <w:rFonts w:ascii="Tahoma" w:hAnsi="Tahoma" w:cs="Tahoma"/>
          <w:szCs w:val="20"/>
        </w:rPr>
        <w:t>,</w:t>
      </w:r>
      <w:r w:rsidR="005459D0">
        <w:rPr>
          <w:rFonts w:ascii="Tahoma" w:hAnsi="Tahoma" w:cs="Tahoma"/>
          <w:szCs w:val="20"/>
        </w:rPr>
        <w:t xml:space="preserve"> Mongo DB, SQL Developer</w:t>
      </w:r>
      <w:r w:rsidR="00FB4238" w:rsidRPr="002F15F3">
        <w:rPr>
          <w:rFonts w:ascii="Tahoma" w:hAnsi="Tahoma" w:cs="Tahoma"/>
          <w:szCs w:val="20"/>
        </w:rPr>
        <w:t>.</w:t>
      </w:r>
    </w:p>
    <w:p w:rsidR="00FB4238" w:rsidRPr="002F15F3" w:rsidRDefault="005D6033" w:rsidP="00FB4238">
      <w:pPr>
        <w:numPr>
          <w:ilvl w:val="0"/>
          <w:numId w:val="9"/>
        </w:numPr>
        <w:spacing w:before="0" w:line="360" w:lineRule="auto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Web Technologies</w:t>
      </w:r>
      <w:r w:rsidRPr="002F15F3">
        <w:rPr>
          <w:rFonts w:ascii="Tahoma" w:hAnsi="Tahoma" w:cs="Tahoma"/>
          <w:b/>
          <w:szCs w:val="20"/>
        </w:rPr>
        <w:tab/>
      </w:r>
      <w:r w:rsidRPr="002F15F3">
        <w:rPr>
          <w:rFonts w:ascii="Tahoma" w:hAnsi="Tahoma" w:cs="Tahoma"/>
          <w:b/>
          <w:szCs w:val="20"/>
        </w:rPr>
        <w:tab/>
      </w:r>
      <w:r w:rsidR="00FB4238" w:rsidRPr="002F15F3">
        <w:rPr>
          <w:rFonts w:ascii="Tahoma" w:hAnsi="Tahoma" w:cs="Tahoma"/>
          <w:b/>
          <w:szCs w:val="20"/>
        </w:rPr>
        <w:t xml:space="preserve">: </w:t>
      </w:r>
      <w:r w:rsidR="00FB4238" w:rsidRPr="002F15F3">
        <w:rPr>
          <w:rFonts w:ascii="Tahoma" w:hAnsi="Tahoma" w:cs="Tahoma"/>
          <w:szCs w:val="20"/>
        </w:rPr>
        <w:t xml:space="preserve"> </w:t>
      </w:r>
      <w:r w:rsidR="005E0388">
        <w:rPr>
          <w:rFonts w:ascii="Tahoma" w:hAnsi="Tahoma" w:cs="Tahoma"/>
          <w:szCs w:val="20"/>
        </w:rPr>
        <w:t>Angular JS,</w:t>
      </w:r>
      <w:r w:rsidR="00522B9F">
        <w:rPr>
          <w:rFonts w:ascii="Tahoma" w:hAnsi="Tahoma" w:cs="Tahoma"/>
          <w:szCs w:val="20"/>
        </w:rPr>
        <w:t xml:space="preserve"> </w:t>
      </w:r>
      <w:r w:rsidR="00DB5C35">
        <w:rPr>
          <w:rFonts w:ascii="Tahoma" w:hAnsi="Tahoma" w:cs="Tahoma"/>
          <w:szCs w:val="20"/>
        </w:rPr>
        <w:t xml:space="preserve">Karma, </w:t>
      </w:r>
      <w:r w:rsidR="00036E5A">
        <w:rPr>
          <w:rFonts w:ascii="Tahoma" w:hAnsi="Tahoma" w:cs="Tahoma"/>
          <w:szCs w:val="20"/>
        </w:rPr>
        <w:t>Jasmin, Gulp, Bower</w:t>
      </w:r>
    </w:p>
    <w:p w:rsidR="00FD5953" w:rsidRPr="002F15F3" w:rsidRDefault="005D6033" w:rsidP="00CC3FC9">
      <w:pPr>
        <w:numPr>
          <w:ilvl w:val="0"/>
          <w:numId w:val="9"/>
        </w:numPr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IDE/Tools</w:t>
      </w:r>
      <w:r w:rsidRPr="002F15F3">
        <w:rPr>
          <w:rFonts w:ascii="Tahoma" w:hAnsi="Tahoma" w:cs="Tahoma"/>
          <w:b/>
          <w:szCs w:val="20"/>
        </w:rPr>
        <w:tab/>
      </w:r>
      <w:r w:rsidRPr="002F15F3">
        <w:rPr>
          <w:rFonts w:ascii="Tahoma" w:hAnsi="Tahoma" w:cs="Tahoma"/>
          <w:b/>
          <w:szCs w:val="20"/>
        </w:rPr>
        <w:tab/>
      </w:r>
      <w:r w:rsidRPr="002F15F3">
        <w:rPr>
          <w:rFonts w:ascii="Tahoma" w:hAnsi="Tahoma" w:cs="Tahoma"/>
          <w:b/>
          <w:szCs w:val="20"/>
        </w:rPr>
        <w:tab/>
      </w:r>
      <w:r w:rsidR="00FB4238" w:rsidRPr="002F15F3">
        <w:rPr>
          <w:rFonts w:ascii="Tahoma" w:hAnsi="Tahoma" w:cs="Tahoma"/>
          <w:b/>
          <w:szCs w:val="20"/>
        </w:rPr>
        <w:t>:</w:t>
      </w:r>
      <w:r w:rsidR="00FB4238" w:rsidRPr="002F15F3">
        <w:rPr>
          <w:rFonts w:ascii="Tahoma" w:hAnsi="Tahoma" w:cs="Tahoma"/>
          <w:szCs w:val="20"/>
        </w:rPr>
        <w:t xml:space="preserve">  Eclipse</w:t>
      </w:r>
      <w:r w:rsidR="00B55AA1" w:rsidRPr="002F15F3">
        <w:rPr>
          <w:rFonts w:ascii="Tahoma" w:hAnsi="Tahoma" w:cs="Tahoma"/>
          <w:szCs w:val="20"/>
        </w:rPr>
        <w:t>,</w:t>
      </w:r>
      <w:r w:rsidR="0044355A" w:rsidRPr="002F15F3">
        <w:rPr>
          <w:rFonts w:ascii="Tahoma" w:hAnsi="Tahoma" w:cs="Tahoma"/>
          <w:szCs w:val="20"/>
        </w:rPr>
        <w:t xml:space="preserve"> </w:t>
      </w:r>
      <w:r w:rsidR="00CC3FC9" w:rsidRPr="002F15F3">
        <w:rPr>
          <w:rFonts w:ascii="Tahoma" w:hAnsi="Tahoma" w:cs="Tahoma"/>
          <w:szCs w:val="20"/>
        </w:rPr>
        <w:t>RAD</w:t>
      </w:r>
      <w:r w:rsidR="0044355A" w:rsidRPr="002F15F3">
        <w:rPr>
          <w:rFonts w:ascii="Tahoma" w:hAnsi="Tahoma" w:cs="Tahoma"/>
          <w:szCs w:val="20"/>
        </w:rPr>
        <w:t>,</w:t>
      </w:r>
      <w:r w:rsidR="002140B1" w:rsidRPr="002F15F3">
        <w:rPr>
          <w:rFonts w:ascii="Tahoma" w:hAnsi="Tahoma" w:cs="Tahoma"/>
          <w:szCs w:val="20"/>
        </w:rPr>
        <w:t xml:space="preserve"> </w:t>
      </w:r>
      <w:r w:rsidR="00DB5C35">
        <w:rPr>
          <w:rFonts w:ascii="Tahoma" w:hAnsi="Tahoma" w:cs="Tahoma"/>
          <w:szCs w:val="20"/>
        </w:rPr>
        <w:t>IntelliJ</w:t>
      </w:r>
    </w:p>
    <w:p w:rsidR="004C4940" w:rsidRPr="002F15F3" w:rsidRDefault="004C4940" w:rsidP="004C4940">
      <w:pPr>
        <w:numPr>
          <w:ilvl w:val="0"/>
          <w:numId w:val="9"/>
        </w:numPr>
        <w:spacing w:before="0" w:line="360" w:lineRule="auto"/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Operating systems</w:t>
      </w:r>
      <w:r w:rsidRPr="002F15F3">
        <w:rPr>
          <w:rFonts w:ascii="Tahoma" w:hAnsi="Tahoma" w:cs="Tahoma"/>
          <w:b/>
          <w:szCs w:val="20"/>
        </w:rPr>
        <w:tab/>
      </w:r>
      <w:r w:rsidRPr="002F15F3">
        <w:rPr>
          <w:rFonts w:ascii="Tahoma" w:hAnsi="Tahoma" w:cs="Tahoma"/>
          <w:b/>
          <w:szCs w:val="20"/>
        </w:rPr>
        <w:tab/>
        <w:t>:</w:t>
      </w:r>
      <w:r w:rsidRPr="002F15F3">
        <w:rPr>
          <w:rFonts w:ascii="Tahoma" w:hAnsi="Tahoma" w:cs="Tahoma"/>
          <w:szCs w:val="20"/>
        </w:rPr>
        <w:t xml:space="preserve">  </w:t>
      </w:r>
      <w:r w:rsidR="00C50938" w:rsidRPr="002F15F3">
        <w:rPr>
          <w:rFonts w:ascii="Tahoma" w:hAnsi="Tahoma" w:cs="Tahoma"/>
          <w:szCs w:val="20"/>
        </w:rPr>
        <w:t>Windows, AIX</w:t>
      </w:r>
      <w:r w:rsidRPr="002F15F3">
        <w:rPr>
          <w:rFonts w:ascii="Tahoma" w:hAnsi="Tahoma" w:cs="Tahoma"/>
          <w:szCs w:val="20"/>
        </w:rPr>
        <w:t>,</w:t>
      </w:r>
      <w:r w:rsidR="00DB5C35">
        <w:rPr>
          <w:rFonts w:ascii="Tahoma" w:hAnsi="Tahoma" w:cs="Tahoma"/>
          <w:szCs w:val="20"/>
        </w:rPr>
        <w:t>Mac OS</w:t>
      </w:r>
      <w:r w:rsidRPr="002F15F3">
        <w:rPr>
          <w:rFonts w:ascii="Tahoma" w:hAnsi="Tahoma" w:cs="Tahoma"/>
          <w:b/>
          <w:szCs w:val="20"/>
        </w:rPr>
        <w:t xml:space="preserve"> </w:t>
      </w:r>
    </w:p>
    <w:p w:rsidR="004C4940" w:rsidRPr="002F15F3" w:rsidRDefault="00125EF7" w:rsidP="00125EF7">
      <w:pPr>
        <w:numPr>
          <w:ilvl w:val="0"/>
          <w:numId w:val="9"/>
        </w:numPr>
        <w:spacing w:before="0" w:line="360" w:lineRule="auto"/>
        <w:jc w:val="both"/>
        <w:rPr>
          <w:rFonts w:ascii="Tahoma" w:hAnsi="Tahoma" w:cs="Tahoma"/>
          <w:szCs w:val="20"/>
        </w:rPr>
      </w:pPr>
      <w:r w:rsidRPr="00286C1D">
        <w:rPr>
          <w:rFonts w:ascii="Tahoma" w:hAnsi="Tahoma" w:cs="Tahoma"/>
          <w:b/>
          <w:szCs w:val="20"/>
        </w:rPr>
        <w:t>Build/Version Control tool</w:t>
      </w:r>
      <w:r w:rsidR="004C4940" w:rsidRPr="00286C1D">
        <w:rPr>
          <w:rFonts w:ascii="Tahoma" w:hAnsi="Tahoma" w:cs="Tahoma"/>
          <w:szCs w:val="20"/>
        </w:rPr>
        <w:tab/>
        <w:t>:</w:t>
      </w:r>
      <w:r w:rsidR="004C4940" w:rsidRPr="002F15F3">
        <w:rPr>
          <w:rFonts w:ascii="Tahoma" w:hAnsi="Tahoma" w:cs="Tahoma"/>
          <w:szCs w:val="20"/>
        </w:rPr>
        <w:t xml:space="preserve"> </w:t>
      </w:r>
      <w:r w:rsidRPr="002F15F3">
        <w:rPr>
          <w:rFonts w:ascii="Tahoma" w:hAnsi="Tahoma" w:cs="Tahoma"/>
          <w:szCs w:val="20"/>
        </w:rPr>
        <w:t xml:space="preserve"> Ma</w:t>
      </w:r>
      <w:r w:rsidR="004C4940" w:rsidRPr="002F15F3">
        <w:rPr>
          <w:rFonts w:ascii="Tahoma" w:hAnsi="Tahoma" w:cs="Tahoma"/>
          <w:szCs w:val="20"/>
        </w:rPr>
        <w:t>ven</w:t>
      </w:r>
      <w:r w:rsidRPr="002F15F3">
        <w:rPr>
          <w:rFonts w:ascii="Tahoma" w:hAnsi="Tahoma" w:cs="Tahoma"/>
          <w:szCs w:val="20"/>
        </w:rPr>
        <w:t xml:space="preserve">, </w:t>
      </w:r>
      <w:r w:rsidR="00CC3FC9" w:rsidRPr="002F15F3">
        <w:rPr>
          <w:rFonts w:ascii="Tahoma" w:hAnsi="Tahoma" w:cs="Tahoma"/>
          <w:szCs w:val="20"/>
        </w:rPr>
        <w:t>SVN</w:t>
      </w:r>
      <w:r w:rsidR="001052AD">
        <w:rPr>
          <w:rFonts w:ascii="Tahoma" w:hAnsi="Tahoma" w:cs="Tahoma"/>
          <w:szCs w:val="20"/>
        </w:rPr>
        <w:t>, Perforce, Jenkins</w:t>
      </w:r>
      <w:r w:rsidR="00CC3FC9" w:rsidRPr="002F15F3">
        <w:rPr>
          <w:rFonts w:ascii="Tahoma" w:hAnsi="Tahoma" w:cs="Tahoma"/>
          <w:szCs w:val="20"/>
        </w:rPr>
        <w:t>.</w:t>
      </w:r>
    </w:p>
    <w:p w:rsidR="006C7138" w:rsidRPr="002F15F3" w:rsidRDefault="006C7138" w:rsidP="00125EF7">
      <w:pPr>
        <w:numPr>
          <w:ilvl w:val="0"/>
          <w:numId w:val="9"/>
        </w:numPr>
        <w:spacing w:before="0" w:line="360" w:lineRule="auto"/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 xml:space="preserve">Domain                                  </w:t>
      </w:r>
      <w:r w:rsidR="00C50938" w:rsidRPr="002F15F3">
        <w:rPr>
          <w:rFonts w:ascii="Tahoma" w:hAnsi="Tahoma" w:cs="Tahoma"/>
          <w:b/>
          <w:szCs w:val="20"/>
        </w:rPr>
        <w:t xml:space="preserve"> </w:t>
      </w:r>
      <w:r w:rsidR="00C50938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Insurance, Banking and ecommerce.</w:t>
      </w:r>
    </w:p>
    <w:p w:rsidR="00702177" w:rsidRPr="002F15F3" w:rsidRDefault="00702177" w:rsidP="00702177">
      <w:pPr>
        <w:spacing w:before="0" w:line="360" w:lineRule="auto"/>
        <w:ind w:left="720"/>
        <w:jc w:val="both"/>
        <w:rPr>
          <w:rFonts w:ascii="Tahoma" w:hAnsi="Tahoma" w:cs="Tahoma"/>
          <w:szCs w:val="20"/>
        </w:rPr>
      </w:pPr>
    </w:p>
    <w:p w:rsidR="00C95B7C" w:rsidRPr="002F15F3" w:rsidRDefault="00C95B7C" w:rsidP="00702177">
      <w:pPr>
        <w:spacing w:before="0" w:line="360" w:lineRule="auto"/>
        <w:ind w:left="720"/>
        <w:jc w:val="both"/>
        <w:rPr>
          <w:rFonts w:ascii="Tahoma" w:hAnsi="Tahoma" w:cs="Tahoma"/>
          <w:szCs w:val="20"/>
        </w:rPr>
      </w:pPr>
    </w:p>
    <w:p w:rsidR="00E124C4" w:rsidRPr="002F15F3" w:rsidRDefault="00F4593A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1" w:color="000000"/>
        </w:pBdr>
        <w:shd w:val="clear" w:color="auto" w:fill="DFDFDF"/>
        <w:tabs>
          <w:tab w:val="left" w:pos="3615"/>
        </w:tabs>
        <w:spacing w:before="216" w:after="216"/>
        <w:jc w:val="both"/>
        <w:rPr>
          <w:rFonts w:ascii="Tahoma" w:hAnsi="Tahoma" w:cs="Tahoma"/>
          <w:b/>
          <w:bCs/>
          <w:szCs w:val="20"/>
        </w:rPr>
      </w:pPr>
      <w:r w:rsidRPr="002F15F3">
        <w:rPr>
          <w:rFonts w:ascii="Tahoma" w:hAnsi="Tahoma" w:cs="Tahoma"/>
          <w:b/>
          <w:bCs/>
          <w:szCs w:val="20"/>
        </w:rPr>
        <w:t>PROJECT PROFILE</w:t>
      </w:r>
      <w:r w:rsidR="00E124C4" w:rsidRPr="002F15F3">
        <w:rPr>
          <w:rFonts w:ascii="Tahoma" w:hAnsi="Tahoma" w:cs="Tahoma"/>
          <w:b/>
          <w:bCs/>
          <w:szCs w:val="20"/>
        </w:rPr>
        <w:tab/>
      </w:r>
    </w:p>
    <w:p w:rsidR="00C77C3C" w:rsidRDefault="00C77C3C" w:rsidP="00B15903">
      <w:pPr>
        <w:tabs>
          <w:tab w:val="left" w:pos="1725"/>
        </w:tabs>
        <w:jc w:val="both"/>
        <w:rPr>
          <w:rFonts w:ascii="Tahoma" w:hAnsi="Tahoma" w:cs="Tahoma"/>
          <w:b/>
          <w:szCs w:val="20"/>
        </w:rPr>
      </w:pPr>
    </w:p>
    <w:p w:rsidR="006A740C" w:rsidRDefault="006A740C" w:rsidP="00B33E92">
      <w:pPr>
        <w:suppressAutoHyphens w:val="0"/>
        <w:spacing w:before="0"/>
        <w:rPr>
          <w:rFonts w:ascii="Tahoma" w:hAnsi="Tahoma" w:cs="Tahoma"/>
          <w:b/>
          <w:szCs w:val="20"/>
        </w:rPr>
      </w:pPr>
      <w:r w:rsidRPr="00FC6FE8">
        <w:rPr>
          <w:rFonts w:ascii="Tahoma" w:hAnsi="Tahoma" w:cs="Tahoma"/>
          <w:b/>
          <w:szCs w:val="20"/>
        </w:rPr>
        <w:t xml:space="preserve">Project 1: </w:t>
      </w:r>
      <w:r w:rsidR="00447160" w:rsidRPr="00447160">
        <w:rPr>
          <w:rFonts w:ascii="Tahoma" w:hAnsi="Tahoma" w:cs="Tahoma"/>
          <w:b/>
          <w:szCs w:val="20"/>
        </w:rPr>
        <w:t>Fidelis Capital Markets</w:t>
      </w:r>
      <w:r w:rsidRPr="006A740C">
        <w:rPr>
          <w:rFonts w:ascii="Tahoma" w:hAnsi="Tahoma" w:cs="Tahoma"/>
          <w:b/>
          <w:szCs w:val="20"/>
        </w:rPr>
        <w:t xml:space="preserve"> (</w:t>
      </w:r>
      <w:r w:rsidR="00447160">
        <w:rPr>
          <w:rFonts w:ascii="Tahoma" w:hAnsi="Tahoma" w:cs="Tahoma"/>
          <w:b/>
          <w:szCs w:val="20"/>
        </w:rPr>
        <w:t>Investment and Strategies</w:t>
      </w:r>
      <w:r w:rsidR="00B33E92">
        <w:rPr>
          <w:rFonts w:ascii="Tahoma" w:hAnsi="Tahoma" w:cs="Tahoma"/>
          <w:b/>
          <w:szCs w:val="20"/>
        </w:rPr>
        <w:t>)</w:t>
      </w:r>
    </w:p>
    <w:p w:rsidR="00B33E92" w:rsidRPr="002F15F3" w:rsidRDefault="00B33E92" w:rsidP="00B33E92">
      <w:pPr>
        <w:suppressAutoHyphens w:val="0"/>
        <w:spacing w:before="0"/>
        <w:rPr>
          <w:rFonts w:ascii="Tahoma" w:hAnsi="Tahoma" w:cs="Tahoma"/>
          <w:b/>
          <w:color w:val="000000"/>
          <w:szCs w:val="20"/>
        </w:rPr>
      </w:pPr>
    </w:p>
    <w:p w:rsidR="006A740C" w:rsidRPr="002F15F3" w:rsidRDefault="006A740C" w:rsidP="006A740C">
      <w:pPr>
        <w:ind w:left="720"/>
        <w:rPr>
          <w:rFonts w:ascii="Tahoma" w:hAnsi="Tahoma" w:cs="Tahoma"/>
          <w:b/>
          <w:szCs w:val="20"/>
        </w:rPr>
      </w:pPr>
      <w:r w:rsidRPr="002F15F3">
        <w:rPr>
          <w:rFonts w:ascii="Tahoma" w:hAnsi="Tahoma" w:cs="Tahoma"/>
          <w:b/>
          <w:szCs w:val="20"/>
        </w:rPr>
        <w:t>Client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</w:t>
      </w:r>
      <w:r w:rsidR="006E2CB0">
        <w:rPr>
          <w:rFonts w:ascii="Tahoma" w:hAnsi="Tahoma" w:cs="Tahoma"/>
          <w:b/>
          <w:szCs w:val="20"/>
        </w:rPr>
        <w:t xml:space="preserve">Fidelis Capital </w:t>
      </w:r>
      <w:r w:rsidR="00BD02C8">
        <w:rPr>
          <w:rFonts w:ascii="Tahoma" w:hAnsi="Tahoma" w:cs="Tahoma"/>
          <w:b/>
          <w:szCs w:val="20"/>
        </w:rPr>
        <w:t>Market,</w:t>
      </w:r>
      <w:r w:rsidR="00447160">
        <w:rPr>
          <w:rFonts w:ascii="Tahoma" w:hAnsi="Tahoma" w:cs="Tahoma"/>
          <w:b/>
          <w:szCs w:val="20"/>
        </w:rPr>
        <w:t xml:space="preserve"> Europe </w:t>
      </w:r>
    </w:p>
    <w:p w:rsidR="006A740C" w:rsidRPr="002F15F3" w:rsidRDefault="006A740C" w:rsidP="006A740C">
      <w:pPr>
        <w:ind w:left="2160" w:hanging="144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Environment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>
        <w:rPr>
          <w:rFonts w:ascii="Tahoma" w:hAnsi="Tahoma" w:cs="Tahoma"/>
          <w:b/>
          <w:szCs w:val="20"/>
        </w:rPr>
        <w:t xml:space="preserve"> </w:t>
      </w:r>
      <w:r w:rsidRPr="006A740C">
        <w:rPr>
          <w:rFonts w:ascii="Tahoma" w:hAnsi="Tahoma" w:cs="Tahoma"/>
          <w:szCs w:val="20"/>
        </w:rPr>
        <w:t xml:space="preserve">Java, Spring Boot, </w:t>
      </w:r>
      <w:r w:rsidR="00352933">
        <w:rPr>
          <w:rFonts w:ascii="Tahoma" w:hAnsi="Tahoma" w:cs="Tahoma"/>
          <w:szCs w:val="20"/>
        </w:rPr>
        <w:t>MySql</w:t>
      </w:r>
      <w:r w:rsidRPr="006A740C">
        <w:rPr>
          <w:rFonts w:ascii="Tahoma" w:hAnsi="Tahoma" w:cs="Tahoma"/>
          <w:szCs w:val="20"/>
        </w:rPr>
        <w:t xml:space="preserve">, </w:t>
      </w:r>
      <w:r w:rsidR="00352933">
        <w:rPr>
          <w:rFonts w:ascii="Tahoma" w:hAnsi="Tahoma" w:cs="Tahoma"/>
          <w:szCs w:val="20"/>
        </w:rPr>
        <w:t>AWS Cloud</w:t>
      </w:r>
      <w:r w:rsidR="004B4538" w:rsidRPr="006A740C">
        <w:rPr>
          <w:rFonts w:ascii="Tahoma" w:hAnsi="Tahoma" w:cs="Tahoma"/>
          <w:szCs w:val="20"/>
        </w:rPr>
        <w:t>, Git</w:t>
      </w:r>
      <w:r w:rsidRPr="006A740C">
        <w:rPr>
          <w:rFonts w:ascii="Tahoma" w:hAnsi="Tahoma" w:cs="Tahoma"/>
          <w:szCs w:val="20"/>
        </w:rPr>
        <w:t xml:space="preserve">, REST, Angular </w:t>
      </w:r>
      <w:r w:rsidR="00352933">
        <w:rPr>
          <w:rFonts w:ascii="Tahoma" w:hAnsi="Tahoma" w:cs="Tahoma"/>
          <w:szCs w:val="20"/>
        </w:rPr>
        <w:t>JS, Kafka, Camel</w:t>
      </w:r>
      <w:r w:rsidR="004B4538">
        <w:rPr>
          <w:rFonts w:ascii="Tahoma" w:hAnsi="Tahoma" w:cs="Tahoma"/>
          <w:szCs w:val="20"/>
        </w:rPr>
        <w:t>,</w:t>
      </w:r>
      <w:r w:rsidR="006E2CB0">
        <w:rPr>
          <w:rFonts w:ascii="Tahoma" w:hAnsi="Tahoma" w:cs="Tahoma"/>
          <w:szCs w:val="20"/>
        </w:rPr>
        <w:t xml:space="preserve"> Messaging Queue, MicroServices , Docker , </w:t>
      </w:r>
      <w:r w:rsidR="00BD02C8">
        <w:rPr>
          <w:rFonts w:ascii="Tahoma" w:hAnsi="Tahoma" w:cs="Tahoma"/>
          <w:szCs w:val="20"/>
        </w:rPr>
        <w:t>Sigments API,</w:t>
      </w:r>
    </w:p>
    <w:p w:rsidR="006A740C" w:rsidRDefault="006A740C" w:rsidP="006A740C">
      <w:pPr>
        <w:ind w:left="720"/>
        <w:rPr>
          <w:rFonts w:ascii="Tahoma" w:hAnsi="Tahoma" w:cs="Tahoma"/>
          <w:bCs/>
          <w:szCs w:val="20"/>
        </w:rPr>
      </w:pPr>
      <w:r w:rsidRPr="002F15F3">
        <w:rPr>
          <w:rFonts w:ascii="Tahoma" w:hAnsi="Tahoma" w:cs="Tahoma"/>
          <w:b/>
          <w:szCs w:val="20"/>
        </w:rPr>
        <w:t>Duration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bCs/>
          <w:szCs w:val="20"/>
        </w:rPr>
        <w:t xml:space="preserve">: </w:t>
      </w:r>
      <w:r w:rsidR="00BD02C8">
        <w:rPr>
          <w:rFonts w:ascii="Tahoma" w:hAnsi="Tahoma" w:cs="Tahoma"/>
          <w:bCs/>
          <w:szCs w:val="20"/>
        </w:rPr>
        <w:t>July</w:t>
      </w:r>
      <w:r w:rsidRPr="006A740C">
        <w:rPr>
          <w:rFonts w:ascii="Tahoma" w:hAnsi="Tahoma" w:cs="Tahoma"/>
          <w:bCs/>
          <w:szCs w:val="20"/>
        </w:rPr>
        <w:t xml:space="preserve"> 2017 to till date. </w:t>
      </w:r>
    </w:p>
    <w:p w:rsidR="006A740C" w:rsidRPr="002F15F3" w:rsidRDefault="006A740C" w:rsidP="006A740C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Role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</w:t>
      </w:r>
      <w:r w:rsidR="00BD02C8">
        <w:rPr>
          <w:rFonts w:ascii="Tahoma" w:hAnsi="Tahoma" w:cs="Tahoma"/>
          <w:szCs w:val="20"/>
        </w:rPr>
        <w:t>Module</w:t>
      </w:r>
      <w:r w:rsidRPr="006A740C">
        <w:rPr>
          <w:rFonts w:ascii="Tahoma" w:hAnsi="Tahoma" w:cs="Tahoma"/>
          <w:szCs w:val="20"/>
        </w:rPr>
        <w:t xml:space="preserve"> Lead</w:t>
      </w:r>
      <w:r w:rsidRPr="002F365C">
        <w:rPr>
          <w:rFonts w:ascii="Tahoma" w:hAnsi="Tahoma" w:cs="Tahoma"/>
          <w:szCs w:val="20"/>
        </w:rPr>
        <w:t>.</w:t>
      </w:r>
    </w:p>
    <w:p w:rsidR="006A740C" w:rsidRPr="002F15F3" w:rsidRDefault="006A740C" w:rsidP="006A740C">
      <w:pPr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           </w:t>
      </w:r>
      <w:r w:rsidRPr="002F15F3">
        <w:rPr>
          <w:rFonts w:ascii="Tahoma" w:hAnsi="Tahoma" w:cs="Tahoma"/>
          <w:b/>
          <w:szCs w:val="20"/>
        </w:rPr>
        <w:t>Team</w:t>
      </w:r>
      <w:r w:rsidRPr="002F15F3">
        <w:rPr>
          <w:rFonts w:ascii="Tahoma" w:hAnsi="Tahoma" w:cs="Tahoma"/>
          <w:szCs w:val="20"/>
        </w:rPr>
        <w:t xml:space="preserve"> </w:t>
      </w:r>
      <w:r w:rsidRPr="002F15F3">
        <w:rPr>
          <w:rFonts w:ascii="Tahoma" w:hAnsi="Tahoma" w:cs="Tahoma"/>
          <w:b/>
          <w:szCs w:val="20"/>
        </w:rPr>
        <w:t>Size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="00DA7677">
        <w:rPr>
          <w:rFonts w:ascii="Tahoma" w:hAnsi="Tahoma" w:cs="Tahoma"/>
          <w:szCs w:val="20"/>
        </w:rPr>
        <w:t xml:space="preserve"> 5</w:t>
      </w:r>
    </w:p>
    <w:p w:rsidR="006A740C" w:rsidRDefault="006A740C" w:rsidP="006A740C">
      <w:pPr>
        <w:rPr>
          <w:rFonts w:ascii="Tahoma" w:hAnsi="Tahoma" w:cs="Tahoma"/>
          <w:szCs w:val="20"/>
        </w:rPr>
      </w:pPr>
    </w:p>
    <w:p w:rsidR="00BD02C8" w:rsidRPr="00B911A6" w:rsidRDefault="00BD02C8" w:rsidP="00B911A6">
      <w:pPr>
        <w:suppressAutoHyphens w:val="0"/>
        <w:spacing w:before="0"/>
        <w:rPr>
          <w:rFonts w:ascii="Times New Roman" w:hAnsi="Times New Roman"/>
          <w:sz w:val="24"/>
          <w:lang w:val="en-GB" w:eastAsia="en-GB"/>
        </w:rPr>
      </w:pPr>
      <w:r w:rsidRPr="00BD02C8">
        <w:rPr>
          <w:rFonts w:ascii="Tahoma" w:hAnsi="Tahoma" w:cs="Tahoma"/>
          <w:b/>
          <w:szCs w:val="20"/>
          <w:u w:val="single"/>
        </w:rPr>
        <w:t>Description:</w:t>
      </w:r>
      <w:r>
        <w:rPr>
          <w:rFonts w:ascii="Tahoma" w:hAnsi="Tahoma" w:cs="Tahoma"/>
          <w:b/>
          <w:szCs w:val="20"/>
          <w:u w:val="single"/>
        </w:rPr>
        <w:t xml:space="preserve"> </w:t>
      </w:r>
      <w:r w:rsidR="008952FE">
        <w:rPr>
          <w:rFonts w:ascii="Tahoma" w:hAnsi="Tahoma" w:cs="Tahoma"/>
          <w:b/>
          <w:szCs w:val="20"/>
          <w:u w:val="single"/>
        </w:rPr>
        <w:t xml:space="preserve"> </w:t>
      </w:r>
      <w:r w:rsidR="008952FE">
        <w:rPr>
          <w:rFonts w:ascii="Tahoma" w:hAnsi="Tahoma" w:cs="Tahoma"/>
          <w:szCs w:val="20"/>
        </w:rPr>
        <w:t xml:space="preserve">Fidelis is Europe based Capital </w:t>
      </w:r>
      <w:r w:rsidR="00B911A6">
        <w:rPr>
          <w:rFonts w:ascii="Tahoma" w:hAnsi="Tahoma" w:cs="Tahoma"/>
          <w:szCs w:val="20"/>
        </w:rPr>
        <w:t>Market,</w:t>
      </w:r>
      <w:r w:rsidR="008952FE">
        <w:rPr>
          <w:rFonts w:ascii="Tahoma" w:hAnsi="Tahoma" w:cs="Tahoma"/>
          <w:szCs w:val="20"/>
        </w:rPr>
        <w:t xml:space="preserve"> Where </w:t>
      </w:r>
      <w:r w:rsidR="00B911A6">
        <w:rPr>
          <w:rFonts w:ascii="Tahoma" w:hAnsi="Tahoma" w:cs="Tahoma"/>
          <w:szCs w:val="20"/>
        </w:rPr>
        <w:t xml:space="preserve">Its Forex Brokerage </w:t>
      </w:r>
      <w:r w:rsidR="00B911A6" w:rsidRPr="00B911A6">
        <w:rPr>
          <w:rFonts w:ascii="Tahoma" w:hAnsi="Tahoma" w:cs="Tahoma"/>
          <w:szCs w:val="20"/>
        </w:rPr>
        <w:t>providing the best trading environment</w:t>
      </w:r>
      <w:r w:rsidR="00B911A6">
        <w:rPr>
          <w:rFonts w:ascii="Tahoma" w:hAnsi="Tahoma" w:cs="Tahoma"/>
          <w:szCs w:val="20"/>
        </w:rPr>
        <w:t xml:space="preserve">. Organization have their product where to deliver/ offer customer to </w:t>
      </w:r>
      <w:r w:rsidR="00B911A6" w:rsidRPr="00B911A6">
        <w:rPr>
          <w:rFonts w:ascii="Tahoma" w:hAnsi="Tahoma" w:cs="Tahoma"/>
          <w:szCs w:val="20"/>
        </w:rPr>
        <w:t>full range of investments including U.S. treasuries, agencies, high grade and high yield corporates, asset-backed securities, RMBS, CMBS, money market funds and more</w:t>
      </w:r>
      <w:r w:rsidR="00B911A6">
        <w:rPr>
          <w:rFonts w:ascii="Tahoma" w:hAnsi="Tahoma" w:cs="Tahoma"/>
          <w:szCs w:val="20"/>
        </w:rPr>
        <w:t xml:space="preserve">. Also </w:t>
      </w:r>
      <w:r w:rsidR="00B911A6" w:rsidRPr="00B911A6">
        <w:rPr>
          <w:rFonts w:ascii="Tahoma" w:hAnsi="Tahoma" w:cs="Tahoma"/>
          <w:szCs w:val="20"/>
        </w:rPr>
        <w:t>provides portfolio and balance sheet analysis, customized investment strategies, and in-depth fixed income market commentary</w:t>
      </w:r>
      <w:r w:rsidR="00B911A6">
        <w:rPr>
          <w:rFonts w:ascii="Tahoma" w:hAnsi="Tahoma" w:cs="Tahoma"/>
          <w:szCs w:val="20"/>
        </w:rPr>
        <w:t>.</w:t>
      </w:r>
    </w:p>
    <w:p w:rsidR="006A740C" w:rsidRPr="002F15F3" w:rsidRDefault="006A740C" w:rsidP="006A740C">
      <w:pPr>
        <w:widowControl w:val="0"/>
        <w:autoSpaceDE w:val="0"/>
        <w:rPr>
          <w:rFonts w:ascii="Tahoma" w:hAnsi="Tahoma" w:cs="Tahoma"/>
          <w:b/>
          <w:bCs/>
          <w:szCs w:val="20"/>
          <w:u w:val="single"/>
        </w:rPr>
      </w:pPr>
      <w:r w:rsidRPr="002F15F3">
        <w:rPr>
          <w:rFonts w:ascii="Tahoma" w:hAnsi="Tahoma" w:cs="Tahoma"/>
          <w:b/>
          <w:bCs/>
          <w:szCs w:val="20"/>
          <w:u w:val="single"/>
        </w:rPr>
        <w:lastRenderedPageBreak/>
        <w:t>Responsibilities</w:t>
      </w:r>
    </w:p>
    <w:p w:rsidR="006A740C" w:rsidRPr="002F15F3" w:rsidRDefault="006A740C" w:rsidP="006A740C">
      <w:pPr>
        <w:pStyle w:val="MediumGrid1-Accent2"/>
        <w:suppressAutoHyphens w:val="0"/>
        <w:spacing w:before="0" w:after="160" w:line="259" w:lineRule="auto"/>
        <w:ind w:left="630"/>
        <w:contextualSpacing/>
        <w:rPr>
          <w:rFonts w:ascii="Tahoma" w:hAnsi="Tahoma" w:cs="Tahoma"/>
          <w:szCs w:val="20"/>
        </w:rPr>
      </w:pPr>
    </w:p>
    <w:p w:rsidR="006A740C" w:rsidRDefault="00BD02C8" w:rsidP="006A740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Working on Investment and Strategies </w:t>
      </w:r>
      <w:r w:rsidR="00AC6C25">
        <w:rPr>
          <w:rFonts w:ascii="Tahoma" w:hAnsi="Tahoma" w:cs="Tahoma"/>
          <w:szCs w:val="20"/>
        </w:rPr>
        <w:t>Modules.</w:t>
      </w:r>
    </w:p>
    <w:p w:rsidR="006A740C" w:rsidRDefault="00AC6C25" w:rsidP="006A740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Migrating/Re Architecture of Global Asset Management of I&amp;S Modules to Micro services Arch.</w:t>
      </w:r>
    </w:p>
    <w:p w:rsidR="00AC6C25" w:rsidRDefault="006A740C" w:rsidP="00BE2875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AC6C25">
        <w:rPr>
          <w:rFonts w:ascii="Tahoma" w:hAnsi="Tahoma" w:cs="Tahoma"/>
          <w:szCs w:val="20"/>
        </w:rPr>
        <w:t xml:space="preserve">Technically worked on </w:t>
      </w:r>
      <w:r w:rsidRPr="00AC6C25">
        <w:rPr>
          <w:rFonts w:ascii="Tahoma" w:hAnsi="Tahoma" w:cs="Tahoma"/>
          <w:b/>
          <w:szCs w:val="20"/>
        </w:rPr>
        <w:t xml:space="preserve">Spring Boot and Web services, Angular JS </w:t>
      </w:r>
      <w:r w:rsidR="00AC6C25" w:rsidRPr="00AC6C25">
        <w:rPr>
          <w:rFonts w:ascii="Tahoma" w:hAnsi="Tahoma" w:cs="Tahoma"/>
          <w:b/>
          <w:szCs w:val="20"/>
        </w:rPr>
        <w:t xml:space="preserve">, Dockers , Zuul, Eureka Server </w:t>
      </w:r>
      <w:r w:rsidRPr="00AC6C25">
        <w:rPr>
          <w:rFonts w:ascii="Tahoma" w:hAnsi="Tahoma" w:cs="Tahoma"/>
          <w:b/>
          <w:szCs w:val="20"/>
        </w:rPr>
        <w:t xml:space="preserve"> </w:t>
      </w:r>
      <w:r w:rsidR="00AC6C25" w:rsidRPr="00AC6C25">
        <w:rPr>
          <w:rFonts w:ascii="Tahoma" w:hAnsi="Tahoma" w:cs="Tahoma"/>
          <w:b/>
          <w:szCs w:val="20"/>
        </w:rPr>
        <w:t>, AWS Cloud such as EC2, Elastic Bean Stalk etc</w:t>
      </w:r>
      <w:r w:rsidR="00AC6C25">
        <w:rPr>
          <w:rFonts w:ascii="Tahoma" w:hAnsi="Tahoma" w:cs="Tahoma"/>
          <w:szCs w:val="20"/>
        </w:rPr>
        <w:t xml:space="preserve">., </w:t>
      </w:r>
    </w:p>
    <w:p w:rsidR="00AC6C25" w:rsidRDefault="00AC6C25" w:rsidP="00BE2875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Also worked on </w:t>
      </w:r>
      <w:r w:rsidRPr="00AC6C25">
        <w:rPr>
          <w:rFonts w:ascii="Tahoma" w:hAnsi="Tahoma" w:cs="Tahoma"/>
          <w:b/>
          <w:szCs w:val="20"/>
        </w:rPr>
        <w:t>Apache Kafka, and Camel to integrate</w:t>
      </w:r>
      <w:r>
        <w:rPr>
          <w:rFonts w:ascii="Tahoma" w:hAnsi="Tahoma" w:cs="Tahoma"/>
          <w:szCs w:val="20"/>
        </w:rPr>
        <w:t xml:space="preserve"> messaging system from Hadoop System to down Stream API and Up Stream API. </w:t>
      </w:r>
    </w:p>
    <w:p w:rsidR="006A740C" w:rsidRPr="00AC6C25" w:rsidRDefault="00AC6C25" w:rsidP="00BE2875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Handling project as </w:t>
      </w:r>
      <w:r w:rsidRPr="00AC6C25">
        <w:rPr>
          <w:rFonts w:ascii="Tahoma" w:hAnsi="Tahoma" w:cs="Tahoma"/>
          <w:b/>
          <w:szCs w:val="20"/>
        </w:rPr>
        <w:t>S</w:t>
      </w:r>
      <w:r w:rsidR="006A740C" w:rsidRPr="00AC6C25">
        <w:rPr>
          <w:rFonts w:ascii="Tahoma" w:hAnsi="Tahoma" w:cs="Tahoma"/>
          <w:b/>
          <w:szCs w:val="20"/>
        </w:rPr>
        <w:t>crum Master</w:t>
      </w:r>
      <w:r w:rsidR="006A740C" w:rsidRPr="00AC6C25">
        <w:rPr>
          <w:rFonts w:ascii="Tahoma" w:hAnsi="Tahoma" w:cs="Tahoma"/>
          <w:szCs w:val="20"/>
        </w:rPr>
        <w:t>, where I do capacity planning, Velocity calculation, maintain Project Dashboard, etc...</w:t>
      </w:r>
    </w:p>
    <w:p w:rsidR="006A740C" w:rsidRDefault="006A740C" w:rsidP="006A740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Communicate to the various BA clients; Majorly US for understanding requirements.</w:t>
      </w:r>
    </w:p>
    <w:p w:rsidR="006A740C" w:rsidRPr="00AC6C25" w:rsidRDefault="006A740C" w:rsidP="00AC6C25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Involved in Agile based </w:t>
      </w:r>
      <w:r w:rsidRPr="00660482">
        <w:rPr>
          <w:rFonts w:ascii="Tahoma" w:hAnsi="Tahoma" w:cs="Tahoma"/>
          <w:b/>
          <w:szCs w:val="20"/>
        </w:rPr>
        <w:t>Scrum</w:t>
      </w:r>
      <w:r>
        <w:rPr>
          <w:rFonts w:ascii="Tahoma" w:hAnsi="Tahoma" w:cs="Tahoma"/>
          <w:szCs w:val="20"/>
        </w:rPr>
        <w:t xml:space="preserve"> methodology.</w:t>
      </w:r>
    </w:p>
    <w:p w:rsidR="006A740C" w:rsidRDefault="006A740C" w:rsidP="00B15903">
      <w:pPr>
        <w:tabs>
          <w:tab w:val="left" w:pos="1725"/>
        </w:tabs>
        <w:jc w:val="both"/>
        <w:rPr>
          <w:rFonts w:ascii="Tahoma" w:hAnsi="Tahoma" w:cs="Tahoma"/>
          <w:b/>
          <w:szCs w:val="20"/>
        </w:rPr>
      </w:pPr>
    </w:p>
    <w:p w:rsidR="00B15903" w:rsidRPr="00FC6FE8" w:rsidRDefault="00B15903" w:rsidP="00B15903">
      <w:pPr>
        <w:tabs>
          <w:tab w:val="left" w:pos="1725"/>
        </w:tabs>
        <w:jc w:val="both"/>
        <w:rPr>
          <w:rFonts w:ascii="Tahoma" w:hAnsi="Tahoma" w:cs="Tahoma"/>
          <w:b/>
          <w:szCs w:val="20"/>
        </w:rPr>
      </w:pPr>
      <w:r w:rsidRPr="00FC6FE8">
        <w:rPr>
          <w:rFonts w:ascii="Tahoma" w:hAnsi="Tahoma" w:cs="Tahoma"/>
          <w:b/>
          <w:szCs w:val="20"/>
        </w:rPr>
        <w:t xml:space="preserve">Project 1: </w:t>
      </w:r>
      <w:r w:rsidR="002F365C" w:rsidRPr="002F365C">
        <w:rPr>
          <w:rFonts w:ascii="Tahoma" w:hAnsi="Tahoma" w:cs="Tahoma"/>
          <w:b/>
          <w:szCs w:val="20"/>
        </w:rPr>
        <w:t xml:space="preserve">Target </w:t>
      </w:r>
      <w:r w:rsidR="002F1A2C" w:rsidRPr="002F365C">
        <w:rPr>
          <w:rFonts w:ascii="Tahoma" w:hAnsi="Tahoma" w:cs="Tahoma"/>
          <w:b/>
          <w:szCs w:val="20"/>
        </w:rPr>
        <w:t>Corporation, (</w:t>
      </w:r>
      <w:r w:rsidR="002F365C" w:rsidRPr="002F365C">
        <w:rPr>
          <w:rFonts w:ascii="Tahoma" w:hAnsi="Tahoma" w:cs="Tahoma"/>
          <w:b/>
          <w:szCs w:val="20"/>
        </w:rPr>
        <w:t>Checkout and Payment)</w:t>
      </w:r>
    </w:p>
    <w:p w:rsidR="00B15903" w:rsidRPr="002F15F3" w:rsidRDefault="00B15903" w:rsidP="00B15903">
      <w:pPr>
        <w:tabs>
          <w:tab w:val="left" w:pos="1725"/>
        </w:tabs>
        <w:jc w:val="both"/>
        <w:rPr>
          <w:rFonts w:ascii="Tahoma" w:hAnsi="Tahoma" w:cs="Tahoma"/>
          <w:b/>
          <w:color w:val="000000"/>
          <w:szCs w:val="20"/>
        </w:rPr>
      </w:pPr>
    </w:p>
    <w:p w:rsidR="00B15903" w:rsidRPr="002F15F3" w:rsidRDefault="00B15903" w:rsidP="00B15903">
      <w:pPr>
        <w:ind w:left="720"/>
        <w:rPr>
          <w:rFonts w:ascii="Tahoma" w:hAnsi="Tahoma" w:cs="Tahoma"/>
          <w:b/>
          <w:szCs w:val="20"/>
        </w:rPr>
      </w:pPr>
      <w:r w:rsidRPr="002F15F3">
        <w:rPr>
          <w:rFonts w:ascii="Tahoma" w:hAnsi="Tahoma" w:cs="Tahoma"/>
          <w:b/>
          <w:szCs w:val="20"/>
        </w:rPr>
        <w:t>Client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</w:t>
      </w:r>
      <w:r w:rsidR="002F365C" w:rsidRPr="002F365C">
        <w:rPr>
          <w:rFonts w:ascii="Tahoma" w:hAnsi="Tahoma" w:cs="Tahoma"/>
          <w:szCs w:val="20"/>
        </w:rPr>
        <w:t xml:space="preserve">Target </w:t>
      </w:r>
      <w:r w:rsidR="0004311C" w:rsidRPr="002F365C">
        <w:rPr>
          <w:rFonts w:ascii="Tahoma" w:hAnsi="Tahoma" w:cs="Tahoma"/>
          <w:szCs w:val="20"/>
        </w:rPr>
        <w:t>Corporation,</w:t>
      </w:r>
      <w:r w:rsidR="002F365C" w:rsidRPr="002F365C">
        <w:rPr>
          <w:rFonts w:ascii="Tahoma" w:hAnsi="Tahoma" w:cs="Tahoma"/>
          <w:szCs w:val="20"/>
        </w:rPr>
        <w:t xml:space="preserve"> USA</w:t>
      </w:r>
    </w:p>
    <w:p w:rsidR="00B15903" w:rsidRPr="002F15F3" w:rsidRDefault="00B15903" w:rsidP="00B15903">
      <w:pPr>
        <w:ind w:left="2160" w:hanging="144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Environment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>
        <w:rPr>
          <w:rFonts w:ascii="Tahoma" w:hAnsi="Tahoma" w:cs="Tahoma"/>
          <w:b/>
          <w:szCs w:val="20"/>
        </w:rPr>
        <w:t xml:space="preserve"> </w:t>
      </w:r>
      <w:r w:rsidR="002F365C" w:rsidRPr="002F365C">
        <w:rPr>
          <w:rFonts w:ascii="Tahoma" w:hAnsi="Tahoma" w:cs="Tahoma"/>
          <w:szCs w:val="20"/>
        </w:rPr>
        <w:t xml:space="preserve">Spring Boot, Oracle DB, WAS, Git, REST, Angular JS, eclipse, Kafka, </w:t>
      </w:r>
      <w:r w:rsidR="00B55F04" w:rsidRPr="002F365C">
        <w:rPr>
          <w:rFonts w:ascii="Tahoma" w:hAnsi="Tahoma" w:cs="Tahoma"/>
          <w:szCs w:val="20"/>
        </w:rPr>
        <w:t>Camel.</w:t>
      </w:r>
      <w:r w:rsidR="00B55F04">
        <w:rPr>
          <w:rFonts w:ascii="Tahoma" w:hAnsi="Tahoma" w:cs="Tahoma"/>
          <w:szCs w:val="20"/>
        </w:rPr>
        <w:t xml:space="preserve"> Micro Services, Gulp, Bower, Jasmin.</w:t>
      </w:r>
    </w:p>
    <w:p w:rsidR="00B15903" w:rsidRPr="002F15F3" w:rsidRDefault="00B15903" w:rsidP="00B15903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Duration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bCs/>
          <w:szCs w:val="20"/>
        </w:rPr>
        <w:t xml:space="preserve">: </w:t>
      </w:r>
      <w:r w:rsidR="002F365C" w:rsidRPr="002F365C">
        <w:rPr>
          <w:rFonts w:ascii="Tahoma" w:hAnsi="Tahoma" w:cs="Tahoma"/>
          <w:bCs/>
          <w:szCs w:val="20"/>
        </w:rPr>
        <w:t>June 2016 to April 2017.</w:t>
      </w:r>
    </w:p>
    <w:p w:rsidR="00B15903" w:rsidRPr="002F15F3" w:rsidRDefault="00B15903" w:rsidP="00B15903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Role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</w:t>
      </w:r>
      <w:r w:rsidR="002F365C" w:rsidRPr="002F365C">
        <w:rPr>
          <w:rFonts w:ascii="Tahoma" w:hAnsi="Tahoma" w:cs="Tahoma"/>
          <w:szCs w:val="20"/>
        </w:rPr>
        <w:t>Technical Consultant.</w:t>
      </w:r>
    </w:p>
    <w:p w:rsidR="00B15903" w:rsidRPr="002F15F3" w:rsidRDefault="00B15903" w:rsidP="00B15903">
      <w:pPr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           </w:t>
      </w:r>
      <w:r w:rsidRPr="002F15F3">
        <w:rPr>
          <w:rFonts w:ascii="Tahoma" w:hAnsi="Tahoma" w:cs="Tahoma"/>
          <w:b/>
          <w:szCs w:val="20"/>
        </w:rPr>
        <w:t>Team</w:t>
      </w:r>
      <w:r w:rsidRPr="002F15F3">
        <w:rPr>
          <w:rFonts w:ascii="Tahoma" w:hAnsi="Tahoma" w:cs="Tahoma"/>
          <w:szCs w:val="20"/>
        </w:rPr>
        <w:t xml:space="preserve"> </w:t>
      </w:r>
      <w:r w:rsidRPr="002F15F3">
        <w:rPr>
          <w:rFonts w:ascii="Tahoma" w:hAnsi="Tahoma" w:cs="Tahoma"/>
          <w:b/>
          <w:szCs w:val="20"/>
        </w:rPr>
        <w:t>Size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="002F365C">
        <w:rPr>
          <w:rFonts w:ascii="Tahoma" w:hAnsi="Tahoma" w:cs="Tahoma"/>
          <w:szCs w:val="20"/>
        </w:rPr>
        <w:t xml:space="preserve"> 7</w:t>
      </w:r>
    </w:p>
    <w:p w:rsidR="00B15903" w:rsidRPr="002F15F3" w:rsidRDefault="00B15903" w:rsidP="00B15903">
      <w:pPr>
        <w:rPr>
          <w:rFonts w:ascii="Tahoma" w:hAnsi="Tahoma" w:cs="Tahoma"/>
          <w:szCs w:val="20"/>
        </w:rPr>
      </w:pPr>
    </w:p>
    <w:p w:rsidR="00B15903" w:rsidRPr="002F15F3" w:rsidRDefault="00B15903" w:rsidP="00B15903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b/>
          <w:bCs/>
          <w:szCs w:val="20"/>
          <w:lang w:val="en-GB"/>
        </w:rPr>
      </w:pPr>
      <w:r w:rsidRPr="002F15F3">
        <w:rPr>
          <w:rFonts w:ascii="Tahoma" w:hAnsi="Tahoma" w:cs="Tahoma"/>
          <w:b/>
          <w:bCs/>
          <w:szCs w:val="20"/>
          <w:lang w:val="en-GB"/>
        </w:rPr>
        <w:t>Description:</w:t>
      </w:r>
    </w:p>
    <w:p w:rsidR="00B15903" w:rsidRPr="002F15F3" w:rsidRDefault="00B15903" w:rsidP="00B15903">
      <w:pPr>
        <w:pStyle w:val="MediumGrid2"/>
        <w:jc w:val="both"/>
        <w:rPr>
          <w:rFonts w:ascii="Tahoma" w:eastAsia="Times New Roman" w:hAnsi="Tahoma" w:cs="Tahoma"/>
          <w:sz w:val="20"/>
          <w:szCs w:val="20"/>
          <w:lang w:val="en-US" w:eastAsia="ar-SA"/>
        </w:rPr>
      </w:pPr>
    </w:p>
    <w:p w:rsidR="002F365C" w:rsidRPr="002F365C" w:rsidRDefault="002F365C" w:rsidP="002F365C">
      <w:pPr>
        <w:widowControl w:val="0"/>
        <w:autoSpaceDE w:val="0"/>
        <w:rPr>
          <w:rFonts w:ascii="Tahoma" w:hAnsi="Tahoma" w:cs="Tahoma"/>
          <w:b/>
          <w:szCs w:val="20"/>
        </w:rPr>
      </w:pPr>
    </w:p>
    <w:p w:rsidR="002F365C" w:rsidRPr="002F365C" w:rsidRDefault="002F365C" w:rsidP="002F365C">
      <w:pPr>
        <w:widowControl w:val="0"/>
        <w:autoSpaceDE w:val="0"/>
        <w:rPr>
          <w:rFonts w:ascii="Tahoma" w:hAnsi="Tahoma" w:cs="Tahoma"/>
          <w:szCs w:val="20"/>
        </w:rPr>
      </w:pPr>
      <w:r w:rsidRPr="002F365C">
        <w:rPr>
          <w:rFonts w:ascii="Tahoma" w:hAnsi="Tahoma" w:cs="Tahoma"/>
          <w:szCs w:val="20"/>
        </w:rPr>
        <w:t xml:space="preserve">  Target Corporation is one of the leading E-Commerce in USA, There I was working as Technical Consultant for Payment and Checkout Module.</w:t>
      </w:r>
    </w:p>
    <w:p w:rsidR="002F365C" w:rsidRPr="002F365C" w:rsidRDefault="002F365C" w:rsidP="002F365C">
      <w:pPr>
        <w:widowControl w:val="0"/>
        <w:autoSpaceDE w:val="0"/>
        <w:rPr>
          <w:rFonts w:ascii="Tahoma" w:hAnsi="Tahoma" w:cs="Tahoma"/>
          <w:szCs w:val="20"/>
        </w:rPr>
      </w:pPr>
      <w:r w:rsidRPr="002F365C">
        <w:rPr>
          <w:rFonts w:ascii="Tahoma" w:hAnsi="Tahoma" w:cs="Tahoma"/>
          <w:szCs w:val="20"/>
        </w:rPr>
        <w:t xml:space="preserve">Where end customer </w:t>
      </w:r>
      <w:r w:rsidR="002F1A2C" w:rsidRPr="002F365C">
        <w:rPr>
          <w:rFonts w:ascii="Tahoma" w:hAnsi="Tahoma" w:cs="Tahoma"/>
          <w:szCs w:val="20"/>
        </w:rPr>
        <w:t>proceeds</w:t>
      </w:r>
      <w:r w:rsidRPr="002F365C">
        <w:rPr>
          <w:rFonts w:ascii="Tahoma" w:hAnsi="Tahoma" w:cs="Tahoma"/>
          <w:szCs w:val="20"/>
        </w:rPr>
        <w:t xml:space="preserve"> check out option the back end system proceed </w:t>
      </w:r>
      <w:r w:rsidR="002F1A2C" w:rsidRPr="002F365C">
        <w:rPr>
          <w:rFonts w:ascii="Tahoma" w:hAnsi="Tahoma" w:cs="Tahoma"/>
          <w:szCs w:val="20"/>
        </w:rPr>
        <w:t>their</w:t>
      </w:r>
      <w:r w:rsidRPr="002F365C">
        <w:rPr>
          <w:rFonts w:ascii="Tahoma" w:hAnsi="Tahoma" w:cs="Tahoma"/>
          <w:szCs w:val="20"/>
        </w:rPr>
        <w:t xml:space="preserve"> validation on inventory and shipping availability and</w:t>
      </w:r>
    </w:p>
    <w:p w:rsidR="00B15903" w:rsidRPr="002F365C" w:rsidRDefault="002F365C" w:rsidP="002F365C">
      <w:pPr>
        <w:widowControl w:val="0"/>
        <w:autoSpaceDE w:val="0"/>
        <w:rPr>
          <w:rFonts w:ascii="Tahoma" w:hAnsi="Tahoma" w:cs="Tahoma"/>
          <w:szCs w:val="20"/>
        </w:rPr>
      </w:pPr>
      <w:r w:rsidRPr="002F365C">
        <w:rPr>
          <w:rFonts w:ascii="Tahoma" w:hAnsi="Tahoma" w:cs="Tahoma"/>
          <w:szCs w:val="20"/>
        </w:rPr>
        <w:t>Then payment system. After proceed all validation then will confirm order placement to customer.</w:t>
      </w:r>
    </w:p>
    <w:p w:rsidR="00B15903" w:rsidRPr="002F15F3" w:rsidRDefault="00B15903" w:rsidP="00B15903">
      <w:pPr>
        <w:widowControl w:val="0"/>
        <w:autoSpaceDE w:val="0"/>
        <w:rPr>
          <w:rFonts w:ascii="Tahoma" w:hAnsi="Tahoma" w:cs="Tahoma"/>
          <w:b/>
          <w:bCs/>
          <w:szCs w:val="20"/>
          <w:u w:val="single"/>
        </w:rPr>
      </w:pPr>
      <w:r w:rsidRPr="002F15F3">
        <w:rPr>
          <w:rFonts w:ascii="Tahoma" w:hAnsi="Tahoma" w:cs="Tahoma"/>
          <w:b/>
          <w:bCs/>
          <w:szCs w:val="20"/>
          <w:u w:val="single"/>
        </w:rPr>
        <w:t>Responsibilities</w:t>
      </w:r>
    </w:p>
    <w:p w:rsidR="00B15903" w:rsidRPr="002F15F3" w:rsidRDefault="00B15903" w:rsidP="00B15903">
      <w:pPr>
        <w:pStyle w:val="MediumGrid1-Accent2"/>
        <w:suppressAutoHyphens w:val="0"/>
        <w:spacing w:before="0" w:after="160" w:line="259" w:lineRule="auto"/>
        <w:ind w:left="630"/>
        <w:contextualSpacing/>
        <w:rPr>
          <w:rFonts w:ascii="Tahoma" w:hAnsi="Tahoma" w:cs="Tahoma"/>
          <w:szCs w:val="20"/>
        </w:rPr>
      </w:pPr>
    </w:p>
    <w:p w:rsidR="006A740C" w:rsidRDefault="006A740C" w:rsidP="006A740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6A740C">
        <w:rPr>
          <w:rFonts w:ascii="Tahoma" w:hAnsi="Tahoma" w:cs="Tahoma"/>
          <w:szCs w:val="20"/>
        </w:rPr>
        <w:t>Working on Checkout and Payment module such as Inventory, Shipping, Order, Payment, and Gift Card.</w:t>
      </w:r>
    </w:p>
    <w:p w:rsidR="006A740C" w:rsidRDefault="006A740C" w:rsidP="006A740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6A740C">
        <w:rPr>
          <w:rFonts w:ascii="Tahoma" w:hAnsi="Tahoma" w:cs="Tahoma"/>
          <w:szCs w:val="20"/>
        </w:rPr>
        <w:t>Worked on down Stream module and upstream module to integrate end application with user.</w:t>
      </w:r>
    </w:p>
    <w:p w:rsidR="006A740C" w:rsidRDefault="006A740C" w:rsidP="006A740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6A740C">
        <w:rPr>
          <w:rFonts w:ascii="Tahoma" w:hAnsi="Tahoma" w:cs="Tahoma"/>
          <w:szCs w:val="20"/>
        </w:rPr>
        <w:t>Technically worked on Spring Boot and Kafka, Web services, Angular JS based on Requirements</w:t>
      </w:r>
    </w:p>
    <w:p w:rsidR="00433910" w:rsidRDefault="00B15903" w:rsidP="006A740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Worked on new </w:t>
      </w:r>
      <w:r>
        <w:rPr>
          <w:rFonts w:ascii="Tahoma" w:hAnsi="Tahoma" w:cs="Tahoma"/>
          <w:b/>
          <w:szCs w:val="20"/>
        </w:rPr>
        <w:t xml:space="preserve">Design Pattern and UML, Data Modeling </w:t>
      </w:r>
      <w:r>
        <w:rPr>
          <w:rFonts w:ascii="Tahoma" w:hAnsi="Tahoma" w:cs="Tahoma"/>
          <w:szCs w:val="20"/>
        </w:rPr>
        <w:t xml:space="preserve">for </w:t>
      </w:r>
      <w:r w:rsidRPr="00B15903">
        <w:rPr>
          <w:rFonts w:ascii="Tahoma" w:hAnsi="Tahoma" w:cs="Tahoma"/>
          <w:b/>
          <w:szCs w:val="20"/>
        </w:rPr>
        <w:t>Card</w:t>
      </w:r>
      <w:r>
        <w:rPr>
          <w:rFonts w:ascii="Tahoma" w:hAnsi="Tahoma" w:cs="Tahoma"/>
          <w:szCs w:val="20"/>
        </w:rPr>
        <w:t xml:space="preserve"> integration</w:t>
      </w:r>
      <w:r w:rsidR="00433910">
        <w:rPr>
          <w:rFonts w:ascii="Tahoma" w:hAnsi="Tahoma" w:cs="Tahoma"/>
          <w:szCs w:val="20"/>
        </w:rPr>
        <w:t>.</w:t>
      </w:r>
    </w:p>
    <w:p w:rsidR="00B15903" w:rsidRDefault="006A740C" w:rsidP="006A740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6A740C">
        <w:rPr>
          <w:rFonts w:ascii="Tahoma" w:hAnsi="Tahoma" w:cs="Tahoma"/>
          <w:szCs w:val="20"/>
        </w:rPr>
        <w:t>Implemented and differentiated Security for Down Stream API and Client-user using Spring Boot and Kafka.</w:t>
      </w:r>
      <w:r w:rsidRPr="00433910">
        <w:rPr>
          <w:rFonts w:ascii="Tahoma" w:hAnsi="Tahoma" w:cs="Tahoma"/>
          <w:b/>
          <w:szCs w:val="20"/>
        </w:rPr>
        <w:t xml:space="preserve"> Sonar</w:t>
      </w:r>
      <w:r w:rsidR="00433910">
        <w:rPr>
          <w:rFonts w:ascii="Tahoma" w:hAnsi="Tahoma" w:cs="Tahoma"/>
          <w:szCs w:val="20"/>
        </w:rPr>
        <w:t xml:space="preserve">- Rule Engine to create new Rules for </w:t>
      </w:r>
      <w:r w:rsidR="00433910" w:rsidRPr="00433910">
        <w:rPr>
          <w:rFonts w:ascii="Tahoma" w:hAnsi="Tahoma" w:cs="Tahoma"/>
          <w:b/>
          <w:szCs w:val="20"/>
        </w:rPr>
        <w:t>Code Standers</w:t>
      </w:r>
      <w:r w:rsidR="00433910">
        <w:rPr>
          <w:rFonts w:ascii="Tahoma" w:hAnsi="Tahoma" w:cs="Tahoma"/>
          <w:szCs w:val="20"/>
        </w:rPr>
        <w:t xml:space="preserve"> as per requirements. </w:t>
      </w:r>
    </w:p>
    <w:p w:rsidR="00B15903" w:rsidRDefault="00B15903" w:rsidP="00B15903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Communicate to the various BA clients; Majorly US for understanding requirements.</w:t>
      </w:r>
    </w:p>
    <w:p w:rsidR="00B15903" w:rsidRPr="002F15F3" w:rsidRDefault="00B15903" w:rsidP="00B15903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Involved in Agile based </w:t>
      </w:r>
      <w:r w:rsidRPr="00660482">
        <w:rPr>
          <w:rFonts w:ascii="Tahoma" w:hAnsi="Tahoma" w:cs="Tahoma"/>
          <w:b/>
          <w:szCs w:val="20"/>
        </w:rPr>
        <w:t>Scrum</w:t>
      </w:r>
      <w:r>
        <w:rPr>
          <w:rFonts w:ascii="Tahoma" w:hAnsi="Tahoma" w:cs="Tahoma"/>
          <w:szCs w:val="20"/>
        </w:rPr>
        <w:t xml:space="preserve"> methodology.</w:t>
      </w:r>
    </w:p>
    <w:p w:rsidR="00B15903" w:rsidRDefault="00B15903" w:rsidP="005E0388">
      <w:pPr>
        <w:tabs>
          <w:tab w:val="left" w:pos="1725"/>
        </w:tabs>
        <w:jc w:val="both"/>
        <w:rPr>
          <w:rFonts w:ascii="Tahoma" w:hAnsi="Tahoma" w:cs="Tahoma"/>
          <w:b/>
          <w:szCs w:val="20"/>
        </w:rPr>
      </w:pPr>
    </w:p>
    <w:p w:rsidR="005E0388" w:rsidRPr="00FC6FE8" w:rsidRDefault="008F349D" w:rsidP="005E0388">
      <w:pPr>
        <w:tabs>
          <w:tab w:val="left" w:pos="1725"/>
        </w:tabs>
        <w:jc w:val="both"/>
        <w:rPr>
          <w:rFonts w:ascii="Tahoma" w:hAnsi="Tahoma" w:cs="Tahoma"/>
          <w:b/>
          <w:szCs w:val="20"/>
        </w:rPr>
      </w:pPr>
      <w:r>
        <w:rPr>
          <w:rFonts w:ascii="Tahoma" w:hAnsi="Tahoma" w:cs="Tahoma"/>
          <w:b/>
          <w:szCs w:val="20"/>
        </w:rPr>
        <w:t>Project 2</w:t>
      </w:r>
      <w:r w:rsidR="005E0388" w:rsidRPr="00FC6FE8">
        <w:rPr>
          <w:rFonts w:ascii="Tahoma" w:hAnsi="Tahoma" w:cs="Tahoma"/>
          <w:b/>
          <w:szCs w:val="20"/>
        </w:rPr>
        <w:t xml:space="preserve">: </w:t>
      </w:r>
      <w:r w:rsidR="00FC6FE8" w:rsidRPr="00FC6FE8">
        <w:rPr>
          <w:rFonts w:ascii="Tahoma" w:hAnsi="Tahoma" w:cs="Tahoma"/>
          <w:b/>
          <w:szCs w:val="20"/>
        </w:rPr>
        <w:t xml:space="preserve">SVB Financial Group, </w:t>
      </w:r>
      <w:r w:rsidR="00FC6FE8">
        <w:rPr>
          <w:rFonts w:ascii="Tahoma" w:hAnsi="Tahoma" w:cs="Tahoma"/>
          <w:b/>
          <w:szCs w:val="20"/>
        </w:rPr>
        <w:t>(</w:t>
      </w:r>
      <w:r w:rsidR="00FC6FE8" w:rsidRPr="00FC6FE8">
        <w:rPr>
          <w:rFonts w:ascii="Tahoma" w:hAnsi="Tahoma" w:cs="Tahoma"/>
          <w:b/>
          <w:szCs w:val="20"/>
        </w:rPr>
        <w:t>e</w:t>
      </w:r>
      <w:r w:rsidR="00FC6FE8">
        <w:rPr>
          <w:rFonts w:ascii="Tahoma" w:hAnsi="Tahoma" w:cs="Tahoma"/>
          <w:b/>
          <w:szCs w:val="20"/>
        </w:rPr>
        <w:t>-</w:t>
      </w:r>
      <w:r w:rsidR="00FC6FE8" w:rsidRPr="00FC6FE8">
        <w:rPr>
          <w:rFonts w:ascii="Tahoma" w:hAnsi="Tahoma" w:cs="Tahoma"/>
          <w:b/>
          <w:szCs w:val="20"/>
        </w:rPr>
        <w:t>Connect</w:t>
      </w:r>
      <w:r w:rsidR="00FC6FE8">
        <w:rPr>
          <w:rFonts w:ascii="Tahoma" w:hAnsi="Tahoma" w:cs="Tahoma"/>
          <w:b/>
          <w:szCs w:val="20"/>
        </w:rPr>
        <w:t>)</w:t>
      </w:r>
    </w:p>
    <w:p w:rsidR="005E0388" w:rsidRPr="002F15F3" w:rsidRDefault="005E0388" w:rsidP="005E0388">
      <w:pPr>
        <w:tabs>
          <w:tab w:val="left" w:pos="1725"/>
        </w:tabs>
        <w:jc w:val="both"/>
        <w:rPr>
          <w:rFonts w:ascii="Tahoma" w:hAnsi="Tahoma" w:cs="Tahoma"/>
          <w:b/>
          <w:color w:val="000000"/>
          <w:szCs w:val="20"/>
        </w:rPr>
      </w:pPr>
    </w:p>
    <w:p w:rsidR="005E0388" w:rsidRPr="002F15F3" w:rsidRDefault="005E0388" w:rsidP="005E0388">
      <w:pPr>
        <w:ind w:left="720"/>
        <w:rPr>
          <w:rFonts w:ascii="Tahoma" w:hAnsi="Tahoma" w:cs="Tahoma"/>
          <w:b/>
          <w:szCs w:val="20"/>
        </w:rPr>
      </w:pPr>
      <w:r w:rsidRPr="002F15F3">
        <w:rPr>
          <w:rFonts w:ascii="Tahoma" w:hAnsi="Tahoma" w:cs="Tahoma"/>
          <w:b/>
          <w:szCs w:val="20"/>
        </w:rPr>
        <w:t>Client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</w:t>
      </w:r>
      <w:r w:rsidR="00FC6FE8" w:rsidRPr="00FC6FE8">
        <w:rPr>
          <w:rFonts w:ascii="Tahoma" w:hAnsi="Tahoma" w:cs="Tahoma"/>
          <w:szCs w:val="20"/>
        </w:rPr>
        <w:t>SVB Financial Group, USA</w:t>
      </w:r>
    </w:p>
    <w:p w:rsidR="005E0388" w:rsidRPr="002F15F3" w:rsidRDefault="005E0388" w:rsidP="005E0388">
      <w:pPr>
        <w:ind w:left="2160" w:hanging="144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Environment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="00FC6FE8">
        <w:rPr>
          <w:rFonts w:ascii="Tahoma" w:hAnsi="Tahoma" w:cs="Tahoma"/>
          <w:b/>
          <w:szCs w:val="20"/>
        </w:rPr>
        <w:t xml:space="preserve"> </w:t>
      </w:r>
      <w:r w:rsidR="00FC6FE8" w:rsidRPr="00FC6FE8">
        <w:rPr>
          <w:rFonts w:ascii="Tahoma" w:hAnsi="Tahoma" w:cs="Tahoma"/>
          <w:szCs w:val="20"/>
        </w:rPr>
        <w:t>Spring, Oracle DB, Web logic,</w:t>
      </w:r>
      <w:r w:rsidRPr="002F15F3">
        <w:rPr>
          <w:rFonts w:ascii="Tahoma" w:hAnsi="Tahoma" w:cs="Tahoma"/>
          <w:szCs w:val="20"/>
        </w:rPr>
        <w:t xml:space="preserve"> </w:t>
      </w:r>
      <w:r w:rsidR="00FC6FE8">
        <w:rPr>
          <w:rFonts w:ascii="Tahoma" w:hAnsi="Tahoma" w:cs="Tahoma"/>
          <w:szCs w:val="20"/>
        </w:rPr>
        <w:t xml:space="preserve">Perforce, HP QC, Web service, SQL Developer, </w:t>
      </w:r>
      <w:r w:rsidR="006B28EA">
        <w:rPr>
          <w:rFonts w:ascii="Tahoma" w:hAnsi="Tahoma" w:cs="Tahoma"/>
          <w:szCs w:val="20"/>
        </w:rPr>
        <w:t>eclipse, EJB, Struts, Jenkins</w:t>
      </w:r>
      <w:r w:rsidR="00FC6FE8">
        <w:rPr>
          <w:rFonts w:ascii="Tahoma" w:hAnsi="Tahoma" w:cs="Tahoma"/>
          <w:szCs w:val="20"/>
        </w:rPr>
        <w:t>.</w:t>
      </w:r>
    </w:p>
    <w:p w:rsidR="005E0388" w:rsidRPr="002F15F3" w:rsidRDefault="005E0388" w:rsidP="005E0388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Duration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bCs/>
          <w:szCs w:val="20"/>
        </w:rPr>
        <w:t xml:space="preserve">: </w:t>
      </w:r>
      <w:r w:rsidR="00FC6FE8">
        <w:rPr>
          <w:rFonts w:ascii="Tahoma" w:hAnsi="Tahoma" w:cs="Tahoma"/>
          <w:szCs w:val="20"/>
        </w:rPr>
        <w:t>November</w:t>
      </w:r>
      <w:r>
        <w:rPr>
          <w:rFonts w:ascii="Tahoma" w:hAnsi="Tahoma" w:cs="Tahoma"/>
          <w:szCs w:val="20"/>
        </w:rPr>
        <w:t xml:space="preserve"> 2015 and</w:t>
      </w:r>
      <w:r w:rsidR="004F60EC">
        <w:rPr>
          <w:rFonts w:ascii="Tahoma" w:hAnsi="Tahoma" w:cs="Tahoma"/>
          <w:szCs w:val="20"/>
        </w:rPr>
        <w:t xml:space="preserve"> January 2016</w:t>
      </w:r>
      <w:r w:rsidRPr="002F15F3">
        <w:rPr>
          <w:rFonts w:ascii="Tahoma" w:hAnsi="Tahoma" w:cs="Tahoma"/>
          <w:szCs w:val="20"/>
        </w:rPr>
        <w:t>.</w:t>
      </w:r>
    </w:p>
    <w:p w:rsidR="005E0388" w:rsidRPr="002F15F3" w:rsidRDefault="005E0388" w:rsidP="005E0388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Role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Senior Software</w:t>
      </w:r>
      <w:r w:rsidRPr="002F15F3">
        <w:rPr>
          <w:rFonts w:ascii="Tahoma" w:hAnsi="Tahoma" w:cs="Tahoma"/>
          <w:b/>
          <w:szCs w:val="20"/>
        </w:rPr>
        <w:t xml:space="preserve"> </w:t>
      </w:r>
      <w:r w:rsidRPr="002F15F3">
        <w:rPr>
          <w:rFonts w:ascii="Tahoma" w:hAnsi="Tahoma" w:cs="Tahoma"/>
          <w:szCs w:val="20"/>
        </w:rPr>
        <w:t>Engineer.</w:t>
      </w:r>
    </w:p>
    <w:p w:rsidR="00325C29" w:rsidRPr="000219A4" w:rsidRDefault="005E0388" w:rsidP="000219A4">
      <w:pPr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           </w:t>
      </w:r>
      <w:r w:rsidRPr="002F15F3">
        <w:rPr>
          <w:rFonts w:ascii="Tahoma" w:hAnsi="Tahoma" w:cs="Tahoma"/>
          <w:b/>
          <w:szCs w:val="20"/>
        </w:rPr>
        <w:t>Team</w:t>
      </w:r>
      <w:r w:rsidRPr="002F15F3">
        <w:rPr>
          <w:rFonts w:ascii="Tahoma" w:hAnsi="Tahoma" w:cs="Tahoma"/>
          <w:szCs w:val="20"/>
        </w:rPr>
        <w:t xml:space="preserve"> </w:t>
      </w:r>
      <w:r w:rsidRPr="002F15F3">
        <w:rPr>
          <w:rFonts w:ascii="Tahoma" w:hAnsi="Tahoma" w:cs="Tahoma"/>
          <w:b/>
          <w:szCs w:val="20"/>
        </w:rPr>
        <w:t>Size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="00FC6FE8">
        <w:rPr>
          <w:rFonts w:ascii="Tahoma" w:hAnsi="Tahoma" w:cs="Tahoma"/>
          <w:szCs w:val="20"/>
        </w:rPr>
        <w:t xml:space="preserve"> 9</w:t>
      </w:r>
    </w:p>
    <w:p w:rsidR="005E0388" w:rsidRPr="002F15F3" w:rsidRDefault="005E0388" w:rsidP="005E0388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b/>
          <w:bCs/>
          <w:szCs w:val="20"/>
          <w:lang w:val="en-GB"/>
        </w:rPr>
      </w:pPr>
      <w:r w:rsidRPr="002F15F3">
        <w:rPr>
          <w:rFonts w:ascii="Tahoma" w:hAnsi="Tahoma" w:cs="Tahoma"/>
          <w:b/>
          <w:bCs/>
          <w:szCs w:val="20"/>
          <w:lang w:val="en-GB"/>
        </w:rPr>
        <w:lastRenderedPageBreak/>
        <w:t>Description:</w:t>
      </w:r>
    </w:p>
    <w:p w:rsidR="005E0388" w:rsidRPr="002F15F3" w:rsidRDefault="005E0388" w:rsidP="005E0388">
      <w:pPr>
        <w:pStyle w:val="MediumGrid2"/>
        <w:jc w:val="both"/>
        <w:rPr>
          <w:rFonts w:ascii="Tahoma" w:eastAsia="Times New Roman" w:hAnsi="Tahoma" w:cs="Tahoma"/>
          <w:sz w:val="20"/>
          <w:szCs w:val="20"/>
          <w:lang w:val="en-US" w:eastAsia="ar-SA"/>
        </w:rPr>
      </w:pPr>
    </w:p>
    <w:p w:rsidR="005E0388" w:rsidRPr="002F15F3" w:rsidRDefault="00FC6FE8" w:rsidP="005E0388">
      <w:pPr>
        <w:jc w:val="both"/>
        <w:rPr>
          <w:rFonts w:ascii="Tahoma" w:hAnsi="Tahoma" w:cs="Tahoma"/>
          <w:szCs w:val="20"/>
        </w:rPr>
      </w:pPr>
      <w:r w:rsidRPr="00726F30">
        <w:rPr>
          <w:rFonts w:ascii="Tahoma" w:hAnsi="Tahoma" w:cs="Tahoma"/>
          <w:b/>
          <w:szCs w:val="20"/>
        </w:rPr>
        <w:t>Silicon Valley Bank</w:t>
      </w:r>
      <w:r w:rsidRPr="00726F30">
        <w:rPr>
          <w:rFonts w:ascii="Tahoma" w:hAnsi="Tahoma" w:cs="Tahoma"/>
          <w:szCs w:val="20"/>
        </w:rPr>
        <w:t> is a U.S.-based high-tech commercial bank with offices in a number of other countries. The company focuses on lending to technology companies, providing multiple services to </w:t>
      </w:r>
      <w:hyperlink r:id="rId8" w:tooltip="Venture capital" w:history="1">
        <w:r w:rsidRPr="00726F30">
          <w:rPr>
            <w:rFonts w:ascii="Tahoma" w:hAnsi="Tahoma" w:cs="Tahoma"/>
            <w:szCs w:val="20"/>
          </w:rPr>
          <w:t>venture capital</w:t>
        </w:r>
      </w:hyperlink>
      <w:r w:rsidRPr="00726F30">
        <w:rPr>
          <w:rFonts w:ascii="Tahoma" w:hAnsi="Tahoma" w:cs="Tahoma"/>
          <w:szCs w:val="20"/>
        </w:rPr>
        <w:t> and </w:t>
      </w:r>
      <w:hyperlink r:id="rId9" w:tooltip="Private equity" w:history="1">
        <w:r w:rsidRPr="00726F30">
          <w:rPr>
            <w:rFonts w:ascii="Tahoma" w:hAnsi="Tahoma" w:cs="Tahoma"/>
            <w:szCs w:val="20"/>
          </w:rPr>
          <w:t>private equity</w:t>
        </w:r>
      </w:hyperlink>
      <w:r w:rsidRPr="00726F30">
        <w:rPr>
          <w:rFonts w:ascii="Tahoma" w:hAnsi="Tahoma" w:cs="Tahoma"/>
          <w:szCs w:val="20"/>
        </w:rPr>
        <w:t> firms that invest in technology and biotechnology, and also on </w:t>
      </w:r>
      <w:hyperlink r:id="rId10" w:tooltip="Private banking" w:history="1">
        <w:r w:rsidRPr="00726F30">
          <w:rPr>
            <w:rFonts w:ascii="Tahoma" w:hAnsi="Tahoma" w:cs="Tahoma"/>
            <w:szCs w:val="20"/>
          </w:rPr>
          <w:t>private banking</w:t>
        </w:r>
      </w:hyperlink>
      <w:r w:rsidRPr="00726F30">
        <w:rPr>
          <w:rFonts w:ascii="Tahoma" w:hAnsi="Tahoma" w:cs="Tahoma"/>
          <w:szCs w:val="20"/>
        </w:rPr>
        <w:t> services for </w:t>
      </w:r>
      <w:hyperlink r:id="rId11" w:tooltip="High-net-worth individual" w:history="1">
        <w:r w:rsidRPr="00726F30">
          <w:rPr>
            <w:rFonts w:ascii="Tahoma" w:hAnsi="Tahoma" w:cs="Tahoma"/>
            <w:szCs w:val="20"/>
          </w:rPr>
          <w:t>high-net-worth individuals</w:t>
        </w:r>
      </w:hyperlink>
      <w:r w:rsidRPr="00726F30">
        <w:rPr>
          <w:rFonts w:ascii="Tahoma" w:hAnsi="Tahoma" w:cs="Tahoma"/>
          <w:szCs w:val="20"/>
        </w:rPr>
        <w:t>, in its home market in Silicon Valley</w:t>
      </w:r>
      <w:r w:rsidR="00726F30" w:rsidRPr="00726F30">
        <w:rPr>
          <w:rFonts w:ascii="Tahoma" w:hAnsi="Tahoma" w:cs="Tahoma"/>
          <w:szCs w:val="20"/>
        </w:rPr>
        <w:t>.</w:t>
      </w:r>
      <w:r w:rsidRPr="00726F30">
        <w:rPr>
          <w:rFonts w:ascii="Tahoma" w:hAnsi="Tahoma" w:cs="Tahoma"/>
          <w:szCs w:val="20"/>
        </w:rPr>
        <w:t> In addition to taking deposits and making loans, the bank operates venture capital and private equity divisions that sometimes invest in the firm's commercial banking clients</w:t>
      </w:r>
      <w:r w:rsidR="005E0388">
        <w:rPr>
          <w:rFonts w:ascii="Tahoma" w:hAnsi="Tahoma" w:cs="Tahoma"/>
          <w:szCs w:val="20"/>
        </w:rPr>
        <w:t xml:space="preserve">                     </w:t>
      </w:r>
    </w:p>
    <w:p w:rsidR="005E0388" w:rsidRPr="002F15F3" w:rsidRDefault="005E0388" w:rsidP="005E0388">
      <w:pPr>
        <w:widowControl w:val="0"/>
        <w:autoSpaceDE w:val="0"/>
        <w:rPr>
          <w:rFonts w:ascii="Tahoma" w:hAnsi="Tahoma" w:cs="Tahoma"/>
          <w:b/>
          <w:bCs/>
          <w:szCs w:val="20"/>
          <w:u w:val="single"/>
        </w:rPr>
      </w:pPr>
    </w:p>
    <w:p w:rsidR="005E0388" w:rsidRPr="002F15F3" w:rsidRDefault="005E0388" w:rsidP="005E0388">
      <w:pPr>
        <w:widowControl w:val="0"/>
        <w:autoSpaceDE w:val="0"/>
        <w:rPr>
          <w:rFonts w:ascii="Tahoma" w:hAnsi="Tahoma" w:cs="Tahoma"/>
          <w:b/>
          <w:bCs/>
          <w:szCs w:val="20"/>
          <w:u w:val="single"/>
        </w:rPr>
      </w:pPr>
      <w:r w:rsidRPr="002F15F3">
        <w:rPr>
          <w:rFonts w:ascii="Tahoma" w:hAnsi="Tahoma" w:cs="Tahoma"/>
          <w:b/>
          <w:bCs/>
          <w:szCs w:val="20"/>
          <w:u w:val="single"/>
        </w:rPr>
        <w:t>Responsibilities</w:t>
      </w:r>
    </w:p>
    <w:p w:rsidR="005E0388" w:rsidRPr="002F15F3" w:rsidRDefault="005E0388" w:rsidP="005E0388">
      <w:pPr>
        <w:pStyle w:val="MediumGrid1-Accent2"/>
        <w:suppressAutoHyphens w:val="0"/>
        <w:spacing w:before="0" w:after="160" w:line="259" w:lineRule="auto"/>
        <w:ind w:left="630"/>
        <w:contextualSpacing/>
        <w:rPr>
          <w:rFonts w:ascii="Tahoma" w:hAnsi="Tahoma" w:cs="Tahoma"/>
          <w:szCs w:val="20"/>
        </w:rPr>
      </w:pPr>
    </w:p>
    <w:p w:rsidR="005E0388" w:rsidRDefault="00726F30" w:rsidP="005E038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Working on Core Banking and Internet Banking System, called it as </w:t>
      </w:r>
      <w:r w:rsidRPr="00726F30">
        <w:rPr>
          <w:rFonts w:ascii="Tahoma" w:hAnsi="Tahoma" w:cs="Tahoma"/>
          <w:b/>
          <w:szCs w:val="20"/>
        </w:rPr>
        <w:t>e-Connect</w:t>
      </w:r>
    </w:p>
    <w:p w:rsidR="005E0388" w:rsidRDefault="005E0388" w:rsidP="005E038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Implemented and </w:t>
      </w:r>
      <w:r w:rsidRPr="007746B1">
        <w:rPr>
          <w:rFonts w:ascii="Tahoma" w:hAnsi="Tahoma" w:cs="Tahoma"/>
          <w:szCs w:val="20"/>
        </w:rPr>
        <w:t>developed</w:t>
      </w:r>
      <w:r w:rsidRPr="007746B1">
        <w:rPr>
          <w:rFonts w:ascii="Tahoma" w:hAnsi="Tahoma" w:cs="Tahoma"/>
          <w:b/>
          <w:szCs w:val="20"/>
        </w:rPr>
        <w:t xml:space="preserve"> </w:t>
      </w:r>
      <w:r w:rsidR="00726F30" w:rsidRPr="007746B1">
        <w:rPr>
          <w:rFonts w:ascii="Tahoma" w:hAnsi="Tahoma" w:cs="Tahoma"/>
          <w:b/>
          <w:szCs w:val="20"/>
        </w:rPr>
        <w:t>Credit Card, Bill-Pay, FX Currencie</w:t>
      </w:r>
      <w:r w:rsidR="00726F30">
        <w:rPr>
          <w:rFonts w:ascii="Tahoma" w:hAnsi="Tahoma" w:cs="Tahoma"/>
          <w:szCs w:val="20"/>
        </w:rPr>
        <w:t xml:space="preserve">s and </w:t>
      </w:r>
      <w:r w:rsidR="00726F30" w:rsidRPr="007746B1">
        <w:rPr>
          <w:rFonts w:ascii="Tahoma" w:hAnsi="Tahoma" w:cs="Tahoma"/>
          <w:b/>
          <w:szCs w:val="20"/>
        </w:rPr>
        <w:t>Wire-Transaction</w:t>
      </w:r>
      <w:r w:rsidR="00726F30">
        <w:rPr>
          <w:rFonts w:ascii="Tahoma" w:hAnsi="Tahoma" w:cs="Tahoma"/>
          <w:szCs w:val="20"/>
        </w:rPr>
        <w:t xml:space="preserve"> Modules.</w:t>
      </w:r>
    </w:p>
    <w:p w:rsidR="005E0388" w:rsidRDefault="00726F30" w:rsidP="005E038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Technically worked on </w:t>
      </w:r>
      <w:r w:rsidRPr="007746B1">
        <w:rPr>
          <w:rFonts w:ascii="Tahoma" w:hAnsi="Tahoma" w:cs="Tahoma"/>
          <w:b/>
          <w:szCs w:val="20"/>
        </w:rPr>
        <w:t>spring</w:t>
      </w:r>
      <w:r>
        <w:rPr>
          <w:rFonts w:ascii="Tahoma" w:hAnsi="Tahoma" w:cs="Tahoma"/>
          <w:szCs w:val="20"/>
        </w:rPr>
        <w:t xml:space="preserve">, Struts, </w:t>
      </w:r>
      <w:r w:rsidRPr="007746B1">
        <w:rPr>
          <w:rFonts w:ascii="Tahoma" w:hAnsi="Tahoma" w:cs="Tahoma"/>
          <w:b/>
          <w:szCs w:val="20"/>
        </w:rPr>
        <w:t>Web services</w:t>
      </w:r>
      <w:r>
        <w:rPr>
          <w:rFonts w:ascii="Tahoma" w:hAnsi="Tahoma" w:cs="Tahoma"/>
          <w:szCs w:val="20"/>
        </w:rPr>
        <w:t xml:space="preserve"> based on Requirements.</w:t>
      </w:r>
    </w:p>
    <w:p w:rsidR="00726F30" w:rsidRDefault="00726F30" w:rsidP="005E038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From front-end perspective worked on JavaScript framework such as Angular JS, KnockOut.</w:t>
      </w:r>
    </w:p>
    <w:p w:rsidR="00726F30" w:rsidRDefault="00726F30" w:rsidP="005E038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Code Review, check-in and Checkout through </w:t>
      </w:r>
      <w:r w:rsidRPr="00726F30">
        <w:rPr>
          <w:rFonts w:ascii="Tahoma" w:hAnsi="Tahoma" w:cs="Tahoma"/>
          <w:b/>
          <w:szCs w:val="20"/>
        </w:rPr>
        <w:t>Perforce</w:t>
      </w:r>
      <w:r>
        <w:rPr>
          <w:rFonts w:ascii="Tahoma" w:hAnsi="Tahoma" w:cs="Tahoma"/>
          <w:szCs w:val="20"/>
        </w:rPr>
        <w:t xml:space="preserve"> tool.</w:t>
      </w:r>
    </w:p>
    <w:p w:rsidR="007746B1" w:rsidRDefault="007746B1" w:rsidP="005E038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Communicate to the various BA clients; Majorly US and UK for understanding requirements.</w:t>
      </w:r>
    </w:p>
    <w:p w:rsidR="005E0388" w:rsidRPr="002F15F3" w:rsidRDefault="00726F30" w:rsidP="005E038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Involved in Agile based </w:t>
      </w:r>
      <w:r w:rsidRPr="00660482">
        <w:rPr>
          <w:rFonts w:ascii="Tahoma" w:hAnsi="Tahoma" w:cs="Tahoma"/>
          <w:b/>
          <w:szCs w:val="20"/>
        </w:rPr>
        <w:t>Scrum</w:t>
      </w:r>
      <w:r w:rsidR="007746B1">
        <w:rPr>
          <w:rFonts w:ascii="Tahoma" w:hAnsi="Tahoma" w:cs="Tahoma"/>
          <w:szCs w:val="20"/>
        </w:rPr>
        <w:t xml:space="preserve"> methodology and working on US– Shifts.</w:t>
      </w:r>
    </w:p>
    <w:p w:rsidR="00F5522F" w:rsidRDefault="00F5522F" w:rsidP="00396C2B">
      <w:pPr>
        <w:tabs>
          <w:tab w:val="left" w:pos="1725"/>
        </w:tabs>
        <w:jc w:val="both"/>
        <w:rPr>
          <w:rFonts w:ascii="Tahoma" w:hAnsi="Tahoma" w:cs="Tahoma"/>
          <w:b/>
          <w:color w:val="000000"/>
          <w:szCs w:val="20"/>
        </w:rPr>
      </w:pPr>
    </w:p>
    <w:p w:rsidR="00396C2B" w:rsidRPr="002F15F3" w:rsidRDefault="00396C2B" w:rsidP="00396C2B">
      <w:pPr>
        <w:tabs>
          <w:tab w:val="left" w:pos="1725"/>
        </w:tabs>
        <w:jc w:val="both"/>
        <w:rPr>
          <w:rFonts w:ascii="Tahoma" w:hAnsi="Tahoma" w:cs="Tahoma"/>
          <w:b/>
          <w:color w:val="000000"/>
          <w:szCs w:val="20"/>
        </w:rPr>
      </w:pPr>
      <w:r w:rsidRPr="002F15F3">
        <w:rPr>
          <w:rFonts w:ascii="Tahoma" w:hAnsi="Tahoma" w:cs="Tahoma"/>
          <w:b/>
          <w:color w:val="000000"/>
          <w:szCs w:val="20"/>
        </w:rPr>
        <w:t xml:space="preserve">Project </w:t>
      </w:r>
      <w:r w:rsidR="008F349D">
        <w:rPr>
          <w:rFonts w:ascii="Tahoma" w:hAnsi="Tahoma" w:cs="Tahoma"/>
          <w:b/>
          <w:color w:val="000000"/>
          <w:szCs w:val="20"/>
        </w:rPr>
        <w:t>3</w:t>
      </w:r>
      <w:r w:rsidRPr="002F15F3">
        <w:rPr>
          <w:rFonts w:ascii="Tahoma" w:hAnsi="Tahoma" w:cs="Tahoma"/>
          <w:b/>
          <w:color w:val="000000"/>
          <w:szCs w:val="20"/>
        </w:rPr>
        <w:t xml:space="preserve">: </w:t>
      </w:r>
      <w:r w:rsidRPr="002F15F3">
        <w:rPr>
          <w:rFonts w:ascii="Tahoma" w:hAnsi="Tahoma" w:cs="Tahoma"/>
          <w:b/>
          <w:szCs w:val="20"/>
        </w:rPr>
        <w:t>American International Group, Inc</w:t>
      </w:r>
    </w:p>
    <w:p w:rsidR="00396C2B" w:rsidRPr="002F15F3" w:rsidRDefault="00396C2B" w:rsidP="00396C2B">
      <w:pPr>
        <w:tabs>
          <w:tab w:val="left" w:pos="1725"/>
        </w:tabs>
        <w:jc w:val="both"/>
        <w:rPr>
          <w:rFonts w:ascii="Tahoma" w:hAnsi="Tahoma" w:cs="Tahoma"/>
          <w:b/>
          <w:color w:val="000000"/>
          <w:szCs w:val="20"/>
        </w:rPr>
      </w:pPr>
    </w:p>
    <w:p w:rsidR="00396C2B" w:rsidRPr="002F15F3" w:rsidRDefault="00396C2B" w:rsidP="00396C2B">
      <w:pPr>
        <w:ind w:left="720"/>
        <w:rPr>
          <w:rFonts w:ascii="Tahoma" w:hAnsi="Tahoma" w:cs="Tahoma"/>
          <w:b/>
          <w:szCs w:val="20"/>
        </w:rPr>
      </w:pPr>
      <w:r w:rsidRPr="002F15F3">
        <w:rPr>
          <w:rFonts w:ascii="Tahoma" w:hAnsi="Tahoma" w:cs="Tahoma"/>
          <w:b/>
          <w:szCs w:val="20"/>
        </w:rPr>
        <w:t>Client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American International Group, Inc, USA</w:t>
      </w:r>
      <w:r w:rsidRPr="002F15F3">
        <w:rPr>
          <w:rFonts w:ascii="Tahoma" w:hAnsi="Tahoma" w:cs="Tahoma"/>
          <w:b/>
          <w:szCs w:val="20"/>
        </w:rPr>
        <w:t xml:space="preserve"> </w:t>
      </w:r>
    </w:p>
    <w:p w:rsidR="00396C2B" w:rsidRPr="002F15F3" w:rsidRDefault="00396C2B" w:rsidP="00396C2B">
      <w:pPr>
        <w:ind w:left="2160" w:hanging="144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Environment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 xml:space="preserve">: </w:t>
      </w:r>
      <w:r w:rsidRPr="002F15F3">
        <w:rPr>
          <w:rFonts w:ascii="Tahoma" w:hAnsi="Tahoma" w:cs="Tahoma"/>
          <w:szCs w:val="20"/>
        </w:rPr>
        <w:t>IBM</w:t>
      </w:r>
      <w:r w:rsidRPr="002F15F3">
        <w:rPr>
          <w:rFonts w:ascii="Tahoma" w:hAnsi="Tahoma" w:cs="Tahoma"/>
          <w:b/>
          <w:szCs w:val="20"/>
        </w:rPr>
        <w:t xml:space="preserve"> </w:t>
      </w:r>
      <w:r w:rsidRPr="002F15F3">
        <w:rPr>
          <w:rFonts w:ascii="Tahoma" w:hAnsi="Tahoma" w:cs="Tahoma"/>
          <w:szCs w:val="20"/>
        </w:rPr>
        <w:t xml:space="preserve">RAD, </w:t>
      </w:r>
      <w:r w:rsidR="00D14198">
        <w:rPr>
          <w:rFonts w:ascii="Tahoma" w:hAnsi="Tahoma" w:cs="Tahoma"/>
          <w:szCs w:val="20"/>
        </w:rPr>
        <w:t>SAP INSURANCE,</w:t>
      </w:r>
      <w:r w:rsidRPr="002F15F3">
        <w:rPr>
          <w:rFonts w:ascii="Tahoma" w:hAnsi="Tahoma" w:cs="Tahoma"/>
          <w:szCs w:val="20"/>
        </w:rPr>
        <w:t xml:space="preserve">WAS, SPRING, SVN, DB2, UNIX, WINDOWS, </w:t>
      </w:r>
      <w:r>
        <w:rPr>
          <w:rFonts w:ascii="Tahoma" w:hAnsi="Tahoma" w:cs="Tahoma"/>
          <w:szCs w:val="20"/>
        </w:rPr>
        <w:t xml:space="preserve">HP </w:t>
      </w:r>
      <w:r w:rsidRPr="002F15F3">
        <w:rPr>
          <w:rFonts w:ascii="Tahoma" w:hAnsi="Tahoma" w:cs="Tahoma"/>
          <w:szCs w:val="20"/>
        </w:rPr>
        <w:t xml:space="preserve">QC, WID. </w:t>
      </w:r>
    </w:p>
    <w:p w:rsidR="00396C2B" w:rsidRPr="002F15F3" w:rsidRDefault="00396C2B" w:rsidP="00396C2B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Duration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bCs/>
          <w:szCs w:val="20"/>
        </w:rPr>
        <w:t xml:space="preserve">: </w:t>
      </w:r>
      <w:r w:rsidR="005E0388">
        <w:rPr>
          <w:rFonts w:ascii="Tahoma" w:hAnsi="Tahoma" w:cs="Tahoma"/>
          <w:szCs w:val="20"/>
        </w:rPr>
        <w:t>April</w:t>
      </w:r>
      <w:r>
        <w:rPr>
          <w:rFonts w:ascii="Tahoma" w:hAnsi="Tahoma" w:cs="Tahoma"/>
          <w:szCs w:val="20"/>
        </w:rPr>
        <w:t xml:space="preserve"> 2015</w:t>
      </w:r>
      <w:r w:rsidR="002F357D">
        <w:rPr>
          <w:rFonts w:ascii="Tahoma" w:hAnsi="Tahoma" w:cs="Tahoma"/>
          <w:szCs w:val="20"/>
        </w:rPr>
        <w:t xml:space="preserve"> and </w:t>
      </w:r>
      <w:r w:rsidR="005E0388">
        <w:rPr>
          <w:rFonts w:ascii="Tahoma" w:hAnsi="Tahoma" w:cs="Tahoma"/>
          <w:szCs w:val="20"/>
        </w:rPr>
        <w:t>October 2015</w:t>
      </w:r>
      <w:r w:rsidRPr="002F15F3">
        <w:rPr>
          <w:rFonts w:ascii="Tahoma" w:hAnsi="Tahoma" w:cs="Tahoma"/>
          <w:szCs w:val="20"/>
        </w:rPr>
        <w:t>.</w:t>
      </w:r>
    </w:p>
    <w:p w:rsidR="00396C2B" w:rsidRPr="002F15F3" w:rsidRDefault="00396C2B" w:rsidP="00396C2B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Role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Senior Software</w:t>
      </w:r>
      <w:r w:rsidRPr="002F15F3">
        <w:rPr>
          <w:rFonts w:ascii="Tahoma" w:hAnsi="Tahoma" w:cs="Tahoma"/>
          <w:b/>
          <w:szCs w:val="20"/>
        </w:rPr>
        <w:t xml:space="preserve"> </w:t>
      </w:r>
      <w:r w:rsidRPr="002F15F3">
        <w:rPr>
          <w:rFonts w:ascii="Tahoma" w:hAnsi="Tahoma" w:cs="Tahoma"/>
          <w:szCs w:val="20"/>
        </w:rPr>
        <w:t>Engineer.</w:t>
      </w:r>
    </w:p>
    <w:p w:rsidR="00396C2B" w:rsidRPr="002F15F3" w:rsidRDefault="00396C2B" w:rsidP="00396C2B">
      <w:pPr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           </w:t>
      </w:r>
      <w:r w:rsidRPr="002F15F3">
        <w:rPr>
          <w:rFonts w:ascii="Tahoma" w:hAnsi="Tahoma" w:cs="Tahoma"/>
          <w:b/>
          <w:szCs w:val="20"/>
        </w:rPr>
        <w:t>Team</w:t>
      </w:r>
      <w:r w:rsidRPr="002F15F3">
        <w:rPr>
          <w:rFonts w:ascii="Tahoma" w:hAnsi="Tahoma" w:cs="Tahoma"/>
          <w:szCs w:val="20"/>
        </w:rPr>
        <w:t xml:space="preserve"> </w:t>
      </w:r>
      <w:r w:rsidRPr="002F15F3">
        <w:rPr>
          <w:rFonts w:ascii="Tahoma" w:hAnsi="Tahoma" w:cs="Tahoma"/>
          <w:b/>
          <w:szCs w:val="20"/>
        </w:rPr>
        <w:t>Size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="00012386">
        <w:rPr>
          <w:rFonts w:ascii="Tahoma" w:hAnsi="Tahoma" w:cs="Tahoma"/>
          <w:szCs w:val="20"/>
        </w:rPr>
        <w:t xml:space="preserve"> 3</w:t>
      </w:r>
    </w:p>
    <w:p w:rsidR="00396C2B" w:rsidRPr="002F15F3" w:rsidRDefault="00396C2B" w:rsidP="00396C2B">
      <w:pPr>
        <w:rPr>
          <w:rFonts w:ascii="Tahoma" w:hAnsi="Tahoma" w:cs="Tahoma"/>
          <w:szCs w:val="20"/>
        </w:rPr>
      </w:pPr>
    </w:p>
    <w:p w:rsidR="00396C2B" w:rsidRPr="002F15F3" w:rsidRDefault="00396C2B" w:rsidP="00396C2B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b/>
          <w:bCs/>
          <w:szCs w:val="20"/>
          <w:lang w:val="en-GB"/>
        </w:rPr>
      </w:pPr>
      <w:r w:rsidRPr="002F15F3">
        <w:rPr>
          <w:rFonts w:ascii="Tahoma" w:hAnsi="Tahoma" w:cs="Tahoma"/>
          <w:b/>
          <w:bCs/>
          <w:szCs w:val="20"/>
          <w:lang w:val="en-GB"/>
        </w:rPr>
        <w:t>Description:</w:t>
      </w:r>
    </w:p>
    <w:p w:rsidR="00396C2B" w:rsidRPr="002F15F3" w:rsidRDefault="00396C2B" w:rsidP="00396C2B">
      <w:pPr>
        <w:pStyle w:val="MediumGrid2"/>
        <w:jc w:val="both"/>
        <w:rPr>
          <w:rFonts w:ascii="Tahoma" w:eastAsia="Times New Roman" w:hAnsi="Tahoma" w:cs="Tahoma"/>
          <w:sz w:val="20"/>
          <w:szCs w:val="20"/>
          <w:lang w:val="en-US" w:eastAsia="ar-SA"/>
        </w:rPr>
      </w:pPr>
    </w:p>
    <w:p w:rsidR="00396C2B" w:rsidRDefault="00396C2B" w:rsidP="00396C2B">
      <w:pPr>
        <w:ind w:left="720" w:firstLine="720"/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American International Group, Inc. – also known as AIG – is an American multinational insurance corporation with more than a million customers in many countries. AIG offers property casualty insurance, life insurance, retirement products, and other financial services. The global property-and-casualty insurance business, Chartis, was renamed AIG Property Casualty.</w:t>
      </w:r>
    </w:p>
    <w:p w:rsidR="008942AB" w:rsidRDefault="008942AB" w:rsidP="00396C2B">
      <w:pPr>
        <w:ind w:left="720" w:firstLine="720"/>
        <w:jc w:val="both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Under Chartis- Financial Line(FL) product, Developed new line-of-business sub product. Maintained 2-3 group of people and worked as off-shore senior engineer. Developed </w:t>
      </w:r>
    </w:p>
    <w:p w:rsidR="008942AB" w:rsidRDefault="008942AB" w:rsidP="008942AB">
      <w:pPr>
        <w:jc w:val="both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          Backend code from </w:t>
      </w:r>
    </w:p>
    <w:p w:rsidR="00396C2B" w:rsidRPr="008952FE" w:rsidRDefault="00396C2B" w:rsidP="008952FE">
      <w:pPr>
        <w:jc w:val="both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                     </w:t>
      </w:r>
    </w:p>
    <w:p w:rsidR="00396C2B" w:rsidRPr="002F15F3" w:rsidRDefault="00396C2B" w:rsidP="00396C2B">
      <w:pPr>
        <w:widowControl w:val="0"/>
        <w:autoSpaceDE w:val="0"/>
        <w:rPr>
          <w:rFonts w:ascii="Tahoma" w:hAnsi="Tahoma" w:cs="Tahoma"/>
          <w:b/>
          <w:bCs/>
          <w:szCs w:val="20"/>
          <w:u w:val="single"/>
        </w:rPr>
      </w:pPr>
      <w:r w:rsidRPr="002F15F3">
        <w:rPr>
          <w:rFonts w:ascii="Tahoma" w:hAnsi="Tahoma" w:cs="Tahoma"/>
          <w:b/>
          <w:bCs/>
          <w:szCs w:val="20"/>
          <w:u w:val="single"/>
        </w:rPr>
        <w:t>Responsibilities</w:t>
      </w:r>
    </w:p>
    <w:p w:rsidR="00396C2B" w:rsidRPr="002F15F3" w:rsidRDefault="00396C2B" w:rsidP="00396C2B">
      <w:pPr>
        <w:pStyle w:val="MediumGrid1-Accent2"/>
        <w:suppressAutoHyphens w:val="0"/>
        <w:spacing w:before="0" w:after="160" w:line="259" w:lineRule="auto"/>
        <w:ind w:left="630"/>
        <w:contextualSpacing/>
        <w:rPr>
          <w:rFonts w:ascii="Tahoma" w:hAnsi="Tahoma" w:cs="Tahoma"/>
          <w:szCs w:val="20"/>
        </w:rPr>
      </w:pPr>
    </w:p>
    <w:p w:rsidR="00396C2B" w:rsidRDefault="00396C2B" w:rsidP="00396C2B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Involved in Agile based </w:t>
      </w:r>
      <w:r w:rsidRPr="00660482">
        <w:rPr>
          <w:rFonts w:ascii="Tahoma" w:hAnsi="Tahoma" w:cs="Tahoma"/>
          <w:b/>
          <w:szCs w:val="20"/>
        </w:rPr>
        <w:t>Scrum</w:t>
      </w:r>
      <w:r w:rsidRPr="002F15F3">
        <w:rPr>
          <w:rFonts w:ascii="Tahoma" w:hAnsi="Tahoma" w:cs="Tahoma"/>
          <w:szCs w:val="20"/>
        </w:rPr>
        <w:t xml:space="preserve"> methodology and worked on implementation of the tasks assigned.</w:t>
      </w:r>
    </w:p>
    <w:p w:rsidR="002F1AD8" w:rsidRDefault="008C1536" w:rsidP="00396C2B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Implemented</w:t>
      </w:r>
      <w:r w:rsidR="002F1AD8">
        <w:rPr>
          <w:rFonts w:ascii="Tahoma" w:hAnsi="Tahoma" w:cs="Tahoma"/>
          <w:szCs w:val="20"/>
        </w:rPr>
        <w:t xml:space="preserve"> and developed new FL product </w:t>
      </w:r>
      <w:r>
        <w:rPr>
          <w:rFonts w:ascii="Tahoma" w:hAnsi="Tahoma" w:cs="Tahoma"/>
          <w:szCs w:val="20"/>
        </w:rPr>
        <w:t xml:space="preserve">for exiting Chartis application using </w:t>
      </w:r>
      <w:r w:rsidRPr="008C1536">
        <w:rPr>
          <w:rFonts w:ascii="Tahoma" w:hAnsi="Tahoma" w:cs="Tahoma"/>
          <w:b/>
          <w:szCs w:val="20"/>
        </w:rPr>
        <w:t>IBM WID</w:t>
      </w:r>
    </w:p>
    <w:p w:rsidR="002F1AD8" w:rsidRDefault="008C1536" w:rsidP="00396C2B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Worked on various </w:t>
      </w:r>
      <w:r w:rsidR="002F1AD8" w:rsidRPr="008C1536">
        <w:rPr>
          <w:rFonts w:ascii="Tahoma" w:hAnsi="Tahoma" w:cs="Tahoma"/>
          <w:b/>
          <w:szCs w:val="20"/>
        </w:rPr>
        <w:t xml:space="preserve">spring </w:t>
      </w:r>
      <w:r w:rsidRPr="008C1536">
        <w:rPr>
          <w:rFonts w:ascii="Tahoma" w:hAnsi="Tahoma" w:cs="Tahoma"/>
          <w:b/>
          <w:szCs w:val="20"/>
        </w:rPr>
        <w:t>module</w:t>
      </w:r>
      <w:r w:rsidR="002F1AD8">
        <w:rPr>
          <w:rFonts w:ascii="Tahoma" w:hAnsi="Tahoma" w:cs="Tahoma"/>
          <w:szCs w:val="20"/>
        </w:rPr>
        <w:t xml:space="preserve"> and Ha</w:t>
      </w:r>
      <w:r w:rsidR="00095920">
        <w:rPr>
          <w:rFonts w:ascii="Tahoma" w:hAnsi="Tahoma" w:cs="Tahoma"/>
          <w:szCs w:val="20"/>
        </w:rPr>
        <w:t xml:space="preserve">ndled </w:t>
      </w:r>
      <w:r w:rsidR="00095920" w:rsidRPr="008C1536">
        <w:rPr>
          <w:rFonts w:ascii="Tahoma" w:hAnsi="Tahoma" w:cs="Tahoma"/>
          <w:b/>
          <w:szCs w:val="20"/>
        </w:rPr>
        <w:t>End-to-End</w:t>
      </w:r>
      <w:r w:rsidR="00095920">
        <w:rPr>
          <w:rFonts w:ascii="Tahoma" w:hAnsi="Tahoma" w:cs="Tahoma"/>
          <w:szCs w:val="20"/>
        </w:rPr>
        <w:t xml:space="preserve"> backend coding.</w:t>
      </w:r>
    </w:p>
    <w:p w:rsidR="002F1AD8" w:rsidRDefault="002F1AD8" w:rsidP="00396C2B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 Handled 2-3 </w:t>
      </w:r>
      <w:r w:rsidR="00095920">
        <w:rPr>
          <w:rFonts w:ascii="Tahoma" w:hAnsi="Tahoma" w:cs="Tahoma"/>
          <w:szCs w:val="20"/>
        </w:rPr>
        <w:t>teams</w:t>
      </w:r>
      <w:r>
        <w:rPr>
          <w:rFonts w:ascii="Tahoma" w:hAnsi="Tahoma" w:cs="Tahoma"/>
          <w:szCs w:val="20"/>
        </w:rPr>
        <w:t xml:space="preserve"> and working with On-Site team to gathering requirement.</w:t>
      </w:r>
    </w:p>
    <w:p w:rsidR="002F1AD8" w:rsidRDefault="002F1AD8" w:rsidP="00396C2B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Reviewing code and involved SVN check-in /check-out.</w:t>
      </w:r>
    </w:p>
    <w:p w:rsidR="00095920" w:rsidRDefault="008C1536" w:rsidP="00396C2B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Handling </w:t>
      </w:r>
      <w:r w:rsidRPr="008C1536">
        <w:rPr>
          <w:rFonts w:ascii="Tahoma" w:hAnsi="Tahoma" w:cs="Tahoma"/>
          <w:b/>
          <w:szCs w:val="20"/>
        </w:rPr>
        <w:t>P</w:t>
      </w:r>
      <w:r w:rsidR="00095920" w:rsidRPr="008C1536">
        <w:rPr>
          <w:rFonts w:ascii="Tahoma" w:hAnsi="Tahoma" w:cs="Tahoma"/>
          <w:b/>
          <w:szCs w:val="20"/>
        </w:rPr>
        <w:t xml:space="preserve">roduction </w:t>
      </w:r>
      <w:r w:rsidR="00095920" w:rsidRPr="008C1536">
        <w:rPr>
          <w:rFonts w:ascii="Tahoma" w:hAnsi="Tahoma" w:cs="Tahoma"/>
          <w:szCs w:val="20"/>
        </w:rPr>
        <w:t>and</w:t>
      </w:r>
      <w:r w:rsidR="00095920" w:rsidRPr="008C1536">
        <w:rPr>
          <w:rFonts w:ascii="Tahoma" w:hAnsi="Tahoma" w:cs="Tahoma"/>
          <w:b/>
          <w:szCs w:val="20"/>
        </w:rPr>
        <w:t xml:space="preserve"> QA</w:t>
      </w:r>
      <w:r w:rsidR="00095920">
        <w:rPr>
          <w:rFonts w:ascii="Tahoma" w:hAnsi="Tahoma" w:cs="Tahoma"/>
          <w:szCs w:val="20"/>
        </w:rPr>
        <w:t xml:space="preserve"> issues and giving resolution based on SLA’s</w:t>
      </w:r>
      <w:r>
        <w:rPr>
          <w:rFonts w:ascii="Tahoma" w:hAnsi="Tahoma" w:cs="Tahoma"/>
          <w:szCs w:val="20"/>
        </w:rPr>
        <w:t xml:space="preserve"> using </w:t>
      </w:r>
      <w:r w:rsidRPr="008C1536">
        <w:rPr>
          <w:rFonts w:ascii="Tahoma" w:hAnsi="Tahoma" w:cs="Tahoma"/>
          <w:b/>
          <w:szCs w:val="20"/>
        </w:rPr>
        <w:t>Quality Center</w:t>
      </w:r>
    </w:p>
    <w:p w:rsidR="00095920" w:rsidRPr="002F15F3" w:rsidRDefault="002F1AD8" w:rsidP="00095920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 </w:t>
      </w:r>
      <w:r w:rsidR="00095920" w:rsidRPr="002F15F3">
        <w:rPr>
          <w:rFonts w:ascii="Tahoma" w:hAnsi="Tahoma" w:cs="Tahoma"/>
          <w:szCs w:val="20"/>
        </w:rPr>
        <w:t>Agile Methodologies and Software Development.</w:t>
      </w:r>
    </w:p>
    <w:p w:rsidR="002F1AD8" w:rsidRDefault="002F1AD8" w:rsidP="00095920">
      <w:pPr>
        <w:pStyle w:val="MediumGrid1-Accent2"/>
        <w:suppressAutoHyphens w:val="0"/>
        <w:spacing w:before="0" w:after="160" w:line="259" w:lineRule="auto"/>
        <w:ind w:left="630"/>
        <w:contextualSpacing/>
        <w:rPr>
          <w:rFonts w:ascii="Tahoma" w:hAnsi="Tahoma" w:cs="Tahoma"/>
          <w:szCs w:val="20"/>
        </w:rPr>
      </w:pPr>
    </w:p>
    <w:p w:rsidR="0017055F" w:rsidRPr="002F15F3" w:rsidRDefault="0017055F" w:rsidP="00095920">
      <w:pPr>
        <w:pStyle w:val="MediumGrid1-Accent2"/>
        <w:suppressAutoHyphens w:val="0"/>
        <w:spacing w:before="0" w:after="160" w:line="259" w:lineRule="auto"/>
        <w:ind w:left="630"/>
        <w:contextualSpacing/>
        <w:rPr>
          <w:rFonts w:ascii="Tahoma" w:hAnsi="Tahoma" w:cs="Tahoma"/>
          <w:szCs w:val="20"/>
        </w:rPr>
      </w:pPr>
    </w:p>
    <w:p w:rsidR="0051624F" w:rsidRPr="002F15F3" w:rsidRDefault="008F349D" w:rsidP="0051624F">
      <w:pPr>
        <w:tabs>
          <w:tab w:val="left" w:pos="1725"/>
        </w:tabs>
        <w:jc w:val="both"/>
        <w:rPr>
          <w:rFonts w:ascii="Tahoma" w:hAnsi="Tahoma" w:cs="Tahoma"/>
          <w:b/>
          <w:color w:val="000000"/>
          <w:szCs w:val="20"/>
        </w:rPr>
      </w:pPr>
      <w:r>
        <w:rPr>
          <w:rFonts w:ascii="Tahoma" w:hAnsi="Tahoma" w:cs="Tahoma"/>
          <w:b/>
          <w:color w:val="000000"/>
          <w:szCs w:val="20"/>
        </w:rPr>
        <w:lastRenderedPageBreak/>
        <w:t>Project 4</w:t>
      </w:r>
      <w:r w:rsidR="0051624F" w:rsidRPr="002F15F3">
        <w:rPr>
          <w:rFonts w:ascii="Tahoma" w:hAnsi="Tahoma" w:cs="Tahoma"/>
          <w:b/>
          <w:color w:val="000000"/>
          <w:szCs w:val="20"/>
        </w:rPr>
        <w:t xml:space="preserve">: </w:t>
      </w:r>
      <w:r w:rsidR="00925224" w:rsidRPr="002F15F3">
        <w:rPr>
          <w:rFonts w:ascii="Tahoma" w:hAnsi="Tahoma" w:cs="Tahoma"/>
          <w:b/>
          <w:szCs w:val="20"/>
        </w:rPr>
        <w:t>American International Group, Inc</w:t>
      </w:r>
    </w:p>
    <w:p w:rsidR="0051624F" w:rsidRPr="002F15F3" w:rsidRDefault="0051624F" w:rsidP="0051624F">
      <w:pPr>
        <w:tabs>
          <w:tab w:val="left" w:pos="1725"/>
        </w:tabs>
        <w:jc w:val="both"/>
        <w:rPr>
          <w:rFonts w:ascii="Tahoma" w:hAnsi="Tahoma" w:cs="Tahoma"/>
          <w:b/>
          <w:color w:val="000000"/>
          <w:szCs w:val="20"/>
        </w:rPr>
      </w:pPr>
    </w:p>
    <w:p w:rsidR="0051624F" w:rsidRPr="002F15F3" w:rsidRDefault="0051624F" w:rsidP="0051624F">
      <w:pPr>
        <w:ind w:left="720"/>
        <w:rPr>
          <w:rFonts w:ascii="Tahoma" w:hAnsi="Tahoma" w:cs="Tahoma"/>
          <w:b/>
          <w:szCs w:val="20"/>
        </w:rPr>
      </w:pPr>
      <w:r w:rsidRPr="002F15F3">
        <w:rPr>
          <w:rFonts w:ascii="Tahoma" w:hAnsi="Tahoma" w:cs="Tahoma"/>
          <w:b/>
          <w:szCs w:val="20"/>
        </w:rPr>
        <w:t>Client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</w:t>
      </w:r>
      <w:r w:rsidR="00925224" w:rsidRPr="002F15F3">
        <w:rPr>
          <w:rFonts w:ascii="Tahoma" w:hAnsi="Tahoma" w:cs="Tahoma"/>
          <w:szCs w:val="20"/>
        </w:rPr>
        <w:t>American International Group, Inc, USA</w:t>
      </w:r>
      <w:r w:rsidR="00925224" w:rsidRPr="002F15F3">
        <w:rPr>
          <w:rFonts w:ascii="Tahoma" w:hAnsi="Tahoma" w:cs="Tahoma"/>
          <w:b/>
          <w:szCs w:val="20"/>
        </w:rPr>
        <w:t xml:space="preserve"> </w:t>
      </w:r>
    </w:p>
    <w:p w:rsidR="0051624F" w:rsidRPr="002F15F3" w:rsidRDefault="0051624F" w:rsidP="0051624F">
      <w:pPr>
        <w:ind w:left="2160" w:hanging="144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Environment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 xml:space="preserve">: </w:t>
      </w:r>
      <w:r w:rsidR="00981686" w:rsidRPr="002F15F3">
        <w:rPr>
          <w:rFonts w:ascii="Tahoma" w:hAnsi="Tahoma" w:cs="Tahoma"/>
          <w:szCs w:val="20"/>
        </w:rPr>
        <w:t>IBM</w:t>
      </w:r>
      <w:r w:rsidR="00981686" w:rsidRPr="002F15F3">
        <w:rPr>
          <w:rFonts w:ascii="Tahoma" w:hAnsi="Tahoma" w:cs="Tahoma"/>
          <w:b/>
          <w:szCs w:val="20"/>
        </w:rPr>
        <w:t xml:space="preserve"> </w:t>
      </w:r>
      <w:r w:rsidR="00925224" w:rsidRPr="002F15F3">
        <w:rPr>
          <w:rFonts w:ascii="Tahoma" w:hAnsi="Tahoma" w:cs="Tahoma"/>
          <w:szCs w:val="20"/>
        </w:rPr>
        <w:t xml:space="preserve">RAD, WAS, SPRING, SVN, DB2, UNIX, WINDOWS, </w:t>
      </w:r>
      <w:r w:rsidR="00052A84">
        <w:rPr>
          <w:rFonts w:ascii="Tahoma" w:hAnsi="Tahoma" w:cs="Tahoma"/>
          <w:szCs w:val="20"/>
        </w:rPr>
        <w:t xml:space="preserve">HP </w:t>
      </w:r>
      <w:r w:rsidR="00524BCA" w:rsidRPr="002F15F3">
        <w:rPr>
          <w:rFonts w:ascii="Tahoma" w:hAnsi="Tahoma" w:cs="Tahoma"/>
          <w:szCs w:val="20"/>
        </w:rPr>
        <w:t>QC</w:t>
      </w:r>
      <w:r w:rsidR="00C008C6" w:rsidRPr="002F15F3">
        <w:rPr>
          <w:rFonts w:ascii="Tahoma" w:hAnsi="Tahoma" w:cs="Tahoma"/>
          <w:szCs w:val="20"/>
        </w:rPr>
        <w:t>, WID</w:t>
      </w:r>
      <w:r w:rsidR="00524BCA" w:rsidRPr="002F15F3">
        <w:rPr>
          <w:rFonts w:ascii="Tahoma" w:hAnsi="Tahoma" w:cs="Tahoma"/>
          <w:szCs w:val="20"/>
        </w:rPr>
        <w:t>.</w:t>
      </w:r>
      <w:r w:rsidR="00925224" w:rsidRPr="002F15F3">
        <w:rPr>
          <w:rFonts w:ascii="Tahoma" w:hAnsi="Tahoma" w:cs="Tahoma"/>
          <w:szCs w:val="20"/>
        </w:rPr>
        <w:t xml:space="preserve"> </w:t>
      </w:r>
    </w:p>
    <w:p w:rsidR="0051624F" w:rsidRPr="002F15F3" w:rsidRDefault="0051624F" w:rsidP="0051624F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Duration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bCs/>
          <w:szCs w:val="20"/>
        </w:rPr>
        <w:t xml:space="preserve">: </w:t>
      </w:r>
      <w:r w:rsidR="00925224" w:rsidRPr="002F15F3">
        <w:rPr>
          <w:rFonts w:ascii="Tahoma" w:hAnsi="Tahoma" w:cs="Tahoma"/>
          <w:szCs w:val="20"/>
        </w:rPr>
        <w:t xml:space="preserve">January </w:t>
      </w:r>
      <w:r w:rsidRPr="002F15F3">
        <w:rPr>
          <w:rFonts w:ascii="Tahoma" w:hAnsi="Tahoma" w:cs="Tahoma"/>
          <w:szCs w:val="20"/>
        </w:rPr>
        <w:t>201</w:t>
      </w:r>
      <w:r w:rsidR="00925224" w:rsidRPr="002F15F3">
        <w:rPr>
          <w:rFonts w:ascii="Tahoma" w:hAnsi="Tahoma" w:cs="Tahoma"/>
          <w:szCs w:val="20"/>
        </w:rPr>
        <w:t>5</w:t>
      </w:r>
      <w:r w:rsidRPr="002F15F3">
        <w:rPr>
          <w:rFonts w:ascii="Tahoma" w:hAnsi="Tahoma" w:cs="Tahoma"/>
          <w:szCs w:val="20"/>
        </w:rPr>
        <w:t xml:space="preserve"> to </w:t>
      </w:r>
      <w:r w:rsidR="005E0388">
        <w:rPr>
          <w:rFonts w:ascii="Tahoma" w:hAnsi="Tahoma" w:cs="Tahoma"/>
          <w:szCs w:val="20"/>
        </w:rPr>
        <w:t>April</w:t>
      </w:r>
      <w:r w:rsidR="00396C2B">
        <w:rPr>
          <w:rFonts w:ascii="Tahoma" w:hAnsi="Tahoma" w:cs="Tahoma"/>
          <w:szCs w:val="20"/>
        </w:rPr>
        <w:t xml:space="preserve"> 2015</w:t>
      </w:r>
      <w:r w:rsidR="00925224" w:rsidRPr="002F15F3">
        <w:rPr>
          <w:rFonts w:ascii="Tahoma" w:hAnsi="Tahoma" w:cs="Tahoma"/>
          <w:szCs w:val="20"/>
        </w:rPr>
        <w:t>.</w:t>
      </w:r>
    </w:p>
    <w:p w:rsidR="0051624F" w:rsidRPr="002F15F3" w:rsidRDefault="0051624F" w:rsidP="0051624F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Role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</w:t>
      </w:r>
      <w:r w:rsidR="00925224" w:rsidRPr="002F15F3">
        <w:rPr>
          <w:rFonts w:ascii="Tahoma" w:hAnsi="Tahoma" w:cs="Tahoma"/>
          <w:szCs w:val="20"/>
        </w:rPr>
        <w:t xml:space="preserve">Senior </w:t>
      </w:r>
      <w:r w:rsidR="00981686" w:rsidRPr="002F15F3">
        <w:rPr>
          <w:rFonts w:ascii="Tahoma" w:hAnsi="Tahoma" w:cs="Tahoma"/>
          <w:szCs w:val="20"/>
        </w:rPr>
        <w:t>Software</w:t>
      </w:r>
      <w:r w:rsidR="00981686" w:rsidRPr="002F15F3">
        <w:rPr>
          <w:rFonts w:ascii="Tahoma" w:hAnsi="Tahoma" w:cs="Tahoma"/>
          <w:b/>
          <w:szCs w:val="20"/>
        </w:rPr>
        <w:t xml:space="preserve"> </w:t>
      </w:r>
      <w:r w:rsidR="00981686" w:rsidRPr="002F15F3">
        <w:rPr>
          <w:rFonts w:ascii="Tahoma" w:hAnsi="Tahoma" w:cs="Tahoma"/>
          <w:szCs w:val="20"/>
        </w:rPr>
        <w:t>Engineer</w:t>
      </w:r>
      <w:r w:rsidRPr="002F15F3">
        <w:rPr>
          <w:rFonts w:ascii="Tahoma" w:hAnsi="Tahoma" w:cs="Tahoma"/>
          <w:szCs w:val="20"/>
        </w:rPr>
        <w:t>.</w:t>
      </w:r>
    </w:p>
    <w:p w:rsidR="0051624F" w:rsidRPr="002F15F3" w:rsidRDefault="0051624F" w:rsidP="0051624F">
      <w:pPr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          </w:t>
      </w:r>
      <w:r w:rsidR="00925224" w:rsidRPr="002F15F3">
        <w:rPr>
          <w:rFonts w:ascii="Tahoma" w:hAnsi="Tahoma" w:cs="Tahoma"/>
          <w:szCs w:val="20"/>
        </w:rPr>
        <w:t xml:space="preserve"> </w:t>
      </w:r>
      <w:r w:rsidRPr="002F15F3">
        <w:rPr>
          <w:rFonts w:ascii="Tahoma" w:hAnsi="Tahoma" w:cs="Tahoma"/>
          <w:b/>
          <w:szCs w:val="20"/>
        </w:rPr>
        <w:t>Team</w:t>
      </w:r>
      <w:r w:rsidRPr="002F15F3">
        <w:rPr>
          <w:rFonts w:ascii="Tahoma" w:hAnsi="Tahoma" w:cs="Tahoma"/>
          <w:szCs w:val="20"/>
        </w:rPr>
        <w:t xml:space="preserve"> </w:t>
      </w:r>
      <w:r w:rsidRPr="002F15F3">
        <w:rPr>
          <w:rFonts w:ascii="Tahoma" w:hAnsi="Tahoma" w:cs="Tahoma"/>
          <w:b/>
          <w:szCs w:val="20"/>
        </w:rPr>
        <w:t>Size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="00925224" w:rsidRPr="002F15F3">
        <w:rPr>
          <w:rFonts w:ascii="Tahoma" w:hAnsi="Tahoma" w:cs="Tahoma"/>
          <w:szCs w:val="20"/>
        </w:rPr>
        <w:t xml:space="preserve"> 2</w:t>
      </w:r>
    </w:p>
    <w:p w:rsidR="0051624F" w:rsidRPr="002F15F3" w:rsidRDefault="0051624F" w:rsidP="0051624F">
      <w:pPr>
        <w:rPr>
          <w:rFonts w:ascii="Tahoma" w:hAnsi="Tahoma" w:cs="Tahoma"/>
          <w:szCs w:val="20"/>
        </w:rPr>
      </w:pPr>
    </w:p>
    <w:p w:rsidR="0051624F" w:rsidRPr="002F15F3" w:rsidRDefault="0051624F" w:rsidP="0051624F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  <w:b/>
          <w:bCs/>
          <w:szCs w:val="20"/>
          <w:lang w:val="en-GB"/>
        </w:rPr>
      </w:pPr>
      <w:r w:rsidRPr="002F15F3">
        <w:rPr>
          <w:rFonts w:ascii="Tahoma" w:hAnsi="Tahoma" w:cs="Tahoma"/>
          <w:b/>
          <w:bCs/>
          <w:szCs w:val="20"/>
          <w:lang w:val="en-GB"/>
        </w:rPr>
        <w:t>Description:</w:t>
      </w:r>
    </w:p>
    <w:p w:rsidR="00981686" w:rsidRPr="002F15F3" w:rsidRDefault="00981686" w:rsidP="00981686">
      <w:pPr>
        <w:pStyle w:val="MediumGrid2"/>
        <w:jc w:val="both"/>
        <w:rPr>
          <w:rFonts w:ascii="Tahoma" w:eastAsia="Times New Roman" w:hAnsi="Tahoma" w:cs="Tahoma"/>
          <w:sz w:val="20"/>
          <w:szCs w:val="20"/>
          <w:lang w:val="en-US" w:eastAsia="ar-SA"/>
        </w:rPr>
      </w:pPr>
    </w:p>
    <w:p w:rsidR="00831F15" w:rsidRPr="002F15F3" w:rsidRDefault="00831F15" w:rsidP="00831F15">
      <w:pPr>
        <w:ind w:left="720" w:firstLine="720"/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American International Group, Inc. – also known as AIG – is an American multinational insur</w:t>
      </w:r>
      <w:r w:rsidR="008453DF" w:rsidRPr="002F15F3">
        <w:rPr>
          <w:rFonts w:ascii="Tahoma" w:hAnsi="Tahoma" w:cs="Tahoma"/>
          <w:szCs w:val="20"/>
        </w:rPr>
        <w:t xml:space="preserve">ance corporation with more than a </w:t>
      </w:r>
      <w:r w:rsidRPr="002F15F3">
        <w:rPr>
          <w:rFonts w:ascii="Tahoma" w:hAnsi="Tahoma" w:cs="Tahoma"/>
          <w:szCs w:val="20"/>
        </w:rPr>
        <w:t xml:space="preserve">million customers in </w:t>
      </w:r>
      <w:r w:rsidR="008453DF" w:rsidRPr="002F15F3">
        <w:rPr>
          <w:rFonts w:ascii="Tahoma" w:hAnsi="Tahoma" w:cs="Tahoma"/>
          <w:szCs w:val="20"/>
        </w:rPr>
        <w:t>many</w:t>
      </w:r>
      <w:r w:rsidRPr="002F15F3">
        <w:rPr>
          <w:rFonts w:ascii="Tahoma" w:hAnsi="Tahoma" w:cs="Tahoma"/>
          <w:szCs w:val="20"/>
        </w:rPr>
        <w:t xml:space="preserve"> countries. AIG offers property casualty insurance, life insurance, retirement products, and other financial services. The global property-and-casualty insurance business, Chartis, was renamed AIG Property Casualty.</w:t>
      </w:r>
    </w:p>
    <w:p w:rsidR="00831F15" w:rsidRPr="002F15F3" w:rsidRDefault="00831F15" w:rsidP="00831F15">
      <w:pPr>
        <w:ind w:left="720" w:firstLine="720"/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  </w:t>
      </w:r>
      <w:r w:rsidR="008453DF" w:rsidRPr="002F15F3">
        <w:rPr>
          <w:rFonts w:ascii="Tahoma" w:hAnsi="Tahoma" w:cs="Tahoma"/>
          <w:szCs w:val="20"/>
        </w:rPr>
        <w:t>P</w:t>
      </w:r>
      <w:r w:rsidRPr="002F15F3">
        <w:rPr>
          <w:rFonts w:ascii="Tahoma" w:hAnsi="Tahoma" w:cs="Tahoma"/>
          <w:szCs w:val="20"/>
        </w:rPr>
        <w:t xml:space="preserve">roject </w:t>
      </w:r>
      <w:r w:rsidR="008453DF" w:rsidRPr="002F15F3">
        <w:rPr>
          <w:rFonts w:ascii="Tahoma" w:hAnsi="Tahoma" w:cs="Tahoma"/>
          <w:szCs w:val="20"/>
        </w:rPr>
        <w:t>was</w:t>
      </w:r>
      <w:r w:rsidRPr="002F15F3">
        <w:rPr>
          <w:rFonts w:ascii="Tahoma" w:hAnsi="Tahoma" w:cs="Tahoma"/>
          <w:szCs w:val="20"/>
        </w:rPr>
        <w:t xml:space="preserve"> deployed in SAP-CAMELION product and customised Chartis, which is under controlled with BSFI business </w:t>
      </w:r>
      <w:r w:rsidR="008453DF" w:rsidRPr="002F15F3">
        <w:rPr>
          <w:rFonts w:ascii="Tahoma" w:hAnsi="Tahoma" w:cs="Tahoma"/>
          <w:szCs w:val="20"/>
        </w:rPr>
        <w:t>line. Typically</w:t>
      </w:r>
      <w:r w:rsidRPr="002F15F3">
        <w:rPr>
          <w:rFonts w:ascii="Tahoma" w:hAnsi="Tahoma" w:cs="Tahoma"/>
          <w:szCs w:val="20"/>
        </w:rPr>
        <w:t xml:space="preserve"> Chartis implemented with different component such as e-Start, SRI (Strategic Re-Insurance), BRICS, e-Delivery and integrated with CAMELLION product.</w:t>
      </w:r>
    </w:p>
    <w:p w:rsidR="0051624F" w:rsidRPr="002F15F3" w:rsidRDefault="00831F15" w:rsidP="00831F15">
      <w:pPr>
        <w:ind w:left="720" w:firstLine="720"/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   As part of "Chartis”, independently  worked on SRI module with On-Site team and implemented Re-insurance component using Spring ,integrated with other components  using WebSphere Integration Development tool. Discovered Security </w:t>
      </w:r>
      <w:r w:rsidR="00A61D71">
        <w:rPr>
          <w:rFonts w:ascii="Tahoma" w:hAnsi="Tahoma" w:cs="Tahoma"/>
          <w:szCs w:val="20"/>
        </w:rPr>
        <w:t>threats</w:t>
      </w:r>
      <w:r w:rsidRPr="002F15F3">
        <w:rPr>
          <w:rFonts w:ascii="Tahoma" w:hAnsi="Tahoma" w:cs="Tahoma"/>
          <w:szCs w:val="20"/>
        </w:rPr>
        <w:t xml:space="preserve"> such SQL injection, Path Manipulation, LDAP, XML Injection with IBM App-Scan </w:t>
      </w:r>
      <w:r w:rsidR="008453DF" w:rsidRPr="002F15F3">
        <w:rPr>
          <w:rFonts w:ascii="Tahoma" w:hAnsi="Tahoma" w:cs="Tahoma"/>
          <w:szCs w:val="20"/>
        </w:rPr>
        <w:t>security tool</w:t>
      </w:r>
      <w:r w:rsidRPr="002F15F3">
        <w:rPr>
          <w:rFonts w:ascii="Tahoma" w:hAnsi="Tahoma" w:cs="Tahoma"/>
          <w:szCs w:val="20"/>
        </w:rPr>
        <w:t>.</w:t>
      </w:r>
      <w:r w:rsidR="0051624F" w:rsidRPr="002F15F3">
        <w:rPr>
          <w:rFonts w:ascii="Tahoma" w:hAnsi="Tahoma" w:cs="Tahoma"/>
          <w:szCs w:val="20"/>
        </w:rPr>
        <w:t xml:space="preserve"> </w:t>
      </w:r>
    </w:p>
    <w:p w:rsidR="0017055F" w:rsidRPr="002F15F3" w:rsidRDefault="0017055F" w:rsidP="0051624F">
      <w:pPr>
        <w:widowControl w:val="0"/>
        <w:autoSpaceDE w:val="0"/>
        <w:rPr>
          <w:rFonts w:ascii="Tahoma" w:hAnsi="Tahoma" w:cs="Tahoma"/>
          <w:b/>
          <w:bCs/>
          <w:szCs w:val="20"/>
          <w:u w:val="single"/>
        </w:rPr>
      </w:pPr>
    </w:p>
    <w:p w:rsidR="0051624F" w:rsidRPr="002F15F3" w:rsidRDefault="0051624F" w:rsidP="0051624F">
      <w:pPr>
        <w:widowControl w:val="0"/>
        <w:autoSpaceDE w:val="0"/>
        <w:rPr>
          <w:rFonts w:ascii="Tahoma" w:hAnsi="Tahoma" w:cs="Tahoma"/>
          <w:b/>
          <w:bCs/>
          <w:szCs w:val="20"/>
          <w:u w:val="single"/>
        </w:rPr>
      </w:pPr>
      <w:r w:rsidRPr="002F15F3">
        <w:rPr>
          <w:rFonts w:ascii="Tahoma" w:hAnsi="Tahoma" w:cs="Tahoma"/>
          <w:b/>
          <w:bCs/>
          <w:szCs w:val="20"/>
          <w:u w:val="single"/>
        </w:rPr>
        <w:t>Responsibilities</w:t>
      </w:r>
    </w:p>
    <w:p w:rsidR="0051624F" w:rsidRPr="002F15F3" w:rsidRDefault="0051624F" w:rsidP="00063D18">
      <w:pPr>
        <w:pStyle w:val="MediumGrid1-Accent2"/>
        <w:suppressAutoHyphens w:val="0"/>
        <w:spacing w:before="0" w:after="160" w:line="259" w:lineRule="auto"/>
        <w:ind w:left="630"/>
        <w:contextualSpacing/>
        <w:rPr>
          <w:rFonts w:ascii="Tahoma" w:hAnsi="Tahoma" w:cs="Tahoma"/>
          <w:szCs w:val="20"/>
        </w:rPr>
      </w:pPr>
    </w:p>
    <w:p w:rsidR="00981686" w:rsidRPr="002F15F3" w:rsidRDefault="00AB00B5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Involved in Agile based Scrum methodology and worked on implementation of the tasks assigned.</w:t>
      </w:r>
    </w:p>
    <w:p w:rsidR="00981686" w:rsidRPr="002F15F3" w:rsidRDefault="00AB00B5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Worked on reinsurance module, implemented new features using </w:t>
      </w:r>
      <w:r w:rsidRPr="005C1A7B">
        <w:rPr>
          <w:rFonts w:ascii="Tahoma" w:hAnsi="Tahoma" w:cs="Tahoma"/>
          <w:b/>
          <w:szCs w:val="20"/>
        </w:rPr>
        <w:t>Spring MVC framework</w:t>
      </w:r>
      <w:r w:rsidRPr="002F15F3">
        <w:rPr>
          <w:rFonts w:ascii="Tahoma" w:hAnsi="Tahoma" w:cs="Tahoma"/>
          <w:szCs w:val="20"/>
        </w:rPr>
        <w:t>.</w:t>
      </w:r>
    </w:p>
    <w:p w:rsidR="00981686" w:rsidRPr="002F15F3" w:rsidRDefault="00981686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Developed </w:t>
      </w:r>
      <w:r w:rsidR="00AB00B5" w:rsidRPr="002F15F3">
        <w:rPr>
          <w:rFonts w:ascii="Tahoma" w:hAnsi="Tahoma" w:cs="Tahoma"/>
          <w:szCs w:val="20"/>
        </w:rPr>
        <w:t>back-end compone</w:t>
      </w:r>
      <w:r w:rsidR="00063D18" w:rsidRPr="002F15F3">
        <w:rPr>
          <w:rFonts w:ascii="Tahoma" w:hAnsi="Tahoma" w:cs="Tahoma"/>
          <w:szCs w:val="20"/>
        </w:rPr>
        <w:t>nt and integrated to C</w:t>
      </w:r>
      <w:r w:rsidR="00AB00B5" w:rsidRPr="002F15F3">
        <w:rPr>
          <w:rFonts w:ascii="Tahoma" w:hAnsi="Tahoma" w:cs="Tahoma"/>
          <w:szCs w:val="20"/>
        </w:rPr>
        <w:t xml:space="preserve">hartis project using </w:t>
      </w:r>
      <w:r w:rsidR="00AB00B5" w:rsidRPr="005C1A7B">
        <w:rPr>
          <w:rFonts w:ascii="Tahoma" w:hAnsi="Tahoma" w:cs="Tahoma"/>
          <w:b/>
          <w:szCs w:val="20"/>
        </w:rPr>
        <w:t>WebSphere integration developer too</w:t>
      </w:r>
      <w:r w:rsidR="00AB00B5" w:rsidRPr="002F15F3">
        <w:rPr>
          <w:rFonts w:ascii="Tahoma" w:hAnsi="Tahoma" w:cs="Tahoma"/>
          <w:szCs w:val="20"/>
        </w:rPr>
        <w:t>l.</w:t>
      </w:r>
    </w:p>
    <w:p w:rsidR="00981686" w:rsidRPr="002F15F3" w:rsidRDefault="00AB00B5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Discovered Security threat such as SQL-injection, XML injection </w:t>
      </w:r>
      <w:r w:rsidR="00674CE1" w:rsidRPr="002F15F3">
        <w:rPr>
          <w:rFonts w:ascii="Tahoma" w:hAnsi="Tahoma" w:cs="Tahoma"/>
          <w:szCs w:val="20"/>
        </w:rPr>
        <w:t xml:space="preserve">using </w:t>
      </w:r>
      <w:r w:rsidR="00810E61" w:rsidRPr="00810E61">
        <w:rPr>
          <w:rFonts w:ascii="Tahoma" w:hAnsi="Tahoma" w:cs="Tahoma"/>
          <w:b/>
          <w:szCs w:val="20"/>
        </w:rPr>
        <w:t xml:space="preserve">IBM </w:t>
      </w:r>
      <w:r w:rsidR="00674CE1" w:rsidRPr="00810E61">
        <w:rPr>
          <w:rFonts w:ascii="Tahoma" w:hAnsi="Tahoma" w:cs="Tahoma"/>
          <w:b/>
          <w:szCs w:val="20"/>
        </w:rPr>
        <w:t>App-Scan</w:t>
      </w:r>
      <w:r w:rsidR="00674CE1" w:rsidRPr="002F15F3">
        <w:rPr>
          <w:rFonts w:ascii="Tahoma" w:hAnsi="Tahoma" w:cs="Tahoma"/>
          <w:szCs w:val="20"/>
        </w:rPr>
        <w:t xml:space="preserve"> and fixed issue.</w:t>
      </w:r>
      <w:r w:rsidRPr="002F15F3">
        <w:rPr>
          <w:rFonts w:ascii="Tahoma" w:hAnsi="Tahoma" w:cs="Tahoma"/>
          <w:szCs w:val="20"/>
        </w:rPr>
        <w:t xml:space="preserve"> </w:t>
      </w:r>
    </w:p>
    <w:p w:rsidR="00981686" w:rsidRPr="002F15F3" w:rsidRDefault="00981686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Debugging </w:t>
      </w:r>
      <w:r w:rsidR="00674CE1" w:rsidRPr="002F15F3">
        <w:rPr>
          <w:rFonts w:ascii="Tahoma" w:hAnsi="Tahoma" w:cs="Tahoma"/>
          <w:szCs w:val="20"/>
        </w:rPr>
        <w:t>and implemented web services</w:t>
      </w:r>
      <w:r w:rsidRPr="002F15F3">
        <w:rPr>
          <w:rFonts w:ascii="Tahoma" w:hAnsi="Tahoma" w:cs="Tahoma"/>
          <w:szCs w:val="20"/>
        </w:rPr>
        <w:t xml:space="preserve"> based on requirements.</w:t>
      </w:r>
    </w:p>
    <w:p w:rsidR="00674CE1" w:rsidRPr="002F15F3" w:rsidRDefault="00674CE1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Debugging SQL and Stored Procedures made necessary changes as per requirement.</w:t>
      </w:r>
    </w:p>
    <w:p w:rsidR="00674CE1" w:rsidRPr="002F15F3" w:rsidRDefault="00674CE1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Worked on </w:t>
      </w:r>
      <w:r w:rsidRPr="00810E61">
        <w:rPr>
          <w:rFonts w:ascii="Tahoma" w:hAnsi="Tahoma" w:cs="Tahoma"/>
          <w:b/>
          <w:szCs w:val="20"/>
        </w:rPr>
        <w:t>subversion</w:t>
      </w:r>
      <w:r w:rsidRPr="002F15F3">
        <w:rPr>
          <w:rFonts w:ascii="Tahoma" w:hAnsi="Tahoma" w:cs="Tahoma"/>
          <w:szCs w:val="20"/>
        </w:rPr>
        <w:t xml:space="preserve"> </w:t>
      </w:r>
      <w:r w:rsidR="00810E61" w:rsidRPr="002F15F3">
        <w:rPr>
          <w:rFonts w:ascii="Tahoma" w:hAnsi="Tahoma" w:cs="Tahoma"/>
          <w:szCs w:val="20"/>
        </w:rPr>
        <w:t>tool</w:t>
      </w:r>
      <w:r w:rsidR="00810E61">
        <w:rPr>
          <w:rFonts w:ascii="Tahoma" w:hAnsi="Tahoma" w:cs="Tahoma"/>
          <w:szCs w:val="20"/>
        </w:rPr>
        <w:t xml:space="preserve"> (</w:t>
      </w:r>
      <w:r w:rsidR="00810E61" w:rsidRPr="00810E61">
        <w:rPr>
          <w:rFonts w:ascii="Tahoma" w:hAnsi="Tahoma" w:cs="Tahoma"/>
          <w:b/>
          <w:szCs w:val="20"/>
        </w:rPr>
        <w:t>tortoise</w:t>
      </w:r>
      <w:r w:rsidR="00810E61">
        <w:rPr>
          <w:rFonts w:ascii="Tahoma" w:hAnsi="Tahoma" w:cs="Tahoma"/>
          <w:szCs w:val="20"/>
        </w:rPr>
        <w:t>)</w:t>
      </w:r>
      <w:r w:rsidRPr="002F15F3">
        <w:rPr>
          <w:rFonts w:ascii="Tahoma" w:hAnsi="Tahoma" w:cs="Tahoma"/>
          <w:szCs w:val="20"/>
        </w:rPr>
        <w:t xml:space="preserve"> performed merging, branch, check-in-out and involved in code Review and changes.</w:t>
      </w:r>
    </w:p>
    <w:p w:rsidR="00AE46E2" w:rsidRPr="002F15F3" w:rsidRDefault="00AE46E2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Involved in Front-end design using HTML</w:t>
      </w:r>
      <w:r w:rsidR="0088147B" w:rsidRPr="002F15F3">
        <w:rPr>
          <w:rFonts w:ascii="Tahoma" w:hAnsi="Tahoma" w:cs="Tahoma"/>
          <w:szCs w:val="20"/>
        </w:rPr>
        <w:t>, CSS, XML</w:t>
      </w:r>
      <w:r w:rsidRPr="002F15F3">
        <w:rPr>
          <w:rFonts w:ascii="Tahoma" w:hAnsi="Tahoma" w:cs="Tahoma"/>
          <w:szCs w:val="20"/>
        </w:rPr>
        <w:t>, JavaScript,</w:t>
      </w:r>
      <w:r w:rsidR="0088147B" w:rsidRPr="002F15F3">
        <w:rPr>
          <w:rFonts w:ascii="Tahoma" w:hAnsi="Tahoma" w:cs="Tahoma"/>
          <w:szCs w:val="20"/>
        </w:rPr>
        <w:t xml:space="preserve"> and </w:t>
      </w:r>
      <w:r w:rsidR="00810E61">
        <w:rPr>
          <w:rFonts w:ascii="Tahoma" w:hAnsi="Tahoma" w:cs="Tahoma"/>
          <w:szCs w:val="20"/>
        </w:rPr>
        <w:t>ExtJs</w:t>
      </w:r>
      <w:r w:rsidR="00334D67" w:rsidRPr="002F15F3">
        <w:rPr>
          <w:rFonts w:ascii="Tahoma" w:hAnsi="Tahoma" w:cs="Tahoma"/>
          <w:szCs w:val="20"/>
        </w:rPr>
        <w:t>.</w:t>
      </w:r>
    </w:p>
    <w:p w:rsidR="0017055F" w:rsidRDefault="0017055F" w:rsidP="00674CE1">
      <w:pPr>
        <w:pStyle w:val="MediumGrid1-Accent2"/>
        <w:suppressAutoHyphens w:val="0"/>
        <w:spacing w:before="0" w:after="160" w:line="259" w:lineRule="auto"/>
        <w:ind w:left="630"/>
        <w:contextualSpacing/>
        <w:jc w:val="both"/>
        <w:rPr>
          <w:rFonts w:ascii="Tahoma" w:hAnsi="Tahoma" w:cs="Tahoma"/>
          <w:szCs w:val="20"/>
        </w:rPr>
      </w:pPr>
    </w:p>
    <w:p w:rsidR="00DA0274" w:rsidRPr="002F15F3" w:rsidRDefault="0051624F" w:rsidP="00DA0274">
      <w:pPr>
        <w:tabs>
          <w:tab w:val="left" w:pos="1725"/>
        </w:tabs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color w:val="000000"/>
          <w:szCs w:val="20"/>
        </w:rPr>
        <w:t xml:space="preserve">Project </w:t>
      </w:r>
      <w:r w:rsidR="008F349D">
        <w:rPr>
          <w:rFonts w:ascii="Tahoma" w:hAnsi="Tahoma" w:cs="Tahoma"/>
          <w:b/>
          <w:color w:val="000000"/>
          <w:szCs w:val="20"/>
        </w:rPr>
        <w:t>5</w:t>
      </w:r>
      <w:r w:rsidR="00DA0274" w:rsidRPr="002F15F3">
        <w:rPr>
          <w:rFonts w:ascii="Tahoma" w:hAnsi="Tahoma" w:cs="Tahoma"/>
          <w:b/>
          <w:color w:val="000000"/>
          <w:szCs w:val="20"/>
        </w:rPr>
        <w:t xml:space="preserve">: </w:t>
      </w:r>
      <w:r w:rsidR="00925224" w:rsidRPr="002F15F3">
        <w:rPr>
          <w:rFonts w:ascii="Tahoma" w:hAnsi="Tahoma" w:cs="Tahoma"/>
          <w:szCs w:val="20"/>
        </w:rPr>
        <w:t xml:space="preserve">National Bank finance </w:t>
      </w:r>
      <w:r w:rsidR="00831F15" w:rsidRPr="002F15F3">
        <w:rPr>
          <w:rFonts w:ascii="Tahoma" w:hAnsi="Tahoma" w:cs="Tahoma"/>
          <w:szCs w:val="20"/>
        </w:rPr>
        <w:t>Group, Canada</w:t>
      </w:r>
      <w:r w:rsidR="00925224" w:rsidRPr="002F15F3">
        <w:rPr>
          <w:rFonts w:ascii="Tahoma" w:hAnsi="Tahoma" w:cs="Tahoma"/>
          <w:szCs w:val="20"/>
        </w:rPr>
        <w:t xml:space="preserve"> and Ally Finance Inc.</w:t>
      </w:r>
    </w:p>
    <w:p w:rsidR="00DA0274" w:rsidRPr="002F15F3" w:rsidRDefault="00DA0274" w:rsidP="00DA0274">
      <w:pPr>
        <w:tabs>
          <w:tab w:val="left" w:pos="1725"/>
        </w:tabs>
        <w:jc w:val="both"/>
        <w:rPr>
          <w:rFonts w:ascii="Tahoma" w:hAnsi="Tahoma" w:cs="Tahoma"/>
          <w:b/>
          <w:color w:val="000000"/>
          <w:szCs w:val="20"/>
        </w:rPr>
      </w:pPr>
    </w:p>
    <w:p w:rsidR="00981686" w:rsidRPr="002F15F3" w:rsidRDefault="00DA0274" w:rsidP="00981686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Client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  <w:t xml:space="preserve">: </w:t>
      </w:r>
      <w:r w:rsidR="00925224" w:rsidRPr="002F15F3">
        <w:rPr>
          <w:rFonts w:ascii="Tahoma" w:hAnsi="Tahoma" w:cs="Tahoma"/>
          <w:szCs w:val="20"/>
        </w:rPr>
        <w:t xml:space="preserve">National Bank finance </w:t>
      </w:r>
      <w:r w:rsidR="00831F15" w:rsidRPr="002F15F3">
        <w:rPr>
          <w:rFonts w:ascii="Tahoma" w:hAnsi="Tahoma" w:cs="Tahoma"/>
          <w:szCs w:val="20"/>
        </w:rPr>
        <w:t>Group, Canada</w:t>
      </w:r>
      <w:r w:rsidR="00925224" w:rsidRPr="002F15F3">
        <w:rPr>
          <w:rFonts w:ascii="Tahoma" w:hAnsi="Tahoma" w:cs="Tahoma"/>
          <w:szCs w:val="20"/>
        </w:rPr>
        <w:t xml:space="preserve"> and Ally Finance Inc.</w:t>
      </w:r>
    </w:p>
    <w:p w:rsidR="000D7F32" w:rsidRPr="002F15F3" w:rsidRDefault="00DA0274" w:rsidP="00DA0274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Environment</w:t>
      </w:r>
      <w:r w:rsidRPr="002F15F3">
        <w:rPr>
          <w:rFonts w:ascii="Tahoma" w:hAnsi="Tahoma" w:cs="Tahoma"/>
          <w:szCs w:val="20"/>
        </w:rPr>
        <w:tab/>
      </w:r>
      <w:r w:rsidR="00D46302" w:rsidRPr="002F15F3">
        <w:rPr>
          <w:rFonts w:ascii="Tahoma" w:hAnsi="Tahoma" w:cs="Tahoma"/>
          <w:szCs w:val="20"/>
        </w:rPr>
        <w:t>: Java, Servlet and JSP, IBM Maximo 7.2, Web services</w:t>
      </w:r>
      <w:r w:rsidR="0088147B" w:rsidRPr="002F15F3">
        <w:rPr>
          <w:rFonts w:ascii="Tahoma" w:hAnsi="Tahoma" w:cs="Tahoma"/>
          <w:szCs w:val="20"/>
        </w:rPr>
        <w:t>, BIRT, MIF, Eclipse</w:t>
      </w:r>
      <w:r w:rsidR="00D46302" w:rsidRPr="002F15F3">
        <w:rPr>
          <w:rFonts w:ascii="Tahoma" w:hAnsi="Tahoma" w:cs="Tahoma"/>
          <w:szCs w:val="20"/>
        </w:rPr>
        <w:t xml:space="preserve"> </w:t>
      </w:r>
      <w:r w:rsidR="000D7F32" w:rsidRPr="002F15F3">
        <w:rPr>
          <w:rFonts w:ascii="Tahoma" w:hAnsi="Tahoma" w:cs="Tahoma"/>
          <w:szCs w:val="20"/>
        </w:rPr>
        <w:t xml:space="preserve"> </w:t>
      </w:r>
    </w:p>
    <w:p w:rsidR="00981686" w:rsidRPr="002F15F3" w:rsidRDefault="000D7F32" w:rsidP="00DA0274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                          TOAD, </w:t>
      </w:r>
      <w:r w:rsidR="00D46302" w:rsidRPr="002F15F3">
        <w:rPr>
          <w:rFonts w:ascii="Tahoma" w:hAnsi="Tahoma" w:cs="Tahoma"/>
          <w:szCs w:val="20"/>
        </w:rPr>
        <w:t>DB2,</w:t>
      </w:r>
      <w:r w:rsidR="00793FAB" w:rsidRPr="002F15F3">
        <w:rPr>
          <w:rFonts w:ascii="Tahoma" w:hAnsi="Tahoma" w:cs="Tahoma"/>
          <w:szCs w:val="20"/>
        </w:rPr>
        <w:t xml:space="preserve"> WAS</w:t>
      </w:r>
      <w:r w:rsidR="0088147B" w:rsidRPr="002F15F3">
        <w:rPr>
          <w:rFonts w:ascii="Tahoma" w:hAnsi="Tahoma" w:cs="Tahoma"/>
          <w:szCs w:val="20"/>
        </w:rPr>
        <w:t>, UNIX</w:t>
      </w:r>
      <w:r w:rsidR="00D46302" w:rsidRPr="002F15F3">
        <w:rPr>
          <w:rFonts w:ascii="Tahoma" w:hAnsi="Tahoma" w:cs="Tahoma"/>
          <w:szCs w:val="20"/>
        </w:rPr>
        <w:t>.</w:t>
      </w:r>
    </w:p>
    <w:p w:rsidR="00DA0274" w:rsidRPr="002F15F3" w:rsidRDefault="00DA0274" w:rsidP="00DA0274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Duration</w:t>
      </w:r>
      <w:r w:rsidRPr="002F15F3">
        <w:rPr>
          <w:rFonts w:ascii="Tahoma" w:hAnsi="Tahoma" w:cs="Tahoma"/>
          <w:szCs w:val="20"/>
        </w:rPr>
        <w:tab/>
        <w:t xml:space="preserve">: </w:t>
      </w:r>
      <w:r w:rsidR="00CF5CCF" w:rsidRPr="002F15F3">
        <w:rPr>
          <w:rFonts w:ascii="Tahoma" w:hAnsi="Tahoma" w:cs="Tahoma"/>
          <w:szCs w:val="20"/>
        </w:rPr>
        <w:t>January 2013 to December 2014.</w:t>
      </w:r>
    </w:p>
    <w:p w:rsidR="00DA0274" w:rsidRPr="002F15F3" w:rsidRDefault="00DA0274" w:rsidP="00DA0274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Role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  <w:t xml:space="preserve">: </w:t>
      </w:r>
      <w:r w:rsidR="00AA4E58" w:rsidRPr="002F15F3">
        <w:rPr>
          <w:rFonts w:ascii="Tahoma" w:hAnsi="Tahoma" w:cs="Tahoma"/>
          <w:szCs w:val="20"/>
        </w:rPr>
        <w:t>Analysis &amp; Development</w:t>
      </w:r>
      <w:r w:rsidRPr="002F15F3">
        <w:rPr>
          <w:rFonts w:ascii="Tahoma" w:hAnsi="Tahoma" w:cs="Tahoma"/>
          <w:szCs w:val="20"/>
        </w:rPr>
        <w:t>.</w:t>
      </w:r>
    </w:p>
    <w:p w:rsidR="00925224" w:rsidRPr="002F15F3" w:rsidRDefault="00DA0274" w:rsidP="00925224">
      <w:pPr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          </w:t>
      </w:r>
      <w:r w:rsidR="0088147B" w:rsidRPr="002F15F3">
        <w:rPr>
          <w:rFonts w:ascii="Tahoma" w:hAnsi="Tahoma" w:cs="Tahoma"/>
          <w:szCs w:val="20"/>
        </w:rPr>
        <w:t xml:space="preserve"> </w:t>
      </w:r>
      <w:r w:rsidRPr="002F15F3">
        <w:rPr>
          <w:rFonts w:ascii="Tahoma" w:hAnsi="Tahoma" w:cs="Tahoma"/>
          <w:szCs w:val="20"/>
        </w:rPr>
        <w:t>Team Size</w:t>
      </w:r>
      <w:r w:rsidRPr="002F15F3">
        <w:rPr>
          <w:rFonts w:ascii="Tahoma" w:hAnsi="Tahoma" w:cs="Tahoma"/>
          <w:szCs w:val="20"/>
        </w:rPr>
        <w:tab/>
        <w:t>:</w:t>
      </w:r>
      <w:r w:rsidR="00AA4E58" w:rsidRPr="002F15F3">
        <w:rPr>
          <w:rFonts w:ascii="Tahoma" w:hAnsi="Tahoma" w:cs="Tahoma"/>
          <w:szCs w:val="20"/>
        </w:rPr>
        <w:t xml:space="preserve"> 5</w:t>
      </w:r>
    </w:p>
    <w:p w:rsidR="0017055F" w:rsidRPr="002F15F3" w:rsidRDefault="0017055F" w:rsidP="00DA0274">
      <w:pPr>
        <w:ind w:left="720" w:firstLine="720"/>
        <w:jc w:val="both"/>
        <w:rPr>
          <w:rFonts w:ascii="Tahoma" w:hAnsi="Tahoma" w:cs="Tahoma"/>
          <w:b/>
          <w:szCs w:val="20"/>
        </w:rPr>
      </w:pPr>
    </w:p>
    <w:p w:rsidR="00DA0274" w:rsidRPr="002F15F3" w:rsidRDefault="00DA0274" w:rsidP="00DA0274">
      <w:pPr>
        <w:widowControl w:val="0"/>
        <w:autoSpaceDE w:val="0"/>
        <w:rPr>
          <w:rFonts w:ascii="Tahoma" w:hAnsi="Tahoma" w:cs="Tahoma"/>
          <w:b/>
          <w:bCs/>
          <w:szCs w:val="20"/>
          <w:u w:val="single"/>
        </w:rPr>
      </w:pPr>
      <w:r w:rsidRPr="002F15F3">
        <w:rPr>
          <w:rFonts w:ascii="Tahoma" w:hAnsi="Tahoma" w:cs="Tahoma"/>
          <w:b/>
          <w:bCs/>
          <w:szCs w:val="20"/>
          <w:u w:val="single"/>
        </w:rPr>
        <w:t>Responsibilities</w:t>
      </w:r>
    </w:p>
    <w:p w:rsidR="00925224" w:rsidRPr="002F15F3" w:rsidRDefault="00925224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Understand Business requirement for IBM Maximo Implementation.</w:t>
      </w:r>
    </w:p>
    <w:p w:rsidR="00925224" w:rsidRPr="002F15F3" w:rsidRDefault="00925224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Developed MBO and Bean Classes for Java Customization.</w:t>
      </w:r>
    </w:p>
    <w:p w:rsidR="00925224" w:rsidRPr="002F15F3" w:rsidRDefault="00925224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Worked on Service Catalogue for creating Offering.</w:t>
      </w:r>
    </w:p>
    <w:p w:rsidR="00DD27B5" w:rsidRPr="002F15F3" w:rsidRDefault="00925224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lastRenderedPageBreak/>
        <w:t>Developed workflows, worked on MIF (Maximo Integration Framework).</w:t>
      </w:r>
      <w:r w:rsidR="00DD27B5" w:rsidRPr="002F15F3">
        <w:rPr>
          <w:rFonts w:ascii="Tahoma" w:hAnsi="Tahoma" w:cs="Tahoma"/>
          <w:szCs w:val="20"/>
        </w:rPr>
        <w:t>Involved in defining SLA for different use cases.</w:t>
      </w:r>
    </w:p>
    <w:p w:rsidR="00823524" w:rsidRPr="002F15F3" w:rsidRDefault="00925224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worked on JSP </w:t>
      </w:r>
      <w:r w:rsidR="00981686" w:rsidRPr="002F15F3">
        <w:rPr>
          <w:rFonts w:ascii="Tahoma" w:hAnsi="Tahoma" w:cs="Tahoma"/>
          <w:szCs w:val="20"/>
        </w:rPr>
        <w:t>and CSS, HTML to able to achieve flow of backend code</w:t>
      </w:r>
      <w:r w:rsidR="00823524" w:rsidRPr="002F15F3">
        <w:rPr>
          <w:rFonts w:ascii="Tahoma" w:hAnsi="Tahoma" w:cs="Tahoma"/>
          <w:szCs w:val="20"/>
        </w:rPr>
        <w:t xml:space="preserve"> </w:t>
      </w:r>
    </w:p>
    <w:p w:rsidR="00DD27B5" w:rsidRPr="002F15F3" w:rsidRDefault="00DD27B5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Worked on BIRT Reporting to enhance client value.</w:t>
      </w:r>
    </w:p>
    <w:p w:rsidR="00DD27B5" w:rsidRPr="002F15F3" w:rsidRDefault="00DD27B5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Worked on WSDL files and Tested in SOUP UI.</w:t>
      </w:r>
    </w:p>
    <w:p w:rsidR="00F068AF" w:rsidRPr="002F15F3" w:rsidRDefault="00F068AF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Handling EAR deployment in WebSphere and Cluster environment.</w:t>
      </w:r>
    </w:p>
    <w:p w:rsidR="000E39C2" w:rsidRPr="002F15F3" w:rsidRDefault="000E3BB2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Understanding </w:t>
      </w:r>
      <w:r w:rsidR="000E39C2" w:rsidRPr="002F15F3">
        <w:rPr>
          <w:rFonts w:ascii="Tahoma" w:hAnsi="Tahoma" w:cs="Tahoma"/>
          <w:szCs w:val="20"/>
        </w:rPr>
        <w:t xml:space="preserve">UML and implement in Development environment. </w:t>
      </w:r>
    </w:p>
    <w:p w:rsidR="00350D0E" w:rsidRPr="002F15F3" w:rsidRDefault="00350D0E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Actively involved in Perl scripting for DB2 side and WAS environment. To make automation work.</w:t>
      </w:r>
    </w:p>
    <w:p w:rsidR="0017055F" w:rsidRPr="002F15F3" w:rsidRDefault="0017055F" w:rsidP="008018AE">
      <w:pPr>
        <w:suppressAutoHyphens w:val="0"/>
        <w:spacing w:before="0"/>
        <w:ind w:left="720"/>
        <w:rPr>
          <w:rFonts w:ascii="Tahoma" w:hAnsi="Tahoma" w:cs="Tahoma"/>
          <w:szCs w:val="20"/>
        </w:rPr>
      </w:pPr>
    </w:p>
    <w:p w:rsidR="008018AE" w:rsidRPr="002F15F3" w:rsidRDefault="008018AE" w:rsidP="008018AE">
      <w:pPr>
        <w:tabs>
          <w:tab w:val="left" w:pos="1725"/>
        </w:tabs>
        <w:jc w:val="both"/>
        <w:rPr>
          <w:rFonts w:ascii="Tahoma" w:hAnsi="Tahoma" w:cs="Tahoma"/>
          <w:b/>
          <w:color w:val="000000"/>
          <w:szCs w:val="20"/>
        </w:rPr>
      </w:pPr>
      <w:r w:rsidRPr="002F15F3">
        <w:rPr>
          <w:rFonts w:ascii="Tahoma" w:hAnsi="Tahoma" w:cs="Tahoma"/>
          <w:b/>
          <w:color w:val="000000"/>
          <w:szCs w:val="20"/>
        </w:rPr>
        <w:t xml:space="preserve">Project </w:t>
      </w:r>
      <w:r w:rsidR="008F349D">
        <w:rPr>
          <w:rFonts w:ascii="Tahoma" w:hAnsi="Tahoma" w:cs="Tahoma"/>
          <w:b/>
          <w:color w:val="000000"/>
          <w:szCs w:val="20"/>
        </w:rPr>
        <w:t>6</w:t>
      </w:r>
      <w:r w:rsidRPr="002F15F3">
        <w:rPr>
          <w:rFonts w:ascii="Tahoma" w:hAnsi="Tahoma" w:cs="Tahoma"/>
          <w:b/>
          <w:color w:val="000000"/>
          <w:szCs w:val="20"/>
        </w:rPr>
        <w:t xml:space="preserve">: </w:t>
      </w:r>
      <w:r w:rsidRPr="002F15F3">
        <w:rPr>
          <w:rFonts w:ascii="Tahoma" w:hAnsi="Tahoma" w:cs="Tahoma"/>
          <w:b/>
          <w:szCs w:val="20"/>
        </w:rPr>
        <w:t>IBM Maximo Implementation for SIA</w:t>
      </w:r>
    </w:p>
    <w:p w:rsidR="008018AE" w:rsidRPr="002F15F3" w:rsidRDefault="008018AE" w:rsidP="008018AE">
      <w:pPr>
        <w:tabs>
          <w:tab w:val="left" w:pos="1725"/>
        </w:tabs>
        <w:jc w:val="both"/>
        <w:rPr>
          <w:rFonts w:ascii="Tahoma" w:hAnsi="Tahoma" w:cs="Tahoma"/>
          <w:b/>
          <w:color w:val="000000"/>
          <w:szCs w:val="20"/>
        </w:rPr>
      </w:pPr>
    </w:p>
    <w:p w:rsidR="008018AE" w:rsidRPr="002F15F3" w:rsidRDefault="008018AE" w:rsidP="008018AE">
      <w:pPr>
        <w:ind w:left="720"/>
        <w:rPr>
          <w:rFonts w:ascii="Tahoma" w:hAnsi="Tahoma" w:cs="Tahoma"/>
          <w:color w:val="000000"/>
          <w:szCs w:val="20"/>
        </w:rPr>
      </w:pPr>
      <w:r w:rsidRPr="002F15F3">
        <w:rPr>
          <w:rFonts w:ascii="Tahoma" w:hAnsi="Tahoma" w:cs="Tahoma"/>
          <w:b/>
          <w:szCs w:val="20"/>
        </w:rPr>
        <w:t>Client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</w:t>
      </w:r>
      <w:r w:rsidRPr="002F15F3">
        <w:rPr>
          <w:rFonts w:ascii="Tahoma" w:hAnsi="Tahoma" w:cs="Tahoma"/>
          <w:color w:val="000000"/>
          <w:szCs w:val="20"/>
        </w:rPr>
        <w:t>Singapore International Airlines, Singapore.</w:t>
      </w:r>
    </w:p>
    <w:p w:rsidR="008018AE" w:rsidRPr="002F15F3" w:rsidRDefault="008018AE" w:rsidP="008018AE">
      <w:pPr>
        <w:ind w:left="720"/>
        <w:rPr>
          <w:rFonts w:ascii="Tahoma" w:hAnsi="Tahoma" w:cs="Tahoma"/>
          <w:b/>
          <w:szCs w:val="20"/>
        </w:rPr>
      </w:pPr>
      <w:r w:rsidRPr="002F15F3">
        <w:rPr>
          <w:rFonts w:ascii="Tahoma" w:hAnsi="Tahoma" w:cs="Tahoma"/>
          <w:b/>
          <w:szCs w:val="20"/>
        </w:rPr>
        <w:t>Environment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 xml:space="preserve">: </w:t>
      </w:r>
      <w:r w:rsidRPr="002F15F3">
        <w:rPr>
          <w:rFonts w:ascii="Tahoma" w:hAnsi="Tahoma" w:cs="Tahoma"/>
          <w:color w:val="000000"/>
          <w:szCs w:val="20"/>
        </w:rPr>
        <w:t>IBM Maximo TSRM 7.2,</w:t>
      </w:r>
      <w:r w:rsidR="00CF5CCF" w:rsidRPr="002F15F3">
        <w:rPr>
          <w:rFonts w:ascii="Tahoma" w:hAnsi="Tahoma" w:cs="Tahoma"/>
          <w:color w:val="000000"/>
          <w:szCs w:val="20"/>
        </w:rPr>
        <w:t xml:space="preserve"> </w:t>
      </w:r>
      <w:r w:rsidRPr="002F15F3">
        <w:rPr>
          <w:rFonts w:ascii="Tahoma" w:hAnsi="Tahoma" w:cs="Tahoma"/>
          <w:color w:val="000000"/>
          <w:szCs w:val="20"/>
        </w:rPr>
        <w:t>Java 1.5, WAS 6.1</w:t>
      </w:r>
      <w:r w:rsidR="00CF5CCF" w:rsidRPr="002F15F3">
        <w:rPr>
          <w:rFonts w:ascii="Tahoma" w:hAnsi="Tahoma" w:cs="Tahoma"/>
          <w:color w:val="000000"/>
          <w:szCs w:val="20"/>
        </w:rPr>
        <w:t>, DB2</w:t>
      </w:r>
      <w:r w:rsidRPr="002F15F3">
        <w:rPr>
          <w:rFonts w:ascii="Tahoma" w:hAnsi="Tahoma" w:cs="Tahoma"/>
          <w:color w:val="000000"/>
          <w:szCs w:val="20"/>
        </w:rPr>
        <w:t xml:space="preserve"> 9.5.0</w:t>
      </w:r>
      <w:r w:rsidR="00CF5CCF" w:rsidRPr="002F15F3">
        <w:rPr>
          <w:rFonts w:ascii="Tahoma" w:hAnsi="Tahoma" w:cs="Tahoma"/>
          <w:color w:val="000000"/>
          <w:szCs w:val="20"/>
        </w:rPr>
        <w:t>, BIRT, MIF.</w:t>
      </w:r>
    </w:p>
    <w:p w:rsidR="008018AE" w:rsidRPr="002F15F3" w:rsidRDefault="008018AE" w:rsidP="008018AE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Duration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bCs/>
          <w:szCs w:val="20"/>
        </w:rPr>
        <w:t xml:space="preserve">: </w:t>
      </w:r>
      <w:r w:rsidR="00CF5CCF" w:rsidRPr="002F15F3">
        <w:rPr>
          <w:rFonts w:ascii="Tahoma" w:hAnsi="Tahoma" w:cs="Tahoma"/>
          <w:szCs w:val="20"/>
        </w:rPr>
        <w:t>January 2013</w:t>
      </w:r>
      <w:r w:rsidRPr="002F15F3">
        <w:rPr>
          <w:rFonts w:ascii="Tahoma" w:hAnsi="Tahoma" w:cs="Tahoma"/>
          <w:szCs w:val="20"/>
        </w:rPr>
        <w:t xml:space="preserve"> to </w:t>
      </w:r>
      <w:r w:rsidR="00CF5CCF" w:rsidRPr="002F15F3">
        <w:rPr>
          <w:rFonts w:ascii="Tahoma" w:hAnsi="Tahoma" w:cs="Tahoma"/>
          <w:szCs w:val="20"/>
        </w:rPr>
        <w:t>December</w:t>
      </w:r>
      <w:r w:rsidRPr="002F15F3">
        <w:rPr>
          <w:rFonts w:ascii="Tahoma" w:hAnsi="Tahoma" w:cs="Tahoma"/>
          <w:szCs w:val="20"/>
        </w:rPr>
        <w:t xml:space="preserve"> 201</w:t>
      </w:r>
      <w:r w:rsidR="00CF5CCF" w:rsidRPr="002F15F3">
        <w:rPr>
          <w:rFonts w:ascii="Tahoma" w:hAnsi="Tahoma" w:cs="Tahoma"/>
          <w:szCs w:val="20"/>
        </w:rPr>
        <w:t>4.</w:t>
      </w:r>
    </w:p>
    <w:p w:rsidR="008018AE" w:rsidRPr="002F15F3" w:rsidRDefault="008018AE" w:rsidP="008018AE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Role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Support Engineer and Enhancements.</w:t>
      </w:r>
    </w:p>
    <w:p w:rsidR="008018AE" w:rsidRPr="002F15F3" w:rsidRDefault="008018AE" w:rsidP="008018AE">
      <w:pPr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           </w:t>
      </w:r>
      <w:r w:rsidRPr="002F15F3">
        <w:rPr>
          <w:rFonts w:ascii="Tahoma" w:hAnsi="Tahoma" w:cs="Tahoma"/>
          <w:b/>
          <w:szCs w:val="20"/>
        </w:rPr>
        <w:t>Team</w:t>
      </w:r>
      <w:r w:rsidRPr="002F15F3">
        <w:rPr>
          <w:rFonts w:ascii="Tahoma" w:hAnsi="Tahoma" w:cs="Tahoma"/>
          <w:szCs w:val="20"/>
        </w:rPr>
        <w:t xml:space="preserve"> </w:t>
      </w:r>
      <w:r w:rsidRPr="002F15F3">
        <w:rPr>
          <w:rFonts w:ascii="Tahoma" w:hAnsi="Tahoma" w:cs="Tahoma"/>
          <w:b/>
          <w:szCs w:val="20"/>
        </w:rPr>
        <w:t>Size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2</w:t>
      </w:r>
    </w:p>
    <w:p w:rsidR="0017055F" w:rsidRPr="002F15F3" w:rsidRDefault="0017055F" w:rsidP="008018AE">
      <w:pPr>
        <w:rPr>
          <w:rFonts w:ascii="Tahoma" w:hAnsi="Tahoma" w:cs="Tahoma"/>
          <w:szCs w:val="20"/>
        </w:rPr>
      </w:pPr>
    </w:p>
    <w:p w:rsidR="008018AE" w:rsidRPr="002F15F3" w:rsidRDefault="008018AE" w:rsidP="00C008C6">
      <w:pPr>
        <w:widowControl w:val="0"/>
        <w:autoSpaceDE w:val="0"/>
        <w:rPr>
          <w:rFonts w:ascii="Tahoma" w:hAnsi="Tahoma" w:cs="Tahoma"/>
          <w:b/>
          <w:bCs/>
          <w:szCs w:val="20"/>
          <w:u w:val="single"/>
        </w:rPr>
      </w:pPr>
      <w:r w:rsidRPr="002F15F3">
        <w:rPr>
          <w:rFonts w:ascii="Tahoma" w:hAnsi="Tahoma" w:cs="Tahoma"/>
          <w:b/>
          <w:bCs/>
          <w:szCs w:val="20"/>
          <w:u w:val="single"/>
        </w:rPr>
        <w:t>Responsibilities:</w:t>
      </w:r>
    </w:p>
    <w:p w:rsidR="008018AE" w:rsidRPr="002F15F3" w:rsidRDefault="008018AE" w:rsidP="008018AE">
      <w:pPr>
        <w:rPr>
          <w:rFonts w:ascii="Tahoma" w:hAnsi="Tahoma" w:cs="Tahoma"/>
          <w:szCs w:val="20"/>
        </w:rPr>
      </w:pPr>
    </w:p>
    <w:p w:rsidR="008018AE" w:rsidRPr="002F15F3" w:rsidRDefault="008018AE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L2/L3 Support for Severity 2 and 3 Incident/Service request in Maximo TSRM, CCMDB, and EAM modules for this customers.</w:t>
      </w:r>
    </w:p>
    <w:p w:rsidR="008018AE" w:rsidRPr="002F15F3" w:rsidRDefault="008018AE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Working on many Enhancements requested as per the client’s requirements.</w:t>
      </w:r>
    </w:p>
    <w:p w:rsidR="008018AE" w:rsidRPr="002F15F3" w:rsidRDefault="008018AE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Responding to assigned ticket in time and providing solutions according to the SLA’s.</w:t>
      </w:r>
    </w:p>
    <w:p w:rsidR="008018AE" w:rsidRPr="002F15F3" w:rsidRDefault="008018AE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Debugging the issues related to all modules of Maximo and fixing the issue.</w:t>
      </w:r>
    </w:p>
    <w:p w:rsidR="008018AE" w:rsidRPr="002F15F3" w:rsidRDefault="008018AE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Creating solutions and preparing corresponding solution documents.</w:t>
      </w:r>
    </w:p>
    <w:p w:rsidR="008018AE" w:rsidRPr="002F15F3" w:rsidRDefault="008018AE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Implementing Changes to fix the issue.</w:t>
      </w:r>
    </w:p>
    <w:p w:rsidR="008018AE" w:rsidRPr="002F15F3" w:rsidRDefault="008018AE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Worked on Severity 1 issue for on call Supporting.</w:t>
      </w:r>
    </w:p>
    <w:p w:rsidR="008018AE" w:rsidRPr="002F15F3" w:rsidRDefault="008018AE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Debugging the BIRT Report and modifying the report based on requirements.</w:t>
      </w:r>
    </w:p>
    <w:p w:rsidR="008018AE" w:rsidRPr="002F15F3" w:rsidRDefault="008018AE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Working on Maximo Integration framework.</w:t>
      </w:r>
    </w:p>
    <w:p w:rsidR="008018AE" w:rsidRPr="002F15F3" w:rsidRDefault="008018AE" w:rsidP="00063D18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Working on Relations by creating corresponding SQL queries.</w:t>
      </w:r>
    </w:p>
    <w:p w:rsidR="000D7F32" w:rsidRPr="002F15F3" w:rsidRDefault="008F349D" w:rsidP="000D7F32">
      <w:pPr>
        <w:tabs>
          <w:tab w:val="left" w:pos="1725"/>
        </w:tabs>
        <w:jc w:val="both"/>
        <w:rPr>
          <w:rFonts w:ascii="Tahoma" w:hAnsi="Tahoma" w:cs="Tahoma"/>
          <w:b/>
          <w:color w:val="000000"/>
          <w:szCs w:val="20"/>
        </w:rPr>
      </w:pPr>
      <w:r>
        <w:rPr>
          <w:rFonts w:ascii="Tahoma" w:hAnsi="Tahoma" w:cs="Tahoma"/>
          <w:b/>
          <w:color w:val="000000"/>
          <w:szCs w:val="20"/>
        </w:rPr>
        <w:t>Project 7</w:t>
      </w:r>
      <w:r w:rsidR="000D7F32" w:rsidRPr="002F15F3">
        <w:rPr>
          <w:rFonts w:ascii="Tahoma" w:hAnsi="Tahoma" w:cs="Tahoma"/>
          <w:b/>
          <w:color w:val="000000"/>
          <w:szCs w:val="20"/>
        </w:rPr>
        <w:t xml:space="preserve">: </w:t>
      </w:r>
      <w:r w:rsidR="000D7F32" w:rsidRPr="002F15F3">
        <w:rPr>
          <w:rFonts w:ascii="Tahoma" w:hAnsi="Tahoma" w:cs="Tahoma"/>
          <w:b/>
          <w:szCs w:val="20"/>
        </w:rPr>
        <w:t>Home</w:t>
      </w:r>
      <w:r w:rsidR="000D7F32" w:rsidRPr="002F15F3">
        <w:rPr>
          <w:rFonts w:ascii="Tahoma" w:hAnsi="Tahoma" w:cs="Tahoma"/>
          <w:color w:val="1C1C1C"/>
          <w:szCs w:val="20"/>
        </w:rPr>
        <w:t xml:space="preserve"> </w:t>
      </w:r>
      <w:r w:rsidR="000D7F32" w:rsidRPr="002F15F3">
        <w:rPr>
          <w:rFonts w:ascii="Tahoma" w:hAnsi="Tahoma" w:cs="Tahoma"/>
          <w:b/>
          <w:szCs w:val="20"/>
        </w:rPr>
        <w:t>Away Product Services</w:t>
      </w:r>
    </w:p>
    <w:p w:rsidR="000D7F32" w:rsidRPr="002F15F3" w:rsidRDefault="000D7F32" w:rsidP="000D7F32">
      <w:pPr>
        <w:tabs>
          <w:tab w:val="left" w:pos="1725"/>
        </w:tabs>
        <w:jc w:val="both"/>
        <w:rPr>
          <w:rFonts w:ascii="Tahoma" w:hAnsi="Tahoma" w:cs="Tahoma"/>
          <w:b/>
          <w:color w:val="000000"/>
          <w:szCs w:val="20"/>
        </w:rPr>
      </w:pPr>
    </w:p>
    <w:p w:rsidR="000D7F32" w:rsidRPr="002F15F3" w:rsidRDefault="000D7F32" w:rsidP="000D7F32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Client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Home Away, Inc. (Texas-USA)</w:t>
      </w:r>
    </w:p>
    <w:p w:rsidR="000D7F32" w:rsidRPr="002F15F3" w:rsidRDefault="000D7F32" w:rsidP="000D7F32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Environment</w:t>
      </w:r>
      <w:r w:rsidRPr="002F15F3">
        <w:rPr>
          <w:rFonts w:ascii="Tahoma" w:hAnsi="Tahoma" w:cs="Tahoma"/>
          <w:szCs w:val="20"/>
        </w:rPr>
        <w:tab/>
        <w:t xml:space="preserve">: Core Spring, Spring MVC, </w:t>
      </w:r>
      <w:r w:rsidR="004F5C25" w:rsidRPr="002F15F3">
        <w:rPr>
          <w:rFonts w:ascii="Tahoma" w:hAnsi="Tahoma" w:cs="Tahoma"/>
          <w:szCs w:val="20"/>
        </w:rPr>
        <w:t>SVN</w:t>
      </w:r>
      <w:r w:rsidR="00330ECE" w:rsidRPr="002F15F3">
        <w:rPr>
          <w:rFonts w:ascii="Tahoma" w:hAnsi="Tahoma" w:cs="Tahoma"/>
          <w:szCs w:val="20"/>
        </w:rPr>
        <w:t>, Apache</w:t>
      </w:r>
      <w:r w:rsidRPr="002F15F3">
        <w:rPr>
          <w:rFonts w:ascii="Tahoma" w:hAnsi="Tahoma" w:cs="Tahoma"/>
          <w:szCs w:val="20"/>
        </w:rPr>
        <w:t xml:space="preserve"> maven, Apache Tomcat, </w:t>
      </w:r>
      <w:r w:rsidR="00330ECE" w:rsidRPr="002F15F3">
        <w:rPr>
          <w:rFonts w:ascii="Tahoma" w:hAnsi="Tahoma" w:cs="Tahoma"/>
          <w:szCs w:val="20"/>
        </w:rPr>
        <w:t>Oracle 9i</w:t>
      </w:r>
      <w:r w:rsidRPr="002F15F3">
        <w:rPr>
          <w:rFonts w:ascii="Tahoma" w:hAnsi="Tahoma" w:cs="Tahoma"/>
          <w:szCs w:val="20"/>
        </w:rPr>
        <w:t>.</w:t>
      </w:r>
    </w:p>
    <w:p w:rsidR="000D7F32" w:rsidRPr="002F15F3" w:rsidRDefault="000D7F32" w:rsidP="000D7F32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Duration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bCs/>
          <w:szCs w:val="20"/>
        </w:rPr>
        <w:t xml:space="preserve">: </w:t>
      </w:r>
      <w:r w:rsidR="00DF6609" w:rsidRPr="002F15F3">
        <w:rPr>
          <w:rFonts w:ascii="Tahoma" w:hAnsi="Tahoma" w:cs="Tahoma"/>
          <w:szCs w:val="20"/>
        </w:rPr>
        <w:t xml:space="preserve">July </w:t>
      </w:r>
      <w:r w:rsidRPr="002F15F3">
        <w:rPr>
          <w:rFonts w:ascii="Tahoma" w:hAnsi="Tahoma" w:cs="Tahoma"/>
          <w:szCs w:val="20"/>
        </w:rPr>
        <w:t>201</w:t>
      </w:r>
      <w:r w:rsidR="00DF6609" w:rsidRPr="002F15F3">
        <w:rPr>
          <w:rFonts w:ascii="Tahoma" w:hAnsi="Tahoma" w:cs="Tahoma"/>
          <w:szCs w:val="20"/>
        </w:rPr>
        <w:t>2</w:t>
      </w:r>
      <w:r w:rsidRPr="002F15F3">
        <w:rPr>
          <w:rFonts w:ascii="Tahoma" w:hAnsi="Tahoma" w:cs="Tahoma"/>
          <w:szCs w:val="20"/>
        </w:rPr>
        <w:t xml:space="preserve"> to </w:t>
      </w:r>
      <w:r w:rsidR="008018AE" w:rsidRPr="002F15F3">
        <w:rPr>
          <w:rFonts w:ascii="Tahoma" w:hAnsi="Tahoma" w:cs="Tahoma"/>
          <w:szCs w:val="20"/>
        </w:rPr>
        <w:t>December</w:t>
      </w:r>
      <w:r w:rsidRPr="002F15F3">
        <w:rPr>
          <w:rFonts w:ascii="Tahoma" w:hAnsi="Tahoma" w:cs="Tahoma"/>
          <w:szCs w:val="20"/>
        </w:rPr>
        <w:t xml:space="preserve"> 201</w:t>
      </w:r>
      <w:r w:rsidR="008018AE" w:rsidRPr="002F15F3">
        <w:rPr>
          <w:rFonts w:ascii="Tahoma" w:hAnsi="Tahoma" w:cs="Tahoma"/>
          <w:szCs w:val="20"/>
        </w:rPr>
        <w:t>2</w:t>
      </w:r>
    </w:p>
    <w:p w:rsidR="000D7F32" w:rsidRPr="002F15F3" w:rsidRDefault="000D7F32" w:rsidP="000D7F32">
      <w:pPr>
        <w:ind w:left="720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b/>
          <w:szCs w:val="20"/>
        </w:rPr>
        <w:t>Role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Pr="002F15F3">
        <w:rPr>
          <w:rFonts w:ascii="Tahoma" w:hAnsi="Tahoma" w:cs="Tahoma"/>
          <w:szCs w:val="20"/>
        </w:rPr>
        <w:t xml:space="preserve"> </w:t>
      </w:r>
      <w:r w:rsidR="00AA4E58" w:rsidRPr="002F15F3">
        <w:rPr>
          <w:rFonts w:ascii="Tahoma" w:hAnsi="Tahoma" w:cs="Tahoma"/>
          <w:szCs w:val="20"/>
        </w:rPr>
        <w:t>Analysis &amp; Development</w:t>
      </w:r>
      <w:r w:rsidRPr="002F15F3">
        <w:rPr>
          <w:rFonts w:ascii="Tahoma" w:hAnsi="Tahoma" w:cs="Tahoma"/>
          <w:szCs w:val="20"/>
        </w:rPr>
        <w:t>.</w:t>
      </w:r>
    </w:p>
    <w:p w:rsidR="000D7F32" w:rsidRPr="002F15F3" w:rsidRDefault="000D7F32" w:rsidP="000D7F32">
      <w:pPr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          </w:t>
      </w:r>
      <w:r w:rsidR="00C008C6" w:rsidRPr="002F15F3">
        <w:rPr>
          <w:rFonts w:ascii="Tahoma" w:hAnsi="Tahoma" w:cs="Tahoma"/>
          <w:szCs w:val="20"/>
        </w:rPr>
        <w:t xml:space="preserve"> </w:t>
      </w:r>
      <w:r w:rsidRPr="002F15F3">
        <w:rPr>
          <w:rFonts w:ascii="Tahoma" w:hAnsi="Tahoma" w:cs="Tahoma"/>
          <w:b/>
          <w:szCs w:val="20"/>
        </w:rPr>
        <w:t>Team</w:t>
      </w:r>
      <w:r w:rsidRPr="002F15F3">
        <w:rPr>
          <w:rFonts w:ascii="Tahoma" w:hAnsi="Tahoma" w:cs="Tahoma"/>
          <w:szCs w:val="20"/>
        </w:rPr>
        <w:t xml:space="preserve"> </w:t>
      </w:r>
      <w:r w:rsidRPr="002F15F3">
        <w:rPr>
          <w:rFonts w:ascii="Tahoma" w:hAnsi="Tahoma" w:cs="Tahoma"/>
          <w:b/>
          <w:szCs w:val="20"/>
        </w:rPr>
        <w:t>Size</w:t>
      </w:r>
      <w:r w:rsidRPr="002F15F3">
        <w:rPr>
          <w:rFonts w:ascii="Tahoma" w:hAnsi="Tahoma" w:cs="Tahoma"/>
          <w:szCs w:val="20"/>
        </w:rPr>
        <w:tab/>
      </w:r>
      <w:r w:rsidRPr="002F15F3">
        <w:rPr>
          <w:rFonts w:ascii="Tahoma" w:hAnsi="Tahoma" w:cs="Tahoma"/>
          <w:b/>
          <w:szCs w:val="20"/>
        </w:rPr>
        <w:t>:</w:t>
      </w:r>
      <w:r w:rsidR="008018AE" w:rsidRPr="002F15F3">
        <w:rPr>
          <w:rFonts w:ascii="Tahoma" w:hAnsi="Tahoma" w:cs="Tahoma"/>
          <w:szCs w:val="20"/>
        </w:rPr>
        <w:t xml:space="preserve"> 5</w:t>
      </w:r>
    </w:p>
    <w:p w:rsidR="000D7F32" w:rsidRDefault="000D7F32" w:rsidP="000D7F32">
      <w:pPr>
        <w:ind w:left="720" w:firstLine="720"/>
        <w:jc w:val="both"/>
        <w:rPr>
          <w:rFonts w:ascii="Tahoma" w:hAnsi="Tahoma" w:cs="Tahoma"/>
          <w:b/>
          <w:szCs w:val="20"/>
        </w:rPr>
      </w:pPr>
    </w:p>
    <w:p w:rsidR="0017055F" w:rsidRPr="002F15F3" w:rsidRDefault="0017055F" w:rsidP="000D7F32">
      <w:pPr>
        <w:ind w:left="720" w:firstLine="720"/>
        <w:jc w:val="both"/>
        <w:rPr>
          <w:rFonts w:ascii="Tahoma" w:hAnsi="Tahoma" w:cs="Tahoma"/>
          <w:b/>
          <w:szCs w:val="20"/>
        </w:rPr>
      </w:pPr>
    </w:p>
    <w:p w:rsidR="000D7F32" w:rsidRPr="002F15F3" w:rsidRDefault="000D7F32" w:rsidP="000D7F32">
      <w:pPr>
        <w:widowControl w:val="0"/>
        <w:autoSpaceDE w:val="0"/>
        <w:rPr>
          <w:rFonts w:ascii="Tahoma" w:hAnsi="Tahoma" w:cs="Tahoma"/>
          <w:b/>
          <w:bCs/>
          <w:szCs w:val="20"/>
          <w:u w:val="single"/>
        </w:rPr>
      </w:pPr>
      <w:r w:rsidRPr="002F15F3">
        <w:rPr>
          <w:rFonts w:ascii="Tahoma" w:hAnsi="Tahoma" w:cs="Tahoma"/>
          <w:b/>
          <w:bCs/>
          <w:szCs w:val="20"/>
          <w:u w:val="single"/>
        </w:rPr>
        <w:t>Responsibilities</w:t>
      </w:r>
    </w:p>
    <w:p w:rsidR="000D7F32" w:rsidRPr="002F15F3" w:rsidRDefault="000D7F32" w:rsidP="00087C3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Involved in design and implementation of the tasks assigned.</w:t>
      </w:r>
    </w:p>
    <w:p w:rsidR="000D7F32" w:rsidRPr="002F15F3" w:rsidRDefault="000D7F32" w:rsidP="00087C3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Involved in Design, Development, Maintenance of applications in Java Technology</w:t>
      </w:r>
    </w:p>
    <w:p w:rsidR="000D7F32" w:rsidRPr="002F15F3" w:rsidRDefault="000D7F32" w:rsidP="00087C3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Worked on Presentation Layer (UI) using JSP</w:t>
      </w:r>
      <w:r w:rsidR="00C008C6" w:rsidRPr="002F15F3">
        <w:rPr>
          <w:rFonts w:ascii="Tahoma" w:hAnsi="Tahoma" w:cs="Tahoma"/>
          <w:szCs w:val="20"/>
        </w:rPr>
        <w:t>, JSTL</w:t>
      </w:r>
      <w:r w:rsidRPr="002F15F3">
        <w:rPr>
          <w:rFonts w:ascii="Tahoma" w:hAnsi="Tahoma" w:cs="Tahoma"/>
          <w:szCs w:val="20"/>
        </w:rPr>
        <w:t>.</w:t>
      </w:r>
    </w:p>
    <w:p w:rsidR="000D7F32" w:rsidRPr="002F15F3" w:rsidRDefault="000D7F32" w:rsidP="00087C3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Worked on DAO layer using JDBC Template.</w:t>
      </w:r>
    </w:p>
    <w:p w:rsidR="000D7F32" w:rsidRPr="002F15F3" w:rsidRDefault="000D7F32" w:rsidP="00087C3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Agile Methodologies and Software Development.</w:t>
      </w:r>
    </w:p>
    <w:p w:rsidR="000D7F32" w:rsidRPr="002F15F3" w:rsidRDefault="000D7F32" w:rsidP="00087C3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Enhancing the Value Added Services Products for the Home away.</w:t>
      </w:r>
    </w:p>
    <w:p w:rsidR="000D7F32" w:rsidRPr="002F15F3" w:rsidRDefault="000D7F32" w:rsidP="00087C3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Implemented instance level security</w:t>
      </w:r>
      <w:r w:rsidR="00087C3C" w:rsidRPr="002F15F3">
        <w:rPr>
          <w:rFonts w:ascii="Tahoma" w:hAnsi="Tahoma" w:cs="Tahoma"/>
          <w:szCs w:val="20"/>
        </w:rPr>
        <w:t xml:space="preserve"> using </w:t>
      </w:r>
      <w:r w:rsidR="00703F46" w:rsidRPr="002F15F3">
        <w:rPr>
          <w:rFonts w:ascii="Tahoma" w:hAnsi="Tahoma" w:cs="Tahoma"/>
          <w:szCs w:val="20"/>
        </w:rPr>
        <w:t>spring</w:t>
      </w:r>
      <w:r w:rsidR="00087C3C" w:rsidRPr="002F15F3">
        <w:rPr>
          <w:rFonts w:ascii="Tahoma" w:hAnsi="Tahoma" w:cs="Tahoma"/>
          <w:szCs w:val="20"/>
        </w:rPr>
        <w:t>.</w:t>
      </w:r>
    </w:p>
    <w:p w:rsidR="000D7F32" w:rsidRPr="002F15F3" w:rsidRDefault="000D7F32" w:rsidP="00087C3C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Migrating some of the legacy modules that were built on </w:t>
      </w:r>
      <w:r w:rsidR="008F7266" w:rsidRPr="002F15F3">
        <w:rPr>
          <w:rFonts w:ascii="Tahoma" w:hAnsi="Tahoma" w:cs="Tahoma"/>
          <w:szCs w:val="20"/>
        </w:rPr>
        <w:t>Spring 2.0</w:t>
      </w:r>
      <w:r w:rsidRPr="002F15F3">
        <w:rPr>
          <w:rFonts w:ascii="Tahoma" w:hAnsi="Tahoma" w:cs="Tahoma"/>
          <w:szCs w:val="20"/>
        </w:rPr>
        <w:t xml:space="preserve"> to Spring</w:t>
      </w:r>
      <w:r w:rsidR="008F7266" w:rsidRPr="002F15F3">
        <w:rPr>
          <w:rFonts w:ascii="Tahoma" w:hAnsi="Tahoma" w:cs="Tahoma"/>
          <w:szCs w:val="20"/>
        </w:rPr>
        <w:t xml:space="preserve"> 3.0</w:t>
      </w:r>
      <w:r w:rsidRPr="002F15F3">
        <w:rPr>
          <w:rFonts w:ascii="Tahoma" w:hAnsi="Tahoma" w:cs="Tahoma"/>
          <w:szCs w:val="20"/>
        </w:rPr>
        <w:t xml:space="preserve"> </w:t>
      </w:r>
      <w:r w:rsidR="008F7266" w:rsidRPr="002F15F3">
        <w:rPr>
          <w:rFonts w:ascii="Tahoma" w:hAnsi="Tahoma" w:cs="Tahoma"/>
          <w:szCs w:val="20"/>
        </w:rPr>
        <w:t>Framework.</w:t>
      </w:r>
      <w:r w:rsidRPr="002F15F3">
        <w:rPr>
          <w:rFonts w:ascii="Tahoma" w:hAnsi="Tahoma" w:cs="Tahoma"/>
          <w:szCs w:val="20"/>
        </w:rPr>
        <w:t xml:space="preserve"> </w:t>
      </w:r>
    </w:p>
    <w:p w:rsidR="0017055F" w:rsidRDefault="000D7F32" w:rsidP="00325C29">
      <w:pPr>
        <w:pStyle w:val="MediumGrid1-Accent2"/>
        <w:numPr>
          <w:ilvl w:val="0"/>
          <w:numId w:val="23"/>
        </w:numPr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Partially worked on Java Script and CSS, HTML to able to achieve flow of backend code </w:t>
      </w:r>
    </w:p>
    <w:p w:rsidR="000219A4" w:rsidRPr="00325C29" w:rsidRDefault="000219A4" w:rsidP="000219A4">
      <w:pPr>
        <w:pStyle w:val="MediumGrid1-Accent2"/>
        <w:suppressAutoHyphens w:val="0"/>
        <w:spacing w:before="0" w:after="160" w:line="259" w:lineRule="auto"/>
        <w:contextualSpacing/>
        <w:rPr>
          <w:rFonts w:ascii="Tahoma" w:hAnsi="Tahoma" w:cs="Tahoma"/>
          <w:szCs w:val="20"/>
        </w:rPr>
      </w:pPr>
    </w:p>
    <w:p w:rsidR="005F306E" w:rsidRPr="002F15F3" w:rsidRDefault="00F4593A" w:rsidP="005F306E">
      <w:pPr>
        <w:pStyle w:val="SectionTitle"/>
        <w:spacing w:line="220" w:lineRule="atLeast"/>
        <w:rPr>
          <w:rFonts w:ascii="Tahoma" w:hAnsi="Tahoma" w:cs="Tahoma"/>
          <w:sz w:val="20"/>
          <w:szCs w:val="20"/>
        </w:rPr>
      </w:pPr>
      <w:r w:rsidRPr="002F15F3">
        <w:rPr>
          <w:rFonts w:ascii="Tahoma" w:hAnsi="Tahoma" w:cs="Tahoma"/>
          <w:sz w:val="20"/>
          <w:szCs w:val="20"/>
        </w:rPr>
        <w:lastRenderedPageBreak/>
        <w:t>PERSONAL DETAILS</w:t>
      </w:r>
    </w:p>
    <w:p w:rsidR="005F306E" w:rsidRPr="002F15F3" w:rsidRDefault="005F306E" w:rsidP="005F306E">
      <w:pPr>
        <w:tabs>
          <w:tab w:val="left" w:pos="360"/>
        </w:tabs>
        <w:jc w:val="both"/>
        <w:rPr>
          <w:rFonts w:ascii="Tahoma" w:hAnsi="Tahoma" w:cs="Tahoma"/>
          <w:szCs w:val="20"/>
        </w:rPr>
      </w:pPr>
    </w:p>
    <w:p w:rsidR="005F306E" w:rsidRPr="002F15F3" w:rsidRDefault="005F306E" w:rsidP="00125EF7">
      <w:pPr>
        <w:numPr>
          <w:ilvl w:val="0"/>
          <w:numId w:val="13"/>
        </w:numPr>
        <w:tabs>
          <w:tab w:val="left" w:pos="360"/>
        </w:tabs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>Date of Birth</w:t>
      </w:r>
      <w:r w:rsidRPr="002F15F3">
        <w:rPr>
          <w:rFonts w:ascii="Tahoma" w:hAnsi="Tahoma" w:cs="Tahoma"/>
          <w:szCs w:val="20"/>
        </w:rPr>
        <w:tab/>
        <w:t xml:space="preserve">   </w:t>
      </w:r>
      <w:r w:rsidR="00125EF7" w:rsidRPr="002F15F3">
        <w:rPr>
          <w:rFonts w:ascii="Tahoma" w:hAnsi="Tahoma" w:cs="Tahoma"/>
          <w:szCs w:val="20"/>
        </w:rPr>
        <w:t xml:space="preserve"> </w:t>
      </w:r>
      <w:r w:rsidR="00824E01" w:rsidRPr="002F15F3">
        <w:rPr>
          <w:rFonts w:ascii="Tahoma" w:hAnsi="Tahoma" w:cs="Tahoma"/>
          <w:szCs w:val="20"/>
        </w:rPr>
        <w:t xml:space="preserve">: </w:t>
      </w:r>
      <w:r w:rsidR="00EE5D5B" w:rsidRPr="002F15F3">
        <w:rPr>
          <w:rFonts w:ascii="Tahoma" w:hAnsi="Tahoma" w:cs="Tahoma"/>
          <w:szCs w:val="20"/>
        </w:rPr>
        <w:t>24-10-1990</w:t>
      </w:r>
    </w:p>
    <w:p w:rsidR="005F306E" w:rsidRPr="002F15F3" w:rsidRDefault="005F306E" w:rsidP="005F306E">
      <w:pPr>
        <w:numPr>
          <w:ilvl w:val="0"/>
          <w:numId w:val="13"/>
        </w:numPr>
        <w:tabs>
          <w:tab w:val="left" w:pos="360"/>
        </w:tabs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szCs w:val="20"/>
        </w:rPr>
        <w:t xml:space="preserve">Material Status   </w:t>
      </w:r>
      <w:r w:rsidR="00125EF7" w:rsidRPr="002F15F3">
        <w:rPr>
          <w:rFonts w:ascii="Tahoma" w:hAnsi="Tahoma" w:cs="Tahoma"/>
          <w:szCs w:val="20"/>
        </w:rPr>
        <w:t xml:space="preserve">  </w:t>
      </w:r>
      <w:r w:rsidRPr="002F15F3">
        <w:rPr>
          <w:rFonts w:ascii="Tahoma" w:hAnsi="Tahoma" w:cs="Tahoma"/>
          <w:szCs w:val="20"/>
        </w:rPr>
        <w:t>:</w:t>
      </w:r>
      <w:r w:rsidR="004F5C25" w:rsidRPr="002F15F3">
        <w:rPr>
          <w:rFonts w:ascii="Tahoma" w:hAnsi="Tahoma" w:cs="Tahoma"/>
          <w:szCs w:val="20"/>
        </w:rPr>
        <w:t xml:space="preserve"> </w:t>
      </w:r>
      <w:r w:rsidRPr="002F15F3">
        <w:rPr>
          <w:rFonts w:ascii="Tahoma" w:hAnsi="Tahoma" w:cs="Tahoma"/>
          <w:szCs w:val="20"/>
        </w:rPr>
        <w:t xml:space="preserve"> Single</w:t>
      </w:r>
    </w:p>
    <w:p w:rsidR="00EE5D5B" w:rsidRPr="002F15F3" w:rsidRDefault="005F306E" w:rsidP="00EE5D5B">
      <w:pPr>
        <w:numPr>
          <w:ilvl w:val="0"/>
          <w:numId w:val="13"/>
        </w:numPr>
        <w:tabs>
          <w:tab w:val="left" w:pos="360"/>
        </w:tabs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color w:val="000000"/>
          <w:szCs w:val="20"/>
          <w:lang w:eastAsia="en-US"/>
        </w:rPr>
        <w:t xml:space="preserve">Local Address     </w:t>
      </w:r>
      <w:r w:rsidR="00125EF7" w:rsidRPr="002F15F3">
        <w:rPr>
          <w:rFonts w:ascii="Tahoma" w:hAnsi="Tahoma" w:cs="Tahoma"/>
          <w:color w:val="000000"/>
          <w:szCs w:val="20"/>
          <w:lang w:eastAsia="en-US"/>
        </w:rPr>
        <w:t xml:space="preserve">  </w:t>
      </w:r>
      <w:r w:rsidRPr="002F15F3">
        <w:rPr>
          <w:rFonts w:ascii="Tahoma" w:hAnsi="Tahoma" w:cs="Tahoma"/>
          <w:color w:val="000000"/>
          <w:szCs w:val="20"/>
          <w:lang w:eastAsia="en-US"/>
        </w:rPr>
        <w:t xml:space="preserve">: </w:t>
      </w:r>
      <w:r w:rsidR="0017055F">
        <w:rPr>
          <w:rFonts w:ascii="Tahoma" w:hAnsi="Tahoma" w:cs="Tahoma"/>
          <w:color w:val="000000"/>
          <w:szCs w:val="20"/>
          <w:lang w:eastAsia="en-US"/>
        </w:rPr>
        <w:t>16/1,Model Street House,Basavanagudi,Bangalore-560004</w:t>
      </w:r>
    </w:p>
    <w:p w:rsidR="004565F0" w:rsidRPr="002F15F3" w:rsidRDefault="004565F0" w:rsidP="00EE5D5B">
      <w:pPr>
        <w:numPr>
          <w:ilvl w:val="0"/>
          <w:numId w:val="13"/>
        </w:numPr>
        <w:tabs>
          <w:tab w:val="left" w:pos="360"/>
        </w:tabs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color w:val="000000"/>
          <w:szCs w:val="20"/>
          <w:lang w:eastAsia="en-US"/>
        </w:rPr>
        <w:t xml:space="preserve">PAN Number      </w:t>
      </w:r>
      <w:r w:rsidR="00125EF7" w:rsidRPr="002F15F3">
        <w:rPr>
          <w:rFonts w:ascii="Tahoma" w:hAnsi="Tahoma" w:cs="Tahoma"/>
          <w:color w:val="000000"/>
          <w:szCs w:val="20"/>
          <w:lang w:eastAsia="en-US"/>
        </w:rPr>
        <w:t xml:space="preserve">  </w:t>
      </w:r>
      <w:r w:rsidR="0017055F">
        <w:rPr>
          <w:rFonts w:ascii="Tahoma" w:hAnsi="Tahoma" w:cs="Tahoma"/>
          <w:color w:val="000000"/>
          <w:szCs w:val="20"/>
          <w:lang w:eastAsia="en-US"/>
        </w:rPr>
        <w:t>: BCLPA3021M</w:t>
      </w:r>
    </w:p>
    <w:p w:rsidR="00125EF7" w:rsidRPr="002F15F3" w:rsidRDefault="00125EF7" w:rsidP="00EE5D5B">
      <w:pPr>
        <w:numPr>
          <w:ilvl w:val="0"/>
          <w:numId w:val="13"/>
        </w:numPr>
        <w:tabs>
          <w:tab w:val="left" w:pos="360"/>
        </w:tabs>
        <w:jc w:val="both"/>
        <w:rPr>
          <w:rFonts w:ascii="Tahoma" w:hAnsi="Tahoma" w:cs="Tahoma"/>
          <w:szCs w:val="20"/>
        </w:rPr>
      </w:pPr>
      <w:r w:rsidRPr="002F15F3">
        <w:rPr>
          <w:rFonts w:ascii="Tahoma" w:hAnsi="Tahoma" w:cs="Tahoma"/>
          <w:color w:val="000000"/>
          <w:szCs w:val="20"/>
          <w:lang w:eastAsia="en-US"/>
        </w:rPr>
        <w:t>Passport Number  :</w:t>
      </w:r>
      <w:r w:rsidR="00D54AB4">
        <w:rPr>
          <w:rFonts w:ascii="Tahoma" w:hAnsi="Tahoma" w:cs="Tahoma"/>
          <w:color w:val="000000"/>
          <w:szCs w:val="20"/>
          <w:lang w:eastAsia="en-US"/>
        </w:rPr>
        <w:t xml:space="preserve"> M9480294</w:t>
      </w:r>
    </w:p>
    <w:p w:rsidR="003C7187" w:rsidRDefault="003C7187" w:rsidP="003C7187">
      <w:pPr>
        <w:tabs>
          <w:tab w:val="left" w:pos="360"/>
        </w:tabs>
        <w:ind w:left="720"/>
        <w:jc w:val="both"/>
        <w:rPr>
          <w:rFonts w:ascii="Tahoma" w:hAnsi="Tahoma" w:cs="Tahoma"/>
          <w:szCs w:val="20"/>
        </w:rPr>
      </w:pPr>
    </w:p>
    <w:p w:rsidR="005F306E" w:rsidRPr="002F15F3" w:rsidRDefault="005F306E" w:rsidP="005F306E">
      <w:pPr>
        <w:tabs>
          <w:tab w:val="left" w:pos="360"/>
        </w:tabs>
        <w:ind w:left="720"/>
        <w:jc w:val="both"/>
        <w:rPr>
          <w:rFonts w:ascii="Tahoma" w:hAnsi="Tahoma" w:cs="Tahoma"/>
          <w:szCs w:val="20"/>
          <w:lang w:eastAsia="en-US"/>
        </w:rPr>
      </w:pPr>
      <w:r w:rsidRPr="002F15F3">
        <w:rPr>
          <w:rFonts w:ascii="Tahoma" w:hAnsi="Tahoma" w:cs="Tahoma"/>
          <w:szCs w:val="20"/>
          <w:lang w:eastAsia="en-US"/>
        </w:rPr>
        <w:tab/>
      </w:r>
      <w:r w:rsidRPr="002F15F3">
        <w:rPr>
          <w:rFonts w:ascii="Tahoma" w:hAnsi="Tahoma" w:cs="Tahoma"/>
          <w:szCs w:val="20"/>
          <w:lang w:eastAsia="en-US"/>
        </w:rPr>
        <w:tab/>
        <w:t xml:space="preserve">  </w:t>
      </w:r>
    </w:p>
    <w:p w:rsidR="00180D23" w:rsidRPr="002F15F3" w:rsidRDefault="00180D23" w:rsidP="00180D23">
      <w:pPr>
        <w:pStyle w:val="SectionTitle"/>
        <w:spacing w:line="220" w:lineRule="atLeast"/>
        <w:rPr>
          <w:rFonts w:ascii="Tahoma" w:hAnsi="Tahoma" w:cs="Tahoma"/>
          <w:sz w:val="20"/>
          <w:szCs w:val="20"/>
        </w:rPr>
      </w:pPr>
      <w:r w:rsidRPr="002F15F3">
        <w:rPr>
          <w:rFonts w:ascii="Tahoma" w:hAnsi="Tahoma" w:cs="Tahoma"/>
          <w:sz w:val="20"/>
          <w:szCs w:val="20"/>
        </w:rPr>
        <w:t>DECLARATION</w:t>
      </w:r>
    </w:p>
    <w:p w:rsidR="00180D23" w:rsidRPr="002F15F3" w:rsidRDefault="00180D23" w:rsidP="00180D23">
      <w:pPr>
        <w:tabs>
          <w:tab w:val="left" w:pos="360"/>
        </w:tabs>
        <w:jc w:val="both"/>
        <w:rPr>
          <w:rFonts w:ascii="Tahoma" w:hAnsi="Tahoma" w:cs="Tahoma"/>
          <w:szCs w:val="20"/>
        </w:rPr>
      </w:pPr>
    </w:p>
    <w:p w:rsidR="00180D23" w:rsidRPr="002F15F3" w:rsidRDefault="002739EC" w:rsidP="005F306E">
      <w:pPr>
        <w:suppressAutoHyphens w:val="0"/>
        <w:jc w:val="both"/>
        <w:rPr>
          <w:rFonts w:ascii="Tahoma" w:hAnsi="Tahoma" w:cs="Tahoma"/>
          <w:szCs w:val="20"/>
          <w:lang w:eastAsia="en-US"/>
        </w:rPr>
      </w:pPr>
      <w:r w:rsidRPr="002F15F3">
        <w:rPr>
          <w:rFonts w:ascii="Tahoma" w:hAnsi="Tahoma" w:cs="Tahoma"/>
          <w:szCs w:val="20"/>
        </w:rPr>
        <w:t>I hereby affirm that the information provided by me is accurate and true to the best of my knowledge.</w:t>
      </w:r>
    </w:p>
    <w:p w:rsidR="00180D23" w:rsidRPr="002F15F3" w:rsidRDefault="00180D23" w:rsidP="005F306E">
      <w:pPr>
        <w:suppressAutoHyphens w:val="0"/>
        <w:jc w:val="both"/>
        <w:rPr>
          <w:rFonts w:ascii="Tahoma" w:hAnsi="Tahoma" w:cs="Tahoma"/>
          <w:szCs w:val="20"/>
          <w:lang w:eastAsia="en-US"/>
        </w:rPr>
      </w:pPr>
    </w:p>
    <w:p w:rsidR="00180D23" w:rsidRPr="002F15F3" w:rsidRDefault="00180D23" w:rsidP="005F306E">
      <w:pPr>
        <w:suppressAutoHyphens w:val="0"/>
        <w:jc w:val="both"/>
        <w:rPr>
          <w:rFonts w:ascii="Tahoma" w:hAnsi="Tahoma" w:cs="Tahoma"/>
          <w:szCs w:val="20"/>
          <w:lang w:eastAsia="en-US"/>
        </w:rPr>
      </w:pPr>
    </w:p>
    <w:p w:rsidR="005F306E" w:rsidRPr="002F15F3" w:rsidRDefault="005F306E" w:rsidP="005F306E">
      <w:pPr>
        <w:suppressAutoHyphens w:val="0"/>
        <w:jc w:val="both"/>
        <w:rPr>
          <w:rFonts w:ascii="Tahoma" w:hAnsi="Tahoma" w:cs="Tahoma"/>
          <w:b/>
          <w:szCs w:val="20"/>
          <w:lang w:eastAsia="en-US"/>
        </w:rPr>
      </w:pPr>
      <w:r w:rsidRPr="002F15F3">
        <w:rPr>
          <w:rFonts w:ascii="Tahoma" w:hAnsi="Tahoma" w:cs="Tahoma"/>
          <w:szCs w:val="20"/>
          <w:lang w:eastAsia="en-US"/>
        </w:rPr>
        <w:t xml:space="preserve">Date:                                                                                   </w:t>
      </w:r>
    </w:p>
    <w:p w:rsidR="000326E6" w:rsidRPr="002F15F3" w:rsidRDefault="005F306E" w:rsidP="00850689">
      <w:pPr>
        <w:suppressAutoHyphens w:val="0"/>
        <w:jc w:val="both"/>
        <w:rPr>
          <w:rFonts w:ascii="Tahoma" w:hAnsi="Tahoma" w:cs="Tahoma"/>
          <w:szCs w:val="20"/>
          <w:lang w:eastAsia="en-US"/>
        </w:rPr>
      </w:pPr>
      <w:r w:rsidRPr="002F15F3">
        <w:rPr>
          <w:rFonts w:ascii="Tahoma" w:hAnsi="Tahoma" w:cs="Tahoma"/>
          <w:szCs w:val="20"/>
          <w:lang w:eastAsia="en-US"/>
        </w:rPr>
        <w:t xml:space="preserve">Place: </w:t>
      </w:r>
      <w:r w:rsidRPr="002F15F3">
        <w:rPr>
          <w:rFonts w:ascii="Tahoma" w:hAnsi="Tahoma" w:cs="Tahoma"/>
          <w:szCs w:val="20"/>
          <w:lang w:eastAsia="en-US"/>
        </w:rPr>
        <w:tab/>
      </w:r>
      <w:r w:rsidR="00C46F7B" w:rsidRPr="002F15F3">
        <w:rPr>
          <w:rFonts w:ascii="Tahoma" w:hAnsi="Tahoma" w:cs="Tahoma"/>
          <w:szCs w:val="20"/>
          <w:lang w:eastAsia="en-US"/>
        </w:rPr>
        <w:t>Bangalore</w:t>
      </w:r>
      <w:r w:rsidRPr="002F15F3">
        <w:rPr>
          <w:rFonts w:ascii="Tahoma" w:hAnsi="Tahoma" w:cs="Tahoma"/>
          <w:szCs w:val="20"/>
          <w:lang w:eastAsia="en-US"/>
        </w:rPr>
        <w:tab/>
      </w:r>
      <w:r w:rsidRPr="002F15F3">
        <w:rPr>
          <w:rFonts w:ascii="Tahoma" w:hAnsi="Tahoma" w:cs="Tahoma"/>
          <w:szCs w:val="20"/>
          <w:lang w:eastAsia="en-US"/>
        </w:rPr>
        <w:tab/>
      </w:r>
      <w:r w:rsidRPr="002F15F3">
        <w:rPr>
          <w:rFonts w:ascii="Tahoma" w:hAnsi="Tahoma" w:cs="Tahoma"/>
          <w:szCs w:val="20"/>
          <w:lang w:eastAsia="en-US"/>
        </w:rPr>
        <w:tab/>
      </w:r>
      <w:r w:rsidRPr="002F15F3">
        <w:rPr>
          <w:rFonts w:ascii="Tahoma" w:hAnsi="Tahoma" w:cs="Tahoma"/>
          <w:szCs w:val="20"/>
          <w:lang w:eastAsia="en-US"/>
        </w:rPr>
        <w:tab/>
      </w:r>
      <w:r w:rsidRPr="002F15F3">
        <w:rPr>
          <w:rFonts w:ascii="Tahoma" w:hAnsi="Tahoma" w:cs="Tahoma"/>
          <w:szCs w:val="20"/>
          <w:lang w:eastAsia="en-US"/>
        </w:rPr>
        <w:tab/>
      </w:r>
      <w:r w:rsidRPr="002F15F3">
        <w:rPr>
          <w:rFonts w:ascii="Tahoma" w:hAnsi="Tahoma" w:cs="Tahoma"/>
          <w:szCs w:val="20"/>
          <w:lang w:eastAsia="en-US"/>
        </w:rPr>
        <w:tab/>
        <w:t xml:space="preserve">        </w:t>
      </w:r>
    </w:p>
    <w:p w:rsidR="005F306E" w:rsidRPr="002F15F3" w:rsidRDefault="005F306E" w:rsidP="000326E6">
      <w:pPr>
        <w:suppressAutoHyphens w:val="0"/>
        <w:ind w:left="5760" w:firstLine="720"/>
        <w:jc w:val="both"/>
        <w:rPr>
          <w:rFonts w:ascii="Tahoma" w:hAnsi="Tahoma" w:cs="Tahoma"/>
          <w:szCs w:val="20"/>
          <w:lang w:eastAsia="en-US"/>
        </w:rPr>
      </w:pPr>
      <w:r w:rsidRPr="002F15F3">
        <w:rPr>
          <w:rFonts w:ascii="Tahoma" w:hAnsi="Tahoma" w:cs="Tahoma"/>
          <w:szCs w:val="20"/>
          <w:lang w:eastAsia="en-US"/>
        </w:rPr>
        <w:t>(</w:t>
      </w:r>
      <w:r w:rsidR="00EE5D5B" w:rsidRPr="002F15F3">
        <w:rPr>
          <w:rFonts w:ascii="Tahoma" w:hAnsi="Tahoma" w:cs="Tahoma"/>
          <w:b/>
          <w:szCs w:val="20"/>
          <w:lang w:eastAsia="en-US"/>
        </w:rPr>
        <w:t>Adarsha</w:t>
      </w:r>
      <w:r w:rsidRPr="002F15F3">
        <w:rPr>
          <w:rFonts w:ascii="Tahoma" w:hAnsi="Tahoma" w:cs="Tahoma"/>
          <w:b/>
          <w:szCs w:val="20"/>
          <w:lang w:eastAsia="en-US"/>
        </w:rPr>
        <w:t>)</w:t>
      </w:r>
    </w:p>
    <w:sectPr w:rsidR="005F306E" w:rsidRPr="002F15F3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38E" w:rsidRDefault="00BE538E">
      <w:r>
        <w:separator/>
      </w:r>
    </w:p>
  </w:endnote>
  <w:endnote w:type="continuationSeparator" w:id="1">
    <w:p w:rsidR="00BE538E" w:rsidRDefault="00BE5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4C4" w:rsidRDefault="00E124C4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33E92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38E" w:rsidRDefault="00BE538E">
      <w:r>
        <w:separator/>
      </w:r>
    </w:p>
  </w:footnote>
  <w:footnote w:type="continuationSeparator" w:id="1">
    <w:p w:rsidR="00BE538E" w:rsidRDefault="00BE5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4C4" w:rsidRDefault="00E124C4">
    <w:pPr>
      <w:pStyle w:val="Header"/>
      <w:jc w:val="right"/>
    </w:pPr>
    <w:r>
      <w:t xml:space="preserve">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9D89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/>
      </w:rPr>
    </w:lvl>
  </w:abstractNum>
  <w:abstractNum w:abstractNumId="3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5"/>
    <w:multiLevelType w:val="singleLevel"/>
    <w:tmpl w:val="2EACEB2A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8"/>
    <w:multiLevelType w:val="singleLevel"/>
    <w:tmpl w:val="00000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>
    <w:nsid w:val="00740B0F"/>
    <w:multiLevelType w:val="hybridMultilevel"/>
    <w:tmpl w:val="E0967E3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012633BF"/>
    <w:multiLevelType w:val="hybridMultilevel"/>
    <w:tmpl w:val="A8067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E56FDA"/>
    <w:multiLevelType w:val="hybridMultilevel"/>
    <w:tmpl w:val="8012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2885CE0"/>
    <w:multiLevelType w:val="hybridMultilevel"/>
    <w:tmpl w:val="9C888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E27149"/>
    <w:multiLevelType w:val="hybridMultilevel"/>
    <w:tmpl w:val="4D6474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7A166B5"/>
    <w:multiLevelType w:val="hybridMultilevel"/>
    <w:tmpl w:val="1B145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BF2F8E"/>
    <w:multiLevelType w:val="hybridMultilevel"/>
    <w:tmpl w:val="470C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350291"/>
    <w:multiLevelType w:val="hybridMultilevel"/>
    <w:tmpl w:val="2D069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6058AA"/>
    <w:multiLevelType w:val="hybridMultilevel"/>
    <w:tmpl w:val="816A3A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BE77C5E"/>
    <w:multiLevelType w:val="hybridMultilevel"/>
    <w:tmpl w:val="E4785482"/>
    <w:lvl w:ilvl="0" w:tplc="40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343E6007"/>
    <w:multiLevelType w:val="hybridMultilevel"/>
    <w:tmpl w:val="8E20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394F61"/>
    <w:multiLevelType w:val="hybridMultilevel"/>
    <w:tmpl w:val="126284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AD66395"/>
    <w:multiLevelType w:val="multilevel"/>
    <w:tmpl w:val="F256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213609"/>
    <w:multiLevelType w:val="hybridMultilevel"/>
    <w:tmpl w:val="79182EEA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455E3A"/>
    <w:multiLevelType w:val="hybridMultilevel"/>
    <w:tmpl w:val="1EF88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4"/>
  </w:num>
  <w:num w:numId="10">
    <w:abstractNumId w:val="15"/>
  </w:num>
  <w:num w:numId="11">
    <w:abstractNumId w:val="11"/>
  </w:num>
  <w:num w:numId="12">
    <w:abstractNumId w:val="19"/>
  </w:num>
  <w:num w:numId="13">
    <w:abstractNumId w:val="10"/>
  </w:num>
  <w:num w:numId="14">
    <w:abstractNumId w:val="23"/>
  </w:num>
  <w:num w:numId="15">
    <w:abstractNumId w:val="16"/>
  </w:num>
  <w:num w:numId="16">
    <w:abstractNumId w:val="17"/>
  </w:num>
  <w:num w:numId="17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2"/>
  </w:num>
  <w:num w:numId="19">
    <w:abstractNumId w:val="13"/>
  </w:num>
  <w:num w:numId="20">
    <w:abstractNumId w:val="20"/>
  </w:num>
  <w:num w:numId="21">
    <w:abstractNumId w:val="18"/>
  </w:num>
  <w:num w:numId="22">
    <w:abstractNumId w:val="22"/>
  </w:num>
  <w:num w:numId="23">
    <w:abstractNumId w:val="9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5797"/>
    <w:rsid w:val="000033BF"/>
    <w:rsid w:val="00010060"/>
    <w:rsid w:val="00012386"/>
    <w:rsid w:val="000127EA"/>
    <w:rsid w:val="00015AAA"/>
    <w:rsid w:val="00016825"/>
    <w:rsid w:val="000219A4"/>
    <w:rsid w:val="0003151C"/>
    <w:rsid w:val="0003258F"/>
    <w:rsid w:val="000326E6"/>
    <w:rsid w:val="00036E5A"/>
    <w:rsid w:val="0004311C"/>
    <w:rsid w:val="00047D75"/>
    <w:rsid w:val="00050CCF"/>
    <w:rsid w:val="00052A84"/>
    <w:rsid w:val="00053A56"/>
    <w:rsid w:val="00061CF0"/>
    <w:rsid w:val="000624D6"/>
    <w:rsid w:val="00063933"/>
    <w:rsid w:val="00063D18"/>
    <w:rsid w:val="00065E34"/>
    <w:rsid w:val="0007122E"/>
    <w:rsid w:val="00073D3A"/>
    <w:rsid w:val="0007450E"/>
    <w:rsid w:val="00076D1B"/>
    <w:rsid w:val="000819EE"/>
    <w:rsid w:val="00087C3C"/>
    <w:rsid w:val="00092201"/>
    <w:rsid w:val="00094D31"/>
    <w:rsid w:val="00095920"/>
    <w:rsid w:val="000B4246"/>
    <w:rsid w:val="000B7F26"/>
    <w:rsid w:val="000C3138"/>
    <w:rsid w:val="000C53F7"/>
    <w:rsid w:val="000C7096"/>
    <w:rsid w:val="000D295B"/>
    <w:rsid w:val="000D334B"/>
    <w:rsid w:val="000D7F32"/>
    <w:rsid w:val="000E39C2"/>
    <w:rsid w:val="000E3BB2"/>
    <w:rsid w:val="000F02D6"/>
    <w:rsid w:val="000F45A6"/>
    <w:rsid w:val="000F6F43"/>
    <w:rsid w:val="0010147C"/>
    <w:rsid w:val="001052AD"/>
    <w:rsid w:val="001166D3"/>
    <w:rsid w:val="00125EF7"/>
    <w:rsid w:val="00130516"/>
    <w:rsid w:val="0013406C"/>
    <w:rsid w:val="00146DF9"/>
    <w:rsid w:val="001500D7"/>
    <w:rsid w:val="00154A3F"/>
    <w:rsid w:val="00155299"/>
    <w:rsid w:val="0015549A"/>
    <w:rsid w:val="001641F2"/>
    <w:rsid w:val="0017055F"/>
    <w:rsid w:val="001727EB"/>
    <w:rsid w:val="00172831"/>
    <w:rsid w:val="001775AE"/>
    <w:rsid w:val="00180BCB"/>
    <w:rsid w:val="00180D23"/>
    <w:rsid w:val="0018139A"/>
    <w:rsid w:val="001C7269"/>
    <w:rsid w:val="001D229D"/>
    <w:rsid w:val="001D56E8"/>
    <w:rsid w:val="001D7154"/>
    <w:rsid w:val="001E3F15"/>
    <w:rsid w:val="001F1E3E"/>
    <w:rsid w:val="001F431F"/>
    <w:rsid w:val="001F7476"/>
    <w:rsid w:val="00200232"/>
    <w:rsid w:val="002140B1"/>
    <w:rsid w:val="0021727F"/>
    <w:rsid w:val="00217374"/>
    <w:rsid w:val="002215F0"/>
    <w:rsid w:val="0023051C"/>
    <w:rsid w:val="00232F19"/>
    <w:rsid w:val="00243167"/>
    <w:rsid w:val="0024681D"/>
    <w:rsid w:val="00246F60"/>
    <w:rsid w:val="0025193B"/>
    <w:rsid w:val="00251D38"/>
    <w:rsid w:val="00253EA0"/>
    <w:rsid w:val="0025658F"/>
    <w:rsid w:val="002642A7"/>
    <w:rsid w:val="00266264"/>
    <w:rsid w:val="00266FAE"/>
    <w:rsid w:val="002739EC"/>
    <w:rsid w:val="00283346"/>
    <w:rsid w:val="00286C1D"/>
    <w:rsid w:val="002A2E73"/>
    <w:rsid w:val="002B216C"/>
    <w:rsid w:val="002D410E"/>
    <w:rsid w:val="002D4853"/>
    <w:rsid w:val="002E795B"/>
    <w:rsid w:val="002F0FCF"/>
    <w:rsid w:val="002F15F3"/>
    <w:rsid w:val="002F1A2C"/>
    <w:rsid w:val="002F1AD8"/>
    <w:rsid w:val="002F357D"/>
    <w:rsid w:val="002F365C"/>
    <w:rsid w:val="002F6877"/>
    <w:rsid w:val="003075D6"/>
    <w:rsid w:val="00307E6D"/>
    <w:rsid w:val="00325C29"/>
    <w:rsid w:val="00330ECE"/>
    <w:rsid w:val="00334D67"/>
    <w:rsid w:val="00341FBD"/>
    <w:rsid w:val="00350D0E"/>
    <w:rsid w:val="00350DB7"/>
    <w:rsid w:val="00352933"/>
    <w:rsid w:val="00355875"/>
    <w:rsid w:val="00357B7D"/>
    <w:rsid w:val="00360C7B"/>
    <w:rsid w:val="003677A3"/>
    <w:rsid w:val="0037068C"/>
    <w:rsid w:val="00377B35"/>
    <w:rsid w:val="00381856"/>
    <w:rsid w:val="0039496D"/>
    <w:rsid w:val="00396C2B"/>
    <w:rsid w:val="003A0F1B"/>
    <w:rsid w:val="003A4286"/>
    <w:rsid w:val="003B54B5"/>
    <w:rsid w:val="003C7187"/>
    <w:rsid w:val="003D61C2"/>
    <w:rsid w:val="003D7C0F"/>
    <w:rsid w:val="003E0C32"/>
    <w:rsid w:val="003E3554"/>
    <w:rsid w:val="003E594B"/>
    <w:rsid w:val="003F3B33"/>
    <w:rsid w:val="0041256B"/>
    <w:rsid w:val="00414A45"/>
    <w:rsid w:val="00420B88"/>
    <w:rsid w:val="0042343C"/>
    <w:rsid w:val="00433910"/>
    <w:rsid w:val="0043566B"/>
    <w:rsid w:val="0044355A"/>
    <w:rsid w:val="00447160"/>
    <w:rsid w:val="00455AA4"/>
    <w:rsid w:val="004565F0"/>
    <w:rsid w:val="00456F72"/>
    <w:rsid w:val="00461B7B"/>
    <w:rsid w:val="00471A89"/>
    <w:rsid w:val="0047716D"/>
    <w:rsid w:val="00494755"/>
    <w:rsid w:val="004B2B54"/>
    <w:rsid w:val="004B4538"/>
    <w:rsid w:val="004B6756"/>
    <w:rsid w:val="004C4940"/>
    <w:rsid w:val="004C7249"/>
    <w:rsid w:val="004D7CF8"/>
    <w:rsid w:val="004F31BF"/>
    <w:rsid w:val="004F4B4B"/>
    <w:rsid w:val="004F5C25"/>
    <w:rsid w:val="004F60EC"/>
    <w:rsid w:val="00505A04"/>
    <w:rsid w:val="00515DEF"/>
    <w:rsid w:val="0051624F"/>
    <w:rsid w:val="00522B9F"/>
    <w:rsid w:val="00524BCA"/>
    <w:rsid w:val="00536CB1"/>
    <w:rsid w:val="005459D0"/>
    <w:rsid w:val="005508FA"/>
    <w:rsid w:val="005524FF"/>
    <w:rsid w:val="00553448"/>
    <w:rsid w:val="00560489"/>
    <w:rsid w:val="00560AB6"/>
    <w:rsid w:val="00567C99"/>
    <w:rsid w:val="005712E1"/>
    <w:rsid w:val="00574CD1"/>
    <w:rsid w:val="00591B7B"/>
    <w:rsid w:val="00593827"/>
    <w:rsid w:val="005A6211"/>
    <w:rsid w:val="005A73E5"/>
    <w:rsid w:val="005C1A7B"/>
    <w:rsid w:val="005C3F67"/>
    <w:rsid w:val="005D089C"/>
    <w:rsid w:val="005D6033"/>
    <w:rsid w:val="005D70EB"/>
    <w:rsid w:val="005E0388"/>
    <w:rsid w:val="005E1346"/>
    <w:rsid w:val="005E6A1F"/>
    <w:rsid w:val="005E742A"/>
    <w:rsid w:val="005F306E"/>
    <w:rsid w:val="00610C9A"/>
    <w:rsid w:val="0061196A"/>
    <w:rsid w:val="00615D3A"/>
    <w:rsid w:val="006163FB"/>
    <w:rsid w:val="00623779"/>
    <w:rsid w:val="00626A74"/>
    <w:rsid w:val="00630609"/>
    <w:rsid w:val="00647D1F"/>
    <w:rsid w:val="00660482"/>
    <w:rsid w:val="00662429"/>
    <w:rsid w:val="00674CE1"/>
    <w:rsid w:val="006869C0"/>
    <w:rsid w:val="006970A3"/>
    <w:rsid w:val="006A3CEA"/>
    <w:rsid w:val="006A471F"/>
    <w:rsid w:val="006A5C4F"/>
    <w:rsid w:val="006A740C"/>
    <w:rsid w:val="006B28EA"/>
    <w:rsid w:val="006B41B9"/>
    <w:rsid w:val="006C2381"/>
    <w:rsid w:val="006C7138"/>
    <w:rsid w:val="006D162F"/>
    <w:rsid w:val="006D536C"/>
    <w:rsid w:val="006D7B60"/>
    <w:rsid w:val="006E2CB0"/>
    <w:rsid w:val="006E4893"/>
    <w:rsid w:val="006E598D"/>
    <w:rsid w:val="00702177"/>
    <w:rsid w:val="0070262B"/>
    <w:rsid w:val="00702F6D"/>
    <w:rsid w:val="00703F46"/>
    <w:rsid w:val="007075AD"/>
    <w:rsid w:val="00710EEE"/>
    <w:rsid w:val="00726F30"/>
    <w:rsid w:val="00732168"/>
    <w:rsid w:val="00732692"/>
    <w:rsid w:val="0073430E"/>
    <w:rsid w:val="00741757"/>
    <w:rsid w:val="007746B1"/>
    <w:rsid w:val="00775415"/>
    <w:rsid w:val="00781569"/>
    <w:rsid w:val="00784FF5"/>
    <w:rsid w:val="007865AC"/>
    <w:rsid w:val="0079008F"/>
    <w:rsid w:val="00793FAB"/>
    <w:rsid w:val="007A1F25"/>
    <w:rsid w:val="007B1DA3"/>
    <w:rsid w:val="007B6B91"/>
    <w:rsid w:val="007C08AA"/>
    <w:rsid w:val="007C1304"/>
    <w:rsid w:val="007D1228"/>
    <w:rsid w:val="007E33BF"/>
    <w:rsid w:val="007E6396"/>
    <w:rsid w:val="007E7F0C"/>
    <w:rsid w:val="007F12BD"/>
    <w:rsid w:val="008018AE"/>
    <w:rsid w:val="008057EA"/>
    <w:rsid w:val="00810E61"/>
    <w:rsid w:val="008126A4"/>
    <w:rsid w:val="00813FBE"/>
    <w:rsid w:val="00814542"/>
    <w:rsid w:val="00823524"/>
    <w:rsid w:val="00824E01"/>
    <w:rsid w:val="00831F15"/>
    <w:rsid w:val="008351A8"/>
    <w:rsid w:val="008376DD"/>
    <w:rsid w:val="00837EC0"/>
    <w:rsid w:val="00841217"/>
    <w:rsid w:val="008430B6"/>
    <w:rsid w:val="008453DF"/>
    <w:rsid w:val="00847D5B"/>
    <w:rsid w:val="00850689"/>
    <w:rsid w:val="00853232"/>
    <w:rsid w:val="00860F04"/>
    <w:rsid w:val="00880803"/>
    <w:rsid w:val="0088147B"/>
    <w:rsid w:val="00883474"/>
    <w:rsid w:val="0089193E"/>
    <w:rsid w:val="008942AB"/>
    <w:rsid w:val="008952FE"/>
    <w:rsid w:val="008A3989"/>
    <w:rsid w:val="008B1181"/>
    <w:rsid w:val="008C1536"/>
    <w:rsid w:val="008D2B43"/>
    <w:rsid w:val="008F349D"/>
    <w:rsid w:val="008F7266"/>
    <w:rsid w:val="00903013"/>
    <w:rsid w:val="00904DC3"/>
    <w:rsid w:val="00906C5D"/>
    <w:rsid w:val="00910AD4"/>
    <w:rsid w:val="00914D15"/>
    <w:rsid w:val="00915D04"/>
    <w:rsid w:val="00925224"/>
    <w:rsid w:val="0092733B"/>
    <w:rsid w:val="00932F19"/>
    <w:rsid w:val="009369BD"/>
    <w:rsid w:val="00942680"/>
    <w:rsid w:val="0094383C"/>
    <w:rsid w:val="00944824"/>
    <w:rsid w:val="0094566C"/>
    <w:rsid w:val="009573E9"/>
    <w:rsid w:val="00981686"/>
    <w:rsid w:val="00982650"/>
    <w:rsid w:val="0098599C"/>
    <w:rsid w:val="00986391"/>
    <w:rsid w:val="00991556"/>
    <w:rsid w:val="00991F83"/>
    <w:rsid w:val="009942FA"/>
    <w:rsid w:val="009A2142"/>
    <w:rsid w:val="009A3F3C"/>
    <w:rsid w:val="009B3525"/>
    <w:rsid w:val="009B459F"/>
    <w:rsid w:val="009B61BA"/>
    <w:rsid w:val="009B6E55"/>
    <w:rsid w:val="009C3375"/>
    <w:rsid w:val="009D26F0"/>
    <w:rsid w:val="009D4F3C"/>
    <w:rsid w:val="009D6627"/>
    <w:rsid w:val="009E0B0A"/>
    <w:rsid w:val="009E5387"/>
    <w:rsid w:val="009E5C46"/>
    <w:rsid w:val="009F29D8"/>
    <w:rsid w:val="009F525D"/>
    <w:rsid w:val="00A001FC"/>
    <w:rsid w:val="00A079EC"/>
    <w:rsid w:val="00A115F7"/>
    <w:rsid w:val="00A1713C"/>
    <w:rsid w:val="00A2274C"/>
    <w:rsid w:val="00A240F2"/>
    <w:rsid w:val="00A26106"/>
    <w:rsid w:val="00A26B0A"/>
    <w:rsid w:val="00A30BDF"/>
    <w:rsid w:val="00A32E61"/>
    <w:rsid w:val="00A35247"/>
    <w:rsid w:val="00A36A43"/>
    <w:rsid w:val="00A446AD"/>
    <w:rsid w:val="00A47824"/>
    <w:rsid w:val="00A47BBE"/>
    <w:rsid w:val="00A47EB8"/>
    <w:rsid w:val="00A53BB6"/>
    <w:rsid w:val="00A61D71"/>
    <w:rsid w:val="00A65E60"/>
    <w:rsid w:val="00A86463"/>
    <w:rsid w:val="00A96788"/>
    <w:rsid w:val="00AA4E58"/>
    <w:rsid w:val="00AA4FF3"/>
    <w:rsid w:val="00AB00B5"/>
    <w:rsid w:val="00AB2C03"/>
    <w:rsid w:val="00AC4DC8"/>
    <w:rsid w:val="00AC6ACF"/>
    <w:rsid w:val="00AC6C25"/>
    <w:rsid w:val="00AD2D1F"/>
    <w:rsid w:val="00AE1428"/>
    <w:rsid w:val="00AE1443"/>
    <w:rsid w:val="00AE46E2"/>
    <w:rsid w:val="00AE4BEA"/>
    <w:rsid w:val="00AF24DD"/>
    <w:rsid w:val="00AF39CA"/>
    <w:rsid w:val="00AF6D51"/>
    <w:rsid w:val="00B061CA"/>
    <w:rsid w:val="00B078BA"/>
    <w:rsid w:val="00B11E9B"/>
    <w:rsid w:val="00B1403A"/>
    <w:rsid w:val="00B15903"/>
    <w:rsid w:val="00B21810"/>
    <w:rsid w:val="00B22438"/>
    <w:rsid w:val="00B33E92"/>
    <w:rsid w:val="00B36315"/>
    <w:rsid w:val="00B37C00"/>
    <w:rsid w:val="00B40B72"/>
    <w:rsid w:val="00B53637"/>
    <w:rsid w:val="00B55131"/>
    <w:rsid w:val="00B55AA1"/>
    <w:rsid w:val="00B55F04"/>
    <w:rsid w:val="00B57D48"/>
    <w:rsid w:val="00B62AAF"/>
    <w:rsid w:val="00B7790C"/>
    <w:rsid w:val="00B911A6"/>
    <w:rsid w:val="00B91364"/>
    <w:rsid w:val="00B95145"/>
    <w:rsid w:val="00BA6739"/>
    <w:rsid w:val="00BC080B"/>
    <w:rsid w:val="00BC1596"/>
    <w:rsid w:val="00BC3D5E"/>
    <w:rsid w:val="00BD02C8"/>
    <w:rsid w:val="00BD08F6"/>
    <w:rsid w:val="00BD10BD"/>
    <w:rsid w:val="00BE073B"/>
    <w:rsid w:val="00BE2875"/>
    <w:rsid w:val="00BE538E"/>
    <w:rsid w:val="00C008C6"/>
    <w:rsid w:val="00C10058"/>
    <w:rsid w:val="00C12B57"/>
    <w:rsid w:val="00C209D5"/>
    <w:rsid w:val="00C30BD2"/>
    <w:rsid w:val="00C46F7B"/>
    <w:rsid w:val="00C501BA"/>
    <w:rsid w:val="00C50938"/>
    <w:rsid w:val="00C52C5E"/>
    <w:rsid w:val="00C54153"/>
    <w:rsid w:val="00C65C10"/>
    <w:rsid w:val="00C6611C"/>
    <w:rsid w:val="00C7004E"/>
    <w:rsid w:val="00C77C3C"/>
    <w:rsid w:val="00C81B02"/>
    <w:rsid w:val="00C87299"/>
    <w:rsid w:val="00C94AA2"/>
    <w:rsid w:val="00C95B7C"/>
    <w:rsid w:val="00CA14EF"/>
    <w:rsid w:val="00CC2E00"/>
    <w:rsid w:val="00CC3AC1"/>
    <w:rsid w:val="00CC3FC9"/>
    <w:rsid w:val="00CC59BB"/>
    <w:rsid w:val="00CC624E"/>
    <w:rsid w:val="00CC75AA"/>
    <w:rsid w:val="00CE603C"/>
    <w:rsid w:val="00CF5196"/>
    <w:rsid w:val="00CF5CCF"/>
    <w:rsid w:val="00CF66DE"/>
    <w:rsid w:val="00D120DC"/>
    <w:rsid w:val="00D1290F"/>
    <w:rsid w:val="00D14198"/>
    <w:rsid w:val="00D15797"/>
    <w:rsid w:val="00D17613"/>
    <w:rsid w:val="00D24F2D"/>
    <w:rsid w:val="00D25A27"/>
    <w:rsid w:val="00D31CCC"/>
    <w:rsid w:val="00D359CC"/>
    <w:rsid w:val="00D37252"/>
    <w:rsid w:val="00D41730"/>
    <w:rsid w:val="00D42339"/>
    <w:rsid w:val="00D439BE"/>
    <w:rsid w:val="00D46280"/>
    <w:rsid w:val="00D46302"/>
    <w:rsid w:val="00D46776"/>
    <w:rsid w:val="00D543AE"/>
    <w:rsid w:val="00D54AB4"/>
    <w:rsid w:val="00D60964"/>
    <w:rsid w:val="00D649E0"/>
    <w:rsid w:val="00D870BB"/>
    <w:rsid w:val="00D9403E"/>
    <w:rsid w:val="00DA0274"/>
    <w:rsid w:val="00DA7677"/>
    <w:rsid w:val="00DB18C1"/>
    <w:rsid w:val="00DB5C35"/>
    <w:rsid w:val="00DC4910"/>
    <w:rsid w:val="00DD0875"/>
    <w:rsid w:val="00DD145D"/>
    <w:rsid w:val="00DD27B5"/>
    <w:rsid w:val="00DD5B0E"/>
    <w:rsid w:val="00DE0F2C"/>
    <w:rsid w:val="00DE4B16"/>
    <w:rsid w:val="00DE5925"/>
    <w:rsid w:val="00DF364E"/>
    <w:rsid w:val="00DF3F28"/>
    <w:rsid w:val="00DF6609"/>
    <w:rsid w:val="00E020F3"/>
    <w:rsid w:val="00E0276B"/>
    <w:rsid w:val="00E048DB"/>
    <w:rsid w:val="00E124C4"/>
    <w:rsid w:val="00E31E3F"/>
    <w:rsid w:val="00E32108"/>
    <w:rsid w:val="00E51425"/>
    <w:rsid w:val="00E56535"/>
    <w:rsid w:val="00E56EF7"/>
    <w:rsid w:val="00E95176"/>
    <w:rsid w:val="00E951C7"/>
    <w:rsid w:val="00E95C8F"/>
    <w:rsid w:val="00EA3274"/>
    <w:rsid w:val="00EA4FDB"/>
    <w:rsid w:val="00EA7B34"/>
    <w:rsid w:val="00EC0C71"/>
    <w:rsid w:val="00EC2600"/>
    <w:rsid w:val="00EC521A"/>
    <w:rsid w:val="00ED3D1A"/>
    <w:rsid w:val="00ED5862"/>
    <w:rsid w:val="00ED58B5"/>
    <w:rsid w:val="00EE39C9"/>
    <w:rsid w:val="00EE5D5B"/>
    <w:rsid w:val="00EF0F79"/>
    <w:rsid w:val="00EF62E2"/>
    <w:rsid w:val="00F068AF"/>
    <w:rsid w:val="00F2730F"/>
    <w:rsid w:val="00F336D2"/>
    <w:rsid w:val="00F35884"/>
    <w:rsid w:val="00F36FB9"/>
    <w:rsid w:val="00F42822"/>
    <w:rsid w:val="00F4593A"/>
    <w:rsid w:val="00F52879"/>
    <w:rsid w:val="00F54BEE"/>
    <w:rsid w:val="00F5522F"/>
    <w:rsid w:val="00F552ED"/>
    <w:rsid w:val="00F63D02"/>
    <w:rsid w:val="00F640B8"/>
    <w:rsid w:val="00F66CF4"/>
    <w:rsid w:val="00F73864"/>
    <w:rsid w:val="00F778EC"/>
    <w:rsid w:val="00F81F05"/>
    <w:rsid w:val="00F836F2"/>
    <w:rsid w:val="00F87424"/>
    <w:rsid w:val="00F87C26"/>
    <w:rsid w:val="00FA55AD"/>
    <w:rsid w:val="00FB0F23"/>
    <w:rsid w:val="00FB4238"/>
    <w:rsid w:val="00FC6FE8"/>
    <w:rsid w:val="00FD2B4C"/>
    <w:rsid w:val="00FD39D3"/>
    <w:rsid w:val="00FD5953"/>
    <w:rsid w:val="00FD61E4"/>
    <w:rsid w:val="00FD6769"/>
    <w:rsid w:val="00FE3A80"/>
    <w:rsid w:val="00FE5319"/>
    <w:rsid w:val="00FE5473"/>
    <w:rsid w:val="00FE6F96"/>
    <w:rsid w:val="00FE7EC2"/>
    <w:rsid w:val="00FF689D"/>
    <w:rsid w:val="00FF7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uppressAutoHyphens/>
      <w:spacing w:before="20"/>
    </w:pPr>
    <w:rPr>
      <w:rFonts w:ascii="Garamond" w:hAnsi="Garamond"/>
      <w:szCs w:val="24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tabs>
        <w:tab w:val="right" w:pos="6480"/>
      </w:tabs>
      <w:spacing w:before="160"/>
      <w:outlineLvl w:val="0"/>
    </w:pPr>
    <w:rPr>
      <w:rFonts w:cs="Arial"/>
      <w:b/>
      <w:bCs/>
      <w:sz w:val="2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 w:cs="Times New Roman"/>
    </w:rPr>
  </w:style>
  <w:style w:type="character" w:customStyle="1" w:styleId="WW8Num5z0">
    <w:name w:val="WW8Num5z0"/>
    <w:rPr>
      <w:rFonts w:ascii="Trebuchet MS" w:hAnsi="Trebuchet MS"/>
      <w:b/>
      <w:bCs/>
      <w:sz w:val="1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Garamond" w:eastAsia="Times New Roman" w:hAnsi="Garamond" w:cs="Times New Roman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rebuchet MS" w:hAnsi="Trebuchet MS"/>
      <w:b/>
      <w:bCs/>
      <w:sz w:val="12"/>
      <w:szCs w:val="12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St10z0">
    <w:name w:val="WW8NumSt10z0"/>
    <w:rPr>
      <w:rFonts w:ascii="Symbol" w:hAnsi="Symbol" w:cs="Symbol"/>
    </w:rPr>
  </w:style>
  <w:style w:type="character" w:styleId="DefaultParagraphFont0">
    <w:name w:val="Default Paragraph Font"/>
    <w:semiHidden/>
  </w:style>
  <w:style w:type="character" w:styleId="PageNumber">
    <w:name w:val="page number"/>
    <w:basedOn w:val="DefaultParagraphFont0"/>
    <w:semiHidden/>
  </w:style>
  <w:style w:type="character" w:customStyle="1" w:styleId="DatesCharChar">
    <w:name w:val="Dates Char Char"/>
    <w:rPr>
      <w:rFonts w:ascii="Garamond" w:hAnsi="Garamond"/>
      <w:lang w:val="en-US" w:eastAsia="ar-SA" w:bidi="ar-SA"/>
    </w:rPr>
  </w:style>
  <w:style w:type="character" w:customStyle="1" w:styleId="ContactInformationCharChar">
    <w:name w:val="Contact Information Char Char"/>
    <w:rPr>
      <w:rFonts w:ascii="Garamond" w:hAnsi="Garamond" w:cs="Arial"/>
      <w:b/>
      <w:bCs/>
      <w:lang w:val="en-US" w:eastAsia="ar-SA" w:bidi="ar-SA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CharChar">
    <w:name w:val=" Char Char"/>
    <w:rPr>
      <w:b/>
      <w:bCs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before="0"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ontactInformation">
    <w:name w:val="Contact Information"/>
    <w:basedOn w:val="Normal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Dates">
    <w:name w:val="Dates"/>
    <w:basedOn w:val="Normal"/>
    <w:pPr>
      <w:jc w:val="right"/>
    </w:pPr>
    <w:rPr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pPr>
      <w:spacing w:after="40"/>
    </w:pPr>
    <w:rPr>
      <w:b/>
      <w:sz w:val="22"/>
      <w:szCs w:val="20"/>
    </w:rPr>
  </w:style>
  <w:style w:type="paragraph" w:customStyle="1" w:styleId="SectionTitle">
    <w:name w:val="Section Title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autoSpaceDE w:val="0"/>
      <w:spacing w:before="120" w:line="280" w:lineRule="atLeast"/>
    </w:pPr>
    <w:rPr>
      <w:rFonts w:ascii="Arial" w:hAnsi="Arial" w:cs="Arial"/>
      <w:b/>
      <w:bCs/>
      <w:spacing w:val="-10"/>
      <w:position w:val="7"/>
      <w:sz w:val="24"/>
    </w:rPr>
  </w:style>
  <w:style w:type="paragraph" w:customStyle="1" w:styleId="ibssbodytimesnewroman">
    <w:name w:val="ibssbodytimesnewroman"/>
    <w:basedOn w:val="Normal"/>
    <w:pPr>
      <w:spacing w:before="280" w:after="280"/>
    </w:pPr>
    <w:rPr>
      <w:rFonts w:ascii="Times New Roman" w:hAnsi="Times New Roman"/>
      <w:sz w:val="24"/>
    </w:rPr>
  </w:style>
  <w:style w:type="paragraph" w:styleId="BodyText3">
    <w:name w:val="Body Text 3"/>
    <w:basedOn w:val="Normal"/>
    <w:semiHidden/>
    <w:pPr>
      <w:spacing w:before="0"/>
    </w:pPr>
    <w:rPr>
      <w:rFonts w:ascii="Times New Roman" w:hAnsi="Times New Roman"/>
      <w:b/>
      <w:bCs/>
      <w:sz w:val="24"/>
    </w:rPr>
  </w:style>
  <w:style w:type="paragraph" w:customStyle="1" w:styleId="Body2">
    <w:name w:val="Body 2"/>
    <w:basedOn w:val="Normal"/>
    <w:pPr>
      <w:widowControl w:val="0"/>
      <w:autoSpaceDE w:val="0"/>
      <w:spacing w:before="0" w:after="120"/>
    </w:pPr>
    <w:rPr>
      <w:rFonts w:ascii="Times New Roman" w:hAnsi="Times New Roman" w:cs="Arial"/>
      <w:sz w:val="22"/>
    </w:rPr>
  </w:style>
  <w:style w:type="character" w:customStyle="1" w:styleId="HeaderChar">
    <w:name w:val="Header Char"/>
    <w:link w:val="Header"/>
    <w:uiPriority w:val="99"/>
    <w:rsid w:val="00D15797"/>
    <w:rPr>
      <w:rFonts w:ascii="Garamond" w:hAnsi="Garamond"/>
      <w:szCs w:val="24"/>
      <w:lang w:eastAsia="ar-SA"/>
    </w:rPr>
  </w:style>
  <w:style w:type="paragraph" w:styleId="NormalWeb">
    <w:name w:val="Normal (Web)"/>
    <w:basedOn w:val="Normal"/>
    <w:uiPriority w:val="99"/>
    <w:rsid w:val="0037068C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en-US"/>
    </w:rPr>
  </w:style>
  <w:style w:type="character" w:customStyle="1" w:styleId="apple-converted-space">
    <w:name w:val="apple-converted-space"/>
    <w:basedOn w:val="DefaultParagraphFont"/>
    <w:rsid w:val="00047D75"/>
  </w:style>
  <w:style w:type="paragraph" w:styleId="MediumGrid1-Accent2">
    <w:name w:val="Medium Grid 1 Accent 2"/>
    <w:basedOn w:val="Normal"/>
    <w:uiPriority w:val="34"/>
    <w:qFormat/>
    <w:rsid w:val="0089193E"/>
    <w:pPr>
      <w:ind w:left="720"/>
    </w:pPr>
  </w:style>
  <w:style w:type="paragraph" w:customStyle="1" w:styleId="MediumGrid2">
    <w:name w:val="Medium Grid 2"/>
    <w:uiPriority w:val="1"/>
    <w:qFormat/>
    <w:rsid w:val="00A240F2"/>
    <w:rPr>
      <w:rFonts w:ascii="Calibri" w:eastAsia="Calibri" w:hAnsi="Calibri"/>
      <w:sz w:val="22"/>
      <w:szCs w:val="22"/>
      <w:lang w:val="en-IN"/>
    </w:rPr>
  </w:style>
  <w:style w:type="paragraph" w:styleId="PlainText">
    <w:name w:val="Plain Text"/>
    <w:basedOn w:val="Normal"/>
    <w:link w:val="PlainTextChar"/>
    <w:rsid w:val="004F4B4B"/>
    <w:pPr>
      <w:suppressAutoHyphens w:val="0"/>
      <w:spacing w:before="0"/>
    </w:pPr>
    <w:rPr>
      <w:rFonts w:ascii="Courier New" w:hAnsi="Courier New"/>
      <w:szCs w:val="20"/>
      <w:lang w:eastAsia="en-US"/>
    </w:rPr>
  </w:style>
  <w:style w:type="character" w:customStyle="1" w:styleId="PlainTextChar">
    <w:name w:val="Plain Text Char"/>
    <w:link w:val="PlainText"/>
    <w:rsid w:val="004F4B4B"/>
    <w:rPr>
      <w:rFonts w:ascii="Courier New" w:hAnsi="Courier New"/>
      <w:lang w:val="en-US" w:eastAsia="en-US"/>
    </w:rPr>
  </w:style>
  <w:style w:type="paragraph" w:customStyle="1" w:styleId="Default">
    <w:name w:val="Default"/>
    <w:rsid w:val="00B061CA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nture_capita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igh-net-worth_individu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vate_bank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ivate_equ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62DC9-CB55-FE4B-9CCD-83BE7FDAF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2197</Words>
  <Characters>12528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14696</CharactersWithSpaces>
  <SharedDoc>false</SharedDoc>
  <HLinks>
    <vt:vector size="24" baseType="variant">
      <vt:variant>
        <vt:i4>2424877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https://en.wikipedia.org/wiki/High-net-worth_individual</vt:lpwstr>
      </vt:variant>
      <vt:variant>
        <vt:lpwstr/>
      </vt:variant>
      <vt:variant>
        <vt:i4>6684779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https://en.wikipedia.org/wiki/Private_banking</vt:lpwstr>
      </vt:variant>
      <vt:variant>
        <vt:lpwstr/>
      </vt:variant>
      <vt:variant>
        <vt:i4>6488077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https://en.wikipedia.org/wiki/Private_equity</vt:lpwstr>
      </vt:variant>
      <vt:variant>
        <vt:lpwstr/>
      </vt:variant>
      <vt:variant>
        <vt:i4>7864439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https://en.wikipedia.org/wiki/Venture_capital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Kulkarni</dc:creator>
  <cp:lastModifiedBy>ASUS</cp:lastModifiedBy>
  <cp:revision>2</cp:revision>
  <cp:lastPrinted>1601-01-01T00:00:00Z</cp:lastPrinted>
  <dcterms:created xsi:type="dcterms:W3CDTF">2018-11-10T07:33:00Z</dcterms:created>
  <dcterms:modified xsi:type="dcterms:W3CDTF">2018-11-10T07:33:00Z</dcterms:modified>
</cp:coreProperties>
</file>