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6770" w:rsidRPr="005429EF" w:rsidRDefault="003520AA" w:rsidP="002D3606">
      <w:pPr>
        <w:ind w:right="180"/>
        <w:jc w:val="center"/>
        <w:rPr>
          <w:b/>
          <w:bCs/>
          <w:sz w:val="28"/>
          <w:szCs w:val="22"/>
        </w:rPr>
      </w:pPr>
      <w:r>
        <w:rPr>
          <w:b/>
          <w:bCs/>
          <w:sz w:val="28"/>
          <w:szCs w:val="22"/>
        </w:rPr>
        <w:t>Ritesh Kumar</w:t>
      </w:r>
    </w:p>
    <w:p w:rsidR="00DD1664" w:rsidRPr="0062579F" w:rsidRDefault="003520AA">
      <w:pPr>
        <w:jc w:val="center"/>
        <w:rPr>
          <w:sz w:val="20"/>
          <w:szCs w:val="22"/>
          <w:lang w:val="fr-FR"/>
        </w:rPr>
      </w:pPr>
      <w:r>
        <w:rPr>
          <w:sz w:val="20"/>
          <w:szCs w:val="22"/>
          <w:lang w:val="fr-FR"/>
        </w:rPr>
        <w:t>Flat 01,first floor</w:t>
      </w:r>
      <w:r w:rsidRPr="0062579F">
        <w:rPr>
          <w:sz w:val="20"/>
          <w:szCs w:val="22"/>
          <w:lang w:val="fr-FR"/>
        </w:rPr>
        <w:t>,</w:t>
      </w:r>
      <w:r>
        <w:rPr>
          <w:sz w:val="20"/>
          <w:szCs w:val="22"/>
          <w:lang w:val="fr-FR"/>
        </w:rPr>
        <w:t>10thA cross</w:t>
      </w:r>
      <w:r w:rsidRPr="0062579F">
        <w:rPr>
          <w:sz w:val="20"/>
          <w:szCs w:val="22"/>
          <w:lang w:val="fr-FR"/>
        </w:rPr>
        <w:t>,</w:t>
      </w:r>
      <w:r>
        <w:rPr>
          <w:sz w:val="20"/>
          <w:szCs w:val="22"/>
          <w:lang w:val="fr-FR"/>
        </w:rPr>
        <w:t>16th main road</w:t>
      </w:r>
    </w:p>
    <w:p w:rsidR="00C86ACA" w:rsidRPr="0062579F" w:rsidRDefault="003520AA">
      <w:pPr>
        <w:jc w:val="center"/>
        <w:rPr>
          <w:sz w:val="20"/>
          <w:szCs w:val="22"/>
          <w:lang w:val="fr-FR"/>
        </w:rPr>
      </w:pPr>
      <w:r>
        <w:rPr>
          <w:sz w:val="20"/>
          <w:szCs w:val="22"/>
          <w:lang w:val="fr-FR"/>
        </w:rPr>
        <w:t>BTM 2</w:t>
      </w:r>
      <w:r w:rsidRPr="001621BC">
        <w:rPr>
          <w:sz w:val="20"/>
          <w:szCs w:val="22"/>
          <w:vertAlign w:val="superscript"/>
          <w:lang w:val="fr-FR"/>
        </w:rPr>
        <w:t>nd</w:t>
      </w:r>
      <w:r>
        <w:rPr>
          <w:sz w:val="20"/>
          <w:szCs w:val="22"/>
          <w:lang w:val="fr-FR"/>
        </w:rPr>
        <w:t xml:space="preserve"> Stage</w:t>
      </w:r>
      <w:r w:rsidRPr="0062579F">
        <w:rPr>
          <w:sz w:val="20"/>
          <w:szCs w:val="22"/>
          <w:lang w:val="fr-FR"/>
        </w:rPr>
        <w:t xml:space="preserve">, Bangalore </w:t>
      </w:r>
      <w:r w:rsidRPr="0062579F">
        <w:rPr>
          <w:sz w:val="20"/>
          <w:szCs w:val="22"/>
          <w:lang w:val="fr-FR"/>
        </w:rPr>
        <w:t>-</w:t>
      </w:r>
      <w:r>
        <w:rPr>
          <w:sz w:val="20"/>
          <w:szCs w:val="22"/>
          <w:lang w:val="fr-FR"/>
        </w:rPr>
        <w:t>560076</w:t>
      </w:r>
    </w:p>
    <w:p w:rsidR="00826770" w:rsidRDefault="003520AA">
      <w:pPr>
        <w:jc w:val="center"/>
        <w:rPr>
          <w:rStyle w:val="Hyperlink"/>
          <w:sz w:val="20"/>
          <w:szCs w:val="22"/>
          <w:lang w:val="fr-FR"/>
        </w:rPr>
      </w:pPr>
      <w:r w:rsidRPr="0062579F">
        <w:rPr>
          <w:sz w:val="20"/>
          <w:szCs w:val="22"/>
          <w:lang w:val="fr-FR"/>
        </w:rPr>
        <w:t>Mobile</w:t>
      </w:r>
      <w:r w:rsidRPr="0062579F">
        <w:rPr>
          <w:sz w:val="20"/>
          <w:szCs w:val="22"/>
          <w:lang w:val="fr-FR"/>
        </w:rPr>
        <w:t>:</w:t>
      </w:r>
      <w:r w:rsidRPr="0062579F">
        <w:rPr>
          <w:sz w:val="20"/>
          <w:szCs w:val="22"/>
          <w:lang w:val="fr-FR"/>
        </w:rPr>
        <w:t xml:space="preserve">+91 </w:t>
      </w:r>
      <w:r>
        <w:rPr>
          <w:sz w:val="20"/>
          <w:szCs w:val="22"/>
          <w:lang w:val="fr-FR"/>
        </w:rPr>
        <w:t>8951640221</w:t>
      </w:r>
      <w:r w:rsidRPr="0062579F">
        <w:rPr>
          <w:sz w:val="20"/>
          <w:szCs w:val="22"/>
          <w:lang w:val="fr-FR"/>
        </w:rPr>
        <w:t xml:space="preserve">Email Id: </w:t>
      </w:r>
      <w:hyperlink r:id="rId6" w:history="1">
        <w:r w:rsidRPr="00BA5451">
          <w:rPr>
            <w:rStyle w:val="Hyperlink"/>
            <w:sz w:val="20"/>
            <w:szCs w:val="22"/>
            <w:lang w:val="fr-FR"/>
          </w:rPr>
          <w:t>riteshkr5623@gmail.com</w:t>
        </w:r>
      </w:hyperlink>
    </w:p>
    <w:p w:rsidR="00826770" w:rsidRPr="0062579F" w:rsidRDefault="003520AA" w:rsidP="00D66171">
      <w:pPr>
        <w:snapToGrid w:val="0"/>
        <w:jc w:val="center"/>
        <w:rPr>
          <w:sz w:val="20"/>
          <w:szCs w:val="22"/>
          <w:lang w:val="fr-FR"/>
        </w:rPr>
      </w:pPr>
    </w:p>
    <w:p w:rsidR="00826770" w:rsidRPr="0062579F" w:rsidRDefault="00A913FF">
      <w:pPr>
        <w:rPr>
          <w:b/>
          <w:sz w:val="20"/>
          <w:szCs w:val="22"/>
          <w:u w:val="single"/>
        </w:rPr>
      </w:pPr>
      <w:r w:rsidRPr="00A913FF">
        <w:rPr>
          <w:sz w:val="20"/>
          <w:szCs w:val="22"/>
        </w:rPr>
        <w:pict>
          <v:line id="_x0000_s1026" style="position:absolute;z-index:251658240" from="-54pt,2.25pt" to="567pt,2.25pt" strokeweight=".74pt">
            <v:stroke joinstyle="miter"/>
          </v:line>
        </w:pict>
      </w:r>
    </w:p>
    <w:p w:rsidR="00826770" w:rsidRPr="0062579F" w:rsidRDefault="003520AA" w:rsidP="002D3606">
      <w:pPr>
        <w:ind w:left="-90"/>
        <w:rPr>
          <w:b/>
          <w:sz w:val="20"/>
          <w:szCs w:val="22"/>
          <w:u w:val="single"/>
        </w:rPr>
      </w:pPr>
      <w:r w:rsidRPr="0062579F">
        <w:rPr>
          <w:b/>
          <w:sz w:val="20"/>
          <w:szCs w:val="22"/>
          <w:u w:val="single"/>
        </w:rPr>
        <w:t>Objective:-</w:t>
      </w:r>
    </w:p>
    <w:p w:rsidR="00826770" w:rsidRPr="0062579F" w:rsidRDefault="003520AA">
      <w:pPr>
        <w:rPr>
          <w:sz w:val="20"/>
          <w:szCs w:val="22"/>
        </w:rPr>
      </w:pPr>
      <w:r w:rsidRPr="0062579F">
        <w:rPr>
          <w:sz w:val="20"/>
          <w:szCs w:val="22"/>
        </w:rPr>
        <w:tab/>
      </w:r>
      <w:r w:rsidRPr="0062579F">
        <w:rPr>
          <w:sz w:val="20"/>
          <w:szCs w:val="22"/>
        </w:rPr>
        <w:t xml:space="preserve">To work for a world class organization, which will give me </w:t>
      </w:r>
      <w:r w:rsidRPr="0062579F">
        <w:rPr>
          <w:sz w:val="20"/>
          <w:szCs w:val="22"/>
        </w:rPr>
        <w:t>a chance</w:t>
      </w:r>
      <w:r w:rsidRPr="0062579F">
        <w:rPr>
          <w:sz w:val="20"/>
          <w:szCs w:val="22"/>
        </w:rPr>
        <w:t xml:space="preserve"> to apply &amp; enhance my IT solutions Developer skills. In </w:t>
      </w:r>
      <w:r w:rsidRPr="0062579F">
        <w:rPr>
          <w:sz w:val="20"/>
          <w:szCs w:val="22"/>
        </w:rPr>
        <w:t>the long run</w:t>
      </w:r>
      <w:r w:rsidRPr="0062579F">
        <w:rPr>
          <w:sz w:val="20"/>
          <w:szCs w:val="22"/>
        </w:rPr>
        <w:t xml:space="preserve"> I want to become an asset </w:t>
      </w:r>
      <w:r w:rsidRPr="0062579F">
        <w:rPr>
          <w:sz w:val="20"/>
          <w:szCs w:val="22"/>
        </w:rPr>
        <w:t>to</w:t>
      </w:r>
      <w:r w:rsidRPr="0062579F">
        <w:rPr>
          <w:sz w:val="20"/>
          <w:szCs w:val="22"/>
        </w:rPr>
        <w:t xml:space="preserve"> my organization which will keep adding value to the organization and into my personal life</w:t>
      </w:r>
      <w:r w:rsidRPr="0062579F">
        <w:rPr>
          <w:sz w:val="20"/>
          <w:szCs w:val="22"/>
        </w:rPr>
        <w:t>.</w:t>
      </w:r>
    </w:p>
    <w:p w:rsidR="00826770" w:rsidRPr="0062579F" w:rsidRDefault="003520AA">
      <w:pPr>
        <w:rPr>
          <w:sz w:val="20"/>
          <w:szCs w:val="22"/>
        </w:rPr>
      </w:pPr>
    </w:p>
    <w:p w:rsidR="00826770" w:rsidRPr="0062579F" w:rsidRDefault="003520AA">
      <w:pPr>
        <w:rPr>
          <w:b/>
          <w:sz w:val="20"/>
          <w:szCs w:val="22"/>
          <w:u w:val="single"/>
        </w:rPr>
      </w:pPr>
      <w:r w:rsidRPr="0062579F">
        <w:rPr>
          <w:b/>
          <w:sz w:val="20"/>
          <w:szCs w:val="22"/>
          <w:u w:val="single"/>
        </w:rPr>
        <w:t>Professional profile:-</w:t>
      </w:r>
    </w:p>
    <w:p w:rsidR="00826770" w:rsidRPr="0062579F" w:rsidRDefault="003520AA">
      <w:pPr>
        <w:rPr>
          <w:sz w:val="20"/>
          <w:szCs w:val="22"/>
        </w:rPr>
      </w:pPr>
      <w:r w:rsidRPr="0062579F">
        <w:rPr>
          <w:sz w:val="20"/>
          <w:szCs w:val="22"/>
        </w:rPr>
        <w:tab/>
        <w:t xml:space="preserve">Currently working in </w:t>
      </w:r>
      <w:r>
        <w:rPr>
          <w:b/>
          <w:sz w:val="20"/>
          <w:szCs w:val="22"/>
        </w:rPr>
        <w:t>IBM India</w:t>
      </w:r>
      <w:r>
        <w:rPr>
          <w:b/>
          <w:sz w:val="20"/>
          <w:szCs w:val="22"/>
        </w:rPr>
        <w:t xml:space="preserve"> P</w:t>
      </w:r>
      <w:r w:rsidRPr="0062579F">
        <w:rPr>
          <w:b/>
          <w:sz w:val="20"/>
          <w:szCs w:val="22"/>
        </w:rPr>
        <w:t>v</w:t>
      </w:r>
      <w:r w:rsidRPr="0062579F">
        <w:rPr>
          <w:b/>
          <w:sz w:val="20"/>
          <w:szCs w:val="22"/>
        </w:rPr>
        <w:t>t. Ltd</w:t>
      </w:r>
      <w:r w:rsidRPr="0062579F">
        <w:rPr>
          <w:b/>
          <w:sz w:val="20"/>
          <w:szCs w:val="22"/>
        </w:rPr>
        <w:t>.</w:t>
      </w:r>
      <w:r w:rsidRPr="0062579F">
        <w:rPr>
          <w:sz w:val="20"/>
          <w:szCs w:val="22"/>
        </w:rPr>
        <w:t xml:space="preserve">, </w:t>
      </w:r>
      <w:r w:rsidRPr="0062579F">
        <w:rPr>
          <w:sz w:val="20"/>
          <w:szCs w:val="22"/>
        </w:rPr>
        <w:t>Bangalore</w:t>
      </w:r>
      <w:r w:rsidRPr="0062579F">
        <w:rPr>
          <w:sz w:val="20"/>
          <w:szCs w:val="22"/>
        </w:rPr>
        <w:t xml:space="preserve">as a </w:t>
      </w:r>
      <w:r>
        <w:rPr>
          <w:b/>
          <w:sz w:val="20"/>
          <w:szCs w:val="22"/>
        </w:rPr>
        <w:t>Application Developer</w:t>
      </w:r>
      <w:r w:rsidRPr="0062579F">
        <w:rPr>
          <w:sz w:val="20"/>
          <w:szCs w:val="22"/>
        </w:rPr>
        <w:t xml:space="preserve">, </w:t>
      </w:r>
      <w:r w:rsidRPr="0062579F">
        <w:rPr>
          <w:sz w:val="20"/>
          <w:szCs w:val="22"/>
        </w:rPr>
        <w:t xml:space="preserve">having </w:t>
      </w:r>
      <w:r>
        <w:rPr>
          <w:sz w:val="20"/>
          <w:szCs w:val="22"/>
        </w:rPr>
        <w:t>7</w:t>
      </w:r>
      <w:r w:rsidRPr="0062579F">
        <w:rPr>
          <w:sz w:val="20"/>
          <w:szCs w:val="22"/>
        </w:rPr>
        <w:t>+</w:t>
      </w:r>
      <w:r w:rsidRPr="0062579F">
        <w:rPr>
          <w:sz w:val="20"/>
          <w:szCs w:val="22"/>
        </w:rPr>
        <w:t xml:space="preserve"> years </w:t>
      </w:r>
      <w:r w:rsidRPr="0062579F">
        <w:rPr>
          <w:sz w:val="20"/>
          <w:szCs w:val="22"/>
        </w:rPr>
        <w:t xml:space="preserve">of Experience in software Industry that includes development and implementation of various products and handled various support </w:t>
      </w:r>
      <w:r w:rsidRPr="0062579F">
        <w:rPr>
          <w:sz w:val="20"/>
          <w:szCs w:val="22"/>
        </w:rPr>
        <w:t>activities</w:t>
      </w:r>
      <w:r w:rsidRPr="0062579F">
        <w:rPr>
          <w:sz w:val="20"/>
          <w:szCs w:val="22"/>
        </w:rPr>
        <w:t xml:space="preserve"> in the projects.</w:t>
      </w:r>
    </w:p>
    <w:p w:rsidR="00826770" w:rsidRPr="0062579F" w:rsidRDefault="003520AA">
      <w:pPr>
        <w:numPr>
          <w:ilvl w:val="0"/>
          <w:numId w:val="4"/>
        </w:numPr>
        <w:rPr>
          <w:sz w:val="20"/>
          <w:szCs w:val="22"/>
        </w:rPr>
      </w:pPr>
      <w:r w:rsidRPr="0062579F">
        <w:rPr>
          <w:sz w:val="20"/>
          <w:szCs w:val="22"/>
        </w:rPr>
        <w:t>Experience in designing, development &amp; implementing solution</w:t>
      </w:r>
      <w:r w:rsidRPr="0062579F">
        <w:rPr>
          <w:sz w:val="20"/>
          <w:szCs w:val="22"/>
        </w:rPr>
        <w:t xml:space="preserve"> for various software products</w:t>
      </w:r>
      <w:r w:rsidRPr="0062579F">
        <w:rPr>
          <w:sz w:val="20"/>
          <w:szCs w:val="22"/>
        </w:rPr>
        <w:t>.</w:t>
      </w:r>
    </w:p>
    <w:p w:rsidR="00826770" w:rsidRPr="0062579F" w:rsidRDefault="003520AA" w:rsidP="0062579F">
      <w:pPr>
        <w:numPr>
          <w:ilvl w:val="0"/>
          <w:numId w:val="4"/>
        </w:numPr>
        <w:rPr>
          <w:sz w:val="20"/>
          <w:szCs w:val="22"/>
        </w:rPr>
      </w:pPr>
      <w:r>
        <w:rPr>
          <w:sz w:val="20"/>
          <w:szCs w:val="22"/>
        </w:rPr>
        <w:t>7</w:t>
      </w:r>
      <w:r w:rsidRPr="0062579F">
        <w:rPr>
          <w:sz w:val="20"/>
          <w:szCs w:val="22"/>
        </w:rPr>
        <w:t xml:space="preserve"> years </w:t>
      </w:r>
      <w:r w:rsidRPr="0062579F">
        <w:rPr>
          <w:sz w:val="20"/>
          <w:szCs w:val="22"/>
        </w:rPr>
        <w:t>experience</w:t>
      </w:r>
      <w:r w:rsidRPr="0062579F">
        <w:rPr>
          <w:sz w:val="20"/>
          <w:szCs w:val="22"/>
        </w:rPr>
        <w:t xml:space="preserve"> in Core Java, </w:t>
      </w:r>
      <w:r w:rsidRPr="0062579F">
        <w:rPr>
          <w:sz w:val="20"/>
          <w:szCs w:val="22"/>
        </w:rPr>
        <w:t xml:space="preserve">Rest &amp; SOAP Webservices, </w:t>
      </w:r>
      <w:r w:rsidRPr="0062579F">
        <w:rPr>
          <w:sz w:val="20"/>
          <w:szCs w:val="22"/>
        </w:rPr>
        <w:t>J2EE on windows</w:t>
      </w:r>
      <w:r w:rsidRPr="0062579F">
        <w:rPr>
          <w:sz w:val="20"/>
          <w:szCs w:val="22"/>
        </w:rPr>
        <w:t>/linux</w:t>
      </w:r>
      <w:r w:rsidRPr="0062579F">
        <w:rPr>
          <w:sz w:val="20"/>
          <w:szCs w:val="22"/>
        </w:rPr>
        <w:t xml:space="preserve"> platform.</w:t>
      </w:r>
    </w:p>
    <w:p w:rsidR="0062579F" w:rsidRPr="0062579F" w:rsidRDefault="003520AA" w:rsidP="0062579F">
      <w:pPr>
        <w:numPr>
          <w:ilvl w:val="0"/>
          <w:numId w:val="4"/>
        </w:numPr>
        <w:rPr>
          <w:sz w:val="20"/>
          <w:szCs w:val="22"/>
        </w:rPr>
      </w:pPr>
      <w:r w:rsidRPr="0062579F">
        <w:rPr>
          <w:sz w:val="20"/>
          <w:szCs w:val="22"/>
        </w:rPr>
        <w:t xml:space="preserve"> Team handling Activities</w:t>
      </w:r>
    </w:p>
    <w:p w:rsidR="00826770" w:rsidRPr="0062579F" w:rsidRDefault="003520AA">
      <w:pPr>
        <w:numPr>
          <w:ilvl w:val="0"/>
          <w:numId w:val="4"/>
        </w:numPr>
        <w:rPr>
          <w:sz w:val="20"/>
          <w:szCs w:val="22"/>
        </w:rPr>
      </w:pPr>
      <w:r>
        <w:rPr>
          <w:sz w:val="20"/>
          <w:szCs w:val="22"/>
        </w:rPr>
        <w:t>Basic knowledge on A</w:t>
      </w:r>
      <w:r>
        <w:rPr>
          <w:sz w:val="20"/>
          <w:szCs w:val="22"/>
        </w:rPr>
        <w:t xml:space="preserve">ngular 4 and </w:t>
      </w:r>
      <w:r>
        <w:rPr>
          <w:sz w:val="20"/>
          <w:szCs w:val="22"/>
        </w:rPr>
        <w:t xml:space="preserve"> JS related frameworks.</w:t>
      </w:r>
    </w:p>
    <w:p w:rsidR="00826770" w:rsidRPr="0062579F" w:rsidRDefault="003520AA">
      <w:pPr>
        <w:numPr>
          <w:ilvl w:val="0"/>
          <w:numId w:val="4"/>
        </w:numPr>
        <w:rPr>
          <w:sz w:val="20"/>
          <w:szCs w:val="22"/>
        </w:rPr>
      </w:pPr>
      <w:r>
        <w:rPr>
          <w:sz w:val="20"/>
          <w:szCs w:val="22"/>
        </w:rPr>
        <w:t xml:space="preserve">Expertise using </w:t>
      </w:r>
      <w:r w:rsidRPr="0062579F">
        <w:rPr>
          <w:sz w:val="20"/>
          <w:szCs w:val="22"/>
        </w:rPr>
        <w:t>tools Eclipse &amp;</w:t>
      </w:r>
      <w:r w:rsidRPr="0062579F">
        <w:rPr>
          <w:sz w:val="20"/>
          <w:szCs w:val="22"/>
        </w:rPr>
        <w:t>Svn,</w:t>
      </w:r>
      <w:r>
        <w:rPr>
          <w:sz w:val="20"/>
          <w:szCs w:val="22"/>
        </w:rPr>
        <w:t>Clearcase</w:t>
      </w:r>
      <w:r w:rsidRPr="0062579F">
        <w:rPr>
          <w:sz w:val="20"/>
          <w:szCs w:val="22"/>
        </w:rPr>
        <w:t>etc</w:t>
      </w:r>
      <w:r w:rsidRPr="0062579F">
        <w:rPr>
          <w:sz w:val="20"/>
          <w:szCs w:val="22"/>
        </w:rPr>
        <w:t>.</w:t>
      </w:r>
    </w:p>
    <w:p w:rsidR="00826770" w:rsidRPr="0062579F" w:rsidRDefault="003520AA">
      <w:pPr>
        <w:ind w:left="360"/>
        <w:rPr>
          <w:sz w:val="20"/>
          <w:szCs w:val="22"/>
        </w:rPr>
      </w:pPr>
    </w:p>
    <w:p w:rsidR="00826770" w:rsidRPr="0062579F" w:rsidRDefault="003520AA">
      <w:pPr>
        <w:ind w:left="360" w:hanging="360"/>
        <w:rPr>
          <w:b/>
          <w:sz w:val="20"/>
          <w:szCs w:val="22"/>
          <w:u w:val="single"/>
        </w:rPr>
      </w:pPr>
      <w:r w:rsidRPr="0062579F">
        <w:rPr>
          <w:b/>
          <w:sz w:val="20"/>
          <w:szCs w:val="22"/>
          <w:u w:val="single"/>
        </w:rPr>
        <w:t>Educational Qualifications:-</w:t>
      </w:r>
    </w:p>
    <w:p w:rsidR="00826770" w:rsidRPr="0062579F" w:rsidRDefault="003520AA" w:rsidP="001621BC">
      <w:pPr>
        <w:numPr>
          <w:ilvl w:val="0"/>
          <w:numId w:val="5"/>
        </w:numPr>
        <w:rPr>
          <w:sz w:val="20"/>
          <w:szCs w:val="22"/>
        </w:rPr>
      </w:pPr>
      <w:r>
        <w:rPr>
          <w:sz w:val="20"/>
          <w:szCs w:val="22"/>
        </w:rPr>
        <w:t>BE</w:t>
      </w:r>
      <w:r w:rsidRPr="0062579F">
        <w:rPr>
          <w:sz w:val="20"/>
          <w:szCs w:val="22"/>
        </w:rPr>
        <w:t xml:space="preserve"> from </w:t>
      </w:r>
      <w:r>
        <w:rPr>
          <w:sz w:val="20"/>
          <w:szCs w:val="22"/>
        </w:rPr>
        <w:t>VTU University (KLECET Belgaum in Karnataka) with Computer Science</w:t>
      </w:r>
      <w:r w:rsidRPr="0062579F">
        <w:rPr>
          <w:sz w:val="20"/>
          <w:szCs w:val="22"/>
        </w:rPr>
        <w:t>.</w:t>
      </w:r>
    </w:p>
    <w:p w:rsidR="00826770" w:rsidRPr="0062579F" w:rsidRDefault="003520AA">
      <w:pPr>
        <w:rPr>
          <w:b/>
          <w:sz w:val="20"/>
          <w:szCs w:val="22"/>
        </w:rPr>
      </w:pPr>
    </w:p>
    <w:p w:rsidR="00417A27" w:rsidRPr="0062579F" w:rsidRDefault="003520AA" w:rsidP="00417A27">
      <w:pPr>
        <w:rPr>
          <w:b/>
          <w:sz w:val="20"/>
          <w:szCs w:val="22"/>
          <w:u w:val="single"/>
        </w:rPr>
      </w:pPr>
      <w:r w:rsidRPr="0062579F">
        <w:rPr>
          <w:b/>
          <w:sz w:val="20"/>
          <w:szCs w:val="22"/>
          <w:u w:val="single"/>
        </w:rPr>
        <w:t>Technical Skills:-</w:t>
      </w:r>
    </w:p>
    <w:p w:rsidR="00826770" w:rsidRPr="0062579F" w:rsidRDefault="003520AA" w:rsidP="00417A27">
      <w:pPr>
        <w:rPr>
          <w:b/>
          <w:sz w:val="20"/>
          <w:szCs w:val="22"/>
          <w:u w:val="single"/>
        </w:rPr>
      </w:pPr>
      <w:r w:rsidRPr="0062579F">
        <w:rPr>
          <w:b/>
          <w:sz w:val="20"/>
          <w:szCs w:val="22"/>
        </w:rPr>
        <w:tab/>
      </w:r>
      <w:r w:rsidRPr="0062579F">
        <w:rPr>
          <w:sz w:val="20"/>
          <w:szCs w:val="22"/>
        </w:rPr>
        <w:t xml:space="preserve">Core Java , Hibernate 3.0, </w:t>
      </w:r>
      <w:r w:rsidRPr="0062579F">
        <w:rPr>
          <w:sz w:val="20"/>
          <w:szCs w:val="22"/>
        </w:rPr>
        <w:t>SOAP &amp; REST</w:t>
      </w:r>
      <w:r w:rsidRPr="0062579F">
        <w:rPr>
          <w:sz w:val="20"/>
          <w:szCs w:val="22"/>
        </w:rPr>
        <w:t>WebServices</w:t>
      </w:r>
      <w:r w:rsidRPr="0062579F">
        <w:rPr>
          <w:sz w:val="20"/>
          <w:szCs w:val="22"/>
        </w:rPr>
        <w:t>(JAX-WS</w:t>
      </w:r>
      <w:r w:rsidRPr="0062579F">
        <w:rPr>
          <w:sz w:val="20"/>
          <w:szCs w:val="22"/>
        </w:rPr>
        <w:t>, JAX-</w:t>
      </w:r>
      <w:r w:rsidRPr="0062579F">
        <w:rPr>
          <w:sz w:val="20"/>
          <w:szCs w:val="22"/>
        </w:rPr>
        <w:t>RS)</w:t>
      </w:r>
      <w:r>
        <w:rPr>
          <w:sz w:val="20"/>
          <w:szCs w:val="22"/>
        </w:rPr>
        <w:t>,</w:t>
      </w:r>
      <w:r w:rsidRPr="0062579F">
        <w:rPr>
          <w:sz w:val="20"/>
          <w:szCs w:val="22"/>
        </w:rPr>
        <w:t>J</w:t>
      </w:r>
      <w:r w:rsidRPr="0062579F">
        <w:rPr>
          <w:sz w:val="20"/>
          <w:szCs w:val="22"/>
        </w:rPr>
        <w:t>Unit</w:t>
      </w:r>
      <w:r w:rsidRPr="0062579F">
        <w:rPr>
          <w:sz w:val="20"/>
          <w:szCs w:val="22"/>
        </w:rPr>
        <w:t xml:space="preserve"> 4.0</w:t>
      </w:r>
      <w:r w:rsidRPr="0062579F">
        <w:rPr>
          <w:sz w:val="20"/>
          <w:szCs w:val="22"/>
        </w:rPr>
        <w:t xml:space="preserve">, </w:t>
      </w:r>
      <w:r>
        <w:rPr>
          <w:sz w:val="20"/>
          <w:szCs w:val="22"/>
        </w:rPr>
        <w:t xml:space="preserve"> angular JS </w:t>
      </w:r>
      <w:r>
        <w:rPr>
          <w:sz w:val="20"/>
          <w:szCs w:val="22"/>
        </w:rPr>
        <w:t>4</w:t>
      </w:r>
      <w:r w:rsidRPr="0062579F">
        <w:rPr>
          <w:sz w:val="20"/>
          <w:szCs w:val="22"/>
        </w:rPr>
        <w:t xml:space="preserve">, </w:t>
      </w:r>
      <w:r>
        <w:rPr>
          <w:sz w:val="20"/>
          <w:szCs w:val="22"/>
        </w:rPr>
        <w:t>Sping ,Spring boot</w:t>
      </w:r>
      <w:r w:rsidRPr="0062579F">
        <w:rPr>
          <w:sz w:val="20"/>
          <w:szCs w:val="22"/>
        </w:rPr>
        <w:t>, maven</w:t>
      </w:r>
      <w:r w:rsidRPr="0062579F">
        <w:rPr>
          <w:sz w:val="20"/>
          <w:szCs w:val="22"/>
        </w:rPr>
        <w:t>, apache</w:t>
      </w:r>
      <w:r w:rsidRPr="0062579F">
        <w:rPr>
          <w:sz w:val="20"/>
          <w:szCs w:val="22"/>
        </w:rPr>
        <w:t>.</w:t>
      </w:r>
    </w:p>
    <w:p w:rsidR="0046053F" w:rsidRPr="0062579F" w:rsidRDefault="003520AA" w:rsidP="00417A27">
      <w:pPr>
        <w:ind w:left="720"/>
        <w:rPr>
          <w:b/>
          <w:sz w:val="20"/>
          <w:szCs w:val="22"/>
        </w:rPr>
      </w:pPr>
    </w:p>
    <w:p w:rsidR="00826770" w:rsidRPr="0062579F" w:rsidRDefault="003520AA">
      <w:pPr>
        <w:rPr>
          <w:b/>
          <w:sz w:val="20"/>
          <w:szCs w:val="22"/>
          <w:u w:val="single"/>
        </w:rPr>
      </w:pPr>
      <w:r w:rsidRPr="0062579F">
        <w:rPr>
          <w:b/>
          <w:sz w:val="20"/>
          <w:szCs w:val="22"/>
          <w:u w:val="single"/>
        </w:rPr>
        <w:t>Interpersonal Skills</w:t>
      </w:r>
      <w:r w:rsidRPr="0062579F">
        <w:rPr>
          <w:b/>
          <w:sz w:val="20"/>
          <w:szCs w:val="22"/>
          <w:u w:val="single"/>
        </w:rPr>
        <w:t>:-</w:t>
      </w:r>
    </w:p>
    <w:p w:rsidR="00826770" w:rsidRPr="0062579F" w:rsidRDefault="003520AA">
      <w:pPr>
        <w:numPr>
          <w:ilvl w:val="0"/>
          <w:numId w:val="2"/>
        </w:numPr>
        <w:rPr>
          <w:sz w:val="20"/>
          <w:szCs w:val="22"/>
        </w:rPr>
      </w:pPr>
      <w:r w:rsidRPr="0062579F">
        <w:rPr>
          <w:sz w:val="20"/>
          <w:szCs w:val="22"/>
        </w:rPr>
        <w:t>Excellent interpersonal skills and ability to quickly absorb technical knowledge.</w:t>
      </w:r>
    </w:p>
    <w:p w:rsidR="00826770" w:rsidRPr="0062579F" w:rsidRDefault="003520AA">
      <w:pPr>
        <w:numPr>
          <w:ilvl w:val="0"/>
          <w:numId w:val="2"/>
        </w:numPr>
        <w:rPr>
          <w:sz w:val="20"/>
          <w:szCs w:val="22"/>
        </w:rPr>
      </w:pPr>
      <w:r w:rsidRPr="0062579F">
        <w:rPr>
          <w:sz w:val="20"/>
          <w:szCs w:val="22"/>
        </w:rPr>
        <w:t>Smart &amp; hard working person.</w:t>
      </w:r>
    </w:p>
    <w:p w:rsidR="00826770" w:rsidRPr="0062579F" w:rsidRDefault="003520AA">
      <w:pPr>
        <w:numPr>
          <w:ilvl w:val="0"/>
          <w:numId w:val="2"/>
        </w:numPr>
        <w:rPr>
          <w:sz w:val="20"/>
          <w:szCs w:val="22"/>
        </w:rPr>
      </w:pPr>
      <w:r w:rsidRPr="0062579F">
        <w:rPr>
          <w:sz w:val="20"/>
          <w:szCs w:val="22"/>
        </w:rPr>
        <w:t xml:space="preserve">A good team player, consistency </w:t>
      </w:r>
      <w:r w:rsidRPr="0062579F">
        <w:rPr>
          <w:sz w:val="20"/>
          <w:szCs w:val="22"/>
        </w:rPr>
        <w:t>in work.</w:t>
      </w:r>
    </w:p>
    <w:p w:rsidR="00826770" w:rsidRPr="0062579F" w:rsidRDefault="003520AA">
      <w:pPr>
        <w:numPr>
          <w:ilvl w:val="0"/>
          <w:numId w:val="2"/>
        </w:numPr>
        <w:rPr>
          <w:sz w:val="20"/>
          <w:szCs w:val="22"/>
        </w:rPr>
      </w:pPr>
      <w:r w:rsidRPr="0062579F">
        <w:rPr>
          <w:sz w:val="20"/>
          <w:szCs w:val="22"/>
        </w:rPr>
        <w:t>Agile in problem Solving approach.</w:t>
      </w:r>
    </w:p>
    <w:p w:rsidR="00826770" w:rsidRPr="0062579F" w:rsidRDefault="003520AA">
      <w:pPr>
        <w:rPr>
          <w:b/>
          <w:sz w:val="20"/>
          <w:szCs w:val="22"/>
          <w:u w:val="single"/>
        </w:rPr>
      </w:pPr>
    </w:p>
    <w:p w:rsidR="00310167" w:rsidRPr="0062579F" w:rsidRDefault="003520AA" w:rsidP="00310167">
      <w:pPr>
        <w:rPr>
          <w:b/>
          <w:sz w:val="20"/>
          <w:szCs w:val="22"/>
          <w:u w:val="single"/>
        </w:rPr>
      </w:pPr>
      <w:r w:rsidRPr="0062579F">
        <w:rPr>
          <w:b/>
          <w:sz w:val="20"/>
          <w:szCs w:val="22"/>
          <w:u w:val="single"/>
        </w:rPr>
        <w:t>Achievements</w:t>
      </w:r>
      <w:r w:rsidRPr="0062579F">
        <w:rPr>
          <w:b/>
          <w:sz w:val="20"/>
          <w:szCs w:val="22"/>
          <w:u w:val="single"/>
        </w:rPr>
        <w:t>:</w:t>
      </w:r>
    </w:p>
    <w:p w:rsidR="00394726" w:rsidRPr="0062579F" w:rsidRDefault="003520AA" w:rsidP="00394726">
      <w:pPr>
        <w:numPr>
          <w:ilvl w:val="0"/>
          <w:numId w:val="7"/>
        </w:numPr>
        <w:rPr>
          <w:sz w:val="20"/>
          <w:szCs w:val="22"/>
        </w:rPr>
      </w:pPr>
      <w:r w:rsidRPr="0062579F">
        <w:rPr>
          <w:sz w:val="20"/>
          <w:szCs w:val="22"/>
        </w:rPr>
        <w:t>Awarded as "</w:t>
      </w:r>
      <w:r>
        <w:rPr>
          <w:sz w:val="20"/>
          <w:szCs w:val="22"/>
        </w:rPr>
        <w:t>Manager’s Choice Award</w:t>
      </w:r>
      <w:r w:rsidRPr="0062579F">
        <w:rPr>
          <w:sz w:val="20"/>
          <w:szCs w:val="22"/>
        </w:rPr>
        <w:t xml:space="preserve">" in </w:t>
      </w:r>
      <w:r>
        <w:rPr>
          <w:sz w:val="20"/>
          <w:szCs w:val="22"/>
        </w:rPr>
        <w:t>IBM 2017</w:t>
      </w:r>
      <w:r w:rsidRPr="0062579F">
        <w:rPr>
          <w:sz w:val="20"/>
          <w:szCs w:val="22"/>
        </w:rPr>
        <w:t>.</w:t>
      </w:r>
    </w:p>
    <w:p w:rsidR="00674B3D" w:rsidRPr="0062579F" w:rsidRDefault="003520AA" w:rsidP="00674B3D">
      <w:pPr>
        <w:numPr>
          <w:ilvl w:val="0"/>
          <w:numId w:val="7"/>
        </w:numPr>
        <w:rPr>
          <w:sz w:val="20"/>
          <w:szCs w:val="22"/>
        </w:rPr>
      </w:pPr>
      <w:r w:rsidRPr="0062579F">
        <w:rPr>
          <w:sz w:val="20"/>
          <w:szCs w:val="22"/>
        </w:rPr>
        <w:t>Awarded as “</w:t>
      </w:r>
      <w:r>
        <w:rPr>
          <w:sz w:val="20"/>
          <w:szCs w:val="22"/>
        </w:rPr>
        <w:t>Deep Skill Award</w:t>
      </w:r>
      <w:r w:rsidRPr="0062579F">
        <w:rPr>
          <w:sz w:val="20"/>
          <w:szCs w:val="22"/>
        </w:rPr>
        <w:t xml:space="preserve">” in </w:t>
      </w:r>
      <w:r>
        <w:rPr>
          <w:sz w:val="20"/>
          <w:szCs w:val="22"/>
        </w:rPr>
        <w:t>IBM for 2016</w:t>
      </w:r>
      <w:r w:rsidRPr="0062579F">
        <w:rPr>
          <w:sz w:val="20"/>
          <w:szCs w:val="22"/>
        </w:rPr>
        <w:t>.</w:t>
      </w:r>
    </w:p>
    <w:p w:rsidR="00674B3D" w:rsidRPr="0062579F" w:rsidRDefault="003520AA" w:rsidP="00674B3D">
      <w:pPr>
        <w:numPr>
          <w:ilvl w:val="0"/>
          <w:numId w:val="7"/>
        </w:numPr>
        <w:rPr>
          <w:sz w:val="20"/>
          <w:szCs w:val="22"/>
        </w:rPr>
      </w:pPr>
      <w:r w:rsidRPr="0062579F">
        <w:rPr>
          <w:sz w:val="20"/>
          <w:szCs w:val="22"/>
        </w:rPr>
        <w:t>Awarded as “</w:t>
      </w:r>
      <w:r>
        <w:rPr>
          <w:sz w:val="20"/>
          <w:szCs w:val="22"/>
        </w:rPr>
        <w:t>Manager’s Choice Award</w:t>
      </w:r>
      <w:r w:rsidRPr="0062579F">
        <w:rPr>
          <w:sz w:val="20"/>
          <w:szCs w:val="22"/>
        </w:rPr>
        <w:t xml:space="preserve">” in </w:t>
      </w:r>
      <w:r>
        <w:rPr>
          <w:sz w:val="20"/>
          <w:szCs w:val="22"/>
        </w:rPr>
        <w:t>IBM for -2018</w:t>
      </w:r>
      <w:r w:rsidRPr="0062579F">
        <w:rPr>
          <w:sz w:val="20"/>
          <w:szCs w:val="22"/>
        </w:rPr>
        <w:t>.</w:t>
      </w:r>
    </w:p>
    <w:p w:rsidR="009B11F4" w:rsidRPr="0062579F" w:rsidRDefault="003520AA" w:rsidP="009B11F4">
      <w:pPr>
        <w:ind w:left="720"/>
        <w:rPr>
          <w:sz w:val="20"/>
          <w:szCs w:val="22"/>
        </w:rPr>
      </w:pPr>
    </w:p>
    <w:p w:rsidR="00417A27" w:rsidRPr="0062579F" w:rsidRDefault="003520AA" w:rsidP="00DB234C">
      <w:pPr>
        <w:rPr>
          <w:b/>
          <w:sz w:val="20"/>
          <w:szCs w:val="22"/>
          <w:u w:val="single"/>
        </w:rPr>
      </w:pPr>
    </w:p>
    <w:p w:rsidR="00674B3D" w:rsidRPr="0062579F" w:rsidRDefault="003520AA" w:rsidP="00DB234C">
      <w:pPr>
        <w:rPr>
          <w:b/>
          <w:sz w:val="20"/>
          <w:szCs w:val="22"/>
          <w:u w:val="single"/>
        </w:rPr>
      </w:pPr>
      <w:r w:rsidRPr="0062579F">
        <w:rPr>
          <w:b/>
          <w:sz w:val="20"/>
          <w:szCs w:val="22"/>
          <w:u w:val="single"/>
        </w:rPr>
        <w:t xml:space="preserve">Professional </w:t>
      </w:r>
      <w:r w:rsidRPr="0062579F">
        <w:rPr>
          <w:b/>
          <w:sz w:val="20"/>
          <w:szCs w:val="22"/>
          <w:u w:val="single"/>
        </w:rPr>
        <w:t>Experience:</w:t>
      </w:r>
      <w:r w:rsidRPr="0062579F">
        <w:rPr>
          <w:b/>
          <w:sz w:val="20"/>
          <w:szCs w:val="22"/>
          <w:u w:val="single"/>
        </w:rPr>
        <w:t>-</w:t>
      </w:r>
    </w:p>
    <w:p w:rsidR="0074319A" w:rsidRPr="0074319A" w:rsidRDefault="003520AA" w:rsidP="0074319A">
      <w:pPr>
        <w:rPr>
          <w:b/>
          <w:sz w:val="20"/>
          <w:szCs w:val="22"/>
        </w:rPr>
      </w:pPr>
      <w:r w:rsidRPr="0074319A">
        <w:rPr>
          <w:b/>
          <w:sz w:val="20"/>
          <w:szCs w:val="22"/>
        </w:rPr>
        <w:tab/>
        <w:t xml:space="preserve">Bell Canada – </w:t>
      </w:r>
      <w:r w:rsidRPr="0074319A">
        <w:rPr>
          <w:b/>
          <w:sz w:val="20"/>
          <w:szCs w:val="22"/>
        </w:rPr>
        <w:t>Telecom Industries.</w:t>
      </w:r>
    </w:p>
    <w:p w:rsidR="00712B68" w:rsidRPr="0062579F" w:rsidRDefault="003520AA" w:rsidP="00712B68">
      <w:pPr>
        <w:ind w:left="720"/>
        <w:rPr>
          <w:b/>
          <w:sz w:val="20"/>
          <w:szCs w:val="22"/>
        </w:rPr>
      </w:pPr>
      <w:r w:rsidRPr="0062579F">
        <w:rPr>
          <w:b/>
          <w:sz w:val="20"/>
          <w:szCs w:val="22"/>
        </w:rPr>
        <w:t>Project Description:</w:t>
      </w:r>
    </w:p>
    <w:p w:rsidR="00712B68" w:rsidRPr="0062579F" w:rsidRDefault="003520AA" w:rsidP="00712B68">
      <w:pPr>
        <w:pStyle w:val="ListParagraph"/>
        <w:ind w:left="432"/>
        <w:rPr>
          <w:rStyle w:val="SC4270338"/>
          <w:rFonts w:ascii="Times New Roman" w:hAnsi="Times New Roman"/>
          <w:sz w:val="20"/>
          <w:szCs w:val="22"/>
          <w:lang w:eastAsia="ar-SA"/>
        </w:rPr>
      </w:pPr>
      <w:r w:rsidRPr="0074319A">
        <w:rPr>
          <w:rStyle w:val="SC4270338"/>
          <w:rFonts w:ascii="Times New Roman" w:hAnsi="Times New Roman"/>
          <w:sz w:val="20"/>
          <w:szCs w:val="22"/>
          <w:lang w:eastAsia="ar-SA"/>
        </w:rPr>
        <w:t>Bell is a major telecom giant in Canada, providing the most comprehensive and innovative suite of communication services to residential and business customers in Canada. Bell provides the various telecom products to</w:t>
      </w:r>
      <w:r w:rsidRPr="0074319A">
        <w:rPr>
          <w:rStyle w:val="SC4270338"/>
          <w:rFonts w:ascii="Times New Roman" w:hAnsi="Times New Roman"/>
          <w:sz w:val="20"/>
          <w:szCs w:val="22"/>
          <w:lang w:eastAsia="ar-SA"/>
        </w:rPr>
        <w:t xml:space="preserve"> the Canada consumers like Home phone, Internet, DTH, IPTV with attractive offers and prices.</w:t>
      </w:r>
      <w:r w:rsidRPr="0062579F">
        <w:rPr>
          <w:rStyle w:val="SC4270338"/>
          <w:rFonts w:ascii="Times New Roman" w:hAnsi="Times New Roman"/>
          <w:sz w:val="20"/>
          <w:szCs w:val="22"/>
          <w:lang w:eastAsia="ar-SA"/>
        </w:rPr>
        <w:t>.</w:t>
      </w:r>
    </w:p>
    <w:p w:rsidR="00712B68" w:rsidRPr="0062579F" w:rsidRDefault="003520AA" w:rsidP="00712B68">
      <w:pPr>
        <w:ind w:firstLine="432"/>
        <w:rPr>
          <w:rStyle w:val="SC4270338"/>
          <w:sz w:val="20"/>
          <w:szCs w:val="22"/>
        </w:rPr>
      </w:pPr>
      <w:r w:rsidRPr="0062579F">
        <w:rPr>
          <w:b/>
          <w:sz w:val="20"/>
          <w:szCs w:val="22"/>
        </w:rPr>
        <w:t xml:space="preserve">Company: </w:t>
      </w:r>
      <w:r>
        <w:rPr>
          <w:b/>
          <w:sz w:val="20"/>
          <w:szCs w:val="22"/>
        </w:rPr>
        <w:t>IBM India</w:t>
      </w:r>
      <w:r w:rsidRPr="0062579F">
        <w:rPr>
          <w:b/>
          <w:sz w:val="20"/>
          <w:szCs w:val="22"/>
        </w:rPr>
        <w:t xml:space="preserve"> Pvt Ltd.,  Bangalore.</w:t>
      </w:r>
    </w:p>
    <w:p w:rsidR="00712B68" w:rsidRPr="0062579F" w:rsidRDefault="003520AA" w:rsidP="00712B68">
      <w:pPr>
        <w:ind w:left="720"/>
        <w:rPr>
          <w:sz w:val="20"/>
          <w:szCs w:val="22"/>
        </w:rPr>
      </w:pPr>
      <w:r w:rsidRPr="0062579F">
        <w:rPr>
          <w:b/>
          <w:sz w:val="20"/>
          <w:szCs w:val="22"/>
        </w:rPr>
        <w:t>Duration</w:t>
      </w:r>
      <w:r w:rsidRPr="0062579F">
        <w:rPr>
          <w:sz w:val="20"/>
          <w:szCs w:val="22"/>
        </w:rPr>
        <w:t xml:space="preserve">: Working as J2EE Developer from  </w:t>
      </w:r>
      <w:r w:rsidRPr="0074319A">
        <w:rPr>
          <w:sz w:val="20"/>
          <w:szCs w:val="22"/>
        </w:rPr>
        <w:t xml:space="preserve">JAN 2015- till date </w:t>
      </w:r>
      <w:r w:rsidRPr="0062579F">
        <w:rPr>
          <w:sz w:val="20"/>
          <w:szCs w:val="22"/>
        </w:rPr>
        <w:t xml:space="preserve">till date, during these periods undertaken following </w:t>
      </w:r>
      <w:r w:rsidRPr="0062579F">
        <w:rPr>
          <w:b/>
          <w:sz w:val="20"/>
          <w:szCs w:val="22"/>
        </w:rPr>
        <w:t>responsibilities</w:t>
      </w:r>
    </w:p>
    <w:p w:rsidR="00712B68" w:rsidRPr="0062579F" w:rsidRDefault="003520AA" w:rsidP="00712B68">
      <w:pPr>
        <w:numPr>
          <w:ilvl w:val="1"/>
          <w:numId w:val="3"/>
        </w:numPr>
        <w:rPr>
          <w:sz w:val="20"/>
          <w:szCs w:val="22"/>
        </w:rPr>
      </w:pPr>
      <w:r w:rsidRPr="0062579F">
        <w:rPr>
          <w:sz w:val="20"/>
          <w:szCs w:val="22"/>
        </w:rPr>
        <w:t xml:space="preserve">Requirments gathering &amp; implemenation </w:t>
      </w:r>
    </w:p>
    <w:p w:rsidR="00A442EF" w:rsidRPr="0062579F" w:rsidRDefault="003520AA" w:rsidP="00712B68">
      <w:pPr>
        <w:numPr>
          <w:ilvl w:val="1"/>
          <w:numId w:val="3"/>
        </w:numPr>
        <w:rPr>
          <w:sz w:val="20"/>
          <w:szCs w:val="22"/>
        </w:rPr>
      </w:pPr>
      <w:r w:rsidRPr="0062579F">
        <w:rPr>
          <w:sz w:val="20"/>
          <w:szCs w:val="22"/>
        </w:rPr>
        <w:t>Designing E2E application Architecture.</w:t>
      </w:r>
    </w:p>
    <w:p w:rsidR="00712B68" w:rsidRPr="0062579F" w:rsidRDefault="003520AA" w:rsidP="00712B68">
      <w:pPr>
        <w:numPr>
          <w:ilvl w:val="1"/>
          <w:numId w:val="3"/>
        </w:numPr>
        <w:rPr>
          <w:sz w:val="20"/>
          <w:szCs w:val="22"/>
        </w:rPr>
      </w:pPr>
      <w:r w:rsidRPr="0062579F">
        <w:rPr>
          <w:sz w:val="20"/>
          <w:szCs w:val="22"/>
        </w:rPr>
        <w:t>Code review &amp; best practices.</w:t>
      </w:r>
    </w:p>
    <w:p w:rsidR="00712B68" w:rsidRPr="0062579F" w:rsidRDefault="003520AA" w:rsidP="00712B68">
      <w:pPr>
        <w:numPr>
          <w:ilvl w:val="1"/>
          <w:numId w:val="3"/>
        </w:numPr>
        <w:rPr>
          <w:sz w:val="20"/>
          <w:szCs w:val="22"/>
        </w:rPr>
      </w:pPr>
      <w:r w:rsidRPr="0062579F">
        <w:rPr>
          <w:sz w:val="20"/>
          <w:szCs w:val="22"/>
        </w:rPr>
        <w:t>Spring Boot Restful API Development in JAX-RS</w:t>
      </w:r>
      <w:r>
        <w:rPr>
          <w:sz w:val="20"/>
          <w:szCs w:val="22"/>
        </w:rPr>
        <w:t xml:space="preserve"> and Angular4</w:t>
      </w:r>
      <w:r w:rsidRPr="0062579F">
        <w:rPr>
          <w:sz w:val="20"/>
          <w:szCs w:val="22"/>
        </w:rPr>
        <w:t>.</w:t>
      </w:r>
    </w:p>
    <w:p w:rsidR="00B075BF" w:rsidRPr="0074319A" w:rsidRDefault="003520AA" w:rsidP="0074319A">
      <w:pPr>
        <w:numPr>
          <w:ilvl w:val="1"/>
          <w:numId w:val="3"/>
        </w:numPr>
        <w:rPr>
          <w:sz w:val="20"/>
          <w:szCs w:val="22"/>
        </w:rPr>
      </w:pPr>
      <w:r w:rsidRPr="0062579F">
        <w:rPr>
          <w:sz w:val="20"/>
          <w:szCs w:val="22"/>
        </w:rPr>
        <w:t>Junit &amp; Report Generation</w:t>
      </w:r>
    </w:p>
    <w:p w:rsidR="00AF2BC6" w:rsidRDefault="003520AA" w:rsidP="004E663E">
      <w:pPr>
        <w:numPr>
          <w:ilvl w:val="1"/>
          <w:numId w:val="3"/>
        </w:numPr>
        <w:rPr>
          <w:sz w:val="20"/>
          <w:szCs w:val="22"/>
        </w:rPr>
      </w:pPr>
      <w:r w:rsidRPr="0062579F">
        <w:rPr>
          <w:sz w:val="20"/>
          <w:szCs w:val="22"/>
        </w:rPr>
        <w:t>Independent Contributor to this project from</w:t>
      </w:r>
      <w:r w:rsidRPr="0062579F">
        <w:rPr>
          <w:sz w:val="20"/>
          <w:szCs w:val="22"/>
        </w:rPr>
        <w:t xml:space="preserve"> Requirement till Release.</w:t>
      </w:r>
    </w:p>
    <w:p w:rsidR="00FC1191" w:rsidRPr="00FC1191" w:rsidRDefault="003520AA" w:rsidP="00FC1191">
      <w:pPr>
        <w:numPr>
          <w:ilvl w:val="1"/>
          <w:numId w:val="3"/>
        </w:numPr>
        <w:rPr>
          <w:sz w:val="20"/>
          <w:szCs w:val="22"/>
        </w:rPr>
      </w:pPr>
      <w:r w:rsidRPr="00FC1191">
        <w:rPr>
          <w:sz w:val="20"/>
          <w:szCs w:val="22"/>
        </w:rPr>
        <w:t>Design of Service contracts with WSDL and XSD.</w:t>
      </w:r>
    </w:p>
    <w:p w:rsidR="00FC1191" w:rsidRPr="00FC1191" w:rsidRDefault="003520AA" w:rsidP="00FC1191">
      <w:pPr>
        <w:numPr>
          <w:ilvl w:val="1"/>
          <w:numId w:val="3"/>
        </w:numPr>
        <w:rPr>
          <w:sz w:val="20"/>
          <w:szCs w:val="22"/>
        </w:rPr>
      </w:pPr>
      <w:r w:rsidRPr="00FC1191">
        <w:rPr>
          <w:sz w:val="20"/>
          <w:szCs w:val="22"/>
        </w:rPr>
        <w:t xml:space="preserve"> Designed and developed spring components for SOAP, REST Services.</w:t>
      </w:r>
    </w:p>
    <w:p w:rsidR="00FC1191" w:rsidRPr="00FC1191" w:rsidRDefault="003520AA" w:rsidP="00FC1191">
      <w:pPr>
        <w:numPr>
          <w:ilvl w:val="1"/>
          <w:numId w:val="3"/>
        </w:numPr>
        <w:rPr>
          <w:sz w:val="20"/>
          <w:szCs w:val="22"/>
        </w:rPr>
      </w:pPr>
      <w:r w:rsidRPr="00FC1191">
        <w:rPr>
          <w:sz w:val="20"/>
          <w:szCs w:val="22"/>
        </w:rPr>
        <w:t xml:space="preserve">Experience in troubleshooting different types of Production issues with quick turnaround. </w:t>
      </w:r>
    </w:p>
    <w:p w:rsidR="00FC1191" w:rsidRPr="00FC1191" w:rsidRDefault="003520AA" w:rsidP="00FC1191">
      <w:pPr>
        <w:numPr>
          <w:ilvl w:val="1"/>
          <w:numId w:val="3"/>
        </w:numPr>
        <w:rPr>
          <w:sz w:val="20"/>
          <w:szCs w:val="22"/>
        </w:rPr>
      </w:pPr>
      <w:r w:rsidRPr="00FC1191">
        <w:rPr>
          <w:sz w:val="20"/>
          <w:szCs w:val="22"/>
        </w:rPr>
        <w:t>Implemented caching of r</w:t>
      </w:r>
      <w:r w:rsidRPr="00FC1191">
        <w:rPr>
          <w:sz w:val="20"/>
          <w:szCs w:val="22"/>
        </w:rPr>
        <w:t>esponse using Hibernate query language to store in Oracle DB.</w:t>
      </w:r>
    </w:p>
    <w:p w:rsidR="00FC1191" w:rsidRPr="00FC1191" w:rsidRDefault="003520AA" w:rsidP="00FC1191">
      <w:pPr>
        <w:numPr>
          <w:ilvl w:val="1"/>
          <w:numId w:val="3"/>
        </w:numPr>
        <w:rPr>
          <w:sz w:val="20"/>
          <w:szCs w:val="22"/>
        </w:rPr>
      </w:pPr>
      <w:r w:rsidRPr="00FC1191">
        <w:rPr>
          <w:sz w:val="20"/>
          <w:szCs w:val="22"/>
        </w:rPr>
        <w:t xml:space="preserve">Defect were fixed for the DIT and SFT phase immediately.   .   . </w:t>
      </w:r>
    </w:p>
    <w:p w:rsidR="00FC1191" w:rsidRPr="00FC1191" w:rsidRDefault="003520AA" w:rsidP="00FC1191">
      <w:pPr>
        <w:numPr>
          <w:ilvl w:val="1"/>
          <w:numId w:val="3"/>
        </w:numPr>
        <w:rPr>
          <w:sz w:val="20"/>
          <w:szCs w:val="22"/>
        </w:rPr>
      </w:pPr>
      <w:r w:rsidRPr="00FC1191">
        <w:rPr>
          <w:sz w:val="20"/>
          <w:szCs w:val="22"/>
        </w:rPr>
        <w:t>Communicated and interacted on a regular basis with the project manager and development team during different stages of the proj</w:t>
      </w:r>
      <w:r w:rsidRPr="00FC1191">
        <w:rPr>
          <w:sz w:val="20"/>
          <w:szCs w:val="22"/>
        </w:rPr>
        <w:t xml:space="preserve">ect. </w:t>
      </w:r>
    </w:p>
    <w:p w:rsidR="00FC1191" w:rsidRPr="0062579F" w:rsidRDefault="003520AA" w:rsidP="00FC1191">
      <w:pPr>
        <w:ind w:left="1440"/>
        <w:rPr>
          <w:sz w:val="20"/>
          <w:szCs w:val="22"/>
        </w:rPr>
      </w:pPr>
    </w:p>
    <w:p w:rsidR="00712B68" w:rsidRPr="0062579F" w:rsidRDefault="003520AA" w:rsidP="00712B68">
      <w:pPr>
        <w:ind w:left="720"/>
        <w:rPr>
          <w:sz w:val="20"/>
          <w:szCs w:val="22"/>
        </w:rPr>
      </w:pPr>
      <w:r w:rsidRPr="0062579F">
        <w:rPr>
          <w:b/>
          <w:sz w:val="20"/>
          <w:szCs w:val="22"/>
        </w:rPr>
        <w:t>Platform:</w:t>
      </w:r>
      <w:r>
        <w:rPr>
          <w:sz w:val="20"/>
          <w:szCs w:val="22"/>
        </w:rPr>
        <w:t xml:space="preserve"> Windows</w:t>
      </w:r>
      <w:r w:rsidRPr="0062579F">
        <w:rPr>
          <w:sz w:val="20"/>
          <w:szCs w:val="22"/>
        </w:rPr>
        <w:t>.</w:t>
      </w:r>
    </w:p>
    <w:p w:rsidR="00712B68" w:rsidRPr="0062579F" w:rsidRDefault="003520AA" w:rsidP="00712B68">
      <w:pPr>
        <w:ind w:left="720"/>
        <w:rPr>
          <w:sz w:val="20"/>
          <w:szCs w:val="22"/>
        </w:rPr>
      </w:pPr>
      <w:r w:rsidRPr="0062579F">
        <w:rPr>
          <w:b/>
          <w:sz w:val="20"/>
          <w:szCs w:val="22"/>
        </w:rPr>
        <w:t xml:space="preserve">Technologies Used: </w:t>
      </w:r>
      <w:r w:rsidRPr="0062579F">
        <w:rPr>
          <w:sz w:val="20"/>
          <w:szCs w:val="22"/>
        </w:rPr>
        <w:t>J2EE</w:t>
      </w:r>
      <w:r w:rsidRPr="0062579F">
        <w:rPr>
          <w:sz w:val="20"/>
          <w:szCs w:val="22"/>
        </w:rPr>
        <w:t xml:space="preserve">, </w:t>
      </w:r>
      <w:r w:rsidRPr="0062579F">
        <w:rPr>
          <w:sz w:val="20"/>
          <w:szCs w:val="22"/>
        </w:rPr>
        <w:t>Maven</w:t>
      </w:r>
      <w:r w:rsidRPr="0062579F">
        <w:rPr>
          <w:sz w:val="20"/>
          <w:szCs w:val="22"/>
        </w:rPr>
        <w:t xml:space="preserve">, </w:t>
      </w:r>
      <w:r w:rsidRPr="0062579F">
        <w:rPr>
          <w:sz w:val="20"/>
          <w:szCs w:val="22"/>
        </w:rPr>
        <w:t xml:space="preserve">Spring Boot &amp; Rest </w:t>
      </w:r>
      <w:r>
        <w:rPr>
          <w:sz w:val="20"/>
          <w:szCs w:val="22"/>
        </w:rPr>
        <w:t>Webservices,  J</w:t>
      </w:r>
      <w:r w:rsidRPr="0062579F">
        <w:rPr>
          <w:sz w:val="20"/>
          <w:szCs w:val="22"/>
        </w:rPr>
        <w:t>avascript and CSS</w:t>
      </w:r>
      <w:r>
        <w:rPr>
          <w:sz w:val="20"/>
          <w:szCs w:val="22"/>
        </w:rPr>
        <w:t xml:space="preserve">,Angular 4.0 </w:t>
      </w:r>
      <w:r w:rsidRPr="0062579F">
        <w:rPr>
          <w:sz w:val="20"/>
          <w:szCs w:val="22"/>
        </w:rPr>
        <w:t>etc.</w:t>
      </w:r>
    </w:p>
    <w:p w:rsidR="00712B68" w:rsidRPr="0062579F" w:rsidRDefault="003520AA" w:rsidP="00712B68">
      <w:pPr>
        <w:ind w:left="720"/>
        <w:rPr>
          <w:sz w:val="20"/>
          <w:szCs w:val="22"/>
        </w:rPr>
      </w:pPr>
      <w:r w:rsidRPr="0062579F">
        <w:rPr>
          <w:b/>
          <w:sz w:val="20"/>
          <w:szCs w:val="22"/>
        </w:rPr>
        <w:t xml:space="preserve">Tools Used: </w:t>
      </w:r>
      <w:r>
        <w:rPr>
          <w:sz w:val="20"/>
          <w:szCs w:val="22"/>
        </w:rPr>
        <w:t>Eclipse</w:t>
      </w:r>
      <w:r>
        <w:rPr>
          <w:sz w:val="20"/>
          <w:szCs w:val="22"/>
        </w:rPr>
        <w:t>,</w:t>
      </w:r>
      <w:r w:rsidRPr="0062579F">
        <w:rPr>
          <w:sz w:val="20"/>
          <w:szCs w:val="22"/>
        </w:rPr>
        <w:t>Spring Boot</w:t>
      </w:r>
      <w:r w:rsidRPr="0062579F">
        <w:rPr>
          <w:sz w:val="20"/>
          <w:szCs w:val="22"/>
        </w:rPr>
        <w:t xml:space="preserve"> 1.5.7</w:t>
      </w:r>
      <w:r>
        <w:rPr>
          <w:sz w:val="20"/>
          <w:szCs w:val="22"/>
        </w:rPr>
        <w:t xml:space="preserve">, Tomcat </w:t>
      </w:r>
      <w:r>
        <w:rPr>
          <w:sz w:val="20"/>
          <w:szCs w:val="22"/>
        </w:rPr>
        <w:t xml:space="preserve"> Server</w:t>
      </w:r>
      <w:r>
        <w:rPr>
          <w:sz w:val="20"/>
          <w:szCs w:val="22"/>
        </w:rPr>
        <w:t>.</w:t>
      </w:r>
    </w:p>
    <w:p w:rsidR="00712B68" w:rsidRPr="0062579F" w:rsidRDefault="003520AA" w:rsidP="00712B68">
      <w:pPr>
        <w:ind w:left="720"/>
        <w:rPr>
          <w:sz w:val="20"/>
          <w:szCs w:val="22"/>
        </w:rPr>
      </w:pPr>
      <w:r w:rsidRPr="0062579F">
        <w:rPr>
          <w:b/>
          <w:sz w:val="20"/>
          <w:szCs w:val="22"/>
        </w:rPr>
        <w:t xml:space="preserve">Team Size: </w:t>
      </w:r>
      <w:r>
        <w:rPr>
          <w:sz w:val="20"/>
          <w:szCs w:val="22"/>
        </w:rPr>
        <w:t>4</w:t>
      </w:r>
    </w:p>
    <w:p w:rsidR="00712B68" w:rsidRPr="0062579F" w:rsidRDefault="003520AA" w:rsidP="00712B68">
      <w:pPr>
        <w:pStyle w:val="ListParagraph"/>
        <w:ind w:left="432"/>
        <w:rPr>
          <w:rStyle w:val="SC4270338"/>
          <w:rFonts w:ascii="Times New Roman" w:hAnsi="Times New Roman"/>
          <w:sz w:val="20"/>
          <w:szCs w:val="22"/>
          <w:lang w:eastAsia="ar-SA"/>
        </w:rPr>
      </w:pPr>
    </w:p>
    <w:p w:rsidR="00712B68" w:rsidRPr="0062579F" w:rsidRDefault="003520AA" w:rsidP="00DB234C">
      <w:pPr>
        <w:rPr>
          <w:b/>
          <w:sz w:val="20"/>
          <w:szCs w:val="22"/>
          <w:u w:val="single"/>
        </w:rPr>
      </w:pPr>
    </w:p>
    <w:p w:rsidR="00674B3D" w:rsidRPr="0062579F" w:rsidRDefault="003520AA" w:rsidP="00DB234C">
      <w:pPr>
        <w:rPr>
          <w:b/>
          <w:sz w:val="20"/>
          <w:szCs w:val="22"/>
          <w:u w:val="single"/>
        </w:rPr>
      </w:pPr>
    </w:p>
    <w:p w:rsidR="00674B3D" w:rsidRPr="0062579F" w:rsidRDefault="003520AA" w:rsidP="00DB234C">
      <w:pPr>
        <w:rPr>
          <w:b/>
          <w:sz w:val="20"/>
          <w:szCs w:val="22"/>
          <w:u w:val="single"/>
        </w:rPr>
      </w:pPr>
    </w:p>
    <w:p w:rsidR="00B8765F" w:rsidRPr="0062579F" w:rsidRDefault="003520AA" w:rsidP="00643803">
      <w:pPr>
        <w:numPr>
          <w:ilvl w:val="0"/>
          <w:numId w:val="3"/>
        </w:numPr>
        <w:rPr>
          <w:b/>
          <w:sz w:val="20"/>
          <w:szCs w:val="22"/>
        </w:rPr>
      </w:pPr>
      <w:r w:rsidRPr="0062579F">
        <w:rPr>
          <w:b/>
          <w:sz w:val="20"/>
          <w:szCs w:val="22"/>
        </w:rPr>
        <w:t xml:space="preserve">Client </w:t>
      </w:r>
      <w:r w:rsidRPr="00643803">
        <w:rPr>
          <w:b/>
          <w:sz w:val="20"/>
          <w:szCs w:val="22"/>
        </w:rPr>
        <w:t>MRIS, US</w:t>
      </w:r>
    </w:p>
    <w:p w:rsidR="00B8765F" w:rsidRDefault="003520AA" w:rsidP="00B8765F">
      <w:pPr>
        <w:ind w:left="720"/>
        <w:rPr>
          <w:b/>
          <w:sz w:val="20"/>
          <w:szCs w:val="22"/>
        </w:rPr>
      </w:pPr>
      <w:r w:rsidRPr="0062579F">
        <w:rPr>
          <w:b/>
          <w:sz w:val="20"/>
          <w:szCs w:val="22"/>
        </w:rPr>
        <w:t>Project Description:</w:t>
      </w:r>
    </w:p>
    <w:p w:rsidR="00643803" w:rsidRPr="0062579F" w:rsidRDefault="003520AA" w:rsidP="00B8765F">
      <w:pPr>
        <w:ind w:left="720"/>
        <w:rPr>
          <w:b/>
          <w:sz w:val="20"/>
          <w:szCs w:val="22"/>
        </w:rPr>
      </w:pPr>
      <w:r w:rsidRPr="00643803">
        <w:rPr>
          <w:b/>
          <w:sz w:val="20"/>
          <w:szCs w:val="22"/>
        </w:rPr>
        <w:t>•</w:t>
      </w:r>
      <w:r w:rsidRPr="00643803">
        <w:rPr>
          <w:b/>
          <w:sz w:val="20"/>
          <w:szCs w:val="22"/>
        </w:rPr>
        <w:tab/>
        <w:t xml:space="preserve">MRIS New UI </w:t>
      </w:r>
      <w:r w:rsidRPr="00643803">
        <w:rPr>
          <w:b/>
          <w:sz w:val="20"/>
          <w:szCs w:val="22"/>
        </w:rPr>
        <w:t>development and mapping services.</w:t>
      </w:r>
    </w:p>
    <w:p w:rsidR="00B8765F" w:rsidRPr="0062579F" w:rsidRDefault="003520AA" w:rsidP="00B8765F">
      <w:pPr>
        <w:rPr>
          <w:rStyle w:val="SC4270338"/>
          <w:sz w:val="20"/>
          <w:szCs w:val="22"/>
        </w:rPr>
      </w:pPr>
      <w:r w:rsidRPr="0062579F">
        <w:rPr>
          <w:rStyle w:val="SC4270338"/>
          <w:sz w:val="20"/>
          <w:szCs w:val="22"/>
        </w:rPr>
        <w:tab/>
      </w:r>
      <w:r w:rsidRPr="0062579F">
        <w:rPr>
          <w:b/>
          <w:sz w:val="20"/>
          <w:szCs w:val="22"/>
        </w:rPr>
        <w:t xml:space="preserve">Company: </w:t>
      </w:r>
      <w:r>
        <w:rPr>
          <w:b/>
          <w:sz w:val="20"/>
          <w:szCs w:val="22"/>
        </w:rPr>
        <w:t xml:space="preserve">Brillio Tecnologies </w:t>
      </w:r>
      <w:r w:rsidRPr="0062579F">
        <w:rPr>
          <w:b/>
          <w:sz w:val="20"/>
          <w:szCs w:val="22"/>
        </w:rPr>
        <w:t xml:space="preserve"> Ltd., </w:t>
      </w:r>
      <w:r>
        <w:rPr>
          <w:b/>
          <w:sz w:val="20"/>
          <w:szCs w:val="22"/>
        </w:rPr>
        <w:t>Bangalore</w:t>
      </w:r>
      <w:r w:rsidRPr="0062579F">
        <w:rPr>
          <w:b/>
          <w:sz w:val="20"/>
          <w:szCs w:val="22"/>
        </w:rPr>
        <w:t>.</w:t>
      </w:r>
    </w:p>
    <w:p w:rsidR="00B8765F" w:rsidRPr="0062579F" w:rsidRDefault="003520AA" w:rsidP="00B8765F">
      <w:pPr>
        <w:ind w:left="720"/>
        <w:rPr>
          <w:sz w:val="20"/>
          <w:szCs w:val="22"/>
        </w:rPr>
      </w:pPr>
      <w:r w:rsidRPr="0062579F">
        <w:rPr>
          <w:b/>
          <w:sz w:val="20"/>
          <w:szCs w:val="22"/>
        </w:rPr>
        <w:t>Duration</w:t>
      </w:r>
      <w:r w:rsidRPr="0062579F">
        <w:rPr>
          <w:sz w:val="20"/>
          <w:szCs w:val="22"/>
        </w:rPr>
        <w:t xml:space="preserve">: Working as J2EE Developer from  </w:t>
      </w:r>
      <w:r>
        <w:rPr>
          <w:sz w:val="20"/>
          <w:szCs w:val="22"/>
        </w:rPr>
        <w:t>Feb2014</w:t>
      </w:r>
      <w:r w:rsidRPr="0062579F">
        <w:rPr>
          <w:sz w:val="20"/>
          <w:szCs w:val="22"/>
        </w:rPr>
        <w:t xml:space="preserve"> to </w:t>
      </w:r>
      <w:r>
        <w:rPr>
          <w:sz w:val="20"/>
          <w:szCs w:val="22"/>
        </w:rPr>
        <w:t>Dec 2014</w:t>
      </w:r>
      <w:r w:rsidRPr="0062579F">
        <w:rPr>
          <w:sz w:val="20"/>
          <w:szCs w:val="22"/>
        </w:rPr>
        <w:t xml:space="preserve">, during these periods undertaken following </w:t>
      </w:r>
      <w:r w:rsidRPr="0062579F">
        <w:rPr>
          <w:b/>
          <w:sz w:val="20"/>
          <w:szCs w:val="22"/>
        </w:rPr>
        <w:t>responsibilities</w:t>
      </w:r>
    </w:p>
    <w:p w:rsidR="00B8765F" w:rsidRPr="0062579F" w:rsidRDefault="003520AA" w:rsidP="00B8765F">
      <w:pPr>
        <w:numPr>
          <w:ilvl w:val="1"/>
          <w:numId w:val="3"/>
        </w:numPr>
        <w:rPr>
          <w:sz w:val="20"/>
          <w:szCs w:val="22"/>
        </w:rPr>
      </w:pPr>
      <w:r w:rsidRPr="0062579F">
        <w:rPr>
          <w:sz w:val="20"/>
          <w:szCs w:val="22"/>
        </w:rPr>
        <w:t>L3 Support &amp; bug fixing.</w:t>
      </w:r>
    </w:p>
    <w:p w:rsidR="00B8765F" w:rsidRPr="0062579F" w:rsidRDefault="003520AA" w:rsidP="00B8765F">
      <w:pPr>
        <w:numPr>
          <w:ilvl w:val="1"/>
          <w:numId w:val="3"/>
        </w:numPr>
        <w:rPr>
          <w:sz w:val="20"/>
          <w:szCs w:val="22"/>
        </w:rPr>
      </w:pPr>
      <w:r w:rsidRPr="0062579F">
        <w:rPr>
          <w:sz w:val="20"/>
          <w:szCs w:val="22"/>
        </w:rPr>
        <w:t xml:space="preserve">Team Management &amp; </w:t>
      </w:r>
      <w:r w:rsidRPr="0062579F">
        <w:rPr>
          <w:sz w:val="20"/>
          <w:szCs w:val="22"/>
        </w:rPr>
        <w:t>delegation of work.</w:t>
      </w:r>
    </w:p>
    <w:p w:rsidR="00B8765F" w:rsidRPr="0062579F" w:rsidRDefault="003520AA" w:rsidP="00B8765F">
      <w:pPr>
        <w:numPr>
          <w:ilvl w:val="1"/>
          <w:numId w:val="3"/>
        </w:numPr>
        <w:rPr>
          <w:sz w:val="20"/>
          <w:szCs w:val="22"/>
        </w:rPr>
      </w:pPr>
      <w:r w:rsidRPr="0062579F">
        <w:rPr>
          <w:sz w:val="20"/>
          <w:szCs w:val="22"/>
        </w:rPr>
        <w:t xml:space="preserve">Requirments gathering &amp; implemenation </w:t>
      </w:r>
    </w:p>
    <w:p w:rsidR="00B8765F" w:rsidRPr="0062579F" w:rsidRDefault="003520AA" w:rsidP="00B8765F">
      <w:pPr>
        <w:numPr>
          <w:ilvl w:val="1"/>
          <w:numId w:val="3"/>
        </w:numPr>
        <w:rPr>
          <w:sz w:val="20"/>
          <w:szCs w:val="22"/>
        </w:rPr>
      </w:pPr>
      <w:r w:rsidRPr="0062579F">
        <w:rPr>
          <w:sz w:val="20"/>
          <w:szCs w:val="22"/>
        </w:rPr>
        <w:t>Code review &amp; best practices.</w:t>
      </w:r>
    </w:p>
    <w:p w:rsidR="00B8765F" w:rsidRPr="0062579F" w:rsidRDefault="003520AA" w:rsidP="00B8765F">
      <w:pPr>
        <w:numPr>
          <w:ilvl w:val="1"/>
          <w:numId w:val="3"/>
        </w:numPr>
        <w:rPr>
          <w:sz w:val="20"/>
          <w:szCs w:val="22"/>
        </w:rPr>
      </w:pPr>
      <w:r w:rsidRPr="0062579F">
        <w:rPr>
          <w:sz w:val="20"/>
          <w:szCs w:val="22"/>
        </w:rPr>
        <w:t>Restful API Development in JAX-RS.</w:t>
      </w:r>
    </w:p>
    <w:p w:rsidR="00B8765F" w:rsidRPr="0062579F" w:rsidRDefault="003520AA" w:rsidP="00B8765F">
      <w:pPr>
        <w:ind w:left="720"/>
        <w:rPr>
          <w:sz w:val="20"/>
          <w:szCs w:val="22"/>
        </w:rPr>
      </w:pPr>
      <w:r w:rsidRPr="0062579F">
        <w:rPr>
          <w:b/>
          <w:sz w:val="20"/>
          <w:szCs w:val="22"/>
        </w:rPr>
        <w:t>Platform:</w:t>
      </w:r>
      <w:r w:rsidRPr="0062579F">
        <w:rPr>
          <w:sz w:val="20"/>
          <w:szCs w:val="22"/>
        </w:rPr>
        <w:t xml:space="preserve"> Windows.</w:t>
      </w:r>
    </w:p>
    <w:p w:rsidR="00B8765F" w:rsidRPr="0062579F" w:rsidRDefault="003520AA" w:rsidP="00B8765F">
      <w:pPr>
        <w:ind w:left="720"/>
        <w:rPr>
          <w:sz w:val="20"/>
          <w:szCs w:val="22"/>
        </w:rPr>
      </w:pPr>
      <w:r w:rsidRPr="0062579F">
        <w:rPr>
          <w:b/>
          <w:sz w:val="20"/>
          <w:szCs w:val="22"/>
        </w:rPr>
        <w:t xml:space="preserve">Technologies Used: </w:t>
      </w:r>
      <w:r w:rsidRPr="0062579F">
        <w:rPr>
          <w:sz w:val="20"/>
          <w:szCs w:val="22"/>
        </w:rPr>
        <w:t xml:space="preserve">Core Java,   Hibernate 3.0, JAX-RS Webservices, Basic of Spring </w:t>
      </w:r>
      <w:r w:rsidRPr="0062579F">
        <w:rPr>
          <w:sz w:val="20"/>
          <w:szCs w:val="22"/>
        </w:rPr>
        <w:t>, basic knowledge of javascrip</w:t>
      </w:r>
      <w:r w:rsidRPr="0062579F">
        <w:rPr>
          <w:sz w:val="20"/>
          <w:szCs w:val="22"/>
        </w:rPr>
        <w:t xml:space="preserve">t and CSS </w:t>
      </w:r>
      <w:r w:rsidRPr="0062579F">
        <w:rPr>
          <w:sz w:val="20"/>
          <w:szCs w:val="22"/>
        </w:rPr>
        <w:t>etc.</w:t>
      </w:r>
    </w:p>
    <w:p w:rsidR="00B8765F" w:rsidRPr="0062579F" w:rsidRDefault="003520AA" w:rsidP="00B8765F">
      <w:pPr>
        <w:ind w:left="720"/>
        <w:rPr>
          <w:sz w:val="20"/>
          <w:szCs w:val="22"/>
        </w:rPr>
      </w:pPr>
      <w:r w:rsidRPr="0062579F">
        <w:rPr>
          <w:b/>
          <w:sz w:val="20"/>
          <w:szCs w:val="22"/>
        </w:rPr>
        <w:t xml:space="preserve">Tools Used: </w:t>
      </w:r>
      <w:r w:rsidRPr="0062579F">
        <w:rPr>
          <w:sz w:val="20"/>
          <w:szCs w:val="22"/>
        </w:rPr>
        <w:t>Eclipse 3.8.</w:t>
      </w:r>
    </w:p>
    <w:p w:rsidR="00B8765F" w:rsidRPr="0062579F" w:rsidRDefault="003520AA" w:rsidP="00B8765F">
      <w:pPr>
        <w:ind w:left="720"/>
        <w:rPr>
          <w:sz w:val="20"/>
          <w:szCs w:val="22"/>
        </w:rPr>
      </w:pPr>
      <w:r w:rsidRPr="0062579F">
        <w:rPr>
          <w:b/>
          <w:sz w:val="20"/>
          <w:szCs w:val="22"/>
        </w:rPr>
        <w:t xml:space="preserve">Team Size: </w:t>
      </w:r>
      <w:r>
        <w:rPr>
          <w:sz w:val="20"/>
          <w:szCs w:val="22"/>
        </w:rPr>
        <w:t>4</w:t>
      </w:r>
    </w:p>
    <w:p w:rsidR="009655D9" w:rsidRPr="0062579F" w:rsidRDefault="003520AA" w:rsidP="00DB234C">
      <w:pPr>
        <w:rPr>
          <w:b/>
          <w:sz w:val="20"/>
          <w:szCs w:val="22"/>
          <w:u w:val="single"/>
        </w:rPr>
      </w:pPr>
    </w:p>
    <w:p w:rsidR="00826770" w:rsidRPr="0062579F" w:rsidRDefault="003520AA">
      <w:pPr>
        <w:rPr>
          <w:b/>
          <w:sz w:val="20"/>
          <w:szCs w:val="22"/>
          <w:u w:val="single"/>
        </w:rPr>
      </w:pPr>
    </w:p>
    <w:p w:rsidR="00826770" w:rsidRPr="0062579F" w:rsidRDefault="003520AA" w:rsidP="00643803">
      <w:pPr>
        <w:numPr>
          <w:ilvl w:val="0"/>
          <w:numId w:val="3"/>
        </w:numPr>
        <w:rPr>
          <w:b/>
          <w:sz w:val="20"/>
          <w:szCs w:val="22"/>
        </w:rPr>
      </w:pPr>
      <w:r w:rsidRPr="009A5ED8">
        <w:rPr>
          <w:rFonts w:ascii="Arial" w:hAnsi="Arial" w:cs="Arial"/>
          <w:b/>
          <w:sz w:val="20"/>
          <w:szCs w:val="20"/>
          <w:u w:val="single"/>
          <w:lang w:eastAsia="en-IN"/>
        </w:rPr>
        <w:t>ABG Ecommerce</w:t>
      </w:r>
      <w:r w:rsidRPr="0062579F">
        <w:rPr>
          <w:b/>
          <w:sz w:val="20"/>
          <w:szCs w:val="22"/>
        </w:rPr>
        <w:t>(</w:t>
      </w:r>
      <w:r w:rsidRPr="00643803">
        <w:rPr>
          <w:b/>
          <w:sz w:val="20"/>
          <w:szCs w:val="22"/>
        </w:rPr>
        <w:t>Avis Budget Group, US</w:t>
      </w:r>
      <w:r w:rsidRPr="0062579F">
        <w:rPr>
          <w:b/>
          <w:sz w:val="20"/>
          <w:szCs w:val="22"/>
        </w:rPr>
        <w:t>)</w:t>
      </w:r>
    </w:p>
    <w:p w:rsidR="00826770" w:rsidRPr="0062579F" w:rsidRDefault="003520AA">
      <w:pPr>
        <w:ind w:left="720"/>
        <w:rPr>
          <w:b/>
          <w:sz w:val="20"/>
          <w:szCs w:val="22"/>
        </w:rPr>
      </w:pPr>
      <w:r w:rsidRPr="0062579F">
        <w:rPr>
          <w:b/>
          <w:sz w:val="20"/>
          <w:szCs w:val="22"/>
        </w:rPr>
        <w:t>Project Description:</w:t>
      </w:r>
    </w:p>
    <w:p w:rsidR="00643803" w:rsidRPr="00643803" w:rsidRDefault="003520AA" w:rsidP="00643803">
      <w:pPr>
        <w:rPr>
          <w:rStyle w:val="SC4270338"/>
          <w:sz w:val="20"/>
          <w:szCs w:val="22"/>
        </w:rPr>
      </w:pPr>
      <w:r w:rsidRPr="00643803">
        <w:rPr>
          <w:rStyle w:val="SC4270338"/>
          <w:sz w:val="20"/>
          <w:szCs w:val="22"/>
        </w:rPr>
        <w:tab/>
        <w:t>ABG Ecommerce develops Ecommerce application for Car Rental Company.</w:t>
      </w:r>
    </w:p>
    <w:p w:rsidR="00643803" w:rsidRPr="00643803" w:rsidRDefault="003520AA" w:rsidP="00643803">
      <w:pPr>
        <w:rPr>
          <w:rStyle w:val="SC4270338"/>
          <w:sz w:val="20"/>
          <w:szCs w:val="22"/>
        </w:rPr>
      </w:pPr>
      <w:r w:rsidRPr="00643803">
        <w:rPr>
          <w:rStyle w:val="SC4270338"/>
          <w:sz w:val="20"/>
          <w:szCs w:val="22"/>
        </w:rPr>
        <w:tab/>
        <w:t xml:space="preserve">It has two groups, one is Avis Car rental and other is Budget Car </w:t>
      </w:r>
      <w:r w:rsidRPr="00643803">
        <w:rPr>
          <w:rStyle w:val="SC4270338"/>
          <w:sz w:val="20"/>
          <w:szCs w:val="22"/>
        </w:rPr>
        <w:t>rental.</w:t>
      </w:r>
    </w:p>
    <w:p w:rsidR="00826770" w:rsidRPr="0062579F" w:rsidRDefault="003520AA" w:rsidP="00643803">
      <w:pPr>
        <w:rPr>
          <w:rStyle w:val="SC4270338"/>
          <w:sz w:val="20"/>
          <w:szCs w:val="22"/>
        </w:rPr>
      </w:pPr>
      <w:r w:rsidRPr="00643803">
        <w:rPr>
          <w:rStyle w:val="SC4270338"/>
          <w:sz w:val="20"/>
          <w:szCs w:val="22"/>
        </w:rPr>
        <w:tab/>
        <w:t>Avis car rental group provide service to only corporate sector and Budget Car rental provide service to customers.</w:t>
      </w:r>
      <w:r w:rsidRPr="0062579F">
        <w:rPr>
          <w:rStyle w:val="SC4270338"/>
          <w:sz w:val="20"/>
          <w:szCs w:val="22"/>
        </w:rPr>
        <w:tab/>
      </w:r>
      <w:r w:rsidRPr="0062579F">
        <w:rPr>
          <w:b/>
          <w:sz w:val="20"/>
          <w:szCs w:val="22"/>
        </w:rPr>
        <w:t>Company</w:t>
      </w:r>
      <w:r w:rsidRPr="0062579F">
        <w:rPr>
          <w:b/>
          <w:sz w:val="20"/>
          <w:szCs w:val="22"/>
        </w:rPr>
        <w:t>:</w:t>
      </w:r>
      <w:r>
        <w:rPr>
          <w:b/>
          <w:sz w:val="20"/>
          <w:szCs w:val="22"/>
        </w:rPr>
        <w:t xml:space="preserve">MindTree </w:t>
      </w:r>
      <w:r w:rsidRPr="0062579F">
        <w:rPr>
          <w:b/>
          <w:sz w:val="20"/>
          <w:szCs w:val="22"/>
        </w:rPr>
        <w:t>Pvt. Ltd.</w:t>
      </w:r>
      <w:r w:rsidRPr="0062579F">
        <w:rPr>
          <w:b/>
          <w:sz w:val="20"/>
          <w:szCs w:val="22"/>
        </w:rPr>
        <w:t>,</w:t>
      </w:r>
      <w:r>
        <w:rPr>
          <w:b/>
          <w:sz w:val="20"/>
          <w:szCs w:val="22"/>
        </w:rPr>
        <w:t>Bangalore</w:t>
      </w:r>
      <w:r w:rsidRPr="0062579F">
        <w:rPr>
          <w:b/>
          <w:sz w:val="20"/>
          <w:szCs w:val="22"/>
        </w:rPr>
        <w:t>.</w:t>
      </w:r>
    </w:p>
    <w:p w:rsidR="00826770" w:rsidRPr="0062579F" w:rsidRDefault="003520AA" w:rsidP="004E55B3">
      <w:pPr>
        <w:ind w:left="720"/>
        <w:rPr>
          <w:sz w:val="20"/>
          <w:szCs w:val="22"/>
        </w:rPr>
      </w:pPr>
      <w:r w:rsidRPr="0062579F">
        <w:rPr>
          <w:b/>
          <w:sz w:val="20"/>
          <w:szCs w:val="22"/>
        </w:rPr>
        <w:t>Duration</w:t>
      </w:r>
      <w:r w:rsidRPr="0062579F">
        <w:rPr>
          <w:sz w:val="20"/>
          <w:szCs w:val="22"/>
        </w:rPr>
        <w:t>:</w:t>
      </w:r>
      <w:r w:rsidRPr="0062579F">
        <w:rPr>
          <w:sz w:val="20"/>
          <w:szCs w:val="22"/>
        </w:rPr>
        <w:t xml:space="preserve"> Working as J2EE Developer from </w:t>
      </w:r>
      <w:r w:rsidRPr="000263E0">
        <w:rPr>
          <w:sz w:val="20"/>
          <w:szCs w:val="22"/>
        </w:rPr>
        <w:t>Dec 2012- Feb 2014</w:t>
      </w:r>
      <w:r w:rsidRPr="0062579F">
        <w:rPr>
          <w:sz w:val="20"/>
          <w:szCs w:val="22"/>
        </w:rPr>
        <w:t xml:space="preserve">, during this period undertaken following </w:t>
      </w:r>
      <w:r w:rsidRPr="0062579F">
        <w:rPr>
          <w:b/>
          <w:sz w:val="20"/>
          <w:szCs w:val="22"/>
        </w:rPr>
        <w:t>responsibilities</w:t>
      </w:r>
    </w:p>
    <w:p w:rsidR="00826770" w:rsidRPr="00643803" w:rsidRDefault="003520AA" w:rsidP="00643803">
      <w:pPr>
        <w:pStyle w:val="ListParagraph"/>
        <w:numPr>
          <w:ilvl w:val="1"/>
          <w:numId w:val="3"/>
        </w:numPr>
        <w:rPr>
          <w:rFonts w:ascii="Times New Roman" w:eastAsia="Times New Roman" w:hAnsi="Times New Roman"/>
          <w:sz w:val="20"/>
          <w:lang w:eastAsia="ar-SA"/>
        </w:rPr>
      </w:pPr>
      <w:r w:rsidRPr="00643803">
        <w:rPr>
          <w:rFonts w:ascii="Times New Roman" w:eastAsia="Times New Roman" w:hAnsi="Times New Roman"/>
          <w:sz w:val="20"/>
          <w:lang w:eastAsia="ar-SA"/>
        </w:rPr>
        <w:t>Requirement Gathering and Analysis. Creating High Level Design documents</w:t>
      </w:r>
      <w:r w:rsidRPr="00643803">
        <w:rPr>
          <w:sz w:val="20"/>
        </w:rPr>
        <w:t>.</w:t>
      </w:r>
    </w:p>
    <w:p w:rsidR="00826770" w:rsidRPr="0062579F" w:rsidRDefault="003520AA" w:rsidP="00643803">
      <w:pPr>
        <w:numPr>
          <w:ilvl w:val="1"/>
          <w:numId w:val="3"/>
        </w:numPr>
        <w:rPr>
          <w:sz w:val="20"/>
          <w:szCs w:val="22"/>
        </w:rPr>
      </w:pPr>
      <w:r w:rsidRPr="00643803">
        <w:rPr>
          <w:sz w:val="20"/>
          <w:szCs w:val="22"/>
        </w:rPr>
        <w:t xml:space="preserve">Creating codes with the proper understanding of the functionality </w:t>
      </w:r>
      <w:r w:rsidRPr="0062579F">
        <w:rPr>
          <w:sz w:val="20"/>
          <w:szCs w:val="22"/>
        </w:rPr>
        <w:t xml:space="preserve">Managing &amp; Debugging Configuring Development </w:t>
      </w:r>
      <w:r w:rsidRPr="0062579F">
        <w:rPr>
          <w:sz w:val="20"/>
          <w:szCs w:val="22"/>
        </w:rPr>
        <w:t>Environments.</w:t>
      </w:r>
    </w:p>
    <w:p w:rsidR="00826770" w:rsidRPr="0062579F" w:rsidRDefault="003520AA">
      <w:pPr>
        <w:numPr>
          <w:ilvl w:val="1"/>
          <w:numId w:val="3"/>
        </w:numPr>
        <w:rPr>
          <w:sz w:val="20"/>
          <w:szCs w:val="22"/>
        </w:rPr>
      </w:pPr>
      <w:r w:rsidRPr="0062579F">
        <w:rPr>
          <w:sz w:val="20"/>
          <w:szCs w:val="22"/>
        </w:rPr>
        <w:t>Continues analysis of Product for enhancing it.</w:t>
      </w:r>
    </w:p>
    <w:p w:rsidR="00826770" w:rsidRPr="0062579F" w:rsidRDefault="003520AA">
      <w:pPr>
        <w:numPr>
          <w:ilvl w:val="1"/>
          <w:numId w:val="3"/>
        </w:numPr>
        <w:rPr>
          <w:sz w:val="20"/>
          <w:szCs w:val="22"/>
        </w:rPr>
      </w:pPr>
      <w:r w:rsidRPr="0062579F">
        <w:rPr>
          <w:sz w:val="20"/>
          <w:szCs w:val="22"/>
        </w:rPr>
        <w:t xml:space="preserve">Developing new POCs. </w:t>
      </w:r>
    </w:p>
    <w:p w:rsidR="00826770" w:rsidRPr="0062579F" w:rsidRDefault="003520AA">
      <w:pPr>
        <w:ind w:left="720"/>
        <w:rPr>
          <w:sz w:val="20"/>
          <w:szCs w:val="22"/>
        </w:rPr>
      </w:pPr>
      <w:r w:rsidRPr="0062579F">
        <w:rPr>
          <w:b/>
          <w:sz w:val="20"/>
          <w:szCs w:val="22"/>
        </w:rPr>
        <w:t xml:space="preserve">Platform: </w:t>
      </w:r>
      <w:r w:rsidRPr="0062579F">
        <w:rPr>
          <w:sz w:val="20"/>
          <w:szCs w:val="22"/>
        </w:rPr>
        <w:t>Oracle DB, Apache Tomcat.</w:t>
      </w:r>
    </w:p>
    <w:p w:rsidR="00826770" w:rsidRPr="0062579F" w:rsidRDefault="003520AA">
      <w:pPr>
        <w:ind w:left="720"/>
        <w:rPr>
          <w:sz w:val="20"/>
          <w:szCs w:val="22"/>
        </w:rPr>
      </w:pPr>
      <w:r w:rsidRPr="0062579F">
        <w:rPr>
          <w:b/>
          <w:sz w:val="20"/>
          <w:szCs w:val="22"/>
        </w:rPr>
        <w:t xml:space="preserve">Technologies Used: </w:t>
      </w:r>
      <w:r w:rsidRPr="0062579F">
        <w:rPr>
          <w:sz w:val="20"/>
          <w:szCs w:val="22"/>
        </w:rPr>
        <w:t xml:space="preserve">Core Java, </w:t>
      </w:r>
      <w:r w:rsidRPr="0062579F">
        <w:rPr>
          <w:sz w:val="20"/>
          <w:szCs w:val="22"/>
        </w:rPr>
        <w:t xml:space="preserve">J2EE, </w:t>
      </w:r>
      <w:r w:rsidRPr="0062579F">
        <w:rPr>
          <w:sz w:val="20"/>
          <w:szCs w:val="22"/>
        </w:rPr>
        <w:t>Webservices,</w:t>
      </w:r>
      <w:r>
        <w:rPr>
          <w:sz w:val="20"/>
          <w:szCs w:val="22"/>
        </w:rPr>
        <w:t>javascript XML,</w:t>
      </w:r>
      <w:r w:rsidRPr="0062579F">
        <w:rPr>
          <w:sz w:val="20"/>
          <w:szCs w:val="22"/>
        </w:rPr>
        <w:t>etc</w:t>
      </w:r>
      <w:r w:rsidRPr="0062579F">
        <w:rPr>
          <w:sz w:val="20"/>
          <w:szCs w:val="22"/>
        </w:rPr>
        <w:t>.</w:t>
      </w:r>
    </w:p>
    <w:p w:rsidR="00826770" w:rsidRPr="0062579F" w:rsidRDefault="003520AA">
      <w:pPr>
        <w:ind w:left="720"/>
        <w:rPr>
          <w:sz w:val="20"/>
          <w:szCs w:val="22"/>
        </w:rPr>
      </w:pPr>
      <w:r w:rsidRPr="0062579F">
        <w:rPr>
          <w:b/>
          <w:sz w:val="20"/>
          <w:szCs w:val="22"/>
        </w:rPr>
        <w:t xml:space="preserve">Tools Used: </w:t>
      </w:r>
      <w:r>
        <w:rPr>
          <w:sz w:val="20"/>
          <w:szCs w:val="22"/>
        </w:rPr>
        <w:t>Eclipse 3.6, putty,</w:t>
      </w:r>
      <w:r w:rsidRPr="0062579F">
        <w:rPr>
          <w:sz w:val="20"/>
          <w:szCs w:val="22"/>
        </w:rPr>
        <w:t>Svn etc</w:t>
      </w:r>
      <w:r w:rsidRPr="0062579F">
        <w:rPr>
          <w:sz w:val="20"/>
          <w:szCs w:val="22"/>
        </w:rPr>
        <w:t>.</w:t>
      </w:r>
    </w:p>
    <w:p w:rsidR="00826770" w:rsidRPr="0062579F" w:rsidRDefault="003520AA">
      <w:pPr>
        <w:ind w:left="720"/>
        <w:rPr>
          <w:sz w:val="20"/>
          <w:szCs w:val="22"/>
        </w:rPr>
      </w:pPr>
      <w:r w:rsidRPr="0062579F">
        <w:rPr>
          <w:b/>
          <w:sz w:val="20"/>
          <w:szCs w:val="22"/>
        </w:rPr>
        <w:t xml:space="preserve">Team Size: </w:t>
      </w:r>
      <w:r>
        <w:rPr>
          <w:sz w:val="20"/>
          <w:szCs w:val="22"/>
        </w:rPr>
        <w:t>4</w:t>
      </w:r>
    </w:p>
    <w:p w:rsidR="00826770" w:rsidRPr="0062579F" w:rsidRDefault="003520AA">
      <w:pPr>
        <w:rPr>
          <w:b/>
          <w:sz w:val="20"/>
          <w:szCs w:val="22"/>
          <w:u w:val="single"/>
        </w:rPr>
      </w:pPr>
    </w:p>
    <w:p w:rsidR="00C51917" w:rsidRPr="0062579F" w:rsidRDefault="003520AA" w:rsidP="00C51917">
      <w:pPr>
        <w:numPr>
          <w:ilvl w:val="0"/>
          <w:numId w:val="3"/>
        </w:numPr>
        <w:rPr>
          <w:b/>
          <w:sz w:val="20"/>
          <w:szCs w:val="22"/>
        </w:rPr>
      </w:pPr>
      <w:r>
        <w:rPr>
          <w:b/>
          <w:sz w:val="20"/>
          <w:szCs w:val="22"/>
        </w:rPr>
        <w:t>SITA Inc</w:t>
      </w:r>
    </w:p>
    <w:p w:rsidR="00826770" w:rsidRPr="0062579F" w:rsidRDefault="003520AA">
      <w:pPr>
        <w:ind w:left="720"/>
        <w:rPr>
          <w:b/>
          <w:sz w:val="20"/>
          <w:szCs w:val="22"/>
        </w:rPr>
      </w:pPr>
      <w:r w:rsidRPr="0062579F">
        <w:rPr>
          <w:b/>
          <w:sz w:val="20"/>
          <w:szCs w:val="22"/>
        </w:rPr>
        <w:t>Proje</w:t>
      </w:r>
      <w:r w:rsidRPr="0062579F">
        <w:rPr>
          <w:b/>
          <w:sz w:val="20"/>
          <w:szCs w:val="22"/>
        </w:rPr>
        <w:t>ct Description:</w:t>
      </w:r>
    </w:p>
    <w:p w:rsidR="00F50622" w:rsidRPr="00F50622" w:rsidRDefault="003520AA" w:rsidP="00F50622">
      <w:pPr>
        <w:ind w:left="720"/>
        <w:rPr>
          <w:sz w:val="20"/>
          <w:szCs w:val="22"/>
        </w:rPr>
      </w:pPr>
      <w:r w:rsidRPr="00F50622">
        <w:rPr>
          <w:sz w:val="20"/>
          <w:szCs w:val="22"/>
        </w:rPr>
        <w:t>The Domain of the project comes under travel and transport.</w:t>
      </w:r>
    </w:p>
    <w:p w:rsidR="00F50622" w:rsidRPr="00F50622" w:rsidRDefault="003520AA" w:rsidP="00F50622">
      <w:pPr>
        <w:ind w:left="720"/>
        <w:rPr>
          <w:sz w:val="20"/>
          <w:szCs w:val="22"/>
        </w:rPr>
      </w:pPr>
      <w:r w:rsidRPr="00F50622">
        <w:rPr>
          <w:sz w:val="20"/>
          <w:szCs w:val="22"/>
        </w:rPr>
        <w:t xml:space="preserve">The project was about to develop an application (not web) for the small airports from check in to check out the whole process development from scratch which comprises of Check in, </w:t>
      </w:r>
      <w:r w:rsidRPr="00F50622">
        <w:rPr>
          <w:sz w:val="20"/>
          <w:szCs w:val="22"/>
        </w:rPr>
        <w:t>check out, flight seat allocation, weight and balance and seat mapping for different flights</w:t>
      </w:r>
    </w:p>
    <w:p w:rsidR="00F50622" w:rsidRDefault="003520AA" w:rsidP="00F50622">
      <w:pPr>
        <w:ind w:left="720"/>
        <w:rPr>
          <w:sz w:val="20"/>
          <w:szCs w:val="22"/>
        </w:rPr>
      </w:pPr>
      <w:r w:rsidRPr="00F50622">
        <w:rPr>
          <w:sz w:val="20"/>
          <w:szCs w:val="22"/>
        </w:rPr>
        <w:t>The project was based on agile methodology</w:t>
      </w:r>
    </w:p>
    <w:p w:rsidR="00CA7639" w:rsidRPr="0062579F" w:rsidRDefault="003520AA" w:rsidP="00F50622">
      <w:pPr>
        <w:ind w:left="720"/>
        <w:rPr>
          <w:b/>
          <w:sz w:val="20"/>
          <w:szCs w:val="22"/>
        </w:rPr>
      </w:pPr>
      <w:r w:rsidRPr="0062579F">
        <w:rPr>
          <w:b/>
          <w:sz w:val="20"/>
          <w:szCs w:val="22"/>
        </w:rPr>
        <w:t>Company</w:t>
      </w:r>
      <w:r w:rsidRPr="0062579F">
        <w:rPr>
          <w:b/>
          <w:sz w:val="20"/>
          <w:szCs w:val="22"/>
        </w:rPr>
        <w:t>:</w:t>
      </w:r>
      <w:r>
        <w:rPr>
          <w:sz w:val="20"/>
          <w:szCs w:val="22"/>
        </w:rPr>
        <w:t>Mindtree</w:t>
      </w:r>
      <w:r w:rsidRPr="0062579F">
        <w:rPr>
          <w:sz w:val="20"/>
          <w:szCs w:val="22"/>
        </w:rPr>
        <w:t xml:space="preserve"> Pvt. Ltd</w:t>
      </w:r>
      <w:r w:rsidRPr="0062579F">
        <w:rPr>
          <w:sz w:val="20"/>
          <w:szCs w:val="22"/>
        </w:rPr>
        <w:t xml:space="preserve">. </w:t>
      </w:r>
      <w:r>
        <w:rPr>
          <w:sz w:val="20"/>
          <w:szCs w:val="22"/>
        </w:rPr>
        <w:t>Bangalore</w:t>
      </w:r>
      <w:r w:rsidRPr="0062579F">
        <w:rPr>
          <w:sz w:val="20"/>
          <w:szCs w:val="22"/>
        </w:rPr>
        <w:t>.</w:t>
      </w:r>
    </w:p>
    <w:p w:rsidR="00826770" w:rsidRPr="0062579F" w:rsidRDefault="003520AA" w:rsidP="00594362">
      <w:pPr>
        <w:ind w:left="720"/>
        <w:rPr>
          <w:sz w:val="20"/>
          <w:szCs w:val="22"/>
        </w:rPr>
      </w:pPr>
      <w:r w:rsidRPr="0062579F">
        <w:rPr>
          <w:b/>
          <w:sz w:val="20"/>
          <w:szCs w:val="22"/>
        </w:rPr>
        <w:t>Duration</w:t>
      </w:r>
      <w:r w:rsidRPr="0062579F">
        <w:rPr>
          <w:sz w:val="20"/>
          <w:szCs w:val="22"/>
        </w:rPr>
        <w:t>:</w:t>
      </w:r>
      <w:r w:rsidRPr="0062579F">
        <w:rPr>
          <w:sz w:val="20"/>
          <w:szCs w:val="22"/>
        </w:rPr>
        <w:t xml:space="preserve"> Working as J2EE Developer from </w:t>
      </w:r>
      <w:r w:rsidRPr="00F50622">
        <w:rPr>
          <w:sz w:val="20"/>
          <w:szCs w:val="22"/>
        </w:rPr>
        <w:t>Nov 2011- Nov 2012</w:t>
      </w:r>
      <w:r w:rsidRPr="0062579F">
        <w:rPr>
          <w:sz w:val="20"/>
          <w:szCs w:val="22"/>
        </w:rPr>
        <w:t>during this period unde</w:t>
      </w:r>
      <w:r w:rsidRPr="0062579F">
        <w:rPr>
          <w:sz w:val="20"/>
          <w:szCs w:val="22"/>
        </w:rPr>
        <w:t xml:space="preserve">rtaken following </w:t>
      </w:r>
      <w:r w:rsidRPr="0062579F">
        <w:rPr>
          <w:b/>
          <w:sz w:val="20"/>
          <w:szCs w:val="22"/>
        </w:rPr>
        <w:t>responsibilities</w:t>
      </w:r>
    </w:p>
    <w:p w:rsidR="000263E0" w:rsidRPr="000263E0" w:rsidRDefault="003520AA" w:rsidP="000263E0">
      <w:pPr>
        <w:numPr>
          <w:ilvl w:val="1"/>
          <w:numId w:val="3"/>
        </w:numPr>
        <w:rPr>
          <w:sz w:val="20"/>
          <w:szCs w:val="22"/>
        </w:rPr>
      </w:pPr>
      <w:r w:rsidRPr="000263E0">
        <w:rPr>
          <w:sz w:val="20"/>
          <w:szCs w:val="22"/>
        </w:rPr>
        <w:t>Develop the seats allocation of the flight and the mapping of the seat to booking customer for the respective categories of the flight.</w:t>
      </w:r>
    </w:p>
    <w:p w:rsidR="000263E0" w:rsidRPr="000263E0" w:rsidRDefault="003520AA" w:rsidP="000263E0">
      <w:pPr>
        <w:numPr>
          <w:ilvl w:val="1"/>
          <w:numId w:val="3"/>
        </w:numPr>
        <w:rPr>
          <w:sz w:val="20"/>
          <w:szCs w:val="22"/>
        </w:rPr>
      </w:pPr>
      <w:r w:rsidRPr="000263E0">
        <w:rPr>
          <w:sz w:val="20"/>
          <w:szCs w:val="22"/>
        </w:rPr>
        <w:t>Use of collections framework viz: List, Map, Spring 3, Hibernate.</w:t>
      </w:r>
    </w:p>
    <w:p w:rsidR="000263E0" w:rsidRPr="000263E0" w:rsidRDefault="003520AA" w:rsidP="000263E0">
      <w:pPr>
        <w:numPr>
          <w:ilvl w:val="1"/>
          <w:numId w:val="3"/>
        </w:numPr>
        <w:rPr>
          <w:sz w:val="20"/>
          <w:szCs w:val="22"/>
        </w:rPr>
      </w:pPr>
      <w:r w:rsidRPr="000263E0">
        <w:rPr>
          <w:sz w:val="20"/>
          <w:szCs w:val="22"/>
        </w:rPr>
        <w:t>The sprint was of 15</w:t>
      </w:r>
      <w:r w:rsidRPr="000263E0">
        <w:rPr>
          <w:sz w:val="20"/>
          <w:szCs w:val="22"/>
        </w:rPr>
        <w:t xml:space="preserve"> days, and we developer must give build for testing in 5days in which one day was for planning. 2 days for bug or defect fix and before demo we must fix sonar fixes and code review to 80%.</w:t>
      </w:r>
    </w:p>
    <w:p w:rsidR="000263E0" w:rsidRPr="000263E0" w:rsidRDefault="003520AA" w:rsidP="000263E0">
      <w:pPr>
        <w:numPr>
          <w:ilvl w:val="1"/>
          <w:numId w:val="3"/>
        </w:numPr>
        <w:rPr>
          <w:sz w:val="20"/>
          <w:szCs w:val="22"/>
        </w:rPr>
      </w:pPr>
      <w:r w:rsidRPr="000263E0">
        <w:rPr>
          <w:sz w:val="20"/>
          <w:szCs w:val="22"/>
        </w:rPr>
        <w:t xml:space="preserve">Create classes from the WSDL and mapping their relationship in XML </w:t>
      </w:r>
      <w:r w:rsidRPr="000263E0">
        <w:rPr>
          <w:sz w:val="20"/>
          <w:szCs w:val="22"/>
        </w:rPr>
        <w:t>files and writing JUnit test cases and fixing the backlog defects.</w:t>
      </w:r>
    </w:p>
    <w:p w:rsidR="00826770" w:rsidRPr="0062579F" w:rsidRDefault="003520AA" w:rsidP="001E6EF8">
      <w:pPr>
        <w:rPr>
          <w:sz w:val="20"/>
          <w:szCs w:val="22"/>
        </w:rPr>
      </w:pPr>
    </w:p>
    <w:p w:rsidR="00826770" w:rsidRPr="0062579F" w:rsidRDefault="003520AA">
      <w:pPr>
        <w:ind w:left="720"/>
        <w:rPr>
          <w:sz w:val="20"/>
          <w:szCs w:val="22"/>
        </w:rPr>
      </w:pPr>
      <w:r w:rsidRPr="0062579F">
        <w:rPr>
          <w:b/>
          <w:sz w:val="20"/>
          <w:szCs w:val="22"/>
        </w:rPr>
        <w:t xml:space="preserve">Platform: </w:t>
      </w:r>
      <w:r w:rsidRPr="0062579F">
        <w:rPr>
          <w:sz w:val="20"/>
          <w:szCs w:val="22"/>
        </w:rPr>
        <w:t xml:space="preserve">Unix &amp; windows, Oracle DB, </w:t>
      </w:r>
      <w:r w:rsidRPr="0062579F">
        <w:rPr>
          <w:sz w:val="20"/>
          <w:szCs w:val="22"/>
        </w:rPr>
        <w:t xml:space="preserve">Oracle </w:t>
      </w:r>
      <w:r w:rsidRPr="0062579F">
        <w:rPr>
          <w:sz w:val="20"/>
          <w:szCs w:val="22"/>
        </w:rPr>
        <w:t>Weblogic</w:t>
      </w:r>
      <w:r w:rsidRPr="0062579F">
        <w:rPr>
          <w:sz w:val="20"/>
          <w:szCs w:val="22"/>
        </w:rPr>
        <w:t xml:space="preserve"> Server 10.3</w:t>
      </w:r>
    </w:p>
    <w:p w:rsidR="00826770" w:rsidRPr="0062579F" w:rsidRDefault="003520AA">
      <w:pPr>
        <w:ind w:left="720"/>
        <w:rPr>
          <w:sz w:val="20"/>
          <w:szCs w:val="22"/>
        </w:rPr>
      </w:pPr>
      <w:r w:rsidRPr="0062579F">
        <w:rPr>
          <w:b/>
          <w:sz w:val="20"/>
          <w:szCs w:val="22"/>
        </w:rPr>
        <w:t xml:space="preserve">Technologies Used: </w:t>
      </w:r>
      <w:r>
        <w:rPr>
          <w:sz w:val="20"/>
          <w:szCs w:val="22"/>
        </w:rPr>
        <w:t>Core Java, J2EE,</w:t>
      </w:r>
      <w:r w:rsidRPr="0062579F">
        <w:rPr>
          <w:sz w:val="20"/>
          <w:szCs w:val="22"/>
        </w:rPr>
        <w:t xml:space="preserve"> HibernateXML, XSD, WSDL</w:t>
      </w:r>
      <w:r w:rsidRPr="0062579F">
        <w:rPr>
          <w:sz w:val="20"/>
          <w:szCs w:val="22"/>
        </w:rPr>
        <w:t xml:space="preserve">,Webservices, </w:t>
      </w:r>
      <w:r>
        <w:rPr>
          <w:sz w:val="20"/>
          <w:szCs w:val="22"/>
        </w:rPr>
        <w:t xml:space="preserve">maven </w:t>
      </w:r>
      <w:r w:rsidRPr="0062579F">
        <w:rPr>
          <w:sz w:val="20"/>
          <w:szCs w:val="22"/>
        </w:rPr>
        <w:t xml:space="preserve"> as </w:t>
      </w:r>
      <w:r w:rsidRPr="0062579F">
        <w:rPr>
          <w:sz w:val="20"/>
          <w:szCs w:val="22"/>
        </w:rPr>
        <w:t>the build tooletc.</w:t>
      </w:r>
    </w:p>
    <w:p w:rsidR="000263E0" w:rsidRDefault="003520AA">
      <w:pPr>
        <w:ind w:left="720"/>
        <w:rPr>
          <w:sz w:val="20"/>
          <w:szCs w:val="22"/>
        </w:rPr>
      </w:pPr>
      <w:r w:rsidRPr="0062579F">
        <w:rPr>
          <w:b/>
          <w:sz w:val="20"/>
          <w:szCs w:val="22"/>
        </w:rPr>
        <w:t xml:space="preserve">Tools Used: </w:t>
      </w:r>
      <w:r w:rsidRPr="0062579F">
        <w:rPr>
          <w:sz w:val="20"/>
          <w:szCs w:val="22"/>
        </w:rPr>
        <w:t xml:space="preserve">Eclipse 3.6, putty, SQL developer, WinSCP, </w:t>
      </w:r>
    </w:p>
    <w:p w:rsidR="00826770" w:rsidRPr="0062579F" w:rsidRDefault="003520AA">
      <w:pPr>
        <w:ind w:left="720"/>
        <w:rPr>
          <w:sz w:val="20"/>
          <w:szCs w:val="22"/>
        </w:rPr>
      </w:pPr>
      <w:r w:rsidRPr="0062579F">
        <w:rPr>
          <w:b/>
          <w:sz w:val="20"/>
          <w:szCs w:val="22"/>
        </w:rPr>
        <w:t xml:space="preserve">Team Size: </w:t>
      </w:r>
      <w:r w:rsidRPr="0062579F">
        <w:rPr>
          <w:sz w:val="20"/>
          <w:szCs w:val="22"/>
        </w:rPr>
        <w:t>10</w:t>
      </w:r>
    </w:p>
    <w:p w:rsidR="00826770" w:rsidRPr="0062579F" w:rsidRDefault="003520AA">
      <w:pPr>
        <w:ind w:left="720"/>
        <w:rPr>
          <w:b/>
          <w:sz w:val="20"/>
          <w:szCs w:val="22"/>
        </w:rPr>
      </w:pPr>
    </w:p>
    <w:p w:rsidR="001D662C" w:rsidRPr="0062579F" w:rsidRDefault="003520AA" w:rsidP="00D96B31">
      <w:pPr>
        <w:suppressAutoHyphens w:val="0"/>
        <w:rPr>
          <w:sz w:val="20"/>
          <w:szCs w:val="22"/>
        </w:rPr>
      </w:pPr>
    </w:p>
    <w:p w:rsidR="001D662C" w:rsidRPr="0062579F" w:rsidRDefault="003520AA" w:rsidP="00D96B31">
      <w:pPr>
        <w:suppressAutoHyphens w:val="0"/>
        <w:rPr>
          <w:sz w:val="20"/>
          <w:szCs w:val="22"/>
        </w:rPr>
      </w:pPr>
    </w:p>
    <w:tbl>
      <w:tblPr>
        <w:tblpPr w:leftFromText="180" w:rightFromText="180" w:vertAnchor="text" w:horzAnchor="margin" w:tblpXSpec="center" w:tblpY="814"/>
        <w:tblW w:w="0" w:type="auto"/>
        <w:tblLayout w:type="fixed"/>
        <w:tblLook w:val="0000"/>
      </w:tblPr>
      <w:tblGrid>
        <w:gridCol w:w="4500"/>
        <w:gridCol w:w="4500"/>
      </w:tblGrid>
      <w:tr w:rsidR="00A913FF" w:rsidTr="00A3221B">
        <w:trPr>
          <w:trHeight w:val="80"/>
        </w:trPr>
        <w:tc>
          <w:tcPr>
            <w:tcW w:w="4500" w:type="dxa"/>
            <w:shd w:val="clear" w:color="auto" w:fill="auto"/>
          </w:tcPr>
          <w:p w:rsidR="00D96B31" w:rsidRPr="0062579F" w:rsidRDefault="003520AA" w:rsidP="001D662C">
            <w:pPr>
              <w:snapToGrid w:val="0"/>
              <w:rPr>
                <w:sz w:val="20"/>
                <w:szCs w:val="22"/>
              </w:rPr>
            </w:pPr>
            <w:r w:rsidRPr="0062579F">
              <w:rPr>
                <w:sz w:val="20"/>
                <w:szCs w:val="22"/>
              </w:rPr>
              <w:t>Date of Birth</w:t>
            </w:r>
          </w:p>
        </w:tc>
        <w:tc>
          <w:tcPr>
            <w:tcW w:w="4500" w:type="dxa"/>
            <w:shd w:val="clear" w:color="auto" w:fill="auto"/>
          </w:tcPr>
          <w:p w:rsidR="00D96B31" w:rsidRPr="0062579F" w:rsidRDefault="003520AA" w:rsidP="001D662C">
            <w:pPr>
              <w:snapToGrid w:val="0"/>
              <w:rPr>
                <w:sz w:val="20"/>
                <w:szCs w:val="22"/>
              </w:rPr>
            </w:pPr>
            <w:r>
              <w:rPr>
                <w:sz w:val="20"/>
                <w:szCs w:val="22"/>
              </w:rPr>
              <w:t>04</w:t>
            </w:r>
            <w:r w:rsidRPr="0062579F">
              <w:rPr>
                <w:sz w:val="20"/>
                <w:szCs w:val="22"/>
                <w:vertAlign w:val="superscript"/>
              </w:rPr>
              <w:t>th</w:t>
            </w:r>
            <w:r>
              <w:rPr>
                <w:sz w:val="20"/>
                <w:szCs w:val="22"/>
              </w:rPr>
              <w:t xml:space="preserve"> Jan 1989</w:t>
            </w:r>
          </w:p>
        </w:tc>
      </w:tr>
      <w:tr w:rsidR="00A913FF" w:rsidTr="00A3221B">
        <w:trPr>
          <w:trHeight w:val="80"/>
        </w:trPr>
        <w:tc>
          <w:tcPr>
            <w:tcW w:w="4500" w:type="dxa"/>
            <w:shd w:val="clear" w:color="auto" w:fill="auto"/>
          </w:tcPr>
          <w:p w:rsidR="00D96B31" w:rsidRPr="0062579F" w:rsidRDefault="003520AA" w:rsidP="001D662C">
            <w:pPr>
              <w:snapToGrid w:val="0"/>
              <w:rPr>
                <w:sz w:val="20"/>
                <w:szCs w:val="22"/>
              </w:rPr>
            </w:pPr>
            <w:r w:rsidRPr="0062579F">
              <w:rPr>
                <w:sz w:val="20"/>
                <w:szCs w:val="22"/>
              </w:rPr>
              <w:t>Nationality</w:t>
            </w:r>
          </w:p>
        </w:tc>
        <w:tc>
          <w:tcPr>
            <w:tcW w:w="4500" w:type="dxa"/>
            <w:shd w:val="clear" w:color="auto" w:fill="auto"/>
          </w:tcPr>
          <w:p w:rsidR="00D96B31" w:rsidRPr="0062579F" w:rsidRDefault="003520AA" w:rsidP="001D662C">
            <w:pPr>
              <w:snapToGrid w:val="0"/>
              <w:rPr>
                <w:sz w:val="20"/>
                <w:szCs w:val="22"/>
              </w:rPr>
            </w:pPr>
            <w:r w:rsidRPr="0062579F">
              <w:rPr>
                <w:sz w:val="20"/>
                <w:szCs w:val="22"/>
              </w:rPr>
              <w:t>Indian</w:t>
            </w:r>
          </w:p>
        </w:tc>
      </w:tr>
      <w:tr w:rsidR="00A913FF" w:rsidTr="00A3221B">
        <w:trPr>
          <w:trHeight w:val="85"/>
        </w:trPr>
        <w:tc>
          <w:tcPr>
            <w:tcW w:w="4500" w:type="dxa"/>
            <w:shd w:val="clear" w:color="auto" w:fill="auto"/>
          </w:tcPr>
          <w:p w:rsidR="00D96B31" w:rsidRPr="0062579F" w:rsidRDefault="003520AA" w:rsidP="001D662C">
            <w:pPr>
              <w:snapToGrid w:val="0"/>
              <w:rPr>
                <w:sz w:val="20"/>
                <w:szCs w:val="22"/>
              </w:rPr>
            </w:pPr>
            <w:r w:rsidRPr="0062579F">
              <w:rPr>
                <w:sz w:val="20"/>
                <w:szCs w:val="22"/>
              </w:rPr>
              <w:t>Passport Number</w:t>
            </w:r>
          </w:p>
        </w:tc>
        <w:tc>
          <w:tcPr>
            <w:tcW w:w="4500" w:type="dxa"/>
            <w:shd w:val="clear" w:color="auto" w:fill="auto"/>
          </w:tcPr>
          <w:p w:rsidR="00D96B31" w:rsidRPr="0062579F" w:rsidRDefault="003520AA" w:rsidP="001D662C">
            <w:pPr>
              <w:snapToGrid w:val="0"/>
              <w:rPr>
                <w:sz w:val="20"/>
                <w:szCs w:val="22"/>
              </w:rPr>
            </w:pPr>
          </w:p>
        </w:tc>
      </w:tr>
      <w:tr w:rsidR="00A913FF" w:rsidTr="00A3221B">
        <w:trPr>
          <w:trHeight w:val="80"/>
        </w:trPr>
        <w:tc>
          <w:tcPr>
            <w:tcW w:w="4500" w:type="dxa"/>
            <w:shd w:val="clear" w:color="auto" w:fill="auto"/>
          </w:tcPr>
          <w:p w:rsidR="00D96B31" w:rsidRPr="0062579F" w:rsidRDefault="003520AA" w:rsidP="001D662C">
            <w:pPr>
              <w:snapToGrid w:val="0"/>
              <w:rPr>
                <w:sz w:val="20"/>
                <w:szCs w:val="22"/>
              </w:rPr>
            </w:pPr>
            <w:r w:rsidRPr="0062579F">
              <w:rPr>
                <w:sz w:val="20"/>
                <w:szCs w:val="22"/>
              </w:rPr>
              <w:t>Languages</w:t>
            </w:r>
          </w:p>
        </w:tc>
        <w:tc>
          <w:tcPr>
            <w:tcW w:w="4500" w:type="dxa"/>
            <w:shd w:val="clear" w:color="auto" w:fill="auto"/>
          </w:tcPr>
          <w:p w:rsidR="00D96B31" w:rsidRPr="0062579F" w:rsidRDefault="003520AA" w:rsidP="001D662C">
            <w:pPr>
              <w:snapToGrid w:val="0"/>
              <w:rPr>
                <w:sz w:val="20"/>
                <w:szCs w:val="22"/>
              </w:rPr>
            </w:pPr>
            <w:r w:rsidRPr="0062579F">
              <w:rPr>
                <w:sz w:val="20"/>
                <w:szCs w:val="22"/>
              </w:rPr>
              <w:t>English, Hindi</w:t>
            </w:r>
          </w:p>
        </w:tc>
      </w:tr>
      <w:tr w:rsidR="00A913FF" w:rsidTr="00A3221B">
        <w:trPr>
          <w:trHeight w:val="80"/>
        </w:trPr>
        <w:tc>
          <w:tcPr>
            <w:tcW w:w="4500" w:type="dxa"/>
            <w:shd w:val="clear" w:color="auto" w:fill="auto"/>
          </w:tcPr>
          <w:p w:rsidR="00D96B31" w:rsidRPr="0062579F" w:rsidRDefault="003520AA" w:rsidP="001D662C">
            <w:pPr>
              <w:snapToGrid w:val="0"/>
              <w:rPr>
                <w:sz w:val="20"/>
                <w:szCs w:val="22"/>
              </w:rPr>
            </w:pPr>
            <w:r w:rsidRPr="0062579F">
              <w:rPr>
                <w:sz w:val="20"/>
                <w:szCs w:val="22"/>
              </w:rPr>
              <w:t>Pan Card</w:t>
            </w:r>
          </w:p>
        </w:tc>
        <w:tc>
          <w:tcPr>
            <w:tcW w:w="4500" w:type="dxa"/>
            <w:shd w:val="clear" w:color="auto" w:fill="auto"/>
          </w:tcPr>
          <w:p w:rsidR="00D96B31" w:rsidRPr="0062579F" w:rsidRDefault="003520AA" w:rsidP="001D662C">
            <w:pPr>
              <w:snapToGrid w:val="0"/>
              <w:rPr>
                <w:sz w:val="20"/>
                <w:szCs w:val="22"/>
              </w:rPr>
            </w:pPr>
            <w:r>
              <w:rPr>
                <w:sz w:val="20"/>
                <w:szCs w:val="22"/>
              </w:rPr>
              <w:t>AYXPK6705F</w:t>
            </w:r>
          </w:p>
        </w:tc>
      </w:tr>
      <w:tr w:rsidR="00A913FF" w:rsidTr="00A3221B">
        <w:trPr>
          <w:trHeight w:val="80"/>
        </w:trPr>
        <w:tc>
          <w:tcPr>
            <w:tcW w:w="4500" w:type="dxa"/>
            <w:shd w:val="clear" w:color="auto" w:fill="auto"/>
          </w:tcPr>
          <w:p w:rsidR="00D96B31" w:rsidRPr="0062579F" w:rsidRDefault="003520AA" w:rsidP="001D662C">
            <w:pPr>
              <w:snapToGrid w:val="0"/>
              <w:rPr>
                <w:sz w:val="20"/>
                <w:szCs w:val="22"/>
              </w:rPr>
            </w:pPr>
            <w:r w:rsidRPr="0062579F">
              <w:rPr>
                <w:sz w:val="20"/>
                <w:szCs w:val="22"/>
              </w:rPr>
              <w:t>Marital Status</w:t>
            </w:r>
          </w:p>
        </w:tc>
        <w:tc>
          <w:tcPr>
            <w:tcW w:w="4500" w:type="dxa"/>
            <w:shd w:val="clear" w:color="auto" w:fill="auto"/>
          </w:tcPr>
          <w:p w:rsidR="00D96B31" w:rsidRPr="0062579F" w:rsidRDefault="003520AA" w:rsidP="001D662C">
            <w:pPr>
              <w:snapToGrid w:val="0"/>
              <w:rPr>
                <w:sz w:val="20"/>
                <w:szCs w:val="22"/>
              </w:rPr>
            </w:pPr>
            <w:r w:rsidRPr="0062579F">
              <w:rPr>
                <w:sz w:val="20"/>
                <w:szCs w:val="22"/>
              </w:rPr>
              <w:t>Married</w:t>
            </w:r>
          </w:p>
        </w:tc>
      </w:tr>
      <w:tr w:rsidR="00A913FF" w:rsidTr="00A3221B">
        <w:trPr>
          <w:trHeight w:val="99"/>
        </w:trPr>
        <w:tc>
          <w:tcPr>
            <w:tcW w:w="4500" w:type="dxa"/>
            <w:shd w:val="clear" w:color="auto" w:fill="auto"/>
          </w:tcPr>
          <w:p w:rsidR="00D96B31" w:rsidRPr="0062579F" w:rsidRDefault="003520AA" w:rsidP="001D662C">
            <w:pPr>
              <w:snapToGrid w:val="0"/>
              <w:rPr>
                <w:sz w:val="20"/>
                <w:szCs w:val="22"/>
              </w:rPr>
            </w:pPr>
            <w:r w:rsidRPr="0062579F">
              <w:rPr>
                <w:sz w:val="20"/>
                <w:szCs w:val="22"/>
              </w:rPr>
              <w:t>Present Address</w:t>
            </w:r>
          </w:p>
        </w:tc>
        <w:tc>
          <w:tcPr>
            <w:tcW w:w="4500" w:type="dxa"/>
            <w:shd w:val="clear" w:color="auto" w:fill="auto"/>
          </w:tcPr>
          <w:p w:rsidR="000263E0" w:rsidRPr="000263E0" w:rsidRDefault="003520AA" w:rsidP="000263E0">
            <w:pPr>
              <w:snapToGrid w:val="0"/>
              <w:rPr>
                <w:sz w:val="20"/>
                <w:szCs w:val="22"/>
                <w:lang w:val="fr-FR"/>
              </w:rPr>
            </w:pPr>
            <w:r w:rsidRPr="000263E0">
              <w:rPr>
                <w:sz w:val="20"/>
                <w:szCs w:val="22"/>
                <w:lang w:val="fr-FR"/>
              </w:rPr>
              <w:t xml:space="preserve">Flat 01,first floor,  10thA cross,16th </w:t>
            </w:r>
            <w:r w:rsidRPr="000263E0">
              <w:rPr>
                <w:sz w:val="20"/>
                <w:szCs w:val="22"/>
                <w:lang w:val="fr-FR"/>
              </w:rPr>
              <w:t>main road</w:t>
            </w:r>
          </w:p>
          <w:p w:rsidR="00D96B31" w:rsidRPr="0062579F" w:rsidRDefault="003520AA" w:rsidP="000263E0">
            <w:pPr>
              <w:snapToGrid w:val="0"/>
              <w:rPr>
                <w:sz w:val="20"/>
                <w:szCs w:val="22"/>
                <w:lang w:val="fr-FR"/>
              </w:rPr>
            </w:pPr>
            <w:r w:rsidRPr="000263E0">
              <w:rPr>
                <w:sz w:val="20"/>
                <w:szCs w:val="22"/>
                <w:lang w:val="fr-FR"/>
              </w:rPr>
              <w:t>BTM 2nd Stage, Bangalore -560076</w:t>
            </w:r>
          </w:p>
        </w:tc>
      </w:tr>
      <w:tr w:rsidR="00A913FF" w:rsidTr="00A3221B">
        <w:trPr>
          <w:trHeight w:val="165"/>
        </w:trPr>
        <w:tc>
          <w:tcPr>
            <w:tcW w:w="4500" w:type="dxa"/>
            <w:shd w:val="clear" w:color="auto" w:fill="auto"/>
          </w:tcPr>
          <w:p w:rsidR="00D96B31" w:rsidRPr="0062579F" w:rsidRDefault="003520AA" w:rsidP="001D662C">
            <w:pPr>
              <w:snapToGrid w:val="0"/>
              <w:rPr>
                <w:sz w:val="20"/>
                <w:szCs w:val="22"/>
              </w:rPr>
            </w:pPr>
            <w:r w:rsidRPr="0062579F">
              <w:rPr>
                <w:sz w:val="20"/>
                <w:szCs w:val="22"/>
              </w:rPr>
              <w:t>Permanent Address</w:t>
            </w:r>
          </w:p>
        </w:tc>
        <w:tc>
          <w:tcPr>
            <w:tcW w:w="4500" w:type="dxa"/>
            <w:shd w:val="clear" w:color="auto" w:fill="auto"/>
          </w:tcPr>
          <w:p w:rsidR="00D96B31" w:rsidRPr="0062579F" w:rsidRDefault="003520AA" w:rsidP="00CB27CD">
            <w:pPr>
              <w:snapToGrid w:val="0"/>
              <w:rPr>
                <w:sz w:val="20"/>
                <w:szCs w:val="22"/>
                <w:lang w:val="pt-BR"/>
              </w:rPr>
            </w:pPr>
            <w:r>
              <w:rPr>
                <w:sz w:val="20"/>
                <w:szCs w:val="22"/>
                <w:lang w:val="pt-BR"/>
              </w:rPr>
              <w:t>H.no. 205</w:t>
            </w:r>
            <w:r w:rsidRPr="0062579F">
              <w:rPr>
                <w:sz w:val="20"/>
                <w:szCs w:val="22"/>
                <w:lang w:val="pt-BR"/>
              </w:rPr>
              <w:t xml:space="preserve">, </w:t>
            </w:r>
            <w:r>
              <w:rPr>
                <w:sz w:val="20"/>
                <w:szCs w:val="22"/>
                <w:lang w:val="pt-BR"/>
              </w:rPr>
              <w:t>Saunda Basti</w:t>
            </w:r>
            <w:r w:rsidRPr="0062579F">
              <w:rPr>
                <w:sz w:val="20"/>
                <w:szCs w:val="22"/>
                <w:lang w:val="pt-BR"/>
              </w:rPr>
              <w:t xml:space="preserve">, </w:t>
            </w:r>
            <w:r>
              <w:rPr>
                <w:sz w:val="20"/>
                <w:szCs w:val="22"/>
                <w:lang w:val="pt-BR"/>
              </w:rPr>
              <w:t>Bhurkunda</w:t>
            </w:r>
            <w:r w:rsidRPr="0062579F">
              <w:rPr>
                <w:sz w:val="20"/>
                <w:szCs w:val="22"/>
                <w:lang w:val="pt-BR"/>
              </w:rPr>
              <w:t xml:space="preserve">, </w:t>
            </w:r>
            <w:r>
              <w:rPr>
                <w:sz w:val="20"/>
                <w:szCs w:val="22"/>
                <w:lang w:val="pt-BR"/>
              </w:rPr>
              <w:t>Ramgarh</w:t>
            </w:r>
            <w:r w:rsidRPr="0062579F">
              <w:rPr>
                <w:sz w:val="20"/>
                <w:szCs w:val="22"/>
                <w:lang w:val="pt-BR"/>
              </w:rPr>
              <w:t xml:space="preserve">, </w:t>
            </w:r>
            <w:r>
              <w:rPr>
                <w:sz w:val="20"/>
                <w:szCs w:val="22"/>
                <w:lang w:val="pt-BR"/>
              </w:rPr>
              <w:t>Jharkhand – 829133</w:t>
            </w:r>
            <w:bookmarkStart w:id="0" w:name="_GoBack"/>
            <w:bookmarkEnd w:id="0"/>
          </w:p>
        </w:tc>
      </w:tr>
      <w:tr w:rsidR="00A913FF" w:rsidTr="00A3221B">
        <w:trPr>
          <w:trHeight w:val="165"/>
        </w:trPr>
        <w:tc>
          <w:tcPr>
            <w:tcW w:w="4500" w:type="dxa"/>
            <w:shd w:val="clear" w:color="auto" w:fill="auto"/>
          </w:tcPr>
          <w:p w:rsidR="00980E06" w:rsidRPr="0062579F" w:rsidRDefault="003520AA" w:rsidP="001D662C">
            <w:pPr>
              <w:snapToGrid w:val="0"/>
              <w:rPr>
                <w:sz w:val="20"/>
                <w:szCs w:val="22"/>
              </w:rPr>
            </w:pPr>
          </w:p>
        </w:tc>
        <w:tc>
          <w:tcPr>
            <w:tcW w:w="4500" w:type="dxa"/>
            <w:shd w:val="clear" w:color="auto" w:fill="auto"/>
          </w:tcPr>
          <w:p w:rsidR="00980E06" w:rsidRPr="0062579F" w:rsidRDefault="003520AA" w:rsidP="002C71B2">
            <w:pPr>
              <w:snapToGrid w:val="0"/>
              <w:rPr>
                <w:sz w:val="20"/>
                <w:szCs w:val="22"/>
                <w:lang w:val="pt-BR"/>
              </w:rPr>
            </w:pPr>
          </w:p>
        </w:tc>
      </w:tr>
      <w:tr w:rsidR="00A913FF" w:rsidTr="00A3221B">
        <w:trPr>
          <w:trHeight w:val="165"/>
        </w:trPr>
        <w:tc>
          <w:tcPr>
            <w:tcW w:w="4500" w:type="dxa"/>
            <w:shd w:val="clear" w:color="auto" w:fill="auto"/>
          </w:tcPr>
          <w:p w:rsidR="00A3221B" w:rsidRPr="0062579F" w:rsidRDefault="003520AA" w:rsidP="00A3221B">
            <w:pPr>
              <w:snapToGrid w:val="0"/>
              <w:rPr>
                <w:sz w:val="20"/>
                <w:szCs w:val="22"/>
              </w:rPr>
            </w:pPr>
          </w:p>
        </w:tc>
        <w:tc>
          <w:tcPr>
            <w:tcW w:w="4500" w:type="dxa"/>
            <w:shd w:val="clear" w:color="auto" w:fill="auto"/>
          </w:tcPr>
          <w:p w:rsidR="00A3221B" w:rsidRPr="0062579F" w:rsidRDefault="003520AA" w:rsidP="00861308">
            <w:pPr>
              <w:snapToGrid w:val="0"/>
              <w:rPr>
                <w:sz w:val="20"/>
                <w:szCs w:val="22"/>
                <w:lang w:val="pt-BR"/>
              </w:rPr>
            </w:pPr>
          </w:p>
        </w:tc>
      </w:tr>
      <w:tr w:rsidR="00A913FF" w:rsidTr="00A3221B">
        <w:trPr>
          <w:trHeight w:val="165"/>
        </w:trPr>
        <w:tc>
          <w:tcPr>
            <w:tcW w:w="4500" w:type="dxa"/>
            <w:shd w:val="clear" w:color="auto" w:fill="auto"/>
          </w:tcPr>
          <w:p w:rsidR="00D94893" w:rsidRPr="0062579F" w:rsidRDefault="003520AA" w:rsidP="001D662C">
            <w:pPr>
              <w:snapToGrid w:val="0"/>
              <w:rPr>
                <w:sz w:val="20"/>
                <w:szCs w:val="22"/>
              </w:rPr>
            </w:pPr>
          </w:p>
        </w:tc>
        <w:tc>
          <w:tcPr>
            <w:tcW w:w="4500" w:type="dxa"/>
            <w:shd w:val="clear" w:color="auto" w:fill="auto"/>
          </w:tcPr>
          <w:p w:rsidR="00D94893" w:rsidRPr="0062579F" w:rsidRDefault="003520AA" w:rsidP="00980E06">
            <w:pPr>
              <w:snapToGrid w:val="0"/>
              <w:rPr>
                <w:sz w:val="20"/>
                <w:szCs w:val="22"/>
                <w:lang w:val="pt-BR"/>
              </w:rPr>
            </w:pPr>
          </w:p>
        </w:tc>
      </w:tr>
    </w:tbl>
    <w:p w:rsidR="001D662C" w:rsidRPr="0062579F" w:rsidRDefault="003520AA" w:rsidP="00D96B31">
      <w:pPr>
        <w:tabs>
          <w:tab w:val="left" w:pos="1872"/>
        </w:tabs>
        <w:rPr>
          <w:sz w:val="20"/>
          <w:szCs w:val="22"/>
          <w:lang w:val="pt-BR"/>
        </w:rPr>
      </w:pPr>
    </w:p>
    <w:p w:rsidR="001D662C" w:rsidRPr="0062579F" w:rsidRDefault="003520AA" w:rsidP="001D662C">
      <w:pPr>
        <w:ind w:right="1080"/>
        <w:rPr>
          <w:b/>
          <w:sz w:val="20"/>
          <w:szCs w:val="22"/>
          <w:u w:val="single"/>
        </w:rPr>
      </w:pPr>
      <w:r w:rsidRPr="0062579F">
        <w:rPr>
          <w:b/>
          <w:sz w:val="20"/>
          <w:szCs w:val="22"/>
          <w:u w:val="single"/>
        </w:rPr>
        <w:t>Personal Details:-</w:t>
      </w: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1D662C" w:rsidRPr="0062579F" w:rsidRDefault="003520AA" w:rsidP="00D96B31">
      <w:pPr>
        <w:tabs>
          <w:tab w:val="left" w:pos="1872"/>
        </w:tabs>
        <w:rPr>
          <w:sz w:val="20"/>
          <w:szCs w:val="22"/>
          <w:lang w:val="pt-BR"/>
        </w:rPr>
      </w:pPr>
    </w:p>
    <w:p w:rsidR="00D96B31" w:rsidRPr="0062579F" w:rsidRDefault="003520AA" w:rsidP="00D96B31">
      <w:pPr>
        <w:tabs>
          <w:tab w:val="left" w:pos="1872"/>
        </w:tabs>
        <w:rPr>
          <w:sz w:val="20"/>
          <w:szCs w:val="22"/>
          <w:lang w:val="pt-BR"/>
        </w:rPr>
      </w:pPr>
    </w:p>
    <w:p w:rsidR="00D96B31" w:rsidRPr="0062579F" w:rsidRDefault="00A913FF" w:rsidP="00D96B31">
      <w:pPr>
        <w:tabs>
          <w:tab w:val="left" w:pos="1872"/>
        </w:tabs>
        <w:rPr>
          <w:sz w:val="20"/>
          <w:szCs w:val="22"/>
          <w:lang w:val="pt-BR"/>
        </w:rPr>
      </w:pPr>
      <w:r>
        <w:rPr>
          <w:sz w:val="20"/>
          <w:szCs w:val="22"/>
        </w:rPr>
        <w:pict>
          <v:line id="_x0000_s1027" style="position:absolute;z-index:251660288" from="-51.75pt,9pt" to="576.75pt,9pt" strokeweight=".74pt">
            <v:stroke joinstyle="miter"/>
          </v:line>
        </w:pict>
      </w: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3520AA" w:rsidP="00980E06">
      <w:pPr>
        <w:tabs>
          <w:tab w:val="left" w:pos="1872"/>
        </w:tabs>
        <w:rPr>
          <w:sz w:val="20"/>
          <w:szCs w:val="22"/>
          <w:lang w:val="pt-BR"/>
        </w:rPr>
      </w:pPr>
      <w:r w:rsidRPr="0062579F">
        <w:rPr>
          <w:sz w:val="20"/>
          <w:szCs w:val="22"/>
          <w:lang w:val="pt-BR"/>
        </w:rPr>
        <w:t xml:space="preserve">Place: </w:t>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r>
      <w:r w:rsidRPr="0062579F">
        <w:rPr>
          <w:sz w:val="20"/>
          <w:szCs w:val="22"/>
          <w:lang w:val="pt-BR"/>
        </w:rPr>
        <w:tab/>
        <w:t>Sign.</w:t>
      </w:r>
    </w:p>
    <w:p w:rsidR="00980E06" w:rsidRPr="0062579F" w:rsidRDefault="003520AA" w:rsidP="00980E06">
      <w:pPr>
        <w:tabs>
          <w:tab w:val="left" w:pos="1872"/>
        </w:tabs>
        <w:rPr>
          <w:sz w:val="20"/>
          <w:szCs w:val="22"/>
          <w:lang w:val="pt-BR"/>
        </w:rPr>
      </w:pPr>
      <w:r w:rsidRPr="0062579F">
        <w:rPr>
          <w:sz w:val="20"/>
          <w:szCs w:val="22"/>
          <w:lang w:val="pt-BR"/>
        </w:rPr>
        <w:t>Date</w:t>
      </w: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3520AA" w:rsidP="00D96B31">
      <w:pPr>
        <w:tabs>
          <w:tab w:val="left" w:pos="1872"/>
        </w:tabs>
        <w:rPr>
          <w:sz w:val="20"/>
          <w:szCs w:val="22"/>
          <w:lang w:val="pt-BR"/>
        </w:rPr>
      </w:pPr>
    </w:p>
    <w:p w:rsidR="00980E06" w:rsidRPr="0062579F" w:rsidRDefault="00A913FF" w:rsidP="00D96B31">
      <w:pPr>
        <w:tabs>
          <w:tab w:val="left" w:pos="1872"/>
        </w:tabs>
        <w:rPr>
          <w:sz w:val="20"/>
          <w:szCs w:val="22"/>
          <w:lang w:val="pt-BR"/>
        </w:rPr>
      </w:pPr>
      <w:r w:rsidRPr="00A913F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1pt;height:1pt;z-index:251659264">
            <v:imagedata r:id="rId7"/>
          </v:shape>
        </w:pict>
      </w:r>
    </w:p>
    <w:sectPr w:rsidR="00980E06" w:rsidRPr="0062579F" w:rsidSect="006D5ADA">
      <w:pgSz w:w="12240" w:h="15840"/>
      <w:pgMar w:top="990" w:right="810" w:bottom="45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50F6ED2"/>
    <w:multiLevelType w:val="hybridMultilevel"/>
    <w:tmpl w:val="8B2E0544"/>
    <w:lvl w:ilvl="0" w:tplc="D64801C4">
      <w:start w:val="1"/>
      <w:numFmt w:val="bullet"/>
      <w:lvlText w:val=""/>
      <w:lvlJc w:val="left"/>
      <w:pPr>
        <w:ind w:left="720" w:hanging="360"/>
      </w:pPr>
      <w:rPr>
        <w:rFonts w:ascii="Symbol" w:hAnsi="Symbol" w:hint="default"/>
      </w:rPr>
    </w:lvl>
    <w:lvl w:ilvl="1" w:tplc="19264C9E" w:tentative="1">
      <w:start w:val="1"/>
      <w:numFmt w:val="bullet"/>
      <w:lvlText w:val="o"/>
      <w:lvlJc w:val="left"/>
      <w:pPr>
        <w:ind w:left="1440" w:hanging="360"/>
      </w:pPr>
      <w:rPr>
        <w:rFonts w:ascii="Courier New" w:hAnsi="Courier New" w:cs="Courier New" w:hint="default"/>
      </w:rPr>
    </w:lvl>
    <w:lvl w:ilvl="2" w:tplc="B2F86D84" w:tentative="1">
      <w:start w:val="1"/>
      <w:numFmt w:val="bullet"/>
      <w:lvlText w:val=""/>
      <w:lvlJc w:val="left"/>
      <w:pPr>
        <w:ind w:left="2160" w:hanging="360"/>
      </w:pPr>
      <w:rPr>
        <w:rFonts w:ascii="Wingdings" w:hAnsi="Wingdings" w:hint="default"/>
      </w:rPr>
    </w:lvl>
    <w:lvl w:ilvl="3" w:tplc="EA345778" w:tentative="1">
      <w:start w:val="1"/>
      <w:numFmt w:val="bullet"/>
      <w:lvlText w:val=""/>
      <w:lvlJc w:val="left"/>
      <w:pPr>
        <w:ind w:left="2880" w:hanging="360"/>
      </w:pPr>
      <w:rPr>
        <w:rFonts w:ascii="Symbol" w:hAnsi="Symbol" w:hint="default"/>
      </w:rPr>
    </w:lvl>
    <w:lvl w:ilvl="4" w:tplc="31E8F92A" w:tentative="1">
      <w:start w:val="1"/>
      <w:numFmt w:val="bullet"/>
      <w:lvlText w:val="o"/>
      <w:lvlJc w:val="left"/>
      <w:pPr>
        <w:ind w:left="3600" w:hanging="360"/>
      </w:pPr>
      <w:rPr>
        <w:rFonts w:ascii="Courier New" w:hAnsi="Courier New" w:cs="Courier New" w:hint="default"/>
      </w:rPr>
    </w:lvl>
    <w:lvl w:ilvl="5" w:tplc="543ABE54" w:tentative="1">
      <w:start w:val="1"/>
      <w:numFmt w:val="bullet"/>
      <w:lvlText w:val=""/>
      <w:lvlJc w:val="left"/>
      <w:pPr>
        <w:ind w:left="4320" w:hanging="360"/>
      </w:pPr>
      <w:rPr>
        <w:rFonts w:ascii="Wingdings" w:hAnsi="Wingdings" w:hint="default"/>
      </w:rPr>
    </w:lvl>
    <w:lvl w:ilvl="6" w:tplc="51DE0E94" w:tentative="1">
      <w:start w:val="1"/>
      <w:numFmt w:val="bullet"/>
      <w:lvlText w:val=""/>
      <w:lvlJc w:val="left"/>
      <w:pPr>
        <w:ind w:left="5040" w:hanging="360"/>
      </w:pPr>
      <w:rPr>
        <w:rFonts w:ascii="Symbol" w:hAnsi="Symbol" w:hint="default"/>
      </w:rPr>
    </w:lvl>
    <w:lvl w:ilvl="7" w:tplc="A8184064" w:tentative="1">
      <w:start w:val="1"/>
      <w:numFmt w:val="bullet"/>
      <w:lvlText w:val="o"/>
      <w:lvlJc w:val="left"/>
      <w:pPr>
        <w:ind w:left="5760" w:hanging="360"/>
      </w:pPr>
      <w:rPr>
        <w:rFonts w:ascii="Courier New" w:hAnsi="Courier New" w:cs="Courier New" w:hint="default"/>
      </w:rPr>
    </w:lvl>
    <w:lvl w:ilvl="8" w:tplc="CA8CE01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cVars>
    <w:docVar w:name="__Grammarly_42____i" w:val="H4sIAAAAAAAEAKtWckksSQxILCpxzi/NK1GyMqwFAAEhoTITAAAA"/>
    <w:docVar w:name="__Grammarly_42___1" w:val="H4sIAAAAAAAEAKtWcslP9kxRslIyNDY0NjG2NLe0MDc0MLQ0MDNQ0lEKTi0uzszPAykwrAUAXat+xiwAAAA="/>
  </w:docVars>
  <w:rsids>
    <w:rsidRoot w:val="00A913FF"/>
    <w:rsid w:val="003520AA"/>
    <w:rsid w:val="00A91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70E"/>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9070E"/>
    <w:rPr>
      <w:rFonts w:ascii="Wingdings" w:hAnsi="Wingdings" w:cs="Wingdings"/>
    </w:rPr>
  </w:style>
  <w:style w:type="character" w:customStyle="1" w:styleId="WW8Num2z0">
    <w:name w:val="WW8Num2z0"/>
    <w:rsid w:val="00B9070E"/>
    <w:rPr>
      <w:rFonts w:ascii="Wingdings" w:hAnsi="Wingdings" w:cs="Wingdings"/>
    </w:rPr>
  </w:style>
  <w:style w:type="character" w:customStyle="1" w:styleId="WW8Num3z0">
    <w:name w:val="WW8Num3z0"/>
    <w:rsid w:val="00B9070E"/>
    <w:rPr>
      <w:rFonts w:ascii="Wingdings" w:hAnsi="Wingdings" w:cs="Wingdings"/>
    </w:rPr>
  </w:style>
  <w:style w:type="character" w:customStyle="1" w:styleId="WW8Num3z3">
    <w:name w:val="WW8Num3z3"/>
    <w:rsid w:val="00B9070E"/>
    <w:rPr>
      <w:rFonts w:ascii="Symbol" w:hAnsi="Symbol" w:cs="Symbol"/>
    </w:rPr>
  </w:style>
  <w:style w:type="character" w:customStyle="1" w:styleId="WW8Num3z4">
    <w:name w:val="WW8Num3z4"/>
    <w:rsid w:val="00B9070E"/>
    <w:rPr>
      <w:rFonts w:ascii="Courier New" w:hAnsi="Courier New" w:cs="Courier New"/>
    </w:rPr>
  </w:style>
  <w:style w:type="character" w:customStyle="1" w:styleId="WW8Num4z0">
    <w:name w:val="WW8Num4z0"/>
    <w:rsid w:val="00B9070E"/>
    <w:rPr>
      <w:rFonts w:ascii="Wingdings" w:hAnsi="Wingdings" w:cs="Wingdings"/>
    </w:rPr>
  </w:style>
  <w:style w:type="character" w:customStyle="1" w:styleId="WW8Num5z0">
    <w:name w:val="WW8Num5z0"/>
    <w:rsid w:val="00B9070E"/>
    <w:rPr>
      <w:rFonts w:ascii="Wingdings" w:hAnsi="Wingdings" w:cs="Wingdings"/>
    </w:rPr>
  </w:style>
  <w:style w:type="character" w:customStyle="1" w:styleId="Absatz-Standardschriftart">
    <w:name w:val="Absatz-Standardschriftart"/>
    <w:rsid w:val="00B9070E"/>
  </w:style>
  <w:style w:type="character" w:customStyle="1" w:styleId="WW-Absatz-Standardschriftart">
    <w:name w:val="WW-Absatz-Standardschriftart"/>
    <w:rsid w:val="00B9070E"/>
  </w:style>
  <w:style w:type="character" w:customStyle="1" w:styleId="WW-Absatz-Standardschriftart1">
    <w:name w:val="WW-Absatz-Standardschriftart1"/>
    <w:rsid w:val="00B9070E"/>
  </w:style>
  <w:style w:type="character" w:customStyle="1" w:styleId="WW-Absatz-Standardschriftart11">
    <w:name w:val="WW-Absatz-Standardschriftart11"/>
    <w:rsid w:val="00B9070E"/>
  </w:style>
  <w:style w:type="character" w:customStyle="1" w:styleId="WW-Absatz-Standardschriftart111">
    <w:name w:val="WW-Absatz-Standardschriftart111"/>
    <w:rsid w:val="00B9070E"/>
  </w:style>
  <w:style w:type="character" w:customStyle="1" w:styleId="WW-Absatz-Standardschriftart1111">
    <w:name w:val="WW-Absatz-Standardschriftart1111"/>
    <w:rsid w:val="00B9070E"/>
  </w:style>
  <w:style w:type="character" w:customStyle="1" w:styleId="WW-Absatz-Standardschriftart11111">
    <w:name w:val="WW-Absatz-Standardschriftart11111"/>
    <w:rsid w:val="00B9070E"/>
  </w:style>
  <w:style w:type="character" w:customStyle="1" w:styleId="WW-Absatz-Standardschriftart111111">
    <w:name w:val="WW-Absatz-Standardschriftart111111"/>
    <w:rsid w:val="00B9070E"/>
  </w:style>
  <w:style w:type="character" w:customStyle="1" w:styleId="WW-Absatz-Standardschriftart1111111">
    <w:name w:val="WW-Absatz-Standardschriftart1111111"/>
    <w:rsid w:val="00B9070E"/>
  </w:style>
  <w:style w:type="character" w:customStyle="1" w:styleId="WW-Absatz-Standardschriftart11111111">
    <w:name w:val="WW-Absatz-Standardschriftart11111111"/>
    <w:rsid w:val="00B9070E"/>
  </w:style>
  <w:style w:type="character" w:customStyle="1" w:styleId="WW8Num1z1">
    <w:name w:val="WW8Num1z1"/>
    <w:rsid w:val="00B9070E"/>
    <w:rPr>
      <w:rFonts w:ascii="Courier New" w:hAnsi="Courier New" w:cs="Courier New"/>
    </w:rPr>
  </w:style>
  <w:style w:type="character" w:customStyle="1" w:styleId="WW8Num1z3">
    <w:name w:val="WW8Num1z3"/>
    <w:rsid w:val="00B9070E"/>
    <w:rPr>
      <w:rFonts w:ascii="Symbol" w:hAnsi="Symbol" w:cs="Symbol"/>
    </w:rPr>
  </w:style>
  <w:style w:type="character" w:customStyle="1" w:styleId="WW8Num2z1">
    <w:name w:val="WW8Num2z1"/>
    <w:rsid w:val="00B9070E"/>
    <w:rPr>
      <w:rFonts w:ascii="Courier New" w:hAnsi="Courier New" w:cs="Courier New"/>
    </w:rPr>
  </w:style>
  <w:style w:type="character" w:customStyle="1" w:styleId="WW8Num2z3">
    <w:name w:val="WW8Num2z3"/>
    <w:rsid w:val="00B9070E"/>
    <w:rPr>
      <w:rFonts w:ascii="Symbol" w:hAnsi="Symbol" w:cs="Symbol"/>
    </w:rPr>
  </w:style>
  <w:style w:type="character" w:customStyle="1" w:styleId="WW8Num3z1">
    <w:name w:val="WW8Num3z1"/>
    <w:rsid w:val="00B9070E"/>
    <w:rPr>
      <w:rFonts w:ascii="Courier New" w:hAnsi="Courier New" w:cs="Courier New"/>
    </w:rPr>
  </w:style>
  <w:style w:type="character" w:customStyle="1" w:styleId="WW8Num4z3">
    <w:name w:val="WW8Num4z3"/>
    <w:rsid w:val="00B9070E"/>
    <w:rPr>
      <w:rFonts w:ascii="Symbol" w:hAnsi="Symbol" w:cs="Symbol"/>
    </w:rPr>
  </w:style>
  <w:style w:type="character" w:customStyle="1" w:styleId="WW8Num4z4">
    <w:name w:val="WW8Num4z4"/>
    <w:rsid w:val="00B9070E"/>
    <w:rPr>
      <w:rFonts w:ascii="Courier New" w:hAnsi="Courier New" w:cs="Courier New"/>
    </w:rPr>
  </w:style>
  <w:style w:type="character" w:customStyle="1" w:styleId="WW8Num5z1">
    <w:name w:val="WW8Num5z1"/>
    <w:rsid w:val="00B9070E"/>
    <w:rPr>
      <w:rFonts w:ascii="Courier New" w:hAnsi="Courier New" w:cs="Courier New"/>
    </w:rPr>
  </w:style>
  <w:style w:type="character" w:customStyle="1" w:styleId="WW8Num5z3">
    <w:name w:val="WW8Num5z3"/>
    <w:rsid w:val="00B9070E"/>
    <w:rPr>
      <w:rFonts w:ascii="Symbol" w:hAnsi="Symbol" w:cs="Symbol"/>
    </w:rPr>
  </w:style>
  <w:style w:type="character" w:customStyle="1" w:styleId="WW8Num6z0">
    <w:name w:val="WW8Num6z0"/>
    <w:rsid w:val="00B9070E"/>
    <w:rPr>
      <w:rFonts w:ascii="Wingdings" w:hAnsi="Wingdings" w:cs="Wingdings"/>
    </w:rPr>
  </w:style>
  <w:style w:type="character" w:customStyle="1" w:styleId="WW8Num6z1">
    <w:name w:val="WW8Num6z1"/>
    <w:rsid w:val="00B9070E"/>
    <w:rPr>
      <w:rFonts w:ascii="Courier New" w:hAnsi="Courier New" w:cs="Courier New"/>
    </w:rPr>
  </w:style>
  <w:style w:type="character" w:customStyle="1" w:styleId="WW8Num6z3">
    <w:name w:val="WW8Num6z3"/>
    <w:rsid w:val="00B9070E"/>
    <w:rPr>
      <w:rFonts w:ascii="Symbol" w:hAnsi="Symbol" w:cs="Symbol"/>
    </w:rPr>
  </w:style>
  <w:style w:type="character" w:customStyle="1" w:styleId="WW8Num7z0">
    <w:name w:val="WW8Num7z0"/>
    <w:rsid w:val="00B9070E"/>
    <w:rPr>
      <w:rFonts w:ascii="Wingdings" w:hAnsi="Wingdings" w:cs="Wingdings"/>
    </w:rPr>
  </w:style>
  <w:style w:type="character" w:customStyle="1" w:styleId="WW8Num7z1">
    <w:name w:val="WW8Num7z1"/>
    <w:rsid w:val="00B9070E"/>
    <w:rPr>
      <w:rFonts w:ascii="Courier New" w:hAnsi="Courier New" w:cs="Courier New"/>
    </w:rPr>
  </w:style>
  <w:style w:type="character" w:customStyle="1" w:styleId="WW8Num7z3">
    <w:name w:val="WW8Num7z3"/>
    <w:rsid w:val="00B9070E"/>
    <w:rPr>
      <w:rFonts w:ascii="Symbol" w:hAnsi="Symbol" w:cs="Symbol"/>
    </w:rPr>
  </w:style>
  <w:style w:type="character" w:styleId="Hyperlink">
    <w:name w:val="Hyperlink"/>
    <w:rsid w:val="00B9070E"/>
    <w:rPr>
      <w:color w:val="0000FF"/>
      <w:u w:val="single"/>
    </w:rPr>
  </w:style>
  <w:style w:type="character" w:customStyle="1" w:styleId="SC4270338">
    <w:name w:val="SC.4.270338"/>
    <w:rsid w:val="00B9070E"/>
    <w:rPr>
      <w:rFonts w:cs="Calisto MT"/>
      <w:color w:val="000000"/>
      <w:sz w:val="19"/>
      <w:szCs w:val="19"/>
    </w:rPr>
  </w:style>
  <w:style w:type="paragraph" w:customStyle="1" w:styleId="Heading">
    <w:name w:val="Heading"/>
    <w:basedOn w:val="Normal"/>
    <w:next w:val="BodyText"/>
    <w:rsid w:val="00B9070E"/>
    <w:pPr>
      <w:keepNext/>
      <w:spacing w:before="240" w:after="120"/>
    </w:pPr>
    <w:rPr>
      <w:rFonts w:ascii="Liberation Sans" w:eastAsia="DejaVu Sans" w:hAnsi="Liberation Sans" w:cs="DejaVu Sans"/>
      <w:sz w:val="28"/>
      <w:szCs w:val="28"/>
    </w:rPr>
  </w:style>
  <w:style w:type="paragraph" w:styleId="BodyText">
    <w:name w:val="Body Text"/>
    <w:basedOn w:val="Normal"/>
    <w:rsid w:val="00B9070E"/>
    <w:pPr>
      <w:spacing w:after="120"/>
    </w:pPr>
  </w:style>
  <w:style w:type="paragraph" w:styleId="List">
    <w:name w:val="List"/>
    <w:basedOn w:val="BodyText"/>
    <w:rsid w:val="00B9070E"/>
  </w:style>
  <w:style w:type="paragraph" w:styleId="Caption">
    <w:name w:val="caption"/>
    <w:basedOn w:val="Normal"/>
    <w:qFormat/>
    <w:rsid w:val="00B9070E"/>
    <w:pPr>
      <w:suppressLineNumbers/>
      <w:spacing w:before="120" w:after="120"/>
    </w:pPr>
    <w:rPr>
      <w:i/>
      <w:iCs/>
    </w:rPr>
  </w:style>
  <w:style w:type="paragraph" w:customStyle="1" w:styleId="Index">
    <w:name w:val="Index"/>
    <w:basedOn w:val="Normal"/>
    <w:rsid w:val="00B9070E"/>
    <w:pPr>
      <w:suppressLineNumbers/>
    </w:pPr>
  </w:style>
  <w:style w:type="paragraph" w:customStyle="1" w:styleId="SP4135187">
    <w:name w:val="SP.4.135187"/>
    <w:basedOn w:val="Normal"/>
    <w:next w:val="Normal"/>
    <w:rsid w:val="00B9070E"/>
    <w:pPr>
      <w:autoSpaceDE w:val="0"/>
    </w:pPr>
    <w:rPr>
      <w:rFonts w:ascii="Calisto MT" w:hAnsi="Calisto MT" w:cs="Calisto MT"/>
    </w:rPr>
  </w:style>
  <w:style w:type="paragraph" w:customStyle="1" w:styleId="SP4135308">
    <w:name w:val="SP.4.135308"/>
    <w:basedOn w:val="Normal"/>
    <w:next w:val="Normal"/>
    <w:rsid w:val="00B9070E"/>
    <w:pPr>
      <w:autoSpaceDE w:val="0"/>
    </w:pPr>
    <w:rPr>
      <w:rFonts w:ascii="Calisto MT" w:hAnsi="Calisto MT" w:cs="Calisto MT"/>
    </w:rPr>
  </w:style>
  <w:style w:type="paragraph" w:customStyle="1" w:styleId="TableContents">
    <w:name w:val="Table Contents"/>
    <w:basedOn w:val="Normal"/>
    <w:rsid w:val="00B9070E"/>
    <w:pPr>
      <w:suppressLineNumbers/>
    </w:pPr>
  </w:style>
  <w:style w:type="paragraph" w:customStyle="1" w:styleId="TableHeading">
    <w:name w:val="Table Heading"/>
    <w:basedOn w:val="TableContents"/>
    <w:rsid w:val="00B9070E"/>
    <w:pPr>
      <w:jc w:val="center"/>
    </w:pPr>
    <w:rPr>
      <w:b/>
      <w:bCs/>
    </w:rPr>
  </w:style>
  <w:style w:type="paragraph" w:styleId="ListParagraph">
    <w:name w:val="List Paragraph"/>
    <w:aliases w:val="*Body 1,Bullet 1,Colorful List - Accent 11,Content,List Paragraph Char Char,List Paragraph1,List Paragraph11,List Paragraph2,List Paragraph21,ListPar1,Normal Sentence,Number_1,Numbered Indented Text,SGLText List Paragraph,b1,list1,lp1,new"/>
    <w:basedOn w:val="Normal"/>
    <w:link w:val="ListParagraphChar"/>
    <w:uiPriority w:val="34"/>
    <w:qFormat/>
    <w:rsid w:val="00712B68"/>
    <w:pPr>
      <w:suppressAutoHyphens w:val="0"/>
      <w:ind w:left="720"/>
    </w:pPr>
    <w:rPr>
      <w:rFonts w:ascii="Calibri" w:eastAsia="Calibri" w:hAnsi="Calibri"/>
      <w:sz w:val="22"/>
      <w:szCs w:val="22"/>
      <w:lang w:eastAsia="en-US"/>
    </w:rPr>
  </w:style>
  <w:style w:type="character" w:customStyle="1" w:styleId="ListParagraphChar">
    <w:name w:val="List Paragraph Char"/>
    <w:aliases w:val="*Body 1 Char,Bullet 1 Char,Colorful List - Accent 11 Char,Content Char,List Paragraph Char Char Char,List Paragraph1 Char,List Paragraph11 Char,List Paragraph2 Char,List Paragraph21 Char,ListPar1 Char,Normal Sentence Char,b1 Char"/>
    <w:basedOn w:val="DefaultParagraphFont"/>
    <w:link w:val="ListParagraph"/>
    <w:uiPriority w:val="34"/>
    <w:qFormat/>
    <w:locked/>
    <w:rsid w:val="00712B68"/>
    <w:rPr>
      <w:rFonts w:ascii="Calibri" w:eastAsia="Calibri" w:hAnsi="Calibri"/>
      <w:sz w:val="22"/>
      <w:szCs w:val="22"/>
    </w:rPr>
  </w:style>
  <w:style w:type="character" w:customStyle="1" w:styleId="domain">
    <w:name w:val="domain"/>
    <w:basedOn w:val="DefaultParagraphFont"/>
    <w:rsid w:val="00D94893"/>
  </w:style>
  <w:style w:type="character" w:customStyle="1" w:styleId="vanity-name">
    <w:name w:val="vanity-name"/>
    <w:basedOn w:val="DefaultParagraphFont"/>
    <w:rsid w:val="00D9489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648814470df3f7e80f1196487638a53d134f530e18705c4458440321091b5b58150e160a18455d581b4d58515c424154181c084b281e0103030014415c5d0855580f1b425c4c01090340281e0103120a10455f5a0b4d584b50535a4f162e024b4340017340454053444f4a081e010303001147585c0e524d1b00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eshkr56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6BCBC-0C48-4DBD-AA3E-9EFB343C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Dinesh kumar Kori</vt:lpstr>
    </vt:vector>
  </TitlesOfParts>
  <Company>Hewlett-Packard</Company>
  <LinksUpToDate>false</LinksUpToDate>
  <CharactersWithSpaces>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Dinesh kumar Kori</dc:title>
  <dc:creator>dinnu</dc:creator>
  <cp:lastModifiedBy>ASUS</cp:lastModifiedBy>
  <cp:revision>2</cp:revision>
  <cp:lastPrinted>1901-01-01T00:00:00Z</cp:lastPrinted>
  <dcterms:created xsi:type="dcterms:W3CDTF">2018-11-09T18:24:00Z</dcterms:created>
  <dcterms:modified xsi:type="dcterms:W3CDTF">2018-11-09T18:24:00Z</dcterms:modified>
</cp:coreProperties>
</file>