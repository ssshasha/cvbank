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3AC" w:rsidRDefault="00893C13" w:rsidP="009653AC">
      <w:pPr>
        <w:tabs>
          <w:tab w:val="left" w:pos="3795"/>
        </w:tabs>
        <w:jc w:val="both"/>
        <w:rPr>
          <w:b/>
          <w:sz w:val="20"/>
          <w:szCs w:val="20"/>
        </w:rPr>
      </w:pPr>
    </w:p>
    <w:p w:rsidR="009653AC" w:rsidRDefault="00893C13" w:rsidP="00D43C49">
      <w:pPr>
        <w:jc w:val="both"/>
        <w:rPr>
          <w:b/>
          <w:sz w:val="20"/>
          <w:szCs w:val="20"/>
        </w:rPr>
      </w:pPr>
    </w:p>
    <w:p w:rsidR="009653AC" w:rsidRDefault="00893C13" w:rsidP="00D43C49">
      <w:pPr>
        <w:jc w:val="both"/>
        <w:rPr>
          <w:b/>
          <w:sz w:val="20"/>
          <w:szCs w:val="20"/>
        </w:rPr>
      </w:pPr>
      <w:proofErr w:type="gramStart"/>
      <w:r>
        <w:rPr>
          <w:b/>
          <w:sz w:val="20"/>
          <w:szCs w:val="20"/>
        </w:rPr>
        <w:t>Name :</w:t>
      </w:r>
      <w:proofErr w:type="gramEnd"/>
      <w:r>
        <w:rPr>
          <w:b/>
          <w:sz w:val="20"/>
          <w:szCs w:val="20"/>
        </w:rPr>
        <w:t xml:space="preserve"> </w:t>
      </w:r>
      <w:proofErr w:type="spellStart"/>
      <w:r>
        <w:rPr>
          <w:b/>
          <w:sz w:val="20"/>
          <w:szCs w:val="20"/>
        </w:rPr>
        <w:t>Sudhakar</w:t>
      </w:r>
      <w:proofErr w:type="spellEnd"/>
      <w:r>
        <w:rPr>
          <w:b/>
          <w:sz w:val="20"/>
          <w:szCs w:val="20"/>
        </w:rPr>
        <w:t xml:space="preserve"> Reddy T</w:t>
      </w:r>
    </w:p>
    <w:p w:rsidR="00511947" w:rsidRPr="004F765F" w:rsidRDefault="00893C13" w:rsidP="00D43C49">
      <w:pPr>
        <w:jc w:val="both"/>
        <w:rPr>
          <w:rFonts w:ascii="Arial Narrow" w:hAnsi="Arial Narrow" w:cs="Arial"/>
          <w:b/>
          <w:bCs/>
          <w:color w:val="000000"/>
          <w:sz w:val="22"/>
          <w:szCs w:val="22"/>
        </w:rPr>
      </w:pPr>
      <w:proofErr w:type="gramStart"/>
      <w:r w:rsidRPr="004F765F">
        <w:rPr>
          <w:b/>
          <w:sz w:val="20"/>
          <w:szCs w:val="20"/>
        </w:rPr>
        <w:t>Email :</w:t>
      </w:r>
      <w:r w:rsidRPr="00267300">
        <w:rPr>
          <w:rFonts w:asciiTheme="minorHAnsi" w:hAnsiTheme="minorHAnsi"/>
          <w:b/>
          <w:sz w:val="28"/>
          <w:szCs w:val="28"/>
        </w:rPr>
        <w:t>sudhakar.lakshya.t</w:t>
      </w:r>
      <w:r w:rsidRPr="00267300">
        <w:rPr>
          <w:rFonts w:asciiTheme="minorHAnsi" w:hAnsiTheme="minorHAnsi"/>
          <w:b/>
          <w:sz w:val="28"/>
          <w:szCs w:val="28"/>
        </w:rPr>
        <w:t>@gmail.com</w:t>
      </w:r>
      <w:proofErr w:type="gramEnd"/>
    </w:p>
    <w:p w:rsidR="00511947" w:rsidRPr="00543CEE" w:rsidRDefault="00893C13" w:rsidP="00D43C49">
      <w:pPr>
        <w:rPr>
          <w:b/>
          <w:bCs/>
          <w:sz w:val="20"/>
          <w:szCs w:val="20"/>
        </w:rPr>
      </w:pPr>
      <w:proofErr w:type="gramStart"/>
      <w:r w:rsidRPr="004F765F">
        <w:rPr>
          <w:b/>
          <w:bCs/>
          <w:color w:val="000000"/>
          <w:sz w:val="20"/>
          <w:szCs w:val="20"/>
        </w:rPr>
        <w:t>Mobile</w:t>
      </w:r>
      <w:r>
        <w:rPr>
          <w:b/>
          <w:bCs/>
          <w:color w:val="000000"/>
          <w:sz w:val="20"/>
          <w:szCs w:val="20"/>
        </w:rPr>
        <w:t xml:space="preserve"> :</w:t>
      </w:r>
      <w:proofErr w:type="gramEnd"/>
      <w:r>
        <w:rPr>
          <w:b/>
          <w:bCs/>
          <w:sz w:val="20"/>
          <w:szCs w:val="20"/>
        </w:rPr>
        <w:t xml:space="preserve"> +91 9916768913</w:t>
      </w:r>
      <w:r w:rsidRPr="00543CEE">
        <w:rPr>
          <w:b/>
          <w:bCs/>
          <w:sz w:val="20"/>
          <w:szCs w:val="20"/>
        </w:rPr>
        <w:tab/>
      </w:r>
      <w:r w:rsidRPr="00543CEE">
        <w:rPr>
          <w:b/>
          <w:bCs/>
          <w:sz w:val="20"/>
          <w:szCs w:val="20"/>
        </w:rPr>
        <w:tab/>
      </w:r>
    </w:p>
    <w:p w:rsidR="00511947" w:rsidRPr="00543CEE" w:rsidRDefault="00893C13">
      <w:pPr>
        <w:rPr>
          <w:sz w:val="20"/>
          <w:szCs w:val="20"/>
        </w:rPr>
      </w:pPr>
      <w:r w:rsidRPr="00543CEE">
        <w:rPr>
          <w:sz w:val="20"/>
          <w:szCs w:val="20"/>
        </w:rPr>
        <w:t>________________________________________________________</w:t>
      </w:r>
    </w:p>
    <w:p w:rsidR="00543CEE" w:rsidRPr="00E95CD7" w:rsidRDefault="00893C13">
      <w:pPr>
        <w:rPr>
          <w:i/>
          <w:color w:val="0070C0"/>
          <w:sz w:val="20"/>
          <w:szCs w:val="20"/>
        </w:rPr>
      </w:pPr>
      <w:r w:rsidRPr="00E95CD7">
        <w:rPr>
          <w:b/>
          <w:i/>
          <w:color w:val="0070C0"/>
          <w:sz w:val="20"/>
          <w:szCs w:val="20"/>
          <w:u w:val="single"/>
        </w:rPr>
        <w:t>Career Objective</w:t>
      </w:r>
      <w:r w:rsidRPr="00E95CD7">
        <w:rPr>
          <w:i/>
          <w:color w:val="0070C0"/>
          <w:sz w:val="20"/>
          <w:szCs w:val="20"/>
        </w:rPr>
        <w:t>:</w:t>
      </w:r>
    </w:p>
    <w:p w:rsidR="00574695" w:rsidRDefault="00893C13" w:rsidP="00CC5C98">
      <w:pPr>
        <w:rPr>
          <w:b/>
          <w:bCs/>
          <w:sz w:val="20"/>
          <w:szCs w:val="20"/>
        </w:rPr>
      </w:pPr>
      <w:r>
        <w:rPr>
          <w:rFonts w:asciiTheme="minorHAnsi" w:hAnsiTheme="minorHAnsi"/>
        </w:rPr>
        <w:t>To</w:t>
      </w:r>
      <w:r w:rsidRPr="007139F5">
        <w:rPr>
          <w:rFonts w:asciiTheme="minorHAnsi" w:hAnsiTheme="minorHAnsi"/>
        </w:rPr>
        <w:t xml:space="preserve"> achieve a position in a results-oriented com</w:t>
      </w:r>
      <w:r w:rsidRPr="007139F5">
        <w:rPr>
          <w:rFonts w:asciiTheme="minorHAnsi" w:hAnsiTheme="minorHAnsi"/>
        </w:rPr>
        <w:t xml:space="preserve">pany, where acquired skills and </w:t>
      </w:r>
      <w:r w:rsidRPr="007139F5">
        <w:rPr>
          <w:rFonts w:asciiTheme="minorHAnsi" w:hAnsiTheme="minorHAnsi"/>
        </w:rPr>
        <w:t xml:space="preserve">Education </w:t>
      </w:r>
      <w:r w:rsidRPr="007139F5">
        <w:rPr>
          <w:rFonts w:asciiTheme="minorHAnsi" w:hAnsiTheme="minorHAnsi"/>
        </w:rPr>
        <w:t>will be utilized toward continued growth and advancement of company’s success and mine.</w:t>
      </w:r>
    </w:p>
    <w:p w:rsidR="00FE2B07" w:rsidRDefault="00893C13">
      <w:pPr>
        <w:pStyle w:val="Heading11"/>
        <w:keepNext/>
        <w:tabs>
          <w:tab w:val="left" w:pos="0"/>
        </w:tabs>
        <w:jc w:val="both"/>
        <w:rPr>
          <w:b/>
          <w:bCs/>
          <w:i/>
          <w:color w:val="0070C0"/>
          <w:sz w:val="20"/>
          <w:szCs w:val="20"/>
          <w:u w:val="single"/>
        </w:rPr>
      </w:pPr>
    </w:p>
    <w:p w:rsidR="00511947" w:rsidRDefault="00893C13">
      <w:pPr>
        <w:pStyle w:val="Heading11"/>
        <w:keepNext/>
        <w:tabs>
          <w:tab w:val="left" w:pos="0"/>
        </w:tabs>
        <w:jc w:val="both"/>
        <w:rPr>
          <w:b/>
          <w:bCs/>
          <w:i/>
          <w:color w:val="0070C0"/>
          <w:sz w:val="20"/>
          <w:szCs w:val="20"/>
          <w:u w:val="single"/>
        </w:rPr>
      </w:pPr>
      <w:r w:rsidRPr="00E95CD7">
        <w:rPr>
          <w:b/>
          <w:bCs/>
          <w:i/>
          <w:color w:val="0070C0"/>
          <w:sz w:val="20"/>
          <w:szCs w:val="20"/>
          <w:u w:val="single"/>
        </w:rPr>
        <w:t>Professional Overview:</w:t>
      </w:r>
    </w:p>
    <w:p w:rsidR="004B2966" w:rsidRDefault="00893C13" w:rsidP="004B2966">
      <w:pPr>
        <w:numPr>
          <w:ilvl w:val="0"/>
          <w:numId w:val="19"/>
        </w:numPr>
        <w:jc w:val="both"/>
        <w:rPr>
          <w:rFonts w:asciiTheme="minorHAnsi" w:hAnsiTheme="minorHAnsi"/>
        </w:rPr>
      </w:pPr>
      <w:r>
        <w:rPr>
          <w:rFonts w:asciiTheme="minorHAnsi" w:hAnsiTheme="minorHAnsi"/>
          <w:b/>
        </w:rPr>
        <w:t>Around 8.8</w:t>
      </w:r>
      <w:r>
        <w:rPr>
          <w:rFonts w:asciiTheme="minorHAnsi" w:hAnsiTheme="minorHAnsi"/>
          <w:bCs/>
        </w:rPr>
        <w:t>of</w:t>
      </w:r>
      <w:r w:rsidRPr="00777534">
        <w:rPr>
          <w:rFonts w:asciiTheme="minorHAnsi" w:hAnsiTheme="minorHAnsi"/>
        </w:rPr>
        <w:t xml:space="preserve">experience as a programmer in </w:t>
      </w:r>
      <w:r>
        <w:rPr>
          <w:rFonts w:asciiTheme="minorHAnsi" w:hAnsiTheme="minorHAnsi"/>
          <w:b/>
        </w:rPr>
        <w:t>Object Oriented Analysis,</w:t>
      </w:r>
      <w:r w:rsidRPr="00777534">
        <w:rPr>
          <w:rFonts w:asciiTheme="minorHAnsi" w:hAnsiTheme="minorHAnsi"/>
          <w:b/>
        </w:rPr>
        <w:t xml:space="preserve"> Design</w:t>
      </w:r>
      <w:r w:rsidRPr="00777534">
        <w:rPr>
          <w:rFonts w:asciiTheme="minorHAnsi" w:hAnsiTheme="minorHAnsi"/>
        </w:rPr>
        <w:t xml:space="preserve"> dev</w:t>
      </w:r>
      <w:r>
        <w:rPr>
          <w:rFonts w:asciiTheme="minorHAnsi" w:hAnsiTheme="minorHAnsi"/>
        </w:rPr>
        <w:t>eloping</w:t>
      </w:r>
      <w:r w:rsidRPr="00777534">
        <w:rPr>
          <w:rFonts w:asciiTheme="minorHAnsi" w:hAnsiTheme="minorHAnsi"/>
        </w:rPr>
        <w:t xml:space="preserve"> of distributed and Client server </w:t>
      </w:r>
      <w:r w:rsidRPr="00E562F1">
        <w:rPr>
          <w:rFonts w:asciiTheme="minorHAnsi" w:hAnsiTheme="minorHAnsi"/>
          <w:b/>
        </w:rPr>
        <w:t>Java</w:t>
      </w:r>
      <w:r>
        <w:rPr>
          <w:rFonts w:asciiTheme="minorHAnsi" w:hAnsiTheme="minorHAnsi"/>
          <w:b/>
        </w:rPr>
        <w:t xml:space="preserve"> </w:t>
      </w:r>
      <w:r>
        <w:rPr>
          <w:rFonts w:asciiTheme="minorHAnsi" w:hAnsiTheme="minorHAnsi"/>
        </w:rPr>
        <w:t xml:space="preserve">and </w:t>
      </w:r>
      <w:r w:rsidRPr="00E562F1">
        <w:rPr>
          <w:rFonts w:asciiTheme="minorHAnsi" w:hAnsiTheme="minorHAnsi"/>
          <w:b/>
        </w:rPr>
        <w:t>J2EE</w:t>
      </w:r>
      <w:r>
        <w:rPr>
          <w:rFonts w:asciiTheme="minorHAnsi" w:hAnsiTheme="minorHAnsi"/>
        </w:rPr>
        <w:t>applications</w:t>
      </w:r>
      <w:r w:rsidRPr="00777534">
        <w:rPr>
          <w:rFonts w:asciiTheme="minorHAnsi" w:hAnsiTheme="minorHAnsi"/>
        </w:rPr>
        <w:t>.</w:t>
      </w:r>
    </w:p>
    <w:p w:rsidR="00C84D59" w:rsidRPr="00A53B2F" w:rsidRDefault="00893C13" w:rsidP="00A53B2F">
      <w:pPr>
        <w:widowControl/>
        <w:numPr>
          <w:ilvl w:val="0"/>
          <w:numId w:val="19"/>
        </w:numPr>
        <w:suppressAutoHyphens w:val="0"/>
        <w:autoSpaceDE/>
        <w:jc w:val="both"/>
        <w:rPr>
          <w:rFonts w:asciiTheme="minorHAnsi" w:hAnsiTheme="minorHAnsi"/>
        </w:rPr>
      </w:pPr>
      <w:r w:rsidRPr="00777534">
        <w:rPr>
          <w:rFonts w:asciiTheme="minorHAnsi" w:hAnsiTheme="minorHAnsi"/>
        </w:rPr>
        <w:t>Good experience in</w:t>
      </w:r>
      <w:r>
        <w:rPr>
          <w:rFonts w:asciiTheme="minorHAnsi" w:hAnsiTheme="minorHAnsi"/>
        </w:rPr>
        <w:t xml:space="preserve"> developing applications </w:t>
      </w:r>
      <w:r>
        <w:rPr>
          <w:rFonts w:asciiTheme="minorHAnsi" w:hAnsiTheme="minorHAnsi"/>
        </w:rPr>
        <w:t xml:space="preserve">using Spring Framework stack technologies </w:t>
      </w:r>
      <w:r w:rsidRPr="00777534">
        <w:rPr>
          <w:rFonts w:asciiTheme="minorHAnsi" w:hAnsiTheme="minorHAnsi"/>
        </w:rPr>
        <w:t xml:space="preserve">like </w:t>
      </w:r>
      <w:r>
        <w:rPr>
          <w:rFonts w:asciiTheme="minorHAnsi" w:hAnsiTheme="minorHAnsi"/>
          <w:b/>
        </w:rPr>
        <w:t xml:space="preserve">Spring IOC, </w:t>
      </w:r>
      <w:r w:rsidRPr="00BE612A">
        <w:rPr>
          <w:rFonts w:asciiTheme="minorHAnsi" w:hAnsiTheme="minorHAnsi"/>
          <w:b/>
        </w:rPr>
        <w:t>Spring MVC, Spring DAO</w:t>
      </w:r>
      <w:r w:rsidRPr="00777534">
        <w:rPr>
          <w:rFonts w:asciiTheme="minorHAnsi" w:hAnsiTheme="minorHAnsi"/>
        </w:rPr>
        <w:t>.</w:t>
      </w:r>
    </w:p>
    <w:p w:rsidR="0099333A" w:rsidRDefault="00893C13" w:rsidP="00D56AD4">
      <w:pPr>
        <w:widowControl/>
        <w:numPr>
          <w:ilvl w:val="0"/>
          <w:numId w:val="19"/>
        </w:numPr>
        <w:suppressAutoHyphens w:val="0"/>
        <w:autoSpaceDE/>
        <w:jc w:val="both"/>
        <w:rPr>
          <w:rFonts w:asciiTheme="minorHAnsi" w:hAnsiTheme="minorHAnsi"/>
        </w:rPr>
      </w:pPr>
      <w:r>
        <w:rPr>
          <w:rFonts w:asciiTheme="minorHAnsi" w:hAnsiTheme="minorHAnsi"/>
        </w:rPr>
        <w:t xml:space="preserve">Experience in </w:t>
      </w:r>
      <w:r w:rsidRPr="0099333A">
        <w:rPr>
          <w:rFonts w:asciiTheme="minorHAnsi" w:hAnsiTheme="minorHAnsi"/>
          <w:b/>
        </w:rPr>
        <w:t>Hibernate</w:t>
      </w:r>
      <w:r>
        <w:rPr>
          <w:rFonts w:asciiTheme="minorHAnsi" w:hAnsiTheme="minorHAnsi"/>
        </w:rPr>
        <w:t xml:space="preserve"> Framework</w:t>
      </w:r>
      <w:r>
        <w:rPr>
          <w:rFonts w:asciiTheme="minorHAnsi" w:hAnsiTheme="minorHAnsi"/>
        </w:rPr>
        <w:t>.</w:t>
      </w:r>
    </w:p>
    <w:p w:rsidR="0099333A" w:rsidRPr="00777534" w:rsidRDefault="00893C13" w:rsidP="0099333A">
      <w:pPr>
        <w:widowControl/>
        <w:numPr>
          <w:ilvl w:val="0"/>
          <w:numId w:val="19"/>
        </w:numPr>
        <w:suppressAutoHyphens w:val="0"/>
        <w:autoSpaceDE/>
        <w:jc w:val="both"/>
        <w:rPr>
          <w:rFonts w:asciiTheme="minorHAnsi" w:hAnsiTheme="minorHAnsi"/>
        </w:rPr>
      </w:pPr>
      <w:r w:rsidRPr="00777534">
        <w:rPr>
          <w:rFonts w:asciiTheme="minorHAnsi" w:hAnsiTheme="minorHAnsi"/>
        </w:rPr>
        <w:t xml:space="preserve">Experience </w:t>
      </w:r>
      <w:r>
        <w:rPr>
          <w:rFonts w:asciiTheme="minorHAnsi" w:hAnsiTheme="minorHAnsi"/>
        </w:rPr>
        <w:t xml:space="preserve">in </w:t>
      </w:r>
      <w:proofErr w:type="spellStart"/>
      <w:r w:rsidRPr="00A53B2F">
        <w:rPr>
          <w:rFonts w:asciiTheme="minorHAnsi" w:hAnsiTheme="minorHAnsi"/>
          <w:b/>
        </w:rPr>
        <w:t>REST</w:t>
      </w:r>
      <w:r w:rsidRPr="00777534">
        <w:rPr>
          <w:rFonts w:asciiTheme="minorHAnsi" w:hAnsiTheme="minorHAnsi"/>
          <w:b/>
        </w:rPr>
        <w:t>Web</w:t>
      </w:r>
      <w:proofErr w:type="spellEnd"/>
      <w:r w:rsidRPr="00777534">
        <w:rPr>
          <w:rFonts w:asciiTheme="minorHAnsi" w:hAnsiTheme="minorHAnsi"/>
          <w:b/>
        </w:rPr>
        <w:t xml:space="preserve"> Services</w:t>
      </w:r>
      <w:r w:rsidRPr="00777534">
        <w:rPr>
          <w:rFonts w:asciiTheme="minorHAnsi" w:hAnsiTheme="minorHAnsi"/>
        </w:rPr>
        <w:t>.</w:t>
      </w:r>
    </w:p>
    <w:p w:rsidR="00DE5D01" w:rsidRDefault="00893C13" w:rsidP="00DE5D01">
      <w:pPr>
        <w:numPr>
          <w:ilvl w:val="0"/>
          <w:numId w:val="19"/>
        </w:numPr>
        <w:jc w:val="both"/>
        <w:rPr>
          <w:rFonts w:asciiTheme="minorHAnsi" w:hAnsiTheme="minorHAnsi"/>
        </w:rPr>
      </w:pPr>
      <w:r w:rsidRPr="00DE5D01">
        <w:rPr>
          <w:rFonts w:asciiTheme="minorHAnsi" w:hAnsiTheme="minorHAnsi"/>
        </w:rPr>
        <w:t>Experienced in designing, developing and implementing J2EE appli</w:t>
      </w:r>
      <w:r>
        <w:rPr>
          <w:rFonts w:asciiTheme="minorHAnsi" w:hAnsiTheme="minorHAnsi"/>
        </w:rPr>
        <w:t>cations using design patterns</w:t>
      </w:r>
      <w:r>
        <w:rPr>
          <w:rFonts w:asciiTheme="minorHAnsi" w:hAnsiTheme="minorHAnsi"/>
        </w:rPr>
        <w:t>.</w:t>
      </w:r>
    </w:p>
    <w:p w:rsidR="00CB20E5" w:rsidRDefault="00893C13" w:rsidP="00CB20E5">
      <w:pPr>
        <w:numPr>
          <w:ilvl w:val="0"/>
          <w:numId w:val="19"/>
        </w:numPr>
        <w:jc w:val="both"/>
        <w:rPr>
          <w:rFonts w:asciiTheme="minorHAnsi" w:hAnsiTheme="minorHAnsi"/>
        </w:rPr>
      </w:pPr>
      <w:r w:rsidRPr="00777534">
        <w:rPr>
          <w:rFonts w:asciiTheme="minorHAnsi" w:hAnsiTheme="minorHAnsi"/>
        </w:rPr>
        <w:t>Experience</w:t>
      </w:r>
      <w:r>
        <w:rPr>
          <w:rFonts w:asciiTheme="minorHAnsi" w:hAnsiTheme="minorHAnsi"/>
        </w:rPr>
        <w:t xml:space="preserve"> in </w:t>
      </w:r>
      <w:r>
        <w:rPr>
          <w:rFonts w:asciiTheme="minorHAnsi" w:hAnsiTheme="minorHAnsi"/>
        </w:rPr>
        <w:t xml:space="preserve">developing </w:t>
      </w:r>
      <w:r w:rsidRPr="00F7649F">
        <w:rPr>
          <w:rFonts w:asciiTheme="minorHAnsi" w:hAnsiTheme="minorHAnsi"/>
          <w:b/>
        </w:rPr>
        <w:t xml:space="preserve">Sip </w:t>
      </w:r>
      <w:proofErr w:type="spellStart"/>
      <w:r w:rsidRPr="00F7649F">
        <w:rPr>
          <w:rFonts w:asciiTheme="minorHAnsi" w:hAnsiTheme="minorHAnsi"/>
          <w:b/>
        </w:rPr>
        <w:t>Servlets</w:t>
      </w:r>
      <w:proofErr w:type="spellEnd"/>
      <w:r w:rsidRPr="00F7649F">
        <w:rPr>
          <w:rFonts w:asciiTheme="minorHAnsi" w:hAnsiTheme="minorHAnsi"/>
          <w:b/>
        </w:rPr>
        <w:t xml:space="preserve"> </w:t>
      </w:r>
      <w:r w:rsidRPr="00F7649F">
        <w:rPr>
          <w:rFonts w:asciiTheme="minorHAnsi" w:hAnsiTheme="minorHAnsi"/>
          <w:b/>
        </w:rPr>
        <w:t>using SIP protocol</w:t>
      </w:r>
      <w:r>
        <w:rPr>
          <w:rFonts w:asciiTheme="minorHAnsi" w:hAnsiTheme="minorHAnsi"/>
        </w:rPr>
        <w:t>.</w:t>
      </w:r>
    </w:p>
    <w:p w:rsidR="00F7649F" w:rsidRDefault="00893C13" w:rsidP="00CB20E5">
      <w:pPr>
        <w:numPr>
          <w:ilvl w:val="0"/>
          <w:numId w:val="19"/>
        </w:numPr>
        <w:jc w:val="both"/>
        <w:rPr>
          <w:rFonts w:asciiTheme="minorHAnsi" w:hAnsiTheme="minorHAnsi"/>
        </w:rPr>
      </w:pPr>
      <w:r>
        <w:rPr>
          <w:rFonts w:asciiTheme="minorHAnsi" w:hAnsiTheme="minorHAnsi"/>
        </w:rPr>
        <w:t xml:space="preserve">Experience in developing web technologies </w:t>
      </w:r>
      <w:proofErr w:type="spellStart"/>
      <w:r w:rsidRPr="00F7649F">
        <w:rPr>
          <w:rFonts w:asciiTheme="minorHAnsi" w:hAnsiTheme="minorHAnsi"/>
          <w:b/>
        </w:rPr>
        <w:t>Servlets</w:t>
      </w:r>
      <w:proofErr w:type="spellEnd"/>
      <w:r w:rsidRPr="00F7649F">
        <w:rPr>
          <w:rFonts w:asciiTheme="minorHAnsi" w:hAnsiTheme="minorHAnsi"/>
          <w:b/>
        </w:rPr>
        <w:t xml:space="preserve">, </w:t>
      </w:r>
      <w:proofErr w:type="spellStart"/>
      <w:r w:rsidRPr="00F7649F">
        <w:rPr>
          <w:rFonts w:asciiTheme="minorHAnsi" w:hAnsiTheme="minorHAnsi"/>
          <w:b/>
        </w:rPr>
        <w:t>Jsp</w:t>
      </w:r>
      <w:proofErr w:type="spellEnd"/>
      <w:r w:rsidRPr="00F7649F">
        <w:rPr>
          <w:rFonts w:asciiTheme="minorHAnsi" w:hAnsiTheme="minorHAnsi"/>
          <w:b/>
        </w:rPr>
        <w:t xml:space="preserve">, </w:t>
      </w:r>
      <w:proofErr w:type="spellStart"/>
      <w:r w:rsidRPr="00F7649F">
        <w:rPr>
          <w:rFonts w:asciiTheme="minorHAnsi" w:hAnsiTheme="minorHAnsi"/>
          <w:b/>
        </w:rPr>
        <w:t>Vaadin</w:t>
      </w:r>
      <w:proofErr w:type="spellEnd"/>
      <w:r w:rsidRPr="00F7649F">
        <w:rPr>
          <w:rFonts w:asciiTheme="minorHAnsi" w:hAnsiTheme="minorHAnsi"/>
          <w:b/>
        </w:rPr>
        <w:t>, java script</w:t>
      </w:r>
      <w:r>
        <w:rPr>
          <w:rFonts w:asciiTheme="minorHAnsi" w:hAnsiTheme="minorHAnsi"/>
        </w:rPr>
        <w:t>.</w:t>
      </w:r>
    </w:p>
    <w:p w:rsidR="00BB5024" w:rsidRDefault="00893C13" w:rsidP="00CB20E5">
      <w:pPr>
        <w:numPr>
          <w:ilvl w:val="0"/>
          <w:numId w:val="19"/>
        </w:numPr>
        <w:jc w:val="both"/>
        <w:rPr>
          <w:rFonts w:asciiTheme="minorHAnsi" w:hAnsiTheme="minorHAnsi"/>
        </w:rPr>
      </w:pPr>
      <w:r>
        <w:rPr>
          <w:rFonts w:asciiTheme="minorHAnsi" w:hAnsiTheme="minorHAnsi"/>
        </w:rPr>
        <w:t>Do</w:t>
      </w:r>
      <w:r>
        <w:rPr>
          <w:rFonts w:asciiTheme="minorHAnsi" w:hAnsiTheme="minorHAnsi"/>
        </w:rPr>
        <w:t xml:space="preserve">main Experience </w:t>
      </w:r>
      <w:r>
        <w:rPr>
          <w:rFonts w:asciiTheme="minorHAnsi" w:hAnsiTheme="minorHAnsi"/>
        </w:rPr>
        <w:t xml:space="preserve">in </w:t>
      </w:r>
      <w:r w:rsidRPr="00BB5024">
        <w:rPr>
          <w:rFonts w:asciiTheme="minorHAnsi" w:hAnsiTheme="minorHAnsi"/>
          <w:b/>
        </w:rPr>
        <w:t xml:space="preserve">Telecom, </w:t>
      </w:r>
      <w:proofErr w:type="spellStart"/>
      <w:r w:rsidRPr="00BB5024">
        <w:rPr>
          <w:rFonts w:asciiTheme="minorHAnsi" w:hAnsiTheme="minorHAnsi"/>
          <w:b/>
        </w:rPr>
        <w:t>Hadoop</w:t>
      </w:r>
      <w:proofErr w:type="spellEnd"/>
      <w:r w:rsidRPr="00BB5024">
        <w:rPr>
          <w:rFonts w:asciiTheme="minorHAnsi" w:hAnsiTheme="minorHAnsi"/>
          <w:b/>
        </w:rPr>
        <w:t>, SIP, Health Care Clinical Research Trials</w:t>
      </w:r>
      <w:r>
        <w:rPr>
          <w:rFonts w:asciiTheme="minorHAnsi" w:hAnsiTheme="minorHAnsi"/>
        </w:rPr>
        <w:t>.</w:t>
      </w:r>
    </w:p>
    <w:p w:rsidR="00C62131" w:rsidRDefault="00893C13" w:rsidP="00CB20E5">
      <w:pPr>
        <w:ind w:left="720"/>
        <w:jc w:val="both"/>
        <w:rPr>
          <w:rFonts w:asciiTheme="minorHAnsi" w:hAnsiTheme="minorHAnsi"/>
        </w:rPr>
      </w:pPr>
    </w:p>
    <w:p w:rsidR="00511947" w:rsidRPr="00E95CD7" w:rsidRDefault="00893C13">
      <w:pPr>
        <w:pStyle w:val="Heading11"/>
        <w:keepNext/>
        <w:tabs>
          <w:tab w:val="left" w:pos="0"/>
        </w:tabs>
        <w:spacing w:line="360" w:lineRule="auto"/>
        <w:jc w:val="both"/>
        <w:rPr>
          <w:b/>
          <w:bCs/>
          <w:i/>
          <w:color w:val="0070C0"/>
          <w:sz w:val="20"/>
          <w:szCs w:val="20"/>
          <w:u w:val="single"/>
        </w:rPr>
      </w:pPr>
      <w:r w:rsidRPr="00E95CD7">
        <w:rPr>
          <w:b/>
          <w:bCs/>
          <w:i/>
          <w:color w:val="0070C0"/>
          <w:sz w:val="20"/>
          <w:szCs w:val="20"/>
          <w:u w:val="single"/>
        </w:rPr>
        <w:t>Educational Qualification:</w:t>
      </w:r>
    </w:p>
    <w:p w:rsidR="0034333A" w:rsidRPr="003006C0" w:rsidRDefault="00893C13" w:rsidP="003006C0">
      <w:pPr>
        <w:numPr>
          <w:ilvl w:val="0"/>
          <w:numId w:val="19"/>
        </w:numPr>
        <w:rPr>
          <w:rFonts w:asciiTheme="minorHAnsi" w:hAnsiTheme="minorHAnsi"/>
        </w:rPr>
      </w:pPr>
      <w:r>
        <w:rPr>
          <w:rFonts w:asciiTheme="minorHAnsi" w:hAnsiTheme="minorHAnsi"/>
        </w:rPr>
        <w:t>Master of Computer Applications (M.C.A)</w:t>
      </w:r>
      <w:r w:rsidRPr="006913FB">
        <w:rPr>
          <w:rFonts w:asciiTheme="minorHAnsi" w:hAnsiTheme="minorHAnsi"/>
        </w:rPr>
        <w:t xml:space="preserve"> from </w:t>
      </w:r>
      <w:proofErr w:type="spellStart"/>
      <w:r>
        <w:rPr>
          <w:rFonts w:asciiTheme="minorHAnsi" w:hAnsiTheme="minorHAnsi"/>
        </w:rPr>
        <w:t>Periyar</w:t>
      </w:r>
      <w:proofErr w:type="spellEnd"/>
      <w:r>
        <w:rPr>
          <w:rFonts w:asciiTheme="minorHAnsi" w:hAnsiTheme="minorHAnsi"/>
        </w:rPr>
        <w:t xml:space="preserve"> University in 2009</w:t>
      </w:r>
      <w:r>
        <w:rPr>
          <w:rFonts w:asciiTheme="minorHAnsi" w:hAnsiTheme="minorHAnsi"/>
        </w:rPr>
        <w:t>.</w:t>
      </w:r>
    </w:p>
    <w:p w:rsidR="00716925" w:rsidRDefault="00893C13" w:rsidP="00716925">
      <w:pPr>
        <w:rPr>
          <w:sz w:val="20"/>
          <w:szCs w:val="20"/>
        </w:rPr>
      </w:pPr>
    </w:p>
    <w:p w:rsidR="00404CCF" w:rsidRDefault="00893C13" w:rsidP="00404CCF">
      <w:pPr>
        <w:tabs>
          <w:tab w:val="left" w:pos="360"/>
        </w:tabs>
        <w:jc w:val="both"/>
        <w:rPr>
          <w:b/>
          <w:bCs/>
          <w:i/>
          <w:color w:val="0070C0"/>
          <w:sz w:val="20"/>
          <w:szCs w:val="20"/>
          <w:u w:val="single"/>
        </w:rPr>
      </w:pPr>
      <w:r w:rsidRPr="00E95CD7">
        <w:rPr>
          <w:b/>
          <w:bCs/>
          <w:i/>
          <w:color w:val="0070C0"/>
          <w:sz w:val="20"/>
          <w:szCs w:val="20"/>
          <w:u w:val="single"/>
        </w:rPr>
        <w:t>Professional Experience:</w:t>
      </w:r>
    </w:p>
    <w:p w:rsidR="00AB2B6E" w:rsidRDefault="00893C13" w:rsidP="00404CCF">
      <w:pPr>
        <w:tabs>
          <w:tab w:val="left" w:pos="360"/>
        </w:tabs>
        <w:jc w:val="both"/>
        <w:rPr>
          <w:b/>
          <w:bCs/>
          <w:i/>
          <w:color w:val="0070C0"/>
          <w:sz w:val="20"/>
          <w:szCs w:val="20"/>
          <w:u w:val="single"/>
        </w:rPr>
      </w:pPr>
    </w:p>
    <w:p w:rsidR="00AB2B6E" w:rsidRDefault="00893C13" w:rsidP="00AB2B6E">
      <w:pPr>
        <w:numPr>
          <w:ilvl w:val="0"/>
          <w:numId w:val="19"/>
        </w:numPr>
        <w:rPr>
          <w:rFonts w:asciiTheme="minorHAnsi" w:hAnsiTheme="minorHAnsi"/>
        </w:rPr>
      </w:pPr>
      <w:r w:rsidRPr="00BD1403">
        <w:rPr>
          <w:rFonts w:asciiTheme="minorHAnsi" w:hAnsiTheme="minorHAnsi"/>
        </w:rPr>
        <w:t xml:space="preserve">Working </w:t>
      </w:r>
      <w:r>
        <w:rPr>
          <w:rFonts w:asciiTheme="minorHAnsi" w:hAnsiTheme="minorHAnsi"/>
        </w:rPr>
        <w:t xml:space="preserve">in </w:t>
      </w:r>
      <w:r w:rsidRPr="000A09EF">
        <w:rPr>
          <w:rFonts w:asciiTheme="minorHAnsi" w:hAnsiTheme="minorHAnsi"/>
          <w:b/>
        </w:rPr>
        <w:t>IQVIA</w:t>
      </w:r>
      <w:r>
        <w:rPr>
          <w:rFonts w:asciiTheme="minorHAnsi" w:hAnsiTheme="minorHAnsi"/>
        </w:rPr>
        <w:t xml:space="preserve"> (IMS Health and Quintiles</w:t>
      </w:r>
      <w:proofErr w:type="gramStart"/>
      <w:r>
        <w:rPr>
          <w:rFonts w:asciiTheme="minorHAnsi" w:hAnsiTheme="minorHAnsi"/>
        </w:rPr>
        <w:t>)</w:t>
      </w:r>
      <w:r w:rsidRPr="00BD1403">
        <w:rPr>
          <w:rFonts w:asciiTheme="minorHAnsi" w:hAnsiTheme="minorHAnsi"/>
        </w:rPr>
        <w:t>as</w:t>
      </w:r>
      <w:proofErr w:type="gramEnd"/>
      <w:r w:rsidRPr="00BD1403">
        <w:rPr>
          <w:rFonts w:asciiTheme="minorHAnsi" w:hAnsiTheme="minorHAnsi"/>
        </w:rPr>
        <w:t xml:space="preserve"> a Senior </w:t>
      </w:r>
      <w:proofErr w:type="spellStart"/>
      <w:r w:rsidRPr="00BD1403">
        <w:rPr>
          <w:rFonts w:asciiTheme="minorHAnsi" w:hAnsiTheme="minorHAnsi"/>
        </w:rPr>
        <w:t>Software</w:t>
      </w:r>
      <w:r>
        <w:rPr>
          <w:rFonts w:asciiTheme="minorHAnsi" w:hAnsiTheme="minorHAnsi"/>
        </w:rPr>
        <w:t>Engineer</w:t>
      </w:r>
      <w:proofErr w:type="spellEnd"/>
      <w:r>
        <w:rPr>
          <w:rFonts w:asciiTheme="minorHAnsi" w:hAnsiTheme="minorHAnsi"/>
        </w:rPr>
        <w:t xml:space="preserve"> </w:t>
      </w:r>
      <w:bookmarkStart w:id="0" w:name="_GoBack"/>
      <w:bookmarkEnd w:id="0"/>
      <w:r>
        <w:rPr>
          <w:rFonts w:asciiTheme="minorHAnsi" w:hAnsiTheme="minorHAnsi"/>
        </w:rPr>
        <w:t>(</w:t>
      </w:r>
      <w:r>
        <w:rPr>
          <w:rFonts w:asciiTheme="minorHAnsi" w:hAnsiTheme="minorHAnsi"/>
        </w:rPr>
        <w:t>Technical Lead)</w:t>
      </w:r>
      <w:r>
        <w:rPr>
          <w:rFonts w:asciiTheme="minorHAnsi" w:hAnsiTheme="minorHAnsi"/>
        </w:rPr>
        <w:t xml:space="preserve"> Bangalore from 19</w:t>
      </w:r>
      <w:r w:rsidRPr="001940E2">
        <w:rPr>
          <w:rFonts w:asciiTheme="minorHAnsi" w:hAnsiTheme="minorHAnsi"/>
          <w:vertAlign w:val="superscript"/>
        </w:rPr>
        <w:t>th</w:t>
      </w:r>
      <w:r>
        <w:rPr>
          <w:rFonts w:asciiTheme="minorHAnsi" w:hAnsiTheme="minorHAnsi"/>
        </w:rPr>
        <w:t xml:space="preserve"> December 2016 to till date.</w:t>
      </w:r>
    </w:p>
    <w:p w:rsidR="0051515F" w:rsidRPr="00636980" w:rsidRDefault="00893C13" w:rsidP="00636980">
      <w:pPr>
        <w:numPr>
          <w:ilvl w:val="0"/>
          <w:numId w:val="19"/>
        </w:numPr>
        <w:rPr>
          <w:rFonts w:asciiTheme="minorHAnsi" w:hAnsiTheme="minorHAnsi"/>
        </w:rPr>
      </w:pPr>
      <w:r>
        <w:rPr>
          <w:rFonts w:asciiTheme="minorHAnsi" w:hAnsiTheme="minorHAnsi"/>
        </w:rPr>
        <w:t xml:space="preserve">Worded </w:t>
      </w:r>
      <w:r w:rsidRPr="005F3A5B">
        <w:rPr>
          <w:rFonts w:asciiTheme="minorHAnsi" w:hAnsiTheme="minorHAnsi"/>
        </w:rPr>
        <w:t xml:space="preserve">as a Software Developer in </w:t>
      </w:r>
      <w:r w:rsidRPr="005F3A5B">
        <w:rPr>
          <w:rFonts w:asciiTheme="minorHAnsi" w:hAnsiTheme="minorHAnsi"/>
          <w:b/>
        </w:rPr>
        <w:t>HUAWEI Technologies India PVT.LTD</w:t>
      </w:r>
      <w:r w:rsidRPr="005F3A5B">
        <w:rPr>
          <w:rFonts w:asciiTheme="minorHAnsi" w:hAnsiTheme="minorHAnsi"/>
        </w:rPr>
        <w:t>, Bangalore from 22nd February 2010 to 16th December 2016.</w:t>
      </w:r>
    </w:p>
    <w:p w:rsidR="00FD5266" w:rsidRPr="00FD5266" w:rsidRDefault="00893C13" w:rsidP="00FD5266">
      <w:pPr>
        <w:tabs>
          <w:tab w:val="left" w:pos="360"/>
        </w:tabs>
        <w:jc w:val="both"/>
        <w:rPr>
          <w:b/>
          <w:bCs/>
          <w:i/>
          <w:color w:val="0070C0"/>
          <w:sz w:val="20"/>
          <w:szCs w:val="20"/>
          <w:u w:val="single"/>
        </w:rPr>
      </w:pPr>
      <w:r w:rsidRPr="00FD5266">
        <w:rPr>
          <w:b/>
          <w:bCs/>
          <w:i/>
          <w:color w:val="0070C0"/>
          <w:sz w:val="20"/>
          <w:szCs w:val="20"/>
          <w:u w:val="single"/>
        </w:rPr>
        <w:t>Onsite:</w:t>
      </w:r>
    </w:p>
    <w:p w:rsidR="004660F6" w:rsidRDefault="00893C13" w:rsidP="00636980">
      <w:pPr>
        <w:pStyle w:val="NormalWeb"/>
        <w:numPr>
          <w:ilvl w:val="0"/>
          <w:numId w:val="19"/>
        </w:numPr>
        <w:spacing w:before="120" w:beforeAutospacing="0" w:after="0" w:afterAutospacing="0"/>
        <w:rPr>
          <w:color w:val="000000"/>
        </w:rPr>
      </w:pPr>
      <w:r w:rsidRPr="00C33CFA">
        <w:rPr>
          <w:color w:val="000000"/>
        </w:rPr>
        <w:t>3 months in china for Project take over.</w:t>
      </w:r>
    </w:p>
    <w:p w:rsidR="00636980" w:rsidRPr="00636980" w:rsidRDefault="00893C13" w:rsidP="00636980">
      <w:pPr>
        <w:pStyle w:val="NormalWeb"/>
        <w:spacing w:before="120" w:beforeAutospacing="0" w:after="0" w:afterAutospacing="0"/>
        <w:ind w:left="720"/>
        <w:rPr>
          <w:color w:val="000000"/>
        </w:rPr>
      </w:pPr>
    </w:p>
    <w:p w:rsidR="004660F6" w:rsidRPr="004660F6" w:rsidRDefault="00893C13" w:rsidP="004660F6">
      <w:pPr>
        <w:tabs>
          <w:tab w:val="left" w:pos="360"/>
        </w:tabs>
        <w:jc w:val="both"/>
        <w:rPr>
          <w:b/>
          <w:bCs/>
          <w:i/>
          <w:color w:val="0070C0"/>
          <w:sz w:val="20"/>
          <w:szCs w:val="20"/>
          <w:u w:val="single"/>
        </w:rPr>
      </w:pPr>
      <w:r w:rsidRPr="004660F6">
        <w:rPr>
          <w:b/>
          <w:bCs/>
          <w:i/>
          <w:color w:val="0070C0"/>
          <w:sz w:val="20"/>
          <w:szCs w:val="20"/>
          <w:u w:val="single"/>
        </w:rPr>
        <w:t>Roles and Responsibilities:</w:t>
      </w:r>
    </w:p>
    <w:p w:rsidR="004660F6" w:rsidRPr="000870A5" w:rsidRDefault="00893C13" w:rsidP="000870A5">
      <w:pPr>
        <w:pStyle w:val="NormalWeb"/>
        <w:numPr>
          <w:ilvl w:val="0"/>
          <w:numId w:val="19"/>
        </w:numPr>
        <w:spacing w:before="120" w:beforeAutospacing="0" w:after="0" w:afterAutospacing="0"/>
        <w:rPr>
          <w:color w:val="000000"/>
        </w:rPr>
      </w:pPr>
      <w:r w:rsidRPr="000870A5">
        <w:rPr>
          <w:color w:val="000000"/>
        </w:rPr>
        <w:t xml:space="preserve">Requirements analysis </w:t>
      </w:r>
      <w:r w:rsidRPr="000870A5">
        <w:rPr>
          <w:color w:val="000000"/>
        </w:rPr>
        <w:t>and Design</w:t>
      </w:r>
    </w:p>
    <w:p w:rsidR="00636980" w:rsidRPr="00636980" w:rsidRDefault="00893C13" w:rsidP="00060DF1">
      <w:pPr>
        <w:pStyle w:val="NormalWeb"/>
        <w:numPr>
          <w:ilvl w:val="0"/>
          <w:numId w:val="19"/>
        </w:numPr>
        <w:spacing w:before="120" w:beforeAutospacing="0" w:after="0" w:afterAutospacing="0"/>
      </w:pPr>
      <w:r w:rsidRPr="00636980">
        <w:rPr>
          <w:color w:val="000000"/>
        </w:rPr>
        <w:t>End to End Development Responsibility for Requirements and delivery.</w:t>
      </w:r>
    </w:p>
    <w:p w:rsidR="00B0583C" w:rsidRPr="00B0583C" w:rsidRDefault="00893C13" w:rsidP="0064278F">
      <w:pPr>
        <w:pStyle w:val="NormalWeb"/>
        <w:numPr>
          <w:ilvl w:val="0"/>
          <w:numId w:val="19"/>
        </w:numPr>
        <w:spacing w:before="120" w:beforeAutospacing="0" w:after="0" w:afterAutospacing="0"/>
      </w:pPr>
      <w:r w:rsidRPr="00636980">
        <w:rPr>
          <w:color w:val="000000"/>
        </w:rPr>
        <w:t xml:space="preserve">Help to team for </w:t>
      </w:r>
      <w:r w:rsidRPr="00636980">
        <w:rPr>
          <w:color w:val="000000"/>
        </w:rPr>
        <w:t>design and resol</w:t>
      </w:r>
      <w:r w:rsidRPr="00636980">
        <w:rPr>
          <w:color w:val="000000"/>
        </w:rPr>
        <w:t>v</w:t>
      </w:r>
      <w:r w:rsidRPr="00636980">
        <w:rPr>
          <w:color w:val="000000"/>
        </w:rPr>
        <w:t>e</w:t>
      </w:r>
      <w:r w:rsidRPr="00636980">
        <w:rPr>
          <w:color w:val="000000"/>
        </w:rPr>
        <w:t xml:space="preserve"> technical challenges</w:t>
      </w:r>
      <w:r w:rsidRPr="00636980">
        <w:rPr>
          <w:color w:val="000000"/>
        </w:rPr>
        <w:t>, code reviews and best practices</w:t>
      </w:r>
      <w:r w:rsidRPr="00636980">
        <w:rPr>
          <w:color w:val="000000"/>
        </w:rPr>
        <w:t>.</w:t>
      </w:r>
    </w:p>
    <w:p w:rsidR="006355C7" w:rsidRDefault="00893C13" w:rsidP="00BD1403">
      <w:pPr>
        <w:tabs>
          <w:tab w:val="left" w:pos="360"/>
        </w:tabs>
        <w:jc w:val="both"/>
        <w:rPr>
          <w:b/>
          <w:bCs/>
          <w:i/>
          <w:color w:val="0070C0"/>
          <w:sz w:val="20"/>
          <w:szCs w:val="20"/>
          <w:u w:val="single"/>
        </w:rPr>
      </w:pPr>
      <w:r w:rsidRPr="006355C7">
        <w:rPr>
          <w:b/>
          <w:bCs/>
          <w:i/>
          <w:color w:val="0070C0"/>
          <w:sz w:val="20"/>
          <w:szCs w:val="20"/>
          <w:u w:val="single"/>
        </w:rPr>
        <w:t>TECHNICAL SUMARY:</w:t>
      </w:r>
    </w:p>
    <w:tbl>
      <w:tblPr>
        <w:tblpPr w:leftFromText="180" w:rightFromText="180" w:vertAnchor="text" w:horzAnchor="page" w:tblpX="1841" w:tblpY="160"/>
        <w:tblW w:w="10087" w:type="dxa"/>
        <w:tblLayout w:type="fixed"/>
        <w:tblCellMar>
          <w:top w:w="43" w:type="dxa"/>
          <w:left w:w="115" w:type="dxa"/>
          <w:right w:w="115" w:type="dxa"/>
        </w:tblCellMar>
        <w:tblLook w:val="0000"/>
      </w:tblPr>
      <w:tblGrid>
        <w:gridCol w:w="1970"/>
        <w:gridCol w:w="8117"/>
      </w:tblGrid>
      <w:tr w:rsidR="00BC15B8" w:rsidTr="00325931">
        <w:trPr>
          <w:trHeight w:val="264"/>
        </w:trPr>
        <w:tc>
          <w:tcPr>
            <w:tcW w:w="1970" w:type="dxa"/>
            <w:tcBorders>
              <w:top w:val="single" w:sz="4" w:space="0" w:color="FFFFFF"/>
              <w:bottom w:val="single" w:sz="4" w:space="0" w:color="FFFFFF"/>
            </w:tcBorders>
            <w:shd w:val="clear" w:color="auto" w:fill="C0C0C0"/>
          </w:tcPr>
          <w:p w:rsidR="006355C7" w:rsidRPr="00BC7DE9" w:rsidRDefault="00893C13" w:rsidP="00BC7DE9">
            <w:pPr>
              <w:rPr>
                <w:rFonts w:asciiTheme="minorHAnsi" w:eastAsia="Book Antiqua" w:hAnsiTheme="minorHAnsi"/>
                <w:b/>
                <w:sz w:val="22"/>
                <w:szCs w:val="22"/>
              </w:rPr>
            </w:pPr>
            <w:r>
              <w:rPr>
                <w:rFonts w:asciiTheme="minorHAnsi" w:eastAsia="Book Antiqua" w:hAnsiTheme="minorHAnsi"/>
                <w:b/>
                <w:sz w:val="22"/>
                <w:szCs w:val="22"/>
              </w:rPr>
              <w:lastRenderedPageBreak/>
              <w:t>Technologies</w:t>
            </w:r>
          </w:p>
        </w:tc>
        <w:tc>
          <w:tcPr>
            <w:tcW w:w="8117" w:type="dxa"/>
            <w:tcBorders>
              <w:top w:val="single" w:sz="4" w:space="0" w:color="FFFFFF"/>
              <w:left w:val="single" w:sz="4" w:space="0" w:color="FFFFFF"/>
              <w:bottom w:val="single" w:sz="4" w:space="0" w:color="FFFFFF"/>
              <w:right w:val="single" w:sz="4" w:space="0" w:color="FFFFFF"/>
            </w:tcBorders>
            <w:shd w:val="clear" w:color="auto" w:fill="D9D9D9"/>
            <w:tcMar>
              <w:top w:w="0" w:type="dxa"/>
              <w:left w:w="108" w:type="dxa"/>
              <w:right w:w="108" w:type="dxa"/>
            </w:tcMar>
          </w:tcPr>
          <w:p w:rsidR="006355C7" w:rsidRPr="00BC7DE9" w:rsidRDefault="00893C13" w:rsidP="00BC7DE9">
            <w:pPr>
              <w:rPr>
                <w:rFonts w:asciiTheme="minorHAnsi" w:eastAsia="Book Antiqua" w:hAnsiTheme="minorHAnsi"/>
              </w:rPr>
            </w:pPr>
            <w:r w:rsidRPr="00BC7DE9">
              <w:rPr>
                <w:rFonts w:asciiTheme="minorHAnsi" w:eastAsia="Book Antiqua" w:hAnsiTheme="minorHAnsi"/>
              </w:rPr>
              <w:t>Java,</w:t>
            </w:r>
            <w:r>
              <w:rPr>
                <w:rFonts w:asciiTheme="minorHAnsi" w:eastAsia="Book Antiqua" w:hAnsiTheme="minorHAnsi"/>
              </w:rPr>
              <w:t>J2EE</w:t>
            </w:r>
            <w:r>
              <w:rPr>
                <w:rFonts w:asciiTheme="minorHAnsi" w:eastAsia="Book Antiqua" w:hAnsiTheme="minorHAnsi"/>
              </w:rPr>
              <w:t xml:space="preserve">, Sip </w:t>
            </w:r>
            <w:proofErr w:type="spellStart"/>
            <w:r>
              <w:rPr>
                <w:rFonts w:asciiTheme="minorHAnsi" w:eastAsia="Book Antiqua" w:hAnsiTheme="minorHAnsi"/>
              </w:rPr>
              <w:t>Servlets</w:t>
            </w:r>
            <w:proofErr w:type="spellEnd"/>
            <w:r>
              <w:rPr>
                <w:rFonts w:asciiTheme="minorHAnsi" w:eastAsia="Book Antiqua" w:hAnsiTheme="minorHAnsi"/>
              </w:rPr>
              <w:t xml:space="preserve"> (SIP Protocol), </w:t>
            </w:r>
            <w:proofErr w:type="spellStart"/>
            <w:r>
              <w:rPr>
                <w:rFonts w:asciiTheme="minorHAnsi" w:eastAsia="Book Antiqua" w:hAnsiTheme="minorHAnsi"/>
              </w:rPr>
              <w:t>JavaMail</w:t>
            </w:r>
            <w:proofErr w:type="spellEnd"/>
            <w:r>
              <w:rPr>
                <w:rFonts w:asciiTheme="minorHAnsi" w:eastAsia="Book Antiqua" w:hAnsiTheme="minorHAnsi"/>
              </w:rPr>
              <w:t xml:space="preserve">, </w:t>
            </w:r>
            <w:proofErr w:type="spellStart"/>
            <w:r>
              <w:rPr>
                <w:rFonts w:asciiTheme="minorHAnsi" w:eastAsia="Book Antiqua" w:hAnsiTheme="minorHAnsi"/>
              </w:rPr>
              <w:t>Hado</w:t>
            </w:r>
            <w:r>
              <w:rPr>
                <w:rFonts w:asciiTheme="minorHAnsi" w:eastAsia="Book Antiqua" w:hAnsiTheme="minorHAnsi"/>
              </w:rPr>
              <w:t>op</w:t>
            </w:r>
            <w:proofErr w:type="spellEnd"/>
          </w:p>
        </w:tc>
      </w:tr>
      <w:tr w:rsidR="00BC15B8" w:rsidTr="00325931">
        <w:trPr>
          <w:trHeight w:val="573"/>
        </w:trPr>
        <w:tc>
          <w:tcPr>
            <w:tcW w:w="1970" w:type="dxa"/>
            <w:tcBorders>
              <w:bottom w:val="single" w:sz="4" w:space="0" w:color="FFFFFF"/>
            </w:tcBorders>
            <w:shd w:val="clear" w:color="auto" w:fill="C0C0C0"/>
          </w:tcPr>
          <w:p w:rsidR="000F5B44" w:rsidRPr="00BC7DE9" w:rsidRDefault="00893C13" w:rsidP="00114E4E">
            <w:pPr>
              <w:jc w:val="both"/>
              <w:rPr>
                <w:rFonts w:asciiTheme="minorHAnsi" w:eastAsia="Book Antiqua" w:hAnsiTheme="minorHAnsi"/>
                <w:b/>
                <w:sz w:val="22"/>
                <w:szCs w:val="22"/>
              </w:rPr>
            </w:pPr>
            <w:r w:rsidRPr="000F5B44">
              <w:rPr>
                <w:rFonts w:asciiTheme="minorHAnsi" w:eastAsia="Book Antiqua" w:hAnsiTheme="minorHAnsi"/>
                <w:b/>
                <w:sz w:val="22"/>
                <w:szCs w:val="22"/>
              </w:rPr>
              <w:t>Web Technologies</w:t>
            </w:r>
          </w:p>
        </w:tc>
        <w:tc>
          <w:tcPr>
            <w:tcW w:w="8117" w:type="dxa"/>
            <w:tcBorders>
              <w:left w:val="single" w:sz="4" w:space="0" w:color="FFFFFF"/>
              <w:bottom w:val="single" w:sz="4" w:space="0" w:color="FFFFFF"/>
              <w:right w:val="single" w:sz="4" w:space="0" w:color="FFFFFF"/>
            </w:tcBorders>
            <w:shd w:val="clear" w:color="auto" w:fill="D9D9D9"/>
            <w:tcMar>
              <w:top w:w="0" w:type="dxa"/>
              <w:left w:w="108" w:type="dxa"/>
              <w:right w:w="108" w:type="dxa"/>
            </w:tcMar>
          </w:tcPr>
          <w:p w:rsidR="000F5B44" w:rsidRPr="00BC7DE9" w:rsidRDefault="00893C13" w:rsidP="00114E4E">
            <w:pPr>
              <w:jc w:val="both"/>
              <w:rPr>
                <w:rFonts w:asciiTheme="minorHAnsi" w:eastAsia="Book Antiqua" w:hAnsiTheme="minorHAnsi"/>
              </w:rPr>
            </w:pPr>
            <w:proofErr w:type="spellStart"/>
            <w:r>
              <w:rPr>
                <w:rFonts w:asciiTheme="minorHAnsi" w:eastAsia="Book Antiqua" w:hAnsiTheme="minorHAnsi"/>
              </w:rPr>
              <w:t>Servlets</w:t>
            </w:r>
            <w:proofErr w:type="spellEnd"/>
            <w:r>
              <w:rPr>
                <w:rFonts w:asciiTheme="minorHAnsi" w:eastAsia="Book Antiqua" w:hAnsiTheme="minorHAnsi"/>
              </w:rPr>
              <w:t xml:space="preserve">, </w:t>
            </w:r>
            <w:proofErr w:type="spellStart"/>
            <w:r>
              <w:rPr>
                <w:rFonts w:asciiTheme="minorHAnsi" w:eastAsia="Book Antiqua" w:hAnsiTheme="minorHAnsi"/>
              </w:rPr>
              <w:t>Jsp</w:t>
            </w:r>
            <w:proofErr w:type="spellEnd"/>
            <w:r>
              <w:rPr>
                <w:rFonts w:asciiTheme="minorHAnsi" w:eastAsia="Book Antiqua" w:hAnsiTheme="minorHAnsi"/>
              </w:rPr>
              <w:t xml:space="preserve">, </w:t>
            </w:r>
            <w:proofErr w:type="spellStart"/>
            <w:r>
              <w:rPr>
                <w:rFonts w:asciiTheme="minorHAnsi" w:eastAsia="Book Antiqua" w:hAnsiTheme="minorHAnsi"/>
              </w:rPr>
              <w:t>Vaadin</w:t>
            </w:r>
            <w:proofErr w:type="spellEnd"/>
            <w:r>
              <w:rPr>
                <w:rFonts w:asciiTheme="minorHAnsi" w:eastAsia="Book Antiqua" w:hAnsiTheme="minorHAnsi"/>
              </w:rPr>
              <w:t>, Web Services</w:t>
            </w:r>
          </w:p>
        </w:tc>
      </w:tr>
      <w:tr w:rsidR="00BC15B8" w:rsidTr="00325931">
        <w:trPr>
          <w:trHeight w:val="288"/>
        </w:trPr>
        <w:tc>
          <w:tcPr>
            <w:tcW w:w="1970" w:type="dxa"/>
            <w:shd w:val="clear" w:color="auto" w:fill="C0C0C0"/>
          </w:tcPr>
          <w:p w:rsidR="000F5B44" w:rsidRPr="00BC7DE9" w:rsidRDefault="00893C13" w:rsidP="000F5B44">
            <w:pPr>
              <w:rPr>
                <w:rFonts w:asciiTheme="minorHAnsi" w:eastAsia="Book Antiqua" w:hAnsiTheme="minorHAnsi"/>
                <w:b/>
                <w:sz w:val="22"/>
                <w:szCs w:val="22"/>
              </w:rPr>
            </w:pPr>
            <w:r w:rsidRPr="00C93B16">
              <w:rPr>
                <w:rFonts w:asciiTheme="minorHAnsi" w:eastAsia="Book Antiqua" w:hAnsiTheme="minorHAnsi"/>
                <w:b/>
                <w:sz w:val="22"/>
                <w:szCs w:val="22"/>
              </w:rPr>
              <w:t>Frameworks</w:t>
            </w:r>
          </w:p>
        </w:tc>
        <w:tc>
          <w:tcPr>
            <w:tcW w:w="8117" w:type="dxa"/>
            <w:tcBorders>
              <w:left w:val="single" w:sz="4" w:space="0" w:color="FFFFFF"/>
              <w:bottom w:val="single" w:sz="4" w:space="0" w:color="FFFFFF"/>
              <w:right w:val="single" w:sz="4" w:space="0" w:color="FFFFFF"/>
            </w:tcBorders>
            <w:shd w:val="clear" w:color="auto" w:fill="D9D9D9"/>
            <w:tcMar>
              <w:top w:w="0" w:type="dxa"/>
              <w:left w:w="108" w:type="dxa"/>
              <w:right w:w="108" w:type="dxa"/>
            </w:tcMar>
          </w:tcPr>
          <w:p w:rsidR="000F5B44" w:rsidRPr="00BC7DE9" w:rsidRDefault="00893C13" w:rsidP="000F5B44">
            <w:pPr>
              <w:rPr>
                <w:rFonts w:asciiTheme="minorHAnsi" w:eastAsia="Book Antiqua" w:hAnsiTheme="minorHAnsi"/>
              </w:rPr>
            </w:pPr>
            <w:r>
              <w:rPr>
                <w:rFonts w:asciiTheme="minorHAnsi" w:eastAsia="Book Antiqua" w:hAnsiTheme="minorHAnsi"/>
              </w:rPr>
              <w:t>Spring</w:t>
            </w:r>
          </w:p>
        </w:tc>
      </w:tr>
      <w:tr w:rsidR="00BC15B8" w:rsidTr="00325931">
        <w:trPr>
          <w:trHeight w:hRule="exact" w:val="380"/>
        </w:trPr>
        <w:tc>
          <w:tcPr>
            <w:tcW w:w="1970" w:type="dxa"/>
            <w:tcBorders>
              <w:top w:val="single" w:sz="4" w:space="0" w:color="FFFFFF"/>
              <w:bottom w:val="single" w:sz="4" w:space="0" w:color="FFFFFF"/>
            </w:tcBorders>
            <w:shd w:val="clear" w:color="auto" w:fill="C0C0C0"/>
          </w:tcPr>
          <w:p w:rsidR="000F5B44" w:rsidRPr="00BC7DE9" w:rsidRDefault="00893C13" w:rsidP="000F5B44">
            <w:pPr>
              <w:rPr>
                <w:rFonts w:asciiTheme="minorHAnsi" w:eastAsia="Book Antiqua" w:hAnsiTheme="minorHAnsi"/>
                <w:b/>
                <w:sz w:val="22"/>
                <w:szCs w:val="22"/>
              </w:rPr>
            </w:pPr>
            <w:r w:rsidRPr="00BC7DE9">
              <w:rPr>
                <w:rFonts w:asciiTheme="minorHAnsi" w:eastAsia="Book Antiqua" w:hAnsiTheme="minorHAnsi"/>
                <w:b/>
                <w:sz w:val="22"/>
                <w:szCs w:val="22"/>
              </w:rPr>
              <w:t>ORM</w:t>
            </w:r>
          </w:p>
        </w:tc>
        <w:tc>
          <w:tcPr>
            <w:tcW w:w="8117" w:type="dxa"/>
            <w:tcBorders>
              <w:top w:val="single" w:sz="4" w:space="0" w:color="FFFFFF"/>
              <w:left w:val="single" w:sz="4" w:space="0" w:color="FFFFFF"/>
              <w:bottom w:val="single" w:sz="4" w:space="0" w:color="FFFFFF"/>
              <w:right w:val="single" w:sz="4" w:space="0" w:color="FFFFFF"/>
            </w:tcBorders>
            <w:shd w:val="clear" w:color="auto" w:fill="D9D9D9"/>
            <w:tcMar>
              <w:top w:w="0" w:type="dxa"/>
              <w:left w:w="108" w:type="dxa"/>
              <w:right w:w="108" w:type="dxa"/>
            </w:tcMar>
          </w:tcPr>
          <w:p w:rsidR="000F5B44" w:rsidRPr="00BC7DE9" w:rsidRDefault="00893C13" w:rsidP="000F5B44">
            <w:pPr>
              <w:rPr>
                <w:rFonts w:asciiTheme="minorHAnsi" w:eastAsia="Book Antiqua" w:hAnsiTheme="minorHAnsi"/>
                <w:bCs/>
              </w:rPr>
            </w:pPr>
            <w:r w:rsidRPr="00BC7DE9">
              <w:rPr>
                <w:rFonts w:asciiTheme="minorHAnsi" w:eastAsia="Book Antiqua" w:hAnsiTheme="minorHAnsi"/>
              </w:rPr>
              <w:t xml:space="preserve">Hibernate </w:t>
            </w:r>
            <w:r w:rsidR="00BC15B8" w:rsidRPr="00BC15B8">
              <w:rPr>
                <w:rFonts w:asciiTheme="minorHAnsi" w:eastAsia="Book Antiqua" w:hAnsiTheme="minorHAnsi"/>
                <w:noProof/>
              </w:rPr>
              <w:pict>
                <v:line id="Line 4" o:spid="_x0000_s1027" style="position:absolute;z-index:-251658240;visibility:visible;mso-position-horizontal-relative:text;mso-position-vertical-relative:text" from="331.55pt,15.35pt" to="817.55pt,15.35pt" strokecolor="white" strokeweight=".74pt">
                  <v:stroke joinstyle="miter"/>
                </v:line>
              </w:pict>
            </w:r>
          </w:p>
        </w:tc>
      </w:tr>
      <w:tr w:rsidR="00BC15B8" w:rsidTr="00325931">
        <w:trPr>
          <w:trHeight w:val="279"/>
        </w:trPr>
        <w:tc>
          <w:tcPr>
            <w:tcW w:w="1970" w:type="dxa"/>
            <w:tcBorders>
              <w:top w:val="single" w:sz="4" w:space="0" w:color="FFFFFF"/>
              <w:bottom w:val="single" w:sz="4" w:space="0" w:color="FFFFFF"/>
            </w:tcBorders>
            <w:shd w:val="clear" w:color="auto" w:fill="C0C0C0"/>
          </w:tcPr>
          <w:p w:rsidR="000F5B44" w:rsidRPr="00BC7DE9" w:rsidRDefault="00893C13" w:rsidP="000F5B44">
            <w:pPr>
              <w:rPr>
                <w:rFonts w:asciiTheme="minorHAnsi" w:eastAsia="Book Antiqua" w:hAnsiTheme="minorHAnsi"/>
                <w:b/>
                <w:sz w:val="22"/>
                <w:szCs w:val="22"/>
              </w:rPr>
            </w:pPr>
            <w:r w:rsidRPr="00BC7DE9">
              <w:rPr>
                <w:rFonts w:asciiTheme="minorHAnsi" w:eastAsia="Book Antiqua" w:hAnsiTheme="minorHAnsi"/>
                <w:b/>
                <w:sz w:val="22"/>
                <w:szCs w:val="22"/>
              </w:rPr>
              <w:t xml:space="preserve"> Servers</w:t>
            </w:r>
            <w:r w:rsidRPr="00BC7DE9">
              <w:rPr>
                <w:rFonts w:asciiTheme="minorHAnsi" w:eastAsia="Book Antiqua" w:hAnsiTheme="minorHAnsi"/>
                <w:b/>
                <w:sz w:val="22"/>
                <w:szCs w:val="22"/>
              </w:rPr>
              <w:tab/>
            </w:r>
          </w:p>
        </w:tc>
        <w:tc>
          <w:tcPr>
            <w:tcW w:w="8117" w:type="dxa"/>
            <w:tcBorders>
              <w:top w:val="single" w:sz="4" w:space="0" w:color="FFFFFF"/>
              <w:left w:val="single" w:sz="4" w:space="0" w:color="FFFFFF"/>
              <w:bottom w:val="single" w:sz="4" w:space="0" w:color="FFFFFF"/>
              <w:right w:val="single" w:sz="4" w:space="0" w:color="FFFFFF"/>
            </w:tcBorders>
            <w:shd w:val="clear" w:color="auto" w:fill="D9D9D9"/>
            <w:tcMar>
              <w:top w:w="0" w:type="dxa"/>
              <w:left w:w="108" w:type="dxa"/>
              <w:right w:w="108" w:type="dxa"/>
            </w:tcMar>
          </w:tcPr>
          <w:p w:rsidR="000F5B44" w:rsidRPr="00BC7DE9" w:rsidRDefault="00893C13" w:rsidP="000F5B44">
            <w:pPr>
              <w:rPr>
                <w:rFonts w:asciiTheme="minorHAnsi" w:eastAsia="Book Antiqua" w:hAnsiTheme="minorHAnsi"/>
              </w:rPr>
            </w:pPr>
            <w:proofErr w:type="spellStart"/>
            <w:r>
              <w:rPr>
                <w:rFonts w:asciiTheme="minorHAnsi" w:eastAsia="Book Antiqua" w:hAnsiTheme="minorHAnsi"/>
              </w:rPr>
              <w:t>Weblogic</w:t>
            </w:r>
            <w:proofErr w:type="spellEnd"/>
            <w:r>
              <w:rPr>
                <w:rFonts w:asciiTheme="minorHAnsi" w:eastAsia="Book Antiqua" w:hAnsiTheme="minorHAnsi"/>
              </w:rPr>
              <w:t>, Tomcat</w:t>
            </w:r>
          </w:p>
        </w:tc>
      </w:tr>
      <w:tr w:rsidR="00BC15B8" w:rsidTr="00325931">
        <w:trPr>
          <w:trHeight w:val="390"/>
        </w:trPr>
        <w:tc>
          <w:tcPr>
            <w:tcW w:w="1970" w:type="dxa"/>
            <w:tcBorders>
              <w:top w:val="single" w:sz="4" w:space="0" w:color="FFFFFF"/>
              <w:bottom w:val="single" w:sz="4" w:space="0" w:color="FFFFFF"/>
            </w:tcBorders>
            <w:shd w:val="clear" w:color="auto" w:fill="C0C0C0"/>
          </w:tcPr>
          <w:p w:rsidR="000F5B44" w:rsidRPr="00BC7DE9" w:rsidRDefault="00893C13" w:rsidP="000F5B44">
            <w:pPr>
              <w:rPr>
                <w:rFonts w:asciiTheme="minorHAnsi" w:eastAsia="Book Antiqua" w:hAnsiTheme="minorHAnsi"/>
                <w:b/>
                <w:sz w:val="22"/>
                <w:szCs w:val="22"/>
              </w:rPr>
            </w:pPr>
            <w:r>
              <w:rPr>
                <w:rFonts w:asciiTheme="minorHAnsi" w:eastAsia="Book Antiqua" w:hAnsiTheme="minorHAnsi"/>
                <w:b/>
                <w:sz w:val="22"/>
                <w:szCs w:val="22"/>
              </w:rPr>
              <w:t>Database</w:t>
            </w:r>
          </w:p>
        </w:tc>
        <w:tc>
          <w:tcPr>
            <w:tcW w:w="8117" w:type="dxa"/>
            <w:tcBorders>
              <w:top w:val="single" w:sz="4" w:space="0" w:color="FFFFFF"/>
              <w:left w:val="single" w:sz="4" w:space="0" w:color="FFFFFF"/>
              <w:bottom w:val="single" w:sz="4" w:space="0" w:color="FFFFFF"/>
              <w:right w:val="single" w:sz="4" w:space="0" w:color="FFFFFF"/>
            </w:tcBorders>
            <w:shd w:val="clear" w:color="auto" w:fill="D9D9D9"/>
            <w:tcMar>
              <w:top w:w="0" w:type="dxa"/>
              <w:left w:w="108" w:type="dxa"/>
              <w:right w:w="108" w:type="dxa"/>
            </w:tcMar>
          </w:tcPr>
          <w:p w:rsidR="000F5B44" w:rsidRDefault="00893C13" w:rsidP="000F5B44">
            <w:pPr>
              <w:rPr>
                <w:rFonts w:asciiTheme="minorHAnsi" w:eastAsia="Book Antiqua" w:hAnsiTheme="minorHAnsi"/>
              </w:rPr>
            </w:pPr>
            <w:r>
              <w:rPr>
                <w:rFonts w:asciiTheme="minorHAnsi" w:eastAsia="Book Antiqua" w:hAnsiTheme="minorHAnsi"/>
              </w:rPr>
              <w:t>Oracle</w:t>
            </w:r>
          </w:p>
        </w:tc>
      </w:tr>
      <w:tr w:rsidR="00BC15B8" w:rsidTr="00325931">
        <w:trPr>
          <w:trHeight w:val="390"/>
        </w:trPr>
        <w:tc>
          <w:tcPr>
            <w:tcW w:w="1970" w:type="dxa"/>
            <w:tcBorders>
              <w:top w:val="single" w:sz="4" w:space="0" w:color="FFFFFF"/>
              <w:bottom w:val="single" w:sz="4" w:space="0" w:color="FFFFFF"/>
            </w:tcBorders>
            <w:shd w:val="clear" w:color="auto" w:fill="C0C0C0"/>
          </w:tcPr>
          <w:p w:rsidR="00497CD6" w:rsidRPr="00BC7DE9" w:rsidRDefault="00893C13" w:rsidP="00497CD6">
            <w:pPr>
              <w:rPr>
                <w:rFonts w:asciiTheme="minorHAnsi" w:eastAsia="Book Antiqua" w:hAnsiTheme="minorHAnsi"/>
                <w:b/>
                <w:sz w:val="22"/>
                <w:szCs w:val="22"/>
              </w:rPr>
            </w:pPr>
            <w:r w:rsidRPr="00BC7DE9">
              <w:rPr>
                <w:rFonts w:asciiTheme="minorHAnsi" w:eastAsia="Book Antiqua" w:hAnsiTheme="minorHAnsi"/>
                <w:b/>
                <w:sz w:val="22"/>
                <w:szCs w:val="22"/>
              </w:rPr>
              <w:t xml:space="preserve">IDE </w:t>
            </w:r>
          </w:p>
        </w:tc>
        <w:tc>
          <w:tcPr>
            <w:tcW w:w="8117" w:type="dxa"/>
            <w:tcBorders>
              <w:top w:val="single" w:sz="4" w:space="0" w:color="FFFFFF"/>
              <w:left w:val="single" w:sz="4" w:space="0" w:color="FFFFFF"/>
              <w:bottom w:val="single" w:sz="4" w:space="0" w:color="FFFFFF"/>
              <w:right w:val="single" w:sz="4" w:space="0" w:color="FFFFFF"/>
            </w:tcBorders>
            <w:shd w:val="clear" w:color="auto" w:fill="D9D9D9"/>
            <w:tcMar>
              <w:top w:w="0" w:type="dxa"/>
              <w:left w:w="108" w:type="dxa"/>
              <w:right w:w="108" w:type="dxa"/>
            </w:tcMar>
          </w:tcPr>
          <w:p w:rsidR="00497CD6" w:rsidRPr="00BC7DE9" w:rsidRDefault="00893C13" w:rsidP="00FB12A3">
            <w:pPr>
              <w:rPr>
                <w:rFonts w:asciiTheme="minorHAnsi" w:eastAsia="Book Antiqua" w:hAnsiTheme="minorHAnsi"/>
              </w:rPr>
            </w:pPr>
            <w:r>
              <w:rPr>
                <w:rFonts w:asciiTheme="minorHAnsi" w:eastAsia="Book Antiqua" w:hAnsiTheme="minorHAnsi"/>
              </w:rPr>
              <w:t>Eclipse</w:t>
            </w:r>
          </w:p>
        </w:tc>
      </w:tr>
      <w:tr w:rsidR="00BC15B8" w:rsidTr="00325931">
        <w:trPr>
          <w:trHeight w:val="390"/>
        </w:trPr>
        <w:tc>
          <w:tcPr>
            <w:tcW w:w="1970" w:type="dxa"/>
            <w:tcBorders>
              <w:top w:val="single" w:sz="4" w:space="0" w:color="FFFFFF"/>
              <w:bottom w:val="single" w:sz="4" w:space="0" w:color="FFFFFF"/>
            </w:tcBorders>
            <w:shd w:val="clear" w:color="auto" w:fill="C0C0C0"/>
          </w:tcPr>
          <w:p w:rsidR="00325931" w:rsidRPr="00325931" w:rsidRDefault="00893C13" w:rsidP="00497CD6">
            <w:pPr>
              <w:rPr>
                <w:rFonts w:asciiTheme="minorHAnsi" w:eastAsia="Book Antiqua" w:hAnsiTheme="minorHAnsi"/>
                <w:b/>
                <w:sz w:val="22"/>
                <w:szCs w:val="22"/>
              </w:rPr>
            </w:pPr>
            <w:r>
              <w:rPr>
                <w:rFonts w:asciiTheme="minorHAnsi" w:eastAsia="Book Antiqua" w:hAnsiTheme="minorHAnsi"/>
                <w:b/>
                <w:sz w:val="22"/>
                <w:szCs w:val="22"/>
              </w:rPr>
              <w:t xml:space="preserve">CI </w:t>
            </w:r>
            <w:r w:rsidRPr="00325931">
              <w:rPr>
                <w:rFonts w:asciiTheme="minorHAnsi" w:eastAsia="Book Antiqua" w:hAnsiTheme="minorHAnsi"/>
                <w:b/>
                <w:sz w:val="22"/>
                <w:szCs w:val="22"/>
              </w:rPr>
              <w:t>Tool</w:t>
            </w:r>
          </w:p>
        </w:tc>
        <w:tc>
          <w:tcPr>
            <w:tcW w:w="8117" w:type="dxa"/>
            <w:tcBorders>
              <w:top w:val="single" w:sz="4" w:space="0" w:color="FFFFFF"/>
              <w:left w:val="single" w:sz="4" w:space="0" w:color="FFFFFF"/>
              <w:bottom w:val="single" w:sz="4" w:space="0" w:color="FFFFFF"/>
              <w:right w:val="single" w:sz="4" w:space="0" w:color="FFFFFF"/>
            </w:tcBorders>
            <w:shd w:val="clear" w:color="auto" w:fill="D9D9D9"/>
            <w:tcMar>
              <w:top w:w="0" w:type="dxa"/>
              <w:left w:w="108" w:type="dxa"/>
              <w:right w:w="108" w:type="dxa"/>
            </w:tcMar>
          </w:tcPr>
          <w:p w:rsidR="00325931" w:rsidRDefault="00893C13" w:rsidP="00986442">
            <w:pPr>
              <w:tabs>
                <w:tab w:val="left" w:pos="1680"/>
              </w:tabs>
              <w:rPr>
                <w:rFonts w:asciiTheme="minorHAnsi" w:eastAsia="Book Antiqua" w:hAnsiTheme="minorHAnsi"/>
              </w:rPr>
            </w:pPr>
            <w:r>
              <w:rPr>
                <w:rFonts w:asciiTheme="minorHAnsi" w:eastAsia="Book Antiqua" w:hAnsiTheme="minorHAnsi"/>
              </w:rPr>
              <w:t xml:space="preserve">Bamboo, </w:t>
            </w:r>
            <w:proofErr w:type="spellStart"/>
            <w:r>
              <w:rPr>
                <w:rFonts w:asciiTheme="minorHAnsi" w:eastAsia="Book Antiqua" w:hAnsiTheme="minorHAnsi"/>
              </w:rPr>
              <w:t>Jenkins</w:t>
            </w:r>
            <w:r>
              <w:rPr>
                <w:rFonts w:asciiTheme="minorHAnsi" w:eastAsia="Book Antiqua" w:hAnsiTheme="minorHAnsi"/>
              </w:rPr>
              <w:t>,M</w:t>
            </w:r>
            <w:r>
              <w:rPr>
                <w:rFonts w:asciiTheme="minorHAnsi" w:eastAsia="Book Antiqua" w:hAnsiTheme="minorHAnsi"/>
              </w:rPr>
              <w:t>aven</w:t>
            </w:r>
            <w:proofErr w:type="spellEnd"/>
            <w:r>
              <w:rPr>
                <w:rFonts w:asciiTheme="minorHAnsi" w:eastAsia="Book Antiqua" w:hAnsiTheme="minorHAnsi"/>
              </w:rPr>
              <w:t>, Agile Process</w:t>
            </w:r>
          </w:p>
        </w:tc>
      </w:tr>
      <w:tr w:rsidR="00BC15B8" w:rsidTr="00325931">
        <w:trPr>
          <w:trHeight w:val="390"/>
        </w:trPr>
        <w:tc>
          <w:tcPr>
            <w:tcW w:w="1970" w:type="dxa"/>
            <w:tcBorders>
              <w:top w:val="single" w:sz="4" w:space="0" w:color="FFFFFF"/>
              <w:bottom w:val="single" w:sz="4" w:space="0" w:color="FFFFFF"/>
            </w:tcBorders>
            <w:shd w:val="clear" w:color="auto" w:fill="C0C0C0"/>
          </w:tcPr>
          <w:p w:rsidR="00325931" w:rsidRPr="00325931" w:rsidRDefault="00893C13" w:rsidP="00497CD6">
            <w:pPr>
              <w:rPr>
                <w:rFonts w:asciiTheme="minorHAnsi" w:eastAsia="Book Antiqua" w:hAnsiTheme="minorHAnsi"/>
                <w:b/>
                <w:sz w:val="22"/>
                <w:szCs w:val="22"/>
              </w:rPr>
            </w:pPr>
            <w:r>
              <w:rPr>
                <w:rFonts w:asciiTheme="minorHAnsi" w:eastAsia="Book Antiqua" w:hAnsiTheme="minorHAnsi"/>
                <w:b/>
                <w:sz w:val="22"/>
                <w:szCs w:val="22"/>
              </w:rPr>
              <w:t>Domain</w:t>
            </w:r>
          </w:p>
        </w:tc>
        <w:tc>
          <w:tcPr>
            <w:tcW w:w="8117" w:type="dxa"/>
            <w:tcBorders>
              <w:top w:val="single" w:sz="4" w:space="0" w:color="FFFFFF"/>
              <w:left w:val="single" w:sz="4" w:space="0" w:color="FFFFFF"/>
              <w:bottom w:val="single" w:sz="4" w:space="0" w:color="FFFFFF"/>
              <w:right w:val="single" w:sz="4" w:space="0" w:color="FFFFFF"/>
            </w:tcBorders>
            <w:shd w:val="clear" w:color="auto" w:fill="D9D9D9"/>
            <w:tcMar>
              <w:top w:w="0" w:type="dxa"/>
              <w:left w:w="108" w:type="dxa"/>
              <w:right w:w="108" w:type="dxa"/>
            </w:tcMar>
          </w:tcPr>
          <w:p w:rsidR="00325931" w:rsidRPr="00325931" w:rsidRDefault="00893C13" w:rsidP="00FB12A3">
            <w:pPr>
              <w:rPr>
                <w:rFonts w:asciiTheme="minorHAnsi" w:eastAsia="Book Antiqua" w:hAnsiTheme="minorHAnsi"/>
              </w:rPr>
            </w:pPr>
            <w:r>
              <w:rPr>
                <w:rFonts w:asciiTheme="minorHAnsi" w:eastAsia="Book Antiqua" w:hAnsiTheme="minorHAnsi"/>
              </w:rPr>
              <w:t xml:space="preserve">Telecom, SIP Protocol, Health Care Clinical Research Trials </w:t>
            </w:r>
          </w:p>
        </w:tc>
      </w:tr>
      <w:tr w:rsidR="00BC15B8" w:rsidTr="008B79C6">
        <w:trPr>
          <w:trHeight w:val="390"/>
        </w:trPr>
        <w:tc>
          <w:tcPr>
            <w:tcW w:w="1970" w:type="dxa"/>
            <w:tcBorders>
              <w:top w:val="single" w:sz="4" w:space="0" w:color="FFFFFF"/>
              <w:bottom w:val="single" w:sz="4" w:space="0" w:color="FFFFFF"/>
            </w:tcBorders>
            <w:shd w:val="clear" w:color="auto" w:fill="C0C0C0"/>
          </w:tcPr>
          <w:p w:rsidR="00114E4E" w:rsidRPr="00BC7DE9" w:rsidRDefault="00893C13" w:rsidP="00114E4E">
            <w:pPr>
              <w:rPr>
                <w:rFonts w:asciiTheme="minorHAnsi" w:eastAsia="Book Antiqua" w:hAnsiTheme="minorHAnsi"/>
                <w:b/>
                <w:sz w:val="22"/>
                <w:szCs w:val="22"/>
              </w:rPr>
            </w:pPr>
            <w:r>
              <w:rPr>
                <w:rFonts w:asciiTheme="minorHAnsi" w:eastAsia="Book Antiqua" w:hAnsiTheme="minorHAnsi"/>
                <w:b/>
                <w:sz w:val="22"/>
                <w:szCs w:val="22"/>
              </w:rPr>
              <w:t>Middleware Technologies</w:t>
            </w:r>
          </w:p>
        </w:tc>
        <w:tc>
          <w:tcPr>
            <w:tcW w:w="8117" w:type="dxa"/>
            <w:tcBorders>
              <w:top w:val="single" w:sz="4" w:space="0" w:color="FFFFFF"/>
              <w:left w:val="single" w:sz="4" w:space="0" w:color="FFFFFF"/>
              <w:bottom w:val="single" w:sz="4" w:space="0" w:color="FFFFFF"/>
              <w:right w:val="single" w:sz="4" w:space="0" w:color="FFFFFF"/>
            </w:tcBorders>
            <w:shd w:val="clear" w:color="auto" w:fill="D9D9D9"/>
            <w:tcMar>
              <w:top w:w="0" w:type="dxa"/>
              <w:left w:w="108" w:type="dxa"/>
              <w:right w:w="108" w:type="dxa"/>
            </w:tcMar>
          </w:tcPr>
          <w:p w:rsidR="00114E4E" w:rsidRPr="00BC7DE9" w:rsidRDefault="00893C13" w:rsidP="00114E4E">
            <w:pPr>
              <w:rPr>
                <w:rFonts w:asciiTheme="minorHAnsi" w:eastAsia="Book Antiqua" w:hAnsiTheme="minorHAnsi"/>
              </w:rPr>
            </w:pPr>
            <w:r>
              <w:rPr>
                <w:rFonts w:asciiTheme="minorHAnsi" w:eastAsia="Book Antiqua" w:hAnsiTheme="minorHAnsi"/>
              </w:rPr>
              <w:t>SOA, OSB.</w:t>
            </w:r>
          </w:p>
        </w:tc>
      </w:tr>
    </w:tbl>
    <w:p w:rsidR="00853C60" w:rsidRDefault="00893C13" w:rsidP="006355C7">
      <w:pPr>
        <w:rPr>
          <w:rFonts w:asciiTheme="minorHAnsi" w:eastAsia="Book Antiqua" w:hAnsiTheme="minorHAnsi"/>
          <w:sz w:val="22"/>
          <w:szCs w:val="22"/>
        </w:rPr>
      </w:pPr>
    </w:p>
    <w:p w:rsidR="00853C60" w:rsidRDefault="00893C13" w:rsidP="006355C7">
      <w:pPr>
        <w:rPr>
          <w:rFonts w:asciiTheme="minorHAnsi" w:eastAsia="Book Antiqua" w:hAnsiTheme="minorHAnsi"/>
          <w:sz w:val="22"/>
          <w:szCs w:val="22"/>
        </w:rPr>
      </w:pPr>
    </w:p>
    <w:p w:rsidR="000870A5" w:rsidRPr="00C42170" w:rsidRDefault="00893C13" w:rsidP="000870A5">
      <w:pPr>
        <w:rPr>
          <w:rFonts w:asciiTheme="minorHAnsi" w:hAnsiTheme="minorHAnsi"/>
          <w:b/>
        </w:rPr>
      </w:pPr>
      <w:r w:rsidRPr="00C42170">
        <w:rPr>
          <w:rFonts w:asciiTheme="minorHAnsi" w:hAnsiTheme="minorHAnsi"/>
          <w:b/>
        </w:rPr>
        <w:t>Project</w:t>
      </w:r>
      <w:r>
        <w:rPr>
          <w:rFonts w:asciiTheme="minorHAnsi" w:hAnsiTheme="minorHAnsi"/>
          <w:b/>
        </w:rPr>
        <w:t>s</w:t>
      </w:r>
    </w:p>
    <w:p w:rsidR="000870A5" w:rsidRPr="000870A5" w:rsidRDefault="00893C13" w:rsidP="000870A5">
      <w:pPr>
        <w:rPr>
          <w:rFonts w:asciiTheme="minorHAnsi" w:hAnsiTheme="minorHAnsi"/>
        </w:rPr>
      </w:pPr>
    </w:p>
    <w:p w:rsidR="000870A5" w:rsidRPr="00C42170" w:rsidRDefault="00893C13" w:rsidP="00EF76A3">
      <w:pPr>
        <w:rPr>
          <w:rFonts w:asciiTheme="minorHAnsi" w:hAnsiTheme="minorHAnsi"/>
          <w:b/>
        </w:rPr>
      </w:pPr>
      <w:r w:rsidRPr="00C42170">
        <w:rPr>
          <w:rFonts w:asciiTheme="minorHAnsi" w:hAnsiTheme="minorHAnsi"/>
          <w:b/>
        </w:rPr>
        <w:t>Project Title</w:t>
      </w:r>
      <w:r w:rsidRPr="00C42170">
        <w:rPr>
          <w:rFonts w:asciiTheme="minorHAnsi" w:hAnsiTheme="minorHAnsi"/>
          <w:b/>
        </w:rPr>
        <w:tab/>
      </w:r>
      <w:proofErr w:type="gramStart"/>
      <w:r w:rsidRPr="00C42170">
        <w:rPr>
          <w:rFonts w:asciiTheme="minorHAnsi" w:hAnsiTheme="minorHAnsi"/>
          <w:b/>
        </w:rPr>
        <w:t xml:space="preserve">- </w:t>
      </w:r>
      <w:r w:rsidRPr="00C42170">
        <w:rPr>
          <w:rFonts w:asciiTheme="minorHAnsi" w:hAnsiTheme="minorHAnsi"/>
          <w:b/>
        </w:rPr>
        <w:t xml:space="preserve"> Centralized</w:t>
      </w:r>
      <w:proofErr w:type="gramEnd"/>
      <w:r w:rsidRPr="00C42170">
        <w:rPr>
          <w:rFonts w:asciiTheme="minorHAnsi" w:hAnsiTheme="minorHAnsi"/>
          <w:b/>
        </w:rPr>
        <w:t xml:space="preserve"> Monitoring (CM)</w:t>
      </w:r>
    </w:p>
    <w:p w:rsidR="00C42170" w:rsidRPr="000870A5" w:rsidRDefault="00893C13" w:rsidP="000870A5">
      <w:pPr>
        <w:rPr>
          <w:rFonts w:asciiTheme="minorHAnsi" w:hAnsiTheme="minorHAnsi"/>
        </w:rPr>
      </w:pPr>
    </w:p>
    <w:p w:rsidR="00E51F7B" w:rsidRDefault="00893C13" w:rsidP="00EF76A3">
      <w:pPr>
        <w:rPr>
          <w:rFonts w:asciiTheme="minorHAnsi" w:hAnsiTheme="minorHAnsi"/>
          <w:b/>
        </w:rPr>
      </w:pPr>
      <w:r w:rsidRPr="00E51F7B">
        <w:rPr>
          <w:rFonts w:asciiTheme="minorHAnsi" w:hAnsiTheme="minorHAnsi"/>
          <w:b/>
        </w:rPr>
        <w:t>Environment</w:t>
      </w:r>
    </w:p>
    <w:p w:rsidR="00EF76A3" w:rsidRPr="00E51F7B" w:rsidRDefault="00893C13" w:rsidP="000870A5">
      <w:pPr>
        <w:rPr>
          <w:rFonts w:asciiTheme="minorHAnsi" w:hAnsiTheme="minorHAnsi"/>
          <w:b/>
        </w:rPr>
      </w:pPr>
    </w:p>
    <w:p w:rsidR="000870A5" w:rsidRPr="000870A5" w:rsidRDefault="00893C13" w:rsidP="000870A5">
      <w:pPr>
        <w:rPr>
          <w:rFonts w:asciiTheme="minorHAnsi" w:hAnsiTheme="minorHAnsi"/>
        </w:rPr>
      </w:pPr>
      <w:r w:rsidRPr="000870A5">
        <w:rPr>
          <w:rFonts w:asciiTheme="minorHAnsi" w:hAnsiTheme="minorHAnsi"/>
        </w:rPr>
        <w:t>Technologies</w:t>
      </w:r>
      <w:r w:rsidRPr="000870A5">
        <w:rPr>
          <w:rFonts w:asciiTheme="minorHAnsi" w:hAnsiTheme="minorHAnsi"/>
        </w:rPr>
        <w:tab/>
        <w:t xml:space="preserve">: Java, </w:t>
      </w:r>
      <w:r w:rsidRPr="000870A5">
        <w:rPr>
          <w:rFonts w:asciiTheme="minorHAnsi" w:hAnsiTheme="minorHAnsi"/>
        </w:rPr>
        <w:t xml:space="preserve">Hibernate, </w:t>
      </w:r>
      <w:proofErr w:type="gramStart"/>
      <w:r w:rsidRPr="000870A5">
        <w:rPr>
          <w:rFonts w:asciiTheme="minorHAnsi" w:hAnsiTheme="minorHAnsi"/>
        </w:rPr>
        <w:t>Spring</w:t>
      </w:r>
      <w:proofErr w:type="gramEnd"/>
      <w:r w:rsidRPr="000870A5">
        <w:rPr>
          <w:rFonts w:asciiTheme="minorHAnsi" w:hAnsiTheme="minorHAnsi"/>
        </w:rPr>
        <w:t xml:space="preserve">, Web Services, </w:t>
      </w:r>
      <w:proofErr w:type="spellStart"/>
      <w:r w:rsidRPr="000870A5">
        <w:rPr>
          <w:rFonts w:asciiTheme="minorHAnsi" w:hAnsiTheme="minorHAnsi"/>
        </w:rPr>
        <w:t>Vaadin</w:t>
      </w:r>
      <w:proofErr w:type="spellEnd"/>
      <w:r w:rsidRPr="000870A5">
        <w:rPr>
          <w:rFonts w:asciiTheme="minorHAnsi" w:hAnsiTheme="minorHAnsi"/>
        </w:rPr>
        <w:t xml:space="preserve">, </w:t>
      </w:r>
      <w:proofErr w:type="spellStart"/>
      <w:r w:rsidRPr="000870A5">
        <w:rPr>
          <w:rFonts w:asciiTheme="minorHAnsi" w:hAnsiTheme="minorHAnsi"/>
        </w:rPr>
        <w:t>JavaMail</w:t>
      </w:r>
      <w:proofErr w:type="spellEnd"/>
    </w:p>
    <w:p w:rsidR="000870A5" w:rsidRPr="000870A5" w:rsidRDefault="00893C13" w:rsidP="000870A5">
      <w:pPr>
        <w:rPr>
          <w:rFonts w:asciiTheme="minorHAnsi" w:hAnsiTheme="minorHAnsi"/>
        </w:rPr>
      </w:pPr>
      <w:r w:rsidRPr="000870A5">
        <w:rPr>
          <w:rFonts w:asciiTheme="minorHAnsi" w:hAnsiTheme="minorHAnsi"/>
        </w:rPr>
        <w:t>Servers</w:t>
      </w:r>
      <w:r w:rsidRPr="000870A5">
        <w:rPr>
          <w:rFonts w:asciiTheme="minorHAnsi" w:hAnsiTheme="minorHAnsi"/>
        </w:rPr>
        <w:tab/>
      </w:r>
      <w:r w:rsidRPr="000870A5">
        <w:rPr>
          <w:rFonts w:asciiTheme="minorHAnsi" w:hAnsiTheme="minorHAnsi"/>
        </w:rPr>
        <w:tab/>
        <w:t xml:space="preserve">: </w:t>
      </w:r>
      <w:proofErr w:type="spellStart"/>
      <w:r w:rsidRPr="000870A5">
        <w:rPr>
          <w:rFonts w:asciiTheme="minorHAnsi" w:hAnsiTheme="minorHAnsi"/>
        </w:rPr>
        <w:t>Weblogic</w:t>
      </w:r>
      <w:proofErr w:type="spellEnd"/>
      <w:r w:rsidRPr="000870A5">
        <w:rPr>
          <w:rFonts w:asciiTheme="minorHAnsi" w:hAnsiTheme="minorHAnsi"/>
        </w:rPr>
        <w:t xml:space="preserve"> 12c</w:t>
      </w:r>
    </w:p>
    <w:p w:rsidR="000870A5" w:rsidRPr="000870A5" w:rsidRDefault="00893C13" w:rsidP="000870A5">
      <w:pPr>
        <w:rPr>
          <w:rFonts w:asciiTheme="minorHAnsi" w:hAnsiTheme="minorHAnsi"/>
        </w:rPr>
      </w:pPr>
      <w:r w:rsidRPr="000870A5">
        <w:rPr>
          <w:rFonts w:asciiTheme="minorHAnsi" w:hAnsiTheme="minorHAnsi"/>
        </w:rPr>
        <w:t>Database</w:t>
      </w:r>
      <w:r w:rsidRPr="000870A5">
        <w:rPr>
          <w:rFonts w:asciiTheme="minorHAnsi" w:hAnsiTheme="minorHAnsi"/>
        </w:rPr>
        <w:tab/>
        <w:t>: Oracle</w:t>
      </w:r>
    </w:p>
    <w:p w:rsidR="000870A5" w:rsidRPr="000870A5" w:rsidRDefault="00893C13" w:rsidP="000870A5">
      <w:pPr>
        <w:rPr>
          <w:rFonts w:asciiTheme="minorHAnsi" w:hAnsiTheme="minorHAnsi"/>
        </w:rPr>
      </w:pPr>
      <w:r w:rsidRPr="000870A5">
        <w:rPr>
          <w:rFonts w:asciiTheme="minorHAnsi" w:hAnsiTheme="minorHAnsi"/>
        </w:rPr>
        <w:t>Client</w:t>
      </w:r>
      <w:r w:rsidRPr="000870A5">
        <w:rPr>
          <w:rFonts w:asciiTheme="minorHAnsi" w:hAnsiTheme="minorHAnsi"/>
        </w:rPr>
        <w:tab/>
      </w:r>
      <w:r w:rsidRPr="000870A5">
        <w:rPr>
          <w:rFonts w:asciiTheme="minorHAnsi" w:hAnsiTheme="minorHAnsi"/>
        </w:rPr>
        <w:tab/>
        <w:t>: Quintiles CRO and IMS Health</w:t>
      </w:r>
    </w:p>
    <w:p w:rsidR="000870A5" w:rsidRPr="000870A5" w:rsidRDefault="00893C13" w:rsidP="000870A5">
      <w:pPr>
        <w:rPr>
          <w:rFonts w:asciiTheme="minorHAnsi" w:hAnsiTheme="minorHAnsi"/>
        </w:rPr>
      </w:pPr>
      <w:r w:rsidRPr="000870A5">
        <w:rPr>
          <w:rFonts w:asciiTheme="minorHAnsi" w:hAnsiTheme="minorHAnsi"/>
        </w:rPr>
        <w:t>Brief Description:</w:t>
      </w:r>
    </w:p>
    <w:p w:rsidR="000232F1" w:rsidRPr="000232F1" w:rsidRDefault="00893C13" w:rsidP="000232F1">
      <w:pPr>
        <w:rPr>
          <w:rFonts w:asciiTheme="minorHAnsi" w:hAnsiTheme="minorHAnsi"/>
        </w:rPr>
      </w:pPr>
      <w:r w:rsidRPr="000870A5">
        <w:rPr>
          <w:rFonts w:asciiTheme="minorHAnsi" w:hAnsiTheme="minorHAnsi"/>
        </w:rPr>
        <w:tab/>
      </w:r>
      <w:r>
        <w:rPr>
          <w:rFonts w:asciiTheme="minorHAnsi" w:hAnsiTheme="minorHAnsi"/>
        </w:rPr>
        <w:t xml:space="preserve">Centralized Monitoring </w:t>
      </w:r>
      <w:r w:rsidRPr="000232F1">
        <w:rPr>
          <w:rFonts w:asciiTheme="minorHAnsi" w:hAnsiTheme="minorHAnsi"/>
        </w:rPr>
        <w:t xml:space="preserve">accelerate the benefits of risk-based monitoring (RBM). </w:t>
      </w:r>
      <w:proofErr w:type="spellStart"/>
      <w:r w:rsidRPr="000232F1">
        <w:rPr>
          <w:rFonts w:asciiTheme="minorHAnsi" w:hAnsiTheme="minorHAnsi"/>
        </w:rPr>
        <w:t>Pharma</w:t>
      </w:r>
      <w:proofErr w:type="spellEnd"/>
      <w:r w:rsidRPr="000232F1">
        <w:rPr>
          <w:rFonts w:asciiTheme="minorHAnsi" w:hAnsiTheme="minorHAnsi"/>
        </w:rPr>
        <w:t xml:space="preserve"> companies are implementing RBM solutions but may not have the experience and </w:t>
      </w:r>
      <w:r w:rsidRPr="000232F1">
        <w:rPr>
          <w:rFonts w:asciiTheme="minorHAnsi" w:hAnsiTheme="minorHAnsi"/>
        </w:rPr>
        <w:t>technology to do so effectively. Realizing the benefits of RBM requires a focus on change management and developing new workflows supported by integrating innovative technologies and multiple data sources.</w:t>
      </w:r>
    </w:p>
    <w:p w:rsidR="000870A5" w:rsidRDefault="00893C13" w:rsidP="00FD61EF">
      <w:pPr>
        <w:rPr>
          <w:rFonts w:asciiTheme="minorHAnsi" w:hAnsiTheme="minorHAnsi"/>
        </w:rPr>
      </w:pPr>
      <w:r w:rsidRPr="000232F1">
        <w:rPr>
          <w:rFonts w:asciiTheme="minorHAnsi" w:hAnsiTheme="minorHAnsi"/>
        </w:rPr>
        <w:t xml:space="preserve">               Centralized Monitoring, will offer </w:t>
      </w:r>
      <w:r w:rsidRPr="000232F1">
        <w:rPr>
          <w:rFonts w:asciiTheme="minorHAnsi" w:hAnsiTheme="minorHAnsi"/>
        </w:rPr>
        <w:t>a highly adaptive approach to the customer’s unique clinical operations requirements.KRI</w:t>
      </w:r>
      <w:r>
        <w:rPr>
          <w:rFonts w:asciiTheme="minorHAnsi" w:hAnsiTheme="minorHAnsi"/>
        </w:rPr>
        <w:t xml:space="preserve"> (Key Risk Indicator</w:t>
      </w:r>
      <w:proofErr w:type="gramStart"/>
      <w:r>
        <w:rPr>
          <w:rFonts w:asciiTheme="minorHAnsi" w:hAnsiTheme="minorHAnsi"/>
        </w:rPr>
        <w:t>)</w:t>
      </w:r>
      <w:r w:rsidRPr="000232F1">
        <w:rPr>
          <w:rFonts w:asciiTheme="minorHAnsi" w:hAnsiTheme="minorHAnsi"/>
        </w:rPr>
        <w:t>&amp;</w:t>
      </w:r>
      <w:proofErr w:type="gramEnd"/>
      <w:r w:rsidRPr="000232F1">
        <w:rPr>
          <w:rFonts w:asciiTheme="minorHAnsi" w:hAnsiTheme="minorHAnsi"/>
        </w:rPr>
        <w:t xml:space="preserve"> trigger management - Mitigate risk and manage triggers</w:t>
      </w:r>
      <w:r>
        <w:rPr>
          <w:rFonts w:asciiTheme="minorHAnsi" w:hAnsiTheme="minorHAnsi"/>
        </w:rPr>
        <w:t xml:space="preserve"> </w:t>
      </w:r>
      <w:r w:rsidRPr="000232F1">
        <w:rPr>
          <w:rFonts w:asciiTheme="minorHAnsi" w:hAnsiTheme="minorHAnsi"/>
        </w:rPr>
        <w:t>Predictive &amp; advanced analytics - Identify potential site performance and patient safety is</w:t>
      </w:r>
      <w:r w:rsidRPr="000232F1">
        <w:rPr>
          <w:rFonts w:asciiTheme="minorHAnsi" w:hAnsiTheme="minorHAnsi"/>
        </w:rPr>
        <w:t>sues</w:t>
      </w:r>
      <w:r>
        <w:rPr>
          <w:rFonts w:asciiTheme="minorHAnsi" w:hAnsiTheme="minorHAnsi"/>
        </w:rPr>
        <w:t xml:space="preserve"> e</w:t>
      </w:r>
      <w:r w:rsidRPr="000232F1">
        <w:rPr>
          <w:rFonts w:asciiTheme="minorHAnsi" w:hAnsiTheme="minorHAnsi"/>
        </w:rPr>
        <w:t>arly signal detection</w:t>
      </w:r>
      <w:r>
        <w:rPr>
          <w:rFonts w:asciiTheme="minorHAnsi" w:hAnsiTheme="minorHAnsi"/>
        </w:rPr>
        <w:t xml:space="preserve"> a</w:t>
      </w:r>
      <w:r w:rsidRPr="000232F1">
        <w:rPr>
          <w:rFonts w:asciiTheme="minorHAnsi" w:hAnsiTheme="minorHAnsi"/>
        </w:rPr>
        <w:t>ddress early subject data issues</w:t>
      </w:r>
      <w:r>
        <w:rPr>
          <w:rFonts w:asciiTheme="minorHAnsi" w:hAnsiTheme="minorHAnsi"/>
        </w:rPr>
        <w:t xml:space="preserve"> h</w:t>
      </w:r>
      <w:r w:rsidRPr="000232F1">
        <w:rPr>
          <w:rFonts w:asciiTheme="minorHAnsi" w:hAnsiTheme="minorHAnsi"/>
        </w:rPr>
        <w:t>olistic subject</w:t>
      </w:r>
      <w:r>
        <w:rPr>
          <w:rFonts w:asciiTheme="minorHAnsi" w:hAnsiTheme="minorHAnsi"/>
        </w:rPr>
        <w:t xml:space="preserve"> </w:t>
      </w:r>
      <w:r w:rsidRPr="000232F1">
        <w:rPr>
          <w:rFonts w:asciiTheme="minorHAnsi" w:hAnsiTheme="minorHAnsi"/>
        </w:rPr>
        <w:t>level data review</w:t>
      </w:r>
      <w:r>
        <w:rPr>
          <w:rFonts w:asciiTheme="minorHAnsi" w:hAnsiTheme="minorHAnsi"/>
        </w:rPr>
        <w:t xml:space="preserve"> </w:t>
      </w:r>
      <w:r w:rsidRPr="000232F1">
        <w:rPr>
          <w:rFonts w:asciiTheme="minorHAnsi" w:hAnsiTheme="minorHAnsi"/>
        </w:rPr>
        <w:t>potential trends &amp; issues</w:t>
      </w:r>
      <w:r>
        <w:rPr>
          <w:rFonts w:asciiTheme="minorHAnsi" w:hAnsiTheme="minorHAnsi"/>
        </w:rPr>
        <w:t xml:space="preserve"> and </w:t>
      </w:r>
      <w:r w:rsidRPr="000232F1">
        <w:rPr>
          <w:rFonts w:asciiTheme="minorHAnsi" w:hAnsiTheme="minorHAnsi"/>
        </w:rPr>
        <w:t>enhance site services and CRA efficiency</w:t>
      </w:r>
      <w:r>
        <w:rPr>
          <w:rFonts w:asciiTheme="minorHAnsi" w:hAnsiTheme="minorHAnsi"/>
        </w:rPr>
        <w:t>.</w:t>
      </w:r>
    </w:p>
    <w:p w:rsidR="008969AC" w:rsidRPr="000870A5" w:rsidRDefault="00893C13" w:rsidP="00FD61EF">
      <w:pPr>
        <w:rPr>
          <w:rFonts w:asciiTheme="minorHAnsi" w:hAnsiTheme="minorHAnsi"/>
        </w:rPr>
      </w:pPr>
    </w:p>
    <w:p w:rsidR="000870A5" w:rsidRPr="000870A5" w:rsidRDefault="00893C13" w:rsidP="000870A5">
      <w:pPr>
        <w:rPr>
          <w:rFonts w:asciiTheme="minorHAnsi" w:hAnsiTheme="minorHAnsi"/>
        </w:rPr>
      </w:pPr>
      <w:r w:rsidRPr="000870A5">
        <w:rPr>
          <w:rFonts w:asciiTheme="minorHAnsi" w:hAnsiTheme="minorHAnsi"/>
        </w:rPr>
        <w:t>Modules:</w:t>
      </w:r>
    </w:p>
    <w:p w:rsidR="000870A5" w:rsidRPr="000870A5" w:rsidRDefault="00893C13" w:rsidP="000870A5">
      <w:pPr>
        <w:rPr>
          <w:rFonts w:asciiTheme="minorHAnsi" w:hAnsiTheme="minorHAnsi"/>
        </w:rPr>
      </w:pPr>
      <w:r>
        <w:rPr>
          <w:rFonts w:asciiTheme="minorHAnsi" w:hAnsiTheme="minorHAnsi"/>
        </w:rPr>
        <w:t xml:space="preserve">1. Study    2. </w:t>
      </w:r>
      <w:proofErr w:type="gramStart"/>
      <w:r>
        <w:rPr>
          <w:rFonts w:asciiTheme="minorHAnsi" w:hAnsiTheme="minorHAnsi"/>
        </w:rPr>
        <w:t>Site    3.</w:t>
      </w:r>
      <w:proofErr w:type="gramEnd"/>
      <w:r>
        <w:rPr>
          <w:rFonts w:asciiTheme="minorHAnsi" w:hAnsiTheme="minorHAnsi"/>
        </w:rPr>
        <w:t xml:space="preserve"> </w:t>
      </w:r>
      <w:proofErr w:type="gramStart"/>
      <w:r>
        <w:rPr>
          <w:rFonts w:asciiTheme="minorHAnsi" w:hAnsiTheme="minorHAnsi"/>
        </w:rPr>
        <w:t>Subject    4.</w:t>
      </w:r>
      <w:proofErr w:type="gramEnd"/>
      <w:r>
        <w:rPr>
          <w:rFonts w:asciiTheme="minorHAnsi" w:hAnsiTheme="minorHAnsi"/>
        </w:rPr>
        <w:t xml:space="preserve"> Email Adapter   5. EEF (Enterprise </w:t>
      </w:r>
      <w:r>
        <w:rPr>
          <w:rFonts w:asciiTheme="minorHAnsi" w:hAnsiTheme="minorHAnsi"/>
        </w:rPr>
        <w:t>Events Framework)</w:t>
      </w:r>
    </w:p>
    <w:p w:rsidR="000870A5" w:rsidRPr="000870A5" w:rsidRDefault="00893C13" w:rsidP="000870A5">
      <w:pPr>
        <w:rPr>
          <w:rFonts w:asciiTheme="minorHAnsi" w:hAnsiTheme="minorHAnsi"/>
        </w:rPr>
      </w:pPr>
    </w:p>
    <w:p w:rsidR="000870A5" w:rsidRPr="00036A17" w:rsidRDefault="00893C13" w:rsidP="000870A5">
      <w:pPr>
        <w:rPr>
          <w:rFonts w:asciiTheme="minorHAnsi" w:hAnsiTheme="minorHAnsi"/>
          <w:b/>
        </w:rPr>
      </w:pPr>
      <w:r w:rsidRPr="00036A17">
        <w:rPr>
          <w:rFonts w:asciiTheme="minorHAnsi" w:hAnsiTheme="minorHAnsi"/>
          <w:b/>
        </w:rPr>
        <w:lastRenderedPageBreak/>
        <w:t>Project Title</w:t>
      </w:r>
      <w:r w:rsidRPr="00036A17">
        <w:rPr>
          <w:rFonts w:asciiTheme="minorHAnsi" w:hAnsiTheme="minorHAnsi"/>
          <w:b/>
        </w:rPr>
        <w:tab/>
        <w:t xml:space="preserve">: USDP (Universal Service Development </w:t>
      </w:r>
      <w:proofErr w:type="spellStart"/>
      <w:r w:rsidRPr="00036A17">
        <w:rPr>
          <w:rFonts w:asciiTheme="minorHAnsi" w:hAnsiTheme="minorHAnsi"/>
          <w:b/>
        </w:rPr>
        <w:t>Platfrom</w:t>
      </w:r>
      <w:proofErr w:type="spellEnd"/>
      <w:r w:rsidRPr="00036A17">
        <w:rPr>
          <w:rFonts w:asciiTheme="minorHAnsi" w:hAnsiTheme="minorHAnsi"/>
          <w:b/>
        </w:rPr>
        <w:t>)</w:t>
      </w:r>
    </w:p>
    <w:p w:rsidR="000870A5" w:rsidRPr="00036A17" w:rsidRDefault="00893C13" w:rsidP="000870A5">
      <w:pPr>
        <w:rPr>
          <w:rFonts w:asciiTheme="minorHAnsi" w:hAnsiTheme="minorHAnsi"/>
          <w:b/>
        </w:rPr>
      </w:pPr>
      <w:r w:rsidRPr="00036A17">
        <w:rPr>
          <w:rFonts w:asciiTheme="minorHAnsi" w:hAnsiTheme="minorHAnsi"/>
          <w:b/>
        </w:rPr>
        <w:t>Environment</w:t>
      </w:r>
    </w:p>
    <w:p w:rsidR="000870A5" w:rsidRPr="000870A5" w:rsidRDefault="00893C13" w:rsidP="000870A5">
      <w:pPr>
        <w:rPr>
          <w:rFonts w:asciiTheme="minorHAnsi" w:hAnsiTheme="minorHAnsi"/>
        </w:rPr>
      </w:pPr>
      <w:r w:rsidRPr="000870A5">
        <w:rPr>
          <w:rFonts w:asciiTheme="minorHAnsi" w:hAnsiTheme="minorHAnsi"/>
        </w:rPr>
        <w:t>Technologies</w:t>
      </w:r>
      <w:r w:rsidRPr="000870A5">
        <w:rPr>
          <w:rFonts w:asciiTheme="minorHAnsi" w:hAnsiTheme="minorHAnsi"/>
        </w:rPr>
        <w:tab/>
      </w:r>
      <w:r w:rsidRPr="000870A5">
        <w:rPr>
          <w:rFonts w:asciiTheme="minorHAnsi" w:hAnsiTheme="minorHAnsi"/>
        </w:rPr>
        <w:tab/>
        <w:t xml:space="preserve">: Java, Hibernate, </w:t>
      </w:r>
      <w:proofErr w:type="gramStart"/>
      <w:r w:rsidRPr="000870A5">
        <w:rPr>
          <w:rFonts w:asciiTheme="minorHAnsi" w:hAnsiTheme="minorHAnsi"/>
        </w:rPr>
        <w:t>Spring</w:t>
      </w:r>
      <w:proofErr w:type="gramEnd"/>
      <w:r w:rsidRPr="000870A5">
        <w:rPr>
          <w:rFonts w:asciiTheme="minorHAnsi" w:hAnsiTheme="minorHAnsi"/>
        </w:rPr>
        <w:t>, Web Services</w:t>
      </w:r>
    </w:p>
    <w:p w:rsidR="000870A5" w:rsidRPr="000870A5" w:rsidRDefault="00893C13" w:rsidP="000870A5">
      <w:pPr>
        <w:rPr>
          <w:rFonts w:asciiTheme="minorHAnsi" w:hAnsiTheme="minorHAnsi"/>
        </w:rPr>
      </w:pPr>
      <w:r w:rsidRPr="000870A5">
        <w:rPr>
          <w:rFonts w:asciiTheme="minorHAnsi" w:hAnsiTheme="minorHAnsi"/>
        </w:rPr>
        <w:t>Servers</w:t>
      </w:r>
      <w:r w:rsidRPr="000870A5">
        <w:rPr>
          <w:rFonts w:asciiTheme="minorHAnsi" w:hAnsiTheme="minorHAnsi"/>
        </w:rPr>
        <w:tab/>
      </w:r>
      <w:r w:rsidRPr="000870A5">
        <w:rPr>
          <w:rFonts w:asciiTheme="minorHAnsi" w:hAnsiTheme="minorHAnsi"/>
        </w:rPr>
        <w:tab/>
      </w:r>
      <w:r w:rsidRPr="000870A5">
        <w:rPr>
          <w:rFonts w:asciiTheme="minorHAnsi" w:hAnsiTheme="minorHAnsi"/>
        </w:rPr>
        <w:tab/>
        <w:t>: Open AS Tomcat</w:t>
      </w:r>
    </w:p>
    <w:p w:rsidR="000870A5" w:rsidRPr="000870A5" w:rsidRDefault="00893C13" w:rsidP="000870A5">
      <w:pPr>
        <w:rPr>
          <w:rFonts w:asciiTheme="minorHAnsi" w:hAnsiTheme="minorHAnsi"/>
        </w:rPr>
      </w:pPr>
      <w:r w:rsidRPr="000870A5">
        <w:rPr>
          <w:rFonts w:asciiTheme="minorHAnsi" w:hAnsiTheme="minorHAnsi"/>
        </w:rPr>
        <w:t>Database</w:t>
      </w:r>
      <w:r w:rsidRPr="000870A5">
        <w:rPr>
          <w:rFonts w:asciiTheme="minorHAnsi" w:hAnsiTheme="minorHAnsi"/>
        </w:rPr>
        <w:tab/>
      </w:r>
      <w:r w:rsidRPr="000870A5">
        <w:rPr>
          <w:rFonts w:asciiTheme="minorHAnsi" w:hAnsiTheme="minorHAnsi"/>
        </w:rPr>
        <w:tab/>
        <w:t>: Oracle</w:t>
      </w:r>
    </w:p>
    <w:p w:rsidR="000870A5" w:rsidRPr="000870A5" w:rsidRDefault="00893C13" w:rsidP="000870A5">
      <w:pPr>
        <w:rPr>
          <w:rFonts w:asciiTheme="minorHAnsi" w:hAnsiTheme="minorHAnsi"/>
        </w:rPr>
      </w:pPr>
      <w:r w:rsidRPr="000870A5">
        <w:rPr>
          <w:rFonts w:asciiTheme="minorHAnsi" w:hAnsiTheme="minorHAnsi"/>
        </w:rPr>
        <w:t>Client</w:t>
      </w:r>
      <w:r w:rsidRPr="000870A5">
        <w:rPr>
          <w:rFonts w:asciiTheme="minorHAnsi" w:hAnsiTheme="minorHAnsi"/>
        </w:rPr>
        <w:tab/>
      </w:r>
      <w:r w:rsidRPr="000870A5">
        <w:rPr>
          <w:rFonts w:asciiTheme="minorHAnsi" w:hAnsiTheme="minorHAnsi"/>
        </w:rPr>
        <w:tab/>
      </w:r>
      <w:r w:rsidRPr="000870A5">
        <w:rPr>
          <w:rFonts w:asciiTheme="minorHAnsi" w:hAnsiTheme="minorHAnsi"/>
        </w:rPr>
        <w:tab/>
        <w:t xml:space="preserve">: </w:t>
      </w:r>
      <w:proofErr w:type="gramStart"/>
      <w:r w:rsidRPr="000870A5">
        <w:rPr>
          <w:rFonts w:asciiTheme="minorHAnsi" w:hAnsiTheme="minorHAnsi"/>
        </w:rPr>
        <w:t>Nigeria(</w:t>
      </w:r>
      <w:proofErr w:type="gramEnd"/>
      <w:r w:rsidRPr="000870A5">
        <w:rPr>
          <w:rFonts w:asciiTheme="minorHAnsi" w:hAnsiTheme="minorHAnsi"/>
        </w:rPr>
        <w:t xml:space="preserve">MTN, ET), SA(MTN), </w:t>
      </w:r>
      <w:proofErr w:type="spellStart"/>
      <w:r w:rsidRPr="000870A5">
        <w:rPr>
          <w:rFonts w:asciiTheme="minorHAnsi" w:hAnsiTheme="minorHAnsi"/>
        </w:rPr>
        <w:t>Indosat</w:t>
      </w:r>
      <w:proofErr w:type="spellEnd"/>
      <w:r w:rsidRPr="000870A5">
        <w:rPr>
          <w:rFonts w:asciiTheme="minorHAnsi" w:hAnsiTheme="minorHAnsi"/>
        </w:rPr>
        <w:t xml:space="preserve"> (Revenue </w:t>
      </w:r>
      <w:r w:rsidRPr="000870A5">
        <w:rPr>
          <w:rFonts w:asciiTheme="minorHAnsi" w:hAnsiTheme="minorHAnsi"/>
        </w:rPr>
        <w:t>Share Sites)</w:t>
      </w:r>
    </w:p>
    <w:p w:rsidR="00893C13" w:rsidRDefault="00893C13" w:rsidP="000870A5">
      <w:pPr>
        <w:rPr>
          <w:rFonts w:asciiTheme="minorHAnsi" w:hAnsiTheme="minorHAnsi"/>
        </w:rPr>
      </w:pPr>
    </w:p>
    <w:p w:rsidR="000870A5" w:rsidRPr="000870A5" w:rsidRDefault="00893C13" w:rsidP="000870A5">
      <w:pPr>
        <w:rPr>
          <w:rFonts w:asciiTheme="minorHAnsi" w:hAnsiTheme="minorHAnsi"/>
        </w:rPr>
      </w:pPr>
      <w:r w:rsidRPr="000870A5">
        <w:rPr>
          <w:rFonts w:asciiTheme="minorHAnsi" w:hAnsiTheme="minorHAnsi"/>
        </w:rPr>
        <w:t>Brief Description:</w:t>
      </w:r>
    </w:p>
    <w:p w:rsidR="000870A5" w:rsidRPr="000870A5" w:rsidRDefault="00893C13" w:rsidP="000870A5">
      <w:pPr>
        <w:rPr>
          <w:rFonts w:asciiTheme="minorHAnsi" w:hAnsiTheme="minorHAnsi"/>
        </w:rPr>
      </w:pPr>
      <w:r w:rsidRPr="000870A5">
        <w:rPr>
          <w:rFonts w:asciiTheme="minorHAnsi" w:hAnsiTheme="minorHAnsi"/>
        </w:rPr>
        <w:tab/>
        <w:t xml:space="preserve">USDP System is one of the component in network elements to provide the solutions to users like subscribe to </w:t>
      </w:r>
      <w:proofErr w:type="spellStart"/>
      <w:r w:rsidRPr="000870A5">
        <w:rPr>
          <w:rFonts w:asciiTheme="minorHAnsi" w:hAnsiTheme="minorHAnsi"/>
        </w:rPr>
        <w:t>Huawei</w:t>
      </w:r>
      <w:proofErr w:type="spellEnd"/>
      <w:r w:rsidRPr="000870A5">
        <w:rPr>
          <w:rFonts w:asciiTheme="minorHAnsi" w:hAnsiTheme="minorHAnsi"/>
        </w:rPr>
        <w:t xml:space="preserve"> RBT service, download tone, set tone, subscribe to RRBT (Reverse RBT or Calling RBT or Caller RBT), set RR</w:t>
      </w:r>
      <w:r w:rsidRPr="000870A5">
        <w:rPr>
          <w:rFonts w:asciiTheme="minorHAnsi" w:hAnsiTheme="minorHAnsi"/>
        </w:rPr>
        <w:t>BT etc., through different channels like SMS, USSD, Express Copy, IVR, Admin, SP, WEB(user portals), CS portal, Corp portals.</w:t>
      </w:r>
    </w:p>
    <w:p w:rsidR="000870A5" w:rsidRPr="000870A5" w:rsidRDefault="00893C13" w:rsidP="000870A5">
      <w:pPr>
        <w:rPr>
          <w:rFonts w:asciiTheme="minorHAnsi" w:hAnsiTheme="minorHAnsi"/>
        </w:rPr>
      </w:pPr>
      <w:r w:rsidRPr="000870A5">
        <w:rPr>
          <w:rFonts w:asciiTheme="minorHAnsi" w:hAnsiTheme="minorHAnsi"/>
        </w:rPr>
        <w:tab/>
        <w:t xml:space="preserve">USDP supports users to subscribe weekly, monthly tariff plans </w:t>
      </w:r>
      <w:r w:rsidRPr="000870A5">
        <w:rPr>
          <w:rFonts w:asciiTheme="minorHAnsi" w:hAnsiTheme="minorHAnsi"/>
        </w:rPr>
        <w:t>and</w:t>
      </w:r>
      <w:r w:rsidRPr="000870A5">
        <w:rPr>
          <w:rFonts w:asciiTheme="minorHAnsi" w:hAnsiTheme="minorHAnsi"/>
        </w:rPr>
        <w:t xml:space="preserve"> supports to Present(Gift) the tone to other numbers, copy the t</w:t>
      </w:r>
      <w:r w:rsidRPr="000870A5">
        <w:rPr>
          <w:rFonts w:asciiTheme="minorHAnsi" w:hAnsiTheme="minorHAnsi"/>
        </w:rPr>
        <w:t xml:space="preserve">one by pressing key, download by trigger to </w:t>
      </w:r>
      <w:r w:rsidRPr="000870A5">
        <w:rPr>
          <w:rFonts w:asciiTheme="minorHAnsi" w:hAnsiTheme="minorHAnsi"/>
        </w:rPr>
        <w:t>non-subscribed</w:t>
      </w:r>
      <w:r w:rsidRPr="000870A5">
        <w:rPr>
          <w:rFonts w:asciiTheme="minorHAnsi" w:hAnsiTheme="minorHAnsi"/>
        </w:rPr>
        <w:t xml:space="preserve"> users etc., these features will support through all the channels.</w:t>
      </w:r>
    </w:p>
    <w:p w:rsidR="000870A5" w:rsidRPr="000870A5" w:rsidRDefault="00893C13" w:rsidP="000870A5">
      <w:pPr>
        <w:rPr>
          <w:rFonts w:asciiTheme="minorHAnsi" w:hAnsiTheme="minorHAnsi"/>
        </w:rPr>
      </w:pPr>
      <w:r w:rsidRPr="000870A5">
        <w:rPr>
          <w:rFonts w:asciiTheme="minorHAnsi" w:hAnsiTheme="minorHAnsi"/>
        </w:rPr>
        <w:tab/>
        <w:t xml:space="preserve">Admin portal is for managing the number segment of operator, SP upload tones </w:t>
      </w:r>
      <w:proofErr w:type="gramStart"/>
      <w:r w:rsidRPr="000870A5">
        <w:rPr>
          <w:rFonts w:asciiTheme="minorHAnsi" w:hAnsiTheme="minorHAnsi"/>
        </w:rPr>
        <w:t>Approve</w:t>
      </w:r>
      <w:proofErr w:type="gramEnd"/>
      <w:r w:rsidRPr="000870A5">
        <w:rPr>
          <w:rFonts w:asciiTheme="minorHAnsi" w:hAnsiTheme="minorHAnsi"/>
        </w:rPr>
        <w:t xml:space="preserve"> or Reject, Assigning the roles and privileges</w:t>
      </w:r>
      <w:r w:rsidRPr="000870A5">
        <w:rPr>
          <w:rFonts w:asciiTheme="minorHAnsi" w:hAnsiTheme="minorHAnsi"/>
        </w:rPr>
        <w:t xml:space="preserve"> to SP, CS and Corp.</w:t>
      </w:r>
    </w:p>
    <w:p w:rsidR="000870A5" w:rsidRPr="000870A5" w:rsidRDefault="00893C13" w:rsidP="000870A5">
      <w:pPr>
        <w:rPr>
          <w:rFonts w:asciiTheme="minorHAnsi" w:hAnsiTheme="minorHAnsi"/>
        </w:rPr>
      </w:pPr>
      <w:r w:rsidRPr="000870A5">
        <w:rPr>
          <w:rFonts w:asciiTheme="minorHAnsi" w:hAnsiTheme="minorHAnsi"/>
        </w:rPr>
        <w:tab/>
        <w:t>SP portal is for Third party operator to upload the tones.</w:t>
      </w:r>
    </w:p>
    <w:p w:rsidR="000870A5" w:rsidRPr="000870A5" w:rsidRDefault="00893C13" w:rsidP="000870A5">
      <w:pPr>
        <w:rPr>
          <w:rFonts w:asciiTheme="minorHAnsi" w:hAnsiTheme="minorHAnsi"/>
        </w:rPr>
      </w:pPr>
      <w:r w:rsidRPr="000870A5">
        <w:rPr>
          <w:rFonts w:asciiTheme="minorHAnsi" w:hAnsiTheme="minorHAnsi"/>
        </w:rPr>
        <w:tab/>
        <w:t>End users can subscribe to RBT system through below modules.</w:t>
      </w:r>
    </w:p>
    <w:p w:rsidR="000870A5" w:rsidRPr="000870A5" w:rsidRDefault="00893C13" w:rsidP="000870A5">
      <w:pPr>
        <w:rPr>
          <w:rFonts w:asciiTheme="minorHAnsi" w:hAnsiTheme="minorHAnsi"/>
        </w:rPr>
      </w:pPr>
      <w:r w:rsidRPr="000870A5">
        <w:rPr>
          <w:rFonts w:asciiTheme="minorHAnsi" w:hAnsiTheme="minorHAnsi"/>
        </w:rPr>
        <w:t>Modules:</w:t>
      </w:r>
    </w:p>
    <w:p w:rsidR="000870A5" w:rsidRPr="000870A5" w:rsidRDefault="00893C13" w:rsidP="000870A5">
      <w:pPr>
        <w:rPr>
          <w:rFonts w:asciiTheme="minorHAnsi" w:hAnsiTheme="minorHAnsi"/>
        </w:rPr>
      </w:pPr>
      <w:r w:rsidRPr="000870A5">
        <w:rPr>
          <w:rFonts w:asciiTheme="minorHAnsi" w:hAnsiTheme="minorHAnsi"/>
        </w:rPr>
        <w:t xml:space="preserve">1. SMS    2. </w:t>
      </w:r>
      <w:proofErr w:type="gramStart"/>
      <w:r w:rsidRPr="000870A5">
        <w:rPr>
          <w:rFonts w:asciiTheme="minorHAnsi" w:hAnsiTheme="minorHAnsi"/>
        </w:rPr>
        <w:t>USSD        3.</w:t>
      </w:r>
      <w:proofErr w:type="gramEnd"/>
      <w:r w:rsidRPr="000870A5">
        <w:rPr>
          <w:rFonts w:asciiTheme="minorHAnsi" w:hAnsiTheme="minorHAnsi"/>
        </w:rPr>
        <w:t xml:space="preserve"> Express </w:t>
      </w:r>
      <w:proofErr w:type="gramStart"/>
      <w:r w:rsidRPr="000870A5">
        <w:rPr>
          <w:rFonts w:asciiTheme="minorHAnsi" w:hAnsiTheme="minorHAnsi"/>
        </w:rPr>
        <w:t>Copy  4</w:t>
      </w:r>
      <w:proofErr w:type="gramEnd"/>
      <w:r w:rsidRPr="000870A5">
        <w:rPr>
          <w:rFonts w:asciiTheme="minorHAnsi" w:hAnsiTheme="minorHAnsi"/>
        </w:rPr>
        <w:t xml:space="preserve">. </w:t>
      </w:r>
      <w:proofErr w:type="gramStart"/>
      <w:r w:rsidRPr="000870A5">
        <w:rPr>
          <w:rFonts w:asciiTheme="minorHAnsi" w:hAnsiTheme="minorHAnsi"/>
        </w:rPr>
        <w:t>IVR     5.</w:t>
      </w:r>
      <w:proofErr w:type="gramEnd"/>
      <w:r w:rsidRPr="000870A5">
        <w:rPr>
          <w:rFonts w:asciiTheme="minorHAnsi" w:hAnsiTheme="minorHAnsi"/>
        </w:rPr>
        <w:t xml:space="preserve"> </w:t>
      </w:r>
      <w:proofErr w:type="gramStart"/>
      <w:r w:rsidRPr="000870A5">
        <w:rPr>
          <w:rFonts w:asciiTheme="minorHAnsi" w:hAnsiTheme="minorHAnsi"/>
        </w:rPr>
        <w:t>CS Portal    6.</w:t>
      </w:r>
      <w:proofErr w:type="gramEnd"/>
      <w:r w:rsidRPr="000870A5">
        <w:rPr>
          <w:rFonts w:asciiTheme="minorHAnsi" w:hAnsiTheme="minorHAnsi"/>
        </w:rPr>
        <w:t xml:space="preserve"> User Portal</w:t>
      </w:r>
    </w:p>
    <w:p w:rsidR="000870A5" w:rsidRPr="000870A5" w:rsidRDefault="00893C13" w:rsidP="000870A5">
      <w:pPr>
        <w:rPr>
          <w:rFonts w:asciiTheme="minorHAnsi" w:hAnsiTheme="minorHAnsi"/>
        </w:rPr>
      </w:pPr>
    </w:p>
    <w:p w:rsidR="000870A5" w:rsidRPr="000870A5" w:rsidRDefault="00893C13" w:rsidP="000870A5">
      <w:pPr>
        <w:rPr>
          <w:rFonts w:asciiTheme="minorHAnsi" w:hAnsiTheme="minorHAnsi"/>
        </w:rPr>
      </w:pPr>
    </w:p>
    <w:p w:rsidR="000870A5" w:rsidRPr="008D215F" w:rsidRDefault="00893C13" w:rsidP="000870A5">
      <w:pPr>
        <w:rPr>
          <w:rFonts w:asciiTheme="minorHAnsi" w:hAnsiTheme="minorHAnsi"/>
          <w:b/>
        </w:rPr>
      </w:pPr>
      <w:r w:rsidRPr="008D215F">
        <w:rPr>
          <w:rFonts w:asciiTheme="minorHAnsi" w:hAnsiTheme="minorHAnsi"/>
          <w:b/>
        </w:rPr>
        <w:t>Project Title</w:t>
      </w:r>
      <w:r w:rsidRPr="008D215F">
        <w:rPr>
          <w:rFonts w:asciiTheme="minorHAnsi" w:hAnsiTheme="minorHAnsi"/>
          <w:b/>
        </w:rPr>
        <w:tab/>
        <w:t>: CC</w:t>
      </w:r>
      <w:r w:rsidRPr="008D215F">
        <w:rPr>
          <w:rFonts w:asciiTheme="minorHAnsi" w:hAnsiTheme="minorHAnsi"/>
          <w:b/>
        </w:rPr>
        <w:t xml:space="preserve">H (Cluster Console for </w:t>
      </w:r>
      <w:proofErr w:type="spellStart"/>
      <w:r w:rsidRPr="008D215F">
        <w:rPr>
          <w:rFonts w:asciiTheme="minorHAnsi" w:hAnsiTheme="minorHAnsi"/>
          <w:b/>
        </w:rPr>
        <w:t>Hadoop</w:t>
      </w:r>
      <w:proofErr w:type="spellEnd"/>
      <w:r w:rsidRPr="008D215F">
        <w:rPr>
          <w:rFonts w:asciiTheme="minorHAnsi" w:hAnsiTheme="minorHAnsi"/>
          <w:b/>
        </w:rPr>
        <w:t>)</w:t>
      </w:r>
    </w:p>
    <w:p w:rsidR="000870A5" w:rsidRPr="008D215F" w:rsidRDefault="00893C13" w:rsidP="000870A5">
      <w:pPr>
        <w:rPr>
          <w:rFonts w:asciiTheme="minorHAnsi" w:hAnsiTheme="minorHAnsi"/>
          <w:b/>
        </w:rPr>
      </w:pPr>
      <w:r w:rsidRPr="008D215F">
        <w:rPr>
          <w:rFonts w:asciiTheme="minorHAnsi" w:hAnsiTheme="minorHAnsi"/>
          <w:b/>
        </w:rPr>
        <w:t>Environment</w:t>
      </w:r>
    </w:p>
    <w:p w:rsidR="000870A5" w:rsidRPr="000870A5" w:rsidRDefault="00893C13" w:rsidP="000870A5">
      <w:pPr>
        <w:rPr>
          <w:rFonts w:asciiTheme="minorHAnsi" w:hAnsiTheme="minorHAnsi"/>
        </w:rPr>
      </w:pPr>
      <w:r w:rsidRPr="000870A5">
        <w:rPr>
          <w:rFonts w:asciiTheme="minorHAnsi" w:hAnsiTheme="minorHAnsi"/>
        </w:rPr>
        <w:t>Technologies</w:t>
      </w:r>
      <w:r w:rsidRPr="000870A5">
        <w:rPr>
          <w:rFonts w:asciiTheme="minorHAnsi" w:hAnsiTheme="minorHAnsi"/>
        </w:rPr>
        <w:tab/>
      </w:r>
      <w:r w:rsidRPr="000870A5">
        <w:rPr>
          <w:rFonts w:asciiTheme="minorHAnsi" w:hAnsiTheme="minorHAnsi"/>
        </w:rPr>
        <w:tab/>
        <w:t xml:space="preserve">: Java, </w:t>
      </w:r>
      <w:proofErr w:type="gramStart"/>
      <w:r w:rsidRPr="000870A5">
        <w:rPr>
          <w:rFonts w:asciiTheme="minorHAnsi" w:hAnsiTheme="minorHAnsi"/>
        </w:rPr>
        <w:t>Spring</w:t>
      </w:r>
      <w:proofErr w:type="gramEnd"/>
      <w:r w:rsidRPr="000870A5">
        <w:rPr>
          <w:rFonts w:asciiTheme="minorHAnsi" w:hAnsiTheme="minorHAnsi"/>
        </w:rPr>
        <w:t>, Web Services</w:t>
      </w:r>
    </w:p>
    <w:p w:rsidR="000870A5" w:rsidRPr="000870A5" w:rsidRDefault="00893C13" w:rsidP="000870A5">
      <w:pPr>
        <w:rPr>
          <w:rFonts w:asciiTheme="minorHAnsi" w:hAnsiTheme="minorHAnsi"/>
        </w:rPr>
      </w:pPr>
      <w:r w:rsidRPr="000870A5">
        <w:rPr>
          <w:rFonts w:asciiTheme="minorHAnsi" w:hAnsiTheme="minorHAnsi"/>
        </w:rPr>
        <w:t>Servers</w:t>
      </w:r>
      <w:r w:rsidRPr="000870A5">
        <w:rPr>
          <w:rFonts w:asciiTheme="minorHAnsi" w:hAnsiTheme="minorHAnsi"/>
        </w:rPr>
        <w:tab/>
      </w:r>
      <w:r w:rsidRPr="000870A5">
        <w:rPr>
          <w:rFonts w:asciiTheme="minorHAnsi" w:hAnsiTheme="minorHAnsi"/>
        </w:rPr>
        <w:tab/>
      </w:r>
      <w:r w:rsidRPr="000870A5">
        <w:rPr>
          <w:rFonts w:asciiTheme="minorHAnsi" w:hAnsiTheme="minorHAnsi"/>
        </w:rPr>
        <w:tab/>
        <w:t>: Open AS Tomcat</w:t>
      </w:r>
    </w:p>
    <w:p w:rsidR="000870A5" w:rsidRPr="000870A5" w:rsidRDefault="00893C13" w:rsidP="000870A5">
      <w:pPr>
        <w:rPr>
          <w:rFonts w:asciiTheme="minorHAnsi" w:hAnsiTheme="minorHAnsi"/>
        </w:rPr>
      </w:pPr>
      <w:r w:rsidRPr="000870A5">
        <w:rPr>
          <w:rFonts w:asciiTheme="minorHAnsi" w:hAnsiTheme="minorHAnsi"/>
        </w:rPr>
        <w:t>Database</w:t>
      </w:r>
      <w:r w:rsidRPr="000870A5">
        <w:rPr>
          <w:rFonts w:asciiTheme="minorHAnsi" w:hAnsiTheme="minorHAnsi"/>
        </w:rPr>
        <w:tab/>
      </w:r>
      <w:r w:rsidRPr="000870A5">
        <w:rPr>
          <w:rFonts w:asciiTheme="minorHAnsi" w:hAnsiTheme="minorHAnsi"/>
        </w:rPr>
        <w:tab/>
        <w:t xml:space="preserve">: </w:t>
      </w:r>
      <w:proofErr w:type="spellStart"/>
      <w:r w:rsidRPr="000870A5">
        <w:rPr>
          <w:rFonts w:asciiTheme="minorHAnsi" w:hAnsiTheme="minorHAnsi"/>
        </w:rPr>
        <w:t>postgres</w:t>
      </w:r>
      <w:proofErr w:type="spellEnd"/>
      <w:r w:rsidRPr="000870A5">
        <w:rPr>
          <w:rFonts w:asciiTheme="minorHAnsi" w:hAnsiTheme="minorHAnsi"/>
        </w:rPr>
        <w:t xml:space="preserve"> SQL</w:t>
      </w:r>
    </w:p>
    <w:p w:rsidR="000870A5" w:rsidRDefault="00893C13" w:rsidP="000870A5">
      <w:pPr>
        <w:rPr>
          <w:rFonts w:asciiTheme="minorHAnsi" w:hAnsiTheme="minorHAnsi"/>
        </w:rPr>
      </w:pPr>
      <w:r>
        <w:rPr>
          <w:rFonts w:asciiTheme="minorHAnsi" w:hAnsiTheme="minorHAnsi"/>
        </w:rPr>
        <w:t>Operating System</w:t>
      </w:r>
      <w:r>
        <w:rPr>
          <w:rFonts w:asciiTheme="minorHAnsi" w:hAnsiTheme="minorHAnsi"/>
        </w:rPr>
        <w:tab/>
        <w:t xml:space="preserve">: </w:t>
      </w:r>
      <w:r w:rsidRPr="000870A5">
        <w:rPr>
          <w:rFonts w:asciiTheme="minorHAnsi" w:hAnsiTheme="minorHAnsi"/>
        </w:rPr>
        <w:t>Linux</w:t>
      </w:r>
    </w:p>
    <w:p w:rsidR="00893C13" w:rsidRPr="000870A5" w:rsidRDefault="00893C13" w:rsidP="000870A5">
      <w:pPr>
        <w:rPr>
          <w:rFonts w:asciiTheme="minorHAnsi" w:hAnsiTheme="minorHAnsi"/>
        </w:rPr>
      </w:pPr>
    </w:p>
    <w:p w:rsidR="000870A5" w:rsidRPr="000870A5" w:rsidRDefault="00893C13" w:rsidP="000870A5">
      <w:pPr>
        <w:rPr>
          <w:rFonts w:asciiTheme="minorHAnsi" w:hAnsiTheme="minorHAnsi"/>
        </w:rPr>
      </w:pPr>
      <w:r w:rsidRPr="000870A5">
        <w:rPr>
          <w:rFonts w:asciiTheme="minorHAnsi" w:hAnsiTheme="minorHAnsi"/>
        </w:rPr>
        <w:t>Brief Description:</w:t>
      </w:r>
    </w:p>
    <w:p w:rsidR="000870A5" w:rsidRPr="000870A5" w:rsidRDefault="00893C13" w:rsidP="000870A5">
      <w:pPr>
        <w:rPr>
          <w:rFonts w:asciiTheme="minorHAnsi" w:hAnsiTheme="minorHAnsi"/>
        </w:rPr>
      </w:pPr>
      <w:r w:rsidRPr="000870A5">
        <w:rPr>
          <w:rFonts w:asciiTheme="minorHAnsi" w:hAnsiTheme="minorHAnsi"/>
        </w:rPr>
        <w:tab/>
        <w:t xml:space="preserve">CCH is developed to manage </w:t>
      </w:r>
      <w:proofErr w:type="spellStart"/>
      <w:r w:rsidRPr="000870A5">
        <w:rPr>
          <w:rFonts w:asciiTheme="minorHAnsi" w:hAnsiTheme="minorHAnsi"/>
        </w:rPr>
        <w:t>Hadoop</w:t>
      </w:r>
      <w:proofErr w:type="spellEnd"/>
      <w:r w:rsidRPr="000870A5">
        <w:rPr>
          <w:rFonts w:asciiTheme="minorHAnsi" w:hAnsiTheme="minorHAnsi"/>
        </w:rPr>
        <w:t xml:space="preserve"> Core components like HDFS, </w:t>
      </w:r>
      <w:proofErr w:type="spellStart"/>
      <w:r w:rsidRPr="000870A5">
        <w:rPr>
          <w:rFonts w:asciiTheme="minorHAnsi" w:hAnsiTheme="minorHAnsi"/>
        </w:rPr>
        <w:t>MapReduce</w:t>
      </w:r>
      <w:proofErr w:type="spellEnd"/>
      <w:r w:rsidRPr="000870A5">
        <w:rPr>
          <w:rFonts w:asciiTheme="minorHAnsi" w:hAnsiTheme="minorHAnsi"/>
        </w:rPr>
        <w:t xml:space="preserve">, </w:t>
      </w:r>
      <w:proofErr w:type="spellStart"/>
      <w:r w:rsidRPr="000870A5">
        <w:rPr>
          <w:rFonts w:asciiTheme="minorHAnsi" w:hAnsiTheme="minorHAnsi"/>
        </w:rPr>
        <w:t>HBase</w:t>
      </w:r>
      <w:proofErr w:type="spellEnd"/>
      <w:r w:rsidRPr="000870A5">
        <w:rPr>
          <w:rFonts w:asciiTheme="minorHAnsi" w:hAnsiTheme="minorHAnsi"/>
        </w:rPr>
        <w:t xml:space="preserve">, Hive, Flume etc., it provides user interface to manage component and it's elements i.e. HDFS is a component it contains three instances </w:t>
      </w:r>
      <w:r w:rsidRPr="000870A5">
        <w:rPr>
          <w:rFonts w:asciiTheme="minorHAnsi" w:hAnsiTheme="minorHAnsi"/>
        </w:rPr>
        <w:t>Name Node</w:t>
      </w:r>
      <w:r w:rsidRPr="000870A5">
        <w:rPr>
          <w:rFonts w:asciiTheme="minorHAnsi" w:hAnsiTheme="minorHAnsi"/>
        </w:rPr>
        <w:t xml:space="preserve">, </w:t>
      </w:r>
      <w:r w:rsidRPr="000870A5">
        <w:rPr>
          <w:rFonts w:asciiTheme="minorHAnsi" w:hAnsiTheme="minorHAnsi"/>
        </w:rPr>
        <w:t>Data Node</w:t>
      </w:r>
      <w:r w:rsidRPr="000870A5">
        <w:rPr>
          <w:rFonts w:asciiTheme="minorHAnsi" w:hAnsiTheme="minorHAnsi"/>
        </w:rPr>
        <w:t xml:space="preserve"> and Secondary </w:t>
      </w:r>
      <w:r w:rsidRPr="000870A5">
        <w:rPr>
          <w:rFonts w:asciiTheme="minorHAnsi" w:hAnsiTheme="minorHAnsi"/>
        </w:rPr>
        <w:t>Name Node</w:t>
      </w:r>
      <w:r w:rsidRPr="000870A5">
        <w:rPr>
          <w:rFonts w:asciiTheme="minorHAnsi" w:hAnsiTheme="minorHAnsi"/>
        </w:rPr>
        <w:t xml:space="preserve"> and </w:t>
      </w:r>
      <w:proofErr w:type="spellStart"/>
      <w:r w:rsidRPr="000870A5">
        <w:rPr>
          <w:rFonts w:asciiTheme="minorHAnsi" w:hAnsiTheme="minorHAnsi"/>
        </w:rPr>
        <w:t>MapReduce</w:t>
      </w:r>
      <w:proofErr w:type="spellEnd"/>
      <w:r w:rsidRPr="000870A5">
        <w:rPr>
          <w:rFonts w:asciiTheme="minorHAnsi" w:hAnsiTheme="minorHAnsi"/>
        </w:rPr>
        <w:t xml:space="preserve"> contains Job tracker, Task Tracker, etc., in these som</w:t>
      </w:r>
      <w:r w:rsidRPr="000870A5">
        <w:rPr>
          <w:rFonts w:asciiTheme="minorHAnsi" w:hAnsiTheme="minorHAnsi"/>
        </w:rPr>
        <w:t>e components and instances are inter dependent that means if we you start one component which is dependent on other component which is not running, CCH will take care starting dependent one first then which is really need to start.</w:t>
      </w:r>
    </w:p>
    <w:p w:rsidR="000870A5" w:rsidRPr="000870A5" w:rsidRDefault="00893C13" w:rsidP="000870A5">
      <w:pPr>
        <w:rPr>
          <w:rFonts w:asciiTheme="minorHAnsi" w:hAnsiTheme="minorHAnsi"/>
        </w:rPr>
      </w:pPr>
      <w:r w:rsidRPr="000870A5">
        <w:rPr>
          <w:rFonts w:asciiTheme="minorHAnsi" w:hAnsiTheme="minorHAnsi"/>
        </w:rPr>
        <w:tab/>
        <w:t xml:space="preserve">It will also </w:t>
      </w:r>
      <w:r w:rsidRPr="000870A5">
        <w:rPr>
          <w:rFonts w:asciiTheme="minorHAnsi" w:hAnsiTheme="minorHAnsi"/>
        </w:rPr>
        <w:t>collect</w:t>
      </w:r>
      <w:r w:rsidRPr="000870A5">
        <w:rPr>
          <w:rFonts w:asciiTheme="minorHAnsi" w:hAnsiTheme="minorHAnsi"/>
        </w:rPr>
        <w:t xml:space="preserve"> th</w:t>
      </w:r>
      <w:r w:rsidRPr="000870A5">
        <w:rPr>
          <w:rFonts w:asciiTheme="minorHAnsi" w:hAnsiTheme="minorHAnsi"/>
        </w:rPr>
        <w:t xml:space="preserve">e metrics and health of the cluster, jogs and tasks completed percentage, if any task is failed to process the job then provides link to the logs to verify the reason to fail. </w:t>
      </w:r>
      <w:proofErr w:type="gramStart"/>
      <w:r w:rsidRPr="000870A5">
        <w:rPr>
          <w:rFonts w:asciiTheme="minorHAnsi" w:hAnsiTheme="minorHAnsi"/>
        </w:rPr>
        <w:t>so</w:t>
      </w:r>
      <w:proofErr w:type="gramEnd"/>
      <w:r w:rsidRPr="000870A5">
        <w:rPr>
          <w:rFonts w:asciiTheme="minorHAnsi" w:hAnsiTheme="minorHAnsi"/>
        </w:rPr>
        <w:t xml:space="preserve"> no need to open the Linux machine where task is running on the cluster to che</w:t>
      </w:r>
      <w:r w:rsidRPr="000870A5">
        <w:rPr>
          <w:rFonts w:asciiTheme="minorHAnsi" w:hAnsiTheme="minorHAnsi"/>
        </w:rPr>
        <w:t>ck the failure reason.</w:t>
      </w:r>
    </w:p>
    <w:p w:rsidR="000870A5" w:rsidRPr="000870A5" w:rsidRDefault="00893C13" w:rsidP="000870A5">
      <w:pPr>
        <w:rPr>
          <w:rFonts w:asciiTheme="minorHAnsi" w:hAnsiTheme="minorHAnsi"/>
        </w:rPr>
      </w:pPr>
      <w:r w:rsidRPr="000870A5">
        <w:rPr>
          <w:rFonts w:asciiTheme="minorHAnsi" w:hAnsiTheme="minorHAnsi"/>
        </w:rPr>
        <w:lastRenderedPageBreak/>
        <w:tab/>
        <w:t xml:space="preserve">OM Calls the Controller for any information and controller will intern calls the </w:t>
      </w:r>
      <w:proofErr w:type="spellStart"/>
      <w:r w:rsidRPr="000870A5">
        <w:rPr>
          <w:rFonts w:asciiTheme="minorHAnsi" w:hAnsiTheme="minorHAnsi"/>
        </w:rPr>
        <w:t>Hadoop</w:t>
      </w:r>
      <w:proofErr w:type="spellEnd"/>
      <w:r w:rsidRPr="000870A5">
        <w:rPr>
          <w:rFonts w:asciiTheme="minorHAnsi" w:hAnsiTheme="minorHAnsi"/>
        </w:rPr>
        <w:t xml:space="preserve"> cluster to get the actual information, so controller will get the data from cluster and </w:t>
      </w:r>
      <w:proofErr w:type="spellStart"/>
      <w:proofErr w:type="gramStart"/>
      <w:r w:rsidRPr="000870A5">
        <w:rPr>
          <w:rFonts w:asciiTheme="minorHAnsi" w:hAnsiTheme="minorHAnsi"/>
        </w:rPr>
        <w:t>om</w:t>
      </w:r>
      <w:proofErr w:type="spellEnd"/>
      <w:proofErr w:type="gramEnd"/>
      <w:r w:rsidRPr="000870A5">
        <w:rPr>
          <w:rFonts w:asciiTheme="minorHAnsi" w:hAnsiTheme="minorHAnsi"/>
        </w:rPr>
        <w:t xml:space="preserve"> will get data from controller.</w:t>
      </w:r>
    </w:p>
    <w:p w:rsidR="000870A5" w:rsidRPr="000870A5" w:rsidRDefault="00893C13" w:rsidP="000870A5">
      <w:pPr>
        <w:rPr>
          <w:rFonts w:asciiTheme="minorHAnsi" w:hAnsiTheme="minorHAnsi"/>
        </w:rPr>
      </w:pPr>
      <w:r w:rsidRPr="000870A5">
        <w:rPr>
          <w:rFonts w:asciiTheme="minorHAnsi" w:hAnsiTheme="minorHAnsi"/>
        </w:rPr>
        <w:tab/>
        <w:t>HOM contains the belo</w:t>
      </w:r>
      <w:r w:rsidRPr="000870A5">
        <w:rPr>
          <w:rFonts w:asciiTheme="minorHAnsi" w:hAnsiTheme="minorHAnsi"/>
        </w:rPr>
        <w:t>w modules.</w:t>
      </w:r>
    </w:p>
    <w:p w:rsidR="000870A5" w:rsidRPr="000870A5" w:rsidRDefault="00893C13" w:rsidP="000870A5">
      <w:pPr>
        <w:rPr>
          <w:rFonts w:asciiTheme="minorHAnsi" w:hAnsiTheme="minorHAnsi"/>
        </w:rPr>
      </w:pPr>
      <w:r w:rsidRPr="000870A5">
        <w:rPr>
          <w:rFonts w:asciiTheme="minorHAnsi" w:hAnsiTheme="minorHAnsi"/>
        </w:rPr>
        <w:t>Modules:</w:t>
      </w:r>
    </w:p>
    <w:p w:rsidR="000870A5" w:rsidRPr="000870A5" w:rsidRDefault="00893C13" w:rsidP="000870A5">
      <w:pPr>
        <w:rPr>
          <w:rFonts w:asciiTheme="minorHAnsi" w:hAnsiTheme="minorHAnsi"/>
        </w:rPr>
      </w:pPr>
      <w:r w:rsidRPr="000870A5">
        <w:rPr>
          <w:rFonts w:asciiTheme="minorHAnsi" w:hAnsiTheme="minorHAnsi"/>
        </w:rPr>
        <w:t>1. OM (Operation Management) which will speak to controller.</w:t>
      </w:r>
    </w:p>
    <w:p w:rsidR="000870A5" w:rsidRPr="000870A5" w:rsidRDefault="00893C13" w:rsidP="000870A5">
      <w:pPr>
        <w:rPr>
          <w:rFonts w:asciiTheme="minorHAnsi" w:hAnsiTheme="minorHAnsi"/>
        </w:rPr>
      </w:pPr>
      <w:r w:rsidRPr="000870A5">
        <w:rPr>
          <w:rFonts w:asciiTheme="minorHAnsi" w:hAnsiTheme="minorHAnsi"/>
        </w:rPr>
        <w:t>2. Controller which will speak to cluster.</w:t>
      </w:r>
    </w:p>
    <w:p w:rsidR="000870A5" w:rsidRPr="000870A5" w:rsidRDefault="00893C13" w:rsidP="000870A5">
      <w:pPr>
        <w:rPr>
          <w:rFonts w:asciiTheme="minorHAnsi" w:hAnsiTheme="minorHAnsi"/>
        </w:rPr>
      </w:pPr>
      <w:r w:rsidRPr="000870A5">
        <w:rPr>
          <w:rFonts w:asciiTheme="minorHAnsi" w:hAnsiTheme="minorHAnsi"/>
        </w:rPr>
        <w:t xml:space="preserve">3. </w:t>
      </w:r>
      <w:proofErr w:type="spellStart"/>
      <w:r w:rsidRPr="000870A5">
        <w:rPr>
          <w:rFonts w:asciiTheme="minorHAnsi" w:hAnsiTheme="minorHAnsi"/>
        </w:rPr>
        <w:t>Hadoop</w:t>
      </w:r>
      <w:proofErr w:type="spellEnd"/>
      <w:r w:rsidRPr="000870A5">
        <w:rPr>
          <w:rFonts w:asciiTheme="minorHAnsi" w:hAnsiTheme="minorHAnsi"/>
        </w:rPr>
        <w:t xml:space="preserve"> Core </w:t>
      </w:r>
    </w:p>
    <w:p w:rsidR="000870A5" w:rsidRPr="000870A5" w:rsidRDefault="00893C13" w:rsidP="000870A5">
      <w:pPr>
        <w:rPr>
          <w:rFonts w:asciiTheme="minorHAnsi" w:hAnsiTheme="minorHAnsi"/>
        </w:rPr>
      </w:pPr>
    </w:p>
    <w:p w:rsidR="000870A5" w:rsidRPr="00FE7747" w:rsidRDefault="00893C13" w:rsidP="000870A5">
      <w:pPr>
        <w:rPr>
          <w:rFonts w:asciiTheme="minorHAnsi" w:hAnsiTheme="minorHAnsi"/>
          <w:b/>
        </w:rPr>
      </w:pPr>
      <w:r w:rsidRPr="00FE7747">
        <w:rPr>
          <w:rFonts w:asciiTheme="minorHAnsi" w:hAnsiTheme="minorHAnsi"/>
          <w:b/>
        </w:rPr>
        <w:t>Project Title</w:t>
      </w:r>
      <w:r w:rsidRPr="00FE7747">
        <w:rPr>
          <w:rFonts w:asciiTheme="minorHAnsi" w:hAnsiTheme="minorHAnsi"/>
          <w:b/>
        </w:rPr>
        <w:tab/>
        <w:t>: DT (Dutch Telecom)</w:t>
      </w:r>
    </w:p>
    <w:p w:rsidR="000870A5" w:rsidRPr="00FE7747" w:rsidRDefault="00893C13" w:rsidP="000870A5">
      <w:pPr>
        <w:rPr>
          <w:rFonts w:asciiTheme="minorHAnsi" w:hAnsiTheme="minorHAnsi"/>
          <w:b/>
        </w:rPr>
      </w:pPr>
      <w:r w:rsidRPr="00FE7747">
        <w:rPr>
          <w:rFonts w:asciiTheme="minorHAnsi" w:hAnsiTheme="minorHAnsi"/>
          <w:b/>
        </w:rPr>
        <w:t>Environment</w:t>
      </w:r>
    </w:p>
    <w:p w:rsidR="000870A5" w:rsidRPr="000870A5" w:rsidRDefault="00893C13" w:rsidP="000870A5">
      <w:pPr>
        <w:rPr>
          <w:rFonts w:asciiTheme="minorHAnsi" w:hAnsiTheme="minorHAnsi"/>
        </w:rPr>
      </w:pPr>
      <w:r w:rsidRPr="000870A5">
        <w:rPr>
          <w:rFonts w:asciiTheme="minorHAnsi" w:hAnsiTheme="minorHAnsi"/>
        </w:rPr>
        <w:t>Operating System</w:t>
      </w:r>
      <w:r w:rsidRPr="000870A5">
        <w:rPr>
          <w:rFonts w:asciiTheme="minorHAnsi" w:hAnsiTheme="minorHAnsi"/>
        </w:rPr>
        <w:tab/>
        <w:t>: Linux</w:t>
      </w:r>
    </w:p>
    <w:p w:rsidR="000870A5" w:rsidRPr="000870A5" w:rsidRDefault="00893C13" w:rsidP="000870A5">
      <w:pPr>
        <w:rPr>
          <w:rFonts w:asciiTheme="minorHAnsi" w:hAnsiTheme="minorHAnsi"/>
        </w:rPr>
      </w:pPr>
      <w:r w:rsidRPr="000870A5">
        <w:rPr>
          <w:rFonts w:asciiTheme="minorHAnsi" w:hAnsiTheme="minorHAnsi"/>
        </w:rPr>
        <w:t>Technologies</w:t>
      </w:r>
      <w:r w:rsidRPr="000870A5">
        <w:rPr>
          <w:rFonts w:asciiTheme="minorHAnsi" w:hAnsiTheme="minorHAnsi"/>
        </w:rPr>
        <w:tab/>
      </w:r>
      <w:r w:rsidRPr="000870A5">
        <w:rPr>
          <w:rFonts w:asciiTheme="minorHAnsi" w:hAnsiTheme="minorHAnsi"/>
        </w:rPr>
        <w:tab/>
        <w:t xml:space="preserve">: Sip </w:t>
      </w:r>
      <w:proofErr w:type="spellStart"/>
      <w:r w:rsidRPr="000870A5">
        <w:rPr>
          <w:rFonts w:asciiTheme="minorHAnsi" w:hAnsiTheme="minorHAnsi"/>
        </w:rPr>
        <w:t>Servlet</w:t>
      </w:r>
      <w:proofErr w:type="spellEnd"/>
      <w:r w:rsidRPr="000870A5">
        <w:rPr>
          <w:rFonts w:asciiTheme="minorHAnsi" w:hAnsiTheme="minorHAnsi"/>
        </w:rPr>
        <w:t xml:space="preserve"> API, Java 1.5</w:t>
      </w:r>
    </w:p>
    <w:p w:rsidR="000870A5" w:rsidRPr="000870A5" w:rsidRDefault="00893C13" w:rsidP="000870A5">
      <w:pPr>
        <w:rPr>
          <w:rFonts w:asciiTheme="minorHAnsi" w:hAnsiTheme="minorHAnsi"/>
        </w:rPr>
      </w:pPr>
      <w:r w:rsidRPr="000870A5">
        <w:rPr>
          <w:rFonts w:asciiTheme="minorHAnsi" w:hAnsiTheme="minorHAnsi"/>
        </w:rPr>
        <w:t>S</w:t>
      </w:r>
      <w:r w:rsidRPr="000870A5">
        <w:rPr>
          <w:rFonts w:asciiTheme="minorHAnsi" w:hAnsiTheme="minorHAnsi"/>
        </w:rPr>
        <w:t>ervers</w:t>
      </w:r>
      <w:r w:rsidRPr="000870A5">
        <w:rPr>
          <w:rFonts w:asciiTheme="minorHAnsi" w:hAnsiTheme="minorHAnsi"/>
        </w:rPr>
        <w:tab/>
      </w:r>
      <w:r w:rsidRPr="000870A5">
        <w:rPr>
          <w:rFonts w:asciiTheme="minorHAnsi" w:hAnsiTheme="minorHAnsi"/>
        </w:rPr>
        <w:tab/>
      </w:r>
      <w:r w:rsidRPr="000870A5">
        <w:rPr>
          <w:rFonts w:asciiTheme="minorHAnsi" w:hAnsiTheme="minorHAnsi"/>
        </w:rPr>
        <w:tab/>
        <w:t>: Sip Server, Dispatcher.</w:t>
      </w:r>
    </w:p>
    <w:p w:rsidR="000870A5" w:rsidRPr="000870A5" w:rsidRDefault="00893C13" w:rsidP="000870A5">
      <w:pPr>
        <w:rPr>
          <w:rFonts w:asciiTheme="minorHAnsi" w:hAnsiTheme="minorHAnsi"/>
        </w:rPr>
      </w:pPr>
      <w:r w:rsidRPr="000870A5">
        <w:rPr>
          <w:rFonts w:asciiTheme="minorHAnsi" w:hAnsiTheme="minorHAnsi"/>
        </w:rPr>
        <w:t>Database</w:t>
      </w:r>
      <w:r w:rsidRPr="000870A5">
        <w:rPr>
          <w:rFonts w:asciiTheme="minorHAnsi" w:hAnsiTheme="minorHAnsi"/>
        </w:rPr>
        <w:tab/>
      </w:r>
      <w:r w:rsidRPr="000870A5">
        <w:rPr>
          <w:rFonts w:asciiTheme="minorHAnsi" w:hAnsiTheme="minorHAnsi"/>
        </w:rPr>
        <w:tab/>
        <w:t>: Oracle</w:t>
      </w:r>
    </w:p>
    <w:p w:rsidR="000870A5" w:rsidRPr="000870A5" w:rsidRDefault="00893C13" w:rsidP="000870A5">
      <w:pPr>
        <w:rPr>
          <w:rFonts w:asciiTheme="minorHAnsi" w:hAnsiTheme="minorHAnsi"/>
        </w:rPr>
      </w:pPr>
      <w:r w:rsidRPr="000870A5">
        <w:rPr>
          <w:rFonts w:asciiTheme="minorHAnsi" w:hAnsiTheme="minorHAnsi"/>
        </w:rPr>
        <w:t>Client</w:t>
      </w:r>
      <w:r w:rsidRPr="000870A5">
        <w:rPr>
          <w:rFonts w:asciiTheme="minorHAnsi" w:hAnsiTheme="minorHAnsi"/>
        </w:rPr>
        <w:tab/>
      </w:r>
      <w:r w:rsidRPr="000870A5">
        <w:rPr>
          <w:rFonts w:asciiTheme="minorHAnsi" w:hAnsiTheme="minorHAnsi"/>
        </w:rPr>
        <w:tab/>
      </w:r>
      <w:r w:rsidRPr="000870A5">
        <w:rPr>
          <w:rFonts w:asciiTheme="minorHAnsi" w:hAnsiTheme="minorHAnsi"/>
        </w:rPr>
        <w:tab/>
        <w:t>: Dutch Telecom</w:t>
      </w:r>
    </w:p>
    <w:p w:rsidR="000870A5" w:rsidRPr="000870A5" w:rsidRDefault="00893C13" w:rsidP="000870A5">
      <w:pPr>
        <w:rPr>
          <w:rFonts w:asciiTheme="minorHAnsi" w:hAnsiTheme="minorHAnsi"/>
        </w:rPr>
      </w:pPr>
    </w:p>
    <w:p w:rsidR="000870A5" w:rsidRPr="000870A5" w:rsidRDefault="00893C13" w:rsidP="000870A5">
      <w:pPr>
        <w:rPr>
          <w:rFonts w:asciiTheme="minorHAnsi" w:hAnsiTheme="minorHAnsi"/>
        </w:rPr>
      </w:pPr>
      <w:r w:rsidRPr="000870A5">
        <w:rPr>
          <w:rFonts w:asciiTheme="minorHAnsi" w:hAnsiTheme="minorHAnsi"/>
        </w:rPr>
        <w:t>Brief Description:</w:t>
      </w:r>
    </w:p>
    <w:p w:rsidR="000870A5" w:rsidRPr="000870A5" w:rsidRDefault="00893C13" w:rsidP="000870A5">
      <w:pPr>
        <w:rPr>
          <w:rFonts w:asciiTheme="minorHAnsi" w:hAnsiTheme="minorHAnsi"/>
        </w:rPr>
      </w:pPr>
      <w:r w:rsidRPr="000870A5">
        <w:rPr>
          <w:rFonts w:asciiTheme="minorHAnsi" w:hAnsiTheme="minorHAnsi"/>
        </w:rPr>
        <w:tab/>
        <w:t>DT mainly contains two types of calls. Network Initiated calls and application initiated calls each call contains in dialog messages and out of dialog messa</w:t>
      </w:r>
      <w:r w:rsidRPr="000870A5">
        <w:rPr>
          <w:rFonts w:asciiTheme="minorHAnsi" w:hAnsiTheme="minorHAnsi"/>
        </w:rPr>
        <w:t>ges.</w:t>
      </w:r>
    </w:p>
    <w:p w:rsidR="000870A5" w:rsidRPr="000870A5" w:rsidRDefault="00893C13" w:rsidP="000870A5">
      <w:pPr>
        <w:rPr>
          <w:rFonts w:asciiTheme="minorHAnsi" w:hAnsiTheme="minorHAnsi"/>
        </w:rPr>
      </w:pPr>
      <w:r w:rsidRPr="000870A5">
        <w:rPr>
          <w:rFonts w:asciiTheme="minorHAnsi" w:hAnsiTheme="minorHAnsi"/>
        </w:rPr>
        <w:t>Modules:</w:t>
      </w:r>
    </w:p>
    <w:p w:rsidR="000870A5" w:rsidRPr="000870A5" w:rsidRDefault="00893C13" w:rsidP="000870A5">
      <w:pPr>
        <w:rPr>
          <w:rFonts w:asciiTheme="minorHAnsi" w:hAnsiTheme="minorHAnsi"/>
        </w:rPr>
      </w:pPr>
      <w:r w:rsidRPr="000870A5">
        <w:rPr>
          <w:rFonts w:asciiTheme="minorHAnsi" w:hAnsiTheme="minorHAnsi"/>
        </w:rPr>
        <w:t>-Encode and decode all types of Messages (INVITE, ACK, BYE, CANCEL etc</w:t>
      </w:r>
      <w:proofErr w:type="gramStart"/>
      <w:r w:rsidRPr="000870A5">
        <w:rPr>
          <w:rFonts w:asciiTheme="minorHAnsi" w:hAnsiTheme="minorHAnsi"/>
        </w:rPr>
        <w:t>.,</w:t>
      </w:r>
      <w:proofErr w:type="gramEnd"/>
      <w:r w:rsidRPr="000870A5">
        <w:rPr>
          <w:rFonts w:asciiTheme="minorHAnsi" w:hAnsiTheme="minorHAnsi"/>
        </w:rPr>
        <w:t>)</w:t>
      </w:r>
      <w:r w:rsidRPr="000870A5">
        <w:rPr>
          <w:rFonts w:asciiTheme="minorHAnsi" w:hAnsiTheme="minorHAnsi"/>
        </w:rPr>
        <w:tab/>
      </w:r>
    </w:p>
    <w:p w:rsidR="000870A5" w:rsidRPr="000870A5" w:rsidRDefault="00893C13" w:rsidP="000870A5">
      <w:pPr>
        <w:rPr>
          <w:rFonts w:asciiTheme="minorHAnsi" w:hAnsiTheme="minorHAnsi"/>
        </w:rPr>
      </w:pPr>
      <w:r w:rsidRPr="000870A5">
        <w:rPr>
          <w:rFonts w:asciiTheme="minorHAnsi" w:hAnsiTheme="minorHAnsi"/>
        </w:rPr>
        <w:t>-Trace all transferring messages and IDL’s between Sip Server and Application</w:t>
      </w:r>
    </w:p>
    <w:p w:rsidR="000870A5" w:rsidRPr="000870A5" w:rsidRDefault="00893C13" w:rsidP="000870A5">
      <w:pPr>
        <w:rPr>
          <w:rFonts w:asciiTheme="minorHAnsi" w:hAnsiTheme="minorHAnsi"/>
        </w:rPr>
      </w:pPr>
      <w:r w:rsidRPr="000870A5">
        <w:rPr>
          <w:rFonts w:asciiTheme="minorHAnsi" w:hAnsiTheme="minorHAnsi"/>
        </w:rPr>
        <w:t>-SFC Enabler</w:t>
      </w:r>
    </w:p>
    <w:p w:rsidR="000870A5" w:rsidRPr="000870A5" w:rsidRDefault="00893C13" w:rsidP="000870A5">
      <w:pPr>
        <w:rPr>
          <w:rFonts w:asciiTheme="minorHAnsi" w:hAnsiTheme="minorHAnsi"/>
        </w:rPr>
      </w:pPr>
      <w:r w:rsidRPr="000870A5">
        <w:rPr>
          <w:rFonts w:asciiTheme="minorHAnsi" w:hAnsiTheme="minorHAnsi"/>
        </w:rPr>
        <w:t>-Forward Action</w:t>
      </w:r>
    </w:p>
    <w:p w:rsidR="000870A5" w:rsidRPr="000870A5" w:rsidRDefault="00893C13" w:rsidP="000870A5">
      <w:pPr>
        <w:rPr>
          <w:rFonts w:asciiTheme="minorHAnsi" w:hAnsiTheme="minorHAnsi"/>
        </w:rPr>
      </w:pPr>
    </w:p>
    <w:p w:rsidR="000870A5" w:rsidRPr="00CB770A" w:rsidRDefault="00893C13" w:rsidP="000870A5">
      <w:pPr>
        <w:rPr>
          <w:rFonts w:asciiTheme="minorHAnsi" w:hAnsiTheme="minorHAnsi"/>
          <w:b/>
        </w:rPr>
      </w:pPr>
      <w:r w:rsidRPr="00CB770A">
        <w:rPr>
          <w:rFonts w:asciiTheme="minorHAnsi" w:hAnsiTheme="minorHAnsi"/>
          <w:b/>
        </w:rPr>
        <w:t>Project Title</w:t>
      </w:r>
      <w:r w:rsidRPr="00CB770A">
        <w:rPr>
          <w:rFonts w:asciiTheme="minorHAnsi" w:hAnsiTheme="minorHAnsi"/>
          <w:b/>
        </w:rPr>
        <w:tab/>
        <w:t xml:space="preserve">: CWFMA (Customer Workforce Management </w:t>
      </w:r>
      <w:r w:rsidRPr="00CB770A">
        <w:rPr>
          <w:rFonts w:asciiTheme="minorHAnsi" w:hAnsiTheme="minorHAnsi"/>
          <w:b/>
        </w:rPr>
        <w:t>System)</w:t>
      </w:r>
    </w:p>
    <w:p w:rsidR="000870A5" w:rsidRPr="00CB770A" w:rsidRDefault="00893C13" w:rsidP="000870A5">
      <w:pPr>
        <w:rPr>
          <w:rFonts w:asciiTheme="minorHAnsi" w:hAnsiTheme="minorHAnsi"/>
          <w:b/>
        </w:rPr>
      </w:pPr>
      <w:r w:rsidRPr="00CB770A">
        <w:rPr>
          <w:rFonts w:asciiTheme="minorHAnsi" w:hAnsiTheme="minorHAnsi"/>
          <w:b/>
        </w:rPr>
        <w:t>Environment</w:t>
      </w:r>
    </w:p>
    <w:p w:rsidR="000870A5" w:rsidRPr="000870A5" w:rsidRDefault="00893C13" w:rsidP="000870A5">
      <w:pPr>
        <w:rPr>
          <w:rFonts w:asciiTheme="minorHAnsi" w:hAnsiTheme="minorHAnsi"/>
        </w:rPr>
      </w:pPr>
      <w:r w:rsidRPr="000870A5">
        <w:rPr>
          <w:rFonts w:asciiTheme="minorHAnsi" w:hAnsiTheme="minorHAnsi"/>
        </w:rPr>
        <w:t>Technologies</w:t>
      </w:r>
      <w:r w:rsidRPr="000870A5">
        <w:rPr>
          <w:rFonts w:asciiTheme="minorHAnsi" w:hAnsiTheme="minorHAnsi"/>
        </w:rPr>
        <w:tab/>
        <w:t xml:space="preserve">: Jdk1.5, </w:t>
      </w:r>
      <w:proofErr w:type="spellStart"/>
      <w:r w:rsidRPr="000870A5">
        <w:rPr>
          <w:rFonts w:asciiTheme="minorHAnsi" w:hAnsiTheme="minorHAnsi"/>
        </w:rPr>
        <w:t>Servlets</w:t>
      </w:r>
      <w:proofErr w:type="spellEnd"/>
      <w:r w:rsidRPr="000870A5">
        <w:rPr>
          <w:rFonts w:asciiTheme="minorHAnsi" w:hAnsiTheme="minorHAnsi"/>
        </w:rPr>
        <w:t>, JSP, JTAPI with Web Services</w:t>
      </w:r>
    </w:p>
    <w:p w:rsidR="000870A5" w:rsidRPr="000870A5" w:rsidRDefault="00893C13" w:rsidP="000870A5">
      <w:pPr>
        <w:rPr>
          <w:rFonts w:asciiTheme="minorHAnsi" w:hAnsiTheme="minorHAnsi"/>
        </w:rPr>
      </w:pPr>
      <w:r w:rsidRPr="000870A5">
        <w:rPr>
          <w:rFonts w:asciiTheme="minorHAnsi" w:hAnsiTheme="minorHAnsi"/>
        </w:rPr>
        <w:t>Servers</w:t>
      </w:r>
      <w:r w:rsidRPr="000870A5">
        <w:rPr>
          <w:rFonts w:asciiTheme="minorHAnsi" w:hAnsiTheme="minorHAnsi"/>
        </w:rPr>
        <w:tab/>
      </w:r>
      <w:r w:rsidRPr="000870A5">
        <w:rPr>
          <w:rFonts w:asciiTheme="minorHAnsi" w:hAnsiTheme="minorHAnsi"/>
        </w:rPr>
        <w:tab/>
        <w:t>: Tomcat with WAS, CTI.</w:t>
      </w:r>
    </w:p>
    <w:p w:rsidR="000870A5" w:rsidRPr="000870A5" w:rsidRDefault="00893C13" w:rsidP="000870A5">
      <w:pPr>
        <w:rPr>
          <w:rFonts w:asciiTheme="minorHAnsi" w:hAnsiTheme="minorHAnsi"/>
        </w:rPr>
      </w:pPr>
      <w:r w:rsidRPr="000870A5">
        <w:rPr>
          <w:rFonts w:asciiTheme="minorHAnsi" w:hAnsiTheme="minorHAnsi"/>
        </w:rPr>
        <w:t>Database</w:t>
      </w:r>
      <w:r w:rsidRPr="000870A5">
        <w:rPr>
          <w:rFonts w:asciiTheme="minorHAnsi" w:hAnsiTheme="minorHAnsi"/>
        </w:rPr>
        <w:tab/>
        <w:t>: Oracle</w:t>
      </w:r>
    </w:p>
    <w:p w:rsidR="000870A5" w:rsidRPr="000870A5" w:rsidRDefault="00893C13" w:rsidP="000870A5">
      <w:pPr>
        <w:rPr>
          <w:rFonts w:asciiTheme="minorHAnsi" w:hAnsiTheme="minorHAnsi"/>
        </w:rPr>
      </w:pPr>
      <w:r w:rsidRPr="000870A5">
        <w:rPr>
          <w:rFonts w:asciiTheme="minorHAnsi" w:hAnsiTheme="minorHAnsi"/>
        </w:rPr>
        <w:t>Client</w:t>
      </w:r>
      <w:r w:rsidRPr="000870A5">
        <w:rPr>
          <w:rFonts w:asciiTheme="minorHAnsi" w:hAnsiTheme="minorHAnsi"/>
        </w:rPr>
        <w:tab/>
      </w:r>
      <w:r w:rsidRPr="000870A5">
        <w:rPr>
          <w:rFonts w:asciiTheme="minorHAnsi" w:hAnsiTheme="minorHAnsi"/>
        </w:rPr>
        <w:tab/>
        <w:t>: Vodafone (</w:t>
      </w:r>
      <w:r w:rsidRPr="000870A5">
        <w:rPr>
          <w:rFonts w:asciiTheme="minorHAnsi" w:hAnsiTheme="minorHAnsi"/>
        </w:rPr>
        <w:t>Egypt, Nigeria</w:t>
      </w:r>
      <w:r w:rsidRPr="000870A5">
        <w:rPr>
          <w:rFonts w:asciiTheme="minorHAnsi" w:hAnsiTheme="minorHAnsi"/>
        </w:rPr>
        <w:t>, Bahrain etc</w:t>
      </w:r>
      <w:proofErr w:type="gramStart"/>
      <w:r w:rsidRPr="000870A5">
        <w:rPr>
          <w:rFonts w:asciiTheme="minorHAnsi" w:hAnsiTheme="minorHAnsi"/>
        </w:rPr>
        <w:t>.,</w:t>
      </w:r>
      <w:proofErr w:type="gramEnd"/>
      <w:r w:rsidRPr="000870A5">
        <w:rPr>
          <w:rFonts w:asciiTheme="minorHAnsi" w:hAnsiTheme="minorHAnsi"/>
        </w:rPr>
        <w:t>)</w:t>
      </w:r>
    </w:p>
    <w:p w:rsidR="000870A5" w:rsidRPr="000870A5" w:rsidRDefault="00893C13" w:rsidP="000870A5">
      <w:pPr>
        <w:rPr>
          <w:rFonts w:asciiTheme="minorHAnsi" w:hAnsiTheme="minorHAnsi"/>
        </w:rPr>
      </w:pPr>
      <w:r w:rsidRPr="000870A5">
        <w:rPr>
          <w:rFonts w:asciiTheme="minorHAnsi" w:hAnsiTheme="minorHAnsi"/>
        </w:rPr>
        <w:t>Brief Description:</w:t>
      </w:r>
    </w:p>
    <w:p w:rsidR="000870A5" w:rsidRPr="000870A5" w:rsidRDefault="00893C13" w:rsidP="000870A5">
      <w:pPr>
        <w:rPr>
          <w:rFonts w:asciiTheme="minorHAnsi" w:hAnsiTheme="minorHAnsi"/>
        </w:rPr>
      </w:pPr>
      <w:r w:rsidRPr="000870A5">
        <w:rPr>
          <w:rFonts w:asciiTheme="minorHAnsi" w:hAnsiTheme="minorHAnsi"/>
        </w:rPr>
        <w:tab/>
        <w:t xml:space="preserve">In order to be granted access to contact </w:t>
      </w:r>
      <w:r w:rsidRPr="000870A5">
        <w:rPr>
          <w:rFonts w:asciiTheme="minorHAnsi" w:hAnsiTheme="minorHAnsi"/>
        </w:rPr>
        <w:t>center</w:t>
      </w:r>
      <w:r w:rsidRPr="000870A5">
        <w:rPr>
          <w:rFonts w:asciiTheme="minorHAnsi" w:hAnsiTheme="minorHAnsi"/>
        </w:rPr>
        <w:t xml:space="preserve"> services, an agent generally needs to logon to the contact </w:t>
      </w:r>
      <w:r w:rsidRPr="000870A5">
        <w:rPr>
          <w:rFonts w:asciiTheme="minorHAnsi" w:hAnsiTheme="minorHAnsi"/>
        </w:rPr>
        <w:t>center</w:t>
      </w:r>
      <w:r w:rsidRPr="000870A5">
        <w:rPr>
          <w:rFonts w:asciiTheme="minorHAnsi" w:hAnsiTheme="minorHAnsi"/>
        </w:rPr>
        <w:t xml:space="preserve"> and needs to specify channels for work(telephony), to receive events </w:t>
      </w:r>
      <w:r w:rsidRPr="000870A5">
        <w:rPr>
          <w:rFonts w:asciiTheme="minorHAnsi" w:hAnsiTheme="minorHAnsi"/>
        </w:rPr>
        <w:t>signaling</w:t>
      </w:r>
      <w:r w:rsidRPr="000870A5">
        <w:rPr>
          <w:rFonts w:asciiTheme="minorHAnsi" w:hAnsiTheme="minorHAnsi"/>
        </w:rPr>
        <w:t xml:space="preserve"> incoming calls, the agent must be logged on, must have work mode set to "Logged on-ready" and </w:t>
      </w:r>
      <w:r w:rsidRPr="000870A5">
        <w:rPr>
          <w:rFonts w:asciiTheme="minorHAnsi" w:hAnsiTheme="minorHAnsi"/>
        </w:rPr>
        <w:t>must have</w:t>
      </w:r>
      <w:r w:rsidRPr="000870A5">
        <w:rPr>
          <w:rFonts w:asciiTheme="minorHAnsi" w:hAnsiTheme="minorHAnsi"/>
        </w:rPr>
        <w:t xml:space="preserve"> subscr</w:t>
      </w:r>
      <w:r w:rsidRPr="000870A5">
        <w:rPr>
          <w:rFonts w:asciiTheme="minorHAnsi" w:hAnsiTheme="minorHAnsi"/>
        </w:rPr>
        <w:t xml:space="preserve">ibed to events associated with phone line."CTI platform" can </w:t>
      </w:r>
      <w:proofErr w:type="gramStart"/>
      <w:r w:rsidRPr="000870A5">
        <w:rPr>
          <w:rFonts w:asciiTheme="minorHAnsi" w:hAnsiTheme="minorHAnsi"/>
        </w:rPr>
        <w:t>captures</w:t>
      </w:r>
      <w:proofErr w:type="gramEnd"/>
      <w:r w:rsidRPr="000870A5">
        <w:rPr>
          <w:rFonts w:asciiTheme="minorHAnsi" w:hAnsiTheme="minorHAnsi"/>
        </w:rPr>
        <w:t xml:space="preserve"> agent states. </w:t>
      </w:r>
    </w:p>
    <w:p w:rsidR="000870A5" w:rsidRPr="000870A5" w:rsidRDefault="00893C13" w:rsidP="000870A5">
      <w:pPr>
        <w:rPr>
          <w:rFonts w:asciiTheme="minorHAnsi" w:hAnsiTheme="minorHAnsi"/>
        </w:rPr>
      </w:pPr>
      <w:r w:rsidRPr="000870A5">
        <w:rPr>
          <w:rFonts w:asciiTheme="minorHAnsi" w:hAnsiTheme="minorHAnsi"/>
        </w:rPr>
        <w:tab/>
        <w:t xml:space="preserve">CWFMA contains Four Modules to generate the reports for call </w:t>
      </w:r>
      <w:r w:rsidRPr="000870A5">
        <w:rPr>
          <w:rFonts w:asciiTheme="minorHAnsi" w:hAnsiTheme="minorHAnsi"/>
        </w:rPr>
        <w:t>center</w:t>
      </w:r>
      <w:r w:rsidRPr="000870A5">
        <w:rPr>
          <w:rFonts w:asciiTheme="minorHAnsi" w:hAnsiTheme="minorHAnsi"/>
        </w:rPr>
        <w:t xml:space="preserve"> agents.</w:t>
      </w:r>
    </w:p>
    <w:p w:rsidR="000870A5" w:rsidRPr="000870A5" w:rsidRDefault="00893C13" w:rsidP="000870A5">
      <w:pPr>
        <w:rPr>
          <w:rFonts w:asciiTheme="minorHAnsi" w:hAnsiTheme="minorHAnsi"/>
        </w:rPr>
      </w:pPr>
      <w:r w:rsidRPr="000870A5">
        <w:rPr>
          <w:rFonts w:asciiTheme="minorHAnsi" w:hAnsiTheme="minorHAnsi"/>
        </w:rPr>
        <w:t>Modules:</w:t>
      </w:r>
    </w:p>
    <w:p w:rsidR="000870A5" w:rsidRPr="000870A5" w:rsidRDefault="00893C13" w:rsidP="000870A5">
      <w:pPr>
        <w:rPr>
          <w:rFonts w:asciiTheme="minorHAnsi" w:hAnsiTheme="minorHAnsi"/>
        </w:rPr>
      </w:pPr>
      <w:r w:rsidRPr="000870A5">
        <w:rPr>
          <w:rFonts w:asciiTheme="minorHAnsi" w:hAnsiTheme="minorHAnsi"/>
        </w:rPr>
        <w:t>-RTA Task (Real time Adherence)</w:t>
      </w:r>
      <w:r w:rsidRPr="000870A5">
        <w:rPr>
          <w:rFonts w:asciiTheme="minorHAnsi" w:hAnsiTheme="minorHAnsi"/>
        </w:rPr>
        <w:tab/>
      </w:r>
    </w:p>
    <w:p w:rsidR="000870A5" w:rsidRPr="000870A5" w:rsidRDefault="00893C13" w:rsidP="000870A5">
      <w:pPr>
        <w:rPr>
          <w:rFonts w:asciiTheme="minorHAnsi" w:hAnsiTheme="minorHAnsi"/>
        </w:rPr>
      </w:pPr>
      <w:r w:rsidRPr="000870A5">
        <w:rPr>
          <w:rFonts w:asciiTheme="minorHAnsi" w:hAnsiTheme="minorHAnsi"/>
        </w:rPr>
        <w:t xml:space="preserve">-Data </w:t>
      </w:r>
      <w:r w:rsidRPr="000870A5">
        <w:rPr>
          <w:rFonts w:asciiTheme="minorHAnsi" w:hAnsiTheme="minorHAnsi"/>
        </w:rPr>
        <w:t>Fetch</w:t>
      </w:r>
      <w:r w:rsidRPr="000870A5">
        <w:rPr>
          <w:rFonts w:asciiTheme="minorHAnsi" w:hAnsiTheme="minorHAnsi"/>
        </w:rPr>
        <w:t xml:space="preserve"> Task (Historical Data)</w:t>
      </w:r>
    </w:p>
    <w:p w:rsidR="000870A5" w:rsidRPr="000870A5" w:rsidRDefault="00893C13" w:rsidP="000870A5">
      <w:pPr>
        <w:rPr>
          <w:rFonts w:asciiTheme="minorHAnsi" w:hAnsiTheme="minorHAnsi"/>
        </w:rPr>
      </w:pPr>
      <w:r w:rsidRPr="000870A5">
        <w:rPr>
          <w:rFonts w:asciiTheme="minorHAnsi" w:hAnsiTheme="minorHAnsi"/>
        </w:rPr>
        <w:t>-FTP Task (File T</w:t>
      </w:r>
      <w:r w:rsidRPr="000870A5">
        <w:rPr>
          <w:rFonts w:asciiTheme="minorHAnsi" w:hAnsiTheme="minorHAnsi"/>
        </w:rPr>
        <w:t xml:space="preserve">ransfer Protocol) </w:t>
      </w:r>
    </w:p>
    <w:p w:rsidR="000870A5" w:rsidRDefault="00893C13" w:rsidP="000870A5">
      <w:pPr>
        <w:rPr>
          <w:rFonts w:asciiTheme="minorHAnsi" w:hAnsiTheme="minorHAnsi"/>
        </w:rPr>
      </w:pPr>
      <w:r w:rsidRPr="000870A5">
        <w:rPr>
          <w:rFonts w:asciiTheme="minorHAnsi" w:hAnsiTheme="minorHAnsi"/>
        </w:rPr>
        <w:t>-Task Report (Status of the tasks)</w:t>
      </w:r>
    </w:p>
    <w:p w:rsidR="008E5B25" w:rsidRPr="000870A5" w:rsidRDefault="00893C13" w:rsidP="000870A5">
      <w:pPr>
        <w:rPr>
          <w:rFonts w:asciiTheme="minorHAnsi" w:hAnsiTheme="minorHAnsi"/>
        </w:rPr>
      </w:pPr>
    </w:p>
    <w:p w:rsidR="000870A5" w:rsidRPr="008E5B25" w:rsidRDefault="00893C13" w:rsidP="000870A5">
      <w:pPr>
        <w:rPr>
          <w:rFonts w:asciiTheme="minorHAnsi" w:hAnsiTheme="minorHAnsi"/>
          <w:b/>
        </w:rPr>
      </w:pPr>
      <w:r w:rsidRPr="008E5B25">
        <w:rPr>
          <w:rFonts w:asciiTheme="minorHAnsi" w:hAnsiTheme="minorHAnsi"/>
          <w:b/>
        </w:rPr>
        <w:t xml:space="preserve">Project Title: SAP </w:t>
      </w:r>
      <w:r>
        <w:rPr>
          <w:rFonts w:asciiTheme="minorHAnsi" w:hAnsiTheme="minorHAnsi"/>
          <w:b/>
        </w:rPr>
        <w:t xml:space="preserve">(CRM) </w:t>
      </w:r>
      <w:r w:rsidRPr="008E5B25">
        <w:rPr>
          <w:rFonts w:asciiTheme="minorHAnsi" w:hAnsiTheme="minorHAnsi"/>
          <w:b/>
        </w:rPr>
        <w:t>ICI (Integrated communication interface) Adapter</w:t>
      </w:r>
    </w:p>
    <w:p w:rsidR="000870A5" w:rsidRPr="008E5B25" w:rsidRDefault="00893C13" w:rsidP="000870A5">
      <w:pPr>
        <w:rPr>
          <w:rFonts w:asciiTheme="minorHAnsi" w:hAnsiTheme="minorHAnsi"/>
          <w:b/>
        </w:rPr>
      </w:pPr>
      <w:r w:rsidRPr="008E5B25">
        <w:rPr>
          <w:rFonts w:asciiTheme="minorHAnsi" w:hAnsiTheme="minorHAnsi"/>
          <w:b/>
        </w:rPr>
        <w:t>Environment</w:t>
      </w:r>
    </w:p>
    <w:p w:rsidR="000870A5" w:rsidRPr="000870A5" w:rsidRDefault="00893C13" w:rsidP="000870A5">
      <w:pPr>
        <w:rPr>
          <w:rFonts w:asciiTheme="minorHAnsi" w:hAnsiTheme="minorHAnsi"/>
        </w:rPr>
      </w:pPr>
      <w:r w:rsidRPr="000870A5">
        <w:rPr>
          <w:rFonts w:asciiTheme="minorHAnsi" w:hAnsiTheme="minorHAnsi"/>
        </w:rPr>
        <w:t>Technologies</w:t>
      </w:r>
      <w:r w:rsidRPr="000870A5">
        <w:rPr>
          <w:rFonts w:asciiTheme="minorHAnsi" w:hAnsiTheme="minorHAnsi"/>
        </w:rPr>
        <w:tab/>
        <w:t xml:space="preserve">: Jdk1.5, </w:t>
      </w:r>
      <w:proofErr w:type="spellStart"/>
      <w:r w:rsidRPr="000870A5">
        <w:rPr>
          <w:rFonts w:asciiTheme="minorHAnsi" w:hAnsiTheme="minorHAnsi"/>
        </w:rPr>
        <w:t>Servlets</w:t>
      </w:r>
      <w:proofErr w:type="spellEnd"/>
      <w:r w:rsidRPr="000870A5">
        <w:rPr>
          <w:rFonts w:asciiTheme="minorHAnsi" w:hAnsiTheme="minorHAnsi"/>
        </w:rPr>
        <w:t>, JSP</w:t>
      </w:r>
    </w:p>
    <w:p w:rsidR="000870A5" w:rsidRPr="000870A5" w:rsidRDefault="00893C13" w:rsidP="000870A5">
      <w:pPr>
        <w:rPr>
          <w:rFonts w:asciiTheme="minorHAnsi" w:hAnsiTheme="minorHAnsi"/>
        </w:rPr>
      </w:pPr>
      <w:r w:rsidRPr="000870A5">
        <w:rPr>
          <w:rFonts w:asciiTheme="minorHAnsi" w:hAnsiTheme="minorHAnsi"/>
        </w:rPr>
        <w:t>Servers</w:t>
      </w:r>
      <w:r w:rsidRPr="000870A5">
        <w:rPr>
          <w:rFonts w:asciiTheme="minorHAnsi" w:hAnsiTheme="minorHAnsi"/>
        </w:rPr>
        <w:tab/>
      </w:r>
      <w:r w:rsidRPr="000870A5">
        <w:rPr>
          <w:rFonts w:asciiTheme="minorHAnsi" w:hAnsiTheme="minorHAnsi"/>
        </w:rPr>
        <w:tab/>
        <w:t>: Tomcat with WAS, CTI.</w:t>
      </w:r>
    </w:p>
    <w:p w:rsidR="000870A5" w:rsidRPr="000870A5" w:rsidRDefault="00893C13" w:rsidP="000870A5">
      <w:pPr>
        <w:rPr>
          <w:rFonts w:asciiTheme="minorHAnsi" w:hAnsiTheme="minorHAnsi"/>
        </w:rPr>
      </w:pPr>
      <w:r w:rsidRPr="000870A5">
        <w:rPr>
          <w:rFonts w:asciiTheme="minorHAnsi" w:hAnsiTheme="minorHAnsi"/>
        </w:rPr>
        <w:t xml:space="preserve">IDE               </w:t>
      </w:r>
      <w:r>
        <w:rPr>
          <w:rFonts w:asciiTheme="minorHAnsi" w:hAnsiTheme="minorHAnsi"/>
        </w:rPr>
        <w:t xml:space="preserve">     </w:t>
      </w:r>
      <w:r w:rsidRPr="000870A5">
        <w:rPr>
          <w:rFonts w:asciiTheme="minorHAnsi" w:hAnsiTheme="minorHAnsi"/>
        </w:rPr>
        <w:t xml:space="preserve"> </w:t>
      </w:r>
      <w:r w:rsidRPr="000870A5">
        <w:rPr>
          <w:rFonts w:asciiTheme="minorHAnsi" w:hAnsiTheme="minorHAnsi"/>
        </w:rPr>
        <w:t>:</w:t>
      </w:r>
      <w:r w:rsidRPr="000870A5">
        <w:rPr>
          <w:rFonts w:asciiTheme="minorHAnsi" w:hAnsiTheme="minorHAnsi"/>
        </w:rPr>
        <w:t>My Eclipse</w:t>
      </w:r>
    </w:p>
    <w:p w:rsidR="000870A5" w:rsidRPr="000870A5" w:rsidRDefault="00893C13" w:rsidP="000870A5">
      <w:pPr>
        <w:rPr>
          <w:rFonts w:asciiTheme="minorHAnsi" w:hAnsiTheme="minorHAnsi"/>
        </w:rPr>
      </w:pPr>
      <w:r w:rsidRPr="000870A5">
        <w:rPr>
          <w:rFonts w:asciiTheme="minorHAnsi" w:hAnsiTheme="minorHAnsi"/>
        </w:rPr>
        <w:t>Database</w:t>
      </w:r>
      <w:r w:rsidRPr="000870A5">
        <w:rPr>
          <w:rFonts w:asciiTheme="minorHAnsi" w:hAnsiTheme="minorHAnsi"/>
        </w:rPr>
        <w:tab/>
        <w:t>: Ora</w:t>
      </w:r>
      <w:r w:rsidRPr="000870A5">
        <w:rPr>
          <w:rFonts w:asciiTheme="minorHAnsi" w:hAnsiTheme="minorHAnsi"/>
        </w:rPr>
        <w:t>cle</w:t>
      </w:r>
    </w:p>
    <w:p w:rsidR="000870A5" w:rsidRPr="000870A5" w:rsidRDefault="00893C13" w:rsidP="000870A5">
      <w:pPr>
        <w:rPr>
          <w:rFonts w:asciiTheme="minorHAnsi" w:hAnsiTheme="minorHAnsi"/>
        </w:rPr>
      </w:pPr>
      <w:r w:rsidRPr="000870A5">
        <w:rPr>
          <w:rFonts w:asciiTheme="minorHAnsi" w:hAnsiTheme="minorHAnsi"/>
        </w:rPr>
        <w:t>Client</w:t>
      </w:r>
      <w:r w:rsidRPr="000870A5">
        <w:rPr>
          <w:rFonts w:asciiTheme="minorHAnsi" w:hAnsiTheme="minorHAnsi"/>
        </w:rPr>
        <w:tab/>
      </w:r>
      <w:r w:rsidRPr="000870A5">
        <w:rPr>
          <w:rFonts w:asciiTheme="minorHAnsi" w:hAnsiTheme="minorHAnsi"/>
        </w:rPr>
        <w:tab/>
        <w:t>: SAP CRM</w:t>
      </w:r>
    </w:p>
    <w:p w:rsidR="000870A5" w:rsidRPr="000870A5" w:rsidRDefault="00893C13" w:rsidP="000870A5">
      <w:pPr>
        <w:rPr>
          <w:rFonts w:asciiTheme="minorHAnsi" w:hAnsiTheme="minorHAnsi"/>
        </w:rPr>
      </w:pPr>
      <w:r w:rsidRPr="000870A5">
        <w:rPr>
          <w:rFonts w:asciiTheme="minorHAnsi" w:hAnsiTheme="minorHAnsi"/>
        </w:rPr>
        <w:t xml:space="preserve">Brief Description: </w:t>
      </w:r>
    </w:p>
    <w:p w:rsidR="000870A5" w:rsidRPr="000870A5" w:rsidRDefault="00893C13" w:rsidP="000870A5">
      <w:pPr>
        <w:rPr>
          <w:rFonts w:asciiTheme="minorHAnsi" w:hAnsiTheme="minorHAnsi"/>
        </w:rPr>
      </w:pPr>
      <w:r w:rsidRPr="000870A5">
        <w:rPr>
          <w:rFonts w:asciiTheme="minorHAnsi" w:hAnsiTheme="minorHAnsi"/>
        </w:rPr>
        <w:t>The "SAP Adapter" translates the commands from SAP Communication Server to the messages that HUAWEICTI Platform understands. It also translates the events from CTI HUAWEI platform to the format SAP Communications S</w:t>
      </w:r>
      <w:r w:rsidRPr="000870A5">
        <w:rPr>
          <w:rFonts w:asciiTheme="minorHAnsi" w:hAnsiTheme="minorHAnsi"/>
        </w:rPr>
        <w:t xml:space="preserve">erver understands for every SAP Client and every call there are commands (like make </w:t>
      </w:r>
      <w:r w:rsidRPr="000870A5">
        <w:rPr>
          <w:rFonts w:asciiTheme="minorHAnsi" w:hAnsiTheme="minorHAnsi"/>
        </w:rPr>
        <w:t>call)</w:t>
      </w:r>
      <w:r w:rsidRPr="000870A5">
        <w:rPr>
          <w:rFonts w:asciiTheme="minorHAnsi" w:hAnsiTheme="minorHAnsi"/>
        </w:rPr>
        <w:t xml:space="preserve"> from SAP Server to SAP Adapter and then to SAP Adapter and then SAP Server.</w:t>
      </w:r>
    </w:p>
    <w:p w:rsidR="000870A5" w:rsidRDefault="00893C13" w:rsidP="000870A5">
      <w:pPr>
        <w:rPr>
          <w:rFonts w:asciiTheme="minorHAnsi" w:hAnsiTheme="minorHAnsi"/>
        </w:rPr>
      </w:pPr>
      <w:r w:rsidRPr="000870A5">
        <w:rPr>
          <w:rFonts w:asciiTheme="minorHAnsi" w:hAnsiTheme="minorHAnsi"/>
        </w:rPr>
        <w:t>Using web browser, users (</w:t>
      </w:r>
      <w:r w:rsidRPr="000870A5">
        <w:rPr>
          <w:rFonts w:asciiTheme="minorHAnsi" w:hAnsiTheme="minorHAnsi"/>
        </w:rPr>
        <w:t>i.e.</w:t>
      </w:r>
      <w:r w:rsidRPr="000870A5">
        <w:rPr>
          <w:rFonts w:asciiTheme="minorHAnsi" w:hAnsiTheme="minorHAnsi"/>
        </w:rPr>
        <w:t xml:space="preserve"> contact center agent as well as other SAP Uses) controls all UI activities </w:t>
      </w:r>
      <w:r w:rsidRPr="000870A5">
        <w:rPr>
          <w:rFonts w:asciiTheme="minorHAnsi" w:hAnsiTheme="minorHAnsi"/>
        </w:rPr>
        <w:t>and</w:t>
      </w:r>
      <w:r w:rsidRPr="000870A5">
        <w:rPr>
          <w:rFonts w:asciiTheme="minorHAnsi" w:hAnsiTheme="minorHAnsi"/>
        </w:rPr>
        <w:t xml:space="preserve"> controls the triggering actions such as Agent Login/Logout, initiate phone </w:t>
      </w:r>
      <w:r w:rsidRPr="000870A5">
        <w:rPr>
          <w:rFonts w:asciiTheme="minorHAnsi" w:hAnsiTheme="minorHAnsi"/>
        </w:rPr>
        <w:t>call,</w:t>
      </w:r>
      <w:r w:rsidRPr="000870A5">
        <w:rPr>
          <w:rFonts w:asciiTheme="minorHAnsi" w:hAnsiTheme="minorHAnsi"/>
        </w:rPr>
        <w:t xml:space="preserve"> answering call etc....</w:t>
      </w:r>
    </w:p>
    <w:p w:rsidR="00A80234" w:rsidRPr="000870A5" w:rsidRDefault="00893C13" w:rsidP="000870A5">
      <w:pPr>
        <w:rPr>
          <w:rFonts w:asciiTheme="minorHAnsi" w:hAnsiTheme="minorHAnsi"/>
        </w:rPr>
      </w:pPr>
    </w:p>
    <w:p w:rsidR="000870A5" w:rsidRPr="000870A5" w:rsidRDefault="00893C13" w:rsidP="000870A5">
      <w:pPr>
        <w:rPr>
          <w:rFonts w:asciiTheme="minorHAnsi" w:hAnsiTheme="minorHAnsi"/>
        </w:rPr>
      </w:pPr>
      <w:r w:rsidRPr="000870A5">
        <w:rPr>
          <w:rFonts w:asciiTheme="minorHAnsi" w:hAnsiTheme="minorHAnsi"/>
        </w:rPr>
        <w:t>Modules:</w:t>
      </w:r>
    </w:p>
    <w:p w:rsidR="000870A5" w:rsidRPr="000870A5" w:rsidRDefault="00893C13" w:rsidP="000870A5">
      <w:pPr>
        <w:rPr>
          <w:rFonts w:asciiTheme="minorHAnsi" w:hAnsiTheme="minorHAnsi"/>
        </w:rPr>
      </w:pPr>
      <w:r w:rsidRPr="000870A5">
        <w:rPr>
          <w:rFonts w:asciiTheme="minorHAnsi" w:hAnsiTheme="minorHAnsi"/>
        </w:rPr>
        <w:t xml:space="preserve">-Phone Call (voice call) </w:t>
      </w:r>
    </w:p>
    <w:p w:rsidR="000870A5" w:rsidRPr="000870A5" w:rsidRDefault="00893C13" w:rsidP="000870A5">
      <w:pPr>
        <w:rPr>
          <w:rFonts w:asciiTheme="minorHAnsi" w:hAnsiTheme="minorHAnsi"/>
        </w:rPr>
      </w:pPr>
      <w:r w:rsidRPr="000870A5">
        <w:rPr>
          <w:rFonts w:asciiTheme="minorHAnsi" w:hAnsiTheme="minorHAnsi"/>
        </w:rPr>
        <w:t xml:space="preserve">-Email call (messaging) </w:t>
      </w:r>
    </w:p>
    <w:p w:rsidR="000870A5" w:rsidRPr="000870A5" w:rsidRDefault="00893C13" w:rsidP="000870A5">
      <w:pPr>
        <w:rPr>
          <w:rFonts w:asciiTheme="minorHAnsi" w:hAnsiTheme="minorHAnsi"/>
        </w:rPr>
      </w:pPr>
      <w:r w:rsidRPr="000870A5">
        <w:rPr>
          <w:rFonts w:asciiTheme="minorHAnsi" w:hAnsiTheme="minorHAnsi"/>
        </w:rPr>
        <w:t xml:space="preserve">-Chat call </w:t>
      </w:r>
      <w:r w:rsidRPr="000870A5">
        <w:rPr>
          <w:rFonts w:asciiTheme="minorHAnsi" w:hAnsiTheme="minorHAnsi"/>
        </w:rPr>
        <w:t>(instant messaging)</w:t>
      </w:r>
      <w:r w:rsidR="00BC15B8" w:rsidRPr="00BC15B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9264;mso-position-horizontal-relative:text;mso-position-vertical-relative:text">
            <v:imagedata r:id="rId5"/>
          </v:shape>
        </w:pict>
      </w:r>
    </w:p>
    <w:sectPr w:rsidR="000870A5" w:rsidRPr="000870A5" w:rsidSect="00034F1D">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MS Mincho"/>
    <w:charset w:val="80"/>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RTF_Num 12"/>
    <w:lvl w:ilvl="0">
      <w:start w:val="1"/>
      <w:numFmt w:val="bullet"/>
      <w:suff w:val="nothing"/>
      <w:lvlText w:val=""/>
      <w:lvlJc w:val="left"/>
      <w:pPr>
        <w:tabs>
          <w:tab w:val="num" w:pos="0"/>
        </w:tabs>
        <w:ind w:left="0" w:firstLine="0"/>
      </w:pPr>
      <w:rPr>
        <w:rFonts w:ascii="Symbol" w:hAnsi="Symbol" w:cs="Symbol"/>
        <w:sz w:val="24"/>
        <w:szCs w:val="24"/>
        <w:lang w:val="en-US"/>
      </w:rPr>
    </w:lvl>
  </w:abstractNum>
  <w:abstractNum w:abstractNumId="1">
    <w:nsid w:val="00000002"/>
    <w:multiLevelType w:val="multilevel"/>
    <w:tmpl w:val="00000002"/>
    <w:name w:val="RTF_Num 10"/>
    <w:lvl w:ilvl="0">
      <w:start w:val="1"/>
      <w:numFmt w:val="bullet"/>
      <w:lvlText w:val=""/>
      <w:lvlJc w:val="left"/>
      <w:pPr>
        <w:tabs>
          <w:tab w:val="num" w:pos="1080"/>
        </w:tabs>
        <w:ind w:left="1080" w:hanging="360"/>
      </w:pPr>
      <w:rPr>
        <w:rFonts w:ascii="Symbol" w:hAnsi="Symbol" w:cs="Symbol"/>
        <w:sz w:val="24"/>
        <w:szCs w:val="24"/>
        <w:lang w:val="en-US"/>
      </w:rPr>
    </w:lvl>
    <w:lvl w:ilvl="1">
      <w:start w:val="1"/>
      <w:numFmt w:val="bullet"/>
      <w:lvlText w:val="o"/>
      <w:lvlJc w:val="left"/>
      <w:pPr>
        <w:tabs>
          <w:tab w:val="num" w:pos="1800"/>
        </w:tabs>
        <w:ind w:left="1800" w:hanging="360"/>
      </w:pPr>
      <w:rPr>
        <w:rFonts w:ascii="Courier New" w:hAnsi="Courier New" w:cs="OpenSymbol"/>
        <w:sz w:val="24"/>
        <w:szCs w:val="24"/>
        <w:lang w:val="en-US"/>
      </w:rPr>
    </w:lvl>
    <w:lvl w:ilvl="2">
      <w:start w:val="1"/>
      <w:numFmt w:val="bullet"/>
      <w:lvlText w:val=""/>
      <w:lvlJc w:val="left"/>
      <w:pPr>
        <w:tabs>
          <w:tab w:val="num" w:pos="2520"/>
        </w:tabs>
        <w:ind w:left="2520" w:hanging="360"/>
      </w:pPr>
      <w:rPr>
        <w:rFonts w:ascii="Wingdings" w:hAnsi="Wingdings" w:cs="OpenSymbol"/>
        <w:sz w:val="24"/>
        <w:szCs w:val="24"/>
        <w:lang w:val="en-US"/>
      </w:rPr>
    </w:lvl>
    <w:lvl w:ilvl="3">
      <w:start w:val="1"/>
      <w:numFmt w:val="bullet"/>
      <w:lvlText w:val=""/>
      <w:lvlJc w:val="left"/>
      <w:pPr>
        <w:tabs>
          <w:tab w:val="num" w:pos="3240"/>
        </w:tabs>
        <w:ind w:left="3240" w:hanging="360"/>
      </w:pPr>
      <w:rPr>
        <w:rFonts w:ascii="Symbol" w:hAnsi="Symbol" w:cs="OpenSymbol"/>
        <w:sz w:val="24"/>
        <w:szCs w:val="24"/>
        <w:lang w:val="en-US"/>
      </w:rPr>
    </w:lvl>
    <w:lvl w:ilvl="4">
      <w:start w:val="1"/>
      <w:numFmt w:val="bullet"/>
      <w:lvlText w:val="o"/>
      <w:lvlJc w:val="left"/>
      <w:pPr>
        <w:tabs>
          <w:tab w:val="num" w:pos="3960"/>
        </w:tabs>
        <w:ind w:left="3960" w:hanging="360"/>
      </w:pPr>
      <w:rPr>
        <w:rFonts w:ascii="Courier New" w:hAnsi="Courier New" w:cs="OpenSymbol"/>
        <w:sz w:val="24"/>
        <w:szCs w:val="24"/>
        <w:lang w:val="en-US"/>
      </w:rPr>
    </w:lvl>
    <w:lvl w:ilvl="5">
      <w:start w:val="1"/>
      <w:numFmt w:val="bullet"/>
      <w:lvlText w:val=""/>
      <w:lvlJc w:val="left"/>
      <w:pPr>
        <w:tabs>
          <w:tab w:val="num" w:pos="4680"/>
        </w:tabs>
        <w:ind w:left="4680" w:hanging="360"/>
      </w:pPr>
      <w:rPr>
        <w:rFonts w:ascii="Wingdings" w:hAnsi="Wingdings" w:cs="OpenSymbol"/>
        <w:sz w:val="24"/>
        <w:szCs w:val="24"/>
        <w:lang w:val="en-US"/>
      </w:rPr>
    </w:lvl>
    <w:lvl w:ilvl="6">
      <w:start w:val="1"/>
      <w:numFmt w:val="bullet"/>
      <w:lvlText w:val=""/>
      <w:lvlJc w:val="left"/>
      <w:pPr>
        <w:tabs>
          <w:tab w:val="num" w:pos="5400"/>
        </w:tabs>
        <w:ind w:left="5400" w:hanging="360"/>
      </w:pPr>
      <w:rPr>
        <w:rFonts w:ascii="Symbol" w:hAnsi="Symbol" w:cs="OpenSymbol"/>
        <w:sz w:val="24"/>
        <w:szCs w:val="24"/>
        <w:lang w:val="en-US"/>
      </w:rPr>
    </w:lvl>
    <w:lvl w:ilvl="7">
      <w:start w:val="1"/>
      <w:numFmt w:val="bullet"/>
      <w:lvlText w:val="o"/>
      <w:lvlJc w:val="left"/>
      <w:pPr>
        <w:tabs>
          <w:tab w:val="num" w:pos="6120"/>
        </w:tabs>
        <w:ind w:left="6120" w:hanging="360"/>
      </w:pPr>
      <w:rPr>
        <w:rFonts w:ascii="Courier New" w:hAnsi="Courier New" w:cs="OpenSymbol"/>
        <w:sz w:val="24"/>
        <w:szCs w:val="24"/>
        <w:lang w:val="en-US"/>
      </w:rPr>
    </w:lvl>
    <w:lvl w:ilvl="8">
      <w:start w:val="1"/>
      <w:numFmt w:val="bullet"/>
      <w:lvlText w:val=""/>
      <w:lvlJc w:val="left"/>
      <w:pPr>
        <w:tabs>
          <w:tab w:val="num" w:pos="6840"/>
        </w:tabs>
        <w:ind w:left="6840" w:hanging="360"/>
      </w:pPr>
      <w:rPr>
        <w:rFonts w:ascii="Wingdings" w:hAnsi="Wingdings" w:cs="OpenSymbol"/>
        <w:sz w:val="24"/>
        <w:szCs w:val="24"/>
        <w:lang w:val="en-US"/>
      </w:rPr>
    </w:lvl>
  </w:abstractNum>
  <w:abstractNum w:abstractNumId="2">
    <w:nsid w:val="00000003"/>
    <w:multiLevelType w:val="multilevel"/>
    <w:tmpl w:val="00000003"/>
    <w:name w:val="RTF_Num 8"/>
    <w:lvl w:ilvl="0">
      <w:start w:val="1"/>
      <w:numFmt w:val="bullet"/>
      <w:lvlText w:val=""/>
      <w:lvlJc w:val="left"/>
      <w:pPr>
        <w:tabs>
          <w:tab w:val="num" w:pos="720"/>
        </w:tabs>
        <w:ind w:left="720" w:hanging="360"/>
      </w:pPr>
      <w:rPr>
        <w:rFonts w:ascii="Symbol" w:hAnsi="Symbol" w:cs="Symbol"/>
        <w:sz w:val="24"/>
        <w:szCs w:val="24"/>
        <w:lang w:val="en-US"/>
      </w:rPr>
    </w:lvl>
    <w:lvl w:ilvl="1">
      <w:start w:val="1"/>
      <w:numFmt w:val="bullet"/>
      <w:lvlText w:val="o"/>
      <w:lvlJc w:val="left"/>
      <w:pPr>
        <w:tabs>
          <w:tab w:val="num" w:pos="1440"/>
        </w:tabs>
        <w:ind w:left="1440" w:hanging="360"/>
      </w:pPr>
      <w:rPr>
        <w:rFonts w:ascii="Courier New" w:hAnsi="Courier New" w:cs="OpenSymbol"/>
        <w:sz w:val="24"/>
        <w:szCs w:val="24"/>
        <w:lang w:val="en-US"/>
      </w:rPr>
    </w:lvl>
    <w:lvl w:ilvl="2">
      <w:start w:val="1"/>
      <w:numFmt w:val="bullet"/>
      <w:lvlText w:val=""/>
      <w:lvlJc w:val="left"/>
      <w:pPr>
        <w:tabs>
          <w:tab w:val="num" w:pos="2160"/>
        </w:tabs>
        <w:ind w:left="2160" w:hanging="360"/>
      </w:pPr>
      <w:rPr>
        <w:rFonts w:ascii="Wingdings" w:hAnsi="Wingdings" w:cs="OpenSymbol"/>
        <w:sz w:val="24"/>
        <w:szCs w:val="24"/>
        <w:lang w:val="en-US"/>
      </w:rPr>
    </w:lvl>
    <w:lvl w:ilvl="3">
      <w:start w:val="1"/>
      <w:numFmt w:val="bullet"/>
      <w:lvlText w:val=""/>
      <w:lvlJc w:val="left"/>
      <w:pPr>
        <w:tabs>
          <w:tab w:val="num" w:pos="2880"/>
        </w:tabs>
        <w:ind w:left="2880" w:hanging="360"/>
      </w:pPr>
      <w:rPr>
        <w:rFonts w:ascii="Symbol" w:hAnsi="Symbol" w:cs="OpenSymbol"/>
        <w:sz w:val="24"/>
        <w:szCs w:val="24"/>
        <w:lang w:val="en-US"/>
      </w:rPr>
    </w:lvl>
    <w:lvl w:ilvl="4">
      <w:start w:val="1"/>
      <w:numFmt w:val="bullet"/>
      <w:lvlText w:val="o"/>
      <w:lvlJc w:val="left"/>
      <w:pPr>
        <w:tabs>
          <w:tab w:val="num" w:pos="3600"/>
        </w:tabs>
        <w:ind w:left="3600" w:hanging="360"/>
      </w:pPr>
      <w:rPr>
        <w:rFonts w:ascii="Courier New" w:hAnsi="Courier New" w:cs="OpenSymbol"/>
        <w:sz w:val="24"/>
        <w:szCs w:val="24"/>
        <w:lang w:val="en-US"/>
      </w:rPr>
    </w:lvl>
    <w:lvl w:ilvl="5">
      <w:start w:val="1"/>
      <w:numFmt w:val="bullet"/>
      <w:lvlText w:val=""/>
      <w:lvlJc w:val="left"/>
      <w:pPr>
        <w:tabs>
          <w:tab w:val="num" w:pos="4320"/>
        </w:tabs>
        <w:ind w:left="4320" w:hanging="360"/>
      </w:pPr>
      <w:rPr>
        <w:rFonts w:ascii="Wingdings" w:hAnsi="Wingdings" w:cs="OpenSymbol"/>
        <w:sz w:val="24"/>
        <w:szCs w:val="24"/>
        <w:lang w:val="en-US"/>
      </w:rPr>
    </w:lvl>
    <w:lvl w:ilvl="6">
      <w:start w:val="1"/>
      <w:numFmt w:val="bullet"/>
      <w:lvlText w:val=""/>
      <w:lvlJc w:val="left"/>
      <w:pPr>
        <w:tabs>
          <w:tab w:val="num" w:pos="5040"/>
        </w:tabs>
        <w:ind w:left="5040" w:hanging="360"/>
      </w:pPr>
      <w:rPr>
        <w:rFonts w:ascii="Symbol" w:hAnsi="Symbol" w:cs="OpenSymbol"/>
        <w:sz w:val="24"/>
        <w:szCs w:val="24"/>
        <w:lang w:val="en-US"/>
      </w:rPr>
    </w:lvl>
    <w:lvl w:ilvl="7">
      <w:start w:val="1"/>
      <w:numFmt w:val="bullet"/>
      <w:lvlText w:val="o"/>
      <w:lvlJc w:val="left"/>
      <w:pPr>
        <w:tabs>
          <w:tab w:val="num" w:pos="5760"/>
        </w:tabs>
        <w:ind w:left="5760" w:hanging="360"/>
      </w:pPr>
      <w:rPr>
        <w:rFonts w:ascii="Courier New" w:hAnsi="Courier New" w:cs="OpenSymbol"/>
        <w:sz w:val="24"/>
        <w:szCs w:val="24"/>
        <w:lang w:val="en-US"/>
      </w:rPr>
    </w:lvl>
    <w:lvl w:ilvl="8">
      <w:start w:val="1"/>
      <w:numFmt w:val="bullet"/>
      <w:lvlText w:val=""/>
      <w:lvlJc w:val="left"/>
      <w:pPr>
        <w:tabs>
          <w:tab w:val="num" w:pos="6480"/>
        </w:tabs>
        <w:ind w:left="6480" w:hanging="360"/>
      </w:pPr>
      <w:rPr>
        <w:rFonts w:ascii="Wingdings" w:hAnsi="Wingdings" w:cs="OpenSymbol"/>
        <w:sz w:val="24"/>
        <w:szCs w:val="24"/>
        <w:lang w:val="en-US"/>
      </w:rPr>
    </w:lvl>
  </w:abstractNum>
  <w:abstractNum w:abstractNumId="3">
    <w:nsid w:val="00000004"/>
    <w:multiLevelType w:val="multilevel"/>
    <w:tmpl w:val="00000004"/>
    <w:name w:val="RTF_Num 6"/>
    <w:lvl w:ilvl="0">
      <w:start w:val="1"/>
      <w:numFmt w:val="bullet"/>
      <w:lvlText w:val=""/>
      <w:lvlJc w:val="left"/>
      <w:pPr>
        <w:tabs>
          <w:tab w:val="num" w:pos="750"/>
        </w:tabs>
        <w:ind w:left="750" w:hanging="360"/>
      </w:pPr>
      <w:rPr>
        <w:rFonts w:ascii="Symbol" w:hAnsi="Symbol" w:cs="Symbol"/>
        <w:sz w:val="24"/>
        <w:szCs w:val="24"/>
        <w:lang w:val="en-US"/>
      </w:rPr>
    </w:lvl>
    <w:lvl w:ilvl="1">
      <w:start w:val="1"/>
      <w:numFmt w:val="bullet"/>
      <w:lvlText w:val="o"/>
      <w:lvlJc w:val="left"/>
      <w:pPr>
        <w:tabs>
          <w:tab w:val="num" w:pos="1470"/>
        </w:tabs>
        <w:ind w:left="1470" w:hanging="360"/>
      </w:pPr>
      <w:rPr>
        <w:rFonts w:ascii="Courier New" w:hAnsi="Courier New" w:cs="OpenSymbol"/>
        <w:sz w:val="24"/>
        <w:szCs w:val="24"/>
        <w:lang w:val="en-US"/>
      </w:rPr>
    </w:lvl>
    <w:lvl w:ilvl="2">
      <w:start w:val="1"/>
      <w:numFmt w:val="bullet"/>
      <w:lvlText w:val=""/>
      <w:lvlJc w:val="left"/>
      <w:pPr>
        <w:tabs>
          <w:tab w:val="num" w:pos="2190"/>
        </w:tabs>
        <w:ind w:left="2190" w:hanging="360"/>
      </w:pPr>
      <w:rPr>
        <w:rFonts w:ascii="Wingdings" w:hAnsi="Wingdings" w:cs="OpenSymbol"/>
        <w:sz w:val="24"/>
        <w:szCs w:val="24"/>
        <w:lang w:val="en-US"/>
      </w:rPr>
    </w:lvl>
    <w:lvl w:ilvl="3">
      <w:start w:val="1"/>
      <w:numFmt w:val="bullet"/>
      <w:lvlText w:val=""/>
      <w:lvlJc w:val="left"/>
      <w:pPr>
        <w:tabs>
          <w:tab w:val="num" w:pos="2910"/>
        </w:tabs>
        <w:ind w:left="2910" w:hanging="360"/>
      </w:pPr>
      <w:rPr>
        <w:rFonts w:ascii="Symbol" w:hAnsi="Symbol" w:cs="OpenSymbol"/>
        <w:sz w:val="24"/>
        <w:szCs w:val="24"/>
        <w:lang w:val="en-US"/>
      </w:rPr>
    </w:lvl>
    <w:lvl w:ilvl="4">
      <w:start w:val="1"/>
      <w:numFmt w:val="bullet"/>
      <w:lvlText w:val="o"/>
      <w:lvlJc w:val="left"/>
      <w:pPr>
        <w:tabs>
          <w:tab w:val="num" w:pos="3630"/>
        </w:tabs>
        <w:ind w:left="3630" w:hanging="360"/>
      </w:pPr>
      <w:rPr>
        <w:rFonts w:ascii="Courier New" w:hAnsi="Courier New" w:cs="OpenSymbol"/>
        <w:sz w:val="24"/>
        <w:szCs w:val="24"/>
        <w:lang w:val="en-US"/>
      </w:rPr>
    </w:lvl>
    <w:lvl w:ilvl="5">
      <w:start w:val="1"/>
      <w:numFmt w:val="bullet"/>
      <w:lvlText w:val=""/>
      <w:lvlJc w:val="left"/>
      <w:pPr>
        <w:tabs>
          <w:tab w:val="num" w:pos="4350"/>
        </w:tabs>
        <w:ind w:left="4350" w:hanging="360"/>
      </w:pPr>
      <w:rPr>
        <w:rFonts w:ascii="Wingdings" w:hAnsi="Wingdings" w:cs="OpenSymbol"/>
        <w:sz w:val="24"/>
        <w:szCs w:val="24"/>
        <w:lang w:val="en-US"/>
      </w:rPr>
    </w:lvl>
    <w:lvl w:ilvl="6">
      <w:start w:val="1"/>
      <w:numFmt w:val="bullet"/>
      <w:lvlText w:val=""/>
      <w:lvlJc w:val="left"/>
      <w:pPr>
        <w:tabs>
          <w:tab w:val="num" w:pos="5070"/>
        </w:tabs>
        <w:ind w:left="5070" w:hanging="360"/>
      </w:pPr>
      <w:rPr>
        <w:rFonts w:ascii="Symbol" w:hAnsi="Symbol" w:cs="OpenSymbol"/>
        <w:sz w:val="24"/>
        <w:szCs w:val="24"/>
        <w:lang w:val="en-US"/>
      </w:rPr>
    </w:lvl>
    <w:lvl w:ilvl="7">
      <w:start w:val="1"/>
      <w:numFmt w:val="bullet"/>
      <w:lvlText w:val="o"/>
      <w:lvlJc w:val="left"/>
      <w:pPr>
        <w:tabs>
          <w:tab w:val="num" w:pos="5790"/>
        </w:tabs>
        <w:ind w:left="5790" w:hanging="360"/>
      </w:pPr>
      <w:rPr>
        <w:rFonts w:ascii="Courier New" w:hAnsi="Courier New" w:cs="OpenSymbol"/>
        <w:sz w:val="24"/>
        <w:szCs w:val="24"/>
        <w:lang w:val="en-US"/>
      </w:rPr>
    </w:lvl>
    <w:lvl w:ilvl="8">
      <w:start w:val="1"/>
      <w:numFmt w:val="bullet"/>
      <w:lvlText w:val=""/>
      <w:lvlJc w:val="left"/>
      <w:pPr>
        <w:tabs>
          <w:tab w:val="num" w:pos="6510"/>
        </w:tabs>
        <w:ind w:left="6510" w:hanging="360"/>
      </w:pPr>
      <w:rPr>
        <w:rFonts w:ascii="Wingdings" w:hAnsi="Wingdings" w:cs="OpenSymbol"/>
        <w:sz w:val="24"/>
        <w:szCs w:val="24"/>
        <w:lang w:val="en-US"/>
      </w:rPr>
    </w:lvl>
  </w:abstractNum>
  <w:abstractNum w:abstractNumId="4">
    <w:nsid w:val="00000005"/>
    <w:multiLevelType w:val="multilevel"/>
    <w:tmpl w:val="00000005"/>
    <w:name w:val="RTF_Num 5"/>
    <w:lvl w:ilvl="0">
      <w:start w:val="1"/>
      <w:numFmt w:val="bullet"/>
      <w:lvlText w:val=""/>
      <w:lvlJc w:val="left"/>
      <w:pPr>
        <w:tabs>
          <w:tab w:val="num" w:pos="855"/>
        </w:tabs>
        <w:ind w:left="855" w:hanging="360"/>
      </w:pPr>
      <w:rPr>
        <w:rFonts w:ascii="Symbol" w:hAnsi="Symbol" w:cs="Symbol"/>
        <w:sz w:val="24"/>
        <w:szCs w:val="24"/>
        <w:lang w:val="en-US"/>
      </w:rPr>
    </w:lvl>
    <w:lvl w:ilvl="1">
      <w:start w:val="1"/>
      <w:numFmt w:val="bullet"/>
      <w:lvlText w:val="o"/>
      <w:lvlJc w:val="left"/>
      <w:pPr>
        <w:tabs>
          <w:tab w:val="num" w:pos="1575"/>
        </w:tabs>
        <w:ind w:left="1575" w:hanging="360"/>
      </w:pPr>
      <w:rPr>
        <w:rFonts w:ascii="Courier New" w:hAnsi="Courier New" w:cs="OpenSymbol"/>
        <w:sz w:val="24"/>
        <w:szCs w:val="24"/>
        <w:lang w:val="en-US"/>
      </w:rPr>
    </w:lvl>
    <w:lvl w:ilvl="2">
      <w:start w:val="1"/>
      <w:numFmt w:val="bullet"/>
      <w:lvlText w:val=""/>
      <w:lvlJc w:val="left"/>
      <w:pPr>
        <w:tabs>
          <w:tab w:val="num" w:pos="2295"/>
        </w:tabs>
        <w:ind w:left="2295" w:hanging="360"/>
      </w:pPr>
      <w:rPr>
        <w:rFonts w:ascii="Wingdings" w:hAnsi="Wingdings" w:cs="OpenSymbol"/>
        <w:sz w:val="24"/>
        <w:szCs w:val="24"/>
        <w:lang w:val="en-US"/>
      </w:rPr>
    </w:lvl>
    <w:lvl w:ilvl="3">
      <w:start w:val="1"/>
      <w:numFmt w:val="bullet"/>
      <w:lvlText w:val=""/>
      <w:lvlJc w:val="left"/>
      <w:pPr>
        <w:tabs>
          <w:tab w:val="num" w:pos="3015"/>
        </w:tabs>
        <w:ind w:left="3015" w:hanging="360"/>
      </w:pPr>
      <w:rPr>
        <w:rFonts w:ascii="Symbol" w:hAnsi="Symbol" w:cs="OpenSymbol"/>
        <w:sz w:val="24"/>
        <w:szCs w:val="24"/>
        <w:lang w:val="en-US"/>
      </w:rPr>
    </w:lvl>
    <w:lvl w:ilvl="4">
      <w:start w:val="1"/>
      <w:numFmt w:val="bullet"/>
      <w:lvlText w:val="o"/>
      <w:lvlJc w:val="left"/>
      <w:pPr>
        <w:tabs>
          <w:tab w:val="num" w:pos="3735"/>
        </w:tabs>
        <w:ind w:left="3735" w:hanging="360"/>
      </w:pPr>
      <w:rPr>
        <w:rFonts w:ascii="Courier New" w:hAnsi="Courier New" w:cs="OpenSymbol"/>
        <w:sz w:val="24"/>
        <w:szCs w:val="24"/>
        <w:lang w:val="en-US"/>
      </w:rPr>
    </w:lvl>
    <w:lvl w:ilvl="5">
      <w:start w:val="1"/>
      <w:numFmt w:val="bullet"/>
      <w:lvlText w:val=""/>
      <w:lvlJc w:val="left"/>
      <w:pPr>
        <w:tabs>
          <w:tab w:val="num" w:pos="4455"/>
        </w:tabs>
        <w:ind w:left="4455" w:hanging="360"/>
      </w:pPr>
      <w:rPr>
        <w:rFonts w:ascii="Wingdings" w:hAnsi="Wingdings" w:cs="OpenSymbol"/>
        <w:sz w:val="24"/>
        <w:szCs w:val="24"/>
        <w:lang w:val="en-US"/>
      </w:rPr>
    </w:lvl>
    <w:lvl w:ilvl="6">
      <w:start w:val="1"/>
      <w:numFmt w:val="bullet"/>
      <w:lvlText w:val=""/>
      <w:lvlJc w:val="left"/>
      <w:pPr>
        <w:tabs>
          <w:tab w:val="num" w:pos="5175"/>
        </w:tabs>
        <w:ind w:left="5175" w:hanging="360"/>
      </w:pPr>
      <w:rPr>
        <w:rFonts w:ascii="Symbol" w:hAnsi="Symbol" w:cs="OpenSymbol"/>
        <w:sz w:val="24"/>
        <w:szCs w:val="24"/>
        <w:lang w:val="en-US"/>
      </w:rPr>
    </w:lvl>
    <w:lvl w:ilvl="7">
      <w:start w:val="1"/>
      <w:numFmt w:val="bullet"/>
      <w:lvlText w:val="o"/>
      <w:lvlJc w:val="left"/>
      <w:pPr>
        <w:tabs>
          <w:tab w:val="num" w:pos="5895"/>
        </w:tabs>
        <w:ind w:left="5895" w:hanging="360"/>
      </w:pPr>
      <w:rPr>
        <w:rFonts w:ascii="Courier New" w:hAnsi="Courier New" w:cs="OpenSymbol"/>
        <w:sz w:val="24"/>
        <w:szCs w:val="24"/>
        <w:lang w:val="en-US"/>
      </w:rPr>
    </w:lvl>
    <w:lvl w:ilvl="8">
      <w:start w:val="1"/>
      <w:numFmt w:val="bullet"/>
      <w:lvlText w:val=""/>
      <w:lvlJc w:val="left"/>
      <w:pPr>
        <w:tabs>
          <w:tab w:val="num" w:pos="6615"/>
        </w:tabs>
        <w:ind w:left="6615" w:hanging="360"/>
      </w:pPr>
      <w:rPr>
        <w:rFonts w:ascii="Wingdings" w:hAnsi="Wingdings" w:cs="OpenSymbol"/>
        <w:sz w:val="24"/>
        <w:szCs w:val="24"/>
        <w:lang w:val="en-US"/>
      </w:rPr>
    </w:lvl>
  </w:abstractNum>
  <w:abstractNum w:abstractNumId="5">
    <w:nsid w:val="00000006"/>
    <w:multiLevelType w:val="multilevel"/>
    <w:tmpl w:val="00000006"/>
    <w:name w:val="RTF_Num 4"/>
    <w:lvl w:ilvl="0">
      <w:start w:val="1"/>
      <w:numFmt w:val="decimal"/>
      <w:lvlText w:val="%1."/>
      <w:lvlJc w:val="left"/>
      <w:pPr>
        <w:tabs>
          <w:tab w:val="num" w:pos="720"/>
        </w:tabs>
        <w:ind w:left="720" w:hanging="360"/>
      </w:pPr>
      <w:rPr>
        <w:rFonts w:ascii="Symbol" w:eastAsia="Symbol" w:hAnsi="Symbol" w:cs="Symbol"/>
        <w:sz w:val="24"/>
        <w:szCs w:val="24"/>
        <w:lang w:val="en-US"/>
      </w:rPr>
    </w:lvl>
    <w:lvl w:ilvl="1">
      <w:start w:val="1"/>
      <w:numFmt w:val="lowerLetter"/>
      <w:lvlText w:val="%2."/>
      <w:lvlJc w:val="left"/>
      <w:pPr>
        <w:tabs>
          <w:tab w:val="num" w:pos="1440"/>
        </w:tabs>
        <w:ind w:left="1440" w:hanging="360"/>
      </w:pPr>
      <w:rPr>
        <w:rFonts w:ascii="OpenSymbol" w:eastAsia="OpenSymbol" w:hAnsi="OpenSymbol" w:cs="OpenSymbol"/>
        <w:sz w:val="24"/>
        <w:szCs w:val="24"/>
        <w:lang w:val="en-US"/>
      </w:rPr>
    </w:lvl>
    <w:lvl w:ilvl="2">
      <w:start w:val="1"/>
      <w:numFmt w:val="lowerRoman"/>
      <w:lvlText w:val="%3."/>
      <w:lvlJc w:val="left"/>
      <w:pPr>
        <w:tabs>
          <w:tab w:val="num" w:pos="2160"/>
        </w:tabs>
        <w:ind w:left="2160" w:firstLine="0"/>
      </w:pPr>
      <w:rPr>
        <w:rFonts w:ascii="OpenSymbol" w:eastAsia="OpenSymbol" w:hAnsi="OpenSymbol" w:cs="OpenSymbol"/>
        <w:sz w:val="24"/>
        <w:szCs w:val="24"/>
        <w:lang w:val="en-US"/>
      </w:rPr>
    </w:lvl>
    <w:lvl w:ilvl="3">
      <w:start w:val="1"/>
      <w:numFmt w:val="decimal"/>
      <w:lvlText w:val="%4."/>
      <w:lvlJc w:val="left"/>
      <w:pPr>
        <w:tabs>
          <w:tab w:val="num" w:pos="2880"/>
        </w:tabs>
        <w:ind w:left="2880" w:hanging="360"/>
      </w:pPr>
      <w:rPr>
        <w:rFonts w:ascii="OpenSymbol" w:eastAsia="OpenSymbol" w:hAnsi="OpenSymbol" w:cs="OpenSymbol"/>
        <w:sz w:val="24"/>
        <w:szCs w:val="24"/>
        <w:lang w:val="en-US"/>
      </w:rPr>
    </w:lvl>
    <w:lvl w:ilvl="4">
      <w:start w:val="1"/>
      <w:numFmt w:val="lowerLetter"/>
      <w:lvlText w:val="%5."/>
      <w:lvlJc w:val="left"/>
      <w:pPr>
        <w:tabs>
          <w:tab w:val="num" w:pos="3600"/>
        </w:tabs>
        <w:ind w:left="3600" w:hanging="360"/>
      </w:pPr>
      <w:rPr>
        <w:rFonts w:ascii="OpenSymbol" w:eastAsia="OpenSymbol" w:hAnsi="OpenSymbol" w:cs="OpenSymbol"/>
        <w:sz w:val="24"/>
        <w:szCs w:val="24"/>
        <w:lang w:val="en-US"/>
      </w:rPr>
    </w:lvl>
    <w:lvl w:ilvl="5">
      <w:start w:val="1"/>
      <w:numFmt w:val="lowerRoman"/>
      <w:lvlText w:val="%6."/>
      <w:lvlJc w:val="left"/>
      <w:pPr>
        <w:tabs>
          <w:tab w:val="num" w:pos="4320"/>
        </w:tabs>
        <w:ind w:left="4320" w:firstLine="0"/>
      </w:pPr>
      <w:rPr>
        <w:rFonts w:ascii="OpenSymbol" w:eastAsia="OpenSymbol" w:hAnsi="OpenSymbol" w:cs="OpenSymbol"/>
        <w:sz w:val="24"/>
        <w:szCs w:val="24"/>
        <w:lang w:val="en-US"/>
      </w:rPr>
    </w:lvl>
    <w:lvl w:ilvl="6">
      <w:start w:val="1"/>
      <w:numFmt w:val="decimal"/>
      <w:lvlText w:val="%7."/>
      <w:lvlJc w:val="left"/>
      <w:pPr>
        <w:tabs>
          <w:tab w:val="num" w:pos="5040"/>
        </w:tabs>
        <w:ind w:left="5040" w:hanging="360"/>
      </w:pPr>
      <w:rPr>
        <w:rFonts w:ascii="OpenSymbol" w:eastAsia="OpenSymbol" w:hAnsi="OpenSymbol" w:cs="OpenSymbol"/>
        <w:sz w:val="24"/>
        <w:szCs w:val="24"/>
        <w:lang w:val="en-US"/>
      </w:rPr>
    </w:lvl>
    <w:lvl w:ilvl="7">
      <w:start w:val="1"/>
      <w:numFmt w:val="lowerLetter"/>
      <w:lvlText w:val="%8."/>
      <w:lvlJc w:val="left"/>
      <w:pPr>
        <w:tabs>
          <w:tab w:val="num" w:pos="5760"/>
        </w:tabs>
        <w:ind w:left="5760" w:hanging="360"/>
      </w:pPr>
      <w:rPr>
        <w:rFonts w:ascii="OpenSymbol" w:eastAsia="OpenSymbol" w:hAnsi="OpenSymbol" w:cs="OpenSymbol"/>
        <w:sz w:val="24"/>
        <w:szCs w:val="24"/>
        <w:lang w:val="en-US"/>
      </w:rPr>
    </w:lvl>
    <w:lvl w:ilvl="8">
      <w:start w:val="1"/>
      <w:numFmt w:val="lowerRoman"/>
      <w:lvlText w:val="%9."/>
      <w:lvlJc w:val="left"/>
      <w:pPr>
        <w:tabs>
          <w:tab w:val="num" w:pos="6480"/>
        </w:tabs>
        <w:ind w:left="6480" w:firstLine="0"/>
      </w:pPr>
      <w:rPr>
        <w:rFonts w:ascii="OpenSymbol" w:eastAsia="OpenSymbol" w:hAnsi="OpenSymbol" w:cs="OpenSymbol"/>
        <w:sz w:val="24"/>
        <w:szCs w:val="24"/>
        <w:lang w:val="en-US"/>
      </w:rPr>
    </w:lvl>
  </w:abstractNum>
  <w:abstractNum w:abstractNumId="6">
    <w:nsid w:val="00000007"/>
    <w:multiLevelType w:val="multilevel"/>
    <w:tmpl w:val="00000007"/>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7">
    <w:nsid w:val="080C6C76"/>
    <w:multiLevelType w:val="hybridMultilevel"/>
    <w:tmpl w:val="73CE05E4"/>
    <w:lvl w:ilvl="0" w:tplc="18D2771A">
      <w:start w:val="1"/>
      <w:numFmt w:val="bullet"/>
      <w:lvlText w:val=""/>
      <w:lvlJc w:val="left"/>
      <w:pPr>
        <w:tabs>
          <w:tab w:val="num" w:pos="720"/>
        </w:tabs>
        <w:ind w:left="720" w:hanging="360"/>
      </w:pPr>
      <w:rPr>
        <w:rFonts w:ascii="Symbol" w:hAnsi="Symbol" w:hint="default"/>
      </w:rPr>
    </w:lvl>
    <w:lvl w:ilvl="1" w:tplc="B4EAFE6A" w:tentative="1">
      <w:start w:val="1"/>
      <w:numFmt w:val="bullet"/>
      <w:lvlText w:val="o"/>
      <w:lvlJc w:val="left"/>
      <w:pPr>
        <w:tabs>
          <w:tab w:val="num" w:pos="1440"/>
        </w:tabs>
        <w:ind w:left="1440" w:hanging="360"/>
      </w:pPr>
      <w:rPr>
        <w:rFonts w:ascii="Courier New" w:hAnsi="Courier New" w:cs="Courier New" w:hint="default"/>
      </w:rPr>
    </w:lvl>
    <w:lvl w:ilvl="2" w:tplc="D6C6E2E4" w:tentative="1">
      <w:start w:val="1"/>
      <w:numFmt w:val="bullet"/>
      <w:lvlText w:val=""/>
      <w:lvlJc w:val="left"/>
      <w:pPr>
        <w:tabs>
          <w:tab w:val="num" w:pos="2160"/>
        </w:tabs>
        <w:ind w:left="2160" w:hanging="360"/>
      </w:pPr>
      <w:rPr>
        <w:rFonts w:ascii="Wingdings" w:hAnsi="Wingdings" w:hint="default"/>
      </w:rPr>
    </w:lvl>
    <w:lvl w:ilvl="3" w:tplc="EA2639F0" w:tentative="1">
      <w:start w:val="1"/>
      <w:numFmt w:val="bullet"/>
      <w:lvlText w:val=""/>
      <w:lvlJc w:val="left"/>
      <w:pPr>
        <w:tabs>
          <w:tab w:val="num" w:pos="2880"/>
        </w:tabs>
        <w:ind w:left="2880" w:hanging="360"/>
      </w:pPr>
      <w:rPr>
        <w:rFonts w:ascii="Symbol" w:hAnsi="Symbol" w:hint="default"/>
      </w:rPr>
    </w:lvl>
    <w:lvl w:ilvl="4" w:tplc="32567A4C" w:tentative="1">
      <w:start w:val="1"/>
      <w:numFmt w:val="bullet"/>
      <w:lvlText w:val="o"/>
      <w:lvlJc w:val="left"/>
      <w:pPr>
        <w:tabs>
          <w:tab w:val="num" w:pos="3600"/>
        </w:tabs>
        <w:ind w:left="3600" w:hanging="360"/>
      </w:pPr>
      <w:rPr>
        <w:rFonts w:ascii="Courier New" w:hAnsi="Courier New" w:cs="Courier New" w:hint="default"/>
      </w:rPr>
    </w:lvl>
    <w:lvl w:ilvl="5" w:tplc="51A226DE" w:tentative="1">
      <w:start w:val="1"/>
      <w:numFmt w:val="bullet"/>
      <w:lvlText w:val=""/>
      <w:lvlJc w:val="left"/>
      <w:pPr>
        <w:tabs>
          <w:tab w:val="num" w:pos="4320"/>
        </w:tabs>
        <w:ind w:left="4320" w:hanging="360"/>
      </w:pPr>
      <w:rPr>
        <w:rFonts w:ascii="Wingdings" w:hAnsi="Wingdings" w:hint="default"/>
      </w:rPr>
    </w:lvl>
    <w:lvl w:ilvl="6" w:tplc="54D848EC" w:tentative="1">
      <w:start w:val="1"/>
      <w:numFmt w:val="bullet"/>
      <w:lvlText w:val=""/>
      <w:lvlJc w:val="left"/>
      <w:pPr>
        <w:tabs>
          <w:tab w:val="num" w:pos="5040"/>
        </w:tabs>
        <w:ind w:left="5040" w:hanging="360"/>
      </w:pPr>
      <w:rPr>
        <w:rFonts w:ascii="Symbol" w:hAnsi="Symbol" w:hint="default"/>
      </w:rPr>
    </w:lvl>
    <w:lvl w:ilvl="7" w:tplc="F0548C38" w:tentative="1">
      <w:start w:val="1"/>
      <w:numFmt w:val="bullet"/>
      <w:lvlText w:val="o"/>
      <w:lvlJc w:val="left"/>
      <w:pPr>
        <w:tabs>
          <w:tab w:val="num" w:pos="5760"/>
        </w:tabs>
        <w:ind w:left="5760" w:hanging="360"/>
      </w:pPr>
      <w:rPr>
        <w:rFonts w:ascii="Courier New" w:hAnsi="Courier New" w:cs="Courier New" w:hint="default"/>
      </w:rPr>
    </w:lvl>
    <w:lvl w:ilvl="8" w:tplc="D03066B4" w:tentative="1">
      <w:start w:val="1"/>
      <w:numFmt w:val="bullet"/>
      <w:lvlText w:val=""/>
      <w:lvlJc w:val="left"/>
      <w:pPr>
        <w:tabs>
          <w:tab w:val="num" w:pos="6480"/>
        </w:tabs>
        <w:ind w:left="6480" w:hanging="360"/>
      </w:pPr>
      <w:rPr>
        <w:rFonts w:ascii="Wingdings" w:hAnsi="Wingdings" w:hint="default"/>
      </w:rPr>
    </w:lvl>
  </w:abstractNum>
  <w:abstractNum w:abstractNumId="8">
    <w:nsid w:val="0CB109B7"/>
    <w:multiLevelType w:val="hybridMultilevel"/>
    <w:tmpl w:val="E10AD9CC"/>
    <w:lvl w:ilvl="0" w:tplc="078831C4">
      <w:start w:val="1"/>
      <w:numFmt w:val="bullet"/>
      <w:lvlText w:val=""/>
      <w:lvlJc w:val="left"/>
      <w:pPr>
        <w:ind w:left="720" w:hanging="360"/>
      </w:pPr>
      <w:rPr>
        <w:rFonts w:ascii="Wingdings" w:hAnsi="Wingdings" w:hint="default"/>
      </w:rPr>
    </w:lvl>
    <w:lvl w:ilvl="1" w:tplc="B1E8C074" w:tentative="1">
      <w:start w:val="1"/>
      <w:numFmt w:val="bullet"/>
      <w:lvlText w:val="o"/>
      <w:lvlJc w:val="left"/>
      <w:pPr>
        <w:ind w:left="1440" w:hanging="360"/>
      </w:pPr>
      <w:rPr>
        <w:rFonts w:ascii="Courier New" w:hAnsi="Courier New" w:cs="Courier New" w:hint="default"/>
      </w:rPr>
    </w:lvl>
    <w:lvl w:ilvl="2" w:tplc="C93CBB0C" w:tentative="1">
      <w:start w:val="1"/>
      <w:numFmt w:val="bullet"/>
      <w:lvlText w:val=""/>
      <w:lvlJc w:val="left"/>
      <w:pPr>
        <w:ind w:left="2160" w:hanging="360"/>
      </w:pPr>
      <w:rPr>
        <w:rFonts w:ascii="Wingdings" w:hAnsi="Wingdings" w:hint="default"/>
      </w:rPr>
    </w:lvl>
    <w:lvl w:ilvl="3" w:tplc="46FC8AC8" w:tentative="1">
      <w:start w:val="1"/>
      <w:numFmt w:val="bullet"/>
      <w:lvlText w:val=""/>
      <w:lvlJc w:val="left"/>
      <w:pPr>
        <w:ind w:left="2880" w:hanging="360"/>
      </w:pPr>
      <w:rPr>
        <w:rFonts w:ascii="Symbol" w:hAnsi="Symbol" w:hint="default"/>
      </w:rPr>
    </w:lvl>
    <w:lvl w:ilvl="4" w:tplc="7EEC8B94" w:tentative="1">
      <w:start w:val="1"/>
      <w:numFmt w:val="bullet"/>
      <w:lvlText w:val="o"/>
      <w:lvlJc w:val="left"/>
      <w:pPr>
        <w:ind w:left="3600" w:hanging="360"/>
      </w:pPr>
      <w:rPr>
        <w:rFonts w:ascii="Courier New" w:hAnsi="Courier New" w:cs="Courier New" w:hint="default"/>
      </w:rPr>
    </w:lvl>
    <w:lvl w:ilvl="5" w:tplc="0FF0DE8E" w:tentative="1">
      <w:start w:val="1"/>
      <w:numFmt w:val="bullet"/>
      <w:lvlText w:val=""/>
      <w:lvlJc w:val="left"/>
      <w:pPr>
        <w:ind w:left="4320" w:hanging="360"/>
      </w:pPr>
      <w:rPr>
        <w:rFonts w:ascii="Wingdings" w:hAnsi="Wingdings" w:hint="default"/>
      </w:rPr>
    </w:lvl>
    <w:lvl w:ilvl="6" w:tplc="A5BA4A2C" w:tentative="1">
      <w:start w:val="1"/>
      <w:numFmt w:val="bullet"/>
      <w:lvlText w:val=""/>
      <w:lvlJc w:val="left"/>
      <w:pPr>
        <w:ind w:left="5040" w:hanging="360"/>
      </w:pPr>
      <w:rPr>
        <w:rFonts w:ascii="Symbol" w:hAnsi="Symbol" w:hint="default"/>
      </w:rPr>
    </w:lvl>
    <w:lvl w:ilvl="7" w:tplc="CEF89B58" w:tentative="1">
      <w:start w:val="1"/>
      <w:numFmt w:val="bullet"/>
      <w:lvlText w:val="o"/>
      <w:lvlJc w:val="left"/>
      <w:pPr>
        <w:ind w:left="5760" w:hanging="360"/>
      </w:pPr>
      <w:rPr>
        <w:rFonts w:ascii="Courier New" w:hAnsi="Courier New" w:cs="Courier New" w:hint="default"/>
      </w:rPr>
    </w:lvl>
    <w:lvl w:ilvl="8" w:tplc="09AEDAE0" w:tentative="1">
      <w:start w:val="1"/>
      <w:numFmt w:val="bullet"/>
      <w:lvlText w:val=""/>
      <w:lvlJc w:val="left"/>
      <w:pPr>
        <w:ind w:left="6480" w:hanging="360"/>
      </w:pPr>
      <w:rPr>
        <w:rFonts w:ascii="Wingdings" w:hAnsi="Wingdings" w:hint="default"/>
      </w:rPr>
    </w:lvl>
  </w:abstractNum>
  <w:abstractNum w:abstractNumId="9">
    <w:nsid w:val="0D9F32BD"/>
    <w:multiLevelType w:val="hybridMultilevel"/>
    <w:tmpl w:val="65AE532C"/>
    <w:lvl w:ilvl="0" w:tplc="07E6707A">
      <w:start w:val="1"/>
      <w:numFmt w:val="bullet"/>
      <w:lvlText w:val=""/>
      <w:lvlJc w:val="left"/>
      <w:pPr>
        <w:tabs>
          <w:tab w:val="num" w:pos="720"/>
        </w:tabs>
        <w:ind w:left="720" w:hanging="360"/>
      </w:pPr>
      <w:rPr>
        <w:rFonts w:ascii="Symbol" w:hAnsi="Symbol" w:hint="default"/>
      </w:rPr>
    </w:lvl>
    <w:lvl w:ilvl="1" w:tplc="6E7E2F3E" w:tentative="1">
      <w:start w:val="1"/>
      <w:numFmt w:val="bullet"/>
      <w:lvlText w:val="o"/>
      <w:lvlJc w:val="left"/>
      <w:pPr>
        <w:tabs>
          <w:tab w:val="num" w:pos="1440"/>
        </w:tabs>
        <w:ind w:left="1440" w:hanging="360"/>
      </w:pPr>
      <w:rPr>
        <w:rFonts w:ascii="Courier New" w:hAnsi="Courier New" w:cs="Courier New" w:hint="default"/>
      </w:rPr>
    </w:lvl>
    <w:lvl w:ilvl="2" w:tplc="E7FAF6FC" w:tentative="1">
      <w:start w:val="1"/>
      <w:numFmt w:val="bullet"/>
      <w:lvlText w:val=""/>
      <w:lvlJc w:val="left"/>
      <w:pPr>
        <w:tabs>
          <w:tab w:val="num" w:pos="2160"/>
        </w:tabs>
        <w:ind w:left="2160" w:hanging="360"/>
      </w:pPr>
      <w:rPr>
        <w:rFonts w:ascii="Wingdings" w:hAnsi="Wingdings" w:hint="default"/>
      </w:rPr>
    </w:lvl>
    <w:lvl w:ilvl="3" w:tplc="E008465E" w:tentative="1">
      <w:start w:val="1"/>
      <w:numFmt w:val="bullet"/>
      <w:lvlText w:val=""/>
      <w:lvlJc w:val="left"/>
      <w:pPr>
        <w:tabs>
          <w:tab w:val="num" w:pos="2880"/>
        </w:tabs>
        <w:ind w:left="2880" w:hanging="360"/>
      </w:pPr>
      <w:rPr>
        <w:rFonts w:ascii="Symbol" w:hAnsi="Symbol" w:hint="default"/>
      </w:rPr>
    </w:lvl>
    <w:lvl w:ilvl="4" w:tplc="E7BA620A" w:tentative="1">
      <w:start w:val="1"/>
      <w:numFmt w:val="bullet"/>
      <w:lvlText w:val="o"/>
      <w:lvlJc w:val="left"/>
      <w:pPr>
        <w:tabs>
          <w:tab w:val="num" w:pos="3600"/>
        </w:tabs>
        <w:ind w:left="3600" w:hanging="360"/>
      </w:pPr>
      <w:rPr>
        <w:rFonts w:ascii="Courier New" w:hAnsi="Courier New" w:cs="Courier New" w:hint="default"/>
      </w:rPr>
    </w:lvl>
    <w:lvl w:ilvl="5" w:tplc="9510113E" w:tentative="1">
      <w:start w:val="1"/>
      <w:numFmt w:val="bullet"/>
      <w:lvlText w:val=""/>
      <w:lvlJc w:val="left"/>
      <w:pPr>
        <w:tabs>
          <w:tab w:val="num" w:pos="4320"/>
        </w:tabs>
        <w:ind w:left="4320" w:hanging="360"/>
      </w:pPr>
      <w:rPr>
        <w:rFonts w:ascii="Wingdings" w:hAnsi="Wingdings" w:hint="default"/>
      </w:rPr>
    </w:lvl>
    <w:lvl w:ilvl="6" w:tplc="BF861C62" w:tentative="1">
      <w:start w:val="1"/>
      <w:numFmt w:val="bullet"/>
      <w:lvlText w:val=""/>
      <w:lvlJc w:val="left"/>
      <w:pPr>
        <w:tabs>
          <w:tab w:val="num" w:pos="5040"/>
        </w:tabs>
        <w:ind w:left="5040" w:hanging="360"/>
      </w:pPr>
      <w:rPr>
        <w:rFonts w:ascii="Symbol" w:hAnsi="Symbol" w:hint="default"/>
      </w:rPr>
    </w:lvl>
    <w:lvl w:ilvl="7" w:tplc="413AD11E" w:tentative="1">
      <w:start w:val="1"/>
      <w:numFmt w:val="bullet"/>
      <w:lvlText w:val="o"/>
      <w:lvlJc w:val="left"/>
      <w:pPr>
        <w:tabs>
          <w:tab w:val="num" w:pos="5760"/>
        </w:tabs>
        <w:ind w:left="5760" w:hanging="360"/>
      </w:pPr>
      <w:rPr>
        <w:rFonts w:ascii="Courier New" w:hAnsi="Courier New" w:cs="Courier New" w:hint="default"/>
      </w:rPr>
    </w:lvl>
    <w:lvl w:ilvl="8" w:tplc="FA66BE32" w:tentative="1">
      <w:start w:val="1"/>
      <w:numFmt w:val="bullet"/>
      <w:lvlText w:val=""/>
      <w:lvlJc w:val="left"/>
      <w:pPr>
        <w:tabs>
          <w:tab w:val="num" w:pos="6480"/>
        </w:tabs>
        <w:ind w:left="6480" w:hanging="360"/>
      </w:pPr>
      <w:rPr>
        <w:rFonts w:ascii="Wingdings" w:hAnsi="Wingdings" w:hint="default"/>
      </w:rPr>
    </w:lvl>
  </w:abstractNum>
  <w:abstractNum w:abstractNumId="10">
    <w:nsid w:val="123526DE"/>
    <w:multiLevelType w:val="hybridMultilevel"/>
    <w:tmpl w:val="9E966540"/>
    <w:lvl w:ilvl="0" w:tplc="F9F030EA">
      <w:start w:val="1"/>
      <w:numFmt w:val="bullet"/>
      <w:lvlText w:val=""/>
      <w:lvlJc w:val="left"/>
      <w:pPr>
        <w:ind w:left="720" w:hanging="360"/>
      </w:pPr>
      <w:rPr>
        <w:rFonts w:ascii="Symbol" w:hAnsi="Symbol" w:hint="default"/>
      </w:rPr>
    </w:lvl>
    <w:lvl w:ilvl="1" w:tplc="D5582040" w:tentative="1">
      <w:start w:val="1"/>
      <w:numFmt w:val="bullet"/>
      <w:lvlText w:val="o"/>
      <w:lvlJc w:val="left"/>
      <w:pPr>
        <w:ind w:left="1440" w:hanging="360"/>
      </w:pPr>
      <w:rPr>
        <w:rFonts w:ascii="Courier New" w:hAnsi="Courier New" w:cs="Courier New" w:hint="default"/>
      </w:rPr>
    </w:lvl>
    <w:lvl w:ilvl="2" w:tplc="941429B4" w:tentative="1">
      <w:start w:val="1"/>
      <w:numFmt w:val="bullet"/>
      <w:lvlText w:val=""/>
      <w:lvlJc w:val="left"/>
      <w:pPr>
        <w:ind w:left="2160" w:hanging="360"/>
      </w:pPr>
      <w:rPr>
        <w:rFonts w:ascii="Wingdings" w:hAnsi="Wingdings" w:hint="default"/>
      </w:rPr>
    </w:lvl>
    <w:lvl w:ilvl="3" w:tplc="627CB1E2" w:tentative="1">
      <w:start w:val="1"/>
      <w:numFmt w:val="bullet"/>
      <w:lvlText w:val=""/>
      <w:lvlJc w:val="left"/>
      <w:pPr>
        <w:ind w:left="2880" w:hanging="360"/>
      </w:pPr>
      <w:rPr>
        <w:rFonts w:ascii="Symbol" w:hAnsi="Symbol" w:hint="default"/>
      </w:rPr>
    </w:lvl>
    <w:lvl w:ilvl="4" w:tplc="C30AF14C" w:tentative="1">
      <w:start w:val="1"/>
      <w:numFmt w:val="bullet"/>
      <w:lvlText w:val="o"/>
      <w:lvlJc w:val="left"/>
      <w:pPr>
        <w:ind w:left="3600" w:hanging="360"/>
      </w:pPr>
      <w:rPr>
        <w:rFonts w:ascii="Courier New" w:hAnsi="Courier New" w:cs="Courier New" w:hint="default"/>
      </w:rPr>
    </w:lvl>
    <w:lvl w:ilvl="5" w:tplc="96CE0286" w:tentative="1">
      <w:start w:val="1"/>
      <w:numFmt w:val="bullet"/>
      <w:lvlText w:val=""/>
      <w:lvlJc w:val="left"/>
      <w:pPr>
        <w:ind w:left="4320" w:hanging="360"/>
      </w:pPr>
      <w:rPr>
        <w:rFonts w:ascii="Wingdings" w:hAnsi="Wingdings" w:hint="default"/>
      </w:rPr>
    </w:lvl>
    <w:lvl w:ilvl="6" w:tplc="067C0738" w:tentative="1">
      <w:start w:val="1"/>
      <w:numFmt w:val="bullet"/>
      <w:lvlText w:val=""/>
      <w:lvlJc w:val="left"/>
      <w:pPr>
        <w:ind w:left="5040" w:hanging="360"/>
      </w:pPr>
      <w:rPr>
        <w:rFonts w:ascii="Symbol" w:hAnsi="Symbol" w:hint="default"/>
      </w:rPr>
    </w:lvl>
    <w:lvl w:ilvl="7" w:tplc="57A49F0E" w:tentative="1">
      <w:start w:val="1"/>
      <w:numFmt w:val="bullet"/>
      <w:lvlText w:val="o"/>
      <w:lvlJc w:val="left"/>
      <w:pPr>
        <w:ind w:left="5760" w:hanging="360"/>
      </w:pPr>
      <w:rPr>
        <w:rFonts w:ascii="Courier New" w:hAnsi="Courier New" w:cs="Courier New" w:hint="default"/>
      </w:rPr>
    </w:lvl>
    <w:lvl w:ilvl="8" w:tplc="7BDAD502" w:tentative="1">
      <w:start w:val="1"/>
      <w:numFmt w:val="bullet"/>
      <w:lvlText w:val=""/>
      <w:lvlJc w:val="left"/>
      <w:pPr>
        <w:ind w:left="6480" w:hanging="360"/>
      </w:pPr>
      <w:rPr>
        <w:rFonts w:ascii="Wingdings" w:hAnsi="Wingdings" w:hint="default"/>
      </w:rPr>
    </w:lvl>
  </w:abstractNum>
  <w:abstractNum w:abstractNumId="11">
    <w:nsid w:val="12DC3F16"/>
    <w:multiLevelType w:val="hybridMultilevel"/>
    <w:tmpl w:val="2DDE1E1C"/>
    <w:lvl w:ilvl="0" w:tplc="C644D550">
      <w:start w:val="1"/>
      <w:numFmt w:val="bullet"/>
      <w:lvlText w:val=""/>
      <w:lvlJc w:val="left"/>
      <w:pPr>
        <w:tabs>
          <w:tab w:val="num" w:pos="720"/>
        </w:tabs>
        <w:ind w:left="720" w:hanging="360"/>
      </w:pPr>
      <w:rPr>
        <w:rFonts w:ascii="Wingdings" w:hAnsi="Wingdings" w:hint="default"/>
      </w:rPr>
    </w:lvl>
    <w:lvl w:ilvl="1" w:tplc="E87EC50C" w:tentative="1">
      <w:start w:val="1"/>
      <w:numFmt w:val="bullet"/>
      <w:lvlText w:val="o"/>
      <w:lvlJc w:val="left"/>
      <w:pPr>
        <w:tabs>
          <w:tab w:val="num" w:pos="1440"/>
        </w:tabs>
        <w:ind w:left="1440" w:hanging="360"/>
      </w:pPr>
      <w:rPr>
        <w:rFonts w:ascii="Courier New" w:hAnsi="Courier New" w:cs="Courier New" w:hint="default"/>
      </w:rPr>
    </w:lvl>
    <w:lvl w:ilvl="2" w:tplc="E56C0034" w:tentative="1">
      <w:start w:val="1"/>
      <w:numFmt w:val="bullet"/>
      <w:lvlText w:val=""/>
      <w:lvlJc w:val="left"/>
      <w:pPr>
        <w:tabs>
          <w:tab w:val="num" w:pos="2160"/>
        </w:tabs>
        <w:ind w:left="2160" w:hanging="360"/>
      </w:pPr>
      <w:rPr>
        <w:rFonts w:ascii="Wingdings" w:hAnsi="Wingdings" w:hint="default"/>
      </w:rPr>
    </w:lvl>
    <w:lvl w:ilvl="3" w:tplc="2C4A99A2" w:tentative="1">
      <w:start w:val="1"/>
      <w:numFmt w:val="bullet"/>
      <w:lvlText w:val=""/>
      <w:lvlJc w:val="left"/>
      <w:pPr>
        <w:tabs>
          <w:tab w:val="num" w:pos="2880"/>
        </w:tabs>
        <w:ind w:left="2880" w:hanging="360"/>
      </w:pPr>
      <w:rPr>
        <w:rFonts w:ascii="Symbol" w:hAnsi="Symbol" w:hint="default"/>
      </w:rPr>
    </w:lvl>
    <w:lvl w:ilvl="4" w:tplc="51D26104" w:tentative="1">
      <w:start w:val="1"/>
      <w:numFmt w:val="bullet"/>
      <w:lvlText w:val="o"/>
      <w:lvlJc w:val="left"/>
      <w:pPr>
        <w:tabs>
          <w:tab w:val="num" w:pos="3600"/>
        </w:tabs>
        <w:ind w:left="3600" w:hanging="360"/>
      </w:pPr>
      <w:rPr>
        <w:rFonts w:ascii="Courier New" w:hAnsi="Courier New" w:cs="Courier New" w:hint="default"/>
      </w:rPr>
    </w:lvl>
    <w:lvl w:ilvl="5" w:tplc="37FE5992" w:tentative="1">
      <w:start w:val="1"/>
      <w:numFmt w:val="bullet"/>
      <w:lvlText w:val=""/>
      <w:lvlJc w:val="left"/>
      <w:pPr>
        <w:tabs>
          <w:tab w:val="num" w:pos="4320"/>
        </w:tabs>
        <w:ind w:left="4320" w:hanging="360"/>
      </w:pPr>
      <w:rPr>
        <w:rFonts w:ascii="Wingdings" w:hAnsi="Wingdings" w:hint="default"/>
      </w:rPr>
    </w:lvl>
    <w:lvl w:ilvl="6" w:tplc="B1EAEB3A" w:tentative="1">
      <w:start w:val="1"/>
      <w:numFmt w:val="bullet"/>
      <w:lvlText w:val=""/>
      <w:lvlJc w:val="left"/>
      <w:pPr>
        <w:tabs>
          <w:tab w:val="num" w:pos="5040"/>
        </w:tabs>
        <w:ind w:left="5040" w:hanging="360"/>
      </w:pPr>
      <w:rPr>
        <w:rFonts w:ascii="Symbol" w:hAnsi="Symbol" w:hint="default"/>
      </w:rPr>
    </w:lvl>
    <w:lvl w:ilvl="7" w:tplc="D8FE0A0A" w:tentative="1">
      <w:start w:val="1"/>
      <w:numFmt w:val="bullet"/>
      <w:lvlText w:val="o"/>
      <w:lvlJc w:val="left"/>
      <w:pPr>
        <w:tabs>
          <w:tab w:val="num" w:pos="5760"/>
        </w:tabs>
        <w:ind w:left="5760" w:hanging="360"/>
      </w:pPr>
      <w:rPr>
        <w:rFonts w:ascii="Courier New" w:hAnsi="Courier New" w:cs="Courier New" w:hint="default"/>
      </w:rPr>
    </w:lvl>
    <w:lvl w:ilvl="8" w:tplc="63AE9324" w:tentative="1">
      <w:start w:val="1"/>
      <w:numFmt w:val="bullet"/>
      <w:lvlText w:val=""/>
      <w:lvlJc w:val="left"/>
      <w:pPr>
        <w:tabs>
          <w:tab w:val="num" w:pos="6480"/>
        </w:tabs>
        <w:ind w:left="6480" w:hanging="360"/>
      </w:pPr>
      <w:rPr>
        <w:rFonts w:ascii="Wingdings" w:hAnsi="Wingdings" w:hint="default"/>
      </w:rPr>
    </w:lvl>
  </w:abstractNum>
  <w:abstractNum w:abstractNumId="12">
    <w:nsid w:val="19690AB3"/>
    <w:multiLevelType w:val="hybridMultilevel"/>
    <w:tmpl w:val="666E0202"/>
    <w:lvl w:ilvl="0" w:tplc="665C4AA8">
      <w:start w:val="1"/>
      <w:numFmt w:val="bullet"/>
      <w:lvlText w:val=""/>
      <w:lvlJc w:val="left"/>
      <w:pPr>
        <w:ind w:left="720" w:hanging="360"/>
      </w:pPr>
      <w:rPr>
        <w:rFonts w:ascii="Wingdings" w:hAnsi="Wingdings" w:hint="default"/>
      </w:rPr>
    </w:lvl>
    <w:lvl w:ilvl="1" w:tplc="6DFE4B2E" w:tentative="1">
      <w:start w:val="1"/>
      <w:numFmt w:val="bullet"/>
      <w:lvlText w:val="o"/>
      <w:lvlJc w:val="left"/>
      <w:pPr>
        <w:ind w:left="1440" w:hanging="360"/>
      </w:pPr>
      <w:rPr>
        <w:rFonts w:ascii="Courier New" w:hAnsi="Courier New" w:cs="Courier New" w:hint="default"/>
      </w:rPr>
    </w:lvl>
    <w:lvl w:ilvl="2" w:tplc="A5288818" w:tentative="1">
      <w:start w:val="1"/>
      <w:numFmt w:val="bullet"/>
      <w:lvlText w:val=""/>
      <w:lvlJc w:val="left"/>
      <w:pPr>
        <w:ind w:left="2160" w:hanging="360"/>
      </w:pPr>
      <w:rPr>
        <w:rFonts w:ascii="Wingdings" w:hAnsi="Wingdings" w:hint="default"/>
      </w:rPr>
    </w:lvl>
    <w:lvl w:ilvl="3" w:tplc="A224F046" w:tentative="1">
      <w:start w:val="1"/>
      <w:numFmt w:val="bullet"/>
      <w:lvlText w:val=""/>
      <w:lvlJc w:val="left"/>
      <w:pPr>
        <w:ind w:left="2880" w:hanging="360"/>
      </w:pPr>
      <w:rPr>
        <w:rFonts w:ascii="Symbol" w:hAnsi="Symbol" w:hint="default"/>
      </w:rPr>
    </w:lvl>
    <w:lvl w:ilvl="4" w:tplc="379E1CF4" w:tentative="1">
      <w:start w:val="1"/>
      <w:numFmt w:val="bullet"/>
      <w:lvlText w:val="o"/>
      <w:lvlJc w:val="left"/>
      <w:pPr>
        <w:ind w:left="3600" w:hanging="360"/>
      </w:pPr>
      <w:rPr>
        <w:rFonts w:ascii="Courier New" w:hAnsi="Courier New" w:cs="Courier New" w:hint="default"/>
      </w:rPr>
    </w:lvl>
    <w:lvl w:ilvl="5" w:tplc="0B566174" w:tentative="1">
      <w:start w:val="1"/>
      <w:numFmt w:val="bullet"/>
      <w:lvlText w:val=""/>
      <w:lvlJc w:val="left"/>
      <w:pPr>
        <w:ind w:left="4320" w:hanging="360"/>
      </w:pPr>
      <w:rPr>
        <w:rFonts w:ascii="Wingdings" w:hAnsi="Wingdings" w:hint="default"/>
      </w:rPr>
    </w:lvl>
    <w:lvl w:ilvl="6" w:tplc="07DE47B6" w:tentative="1">
      <w:start w:val="1"/>
      <w:numFmt w:val="bullet"/>
      <w:lvlText w:val=""/>
      <w:lvlJc w:val="left"/>
      <w:pPr>
        <w:ind w:left="5040" w:hanging="360"/>
      </w:pPr>
      <w:rPr>
        <w:rFonts w:ascii="Symbol" w:hAnsi="Symbol" w:hint="default"/>
      </w:rPr>
    </w:lvl>
    <w:lvl w:ilvl="7" w:tplc="71BE0ECE" w:tentative="1">
      <w:start w:val="1"/>
      <w:numFmt w:val="bullet"/>
      <w:lvlText w:val="o"/>
      <w:lvlJc w:val="left"/>
      <w:pPr>
        <w:ind w:left="5760" w:hanging="360"/>
      </w:pPr>
      <w:rPr>
        <w:rFonts w:ascii="Courier New" w:hAnsi="Courier New" w:cs="Courier New" w:hint="default"/>
      </w:rPr>
    </w:lvl>
    <w:lvl w:ilvl="8" w:tplc="67300FD6" w:tentative="1">
      <w:start w:val="1"/>
      <w:numFmt w:val="bullet"/>
      <w:lvlText w:val=""/>
      <w:lvlJc w:val="left"/>
      <w:pPr>
        <w:ind w:left="6480" w:hanging="360"/>
      </w:pPr>
      <w:rPr>
        <w:rFonts w:ascii="Wingdings" w:hAnsi="Wingdings" w:hint="default"/>
      </w:rPr>
    </w:lvl>
  </w:abstractNum>
  <w:abstractNum w:abstractNumId="13">
    <w:nsid w:val="1CAC2835"/>
    <w:multiLevelType w:val="multilevel"/>
    <w:tmpl w:val="986AB2C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E2071C6"/>
    <w:multiLevelType w:val="hybridMultilevel"/>
    <w:tmpl w:val="10B4077A"/>
    <w:lvl w:ilvl="0" w:tplc="6F58E8AA">
      <w:start w:val="1"/>
      <w:numFmt w:val="bullet"/>
      <w:lvlText w:val=""/>
      <w:lvlJc w:val="left"/>
      <w:pPr>
        <w:ind w:left="720" w:hanging="360"/>
      </w:pPr>
      <w:rPr>
        <w:rFonts w:ascii="Symbol" w:hAnsi="Symbol" w:hint="default"/>
      </w:rPr>
    </w:lvl>
    <w:lvl w:ilvl="1" w:tplc="86B07E72" w:tentative="1">
      <w:start w:val="1"/>
      <w:numFmt w:val="bullet"/>
      <w:lvlText w:val="o"/>
      <w:lvlJc w:val="left"/>
      <w:pPr>
        <w:ind w:left="1440" w:hanging="360"/>
      </w:pPr>
      <w:rPr>
        <w:rFonts w:ascii="Courier New" w:hAnsi="Courier New" w:cs="Courier New" w:hint="default"/>
      </w:rPr>
    </w:lvl>
    <w:lvl w:ilvl="2" w:tplc="56C680FC" w:tentative="1">
      <w:start w:val="1"/>
      <w:numFmt w:val="bullet"/>
      <w:lvlText w:val=""/>
      <w:lvlJc w:val="left"/>
      <w:pPr>
        <w:ind w:left="2160" w:hanging="360"/>
      </w:pPr>
      <w:rPr>
        <w:rFonts w:ascii="Wingdings" w:hAnsi="Wingdings" w:hint="default"/>
      </w:rPr>
    </w:lvl>
    <w:lvl w:ilvl="3" w:tplc="BB7E55DE" w:tentative="1">
      <w:start w:val="1"/>
      <w:numFmt w:val="bullet"/>
      <w:lvlText w:val=""/>
      <w:lvlJc w:val="left"/>
      <w:pPr>
        <w:ind w:left="2880" w:hanging="360"/>
      </w:pPr>
      <w:rPr>
        <w:rFonts w:ascii="Symbol" w:hAnsi="Symbol" w:hint="default"/>
      </w:rPr>
    </w:lvl>
    <w:lvl w:ilvl="4" w:tplc="BD5AB25E" w:tentative="1">
      <w:start w:val="1"/>
      <w:numFmt w:val="bullet"/>
      <w:lvlText w:val="o"/>
      <w:lvlJc w:val="left"/>
      <w:pPr>
        <w:ind w:left="3600" w:hanging="360"/>
      </w:pPr>
      <w:rPr>
        <w:rFonts w:ascii="Courier New" w:hAnsi="Courier New" w:cs="Courier New" w:hint="default"/>
      </w:rPr>
    </w:lvl>
    <w:lvl w:ilvl="5" w:tplc="773238C2" w:tentative="1">
      <w:start w:val="1"/>
      <w:numFmt w:val="bullet"/>
      <w:lvlText w:val=""/>
      <w:lvlJc w:val="left"/>
      <w:pPr>
        <w:ind w:left="4320" w:hanging="360"/>
      </w:pPr>
      <w:rPr>
        <w:rFonts w:ascii="Wingdings" w:hAnsi="Wingdings" w:hint="default"/>
      </w:rPr>
    </w:lvl>
    <w:lvl w:ilvl="6" w:tplc="EFBC8D2C" w:tentative="1">
      <w:start w:val="1"/>
      <w:numFmt w:val="bullet"/>
      <w:lvlText w:val=""/>
      <w:lvlJc w:val="left"/>
      <w:pPr>
        <w:ind w:left="5040" w:hanging="360"/>
      </w:pPr>
      <w:rPr>
        <w:rFonts w:ascii="Symbol" w:hAnsi="Symbol" w:hint="default"/>
      </w:rPr>
    </w:lvl>
    <w:lvl w:ilvl="7" w:tplc="655A852E" w:tentative="1">
      <w:start w:val="1"/>
      <w:numFmt w:val="bullet"/>
      <w:lvlText w:val="o"/>
      <w:lvlJc w:val="left"/>
      <w:pPr>
        <w:ind w:left="5760" w:hanging="360"/>
      </w:pPr>
      <w:rPr>
        <w:rFonts w:ascii="Courier New" w:hAnsi="Courier New" w:cs="Courier New" w:hint="default"/>
      </w:rPr>
    </w:lvl>
    <w:lvl w:ilvl="8" w:tplc="B8B46D88" w:tentative="1">
      <w:start w:val="1"/>
      <w:numFmt w:val="bullet"/>
      <w:lvlText w:val=""/>
      <w:lvlJc w:val="left"/>
      <w:pPr>
        <w:ind w:left="6480" w:hanging="360"/>
      </w:pPr>
      <w:rPr>
        <w:rFonts w:ascii="Wingdings" w:hAnsi="Wingdings" w:hint="default"/>
      </w:rPr>
    </w:lvl>
  </w:abstractNum>
  <w:abstractNum w:abstractNumId="15">
    <w:nsid w:val="22845391"/>
    <w:multiLevelType w:val="hybridMultilevel"/>
    <w:tmpl w:val="52C26690"/>
    <w:lvl w:ilvl="0" w:tplc="0068CED2">
      <w:start w:val="1"/>
      <w:numFmt w:val="bullet"/>
      <w:lvlText w:val=""/>
      <w:lvlJc w:val="left"/>
      <w:pPr>
        <w:tabs>
          <w:tab w:val="num" w:pos="720"/>
        </w:tabs>
        <w:ind w:left="720" w:hanging="360"/>
      </w:pPr>
      <w:rPr>
        <w:rFonts w:ascii="Symbol" w:hAnsi="Symbol" w:hint="default"/>
      </w:rPr>
    </w:lvl>
    <w:lvl w:ilvl="1" w:tplc="CF2AFB08" w:tentative="1">
      <w:start w:val="1"/>
      <w:numFmt w:val="bullet"/>
      <w:lvlText w:val="o"/>
      <w:lvlJc w:val="left"/>
      <w:pPr>
        <w:tabs>
          <w:tab w:val="num" w:pos="1440"/>
        </w:tabs>
        <w:ind w:left="1440" w:hanging="360"/>
      </w:pPr>
      <w:rPr>
        <w:rFonts w:ascii="Courier New" w:hAnsi="Courier New" w:cs="Courier New" w:hint="default"/>
      </w:rPr>
    </w:lvl>
    <w:lvl w:ilvl="2" w:tplc="2C5405D0" w:tentative="1">
      <w:start w:val="1"/>
      <w:numFmt w:val="bullet"/>
      <w:lvlText w:val=""/>
      <w:lvlJc w:val="left"/>
      <w:pPr>
        <w:tabs>
          <w:tab w:val="num" w:pos="2160"/>
        </w:tabs>
        <w:ind w:left="2160" w:hanging="360"/>
      </w:pPr>
      <w:rPr>
        <w:rFonts w:ascii="Wingdings" w:hAnsi="Wingdings" w:hint="default"/>
      </w:rPr>
    </w:lvl>
    <w:lvl w:ilvl="3" w:tplc="43300CC6" w:tentative="1">
      <w:start w:val="1"/>
      <w:numFmt w:val="bullet"/>
      <w:lvlText w:val=""/>
      <w:lvlJc w:val="left"/>
      <w:pPr>
        <w:tabs>
          <w:tab w:val="num" w:pos="2880"/>
        </w:tabs>
        <w:ind w:left="2880" w:hanging="360"/>
      </w:pPr>
      <w:rPr>
        <w:rFonts w:ascii="Symbol" w:hAnsi="Symbol" w:hint="default"/>
      </w:rPr>
    </w:lvl>
    <w:lvl w:ilvl="4" w:tplc="6438395C" w:tentative="1">
      <w:start w:val="1"/>
      <w:numFmt w:val="bullet"/>
      <w:lvlText w:val="o"/>
      <w:lvlJc w:val="left"/>
      <w:pPr>
        <w:tabs>
          <w:tab w:val="num" w:pos="3600"/>
        </w:tabs>
        <w:ind w:left="3600" w:hanging="360"/>
      </w:pPr>
      <w:rPr>
        <w:rFonts w:ascii="Courier New" w:hAnsi="Courier New" w:cs="Courier New" w:hint="default"/>
      </w:rPr>
    </w:lvl>
    <w:lvl w:ilvl="5" w:tplc="EF02E3FA" w:tentative="1">
      <w:start w:val="1"/>
      <w:numFmt w:val="bullet"/>
      <w:lvlText w:val=""/>
      <w:lvlJc w:val="left"/>
      <w:pPr>
        <w:tabs>
          <w:tab w:val="num" w:pos="4320"/>
        </w:tabs>
        <w:ind w:left="4320" w:hanging="360"/>
      </w:pPr>
      <w:rPr>
        <w:rFonts w:ascii="Wingdings" w:hAnsi="Wingdings" w:hint="default"/>
      </w:rPr>
    </w:lvl>
    <w:lvl w:ilvl="6" w:tplc="B2EEC6DC" w:tentative="1">
      <w:start w:val="1"/>
      <w:numFmt w:val="bullet"/>
      <w:lvlText w:val=""/>
      <w:lvlJc w:val="left"/>
      <w:pPr>
        <w:tabs>
          <w:tab w:val="num" w:pos="5040"/>
        </w:tabs>
        <w:ind w:left="5040" w:hanging="360"/>
      </w:pPr>
      <w:rPr>
        <w:rFonts w:ascii="Symbol" w:hAnsi="Symbol" w:hint="default"/>
      </w:rPr>
    </w:lvl>
    <w:lvl w:ilvl="7" w:tplc="6204CDC6" w:tentative="1">
      <w:start w:val="1"/>
      <w:numFmt w:val="bullet"/>
      <w:lvlText w:val="o"/>
      <w:lvlJc w:val="left"/>
      <w:pPr>
        <w:tabs>
          <w:tab w:val="num" w:pos="5760"/>
        </w:tabs>
        <w:ind w:left="5760" w:hanging="360"/>
      </w:pPr>
      <w:rPr>
        <w:rFonts w:ascii="Courier New" w:hAnsi="Courier New" w:cs="Courier New" w:hint="default"/>
      </w:rPr>
    </w:lvl>
    <w:lvl w:ilvl="8" w:tplc="BE160046" w:tentative="1">
      <w:start w:val="1"/>
      <w:numFmt w:val="bullet"/>
      <w:lvlText w:val=""/>
      <w:lvlJc w:val="left"/>
      <w:pPr>
        <w:tabs>
          <w:tab w:val="num" w:pos="6480"/>
        </w:tabs>
        <w:ind w:left="6480" w:hanging="360"/>
      </w:pPr>
      <w:rPr>
        <w:rFonts w:ascii="Wingdings" w:hAnsi="Wingdings" w:hint="default"/>
      </w:rPr>
    </w:lvl>
  </w:abstractNum>
  <w:abstractNum w:abstractNumId="16">
    <w:nsid w:val="237B6103"/>
    <w:multiLevelType w:val="hybridMultilevel"/>
    <w:tmpl w:val="5BB21A8A"/>
    <w:lvl w:ilvl="0" w:tplc="921E2866">
      <w:start w:val="1"/>
      <w:numFmt w:val="bullet"/>
      <w:lvlText w:val=""/>
      <w:lvlJc w:val="left"/>
      <w:pPr>
        <w:tabs>
          <w:tab w:val="num" w:pos="720"/>
        </w:tabs>
        <w:ind w:left="720" w:hanging="360"/>
      </w:pPr>
      <w:rPr>
        <w:rFonts w:ascii="Symbol" w:hAnsi="Symbol" w:hint="default"/>
      </w:rPr>
    </w:lvl>
    <w:lvl w:ilvl="1" w:tplc="49A22F2E" w:tentative="1">
      <w:start w:val="1"/>
      <w:numFmt w:val="bullet"/>
      <w:lvlText w:val="o"/>
      <w:lvlJc w:val="left"/>
      <w:pPr>
        <w:tabs>
          <w:tab w:val="num" w:pos="1440"/>
        </w:tabs>
        <w:ind w:left="1440" w:hanging="360"/>
      </w:pPr>
      <w:rPr>
        <w:rFonts w:ascii="Courier New" w:hAnsi="Courier New" w:cs="Courier New" w:hint="default"/>
      </w:rPr>
    </w:lvl>
    <w:lvl w:ilvl="2" w:tplc="824CFDEE" w:tentative="1">
      <w:start w:val="1"/>
      <w:numFmt w:val="bullet"/>
      <w:lvlText w:val=""/>
      <w:lvlJc w:val="left"/>
      <w:pPr>
        <w:tabs>
          <w:tab w:val="num" w:pos="2160"/>
        </w:tabs>
        <w:ind w:left="2160" w:hanging="360"/>
      </w:pPr>
      <w:rPr>
        <w:rFonts w:ascii="Wingdings" w:hAnsi="Wingdings" w:hint="default"/>
      </w:rPr>
    </w:lvl>
    <w:lvl w:ilvl="3" w:tplc="3C9CB8C6" w:tentative="1">
      <w:start w:val="1"/>
      <w:numFmt w:val="bullet"/>
      <w:lvlText w:val=""/>
      <w:lvlJc w:val="left"/>
      <w:pPr>
        <w:tabs>
          <w:tab w:val="num" w:pos="2880"/>
        </w:tabs>
        <w:ind w:left="2880" w:hanging="360"/>
      </w:pPr>
      <w:rPr>
        <w:rFonts w:ascii="Symbol" w:hAnsi="Symbol" w:hint="default"/>
      </w:rPr>
    </w:lvl>
    <w:lvl w:ilvl="4" w:tplc="13E6D4B0" w:tentative="1">
      <w:start w:val="1"/>
      <w:numFmt w:val="bullet"/>
      <w:lvlText w:val="o"/>
      <w:lvlJc w:val="left"/>
      <w:pPr>
        <w:tabs>
          <w:tab w:val="num" w:pos="3600"/>
        </w:tabs>
        <w:ind w:left="3600" w:hanging="360"/>
      </w:pPr>
      <w:rPr>
        <w:rFonts w:ascii="Courier New" w:hAnsi="Courier New" w:cs="Courier New" w:hint="default"/>
      </w:rPr>
    </w:lvl>
    <w:lvl w:ilvl="5" w:tplc="1A684E92" w:tentative="1">
      <w:start w:val="1"/>
      <w:numFmt w:val="bullet"/>
      <w:lvlText w:val=""/>
      <w:lvlJc w:val="left"/>
      <w:pPr>
        <w:tabs>
          <w:tab w:val="num" w:pos="4320"/>
        </w:tabs>
        <w:ind w:left="4320" w:hanging="360"/>
      </w:pPr>
      <w:rPr>
        <w:rFonts w:ascii="Wingdings" w:hAnsi="Wingdings" w:hint="default"/>
      </w:rPr>
    </w:lvl>
    <w:lvl w:ilvl="6" w:tplc="A93CE84A" w:tentative="1">
      <w:start w:val="1"/>
      <w:numFmt w:val="bullet"/>
      <w:lvlText w:val=""/>
      <w:lvlJc w:val="left"/>
      <w:pPr>
        <w:tabs>
          <w:tab w:val="num" w:pos="5040"/>
        </w:tabs>
        <w:ind w:left="5040" w:hanging="360"/>
      </w:pPr>
      <w:rPr>
        <w:rFonts w:ascii="Symbol" w:hAnsi="Symbol" w:hint="default"/>
      </w:rPr>
    </w:lvl>
    <w:lvl w:ilvl="7" w:tplc="0F6AB55C" w:tentative="1">
      <w:start w:val="1"/>
      <w:numFmt w:val="bullet"/>
      <w:lvlText w:val="o"/>
      <w:lvlJc w:val="left"/>
      <w:pPr>
        <w:tabs>
          <w:tab w:val="num" w:pos="5760"/>
        </w:tabs>
        <w:ind w:left="5760" w:hanging="360"/>
      </w:pPr>
      <w:rPr>
        <w:rFonts w:ascii="Courier New" w:hAnsi="Courier New" w:cs="Courier New" w:hint="default"/>
      </w:rPr>
    </w:lvl>
    <w:lvl w:ilvl="8" w:tplc="31C2302A" w:tentative="1">
      <w:start w:val="1"/>
      <w:numFmt w:val="bullet"/>
      <w:lvlText w:val=""/>
      <w:lvlJc w:val="left"/>
      <w:pPr>
        <w:tabs>
          <w:tab w:val="num" w:pos="6480"/>
        </w:tabs>
        <w:ind w:left="6480" w:hanging="360"/>
      </w:pPr>
      <w:rPr>
        <w:rFonts w:ascii="Wingdings" w:hAnsi="Wingdings" w:hint="default"/>
      </w:rPr>
    </w:lvl>
  </w:abstractNum>
  <w:abstractNum w:abstractNumId="17">
    <w:nsid w:val="23D54D22"/>
    <w:multiLevelType w:val="hybridMultilevel"/>
    <w:tmpl w:val="63D457B0"/>
    <w:lvl w:ilvl="0" w:tplc="6C440AE8">
      <w:start w:val="1"/>
      <w:numFmt w:val="bullet"/>
      <w:lvlText w:val=""/>
      <w:lvlJc w:val="left"/>
      <w:pPr>
        <w:tabs>
          <w:tab w:val="num" w:pos="720"/>
        </w:tabs>
        <w:ind w:left="720" w:hanging="360"/>
      </w:pPr>
      <w:rPr>
        <w:rFonts w:ascii="Symbol" w:hAnsi="Symbol" w:hint="default"/>
      </w:rPr>
    </w:lvl>
    <w:lvl w:ilvl="1" w:tplc="BF9C5482" w:tentative="1">
      <w:start w:val="1"/>
      <w:numFmt w:val="bullet"/>
      <w:lvlText w:val="o"/>
      <w:lvlJc w:val="left"/>
      <w:pPr>
        <w:tabs>
          <w:tab w:val="num" w:pos="1440"/>
        </w:tabs>
        <w:ind w:left="1440" w:hanging="360"/>
      </w:pPr>
      <w:rPr>
        <w:rFonts w:ascii="Courier New" w:hAnsi="Courier New" w:cs="Courier New" w:hint="default"/>
      </w:rPr>
    </w:lvl>
    <w:lvl w:ilvl="2" w:tplc="7CF68290" w:tentative="1">
      <w:start w:val="1"/>
      <w:numFmt w:val="bullet"/>
      <w:lvlText w:val=""/>
      <w:lvlJc w:val="left"/>
      <w:pPr>
        <w:tabs>
          <w:tab w:val="num" w:pos="2160"/>
        </w:tabs>
        <w:ind w:left="2160" w:hanging="360"/>
      </w:pPr>
      <w:rPr>
        <w:rFonts w:ascii="Wingdings" w:hAnsi="Wingdings" w:hint="default"/>
      </w:rPr>
    </w:lvl>
    <w:lvl w:ilvl="3" w:tplc="6C902C6A" w:tentative="1">
      <w:start w:val="1"/>
      <w:numFmt w:val="bullet"/>
      <w:lvlText w:val=""/>
      <w:lvlJc w:val="left"/>
      <w:pPr>
        <w:tabs>
          <w:tab w:val="num" w:pos="2880"/>
        </w:tabs>
        <w:ind w:left="2880" w:hanging="360"/>
      </w:pPr>
      <w:rPr>
        <w:rFonts w:ascii="Symbol" w:hAnsi="Symbol" w:hint="default"/>
      </w:rPr>
    </w:lvl>
    <w:lvl w:ilvl="4" w:tplc="58D6A664" w:tentative="1">
      <w:start w:val="1"/>
      <w:numFmt w:val="bullet"/>
      <w:lvlText w:val="o"/>
      <w:lvlJc w:val="left"/>
      <w:pPr>
        <w:tabs>
          <w:tab w:val="num" w:pos="3600"/>
        </w:tabs>
        <w:ind w:left="3600" w:hanging="360"/>
      </w:pPr>
      <w:rPr>
        <w:rFonts w:ascii="Courier New" w:hAnsi="Courier New" w:cs="Courier New" w:hint="default"/>
      </w:rPr>
    </w:lvl>
    <w:lvl w:ilvl="5" w:tplc="E538260C" w:tentative="1">
      <w:start w:val="1"/>
      <w:numFmt w:val="bullet"/>
      <w:lvlText w:val=""/>
      <w:lvlJc w:val="left"/>
      <w:pPr>
        <w:tabs>
          <w:tab w:val="num" w:pos="4320"/>
        </w:tabs>
        <w:ind w:left="4320" w:hanging="360"/>
      </w:pPr>
      <w:rPr>
        <w:rFonts w:ascii="Wingdings" w:hAnsi="Wingdings" w:hint="default"/>
      </w:rPr>
    </w:lvl>
    <w:lvl w:ilvl="6" w:tplc="EDEC2640" w:tentative="1">
      <w:start w:val="1"/>
      <w:numFmt w:val="bullet"/>
      <w:lvlText w:val=""/>
      <w:lvlJc w:val="left"/>
      <w:pPr>
        <w:tabs>
          <w:tab w:val="num" w:pos="5040"/>
        </w:tabs>
        <w:ind w:left="5040" w:hanging="360"/>
      </w:pPr>
      <w:rPr>
        <w:rFonts w:ascii="Symbol" w:hAnsi="Symbol" w:hint="default"/>
      </w:rPr>
    </w:lvl>
    <w:lvl w:ilvl="7" w:tplc="CD76A462" w:tentative="1">
      <w:start w:val="1"/>
      <w:numFmt w:val="bullet"/>
      <w:lvlText w:val="o"/>
      <w:lvlJc w:val="left"/>
      <w:pPr>
        <w:tabs>
          <w:tab w:val="num" w:pos="5760"/>
        </w:tabs>
        <w:ind w:left="5760" w:hanging="360"/>
      </w:pPr>
      <w:rPr>
        <w:rFonts w:ascii="Courier New" w:hAnsi="Courier New" w:cs="Courier New" w:hint="default"/>
      </w:rPr>
    </w:lvl>
    <w:lvl w:ilvl="8" w:tplc="EC60B5D2" w:tentative="1">
      <w:start w:val="1"/>
      <w:numFmt w:val="bullet"/>
      <w:lvlText w:val=""/>
      <w:lvlJc w:val="left"/>
      <w:pPr>
        <w:tabs>
          <w:tab w:val="num" w:pos="6480"/>
        </w:tabs>
        <w:ind w:left="6480" w:hanging="360"/>
      </w:pPr>
      <w:rPr>
        <w:rFonts w:ascii="Wingdings" w:hAnsi="Wingdings" w:hint="default"/>
      </w:rPr>
    </w:lvl>
  </w:abstractNum>
  <w:abstractNum w:abstractNumId="18">
    <w:nsid w:val="25D63021"/>
    <w:multiLevelType w:val="hybridMultilevel"/>
    <w:tmpl w:val="3ECED412"/>
    <w:lvl w:ilvl="0" w:tplc="09FED88E">
      <w:start w:val="1"/>
      <w:numFmt w:val="bullet"/>
      <w:lvlText w:val=""/>
      <w:lvlJc w:val="left"/>
      <w:pPr>
        <w:tabs>
          <w:tab w:val="num" w:pos="1080"/>
        </w:tabs>
        <w:ind w:left="1080" w:hanging="360"/>
      </w:pPr>
      <w:rPr>
        <w:rFonts w:ascii="Wingdings" w:hAnsi="Wingdings" w:hint="default"/>
      </w:rPr>
    </w:lvl>
    <w:lvl w:ilvl="1" w:tplc="44084C64" w:tentative="1">
      <w:start w:val="1"/>
      <w:numFmt w:val="bullet"/>
      <w:lvlText w:val="o"/>
      <w:lvlJc w:val="left"/>
      <w:pPr>
        <w:tabs>
          <w:tab w:val="num" w:pos="1800"/>
        </w:tabs>
        <w:ind w:left="1800" w:hanging="360"/>
      </w:pPr>
      <w:rPr>
        <w:rFonts w:ascii="Courier New" w:hAnsi="Courier New" w:cs="Courier New" w:hint="default"/>
      </w:rPr>
    </w:lvl>
    <w:lvl w:ilvl="2" w:tplc="2F901832" w:tentative="1">
      <w:start w:val="1"/>
      <w:numFmt w:val="bullet"/>
      <w:lvlText w:val=""/>
      <w:lvlJc w:val="left"/>
      <w:pPr>
        <w:tabs>
          <w:tab w:val="num" w:pos="2520"/>
        </w:tabs>
        <w:ind w:left="2520" w:hanging="360"/>
      </w:pPr>
      <w:rPr>
        <w:rFonts w:ascii="Wingdings" w:hAnsi="Wingdings" w:hint="default"/>
      </w:rPr>
    </w:lvl>
    <w:lvl w:ilvl="3" w:tplc="75247DF2" w:tentative="1">
      <w:start w:val="1"/>
      <w:numFmt w:val="bullet"/>
      <w:lvlText w:val=""/>
      <w:lvlJc w:val="left"/>
      <w:pPr>
        <w:tabs>
          <w:tab w:val="num" w:pos="3240"/>
        </w:tabs>
        <w:ind w:left="3240" w:hanging="360"/>
      </w:pPr>
      <w:rPr>
        <w:rFonts w:ascii="Symbol" w:hAnsi="Symbol" w:hint="default"/>
      </w:rPr>
    </w:lvl>
    <w:lvl w:ilvl="4" w:tplc="0DD04474" w:tentative="1">
      <w:start w:val="1"/>
      <w:numFmt w:val="bullet"/>
      <w:lvlText w:val="o"/>
      <w:lvlJc w:val="left"/>
      <w:pPr>
        <w:tabs>
          <w:tab w:val="num" w:pos="3960"/>
        </w:tabs>
        <w:ind w:left="3960" w:hanging="360"/>
      </w:pPr>
      <w:rPr>
        <w:rFonts w:ascii="Courier New" w:hAnsi="Courier New" w:cs="Courier New" w:hint="default"/>
      </w:rPr>
    </w:lvl>
    <w:lvl w:ilvl="5" w:tplc="62E8BB0C" w:tentative="1">
      <w:start w:val="1"/>
      <w:numFmt w:val="bullet"/>
      <w:lvlText w:val=""/>
      <w:lvlJc w:val="left"/>
      <w:pPr>
        <w:tabs>
          <w:tab w:val="num" w:pos="4680"/>
        </w:tabs>
        <w:ind w:left="4680" w:hanging="360"/>
      </w:pPr>
      <w:rPr>
        <w:rFonts w:ascii="Wingdings" w:hAnsi="Wingdings" w:hint="default"/>
      </w:rPr>
    </w:lvl>
    <w:lvl w:ilvl="6" w:tplc="3E9C3D7E" w:tentative="1">
      <w:start w:val="1"/>
      <w:numFmt w:val="bullet"/>
      <w:lvlText w:val=""/>
      <w:lvlJc w:val="left"/>
      <w:pPr>
        <w:tabs>
          <w:tab w:val="num" w:pos="5400"/>
        </w:tabs>
        <w:ind w:left="5400" w:hanging="360"/>
      </w:pPr>
      <w:rPr>
        <w:rFonts w:ascii="Symbol" w:hAnsi="Symbol" w:hint="default"/>
      </w:rPr>
    </w:lvl>
    <w:lvl w:ilvl="7" w:tplc="7E18E2DA" w:tentative="1">
      <w:start w:val="1"/>
      <w:numFmt w:val="bullet"/>
      <w:lvlText w:val="o"/>
      <w:lvlJc w:val="left"/>
      <w:pPr>
        <w:tabs>
          <w:tab w:val="num" w:pos="6120"/>
        </w:tabs>
        <w:ind w:left="6120" w:hanging="360"/>
      </w:pPr>
      <w:rPr>
        <w:rFonts w:ascii="Courier New" w:hAnsi="Courier New" w:cs="Courier New" w:hint="default"/>
      </w:rPr>
    </w:lvl>
    <w:lvl w:ilvl="8" w:tplc="87ECFB84" w:tentative="1">
      <w:start w:val="1"/>
      <w:numFmt w:val="bullet"/>
      <w:lvlText w:val=""/>
      <w:lvlJc w:val="left"/>
      <w:pPr>
        <w:tabs>
          <w:tab w:val="num" w:pos="6840"/>
        </w:tabs>
        <w:ind w:left="6840" w:hanging="360"/>
      </w:pPr>
      <w:rPr>
        <w:rFonts w:ascii="Wingdings" w:hAnsi="Wingdings" w:hint="default"/>
      </w:rPr>
    </w:lvl>
  </w:abstractNum>
  <w:abstractNum w:abstractNumId="19">
    <w:nsid w:val="39D7249E"/>
    <w:multiLevelType w:val="hybridMultilevel"/>
    <w:tmpl w:val="099E4AA6"/>
    <w:lvl w:ilvl="0" w:tplc="3E56D0E2">
      <w:start w:val="1"/>
      <w:numFmt w:val="bullet"/>
      <w:lvlText w:val=""/>
      <w:lvlJc w:val="left"/>
      <w:pPr>
        <w:ind w:left="718" w:hanging="360"/>
      </w:pPr>
      <w:rPr>
        <w:rFonts w:ascii="Symbol" w:hAnsi="Symbol" w:hint="default"/>
      </w:rPr>
    </w:lvl>
    <w:lvl w:ilvl="1" w:tplc="E4D2EBB4" w:tentative="1">
      <w:start w:val="1"/>
      <w:numFmt w:val="bullet"/>
      <w:lvlText w:val="o"/>
      <w:lvlJc w:val="left"/>
      <w:pPr>
        <w:ind w:left="1438" w:hanging="360"/>
      </w:pPr>
      <w:rPr>
        <w:rFonts w:ascii="Courier New" w:hAnsi="Courier New" w:cs="Courier New" w:hint="default"/>
      </w:rPr>
    </w:lvl>
    <w:lvl w:ilvl="2" w:tplc="212269F2" w:tentative="1">
      <w:start w:val="1"/>
      <w:numFmt w:val="bullet"/>
      <w:lvlText w:val=""/>
      <w:lvlJc w:val="left"/>
      <w:pPr>
        <w:ind w:left="2158" w:hanging="360"/>
      </w:pPr>
      <w:rPr>
        <w:rFonts w:ascii="Wingdings" w:hAnsi="Wingdings" w:hint="default"/>
      </w:rPr>
    </w:lvl>
    <w:lvl w:ilvl="3" w:tplc="EB5851EC" w:tentative="1">
      <w:start w:val="1"/>
      <w:numFmt w:val="bullet"/>
      <w:lvlText w:val=""/>
      <w:lvlJc w:val="left"/>
      <w:pPr>
        <w:ind w:left="2878" w:hanging="360"/>
      </w:pPr>
      <w:rPr>
        <w:rFonts w:ascii="Symbol" w:hAnsi="Symbol" w:hint="default"/>
      </w:rPr>
    </w:lvl>
    <w:lvl w:ilvl="4" w:tplc="2E7CC3A2" w:tentative="1">
      <w:start w:val="1"/>
      <w:numFmt w:val="bullet"/>
      <w:lvlText w:val="o"/>
      <w:lvlJc w:val="left"/>
      <w:pPr>
        <w:ind w:left="3598" w:hanging="360"/>
      </w:pPr>
      <w:rPr>
        <w:rFonts w:ascii="Courier New" w:hAnsi="Courier New" w:cs="Courier New" w:hint="default"/>
      </w:rPr>
    </w:lvl>
    <w:lvl w:ilvl="5" w:tplc="9732EF8A" w:tentative="1">
      <w:start w:val="1"/>
      <w:numFmt w:val="bullet"/>
      <w:lvlText w:val=""/>
      <w:lvlJc w:val="left"/>
      <w:pPr>
        <w:ind w:left="4318" w:hanging="360"/>
      </w:pPr>
      <w:rPr>
        <w:rFonts w:ascii="Wingdings" w:hAnsi="Wingdings" w:hint="default"/>
      </w:rPr>
    </w:lvl>
    <w:lvl w:ilvl="6" w:tplc="1B60B820" w:tentative="1">
      <w:start w:val="1"/>
      <w:numFmt w:val="bullet"/>
      <w:lvlText w:val=""/>
      <w:lvlJc w:val="left"/>
      <w:pPr>
        <w:ind w:left="5038" w:hanging="360"/>
      </w:pPr>
      <w:rPr>
        <w:rFonts w:ascii="Symbol" w:hAnsi="Symbol" w:hint="default"/>
      </w:rPr>
    </w:lvl>
    <w:lvl w:ilvl="7" w:tplc="39C8410C" w:tentative="1">
      <w:start w:val="1"/>
      <w:numFmt w:val="bullet"/>
      <w:lvlText w:val="o"/>
      <w:lvlJc w:val="left"/>
      <w:pPr>
        <w:ind w:left="5758" w:hanging="360"/>
      </w:pPr>
      <w:rPr>
        <w:rFonts w:ascii="Courier New" w:hAnsi="Courier New" w:cs="Courier New" w:hint="default"/>
      </w:rPr>
    </w:lvl>
    <w:lvl w:ilvl="8" w:tplc="DB0C10FC" w:tentative="1">
      <w:start w:val="1"/>
      <w:numFmt w:val="bullet"/>
      <w:lvlText w:val=""/>
      <w:lvlJc w:val="left"/>
      <w:pPr>
        <w:ind w:left="6478" w:hanging="360"/>
      </w:pPr>
      <w:rPr>
        <w:rFonts w:ascii="Wingdings" w:hAnsi="Wingdings" w:hint="default"/>
      </w:rPr>
    </w:lvl>
  </w:abstractNum>
  <w:abstractNum w:abstractNumId="20">
    <w:nsid w:val="3AAD4017"/>
    <w:multiLevelType w:val="hybridMultilevel"/>
    <w:tmpl w:val="08282410"/>
    <w:lvl w:ilvl="0" w:tplc="13B6A61A">
      <w:start w:val="1"/>
      <w:numFmt w:val="bullet"/>
      <w:lvlText w:val=""/>
      <w:lvlJc w:val="left"/>
      <w:pPr>
        <w:tabs>
          <w:tab w:val="num" w:pos="720"/>
        </w:tabs>
        <w:ind w:left="720" w:hanging="360"/>
      </w:pPr>
      <w:rPr>
        <w:rFonts w:ascii="Wingdings" w:hAnsi="Wingdings" w:hint="default"/>
      </w:rPr>
    </w:lvl>
    <w:lvl w:ilvl="1" w:tplc="D37E13EC" w:tentative="1">
      <w:start w:val="1"/>
      <w:numFmt w:val="bullet"/>
      <w:lvlText w:val=""/>
      <w:lvlJc w:val="left"/>
      <w:pPr>
        <w:tabs>
          <w:tab w:val="num" w:pos="1440"/>
        </w:tabs>
        <w:ind w:left="1440" w:hanging="360"/>
      </w:pPr>
      <w:rPr>
        <w:rFonts w:ascii="Wingdings" w:hAnsi="Wingdings" w:hint="default"/>
      </w:rPr>
    </w:lvl>
    <w:lvl w:ilvl="2" w:tplc="B29EDDE4" w:tentative="1">
      <w:start w:val="1"/>
      <w:numFmt w:val="bullet"/>
      <w:lvlText w:val=""/>
      <w:lvlJc w:val="left"/>
      <w:pPr>
        <w:tabs>
          <w:tab w:val="num" w:pos="2160"/>
        </w:tabs>
        <w:ind w:left="2160" w:hanging="360"/>
      </w:pPr>
      <w:rPr>
        <w:rFonts w:ascii="Wingdings" w:hAnsi="Wingdings" w:hint="default"/>
      </w:rPr>
    </w:lvl>
    <w:lvl w:ilvl="3" w:tplc="05D2B378" w:tentative="1">
      <w:start w:val="1"/>
      <w:numFmt w:val="bullet"/>
      <w:lvlText w:val=""/>
      <w:lvlJc w:val="left"/>
      <w:pPr>
        <w:tabs>
          <w:tab w:val="num" w:pos="2880"/>
        </w:tabs>
        <w:ind w:left="2880" w:hanging="360"/>
      </w:pPr>
      <w:rPr>
        <w:rFonts w:ascii="Wingdings" w:hAnsi="Wingdings" w:hint="default"/>
      </w:rPr>
    </w:lvl>
    <w:lvl w:ilvl="4" w:tplc="88127E16" w:tentative="1">
      <w:start w:val="1"/>
      <w:numFmt w:val="bullet"/>
      <w:lvlText w:val=""/>
      <w:lvlJc w:val="left"/>
      <w:pPr>
        <w:tabs>
          <w:tab w:val="num" w:pos="3600"/>
        </w:tabs>
        <w:ind w:left="3600" w:hanging="360"/>
      </w:pPr>
      <w:rPr>
        <w:rFonts w:ascii="Wingdings" w:hAnsi="Wingdings" w:hint="default"/>
      </w:rPr>
    </w:lvl>
    <w:lvl w:ilvl="5" w:tplc="B6C8CA08" w:tentative="1">
      <w:start w:val="1"/>
      <w:numFmt w:val="bullet"/>
      <w:lvlText w:val=""/>
      <w:lvlJc w:val="left"/>
      <w:pPr>
        <w:tabs>
          <w:tab w:val="num" w:pos="4320"/>
        </w:tabs>
        <w:ind w:left="4320" w:hanging="360"/>
      </w:pPr>
      <w:rPr>
        <w:rFonts w:ascii="Wingdings" w:hAnsi="Wingdings" w:hint="default"/>
      </w:rPr>
    </w:lvl>
    <w:lvl w:ilvl="6" w:tplc="490E12E6" w:tentative="1">
      <w:start w:val="1"/>
      <w:numFmt w:val="bullet"/>
      <w:lvlText w:val=""/>
      <w:lvlJc w:val="left"/>
      <w:pPr>
        <w:tabs>
          <w:tab w:val="num" w:pos="5040"/>
        </w:tabs>
        <w:ind w:left="5040" w:hanging="360"/>
      </w:pPr>
      <w:rPr>
        <w:rFonts w:ascii="Wingdings" w:hAnsi="Wingdings" w:hint="default"/>
      </w:rPr>
    </w:lvl>
    <w:lvl w:ilvl="7" w:tplc="5D86792A" w:tentative="1">
      <w:start w:val="1"/>
      <w:numFmt w:val="bullet"/>
      <w:lvlText w:val=""/>
      <w:lvlJc w:val="left"/>
      <w:pPr>
        <w:tabs>
          <w:tab w:val="num" w:pos="5760"/>
        </w:tabs>
        <w:ind w:left="5760" w:hanging="360"/>
      </w:pPr>
      <w:rPr>
        <w:rFonts w:ascii="Wingdings" w:hAnsi="Wingdings" w:hint="default"/>
      </w:rPr>
    </w:lvl>
    <w:lvl w:ilvl="8" w:tplc="AABEC312" w:tentative="1">
      <w:start w:val="1"/>
      <w:numFmt w:val="bullet"/>
      <w:lvlText w:val=""/>
      <w:lvlJc w:val="left"/>
      <w:pPr>
        <w:tabs>
          <w:tab w:val="num" w:pos="6480"/>
        </w:tabs>
        <w:ind w:left="6480" w:hanging="360"/>
      </w:pPr>
      <w:rPr>
        <w:rFonts w:ascii="Wingdings" w:hAnsi="Wingdings" w:hint="default"/>
      </w:rPr>
    </w:lvl>
  </w:abstractNum>
  <w:abstractNum w:abstractNumId="21">
    <w:nsid w:val="3C8B5BE8"/>
    <w:multiLevelType w:val="hybridMultilevel"/>
    <w:tmpl w:val="5E565FFE"/>
    <w:lvl w:ilvl="0" w:tplc="A8A674C2">
      <w:start w:val="1"/>
      <w:numFmt w:val="bullet"/>
      <w:lvlText w:val=""/>
      <w:lvlJc w:val="left"/>
      <w:pPr>
        <w:ind w:left="1050" w:hanging="360"/>
      </w:pPr>
      <w:rPr>
        <w:rFonts w:ascii="Symbol" w:hAnsi="Symbol" w:hint="default"/>
      </w:rPr>
    </w:lvl>
    <w:lvl w:ilvl="1" w:tplc="CB341ABE" w:tentative="1">
      <w:start w:val="1"/>
      <w:numFmt w:val="bullet"/>
      <w:lvlText w:val="o"/>
      <w:lvlJc w:val="left"/>
      <w:pPr>
        <w:ind w:left="1770" w:hanging="360"/>
      </w:pPr>
      <w:rPr>
        <w:rFonts w:ascii="Courier New" w:hAnsi="Courier New" w:cs="Courier New" w:hint="default"/>
      </w:rPr>
    </w:lvl>
    <w:lvl w:ilvl="2" w:tplc="4C8E347A" w:tentative="1">
      <w:start w:val="1"/>
      <w:numFmt w:val="bullet"/>
      <w:lvlText w:val=""/>
      <w:lvlJc w:val="left"/>
      <w:pPr>
        <w:ind w:left="2490" w:hanging="360"/>
      </w:pPr>
      <w:rPr>
        <w:rFonts w:ascii="Wingdings" w:hAnsi="Wingdings" w:hint="default"/>
      </w:rPr>
    </w:lvl>
    <w:lvl w:ilvl="3" w:tplc="BEA4540A" w:tentative="1">
      <w:start w:val="1"/>
      <w:numFmt w:val="bullet"/>
      <w:lvlText w:val=""/>
      <w:lvlJc w:val="left"/>
      <w:pPr>
        <w:ind w:left="3210" w:hanging="360"/>
      </w:pPr>
      <w:rPr>
        <w:rFonts w:ascii="Symbol" w:hAnsi="Symbol" w:hint="default"/>
      </w:rPr>
    </w:lvl>
    <w:lvl w:ilvl="4" w:tplc="723E2FFA" w:tentative="1">
      <w:start w:val="1"/>
      <w:numFmt w:val="bullet"/>
      <w:lvlText w:val="o"/>
      <w:lvlJc w:val="left"/>
      <w:pPr>
        <w:ind w:left="3930" w:hanging="360"/>
      </w:pPr>
      <w:rPr>
        <w:rFonts w:ascii="Courier New" w:hAnsi="Courier New" w:cs="Courier New" w:hint="default"/>
      </w:rPr>
    </w:lvl>
    <w:lvl w:ilvl="5" w:tplc="E0CC8ED8" w:tentative="1">
      <w:start w:val="1"/>
      <w:numFmt w:val="bullet"/>
      <w:lvlText w:val=""/>
      <w:lvlJc w:val="left"/>
      <w:pPr>
        <w:ind w:left="4650" w:hanging="360"/>
      </w:pPr>
      <w:rPr>
        <w:rFonts w:ascii="Wingdings" w:hAnsi="Wingdings" w:hint="default"/>
      </w:rPr>
    </w:lvl>
    <w:lvl w:ilvl="6" w:tplc="55F8966E" w:tentative="1">
      <w:start w:val="1"/>
      <w:numFmt w:val="bullet"/>
      <w:lvlText w:val=""/>
      <w:lvlJc w:val="left"/>
      <w:pPr>
        <w:ind w:left="5370" w:hanging="360"/>
      </w:pPr>
      <w:rPr>
        <w:rFonts w:ascii="Symbol" w:hAnsi="Symbol" w:hint="default"/>
      </w:rPr>
    </w:lvl>
    <w:lvl w:ilvl="7" w:tplc="6CC67EEE" w:tentative="1">
      <w:start w:val="1"/>
      <w:numFmt w:val="bullet"/>
      <w:lvlText w:val="o"/>
      <w:lvlJc w:val="left"/>
      <w:pPr>
        <w:ind w:left="6090" w:hanging="360"/>
      </w:pPr>
      <w:rPr>
        <w:rFonts w:ascii="Courier New" w:hAnsi="Courier New" w:cs="Courier New" w:hint="default"/>
      </w:rPr>
    </w:lvl>
    <w:lvl w:ilvl="8" w:tplc="17989F4C" w:tentative="1">
      <w:start w:val="1"/>
      <w:numFmt w:val="bullet"/>
      <w:lvlText w:val=""/>
      <w:lvlJc w:val="left"/>
      <w:pPr>
        <w:ind w:left="6810" w:hanging="360"/>
      </w:pPr>
      <w:rPr>
        <w:rFonts w:ascii="Wingdings" w:hAnsi="Wingdings" w:hint="default"/>
      </w:rPr>
    </w:lvl>
  </w:abstractNum>
  <w:abstractNum w:abstractNumId="22">
    <w:nsid w:val="3C8C7A2A"/>
    <w:multiLevelType w:val="hybridMultilevel"/>
    <w:tmpl w:val="F56CB688"/>
    <w:lvl w:ilvl="0" w:tplc="98D25C3E">
      <w:start w:val="1"/>
      <w:numFmt w:val="bullet"/>
      <w:lvlText w:val=""/>
      <w:lvlJc w:val="left"/>
      <w:pPr>
        <w:tabs>
          <w:tab w:val="num" w:pos="720"/>
        </w:tabs>
        <w:ind w:left="720" w:hanging="360"/>
      </w:pPr>
      <w:rPr>
        <w:rFonts w:ascii="Symbol" w:hAnsi="Symbol" w:hint="default"/>
      </w:rPr>
    </w:lvl>
    <w:lvl w:ilvl="1" w:tplc="1C2C22A8" w:tentative="1">
      <w:start w:val="1"/>
      <w:numFmt w:val="bullet"/>
      <w:lvlText w:val="o"/>
      <w:lvlJc w:val="left"/>
      <w:pPr>
        <w:tabs>
          <w:tab w:val="num" w:pos="1440"/>
        </w:tabs>
        <w:ind w:left="1440" w:hanging="360"/>
      </w:pPr>
      <w:rPr>
        <w:rFonts w:ascii="Courier New" w:hAnsi="Courier New" w:cs="Courier New" w:hint="default"/>
      </w:rPr>
    </w:lvl>
    <w:lvl w:ilvl="2" w:tplc="0D20C1FC" w:tentative="1">
      <w:start w:val="1"/>
      <w:numFmt w:val="bullet"/>
      <w:lvlText w:val=""/>
      <w:lvlJc w:val="left"/>
      <w:pPr>
        <w:tabs>
          <w:tab w:val="num" w:pos="2160"/>
        </w:tabs>
        <w:ind w:left="2160" w:hanging="360"/>
      </w:pPr>
      <w:rPr>
        <w:rFonts w:ascii="Wingdings" w:hAnsi="Wingdings" w:hint="default"/>
      </w:rPr>
    </w:lvl>
    <w:lvl w:ilvl="3" w:tplc="88743818" w:tentative="1">
      <w:start w:val="1"/>
      <w:numFmt w:val="bullet"/>
      <w:lvlText w:val=""/>
      <w:lvlJc w:val="left"/>
      <w:pPr>
        <w:tabs>
          <w:tab w:val="num" w:pos="2880"/>
        </w:tabs>
        <w:ind w:left="2880" w:hanging="360"/>
      </w:pPr>
      <w:rPr>
        <w:rFonts w:ascii="Symbol" w:hAnsi="Symbol" w:hint="default"/>
      </w:rPr>
    </w:lvl>
    <w:lvl w:ilvl="4" w:tplc="760ABF18" w:tentative="1">
      <w:start w:val="1"/>
      <w:numFmt w:val="bullet"/>
      <w:lvlText w:val="o"/>
      <w:lvlJc w:val="left"/>
      <w:pPr>
        <w:tabs>
          <w:tab w:val="num" w:pos="3600"/>
        </w:tabs>
        <w:ind w:left="3600" w:hanging="360"/>
      </w:pPr>
      <w:rPr>
        <w:rFonts w:ascii="Courier New" w:hAnsi="Courier New" w:cs="Courier New" w:hint="default"/>
      </w:rPr>
    </w:lvl>
    <w:lvl w:ilvl="5" w:tplc="81FAE2F4" w:tentative="1">
      <w:start w:val="1"/>
      <w:numFmt w:val="bullet"/>
      <w:lvlText w:val=""/>
      <w:lvlJc w:val="left"/>
      <w:pPr>
        <w:tabs>
          <w:tab w:val="num" w:pos="4320"/>
        </w:tabs>
        <w:ind w:left="4320" w:hanging="360"/>
      </w:pPr>
      <w:rPr>
        <w:rFonts w:ascii="Wingdings" w:hAnsi="Wingdings" w:hint="default"/>
      </w:rPr>
    </w:lvl>
    <w:lvl w:ilvl="6" w:tplc="5F2C86DE" w:tentative="1">
      <w:start w:val="1"/>
      <w:numFmt w:val="bullet"/>
      <w:lvlText w:val=""/>
      <w:lvlJc w:val="left"/>
      <w:pPr>
        <w:tabs>
          <w:tab w:val="num" w:pos="5040"/>
        </w:tabs>
        <w:ind w:left="5040" w:hanging="360"/>
      </w:pPr>
      <w:rPr>
        <w:rFonts w:ascii="Symbol" w:hAnsi="Symbol" w:hint="default"/>
      </w:rPr>
    </w:lvl>
    <w:lvl w:ilvl="7" w:tplc="7EC008EC" w:tentative="1">
      <w:start w:val="1"/>
      <w:numFmt w:val="bullet"/>
      <w:lvlText w:val="o"/>
      <w:lvlJc w:val="left"/>
      <w:pPr>
        <w:tabs>
          <w:tab w:val="num" w:pos="5760"/>
        </w:tabs>
        <w:ind w:left="5760" w:hanging="360"/>
      </w:pPr>
      <w:rPr>
        <w:rFonts w:ascii="Courier New" w:hAnsi="Courier New" w:cs="Courier New" w:hint="default"/>
      </w:rPr>
    </w:lvl>
    <w:lvl w:ilvl="8" w:tplc="BF8AB744" w:tentative="1">
      <w:start w:val="1"/>
      <w:numFmt w:val="bullet"/>
      <w:lvlText w:val=""/>
      <w:lvlJc w:val="left"/>
      <w:pPr>
        <w:tabs>
          <w:tab w:val="num" w:pos="6480"/>
        </w:tabs>
        <w:ind w:left="6480" w:hanging="360"/>
      </w:pPr>
      <w:rPr>
        <w:rFonts w:ascii="Wingdings" w:hAnsi="Wingdings" w:hint="default"/>
      </w:rPr>
    </w:lvl>
  </w:abstractNum>
  <w:abstractNum w:abstractNumId="23">
    <w:nsid w:val="44C038AA"/>
    <w:multiLevelType w:val="hybridMultilevel"/>
    <w:tmpl w:val="2B664734"/>
    <w:lvl w:ilvl="0" w:tplc="88049E6A">
      <w:start w:val="1"/>
      <w:numFmt w:val="bullet"/>
      <w:lvlText w:val=""/>
      <w:lvlJc w:val="left"/>
      <w:pPr>
        <w:ind w:left="720" w:hanging="360"/>
      </w:pPr>
      <w:rPr>
        <w:rFonts w:ascii="Symbol" w:hAnsi="Symbol" w:hint="default"/>
      </w:rPr>
    </w:lvl>
    <w:lvl w:ilvl="1" w:tplc="D820D18A">
      <w:start w:val="1"/>
      <w:numFmt w:val="bullet"/>
      <w:lvlText w:val="o"/>
      <w:lvlJc w:val="left"/>
      <w:pPr>
        <w:ind w:left="1440" w:hanging="360"/>
      </w:pPr>
      <w:rPr>
        <w:rFonts w:ascii="Courier New" w:hAnsi="Courier New" w:cs="Courier New" w:hint="default"/>
      </w:rPr>
    </w:lvl>
    <w:lvl w:ilvl="2" w:tplc="5BF08D44">
      <w:start w:val="1"/>
      <w:numFmt w:val="bullet"/>
      <w:lvlText w:val=""/>
      <w:lvlJc w:val="left"/>
      <w:pPr>
        <w:ind w:left="2160" w:hanging="360"/>
      </w:pPr>
      <w:rPr>
        <w:rFonts w:ascii="Wingdings" w:hAnsi="Wingdings" w:hint="default"/>
      </w:rPr>
    </w:lvl>
    <w:lvl w:ilvl="3" w:tplc="D7101AE6">
      <w:start w:val="1"/>
      <w:numFmt w:val="bullet"/>
      <w:lvlText w:val=""/>
      <w:lvlJc w:val="left"/>
      <w:pPr>
        <w:ind w:left="2880" w:hanging="360"/>
      </w:pPr>
      <w:rPr>
        <w:rFonts w:ascii="Symbol" w:hAnsi="Symbol" w:hint="default"/>
      </w:rPr>
    </w:lvl>
    <w:lvl w:ilvl="4" w:tplc="3E406776">
      <w:start w:val="1"/>
      <w:numFmt w:val="bullet"/>
      <w:lvlText w:val="o"/>
      <w:lvlJc w:val="left"/>
      <w:pPr>
        <w:ind w:left="3600" w:hanging="360"/>
      </w:pPr>
      <w:rPr>
        <w:rFonts w:ascii="Courier New" w:hAnsi="Courier New" w:cs="Courier New" w:hint="default"/>
      </w:rPr>
    </w:lvl>
    <w:lvl w:ilvl="5" w:tplc="82D0DF54">
      <w:start w:val="1"/>
      <w:numFmt w:val="bullet"/>
      <w:lvlText w:val=""/>
      <w:lvlJc w:val="left"/>
      <w:pPr>
        <w:ind w:left="4320" w:hanging="360"/>
      </w:pPr>
      <w:rPr>
        <w:rFonts w:ascii="Wingdings" w:hAnsi="Wingdings" w:hint="default"/>
      </w:rPr>
    </w:lvl>
    <w:lvl w:ilvl="6" w:tplc="4788AAFE">
      <w:start w:val="1"/>
      <w:numFmt w:val="bullet"/>
      <w:lvlText w:val=""/>
      <w:lvlJc w:val="left"/>
      <w:pPr>
        <w:ind w:left="5040" w:hanging="360"/>
      </w:pPr>
      <w:rPr>
        <w:rFonts w:ascii="Symbol" w:hAnsi="Symbol" w:hint="default"/>
      </w:rPr>
    </w:lvl>
    <w:lvl w:ilvl="7" w:tplc="3C923BAE">
      <w:start w:val="1"/>
      <w:numFmt w:val="bullet"/>
      <w:lvlText w:val="o"/>
      <w:lvlJc w:val="left"/>
      <w:pPr>
        <w:ind w:left="5760" w:hanging="360"/>
      </w:pPr>
      <w:rPr>
        <w:rFonts w:ascii="Courier New" w:hAnsi="Courier New" w:cs="Courier New" w:hint="default"/>
      </w:rPr>
    </w:lvl>
    <w:lvl w:ilvl="8" w:tplc="D4CC4098">
      <w:start w:val="1"/>
      <w:numFmt w:val="bullet"/>
      <w:lvlText w:val=""/>
      <w:lvlJc w:val="left"/>
      <w:pPr>
        <w:ind w:left="6480" w:hanging="360"/>
      </w:pPr>
      <w:rPr>
        <w:rFonts w:ascii="Wingdings" w:hAnsi="Wingdings" w:hint="default"/>
      </w:rPr>
    </w:lvl>
  </w:abstractNum>
  <w:abstractNum w:abstractNumId="24">
    <w:nsid w:val="4FCF6D0D"/>
    <w:multiLevelType w:val="hybridMultilevel"/>
    <w:tmpl w:val="874257E2"/>
    <w:lvl w:ilvl="0" w:tplc="2A103518">
      <w:start w:val="1"/>
      <w:numFmt w:val="bullet"/>
      <w:lvlText w:val=""/>
      <w:lvlJc w:val="left"/>
      <w:pPr>
        <w:tabs>
          <w:tab w:val="num" w:pos="720"/>
        </w:tabs>
        <w:ind w:left="720" w:hanging="360"/>
      </w:pPr>
      <w:rPr>
        <w:rFonts w:ascii="Symbol" w:hAnsi="Symbol" w:hint="default"/>
      </w:rPr>
    </w:lvl>
    <w:lvl w:ilvl="1" w:tplc="2E9C9C70">
      <w:start w:val="1"/>
      <w:numFmt w:val="bullet"/>
      <w:lvlText w:val="o"/>
      <w:lvlJc w:val="left"/>
      <w:pPr>
        <w:tabs>
          <w:tab w:val="num" w:pos="1620"/>
        </w:tabs>
        <w:ind w:left="1620" w:hanging="360"/>
      </w:pPr>
      <w:rPr>
        <w:rFonts w:ascii="Courier New" w:hAnsi="Courier New" w:cs="Courier New" w:hint="default"/>
      </w:rPr>
    </w:lvl>
    <w:lvl w:ilvl="2" w:tplc="E8048B7C" w:tentative="1">
      <w:start w:val="1"/>
      <w:numFmt w:val="bullet"/>
      <w:lvlText w:val=""/>
      <w:lvlJc w:val="left"/>
      <w:pPr>
        <w:tabs>
          <w:tab w:val="num" w:pos="2340"/>
        </w:tabs>
        <w:ind w:left="2340" w:hanging="360"/>
      </w:pPr>
      <w:rPr>
        <w:rFonts w:ascii="Wingdings" w:hAnsi="Wingdings" w:hint="default"/>
      </w:rPr>
    </w:lvl>
    <w:lvl w:ilvl="3" w:tplc="AA64601A" w:tentative="1">
      <w:start w:val="1"/>
      <w:numFmt w:val="bullet"/>
      <w:lvlText w:val=""/>
      <w:lvlJc w:val="left"/>
      <w:pPr>
        <w:tabs>
          <w:tab w:val="num" w:pos="3060"/>
        </w:tabs>
        <w:ind w:left="3060" w:hanging="360"/>
      </w:pPr>
      <w:rPr>
        <w:rFonts w:ascii="Symbol" w:hAnsi="Symbol" w:hint="default"/>
      </w:rPr>
    </w:lvl>
    <w:lvl w:ilvl="4" w:tplc="541AF242" w:tentative="1">
      <w:start w:val="1"/>
      <w:numFmt w:val="bullet"/>
      <w:lvlText w:val="o"/>
      <w:lvlJc w:val="left"/>
      <w:pPr>
        <w:tabs>
          <w:tab w:val="num" w:pos="3780"/>
        </w:tabs>
        <w:ind w:left="3780" w:hanging="360"/>
      </w:pPr>
      <w:rPr>
        <w:rFonts w:ascii="Courier New" w:hAnsi="Courier New" w:cs="Courier New" w:hint="default"/>
      </w:rPr>
    </w:lvl>
    <w:lvl w:ilvl="5" w:tplc="91A28552" w:tentative="1">
      <w:start w:val="1"/>
      <w:numFmt w:val="bullet"/>
      <w:lvlText w:val=""/>
      <w:lvlJc w:val="left"/>
      <w:pPr>
        <w:tabs>
          <w:tab w:val="num" w:pos="4500"/>
        </w:tabs>
        <w:ind w:left="4500" w:hanging="360"/>
      </w:pPr>
      <w:rPr>
        <w:rFonts w:ascii="Wingdings" w:hAnsi="Wingdings" w:hint="default"/>
      </w:rPr>
    </w:lvl>
    <w:lvl w:ilvl="6" w:tplc="30AEDB46" w:tentative="1">
      <w:start w:val="1"/>
      <w:numFmt w:val="bullet"/>
      <w:lvlText w:val=""/>
      <w:lvlJc w:val="left"/>
      <w:pPr>
        <w:tabs>
          <w:tab w:val="num" w:pos="5220"/>
        </w:tabs>
        <w:ind w:left="5220" w:hanging="360"/>
      </w:pPr>
      <w:rPr>
        <w:rFonts w:ascii="Symbol" w:hAnsi="Symbol" w:hint="default"/>
      </w:rPr>
    </w:lvl>
    <w:lvl w:ilvl="7" w:tplc="B91280F4" w:tentative="1">
      <w:start w:val="1"/>
      <w:numFmt w:val="bullet"/>
      <w:lvlText w:val="o"/>
      <w:lvlJc w:val="left"/>
      <w:pPr>
        <w:tabs>
          <w:tab w:val="num" w:pos="5940"/>
        </w:tabs>
        <w:ind w:left="5940" w:hanging="360"/>
      </w:pPr>
      <w:rPr>
        <w:rFonts w:ascii="Courier New" w:hAnsi="Courier New" w:cs="Courier New" w:hint="default"/>
      </w:rPr>
    </w:lvl>
    <w:lvl w:ilvl="8" w:tplc="7E80516C" w:tentative="1">
      <w:start w:val="1"/>
      <w:numFmt w:val="bullet"/>
      <w:lvlText w:val=""/>
      <w:lvlJc w:val="left"/>
      <w:pPr>
        <w:tabs>
          <w:tab w:val="num" w:pos="6660"/>
        </w:tabs>
        <w:ind w:left="6660" w:hanging="360"/>
      </w:pPr>
      <w:rPr>
        <w:rFonts w:ascii="Wingdings" w:hAnsi="Wingdings" w:hint="default"/>
      </w:rPr>
    </w:lvl>
  </w:abstractNum>
  <w:abstractNum w:abstractNumId="25">
    <w:nsid w:val="53AD5E0A"/>
    <w:multiLevelType w:val="hybridMultilevel"/>
    <w:tmpl w:val="FE4C6544"/>
    <w:lvl w:ilvl="0" w:tplc="B6AA33A2">
      <w:start w:val="1"/>
      <w:numFmt w:val="bullet"/>
      <w:lvlText w:val=""/>
      <w:lvlJc w:val="left"/>
      <w:pPr>
        <w:ind w:left="1440" w:hanging="360"/>
      </w:pPr>
      <w:rPr>
        <w:rFonts w:ascii="Symbol" w:hAnsi="Symbol" w:hint="default"/>
      </w:rPr>
    </w:lvl>
    <w:lvl w:ilvl="1" w:tplc="1B3659FC" w:tentative="1">
      <w:start w:val="1"/>
      <w:numFmt w:val="bullet"/>
      <w:lvlText w:val="o"/>
      <w:lvlJc w:val="left"/>
      <w:pPr>
        <w:ind w:left="2160" w:hanging="360"/>
      </w:pPr>
      <w:rPr>
        <w:rFonts w:ascii="Courier New" w:hAnsi="Courier New" w:cs="Courier New" w:hint="default"/>
      </w:rPr>
    </w:lvl>
    <w:lvl w:ilvl="2" w:tplc="8DAC7DAE" w:tentative="1">
      <w:start w:val="1"/>
      <w:numFmt w:val="bullet"/>
      <w:lvlText w:val=""/>
      <w:lvlJc w:val="left"/>
      <w:pPr>
        <w:ind w:left="2880" w:hanging="360"/>
      </w:pPr>
      <w:rPr>
        <w:rFonts w:ascii="Wingdings" w:hAnsi="Wingdings" w:hint="default"/>
      </w:rPr>
    </w:lvl>
    <w:lvl w:ilvl="3" w:tplc="FFEEDA66" w:tentative="1">
      <w:start w:val="1"/>
      <w:numFmt w:val="bullet"/>
      <w:lvlText w:val=""/>
      <w:lvlJc w:val="left"/>
      <w:pPr>
        <w:ind w:left="3600" w:hanging="360"/>
      </w:pPr>
      <w:rPr>
        <w:rFonts w:ascii="Symbol" w:hAnsi="Symbol" w:hint="default"/>
      </w:rPr>
    </w:lvl>
    <w:lvl w:ilvl="4" w:tplc="12A8121A" w:tentative="1">
      <w:start w:val="1"/>
      <w:numFmt w:val="bullet"/>
      <w:lvlText w:val="o"/>
      <w:lvlJc w:val="left"/>
      <w:pPr>
        <w:ind w:left="4320" w:hanging="360"/>
      </w:pPr>
      <w:rPr>
        <w:rFonts w:ascii="Courier New" w:hAnsi="Courier New" w:cs="Courier New" w:hint="default"/>
      </w:rPr>
    </w:lvl>
    <w:lvl w:ilvl="5" w:tplc="C128A4A0" w:tentative="1">
      <w:start w:val="1"/>
      <w:numFmt w:val="bullet"/>
      <w:lvlText w:val=""/>
      <w:lvlJc w:val="left"/>
      <w:pPr>
        <w:ind w:left="5040" w:hanging="360"/>
      </w:pPr>
      <w:rPr>
        <w:rFonts w:ascii="Wingdings" w:hAnsi="Wingdings" w:hint="default"/>
      </w:rPr>
    </w:lvl>
    <w:lvl w:ilvl="6" w:tplc="208CFA36" w:tentative="1">
      <w:start w:val="1"/>
      <w:numFmt w:val="bullet"/>
      <w:lvlText w:val=""/>
      <w:lvlJc w:val="left"/>
      <w:pPr>
        <w:ind w:left="5760" w:hanging="360"/>
      </w:pPr>
      <w:rPr>
        <w:rFonts w:ascii="Symbol" w:hAnsi="Symbol" w:hint="default"/>
      </w:rPr>
    </w:lvl>
    <w:lvl w:ilvl="7" w:tplc="90BCF0EE" w:tentative="1">
      <w:start w:val="1"/>
      <w:numFmt w:val="bullet"/>
      <w:lvlText w:val="o"/>
      <w:lvlJc w:val="left"/>
      <w:pPr>
        <w:ind w:left="6480" w:hanging="360"/>
      </w:pPr>
      <w:rPr>
        <w:rFonts w:ascii="Courier New" w:hAnsi="Courier New" w:cs="Courier New" w:hint="default"/>
      </w:rPr>
    </w:lvl>
    <w:lvl w:ilvl="8" w:tplc="8A08FF22" w:tentative="1">
      <w:start w:val="1"/>
      <w:numFmt w:val="bullet"/>
      <w:lvlText w:val=""/>
      <w:lvlJc w:val="left"/>
      <w:pPr>
        <w:ind w:left="7200" w:hanging="360"/>
      </w:pPr>
      <w:rPr>
        <w:rFonts w:ascii="Wingdings" w:hAnsi="Wingdings" w:hint="default"/>
      </w:rPr>
    </w:lvl>
  </w:abstractNum>
  <w:abstractNum w:abstractNumId="26">
    <w:nsid w:val="5D3339AB"/>
    <w:multiLevelType w:val="hybridMultilevel"/>
    <w:tmpl w:val="0AACD478"/>
    <w:lvl w:ilvl="0" w:tplc="A93AB206">
      <w:start w:val="1"/>
      <w:numFmt w:val="bullet"/>
      <w:lvlText w:val=""/>
      <w:lvlJc w:val="left"/>
      <w:pPr>
        <w:ind w:left="720" w:hanging="360"/>
      </w:pPr>
      <w:rPr>
        <w:rFonts w:ascii="Symbol" w:hAnsi="Symbol" w:hint="default"/>
      </w:rPr>
    </w:lvl>
    <w:lvl w:ilvl="1" w:tplc="3A4A81AC" w:tentative="1">
      <w:start w:val="1"/>
      <w:numFmt w:val="bullet"/>
      <w:lvlText w:val="o"/>
      <w:lvlJc w:val="left"/>
      <w:pPr>
        <w:ind w:left="1440" w:hanging="360"/>
      </w:pPr>
      <w:rPr>
        <w:rFonts w:ascii="Courier New" w:hAnsi="Courier New" w:cs="Courier New" w:hint="default"/>
      </w:rPr>
    </w:lvl>
    <w:lvl w:ilvl="2" w:tplc="4538E6B0" w:tentative="1">
      <w:start w:val="1"/>
      <w:numFmt w:val="bullet"/>
      <w:lvlText w:val=""/>
      <w:lvlJc w:val="left"/>
      <w:pPr>
        <w:ind w:left="2160" w:hanging="360"/>
      </w:pPr>
      <w:rPr>
        <w:rFonts w:ascii="Wingdings" w:hAnsi="Wingdings" w:hint="default"/>
      </w:rPr>
    </w:lvl>
    <w:lvl w:ilvl="3" w:tplc="B3508088" w:tentative="1">
      <w:start w:val="1"/>
      <w:numFmt w:val="bullet"/>
      <w:lvlText w:val=""/>
      <w:lvlJc w:val="left"/>
      <w:pPr>
        <w:ind w:left="2880" w:hanging="360"/>
      </w:pPr>
      <w:rPr>
        <w:rFonts w:ascii="Symbol" w:hAnsi="Symbol" w:hint="default"/>
      </w:rPr>
    </w:lvl>
    <w:lvl w:ilvl="4" w:tplc="81201434" w:tentative="1">
      <w:start w:val="1"/>
      <w:numFmt w:val="bullet"/>
      <w:lvlText w:val="o"/>
      <w:lvlJc w:val="left"/>
      <w:pPr>
        <w:ind w:left="3600" w:hanging="360"/>
      </w:pPr>
      <w:rPr>
        <w:rFonts w:ascii="Courier New" w:hAnsi="Courier New" w:cs="Courier New" w:hint="default"/>
      </w:rPr>
    </w:lvl>
    <w:lvl w:ilvl="5" w:tplc="82AED2E0" w:tentative="1">
      <w:start w:val="1"/>
      <w:numFmt w:val="bullet"/>
      <w:lvlText w:val=""/>
      <w:lvlJc w:val="left"/>
      <w:pPr>
        <w:ind w:left="4320" w:hanging="360"/>
      </w:pPr>
      <w:rPr>
        <w:rFonts w:ascii="Wingdings" w:hAnsi="Wingdings" w:hint="default"/>
      </w:rPr>
    </w:lvl>
    <w:lvl w:ilvl="6" w:tplc="708642C4" w:tentative="1">
      <w:start w:val="1"/>
      <w:numFmt w:val="bullet"/>
      <w:lvlText w:val=""/>
      <w:lvlJc w:val="left"/>
      <w:pPr>
        <w:ind w:left="5040" w:hanging="360"/>
      </w:pPr>
      <w:rPr>
        <w:rFonts w:ascii="Symbol" w:hAnsi="Symbol" w:hint="default"/>
      </w:rPr>
    </w:lvl>
    <w:lvl w:ilvl="7" w:tplc="E8406538" w:tentative="1">
      <w:start w:val="1"/>
      <w:numFmt w:val="bullet"/>
      <w:lvlText w:val="o"/>
      <w:lvlJc w:val="left"/>
      <w:pPr>
        <w:ind w:left="5760" w:hanging="360"/>
      </w:pPr>
      <w:rPr>
        <w:rFonts w:ascii="Courier New" w:hAnsi="Courier New" w:cs="Courier New" w:hint="default"/>
      </w:rPr>
    </w:lvl>
    <w:lvl w:ilvl="8" w:tplc="83CA5EDA" w:tentative="1">
      <w:start w:val="1"/>
      <w:numFmt w:val="bullet"/>
      <w:lvlText w:val=""/>
      <w:lvlJc w:val="left"/>
      <w:pPr>
        <w:ind w:left="6480" w:hanging="360"/>
      </w:pPr>
      <w:rPr>
        <w:rFonts w:ascii="Wingdings" w:hAnsi="Wingdings" w:hint="default"/>
      </w:rPr>
    </w:lvl>
  </w:abstractNum>
  <w:abstractNum w:abstractNumId="27">
    <w:nsid w:val="5D62526D"/>
    <w:multiLevelType w:val="hybridMultilevel"/>
    <w:tmpl w:val="F7EE2988"/>
    <w:lvl w:ilvl="0" w:tplc="D10AF47E">
      <w:start w:val="1"/>
      <w:numFmt w:val="bullet"/>
      <w:lvlText w:val=""/>
      <w:lvlJc w:val="left"/>
      <w:pPr>
        <w:tabs>
          <w:tab w:val="num" w:pos="720"/>
        </w:tabs>
        <w:ind w:left="720" w:hanging="360"/>
      </w:pPr>
      <w:rPr>
        <w:rFonts w:ascii="Symbol" w:hAnsi="Symbol" w:hint="default"/>
      </w:rPr>
    </w:lvl>
    <w:lvl w:ilvl="1" w:tplc="42C4E878" w:tentative="1">
      <w:start w:val="1"/>
      <w:numFmt w:val="bullet"/>
      <w:lvlText w:val="o"/>
      <w:lvlJc w:val="left"/>
      <w:pPr>
        <w:tabs>
          <w:tab w:val="num" w:pos="1440"/>
        </w:tabs>
        <w:ind w:left="1440" w:hanging="360"/>
      </w:pPr>
      <w:rPr>
        <w:rFonts w:ascii="Courier New" w:hAnsi="Courier New" w:cs="Courier New" w:hint="default"/>
      </w:rPr>
    </w:lvl>
    <w:lvl w:ilvl="2" w:tplc="057CBD6A" w:tentative="1">
      <w:start w:val="1"/>
      <w:numFmt w:val="bullet"/>
      <w:lvlText w:val=""/>
      <w:lvlJc w:val="left"/>
      <w:pPr>
        <w:tabs>
          <w:tab w:val="num" w:pos="2160"/>
        </w:tabs>
        <w:ind w:left="2160" w:hanging="360"/>
      </w:pPr>
      <w:rPr>
        <w:rFonts w:ascii="Wingdings" w:hAnsi="Wingdings" w:hint="default"/>
      </w:rPr>
    </w:lvl>
    <w:lvl w:ilvl="3" w:tplc="0EBC7F4A" w:tentative="1">
      <w:start w:val="1"/>
      <w:numFmt w:val="bullet"/>
      <w:lvlText w:val=""/>
      <w:lvlJc w:val="left"/>
      <w:pPr>
        <w:tabs>
          <w:tab w:val="num" w:pos="2880"/>
        </w:tabs>
        <w:ind w:left="2880" w:hanging="360"/>
      </w:pPr>
      <w:rPr>
        <w:rFonts w:ascii="Symbol" w:hAnsi="Symbol" w:hint="default"/>
      </w:rPr>
    </w:lvl>
    <w:lvl w:ilvl="4" w:tplc="A19C63D4" w:tentative="1">
      <w:start w:val="1"/>
      <w:numFmt w:val="bullet"/>
      <w:lvlText w:val="o"/>
      <w:lvlJc w:val="left"/>
      <w:pPr>
        <w:tabs>
          <w:tab w:val="num" w:pos="3600"/>
        </w:tabs>
        <w:ind w:left="3600" w:hanging="360"/>
      </w:pPr>
      <w:rPr>
        <w:rFonts w:ascii="Courier New" w:hAnsi="Courier New" w:cs="Courier New" w:hint="default"/>
      </w:rPr>
    </w:lvl>
    <w:lvl w:ilvl="5" w:tplc="550E68D0" w:tentative="1">
      <w:start w:val="1"/>
      <w:numFmt w:val="bullet"/>
      <w:lvlText w:val=""/>
      <w:lvlJc w:val="left"/>
      <w:pPr>
        <w:tabs>
          <w:tab w:val="num" w:pos="4320"/>
        </w:tabs>
        <w:ind w:left="4320" w:hanging="360"/>
      </w:pPr>
      <w:rPr>
        <w:rFonts w:ascii="Wingdings" w:hAnsi="Wingdings" w:hint="default"/>
      </w:rPr>
    </w:lvl>
    <w:lvl w:ilvl="6" w:tplc="7CD8F526" w:tentative="1">
      <w:start w:val="1"/>
      <w:numFmt w:val="bullet"/>
      <w:lvlText w:val=""/>
      <w:lvlJc w:val="left"/>
      <w:pPr>
        <w:tabs>
          <w:tab w:val="num" w:pos="5040"/>
        </w:tabs>
        <w:ind w:left="5040" w:hanging="360"/>
      </w:pPr>
      <w:rPr>
        <w:rFonts w:ascii="Symbol" w:hAnsi="Symbol" w:hint="default"/>
      </w:rPr>
    </w:lvl>
    <w:lvl w:ilvl="7" w:tplc="5EE6F6CE" w:tentative="1">
      <w:start w:val="1"/>
      <w:numFmt w:val="bullet"/>
      <w:lvlText w:val="o"/>
      <w:lvlJc w:val="left"/>
      <w:pPr>
        <w:tabs>
          <w:tab w:val="num" w:pos="5760"/>
        </w:tabs>
        <w:ind w:left="5760" w:hanging="360"/>
      </w:pPr>
      <w:rPr>
        <w:rFonts w:ascii="Courier New" w:hAnsi="Courier New" w:cs="Courier New" w:hint="default"/>
      </w:rPr>
    </w:lvl>
    <w:lvl w:ilvl="8" w:tplc="DBA878B4" w:tentative="1">
      <w:start w:val="1"/>
      <w:numFmt w:val="bullet"/>
      <w:lvlText w:val=""/>
      <w:lvlJc w:val="left"/>
      <w:pPr>
        <w:tabs>
          <w:tab w:val="num" w:pos="6480"/>
        </w:tabs>
        <w:ind w:left="6480" w:hanging="360"/>
      </w:pPr>
      <w:rPr>
        <w:rFonts w:ascii="Wingdings" w:hAnsi="Wingdings" w:hint="default"/>
      </w:rPr>
    </w:lvl>
  </w:abstractNum>
  <w:abstractNum w:abstractNumId="28">
    <w:nsid w:val="5EBF0FF7"/>
    <w:multiLevelType w:val="hybridMultilevel"/>
    <w:tmpl w:val="55145E66"/>
    <w:lvl w:ilvl="0" w:tplc="FEB2AD86">
      <w:start w:val="1"/>
      <w:numFmt w:val="bullet"/>
      <w:lvlText w:val=""/>
      <w:lvlJc w:val="left"/>
      <w:pPr>
        <w:tabs>
          <w:tab w:val="num" w:pos="720"/>
        </w:tabs>
        <w:ind w:left="720" w:hanging="360"/>
      </w:pPr>
      <w:rPr>
        <w:rFonts w:ascii="Symbol" w:hAnsi="Symbol" w:hint="default"/>
      </w:rPr>
    </w:lvl>
    <w:lvl w:ilvl="1" w:tplc="69A8EE04" w:tentative="1">
      <w:start w:val="1"/>
      <w:numFmt w:val="bullet"/>
      <w:lvlText w:val="o"/>
      <w:lvlJc w:val="left"/>
      <w:pPr>
        <w:tabs>
          <w:tab w:val="num" w:pos="1440"/>
        </w:tabs>
        <w:ind w:left="1440" w:hanging="360"/>
      </w:pPr>
      <w:rPr>
        <w:rFonts w:ascii="Courier New" w:hAnsi="Courier New" w:cs="Courier New" w:hint="default"/>
      </w:rPr>
    </w:lvl>
    <w:lvl w:ilvl="2" w:tplc="93B61EA8" w:tentative="1">
      <w:start w:val="1"/>
      <w:numFmt w:val="bullet"/>
      <w:lvlText w:val=""/>
      <w:lvlJc w:val="left"/>
      <w:pPr>
        <w:tabs>
          <w:tab w:val="num" w:pos="2160"/>
        </w:tabs>
        <w:ind w:left="2160" w:hanging="360"/>
      </w:pPr>
      <w:rPr>
        <w:rFonts w:ascii="Wingdings" w:hAnsi="Wingdings" w:hint="default"/>
      </w:rPr>
    </w:lvl>
    <w:lvl w:ilvl="3" w:tplc="56161C14" w:tentative="1">
      <w:start w:val="1"/>
      <w:numFmt w:val="bullet"/>
      <w:lvlText w:val=""/>
      <w:lvlJc w:val="left"/>
      <w:pPr>
        <w:tabs>
          <w:tab w:val="num" w:pos="2880"/>
        </w:tabs>
        <w:ind w:left="2880" w:hanging="360"/>
      </w:pPr>
      <w:rPr>
        <w:rFonts w:ascii="Symbol" w:hAnsi="Symbol" w:hint="default"/>
      </w:rPr>
    </w:lvl>
    <w:lvl w:ilvl="4" w:tplc="9878DD1A" w:tentative="1">
      <w:start w:val="1"/>
      <w:numFmt w:val="bullet"/>
      <w:lvlText w:val="o"/>
      <w:lvlJc w:val="left"/>
      <w:pPr>
        <w:tabs>
          <w:tab w:val="num" w:pos="3600"/>
        </w:tabs>
        <w:ind w:left="3600" w:hanging="360"/>
      </w:pPr>
      <w:rPr>
        <w:rFonts w:ascii="Courier New" w:hAnsi="Courier New" w:cs="Courier New" w:hint="default"/>
      </w:rPr>
    </w:lvl>
    <w:lvl w:ilvl="5" w:tplc="C05AB770" w:tentative="1">
      <w:start w:val="1"/>
      <w:numFmt w:val="bullet"/>
      <w:lvlText w:val=""/>
      <w:lvlJc w:val="left"/>
      <w:pPr>
        <w:tabs>
          <w:tab w:val="num" w:pos="4320"/>
        </w:tabs>
        <w:ind w:left="4320" w:hanging="360"/>
      </w:pPr>
      <w:rPr>
        <w:rFonts w:ascii="Wingdings" w:hAnsi="Wingdings" w:hint="default"/>
      </w:rPr>
    </w:lvl>
    <w:lvl w:ilvl="6" w:tplc="DB6C59BA" w:tentative="1">
      <w:start w:val="1"/>
      <w:numFmt w:val="bullet"/>
      <w:lvlText w:val=""/>
      <w:lvlJc w:val="left"/>
      <w:pPr>
        <w:tabs>
          <w:tab w:val="num" w:pos="5040"/>
        </w:tabs>
        <w:ind w:left="5040" w:hanging="360"/>
      </w:pPr>
      <w:rPr>
        <w:rFonts w:ascii="Symbol" w:hAnsi="Symbol" w:hint="default"/>
      </w:rPr>
    </w:lvl>
    <w:lvl w:ilvl="7" w:tplc="9FE0C01A" w:tentative="1">
      <w:start w:val="1"/>
      <w:numFmt w:val="bullet"/>
      <w:lvlText w:val="o"/>
      <w:lvlJc w:val="left"/>
      <w:pPr>
        <w:tabs>
          <w:tab w:val="num" w:pos="5760"/>
        </w:tabs>
        <w:ind w:left="5760" w:hanging="360"/>
      </w:pPr>
      <w:rPr>
        <w:rFonts w:ascii="Courier New" w:hAnsi="Courier New" w:cs="Courier New" w:hint="default"/>
      </w:rPr>
    </w:lvl>
    <w:lvl w:ilvl="8" w:tplc="321CD04E" w:tentative="1">
      <w:start w:val="1"/>
      <w:numFmt w:val="bullet"/>
      <w:lvlText w:val=""/>
      <w:lvlJc w:val="left"/>
      <w:pPr>
        <w:tabs>
          <w:tab w:val="num" w:pos="6480"/>
        </w:tabs>
        <w:ind w:left="6480" w:hanging="360"/>
      </w:pPr>
      <w:rPr>
        <w:rFonts w:ascii="Wingdings" w:hAnsi="Wingdings" w:hint="default"/>
      </w:rPr>
    </w:lvl>
  </w:abstractNum>
  <w:abstractNum w:abstractNumId="29">
    <w:nsid w:val="60E462B6"/>
    <w:multiLevelType w:val="hybridMultilevel"/>
    <w:tmpl w:val="EF449E00"/>
    <w:lvl w:ilvl="0" w:tplc="E3E2F438">
      <w:start w:val="1"/>
      <w:numFmt w:val="bullet"/>
      <w:lvlText w:val=""/>
      <w:lvlJc w:val="left"/>
      <w:pPr>
        <w:ind w:left="720" w:hanging="360"/>
      </w:pPr>
      <w:rPr>
        <w:rFonts w:ascii="Wingdings" w:hAnsi="Wingdings" w:hint="default"/>
      </w:rPr>
    </w:lvl>
    <w:lvl w:ilvl="1" w:tplc="CA06DFAA" w:tentative="1">
      <w:start w:val="1"/>
      <w:numFmt w:val="bullet"/>
      <w:lvlText w:val="o"/>
      <w:lvlJc w:val="left"/>
      <w:pPr>
        <w:ind w:left="1440" w:hanging="360"/>
      </w:pPr>
      <w:rPr>
        <w:rFonts w:ascii="Courier New" w:hAnsi="Courier New" w:cs="Courier New" w:hint="default"/>
      </w:rPr>
    </w:lvl>
    <w:lvl w:ilvl="2" w:tplc="15D4DDB0" w:tentative="1">
      <w:start w:val="1"/>
      <w:numFmt w:val="bullet"/>
      <w:lvlText w:val=""/>
      <w:lvlJc w:val="left"/>
      <w:pPr>
        <w:ind w:left="2160" w:hanging="360"/>
      </w:pPr>
      <w:rPr>
        <w:rFonts w:ascii="Wingdings" w:hAnsi="Wingdings" w:hint="default"/>
      </w:rPr>
    </w:lvl>
    <w:lvl w:ilvl="3" w:tplc="6D52497C" w:tentative="1">
      <w:start w:val="1"/>
      <w:numFmt w:val="bullet"/>
      <w:lvlText w:val=""/>
      <w:lvlJc w:val="left"/>
      <w:pPr>
        <w:ind w:left="2880" w:hanging="360"/>
      </w:pPr>
      <w:rPr>
        <w:rFonts w:ascii="Symbol" w:hAnsi="Symbol" w:hint="default"/>
      </w:rPr>
    </w:lvl>
    <w:lvl w:ilvl="4" w:tplc="8EF03716" w:tentative="1">
      <w:start w:val="1"/>
      <w:numFmt w:val="bullet"/>
      <w:lvlText w:val="o"/>
      <w:lvlJc w:val="left"/>
      <w:pPr>
        <w:ind w:left="3600" w:hanging="360"/>
      </w:pPr>
      <w:rPr>
        <w:rFonts w:ascii="Courier New" w:hAnsi="Courier New" w:cs="Courier New" w:hint="default"/>
      </w:rPr>
    </w:lvl>
    <w:lvl w:ilvl="5" w:tplc="BB1E050C" w:tentative="1">
      <w:start w:val="1"/>
      <w:numFmt w:val="bullet"/>
      <w:lvlText w:val=""/>
      <w:lvlJc w:val="left"/>
      <w:pPr>
        <w:ind w:left="4320" w:hanging="360"/>
      </w:pPr>
      <w:rPr>
        <w:rFonts w:ascii="Wingdings" w:hAnsi="Wingdings" w:hint="default"/>
      </w:rPr>
    </w:lvl>
    <w:lvl w:ilvl="6" w:tplc="DD4428E4" w:tentative="1">
      <w:start w:val="1"/>
      <w:numFmt w:val="bullet"/>
      <w:lvlText w:val=""/>
      <w:lvlJc w:val="left"/>
      <w:pPr>
        <w:ind w:left="5040" w:hanging="360"/>
      </w:pPr>
      <w:rPr>
        <w:rFonts w:ascii="Symbol" w:hAnsi="Symbol" w:hint="default"/>
      </w:rPr>
    </w:lvl>
    <w:lvl w:ilvl="7" w:tplc="2D321DCE" w:tentative="1">
      <w:start w:val="1"/>
      <w:numFmt w:val="bullet"/>
      <w:lvlText w:val="o"/>
      <w:lvlJc w:val="left"/>
      <w:pPr>
        <w:ind w:left="5760" w:hanging="360"/>
      </w:pPr>
      <w:rPr>
        <w:rFonts w:ascii="Courier New" w:hAnsi="Courier New" w:cs="Courier New" w:hint="default"/>
      </w:rPr>
    </w:lvl>
    <w:lvl w:ilvl="8" w:tplc="EA2AD70C" w:tentative="1">
      <w:start w:val="1"/>
      <w:numFmt w:val="bullet"/>
      <w:lvlText w:val=""/>
      <w:lvlJc w:val="left"/>
      <w:pPr>
        <w:ind w:left="6480" w:hanging="360"/>
      </w:pPr>
      <w:rPr>
        <w:rFonts w:ascii="Wingdings" w:hAnsi="Wingdings" w:hint="default"/>
      </w:rPr>
    </w:lvl>
  </w:abstractNum>
  <w:abstractNum w:abstractNumId="30">
    <w:nsid w:val="63B552E8"/>
    <w:multiLevelType w:val="hybridMultilevel"/>
    <w:tmpl w:val="AE66125C"/>
    <w:lvl w:ilvl="0" w:tplc="FF70F80C">
      <w:start w:val="1"/>
      <w:numFmt w:val="bullet"/>
      <w:lvlText w:val=""/>
      <w:lvlJc w:val="left"/>
      <w:pPr>
        <w:ind w:left="1080" w:hanging="360"/>
      </w:pPr>
      <w:rPr>
        <w:rFonts w:ascii="Symbol" w:hAnsi="Symbol" w:hint="default"/>
      </w:rPr>
    </w:lvl>
    <w:lvl w:ilvl="1" w:tplc="66BA44E8" w:tentative="1">
      <w:start w:val="1"/>
      <w:numFmt w:val="bullet"/>
      <w:lvlText w:val="o"/>
      <w:lvlJc w:val="left"/>
      <w:pPr>
        <w:ind w:left="1800" w:hanging="360"/>
      </w:pPr>
      <w:rPr>
        <w:rFonts w:ascii="Courier New" w:hAnsi="Courier New" w:cs="Courier New" w:hint="default"/>
      </w:rPr>
    </w:lvl>
    <w:lvl w:ilvl="2" w:tplc="D0D65A8A" w:tentative="1">
      <w:start w:val="1"/>
      <w:numFmt w:val="bullet"/>
      <w:lvlText w:val=""/>
      <w:lvlJc w:val="left"/>
      <w:pPr>
        <w:ind w:left="2520" w:hanging="360"/>
      </w:pPr>
      <w:rPr>
        <w:rFonts w:ascii="Wingdings" w:hAnsi="Wingdings" w:hint="default"/>
      </w:rPr>
    </w:lvl>
    <w:lvl w:ilvl="3" w:tplc="DBEC658A" w:tentative="1">
      <w:start w:val="1"/>
      <w:numFmt w:val="bullet"/>
      <w:lvlText w:val=""/>
      <w:lvlJc w:val="left"/>
      <w:pPr>
        <w:ind w:left="3240" w:hanging="360"/>
      </w:pPr>
      <w:rPr>
        <w:rFonts w:ascii="Symbol" w:hAnsi="Symbol" w:hint="default"/>
      </w:rPr>
    </w:lvl>
    <w:lvl w:ilvl="4" w:tplc="D722CFAE" w:tentative="1">
      <w:start w:val="1"/>
      <w:numFmt w:val="bullet"/>
      <w:lvlText w:val="o"/>
      <w:lvlJc w:val="left"/>
      <w:pPr>
        <w:ind w:left="3960" w:hanging="360"/>
      </w:pPr>
      <w:rPr>
        <w:rFonts w:ascii="Courier New" w:hAnsi="Courier New" w:cs="Courier New" w:hint="default"/>
      </w:rPr>
    </w:lvl>
    <w:lvl w:ilvl="5" w:tplc="05D65208" w:tentative="1">
      <w:start w:val="1"/>
      <w:numFmt w:val="bullet"/>
      <w:lvlText w:val=""/>
      <w:lvlJc w:val="left"/>
      <w:pPr>
        <w:ind w:left="4680" w:hanging="360"/>
      </w:pPr>
      <w:rPr>
        <w:rFonts w:ascii="Wingdings" w:hAnsi="Wingdings" w:hint="default"/>
      </w:rPr>
    </w:lvl>
    <w:lvl w:ilvl="6" w:tplc="6366B866" w:tentative="1">
      <w:start w:val="1"/>
      <w:numFmt w:val="bullet"/>
      <w:lvlText w:val=""/>
      <w:lvlJc w:val="left"/>
      <w:pPr>
        <w:ind w:left="5400" w:hanging="360"/>
      </w:pPr>
      <w:rPr>
        <w:rFonts w:ascii="Symbol" w:hAnsi="Symbol" w:hint="default"/>
      </w:rPr>
    </w:lvl>
    <w:lvl w:ilvl="7" w:tplc="AF3040FA" w:tentative="1">
      <w:start w:val="1"/>
      <w:numFmt w:val="bullet"/>
      <w:lvlText w:val="o"/>
      <w:lvlJc w:val="left"/>
      <w:pPr>
        <w:ind w:left="6120" w:hanging="360"/>
      </w:pPr>
      <w:rPr>
        <w:rFonts w:ascii="Courier New" w:hAnsi="Courier New" w:cs="Courier New" w:hint="default"/>
      </w:rPr>
    </w:lvl>
    <w:lvl w:ilvl="8" w:tplc="443ADA76" w:tentative="1">
      <w:start w:val="1"/>
      <w:numFmt w:val="bullet"/>
      <w:lvlText w:val=""/>
      <w:lvlJc w:val="left"/>
      <w:pPr>
        <w:ind w:left="6840" w:hanging="360"/>
      </w:pPr>
      <w:rPr>
        <w:rFonts w:ascii="Wingdings" w:hAnsi="Wingdings" w:hint="default"/>
      </w:rPr>
    </w:lvl>
  </w:abstractNum>
  <w:abstractNum w:abstractNumId="31">
    <w:nsid w:val="680E27C2"/>
    <w:multiLevelType w:val="hybridMultilevel"/>
    <w:tmpl w:val="0400B814"/>
    <w:lvl w:ilvl="0" w:tplc="54386DF8">
      <w:start w:val="1"/>
      <w:numFmt w:val="bullet"/>
      <w:lvlText w:val=""/>
      <w:lvlJc w:val="left"/>
      <w:pPr>
        <w:tabs>
          <w:tab w:val="num" w:pos="600"/>
        </w:tabs>
        <w:ind w:left="600" w:hanging="360"/>
      </w:pPr>
      <w:rPr>
        <w:rFonts w:ascii="Wingdings" w:hAnsi="Wingdings" w:hint="default"/>
      </w:rPr>
    </w:lvl>
    <w:lvl w:ilvl="1" w:tplc="232EF916" w:tentative="1">
      <w:start w:val="1"/>
      <w:numFmt w:val="bullet"/>
      <w:lvlText w:val="o"/>
      <w:lvlJc w:val="left"/>
      <w:pPr>
        <w:tabs>
          <w:tab w:val="num" w:pos="1320"/>
        </w:tabs>
        <w:ind w:left="1320" w:hanging="360"/>
      </w:pPr>
      <w:rPr>
        <w:rFonts w:ascii="Courier New" w:hAnsi="Courier New" w:cs="Courier New" w:hint="default"/>
      </w:rPr>
    </w:lvl>
    <w:lvl w:ilvl="2" w:tplc="7242BEAA" w:tentative="1">
      <w:start w:val="1"/>
      <w:numFmt w:val="bullet"/>
      <w:lvlText w:val=""/>
      <w:lvlJc w:val="left"/>
      <w:pPr>
        <w:tabs>
          <w:tab w:val="num" w:pos="2040"/>
        </w:tabs>
        <w:ind w:left="2040" w:hanging="360"/>
      </w:pPr>
      <w:rPr>
        <w:rFonts w:ascii="Wingdings" w:hAnsi="Wingdings" w:hint="default"/>
      </w:rPr>
    </w:lvl>
    <w:lvl w:ilvl="3" w:tplc="0A9429C8" w:tentative="1">
      <w:start w:val="1"/>
      <w:numFmt w:val="bullet"/>
      <w:lvlText w:val=""/>
      <w:lvlJc w:val="left"/>
      <w:pPr>
        <w:tabs>
          <w:tab w:val="num" w:pos="2760"/>
        </w:tabs>
        <w:ind w:left="2760" w:hanging="360"/>
      </w:pPr>
      <w:rPr>
        <w:rFonts w:ascii="Symbol" w:hAnsi="Symbol" w:hint="default"/>
      </w:rPr>
    </w:lvl>
    <w:lvl w:ilvl="4" w:tplc="4C46848A" w:tentative="1">
      <w:start w:val="1"/>
      <w:numFmt w:val="bullet"/>
      <w:lvlText w:val="o"/>
      <w:lvlJc w:val="left"/>
      <w:pPr>
        <w:tabs>
          <w:tab w:val="num" w:pos="3480"/>
        </w:tabs>
        <w:ind w:left="3480" w:hanging="360"/>
      </w:pPr>
      <w:rPr>
        <w:rFonts w:ascii="Courier New" w:hAnsi="Courier New" w:cs="Courier New" w:hint="default"/>
      </w:rPr>
    </w:lvl>
    <w:lvl w:ilvl="5" w:tplc="20C0CA22" w:tentative="1">
      <w:start w:val="1"/>
      <w:numFmt w:val="bullet"/>
      <w:lvlText w:val=""/>
      <w:lvlJc w:val="left"/>
      <w:pPr>
        <w:tabs>
          <w:tab w:val="num" w:pos="4200"/>
        </w:tabs>
        <w:ind w:left="4200" w:hanging="360"/>
      </w:pPr>
      <w:rPr>
        <w:rFonts w:ascii="Wingdings" w:hAnsi="Wingdings" w:hint="default"/>
      </w:rPr>
    </w:lvl>
    <w:lvl w:ilvl="6" w:tplc="FDCACA44" w:tentative="1">
      <w:start w:val="1"/>
      <w:numFmt w:val="bullet"/>
      <w:lvlText w:val=""/>
      <w:lvlJc w:val="left"/>
      <w:pPr>
        <w:tabs>
          <w:tab w:val="num" w:pos="4920"/>
        </w:tabs>
        <w:ind w:left="4920" w:hanging="360"/>
      </w:pPr>
      <w:rPr>
        <w:rFonts w:ascii="Symbol" w:hAnsi="Symbol" w:hint="default"/>
      </w:rPr>
    </w:lvl>
    <w:lvl w:ilvl="7" w:tplc="414A1AC2" w:tentative="1">
      <w:start w:val="1"/>
      <w:numFmt w:val="bullet"/>
      <w:lvlText w:val="o"/>
      <w:lvlJc w:val="left"/>
      <w:pPr>
        <w:tabs>
          <w:tab w:val="num" w:pos="5640"/>
        </w:tabs>
        <w:ind w:left="5640" w:hanging="360"/>
      </w:pPr>
      <w:rPr>
        <w:rFonts w:ascii="Courier New" w:hAnsi="Courier New" w:cs="Courier New" w:hint="default"/>
      </w:rPr>
    </w:lvl>
    <w:lvl w:ilvl="8" w:tplc="F17EFA4E" w:tentative="1">
      <w:start w:val="1"/>
      <w:numFmt w:val="bullet"/>
      <w:lvlText w:val=""/>
      <w:lvlJc w:val="left"/>
      <w:pPr>
        <w:tabs>
          <w:tab w:val="num" w:pos="6360"/>
        </w:tabs>
        <w:ind w:left="6360" w:hanging="360"/>
      </w:pPr>
      <w:rPr>
        <w:rFonts w:ascii="Wingdings" w:hAnsi="Wingdings" w:hint="default"/>
      </w:rPr>
    </w:lvl>
  </w:abstractNum>
  <w:abstractNum w:abstractNumId="32">
    <w:nsid w:val="6F1139C0"/>
    <w:multiLevelType w:val="hybridMultilevel"/>
    <w:tmpl w:val="986AB2C2"/>
    <w:lvl w:ilvl="0" w:tplc="24949522">
      <w:start w:val="1"/>
      <w:numFmt w:val="bullet"/>
      <w:lvlText w:val=""/>
      <w:lvlJc w:val="left"/>
      <w:pPr>
        <w:tabs>
          <w:tab w:val="num" w:pos="720"/>
        </w:tabs>
        <w:ind w:left="720" w:hanging="360"/>
      </w:pPr>
      <w:rPr>
        <w:rFonts w:ascii="Wingdings" w:hAnsi="Wingdings" w:hint="default"/>
      </w:rPr>
    </w:lvl>
    <w:lvl w:ilvl="1" w:tplc="A94AFD6A" w:tentative="1">
      <w:start w:val="1"/>
      <w:numFmt w:val="bullet"/>
      <w:lvlText w:val="o"/>
      <w:lvlJc w:val="left"/>
      <w:pPr>
        <w:tabs>
          <w:tab w:val="num" w:pos="1440"/>
        </w:tabs>
        <w:ind w:left="1440" w:hanging="360"/>
      </w:pPr>
      <w:rPr>
        <w:rFonts w:ascii="Courier New" w:hAnsi="Courier New" w:cs="Courier New" w:hint="default"/>
      </w:rPr>
    </w:lvl>
    <w:lvl w:ilvl="2" w:tplc="615207B0" w:tentative="1">
      <w:start w:val="1"/>
      <w:numFmt w:val="bullet"/>
      <w:lvlText w:val=""/>
      <w:lvlJc w:val="left"/>
      <w:pPr>
        <w:tabs>
          <w:tab w:val="num" w:pos="2160"/>
        </w:tabs>
        <w:ind w:left="2160" w:hanging="360"/>
      </w:pPr>
      <w:rPr>
        <w:rFonts w:ascii="Wingdings" w:hAnsi="Wingdings" w:hint="default"/>
      </w:rPr>
    </w:lvl>
    <w:lvl w:ilvl="3" w:tplc="3EBE6FD8" w:tentative="1">
      <w:start w:val="1"/>
      <w:numFmt w:val="bullet"/>
      <w:lvlText w:val=""/>
      <w:lvlJc w:val="left"/>
      <w:pPr>
        <w:tabs>
          <w:tab w:val="num" w:pos="2880"/>
        </w:tabs>
        <w:ind w:left="2880" w:hanging="360"/>
      </w:pPr>
      <w:rPr>
        <w:rFonts w:ascii="Symbol" w:hAnsi="Symbol" w:hint="default"/>
      </w:rPr>
    </w:lvl>
    <w:lvl w:ilvl="4" w:tplc="424CF2EA" w:tentative="1">
      <w:start w:val="1"/>
      <w:numFmt w:val="bullet"/>
      <w:lvlText w:val="o"/>
      <w:lvlJc w:val="left"/>
      <w:pPr>
        <w:tabs>
          <w:tab w:val="num" w:pos="3600"/>
        </w:tabs>
        <w:ind w:left="3600" w:hanging="360"/>
      </w:pPr>
      <w:rPr>
        <w:rFonts w:ascii="Courier New" w:hAnsi="Courier New" w:cs="Courier New" w:hint="default"/>
      </w:rPr>
    </w:lvl>
    <w:lvl w:ilvl="5" w:tplc="99A27458" w:tentative="1">
      <w:start w:val="1"/>
      <w:numFmt w:val="bullet"/>
      <w:lvlText w:val=""/>
      <w:lvlJc w:val="left"/>
      <w:pPr>
        <w:tabs>
          <w:tab w:val="num" w:pos="4320"/>
        </w:tabs>
        <w:ind w:left="4320" w:hanging="360"/>
      </w:pPr>
      <w:rPr>
        <w:rFonts w:ascii="Wingdings" w:hAnsi="Wingdings" w:hint="default"/>
      </w:rPr>
    </w:lvl>
    <w:lvl w:ilvl="6" w:tplc="D1B234C4" w:tentative="1">
      <w:start w:val="1"/>
      <w:numFmt w:val="bullet"/>
      <w:lvlText w:val=""/>
      <w:lvlJc w:val="left"/>
      <w:pPr>
        <w:tabs>
          <w:tab w:val="num" w:pos="5040"/>
        </w:tabs>
        <w:ind w:left="5040" w:hanging="360"/>
      </w:pPr>
      <w:rPr>
        <w:rFonts w:ascii="Symbol" w:hAnsi="Symbol" w:hint="default"/>
      </w:rPr>
    </w:lvl>
    <w:lvl w:ilvl="7" w:tplc="A2C86998" w:tentative="1">
      <w:start w:val="1"/>
      <w:numFmt w:val="bullet"/>
      <w:lvlText w:val="o"/>
      <w:lvlJc w:val="left"/>
      <w:pPr>
        <w:tabs>
          <w:tab w:val="num" w:pos="5760"/>
        </w:tabs>
        <w:ind w:left="5760" w:hanging="360"/>
      </w:pPr>
      <w:rPr>
        <w:rFonts w:ascii="Courier New" w:hAnsi="Courier New" w:cs="Courier New" w:hint="default"/>
      </w:rPr>
    </w:lvl>
    <w:lvl w:ilvl="8" w:tplc="6F0EFC4C" w:tentative="1">
      <w:start w:val="1"/>
      <w:numFmt w:val="bullet"/>
      <w:lvlText w:val=""/>
      <w:lvlJc w:val="left"/>
      <w:pPr>
        <w:tabs>
          <w:tab w:val="num" w:pos="6480"/>
        </w:tabs>
        <w:ind w:left="6480" w:hanging="360"/>
      </w:pPr>
      <w:rPr>
        <w:rFonts w:ascii="Wingdings" w:hAnsi="Wingdings" w:hint="default"/>
      </w:rPr>
    </w:lvl>
  </w:abstractNum>
  <w:abstractNum w:abstractNumId="33">
    <w:nsid w:val="6F6D6E60"/>
    <w:multiLevelType w:val="hybridMultilevel"/>
    <w:tmpl w:val="4420DD0A"/>
    <w:lvl w:ilvl="0" w:tplc="572EE55C">
      <w:start w:val="1"/>
      <w:numFmt w:val="decimal"/>
      <w:lvlText w:val="%1."/>
      <w:lvlJc w:val="left"/>
      <w:pPr>
        <w:ind w:left="720" w:hanging="360"/>
      </w:pPr>
      <w:rPr>
        <w:rFonts w:hint="default"/>
        <w:b w:val="0"/>
      </w:rPr>
    </w:lvl>
    <w:lvl w:ilvl="1" w:tplc="9C32AF86" w:tentative="1">
      <w:start w:val="1"/>
      <w:numFmt w:val="lowerLetter"/>
      <w:lvlText w:val="%2."/>
      <w:lvlJc w:val="left"/>
      <w:pPr>
        <w:ind w:left="1440" w:hanging="360"/>
      </w:pPr>
    </w:lvl>
    <w:lvl w:ilvl="2" w:tplc="2D5ED346" w:tentative="1">
      <w:start w:val="1"/>
      <w:numFmt w:val="lowerRoman"/>
      <w:lvlText w:val="%3."/>
      <w:lvlJc w:val="right"/>
      <w:pPr>
        <w:ind w:left="2160" w:hanging="180"/>
      </w:pPr>
    </w:lvl>
    <w:lvl w:ilvl="3" w:tplc="CCB24820" w:tentative="1">
      <w:start w:val="1"/>
      <w:numFmt w:val="decimal"/>
      <w:lvlText w:val="%4."/>
      <w:lvlJc w:val="left"/>
      <w:pPr>
        <w:ind w:left="2880" w:hanging="360"/>
      </w:pPr>
    </w:lvl>
    <w:lvl w:ilvl="4" w:tplc="45F641C0" w:tentative="1">
      <w:start w:val="1"/>
      <w:numFmt w:val="lowerLetter"/>
      <w:lvlText w:val="%5."/>
      <w:lvlJc w:val="left"/>
      <w:pPr>
        <w:ind w:left="3600" w:hanging="360"/>
      </w:pPr>
    </w:lvl>
    <w:lvl w:ilvl="5" w:tplc="B2528A82" w:tentative="1">
      <w:start w:val="1"/>
      <w:numFmt w:val="lowerRoman"/>
      <w:lvlText w:val="%6."/>
      <w:lvlJc w:val="right"/>
      <w:pPr>
        <w:ind w:left="4320" w:hanging="180"/>
      </w:pPr>
    </w:lvl>
    <w:lvl w:ilvl="6" w:tplc="FF061EDA" w:tentative="1">
      <w:start w:val="1"/>
      <w:numFmt w:val="decimal"/>
      <w:lvlText w:val="%7."/>
      <w:lvlJc w:val="left"/>
      <w:pPr>
        <w:ind w:left="5040" w:hanging="360"/>
      </w:pPr>
    </w:lvl>
    <w:lvl w:ilvl="7" w:tplc="F5067BEC" w:tentative="1">
      <w:start w:val="1"/>
      <w:numFmt w:val="lowerLetter"/>
      <w:lvlText w:val="%8."/>
      <w:lvlJc w:val="left"/>
      <w:pPr>
        <w:ind w:left="5760" w:hanging="360"/>
      </w:pPr>
    </w:lvl>
    <w:lvl w:ilvl="8" w:tplc="B49EA52A" w:tentative="1">
      <w:start w:val="1"/>
      <w:numFmt w:val="lowerRoman"/>
      <w:lvlText w:val="%9."/>
      <w:lvlJc w:val="right"/>
      <w:pPr>
        <w:ind w:left="6480" w:hanging="180"/>
      </w:pPr>
    </w:lvl>
  </w:abstractNum>
  <w:abstractNum w:abstractNumId="34">
    <w:nsid w:val="75493B89"/>
    <w:multiLevelType w:val="hybridMultilevel"/>
    <w:tmpl w:val="09962D70"/>
    <w:lvl w:ilvl="0" w:tplc="515EEFDE">
      <w:start w:val="1"/>
      <w:numFmt w:val="bullet"/>
      <w:lvlText w:val=""/>
      <w:lvlJc w:val="left"/>
      <w:pPr>
        <w:ind w:left="720" w:hanging="360"/>
      </w:pPr>
      <w:rPr>
        <w:rFonts w:ascii="Symbol" w:hAnsi="Symbol" w:hint="default"/>
      </w:rPr>
    </w:lvl>
    <w:lvl w:ilvl="1" w:tplc="DF30B9C6" w:tentative="1">
      <w:start w:val="1"/>
      <w:numFmt w:val="bullet"/>
      <w:lvlText w:val="o"/>
      <w:lvlJc w:val="left"/>
      <w:pPr>
        <w:ind w:left="1440" w:hanging="360"/>
      </w:pPr>
      <w:rPr>
        <w:rFonts w:ascii="Courier New" w:hAnsi="Courier New" w:cs="Courier New" w:hint="default"/>
      </w:rPr>
    </w:lvl>
    <w:lvl w:ilvl="2" w:tplc="600E630A" w:tentative="1">
      <w:start w:val="1"/>
      <w:numFmt w:val="bullet"/>
      <w:lvlText w:val=""/>
      <w:lvlJc w:val="left"/>
      <w:pPr>
        <w:ind w:left="2160" w:hanging="360"/>
      </w:pPr>
      <w:rPr>
        <w:rFonts w:ascii="Wingdings" w:hAnsi="Wingdings" w:hint="default"/>
      </w:rPr>
    </w:lvl>
    <w:lvl w:ilvl="3" w:tplc="EB7EF512" w:tentative="1">
      <w:start w:val="1"/>
      <w:numFmt w:val="bullet"/>
      <w:lvlText w:val=""/>
      <w:lvlJc w:val="left"/>
      <w:pPr>
        <w:ind w:left="2880" w:hanging="360"/>
      </w:pPr>
      <w:rPr>
        <w:rFonts w:ascii="Symbol" w:hAnsi="Symbol" w:hint="default"/>
      </w:rPr>
    </w:lvl>
    <w:lvl w:ilvl="4" w:tplc="77D6D26A" w:tentative="1">
      <w:start w:val="1"/>
      <w:numFmt w:val="bullet"/>
      <w:lvlText w:val="o"/>
      <w:lvlJc w:val="left"/>
      <w:pPr>
        <w:ind w:left="3600" w:hanging="360"/>
      </w:pPr>
      <w:rPr>
        <w:rFonts w:ascii="Courier New" w:hAnsi="Courier New" w:cs="Courier New" w:hint="default"/>
      </w:rPr>
    </w:lvl>
    <w:lvl w:ilvl="5" w:tplc="D4520D68" w:tentative="1">
      <w:start w:val="1"/>
      <w:numFmt w:val="bullet"/>
      <w:lvlText w:val=""/>
      <w:lvlJc w:val="left"/>
      <w:pPr>
        <w:ind w:left="4320" w:hanging="360"/>
      </w:pPr>
      <w:rPr>
        <w:rFonts w:ascii="Wingdings" w:hAnsi="Wingdings" w:hint="default"/>
      </w:rPr>
    </w:lvl>
    <w:lvl w:ilvl="6" w:tplc="9A8EB52A" w:tentative="1">
      <w:start w:val="1"/>
      <w:numFmt w:val="bullet"/>
      <w:lvlText w:val=""/>
      <w:lvlJc w:val="left"/>
      <w:pPr>
        <w:ind w:left="5040" w:hanging="360"/>
      </w:pPr>
      <w:rPr>
        <w:rFonts w:ascii="Symbol" w:hAnsi="Symbol" w:hint="default"/>
      </w:rPr>
    </w:lvl>
    <w:lvl w:ilvl="7" w:tplc="B67E93C6" w:tentative="1">
      <w:start w:val="1"/>
      <w:numFmt w:val="bullet"/>
      <w:lvlText w:val="o"/>
      <w:lvlJc w:val="left"/>
      <w:pPr>
        <w:ind w:left="5760" w:hanging="360"/>
      </w:pPr>
      <w:rPr>
        <w:rFonts w:ascii="Courier New" w:hAnsi="Courier New" w:cs="Courier New" w:hint="default"/>
      </w:rPr>
    </w:lvl>
    <w:lvl w:ilvl="8" w:tplc="7F206A66" w:tentative="1">
      <w:start w:val="1"/>
      <w:numFmt w:val="bullet"/>
      <w:lvlText w:val=""/>
      <w:lvlJc w:val="left"/>
      <w:pPr>
        <w:ind w:left="6480" w:hanging="360"/>
      </w:pPr>
      <w:rPr>
        <w:rFonts w:ascii="Wingdings" w:hAnsi="Wingdings" w:hint="default"/>
      </w:rPr>
    </w:lvl>
  </w:abstractNum>
  <w:abstractNum w:abstractNumId="35">
    <w:nsid w:val="760626ED"/>
    <w:multiLevelType w:val="hybridMultilevel"/>
    <w:tmpl w:val="3A3A4250"/>
    <w:lvl w:ilvl="0" w:tplc="CC883B50">
      <w:start w:val="1"/>
      <w:numFmt w:val="bullet"/>
      <w:lvlText w:val=""/>
      <w:lvlJc w:val="left"/>
      <w:pPr>
        <w:tabs>
          <w:tab w:val="num" w:pos="720"/>
        </w:tabs>
        <w:ind w:left="720" w:hanging="360"/>
      </w:pPr>
      <w:rPr>
        <w:rFonts w:ascii="Wingdings" w:hAnsi="Wingdings" w:hint="default"/>
      </w:rPr>
    </w:lvl>
    <w:lvl w:ilvl="1" w:tplc="FEEC2A5C" w:tentative="1">
      <w:start w:val="1"/>
      <w:numFmt w:val="bullet"/>
      <w:lvlText w:val="o"/>
      <w:lvlJc w:val="left"/>
      <w:pPr>
        <w:tabs>
          <w:tab w:val="num" w:pos="1440"/>
        </w:tabs>
        <w:ind w:left="1440" w:hanging="360"/>
      </w:pPr>
      <w:rPr>
        <w:rFonts w:ascii="Courier New" w:hAnsi="Courier New" w:hint="default"/>
      </w:rPr>
    </w:lvl>
    <w:lvl w:ilvl="2" w:tplc="4FA4B348" w:tentative="1">
      <w:start w:val="1"/>
      <w:numFmt w:val="bullet"/>
      <w:lvlText w:val=""/>
      <w:lvlJc w:val="left"/>
      <w:pPr>
        <w:tabs>
          <w:tab w:val="num" w:pos="2160"/>
        </w:tabs>
        <w:ind w:left="2160" w:hanging="360"/>
      </w:pPr>
      <w:rPr>
        <w:rFonts w:ascii="Wingdings" w:hAnsi="Wingdings" w:hint="default"/>
      </w:rPr>
    </w:lvl>
    <w:lvl w:ilvl="3" w:tplc="67FEF114" w:tentative="1">
      <w:start w:val="1"/>
      <w:numFmt w:val="bullet"/>
      <w:lvlText w:val=""/>
      <w:lvlJc w:val="left"/>
      <w:pPr>
        <w:tabs>
          <w:tab w:val="num" w:pos="2880"/>
        </w:tabs>
        <w:ind w:left="2880" w:hanging="360"/>
      </w:pPr>
      <w:rPr>
        <w:rFonts w:ascii="Symbol" w:hAnsi="Symbol" w:hint="default"/>
      </w:rPr>
    </w:lvl>
    <w:lvl w:ilvl="4" w:tplc="2E362D9C" w:tentative="1">
      <w:start w:val="1"/>
      <w:numFmt w:val="bullet"/>
      <w:lvlText w:val="o"/>
      <w:lvlJc w:val="left"/>
      <w:pPr>
        <w:tabs>
          <w:tab w:val="num" w:pos="3600"/>
        </w:tabs>
        <w:ind w:left="3600" w:hanging="360"/>
      </w:pPr>
      <w:rPr>
        <w:rFonts w:ascii="Courier New" w:hAnsi="Courier New" w:hint="default"/>
      </w:rPr>
    </w:lvl>
    <w:lvl w:ilvl="5" w:tplc="055E242C" w:tentative="1">
      <w:start w:val="1"/>
      <w:numFmt w:val="bullet"/>
      <w:lvlText w:val=""/>
      <w:lvlJc w:val="left"/>
      <w:pPr>
        <w:tabs>
          <w:tab w:val="num" w:pos="4320"/>
        </w:tabs>
        <w:ind w:left="4320" w:hanging="360"/>
      </w:pPr>
      <w:rPr>
        <w:rFonts w:ascii="Wingdings" w:hAnsi="Wingdings" w:hint="default"/>
      </w:rPr>
    </w:lvl>
    <w:lvl w:ilvl="6" w:tplc="EFF8AB88" w:tentative="1">
      <w:start w:val="1"/>
      <w:numFmt w:val="bullet"/>
      <w:lvlText w:val=""/>
      <w:lvlJc w:val="left"/>
      <w:pPr>
        <w:tabs>
          <w:tab w:val="num" w:pos="5040"/>
        </w:tabs>
        <w:ind w:left="5040" w:hanging="360"/>
      </w:pPr>
      <w:rPr>
        <w:rFonts w:ascii="Symbol" w:hAnsi="Symbol" w:hint="default"/>
      </w:rPr>
    </w:lvl>
    <w:lvl w:ilvl="7" w:tplc="054C7ACA" w:tentative="1">
      <w:start w:val="1"/>
      <w:numFmt w:val="bullet"/>
      <w:lvlText w:val="o"/>
      <w:lvlJc w:val="left"/>
      <w:pPr>
        <w:tabs>
          <w:tab w:val="num" w:pos="5760"/>
        </w:tabs>
        <w:ind w:left="5760" w:hanging="360"/>
      </w:pPr>
      <w:rPr>
        <w:rFonts w:ascii="Courier New" w:hAnsi="Courier New" w:hint="default"/>
      </w:rPr>
    </w:lvl>
    <w:lvl w:ilvl="8" w:tplc="FA9E0BBE" w:tentative="1">
      <w:start w:val="1"/>
      <w:numFmt w:val="bullet"/>
      <w:lvlText w:val=""/>
      <w:lvlJc w:val="left"/>
      <w:pPr>
        <w:tabs>
          <w:tab w:val="num" w:pos="6480"/>
        </w:tabs>
        <w:ind w:left="6480" w:hanging="360"/>
      </w:pPr>
      <w:rPr>
        <w:rFonts w:ascii="Wingdings" w:hAnsi="Wingdings" w:hint="default"/>
      </w:rPr>
    </w:lvl>
  </w:abstractNum>
  <w:abstractNum w:abstractNumId="36">
    <w:nsid w:val="7BEB3C13"/>
    <w:multiLevelType w:val="hybridMultilevel"/>
    <w:tmpl w:val="DF80B5E2"/>
    <w:lvl w:ilvl="0" w:tplc="583088AC">
      <w:start w:val="1"/>
      <w:numFmt w:val="bullet"/>
      <w:lvlText w:val=""/>
      <w:lvlJc w:val="left"/>
      <w:pPr>
        <w:tabs>
          <w:tab w:val="num" w:pos="720"/>
        </w:tabs>
        <w:ind w:left="720" w:hanging="360"/>
      </w:pPr>
      <w:rPr>
        <w:rFonts w:ascii="Symbol" w:hAnsi="Symbol" w:hint="default"/>
      </w:rPr>
    </w:lvl>
    <w:lvl w:ilvl="1" w:tplc="9B14C926" w:tentative="1">
      <w:start w:val="1"/>
      <w:numFmt w:val="bullet"/>
      <w:lvlText w:val="o"/>
      <w:lvlJc w:val="left"/>
      <w:pPr>
        <w:tabs>
          <w:tab w:val="num" w:pos="1440"/>
        </w:tabs>
        <w:ind w:left="1440" w:hanging="360"/>
      </w:pPr>
      <w:rPr>
        <w:rFonts w:ascii="Courier New" w:hAnsi="Courier New" w:cs="Courier New" w:hint="default"/>
      </w:rPr>
    </w:lvl>
    <w:lvl w:ilvl="2" w:tplc="4CAA6C26" w:tentative="1">
      <w:start w:val="1"/>
      <w:numFmt w:val="bullet"/>
      <w:lvlText w:val=""/>
      <w:lvlJc w:val="left"/>
      <w:pPr>
        <w:tabs>
          <w:tab w:val="num" w:pos="2160"/>
        </w:tabs>
        <w:ind w:left="2160" w:hanging="360"/>
      </w:pPr>
      <w:rPr>
        <w:rFonts w:ascii="Wingdings" w:hAnsi="Wingdings" w:hint="default"/>
      </w:rPr>
    </w:lvl>
    <w:lvl w:ilvl="3" w:tplc="79341EAE" w:tentative="1">
      <w:start w:val="1"/>
      <w:numFmt w:val="bullet"/>
      <w:lvlText w:val=""/>
      <w:lvlJc w:val="left"/>
      <w:pPr>
        <w:tabs>
          <w:tab w:val="num" w:pos="2880"/>
        </w:tabs>
        <w:ind w:left="2880" w:hanging="360"/>
      </w:pPr>
      <w:rPr>
        <w:rFonts w:ascii="Symbol" w:hAnsi="Symbol" w:hint="default"/>
      </w:rPr>
    </w:lvl>
    <w:lvl w:ilvl="4" w:tplc="6B32FF34" w:tentative="1">
      <w:start w:val="1"/>
      <w:numFmt w:val="bullet"/>
      <w:lvlText w:val="o"/>
      <w:lvlJc w:val="left"/>
      <w:pPr>
        <w:tabs>
          <w:tab w:val="num" w:pos="3600"/>
        </w:tabs>
        <w:ind w:left="3600" w:hanging="360"/>
      </w:pPr>
      <w:rPr>
        <w:rFonts w:ascii="Courier New" w:hAnsi="Courier New" w:cs="Courier New" w:hint="default"/>
      </w:rPr>
    </w:lvl>
    <w:lvl w:ilvl="5" w:tplc="24ECB9F4" w:tentative="1">
      <w:start w:val="1"/>
      <w:numFmt w:val="bullet"/>
      <w:lvlText w:val=""/>
      <w:lvlJc w:val="left"/>
      <w:pPr>
        <w:tabs>
          <w:tab w:val="num" w:pos="4320"/>
        </w:tabs>
        <w:ind w:left="4320" w:hanging="360"/>
      </w:pPr>
      <w:rPr>
        <w:rFonts w:ascii="Wingdings" w:hAnsi="Wingdings" w:hint="default"/>
      </w:rPr>
    </w:lvl>
    <w:lvl w:ilvl="6" w:tplc="5080A464" w:tentative="1">
      <w:start w:val="1"/>
      <w:numFmt w:val="bullet"/>
      <w:lvlText w:val=""/>
      <w:lvlJc w:val="left"/>
      <w:pPr>
        <w:tabs>
          <w:tab w:val="num" w:pos="5040"/>
        </w:tabs>
        <w:ind w:left="5040" w:hanging="360"/>
      </w:pPr>
      <w:rPr>
        <w:rFonts w:ascii="Symbol" w:hAnsi="Symbol" w:hint="default"/>
      </w:rPr>
    </w:lvl>
    <w:lvl w:ilvl="7" w:tplc="2D323E30" w:tentative="1">
      <w:start w:val="1"/>
      <w:numFmt w:val="bullet"/>
      <w:lvlText w:val="o"/>
      <w:lvlJc w:val="left"/>
      <w:pPr>
        <w:tabs>
          <w:tab w:val="num" w:pos="5760"/>
        </w:tabs>
        <w:ind w:left="5760" w:hanging="360"/>
      </w:pPr>
      <w:rPr>
        <w:rFonts w:ascii="Courier New" w:hAnsi="Courier New" w:cs="Courier New" w:hint="default"/>
      </w:rPr>
    </w:lvl>
    <w:lvl w:ilvl="8" w:tplc="1F042AE2" w:tentative="1">
      <w:start w:val="1"/>
      <w:numFmt w:val="bullet"/>
      <w:lvlText w:val=""/>
      <w:lvlJc w:val="left"/>
      <w:pPr>
        <w:tabs>
          <w:tab w:val="num" w:pos="6480"/>
        </w:tabs>
        <w:ind w:left="6480" w:hanging="360"/>
      </w:pPr>
      <w:rPr>
        <w:rFonts w:ascii="Wingdings" w:hAnsi="Wingdings" w:hint="default"/>
      </w:rPr>
    </w:lvl>
  </w:abstractNum>
  <w:abstractNum w:abstractNumId="37">
    <w:nsid w:val="7E2529FD"/>
    <w:multiLevelType w:val="hybridMultilevel"/>
    <w:tmpl w:val="39DE8AEA"/>
    <w:lvl w:ilvl="0" w:tplc="128E5504">
      <w:start w:val="1"/>
      <w:numFmt w:val="decimal"/>
      <w:lvlText w:val="%1."/>
      <w:lvlJc w:val="left"/>
      <w:pPr>
        <w:tabs>
          <w:tab w:val="num" w:pos="720"/>
        </w:tabs>
        <w:ind w:left="720" w:hanging="360"/>
      </w:pPr>
    </w:lvl>
    <w:lvl w:ilvl="1" w:tplc="05C469B4" w:tentative="1">
      <w:start w:val="1"/>
      <w:numFmt w:val="decimal"/>
      <w:lvlText w:val="%2."/>
      <w:lvlJc w:val="left"/>
      <w:pPr>
        <w:tabs>
          <w:tab w:val="num" w:pos="1440"/>
        </w:tabs>
        <w:ind w:left="1440" w:hanging="360"/>
      </w:pPr>
    </w:lvl>
    <w:lvl w:ilvl="2" w:tplc="9FB447DE" w:tentative="1">
      <w:start w:val="1"/>
      <w:numFmt w:val="decimal"/>
      <w:lvlText w:val="%3."/>
      <w:lvlJc w:val="left"/>
      <w:pPr>
        <w:tabs>
          <w:tab w:val="num" w:pos="2160"/>
        </w:tabs>
        <w:ind w:left="2160" w:hanging="360"/>
      </w:pPr>
    </w:lvl>
    <w:lvl w:ilvl="3" w:tplc="A5A8ACA0" w:tentative="1">
      <w:start w:val="1"/>
      <w:numFmt w:val="decimal"/>
      <w:lvlText w:val="%4."/>
      <w:lvlJc w:val="left"/>
      <w:pPr>
        <w:tabs>
          <w:tab w:val="num" w:pos="2880"/>
        </w:tabs>
        <w:ind w:left="2880" w:hanging="360"/>
      </w:pPr>
    </w:lvl>
    <w:lvl w:ilvl="4" w:tplc="E9E0B958" w:tentative="1">
      <w:start w:val="1"/>
      <w:numFmt w:val="decimal"/>
      <w:lvlText w:val="%5."/>
      <w:lvlJc w:val="left"/>
      <w:pPr>
        <w:tabs>
          <w:tab w:val="num" w:pos="3600"/>
        </w:tabs>
        <w:ind w:left="3600" w:hanging="360"/>
      </w:pPr>
    </w:lvl>
    <w:lvl w:ilvl="5" w:tplc="FF26E48C" w:tentative="1">
      <w:start w:val="1"/>
      <w:numFmt w:val="decimal"/>
      <w:lvlText w:val="%6."/>
      <w:lvlJc w:val="left"/>
      <w:pPr>
        <w:tabs>
          <w:tab w:val="num" w:pos="4320"/>
        </w:tabs>
        <w:ind w:left="4320" w:hanging="360"/>
      </w:pPr>
    </w:lvl>
    <w:lvl w:ilvl="6" w:tplc="7F6AA80A" w:tentative="1">
      <w:start w:val="1"/>
      <w:numFmt w:val="decimal"/>
      <w:lvlText w:val="%7."/>
      <w:lvlJc w:val="left"/>
      <w:pPr>
        <w:tabs>
          <w:tab w:val="num" w:pos="5040"/>
        </w:tabs>
        <w:ind w:left="5040" w:hanging="360"/>
      </w:pPr>
    </w:lvl>
    <w:lvl w:ilvl="7" w:tplc="2AEC27BC" w:tentative="1">
      <w:start w:val="1"/>
      <w:numFmt w:val="decimal"/>
      <w:lvlText w:val="%8."/>
      <w:lvlJc w:val="left"/>
      <w:pPr>
        <w:tabs>
          <w:tab w:val="num" w:pos="5760"/>
        </w:tabs>
        <w:ind w:left="5760" w:hanging="360"/>
      </w:pPr>
    </w:lvl>
    <w:lvl w:ilvl="8" w:tplc="D1484B60"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6"/>
  </w:num>
  <w:num w:numId="9">
    <w:abstractNumId w:val="32"/>
  </w:num>
  <w:num w:numId="10">
    <w:abstractNumId w:val="13"/>
  </w:num>
  <w:num w:numId="11">
    <w:abstractNumId w:val="18"/>
  </w:num>
  <w:num w:numId="12">
    <w:abstractNumId w:val="27"/>
  </w:num>
  <w:num w:numId="13">
    <w:abstractNumId w:val="28"/>
  </w:num>
  <w:num w:numId="14">
    <w:abstractNumId w:val="7"/>
  </w:num>
  <w:num w:numId="15">
    <w:abstractNumId w:val="15"/>
  </w:num>
  <w:num w:numId="16">
    <w:abstractNumId w:val="9"/>
  </w:num>
  <w:num w:numId="17">
    <w:abstractNumId w:val="17"/>
  </w:num>
  <w:num w:numId="18">
    <w:abstractNumId w:val="22"/>
  </w:num>
  <w:num w:numId="19">
    <w:abstractNumId w:val="36"/>
  </w:num>
  <w:num w:numId="20">
    <w:abstractNumId w:val="21"/>
  </w:num>
  <w:num w:numId="21">
    <w:abstractNumId w:val="26"/>
  </w:num>
  <w:num w:numId="22">
    <w:abstractNumId w:val="8"/>
  </w:num>
  <w:num w:numId="23">
    <w:abstractNumId w:val="25"/>
  </w:num>
  <w:num w:numId="24">
    <w:abstractNumId w:val="10"/>
  </w:num>
  <w:num w:numId="25">
    <w:abstractNumId w:val="29"/>
  </w:num>
  <w:num w:numId="26">
    <w:abstractNumId w:val="30"/>
  </w:num>
  <w:num w:numId="27">
    <w:abstractNumId w:val="33"/>
  </w:num>
  <w:num w:numId="28">
    <w:abstractNumId w:val="37"/>
  </w:num>
  <w:num w:numId="29">
    <w:abstractNumId w:val="35"/>
  </w:num>
  <w:num w:numId="30">
    <w:abstractNumId w:val="34"/>
  </w:num>
  <w:num w:numId="31">
    <w:abstractNumId w:val="14"/>
  </w:num>
  <w:num w:numId="32">
    <w:abstractNumId w:val="19"/>
  </w:num>
  <w:num w:numId="33">
    <w:abstractNumId w:val="20"/>
  </w:num>
  <w:num w:numId="34">
    <w:abstractNumId w:val="31"/>
  </w:num>
  <w:num w:numId="35">
    <w:abstractNumId w:val="11"/>
  </w:num>
  <w:num w:numId="36">
    <w:abstractNumId w:val="12"/>
  </w:num>
  <w:num w:numId="37">
    <w:abstractNumId w:val="24"/>
  </w:num>
  <w:num w:numId="38">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BC15B8"/>
    <w:rsid w:val="00893C13"/>
    <w:rsid w:val="00BC15B8"/>
    <w:rsid w:val="00E96F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Note Heading" w:semiHidden="0" w:unhideWhenUsed="0"/>
    <w:lsdException w:name="Strong" w:semiHidden="0" w:unhideWhenUsed="0" w:qFormat="1"/>
    <w:lsdException w:name="Emphasis" w:semiHidden="0" w:unhideWhenUsed="0" w:qFormat="1"/>
    <w:lsdException w:name="Plai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F1D"/>
    <w:pPr>
      <w:widowControl w:val="0"/>
      <w:suppressAutoHyphens/>
      <w:autoSpaceDE w:val="0"/>
    </w:pPr>
    <w:rPr>
      <w:rFonts w:ascii="Verdana" w:eastAsia="Verdana" w:hAnsi="Verdana"/>
      <w:sz w:val="24"/>
      <w:szCs w:val="24"/>
    </w:rPr>
  </w:style>
  <w:style w:type="paragraph" w:styleId="Heading1">
    <w:name w:val="heading 1"/>
    <w:basedOn w:val="Normal"/>
    <w:next w:val="Normal"/>
    <w:link w:val="Heading1Char1"/>
    <w:qFormat/>
    <w:rsid w:val="0002216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3E45"/>
    <w:pPr>
      <w:widowControl/>
      <w:pBdr>
        <w:bottom w:val="single" w:sz="8" w:space="1" w:color="4F81BD"/>
      </w:pBdr>
      <w:suppressAutoHyphens w:val="0"/>
      <w:autoSpaceDE/>
      <w:spacing w:before="200" w:after="80"/>
      <w:outlineLvl w:val="1"/>
    </w:pPr>
    <w:rPr>
      <w:rFonts w:ascii="Cambria" w:eastAsia="Times New Roman" w:hAnsi="Cambria" w:cs="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TFNum21">
    <w:name w:val="RTF_Num 2 1"/>
    <w:rsid w:val="00034F1D"/>
    <w:rPr>
      <w:rFonts w:ascii="Symbol" w:eastAsia="Symbol" w:hAnsi="Symbol" w:cs="Symbol"/>
      <w:sz w:val="24"/>
      <w:szCs w:val="24"/>
      <w:lang w:val="en-US"/>
    </w:rPr>
  </w:style>
  <w:style w:type="character" w:customStyle="1" w:styleId="RTFNum22">
    <w:name w:val="RTF_Num 2 2"/>
    <w:rsid w:val="00034F1D"/>
    <w:rPr>
      <w:rFonts w:ascii="OpenSymbol" w:eastAsia="OpenSymbol" w:hAnsi="OpenSymbol" w:cs="OpenSymbol"/>
      <w:sz w:val="24"/>
      <w:szCs w:val="24"/>
      <w:lang w:val="en-US"/>
    </w:rPr>
  </w:style>
  <w:style w:type="character" w:customStyle="1" w:styleId="RTFNum23">
    <w:name w:val="RTF_Num 2 3"/>
    <w:rsid w:val="00034F1D"/>
    <w:rPr>
      <w:rFonts w:ascii="OpenSymbol" w:eastAsia="OpenSymbol" w:hAnsi="OpenSymbol" w:cs="OpenSymbol"/>
      <w:sz w:val="24"/>
      <w:szCs w:val="24"/>
      <w:lang w:val="en-US"/>
    </w:rPr>
  </w:style>
  <w:style w:type="character" w:customStyle="1" w:styleId="RTFNum24">
    <w:name w:val="RTF_Num 2 4"/>
    <w:rsid w:val="00034F1D"/>
    <w:rPr>
      <w:rFonts w:ascii="OpenSymbol" w:eastAsia="OpenSymbol" w:hAnsi="OpenSymbol" w:cs="OpenSymbol"/>
      <w:sz w:val="24"/>
      <w:szCs w:val="24"/>
      <w:lang w:val="en-US"/>
    </w:rPr>
  </w:style>
  <w:style w:type="character" w:customStyle="1" w:styleId="RTFNum25">
    <w:name w:val="RTF_Num 2 5"/>
    <w:rsid w:val="00034F1D"/>
    <w:rPr>
      <w:rFonts w:ascii="OpenSymbol" w:eastAsia="OpenSymbol" w:hAnsi="OpenSymbol" w:cs="OpenSymbol"/>
      <w:sz w:val="24"/>
      <w:szCs w:val="24"/>
      <w:lang w:val="en-US"/>
    </w:rPr>
  </w:style>
  <w:style w:type="character" w:customStyle="1" w:styleId="RTFNum26">
    <w:name w:val="RTF_Num 2 6"/>
    <w:rsid w:val="00034F1D"/>
    <w:rPr>
      <w:rFonts w:ascii="OpenSymbol" w:eastAsia="OpenSymbol" w:hAnsi="OpenSymbol" w:cs="OpenSymbol"/>
      <w:sz w:val="24"/>
      <w:szCs w:val="24"/>
      <w:lang w:val="en-US"/>
    </w:rPr>
  </w:style>
  <w:style w:type="character" w:customStyle="1" w:styleId="RTFNum27">
    <w:name w:val="RTF_Num 2 7"/>
    <w:rsid w:val="00034F1D"/>
    <w:rPr>
      <w:rFonts w:ascii="OpenSymbol" w:eastAsia="OpenSymbol" w:hAnsi="OpenSymbol" w:cs="OpenSymbol"/>
      <w:sz w:val="24"/>
      <w:szCs w:val="24"/>
      <w:lang w:val="en-US"/>
    </w:rPr>
  </w:style>
  <w:style w:type="character" w:customStyle="1" w:styleId="RTFNum28">
    <w:name w:val="RTF_Num 2 8"/>
    <w:rsid w:val="00034F1D"/>
    <w:rPr>
      <w:rFonts w:ascii="OpenSymbol" w:eastAsia="OpenSymbol" w:hAnsi="OpenSymbol" w:cs="OpenSymbol"/>
      <w:sz w:val="24"/>
      <w:szCs w:val="24"/>
      <w:lang w:val="en-US"/>
    </w:rPr>
  </w:style>
  <w:style w:type="character" w:customStyle="1" w:styleId="RTFNum29">
    <w:name w:val="RTF_Num 2 9"/>
    <w:rsid w:val="00034F1D"/>
    <w:rPr>
      <w:rFonts w:ascii="OpenSymbol" w:eastAsia="OpenSymbol" w:hAnsi="OpenSymbol" w:cs="OpenSymbol"/>
      <w:sz w:val="24"/>
      <w:szCs w:val="24"/>
      <w:lang w:val="en-US"/>
    </w:rPr>
  </w:style>
  <w:style w:type="character" w:customStyle="1" w:styleId="RTFNum210">
    <w:name w:val="RTF_Num 2 10"/>
    <w:rsid w:val="00034F1D"/>
    <w:rPr>
      <w:rFonts w:ascii="OpenSymbol" w:eastAsia="OpenSymbol" w:hAnsi="OpenSymbol" w:cs="OpenSymbol"/>
      <w:sz w:val="24"/>
      <w:szCs w:val="24"/>
      <w:lang w:val="en-US"/>
    </w:rPr>
  </w:style>
  <w:style w:type="character" w:customStyle="1" w:styleId="WW-RTFNum21">
    <w:name w:val="WW-RTF_Num 2 1"/>
    <w:rsid w:val="00034F1D"/>
    <w:rPr>
      <w:rFonts w:ascii="Symbol" w:eastAsia="Symbol" w:hAnsi="Symbol" w:cs="Symbol"/>
      <w:color w:val="auto"/>
      <w:sz w:val="24"/>
      <w:szCs w:val="24"/>
      <w:lang w:val="en-US"/>
    </w:rPr>
  </w:style>
  <w:style w:type="character" w:customStyle="1" w:styleId="WW-RTFNum22">
    <w:name w:val="WW-RTF_Num 2 2"/>
    <w:rsid w:val="00034F1D"/>
    <w:rPr>
      <w:rFonts w:ascii="Courier New" w:eastAsia="Courier New" w:hAnsi="Courier New" w:cs="Courier New"/>
      <w:color w:val="auto"/>
      <w:sz w:val="24"/>
      <w:szCs w:val="24"/>
      <w:lang w:val="en-US"/>
    </w:rPr>
  </w:style>
  <w:style w:type="character" w:customStyle="1" w:styleId="WW-RTFNum23">
    <w:name w:val="WW-RTF_Num 2 3"/>
    <w:rsid w:val="00034F1D"/>
    <w:rPr>
      <w:rFonts w:ascii="Wingdings" w:eastAsia="Wingdings" w:hAnsi="Wingdings" w:cs="Wingdings"/>
      <w:color w:val="auto"/>
      <w:sz w:val="24"/>
      <w:szCs w:val="24"/>
      <w:lang w:val="en-US"/>
    </w:rPr>
  </w:style>
  <w:style w:type="character" w:customStyle="1" w:styleId="WW-RTFNum24">
    <w:name w:val="WW-RTF_Num 2 4"/>
    <w:rsid w:val="00034F1D"/>
    <w:rPr>
      <w:rFonts w:ascii="Symbol" w:eastAsia="Symbol" w:hAnsi="Symbol" w:cs="Symbol"/>
      <w:color w:val="auto"/>
      <w:sz w:val="24"/>
      <w:szCs w:val="24"/>
      <w:lang w:val="en-US"/>
    </w:rPr>
  </w:style>
  <w:style w:type="character" w:customStyle="1" w:styleId="WW-RTFNum25">
    <w:name w:val="WW-RTF_Num 2 5"/>
    <w:rsid w:val="00034F1D"/>
    <w:rPr>
      <w:rFonts w:ascii="Courier New" w:eastAsia="Courier New" w:hAnsi="Courier New" w:cs="Courier New"/>
      <w:color w:val="auto"/>
      <w:sz w:val="24"/>
      <w:szCs w:val="24"/>
      <w:lang w:val="en-US"/>
    </w:rPr>
  </w:style>
  <w:style w:type="character" w:customStyle="1" w:styleId="WW-RTFNum26">
    <w:name w:val="WW-RTF_Num 2 6"/>
    <w:rsid w:val="00034F1D"/>
    <w:rPr>
      <w:rFonts w:ascii="Wingdings" w:eastAsia="Wingdings" w:hAnsi="Wingdings" w:cs="Wingdings"/>
      <w:color w:val="auto"/>
      <w:sz w:val="24"/>
      <w:szCs w:val="24"/>
      <w:lang w:val="en-US"/>
    </w:rPr>
  </w:style>
  <w:style w:type="character" w:customStyle="1" w:styleId="WW-RTFNum27">
    <w:name w:val="WW-RTF_Num 2 7"/>
    <w:rsid w:val="00034F1D"/>
    <w:rPr>
      <w:rFonts w:ascii="Symbol" w:eastAsia="Symbol" w:hAnsi="Symbol" w:cs="Symbol"/>
      <w:color w:val="auto"/>
      <w:sz w:val="24"/>
      <w:szCs w:val="24"/>
      <w:lang w:val="en-US"/>
    </w:rPr>
  </w:style>
  <w:style w:type="character" w:customStyle="1" w:styleId="WW-RTFNum28">
    <w:name w:val="WW-RTF_Num 2 8"/>
    <w:rsid w:val="00034F1D"/>
    <w:rPr>
      <w:rFonts w:ascii="Courier New" w:eastAsia="Courier New" w:hAnsi="Courier New" w:cs="Courier New"/>
      <w:color w:val="auto"/>
      <w:sz w:val="24"/>
      <w:szCs w:val="24"/>
      <w:lang w:val="en-US"/>
    </w:rPr>
  </w:style>
  <w:style w:type="character" w:customStyle="1" w:styleId="WW-RTFNum29">
    <w:name w:val="WW-RTF_Num 2 9"/>
    <w:rsid w:val="00034F1D"/>
    <w:rPr>
      <w:rFonts w:ascii="Wingdings" w:eastAsia="Wingdings" w:hAnsi="Wingdings" w:cs="Wingdings"/>
      <w:color w:val="auto"/>
      <w:sz w:val="24"/>
      <w:szCs w:val="24"/>
      <w:lang w:val="en-US"/>
    </w:rPr>
  </w:style>
  <w:style w:type="character" w:customStyle="1" w:styleId="WW-RTFNum211">
    <w:name w:val="WW-RTF_Num 2 11"/>
    <w:rsid w:val="00034F1D"/>
    <w:rPr>
      <w:rFonts w:ascii="Symbol" w:eastAsia="Symbol" w:hAnsi="Symbol" w:cs="Symbol"/>
      <w:color w:val="auto"/>
      <w:sz w:val="24"/>
      <w:szCs w:val="24"/>
      <w:lang w:val="en-US"/>
    </w:rPr>
  </w:style>
  <w:style w:type="character" w:customStyle="1" w:styleId="WW-RTFNum221">
    <w:name w:val="WW-RTF_Num 2 21"/>
    <w:rsid w:val="00034F1D"/>
    <w:rPr>
      <w:rFonts w:ascii="Courier New" w:eastAsia="Courier New" w:hAnsi="Courier New" w:cs="Courier New"/>
      <w:color w:val="auto"/>
      <w:sz w:val="24"/>
      <w:szCs w:val="24"/>
      <w:lang w:val="en-US"/>
    </w:rPr>
  </w:style>
  <w:style w:type="character" w:customStyle="1" w:styleId="WW-RTFNum231">
    <w:name w:val="WW-RTF_Num 2 31"/>
    <w:rsid w:val="00034F1D"/>
    <w:rPr>
      <w:rFonts w:ascii="Wingdings" w:eastAsia="Wingdings" w:hAnsi="Wingdings" w:cs="Wingdings"/>
      <w:color w:val="auto"/>
      <w:sz w:val="24"/>
      <w:szCs w:val="24"/>
      <w:lang w:val="en-US"/>
    </w:rPr>
  </w:style>
  <w:style w:type="character" w:customStyle="1" w:styleId="WW-RTFNum241">
    <w:name w:val="WW-RTF_Num 2 41"/>
    <w:rsid w:val="00034F1D"/>
    <w:rPr>
      <w:rFonts w:ascii="Symbol" w:eastAsia="Symbol" w:hAnsi="Symbol" w:cs="Symbol"/>
      <w:color w:val="auto"/>
      <w:sz w:val="24"/>
      <w:szCs w:val="24"/>
      <w:lang w:val="en-US"/>
    </w:rPr>
  </w:style>
  <w:style w:type="character" w:customStyle="1" w:styleId="WW-RTFNum251">
    <w:name w:val="WW-RTF_Num 2 51"/>
    <w:rsid w:val="00034F1D"/>
    <w:rPr>
      <w:rFonts w:ascii="Courier New" w:eastAsia="Courier New" w:hAnsi="Courier New" w:cs="Courier New"/>
      <w:color w:val="auto"/>
      <w:sz w:val="24"/>
      <w:szCs w:val="24"/>
      <w:lang w:val="en-US"/>
    </w:rPr>
  </w:style>
  <w:style w:type="character" w:customStyle="1" w:styleId="WW-RTFNum261">
    <w:name w:val="WW-RTF_Num 2 61"/>
    <w:rsid w:val="00034F1D"/>
    <w:rPr>
      <w:rFonts w:ascii="Wingdings" w:eastAsia="Wingdings" w:hAnsi="Wingdings" w:cs="Wingdings"/>
      <w:color w:val="auto"/>
      <w:sz w:val="24"/>
      <w:szCs w:val="24"/>
      <w:lang w:val="en-US"/>
    </w:rPr>
  </w:style>
  <w:style w:type="character" w:customStyle="1" w:styleId="WW-RTFNum271">
    <w:name w:val="WW-RTF_Num 2 71"/>
    <w:rsid w:val="00034F1D"/>
    <w:rPr>
      <w:rFonts w:ascii="Symbol" w:eastAsia="Symbol" w:hAnsi="Symbol" w:cs="Symbol"/>
      <w:color w:val="auto"/>
      <w:sz w:val="24"/>
      <w:szCs w:val="24"/>
      <w:lang w:val="en-US"/>
    </w:rPr>
  </w:style>
  <w:style w:type="character" w:customStyle="1" w:styleId="WW-RTFNum281">
    <w:name w:val="WW-RTF_Num 2 81"/>
    <w:rsid w:val="00034F1D"/>
    <w:rPr>
      <w:rFonts w:ascii="Courier New" w:eastAsia="Courier New" w:hAnsi="Courier New" w:cs="Courier New"/>
      <w:color w:val="auto"/>
      <w:sz w:val="24"/>
      <w:szCs w:val="24"/>
      <w:lang w:val="en-US"/>
    </w:rPr>
  </w:style>
  <w:style w:type="character" w:customStyle="1" w:styleId="WW-RTFNum291">
    <w:name w:val="WW-RTF_Num 2 91"/>
    <w:rsid w:val="00034F1D"/>
    <w:rPr>
      <w:rFonts w:ascii="Wingdings" w:eastAsia="Wingdings" w:hAnsi="Wingdings" w:cs="Wingdings"/>
      <w:color w:val="auto"/>
      <w:sz w:val="24"/>
      <w:szCs w:val="24"/>
      <w:lang w:val="en-US"/>
    </w:rPr>
  </w:style>
  <w:style w:type="character" w:customStyle="1" w:styleId="WW-RTFNum2112">
    <w:name w:val="WW-RTF_Num 2 112"/>
    <w:rsid w:val="00034F1D"/>
    <w:rPr>
      <w:rFonts w:ascii="Symbol" w:eastAsia="Symbol" w:hAnsi="Symbol" w:cs="Symbol"/>
      <w:color w:val="auto"/>
      <w:sz w:val="24"/>
      <w:szCs w:val="24"/>
      <w:lang w:val="en-US"/>
    </w:rPr>
  </w:style>
  <w:style w:type="character" w:customStyle="1" w:styleId="WW-RTFNum2212">
    <w:name w:val="WW-RTF_Num 2 212"/>
    <w:rsid w:val="00034F1D"/>
    <w:rPr>
      <w:rFonts w:ascii="Courier New" w:eastAsia="Courier New" w:hAnsi="Courier New" w:cs="Courier New"/>
      <w:color w:val="auto"/>
      <w:sz w:val="24"/>
      <w:szCs w:val="24"/>
      <w:lang w:val="en-US"/>
    </w:rPr>
  </w:style>
  <w:style w:type="character" w:customStyle="1" w:styleId="WW-RTFNum2312">
    <w:name w:val="WW-RTF_Num 2 312"/>
    <w:rsid w:val="00034F1D"/>
    <w:rPr>
      <w:rFonts w:ascii="Wingdings" w:eastAsia="Wingdings" w:hAnsi="Wingdings" w:cs="Wingdings"/>
      <w:color w:val="auto"/>
      <w:sz w:val="24"/>
      <w:szCs w:val="24"/>
      <w:lang w:val="en-US"/>
    </w:rPr>
  </w:style>
  <w:style w:type="character" w:customStyle="1" w:styleId="WW-RTFNum2412">
    <w:name w:val="WW-RTF_Num 2 412"/>
    <w:rsid w:val="00034F1D"/>
    <w:rPr>
      <w:rFonts w:ascii="Symbol" w:eastAsia="Symbol" w:hAnsi="Symbol" w:cs="Symbol"/>
      <w:color w:val="auto"/>
      <w:sz w:val="24"/>
      <w:szCs w:val="24"/>
      <w:lang w:val="en-US"/>
    </w:rPr>
  </w:style>
  <w:style w:type="character" w:customStyle="1" w:styleId="WW-RTFNum2512">
    <w:name w:val="WW-RTF_Num 2 512"/>
    <w:rsid w:val="00034F1D"/>
    <w:rPr>
      <w:rFonts w:ascii="Courier New" w:eastAsia="Courier New" w:hAnsi="Courier New" w:cs="Courier New"/>
      <w:color w:val="auto"/>
      <w:sz w:val="24"/>
      <w:szCs w:val="24"/>
      <w:lang w:val="en-US"/>
    </w:rPr>
  </w:style>
  <w:style w:type="character" w:customStyle="1" w:styleId="WW-RTFNum2612">
    <w:name w:val="WW-RTF_Num 2 612"/>
    <w:rsid w:val="00034F1D"/>
    <w:rPr>
      <w:rFonts w:ascii="Wingdings" w:eastAsia="Wingdings" w:hAnsi="Wingdings" w:cs="Wingdings"/>
      <w:color w:val="auto"/>
      <w:sz w:val="24"/>
      <w:szCs w:val="24"/>
      <w:lang w:val="en-US"/>
    </w:rPr>
  </w:style>
  <w:style w:type="character" w:customStyle="1" w:styleId="WW-RTFNum2712">
    <w:name w:val="WW-RTF_Num 2 712"/>
    <w:rsid w:val="00034F1D"/>
    <w:rPr>
      <w:rFonts w:ascii="Symbol" w:eastAsia="Symbol" w:hAnsi="Symbol" w:cs="Symbol"/>
      <w:color w:val="auto"/>
      <w:sz w:val="24"/>
      <w:szCs w:val="24"/>
      <w:lang w:val="en-US"/>
    </w:rPr>
  </w:style>
  <w:style w:type="character" w:customStyle="1" w:styleId="WW-RTFNum2812">
    <w:name w:val="WW-RTF_Num 2 812"/>
    <w:rsid w:val="00034F1D"/>
    <w:rPr>
      <w:rFonts w:ascii="Courier New" w:eastAsia="Courier New" w:hAnsi="Courier New" w:cs="Courier New"/>
      <w:color w:val="auto"/>
      <w:sz w:val="24"/>
      <w:szCs w:val="24"/>
      <w:lang w:val="en-US"/>
    </w:rPr>
  </w:style>
  <w:style w:type="character" w:customStyle="1" w:styleId="WW-RTFNum2912">
    <w:name w:val="WW-RTF_Num 2 912"/>
    <w:rsid w:val="00034F1D"/>
    <w:rPr>
      <w:rFonts w:ascii="Wingdings" w:eastAsia="Wingdings" w:hAnsi="Wingdings" w:cs="Wingdings"/>
      <w:color w:val="auto"/>
      <w:sz w:val="24"/>
      <w:szCs w:val="24"/>
      <w:lang w:val="en-US"/>
    </w:rPr>
  </w:style>
  <w:style w:type="character" w:customStyle="1" w:styleId="WW-RTFNum21123">
    <w:name w:val="WW-RTF_Num 2 1123"/>
    <w:rsid w:val="00034F1D"/>
    <w:rPr>
      <w:rFonts w:ascii="Symbol" w:eastAsia="Symbol" w:hAnsi="Symbol" w:cs="Symbol"/>
      <w:color w:val="auto"/>
      <w:sz w:val="24"/>
      <w:szCs w:val="24"/>
      <w:lang w:val="en-US"/>
    </w:rPr>
  </w:style>
  <w:style w:type="character" w:customStyle="1" w:styleId="WW-RTFNum22123">
    <w:name w:val="WW-RTF_Num 2 2123"/>
    <w:rsid w:val="00034F1D"/>
    <w:rPr>
      <w:rFonts w:ascii="Courier New" w:eastAsia="Courier New" w:hAnsi="Courier New" w:cs="Courier New"/>
      <w:color w:val="auto"/>
      <w:sz w:val="24"/>
      <w:szCs w:val="24"/>
      <w:lang w:val="en-US"/>
    </w:rPr>
  </w:style>
  <w:style w:type="character" w:customStyle="1" w:styleId="WW-RTFNum23123">
    <w:name w:val="WW-RTF_Num 2 3123"/>
    <w:rsid w:val="00034F1D"/>
    <w:rPr>
      <w:rFonts w:ascii="Wingdings" w:eastAsia="Wingdings" w:hAnsi="Wingdings" w:cs="Wingdings"/>
      <w:color w:val="auto"/>
      <w:sz w:val="24"/>
      <w:szCs w:val="24"/>
      <w:lang w:val="en-US"/>
    </w:rPr>
  </w:style>
  <w:style w:type="character" w:customStyle="1" w:styleId="WW-RTFNum24123">
    <w:name w:val="WW-RTF_Num 2 4123"/>
    <w:rsid w:val="00034F1D"/>
    <w:rPr>
      <w:rFonts w:ascii="Symbol" w:eastAsia="Symbol" w:hAnsi="Symbol" w:cs="Symbol"/>
      <w:color w:val="auto"/>
      <w:sz w:val="24"/>
      <w:szCs w:val="24"/>
      <w:lang w:val="en-US"/>
    </w:rPr>
  </w:style>
  <w:style w:type="character" w:customStyle="1" w:styleId="WW-RTFNum25123">
    <w:name w:val="WW-RTF_Num 2 5123"/>
    <w:rsid w:val="00034F1D"/>
    <w:rPr>
      <w:rFonts w:ascii="Courier New" w:eastAsia="Courier New" w:hAnsi="Courier New" w:cs="Courier New"/>
      <w:color w:val="auto"/>
      <w:sz w:val="24"/>
      <w:szCs w:val="24"/>
      <w:lang w:val="en-US"/>
    </w:rPr>
  </w:style>
  <w:style w:type="character" w:customStyle="1" w:styleId="WW-RTFNum26123">
    <w:name w:val="WW-RTF_Num 2 6123"/>
    <w:rsid w:val="00034F1D"/>
    <w:rPr>
      <w:rFonts w:ascii="Wingdings" w:eastAsia="Wingdings" w:hAnsi="Wingdings" w:cs="Wingdings"/>
      <w:color w:val="auto"/>
      <w:sz w:val="24"/>
      <w:szCs w:val="24"/>
      <w:lang w:val="en-US"/>
    </w:rPr>
  </w:style>
  <w:style w:type="character" w:customStyle="1" w:styleId="WW-RTFNum27123">
    <w:name w:val="WW-RTF_Num 2 7123"/>
    <w:rsid w:val="00034F1D"/>
    <w:rPr>
      <w:rFonts w:ascii="Symbol" w:eastAsia="Symbol" w:hAnsi="Symbol" w:cs="Symbol"/>
      <w:color w:val="auto"/>
      <w:sz w:val="24"/>
      <w:szCs w:val="24"/>
      <w:lang w:val="en-US"/>
    </w:rPr>
  </w:style>
  <w:style w:type="character" w:customStyle="1" w:styleId="WW-RTFNum28123">
    <w:name w:val="WW-RTF_Num 2 8123"/>
    <w:rsid w:val="00034F1D"/>
    <w:rPr>
      <w:rFonts w:ascii="Courier New" w:eastAsia="Courier New" w:hAnsi="Courier New" w:cs="Courier New"/>
      <w:color w:val="auto"/>
      <w:sz w:val="24"/>
      <w:szCs w:val="24"/>
      <w:lang w:val="en-US"/>
    </w:rPr>
  </w:style>
  <w:style w:type="character" w:customStyle="1" w:styleId="WW-RTFNum29123">
    <w:name w:val="WW-RTF_Num 2 9123"/>
    <w:rsid w:val="00034F1D"/>
    <w:rPr>
      <w:rFonts w:ascii="Wingdings" w:eastAsia="Wingdings" w:hAnsi="Wingdings" w:cs="Wingdings"/>
      <w:color w:val="auto"/>
      <w:sz w:val="24"/>
      <w:szCs w:val="24"/>
      <w:lang w:val="en-US"/>
    </w:rPr>
  </w:style>
  <w:style w:type="character" w:customStyle="1" w:styleId="WW-RTFNum211234">
    <w:name w:val="WW-RTF_Num 2 11234"/>
    <w:rsid w:val="00034F1D"/>
    <w:rPr>
      <w:rFonts w:ascii="Symbol" w:eastAsia="Symbol" w:hAnsi="Symbol" w:cs="Symbol"/>
      <w:color w:val="auto"/>
      <w:sz w:val="24"/>
      <w:szCs w:val="24"/>
      <w:lang w:val="en-US"/>
    </w:rPr>
  </w:style>
  <w:style w:type="character" w:customStyle="1" w:styleId="WW-RTFNum221234">
    <w:name w:val="WW-RTF_Num 2 21234"/>
    <w:rsid w:val="00034F1D"/>
    <w:rPr>
      <w:rFonts w:ascii="OpenSymbol" w:eastAsia="OpenSymbol" w:hAnsi="OpenSymbol" w:cs="OpenSymbol"/>
      <w:color w:val="auto"/>
      <w:sz w:val="24"/>
      <w:szCs w:val="24"/>
      <w:lang w:val="en-US"/>
    </w:rPr>
  </w:style>
  <w:style w:type="character" w:customStyle="1" w:styleId="WW-RTFNum231234">
    <w:name w:val="WW-RTF_Num 2 31234"/>
    <w:rsid w:val="00034F1D"/>
    <w:rPr>
      <w:rFonts w:ascii="OpenSymbol" w:eastAsia="OpenSymbol" w:hAnsi="OpenSymbol" w:cs="OpenSymbol"/>
      <w:color w:val="auto"/>
      <w:sz w:val="24"/>
      <w:szCs w:val="24"/>
      <w:lang w:val="en-US"/>
    </w:rPr>
  </w:style>
  <w:style w:type="character" w:customStyle="1" w:styleId="WW-RTFNum241234">
    <w:name w:val="WW-RTF_Num 2 41234"/>
    <w:rsid w:val="00034F1D"/>
    <w:rPr>
      <w:rFonts w:ascii="OpenSymbol" w:eastAsia="OpenSymbol" w:hAnsi="OpenSymbol" w:cs="OpenSymbol"/>
      <w:color w:val="auto"/>
      <w:sz w:val="24"/>
      <w:szCs w:val="24"/>
      <w:lang w:val="en-US"/>
    </w:rPr>
  </w:style>
  <w:style w:type="character" w:customStyle="1" w:styleId="WW-RTFNum251234">
    <w:name w:val="WW-RTF_Num 2 51234"/>
    <w:rsid w:val="00034F1D"/>
    <w:rPr>
      <w:rFonts w:ascii="OpenSymbol" w:eastAsia="OpenSymbol" w:hAnsi="OpenSymbol" w:cs="OpenSymbol"/>
      <w:color w:val="auto"/>
      <w:sz w:val="24"/>
      <w:szCs w:val="24"/>
      <w:lang w:val="en-US"/>
    </w:rPr>
  </w:style>
  <w:style w:type="character" w:customStyle="1" w:styleId="WW-RTFNum261234">
    <w:name w:val="WW-RTF_Num 2 61234"/>
    <w:rsid w:val="00034F1D"/>
    <w:rPr>
      <w:rFonts w:ascii="OpenSymbol" w:eastAsia="OpenSymbol" w:hAnsi="OpenSymbol" w:cs="OpenSymbol"/>
      <w:color w:val="auto"/>
      <w:sz w:val="24"/>
      <w:szCs w:val="24"/>
      <w:lang w:val="en-US"/>
    </w:rPr>
  </w:style>
  <w:style w:type="character" w:customStyle="1" w:styleId="WW-RTFNum271234">
    <w:name w:val="WW-RTF_Num 2 71234"/>
    <w:rsid w:val="00034F1D"/>
    <w:rPr>
      <w:rFonts w:ascii="OpenSymbol" w:eastAsia="OpenSymbol" w:hAnsi="OpenSymbol" w:cs="OpenSymbol"/>
      <w:color w:val="auto"/>
      <w:sz w:val="24"/>
      <w:szCs w:val="24"/>
      <w:lang w:val="en-US"/>
    </w:rPr>
  </w:style>
  <w:style w:type="character" w:customStyle="1" w:styleId="WW-RTFNum281234">
    <w:name w:val="WW-RTF_Num 2 81234"/>
    <w:rsid w:val="00034F1D"/>
    <w:rPr>
      <w:rFonts w:ascii="OpenSymbol" w:eastAsia="OpenSymbol" w:hAnsi="OpenSymbol" w:cs="OpenSymbol"/>
      <w:color w:val="auto"/>
      <w:sz w:val="24"/>
      <w:szCs w:val="24"/>
      <w:lang w:val="en-US"/>
    </w:rPr>
  </w:style>
  <w:style w:type="character" w:customStyle="1" w:styleId="WW-RTFNum291234">
    <w:name w:val="WW-RTF_Num 2 91234"/>
    <w:rsid w:val="00034F1D"/>
    <w:rPr>
      <w:rFonts w:ascii="OpenSymbol" w:eastAsia="OpenSymbol" w:hAnsi="OpenSymbol" w:cs="OpenSymbol"/>
      <w:color w:val="auto"/>
      <w:sz w:val="24"/>
      <w:szCs w:val="24"/>
      <w:lang w:val="en-US"/>
    </w:rPr>
  </w:style>
  <w:style w:type="character" w:customStyle="1" w:styleId="WW-RTFNum2112345">
    <w:name w:val="WW-RTF_Num 2 112345"/>
    <w:rsid w:val="00034F1D"/>
    <w:rPr>
      <w:rFonts w:ascii="Symbol" w:eastAsia="Symbol" w:hAnsi="Symbol" w:cs="Symbol"/>
      <w:sz w:val="24"/>
      <w:szCs w:val="24"/>
      <w:lang w:val="en-US"/>
    </w:rPr>
  </w:style>
  <w:style w:type="character" w:customStyle="1" w:styleId="WW-RTFNum2212345">
    <w:name w:val="WW-RTF_Num 2 212345"/>
    <w:rsid w:val="00034F1D"/>
    <w:rPr>
      <w:rFonts w:ascii="Courier New" w:eastAsia="Courier New" w:hAnsi="Courier New" w:cs="Courier New"/>
      <w:sz w:val="24"/>
      <w:szCs w:val="24"/>
      <w:lang w:val="en-US"/>
    </w:rPr>
  </w:style>
  <w:style w:type="character" w:customStyle="1" w:styleId="WW-RTFNum2312345">
    <w:name w:val="WW-RTF_Num 2 312345"/>
    <w:rsid w:val="00034F1D"/>
    <w:rPr>
      <w:rFonts w:ascii="Wingdings" w:eastAsia="Wingdings" w:hAnsi="Wingdings" w:cs="Wingdings"/>
      <w:sz w:val="24"/>
      <w:szCs w:val="24"/>
      <w:lang w:val="en-US"/>
    </w:rPr>
  </w:style>
  <w:style w:type="character" w:customStyle="1" w:styleId="WW-RTFNum2412345">
    <w:name w:val="WW-RTF_Num 2 412345"/>
    <w:rsid w:val="00034F1D"/>
    <w:rPr>
      <w:rFonts w:ascii="Symbol" w:eastAsia="Symbol" w:hAnsi="Symbol" w:cs="Symbol"/>
      <w:sz w:val="24"/>
      <w:szCs w:val="24"/>
      <w:lang w:val="en-US"/>
    </w:rPr>
  </w:style>
  <w:style w:type="character" w:customStyle="1" w:styleId="WW-RTFNum2512345">
    <w:name w:val="WW-RTF_Num 2 512345"/>
    <w:rsid w:val="00034F1D"/>
    <w:rPr>
      <w:rFonts w:ascii="Courier New" w:eastAsia="Courier New" w:hAnsi="Courier New" w:cs="Courier New"/>
      <w:sz w:val="24"/>
      <w:szCs w:val="24"/>
      <w:lang w:val="en-US"/>
    </w:rPr>
  </w:style>
  <w:style w:type="character" w:customStyle="1" w:styleId="WW-RTFNum2612345">
    <w:name w:val="WW-RTF_Num 2 612345"/>
    <w:rsid w:val="00034F1D"/>
    <w:rPr>
      <w:rFonts w:ascii="Wingdings" w:eastAsia="Wingdings" w:hAnsi="Wingdings" w:cs="Wingdings"/>
      <w:sz w:val="24"/>
      <w:szCs w:val="24"/>
      <w:lang w:val="en-US"/>
    </w:rPr>
  </w:style>
  <w:style w:type="character" w:customStyle="1" w:styleId="WW-RTFNum2712345">
    <w:name w:val="WW-RTF_Num 2 712345"/>
    <w:rsid w:val="00034F1D"/>
    <w:rPr>
      <w:rFonts w:ascii="Symbol" w:eastAsia="Symbol" w:hAnsi="Symbol" w:cs="Symbol"/>
      <w:sz w:val="24"/>
      <w:szCs w:val="24"/>
      <w:lang w:val="en-US"/>
    </w:rPr>
  </w:style>
  <w:style w:type="character" w:customStyle="1" w:styleId="WW-RTFNum2812345">
    <w:name w:val="WW-RTF_Num 2 812345"/>
    <w:rsid w:val="00034F1D"/>
    <w:rPr>
      <w:rFonts w:ascii="Courier New" w:eastAsia="Courier New" w:hAnsi="Courier New" w:cs="Courier New"/>
      <w:sz w:val="24"/>
      <w:szCs w:val="24"/>
      <w:lang w:val="en-US"/>
    </w:rPr>
  </w:style>
  <w:style w:type="character" w:customStyle="1" w:styleId="WW-RTFNum2912345">
    <w:name w:val="WW-RTF_Num 2 912345"/>
    <w:rsid w:val="00034F1D"/>
    <w:rPr>
      <w:rFonts w:ascii="Wingdings" w:eastAsia="Wingdings" w:hAnsi="Wingdings" w:cs="Wingdings"/>
      <w:sz w:val="24"/>
      <w:szCs w:val="24"/>
      <w:lang w:val="en-US"/>
    </w:rPr>
  </w:style>
  <w:style w:type="character" w:customStyle="1" w:styleId="WW-RTFNum2111">
    <w:name w:val="WW-RTF_Num 2 111"/>
    <w:rsid w:val="00034F1D"/>
    <w:rPr>
      <w:rFonts w:ascii="Symbol" w:eastAsia="Symbol" w:hAnsi="Symbol" w:cs="Symbol"/>
      <w:sz w:val="24"/>
      <w:szCs w:val="24"/>
      <w:lang w:val="en-US"/>
    </w:rPr>
  </w:style>
  <w:style w:type="character" w:customStyle="1" w:styleId="WW-RTFNum2211">
    <w:name w:val="WW-RTF_Num 2 211"/>
    <w:rsid w:val="00034F1D"/>
    <w:rPr>
      <w:rFonts w:ascii="Courier New" w:eastAsia="Courier New" w:hAnsi="Courier New" w:cs="Courier New"/>
      <w:sz w:val="24"/>
      <w:szCs w:val="24"/>
      <w:lang w:val="en-US"/>
    </w:rPr>
  </w:style>
  <w:style w:type="character" w:customStyle="1" w:styleId="WW-RTFNum2311">
    <w:name w:val="WW-RTF_Num 2 311"/>
    <w:rsid w:val="00034F1D"/>
    <w:rPr>
      <w:rFonts w:ascii="Wingdings" w:eastAsia="Wingdings" w:hAnsi="Wingdings" w:cs="Wingdings"/>
      <w:sz w:val="24"/>
      <w:szCs w:val="24"/>
      <w:lang w:val="en-US"/>
    </w:rPr>
  </w:style>
  <w:style w:type="character" w:customStyle="1" w:styleId="WW-RTFNum2411">
    <w:name w:val="WW-RTF_Num 2 411"/>
    <w:rsid w:val="00034F1D"/>
    <w:rPr>
      <w:rFonts w:ascii="Symbol" w:eastAsia="Symbol" w:hAnsi="Symbol" w:cs="Symbol"/>
      <w:sz w:val="24"/>
      <w:szCs w:val="24"/>
      <w:lang w:val="en-US"/>
    </w:rPr>
  </w:style>
  <w:style w:type="character" w:customStyle="1" w:styleId="WW-RTFNum2511">
    <w:name w:val="WW-RTF_Num 2 511"/>
    <w:rsid w:val="00034F1D"/>
    <w:rPr>
      <w:rFonts w:ascii="Courier New" w:eastAsia="Courier New" w:hAnsi="Courier New" w:cs="Courier New"/>
      <w:sz w:val="24"/>
      <w:szCs w:val="24"/>
      <w:lang w:val="en-US"/>
    </w:rPr>
  </w:style>
  <w:style w:type="character" w:customStyle="1" w:styleId="WW-RTFNum2611">
    <w:name w:val="WW-RTF_Num 2 611"/>
    <w:rsid w:val="00034F1D"/>
    <w:rPr>
      <w:rFonts w:ascii="Wingdings" w:eastAsia="Wingdings" w:hAnsi="Wingdings" w:cs="Wingdings"/>
      <w:sz w:val="24"/>
      <w:szCs w:val="24"/>
      <w:lang w:val="en-US"/>
    </w:rPr>
  </w:style>
  <w:style w:type="character" w:customStyle="1" w:styleId="WW-RTFNum2711">
    <w:name w:val="WW-RTF_Num 2 711"/>
    <w:rsid w:val="00034F1D"/>
    <w:rPr>
      <w:rFonts w:ascii="Symbol" w:eastAsia="Symbol" w:hAnsi="Symbol" w:cs="Symbol"/>
      <w:sz w:val="24"/>
      <w:szCs w:val="24"/>
      <w:lang w:val="en-US"/>
    </w:rPr>
  </w:style>
  <w:style w:type="character" w:customStyle="1" w:styleId="WW-RTFNum2811">
    <w:name w:val="WW-RTF_Num 2 811"/>
    <w:rsid w:val="00034F1D"/>
    <w:rPr>
      <w:rFonts w:ascii="Courier New" w:eastAsia="Courier New" w:hAnsi="Courier New" w:cs="Courier New"/>
      <w:sz w:val="24"/>
      <w:szCs w:val="24"/>
      <w:lang w:val="en-US"/>
    </w:rPr>
  </w:style>
  <w:style w:type="character" w:customStyle="1" w:styleId="WW-RTFNum2911">
    <w:name w:val="WW-RTF_Num 2 911"/>
    <w:rsid w:val="00034F1D"/>
    <w:rPr>
      <w:rFonts w:ascii="Wingdings" w:eastAsia="Wingdings" w:hAnsi="Wingdings" w:cs="Wingdings"/>
      <w:sz w:val="24"/>
      <w:szCs w:val="24"/>
      <w:lang w:val="en-US"/>
    </w:rPr>
  </w:style>
  <w:style w:type="character" w:customStyle="1" w:styleId="WW-RTFNum21121">
    <w:name w:val="WW-RTF_Num 2 1121"/>
    <w:rsid w:val="00034F1D"/>
    <w:rPr>
      <w:rFonts w:ascii="Symbol" w:eastAsia="Symbol" w:hAnsi="Symbol" w:cs="Symbol"/>
      <w:sz w:val="24"/>
      <w:szCs w:val="24"/>
      <w:lang w:val="en-US"/>
    </w:rPr>
  </w:style>
  <w:style w:type="character" w:customStyle="1" w:styleId="WW-RTFNum22121">
    <w:name w:val="WW-RTF_Num 2 2121"/>
    <w:rsid w:val="00034F1D"/>
    <w:rPr>
      <w:rFonts w:ascii="Courier New" w:eastAsia="Courier New" w:hAnsi="Courier New" w:cs="Courier New"/>
      <w:sz w:val="24"/>
      <w:szCs w:val="24"/>
      <w:lang w:val="en-US"/>
    </w:rPr>
  </w:style>
  <w:style w:type="character" w:customStyle="1" w:styleId="WW-RTFNum23121">
    <w:name w:val="WW-RTF_Num 2 3121"/>
    <w:rsid w:val="00034F1D"/>
    <w:rPr>
      <w:rFonts w:ascii="Wingdings" w:eastAsia="Wingdings" w:hAnsi="Wingdings" w:cs="Wingdings"/>
      <w:sz w:val="24"/>
      <w:szCs w:val="24"/>
      <w:lang w:val="en-US"/>
    </w:rPr>
  </w:style>
  <w:style w:type="character" w:customStyle="1" w:styleId="WW-RTFNum24121">
    <w:name w:val="WW-RTF_Num 2 4121"/>
    <w:rsid w:val="00034F1D"/>
    <w:rPr>
      <w:rFonts w:ascii="Symbol" w:eastAsia="Symbol" w:hAnsi="Symbol" w:cs="Symbol"/>
      <w:sz w:val="24"/>
      <w:szCs w:val="24"/>
      <w:lang w:val="en-US"/>
    </w:rPr>
  </w:style>
  <w:style w:type="character" w:customStyle="1" w:styleId="WW-RTFNum25121">
    <w:name w:val="WW-RTF_Num 2 5121"/>
    <w:rsid w:val="00034F1D"/>
    <w:rPr>
      <w:rFonts w:ascii="Courier New" w:eastAsia="Courier New" w:hAnsi="Courier New" w:cs="Courier New"/>
      <w:sz w:val="24"/>
      <w:szCs w:val="24"/>
      <w:lang w:val="en-US"/>
    </w:rPr>
  </w:style>
  <w:style w:type="character" w:customStyle="1" w:styleId="WW-RTFNum26121">
    <w:name w:val="WW-RTF_Num 2 6121"/>
    <w:rsid w:val="00034F1D"/>
    <w:rPr>
      <w:rFonts w:ascii="Wingdings" w:eastAsia="Wingdings" w:hAnsi="Wingdings" w:cs="Wingdings"/>
      <w:sz w:val="24"/>
      <w:szCs w:val="24"/>
      <w:lang w:val="en-US"/>
    </w:rPr>
  </w:style>
  <w:style w:type="character" w:customStyle="1" w:styleId="WW-RTFNum27121">
    <w:name w:val="WW-RTF_Num 2 7121"/>
    <w:rsid w:val="00034F1D"/>
    <w:rPr>
      <w:rFonts w:ascii="Symbol" w:eastAsia="Symbol" w:hAnsi="Symbol" w:cs="Symbol"/>
      <w:sz w:val="24"/>
      <w:szCs w:val="24"/>
      <w:lang w:val="en-US"/>
    </w:rPr>
  </w:style>
  <w:style w:type="character" w:customStyle="1" w:styleId="WW-RTFNum28121">
    <w:name w:val="WW-RTF_Num 2 8121"/>
    <w:rsid w:val="00034F1D"/>
    <w:rPr>
      <w:rFonts w:ascii="Courier New" w:eastAsia="Courier New" w:hAnsi="Courier New" w:cs="Courier New"/>
      <w:sz w:val="24"/>
      <w:szCs w:val="24"/>
      <w:lang w:val="en-US"/>
    </w:rPr>
  </w:style>
  <w:style w:type="character" w:customStyle="1" w:styleId="WW-RTFNum29121">
    <w:name w:val="WW-RTF_Num 2 9121"/>
    <w:rsid w:val="00034F1D"/>
    <w:rPr>
      <w:rFonts w:ascii="Wingdings" w:eastAsia="Wingdings" w:hAnsi="Wingdings" w:cs="Wingdings"/>
      <w:sz w:val="24"/>
      <w:szCs w:val="24"/>
      <w:lang w:val="en-US"/>
    </w:rPr>
  </w:style>
  <w:style w:type="character" w:customStyle="1" w:styleId="WW-RTFNum211231">
    <w:name w:val="WW-RTF_Num 2 11231"/>
    <w:rsid w:val="00034F1D"/>
    <w:rPr>
      <w:rFonts w:ascii="Symbol" w:eastAsia="Symbol" w:hAnsi="Symbol" w:cs="Symbol"/>
      <w:sz w:val="24"/>
      <w:szCs w:val="24"/>
      <w:lang w:val="en-US"/>
    </w:rPr>
  </w:style>
  <w:style w:type="character" w:customStyle="1" w:styleId="WW-RTFNum221231">
    <w:name w:val="WW-RTF_Num 2 21231"/>
    <w:rsid w:val="00034F1D"/>
    <w:rPr>
      <w:rFonts w:ascii="Courier New" w:eastAsia="Courier New" w:hAnsi="Courier New" w:cs="Courier New"/>
      <w:sz w:val="24"/>
      <w:szCs w:val="24"/>
      <w:lang w:val="en-US"/>
    </w:rPr>
  </w:style>
  <w:style w:type="character" w:customStyle="1" w:styleId="WW-RTFNum231231">
    <w:name w:val="WW-RTF_Num 2 31231"/>
    <w:rsid w:val="00034F1D"/>
    <w:rPr>
      <w:rFonts w:ascii="Wingdings" w:eastAsia="Wingdings" w:hAnsi="Wingdings" w:cs="Wingdings"/>
      <w:sz w:val="24"/>
      <w:szCs w:val="24"/>
      <w:lang w:val="en-US"/>
    </w:rPr>
  </w:style>
  <w:style w:type="character" w:customStyle="1" w:styleId="WW-RTFNum241231">
    <w:name w:val="WW-RTF_Num 2 41231"/>
    <w:rsid w:val="00034F1D"/>
    <w:rPr>
      <w:rFonts w:ascii="Symbol" w:eastAsia="Symbol" w:hAnsi="Symbol" w:cs="Symbol"/>
      <w:sz w:val="24"/>
      <w:szCs w:val="24"/>
      <w:lang w:val="en-US"/>
    </w:rPr>
  </w:style>
  <w:style w:type="character" w:customStyle="1" w:styleId="WW-RTFNum251231">
    <w:name w:val="WW-RTF_Num 2 51231"/>
    <w:rsid w:val="00034F1D"/>
    <w:rPr>
      <w:rFonts w:ascii="Courier New" w:eastAsia="Courier New" w:hAnsi="Courier New" w:cs="Courier New"/>
      <w:sz w:val="24"/>
      <w:szCs w:val="24"/>
      <w:lang w:val="en-US"/>
    </w:rPr>
  </w:style>
  <w:style w:type="character" w:customStyle="1" w:styleId="WW-RTFNum261231">
    <w:name w:val="WW-RTF_Num 2 61231"/>
    <w:rsid w:val="00034F1D"/>
    <w:rPr>
      <w:rFonts w:ascii="Wingdings" w:eastAsia="Wingdings" w:hAnsi="Wingdings" w:cs="Wingdings"/>
      <w:sz w:val="24"/>
      <w:szCs w:val="24"/>
      <w:lang w:val="en-US"/>
    </w:rPr>
  </w:style>
  <w:style w:type="character" w:customStyle="1" w:styleId="WW-RTFNum271231">
    <w:name w:val="WW-RTF_Num 2 71231"/>
    <w:rsid w:val="00034F1D"/>
    <w:rPr>
      <w:rFonts w:ascii="Symbol" w:eastAsia="Symbol" w:hAnsi="Symbol" w:cs="Symbol"/>
      <w:sz w:val="24"/>
      <w:szCs w:val="24"/>
      <w:lang w:val="en-US"/>
    </w:rPr>
  </w:style>
  <w:style w:type="character" w:customStyle="1" w:styleId="WW-RTFNum281231">
    <w:name w:val="WW-RTF_Num 2 81231"/>
    <w:rsid w:val="00034F1D"/>
    <w:rPr>
      <w:rFonts w:ascii="Courier New" w:eastAsia="Courier New" w:hAnsi="Courier New" w:cs="Courier New"/>
      <w:sz w:val="24"/>
      <w:szCs w:val="24"/>
      <w:lang w:val="en-US"/>
    </w:rPr>
  </w:style>
  <w:style w:type="character" w:customStyle="1" w:styleId="WW-RTFNum291231">
    <w:name w:val="WW-RTF_Num 2 91231"/>
    <w:rsid w:val="00034F1D"/>
    <w:rPr>
      <w:rFonts w:ascii="Wingdings" w:eastAsia="Wingdings" w:hAnsi="Wingdings" w:cs="Wingdings"/>
      <w:sz w:val="24"/>
      <w:szCs w:val="24"/>
      <w:lang w:val="en-US"/>
    </w:rPr>
  </w:style>
  <w:style w:type="character" w:customStyle="1" w:styleId="WW-RTFNum2112341">
    <w:name w:val="WW-RTF_Num 2 112341"/>
    <w:rsid w:val="00034F1D"/>
    <w:rPr>
      <w:rFonts w:ascii="Symbol" w:eastAsia="Symbol" w:hAnsi="Symbol" w:cs="Symbol"/>
      <w:sz w:val="24"/>
      <w:szCs w:val="24"/>
      <w:lang w:val="en-US"/>
    </w:rPr>
  </w:style>
  <w:style w:type="character" w:customStyle="1" w:styleId="WW-RTFNum2212341">
    <w:name w:val="WW-RTF_Num 2 212341"/>
    <w:rsid w:val="00034F1D"/>
    <w:rPr>
      <w:rFonts w:ascii="OpenSymbol" w:eastAsia="OpenSymbol" w:hAnsi="OpenSymbol" w:cs="OpenSymbol"/>
      <w:sz w:val="24"/>
      <w:szCs w:val="24"/>
      <w:lang w:val="en-US"/>
    </w:rPr>
  </w:style>
  <w:style w:type="character" w:customStyle="1" w:styleId="WW-RTFNum2312341">
    <w:name w:val="WW-RTF_Num 2 312341"/>
    <w:rsid w:val="00034F1D"/>
    <w:rPr>
      <w:rFonts w:ascii="OpenSymbol" w:eastAsia="OpenSymbol" w:hAnsi="OpenSymbol" w:cs="OpenSymbol"/>
      <w:sz w:val="24"/>
      <w:szCs w:val="24"/>
      <w:lang w:val="en-US"/>
    </w:rPr>
  </w:style>
  <w:style w:type="character" w:customStyle="1" w:styleId="WW-RTFNum2412341">
    <w:name w:val="WW-RTF_Num 2 412341"/>
    <w:rsid w:val="00034F1D"/>
    <w:rPr>
      <w:rFonts w:ascii="OpenSymbol" w:eastAsia="OpenSymbol" w:hAnsi="OpenSymbol" w:cs="OpenSymbol"/>
      <w:sz w:val="24"/>
      <w:szCs w:val="24"/>
      <w:lang w:val="en-US"/>
    </w:rPr>
  </w:style>
  <w:style w:type="character" w:customStyle="1" w:styleId="WW-RTFNum2512341">
    <w:name w:val="WW-RTF_Num 2 512341"/>
    <w:rsid w:val="00034F1D"/>
    <w:rPr>
      <w:rFonts w:ascii="OpenSymbol" w:eastAsia="OpenSymbol" w:hAnsi="OpenSymbol" w:cs="OpenSymbol"/>
      <w:sz w:val="24"/>
      <w:szCs w:val="24"/>
      <w:lang w:val="en-US"/>
    </w:rPr>
  </w:style>
  <w:style w:type="character" w:customStyle="1" w:styleId="WW-RTFNum2612341">
    <w:name w:val="WW-RTF_Num 2 612341"/>
    <w:rsid w:val="00034F1D"/>
    <w:rPr>
      <w:rFonts w:ascii="OpenSymbol" w:eastAsia="OpenSymbol" w:hAnsi="OpenSymbol" w:cs="OpenSymbol"/>
      <w:sz w:val="24"/>
      <w:szCs w:val="24"/>
      <w:lang w:val="en-US"/>
    </w:rPr>
  </w:style>
  <w:style w:type="character" w:customStyle="1" w:styleId="WW-RTFNum2712341">
    <w:name w:val="WW-RTF_Num 2 712341"/>
    <w:rsid w:val="00034F1D"/>
    <w:rPr>
      <w:rFonts w:ascii="OpenSymbol" w:eastAsia="OpenSymbol" w:hAnsi="OpenSymbol" w:cs="OpenSymbol"/>
      <w:sz w:val="24"/>
      <w:szCs w:val="24"/>
      <w:lang w:val="en-US"/>
    </w:rPr>
  </w:style>
  <w:style w:type="character" w:customStyle="1" w:styleId="WW-RTFNum2812341">
    <w:name w:val="WW-RTF_Num 2 812341"/>
    <w:rsid w:val="00034F1D"/>
    <w:rPr>
      <w:rFonts w:ascii="OpenSymbol" w:eastAsia="OpenSymbol" w:hAnsi="OpenSymbol" w:cs="OpenSymbol"/>
      <w:sz w:val="24"/>
      <w:szCs w:val="24"/>
      <w:lang w:val="en-US"/>
    </w:rPr>
  </w:style>
  <w:style w:type="character" w:customStyle="1" w:styleId="WW-RTFNum2912341">
    <w:name w:val="WW-RTF_Num 2 912341"/>
    <w:rsid w:val="00034F1D"/>
    <w:rPr>
      <w:rFonts w:ascii="OpenSymbol" w:eastAsia="OpenSymbol" w:hAnsi="OpenSymbol" w:cs="OpenSymbol"/>
      <w:sz w:val="24"/>
      <w:szCs w:val="24"/>
      <w:lang w:val="en-US"/>
    </w:rPr>
  </w:style>
  <w:style w:type="character" w:customStyle="1" w:styleId="WW-RTFNum21123451">
    <w:name w:val="WW-RTF_Num 2 1123451"/>
    <w:rsid w:val="00034F1D"/>
    <w:rPr>
      <w:rFonts w:ascii="Symbol" w:eastAsia="Symbol" w:hAnsi="Symbol" w:cs="Symbol"/>
      <w:color w:val="auto"/>
      <w:sz w:val="24"/>
      <w:szCs w:val="24"/>
      <w:lang w:val="en-US"/>
    </w:rPr>
  </w:style>
  <w:style w:type="character" w:customStyle="1" w:styleId="WW-RTFNum22123451">
    <w:name w:val="WW-RTF_Num 2 2123451"/>
    <w:rsid w:val="00034F1D"/>
    <w:rPr>
      <w:rFonts w:ascii="Courier New" w:eastAsia="Courier New" w:hAnsi="Courier New" w:cs="Courier New"/>
      <w:color w:val="auto"/>
      <w:sz w:val="24"/>
      <w:szCs w:val="24"/>
      <w:lang w:val="en-US"/>
    </w:rPr>
  </w:style>
  <w:style w:type="character" w:customStyle="1" w:styleId="WW-RTFNum23123451">
    <w:name w:val="WW-RTF_Num 2 3123451"/>
    <w:rsid w:val="00034F1D"/>
    <w:rPr>
      <w:rFonts w:ascii="Wingdings" w:eastAsia="Wingdings" w:hAnsi="Wingdings" w:cs="Wingdings"/>
      <w:color w:val="auto"/>
      <w:sz w:val="24"/>
      <w:szCs w:val="24"/>
      <w:lang w:val="en-US"/>
    </w:rPr>
  </w:style>
  <w:style w:type="character" w:customStyle="1" w:styleId="WW-RTFNum24123451">
    <w:name w:val="WW-RTF_Num 2 4123451"/>
    <w:rsid w:val="00034F1D"/>
    <w:rPr>
      <w:rFonts w:ascii="Symbol" w:eastAsia="Symbol" w:hAnsi="Symbol" w:cs="Symbol"/>
      <w:color w:val="auto"/>
      <w:sz w:val="24"/>
      <w:szCs w:val="24"/>
      <w:lang w:val="en-US"/>
    </w:rPr>
  </w:style>
  <w:style w:type="character" w:customStyle="1" w:styleId="WW-RTFNum25123451">
    <w:name w:val="WW-RTF_Num 2 5123451"/>
    <w:rsid w:val="00034F1D"/>
    <w:rPr>
      <w:rFonts w:ascii="Courier New" w:eastAsia="Courier New" w:hAnsi="Courier New" w:cs="Courier New"/>
      <w:color w:val="auto"/>
      <w:sz w:val="24"/>
      <w:szCs w:val="24"/>
      <w:lang w:val="en-US"/>
    </w:rPr>
  </w:style>
  <w:style w:type="character" w:customStyle="1" w:styleId="WW-RTFNum26123451">
    <w:name w:val="WW-RTF_Num 2 6123451"/>
    <w:rsid w:val="00034F1D"/>
    <w:rPr>
      <w:rFonts w:ascii="Wingdings" w:eastAsia="Wingdings" w:hAnsi="Wingdings" w:cs="Wingdings"/>
      <w:color w:val="auto"/>
      <w:sz w:val="24"/>
      <w:szCs w:val="24"/>
      <w:lang w:val="en-US"/>
    </w:rPr>
  </w:style>
  <w:style w:type="character" w:customStyle="1" w:styleId="WW-RTFNum27123451">
    <w:name w:val="WW-RTF_Num 2 7123451"/>
    <w:rsid w:val="00034F1D"/>
    <w:rPr>
      <w:rFonts w:ascii="Symbol" w:eastAsia="Symbol" w:hAnsi="Symbol" w:cs="Symbol"/>
      <w:color w:val="auto"/>
      <w:sz w:val="24"/>
      <w:szCs w:val="24"/>
      <w:lang w:val="en-US"/>
    </w:rPr>
  </w:style>
  <w:style w:type="character" w:customStyle="1" w:styleId="WW-RTFNum28123451">
    <w:name w:val="WW-RTF_Num 2 8123451"/>
    <w:rsid w:val="00034F1D"/>
    <w:rPr>
      <w:rFonts w:ascii="Courier New" w:eastAsia="Courier New" w:hAnsi="Courier New" w:cs="Courier New"/>
      <w:color w:val="auto"/>
      <w:sz w:val="24"/>
      <w:szCs w:val="24"/>
      <w:lang w:val="en-US"/>
    </w:rPr>
  </w:style>
  <w:style w:type="character" w:customStyle="1" w:styleId="WW-RTFNum29123451">
    <w:name w:val="WW-RTF_Num 2 9123451"/>
    <w:rsid w:val="00034F1D"/>
    <w:rPr>
      <w:rFonts w:ascii="Wingdings" w:eastAsia="Wingdings" w:hAnsi="Wingdings" w:cs="Wingdings"/>
      <w:color w:val="auto"/>
      <w:sz w:val="24"/>
      <w:szCs w:val="24"/>
      <w:lang w:val="en-US"/>
    </w:rPr>
  </w:style>
  <w:style w:type="character" w:customStyle="1" w:styleId="WW-RTFNum21111">
    <w:name w:val="WW-RTF_Num 2 1111"/>
    <w:rsid w:val="00034F1D"/>
    <w:rPr>
      <w:rFonts w:ascii="Symbol" w:eastAsia="Symbol" w:hAnsi="Symbol" w:cs="Symbol"/>
      <w:color w:val="auto"/>
      <w:sz w:val="24"/>
      <w:szCs w:val="24"/>
      <w:lang w:val="en-US"/>
    </w:rPr>
  </w:style>
  <w:style w:type="character" w:customStyle="1" w:styleId="WW-RTFNum22111">
    <w:name w:val="WW-RTF_Num 2 2111"/>
    <w:rsid w:val="00034F1D"/>
    <w:rPr>
      <w:rFonts w:ascii="Courier New" w:eastAsia="Courier New" w:hAnsi="Courier New" w:cs="Courier New"/>
      <w:color w:val="auto"/>
      <w:sz w:val="24"/>
      <w:szCs w:val="24"/>
      <w:lang w:val="en-US"/>
    </w:rPr>
  </w:style>
  <w:style w:type="character" w:customStyle="1" w:styleId="WW-RTFNum23111">
    <w:name w:val="WW-RTF_Num 2 3111"/>
    <w:rsid w:val="00034F1D"/>
    <w:rPr>
      <w:rFonts w:ascii="Wingdings" w:eastAsia="Wingdings" w:hAnsi="Wingdings" w:cs="Wingdings"/>
      <w:color w:val="auto"/>
      <w:sz w:val="24"/>
      <w:szCs w:val="24"/>
      <w:lang w:val="en-US"/>
    </w:rPr>
  </w:style>
  <w:style w:type="character" w:customStyle="1" w:styleId="WW-RTFNum24111">
    <w:name w:val="WW-RTF_Num 2 4111"/>
    <w:rsid w:val="00034F1D"/>
    <w:rPr>
      <w:rFonts w:ascii="Symbol" w:eastAsia="Symbol" w:hAnsi="Symbol" w:cs="Symbol"/>
      <w:color w:val="auto"/>
      <w:sz w:val="24"/>
      <w:szCs w:val="24"/>
      <w:lang w:val="en-US"/>
    </w:rPr>
  </w:style>
  <w:style w:type="character" w:customStyle="1" w:styleId="WW-RTFNum25111">
    <w:name w:val="WW-RTF_Num 2 5111"/>
    <w:rsid w:val="00034F1D"/>
    <w:rPr>
      <w:rFonts w:ascii="Courier New" w:eastAsia="Courier New" w:hAnsi="Courier New" w:cs="Courier New"/>
      <w:color w:val="auto"/>
      <w:sz w:val="24"/>
      <w:szCs w:val="24"/>
      <w:lang w:val="en-US"/>
    </w:rPr>
  </w:style>
  <w:style w:type="character" w:customStyle="1" w:styleId="WW-RTFNum26111">
    <w:name w:val="WW-RTF_Num 2 6111"/>
    <w:rsid w:val="00034F1D"/>
    <w:rPr>
      <w:rFonts w:ascii="Wingdings" w:eastAsia="Wingdings" w:hAnsi="Wingdings" w:cs="Wingdings"/>
      <w:color w:val="auto"/>
      <w:sz w:val="24"/>
      <w:szCs w:val="24"/>
      <w:lang w:val="en-US"/>
    </w:rPr>
  </w:style>
  <w:style w:type="character" w:customStyle="1" w:styleId="WW-RTFNum27111">
    <w:name w:val="WW-RTF_Num 2 7111"/>
    <w:rsid w:val="00034F1D"/>
    <w:rPr>
      <w:rFonts w:ascii="Symbol" w:eastAsia="Symbol" w:hAnsi="Symbol" w:cs="Symbol"/>
      <w:color w:val="auto"/>
      <w:sz w:val="24"/>
      <w:szCs w:val="24"/>
      <w:lang w:val="en-US"/>
    </w:rPr>
  </w:style>
  <w:style w:type="character" w:customStyle="1" w:styleId="WW-RTFNum28111">
    <w:name w:val="WW-RTF_Num 2 8111"/>
    <w:rsid w:val="00034F1D"/>
    <w:rPr>
      <w:rFonts w:ascii="Courier New" w:eastAsia="Courier New" w:hAnsi="Courier New" w:cs="Courier New"/>
      <w:color w:val="auto"/>
      <w:sz w:val="24"/>
      <w:szCs w:val="24"/>
      <w:lang w:val="en-US"/>
    </w:rPr>
  </w:style>
  <w:style w:type="character" w:customStyle="1" w:styleId="WW-RTFNum29111">
    <w:name w:val="WW-RTF_Num 2 9111"/>
    <w:rsid w:val="00034F1D"/>
    <w:rPr>
      <w:rFonts w:ascii="Wingdings" w:eastAsia="Wingdings" w:hAnsi="Wingdings" w:cs="Wingdings"/>
      <w:color w:val="auto"/>
      <w:sz w:val="24"/>
      <w:szCs w:val="24"/>
      <w:lang w:val="en-US"/>
    </w:rPr>
  </w:style>
  <w:style w:type="character" w:customStyle="1" w:styleId="WW-RTFNum211211">
    <w:name w:val="WW-RTF_Num 2 11211"/>
    <w:rsid w:val="00034F1D"/>
    <w:rPr>
      <w:rFonts w:ascii="Symbol" w:eastAsia="Symbol" w:hAnsi="Symbol" w:cs="Symbol"/>
      <w:color w:val="auto"/>
      <w:sz w:val="24"/>
      <w:szCs w:val="24"/>
      <w:lang w:val="en-US"/>
    </w:rPr>
  </w:style>
  <w:style w:type="character" w:customStyle="1" w:styleId="WW-RTFNum221211">
    <w:name w:val="WW-RTF_Num 2 21211"/>
    <w:rsid w:val="00034F1D"/>
    <w:rPr>
      <w:rFonts w:ascii="Courier New" w:eastAsia="Courier New" w:hAnsi="Courier New" w:cs="Courier New"/>
      <w:color w:val="auto"/>
      <w:sz w:val="24"/>
      <w:szCs w:val="24"/>
      <w:lang w:val="en-US"/>
    </w:rPr>
  </w:style>
  <w:style w:type="character" w:customStyle="1" w:styleId="WW-RTFNum231211">
    <w:name w:val="WW-RTF_Num 2 31211"/>
    <w:rsid w:val="00034F1D"/>
    <w:rPr>
      <w:rFonts w:ascii="Wingdings" w:eastAsia="Wingdings" w:hAnsi="Wingdings" w:cs="Wingdings"/>
      <w:color w:val="auto"/>
      <w:sz w:val="24"/>
      <w:szCs w:val="24"/>
      <w:lang w:val="en-US"/>
    </w:rPr>
  </w:style>
  <w:style w:type="character" w:customStyle="1" w:styleId="WW-RTFNum241211">
    <w:name w:val="WW-RTF_Num 2 41211"/>
    <w:rsid w:val="00034F1D"/>
    <w:rPr>
      <w:rFonts w:ascii="Symbol" w:eastAsia="Symbol" w:hAnsi="Symbol" w:cs="Symbol"/>
      <w:color w:val="auto"/>
      <w:sz w:val="24"/>
      <w:szCs w:val="24"/>
      <w:lang w:val="en-US"/>
    </w:rPr>
  </w:style>
  <w:style w:type="character" w:customStyle="1" w:styleId="WW-RTFNum251211">
    <w:name w:val="WW-RTF_Num 2 51211"/>
    <w:rsid w:val="00034F1D"/>
    <w:rPr>
      <w:rFonts w:ascii="Courier New" w:eastAsia="Courier New" w:hAnsi="Courier New" w:cs="Courier New"/>
      <w:color w:val="auto"/>
      <w:sz w:val="24"/>
      <w:szCs w:val="24"/>
      <w:lang w:val="en-US"/>
    </w:rPr>
  </w:style>
  <w:style w:type="character" w:customStyle="1" w:styleId="WW-RTFNum261211">
    <w:name w:val="WW-RTF_Num 2 61211"/>
    <w:rsid w:val="00034F1D"/>
    <w:rPr>
      <w:rFonts w:ascii="Wingdings" w:eastAsia="Wingdings" w:hAnsi="Wingdings" w:cs="Wingdings"/>
      <w:color w:val="auto"/>
      <w:sz w:val="24"/>
      <w:szCs w:val="24"/>
      <w:lang w:val="en-US"/>
    </w:rPr>
  </w:style>
  <w:style w:type="character" w:customStyle="1" w:styleId="WW-RTFNum271211">
    <w:name w:val="WW-RTF_Num 2 71211"/>
    <w:rsid w:val="00034F1D"/>
    <w:rPr>
      <w:rFonts w:ascii="Symbol" w:eastAsia="Symbol" w:hAnsi="Symbol" w:cs="Symbol"/>
      <w:color w:val="auto"/>
      <w:sz w:val="24"/>
      <w:szCs w:val="24"/>
      <w:lang w:val="en-US"/>
    </w:rPr>
  </w:style>
  <w:style w:type="character" w:customStyle="1" w:styleId="WW-RTFNum281211">
    <w:name w:val="WW-RTF_Num 2 81211"/>
    <w:rsid w:val="00034F1D"/>
    <w:rPr>
      <w:rFonts w:ascii="Courier New" w:eastAsia="Courier New" w:hAnsi="Courier New" w:cs="Courier New"/>
      <w:color w:val="auto"/>
      <w:sz w:val="24"/>
      <w:szCs w:val="24"/>
      <w:lang w:val="en-US"/>
    </w:rPr>
  </w:style>
  <w:style w:type="character" w:customStyle="1" w:styleId="WW-RTFNum291211">
    <w:name w:val="WW-RTF_Num 2 91211"/>
    <w:rsid w:val="00034F1D"/>
    <w:rPr>
      <w:rFonts w:ascii="Wingdings" w:eastAsia="Wingdings" w:hAnsi="Wingdings" w:cs="Wingdings"/>
      <w:color w:val="auto"/>
      <w:sz w:val="24"/>
      <w:szCs w:val="24"/>
      <w:lang w:val="en-US"/>
    </w:rPr>
  </w:style>
  <w:style w:type="character" w:customStyle="1" w:styleId="WW-RTFNum2112311">
    <w:name w:val="WW-RTF_Num 2 112311"/>
    <w:rsid w:val="00034F1D"/>
    <w:rPr>
      <w:rFonts w:ascii="Symbol" w:eastAsia="Symbol" w:hAnsi="Symbol" w:cs="Symbol"/>
      <w:color w:val="auto"/>
      <w:sz w:val="24"/>
      <w:szCs w:val="24"/>
      <w:lang w:val="en-US"/>
    </w:rPr>
  </w:style>
  <w:style w:type="character" w:customStyle="1" w:styleId="WW-RTFNum2212311">
    <w:name w:val="WW-RTF_Num 2 212311"/>
    <w:rsid w:val="00034F1D"/>
    <w:rPr>
      <w:rFonts w:ascii="Courier New" w:eastAsia="Courier New" w:hAnsi="Courier New" w:cs="Courier New"/>
      <w:color w:val="auto"/>
      <w:sz w:val="24"/>
      <w:szCs w:val="24"/>
      <w:lang w:val="en-US"/>
    </w:rPr>
  </w:style>
  <w:style w:type="character" w:customStyle="1" w:styleId="WW-RTFNum2312311">
    <w:name w:val="WW-RTF_Num 2 312311"/>
    <w:rsid w:val="00034F1D"/>
    <w:rPr>
      <w:rFonts w:ascii="Wingdings" w:eastAsia="Wingdings" w:hAnsi="Wingdings" w:cs="Wingdings"/>
      <w:color w:val="auto"/>
      <w:sz w:val="24"/>
      <w:szCs w:val="24"/>
      <w:lang w:val="en-US"/>
    </w:rPr>
  </w:style>
  <w:style w:type="character" w:customStyle="1" w:styleId="WW-RTFNum2412311">
    <w:name w:val="WW-RTF_Num 2 412311"/>
    <w:rsid w:val="00034F1D"/>
    <w:rPr>
      <w:rFonts w:ascii="Symbol" w:eastAsia="Symbol" w:hAnsi="Symbol" w:cs="Symbol"/>
      <w:color w:val="auto"/>
      <w:sz w:val="24"/>
      <w:szCs w:val="24"/>
      <w:lang w:val="en-US"/>
    </w:rPr>
  </w:style>
  <w:style w:type="character" w:customStyle="1" w:styleId="WW-RTFNum2512311">
    <w:name w:val="WW-RTF_Num 2 512311"/>
    <w:rsid w:val="00034F1D"/>
    <w:rPr>
      <w:rFonts w:ascii="Courier New" w:eastAsia="Courier New" w:hAnsi="Courier New" w:cs="Courier New"/>
      <w:color w:val="auto"/>
      <w:sz w:val="24"/>
      <w:szCs w:val="24"/>
      <w:lang w:val="en-US"/>
    </w:rPr>
  </w:style>
  <w:style w:type="character" w:customStyle="1" w:styleId="WW-RTFNum2612311">
    <w:name w:val="WW-RTF_Num 2 612311"/>
    <w:rsid w:val="00034F1D"/>
    <w:rPr>
      <w:rFonts w:ascii="Wingdings" w:eastAsia="Wingdings" w:hAnsi="Wingdings" w:cs="Wingdings"/>
      <w:color w:val="auto"/>
      <w:sz w:val="24"/>
      <w:szCs w:val="24"/>
      <w:lang w:val="en-US"/>
    </w:rPr>
  </w:style>
  <w:style w:type="character" w:customStyle="1" w:styleId="WW-RTFNum2712311">
    <w:name w:val="WW-RTF_Num 2 712311"/>
    <w:rsid w:val="00034F1D"/>
    <w:rPr>
      <w:rFonts w:ascii="Symbol" w:eastAsia="Symbol" w:hAnsi="Symbol" w:cs="Symbol"/>
      <w:color w:val="auto"/>
      <w:sz w:val="24"/>
      <w:szCs w:val="24"/>
      <w:lang w:val="en-US"/>
    </w:rPr>
  </w:style>
  <w:style w:type="character" w:customStyle="1" w:styleId="WW-RTFNum2812311">
    <w:name w:val="WW-RTF_Num 2 812311"/>
    <w:rsid w:val="00034F1D"/>
    <w:rPr>
      <w:rFonts w:ascii="Courier New" w:eastAsia="Courier New" w:hAnsi="Courier New" w:cs="Courier New"/>
      <w:color w:val="auto"/>
      <w:sz w:val="24"/>
      <w:szCs w:val="24"/>
      <w:lang w:val="en-US"/>
    </w:rPr>
  </w:style>
  <w:style w:type="character" w:customStyle="1" w:styleId="WW-RTFNum2912311">
    <w:name w:val="WW-RTF_Num 2 912311"/>
    <w:rsid w:val="00034F1D"/>
    <w:rPr>
      <w:rFonts w:ascii="Wingdings" w:eastAsia="Wingdings" w:hAnsi="Wingdings" w:cs="Wingdings"/>
      <w:color w:val="auto"/>
      <w:sz w:val="24"/>
      <w:szCs w:val="24"/>
      <w:lang w:val="en-US"/>
    </w:rPr>
  </w:style>
  <w:style w:type="character" w:customStyle="1" w:styleId="WW-RTFNum21123411">
    <w:name w:val="WW-RTF_Num 2 1123411"/>
    <w:rsid w:val="00034F1D"/>
    <w:rPr>
      <w:rFonts w:ascii="Symbol" w:eastAsia="Symbol" w:hAnsi="Symbol" w:cs="Symbol"/>
      <w:color w:val="auto"/>
      <w:sz w:val="24"/>
      <w:szCs w:val="24"/>
      <w:lang w:val="en-US"/>
    </w:rPr>
  </w:style>
  <w:style w:type="character" w:customStyle="1" w:styleId="WW-RTFNum22123411">
    <w:name w:val="WW-RTF_Num 2 2123411"/>
    <w:rsid w:val="00034F1D"/>
    <w:rPr>
      <w:rFonts w:ascii="OpenSymbol" w:eastAsia="OpenSymbol" w:hAnsi="OpenSymbol" w:cs="OpenSymbol"/>
      <w:color w:val="auto"/>
      <w:sz w:val="24"/>
      <w:szCs w:val="24"/>
      <w:lang w:val="en-US"/>
    </w:rPr>
  </w:style>
  <w:style w:type="character" w:customStyle="1" w:styleId="WW-RTFNum23123411">
    <w:name w:val="WW-RTF_Num 2 3123411"/>
    <w:rsid w:val="00034F1D"/>
    <w:rPr>
      <w:rFonts w:ascii="OpenSymbol" w:eastAsia="OpenSymbol" w:hAnsi="OpenSymbol" w:cs="OpenSymbol"/>
      <w:color w:val="auto"/>
      <w:sz w:val="24"/>
      <w:szCs w:val="24"/>
      <w:lang w:val="en-US"/>
    </w:rPr>
  </w:style>
  <w:style w:type="character" w:customStyle="1" w:styleId="WW-RTFNum24123411">
    <w:name w:val="WW-RTF_Num 2 4123411"/>
    <w:rsid w:val="00034F1D"/>
    <w:rPr>
      <w:rFonts w:ascii="OpenSymbol" w:eastAsia="OpenSymbol" w:hAnsi="OpenSymbol" w:cs="OpenSymbol"/>
      <w:color w:val="auto"/>
      <w:sz w:val="24"/>
      <w:szCs w:val="24"/>
      <w:lang w:val="en-US"/>
    </w:rPr>
  </w:style>
  <w:style w:type="character" w:customStyle="1" w:styleId="WW-RTFNum25123411">
    <w:name w:val="WW-RTF_Num 2 5123411"/>
    <w:rsid w:val="00034F1D"/>
    <w:rPr>
      <w:rFonts w:ascii="OpenSymbol" w:eastAsia="OpenSymbol" w:hAnsi="OpenSymbol" w:cs="OpenSymbol"/>
      <w:color w:val="auto"/>
      <w:sz w:val="24"/>
      <w:szCs w:val="24"/>
      <w:lang w:val="en-US"/>
    </w:rPr>
  </w:style>
  <w:style w:type="character" w:customStyle="1" w:styleId="WW-RTFNum26123411">
    <w:name w:val="WW-RTF_Num 2 6123411"/>
    <w:rsid w:val="00034F1D"/>
    <w:rPr>
      <w:rFonts w:ascii="OpenSymbol" w:eastAsia="OpenSymbol" w:hAnsi="OpenSymbol" w:cs="OpenSymbol"/>
      <w:color w:val="auto"/>
      <w:sz w:val="24"/>
      <w:szCs w:val="24"/>
      <w:lang w:val="en-US"/>
    </w:rPr>
  </w:style>
  <w:style w:type="character" w:customStyle="1" w:styleId="WW-RTFNum27123411">
    <w:name w:val="WW-RTF_Num 2 7123411"/>
    <w:rsid w:val="00034F1D"/>
    <w:rPr>
      <w:rFonts w:ascii="OpenSymbol" w:eastAsia="OpenSymbol" w:hAnsi="OpenSymbol" w:cs="OpenSymbol"/>
      <w:color w:val="auto"/>
      <w:sz w:val="24"/>
      <w:szCs w:val="24"/>
      <w:lang w:val="en-US"/>
    </w:rPr>
  </w:style>
  <w:style w:type="character" w:customStyle="1" w:styleId="WW-RTFNum28123411">
    <w:name w:val="WW-RTF_Num 2 8123411"/>
    <w:rsid w:val="00034F1D"/>
    <w:rPr>
      <w:rFonts w:ascii="OpenSymbol" w:eastAsia="OpenSymbol" w:hAnsi="OpenSymbol" w:cs="OpenSymbol"/>
      <w:color w:val="auto"/>
      <w:sz w:val="24"/>
      <w:szCs w:val="24"/>
      <w:lang w:val="en-US"/>
    </w:rPr>
  </w:style>
  <w:style w:type="character" w:customStyle="1" w:styleId="WW-RTFNum29123411">
    <w:name w:val="WW-RTF_Num 2 9123411"/>
    <w:rsid w:val="00034F1D"/>
    <w:rPr>
      <w:rFonts w:ascii="OpenSymbol" w:eastAsia="OpenSymbol" w:hAnsi="OpenSymbol" w:cs="OpenSymbol"/>
      <w:color w:val="auto"/>
      <w:sz w:val="24"/>
      <w:szCs w:val="24"/>
      <w:lang w:val="en-US"/>
    </w:rPr>
  </w:style>
  <w:style w:type="character" w:customStyle="1" w:styleId="WW-RTFNum211234511">
    <w:name w:val="WW-RTF_Num 2 11234511"/>
    <w:rsid w:val="00034F1D"/>
    <w:rPr>
      <w:rFonts w:ascii="Symbol" w:eastAsia="Symbol" w:hAnsi="Symbol" w:cs="Symbol"/>
      <w:sz w:val="24"/>
      <w:szCs w:val="24"/>
      <w:lang w:val="en-US"/>
    </w:rPr>
  </w:style>
  <w:style w:type="character" w:customStyle="1" w:styleId="WW-RTFNum221234511">
    <w:name w:val="WW-RTF_Num 2 21234511"/>
    <w:rsid w:val="00034F1D"/>
    <w:rPr>
      <w:rFonts w:ascii="Courier New" w:eastAsia="Courier New" w:hAnsi="Courier New" w:cs="Courier New"/>
      <w:sz w:val="24"/>
      <w:szCs w:val="24"/>
      <w:lang w:val="en-US"/>
    </w:rPr>
  </w:style>
  <w:style w:type="character" w:customStyle="1" w:styleId="WW-RTFNum231234511">
    <w:name w:val="WW-RTF_Num 2 31234511"/>
    <w:rsid w:val="00034F1D"/>
    <w:rPr>
      <w:rFonts w:ascii="Wingdings" w:eastAsia="Wingdings" w:hAnsi="Wingdings" w:cs="Wingdings"/>
      <w:sz w:val="24"/>
      <w:szCs w:val="24"/>
      <w:lang w:val="en-US"/>
    </w:rPr>
  </w:style>
  <w:style w:type="character" w:customStyle="1" w:styleId="WW-RTFNum241234511">
    <w:name w:val="WW-RTF_Num 2 41234511"/>
    <w:rsid w:val="00034F1D"/>
    <w:rPr>
      <w:rFonts w:ascii="Symbol" w:eastAsia="Symbol" w:hAnsi="Symbol" w:cs="Symbol"/>
      <w:sz w:val="24"/>
      <w:szCs w:val="24"/>
      <w:lang w:val="en-US"/>
    </w:rPr>
  </w:style>
  <w:style w:type="character" w:customStyle="1" w:styleId="WW-RTFNum251234511">
    <w:name w:val="WW-RTF_Num 2 51234511"/>
    <w:rsid w:val="00034F1D"/>
    <w:rPr>
      <w:rFonts w:ascii="Courier New" w:eastAsia="Courier New" w:hAnsi="Courier New" w:cs="Courier New"/>
      <w:sz w:val="24"/>
      <w:szCs w:val="24"/>
      <w:lang w:val="en-US"/>
    </w:rPr>
  </w:style>
  <w:style w:type="character" w:customStyle="1" w:styleId="WW-RTFNum261234511">
    <w:name w:val="WW-RTF_Num 2 61234511"/>
    <w:rsid w:val="00034F1D"/>
    <w:rPr>
      <w:rFonts w:ascii="Wingdings" w:eastAsia="Wingdings" w:hAnsi="Wingdings" w:cs="Wingdings"/>
      <w:sz w:val="24"/>
      <w:szCs w:val="24"/>
      <w:lang w:val="en-US"/>
    </w:rPr>
  </w:style>
  <w:style w:type="character" w:customStyle="1" w:styleId="WW-RTFNum271234511">
    <w:name w:val="WW-RTF_Num 2 71234511"/>
    <w:rsid w:val="00034F1D"/>
    <w:rPr>
      <w:rFonts w:ascii="Symbol" w:eastAsia="Symbol" w:hAnsi="Symbol" w:cs="Symbol"/>
      <w:sz w:val="24"/>
      <w:szCs w:val="24"/>
      <w:lang w:val="en-US"/>
    </w:rPr>
  </w:style>
  <w:style w:type="character" w:customStyle="1" w:styleId="WW-RTFNum281234511">
    <w:name w:val="WW-RTF_Num 2 81234511"/>
    <w:rsid w:val="00034F1D"/>
    <w:rPr>
      <w:rFonts w:ascii="Courier New" w:eastAsia="Courier New" w:hAnsi="Courier New" w:cs="Courier New"/>
      <w:sz w:val="24"/>
      <w:szCs w:val="24"/>
      <w:lang w:val="en-US"/>
    </w:rPr>
  </w:style>
  <w:style w:type="character" w:customStyle="1" w:styleId="WW-RTFNum291234511">
    <w:name w:val="WW-RTF_Num 2 91234511"/>
    <w:rsid w:val="00034F1D"/>
    <w:rPr>
      <w:rFonts w:ascii="Wingdings" w:eastAsia="Wingdings" w:hAnsi="Wingdings" w:cs="Wingdings"/>
      <w:sz w:val="24"/>
      <w:szCs w:val="24"/>
      <w:lang w:val="en-US"/>
    </w:rPr>
  </w:style>
  <w:style w:type="character" w:customStyle="1" w:styleId="WW-RTFNum211111">
    <w:name w:val="WW-RTF_Num 2 11111"/>
    <w:rsid w:val="00034F1D"/>
    <w:rPr>
      <w:rFonts w:ascii="Symbol" w:eastAsia="Symbol" w:hAnsi="Symbol" w:cs="Symbol"/>
      <w:sz w:val="24"/>
      <w:szCs w:val="24"/>
      <w:lang w:val="en-US"/>
    </w:rPr>
  </w:style>
  <w:style w:type="character" w:customStyle="1" w:styleId="WW-RTFNum221111">
    <w:name w:val="WW-RTF_Num 2 21111"/>
    <w:rsid w:val="00034F1D"/>
    <w:rPr>
      <w:rFonts w:ascii="Courier New" w:eastAsia="Courier New" w:hAnsi="Courier New" w:cs="Courier New"/>
      <w:sz w:val="24"/>
      <w:szCs w:val="24"/>
      <w:lang w:val="en-US"/>
    </w:rPr>
  </w:style>
  <w:style w:type="character" w:customStyle="1" w:styleId="WW-RTFNum231111">
    <w:name w:val="WW-RTF_Num 2 31111"/>
    <w:rsid w:val="00034F1D"/>
    <w:rPr>
      <w:rFonts w:ascii="Wingdings" w:eastAsia="Wingdings" w:hAnsi="Wingdings" w:cs="Wingdings"/>
      <w:sz w:val="24"/>
      <w:szCs w:val="24"/>
      <w:lang w:val="en-US"/>
    </w:rPr>
  </w:style>
  <w:style w:type="character" w:customStyle="1" w:styleId="WW-RTFNum241111">
    <w:name w:val="WW-RTF_Num 2 41111"/>
    <w:rsid w:val="00034F1D"/>
    <w:rPr>
      <w:rFonts w:ascii="Symbol" w:eastAsia="Symbol" w:hAnsi="Symbol" w:cs="Symbol"/>
      <w:sz w:val="24"/>
      <w:szCs w:val="24"/>
      <w:lang w:val="en-US"/>
    </w:rPr>
  </w:style>
  <w:style w:type="character" w:customStyle="1" w:styleId="WW-RTFNum251111">
    <w:name w:val="WW-RTF_Num 2 51111"/>
    <w:rsid w:val="00034F1D"/>
    <w:rPr>
      <w:rFonts w:ascii="Courier New" w:eastAsia="Courier New" w:hAnsi="Courier New" w:cs="Courier New"/>
      <w:sz w:val="24"/>
      <w:szCs w:val="24"/>
      <w:lang w:val="en-US"/>
    </w:rPr>
  </w:style>
  <w:style w:type="character" w:customStyle="1" w:styleId="WW-RTFNum261111">
    <w:name w:val="WW-RTF_Num 2 61111"/>
    <w:rsid w:val="00034F1D"/>
    <w:rPr>
      <w:rFonts w:ascii="Wingdings" w:eastAsia="Wingdings" w:hAnsi="Wingdings" w:cs="Wingdings"/>
      <w:sz w:val="24"/>
      <w:szCs w:val="24"/>
      <w:lang w:val="en-US"/>
    </w:rPr>
  </w:style>
  <w:style w:type="character" w:customStyle="1" w:styleId="WW-RTFNum271111">
    <w:name w:val="WW-RTF_Num 2 71111"/>
    <w:rsid w:val="00034F1D"/>
    <w:rPr>
      <w:rFonts w:ascii="Symbol" w:eastAsia="Symbol" w:hAnsi="Symbol" w:cs="Symbol"/>
      <w:sz w:val="24"/>
      <w:szCs w:val="24"/>
      <w:lang w:val="en-US"/>
    </w:rPr>
  </w:style>
  <w:style w:type="character" w:customStyle="1" w:styleId="WW-RTFNum281111">
    <w:name w:val="WW-RTF_Num 2 81111"/>
    <w:rsid w:val="00034F1D"/>
    <w:rPr>
      <w:rFonts w:ascii="Courier New" w:eastAsia="Courier New" w:hAnsi="Courier New" w:cs="Courier New"/>
      <w:sz w:val="24"/>
      <w:szCs w:val="24"/>
      <w:lang w:val="en-US"/>
    </w:rPr>
  </w:style>
  <w:style w:type="character" w:customStyle="1" w:styleId="WW-RTFNum291111">
    <w:name w:val="WW-RTF_Num 2 91111"/>
    <w:rsid w:val="00034F1D"/>
    <w:rPr>
      <w:rFonts w:ascii="Wingdings" w:eastAsia="Wingdings" w:hAnsi="Wingdings" w:cs="Wingdings"/>
      <w:sz w:val="24"/>
      <w:szCs w:val="24"/>
      <w:lang w:val="en-US"/>
    </w:rPr>
  </w:style>
  <w:style w:type="character" w:customStyle="1" w:styleId="WW-RTFNum2112111">
    <w:name w:val="WW-RTF_Num 2 112111"/>
    <w:rsid w:val="00034F1D"/>
    <w:rPr>
      <w:rFonts w:ascii="Symbol" w:eastAsia="Symbol" w:hAnsi="Symbol" w:cs="Symbol"/>
      <w:sz w:val="24"/>
      <w:szCs w:val="24"/>
      <w:lang w:val="en-US"/>
    </w:rPr>
  </w:style>
  <w:style w:type="character" w:customStyle="1" w:styleId="WW-RTFNum2212111">
    <w:name w:val="WW-RTF_Num 2 212111"/>
    <w:rsid w:val="00034F1D"/>
    <w:rPr>
      <w:rFonts w:ascii="Courier New" w:eastAsia="Courier New" w:hAnsi="Courier New" w:cs="Courier New"/>
      <w:sz w:val="24"/>
      <w:szCs w:val="24"/>
      <w:lang w:val="en-US"/>
    </w:rPr>
  </w:style>
  <w:style w:type="character" w:customStyle="1" w:styleId="WW-RTFNum2312111">
    <w:name w:val="WW-RTF_Num 2 312111"/>
    <w:rsid w:val="00034F1D"/>
    <w:rPr>
      <w:rFonts w:ascii="Wingdings" w:eastAsia="Wingdings" w:hAnsi="Wingdings" w:cs="Wingdings"/>
      <w:sz w:val="24"/>
      <w:szCs w:val="24"/>
      <w:lang w:val="en-US"/>
    </w:rPr>
  </w:style>
  <w:style w:type="character" w:customStyle="1" w:styleId="WW-RTFNum2412111">
    <w:name w:val="WW-RTF_Num 2 412111"/>
    <w:rsid w:val="00034F1D"/>
    <w:rPr>
      <w:rFonts w:ascii="Symbol" w:eastAsia="Symbol" w:hAnsi="Symbol" w:cs="Symbol"/>
      <w:sz w:val="24"/>
      <w:szCs w:val="24"/>
      <w:lang w:val="en-US"/>
    </w:rPr>
  </w:style>
  <w:style w:type="character" w:customStyle="1" w:styleId="WW-RTFNum2512111">
    <w:name w:val="WW-RTF_Num 2 512111"/>
    <w:rsid w:val="00034F1D"/>
    <w:rPr>
      <w:rFonts w:ascii="Courier New" w:eastAsia="Courier New" w:hAnsi="Courier New" w:cs="Courier New"/>
      <w:sz w:val="24"/>
      <w:szCs w:val="24"/>
      <w:lang w:val="en-US"/>
    </w:rPr>
  </w:style>
  <w:style w:type="character" w:customStyle="1" w:styleId="WW-RTFNum2612111">
    <w:name w:val="WW-RTF_Num 2 612111"/>
    <w:rsid w:val="00034F1D"/>
    <w:rPr>
      <w:rFonts w:ascii="Wingdings" w:eastAsia="Wingdings" w:hAnsi="Wingdings" w:cs="Wingdings"/>
      <w:sz w:val="24"/>
      <w:szCs w:val="24"/>
      <w:lang w:val="en-US"/>
    </w:rPr>
  </w:style>
  <w:style w:type="character" w:customStyle="1" w:styleId="WW-RTFNum2712111">
    <w:name w:val="WW-RTF_Num 2 712111"/>
    <w:rsid w:val="00034F1D"/>
    <w:rPr>
      <w:rFonts w:ascii="Symbol" w:eastAsia="Symbol" w:hAnsi="Symbol" w:cs="Symbol"/>
      <w:sz w:val="24"/>
      <w:szCs w:val="24"/>
      <w:lang w:val="en-US"/>
    </w:rPr>
  </w:style>
  <w:style w:type="character" w:customStyle="1" w:styleId="WW-RTFNum2812111">
    <w:name w:val="WW-RTF_Num 2 812111"/>
    <w:rsid w:val="00034F1D"/>
    <w:rPr>
      <w:rFonts w:ascii="Courier New" w:eastAsia="Courier New" w:hAnsi="Courier New" w:cs="Courier New"/>
      <w:sz w:val="24"/>
      <w:szCs w:val="24"/>
      <w:lang w:val="en-US"/>
    </w:rPr>
  </w:style>
  <w:style w:type="character" w:customStyle="1" w:styleId="WW-RTFNum2912111">
    <w:name w:val="WW-RTF_Num 2 912111"/>
    <w:rsid w:val="00034F1D"/>
    <w:rPr>
      <w:rFonts w:ascii="Wingdings" w:eastAsia="Wingdings" w:hAnsi="Wingdings" w:cs="Wingdings"/>
      <w:sz w:val="24"/>
      <w:szCs w:val="24"/>
      <w:lang w:val="en-US"/>
    </w:rPr>
  </w:style>
  <w:style w:type="character" w:customStyle="1" w:styleId="WW-RTFNum21123111">
    <w:name w:val="WW-RTF_Num 2 1123111"/>
    <w:rsid w:val="00034F1D"/>
    <w:rPr>
      <w:rFonts w:ascii="Symbol" w:eastAsia="Symbol" w:hAnsi="Symbol" w:cs="Symbol"/>
      <w:sz w:val="24"/>
      <w:szCs w:val="24"/>
      <w:lang w:val="en-US"/>
    </w:rPr>
  </w:style>
  <w:style w:type="character" w:customStyle="1" w:styleId="WW-RTFNum22123111">
    <w:name w:val="WW-RTF_Num 2 2123111"/>
    <w:rsid w:val="00034F1D"/>
    <w:rPr>
      <w:rFonts w:ascii="Courier New" w:eastAsia="Courier New" w:hAnsi="Courier New" w:cs="Courier New"/>
      <w:sz w:val="24"/>
      <w:szCs w:val="24"/>
      <w:lang w:val="en-US"/>
    </w:rPr>
  </w:style>
  <w:style w:type="character" w:customStyle="1" w:styleId="WW-RTFNum23123111">
    <w:name w:val="WW-RTF_Num 2 3123111"/>
    <w:rsid w:val="00034F1D"/>
    <w:rPr>
      <w:rFonts w:ascii="Wingdings" w:eastAsia="Wingdings" w:hAnsi="Wingdings" w:cs="Wingdings"/>
      <w:sz w:val="24"/>
      <w:szCs w:val="24"/>
      <w:lang w:val="en-US"/>
    </w:rPr>
  </w:style>
  <w:style w:type="character" w:customStyle="1" w:styleId="WW-RTFNum24123111">
    <w:name w:val="WW-RTF_Num 2 4123111"/>
    <w:rsid w:val="00034F1D"/>
    <w:rPr>
      <w:rFonts w:ascii="Symbol" w:eastAsia="Symbol" w:hAnsi="Symbol" w:cs="Symbol"/>
      <w:sz w:val="24"/>
      <w:szCs w:val="24"/>
      <w:lang w:val="en-US"/>
    </w:rPr>
  </w:style>
  <w:style w:type="character" w:customStyle="1" w:styleId="WW-RTFNum25123111">
    <w:name w:val="WW-RTF_Num 2 5123111"/>
    <w:rsid w:val="00034F1D"/>
    <w:rPr>
      <w:rFonts w:ascii="Courier New" w:eastAsia="Courier New" w:hAnsi="Courier New" w:cs="Courier New"/>
      <w:sz w:val="24"/>
      <w:szCs w:val="24"/>
      <w:lang w:val="en-US"/>
    </w:rPr>
  </w:style>
  <w:style w:type="character" w:customStyle="1" w:styleId="WW-RTFNum26123111">
    <w:name w:val="WW-RTF_Num 2 6123111"/>
    <w:rsid w:val="00034F1D"/>
    <w:rPr>
      <w:rFonts w:ascii="Wingdings" w:eastAsia="Wingdings" w:hAnsi="Wingdings" w:cs="Wingdings"/>
      <w:sz w:val="24"/>
      <w:szCs w:val="24"/>
      <w:lang w:val="en-US"/>
    </w:rPr>
  </w:style>
  <w:style w:type="character" w:customStyle="1" w:styleId="WW-RTFNum27123111">
    <w:name w:val="WW-RTF_Num 2 7123111"/>
    <w:rsid w:val="00034F1D"/>
    <w:rPr>
      <w:rFonts w:ascii="Symbol" w:eastAsia="Symbol" w:hAnsi="Symbol" w:cs="Symbol"/>
      <w:sz w:val="24"/>
      <w:szCs w:val="24"/>
      <w:lang w:val="en-US"/>
    </w:rPr>
  </w:style>
  <w:style w:type="character" w:customStyle="1" w:styleId="WW-RTFNum28123111">
    <w:name w:val="WW-RTF_Num 2 8123111"/>
    <w:rsid w:val="00034F1D"/>
    <w:rPr>
      <w:rFonts w:ascii="Courier New" w:eastAsia="Courier New" w:hAnsi="Courier New" w:cs="Courier New"/>
      <w:sz w:val="24"/>
      <w:szCs w:val="24"/>
      <w:lang w:val="en-US"/>
    </w:rPr>
  </w:style>
  <w:style w:type="character" w:customStyle="1" w:styleId="WW-RTFNum29123111">
    <w:name w:val="WW-RTF_Num 2 9123111"/>
    <w:rsid w:val="00034F1D"/>
    <w:rPr>
      <w:rFonts w:ascii="Wingdings" w:eastAsia="Wingdings" w:hAnsi="Wingdings" w:cs="Wingdings"/>
      <w:sz w:val="24"/>
      <w:szCs w:val="24"/>
      <w:lang w:val="en-US"/>
    </w:rPr>
  </w:style>
  <w:style w:type="character" w:customStyle="1" w:styleId="WW-RTFNum211234111">
    <w:name w:val="WW-RTF_Num 2 11234111"/>
    <w:rsid w:val="00034F1D"/>
    <w:rPr>
      <w:sz w:val="24"/>
      <w:szCs w:val="24"/>
      <w:lang w:val="en-US"/>
    </w:rPr>
  </w:style>
  <w:style w:type="character" w:customStyle="1" w:styleId="WW-RTFNum221234111">
    <w:name w:val="WW-RTF_Num 2 21234111"/>
    <w:rsid w:val="00034F1D"/>
    <w:rPr>
      <w:sz w:val="24"/>
      <w:szCs w:val="24"/>
      <w:lang w:val="en-US"/>
    </w:rPr>
  </w:style>
  <w:style w:type="character" w:customStyle="1" w:styleId="WW-RTFNum231234111">
    <w:name w:val="WW-RTF_Num 2 31234111"/>
    <w:rsid w:val="00034F1D"/>
    <w:rPr>
      <w:sz w:val="24"/>
      <w:szCs w:val="24"/>
      <w:lang w:val="en-US"/>
    </w:rPr>
  </w:style>
  <w:style w:type="character" w:customStyle="1" w:styleId="WW-RTFNum241234111">
    <w:name w:val="WW-RTF_Num 2 41234111"/>
    <w:rsid w:val="00034F1D"/>
    <w:rPr>
      <w:sz w:val="24"/>
      <w:szCs w:val="24"/>
      <w:lang w:val="en-US"/>
    </w:rPr>
  </w:style>
  <w:style w:type="character" w:customStyle="1" w:styleId="WW-RTFNum251234111">
    <w:name w:val="WW-RTF_Num 2 51234111"/>
    <w:rsid w:val="00034F1D"/>
    <w:rPr>
      <w:sz w:val="24"/>
      <w:szCs w:val="24"/>
      <w:lang w:val="en-US"/>
    </w:rPr>
  </w:style>
  <w:style w:type="character" w:customStyle="1" w:styleId="WW-RTFNum261234111">
    <w:name w:val="WW-RTF_Num 2 61234111"/>
    <w:rsid w:val="00034F1D"/>
    <w:rPr>
      <w:sz w:val="24"/>
      <w:szCs w:val="24"/>
      <w:lang w:val="en-US"/>
    </w:rPr>
  </w:style>
  <w:style w:type="character" w:customStyle="1" w:styleId="WW-RTFNum271234111">
    <w:name w:val="WW-RTF_Num 2 71234111"/>
    <w:rsid w:val="00034F1D"/>
    <w:rPr>
      <w:sz w:val="24"/>
      <w:szCs w:val="24"/>
      <w:lang w:val="en-US"/>
    </w:rPr>
  </w:style>
  <w:style w:type="character" w:customStyle="1" w:styleId="WW-RTFNum281234111">
    <w:name w:val="WW-RTF_Num 2 81234111"/>
    <w:rsid w:val="00034F1D"/>
    <w:rPr>
      <w:sz w:val="24"/>
      <w:szCs w:val="24"/>
      <w:lang w:val="en-US"/>
    </w:rPr>
  </w:style>
  <w:style w:type="character" w:customStyle="1" w:styleId="WW-RTFNum291234111">
    <w:name w:val="WW-RTF_Num 2 91234111"/>
    <w:rsid w:val="00034F1D"/>
    <w:rPr>
      <w:sz w:val="24"/>
      <w:szCs w:val="24"/>
      <w:lang w:val="en-US"/>
    </w:rPr>
  </w:style>
  <w:style w:type="character" w:customStyle="1" w:styleId="RTFNum31">
    <w:name w:val="RTF_Num 3 1"/>
    <w:rsid w:val="00034F1D"/>
    <w:rPr>
      <w:rFonts w:ascii="Times New Roman" w:eastAsia="Times New Roman" w:hAnsi="Times New Roman" w:cs="Times New Roman"/>
      <w:color w:val="auto"/>
      <w:sz w:val="24"/>
      <w:szCs w:val="24"/>
      <w:lang w:val="en-US"/>
    </w:rPr>
  </w:style>
  <w:style w:type="character" w:customStyle="1" w:styleId="RTFNum32">
    <w:name w:val="RTF_Num 3 2"/>
    <w:rsid w:val="00034F1D"/>
    <w:rPr>
      <w:rFonts w:ascii="Times New Roman" w:eastAsia="Times New Roman" w:hAnsi="Times New Roman" w:cs="Times New Roman"/>
      <w:color w:val="auto"/>
      <w:sz w:val="24"/>
      <w:szCs w:val="24"/>
      <w:lang w:val="en-US"/>
    </w:rPr>
  </w:style>
  <w:style w:type="character" w:customStyle="1" w:styleId="RTFNum33">
    <w:name w:val="RTF_Num 3 3"/>
    <w:rsid w:val="00034F1D"/>
    <w:rPr>
      <w:rFonts w:ascii="Times New Roman" w:eastAsia="Times New Roman" w:hAnsi="Times New Roman" w:cs="Times New Roman"/>
      <w:color w:val="auto"/>
      <w:sz w:val="24"/>
      <w:szCs w:val="24"/>
      <w:lang w:val="en-US"/>
    </w:rPr>
  </w:style>
  <w:style w:type="character" w:customStyle="1" w:styleId="RTFNum34">
    <w:name w:val="RTF_Num 3 4"/>
    <w:rsid w:val="00034F1D"/>
    <w:rPr>
      <w:rFonts w:ascii="Times New Roman" w:eastAsia="Times New Roman" w:hAnsi="Times New Roman" w:cs="Times New Roman"/>
      <w:color w:val="auto"/>
      <w:sz w:val="24"/>
      <w:szCs w:val="24"/>
      <w:lang w:val="en-US"/>
    </w:rPr>
  </w:style>
  <w:style w:type="character" w:customStyle="1" w:styleId="RTFNum35">
    <w:name w:val="RTF_Num 3 5"/>
    <w:rsid w:val="00034F1D"/>
    <w:rPr>
      <w:rFonts w:ascii="Times New Roman" w:eastAsia="Times New Roman" w:hAnsi="Times New Roman" w:cs="Times New Roman"/>
      <w:color w:val="auto"/>
      <w:sz w:val="24"/>
      <w:szCs w:val="24"/>
      <w:lang w:val="en-US"/>
    </w:rPr>
  </w:style>
  <w:style w:type="character" w:customStyle="1" w:styleId="RTFNum36">
    <w:name w:val="RTF_Num 3 6"/>
    <w:rsid w:val="00034F1D"/>
    <w:rPr>
      <w:rFonts w:ascii="Times New Roman" w:eastAsia="Times New Roman" w:hAnsi="Times New Roman" w:cs="Times New Roman"/>
      <w:color w:val="auto"/>
      <w:sz w:val="24"/>
      <w:szCs w:val="24"/>
      <w:lang w:val="en-US"/>
    </w:rPr>
  </w:style>
  <w:style w:type="character" w:customStyle="1" w:styleId="RTFNum37">
    <w:name w:val="RTF_Num 3 7"/>
    <w:rsid w:val="00034F1D"/>
    <w:rPr>
      <w:rFonts w:ascii="Times New Roman" w:eastAsia="Times New Roman" w:hAnsi="Times New Roman" w:cs="Times New Roman"/>
      <w:color w:val="auto"/>
      <w:sz w:val="24"/>
      <w:szCs w:val="24"/>
      <w:lang w:val="en-US"/>
    </w:rPr>
  </w:style>
  <w:style w:type="character" w:customStyle="1" w:styleId="RTFNum38">
    <w:name w:val="RTF_Num 3 8"/>
    <w:rsid w:val="00034F1D"/>
    <w:rPr>
      <w:rFonts w:ascii="Times New Roman" w:eastAsia="Times New Roman" w:hAnsi="Times New Roman" w:cs="Times New Roman"/>
      <w:color w:val="auto"/>
      <w:sz w:val="24"/>
      <w:szCs w:val="24"/>
      <w:lang w:val="en-US"/>
    </w:rPr>
  </w:style>
  <w:style w:type="character" w:customStyle="1" w:styleId="RTFNum39">
    <w:name w:val="RTF_Num 3 9"/>
    <w:rsid w:val="00034F1D"/>
    <w:rPr>
      <w:rFonts w:ascii="Times New Roman" w:eastAsia="Times New Roman" w:hAnsi="Times New Roman" w:cs="Times New Roman"/>
      <w:color w:val="auto"/>
      <w:sz w:val="24"/>
      <w:szCs w:val="24"/>
      <w:lang w:val="en-US"/>
    </w:rPr>
  </w:style>
  <w:style w:type="character" w:customStyle="1" w:styleId="RTFNum41">
    <w:name w:val="RTF_Num 4 1"/>
    <w:rsid w:val="00034F1D"/>
    <w:rPr>
      <w:rFonts w:ascii="Times New Roman" w:eastAsia="Times New Roman" w:hAnsi="Times New Roman" w:cs="Times New Roman"/>
      <w:color w:val="auto"/>
      <w:sz w:val="24"/>
      <w:szCs w:val="24"/>
      <w:lang w:val="en-US"/>
    </w:rPr>
  </w:style>
  <w:style w:type="character" w:customStyle="1" w:styleId="RTFNum42">
    <w:name w:val="RTF_Num 4 2"/>
    <w:rsid w:val="00034F1D"/>
    <w:rPr>
      <w:rFonts w:ascii="Times New Roman" w:eastAsia="Times New Roman" w:hAnsi="Times New Roman" w:cs="Times New Roman"/>
      <w:color w:val="auto"/>
      <w:sz w:val="24"/>
      <w:szCs w:val="24"/>
      <w:lang w:val="en-US"/>
    </w:rPr>
  </w:style>
  <w:style w:type="character" w:customStyle="1" w:styleId="RTFNum43">
    <w:name w:val="RTF_Num 4 3"/>
    <w:rsid w:val="00034F1D"/>
    <w:rPr>
      <w:rFonts w:ascii="Times New Roman" w:eastAsia="Times New Roman" w:hAnsi="Times New Roman" w:cs="Times New Roman"/>
      <w:color w:val="auto"/>
      <w:sz w:val="24"/>
      <w:szCs w:val="24"/>
      <w:lang w:val="en-US"/>
    </w:rPr>
  </w:style>
  <w:style w:type="character" w:customStyle="1" w:styleId="RTFNum44">
    <w:name w:val="RTF_Num 4 4"/>
    <w:rsid w:val="00034F1D"/>
    <w:rPr>
      <w:rFonts w:ascii="Times New Roman" w:eastAsia="Times New Roman" w:hAnsi="Times New Roman" w:cs="Times New Roman"/>
      <w:color w:val="auto"/>
      <w:sz w:val="24"/>
      <w:szCs w:val="24"/>
      <w:lang w:val="en-US"/>
    </w:rPr>
  </w:style>
  <w:style w:type="character" w:customStyle="1" w:styleId="RTFNum45">
    <w:name w:val="RTF_Num 4 5"/>
    <w:rsid w:val="00034F1D"/>
    <w:rPr>
      <w:rFonts w:ascii="Times New Roman" w:eastAsia="Times New Roman" w:hAnsi="Times New Roman" w:cs="Times New Roman"/>
      <w:color w:val="auto"/>
      <w:sz w:val="24"/>
      <w:szCs w:val="24"/>
      <w:lang w:val="en-US"/>
    </w:rPr>
  </w:style>
  <w:style w:type="character" w:customStyle="1" w:styleId="RTFNum46">
    <w:name w:val="RTF_Num 4 6"/>
    <w:rsid w:val="00034F1D"/>
    <w:rPr>
      <w:rFonts w:ascii="Times New Roman" w:eastAsia="Times New Roman" w:hAnsi="Times New Roman" w:cs="Times New Roman"/>
      <w:color w:val="auto"/>
      <w:sz w:val="24"/>
      <w:szCs w:val="24"/>
      <w:lang w:val="en-US"/>
    </w:rPr>
  </w:style>
  <w:style w:type="character" w:customStyle="1" w:styleId="RTFNum47">
    <w:name w:val="RTF_Num 4 7"/>
    <w:rsid w:val="00034F1D"/>
    <w:rPr>
      <w:rFonts w:ascii="Times New Roman" w:eastAsia="Times New Roman" w:hAnsi="Times New Roman" w:cs="Times New Roman"/>
      <w:color w:val="auto"/>
      <w:sz w:val="24"/>
      <w:szCs w:val="24"/>
      <w:lang w:val="en-US"/>
    </w:rPr>
  </w:style>
  <w:style w:type="character" w:customStyle="1" w:styleId="RTFNum48">
    <w:name w:val="RTF_Num 4 8"/>
    <w:rsid w:val="00034F1D"/>
    <w:rPr>
      <w:rFonts w:ascii="Times New Roman" w:eastAsia="Times New Roman" w:hAnsi="Times New Roman" w:cs="Times New Roman"/>
      <w:color w:val="auto"/>
      <w:sz w:val="24"/>
      <w:szCs w:val="24"/>
      <w:lang w:val="en-US"/>
    </w:rPr>
  </w:style>
  <w:style w:type="character" w:customStyle="1" w:styleId="RTFNum49">
    <w:name w:val="RTF_Num 4 9"/>
    <w:rsid w:val="00034F1D"/>
    <w:rPr>
      <w:rFonts w:ascii="Times New Roman" w:eastAsia="Times New Roman" w:hAnsi="Times New Roman" w:cs="Times New Roman"/>
      <w:color w:val="auto"/>
      <w:sz w:val="24"/>
      <w:szCs w:val="24"/>
      <w:lang w:val="en-US"/>
    </w:rPr>
  </w:style>
  <w:style w:type="character" w:customStyle="1" w:styleId="RTFNum51">
    <w:name w:val="RTF_Num 5 1"/>
    <w:rsid w:val="00034F1D"/>
    <w:rPr>
      <w:rFonts w:ascii="Symbol" w:eastAsia="Symbol" w:hAnsi="Symbol" w:cs="Symbol"/>
      <w:color w:val="auto"/>
      <w:sz w:val="24"/>
      <w:szCs w:val="24"/>
      <w:lang w:val="en-US"/>
    </w:rPr>
  </w:style>
  <w:style w:type="character" w:customStyle="1" w:styleId="RTFNum52">
    <w:name w:val="RTF_Num 5 2"/>
    <w:rsid w:val="00034F1D"/>
    <w:rPr>
      <w:rFonts w:ascii="Courier New" w:eastAsia="Courier New" w:hAnsi="Courier New" w:cs="Courier New"/>
      <w:color w:val="auto"/>
      <w:sz w:val="24"/>
      <w:szCs w:val="24"/>
      <w:lang w:val="en-US"/>
    </w:rPr>
  </w:style>
  <w:style w:type="character" w:customStyle="1" w:styleId="RTFNum53">
    <w:name w:val="RTF_Num 5 3"/>
    <w:rsid w:val="00034F1D"/>
    <w:rPr>
      <w:rFonts w:ascii="Wingdings" w:eastAsia="Wingdings" w:hAnsi="Wingdings" w:cs="Wingdings"/>
      <w:color w:val="auto"/>
      <w:sz w:val="24"/>
      <w:szCs w:val="24"/>
      <w:lang w:val="en-US"/>
    </w:rPr>
  </w:style>
  <w:style w:type="character" w:customStyle="1" w:styleId="RTFNum54">
    <w:name w:val="RTF_Num 5 4"/>
    <w:rsid w:val="00034F1D"/>
    <w:rPr>
      <w:rFonts w:ascii="Symbol" w:eastAsia="Symbol" w:hAnsi="Symbol" w:cs="Symbol"/>
      <w:color w:val="auto"/>
      <w:sz w:val="24"/>
      <w:szCs w:val="24"/>
      <w:lang w:val="en-US"/>
    </w:rPr>
  </w:style>
  <w:style w:type="character" w:customStyle="1" w:styleId="RTFNum55">
    <w:name w:val="RTF_Num 5 5"/>
    <w:rsid w:val="00034F1D"/>
    <w:rPr>
      <w:rFonts w:ascii="Courier New" w:eastAsia="Courier New" w:hAnsi="Courier New" w:cs="Courier New"/>
      <w:color w:val="auto"/>
      <w:sz w:val="24"/>
      <w:szCs w:val="24"/>
      <w:lang w:val="en-US"/>
    </w:rPr>
  </w:style>
  <w:style w:type="character" w:customStyle="1" w:styleId="RTFNum56">
    <w:name w:val="RTF_Num 5 6"/>
    <w:rsid w:val="00034F1D"/>
    <w:rPr>
      <w:rFonts w:ascii="Wingdings" w:eastAsia="Wingdings" w:hAnsi="Wingdings" w:cs="Wingdings"/>
      <w:color w:val="auto"/>
      <w:sz w:val="24"/>
      <w:szCs w:val="24"/>
      <w:lang w:val="en-US"/>
    </w:rPr>
  </w:style>
  <w:style w:type="character" w:customStyle="1" w:styleId="RTFNum57">
    <w:name w:val="RTF_Num 5 7"/>
    <w:rsid w:val="00034F1D"/>
    <w:rPr>
      <w:rFonts w:ascii="Symbol" w:eastAsia="Symbol" w:hAnsi="Symbol" w:cs="Symbol"/>
      <w:color w:val="auto"/>
      <w:sz w:val="24"/>
      <w:szCs w:val="24"/>
      <w:lang w:val="en-US"/>
    </w:rPr>
  </w:style>
  <w:style w:type="character" w:customStyle="1" w:styleId="RTFNum58">
    <w:name w:val="RTF_Num 5 8"/>
    <w:rsid w:val="00034F1D"/>
    <w:rPr>
      <w:rFonts w:ascii="Courier New" w:eastAsia="Courier New" w:hAnsi="Courier New" w:cs="Courier New"/>
      <w:color w:val="auto"/>
      <w:sz w:val="24"/>
      <w:szCs w:val="24"/>
      <w:lang w:val="en-US"/>
    </w:rPr>
  </w:style>
  <w:style w:type="character" w:customStyle="1" w:styleId="RTFNum59">
    <w:name w:val="RTF_Num 5 9"/>
    <w:rsid w:val="00034F1D"/>
    <w:rPr>
      <w:rFonts w:ascii="Wingdings" w:eastAsia="Wingdings" w:hAnsi="Wingdings" w:cs="Wingdings"/>
      <w:color w:val="auto"/>
      <w:sz w:val="24"/>
      <w:szCs w:val="24"/>
      <w:lang w:val="en-US"/>
    </w:rPr>
  </w:style>
  <w:style w:type="character" w:customStyle="1" w:styleId="RTFNum61">
    <w:name w:val="RTF_Num 6 1"/>
    <w:rsid w:val="00034F1D"/>
    <w:rPr>
      <w:rFonts w:ascii="Symbol" w:eastAsia="Symbol" w:hAnsi="Symbol" w:cs="Symbol"/>
      <w:color w:val="auto"/>
      <w:sz w:val="24"/>
      <w:szCs w:val="24"/>
      <w:lang w:val="en-US"/>
    </w:rPr>
  </w:style>
  <w:style w:type="character" w:customStyle="1" w:styleId="RTFNum62">
    <w:name w:val="RTF_Num 6 2"/>
    <w:rsid w:val="00034F1D"/>
    <w:rPr>
      <w:rFonts w:ascii="Courier New" w:eastAsia="Courier New" w:hAnsi="Courier New" w:cs="Courier New"/>
      <w:color w:val="auto"/>
      <w:sz w:val="24"/>
      <w:szCs w:val="24"/>
      <w:lang w:val="en-US"/>
    </w:rPr>
  </w:style>
  <w:style w:type="character" w:customStyle="1" w:styleId="RTFNum63">
    <w:name w:val="RTF_Num 6 3"/>
    <w:rsid w:val="00034F1D"/>
    <w:rPr>
      <w:rFonts w:ascii="Wingdings" w:eastAsia="Wingdings" w:hAnsi="Wingdings" w:cs="Wingdings"/>
      <w:color w:val="auto"/>
      <w:sz w:val="24"/>
      <w:szCs w:val="24"/>
      <w:lang w:val="en-US"/>
    </w:rPr>
  </w:style>
  <w:style w:type="character" w:customStyle="1" w:styleId="RTFNum64">
    <w:name w:val="RTF_Num 6 4"/>
    <w:rsid w:val="00034F1D"/>
    <w:rPr>
      <w:rFonts w:ascii="Symbol" w:eastAsia="Symbol" w:hAnsi="Symbol" w:cs="Symbol"/>
      <w:color w:val="auto"/>
      <w:sz w:val="24"/>
      <w:szCs w:val="24"/>
      <w:lang w:val="en-US"/>
    </w:rPr>
  </w:style>
  <w:style w:type="character" w:customStyle="1" w:styleId="RTFNum65">
    <w:name w:val="RTF_Num 6 5"/>
    <w:rsid w:val="00034F1D"/>
    <w:rPr>
      <w:rFonts w:ascii="Courier New" w:eastAsia="Courier New" w:hAnsi="Courier New" w:cs="Courier New"/>
      <w:color w:val="auto"/>
      <w:sz w:val="24"/>
      <w:szCs w:val="24"/>
      <w:lang w:val="en-US"/>
    </w:rPr>
  </w:style>
  <w:style w:type="character" w:customStyle="1" w:styleId="RTFNum66">
    <w:name w:val="RTF_Num 6 6"/>
    <w:rsid w:val="00034F1D"/>
    <w:rPr>
      <w:rFonts w:ascii="Wingdings" w:eastAsia="Wingdings" w:hAnsi="Wingdings" w:cs="Wingdings"/>
      <w:color w:val="auto"/>
      <w:sz w:val="24"/>
      <w:szCs w:val="24"/>
      <w:lang w:val="en-US"/>
    </w:rPr>
  </w:style>
  <w:style w:type="character" w:customStyle="1" w:styleId="RTFNum67">
    <w:name w:val="RTF_Num 6 7"/>
    <w:rsid w:val="00034F1D"/>
    <w:rPr>
      <w:rFonts w:ascii="Symbol" w:eastAsia="Symbol" w:hAnsi="Symbol" w:cs="Symbol"/>
      <w:color w:val="auto"/>
      <w:sz w:val="24"/>
      <w:szCs w:val="24"/>
      <w:lang w:val="en-US"/>
    </w:rPr>
  </w:style>
  <w:style w:type="character" w:customStyle="1" w:styleId="RTFNum68">
    <w:name w:val="RTF_Num 6 8"/>
    <w:rsid w:val="00034F1D"/>
    <w:rPr>
      <w:rFonts w:ascii="Courier New" w:eastAsia="Courier New" w:hAnsi="Courier New" w:cs="Courier New"/>
      <w:color w:val="auto"/>
      <w:sz w:val="24"/>
      <w:szCs w:val="24"/>
      <w:lang w:val="en-US"/>
    </w:rPr>
  </w:style>
  <w:style w:type="character" w:customStyle="1" w:styleId="RTFNum69">
    <w:name w:val="RTF_Num 6 9"/>
    <w:rsid w:val="00034F1D"/>
    <w:rPr>
      <w:rFonts w:ascii="Wingdings" w:eastAsia="Wingdings" w:hAnsi="Wingdings" w:cs="Wingdings"/>
      <w:color w:val="auto"/>
      <w:sz w:val="24"/>
      <w:szCs w:val="24"/>
      <w:lang w:val="en-US"/>
    </w:rPr>
  </w:style>
  <w:style w:type="character" w:customStyle="1" w:styleId="RTFNum71">
    <w:name w:val="RTF_Num 7 1"/>
    <w:rsid w:val="00034F1D"/>
    <w:rPr>
      <w:rFonts w:ascii="Times New Roman" w:eastAsia="Times New Roman" w:hAnsi="Times New Roman" w:cs="Times New Roman"/>
      <w:color w:val="auto"/>
      <w:sz w:val="24"/>
      <w:szCs w:val="24"/>
      <w:lang w:val="en-US"/>
    </w:rPr>
  </w:style>
  <w:style w:type="character" w:customStyle="1" w:styleId="RTFNum72">
    <w:name w:val="RTF_Num 7 2"/>
    <w:rsid w:val="00034F1D"/>
    <w:rPr>
      <w:rFonts w:ascii="Times New Roman" w:eastAsia="Times New Roman" w:hAnsi="Times New Roman" w:cs="Times New Roman"/>
      <w:color w:val="auto"/>
      <w:sz w:val="24"/>
      <w:szCs w:val="24"/>
      <w:lang w:val="en-US"/>
    </w:rPr>
  </w:style>
  <w:style w:type="character" w:customStyle="1" w:styleId="RTFNum73">
    <w:name w:val="RTF_Num 7 3"/>
    <w:rsid w:val="00034F1D"/>
    <w:rPr>
      <w:rFonts w:ascii="Times New Roman" w:eastAsia="Times New Roman" w:hAnsi="Times New Roman" w:cs="Times New Roman"/>
      <w:color w:val="auto"/>
      <w:sz w:val="24"/>
      <w:szCs w:val="24"/>
      <w:lang w:val="en-US"/>
    </w:rPr>
  </w:style>
  <w:style w:type="character" w:customStyle="1" w:styleId="RTFNum74">
    <w:name w:val="RTF_Num 7 4"/>
    <w:rsid w:val="00034F1D"/>
    <w:rPr>
      <w:rFonts w:ascii="Times New Roman" w:eastAsia="Times New Roman" w:hAnsi="Times New Roman" w:cs="Times New Roman"/>
      <w:color w:val="auto"/>
      <w:sz w:val="24"/>
      <w:szCs w:val="24"/>
      <w:lang w:val="en-US"/>
    </w:rPr>
  </w:style>
  <w:style w:type="character" w:customStyle="1" w:styleId="RTFNum75">
    <w:name w:val="RTF_Num 7 5"/>
    <w:rsid w:val="00034F1D"/>
    <w:rPr>
      <w:rFonts w:ascii="Times New Roman" w:eastAsia="Times New Roman" w:hAnsi="Times New Roman" w:cs="Times New Roman"/>
      <w:color w:val="auto"/>
      <w:sz w:val="24"/>
      <w:szCs w:val="24"/>
      <w:lang w:val="en-US"/>
    </w:rPr>
  </w:style>
  <w:style w:type="character" w:customStyle="1" w:styleId="RTFNum76">
    <w:name w:val="RTF_Num 7 6"/>
    <w:rsid w:val="00034F1D"/>
    <w:rPr>
      <w:rFonts w:ascii="Times New Roman" w:eastAsia="Times New Roman" w:hAnsi="Times New Roman" w:cs="Times New Roman"/>
      <w:color w:val="auto"/>
      <w:sz w:val="24"/>
      <w:szCs w:val="24"/>
      <w:lang w:val="en-US"/>
    </w:rPr>
  </w:style>
  <w:style w:type="character" w:customStyle="1" w:styleId="RTFNum77">
    <w:name w:val="RTF_Num 7 7"/>
    <w:rsid w:val="00034F1D"/>
    <w:rPr>
      <w:rFonts w:ascii="Times New Roman" w:eastAsia="Times New Roman" w:hAnsi="Times New Roman" w:cs="Times New Roman"/>
      <w:color w:val="auto"/>
      <w:sz w:val="24"/>
      <w:szCs w:val="24"/>
      <w:lang w:val="en-US"/>
    </w:rPr>
  </w:style>
  <w:style w:type="character" w:customStyle="1" w:styleId="RTFNum78">
    <w:name w:val="RTF_Num 7 8"/>
    <w:rsid w:val="00034F1D"/>
    <w:rPr>
      <w:rFonts w:ascii="Times New Roman" w:eastAsia="Times New Roman" w:hAnsi="Times New Roman" w:cs="Times New Roman"/>
      <w:color w:val="auto"/>
      <w:sz w:val="24"/>
      <w:szCs w:val="24"/>
      <w:lang w:val="en-US"/>
    </w:rPr>
  </w:style>
  <w:style w:type="character" w:customStyle="1" w:styleId="RTFNum79">
    <w:name w:val="RTF_Num 7 9"/>
    <w:rsid w:val="00034F1D"/>
    <w:rPr>
      <w:rFonts w:ascii="Times New Roman" w:eastAsia="Times New Roman" w:hAnsi="Times New Roman" w:cs="Times New Roman"/>
      <w:color w:val="auto"/>
      <w:sz w:val="24"/>
      <w:szCs w:val="24"/>
      <w:lang w:val="en-US"/>
    </w:rPr>
  </w:style>
  <w:style w:type="character" w:customStyle="1" w:styleId="RTFNum81">
    <w:name w:val="RTF_Num 8 1"/>
    <w:rsid w:val="00034F1D"/>
    <w:rPr>
      <w:rFonts w:ascii="Symbol" w:eastAsia="Symbol" w:hAnsi="Symbol" w:cs="Symbol"/>
      <w:color w:val="auto"/>
      <w:sz w:val="24"/>
      <w:szCs w:val="24"/>
      <w:lang w:val="en-US"/>
    </w:rPr>
  </w:style>
  <w:style w:type="character" w:customStyle="1" w:styleId="RTFNum82">
    <w:name w:val="RTF_Num 8 2"/>
    <w:rsid w:val="00034F1D"/>
    <w:rPr>
      <w:rFonts w:ascii="Courier New" w:eastAsia="Courier New" w:hAnsi="Courier New" w:cs="Courier New"/>
      <w:color w:val="auto"/>
      <w:sz w:val="24"/>
      <w:szCs w:val="24"/>
      <w:lang w:val="en-US"/>
    </w:rPr>
  </w:style>
  <w:style w:type="character" w:customStyle="1" w:styleId="RTFNum83">
    <w:name w:val="RTF_Num 8 3"/>
    <w:rsid w:val="00034F1D"/>
    <w:rPr>
      <w:rFonts w:ascii="Wingdings" w:eastAsia="Wingdings" w:hAnsi="Wingdings" w:cs="Wingdings"/>
      <w:color w:val="auto"/>
      <w:sz w:val="24"/>
      <w:szCs w:val="24"/>
      <w:lang w:val="en-US"/>
    </w:rPr>
  </w:style>
  <w:style w:type="character" w:customStyle="1" w:styleId="RTFNum84">
    <w:name w:val="RTF_Num 8 4"/>
    <w:rsid w:val="00034F1D"/>
    <w:rPr>
      <w:rFonts w:ascii="Symbol" w:eastAsia="Symbol" w:hAnsi="Symbol" w:cs="Symbol"/>
      <w:color w:val="auto"/>
      <w:sz w:val="24"/>
      <w:szCs w:val="24"/>
      <w:lang w:val="en-US"/>
    </w:rPr>
  </w:style>
  <w:style w:type="character" w:customStyle="1" w:styleId="RTFNum85">
    <w:name w:val="RTF_Num 8 5"/>
    <w:rsid w:val="00034F1D"/>
    <w:rPr>
      <w:rFonts w:ascii="Courier New" w:eastAsia="Courier New" w:hAnsi="Courier New" w:cs="Courier New"/>
      <w:color w:val="auto"/>
      <w:sz w:val="24"/>
      <w:szCs w:val="24"/>
      <w:lang w:val="en-US"/>
    </w:rPr>
  </w:style>
  <w:style w:type="character" w:customStyle="1" w:styleId="RTFNum86">
    <w:name w:val="RTF_Num 8 6"/>
    <w:rsid w:val="00034F1D"/>
    <w:rPr>
      <w:rFonts w:ascii="Wingdings" w:eastAsia="Wingdings" w:hAnsi="Wingdings" w:cs="Wingdings"/>
      <w:color w:val="auto"/>
      <w:sz w:val="24"/>
      <w:szCs w:val="24"/>
      <w:lang w:val="en-US"/>
    </w:rPr>
  </w:style>
  <w:style w:type="character" w:customStyle="1" w:styleId="RTFNum87">
    <w:name w:val="RTF_Num 8 7"/>
    <w:rsid w:val="00034F1D"/>
    <w:rPr>
      <w:rFonts w:ascii="Symbol" w:eastAsia="Symbol" w:hAnsi="Symbol" w:cs="Symbol"/>
      <w:color w:val="auto"/>
      <w:sz w:val="24"/>
      <w:szCs w:val="24"/>
      <w:lang w:val="en-US"/>
    </w:rPr>
  </w:style>
  <w:style w:type="character" w:customStyle="1" w:styleId="RTFNum88">
    <w:name w:val="RTF_Num 8 8"/>
    <w:rsid w:val="00034F1D"/>
    <w:rPr>
      <w:rFonts w:ascii="Courier New" w:eastAsia="Courier New" w:hAnsi="Courier New" w:cs="Courier New"/>
      <w:color w:val="auto"/>
      <w:sz w:val="24"/>
      <w:szCs w:val="24"/>
      <w:lang w:val="en-US"/>
    </w:rPr>
  </w:style>
  <w:style w:type="character" w:customStyle="1" w:styleId="RTFNum89">
    <w:name w:val="RTF_Num 8 9"/>
    <w:rsid w:val="00034F1D"/>
    <w:rPr>
      <w:rFonts w:ascii="Wingdings" w:eastAsia="Wingdings" w:hAnsi="Wingdings" w:cs="Wingdings"/>
      <w:color w:val="auto"/>
      <w:sz w:val="24"/>
      <w:szCs w:val="24"/>
      <w:lang w:val="en-US"/>
    </w:rPr>
  </w:style>
  <w:style w:type="character" w:customStyle="1" w:styleId="RTFNum91">
    <w:name w:val="RTF_Num 9 1"/>
    <w:rsid w:val="00034F1D"/>
    <w:rPr>
      <w:rFonts w:ascii="Times New Roman" w:eastAsia="Times New Roman" w:hAnsi="Times New Roman" w:cs="Times New Roman"/>
      <w:color w:val="auto"/>
      <w:sz w:val="24"/>
      <w:szCs w:val="24"/>
      <w:lang w:val="en-US"/>
    </w:rPr>
  </w:style>
  <w:style w:type="character" w:customStyle="1" w:styleId="RTFNum92">
    <w:name w:val="RTF_Num 9 2"/>
    <w:rsid w:val="00034F1D"/>
    <w:rPr>
      <w:rFonts w:ascii="Times New Roman" w:eastAsia="Times New Roman" w:hAnsi="Times New Roman" w:cs="Times New Roman"/>
      <w:color w:val="auto"/>
      <w:sz w:val="24"/>
      <w:szCs w:val="24"/>
      <w:lang w:val="en-US"/>
    </w:rPr>
  </w:style>
  <w:style w:type="character" w:customStyle="1" w:styleId="RTFNum93">
    <w:name w:val="RTF_Num 9 3"/>
    <w:rsid w:val="00034F1D"/>
    <w:rPr>
      <w:rFonts w:ascii="Times New Roman" w:eastAsia="Times New Roman" w:hAnsi="Times New Roman" w:cs="Times New Roman"/>
      <w:color w:val="auto"/>
      <w:sz w:val="24"/>
      <w:szCs w:val="24"/>
      <w:lang w:val="en-US"/>
    </w:rPr>
  </w:style>
  <w:style w:type="character" w:customStyle="1" w:styleId="RTFNum94">
    <w:name w:val="RTF_Num 9 4"/>
    <w:rsid w:val="00034F1D"/>
    <w:rPr>
      <w:rFonts w:ascii="Times New Roman" w:eastAsia="Times New Roman" w:hAnsi="Times New Roman" w:cs="Times New Roman"/>
      <w:color w:val="auto"/>
      <w:sz w:val="24"/>
      <w:szCs w:val="24"/>
      <w:lang w:val="en-US"/>
    </w:rPr>
  </w:style>
  <w:style w:type="character" w:customStyle="1" w:styleId="RTFNum95">
    <w:name w:val="RTF_Num 9 5"/>
    <w:rsid w:val="00034F1D"/>
    <w:rPr>
      <w:rFonts w:ascii="Times New Roman" w:eastAsia="Times New Roman" w:hAnsi="Times New Roman" w:cs="Times New Roman"/>
      <w:color w:val="auto"/>
      <w:sz w:val="24"/>
      <w:szCs w:val="24"/>
      <w:lang w:val="en-US"/>
    </w:rPr>
  </w:style>
  <w:style w:type="character" w:customStyle="1" w:styleId="RTFNum96">
    <w:name w:val="RTF_Num 9 6"/>
    <w:rsid w:val="00034F1D"/>
    <w:rPr>
      <w:rFonts w:ascii="Times New Roman" w:eastAsia="Times New Roman" w:hAnsi="Times New Roman" w:cs="Times New Roman"/>
      <w:color w:val="auto"/>
      <w:sz w:val="24"/>
      <w:szCs w:val="24"/>
      <w:lang w:val="en-US"/>
    </w:rPr>
  </w:style>
  <w:style w:type="character" w:customStyle="1" w:styleId="RTFNum97">
    <w:name w:val="RTF_Num 9 7"/>
    <w:rsid w:val="00034F1D"/>
    <w:rPr>
      <w:rFonts w:ascii="Times New Roman" w:eastAsia="Times New Roman" w:hAnsi="Times New Roman" w:cs="Times New Roman"/>
      <w:color w:val="auto"/>
      <w:sz w:val="24"/>
      <w:szCs w:val="24"/>
      <w:lang w:val="en-US"/>
    </w:rPr>
  </w:style>
  <w:style w:type="character" w:customStyle="1" w:styleId="RTFNum98">
    <w:name w:val="RTF_Num 9 8"/>
    <w:rsid w:val="00034F1D"/>
    <w:rPr>
      <w:rFonts w:ascii="Times New Roman" w:eastAsia="Times New Roman" w:hAnsi="Times New Roman" w:cs="Times New Roman"/>
      <w:color w:val="auto"/>
      <w:sz w:val="24"/>
      <w:szCs w:val="24"/>
      <w:lang w:val="en-US"/>
    </w:rPr>
  </w:style>
  <w:style w:type="character" w:customStyle="1" w:styleId="RTFNum99">
    <w:name w:val="RTF_Num 9 9"/>
    <w:rsid w:val="00034F1D"/>
    <w:rPr>
      <w:rFonts w:ascii="Times New Roman" w:eastAsia="Times New Roman" w:hAnsi="Times New Roman" w:cs="Times New Roman"/>
      <w:color w:val="auto"/>
      <w:sz w:val="24"/>
      <w:szCs w:val="24"/>
      <w:lang w:val="en-US"/>
    </w:rPr>
  </w:style>
  <w:style w:type="character" w:customStyle="1" w:styleId="RTFNum101">
    <w:name w:val="RTF_Num 10 1"/>
    <w:rsid w:val="00034F1D"/>
    <w:rPr>
      <w:rFonts w:ascii="Symbol" w:eastAsia="Symbol" w:hAnsi="Symbol" w:cs="Symbol"/>
      <w:color w:val="auto"/>
      <w:sz w:val="24"/>
      <w:szCs w:val="24"/>
      <w:lang w:val="en-US"/>
    </w:rPr>
  </w:style>
  <w:style w:type="character" w:customStyle="1" w:styleId="RTFNum102">
    <w:name w:val="RTF_Num 10 2"/>
    <w:rsid w:val="00034F1D"/>
    <w:rPr>
      <w:rFonts w:ascii="Courier New" w:eastAsia="Courier New" w:hAnsi="Courier New" w:cs="Courier New"/>
      <w:color w:val="auto"/>
      <w:sz w:val="24"/>
      <w:szCs w:val="24"/>
      <w:lang w:val="en-US"/>
    </w:rPr>
  </w:style>
  <w:style w:type="character" w:customStyle="1" w:styleId="RTFNum103">
    <w:name w:val="RTF_Num 10 3"/>
    <w:rsid w:val="00034F1D"/>
    <w:rPr>
      <w:rFonts w:ascii="Wingdings" w:eastAsia="Wingdings" w:hAnsi="Wingdings" w:cs="Wingdings"/>
      <w:color w:val="auto"/>
      <w:sz w:val="24"/>
      <w:szCs w:val="24"/>
      <w:lang w:val="en-US"/>
    </w:rPr>
  </w:style>
  <w:style w:type="character" w:customStyle="1" w:styleId="RTFNum104">
    <w:name w:val="RTF_Num 10 4"/>
    <w:rsid w:val="00034F1D"/>
    <w:rPr>
      <w:rFonts w:ascii="Symbol" w:eastAsia="Symbol" w:hAnsi="Symbol" w:cs="Symbol"/>
      <w:color w:val="auto"/>
      <w:sz w:val="24"/>
      <w:szCs w:val="24"/>
      <w:lang w:val="en-US"/>
    </w:rPr>
  </w:style>
  <w:style w:type="character" w:customStyle="1" w:styleId="RTFNum105">
    <w:name w:val="RTF_Num 10 5"/>
    <w:rsid w:val="00034F1D"/>
    <w:rPr>
      <w:rFonts w:ascii="Courier New" w:eastAsia="Courier New" w:hAnsi="Courier New" w:cs="Courier New"/>
      <w:color w:val="auto"/>
      <w:sz w:val="24"/>
      <w:szCs w:val="24"/>
      <w:lang w:val="en-US"/>
    </w:rPr>
  </w:style>
  <w:style w:type="character" w:customStyle="1" w:styleId="RTFNum106">
    <w:name w:val="RTF_Num 10 6"/>
    <w:rsid w:val="00034F1D"/>
    <w:rPr>
      <w:rFonts w:ascii="Wingdings" w:eastAsia="Wingdings" w:hAnsi="Wingdings" w:cs="Wingdings"/>
      <w:color w:val="auto"/>
      <w:sz w:val="24"/>
      <w:szCs w:val="24"/>
      <w:lang w:val="en-US"/>
    </w:rPr>
  </w:style>
  <w:style w:type="character" w:customStyle="1" w:styleId="RTFNum107">
    <w:name w:val="RTF_Num 10 7"/>
    <w:rsid w:val="00034F1D"/>
    <w:rPr>
      <w:rFonts w:ascii="Symbol" w:eastAsia="Symbol" w:hAnsi="Symbol" w:cs="Symbol"/>
      <w:color w:val="auto"/>
      <w:sz w:val="24"/>
      <w:szCs w:val="24"/>
      <w:lang w:val="en-US"/>
    </w:rPr>
  </w:style>
  <w:style w:type="character" w:customStyle="1" w:styleId="RTFNum108">
    <w:name w:val="RTF_Num 10 8"/>
    <w:rsid w:val="00034F1D"/>
    <w:rPr>
      <w:rFonts w:ascii="Courier New" w:eastAsia="Courier New" w:hAnsi="Courier New" w:cs="Courier New"/>
      <w:color w:val="auto"/>
      <w:sz w:val="24"/>
      <w:szCs w:val="24"/>
      <w:lang w:val="en-US"/>
    </w:rPr>
  </w:style>
  <w:style w:type="character" w:customStyle="1" w:styleId="RTFNum109">
    <w:name w:val="RTF_Num 10 9"/>
    <w:rsid w:val="00034F1D"/>
    <w:rPr>
      <w:rFonts w:ascii="Wingdings" w:eastAsia="Wingdings" w:hAnsi="Wingdings" w:cs="Wingdings"/>
      <w:color w:val="auto"/>
      <w:sz w:val="24"/>
      <w:szCs w:val="24"/>
      <w:lang w:val="en-US"/>
    </w:rPr>
  </w:style>
  <w:style w:type="character" w:customStyle="1" w:styleId="RTFNum111">
    <w:name w:val="RTF_Num 11 1"/>
    <w:rsid w:val="00034F1D"/>
    <w:rPr>
      <w:rFonts w:ascii="Times New Roman" w:eastAsia="Times New Roman" w:hAnsi="Times New Roman" w:cs="Times New Roman"/>
      <w:color w:val="auto"/>
      <w:sz w:val="24"/>
      <w:szCs w:val="24"/>
      <w:lang w:val="en-US"/>
    </w:rPr>
  </w:style>
  <w:style w:type="character" w:customStyle="1" w:styleId="RTFNum112">
    <w:name w:val="RTF_Num 11 2"/>
    <w:rsid w:val="00034F1D"/>
    <w:rPr>
      <w:rFonts w:ascii="Times New Roman" w:eastAsia="Times New Roman" w:hAnsi="Times New Roman" w:cs="Times New Roman"/>
      <w:color w:val="auto"/>
      <w:sz w:val="24"/>
      <w:szCs w:val="24"/>
      <w:lang w:val="en-US"/>
    </w:rPr>
  </w:style>
  <w:style w:type="character" w:customStyle="1" w:styleId="RTFNum113">
    <w:name w:val="RTF_Num 11 3"/>
    <w:rsid w:val="00034F1D"/>
    <w:rPr>
      <w:rFonts w:ascii="Times New Roman" w:eastAsia="Times New Roman" w:hAnsi="Times New Roman" w:cs="Times New Roman"/>
      <w:color w:val="auto"/>
      <w:sz w:val="24"/>
      <w:szCs w:val="24"/>
      <w:lang w:val="en-US"/>
    </w:rPr>
  </w:style>
  <w:style w:type="character" w:customStyle="1" w:styleId="RTFNum114">
    <w:name w:val="RTF_Num 11 4"/>
    <w:rsid w:val="00034F1D"/>
    <w:rPr>
      <w:rFonts w:ascii="Times New Roman" w:eastAsia="Times New Roman" w:hAnsi="Times New Roman" w:cs="Times New Roman"/>
      <w:color w:val="auto"/>
      <w:sz w:val="24"/>
      <w:szCs w:val="24"/>
      <w:lang w:val="en-US"/>
    </w:rPr>
  </w:style>
  <w:style w:type="character" w:customStyle="1" w:styleId="RTFNum115">
    <w:name w:val="RTF_Num 11 5"/>
    <w:rsid w:val="00034F1D"/>
    <w:rPr>
      <w:rFonts w:ascii="Times New Roman" w:eastAsia="Times New Roman" w:hAnsi="Times New Roman" w:cs="Times New Roman"/>
      <w:color w:val="auto"/>
      <w:sz w:val="24"/>
      <w:szCs w:val="24"/>
      <w:lang w:val="en-US"/>
    </w:rPr>
  </w:style>
  <w:style w:type="character" w:customStyle="1" w:styleId="RTFNum116">
    <w:name w:val="RTF_Num 11 6"/>
    <w:rsid w:val="00034F1D"/>
    <w:rPr>
      <w:rFonts w:ascii="Times New Roman" w:eastAsia="Times New Roman" w:hAnsi="Times New Roman" w:cs="Times New Roman"/>
      <w:color w:val="auto"/>
      <w:sz w:val="24"/>
      <w:szCs w:val="24"/>
      <w:lang w:val="en-US"/>
    </w:rPr>
  </w:style>
  <w:style w:type="character" w:customStyle="1" w:styleId="RTFNum117">
    <w:name w:val="RTF_Num 11 7"/>
    <w:rsid w:val="00034F1D"/>
    <w:rPr>
      <w:rFonts w:ascii="Times New Roman" w:eastAsia="Times New Roman" w:hAnsi="Times New Roman" w:cs="Times New Roman"/>
      <w:color w:val="auto"/>
      <w:sz w:val="24"/>
      <w:szCs w:val="24"/>
      <w:lang w:val="en-US"/>
    </w:rPr>
  </w:style>
  <w:style w:type="character" w:customStyle="1" w:styleId="RTFNum118">
    <w:name w:val="RTF_Num 11 8"/>
    <w:rsid w:val="00034F1D"/>
    <w:rPr>
      <w:rFonts w:ascii="Times New Roman" w:eastAsia="Times New Roman" w:hAnsi="Times New Roman" w:cs="Times New Roman"/>
      <w:color w:val="auto"/>
      <w:sz w:val="24"/>
      <w:szCs w:val="24"/>
      <w:lang w:val="en-US"/>
    </w:rPr>
  </w:style>
  <w:style w:type="character" w:customStyle="1" w:styleId="RTFNum119">
    <w:name w:val="RTF_Num 11 9"/>
    <w:rsid w:val="00034F1D"/>
    <w:rPr>
      <w:rFonts w:ascii="Times New Roman" w:eastAsia="Times New Roman" w:hAnsi="Times New Roman" w:cs="Times New Roman"/>
      <w:color w:val="auto"/>
      <w:sz w:val="24"/>
      <w:szCs w:val="24"/>
      <w:lang w:val="en-US"/>
    </w:rPr>
  </w:style>
  <w:style w:type="character" w:customStyle="1" w:styleId="RTFNum121">
    <w:name w:val="RTF_Num 12 1"/>
    <w:rsid w:val="00034F1D"/>
    <w:rPr>
      <w:rFonts w:ascii="Symbol" w:eastAsia="Symbol" w:hAnsi="Symbol" w:cs="Symbol"/>
      <w:color w:val="auto"/>
      <w:sz w:val="24"/>
      <w:szCs w:val="24"/>
      <w:lang w:val="en-US"/>
    </w:rPr>
  </w:style>
  <w:style w:type="character" w:customStyle="1" w:styleId="Heading1Char">
    <w:name w:val="Heading 1 Char"/>
    <w:basedOn w:val="DefaultParagraphFont"/>
    <w:rsid w:val="00034F1D"/>
    <w:rPr>
      <w:rFonts w:ascii="Cambria" w:hAnsi="Cambria" w:cs="Cambria"/>
      <w:b/>
      <w:bCs/>
      <w:sz w:val="32"/>
      <w:szCs w:val="32"/>
    </w:rPr>
  </w:style>
  <w:style w:type="character" w:customStyle="1" w:styleId="Heading2Char">
    <w:name w:val="Heading 2 Char"/>
    <w:basedOn w:val="DefaultParagraphFont"/>
    <w:link w:val="Heading2"/>
    <w:uiPriority w:val="9"/>
    <w:rsid w:val="00034F1D"/>
    <w:rPr>
      <w:rFonts w:ascii="Cambria" w:hAnsi="Cambria" w:cs="Cambria"/>
      <w:b/>
      <w:bCs/>
      <w:i/>
      <w:iCs/>
      <w:sz w:val="28"/>
      <w:szCs w:val="28"/>
    </w:rPr>
  </w:style>
  <w:style w:type="paragraph" w:customStyle="1" w:styleId="Heading">
    <w:name w:val="Heading"/>
    <w:basedOn w:val="Normal"/>
    <w:next w:val="BodyText"/>
    <w:rsid w:val="00034F1D"/>
    <w:pPr>
      <w:keepNext/>
      <w:spacing w:before="240" w:after="120"/>
    </w:pPr>
    <w:rPr>
      <w:rFonts w:ascii="Arial" w:eastAsia="MS Mincho" w:hAnsi="Arial" w:cs="Arial"/>
      <w:sz w:val="28"/>
      <w:szCs w:val="28"/>
    </w:rPr>
  </w:style>
  <w:style w:type="paragraph" w:styleId="BodyText">
    <w:name w:val="Body Text"/>
    <w:basedOn w:val="Normal"/>
    <w:rsid w:val="00034F1D"/>
    <w:pPr>
      <w:spacing w:after="120"/>
    </w:pPr>
  </w:style>
  <w:style w:type="paragraph" w:styleId="List">
    <w:name w:val="List"/>
    <w:basedOn w:val="BodyText"/>
    <w:rsid w:val="00034F1D"/>
  </w:style>
  <w:style w:type="paragraph" w:styleId="Caption">
    <w:name w:val="caption"/>
    <w:basedOn w:val="Normal"/>
    <w:qFormat/>
    <w:rsid w:val="00034F1D"/>
    <w:pPr>
      <w:suppressLineNumbers/>
      <w:spacing w:before="120" w:after="120"/>
    </w:pPr>
    <w:rPr>
      <w:rFonts w:cs="Tahoma"/>
      <w:i/>
      <w:iCs/>
    </w:rPr>
  </w:style>
  <w:style w:type="paragraph" w:customStyle="1" w:styleId="Index">
    <w:name w:val="Index"/>
    <w:basedOn w:val="Normal"/>
    <w:rsid w:val="00034F1D"/>
  </w:style>
  <w:style w:type="paragraph" w:customStyle="1" w:styleId="Caption1">
    <w:name w:val="Caption1"/>
    <w:basedOn w:val="Normal"/>
    <w:rsid w:val="00034F1D"/>
    <w:pPr>
      <w:spacing w:before="120" w:after="120"/>
    </w:pPr>
    <w:rPr>
      <w:i/>
      <w:iCs/>
    </w:rPr>
  </w:style>
  <w:style w:type="paragraph" w:customStyle="1" w:styleId="WW-caption">
    <w:name w:val="WW-caption"/>
    <w:basedOn w:val="Normal"/>
    <w:rsid w:val="00034F1D"/>
    <w:pPr>
      <w:spacing w:before="120" w:after="120"/>
    </w:pPr>
    <w:rPr>
      <w:i/>
      <w:iCs/>
    </w:rPr>
  </w:style>
  <w:style w:type="paragraph" w:customStyle="1" w:styleId="WW-caption1">
    <w:name w:val="WW-caption1"/>
    <w:basedOn w:val="Normal"/>
    <w:rsid w:val="00034F1D"/>
    <w:pPr>
      <w:spacing w:before="120" w:after="120"/>
    </w:pPr>
    <w:rPr>
      <w:i/>
      <w:iCs/>
    </w:rPr>
  </w:style>
  <w:style w:type="paragraph" w:customStyle="1" w:styleId="WW-caption11">
    <w:name w:val="WW-caption11"/>
    <w:basedOn w:val="Normal"/>
    <w:rsid w:val="00034F1D"/>
    <w:pPr>
      <w:spacing w:before="120" w:after="120"/>
    </w:pPr>
    <w:rPr>
      <w:i/>
      <w:iCs/>
    </w:rPr>
  </w:style>
  <w:style w:type="paragraph" w:customStyle="1" w:styleId="WW-caption111">
    <w:name w:val="WW-caption111"/>
    <w:basedOn w:val="Normal"/>
    <w:rsid w:val="00034F1D"/>
    <w:pPr>
      <w:spacing w:before="120" w:after="120"/>
    </w:pPr>
    <w:rPr>
      <w:i/>
      <w:iCs/>
    </w:rPr>
  </w:style>
  <w:style w:type="paragraph" w:customStyle="1" w:styleId="Heading11">
    <w:name w:val="Heading 11"/>
    <w:basedOn w:val="Normal"/>
    <w:next w:val="Normal"/>
    <w:rsid w:val="00034F1D"/>
  </w:style>
  <w:style w:type="paragraph" w:customStyle="1" w:styleId="Heading21">
    <w:name w:val="Heading 21"/>
    <w:basedOn w:val="Normal"/>
    <w:next w:val="Normal"/>
    <w:rsid w:val="00034F1D"/>
  </w:style>
  <w:style w:type="paragraph" w:customStyle="1" w:styleId="TableContents">
    <w:name w:val="Table Contents"/>
    <w:basedOn w:val="Normal"/>
    <w:rsid w:val="00034F1D"/>
  </w:style>
  <w:style w:type="paragraph" w:customStyle="1" w:styleId="TableHeading">
    <w:name w:val="Table Heading"/>
    <w:basedOn w:val="TableContents"/>
    <w:rsid w:val="00034F1D"/>
    <w:pPr>
      <w:jc w:val="center"/>
    </w:pPr>
    <w:rPr>
      <w:b/>
      <w:bCs/>
    </w:rPr>
  </w:style>
  <w:style w:type="paragraph" w:styleId="ListParagraph">
    <w:name w:val="List Paragraph"/>
    <w:basedOn w:val="Normal"/>
    <w:link w:val="ListParagraphChar"/>
    <w:uiPriority w:val="34"/>
    <w:qFormat/>
    <w:rsid w:val="0038591B"/>
    <w:pPr>
      <w:ind w:left="720"/>
      <w:contextualSpacing/>
    </w:pPr>
  </w:style>
  <w:style w:type="character" w:customStyle="1" w:styleId="Heading2Char1">
    <w:name w:val="Heading 2 Char1"/>
    <w:basedOn w:val="DefaultParagraphFont"/>
    <w:semiHidden/>
    <w:rsid w:val="001F3E4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rsid w:val="001F3E45"/>
    <w:rPr>
      <w:rFonts w:ascii="Tahoma" w:hAnsi="Tahoma" w:cs="Tahoma"/>
      <w:sz w:val="16"/>
      <w:szCs w:val="16"/>
    </w:rPr>
  </w:style>
  <w:style w:type="character" w:customStyle="1" w:styleId="BalloonTextChar">
    <w:name w:val="Balloon Text Char"/>
    <w:basedOn w:val="DefaultParagraphFont"/>
    <w:link w:val="BalloonText"/>
    <w:rsid w:val="001F3E45"/>
    <w:rPr>
      <w:rFonts w:ascii="Tahoma" w:eastAsia="Verdana" w:hAnsi="Tahoma" w:cs="Tahoma"/>
      <w:sz w:val="16"/>
      <w:szCs w:val="16"/>
    </w:rPr>
  </w:style>
  <w:style w:type="paragraph" w:styleId="PlainText">
    <w:name w:val="Plain Text"/>
    <w:basedOn w:val="Normal"/>
    <w:link w:val="PlainTextChar"/>
    <w:uiPriority w:val="99"/>
    <w:rsid w:val="003E7677"/>
    <w:pPr>
      <w:widowControl/>
      <w:suppressAutoHyphens w:val="0"/>
      <w:autoSpaceDN w:val="0"/>
    </w:pPr>
    <w:rPr>
      <w:rFonts w:ascii="Courier New" w:eastAsiaTheme="minorEastAsia" w:hAnsi="Courier New" w:cs="Courier New"/>
      <w:sz w:val="20"/>
      <w:szCs w:val="20"/>
    </w:rPr>
  </w:style>
  <w:style w:type="character" w:customStyle="1" w:styleId="PlainTextChar">
    <w:name w:val="Plain Text Char"/>
    <w:basedOn w:val="DefaultParagraphFont"/>
    <w:link w:val="PlainText"/>
    <w:uiPriority w:val="99"/>
    <w:rsid w:val="003E7677"/>
    <w:rPr>
      <w:rFonts w:ascii="Courier New" w:eastAsiaTheme="minorEastAsia" w:hAnsi="Courier New" w:cs="Courier New"/>
    </w:rPr>
  </w:style>
  <w:style w:type="character" w:styleId="Strong">
    <w:name w:val="Strong"/>
    <w:basedOn w:val="DefaultParagraphFont"/>
    <w:qFormat/>
    <w:rsid w:val="0002216F"/>
    <w:rPr>
      <w:b/>
      <w:bCs/>
    </w:rPr>
  </w:style>
  <w:style w:type="paragraph" w:styleId="Subtitle">
    <w:name w:val="Subtitle"/>
    <w:basedOn w:val="Normal"/>
    <w:next w:val="Normal"/>
    <w:link w:val="SubtitleChar"/>
    <w:qFormat/>
    <w:rsid w:val="0002216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02216F"/>
    <w:rPr>
      <w:rFonts w:asciiTheme="majorHAnsi" w:eastAsiaTheme="majorEastAsia" w:hAnsiTheme="majorHAnsi" w:cstheme="majorBidi"/>
      <w:i/>
      <w:iCs/>
      <w:color w:val="4F81BD" w:themeColor="accent1"/>
      <w:spacing w:val="15"/>
      <w:sz w:val="24"/>
      <w:szCs w:val="24"/>
    </w:rPr>
  </w:style>
  <w:style w:type="character" w:customStyle="1" w:styleId="Heading1Char1">
    <w:name w:val="Heading 1 Char1"/>
    <w:basedOn w:val="DefaultParagraphFont"/>
    <w:link w:val="Heading1"/>
    <w:rsid w:val="0002216F"/>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qFormat/>
    <w:rsid w:val="0002216F"/>
    <w:rPr>
      <w:i/>
      <w:iCs/>
    </w:rPr>
  </w:style>
  <w:style w:type="character" w:customStyle="1" w:styleId="ListParagraphChar">
    <w:name w:val="List Paragraph Char"/>
    <w:link w:val="ListParagraph"/>
    <w:uiPriority w:val="34"/>
    <w:locked/>
    <w:rsid w:val="00BB669A"/>
    <w:rPr>
      <w:rFonts w:ascii="Verdana" w:eastAsia="Verdana" w:hAnsi="Verdana"/>
      <w:sz w:val="24"/>
      <w:szCs w:val="24"/>
    </w:rPr>
  </w:style>
  <w:style w:type="paragraph" w:styleId="Header">
    <w:name w:val="header"/>
    <w:basedOn w:val="Normal"/>
    <w:link w:val="HeaderChar"/>
    <w:semiHidden/>
    <w:unhideWhenUsed/>
    <w:rsid w:val="004619BC"/>
    <w:pPr>
      <w:tabs>
        <w:tab w:val="center" w:pos="4680"/>
        <w:tab w:val="right" w:pos="9360"/>
      </w:tabs>
    </w:pPr>
  </w:style>
  <w:style w:type="character" w:customStyle="1" w:styleId="HeaderChar">
    <w:name w:val="Header Char"/>
    <w:basedOn w:val="DefaultParagraphFont"/>
    <w:link w:val="Header"/>
    <w:semiHidden/>
    <w:rsid w:val="004619BC"/>
    <w:rPr>
      <w:rFonts w:ascii="Verdana" w:eastAsia="Verdana" w:hAnsi="Verdana"/>
      <w:sz w:val="24"/>
      <w:szCs w:val="24"/>
    </w:rPr>
  </w:style>
  <w:style w:type="paragraph" w:styleId="Footer">
    <w:name w:val="footer"/>
    <w:basedOn w:val="Normal"/>
    <w:link w:val="FooterChar"/>
    <w:semiHidden/>
    <w:unhideWhenUsed/>
    <w:rsid w:val="004619BC"/>
    <w:pPr>
      <w:tabs>
        <w:tab w:val="center" w:pos="4680"/>
        <w:tab w:val="right" w:pos="9360"/>
      </w:tabs>
    </w:pPr>
  </w:style>
  <w:style w:type="character" w:customStyle="1" w:styleId="FooterChar">
    <w:name w:val="Footer Char"/>
    <w:basedOn w:val="DefaultParagraphFont"/>
    <w:link w:val="Footer"/>
    <w:semiHidden/>
    <w:rsid w:val="004619BC"/>
    <w:rPr>
      <w:rFonts w:ascii="Verdana" w:eastAsia="Verdana" w:hAnsi="Verdana"/>
      <w:sz w:val="24"/>
      <w:szCs w:val="24"/>
    </w:rPr>
  </w:style>
  <w:style w:type="paragraph" w:styleId="NormalWeb">
    <w:name w:val="Normal (Web)"/>
    <w:basedOn w:val="Normal"/>
    <w:rsid w:val="00FD5266"/>
    <w:pPr>
      <w:widowControl/>
      <w:suppressAutoHyphens w:val="0"/>
      <w:autoSpaceDE/>
      <w:spacing w:before="100" w:beforeAutospacing="1" w:after="100" w:afterAutospacing="1"/>
    </w:pPr>
    <w:rPr>
      <w:rFonts w:ascii="Times New Roman" w:eastAsia="Times New Roman" w:hAnsi="Times New Roman"/>
      <w:lang w:val="en-IN" w:eastAsia="en-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footmark.infoedge.com/apply/cvtracking?username=2b75e1a43a9f51dde20ed1c588ef50f8bbc4b132e563cbf4ae7e6cab4559ef64c4325e3945d5737808b05ee52a8d9794&amp;jobId=5754b40522ca3324c1bb47675e3f64f75c5d0c52481b0813104b1e0a1e79061f4d5649410f1207001a5243120d160413525e5f08584e1501136&amp;compId=56dc1e770a9e52b9c92b9ddca2bca2cc0c772d2d2ea6c75c&amp;uid=158966493405328121539020450&amp;userId=f48c8e31cefb8c5a329eee774f808a2e237c2b923b3d79bb28799783fe8d87f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1239</Words>
  <Characters>7065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Honeywell</Company>
  <LinksUpToDate>false</LinksUpToDate>
  <CharactersWithSpaces>8288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GTIndia</dc:creator>
  <cp:lastModifiedBy>ASUS</cp:lastModifiedBy>
  <cp:revision>3</cp:revision>
  <cp:lastPrinted>1899-12-31T18:30:00Z</cp:lastPrinted>
  <dcterms:created xsi:type="dcterms:W3CDTF">2018-10-08T17:54:00Z</dcterms:created>
  <dcterms:modified xsi:type="dcterms:W3CDTF">2018-10-08T17:56:00Z</dcterms:modified>
</cp:coreProperties>
</file>