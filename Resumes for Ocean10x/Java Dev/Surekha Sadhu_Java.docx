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55E1" w:rsidRPr="00F52A3A" w:rsidRDefault="00BA4408" w:rsidP="00F52A3A">
      <w:pPr>
        <w:pStyle w:val="Heading2"/>
        <w:spacing w:before="0" w:after="0"/>
        <w:ind w:left="1440" w:firstLine="1440"/>
        <w:rPr>
          <w:rFonts w:asciiTheme="minorHAnsi" w:hAnsiTheme="minorHAnsi" w:cstheme="minorHAnsi"/>
          <w:i w:val="0"/>
          <w:sz w:val="22"/>
          <w:szCs w:val="22"/>
          <w:u w:val="single"/>
        </w:rPr>
      </w:pPr>
    </w:p>
    <w:p w:rsidR="00D555E1" w:rsidRDefault="00BA4408" w:rsidP="000E65A2">
      <w:pPr>
        <w:ind w:left="2880" w:firstLine="720"/>
        <w:rPr>
          <w:rFonts w:asciiTheme="minorHAnsi" w:hAnsiTheme="minorHAnsi" w:cstheme="minorHAnsi"/>
          <w:b/>
          <w:sz w:val="28"/>
          <w:szCs w:val="24"/>
        </w:rPr>
      </w:pPr>
      <w:r w:rsidRPr="000E65A2">
        <w:rPr>
          <w:rFonts w:asciiTheme="minorHAnsi" w:hAnsiTheme="minorHAnsi" w:cstheme="minorHAnsi"/>
          <w:b/>
          <w:sz w:val="28"/>
          <w:szCs w:val="24"/>
        </w:rPr>
        <w:t xml:space="preserve">Surekha </w:t>
      </w:r>
      <w:r w:rsidRPr="000E65A2">
        <w:rPr>
          <w:rFonts w:asciiTheme="minorHAnsi" w:hAnsiTheme="minorHAnsi" w:cstheme="minorHAnsi"/>
          <w:b/>
          <w:sz w:val="28"/>
          <w:szCs w:val="24"/>
        </w:rPr>
        <w:t>Sadhu</w:t>
      </w:r>
    </w:p>
    <w:p w:rsidR="00EE388D" w:rsidRPr="000E65A2" w:rsidRDefault="00BA4408" w:rsidP="000E65A2">
      <w:pPr>
        <w:ind w:left="2880" w:firstLine="720"/>
        <w:rPr>
          <w:rFonts w:asciiTheme="minorHAnsi" w:hAnsiTheme="minorHAnsi" w:cstheme="minorHAnsi"/>
          <w:b/>
          <w:sz w:val="28"/>
          <w:szCs w:val="24"/>
        </w:rPr>
      </w:pPr>
    </w:p>
    <w:p w:rsidR="005237EC" w:rsidRPr="00287247" w:rsidRDefault="00BA4408" w:rsidP="00F52A3A">
      <w:pPr>
        <w:rPr>
          <w:rFonts w:asciiTheme="minorHAnsi" w:hAnsiTheme="minorHAnsi" w:cstheme="minorHAnsi"/>
          <w:sz w:val="24"/>
          <w:szCs w:val="24"/>
        </w:rPr>
      </w:pPr>
      <w:r w:rsidRPr="00287247">
        <w:rPr>
          <w:rFonts w:asciiTheme="minorHAnsi" w:hAnsiTheme="minorHAnsi" w:cstheme="minorHAnsi"/>
          <w:b/>
          <w:sz w:val="24"/>
          <w:szCs w:val="24"/>
        </w:rPr>
        <w:t>E-mai</w:t>
      </w:r>
      <w:r w:rsidRPr="00287247">
        <w:rPr>
          <w:rFonts w:asciiTheme="minorHAnsi" w:hAnsiTheme="minorHAnsi" w:cstheme="minorHAnsi"/>
          <w:b/>
          <w:sz w:val="24"/>
          <w:szCs w:val="24"/>
        </w:rPr>
        <w:t>l:</w:t>
      </w:r>
      <w:r w:rsidRPr="00350118">
        <w:rPr>
          <w:rFonts w:asciiTheme="minorHAnsi" w:hAnsiTheme="minorHAnsi" w:cstheme="minorHAnsi"/>
          <w:b/>
          <w:sz w:val="24"/>
          <w:szCs w:val="24"/>
        </w:rPr>
        <w:t>surekha</w:t>
      </w:r>
      <w:r>
        <w:rPr>
          <w:rFonts w:asciiTheme="minorHAnsi" w:hAnsiTheme="minorHAnsi" w:cstheme="minorHAnsi"/>
          <w:b/>
          <w:sz w:val="24"/>
          <w:szCs w:val="24"/>
        </w:rPr>
        <w:t>sadhu2</w:t>
      </w:r>
      <w:r w:rsidRPr="00350118">
        <w:rPr>
          <w:rFonts w:asciiTheme="minorHAnsi" w:hAnsiTheme="minorHAnsi" w:cstheme="minorHAnsi"/>
          <w:b/>
          <w:sz w:val="24"/>
          <w:szCs w:val="24"/>
        </w:rPr>
        <w:t>@gmail.com</w:t>
      </w:r>
      <w:r w:rsidRPr="00287247">
        <w:rPr>
          <w:rFonts w:asciiTheme="minorHAnsi" w:hAnsiTheme="minorHAnsi" w:cstheme="minorHAnsi"/>
          <w:b/>
          <w:sz w:val="24"/>
          <w:szCs w:val="24"/>
        </w:rPr>
        <w:t xml:space="preserve">Mobile No: </w:t>
      </w:r>
      <w:r>
        <w:rPr>
          <w:rFonts w:asciiTheme="minorHAnsi" w:hAnsiTheme="minorHAnsi" w:cstheme="minorHAnsi"/>
          <w:b/>
          <w:sz w:val="24"/>
          <w:szCs w:val="24"/>
        </w:rPr>
        <w:t>+</w:t>
      </w:r>
      <w:r>
        <w:rPr>
          <w:rFonts w:asciiTheme="minorHAnsi" w:hAnsiTheme="minorHAnsi" w:cstheme="minorHAnsi"/>
          <w:b/>
          <w:sz w:val="24"/>
          <w:szCs w:val="24"/>
        </w:rPr>
        <w:t>9</w:t>
      </w:r>
      <w:r w:rsidRPr="00287247">
        <w:rPr>
          <w:rFonts w:asciiTheme="minorHAnsi" w:hAnsiTheme="minorHAnsi" w:cstheme="minorHAnsi"/>
          <w:b/>
          <w:sz w:val="24"/>
          <w:szCs w:val="24"/>
        </w:rPr>
        <w:t>1</w:t>
      </w:r>
      <w:r>
        <w:rPr>
          <w:rFonts w:asciiTheme="minorHAnsi" w:hAnsiTheme="minorHAnsi" w:cstheme="minorHAnsi"/>
          <w:b/>
          <w:sz w:val="24"/>
          <w:szCs w:val="24"/>
        </w:rPr>
        <w:t>9789037042</w:t>
      </w:r>
    </w:p>
    <w:p w:rsidR="00D555E1" w:rsidRPr="00F52A3A" w:rsidRDefault="007C7CCE" w:rsidP="00F52A3A">
      <w:pPr>
        <w:rPr>
          <w:rFonts w:asciiTheme="minorHAnsi" w:hAnsiTheme="minorHAnsi" w:cstheme="minorHAnsi"/>
          <w:i/>
          <w:kern w:val="1"/>
        </w:rPr>
      </w:pPr>
      <w:r w:rsidRPr="007C7CCE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pict>
          <v:line id="Line 2" o:spid="_x0000_s1026" style="position:absolute;left:0;text-align:left;z-index:251660288;visibility:visible;mso-position-horizontal:center;mso-position-horizontal-relative:margin" from="0,14.05pt" to="450pt,14.05pt" strokeweight=".74pt">
            <v:stroke joinstyle="miter"/>
            <w10:wrap anchorx="margin"/>
          </v:line>
        </w:pict>
      </w:r>
    </w:p>
    <w:p w:rsidR="00D555E1" w:rsidRDefault="00BA4408" w:rsidP="00F52A3A">
      <w:pPr>
        <w:pStyle w:val="Heading2"/>
        <w:spacing w:before="0" w:after="0"/>
        <w:rPr>
          <w:rFonts w:asciiTheme="minorHAnsi" w:hAnsiTheme="minorHAnsi" w:cstheme="minorHAnsi"/>
          <w:i w:val="0"/>
          <w:kern w:val="1"/>
          <w:sz w:val="24"/>
          <w:szCs w:val="24"/>
        </w:rPr>
      </w:pPr>
      <w:r w:rsidRPr="00287247">
        <w:rPr>
          <w:rFonts w:asciiTheme="minorHAnsi" w:hAnsiTheme="minorHAnsi" w:cstheme="minorHAnsi"/>
          <w:i w:val="0"/>
          <w:kern w:val="1"/>
          <w:sz w:val="24"/>
          <w:szCs w:val="24"/>
        </w:rPr>
        <w:t>Professional Summary</w:t>
      </w:r>
      <w:r w:rsidRPr="00287247">
        <w:rPr>
          <w:rFonts w:asciiTheme="minorHAnsi" w:hAnsiTheme="minorHAnsi" w:cstheme="minorHAnsi"/>
          <w:i w:val="0"/>
          <w:kern w:val="1"/>
          <w:sz w:val="24"/>
          <w:szCs w:val="24"/>
        </w:rPr>
        <w:tab/>
      </w:r>
    </w:p>
    <w:p w:rsidR="00D555E1" w:rsidRDefault="00BA4408" w:rsidP="00F52A3A">
      <w:pPr>
        <w:numPr>
          <w:ilvl w:val="0"/>
          <w:numId w:val="8"/>
        </w:numPr>
        <w:rPr>
          <w:rFonts w:asciiTheme="minorHAnsi" w:hAnsiTheme="minorHAnsi" w:cstheme="minorHAnsi"/>
        </w:rPr>
      </w:pPr>
      <w:bookmarkStart w:id="0" w:name="_GoBack"/>
      <w:bookmarkEnd w:id="0"/>
      <w:r w:rsidRPr="00525800">
        <w:rPr>
          <w:rFonts w:asciiTheme="minorHAnsi" w:hAnsiTheme="minorHAnsi" w:cstheme="minorHAnsi"/>
        </w:rPr>
        <w:t>A seasoned professional offering</w:t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.2</w:t>
      </w:r>
      <w:r>
        <w:rPr>
          <w:rFonts w:asciiTheme="minorHAnsi" w:hAnsiTheme="minorHAnsi" w:cstheme="minorHAnsi"/>
        </w:rPr>
        <w:t>years</w:t>
      </w:r>
      <w:r w:rsidRPr="00F52A3A">
        <w:rPr>
          <w:rFonts w:asciiTheme="minorHAnsi" w:hAnsiTheme="minorHAnsi" w:cstheme="minorHAnsi"/>
        </w:rPr>
        <w:t xml:space="preserve">of </w:t>
      </w:r>
      <w:r w:rsidRPr="00F52A3A">
        <w:rPr>
          <w:rFonts w:asciiTheme="minorHAnsi" w:hAnsiTheme="minorHAnsi" w:cstheme="minorHAnsi"/>
          <w:bCs/>
        </w:rPr>
        <w:t>Professional IT</w:t>
      </w:r>
      <w:r w:rsidRPr="00F52A3A">
        <w:rPr>
          <w:rFonts w:asciiTheme="minorHAnsi" w:hAnsiTheme="minorHAnsi" w:cstheme="minorHAnsi"/>
        </w:rPr>
        <w:t xml:space="preserve"> experience in the field of </w:t>
      </w:r>
      <w:r w:rsidRPr="00F52A3A">
        <w:rPr>
          <w:rFonts w:asciiTheme="minorHAnsi" w:hAnsiTheme="minorHAnsi" w:cstheme="minorHAnsi"/>
          <w:bCs/>
        </w:rPr>
        <w:t xml:space="preserve">application development and implementation of web based Applications using </w:t>
      </w:r>
      <w:r w:rsidRPr="00F52A3A">
        <w:rPr>
          <w:rFonts w:asciiTheme="minorHAnsi" w:hAnsiTheme="minorHAnsi" w:cstheme="minorHAnsi"/>
          <w:b/>
        </w:rPr>
        <w:t xml:space="preserve">JAVA and </w:t>
      </w:r>
      <w:r w:rsidRPr="00F52A3A">
        <w:rPr>
          <w:rFonts w:asciiTheme="minorHAnsi" w:hAnsiTheme="minorHAnsi" w:cstheme="minorHAnsi"/>
          <w:b/>
          <w:bCs/>
        </w:rPr>
        <w:t xml:space="preserve">J2EE </w:t>
      </w:r>
      <w:r w:rsidRPr="00F52A3A">
        <w:rPr>
          <w:rFonts w:asciiTheme="minorHAnsi" w:hAnsiTheme="minorHAnsi" w:cstheme="minorHAnsi"/>
          <w:bCs/>
        </w:rPr>
        <w:t>Technologies</w:t>
      </w:r>
      <w:r w:rsidRPr="00F52A3A">
        <w:rPr>
          <w:rFonts w:asciiTheme="minorHAnsi" w:hAnsiTheme="minorHAnsi" w:cstheme="minorHAnsi"/>
        </w:rPr>
        <w:t xml:space="preserve">. </w:t>
      </w:r>
    </w:p>
    <w:p w:rsidR="007740B0" w:rsidRPr="00F52A3A" w:rsidRDefault="00BA4408" w:rsidP="00F52A3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 7</w:t>
      </w:r>
      <w:r>
        <w:rPr>
          <w:rFonts w:asciiTheme="minorHAnsi" w:hAnsiTheme="minorHAnsi" w:cstheme="minorHAnsi"/>
        </w:rPr>
        <w:t xml:space="preserve"> months experience o</w:t>
      </w:r>
      <w:r>
        <w:rPr>
          <w:rFonts w:asciiTheme="minorHAnsi" w:hAnsiTheme="minorHAnsi" w:cstheme="minorHAnsi"/>
        </w:rPr>
        <w:t xml:space="preserve">n </w:t>
      </w:r>
      <w:r w:rsidRPr="00B12D8F">
        <w:rPr>
          <w:rFonts w:asciiTheme="minorHAnsi" w:hAnsiTheme="minorHAnsi" w:cstheme="minorHAnsi"/>
          <w:b/>
        </w:rPr>
        <w:t xml:space="preserve">IBM </w:t>
      </w:r>
      <w:r w:rsidRPr="00B12D8F">
        <w:rPr>
          <w:rFonts w:asciiTheme="minorHAnsi" w:hAnsiTheme="minorHAnsi" w:cstheme="minorHAnsi"/>
          <w:b/>
        </w:rPr>
        <w:t>Sterling Order Management Tool</w:t>
      </w:r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9.5</w:t>
      </w:r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D555E1" w:rsidRPr="00F52A3A" w:rsidRDefault="00BA4408" w:rsidP="00F52A3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 xml:space="preserve">Working experience in developing Web applications using </w:t>
      </w:r>
      <w:r w:rsidRPr="00F52A3A">
        <w:rPr>
          <w:rFonts w:asciiTheme="minorHAnsi" w:hAnsiTheme="minorHAnsi" w:cstheme="minorHAnsi"/>
          <w:b/>
        </w:rPr>
        <w:t>MVC</w:t>
      </w:r>
      <w:r w:rsidRPr="00F52A3A">
        <w:rPr>
          <w:rFonts w:asciiTheme="minorHAnsi" w:hAnsiTheme="minorHAnsi" w:cstheme="minorHAnsi"/>
        </w:rPr>
        <w:t xml:space="preserve"> based technology </w:t>
      </w:r>
      <w:r>
        <w:rPr>
          <w:rFonts w:asciiTheme="minorHAnsi" w:hAnsiTheme="minorHAnsi" w:cstheme="minorHAnsi"/>
          <w:b/>
        </w:rPr>
        <w:t>S</w:t>
      </w:r>
      <w:r w:rsidRPr="00F52A3A">
        <w:rPr>
          <w:rFonts w:asciiTheme="minorHAnsi" w:hAnsiTheme="minorHAnsi" w:cstheme="minorHAnsi"/>
          <w:b/>
        </w:rPr>
        <w:t>truts</w:t>
      </w:r>
      <w:r>
        <w:rPr>
          <w:rFonts w:asciiTheme="minorHAnsi" w:hAnsiTheme="minorHAnsi" w:cstheme="minorHAnsi"/>
        </w:rPr>
        <w:t xml:space="preserve"> and SpringMVC</w:t>
      </w:r>
      <w:r>
        <w:rPr>
          <w:rFonts w:asciiTheme="minorHAnsi" w:hAnsiTheme="minorHAnsi" w:cstheme="minorHAnsi"/>
        </w:rPr>
        <w:t xml:space="preserve">, </w:t>
      </w:r>
      <w:r w:rsidRPr="003E3172">
        <w:rPr>
          <w:rFonts w:asciiTheme="minorHAnsi" w:hAnsiTheme="minorHAnsi" w:cstheme="minorHAnsi"/>
          <w:b/>
        </w:rPr>
        <w:t>Spring Boot</w:t>
      </w:r>
      <w:r>
        <w:rPr>
          <w:rFonts w:asciiTheme="minorHAnsi" w:hAnsiTheme="minorHAnsi" w:cstheme="minorHAnsi"/>
        </w:rPr>
        <w:t xml:space="preserve"> with </w:t>
      </w:r>
      <w:r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icro services</w:t>
      </w:r>
    </w:p>
    <w:p w:rsidR="00D555E1" w:rsidRPr="00F52A3A" w:rsidRDefault="00BA4408" w:rsidP="00F52A3A">
      <w:pPr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E</w:t>
      </w:r>
      <w:r w:rsidRPr="00F52A3A">
        <w:rPr>
          <w:rFonts w:asciiTheme="minorHAnsi" w:hAnsiTheme="minorHAnsi" w:cstheme="minorHAnsi"/>
        </w:rPr>
        <w:t xml:space="preserve">xperience in creating User Interface using </w:t>
      </w:r>
      <w:r w:rsidRPr="00F52A3A">
        <w:rPr>
          <w:rFonts w:asciiTheme="minorHAnsi" w:hAnsiTheme="minorHAnsi" w:cstheme="minorHAnsi"/>
          <w:b/>
        </w:rPr>
        <w:t>HTML and JSP</w:t>
      </w:r>
      <w:r w:rsidRPr="00F52A3A">
        <w:rPr>
          <w:rFonts w:asciiTheme="minorHAnsi" w:hAnsiTheme="minorHAnsi" w:cstheme="minorHAnsi"/>
        </w:rPr>
        <w:t>.</w:t>
      </w:r>
    </w:p>
    <w:p w:rsidR="00D555E1" w:rsidRPr="00F52A3A" w:rsidRDefault="00BA4408" w:rsidP="00F52A3A">
      <w:pPr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E</w:t>
      </w:r>
      <w:r w:rsidRPr="00F52A3A">
        <w:rPr>
          <w:rFonts w:asciiTheme="minorHAnsi" w:hAnsiTheme="minorHAnsi" w:cstheme="minorHAnsi"/>
        </w:rPr>
        <w:t xml:space="preserve">xperience on IDE’s like </w:t>
      </w:r>
      <w:r w:rsidRPr="00F52A3A">
        <w:rPr>
          <w:rFonts w:asciiTheme="minorHAnsi" w:hAnsiTheme="minorHAnsi" w:cstheme="minorHAnsi"/>
          <w:b/>
        </w:rPr>
        <w:t>Eclipse.</w:t>
      </w:r>
    </w:p>
    <w:p w:rsidR="00D555E1" w:rsidRPr="00F52A3A" w:rsidRDefault="00BA4408" w:rsidP="00F52A3A">
      <w:pPr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F52A3A">
        <w:rPr>
          <w:rFonts w:asciiTheme="minorHAnsi" w:hAnsiTheme="minorHAnsi" w:cstheme="minorHAnsi"/>
        </w:rPr>
        <w:t xml:space="preserve">Hands on experience with Web Server </w:t>
      </w:r>
      <w:r w:rsidRPr="00F52A3A">
        <w:rPr>
          <w:rFonts w:asciiTheme="minorHAnsi" w:hAnsiTheme="minorHAnsi" w:cstheme="minorHAnsi"/>
          <w:b/>
        </w:rPr>
        <w:t>Tomcat</w:t>
      </w:r>
      <w:r w:rsidRPr="00F52A3A">
        <w:rPr>
          <w:rFonts w:asciiTheme="minorHAnsi" w:hAnsiTheme="minorHAnsi" w:cstheme="minorHAnsi"/>
        </w:rPr>
        <w:t>, Application</w:t>
      </w:r>
      <w:r w:rsidRPr="00F52A3A">
        <w:rPr>
          <w:rFonts w:asciiTheme="minorHAnsi" w:hAnsiTheme="minorHAnsi" w:cstheme="minorHAnsi"/>
        </w:rPr>
        <w:t xml:space="preserve"> Servers </w:t>
      </w:r>
      <w:r w:rsidRPr="00F52A3A">
        <w:rPr>
          <w:rFonts w:asciiTheme="minorHAnsi" w:hAnsiTheme="minorHAnsi" w:cstheme="minorHAnsi"/>
          <w:b/>
        </w:rPr>
        <w:t xml:space="preserve">IBM </w:t>
      </w:r>
      <w:r w:rsidRPr="00F52A3A">
        <w:rPr>
          <w:rFonts w:asciiTheme="minorHAnsi" w:hAnsiTheme="minorHAnsi" w:cstheme="minorHAnsi"/>
          <w:b/>
        </w:rPr>
        <w:t>Websphere.</w:t>
      </w:r>
    </w:p>
    <w:p w:rsidR="00D555E1" w:rsidRPr="00F52A3A" w:rsidRDefault="00BA4408" w:rsidP="00F52A3A">
      <w:pPr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F52A3A">
        <w:rPr>
          <w:rFonts w:asciiTheme="minorHAnsi" w:hAnsiTheme="minorHAnsi" w:cstheme="minorHAnsi"/>
          <w:bCs/>
        </w:rPr>
        <w:t xml:space="preserve">Good communication and inter </w:t>
      </w:r>
      <w:r w:rsidRPr="00F52A3A">
        <w:rPr>
          <w:rFonts w:asciiTheme="minorHAnsi" w:hAnsiTheme="minorHAnsi" w:cstheme="minorHAnsi"/>
          <w:bCs/>
        </w:rPr>
        <w:t>personnel skills, Exceptional ability to learn</w:t>
      </w:r>
    </w:p>
    <w:p w:rsidR="00D555E1" w:rsidRDefault="00BA4408" w:rsidP="00F52A3A">
      <w:pPr>
        <w:ind w:left="720"/>
        <w:rPr>
          <w:rFonts w:asciiTheme="minorHAnsi" w:hAnsiTheme="minorHAnsi" w:cstheme="minorHAnsi"/>
          <w:bCs/>
        </w:rPr>
      </w:pPr>
      <w:r w:rsidRPr="00F52A3A">
        <w:rPr>
          <w:rFonts w:asciiTheme="minorHAnsi" w:hAnsiTheme="minorHAnsi" w:cstheme="minorHAnsi"/>
          <w:bCs/>
        </w:rPr>
        <w:t>Master new technologies and deliver outputs in short deadlines.</w:t>
      </w:r>
    </w:p>
    <w:p w:rsidR="003747C7" w:rsidRDefault="00BA4408" w:rsidP="00F52A3A">
      <w:pPr>
        <w:ind w:left="720"/>
        <w:rPr>
          <w:rFonts w:asciiTheme="minorHAnsi" w:hAnsiTheme="minorHAnsi" w:cstheme="minorHAnsi"/>
          <w:bCs/>
        </w:rPr>
      </w:pPr>
    </w:p>
    <w:p w:rsidR="003747C7" w:rsidRPr="003747C7" w:rsidRDefault="00BA4408" w:rsidP="003747C7">
      <w:pPr>
        <w:pStyle w:val="Heading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rPr>
          <w:rFonts w:asciiTheme="minorHAnsi" w:eastAsia="Times New Roman" w:hAnsiTheme="minorHAnsi" w:cstheme="minorHAnsi"/>
          <w:b/>
          <w:bCs/>
          <w:iCs/>
          <w:color w:val="auto"/>
          <w:kern w:val="1"/>
        </w:rPr>
      </w:pPr>
      <w:r w:rsidRPr="003747C7">
        <w:rPr>
          <w:rFonts w:asciiTheme="minorHAnsi" w:eastAsia="Times New Roman" w:hAnsiTheme="minorHAnsi" w:cstheme="minorHAnsi"/>
          <w:b/>
          <w:bCs/>
          <w:iCs/>
          <w:color w:val="auto"/>
          <w:kern w:val="1"/>
        </w:rPr>
        <w:t>Work Experience</w:t>
      </w:r>
    </w:p>
    <w:p w:rsidR="003747C7" w:rsidRDefault="00BA4408" w:rsidP="003747C7">
      <w:pPr>
        <w:ind w:left="720"/>
        <w:rPr>
          <w:rFonts w:asciiTheme="minorHAnsi" w:hAnsiTheme="minorHAnsi" w:cstheme="minorHAnsi"/>
        </w:rPr>
      </w:pPr>
    </w:p>
    <w:p w:rsidR="003747C7" w:rsidRDefault="00BA4408" w:rsidP="003747C7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0979CA">
        <w:rPr>
          <w:rFonts w:asciiTheme="minorHAnsi" w:hAnsiTheme="minorHAnsi" w:cstheme="minorHAnsi"/>
        </w:rPr>
        <w:t xml:space="preserve">Working as </w:t>
      </w:r>
      <w:r>
        <w:rPr>
          <w:rFonts w:asciiTheme="minorHAnsi" w:hAnsiTheme="minorHAnsi" w:cstheme="minorHAnsi"/>
        </w:rPr>
        <w:t>Application Development Analyst</w:t>
      </w:r>
      <w:r w:rsidRPr="000979CA">
        <w:rPr>
          <w:rFonts w:asciiTheme="minorHAnsi" w:hAnsiTheme="minorHAnsi" w:cstheme="minorHAnsi"/>
        </w:rPr>
        <w:t xml:space="preserve"> in </w:t>
      </w:r>
      <w:r w:rsidRPr="00345EC0">
        <w:rPr>
          <w:rFonts w:asciiTheme="minorHAnsi" w:hAnsiTheme="minorHAnsi" w:cstheme="minorHAnsi"/>
          <w:b/>
        </w:rPr>
        <w:t>Accenture Solutions Pvt ltd</w:t>
      </w:r>
      <w:r>
        <w:rPr>
          <w:rFonts w:asciiTheme="minorHAnsi" w:hAnsiTheme="minorHAnsi" w:cstheme="minorHAnsi"/>
        </w:rPr>
        <w:t>, Bangalore</w:t>
      </w:r>
      <w:r w:rsidRPr="000979CA">
        <w:rPr>
          <w:rFonts w:asciiTheme="minorHAnsi" w:hAnsiTheme="minorHAnsi" w:cstheme="minorHAnsi"/>
        </w:rPr>
        <w:t xml:space="preserve">from </w:t>
      </w:r>
      <w:r>
        <w:rPr>
          <w:rFonts w:asciiTheme="minorHAnsi" w:hAnsiTheme="minorHAnsi" w:cstheme="minorHAnsi"/>
        </w:rPr>
        <w:t>June</w:t>
      </w:r>
      <w:r w:rsidRPr="000979CA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6</w:t>
      </w:r>
      <w:r w:rsidRPr="000979CA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till Date</w:t>
      </w:r>
      <w:r w:rsidRPr="000979CA">
        <w:rPr>
          <w:rFonts w:asciiTheme="minorHAnsi" w:hAnsiTheme="minorHAnsi" w:cstheme="minorHAnsi"/>
        </w:rPr>
        <w:t>.</w:t>
      </w:r>
    </w:p>
    <w:p w:rsidR="003747C7" w:rsidRDefault="00BA4408" w:rsidP="003747C7">
      <w:pPr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</w:t>
      </w:r>
      <w:r w:rsidRPr="000979CA">
        <w:rPr>
          <w:rFonts w:asciiTheme="minorHAnsi" w:hAnsiTheme="minorHAnsi" w:cstheme="minorHAnsi"/>
        </w:rPr>
        <w:t xml:space="preserve">as Associate Consultant in </w:t>
      </w:r>
      <w:r w:rsidRPr="000D4F9F">
        <w:rPr>
          <w:rFonts w:asciiTheme="minorHAnsi" w:hAnsiTheme="minorHAnsi" w:cstheme="minorHAnsi"/>
          <w:b/>
        </w:rPr>
        <w:t>Polaris</w:t>
      </w:r>
      <w:r w:rsidRPr="000979CA">
        <w:rPr>
          <w:rFonts w:asciiTheme="minorHAnsi" w:hAnsiTheme="minorHAnsi" w:cstheme="minorHAnsi"/>
        </w:rPr>
        <w:t>,</w:t>
      </w:r>
      <w:r w:rsidRPr="00F9454E">
        <w:rPr>
          <w:rFonts w:asciiTheme="minorHAnsi" w:hAnsiTheme="minorHAnsi" w:cstheme="minorHAnsi"/>
          <w:b/>
        </w:rPr>
        <w:t xml:space="preserve">Chennai </w:t>
      </w:r>
      <w:r w:rsidRPr="000979CA">
        <w:rPr>
          <w:rFonts w:asciiTheme="minorHAnsi" w:hAnsiTheme="minorHAnsi" w:cstheme="minorHAnsi"/>
        </w:rPr>
        <w:t xml:space="preserve">from April 2015 to </w:t>
      </w:r>
      <w:r>
        <w:rPr>
          <w:rFonts w:asciiTheme="minorHAnsi" w:hAnsiTheme="minorHAnsi" w:cstheme="minorHAnsi"/>
        </w:rPr>
        <w:t>June 2016</w:t>
      </w:r>
      <w:r w:rsidRPr="000979CA">
        <w:rPr>
          <w:rFonts w:asciiTheme="minorHAnsi" w:hAnsiTheme="minorHAnsi" w:cstheme="minorHAnsi"/>
        </w:rPr>
        <w:t>.</w:t>
      </w:r>
    </w:p>
    <w:p w:rsidR="003747C7" w:rsidRPr="00F52A3A" w:rsidRDefault="00BA4408" w:rsidP="003747C7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 xml:space="preserve">Worked as Associate Software Engineer in </w:t>
      </w:r>
      <w:r w:rsidRPr="00F52A3A">
        <w:rPr>
          <w:rFonts w:asciiTheme="minorHAnsi" w:hAnsiTheme="minorHAnsi" w:cstheme="minorHAnsi"/>
          <w:b/>
        </w:rPr>
        <w:t xml:space="preserve">Sensiple Software Solutions Pvt Ltd, Chennai from </w:t>
      </w:r>
      <w:r w:rsidRPr="00F52A3A">
        <w:rPr>
          <w:rFonts w:asciiTheme="minorHAnsi" w:hAnsiTheme="minorHAnsi" w:cstheme="minorHAnsi"/>
        </w:rPr>
        <w:t>July 2014 to March 2015.</w:t>
      </w:r>
    </w:p>
    <w:p w:rsidR="00CE3137" w:rsidRPr="00F52A3A" w:rsidRDefault="00BA4408" w:rsidP="00F52A3A">
      <w:pPr>
        <w:ind w:left="720"/>
        <w:rPr>
          <w:rFonts w:asciiTheme="minorHAnsi" w:hAnsiTheme="minorHAnsi" w:cstheme="minorHAnsi"/>
          <w:b/>
          <w:bCs/>
        </w:rPr>
      </w:pPr>
    </w:p>
    <w:p w:rsidR="003747C7" w:rsidRPr="003747C7" w:rsidRDefault="00BA4408" w:rsidP="00460513">
      <w:pPr>
        <w:pStyle w:val="Heading3"/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CCCCC"/>
        <w:rPr>
          <w:rFonts w:ascii="Bookman Old Style" w:hAnsi="Bookman Old Style"/>
          <w:b/>
          <w:sz w:val="20"/>
          <w:szCs w:val="20"/>
        </w:rPr>
      </w:pPr>
      <w:r w:rsidRPr="003747C7">
        <w:rPr>
          <w:rFonts w:asciiTheme="minorHAnsi" w:eastAsia="Times New Roman" w:hAnsiTheme="minorHAnsi" w:cstheme="minorHAnsi"/>
          <w:b/>
          <w:bCs/>
          <w:iCs/>
          <w:color w:val="auto"/>
          <w:kern w:val="1"/>
        </w:rPr>
        <w:t>Academic</w:t>
      </w:r>
    </w:p>
    <w:p w:rsidR="008725EE" w:rsidRPr="00F52A3A" w:rsidRDefault="00BA4408" w:rsidP="00F52A3A">
      <w:pPr>
        <w:ind w:left="720"/>
        <w:rPr>
          <w:rFonts w:asciiTheme="minorHAnsi" w:hAnsiTheme="minorHAnsi" w:cstheme="minorHAnsi"/>
        </w:rPr>
      </w:pPr>
    </w:p>
    <w:p w:rsidR="00D555E1" w:rsidRPr="00F52A3A" w:rsidRDefault="00BA4408" w:rsidP="00F52A3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>M.C.A from Sri Venkateswara University</w:t>
      </w:r>
      <w:r w:rsidRPr="00F52A3A">
        <w:rPr>
          <w:rFonts w:asciiTheme="minorHAnsi" w:hAnsiTheme="minorHAnsi" w:cstheme="minorHAnsi"/>
        </w:rPr>
        <w:t xml:space="preserve"> with 80% in 2011.</w:t>
      </w:r>
    </w:p>
    <w:p w:rsidR="003E2D1A" w:rsidRPr="003747C7" w:rsidRDefault="00BA4408" w:rsidP="003747C7">
      <w:pPr>
        <w:pStyle w:val="Heading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rPr>
          <w:rFonts w:asciiTheme="minorHAnsi" w:eastAsia="Times New Roman" w:hAnsiTheme="minorHAnsi" w:cstheme="minorHAnsi"/>
          <w:b/>
          <w:bCs/>
          <w:iCs/>
          <w:color w:val="auto"/>
          <w:kern w:val="1"/>
        </w:rPr>
      </w:pPr>
      <w:r w:rsidRPr="003747C7">
        <w:rPr>
          <w:rFonts w:asciiTheme="minorHAnsi" w:eastAsia="Times New Roman" w:hAnsiTheme="minorHAnsi" w:cstheme="minorHAnsi"/>
          <w:b/>
          <w:bCs/>
          <w:iCs/>
          <w:color w:val="auto"/>
          <w:kern w:val="1"/>
        </w:rPr>
        <w:t>Skill Set</w:t>
      </w:r>
    </w:p>
    <w:tbl>
      <w:tblPr>
        <w:tblpPr w:leftFromText="180" w:rightFromText="180" w:vertAnchor="text" w:horzAnchor="margin" w:tblpXSpec="center" w:tblpY="621"/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528"/>
        <w:gridCol w:w="4837"/>
      </w:tblGrid>
      <w:tr w:rsidR="007C7CCE" w:rsidTr="004A2A0F">
        <w:trPr>
          <w:trHeight w:val="345"/>
        </w:trPr>
        <w:tc>
          <w:tcPr>
            <w:tcW w:w="3528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 w:rsidRPr="00F52A3A">
              <w:rPr>
                <w:rFonts w:asciiTheme="minorHAnsi" w:hAnsiTheme="minorHAnsi" w:cstheme="minorHAnsi"/>
                <w:b/>
              </w:rPr>
              <w:t>Programming Language</w:t>
            </w:r>
          </w:p>
        </w:tc>
        <w:tc>
          <w:tcPr>
            <w:tcW w:w="4837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</w:rPr>
            </w:pPr>
            <w:r w:rsidRPr="00F52A3A">
              <w:rPr>
                <w:rFonts w:asciiTheme="minorHAnsi" w:hAnsiTheme="minorHAnsi" w:cstheme="minorHAnsi"/>
              </w:rPr>
              <w:t>Java</w:t>
            </w:r>
            <w:r>
              <w:rPr>
                <w:rFonts w:asciiTheme="minorHAnsi" w:hAnsiTheme="minorHAnsi" w:cstheme="minorHAnsi"/>
              </w:rPr>
              <w:t>, J2EE</w:t>
            </w:r>
          </w:p>
        </w:tc>
      </w:tr>
      <w:tr w:rsidR="007C7CCE" w:rsidTr="004A2A0F">
        <w:trPr>
          <w:trHeight w:val="345"/>
        </w:trPr>
        <w:tc>
          <w:tcPr>
            <w:tcW w:w="3528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 w:rsidRPr="00F52A3A">
              <w:rPr>
                <w:rFonts w:asciiTheme="minorHAnsi" w:hAnsiTheme="minorHAnsi" w:cstheme="minorHAnsi"/>
                <w:b/>
              </w:rPr>
              <w:t>Operating System</w:t>
            </w:r>
          </w:p>
        </w:tc>
        <w:tc>
          <w:tcPr>
            <w:tcW w:w="4837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</w:rPr>
            </w:pPr>
            <w:r w:rsidRPr="00F52A3A">
              <w:rPr>
                <w:rFonts w:asciiTheme="minorHAnsi" w:hAnsiTheme="minorHAnsi" w:cstheme="minorHAnsi"/>
              </w:rPr>
              <w:t>Windows</w:t>
            </w:r>
          </w:p>
        </w:tc>
      </w:tr>
      <w:tr w:rsidR="007C7CCE" w:rsidTr="004A2A0F">
        <w:trPr>
          <w:trHeight w:val="345"/>
        </w:trPr>
        <w:tc>
          <w:tcPr>
            <w:tcW w:w="3528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 w:rsidRPr="00F52A3A">
              <w:rPr>
                <w:rFonts w:asciiTheme="minorHAnsi" w:hAnsiTheme="minorHAnsi" w:cstheme="minorHAnsi"/>
                <w:b/>
              </w:rPr>
              <w:t>J2SE Technologies</w:t>
            </w:r>
          </w:p>
        </w:tc>
        <w:tc>
          <w:tcPr>
            <w:tcW w:w="4837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</w:rPr>
            </w:pPr>
            <w:r w:rsidRPr="00F52A3A">
              <w:rPr>
                <w:rFonts w:asciiTheme="minorHAnsi" w:hAnsiTheme="minorHAnsi" w:cstheme="minorHAnsi"/>
              </w:rPr>
              <w:t>JNDI, JDBC</w:t>
            </w:r>
          </w:p>
        </w:tc>
      </w:tr>
      <w:tr w:rsidR="007C7CCE" w:rsidTr="004A2A0F">
        <w:trPr>
          <w:trHeight w:val="323"/>
        </w:trPr>
        <w:tc>
          <w:tcPr>
            <w:tcW w:w="3528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 w:rsidRPr="00F52A3A">
              <w:rPr>
                <w:rFonts w:asciiTheme="minorHAnsi" w:hAnsiTheme="minorHAnsi" w:cstheme="minorHAnsi"/>
                <w:b/>
              </w:rPr>
              <w:t>J2EE Technologies</w:t>
            </w:r>
          </w:p>
        </w:tc>
        <w:tc>
          <w:tcPr>
            <w:tcW w:w="4837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</w:rPr>
            </w:pPr>
            <w:r w:rsidRPr="00F52A3A">
              <w:rPr>
                <w:rFonts w:asciiTheme="minorHAnsi" w:hAnsiTheme="minorHAnsi" w:cstheme="minorHAnsi"/>
              </w:rPr>
              <w:t>Servlets, JSP</w:t>
            </w:r>
          </w:p>
        </w:tc>
      </w:tr>
      <w:tr w:rsidR="007C7CCE" w:rsidTr="004A2A0F">
        <w:trPr>
          <w:trHeight w:val="345"/>
        </w:trPr>
        <w:tc>
          <w:tcPr>
            <w:tcW w:w="3528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 w:rsidRPr="00F52A3A">
              <w:rPr>
                <w:rFonts w:asciiTheme="minorHAnsi" w:hAnsiTheme="minorHAnsi" w:cstheme="minorHAnsi"/>
                <w:b/>
              </w:rPr>
              <w:t>Database Software’s</w:t>
            </w:r>
          </w:p>
        </w:tc>
        <w:tc>
          <w:tcPr>
            <w:tcW w:w="4837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</w:rPr>
            </w:pPr>
            <w:r w:rsidRPr="00F52A3A">
              <w:rPr>
                <w:rFonts w:asciiTheme="minorHAnsi" w:hAnsiTheme="minorHAnsi" w:cstheme="minorHAnsi"/>
              </w:rPr>
              <w:t xml:space="preserve">Oracle, </w:t>
            </w:r>
            <w:r w:rsidRPr="00F52A3A">
              <w:rPr>
                <w:rFonts w:asciiTheme="minorHAnsi" w:hAnsiTheme="minorHAnsi" w:cstheme="minorHAnsi"/>
              </w:rPr>
              <w:t>MySQL</w:t>
            </w:r>
          </w:p>
        </w:tc>
      </w:tr>
      <w:tr w:rsidR="007C7CCE" w:rsidTr="004A2A0F">
        <w:trPr>
          <w:trHeight w:val="345"/>
        </w:trPr>
        <w:tc>
          <w:tcPr>
            <w:tcW w:w="3528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 w:rsidRPr="00F52A3A">
              <w:rPr>
                <w:rFonts w:asciiTheme="minorHAnsi" w:hAnsiTheme="minorHAnsi" w:cstheme="minorHAnsi"/>
                <w:b/>
              </w:rPr>
              <w:t xml:space="preserve">Web Technologies                 </w:t>
            </w:r>
          </w:p>
        </w:tc>
        <w:tc>
          <w:tcPr>
            <w:tcW w:w="4837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</w:rPr>
            </w:pPr>
            <w:r w:rsidRPr="00F52A3A">
              <w:rPr>
                <w:rFonts w:asciiTheme="minorHAnsi" w:hAnsiTheme="minorHAnsi" w:cstheme="minorHAnsi"/>
              </w:rPr>
              <w:t>Html, Java Script</w:t>
            </w:r>
          </w:p>
        </w:tc>
      </w:tr>
      <w:tr w:rsidR="007C7CCE" w:rsidTr="004A2A0F">
        <w:trPr>
          <w:trHeight w:val="345"/>
        </w:trPr>
        <w:tc>
          <w:tcPr>
            <w:tcW w:w="3528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 w:rsidRPr="00F52A3A">
              <w:rPr>
                <w:rFonts w:asciiTheme="minorHAnsi" w:hAnsiTheme="minorHAnsi" w:cstheme="minorHAnsi"/>
                <w:b/>
              </w:rPr>
              <w:t>Servers</w:t>
            </w:r>
          </w:p>
        </w:tc>
        <w:tc>
          <w:tcPr>
            <w:tcW w:w="4837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</w:rPr>
            </w:pPr>
            <w:r w:rsidRPr="00F52A3A">
              <w:rPr>
                <w:rFonts w:asciiTheme="minorHAnsi" w:hAnsiTheme="minorHAnsi" w:cstheme="minorHAnsi"/>
              </w:rPr>
              <w:t xml:space="preserve">Tomcat, </w:t>
            </w:r>
            <w:r w:rsidRPr="00F52A3A">
              <w:rPr>
                <w:rFonts w:asciiTheme="minorHAnsi" w:hAnsiTheme="minorHAnsi" w:cstheme="minorHAnsi"/>
              </w:rPr>
              <w:t>WebSphere</w:t>
            </w:r>
          </w:p>
        </w:tc>
      </w:tr>
      <w:tr w:rsidR="007C7CCE" w:rsidTr="004A2A0F">
        <w:trPr>
          <w:trHeight w:val="323"/>
        </w:trPr>
        <w:tc>
          <w:tcPr>
            <w:tcW w:w="3528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 w:rsidRPr="00F52A3A">
              <w:rPr>
                <w:rFonts w:asciiTheme="minorHAnsi" w:hAnsiTheme="minorHAnsi" w:cstheme="minorHAnsi"/>
                <w:b/>
              </w:rPr>
              <w:t>Framework Software</w:t>
            </w:r>
          </w:p>
        </w:tc>
        <w:tc>
          <w:tcPr>
            <w:tcW w:w="4837" w:type="dxa"/>
          </w:tcPr>
          <w:p w:rsidR="00961EAE" w:rsidRPr="00F52A3A" w:rsidRDefault="00BA4408" w:rsidP="00C27BB3">
            <w:pPr>
              <w:rPr>
                <w:rFonts w:asciiTheme="minorHAnsi" w:hAnsiTheme="minorHAnsi" w:cstheme="minorHAnsi"/>
              </w:rPr>
            </w:pPr>
            <w:r w:rsidRPr="00F52A3A">
              <w:rPr>
                <w:rFonts w:asciiTheme="minorHAnsi" w:hAnsiTheme="minorHAnsi" w:cstheme="minorHAnsi"/>
              </w:rPr>
              <w:t>Struts,</w:t>
            </w:r>
            <w:r>
              <w:rPr>
                <w:rFonts w:asciiTheme="minorHAnsi" w:hAnsiTheme="minorHAnsi" w:cstheme="minorHAnsi"/>
              </w:rPr>
              <w:t xml:space="preserve"> S</w:t>
            </w:r>
            <w:r w:rsidRPr="00F52A3A">
              <w:rPr>
                <w:rFonts w:asciiTheme="minorHAnsi" w:hAnsiTheme="minorHAnsi" w:cstheme="minorHAnsi"/>
              </w:rPr>
              <w:t>pring</w:t>
            </w:r>
            <w:r>
              <w:rPr>
                <w:rFonts w:asciiTheme="minorHAnsi" w:hAnsiTheme="minorHAnsi" w:cstheme="minorHAnsi"/>
              </w:rPr>
              <w:t>, Spring Boot</w:t>
            </w:r>
          </w:p>
        </w:tc>
      </w:tr>
      <w:tr w:rsidR="007C7CCE" w:rsidTr="004A2A0F">
        <w:trPr>
          <w:trHeight w:val="345"/>
        </w:trPr>
        <w:tc>
          <w:tcPr>
            <w:tcW w:w="3528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 w:rsidRPr="00F52A3A">
              <w:rPr>
                <w:rFonts w:asciiTheme="minorHAnsi" w:hAnsiTheme="minorHAnsi" w:cstheme="minorHAnsi"/>
                <w:b/>
              </w:rPr>
              <w:t>ORM Software</w:t>
            </w:r>
          </w:p>
        </w:tc>
        <w:tc>
          <w:tcPr>
            <w:tcW w:w="4837" w:type="dxa"/>
          </w:tcPr>
          <w:p w:rsidR="00961EAE" w:rsidRPr="00F52A3A" w:rsidRDefault="00BA4408" w:rsidP="00F52A3A">
            <w:pPr>
              <w:rPr>
                <w:rFonts w:asciiTheme="minorHAnsi" w:hAnsiTheme="minorHAnsi" w:cstheme="minorHAnsi"/>
              </w:rPr>
            </w:pPr>
            <w:r w:rsidRPr="00F52A3A">
              <w:rPr>
                <w:rFonts w:asciiTheme="minorHAnsi" w:hAnsiTheme="minorHAnsi" w:cstheme="minorHAnsi"/>
              </w:rPr>
              <w:t>Hibernate</w:t>
            </w:r>
          </w:p>
        </w:tc>
      </w:tr>
      <w:tr w:rsidR="007C7CCE" w:rsidTr="004A2A0F">
        <w:trPr>
          <w:trHeight w:val="345"/>
        </w:trPr>
        <w:tc>
          <w:tcPr>
            <w:tcW w:w="3528" w:type="dxa"/>
          </w:tcPr>
          <w:p w:rsidR="00500C91" w:rsidRPr="00F52A3A" w:rsidRDefault="00BA4408" w:rsidP="00F52A3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Tool</w:t>
            </w:r>
            <w:r>
              <w:rPr>
                <w:rFonts w:asciiTheme="minorHAnsi" w:hAnsiTheme="minorHAnsi" w:cstheme="minorHAnsi"/>
                <w:b/>
              </w:rPr>
              <w:t>s</w:t>
            </w:r>
            <w:r>
              <w:rPr>
                <w:rFonts w:asciiTheme="minorHAnsi" w:hAnsiTheme="minorHAnsi" w:cstheme="minorHAnsi"/>
                <w:b/>
              </w:rPr>
              <w:t>/IDE</w:t>
            </w:r>
          </w:p>
        </w:tc>
        <w:tc>
          <w:tcPr>
            <w:tcW w:w="4837" w:type="dxa"/>
          </w:tcPr>
          <w:p w:rsidR="00500C91" w:rsidRPr="004A2A0F" w:rsidRDefault="00BA4408" w:rsidP="004A2A0F">
            <w:pPr>
              <w:rPr>
                <w:rFonts w:asciiTheme="minorHAnsi" w:hAnsiTheme="minorHAnsi" w:cstheme="minorHAnsi"/>
                <w:lang w:val="sv-SE"/>
              </w:rPr>
            </w:pPr>
            <w:r>
              <w:rPr>
                <w:rFonts w:asciiTheme="minorHAnsi" w:hAnsiTheme="minorHAnsi" w:cstheme="minorHAnsi"/>
              </w:rPr>
              <w:t>IBM</w:t>
            </w:r>
            <w:r w:rsidRPr="004A2A0F">
              <w:rPr>
                <w:rFonts w:asciiTheme="minorHAnsi" w:hAnsiTheme="minorHAnsi" w:cstheme="minorHAnsi"/>
              </w:rPr>
              <w:t>Sterling,</w:t>
            </w:r>
            <w:r>
              <w:rPr>
                <w:rFonts w:asciiTheme="minorHAnsi" w:hAnsiTheme="minorHAnsi" w:cstheme="minorHAnsi"/>
              </w:rPr>
              <w:t>Sonar</w:t>
            </w:r>
            <w:r w:rsidRPr="004A2A0F">
              <w:rPr>
                <w:rFonts w:asciiTheme="minorHAnsi" w:hAnsiTheme="minorHAnsi" w:cstheme="minorHAnsi"/>
              </w:rPr>
              <w:t>Qube</w:t>
            </w:r>
            <w:r w:rsidRPr="004A2A0F">
              <w:rPr>
                <w:rFonts w:asciiTheme="minorHAnsi" w:hAnsiTheme="minorHAnsi" w:cstheme="minorHAnsi"/>
              </w:rPr>
              <w:t>,BitBucket</w:t>
            </w:r>
            <w:r w:rsidRPr="004A2A0F">
              <w:rPr>
                <w:rFonts w:asciiTheme="minorHAnsi" w:hAnsiTheme="minorHAnsi" w:cstheme="minorHAnsi"/>
              </w:rPr>
              <w:t>, Jenkins</w:t>
            </w:r>
            <w:r>
              <w:rPr>
                <w:rFonts w:asciiTheme="minorHAnsi" w:hAnsiTheme="minorHAnsi" w:cstheme="minorHAnsi"/>
              </w:rPr>
              <w:t>, Eclipse</w:t>
            </w:r>
          </w:p>
        </w:tc>
      </w:tr>
    </w:tbl>
    <w:p w:rsidR="0087356F" w:rsidRPr="009F3481" w:rsidRDefault="00BA4408" w:rsidP="009F3481">
      <w:pPr>
        <w:pStyle w:val="Heading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rPr>
          <w:rFonts w:asciiTheme="minorHAnsi" w:eastAsia="Times New Roman" w:hAnsiTheme="minorHAnsi" w:cstheme="minorHAnsi"/>
          <w:b/>
          <w:bCs/>
          <w:iCs/>
          <w:color w:val="auto"/>
          <w:kern w:val="1"/>
        </w:rPr>
      </w:pPr>
      <w:r w:rsidRPr="009F3481">
        <w:rPr>
          <w:rFonts w:asciiTheme="minorHAnsi" w:eastAsia="Times New Roman" w:hAnsiTheme="minorHAnsi" w:cstheme="minorHAnsi"/>
          <w:b/>
          <w:bCs/>
          <w:iCs/>
          <w:color w:val="auto"/>
          <w:kern w:val="1"/>
        </w:rPr>
        <w:t>Project Profile</w:t>
      </w:r>
    </w:p>
    <w:p w:rsidR="007D68CD" w:rsidRDefault="00BA4408" w:rsidP="007D68CD"/>
    <w:p w:rsidR="007D68CD" w:rsidRDefault="00BA4408" w:rsidP="007D68CD">
      <w:pPr>
        <w:pStyle w:val="Heading2"/>
        <w:shd w:val="clear" w:color="auto" w:fill="D9D9D9"/>
        <w:tabs>
          <w:tab w:val="right" w:pos="10656"/>
        </w:tabs>
        <w:spacing w:before="0" w:after="0"/>
        <w:rPr>
          <w:rFonts w:asciiTheme="minorHAnsi" w:hAnsiTheme="minorHAnsi" w:cstheme="minorHAnsi"/>
          <w:i w:val="0"/>
          <w:kern w:val="1"/>
          <w:sz w:val="24"/>
          <w:szCs w:val="24"/>
        </w:rPr>
      </w:pPr>
      <w:r>
        <w:rPr>
          <w:rFonts w:asciiTheme="minorHAnsi" w:hAnsiTheme="minorHAnsi" w:cstheme="minorHAnsi"/>
          <w:i w:val="0"/>
          <w:kern w:val="1"/>
          <w:sz w:val="24"/>
          <w:szCs w:val="24"/>
        </w:rPr>
        <w:t>Project #1</w:t>
      </w:r>
    </w:p>
    <w:p w:rsidR="00C84DA7" w:rsidRPr="00C84DA7" w:rsidRDefault="00BA4408" w:rsidP="00C84DA7"/>
    <w:p w:rsidR="007D68CD" w:rsidRPr="00F52A3A" w:rsidRDefault="00BA4408" w:rsidP="007D68CD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Title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  <w:t xml:space="preserve">: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MMF Sterling</w:t>
      </w:r>
    </w:p>
    <w:p w:rsidR="007D68CD" w:rsidRPr="00F52A3A" w:rsidRDefault="00BA4408" w:rsidP="007D68CD">
      <w:pPr>
        <w:ind w:left="1440" w:hanging="1440"/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Environment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IBM Sterling Order Management Tool, Java, </w:t>
      </w:r>
      <w:r>
        <w:rPr>
          <w:rFonts w:asciiTheme="minorHAnsi" w:hAnsiTheme="minorHAnsi" w:cstheme="minorHAnsi"/>
          <w:b/>
        </w:rPr>
        <w:t>WebSphere</w:t>
      </w:r>
    </w:p>
    <w:p w:rsidR="007D68CD" w:rsidRPr="00F52A3A" w:rsidRDefault="00BA4408" w:rsidP="007D68CD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Database</w:t>
      </w:r>
      <w:r w:rsidRPr="00F52A3A">
        <w:rPr>
          <w:rFonts w:asciiTheme="minorHAnsi" w:hAnsiTheme="minorHAnsi" w:cstheme="minorHAnsi"/>
        </w:rPr>
        <w:tab/>
      </w:r>
      <w:r w:rsidRPr="00F52A3A">
        <w:rPr>
          <w:rFonts w:asciiTheme="minorHAnsi" w:hAnsiTheme="minorHAnsi" w:cstheme="minorHAnsi"/>
        </w:rPr>
        <w:tab/>
      </w:r>
      <w:r w:rsidRPr="00F52A3A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Oracle</w:t>
      </w:r>
    </w:p>
    <w:p w:rsidR="007D68CD" w:rsidRDefault="00BA4408" w:rsidP="007D68CD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Application server</w:t>
      </w:r>
      <w:r w:rsidRPr="00F52A3A">
        <w:rPr>
          <w:rFonts w:asciiTheme="minorHAnsi" w:hAnsiTheme="minorHAnsi" w:cstheme="minorHAnsi"/>
        </w:rPr>
        <w:tab/>
      </w:r>
      <w:r w:rsidRPr="00F52A3A">
        <w:rPr>
          <w:rFonts w:asciiTheme="minorHAnsi" w:hAnsiTheme="minorHAnsi" w:cstheme="minorHAnsi"/>
          <w:b/>
          <w:bCs/>
        </w:rPr>
        <w:t xml:space="preserve">:  </w:t>
      </w:r>
      <w:r>
        <w:rPr>
          <w:rFonts w:asciiTheme="minorHAnsi" w:hAnsiTheme="minorHAnsi" w:cstheme="minorHAnsi"/>
          <w:b/>
          <w:bCs/>
        </w:rPr>
        <w:tab/>
      </w:r>
      <w:r w:rsidRPr="00F52A3A">
        <w:rPr>
          <w:rFonts w:asciiTheme="minorHAnsi" w:hAnsiTheme="minorHAnsi" w:cstheme="minorHAnsi"/>
          <w:bCs/>
        </w:rPr>
        <w:t>IBM</w:t>
      </w:r>
      <w:r>
        <w:rPr>
          <w:rFonts w:asciiTheme="minorHAnsi" w:hAnsiTheme="minorHAnsi" w:cstheme="minorHAnsi"/>
        </w:rPr>
        <w:t>WebSphere</w:t>
      </w:r>
    </w:p>
    <w:p w:rsidR="0011458A" w:rsidRPr="00F52A3A" w:rsidRDefault="00BA4408" w:rsidP="007D68CD">
      <w:pPr>
        <w:rPr>
          <w:rFonts w:asciiTheme="minorHAnsi" w:hAnsiTheme="minorHAnsi" w:cstheme="minorHAnsi"/>
        </w:rPr>
      </w:pPr>
      <w:r w:rsidRPr="00D9587C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</w:rPr>
        <w:t xml:space="preserve">                                 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Telstra</w:t>
      </w:r>
    </w:p>
    <w:p w:rsidR="007D68CD" w:rsidRPr="00F52A3A" w:rsidRDefault="00BA4408" w:rsidP="007D68CD">
      <w:pPr>
        <w:rPr>
          <w:rFonts w:asciiTheme="minorHAnsi" w:hAnsiTheme="minorHAnsi" w:cstheme="minorHAnsi"/>
        </w:rPr>
      </w:pPr>
    </w:p>
    <w:p w:rsidR="007D68CD" w:rsidRDefault="00BA4408" w:rsidP="008D2818">
      <w:pPr>
        <w:tabs>
          <w:tab w:val="left" w:pos="90"/>
        </w:tabs>
        <w:jc w:val="left"/>
        <w:rPr>
          <w:rFonts w:asciiTheme="minorHAnsi" w:hAnsiTheme="minorHAnsi" w:cstheme="minorHAnsi"/>
          <w:b/>
        </w:rPr>
      </w:pPr>
      <w:r w:rsidRPr="00F52A3A">
        <w:rPr>
          <w:rFonts w:asciiTheme="minorHAnsi" w:hAnsiTheme="minorHAnsi" w:cstheme="minorHAnsi"/>
          <w:b/>
        </w:rPr>
        <w:t xml:space="preserve">Description: </w:t>
      </w:r>
    </w:p>
    <w:p w:rsidR="00115671" w:rsidRDefault="00BA4408" w:rsidP="008D2818">
      <w:pPr>
        <w:tabs>
          <w:tab w:val="left" w:pos="90"/>
        </w:tabs>
        <w:jc w:val="left"/>
        <w:rPr>
          <w:rFonts w:asciiTheme="minorHAnsi" w:hAnsiTheme="minorHAnsi" w:cstheme="minorHAnsi"/>
          <w:b/>
        </w:rPr>
      </w:pPr>
    </w:p>
    <w:p w:rsidR="00A20AA4" w:rsidRDefault="00BA4408" w:rsidP="00552E34">
      <w:pPr>
        <w:pStyle w:val="ListParagraph"/>
        <w:spacing w:line="276" w:lineRule="auto"/>
        <w:ind w:left="0" w:firstLine="72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>Fulfilment orders are orders for products to be sent from the 3PL to a destination.  There are mul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tiple types of fulfilment order.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In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the case of an individual customer (B2C customer order) they are the product component only of a customer order which also contains service and billing instructions.B2C orders may also have sub-types.  Customers may opt to pick their items up from a store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(Click and Collect order) or pick their items up from the CDC (Pickup order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>) these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requirements are captured for future 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>implementation. In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the case of a Telstra store (Replenishment order) they are generated as a response to a stock transfer request made 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by the SC 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>planners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In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the case of a licensee or non-branded dealer (enterprise or dealer orders) they are generated in response to a purchase order from an external 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>party. Given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these different origins, an order may have a different priority or urgency 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for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fulfilment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depending on what delivery levels a customer has been promised.  This priority must be sent to the 3PL by Telstra, so that the 3PL can 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>prioritize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their picking and 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>dispatch</w:t>
      </w:r>
      <w:r w:rsidRPr="00A72CB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activities accordingly.</w:t>
      </w:r>
    </w:p>
    <w:p w:rsidR="00A20AA4" w:rsidRDefault="00BA4408" w:rsidP="00A72CB3">
      <w:pPr>
        <w:pStyle w:val="ListParagraph"/>
        <w:spacing w:line="276" w:lineRule="auto"/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2910CE" w:rsidRDefault="00BA4408" w:rsidP="00A72CB3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Roles &amp; Responsibilities:</w:t>
      </w:r>
    </w:p>
    <w:p w:rsidR="002910CE" w:rsidRDefault="00BA4408" w:rsidP="00CA516A">
      <w:pPr>
        <w:pStyle w:val="ListParagraph"/>
        <w:spacing w:line="276" w:lineRule="auto"/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B8492D" w:rsidRPr="00F52A3A" w:rsidRDefault="00BA4408" w:rsidP="00B8492D">
      <w:pPr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F52A3A">
        <w:rPr>
          <w:rFonts w:asciiTheme="minorHAnsi" w:hAnsiTheme="minorHAnsi" w:cstheme="minorHAnsi"/>
          <w:lang w:val="en-IN"/>
        </w:rPr>
        <w:t>Involved in dev</w:t>
      </w:r>
      <w:r w:rsidRPr="00F52A3A">
        <w:rPr>
          <w:rFonts w:asciiTheme="minorHAnsi" w:hAnsiTheme="minorHAnsi" w:cstheme="minorHAnsi"/>
          <w:lang w:val="en-IN"/>
        </w:rPr>
        <w:t xml:space="preserve">eloping </w:t>
      </w:r>
      <w:r>
        <w:rPr>
          <w:rFonts w:asciiTheme="minorHAnsi" w:hAnsiTheme="minorHAnsi" w:cstheme="minorHAnsi"/>
          <w:lang w:val="en-IN"/>
        </w:rPr>
        <w:t>API Classes</w:t>
      </w:r>
      <w:r>
        <w:rPr>
          <w:rFonts w:asciiTheme="minorHAnsi" w:hAnsiTheme="minorHAnsi" w:cstheme="minorHAnsi"/>
          <w:lang w:val="en-IN"/>
        </w:rPr>
        <w:t xml:space="preserve"> and design services</w:t>
      </w:r>
    </w:p>
    <w:p w:rsidR="00B8492D" w:rsidRPr="00F52A3A" w:rsidRDefault="00BA4408" w:rsidP="00B8492D">
      <w:pPr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F52A3A">
        <w:rPr>
          <w:rFonts w:asciiTheme="minorHAnsi" w:hAnsiTheme="minorHAnsi" w:cstheme="minorHAnsi"/>
          <w:lang w:val="en-IN"/>
        </w:rPr>
        <w:t xml:space="preserve">Involved in design the </w:t>
      </w:r>
      <w:r>
        <w:rPr>
          <w:rFonts w:asciiTheme="minorHAnsi" w:hAnsiTheme="minorHAnsi" w:cstheme="minorHAnsi"/>
          <w:lang w:val="en-IN"/>
        </w:rPr>
        <w:t>Pipeline for shipment process</w:t>
      </w:r>
      <w:r w:rsidRPr="00F52A3A">
        <w:rPr>
          <w:rFonts w:asciiTheme="minorHAnsi" w:hAnsiTheme="minorHAnsi" w:cstheme="minorHAnsi"/>
          <w:lang w:val="en-IN"/>
        </w:rPr>
        <w:t>.</w:t>
      </w:r>
    </w:p>
    <w:p w:rsidR="00B8492D" w:rsidRPr="00F52A3A" w:rsidRDefault="00BA4408" w:rsidP="00B8492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 xml:space="preserve">Involved in implementation of Business logic by using </w:t>
      </w:r>
      <w:r>
        <w:rPr>
          <w:rFonts w:asciiTheme="minorHAnsi" w:hAnsiTheme="minorHAnsi" w:cstheme="minorHAnsi"/>
        </w:rPr>
        <w:t>API Java</w:t>
      </w:r>
      <w:r w:rsidRPr="00F52A3A">
        <w:rPr>
          <w:rFonts w:asciiTheme="minorHAnsi" w:hAnsiTheme="minorHAnsi" w:cstheme="minorHAnsi"/>
        </w:rPr>
        <w:t>.</w:t>
      </w:r>
    </w:p>
    <w:p w:rsidR="00B8492D" w:rsidRPr="00F52A3A" w:rsidRDefault="00BA4408" w:rsidP="00B8492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>Involved in maintenance and enhancement of product.</w:t>
      </w:r>
    </w:p>
    <w:p w:rsidR="007D68CD" w:rsidRDefault="00BA4408" w:rsidP="00CA516A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color w:val="auto"/>
        </w:rPr>
      </w:pPr>
    </w:p>
    <w:p w:rsidR="00CA516A" w:rsidRDefault="00BA4408" w:rsidP="00CA516A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color w:val="auto"/>
        </w:rPr>
      </w:pPr>
    </w:p>
    <w:p w:rsidR="00810C0C" w:rsidRDefault="00BA4408" w:rsidP="00810C0C">
      <w:pPr>
        <w:rPr>
          <w:rFonts w:asciiTheme="minorHAnsi" w:hAnsiTheme="minorHAnsi" w:cstheme="minorHAnsi"/>
          <w:b/>
        </w:rPr>
      </w:pPr>
    </w:p>
    <w:p w:rsidR="006F3746" w:rsidRPr="00D17C7F" w:rsidRDefault="00BA4408" w:rsidP="006F3746">
      <w:pPr>
        <w:pStyle w:val="Heading2"/>
        <w:shd w:val="clear" w:color="auto" w:fill="D9D9D9"/>
        <w:tabs>
          <w:tab w:val="right" w:pos="10656"/>
        </w:tabs>
        <w:spacing w:before="0" w:after="0"/>
        <w:rPr>
          <w:rFonts w:asciiTheme="minorHAnsi" w:hAnsiTheme="minorHAnsi" w:cstheme="minorHAnsi"/>
          <w:i w:val="0"/>
          <w:kern w:val="1"/>
          <w:sz w:val="24"/>
          <w:szCs w:val="24"/>
        </w:rPr>
      </w:pPr>
      <w:r>
        <w:rPr>
          <w:rFonts w:asciiTheme="minorHAnsi" w:hAnsiTheme="minorHAnsi" w:cstheme="minorHAnsi"/>
          <w:i w:val="0"/>
          <w:kern w:val="1"/>
          <w:sz w:val="24"/>
          <w:szCs w:val="24"/>
        </w:rPr>
        <w:t>Project #2</w:t>
      </w:r>
    </w:p>
    <w:p w:rsidR="006F3746" w:rsidRDefault="00BA4408" w:rsidP="00810C0C">
      <w:pPr>
        <w:rPr>
          <w:rFonts w:asciiTheme="minorHAnsi" w:hAnsiTheme="minorHAnsi" w:cstheme="minorHAnsi"/>
          <w:b/>
        </w:rPr>
      </w:pPr>
    </w:p>
    <w:p w:rsidR="00810C0C" w:rsidRDefault="00BA4408" w:rsidP="00810C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Title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Spider SRS</w:t>
      </w:r>
    </w:p>
    <w:p w:rsidR="00810C0C" w:rsidRDefault="00BA4408" w:rsidP="00810C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Duration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: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June 2016 </w:t>
      </w:r>
      <w:r>
        <w:rPr>
          <w:rFonts w:asciiTheme="minorHAnsi" w:hAnsiTheme="minorHAnsi" w:cstheme="minorHAnsi"/>
        </w:rPr>
        <w:t>–Nov 2017</w:t>
      </w:r>
    </w:p>
    <w:p w:rsidR="00810C0C" w:rsidRDefault="00BA4408" w:rsidP="00810C0C">
      <w:pPr>
        <w:ind w:left="1440" w:hanging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Environment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: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JDK</w:t>
      </w:r>
      <w:r>
        <w:rPr>
          <w:rFonts w:asciiTheme="minorHAnsi" w:hAnsiTheme="minorHAnsi" w:cstheme="minorHAnsi"/>
        </w:rPr>
        <w:t>, Spring MVC,</w:t>
      </w:r>
      <w:r>
        <w:rPr>
          <w:rFonts w:asciiTheme="minorHAnsi" w:hAnsiTheme="minorHAnsi" w:cstheme="minorHAnsi"/>
        </w:rPr>
        <w:t xml:space="preserve"> S</w:t>
      </w:r>
      <w:r>
        <w:rPr>
          <w:rFonts w:asciiTheme="minorHAnsi" w:hAnsiTheme="minorHAnsi" w:cstheme="minorHAnsi"/>
        </w:rPr>
        <w:t xml:space="preserve">pring </w:t>
      </w:r>
      <w:r>
        <w:rPr>
          <w:rFonts w:asciiTheme="minorHAnsi" w:hAnsiTheme="minorHAnsi" w:cstheme="minorHAnsi"/>
        </w:rPr>
        <w:t>Batch, JSP, Servlets</w:t>
      </w:r>
      <w:r>
        <w:rPr>
          <w:rFonts w:asciiTheme="minorHAnsi" w:hAnsiTheme="minorHAnsi" w:cstheme="minorHAnsi"/>
        </w:rPr>
        <w:t>, oracle9i, Eclipse8</w:t>
      </w:r>
    </w:p>
    <w:p w:rsidR="00810C0C" w:rsidRDefault="00BA4408" w:rsidP="00810C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Module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: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ANTHEM Products </w:t>
      </w:r>
    </w:p>
    <w:p w:rsidR="00810C0C" w:rsidRDefault="00BA4408" w:rsidP="00810C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: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oracle</w:t>
      </w:r>
    </w:p>
    <w:p w:rsidR="00810C0C" w:rsidRDefault="00BA4408" w:rsidP="00810C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Application server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: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Cs/>
        </w:rPr>
        <w:t>IBM</w:t>
      </w:r>
      <w:r>
        <w:rPr>
          <w:rFonts w:asciiTheme="minorHAnsi" w:hAnsiTheme="minorHAnsi" w:cstheme="minorHAnsi"/>
        </w:rPr>
        <w:t>Websphere7</w:t>
      </w:r>
    </w:p>
    <w:p w:rsidR="00810C0C" w:rsidRDefault="00BA4408" w:rsidP="00810C0C">
      <w:pPr>
        <w:rPr>
          <w:rFonts w:asciiTheme="minorHAnsi" w:hAnsiTheme="minorHAnsi" w:cstheme="minorHAnsi"/>
        </w:rPr>
      </w:pPr>
    </w:p>
    <w:p w:rsidR="00810C0C" w:rsidRDefault="00BA4408" w:rsidP="00810C0C">
      <w:pPr>
        <w:tabs>
          <w:tab w:val="left" w:pos="90"/>
        </w:tabs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Description: </w:t>
      </w:r>
    </w:p>
    <w:p w:rsidR="006F3746" w:rsidRDefault="00BA4408" w:rsidP="00810C0C">
      <w:pPr>
        <w:tabs>
          <w:tab w:val="left" w:pos="90"/>
        </w:tabs>
        <w:jc w:val="left"/>
        <w:rPr>
          <w:rFonts w:asciiTheme="minorHAnsi" w:hAnsiTheme="minorHAnsi" w:cstheme="minorHAnsi"/>
          <w:b/>
        </w:rPr>
      </w:pPr>
    </w:p>
    <w:p w:rsidR="00810C0C" w:rsidRDefault="00BA4408" w:rsidP="006F3746">
      <w:pPr>
        <w:pStyle w:val="ListParagraph"/>
        <w:spacing w:line="276" w:lineRule="auto"/>
        <w:ind w:left="0" w:firstLine="72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The various modules are grouped into various jobs and are executed in sequence to load data and thus generate reports. The jobs are executed sequentially starting with Delete Job at 6 PM PST. The next job in the sequence will be executed only after the suc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cessful execution of predecessor job. If the predecessor fails, the process will stop from thereon and will trigger an email to the configured DL. </w:t>
      </w:r>
    </w:p>
    <w:p w:rsidR="00B145AB" w:rsidRDefault="00BA4408" w:rsidP="006F3746">
      <w:pPr>
        <w:pStyle w:val="ListParagraph"/>
        <w:spacing w:line="276" w:lineRule="auto"/>
        <w:ind w:left="0" w:firstLine="72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810C0C" w:rsidRDefault="00BA4408" w:rsidP="00810C0C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Roles &amp;Responsibilities</w:t>
      </w:r>
      <w:r>
        <w:rPr>
          <w:rFonts w:asciiTheme="minorHAnsi" w:hAnsiTheme="minorHAnsi" w:cstheme="minorHAnsi"/>
          <w:b/>
        </w:rPr>
        <w:t>:</w:t>
      </w:r>
    </w:p>
    <w:p w:rsidR="00810C0C" w:rsidRDefault="00BA4408" w:rsidP="00810C0C">
      <w:pPr>
        <w:pStyle w:val="ListParagraph"/>
        <w:spacing w:line="276" w:lineRule="auto"/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810C0C" w:rsidRDefault="00BA4408" w:rsidP="00810C0C">
      <w:pPr>
        <w:numPr>
          <w:ilvl w:val="0"/>
          <w:numId w:val="17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Involved in developing Spring Frame work Controller class.</w:t>
      </w:r>
    </w:p>
    <w:p w:rsidR="00810C0C" w:rsidRDefault="00BA4408" w:rsidP="00810C0C">
      <w:pPr>
        <w:numPr>
          <w:ilvl w:val="0"/>
          <w:numId w:val="17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Involved in design the presentation layer by using Jsp and Html.</w:t>
      </w:r>
    </w:p>
    <w:p w:rsidR="00810C0C" w:rsidRDefault="00BA4408" w:rsidP="00810C0C">
      <w:pPr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in implementation of Business logic by using </w:t>
      </w:r>
      <w:r>
        <w:rPr>
          <w:rFonts w:asciiTheme="minorHAnsi" w:hAnsiTheme="minorHAnsi" w:cstheme="minorHAnsi"/>
        </w:rPr>
        <w:t>JavaBeans</w:t>
      </w:r>
      <w:r>
        <w:rPr>
          <w:rFonts w:asciiTheme="minorHAnsi" w:hAnsiTheme="minorHAnsi" w:cstheme="minorHAnsi"/>
        </w:rPr>
        <w:t>.</w:t>
      </w:r>
    </w:p>
    <w:p w:rsidR="00810C0C" w:rsidRDefault="00BA4408" w:rsidP="00810C0C">
      <w:pPr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maintenance and enhancement of product.</w:t>
      </w:r>
    </w:p>
    <w:p w:rsidR="00C84DA7" w:rsidRPr="00CA516A" w:rsidRDefault="00BA4408" w:rsidP="00CA516A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color w:val="auto"/>
        </w:rPr>
      </w:pPr>
    </w:p>
    <w:p w:rsidR="00CA516A" w:rsidRPr="00F52A3A" w:rsidRDefault="00BA4408" w:rsidP="00CA516A">
      <w:pPr>
        <w:rPr>
          <w:rFonts w:asciiTheme="minorHAnsi" w:hAnsiTheme="minorHAnsi" w:cstheme="minorHAnsi"/>
          <w:b/>
          <w:u w:val="single"/>
        </w:rPr>
      </w:pPr>
    </w:p>
    <w:p w:rsidR="00B8492D" w:rsidRPr="00D17C7F" w:rsidRDefault="00BA4408" w:rsidP="00B8492D">
      <w:pPr>
        <w:pStyle w:val="Heading2"/>
        <w:shd w:val="clear" w:color="auto" w:fill="D9D9D9"/>
        <w:tabs>
          <w:tab w:val="right" w:pos="10656"/>
        </w:tabs>
        <w:spacing w:before="0" w:after="0"/>
        <w:rPr>
          <w:rFonts w:asciiTheme="minorHAnsi" w:hAnsiTheme="minorHAnsi" w:cstheme="minorHAnsi"/>
          <w:i w:val="0"/>
          <w:kern w:val="1"/>
          <w:sz w:val="24"/>
          <w:szCs w:val="24"/>
        </w:rPr>
      </w:pPr>
      <w:r>
        <w:rPr>
          <w:rFonts w:asciiTheme="minorHAnsi" w:hAnsiTheme="minorHAnsi" w:cstheme="minorHAnsi"/>
          <w:i w:val="0"/>
          <w:kern w:val="1"/>
          <w:sz w:val="24"/>
          <w:szCs w:val="24"/>
        </w:rPr>
        <w:t>Project #3</w:t>
      </w:r>
    </w:p>
    <w:p w:rsidR="00BB72CC" w:rsidRDefault="00BA4408" w:rsidP="00B8492D">
      <w:pPr>
        <w:rPr>
          <w:rFonts w:asciiTheme="minorHAnsi" w:hAnsiTheme="minorHAnsi" w:cstheme="minorHAnsi"/>
          <w:b/>
        </w:rPr>
      </w:pPr>
    </w:p>
    <w:p w:rsidR="00B8492D" w:rsidRPr="00F52A3A" w:rsidRDefault="00BA4408" w:rsidP="00B8492D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Title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  <w:t xml:space="preserve">:  </w:t>
      </w:r>
      <w:r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>HDFC APS</w:t>
      </w:r>
    </w:p>
    <w:p w:rsidR="00B8492D" w:rsidRPr="00F52A3A" w:rsidRDefault="00BA4408" w:rsidP="00B8492D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Duration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  <w:t xml:space="preserve">:  </w:t>
      </w:r>
      <w:r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</w:rPr>
        <w:t>April 2015 –</w:t>
      </w:r>
      <w:r>
        <w:rPr>
          <w:rFonts w:asciiTheme="minorHAnsi" w:hAnsiTheme="minorHAnsi" w:cstheme="minorHAnsi"/>
        </w:rPr>
        <w:t>May 2016</w:t>
      </w:r>
    </w:p>
    <w:p w:rsidR="00B8492D" w:rsidRPr="00F52A3A" w:rsidRDefault="00BA4408" w:rsidP="00B8492D">
      <w:pPr>
        <w:ind w:left="1440" w:hanging="1440"/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Envi</w:t>
      </w:r>
      <w:r w:rsidRPr="00F52A3A">
        <w:rPr>
          <w:rFonts w:asciiTheme="minorHAnsi" w:hAnsiTheme="minorHAnsi" w:cstheme="minorHAnsi"/>
          <w:b/>
        </w:rPr>
        <w:t>ronment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  <w:t xml:space="preserve">:  </w:t>
      </w:r>
      <w:r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</w:rPr>
        <w:t>Jdk, Struts1.x</w:t>
      </w:r>
      <w:r w:rsidRPr="00F52A3A">
        <w:rPr>
          <w:rFonts w:asciiTheme="minorHAnsi" w:hAnsiTheme="minorHAnsi" w:cstheme="minorHAnsi"/>
        </w:rPr>
        <w:t>, EJB, JSP, Servlets</w:t>
      </w:r>
      <w:r w:rsidRPr="00F52A3A">
        <w:rPr>
          <w:rFonts w:asciiTheme="minorHAnsi" w:hAnsiTheme="minorHAnsi" w:cstheme="minorHAnsi"/>
        </w:rPr>
        <w:t>, oracle9i, Eclipse8.</w:t>
      </w:r>
    </w:p>
    <w:p w:rsidR="00B8492D" w:rsidRPr="00F52A3A" w:rsidRDefault="00BA4408" w:rsidP="00B8492D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 xml:space="preserve">Module 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  <w:t xml:space="preserve">:  </w:t>
      </w:r>
      <w:r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</w:rPr>
        <w:t xml:space="preserve">Retail Asset - Credit cards </w:t>
      </w:r>
    </w:p>
    <w:p w:rsidR="00B8492D" w:rsidRPr="00F52A3A" w:rsidRDefault="00BA4408" w:rsidP="00B8492D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Database</w:t>
      </w:r>
      <w:r w:rsidRPr="00F52A3A">
        <w:rPr>
          <w:rFonts w:asciiTheme="minorHAnsi" w:hAnsiTheme="minorHAnsi" w:cstheme="minorHAnsi"/>
        </w:rPr>
        <w:tab/>
      </w:r>
      <w:r w:rsidRPr="00F52A3A">
        <w:rPr>
          <w:rFonts w:asciiTheme="minorHAnsi" w:hAnsiTheme="minorHAnsi" w:cstheme="minorHAnsi"/>
        </w:rPr>
        <w:tab/>
      </w:r>
      <w:r w:rsidRPr="00F52A3A">
        <w:rPr>
          <w:rFonts w:asciiTheme="minorHAnsi" w:hAnsiTheme="minorHAnsi" w:cstheme="minorHAnsi"/>
          <w:b/>
          <w:bCs/>
        </w:rPr>
        <w:t xml:space="preserve">:  </w:t>
      </w:r>
      <w:r>
        <w:rPr>
          <w:rFonts w:asciiTheme="minorHAnsi" w:hAnsiTheme="minorHAnsi" w:cstheme="minorHAnsi"/>
          <w:b/>
          <w:bCs/>
        </w:rPr>
        <w:tab/>
      </w:r>
      <w:r w:rsidRPr="00F52A3A">
        <w:rPr>
          <w:rFonts w:asciiTheme="minorHAnsi" w:hAnsiTheme="minorHAnsi" w:cstheme="minorHAnsi"/>
        </w:rPr>
        <w:t>oracle.</w:t>
      </w:r>
    </w:p>
    <w:p w:rsidR="00B8492D" w:rsidRPr="00F52A3A" w:rsidRDefault="00BA4408" w:rsidP="00B8492D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Application server</w:t>
      </w:r>
      <w:r w:rsidRPr="00F52A3A">
        <w:rPr>
          <w:rFonts w:asciiTheme="minorHAnsi" w:hAnsiTheme="minorHAnsi" w:cstheme="minorHAnsi"/>
        </w:rPr>
        <w:tab/>
      </w:r>
      <w:r w:rsidRPr="00F52A3A">
        <w:rPr>
          <w:rFonts w:asciiTheme="minorHAnsi" w:hAnsiTheme="minorHAnsi" w:cstheme="minorHAnsi"/>
          <w:b/>
          <w:bCs/>
        </w:rPr>
        <w:t xml:space="preserve">:  </w:t>
      </w:r>
      <w:r>
        <w:rPr>
          <w:rFonts w:asciiTheme="minorHAnsi" w:hAnsiTheme="minorHAnsi" w:cstheme="minorHAnsi"/>
          <w:b/>
          <w:bCs/>
        </w:rPr>
        <w:tab/>
      </w:r>
      <w:r w:rsidRPr="00F52A3A">
        <w:rPr>
          <w:rFonts w:asciiTheme="minorHAnsi" w:hAnsiTheme="minorHAnsi" w:cstheme="minorHAnsi"/>
          <w:bCs/>
        </w:rPr>
        <w:t>IBM</w:t>
      </w:r>
      <w:r w:rsidRPr="00F52A3A">
        <w:rPr>
          <w:rFonts w:asciiTheme="minorHAnsi" w:hAnsiTheme="minorHAnsi" w:cstheme="minorHAnsi"/>
        </w:rPr>
        <w:t>Websphere7</w:t>
      </w:r>
    </w:p>
    <w:p w:rsidR="00B8492D" w:rsidRPr="00F52A3A" w:rsidRDefault="00BA4408" w:rsidP="00B8492D">
      <w:pPr>
        <w:rPr>
          <w:rFonts w:asciiTheme="minorHAnsi" w:hAnsiTheme="minorHAnsi" w:cstheme="minorHAnsi"/>
        </w:rPr>
      </w:pPr>
    </w:p>
    <w:p w:rsidR="00B8492D" w:rsidRPr="00F52A3A" w:rsidRDefault="00BA4408" w:rsidP="00B8492D">
      <w:pPr>
        <w:tabs>
          <w:tab w:val="left" w:pos="90"/>
        </w:tabs>
        <w:jc w:val="left"/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 xml:space="preserve">Description: </w:t>
      </w:r>
      <w:r w:rsidRPr="00F52A3A">
        <w:rPr>
          <w:rFonts w:asciiTheme="minorHAnsi" w:hAnsiTheme="minorHAnsi" w:cstheme="minorHAnsi"/>
        </w:rPr>
        <w:t xml:space="preserve">The APS system today facilitates in easier processing of credit card applications by providing a holistic picture of a customer details and also in robust due diligence process to issue credit cards. </w:t>
      </w:r>
    </w:p>
    <w:p w:rsidR="00B8492D" w:rsidRDefault="00BA4408" w:rsidP="00B8492D">
      <w:pPr>
        <w:tabs>
          <w:tab w:val="left" w:pos="90"/>
        </w:tabs>
        <w:jc w:val="left"/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 xml:space="preserve">APS is the Credit Card Processing Application developed by Polaris. </w:t>
      </w:r>
      <w:r w:rsidRPr="00F52A3A">
        <w:rPr>
          <w:rFonts w:asciiTheme="minorHAnsi" w:hAnsiTheme="minorHAnsi" w:cstheme="minorHAnsi"/>
        </w:rPr>
        <w:t>Agents (</w:t>
      </w:r>
      <w:r w:rsidRPr="00F52A3A">
        <w:rPr>
          <w:rFonts w:asciiTheme="minorHAnsi" w:hAnsiTheme="minorHAnsi" w:cstheme="minorHAnsi"/>
        </w:rPr>
        <w:t>ADFC) and bankers across India use this application for processing. The number of application processed per day is approximately 6500 and around 300 concurrent users login in to AP</w:t>
      </w:r>
      <w:r w:rsidRPr="00F52A3A">
        <w:rPr>
          <w:rFonts w:asciiTheme="minorHAnsi" w:hAnsiTheme="minorHAnsi" w:cstheme="minorHAnsi"/>
        </w:rPr>
        <w:t>S.</w:t>
      </w:r>
    </w:p>
    <w:p w:rsidR="00B8492D" w:rsidRDefault="00BA4408" w:rsidP="00B8492D">
      <w:pPr>
        <w:tabs>
          <w:tab w:val="left" w:pos="90"/>
        </w:tabs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HDFC Card Application Processing System (APS) is a web-based application processing </w:t>
      </w:r>
      <w:r>
        <w:rPr>
          <w:rFonts w:asciiTheme="minorHAnsi" w:hAnsiTheme="minorHAnsi" w:cstheme="minorHAnsi"/>
        </w:rPr>
        <w:t>system, which</w:t>
      </w:r>
      <w:r>
        <w:rPr>
          <w:rFonts w:asciiTheme="minorHAnsi" w:hAnsiTheme="minorHAnsi" w:cstheme="minorHAnsi"/>
        </w:rPr>
        <w:t xml:space="preserve"> includes many stages right from Data Entry Processing of application to final level of approval application</w:t>
      </w:r>
    </w:p>
    <w:p w:rsidR="00292956" w:rsidRPr="00F52A3A" w:rsidRDefault="00BA4408" w:rsidP="00B8492D">
      <w:pPr>
        <w:tabs>
          <w:tab w:val="left" w:pos="90"/>
        </w:tabs>
        <w:jc w:val="left"/>
        <w:rPr>
          <w:rFonts w:asciiTheme="minorHAnsi" w:hAnsiTheme="minorHAnsi" w:cstheme="minorHAnsi"/>
        </w:rPr>
      </w:pPr>
    </w:p>
    <w:p w:rsidR="00B8492D" w:rsidRDefault="00BA4408" w:rsidP="00B849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Roles </w:t>
      </w:r>
      <w:r>
        <w:rPr>
          <w:rFonts w:asciiTheme="minorHAnsi" w:hAnsiTheme="minorHAnsi" w:cstheme="minorHAnsi"/>
          <w:b/>
        </w:rPr>
        <w:t>&amp;</w:t>
      </w:r>
      <w:r w:rsidRPr="00F52A3A">
        <w:rPr>
          <w:rFonts w:asciiTheme="minorHAnsi" w:hAnsiTheme="minorHAnsi" w:cstheme="minorHAnsi"/>
          <w:b/>
        </w:rPr>
        <w:t>Responsibilities:</w:t>
      </w:r>
    </w:p>
    <w:p w:rsidR="00292956" w:rsidRPr="00F52A3A" w:rsidRDefault="00BA4408" w:rsidP="00B8492D">
      <w:pPr>
        <w:rPr>
          <w:rFonts w:asciiTheme="minorHAnsi" w:hAnsiTheme="minorHAnsi" w:cstheme="minorHAnsi"/>
          <w:b/>
        </w:rPr>
      </w:pPr>
    </w:p>
    <w:p w:rsidR="00B8492D" w:rsidRPr="00F52A3A" w:rsidRDefault="00BA4408" w:rsidP="00B8492D">
      <w:pPr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F52A3A">
        <w:rPr>
          <w:rFonts w:asciiTheme="minorHAnsi" w:hAnsiTheme="minorHAnsi" w:cstheme="minorHAnsi"/>
          <w:lang w:val="en-IN"/>
        </w:rPr>
        <w:t xml:space="preserve">Involved in </w:t>
      </w:r>
      <w:r w:rsidRPr="00F52A3A">
        <w:rPr>
          <w:rFonts w:asciiTheme="minorHAnsi" w:hAnsiTheme="minorHAnsi" w:cstheme="minorHAnsi"/>
          <w:lang w:val="en-IN"/>
        </w:rPr>
        <w:t>developing Struts Frame work Action class.</w:t>
      </w:r>
    </w:p>
    <w:p w:rsidR="00B8492D" w:rsidRPr="00F52A3A" w:rsidRDefault="00BA4408" w:rsidP="00B8492D">
      <w:pPr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F52A3A">
        <w:rPr>
          <w:rFonts w:asciiTheme="minorHAnsi" w:hAnsiTheme="minorHAnsi" w:cstheme="minorHAnsi"/>
          <w:lang w:val="en-IN"/>
        </w:rPr>
        <w:t>Involved in design the presentation layer by using Jsp and Html.</w:t>
      </w:r>
    </w:p>
    <w:p w:rsidR="00B8492D" w:rsidRPr="00F52A3A" w:rsidRDefault="00BA4408" w:rsidP="00B8492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 xml:space="preserve">Involved in implementation of Business logic by using EJB </w:t>
      </w:r>
      <w:r w:rsidRPr="00F52A3A">
        <w:rPr>
          <w:rFonts w:asciiTheme="minorHAnsi" w:hAnsiTheme="minorHAnsi" w:cstheme="minorHAnsi"/>
        </w:rPr>
        <w:t>session beans</w:t>
      </w:r>
      <w:r w:rsidRPr="00F52A3A">
        <w:rPr>
          <w:rFonts w:asciiTheme="minorHAnsi" w:hAnsiTheme="minorHAnsi" w:cstheme="minorHAnsi"/>
        </w:rPr>
        <w:t>.</w:t>
      </w:r>
    </w:p>
    <w:p w:rsidR="00B8492D" w:rsidRPr="00F52A3A" w:rsidRDefault="00BA4408" w:rsidP="00B8492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>Involved in maintenance and enhancement of product.</w:t>
      </w:r>
    </w:p>
    <w:p w:rsidR="00D555E1" w:rsidRPr="00F52A3A" w:rsidRDefault="00BA4408" w:rsidP="00F52A3A">
      <w:pPr>
        <w:rPr>
          <w:rFonts w:asciiTheme="minorHAnsi" w:hAnsiTheme="minorHAnsi" w:cstheme="minorHAnsi"/>
          <w:b/>
          <w:u w:val="single"/>
        </w:rPr>
      </w:pPr>
    </w:p>
    <w:p w:rsidR="00D555E1" w:rsidRPr="00D17C7F" w:rsidRDefault="00BA4408" w:rsidP="00F52A3A">
      <w:pPr>
        <w:pStyle w:val="Heading2"/>
        <w:shd w:val="clear" w:color="auto" w:fill="D9D9D9"/>
        <w:tabs>
          <w:tab w:val="right" w:pos="10656"/>
        </w:tabs>
        <w:spacing w:before="0" w:after="0"/>
        <w:rPr>
          <w:rFonts w:asciiTheme="minorHAnsi" w:hAnsiTheme="minorHAnsi" w:cstheme="minorHAnsi"/>
          <w:i w:val="0"/>
          <w:kern w:val="1"/>
          <w:sz w:val="24"/>
          <w:szCs w:val="24"/>
        </w:rPr>
      </w:pPr>
      <w:r>
        <w:rPr>
          <w:rFonts w:asciiTheme="minorHAnsi" w:hAnsiTheme="minorHAnsi" w:cstheme="minorHAnsi"/>
          <w:i w:val="0"/>
          <w:kern w:val="1"/>
          <w:sz w:val="24"/>
          <w:szCs w:val="24"/>
        </w:rPr>
        <w:t>Project #4</w:t>
      </w:r>
    </w:p>
    <w:p w:rsidR="00292956" w:rsidRDefault="00BA4408" w:rsidP="00F52A3A">
      <w:pPr>
        <w:rPr>
          <w:rFonts w:asciiTheme="minorHAnsi" w:hAnsiTheme="minorHAnsi" w:cstheme="minorHAnsi"/>
          <w:b/>
        </w:rPr>
      </w:pPr>
    </w:p>
    <w:p w:rsidR="00D555E1" w:rsidRPr="00F52A3A" w:rsidRDefault="00BA4408" w:rsidP="00F52A3A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Title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E-Gas S</w:t>
      </w:r>
      <w:r w:rsidRPr="00F52A3A">
        <w:rPr>
          <w:rFonts w:asciiTheme="minorHAnsi" w:hAnsiTheme="minorHAnsi" w:cstheme="minorHAnsi"/>
          <w:b/>
        </w:rPr>
        <w:t>ewa</w:t>
      </w:r>
    </w:p>
    <w:p w:rsidR="00E52D5F" w:rsidRPr="00F52A3A" w:rsidRDefault="00BA4408" w:rsidP="00F52A3A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Duration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</w:rPr>
        <w:t>Aug</w:t>
      </w:r>
      <w:r w:rsidRPr="00F52A3A">
        <w:rPr>
          <w:rFonts w:asciiTheme="minorHAnsi" w:hAnsiTheme="minorHAnsi" w:cstheme="minorHAnsi"/>
        </w:rPr>
        <w:t xml:space="preserve"> 201</w:t>
      </w:r>
      <w:r w:rsidRPr="00F52A3A">
        <w:rPr>
          <w:rFonts w:asciiTheme="minorHAnsi" w:hAnsiTheme="minorHAnsi" w:cstheme="minorHAnsi"/>
        </w:rPr>
        <w:t>4</w:t>
      </w:r>
      <w:r w:rsidRPr="00F52A3A">
        <w:rPr>
          <w:rFonts w:asciiTheme="minorHAnsi" w:hAnsiTheme="minorHAnsi" w:cstheme="minorHAnsi"/>
        </w:rPr>
        <w:t xml:space="preserve"> –</w:t>
      </w:r>
      <w:r w:rsidRPr="00F52A3A">
        <w:rPr>
          <w:rFonts w:asciiTheme="minorHAnsi" w:hAnsiTheme="minorHAnsi" w:cstheme="minorHAnsi"/>
        </w:rPr>
        <w:t>Jan2015.</w:t>
      </w:r>
    </w:p>
    <w:p w:rsidR="00D555E1" w:rsidRPr="00F52A3A" w:rsidRDefault="00BA4408" w:rsidP="00F52A3A">
      <w:pPr>
        <w:ind w:left="1440" w:hanging="1440"/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Environment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</w:rPr>
        <w:t>Jdk, Struts</w:t>
      </w:r>
      <w:r w:rsidRPr="00F52A3A">
        <w:rPr>
          <w:rFonts w:asciiTheme="minorHAnsi" w:hAnsiTheme="minorHAnsi" w:cstheme="minorHAnsi"/>
        </w:rPr>
        <w:t>1.x</w:t>
      </w:r>
      <w:r w:rsidRPr="00F52A3A">
        <w:rPr>
          <w:rFonts w:asciiTheme="minorHAnsi" w:hAnsiTheme="minorHAnsi" w:cstheme="minorHAnsi"/>
        </w:rPr>
        <w:t>, Hibernate</w:t>
      </w:r>
      <w:r w:rsidRPr="00F52A3A">
        <w:rPr>
          <w:rFonts w:asciiTheme="minorHAnsi" w:hAnsiTheme="minorHAnsi" w:cstheme="minorHAnsi"/>
        </w:rPr>
        <w:t>3.x</w:t>
      </w:r>
      <w:r w:rsidRPr="00F52A3A">
        <w:rPr>
          <w:rFonts w:asciiTheme="minorHAnsi" w:hAnsiTheme="minorHAnsi" w:cstheme="minorHAnsi"/>
        </w:rPr>
        <w:t>, oracle</w:t>
      </w:r>
      <w:r w:rsidRPr="00F52A3A">
        <w:rPr>
          <w:rFonts w:asciiTheme="minorHAnsi" w:hAnsiTheme="minorHAnsi" w:cstheme="minorHAnsi"/>
        </w:rPr>
        <w:t>10g</w:t>
      </w:r>
      <w:r w:rsidRPr="00F52A3A">
        <w:rPr>
          <w:rFonts w:asciiTheme="minorHAnsi" w:hAnsiTheme="minorHAnsi" w:cstheme="minorHAnsi"/>
        </w:rPr>
        <w:t xml:space="preserve">, </w:t>
      </w:r>
      <w:r w:rsidRPr="00F52A3A">
        <w:rPr>
          <w:rFonts w:asciiTheme="minorHAnsi" w:hAnsiTheme="minorHAnsi" w:cstheme="minorHAnsi"/>
        </w:rPr>
        <w:t>My</w:t>
      </w:r>
      <w:r w:rsidRPr="00F52A3A">
        <w:rPr>
          <w:rFonts w:asciiTheme="minorHAnsi" w:hAnsiTheme="minorHAnsi" w:cstheme="minorHAnsi"/>
        </w:rPr>
        <w:t>Eclipse</w:t>
      </w:r>
      <w:r w:rsidRPr="00F52A3A">
        <w:rPr>
          <w:rFonts w:asciiTheme="minorHAnsi" w:hAnsiTheme="minorHAnsi" w:cstheme="minorHAnsi"/>
        </w:rPr>
        <w:t>8.</w:t>
      </w:r>
    </w:p>
    <w:p w:rsidR="00D555E1" w:rsidRPr="00F52A3A" w:rsidRDefault="00BA4408" w:rsidP="00F52A3A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 xml:space="preserve">Module </w:t>
      </w:r>
      <w:r w:rsidRPr="00F52A3A"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</w:rPr>
        <w:t>Manager</w:t>
      </w:r>
    </w:p>
    <w:p w:rsidR="00D555E1" w:rsidRPr="00F52A3A" w:rsidRDefault="00BA4408" w:rsidP="00F52A3A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Database</w:t>
      </w:r>
      <w:r w:rsidRPr="00F52A3A">
        <w:rPr>
          <w:rFonts w:asciiTheme="minorHAnsi" w:hAnsiTheme="minorHAnsi" w:cstheme="minorHAnsi"/>
        </w:rPr>
        <w:tab/>
      </w:r>
      <w:r w:rsidRPr="00F52A3A">
        <w:rPr>
          <w:rFonts w:asciiTheme="minorHAnsi" w:hAnsiTheme="minorHAnsi" w:cstheme="minorHAnsi"/>
        </w:rPr>
        <w:tab/>
      </w:r>
      <w:r w:rsidRPr="00F52A3A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O</w:t>
      </w:r>
      <w:r w:rsidRPr="00F52A3A">
        <w:rPr>
          <w:rFonts w:asciiTheme="minorHAnsi" w:hAnsiTheme="minorHAnsi" w:cstheme="minorHAnsi"/>
        </w:rPr>
        <w:t>racle.</w:t>
      </w:r>
    </w:p>
    <w:p w:rsidR="00D555E1" w:rsidRPr="00F52A3A" w:rsidRDefault="00BA4408" w:rsidP="00F52A3A">
      <w:p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  <w:b/>
        </w:rPr>
        <w:t>Application server</w:t>
      </w:r>
      <w:r w:rsidRPr="00F52A3A">
        <w:rPr>
          <w:rFonts w:asciiTheme="minorHAnsi" w:hAnsiTheme="minorHAnsi" w:cstheme="minorHAnsi"/>
        </w:rPr>
        <w:tab/>
      </w:r>
      <w:r w:rsidRPr="00F52A3A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W</w:t>
      </w:r>
      <w:r w:rsidRPr="00F52A3A">
        <w:rPr>
          <w:rFonts w:asciiTheme="minorHAnsi" w:hAnsiTheme="minorHAnsi" w:cstheme="minorHAnsi"/>
        </w:rPr>
        <w:t>ebLogic</w:t>
      </w:r>
    </w:p>
    <w:p w:rsidR="00D555E1" w:rsidRPr="00F52A3A" w:rsidRDefault="00BA4408" w:rsidP="00F52A3A">
      <w:pPr>
        <w:rPr>
          <w:rFonts w:asciiTheme="minorHAnsi" w:hAnsiTheme="minorHAnsi" w:cstheme="minorHAnsi"/>
        </w:rPr>
      </w:pPr>
    </w:p>
    <w:p w:rsidR="00317EAC" w:rsidRDefault="00BA4408" w:rsidP="00F52A3A">
      <w:pPr>
        <w:tabs>
          <w:tab w:val="left" w:pos="90"/>
        </w:tabs>
        <w:jc w:val="left"/>
        <w:rPr>
          <w:rFonts w:asciiTheme="minorHAnsi" w:hAnsiTheme="minorHAnsi" w:cstheme="minorHAnsi"/>
          <w:b/>
        </w:rPr>
      </w:pPr>
      <w:r w:rsidRPr="00F52A3A">
        <w:rPr>
          <w:rFonts w:asciiTheme="minorHAnsi" w:hAnsiTheme="minorHAnsi" w:cstheme="minorHAnsi"/>
          <w:b/>
        </w:rPr>
        <w:t xml:space="preserve">Description: </w:t>
      </w:r>
    </w:p>
    <w:p w:rsidR="00C36935" w:rsidRDefault="00BA4408" w:rsidP="00F52A3A">
      <w:pPr>
        <w:tabs>
          <w:tab w:val="left" w:pos="90"/>
        </w:tabs>
        <w:jc w:val="left"/>
        <w:rPr>
          <w:rFonts w:asciiTheme="minorHAnsi" w:hAnsiTheme="minorHAnsi" w:cstheme="minorHAnsi"/>
          <w:b/>
        </w:rPr>
      </w:pPr>
    </w:p>
    <w:p w:rsidR="00D555E1" w:rsidRPr="00F52A3A" w:rsidRDefault="00BA4408" w:rsidP="00F52A3A">
      <w:pPr>
        <w:tabs>
          <w:tab w:val="left" w:pos="90"/>
        </w:tabs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F52A3A">
        <w:rPr>
          <w:rFonts w:asciiTheme="minorHAnsi" w:hAnsiTheme="minorHAnsi" w:cstheme="minorHAnsi"/>
        </w:rPr>
        <w:t xml:space="preserve">This provides </w:t>
      </w:r>
      <w:r w:rsidRPr="00F52A3A">
        <w:rPr>
          <w:rFonts w:asciiTheme="minorHAnsi" w:hAnsiTheme="minorHAnsi" w:cstheme="minorHAnsi"/>
        </w:rPr>
        <w:t>in-depth services</w:t>
      </w:r>
      <w:r w:rsidRPr="00F52A3A">
        <w:rPr>
          <w:rFonts w:asciiTheme="minorHAnsi" w:hAnsiTheme="minorHAnsi" w:cstheme="minorHAnsi"/>
        </w:rPr>
        <w:t xml:space="preserve"> for gas Agency of </w:t>
      </w:r>
      <w:r w:rsidRPr="00F52A3A">
        <w:rPr>
          <w:rFonts w:asciiTheme="minorHAnsi" w:hAnsiTheme="minorHAnsi" w:cstheme="minorHAnsi"/>
        </w:rPr>
        <w:t xml:space="preserve">Indian Company highly benefiting their customers in vast </w:t>
      </w:r>
      <w:r w:rsidRPr="00F52A3A">
        <w:rPr>
          <w:rFonts w:asciiTheme="minorHAnsi" w:hAnsiTheme="minorHAnsi" w:cstheme="minorHAnsi"/>
        </w:rPr>
        <w:t>Ares</w:t>
      </w:r>
      <w:r w:rsidRPr="00F52A3A">
        <w:rPr>
          <w:rFonts w:asciiTheme="minorHAnsi" w:hAnsiTheme="minorHAnsi" w:cstheme="minorHAnsi"/>
        </w:rPr>
        <w:t xml:space="preserve"> of company’s services providing to </w:t>
      </w:r>
      <w:r w:rsidRPr="00F52A3A">
        <w:rPr>
          <w:rFonts w:asciiTheme="minorHAnsi" w:hAnsiTheme="minorHAnsi" w:cstheme="minorHAnsi"/>
        </w:rPr>
        <w:t>them, making</w:t>
      </w:r>
      <w:r w:rsidRPr="00F52A3A">
        <w:rPr>
          <w:rFonts w:asciiTheme="minorHAnsi" w:hAnsiTheme="minorHAnsi" w:cstheme="minorHAnsi"/>
        </w:rPr>
        <w:t xml:space="preserve"> the path for LPG Gas Connection and Other services a smooth one.</w:t>
      </w:r>
    </w:p>
    <w:p w:rsidR="00D555E1" w:rsidRPr="00F52A3A" w:rsidRDefault="00BA4408" w:rsidP="00F52A3A">
      <w:pPr>
        <w:tabs>
          <w:tab w:val="left" w:pos="90"/>
        </w:tabs>
        <w:jc w:val="left"/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 xml:space="preserve">In existing </w:t>
      </w:r>
      <w:r w:rsidRPr="00F52A3A">
        <w:rPr>
          <w:rFonts w:asciiTheme="minorHAnsi" w:hAnsiTheme="minorHAnsi" w:cstheme="minorHAnsi"/>
        </w:rPr>
        <w:t>system, the</w:t>
      </w:r>
      <w:r w:rsidRPr="00F52A3A">
        <w:rPr>
          <w:rFonts w:asciiTheme="minorHAnsi" w:hAnsiTheme="minorHAnsi" w:cstheme="minorHAnsi"/>
        </w:rPr>
        <w:t xml:space="preserve"> entire process undergoes </w:t>
      </w:r>
      <w:r w:rsidRPr="00F52A3A">
        <w:rPr>
          <w:rFonts w:asciiTheme="minorHAnsi" w:hAnsiTheme="minorHAnsi" w:cstheme="minorHAnsi"/>
        </w:rPr>
        <w:t>manually. That</w:t>
      </w:r>
      <w:r w:rsidRPr="00F52A3A">
        <w:rPr>
          <w:rFonts w:asciiTheme="minorHAnsi" w:hAnsiTheme="minorHAnsi" w:cstheme="minorHAnsi"/>
        </w:rPr>
        <w:t xml:space="preserve"> is customer has t</w:t>
      </w:r>
      <w:r w:rsidRPr="00F52A3A">
        <w:rPr>
          <w:rFonts w:asciiTheme="minorHAnsi" w:hAnsiTheme="minorHAnsi" w:cstheme="minorHAnsi"/>
        </w:rPr>
        <w:t xml:space="preserve">o go to the office to put any </w:t>
      </w:r>
      <w:r w:rsidRPr="00F52A3A">
        <w:rPr>
          <w:rFonts w:asciiTheme="minorHAnsi" w:hAnsiTheme="minorHAnsi" w:cstheme="minorHAnsi"/>
        </w:rPr>
        <w:t>request. It</w:t>
      </w:r>
      <w:r w:rsidRPr="00F52A3A">
        <w:rPr>
          <w:rFonts w:asciiTheme="minorHAnsi" w:hAnsiTheme="minorHAnsi" w:cstheme="minorHAnsi"/>
        </w:rPr>
        <w:t xml:space="preserve"> takes so much </w:t>
      </w:r>
      <w:r w:rsidRPr="00F52A3A">
        <w:rPr>
          <w:rFonts w:asciiTheme="minorHAnsi" w:hAnsiTheme="minorHAnsi" w:cstheme="minorHAnsi"/>
        </w:rPr>
        <w:t>time. It</w:t>
      </w:r>
      <w:r w:rsidRPr="00F52A3A">
        <w:rPr>
          <w:rFonts w:asciiTheme="minorHAnsi" w:hAnsiTheme="minorHAnsi" w:cstheme="minorHAnsi"/>
        </w:rPr>
        <w:t xml:space="preserve"> is not comfortable for all </w:t>
      </w:r>
      <w:r w:rsidRPr="00F52A3A">
        <w:rPr>
          <w:rFonts w:asciiTheme="minorHAnsi" w:hAnsiTheme="minorHAnsi" w:cstheme="minorHAnsi"/>
        </w:rPr>
        <w:t>customers. Customers</w:t>
      </w:r>
      <w:r w:rsidRPr="00F52A3A">
        <w:rPr>
          <w:rFonts w:asciiTheme="minorHAnsi" w:hAnsiTheme="minorHAnsi" w:cstheme="minorHAnsi"/>
        </w:rPr>
        <w:t xml:space="preserve"> can not be aware of the services provided at the </w:t>
      </w:r>
      <w:r w:rsidRPr="00F52A3A">
        <w:rPr>
          <w:rFonts w:asciiTheme="minorHAnsi" w:hAnsiTheme="minorHAnsi" w:cstheme="minorHAnsi"/>
        </w:rPr>
        <w:t>location. It</w:t>
      </w:r>
      <w:r w:rsidRPr="00F52A3A">
        <w:rPr>
          <w:rFonts w:asciiTheme="minorHAnsi" w:hAnsiTheme="minorHAnsi" w:cstheme="minorHAnsi"/>
        </w:rPr>
        <w:t xml:space="preserve"> is very difficult to manage the customers.</w:t>
      </w:r>
    </w:p>
    <w:p w:rsidR="00D555E1" w:rsidRPr="00F52A3A" w:rsidRDefault="00BA4408" w:rsidP="00F52A3A">
      <w:pPr>
        <w:tabs>
          <w:tab w:val="left" w:pos="90"/>
        </w:tabs>
        <w:jc w:val="left"/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ab/>
        <w:t xml:space="preserve">In our </w:t>
      </w:r>
      <w:r w:rsidRPr="00F52A3A">
        <w:rPr>
          <w:rFonts w:asciiTheme="minorHAnsi" w:hAnsiTheme="minorHAnsi" w:cstheme="minorHAnsi"/>
        </w:rPr>
        <w:t>System, We</w:t>
      </w:r>
      <w:r w:rsidRPr="00F52A3A">
        <w:rPr>
          <w:rFonts w:asciiTheme="minorHAnsi" w:hAnsiTheme="minorHAnsi" w:cstheme="minorHAnsi"/>
        </w:rPr>
        <w:t xml:space="preserve"> provides an interfa</w:t>
      </w:r>
      <w:r w:rsidRPr="00F52A3A">
        <w:rPr>
          <w:rFonts w:asciiTheme="minorHAnsi" w:hAnsiTheme="minorHAnsi" w:cstheme="minorHAnsi"/>
        </w:rPr>
        <w:t xml:space="preserve">ce for the users to better </w:t>
      </w:r>
      <w:r w:rsidRPr="00F52A3A">
        <w:rPr>
          <w:rFonts w:asciiTheme="minorHAnsi" w:hAnsiTheme="minorHAnsi" w:cstheme="minorHAnsi"/>
        </w:rPr>
        <w:t>services. Customers</w:t>
      </w:r>
      <w:r w:rsidRPr="00F52A3A">
        <w:rPr>
          <w:rFonts w:asciiTheme="minorHAnsi" w:hAnsiTheme="minorHAnsi" w:cstheme="minorHAnsi"/>
        </w:rPr>
        <w:t xml:space="preserve"> can view all the services provided at all the </w:t>
      </w:r>
      <w:r w:rsidRPr="00F52A3A">
        <w:rPr>
          <w:rFonts w:asciiTheme="minorHAnsi" w:hAnsiTheme="minorHAnsi" w:cstheme="minorHAnsi"/>
        </w:rPr>
        <w:t>locations. It</w:t>
      </w:r>
      <w:r w:rsidRPr="00F52A3A">
        <w:rPr>
          <w:rFonts w:asciiTheme="minorHAnsi" w:hAnsiTheme="minorHAnsi" w:cstheme="minorHAnsi"/>
        </w:rPr>
        <w:t xml:space="preserve"> is easy to put a request like gas booking or for </w:t>
      </w:r>
      <w:r w:rsidRPr="00F52A3A">
        <w:rPr>
          <w:rFonts w:asciiTheme="minorHAnsi" w:hAnsiTheme="minorHAnsi" w:cstheme="minorHAnsi"/>
        </w:rPr>
        <w:t xml:space="preserve">new </w:t>
      </w:r>
      <w:r w:rsidRPr="00F52A3A">
        <w:rPr>
          <w:rFonts w:asciiTheme="minorHAnsi" w:hAnsiTheme="minorHAnsi" w:cstheme="minorHAnsi"/>
        </w:rPr>
        <w:lastRenderedPageBreak/>
        <w:t>connection</w:t>
      </w:r>
      <w:r w:rsidRPr="00F52A3A">
        <w:rPr>
          <w:rFonts w:asciiTheme="minorHAnsi" w:hAnsiTheme="minorHAnsi" w:cstheme="minorHAnsi"/>
        </w:rPr>
        <w:t xml:space="preserve"> through our </w:t>
      </w:r>
      <w:r w:rsidRPr="00F52A3A">
        <w:rPr>
          <w:rFonts w:asciiTheme="minorHAnsi" w:hAnsiTheme="minorHAnsi" w:cstheme="minorHAnsi"/>
        </w:rPr>
        <w:t>system. It</w:t>
      </w:r>
      <w:r w:rsidRPr="00F52A3A">
        <w:rPr>
          <w:rFonts w:asciiTheme="minorHAnsi" w:hAnsiTheme="minorHAnsi" w:cstheme="minorHAnsi"/>
        </w:rPr>
        <w:t xml:space="preserve"> is highly </w:t>
      </w:r>
      <w:r w:rsidRPr="00F52A3A">
        <w:rPr>
          <w:rFonts w:asciiTheme="minorHAnsi" w:hAnsiTheme="minorHAnsi" w:cstheme="minorHAnsi"/>
        </w:rPr>
        <w:t>benefitting</w:t>
      </w:r>
      <w:r w:rsidRPr="00F52A3A">
        <w:rPr>
          <w:rFonts w:asciiTheme="minorHAnsi" w:hAnsiTheme="minorHAnsi" w:cstheme="minorHAnsi"/>
        </w:rPr>
        <w:t xml:space="preserve"> to provide services to </w:t>
      </w:r>
      <w:r w:rsidRPr="00F52A3A">
        <w:rPr>
          <w:rFonts w:asciiTheme="minorHAnsi" w:hAnsiTheme="minorHAnsi" w:cstheme="minorHAnsi"/>
        </w:rPr>
        <w:t>customers. The</w:t>
      </w:r>
      <w:r w:rsidRPr="00F52A3A">
        <w:rPr>
          <w:rFonts w:asciiTheme="minorHAnsi" w:hAnsiTheme="minorHAnsi" w:cstheme="minorHAnsi"/>
        </w:rPr>
        <w:t xml:space="preserve"> cu</w:t>
      </w:r>
      <w:r w:rsidRPr="00F52A3A">
        <w:rPr>
          <w:rFonts w:asciiTheme="minorHAnsi" w:hAnsiTheme="minorHAnsi" w:cstheme="minorHAnsi"/>
        </w:rPr>
        <w:t>stomer easy to communicate to the dealers for asking connections</w:t>
      </w:r>
      <w:r w:rsidRPr="00F52A3A">
        <w:rPr>
          <w:rFonts w:asciiTheme="minorHAnsi" w:hAnsiTheme="minorHAnsi" w:cstheme="minorHAnsi"/>
        </w:rPr>
        <w:t>, accessories, transferring</w:t>
      </w:r>
      <w:r w:rsidRPr="00F52A3A">
        <w:rPr>
          <w:rFonts w:asciiTheme="minorHAnsi" w:hAnsiTheme="minorHAnsi" w:cstheme="minorHAnsi"/>
        </w:rPr>
        <w:t xml:space="preserve"> services from one location to another location.</w:t>
      </w:r>
    </w:p>
    <w:p w:rsidR="00D555E1" w:rsidRPr="00F52A3A" w:rsidRDefault="00BA4408" w:rsidP="00F52A3A">
      <w:pPr>
        <w:rPr>
          <w:rFonts w:asciiTheme="minorHAnsi" w:hAnsiTheme="minorHAnsi" w:cstheme="minorHAnsi"/>
        </w:rPr>
      </w:pPr>
    </w:p>
    <w:p w:rsidR="00D555E1" w:rsidRPr="00F52A3A" w:rsidRDefault="00BA4408" w:rsidP="00F52A3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Roles </w:t>
      </w:r>
      <w:r>
        <w:rPr>
          <w:rFonts w:asciiTheme="minorHAnsi" w:hAnsiTheme="minorHAnsi" w:cstheme="minorHAnsi"/>
          <w:b/>
        </w:rPr>
        <w:t>&amp;</w:t>
      </w:r>
      <w:r>
        <w:rPr>
          <w:rFonts w:asciiTheme="minorHAnsi" w:hAnsiTheme="minorHAnsi" w:cstheme="minorHAnsi"/>
          <w:b/>
        </w:rPr>
        <w:t xml:space="preserve"> Responsibilities</w:t>
      </w:r>
      <w:r w:rsidRPr="00F52A3A">
        <w:rPr>
          <w:rFonts w:asciiTheme="minorHAnsi" w:hAnsiTheme="minorHAnsi" w:cstheme="minorHAnsi"/>
          <w:b/>
        </w:rPr>
        <w:t>:</w:t>
      </w:r>
    </w:p>
    <w:p w:rsidR="00D555E1" w:rsidRPr="00F52A3A" w:rsidRDefault="00BA4408" w:rsidP="00F52A3A">
      <w:pPr>
        <w:rPr>
          <w:rFonts w:asciiTheme="minorHAnsi" w:hAnsiTheme="minorHAnsi" w:cstheme="minorHAnsi"/>
          <w:b/>
        </w:rPr>
      </w:pPr>
    </w:p>
    <w:p w:rsidR="00D555E1" w:rsidRPr="00F52A3A" w:rsidRDefault="00BA4408" w:rsidP="00F52A3A">
      <w:pPr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F52A3A">
        <w:rPr>
          <w:rFonts w:asciiTheme="minorHAnsi" w:hAnsiTheme="minorHAnsi" w:cstheme="minorHAnsi"/>
          <w:lang w:val="en-IN"/>
        </w:rPr>
        <w:t>Involved in developing Struts Frame work Action class.</w:t>
      </w:r>
    </w:p>
    <w:p w:rsidR="00D555E1" w:rsidRPr="00F52A3A" w:rsidRDefault="00BA4408" w:rsidP="00F52A3A">
      <w:pPr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F52A3A">
        <w:rPr>
          <w:rFonts w:asciiTheme="minorHAnsi" w:hAnsiTheme="minorHAnsi" w:cstheme="minorHAnsi"/>
          <w:lang w:val="en-IN"/>
        </w:rPr>
        <w:t>Involved in design the presentation layer by using Jsp and Html.</w:t>
      </w:r>
    </w:p>
    <w:p w:rsidR="00D555E1" w:rsidRPr="00F52A3A" w:rsidRDefault="00BA4408" w:rsidP="00F52A3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>Involved in implementation of persistence logic by using ORM tool Hibernate.</w:t>
      </w:r>
    </w:p>
    <w:p w:rsidR="00D555E1" w:rsidRPr="00F52A3A" w:rsidRDefault="00BA4408" w:rsidP="00F52A3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52A3A">
        <w:rPr>
          <w:rFonts w:asciiTheme="minorHAnsi" w:hAnsiTheme="minorHAnsi" w:cstheme="minorHAnsi"/>
        </w:rPr>
        <w:t>Involved in maintenance and enhancement of product.</w:t>
      </w:r>
    </w:p>
    <w:p w:rsidR="00D555E1" w:rsidRPr="00F52A3A" w:rsidRDefault="00BA4408" w:rsidP="00F52A3A">
      <w:pPr>
        <w:ind w:left="360"/>
        <w:rPr>
          <w:rFonts w:asciiTheme="minorHAnsi" w:hAnsiTheme="minorHAnsi" w:cstheme="minorHAnsi"/>
        </w:rPr>
      </w:pPr>
    </w:p>
    <w:p w:rsidR="00D555E1" w:rsidRPr="00F52A3A" w:rsidRDefault="00BA4408" w:rsidP="00F52A3A">
      <w:pPr>
        <w:rPr>
          <w:rFonts w:asciiTheme="minorHAnsi" w:hAnsiTheme="minorHAnsi" w:cstheme="minorHAnsi"/>
        </w:rPr>
      </w:pPr>
    </w:p>
    <w:p w:rsidR="00912447" w:rsidRPr="00F52A3A" w:rsidRDefault="00BA4408" w:rsidP="00F52A3A">
      <w:pPr>
        <w:rPr>
          <w:rFonts w:asciiTheme="minorHAnsi" w:hAnsiTheme="minorHAnsi" w:cstheme="minorHAnsi"/>
          <w:i/>
          <w:iCs/>
          <w:color w:val="002060"/>
        </w:rPr>
      </w:pPr>
    </w:p>
    <w:p w:rsidR="00912447" w:rsidRPr="00F52A3A" w:rsidRDefault="00BA4408" w:rsidP="00F52A3A">
      <w:pPr>
        <w:ind w:left="6480"/>
        <w:jc w:val="righ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Surekha</w:t>
      </w:r>
    </w:p>
    <w:p w:rsidR="00D555E1" w:rsidRPr="00F52A3A" w:rsidRDefault="007C7CCE" w:rsidP="00F52A3A">
      <w:pPr>
        <w:rPr>
          <w:rFonts w:asciiTheme="minorHAnsi" w:hAnsiTheme="minorHAnsi" w:cstheme="minorHAnsi"/>
        </w:rPr>
      </w:pPr>
      <w:r w:rsidRPr="007C7CC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7"/>
          </v:shape>
        </w:pict>
      </w:r>
    </w:p>
    <w:sectPr w:rsidR="00D555E1" w:rsidRPr="00F52A3A" w:rsidSect="00D75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408" w:rsidRDefault="00BA4408" w:rsidP="007C7CCE">
      <w:r>
        <w:separator/>
      </w:r>
    </w:p>
  </w:endnote>
  <w:endnote w:type="continuationSeparator" w:id="1">
    <w:p w:rsidR="00BA4408" w:rsidRDefault="00BA4408" w:rsidP="007C7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2E" w:rsidRDefault="00BA44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2E" w:rsidRDefault="00BA44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2E" w:rsidRDefault="00BA44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408" w:rsidRDefault="00BA4408" w:rsidP="007C7CCE">
      <w:r>
        <w:separator/>
      </w:r>
    </w:p>
  </w:footnote>
  <w:footnote w:type="continuationSeparator" w:id="1">
    <w:p w:rsidR="00BA4408" w:rsidRDefault="00BA4408" w:rsidP="007C7C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2E" w:rsidRDefault="00BA44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2E" w:rsidRDefault="00BA44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2E" w:rsidRDefault="00BA44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109A19A6"/>
    <w:multiLevelType w:val="hybridMultilevel"/>
    <w:tmpl w:val="3BCC86CC"/>
    <w:lvl w:ilvl="0" w:tplc="1DDAAC9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FC0CF8AC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A8E84524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D07F84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7CAE7DA2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31585410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77CE084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AC942A6E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3D7885D2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258F1D69"/>
    <w:multiLevelType w:val="hybridMultilevel"/>
    <w:tmpl w:val="C43E1938"/>
    <w:lvl w:ilvl="0" w:tplc="46662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D9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7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6CC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EA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02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684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A5C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83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56B5E"/>
    <w:multiLevelType w:val="hybridMultilevel"/>
    <w:tmpl w:val="666EE054"/>
    <w:lvl w:ilvl="0" w:tplc="32900CBA">
      <w:start w:val="1"/>
      <w:numFmt w:val="bullet"/>
      <w:pStyle w:val="Verdannormal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95AC6122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E8083366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4A0E8576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89B8DDE8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87FC485A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AC43BC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C6182CD4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4FACD7EC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2">
    <w:nsid w:val="50BD32F8"/>
    <w:multiLevelType w:val="hybridMultilevel"/>
    <w:tmpl w:val="10F60074"/>
    <w:lvl w:ilvl="0" w:tplc="99B2C9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7DE4CAE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383259C0" w:tentative="1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8384E5B8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610464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9EA00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1CE4D1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7B4E04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B170B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3">
    <w:nsid w:val="5A083991"/>
    <w:multiLevelType w:val="hybridMultilevel"/>
    <w:tmpl w:val="DC3EF73A"/>
    <w:lvl w:ilvl="0" w:tplc="A754C0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78E9E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5E3EF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7026BA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77CFA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6C7A1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5628A8D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CA280328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8758BB60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6CDA2EFC"/>
    <w:multiLevelType w:val="multilevel"/>
    <w:tmpl w:val="8FFE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14"/>
  </w:num>
  <w:num w:numId="16">
    <w:abstractNumId w:val="8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CCE"/>
    <w:rsid w:val="005A7AB0"/>
    <w:rsid w:val="007C7CCE"/>
    <w:rsid w:val="00BA4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Note Heading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47"/>
    <w:pPr>
      <w:keepNext/>
      <w:suppressAutoHyphens/>
      <w:jc w:val="both"/>
    </w:pPr>
    <w:rPr>
      <w:rFonts w:ascii="Garamond" w:hAnsi="Garamond" w:cs="Arial"/>
      <w:sz w:val="22"/>
      <w:szCs w:val="22"/>
      <w:lang w:val="en-GB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5B47"/>
    <w:pPr>
      <w:tabs>
        <w:tab w:val="num" w:pos="576"/>
      </w:tabs>
      <w:spacing w:before="240" w:after="60"/>
      <w:ind w:left="576" w:hanging="576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747C7"/>
    <w:pPr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F5ECE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WW8Num1z0">
    <w:name w:val="WW8Num1z0"/>
    <w:uiPriority w:val="99"/>
    <w:rsid w:val="00D75B47"/>
    <w:rPr>
      <w:rFonts w:ascii="Symbol" w:hAnsi="Symbol"/>
    </w:rPr>
  </w:style>
  <w:style w:type="character" w:customStyle="1" w:styleId="WW8Num1z1">
    <w:name w:val="WW8Num1z1"/>
    <w:uiPriority w:val="99"/>
    <w:rsid w:val="00D75B47"/>
    <w:rPr>
      <w:rFonts w:ascii="Courier New" w:hAnsi="Courier New"/>
    </w:rPr>
  </w:style>
  <w:style w:type="character" w:customStyle="1" w:styleId="WW8Num1z2">
    <w:name w:val="WW8Num1z2"/>
    <w:uiPriority w:val="99"/>
    <w:rsid w:val="00D75B47"/>
    <w:rPr>
      <w:rFonts w:ascii="Wingdings" w:hAnsi="Wingdings"/>
    </w:rPr>
  </w:style>
  <w:style w:type="character" w:customStyle="1" w:styleId="WW8Num2z0">
    <w:name w:val="WW8Num2z0"/>
    <w:uiPriority w:val="99"/>
    <w:rsid w:val="00D75B47"/>
    <w:rPr>
      <w:rFonts w:ascii="Symbol" w:hAnsi="Symbol"/>
    </w:rPr>
  </w:style>
  <w:style w:type="character" w:customStyle="1" w:styleId="WW8Num2z1">
    <w:name w:val="WW8Num2z1"/>
    <w:uiPriority w:val="99"/>
    <w:rsid w:val="00D75B47"/>
    <w:rPr>
      <w:rFonts w:ascii="Courier New" w:hAnsi="Courier New"/>
    </w:rPr>
  </w:style>
  <w:style w:type="character" w:customStyle="1" w:styleId="WW8Num2z2">
    <w:name w:val="WW8Num2z2"/>
    <w:uiPriority w:val="99"/>
    <w:rsid w:val="00D75B47"/>
    <w:rPr>
      <w:rFonts w:ascii="Wingdings" w:hAnsi="Wingdings"/>
    </w:rPr>
  </w:style>
  <w:style w:type="character" w:customStyle="1" w:styleId="WW8Num3z0">
    <w:name w:val="WW8Num3z0"/>
    <w:uiPriority w:val="99"/>
    <w:rsid w:val="00D75B47"/>
    <w:rPr>
      <w:rFonts w:ascii="Symbol" w:hAnsi="Symbol"/>
    </w:rPr>
  </w:style>
  <w:style w:type="character" w:customStyle="1" w:styleId="WW8Num3z1">
    <w:name w:val="WW8Num3z1"/>
    <w:uiPriority w:val="99"/>
    <w:rsid w:val="00D75B47"/>
    <w:rPr>
      <w:rFonts w:ascii="Courier New" w:hAnsi="Courier New"/>
    </w:rPr>
  </w:style>
  <w:style w:type="character" w:customStyle="1" w:styleId="WW8Num3z2">
    <w:name w:val="WW8Num3z2"/>
    <w:uiPriority w:val="99"/>
    <w:rsid w:val="00D75B47"/>
    <w:rPr>
      <w:rFonts w:ascii="Wingdings" w:hAnsi="Wingdings"/>
    </w:rPr>
  </w:style>
  <w:style w:type="character" w:customStyle="1" w:styleId="WW8Num4z0">
    <w:name w:val="WW8Num4z0"/>
    <w:uiPriority w:val="99"/>
    <w:rsid w:val="00D75B47"/>
    <w:rPr>
      <w:rFonts w:ascii="Symbol" w:hAnsi="Symbol"/>
    </w:rPr>
  </w:style>
  <w:style w:type="character" w:customStyle="1" w:styleId="WW8Num4z1">
    <w:name w:val="WW8Num4z1"/>
    <w:uiPriority w:val="99"/>
    <w:rsid w:val="00D75B47"/>
    <w:rPr>
      <w:rFonts w:ascii="Courier New" w:hAnsi="Courier New"/>
    </w:rPr>
  </w:style>
  <w:style w:type="character" w:customStyle="1" w:styleId="WW8Num4z2">
    <w:name w:val="WW8Num4z2"/>
    <w:uiPriority w:val="99"/>
    <w:rsid w:val="00D75B47"/>
    <w:rPr>
      <w:rFonts w:ascii="Wingdings" w:hAnsi="Wingdings"/>
    </w:rPr>
  </w:style>
  <w:style w:type="character" w:customStyle="1" w:styleId="WW8Num5z0">
    <w:name w:val="WW8Num5z0"/>
    <w:uiPriority w:val="99"/>
    <w:rsid w:val="00D75B47"/>
    <w:rPr>
      <w:rFonts w:ascii="Symbol" w:hAnsi="Symbol"/>
    </w:rPr>
  </w:style>
  <w:style w:type="character" w:customStyle="1" w:styleId="WW8Num5z1">
    <w:name w:val="WW8Num5z1"/>
    <w:uiPriority w:val="99"/>
    <w:rsid w:val="00D75B47"/>
    <w:rPr>
      <w:rFonts w:ascii="Courier New" w:hAnsi="Courier New"/>
    </w:rPr>
  </w:style>
  <w:style w:type="character" w:customStyle="1" w:styleId="WW8Num5z2">
    <w:name w:val="WW8Num5z2"/>
    <w:uiPriority w:val="99"/>
    <w:rsid w:val="00D75B47"/>
    <w:rPr>
      <w:rFonts w:ascii="Wingdings" w:hAnsi="Wingdings"/>
    </w:rPr>
  </w:style>
  <w:style w:type="character" w:customStyle="1" w:styleId="WW8Num6z0">
    <w:name w:val="WW8Num6z0"/>
    <w:uiPriority w:val="99"/>
    <w:rsid w:val="00D75B47"/>
    <w:rPr>
      <w:rFonts w:ascii="Symbol" w:hAnsi="Symbol"/>
    </w:rPr>
  </w:style>
  <w:style w:type="character" w:customStyle="1" w:styleId="WW8Num6z1">
    <w:name w:val="WW8Num6z1"/>
    <w:uiPriority w:val="99"/>
    <w:rsid w:val="00D75B47"/>
    <w:rPr>
      <w:rFonts w:ascii="Courier New" w:hAnsi="Courier New"/>
    </w:rPr>
  </w:style>
  <w:style w:type="character" w:customStyle="1" w:styleId="WW8Num6z2">
    <w:name w:val="WW8Num6z2"/>
    <w:uiPriority w:val="99"/>
    <w:rsid w:val="00D75B47"/>
    <w:rPr>
      <w:rFonts w:ascii="Wingdings" w:hAnsi="Wingdings"/>
    </w:rPr>
  </w:style>
  <w:style w:type="character" w:customStyle="1" w:styleId="WW8Num7z0">
    <w:name w:val="WW8Num7z0"/>
    <w:uiPriority w:val="99"/>
    <w:rsid w:val="00D75B47"/>
    <w:rPr>
      <w:rFonts w:ascii="Symbol" w:hAnsi="Symbol"/>
    </w:rPr>
  </w:style>
  <w:style w:type="character" w:customStyle="1" w:styleId="WW8Num7z1">
    <w:name w:val="WW8Num7z1"/>
    <w:uiPriority w:val="99"/>
    <w:rsid w:val="00D75B47"/>
    <w:rPr>
      <w:rFonts w:ascii="Courier New" w:hAnsi="Courier New"/>
    </w:rPr>
  </w:style>
  <w:style w:type="character" w:customStyle="1" w:styleId="WW8Num7z2">
    <w:name w:val="WW8Num7z2"/>
    <w:uiPriority w:val="99"/>
    <w:rsid w:val="00D75B47"/>
    <w:rPr>
      <w:rFonts w:ascii="Wingdings" w:hAnsi="Wingdings"/>
    </w:rPr>
  </w:style>
  <w:style w:type="character" w:customStyle="1" w:styleId="WW8Num8z0">
    <w:name w:val="WW8Num8z0"/>
    <w:uiPriority w:val="99"/>
    <w:rsid w:val="00D75B47"/>
    <w:rPr>
      <w:rFonts w:ascii="Symbol" w:hAnsi="Symbol"/>
    </w:rPr>
  </w:style>
  <w:style w:type="character" w:customStyle="1" w:styleId="WW8Num8z1">
    <w:name w:val="WW8Num8z1"/>
    <w:uiPriority w:val="99"/>
    <w:rsid w:val="00D75B47"/>
    <w:rPr>
      <w:rFonts w:ascii="Courier New" w:hAnsi="Courier New"/>
    </w:rPr>
  </w:style>
  <w:style w:type="character" w:customStyle="1" w:styleId="WW8Num8z2">
    <w:name w:val="WW8Num8z2"/>
    <w:uiPriority w:val="99"/>
    <w:rsid w:val="00D75B47"/>
    <w:rPr>
      <w:rFonts w:ascii="Wingdings" w:hAnsi="Wingdings"/>
    </w:rPr>
  </w:style>
  <w:style w:type="character" w:customStyle="1" w:styleId="DefaultParagraphFont1">
    <w:name w:val="Default Paragraph Font1"/>
    <w:uiPriority w:val="99"/>
    <w:rsid w:val="00D75B47"/>
  </w:style>
  <w:style w:type="character" w:styleId="Hyperlink">
    <w:name w:val="Hyperlink"/>
    <w:basedOn w:val="DefaultParagraphFont1"/>
    <w:uiPriority w:val="99"/>
    <w:rsid w:val="00D75B47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rsid w:val="00D75B47"/>
    <w:pPr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75B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335C"/>
    <w:rPr>
      <w:rFonts w:ascii="Garamond" w:hAnsi="Garamond" w:cs="Arial"/>
      <w:lang w:val="en-GB" w:eastAsia="ar-SA"/>
    </w:rPr>
  </w:style>
  <w:style w:type="paragraph" w:styleId="List">
    <w:name w:val="List"/>
    <w:basedOn w:val="BodyText"/>
    <w:uiPriority w:val="99"/>
    <w:rsid w:val="00D75B47"/>
    <w:rPr>
      <w:rFonts w:cs="Lohit Hindi"/>
    </w:rPr>
  </w:style>
  <w:style w:type="paragraph" w:styleId="Caption">
    <w:name w:val="caption"/>
    <w:basedOn w:val="Normal"/>
    <w:uiPriority w:val="99"/>
    <w:qFormat/>
    <w:rsid w:val="00D75B4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D75B47"/>
    <w:pPr>
      <w:suppressLineNumbers/>
    </w:pPr>
    <w:rPr>
      <w:rFonts w:cs="Lohit Hindi"/>
    </w:rPr>
  </w:style>
  <w:style w:type="paragraph" w:customStyle="1" w:styleId="NormalLeft">
    <w:name w:val="Normal+Left"/>
    <w:basedOn w:val="Normal"/>
    <w:uiPriority w:val="99"/>
    <w:rsid w:val="00D75B47"/>
    <w:rPr>
      <w:lang w:val="en-US"/>
    </w:rPr>
  </w:style>
  <w:style w:type="paragraph" w:customStyle="1" w:styleId="normal1">
    <w:name w:val="normal 1"/>
    <w:basedOn w:val="Normal"/>
    <w:uiPriority w:val="99"/>
    <w:rsid w:val="00D75B47"/>
    <w:pPr>
      <w:keepNext w:val="0"/>
      <w:tabs>
        <w:tab w:val="left" w:pos="0"/>
      </w:tabs>
    </w:pPr>
    <w:rPr>
      <w:rFonts w:cs="Times New Roman"/>
      <w:color w:val="000000"/>
      <w:kern w:val="1"/>
      <w:szCs w:val="20"/>
    </w:rPr>
  </w:style>
  <w:style w:type="paragraph" w:customStyle="1" w:styleId="TableContents">
    <w:name w:val="Table Contents"/>
    <w:basedOn w:val="Normal"/>
    <w:uiPriority w:val="99"/>
    <w:rsid w:val="00D75B47"/>
    <w:pPr>
      <w:suppressLineNumbers/>
    </w:pPr>
  </w:style>
  <w:style w:type="paragraph" w:customStyle="1" w:styleId="TableHeading">
    <w:name w:val="Table Heading"/>
    <w:basedOn w:val="TableContents"/>
    <w:uiPriority w:val="99"/>
    <w:rsid w:val="00D75B47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194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94ED0"/>
    <w:rPr>
      <w:rFonts w:ascii="Garamond" w:hAnsi="Garamond" w:cs="Arial"/>
      <w:sz w:val="22"/>
      <w:szCs w:val="22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194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94ED0"/>
    <w:rPr>
      <w:rFonts w:ascii="Garamond" w:hAnsi="Garamond" w:cs="Arial"/>
      <w:sz w:val="22"/>
      <w:szCs w:val="22"/>
      <w:lang w:val="en-GB" w:eastAsia="ar-SA" w:bidi="ar-SA"/>
    </w:rPr>
  </w:style>
  <w:style w:type="character" w:customStyle="1" w:styleId="apple-style-span">
    <w:name w:val="apple-style-span"/>
    <w:basedOn w:val="DefaultParagraphFont"/>
    <w:uiPriority w:val="99"/>
    <w:rsid w:val="00AF5ECE"/>
    <w:rPr>
      <w:rFonts w:cs="Times New Roman"/>
    </w:rPr>
  </w:style>
  <w:style w:type="character" w:styleId="Strong">
    <w:name w:val="Strong"/>
    <w:basedOn w:val="DefaultParagraphFont"/>
    <w:uiPriority w:val="99"/>
    <w:qFormat/>
    <w:rsid w:val="00AF5ECE"/>
    <w:rPr>
      <w:rFonts w:cs="Times New Roman"/>
      <w:b/>
      <w:bCs/>
    </w:rPr>
  </w:style>
  <w:style w:type="paragraph" w:customStyle="1" w:styleId="Verdannormal">
    <w:name w:val="Verdan+normal"/>
    <w:basedOn w:val="Normal"/>
    <w:link w:val="VerdannormalChar"/>
    <w:uiPriority w:val="99"/>
    <w:rsid w:val="00AF5ECE"/>
    <w:pPr>
      <w:keepNext w:val="0"/>
      <w:numPr>
        <w:numId w:val="12"/>
      </w:numPr>
      <w:tabs>
        <w:tab w:val="clear" w:pos="1920"/>
        <w:tab w:val="num" w:pos="1500"/>
      </w:tabs>
      <w:suppressAutoHyphens w:val="0"/>
    </w:pPr>
    <w:rPr>
      <w:rFonts w:ascii="Verdana" w:hAnsi="Verdana"/>
      <w:color w:val="333333"/>
      <w:sz w:val="20"/>
      <w:szCs w:val="20"/>
      <w:lang w:val="en-US" w:eastAsia="en-US"/>
    </w:rPr>
  </w:style>
  <w:style w:type="character" w:customStyle="1" w:styleId="VerdannormalChar">
    <w:name w:val="Verdan+normal Char"/>
    <w:basedOn w:val="DefaultParagraphFont"/>
    <w:link w:val="Verdannormal"/>
    <w:uiPriority w:val="99"/>
    <w:locked/>
    <w:rsid w:val="00AF5ECE"/>
    <w:rPr>
      <w:rFonts w:ascii="Verdana" w:hAnsi="Verdana" w:cs="Arial"/>
      <w:color w:val="333333"/>
    </w:rPr>
  </w:style>
  <w:style w:type="character" w:customStyle="1" w:styleId="yshortcuts">
    <w:name w:val="yshortcuts"/>
    <w:basedOn w:val="DefaultParagraphFont"/>
    <w:uiPriority w:val="99"/>
    <w:rsid w:val="00AF5ECE"/>
    <w:rPr>
      <w:rFonts w:cs="Times New Roman"/>
    </w:rPr>
  </w:style>
  <w:style w:type="paragraph" w:customStyle="1" w:styleId="Cog-body">
    <w:name w:val="Cog-body"/>
    <w:aliases w:val="Cog-boby,cb"/>
    <w:basedOn w:val="Normal"/>
    <w:link w:val="Cog-bodyChar1"/>
    <w:uiPriority w:val="99"/>
    <w:rsid w:val="00113E5E"/>
    <w:pPr>
      <w:suppressAutoHyphens w:val="0"/>
      <w:spacing w:before="60" w:after="60" w:line="260" w:lineRule="atLeast"/>
      <w:ind w:left="720"/>
    </w:pPr>
    <w:rPr>
      <w:rFonts w:ascii="Arial" w:hAnsi="Arial" w:cs="Times New Roman"/>
      <w:sz w:val="20"/>
      <w:szCs w:val="20"/>
      <w:lang w:val="en-US" w:eastAsia="en-US"/>
    </w:rPr>
  </w:style>
  <w:style w:type="character" w:customStyle="1" w:styleId="Cog-bodyChar1">
    <w:name w:val="Cog-body Char1"/>
    <w:aliases w:val="Cog-boby Char1,cb Char1"/>
    <w:basedOn w:val="DefaultParagraphFont"/>
    <w:link w:val="Cog-body"/>
    <w:uiPriority w:val="99"/>
    <w:locked/>
    <w:rsid w:val="00113E5E"/>
    <w:rPr>
      <w:rFonts w:ascii="Arial" w:hAnsi="Arial" w:cs="Times New Roman"/>
    </w:rPr>
  </w:style>
  <w:style w:type="paragraph" w:styleId="NormalWeb">
    <w:name w:val="Normal (Web)"/>
    <w:basedOn w:val="Normal"/>
    <w:uiPriority w:val="99"/>
    <w:rsid w:val="00B14AF1"/>
    <w:pPr>
      <w:keepNext w:val="0"/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A516A"/>
    <w:pPr>
      <w:keepNext w:val="0"/>
      <w:suppressAutoHyphens w:val="0"/>
      <w:ind w:left="720"/>
      <w:jc w:val="left"/>
    </w:pPr>
    <w:rPr>
      <w:rFonts w:ascii="Verdana" w:hAnsi="Verdana" w:cs="Verdana"/>
      <w:color w:val="008000"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3747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f88f68f53de5bd029b6e3ffe10464d63baf510055767c51a10bf6a3b493b5dcb1edd7a843282321a&amp;jobId=5754b40522ca3324c1bb47675e3f64f75c5d0c52481b0813104b1e0a1e79061f4d5649410f1207001a5243120d160413525e5f08584e1501136&amp;compId=56dc1e770a9e52b9c92b9ddca2bca2cc0c772d2d2ea6c75c&amp;uid=95578829405328121538997120&amp;userId=868397c1eb0d71ea91f2733815145b423b7b80321c6edf39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Edukondalu Avula</vt:lpstr>
    </vt:vector>
  </TitlesOfParts>
  <Company/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Edukondalu Avula</dc:title>
  <dc:creator>Home</dc:creator>
  <cp:lastModifiedBy>ASUS</cp:lastModifiedBy>
  <cp:revision>2</cp:revision>
  <dcterms:created xsi:type="dcterms:W3CDTF">2018-10-08T12:56:00Z</dcterms:created>
  <dcterms:modified xsi:type="dcterms:W3CDTF">2018-10-08T12:56:00Z</dcterms:modified>
</cp:coreProperties>
</file>