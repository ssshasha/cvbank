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2AE" w:rsidRPr="00477B57" w:rsidRDefault="00B772AE" w:rsidP="00B772AE">
      <w:pPr>
        <w:jc w:val="both"/>
        <w:rPr>
          <w:b/>
          <w:caps/>
          <w:color w:val="0D0D0D"/>
          <w:sz w:val="32"/>
          <w:szCs w:val="28"/>
          <w:lang w:val="en-GB"/>
        </w:rPr>
      </w:pPr>
      <w:r w:rsidRPr="00477B57">
        <w:rPr>
          <w:b/>
          <w:caps/>
          <w:color w:val="0D0D0D"/>
          <w:sz w:val="32"/>
          <w:szCs w:val="28"/>
          <w:lang w:val="en-GB"/>
        </w:rPr>
        <w:t>SWATI SUCHARITA</w:t>
      </w:r>
    </w:p>
    <w:p w:rsidR="00B772AE" w:rsidRPr="00A058DA" w:rsidRDefault="00B772AE" w:rsidP="00B772AE">
      <w:pPr>
        <w:rPr>
          <w:b/>
          <w:caps/>
          <w:color w:val="000000"/>
          <w:sz w:val="28"/>
          <w:szCs w:val="28"/>
          <w:lang w:val="en-GB"/>
        </w:rPr>
      </w:pPr>
      <w:r w:rsidRPr="00A058DA">
        <w:rPr>
          <w:rFonts w:ascii="Cambria" w:hAnsi="Cambria" w:cs="Arial"/>
        </w:rPr>
        <w:t>CONTACT</w:t>
      </w:r>
      <w:r w:rsidRPr="00477B57">
        <w:rPr>
          <w:caps/>
          <w:color w:val="000000"/>
          <w:sz w:val="28"/>
          <w:szCs w:val="28"/>
          <w:lang w:val="en-GB"/>
        </w:rPr>
        <w:t>:</w:t>
      </w:r>
      <w:r w:rsidR="00477B57">
        <w:rPr>
          <w:caps/>
          <w:color w:val="000000"/>
          <w:sz w:val="28"/>
          <w:szCs w:val="28"/>
          <w:lang w:val="en-GB"/>
        </w:rPr>
        <w:t xml:space="preserve"> </w:t>
      </w:r>
      <w:r w:rsidRPr="00477B57">
        <w:rPr>
          <w:caps/>
          <w:color w:val="000000"/>
          <w:sz w:val="28"/>
          <w:szCs w:val="28"/>
          <w:lang w:val="en-GB"/>
        </w:rPr>
        <w:t>(+91)8018267155</w:t>
      </w:r>
    </w:p>
    <w:p w:rsidR="007E2180" w:rsidRPr="00E30ECD" w:rsidRDefault="00B772AE" w:rsidP="00E30ECD">
      <w:pPr>
        <w:pStyle w:val="Footer"/>
        <w:widowControl w:val="0"/>
        <w:tabs>
          <w:tab w:val="clear" w:pos="8640"/>
          <w:tab w:val="left" w:pos="916"/>
          <w:tab w:val="left" w:pos="1832"/>
          <w:tab w:val="left" w:pos="2748"/>
          <w:tab w:val="left" w:pos="307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Arial"/>
        </w:rPr>
      </w:pPr>
      <w:r>
        <w:rPr>
          <w:rFonts w:ascii="Cambria" w:hAnsi="Cambria" w:cs="Arial"/>
        </w:rPr>
        <w:t xml:space="preserve">EMAIL: </w:t>
      </w:r>
      <w:hyperlink r:id="rId8" w:history="1">
        <w:r w:rsidRPr="004C47DE">
          <w:rPr>
            <w:rStyle w:val="Hyperlink"/>
            <w:rFonts w:ascii="Cambria" w:hAnsi="Cambria" w:cs="Arial"/>
          </w:rPr>
          <w:t>swatisucharita0425@gmail.com</w:t>
        </w:r>
      </w:hyperlink>
      <w:r w:rsidR="007225B6">
        <w:rPr>
          <w:rFonts w:ascii="Arial" w:hAnsi="Arial" w:cs="Arial"/>
          <w:b/>
          <w:caps/>
          <w:color w:val="000080"/>
          <w:spacing w:val="30"/>
          <w:sz w:val="20"/>
          <w:szCs w:val="20"/>
          <w:lang w:val="en-GB"/>
        </w:rPr>
        <w:tab/>
      </w:r>
      <w:r w:rsidR="007225B6">
        <w:rPr>
          <w:rFonts w:ascii="Arial" w:hAnsi="Arial" w:cs="Arial"/>
          <w:b/>
          <w:caps/>
          <w:color w:val="000080"/>
          <w:spacing w:val="30"/>
          <w:sz w:val="20"/>
          <w:szCs w:val="20"/>
          <w:lang w:val="en-GB"/>
        </w:rPr>
        <w:tab/>
      </w:r>
      <w:r w:rsidR="007225B6">
        <w:rPr>
          <w:rFonts w:ascii="Arial" w:hAnsi="Arial" w:cs="Arial"/>
          <w:b/>
          <w:caps/>
          <w:color w:val="000080"/>
          <w:spacing w:val="30"/>
          <w:sz w:val="20"/>
          <w:szCs w:val="20"/>
          <w:lang w:val="en-GB"/>
        </w:rPr>
        <w:tab/>
      </w:r>
      <w:r w:rsidR="007225B6">
        <w:rPr>
          <w:rFonts w:ascii="Arial" w:hAnsi="Arial" w:cs="Arial"/>
          <w:b/>
          <w:caps/>
          <w:color w:val="000080"/>
          <w:spacing w:val="30"/>
          <w:sz w:val="20"/>
          <w:szCs w:val="20"/>
          <w:lang w:val="en-GB"/>
        </w:rPr>
        <w:tab/>
      </w:r>
    </w:p>
    <w:p w:rsidR="00B772AE" w:rsidRDefault="00B772AE" w:rsidP="007225B6">
      <w:pPr>
        <w:pStyle w:val="Footer"/>
        <w:widowControl w:val="0"/>
        <w:tabs>
          <w:tab w:val="clear" w:pos="8640"/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6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caps/>
          <w:color w:val="000080"/>
          <w:spacing w:val="30"/>
          <w:sz w:val="20"/>
          <w:szCs w:val="20"/>
          <w:lang w:val="en-GB"/>
        </w:rPr>
      </w:pPr>
    </w:p>
    <w:p w:rsidR="00574A54" w:rsidRDefault="00754526" w:rsidP="00BE5B04">
      <w:pPr>
        <w:tabs>
          <w:tab w:val="left" w:pos="2145"/>
        </w:tabs>
        <w:rPr>
          <w:b/>
          <w:caps/>
          <w:color w:val="000080"/>
          <w:spacing w:val="20"/>
          <w:sz w:val="28"/>
          <w:szCs w:val="28"/>
          <w:u w:val="single"/>
          <w:lang w:val="en-GB"/>
        </w:rPr>
      </w:pPr>
      <w:r w:rsidRPr="00754526">
        <w:rPr>
          <w:rFonts w:ascii="Arial" w:hAnsi="Arial" w:cs="Arial"/>
          <w:b/>
          <w:caps/>
          <w:noProof/>
          <w:color w:val="000080"/>
          <w:spacing w:val="30"/>
          <w:sz w:val="20"/>
          <w:szCs w:val="20"/>
          <w:lang w:val="en-IN" w:eastAsia="en-IN"/>
        </w:rPr>
        <w:pict>
          <v:rect id="_x0000_s1043" style="position:absolute;margin-left:147.15pt;margin-top:3pt;width:321.6pt;height:21.5pt;z-index:251658240" fillcolor="#a5a5a5" strokecolor="white">
            <v:textbox>
              <w:txbxContent>
                <w:p w:rsidR="009A0FE2" w:rsidRPr="00820505" w:rsidRDefault="009A0FE2" w:rsidP="00FC6984">
                  <w:pPr>
                    <w:jc w:val="center"/>
                    <w:rPr>
                      <w:b/>
                      <w:caps/>
                      <w:color w:val="000080"/>
                      <w:sz w:val="28"/>
                      <w:szCs w:val="28"/>
                      <w:lang w:val="en-GB"/>
                    </w:rPr>
                  </w:pPr>
                  <w:r w:rsidRPr="00820505">
                    <w:rPr>
                      <w:b/>
                      <w:caps/>
                      <w:color w:val="000080"/>
                      <w:sz w:val="28"/>
                      <w:szCs w:val="28"/>
                      <w:lang w:val="en-GB"/>
                    </w:rPr>
                    <w:t>PROFILE SUMMary</w:t>
                  </w:r>
                </w:p>
                <w:p w:rsidR="009A0FE2" w:rsidRDefault="009A0FE2"/>
              </w:txbxContent>
            </v:textbox>
          </v:rect>
        </w:pict>
      </w:r>
      <w:r w:rsidRPr="00754526">
        <w:rPr>
          <w:rFonts w:ascii="Arial" w:hAnsi="Arial" w:cs="Arial"/>
          <w:b/>
          <w:caps/>
          <w:noProof/>
          <w:color w:val="000080"/>
          <w:spacing w:val="30"/>
          <w:sz w:val="20"/>
          <w:szCs w:val="20"/>
          <w:lang w:val="en-IN" w:eastAsia="en-IN"/>
        </w:rPr>
        <w:pict>
          <v:rect id="_x0000_s1042" style="position:absolute;margin-left:-29.25pt;margin-top:3pt;width:171pt;height:21.5pt;z-index:251657216" fillcolor="#a5a5a5" strokecolor="white">
            <v:textbox>
              <w:txbxContent>
                <w:p w:rsidR="009A0FE2" w:rsidRPr="009A0FE2" w:rsidRDefault="009A0FE2">
                  <w:r w:rsidRPr="009A0FE2">
                    <w:rPr>
                      <w:b/>
                      <w:caps/>
                      <w:color w:val="000080"/>
                      <w:sz w:val="28"/>
                      <w:szCs w:val="28"/>
                      <w:lang w:val="en-GB"/>
                    </w:rPr>
                    <w:t>AREAS OF EXPERTISE</w:t>
                  </w:r>
                </w:p>
              </w:txbxContent>
            </v:textbox>
          </v:rect>
        </w:pict>
      </w:r>
    </w:p>
    <w:p w:rsidR="00BE5B04" w:rsidRPr="00DB3393" w:rsidRDefault="00BE5B04" w:rsidP="00BE5B04">
      <w:pPr>
        <w:tabs>
          <w:tab w:val="left" w:pos="2145"/>
        </w:tabs>
        <w:rPr>
          <w:b/>
          <w:caps/>
          <w:color w:val="000080"/>
          <w:spacing w:val="20"/>
          <w:sz w:val="28"/>
          <w:szCs w:val="28"/>
          <w:lang w:val="en-GB"/>
        </w:rPr>
      </w:pPr>
    </w:p>
    <w:tbl>
      <w:tblPr>
        <w:tblW w:w="9923" w:type="dxa"/>
        <w:tblInd w:w="-459" w:type="dxa"/>
        <w:shd w:val="clear" w:color="auto" w:fill="D9D9D9"/>
        <w:tblLook w:val="04A0"/>
      </w:tblPr>
      <w:tblGrid>
        <w:gridCol w:w="3402"/>
        <w:gridCol w:w="6521"/>
      </w:tblGrid>
      <w:tr w:rsidR="00BC4CEA" w:rsidRPr="00041FD8" w:rsidTr="00041FD8">
        <w:tc>
          <w:tcPr>
            <w:tcW w:w="3402" w:type="dxa"/>
            <w:shd w:val="clear" w:color="auto" w:fill="D9D9D9"/>
          </w:tcPr>
          <w:p w:rsidR="00EA16D5" w:rsidRPr="00041FD8" w:rsidRDefault="00F44D63" w:rsidP="00041FD8">
            <w:pPr>
              <w:tabs>
                <w:tab w:val="left" w:pos="2145"/>
              </w:tabs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041FD8">
              <w:rPr>
                <w:rFonts w:ascii="Arial" w:hAnsi="Arial" w:cs="Arial"/>
                <w:b/>
                <w:sz w:val="20"/>
                <w:szCs w:val="20"/>
              </w:rPr>
              <w:t xml:space="preserve">          </w:t>
            </w:r>
          </w:p>
          <w:p w:rsidR="00F44D63" w:rsidRPr="00041FD8" w:rsidRDefault="00F44D63" w:rsidP="00747F34">
            <w:pPr>
              <w:tabs>
                <w:tab w:val="left" w:pos="2145"/>
              </w:tabs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041FD8">
              <w:rPr>
                <w:rFonts w:ascii="Arial" w:hAnsi="Arial" w:cs="Arial"/>
                <w:b/>
                <w:sz w:val="20"/>
                <w:szCs w:val="20"/>
              </w:rPr>
              <w:t>Java Development</w:t>
            </w:r>
          </w:p>
          <w:p w:rsidR="00F44D63" w:rsidRPr="00041FD8" w:rsidRDefault="00F44D63" w:rsidP="00747F34">
            <w:pPr>
              <w:tabs>
                <w:tab w:val="left" w:pos="2145"/>
              </w:tabs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6941" w:rsidRPr="00041FD8" w:rsidRDefault="00446941" w:rsidP="00747F34">
            <w:pPr>
              <w:tabs>
                <w:tab w:val="left" w:pos="2145"/>
              </w:tabs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041FD8">
              <w:rPr>
                <w:rFonts w:ascii="Arial" w:hAnsi="Arial" w:cs="Arial"/>
                <w:b/>
                <w:sz w:val="20"/>
                <w:szCs w:val="20"/>
              </w:rPr>
              <w:t xml:space="preserve">Product </w:t>
            </w:r>
            <w:r w:rsidR="00F44D63" w:rsidRPr="00041FD8">
              <w:rPr>
                <w:rFonts w:ascii="Arial" w:hAnsi="Arial" w:cs="Arial"/>
                <w:b/>
                <w:sz w:val="20"/>
                <w:szCs w:val="20"/>
              </w:rPr>
              <w:t>Development</w:t>
            </w:r>
            <w:r w:rsidRPr="00041FD8">
              <w:rPr>
                <w:rFonts w:ascii="Arial" w:hAnsi="Arial" w:cs="Arial"/>
                <w:b/>
                <w:sz w:val="20"/>
                <w:szCs w:val="20"/>
              </w:rPr>
              <w:t xml:space="preserve"> and</w:t>
            </w:r>
          </w:p>
          <w:p w:rsidR="00F44D63" w:rsidRPr="00041FD8" w:rsidRDefault="00446941" w:rsidP="00747F34">
            <w:pPr>
              <w:tabs>
                <w:tab w:val="left" w:pos="2145"/>
              </w:tabs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041FD8">
              <w:rPr>
                <w:rFonts w:ascii="Arial" w:hAnsi="Arial" w:cs="Arial"/>
                <w:b/>
                <w:sz w:val="20"/>
                <w:szCs w:val="20"/>
              </w:rPr>
              <w:t>Management</w:t>
            </w:r>
          </w:p>
          <w:p w:rsidR="00F44D63" w:rsidRPr="00041FD8" w:rsidRDefault="00F44D63" w:rsidP="00747F34">
            <w:pPr>
              <w:tabs>
                <w:tab w:val="left" w:pos="2145"/>
              </w:tabs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44D63" w:rsidRPr="00041FD8" w:rsidRDefault="00F44D63" w:rsidP="00747F34">
            <w:pPr>
              <w:tabs>
                <w:tab w:val="left" w:pos="2145"/>
              </w:tabs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041FD8">
              <w:rPr>
                <w:rFonts w:ascii="Arial" w:hAnsi="Arial" w:cs="Arial"/>
                <w:b/>
                <w:sz w:val="20"/>
                <w:szCs w:val="20"/>
              </w:rPr>
              <w:t>Client Servicing</w:t>
            </w:r>
          </w:p>
          <w:p w:rsidR="00F44D63" w:rsidRPr="00041FD8" w:rsidRDefault="00F44D63" w:rsidP="00747F34">
            <w:pPr>
              <w:tabs>
                <w:tab w:val="left" w:pos="2145"/>
              </w:tabs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44D63" w:rsidRDefault="00F44D63" w:rsidP="00747F34">
            <w:pPr>
              <w:tabs>
                <w:tab w:val="left" w:pos="2145"/>
              </w:tabs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041FD8">
              <w:rPr>
                <w:rFonts w:ascii="Arial" w:hAnsi="Arial" w:cs="Arial"/>
                <w:b/>
                <w:sz w:val="20"/>
                <w:szCs w:val="20"/>
              </w:rPr>
              <w:t>Team Management</w:t>
            </w:r>
          </w:p>
          <w:p w:rsidR="00747F34" w:rsidRDefault="00747F34" w:rsidP="00747F34">
            <w:pPr>
              <w:tabs>
                <w:tab w:val="left" w:pos="2145"/>
              </w:tabs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7F34" w:rsidRPr="00041FD8" w:rsidRDefault="00747F34" w:rsidP="00747F34">
            <w:pPr>
              <w:tabs>
                <w:tab w:val="left" w:pos="2145"/>
              </w:tabs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Agile and Waterfall Methodology</w:t>
            </w:r>
          </w:p>
          <w:p w:rsidR="00F44D63" w:rsidRPr="00041FD8" w:rsidRDefault="00F44D63" w:rsidP="00041FD8">
            <w:pPr>
              <w:tabs>
                <w:tab w:val="left" w:pos="2145"/>
              </w:tabs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  <w:shd w:val="clear" w:color="auto" w:fill="FFFFFF"/>
          </w:tcPr>
          <w:p w:rsidR="00000E71" w:rsidRPr="00634A91" w:rsidRDefault="000345B9" w:rsidP="00041FD8">
            <w:pPr>
              <w:tabs>
                <w:tab w:val="left" w:pos="2145"/>
              </w:tabs>
              <w:spacing w:line="36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634A9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EA385C" w:rsidRPr="00634A9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904F5" w:rsidRPr="00634A91"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="00EA385C" w:rsidRPr="00634A91">
              <w:rPr>
                <w:rFonts w:ascii="Arial" w:hAnsi="Arial" w:cs="Arial"/>
                <w:b/>
                <w:sz w:val="18"/>
                <w:szCs w:val="18"/>
              </w:rPr>
              <w:t>+</w:t>
            </w:r>
            <w:r w:rsidR="009904F5" w:rsidRPr="00634A91">
              <w:rPr>
                <w:rFonts w:ascii="Arial" w:hAnsi="Arial" w:cs="Arial"/>
                <w:b/>
                <w:sz w:val="18"/>
                <w:szCs w:val="18"/>
              </w:rPr>
              <w:t xml:space="preserve"> years of IT experience in Java Development, Web </w:t>
            </w:r>
            <w:r w:rsidR="00000E71" w:rsidRPr="00634A91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:rsidR="008F17FB" w:rsidRPr="00634A91" w:rsidRDefault="00000E71" w:rsidP="00041FD8">
            <w:pPr>
              <w:tabs>
                <w:tab w:val="left" w:pos="2145"/>
              </w:tabs>
              <w:spacing w:line="36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634A91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9904F5" w:rsidRPr="00634A91">
              <w:rPr>
                <w:rFonts w:ascii="Arial" w:hAnsi="Arial" w:cs="Arial"/>
                <w:b/>
                <w:sz w:val="18"/>
                <w:szCs w:val="18"/>
              </w:rPr>
              <w:t xml:space="preserve">Application Development </w:t>
            </w:r>
            <w:r w:rsidR="008F17FB" w:rsidRPr="00634A91">
              <w:rPr>
                <w:rFonts w:ascii="Arial" w:hAnsi="Arial" w:cs="Arial"/>
                <w:b/>
                <w:sz w:val="18"/>
                <w:szCs w:val="18"/>
              </w:rPr>
              <w:t xml:space="preserve">using latest technologies such as   </w:t>
            </w:r>
          </w:p>
          <w:p w:rsidR="009904F5" w:rsidRPr="00634A91" w:rsidRDefault="008F17FB" w:rsidP="00041FD8">
            <w:pPr>
              <w:tabs>
                <w:tab w:val="left" w:pos="2145"/>
              </w:tabs>
              <w:spacing w:line="36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634A91">
              <w:rPr>
                <w:rFonts w:ascii="Arial" w:hAnsi="Arial" w:cs="Arial"/>
                <w:b/>
                <w:sz w:val="18"/>
                <w:szCs w:val="18"/>
              </w:rPr>
              <w:t xml:space="preserve">  Spring Security, Rest API, Spring Boot</w:t>
            </w:r>
            <w:r w:rsidR="009904F5" w:rsidRPr="00634A91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  <w:p w:rsidR="009904F5" w:rsidRPr="00041FD8" w:rsidRDefault="002555D5" w:rsidP="00980DA8">
            <w:pPr>
              <w:numPr>
                <w:ilvl w:val="0"/>
                <w:numId w:val="38"/>
              </w:num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41FD8">
              <w:rPr>
                <w:rFonts w:ascii="Arial" w:hAnsi="Arial" w:cs="Arial"/>
                <w:sz w:val="20"/>
                <w:szCs w:val="20"/>
              </w:rPr>
              <w:t>Extensive e</w:t>
            </w:r>
            <w:r w:rsidR="00B14FD7" w:rsidRPr="00041FD8">
              <w:rPr>
                <w:rFonts w:ascii="Arial" w:hAnsi="Arial" w:cs="Arial"/>
                <w:sz w:val="20"/>
                <w:szCs w:val="20"/>
              </w:rPr>
              <w:t xml:space="preserve">xperience in Analysis, Design, </w:t>
            </w:r>
            <w:r w:rsidR="009904F5" w:rsidRPr="00041FD8">
              <w:rPr>
                <w:rFonts w:ascii="Arial" w:hAnsi="Arial" w:cs="Arial"/>
                <w:sz w:val="20"/>
                <w:szCs w:val="20"/>
              </w:rPr>
              <w:t>end to end application Development u</w:t>
            </w:r>
            <w:r w:rsidR="00B14FD7" w:rsidRPr="00041FD8">
              <w:rPr>
                <w:rFonts w:ascii="Arial" w:hAnsi="Arial" w:cs="Arial"/>
                <w:sz w:val="20"/>
                <w:szCs w:val="20"/>
              </w:rPr>
              <w:t xml:space="preserve">sing Java J2EE technologies </w:t>
            </w:r>
            <w:r w:rsidR="006976DA">
              <w:rPr>
                <w:rFonts w:ascii="Arial" w:hAnsi="Arial" w:cs="Arial"/>
                <w:sz w:val="20"/>
                <w:szCs w:val="20"/>
              </w:rPr>
              <w:t>to deliver</w:t>
            </w:r>
            <w:r w:rsidR="00A41206" w:rsidRPr="00041F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1520">
              <w:rPr>
                <w:rFonts w:ascii="Arial" w:hAnsi="Arial" w:cs="Arial"/>
                <w:sz w:val="20"/>
                <w:szCs w:val="20"/>
              </w:rPr>
              <w:t xml:space="preserve">cost effective </w:t>
            </w:r>
            <w:r w:rsidR="00B14FD7" w:rsidRPr="00041FD8">
              <w:rPr>
                <w:rFonts w:ascii="Arial" w:hAnsi="Arial" w:cs="Arial"/>
                <w:sz w:val="20"/>
                <w:szCs w:val="20"/>
              </w:rPr>
              <w:t>hi</w:t>
            </w:r>
            <w:r w:rsidR="006976DA">
              <w:rPr>
                <w:rFonts w:ascii="Arial" w:hAnsi="Arial" w:cs="Arial"/>
                <w:sz w:val="20"/>
                <w:szCs w:val="20"/>
              </w:rPr>
              <w:t>gh-availability and performance applications</w:t>
            </w:r>
          </w:p>
          <w:p w:rsidR="009904F5" w:rsidRPr="00041FD8" w:rsidRDefault="009904F5" w:rsidP="00980DA8">
            <w:pPr>
              <w:numPr>
                <w:ilvl w:val="0"/>
                <w:numId w:val="38"/>
              </w:num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41FD8">
              <w:rPr>
                <w:rFonts w:ascii="Arial" w:hAnsi="Arial" w:cs="Arial"/>
                <w:sz w:val="20"/>
                <w:szCs w:val="20"/>
              </w:rPr>
              <w:t>Strong domain knowle</w:t>
            </w:r>
            <w:r w:rsidR="00BC2AB8">
              <w:rPr>
                <w:rFonts w:ascii="Arial" w:hAnsi="Arial" w:cs="Arial"/>
                <w:sz w:val="20"/>
                <w:szCs w:val="20"/>
              </w:rPr>
              <w:t>dge in Manufacturing and Retail Industry</w:t>
            </w:r>
          </w:p>
          <w:p w:rsidR="009904F5" w:rsidRPr="00041FD8" w:rsidRDefault="00480846" w:rsidP="00980DA8">
            <w:pPr>
              <w:numPr>
                <w:ilvl w:val="0"/>
                <w:numId w:val="38"/>
              </w:num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Effectively</w:t>
            </w:r>
            <w:r w:rsidR="00CB4744" w:rsidRPr="00041FD8">
              <w:rPr>
                <w:rFonts w:ascii="Arial" w:hAnsi="Arial" w:cs="Arial"/>
                <w:sz w:val="20"/>
                <w:szCs w:val="20"/>
              </w:rPr>
              <w:t xml:space="preserve"> managing a diverse team having 10+ members to accomplish business goals</w:t>
            </w:r>
            <w:r>
              <w:rPr>
                <w:rFonts w:ascii="Arial" w:hAnsi="Arial" w:cs="Arial"/>
                <w:sz w:val="20"/>
                <w:szCs w:val="20"/>
              </w:rPr>
              <w:t xml:space="preserve"> within allocated budget and schedule.</w:t>
            </w:r>
          </w:p>
          <w:p w:rsidR="00625FF5" w:rsidRPr="00041FD8" w:rsidRDefault="00B6489F" w:rsidP="00980DA8">
            <w:pPr>
              <w:numPr>
                <w:ilvl w:val="0"/>
                <w:numId w:val="38"/>
              </w:num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Successfully executed number of critical and complex </w:t>
            </w:r>
            <w:r w:rsidR="00625FF5" w:rsidRPr="00041FD8">
              <w:rPr>
                <w:rFonts w:ascii="Arial" w:hAnsi="Arial" w:cs="Arial"/>
                <w:sz w:val="20"/>
                <w:szCs w:val="20"/>
              </w:rPr>
              <w:t>project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625FF5" w:rsidRPr="00041FD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</w:t>
            </w:r>
            <w:r w:rsidR="00625FF5" w:rsidRPr="00041F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002A" w:rsidRPr="00041FD8">
              <w:rPr>
                <w:rFonts w:ascii="Arial" w:hAnsi="Arial" w:cs="Arial"/>
                <w:sz w:val="20"/>
                <w:szCs w:val="20"/>
              </w:rPr>
              <w:t xml:space="preserve">both </w:t>
            </w:r>
            <w:r w:rsidR="00D00DC9">
              <w:rPr>
                <w:rFonts w:ascii="Arial" w:hAnsi="Arial" w:cs="Arial"/>
                <w:sz w:val="20"/>
                <w:szCs w:val="20"/>
              </w:rPr>
              <w:t>waterfall and agile methodology</w:t>
            </w:r>
          </w:p>
        </w:tc>
      </w:tr>
    </w:tbl>
    <w:p w:rsidR="00EF34AA" w:rsidRDefault="00754526" w:rsidP="00346B0B">
      <w:pPr>
        <w:tabs>
          <w:tab w:val="left" w:pos="2145"/>
        </w:tabs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754526">
        <w:rPr>
          <w:rFonts w:ascii="Cambria" w:hAnsi="Cambria" w:cs="Arial"/>
          <w:noProof/>
          <w:sz w:val="32"/>
          <w:szCs w:val="32"/>
          <w:lang w:val="en-IN" w:eastAsia="en-IN"/>
        </w:rPr>
        <w:pict>
          <v:rect id="_x0000_s1041" style="position:absolute;margin-left:-29.25pt;margin-top:7.85pt;width:494.25pt;height:23.9pt;z-index:251656192;mso-position-horizontal-relative:text;mso-position-vertical-relative:text" fillcolor="#a5a5a5" strokecolor="white">
            <v:textbox style="mso-next-textbox:#_x0000_s1041">
              <w:txbxContent>
                <w:p w:rsidR="00DB3393" w:rsidRPr="008B6A0D" w:rsidRDefault="008B6A0D" w:rsidP="008B6A0D">
                  <w:pPr>
                    <w:jc w:val="center"/>
                    <w:rPr>
                      <w:b/>
                      <w:caps/>
                      <w:color w:val="000080"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caps/>
                      <w:color w:val="000080"/>
                      <w:sz w:val="28"/>
                      <w:szCs w:val="28"/>
                      <w:lang w:val="en-GB"/>
                    </w:rPr>
                    <w:t>TECHNICAL SKILLS</w:t>
                  </w:r>
                </w:p>
              </w:txbxContent>
            </v:textbox>
          </v:rect>
        </w:pict>
      </w:r>
    </w:p>
    <w:p w:rsidR="00D11C84" w:rsidRDefault="00D11C84" w:rsidP="00346B0B">
      <w:pPr>
        <w:tabs>
          <w:tab w:val="left" w:pos="2145"/>
        </w:tabs>
        <w:spacing w:line="360" w:lineRule="auto"/>
        <w:contextualSpacing/>
        <w:rPr>
          <w:rFonts w:ascii="Arial" w:hAnsi="Arial" w:cs="Arial"/>
          <w:sz w:val="20"/>
          <w:szCs w:val="20"/>
        </w:rPr>
      </w:pPr>
    </w:p>
    <w:p w:rsidR="007F5562" w:rsidRPr="00CB4077" w:rsidRDefault="007F5562" w:rsidP="00AA4390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XSpec="center" w:tblpY="-134"/>
        <w:tblOverlap w:val="never"/>
        <w:tblW w:w="9322" w:type="dxa"/>
        <w:tblLook w:val="04A0"/>
      </w:tblPr>
      <w:tblGrid>
        <w:gridCol w:w="3369"/>
        <w:gridCol w:w="5953"/>
      </w:tblGrid>
      <w:tr w:rsidR="0017181A" w:rsidTr="009E76B9">
        <w:trPr>
          <w:trHeight w:val="416"/>
        </w:trPr>
        <w:tc>
          <w:tcPr>
            <w:tcW w:w="3369" w:type="dxa"/>
          </w:tcPr>
          <w:p w:rsidR="00F8245C" w:rsidRPr="005A064B" w:rsidRDefault="00F8245C" w:rsidP="00F8245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Java EE Web Component APIs</w:t>
            </w:r>
            <w:r w:rsidR="00351A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205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953" w:type="dxa"/>
          </w:tcPr>
          <w:p w:rsidR="00F8245C" w:rsidRDefault="00F8245C" w:rsidP="00F8245C">
            <w:r>
              <w:t>JSP 1.2, Servlet 2.3, JSF 2</w:t>
            </w:r>
          </w:p>
        </w:tc>
      </w:tr>
      <w:tr w:rsidR="0017181A" w:rsidTr="009E76B9">
        <w:trPr>
          <w:trHeight w:val="428"/>
        </w:trPr>
        <w:tc>
          <w:tcPr>
            <w:tcW w:w="3369" w:type="dxa"/>
          </w:tcPr>
          <w:p w:rsidR="00F8245C" w:rsidRDefault="00F8245C" w:rsidP="00F8245C">
            <w:r>
              <w:rPr>
                <w:rFonts w:ascii="Arial" w:hAnsi="Arial" w:cs="Arial"/>
                <w:b/>
                <w:sz w:val="20"/>
                <w:szCs w:val="20"/>
              </w:rPr>
              <w:t>Java EE Business Components</w:t>
            </w:r>
            <w:r w:rsidR="00351A9B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5953" w:type="dxa"/>
          </w:tcPr>
          <w:p w:rsidR="00F8245C" w:rsidRDefault="00F8245C" w:rsidP="00F8245C">
            <w:r>
              <w:t xml:space="preserve">EJB 3, </w:t>
            </w:r>
            <w:r w:rsidRPr="00CB4077">
              <w:rPr>
                <w:rFonts w:ascii="Arial" w:hAnsi="Arial" w:cs="Arial"/>
                <w:sz w:val="20"/>
                <w:szCs w:val="20"/>
              </w:rPr>
              <w:t xml:space="preserve"> Spring MVC.</w:t>
            </w:r>
            <w:r>
              <w:rPr>
                <w:rFonts w:ascii="Arial" w:hAnsi="Arial" w:cs="Arial"/>
                <w:b/>
                <w:sz w:val="20"/>
                <w:szCs w:val="20"/>
              </w:rPr>
              <w:t>, Spring Security</w:t>
            </w:r>
          </w:p>
        </w:tc>
      </w:tr>
      <w:tr w:rsidR="0017181A" w:rsidTr="009E76B9">
        <w:trPr>
          <w:trHeight w:val="415"/>
        </w:trPr>
        <w:tc>
          <w:tcPr>
            <w:tcW w:w="3369" w:type="dxa"/>
          </w:tcPr>
          <w:p w:rsidR="00F8245C" w:rsidRDefault="00F8245C" w:rsidP="00F8245C">
            <w:r>
              <w:rPr>
                <w:rFonts w:ascii="Arial" w:hAnsi="Arial" w:cs="Arial"/>
                <w:b/>
                <w:sz w:val="20"/>
                <w:szCs w:val="20"/>
              </w:rPr>
              <w:t>Java EE Resource APIs</w:t>
            </w:r>
            <w:r w:rsidR="00351A9B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5953" w:type="dxa"/>
          </w:tcPr>
          <w:p w:rsidR="00F8245C" w:rsidRDefault="00F8245C" w:rsidP="00F8245C">
            <w:r>
              <w:t>JDBC, JAXB, WebServices</w:t>
            </w:r>
            <w:r w:rsidR="0017181A">
              <w:t>,</w:t>
            </w:r>
            <w:r w:rsidRPr="00CB4077">
              <w:rPr>
                <w:rFonts w:ascii="Arial" w:hAnsi="Arial" w:cs="Arial"/>
                <w:b/>
                <w:sz w:val="20"/>
                <w:szCs w:val="20"/>
              </w:rPr>
              <w:t xml:space="preserve"> Spring Rest API</w:t>
            </w:r>
          </w:p>
        </w:tc>
      </w:tr>
      <w:tr w:rsidR="0017181A" w:rsidTr="009E76B9">
        <w:trPr>
          <w:trHeight w:val="407"/>
        </w:trPr>
        <w:tc>
          <w:tcPr>
            <w:tcW w:w="3369" w:type="dxa"/>
          </w:tcPr>
          <w:p w:rsidR="00F8245C" w:rsidRDefault="00F8245C" w:rsidP="00F8245C">
            <w:r w:rsidRPr="005A064B">
              <w:rPr>
                <w:rFonts w:ascii="Arial" w:hAnsi="Arial" w:cs="Arial"/>
                <w:b/>
                <w:sz w:val="20"/>
                <w:szCs w:val="20"/>
              </w:rPr>
              <w:t>Frameworks</w:t>
            </w:r>
            <w:r w:rsidR="00351A9B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5953" w:type="dxa"/>
          </w:tcPr>
          <w:p w:rsidR="00F8245C" w:rsidRDefault="00F8245C" w:rsidP="00F8245C">
            <w:r>
              <w:t xml:space="preserve">Struts 1, Spring 3, </w:t>
            </w:r>
            <w:r w:rsidRPr="00C26748">
              <w:rPr>
                <w:b/>
              </w:rPr>
              <w:t>Spring Boot</w:t>
            </w:r>
            <w:r>
              <w:t xml:space="preserve">, </w:t>
            </w:r>
          </w:p>
        </w:tc>
      </w:tr>
      <w:tr w:rsidR="0017181A" w:rsidTr="009E76B9">
        <w:trPr>
          <w:trHeight w:val="426"/>
        </w:trPr>
        <w:tc>
          <w:tcPr>
            <w:tcW w:w="3369" w:type="dxa"/>
          </w:tcPr>
          <w:p w:rsidR="00F8245C" w:rsidRPr="00F8245C" w:rsidRDefault="00F8245C" w:rsidP="00F824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51DA3">
              <w:rPr>
                <w:rFonts w:ascii="Arial" w:hAnsi="Arial" w:cs="Arial"/>
                <w:b/>
                <w:sz w:val="20"/>
                <w:szCs w:val="20"/>
              </w:rPr>
              <w:t>ORM Framework</w:t>
            </w:r>
            <w:r w:rsidR="00351A9B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5953" w:type="dxa"/>
          </w:tcPr>
          <w:p w:rsidR="00F8245C" w:rsidRDefault="00F8245C" w:rsidP="00F8245C">
            <w:r>
              <w:t>Hibernate 3, Oracle Toplink</w:t>
            </w:r>
          </w:p>
        </w:tc>
      </w:tr>
      <w:tr w:rsidR="0017181A" w:rsidTr="009E76B9">
        <w:trPr>
          <w:trHeight w:val="404"/>
        </w:trPr>
        <w:tc>
          <w:tcPr>
            <w:tcW w:w="3369" w:type="dxa"/>
          </w:tcPr>
          <w:p w:rsidR="00F8245C" w:rsidRPr="00F8245C" w:rsidRDefault="00F8245C" w:rsidP="00F824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245C">
              <w:rPr>
                <w:rFonts w:ascii="Arial" w:hAnsi="Arial" w:cs="Arial"/>
                <w:b/>
                <w:sz w:val="20"/>
                <w:szCs w:val="20"/>
              </w:rPr>
              <w:t>Web Development</w:t>
            </w:r>
            <w:r w:rsidR="00351A9B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5953" w:type="dxa"/>
          </w:tcPr>
          <w:p w:rsidR="00F8245C" w:rsidRDefault="00F8245C" w:rsidP="00F8245C">
            <w:r w:rsidRPr="00CB4077">
              <w:rPr>
                <w:rFonts w:ascii="Arial" w:hAnsi="Arial" w:cs="Arial"/>
                <w:sz w:val="20"/>
                <w:szCs w:val="20"/>
              </w:rPr>
              <w:t>HTML, JavaScript, CSS</w:t>
            </w:r>
          </w:p>
        </w:tc>
      </w:tr>
      <w:tr w:rsidR="0017181A" w:rsidTr="009E76B9">
        <w:trPr>
          <w:trHeight w:val="425"/>
        </w:trPr>
        <w:tc>
          <w:tcPr>
            <w:tcW w:w="3369" w:type="dxa"/>
          </w:tcPr>
          <w:p w:rsidR="00F8245C" w:rsidRPr="00F8245C" w:rsidRDefault="00F8245C" w:rsidP="00F824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245C">
              <w:rPr>
                <w:rFonts w:ascii="Arial" w:hAnsi="Arial" w:cs="Arial"/>
                <w:b/>
                <w:sz w:val="20"/>
                <w:szCs w:val="20"/>
              </w:rPr>
              <w:t>Unit Testing</w:t>
            </w:r>
            <w:r w:rsidR="00351A9B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5953" w:type="dxa"/>
          </w:tcPr>
          <w:p w:rsidR="00F8245C" w:rsidRDefault="00F8245C" w:rsidP="00F8245C">
            <w:r>
              <w:t>JUnit</w:t>
            </w:r>
          </w:p>
        </w:tc>
      </w:tr>
      <w:tr w:rsidR="0017181A" w:rsidTr="009E76B9">
        <w:trPr>
          <w:trHeight w:val="417"/>
        </w:trPr>
        <w:tc>
          <w:tcPr>
            <w:tcW w:w="3369" w:type="dxa"/>
          </w:tcPr>
          <w:p w:rsidR="00F8245C" w:rsidRPr="00F8245C" w:rsidRDefault="00F8245C" w:rsidP="00F824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245C">
              <w:rPr>
                <w:rFonts w:ascii="Arial" w:hAnsi="Arial" w:cs="Arial"/>
                <w:b/>
                <w:sz w:val="20"/>
                <w:szCs w:val="20"/>
              </w:rPr>
              <w:t>Build Tool</w:t>
            </w:r>
            <w:r w:rsidR="00351A9B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5953" w:type="dxa"/>
          </w:tcPr>
          <w:p w:rsidR="00F8245C" w:rsidRPr="00D51DA3" w:rsidRDefault="00F8245C" w:rsidP="00F8245C">
            <w:pPr>
              <w:pStyle w:val="GoodNormal"/>
              <w:spacing w:line="240" w:lineRule="auto"/>
              <w:rPr>
                <w:rFonts w:cs="Arial"/>
              </w:rPr>
            </w:pPr>
            <w:r w:rsidRPr="00CB4077">
              <w:rPr>
                <w:rFonts w:cs="Arial"/>
              </w:rPr>
              <w:t xml:space="preserve">ANT, U Build, </w:t>
            </w:r>
            <w:r w:rsidRPr="00CB4077">
              <w:rPr>
                <w:rFonts w:cs="Arial"/>
                <w:b/>
              </w:rPr>
              <w:t>Bamboo</w:t>
            </w:r>
            <w:r w:rsidRPr="00CB4077">
              <w:rPr>
                <w:rFonts w:cs="Arial"/>
              </w:rPr>
              <w:t xml:space="preserve">, </w:t>
            </w:r>
            <w:r w:rsidRPr="00CB4077">
              <w:rPr>
                <w:rFonts w:cs="Arial"/>
                <w:b/>
              </w:rPr>
              <w:t>Maven, Gradle</w:t>
            </w:r>
          </w:p>
        </w:tc>
      </w:tr>
      <w:tr w:rsidR="00F8245C" w:rsidTr="009E76B9">
        <w:trPr>
          <w:trHeight w:val="408"/>
        </w:trPr>
        <w:tc>
          <w:tcPr>
            <w:tcW w:w="3369" w:type="dxa"/>
          </w:tcPr>
          <w:p w:rsidR="00F8245C" w:rsidRPr="00F8245C" w:rsidRDefault="00F8245C" w:rsidP="00F824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245C">
              <w:rPr>
                <w:rFonts w:ascii="Arial" w:hAnsi="Arial" w:cs="Arial"/>
                <w:b/>
                <w:sz w:val="20"/>
                <w:szCs w:val="20"/>
              </w:rPr>
              <w:t>Application Server</w:t>
            </w:r>
            <w:r w:rsidR="00351A9B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5953" w:type="dxa"/>
          </w:tcPr>
          <w:p w:rsidR="00F8245C" w:rsidRDefault="00F8245C" w:rsidP="00F8245C">
            <w:r w:rsidRPr="00CB4077">
              <w:rPr>
                <w:rFonts w:ascii="Arial" w:hAnsi="Arial" w:cs="Arial"/>
                <w:sz w:val="20"/>
                <w:szCs w:val="20"/>
              </w:rPr>
              <w:t>Tomcat, Weblogic, WebSphere</w:t>
            </w:r>
          </w:p>
        </w:tc>
      </w:tr>
      <w:tr w:rsidR="00F8245C" w:rsidTr="009E76B9">
        <w:trPr>
          <w:trHeight w:val="428"/>
        </w:trPr>
        <w:tc>
          <w:tcPr>
            <w:tcW w:w="3369" w:type="dxa"/>
          </w:tcPr>
          <w:p w:rsidR="00F8245C" w:rsidRPr="00F8245C" w:rsidRDefault="00F8245C" w:rsidP="00F824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245C">
              <w:rPr>
                <w:rFonts w:ascii="Arial" w:hAnsi="Arial" w:cs="Arial"/>
                <w:b/>
                <w:sz w:val="20"/>
                <w:szCs w:val="20"/>
              </w:rPr>
              <w:t>IDE</w:t>
            </w:r>
            <w:r w:rsidR="00351A9B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5953" w:type="dxa"/>
          </w:tcPr>
          <w:p w:rsidR="00F8245C" w:rsidRDefault="00F8245C" w:rsidP="00F8245C">
            <w:r w:rsidRPr="00CB4077">
              <w:rPr>
                <w:rFonts w:ascii="Arial" w:hAnsi="Arial" w:cs="Arial"/>
                <w:sz w:val="20"/>
                <w:szCs w:val="20"/>
              </w:rPr>
              <w:t>Eclipse, NetBeans, RSA, STS</w:t>
            </w:r>
          </w:p>
        </w:tc>
      </w:tr>
      <w:tr w:rsidR="00F8245C" w:rsidTr="009E76B9">
        <w:trPr>
          <w:trHeight w:val="406"/>
        </w:trPr>
        <w:tc>
          <w:tcPr>
            <w:tcW w:w="3369" w:type="dxa"/>
          </w:tcPr>
          <w:p w:rsidR="00F8245C" w:rsidRPr="00F8245C" w:rsidRDefault="00F8245C" w:rsidP="00F824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245C">
              <w:rPr>
                <w:rFonts w:ascii="Arial" w:hAnsi="Arial" w:cs="Arial"/>
                <w:b/>
                <w:sz w:val="20"/>
                <w:szCs w:val="20"/>
              </w:rPr>
              <w:t>Configuration Management</w:t>
            </w:r>
            <w:r w:rsidR="00351A9B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5953" w:type="dxa"/>
          </w:tcPr>
          <w:p w:rsidR="00F8245C" w:rsidRDefault="00F8245C" w:rsidP="00F8245C">
            <w:r w:rsidRPr="00CB4077">
              <w:rPr>
                <w:rFonts w:cs="Arial"/>
              </w:rPr>
              <w:t xml:space="preserve">Python, </w:t>
            </w:r>
            <w:r w:rsidRPr="00CB4077">
              <w:rPr>
                <w:rFonts w:cs="Arial"/>
                <w:b/>
              </w:rPr>
              <w:t>Ansible</w:t>
            </w:r>
            <w:r w:rsidR="009E0AB6">
              <w:rPr>
                <w:rFonts w:cs="Arial"/>
                <w:b/>
              </w:rPr>
              <w:t>, Docker, Kubernetes, JFrog Artifactory</w:t>
            </w:r>
          </w:p>
        </w:tc>
      </w:tr>
      <w:tr w:rsidR="00F8245C" w:rsidTr="009E76B9">
        <w:trPr>
          <w:trHeight w:val="427"/>
        </w:trPr>
        <w:tc>
          <w:tcPr>
            <w:tcW w:w="3369" w:type="dxa"/>
          </w:tcPr>
          <w:p w:rsidR="00F8245C" w:rsidRPr="00F8245C" w:rsidRDefault="00F8245C" w:rsidP="00F824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4077">
              <w:rPr>
                <w:rFonts w:ascii="Arial" w:hAnsi="Arial" w:cs="Arial"/>
                <w:b/>
                <w:sz w:val="20"/>
                <w:szCs w:val="20"/>
              </w:rPr>
              <w:t>Source Control</w:t>
            </w:r>
            <w:r w:rsidR="00351A9B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5953" w:type="dxa"/>
          </w:tcPr>
          <w:p w:rsidR="00F8245C" w:rsidRPr="00CB4077" w:rsidRDefault="00F8245C" w:rsidP="00F8245C">
            <w:pPr>
              <w:rPr>
                <w:rFonts w:cs="Arial"/>
              </w:rPr>
            </w:pPr>
            <w:r w:rsidRPr="00CB4077">
              <w:rPr>
                <w:rFonts w:ascii="Arial" w:hAnsi="Arial" w:cs="Arial"/>
                <w:sz w:val="20"/>
                <w:szCs w:val="20"/>
                <w:lang w:eastAsia="ar-SA"/>
              </w:rPr>
              <w:t>Serena Dimensions, Accurev</w:t>
            </w:r>
            <w:r w:rsidRPr="00CB407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B4077">
              <w:rPr>
                <w:rFonts w:ascii="Arial" w:hAnsi="Arial" w:cs="Arial"/>
                <w:b/>
                <w:sz w:val="20"/>
                <w:szCs w:val="20"/>
              </w:rPr>
              <w:t>Git</w:t>
            </w:r>
            <w:r w:rsidR="009E0AB6">
              <w:rPr>
                <w:rFonts w:ascii="Arial" w:hAnsi="Arial" w:cs="Arial"/>
                <w:b/>
                <w:sz w:val="20"/>
                <w:szCs w:val="20"/>
              </w:rPr>
              <w:t>Hub</w:t>
            </w:r>
          </w:p>
        </w:tc>
      </w:tr>
      <w:tr w:rsidR="00F8245C" w:rsidTr="009E76B9">
        <w:trPr>
          <w:trHeight w:val="272"/>
        </w:trPr>
        <w:tc>
          <w:tcPr>
            <w:tcW w:w="3369" w:type="dxa"/>
          </w:tcPr>
          <w:p w:rsidR="00F8245C" w:rsidRPr="00CB4077" w:rsidRDefault="00F8245C" w:rsidP="00F824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4077">
              <w:rPr>
                <w:rFonts w:ascii="Arial" w:hAnsi="Arial" w:cs="Arial"/>
                <w:b/>
                <w:sz w:val="20"/>
                <w:szCs w:val="20"/>
              </w:rPr>
              <w:t>Database</w:t>
            </w:r>
            <w:r w:rsidR="00351A9B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5953" w:type="dxa"/>
          </w:tcPr>
          <w:p w:rsidR="00F8245C" w:rsidRPr="00CB4077" w:rsidRDefault="00F8245C" w:rsidP="00F8245C">
            <w:pPr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B4077">
              <w:rPr>
                <w:rFonts w:ascii="Arial" w:hAnsi="Arial" w:cs="Arial"/>
                <w:sz w:val="20"/>
                <w:szCs w:val="20"/>
              </w:rPr>
              <w:t>Oracle, Mainframe DB2, MySQL,</w:t>
            </w:r>
            <w:r w:rsidRPr="00CB4077">
              <w:rPr>
                <w:rFonts w:ascii="Arial" w:hAnsi="Arial" w:cs="Arial"/>
                <w:sz w:val="20"/>
                <w:szCs w:val="20"/>
                <w:lang w:val="fr-FR"/>
              </w:rPr>
              <w:t xml:space="preserve"> SQLServer, </w:t>
            </w:r>
            <w:r w:rsidRPr="00CB4077">
              <w:rPr>
                <w:rFonts w:ascii="Arial" w:hAnsi="Arial" w:cs="Arial"/>
                <w:b/>
                <w:sz w:val="20"/>
                <w:szCs w:val="20"/>
                <w:lang w:val="fr-FR"/>
              </w:rPr>
              <w:t>MongoDB, Cassandra</w:t>
            </w:r>
          </w:p>
        </w:tc>
      </w:tr>
      <w:tr w:rsidR="00F8245C" w:rsidTr="009E76B9">
        <w:trPr>
          <w:trHeight w:val="771"/>
        </w:trPr>
        <w:tc>
          <w:tcPr>
            <w:tcW w:w="3369" w:type="dxa"/>
          </w:tcPr>
          <w:p w:rsidR="0017181A" w:rsidRDefault="0017181A" w:rsidP="00F824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8245C" w:rsidRPr="00CB4077" w:rsidRDefault="00F8245C" w:rsidP="00F824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Other Tools/Frameworks</w:t>
            </w:r>
            <w:r w:rsidR="00351A9B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5953" w:type="dxa"/>
          </w:tcPr>
          <w:p w:rsidR="00D11C84" w:rsidRDefault="00D11C84" w:rsidP="0017181A">
            <w:pPr>
              <w:rPr>
                <w:rFonts w:ascii="Arial" w:hAnsi="Arial" w:cs="Arial"/>
                <w:sz w:val="20"/>
              </w:rPr>
            </w:pPr>
          </w:p>
          <w:p w:rsidR="00B2727D" w:rsidRPr="00D11C84" w:rsidRDefault="00F8245C" w:rsidP="0017181A">
            <w:pPr>
              <w:rPr>
                <w:rFonts w:ascii="Arial" w:hAnsi="Arial" w:cs="Arial"/>
                <w:sz w:val="20"/>
              </w:rPr>
            </w:pPr>
            <w:r w:rsidRPr="0017181A">
              <w:rPr>
                <w:rFonts w:ascii="Arial" w:hAnsi="Arial" w:cs="Arial"/>
                <w:sz w:val="20"/>
              </w:rPr>
              <w:t>JIRA,</w:t>
            </w:r>
            <w:r w:rsidR="0017181A" w:rsidRPr="0017181A">
              <w:rPr>
                <w:rFonts w:ascii="Arial" w:hAnsi="Arial" w:cs="Arial"/>
                <w:sz w:val="20"/>
              </w:rPr>
              <w:t xml:space="preserve"> </w:t>
            </w:r>
            <w:r w:rsidRPr="0017181A">
              <w:rPr>
                <w:rFonts w:ascii="Arial" w:hAnsi="Arial" w:cs="Arial"/>
                <w:sz w:val="20"/>
              </w:rPr>
              <w:t>Radar,</w:t>
            </w:r>
            <w:r w:rsidR="00AC44E2">
              <w:rPr>
                <w:rFonts w:ascii="Arial" w:hAnsi="Arial" w:cs="Arial"/>
                <w:sz w:val="20"/>
              </w:rPr>
              <w:t xml:space="preserve"> </w:t>
            </w:r>
            <w:r w:rsidRPr="0017181A">
              <w:rPr>
                <w:rFonts w:ascii="Arial" w:hAnsi="Arial" w:cs="Arial"/>
                <w:sz w:val="20"/>
              </w:rPr>
              <w:t>DevCenter, MongoBooster, Sonar Qube, AppDynamics, Splunks</w:t>
            </w:r>
            <w:r w:rsidR="00BD03D6">
              <w:rPr>
                <w:rFonts w:ascii="Arial" w:hAnsi="Arial" w:cs="Arial"/>
                <w:sz w:val="20"/>
              </w:rPr>
              <w:t>, Agile Tool</w:t>
            </w:r>
          </w:p>
        </w:tc>
      </w:tr>
    </w:tbl>
    <w:p w:rsidR="0017181A" w:rsidRDefault="0017181A" w:rsidP="00211606">
      <w:pPr>
        <w:pStyle w:val="GoodNormal"/>
        <w:spacing w:line="240" w:lineRule="auto"/>
        <w:jc w:val="left"/>
        <w:rPr>
          <w:rFonts w:cs="Arial"/>
        </w:rPr>
      </w:pPr>
    </w:p>
    <w:p w:rsidR="00F82B13" w:rsidRDefault="00F82B13" w:rsidP="00211606">
      <w:pPr>
        <w:pStyle w:val="GoodNormal"/>
        <w:spacing w:line="240" w:lineRule="auto"/>
        <w:jc w:val="left"/>
        <w:rPr>
          <w:rFonts w:cs="Arial"/>
        </w:rPr>
      </w:pPr>
    </w:p>
    <w:p w:rsidR="00E2051D" w:rsidRDefault="00E2051D" w:rsidP="00211606">
      <w:pPr>
        <w:pStyle w:val="GoodNormal"/>
        <w:spacing w:line="240" w:lineRule="auto"/>
        <w:jc w:val="left"/>
        <w:rPr>
          <w:rFonts w:cs="Arial"/>
        </w:rPr>
      </w:pPr>
    </w:p>
    <w:p w:rsidR="0017181A" w:rsidRPr="00CB4077" w:rsidRDefault="00754526" w:rsidP="00211606">
      <w:pPr>
        <w:pStyle w:val="GoodNormal"/>
        <w:spacing w:line="240" w:lineRule="auto"/>
        <w:jc w:val="left"/>
        <w:rPr>
          <w:rFonts w:cs="Arial"/>
        </w:rPr>
      </w:pPr>
      <w:r w:rsidRPr="00754526">
        <w:rPr>
          <w:rFonts w:cs="Arial"/>
          <w:noProof/>
          <w:lang w:val="en-IN" w:eastAsia="en-IN"/>
        </w:rPr>
        <w:pict>
          <v:rect id="_x0000_s1044" style="position:absolute;margin-left:-25.5pt;margin-top:2.2pt;width:491.25pt;height:23.9pt;z-index:251659264" fillcolor="#a5a5a5" strokecolor="white">
            <v:textbox>
              <w:txbxContent>
                <w:p w:rsidR="0017181A" w:rsidRPr="008B6A0D" w:rsidRDefault="00902C42" w:rsidP="0017181A">
                  <w:pPr>
                    <w:jc w:val="center"/>
                    <w:rPr>
                      <w:b/>
                      <w:caps/>
                      <w:color w:val="000080"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caps/>
                      <w:color w:val="000080"/>
                      <w:sz w:val="28"/>
                      <w:szCs w:val="28"/>
                      <w:lang w:val="en-GB"/>
                    </w:rPr>
                    <w:t>ORGANISATIONAL EXPERIENCE</w:t>
                  </w:r>
                </w:p>
              </w:txbxContent>
            </v:textbox>
          </v:rect>
        </w:pict>
      </w:r>
    </w:p>
    <w:p w:rsidR="00C627B4" w:rsidRDefault="00C627B4" w:rsidP="004A1EFC">
      <w:pPr>
        <w:spacing w:line="432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Technology Lead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Jan 2016 - Present  </w:t>
      </w:r>
    </w:p>
    <w:p w:rsidR="00502FBC" w:rsidRPr="00502FBC" w:rsidRDefault="00502FBC" w:rsidP="004A1EFC">
      <w:pPr>
        <w:spacing w:line="432" w:lineRule="auto"/>
        <w:jc w:val="both"/>
        <w:rPr>
          <w:rFonts w:ascii="Arial" w:hAnsi="Arial" w:cs="Arial"/>
          <w:b/>
          <w:sz w:val="20"/>
          <w:szCs w:val="20"/>
        </w:rPr>
      </w:pPr>
      <w:r w:rsidRPr="00502FBC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74BD0">
        <w:rPr>
          <w:rFonts w:ascii="Arial" w:hAnsi="Arial" w:cs="Arial"/>
          <w:b/>
          <w:sz w:val="22"/>
          <w:szCs w:val="20"/>
        </w:rPr>
        <w:t>Technology Lead</w:t>
      </w:r>
      <w:r w:rsidR="00192BD3" w:rsidRPr="00974BD0">
        <w:rPr>
          <w:rFonts w:ascii="Arial" w:hAnsi="Arial" w:cs="Arial"/>
          <w:b/>
          <w:sz w:val="22"/>
          <w:szCs w:val="20"/>
        </w:rPr>
        <w:t xml:space="preserve">                                          </w:t>
      </w:r>
      <w:r w:rsidR="00192BD3" w:rsidRPr="00974BD0">
        <w:rPr>
          <w:rFonts w:ascii="Arial" w:hAnsi="Arial" w:cs="Arial"/>
          <w:b/>
          <w:sz w:val="20"/>
          <w:szCs w:val="20"/>
        </w:rPr>
        <w:t xml:space="preserve">                                      </w:t>
      </w:r>
      <w:r w:rsidR="00192BD3">
        <w:rPr>
          <w:rFonts w:ascii="Arial" w:hAnsi="Arial" w:cs="Arial"/>
          <w:b/>
          <w:sz w:val="20"/>
          <w:szCs w:val="20"/>
        </w:rPr>
        <w:t>Jan 2016 - Present</w:t>
      </w:r>
    </w:p>
    <w:p w:rsidR="00987963" w:rsidRDefault="004E68B0" w:rsidP="004A1EFC">
      <w:pPr>
        <w:spacing w:line="432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4E68B0">
        <w:rPr>
          <w:rFonts w:ascii="Arial" w:hAnsi="Arial" w:cs="Arial"/>
          <w:b/>
          <w:sz w:val="20"/>
          <w:szCs w:val="20"/>
        </w:rPr>
        <w:t>Infosys</w:t>
      </w:r>
      <w:r w:rsidR="00F41E85">
        <w:rPr>
          <w:rFonts w:ascii="Arial" w:hAnsi="Arial" w:cs="Arial"/>
          <w:b/>
          <w:sz w:val="20"/>
          <w:szCs w:val="20"/>
        </w:rPr>
        <w:t xml:space="preserve"> Technologies Limited</w:t>
      </w:r>
      <w:r w:rsidRPr="004E68B0">
        <w:rPr>
          <w:rFonts w:ascii="Arial" w:hAnsi="Arial" w:cs="Arial"/>
          <w:b/>
          <w:sz w:val="20"/>
          <w:szCs w:val="20"/>
        </w:rPr>
        <w:t xml:space="preserve">, </w:t>
      </w:r>
      <w:r w:rsidR="00987963">
        <w:rPr>
          <w:rFonts w:ascii="Arial" w:hAnsi="Arial" w:cs="Arial"/>
          <w:b/>
          <w:sz w:val="20"/>
          <w:szCs w:val="20"/>
        </w:rPr>
        <w:t>Bangalore</w:t>
      </w:r>
      <w:r w:rsidR="00464256">
        <w:rPr>
          <w:rFonts w:ascii="Arial" w:hAnsi="Arial" w:cs="Arial"/>
          <w:b/>
          <w:sz w:val="20"/>
          <w:szCs w:val="20"/>
        </w:rPr>
        <w:t xml:space="preserve">, </w:t>
      </w:r>
      <w:r w:rsidR="00F41E85">
        <w:rPr>
          <w:rFonts w:ascii="Arial" w:hAnsi="Arial" w:cs="Arial"/>
          <w:b/>
          <w:sz w:val="20"/>
          <w:szCs w:val="20"/>
        </w:rPr>
        <w:t>India</w:t>
      </w:r>
    </w:p>
    <w:p w:rsidR="004623A2" w:rsidRDefault="00987963" w:rsidP="00A33C43"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sz w:val="20"/>
          <w:szCs w:val="20"/>
        </w:rPr>
      </w:pPr>
      <w:r w:rsidRPr="00AE293B">
        <w:rPr>
          <w:rFonts w:ascii="Arial" w:hAnsi="Arial" w:cs="Arial"/>
          <w:b/>
          <w:sz w:val="20"/>
          <w:szCs w:val="20"/>
        </w:rPr>
        <w:t xml:space="preserve">Project – Retail Configuration System – </w:t>
      </w:r>
      <w:r w:rsidRPr="00AE293B">
        <w:rPr>
          <w:rFonts w:ascii="Arial" w:hAnsi="Arial" w:cs="Arial"/>
          <w:sz w:val="20"/>
          <w:szCs w:val="20"/>
        </w:rPr>
        <w:t>A configuration management system that will be</w:t>
      </w:r>
      <w:r w:rsidR="00AE293B" w:rsidRPr="00AE293B">
        <w:rPr>
          <w:rFonts w:ascii="Arial" w:hAnsi="Arial" w:cs="Arial"/>
          <w:sz w:val="20"/>
          <w:szCs w:val="20"/>
        </w:rPr>
        <w:t xml:space="preserve"> </w:t>
      </w:r>
      <w:r w:rsidR="004623A2">
        <w:rPr>
          <w:rFonts w:ascii="Arial" w:hAnsi="Arial" w:cs="Arial"/>
          <w:sz w:val="20"/>
          <w:szCs w:val="20"/>
        </w:rPr>
        <w:t xml:space="preserve"> </w:t>
      </w:r>
    </w:p>
    <w:p w:rsidR="001E2BD3" w:rsidRDefault="004623A2" w:rsidP="001E2BD3">
      <w:pPr>
        <w:pStyle w:val="ListParagraph"/>
        <w:ind w:left="4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</w:t>
      </w:r>
      <w:r w:rsidR="001E2BD3">
        <w:rPr>
          <w:rFonts w:ascii="Arial" w:hAnsi="Arial" w:cs="Arial"/>
          <w:b/>
          <w:sz w:val="20"/>
          <w:szCs w:val="20"/>
        </w:rPr>
        <w:t xml:space="preserve">     </w:t>
      </w:r>
      <w:r w:rsidRPr="001E2BD3">
        <w:rPr>
          <w:rFonts w:ascii="Arial" w:hAnsi="Arial" w:cs="Arial"/>
          <w:b/>
          <w:sz w:val="20"/>
          <w:szCs w:val="20"/>
        </w:rPr>
        <w:t xml:space="preserve"> </w:t>
      </w:r>
      <w:r w:rsidR="001E2BD3">
        <w:rPr>
          <w:rFonts w:ascii="Arial" w:hAnsi="Arial" w:cs="Arial"/>
          <w:sz w:val="20"/>
          <w:szCs w:val="20"/>
        </w:rPr>
        <w:t>u</w:t>
      </w:r>
      <w:r w:rsidR="001E2BD3" w:rsidRPr="001E2BD3">
        <w:rPr>
          <w:rFonts w:ascii="Arial" w:hAnsi="Arial" w:cs="Arial"/>
          <w:sz w:val="20"/>
          <w:szCs w:val="20"/>
        </w:rPr>
        <w:t>sed</w:t>
      </w:r>
      <w:r w:rsidR="00987963" w:rsidRPr="001E2BD3">
        <w:rPr>
          <w:rFonts w:ascii="Arial" w:hAnsi="Arial" w:cs="Arial"/>
          <w:sz w:val="20"/>
          <w:szCs w:val="20"/>
        </w:rPr>
        <w:t xml:space="preserve"> in all the projects to manage their configuration settings</w:t>
      </w:r>
      <w:r w:rsidR="00BC11D9" w:rsidRPr="001E2BD3">
        <w:rPr>
          <w:rFonts w:ascii="Arial" w:hAnsi="Arial" w:cs="Arial"/>
          <w:sz w:val="20"/>
          <w:szCs w:val="20"/>
        </w:rPr>
        <w:t xml:space="preserve"> for Apple</w:t>
      </w:r>
      <w:r w:rsidR="00A33C43" w:rsidRPr="001E2BD3">
        <w:rPr>
          <w:rFonts w:ascii="Arial" w:hAnsi="Arial" w:cs="Arial"/>
          <w:sz w:val="20"/>
          <w:szCs w:val="20"/>
        </w:rPr>
        <w:t xml:space="preserve"> </w:t>
      </w:r>
      <w:r w:rsidR="00BC11D9" w:rsidRPr="001E2BD3">
        <w:rPr>
          <w:rFonts w:ascii="Arial" w:hAnsi="Arial" w:cs="Arial"/>
          <w:sz w:val="20"/>
          <w:szCs w:val="20"/>
        </w:rPr>
        <w:t xml:space="preserve">Online </w:t>
      </w:r>
      <w:r w:rsidR="001E2BD3">
        <w:rPr>
          <w:rFonts w:ascii="Arial" w:hAnsi="Arial" w:cs="Arial"/>
          <w:sz w:val="20"/>
          <w:szCs w:val="20"/>
        </w:rPr>
        <w:t xml:space="preserve"> </w:t>
      </w:r>
    </w:p>
    <w:p w:rsidR="00A33C43" w:rsidRPr="001E2BD3" w:rsidRDefault="001E2BD3" w:rsidP="001E2BD3">
      <w:pPr>
        <w:pStyle w:val="ListParagraph"/>
        <w:ind w:left="48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 w:rsidR="00BC11D9" w:rsidRPr="001E2BD3">
        <w:rPr>
          <w:rFonts w:ascii="Arial" w:hAnsi="Arial" w:cs="Arial"/>
          <w:sz w:val="20"/>
          <w:szCs w:val="20"/>
        </w:rPr>
        <w:t>Store</w:t>
      </w:r>
      <w:r w:rsidR="00987963" w:rsidRPr="001E2BD3">
        <w:rPr>
          <w:rFonts w:ascii="Arial" w:hAnsi="Arial" w:cs="Arial"/>
          <w:sz w:val="20"/>
          <w:szCs w:val="20"/>
        </w:rPr>
        <w:t>.</w:t>
      </w:r>
      <w:r w:rsidRPr="001E2BD3">
        <w:rPr>
          <w:rFonts w:ascii="Arial" w:hAnsi="Arial" w:cs="Arial"/>
          <w:sz w:val="20"/>
          <w:szCs w:val="20"/>
        </w:rPr>
        <w:t xml:space="preserve"> – </w:t>
      </w:r>
      <w:r w:rsidRPr="00A97ADA">
        <w:rPr>
          <w:rFonts w:ascii="Arial" w:hAnsi="Arial" w:cs="Arial"/>
          <w:b/>
          <w:sz w:val="20"/>
          <w:szCs w:val="20"/>
        </w:rPr>
        <w:t>Apple Inc, USA</w:t>
      </w:r>
      <w:r w:rsidRPr="001E2BD3">
        <w:rPr>
          <w:rFonts w:ascii="Arial" w:hAnsi="Arial" w:cs="Arial"/>
          <w:b/>
          <w:sz w:val="20"/>
          <w:szCs w:val="20"/>
        </w:rPr>
        <w:t xml:space="preserve">              </w:t>
      </w:r>
    </w:p>
    <w:p w:rsidR="004E68B0" w:rsidRDefault="00987963" w:rsidP="00A33C43">
      <w:pPr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C627B4">
        <w:rPr>
          <w:rFonts w:ascii="Arial" w:hAnsi="Arial" w:cs="Arial"/>
          <w:sz w:val="20"/>
          <w:szCs w:val="20"/>
        </w:rPr>
        <w:t xml:space="preserve">  </w:t>
      </w:r>
    </w:p>
    <w:p w:rsidR="00AE293B" w:rsidRPr="00CB4077" w:rsidRDefault="00A33C43" w:rsidP="00AE293B">
      <w:pPr>
        <w:spacing w:line="360" w:lineRule="auto"/>
        <w:ind w:left="2160" w:hanging="21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8977C1">
        <w:rPr>
          <w:rFonts w:ascii="Arial" w:hAnsi="Arial" w:cs="Arial"/>
          <w:b/>
          <w:sz w:val="20"/>
          <w:szCs w:val="20"/>
        </w:rPr>
        <w:t xml:space="preserve">       </w:t>
      </w:r>
      <w:r w:rsidR="0044546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Tools &amp; Technologies use</w:t>
      </w:r>
      <w:r w:rsidR="008977C1">
        <w:rPr>
          <w:rFonts w:ascii="Arial" w:hAnsi="Arial" w:cs="Arial"/>
          <w:b/>
          <w:sz w:val="20"/>
          <w:szCs w:val="20"/>
        </w:rPr>
        <w:t>d</w:t>
      </w:r>
      <w:r w:rsidRPr="0041741F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 </w:t>
      </w:r>
      <w:r w:rsidRPr="007631FB">
        <w:rPr>
          <w:rFonts w:ascii="Arial" w:hAnsi="Arial" w:cs="Arial"/>
          <w:sz w:val="20"/>
          <w:szCs w:val="20"/>
        </w:rPr>
        <w:t>Spring Boot</w:t>
      </w:r>
      <w:r w:rsidRPr="00CB4077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Spring Security, </w:t>
      </w:r>
      <w:r w:rsidR="00445460">
        <w:rPr>
          <w:rFonts w:ascii="Arial" w:hAnsi="Arial" w:cs="Arial"/>
          <w:sz w:val="20"/>
          <w:szCs w:val="20"/>
        </w:rPr>
        <w:t>Spring REST API</w:t>
      </w:r>
      <w:r w:rsidR="00AE293B" w:rsidRPr="00CB4077">
        <w:rPr>
          <w:rFonts w:ascii="Arial" w:hAnsi="Arial" w:cs="Arial"/>
          <w:sz w:val="20"/>
          <w:szCs w:val="20"/>
        </w:rPr>
        <w:t>JUnit</w:t>
      </w:r>
      <w:r w:rsidR="00AE293B">
        <w:rPr>
          <w:rFonts w:ascii="Arial" w:hAnsi="Arial" w:cs="Arial"/>
          <w:sz w:val="20"/>
          <w:szCs w:val="20"/>
        </w:rPr>
        <w:t xml:space="preserve">, </w:t>
      </w:r>
    </w:p>
    <w:p w:rsidR="00EA6D96" w:rsidRDefault="00AE293B" w:rsidP="00445460">
      <w:pPr>
        <w:spacing w:line="360" w:lineRule="auto"/>
        <w:ind w:left="2160" w:hanging="21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A33C43" w:rsidRPr="00CB4077">
        <w:rPr>
          <w:rFonts w:ascii="Arial" w:hAnsi="Arial" w:cs="Arial"/>
          <w:sz w:val="20"/>
          <w:szCs w:val="20"/>
        </w:rPr>
        <w:t xml:space="preserve">Gradle, </w:t>
      </w:r>
      <w:r w:rsidR="00A33C43">
        <w:rPr>
          <w:rFonts w:ascii="Arial" w:hAnsi="Arial" w:cs="Arial"/>
          <w:sz w:val="20"/>
          <w:szCs w:val="20"/>
        </w:rPr>
        <w:t>STS</w:t>
      </w:r>
      <w:r w:rsidR="00A33C43" w:rsidRPr="00CB4077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GitHub</w:t>
      </w:r>
      <w:r w:rsidR="00A33C4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Jenkins</w:t>
      </w:r>
      <w:r w:rsidR="00A33C43" w:rsidRPr="00CB4077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Docker</w:t>
      </w:r>
      <w:r w:rsidR="00A33C4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Kubernetes</w:t>
      </w:r>
      <w:r w:rsidR="00EA6D96">
        <w:rPr>
          <w:rFonts w:ascii="Arial" w:hAnsi="Arial" w:cs="Arial"/>
          <w:sz w:val="20"/>
          <w:szCs w:val="20"/>
        </w:rPr>
        <w:t xml:space="preserve">, JFrog  </w:t>
      </w:r>
    </w:p>
    <w:p w:rsidR="00A33C43" w:rsidRDefault="00EA6D96" w:rsidP="00445460">
      <w:pPr>
        <w:spacing w:line="360" w:lineRule="auto"/>
        <w:ind w:left="2160" w:hanging="21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Artifactory</w:t>
      </w:r>
    </w:p>
    <w:p w:rsidR="008977C1" w:rsidRDefault="008977C1" w:rsidP="00445460">
      <w:pPr>
        <w:spacing w:line="360" w:lineRule="auto"/>
        <w:ind w:left="2160" w:hanging="21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b/>
          <w:bCs/>
          <w:sz w:val="20"/>
          <w:szCs w:val="20"/>
        </w:rPr>
        <w:t>Operating System</w:t>
      </w:r>
      <w:r w:rsidRPr="00CB4077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Pr="00CB4077">
        <w:rPr>
          <w:rFonts w:ascii="Arial" w:hAnsi="Arial" w:cs="Arial"/>
          <w:bCs/>
          <w:sz w:val="20"/>
          <w:szCs w:val="20"/>
        </w:rPr>
        <w:t>Macintosh, Unix</w:t>
      </w:r>
    </w:p>
    <w:p w:rsidR="001E2BD3" w:rsidRPr="001E2BD3" w:rsidRDefault="004E68B0" w:rsidP="001E2BD3"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sz w:val="20"/>
          <w:szCs w:val="20"/>
        </w:rPr>
      </w:pPr>
      <w:r w:rsidRPr="00445460">
        <w:rPr>
          <w:rFonts w:ascii="Arial" w:hAnsi="Arial" w:cs="Arial"/>
          <w:b/>
          <w:sz w:val="20"/>
          <w:szCs w:val="20"/>
        </w:rPr>
        <w:t xml:space="preserve"> Project - </w:t>
      </w:r>
      <w:r w:rsidR="00297F61" w:rsidRPr="00445460">
        <w:rPr>
          <w:rFonts w:ascii="Arial" w:hAnsi="Arial" w:cs="Arial"/>
          <w:b/>
          <w:sz w:val="20"/>
          <w:szCs w:val="20"/>
        </w:rPr>
        <w:t>PELO</w:t>
      </w:r>
      <w:r w:rsidR="006B3B14" w:rsidRPr="00445460">
        <w:rPr>
          <w:rFonts w:ascii="Arial" w:hAnsi="Arial" w:cs="Arial"/>
          <w:b/>
          <w:sz w:val="20"/>
          <w:szCs w:val="20"/>
        </w:rPr>
        <w:t>TON</w:t>
      </w:r>
      <w:r w:rsidR="00DE19B9" w:rsidRPr="00445460">
        <w:rPr>
          <w:rFonts w:ascii="Arial" w:hAnsi="Arial" w:cs="Arial"/>
          <w:b/>
          <w:sz w:val="20"/>
          <w:szCs w:val="20"/>
        </w:rPr>
        <w:t xml:space="preserve">: </w:t>
      </w:r>
      <w:r w:rsidR="00DE19B9" w:rsidRPr="001E2BD3">
        <w:rPr>
          <w:rFonts w:ascii="Arial" w:hAnsi="Arial" w:cs="Arial"/>
          <w:sz w:val="20"/>
          <w:szCs w:val="20"/>
        </w:rPr>
        <w:t xml:space="preserve">Multi-module gradle project developed in Microservices </w:t>
      </w:r>
      <w:r w:rsidR="001E2BD3" w:rsidRPr="001E2BD3">
        <w:rPr>
          <w:rFonts w:ascii="Arial" w:hAnsi="Arial" w:cs="Arial"/>
          <w:sz w:val="20"/>
          <w:szCs w:val="20"/>
        </w:rPr>
        <w:t xml:space="preserve">for   </w:t>
      </w:r>
    </w:p>
    <w:p w:rsidR="004A1EFC" w:rsidRPr="001E2BD3" w:rsidRDefault="001E2BD3" w:rsidP="001E2BD3">
      <w:pPr>
        <w:pStyle w:val="ListParagraph"/>
        <w:ind w:left="48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1E2BD3">
        <w:rPr>
          <w:rFonts w:ascii="Arial" w:hAnsi="Arial" w:cs="Arial"/>
          <w:sz w:val="20"/>
          <w:szCs w:val="20"/>
        </w:rPr>
        <w:t xml:space="preserve">                     Apple </w:t>
      </w:r>
      <w:r w:rsidR="004E68B0" w:rsidRPr="001E2BD3">
        <w:rPr>
          <w:rFonts w:ascii="Arial" w:hAnsi="Arial" w:cs="Arial"/>
          <w:sz w:val="20"/>
          <w:szCs w:val="20"/>
        </w:rPr>
        <w:t>Online Store</w:t>
      </w:r>
      <w:r w:rsidR="00C627B4" w:rsidRPr="001E2BD3">
        <w:rPr>
          <w:rFonts w:ascii="Arial" w:hAnsi="Arial" w:cs="Arial"/>
          <w:sz w:val="20"/>
          <w:szCs w:val="20"/>
        </w:rPr>
        <w:t xml:space="preserve"> – </w:t>
      </w:r>
      <w:r w:rsidR="00C627B4" w:rsidRPr="00A97ADA">
        <w:rPr>
          <w:rFonts w:ascii="Arial" w:hAnsi="Arial" w:cs="Arial"/>
          <w:b/>
          <w:sz w:val="20"/>
          <w:szCs w:val="20"/>
        </w:rPr>
        <w:t>Apple Inc, USA</w:t>
      </w:r>
      <w:r w:rsidR="00C627B4" w:rsidRPr="001E2BD3">
        <w:rPr>
          <w:rFonts w:ascii="Arial" w:hAnsi="Arial" w:cs="Arial"/>
          <w:b/>
          <w:sz w:val="20"/>
          <w:szCs w:val="20"/>
        </w:rPr>
        <w:t xml:space="preserve">              </w:t>
      </w:r>
    </w:p>
    <w:p w:rsidR="008977C1" w:rsidRDefault="008977C1" w:rsidP="00510AED">
      <w:pPr>
        <w:spacing w:line="360" w:lineRule="auto"/>
        <w:ind w:left="2160" w:hanging="21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</w:t>
      </w:r>
      <w:r w:rsidR="00C627B4">
        <w:rPr>
          <w:rFonts w:ascii="Arial" w:hAnsi="Arial" w:cs="Arial"/>
          <w:b/>
          <w:sz w:val="20"/>
          <w:szCs w:val="20"/>
        </w:rPr>
        <w:t xml:space="preserve">  </w:t>
      </w:r>
      <w:r w:rsidR="004F7DD2">
        <w:rPr>
          <w:rFonts w:ascii="Arial" w:hAnsi="Arial" w:cs="Arial"/>
          <w:b/>
          <w:sz w:val="20"/>
          <w:szCs w:val="20"/>
        </w:rPr>
        <w:t>Tools &amp; Technologies used</w:t>
      </w:r>
      <w:r w:rsidR="0041741F" w:rsidRPr="0041741F">
        <w:rPr>
          <w:rFonts w:ascii="Arial" w:hAnsi="Arial" w:cs="Arial"/>
          <w:b/>
          <w:sz w:val="20"/>
          <w:szCs w:val="20"/>
        </w:rPr>
        <w:t>:</w:t>
      </w:r>
      <w:r w:rsidR="0041741F">
        <w:rPr>
          <w:rFonts w:ascii="Arial" w:hAnsi="Arial" w:cs="Arial"/>
          <w:sz w:val="20"/>
          <w:szCs w:val="20"/>
        </w:rPr>
        <w:t xml:space="preserve"> </w:t>
      </w:r>
      <w:r w:rsidR="00742DA6">
        <w:rPr>
          <w:rFonts w:ascii="Arial" w:hAnsi="Arial" w:cs="Arial"/>
          <w:sz w:val="20"/>
          <w:szCs w:val="20"/>
        </w:rPr>
        <w:t xml:space="preserve"> </w:t>
      </w:r>
      <w:r w:rsidR="007631FB" w:rsidRPr="007631FB">
        <w:rPr>
          <w:rFonts w:ascii="Arial" w:hAnsi="Arial" w:cs="Arial"/>
          <w:sz w:val="20"/>
          <w:szCs w:val="20"/>
        </w:rPr>
        <w:t>Spring Boot</w:t>
      </w:r>
      <w:r w:rsidR="00C03063" w:rsidRPr="00802AEB">
        <w:rPr>
          <w:rFonts w:ascii="Arial" w:hAnsi="Arial" w:cs="Arial"/>
          <w:b/>
          <w:sz w:val="20"/>
          <w:szCs w:val="20"/>
        </w:rPr>
        <w:t>,</w:t>
      </w:r>
      <w:r w:rsidR="00C03063" w:rsidRPr="00CB4077">
        <w:rPr>
          <w:rFonts w:ascii="Arial" w:hAnsi="Arial" w:cs="Arial"/>
          <w:sz w:val="20"/>
          <w:szCs w:val="20"/>
        </w:rPr>
        <w:t xml:space="preserve"> Spring MVC, </w:t>
      </w:r>
      <w:r w:rsidR="00312C63">
        <w:rPr>
          <w:rFonts w:ascii="Arial" w:hAnsi="Arial" w:cs="Arial"/>
          <w:sz w:val="20"/>
          <w:szCs w:val="20"/>
        </w:rPr>
        <w:t xml:space="preserve">Spring </w:t>
      </w:r>
      <w:r w:rsidR="00AE45DD">
        <w:rPr>
          <w:rFonts w:ascii="Arial" w:hAnsi="Arial" w:cs="Arial"/>
          <w:sz w:val="20"/>
          <w:szCs w:val="20"/>
        </w:rPr>
        <w:t>S</w:t>
      </w:r>
      <w:r w:rsidR="00312C63">
        <w:rPr>
          <w:rFonts w:ascii="Arial" w:hAnsi="Arial" w:cs="Arial"/>
          <w:sz w:val="20"/>
          <w:szCs w:val="20"/>
        </w:rPr>
        <w:t>ecurity,</w:t>
      </w:r>
      <w:r w:rsidR="00802AEB">
        <w:rPr>
          <w:rFonts w:ascii="Arial" w:hAnsi="Arial" w:cs="Arial"/>
          <w:sz w:val="20"/>
          <w:szCs w:val="20"/>
        </w:rPr>
        <w:t xml:space="preserve"> </w:t>
      </w:r>
      <w:r w:rsidR="004A1EFC" w:rsidRPr="00CB4077">
        <w:rPr>
          <w:rFonts w:ascii="Arial" w:hAnsi="Arial" w:cs="Arial"/>
          <w:sz w:val="20"/>
          <w:szCs w:val="20"/>
        </w:rPr>
        <w:t xml:space="preserve">Spring REST </w:t>
      </w:r>
      <w:r>
        <w:rPr>
          <w:rFonts w:ascii="Arial" w:hAnsi="Arial" w:cs="Arial"/>
          <w:sz w:val="20"/>
          <w:szCs w:val="20"/>
        </w:rPr>
        <w:t xml:space="preserve">  </w:t>
      </w:r>
    </w:p>
    <w:p w:rsidR="007631FB" w:rsidRDefault="008977C1" w:rsidP="008977C1">
      <w:pPr>
        <w:spacing w:line="360" w:lineRule="auto"/>
        <w:ind w:left="2160" w:hanging="21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</w:t>
      </w:r>
      <w:r w:rsidR="004A1EFC" w:rsidRPr="00CB4077">
        <w:rPr>
          <w:rFonts w:ascii="Arial" w:hAnsi="Arial" w:cs="Arial"/>
          <w:sz w:val="20"/>
          <w:szCs w:val="20"/>
        </w:rPr>
        <w:t xml:space="preserve">API, </w:t>
      </w:r>
      <w:r w:rsidR="00C03063" w:rsidRPr="00CB4077">
        <w:rPr>
          <w:rFonts w:ascii="Arial" w:hAnsi="Arial" w:cs="Arial"/>
          <w:sz w:val="20"/>
          <w:szCs w:val="20"/>
        </w:rPr>
        <w:t xml:space="preserve">Spring JPA, </w:t>
      </w:r>
      <w:r w:rsidR="004E68B0">
        <w:rPr>
          <w:rFonts w:ascii="Arial" w:hAnsi="Arial" w:cs="Arial"/>
          <w:sz w:val="20"/>
          <w:szCs w:val="20"/>
        </w:rPr>
        <w:t>Cassandra, Oracle,</w:t>
      </w:r>
      <w:r w:rsidR="007631FB">
        <w:rPr>
          <w:rFonts w:ascii="Arial" w:hAnsi="Arial" w:cs="Arial"/>
          <w:sz w:val="20"/>
          <w:szCs w:val="20"/>
        </w:rPr>
        <w:t xml:space="preserve"> </w:t>
      </w:r>
      <w:r w:rsidR="00C03063" w:rsidRPr="00CB4077">
        <w:rPr>
          <w:rFonts w:ascii="Arial" w:hAnsi="Arial" w:cs="Arial"/>
          <w:sz w:val="20"/>
          <w:szCs w:val="20"/>
        </w:rPr>
        <w:t>JUnit</w:t>
      </w:r>
      <w:r w:rsidR="00802AEB">
        <w:rPr>
          <w:rFonts w:ascii="Arial" w:hAnsi="Arial" w:cs="Arial"/>
          <w:sz w:val="20"/>
          <w:szCs w:val="20"/>
        </w:rPr>
        <w:t xml:space="preserve">, </w:t>
      </w:r>
      <w:r w:rsidR="00C03063" w:rsidRPr="00CB4077">
        <w:rPr>
          <w:rFonts w:ascii="Arial" w:hAnsi="Arial" w:cs="Arial"/>
          <w:sz w:val="20"/>
          <w:szCs w:val="20"/>
        </w:rPr>
        <w:t>Gradle</w:t>
      </w:r>
      <w:r w:rsidR="004A1EFC" w:rsidRPr="00CB4077">
        <w:rPr>
          <w:rFonts w:ascii="Arial" w:hAnsi="Arial" w:cs="Arial"/>
          <w:sz w:val="20"/>
          <w:szCs w:val="20"/>
        </w:rPr>
        <w:t xml:space="preserve">, </w:t>
      </w:r>
      <w:r w:rsidR="0086233A">
        <w:rPr>
          <w:rFonts w:ascii="Arial" w:hAnsi="Arial" w:cs="Arial"/>
          <w:sz w:val="20"/>
          <w:szCs w:val="20"/>
        </w:rPr>
        <w:t>STS</w:t>
      </w:r>
      <w:r w:rsidR="004A1EFC" w:rsidRPr="00CB4077">
        <w:rPr>
          <w:rFonts w:ascii="Arial" w:hAnsi="Arial" w:cs="Arial"/>
          <w:sz w:val="20"/>
          <w:szCs w:val="20"/>
        </w:rPr>
        <w:t xml:space="preserve">, </w:t>
      </w:r>
      <w:r w:rsidR="00C03063" w:rsidRPr="00CB4077">
        <w:rPr>
          <w:rFonts w:ascii="Arial" w:hAnsi="Arial" w:cs="Arial"/>
          <w:sz w:val="20"/>
          <w:szCs w:val="20"/>
        </w:rPr>
        <w:t xml:space="preserve">SQL </w:t>
      </w:r>
      <w:r w:rsidR="007631FB">
        <w:rPr>
          <w:rFonts w:ascii="Arial" w:hAnsi="Arial" w:cs="Arial"/>
          <w:sz w:val="20"/>
          <w:szCs w:val="20"/>
        </w:rPr>
        <w:t xml:space="preserve">           </w:t>
      </w:r>
    </w:p>
    <w:p w:rsidR="007631FB" w:rsidRDefault="007631FB" w:rsidP="00510AED">
      <w:pPr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</w:t>
      </w:r>
      <w:r w:rsidR="00510AED">
        <w:rPr>
          <w:rFonts w:ascii="Arial" w:hAnsi="Arial" w:cs="Arial"/>
          <w:sz w:val="20"/>
          <w:szCs w:val="20"/>
        </w:rPr>
        <w:t xml:space="preserve">    </w:t>
      </w:r>
      <w:r w:rsidR="004E68B0">
        <w:rPr>
          <w:rFonts w:ascii="Arial" w:hAnsi="Arial" w:cs="Arial"/>
          <w:sz w:val="20"/>
          <w:szCs w:val="20"/>
        </w:rPr>
        <w:t>Developer</w:t>
      </w:r>
      <w:r w:rsidR="00340584">
        <w:rPr>
          <w:rFonts w:ascii="Arial" w:hAnsi="Arial" w:cs="Arial"/>
          <w:sz w:val="20"/>
          <w:szCs w:val="20"/>
        </w:rPr>
        <w:t>, Ansible, JIRA</w:t>
      </w:r>
      <w:r w:rsidR="00802AEB">
        <w:rPr>
          <w:rFonts w:ascii="Arial" w:hAnsi="Arial" w:cs="Arial"/>
          <w:sz w:val="20"/>
          <w:szCs w:val="20"/>
        </w:rPr>
        <w:t>, GIT,</w:t>
      </w:r>
      <w:r>
        <w:rPr>
          <w:rFonts w:ascii="Arial" w:hAnsi="Arial" w:cs="Arial"/>
          <w:sz w:val="20"/>
          <w:szCs w:val="20"/>
        </w:rPr>
        <w:t xml:space="preserve"> </w:t>
      </w:r>
      <w:r w:rsidR="004A1EFC" w:rsidRPr="00CB4077">
        <w:rPr>
          <w:rFonts w:ascii="Arial" w:hAnsi="Arial" w:cs="Arial"/>
          <w:sz w:val="20"/>
          <w:szCs w:val="20"/>
        </w:rPr>
        <w:t>Sonar Qube</w:t>
      </w:r>
      <w:r w:rsidR="00DD5E47" w:rsidRPr="00CB4077">
        <w:rPr>
          <w:rFonts w:ascii="Arial" w:hAnsi="Arial" w:cs="Arial"/>
          <w:sz w:val="20"/>
          <w:szCs w:val="20"/>
        </w:rPr>
        <w:t>, Oracle</w:t>
      </w:r>
      <w:r w:rsidR="00315470">
        <w:rPr>
          <w:rFonts w:ascii="Arial" w:hAnsi="Arial" w:cs="Arial"/>
          <w:sz w:val="20"/>
          <w:szCs w:val="20"/>
        </w:rPr>
        <w:t xml:space="preserve">, </w:t>
      </w:r>
      <w:r w:rsidR="00315470" w:rsidRPr="00CB4077">
        <w:rPr>
          <w:rFonts w:ascii="Arial" w:hAnsi="Arial" w:cs="Arial"/>
          <w:sz w:val="20"/>
          <w:szCs w:val="20"/>
        </w:rPr>
        <w:t xml:space="preserve">Eclipse, </w:t>
      </w:r>
    </w:p>
    <w:p w:rsidR="004A1EFC" w:rsidRPr="00CB4077" w:rsidRDefault="007631FB" w:rsidP="00510AED">
      <w:pPr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</w:t>
      </w:r>
      <w:r w:rsidR="00510AED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</w:t>
      </w:r>
      <w:r w:rsidR="00315470" w:rsidRPr="00CB4077">
        <w:rPr>
          <w:rFonts w:ascii="Arial" w:hAnsi="Arial" w:cs="Arial"/>
          <w:sz w:val="20"/>
          <w:szCs w:val="20"/>
        </w:rPr>
        <w:t>Dev Center, Mongo Booster, Sonar Qube</w:t>
      </w:r>
      <w:r w:rsidR="004A1EFC" w:rsidRPr="00CB4077">
        <w:rPr>
          <w:rFonts w:ascii="Arial" w:hAnsi="Arial" w:cs="Arial"/>
          <w:sz w:val="20"/>
          <w:szCs w:val="20"/>
        </w:rPr>
        <w:t xml:space="preserve">                                         </w:t>
      </w:r>
    </w:p>
    <w:p w:rsidR="004A1EFC" w:rsidRPr="004E45DF" w:rsidRDefault="00C627B4" w:rsidP="004E45DF">
      <w:pPr>
        <w:spacing w:line="432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="008977C1">
        <w:rPr>
          <w:rFonts w:ascii="Arial" w:hAnsi="Arial" w:cs="Arial"/>
          <w:b/>
          <w:bCs/>
          <w:sz w:val="20"/>
          <w:szCs w:val="20"/>
        </w:rPr>
        <w:t xml:space="preserve">        </w:t>
      </w:r>
      <w:r w:rsidR="00095BBF">
        <w:rPr>
          <w:rFonts w:ascii="Arial" w:hAnsi="Arial" w:cs="Arial"/>
          <w:b/>
          <w:bCs/>
          <w:sz w:val="20"/>
          <w:szCs w:val="20"/>
        </w:rPr>
        <w:t>Operating System</w:t>
      </w:r>
      <w:r w:rsidR="004A1EFC" w:rsidRPr="00CB4077">
        <w:rPr>
          <w:rFonts w:ascii="Arial" w:hAnsi="Arial" w:cs="Arial"/>
          <w:b/>
          <w:bCs/>
          <w:sz w:val="20"/>
          <w:szCs w:val="20"/>
        </w:rPr>
        <w:t>:</w:t>
      </w:r>
      <w:r w:rsidR="00742DA6">
        <w:rPr>
          <w:rFonts w:ascii="Arial" w:hAnsi="Arial" w:cs="Arial"/>
          <w:b/>
          <w:bCs/>
          <w:sz w:val="20"/>
          <w:szCs w:val="20"/>
        </w:rPr>
        <w:t xml:space="preserve"> </w:t>
      </w:r>
      <w:r w:rsidR="00095BBF">
        <w:rPr>
          <w:rFonts w:ascii="Arial" w:hAnsi="Arial" w:cs="Arial"/>
          <w:b/>
          <w:bCs/>
          <w:sz w:val="20"/>
          <w:szCs w:val="20"/>
        </w:rPr>
        <w:t xml:space="preserve"> </w:t>
      </w:r>
      <w:r w:rsidR="004A1EFC" w:rsidRPr="00CB4077">
        <w:rPr>
          <w:rFonts w:ascii="Arial" w:hAnsi="Arial" w:cs="Arial"/>
          <w:bCs/>
          <w:sz w:val="20"/>
          <w:szCs w:val="20"/>
        </w:rPr>
        <w:t>Macintosh, Unix</w:t>
      </w:r>
    </w:p>
    <w:p w:rsidR="004A1EFC" w:rsidRPr="004E68B0" w:rsidRDefault="00D7750A" w:rsidP="004A1EFC">
      <w:pPr>
        <w:spacing w:line="432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4E68B0">
        <w:rPr>
          <w:rFonts w:ascii="Arial" w:hAnsi="Arial" w:cs="Arial"/>
          <w:b/>
          <w:sz w:val="20"/>
          <w:szCs w:val="20"/>
        </w:rPr>
        <w:t xml:space="preserve"> </w:t>
      </w:r>
      <w:r w:rsidR="004A1EFC" w:rsidRPr="004E68B0">
        <w:rPr>
          <w:rFonts w:ascii="Arial" w:hAnsi="Arial" w:cs="Arial"/>
          <w:b/>
          <w:sz w:val="20"/>
          <w:szCs w:val="20"/>
        </w:rPr>
        <w:t>Roles and Responsibilities:</w:t>
      </w:r>
    </w:p>
    <w:p w:rsidR="00A54FA1" w:rsidRPr="009D65D3" w:rsidRDefault="009D65D3" w:rsidP="00A43A18">
      <w:pPr>
        <w:pStyle w:val="BodyText0"/>
        <w:numPr>
          <w:ilvl w:val="0"/>
          <w:numId w:val="39"/>
        </w:numPr>
        <w:spacing w:before="4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Analyze business requirements and provide end to end design of the front-end and backend of the application.</w:t>
      </w:r>
    </w:p>
    <w:p w:rsidR="009D65D3" w:rsidRDefault="009D65D3" w:rsidP="00A43A18">
      <w:pPr>
        <w:pStyle w:val="BodyText0"/>
        <w:numPr>
          <w:ilvl w:val="0"/>
          <w:numId w:val="39"/>
        </w:numPr>
        <w:spacing w:before="4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providing </w:t>
      </w:r>
      <w:r w:rsidR="00811122">
        <w:rPr>
          <w:rFonts w:ascii="Arial" w:hAnsi="Arial" w:cs="Arial"/>
          <w:sz w:val="20"/>
          <w:szCs w:val="20"/>
        </w:rPr>
        <w:t xml:space="preserve">cost effective </w:t>
      </w:r>
      <w:r>
        <w:rPr>
          <w:rFonts w:ascii="Arial" w:hAnsi="Arial" w:cs="Arial"/>
          <w:sz w:val="20"/>
          <w:szCs w:val="20"/>
        </w:rPr>
        <w:t>solution for individual m</w:t>
      </w:r>
      <w:r w:rsidR="00BE3132">
        <w:rPr>
          <w:rFonts w:ascii="Arial" w:hAnsi="Arial" w:cs="Arial"/>
          <w:sz w:val="20"/>
          <w:szCs w:val="20"/>
        </w:rPr>
        <w:t>odules as well as for the complete</w:t>
      </w:r>
      <w:r>
        <w:rPr>
          <w:rFonts w:ascii="Arial" w:hAnsi="Arial" w:cs="Arial"/>
          <w:sz w:val="20"/>
          <w:szCs w:val="20"/>
        </w:rPr>
        <w:t xml:space="preserve"> application.</w:t>
      </w:r>
    </w:p>
    <w:p w:rsidR="009D65D3" w:rsidRDefault="009D65D3" w:rsidP="00A43A18">
      <w:pPr>
        <w:pStyle w:val="BodyText0"/>
        <w:numPr>
          <w:ilvl w:val="0"/>
          <w:numId w:val="39"/>
        </w:numPr>
        <w:spacing w:before="4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 in project planning and estimation of the of the work package</w:t>
      </w:r>
      <w:r w:rsidR="00E302B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 Allocate resources based on their technical skill.</w:t>
      </w:r>
    </w:p>
    <w:p w:rsidR="009D65D3" w:rsidRDefault="009D65D3" w:rsidP="00A43A18">
      <w:pPr>
        <w:pStyle w:val="BodyText0"/>
        <w:numPr>
          <w:ilvl w:val="0"/>
          <w:numId w:val="39"/>
        </w:numPr>
        <w:spacing w:before="4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Oversee project delivery of the team and ensure deliverables meet quality and standards.</w:t>
      </w:r>
    </w:p>
    <w:p w:rsidR="009D65D3" w:rsidRPr="009D65D3" w:rsidRDefault="009D65D3" w:rsidP="00A43A18">
      <w:pPr>
        <w:pStyle w:val="BodyText0"/>
        <w:numPr>
          <w:ilvl w:val="0"/>
          <w:numId w:val="39"/>
        </w:numPr>
        <w:spacing w:before="4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Experienced in Build, test and deploy complex modules of JAVA application.</w:t>
      </w:r>
    </w:p>
    <w:p w:rsidR="009D65D3" w:rsidRDefault="00B475CF" w:rsidP="00A43A18">
      <w:pPr>
        <w:pStyle w:val="BodyText0"/>
        <w:numPr>
          <w:ilvl w:val="0"/>
          <w:numId w:val="39"/>
        </w:numPr>
        <w:spacing w:before="4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Ensure project </w:t>
      </w:r>
      <w:r w:rsidR="009D65D3">
        <w:rPr>
          <w:rFonts w:ascii="Arial" w:hAnsi="Arial" w:cs="Arial"/>
          <w:sz w:val="20"/>
          <w:szCs w:val="20"/>
        </w:rPr>
        <w:t>impediments</w:t>
      </w:r>
      <w:r w:rsidR="00A72274">
        <w:rPr>
          <w:rFonts w:ascii="Arial" w:hAnsi="Arial" w:cs="Arial"/>
          <w:sz w:val="20"/>
          <w:szCs w:val="20"/>
        </w:rPr>
        <w:t xml:space="preserve"> or issues are addressed</w:t>
      </w:r>
      <w:r w:rsidR="009D65D3">
        <w:rPr>
          <w:rFonts w:ascii="Arial" w:hAnsi="Arial" w:cs="Arial"/>
          <w:sz w:val="20"/>
          <w:szCs w:val="20"/>
        </w:rPr>
        <w:t>. Monitor and track project deliverables via JIRA Tool.</w:t>
      </w:r>
    </w:p>
    <w:p w:rsidR="009D65D3" w:rsidRPr="009D65D3" w:rsidRDefault="009D65D3" w:rsidP="00A43A18">
      <w:pPr>
        <w:pStyle w:val="BodyText0"/>
        <w:numPr>
          <w:ilvl w:val="0"/>
          <w:numId w:val="39"/>
        </w:numPr>
        <w:spacing w:before="4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on-boarding ne</w:t>
      </w:r>
      <w:r w:rsidR="00B475CF">
        <w:rPr>
          <w:rFonts w:ascii="Arial" w:hAnsi="Arial" w:cs="Arial"/>
          <w:sz w:val="20"/>
          <w:szCs w:val="20"/>
        </w:rPr>
        <w:t>w resources to the team. Responsible for team</w:t>
      </w:r>
      <w:r>
        <w:rPr>
          <w:rFonts w:ascii="Arial" w:hAnsi="Arial" w:cs="Arial"/>
          <w:sz w:val="20"/>
          <w:szCs w:val="20"/>
        </w:rPr>
        <w:t xml:space="preserve">’s learning and growth </w:t>
      </w:r>
    </w:p>
    <w:p w:rsidR="001E41B5" w:rsidRPr="00CB4077" w:rsidRDefault="00754526" w:rsidP="001E41B5">
      <w:pPr>
        <w:spacing w:before="40" w:after="40" w:line="432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754526">
        <w:rPr>
          <w:rFonts w:ascii="Arial" w:hAnsi="Arial" w:cs="Arial"/>
          <w:noProof/>
          <w:sz w:val="20"/>
          <w:szCs w:val="2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-25.5pt;margin-top:14.55pt;width:491.25pt;height:.05pt;z-index:251654144" o:connectortype="straight"/>
        </w:pict>
      </w:r>
    </w:p>
    <w:p w:rsidR="007E22FE" w:rsidRDefault="007E22FE" w:rsidP="007E22FE">
      <w:pPr>
        <w:spacing w:line="432" w:lineRule="auto"/>
        <w:jc w:val="both"/>
        <w:rPr>
          <w:rFonts w:ascii="Arial" w:hAnsi="Arial" w:cs="Arial"/>
          <w:b/>
          <w:sz w:val="20"/>
          <w:szCs w:val="20"/>
        </w:rPr>
      </w:pPr>
      <w:r w:rsidRPr="00974BD0">
        <w:rPr>
          <w:rFonts w:ascii="Arial" w:hAnsi="Arial" w:cs="Arial"/>
          <w:b/>
          <w:sz w:val="22"/>
          <w:szCs w:val="20"/>
        </w:rPr>
        <w:t xml:space="preserve">Senior </w:t>
      </w:r>
      <w:r w:rsidR="004C51E9" w:rsidRPr="00974BD0">
        <w:rPr>
          <w:rFonts w:ascii="Arial" w:hAnsi="Arial" w:cs="Arial"/>
          <w:b/>
          <w:sz w:val="22"/>
          <w:szCs w:val="20"/>
        </w:rPr>
        <w:t>Developer</w:t>
      </w:r>
      <w:r w:rsidR="009548AA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</w:t>
      </w:r>
      <w:r w:rsidR="009548AA">
        <w:rPr>
          <w:rFonts w:ascii="Arial" w:hAnsi="Arial" w:cs="Arial"/>
          <w:b/>
          <w:sz w:val="20"/>
          <w:szCs w:val="20"/>
        </w:rPr>
        <w:t xml:space="preserve">               </w:t>
      </w:r>
      <w:r w:rsidR="00F9011B">
        <w:rPr>
          <w:rFonts w:ascii="Arial" w:hAnsi="Arial" w:cs="Arial"/>
          <w:b/>
          <w:sz w:val="20"/>
          <w:szCs w:val="20"/>
        </w:rPr>
        <w:t>Oct 201</w:t>
      </w:r>
      <w:r w:rsidR="00E643EC">
        <w:rPr>
          <w:rFonts w:ascii="Arial" w:hAnsi="Arial" w:cs="Arial"/>
          <w:b/>
          <w:sz w:val="20"/>
          <w:szCs w:val="20"/>
        </w:rPr>
        <w:t>3</w:t>
      </w:r>
      <w:r w:rsidR="00172B7D">
        <w:rPr>
          <w:rFonts w:ascii="Arial" w:hAnsi="Arial" w:cs="Arial"/>
          <w:b/>
          <w:sz w:val="20"/>
          <w:szCs w:val="20"/>
        </w:rPr>
        <w:t xml:space="preserve"> -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172B7D">
        <w:rPr>
          <w:rFonts w:ascii="Arial" w:hAnsi="Arial" w:cs="Arial"/>
          <w:b/>
          <w:sz w:val="20"/>
          <w:szCs w:val="20"/>
        </w:rPr>
        <w:t>Jan 2016</w: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7E22FE" w:rsidRPr="007E22FE" w:rsidRDefault="007E22FE" w:rsidP="007E22FE">
      <w:pPr>
        <w:spacing w:line="432" w:lineRule="auto"/>
        <w:jc w:val="both"/>
        <w:rPr>
          <w:rFonts w:ascii="Arial" w:hAnsi="Arial" w:cs="Arial"/>
          <w:b/>
          <w:sz w:val="20"/>
          <w:szCs w:val="20"/>
        </w:rPr>
      </w:pPr>
      <w:r w:rsidRPr="007E22FE">
        <w:rPr>
          <w:rFonts w:ascii="Arial" w:hAnsi="Arial" w:cs="Arial"/>
          <w:b/>
          <w:sz w:val="20"/>
          <w:szCs w:val="20"/>
        </w:rPr>
        <w:t>Cognizant</w:t>
      </w:r>
      <w:r w:rsidR="00156886">
        <w:rPr>
          <w:rFonts w:ascii="Arial" w:hAnsi="Arial" w:cs="Arial"/>
          <w:b/>
          <w:sz w:val="20"/>
          <w:szCs w:val="20"/>
        </w:rPr>
        <w:t xml:space="preserve"> Technology Solutions</w:t>
      </w:r>
      <w:r w:rsidRPr="007E22FE">
        <w:rPr>
          <w:rFonts w:ascii="Arial" w:hAnsi="Arial" w:cs="Arial"/>
          <w:b/>
          <w:sz w:val="20"/>
          <w:szCs w:val="20"/>
        </w:rPr>
        <w:t xml:space="preserve">, </w:t>
      </w:r>
      <w:r w:rsidR="00723EC2">
        <w:rPr>
          <w:rFonts w:ascii="Arial" w:hAnsi="Arial" w:cs="Arial"/>
          <w:b/>
          <w:sz w:val="20"/>
          <w:szCs w:val="20"/>
        </w:rPr>
        <w:t xml:space="preserve">Chennai, </w:t>
      </w:r>
      <w:r w:rsidR="00F41E85">
        <w:rPr>
          <w:rFonts w:ascii="Arial" w:hAnsi="Arial" w:cs="Arial"/>
          <w:b/>
          <w:sz w:val="20"/>
          <w:szCs w:val="20"/>
        </w:rPr>
        <w:t>India</w:t>
      </w:r>
      <w:r w:rsidRPr="007E22FE">
        <w:rPr>
          <w:rFonts w:ascii="Arial" w:hAnsi="Arial" w:cs="Arial"/>
          <w:b/>
          <w:sz w:val="20"/>
          <w:szCs w:val="20"/>
        </w:rPr>
        <w:t xml:space="preserve">  </w:t>
      </w:r>
    </w:p>
    <w:p w:rsidR="00D44589" w:rsidRPr="00CB4077" w:rsidRDefault="007E22FE" w:rsidP="006D6FF3">
      <w:pPr>
        <w:spacing w:line="432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Project </w:t>
      </w:r>
      <w:r w:rsidRPr="006D6FF3">
        <w:rPr>
          <w:rFonts w:ascii="Arial" w:hAnsi="Arial" w:cs="Arial"/>
          <w:sz w:val="20"/>
          <w:szCs w:val="20"/>
        </w:rPr>
        <w:t xml:space="preserve">- </w:t>
      </w:r>
      <w:r w:rsidR="006D6FF3" w:rsidRPr="006D6FF3">
        <w:rPr>
          <w:rFonts w:ascii="Arial" w:hAnsi="Arial" w:cs="Arial"/>
          <w:b/>
          <w:sz w:val="20"/>
          <w:szCs w:val="20"/>
        </w:rPr>
        <w:t xml:space="preserve">Atlas-Bless Wholesale Batch </w:t>
      </w:r>
      <w:r w:rsidRPr="006D6FF3">
        <w:rPr>
          <w:rFonts w:ascii="Arial" w:hAnsi="Arial" w:cs="Arial"/>
          <w:b/>
          <w:sz w:val="20"/>
          <w:szCs w:val="20"/>
        </w:rPr>
        <w:t>–</w:t>
      </w:r>
      <w:r w:rsidR="006D6FF3">
        <w:rPr>
          <w:rFonts w:ascii="Arial" w:hAnsi="Arial" w:cs="Arial"/>
          <w:b/>
          <w:sz w:val="20"/>
          <w:szCs w:val="20"/>
        </w:rPr>
        <w:t xml:space="preserve"> Ford, China</w:t>
      </w:r>
      <w:r>
        <w:rPr>
          <w:rFonts w:ascii="Arial" w:hAnsi="Arial" w:cs="Arial"/>
          <w:b/>
          <w:sz w:val="20"/>
          <w:szCs w:val="20"/>
        </w:rPr>
        <w:t xml:space="preserve">            </w:t>
      </w:r>
    </w:p>
    <w:p w:rsidR="00A43B51" w:rsidRDefault="00D44589" w:rsidP="0032636F">
      <w:pPr>
        <w:spacing w:line="432" w:lineRule="auto"/>
        <w:ind w:left="2160" w:hanging="2160"/>
        <w:rPr>
          <w:rFonts w:ascii="Arial" w:hAnsi="Arial" w:cs="Arial"/>
          <w:sz w:val="20"/>
          <w:szCs w:val="20"/>
        </w:rPr>
      </w:pPr>
      <w:r w:rsidRPr="00CB4077">
        <w:rPr>
          <w:rFonts w:ascii="Arial" w:hAnsi="Arial" w:cs="Arial"/>
          <w:b/>
          <w:sz w:val="20"/>
          <w:szCs w:val="20"/>
        </w:rPr>
        <w:t>Tools &amp; Technologie</w:t>
      </w:r>
      <w:r w:rsidR="002E6035">
        <w:rPr>
          <w:rFonts w:ascii="Arial" w:hAnsi="Arial" w:cs="Arial"/>
          <w:b/>
          <w:sz w:val="20"/>
          <w:szCs w:val="20"/>
        </w:rPr>
        <w:t>s used</w:t>
      </w:r>
      <w:r w:rsidR="00A47906">
        <w:rPr>
          <w:rFonts w:ascii="Arial" w:hAnsi="Arial" w:cs="Arial"/>
          <w:b/>
          <w:sz w:val="20"/>
          <w:szCs w:val="20"/>
        </w:rPr>
        <w:t xml:space="preserve">      </w:t>
      </w:r>
      <w:r w:rsidRPr="00CB4077">
        <w:rPr>
          <w:rFonts w:ascii="Arial" w:hAnsi="Arial" w:cs="Arial"/>
          <w:b/>
          <w:sz w:val="20"/>
          <w:szCs w:val="20"/>
        </w:rPr>
        <w:t>:</w:t>
      </w:r>
      <w:r w:rsidRPr="00CB4077">
        <w:rPr>
          <w:rFonts w:ascii="Arial" w:hAnsi="Arial" w:cs="Arial"/>
          <w:sz w:val="20"/>
          <w:szCs w:val="20"/>
        </w:rPr>
        <w:t xml:space="preserve"> </w:t>
      </w:r>
      <w:r w:rsidR="00A43B51" w:rsidRPr="00CB4077">
        <w:rPr>
          <w:rFonts w:ascii="Arial" w:hAnsi="Arial" w:cs="Arial"/>
          <w:sz w:val="20"/>
          <w:szCs w:val="20"/>
        </w:rPr>
        <w:t>Java 1.6, JDBC, Ford ATD NextGen Framework</w:t>
      </w:r>
      <w:r w:rsidRPr="00CB4077">
        <w:rPr>
          <w:rFonts w:ascii="Arial" w:hAnsi="Arial" w:cs="Arial"/>
          <w:sz w:val="20"/>
          <w:szCs w:val="20"/>
        </w:rPr>
        <w:t xml:space="preserve">, </w:t>
      </w:r>
      <w:r w:rsidR="00A43B51" w:rsidRPr="00CB4077">
        <w:rPr>
          <w:rFonts w:ascii="Arial" w:hAnsi="Arial" w:cs="Arial"/>
          <w:sz w:val="20"/>
          <w:szCs w:val="20"/>
        </w:rPr>
        <w:t xml:space="preserve">JAXB, </w:t>
      </w:r>
    </w:p>
    <w:p w:rsidR="00D44589" w:rsidRPr="00CB4077" w:rsidRDefault="00A43B51" w:rsidP="0032636F">
      <w:pPr>
        <w:spacing w:line="432" w:lineRule="auto"/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</w:t>
      </w:r>
      <w:r w:rsidR="0032636F">
        <w:rPr>
          <w:rFonts w:ascii="Arial" w:hAnsi="Arial" w:cs="Arial"/>
          <w:b/>
          <w:sz w:val="20"/>
          <w:szCs w:val="20"/>
        </w:rPr>
        <w:t xml:space="preserve">     </w:t>
      </w:r>
      <w:r w:rsidR="002401C1">
        <w:rPr>
          <w:rFonts w:ascii="Arial" w:hAnsi="Arial" w:cs="Arial"/>
          <w:b/>
          <w:sz w:val="20"/>
          <w:szCs w:val="20"/>
        </w:rPr>
        <w:t xml:space="preserve"> </w:t>
      </w:r>
      <w:r w:rsidRPr="00CB4077">
        <w:rPr>
          <w:rFonts w:ascii="Arial" w:hAnsi="Arial" w:cs="Arial"/>
          <w:sz w:val="20"/>
          <w:szCs w:val="20"/>
        </w:rPr>
        <w:t>Mainframe</w:t>
      </w:r>
      <w:r w:rsidR="00616A25">
        <w:rPr>
          <w:rFonts w:ascii="Arial" w:hAnsi="Arial" w:cs="Arial"/>
          <w:sz w:val="20"/>
          <w:szCs w:val="20"/>
        </w:rPr>
        <w:t>, Accurev</w:t>
      </w:r>
      <w:r w:rsidR="00337646">
        <w:rPr>
          <w:rFonts w:ascii="Arial" w:hAnsi="Arial" w:cs="Arial"/>
          <w:sz w:val="20"/>
          <w:szCs w:val="20"/>
        </w:rPr>
        <w:t>, Eclipse</w:t>
      </w:r>
      <w:r w:rsidR="00A02148">
        <w:rPr>
          <w:rFonts w:ascii="Arial" w:hAnsi="Arial" w:cs="Arial"/>
          <w:sz w:val="20"/>
          <w:szCs w:val="20"/>
        </w:rPr>
        <w:t>, TOAD</w:t>
      </w:r>
    </w:p>
    <w:p w:rsidR="007210F7" w:rsidRPr="002401C1" w:rsidRDefault="00D44589" w:rsidP="00A43B51">
      <w:pPr>
        <w:spacing w:line="432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B4077">
        <w:rPr>
          <w:rFonts w:ascii="Arial" w:hAnsi="Arial" w:cs="Arial"/>
          <w:b/>
          <w:bCs/>
          <w:sz w:val="20"/>
          <w:szCs w:val="20"/>
        </w:rPr>
        <w:t>Operating System</w:t>
      </w:r>
      <w:r w:rsidR="00A47906">
        <w:rPr>
          <w:rFonts w:ascii="Arial" w:hAnsi="Arial" w:cs="Arial"/>
          <w:b/>
          <w:bCs/>
          <w:sz w:val="20"/>
          <w:szCs w:val="20"/>
        </w:rPr>
        <w:t xml:space="preserve">                  </w:t>
      </w:r>
      <w:r w:rsidR="0046325C">
        <w:rPr>
          <w:rFonts w:ascii="Arial" w:hAnsi="Arial" w:cs="Arial"/>
          <w:b/>
          <w:bCs/>
          <w:sz w:val="20"/>
          <w:szCs w:val="20"/>
        </w:rPr>
        <w:t xml:space="preserve"> </w:t>
      </w:r>
      <w:r w:rsidR="00A47906">
        <w:rPr>
          <w:rFonts w:ascii="Arial" w:hAnsi="Arial" w:cs="Arial"/>
          <w:b/>
          <w:bCs/>
          <w:sz w:val="20"/>
          <w:szCs w:val="20"/>
        </w:rPr>
        <w:t xml:space="preserve">  </w:t>
      </w:r>
      <w:r w:rsidR="0032636F">
        <w:rPr>
          <w:rFonts w:ascii="Arial" w:hAnsi="Arial" w:cs="Arial"/>
          <w:b/>
          <w:bCs/>
          <w:sz w:val="20"/>
          <w:szCs w:val="20"/>
        </w:rPr>
        <w:t>:</w:t>
      </w:r>
      <w:r w:rsidR="002401C1">
        <w:rPr>
          <w:rFonts w:ascii="Arial" w:hAnsi="Arial" w:cs="Arial"/>
          <w:b/>
          <w:bCs/>
          <w:sz w:val="20"/>
          <w:szCs w:val="20"/>
        </w:rPr>
        <w:t xml:space="preserve"> </w:t>
      </w:r>
      <w:r w:rsidR="00742DA6">
        <w:rPr>
          <w:rFonts w:ascii="Arial" w:hAnsi="Arial" w:cs="Arial"/>
          <w:b/>
          <w:bCs/>
          <w:sz w:val="20"/>
          <w:szCs w:val="20"/>
        </w:rPr>
        <w:t xml:space="preserve"> </w:t>
      </w:r>
      <w:r w:rsidR="00A43B51">
        <w:rPr>
          <w:rFonts w:ascii="Arial" w:hAnsi="Arial" w:cs="Arial"/>
          <w:bCs/>
          <w:sz w:val="20"/>
          <w:szCs w:val="20"/>
        </w:rPr>
        <w:t>MS-Windows</w:t>
      </w:r>
      <w:r w:rsidRPr="00CB4077">
        <w:rPr>
          <w:rFonts w:ascii="Arial" w:hAnsi="Arial" w:cs="Arial"/>
          <w:bCs/>
          <w:sz w:val="20"/>
          <w:szCs w:val="20"/>
        </w:rPr>
        <w:t>, Unix</w:t>
      </w:r>
    </w:p>
    <w:p w:rsidR="007210F7" w:rsidRPr="00CB4077" w:rsidRDefault="007210F7" w:rsidP="007210F7">
      <w:pPr>
        <w:spacing w:line="432" w:lineRule="auto"/>
        <w:jc w:val="both"/>
        <w:rPr>
          <w:rFonts w:ascii="Arial" w:hAnsi="Arial" w:cs="Arial"/>
          <w:b/>
          <w:sz w:val="20"/>
          <w:szCs w:val="20"/>
        </w:rPr>
      </w:pPr>
      <w:r w:rsidRPr="00CB4077">
        <w:rPr>
          <w:rFonts w:ascii="Arial" w:hAnsi="Arial" w:cs="Arial"/>
          <w:b/>
          <w:sz w:val="20"/>
          <w:szCs w:val="20"/>
        </w:rPr>
        <w:t>Roles and Responsibilities:</w:t>
      </w:r>
    </w:p>
    <w:p w:rsidR="00FC26DE" w:rsidRDefault="00FC26DE" w:rsidP="00E97C62">
      <w:pPr>
        <w:pStyle w:val="BodyText0"/>
        <w:numPr>
          <w:ilvl w:val="0"/>
          <w:numId w:val="40"/>
        </w:numPr>
        <w:spacing w:before="4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Provide cost effective technical solution for the application that meets business use case</w:t>
      </w:r>
      <w:r w:rsidR="00F52AA9">
        <w:rPr>
          <w:rFonts w:ascii="Arial" w:hAnsi="Arial" w:cs="Arial"/>
          <w:sz w:val="20"/>
          <w:szCs w:val="20"/>
        </w:rPr>
        <w:t>.</w:t>
      </w:r>
    </w:p>
    <w:p w:rsidR="00FC26DE" w:rsidRDefault="00FC26DE" w:rsidP="00E97C62">
      <w:pPr>
        <w:pStyle w:val="BodyText0"/>
        <w:numPr>
          <w:ilvl w:val="0"/>
          <w:numId w:val="40"/>
        </w:numPr>
        <w:spacing w:before="4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 work package that meets quality and standards. Perform unit testing, integration testing</w:t>
      </w:r>
      <w:r w:rsidR="00F52AA9">
        <w:rPr>
          <w:rFonts w:ascii="Arial" w:hAnsi="Arial" w:cs="Arial"/>
          <w:sz w:val="20"/>
          <w:szCs w:val="20"/>
        </w:rPr>
        <w:t>.</w:t>
      </w:r>
    </w:p>
    <w:p w:rsidR="00FC26DE" w:rsidRDefault="00FC26DE" w:rsidP="00E97C62">
      <w:pPr>
        <w:pStyle w:val="BodyText0"/>
        <w:numPr>
          <w:ilvl w:val="0"/>
          <w:numId w:val="40"/>
        </w:numPr>
        <w:spacing w:before="4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Facilitate the team delivering product as per the specification within the project schedule</w:t>
      </w:r>
      <w:r w:rsidR="00F52AA9">
        <w:rPr>
          <w:rFonts w:ascii="Arial" w:hAnsi="Arial" w:cs="Arial"/>
          <w:sz w:val="20"/>
          <w:szCs w:val="20"/>
        </w:rPr>
        <w:t>.</w:t>
      </w:r>
    </w:p>
    <w:p w:rsidR="00FC26DE" w:rsidRDefault="00FC26DE" w:rsidP="00E97C62">
      <w:pPr>
        <w:pStyle w:val="BodyText0"/>
        <w:numPr>
          <w:ilvl w:val="0"/>
          <w:numId w:val="40"/>
        </w:numPr>
        <w:spacing w:before="4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Prioritize tasks within module and assist project manager assigning right resources as per their technical skill</w:t>
      </w:r>
      <w:r w:rsidR="00F52AA9">
        <w:rPr>
          <w:rFonts w:ascii="Arial" w:hAnsi="Arial" w:cs="Arial"/>
          <w:sz w:val="20"/>
          <w:szCs w:val="20"/>
        </w:rPr>
        <w:t>.</w:t>
      </w:r>
    </w:p>
    <w:p w:rsidR="005102AB" w:rsidRPr="00FC26DE" w:rsidRDefault="00FC26DE" w:rsidP="00E97C62">
      <w:pPr>
        <w:pStyle w:val="BodyText0"/>
        <w:numPr>
          <w:ilvl w:val="0"/>
          <w:numId w:val="40"/>
        </w:numPr>
        <w:spacing w:before="4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technical guidance to team members to complete their development </w:t>
      </w:r>
      <w:r w:rsidR="00CA0FB9" w:rsidRPr="00FC26DE">
        <w:rPr>
          <w:rFonts w:ascii="Arial" w:hAnsi="Arial" w:cs="Arial"/>
          <w:sz w:val="20"/>
          <w:szCs w:val="20"/>
        </w:rPr>
        <w:t>as per requirements, schedules and activities.</w:t>
      </w:r>
    </w:p>
    <w:p w:rsidR="00CF7728" w:rsidRDefault="00CF7728" w:rsidP="00CF7728">
      <w:pPr>
        <w:pStyle w:val="BodyText0"/>
        <w:spacing w:before="40" w:after="0"/>
        <w:jc w:val="both"/>
        <w:rPr>
          <w:rFonts w:ascii="Arial" w:hAnsi="Arial" w:cs="Arial"/>
          <w:sz w:val="20"/>
          <w:szCs w:val="20"/>
        </w:rPr>
      </w:pPr>
    </w:p>
    <w:p w:rsidR="00785DE7" w:rsidRPr="00CB4077" w:rsidRDefault="00754526" w:rsidP="00CF7728">
      <w:pPr>
        <w:pStyle w:val="BodyText0"/>
        <w:spacing w:before="40" w:after="0"/>
        <w:jc w:val="both"/>
        <w:rPr>
          <w:rFonts w:ascii="Arial" w:hAnsi="Arial" w:cs="Arial"/>
          <w:sz w:val="20"/>
          <w:szCs w:val="20"/>
        </w:rPr>
      </w:pPr>
      <w:r w:rsidRPr="00754526">
        <w:rPr>
          <w:rFonts w:ascii="Arial" w:hAnsi="Arial" w:cs="Arial"/>
          <w:noProof/>
          <w:sz w:val="20"/>
          <w:szCs w:val="20"/>
          <w:lang w:val="en-IN" w:eastAsia="en-IN"/>
        </w:rPr>
        <w:pict>
          <v:shape id="_x0000_s1046" type="#_x0000_t32" style="position:absolute;left:0;text-align:left;margin-left:-25.5pt;margin-top:7.5pt;width:491.25pt;height:.05pt;z-index:251661312" o:connectortype="straight"/>
        </w:pict>
      </w:r>
    </w:p>
    <w:p w:rsidR="00974BD0" w:rsidRDefault="00974BD0" w:rsidP="00C33719">
      <w:pPr>
        <w:spacing w:line="432" w:lineRule="auto"/>
        <w:jc w:val="both"/>
        <w:rPr>
          <w:rFonts w:ascii="Arial" w:hAnsi="Arial" w:cs="Arial"/>
          <w:b/>
          <w:sz w:val="22"/>
          <w:szCs w:val="20"/>
        </w:rPr>
      </w:pPr>
    </w:p>
    <w:p w:rsidR="00C33719" w:rsidRDefault="00C33719" w:rsidP="00C33719">
      <w:pPr>
        <w:spacing w:line="432" w:lineRule="auto"/>
        <w:jc w:val="both"/>
        <w:rPr>
          <w:rFonts w:ascii="Arial" w:hAnsi="Arial" w:cs="Arial"/>
          <w:b/>
          <w:sz w:val="20"/>
          <w:szCs w:val="20"/>
        </w:rPr>
      </w:pPr>
      <w:r w:rsidRPr="00974BD0">
        <w:rPr>
          <w:rFonts w:ascii="Arial" w:hAnsi="Arial" w:cs="Arial"/>
          <w:b/>
          <w:sz w:val="22"/>
          <w:szCs w:val="20"/>
        </w:rPr>
        <w:t xml:space="preserve">Associate in Project </w:t>
      </w:r>
      <w:r w:rsidRPr="00974BD0"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3A56DA">
        <w:rPr>
          <w:rFonts w:ascii="Arial" w:hAnsi="Arial" w:cs="Arial"/>
          <w:b/>
          <w:sz w:val="20"/>
          <w:szCs w:val="20"/>
        </w:rPr>
        <w:t xml:space="preserve">    </w:t>
      </w:r>
      <w:r w:rsidR="0096268B">
        <w:rPr>
          <w:rFonts w:ascii="Arial" w:hAnsi="Arial" w:cs="Arial"/>
          <w:b/>
          <w:sz w:val="20"/>
          <w:szCs w:val="20"/>
        </w:rPr>
        <w:t xml:space="preserve">Nov 2011 </w:t>
      </w:r>
      <w:r w:rsidR="00C667EB">
        <w:rPr>
          <w:rFonts w:ascii="Arial" w:hAnsi="Arial" w:cs="Arial"/>
          <w:b/>
          <w:sz w:val="20"/>
          <w:szCs w:val="20"/>
        </w:rPr>
        <w:t xml:space="preserve">- </w:t>
      </w:r>
      <w:r w:rsidR="00F9011B">
        <w:rPr>
          <w:rFonts w:ascii="Arial" w:hAnsi="Arial" w:cs="Arial"/>
          <w:b/>
          <w:sz w:val="20"/>
          <w:szCs w:val="20"/>
        </w:rPr>
        <w:t>Oct</w:t>
      </w:r>
      <w:r w:rsidR="00C667EB">
        <w:rPr>
          <w:rFonts w:ascii="Arial" w:hAnsi="Arial" w:cs="Arial"/>
          <w:b/>
          <w:sz w:val="20"/>
          <w:szCs w:val="20"/>
        </w:rPr>
        <w:t xml:space="preserve"> 201</w:t>
      </w:r>
      <w:r w:rsidR="00E643EC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C33719" w:rsidRPr="007E22FE" w:rsidRDefault="00C33719" w:rsidP="00CE4FB0">
      <w:pPr>
        <w:tabs>
          <w:tab w:val="left" w:pos="2370"/>
        </w:tabs>
        <w:spacing w:line="432" w:lineRule="auto"/>
        <w:jc w:val="both"/>
        <w:rPr>
          <w:rFonts w:ascii="Arial" w:hAnsi="Arial" w:cs="Arial"/>
          <w:b/>
          <w:sz w:val="20"/>
          <w:szCs w:val="20"/>
        </w:rPr>
      </w:pPr>
      <w:r w:rsidRPr="007E22FE">
        <w:rPr>
          <w:rFonts w:ascii="Arial" w:hAnsi="Arial" w:cs="Arial"/>
          <w:b/>
          <w:sz w:val="20"/>
          <w:szCs w:val="20"/>
        </w:rPr>
        <w:t>Cognizant</w:t>
      </w:r>
      <w:r w:rsidR="0057087D">
        <w:rPr>
          <w:rFonts w:ascii="Arial" w:hAnsi="Arial" w:cs="Arial"/>
          <w:b/>
          <w:sz w:val="20"/>
          <w:szCs w:val="20"/>
        </w:rPr>
        <w:t xml:space="preserve"> Technology Solutions</w:t>
      </w:r>
      <w:r w:rsidRPr="007E22FE">
        <w:rPr>
          <w:rFonts w:ascii="Arial" w:hAnsi="Arial" w:cs="Arial"/>
          <w:b/>
          <w:sz w:val="20"/>
          <w:szCs w:val="20"/>
        </w:rPr>
        <w:t>,</w:t>
      </w:r>
      <w:r w:rsidR="009D033B">
        <w:rPr>
          <w:rFonts w:ascii="Arial" w:hAnsi="Arial" w:cs="Arial"/>
          <w:b/>
          <w:sz w:val="20"/>
          <w:szCs w:val="20"/>
        </w:rPr>
        <w:t xml:space="preserve"> Chennai,</w:t>
      </w:r>
      <w:r w:rsidRPr="007E22FE">
        <w:rPr>
          <w:rFonts w:ascii="Arial" w:hAnsi="Arial" w:cs="Arial"/>
          <w:b/>
          <w:sz w:val="20"/>
          <w:szCs w:val="20"/>
        </w:rPr>
        <w:t xml:space="preserve"> </w:t>
      </w:r>
      <w:r w:rsidR="00F41E85">
        <w:rPr>
          <w:rFonts w:ascii="Arial" w:hAnsi="Arial" w:cs="Arial"/>
          <w:b/>
          <w:sz w:val="20"/>
          <w:szCs w:val="20"/>
        </w:rPr>
        <w:t>India</w:t>
      </w:r>
      <w:r w:rsidRPr="007E22FE">
        <w:rPr>
          <w:rFonts w:ascii="Arial" w:hAnsi="Arial" w:cs="Arial"/>
          <w:b/>
          <w:sz w:val="20"/>
          <w:szCs w:val="20"/>
        </w:rPr>
        <w:t xml:space="preserve">  </w:t>
      </w:r>
      <w:r w:rsidR="00CE4FB0">
        <w:rPr>
          <w:rFonts w:ascii="Arial" w:hAnsi="Arial" w:cs="Arial"/>
          <w:b/>
          <w:sz w:val="20"/>
          <w:szCs w:val="20"/>
        </w:rPr>
        <w:tab/>
      </w:r>
    </w:p>
    <w:p w:rsidR="007075AC" w:rsidRDefault="00C33719" w:rsidP="00F9011B">
      <w:pPr>
        <w:spacing w:line="360" w:lineRule="auto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Project </w:t>
      </w:r>
      <w:r w:rsidR="00F9011B">
        <w:rPr>
          <w:rFonts w:ascii="Arial" w:hAnsi="Arial" w:cs="Arial"/>
          <w:sz w:val="20"/>
          <w:szCs w:val="20"/>
        </w:rPr>
        <w:t>–</w:t>
      </w:r>
      <w:r w:rsidR="00612A32">
        <w:rPr>
          <w:rFonts w:ascii="Arial" w:hAnsi="Arial" w:cs="Arial"/>
          <w:sz w:val="20"/>
          <w:szCs w:val="20"/>
        </w:rPr>
        <w:t xml:space="preserve"> </w:t>
      </w:r>
      <w:r w:rsidR="00F9011B">
        <w:rPr>
          <w:rFonts w:ascii="Arial" w:hAnsi="Arial" w:cs="Arial"/>
          <w:sz w:val="20"/>
          <w:szCs w:val="20"/>
        </w:rPr>
        <w:t xml:space="preserve">1. </w:t>
      </w:r>
      <w:r w:rsidR="00775F81" w:rsidRPr="00775F81">
        <w:rPr>
          <w:rFonts w:ascii="Arial" w:hAnsi="Arial" w:cs="Arial"/>
          <w:b/>
          <w:sz w:val="20"/>
          <w:szCs w:val="20"/>
        </w:rPr>
        <w:t>FDSE</w:t>
      </w:r>
      <w:r w:rsidR="00775F81">
        <w:rPr>
          <w:rFonts w:ascii="Arial" w:hAnsi="Arial" w:cs="Arial"/>
          <w:sz w:val="20"/>
          <w:szCs w:val="20"/>
        </w:rPr>
        <w:t xml:space="preserve"> (</w:t>
      </w:r>
      <w:r w:rsidR="00612A32">
        <w:rPr>
          <w:rFonts w:ascii="Arial" w:hAnsi="Arial" w:cs="Arial"/>
          <w:b/>
          <w:sz w:val="20"/>
          <w:szCs w:val="20"/>
        </w:rPr>
        <w:t>Ford Direct Stock Exchange</w:t>
      </w:r>
      <w:r w:rsidR="00775F81">
        <w:rPr>
          <w:rFonts w:ascii="Arial" w:hAnsi="Arial" w:cs="Arial"/>
          <w:b/>
          <w:sz w:val="20"/>
          <w:szCs w:val="20"/>
        </w:rPr>
        <w:t>)</w:t>
      </w:r>
      <w:r w:rsidR="00612A32">
        <w:rPr>
          <w:rFonts w:ascii="Arial" w:hAnsi="Arial" w:cs="Arial"/>
          <w:b/>
          <w:sz w:val="20"/>
          <w:szCs w:val="20"/>
        </w:rPr>
        <w:t xml:space="preserve"> – Ford, Europe</w:t>
      </w:r>
    </w:p>
    <w:p w:rsidR="00F9011B" w:rsidRPr="00CB4077" w:rsidRDefault="00F9011B" w:rsidP="00F9011B">
      <w:pPr>
        <w:spacing w:line="360" w:lineRule="auto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   </w:t>
      </w:r>
      <w:r w:rsidRPr="00F9011B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 xml:space="preserve">. </w:t>
      </w:r>
      <w:r w:rsidRPr="00CB4077">
        <w:rPr>
          <w:rFonts w:ascii="Arial" w:hAnsi="Arial" w:cs="Arial"/>
          <w:b/>
          <w:sz w:val="20"/>
          <w:szCs w:val="20"/>
        </w:rPr>
        <w:t>GForCE (Global Ford Configurator Engine)</w:t>
      </w:r>
      <w:r>
        <w:rPr>
          <w:rFonts w:ascii="Arial" w:hAnsi="Arial" w:cs="Arial"/>
          <w:b/>
          <w:sz w:val="20"/>
          <w:szCs w:val="20"/>
        </w:rPr>
        <w:t xml:space="preserve"> – Ford, Europe</w:t>
      </w:r>
    </w:p>
    <w:p w:rsidR="00A20207" w:rsidRDefault="007075AC" w:rsidP="00263A94">
      <w:pPr>
        <w:spacing w:line="432" w:lineRule="auto"/>
        <w:ind w:left="2160" w:hanging="2160"/>
        <w:jc w:val="both"/>
        <w:rPr>
          <w:rFonts w:ascii="Arial" w:hAnsi="Arial" w:cs="Arial"/>
          <w:b/>
          <w:sz w:val="20"/>
          <w:szCs w:val="20"/>
        </w:rPr>
      </w:pPr>
      <w:r w:rsidRPr="00CB4077">
        <w:rPr>
          <w:rFonts w:ascii="Arial" w:hAnsi="Arial" w:cs="Arial"/>
          <w:b/>
          <w:sz w:val="20"/>
          <w:szCs w:val="20"/>
        </w:rPr>
        <w:t>Technologies used</w:t>
      </w:r>
      <w:r w:rsidRPr="00CB4077">
        <w:rPr>
          <w:rFonts w:ascii="Arial" w:hAnsi="Arial" w:cs="Arial"/>
          <w:b/>
          <w:sz w:val="20"/>
          <w:szCs w:val="20"/>
        </w:rPr>
        <w:tab/>
        <w:t>:</w:t>
      </w:r>
      <w:r w:rsidR="00D60867" w:rsidRPr="00CB4077">
        <w:rPr>
          <w:rFonts w:ascii="Arial" w:hAnsi="Arial" w:cs="Arial"/>
          <w:sz w:val="20"/>
          <w:szCs w:val="20"/>
        </w:rPr>
        <w:t xml:space="preserve"> </w:t>
      </w:r>
      <w:r w:rsidR="006C7499">
        <w:rPr>
          <w:rFonts w:ascii="Arial" w:hAnsi="Arial" w:cs="Arial"/>
          <w:sz w:val="20"/>
          <w:szCs w:val="20"/>
        </w:rPr>
        <w:t xml:space="preserve"> </w:t>
      </w:r>
      <w:r w:rsidR="00263A94">
        <w:rPr>
          <w:rFonts w:ascii="Arial" w:hAnsi="Arial" w:cs="Arial"/>
          <w:sz w:val="20"/>
          <w:szCs w:val="20"/>
        </w:rPr>
        <w:t>Java</w:t>
      </w:r>
      <w:r w:rsidR="001247EA" w:rsidRPr="00CB4077">
        <w:rPr>
          <w:rFonts w:ascii="Arial" w:hAnsi="Arial" w:cs="Arial"/>
          <w:sz w:val="20"/>
          <w:szCs w:val="20"/>
        </w:rPr>
        <w:t>, JSF, Oracle Toplink</w:t>
      </w:r>
      <w:r w:rsidR="0016767E" w:rsidRPr="00CB4077">
        <w:rPr>
          <w:rFonts w:ascii="Arial" w:hAnsi="Arial" w:cs="Arial"/>
          <w:sz w:val="20"/>
          <w:szCs w:val="20"/>
        </w:rPr>
        <w:t>,</w:t>
      </w:r>
      <w:r w:rsidR="00190BA5">
        <w:rPr>
          <w:rFonts w:ascii="Arial" w:hAnsi="Arial" w:cs="Arial"/>
          <w:sz w:val="20"/>
          <w:szCs w:val="20"/>
        </w:rPr>
        <w:t xml:space="preserve"> </w:t>
      </w:r>
      <w:r w:rsidR="00263A94">
        <w:rPr>
          <w:rFonts w:ascii="Arial" w:hAnsi="Arial" w:cs="Arial"/>
          <w:sz w:val="20"/>
          <w:szCs w:val="20"/>
        </w:rPr>
        <w:t>Oracle</w:t>
      </w:r>
      <w:r w:rsidR="00571275" w:rsidRPr="00CB4077">
        <w:rPr>
          <w:rFonts w:ascii="Arial" w:hAnsi="Arial" w:cs="Arial"/>
          <w:sz w:val="20"/>
          <w:szCs w:val="20"/>
        </w:rPr>
        <w:t>, xhtml</w:t>
      </w:r>
      <w:r w:rsidR="00263A94">
        <w:rPr>
          <w:rFonts w:ascii="Arial" w:hAnsi="Arial" w:cs="Arial"/>
          <w:sz w:val="20"/>
          <w:szCs w:val="20"/>
        </w:rPr>
        <w:t>, Accurev, SQL Developer</w:t>
      </w:r>
      <w:r w:rsidR="00A20207">
        <w:rPr>
          <w:rFonts w:ascii="Arial" w:hAnsi="Arial" w:cs="Arial"/>
          <w:b/>
          <w:sz w:val="20"/>
          <w:szCs w:val="20"/>
        </w:rPr>
        <w:t xml:space="preserve">,   </w:t>
      </w:r>
    </w:p>
    <w:p w:rsidR="007075AC" w:rsidRPr="00263A94" w:rsidRDefault="00A20207" w:rsidP="00263A94">
      <w:pPr>
        <w:spacing w:line="432" w:lineRule="auto"/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</w:t>
      </w:r>
      <w:r w:rsidR="002B441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</w:t>
      </w:r>
      <w:r w:rsidRPr="00CB4077">
        <w:rPr>
          <w:rFonts w:ascii="Arial" w:hAnsi="Arial" w:cs="Arial"/>
          <w:sz w:val="20"/>
          <w:szCs w:val="20"/>
        </w:rPr>
        <w:t>Web Service, Struts</w:t>
      </w:r>
      <w:r>
        <w:rPr>
          <w:rFonts w:ascii="Arial" w:hAnsi="Arial" w:cs="Arial"/>
          <w:sz w:val="20"/>
          <w:szCs w:val="20"/>
        </w:rPr>
        <w:t>, SOAP UI</w:t>
      </w:r>
      <w:r w:rsidR="00190BA5">
        <w:rPr>
          <w:rFonts w:ascii="Arial" w:hAnsi="Arial" w:cs="Arial"/>
          <w:b/>
          <w:sz w:val="20"/>
          <w:szCs w:val="20"/>
        </w:rPr>
        <w:t xml:space="preserve">                                 </w:t>
      </w:r>
      <w:r w:rsidR="004F4E2C">
        <w:rPr>
          <w:rFonts w:ascii="Arial" w:hAnsi="Arial" w:cs="Arial"/>
          <w:b/>
          <w:sz w:val="20"/>
          <w:szCs w:val="20"/>
        </w:rPr>
        <w:t xml:space="preserve"> </w:t>
      </w:r>
    </w:p>
    <w:p w:rsidR="00F576CA" w:rsidRDefault="00F576CA" w:rsidP="00F576CA">
      <w:pPr>
        <w:spacing w:line="432" w:lineRule="auto"/>
        <w:jc w:val="both"/>
        <w:rPr>
          <w:rFonts w:ascii="Arial" w:hAnsi="Arial" w:cs="Arial"/>
          <w:b/>
          <w:sz w:val="20"/>
          <w:szCs w:val="20"/>
        </w:rPr>
      </w:pPr>
      <w:r w:rsidRPr="00CB4077">
        <w:rPr>
          <w:rFonts w:ascii="Arial" w:hAnsi="Arial" w:cs="Arial"/>
          <w:b/>
          <w:sz w:val="20"/>
          <w:szCs w:val="20"/>
        </w:rPr>
        <w:t>Roles and Responsibilities:</w:t>
      </w:r>
    </w:p>
    <w:p w:rsidR="00780722" w:rsidRPr="00DD4E46" w:rsidRDefault="00780722" w:rsidP="00E97C62">
      <w:pPr>
        <w:pStyle w:val="BodyText0"/>
        <w:numPr>
          <w:ilvl w:val="0"/>
          <w:numId w:val="41"/>
        </w:numPr>
        <w:spacing w:before="40" w:after="0"/>
        <w:jc w:val="both"/>
        <w:rPr>
          <w:rFonts w:ascii="Arial" w:hAnsi="Arial" w:cs="Arial"/>
          <w:sz w:val="20"/>
          <w:szCs w:val="20"/>
        </w:rPr>
      </w:pPr>
      <w:r w:rsidRPr="00DD4E46">
        <w:rPr>
          <w:rFonts w:ascii="Arial" w:hAnsi="Arial" w:cs="Arial"/>
          <w:sz w:val="20"/>
          <w:szCs w:val="20"/>
        </w:rPr>
        <w:t>Responsible for developing, testing and delivering the module as per the project specification</w:t>
      </w:r>
      <w:r w:rsidR="006B421A" w:rsidRPr="00DD4E46">
        <w:rPr>
          <w:rFonts w:ascii="Arial" w:hAnsi="Arial" w:cs="Arial"/>
          <w:sz w:val="20"/>
          <w:szCs w:val="20"/>
        </w:rPr>
        <w:t>.</w:t>
      </w:r>
    </w:p>
    <w:p w:rsidR="00780722" w:rsidRDefault="00780722" w:rsidP="00E97C62">
      <w:pPr>
        <w:pStyle w:val="BodyText0"/>
        <w:numPr>
          <w:ilvl w:val="0"/>
          <w:numId w:val="41"/>
        </w:numPr>
        <w:spacing w:before="4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 in integration testing and defect resolution</w:t>
      </w:r>
    </w:p>
    <w:p w:rsidR="00780722" w:rsidRDefault="00780722" w:rsidP="00E97C62">
      <w:pPr>
        <w:pStyle w:val="BodyText0"/>
        <w:numPr>
          <w:ilvl w:val="0"/>
          <w:numId w:val="41"/>
        </w:numPr>
        <w:spacing w:before="4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project related documents such as use case document, design document, technical specification document</w:t>
      </w:r>
    </w:p>
    <w:p w:rsidR="008B0133" w:rsidRDefault="00754526" w:rsidP="007E2A78">
      <w:pPr>
        <w:spacing w:before="40" w:after="40" w:line="432" w:lineRule="auto"/>
        <w:jc w:val="both"/>
        <w:rPr>
          <w:rFonts w:ascii="Arial" w:hAnsi="Arial" w:cs="Arial"/>
          <w:color w:val="0070C0"/>
          <w:sz w:val="20"/>
          <w:szCs w:val="20"/>
        </w:rPr>
      </w:pPr>
      <w:r w:rsidRPr="00754526">
        <w:rPr>
          <w:rFonts w:ascii="Arial" w:hAnsi="Arial" w:cs="Arial"/>
          <w:noProof/>
          <w:color w:val="0070C0"/>
          <w:sz w:val="20"/>
          <w:szCs w:val="20"/>
          <w:lang w:val="en-IN" w:eastAsia="en-IN"/>
        </w:rPr>
        <w:pict>
          <v:shape id="_x0000_s1038" type="#_x0000_t32" style="position:absolute;left:0;text-align:left;margin-left:-29.25pt;margin-top:11.55pt;width:491.25pt;height:.05pt;z-index:251655168" o:connectortype="straight"/>
        </w:pict>
      </w:r>
    </w:p>
    <w:p w:rsidR="00064638" w:rsidRDefault="00064638" w:rsidP="00D86F91">
      <w:pPr>
        <w:keepLines/>
        <w:spacing w:line="432" w:lineRule="auto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200517">
        <w:rPr>
          <w:rFonts w:ascii="Arial" w:hAnsi="Arial" w:cs="Arial"/>
          <w:b/>
          <w:sz w:val="22"/>
          <w:szCs w:val="20"/>
        </w:rPr>
        <w:t>Software Developer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                    Nov 2009 - Oct 2011 </w:t>
      </w:r>
    </w:p>
    <w:p w:rsidR="007E2A78" w:rsidRPr="008B0133" w:rsidRDefault="00064638" w:rsidP="00D86F91">
      <w:pPr>
        <w:keepLines/>
        <w:spacing w:before="40" w:after="40" w:line="432" w:lineRule="auto"/>
        <w:contextualSpacing/>
        <w:jc w:val="both"/>
        <w:rPr>
          <w:rFonts w:ascii="Arial" w:hAnsi="Arial" w:cs="Arial"/>
          <w:b/>
          <w:color w:val="0070C0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CSC India Pvt Ltd</w:t>
      </w:r>
      <w:r w:rsidRPr="007E22FE">
        <w:rPr>
          <w:rFonts w:ascii="Arial" w:hAnsi="Arial" w:cs="Arial"/>
          <w:b/>
          <w:sz w:val="20"/>
          <w:szCs w:val="20"/>
        </w:rPr>
        <w:t xml:space="preserve">, </w:t>
      </w:r>
      <w:r w:rsidR="009E5506">
        <w:rPr>
          <w:rFonts w:ascii="Arial" w:hAnsi="Arial" w:cs="Arial"/>
          <w:b/>
          <w:sz w:val="20"/>
          <w:szCs w:val="20"/>
        </w:rPr>
        <w:t xml:space="preserve">Chennai, </w:t>
      </w:r>
      <w:r w:rsidR="00765361">
        <w:rPr>
          <w:rFonts w:ascii="Arial" w:hAnsi="Arial" w:cs="Arial"/>
          <w:b/>
          <w:sz w:val="20"/>
          <w:szCs w:val="20"/>
        </w:rPr>
        <w:t>India</w:t>
      </w:r>
      <w:r w:rsidRPr="007E22FE">
        <w:rPr>
          <w:rFonts w:ascii="Arial" w:hAnsi="Arial" w:cs="Arial"/>
          <w:b/>
          <w:sz w:val="20"/>
          <w:szCs w:val="20"/>
        </w:rPr>
        <w:t xml:space="preserve">  </w:t>
      </w:r>
    </w:p>
    <w:p w:rsidR="00981BBC" w:rsidRDefault="00981BBC" w:rsidP="00D86F91">
      <w:pPr>
        <w:keepLines/>
        <w:ind w:left="720" w:hanging="720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Project - </w:t>
      </w:r>
      <w:r w:rsidR="007E50A2" w:rsidRPr="00CB4077">
        <w:rPr>
          <w:rFonts w:ascii="Arial" w:hAnsi="Arial" w:cs="Arial"/>
          <w:b/>
          <w:sz w:val="20"/>
          <w:szCs w:val="20"/>
        </w:rPr>
        <w:t>Certified Line Shortage &amp; Disruption (CLSD)</w:t>
      </w:r>
      <w:r w:rsidR="008C064C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 Chrysler, USA</w:t>
      </w:r>
    </w:p>
    <w:p w:rsidR="00D86F91" w:rsidRDefault="00D86F91" w:rsidP="00D86F91">
      <w:pPr>
        <w:keepLines/>
        <w:ind w:left="720" w:hanging="720"/>
        <w:contextualSpacing/>
        <w:rPr>
          <w:rFonts w:ascii="Arial" w:hAnsi="Arial" w:cs="Arial"/>
          <w:b/>
          <w:sz w:val="20"/>
          <w:szCs w:val="20"/>
        </w:rPr>
      </w:pPr>
    </w:p>
    <w:p w:rsidR="007E2A78" w:rsidRPr="00CB4077" w:rsidRDefault="007E2A78" w:rsidP="00D86F91">
      <w:pPr>
        <w:keepLines/>
        <w:spacing w:line="432" w:lineRule="auto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CB4077">
        <w:rPr>
          <w:rFonts w:ascii="Arial" w:hAnsi="Arial" w:cs="Arial"/>
          <w:b/>
          <w:sz w:val="20"/>
          <w:szCs w:val="20"/>
        </w:rPr>
        <w:t>Technologies used</w:t>
      </w:r>
      <w:r w:rsidRPr="00CB4077">
        <w:rPr>
          <w:rFonts w:ascii="Arial" w:hAnsi="Arial" w:cs="Arial"/>
          <w:b/>
          <w:sz w:val="20"/>
          <w:szCs w:val="20"/>
        </w:rPr>
        <w:tab/>
        <w:t xml:space="preserve">: </w:t>
      </w:r>
      <w:r w:rsidRPr="00CB4077">
        <w:rPr>
          <w:rFonts w:ascii="Arial" w:hAnsi="Arial" w:cs="Arial"/>
          <w:sz w:val="20"/>
          <w:szCs w:val="20"/>
        </w:rPr>
        <w:t xml:space="preserve">Java 1.5, </w:t>
      </w:r>
      <w:r w:rsidR="00300644" w:rsidRPr="00CB4077">
        <w:rPr>
          <w:rFonts w:ascii="Arial" w:hAnsi="Arial" w:cs="Arial"/>
          <w:sz w:val="20"/>
          <w:szCs w:val="20"/>
        </w:rPr>
        <w:t>EJB, Hibernate, Mainframe DB2</w:t>
      </w:r>
      <w:r w:rsidR="00BC4CEA">
        <w:rPr>
          <w:rFonts w:ascii="Arial" w:hAnsi="Arial" w:cs="Arial"/>
          <w:sz w:val="20"/>
          <w:szCs w:val="20"/>
        </w:rPr>
        <w:t>, Serena Dimensions</w:t>
      </w:r>
    </w:p>
    <w:p w:rsidR="0030211D" w:rsidRPr="00E67819" w:rsidRDefault="0030211D" w:rsidP="00E67819">
      <w:pPr>
        <w:spacing w:line="432" w:lineRule="auto"/>
        <w:jc w:val="both"/>
        <w:rPr>
          <w:rFonts w:ascii="Arial" w:hAnsi="Arial" w:cs="Arial"/>
          <w:b/>
          <w:sz w:val="20"/>
          <w:szCs w:val="20"/>
        </w:rPr>
      </w:pPr>
      <w:r w:rsidRPr="00CB4077">
        <w:rPr>
          <w:rFonts w:ascii="Arial" w:hAnsi="Arial" w:cs="Arial"/>
          <w:b/>
          <w:sz w:val="20"/>
          <w:szCs w:val="20"/>
        </w:rPr>
        <w:t>Roles and Responsibilities:</w:t>
      </w:r>
    </w:p>
    <w:p w:rsidR="00266AB8" w:rsidRPr="00DD4E46" w:rsidRDefault="00266AB8" w:rsidP="00E97C62">
      <w:pPr>
        <w:pStyle w:val="BodyText0"/>
        <w:numPr>
          <w:ilvl w:val="0"/>
          <w:numId w:val="42"/>
        </w:numPr>
        <w:spacing w:before="40" w:after="0"/>
        <w:jc w:val="both"/>
        <w:rPr>
          <w:rFonts w:ascii="Arial" w:hAnsi="Arial" w:cs="Arial"/>
          <w:sz w:val="20"/>
          <w:szCs w:val="20"/>
        </w:rPr>
      </w:pPr>
      <w:r w:rsidRPr="00DD4E46">
        <w:rPr>
          <w:rFonts w:ascii="Arial" w:hAnsi="Arial" w:cs="Arial"/>
          <w:sz w:val="20"/>
          <w:szCs w:val="20"/>
        </w:rPr>
        <w:t>Understand and analyze the Product Requirements.</w:t>
      </w:r>
    </w:p>
    <w:p w:rsidR="00B752D9" w:rsidRPr="00DD4E46" w:rsidRDefault="00E67819" w:rsidP="00E97C62">
      <w:pPr>
        <w:pStyle w:val="BodyText0"/>
        <w:numPr>
          <w:ilvl w:val="0"/>
          <w:numId w:val="42"/>
        </w:numPr>
        <w:spacing w:before="40" w:after="0"/>
        <w:jc w:val="both"/>
        <w:rPr>
          <w:rFonts w:ascii="Arial" w:hAnsi="Arial" w:cs="Arial"/>
          <w:sz w:val="20"/>
          <w:szCs w:val="20"/>
        </w:rPr>
      </w:pPr>
      <w:r w:rsidRPr="00DD4E46">
        <w:rPr>
          <w:rFonts w:ascii="Arial" w:hAnsi="Arial" w:cs="Arial"/>
          <w:sz w:val="20"/>
          <w:szCs w:val="20"/>
        </w:rPr>
        <w:t>Involved in</w:t>
      </w:r>
      <w:r w:rsidR="00266AB8" w:rsidRPr="00DD4E46">
        <w:rPr>
          <w:rFonts w:ascii="Arial" w:hAnsi="Arial" w:cs="Arial"/>
          <w:sz w:val="20"/>
          <w:szCs w:val="20"/>
        </w:rPr>
        <w:t xml:space="preserve"> </w:t>
      </w:r>
      <w:r w:rsidR="004F7EB1" w:rsidRPr="00DD4E46">
        <w:rPr>
          <w:rFonts w:ascii="Arial" w:hAnsi="Arial" w:cs="Arial"/>
          <w:sz w:val="20"/>
          <w:szCs w:val="20"/>
        </w:rPr>
        <w:t>development</w:t>
      </w:r>
      <w:r w:rsidR="00266AB8" w:rsidRPr="00DD4E46">
        <w:rPr>
          <w:rFonts w:ascii="Arial" w:hAnsi="Arial" w:cs="Arial"/>
          <w:sz w:val="20"/>
          <w:szCs w:val="20"/>
        </w:rPr>
        <w:t xml:space="preserve">, unit testing, </w:t>
      </w:r>
      <w:r w:rsidR="004F7EB1" w:rsidRPr="00DD4E46">
        <w:rPr>
          <w:rFonts w:ascii="Arial" w:hAnsi="Arial" w:cs="Arial"/>
          <w:sz w:val="20"/>
          <w:szCs w:val="20"/>
        </w:rPr>
        <w:t xml:space="preserve">integration </w:t>
      </w:r>
      <w:r w:rsidR="00266AB8" w:rsidRPr="00DD4E46">
        <w:rPr>
          <w:rFonts w:ascii="Arial" w:hAnsi="Arial" w:cs="Arial"/>
          <w:sz w:val="20"/>
          <w:szCs w:val="20"/>
        </w:rPr>
        <w:t xml:space="preserve">&amp; system testing, deployment of application EAR in development, staging and production environment and versioning of new or updated files in Serena Dimension. </w:t>
      </w:r>
    </w:p>
    <w:p w:rsidR="006B421A" w:rsidRPr="00E55837" w:rsidRDefault="006B421A" w:rsidP="00E97C62">
      <w:pPr>
        <w:pStyle w:val="BodyText0"/>
        <w:numPr>
          <w:ilvl w:val="0"/>
          <w:numId w:val="42"/>
        </w:numPr>
        <w:spacing w:before="40" w:after="0"/>
        <w:jc w:val="both"/>
        <w:rPr>
          <w:rFonts w:ascii="Arial" w:hAnsi="Arial" w:cs="Arial"/>
          <w:sz w:val="20"/>
          <w:szCs w:val="20"/>
        </w:rPr>
      </w:pPr>
      <w:r w:rsidRPr="00E55837">
        <w:rPr>
          <w:rFonts w:ascii="Arial" w:hAnsi="Arial" w:cs="Arial"/>
          <w:sz w:val="20"/>
          <w:szCs w:val="20"/>
        </w:rPr>
        <w:t xml:space="preserve">Responsible for preparing </w:t>
      </w:r>
      <w:r w:rsidR="00373BD3" w:rsidRPr="00E55837">
        <w:rPr>
          <w:rFonts w:ascii="Arial" w:hAnsi="Arial" w:cs="Arial"/>
          <w:sz w:val="20"/>
          <w:szCs w:val="20"/>
        </w:rPr>
        <w:t>pr</w:t>
      </w:r>
      <w:r w:rsidR="00E55837">
        <w:rPr>
          <w:rFonts w:ascii="Arial" w:hAnsi="Arial" w:cs="Arial"/>
          <w:sz w:val="20"/>
          <w:szCs w:val="20"/>
        </w:rPr>
        <w:t xml:space="preserve">oject related documents such as </w:t>
      </w:r>
      <w:r w:rsidRPr="00E55837">
        <w:rPr>
          <w:rFonts w:ascii="Arial" w:hAnsi="Arial" w:cs="Arial"/>
          <w:sz w:val="20"/>
          <w:szCs w:val="20"/>
        </w:rPr>
        <w:t>Req</w:t>
      </w:r>
      <w:r w:rsidR="00E55837">
        <w:rPr>
          <w:rFonts w:ascii="Arial" w:hAnsi="Arial" w:cs="Arial"/>
          <w:sz w:val="20"/>
          <w:szCs w:val="20"/>
        </w:rPr>
        <w:t>uirement Understanding Document</w:t>
      </w:r>
      <w:r w:rsidRPr="00E55837">
        <w:rPr>
          <w:rFonts w:ascii="Arial" w:hAnsi="Arial" w:cs="Arial"/>
          <w:sz w:val="20"/>
          <w:szCs w:val="20"/>
        </w:rPr>
        <w:t xml:space="preserve">, </w:t>
      </w:r>
      <w:r w:rsidR="00BA32E1" w:rsidRPr="00E55837">
        <w:rPr>
          <w:rFonts w:ascii="Arial" w:hAnsi="Arial" w:cs="Arial"/>
          <w:sz w:val="20"/>
          <w:szCs w:val="20"/>
        </w:rPr>
        <w:t>Design Document</w:t>
      </w:r>
      <w:r w:rsidRPr="00E55837">
        <w:rPr>
          <w:rFonts w:ascii="Arial" w:hAnsi="Arial" w:cs="Arial"/>
          <w:sz w:val="20"/>
          <w:szCs w:val="20"/>
        </w:rPr>
        <w:t xml:space="preserve"> </w:t>
      </w:r>
      <w:r w:rsidR="00855D49" w:rsidRPr="00E55837">
        <w:rPr>
          <w:rFonts w:ascii="Arial" w:hAnsi="Arial" w:cs="Arial"/>
          <w:sz w:val="20"/>
          <w:szCs w:val="20"/>
        </w:rPr>
        <w:t>and estimation</w:t>
      </w:r>
      <w:r w:rsidR="00BA32E1" w:rsidRPr="00E55837">
        <w:rPr>
          <w:rFonts w:ascii="Arial" w:hAnsi="Arial" w:cs="Arial"/>
          <w:sz w:val="20"/>
          <w:szCs w:val="20"/>
        </w:rPr>
        <w:t xml:space="preserve"> documents</w:t>
      </w:r>
      <w:r w:rsidR="00373BD3" w:rsidRPr="00E55837">
        <w:rPr>
          <w:rFonts w:ascii="Arial" w:hAnsi="Arial" w:cs="Arial"/>
          <w:sz w:val="20"/>
          <w:szCs w:val="20"/>
        </w:rPr>
        <w:t>.</w:t>
      </w:r>
    </w:p>
    <w:p w:rsidR="00896878" w:rsidRDefault="00896878" w:rsidP="00D97FF9">
      <w:pPr>
        <w:spacing w:line="240" w:lineRule="exact"/>
        <w:rPr>
          <w:rFonts w:ascii="Arial" w:hAnsi="Arial" w:cs="Arial"/>
          <w:b/>
          <w:caps/>
          <w:color w:val="000080"/>
          <w:spacing w:val="30"/>
          <w:sz w:val="20"/>
          <w:szCs w:val="20"/>
          <w:u w:val="single"/>
          <w:lang w:val="en-GB"/>
        </w:rPr>
      </w:pPr>
    </w:p>
    <w:p w:rsidR="006E6BF2" w:rsidRPr="00CB4077" w:rsidRDefault="006E6BF2" w:rsidP="00D97FF9">
      <w:pPr>
        <w:spacing w:line="240" w:lineRule="exact"/>
        <w:rPr>
          <w:rFonts w:ascii="Arial" w:hAnsi="Arial" w:cs="Arial"/>
          <w:b/>
          <w:caps/>
          <w:color w:val="000080"/>
          <w:spacing w:val="30"/>
          <w:sz w:val="20"/>
          <w:szCs w:val="20"/>
          <w:u w:val="single"/>
          <w:lang w:val="en-GB"/>
        </w:rPr>
      </w:pPr>
    </w:p>
    <w:p w:rsidR="007E6F2A" w:rsidRPr="00035DB7" w:rsidRDefault="00754526" w:rsidP="00035DB7">
      <w:pPr>
        <w:spacing w:line="240" w:lineRule="exact"/>
        <w:rPr>
          <w:rFonts w:ascii="Arial" w:hAnsi="Arial" w:cs="Arial"/>
          <w:b/>
          <w:caps/>
          <w:color w:val="000080"/>
          <w:spacing w:val="30"/>
          <w:sz w:val="20"/>
          <w:szCs w:val="20"/>
          <w:u w:val="single"/>
          <w:lang w:val="en-GB"/>
        </w:rPr>
      </w:pPr>
      <w:r w:rsidRPr="00754526">
        <w:rPr>
          <w:rFonts w:ascii="Arial" w:hAnsi="Arial" w:cs="Arial"/>
          <w:b/>
          <w:caps/>
          <w:noProof/>
          <w:color w:val="000080"/>
          <w:spacing w:val="30"/>
          <w:sz w:val="20"/>
          <w:szCs w:val="20"/>
          <w:u w:val="single"/>
          <w:lang w:val="en-IN" w:eastAsia="en-IN"/>
        </w:rPr>
        <w:pict>
          <v:rect id="_x0000_s1045" style="position:absolute;margin-left:-32.25pt;margin-top:.35pt;width:494.25pt;height:23.9pt;z-index:251660288" fillcolor="#a5a5a5" strokecolor="white">
            <v:textbox>
              <w:txbxContent>
                <w:p w:rsidR="00896878" w:rsidRPr="007A11F4" w:rsidRDefault="00896878" w:rsidP="007A11F4">
                  <w:pPr>
                    <w:jc w:val="center"/>
                    <w:rPr>
                      <w:b/>
                      <w:caps/>
                      <w:color w:val="000080"/>
                      <w:sz w:val="28"/>
                      <w:szCs w:val="28"/>
                      <w:lang w:val="en-GB"/>
                    </w:rPr>
                  </w:pPr>
                  <w:r w:rsidRPr="007A11F4">
                    <w:rPr>
                      <w:b/>
                      <w:caps/>
                      <w:color w:val="000080"/>
                      <w:sz w:val="28"/>
                      <w:szCs w:val="28"/>
                      <w:lang w:val="en-GB"/>
                    </w:rPr>
                    <w:t>eDUCATION AND CERTIFICATION</w:t>
                  </w:r>
                </w:p>
                <w:p w:rsidR="00896878" w:rsidRPr="00896878" w:rsidRDefault="00896878" w:rsidP="00896878">
                  <w:pPr>
                    <w:tabs>
                      <w:tab w:val="left" w:pos="2145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896878" w:rsidRPr="00896878" w:rsidRDefault="00896878" w:rsidP="00896878"/>
              </w:txbxContent>
            </v:textbox>
          </v:rect>
        </w:pict>
      </w:r>
    </w:p>
    <w:p w:rsidR="00A47DE7" w:rsidRPr="00A47DE7" w:rsidRDefault="00A47DE7" w:rsidP="00A47DE7">
      <w:pPr>
        <w:pStyle w:val="BodyText0"/>
        <w:spacing w:before="40" w:after="0"/>
        <w:jc w:val="both"/>
        <w:rPr>
          <w:rFonts w:ascii="Arial" w:hAnsi="Arial" w:cs="Arial"/>
          <w:sz w:val="20"/>
          <w:szCs w:val="20"/>
        </w:rPr>
      </w:pPr>
    </w:p>
    <w:p w:rsidR="00896878" w:rsidRDefault="00896878" w:rsidP="008A4E5D">
      <w:pPr>
        <w:tabs>
          <w:tab w:val="left" w:pos="2145"/>
        </w:tabs>
        <w:rPr>
          <w:rFonts w:ascii="Arial" w:hAnsi="Arial" w:cs="Arial"/>
          <w:b/>
          <w:sz w:val="20"/>
          <w:szCs w:val="20"/>
        </w:rPr>
      </w:pPr>
    </w:p>
    <w:p w:rsidR="007A6826" w:rsidRDefault="008A4E5D" w:rsidP="008A4E5D">
      <w:pPr>
        <w:tabs>
          <w:tab w:val="left" w:pos="2145"/>
        </w:tabs>
        <w:rPr>
          <w:rFonts w:ascii="Arial" w:hAnsi="Arial" w:cs="Arial"/>
          <w:b/>
          <w:sz w:val="20"/>
          <w:szCs w:val="20"/>
        </w:rPr>
      </w:pPr>
      <w:r w:rsidRPr="008A4E5D">
        <w:rPr>
          <w:rFonts w:ascii="Arial" w:hAnsi="Arial" w:cs="Arial"/>
          <w:b/>
          <w:sz w:val="20"/>
          <w:szCs w:val="20"/>
        </w:rPr>
        <w:t>B</w:t>
      </w:r>
      <w:r>
        <w:rPr>
          <w:rFonts w:ascii="Arial" w:hAnsi="Arial" w:cs="Arial"/>
          <w:b/>
          <w:sz w:val="20"/>
          <w:szCs w:val="20"/>
        </w:rPr>
        <w:t>ACHELOR OF TECHNOLOGY</w:t>
      </w:r>
      <w:r w:rsidR="00021CFB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(COMPUTER SCIENCE &amp; ENGG): 2003 – 2007, </w:t>
      </w:r>
    </w:p>
    <w:p w:rsidR="008A4E5D" w:rsidRDefault="008A4E5D" w:rsidP="008A4E5D">
      <w:pPr>
        <w:tabs>
          <w:tab w:val="left" w:pos="214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Padmanava College of </w:t>
      </w:r>
      <w:r w:rsidR="000D3444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>, Rourkela, Odisha</w:t>
      </w:r>
    </w:p>
    <w:p w:rsidR="0070311B" w:rsidRDefault="0070311B" w:rsidP="008A4E5D">
      <w:pPr>
        <w:tabs>
          <w:tab w:val="left" w:pos="2145"/>
        </w:tabs>
        <w:rPr>
          <w:rFonts w:ascii="Arial" w:hAnsi="Arial" w:cs="Arial"/>
          <w:b/>
          <w:sz w:val="20"/>
          <w:szCs w:val="20"/>
        </w:rPr>
      </w:pPr>
    </w:p>
    <w:p w:rsidR="008A4E5D" w:rsidRPr="007E6F2A" w:rsidRDefault="00683E94" w:rsidP="008A4E5D">
      <w:pPr>
        <w:pStyle w:val="BodyText0"/>
        <w:numPr>
          <w:ilvl w:val="0"/>
          <w:numId w:val="15"/>
        </w:numPr>
        <w:spacing w:before="40"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Certified Scrum Master</w:t>
      </w:r>
      <w:r w:rsidR="00C85CD3">
        <w:rPr>
          <w:rFonts w:ascii="Arial" w:hAnsi="Arial" w:cs="Arial"/>
          <w:b/>
          <w:sz w:val="20"/>
          <w:szCs w:val="20"/>
        </w:rPr>
        <w:t>, Certification ID # 505725</w:t>
      </w:r>
    </w:p>
    <w:sectPr w:rsidR="008A4E5D" w:rsidRPr="007E6F2A" w:rsidSect="00502FBC">
      <w:footerReference w:type="default" r:id="rId9"/>
      <w:headerReference w:type="first" r:id="rId10"/>
      <w:footerReference w:type="first" r:id="rId11"/>
      <w:pgSz w:w="12240" w:h="15840" w:code="1"/>
      <w:pgMar w:top="547" w:right="1800" w:bottom="72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56D" w:rsidRDefault="001B156D">
      <w:r>
        <w:separator/>
      </w:r>
    </w:p>
  </w:endnote>
  <w:endnote w:type="continuationSeparator" w:id="1">
    <w:p w:rsidR="001B156D" w:rsidRDefault="001B1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rows1">
    <w:charset w:val="02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rma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136" w:rsidRPr="00DA517C" w:rsidRDefault="005D5136" w:rsidP="00DA517C">
    <w:pPr>
      <w:pStyle w:val="Footer"/>
      <w:jc w:val="center"/>
    </w:pPr>
    <w:r>
      <w:t xml:space="preserve">Page </w:t>
    </w:r>
    <w:fldSimple w:instr=" PAGE ">
      <w:r w:rsidR="00C92C36">
        <w:rPr>
          <w:noProof/>
        </w:rPr>
        <w:t>3</w:t>
      </w:r>
    </w:fldSimple>
    <w:r>
      <w:t xml:space="preserve"> of </w:t>
    </w:r>
    <w:fldSimple w:instr=" NUMPAGES ">
      <w:r w:rsidR="00C92C36">
        <w:rPr>
          <w:noProof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CEA" w:rsidRDefault="00BC4CEA" w:rsidP="00BC4CEA">
    <w:pPr>
      <w:pStyle w:val="Footer"/>
      <w:jc w:val="center"/>
    </w:pPr>
    <w:r>
      <w:t xml:space="preserve">Page </w:t>
    </w:r>
    <w:r w:rsidR="00754526">
      <w:rPr>
        <w:b/>
      </w:rPr>
      <w:fldChar w:fldCharType="begin"/>
    </w:r>
    <w:r>
      <w:rPr>
        <w:b/>
      </w:rPr>
      <w:instrText xml:space="preserve"> PAGE </w:instrText>
    </w:r>
    <w:r w:rsidR="00754526">
      <w:rPr>
        <w:b/>
      </w:rPr>
      <w:fldChar w:fldCharType="separate"/>
    </w:r>
    <w:r w:rsidR="00C92C36">
      <w:rPr>
        <w:b/>
        <w:noProof/>
      </w:rPr>
      <w:t>1</w:t>
    </w:r>
    <w:r w:rsidR="00754526">
      <w:rPr>
        <w:b/>
      </w:rPr>
      <w:fldChar w:fldCharType="end"/>
    </w:r>
    <w:r>
      <w:t xml:space="preserve"> of </w:t>
    </w:r>
    <w:r w:rsidR="00754526">
      <w:rPr>
        <w:b/>
      </w:rPr>
      <w:fldChar w:fldCharType="begin"/>
    </w:r>
    <w:r>
      <w:rPr>
        <w:b/>
      </w:rPr>
      <w:instrText xml:space="preserve"> NUMPAGES  </w:instrText>
    </w:r>
    <w:r w:rsidR="00754526">
      <w:rPr>
        <w:b/>
      </w:rPr>
      <w:fldChar w:fldCharType="separate"/>
    </w:r>
    <w:r w:rsidR="00C92C36">
      <w:rPr>
        <w:b/>
        <w:noProof/>
      </w:rPr>
      <w:t>3</w:t>
    </w:r>
    <w:r w:rsidR="00754526">
      <w:rPr>
        <w:b/>
      </w:rPr>
      <w:fldChar w:fldCharType="end"/>
    </w:r>
  </w:p>
  <w:p w:rsidR="00041FD8" w:rsidRDefault="00041F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56D" w:rsidRDefault="001B156D">
      <w:r>
        <w:separator/>
      </w:r>
    </w:p>
  </w:footnote>
  <w:footnote w:type="continuationSeparator" w:id="1">
    <w:p w:rsidR="001B156D" w:rsidRDefault="001B15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5B6" w:rsidRDefault="007225B6" w:rsidP="007225B6">
    <w:pPr>
      <w:pStyle w:val="Footer"/>
      <w:widowControl w:val="0"/>
      <w:tabs>
        <w:tab w:val="clear" w:pos="8640"/>
        <w:tab w:val="left" w:pos="916"/>
        <w:tab w:val="left" w:pos="1832"/>
        <w:tab w:val="left" w:pos="2748"/>
        <w:tab w:val="left" w:pos="3075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ambria" w:hAnsi="Cambria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61"/>
      </v:shape>
    </w:pict>
  </w:numPicBullet>
  <w:abstractNum w:abstractNumId="0">
    <w:nsid w:val="00000007"/>
    <w:multiLevelType w:val="singleLevel"/>
    <w:tmpl w:val="00000007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1">
    <w:nsid w:val="00000008"/>
    <w:multiLevelType w:val="singleLevel"/>
    <w:tmpl w:val="00000008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2">
    <w:nsid w:val="00000009"/>
    <w:multiLevelType w:val="singleLevel"/>
    <w:tmpl w:val="00000009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3">
    <w:nsid w:val="01ED0F43"/>
    <w:multiLevelType w:val="hybridMultilevel"/>
    <w:tmpl w:val="496AD8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4460FF7"/>
    <w:multiLevelType w:val="hybridMultilevel"/>
    <w:tmpl w:val="743234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E397C"/>
    <w:multiLevelType w:val="multilevel"/>
    <w:tmpl w:val="3D94DC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B7071E"/>
    <w:multiLevelType w:val="hybridMultilevel"/>
    <w:tmpl w:val="865259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A4D4D46"/>
    <w:multiLevelType w:val="hybridMultilevel"/>
    <w:tmpl w:val="0C12555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C3A2FC5"/>
    <w:multiLevelType w:val="hybridMultilevel"/>
    <w:tmpl w:val="9CEC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A359BE"/>
    <w:multiLevelType w:val="hybridMultilevel"/>
    <w:tmpl w:val="3D26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89120D"/>
    <w:multiLevelType w:val="hybridMultilevel"/>
    <w:tmpl w:val="9A0066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A038FB"/>
    <w:multiLevelType w:val="hybridMultilevel"/>
    <w:tmpl w:val="51906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D7292D"/>
    <w:multiLevelType w:val="hybridMultilevel"/>
    <w:tmpl w:val="B2F296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EF273D"/>
    <w:multiLevelType w:val="hybridMultilevel"/>
    <w:tmpl w:val="0100BA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7C1"/>
    <w:multiLevelType w:val="hybridMultilevel"/>
    <w:tmpl w:val="92E4E1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642719"/>
    <w:multiLevelType w:val="hybridMultilevel"/>
    <w:tmpl w:val="53F8A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BA58D3"/>
    <w:multiLevelType w:val="hybridMultilevel"/>
    <w:tmpl w:val="E2348C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073914"/>
    <w:multiLevelType w:val="hybridMultilevel"/>
    <w:tmpl w:val="EDCAF1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0F59D2"/>
    <w:multiLevelType w:val="hybridMultilevel"/>
    <w:tmpl w:val="3D94D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5D4AAE"/>
    <w:multiLevelType w:val="hybridMultilevel"/>
    <w:tmpl w:val="AD926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D6103E"/>
    <w:multiLevelType w:val="singleLevel"/>
    <w:tmpl w:val="BCC44EF0"/>
    <w:lvl w:ilvl="0">
      <w:start w:val="1"/>
      <w:numFmt w:val="bullet"/>
      <w:pStyle w:val="Achievement"/>
      <w:lvlText w:val=""/>
      <w:lvlJc w:val="left"/>
      <w:pPr>
        <w:tabs>
          <w:tab w:val="num" w:pos="1080"/>
        </w:tabs>
        <w:ind w:left="936" w:hanging="216"/>
      </w:pPr>
      <w:rPr>
        <w:rFonts w:ascii="Arrows1" w:hAnsi="Arrows1" w:hint="default"/>
        <w:b w:val="0"/>
        <w:i w:val="0"/>
        <w:sz w:val="12"/>
      </w:rPr>
    </w:lvl>
  </w:abstractNum>
  <w:abstractNum w:abstractNumId="22">
    <w:nsid w:val="58504AA5"/>
    <w:multiLevelType w:val="hybridMultilevel"/>
    <w:tmpl w:val="1968EF26"/>
    <w:lvl w:ilvl="0" w:tplc="F0A6D32A">
      <w:start w:val="1"/>
      <w:numFmt w:val="bullet"/>
      <w:pStyle w:val="MyStyle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A14413"/>
    <w:multiLevelType w:val="hybridMultilevel"/>
    <w:tmpl w:val="B95CA28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173877"/>
    <w:multiLevelType w:val="hybridMultilevel"/>
    <w:tmpl w:val="C01A49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1871FA"/>
    <w:multiLevelType w:val="hybridMultilevel"/>
    <w:tmpl w:val="C13A7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031874"/>
    <w:multiLevelType w:val="hybridMultilevel"/>
    <w:tmpl w:val="56D6C5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74D46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F051077"/>
    <w:multiLevelType w:val="hybridMultilevel"/>
    <w:tmpl w:val="5772458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03B0D88"/>
    <w:multiLevelType w:val="hybridMultilevel"/>
    <w:tmpl w:val="BD18CD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D62B58"/>
    <w:multiLevelType w:val="hybridMultilevel"/>
    <w:tmpl w:val="EE8E7A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0322ED"/>
    <w:multiLevelType w:val="hybridMultilevel"/>
    <w:tmpl w:val="2556C3E8"/>
    <w:lvl w:ilvl="0" w:tplc="EE9A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123A3F"/>
    <w:multiLevelType w:val="hybridMultilevel"/>
    <w:tmpl w:val="A9A47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C3417B"/>
    <w:multiLevelType w:val="hybridMultilevel"/>
    <w:tmpl w:val="769E10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73405C8"/>
    <w:multiLevelType w:val="hybridMultilevel"/>
    <w:tmpl w:val="13D400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077BC0"/>
    <w:multiLevelType w:val="hybridMultilevel"/>
    <w:tmpl w:val="0E96060C"/>
    <w:lvl w:ilvl="0" w:tplc="BC64C8B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5">
    <w:nsid w:val="76B66737"/>
    <w:multiLevelType w:val="hybridMultilevel"/>
    <w:tmpl w:val="D1AA0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211085"/>
    <w:multiLevelType w:val="hybridMultilevel"/>
    <w:tmpl w:val="CB529C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FA5905"/>
    <w:multiLevelType w:val="hybridMultilevel"/>
    <w:tmpl w:val="B07E5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0750B3"/>
    <w:multiLevelType w:val="hybridMultilevel"/>
    <w:tmpl w:val="8976D3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>
    <w:nsid w:val="7BFA691A"/>
    <w:multiLevelType w:val="hybridMultilevel"/>
    <w:tmpl w:val="A7BED6DE"/>
    <w:lvl w:ilvl="0" w:tplc="C21656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84F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AC6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209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429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82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50C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C61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4C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C4F32E8"/>
    <w:multiLevelType w:val="hybridMultilevel"/>
    <w:tmpl w:val="56E883D8"/>
    <w:lvl w:ilvl="0" w:tplc="F1948492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1">
    <w:nsid w:val="7EDF7FCF"/>
    <w:multiLevelType w:val="singleLevel"/>
    <w:tmpl w:val="2C9CB452"/>
    <w:lvl w:ilvl="0">
      <w:start w:val="1"/>
      <w:numFmt w:val="bullet"/>
      <w:pStyle w:val="WSIBB4"/>
      <w:lvlText w:val="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b w:val="0"/>
        <w:i w:val="0"/>
        <w:sz w:val="22"/>
      </w:rPr>
    </w:lvl>
  </w:abstractNum>
  <w:abstractNum w:abstractNumId="42">
    <w:nsid w:val="7F6F29F3"/>
    <w:multiLevelType w:val="hybridMultilevel"/>
    <w:tmpl w:val="2034AD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1"/>
  </w:num>
  <w:num w:numId="3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</w:num>
  <w:num w:numId="6">
    <w:abstractNumId w:val="18"/>
  </w:num>
  <w:num w:numId="7">
    <w:abstractNumId w:val="26"/>
  </w:num>
  <w:num w:numId="8">
    <w:abstractNumId w:val="27"/>
  </w:num>
  <w:num w:numId="9">
    <w:abstractNumId w:val="31"/>
  </w:num>
  <w:num w:numId="10">
    <w:abstractNumId w:val="25"/>
  </w:num>
  <w:num w:numId="11">
    <w:abstractNumId w:val="16"/>
  </w:num>
  <w:num w:numId="12">
    <w:abstractNumId w:val="10"/>
  </w:num>
  <w:num w:numId="13">
    <w:abstractNumId w:val="24"/>
  </w:num>
  <w:num w:numId="14">
    <w:abstractNumId w:val="12"/>
  </w:num>
  <w:num w:numId="15">
    <w:abstractNumId w:val="19"/>
  </w:num>
  <w:num w:numId="16">
    <w:abstractNumId w:val="0"/>
  </w:num>
  <w:num w:numId="17">
    <w:abstractNumId w:val="1"/>
  </w:num>
  <w:num w:numId="18">
    <w:abstractNumId w:val="2"/>
  </w:num>
  <w:num w:numId="19">
    <w:abstractNumId w:val="32"/>
  </w:num>
  <w:num w:numId="20">
    <w:abstractNumId w:val="37"/>
  </w:num>
  <w:num w:numId="21">
    <w:abstractNumId w:val="40"/>
  </w:num>
  <w:num w:numId="22">
    <w:abstractNumId w:val="8"/>
  </w:num>
  <w:num w:numId="23">
    <w:abstractNumId w:val="7"/>
  </w:num>
  <w:num w:numId="24">
    <w:abstractNumId w:val="30"/>
  </w:num>
  <w:num w:numId="25">
    <w:abstractNumId w:val="39"/>
  </w:num>
  <w:num w:numId="26">
    <w:abstractNumId w:val="38"/>
  </w:num>
  <w:num w:numId="27">
    <w:abstractNumId w:val="9"/>
  </w:num>
  <w:num w:numId="28">
    <w:abstractNumId w:val="20"/>
  </w:num>
  <w:num w:numId="29">
    <w:abstractNumId w:val="5"/>
  </w:num>
  <w:num w:numId="30">
    <w:abstractNumId w:val="42"/>
  </w:num>
  <w:num w:numId="31">
    <w:abstractNumId w:val="29"/>
  </w:num>
  <w:num w:numId="32">
    <w:abstractNumId w:val="35"/>
  </w:num>
  <w:num w:numId="33">
    <w:abstractNumId w:val="4"/>
  </w:num>
  <w:num w:numId="34">
    <w:abstractNumId w:val="33"/>
  </w:num>
  <w:num w:numId="35">
    <w:abstractNumId w:val="28"/>
  </w:num>
  <w:num w:numId="36">
    <w:abstractNumId w:val="14"/>
  </w:num>
  <w:num w:numId="37">
    <w:abstractNumId w:val="3"/>
  </w:num>
  <w:num w:numId="38">
    <w:abstractNumId w:val="23"/>
  </w:num>
  <w:num w:numId="39">
    <w:abstractNumId w:val="13"/>
  </w:num>
  <w:num w:numId="40">
    <w:abstractNumId w:val="36"/>
  </w:num>
  <w:num w:numId="41">
    <w:abstractNumId w:val="15"/>
  </w:num>
  <w:num w:numId="42">
    <w:abstractNumId w:val="17"/>
  </w:num>
  <w:num w:numId="43">
    <w:abstractNumId w:val="3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hdrShapeDefaults>
    <o:shapedefaults v:ext="edit" spidmax="8194">
      <o:colormenu v:ext="edit" fillcolor="none [2412]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BA0001"/>
    <w:rsid w:val="00000277"/>
    <w:rsid w:val="000005A3"/>
    <w:rsid w:val="00000E71"/>
    <w:rsid w:val="00001DEB"/>
    <w:rsid w:val="000023A2"/>
    <w:rsid w:val="000025D7"/>
    <w:rsid w:val="00002AC2"/>
    <w:rsid w:val="00003BE9"/>
    <w:rsid w:val="000042D4"/>
    <w:rsid w:val="000045AC"/>
    <w:rsid w:val="00004623"/>
    <w:rsid w:val="00004B58"/>
    <w:rsid w:val="00004EC0"/>
    <w:rsid w:val="00006ABD"/>
    <w:rsid w:val="00006F78"/>
    <w:rsid w:val="000071ED"/>
    <w:rsid w:val="0000742C"/>
    <w:rsid w:val="0001168F"/>
    <w:rsid w:val="00011C38"/>
    <w:rsid w:val="000140C5"/>
    <w:rsid w:val="00014217"/>
    <w:rsid w:val="00014431"/>
    <w:rsid w:val="00014D18"/>
    <w:rsid w:val="00015226"/>
    <w:rsid w:val="00015759"/>
    <w:rsid w:val="000158C7"/>
    <w:rsid w:val="0001679A"/>
    <w:rsid w:val="00016A27"/>
    <w:rsid w:val="00017135"/>
    <w:rsid w:val="00020546"/>
    <w:rsid w:val="000208E4"/>
    <w:rsid w:val="00021137"/>
    <w:rsid w:val="000217BE"/>
    <w:rsid w:val="00021CFB"/>
    <w:rsid w:val="000231A6"/>
    <w:rsid w:val="00023DB8"/>
    <w:rsid w:val="0002410E"/>
    <w:rsid w:val="0002441C"/>
    <w:rsid w:val="000250DE"/>
    <w:rsid w:val="000259BA"/>
    <w:rsid w:val="00025B7F"/>
    <w:rsid w:val="000266E7"/>
    <w:rsid w:val="000267DB"/>
    <w:rsid w:val="00026FAE"/>
    <w:rsid w:val="0002781D"/>
    <w:rsid w:val="00027FE5"/>
    <w:rsid w:val="0003011F"/>
    <w:rsid w:val="00030515"/>
    <w:rsid w:val="000307B6"/>
    <w:rsid w:val="000309B7"/>
    <w:rsid w:val="00030D39"/>
    <w:rsid w:val="00030DD9"/>
    <w:rsid w:val="00031063"/>
    <w:rsid w:val="000310AB"/>
    <w:rsid w:val="00032591"/>
    <w:rsid w:val="00033496"/>
    <w:rsid w:val="000345B9"/>
    <w:rsid w:val="00034E9A"/>
    <w:rsid w:val="00035614"/>
    <w:rsid w:val="00035AD0"/>
    <w:rsid w:val="00035DB7"/>
    <w:rsid w:val="00040114"/>
    <w:rsid w:val="00041186"/>
    <w:rsid w:val="00041FD8"/>
    <w:rsid w:val="00042AAA"/>
    <w:rsid w:val="00043EAD"/>
    <w:rsid w:val="000441EA"/>
    <w:rsid w:val="00044A66"/>
    <w:rsid w:val="00045112"/>
    <w:rsid w:val="0004558A"/>
    <w:rsid w:val="00045BFF"/>
    <w:rsid w:val="000469A7"/>
    <w:rsid w:val="00047198"/>
    <w:rsid w:val="00047A74"/>
    <w:rsid w:val="000502C2"/>
    <w:rsid w:val="000505EE"/>
    <w:rsid w:val="00050981"/>
    <w:rsid w:val="00050B53"/>
    <w:rsid w:val="00052486"/>
    <w:rsid w:val="000525F7"/>
    <w:rsid w:val="00053C42"/>
    <w:rsid w:val="00053C7B"/>
    <w:rsid w:val="00054089"/>
    <w:rsid w:val="000546E3"/>
    <w:rsid w:val="000556AF"/>
    <w:rsid w:val="00055ADB"/>
    <w:rsid w:val="00057BE5"/>
    <w:rsid w:val="00057FA0"/>
    <w:rsid w:val="00061A28"/>
    <w:rsid w:val="00061AF7"/>
    <w:rsid w:val="00062180"/>
    <w:rsid w:val="0006223B"/>
    <w:rsid w:val="0006231F"/>
    <w:rsid w:val="00064638"/>
    <w:rsid w:val="00064D52"/>
    <w:rsid w:val="0006730F"/>
    <w:rsid w:val="00067B9D"/>
    <w:rsid w:val="000708AC"/>
    <w:rsid w:val="00072F9E"/>
    <w:rsid w:val="00073311"/>
    <w:rsid w:val="00073D2B"/>
    <w:rsid w:val="00074786"/>
    <w:rsid w:val="000748A6"/>
    <w:rsid w:val="00076859"/>
    <w:rsid w:val="00077AFA"/>
    <w:rsid w:val="00080FE5"/>
    <w:rsid w:val="00081662"/>
    <w:rsid w:val="00082B9C"/>
    <w:rsid w:val="00083479"/>
    <w:rsid w:val="000844C7"/>
    <w:rsid w:val="000849C2"/>
    <w:rsid w:val="000851A8"/>
    <w:rsid w:val="000859CE"/>
    <w:rsid w:val="00087DD6"/>
    <w:rsid w:val="000908EF"/>
    <w:rsid w:val="00091181"/>
    <w:rsid w:val="000913C7"/>
    <w:rsid w:val="000920BA"/>
    <w:rsid w:val="000920DB"/>
    <w:rsid w:val="00092B4F"/>
    <w:rsid w:val="00093C67"/>
    <w:rsid w:val="000958FD"/>
    <w:rsid w:val="00095BBF"/>
    <w:rsid w:val="00096C63"/>
    <w:rsid w:val="00097979"/>
    <w:rsid w:val="000A0179"/>
    <w:rsid w:val="000A0B06"/>
    <w:rsid w:val="000A0B77"/>
    <w:rsid w:val="000A1F2D"/>
    <w:rsid w:val="000A2A74"/>
    <w:rsid w:val="000A3595"/>
    <w:rsid w:val="000A3652"/>
    <w:rsid w:val="000A3FBE"/>
    <w:rsid w:val="000A41A2"/>
    <w:rsid w:val="000A4ADA"/>
    <w:rsid w:val="000A555F"/>
    <w:rsid w:val="000A5813"/>
    <w:rsid w:val="000A5887"/>
    <w:rsid w:val="000A5955"/>
    <w:rsid w:val="000A7003"/>
    <w:rsid w:val="000A728F"/>
    <w:rsid w:val="000A75C3"/>
    <w:rsid w:val="000A7A02"/>
    <w:rsid w:val="000B004D"/>
    <w:rsid w:val="000B01A2"/>
    <w:rsid w:val="000B142D"/>
    <w:rsid w:val="000B18D5"/>
    <w:rsid w:val="000B1CDC"/>
    <w:rsid w:val="000B2DEE"/>
    <w:rsid w:val="000B335E"/>
    <w:rsid w:val="000B360D"/>
    <w:rsid w:val="000B4C98"/>
    <w:rsid w:val="000B4E5A"/>
    <w:rsid w:val="000B500E"/>
    <w:rsid w:val="000B523F"/>
    <w:rsid w:val="000B578C"/>
    <w:rsid w:val="000B58CD"/>
    <w:rsid w:val="000B6242"/>
    <w:rsid w:val="000B67C8"/>
    <w:rsid w:val="000B680B"/>
    <w:rsid w:val="000B6884"/>
    <w:rsid w:val="000B73E2"/>
    <w:rsid w:val="000B7C7B"/>
    <w:rsid w:val="000C06C5"/>
    <w:rsid w:val="000C0857"/>
    <w:rsid w:val="000C13B3"/>
    <w:rsid w:val="000C168B"/>
    <w:rsid w:val="000C3040"/>
    <w:rsid w:val="000C485D"/>
    <w:rsid w:val="000C493E"/>
    <w:rsid w:val="000C4E0A"/>
    <w:rsid w:val="000C5432"/>
    <w:rsid w:val="000C5E70"/>
    <w:rsid w:val="000C640C"/>
    <w:rsid w:val="000C6F8F"/>
    <w:rsid w:val="000C72F1"/>
    <w:rsid w:val="000D0F7F"/>
    <w:rsid w:val="000D103A"/>
    <w:rsid w:val="000D2460"/>
    <w:rsid w:val="000D3444"/>
    <w:rsid w:val="000D4299"/>
    <w:rsid w:val="000D478E"/>
    <w:rsid w:val="000D4BAF"/>
    <w:rsid w:val="000D7B01"/>
    <w:rsid w:val="000E0A58"/>
    <w:rsid w:val="000E2253"/>
    <w:rsid w:val="000E2876"/>
    <w:rsid w:val="000E2B3F"/>
    <w:rsid w:val="000E718E"/>
    <w:rsid w:val="000E7608"/>
    <w:rsid w:val="000E7D2A"/>
    <w:rsid w:val="000F0644"/>
    <w:rsid w:val="000F1520"/>
    <w:rsid w:val="000F1EC8"/>
    <w:rsid w:val="000F2BD0"/>
    <w:rsid w:val="000F36BD"/>
    <w:rsid w:val="000F4F24"/>
    <w:rsid w:val="000F55FD"/>
    <w:rsid w:val="000F5851"/>
    <w:rsid w:val="000F594E"/>
    <w:rsid w:val="000F59F1"/>
    <w:rsid w:val="000F5B5D"/>
    <w:rsid w:val="000F6117"/>
    <w:rsid w:val="000F6577"/>
    <w:rsid w:val="000F683D"/>
    <w:rsid w:val="000F6D7A"/>
    <w:rsid w:val="000F6E34"/>
    <w:rsid w:val="000F75D0"/>
    <w:rsid w:val="00100319"/>
    <w:rsid w:val="00100A7E"/>
    <w:rsid w:val="00100DEF"/>
    <w:rsid w:val="00100F0C"/>
    <w:rsid w:val="001015BB"/>
    <w:rsid w:val="001028A1"/>
    <w:rsid w:val="00102C3E"/>
    <w:rsid w:val="00102D26"/>
    <w:rsid w:val="00102DE9"/>
    <w:rsid w:val="001038C2"/>
    <w:rsid w:val="00104232"/>
    <w:rsid w:val="001052C0"/>
    <w:rsid w:val="001056EA"/>
    <w:rsid w:val="001058A5"/>
    <w:rsid w:val="001059CB"/>
    <w:rsid w:val="001073CA"/>
    <w:rsid w:val="001074AB"/>
    <w:rsid w:val="00107B95"/>
    <w:rsid w:val="00110BAC"/>
    <w:rsid w:val="0011174C"/>
    <w:rsid w:val="0011182A"/>
    <w:rsid w:val="00111831"/>
    <w:rsid w:val="0011191D"/>
    <w:rsid w:val="00111AF8"/>
    <w:rsid w:val="001125F0"/>
    <w:rsid w:val="00112EA2"/>
    <w:rsid w:val="00113FC7"/>
    <w:rsid w:val="001150FA"/>
    <w:rsid w:val="0012054E"/>
    <w:rsid w:val="00120C53"/>
    <w:rsid w:val="001225A4"/>
    <w:rsid w:val="00122D90"/>
    <w:rsid w:val="001232A3"/>
    <w:rsid w:val="001247EA"/>
    <w:rsid w:val="0012506C"/>
    <w:rsid w:val="00125117"/>
    <w:rsid w:val="001251CC"/>
    <w:rsid w:val="00125436"/>
    <w:rsid w:val="001263F9"/>
    <w:rsid w:val="001276BA"/>
    <w:rsid w:val="00130480"/>
    <w:rsid w:val="001304C9"/>
    <w:rsid w:val="00130D7F"/>
    <w:rsid w:val="00130E77"/>
    <w:rsid w:val="00131340"/>
    <w:rsid w:val="00131380"/>
    <w:rsid w:val="001315F4"/>
    <w:rsid w:val="001319E5"/>
    <w:rsid w:val="00131B60"/>
    <w:rsid w:val="00131CC9"/>
    <w:rsid w:val="001321EB"/>
    <w:rsid w:val="00132508"/>
    <w:rsid w:val="00133157"/>
    <w:rsid w:val="00133CCA"/>
    <w:rsid w:val="00133D47"/>
    <w:rsid w:val="00134450"/>
    <w:rsid w:val="001353CD"/>
    <w:rsid w:val="001359C7"/>
    <w:rsid w:val="001367B7"/>
    <w:rsid w:val="00136E5F"/>
    <w:rsid w:val="00137B2E"/>
    <w:rsid w:val="0014191A"/>
    <w:rsid w:val="00141FA0"/>
    <w:rsid w:val="00142AD5"/>
    <w:rsid w:val="00143941"/>
    <w:rsid w:val="00143A61"/>
    <w:rsid w:val="00144368"/>
    <w:rsid w:val="00145062"/>
    <w:rsid w:val="00145BDE"/>
    <w:rsid w:val="00146BE8"/>
    <w:rsid w:val="00146D05"/>
    <w:rsid w:val="00146F1E"/>
    <w:rsid w:val="0014781A"/>
    <w:rsid w:val="00150181"/>
    <w:rsid w:val="001502A4"/>
    <w:rsid w:val="00150A24"/>
    <w:rsid w:val="001513F4"/>
    <w:rsid w:val="00152C69"/>
    <w:rsid w:val="0015309D"/>
    <w:rsid w:val="00153886"/>
    <w:rsid w:val="00154757"/>
    <w:rsid w:val="00154E62"/>
    <w:rsid w:val="00154F60"/>
    <w:rsid w:val="00156886"/>
    <w:rsid w:val="00156B55"/>
    <w:rsid w:val="00156CEC"/>
    <w:rsid w:val="00161109"/>
    <w:rsid w:val="00161713"/>
    <w:rsid w:val="00163F0A"/>
    <w:rsid w:val="00163F46"/>
    <w:rsid w:val="0016468D"/>
    <w:rsid w:val="00164AEF"/>
    <w:rsid w:val="001656A5"/>
    <w:rsid w:val="001659E9"/>
    <w:rsid w:val="00166D87"/>
    <w:rsid w:val="00166E07"/>
    <w:rsid w:val="0016767E"/>
    <w:rsid w:val="0017013F"/>
    <w:rsid w:val="00170384"/>
    <w:rsid w:val="001704C8"/>
    <w:rsid w:val="0017181A"/>
    <w:rsid w:val="00172293"/>
    <w:rsid w:val="001726C9"/>
    <w:rsid w:val="00172B7D"/>
    <w:rsid w:val="00173158"/>
    <w:rsid w:val="0017580D"/>
    <w:rsid w:val="00175E09"/>
    <w:rsid w:val="00177020"/>
    <w:rsid w:val="001772FF"/>
    <w:rsid w:val="001777DB"/>
    <w:rsid w:val="001777F2"/>
    <w:rsid w:val="00177D28"/>
    <w:rsid w:val="0018090C"/>
    <w:rsid w:val="001812CE"/>
    <w:rsid w:val="00182493"/>
    <w:rsid w:val="00182A83"/>
    <w:rsid w:val="00182EFF"/>
    <w:rsid w:val="0018367C"/>
    <w:rsid w:val="00184D5E"/>
    <w:rsid w:val="00185023"/>
    <w:rsid w:val="00186342"/>
    <w:rsid w:val="001868B1"/>
    <w:rsid w:val="001870DB"/>
    <w:rsid w:val="0018761A"/>
    <w:rsid w:val="00190754"/>
    <w:rsid w:val="00190BA5"/>
    <w:rsid w:val="00190F9F"/>
    <w:rsid w:val="00191D6C"/>
    <w:rsid w:val="001928A0"/>
    <w:rsid w:val="00192BD3"/>
    <w:rsid w:val="00192E32"/>
    <w:rsid w:val="00192EFF"/>
    <w:rsid w:val="0019313A"/>
    <w:rsid w:val="00193639"/>
    <w:rsid w:val="00194232"/>
    <w:rsid w:val="0019454B"/>
    <w:rsid w:val="00194CD5"/>
    <w:rsid w:val="001955ED"/>
    <w:rsid w:val="0019563B"/>
    <w:rsid w:val="001963A9"/>
    <w:rsid w:val="00196483"/>
    <w:rsid w:val="001A0136"/>
    <w:rsid w:val="001A03C2"/>
    <w:rsid w:val="001A110A"/>
    <w:rsid w:val="001A1F11"/>
    <w:rsid w:val="001A25FB"/>
    <w:rsid w:val="001A3254"/>
    <w:rsid w:val="001A3349"/>
    <w:rsid w:val="001A3442"/>
    <w:rsid w:val="001A376B"/>
    <w:rsid w:val="001A4294"/>
    <w:rsid w:val="001A4E5C"/>
    <w:rsid w:val="001A4EEB"/>
    <w:rsid w:val="001B156D"/>
    <w:rsid w:val="001B2DA8"/>
    <w:rsid w:val="001B3B3C"/>
    <w:rsid w:val="001B4576"/>
    <w:rsid w:val="001B4B66"/>
    <w:rsid w:val="001B4C3B"/>
    <w:rsid w:val="001B6779"/>
    <w:rsid w:val="001B6B85"/>
    <w:rsid w:val="001B6C0B"/>
    <w:rsid w:val="001B7710"/>
    <w:rsid w:val="001C004D"/>
    <w:rsid w:val="001C1201"/>
    <w:rsid w:val="001C13AA"/>
    <w:rsid w:val="001C37B8"/>
    <w:rsid w:val="001C3CBA"/>
    <w:rsid w:val="001C40C6"/>
    <w:rsid w:val="001C493F"/>
    <w:rsid w:val="001C4BF4"/>
    <w:rsid w:val="001C51FD"/>
    <w:rsid w:val="001C56CF"/>
    <w:rsid w:val="001C6FDE"/>
    <w:rsid w:val="001D00C5"/>
    <w:rsid w:val="001D079E"/>
    <w:rsid w:val="001D164C"/>
    <w:rsid w:val="001D1997"/>
    <w:rsid w:val="001D3191"/>
    <w:rsid w:val="001D3D96"/>
    <w:rsid w:val="001D4313"/>
    <w:rsid w:val="001D51DF"/>
    <w:rsid w:val="001D6A7B"/>
    <w:rsid w:val="001D6B00"/>
    <w:rsid w:val="001D700B"/>
    <w:rsid w:val="001D739D"/>
    <w:rsid w:val="001E06E6"/>
    <w:rsid w:val="001E075F"/>
    <w:rsid w:val="001E11FA"/>
    <w:rsid w:val="001E148B"/>
    <w:rsid w:val="001E22F7"/>
    <w:rsid w:val="001E2BCE"/>
    <w:rsid w:val="001E2BD3"/>
    <w:rsid w:val="001E328B"/>
    <w:rsid w:val="001E41B5"/>
    <w:rsid w:val="001E4319"/>
    <w:rsid w:val="001E51FA"/>
    <w:rsid w:val="001E5EE4"/>
    <w:rsid w:val="001E5FF7"/>
    <w:rsid w:val="001E60C8"/>
    <w:rsid w:val="001E6F19"/>
    <w:rsid w:val="001E733B"/>
    <w:rsid w:val="001E7B0D"/>
    <w:rsid w:val="001F0F35"/>
    <w:rsid w:val="001F14C6"/>
    <w:rsid w:val="001F1CDD"/>
    <w:rsid w:val="001F2541"/>
    <w:rsid w:val="001F439C"/>
    <w:rsid w:val="001F4E74"/>
    <w:rsid w:val="001F4FBC"/>
    <w:rsid w:val="001F5567"/>
    <w:rsid w:val="001F56D5"/>
    <w:rsid w:val="001F5A53"/>
    <w:rsid w:val="001F5C13"/>
    <w:rsid w:val="001F5E97"/>
    <w:rsid w:val="001F5EFC"/>
    <w:rsid w:val="001F6289"/>
    <w:rsid w:val="001F670E"/>
    <w:rsid w:val="001F77BC"/>
    <w:rsid w:val="00200517"/>
    <w:rsid w:val="00200702"/>
    <w:rsid w:val="00201F7F"/>
    <w:rsid w:val="002024FE"/>
    <w:rsid w:val="002028D0"/>
    <w:rsid w:val="00202B60"/>
    <w:rsid w:val="00202FA7"/>
    <w:rsid w:val="0020394E"/>
    <w:rsid w:val="00204896"/>
    <w:rsid w:val="00204F4F"/>
    <w:rsid w:val="00206E40"/>
    <w:rsid w:val="00206EE2"/>
    <w:rsid w:val="00210402"/>
    <w:rsid w:val="002108B3"/>
    <w:rsid w:val="0021102A"/>
    <w:rsid w:val="00211606"/>
    <w:rsid w:val="00211A7D"/>
    <w:rsid w:val="00212CC4"/>
    <w:rsid w:val="002137CE"/>
    <w:rsid w:val="002156B2"/>
    <w:rsid w:val="00215825"/>
    <w:rsid w:val="002162F3"/>
    <w:rsid w:val="00216531"/>
    <w:rsid w:val="00216852"/>
    <w:rsid w:val="0021795F"/>
    <w:rsid w:val="002216D2"/>
    <w:rsid w:val="002229CD"/>
    <w:rsid w:val="00222EE4"/>
    <w:rsid w:val="00223F5D"/>
    <w:rsid w:val="0022444C"/>
    <w:rsid w:val="002245FE"/>
    <w:rsid w:val="00224E4B"/>
    <w:rsid w:val="002253D6"/>
    <w:rsid w:val="00225EE7"/>
    <w:rsid w:val="00226964"/>
    <w:rsid w:val="00226C8E"/>
    <w:rsid w:val="00230712"/>
    <w:rsid w:val="002325F3"/>
    <w:rsid w:val="00232B0F"/>
    <w:rsid w:val="00232CFB"/>
    <w:rsid w:val="0023310A"/>
    <w:rsid w:val="00233FA0"/>
    <w:rsid w:val="00234217"/>
    <w:rsid w:val="002360C2"/>
    <w:rsid w:val="00236671"/>
    <w:rsid w:val="0023674B"/>
    <w:rsid w:val="002373D6"/>
    <w:rsid w:val="00237669"/>
    <w:rsid w:val="002401C1"/>
    <w:rsid w:val="002405EB"/>
    <w:rsid w:val="00240E2C"/>
    <w:rsid w:val="00241BC3"/>
    <w:rsid w:val="00242675"/>
    <w:rsid w:val="00242C44"/>
    <w:rsid w:val="00242FD3"/>
    <w:rsid w:val="00243B6F"/>
    <w:rsid w:val="002444F2"/>
    <w:rsid w:val="00244806"/>
    <w:rsid w:val="00244FB2"/>
    <w:rsid w:val="002463D6"/>
    <w:rsid w:val="0024754E"/>
    <w:rsid w:val="00247F1B"/>
    <w:rsid w:val="00250474"/>
    <w:rsid w:val="002504EC"/>
    <w:rsid w:val="0025082E"/>
    <w:rsid w:val="002513AA"/>
    <w:rsid w:val="002515C0"/>
    <w:rsid w:val="00251CFC"/>
    <w:rsid w:val="00252A09"/>
    <w:rsid w:val="00252E97"/>
    <w:rsid w:val="00253E01"/>
    <w:rsid w:val="00253FC9"/>
    <w:rsid w:val="00254B6E"/>
    <w:rsid w:val="002555D5"/>
    <w:rsid w:val="00255914"/>
    <w:rsid w:val="00256232"/>
    <w:rsid w:val="002564BE"/>
    <w:rsid w:val="00257645"/>
    <w:rsid w:val="00257741"/>
    <w:rsid w:val="002578E5"/>
    <w:rsid w:val="0026068C"/>
    <w:rsid w:val="00261DBC"/>
    <w:rsid w:val="002627C0"/>
    <w:rsid w:val="002629BB"/>
    <w:rsid w:val="00263029"/>
    <w:rsid w:val="0026369F"/>
    <w:rsid w:val="0026387E"/>
    <w:rsid w:val="002638BC"/>
    <w:rsid w:val="00263A94"/>
    <w:rsid w:val="00264399"/>
    <w:rsid w:val="002651D2"/>
    <w:rsid w:val="002668D1"/>
    <w:rsid w:val="00266AB8"/>
    <w:rsid w:val="0026743A"/>
    <w:rsid w:val="00267DDC"/>
    <w:rsid w:val="00272710"/>
    <w:rsid w:val="00272993"/>
    <w:rsid w:val="00274CE5"/>
    <w:rsid w:val="0027502C"/>
    <w:rsid w:val="0027551A"/>
    <w:rsid w:val="0027586B"/>
    <w:rsid w:val="00276196"/>
    <w:rsid w:val="002767F6"/>
    <w:rsid w:val="0027739D"/>
    <w:rsid w:val="00280AF8"/>
    <w:rsid w:val="00281AD2"/>
    <w:rsid w:val="00281B32"/>
    <w:rsid w:val="00281C9B"/>
    <w:rsid w:val="00282475"/>
    <w:rsid w:val="00284D6F"/>
    <w:rsid w:val="0028612F"/>
    <w:rsid w:val="00286149"/>
    <w:rsid w:val="002871F4"/>
    <w:rsid w:val="00287321"/>
    <w:rsid w:val="00287814"/>
    <w:rsid w:val="00287B73"/>
    <w:rsid w:val="00290784"/>
    <w:rsid w:val="00290E95"/>
    <w:rsid w:val="00291476"/>
    <w:rsid w:val="00291732"/>
    <w:rsid w:val="002917B5"/>
    <w:rsid w:val="00291ED6"/>
    <w:rsid w:val="00292501"/>
    <w:rsid w:val="002926A7"/>
    <w:rsid w:val="00292714"/>
    <w:rsid w:val="0029290A"/>
    <w:rsid w:val="0029395C"/>
    <w:rsid w:val="00293AE8"/>
    <w:rsid w:val="00293EC1"/>
    <w:rsid w:val="002941D9"/>
    <w:rsid w:val="0029437B"/>
    <w:rsid w:val="00294455"/>
    <w:rsid w:val="00294864"/>
    <w:rsid w:val="00294E8E"/>
    <w:rsid w:val="00296631"/>
    <w:rsid w:val="0029699F"/>
    <w:rsid w:val="002978CD"/>
    <w:rsid w:val="00297F61"/>
    <w:rsid w:val="002A0C9E"/>
    <w:rsid w:val="002A1228"/>
    <w:rsid w:val="002A192E"/>
    <w:rsid w:val="002A2351"/>
    <w:rsid w:val="002A2500"/>
    <w:rsid w:val="002A334C"/>
    <w:rsid w:val="002A3E10"/>
    <w:rsid w:val="002A40C1"/>
    <w:rsid w:val="002A4505"/>
    <w:rsid w:val="002A500E"/>
    <w:rsid w:val="002A5C26"/>
    <w:rsid w:val="002A605B"/>
    <w:rsid w:val="002B0E99"/>
    <w:rsid w:val="002B1074"/>
    <w:rsid w:val="002B1E09"/>
    <w:rsid w:val="002B1E3D"/>
    <w:rsid w:val="002B26D1"/>
    <w:rsid w:val="002B2C2E"/>
    <w:rsid w:val="002B3021"/>
    <w:rsid w:val="002B34D0"/>
    <w:rsid w:val="002B3E89"/>
    <w:rsid w:val="002B4413"/>
    <w:rsid w:val="002B597A"/>
    <w:rsid w:val="002B5FF7"/>
    <w:rsid w:val="002B653F"/>
    <w:rsid w:val="002B6C99"/>
    <w:rsid w:val="002B78D9"/>
    <w:rsid w:val="002C0570"/>
    <w:rsid w:val="002C05F9"/>
    <w:rsid w:val="002C0A86"/>
    <w:rsid w:val="002C0BAC"/>
    <w:rsid w:val="002C0E03"/>
    <w:rsid w:val="002C1115"/>
    <w:rsid w:val="002C16A7"/>
    <w:rsid w:val="002C455D"/>
    <w:rsid w:val="002C504D"/>
    <w:rsid w:val="002C5112"/>
    <w:rsid w:val="002C55F8"/>
    <w:rsid w:val="002C5626"/>
    <w:rsid w:val="002C59CA"/>
    <w:rsid w:val="002C5D10"/>
    <w:rsid w:val="002C609E"/>
    <w:rsid w:val="002C6A0D"/>
    <w:rsid w:val="002C6A13"/>
    <w:rsid w:val="002D09A7"/>
    <w:rsid w:val="002D0C4B"/>
    <w:rsid w:val="002D2011"/>
    <w:rsid w:val="002D2023"/>
    <w:rsid w:val="002D347C"/>
    <w:rsid w:val="002D44C1"/>
    <w:rsid w:val="002D4ACA"/>
    <w:rsid w:val="002D50AE"/>
    <w:rsid w:val="002D58C5"/>
    <w:rsid w:val="002D6820"/>
    <w:rsid w:val="002E0468"/>
    <w:rsid w:val="002E0AE2"/>
    <w:rsid w:val="002E1ECA"/>
    <w:rsid w:val="002E24AE"/>
    <w:rsid w:val="002E2A51"/>
    <w:rsid w:val="002E397E"/>
    <w:rsid w:val="002E4FAE"/>
    <w:rsid w:val="002E541E"/>
    <w:rsid w:val="002E6035"/>
    <w:rsid w:val="002E79C0"/>
    <w:rsid w:val="002F0687"/>
    <w:rsid w:val="002F1BDC"/>
    <w:rsid w:val="002F1DF5"/>
    <w:rsid w:val="002F2D93"/>
    <w:rsid w:val="002F323F"/>
    <w:rsid w:val="002F33A8"/>
    <w:rsid w:val="002F34F9"/>
    <w:rsid w:val="002F3F8B"/>
    <w:rsid w:val="002F544A"/>
    <w:rsid w:val="002F5D7C"/>
    <w:rsid w:val="002F61F1"/>
    <w:rsid w:val="002F74ED"/>
    <w:rsid w:val="00300644"/>
    <w:rsid w:val="003017EB"/>
    <w:rsid w:val="0030211D"/>
    <w:rsid w:val="00302CB4"/>
    <w:rsid w:val="00303443"/>
    <w:rsid w:val="00303942"/>
    <w:rsid w:val="003048BF"/>
    <w:rsid w:val="00304D46"/>
    <w:rsid w:val="00304F8D"/>
    <w:rsid w:val="00305A0F"/>
    <w:rsid w:val="00306AA1"/>
    <w:rsid w:val="00307868"/>
    <w:rsid w:val="00310CDE"/>
    <w:rsid w:val="0031139E"/>
    <w:rsid w:val="003113F4"/>
    <w:rsid w:val="0031161F"/>
    <w:rsid w:val="0031179A"/>
    <w:rsid w:val="003117A3"/>
    <w:rsid w:val="00312C63"/>
    <w:rsid w:val="00312EE4"/>
    <w:rsid w:val="00314292"/>
    <w:rsid w:val="00314E75"/>
    <w:rsid w:val="00315470"/>
    <w:rsid w:val="00315546"/>
    <w:rsid w:val="0031671D"/>
    <w:rsid w:val="0031692F"/>
    <w:rsid w:val="00316CC6"/>
    <w:rsid w:val="00317CBC"/>
    <w:rsid w:val="003216A5"/>
    <w:rsid w:val="0032250E"/>
    <w:rsid w:val="00322F4F"/>
    <w:rsid w:val="00323679"/>
    <w:rsid w:val="0032636F"/>
    <w:rsid w:val="00326421"/>
    <w:rsid w:val="00331E1B"/>
    <w:rsid w:val="00331FFC"/>
    <w:rsid w:val="00332F10"/>
    <w:rsid w:val="003346CB"/>
    <w:rsid w:val="00336D95"/>
    <w:rsid w:val="00337646"/>
    <w:rsid w:val="00337EF6"/>
    <w:rsid w:val="003403EC"/>
    <w:rsid w:val="00340584"/>
    <w:rsid w:val="00341262"/>
    <w:rsid w:val="00341A1E"/>
    <w:rsid w:val="00342ED3"/>
    <w:rsid w:val="00343675"/>
    <w:rsid w:val="00343B88"/>
    <w:rsid w:val="00343E33"/>
    <w:rsid w:val="00343F74"/>
    <w:rsid w:val="003443C8"/>
    <w:rsid w:val="00344B17"/>
    <w:rsid w:val="0034501E"/>
    <w:rsid w:val="00345D6E"/>
    <w:rsid w:val="00345F14"/>
    <w:rsid w:val="003462EE"/>
    <w:rsid w:val="00346B0B"/>
    <w:rsid w:val="00346FE6"/>
    <w:rsid w:val="003473D0"/>
    <w:rsid w:val="00347F1E"/>
    <w:rsid w:val="00350982"/>
    <w:rsid w:val="003511C3"/>
    <w:rsid w:val="003515A1"/>
    <w:rsid w:val="00351A9B"/>
    <w:rsid w:val="00351AF4"/>
    <w:rsid w:val="00352AE1"/>
    <w:rsid w:val="00354B7D"/>
    <w:rsid w:val="00354C22"/>
    <w:rsid w:val="00354D22"/>
    <w:rsid w:val="00355C44"/>
    <w:rsid w:val="0035775D"/>
    <w:rsid w:val="00357E17"/>
    <w:rsid w:val="00357FCE"/>
    <w:rsid w:val="003607ED"/>
    <w:rsid w:val="00361FD7"/>
    <w:rsid w:val="00362AF5"/>
    <w:rsid w:val="00363F6D"/>
    <w:rsid w:val="003645A7"/>
    <w:rsid w:val="003645AA"/>
    <w:rsid w:val="00364924"/>
    <w:rsid w:val="00364EE0"/>
    <w:rsid w:val="00366E23"/>
    <w:rsid w:val="00366FE3"/>
    <w:rsid w:val="003672CA"/>
    <w:rsid w:val="00367D17"/>
    <w:rsid w:val="003704A3"/>
    <w:rsid w:val="00370A72"/>
    <w:rsid w:val="00370E41"/>
    <w:rsid w:val="003711C9"/>
    <w:rsid w:val="003738CD"/>
    <w:rsid w:val="003738EE"/>
    <w:rsid w:val="00373BD3"/>
    <w:rsid w:val="00373BD7"/>
    <w:rsid w:val="0037444D"/>
    <w:rsid w:val="003748F0"/>
    <w:rsid w:val="003749BC"/>
    <w:rsid w:val="00374FE4"/>
    <w:rsid w:val="0037508D"/>
    <w:rsid w:val="003753CB"/>
    <w:rsid w:val="0038036B"/>
    <w:rsid w:val="00382A78"/>
    <w:rsid w:val="00383206"/>
    <w:rsid w:val="00383477"/>
    <w:rsid w:val="0038578D"/>
    <w:rsid w:val="00385AE1"/>
    <w:rsid w:val="00390180"/>
    <w:rsid w:val="00390724"/>
    <w:rsid w:val="00391597"/>
    <w:rsid w:val="00391625"/>
    <w:rsid w:val="0039200E"/>
    <w:rsid w:val="00392112"/>
    <w:rsid w:val="003924D8"/>
    <w:rsid w:val="00392927"/>
    <w:rsid w:val="00393868"/>
    <w:rsid w:val="00393D7F"/>
    <w:rsid w:val="00396308"/>
    <w:rsid w:val="00397728"/>
    <w:rsid w:val="00397D38"/>
    <w:rsid w:val="00397D99"/>
    <w:rsid w:val="003A03C1"/>
    <w:rsid w:val="003A1550"/>
    <w:rsid w:val="003A1A98"/>
    <w:rsid w:val="003A264D"/>
    <w:rsid w:val="003A4826"/>
    <w:rsid w:val="003A49C9"/>
    <w:rsid w:val="003A56DA"/>
    <w:rsid w:val="003A6462"/>
    <w:rsid w:val="003A6F4D"/>
    <w:rsid w:val="003A7075"/>
    <w:rsid w:val="003A7438"/>
    <w:rsid w:val="003A7593"/>
    <w:rsid w:val="003A7977"/>
    <w:rsid w:val="003A7AFE"/>
    <w:rsid w:val="003B0B01"/>
    <w:rsid w:val="003B1151"/>
    <w:rsid w:val="003B15AC"/>
    <w:rsid w:val="003B1A61"/>
    <w:rsid w:val="003B408F"/>
    <w:rsid w:val="003B4226"/>
    <w:rsid w:val="003B4AA5"/>
    <w:rsid w:val="003B55B5"/>
    <w:rsid w:val="003B56F1"/>
    <w:rsid w:val="003B5816"/>
    <w:rsid w:val="003B6849"/>
    <w:rsid w:val="003B769C"/>
    <w:rsid w:val="003B7AF0"/>
    <w:rsid w:val="003B7F82"/>
    <w:rsid w:val="003C0297"/>
    <w:rsid w:val="003C07BD"/>
    <w:rsid w:val="003C1D75"/>
    <w:rsid w:val="003C246C"/>
    <w:rsid w:val="003C29EC"/>
    <w:rsid w:val="003C2E8C"/>
    <w:rsid w:val="003C2E8F"/>
    <w:rsid w:val="003C492F"/>
    <w:rsid w:val="003C4B62"/>
    <w:rsid w:val="003C4DD8"/>
    <w:rsid w:val="003C5C3F"/>
    <w:rsid w:val="003C6DCF"/>
    <w:rsid w:val="003C6E01"/>
    <w:rsid w:val="003C7DE8"/>
    <w:rsid w:val="003D009A"/>
    <w:rsid w:val="003D0FCE"/>
    <w:rsid w:val="003D1895"/>
    <w:rsid w:val="003D21C1"/>
    <w:rsid w:val="003D30A5"/>
    <w:rsid w:val="003D32B6"/>
    <w:rsid w:val="003D3522"/>
    <w:rsid w:val="003D3BEB"/>
    <w:rsid w:val="003D3C5A"/>
    <w:rsid w:val="003D4A20"/>
    <w:rsid w:val="003D51F1"/>
    <w:rsid w:val="003D702F"/>
    <w:rsid w:val="003D7565"/>
    <w:rsid w:val="003D7691"/>
    <w:rsid w:val="003D7F4A"/>
    <w:rsid w:val="003E24F9"/>
    <w:rsid w:val="003E47B0"/>
    <w:rsid w:val="003E4B1B"/>
    <w:rsid w:val="003E5A19"/>
    <w:rsid w:val="003E73D9"/>
    <w:rsid w:val="003F0EAF"/>
    <w:rsid w:val="003F16CC"/>
    <w:rsid w:val="003F1793"/>
    <w:rsid w:val="003F1B6B"/>
    <w:rsid w:val="003F233F"/>
    <w:rsid w:val="003F484B"/>
    <w:rsid w:val="003F4A6A"/>
    <w:rsid w:val="003F5274"/>
    <w:rsid w:val="003F5950"/>
    <w:rsid w:val="003F6186"/>
    <w:rsid w:val="003F7E66"/>
    <w:rsid w:val="00400255"/>
    <w:rsid w:val="00400A3D"/>
    <w:rsid w:val="00400B9D"/>
    <w:rsid w:val="00401164"/>
    <w:rsid w:val="004012C4"/>
    <w:rsid w:val="004030C7"/>
    <w:rsid w:val="00403467"/>
    <w:rsid w:val="00403F79"/>
    <w:rsid w:val="00405E3B"/>
    <w:rsid w:val="00406704"/>
    <w:rsid w:val="0040740D"/>
    <w:rsid w:val="00407DA4"/>
    <w:rsid w:val="00410A06"/>
    <w:rsid w:val="00411629"/>
    <w:rsid w:val="00411E71"/>
    <w:rsid w:val="00412AC2"/>
    <w:rsid w:val="004137B4"/>
    <w:rsid w:val="00413D86"/>
    <w:rsid w:val="004146EA"/>
    <w:rsid w:val="00414E7F"/>
    <w:rsid w:val="004150B4"/>
    <w:rsid w:val="00416491"/>
    <w:rsid w:val="004167AC"/>
    <w:rsid w:val="00416A22"/>
    <w:rsid w:val="0041741F"/>
    <w:rsid w:val="004210C0"/>
    <w:rsid w:val="0042262D"/>
    <w:rsid w:val="00422F1F"/>
    <w:rsid w:val="00423092"/>
    <w:rsid w:val="0042399E"/>
    <w:rsid w:val="00423A41"/>
    <w:rsid w:val="00424625"/>
    <w:rsid w:val="00425241"/>
    <w:rsid w:val="00425B90"/>
    <w:rsid w:val="00425C7A"/>
    <w:rsid w:val="0042656B"/>
    <w:rsid w:val="004265EB"/>
    <w:rsid w:val="004305AF"/>
    <w:rsid w:val="00434DCC"/>
    <w:rsid w:val="004353E6"/>
    <w:rsid w:val="004358CF"/>
    <w:rsid w:val="004360E4"/>
    <w:rsid w:val="00436260"/>
    <w:rsid w:val="00436381"/>
    <w:rsid w:val="00436819"/>
    <w:rsid w:val="00436E2B"/>
    <w:rsid w:val="0043725A"/>
    <w:rsid w:val="0044137D"/>
    <w:rsid w:val="004429B8"/>
    <w:rsid w:val="00442D8F"/>
    <w:rsid w:val="004430D8"/>
    <w:rsid w:val="0044330B"/>
    <w:rsid w:val="00445460"/>
    <w:rsid w:val="0044547D"/>
    <w:rsid w:val="00445F40"/>
    <w:rsid w:val="00446022"/>
    <w:rsid w:val="004465C7"/>
    <w:rsid w:val="00446941"/>
    <w:rsid w:val="0044784F"/>
    <w:rsid w:val="00447C26"/>
    <w:rsid w:val="004516F4"/>
    <w:rsid w:val="0045186C"/>
    <w:rsid w:val="004527C2"/>
    <w:rsid w:val="00452CD0"/>
    <w:rsid w:val="00453034"/>
    <w:rsid w:val="004601F3"/>
    <w:rsid w:val="00460DAD"/>
    <w:rsid w:val="00461407"/>
    <w:rsid w:val="004623A2"/>
    <w:rsid w:val="00463093"/>
    <w:rsid w:val="0046325C"/>
    <w:rsid w:val="00464256"/>
    <w:rsid w:val="004648F0"/>
    <w:rsid w:val="00464FDA"/>
    <w:rsid w:val="004654CE"/>
    <w:rsid w:val="00466091"/>
    <w:rsid w:val="00466C5E"/>
    <w:rsid w:val="004670E7"/>
    <w:rsid w:val="004712D4"/>
    <w:rsid w:val="00472B1A"/>
    <w:rsid w:val="0047425D"/>
    <w:rsid w:val="004746A1"/>
    <w:rsid w:val="004746ED"/>
    <w:rsid w:val="00474849"/>
    <w:rsid w:val="00474901"/>
    <w:rsid w:val="0047530E"/>
    <w:rsid w:val="004770C3"/>
    <w:rsid w:val="00477B57"/>
    <w:rsid w:val="0048006E"/>
    <w:rsid w:val="004800E5"/>
    <w:rsid w:val="00480846"/>
    <w:rsid w:val="00480A00"/>
    <w:rsid w:val="00481416"/>
    <w:rsid w:val="004826E3"/>
    <w:rsid w:val="00482703"/>
    <w:rsid w:val="00482FF2"/>
    <w:rsid w:val="00483C00"/>
    <w:rsid w:val="0048427F"/>
    <w:rsid w:val="00484546"/>
    <w:rsid w:val="004846CA"/>
    <w:rsid w:val="00484CE8"/>
    <w:rsid w:val="00485423"/>
    <w:rsid w:val="00485B07"/>
    <w:rsid w:val="00485D83"/>
    <w:rsid w:val="00485DC6"/>
    <w:rsid w:val="00485F5E"/>
    <w:rsid w:val="00486413"/>
    <w:rsid w:val="0048743A"/>
    <w:rsid w:val="0048763A"/>
    <w:rsid w:val="00487648"/>
    <w:rsid w:val="004877A7"/>
    <w:rsid w:val="004903DC"/>
    <w:rsid w:val="00491DBF"/>
    <w:rsid w:val="0049262B"/>
    <w:rsid w:val="00494CB5"/>
    <w:rsid w:val="004952C6"/>
    <w:rsid w:val="00495AC3"/>
    <w:rsid w:val="00496989"/>
    <w:rsid w:val="00496E9E"/>
    <w:rsid w:val="004974A3"/>
    <w:rsid w:val="00497BD3"/>
    <w:rsid w:val="00497D56"/>
    <w:rsid w:val="004A1373"/>
    <w:rsid w:val="004A1EFC"/>
    <w:rsid w:val="004A20F9"/>
    <w:rsid w:val="004A25E9"/>
    <w:rsid w:val="004A310A"/>
    <w:rsid w:val="004A322B"/>
    <w:rsid w:val="004A35EF"/>
    <w:rsid w:val="004A378E"/>
    <w:rsid w:val="004A3EA0"/>
    <w:rsid w:val="004A401D"/>
    <w:rsid w:val="004A4B4D"/>
    <w:rsid w:val="004A4EE1"/>
    <w:rsid w:val="004A6747"/>
    <w:rsid w:val="004A7188"/>
    <w:rsid w:val="004A7646"/>
    <w:rsid w:val="004B3D61"/>
    <w:rsid w:val="004B54B5"/>
    <w:rsid w:val="004B57E8"/>
    <w:rsid w:val="004B5E05"/>
    <w:rsid w:val="004B5E6D"/>
    <w:rsid w:val="004B6E40"/>
    <w:rsid w:val="004B73C5"/>
    <w:rsid w:val="004C078D"/>
    <w:rsid w:val="004C0DE9"/>
    <w:rsid w:val="004C1B85"/>
    <w:rsid w:val="004C1BE7"/>
    <w:rsid w:val="004C21C1"/>
    <w:rsid w:val="004C23DA"/>
    <w:rsid w:val="004C2B7E"/>
    <w:rsid w:val="004C2CE0"/>
    <w:rsid w:val="004C3097"/>
    <w:rsid w:val="004C3C6E"/>
    <w:rsid w:val="004C42C9"/>
    <w:rsid w:val="004C486D"/>
    <w:rsid w:val="004C51E9"/>
    <w:rsid w:val="004C5DA7"/>
    <w:rsid w:val="004C6166"/>
    <w:rsid w:val="004C6CF1"/>
    <w:rsid w:val="004C7958"/>
    <w:rsid w:val="004C7F53"/>
    <w:rsid w:val="004D012F"/>
    <w:rsid w:val="004D1C92"/>
    <w:rsid w:val="004D4689"/>
    <w:rsid w:val="004D5ABB"/>
    <w:rsid w:val="004D5B7E"/>
    <w:rsid w:val="004D6598"/>
    <w:rsid w:val="004D6FE2"/>
    <w:rsid w:val="004D780F"/>
    <w:rsid w:val="004D7B49"/>
    <w:rsid w:val="004D7C94"/>
    <w:rsid w:val="004E0448"/>
    <w:rsid w:val="004E0686"/>
    <w:rsid w:val="004E2250"/>
    <w:rsid w:val="004E24E0"/>
    <w:rsid w:val="004E2A52"/>
    <w:rsid w:val="004E3426"/>
    <w:rsid w:val="004E349C"/>
    <w:rsid w:val="004E376D"/>
    <w:rsid w:val="004E45DF"/>
    <w:rsid w:val="004E466A"/>
    <w:rsid w:val="004E48FA"/>
    <w:rsid w:val="004E4B93"/>
    <w:rsid w:val="004E4F42"/>
    <w:rsid w:val="004E5048"/>
    <w:rsid w:val="004E56C7"/>
    <w:rsid w:val="004E64D2"/>
    <w:rsid w:val="004E6632"/>
    <w:rsid w:val="004E68B0"/>
    <w:rsid w:val="004E6C68"/>
    <w:rsid w:val="004F14A3"/>
    <w:rsid w:val="004F1D54"/>
    <w:rsid w:val="004F1F54"/>
    <w:rsid w:val="004F25FF"/>
    <w:rsid w:val="004F28E0"/>
    <w:rsid w:val="004F2DA2"/>
    <w:rsid w:val="004F3A6A"/>
    <w:rsid w:val="004F4E2C"/>
    <w:rsid w:val="004F5388"/>
    <w:rsid w:val="004F579B"/>
    <w:rsid w:val="004F5BA8"/>
    <w:rsid w:val="004F6237"/>
    <w:rsid w:val="004F6BA5"/>
    <w:rsid w:val="004F6F12"/>
    <w:rsid w:val="004F7081"/>
    <w:rsid w:val="004F78C7"/>
    <w:rsid w:val="004F7A8B"/>
    <w:rsid w:val="004F7DD2"/>
    <w:rsid w:val="004F7EB1"/>
    <w:rsid w:val="00500574"/>
    <w:rsid w:val="00501562"/>
    <w:rsid w:val="00502FBC"/>
    <w:rsid w:val="00503F2D"/>
    <w:rsid w:val="00504067"/>
    <w:rsid w:val="0050538C"/>
    <w:rsid w:val="00505BAF"/>
    <w:rsid w:val="00506798"/>
    <w:rsid w:val="00506BC8"/>
    <w:rsid w:val="00506FB8"/>
    <w:rsid w:val="00507DC1"/>
    <w:rsid w:val="005102AB"/>
    <w:rsid w:val="0051044E"/>
    <w:rsid w:val="005107A6"/>
    <w:rsid w:val="00510AED"/>
    <w:rsid w:val="00510D36"/>
    <w:rsid w:val="005119D4"/>
    <w:rsid w:val="00511C79"/>
    <w:rsid w:val="00515724"/>
    <w:rsid w:val="005163F4"/>
    <w:rsid w:val="0051744E"/>
    <w:rsid w:val="00517724"/>
    <w:rsid w:val="00517D0C"/>
    <w:rsid w:val="00522711"/>
    <w:rsid w:val="00522887"/>
    <w:rsid w:val="005229BC"/>
    <w:rsid w:val="00522CBF"/>
    <w:rsid w:val="00522F5C"/>
    <w:rsid w:val="005234D2"/>
    <w:rsid w:val="00523E3E"/>
    <w:rsid w:val="00524A7E"/>
    <w:rsid w:val="0052500A"/>
    <w:rsid w:val="00525C53"/>
    <w:rsid w:val="0052670D"/>
    <w:rsid w:val="005271C8"/>
    <w:rsid w:val="005274E4"/>
    <w:rsid w:val="00527B73"/>
    <w:rsid w:val="00527FE2"/>
    <w:rsid w:val="00530BBF"/>
    <w:rsid w:val="00530CCE"/>
    <w:rsid w:val="00531944"/>
    <w:rsid w:val="00531BC2"/>
    <w:rsid w:val="0053248D"/>
    <w:rsid w:val="00532ABC"/>
    <w:rsid w:val="0053300C"/>
    <w:rsid w:val="005339B4"/>
    <w:rsid w:val="00534EDE"/>
    <w:rsid w:val="005354DC"/>
    <w:rsid w:val="00535BA1"/>
    <w:rsid w:val="00536220"/>
    <w:rsid w:val="0053659E"/>
    <w:rsid w:val="00536BB9"/>
    <w:rsid w:val="00537090"/>
    <w:rsid w:val="00537933"/>
    <w:rsid w:val="00540780"/>
    <w:rsid w:val="005419F8"/>
    <w:rsid w:val="00541F03"/>
    <w:rsid w:val="00542D60"/>
    <w:rsid w:val="005433CD"/>
    <w:rsid w:val="00543539"/>
    <w:rsid w:val="005437C6"/>
    <w:rsid w:val="00544152"/>
    <w:rsid w:val="00545B1B"/>
    <w:rsid w:val="005462C2"/>
    <w:rsid w:val="005466EE"/>
    <w:rsid w:val="00547A75"/>
    <w:rsid w:val="00550754"/>
    <w:rsid w:val="005507AC"/>
    <w:rsid w:val="0055097F"/>
    <w:rsid w:val="00550C36"/>
    <w:rsid w:val="00551E66"/>
    <w:rsid w:val="00552D9E"/>
    <w:rsid w:val="0055379D"/>
    <w:rsid w:val="00554D84"/>
    <w:rsid w:val="00555999"/>
    <w:rsid w:val="00556B49"/>
    <w:rsid w:val="00560937"/>
    <w:rsid w:val="005617E0"/>
    <w:rsid w:val="00561C1C"/>
    <w:rsid w:val="00561D08"/>
    <w:rsid w:val="005629E7"/>
    <w:rsid w:val="00562E32"/>
    <w:rsid w:val="00563301"/>
    <w:rsid w:val="00563F6C"/>
    <w:rsid w:val="00566275"/>
    <w:rsid w:val="005664B0"/>
    <w:rsid w:val="00566DA3"/>
    <w:rsid w:val="0056789B"/>
    <w:rsid w:val="00567AC5"/>
    <w:rsid w:val="00567E94"/>
    <w:rsid w:val="0057087D"/>
    <w:rsid w:val="005711EC"/>
    <w:rsid w:val="00571275"/>
    <w:rsid w:val="00571FFB"/>
    <w:rsid w:val="0057211A"/>
    <w:rsid w:val="00572928"/>
    <w:rsid w:val="00573AC5"/>
    <w:rsid w:val="00573F08"/>
    <w:rsid w:val="00574277"/>
    <w:rsid w:val="00574A54"/>
    <w:rsid w:val="005750F0"/>
    <w:rsid w:val="0057542B"/>
    <w:rsid w:val="00575C16"/>
    <w:rsid w:val="005766B4"/>
    <w:rsid w:val="00577E08"/>
    <w:rsid w:val="00577E8F"/>
    <w:rsid w:val="0058033F"/>
    <w:rsid w:val="0058093A"/>
    <w:rsid w:val="00580A9F"/>
    <w:rsid w:val="005817B4"/>
    <w:rsid w:val="0058268C"/>
    <w:rsid w:val="00582856"/>
    <w:rsid w:val="005845B5"/>
    <w:rsid w:val="00584660"/>
    <w:rsid w:val="005849C7"/>
    <w:rsid w:val="00584C03"/>
    <w:rsid w:val="0058574F"/>
    <w:rsid w:val="005862E3"/>
    <w:rsid w:val="005867F3"/>
    <w:rsid w:val="00586DDC"/>
    <w:rsid w:val="00587AC4"/>
    <w:rsid w:val="005901F5"/>
    <w:rsid w:val="005917DD"/>
    <w:rsid w:val="00593561"/>
    <w:rsid w:val="005940EC"/>
    <w:rsid w:val="00595328"/>
    <w:rsid w:val="00595707"/>
    <w:rsid w:val="00595746"/>
    <w:rsid w:val="00595986"/>
    <w:rsid w:val="00595BE4"/>
    <w:rsid w:val="00596C2B"/>
    <w:rsid w:val="005970B5"/>
    <w:rsid w:val="005979AF"/>
    <w:rsid w:val="005A064B"/>
    <w:rsid w:val="005A1DC3"/>
    <w:rsid w:val="005A2185"/>
    <w:rsid w:val="005A255A"/>
    <w:rsid w:val="005A3659"/>
    <w:rsid w:val="005A44DF"/>
    <w:rsid w:val="005A45F4"/>
    <w:rsid w:val="005A51D3"/>
    <w:rsid w:val="005A6269"/>
    <w:rsid w:val="005A71EB"/>
    <w:rsid w:val="005B0EA0"/>
    <w:rsid w:val="005B1260"/>
    <w:rsid w:val="005B3905"/>
    <w:rsid w:val="005B52D3"/>
    <w:rsid w:val="005B54EB"/>
    <w:rsid w:val="005B597A"/>
    <w:rsid w:val="005B5DAB"/>
    <w:rsid w:val="005B63AA"/>
    <w:rsid w:val="005B65D4"/>
    <w:rsid w:val="005B682C"/>
    <w:rsid w:val="005B6D84"/>
    <w:rsid w:val="005B76BB"/>
    <w:rsid w:val="005B785F"/>
    <w:rsid w:val="005B7903"/>
    <w:rsid w:val="005C0035"/>
    <w:rsid w:val="005C0C92"/>
    <w:rsid w:val="005C125A"/>
    <w:rsid w:val="005C2935"/>
    <w:rsid w:val="005C2B83"/>
    <w:rsid w:val="005C36FC"/>
    <w:rsid w:val="005C3CED"/>
    <w:rsid w:val="005C3FA4"/>
    <w:rsid w:val="005C4196"/>
    <w:rsid w:val="005C49C6"/>
    <w:rsid w:val="005C5875"/>
    <w:rsid w:val="005C6217"/>
    <w:rsid w:val="005C6767"/>
    <w:rsid w:val="005C70D4"/>
    <w:rsid w:val="005C71F7"/>
    <w:rsid w:val="005C7937"/>
    <w:rsid w:val="005C7A09"/>
    <w:rsid w:val="005D050A"/>
    <w:rsid w:val="005D268F"/>
    <w:rsid w:val="005D386E"/>
    <w:rsid w:val="005D5136"/>
    <w:rsid w:val="005D5719"/>
    <w:rsid w:val="005D6016"/>
    <w:rsid w:val="005D63DE"/>
    <w:rsid w:val="005D7A52"/>
    <w:rsid w:val="005E008F"/>
    <w:rsid w:val="005E1D5F"/>
    <w:rsid w:val="005E2A25"/>
    <w:rsid w:val="005E2D54"/>
    <w:rsid w:val="005E36F6"/>
    <w:rsid w:val="005E4314"/>
    <w:rsid w:val="005E57AD"/>
    <w:rsid w:val="005E5A2C"/>
    <w:rsid w:val="005E758C"/>
    <w:rsid w:val="005F10E3"/>
    <w:rsid w:val="005F2004"/>
    <w:rsid w:val="005F25B4"/>
    <w:rsid w:val="005F2DFF"/>
    <w:rsid w:val="005F3646"/>
    <w:rsid w:val="005F4C73"/>
    <w:rsid w:val="005F4C90"/>
    <w:rsid w:val="005F5159"/>
    <w:rsid w:val="005F5DD1"/>
    <w:rsid w:val="005F5ED3"/>
    <w:rsid w:val="005F6242"/>
    <w:rsid w:val="00600C41"/>
    <w:rsid w:val="006017D9"/>
    <w:rsid w:val="00601DB0"/>
    <w:rsid w:val="00602C06"/>
    <w:rsid w:val="006058C1"/>
    <w:rsid w:val="006059CD"/>
    <w:rsid w:val="00606FCA"/>
    <w:rsid w:val="00610603"/>
    <w:rsid w:val="006122B3"/>
    <w:rsid w:val="00612622"/>
    <w:rsid w:val="00612A32"/>
    <w:rsid w:val="006145F5"/>
    <w:rsid w:val="00614658"/>
    <w:rsid w:val="00615E4D"/>
    <w:rsid w:val="006168E9"/>
    <w:rsid w:val="0061699F"/>
    <w:rsid w:val="00616A25"/>
    <w:rsid w:val="00617490"/>
    <w:rsid w:val="00620888"/>
    <w:rsid w:val="00620B96"/>
    <w:rsid w:val="0062176F"/>
    <w:rsid w:val="00622070"/>
    <w:rsid w:val="00622AE1"/>
    <w:rsid w:val="00623023"/>
    <w:rsid w:val="006233BE"/>
    <w:rsid w:val="00623709"/>
    <w:rsid w:val="006244FF"/>
    <w:rsid w:val="006246CD"/>
    <w:rsid w:val="00624A12"/>
    <w:rsid w:val="00625FF5"/>
    <w:rsid w:val="00626DC1"/>
    <w:rsid w:val="00627657"/>
    <w:rsid w:val="006279BB"/>
    <w:rsid w:val="00630F3B"/>
    <w:rsid w:val="00630FA4"/>
    <w:rsid w:val="00633D34"/>
    <w:rsid w:val="00634A1C"/>
    <w:rsid w:val="00634A31"/>
    <w:rsid w:val="00634A6D"/>
    <w:rsid w:val="00634A91"/>
    <w:rsid w:val="0063559B"/>
    <w:rsid w:val="0063643B"/>
    <w:rsid w:val="006367B3"/>
    <w:rsid w:val="006372A2"/>
    <w:rsid w:val="00637936"/>
    <w:rsid w:val="006411B2"/>
    <w:rsid w:val="00642D79"/>
    <w:rsid w:val="00643B58"/>
    <w:rsid w:val="00644BC1"/>
    <w:rsid w:val="0064584F"/>
    <w:rsid w:val="00645CFF"/>
    <w:rsid w:val="00647017"/>
    <w:rsid w:val="00647983"/>
    <w:rsid w:val="006479BF"/>
    <w:rsid w:val="0065094C"/>
    <w:rsid w:val="00652151"/>
    <w:rsid w:val="00652749"/>
    <w:rsid w:val="0065311E"/>
    <w:rsid w:val="00653566"/>
    <w:rsid w:val="006545BB"/>
    <w:rsid w:val="00654D9C"/>
    <w:rsid w:val="006557F5"/>
    <w:rsid w:val="00655C43"/>
    <w:rsid w:val="00655F2A"/>
    <w:rsid w:val="006562B2"/>
    <w:rsid w:val="00656C8A"/>
    <w:rsid w:val="006578F9"/>
    <w:rsid w:val="00657D3F"/>
    <w:rsid w:val="00660C0B"/>
    <w:rsid w:val="00660C42"/>
    <w:rsid w:val="00660D83"/>
    <w:rsid w:val="00660E7F"/>
    <w:rsid w:val="006613AA"/>
    <w:rsid w:val="006623B5"/>
    <w:rsid w:val="00663038"/>
    <w:rsid w:val="00664282"/>
    <w:rsid w:val="0066436A"/>
    <w:rsid w:val="00664DD2"/>
    <w:rsid w:val="00665A59"/>
    <w:rsid w:val="00665DE0"/>
    <w:rsid w:val="00665F77"/>
    <w:rsid w:val="006665CA"/>
    <w:rsid w:val="00667717"/>
    <w:rsid w:val="00670F99"/>
    <w:rsid w:val="00671022"/>
    <w:rsid w:val="00671671"/>
    <w:rsid w:val="006718D8"/>
    <w:rsid w:val="00671B8B"/>
    <w:rsid w:val="00673E99"/>
    <w:rsid w:val="00674C73"/>
    <w:rsid w:val="006758B7"/>
    <w:rsid w:val="00677100"/>
    <w:rsid w:val="00680D29"/>
    <w:rsid w:val="006811B0"/>
    <w:rsid w:val="00681345"/>
    <w:rsid w:val="00681D23"/>
    <w:rsid w:val="006833AE"/>
    <w:rsid w:val="00683671"/>
    <w:rsid w:val="00683E94"/>
    <w:rsid w:val="006845E2"/>
    <w:rsid w:val="00685325"/>
    <w:rsid w:val="00685CF7"/>
    <w:rsid w:val="006870B0"/>
    <w:rsid w:val="00690259"/>
    <w:rsid w:val="00690D93"/>
    <w:rsid w:val="0069157B"/>
    <w:rsid w:val="00691846"/>
    <w:rsid w:val="0069394D"/>
    <w:rsid w:val="00694A76"/>
    <w:rsid w:val="00694EC3"/>
    <w:rsid w:val="00694FE2"/>
    <w:rsid w:val="006960B9"/>
    <w:rsid w:val="00696CFA"/>
    <w:rsid w:val="006976DA"/>
    <w:rsid w:val="00697DE1"/>
    <w:rsid w:val="006A0001"/>
    <w:rsid w:val="006A036C"/>
    <w:rsid w:val="006A24D6"/>
    <w:rsid w:val="006A46CC"/>
    <w:rsid w:val="006A665D"/>
    <w:rsid w:val="006A6C67"/>
    <w:rsid w:val="006B06D0"/>
    <w:rsid w:val="006B0723"/>
    <w:rsid w:val="006B085A"/>
    <w:rsid w:val="006B10E0"/>
    <w:rsid w:val="006B12B9"/>
    <w:rsid w:val="006B1A01"/>
    <w:rsid w:val="006B296F"/>
    <w:rsid w:val="006B3B14"/>
    <w:rsid w:val="006B3E42"/>
    <w:rsid w:val="006B421A"/>
    <w:rsid w:val="006B4794"/>
    <w:rsid w:val="006B5BB7"/>
    <w:rsid w:val="006B5D77"/>
    <w:rsid w:val="006B71DD"/>
    <w:rsid w:val="006B74BC"/>
    <w:rsid w:val="006C1130"/>
    <w:rsid w:val="006C13DB"/>
    <w:rsid w:val="006C2035"/>
    <w:rsid w:val="006C2504"/>
    <w:rsid w:val="006C30ED"/>
    <w:rsid w:val="006C3D8E"/>
    <w:rsid w:val="006C3F70"/>
    <w:rsid w:val="006C3F95"/>
    <w:rsid w:val="006C558A"/>
    <w:rsid w:val="006C6CA7"/>
    <w:rsid w:val="006C7499"/>
    <w:rsid w:val="006D0051"/>
    <w:rsid w:val="006D027B"/>
    <w:rsid w:val="006D1B45"/>
    <w:rsid w:val="006D275E"/>
    <w:rsid w:val="006D27BB"/>
    <w:rsid w:val="006D2D6E"/>
    <w:rsid w:val="006D33F5"/>
    <w:rsid w:val="006D429C"/>
    <w:rsid w:val="006D4756"/>
    <w:rsid w:val="006D4AAC"/>
    <w:rsid w:val="006D6007"/>
    <w:rsid w:val="006D6FF3"/>
    <w:rsid w:val="006E18A3"/>
    <w:rsid w:val="006E24F1"/>
    <w:rsid w:val="006E266B"/>
    <w:rsid w:val="006E3A9A"/>
    <w:rsid w:val="006E5164"/>
    <w:rsid w:val="006E5EFB"/>
    <w:rsid w:val="006E630A"/>
    <w:rsid w:val="006E6453"/>
    <w:rsid w:val="006E6647"/>
    <w:rsid w:val="006E67A6"/>
    <w:rsid w:val="006E6BF2"/>
    <w:rsid w:val="006E73D3"/>
    <w:rsid w:val="006E7786"/>
    <w:rsid w:val="006E79D5"/>
    <w:rsid w:val="006F0A7D"/>
    <w:rsid w:val="006F0AB7"/>
    <w:rsid w:val="006F112B"/>
    <w:rsid w:val="006F13B9"/>
    <w:rsid w:val="006F1D2A"/>
    <w:rsid w:val="006F2070"/>
    <w:rsid w:val="006F258F"/>
    <w:rsid w:val="006F3A5B"/>
    <w:rsid w:val="006F4FAA"/>
    <w:rsid w:val="00700018"/>
    <w:rsid w:val="00700772"/>
    <w:rsid w:val="00700DD6"/>
    <w:rsid w:val="00701746"/>
    <w:rsid w:val="007017CF"/>
    <w:rsid w:val="00701D6E"/>
    <w:rsid w:val="0070311B"/>
    <w:rsid w:val="007031AF"/>
    <w:rsid w:val="00703B3A"/>
    <w:rsid w:val="00703F97"/>
    <w:rsid w:val="00704918"/>
    <w:rsid w:val="007051B6"/>
    <w:rsid w:val="0070545A"/>
    <w:rsid w:val="00705A64"/>
    <w:rsid w:val="00705B37"/>
    <w:rsid w:val="007063ED"/>
    <w:rsid w:val="00706C49"/>
    <w:rsid w:val="007075AC"/>
    <w:rsid w:val="00711027"/>
    <w:rsid w:val="00712A58"/>
    <w:rsid w:val="00713B39"/>
    <w:rsid w:val="0071407C"/>
    <w:rsid w:val="00714C2F"/>
    <w:rsid w:val="00715CC2"/>
    <w:rsid w:val="00716D9D"/>
    <w:rsid w:val="007174A8"/>
    <w:rsid w:val="00717C3F"/>
    <w:rsid w:val="00717CCA"/>
    <w:rsid w:val="00717EB4"/>
    <w:rsid w:val="007201AD"/>
    <w:rsid w:val="0072042C"/>
    <w:rsid w:val="007209C0"/>
    <w:rsid w:val="00720B78"/>
    <w:rsid w:val="00720EA8"/>
    <w:rsid w:val="007210F7"/>
    <w:rsid w:val="0072116B"/>
    <w:rsid w:val="0072203F"/>
    <w:rsid w:val="007225B6"/>
    <w:rsid w:val="007232E0"/>
    <w:rsid w:val="00723990"/>
    <w:rsid w:val="00723EC2"/>
    <w:rsid w:val="00723F75"/>
    <w:rsid w:val="00724603"/>
    <w:rsid w:val="00724737"/>
    <w:rsid w:val="00724C43"/>
    <w:rsid w:val="007250CD"/>
    <w:rsid w:val="00726842"/>
    <w:rsid w:val="00726A62"/>
    <w:rsid w:val="00730D09"/>
    <w:rsid w:val="00730D79"/>
    <w:rsid w:val="00731363"/>
    <w:rsid w:val="00731574"/>
    <w:rsid w:val="007315EB"/>
    <w:rsid w:val="0073188F"/>
    <w:rsid w:val="00731F1C"/>
    <w:rsid w:val="00732DD4"/>
    <w:rsid w:val="00734332"/>
    <w:rsid w:val="00734415"/>
    <w:rsid w:val="00734566"/>
    <w:rsid w:val="007345FF"/>
    <w:rsid w:val="00734C9A"/>
    <w:rsid w:val="0073666D"/>
    <w:rsid w:val="0074031A"/>
    <w:rsid w:val="007428FD"/>
    <w:rsid w:val="00742DA6"/>
    <w:rsid w:val="00743802"/>
    <w:rsid w:val="00744AF6"/>
    <w:rsid w:val="00744C87"/>
    <w:rsid w:val="00745EBD"/>
    <w:rsid w:val="007469BA"/>
    <w:rsid w:val="00747C21"/>
    <w:rsid w:val="00747D82"/>
    <w:rsid w:val="00747F34"/>
    <w:rsid w:val="00750E05"/>
    <w:rsid w:val="007524CE"/>
    <w:rsid w:val="0075295E"/>
    <w:rsid w:val="00752E2D"/>
    <w:rsid w:val="0075362F"/>
    <w:rsid w:val="00753E3A"/>
    <w:rsid w:val="00754526"/>
    <w:rsid w:val="0075502A"/>
    <w:rsid w:val="00755348"/>
    <w:rsid w:val="007555E8"/>
    <w:rsid w:val="00755C56"/>
    <w:rsid w:val="0075649E"/>
    <w:rsid w:val="0075652C"/>
    <w:rsid w:val="007568F8"/>
    <w:rsid w:val="00756E61"/>
    <w:rsid w:val="007571FA"/>
    <w:rsid w:val="0076060D"/>
    <w:rsid w:val="00762A84"/>
    <w:rsid w:val="0076304E"/>
    <w:rsid w:val="007631FB"/>
    <w:rsid w:val="00763975"/>
    <w:rsid w:val="0076428C"/>
    <w:rsid w:val="00764ED5"/>
    <w:rsid w:val="007651A8"/>
    <w:rsid w:val="00765361"/>
    <w:rsid w:val="00765845"/>
    <w:rsid w:val="00767552"/>
    <w:rsid w:val="00767928"/>
    <w:rsid w:val="007703E0"/>
    <w:rsid w:val="0077165C"/>
    <w:rsid w:val="00771974"/>
    <w:rsid w:val="00771DFF"/>
    <w:rsid w:val="00772977"/>
    <w:rsid w:val="00772CEC"/>
    <w:rsid w:val="0077428D"/>
    <w:rsid w:val="00774BA5"/>
    <w:rsid w:val="00775371"/>
    <w:rsid w:val="00775AF2"/>
    <w:rsid w:val="00775F81"/>
    <w:rsid w:val="00776852"/>
    <w:rsid w:val="00776CF4"/>
    <w:rsid w:val="00777E2E"/>
    <w:rsid w:val="007800E0"/>
    <w:rsid w:val="00780722"/>
    <w:rsid w:val="0078107F"/>
    <w:rsid w:val="00781539"/>
    <w:rsid w:val="00781DD0"/>
    <w:rsid w:val="00781F27"/>
    <w:rsid w:val="007825D7"/>
    <w:rsid w:val="00782628"/>
    <w:rsid w:val="00782C86"/>
    <w:rsid w:val="00783A20"/>
    <w:rsid w:val="0078423D"/>
    <w:rsid w:val="007843F5"/>
    <w:rsid w:val="007851EE"/>
    <w:rsid w:val="00785C68"/>
    <w:rsid w:val="00785DE7"/>
    <w:rsid w:val="007864CB"/>
    <w:rsid w:val="00787F0C"/>
    <w:rsid w:val="007907C3"/>
    <w:rsid w:val="00790C66"/>
    <w:rsid w:val="007912FE"/>
    <w:rsid w:val="007914B3"/>
    <w:rsid w:val="007929EC"/>
    <w:rsid w:val="00792A5E"/>
    <w:rsid w:val="007932AF"/>
    <w:rsid w:val="00793EB9"/>
    <w:rsid w:val="007946DB"/>
    <w:rsid w:val="007955F3"/>
    <w:rsid w:val="00795ACB"/>
    <w:rsid w:val="00795BD5"/>
    <w:rsid w:val="0079602A"/>
    <w:rsid w:val="0079637E"/>
    <w:rsid w:val="00796C55"/>
    <w:rsid w:val="00796ED6"/>
    <w:rsid w:val="007970A7"/>
    <w:rsid w:val="007A04A0"/>
    <w:rsid w:val="007A0621"/>
    <w:rsid w:val="007A07D1"/>
    <w:rsid w:val="007A09AA"/>
    <w:rsid w:val="007A11F4"/>
    <w:rsid w:val="007A180E"/>
    <w:rsid w:val="007A2165"/>
    <w:rsid w:val="007A21AF"/>
    <w:rsid w:val="007A3776"/>
    <w:rsid w:val="007A3A55"/>
    <w:rsid w:val="007A3F4A"/>
    <w:rsid w:val="007A5D8E"/>
    <w:rsid w:val="007A6826"/>
    <w:rsid w:val="007A69BE"/>
    <w:rsid w:val="007B0407"/>
    <w:rsid w:val="007B0A39"/>
    <w:rsid w:val="007B0A82"/>
    <w:rsid w:val="007B1BFE"/>
    <w:rsid w:val="007B2544"/>
    <w:rsid w:val="007B26B9"/>
    <w:rsid w:val="007B4903"/>
    <w:rsid w:val="007B496B"/>
    <w:rsid w:val="007B49B8"/>
    <w:rsid w:val="007B4C50"/>
    <w:rsid w:val="007B549A"/>
    <w:rsid w:val="007B54CB"/>
    <w:rsid w:val="007B5565"/>
    <w:rsid w:val="007B5584"/>
    <w:rsid w:val="007B55A7"/>
    <w:rsid w:val="007B5E92"/>
    <w:rsid w:val="007B627C"/>
    <w:rsid w:val="007B62E6"/>
    <w:rsid w:val="007B63B2"/>
    <w:rsid w:val="007B65BE"/>
    <w:rsid w:val="007B6B48"/>
    <w:rsid w:val="007B6C4C"/>
    <w:rsid w:val="007B7A32"/>
    <w:rsid w:val="007C00DF"/>
    <w:rsid w:val="007C05E0"/>
    <w:rsid w:val="007C0802"/>
    <w:rsid w:val="007C0C68"/>
    <w:rsid w:val="007C17A3"/>
    <w:rsid w:val="007C1D1C"/>
    <w:rsid w:val="007C2775"/>
    <w:rsid w:val="007C27E9"/>
    <w:rsid w:val="007C42E1"/>
    <w:rsid w:val="007C4448"/>
    <w:rsid w:val="007C5E1D"/>
    <w:rsid w:val="007C7AA4"/>
    <w:rsid w:val="007C7DDD"/>
    <w:rsid w:val="007C7F59"/>
    <w:rsid w:val="007D150B"/>
    <w:rsid w:val="007D227B"/>
    <w:rsid w:val="007D303C"/>
    <w:rsid w:val="007D4297"/>
    <w:rsid w:val="007D4717"/>
    <w:rsid w:val="007D4C59"/>
    <w:rsid w:val="007D5C7A"/>
    <w:rsid w:val="007D606B"/>
    <w:rsid w:val="007D673D"/>
    <w:rsid w:val="007D6D01"/>
    <w:rsid w:val="007E09BA"/>
    <w:rsid w:val="007E1477"/>
    <w:rsid w:val="007E2180"/>
    <w:rsid w:val="007E22FE"/>
    <w:rsid w:val="007E2A78"/>
    <w:rsid w:val="007E3073"/>
    <w:rsid w:val="007E45BE"/>
    <w:rsid w:val="007E4AF3"/>
    <w:rsid w:val="007E4F2F"/>
    <w:rsid w:val="007E50A2"/>
    <w:rsid w:val="007E545B"/>
    <w:rsid w:val="007E588F"/>
    <w:rsid w:val="007E67EB"/>
    <w:rsid w:val="007E6F2A"/>
    <w:rsid w:val="007E739A"/>
    <w:rsid w:val="007E78BF"/>
    <w:rsid w:val="007F0490"/>
    <w:rsid w:val="007F0A66"/>
    <w:rsid w:val="007F128F"/>
    <w:rsid w:val="007F2696"/>
    <w:rsid w:val="007F2A0A"/>
    <w:rsid w:val="007F3056"/>
    <w:rsid w:val="007F3092"/>
    <w:rsid w:val="007F3A82"/>
    <w:rsid w:val="007F3D96"/>
    <w:rsid w:val="007F49FB"/>
    <w:rsid w:val="007F4CC4"/>
    <w:rsid w:val="007F5562"/>
    <w:rsid w:val="007F5BEC"/>
    <w:rsid w:val="007F696E"/>
    <w:rsid w:val="007F6B07"/>
    <w:rsid w:val="007F7105"/>
    <w:rsid w:val="007F7156"/>
    <w:rsid w:val="007F7854"/>
    <w:rsid w:val="007F7B2C"/>
    <w:rsid w:val="00800AC5"/>
    <w:rsid w:val="0080113D"/>
    <w:rsid w:val="00801328"/>
    <w:rsid w:val="008020CF"/>
    <w:rsid w:val="00802210"/>
    <w:rsid w:val="00802AEB"/>
    <w:rsid w:val="0080553B"/>
    <w:rsid w:val="00805B60"/>
    <w:rsid w:val="00806628"/>
    <w:rsid w:val="00807FB6"/>
    <w:rsid w:val="00810656"/>
    <w:rsid w:val="00810900"/>
    <w:rsid w:val="00811122"/>
    <w:rsid w:val="0081139D"/>
    <w:rsid w:val="00812DE2"/>
    <w:rsid w:val="00812FD7"/>
    <w:rsid w:val="0081314E"/>
    <w:rsid w:val="0081562D"/>
    <w:rsid w:val="00816D98"/>
    <w:rsid w:val="00817561"/>
    <w:rsid w:val="00817CA8"/>
    <w:rsid w:val="00820478"/>
    <w:rsid w:val="00820505"/>
    <w:rsid w:val="008206EC"/>
    <w:rsid w:val="00821CB9"/>
    <w:rsid w:val="00823457"/>
    <w:rsid w:val="00823E5C"/>
    <w:rsid w:val="008240AA"/>
    <w:rsid w:val="008244B5"/>
    <w:rsid w:val="00824F38"/>
    <w:rsid w:val="0082569A"/>
    <w:rsid w:val="00826C96"/>
    <w:rsid w:val="00827082"/>
    <w:rsid w:val="00830730"/>
    <w:rsid w:val="00832E2F"/>
    <w:rsid w:val="0083426E"/>
    <w:rsid w:val="00834287"/>
    <w:rsid w:val="00835B79"/>
    <w:rsid w:val="00836DD5"/>
    <w:rsid w:val="0083716D"/>
    <w:rsid w:val="008376D6"/>
    <w:rsid w:val="008418CF"/>
    <w:rsid w:val="00841EB1"/>
    <w:rsid w:val="00842D94"/>
    <w:rsid w:val="0084378D"/>
    <w:rsid w:val="00845783"/>
    <w:rsid w:val="008459DB"/>
    <w:rsid w:val="00845DDC"/>
    <w:rsid w:val="00846E58"/>
    <w:rsid w:val="0084751A"/>
    <w:rsid w:val="00847668"/>
    <w:rsid w:val="00847FC2"/>
    <w:rsid w:val="008502F9"/>
    <w:rsid w:val="00850A21"/>
    <w:rsid w:val="008539CF"/>
    <w:rsid w:val="00853ED4"/>
    <w:rsid w:val="00853FB3"/>
    <w:rsid w:val="00855D49"/>
    <w:rsid w:val="00856755"/>
    <w:rsid w:val="008570B3"/>
    <w:rsid w:val="008571CC"/>
    <w:rsid w:val="008578B9"/>
    <w:rsid w:val="00860664"/>
    <w:rsid w:val="008610A5"/>
    <w:rsid w:val="0086233A"/>
    <w:rsid w:val="00862869"/>
    <w:rsid w:val="00862AF5"/>
    <w:rsid w:val="008647A9"/>
    <w:rsid w:val="00866CB2"/>
    <w:rsid w:val="00870185"/>
    <w:rsid w:val="008701D9"/>
    <w:rsid w:val="00870642"/>
    <w:rsid w:val="00870AF1"/>
    <w:rsid w:val="00871920"/>
    <w:rsid w:val="00871E5E"/>
    <w:rsid w:val="00873173"/>
    <w:rsid w:val="00873CC3"/>
    <w:rsid w:val="00873E3C"/>
    <w:rsid w:val="00873E70"/>
    <w:rsid w:val="00874B59"/>
    <w:rsid w:val="0087527E"/>
    <w:rsid w:val="008754C1"/>
    <w:rsid w:val="00875E75"/>
    <w:rsid w:val="00876071"/>
    <w:rsid w:val="008766EC"/>
    <w:rsid w:val="0087704D"/>
    <w:rsid w:val="008776BA"/>
    <w:rsid w:val="00877E36"/>
    <w:rsid w:val="00880832"/>
    <w:rsid w:val="00880F7B"/>
    <w:rsid w:val="008817D4"/>
    <w:rsid w:val="00881C25"/>
    <w:rsid w:val="008825F1"/>
    <w:rsid w:val="00882C08"/>
    <w:rsid w:val="00883112"/>
    <w:rsid w:val="0088419B"/>
    <w:rsid w:val="00884CD9"/>
    <w:rsid w:val="00884DA9"/>
    <w:rsid w:val="00884E2E"/>
    <w:rsid w:val="00885653"/>
    <w:rsid w:val="00887EC0"/>
    <w:rsid w:val="008912E1"/>
    <w:rsid w:val="00892303"/>
    <w:rsid w:val="00892BD2"/>
    <w:rsid w:val="00893129"/>
    <w:rsid w:val="00893EDE"/>
    <w:rsid w:val="0089529E"/>
    <w:rsid w:val="00895527"/>
    <w:rsid w:val="0089566D"/>
    <w:rsid w:val="00896878"/>
    <w:rsid w:val="008975E7"/>
    <w:rsid w:val="008977C1"/>
    <w:rsid w:val="008A0135"/>
    <w:rsid w:val="008A0D93"/>
    <w:rsid w:val="008A1CCD"/>
    <w:rsid w:val="008A1D8F"/>
    <w:rsid w:val="008A22E0"/>
    <w:rsid w:val="008A3A3A"/>
    <w:rsid w:val="008A3DA5"/>
    <w:rsid w:val="008A434E"/>
    <w:rsid w:val="008A45BE"/>
    <w:rsid w:val="008A46F4"/>
    <w:rsid w:val="008A4929"/>
    <w:rsid w:val="008A4E5D"/>
    <w:rsid w:val="008A54E2"/>
    <w:rsid w:val="008A5674"/>
    <w:rsid w:val="008A62E8"/>
    <w:rsid w:val="008B0133"/>
    <w:rsid w:val="008B0201"/>
    <w:rsid w:val="008B137D"/>
    <w:rsid w:val="008B1F4A"/>
    <w:rsid w:val="008B2CFB"/>
    <w:rsid w:val="008B3682"/>
    <w:rsid w:val="008B3F7C"/>
    <w:rsid w:val="008B41CC"/>
    <w:rsid w:val="008B51F8"/>
    <w:rsid w:val="008B5732"/>
    <w:rsid w:val="008B6345"/>
    <w:rsid w:val="008B639D"/>
    <w:rsid w:val="008B65E3"/>
    <w:rsid w:val="008B6A0D"/>
    <w:rsid w:val="008B79E4"/>
    <w:rsid w:val="008C064C"/>
    <w:rsid w:val="008C0D92"/>
    <w:rsid w:val="008C1BD8"/>
    <w:rsid w:val="008C1CCB"/>
    <w:rsid w:val="008C1E37"/>
    <w:rsid w:val="008C44C3"/>
    <w:rsid w:val="008C4AFA"/>
    <w:rsid w:val="008C5C69"/>
    <w:rsid w:val="008C6702"/>
    <w:rsid w:val="008C6D0D"/>
    <w:rsid w:val="008C7C6D"/>
    <w:rsid w:val="008D0C28"/>
    <w:rsid w:val="008D0F0F"/>
    <w:rsid w:val="008D13B8"/>
    <w:rsid w:val="008D18B1"/>
    <w:rsid w:val="008D37EE"/>
    <w:rsid w:val="008D5D97"/>
    <w:rsid w:val="008D6198"/>
    <w:rsid w:val="008D62C0"/>
    <w:rsid w:val="008D6DDE"/>
    <w:rsid w:val="008D70C6"/>
    <w:rsid w:val="008D71BC"/>
    <w:rsid w:val="008D72E3"/>
    <w:rsid w:val="008E0A85"/>
    <w:rsid w:val="008E1464"/>
    <w:rsid w:val="008E1501"/>
    <w:rsid w:val="008E1F4A"/>
    <w:rsid w:val="008E205A"/>
    <w:rsid w:val="008E2159"/>
    <w:rsid w:val="008E313B"/>
    <w:rsid w:val="008E3C6F"/>
    <w:rsid w:val="008E3E26"/>
    <w:rsid w:val="008E7540"/>
    <w:rsid w:val="008F0EAC"/>
    <w:rsid w:val="008F132F"/>
    <w:rsid w:val="008F17FB"/>
    <w:rsid w:val="008F3BA1"/>
    <w:rsid w:val="008F42E8"/>
    <w:rsid w:val="008F6364"/>
    <w:rsid w:val="008F6C52"/>
    <w:rsid w:val="00900A2D"/>
    <w:rsid w:val="009018DA"/>
    <w:rsid w:val="00901CE9"/>
    <w:rsid w:val="009029B2"/>
    <w:rsid w:val="00902BC0"/>
    <w:rsid w:val="00902C42"/>
    <w:rsid w:val="00903614"/>
    <w:rsid w:val="00904294"/>
    <w:rsid w:val="009049D3"/>
    <w:rsid w:val="00904F47"/>
    <w:rsid w:val="00906B63"/>
    <w:rsid w:val="009078BA"/>
    <w:rsid w:val="00907AEE"/>
    <w:rsid w:val="00911283"/>
    <w:rsid w:val="0091139A"/>
    <w:rsid w:val="0091263A"/>
    <w:rsid w:val="00912E2E"/>
    <w:rsid w:val="009137A1"/>
    <w:rsid w:val="00914320"/>
    <w:rsid w:val="00914639"/>
    <w:rsid w:val="00914DEE"/>
    <w:rsid w:val="00915B32"/>
    <w:rsid w:val="0091607B"/>
    <w:rsid w:val="0091703F"/>
    <w:rsid w:val="0091743A"/>
    <w:rsid w:val="00917C93"/>
    <w:rsid w:val="0092001C"/>
    <w:rsid w:val="00920911"/>
    <w:rsid w:val="00921240"/>
    <w:rsid w:val="0092129E"/>
    <w:rsid w:val="009219CA"/>
    <w:rsid w:val="0092221A"/>
    <w:rsid w:val="00923840"/>
    <w:rsid w:val="00923B01"/>
    <w:rsid w:val="00924149"/>
    <w:rsid w:val="0092448D"/>
    <w:rsid w:val="009252DD"/>
    <w:rsid w:val="009253FA"/>
    <w:rsid w:val="00925704"/>
    <w:rsid w:val="00925C37"/>
    <w:rsid w:val="00930B95"/>
    <w:rsid w:val="00930CA6"/>
    <w:rsid w:val="00930F54"/>
    <w:rsid w:val="00931A00"/>
    <w:rsid w:val="00932117"/>
    <w:rsid w:val="00932320"/>
    <w:rsid w:val="00933223"/>
    <w:rsid w:val="0093346E"/>
    <w:rsid w:val="00933B79"/>
    <w:rsid w:val="00933E5D"/>
    <w:rsid w:val="00934E06"/>
    <w:rsid w:val="009352B1"/>
    <w:rsid w:val="009361AA"/>
    <w:rsid w:val="00937101"/>
    <w:rsid w:val="00937CD5"/>
    <w:rsid w:val="0094002A"/>
    <w:rsid w:val="0094176A"/>
    <w:rsid w:val="00941AB4"/>
    <w:rsid w:val="00941D18"/>
    <w:rsid w:val="009437D0"/>
    <w:rsid w:val="00943BD9"/>
    <w:rsid w:val="0094512C"/>
    <w:rsid w:val="009451B6"/>
    <w:rsid w:val="00946268"/>
    <w:rsid w:val="00946AF5"/>
    <w:rsid w:val="00947974"/>
    <w:rsid w:val="009504C8"/>
    <w:rsid w:val="00950918"/>
    <w:rsid w:val="00950933"/>
    <w:rsid w:val="0095093D"/>
    <w:rsid w:val="00950FA2"/>
    <w:rsid w:val="00952410"/>
    <w:rsid w:val="00952DB6"/>
    <w:rsid w:val="00952F0D"/>
    <w:rsid w:val="0095474A"/>
    <w:rsid w:val="009548AA"/>
    <w:rsid w:val="0095554A"/>
    <w:rsid w:val="0095587C"/>
    <w:rsid w:val="009562E2"/>
    <w:rsid w:val="00956706"/>
    <w:rsid w:val="00956860"/>
    <w:rsid w:val="009571A1"/>
    <w:rsid w:val="009613CC"/>
    <w:rsid w:val="009618B5"/>
    <w:rsid w:val="0096268B"/>
    <w:rsid w:val="00963479"/>
    <w:rsid w:val="00964A49"/>
    <w:rsid w:val="00965294"/>
    <w:rsid w:val="009652C1"/>
    <w:rsid w:val="009660E0"/>
    <w:rsid w:val="0096772C"/>
    <w:rsid w:val="009702BB"/>
    <w:rsid w:val="00970412"/>
    <w:rsid w:val="0097062B"/>
    <w:rsid w:val="009710E2"/>
    <w:rsid w:val="00971D14"/>
    <w:rsid w:val="0097303F"/>
    <w:rsid w:val="009731A0"/>
    <w:rsid w:val="00973E98"/>
    <w:rsid w:val="009742B8"/>
    <w:rsid w:val="00974BD0"/>
    <w:rsid w:val="0097666C"/>
    <w:rsid w:val="00977A72"/>
    <w:rsid w:val="00977A9F"/>
    <w:rsid w:val="00977AF5"/>
    <w:rsid w:val="00977F75"/>
    <w:rsid w:val="00980DA8"/>
    <w:rsid w:val="00981727"/>
    <w:rsid w:val="00981BBC"/>
    <w:rsid w:val="0098438A"/>
    <w:rsid w:val="00984520"/>
    <w:rsid w:val="00984549"/>
    <w:rsid w:val="009849A0"/>
    <w:rsid w:val="00984F26"/>
    <w:rsid w:val="00985D78"/>
    <w:rsid w:val="00986281"/>
    <w:rsid w:val="00986CFD"/>
    <w:rsid w:val="00987963"/>
    <w:rsid w:val="00987E4C"/>
    <w:rsid w:val="00990008"/>
    <w:rsid w:val="009900CC"/>
    <w:rsid w:val="009904F5"/>
    <w:rsid w:val="009918D8"/>
    <w:rsid w:val="00992EDE"/>
    <w:rsid w:val="0099320E"/>
    <w:rsid w:val="009937F2"/>
    <w:rsid w:val="00993B1A"/>
    <w:rsid w:val="00993B5E"/>
    <w:rsid w:val="00996E9B"/>
    <w:rsid w:val="009972DC"/>
    <w:rsid w:val="009A038D"/>
    <w:rsid w:val="009A0FE2"/>
    <w:rsid w:val="009A1D65"/>
    <w:rsid w:val="009A1DB1"/>
    <w:rsid w:val="009A403F"/>
    <w:rsid w:val="009A427A"/>
    <w:rsid w:val="009A44DC"/>
    <w:rsid w:val="009A4B85"/>
    <w:rsid w:val="009A5002"/>
    <w:rsid w:val="009A50AE"/>
    <w:rsid w:val="009A69D6"/>
    <w:rsid w:val="009A6C4A"/>
    <w:rsid w:val="009A78CB"/>
    <w:rsid w:val="009A79B0"/>
    <w:rsid w:val="009B0C35"/>
    <w:rsid w:val="009B105C"/>
    <w:rsid w:val="009B2878"/>
    <w:rsid w:val="009B3141"/>
    <w:rsid w:val="009B7473"/>
    <w:rsid w:val="009B7F6F"/>
    <w:rsid w:val="009C05D7"/>
    <w:rsid w:val="009C0A7E"/>
    <w:rsid w:val="009C0BFE"/>
    <w:rsid w:val="009C1BD5"/>
    <w:rsid w:val="009C1F84"/>
    <w:rsid w:val="009C20D2"/>
    <w:rsid w:val="009C255B"/>
    <w:rsid w:val="009C2BBD"/>
    <w:rsid w:val="009C3592"/>
    <w:rsid w:val="009C36C9"/>
    <w:rsid w:val="009C43CD"/>
    <w:rsid w:val="009C4B1D"/>
    <w:rsid w:val="009C4C54"/>
    <w:rsid w:val="009C524F"/>
    <w:rsid w:val="009C5D60"/>
    <w:rsid w:val="009C5E06"/>
    <w:rsid w:val="009C6185"/>
    <w:rsid w:val="009C6B5E"/>
    <w:rsid w:val="009C79BA"/>
    <w:rsid w:val="009D033B"/>
    <w:rsid w:val="009D0CF2"/>
    <w:rsid w:val="009D255A"/>
    <w:rsid w:val="009D2C10"/>
    <w:rsid w:val="009D31F5"/>
    <w:rsid w:val="009D40E0"/>
    <w:rsid w:val="009D4F3D"/>
    <w:rsid w:val="009D60A0"/>
    <w:rsid w:val="009D6150"/>
    <w:rsid w:val="009D61F3"/>
    <w:rsid w:val="009D65D3"/>
    <w:rsid w:val="009D6E85"/>
    <w:rsid w:val="009D6F8E"/>
    <w:rsid w:val="009D75A2"/>
    <w:rsid w:val="009E0AB6"/>
    <w:rsid w:val="009E18DD"/>
    <w:rsid w:val="009E1F39"/>
    <w:rsid w:val="009E330D"/>
    <w:rsid w:val="009E3600"/>
    <w:rsid w:val="009E3B6C"/>
    <w:rsid w:val="009E41FB"/>
    <w:rsid w:val="009E4AFC"/>
    <w:rsid w:val="009E5257"/>
    <w:rsid w:val="009E5506"/>
    <w:rsid w:val="009E5ED8"/>
    <w:rsid w:val="009E7109"/>
    <w:rsid w:val="009E76B9"/>
    <w:rsid w:val="009E7F0D"/>
    <w:rsid w:val="009F11E9"/>
    <w:rsid w:val="009F176E"/>
    <w:rsid w:val="009F2531"/>
    <w:rsid w:val="009F2ED2"/>
    <w:rsid w:val="009F4C74"/>
    <w:rsid w:val="009F759A"/>
    <w:rsid w:val="009F7AD1"/>
    <w:rsid w:val="00A00737"/>
    <w:rsid w:val="00A01C06"/>
    <w:rsid w:val="00A020CD"/>
    <w:rsid w:val="00A02148"/>
    <w:rsid w:val="00A027C3"/>
    <w:rsid w:val="00A02C86"/>
    <w:rsid w:val="00A032DD"/>
    <w:rsid w:val="00A0454A"/>
    <w:rsid w:val="00A058DA"/>
    <w:rsid w:val="00A061AF"/>
    <w:rsid w:val="00A06794"/>
    <w:rsid w:val="00A06A77"/>
    <w:rsid w:val="00A075D9"/>
    <w:rsid w:val="00A0770E"/>
    <w:rsid w:val="00A11441"/>
    <w:rsid w:val="00A11D52"/>
    <w:rsid w:val="00A1243F"/>
    <w:rsid w:val="00A1470D"/>
    <w:rsid w:val="00A15310"/>
    <w:rsid w:val="00A1588F"/>
    <w:rsid w:val="00A1614B"/>
    <w:rsid w:val="00A16422"/>
    <w:rsid w:val="00A16454"/>
    <w:rsid w:val="00A17473"/>
    <w:rsid w:val="00A177C9"/>
    <w:rsid w:val="00A179C0"/>
    <w:rsid w:val="00A17F4E"/>
    <w:rsid w:val="00A20207"/>
    <w:rsid w:val="00A21BCD"/>
    <w:rsid w:val="00A21D35"/>
    <w:rsid w:val="00A22269"/>
    <w:rsid w:val="00A24F92"/>
    <w:rsid w:val="00A2534D"/>
    <w:rsid w:val="00A27317"/>
    <w:rsid w:val="00A27C7E"/>
    <w:rsid w:val="00A30C54"/>
    <w:rsid w:val="00A31075"/>
    <w:rsid w:val="00A315AB"/>
    <w:rsid w:val="00A33023"/>
    <w:rsid w:val="00A33255"/>
    <w:rsid w:val="00A33C43"/>
    <w:rsid w:val="00A36191"/>
    <w:rsid w:val="00A374B8"/>
    <w:rsid w:val="00A37BC1"/>
    <w:rsid w:val="00A4022C"/>
    <w:rsid w:val="00A40248"/>
    <w:rsid w:val="00A4037B"/>
    <w:rsid w:val="00A404CB"/>
    <w:rsid w:val="00A409E4"/>
    <w:rsid w:val="00A40F13"/>
    <w:rsid w:val="00A41206"/>
    <w:rsid w:val="00A4188D"/>
    <w:rsid w:val="00A42225"/>
    <w:rsid w:val="00A43252"/>
    <w:rsid w:val="00A436C5"/>
    <w:rsid w:val="00A436CC"/>
    <w:rsid w:val="00A43A18"/>
    <w:rsid w:val="00A43B51"/>
    <w:rsid w:val="00A4449F"/>
    <w:rsid w:val="00A447CA"/>
    <w:rsid w:val="00A44B26"/>
    <w:rsid w:val="00A45121"/>
    <w:rsid w:val="00A45305"/>
    <w:rsid w:val="00A4594D"/>
    <w:rsid w:val="00A46A97"/>
    <w:rsid w:val="00A47906"/>
    <w:rsid w:val="00A47DE7"/>
    <w:rsid w:val="00A50501"/>
    <w:rsid w:val="00A51943"/>
    <w:rsid w:val="00A51F0D"/>
    <w:rsid w:val="00A52C50"/>
    <w:rsid w:val="00A52F0A"/>
    <w:rsid w:val="00A52FDB"/>
    <w:rsid w:val="00A5335E"/>
    <w:rsid w:val="00A53FF9"/>
    <w:rsid w:val="00A5407C"/>
    <w:rsid w:val="00A54388"/>
    <w:rsid w:val="00A54CA3"/>
    <w:rsid w:val="00A54FA1"/>
    <w:rsid w:val="00A551A0"/>
    <w:rsid w:val="00A5547D"/>
    <w:rsid w:val="00A55790"/>
    <w:rsid w:val="00A559B2"/>
    <w:rsid w:val="00A55C83"/>
    <w:rsid w:val="00A56879"/>
    <w:rsid w:val="00A56901"/>
    <w:rsid w:val="00A56C00"/>
    <w:rsid w:val="00A57CFB"/>
    <w:rsid w:val="00A60945"/>
    <w:rsid w:val="00A60998"/>
    <w:rsid w:val="00A61170"/>
    <w:rsid w:val="00A61D08"/>
    <w:rsid w:val="00A64B16"/>
    <w:rsid w:val="00A66435"/>
    <w:rsid w:val="00A67535"/>
    <w:rsid w:val="00A67C8B"/>
    <w:rsid w:val="00A67CA4"/>
    <w:rsid w:val="00A67D83"/>
    <w:rsid w:val="00A67EB0"/>
    <w:rsid w:val="00A67F7E"/>
    <w:rsid w:val="00A718D0"/>
    <w:rsid w:val="00A72274"/>
    <w:rsid w:val="00A73668"/>
    <w:rsid w:val="00A743C6"/>
    <w:rsid w:val="00A74CD4"/>
    <w:rsid w:val="00A76E56"/>
    <w:rsid w:val="00A7766F"/>
    <w:rsid w:val="00A77F4C"/>
    <w:rsid w:val="00A802C4"/>
    <w:rsid w:val="00A80968"/>
    <w:rsid w:val="00A81F30"/>
    <w:rsid w:val="00A82F35"/>
    <w:rsid w:val="00A8319D"/>
    <w:rsid w:val="00A83AC6"/>
    <w:rsid w:val="00A84562"/>
    <w:rsid w:val="00A85081"/>
    <w:rsid w:val="00A851A4"/>
    <w:rsid w:val="00A853C2"/>
    <w:rsid w:val="00A86E31"/>
    <w:rsid w:val="00A86F56"/>
    <w:rsid w:val="00A87148"/>
    <w:rsid w:val="00A87F42"/>
    <w:rsid w:val="00A90F68"/>
    <w:rsid w:val="00A9101C"/>
    <w:rsid w:val="00A920DE"/>
    <w:rsid w:val="00A92480"/>
    <w:rsid w:val="00A92785"/>
    <w:rsid w:val="00A92D86"/>
    <w:rsid w:val="00A93145"/>
    <w:rsid w:val="00A93767"/>
    <w:rsid w:val="00A9447C"/>
    <w:rsid w:val="00A9498D"/>
    <w:rsid w:val="00A9540B"/>
    <w:rsid w:val="00A95FA4"/>
    <w:rsid w:val="00A96C8C"/>
    <w:rsid w:val="00A97574"/>
    <w:rsid w:val="00A97ADA"/>
    <w:rsid w:val="00AA087E"/>
    <w:rsid w:val="00AA0A0A"/>
    <w:rsid w:val="00AA17E3"/>
    <w:rsid w:val="00AA2858"/>
    <w:rsid w:val="00AA4103"/>
    <w:rsid w:val="00AA420A"/>
    <w:rsid w:val="00AA4390"/>
    <w:rsid w:val="00AA4476"/>
    <w:rsid w:val="00AA4CDF"/>
    <w:rsid w:val="00AA64D4"/>
    <w:rsid w:val="00AA7E3D"/>
    <w:rsid w:val="00AB0123"/>
    <w:rsid w:val="00AB038E"/>
    <w:rsid w:val="00AB0619"/>
    <w:rsid w:val="00AB0AFE"/>
    <w:rsid w:val="00AB0CAE"/>
    <w:rsid w:val="00AB0FD4"/>
    <w:rsid w:val="00AB293F"/>
    <w:rsid w:val="00AB35CD"/>
    <w:rsid w:val="00AB4201"/>
    <w:rsid w:val="00AB498B"/>
    <w:rsid w:val="00AB53B9"/>
    <w:rsid w:val="00AB6308"/>
    <w:rsid w:val="00AB66C0"/>
    <w:rsid w:val="00AB6B05"/>
    <w:rsid w:val="00AB7338"/>
    <w:rsid w:val="00AB744C"/>
    <w:rsid w:val="00AB7B2D"/>
    <w:rsid w:val="00AC0E54"/>
    <w:rsid w:val="00AC0E8C"/>
    <w:rsid w:val="00AC304C"/>
    <w:rsid w:val="00AC432D"/>
    <w:rsid w:val="00AC4423"/>
    <w:rsid w:val="00AC44E2"/>
    <w:rsid w:val="00AC59CC"/>
    <w:rsid w:val="00AC5C7C"/>
    <w:rsid w:val="00AC6AE3"/>
    <w:rsid w:val="00AC6ECD"/>
    <w:rsid w:val="00AC73B1"/>
    <w:rsid w:val="00AC74EE"/>
    <w:rsid w:val="00AC79B7"/>
    <w:rsid w:val="00AD0E8C"/>
    <w:rsid w:val="00AD1442"/>
    <w:rsid w:val="00AD1C3A"/>
    <w:rsid w:val="00AD1F01"/>
    <w:rsid w:val="00AD205D"/>
    <w:rsid w:val="00AD2A59"/>
    <w:rsid w:val="00AD3782"/>
    <w:rsid w:val="00AD4D32"/>
    <w:rsid w:val="00AD517D"/>
    <w:rsid w:val="00AD5A4F"/>
    <w:rsid w:val="00AD6037"/>
    <w:rsid w:val="00AD61B9"/>
    <w:rsid w:val="00AD75BA"/>
    <w:rsid w:val="00AE0D71"/>
    <w:rsid w:val="00AE0FF6"/>
    <w:rsid w:val="00AE15B4"/>
    <w:rsid w:val="00AE1905"/>
    <w:rsid w:val="00AE1D09"/>
    <w:rsid w:val="00AE203C"/>
    <w:rsid w:val="00AE20B8"/>
    <w:rsid w:val="00AE23AE"/>
    <w:rsid w:val="00AE293B"/>
    <w:rsid w:val="00AE3BBE"/>
    <w:rsid w:val="00AE45DD"/>
    <w:rsid w:val="00AE471B"/>
    <w:rsid w:val="00AE52D4"/>
    <w:rsid w:val="00AE5C85"/>
    <w:rsid w:val="00AE6836"/>
    <w:rsid w:val="00AE6A08"/>
    <w:rsid w:val="00AF03EA"/>
    <w:rsid w:val="00AF0D43"/>
    <w:rsid w:val="00AF2191"/>
    <w:rsid w:val="00AF22B4"/>
    <w:rsid w:val="00AF2F75"/>
    <w:rsid w:val="00AF39D8"/>
    <w:rsid w:val="00AF4935"/>
    <w:rsid w:val="00AF4A86"/>
    <w:rsid w:val="00AF4B3E"/>
    <w:rsid w:val="00AF4F2E"/>
    <w:rsid w:val="00AF613A"/>
    <w:rsid w:val="00AF7C5D"/>
    <w:rsid w:val="00AF7E9A"/>
    <w:rsid w:val="00B00774"/>
    <w:rsid w:val="00B00AB3"/>
    <w:rsid w:val="00B01B09"/>
    <w:rsid w:val="00B02F4C"/>
    <w:rsid w:val="00B03022"/>
    <w:rsid w:val="00B03249"/>
    <w:rsid w:val="00B032F9"/>
    <w:rsid w:val="00B03A91"/>
    <w:rsid w:val="00B040E3"/>
    <w:rsid w:val="00B043D9"/>
    <w:rsid w:val="00B044E7"/>
    <w:rsid w:val="00B0489E"/>
    <w:rsid w:val="00B062C3"/>
    <w:rsid w:val="00B0658D"/>
    <w:rsid w:val="00B06DA9"/>
    <w:rsid w:val="00B079F3"/>
    <w:rsid w:val="00B07B58"/>
    <w:rsid w:val="00B131A6"/>
    <w:rsid w:val="00B14FD7"/>
    <w:rsid w:val="00B15B60"/>
    <w:rsid w:val="00B1625D"/>
    <w:rsid w:val="00B16738"/>
    <w:rsid w:val="00B17931"/>
    <w:rsid w:val="00B17A0C"/>
    <w:rsid w:val="00B17D97"/>
    <w:rsid w:val="00B2149F"/>
    <w:rsid w:val="00B21506"/>
    <w:rsid w:val="00B216A0"/>
    <w:rsid w:val="00B218EA"/>
    <w:rsid w:val="00B21FB2"/>
    <w:rsid w:val="00B22044"/>
    <w:rsid w:val="00B22B14"/>
    <w:rsid w:val="00B240FD"/>
    <w:rsid w:val="00B241E2"/>
    <w:rsid w:val="00B2727D"/>
    <w:rsid w:val="00B300D6"/>
    <w:rsid w:val="00B30A6B"/>
    <w:rsid w:val="00B319B4"/>
    <w:rsid w:val="00B3380E"/>
    <w:rsid w:val="00B33DD9"/>
    <w:rsid w:val="00B34C25"/>
    <w:rsid w:val="00B34CB6"/>
    <w:rsid w:val="00B360C4"/>
    <w:rsid w:val="00B37E38"/>
    <w:rsid w:val="00B402C1"/>
    <w:rsid w:val="00B404F0"/>
    <w:rsid w:val="00B40701"/>
    <w:rsid w:val="00B41003"/>
    <w:rsid w:val="00B41530"/>
    <w:rsid w:val="00B426E2"/>
    <w:rsid w:val="00B42CA2"/>
    <w:rsid w:val="00B430FE"/>
    <w:rsid w:val="00B43FEF"/>
    <w:rsid w:val="00B4469A"/>
    <w:rsid w:val="00B44788"/>
    <w:rsid w:val="00B466FC"/>
    <w:rsid w:val="00B468D4"/>
    <w:rsid w:val="00B46AE2"/>
    <w:rsid w:val="00B475CF"/>
    <w:rsid w:val="00B4770C"/>
    <w:rsid w:val="00B47C3E"/>
    <w:rsid w:val="00B5095B"/>
    <w:rsid w:val="00B50B41"/>
    <w:rsid w:val="00B50EE5"/>
    <w:rsid w:val="00B516E2"/>
    <w:rsid w:val="00B532F5"/>
    <w:rsid w:val="00B53945"/>
    <w:rsid w:val="00B54006"/>
    <w:rsid w:val="00B5458B"/>
    <w:rsid w:val="00B54D7B"/>
    <w:rsid w:val="00B552D9"/>
    <w:rsid w:val="00B563F0"/>
    <w:rsid w:val="00B577F0"/>
    <w:rsid w:val="00B57F51"/>
    <w:rsid w:val="00B60BFA"/>
    <w:rsid w:val="00B6215B"/>
    <w:rsid w:val="00B62D85"/>
    <w:rsid w:val="00B636E5"/>
    <w:rsid w:val="00B6489F"/>
    <w:rsid w:val="00B6514E"/>
    <w:rsid w:val="00B65603"/>
    <w:rsid w:val="00B66BA4"/>
    <w:rsid w:val="00B66F00"/>
    <w:rsid w:val="00B67EE3"/>
    <w:rsid w:val="00B7031C"/>
    <w:rsid w:val="00B70857"/>
    <w:rsid w:val="00B70960"/>
    <w:rsid w:val="00B713A7"/>
    <w:rsid w:val="00B71A2D"/>
    <w:rsid w:val="00B71FBD"/>
    <w:rsid w:val="00B72604"/>
    <w:rsid w:val="00B7457A"/>
    <w:rsid w:val="00B74B31"/>
    <w:rsid w:val="00B752D9"/>
    <w:rsid w:val="00B75BCE"/>
    <w:rsid w:val="00B75E9C"/>
    <w:rsid w:val="00B76360"/>
    <w:rsid w:val="00B76890"/>
    <w:rsid w:val="00B76C8B"/>
    <w:rsid w:val="00B76D81"/>
    <w:rsid w:val="00B76F46"/>
    <w:rsid w:val="00B772AE"/>
    <w:rsid w:val="00B77EC7"/>
    <w:rsid w:val="00B8043D"/>
    <w:rsid w:val="00B8174B"/>
    <w:rsid w:val="00B81C99"/>
    <w:rsid w:val="00B81F32"/>
    <w:rsid w:val="00B82C8D"/>
    <w:rsid w:val="00B83E32"/>
    <w:rsid w:val="00B84557"/>
    <w:rsid w:val="00B845B3"/>
    <w:rsid w:val="00B86A3C"/>
    <w:rsid w:val="00B8772B"/>
    <w:rsid w:val="00B90965"/>
    <w:rsid w:val="00B90BC8"/>
    <w:rsid w:val="00B91A3A"/>
    <w:rsid w:val="00B933F1"/>
    <w:rsid w:val="00B94F19"/>
    <w:rsid w:val="00B95135"/>
    <w:rsid w:val="00B952FE"/>
    <w:rsid w:val="00B95673"/>
    <w:rsid w:val="00B9581D"/>
    <w:rsid w:val="00B95983"/>
    <w:rsid w:val="00B96E9A"/>
    <w:rsid w:val="00B975FC"/>
    <w:rsid w:val="00BA0001"/>
    <w:rsid w:val="00BA01A2"/>
    <w:rsid w:val="00BA0417"/>
    <w:rsid w:val="00BA0A88"/>
    <w:rsid w:val="00BA0A8A"/>
    <w:rsid w:val="00BA123D"/>
    <w:rsid w:val="00BA12C4"/>
    <w:rsid w:val="00BA1496"/>
    <w:rsid w:val="00BA19D2"/>
    <w:rsid w:val="00BA219F"/>
    <w:rsid w:val="00BA32E1"/>
    <w:rsid w:val="00BA3EEB"/>
    <w:rsid w:val="00BA43F4"/>
    <w:rsid w:val="00BA4439"/>
    <w:rsid w:val="00BA4A4C"/>
    <w:rsid w:val="00BA4B78"/>
    <w:rsid w:val="00BA4DF2"/>
    <w:rsid w:val="00BA57CD"/>
    <w:rsid w:val="00BA57E4"/>
    <w:rsid w:val="00BA5DBD"/>
    <w:rsid w:val="00BB1C73"/>
    <w:rsid w:val="00BB2098"/>
    <w:rsid w:val="00BB2C09"/>
    <w:rsid w:val="00BB45B5"/>
    <w:rsid w:val="00BB56C4"/>
    <w:rsid w:val="00BB5DC4"/>
    <w:rsid w:val="00BB6562"/>
    <w:rsid w:val="00BB65D0"/>
    <w:rsid w:val="00BB6BDF"/>
    <w:rsid w:val="00BB7A5F"/>
    <w:rsid w:val="00BC07AF"/>
    <w:rsid w:val="00BC11D9"/>
    <w:rsid w:val="00BC13FE"/>
    <w:rsid w:val="00BC16B3"/>
    <w:rsid w:val="00BC1BFE"/>
    <w:rsid w:val="00BC2AB8"/>
    <w:rsid w:val="00BC3184"/>
    <w:rsid w:val="00BC3C20"/>
    <w:rsid w:val="00BC4BD1"/>
    <w:rsid w:val="00BC4CEA"/>
    <w:rsid w:val="00BC558B"/>
    <w:rsid w:val="00BC5917"/>
    <w:rsid w:val="00BC6061"/>
    <w:rsid w:val="00BC7394"/>
    <w:rsid w:val="00BC79ED"/>
    <w:rsid w:val="00BC7C3D"/>
    <w:rsid w:val="00BD03D6"/>
    <w:rsid w:val="00BD288D"/>
    <w:rsid w:val="00BD28F5"/>
    <w:rsid w:val="00BD2ACA"/>
    <w:rsid w:val="00BD33D7"/>
    <w:rsid w:val="00BD3E46"/>
    <w:rsid w:val="00BD4AF6"/>
    <w:rsid w:val="00BD6289"/>
    <w:rsid w:val="00BD62D8"/>
    <w:rsid w:val="00BD7056"/>
    <w:rsid w:val="00BD7283"/>
    <w:rsid w:val="00BD73A3"/>
    <w:rsid w:val="00BD7467"/>
    <w:rsid w:val="00BE0170"/>
    <w:rsid w:val="00BE0AD7"/>
    <w:rsid w:val="00BE2339"/>
    <w:rsid w:val="00BE29BB"/>
    <w:rsid w:val="00BE3132"/>
    <w:rsid w:val="00BE3231"/>
    <w:rsid w:val="00BE3B3F"/>
    <w:rsid w:val="00BE4A89"/>
    <w:rsid w:val="00BE5814"/>
    <w:rsid w:val="00BE5B04"/>
    <w:rsid w:val="00BE5FDA"/>
    <w:rsid w:val="00BE6612"/>
    <w:rsid w:val="00BE6D15"/>
    <w:rsid w:val="00BE74BA"/>
    <w:rsid w:val="00BE7C1D"/>
    <w:rsid w:val="00BF206A"/>
    <w:rsid w:val="00BF2AEF"/>
    <w:rsid w:val="00BF2EB4"/>
    <w:rsid w:val="00BF3B78"/>
    <w:rsid w:val="00BF485F"/>
    <w:rsid w:val="00BF4A81"/>
    <w:rsid w:val="00BF5464"/>
    <w:rsid w:val="00C00562"/>
    <w:rsid w:val="00C01859"/>
    <w:rsid w:val="00C02811"/>
    <w:rsid w:val="00C03063"/>
    <w:rsid w:val="00C03622"/>
    <w:rsid w:val="00C0468D"/>
    <w:rsid w:val="00C0512F"/>
    <w:rsid w:val="00C05DD2"/>
    <w:rsid w:val="00C06D12"/>
    <w:rsid w:val="00C105CC"/>
    <w:rsid w:val="00C10874"/>
    <w:rsid w:val="00C10E94"/>
    <w:rsid w:val="00C122AA"/>
    <w:rsid w:val="00C12C6B"/>
    <w:rsid w:val="00C1358E"/>
    <w:rsid w:val="00C135DB"/>
    <w:rsid w:val="00C1379C"/>
    <w:rsid w:val="00C153F1"/>
    <w:rsid w:val="00C15479"/>
    <w:rsid w:val="00C164D4"/>
    <w:rsid w:val="00C17068"/>
    <w:rsid w:val="00C17411"/>
    <w:rsid w:val="00C17FF9"/>
    <w:rsid w:val="00C20211"/>
    <w:rsid w:val="00C20907"/>
    <w:rsid w:val="00C22967"/>
    <w:rsid w:val="00C22BA5"/>
    <w:rsid w:val="00C24D56"/>
    <w:rsid w:val="00C2507A"/>
    <w:rsid w:val="00C250D5"/>
    <w:rsid w:val="00C2511B"/>
    <w:rsid w:val="00C26748"/>
    <w:rsid w:val="00C26AF1"/>
    <w:rsid w:val="00C2756C"/>
    <w:rsid w:val="00C275B0"/>
    <w:rsid w:val="00C27C82"/>
    <w:rsid w:val="00C32F75"/>
    <w:rsid w:val="00C33719"/>
    <w:rsid w:val="00C34B60"/>
    <w:rsid w:val="00C34E17"/>
    <w:rsid w:val="00C3568F"/>
    <w:rsid w:val="00C35A72"/>
    <w:rsid w:val="00C35BFF"/>
    <w:rsid w:val="00C366AF"/>
    <w:rsid w:val="00C373BB"/>
    <w:rsid w:val="00C37A3A"/>
    <w:rsid w:val="00C4033F"/>
    <w:rsid w:val="00C4048D"/>
    <w:rsid w:val="00C40DB5"/>
    <w:rsid w:val="00C4177D"/>
    <w:rsid w:val="00C4210A"/>
    <w:rsid w:val="00C4466C"/>
    <w:rsid w:val="00C4524E"/>
    <w:rsid w:val="00C4554F"/>
    <w:rsid w:val="00C467B3"/>
    <w:rsid w:val="00C47902"/>
    <w:rsid w:val="00C47A52"/>
    <w:rsid w:val="00C47D1E"/>
    <w:rsid w:val="00C47EC1"/>
    <w:rsid w:val="00C50E88"/>
    <w:rsid w:val="00C51C8C"/>
    <w:rsid w:val="00C52409"/>
    <w:rsid w:val="00C52595"/>
    <w:rsid w:val="00C5362B"/>
    <w:rsid w:val="00C53F05"/>
    <w:rsid w:val="00C54710"/>
    <w:rsid w:val="00C5471F"/>
    <w:rsid w:val="00C54A62"/>
    <w:rsid w:val="00C54A88"/>
    <w:rsid w:val="00C56C3F"/>
    <w:rsid w:val="00C627B4"/>
    <w:rsid w:val="00C6400B"/>
    <w:rsid w:val="00C641AA"/>
    <w:rsid w:val="00C64646"/>
    <w:rsid w:val="00C64C6E"/>
    <w:rsid w:val="00C65AFE"/>
    <w:rsid w:val="00C66299"/>
    <w:rsid w:val="00C6669F"/>
    <w:rsid w:val="00C667EB"/>
    <w:rsid w:val="00C66934"/>
    <w:rsid w:val="00C66B69"/>
    <w:rsid w:val="00C66DC3"/>
    <w:rsid w:val="00C670BA"/>
    <w:rsid w:val="00C67898"/>
    <w:rsid w:val="00C7097D"/>
    <w:rsid w:val="00C70C04"/>
    <w:rsid w:val="00C74715"/>
    <w:rsid w:val="00C748DF"/>
    <w:rsid w:val="00C74BBA"/>
    <w:rsid w:val="00C76449"/>
    <w:rsid w:val="00C76564"/>
    <w:rsid w:val="00C76777"/>
    <w:rsid w:val="00C768F8"/>
    <w:rsid w:val="00C7693E"/>
    <w:rsid w:val="00C77474"/>
    <w:rsid w:val="00C77AC7"/>
    <w:rsid w:val="00C82C6F"/>
    <w:rsid w:val="00C83E20"/>
    <w:rsid w:val="00C84152"/>
    <w:rsid w:val="00C846EB"/>
    <w:rsid w:val="00C851DB"/>
    <w:rsid w:val="00C85CD3"/>
    <w:rsid w:val="00C85D79"/>
    <w:rsid w:val="00C8675C"/>
    <w:rsid w:val="00C86C44"/>
    <w:rsid w:val="00C87252"/>
    <w:rsid w:val="00C87616"/>
    <w:rsid w:val="00C91825"/>
    <w:rsid w:val="00C92806"/>
    <w:rsid w:val="00C92C36"/>
    <w:rsid w:val="00C9476B"/>
    <w:rsid w:val="00C96E14"/>
    <w:rsid w:val="00C9709C"/>
    <w:rsid w:val="00CA0A9B"/>
    <w:rsid w:val="00CA0D24"/>
    <w:rsid w:val="00CA0FB9"/>
    <w:rsid w:val="00CA10D9"/>
    <w:rsid w:val="00CA1311"/>
    <w:rsid w:val="00CA187E"/>
    <w:rsid w:val="00CA25D6"/>
    <w:rsid w:val="00CA2686"/>
    <w:rsid w:val="00CA34AE"/>
    <w:rsid w:val="00CA40AB"/>
    <w:rsid w:val="00CA529D"/>
    <w:rsid w:val="00CA7377"/>
    <w:rsid w:val="00CA79B8"/>
    <w:rsid w:val="00CB039A"/>
    <w:rsid w:val="00CB0518"/>
    <w:rsid w:val="00CB1951"/>
    <w:rsid w:val="00CB1E29"/>
    <w:rsid w:val="00CB20EC"/>
    <w:rsid w:val="00CB2F72"/>
    <w:rsid w:val="00CB33D5"/>
    <w:rsid w:val="00CB3529"/>
    <w:rsid w:val="00CB4077"/>
    <w:rsid w:val="00CB4744"/>
    <w:rsid w:val="00CB47E0"/>
    <w:rsid w:val="00CB4BF6"/>
    <w:rsid w:val="00CB5BF6"/>
    <w:rsid w:val="00CB5C0A"/>
    <w:rsid w:val="00CB5D9C"/>
    <w:rsid w:val="00CB6FE5"/>
    <w:rsid w:val="00CC11F3"/>
    <w:rsid w:val="00CC1C88"/>
    <w:rsid w:val="00CC2D9A"/>
    <w:rsid w:val="00CC2E29"/>
    <w:rsid w:val="00CC3548"/>
    <w:rsid w:val="00CC51DC"/>
    <w:rsid w:val="00CC5A37"/>
    <w:rsid w:val="00CC6FA3"/>
    <w:rsid w:val="00CD00AE"/>
    <w:rsid w:val="00CD046F"/>
    <w:rsid w:val="00CD069F"/>
    <w:rsid w:val="00CD1307"/>
    <w:rsid w:val="00CD139A"/>
    <w:rsid w:val="00CD1A0B"/>
    <w:rsid w:val="00CD228A"/>
    <w:rsid w:val="00CD39AB"/>
    <w:rsid w:val="00CD3C2D"/>
    <w:rsid w:val="00CD464F"/>
    <w:rsid w:val="00CD4AB4"/>
    <w:rsid w:val="00CD62B6"/>
    <w:rsid w:val="00CD6EE7"/>
    <w:rsid w:val="00CD7D5F"/>
    <w:rsid w:val="00CE0488"/>
    <w:rsid w:val="00CE0D17"/>
    <w:rsid w:val="00CE1774"/>
    <w:rsid w:val="00CE2628"/>
    <w:rsid w:val="00CE3B20"/>
    <w:rsid w:val="00CE3D4E"/>
    <w:rsid w:val="00CE4F0A"/>
    <w:rsid w:val="00CE4FB0"/>
    <w:rsid w:val="00CE5FAD"/>
    <w:rsid w:val="00CE71BB"/>
    <w:rsid w:val="00CF041A"/>
    <w:rsid w:val="00CF09F3"/>
    <w:rsid w:val="00CF1F10"/>
    <w:rsid w:val="00CF284E"/>
    <w:rsid w:val="00CF3017"/>
    <w:rsid w:val="00CF39B4"/>
    <w:rsid w:val="00CF3A48"/>
    <w:rsid w:val="00CF47EE"/>
    <w:rsid w:val="00CF56FE"/>
    <w:rsid w:val="00CF5701"/>
    <w:rsid w:val="00CF5E2C"/>
    <w:rsid w:val="00CF697F"/>
    <w:rsid w:val="00CF6F0D"/>
    <w:rsid w:val="00CF6F25"/>
    <w:rsid w:val="00CF7728"/>
    <w:rsid w:val="00D000BA"/>
    <w:rsid w:val="00D00B4F"/>
    <w:rsid w:val="00D00DC9"/>
    <w:rsid w:val="00D010A3"/>
    <w:rsid w:val="00D02E42"/>
    <w:rsid w:val="00D0313E"/>
    <w:rsid w:val="00D033BA"/>
    <w:rsid w:val="00D052B8"/>
    <w:rsid w:val="00D06842"/>
    <w:rsid w:val="00D06B73"/>
    <w:rsid w:val="00D06EEC"/>
    <w:rsid w:val="00D073CF"/>
    <w:rsid w:val="00D07599"/>
    <w:rsid w:val="00D0782D"/>
    <w:rsid w:val="00D109A5"/>
    <w:rsid w:val="00D10CE7"/>
    <w:rsid w:val="00D11465"/>
    <w:rsid w:val="00D11C84"/>
    <w:rsid w:val="00D12A7C"/>
    <w:rsid w:val="00D13BF9"/>
    <w:rsid w:val="00D1464A"/>
    <w:rsid w:val="00D15221"/>
    <w:rsid w:val="00D156F2"/>
    <w:rsid w:val="00D15825"/>
    <w:rsid w:val="00D16D94"/>
    <w:rsid w:val="00D16F0A"/>
    <w:rsid w:val="00D20A1E"/>
    <w:rsid w:val="00D22253"/>
    <w:rsid w:val="00D2241E"/>
    <w:rsid w:val="00D23E00"/>
    <w:rsid w:val="00D23F75"/>
    <w:rsid w:val="00D2465E"/>
    <w:rsid w:val="00D24B4E"/>
    <w:rsid w:val="00D250DC"/>
    <w:rsid w:val="00D263FE"/>
    <w:rsid w:val="00D310F5"/>
    <w:rsid w:val="00D31475"/>
    <w:rsid w:val="00D31C2E"/>
    <w:rsid w:val="00D31EC4"/>
    <w:rsid w:val="00D31F3E"/>
    <w:rsid w:val="00D32415"/>
    <w:rsid w:val="00D3280C"/>
    <w:rsid w:val="00D32B04"/>
    <w:rsid w:val="00D337AB"/>
    <w:rsid w:val="00D338AA"/>
    <w:rsid w:val="00D345F1"/>
    <w:rsid w:val="00D347A6"/>
    <w:rsid w:val="00D34A29"/>
    <w:rsid w:val="00D34EA1"/>
    <w:rsid w:val="00D355DD"/>
    <w:rsid w:val="00D3573B"/>
    <w:rsid w:val="00D35B6D"/>
    <w:rsid w:val="00D36B21"/>
    <w:rsid w:val="00D414E1"/>
    <w:rsid w:val="00D42398"/>
    <w:rsid w:val="00D42A98"/>
    <w:rsid w:val="00D4402E"/>
    <w:rsid w:val="00D44589"/>
    <w:rsid w:val="00D46A9D"/>
    <w:rsid w:val="00D46C73"/>
    <w:rsid w:val="00D46ED9"/>
    <w:rsid w:val="00D47728"/>
    <w:rsid w:val="00D47E3F"/>
    <w:rsid w:val="00D507F9"/>
    <w:rsid w:val="00D50CBF"/>
    <w:rsid w:val="00D51A02"/>
    <w:rsid w:val="00D51B90"/>
    <w:rsid w:val="00D51C38"/>
    <w:rsid w:val="00D51DA3"/>
    <w:rsid w:val="00D526E6"/>
    <w:rsid w:val="00D52BDD"/>
    <w:rsid w:val="00D5449B"/>
    <w:rsid w:val="00D55513"/>
    <w:rsid w:val="00D559F5"/>
    <w:rsid w:val="00D5648A"/>
    <w:rsid w:val="00D5656C"/>
    <w:rsid w:val="00D56729"/>
    <w:rsid w:val="00D56D85"/>
    <w:rsid w:val="00D57357"/>
    <w:rsid w:val="00D577BE"/>
    <w:rsid w:val="00D605A7"/>
    <w:rsid w:val="00D60867"/>
    <w:rsid w:val="00D6088C"/>
    <w:rsid w:val="00D609FD"/>
    <w:rsid w:val="00D60E7C"/>
    <w:rsid w:val="00D6369E"/>
    <w:rsid w:val="00D64255"/>
    <w:rsid w:val="00D70F53"/>
    <w:rsid w:val="00D70F79"/>
    <w:rsid w:val="00D72811"/>
    <w:rsid w:val="00D7287D"/>
    <w:rsid w:val="00D73B18"/>
    <w:rsid w:val="00D743E2"/>
    <w:rsid w:val="00D74D35"/>
    <w:rsid w:val="00D74F4C"/>
    <w:rsid w:val="00D751D5"/>
    <w:rsid w:val="00D751DF"/>
    <w:rsid w:val="00D75335"/>
    <w:rsid w:val="00D7533A"/>
    <w:rsid w:val="00D75E4D"/>
    <w:rsid w:val="00D76831"/>
    <w:rsid w:val="00D7750A"/>
    <w:rsid w:val="00D8130A"/>
    <w:rsid w:val="00D81A5E"/>
    <w:rsid w:val="00D81E0D"/>
    <w:rsid w:val="00D82D50"/>
    <w:rsid w:val="00D83D60"/>
    <w:rsid w:val="00D83E99"/>
    <w:rsid w:val="00D83EFB"/>
    <w:rsid w:val="00D8400E"/>
    <w:rsid w:val="00D84D59"/>
    <w:rsid w:val="00D84F3C"/>
    <w:rsid w:val="00D8517C"/>
    <w:rsid w:val="00D855AF"/>
    <w:rsid w:val="00D85DFD"/>
    <w:rsid w:val="00D861DC"/>
    <w:rsid w:val="00D868B4"/>
    <w:rsid w:val="00D86F91"/>
    <w:rsid w:val="00D906E5"/>
    <w:rsid w:val="00D915B9"/>
    <w:rsid w:val="00D9367F"/>
    <w:rsid w:val="00D94F49"/>
    <w:rsid w:val="00D955F6"/>
    <w:rsid w:val="00D96DA9"/>
    <w:rsid w:val="00D9714D"/>
    <w:rsid w:val="00D97FF9"/>
    <w:rsid w:val="00DA015D"/>
    <w:rsid w:val="00DA0461"/>
    <w:rsid w:val="00DA0E45"/>
    <w:rsid w:val="00DA1AA3"/>
    <w:rsid w:val="00DA219E"/>
    <w:rsid w:val="00DA2CA2"/>
    <w:rsid w:val="00DA3FBD"/>
    <w:rsid w:val="00DA43ED"/>
    <w:rsid w:val="00DA4442"/>
    <w:rsid w:val="00DA4974"/>
    <w:rsid w:val="00DA49FB"/>
    <w:rsid w:val="00DA4BEF"/>
    <w:rsid w:val="00DA517C"/>
    <w:rsid w:val="00DA5CE7"/>
    <w:rsid w:val="00DA6121"/>
    <w:rsid w:val="00DA6143"/>
    <w:rsid w:val="00DA7D34"/>
    <w:rsid w:val="00DA7EE8"/>
    <w:rsid w:val="00DB0BA2"/>
    <w:rsid w:val="00DB1D82"/>
    <w:rsid w:val="00DB285C"/>
    <w:rsid w:val="00DB28BF"/>
    <w:rsid w:val="00DB3393"/>
    <w:rsid w:val="00DB4204"/>
    <w:rsid w:val="00DB46DC"/>
    <w:rsid w:val="00DB4B3C"/>
    <w:rsid w:val="00DB4FCF"/>
    <w:rsid w:val="00DB5FE2"/>
    <w:rsid w:val="00DB6479"/>
    <w:rsid w:val="00DB7AEC"/>
    <w:rsid w:val="00DB7BDC"/>
    <w:rsid w:val="00DB7E0B"/>
    <w:rsid w:val="00DC0A4C"/>
    <w:rsid w:val="00DC0FCC"/>
    <w:rsid w:val="00DC1502"/>
    <w:rsid w:val="00DC186D"/>
    <w:rsid w:val="00DC1A2A"/>
    <w:rsid w:val="00DC2636"/>
    <w:rsid w:val="00DC3033"/>
    <w:rsid w:val="00DC7201"/>
    <w:rsid w:val="00DC72A0"/>
    <w:rsid w:val="00DD0932"/>
    <w:rsid w:val="00DD0FD6"/>
    <w:rsid w:val="00DD143C"/>
    <w:rsid w:val="00DD1614"/>
    <w:rsid w:val="00DD2E0E"/>
    <w:rsid w:val="00DD355A"/>
    <w:rsid w:val="00DD392E"/>
    <w:rsid w:val="00DD3BE9"/>
    <w:rsid w:val="00DD471A"/>
    <w:rsid w:val="00DD4E46"/>
    <w:rsid w:val="00DD4EF5"/>
    <w:rsid w:val="00DD5285"/>
    <w:rsid w:val="00DD5E47"/>
    <w:rsid w:val="00DD6F08"/>
    <w:rsid w:val="00DD73F7"/>
    <w:rsid w:val="00DD7463"/>
    <w:rsid w:val="00DE0F22"/>
    <w:rsid w:val="00DE0FF2"/>
    <w:rsid w:val="00DE1774"/>
    <w:rsid w:val="00DE19B9"/>
    <w:rsid w:val="00DE25A5"/>
    <w:rsid w:val="00DE3612"/>
    <w:rsid w:val="00DE367C"/>
    <w:rsid w:val="00DE3726"/>
    <w:rsid w:val="00DE3CA5"/>
    <w:rsid w:val="00DE46EC"/>
    <w:rsid w:val="00DE4C79"/>
    <w:rsid w:val="00DE56C0"/>
    <w:rsid w:val="00DE6724"/>
    <w:rsid w:val="00DE749A"/>
    <w:rsid w:val="00DE7AA8"/>
    <w:rsid w:val="00DF0F6E"/>
    <w:rsid w:val="00DF14AF"/>
    <w:rsid w:val="00DF26E9"/>
    <w:rsid w:val="00DF2857"/>
    <w:rsid w:val="00DF2ED2"/>
    <w:rsid w:val="00DF31AA"/>
    <w:rsid w:val="00DF3344"/>
    <w:rsid w:val="00DF34CB"/>
    <w:rsid w:val="00DF3716"/>
    <w:rsid w:val="00DF3815"/>
    <w:rsid w:val="00DF4C23"/>
    <w:rsid w:val="00DF4C67"/>
    <w:rsid w:val="00DF5CD9"/>
    <w:rsid w:val="00DF7842"/>
    <w:rsid w:val="00DF79FD"/>
    <w:rsid w:val="00DF7FCF"/>
    <w:rsid w:val="00E0055C"/>
    <w:rsid w:val="00E00A0D"/>
    <w:rsid w:val="00E02968"/>
    <w:rsid w:val="00E03815"/>
    <w:rsid w:val="00E03D4C"/>
    <w:rsid w:val="00E04AE1"/>
    <w:rsid w:val="00E04F41"/>
    <w:rsid w:val="00E055C5"/>
    <w:rsid w:val="00E05D79"/>
    <w:rsid w:val="00E064E3"/>
    <w:rsid w:val="00E104D6"/>
    <w:rsid w:val="00E12123"/>
    <w:rsid w:val="00E129AB"/>
    <w:rsid w:val="00E12A03"/>
    <w:rsid w:val="00E131EC"/>
    <w:rsid w:val="00E13CDD"/>
    <w:rsid w:val="00E15895"/>
    <w:rsid w:val="00E16954"/>
    <w:rsid w:val="00E16D6E"/>
    <w:rsid w:val="00E17EB0"/>
    <w:rsid w:val="00E2051D"/>
    <w:rsid w:val="00E2136D"/>
    <w:rsid w:val="00E241F8"/>
    <w:rsid w:val="00E24520"/>
    <w:rsid w:val="00E25007"/>
    <w:rsid w:val="00E25190"/>
    <w:rsid w:val="00E2527F"/>
    <w:rsid w:val="00E25860"/>
    <w:rsid w:val="00E26E5D"/>
    <w:rsid w:val="00E302B6"/>
    <w:rsid w:val="00E30CFE"/>
    <w:rsid w:val="00E30ECD"/>
    <w:rsid w:val="00E318A7"/>
    <w:rsid w:val="00E321A3"/>
    <w:rsid w:val="00E324F9"/>
    <w:rsid w:val="00E32798"/>
    <w:rsid w:val="00E3336E"/>
    <w:rsid w:val="00E338FA"/>
    <w:rsid w:val="00E363E9"/>
    <w:rsid w:val="00E36D1B"/>
    <w:rsid w:val="00E37039"/>
    <w:rsid w:val="00E3771F"/>
    <w:rsid w:val="00E37A1D"/>
    <w:rsid w:val="00E413B6"/>
    <w:rsid w:val="00E416CB"/>
    <w:rsid w:val="00E4298A"/>
    <w:rsid w:val="00E42C13"/>
    <w:rsid w:val="00E435EF"/>
    <w:rsid w:val="00E44CE4"/>
    <w:rsid w:val="00E460EA"/>
    <w:rsid w:val="00E46414"/>
    <w:rsid w:val="00E46EA6"/>
    <w:rsid w:val="00E50089"/>
    <w:rsid w:val="00E50769"/>
    <w:rsid w:val="00E517ED"/>
    <w:rsid w:val="00E51CB4"/>
    <w:rsid w:val="00E51F2D"/>
    <w:rsid w:val="00E522F2"/>
    <w:rsid w:val="00E53707"/>
    <w:rsid w:val="00E53AFD"/>
    <w:rsid w:val="00E53D96"/>
    <w:rsid w:val="00E541FB"/>
    <w:rsid w:val="00E55837"/>
    <w:rsid w:val="00E55928"/>
    <w:rsid w:val="00E56029"/>
    <w:rsid w:val="00E5775B"/>
    <w:rsid w:val="00E5799D"/>
    <w:rsid w:val="00E57DDA"/>
    <w:rsid w:val="00E61AB5"/>
    <w:rsid w:val="00E61EC7"/>
    <w:rsid w:val="00E62317"/>
    <w:rsid w:val="00E62323"/>
    <w:rsid w:val="00E62326"/>
    <w:rsid w:val="00E6321A"/>
    <w:rsid w:val="00E6358F"/>
    <w:rsid w:val="00E643EC"/>
    <w:rsid w:val="00E6597E"/>
    <w:rsid w:val="00E65C61"/>
    <w:rsid w:val="00E65E35"/>
    <w:rsid w:val="00E66003"/>
    <w:rsid w:val="00E66767"/>
    <w:rsid w:val="00E66967"/>
    <w:rsid w:val="00E67819"/>
    <w:rsid w:val="00E705F5"/>
    <w:rsid w:val="00E71F7B"/>
    <w:rsid w:val="00E7252C"/>
    <w:rsid w:val="00E7254C"/>
    <w:rsid w:val="00E73EC1"/>
    <w:rsid w:val="00E741D7"/>
    <w:rsid w:val="00E74F7C"/>
    <w:rsid w:val="00E7519A"/>
    <w:rsid w:val="00E75AB2"/>
    <w:rsid w:val="00E75CDD"/>
    <w:rsid w:val="00E8064F"/>
    <w:rsid w:val="00E824A4"/>
    <w:rsid w:val="00E8302C"/>
    <w:rsid w:val="00E839B9"/>
    <w:rsid w:val="00E84F35"/>
    <w:rsid w:val="00E859D2"/>
    <w:rsid w:val="00E86F23"/>
    <w:rsid w:val="00E8797D"/>
    <w:rsid w:val="00E9066B"/>
    <w:rsid w:val="00E90A12"/>
    <w:rsid w:val="00E91DC3"/>
    <w:rsid w:val="00E9237C"/>
    <w:rsid w:val="00E9276A"/>
    <w:rsid w:val="00E92FFB"/>
    <w:rsid w:val="00E93FE9"/>
    <w:rsid w:val="00E951BE"/>
    <w:rsid w:val="00E975C7"/>
    <w:rsid w:val="00E9785D"/>
    <w:rsid w:val="00E97C62"/>
    <w:rsid w:val="00EA16D5"/>
    <w:rsid w:val="00EA17D1"/>
    <w:rsid w:val="00EA1807"/>
    <w:rsid w:val="00EA197A"/>
    <w:rsid w:val="00EA26FB"/>
    <w:rsid w:val="00EA2FE4"/>
    <w:rsid w:val="00EA385C"/>
    <w:rsid w:val="00EA38FF"/>
    <w:rsid w:val="00EA396E"/>
    <w:rsid w:val="00EA39B6"/>
    <w:rsid w:val="00EA3D4E"/>
    <w:rsid w:val="00EA404E"/>
    <w:rsid w:val="00EA51C4"/>
    <w:rsid w:val="00EA580A"/>
    <w:rsid w:val="00EA59EC"/>
    <w:rsid w:val="00EA5DB9"/>
    <w:rsid w:val="00EA6319"/>
    <w:rsid w:val="00EA671A"/>
    <w:rsid w:val="00EA6BCA"/>
    <w:rsid w:val="00EA6D96"/>
    <w:rsid w:val="00EA754D"/>
    <w:rsid w:val="00EA7B14"/>
    <w:rsid w:val="00EB0199"/>
    <w:rsid w:val="00EB0299"/>
    <w:rsid w:val="00EB125D"/>
    <w:rsid w:val="00EB15D8"/>
    <w:rsid w:val="00EB1E55"/>
    <w:rsid w:val="00EB2003"/>
    <w:rsid w:val="00EB25DA"/>
    <w:rsid w:val="00EB2A31"/>
    <w:rsid w:val="00EB3F7E"/>
    <w:rsid w:val="00EB4489"/>
    <w:rsid w:val="00EB47BE"/>
    <w:rsid w:val="00EB4829"/>
    <w:rsid w:val="00EB507F"/>
    <w:rsid w:val="00EB6A5D"/>
    <w:rsid w:val="00EB78BF"/>
    <w:rsid w:val="00EB7CC3"/>
    <w:rsid w:val="00EC0683"/>
    <w:rsid w:val="00EC0CDF"/>
    <w:rsid w:val="00EC105F"/>
    <w:rsid w:val="00EC1C81"/>
    <w:rsid w:val="00EC2A5E"/>
    <w:rsid w:val="00EC2DAE"/>
    <w:rsid w:val="00EC38B3"/>
    <w:rsid w:val="00EC471F"/>
    <w:rsid w:val="00EC47D7"/>
    <w:rsid w:val="00EC6371"/>
    <w:rsid w:val="00EC66C0"/>
    <w:rsid w:val="00EC6888"/>
    <w:rsid w:val="00EC6916"/>
    <w:rsid w:val="00EC6B8B"/>
    <w:rsid w:val="00EC6BC1"/>
    <w:rsid w:val="00EC7758"/>
    <w:rsid w:val="00ED02F5"/>
    <w:rsid w:val="00ED1C0A"/>
    <w:rsid w:val="00ED281A"/>
    <w:rsid w:val="00ED32D4"/>
    <w:rsid w:val="00ED4ABF"/>
    <w:rsid w:val="00ED4C41"/>
    <w:rsid w:val="00ED4D7D"/>
    <w:rsid w:val="00ED4DF4"/>
    <w:rsid w:val="00ED501E"/>
    <w:rsid w:val="00ED5469"/>
    <w:rsid w:val="00ED5E29"/>
    <w:rsid w:val="00ED6498"/>
    <w:rsid w:val="00ED6F4A"/>
    <w:rsid w:val="00EE07E4"/>
    <w:rsid w:val="00EE1547"/>
    <w:rsid w:val="00EE208E"/>
    <w:rsid w:val="00EE27DC"/>
    <w:rsid w:val="00EE2916"/>
    <w:rsid w:val="00EE301D"/>
    <w:rsid w:val="00EE354B"/>
    <w:rsid w:val="00EE36DE"/>
    <w:rsid w:val="00EE3782"/>
    <w:rsid w:val="00EE5A09"/>
    <w:rsid w:val="00EE72A1"/>
    <w:rsid w:val="00EE7778"/>
    <w:rsid w:val="00EE79F8"/>
    <w:rsid w:val="00EE7BB2"/>
    <w:rsid w:val="00EF0761"/>
    <w:rsid w:val="00EF0E54"/>
    <w:rsid w:val="00EF0F75"/>
    <w:rsid w:val="00EF15F5"/>
    <w:rsid w:val="00EF268F"/>
    <w:rsid w:val="00EF269C"/>
    <w:rsid w:val="00EF282B"/>
    <w:rsid w:val="00EF2F1F"/>
    <w:rsid w:val="00EF30E5"/>
    <w:rsid w:val="00EF3267"/>
    <w:rsid w:val="00EF32D2"/>
    <w:rsid w:val="00EF34AA"/>
    <w:rsid w:val="00EF3CED"/>
    <w:rsid w:val="00EF3F4F"/>
    <w:rsid w:val="00EF45A7"/>
    <w:rsid w:val="00EF490F"/>
    <w:rsid w:val="00EF499D"/>
    <w:rsid w:val="00EF4BB4"/>
    <w:rsid w:val="00EF50EE"/>
    <w:rsid w:val="00EF6295"/>
    <w:rsid w:val="00EF6473"/>
    <w:rsid w:val="00EF6E3D"/>
    <w:rsid w:val="00F004AC"/>
    <w:rsid w:val="00F011DF"/>
    <w:rsid w:val="00F01F72"/>
    <w:rsid w:val="00F026DD"/>
    <w:rsid w:val="00F02D36"/>
    <w:rsid w:val="00F03DAF"/>
    <w:rsid w:val="00F04C25"/>
    <w:rsid w:val="00F04D07"/>
    <w:rsid w:val="00F05C43"/>
    <w:rsid w:val="00F05C62"/>
    <w:rsid w:val="00F05EFA"/>
    <w:rsid w:val="00F06BC8"/>
    <w:rsid w:val="00F06D69"/>
    <w:rsid w:val="00F079A2"/>
    <w:rsid w:val="00F104BF"/>
    <w:rsid w:val="00F11A39"/>
    <w:rsid w:val="00F11E1C"/>
    <w:rsid w:val="00F11E43"/>
    <w:rsid w:val="00F13586"/>
    <w:rsid w:val="00F136C1"/>
    <w:rsid w:val="00F13D05"/>
    <w:rsid w:val="00F14956"/>
    <w:rsid w:val="00F15E61"/>
    <w:rsid w:val="00F165AD"/>
    <w:rsid w:val="00F20585"/>
    <w:rsid w:val="00F20713"/>
    <w:rsid w:val="00F215DF"/>
    <w:rsid w:val="00F21FF7"/>
    <w:rsid w:val="00F231EC"/>
    <w:rsid w:val="00F24880"/>
    <w:rsid w:val="00F24F04"/>
    <w:rsid w:val="00F24F1E"/>
    <w:rsid w:val="00F25A2A"/>
    <w:rsid w:val="00F25E02"/>
    <w:rsid w:val="00F26310"/>
    <w:rsid w:val="00F30549"/>
    <w:rsid w:val="00F30DF7"/>
    <w:rsid w:val="00F30E6E"/>
    <w:rsid w:val="00F31B0B"/>
    <w:rsid w:val="00F31EC2"/>
    <w:rsid w:val="00F325A4"/>
    <w:rsid w:val="00F32C5F"/>
    <w:rsid w:val="00F32E6D"/>
    <w:rsid w:val="00F34CA7"/>
    <w:rsid w:val="00F35621"/>
    <w:rsid w:val="00F35734"/>
    <w:rsid w:val="00F35C4F"/>
    <w:rsid w:val="00F35D39"/>
    <w:rsid w:val="00F3602A"/>
    <w:rsid w:val="00F36DF9"/>
    <w:rsid w:val="00F37336"/>
    <w:rsid w:val="00F3742A"/>
    <w:rsid w:val="00F37855"/>
    <w:rsid w:val="00F410C1"/>
    <w:rsid w:val="00F41E85"/>
    <w:rsid w:val="00F4494B"/>
    <w:rsid w:val="00F44D63"/>
    <w:rsid w:val="00F44F07"/>
    <w:rsid w:val="00F46469"/>
    <w:rsid w:val="00F47039"/>
    <w:rsid w:val="00F470DE"/>
    <w:rsid w:val="00F479F6"/>
    <w:rsid w:val="00F50132"/>
    <w:rsid w:val="00F510D6"/>
    <w:rsid w:val="00F51622"/>
    <w:rsid w:val="00F51F85"/>
    <w:rsid w:val="00F52296"/>
    <w:rsid w:val="00F52AA9"/>
    <w:rsid w:val="00F53198"/>
    <w:rsid w:val="00F5394E"/>
    <w:rsid w:val="00F5477F"/>
    <w:rsid w:val="00F548A7"/>
    <w:rsid w:val="00F548EA"/>
    <w:rsid w:val="00F54DFC"/>
    <w:rsid w:val="00F5578E"/>
    <w:rsid w:val="00F560EB"/>
    <w:rsid w:val="00F56DB8"/>
    <w:rsid w:val="00F57354"/>
    <w:rsid w:val="00F576CA"/>
    <w:rsid w:val="00F57F13"/>
    <w:rsid w:val="00F602EF"/>
    <w:rsid w:val="00F606AF"/>
    <w:rsid w:val="00F60FED"/>
    <w:rsid w:val="00F626D9"/>
    <w:rsid w:val="00F628A2"/>
    <w:rsid w:val="00F62AFB"/>
    <w:rsid w:val="00F64E4E"/>
    <w:rsid w:val="00F65F7B"/>
    <w:rsid w:val="00F666D0"/>
    <w:rsid w:val="00F66A0D"/>
    <w:rsid w:val="00F70019"/>
    <w:rsid w:val="00F70787"/>
    <w:rsid w:val="00F709EF"/>
    <w:rsid w:val="00F70D60"/>
    <w:rsid w:val="00F71BCD"/>
    <w:rsid w:val="00F72641"/>
    <w:rsid w:val="00F73886"/>
    <w:rsid w:val="00F73D8B"/>
    <w:rsid w:val="00F7439B"/>
    <w:rsid w:val="00F7503E"/>
    <w:rsid w:val="00F7585D"/>
    <w:rsid w:val="00F8053B"/>
    <w:rsid w:val="00F805C0"/>
    <w:rsid w:val="00F81406"/>
    <w:rsid w:val="00F81564"/>
    <w:rsid w:val="00F81D01"/>
    <w:rsid w:val="00F8245C"/>
    <w:rsid w:val="00F82B13"/>
    <w:rsid w:val="00F83244"/>
    <w:rsid w:val="00F832BD"/>
    <w:rsid w:val="00F8370B"/>
    <w:rsid w:val="00F8475F"/>
    <w:rsid w:val="00F84EBA"/>
    <w:rsid w:val="00F85293"/>
    <w:rsid w:val="00F85420"/>
    <w:rsid w:val="00F859C5"/>
    <w:rsid w:val="00F85AC2"/>
    <w:rsid w:val="00F85D1F"/>
    <w:rsid w:val="00F86134"/>
    <w:rsid w:val="00F8678B"/>
    <w:rsid w:val="00F87779"/>
    <w:rsid w:val="00F87B9B"/>
    <w:rsid w:val="00F9011B"/>
    <w:rsid w:val="00F906CE"/>
    <w:rsid w:val="00F90EFD"/>
    <w:rsid w:val="00F926BC"/>
    <w:rsid w:val="00F93732"/>
    <w:rsid w:val="00F93CB9"/>
    <w:rsid w:val="00F93D2E"/>
    <w:rsid w:val="00F9402A"/>
    <w:rsid w:val="00F94149"/>
    <w:rsid w:val="00F94B11"/>
    <w:rsid w:val="00F95C4C"/>
    <w:rsid w:val="00F9725C"/>
    <w:rsid w:val="00F97B24"/>
    <w:rsid w:val="00FA079B"/>
    <w:rsid w:val="00FA0A56"/>
    <w:rsid w:val="00FA0C29"/>
    <w:rsid w:val="00FA10E3"/>
    <w:rsid w:val="00FA1C17"/>
    <w:rsid w:val="00FA2330"/>
    <w:rsid w:val="00FA348D"/>
    <w:rsid w:val="00FA3C19"/>
    <w:rsid w:val="00FA4F76"/>
    <w:rsid w:val="00FA61D0"/>
    <w:rsid w:val="00FA6BF0"/>
    <w:rsid w:val="00FB0058"/>
    <w:rsid w:val="00FB0473"/>
    <w:rsid w:val="00FB0A96"/>
    <w:rsid w:val="00FB1574"/>
    <w:rsid w:val="00FB18CF"/>
    <w:rsid w:val="00FB1995"/>
    <w:rsid w:val="00FB1D17"/>
    <w:rsid w:val="00FB2873"/>
    <w:rsid w:val="00FB3222"/>
    <w:rsid w:val="00FB3D86"/>
    <w:rsid w:val="00FB41C8"/>
    <w:rsid w:val="00FB4BB4"/>
    <w:rsid w:val="00FB5BB8"/>
    <w:rsid w:val="00FB5EFB"/>
    <w:rsid w:val="00FB6268"/>
    <w:rsid w:val="00FB6CCF"/>
    <w:rsid w:val="00FB7729"/>
    <w:rsid w:val="00FC174E"/>
    <w:rsid w:val="00FC1DAE"/>
    <w:rsid w:val="00FC1FE3"/>
    <w:rsid w:val="00FC2639"/>
    <w:rsid w:val="00FC26DE"/>
    <w:rsid w:val="00FC3FF2"/>
    <w:rsid w:val="00FC5CBE"/>
    <w:rsid w:val="00FC6984"/>
    <w:rsid w:val="00FC7340"/>
    <w:rsid w:val="00FD187C"/>
    <w:rsid w:val="00FD1998"/>
    <w:rsid w:val="00FD1AE3"/>
    <w:rsid w:val="00FD4056"/>
    <w:rsid w:val="00FD550A"/>
    <w:rsid w:val="00FD5ABD"/>
    <w:rsid w:val="00FD5FAA"/>
    <w:rsid w:val="00FD65BF"/>
    <w:rsid w:val="00FD7363"/>
    <w:rsid w:val="00FE01B3"/>
    <w:rsid w:val="00FE0AC0"/>
    <w:rsid w:val="00FE2CD0"/>
    <w:rsid w:val="00FE2F42"/>
    <w:rsid w:val="00FE2FE6"/>
    <w:rsid w:val="00FE3309"/>
    <w:rsid w:val="00FE56A6"/>
    <w:rsid w:val="00FE5BD9"/>
    <w:rsid w:val="00FE5D02"/>
    <w:rsid w:val="00FE6756"/>
    <w:rsid w:val="00FE699E"/>
    <w:rsid w:val="00FE6A51"/>
    <w:rsid w:val="00FE7759"/>
    <w:rsid w:val="00FE7AE9"/>
    <w:rsid w:val="00FE7FC4"/>
    <w:rsid w:val="00FF03A3"/>
    <w:rsid w:val="00FF0957"/>
    <w:rsid w:val="00FF0BBF"/>
    <w:rsid w:val="00FF179E"/>
    <w:rsid w:val="00FF2A5A"/>
    <w:rsid w:val="00FF3004"/>
    <w:rsid w:val="00FF3B3D"/>
    <w:rsid w:val="00FF4ACA"/>
    <w:rsid w:val="00FF538D"/>
    <w:rsid w:val="00FF56C1"/>
    <w:rsid w:val="00FF5FCD"/>
    <w:rsid w:val="00FF6127"/>
    <w:rsid w:val="00FF6182"/>
    <w:rsid w:val="00FF67EC"/>
    <w:rsid w:val="00FF6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 [2412]" strokecolor="none [3212]"/>
    </o:shapedefaults>
    <o:shapelayout v:ext="edit">
      <o:idmap v:ext="edit" data="1"/>
      <o:rules v:ext="edit">
        <o:r id="V:Rule4" type="connector" idref="#_x0000_s1046"/>
        <o:r id="V:Rule5" type="connector" idref="#_x0000_s1038"/>
        <o:r id="V:Rule6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2C3"/>
    <w:rPr>
      <w:sz w:val="24"/>
      <w:szCs w:val="24"/>
    </w:rPr>
  </w:style>
  <w:style w:type="paragraph" w:styleId="Heading2">
    <w:name w:val="heading 2"/>
    <w:basedOn w:val="Normal"/>
    <w:next w:val="Normal"/>
    <w:qFormat/>
    <w:rsid w:val="00AE20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h3,Section"/>
    <w:basedOn w:val="Normal"/>
    <w:next w:val="Normal"/>
    <w:qFormat/>
    <w:rsid w:val="00BA0001"/>
    <w:pPr>
      <w:keepNext/>
      <w:spacing w:before="240" w:after="120"/>
      <w:outlineLvl w:val="2"/>
    </w:pPr>
    <w:rPr>
      <w:rFonts w:ascii="Arial" w:hAnsi="Arial"/>
      <w:b/>
      <w:caps/>
      <w:color w:val="000080"/>
      <w:spacing w:val="30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8E146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16D9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E146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 text"/>
    <w:aliases w:val="b"/>
    <w:basedOn w:val="Normal"/>
    <w:rsid w:val="00BA0001"/>
    <w:pPr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sz w:val="20"/>
      <w:szCs w:val="20"/>
    </w:rPr>
  </w:style>
  <w:style w:type="paragraph" w:customStyle="1" w:styleId="WSIBB4">
    <w:name w:val="WSIB B4"/>
    <w:basedOn w:val="Normal"/>
    <w:rsid w:val="00BA0001"/>
    <w:pPr>
      <w:numPr>
        <w:numId w:val="1"/>
      </w:numPr>
      <w:tabs>
        <w:tab w:val="clear" w:pos="360"/>
      </w:tabs>
      <w:suppressAutoHyphens/>
      <w:spacing w:before="80" w:after="120"/>
      <w:ind w:left="262" w:hanging="262"/>
    </w:pPr>
    <w:rPr>
      <w:rFonts w:ascii="Arial Narrow" w:hAnsi="Arial Narrow"/>
      <w:snapToGrid w:val="0"/>
      <w:sz w:val="20"/>
      <w:szCs w:val="20"/>
    </w:rPr>
  </w:style>
  <w:style w:type="character" w:styleId="PageNumber">
    <w:name w:val="page number"/>
    <w:basedOn w:val="DefaultParagraphFont"/>
    <w:rsid w:val="000F2BD0"/>
  </w:style>
  <w:style w:type="paragraph" w:customStyle="1" w:styleId="Bullet1">
    <w:name w:val="Bullet 1"/>
    <w:aliases w:val="b1,Bullet for no #'s"/>
    <w:basedOn w:val="Bodytext"/>
    <w:rsid w:val="000F2BD0"/>
    <w:pPr>
      <w:tabs>
        <w:tab w:val="clear" w:pos="216"/>
      </w:tabs>
      <w:spacing w:after="100"/>
      <w:ind w:left="216" w:hanging="216"/>
    </w:pPr>
  </w:style>
  <w:style w:type="paragraph" w:customStyle="1" w:styleId="Achievement">
    <w:name w:val="Achievement"/>
    <w:basedOn w:val="BodyText0"/>
    <w:rsid w:val="000F2BD0"/>
    <w:pPr>
      <w:numPr>
        <w:numId w:val="2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0">
    <w:name w:val="Body Text"/>
    <w:basedOn w:val="Normal"/>
    <w:rsid w:val="000F2BD0"/>
    <w:pPr>
      <w:spacing w:after="120"/>
    </w:pPr>
  </w:style>
  <w:style w:type="table" w:styleId="TableGrid">
    <w:name w:val="Table Grid"/>
    <w:basedOn w:val="TableNormal"/>
    <w:rsid w:val="00AE2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B062C3"/>
    <w:pPr>
      <w:spacing w:after="120"/>
      <w:ind w:left="360"/>
    </w:pPr>
  </w:style>
  <w:style w:type="paragraph" w:customStyle="1" w:styleId="Objective">
    <w:name w:val="Objective"/>
    <w:basedOn w:val="Normal"/>
    <w:next w:val="BodyText0"/>
    <w:rsid w:val="00B062C3"/>
    <w:pPr>
      <w:spacing w:before="220" w:after="220" w:line="220" w:lineRule="atLeast"/>
    </w:pPr>
    <w:rPr>
      <w:sz w:val="20"/>
      <w:szCs w:val="20"/>
      <w:lang w:val="en-GB"/>
    </w:rPr>
  </w:style>
  <w:style w:type="paragraph" w:customStyle="1" w:styleId="GoodNormal">
    <w:name w:val="GoodNormal"/>
    <w:basedOn w:val="Normal"/>
    <w:rsid w:val="00211606"/>
    <w:pPr>
      <w:spacing w:line="288" w:lineRule="auto"/>
      <w:jc w:val="both"/>
    </w:pPr>
    <w:rPr>
      <w:rFonts w:ascii="Arial" w:hAnsi="Arial"/>
      <w:sz w:val="20"/>
      <w:szCs w:val="20"/>
    </w:rPr>
  </w:style>
  <w:style w:type="paragraph" w:customStyle="1" w:styleId="MyStyle">
    <w:name w:val="My Style"/>
    <w:basedOn w:val="Normal"/>
    <w:rsid w:val="00E4298A"/>
    <w:pPr>
      <w:numPr>
        <w:numId w:val="3"/>
      </w:numPr>
    </w:pPr>
    <w:rPr>
      <w:rFonts w:ascii="Arial" w:hAnsi="Arial"/>
      <w:sz w:val="22"/>
      <w:szCs w:val="20"/>
    </w:rPr>
  </w:style>
  <w:style w:type="paragraph" w:styleId="Header">
    <w:name w:val="header"/>
    <w:basedOn w:val="Normal"/>
    <w:link w:val="HeaderChar"/>
    <w:uiPriority w:val="99"/>
    <w:rsid w:val="00FC5CBE"/>
    <w:pPr>
      <w:tabs>
        <w:tab w:val="center" w:pos="4320"/>
        <w:tab w:val="right" w:pos="8640"/>
      </w:tabs>
      <w:jc w:val="both"/>
    </w:pPr>
    <w:rPr>
      <w:rFonts w:ascii="Arial" w:hAnsi="Arial" w:cs="Arial"/>
      <w:sz w:val="22"/>
      <w:szCs w:val="22"/>
    </w:rPr>
  </w:style>
  <w:style w:type="character" w:styleId="Hyperlink">
    <w:name w:val="Hyperlink"/>
    <w:rsid w:val="0095587C"/>
    <w:rPr>
      <w:color w:val="0000FF"/>
      <w:u w:val="single"/>
    </w:rPr>
  </w:style>
  <w:style w:type="paragraph" w:customStyle="1" w:styleId="CharCharCharCharCharCharChar">
    <w:name w:val="Char Char Char Char Char Char Char"/>
    <w:basedOn w:val="Normal"/>
    <w:rsid w:val="0095587C"/>
    <w:pPr>
      <w:spacing w:after="160" w:line="240" w:lineRule="exact"/>
    </w:pPr>
    <w:rPr>
      <w:rFonts w:ascii="Normal" w:hAnsi="Normal"/>
      <w:b/>
      <w:sz w:val="20"/>
      <w:szCs w:val="20"/>
    </w:rPr>
  </w:style>
  <w:style w:type="paragraph" w:styleId="NormalWeb">
    <w:name w:val="Normal (Web)"/>
    <w:basedOn w:val="Normal"/>
    <w:rsid w:val="0095587C"/>
    <w:pPr>
      <w:spacing w:before="100" w:beforeAutospacing="1" w:after="100" w:afterAutospacing="1"/>
    </w:pPr>
  </w:style>
  <w:style w:type="character" w:styleId="FollowedHyperlink">
    <w:name w:val="FollowedHyperlink"/>
    <w:rsid w:val="0095587C"/>
    <w:rPr>
      <w:color w:val="800080"/>
      <w:u w:val="single"/>
    </w:rPr>
  </w:style>
  <w:style w:type="paragraph" w:styleId="BodyText2">
    <w:name w:val="Body Text 2"/>
    <w:basedOn w:val="Normal"/>
    <w:link w:val="BodyText2Char"/>
    <w:rsid w:val="00EF50EE"/>
    <w:pPr>
      <w:spacing w:after="120" w:line="480" w:lineRule="auto"/>
    </w:pPr>
  </w:style>
  <w:style w:type="paragraph" w:customStyle="1" w:styleId="cog-bullet">
    <w:name w:val="cog-bullet"/>
    <w:basedOn w:val="Normal"/>
    <w:rsid w:val="00EF50EE"/>
    <w:pPr>
      <w:keepNext/>
      <w:numPr>
        <w:numId w:val="4"/>
      </w:numPr>
      <w:spacing w:before="60" w:after="60" w:line="26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WW-BodyText21">
    <w:name w:val="WW-Body Text 21"/>
    <w:basedOn w:val="Normal"/>
    <w:rsid w:val="004150B4"/>
    <w:pPr>
      <w:suppressAutoHyphens/>
      <w:jc w:val="both"/>
    </w:pPr>
    <w:rPr>
      <w:rFonts w:ascii="Bookman Old Style" w:hAnsi="Bookman Old Style"/>
      <w:sz w:val="20"/>
      <w:szCs w:val="20"/>
    </w:rPr>
  </w:style>
  <w:style w:type="paragraph" w:styleId="Footer">
    <w:name w:val="footer"/>
    <w:basedOn w:val="Normal"/>
    <w:link w:val="FooterChar"/>
    <w:uiPriority w:val="99"/>
    <w:rsid w:val="00552D9E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6F4FA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HTMLPreformatted">
    <w:name w:val="HTML Preformatted"/>
    <w:basedOn w:val="Normal"/>
    <w:rsid w:val="00562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665D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65DE0"/>
  </w:style>
  <w:style w:type="character" w:styleId="FootnoteReference">
    <w:name w:val="footnote reference"/>
    <w:rsid w:val="00665DE0"/>
    <w:rPr>
      <w:vertAlign w:val="superscript"/>
    </w:rPr>
  </w:style>
  <w:style w:type="paragraph" w:customStyle="1" w:styleId="Bodytext1">
    <w:name w:val="Bodytext"/>
    <w:basedOn w:val="Normal"/>
    <w:rsid w:val="0012054E"/>
    <w:pPr>
      <w:widowControl w:val="0"/>
      <w:spacing w:before="26" w:after="240" w:line="240" w:lineRule="atLeast"/>
      <w:ind w:left="1080" w:right="115"/>
      <w:jc w:val="both"/>
    </w:pPr>
    <w:rPr>
      <w:rFonts w:ascii="Arial" w:hAnsi="Arial"/>
      <w:sz w:val="20"/>
      <w:szCs w:val="20"/>
    </w:rPr>
  </w:style>
  <w:style w:type="character" w:customStyle="1" w:styleId="Heading4Char">
    <w:name w:val="Heading 4 Char"/>
    <w:link w:val="Heading4"/>
    <w:rsid w:val="008E146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6Char">
    <w:name w:val="Heading 6 Char"/>
    <w:link w:val="Heading6"/>
    <w:rsid w:val="008E1464"/>
    <w:rPr>
      <w:rFonts w:ascii="Calibri" w:eastAsia="Times New Roman" w:hAnsi="Calibri" w:cs="Times New Roman"/>
      <w:b/>
      <w:bCs/>
      <w:sz w:val="22"/>
      <w:szCs w:val="22"/>
    </w:rPr>
  </w:style>
  <w:style w:type="character" w:styleId="Strong">
    <w:name w:val="Strong"/>
    <w:qFormat/>
    <w:rsid w:val="008E1464"/>
    <w:rPr>
      <w:b/>
      <w:bCs/>
    </w:rPr>
  </w:style>
  <w:style w:type="character" w:customStyle="1" w:styleId="ver10blackbold1">
    <w:name w:val="ver10blackbold1"/>
    <w:rsid w:val="008E1464"/>
    <w:rPr>
      <w:rFonts w:ascii="Verdana" w:hAnsi="Verdana" w:hint="default"/>
      <w:b/>
      <w:bCs/>
      <w:color w:val="000000"/>
      <w:sz w:val="15"/>
      <w:szCs w:val="15"/>
    </w:rPr>
  </w:style>
  <w:style w:type="paragraph" w:customStyle="1" w:styleId="BodyText3">
    <w:name w:val="BodyText"/>
    <w:link w:val="BodyTextChar1"/>
    <w:rsid w:val="006A46CC"/>
    <w:pPr>
      <w:spacing w:before="20" w:after="100"/>
      <w:jc w:val="both"/>
    </w:pPr>
    <w:rPr>
      <w:sz w:val="22"/>
      <w:szCs w:val="24"/>
      <w:lang w:val="en-AU" w:eastAsia="ja-JP"/>
    </w:rPr>
  </w:style>
  <w:style w:type="paragraph" w:customStyle="1" w:styleId="MyNormalText">
    <w:name w:val="My Normal Text"/>
    <w:basedOn w:val="Normal"/>
    <w:link w:val="MyNormalTextChar"/>
    <w:rsid w:val="006A46CC"/>
    <w:pPr>
      <w:ind w:left="288"/>
    </w:pPr>
    <w:rPr>
      <w:sz w:val="22"/>
    </w:rPr>
  </w:style>
  <w:style w:type="character" w:customStyle="1" w:styleId="MyNormalTextChar">
    <w:name w:val="My Normal Text Char"/>
    <w:link w:val="MyNormalText"/>
    <w:rsid w:val="006A46CC"/>
    <w:rPr>
      <w:sz w:val="22"/>
      <w:szCs w:val="24"/>
      <w:lang w:val="en-US" w:eastAsia="en-US" w:bidi="ar-SA"/>
    </w:rPr>
  </w:style>
  <w:style w:type="character" w:customStyle="1" w:styleId="BodyTextChar1">
    <w:name w:val="BodyText Char1"/>
    <w:link w:val="BodyText3"/>
    <w:rsid w:val="006A46CC"/>
    <w:rPr>
      <w:sz w:val="22"/>
      <w:szCs w:val="24"/>
      <w:lang w:val="en-AU" w:eastAsia="ja-JP" w:bidi="ar-SA"/>
    </w:rPr>
  </w:style>
  <w:style w:type="character" w:styleId="Emphasis">
    <w:name w:val="Emphasis"/>
    <w:uiPriority w:val="20"/>
    <w:qFormat/>
    <w:rsid w:val="005D5719"/>
    <w:rPr>
      <w:b/>
      <w:bCs/>
      <w:i w:val="0"/>
      <w:iCs w:val="0"/>
    </w:rPr>
  </w:style>
  <w:style w:type="table" w:customStyle="1" w:styleId="LightShading1">
    <w:name w:val="Light Shading1"/>
    <w:basedOn w:val="TableNormal"/>
    <w:uiPriority w:val="60"/>
    <w:rsid w:val="005D6016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pseditboxdisponly">
    <w:name w:val="pseditbox_disponly"/>
    <w:basedOn w:val="DefaultParagraphFont"/>
    <w:rsid w:val="00AD0E8C"/>
  </w:style>
  <w:style w:type="paragraph" w:customStyle="1" w:styleId="WW-BodyTextIndent3">
    <w:name w:val="WW-Body Text Indent 3"/>
    <w:basedOn w:val="Normal"/>
    <w:rsid w:val="009849A0"/>
    <w:pPr>
      <w:tabs>
        <w:tab w:val="left" w:pos="2160"/>
      </w:tabs>
      <w:suppressAutoHyphens/>
      <w:ind w:left="2160"/>
      <w:jc w:val="both"/>
    </w:pPr>
    <w:rPr>
      <w:rFonts w:ascii="Arial" w:hAnsi="Arial"/>
      <w:sz w:val="22"/>
      <w:szCs w:val="20"/>
      <w:lang w:eastAsia="ar-SA"/>
    </w:rPr>
  </w:style>
  <w:style w:type="paragraph" w:customStyle="1" w:styleId="BodyText10">
    <w:name w:val="Body Text1"/>
    <w:basedOn w:val="BodyText0"/>
    <w:rsid w:val="001C1201"/>
    <w:pPr>
      <w:spacing w:after="0"/>
      <w:ind w:left="1440"/>
    </w:pPr>
    <w:rPr>
      <w:rFonts w:ascii="Arial" w:hAnsi="Arial"/>
      <w:sz w:val="20"/>
      <w:szCs w:val="22"/>
    </w:rPr>
  </w:style>
  <w:style w:type="paragraph" w:customStyle="1" w:styleId="DNBBodyText">
    <w:name w:val="DNB_Body_Text"/>
    <w:basedOn w:val="Normal"/>
    <w:link w:val="DNBBodyTextChar"/>
    <w:uiPriority w:val="99"/>
    <w:rsid w:val="003462EE"/>
    <w:pPr>
      <w:spacing w:before="120" w:after="120"/>
      <w:ind w:left="540"/>
    </w:pPr>
    <w:rPr>
      <w:rFonts w:ascii="Tahoma" w:hAnsi="Tahoma"/>
      <w:sz w:val="22"/>
    </w:rPr>
  </w:style>
  <w:style w:type="character" w:customStyle="1" w:styleId="DNBBodyTextChar">
    <w:name w:val="DNB_Body_Text Char"/>
    <w:link w:val="DNBBodyText"/>
    <w:uiPriority w:val="99"/>
    <w:locked/>
    <w:rsid w:val="003462EE"/>
    <w:rPr>
      <w:rFonts w:ascii="Tahoma" w:hAnsi="Tahoma"/>
      <w:sz w:val="22"/>
      <w:szCs w:val="24"/>
    </w:rPr>
  </w:style>
  <w:style w:type="character" w:customStyle="1" w:styleId="pseditboxdisponly1">
    <w:name w:val="pseditbox_disponly1"/>
    <w:rsid w:val="00E62317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C691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link w:val="BodyText2"/>
    <w:rsid w:val="00937CD5"/>
    <w:rPr>
      <w:sz w:val="24"/>
      <w:szCs w:val="24"/>
    </w:rPr>
  </w:style>
  <w:style w:type="paragraph" w:styleId="NoSpacing">
    <w:name w:val="No Spacing"/>
    <w:uiPriority w:val="1"/>
    <w:qFormat/>
    <w:rsid w:val="006E6647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41FD8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225B6"/>
    <w:rPr>
      <w:rFonts w:ascii="Arial" w:hAnsi="Arial" w:cs="Arial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5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5B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6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108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8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2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8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059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tisucharita042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EA124-E5C0-48EA-82CA-AFC22AD96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Cognizant Technology Solutions</Company>
  <LinksUpToDate>false</LinksUpToDate>
  <CharactersWithSpaces>6444</CharactersWithSpaces>
  <SharedDoc>false</SharedDoc>
  <HLinks>
    <vt:vector size="6" baseType="variant">
      <vt:variant>
        <vt:i4>327736</vt:i4>
      </vt:variant>
      <vt:variant>
        <vt:i4>0</vt:i4>
      </vt:variant>
      <vt:variant>
        <vt:i4>0</vt:i4>
      </vt:variant>
      <vt:variant>
        <vt:i4>5</vt:i4>
      </vt:variant>
      <vt:variant>
        <vt:lpwstr>mailto:swatisucharita0425@gmail.com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T, Jeyakumar (Cognizant)</dc:creator>
  <cp:lastModifiedBy>ASUS</cp:lastModifiedBy>
  <cp:revision>2</cp:revision>
  <dcterms:created xsi:type="dcterms:W3CDTF">2018-10-02T11:53:00Z</dcterms:created>
  <dcterms:modified xsi:type="dcterms:W3CDTF">2018-10-02T11:53:00Z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