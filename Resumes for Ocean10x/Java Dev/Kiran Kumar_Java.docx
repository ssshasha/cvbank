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A2" w:rsidRDefault="002F7691">
      <w:pPr>
        <w:spacing w:after="0" w:line="240" w:lineRule="auto"/>
        <w:jc w:val="both"/>
        <w:rPr>
          <w:rStyle w:val="Hyperlink"/>
          <w:color w:val="1F497D" w:themeColor="text2"/>
          <w:szCs w:val="20"/>
        </w:rPr>
      </w:pPr>
      <w:r>
        <w:rPr>
          <w:rFonts w:cs="Calibri"/>
          <w:b/>
          <w:bCs/>
          <w:color w:val="1F497D" w:themeColor="text2"/>
          <w:sz w:val="24"/>
          <w:szCs w:val="20"/>
        </w:rPr>
        <w:t>KIRAN KUMAR UMMARASETTY</w:t>
      </w:r>
      <w:r>
        <w:rPr>
          <w:rFonts w:ascii="Verdana" w:hAnsi="Verdana"/>
          <w:b/>
          <w:color w:val="1F497D" w:themeColor="text2"/>
          <w:sz w:val="20"/>
          <w:szCs w:val="20"/>
        </w:rPr>
        <w:tab/>
      </w:r>
      <w:r>
        <w:rPr>
          <w:rFonts w:ascii="Verdana" w:hAnsi="Verdana"/>
          <w:color w:val="1F497D" w:themeColor="text2"/>
          <w:sz w:val="20"/>
          <w:szCs w:val="20"/>
          <w:lang w:val="en-US"/>
        </w:rPr>
        <w:tab/>
      </w:r>
      <w:r>
        <w:rPr>
          <w:rFonts w:ascii="Wingdings" w:hAnsi="Wingdings"/>
          <w:color w:val="1F497D" w:themeColor="text2"/>
          <w:szCs w:val="20"/>
        </w:rPr>
        <w:sym w:font="Wingdings" w:char="F02A"/>
      </w:r>
      <w:r>
        <w:rPr>
          <w:rFonts w:ascii="Verdana" w:hAnsi="Verdana"/>
          <w:color w:val="1F497D" w:themeColor="text2"/>
          <w:szCs w:val="20"/>
        </w:rPr>
        <w:t xml:space="preserve">: </w:t>
      </w:r>
      <w:hyperlink r:id="rId6" w:history="1">
        <w:r>
          <w:rPr>
            <w:rStyle w:val="Hyperlink"/>
            <w:rFonts w:cs="Calibri"/>
            <w:sz w:val="24"/>
            <w:szCs w:val="20"/>
          </w:rPr>
          <w:t>kiranku.java@gmail.com</w:t>
        </w:r>
      </w:hyperlink>
    </w:p>
    <w:p w:rsidR="00900EA2" w:rsidRDefault="002F7691">
      <w:pPr>
        <w:spacing w:line="240" w:lineRule="auto"/>
        <w:jc w:val="both"/>
        <w:rPr>
          <w:rFonts w:cs="Calibri"/>
          <w:b/>
          <w:bCs/>
          <w:color w:val="1F497D" w:themeColor="text2"/>
          <w:sz w:val="24"/>
          <w:szCs w:val="20"/>
        </w:rPr>
      </w:pPr>
      <w:r>
        <w:rPr>
          <w:rFonts w:cs="Calibri"/>
          <w:b/>
          <w:bCs/>
          <w:color w:val="1F497D" w:themeColor="text2"/>
          <w:sz w:val="24"/>
          <w:szCs w:val="20"/>
        </w:rPr>
        <w:t>Java Developer</w:t>
      </w:r>
      <w:r>
        <w:rPr>
          <w:rFonts w:cs="Calibri"/>
          <w:b/>
          <w:bCs/>
          <w:color w:val="1F497D" w:themeColor="text2"/>
          <w:sz w:val="24"/>
          <w:szCs w:val="20"/>
        </w:rPr>
        <w:tab/>
      </w:r>
      <w:r>
        <w:rPr>
          <w:rFonts w:cs="Calibri"/>
          <w:color w:val="1F497D" w:themeColor="text2"/>
          <w:szCs w:val="20"/>
        </w:rPr>
        <w:tab/>
      </w:r>
      <w:r>
        <w:rPr>
          <w:rFonts w:ascii="Verdana" w:hAnsi="Verdana"/>
          <w:color w:val="1F497D" w:themeColor="text2"/>
          <w:sz w:val="20"/>
          <w:szCs w:val="20"/>
        </w:rPr>
        <w:tab/>
      </w:r>
      <w:r>
        <w:rPr>
          <w:rFonts w:ascii="Verdana" w:hAnsi="Verdana"/>
          <w:color w:val="1F497D" w:themeColor="text2"/>
          <w:sz w:val="20"/>
          <w:szCs w:val="20"/>
        </w:rPr>
        <w:tab/>
      </w:r>
      <w:r>
        <w:rPr>
          <w:rFonts w:ascii="Verdana" w:hAnsi="Verdana"/>
          <w:color w:val="1F497D" w:themeColor="text2"/>
          <w:sz w:val="20"/>
          <w:szCs w:val="20"/>
          <w:lang w:val="en-US"/>
        </w:rPr>
        <w:tab/>
      </w:r>
      <w:r>
        <w:rPr>
          <w:rFonts w:ascii="Verdana" w:hAnsi="Verdana"/>
          <w:color w:val="1F497D" w:themeColor="text2"/>
          <w:sz w:val="20"/>
          <w:szCs w:val="20"/>
          <w:lang w:val="en-US"/>
        </w:rPr>
        <w:tab/>
      </w:r>
      <w:r>
        <w:rPr>
          <w:rFonts w:ascii="Wingdings" w:hAnsi="Wingdings"/>
          <w:color w:val="1F497D" w:themeColor="text2"/>
          <w:szCs w:val="20"/>
        </w:rPr>
        <w:sym w:font="Wingdings" w:char="F028"/>
      </w:r>
      <w:r>
        <w:rPr>
          <w:rFonts w:ascii="Verdana" w:hAnsi="Verdana"/>
          <w:color w:val="1F497D" w:themeColor="text2"/>
          <w:szCs w:val="20"/>
        </w:rPr>
        <w:t xml:space="preserve">: </w:t>
      </w:r>
      <w:r>
        <w:rPr>
          <w:rFonts w:cs="Calibri"/>
          <w:b/>
          <w:bCs/>
          <w:color w:val="1F497D" w:themeColor="text2"/>
          <w:sz w:val="24"/>
          <w:szCs w:val="20"/>
        </w:rPr>
        <w:t>+ 91-8884367179</w:t>
      </w:r>
    </w:p>
    <w:p w:rsidR="00900EA2" w:rsidRDefault="00900EA2">
      <w:pPr>
        <w:pStyle w:val="BodyText"/>
        <w:ind w:left="720"/>
        <w:jc w:val="both"/>
        <w:rPr>
          <w:rFonts w:cs="Arial"/>
          <w:color w:val="1F497D" w:themeColor="text2"/>
          <w:sz w:val="20"/>
        </w:rPr>
      </w:pPr>
      <w:r w:rsidRPr="00900EA2">
        <w:rPr>
          <w:color w:val="1F497D" w:themeColor="text2"/>
          <w:sz w:val="20"/>
        </w:rPr>
        <w:pict>
          <v:line id="_x0000_s1026" style="position:absolute;left:0;text-align:left;z-index:251658240" from="0,1.6pt" to="453.6pt,1.6pt" strokecolor="#1f497d">
            <v:stroke color2="#ffff7f" joinstyle="miter"/>
          </v:line>
        </w:pict>
      </w:r>
    </w:p>
    <w:p w:rsidR="00900EA2" w:rsidRDefault="002F7691">
      <w:pPr>
        <w:spacing w:line="240" w:lineRule="auto"/>
        <w:jc w:val="both"/>
        <w:rPr>
          <w:rFonts w:cs="Calibri"/>
          <w:b/>
          <w:bCs/>
          <w:color w:val="1F497D" w:themeColor="text2"/>
          <w:sz w:val="24"/>
          <w:szCs w:val="24"/>
        </w:rPr>
      </w:pPr>
      <w:r>
        <w:rPr>
          <w:rFonts w:cs="Calibri"/>
          <w:b/>
          <w:bCs/>
          <w:color w:val="1F497D" w:themeColor="text2"/>
          <w:sz w:val="24"/>
          <w:szCs w:val="24"/>
        </w:rPr>
        <w:t>OBJECTIVE:</w:t>
      </w:r>
    </w:p>
    <w:p w:rsidR="00900EA2" w:rsidRDefault="002F769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Theme="minorHAnsi" w:hAnsiTheme="minorHAnsi" w:cs="Arial"/>
        </w:rPr>
        <w:t xml:space="preserve">To become a successful </w:t>
      </w:r>
      <w:r>
        <w:rPr>
          <w:rFonts w:asciiTheme="minorHAnsi" w:hAnsiTheme="minorHAnsi" w:cs="Arial"/>
          <w:lang w:val="en-US"/>
        </w:rPr>
        <w:t xml:space="preserve">software </w:t>
      </w:r>
      <w:r>
        <w:rPr>
          <w:rFonts w:asciiTheme="minorHAnsi" w:hAnsiTheme="minorHAnsi" w:cs="Arial"/>
        </w:rPr>
        <w:t xml:space="preserve">professional in the field of Information Technology and to work in an </w:t>
      </w:r>
      <w:r>
        <w:rPr>
          <w:rFonts w:asciiTheme="minorHAnsi" w:hAnsiTheme="minorHAnsi" w:cs="Arial"/>
        </w:rPr>
        <w:t>innovative and competitive world</w:t>
      </w:r>
      <w:r>
        <w:rPr>
          <w:rFonts w:ascii="Arial" w:hAnsi="Arial" w:cs="Arial"/>
          <w:sz w:val="20"/>
        </w:rPr>
        <w:t>.</w:t>
      </w:r>
    </w:p>
    <w:p w:rsidR="00900EA2" w:rsidRDefault="002F7691">
      <w:pPr>
        <w:spacing w:line="240" w:lineRule="auto"/>
        <w:jc w:val="both"/>
        <w:rPr>
          <w:rFonts w:cs="Calibri"/>
          <w:b/>
          <w:bCs/>
          <w:color w:val="037D0F"/>
          <w:sz w:val="24"/>
          <w:szCs w:val="24"/>
        </w:rPr>
      </w:pPr>
      <w:r>
        <w:rPr>
          <w:rFonts w:cs="Calibri"/>
          <w:b/>
          <w:bCs/>
          <w:color w:val="1F497D" w:themeColor="text2"/>
          <w:sz w:val="24"/>
          <w:szCs w:val="24"/>
        </w:rPr>
        <w:t>SUMMARY</w:t>
      </w:r>
      <w:r>
        <w:rPr>
          <w:rFonts w:cs="Calibri"/>
          <w:b/>
          <w:bCs/>
          <w:color w:val="7D036C"/>
          <w:sz w:val="24"/>
          <w:szCs w:val="24"/>
        </w:rPr>
        <w:t>:</w:t>
      </w:r>
    </w:p>
    <w:p w:rsidR="00900EA2" w:rsidRDefault="002F7691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 Unicode MS" w:hAnsiTheme="minorHAnsi" w:cs="Arial"/>
          <w:b/>
          <w:szCs w:val="20"/>
        </w:rPr>
      </w:pPr>
      <w:r>
        <w:rPr>
          <w:rFonts w:asciiTheme="minorHAnsi" w:hAnsiTheme="minorHAnsi" w:cs="Arial"/>
          <w:bCs/>
          <w:szCs w:val="20"/>
        </w:rPr>
        <w:t xml:space="preserve">A Java Application Developer having around </w:t>
      </w:r>
      <w:r>
        <w:rPr>
          <w:rFonts w:asciiTheme="minorHAnsi" w:hAnsiTheme="minorHAnsi" w:cs="Arial"/>
          <w:b/>
          <w:szCs w:val="20"/>
          <w:lang w:val="en-US"/>
        </w:rPr>
        <w:t>4</w:t>
      </w:r>
      <w:r>
        <w:rPr>
          <w:rFonts w:asciiTheme="minorHAnsi" w:hAnsiTheme="minorHAnsi" w:cs="Arial"/>
          <w:b/>
          <w:szCs w:val="20"/>
        </w:rPr>
        <w:t>.</w:t>
      </w:r>
      <w:r>
        <w:rPr>
          <w:rFonts w:asciiTheme="minorHAnsi" w:hAnsiTheme="minorHAnsi" w:cs="Arial"/>
          <w:b/>
          <w:szCs w:val="20"/>
          <w:lang w:val="en-US"/>
        </w:rPr>
        <w:t>10</w:t>
      </w:r>
      <w:r>
        <w:rPr>
          <w:rFonts w:asciiTheme="minorHAnsi" w:hAnsiTheme="minorHAnsi" w:cs="Arial"/>
          <w:b/>
          <w:bCs/>
          <w:szCs w:val="20"/>
        </w:rPr>
        <w:t xml:space="preserve"> years of experience </w:t>
      </w:r>
      <w:r>
        <w:rPr>
          <w:rFonts w:asciiTheme="minorHAnsi" w:hAnsiTheme="minorHAnsi" w:cs="Arial"/>
          <w:szCs w:val="20"/>
        </w:rPr>
        <w:t xml:space="preserve">in Software </w:t>
      </w:r>
      <w:r>
        <w:rPr>
          <w:rFonts w:asciiTheme="minorHAnsi" w:eastAsia="Arial Unicode MS" w:hAnsiTheme="minorHAnsi" w:cs="Arial"/>
          <w:szCs w:val="20"/>
        </w:rPr>
        <w:t xml:space="preserve">development and deployment of </w:t>
      </w:r>
      <w:r>
        <w:rPr>
          <w:rFonts w:asciiTheme="minorHAnsi" w:hAnsiTheme="minorHAnsi" w:cs="Arial"/>
          <w:bCs/>
          <w:szCs w:val="20"/>
        </w:rPr>
        <w:t xml:space="preserve">Web-based Applications, </w:t>
      </w:r>
      <w:r>
        <w:rPr>
          <w:rFonts w:asciiTheme="minorHAnsi" w:eastAsia="Arial Unicode MS" w:hAnsiTheme="minorHAnsi" w:cs="Arial"/>
          <w:szCs w:val="20"/>
        </w:rPr>
        <w:t xml:space="preserve">Enterprise Applications </w:t>
      </w:r>
      <w:r>
        <w:rPr>
          <w:rFonts w:asciiTheme="minorHAnsi" w:hAnsiTheme="minorHAnsi" w:cs="Arial"/>
          <w:bCs/>
          <w:szCs w:val="20"/>
        </w:rPr>
        <w:t xml:space="preserve">and </w:t>
      </w:r>
      <w:r>
        <w:rPr>
          <w:rFonts w:asciiTheme="minorHAnsi" w:hAnsiTheme="minorHAnsi" w:cs="Arial"/>
          <w:bCs/>
          <w:szCs w:val="20"/>
        </w:rPr>
        <w:t xml:space="preserve">Client Server architectures using </w:t>
      </w:r>
      <w:r>
        <w:rPr>
          <w:rFonts w:asciiTheme="minorHAnsi" w:eastAsia="Arial Unicode MS" w:hAnsiTheme="minorHAnsi" w:cs="Arial"/>
          <w:b/>
          <w:szCs w:val="20"/>
        </w:rPr>
        <w:t>JAVA, JSP, J2EE,</w:t>
      </w:r>
      <w:r>
        <w:rPr>
          <w:rFonts w:asciiTheme="minorHAnsi" w:hAnsiTheme="minorHAnsi" w:cs="Arial"/>
          <w:b/>
          <w:szCs w:val="20"/>
          <w:lang w:val="en-US"/>
        </w:rPr>
        <w:t>JMS,</w:t>
      </w:r>
      <w:r>
        <w:rPr>
          <w:rFonts w:asciiTheme="minorHAnsi" w:hAnsiTheme="minorHAnsi" w:cs="Arial"/>
          <w:b/>
          <w:szCs w:val="20"/>
          <w:lang w:val="en-US"/>
        </w:rPr>
        <w:t xml:space="preserve"> </w:t>
      </w:r>
      <w:r>
        <w:rPr>
          <w:rFonts w:asciiTheme="minorHAnsi" w:hAnsiTheme="minorHAnsi" w:cs="Arial"/>
          <w:b/>
          <w:szCs w:val="20"/>
        </w:rPr>
        <w:t>Spring IOC, Spring MVC, Web Server (</w:t>
      </w:r>
      <w:r>
        <w:rPr>
          <w:rFonts w:asciiTheme="minorHAnsi" w:eastAsia="Arial Unicode MS" w:hAnsiTheme="minorHAnsi" w:cs="Arial"/>
          <w:b/>
          <w:szCs w:val="20"/>
        </w:rPr>
        <w:t xml:space="preserve">Tomcat </w:t>
      </w:r>
      <w:r>
        <w:rPr>
          <w:rFonts w:asciiTheme="minorHAnsi" w:eastAsia="Arial Unicode MS" w:hAnsiTheme="minorHAnsi" w:cs="Arial"/>
          <w:b/>
          <w:szCs w:val="20"/>
          <w:lang w:val="en-US"/>
        </w:rPr>
        <w:t>6</w:t>
      </w:r>
      <w:r>
        <w:rPr>
          <w:rFonts w:asciiTheme="minorHAnsi" w:eastAsia="Arial Unicode MS" w:hAnsiTheme="minorHAnsi" w:cs="Arial"/>
          <w:b/>
          <w:szCs w:val="20"/>
        </w:rPr>
        <w:t xml:space="preserve">.X) and </w:t>
      </w:r>
      <w:r>
        <w:rPr>
          <w:rFonts w:asciiTheme="minorHAnsi" w:hAnsiTheme="minorHAnsi" w:cs="Arial"/>
          <w:b/>
          <w:bCs/>
          <w:szCs w:val="20"/>
        </w:rPr>
        <w:t>Application</w:t>
      </w:r>
      <w:r>
        <w:rPr>
          <w:rFonts w:asciiTheme="minorHAnsi" w:eastAsia="Arial Unicode MS" w:hAnsiTheme="minorHAnsi" w:cs="Arial"/>
          <w:b/>
          <w:szCs w:val="20"/>
        </w:rPr>
        <w:t xml:space="preserve"> Servers (Tomcat </w:t>
      </w:r>
      <w:r>
        <w:rPr>
          <w:rFonts w:asciiTheme="minorHAnsi" w:eastAsia="Arial Unicode MS" w:hAnsiTheme="minorHAnsi" w:cs="Arial"/>
          <w:b/>
          <w:szCs w:val="20"/>
          <w:lang w:val="en-US"/>
        </w:rPr>
        <w:t>7</w:t>
      </w:r>
      <w:r>
        <w:rPr>
          <w:rFonts w:asciiTheme="minorHAnsi" w:eastAsia="Arial Unicode MS" w:hAnsiTheme="minorHAnsi" w:cs="Arial"/>
          <w:b/>
          <w:szCs w:val="20"/>
        </w:rPr>
        <w:t>.</w:t>
      </w:r>
      <w:r>
        <w:rPr>
          <w:rFonts w:asciiTheme="minorHAnsi" w:eastAsia="Arial Unicode MS" w:hAnsiTheme="minorHAnsi" w:cs="Arial"/>
          <w:b/>
          <w:szCs w:val="20"/>
          <w:lang w:val="en-US"/>
        </w:rPr>
        <w:t>x</w:t>
      </w:r>
      <w:r>
        <w:rPr>
          <w:rFonts w:asciiTheme="minorHAnsi" w:eastAsia="Arial Unicode MS" w:hAnsiTheme="minorHAnsi" w:cs="Arial"/>
          <w:b/>
          <w:szCs w:val="20"/>
        </w:rPr>
        <w:t xml:space="preserve">, </w:t>
      </w:r>
      <w:proofErr w:type="spellStart"/>
      <w:r>
        <w:rPr>
          <w:rFonts w:asciiTheme="minorHAnsi" w:eastAsia="Arial Unicode MS" w:hAnsiTheme="minorHAnsi" w:cs="Arial"/>
          <w:b/>
          <w:szCs w:val="20"/>
        </w:rPr>
        <w:t>JBoss</w:t>
      </w:r>
      <w:proofErr w:type="spellEnd"/>
      <w:r>
        <w:rPr>
          <w:rFonts w:asciiTheme="minorHAnsi" w:eastAsia="Arial Unicode MS" w:hAnsiTheme="minorHAnsi" w:cs="Arial"/>
          <w:b/>
          <w:szCs w:val="20"/>
        </w:rPr>
        <w:t xml:space="preserve"> 7.x), MYSQL5.6, Oracle 10g on Windows and Unix</w:t>
      </w:r>
      <w:r>
        <w:rPr>
          <w:rFonts w:asciiTheme="minorHAnsi" w:eastAsia="Arial Unicode MS" w:hAnsiTheme="minorHAnsi" w:cs="Arial"/>
          <w:b/>
          <w:szCs w:val="20"/>
          <w:lang w:val="en-US"/>
        </w:rPr>
        <w:t>/Linux</w:t>
      </w:r>
      <w:r>
        <w:rPr>
          <w:rFonts w:asciiTheme="minorHAnsi" w:eastAsia="Arial Unicode MS" w:hAnsiTheme="minorHAnsi" w:cs="Arial"/>
          <w:b/>
          <w:szCs w:val="20"/>
        </w:rPr>
        <w:t xml:space="preserve">, IDE like Eclipse and </w:t>
      </w:r>
      <w:proofErr w:type="spellStart"/>
      <w:r>
        <w:rPr>
          <w:rFonts w:asciiTheme="minorHAnsi" w:eastAsia="Arial Unicode MS" w:hAnsiTheme="minorHAnsi" w:cs="Arial"/>
          <w:b/>
          <w:szCs w:val="20"/>
        </w:rPr>
        <w:t>MyEclipse</w:t>
      </w:r>
      <w:proofErr w:type="spellEnd"/>
      <w:r>
        <w:rPr>
          <w:rFonts w:asciiTheme="minorHAnsi" w:eastAsia="Arial Unicode MS" w:hAnsiTheme="minorHAnsi" w:cs="Arial"/>
          <w:b/>
          <w:szCs w:val="20"/>
        </w:rPr>
        <w:t>.</w:t>
      </w:r>
    </w:p>
    <w:p w:rsidR="00900EA2" w:rsidRDefault="002F7691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 Unicode MS" w:hAnsiTheme="minorHAnsi" w:cs="Arial"/>
          <w:b/>
          <w:szCs w:val="20"/>
        </w:rPr>
      </w:pPr>
      <w:r>
        <w:rPr>
          <w:rFonts w:asciiTheme="minorHAnsi" w:eastAsia="Arial Unicode MS" w:hAnsiTheme="minorHAnsi" w:cs="Arial"/>
          <w:bCs/>
          <w:szCs w:val="20"/>
          <w:lang w:val="en-US"/>
        </w:rPr>
        <w:t xml:space="preserve">Hands on experience on </w:t>
      </w:r>
      <w:r>
        <w:rPr>
          <w:rFonts w:asciiTheme="minorHAnsi" w:eastAsia="Arial Unicode MS" w:hAnsiTheme="minorHAnsi" w:cs="Arial"/>
          <w:b/>
          <w:szCs w:val="20"/>
          <w:lang w:val="en-US"/>
        </w:rPr>
        <w:t xml:space="preserve">JBPM </w:t>
      </w:r>
      <w:r>
        <w:rPr>
          <w:rFonts w:asciiTheme="minorHAnsi" w:hAnsiTheme="minorHAnsi" w:cs="Arial"/>
          <w:b/>
          <w:szCs w:val="20"/>
        </w:rPr>
        <w:t>(</w:t>
      </w:r>
      <w:proofErr w:type="spellStart"/>
      <w:r>
        <w:rPr>
          <w:rFonts w:asciiTheme="minorHAnsi" w:hAnsiTheme="minorHAnsi" w:cs="Arial"/>
          <w:b/>
          <w:szCs w:val="20"/>
        </w:rPr>
        <w:t>JBoss</w:t>
      </w:r>
      <w:proofErr w:type="spellEnd"/>
      <w:r>
        <w:rPr>
          <w:rFonts w:asciiTheme="minorHAnsi" w:hAnsiTheme="minorHAnsi" w:cs="Arial"/>
          <w:b/>
          <w:szCs w:val="20"/>
        </w:rPr>
        <w:t xml:space="preserve"> Business Process Management) </w:t>
      </w:r>
      <w:r>
        <w:rPr>
          <w:rFonts w:asciiTheme="minorHAnsi" w:hAnsiTheme="minorHAnsi" w:cs="Arial"/>
          <w:bCs/>
          <w:szCs w:val="20"/>
        </w:rPr>
        <w:t>tool</w:t>
      </w:r>
      <w:r>
        <w:rPr>
          <w:rFonts w:asciiTheme="minorHAnsi" w:hAnsiTheme="minorHAnsi" w:cs="Arial"/>
          <w:bCs/>
          <w:szCs w:val="20"/>
          <w:lang w:val="en-US"/>
        </w:rPr>
        <w:t>.</w:t>
      </w:r>
    </w:p>
    <w:p w:rsidR="00900EA2" w:rsidRDefault="002F7691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Arial Unicode MS" w:hAnsiTheme="minorHAnsi" w:cs="Arial"/>
          <w:b/>
          <w:szCs w:val="20"/>
        </w:rPr>
      </w:pPr>
      <w:r>
        <w:rPr>
          <w:rFonts w:asciiTheme="minorHAnsi" w:eastAsia="Arial Unicode MS" w:hAnsiTheme="minorHAnsi" w:cs="Arial"/>
          <w:bCs/>
          <w:szCs w:val="20"/>
          <w:lang w:val="en-US"/>
        </w:rPr>
        <w:t xml:space="preserve">Hands on experience on </w:t>
      </w:r>
      <w:r>
        <w:rPr>
          <w:rFonts w:asciiTheme="minorHAnsi" w:eastAsia="Arial Unicode MS" w:hAnsiTheme="minorHAnsi" w:cs="Arial"/>
          <w:b/>
          <w:szCs w:val="20"/>
          <w:lang w:val="en-US"/>
        </w:rPr>
        <w:t xml:space="preserve">NGINX 1.12.0 </w:t>
      </w:r>
      <w:r>
        <w:rPr>
          <w:rFonts w:asciiTheme="minorHAnsi" w:eastAsia="Arial Unicode MS" w:hAnsiTheme="minorHAnsi" w:cs="Arial"/>
          <w:bCs/>
          <w:szCs w:val="20"/>
          <w:lang w:val="en-US"/>
        </w:rPr>
        <w:t>web server</w:t>
      </w:r>
      <w:r>
        <w:rPr>
          <w:rFonts w:asciiTheme="minorHAnsi" w:eastAsia="Arial Unicode MS" w:hAnsiTheme="minorHAnsi" w:cs="Arial"/>
          <w:b/>
          <w:szCs w:val="20"/>
          <w:lang w:val="en-US"/>
        </w:rPr>
        <w:t>.</w:t>
      </w:r>
    </w:p>
    <w:p w:rsidR="00900EA2" w:rsidRDefault="002F7691">
      <w:pPr>
        <w:numPr>
          <w:ilvl w:val="0"/>
          <w:numId w:val="1"/>
        </w:numPr>
        <w:autoSpaceDE w:val="0"/>
        <w:spacing w:before="10" w:after="0" w:line="240" w:lineRule="auto"/>
        <w:jc w:val="both"/>
        <w:rPr>
          <w:rFonts w:asciiTheme="minorHAnsi" w:eastAsia="Arial Unicode MS" w:hAnsiTheme="minorHAnsi" w:cs="Arial"/>
          <w:b/>
          <w:bCs/>
          <w:spacing w:val="-3"/>
          <w:szCs w:val="20"/>
        </w:rPr>
      </w:pPr>
      <w:r>
        <w:rPr>
          <w:rFonts w:asciiTheme="minorHAnsi" w:eastAsia="Arial Unicode MS" w:hAnsiTheme="minorHAnsi" w:cs="Arial"/>
          <w:szCs w:val="20"/>
        </w:rPr>
        <w:t xml:space="preserve">Good knowledge and hands on experience in </w:t>
      </w:r>
      <w:r>
        <w:rPr>
          <w:rFonts w:asciiTheme="minorHAnsi" w:eastAsia="Arial Unicode MS" w:hAnsiTheme="minorHAnsi" w:cs="Arial"/>
          <w:szCs w:val="20"/>
        </w:rPr>
        <w:t xml:space="preserve">implementing different Patterns like </w:t>
      </w:r>
      <w:r>
        <w:rPr>
          <w:rFonts w:asciiTheme="minorHAnsi" w:eastAsia="Arial Unicode MS" w:hAnsiTheme="minorHAnsi" w:cs="Arial"/>
          <w:b/>
          <w:szCs w:val="20"/>
        </w:rPr>
        <w:t xml:space="preserve">Factory, </w:t>
      </w:r>
      <w:r>
        <w:rPr>
          <w:rFonts w:asciiTheme="minorHAnsi" w:eastAsia="Arial Unicode MS" w:hAnsiTheme="minorHAnsi" w:cs="Arial"/>
          <w:b/>
          <w:szCs w:val="20"/>
          <w:lang w:val="en-US"/>
        </w:rPr>
        <w:t xml:space="preserve">Abstract Factory, </w:t>
      </w:r>
      <w:r>
        <w:rPr>
          <w:rFonts w:asciiTheme="minorHAnsi" w:eastAsia="Arial Unicode MS" w:hAnsiTheme="minorHAnsi" w:cs="Arial"/>
          <w:b/>
          <w:szCs w:val="20"/>
        </w:rPr>
        <w:t>Singleton,</w:t>
      </w:r>
      <w:r>
        <w:rPr>
          <w:rFonts w:asciiTheme="minorHAnsi" w:eastAsia="Arial Unicode MS" w:hAnsiTheme="minorHAnsi" w:cs="Arial"/>
          <w:b/>
          <w:szCs w:val="20"/>
          <w:lang w:val="en-US"/>
        </w:rPr>
        <w:t xml:space="preserve"> Facade, Chain of Responsibility, Proxy </w:t>
      </w:r>
      <w:r>
        <w:rPr>
          <w:rFonts w:asciiTheme="minorHAnsi" w:eastAsia="Arial Unicode MS" w:hAnsiTheme="minorHAnsi" w:cs="Arial"/>
          <w:bCs/>
          <w:spacing w:val="-3"/>
          <w:szCs w:val="20"/>
        </w:rPr>
        <w:t>and</w:t>
      </w:r>
      <w:r>
        <w:rPr>
          <w:rFonts w:asciiTheme="minorHAnsi" w:eastAsia="Arial Unicode MS" w:hAnsiTheme="minorHAnsi" w:cs="Arial"/>
          <w:b/>
          <w:bCs/>
          <w:spacing w:val="-3"/>
          <w:szCs w:val="20"/>
        </w:rPr>
        <w:t xml:space="preserve"> Model View Controller.</w:t>
      </w:r>
    </w:p>
    <w:p w:rsidR="00900EA2" w:rsidRDefault="002F7691">
      <w:pPr>
        <w:numPr>
          <w:ilvl w:val="0"/>
          <w:numId w:val="1"/>
        </w:numPr>
        <w:autoSpaceDE w:val="0"/>
        <w:spacing w:before="10" w:after="0" w:line="240" w:lineRule="auto"/>
        <w:jc w:val="both"/>
        <w:rPr>
          <w:rFonts w:asciiTheme="minorHAnsi" w:eastAsia="Arial Unicode MS" w:hAnsiTheme="minorHAnsi" w:cs="Arial"/>
          <w:b/>
          <w:bCs/>
          <w:spacing w:val="-3"/>
          <w:szCs w:val="20"/>
        </w:rPr>
      </w:pPr>
      <w:r>
        <w:rPr>
          <w:rFonts w:asciiTheme="minorHAnsi" w:eastAsia="Arial Unicode MS" w:hAnsiTheme="minorHAnsi" w:cs="Arial"/>
          <w:bCs/>
          <w:szCs w:val="20"/>
          <w:lang w:val="en-US"/>
        </w:rPr>
        <w:t xml:space="preserve">Hands on experience in </w:t>
      </w:r>
      <w:proofErr w:type="spellStart"/>
      <w:r>
        <w:rPr>
          <w:rFonts w:asciiTheme="minorHAnsi" w:eastAsia="Arial Unicode MS" w:hAnsiTheme="minorHAnsi" w:cs="Arial"/>
          <w:b/>
          <w:bCs/>
          <w:spacing w:val="-3"/>
          <w:szCs w:val="20"/>
        </w:rPr>
        <w:t>RESTful</w:t>
      </w:r>
      <w:proofErr w:type="spellEnd"/>
      <w:r>
        <w:rPr>
          <w:rFonts w:asciiTheme="minorHAnsi" w:eastAsia="Arial Unicode MS" w:hAnsiTheme="minorHAnsi" w:cs="Arial"/>
          <w:b/>
          <w:bCs/>
          <w:spacing w:val="-3"/>
          <w:szCs w:val="20"/>
        </w:rPr>
        <w:t xml:space="preserve"> </w:t>
      </w:r>
      <w:r>
        <w:rPr>
          <w:rFonts w:asciiTheme="minorHAnsi" w:eastAsia="Arial Unicode MS" w:hAnsiTheme="minorHAnsi" w:cs="Arial"/>
          <w:bCs/>
          <w:spacing w:val="-3"/>
          <w:szCs w:val="20"/>
        </w:rPr>
        <w:t xml:space="preserve">Web </w:t>
      </w:r>
      <w:r>
        <w:rPr>
          <w:rFonts w:asciiTheme="minorHAnsi" w:eastAsia="Arial Unicode MS" w:hAnsiTheme="minorHAnsi" w:cs="Arial"/>
          <w:bCs/>
          <w:spacing w:val="-3"/>
          <w:szCs w:val="20"/>
        </w:rPr>
        <w:t>Services</w:t>
      </w:r>
      <w:r>
        <w:rPr>
          <w:rFonts w:asciiTheme="minorHAnsi" w:eastAsia="Arial Unicode MS" w:hAnsiTheme="minorHAnsi" w:cs="Arial"/>
          <w:spacing w:val="-3"/>
          <w:szCs w:val="20"/>
          <w:lang w:val="en-US"/>
        </w:rPr>
        <w:t>and h</w:t>
      </w:r>
      <w:proofErr w:type="spellStart"/>
      <w:r>
        <w:rPr>
          <w:rFonts w:asciiTheme="minorHAnsi" w:eastAsia="Arial Unicode MS" w:hAnsiTheme="minorHAnsi" w:cs="Arial"/>
          <w:bCs/>
          <w:spacing w:val="-3"/>
          <w:szCs w:val="20"/>
        </w:rPr>
        <w:t>aving</w:t>
      </w:r>
      <w:proofErr w:type="spellEnd"/>
      <w:r>
        <w:rPr>
          <w:rFonts w:asciiTheme="minorHAnsi" w:eastAsia="Arial Unicode MS" w:hAnsiTheme="minorHAnsi" w:cs="Arial"/>
          <w:bCs/>
          <w:spacing w:val="-3"/>
          <w:szCs w:val="20"/>
        </w:rPr>
        <w:t xml:space="preserve"> knowledge on </w:t>
      </w:r>
      <w:r>
        <w:rPr>
          <w:rFonts w:asciiTheme="minorHAnsi" w:eastAsia="Arial Unicode MS" w:hAnsiTheme="minorHAnsi" w:cs="Arial"/>
          <w:b/>
          <w:bCs/>
          <w:spacing w:val="-3"/>
          <w:szCs w:val="20"/>
        </w:rPr>
        <w:t>SOAP</w:t>
      </w:r>
      <w:r>
        <w:rPr>
          <w:rFonts w:asciiTheme="minorHAnsi" w:eastAsia="Arial Unicode MS" w:hAnsiTheme="minorHAnsi" w:cs="Arial"/>
          <w:bCs/>
          <w:spacing w:val="-3"/>
          <w:szCs w:val="20"/>
        </w:rPr>
        <w:t>.</w:t>
      </w:r>
    </w:p>
    <w:p w:rsidR="00900EA2" w:rsidRDefault="002F7691">
      <w:pPr>
        <w:numPr>
          <w:ilvl w:val="0"/>
          <w:numId w:val="1"/>
        </w:numPr>
        <w:autoSpaceDE w:val="0"/>
        <w:spacing w:before="10" w:after="0" w:line="240" w:lineRule="auto"/>
        <w:jc w:val="both"/>
        <w:rPr>
          <w:rFonts w:asciiTheme="minorHAnsi" w:eastAsia="Arial Unicode MS" w:hAnsiTheme="minorHAnsi" w:cs="Arial"/>
          <w:b/>
          <w:bCs/>
          <w:spacing w:val="-3"/>
          <w:szCs w:val="20"/>
        </w:rPr>
      </w:pPr>
      <w:r>
        <w:rPr>
          <w:rFonts w:asciiTheme="minorHAnsi" w:eastAsia="Arial Unicode MS" w:hAnsiTheme="minorHAnsi" w:cs="Arial"/>
          <w:bCs/>
          <w:spacing w:val="-3"/>
          <w:szCs w:val="20"/>
        </w:rPr>
        <w:t>Worked on different frameworks like</w:t>
      </w:r>
      <w:r>
        <w:rPr>
          <w:rFonts w:asciiTheme="minorHAnsi" w:eastAsia="Arial Unicode MS" w:hAnsiTheme="minorHAnsi" w:cs="Arial"/>
          <w:b/>
          <w:bCs/>
          <w:spacing w:val="-3"/>
          <w:szCs w:val="20"/>
        </w:rPr>
        <w:t xml:space="preserve"> Hibernate and </w:t>
      </w:r>
      <w:proofErr w:type="gramStart"/>
      <w:r>
        <w:rPr>
          <w:rFonts w:asciiTheme="minorHAnsi" w:eastAsia="Arial Unicode MS" w:hAnsiTheme="minorHAnsi" w:cs="Arial"/>
          <w:b/>
          <w:bCs/>
          <w:spacing w:val="-3"/>
          <w:szCs w:val="20"/>
        </w:rPr>
        <w:t>Spring</w:t>
      </w:r>
      <w:proofErr w:type="gramEnd"/>
      <w:r>
        <w:rPr>
          <w:rFonts w:asciiTheme="minorHAnsi" w:eastAsia="Arial Unicode MS" w:hAnsiTheme="minorHAnsi" w:cs="Arial"/>
          <w:b/>
          <w:bCs/>
          <w:spacing w:val="-3"/>
          <w:szCs w:val="20"/>
        </w:rPr>
        <w:t>.</w:t>
      </w:r>
    </w:p>
    <w:p w:rsidR="00900EA2" w:rsidRDefault="002F7691">
      <w:pPr>
        <w:numPr>
          <w:ilvl w:val="0"/>
          <w:numId w:val="1"/>
        </w:numPr>
        <w:autoSpaceDE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Expertise in developing applications using all J2EE Technologies which includes </w:t>
      </w:r>
      <w:r>
        <w:rPr>
          <w:rFonts w:asciiTheme="minorHAnsi" w:hAnsiTheme="minorHAnsi" w:cs="Arial"/>
          <w:b/>
          <w:szCs w:val="20"/>
        </w:rPr>
        <w:t>JSP.</w:t>
      </w:r>
    </w:p>
    <w:p w:rsidR="00900EA2" w:rsidRDefault="002F7691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Worked on different Operating Systems like</w:t>
      </w:r>
      <w:r>
        <w:rPr>
          <w:rFonts w:asciiTheme="minorHAnsi" w:hAnsiTheme="minorHAnsi" w:cs="Arial"/>
          <w:b/>
          <w:szCs w:val="20"/>
        </w:rPr>
        <w:t xml:space="preserve"> </w:t>
      </w:r>
      <w:proofErr w:type="gramStart"/>
      <w:r>
        <w:rPr>
          <w:rFonts w:asciiTheme="minorHAnsi" w:hAnsiTheme="minorHAnsi" w:cs="Arial"/>
          <w:b/>
          <w:szCs w:val="20"/>
        </w:rPr>
        <w:t>Unix</w:t>
      </w:r>
      <w:proofErr w:type="gramEnd"/>
      <w:r>
        <w:rPr>
          <w:rFonts w:asciiTheme="minorHAnsi" w:hAnsiTheme="minorHAnsi" w:cs="Arial"/>
          <w:b/>
          <w:szCs w:val="20"/>
        </w:rPr>
        <w:t xml:space="preserve">, </w:t>
      </w:r>
      <w:r>
        <w:rPr>
          <w:rFonts w:asciiTheme="minorHAnsi" w:hAnsiTheme="minorHAnsi" w:cs="Arial"/>
          <w:b/>
          <w:szCs w:val="20"/>
        </w:rPr>
        <w:t>Linux,</w:t>
      </w:r>
      <w:r>
        <w:rPr>
          <w:rFonts w:asciiTheme="minorHAnsi" w:hAnsiTheme="minorHAnsi" w:cs="Arial"/>
          <w:b/>
          <w:bCs/>
          <w:szCs w:val="20"/>
        </w:rPr>
        <w:t xml:space="preserve"> Windows 7</w:t>
      </w:r>
      <w:r>
        <w:rPr>
          <w:rFonts w:asciiTheme="minorHAnsi" w:hAnsiTheme="minorHAnsi" w:cs="Arial"/>
          <w:b/>
          <w:bCs/>
          <w:szCs w:val="20"/>
          <w:lang w:val="en-US"/>
        </w:rPr>
        <w:t>,</w:t>
      </w:r>
      <w:r>
        <w:rPr>
          <w:rFonts w:asciiTheme="minorHAnsi" w:hAnsiTheme="minorHAnsi" w:cs="Arial"/>
          <w:b/>
          <w:bCs/>
          <w:szCs w:val="20"/>
          <w:lang w:val="en-US"/>
        </w:rPr>
        <w:t xml:space="preserve"> 8</w:t>
      </w:r>
      <w:r>
        <w:rPr>
          <w:rFonts w:asciiTheme="minorHAnsi" w:hAnsiTheme="minorHAnsi" w:cs="Arial"/>
          <w:b/>
          <w:bCs/>
          <w:szCs w:val="20"/>
        </w:rPr>
        <w:t xml:space="preserve"> and </w:t>
      </w:r>
      <w:r>
        <w:rPr>
          <w:rFonts w:asciiTheme="minorHAnsi" w:hAnsiTheme="minorHAnsi" w:cs="Arial"/>
          <w:b/>
          <w:bCs/>
          <w:szCs w:val="20"/>
          <w:lang w:val="en-US"/>
        </w:rPr>
        <w:t>10</w:t>
      </w:r>
      <w:r>
        <w:rPr>
          <w:rFonts w:asciiTheme="minorHAnsi" w:hAnsiTheme="minorHAnsi" w:cs="Arial"/>
          <w:bCs/>
          <w:szCs w:val="20"/>
        </w:rPr>
        <w:t xml:space="preserve">. </w:t>
      </w:r>
      <w:r>
        <w:rPr>
          <w:rFonts w:asciiTheme="minorHAnsi" w:hAnsiTheme="minorHAnsi" w:cs="Arial"/>
          <w:szCs w:val="20"/>
        </w:rPr>
        <w:t xml:space="preserve">Expertise in </w:t>
      </w:r>
      <w:proofErr w:type="gramStart"/>
      <w:r>
        <w:rPr>
          <w:rFonts w:asciiTheme="minorHAnsi" w:hAnsiTheme="minorHAnsi" w:cs="Arial"/>
          <w:szCs w:val="20"/>
        </w:rPr>
        <w:t>writing</w:t>
      </w:r>
      <w:proofErr w:type="gramEnd"/>
      <w:r>
        <w:rPr>
          <w:rFonts w:asciiTheme="minorHAnsi" w:hAnsiTheme="minorHAnsi" w:cs="Arial"/>
          <w:szCs w:val="20"/>
        </w:rPr>
        <w:t xml:space="preserve"> test cases and used</w:t>
      </w:r>
      <w:r>
        <w:rPr>
          <w:rFonts w:asciiTheme="minorHAnsi" w:hAnsiTheme="minorHAnsi" w:cs="Arial"/>
          <w:b/>
          <w:szCs w:val="20"/>
        </w:rPr>
        <w:t xml:space="preserve"> </w:t>
      </w:r>
      <w:proofErr w:type="spellStart"/>
      <w:r>
        <w:rPr>
          <w:rFonts w:asciiTheme="minorHAnsi" w:hAnsiTheme="minorHAnsi" w:cs="Arial"/>
          <w:b/>
          <w:szCs w:val="20"/>
        </w:rPr>
        <w:t>Junit</w:t>
      </w:r>
      <w:proofErr w:type="spellEnd"/>
      <w:r>
        <w:rPr>
          <w:rFonts w:asciiTheme="minorHAnsi" w:hAnsiTheme="minorHAnsi" w:cs="Arial"/>
          <w:b/>
          <w:szCs w:val="20"/>
        </w:rPr>
        <w:t xml:space="preserve"> 4.0</w:t>
      </w:r>
      <w:bookmarkStart w:id="0" w:name="_GoBack"/>
      <w:bookmarkEnd w:id="0"/>
      <w:r>
        <w:rPr>
          <w:rFonts w:asciiTheme="minorHAnsi" w:hAnsiTheme="minorHAnsi" w:cs="Arial"/>
          <w:b/>
          <w:szCs w:val="20"/>
        </w:rPr>
        <w:t>.</w:t>
      </w:r>
    </w:p>
    <w:p w:rsidR="00900EA2" w:rsidRDefault="002F7691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Worked on different tools, version control tools like </w:t>
      </w:r>
      <w:r>
        <w:rPr>
          <w:rFonts w:asciiTheme="minorHAnsi" w:hAnsiTheme="minorHAnsi" w:cs="Arial"/>
          <w:b/>
          <w:bCs/>
          <w:szCs w:val="20"/>
        </w:rPr>
        <w:t xml:space="preserve">SVN, Smart Git </w:t>
      </w:r>
      <w:r>
        <w:rPr>
          <w:rFonts w:asciiTheme="minorHAnsi" w:hAnsiTheme="minorHAnsi" w:cs="Arial"/>
          <w:bCs/>
          <w:szCs w:val="20"/>
        </w:rPr>
        <w:t xml:space="preserve">and database interactions with </w:t>
      </w:r>
      <w:proofErr w:type="spellStart"/>
      <w:r>
        <w:rPr>
          <w:rFonts w:asciiTheme="minorHAnsi" w:hAnsiTheme="minorHAnsi" w:cs="Arial"/>
          <w:b/>
          <w:bCs/>
          <w:szCs w:val="20"/>
        </w:rPr>
        <w:t>MySQL</w:t>
      </w:r>
      <w:proofErr w:type="spellEnd"/>
      <w:r>
        <w:rPr>
          <w:rFonts w:asciiTheme="minorHAnsi" w:hAnsiTheme="minorHAnsi" w:cs="Arial"/>
          <w:b/>
          <w:bCs/>
          <w:szCs w:val="20"/>
        </w:rPr>
        <w:t xml:space="preserve"> </w:t>
      </w:r>
      <w:proofErr w:type="spellStart"/>
      <w:r>
        <w:rPr>
          <w:rFonts w:asciiTheme="minorHAnsi" w:hAnsiTheme="minorHAnsi" w:cs="Arial"/>
          <w:b/>
          <w:bCs/>
          <w:szCs w:val="20"/>
        </w:rPr>
        <w:t>WorkBench</w:t>
      </w:r>
      <w:proofErr w:type="spellEnd"/>
      <w:r>
        <w:rPr>
          <w:rFonts w:asciiTheme="minorHAnsi" w:hAnsiTheme="minorHAnsi" w:cs="Arial"/>
          <w:b/>
          <w:bCs/>
          <w:szCs w:val="20"/>
        </w:rPr>
        <w:t xml:space="preserve">, </w:t>
      </w:r>
      <w:proofErr w:type="spellStart"/>
      <w:r>
        <w:rPr>
          <w:rFonts w:asciiTheme="minorHAnsi" w:hAnsiTheme="minorHAnsi" w:cs="Arial"/>
          <w:b/>
          <w:bCs/>
          <w:szCs w:val="20"/>
        </w:rPr>
        <w:t>DBviewer</w:t>
      </w:r>
      <w:proofErr w:type="spellEnd"/>
      <w:r>
        <w:rPr>
          <w:rFonts w:asciiTheme="minorHAnsi" w:hAnsiTheme="minorHAnsi" w:cs="Arial"/>
          <w:b/>
          <w:bCs/>
          <w:szCs w:val="20"/>
          <w:lang w:val="en-US"/>
        </w:rPr>
        <w:t xml:space="preserve"> and Toad</w:t>
      </w:r>
      <w:r>
        <w:rPr>
          <w:rFonts w:asciiTheme="minorHAnsi" w:hAnsiTheme="minorHAnsi" w:cs="Arial"/>
          <w:bCs/>
          <w:szCs w:val="20"/>
        </w:rPr>
        <w:t xml:space="preserve">logging mechanism tool </w:t>
      </w:r>
      <w:r>
        <w:rPr>
          <w:rFonts w:asciiTheme="minorHAnsi" w:hAnsiTheme="minorHAnsi" w:cs="Arial"/>
          <w:b/>
          <w:bCs/>
          <w:szCs w:val="20"/>
        </w:rPr>
        <w:t xml:space="preserve">log4j, </w:t>
      </w:r>
      <w:r>
        <w:rPr>
          <w:rFonts w:asciiTheme="minorHAnsi" w:hAnsiTheme="minorHAnsi" w:cs="Arial"/>
          <w:bCs/>
          <w:szCs w:val="20"/>
        </w:rPr>
        <w:t xml:space="preserve">and build scripting tools </w:t>
      </w:r>
      <w:r>
        <w:rPr>
          <w:rFonts w:asciiTheme="minorHAnsi" w:hAnsiTheme="minorHAnsi" w:cs="Arial"/>
          <w:b/>
          <w:bCs/>
          <w:szCs w:val="20"/>
        </w:rPr>
        <w:t>Maven.</w:t>
      </w:r>
    </w:p>
    <w:p w:rsidR="00900EA2" w:rsidRDefault="002F7691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  <w:lang w:val="en-US"/>
        </w:rPr>
        <w:t xml:space="preserve">Worked on Cloud based environment like </w:t>
      </w:r>
      <w:r>
        <w:rPr>
          <w:rFonts w:asciiTheme="minorHAnsi" w:hAnsiTheme="minorHAnsi" w:cs="Arial"/>
          <w:b/>
          <w:bCs/>
          <w:szCs w:val="20"/>
          <w:lang w:val="en-US"/>
        </w:rPr>
        <w:t>Azure</w:t>
      </w:r>
      <w:r>
        <w:rPr>
          <w:rFonts w:asciiTheme="minorHAnsi" w:hAnsiTheme="minorHAnsi" w:cs="Arial"/>
          <w:b/>
          <w:bCs/>
          <w:szCs w:val="20"/>
          <w:lang w:val="en-US"/>
        </w:rPr>
        <w:t xml:space="preserve">, AWS </w:t>
      </w:r>
      <w:r>
        <w:rPr>
          <w:rFonts w:asciiTheme="minorHAnsi" w:hAnsiTheme="minorHAnsi" w:cs="Arial"/>
          <w:szCs w:val="20"/>
          <w:lang w:val="en-US"/>
        </w:rPr>
        <w:t>as well.</w:t>
      </w:r>
    </w:p>
    <w:p w:rsidR="00900EA2" w:rsidRDefault="002F7691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Willingness and ability to easily adapt </w:t>
      </w:r>
      <w:r>
        <w:rPr>
          <w:rFonts w:asciiTheme="minorHAnsi" w:hAnsiTheme="minorHAnsi" w:cs="Arial"/>
          <w:szCs w:val="20"/>
          <w:lang w:val="en-US"/>
        </w:rPr>
        <w:t>and</w:t>
      </w:r>
      <w:r>
        <w:rPr>
          <w:rFonts w:asciiTheme="minorHAnsi" w:hAnsiTheme="minorHAnsi" w:cs="Arial"/>
          <w:szCs w:val="20"/>
        </w:rPr>
        <w:t xml:space="preserve"> learn any newer technology or software.</w:t>
      </w:r>
    </w:p>
    <w:p w:rsidR="00900EA2" w:rsidRDefault="002F7691">
      <w:pPr>
        <w:pStyle w:val="StandardChar"/>
        <w:numPr>
          <w:ilvl w:val="0"/>
          <w:numId w:val="1"/>
        </w:numPr>
        <w:spacing w:before="10" w:after="10"/>
        <w:jc w:val="both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  <w:szCs w:val="20"/>
        </w:rPr>
        <w:t>Good knowledge in software analysis, design and development.</w:t>
      </w:r>
    </w:p>
    <w:p w:rsidR="00900EA2" w:rsidRDefault="002F7691">
      <w:pPr>
        <w:pStyle w:val="StandardChar"/>
        <w:numPr>
          <w:ilvl w:val="0"/>
          <w:numId w:val="1"/>
        </w:numPr>
        <w:spacing w:before="10" w:after="10"/>
        <w:jc w:val="both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Good interpersonal skills, commitment, dedic</w:t>
      </w:r>
      <w:r>
        <w:rPr>
          <w:rFonts w:asciiTheme="minorHAnsi" w:hAnsiTheme="minorHAnsi" w:cs="Arial"/>
          <w:bCs/>
          <w:sz w:val="22"/>
        </w:rPr>
        <w:t xml:space="preserve">ation, result oriented, hard working with a quest and undertake challenging tasks. </w:t>
      </w:r>
    </w:p>
    <w:p w:rsidR="00900EA2" w:rsidRDefault="00900EA2">
      <w:pPr>
        <w:pStyle w:val="BodyText"/>
        <w:tabs>
          <w:tab w:val="left" w:pos="4680"/>
        </w:tabs>
        <w:ind w:left="720"/>
        <w:jc w:val="both"/>
        <w:rPr>
          <w:rFonts w:asciiTheme="minorHAnsi" w:hAnsiTheme="minorHAnsi" w:cs="Arial"/>
          <w:bCs/>
          <w:sz w:val="22"/>
        </w:rPr>
      </w:pPr>
    </w:p>
    <w:p w:rsidR="00900EA2" w:rsidRDefault="002F7691">
      <w:pPr>
        <w:pStyle w:val="Heading1"/>
        <w:tabs>
          <w:tab w:val="clear" w:pos="720"/>
          <w:tab w:val="left" w:pos="3600"/>
        </w:tabs>
        <w:ind w:left="0" w:firstLine="0"/>
        <w:jc w:val="both"/>
        <w:rPr>
          <w:rFonts w:ascii="Calibri" w:hAnsi="Calibri" w:cs="Calibri"/>
          <w:color w:val="1F497D" w:themeColor="text2"/>
          <w:szCs w:val="20"/>
        </w:rPr>
      </w:pPr>
      <w:r>
        <w:rPr>
          <w:rFonts w:ascii="Calibri" w:hAnsi="Calibri" w:cs="Calibri"/>
          <w:color w:val="1F497D" w:themeColor="text2"/>
          <w:szCs w:val="20"/>
        </w:rPr>
        <w:t>TECHNICAL PROFILE:</w:t>
      </w:r>
    </w:p>
    <w:p w:rsidR="00900EA2" w:rsidRDefault="00900EA2">
      <w:pPr>
        <w:pStyle w:val="Title"/>
        <w:tabs>
          <w:tab w:val="left" w:pos="3960"/>
        </w:tabs>
        <w:ind w:left="360" w:firstLine="360"/>
        <w:jc w:val="both"/>
        <w:rPr>
          <w:rFonts w:ascii="Arial" w:hAnsi="Arial" w:cs="Arial"/>
          <w:sz w:val="20"/>
          <w:szCs w:val="20"/>
        </w:rPr>
      </w:pPr>
    </w:p>
    <w:p w:rsidR="00900EA2" w:rsidRDefault="002F7691">
      <w:pPr>
        <w:pStyle w:val="Title"/>
        <w:tabs>
          <w:tab w:val="left" w:pos="3960"/>
        </w:tabs>
        <w:ind w:left="360" w:firstLine="36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Programming Languages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>Java 1.7</w:t>
      </w:r>
      <w:r>
        <w:rPr>
          <w:rFonts w:asciiTheme="minorHAnsi" w:hAnsiTheme="minorHAnsi" w:cs="Arial"/>
          <w:b w:val="0"/>
          <w:sz w:val="22"/>
          <w:szCs w:val="20"/>
        </w:rPr>
        <w:t xml:space="preserve"> / 1.8</w:t>
      </w:r>
    </w:p>
    <w:p w:rsidR="00900EA2" w:rsidRDefault="002F7691">
      <w:pPr>
        <w:pStyle w:val="Title"/>
        <w:tabs>
          <w:tab w:val="left" w:pos="3960"/>
        </w:tabs>
        <w:ind w:left="720"/>
        <w:jc w:val="both"/>
        <w:rPr>
          <w:rFonts w:asciiTheme="minorHAnsi" w:hAnsiTheme="minorHAnsi" w:cs="Arial"/>
          <w:b w:val="0"/>
          <w:bCs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Web Technologies</w:t>
      </w:r>
      <w:r>
        <w:rPr>
          <w:rFonts w:asciiTheme="minorHAnsi" w:hAnsiTheme="minorHAnsi" w:cs="Arial"/>
          <w:sz w:val="22"/>
          <w:szCs w:val="20"/>
        </w:rPr>
        <w:tab/>
        <w:t xml:space="preserve">: 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Servlets3.0, Jsp2.0, 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JMS, 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Html 4.x </w:t>
      </w:r>
    </w:p>
    <w:p w:rsidR="00900EA2" w:rsidRDefault="002F7691">
      <w:pPr>
        <w:pStyle w:val="Title"/>
        <w:tabs>
          <w:tab w:val="left" w:pos="3960"/>
        </w:tabs>
        <w:ind w:left="720"/>
        <w:jc w:val="both"/>
        <w:rPr>
          <w:rFonts w:asciiTheme="minorHAnsi" w:hAnsiTheme="minorHAnsi" w:cs="Arial"/>
          <w:b w:val="0"/>
          <w:bCs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Distributed Technologies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WebServices</w:t>
      </w:r>
      <w:proofErr w:type="spellEnd"/>
      <w:r>
        <w:rPr>
          <w:rFonts w:asciiTheme="minorHAnsi" w:hAnsiTheme="minorHAnsi" w:cs="Arial"/>
          <w:b w:val="0"/>
          <w:sz w:val="22"/>
          <w:szCs w:val="20"/>
        </w:rPr>
        <w:t xml:space="preserve"> (Soap &amp; </w:t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RESTful</w:t>
      </w:r>
      <w:proofErr w:type="spellEnd"/>
      <w:r>
        <w:rPr>
          <w:rFonts w:asciiTheme="minorHAnsi" w:hAnsiTheme="minorHAnsi" w:cs="Arial"/>
          <w:b w:val="0"/>
          <w:sz w:val="22"/>
          <w:szCs w:val="20"/>
        </w:rPr>
        <w:t>)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ab/>
      </w:r>
    </w:p>
    <w:p w:rsidR="00900EA2" w:rsidRDefault="002F7691">
      <w:pPr>
        <w:pStyle w:val="Title"/>
        <w:tabs>
          <w:tab w:val="left" w:pos="4140"/>
        </w:tabs>
        <w:ind w:left="3960" w:hanging="3240"/>
        <w:jc w:val="both"/>
        <w:rPr>
          <w:rFonts w:asciiTheme="minorHAnsi" w:hAnsiTheme="minorHAnsi" w:cs="Arial"/>
          <w:b w:val="0"/>
          <w:bCs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Frameworks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Junit4.0 and </w:t>
      </w:r>
      <w:proofErr w:type="gramStart"/>
      <w:r>
        <w:rPr>
          <w:rFonts w:asciiTheme="minorHAnsi" w:hAnsiTheme="minorHAnsi" w:cs="Arial"/>
          <w:b w:val="0"/>
          <w:bCs w:val="0"/>
          <w:sz w:val="22"/>
          <w:szCs w:val="20"/>
        </w:rPr>
        <w:t>Spring</w:t>
      </w:r>
      <w:proofErr w:type="gramEnd"/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 2.5.6</w:t>
      </w:r>
    </w:p>
    <w:p w:rsidR="00900EA2" w:rsidRDefault="002F7691">
      <w:pPr>
        <w:pStyle w:val="Title"/>
        <w:tabs>
          <w:tab w:val="left" w:pos="3960"/>
        </w:tabs>
        <w:ind w:left="360" w:firstLine="36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ORM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>Hibernate3.x</w:t>
      </w:r>
    </w:p>
    <w:p w:rsidR="00900EA2" w:rsidRDefault="002F7691">
      <w:pPr>
        <w:pStyle w:val="Title"/>
        <w:tabs>
          <w:tab w:val="left" w:pos="3960"/>
        </w:tabs>
        <w:ind w:left="360" w:firstLine="36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Web Servers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 xml:space="preserve">Tomcat </w:t>
      </w:r>
      <w:r>
        <w:rPr>
          <w:rFonts w:asciiTheme="minorHAnsi" w:hAnsiTheme="minorHAnsi" w:cs="Arial"/>
          <w:b w:val="0"/>
          <w:sz w:val="22"/>
          <w:szCs w:val="20"/>
        </w:rPr>
        <w:t>7</w:t>
      </w:r>
      <w:r>
        <w:rPr>
          <w:rFonts w:asciiTheme="minorHAnsi" w:hAnsiTheme="minorHAnsi" w:cs="Arial"/>
          <w:b w:val="0"/>
          <w:sz w:val="22"/>
          <w:szCs w:val="20"/>
        </w:rPr>
        <w:t>.x</w:t>
      </w:r>
      <w:r>
        <w:rPr>
          <w:rFonts w:asciiTheme="minorHAnsi" w:hAnsiTheme="minorHAnsi" w:cs="Arial"/>
          <w:b w:val="0"/>
          <w:sz w:val="22"/>
          <w:szCs w:val="20"/>
        </w:rPr>
        <w:t xml:space="preserve">, </w:t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Nginx</w:t>
      </w:r>
      <w:proofErr w:type="spellEnd"/>
      <w:r>
        <w:rPr>
          <w:rFonts w:asciiTheme="minorHAnsi" w:hAnsiTheme="minorHAnsi" w:cs="Arial"/>
          <w:b w:val="0"/>
          <w:sz w:val="22"/>
          <w:szCs w:val="20"/>
        </w:rPr>
        <w:t xml:space="preserve"> 1.12.0</w:t>
      </w:r>
    </w:p>
    <w:p w:rsidR="00900EA2" w:rsidRDefault="002F7691">
      <w:pPr>
        <w:pStyle w:val="Title"/>
        <w:tabs>
          <w:tab w:val="left" w:pos="3960"/>
        </w:tabs>
        <w:ind w:left="3960" w:hanging="3240"/>
        <w:jc w:val="both"/>
        <w:rPr>
          <w:rFonts w:asciiTheme="minorHAnsi" w:hAnsiTheme="minorHAnsi" w:cs="Arial"/>
          <w:b w:val="0"/>
          <w:bCs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Application Servers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proofErr w:type="spellStart"/>
      <w:r>
        <w:rPr>
          <w:rFonts w:asciiTheme="minorHAnsi" w:hAnsiTheme="minorHAnsi" w:cs="Arial"/>
          <w:b w:val="0"/>
          <w:bCs w:val="0"/>
          <w:sz w:val="22"/>
          <w:szCs w:val="20"/>
        </w:rPr>
        <w:t>JBoss</w:t>
      </w:r>
      <w:proofErr w:type="spellEnd"/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 7.1.2(EAP 6.1.0)</w:t>
      </w:r>
    </w:p>
    <w:p w:rsidR="00900EA2" w:rsidRDefault="002F7691">
      <w:pPr>
        <w:pStyle w:val="Title"/>
        <w:tabs>
          <w:tab w:val="left" w:pos="3960"/>
        </w:tabs>
        <w:ind w:left="360" w:firstLine="36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Databases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>MySQL5.6</w:t>
      </w:r>
      <w:r>
        <w:rPr>
          <w:rFonts w:asciiTheme="minorHAnsi" w:hAnsiTheme="minorHAnsi" w:cs="Arial"/>
          <w:b w:val="0"/>
          <w:sz w:val="22"/>
          <w:szCs w:val="20"/>
        </w:rPr>
        <w:t>/5.7</w:t>
      </w:r>
      <w:r>
        <w:rPr>
          <w:rFonts w:asciiTheme="minorHAnsi" w:hAnsiTheme="minorHAnsi" w:cs="Arial"/>
          <w:b w:val="0"/>
          <w:sz w:val="22"/>
          <w:szCs w:val="20"/>
        </w:rPr>
        <w:t xml:space="preserve"> and Oracle 10g</w:t>
      </w:r>
    </w:p>
    <w:p w:rsidR="00900EA2" w:rsidRDefault="002F7691">
      <w:pPr>
        <w:pStyle w:val="Title"/>
        <w:tabs>
          <w:tab w:val="left" w:pos="4320"/>
        </w:tabs>
        <w:ind w:left="3960" w:hanging="3240"/>
        <w:jc w:val="both"/>
        <w:rPr>
          <w:rFonts w:asciiTheme="minorHAnsi" w:hAnsiTheme="minorHAnsi" w:cs="Arial"/>
          <w:bCs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Workflow Designer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proofErr w:type="gramStart"/>
      <w:r>
        <w:rPr>
          <w:rFonts w:asciiTheme="minorHAnsi" w:hAnsiTheme="minorHAnsi" w:cs="Arial"/>
          <w:bCs w:val="0"/>
          <w:sz w:val="22"/>
          <w:szCs w:val="20"/>
        </w:rPr>
        <w:t>JBPM(</w:t>
      </w:r>
      <w:proofErr w:type="spellStart"/>
      <w:proofErr w:type="gramEnd"/>
      <w:r>
        <w:rPr>
          <w:rFonts w:asciiTheme="minorHAnsi" w:hAnsiTheme="minorHAnsi" w:cs="Arial"/>
          <w:bCs w:val="0"/>
          <w:sz w:val="22"/>
          <w:szCs w:val="20"/>
        </w:rPr>
        <w:t>JBoss</w:t>
      </w:r>
      <w:proofErr w:type="spellEnd"/>
      <w:r>
        <w:rPr>
          <w:rFonts w:asciiTheme="minorHAnsi" w:hAnsiTheme="minorHAnsi" w:cs="Arial"/>
          <w:bCs w:val="0"/>
          <w:sz w:val="22"/>
          <w:szCs w:val="20"/>
        </w:rPr>
        <w:t xml:space="preserve"> Business Process Management) tool</w:t>
      </w:r>
    </w:p>
    <w:p w:rsidR="00900EA2" w:rsidRDefault="002F7691">
      <w:pPr>
        <w:pStyle w:val="Title"/>
        <w:tabs>
          <w:tab w:val="left" w:pos="4320"/>
        </w:tabs>
        <w:ind w:left="3960" w:hanging="3240"/>
        <w:jc w:val="both"/>
        <w:rPr>
          <w:rFonts w:asciiTheme="minorHAnsi" w:hAnsiTheme="minorHAnsi" w:cs="Arial"/>
          <w:b w:val="0"/>
          <w:bCs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Editors</w:t>
      </w:r>
      <w:r>
        <w:rPr>
          <w:rFonts w:asciiTheme="minorHAnsi" w:hAnsiTheme="minorHAnsi" w:cs="Arial"/>
          <w:sz w:val="22"/>
          <w:szCs w:val="20"/>
        </w:rPr>
        <w:t xml:space="preserve"> 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Eclipse Juno and </w:t>
      </w:r>
      <w:proofErr w:type="spellStart"/>
      <w:r>
        <w:rPr>
          <w:rFonts w:asciiTheme="minorHAnsi" w:hAnsiTheme="minorHAnsi" w:cs="Arial"/>
          <w:b w:val="0"/>
          <w:bCs w:val="0"/>
          <w:sz w:val="22"/>
          <w:szCs w:val="20"/>
        </w:rPr>
        <w:t>Kepler</w:t>
      </w:r>
      <w:proofErr w:type="spellEnd"/>
    </w:p>
    <w:p w:rsidR="00900EA2" w:rsidRDefault="002F7691">
      <w:pPr>
        <w:pStyle w:val="Title"/>
        <w:tabs>
          <w:tab w:val="left" w:pos="4320"/>
        </w:tabs>
        <w:ind w:left="3960" w:hanging="3240"/>
        <w:jc w:val="both"/>
        <w:rPr>
          <w:rFonts w:asciiTheme="minorHAnsi" w:hAnsiTheme="minorHAnsi" w:cs="Arial"/>
          <w:b w:val="0"/>
          <w:bCs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Tools</w:t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Jenkins</w:t>
      </w:r>
      <w:proofErr w:type="gramStart"/>
      <w:r>
        <w:rPr>
          <w:rFonts w:asciiTheme="minorHAnsi" w:hAnsiTheme="minorHAnsi" w:cs="Arial"/>
          <w:b w:val="0"/>
          <w:sz w:val="22"/>
          <w:szCs w:val="20"/>
        </w:rPr>
        <w:t>,Tortoise</w:t>
      </w:r>
      <w:proofErr w:type="spellEnd"/>
      <w:proofErr w:type="gramEnd"/>
      <w:r>
        <w:rPr>
          <w:rFonts w:asciiTheme="minorHAnsi" w:hAnsiTheme="minorHAnsi" w:cs="Arial"/>
          <w:b w:val="0"/>
          <w:sz w:val="22"/>
          <w:szCs w:val="20"/>
        </w:rPr>
        <w:t xml:space="preserve"> 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>SVN1.8.0, GIT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>,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 </w:t>
      </w:r>
      <w:proofErr w:type="spellStart"/>
      <w:r>
        <w:rPr>
          <w:rFonts w:asciiTheme="minorHAnsi" w:hAnsiTheme="minorHAnsi" w:cs="Arial"/>
          <w:b w:val="0"/>
          <w:bCs w:val="0"/>
          <w:sz w:val="22"/>
          <w:szCs w:val="20"/>
        </w:rPr>
        <w:t>MySQL</w:t>
      </w:r>
      <w:proofErr w:type="spellEnd"/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 </w:t>
      </w:r>
      <w:proofErr w:type="spellStart"/>
      <w:r>
        <w:rPr>
          <w:rFonts w:asciiTheme="minorHAnsi" w:hAnsiTheme="minorHAnsi" w:cs="Arial"/>
          <w:b w:val="0"/>
          <w:bCs w:val="0"/>
          <w:sz w:val="22"/>
          <w:szCs w:val="20"/>
        </w:rPr>
        <w:t>WorkBench</w:t>
      </w:r>
      <w:proofErr w:type="spellEnd"/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, 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ab/>
        <w:t xml:space="preserve">log4j,Maven, JIRA 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>,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>Red Mine Bug tracker</w:t>
      </w:r>
      <w:r>
        <w:rPr>
          <w:rFonts w:asciiTheme="minorHAnsi" w:hAnsiTheme="minorHAnsi" w:cs="Arial"/>
          <w:b w:val="0"/>
          <w:bCs w:val="0"/>
          <w:sz w:val="22"/>
          <w:szCs w:val="20"/>
        </w:rPr>
        <w:t xml:space="preserve">s and </w:t>
      </w:r>
      <w:r>
        <w:rPr>
          <w:rFonts w:asciiTheme="minorHAnsi" w:hAnsiTheme="minorHAnsi" w:cs="Arial"/>
          <w:sz w:val="22"/>
          <w:szCs w:val="20"/>
        </w:rPr>
        <w:tab/>
        <w:t>Swagger documentation tool</w:t>
      </w:r>
    </w:p>
    <w:p w:rsidR="00900EA2" w:rsidRDefault="002F7691">
      <w:pPr>
        <w:pStyle w:val="BodyText"/>
        <w:ind w:left="3960" w:hanging="3240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b/>
          <w:bCs/>
          <w:sz w:val="22"/>
        </w:rPr>
        <w:t>Operating Systems</w:t>
      </w:r>
      <w:r>
        <w:rPr>
          <w:rFonts w:asciiTheme="minorHAnsi" w:hAnsiTheme="minorHAnsi" w:cs="Arial"/>
          <w:b/>
          <w:bCs/>
          <w:sz w:val="22"/>
        </w:rPr>
        <w:tab/>
        <w:t xml:space="preserve">: </w:t>
      </w:r>
      <w:r>
        <w:rPr>
          <w:rFonts w:asciiTheme="minorHAnsi" w:hAnsiTheme="minorHAnsi" w:cs="Arial"/>
          <w:b/>
          <w:bCs/>
          <w:sz w:val="22"/>
        </w:rPr>
        <w:tab/>
      </w:r>
      <w:r>
        <w:rPr>
          <w:rFonts w:asciiTheme="minorHAnsi" w:hAnsiTheme="minorHAnsi" w:cs="Arial"/>
          <w:sz w:val="22"/>
        </w:rPr>
        <w:t>Windows 2000, Windows XP and Windows 7 and 8</w:t>
      </w:r>
      <w:r>
        <w:rPr>
          <w:rFonts w:asciiTheme="minorHAnsi" w:hAnsiTheme="minorHAnsi" w:cs="Arial"/>
          <w:sz w:val="22"/>
        </w:rPr>
        <w:tab/>
      </w:r>
      <w:r>
        <w:rPr>
          <w:rFonts w:asciiTheme="minorHAnsi" w:hAnsiTheme="minorHAnsi" w:cs="Arial"/>
          <w:sz w:val="22"/>
        </w:rPr>
        <w:t>10</w:t>
      </w:r>
      <w:r>
        <w:rPr>
          <w:rFonts w:asciiTheme="minorHAnsi" w:hAnsiTheme="minorHAnsi" w:cs="Arial"/>
          <w:sz w:val="22"/>
        </w:rPr>
        <w:t xml:space="preserve">, Linux </w:t>
      </w:r>
      <w:proofErr w:type="spellStart"/>
      <w:r>
        <w:rPr>
          <w:rFonts w:asciiTheme="minorHAnsi" w:hAnsiTheme="minorHAnsi" w:cs="Arial"/>
          <w:sz w:val="22"/>
        </w:rPr>
        <w:t>Ubuntu</w:t>
      </w:r>
      <w:proofErr w:type="spellEnd"/>
      <w:r>
        <w:rPr>
          <w:rFonts w:asciiTheme="minorHAnsi" w:hAnsiTheme="minorHAnsi" w:cs="Arial"/>
          <w:sz w:val="22"/>
        </w:rPr>
        <w:t xml:space="preserve"> 1</w:t>
      </w:r>
      <w:r>
        <w:rPr>
          <w:rFonts w:asciiTheme="minorHAnsi" w:hAnsiTheme="minorHAnsi" w:cs="Arial"/>
          <w:sz w:val="22"/>
        </w:rPr>
        <w:t>6</w:t>
      </w:r>
      <w:r>
        <w:rPr>
          <w:rFonts w:asciiTheme="minorHAnsi" w:hAnsiTheme="minorHAnsi" w:cs="Arial"/>
          <w:sz w:val="22"/>
        </w:rPr>
        <w:t>.</w:t>
      </w:r>
      <w:r>
        <w:rPr>
          <w:rFonts w:asciiTheme="minorHAnsi" w:hAnsiTheme="minorHAnsi" w:cs="Arial"/>
          <w:sz w:val="22"/>
        </w:rPr>
        <w:t>04</w:t>
      </w:r>
      <w:r>
        <w:rPr>
          <w:rFonts w:asciiTheme="minorHAnsi" w:hAnsiTheme="minorHAnsi" w:cs="Arial"/>
          <w:sz w:val="22"/>
        </w:rPr>
        <w:t xml:space="preserve"> and </w:t>
      </w:r>
      <w:proofErr w:type="gramStart"/>
      <w:r>
        <w:rPr>
          <w:rFonts w:asciiTheme="minorHAnsi" w:hAnsiTheme="minorHAnsi" w:cs="Arial"/>
          <w:sz w:val="22"/>
        </w:rPr>
        <w:t>Unix</w:t>
      </w:r>
      <w:proofErr w:type="gramEnd"/>
    </w:p>
    <w:p w:rsidR="00900EA2" w:rsidRDefault="002F7691">
      <w:pPr>
        <w:pStyle w:val="Heading1"/>
        <w:tabs>
          <w:tab w:val="clear" w:pos="720"/>
        </w:tabs>
        <w:spacing w:after="120"/>
        <w:ind w:left="0" w:firstLine="0"/>
        <w:jc w:val="both"/>
        <w:rPr>
          <w:rFonts w:ascii="Calibri" w:hAnsi="Calibri" w:cs="Calibri"/>
          <w:color w:val="1F497D" w:themeColor="text2"/>
          <w:szCs w:val="20"/>
        </w:rPr>
      </w:pPr>
      <w:r>
        <w:rPr>
          <w:rFonts w:ascii="Calibri" w:hAnsi="Calibri" w:cs="Calibri"/>
          <w:color w:val="1F497D" w:themeColor="text2"/>
          <w:szCs w:val="20"/>
        </w:rPr>
        <w:lastRenderedPageBreak/>
        <w:t>PROFESSIONAL QUALIFICATION:</w:t>
      </w:r>
    </w:p>
    <w:p w:rsidR="00900EA2" w:rsidRDefault="002F7691">
      <w:pPr>
        <w:pStyle w:val="Title"/>
        <w:numPr>
          <w:ilvl w:val="0"/>
          <w:numId w:val="2"/>
        </w:numPr>
        <w:spacing w:after="120"/>
        <w:jc w:val="both"/>
        <w:rPr>
          <w:rFonts w:asciiTheme="minorHAnsi" w:hAnsiTheme="minorHAnsi" w:cs="Arial"/>
          <w:b w:val="0"/>
          <w:sz w:val="20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Master of Science (Computer Science) </w:t>
      </w:r>
      <w:r>
        <w:rPr>
          <w:rFonts w:asciiTheme="minorHAnsi" w:hAnsiTheme="minorHAnsi" w:cs="Arial"/>
          <w:b w:val="0"/>
          <w:sz w:val="22"/>
          <w:szCs w:val="20"/>
        </w:rPr>
        <w:t xml:space="preserve">from Sri </w:t>
      </w:r>
      <w:proofErr w:type="spellStart"/>
      <w:proofErr w:type="gramStart"/>
      <w:r>
        <w:rPr>
          <w:rFonts w:asciiTheme="minorHAnsi" w:hAnsiTheme="minorHAnsi" w:cs="Arial"/>
          <w:b w:val="0"/>
          <w:sz w:val="22"/>
          <w:szCs w:val="20"/>
        </w:rPr>
        <w:t>Vikramasimhapuri</w:t>
      </w:r>
      <w:proofErr w:type="spellEnd"/>
      <w:r>
        <w:rPr>
          <w:rFonts w:asciiTheme="minorHAnsi" w:hAnsiTheme="minorHAnsi" w:cs="Arial"/>
          <w:b w:val="0"/>
          <w:sz w:val="22"/>
          <w:szCs w:val="20"/>
        </w:rPr>
        <w:t xml:space="preserve">  </w:t>
      </w:r>
      <w:r>
        <w:rPr>
          <w:rFonts w:asciiTheme="minorHAnsi" w:hAnsiTheme="minorHAnsi" w:cs="Arial"/>
          <w:b w:val="0"/>
          <w:sz w:val="22"/>
          <w:szCs w:val="20"/>
        </w:rPr>
        <w:t>University</w:t>
      </w:r>
      <w:proofErr w:type="gramEnd"/>
      <w:r>
        <w:rPr>
          <w:rFonts w:asciiTheme="minorHAnsi" w:hAnsiTheme="minorHAnsi" w:cs="Arial"/>
          <w:b w:val="0"/>
          <w:sz w:val="22"/>
          <w:szCs w:val="20"/>
        </w:rPr>
        <w:t xml:space="preserve">, </w:t>
      </w:r>
      <w:r>
        <w:rPr>
          <w:rFonts w:asciiTheme="minorHAnsi" w:hAnsiTheme="minorHAnsi" w:cs="Arial"/>
          <w:b w:val="0"/>
          <w:sz w:val="22"/>
          <w:szCs w:val="20"/>
        </w:rPr>
        <w:t>Nellore.</w:t>
      </w:r>
    </w:p>
    <w:p w:rsidR="00900EA2" w:rsidRDefault="002F7691">
      <w:pPr>
        <w:pStyle w:val="Title"/>
        <w:numPr>
          <w:ilvl w:val="0"/>
          <w:numId w:val="2"/>
        </w:numPr>
        <w:spacing w:after="120"/>
        <w:jc w:val="both"/>
        <w:rPr>
          <w:rFonts w:asciiTheme="minorHAnsi" w:hAnsiTheme="minorHAnsi" w:cs="Arial"/>
          <w:b w:val="0"/>
          <w:sz w:val="20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Bachelor of Science (Computer Science) </w:t>
      </w:r>
      <w:r>
        <w:rPr>
          <w:rFonts w:asciiTheme="minorHAnsi" w:hAnsiTheme="minorHAnsi" w:cs="Arial"/>
          <w:b w:val="0"/>
          <w:sz w:val="22"/>
          <w:szCs w:val="20"/>
        </w:rPr>
        <w:t xml:space="preserve">from Sri </w:t>
      </w:r>
      <w:proofErr w:type="spellStart"/>
      <w:proofErr w:type="gramStart"/>
      <w:r>
        <w:rPr>
          <w:rFonts w:asciiTheme="minorHAnsi" w:hAnsiTheme="minorHAnsi" w:cs="Arial"/>
          <w:b w:val="0"/>
          <w:sz w:val="22"/>
          <w:szCs w:val="20"/>
        </w:rPr>
        <w:t>Krishnadevaraya</w:t>
      </w:r>
      <w:proofErr w:type="spellEnd"/>
      <w:r>
        <w:rPr>
          <w:rFonts w:asciiTheme="minorHAnsi" w:hAnsiTheme="minorHAnsi" w:cs="Arial"/>
          <w:b w:val="0"/>
          <w:sz w:val="22"/>
          <w:szCs w:val="20"/>
        </w:rPr>
        <w:t xml:space="preserve"> </w:t>
      </w:r>
      <w:r>
        <w:rPr>
          <w:rFonts w:asciiTheme="minorHAnsi" w:hAnsiTheme="minorHAnsi" w:cs="Arial"/>
          <w:b w:val="0"/>
          <w:sz w:val="22"/>
          <w:szCs w:val="20"/>
        </w:rPr>
        <w:t xml:space="preserve"> University</w:t>
      </w:r>
      <w:proofErr w:type="gramEnd"/>
      <w:r>
        <w:rPr>
          <w:rFonts w:asciiTheme="minorHAnsi" w:hAnsiTheme="minorHAnsi" w:cs="Arial"/>
          <w:b w:val="0"/>
          <w:sz w:val="22"/>
          <w:szCs w:val="20"/>
        </w:rPr>
        <w:t xml:space="preserve">, </w:t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Anantapur</w:t>
      </w:r>
      <w:proofErr w:type="spellEnd"/>
      <w:r>
        <w:rPr>
          <w:rFonts w:asciiTheme="minorHAnsi" w:hAnsiTheme="minorHAnsi" w:cs="Arial"/>
          <w:b w:val="0"/>
          <w:sz w:val="22"/>
          <w:szCs w:val="20"/>
        </w:rPr>
        <w:t>.</w:t>
      </w:r>
    </w:p>
    <w:p w:rsidR="00900EA2" w:rsidRDefault="002F7691">
      <w:pPr>
        <w:pStyle w:val="Heading1"/>
        <w:tabs>
          <w:tab w:val="clear" w:pos="720"/>
        </w:tabs>
        <w:spacing w:after="120"/>
        <w:ind w:left="0" w:firstLine="0"/>
        <w:jc w:val="both"/>
        <w:rPr>
          <w:rFonts w:ascii="Calibri" w:hAnsi="Calibri" w:cs="Calibri"/>
          <w:color w:val="1F497D" w:themeColor="text2"/>
        </w:rPr>
      </w:pPr>
      <w:r>
        <w:rPr>
          <w:rFonts w:ascii="Calibri" w:hAnsi="Calibri" w:cs="Calibri"/>
          <w:color w:val="1F497D" w:themeColor="text2"/>
        </w:rPr>
        <w:t>PROFESSIONAL EXPERIENCE:</w:t>
      </w:r>
    </w:p>
    <w:p w:rsidR="00900EA2" w:rsidRDefault="002F7691">
      <w:pPr>
        <w:pStyle w:val="Title"/>
        <w:numPr>
          <w:ilvl w:val="0"/>
          <w:numId w:val="3"/>
        </w:numPr>
        <w:spacing w:after="12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b w:val="0"/>
          <w:sz w:val="22"/>
          <w:szCs w:val="20"/>
        </w:rPr>
        <w:t>December</w:t>
      </w:r>
      <w:r>
        <w:rPr>
          <w:rFonts w:asciiTheme="minorHAnsi" w:hAnsiTheme="minorHAnsi" w:cs="Arial"/>
          <w:b w:val="0"/>
          <w:sz w:val="22"/>
          <w:szCs w:val="20"/>
        </w:rPr>
        <w:t xml:space="preserve"> 2013 – Till Date working in </w:t>
      </w:r>
      <w:r>
        <w:rPr>
          <w:rFonts w:asciiTheme="minorHAnsi" w:hAnsiTheme="minorHAnsi" w:cs="Arial"/>
          <w:sz w:val="22"/>
          <w:szCs w:val="20"/>
        </w:rPr>
        <w:t>Prime Focus Technologies Pvt. Ltd</w:t>
      </w:r>
      <w:r>
        <w:rPr>
          <w:rFonts w:asciiTheme="minorHAnsi" w:hAnsiTheme="minorHAnsi" w:cs="Arial"/>
          <w:sz w:val="22"/>
          <w:szCs w:val="20"/>
          <w:lang w:eastAsia="te-IN" w:bidi="te-IN"/>
        </w:rPr>
        <w:t>,</w:t>
      </w:r>
      <w:r>
        <w:rPr>
          <w:rFonts w:asciiTheme="minorHAnsi" w:hAnsiTheme="minorHAnsi" w:cs="Arial"/>
          <w:b w:val="0"/>
          <w:sz w:val="22"/>
          <w:szCs w:val="20"/>
        </w:rPr>
        <w:t xml:space="preserve"> as a Senior Software Engineer, Bangalore.</w:t>
      </w:r>
    </w:p>
    <w:p w:rsidR="00900EA2" w:rsidRDefault="002F7691">
      <w:pPr>
        <w:pStyle w:val="Heading1"/>
        <w:tabs>
          <w:tab w:val="clear" w:pos="720"/>
        </w:tabs>
        <w:spacing w:after="120"/>
        <w:ind w:left="0" w:firstLine="0"/>
        <w:jc w:val="both"/>
        <w:rPr>
          <w:rFonts w:ascii="Calibri" w:hAnsi="Calibri" w:cs="Calibri"/>
          <w:color w:val="1F497D" w:themeColor="text2"/>
        </w:rPr>
      </w:pPr>
      <w:r>
        <w:rPr>
          <w:rFonts w:ascii="Calibri" w:hAnsi="Calibri" w:cs="Calibri"/>
          <w:color w:val="1F497D" w:themeColor="text2"/>
        </w:rPr>
        <w:t>TRAINING PROGRAMS ATTENDED:</w:t>
      </w:r>
    </w:p>
    <w:p w:rsidR="00900EA2" w:rsidRDefault="002F7691">
      <w:pPr>
        <w:pStyle w:val="Title"/>
        <w:numPr>
          <w:ilvl w:val="0"/>
          <w:numId w:val="3"/>
        </w:numPr>
        <w:spacing w:after="8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b w:val="0"/>
          <w:sz w:val="22"/>
          <w:szCs w:val="20"/>
        </w:rPr>
        <w:t xml:space="preserve">Corporate Training in </w:t>
      </w:r>
      <w:r>
        <w:rPr>
          <w:rFonts w:asciiTheme="minorHAnsi" w:hAnsiTheme="minorHAnsi" w:cs="Arial"/>
          <w:sz w:val="22"/>
          <w:szCs w:val="20"/>
        </w:rPr>
        <w:t xml:space="preserve">Java, J2EE </w:t>
      </w:r>
      <w:r>
        <w:rPr>
          <w:rFonts w:asciiTheme="minorHAnsi" w:hAnsiTheme="minorHAnsi" w:cs="Arial"/>
          <w:b w:val="0"/>
          <w:sz w:val="22"/>
          <w:szCs w:val="20"/>
        </w:rPr>
        <w:t xml:space="preserve">Technologies </w:t>
      </w:r>
    </w:p>
    <w:p w:rsidR="00900EA2" w:rsidRDefault="002F7691">
      <w:pPr>
        <w:pStyle w:val="Title"/>
        <w:numPr>
          <w:ilvl w:val="0"/>
          <w:numId w:val="3"/>
        </w:num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="Arial"/>
          <w:b w:val="0"/>
          <w:sz w:val="22"/>
          <w:szCs w:val="20"/>
        </w:rPr>
        <w:t xml:space="preserve">Corporate Training in </w:t>
      </w:r>
      <w:proofErr w:type="gramStart"/>
      <w:r>
        <w:rPr>
          <w:rFonts w:asciiTheme="minorHAnsi" w:hAnsiTheme="minorHAnsi" w:cs="Arial"/>
          <w:sz w:val="22"/>
          <w:szCs w:val="20"/>
        </w:rPr>
        <w:t>Spring</w:t>
      </w:r>
      <w:proofErr w:type="gramEnd"/>
      <w:r>
        <w:rPr>
          <w:rFonts w:asciiTheme="minorHAnsi" w:hAnsiTheme="minorHAnsi" w:cs="Arial"/>
          <w:sz w:val="22"/>
          <w:szCs w:val="20"/>
        </w:rPr>
        <w:t xml:space="preserve"> </w:t>
      </w:r>
      <w:r>
        <w:rPr>
          <w:rFonts w:asciiTheme="minorHAnsi" w:hAnsiTheme="minorHAnsi" w:cs="Arial"/>
          <w:b w:val="0"/>
          <w:sz w:val="22"/>
          <w:szCs w:val="20"/>
        </w:rPr>
        <w:t>and</w:t>
      </w:r>
      <w:r>
        <w:rPr>
          <w:rFonts w:asciiTheme="minorHAnsi" w:hAnsiTheme="minorHAnsi" w:cs="Arial"/>
          <w:sz w:val="22"/>
          <w:szCs w:val="20"/>
        </w:rPr>
        <w:t xml:space="preserve"> Hibernate </w:t>
      </w:r>
      <w:r>
        <w:rPr>
          <w:rFonts w:asciiTheme="minorHAnsi" w:hAnsiTheme="minorHAnsi" w:cs="Arial"/>
          <w:b w:val="0"/>
          <w:sz w:val="22"/>
          <w:szCs w:val="20"/>
        </w:rPr>
        <w:t>Frameworks</w:t>
      </w:r>
      <w:r>
        <w:rPr>
          <w:rFonts w:asciiTheme="minorHAnsi" w:hAnsiTheme="minorHAnsi" w:cs="Arial"/>
          <w:sz w:val="22"/>
          <w:szCs w:val="20"/>
        </w:rPr>
        <w:t>.</w:t>
      </w:r>
    </w:p>
    <w:p w:rsidR="00900EA2" w:rsidRDefault="002F7691">
      <w:pPr>
        <w:pStyle w:val="Heading1"/>
        <w:tabs>
          <w:tab w:val="clear" w:pos="720"/>
        </w:tabs>
        <w:spacing w:after="80"/>
        <w:ind w:left="0" w:firstLine="0"/>
        <w:jc w:val="both"/>
        <w:rPr>
          <w:rFonts w:ascii="Calibri" w:hAnsi="Calibri" w:cs="Calibri"/>
          <w:color w:val="1F497D" w:themeColor="text2"/>
          <w:szCs w:val="20"/>
        </w:rPr>
      </w:pPr>
      <w:r>
        <w:rPr>
          <w:rFonts w:ascii="Calibri" w:hAnsi="Calibri" w:cs="Calibri"/>
          <w:color w:val="1F497D" w:themeColor="text2"/>
          <w:szCs w:val="20"/>
        </w:rPr>
        <w:t>DOMAINS:</w:t>
      </w:r>
    </w:p>
    <w:p w:rsidR="00900EA2" w:rsidRDefault="002F7691">
      <w:pPr>
        <w:pStyle w:val="Title"/>
        <w:numPr>
          <w:ilvl w:val="0"/>
          <w:numId w:val="2"/>
        </w:numPr>
        <w:spacing w:after="8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Retail, </w:t>
      </w:r>
      <w:r>
        <w:rPr>
          <w:rFonts w:asciiTheme="minorHAnsi" w:hAnsiTheme="minorHAnsi" w:cs="Arial"/>
          <w:sz w:val="22"/>
          <w:szCs w:val="20"/>
        </w:rPr>
        <w:t>Media and Entertainment</w:t>
      </w:r>
    </w:p>
    <w:p w:rsidR="00900EA2" w:rsidRDefault="002F7691">
      <w:pPr>
        <w:pStyle w:val="Heading1"/>
        <w:tabs>
          <w:tab w:val="clear" w:pos="720"/>
        </w:tabs>
        <w:ind w:left="0" w:firstLine="0"/>
        <w:jc w:val="both"/>
        <w:rPr>
          <w:rFonts w:ascii="Calibri" w:hAnsi="Calibri" w:cs="Calibri"/>
          <w:color w:val="1F497D" w:themeColor="text2"/>
          <w:szCs w:val="20"/>
        </w:rPr>
      </w:pPr>
      <w:r>
        <w:rPr>
          <w:rFonts w:ascii="Calibri" w:hAnsi="Calibri" w:cs="Calibri"/>
          <w:color w:val="1F497D" w:themeColor="text2"/>
          <w:szCs w:val="20"/>
        </w:rPr>
        <w:t>PERSONAL DETAILS:</w:t>
      </w:r>
    </w:p>
    <w:p w:rsidR="00900EA2" w:rsidRDefault="00900EA2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</w:p>
    <w:p w:rsidR="00900EA2" w:rsidRDefault="002F7691">
      <w:pPr>
        <w:pStyle w:val="Title"/>
        <w:ind w:left="72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Name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  <w:t>U</w:t>
      </w:r>
      <w:r>
        <w:rPr>
          <w:rFonts w:asciiTheme="minorHAnsi" w:hAnsiTheme="minorHAnsi" w:cs="Arial"/>
          <w:caps/>
          <w:sz w:val="22"/>
          <w:szCs w:val="20"/>
        </w:rPr>
        <w:t>. Kiran Kumar</w:t>
      </w:r>
    </w:p>
    <w:p w:rsidR="00900EA2" w:rsidRDefault="002F7691">
      <w:pPr>
        <w:pStyle w:val="Title"/>
        <w:ind w:left="72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Father’s Name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b w:val="0"/>
          <w:sz w:val="22"/>
          <w:szCs w:val="20"/>
        </w:rPr>
        <w:tab/>
        <w:t xml:space="preserve">U. </w:t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Ramalingam</w:t>
      </w:r>
      <w:proofErr w:type="spellEnd"/>
    </w:p>
    <w:p w:rsidR="00900EA2" w:rsidRDefault="002F7691">
      <w:pPr>
        <w:pStyle w:val="Title"/>
        <w:ind w:left="72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Mother’s Name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b w:val="0"/>
          <w:sz w:val="22"/>
          <w:szCs w:val="20"/>
        </w:rPr>
        <w:tab/>
        <w:t xml:space="preserve">U. </w:t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Saroja</w:t>
      </w:r>
      <w:proofErr w:type="spellEnd"/>
    </w:p>
    <w:p w:rsidR="00900EA2" w:rsidRDefault="002F7691">
      <w:pPr>
        <w:pStyle w:val="Title"/>
        <w:ind w:left="72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Date of Birth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>13</w:t>
      </w:r>
      <w:r>
        <w:rPr>
          <w:rFonts w:asciiTheme="minorHAnsi" w:hAnsiTheme="minorHAnsi" w:cs="Arial"/>
          <w:b w:val="0"/>
          <w:sz w:val="22"/>
          <w:szCs w:val="20"/>
          <w:vertAlign w:val="superscript"/>
        </w:rPr>
        <w:t>th</w:t>
      </w:r>
      <w:r>
        <w:rPr>
          <w:rFonts w:asciiTheme="minorHAnsi" w:hAnsiTheme="minorHAnsi" w:cs="Arial"/>
          <w:b w:val="0"/>
          <w:sz w:val="22"/>
          <w:szCs w:val="20"/>
        </w:rPr>
        <w:t xml:space="preserve"> June 1989</w:t>
      </w:r>
    </w:p>
    <w:p w:rsidR="00900EA2" w:rsidRDefault="002F7691">
      <w:pPr>
        <w:pStyle w:val="Title"/>
        <w:ind w:left="72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Address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  <w:t>: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>15-1048-4, Opposite Judge Bungalow,</w:t>
      </w:r>
    </w:p>
    <w:p w:rsidR="00900EA2" w:rsidRDefault="002F7691">
      <w:pPr>
        <w:pStyle w:val="Title"/>
        <w:ind w:left="216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b w:val="0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ab/>
        <w:t xml:space="preserve">Near </w:t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Taluk</w:t>
      </w:r>
      <w:proofErr w:type="spellEnd"/>
      <w:r>
        <w:rPr>
          <w:rFonts w:asciiTheme="minorHAnsi" w:hAnsiTheme="minorHAnsi" w:cs="Arial"/>
          <w:b w:val="0"/>
          <w:sz w:val="22"/>
          <w:szCs w:val="20"/>
        </w:rPr>
        <w:t xml:space="preserve"> </w:t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Office</w:t>
      </w:r>
      <w:proofErr w:type="gramStart"/>
      <w:r>
        <w:rPr>
          <w:rFonts w:asciiTheme="minorHAnsi" w:hAnsiTheme="minorHAnsi" w:cs="Arial"/>
          <w:b w:val="0"/>
          <w:sz w:val="22"/>
          <w:szCs w:val="20"/>
        </w:rPr>
        <w:t>,Tadipatri</w:t>
      </w:r>
      <w:proofErr w:type="spellEnd"/>
      <w:proofErr w:type="gramEnd"/>
      <w:r>
        <w:rPr>
          <w:rFonts w:asciiTheme="minorHAnsi" w:hAnsiTheme="minorHAnsi" w:cs="Arial"/>
          <w:b w:val="0"/>
          <w:sz w:val="22"/>
          <w:szCs w:val="20"/>
        </w:rPr>
        <w:t>,</w:t>
      </w:r>
    </w:p>
    <w:p w:rsidR="00900EA2" w:rsidRDefault="002F7691">
      <w:pPr>
        <w:pStyle w:val="Title"/>
        <w:ind w:left="1440" w:firstLine="72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b w:val="0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ab/>
      </w:r>
      <w:r>
        <w:rPr>
          <w:rFonts w:asciiTheme="minorHAnsi" w:hAnsiTheme="minorHAnsi" w:cs="Arial"/>
          <w:b w:val="0"/>
          <w:sz w:val="22"/>
          <w:szCs w:val="20"/>
        </w:rPr>
        <w:tab/>
      </w:r>
      <w:proofErr w:type="spellStart"/>
      <w:r>
        <w:rPr>
          <w:rFonts w:asciiTheme="minorHAnsi" w:hAnsiTheme="minorHAnsi" w:cs="Arial"/>
          <w:b w:val="0"/>
          <w:sz w:val="22"/>
          <w:szCs w:val="20"/>
        </w:rPr>
        <w:t>Anantapur</w:t>
      </w:r>
      <w:proofErr w:type="spellEnd"/>
      <w:r>
        <w:rPr>
          <w:rFonts w:asciiTheme="minorHAnsi" w:hAnsiTheme="minorHAnsi" w:cs="Arial"/>
          <w:b w:val="0"/>
          <w:sz w:val="22"/>
          <w:szCs w:val="20"/>
        </w:rPr>
        <w:t xml:space="preserve"> </w:t>
      </w:r>
      <w:r>
        <w:rPr>
          <w:rFonts w:asciiTheme="minorHAnsi" w:hAnsiTheme="minorHAnsi" w:cs="Arial"/>
          <w:b w:val="0"/>
          <w:sz w:val="22"/>
          <w:szCs w:val="20"/>
        </w:rPr>
        <w:t>Dist, (A.P).</w:t>
      </w:r>
    </w:p>
    <w:p w:rsidR="00900EA2" w:rsidRDefault="002F7691">
      <w:pPr>
        <w:pStyle w:val="Title"/>
        <w:ind w:left="72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PAN Card Number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  <w:t xml:space="preserve">: </w:t>
      </w:r>
      <w:r>
        <w:rPr>
          <w:rFonts w:asciiTheme="minorHAnsi" w:hAnsiTheme="minorHAnsi" w:cs="Arial"/>
          <w:sz w:val="22"/>
          <w:szCs w:val="20"/>
        </w:rPr>
        <w:tab/>
        <w:t>ABRPU6878J</w:t>
      </w:r>
    </w:p>
    <w:p w:rsidR="00900EA2" w:rsidRDefault="002F7691">
      <w:pPr>
        <w:pStyle w:val="Title"/>
        <w:ind w:left="720"/>
        <w:jc w:val="both"/>
        <w:rPr>
          <w:rFonts w:asciiTheme="minorHAnsi" w:hAnsiTheme="minorHAnsi" w:cs="Arial"/>
          <w:b w:val="0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Passport Number</w:t>
      </w:r>
      <w:r>
        <w:rPr>
          <w:rFonts w:asciiTheme="minorHAnsi" w:hAnsiTheme="minorHAnsi" w:cs="Arial"/>
          <w:sz w:val="22"/>
          <w:szCs w:val="20"/>
        </w:rPr>
        <w:tab/>
      </w:r>
      <w:r>
        <w:rPr>
          <w:rFonts w:asciiTheme="minorHAnsi" w:hAnsiTheme="minorHAnsi" w:cs="Arial"/>
          <w:sz w:val="22"/>
          <w:szCs w:val="20"/>
        </w:rPr>
        <w:tab/>
        <w:t xml:space="preserve">: </w:t>
      </w:r>
      <w:r>
        <w:rPr>
          <w:rFonts w:asciiTheme="minorHAnsi" w:hAnsiTheme="minorHAnsi" w:cs="Arial"/>
          <w:sz w:val="22"/>
          <w:szCs w:val="20"/>
        </w:rPr>
        <w:tab/>
        <w:t>M1555728</w:t>
      </w:r>
    </w:p>
    <w:p w:rsidR="00900EA2" w:rsidRDefault="00900EA2">
      <w:pPr>
        <w:pStyle w:val="Heading1"/>
        <w:tabs>
          <w:tab w:val="clear" w:pos="720"/>
        </w:tabs>
        <w:ind w:left="0" w:firstLine="0"/>
        <w:jc w:val="both"/>
        <w:rPr>
          <w:rFonts w:ascii="Nimbus Sans L" w:eastAsia="HG Mincho Light J" w:hAnsi="Nimbus Sans L" w:cs="Tahoma"/>
          <w:b w:val="0"/>
          <w:bCs w:val="0"/>
          <w:i/>
          <w:iCs/>
          <w:sz w:val="28"/>
          <w:szCs w:val="28"/>
        </w:rPr>
      </w:pPr>
    </w:p>
    <w:p w:rsidR="00900EA2" w:rsidRDefault="002F7691">
      <w:pPr>
        <w:pStyle w:val="Heading1"/>
        <w:tabs>
          <w:tab w:val="clear" w:pos="720"/>
        </w:tabs>
        <w:ind w:left="0" w:firstLine="0"/>
        <w:jc w:val="both"/>
        <w:rPr>
          <w:rFonts w:ascii="Arial" w:hAnsi="Arial" w:cs="Arial"/>
          <w:color w:val="1F497D" w:themeColor="text2"/>
          <w:sz w:val="20"/>
          <w:szCs w:val="20"/>
        </w:rPr>
      </w:pPr>
      <w:r>
        <w:rPr>
          <w:rFonts w:ascii="Calibri" w:hAnsi="Calibri" w:cs="Calibri"/>
          <w:color w:val="1F497D" w:themeColor="text2"/>
          <w:szCs w:val="20"/>
        </w:rPr>
        <w:t>PROJECT DETAILS:  (in reverse chronological order)</w:t>
      </w:r>
    </w:p>
    <w:p w:rsidR="00900EA2" w:rsidRDefault="00900EA2">
      <w:pPr>
        <w:spacing w:after="12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900EA2" w:rsidRDefault="002F7691">
      <w:pPr>
        <w:spacing w:after="12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Project 2:  CLEAR Platform Services</w:t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  <w:lang w:val="en-US"/>
        </w:rPr>
        <w:t>Dec</w:t>
      </w:r>
      <w:r>
        <w:rPr>
          <w:rFonts w:asciiTheme="minorHAnsi" w:hAnsiTheme="minorHAnsi" w:cs="Arial"/>
          <w:b/>
          <w:bCs/>
          <w:szCs w:val="20"/>
        </w:rPr>
        <w:t>’15 – Till Date</w:t>
      </w:r>
    </w:p>
    <w:p w:rsidR="00900EA2" w:rsidRDefault="002F7691">
      <w:pPr>
        <w:spacing w:after="120" w:line="24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 xml:space="preserve">CLEAR is the world's first and most proven hybrid cloud-enabled Media </w:t>
      </w:r>
      <w:r>
        <w:rPr>
          <w:rFonts w:asciiTheme="minorHAnsi" w:hAnsiTheme="minorHAnsi" w:cs="Arial"/>
          <w:color w:val="000000"/>
          <w:shd w:val="clear" w:color="auto" w:fill="FFFFFF"/>
        </w:rPr>
        <w:t>ERP Suite</w:t>
      </w: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. </w:t>
      </w:r>
      <w:r>
        <w:rPr>
          <w:rFonts w:asciiTheme="minorHAnsi" w:hAnsiTheme="minorHAnsi" w:cs="Arial"/>
          <w:color w:val="000000"/>
          <w:shd w:val="clear" w:color="auto" w:fill="FFFFFF"/>
        </w:rPr>
        <w:t>Be it channel operations, distribution or digital business, CLEAR, cloud-based Media ERP platform helps</w:t>
      </w: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to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</w:rPr>
        <w:t>virtualize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</w:rPr>
        <w:t xml:space="preserve"> the content supply chain and digitally mediate enterprise workflows to manage the business of content</w:t>
      </w: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.</w:t>
      </w:r>
    </w:p>
    <w:p w:rsidR="00900EA2" w:rsidRDefault="002F7691">
      <w:pPr>
        <w:spacing w:after="12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color w:val="000000"/>
          <w:shd w:val="clear" w:color="auto" w:fill="FFFFFF"/>
        </w:rPr>
        <w:t xml:space="preserve">Cloud-enabled media </w:t>
      </w:r>
      <w:r>
        <w:rPr>
          <w:rFonts w:asciiTheme="minorHAnsi" w:hAnsiTheme="minorHAnsi" w:cs="Arial"/>
          <w:color w:val="000000"/>
          <w:shd w:val="clear" w:color="auto" w:fill="FFFFFF"/>
        </w:rPr>
        <w:t>services are delivered using a global delivery model leveraging ‘True North’, the world’s largest Digital Media Services 24/7 Customer Support Cloud. With ‘one neck to grab’ that is necessarily local for our clients, we provide a CLEAR platform orchestrate</w:t>
      </w:r>
      <w:r>
        <w:rPr>
          <w:rFonts w:asciiTheme="minorHAnsi" w:hAnsiTheme="minorHAnsi" w:cs="Arial"/>
          <w:color w:val="000000"/>
          <w:shd w:val="clear" w:color="auto" w:fill="FFFFFF"/>
        </w:rPr>
        <w:t>d servicing model with full visibility to status of the jobs.</w:t>
      </w:r>
    </w:p>
    <w:p w:rsidR="00900EA2" w:rsidRDefault="002F7691">
      <w:pPr>
        <w:spacing w:after="120" w:line="24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The platform services application will give the basic and enhanced primitives to provide the services like Content Preparation Services (</w:t>
      </w: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Archiving,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</w:rPr>
        <w:t>Transcoding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</w:rPr>
        <w:t xml:space="preserve">, QC, Mastering, </w:t>
      </w:r>
      <w:proofErr w:type="gramStart"/>
      <w:r>
        <w:rPr>
          <w:rFonts w:asciiTheme="minorHAnsi" w:hAnsiTheme="minorHAnsi" w:cs="Arial"/>
          <w:color w:val="000000"/>
          <w:shd w:val="clear" w:color="auto" w:fill="FFFFFF"/>
        </w:rPr>
        <w:t>Conversion</w:t>
      </w:r>
      <w:proofErr w:type="gramEnd"/>
      <w:r>
        <w:rPr>
          <w:rFonts w:asciiTheme="minorHAnsi" w:hAnsiTheme="minorHAnsi" w:cs="Arial"/>
          <w:color w:val="000000"/>
          <w:shd w:val="clear" w:color="auto" w:fill="FFFFFF"/>
        </w:rPr>
        <w:t>). It de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als with various services provided by the third party services like Elemental, SFTP,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</w:rPr>
        <w:t>Signiant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</w:rPr>
        <w:t>Aspera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</w:rPr>
        <w:t>Cerify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</w:rPr>
        <w:t>, Diva</w:t>
      </w: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, Azure and AWS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Cloudifications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/>
          <w:shd w:val="clear" w:color="auto" w:fill="FFFFFF"/>
        </w:rPr>
        <w:t>etc.,</w:t>
      </w:r>
    </w:p>
    <w:p w:rsidR="00900EA2" w:rsidRDefault="002F7691">
      <w:pPr>
        <w:spacing w:after="120" w:line="24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It allows organizations to preserve content and manage workflows</w:t>
      </w: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(JBPM: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JBoss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Business Process Managemen</w:t>
      </w: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t tool)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 that span geographies, helping advertisers and ad agencies roll out global or regional print and television advertising campaigns. CLEAR provides custom support for client business driven </w:t>
      </w:r>
      <w:proofErr w:type="gramStart"/>
      <w:r>
        <w:rPr>
          <w:rFonts w:asciiTheme="minorHAnsi" w:hAnsiTheme="minorHAnsi" w:cs="Arial"/>
          <w:color w:val="000000"/>
          <w:shd w:val="clear" w:color="auto" w:fill="FFFFFF"/>
        </w:rPr>
        <w:t>meta</w:t>
      </w:r>
      <w:proofErr w:type="gramEnd"/>
      <w:r>
        <w:rPr>
          <w:rFonts w:asciiTheme="minorHAnsi" w:hAnsiTheme="minorHAnsi" w:cs="Arial"/>
          <w:color w:val="000000"/>
          <w:shd w:val="clear" w:color="auto" w:fill="FFFFFF"/>
        </w:rPr>
        <w:t xml:space="preserve"> data models, processes, workflows and applications.</w:t>
      </w:r>
    </w:p>
    <w:p w:rsidR="00900EA2" w:rsidRDefault="00900EA2">
      <w:pPr>
        <w:pStyle w:val="BodyTextInden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/>
        <w:jc w:val="both"/>
        <w:rPr>
          <w:rFonts w:asciiTheme="minorHAnsi" w:hAnsiTheme="minorHAnsi" w:cs="Arial"/>
          <w:b/>
          <w:bCs/>
          <w:sz w:val="22"/>
          <w:szCs w:val="20"/>
        </w:rPr>
      </w:pPr>
    </w:p>
    <w:p w:rsidR="00900EA2" w:rsidRDefault="00900EA2">
      <w:pPr>
        <w:pStyle w:val="BodyTextInden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/>
        <w:jc w:val="both"/>
        <w:rPr>
          <w:rFonts w:asciiTheme="minorHAnsi" w:hAnsiTheme="minorHAnsi" w:cs="Arial"/>
          <w:b/>
          <w:bCs/>
          <w:sz w:val="22"/>
          <w:szCs w:val="20"/>
        </w:rPr>
      </w:pPr>
    </w:p>
    <w:p w:rsidR="00900EA2" w:rsidRDefault="002F7691">
      <w:pPr>
        <w:pStyle w:val="BodyTextInden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b/>
          <w:bCs/>
          <w:sz w:val="22"/>
          <w:szCs w:val="20"/>
        </w:rPr>
        <w:lastRenderedPageBreak/>
        <w:t>R</w:t>
      </w:r>
      <w:r>
        <w:rPr>
          <w:rFonts w:asciiTheme="minorHAnsi" w:hAnsiTheme="minorHAnsi" w:cs="Arial"/>
          <w:b/>
          <w:bCs/>
          <w:sz w:val="22"/>
          <w:szCs w:val="20"/>
        </w:rPr>
        <w:t>esponsibilities</w:t>
      </w:r>
      <w:r>
        <w:rPr>
          <w:rFonts w:asciiTheme="minorHAnsi" w:hAnsiTheme="minorHAnsi" w:cs="Arial"/>
          <w:sz w:val="22"/>
          <w:szCs w:val="20"/>
        </w:rPr>
        <w:t>: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In</w:t>
      </w:r>
      <w:r>
        <w:rPr>
          <w:rFonts w:asciiTheme="minorHAnsi" w:hAnsiTheme="minorHAnsi" w:cs="Arial"/>
          <w:sz w:val="22"/>
          <w:szCs w:val="20"/>
        </w:rPr>
        <w:t>volved in Designing reviews to understand business requirements along with technical architects and QA team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Responsible for development of spring controller classes based on the change request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Responsible for development of both service </w:t>
      </w:r>
      <w:r>
        <w:rPr>
          <w:rFonts w:asciiTheme="minorHAnsi" w:hAnsiTheme="minorHAnsi" w:cs="Arial"/>
          <w:sz w:val="22"/>
          <w:szCs w:val="20"/>
        </w:rPr>
        <w:t>and DAO layers code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Done POCs for the implementation of new components in the project.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Written </w:t>
      </w:r>
      <w:proofErr w:type="spellStart"/>
      <w:r>
        <w:rPr>
          <w:rFonts w:asciiTheme="minorHAnsi" w:hAnsiTheme="minorHAnsi" w:cs="Arial"/>
          <w:sz w:val="22"/>
          <w:szCs w:val="20"/>
        </w:rPr>
        <w:t>RESTful</w:t>
      </w:r>
      <w:proofErr w:type="spellEnd"/>
      <w:r>
        <w:rPr>
          <w:rFonts w:asciiTheme="minorHAnsi" w:hAnsiTheme="minorHAnsi" w:cs="Arial"/>
          <w:sz w:val="22"/>
          <w:szCs w:val="20"/>
        </w:rPr>
        <w:t xml:space="preserve"> services for the development of each individual component.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Designed workflow templates at JBPM side to integrate with the components.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Written HQL queries</w:t>
      </w:r>
      <w:r>
        <w:rPr>
          <w:rFonts w:asciiTheme="minorHAnsi" w:hAnsiTheme="minorHAnsi" w:cs="Arial"/>
          <w:sz w:val="22"/>
          <w:szCs w:val="20"/>
        </w:rPr>
        <w:t xml:space="preserve"> for database operations.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Coding of Business functional logic.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Peer code Reviews &amp; Unit Testing.</w:t>
      </w:r>
    </w:p>
    <w:p w:rsidR="00900EA2" w:rsidRDefault="002F7691">
      <w:pPr>
        <w:pStyle w:val="BodyTextIndent3"/>
        <w:numPr>
          <w:ilvl w:val="0"/>
          <w:numId w:val="4"/>
        </w:numPr>
        <w:suppressAutoHyphens w:val="0"/>
        <w:spacing w:after="0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Involved efficiently in defects fixing production side as well.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Application deployment in server (local and remote servers) for different environments.</w:t>
      </w:r>
    </w:p>
    <w:p w:rsidR="00900EA2" w:rsidRDefault="00900EA2">
      <w:p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900EA2" w:rsidRDefault="002F7691">
      <w:pPr>
        <w:spacing w:after="12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Projec</w:t>
      </w:r>
      <w:r>
        <w:rPr>
          <w:rFonts w:asciiTheme="minorHAnsi" w:hAnsiTheme="minorHAnsi" w:cs="Arial"/>
          <w:b/>
          <w:bCs/>
          <w:szCs w:val="20"/>
        </w:rPr>
        <w:t>t 1:  DAX - BMS Admin Portal</w:t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  <w:lang w:val="en-US"/>
        </w:rPr>
        <w:t>Dec</w:t>
      </w:r>
      <w:r>
        <w:rPr>
          <w:rFonts w:asciiTheme="minorHAnsi" w:hAnsiTheme="minorHAnsi" w:cs="Arial"/>
          <w:b/>
          <w:bCs/>
          <w:szCs w:val="20"/>
        </w:rPr>
        <w:t xml:space="preserve">’13 – </w:t>
      </w:r>
      <w:r>
        <w:rPr>
          <w:rFonts w:asciiTheme="minorHAnsi" w:hAnsiTheme="minorHAnsi" w:cs="Arial"/>
          <w:b/>
          <w:bCs/>
          <w:szCs w:val="20"/>
          <w:lang w:val="en-US"/>
        </w:rPr>
        <w:t>Nov</w:t>
      </w:r>
      <w:r>
        <w:rPr>
          <w:rFonts w:asciiTheme="minorHAnsi" w:hAnsiTheme="minorHAnsi" w:cs="Arial"/>
          <w:b/>
          <w:bCs/>
          <w:szCs w:val="20"/>
        </w:rPr>
        <w:t>’15</w:t>
      </w:r>
    </w:p>
    <w:p w:rsidR="00900EA2" w:rsidRDefault="002F7691">
      <w:pPr>
        <w:pStyle w:val="NormalWeb"/>
        <w:shd w:val="clear" w:color="auto" w:fill="FFFFFF"/>
        <w:spacing w:before="0" w:after="360"/>
        <w:ind w:firstLine="72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DAX is a highly secure, web-based media production workflow application designed to maximize </w:t>
      </w:r>
      <w:r>
        <w:rPr>
          <w:rFonts w:asciiTheme="minorHAnsi" w:hAnsiTheme="minorHAnsi" w:cs="Arial"/>
          <w:sz w:val="22"/>
          <w:szCs w:val="22"/>
        </w:rPr>
        <w:t>efficiency</w:t>
      </w:r>
      <w:r>
        <w:rPr>
          <w:rFonts w:asciiTheme="minorHAnsi" w:hAnsiTheme="minorHAnsi" w:cs="Arial"/>
          <w:sz w:val="22"/>
          <w:szCs w:val="22"/>
        </w:rPr>
        <w:t xml:space="preserve"> throughout the content creation lifecycle. DAX enables secure exchange, collaboration, approvals and d</w:t>
      </w:r>
      <w:r>
        <w:rPr>
          <w:rFonts w:asciiTheme="minorHAnsi" w:hAnsiTheme="minorHAnsi" w:cs="Arial"/>
          <w:sz w:val="22"/>
          <w:szCs w:val="22"/>
        </w:rPr>
        <w:t xml:space="preserve">istribution of work-in-progress materials - from concept development through final delivery. DAX provides a centralized platform for different stakeholders within a creative group or corporate environment to access materials to create and manage ancillary </w:t>
      </w:r>
      <w:r>
        <w:rPr>
          <w:rFonts w:asciiTheme="minorHAnsi" w:hAnsiTheme="minorHAnsi" w:cs="Arial"/>
          <w:sz w:val="22"/>
          <w:szCs w:val="22"/>
        </w:rPr>
        <w:t>content, build campaigns and re-use and re-purpose content for different marketing, publicity and home entertainment applications.</w:t>
      </w:r>
    </w:p>
    <w:p w:rsidR="00900EA2" w:rsidRDefault="002F7691">
      <w:pPr>
        <w:pStyle w:val="BodyTextIndent3"/>
        <w:ind w:left="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The DAX Box Management Server Portal is web based application which is used by the Admin of the DAX BMS Portal to perform the</w:t>
      </w:r>
      <w:r>
        <w:rPr>
          <w:rFonts w:asciiTheme="minorHAnsi" w:hAnsiTheme="minorHAnsi" w:cs="Arial"/>
          <w:sz w:val="22"/>
          <w:szCs w:val="20"/>
        </w:rPr>
        <w:t xml:space="preserve"> operations like registering Set-Top boxes, assigning the users to the boxes, uploading the software, adding the customers accounts, customer boxes, changing the preferences of the users and alert managements etc.,</w:t>
      </w:r>
    </w:p>
    <w:p w:rsidR="00900EA2" w:rsidRDefault="002F7691">
      <w:pPr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szCs w:val="20"/>
        </w:rPr>
        <w:t>The Important modules are:</w:t>
      </w:r>
    </w:p>
    <w:p w:rsidR="00900EA2" w:rsidRDefault="002F7691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DAX Box Accoun</w:t>
      </w:r>
      <w:r>
        <w:rPr>
          <w:rFonts w:asciiTheme="minorHAnsi" w:hAnsiTheme="minorHAnsi" w:cs="Arial"/>
          <w:sz w:val="22"/>
          <w:szCs w:val="20"/>
        </w:rPr>
        <w:t>t Management which deals with the accounts, boxes and assigning the users to the boxes.</w:t>
      </w:r>
    </w:p>
    <w:p w:rsidR="00900EA2" w:rsidRDefault="002F7691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DAX Box User Management which deals purely with the operations like assigning the boxes to users and changing the preferences of the user etc.,</w:t>
      </w:r>
    </w:p>
    <w:p w:rsidR="00900EA2" w:rsidRDefault="002F7691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DAX Box Advanced </w:t>
      </w:r>
      <w:r>
        <w:rPr>
          <w:rFonts w:asciiTheme="minorHAnsi" w:hAnsiTheme="minorHAnsi" w:cs="Arial"/>
          <w:sz w:val="22"/>
          <w:szCs w:val="20"/>
        </w:rPr>
        <w:t>Management which deals with uploading the software and alert managements etc.,</w:t>
      </w:r>
    </w:p>
    <w:p w:rsidR="00900EA2" w:rsidRDefault="00900EA2">
      <w:pPr>
        <w:pStyle w:val="BodyTextInden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/>
        <w:jc w:val="both"/>
        <w:rPr>
          <w:rFonts w:asciiTheme="minorHAnsi" w:hAnsiTheme="minorHAnsi" w:cs="Arial"/>
          <w:b/>
          <w:bCs/>
          <w:sz w:val="22"/>
          <w:szCs w:val="20"/>
        </w:rPr>
      </w:pPr>
    </w:p>
    <w:p w:rsidR="00900EA2" w:rsidRDefault="002F7691">
      <w:pPr>
        <w:pStyle w:val="BodyTextIndent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b/>
          <w:bCs/>
          <w:sz w:val="22"/>
          <w:szCs w:val="20"/>
        </w:rPr>
        <w:t>Responsibilities</w:t>
      </w:r>
      <w:r>
        <w:rPr>
          <w:rFonts w:asciiTheme="minorHAnsi" w:hAnsiTheme="minorHAnsi" w:cs="Arial"/>
          <w:sz w:val="22"/>
          <w:szCs w:val="20"/>
        </w:rPr>
        <w:t>: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Developing JSP pages using </w:t>
      </w:r>
      <w:proofErr w:type="spellStart"/>
      <w:r>
        <w:rPr>
          <w:rFonts w:asciiTheme="minorHAnsi" w:hAnsiTheme="minorHAnsi" w:cs="Arial"/>
          <w:sz w:val="22"/>
          <w:szCs w:val="20"/>
        </w:rPr>
        <w:t>jstl</w:t>
      </w:r>
      <w:proofErr w:type="spellEnd"/>
      <w:r>
        <w:rPr>
          <w:rFonts w:asciiTheme="minorHAnsi" w:hAnsiTheme="minorHAnsi" w:cs="Arial"/>
          <w:sz w:val="22"/>
          <w:szCs w:val="20"/>
        </w:rPr>
        <w:t xml:space="preserve"> and custom tags based client requirements in UI layer.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Developing application specific custom tags.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Developing different types</w:t>
      </w:r>
      <w:r>
        <w:rPr>
          <w:rFonts w:asciiTheme="minorHAnsi" w:hAnsiTheme="minorHAnsi" w:cs="Arial"/>
          <w:sz w:val="22"/>
          <w:szCs w:val="20"/>
        </w:rPr>
        <w:t xml:space="preserve"> of Controllers and command classes using Spring MVC.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Implemented Client/Server side validations.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Developing flow XML and Action Classes for Spring Web-flow.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Written code to implement logging and transactions with AOP.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Coding of Business functional logic.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Coding of DAO layer with HQL in Spring-Hibernate.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Code Review &amp; Testing.</w:t>
      </w:r>
    </w:p>
    <w:p w:rsidR="00900EA2" w:rsidRDefault="002F7691">
      <w:pPr>
        <w:pStyle w:val="BodyTextIndent3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Application deployment in server (local and remote ser</w:t>
      </w:r>
      <w:r>
        <w:rPr>
          <w:rFonts w:asciiTheme="minorHAnsi" w:hAnsiTheme="minorHAnsi" w:cs="Arial"/>
          <w:sz w:val="22"/>
          <w:szCs w:val="18"/>
        </w:rPr>
        <w:t>vers) f</w:t>
      </w:r>
      <w:r>
        <w:rPr>
          <w:rFonts w:asciiTheme="minorHAnsi" w:hAnsiTheme="minorHAnsi" w:cs="Arial"/>
          <w:sz w:val="22"/>
          <w:szCs w:val="20"/>
        </w:rPr>
        <w:t>or different environments.</w:t>
      </w:r>
      <w:r w:rsidR="00900EA2" w:rsidRPr="00900EA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900EA2" w:rsidSect="00900EA2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auto"/>
    <w:pitch w:val="default"/>
    <w:sig w:usb0="00000000" w:usb1="00000000" w:usb2="00000000" w:usb3="00000000" w:csb0="00000000" w:csb1="00000000"/>
  </w:font>
  <w:font w:name="HG Mincho Light J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2D2461"/>
    <w:multiLevelType w:val="singleLevel"/>
    <w:tmpl w:val="BE2D2461"/>
    <w:lvl w:ilvl="0">
      <w:start w:val="1"/>
      <w:numFmt w:val="bullet"/>
      <w:lvlText w:val="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3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4">
    <w:nsid w:val="6E381AC6"/>
    <w:multiLevelType w:val="multilevel"/>
    <w:tmpl w:val="6E381A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900EA2"/>
    <w:rsid w:val="002F7691"/>
    <w:rsid w:val="0090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0" w:unhideWhenUsed="0" w:qFormat="1"/>
    <w:lsdException w:name="Body Text 2" w:semiHidden="0" w:uiPriority="0" w:unhideWhenUsed="0" w:qFormat="1"/>
    <w:lsdException w:name="Body Text Indent 3" w:semiHidden="0" w:uiPriority="0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A2"/>
    <w:rPr>
      <w:rFonts w:ascii="Calibri" w:eastAsia="Times New Roman" w:hAnsi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900EA2"/>
    <w:pPr>
      <w:keepNext/>
      <w:tabs>
        <w:tab w:val="left" w:pos="720"/>
      </w:tabs>
      <w:suppressAutoHyphens/>
      <w:spacing w:after="0" w:line="240" w:lineRule="auto"/>
      <w:ind w:left="720" w:hanging="360"/>
      <w:outlineLvl w:val="0"/>
    </w:pPr>
    <w:rPr>
      <w:rFonts w:ascii="Verdana" w:hAnsi="Verdana"/>
      <w:b/>
      <w:bCs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900EA2"/>
    <w:pPr>
      <w:suppressAutoHyphens/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900E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900EA2"/>
    <w:pPr>
      <w:suppressAutoHyphens/>
      <w:spacing w:after="0" w:line="240" w:lineRule="auto"/>
    </w:pPr>
    <w:rPr>
      <w:rFonts w:ascii="Verdana" w:hAnsi="Verdana"/>
      <w:sz w:val="18"/>
      <w:szCs w:val="20"/>
      <w:lang w:val="en-US" w:eastAsia="ar-SA"/>
    </w:rPr>
  </w:style>
  <w:style w:type="paragraph" w:styleId="BodyText2">
    <w:name w:val="Body Text 2"/>
    <w:basedOn w:val="Normal"/>
    <w:link w:val="BodyText2Char"/>
    <w:qFormat/>
    <w:rsid w:val="00900EA2"/>
    <w:pPr>
      <w:suppressAutoHyphens/>
      <w:spacing w:after="120" w:line="480" w:lineRule="auto"/>
    </w:pPr>
    <w:rPr>
      <w:rFonts w:ascii="Times New Roman" w:hAnsi="Times New Roman"/>
      <w:sz w:val="24"/>
      <w:szCs w:val="24"/>
      <w:lang w:val="en-US" w:eastAsia="ar-SA"/>
    </w:rPr>
  </w:style>
  <w:style w:type="paragraph" w:styleId="BodyTextIndent3">
    <w:name w:val="Body Text Indent 3"/>
    <w:basedOn w:val="Normal"/>
    <w:link w:val="BodyTextIndent3Char"/>
    <w:qFormat/>
    <w:rsid w:val="00900EA2"/>
    <w:pPr>
      <w:suppressAutoHyphens/>
      <w:spacing w:after="120" w:line="240" w:lineRule="auto"/>
      <w:ind w:left="360"/>
    </w:pPr>
    <w:rPr>
      <w:rFonts w:ascii="Times New Roman" w:hAnsi="Times New Roman"/>
      <w:sz w:val="16"/>
      <w:szCs w:val="16"/>
      <w:lang w:val="en-US" w:eastAsia="ar-SA"/>
    </w:rPr>
  </w:style>
  <w:style w:type="paragraph" w:styleId="Header">
    <w:name w:val="header"/>
    <w:basedOn w:val="Normal"/>
    <w:link w:val="HeaderChar"/>
    <w:uiPriority w:val="99"/>
    <w:qFormat/>
    <w:rsid w:val="00900EA2"/>
    <w:pPr>
      <w:tabs>
        <w:tab w:val="center" w:pos="4320"/>
        <w:tab w:val="right" w:pos="8640"/>
      </w:tabs>
      <w:spacing w:before="60" w:after="60" w:line="240" w:lineRule="auto"/>
      <w:jc w:val="both"/>
    </w:pPr>
    <w:rPr>
      <w:rFonts w:ascii="Arial" w:hAnsi="Arial"/>
      <w:sz w:val="20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qFormat/>
    <w:rsid w:val="0090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paragraph" w:styleId="NormalWeb">
    <w:name w:val="Normal (Web)"/>
    <w:basedOn w:val="Normal"/>
    <w:uiPriority w:val="99"/>
    <w:qFormat/>
    <w:rsid w:val="00900EA2"/>
    <w:pPr>
      <w:spacing w:before="280" w:after="280" w:line="240" w:lineRule="auto"/>
    </w:pPr>
    <w:rPr>
      <w:rFonts w:ascii="Times New Roman" w:hAnsi="Times New Roman"/>
      <w:sz w:val="24"/>
      <w:szCs w:val="24"/>
      <w:lang w:val="en-US" w:eastAsia="ar-SA"/>
    </w:rPr>
  </w:style>
  <w:style w:type="paragraph" w:styleId="PlainText">
    <w:name w:val="Plain Text"/>
    <w:basedOn w:val="Normal"/>
    <w:link w:val="PlainTextChar"/>
    <w:uiPriority w:val="99"/>
    <w:qFormat/>
    <w:rsid w:val="00900EA2"/>
    <w:pPr>
      <w:spacing w:after="0" w:line="240" w:lineRule="auto"/>
    </w:pPr>
    <w:rPr>
      <w:rFonts w:ascii="Courier New" w:hAnsi="Courier New" w:cs="Tahoma"/>
      <w:sz w:val="20"/>
      <w:szCs w:val="20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900EA2"/>
    <w:pPr>
      <w:keepNext/>
      <w:suppressAutoHyphens/>
      <w:spacing w:before="240" w:after="120" w:line="240" w:lineRule="auto"/>
      <w:jc w:val="center"/>
    </w:pPr>
    <w:rPr>
      <w:rFonts w:ascii="Nimbus Sans L" w:eastAsia="HG Mincho Light J" w:hAnsi="Nimbus Sans L" w:cs="Tahoma"/>
      <w:i/>
      <w:iCs/>
      <w:sz w:val="28"/>
      <w:szCs w:val="28"/>
      <w:lang w:val="en-US" w:eastAsia="ar-SA"/>
    </w:rPr>
  </w:style>
  <w:style w:type="paragraph" w:styleId="Title">
    <w:name w:val="Title"/>
    <w:basedOn w:val="Normal"/>
    <w:next w:val="Subtitle"/>
    <w:link w:val="TitleChar"/>
    <w:uiPriority w:val="10"/>
    <w:qFormat/>
    <w:rsid w:val="00900EA2"/>
    <w:pPr>
      <w:suppressAutoHyphens/>
      <w:spacing w:after="0" w:line="240" w:lineRule="auto"/>
      <w:jc w:val="center"/>
    </w:pPr>
    <w:rPr>
      <w:rFonts w:ascii="Verdana" w:hAnsi="Verdana"/>
      <w:b/>
      <w:bCs/>
      <w:sz w:val="24"/>
      <w:szCs w:val="24"/>
      <w:lang w:val="en-US" w:eastAsia="ar-SA"/>
    </w:rPr>
  </w:style>
  <w:style w:type="character" w:styleId="Hyperlink">
    <w:name w:val="Hyperlink"/>
    <w:basedOn w:val="DefaultParagraphFont"/>
    <w:qFormat/>
    <w:rsid w:val="00900E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00EA2"/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qFormat/>
    <w:rsid w:val="00900EA2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ar-SA"/>
    </w:rPr>
  </w:style>
  <w:style w:type="character" w:customStyle="1" w:styleId="BodyTextChar">
    <w:name w:val="Body Text Char"/>
    <w:basedOn w:val="DefaultParagraphFont"/>
    <w:link w:val="BodyText"/>
    <w:qFormat/>
    <w:rsid w:val="00900EA2"/>
    <w:rPr>
      <w:rFonts w:ascii="Verdana" w:eastAsia="Times New Roman" w:hAnsi="Verdana" w:cs="Times New Roman"/>
      <w:sz w:val="18"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uiPriority w:val="10"/>
    <w:qFormat/>
    <w:rsid w:val="00900EA2"/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character" w:customStyle="1" w:styleId="SubtitleChar">
    <w:name w:val="Subtitle Char"/>
    <w:basedOn w:val="DefaultParagraphFont"/>
    <w:link w:val="Subtitle"/>
    <w:qFormat/>
    <w:rsid w:val="00900EA2"/>
    <w:rPr>
      <w:rFonts w:ascii="Nimbus Sans L" w:eastAsia="HG Mincho Light J" w:hAnsi="Nimbus Sans L" w:cs="Tahoma"/>
      <w:i/>
      <w:iCs/>
      <w:sz w:val="28"/>
      <w:szCs w:val="28"/>
      <w:lang w:val="en-US" w:eastAsia="ar-SA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900EA2"/>
    <w:rPr>
      <w:rFonts w:ascii="Courier New" w:eastAsia="Times New Roman" w:hAnsi="Courier New" w:cs="Tahoma"/>
      <w:sz w:val="20"/>
      <w:szCs w:val="20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qFormat/>
    <w:rsid w:val="00900EA2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00EA2"/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00EA2"/>
    <w:rPr>
      <w:rFonts w:ascii="Arial" w:eastAsia="Times New Roman" w:hAnsi="Arial" w:cs="Times New Roman"/>
      <w:sz w:val="20"/>
      <w:szCs w:val="20"/>
      <w:lang w:val="en-US" w:eastAsia="ar-SA"/>
    </w:rPr>
  </w:style>
  <w:style w:type="paragraph" w:customStyle="1" w:styleId="StandardChar">
    <w:name w:val="Standard Char"/>
    <w:qFormat/>
    <w:rsid w:val="00900EA2"/>
    <w:pPr>
      <w:suppressAutoHyphens/>
      <w:autoSpaceDE w:val="0"/>
    </w:pPr>
    <w:rPr>
      <w:rFonts w:eastAsia="Arial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qFormat/>
    <w:rsid w:val="00900EA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0EA2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qFormat/>
    <w:rsid w:val="00900EA2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hAnsi="Courier New"/>
      <w:sz w:val="20"/>
      <w:szCs w:val="20"/>
      <w:lang w:val="en-US" w:eastAsia="en-US"/>
    </w:rPr>
  </w:style>
  <w:style w:type="paragraph" w:customStyle="1" w:styleId="DefaultText">
    <w:name w:val="Default Text"/>
    <w:basedOn w:val="Normal"/>
    <w:qFormat/>
    <w:rsid w:val="00900EA2"/>
    <w:pPr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900EA2"/>
    <w:pPr>
      <w:ind w:left="720"/>
    </w:pPr>
    <w:rPr>
      <w:rFonts w:ascii="Times New Roman" w:eastAsia="Calibri" w:hAnsi="Times New Roman"/>
      <w:sz w:val="20"/>
      <w:szCs w:val="20"/>
    </w:rPr>
  </w:style>
  <w:style w:type="character" w:customStyle="1" w:styleId="ResumeBodyCharChar">
    <w:name w:val="Resume Body Char Char"/>
    <w:link w:val="ResumeBodyChar"/>
    <w:qFormat/>
    <w:rsid w:val="00900EA2"/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qFormat/>
    <w:rsid w:val="00900EA2"/>
    <w:pPr>
      <w:spacing w:before="60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beef7fe263c00236d994cad3b785ced9b4ad3d984a854c5343c2322b4d9f4593237376ccad94d1f7&amp;jobId=5754b40522ca3324c1bb47675e3f64f75c5d0c52481b0813104b1e0a1e79061f4d5649410f1207001a5243120d160413525e5f08584e1501136&amp;compId=56dc1e770a9e52b9c92b9ddca2bca2cc0c772d2d2ea6c75c&amp;uid=122675777405328121539017553&amp;userId=05502cd7775e7e16b5211da2b1aa92af19a5dce0ac594db6fcc93b141dd0abb8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ranku.ja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ASUS</cp:lastModifiedBy>
  <cp:revision>2</cp:revision>
  <dcterms:created xsi:type="dcterms:W3CDTF">2018-10-08T17:19:00Z</dcterms:created>
  <dcterms:modified xsi:type="dcterms:W3CDTF">2018-10-08T17:19:00Z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