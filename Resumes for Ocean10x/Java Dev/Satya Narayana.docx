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2D89" w:rsidRDefault="00974F26" w:rsidP="00362BB9">
      <w:pPr>
        <w:spacing w:line="360" w:lineRule="auto"/>
        <w:jc w:val="center"/>
        <w:rPr>
          <w:rFonts w:ascii="Verdana" w:eastAsia="Courier New" w:hAnsi="Verdana" w:cs="Arial"/>
          <w:b/>
          <w:bCs/>
          <w:sz w:val="20"/>
          <w:szCs w:val="20"/>
        </w:rPr>
      </w:pPr>
      <w:r>
        <w:rPr>
          <w:rStyle w:val="HTMLTypewriter"/>
          <w:rFonts w:ascii="Verdana" w:hAnsi="Verdana" w:cs="Arial"/>
          <w:b/>
          <w:bCs/>
        </w:rPr>
        <w:t xml:space="preserve">SATYA NARAYANA </w:t>
      </w:r>
      <w:r>
        <w:rPr>
          <w:rFonts w:ascii="Verdana" w:eastAsia="Courier New" w:hAnsi="Verdana" w:cs="Arial"/>
          <w:b/>
          <w:bCs/>
          <w:sz w:val="20"/>
          <w:szCs w:val="20"/>
        </w:rPr>
        <w:t>CH</w:t>
      </w:r>
      <w:r>
        <w:rPr>
          <w:rFonts w:ascii="Verdana" w:eastAsia="Courier New" w:hAnsi="Verdana" w:cs="Arial"/>
          <w:b/>
          <w:bCs/>
          <w:sz w:val="20"/>
          <w:szCs w:val="20"/>
        </w:rPr>
        <w:t>TIRALA</w:t>
      </w:r>
    </w:p>
    <w:p w:rsidR="001F2D89" w:rsidRDefault="00974F26">
      <w:pPr>
        <w:spacing w:line="360" w:lineRule="auto"/>
        <w:jc w:val="center"/>
        <w:rPr>
          <w:rFonts w:ascii="Verdana" w:hAnsi="Verdana" w:cs="Arial"/>
          <w:sz w:val="20"/>
          <w:szCs w:val="20"/>
        </w:rPr>
      </w:pPr>
      <w:r>
        <w:rPr>
          <w:rFonts w:ascii="Verdana" w:hAnsi="Verdana" w:cs="Arial"/>
          <w:sz w:val="20"/>
          <w:szCs w:val="20"/>
        </w:rPr>
        <w:t xml:space="preserve">Ph: </w:t>
      </w:r>
      <w:r>
        <w:rPr>
          <w:rFonts w:ascii="Verdana" w:hAnsi="Verdana" w:cs="Arial"/>
          <w:sz w:val="20"/>
          <w:szCs w:val="20"/>
        </w:rPr>
        <w:t>9620122419</w:t>
      </w:r>
    </w:p>
    <w:p w:rsidR="001F2D89" w:rsidRDefault="00974F26">
      <w:pPr>
        <w:jc w:val="center"/>
        <w:rPr>
          <w:rFonts w:ascii="Verdana" w:hAnsi="Verdana" w:cs="Arial"/>
          <w:sz w:val="20"/>
          <w:szCs w:val="20"/>
        </w:rPr>
      </w:pPr>
      <w:r>
        <w:rPr>
          <w:rFonts w:ascii="Verdana" w:hAnsi="Verdana" w:cs="Arial"/>
          <w:sz w:val="20"/>
          <w:szCs w:val="20"/>
        </w:rPr>
        <w:t>E-mail</w:t>
      </w:r>
      <w:r>
        <w:rPr>
          <w:rFonts w:ascii="Verdana" w:hAnsi="Verdana" w:cs="Arial"/>
          <w:sz w:val="20"/>
          <w:szCs w:val="20"/>
        </w:rPr>
        <w:t xml:space="preserve">: </w:t>
      </w:r>
      <w:hyperlink r:id="rId6" w:history="1">
        <w:r w:rsidRPr="00A65A62">
          <w:rPr>
            <w:rStyle w:val="Hyperlink"/>
            <w:rFonts w:ascii="Verdana" w:hAnsi="Verdana"/>
          </w:rPr>
          <w:t>satyacva4@gmail.com</w:t>
        </w:r>
      </w:hyperlink>
    </w:p>
    <w:p w:rsidR="001F2D89" w:rsidRDefault="00974F26">
      <w:pPr>
        <w:jc w:val="center"/>
        <w:rPr>
          <w:rFonts w:ascii="Verdana" w:hAnsi="Verdana" w:cs="Arial"/>
          <w:sz w:val="20"/>
          <w:szCs w:val="20"/>
        </w:rPr>
      </w:pPr>
    </w:p>
    <w:p w:rsidR="00683F53" w:rsidRPr="00897B85" w:rsidRDefault="00974F26" w:rsidP="00554864">
      <w:pPr>
        <w:pStyle w:val="BodyText"/>
        <w:spacing w:line="360" w:lineRule="auto"/>
        <w:rPr>
          <w:b/>
        </w:rPr>
      </w:pPr>
      <w:r>
        <w:rPr>
          <w:b/>
        </w:rPr>
        <w:t xml:space="preserve">Objective </w:t>
      </w:r>
    </w:p>
    <w:p w:rsidR="00B40A06" w:rsidRDefault="00974F26" w:rsidP="00554864">
      <w:pPr>
        <w:pStyle w:val="BodyText"/>
        <w:spacing w:line="360" w:lineRule="auto"/>
        <w:ind w:left="90" w:firstLine="630"/>
        <w:rPr>
          <w:rFonts w:ascii="Bookman Old Style" w:hAnsi="Bookman Old Style"/>
          <w:sz w:val="20"/>
          <w:szCs w:val="20"/>
        </w:rPr>
      </w:pPr>
      <w:r>
        <w:rPr>
          <w:rFonts w:ascii="Bookman Old Style" w:hAnsi="Bookman Old Style"/>
          <w:sz w:val="20"/>
          <w:szCs w:val="20"/>
        </w:rPr>
        <w:t>To achieve a position in a results-oriented comp</w:t>
      </w:r>
      <w:r>
        <w:rPr>
          <w:rFonts w:ascii="Bookman Old Style" w:hAnsi="Bookman Old Style"/>
          <w:sz w:val="20"/>
          <w:szCs w:val="20"/>
        </w:rPr>
        <w:t>any, where acquired skills and e</w:t>
      </w:r>
      <w:r>
        <w:rPr>
          <w:rFonts w:ascii="Bookman Old Style" w:hAnsi="Bookman Old Style"/>
          <w:sz w:val="20"/>
          <w:szCs w:val="20"/>
        </w:rPr>
        <w:t>ducation will be utilized toward continued growth and</w:t>
      </w:r>
      <w:r>
        <w:rPr>
          <w:rFonts w:ascii="Bookman Old Style" w:hAnsi="Bookman Old Style"/>
          <w:sz w:val="20"/>
          <w:szCs w:val="20"/>
        </w:rPr>
        <w:t xml:space="preserve"> advancement of company’s success and mine</w:t>
      </w:r>
    </w:p>
    <w:p w:rsidR="001F2D89" w:rsidRDefault="00974F26" w:rsidP="00554864">
      <w:pPr>
        <w:spacing w:line="360" w:lineRule="auto"/>
        <w:rPr>
          <w:rFonts w:ascii="Verdana" w:eastAsia="Courier New" w:hAnsi="Verdana" w:cs="Arial"/>
          <w:sz w:val="20"/>
          <w:szCs w:val="20"/>
        </w:rPr>
      </w:pPr>
    </w:p>
    <w:p w:rsidR="00F831DA" w:rsidRDefault="00974F26" w:rsidP="00554864">
      <w:pPr>
        <w:spacing w:line="360" w:lineRule="auto"/>
        <w:rPr>
          <w:b/>
        </w:rPr>
      </w:pPr>
      <w:r>
        <w:rPr>
          <w:b/>
        </w:rPr>
        <w:t>Professional Summary</w:t>
      </w:r>
    </w:p>
    <w:p w:rsidR="001F2D89" w:rsidRDefault="00974F26" w:rsidP="00D07648">
      <w:pPr>
        <w:numPr>
          <w:ilvl w:val="0"/>
          <w:numId w:val="2"/>
        </w:numPr>
        <w:tabs>
          <w:tab w:val="clear" w:pos="720"/>
          <w:tab w:val="left" w:pos="734"/>
        </w:tabs>
        <w:spacing w:before="20" w:after="20" w:line="360" w:lineRule="auto"/>
        <w:ind w:left="630" w:hanging="450"/>
        <w:rPr>
          <w:rFonts w:ascii="Bookman Old Style" w:hAnsi="Bookman Old Style" w:cs="Vani"/>
          <w:sz w:val="20"/>
          <w:szCs w:val="20"/>
        </w:rPr>
      </w:pPr>
      <w:r>
        <w:rPr>
          <w:rFonts w:ascii="Bookman Old Style" w:hAnsi="Bookman Old Style" w:cs="Vani"/>
          <w:sz w:val="20"/>
          <w:szCs w:val="20"/>
        </w:rPr>
        <w:t>5.6</w:t>
      </w:r>
      <w:r w:rsidRPr="00D07648">
        <w:rPr>
          <w:rFonts w:ascii="Bookman Old Style" w:hAnsi="Bookman Old Style" w:cs="Vani"/>
          <w:sz w:val="20"/>
          <w:szCs w:val="20"/>
        </w:rPr>
        <w:t xml:space="preserve"> </w:t>
      </w:r>
      <w:r>
        <w:rPr>
          <w:rFonts w:ascii="Bookman Old Style" w:hAnsi="Bookman Old Style" w:cs="Vani"/>
          <w:sz w:val="20"/>
          <w:szCs w:val="20"/>
        </w:rPr>
        <w:t>y</w:t>
      </w:r>
      <w:r w:rsidRPr="00D07648">
        <w:rPr>
          <w:rFonts w:ascii="Bookman Old Style" w:hAnsi="Bookman Old Style" w:cs="Vani"/>
          <w:sz w:val="20"/>
          <w:szCs w:val="20"/>
        </w:rPr>
        <w:t>ears of working experience w</w:t>
      </w:r>
      <w:r>
        <w:rPr>
          <w:rFonts w:ascii="Bookman Old Style" w:hAnsi="Bookman Old Style" w:cs="Vani"/>
          <w:sz w:val="20"/>
          <w:szCs w:val="20"/>
        </w:rPr>
        <w:t>ith Java and J2EE technologies.</w:t>
      </w:r>
    </w:p>
    <w:p w:rsidR="001F2D89" w:rsidRDefault="00974F26" w:rsidP="00554864">
      <w:pPr>
        <w:numPr>
          <w:ilvl w:val="0"/>
          <w:numId w:val="2"/>
        </w:numPr>
        <w:tabs>
          <w:tab w:val="clear" w:pos="720"/>
          <w:tab w:val="left" w:pos="734"/>
        </w:tabs>
        <w:spacing w:before="20" w:after="20" w:line="360" w:lineRule="auto"/>
        <w:ind w:left="630" w:hanging="450"/>
        <w:rPr>
          <w:rFonts w:ascii="Bookman Old Style" w:hAnsi="Bookman Old Style" w:cs="Vani"/>
          <w:sz w:val="20"/>
          <w:szCs w:val="20"/>
        </w:rPr>
      </w:pPr>
      <w:r>
        <w:rPr>
          <w:rFonts w:ascii="Bookman Old Style" w:hAnsi="Bookman Old Style" w:cs="Vani"/>
          <w:sz w:val="20"/>
          <w:szCs w:val="20"/>
        </w:rPr>
        <w:t>Good experience in Design</w:t>
      </w:r>
      <w:r>
        <w:rPr>
          <w:rFonts w:ascii="Bookman Old Style" w:hAnsi="Bookman Old Style" w:cs="Vani"/>
          <w:sz w:val="20"/>
          <w:szCs w:val="20"/>
        </w:rPr>
        <w:t xml:space="preserve"> and Object Oriented Programming</w:t>
      </w:r>
      <w:r>
        <w:rPr>
          <w:rFonts w:ascii="Bookman Old Style" w:hAnsi="Bookman Old Style" w:cs="Vani"/>
          <w:sz w:val="20"/>
          <w:szCs w:val="20"/>
        </w:rPr>
        <w:t>.</w:t>
      </w:r>
    </w:p>
    <w:p w:rsidR="00940E6D" w:rsidRPr="002225F6" w:rsidRDefault="00974F26" w:rsidP="00554864">
      <w:pPr>
        <w:numPr>
          <w:ilvl w:val="0"/>
          <w:numId w:val="2"/>
        </w:numPr>
        <w:tabs>
          <w:tab w:val="clear" w:pos="720"/>
          <w:tab w:val="left" w:pos="630"/>
        </w:tabs>
        <w:spacing w:before="20" w:after="20" w:line="360" w:lineRule="auto"/>
        <w:ind w:left="630" w:hanging="450"/>
        <w:rPr>
          <w:rFonts w:ascii="Bookman Old Style" w:hAnsi="Bookman Old Style" w:cs="Vani"/>
          <w:sz w:val="20"/>
          <w:szCs w:val="20"/>
        </w:rPr>
      </w:pPr>
      <w:r>
        <w:rPr>
          <w:rFonts w:ascii="Bookman Old Style" w:hAnsi="Bookman Old Style" w:cs="Vani"/>
          <w:sz w:val="20"/>
          <w:szCs w:val="20"/>
        </w:rPr>
        <w:t xml:space="preserve">Involved in Implementation, Deployment and Configuration of Client/Server and Web Technologies using </w:t>
      </w:r>
      <w:r w:rsidRPr="002225F6">
        <w:rPr>
          <w:rFonts w:ascii="Bookman Old Style" w:hAnsi="Bookman Old Style" w:cs="Vani"/>
          <w:sz w:val="20"/>
          <w:szCs w:val="20"/>
        </w:rPr>
        <w:t>Core java</w:t>
      </w:r>
      <w:r w:rsidRPr="002225F6">
        <w:rPr>
          <w:rFonts w:ascii="Bookman Old Style" w:hAnsi="Bookman Old Style" w:cs="Vani"/>
          <w:sz w:val="20"/>
          <w:szCs w:val="20"/>
        </w:rPr>
        <w:t xml:space="preserve">, JDBC, </w:t>
      </w:r>
      <w:proofErr w:type="spellStart"/>
      <w:r w:rsidRPr="002225F6">
        <w:rPr>
          <w:rFonts w:ascii="Bookman Old Style" w:hAnsi="Bookman Old Style" w:cs="Vani"/>
          <w:sz w:val="20"/>
          <w:szCs w:val="20"/>
        </w:rPr>
        <w:t>Servlets</w:t>
      </w:r>
      <w:proofErr w:type="spellEnd"/>
      <w:r w:rsidRPr="002225F6">
        <w:rPr>
          <w:rFonts w:ascii="Bookman Old Style" w:hAnsi="Bookman Old Style" w:cs="Vani"/>
          <w:sz w:val="20"/>
          <w:szCs w:val="20"/>
        </w:rPr>
        <w:t xml:space="preserve">, JSP and </w:t>
      </w:r>
      <w:proofErr w:type="spellStart"/>
      <w:r w:rsidRPr="002225F6">
        <w:rPr>
          <w:rFonts w:ascii="Bookman Old Style" w:hAnsi="Bookman Old Style" w:cs="Vani"/>
          <w:sz w:val="20"/>
          <w:szCs w:val="20"/>
        </w:rPr>
        <w:t>MySql</w:t>
      </w:r>
      <w:proofErr w:type="spellEnd"/>
      <w:r w:rsidRPr="002225F6">
        <w:rPr>
          <w:rFonts w:ascii="Bookman Old Style" w:hAnsi="Bookman Old Style" w:cs="Vani"/>
          <w:sz w:val="20"/>
          <w:szCs w:val="20"/>
        </w:rPr>
        <w:t>.</w:t>
      </w:r>
    </w:p>
    <w:p w:rsidR="002225F6" w:rsidRDefault="00974F26" w:rsidP="00554864">
      <w:pPr>
        <w:numPr>
          <w:ilvl w:val="0"/>
          <w:numId w:val="2"/>
        </w:numPr>
        <w:tabs>
          <w:tab w:val="clear" w:pos="720"/>
          <w:tab w:val="left" w:pos="630"/>
        </w:tabs>
        <w:spacing w:before="20" w:after="20" w:line="360" w:lineRule="auto"/>
        <w:ind w:left="630" w:hanging="450"/>
        <w:rPr>
          <w:rFonts w:ascii="Bookman Old Style" w:hAnsi="Bookman Old Style" w:cs="Vani"/>
          <w:sz w:val="20"/>
          <w:szCs w:val="20"/>
        </w:rPr>
      </w:pPr>
      <w:r>
        <w:rPr>
          <w:rFonts w:ascii="Bookman Old Style" w:hAnsi="Bookman Old Style" w:cs="Vani"/>
          <w:sz w:val="20"/>
          <w:szCs w:val="20"/>
        </w:rPr>
        <w:t xml:space="preserve">Hands on experience in Struts, Hibernate and </w:t>
      </w:r>
      <w:proofErr w:type="gramStart"/>
      <w:r>
        <w:rPr>
          <w:rFonts w:ascii="Bookman Old Style" w:hAnsi="Bookman Old Style" w:cs="Vani"/>
          <w:sz w:val="20"/>
          <w:szCs w:val="20"/>
        </w:rPr>
        <w:t>Spring</w:t>
      </w:r>
      <w:proofErr w:type="gramEnd"/>
      <w:r>
        <w:rPr>
          <w:rFonts w:ascii="Bookman Old Style" w:hAnsi="Bookman Old Style" w:cs="Vani"/>
          <w:sz w:val="20"/>
          <w:szCs w:val="20"/>
        </w:rPr>
        <w:t xml:space="preserve"> frameworks</w:t>
      </w:r>
      <w:r>
        <w:rPr>
          <w:rFonts w:ascii="Bookman Old Style" w:hAnsi="Bookman Old Style" w:cs="Vani"/>
          <w:sz w:val="20"/>
          <w:szCs w:val="20"/>
        </w:rPr>
        <w:t>.</w:t>
      </w:r>
    </w:p>
    <w:p w:rsidR="00FD13BD" w:rsidRPr="00940E6D" w:rsidRDefault="00974F26" w:rsidP="00554864">
      <w:pPr>
        <w:numPr>
          <w:ilvl w:val="0"/>
          <w:numId w:val="2"/>
        </w:numPr>
        <w:tabs>
          <w:tab w:val="clear" w:pos="720"/>
          <w:tab w:val="left" w:pos="630"/>
        </w:tabs>
        <w:spacing w:before="20" w:after="20" w:line="360" w:lineRule="auto"/>
        <w:ind w:left="630" w:hanging="450"/>
        <w:rPr>
          <w:rFonts w:ascii="Bookman Old Style" w:hAnsi="Bookman Old Style" w:cs="Vani"/>
          <w:sz w:val="20"/>
          <w:szCs w:val="20"/>
        </w:rPr>
      </w:pPr>
      <w:r w:rsidRPr="00FD13BD">
        <w:rPr>
          <w:rFonts w:ascii="Bookman Old Style" w:hAnsi="Bookman Old Style" w:cs="Vani"/>
          <w:sz w:val="20"/>
          <w:szCs w:val="20"/>
        </w:rPr>
        <w:t>Go</w:t>
      </w:r>
      <w:r>
        <w:rPr>
          <w:rFonts w:ascii="Bookman Old Style" w:hAnsi="Bookman Old Style" w:cs="Vani"/>
          <w:sz w:val="20"/>
          <w:szCs w:val="20"/>
        </w:rPr>
        <w:t xml:space="preserve">od understanding of </w:t>
      </w:r>
      <w:r>
        <w:rPr>
          <w:rFonts w:ascii="Bookman Old Style" w:hAnsi="Bookman Old Style" w:cs="Vani"/>
          <w:sz w:val="20"/>
          <w:szCs w:val="20"/>
        </w:rPr>
        <w:t>Algorithms,</w:t>
      </w:r>
      <w:r w:rsidRPr="00FD13BD">
        <w:rPr>
          <w:rFonts w:ascii="Bookman Old Style" w:hAnsi="Bookman Old Style" w:cs="Vani"/>
          <w:sz w:val="20"/>
          <w:szCs w:val="20"/>
        </w:rPr>
        <w:t xml:space="preserve"> Data</w:t>
      </w:r>
      <w:r w:rsidRPr="00FD13BD">
        <w:rPr>
          <w:rFonts w:ascii="Bookman Old Style" w:hAnsi="Bookman Old Style" w:cs="Vani"/>
          <w:sz w:val="20"/>
          <w:szCs w:val="20"/>
        </w:rPr>
        <w:t xml:space="preserve"> Structures</w:t>
      </w:r>
      <w:r>
        <w:rPr>
          <w:rFonts w:ascii="Bookman Old Style" w:hAnsi="Bookman Old Style" w:cs="Vani"/>
          <w:sz w:val="20"/>
          <w:szCs w:val="20"/>
        </w:rPr>
        <w:t>.</w:t>
      </w:r>
    </w:p>
    <w:p w:rsidR="00940E6D" w:rsidRPr="00940E6D" w:rsidRDefault="00974F26" w:rsidP="00554864">
      <w:pPr>
        <w:numPr>
          <w:ilvl w:val="0"/>
          <w:numId w:val="2"/>
        </w:numPr>
        <w:tabs>
          <w:tab w:val="clear" w:pos="720"/>
          <w:tab w:val="left" w:pos="630"/>
        </w:tabs>
        <w:spacing w:before="20" w:after="20" w:line="360" w:lineRule="auto"/>
        <w:ind w:left="630" w:hanging="450"/>
        <w:rPr>
          <w:rFonts w:ascii="Bookman Old Style" w:hAnsi="Bookman Old Style" w:cs="Vani"/>
          <w:sz w:val="20"/>
          <w:szCs w:val="20"/>
        </w:rPr>
      </w:pPr>
      <w:r w:rsidRPr="00940E6D">
        <w:rPr>
          <w:rFonts w:ascii="Bookman Old Style" w:hAnsi="Bookman Old Style" w:cs="Arial"/>
          <w:sz w:val="20"/>
          <w:szCs w:val="20"/>
        </w:rPr>
        <w:t>Compliant in practicing Quality assurance in first level performed activities.</w:t>
      </w:r>
    </w:p>
    <w:p w:rsidR="001F2D89" w:rsidRDefault="00974F26" w:rsidP="00554864">
      <w:pPr>
        <w:numPr>
          <w:ilvl w:val="0"/>
          <w:numId w:val="2"/>
        </w:numPr>
        <w:tabs>
          <w:tab w:val="clear" w:pos="720"/>
          <w:tab w:val="left" w:pos="734"/>
        </w:tabs>
        <w:spacing w:before="20" w:after="20" w:line="360" w:lineRule="auto"/>
        <w:ind w:left="630" w:hanging="450"/>
        <w:rPr>
          <w:rFonts w:ascii="Bookman Old Style" w:hAnsi="Bookman Old Style" w:cs="Vani"/>
          <w:color w:val="000000"/>
          <w:sz w:val="20"/>
          <w:szCs w:val="20"/>
        </w:rPr>
      </w:pPr>
      <w:r>
        <w:rPr>
          <w:rFonts w:ascii="Bookman Old Style" w:hAnsi="Bookman Old Style" w:cs="Vani"/>
          <w:color w:val="000000"/>
          <w:sz w:val="20"/>
          <w:szCs w:val="20"/>
        </w:rPr>
        <w:t>Excellent problem solving skills, good interpersonal skills.</w:t>
      </w:r>
    </w:p>
    <w:p w:rsidR="001F2D89" w:rsidRDefault="00974F26" w:rsidP="00554864">
      <w:pPr>
        <w:numPr>
          <w:ilvl w:val="0"/>
          <w:numId w:val="2"/>
        </w:numPr>
        <w:tabs>
          <w:tab w:val="clear" w:pos="720"/>
          <w:tab w:val="left" w:pos="734"/>
        </w:tabs>
        <w:spacing w:before="20" w:after="20" w:line="360" w:lineRule="auto"/>
        <w:ind w:left="630" w:hanging="443"/>
        <w:rPr>
          <w:rFonts w:ascii="Bookman Old Style" w:eastAsia="Courier New" w:hAnsi="Bookman Old Style" w:cs="Vani"/>
          <w:sz w:val="20"/>
          <w:szCs w:val="20"/>
        </w:rPr>
      </w:pPr>
      <w:r>
        <w:rPr>
          <w:rFonts w:ascii="Bookman Old Style" w:eastAsia="Courier New" w:hAnsi="Bookman Old Style" w:cs="Vani"/>
          <w:sz w:val="20"/>
          <w:szCs w:val="20"/>
        </w:rPr>
        <w:t>Ability to learn and adapt new t</w:t>
      </w:r>
      <w:r>
        <w:rPr>
          <w:rFonts w:ascii="Bookman Old Style" w:eastAsia="Courier New" w:hAnsi="Bookman Old Style" w:cs="Vani"/>
          <w:sz w:val="20"/>
          <w:szCs w:val="20"/>
        </w:rPr>
        <w:t xml:space="preserve">echnologies in short time. </w:t>
      </w:r>
    </w:p>
    <w:p w:rsidR="001F2D89" w:rsidRDefault="00974F26" w:rsidP="00554864">
      <w:pPr>
        <w:spacing w:line="360" w:lineRule="auto"/>
        <w:rPr>
          <w:rFonts w:ascii="Verdana" w:eastAsia="Courier New" w:hAnsi="Verdana" w:cs="Arial"/>
          <w:sz w:val="20"/>
          <w:szCs w:val="20"/>
        </w:rPr>
      </w:pPr>
    </w:p>
    <w:p w:rsidR="001F2D89" w:rsidRPr="00C218AD" w:rsidRDefault="00974F26" w:rsidP="00554864">
      <w:pPr>
        <w:spacing w:line="360" w:lineRule="auto"/>
        <w:jc w:val="both"/>
        <w:rPr>
          <w:b/>
        </w:rPr>
      </w:pPr>
      <w:r>
        <w:rPr>
          <w:b/>
        </w:rPr>
        <w:t>Professional Experience</w:t>
      </w:r>
    </w:p>
    <w:p w:rsidR="00CE7DEB" w:rsidRPr="00CE7DEB" w:rsidRDefault="00974F26" w:rsidP="00554864">
      <w:pPr>
        <w:numPr>
          <w:ilvl w:val="0"/>
          <w:numId w:val="3"/>
        </w:numPr>
        <w:spacing w:line="360" w:lineRule="auto"/>
        <w:ind w:hanging="540"/>
        <w:rPr>
          <w:rFonts w:ascii="Bookman Old Style" w:hAnsi="Bookman Old Style" w:cs="Arial"/>
          <w:sz w:val="20"/>
          <w:szCs w:val="20"/>
        </w:rPr>
      </w:pPr>
      <w:r>
        <w:rPr>
          <w:rFonts w:ascii="Bookman Old Style" w:hAnsi="Bookman Old Style" w:cs="Arial"/>
          <w:sz w:val="20"/>
          <w:szCs w:val="20"/>
        </w:rPr>
        <w:t xml:space="preserve">Working </w:t>
      </w:r>
      <w:r w:rsidRPr="00EF2344">
        <w:rPr>
          <w:rFonts w:ascii="Bookman Old Style" w:hAnsi="Bookman Old Style" w:cs="Arial"/>
          <w:sz w:val="20"/>
          <w:szCs w:val="20"/>
        </w:rPr>
        <w:t>as</w:t>
      </w:r>
      <w:r w:rsidRPr="00E17E14">
        <w:rPr>
          <w:rFonts w:ascii="Bookman Old Style" w:hAnsi="Bookman Old Style" w:cs="Arial"/>
          <w:b/>
          <w:sz w:val="20"/>
          <w:szCs w:val="20"/>
        </w:rPr>
        <w:t xml:space="preserve"> Senior Software Engineer</w:t>
      </w:r>
      <w:r>
        <w:rPr>
          <w:rFonts w:ascii="Bookman Old Style" w:hAnsi="Bookman Old Style" w:cs="Arial"/>
          <w:sz w:val="20"/>
          <w:szCs w:val="20"/>
        </w:rPr>
        <w:t xml:space="preserve"> in</w:t>
      </w:r>
      <w:r>
        <w:rPr>
          <w:rFonts w:ascii="Bookman Old Style" w:hAnsi="Bookman Old Style" w:cs="Arial"/>
          <w:b/>
          <w:sz w:val="20"/>
          <w:szCs w:val="20"/>
        </w:rPr>
        <w:t xml:space="preserve"> </w:t>
      </w:r>
      <w:r>
        <w:rPr>
          <w:rFonts w:ascii="Bookman Old Style" w:hAnsi="Bookman Old Style" w:cs="Arial"/>
          <w:b/>
          <w:bCs/>
          <w:sz w:val="20"/>
          <w:szCs w:val="20"/>
        </w:rPr>
        <w:t xml:space="preserve">Happiest Minds Technologies </w:t>
      </w:r>
      <w:proofErr w:type="spellStart"/>
      <w:r>
        <w:rPr>
          <w:rFonts w:ascii="Bookman Old Style" w:hAnsi="Bookman Old Style" w:cs="Arial"/>
          <w:b/>
          <w:bCs/>
          <w:sz w:val="20"/>
          <w:szCs w:val="20"/>
        </w:rPr>
        <w:t>Pvt</w:t>
      </w:r>
      <w:proofErr w:type="spellEnd"/>
      <w:r>
        <w:rPr>
          <w:rFonts w:ascii="Bookman Old Style" w:hAnsi="Bookman Old Style" w:cs="Arial"/>
          <w:b/>
          <w:bCs/>
          <w:sz w:val="20"/>
          <w:szCs w:val="20"/>
        </w:rPr>
        <w:t xml:space="preserve"> Ltd.</w:t>
      </w:r>
      <w:r>
        <w:rPr>
          <w:rFonts w:ascii="Bookman Old Style" w:hAnsi="Bookman Old Style" w:cs="Arial"/>
          <w:b/>
          <w:sz w:val="20"/>
          <w:szCs w:val="20"/>
        </w:rPr>
        <w:t xml:space="preserve"> </w:t>
      </w:r>
      <w:r>
        <w:rPr>
          <w:rFonts w:ascii="Bookman Old Style" w:hAnsi="Bookman Old Style" w:cs="Arial"/>
          <w:sz w:val="20"/>
          <w:szCs w:val="20"/>
        </w:rPr>
        <w:t>from</w:t>
      </w:r>
      <w:r>
        <w:rPr>
          <w:rFonts w:ascii="Bookman Old Style" w:hAnsi="Bookman Old Style" w:cs="Arial"/>
          <w:sz w:val="20"/>
          <w:szCs w:val="20"/>
        </w:rPr>
        <w:t xml:space="preserve"> Aug’2016 to till date.</w:t>
      </w:r>
    </w:p>
    <w:p w:rsidR="001F2D89" w:rsidRDefault="00974F26" w:rsidP="00554864">
      <w:pPr>
        <w:numPr>
          <w:ilvl w:val="0"/>
          <w:numId w:val="3"/>
        </w:numPr>
        <w:spacing w:line="360" w:lineRule="auto"/>
        <w:ind w:hanging="540"/>
        <w:rPr>
          <w:rFonts w:ascii="Bookman Old Style" w:hAnsi="Bookman Old Style" w:cs="Arial"/>
          <w:sz w:val="20"/>
          <w:szCs w:val="20"/>
        </w:rPr>
      </w:pPr>
      <w:r>
        <w:rPr>
          <w:rFonts w:ascii="Bookman Old Style" w:hAnsi="Bookman Old Style" w:cs="Arial"/>
          <w:sz w:val="20"/>
          <w:szCs w:val="20"/>
        </w:rPr>
        <w:t>Worked as</w:t>
      </w:r>
      <w:r>
        <w:rPr>
          <w:rFonts w:ascii="Bookman Old Style" w:hAnsi="Bookman Old Style" w:cs="Arial"/>
          <w:sz w:val="20"/>
          <w:szCs w:val="20"/>
        </w:rPr>
        <w:t xml:space="preserve"> a </w:t>
      </w:r>
      <w:r w:rsidRPr="00E17E14">
        <w:rPr>
          <w:rFonts w:ascii="Bookman Old Style" w:hAnsi="Bookman Old Style" w:cs="Arial"/>
          <w:b/>
          <w:sz w:val="20"/>
          <w:szCs w:val="20"/>
        </w:rPr>
        <w:t>S</w:t>
      </w:r>
      <w:r w:rsidRPr="00E17E14">
        <w:rPr>
          <w:rFonts w:ascii="Bookman Old Style" w:hAnsi="Bookman Old Style" w:cs="Arial"/>
          <w:b/>
          <w:sz w:val="20"/>
          <w:szCs w:val="20"/>
        </w:rPr>
        <w:t xml:space="preserve">oftware </w:t>
      </w:r>
      <w:r w:rsidRPr="00E17E14">
        <w:rPr>
          <w:rFonts w:ascii="Bookman Old Style" w:hAnsi="Bookman Old Style" w:cs="Arial"/>
          <w:b/>
          <w:sz w:val="20"/>
          <w:szCs w:val="20"/>
        </w:rPr>
        <w:t>Programmer</w:t>
      </w:r>
      <w:r>
        <w:rPr>
          <w:rFonts w:ascii="Bookman Old Style" w:hAnsi="Bookman Old Style" w:cs="Arial"/>
          <w:sz w:val="20"/>
          <w:szCs w:val="20"/>
        </w:rPr>
        <w:t xml:space="preserve"> </w:t>
      </w:r>
      <w:r>
        <w:rPr>
          <w:rFonts w:ascii="Bookman Old Style" w:hAnsi="Bookman Old Style" w:cs="Arial"/>
          <w:sz w:val="20"/>
          <w:szCs w:val="20"/>
        </w:rPr>
        <w:t>in</w:t>
      </w:r>
      <w:r>
        <w:rPr>
          <w:rFonts w:ascii="Bookman Old Style" w:hAnsi="Bookman Old Style" w:cs="Arial"/>
          <w:b/>
          <w:sz w:val="20"/>
          <w:szCs w:val="20"/>
        </w:rPr>
        <w:t xml:space="preserve"> </w:t>
      </w:r>
      <w:proofErr w:type="spellStart"/>
      <w:r>
        <w:rPr>
          <w:rFonts w:ascii="Bookman Old Style" w:hAnsi="Bookman Old Style" w:cs="Arial"/>
          <w:b/>
          <w:bCs/>
          <w:sz w:val="20"/>
          <w:szCs w:val="20"/>
        </w:rPr>
        <w:t>Trimax</w:t>
      </w:r>
      <w:proofErr w:type="spellEnd"/>
      <w:r>
        <w:rPr>
          <w:rFonts w:ascii="Bookman Old Style" w:hAnsi="Bookman Old Style" w:cs="Arial"/>
          <w:b/>
          <w:bCs/>
          <w:sz w:val="20"/>
          <w:szCs w:val="20"/>
        </w:rPr>
        <w:t xml:space="preserve"> IT Infrastructure &amp; Services </w:t>
      </w:r>
      <w:proofErr w:type="spellStart"/>
      <w:r>
        <w:rPr>
          <w:rFonts w:ascii="Bookman Old Style" w:hAnsi="Bookman Old Style" w:cs="Arial"/>
          <w:b/>
          <w:bCs/>
          <w:sz w:val="20"/>
          <w:szCs w:val="20"/>
        </w:rPr>
        <w:t>Pvt</w:t>
      </w:r>
      <w:proofErr w:type="spellEnd"/>
      <w:r>
        <w:rPr>
          <w:rFonts w:ascii="Bookman Old Style" w:hAnsi="Bookman Old Style" w:cs="Arial"/>
          <w:b/>
          <w:bCs/>
          <w:sz w:val="20"/>
          <w:szCs w:val="20"/>
        </w:rPr>
        <w:t xml:space="preserve"> </w:t>
      </w:r>
      <w:r>
        <w:rPr>
          <w:rFonts w:ascii="Bookman Old Style" w:hAnsi="Bookman Old Style" w:cs="Arial"/>
          <w:b/>
          <w:bCs/>
          <w:sz w:val="20"/>
          <w:szCs w:val="20"/>
        </w:rPr>
        <w:t>Ltd.</w:t>
      </w:r>
      <w:r>
        <w:rPr>
          <w:rFonts w:ascii="Bookman Old Style" w:hAnsi="Bookman Old Style" w:cs="Arial"/>
          <w:b/>
          <w:sz w:val="20"/>
          <w:szCs w:val="20"/>
        </w:rPr>
        <w:t xml:space="preserve"> </w:t>
      </w:r>
      <w:r>
        <w:rPr>
          <w:rFonts w:ascii="Bookman Old Style" w:hAnsi="Bookman Old Style" w:cs="Arial"/>
          <w:sz w:val="20"/>
          <w:szCs w:val="20"/>
        </w:rPr>
        <w:t>from</w:t>
      </w:r>
      <w:r>
        <w:rPr>
          <w:rFonts w:ascii="Bookman Old Style" w:hAnsi="Bookman Old Style" w:cs="Arial"/>
          <w:sz w:val="20"/>
          <w:szCs w:val="20"/>
        </w:rPr>
        <w:t xml:space="preserve"> Mar</w:t>
      </w:r>
      <w:r>
        <w:rPr>
          <w:rFonts w:ascii="Bookman Old Style" w:hAnsi="Bookman Old Style" w:cs="Arial"/>
          <w:sz w:val="20"/>
          <w:szCs w:val="20"/>
        </w:rPr>
        <w:t>’201</w:t>
      </w:r>
      <w:r>
        <w:rPr>
          <w:rFonts w:ascii="Bookman Old Style" w:hAnsi="Bookman Old Style" w:cs="Arial"/>
          <w:sz w:val="20"/>
          <w:szCs w:val="20"/>
        </w:rPr>
        <w:t>3</w:t>
      </w:r>
      <w:r>
        <w:rPr>
          <w:rFonts w:ascii="Bookman Old Style" w:hAnsi="Bookman Old Style" w:cs="Arial"/>
          <w:sz w:val="20"/>
          <w:szCs w:val="20"/>
        </w:rPr>
        <w:t xml:space="preserve"> to </w:t>
      </w:r>
      <w:r>
        <w:rPr>
          <w:rFonts w:ascii="Bookman Old Style" w:hAnsi="Bookman Old Style" w:cs="Arial"/>
          <w:sz w:val="20"/>
          <w:szCs w:val="20"/>
        </w:rPr>
        <w:t>Aug’2016.</w:t>
      </w:r>
    </w:p>
    <w:p w:rsidR="001F2D89" w:rsidRDefault="00974F26" w:rsidP="00554864">
      <w:pPr>
        <w:spacing w:line="360" w:lineRule="auto"/>
        <w:ind w:left="720"/>
        <w:rPr>
          <w:rFonts w:ascii="Verdana" w:eastAsia="Courier New" w:hAnsi="Verdana" w:cs="Arial"/>
          <w:sz w:val="20"/>
          <w:szCs w:val="20"/>
        </w:rPr>
      </w:pPr>
    </w:p>
    <w:p w:rsidR="00E27CD5" w:rsidRDefault="00974F26" w:rsidP="00554864">
      <w:pPr>
        <w:spacing w:line="360" w:lineRule="auto"/>
        <w:rPr>
          <w:b/>
        </w:rPr>
      </w:pPr>
      <w:r>
        <w:rPr>
          <w:b/>
        </w:rPr>
        <w:t>Education</w:t>
      </w:r>
    </w:p>
    <w:p w:rsidR="001F2D89" w:rsidRDefault="00974F26" w:rsidP="00B55F31">
      <w:pPr>
        <w:spacing w:line="360" w:lineRule="auto"/>
        <w:rPr>
          <w:rFonts w:ascii="Bookman Old Style" w:hAnsi="Bookman Old Style" w:cs="Arial"/>
          <w:sz w:val="20"/>
          <w:szCs w:val="20"/>
        </w:rPr>
      </w:pPr>
      <w:r>
        <w:rPr>
          <w:rFonts w:ascii="Verdana" w:eastAsia="Verdana" w:hAnsi="Verdana" w:cs="Verdana"/>
          <w:sz w:val="20"/>
          <w:szCs w:val="20"/>
        </w:rPr>
        <w:t xml:space="preserve">       </w:t>
      </w:r>
      <w:proofErr w:type="gramStart"/>
      <w:r>
        <w:rPr>
          <w:rFonts w:ascii="Bookman Old Style" w:hAnsi="Bookman Old Style" w:cs="Arial"/>
          <w:b/>
          <w:sz w:val="20"/>
          <w:szCs w:val="20"/>
        </w:rPr>
        <w:t xml:space="preserve">Bachelor of Technology </w:t>
      </w:r>
      <w:r>
        <w:rPr>
          <w:rFonts w:ascii="Bookman Old Style" w:hAnsi="Bookman Old Style" w:cs="Arial"/>
          <w:sz w:val="20"/>
          <w:szCs w:val="20"/>
        </w:rPr>
        <w:t xml:space="preserve">with Computer </w:t>
      </w:r>
      <w:r>
        <w:rPr>
          <w:rFonts w:ascii="Bookman Old Style" w:hAnsi="Bookman Old Style" w:cs="Arial"/>
          <w:sz w:val="20"/>
          <w:szCs w:val="20"/>
        </w:rPr>
        <w:t xml:space="preserve">Science &amp; Engineering from </w:t>
      </w:r>
      <w:proofErr w:type="spellStart"/>
      <w:r>
        <w:rPr>
          <w:rFonts w:ascii="Bookman Old Style" w:hAnsi="Bookman Old Style" w:cs="Arial"/>
          <w:sz w:val="20"/>
          <w:szCs w:val="20"/>
        </w:rPr>
        <w:t>Acharya</w:t>
      </w:r>
      <w:proofErr w:type="spellEnd"/>
      <w:r>
        <w:rPr>
          <w:rFonts w:ascii="Bookman Old Style" w:hAnsi="Bookman Old Style" w:cs="Arial"/>
          <w:sz w:val="20"/>
          <w:szCs w:val="20"/>
        </w:rPr>
        <w:t xml:space="preserve"> </w:t>
      </w:r>
      <w:proofErr w:type="spellStart"/>
      <w:r>
        <w:rPr>
          <w:rFonts w:ascii="Bookman Old Style" w:hAnsi="Bookman Old Style" w:cs="Arial"/>
          <w:sz w:val="20"/>
          <w:szCs w:val="20"/>
        </w:rPr>
        <w:t>Nagarjuna</w:t>
      </w:r>
      <w:proofErr w:type="spellEnd"/>
      <w:r>
        <w:rPr>
          <w:rFonts w:ascii="Bookman Old Style" w:hAnsi="Bookman Old Style" w:cs="Arial"/>
          <w:sz w:val="20"/>
          <w:szCs w:val="20"/>
        </w:rPr>
        <w:t xml:space="preserve"> University.</w:t>
      </w:r>
      <w:proofErr w:type="gramEnd"/>
    </w:p>
    <w:p w:rsidR="00470F8E" w:rsidRPr="000860AB" w:rsidRDefault="00974F26" w:rsidP="00B55F31">
      <w:pPr>
        <w:spacing w:line="360" w:lineRule="auto"/>
        <w:rPr>
          <w:rFonts w:ascii="Bookman Old Style" w:hAnsi="Bookman Old Style" w:cs="Arial"/>
          <w:sz w:val="20"/>
          <w:szCs w:val="20"/>
        </w:rPr>
      </w:pPr>
    </w:p>
    <w:p w:rsidR="00465681" w:rsidRPr="00465681" w:rsidRDefault="00974F26" w:rsidP="00554864">
      <w:pPr>
        <w:spacing w:line="360" w:lineRule="auto"/>
        <w:jc w:val="both"/>
        <w:rPr>
          <w:b/>
          <w:bCs/>
        </w:rPr>
      </w:pPr>
      <w:r>
        <w:rPr>
          <w:b/>
          <w:bCs/>
        </w:rPr>
        <w:t>Technical Expertise</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Languages</w:t>
      </w:r>
      <w:r>
        <w:rPr>
          <w:rFonts w:ascii="Bookman Old Style" w:hAnsi="Bookman Old Style" w:cs="Bookman Old Style"/>
          <w:sz w:val="20"/>
          <w:szCs w:val="20"/>
        </w:rPr>
        <w:tab/>
      </w:r>
      <w:r>
        <w:rPr>
          <w:rFonts w:ascii="Bookman Old Style" w:hAnsi="Bookman Old Style" w:cs="Bookman Old Style"/>
          <w:sz w:val="20"/>
          <w:szCs w:val="20"/>
        </w:rPr>
        <w:tab/>
      </w:r>
      <w:r>
        <w:rPr>
          <w:rFonts w:ascii="Bookman Old Style" w:hAnsi="Bookman Old Style" w:cs="Bookman Old Style"/>
          <w:sz w:val="20"/>
          <w:szCs w:val="20"/>
        </w:rPr>
        <w:t>:</w:t>
      </w:r>
      <w:r>
        <w:rPr>
          <w:rFonts w:ascii="Bookman Old Style" w:hAnsi="Bookman Old Style" w:cs="Bookman Old Style"/>
          <w:sz w:val="20"/>
          <w:szCs w:val="20"/>
        </w:rPr>
        <w:tab/>
        <w:t>J2SE, J2EE Technologies.</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Web Technologies</w:t>
      </w:r>
      <w:r>
        <w:rPr>
          <w:rFonts w:ascii="Bookman Old Style" w:hAnsi="Bookman Old Style" w:cs="Bookman Old Style"/>
          <w:sz w:val="20"/>
          <w:szCs w:val="20"/>
        </w:rPr>
        <w:tab/>
        <w:t xml:space="preserve"> </w:t>
      </w:r>
      <w:r>
        <w:rPr>
          <w:rFonts w:ascii="Bookman Old Style" w:hAnsi="Bookman Old Style" w:cs="Bookman Old Style"/>
          <w:sz w:val="20"/>
          <w:szCs w:val="20"/>
        </w:rPr>
        <w:tab/>
        <w:t>:</w:t>
      </w:r>
      <w:r>
        <w:rPr>
          <w:rFonts w:ascii="Bookman Old Style" w:hAnsi="Bookman Old Style" w:cs="Bookman Old Style"/>
          <w:sz w:val="20"/>
          <w:szCs w:val="20"/>
        </w:rPr>
        <w:tab/>
      </w:r>
      <w:proofErr w:type="spellStart"/>
      <w:r>
        <w:rPr>
          <w:rFonts w:ascii="Bookman Old Style" w:hAnsi="Bookman Old Style" w:cs="Bookman Old Style"/>
          <w:sz w:val="20"/>
          <w:szCs w:val="20"/>
        </w:rPr>
        <w:t>Servlets</w:t>
      </w:r>
      <w:proofErr w:type="spellEnd"/>
      <w:r>
        <w:rPr>
          <w:rFonts w:ascii="Bookman Old Style" w:hAnsi="Bookman Old Style" w:cs="Bookman Old Style"/>
          <w:sz w:val="20"/>
          <w:szCs w:val="20"/>
        </w:rPr>
        <w:t>, JSP.</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Frameworks</w:t>
      </w:r>
      <w:r>
        <w:rPr>
          <w:rFonts w:ascii="Bookman Old Style" w:hAnsi="Bookman Old Style" w:cs="Bookman Old Style"/>
          <w:sz w:val="20"/>
          <w:szCs w:val="20"/>
        </w:rPr>
        <w:tab/>
      </w:r>
      <w:r>
        <w:rPr>
          <w:rFonts w:ascii="Bookman Old Style" w:hAnsi="Bookman Old Style" w:cs="Bookman Old Style"/>
          <w:sz w:val="20"/>
          <w:szCs w:val="20"/>
        </w:rPr>
        <w:tab/>
        <w:t>:</w:t>
      </w:r>
      <w:r>
        <w:rPr>
          <w:rFonts w:ascii="Bookman Old Style" w:hAnsi="Bookman Old Style" w:cs="Bookman Old Style"/>
          <w:sz w:val="20"/>
          <w:szCs w:val="20"/>
        </w:rPr>
        <w:tab/>
      </w:r>
      <w:r>
        <w:rPr>
          <w:rFonts w:ascii="Bookman Old Style" w:hAnsi="Bookman Old Style" w:cs="Bookman Old Style"/>
          <w:sz w:val="20"/>
          <w:szCs w:val="20"/>
        </w:rPr>
        <w:t>Struts, Spring</w:t>
      </w:r>
      <w:r>
        <w:rPr>
          <w:rFonts w:ascii="Bookman Old Style" w:hAnsi="Bookman Old Style" w:cs="Bookman Old Style"/>
          <w:sz w:val="20"/>
          <w:szCs w:val="20"/>
        </w:rPr>
        <w:t xml:space="preserve"> IOC</w:t>
      </w:r>
      <w:r>
        <w:rPr>
          <w:rFonts w:ascii="Bookman Old Style" w:hAnsi="Bookman Old Style" w:cs="Bookman Old Style"/>
          <w:sz w:val="20"/>
          <w:szCs w:val="20"/>
        </w:rPr>
        <w:t>,</w:t>
      </w:r>
      <w:r>
        <w:rPr>
          <w:rFonts w:ascii="Bookman Old Style" w:hAnsi="Bookman Old Style" w:cs="Bookman Old Style"/>
          <w:sz w:val="20"/>
          <w:szCs w:val="20"/>
        </w:rPr>
        <w:t xml:space="preserve"> </w:t>
      </w:r>
      <w:r>
        <w:rPr>
          <w:rFonts w:ascii="Bookman Old Style" w:hAnsi="Bookman Old Style" w:cs="Bookman Old Style"/>
          <w:sz w:val="20"/>
          <w:szCs w:val="20"/>
        </w:rPr>
        <w:t>Spring MVC,</w:t>
      </w:r>
      <w:r>
        <w:rPr>
          <w:rFonts w:ascii="Bookman Old Style" w:hAnsi="Bookman Old Style" w:cs="Bookman Old Style"/>
          <w:sz w:val="20"/>
          <w:szCs w:val="20"/>
        </w:rPr>
        <w:t xml:space="preserve"> </w:t>
      </w:r>
      <w:r>
        <w:rPr>
          <w:rFonts w:ascii="Bookman Old Style" w:hAnsi="Bookman Old Style" w:cs="Bookman Old Style"/>
          <w:sz w:val="20"/>
          <w:szCs w:val="20"/>
        </w:rPr>
        <w:t>Spring REST</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Persistence Technologies</w:t>
      </w:r>
      <w:r>
        <w:rPr>
          <w:rFonts w:ascii="Bookman Old Style" w:hAnsi="Bookman Old Style" w:cs="Bookman Old Style"/>
          <w:sz w:val="20"/>
          <w:szCs w:val="20"/>
        </w:rPr>
        <w:tab/>
        <w:t>:</w:t>
      </w:r>
      <w:r>
        <w:rPr>
          <w:rFonts w:ascii="Bookman Old Style" w:hAnsi="Bookman Old Style" w:cs="Bookman Old Style"/>
          <w:sz w:val="20"/>
          <w:szCs w:val="20"/>
        </w:rPr>
        <w:tab/>
        <w:t>JDBC</w:t>
      </w:r>
      <w:r>
        <w:rPr>
          <w:rFonts w:ascii="Bookman Old Style" w:hAnsi="Bookman Old Style" w:cs="Bookman Old Style"/>
          <w:sz w:val="20"/>
          <w:szCs w:val="20"/>
        </w:rPr>
        <w:t>,</w:t>
      </w:r>
      <w:r w:rsidRPr="00456BAC">
        <w:rPr>
          <w:rFonts w:ascii="Bookman Old Style" w:hAnsi="Bookman Old Style" w:cs="Bookman Old Style"/>
          <w:sz w:val="20"/>
          <w:szCs w:val="20"/>
        </w:rPr>
        <w:t xml:space="preserve"> </w:t>
      </w:r>
      <w:r>
        <w:rPr>
          <w:rFonts w:ascii="Bookman Old Style" w:hAnsi="Bookman Old Style" w:cs="Bookman Old Style"/>
          <w:sz w:val="20"/>
          <w:szCs w:val="20"/>
        </w:rPr>
        <w:t xml:space="preserve">Spring </w:t>
      </w:r>
      <w:r>
        <w:rPr>
          <w:rFonts w:ascii="Bookman Old Style" w:hAnsi="Bookman Old Style" w:cs="Bookman Old Style"/>
          <w:sz w:val="20"/>
          <w:szCs w:val="20"/>
        </w:rPr>
        <w:t>Data</w:t>
      </w:r>
    </w:p>
    <w:p w:rsidR="00456BAC"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OR-M Tool</w:t>
      </w:r>
      <w:r>
        <w:rPr>
          <w:rFonts w:ascii="Bookman Old Style" w:hAnsi="Bookman Old Style" w:cs="Bookman Old Style"/>
          <w:sz w:val="20"/>
          <w:szCs w:val="20"/>
        </w:rPr>
        <w:tab/>
      </w:r>
      <w:r>
        <w:rPr>
          <w:rFonts w:ascii="Bookman Old Style" w:hAnsi="Bookman Old Style" w:cs="Bookman Old Style"/>
          <w:sz w:val="20"/>
          <w:szCs w:val="20"/>
        </w:rPr>
        <w:tab/>
        <w:t>:</w:t>
      </w:r>
      <w:r>
        <w:rPr>
          <w:rFonts w:ascii="Bookman Old Style" w:hAnsi="Bookman Old Style" w:cs="Bookman Old Style"/>
          <w:sz w:val="20"/>
          <w:szCs w:val="20"/>
        </w:rPr>
        <w:tab/>
        <w:t>Hibernate</w:t>
      </w:r>
    </w:p>
    <w:p w:rsidR="00456BAC"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Messaging tool</w:t>
      </w:r>
      <w:r>
        <w:rPr>
          <w:rFonts w:ascii="Bookman Old Style" w:hAnsi="Bookman Old Style" w:cs="Bookman Old Style"/>
          <w:sz w:val="20"/>
          <w:szCs w:val="20"/>
        </w:rPr>
        <w:tab/>
      </w:r>
      <w:r>
        <w:rPr>
          <w:rFonts w:ascii="Bookman Old Style" w:hAnsi="Bookman Old Style" w:cs="Bookman Old Style"/>
          <w:sz w:val="20"/>
          <w:szCs w:val="20"/>
        </w:rPr>
        <w:tab/>
        <w:t xml:space="preserve">: </w:t>
      </w:r>
      <w:r>
        <w:rPr>
          <w:rFonts w:ascii="Bookman Old Style" w:hAnsi="Bookman Old Style" w:cs="Bookman Old Style"/>
          <w:sz w:val="20"/>
          <w:szCs w:val="20"/>
        </w:rPr>
        <w:tab/>
        <w:t>Kafka</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Database</w:t>
      </w:r>
      <w:r>
        <w:rPr>
          <w:rFonts w:ascii="Bookman Old Style" w:hAnsi="Bookman Old Style" w:cs="Bookman Old Style"/>
          <w:sz w:val="20"/>
          <w:szCs w:val="20"/>
        </w:rPr>
        <w:tab/>
      </w:r>
      <w:r>
        <w:rPr>
          <w:rFonts w:ascii="Bookman Old Style" w:hAnsi="Bookman Old Style" w:cs="Bookman Old Style"/>
          <w:sz w:val="20"/>
          <w:szCs w:val="20"/>
        </w:rPr>
        <w:tab/>
        <w:t>:</w:t>
      </w:r>
      <w:r>
        <w:rPr>
          <w:rFonts w:ascii="Bookman Old Style" w:hAnsi="Bookman Old Style" w:cs="Bookman Old Style"/>
          <w:sz w:val="20"/>
          <w:szCs w:val="20"/>
        </w:rPr>
        <w:tab/>
      </w:r>
      <w:proofErr w:type="spellStart"/>
      <w:r>
        <w:rPr>
          <w:rFonts w:ascii="Bookman Old Style" w:hAnsi="Bookman Old Style" w:cs="Bookman Old Style"/>
          <w:sz w:val="20"/>
          <w:szCs w:val="20"/>
        </w:rPr>
        <w:t>My</w:t>
      </w:r>
      <w:r>
        <w:rPr>
          <w:rFonts w:ascii="Bookman Old Style" w:hAnsi="Bookman Old Style" w:cs="Bookman Old Style"/>
          <w:sz w:val="20"/>
          <w:szCs w:val="20"/>
        </w:rPr>
        <w:t>Sql</w:t>
      </w:r>
      <w:proofErr w:type="spellEnd"/>
      <w:r>
        <w:rPr>
          <w:rFonts w:ascii="Bookman Old Style" w:hAnsi="Bookman Old Style" w:cs="Bookman Old Style"/>
          <w:sz w:val="20"/>
          <w:szCs w:val="20"/>
        </w:rPr>
        <w:t>,</w:t>
      </w:r>
      <w:r>
        <w:rPr>
          <w:rFonts w:ascii="Bookman Old Style" w:hAnsi="Bookman Old Style" w:cs="Bookman Old Style"/>
          <w:sz w:val="20"/>
          <w:szCs w:val="20"/>
        </w:rPr>
        <w:t xml:space="preserve"> </w:t>
      </w:r>
      <w:r>
        <w:rPr>
          <w:rFonts w:ascii="Bookman Old Style" w:hAnsi="Bookman Old Style" w:cs="Bookman Old Style"/>
          <w:sz w:val="20"/>
          <w:szCs w:val="20"/>
        </w:rPr>
        <w:t>Cassandra</w:t>
      </w:r>
      <w:r>
        <w:rPr>
          <w:rFonts w:ascii="Bookman Old Style" w:hAnsi="Bookman Old Style" w:cs="Bookman Old Style"/>
          <w:sz w:val="20"/>
          <w:szCs w:val="20"/>
        </w:rPr>
        <w:t xml:space="preserve"> </w:t>
      </w:r>
      <w:r>
        <w:rPr>
          <w:rFonts w:ascii="Bookman Old Style" w:hAnsi="Bookman Old Style" w:cs="Bookman Old Style"/>
          <w:sz w:val="20"/>
          <w:szCs w:val="20"/>
        </w:rPr>
        <w:t>(</w:t>
      </w:r>
      <w:proofErr w:type="spellStart"/>
      <w:r>
        <w:rPr>
          <w:rFonts w:ascii="Bookman Old Style" w:hAnsi="Bookman Old Style" w:cs="Bookman Old Style"/>
          <w:sz w:val="20"/>
          <w:szCs w:val="20"/>
        </w:rPr>
        <w:t>NoSQL</w:t>
      </w:r>
      <w:proofErr w:type="spellEnd"/>
      <w:r>
        <w:rPr>
          <w:rFonts w:ascii="Bookman Old Style" w:hAnsi="Bookman Old Style" w:cs="Bookman Old Style"/>
          <w:sz w:val="20"/>
          <w:szCs w:val="20"/>
        </w:rPr>
        <w:t>)</w:t>
      </w:r>
      <w:r>
        <w:rPr>
          <w:rFonts w:ascii="Bookman Old Style" w:hAnsi="Bookman Old Style" w:cs="Bookman Old Style"/>
          <w:sz w:val="20"/>
          <w:szCs w:val="20"/>
        </w:rPr>
        <w:t xml:space="preserve">, </w:t>
      </w:r>
      <w:proofErr w:type="spellStart"/>
      <w:proofErr w:type="gramStart"/>
      <w:r>
        <w:rPr>
          <w:rFonts w:ascii="Bookman Old Style" w:hAnsi="Bookman Old Style" w:cs="Bookman Old Style"/>
          <w:sz w:val="20"/>
          <w:szCs w:val="20"/>
        </w:rPr>
        <w:t>Redis</w:t>
      </w:r>
      <w:proofErr w:type="spellEnd"/>
      <w:r>
        <w:rPr>
          <w:rFonts w:ascii="Bookman Old Style" w:hAnsi="Bookman Old Style" w:cs="Bookman Old Style"/>
          <w:sz w:val="20"/>
          <w:szCs w:val="20"/>
        </w:rPr>
        <w:t>(</w:t>
      </w:r>
      <w:proofErr w:type="gramEnd"/>
      <w:r>
        <w:t>in-memory database)</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t>Web Essentials</w:t>
      </w:r>
      <w:r>
        <w:rPr>
          <w:rFonts w:ascii="Bookman Old Style" w:hAnsi="Bookman Old Style" w:cs="Bookman Old Style"/>
          <w:sz w:val="20"/>
          <w:szCs w:val="20"/>
        </w:rPr>
        <w:tab/>
      </w:r>
      <w:r>
        <w:rPr>
          <w:rFonts w:ascii="Bookman Old Style" w:hAnsi="Bookman Old Style" w:cs="Bookman Old Style"/>
          <w:sz w:val="20"/>
          <w:szCs w:val="20"/>
        </w:rPr>
        <w:tab/>
        <w:t>:</w:t>
      </w:r>
      <w:r>
        <w:rPr>
          <w:rFonts w:ascii="Bookman Old Style" w:hAnsi="Bookman Old Style" w:cs="Bookman Old Style"/>
          <w:sz w:val="20"/>
          <w:szCs w:val="20"/>
        </w:rPr>
        <w:tab/>
        <w:t>HTML, JavaScript</w:t>
      </w:r>
      <w:r>
        <w:rPr>
          <w:rFonts w:ascii="Bookman Old Style" w:hAnsi="Bookman Old Style" w:cs="Bookman Old Style"/>
          <w:sz w:val="20"/>
          <w:szCs w:val="20"/>
        </w:rPr>
        <w:t>,</w:t>
      </w:r>
      <w:r>
        <w:rPr>
          <w:rFonts w:ascii="Bookman Old Style" w:hAnsi="Bookman Old Style" w:cs="Bookman Old Style"/>
          <w:sz w:val="20"/>
          <w:szCs w:val="20"/>
        </w:rPr>
        <w:t xml:space="preserve"> </w:t>
      </w:r>
      <w:proofErr w:type="spellStart"/>
      <w:r>
        <w:rPr>
          <w:rFonts w:ascii="Bookman Old Style" w:hAnsi="Bookman Old Style" w:cs="Bookman Old Style"/>
          <w:sz w:val="20"/>
          <w:szCs w:val="20"/>
        </w:rPr>
        <w:t>JQuery</w:t>
      </w:r>
      <w:proofErr w:type="spellEnd"/>
      <w:r>
        <w:rPr>
          <w:rFonts w:ascii="Bookman Old Style" w:hAnsi="Bookman Old Style" w:cs="Bookman Old Style"/>
          <w:sz w:val="20"/>
          <w:szCs w:val="20"/>
        </w:rPr>
        <w:t xml:space="preserve"> and CSS</w:t>
      </w:r>
    </w:p>
    <w:p w:rsidR="001F2D89"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lastRenderedPageBreak/>
        <w:tab/>
        <w:t>IDE</w:t>
      </w:r>
      <w:r>
        <w:rPr>
          <w:rFonts w:ascii="Bookman Old Style" w:hAnsi="Bookman Old Style" w:cs="Bookman Old Style"/>
          <w:sz w:val="20"/>
          <w:szCs w:val="20"/>
        </w:rPr>
        <w:tab/>
      </w:r>
      <w:r>
        <w:rPr>
          <w:rFonts w:ascii="Bookman Old Style" w:hAnsi="Bookman Old Style" w:cs="Bookman Old Style"/>
          <w:sz w:val="20"/>
          <w:szCs w:val="20"/>
        </w:rPr>
        <w:tab/>
      </w:r>
      <w:r>
        <w:rPr>
          <w:rFonts w:ascii="Bookman Old Style" w:hAnsi="Bookman Old Style" w:cs="Bookman Old Style"/>
          <w:sz w:val="20"/>
          <w:szCs w:val="20"/>
        </w:rPr>
        <w:tab/>
      </w:r>
      <w:r>
        <w:rPr>
          <w:rFonts w:ascii="Bookman Old Style" w:hAnsi="Bookman Old Style" w:cs="Bookman Old Style"/>
          <w:sz w:val="20"/>
          <w:szCs w:val="20"/>
        </w:rPr>
        <w:tab/>
        <w:t>:</w:t>
      </w:r>
      <w:r>
        <w:rPr>
          <w:rFonts w:ascii="Bookman Old Style" w:hAnsi="Bookman Old Style" w:cs="Bookman Old Style"/>
          <w:sz w:val="20"/>
          <w:szCs w:val="20"/>
        </w:rPr>
        <w:tab/>
        <w:t xml:space="preserve">Eclipse, </w:t>
      </w:r>
      <w:proofErr w:type="spellStart"/>
      <w:r>
        <w:rPr>
          <w:rFonts w:ascii="Bookman Old Style" w:hAnsi="Bookman Old Style" w:cs="Bookman Old Style"/>
          <w:sz w:val="20"/>
          <w:szCs w:val="20"/>
        </w:rPr>
        <w:t>NetBeans</w:t>
      </w:r>
      <w:proofErr w:type="spellEnd"/>
    </w:p>
    <w:p w:rsidR="0075219F" w:rsidRDefault="00974F26" w:rsidP="00E354DA">
      <w:pPr>
        <w:pStyle w:val="Normal11pt"/>
        <w:tabs>
          <w:tab w:val="left" w:pos="1422"/>
        </w:tabs>
        <w:spacing w:before="60" w:line="360" w:lineRule="auto"/>
        <w:jc w:val="both"/>
        <w:rPr>
          <w:rFonts w:ascii="Bookman Old Style" w:eastAsia="Calibri" w:hAnsi="Bookman Old Style" w:cs="Calibri"/>
          <w:color w:val="00000A"/>
          <w:sz w:val="20"/>
          <w:szCs w:val="20"/>
        </w:rPr>
      </w:pPr>
      <w:r>
        <w:rPr>
          <w:rFonts w:ascii="Bookman Old Style" w:hAnsi="Bookman Old Style" w:cs="Bookman Old Style"/>
          <w:sz w:val="20"/>
          <w:szCs w:val="20"/>
        </w:rPr>
        <w:tab/>
      </w:r>
      <w:r w:rsidRPr="00465681">
        <w:rPr>
          <w:rFonts w:ascii="Bookman Old Style" w:hAnsi="Bookman Old Style" w:cs="Bookman Old Style"/>
          <w:sz w:val="20"/>
          <w:szCs w:val="20"/>
        </w:rPr>
        <w:t>Version Control</w:t>
      </w:r>
      <w:r>
        <w:rPr>
          <w:rFonts w:ascii="Bookman Old Style" w:hAnsi="Bookman Old Style" w:cs="Bookman Old Style"/>
          <w:sz w:val="20"/>
          <w:szCs w:val="20"/>
        </w:rPr>
        <w:tab/>
      </w:r>
      <w:r>
        <w:rPr>
          <w:rFonts w:ascii="Bookman Old Style" w:hAnsi="Bookman Old Style" w:cs="Bookman Old Style"/>
          <w:sz w:val="20"/>
          <w:szCs w:val="20"/>
        </w:rPr>
        <w:tab/>
      </w:r>
      <w:r w:rsidRPr="00465681">
        <w:rPr>
          <w:rFonts w:ascii="Bookman Old Style" w:hAnsi="Bookman Old Style" w:cs="Bookman Old Style"/>
          <w:sz w:val="20"/>
          <w:szCs w:val="20"/>
        </w:rPr>
        <w:t>:</w:t>
      </w:r>
      <w:r w:rsidRPr="00465681">
        <w:rPr>
          <w:rFonts w:ascii="Bookman Old Style" w:hAnsi="Bookman Old Style" w:cs="Bookman Old Style"/>
          <w:sz w:val="20"/>
          <w:szCs w:val="20"/>
        </w:rPr>
        <w:tab/>
        <w:t>GIT, SVN</w:t>
      </w:r>
    </w:p>
    <w:p w:rsidR="005244E5" w:rsidRPr="00E354DA" w:rsidRDefault="00974F26" w:rsidP="00E354DA">
      <w:pPr>
        <w:pStyle w:val="Normal11pt"/>
        <w:tabs>
          <w:tab w:val="left" w:pos="1422"/>
        </w:tabs>
        <w:spacing w:before="60" w:line="360" w:lineRule="auto"/>
        <w:jc w:val="both"/>
        <w:rPr>
          <w:rFonts w:ascii="Bookman Old Style" w:hAnsi="Bookman Old Style" w:cs="Bookman Old Style"/>
          <w:sz w:val="20"/>
          <w:szCs w:val="20"/>
        </w:rPr>
      </w:pPr>
      <w:r>
        <w:rPr>
          <w:b/>
          <w:bCs/>
        </w:rPr>
        <w:tab/>
      </w:r>
      <w:r w:rsidRPr="005244E5">
        <w:rPr>
          <w:rFonts w:ascii="Bookman Old Style" w:hAnsi="Bookman Old Style" w:cs="Bookman Old Style"/>
          <w:sz w:val="20"/>
          <w:szCs w:val="20"/>
        </w:rPr>
        <w:t>Misc</w:t>
      </w:r>
      <w:r w:rsidRPr="005244E5">
        <w:rPr>
          <w:rFonts w:ascii="Bookman Old Style" w:hAnsi="Bookman Old Style" w:cs="Bookman Old Style"/>
          <w:sz w:val="20"/>
          <w:szCs w:val="20"/>
        </w:rPr>
        <w:tab/>
      </w:r>
      <w:r w:rsidRPr="005244E5">
        <w:rPr>
          <w:rFonts w:ascii="Bookman Old Style" w:hAnsi="Bookman Old Style" w:cs="Bookman Old Style"/>
          <w:sz w:val="20"/>
          <w:szCs w:val="20"/>
        </w:rPr>
        <w:tab/>
      </w:r>
      <w:r w:rsidRPr="005244E5">
        <w:rPr>
          <w:rFonts w:ascii="Bookman Old Style" w:hAnsi="Bookman Old Style" w:cs="Bookman Old Style"/>
          <w:sz w:val="20"/>
          <w:szCs w:val="20"/>
        </w:rPr>
        <w:tab/>
      </w:r>
      <w:r w:rsidRPr="005244E5">
        <w:rPr>
          <w:rFonts w:ascii="Bookman Old Style" w:hAnsi="Bookman Old Style" w:cs="Bookman Old Style"/>
          <w:sz w:val="20"/>
          <w:szCs w:val="20"/>
        </w:rPr>
        <w:tab/>
        <w:t>:</w:t>
      </w:r>
      <w:r w:rsidRPr="005244E5">
        <w:rPr>
          <w:rFonts w:ascii="Bookman Old Style" w:hAnsi="Bookman Old Style" w:cs="Bookman Old Style"/>
          <w:sz w:val="20"/>
          <w:szCs w:val="20"/>
        </w:rPr>
        <w:tab/>
      </w:r>
      <w:r w:rsidRPr="005244E5">
        <w:rPr>
          <w:rFonts w:ascii="Bookman Old Style" w:hAnsi="Bookman Old Style" w:cs="Bookman Old Style"/>
          <w:sz w:val="20"/>
          <w:szCs w:val="20"/>
        </w:rPr>
        <w:t xml:space="preserve">Data Structures, </w:t>
      </w:r>
      <w:r w:rsidRPr="005244E5">
        <w:rPr>
          <w:rFonts w:ascii="Bookman Old Style" w:hAnsi="Bookman Old Style" w:cs="Bookman Old Style"/>
          <w:sz w:val="20"/>
          <w:szCs w:val="20"/>
        </w:rPr>
        <w:t>Algorithms</w:t>
      </w:r>
      <w:r>
        <w:rPr>
          <w:rFonts w:ascii="Bookman Old Style" w:hAnsi="Bookman Old Style" w:cs="Bookman Old Style"/>
          <w:sz w:val="20"/>
          <w:szCs w:val="20"/>
        </w:rPr>
        <w:t>, Drools</w:t>
      </w:r>
    </w:p>
    <w:p w:rsidR="00465681" w:rsidRDefault="00974F26" w:rsidP="00554864">
      <w:pPr>
        <w:tabs>
          <w:tab w:val="left" w:pos="360"/>
        </w:tabs>
        <w:spacing w:after="60" w:line="360" w:lineRule="auto"/>
        <w:jc w:val="both"/>
        <w:rPr>
          <w:rFonts w:ascii="Bookman Old Style" w:eastAsia="Calibri" w:hAnsi="Bookman Old Style" w:cs="Calibri"/>
          <w:color w:val="00000A"/>
          <w:sz w:val="20"/>
          <w:szCs w:val="20"/>
        </w:rPr>
      </w:pPr>
    </w:p>
    <w:p w:rsidR="006D67A4" w:rsidRDefault="00974F26" w:rsidP="00554864">
      <w:pPr>
        <w:spacing w:line="360" w:lineRule="auto"/>
        <w:jc w:val="both"/>
        <w:rPr>
          <w:rFonts w:ascii="Verdana" w:eastAsia="Courier New" w:hAnsi="Verdana" w:cs="Verdana"/>
          <w:b/>
          <w:bCs/>
          <w:sz w:val="20"/>
          <w:szCs w:val="20"/>
        </w:rPr>
      </w:pPr>
      <w:r>
        <w:rPr>
          <w:rFonts w:ascii="Verdana" w:eastAsia="Courier New" w:hAnsi="Verdana" w:cs="Verdana"/>
          <w:b/>
          <w:bCs/>
          <w:sz w:val="20"/>
          <w:szCs w:val="20"/>
        </w:rPr>
        <w:t>Project #1:</w:t>
      </w:r>
    </w:p>
    <w:p w:rsidR="006D67A4"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r>
      <w:r w:rsidRPr="006D67A4">
        <w:rPr>
          <w:rFonts w:ascii="Bookman Old Style" w:hAnsi="Bookman Old Style" w:cs="Bookman Old Style"/>
          <w:b/>
          <w:bCs/>
          <w:sz w:val="20"/>
          <w:szCs w:val="20"/>
        </w:rPr>
        <w:t xml:space="preserve">Project </w:t>
      </w:r>
      <w:r w:rsidRPr="006D67A4">
        <w:rPr>
          <w:rFonts w:ascii="Bookman Old Style" w:hAnsi="Bookman Old Style" w:cs="Bookman Old Style"/>
          <w:b/>
          <w:bCs/>
          <w:sz w:val="20"/>
          <w:szCs w:val="20"/>
        </w:rPr>
        <w:tab/>
      </w:r>
      <w:r w:rsidRPr="006D67A4">
        <w:rPr>
          <w:rFonts w:ascii="Bookman Old Style" w:hAnsi="Bookman Old Style" w:cs="Bookman Old Style"/>
          <w:b/>
          <w:bCs/>
          <w:sz w:val="20"/>
          <w:szCs w:val="20"/>
        </w:rPr>
        <w:tab/>
      </w:r>
      <w:r w:rsidRPr="006D67A4">
        <w:rPr>
          <w:rFonts w:ascii="Bookman Old Style" w:hAnsi="Bookman Old Style" w:cs="Bookman Old Style"/>
          <w:b/>
          <w:bCs/>
          <w:sz w:val="20"/>
          <w:szCs w:val="20"/>
        </w:rPr>
        <w:tab/>
        <w:t>:</w:t>
      </w:r>
      <w:r w:rsidRPr="006D67A4">
        <w:rPr>
          <w:rFonts w:ascii="Bookman Old Style" w:hAnsi="Bookman Old Style" w:cs="Bookman Old Style"/>
          <w:b/>
          <w:bCs/>
          <w:sz w:val="20"/>
          <w:szCs w:val="20"/>
        </w:rPr>
        <w:tab/>
        <w:t xml:space="preserve">Common Platform </w:t>
      </w:r>
      <w:r w:rsidRPr="00405775">
        <w:rPr>
          <w:rFonts w:ascii="Bookman Old Style" w:hAnsi="Bookman Old Style"/>
          <w:b/>
          <w:color w:val="000000"/>
          <w:sz w:val="20"/>
          <w:szCs w:val="20"/>
        </w:rPr>
        <w:t>Interface</w:t>
      </w:r>
    </w:p>
    <w:p w:rsidR="002D5E4A" w:rsidRPr="006D67A4"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t>Duration</w:t>
      </w:r>
      <w:r>
        <w:rPr>
          <w:rFonts w:ascii="Bookman Old Style" w:hAnsi="Bookman Old Style" w:cs="Bookman Old Style"/>
          <w:b/>
          <w:bCs/>
          <w:sz w:val="20"/>
          <w:szCs w:val="20"/>
        </w:rPr>
        <w:tab/>
      </w:r>
      <w:r>
        <w:rPr>
          <w:rFonts w:ascii="Bookman Old Style" w:hAnsi="Bookman Old Style" w:cs="Bookman Old Style"/>
          <w:b/>
          <w:bCs/>
          <w:sz w:val="20"/>
          <w:szCs w:val="20"/>
        </w:rPr>
        <w:tab/>
        <w:t xml:space="preserve">: </w:t>
      </w:r>
      <w:r>
        <w:rPr>
          <w:rFonts w:ascii="Bookman Old Style" w:hAnsi="Bookman Old Style" w:cs="Bookman Old Style"/>
          <w:b/>
          <w:bCs/>
          <w:sz w:val="20"/>
          <w:szCs w:val="20"/>
        </w:rPr>
        <w:tab/>
      </w:r>
      <w:r w:rsidRPr="00774646">
        <w:rPr>
          <w:rFonts w:ascii="Bookman Old Style" w:hAnsi="Bookman Old Style" w:cs="Bookman Old Style"/>
          <w:bCs/>
          <w:sz w:val="20"/>
          <w:szCs w:val="20"/>
        </w:rPr>
        <w:t>June 2017 to till</w:t>
      </w:r>
    </w:p>
    <w:p w:rsidR="006D67A4" w:rsidRPr="006D67A4" w:rsidRDefault="00974F26" w:rsidP="00A6647C">
      <w:pPr>
        <w:pStyle w:val="Normal11pt"/>
        <w:tabs>
          <w:tab w:val="left" w:pos="1422"/>
        </w:tabs>
        <w:spacing w:before="60" w:line="360" w:lineRule="auto"/>
        <w:ind w:left="4254" w:hanging="3660"/>
        <w:rPr>
          <w:rFonts w:ascii="Bookman Old Style" w:hAnsi="Bookman Old Style" w:cs="Bookman Old Style"/>
          <w:b/>
          <w:bCs/>
          <w:sz w:val="20"/>
          <w:szCs w:val="20"/>
        </w:rPr>
      </w:pPr>
      <w:r>
        <w:rPr>
          <w:rFonts w:ascii="Bookman Old Style" w:hAnsi="Bookman Old Style" w:cs="Bookman Old Style"/>
          <w:b/>
          <w:bCs/>
          <w:sz w:val="20"/>
          <w:szCs w:val="20"/>
        </w:rPr>
        <w:tab/>
      </w:r>
      <w:r w:rsidRPr="006D67A4">
        <w:rPr>
          <w:rFonts w:ascii="Bookman Old Style" w:hAnsi="Bookman Old Style" w:cs="Bookman Old Style"/>
          <w:b/>
          <w:bCs/>
          <w:sz w:val="20"/>
          <w:szCs w:val="20"/>
        </w:rPr>
        <w:t>Technologies</w:t>
      </w:r>
      <w:r w:rsidRPr="006D67A4">
        <w:rPr>
          <w:rFonts w:ascii="Bookman Old Style" w:hAnsi="Bookman Old Style" w:cs="Bookman Old Style"/>
          <w:b/>
          <w:bCs/>
          <w:sz w:val="20"/>
          <w:szCs w:val="20"/>
        </w:rPr>
        <w:tab/>
      </w:r>
      <w:r w:rsidRPr="006D67A4">
        <w:rPr>
          <w:rFonts w:ascii="Bookman Old Style" w:hAnsi="Bookman Old Style" w:cs="Bookman Old Style"/>
          <w:b/>
          <w:bCs/>
          <w:sz w:val="20"/>
          <w:szCs w:val="20"/>
        </w:rPr>
        <w:tab/>
        <w:t xml:space="preserve">: </w:t>
      </w:r>
      <w:r>
        <w:rPr>
          <w:rFonts w:ascii="Bookman Old Style" w:hAnsi="Bookman Old Style" w:cs="Bookman Old Style"/>
          <w:b/>
          <w:bCs/>
          <w:sz w:val="20"/>
          <w:szCs w:val="20"/>
        </w:rPr>
        <w:tab/>
      </w:r>
      <w:r>
        <w:rPr>
          <w:rFonts w:ascii="Bookman Old Style" w:hAnsi="Bookman Old Style" w:cs="Bookman Old Style"/>
          <w:b/>
          <w:bCs/>
          <w:sz w:val="20"/>
          <w:szCs w:val="20"/>
        </w:rPr>
        <w:tab/>
      </w:r>
      <w:r w:rsidRPr="00466E12">
        <w:rPr>
          <w:rFonts w:ascii="Bookman Old Style" w:hAnsi="Bookman Old Style" w:cs="Bookman Old Style"/>
          <w:bCs/>
          <w:sz w:val="20"/>
          <w:szCs w:val="20"/>
        </w:rPr>
        <w:t xml:space="preserve">Java, </w:t>
      </w:r>
      <w:r w:rsidRPr="00466E12">
        <w:rPr>
          <w:rFonts w:ascii="Bookman Old Style" w:hAnsi="Bookman Old Style" w:cs="Bookman Old Style"/>
          <w:bCs/>
          <w:sz w:val="20"/>
          <w:szCs w:val="20"/>
        </w:rPr>
        <w:t>spring</w:t>
      </w:r>
      <w:r w:rsidRPr="00466E12">
        <w:rPr>
          <w:rFonts w:ascii="Bookman Old Style" w:hAnsi="Bookman Old Style" w:cs="Bookman Old Style"/>
          <w:bCs/>
          <w:sz w:val="20"/>
          <w:szCs w:val="20"/>
        </w:rPr>
        <w:t xml:space="preserve">, Hibernate, </w:t>
      </w:r>
      <w:proofErr w:type="spellStart"/>
      <w:r w:rsidRPr="00466E12">
        <w:rPr>
          <w:rFonts w:ascii="Bookman Old Style" w:hAnsi="Bookman Old Style" w:cs="Bookman Old Style"/>
          <w:bCs/>
          <w:sz w:val="20"/>
          <w:szCs w:val="20"/>
        </w:rPr>
        <w:t>MySql</w:t>
      </w:r>
      <w:proofErr w:type="spellEnd"/>
      <w:r w:rsidRPr="00466E12">
        <w:rPr>
          <w:rFonts w:ascii="Bookman Old Style" w:hAnsi="Bookman Old Style" w:cs="Bookman Old Style"/>
          <w:bCs/>
          <w:sz w:val="20"/>
          <w:szCs w:val="20"/>
        </w:rPr>
        <w:t xml:space="preserve">, Cassandra, </w:t>
      </w:r>
      <w:proofErr w:type="spellStart"/>
      <w:r w:rsidRPr="00466E12">
        <w:rPr>
          <w:rFonts w:ascii="Bookman Old Style" w:hAnsi="Bookman Old Style" w:cs="Bookman Old Style"/>
          <w:bCs/>
          <w:sz w:val="20"/>
          <w:szCs w:val="20"/>
        </w:rPr>
        <w:t>Redis</w:t>
      </w:r>
      <w:proofErr w:type="spellEnd"/>
      <w:r w:rsidRPr="00466E12">
        <w:rPr>
          <w:rFonts w:ascii="Bookman Old Style" w:hAnsi="Bookman Old Style" w:cs="Bookman Old Style"/>
          <w:bCs/>
          <w:sz w:val="20"/>
          <w:szCs w:val="20"/>
        </w:rPr>
        <w:t xml:space="preserve"> </w:t>
      </w:r>
      <w:r w:rsidRPr="00466E12">
        <w:rPr>
          <w:rFonts w:ascii="Bookman Old Style" w:hAnsi="Bookman Old Style" w:cs="Bookman Old Style"/>
          <w:bCs/>
          <w:sz w:val="20"/>
          <w:szCs w:val="20"/>
        </w:rPr>
        <w:t xml:space="preserve">     </w:t>
      </w:r>
      <w:r w:rsidRPr="00466E12">
        <w:rPr>
          <w:rFonts w:ascii="Bookman Old Style" w:hAnsi="Bookman Old Style" w:cs="Bookman Old Style"/>
          <w:bCs/>
          <w:sz w:val="20"/>
          <w:szCs w:val="20"/>
        </w:rPr>
        <w:t>Cache, Apache Kafka, Tomcat.</w:t>
      </w:r>
    </w:p>
    <w:p w:rsidR="006D67A4" w:rsidRPr="000A6D5D" w:rsidRDefault="00974F26" w:rsidP="00554864">
      <w:pPr>
        <w:spacing w:line="360" w:lineRule="auto"/>
        <w:jc w:val="both"/>
        <w:rPr>
          <w:b/>
        </w:rPr>
      </w:pPr>
      <w:r w:rsidRPr="000A6D5D">
        <w:rPr>
          <w:b/>
        </w:rPr>
        <w:t>Description</w:t>
      </w:r>
      <w:r w:rsidRPr="000A6D5D">
        <w:rPr>
          <w:b/>
        </w:rPr>
        <w:t>:</w:t>
      </w:r>
    </w:p>
    <w:p w:rsidR="006D67A4" w:rsidRDefault="00974F26" w:rsidP="00554864">
      <w:pPr>
        <w:spacing w:line="360" w:lineRule="auto"/>
        <w:ind w:firstLine="709"/>
        <w:jc w:val="both"/>
        <w:rPr>
          <w:rFonts w:ascii="Bookman Old Style" w:hAnsi="Bookman Old Style"/>
          <w:color w:val="000000"/>
          <w:sz w:val="20"/>
          <w:szCs w:val="20"/>
        </w:rPr>
      </w:pPr>
      <w:r w:rsidRPr="000A6D5D">
        <w:rPr>
          <w:rFonts w:ascii="Bookman Old Style" w:hAnsi="Bookman Old Style"/>
          <w:color w:val="000000"/>
          <w:sz w:val="20"/>
          <w:szCs w:val="20"/>
        </w:rPr>
        <w:t xml:space="preserve">Common Platform </w:t>
      </w:r>
      <w:r w:rsidRPr="000A6D5D">
        <w:rPr>
          <w:rFonts w:ascii="Bookman Old Style" w:hAnsi="Bookman Old Style"/>
          <w:color w:val="000000"/>
          <w:sz w:val="20"/>
          <w:szCs w:val="20"/>
        </w:rPr>
        <w:t xml:space="preserve">Interface (CPI) is part of home automation ecosystem and will enable </w:t>
      </w:r>
      <w:proofErr w:type="spellStart"/>
      <w:r w:rsidRPr="000A6D5D">
        <w:rPr>
          <w:rFonts w:ascii="Bookman Old Style" w:hAnsi="Bookman Old Style"/>
          <w:color w:val="000000"/>
          <w:sz w:val="20"/>
          <w:szCs w:val="20"/>
        </w:rPr>
        <w:t>VodafoneZiggo</w:t>
      </w:r>
      <w:proofErr w:type="spellEnd"/>
      <w:r w:rsidRPr="000A6D5D">
        <w:rPr>
          <w:rFonts w:ascii="Bookman Old Style" w:hAnsi="Bookman Old Style"/>
          <w:color w:val="000000"/>
          <w:sz w:val="20"/>
          <w:szCs w:val="20"/>
        </w:rPr>
        <w:t xml:space="preserve"> to manage Smart Home devices from an orchestration platform via REST APIs. CPI will provide a series of REST APIs to an external entity for User and Device management. CPI a</w:t>
      </w:r>
      <w:r w:rsidRPr="000A6D5D">
        <w:rPr>
          <w:rFonts w:ascii="Bookman Old Style" w:hAnsi="Bookman Old Style"/>
          <w:color w:val="000000"/>
          <w:sz w:val="20"/>
          <w:szCs w:val="20"/>
        </w:rPr>
        <w:t xml:space="preserve">s a system will hold the business logic and the data needed to accomplish the User and Device management. CPI will talk to the </w:t>
      </w:r>
      <w:proofErr w:type="spellStart"/>
      <w:r w:rsidRPr="000A6D5D">
        <w:rPr>
          <w:rFonts w:ascii="Bookman Old Style" w:hAnsi="Bookman Old Style"/>
          <w:color w:val="000000"/>
          <w:sz w:val="20"/>
          <w:szCs w:val="20"/>
        </w:rPr>
        <w:t>IoT</w:t>
      </w:r>
      <w:proofErr w:type="spellEnd"/>
      <w:r w:rsidRPr="000A6D5D">
        <w:rPr>
          <w:rFonts w:ascii="Bookman Old Style" w:hAnsi="Bookman Old Style"/>
          <w:color w:val="000000"/>
          <w:sz w:val="20"/>
          <w:szCs w:val="20"/>
        </w:rPr>
        <w:t xml:space="preserve"> hub/devices through a secured IPV4 connection. CPI is designed to perform the functionalities to control and monitor smart ho</w:t>
      </w:r>
      <w:r w:rsidRPr="000A6D5D">
        <w:rPr>
          <w:rFonts w:ascii="Bookman Old Style" w:hAnsi="Bookman Old Style"/>
          <w:color w:val="000000"/>
          <w:sz w:val="20"/>
          <w:szCs w:val="20"/>
        </w:rPr>
        <w:t>me devices. An efficient way to provide access for monitoring and controlling the device</w:t>
      </w:r>
      <w:r>
        <w:rPr>
          <w:rFonts w:ascii="Bookman Old Style" w:hAnsi="Bookman Old Style"/>
          <w:color w:val="000000"/>
          <w:sz w:val="20"/>
          <w:szCs w:val="20"/>
        </w:rPr>
        <w:t>s is through unified REST APIs.</w:t>
      </w:r>
    </w:p>
    <w:p w:rsidR="000249C5" w:rsidRPr="000A6D5D" w:rsidRDefault="00974F26" w:rsidP="00554864">
      <w:pPr>
        <w:spacing w:line="360" w:lineRule="auto"/>
        <w:ind w:firstLine="709"/>
        <w:jc w:val="both"/>
        <w:rPr>
          <w:b/>
        </w:rPr>
      </w:pPr>
    </w:p>
    <w:p w:rsidR="005060C1" w:rsidRPr="005060C1" w:rsidRDefault="00974F26" w:rsidP="00554864">
      <w:pPr>
        <w:spacing w:line="360" w:lineRule="auto"/>
        <w:jc w:val="both"/>
        <w:rPr>
          <w:b/>
        </w:rPr>
      </w:pPr>
      <w:r>
        <w:rPr>
          <w:b/>
        </w:rPr>
        <w:t>Responsibilities:</w:t>
      </w:r>
      <w:r>
        <w:rPr>
          <w:b/>
        </w:rPr>
        <w:tab/>
      </w:r>
    </w:p>
    <w:p w:rsidR="006D67A4"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5060C1">
        <w:rPr>
          <w:rFonts w:ascii="Bookman Old Style" w:hAnsi="Bookman Old Style" w:cs="Bookman Old Style"/>
          <w:sz w:val="20"/>
          <w:szCs w:val="20"/>
        </w:rPr>
        <w:t>Implemented Rest API's to expose the functi</w:t>
      </w:r>
      <w:r>
        <w:rPr>
          <w:rFonts w:ascii="Bookman Old Style" w:hAnsi="Bookman Old Style" w:cs="Bookman Old Style"/>
          <w:sz w:val="20"/>
          <w:szCs w:val="20"/>
        </w:rPr>
        <w:t>onalities</w:t>
      </w:r>
    </w:p>
    <w:p w:rsidR="00527FEC"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t>Implemented Exception propagation flow</w:t>
      </w:r>
    </w:p>
    <w:p w:rsidR="0001375E" w:rsidRPr="005060C1"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t>Implemented logger mecha</w:t>
      </w:r>
      <w:r>
        <w:rPr>
          <w:rFonts w:ascii="Bookman Old Style" w:hAnsi="Bookman Old Style" w:cs="Bookman Old Style"/>
          <w:sz w:val="20"/>
          <w:szCs w:val="20"/>
        </w:rPr>
        <w:t xml:space="preserve">nism using SLF4J and </w:t>
      </w:r>
      <w:proofErr w:type="spellStart"/>
      <w:r>
        <w:rPr>
          <w:rFonts w:ascii="Bookman Old Style" w:hAnsi="Bookman Old Style" w:cs="Bookman Old Style"/>
          <w:sz w:val="20"/>
          <w:szCs w:val="20"/>
        </w:rPr>
        <w:t>logback</w:t>
      </w:r>
      <w:proofErr w:type="spellEnd"/>
      <w:r>
        <w:rPr>
          <w:rFonts w:ascii="Bookman Old Style" w:hAnsi="Bookman Old Style" w:cs="Bookman Old Style"/>
          <w:sz w:val="20"/>
          <w:szCs w:val="20"/>
        </w:rPr>
        <w:t>.</w:t>
      </w:r>
    </w:p>
    <w:p w:rsidR="005060C1"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20"/>
        <w:jc w:val="both"/>
        <w:rPr>
          <w:rFonts w:ascii="Bookman Old Style" w:hAnsi="Bookman Old Style" w:cs="Bookman Old Style"/>
          <w:sz w:val="20"/>
          <w:szCs w:val="20"/>
        </w:rPr>
      </w:pPr>
      <w:r w:rsidRPr="005060C1">
        <w:rPr>
          <w:rFonts w:ascii="Bookman Old Style" w:hAnsi="Bookman Old Style" w:cs="Bookman Old Style"/>
          <w:sz w:val="20"/>
          <w:szCs w:val="20"/>
        </w:rPr>
        <w:t>Configured Cassandra cluster as part of high availability</w:t>
      </w:r>
    </w:p>
    <w:p w:rsidR="006D67A4"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20"/>
        <w:jc w:val="both"/>
        <w:rPr>
          <w:rFonts w:ascii="Bookman Old Style" w:hAnsi="Bookman Old Style" w:cs="Bookman Old Style"/>
          <w:sz w:val="20"/>
          <w:szCs w:val="20"/>
        </w:rPr>
      </w:pPr>
      <w:r w:rsidRPr="005060C1">
        <w:rPr>
          <w:rFonts w:ascii="Bookman Old Style" w:hAnsi="Bookman Old Style" w:cs="Bookman Old Style"/>
          <w:sz w:val="20"/>
          <w:szCs w:val="20"/>
        </w:rPr>
        <w:t>Involved in Command Processing Flow</w:t>
      </w:r>
    </w:p>
    <w:p w:rsidR="006D67A4"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20"/>
        <w:jc w:val="both"/>
        <w:rPr>
          <w:rFonts w:ascii="Bookman Old Style" w:hAnsi="Bookman Old Style" w:cs="Bookman Old Style"/>
          <w:sz w:val="20"/>
          <w:szCs w:val="20"/>
        </w:rPr>
      </w:pPr>
      <w:r>
        <w:rPr>
          <w:rFonts w:ascii="Bookman Old Style" w:hAnsi="Bookman Old Style" w:cs="Bookman Old Style"/>
          <w:sz w:val="20"/>
          <w:szCs w:val="20"/>
        </w:rPr>
        <w:t xml:space="preserve">Implemented </w:t>
      </w:r>
      <w:r w:rsidRPr="005060C1">
        <w:rPr>
          <w:rFonts w:ascii="Bookman Old Style" w:hAnsi="Bookman Old Style" w:cs="Bookman Old Style"/>
          <w:sz w:val="20"/>
          <w:szCs w:val="20"/>
        </w:rPr>
        <w:t>Event Audit Management</w:t>
      </w:r>
    </w:p>
    <w:p w:rsidR="00B34A11"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20"/>
        <w:jc w:val="both"/>
        <w:rPr>
          <w:rFonts w:ascii="Bookman Old Style" w:hAnsi="Bookman Old Style" w:cs="Bookman Old Style"/>
          <w:sz w:val="20"/>
          <w:szCs w:val="20"/>
        </w:rPr>
      </w:pPr>
      <w:bookmarkStart w:id="0" w:name="x_divtagdefaultwrapper"/>
      <w:bookmarkEnd w:id="0"/>
      <w:r w:rsidRPr="00B34A11">
        <w:rPr>
          <w:rFonts w:ascii="Bookman Old Style" w:hAnsi="Bookman Old Style" w:cs="Bookman Old Style"/>
          <w:sz w:val="20"/>
          <w:szCs w:val="20"/>
        </w:rPr>
        <w:t>Participated in daily stand up meetings in order to identify the priority of tasks</w:t>
      </w:r>
    </w:p>
    <w:p w:rsidR="006D67A4" w:rsidRPr="00B34A11"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20"/>
        <w:jc w:val="both"/>
        <w:rPr>
          <w:rFonts w:ascii="Bookman Old Style" w:hAnsi="Bookman Old Style" w:cs="Bookman Old Style"/>
          <w:sz w:val="20"/>
          <w:szCs w:val="20"/>
        </w:rPr>
      </w:pPr>
      <w:r w:rsidRPr="00B34A11">
        <w:rPr>
          <w:rFonts w:ascii="Bookman Old Style" w:hAnsi="Bookman Old Style" w:cs="Bookman Old Style"/>
          <w:sz w:val="20"/>
          <w:szCs w:val="20"/>
        </w:rPr>
        <w:t xml:space="preserve">Involved in </w:t>
      </w:r>
      <w:r w:rsidRPr="00B34A11">
        <w:rPr>
          <w:rFonts w:ascii="Bookman Old Style" w:hAnsi="Bookman Old Style" w:cs="Bookman Old Style"/>
          <w:sz w:val="20"/>
          <w:szCs w:val="20"/>
        </w:rPr>
        <w:t>application deployments to QA.</w:t>
      </w:r>
    </w:p>
    <w:p w:rsidR="006D67A4" w:rsidRPr="000A6D5D" w:rsidRDefault="00974F26" w:rsidP="00554864">
      <w:pPr>
        <w:spacing w:line="360" w:lineRule="auto"/>
        <w:jc w:val="both"/>
        <w:rPr>
          <w:b/>
        </w:rPr>
      </w:pPr>
    </w:p>
    <w:p w:rsidR="00471D7C" w:rsidRDefault="00974F26" w:rsidP="00554864">
      <w:pPr>
        <w:spacing w:line="360" w:lineRule="auto"/>
        <w:jc w:val="both"/>
        <w:rPr>
          <w:rFonts w:ascii="Verdana" w:eastAsia="Courier New" w:hAnsi="Verdana" w:cs="Verdana"/>
          <w:b/>
          <w:bCs/>
          <w:color w:val="000000"/>
          <w:sz w:val="20"/>
          <w:szCs w:val="20"/>
        </w:rPr>
      </w:pPr>
      <w:bookmarkStart w:id="1" w:name="divtagdefaultwrapper"/>
      <w:bookmarkEnd w:id="1"/>
      <w:r>
        <w:rPr>
          <w:rFonts w:ascii="Verdana" w:eastAsia="Courier New" w:hAnsi="Verdana" w:cs="Verdana"/>
          <w:b/>
          <w:bCs/>
          <w:color w:val="000000"/>
          <w:sz w:val="20"/>
          <w:szCs w:val="20"/>
        </w:rPr>
        <w:t>Project #2:</w:t>
      </w:r>
    </w:p>
    <w:p w:rsidR="006D67A4" w:rsidRPr="00EB2FE5"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r>
      <w:r w:rsidRPr="00EB2FE5">
        <w:rPr>
          <w:rFonts w:ascii="Bookman Old Style" w:hAnsi="Bookman Old Style" w:cs="Bookman Old Style"/>
          <w:b/>
          <w:bCs/>
          <w:sz w:val="20"/>
          <w:szCs w:val="20"/>
        </w:rPr>
        <w:t>Project</w:t>
      </w:r>
      <w:r w:rsidRPr="00EB2FE5">
        <w:rPr>
          <w:rFonts w:ascii="Bookman Old Style" w:hAnsi="Bookman Old Style" w:cs="Bookman Old Style"/>
          <w:b/>
          <w:bCs/>
          <w:sz w:val="20"/>
          <w:szCs w:val="20"/>
        </w:rPr>
        <w:tab/>
      </w:r>
      <w:r w:rsidRPr="00EB2FE5">
        <w:rPr>
          <w:rFonts w:ascii="Bookman Old Style" w:hAnsi="Bookman Old Style" w:cs="Bookman Old Style"/>
          <w:b/>
          <w:bCs/>
          <w:sz w:val="20"/>
          <w:szCs w:val="20"/>
        </w:rPr>
        <w:tab/>
        <w:t xml:space="preserve">: </w:t>
      </w:r>
      <w:r w:rsidRPr="00EB2FE5">
        <w:rPr>
          <w:rFonts w:ascii="Bookman Old Style" w:hAnsi="Bookman Old Style" w:cs="Bookman Old Style"/>
          <w:b/>
          <w:bCs/>
          <w:sz w:val="20"/>
          <w:szCs w:val="20"/>
        </w:rPr>
        <w:tab/>
      </w:r>
      <w:r w:rsidRPr="00EB2FE5">
        <w:rPr>
          <w:rFonts w:ascii="Bookman Old Style" w:hAnsi="Bookman Old Style" w:cs="Bookman Old Style"/>
          <w:b/>
          <w:bCs/>
          <w:sz w:val="20"/>
          <w:szCs w:val="20"/>
        </w:rPr>
        <w:t>Enterprise Offer Platform – Loyalty Programs</w:t>
      </w:r>
    </w:p>
    <w:p w:rsidR="006D67A4" w:rsidRPr="00EB2FE5"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r>
      <w:r w:rsidRPr="002D1656">
        <w:rPr>
          <w:rFonts w:ascii="Bookman Old Style" w:hAnsi="Bookman Old Style" w:cs="Bookman Old Style"/>
          <w:b/>
          <w:bCs/>
          <w:sz w:val="20"/>
          <w:szCs w:val="20"/>
        </w:rPr>
        <w:t>Duration</w:t>
      </w:r>
      <w:r w:rsidRPr="002D1656">
        <w:rPr>
          <w:rFonts w:ascii="Bookman Old Style" w:hAnsi="Bookman Old Style" w:cs="Bookman Old Style"/>
          <w:b/>
          <w:bCs/>
          <w:sz w:val="20"/>
          <w:szCs w:val="20"/>
        </w:rPr>
        <w:tab/>
      </w:r>
      <w:r>
        <w:rPr>
          <w:rFonts w:ascii="Bookman Old Style" w:hAnsi="Bookman Old Style" w:cs="Bookman Old Style"/>
          <w:bCs/>
          <w:sz w:val="20"/>
          <w:szCs w:val="20"/>
        </w:rPr>
        <w:t>:</w:t>
      </w:r>
      <w:r>
        <w:rPr>
          <w:rFonts w:ascii="Bookman Old Style" w:hAnsi="Bookman Old Style" w:cs="Bookman Old Style"/>
          <w:bCs/>
          <w:sz w:val="20"/>
          <w:szCs w:val="20"/>
        </w:rPr>
        <w:tab/>
        <w:t>Sept 2016 to May 2017</w:t>
      </w:r>
      <w:r w:rsidRPr="00EB2FE5">
        <w:rPr>
          <w:rFonts w:ascii="Bookman Old Style" w:hAnsi="Bookman Old Style" w:cs="Bookman Old Style"/>
          <w:b/>
          <w:bCs/>
          <w:sz w:val="20"/>
          <w:szCs w:val="20"/>
        </w:rPr>
        <w:tab/>
      </w:r>
    </w:p>
    <w:p w:rsidR="006D67A4" w:rsidRPr="00EB2FE5" w:rsidRDefault="00974F26" w:rsidP="00554864">
      <w:pPr>
        <w:pStyle w:val="Normal11pt"/>
        <w:tabs>
          <w:tab w:val="left" w:pos="1422"/>
        </w:tabs>
        <w:spacing w:before="60" w:line="360" w:lineRule="auto"/>
        <w:ind w:left="3545" w:hanging="2745"/>
        <w:rPr>
          <w:rFonts w:ascii="Bookman Old Style" w:hAnsi="Bookman Old Style" w:cs="Bookman Old Style"/>
          <w:b/>
          <w:bCs/>
          <w:sz w:val="20"/>
          <w:szCs w:val="20"/>
        </w:rPr>
      </w:pPr>
      <w:r>
        <w:rPr>
          <w:rFonts w:ascii="Bookman Old Style" w:hAnsi="Bookman Old Style" w:cs="Bookman Old Style"/>
          <w:b/>
          <w:bCs/>
          <w:sz w:val="20"/>
          <w:szCs w:val="20"/>
        </w:rPr>
        <w:tab/>
      </w:r>
      <w:r w:rsidRPr="00EB2FE5">
        <w:rPr>
          <w:rFonts w:ascii="Bookman Old Style" w:hAnsi="Bookman Old Style" w:cs="Bookman Old Style"/>
          <w:b/>
          <w:bCs/>
          <w:sz w:val="20"/>
          <w:szCs w:val="20"/>
        </w:rPr>
        <w:t>Technologies</w:t>
      </w:r>
      <w:r w:rsidRPr="00EB2FE5">
        <w:rPr>
          <w:rFonts w:ascii="Bookman Old Style" w:hAnsi="Bookman Old Style" w:cs="Bookman Old Style"/>
          <w:b/>
          <w:bCs/>
          <w:sz w:val="20"/>
          <w:szCs w:val="20"/>
        </w:rPr>
        <w:t xml:space="preserve"> </w:t>
      </w:r>
      <w:r w:rsidRPr="00EB2FE5">
        <w:rPr>
          <w:rFonts w:ascii="Bookman Old Style" w:hAnsi="Bookman Old Style" w:cs="Bookman Old Style"/>
          <w:b/>
          <w:bCs/>
          <w:sz w:val="20"/>
          <w:szCs w:val="20"/>
        </w:rPr>
        <w:tab/>
      </w:r>
      <w:r w:rsidRPr="00EB2FE5">
        <w:rPr>
          <w:rFonts w:ascii="Bookman Old Style" w:hAnsi="Bookman Old Style" w:cs="Bookman Old Style"/>
          <w:b/>
          <w:bCs/>
          <w:sz w:val="20"/>
          <w:szCs w:val="20"/>
        </w:rPr>
        <w:t xml:space="preserve">: </w:t>
      </w:r>
      <w:r>
        <w:rPr>
          <w:rFonts w:ascii="Bookman Old Style" w:hAnsi="Bookman Old Style" w:cs="Bookman Old Style"/>
          <w:b/>
          <w:bCs/>
          <w:sz w:val="20"/>
          <w:szCs w:val="20"/>
        </w:rPr>
        <w:tab/>
      </w:r>
      <w:r w:rsidRPr="00466E12">
        <w:rPr>
          <w:rFonts w:ascii="Bookman Old Style" w:hAnsi="Bookman Old Style" w:cs="Bookman Old Style"/>
          <w:bCs/>
          <w:sz w:val="20"/>
          <w:szCs w:val="20"/>
        </w:rPr>
        <w:tab/>
        <w:t xml:space="preserve">Java, </w:t>
      </w:r>
      <w:proofErr w:type="gramStart"/>
      <w:r w:rsidRPr="00466E12">
        <w:rPr>
          <w:rFonts w:ascii="Bookman Old Style" w:hAnsi="Bookman Old Style" w:cs="Bookman Old Style"/>
          <w:bCs/>
          <w:sz w:val="20"/>
          <w:szCs w:val="20"/>
        </w:rPr>
        <w:t>Spring</w:t>
      </w:r>
      <w:proofErr w:type="gramEnd"/>
      <w:r w:rsidRPr="00466E12">
        <w:rPr>
          <w:rFonts w:ascii="Bookman Old Style" w:hAnsi="Bookman Old Style" w:cs="Bookman Old Style"/>
          <w:bCs/>
          <w:sz w:val="20"/>
          <w:szCs w:val="20"/>
        </w:rPr>
        <w:t xml:space="preserve">, Hibernate, </w:t>
      </w:r>
      <w:proofErr w:type="spellStart"/>
      <w:r w:rsidRPr="00466E12">
        <w:rPr>
          <w:rFonts w:ascii="Bookman Old Style" w:hAnsi="Bookman Old Style" w:cs="Bookman Old Style"/>
          <w:bCs/>
          <w:sz w:val="20"/>
          <w:szCs w:val="20"/>
        </w:rPr>
        <w:t>JBoss</w:t>
      </w:r>
      <w:proofErr w:type="spellEnd"/>
      <w:r w:rsidRPr="00466E12">
        <w:rPr>
          <w:rFonts w:ascii="Bookman Old Style" w:hAnsi="Bookman Old Style" w:cs="Bookman Old Style"/>
          <w:bCs/>
          <w:sz w:val="20"/>
          <w:szCs w:val="20"/>
        </w:rPr>
        <w:t xml:space="preserve">, </w:t>
      </w:r>
      <w:proofErr w:type="spellStart"/>
      <w:r w:rsidRPr="00466E12">
        <w:rPr>
          <w:rFonts w:ascii="Bookman Old Style" w:hAnsi="Bookman Old Style" w:cs="Bookman Old Style"/>
          <w:bCs/>
          <w:sz w:val="20"/>
          <w:szCs w:val="20"/>
        </w:rPr>
        <w:t>PostgreSQL</w:t>
      </w:r>
      <w:proofErr w:type="spellEnd"/>
      <w:r w:rsidRPr="00466E12">
        <w:rPr>
          <w:rFonts w:ascii="Bookman Old Style" w:hAnsi="Bookman Old Style" w:cs="Bookman Old Style"/>
          <w:bCs/>
          <w:sz w:val="20"/>
          <w:szCs w:val="20"/>
        </w:rPr>
        <w:t xml:space="preserve">, </w:t>
      </w:r>
      <w:proofErr w:type="spellStart"/>
      <w:r w:rsidRPr="00466E12">
        <w:rPr>
          <w:rFonts w:ascii="Bookman Old Style" w:hAnsi="Bookman Old Style" w:cs="Bookman Old Style"/>
          <w:bCs/>
          <w:sz w:val="20"/>
          <w:szCs w:val="20"/>
        </w:rPr>
        <w:t>JQuery</w:t>
      </w:r>
      <w:proofErr w:type="spellEnd"/>
      <w:r w:rsidRPr="00466E12">
        <w:rPr>
          <w:rFonts w:ascii="Bookman Old Style" w:hAnsi="Bookman Old Style" w:cs="Bookman Old Style"/>
          <w:bCs/>
          <w:sz w:val="20"/>
          <w:szCs w:val="20"/>
        </w:rPr>
        <w:t xml:space="preserve"> and </w:t>
      </w:r>
      <w:r w:rsidRPr="00466E12">
        <w:rPr>
          <w:rFonts w:ascii="Bookman Old Style" w:hAnsi="Bookman Old Style" w:cs="Bookman Old Style"/>
          <w:bCs/>
          <w:sz w:val="20"/>
          <w:szCs w:val="20"/>
        </w:rPr>
        <w:t xml:space="preserve">        </w:t>
      </w:r>
      <w:proofErr w:type="spellStart"/>
      <w:r w:rsidRPr="00466E12">
        <w:rPr>
          <w:rFonts w:ascii="Bookman Old Style" w:hAnsi="Bookman Old Style" w:cs="Bookman Old Style"/>
          <w:bCs/>
          <w:sz w:val="20"/>
          <w:szCs w:val="20"/>
        </w:rPr>
        <w:t>AngularJS</w:t>
      </w:r>
      <w:proofErr w:type="spellEnd"/>
      <w:r w:rsidRPr="00466E12">
        <w:rPr>
          <w:rFonts w:ascii="Bookman Old Style" w:hAnsi="Bookman Old Style" w:cs="Bookman Old Style"/>
          <w:bCs/>
          <w:sz w:val="20"/>
          <w:szCs w:val="20"/>
        </w:rPr>
        <w:t>.</w:t>
      </w:r>
      <w:r w:rsidRPr="00EB2FE5">
        <w:rPr>
          <w:rFonts w:ascii="Bookman Old Style" w:hAnsi="Bookman Old Style" w:cs="Bookman Old Style"/>
          <w:b/>
          <w:bCs/>
          <w:sz w:val="20"/>
          <w:szCs w:val="20"/>
        </w:rPr>
        <w:t xml:space="preserve"> </w:t>
      </w:r>
    </w:p>
    <w:p w:rsidR="006D67A4" w:rsidRDefault="00974F26" w:rsidP="00554864">
      <w:pPr>
        <w:spacing w:line="360" w:lineRule="auto"/>
        <w:jc w:val="both"/>
        <w:rPr>
          <w:rFonts w:ascii="Verdana" w:eastAsia="Courier New" w:hAnsi="Verdana" w:cs="Verdana"/>
          <w:color w:val="000000"/>
          <w:sz w:val="20"/>
          <w:szCs w:val="20"/>
        </w:rPr>
      </w:pPr>
    </w:p>
    <w:p w:rsidR="006D67A4" w:rsidRPr="00466E12" w:rsidRDefault="00974F26" w:rsidP="00554864">
      <w:pPr>
        <w:spacing w:line="360" w:lineRule="auto"/>
        <w:jc w:val="both"/>
        <w:rPr>
          <w:rFonts w:ascii="Verdana" w:eastAsia="Courier New" w:hAnsi="Verdana" w:cs="Verdana"/>
          <w:b/>
          <w:color w:val="000000"/>
          <w:sz w:val="20"/>
          <w:szCs w:val="20"/>
        </w:rPr>
      </w:pPr>
      <w:r w:rsidRPr="00466E12">
        <w:rPr>
          <w:rFonts w:ascii="Verdana" w:eastAsia="Courier New" w:hAnsi="Verdana" w:cs="Verdana"/>
          <w:b/>
          <w:color w:val="000000"/>
          <w:sz w:val="20"/>
          <w:szCs w:val="20"/>
        </w:rPr>
        <w:t>Description</w:t>
      </w:r>
    </w:p>
    <w:p w:rsidR="00466E12" w:rsidRDefault="00974F26" w:rsidP="00554864">
      <w:pPr>
        <w:spacing w:line="360" w:lineRule="auto"/>
        <w:ind w:firstLine="709"/>
        <w:jc w:val="both"/>
        <w:rPr>
          <w:b/>
        </w:rPr>
      </w:pPr>
      <w:r w:rsidRPr="00466E12">
        <w:rPr>
          <w:rFonts w:ascii="Bookman Old Style" w:hAnsi="Bookman Old Style"/>
          <w:color w:val="000000"/>
          <w:sz w:val="20"/>
          <w:szCs w:val="20"/>
        </w:rPr>
        <w:t xml:space="preserve">Design and develop Loyalty Offers management platform that can be used by Master card business team to manage various offers across globe for different vendors of master card; that in turn </w:t>
      </w:r>
      <w:r w:rsidRPr="00466E12">
        <w:rPr>
          <w:rFonts w:ascii="Bookman Old Style" w:hAnsi="Bookman Old Style"/>
          <w:color w:val="000000"/>
          <w:sz w:val="20"/>
          <w:szCs w:val="20"/>
        </w:rPr>
        <w:lastRenderedPageBreak/>
        <w:t>helps business team to track and understand and measure the various</w:t>
      </w:r>
      <w:r w:rsidRPr="00466E12">
        <w:rPr>
          <w:rFonts w:ascii="Bookman Old Style" w:hAnsi="Bookman Old Style"/>
          <w:color w:val="000000"/>
          <w:sz w:val="20"/>
          <w:szCs w:val="20"/>
        </w:rPr>
        <w:t xml:space="preserve"> behaviors of the offers by categories and regions.</w:t>
      </w:r>
    </w:p>
    <w:p w:rsidR="00466E12" w:rsidRDefault="00974F26" w:rsidP="00554864">
      <w:pPr>
        <w:spacing w:line="360" w:lineRule="auto"/>
        <w:jc w:val="both"/>
        <w:rPr>
          <w:b/>
        </w:rPr>
      </w:pPr>
    </w:p>
    <w:p w:rsidR="00466E12" w:rsidRDefault="00974F26" w:rsidP="00554864">
      <w:pPr>
        <w:spacing w:line="360" w:lineRule="auto"/>
        <w:jc w:val="both"/>
        <w:rPr>
          <w:b/>
        </w:rPr>
      </w:pPr>
      <w:r w:rsidRPr="00466E12">
        <w:rPr>
          <w:b/>
        </w:rPr>
        <w:t>Responsibilities:</w:t>
      </w:r>
    </w:p>
    <w:p w:rsidR="00466E12"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466E12">
        <w:rPr>
          <w:rFonts w:ascii="Bookman Old Style" w:hAnsi="Bookman Old Style" w:cs="Bookman Old Style"/>
          <w:sz w:val="20"/>
          <w:szCs w:val="20"/>
        </w:rPr>
        <w:t>Involved in the requirement analysis and development</w:t>
      </w:r>
    </w:p>
    <w:p w:rsidR="00466E12"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466E12">
        <w:rPr>
          <w:rFonts w:ascii="Bookman Old Style" w:hAnsi="Bookman Old Style"/>
          <w:color w:val="000000"/>
          <w:sz w:val="20"/>
          <w:szCs w:val="20"/>
        </w:rPr>
        <w:t>Worked on key feature like offer workflows, Merchant workflow, contract workflow.</w:t>
      </w:r>
    </w:p>
    <w:p w:rsidR="00466E12"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466E12">
        <w:rPr>
          <w:rFonts w:ascii="Bookman Old Style" w:hAnsi="Bookman Old Style"/>
          <w:color w:val="000000"/>
          <w:sz w:val="20"/>
          <w:szCs w:val="20"/>
        </w:rPr>
        <w:t xml:space="preserve">Involved in the development of Offer and Merchant </w:t>
      </w:r>
      <w:r w:rsidRPr="00466E12">
        <w:rPr>
          <w:rFonts w:ascii="Bookman Old Style" w:hAnsi="Bookman Old Style"/>
          <w:color w:val="000000"/>
          <w:sz w:val="20"/>
          <w:szCs w:val="20"/>
        </w:rPr>
        <w:t>management UI changes.</w:t>
      </w:r>
    </w:p>
    <w:p w:rsidR="00466E12" w:rsidRPr="00775B80"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466E12">
        <w:rPr>
          <w:rFonts w:ascii="Bookman Old Style" w:hAnsi="Bookman Old Style"/>
          <w:color w:val="000000"/>
          <w:sz w:val="20"/>
          <w:szCs w:val="20"/>
        </w:rPr>
        <w:t>Attending scrum calls.</w:t>
      </w:r>
    </w:p>
    <w:p w:rsidR="00775B80"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olor w:val="000000"/>
          <w:sz w:val="20"/>
          <w:szCs w:val="20"/>
        </w:rPr>
        <w:t>Involved in Code coverage improvement.</w:t>
      </w:r>
    </w:p>
    <w:p w:rsidR="006D67A4" w:rsidRPr="00775B80"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olor w:val="000000"/>
          <w:sz w:val="20"/>
          <w:szCs w:val="20"/>
        </w:rPr>
      </w:pPr>
      <w:r w:rsidRPr="00775B80">
        <w:rPr>
          <w:rFonts w:ascii="Bookman Old Style" w:hAnsi="Bookman Old Style"/>
          <w:color w:val="000000"/>
          <w:sz w:val="20"/>
          <w:szCs w:val="20"/>
        </w:rPr>
        <w:t xml:space="preserve">Writing </w:t>
      </w:r>
      <w:proofErr w:type="spellStart"/>
      <w:r w:rsidRPr="00775B80">
        <w:rPr>
          <w:rFonts w:ascii="Bookman Old Style" w:hAnsi="Bookman Old Style"/>
          <w:color w:val="000000"/>
          <w:sz w:val="20"/>
          <w:szCs w:val="20"/>
        </w:rPr>
        <w:t>JUnit</w:t>
      </w:r>
      <w:proofErr w:type="spellEnd"/>
      <w:r w:rsidRPr="00775B80">
        <w:rPr>
          <w:rFonts w:ascii="Bookman Old Style" w:hAnsi="Bookman Old Style"/>
          <w:color w:val="000000"/>
          <w:sz w:val="20"/>
          <w:szCs w:val="20"/>
        </w:rPr>
        <w:t xml:space="preserve"> test cases.</w:t>
      </w:r>
    </w:p>
    <w:p w:rsidR="001F2D89" w:rsidRPr="00B7542B" w:rsidRDefault="00974F26" w:rsidP="00554864">
      <w:pPr>
        <w:pStyle w:val="Normal11pt"/>
        <w:tabs>
          <w:tab w:val="left" w:pos="1422"/>
        </w:tabs>
        <w:spacing w:before="60" w:line="360" w:lineRule="auto"/>
        <w:jc w:val="both"/>
        <w:rPr>
          <w:rFonts w:ascii="Bookman Old Style" w:hAnsi="Bookman Old Style" w:cs="Bookman Old Style"/>
          <w:sz w:val="20"/>
          <w:szCs w:val="20"/>
        </w:rPr>
      </w:pPr>
      <w:r>
        <w:rPr>
          <w:rFonts w:ascii="Bookman Old Style" w:hAnsi="Bookman Old Style" w:cs="Bookman Old Style"/>
          <w:sz w:val="20"/>
          <w:szCs w:val="20"/>
        </w:rPr>
        <w:tab/>
      </w:r>
      <w:r>
        <w:rPr>
          <w:rFonts w:ascii="Bookman Old Style" w:hAnsi="Bookman Old Style" w:cs="Bookman Old Style"/>
          <w:sz w:val="20"/>
          <w:szCs w:val="20"/>
        </w:rPr>
        <w:tab/>
      </w:r>
      <w:r>
        <w:rPr>
          <w:rFonts w:ascii="Bookman Old Style" w:hAnsi="Bookman Old Style" w:cs="Bookman Old Style"/>
          <w:sz w:val="20"/>
          <w:szCs w:val="20"/>
        </w:rPr>
        <w:tab/>
      </w:r>
      <w:r>
        <w:rPr>
          <w:rFonts w:ascii="Bookman Old Style" w:hAnsi="Bookman Old Style" w:cs="Bookman Old Style"/>
          <w:sz w:val="20"/>
          <w:szCs w:val="20"/>
        </w:rPr>
        <w:tab/>
      </w:r>
      <w:r>
        <w:rPr>
          <w:rFonts w:ascii="Bookman Old Style" w:hAnsi="Bookman Old Style" w:cs="Bookman Old Style"/>
          <w:sz w:val="20"/>
          <w:szCs w:val="20"/>
        </w:rPr>
        <w:tab/>
      </w:r>
    </w:p>
    <w:p w:rsidR="009532ED" w:rsidRPr="0036524B" w:rsidRDefault="00974F26" w:rsidP="00554864">
      <w:pPr>
        <w:spacing w:line="360" w:lineRule="auto"/>
        <w:rPr>
          <w:b/>
        </w:rPr>
      </w:pPr>
      <w:r w:rsidRPr="00B7542B">
        <w:rPr>
          <w:b/>
        </w:rPr>
        <w:t xml:space="preserve">Project </w:t>
      </w:r>
      <w:r>
        <w:rPr>
          <w:b/>
        </w:rPr>
        <w:t>#</w:t>
      </w:r>
      <w:r>
        <w:rPr>
          <w:b/>
        </w:rPr>
        <w:t>3</w:t>
      </w:r>
      <w:r w:rsidRPr="00B7542B">
        <w:rPr>
          <w:b/>
        </w:rPr>
        <w:t>:</w:t>
      </w:r>
    </w:p>
    <w:p w:rsidR="00A53A5B"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r>
      <w:r w:rsidRPr="00A53A5B">
        <w:rPr>
          <w:rFonts w:ascii="Bookman Old Style" w:hAnsi="Bookman Old Style" w:cs="Bookman Old Style"/>
          <w:b/>
          <w:bCs/>
          <w:sz w:val="20"/>
          <w:szCs w:val="20"/>
        </w:rPr>
        <w:t xml:space="preserve">Project Name </w:t>
      </w:r>
      <w:r>
        <w:rPr>
          <w:rFonts w:ascii="Bookman Old Style" w:hAnsi="Bookman Old Style" w:cs="Bookman Old Style"/>
          <w:b/>
          <w:bCs/>
          <w:sz w:val="20"/>
          <w:szCs w:val="20"/>
        </w:rPr>
        <w:tab/>
      </w:r>
      <w:r>
        <w:rPr>
          <w:rFonts w:ascii="Bookman Old Style" w:hAnsi="Bookman Old Style" w:cs="Bookman Old Style"/>
          <w:b/>
          <w:bCs/>
          <w:sz w:val="20"/>
          <w:szCs w:val="20"/>
        </w:rPr>
        <w:tab/>
        <w:t>:</w:t>
      </w:r>
      <w:r>
        <w:rPr>
          <w:rFonts w:ascii="Bookman Old Style" w:hAnsi="Bookman Old Style" w:cs="Bookman Old Style"/>
          <w:b/>
          <w:bCs/>
          <w:sz w:val="20"/>
          <w:szCs w:val="20"/>
        </w:rPr>
        <w:tab/>
      </w:r>
      <w:r w:rsidRPr="00A53A5B">
        <w:rPr>
          <w:rFonts w:ascii="Bookman Old Style" w:hAnsi="Bookman Old Style" w:cs="Bookman Old Style"/>
          <w:b/>
          <w:bCs/>
          <w:sz w:val="20"/>
          <w:szCs w:val="20"/>
        </w:rPr>
        <w:t xml:space="preserve">Intelligent Transport System </w:t>
      </w:r>
    </w:p>
    <w:p w:rsidR="001F2D89" w:rsidRDefault="00974F26" w:rsidP="00554864">
      <w:pPr>
        <w:pStyle w:val="Normal11pt"/>
        <w:tabs>
          <w:tab w:val="left" w:pos="1422"/>
        </w:tabs>
        <w:spacing w:before="60" w:line="360" w:lineRule="auto"/>
        <w:rPr>
          <w:rFonts w:ascii="Bookman Old Style" w:hAnsi="Bookman Old Style" w:cs="Bookman Old Style"/>
          <w:bCs/>
          <w:sz w:val="20"/>
          <w:szCs w:val="20"/>
        </w:rPr>
      </w:pPr>
      <w:r>
        <w:rPr>
          <w:rFonts w:ascii="Bookman Old Style" w:hAnsi="Bookman Old Style" w:cs="Bookman Old Style"/>
          <w:b/>
          <w:sz w:val="20"/>
          <w:szCs w:val="20"/>
        </w:rPr>
        <w:tab/>
      </w:r>
      <w:r>
        <w:rPr>
          <w:rFonts w:ascii="Bookman Old Style" w:hAnsi="Bookman Old Style" w:cs="Bookman Old Style"/>
          <w:b/>
          <w:bCs/>
          <w:sz w:val="20"/>
          <w:szCs w:val="20"/>
        </w:rPr>
        <w:t>Client</w:t>
      </w:r>
      <w:r>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cs="Bookman Old Style"/>
          <w:b/>
          <w:bCs/>
          <w:sz w:val="20"/>
          <w:szCs w:val="20"/>
        </w:rPr>
        <w:t>:</w:t>
      </w:r>
      <w:r>
        <w:rPr>
          <w:rFonts w:ascii="Bookman Old Style" w:hAnsi="Bookman Old Style" w:cs="Bookman Old Style"/>
          <w:b/>
          <w:bCs/>
          <w:sz w:val="20"/>
          <w:szCs w:val="20"/>
        </w:rPr>
        <w:tab/>
      </w:r>
      <w:proofErr w:type="spellStart"/>
      <w:r w:rsidRPr="00A53A5B">
        <w:rPr>
          <w:rFonts w:ascii="Bookman Old Style" w:hAnsi="Bookman Old Style" w:cs="Bookman Old Style"/>
          <w:b/>
          <w:bCs/>
          <w:sz w:val="20"/>
          <w:szCs w:val="20"/>
        </w:rPr>
        <w:t>B</w:t>
      </w:r>
      <w:r>
        <w:rPr>
          <w:rFonts w:ascii="Bookman Old Style" w:hAnsi="Bookman Old Style" w:cs="Bookman Old Style"/>
          <w:b/>
          <w:bCs/>
          <w:sz w:val="20"/>
          <w:szCs w:val="20"/>
        </w:rPr>
        <w:t>anglore</w:t>
      </w:r>
      <w:proofErr w:type="spellEnd"/>
      <w:r>
        <w:rPr>
          <w:rFonts w:ascii="Bookman Old Style" w:hAnsi="Bookman Old Style" w:cs="Bookman Old Style"/>
          <w:b/>
          <w:bCs/>
          <w:sz w:val="20"/>
          <w:szCs w:val="20"/>
        </w:rPr>
        <w:t xml:space="preserve"> </w:t>
      </w:r>
      <w:r w:rsidRPr="00A53A5B">
        <w:rPr>
          <w:rFonts w:ascii="Bookman Old Style" w:hAnsi="Bookman Old Style" w:cs="Bookman Old Style"/>
          <w:b/>
          <w:bCs/>
          <w:sz w:val="20"/>
          <w:szCs w:val="20"/>
        </w:rPr>
        <w:t>M</w:t>
      </w:r>
      <w:r>
        <w:rPr>
          <w:rFonts w:ascii="Bookman Old Style" w:hAnsi="Bookman Old Style" w:cs="Bookman Old Style"/>
          <w:b/>
          <w:bCs/>
          <w:sz w:val="20"/>
          <w:szCs w:val="20"/>
        </w:rPr>
        <w:t xml:space="preserve">etropolitan </w:t>
      </w:r>
      <w:r w:rsidRPr="00A53A5B">
        <w:rPr>
          <w:rFonts w:ascii="Bookman Old Style" w:hAnsi="Bookman Old Style" w:cs="Bookman Old Style"/>
          <w:b/>
          <w:bCs/>
          <w:sz w:val="20"/>
          <w:szCs w:val="20"/>
        </w:rPr>
        <w:t>T</w:t>
      </w:r>
      <w:r>
        <w:rPr>
          <w:rFonts w:ascii="Bookman Old Style" w:hAnsi="Bookman Old Style" w:cs="Bookman Old Style"/>
          <w:b/>
          <w:bCs/>
          <w:sz w:val="20"/>
          <w:szCs w:val="20"/>
        </w:rPr>
        <w:t xml:space="preserve">ransport </w:t>
      </w:r>
      <w:r w:rsidRPr="00A53A5B">
        <w:rPr>
          <w:rFonts w:ascii="Bookman Old Style" w:hAnsi="Bookman Old Style" w:cs="Bookman Old Style"/>
          <w:b/>
          <w:bCs/>
          <w:sz w:val="20"/>
          <w:szCs w:val="20"/>
        </w:rPr>
        <w:t>C</w:t>
      </w:r>
      <w:r>
        <w:rPr>
          <w:rFonts w:ascii="Bookman Old Style" w:hAnsi="Bookman Old Style" w:cs="Bookman Old Style"/>
          <w:b/>
          <w:bCs/>
          <w:sz w:val="20"/>
          <w:szCs w:val="20"/>
        </w:rPr>
        <w:t>orp</w:t>
      </w:r>
      <w:r w:rsidRPr="00A53A5B">
        <w:rPr>
          <w:rFonts w:ascii="Bookman Old Style" w:hAnsi="Bookman Old Style" w:cs="Bookman Old Style"/>
          <w:b/>
          <w:bCs/>
          <w:sz w:val="20"/>
          <w:szCs w:val="20"/>
        </w:rPr>
        <w:t>, Bangalore</w:t>
      </w:r>
    </w:p>
    <w:p w:rsidR="001F2D89" w:rsidRDefault="00974F26" w:rsidP="00554864">
      <w:pPr>
        <w:pStyle w:val="Normal11pt"/>
        <w:tabs>
          <w:tab w:val="left" w:pos="1422"/>
        </w:tabs>
        <w:spacing w:before="60" w:line="360" w:lineRule="auto"/>
        <w:rPr>
          <w:rFonts w:ascii="Bookman Old Style" w:hAnsi="Bookman Old Style" w:cs="Bookman Old Style"/>
          <w:sz w:val="20"/>
          <w:szCs w:val="20"/>
        </w:rPr>
      </w:pPr>
      <w:r>
        <w:rPr>
          <w:rFonts w:ascii="Bookman Old Style" w:hAnsi="Bookman Old Style" w:cs="Bookman Old Style"/>
          <w:bCs/>
          <w:sz w:val="20"/>
          <w:szCs w:val="20"/>
        </w:rPr>
        <w:tab/>
      </w:r>
      <w:r>
        <w:rPr>
          <w:rFonts w:ascii="Bookman Old Style" w:hAnsi="Bookman Old Style" w:cs="Bookman Old Style"/>
          <w:b/>
          <w:bCs/>
          <w:sz w:val="20"/>
          <w:szCs w:val="20"/>
        </w:rPr>
        <w:t>Duration</w:t>
      </w:r>
      <w:r>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cs="Bookman Old Style"/>
          <w:b/>
          <w:bCs/>
          <w:sz w:val="20"/>
          <w:szCs w:val="20"/>
        </w:rPr>
        <w:t>:</w:t>
      </w:r>
      <w:r>
        <w:rPr>
          <w:rFonts w:ascii="Bookman Old Style" w:hAnsi="Bookman Old Style" w:cs="Bookman Old Style"/>
          <w:b/>
          <w:bCs/>
          <w:sz w:val="20"/>
          <w:szCs w:val="20"/>
        </w:rPr>
        <w:tab/>
      </w:r>
      <w:r>
        <w:rPr>
          <w:rFonts w:ascii="Bookman Old Style" w:hAnsi="Bookman Old Style" w:cs="Bookman Old Style"/>
          <w:sz w:val="20"/>
          <w:szCs w:val="20"/>
        </w:rPr>
        <w:t xml:space="preserve">March </w:t>
      </w:r>
      <w:r>
        <w:rPr>
          <w:rFonts w:ascii="Bookman Old Style" w:hAnsi="Bookman Old Style" w:cs="Bookman Old Style"/>
          <w:sz w:val="20"/>
          <w:szCs w:val="20"/>
        </w:rPr>
        <w:t>2014 to till</w:t>
      </w:r>
    </w:p>
    <w:p w:rsidR="001F2D89" w:rsidRPr="0028424E" w:rsidRDefault="00974F26" w:rsidP="0028424E">
      <w:pPr>
        <w:pStyle w:val="Normal11pt"/>
        <w:tabs>
          <w:tab w:val="left" w:pos="1422"/>
        </w:tabs>
        <w:spacing w:before="60" w:line="360" w:lineRule="auto"/>
        <w:ind w:left="4254" w:hanging="3660"/>
        <w:rPr>
          <w:rFonts w:ascii="Bookman Old Style" w:hAnsi="Bookman Old Style"/>
          <w:bCs/>
          <w:sz w:val="20"/>
          <w:szCs w:val="20"/>
        </w:rPr>
      </w:pPr>
      <w:r>
        <w:rPr>
          <w:rFonts w:ascii="Bookman Old Style" w:hAnsi="Bookman Old Style" w:cs="Bookman Old Style"/>
          <w:b/>
          <w:bCs/>
          <w:sz w:val="20"/>
          <w:szCs w:val="20"/>
        </w:rPr>
        <w:tab/>
        <w:t>T</w:t>
      </w:r>
      <w:r>
        <w:rPr>
          <w:rFonts w:ascii="Bookman Old Style" w:hAnsi="Bookman Old Style" w:cs="Bookman Old Style"/>
          <w:b/>
          <w:bCs/>
          <w:sz w:val="20"/>
          <w:szCs w:val="20"/>
        </w:rPr>
        <w:t>echnologies</w:t>
      </w:r>
      <w:r>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cs="Bookman Old Style"/>
          <w:b/>
          <w:bCs/>
          <w:sz w:val="20"/>
          <w:szCs w:val="20"/>
        </w:rPr>
        <w:t>:</w:t>
      </w:r>
      <w:r>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bCs/>
          <w:sz w:val="20"/>
          <w:szCs w:val="20"/>
        </w:rPr>
        <w:t xml:space="preserve">JSP, Struts, Hibernate, </w:t>
      </w:r>
      <w:proofErr w:type="spellStart"/>
      <w:r>
        <w:rPr>
          <w:rFonts w:ascii="Bookman Old Style" w:hAnsi="Bookman Old Style"/>
          <w:bCs/>
          <w:sz w:val="20"/>
          <w:szCs w:val="20"/>
        </w:rPr>
        <w:t>Mysql</w:t>
      </w:r>
      <w:proofErr w:type="spellEnd"/>
      <w:r>
        <w:rPr>
          <w:rFonts w:ascii="Bookman Old Style" w:hAnsi="Bookman Old Style"/>
          <w:bCs/>
          <w:sz w:val="20"/>
          <w:szCs w:val="20"/>
        </w:rPr>
        <w:t>,</w:t>
      </w:r>
      <w:r>
        <w:rPr>
          <w:rFonts w:ascii="Bookman Old Style" w:hAnsi="Bookman Old Style"/>
          <w:bCs/>
          <w:sz w:val="20"/>
          <w:szCs w:val="20"/>
        </w:rPr>
        <w:t xml:space="preserve"> </w:t>
      </w:r>
      <w:proofErr w:type="gramStart"/>
      <w:r>
        <w:rPr>
          <w:rFonts w:ascii="Bookman Old Style" w:hAnsi="Bookman Old Style"/>
          <w:bCs/>
          <w:sz w:val="20"/>
          <w:szCs w:val="20"/>
        </w:rPr>
        <w:t xml:space="preserve">Spring </w:t>
      </w:r>
      <w:r>
        <w:rPr>
          <w:rFonts w:ascii="Bookman Old Style" w:hAnsi="Bookman Old Style"/>
          <w:bCs/>
          <w:sz w:val="20"/>
          <w:szCs w:val="20"/>
        </w:rPr>
        <w:t xml:space="preserve"> IOC</w:t>
      </w:r>
      <w:proofErr w:type="gramEnd"/>
      <w:r>
        <w:rPr>
          <w:rFonts w:ascii="Bookman Old Style" w:hAnsi="Bookman Old Style"/>
          <w:bCs/>
          <w:sz w:val="20"/>
          <w:szCs w:val="20"/>
        </w:rPr>
        <w:t xml:space="preserve">                                </w:t>
      </w:r>
      <w:r>
        <w:rPr>
          <w:rFonts w:ascii="Bookman Old Style" w:hAnsi="Bookman Old Style"/>
          <w:bCs/>
          <w:sz w:val="20"/>
          <w:szCs w:val="20"/>
        </w:rPr>
        <w:t xml:space="preserve">                           </w:t>
      </w:r>
      <w:proofErr w:type="spellStart"/>
      <w:r>
        <w:rPr>
          <w:rFonts w:ascii="Bookman Old Style" w:hAnsi="Bookman Old Style"/>
          <w:bCs/>
          <w:sz w:val="20"/>
          <w:szCs w:val="20"/>
        </w:rPr>
        <w:t>javascript,JQuery</w:t>
      </w:r>
      <w:proofErr w:type="spellEnd"/>
      <w:r>
        <w:rPr>
          <w:rFonts w:ascii="Bookman Old Style" w:hAnsi="Bookman Old Style"/>
          <w:bCs/>
          <w:sz w:val="20"/>
          <w:szCs w:val="20"/>
        </w:rPr>
        <w:t>.</w:t>
      </w:r>
    </w:p>
    <w:p w:rsidR="001F2D89" w:rsidRDefault="00974F26" w:rsidP="00554864">
      <w:pPr>
        <w:spacing w:line="360" w:lineRule="auto"/>
        <w:rPr>
          <w:b/>
        </w:rPr>
      </w:pPr>
      <w:r>
        <w:rPr>
          <w:b/>
        </w:rPr>
        <w:t>Description:</w:t>
      </w:r>
    </w:p>
    <w:p w:rsidR="00C7723E" w:rsidRDefault="00974F26" w:rsidP="00554864">
      <w:pPr>
        <w:spacing w:line="360" w:lineRule="auto"/>
        <w:jc w:val="both"/>
        <w:rPr>
          <w:rFonts w:ascii="Bookman Old Style" w:hAnsi="Bookman Old Style"/>
          <w:sz w:val="20"/>
          <w:szCs w:val="20"/>
        </w:rPr>
      </w:pPr>
      <w:r w:rsidRPr="00306204">
        <w:rPr>
          <w:rFonts w:ascii="Bookman Old Style" w:hAnsi="Bookman Old Style" w:cs="Bookman Old Style"/>
          <w:bCs/>
          <w:i/>
          <w:iCs/>
          <w:sz w:val="20"/>
          <w:szCs w:val="20"/>
        </w:rPr>
        <w:tab/>
      </w:r>
      <w:r w:rsidRPr="00306204">
        <w:rPr>
          <w:rFonts w:ascii="Bookman Old Style" w:hAnsi="Bookman Old Style" w:cs="Bookman Old Style"/>
          <w:bCs/>
          <w:i/>
          <w:iCs/>
          <w:sz w:val="20"/>
          <w:szCs w:val="20"/>
        </w:rPr>
        <w:tab/>
      </w:r>
      <w:r w:rsidRPr="00306204">
        <w:rPr>
          <w:rFonts w:ascii="Bookman Old Style" w:hAnsi="Bookman Old Style"/>
          <w:b/>
          <w:color w:val="000000"/>
          <w:sz w:val="20"/>
          <w:szCs w:val="20"/>
        </w:rPr>
        <w:t xml:space="preserve"> </w:t>
      </w:r>
      <w:r w:rsidRPr="00306204">
        <w:rPr>
          <w:rFonts w:ascii="Bookman Old Style" w:hAnsi="Bookman Old Style"/>
          <w:sz w:val="20"/>
          <w:szCs w:val="20"/>
        </w:rPr>
        <w:t>ITS</w:t>
      </w:r>
      <w:r>
        <w:rPr>
          <w:rFonts w:ascii="Bookman Old Style" w:hAnsi="Bookman Old Style"/>
          <w:sz w:val="20"/>
          <w:szCs w:val="20"/>
        </w:rPr>
        <w:t xml:space="preserve"> (Intelligent Transport System)</w:t>
      </w:r>
      <w:r w:rsidRPr="00306204">
        <w:rPr>
          <w:rFonts w:ascii="Bookman Old Style" w:hAnsi="Bookman Old Style"/>
          <w:sz w:val="20"/>
          <w:szCs w:val="20"/>
        </w:rPr>
        <w:t xml:space="preserve"> is web based solution fo</w:t>
      </w:r>
      <w:r>
        <w:rPr>
          <w:rFonts w:ascii="Bookman Old Style" w:hAnsi="Bookman Old Style"/>
          <w:sz w:val="20"/>
          <w:szCs w:val="20"/>
        </w:rPr>
        <w:t xml:space="preserve">r existing transport </w:t>
      </w:r>
      <w:r>
        <w:rPr>
          <w:rFonts w:ascii="Bookman Old Style" w:hAnsi="Bookman Old Style"/>
          <w:sz w:val="20"/>
          <w:szCs w:val="20"/>
        </w:rPr>
        <w:t xml:space="preserve">management. It make easier to the users for daily operations. </w:t>
      </w:r>
      <w:proofErr w:type="gramStart"/>
      <w:r>
        <w:rPr>
          <w:rFonts w:ascii="Bookman Old Style" w:hAnsi="Bookman Old Style"/>
          <w:sz w:val="20"/>
          <w:szCs w:val="20"/>
        </w:rPr>
        <w:t>ITS has</w:t>
      </w:r>
      <w:proofErr w:type="gramEnd"/>
      <w:r>
        <w:rPr>
          <w:rFonts w:ascii="Bookman Old Style" w:hAnsi="Bookman Old Style"/>
          <w:sz w:val="20"/>
          <w:szCs w:val="20"/>
        </w:rPr>
        <w:t xml:space="preserve"> divided into multiple modules like Admin</w:t>
      </w:r>
      <w:r>
        <w:rPr>
          <w:rFonts w:ascii="Bookman Old Style" w:hAnsi="Bookman Old Style"/>
          <w:sz w:val="20"/>
          <w:szCs w:val="20"/>
        </w:rPr>
        <w:t xml:space="preserve">, </w:t>
      </w:r>
      <w:r>
        <w:rPr>
          <w:rFonts w:ascii="Bookman Old Style" w:hAnsi="Bookman Old Style"/>
          <w:sz w:val="20"/>
          <w:szCs w:val="20"/>
        </w:rPr>
        <w:t>DOA,</w:t>
      </w:r>
      <w:r>
        <w:rPr>
          <w:rFonts w:ascii="Bookman Old Style" w:hAnsi="Bookman Old Style"/>
          <w:sz w:val="20"/>
          <w:szCs w:val="20"/>
        </w:rPr>
        <w:t xml:space="preserve"> </w:t>
      </w:r>
      <w:r>
        <w:rPr>
          <w:rFonts w:ascii="Bookman Old Style" w:hAnsi="Bookman Old Style"/>
          <w:sz w:val="20"/>
          <w:szCs w:val="20"/>
        </w:rPr>
        <w:t>EIA</w:t>
      </w:r>
      <w:r>
        <w:rPr>
          <w:rFonts w:ascii="Bookman Old Style" w:hAnsi="Bookman Old Style"/>
          <w:sz w:val="20"/>
          <w:szCs w:val="20"/>
        </w:rPr>
        <w:t>, VTS, PIS</w:t>
      </w:r>
      <w:r>
        <w:rPr>
          <w:rFonts w:ascii="Bookman Old Style" w:hAnsi="Bookman Old Style"/>
          <w:sz w:val="20"/>
          <w:szCs w:val="20"/>
        </w:rPr>
        <w:t xml:space="preserve">. </w:t>
      </w:r>
    </w:p>
    <w:p w:rsidR="00C7723E" w:rsidRDefault="00974F26" w:rsidP="00554864">
      <w:pPr>
        <w:spacing w:line="360" w:lineRule="auto"/>
        <w:jc w:val="both"/>
        <w:rPr>
          <w:rFonts w:ascii="Bookman Old Style" w:hAnsi="Bookman Old Style"/>
          <w:sz w:val="20"/>
          <w:szCs w:val="20"/>
        </w:rPr>
      </w:pPr>
      <w:r w:rsidRPr="006709ED">
        <w:rPr>
          <w:rFonts w:ascii="Bookman Old Style" w:hAnsi="Bookman Old Style"/>
          <w:b/>
          <w:sz w:val="20"/>
          <w:szCs w:val="20"/>
        </w:rPr>
        <w:t>Admin</w:t>
      </w:r>
      <w:r>
        <w:rPr>
          <w:rFonts w:ascii="Bookman Old Style" w:hAnsi="Bookman Old Style"/>
          <w:sz w:val="20"/>
          <w:szCs w:val="20"/>
        </w:rPr>
        <w:t xml:space="preserve"> </w:t>
      </w:r>
      <w:r>
        <w:rPr>
          <w:rFonts w:ascii="Bookman Old Style" w:hAnsi="Bookman Old Style"/>
          <w:sz w:val="20"/>
          <w:szCs w:val="20"/>
        </w:rPr>
        <w:t xml:space="preserve">is central level </w:t>
      </w:r>
      <w:r>
        <w:rPr>
          <w:rFonts w:ascii="Bookman Old Style" w:hAnsi="Bookman Old Style"/>
          <w:sz w:val="20"/>
          <w:szCs w:val="20"/>
        </w:rPr>
        <w:t>module</w:t>
      </w:r>
      <w:r>
        <w:rPr>
          <w:rFonts w:ascii="Bookman Old Style" w:hAnsi="Bookman Old Style"/>
          <w:sz w:val="20"/>
          <w:szCs w:val="20"/>
        </w:rPr>
        <w:t xml:space="preserve"> and </w:t>
      </w:r>
      <w:r>
        <w:rPr>
          <w:rFonts w:ascii="Bookman Old Style" w:hAnsi="Bookman Old Style"/>
          <w:sz w:val="20"/>
          <w:szCs w:val="20"/>
        </w:rPr>
        <w:t>contains basic functionalities for transport system like bus stop, route, schedule, vehic</w:t>
      </w:r>
      <w:r>
        <w:rPr>
          <w:rFonts w:ascii="Bookman Old Style" w:hAnsi="Bookman Old Style"/>
          <w:sz w:val="20"/>
          <w:szCs w:val="20"/>
        </w:rPr>
        <w:t>le, employee</w:t>
      </w:r>
      <w:r>
        <w:rPr>
          <w:rFonts w:ascii="Bookman Old Style" w:hAnsi="Bookman Old Style"/>
          <w:sz w:val="20"/>
          <w:szCs w:val="20"/>
        </w:rPr>
        <w:t>, ticket bag</w:t>
      </w:r>
      <w:r>
        <w:rPr>
          <w:rFonts w:ascii="Bookman Old Style" w:hAnsi="Bookman Old Style"/>
          <w:sz w:val="20"/>
          <w:szCs w:val="20"/>
        </w:rPr>
        <w:t xml:space="preserve"> creations.</w:t>
      </w:r>
      <w:r>
        <w:rPr>
          <w:rFonts w:ascii="Bookman Old Style" w:hAnsi="Bookman Old Style"/>
          <w:sz w:val="20"/>
          <w:szCs w:val="20"/>
        </w:rPr>
        <w:t xml:space="preserve"> </w:t>
      </w:r>
    </w:p>
    <w:p w:rsidR="00C7723E" w:rsidRDefault="00974F26" w:rsidP="00554864">
      <w:pPr>
        <w:spacing w:line="360" w:lineRule="auto"/>
        <w:jc w:val="both"/>
        <w:rPr>
          <w:rFonts w:ascii="Bookman Old Style" w:hAnsi="Bookman Old Style"/>
          <w:sz w:val="20"/>
          <w:szCs w:val="20"/>
        </w:rPr>
      </w:pPr>
      <w:r w:rsidRPr="006709ED">
        <w:rPr>
          <w:rFonts w:ascii="Bookman Old Style" w:hAnsi="Bookman Old Style"/>
          <w:b/>
          <w:sz w:val="20"/>
          <w:szCs w:val="20"/>
        </w:rPr>
        <w:t>DOA</w:t>
      </w:r>
      <w:r>
        <w:rPr>
          <w:rFonts w:ascii="Bookman Old Style" w:hAnsi="Bookman Old Style"/>
          <w:sz w:val="20"/>
          <w:szCs w:val="20"/>
        </w:rPr>
        <w:t xml:space="preserve"> - Depot Offline Application </w:t>
      </w:r>
      <w:r>
        <w:rPr>
          <w:rFonts w:ascii="Bookman Old Style" w:hAnsi="Bookman Old Style"/>
          <w:sz w:val="20"/>
          <w:szCs w:val="20"/>
        </w:rPr>
        <w:t>located at depot level</w:t>
      </w:r>
      <w:r>
        <w:rPr>
          <w:rFonts w:ascii="Bookman Old Style" w:hAnsi="Bookman Old Style"/>
          <w:sz w:val="20"/>
          <w:szCs w:val="20"/>
        </w:rPr>
        <w:t xml:space="preserve">. Data from </w:t>
      </w:r>
      <w:proofErr w:type="gramStart"/>
      <w:r>
        <w:rPr>
          <w:rFonts w:ascii="Bookman Old Style" w:hAnsi="Bookman Old Style"/>
          <w:sz w:val="20"/>
          <w:szCs w:val="20"/>
        </w:rPr>
        <w:t>ITS</w:t>
      </w:r>
      <w:proofErr w:type="gramEnd"/>
      <w:r>
        <w:rPr>
          <w:rFonts w:ascii="Bookman Old Style" w:hAnsi="Bookman Old Style"/>
          <w:sz w:val="20"/>
          <w:szCs w:val="20"/>
        </w:rPr>
        <w:t xml:space="preserve"> of concerned depot syncs to depot servers. DOA provides daily operations at depot level like duty rotation creation, waybill creation, cash collectio</w:t>
      </w:r>
      <w:r>
        <w:rPr>
          <w:rFonts w:ascii="Bookman Old Style" w:hAnsi="Bookman Old Style"/>
          <w:sz w:val="20"/>
          <w:szCs w:val="20"/>
        </w:rPr>
        <w:t>n after duty over of crew and providing attendance to the performed crew.</w:t>
      </w:r>
    </w:p>
    <w:p w:rsidR="00306204" w:rsidRDefault="00974F26" w:rsidP="00554864">
      <w:pPr>
        <w:spacing w:line="360" w:lineRule="auto"/>
        <w:jc w:val="both"/>
        <w:rPr>
          <w:rFonts w:ascii="Bookman Old Style" w:hAnsi="Bookman Old Style"/>
          <w:sz w:val="20"/>
          <w:szCs w:val="20"/>
        </w:rPr>
      </w:pPr>
      <w:r w:rsidRPr="006709ED">
        <w:rPr>
          <w:rFonts w:ascii="Bookman Old Style" w:hAnsi="Bookman Old Style"/>
          <w:b/>
          <w:sz w:val="20"/>
          <w:szCs w:val="20"/>
        </w:rPr>
        <w:t>EIA</w:t>
      </w:r>
      <w:r>
        <w:rPr>
          <w:rFonts w:ascii="Bookman Old Style" w:hAnsi="Bookman Old Style"/>
          <w:sz w:val="20"/>
          <w:szCs w:val="20"/>
        </w:rPr>
        <w:t xml:space="preserve"> </w:t>
      </w:r>
      <w:r>
        <w:rPr>
          <w:rFonts w:ascii="Bookman Old Style" w:hAnsi="Bookman Old Style"/>
          <w:sz w:val="20"/>
          <w:szCs w:val="20"/>
        </w:rPr>
        <w:t>-</w:t>
      </w:r>
      <w:r>
        <w:rPr>
          <w:rFonts w:ascii="Bookman Old Style" w:hAnsi="Bookman Old Style"/>
          <w:sz w:val="20"/>
          <w:szCs w:val="20"/>
        </w:rPr>
        <w:t xml:space="preserve"> </w:t>
      </w:r>
      <w:r>
        <w:rPr>
          <w:rFonts w:ascii="Bookman Old Style" w:hAnsi="Bookman Old Style"/>
          <w:sz w:val="20"/>
          <w:szCs w:val="20"/>
        </w:rPr>
        <w:t>ETM (</w:t>
      </w:r>
      <w:r>
        <w:rPr>
          <w:rFonts w:ascii="Bookman Old Style" w:hAnsi="Bookman Old Style"/>
          <w:sz w:val="20"/>
          <w:szCs w:val="20"/>
        </w:rPr>
        <w:t>Electronic Ticketing Machine) Integrated Application</w:t>
      </w:r>
      <w:r>
        <w:rPr>
          <w:rFonts w:ascii="Bookman Old Style" w:hAnsi="Bookman Old Style"/>
          <w:sz w:val="20"/>
          <w:szCs w:val="20"/>
        </w:rPr>
        <w:t xml:space="preserve"> located at depot level</w:t>
      </w:r>
      <w:r>
        <w:rPr>
          <w:rFonts w:ascii="Bookman Old Style" w:hAnsi="Bookman Old Style"/>
          <w:sz w:val="20"/>
          <w:szCs w:val="20"/>
        </w:rPr>
        <w:t>.</w:t>
      </w:r>
      <w:r>
        <w:rPr>
          <w:rFonts w:ascii="Bookman Old Style" w:hAnsi="Bookman Old Style"/>
          <w:sz w:val="20"/>
          <w:szCs w:val="20"/>
        </w:rPr>
        <w:t xml:space="preserve">EIA is communicator between ETM terminals and depot server. EIA </w:t>
      </w:r>
      <w:r>
        <w:rPr>
          <w:rFonts w:ascii="Bookman Old Style" w:hAnsi="Bookman Old Style"/>
          <w:sz w:val="20"/>
          <w:szCs w:val="20"/>
        </w:rPr>
        <w:t>application mainly designed for</w:t>
      </w:r>
      <w:r>
        <w:rPr>
          <w:rFonts w:ascii="Bookman Old Style" w:hAnsi="Bookman Old Style"/>
          <w:sz w:val="20"/>
          <w:szCs w:val="20"/>
        </w:rPr>
        <w:t xml:space="preserve"> Communication between ETM to Depot DB Server. By using EIA, waybills can be uploaded</w:t>
      </w:r>
      <w:r>
        <w:rPr>
          <w:rFonts w:ascii="Bookman Old Style" w:hAnsi="Bookman Old Style"/>
          <w:sz w:val="20"/>
          <w:szCs w:val="20"/>
        </w:rPr>
        <w:t xml:space="preserve"> </w:t>
      </w:r>
      <w:r>
        <w:rPr>
          <w:rFonts w:ascii="Bookman Old Style" w:hAnsi="Bookman Old Style"/>
          <w:sz w:val="20"/>
          <w:szCs w:val="20"/>
        </w:rPr>
        <w:t xml:space="preserve">to </w:t>
      </w:r>
      <w:r>
        <w:rPr>
          <w:rFonts w:ascii="Bookman Old Style" w:hAnsi="Bookman Old Style"/>
          <w:sz w:val="20"/>
          <w:szCs w:val="20"/>
        </w:rPr>
        <w:t>the allotted ETM and after duty completes,</w:t>
      </w:r>
      <w:r>
        <w:rPr>
          <w:rFonts w:ascii="Bookman Old Style" w:hAnsi="Bookman Old Style"/>
          <w:sz w:val="20"/>
          <w:szCs w:val="20"/>
        </w:rPr>
        <w:t xml:space="preserve"> </w:t>
      </w:r>
      <w:r>
        <w:rPr>
          <w:rFonts w:ascii="Bookman Old Style" w:hAnsi="Bookman Old Style"/>
          <w:sz w:val="20"/>
          <w:szCs w:val="20"/>
        </w:rPr>
        <w:t>waybill audit</w:t>
      </w:r>
      <w:r>
        <w:rPr>
          <w:rFonts w:ascii="Bookman Old Style" w:hAnsi="Bookman Old Style"/>
          <w:sz w:val="20"/>
          <w:szCs w:val="20"/>
        </w:rPr>
        <w:t>ed through EIA</w:t>
      </w:r>
      <w:r>
        <w:rPr>
          <w:rFonts w:ascii="Bookman Old Style" w:hAnsi="Bookman Old Style"/>
          <w:sz w:val="20"/>
          <w:szCs w:val="20"/>
        </w:rPr>
        <w:t>.</w:t>
      </w:r>
    </w:p>
    <w:p w:rsidR="009F4EA3" w:rsidRDefault="00974F26" w:rsidP="00554864">
      <w:pPr>
        <w:spacing w:line="360" w:lineRule="auto"/>
        <w:jc w:val="both"/>
        <w:rPr>
          <w:rFonts w:ascii="Bookman Old Style" w:hAnsi="Bookman Old Style"/>
          <w:sz w:val="20"/>
          <w:szCs w:val="20"/>
        </w:rPr>
      </w:pPr>
      <w:r w:rsidRPr="006709ED">
        <w:rPr>
          <w:rFonts w:ascii="Bookman Old Style" w:hAnsi="Bookman Old Style"/>
          <w:b/>
          <w:sz w:val="20"/>
          <w:szCs w:val="20"/>
        </w:rPr>
        <w:t>VTS</w:t>
      </w:r>
      <w:r>
        <w:rPr>
          <w:rFonts w:ascii="Bookman Old Style" w:hAnsi="Bookman Old Style"/>
          <w:sz w:val="20"/>
          <w:szCs w:val="20"/>
        </w:rPr>
        <w:t xml:space="preserve"> – Vehicle Tracking System located at central level. Vehicles can be tracking real time by VTS module. VTS also provides various features like vehicle current position, locus of vehicle travelled of history, route deviation alerts, bus stop skipping, bus b</w:t>
      </w:r>
      <w:r>
        <w:rPr>
          <w:rFonts w:ascii="Bookman Old Style" w:hAnsi="Bookman Old Style"/>
          <w:sz w:val="20"/>
          <w:szCs w:val="20"/>
        </w:rPr>
        <w:t>unching,</w:t>
      </w:r>
      <w:r>
        <w:rPr>
          <w:rFonts w:ascii="Bookman Old Style" w:hAnsi="Bookman Old Style"/>
          <w:sz w:val="20"/>
          <w:szCs w:val="20"/>
        </w:rPr>
        <w:t xml:space="preserve"> harsh</w:t>
      </w:r>
      <w:r>
        <w:rPr>
          <w:rFonts w:ascii="Bookman Old Style" w:hAnsi="Bookman Old Style"/>
          <w:sz w:val="20"/>
          <w:szCs w:val="20"/>
        </w:rPr>
        <w:t xml:space="preserve"> breaking,</w:t>
      </w:r>
      <w:r>
        <w:rPr>
          <w:rFonts w:ascii="Bookman Old Style" w:hAnsi="Bookman Old Style"/>
          <w:sz w:val="20"/>
          <w:szCs w:val="20"/>
        </w:rPr>
        <w:t xml:space="preserve"> over speeding alerts.</w:t>
      </w:r>
    </w:p>
    <w:p w:rsidR="00E27CD5" w:rsidRDefault="00974F26" w:rsidP="00554864">
      <w:pPr>
        <w:spacing w:line="360" w:lineRule="auto"/>
        <w:jc w:val="both"/>
        <w:rPr>
          <w:rFonts w:ascii="Bookman Old Style" w:hAnsi="Bookman Old Style"/>
          <w:sz w:val="20"/>
          <w:szCs w:val="20"/>
        </w:rPr>
      </w:pPr>
      <w:r w:rsidRPr="006709ED">
        <w:rPr>
          <w:rFonts w:ascii="Bookman Old Style" w:hAnsi="Bookman Old Style"/>
          <w:b/>
          <w:sz w:val="20"/>
          <w:szCs w:val="20"/>
        </w:rPr>
        <w:t>PIS</w:t>
      </w:r>
      <w:r>
        <w:rPr>
          <w:rFonts w:ascii="Bookman Old Style" w:hAnsi="Bookman Old Style"/>
          <w:sz w:val="20"/>
          <w:szCs w:val="20"/>
        </w:rPr>
        <w:t xml:space="preserve"> – Passenger Information System located at selected Bus stands. It gives the arrival and departure bus timings like ETA and ETD.</w:t>
      </w:r>
    </w:p>
    <w:p w:rsidR="00C729C1" w:rsidRPr="00C729C1" w:rsidRDefault="00974F26" w:rsidP="00554864">
      <w:pPr>
        <w:spacing w:line="360" w:lineRule="auto"/>
        <w:jc w:val="both"/>
        <w:rPr>
          <w:rFonts w:ascii="Bookman Old Style" w:hAnsi="Bookman Old Style"/>
          <w:sz w:val="20"/>
          <w:szCs w:val="20"/>
        </w:rPr>
      </w:pPr>
    </w:p>
    <w:p w:rsidR="001F2D89" w:rsidRPr="00C729C1" w:rsidRDefault="00974F26" w:rsidP="00C729C1">
      <w:pPr>
        <w:spacing w:line="360" w:lineRule="auto"/>
        <w:jc w:val="both"/>
      </w:pPr>
      <w:r>
        <w:rPr>
          <w:b/>
        </w:rPr>
        <w:t>Roles and Responsibilities</w:t>
      </w:r>
      <w:r>
        <w:t xml:space="preserve">: </w:t>
      </w:r>
    </w:p>
    <w:p w:rsidR="001F2D8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t>Perform front-end validations using Java script</w:t>
      </w:r>
      <w:r>
        <w:rPr>
          <w:rFonts w:ascii="Bookman Old Style" w:hAnsi="Bookman Old Style" w:cs="Bookman Old Style"/>
          <w:sz w:val="20"/>
          <w:szCs w:val="20"/>
        </w:rPr>
        <w:t xml:space="preserve"> and Struts validation framework.</w:t>
      </w:r>
    </w:p>
    <w:p w:rsidR="001F2D8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lastRenderedPageBreak/>
        <w:t xml:space="preserve">Involved in Implementation of </w:t>
      </w:r>
      <w:r w:rsidRPr="007D61A8">
        <w:rPr>
          <w:rFonts w:ascii="Bookman Old Style" w:hAnsi="Bookman Old Style" w:cs="Bookman Old Style"/>
          <w:sz w:val="20"/>
          <w:szCs w:val="20"/>
        </w:rPr>
        <w:t xml:space="preserve">Action </w:t>
      </w:r>
      <w:r>
        <w:rPr>
          <w:rFonts w:ascii="Bookman Old Style" w:hAnsi="Bookman Old Style" w:cs="Bookman Old Style"/>
          <w:sz w:val="20"/>
          <w:szCs w:val="20"/>
        </w:rPr>
        <w:t>classes.</w:t>
      </w:r>
    </w:p>
    <w:p w:rsidR="001F2D8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t>Involved in the coding of DAO layer classes using Hibernate.</w:t>
      </w:r>
    </w:p>
    <w:p w:rsidR="00B34A8C" w:rsidRPr="007D61A8"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t>Performed Unit testing while developing.</w:t>
      </w:r>
    </w:p>
    <w:p w:rsidR="00B34A8C" w:rsidRPr="009643AF"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7D61A8">
        <w:rPr>
          <w:rFonts w:ascii="Bookman Old Style" w:hAnsi="Bookman Old Style" w:cs="Bookman Old Style"/>
          <w:sz w:val="20"/>
          <w:szCs w:val="20"/>
        </w:rPr>
        <w:t>Involved in deployment of Builds on the DEV and QA severs.</w:t>
      </w:r>
    </w:p>
    <w:p w:rsidR="009643AF" w:rsidRPr="009643AF"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7D61A8">
        <w:rPr>
          <w:rFonts w:ascii="Bookman Old Style" w:hAnsi="Bookman Old Style" w:cs="Bookman Old Style"/>
          <w:sz w:val="20"/>
          <w:szCs w:val="20"/>
        </w:rPr>
        <w:t>Involved in the</w:t>
      </w:r>
      <w:r w:rsidRPr="007D61A8">
        <w:rPr>
          <w:rFonts w:ascii="Bookman Old Style" w:hAnsi="Bookman Old Style" w:cs="Bookman Old Style"/>
          <w:sz w:val="20"/>
          <w:szCs w:val="20"/>
        </w:rPr>
        <w:t xml:space="preserve"> requirement discussions and Functional specifications with business Analyst.</w:t>
      </w:r>
    </w:p>
    <w:p w:rsidR="00FD484F" w:rsidRPr="007D61A8"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7D61A8">
        <w:rPr>
          <w:rFonts w:ascii="Bookman Old Style" w:hAnsi="Bookman Old Style" w:cs="Bookman Old Style"/>
          <w:sz w:val="20"/>
          <w:szCs w:val="20"/>
        </w:rPr>
        <w:t>Developing the UI and implementing Business logic as per requirement.</w:t>
      </w:r>
    </w:p>
    <w:p w:rsidR="00FD484F" w:rsidRPr="007D61A8" w:rsidRDefault="00974F26" w:rsidP="00554864">
      <w:pPr>
        <w:tabs>
          <w:tab w:val="left" w:pos="52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Bookman Old Style" w:hAnsi="Bookman Old Style" w:cs="Bookman Old Style"/>
          <w:sz w:val="20"/>
          <w:szCs w:val="20"/>
        </w:rPr>
      </w:pPr>
    </w:p>
    <w:p w:rsidR="00B34A8C" w:rsidRPr="00C729C1" w:rsidRDefault="00974F26" w:rsidP="00C729C1">
      <w:pPr>
        <w:spacing w:line="360" w:lineRule="auto"/>
        <w:rPr>
          <w:b/>
        </w:rPr>
      </w:pPr>
      <w:r w:rsidRPr="00CD71FD">
        <w:rPr>
          <w:b/>
        </w:rPr>
        <w:t xml:space="preserve">Project </w:t>
      </w:r>
      <w:r>
        <w:rPr>
          <w:b/>
        </w:rPr>
        <w:t>#4</w:t>
      </w:r>
      <w:r w:rsidRPr="00CD71FD">
        <w:rPr>
          <w:b/>
        </w:rPr>
        <w:t>:</w:t>
      </w:r>
    </w:p>
    <w:p w:rsidR="00E27CD5" w:rsidRPr="00E27CD5"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r>
      <w:r w:rsidRPr="00E27CD5">
        <w:rPr>
          <w:rFonts w:ascii="Bookman Old Style" w:hAnsi="Bookman Old Style" w:cs="Bookman Old Style"/>
          <w:b/>
          <w:bCs/>
          <w:sz w:val="20"/>
          <w:szCs w:val="20"/>
        </w:rPr>
        <w:t>Project</w:t>
      </w:r>
      <w:r w:rsidRPr="00E27CD5">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cs="Bookman Old Style"/>
          <w:b/>
          <w:bCs/>
          <w:sz w:val="20"/>
          <w:szCs w:val="20"/>
        </w:rPr>
        <w:tab/>
        <w:t>:</w:t>
      </w:r>
      <w:r>
        <w:rPr>
          <w:rFonts w:ascii="Bookman Old Style" w:hAnsi="Bookman Old Style" w:cs="Bookman Old Style"/>
          <w:b/>
          <w:bCs/>
          <w:sz w:val="20"/>
          <w:szCs w:val="20"/>
        </w:rPr>
        <w:tab/>
      </w:r>
      <w:proofErr w:type="spellStart"/>
      <w:r w:rsidRPr="00E27CD5">
        <w:rPr>
          <w:rFonts w:ascii="Bookman Old Style" w:hAnsi="Bookman Old Style" w:cs="Bookman Old Style"/>
          <w:b/>
          <w:bCs/>
          <w:sz w:val="20"/>
          <w:szCs w:val="20"/>
        </w:rPr>
        <w:t>Siddhivinayak</w:t>
      </w:r>
      <w:proofErr w:type="spellEnd"/>
      <w:r w:rsidRPr="00E27CD5">
        <w:rPr>
          <w:rFonts w:ascii="Bookman Old Style" w:hAnsi="Bookman Old Style" w:cs="Bookman Old Style"/>
          <w:b/>
          <w:bCs/>
          <w:sz w:val="20"/>
          <w:szCs w:val="20"/>
        </w:rPr>
        <w:t xml:space="preserve"> Temple Counter, ETM application</w:t>
      </w:r>
    </w:p>
    <w:p w:rsidR="00E27CD5" w:rsidRPr="00E27CD5" w:rsidRDefault="00974F26" w:rsidP="003855B1">
      <w:pPr>
        <w:pStyle w:val="Normal11pt"/>
        <w:tabs>
          <w:tab w:val="left" w:pos="1422"/>
        </w:tabs>
        <w:spacing w:before="60" w:line="360" w:lineRule="auto"/>
        <w:ind w:left="3545" w:hanging="2625"/>
        <w:rPr>
          <w:rFonts w:ascii="Bookman Old Style" w:hAnsi="Bookman Old Style" w:cs="Bookman Old Style"/>
          <w:b/>
          <w:bCs/>
          <w:sz w:val="20"/>
          <w:szCs w:val="20"/>
        </w:rPr>
      </w:pPr>
      <w:r>
        <w:rPr>
          <w:rFonts w:ascii="Bookman Old Style" w:hAnsi="Bookman Old Style" w:cs="Bookman Old Style"/>
          <w:b/>
          <w:bCs/>
          <w:sz w:val="20"/>
          <w:szCs w:val="20"/>
        </w:rPr>
        <w:t>Client</w:t>
      </w:r>
      <w:r w:rsidRPr="00E27CD5">
        <w:rPr>
          <w:rFonts w:ascii="Bookman Old Style" w:hAnsi="Bookman Old Style" w:cs="Bookman Old Style"/>
          <w:b/>
          <w:bCs/>
          <w:sz w:val="20"/>
          <w:szCs w:val="20"/>
        </w:rPr>
        <w:tab/>
      </w:r>
      <w:r>
        <w:rPr>
          <w:rFonts w:ascii="Bookman Old Style" w:hAnsi="Bookman Old Style" w:cs="Bookman Old Style"/>
          <w:b/>
          <w:bCs/>
          <w:sz w:val="20"/>
          <w:szCs w:val="20"/>
        </w:rPr>
        <w:tab/>
      </w:r>
      <w:r>
        <w:rPr>
          <w:rFonts w:ascii="Bookman Old Style" w:hAnsi="Bookman Old Style" w:cs="Bookman Old Style"/>
          <w:b/>
          <w:bCs/>
          <w:sz w:val="20"/>
          <w:szCs w:val="20"/>
        </w:rPr>
        <w:tab/>
        <w:t xml:space="preserve">  :             </w:t>
      </w:r>
      <w:r w:rsidRPr="00E27CD5">
        <w:rPr>
          <w:rFonts w:ascii="Bookman Old Style" w:hAnsi="Bookman Old Style" w:cs="Bookman Old Style"/>
          <w:b/>
          <w:bCs/>
          <w:sz w:val="20"/>
          <w:szCs w:val="20"/>
        </w:rPr>
        <w:t>Shr</w:t>
      </w:r>
      <w:r>
        <w:rPr>
          <w:rFonts w:ascii="Bookman Old Style" w:hAnsi="Bookman Old Style" w:cs="Bookman Old Style"/>
          <w:b/>
          <w:bCs/>
          <w:sz w:val="20"/>
          <w:szCs w:val="20"/>
        </w:rPr>
        <w:t xml:space="preserve">ee </w:t>
      </w:r>
      <w:proofErr w:type="spellStart"/>
      <w:r>
        <w:rPr>
          <w:rFonts w:ascii="Bookman Old Style" w:hAnsi="Bookman Old Style" w:cs="Bookman Old Style"/>
          <w:b/>
          <w:bCs/>
          <w:sz w:val="20"/>
          <w:szCs w:val="20"/>
        </w:rPr>
        <w:t>Siddh</w:t>
      </w:r>
      <w:r>
        <w:rPr>
          <w:rFonts w:ascii="Bookman Old Style" w:hAnsi="Bookman Old Style" w:cs="Bookman Old Style"/>
          <w:b/>
          <w:bCs/>
          <w:sz w:val="20"/>
          <w:szCs w:val="20"/>
        </w:rPr>
        <w:t>ivinayak</w:t>
      </w:r>
      <w:proofErr w:type="spellEnd"/>
      <w:r>
        <w:rPr>
          <w:rFonts w:ascii="Bookman Old Style" w:hAnsi="Bookman Old Style" w:cs="Bookman Old Style"/>
          <w:b/>
          <w:bCs/>
          <w:sz w:val="20"/>
          <w:szCs w:val="20"/>
        </w:rPr>
        <w:t xml:space="preserve"> </w:t>
      </w:r>
      <w:proofErr w:type="spellStart"/>
      <w:r>
        <w:rPr>
          <w:rFonts w:ascii="Bookman Old Style" w:hAnsi="Bookman Old Style" w:cs="Bookman Old Style"/>
          <w:b/>
          <w:bCs/>
          <w:sz w:val="20"/>
          <w:szCs w:val="20"/>
        </w:rPr>
        <w:t>Ganapati</w:t>
      </w:r>
      <w:proofErr w:type="spellEnd"/>
      <w:r>
        <w:rPr>
          <w:rFonts w:ascii="Bookman Old Style" w:hAnsi="Bookman Old Style" w:cs="Bookman Old Style"/>
          <w:b/>
          <w:bCs/>
          <w:sz w:val="20"/>
          <w:szCs w:val="20"/>
        </w:rPr>
        <w:t xml:space="preserve"> </w:t>
      </w:r>
      <w:proofErr w:type="spellStart"/>
      <w:r>
        <w:rPr>
          <w:rFonts w:ascii="Bookman Old Style" w:hAnsi="Bookman Old Style" w:cs="Bookman Old Style"/>
          <w:b/>
          <w:bCs/>
          <w:sz w:val="20"/>
          <w:szCs w:val="20"/>
        </w:rPr>
        <w:t>Temple</w:t>
      </w:r>
      <w:proofErr w:type="gramStart"/>
      <w:r w:rsidRPr="00E27CD5">
        <w:rPr>
          <w:rFonts w:ascii="Bookman Old Style" w:hAnsi="Bookman Old Style" w:cs="Bookman Old Style"/>
          <w:b/>
          <w:bCs/>
          <w:sz w:val="20"/>
          <w:szCs w:val="20"/>
        </w:rPr>
        <w:t>,Mumbai</w:t>
      </w:r>
      <w:proofErr w:type="spellEnd"/>
      <w:proofErr w:type="gramEnd"/>
    </w:p>
    <w:p w:rsidR="00E27CD5" w:rsidRPr="00E27CD5" w:rsidRDefault="00974F26" w:rsidP="00554864">
      <w:pPr>
        <w:pStyle w:val="Normal11pt"/>
        <w:tabs>
          <w:tab w:val="left" w:pos="1422"/>
        </w:tabs>
        <w:spacing w:before="60" w:line="360" w:lineRule="auto"/>
        <w:rPr>
          <w:rFonts w:ascii="Bookman Old Style" w:hAnsi="Bookman Old Style" w:cs="Bookman Old Style"/>
          <w:b/>
          <w:bCs/>
          <w:sz w:val="20"/>
          <w:szCs w:val="20"/>
        </w:rPr>
      </w:pPr>
      <w:r>
        <w:rPr>
          <w:rFonts w:ascii="Bookman Old Style" w:hAnsi="Bookman Old Style" w:cs="Bookman Old Style"/>
          <w:b/>
          <w:bCs/>
          <w:sz w:val="20"/>
          <w:szCs w:val="20"/>
        </w:rPr>
        <w:tab/>
      </w:r>
      <w:r w:rsidRPr="00E27CD5">
        <w:rPr>
          <w:rFonts w:ascii="Bookman Old Style" w:hAnsi="Bookman Old Style" w:cs="Bookman Old Style"/>
          <w:b/>
          <w:bCs/>
          <w:sz w:val="20"/>
          <w:szCs w:val="20"/>
        </w:rPr>
        <w:t>Duration</w:t>
      </w:r>
      <w:r>
        <w:rPr>
          <w:rFonts w:ascii="Bookman Old Style" w:hAnsi="Bookman Old Style" w:cs="Bookman Old Style"/>
          <w:b/>
          <w:bCs/>
          <w:sz w:val="20"/>
          <w:szCs w:val="20"/>
        </w:rPr>
        <w:t xml:space="preserve"> </w:t>
      </w:r>
      <w:r>
        <w:rPr>
          <w:rFonts w:ascii="Bookman Old Style" w:hAnsi="Bookman Old Style" w:cs="Bookman Old Style"/>
          <w:b/>
          <w:bCs/>
          <w:sz w:val="20"/>
          <w:szCs w:val="20"/>
        </w:rPr>
        <w:tab/>
      </w:r>
      <w:r>
        <w:rPr>
          <w:rFonts w:ascii="Bookman Old Style" w:hAnsi="Bookman Old Style" w:cs="Bookman Old Style"/>
          <w:b/>
          <w:bCs/>
          <w:sz w:val="20"/>
          <w:szCs w:val="20"/>
        </w:rPr>
        <w:tab/>
        <w:t>:</w:t>
      </w:r>
      <w:r>
        <w:rPr>
          <w:rFonts w:ascii="Bookman Old Style" w:hAnsi="Bookman Old Style" w:cs="Bookman Old Style"/>
          <w:b/>
          <w:bCs/>
          <w:sz w:val="20"/>
          <w:szCs w:val="20"/>
        </w:rPr>
        <w:tab/>
      </w:r>
      <w:r w:rsidRPr="001814DE">
        <w:rPr>
          <w:rFonts w:ascii="Bookman Old Style" w:hAnsi="Bookman Old Style" w:cs="Bookman Old Style"/>
          <w:bCs/>
          <w:sz w:val="20"/>
          <w:szCs w:val="20"/>
        </w:rPr>
        <w:t>April 2013- Feb 2014</w:t>
      </w:r>
    </w:p>
    <w:p w:rsidR="00E27CD5" w:rsidRPr="001814DE" w:rsidRDefault="00974F26" w:rsidP="00554864">
      <w:pPr>
        <w:pStyle w:val="Normal11pt"/>
        <w:tabs>
          <w:tab w:val="left" w:pos="1422"/>
        </w:tabs>
        <w:spacing w:before="60" w:line="360" w:lineRule="auto"/>
        <w:rPr>
          <w:rFonts w:ascii="Bookman Old Style" w:hAnsi="Bookman Old Style" w:cs="Bookman Old Style"/>
          <w:bCs/>
          <w:sz w:val="20"/>
          <w:szCs w:val="20"/>
        </w:rPr>
      </w:pPr>
      <w:r>
        <w:rPr>
          <w:rFonts w:ascii="Bookman Old Style" w:hAnsi="Bookman Old Style" w:cs="Bookman Old Style"/>
          <w:b/>
          <w:bCs/>
          <w:sz w:val="20"/>
          <w:szCs w:val="20"/>
        </w:rPr>
        <w:tab/>
      </w:r>
      <w:r w:rsidRPr="00E27CD5">
        <w:rPr>
          <w:rFonts w:ascii="Bookman Old Style" w:hAnsi="Bookman Old Style" w:cs="Bookman Old Style"/>
          <w:b/>
          <w:bCs/>
          <w:sz w:val="20"/>
          <w:szCs w:val="20"/>
        </w:rPr>
        <w:t xml:space="preserve">Environment </w:t>
      </w:r>
      <w:r w:rsidRPr="00E27CD5">
        <w:rPr>
          <w:rFonts w:ascii="Bookman Old Style" w:hAnsi="Bookman Old Style" w:cs="Bookman Old Style"/>
          <w:b/>
          <w:bCs/>
          <w:sz w:val="20"/>
          <w:szCs w:val="20"/>
        </w:rPr>
        <w:tab/>
      </w:r>
      <w:r>
        <w:rPr>
          <w:rFonts w:ascii="Bookman Old Style" w:hAnsi="Bookman Old Style" w:cs="Bookman Old Style"/>
          <w:b/>
          <w:bCs/>
          <w:sz w:val="20"/>
          <w:szCs w:val="20"/>
        </w:rPr>
        <w:tab/>
        <w:t>:</w:t>
      </w:r>
      <w:r>
        <w:rPr>
          <w:rFonts w:ascii="Bookman Old Style" w:hAnsi="Bookman Old Style" w:cs="Bookman Old Style"/>
          <w:b/>
          <w:bCs/>
          <w:sz w:val="20"/>
          <w:szCs w:val="20"/>
        </w:rPr>
        <w:tab/>
      </w:r>
      <w:r w:rsidRPr="001814DE">
        <w:rPr>
          <w:rFonts w:ascii="Bookman Old Style" w:hAnsi="Bookman Old Style" w:cs="Bookman Old Style"/>
          <w:bCs/>
          <w:sz w:val="20"/>
          <w:szCs w:val="20"/>
        </w:rPr>
        <w:t xml:space="preserve">Java, JSP, </w:t>
      </w:r>
      <w:proofErr w:type="spellStart"/>
      <w:r w:rsidRPr="001814DE">
        <w:rPr>
          <w:rFonts w:ascii="Bookman Old Style" w:hAnsi="Bookman Old Style" w:cs="Bookman Old Style"/>
          <w:bCs/>
          <w:sz w:val="20"/>
          <w:szCs w:val="20"/>
        </w:rPr>
        <w:t>Servlets</w:t>
      </w:r>
      <w:proofErr w:type="spellEnd"/>
      <w:r w:rsidRPr="001814DE">
        <w:rPr>
          <w:rFonts w:ascii="Bookman Old Style" w:hAnsi="Bookman Old Style" w:cs="Bookman Old Style"/>
          <w:bCs/>
          <w:sz w:val="20"/>
          <w:szCs w:val="20"/>
        </w:rPr>
        <w:t>, Hibernate3.2</w:t>
      </w:r>
      <w:proofErr w:type="gramStart"/>
      <w:r w:rsidRPr="001814DE">
        <w:rPr>
          <w:rFonts w:ascii="Bookman Old Style" w:hAnsi="Bookman Old Style" w:cs="Bookman Old Style"/>
          <w:bCs/>
          <w:sz w:val="20"/>
          <w:szCs w:val="20"/>
        </w:rPr>
        <w:t>,Struts</w:t>
      </w:r>
      <w:proofErr w:type="gramEnd"/>
      <w:r w:rsidRPr="001814DE">
        <w:rPr>
          <w:rFonts w:ascii="Bookman Old Style" w:hAnsi="Bookman Old Style" w:cs="Bookman Old Style"/>
          <w:bCs/>
          <w:sz w:val="20"/>
          <w:szCs w:val="20"/>
        </w:rPr>
        <w:t xml:space="preserve"> 1.2, </w:t>
      </w:r>
      <w:proofErr w:type="spellStart"/>
      <w:r w:rsidRPr="001814DE">
        <w:rPr>
          <w:rFonts w:ascii="Bookman Old Style" w:hAnsi="Bookman Old Style" w:cs="Bookman Old Style"/>
          <w:bCs/>
          <w:sz w:val="20"/>
          <w:szCs w:val="20"/>
        </w:rPr>
        <w:t>MySql</w:t>
      </w:r>
      <w:proofErr w:type="spellEnd"/>
    </w:p>
    <w:p w:rsidR="001E0E44" w:rsidRDefault="00974F26" w:rsidP="00554864">
      <w:pPr>
        <w:spacing w:line="360" w:lineRule="auto"/>
        <w:rPr>
          <w:b/>
        </w:rPr>
      </w:pPr>
    </w:p>
    <w:p w:rsidR="0028706A" w:rsidRPr="007253D4" w:rsidRDefault="00974F26" w:rsidP="00554864">
      <w:pPr>
        <w:spacing w:line="360" w:lineRule="auto"/>
        <w:rPr>
          <w:b/>
        </w:rPr>
      </w:pPr>
      <w:r>
        <w:rPr>
          <w:b/>
        </w:rPr>
        <w:t>Description:</w:t>
      </w:r>
    </w:p>
    <w:p w:rsidR="00F76F2A" w:rsidRPr="00664127" w:rsidRDefault="00974F26" w:rsidP="00554864">
      <w:pPr>
        <w:spacing w:after="200" w:line="360" w:lineRule="auto"/>
        <w:ind w:firstLine="709"/>
        <w:jc w:val="both"/>
        <w:rPr>
          <w:rFonts w:ascii="Bookman Old Style" w:eastAsia="Calibri" w:hAnsi="Bookman Old Style" w:cs="Calibri"/>
          <w:color w:val="00000A"/>
          <w:sz w:val="20"/>
          <w:szCs w:val="20"/>
        </w:rPr>
      </w:pPr>
      <w:r w:rsidRPr="00774421">
        <w:rPr>
          <w:rFonts w:ascii="Bookman Old Style" w:eastAsia="Calibri" w:hAnsi="Bookman Old Style" w:cs="Calibri"/>
          <w:color w:val="00000A"/>
          <w:sz w:val="20"/>
          <w:szCs w:val="20"/>
        </w:rPr>
        <w:t xml:space="preserve">Shree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w:t>
      </w:r>
      <w:proofErr w:type="spellStart"/>
      <w:r w:rsidRPr="00774421">
        <w:rPr>
          <w:rFonts w:ascii="Bookman Old Style" w:eastAsia="Calibri" w:hAnsi="Bookman Old Style" w:cs="Calibri"/>
          <w:color w:val="00000A"/>
          <w:sz w:val="20"/>
          <w:szCs w:val="20"/>
        </w:rPr>
        <w:t>Ganapati</w:t>
      </w:r>
      <w:proofErr w:type="spellEnd"/>
      <w:r w:rsidRPr="00774421">
        <w:rPr>
          <w:rFonts w:ascii="Bookman Old Style" w:eastAsia="Calibri" w:hAnsi="Bookman Old Style" w:cs="Calibri"/>
          <w:color w:val="00000A"/>
          <w:sz w:val="20"/>
          <w:szCs w:val="20"/>
        </w:rPr>
        <w:t xml:space="preserve"> Temple </w:t>
      </w:r>
      <w:proofErr w:type="gramStart"/>
      <w:r w:rsidRPr="00774421">
        <w:rPr>
          <w:rFonts w:ascii="Bookman Old Style" w:eastAsia="Calibri" w:hAnsi="Bookman Old Style" w:cs="Calibri"/>
          <w:color w:val="00000A"/>
          <w:sz w:val="20"/>
          <w:szCs w:val="20"/>
        </w:rPr>
        <w:t>Trust,</w:t>
      </w:r>
      <w:proofErr w:type="gramEnd"/>
      <w:r w:rsidRPr="00774421">
        <w:rPr>
          <w:rFonts w:ascii="Bookman Old Style" w:eastAsia="Calibri" w:hAnsi="Bookman Old Style" w:cs="Calibri"/>
          <w:color w:val="00000A"/>
          <w:sz w:val="20"/>
          <w:szCs w:val="20"/>
        </w:rPr>
        <w:t xml:space="preserve"> is the authorized body to control and manage the day-to-day </w:t>
      </w:r>
      <w:r w:rsidRPr="00774421">
        <w:rPr>
          <w:rFonts w:ascii="Bookman Old Style" w:eastAsia="Calibri" w:hAnsi="Bookman Old Style" w:cs="Calibri"/>
          <w:color w:val="00000A"/>
          <w:sz w:val="20"/>
          <w:szCs w:val="20"/>
        </w:rPr>
        <w:t xml:space="preserve">activities at the Shree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w:t>
      </w:r>
      <w:proofErr w:type="spellStart"/>
      <w:r w:rsidRPr="00774421">
        <w:rPr>
          <w:rFonts w:ascii="Bookman Old Style" w:eastAsia="Calibri" w:hAnsi="Bookman Old Style" w:cs="Calibri"/>
          <w:color w:val="00000A"/>
          <w:sz w:val="20"/>
          <w:szCs w:val="20"/>
        </w:rPr>
        <w:t>Ganapati</w:t>
      </w:r>
      <w:proofErr w:type="spellEnd"/>
      <w:r w:rsidRPr="00774421">
        <w:rPr>
          <w:rFonts w:ascii="Bookman Old Style" w:eastAsia="Calibri" w:hAnsi="Bookman Old Style" w:cs="Calibri"/>
          <w:color w:val="00000A"/>
          <w:sz w:val="20"/>
          <w:szCs w:val="20"/>
        </w:rPr>
        <w:t xml:space="preserve"> Temple.</w:t>
      </w:r>
      <w:r>
        <w:rPr>
          <w:rFonts w:ascii="Bookman Old Style" w:eastAsia="Calibri" w:hAnsi="Bookman Old Style" w:cs="Calibri"/>
          <w:color w:val="00000A"/>
          <w:sz w:val="20"/>
          <w:szCs w:val="20"/>
        </w:rPr>
        <w:t xml:space="preserve">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w:t>
      </w:r>
      <w:proofErr w:type="spellStart"/>
      <w:r w:rsidRPr="00774421">
        <w:rPr>
          <w:rFonts w:ascii="Bookman Old Style" w:eastAsia="Calibri" w:hAnsi="Bookman Old Style" w:cs="Calibri"/>
          <w:color w:val="00000A"/>
          <w:sz w:val="20"/>
          <w:szCs w:val="20"/>
        </w:rPr>
        <w:t>ganpati</w:t>
      </w:r>
      <w:proofErr w:type="spellEnd"/>
      <w:r w:rsidRPr="00774421">
        <w:rPr>
          <w:rFonts w:ascii="Bookman Old Style" w:eastAsia="Calibri" w:hAnsi="Bookman Old Style" w:cs="Calibri"/>
          <w:color w:val="00000A"/>
          <w:sz w:val="20"/>
          <w:szCs w:val="20"/>
        </w:rPr>
        <w:t xml:space="preserve"> trust portal developed for facilitating devotees for booking </w:t>
      </w:r>
      <w:proofErr w:type="spellStart"/>
      <w:r w:rsidRPr="00774421">
        <w:rPr>
          <w:rFonts w:ascii="Bookman Old Style" w:eastAsia="Calibri" w:hAnsi="Bookman Old Style" w:cs="Calibri"/>
          <w:color w:val="00000A"/>
          <w:sz w:val="20"/>
          <w:szCs w:val="20"/>
        </w:rPr>
        <w:t>pooja</w:t>
      </w:r>
      <w:proofErr w:type="spellEnd"/>
      <w:r w:rsidRPr="00774421">
        <w:rPr>
          <w:rFonts w:ascii="Bookman Old Style" w:eastAsia="Calibri" w:hAnsi="Bookman Old Style" w:cs="Calibri"/>
          <w:color w:val="00000A"/>
          <w:sz w:val="20"/>
          <w:szCs w:val="20"/>
        </w:rPr>
        <w:t xml:space="preserve"> online. Devotee can process </w:t>
      </w:r>
      <w:proofErr w:type="spellStart"/>
      <w:r w:rsidRPr="00774421">
        <w:rPr>
          <w:rFonts w:ascii="Bookman Old Style" w:eastAsia="Calibri" w:hAnsi="Bookman Old Style" w:cs="Calibri"/>
          <w:color w:val="00000A"/>
          <w:sz w:val="20"/>
          <w:szCs w:val="20"/>
        </w:rPr>
        <w:t>pooja</w:t>
      </w:r>
      <w:proofErr w:type="spellEnd"/>
      <w:r w:rsidRPr="00774421">
        <w:rPr>
          <w:rFonts w:ascii="Bookman Old Style" w:eastAsia="Calibri" w:hAnsi="Bookman Old Style" w:cs="Calibri"/>
          <w:color w:val="00000A"/>
          <w:sz w:val="20"/>
          <w:szCs w:val="20"/>
        </w:rPr>
        <w:t xml:space="preserve"> booking through online booking and counter booking. Shree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w:t>
      </w:r>
      <w:proofErr w:type="spellStart"/>
      <w:r w:rsidRPr="00774421">
        <w:rPr>
          <w:rFonts w:ascii="Bookman Old Style" w:eastAsia="Calibri" w:hAnsi="Bookman Old Style" w:cs="Calibri"/>
          <w:color w:val="00000A"/>
          <w:sz w:val="20"/>
          <w:szCs w:val="20"/>
        </w:rPr>
        <w:t>Ganapa</w:t>
      </w:r>
      <w:r w:rsidRPr="00774421">
        <w:rPr>
          <w:rFonts w:ascii="Bookman Old Style" w:eastAsia="Calibri" w:hAnsi="Bookman Old Style" w:cs="Calibri"/>
          <w:color w:val="00000A"/>
          <w:sz w:val="20"/>
          <w:szCs w:val="20"/>
        </w:rPr>
        <w:t>ti</w:t>
      </w:r>
      <w:proofErr w:type="spellEnd"/>
      <w:r w:rsidRPr="00774421">
        <w:rPr>
          <w:rFonts w:ascii="Bookman Old Style" w:eastAsia="Calibri" w:hAnsi="Bookman Old Style" w:cs="Calibri"/>
          <w:color w:val="00000A"/>
          <w:sz w:val="20"/>
          <w:szCs w:val="20"/>
        </w:rPr>
        <w:t xml:space="preserve"> Temple Trust launched The </w:t>
      </w:r>
      <w:proofErr w:type="spellStart"/>
      <w:r w:rsidRPr="00774421">
        <w:rPr>
          <w:rFonts w:ascii="Bookman Old Style" w:eastAsia="Calibri" w:hAnsi="Bookman Old Style" w:cs="Calibri"/>
          <w:color w:val="00000A"/>
          <w:sz w:val="20"/>
          <w:szCs w:val="20"/>
        </w:rPr>
        <w:t>Aashirwad</w:t>
      </w:r>
      <w:proofErr w:type="spellEnd"/>
      <w:r w:rsidRPr="00774421">
        <w:rPr>
          <w:rFonts w:ascii="Bookman Old Style" w:eastAsia="Calibri" w:hAnsi="Bookman Old Style" w:cs="Calibri"/>
          <w:color w:val="00000A"/>
          <w:sz w:val="20"/>
          <w:szCs w:val="20"/>
        </w:rPr>
        <w:t xml:space="preserve"> Cards - The Pre-Paid Cashless Card first time in India. With </w:t>
      </w:r>
      <w:proofErr w:type="spellStart"/>
      <w:r w:rsidRPr="00774421">
        <w:rPr>
          <w:rFonts w:ascii="Bookman Old Style" w:eastAsia="Calibri" w:hAnsi="Bookman Old Style" w:cs="Calibri"/>
          <w:color w:val="00000A"/>
          <w:sz w:val="20"/>
          <w:szCs w:val="20"/>
        </w:rPr>
        <w:t>Aashirwad</w:t>
      </w:r>
      <w:proofErr w:type="spellEnd"/>
      <w:r w:rsidRPr="00774421">
        <w:rPr>
          <w:rFonts w:ascii="Bookman Old Style" w:eastAsia="Calibri" w:hAnsi="Bookman Old Style" w:cs="Calibri"/>
          <w:color w:val="00000A"/>
          <w:sz w:val="20"/>
          <w:szCs w:val="20"/>
        </w:rPr>
        <w:t xml:space="preserve"> Card, Devotees spend minimum time in the Queues and maximum time taking </w:t>
      </w:r>
      <w:proofErr w:type="spellStart"/>
      <w:r w:rsidRPr="00774421">
        <w:rPr>
          <w:rFonts w:ascii="Bookman Old Style" w:eastAsia="Calibri" w:hAnsi="Bookman Old Style" w:cs="Calibri"/>
          <w:color w:val="00000A"/>
          <w:sz w:val="20"/>
          <w:szCs w:val="20"/>
        </w:rPr>
        <w:t>Darshan</w:t>
      </w:r>
      <w:proofErr w:type="spellEnd"/>
      <w:r w:rsidRPr="00774421">
        <w:rPr>
          <w:rFonts w:ascii="Bookman Old Style" w:eastAsia="Calibri" w:hAnsi="Bookman Old Style" w:cs="Calibri"/>
          <w:color w:val="00000A"/>
          <w:sz w:val="20"/>
          <w:szCs w:val="20"/>
        </w:rPr>
        <w:t xml:space="preserve"> and blessings of their favorite Shree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w:t>
      </w:r>
      <w:proofErr w:type="spellStart"/>
      <w:r w:rsidRPr="00774421">
        <w:rPr>
          <w:rFonts w:ascii="Bookman Old Style" w:eastAsia="Calibri" w:hAnsi="Bookman Old Style" w:cs="Calibri"/>
          <w:color w:val="00000A"/>
          <w:sz w:val="20"/>
          <w:szCs w:val="20"/>
        </w:rPr>
        <w:t>Ganapati</w:t>
      </w:r>
      <w:proofErr w:type="spellEnd"/>
      <w:r w:rsidRPr="00774421">
        <w:rPr>
          <w:rFonts w:ascii="Bookman Old Style" w:eastAsia="Calibri" w:hAnsi="Bookman Old Style" w:cs="Calibri"/>
          <w:color w:val="00000A"/>
          <w:sz w:val="20"/>
          <w:szCs w:val="20"/>
        </w:rPr>
        <w:t>.</w:t>
      </w:r>
      <w:r>
        <w:rPr>
          <w:rFonts w:ascii="Bookman Old Style" w:eastAsia="Calibri" w:hAnsi="Bookman Old Style" w:cs="Calibri"/>
          <w:color w:val="00000A"/>
          <w:sz w:val="20"/>
          <w:szCs w:val="20"/>
        </w:rPr>
        <w:t xml:space="preserve"> </w:t>
      </w:r>
      <w:r w:rsidRPr="00774421">
        <w:rPr>
          <w:rFonts w:ascii="Bookman Old Style" w:eastAsia="Calibri" w:hAnsi="Bookman Old Style" w:cs="Calibri"/>
          <w:color w:val="00000A"/>
          <w:sz w:val="20"/>
          <w:szCs w:val="20"/>
        </w:rPr>
        <w:t>Devo</w:t>
      </w:r>
      <w:r w:rsidRPr="00774421">
        <w:rPr>
          <w:rFonts w:ascii="Bookman Old Style" w:eastAsia="Calibri" w:hAnsi="Bookman Old Style" w:cs="Calibri"/>
          <w:color w:val="00000A"/>
          <w:sz w:val="20"/>
          <w:szCs w:val="20"/>
        </w:rPr>
        <w:t xml:space="preserve">tees will be able to make all the payments they need to make while at the Temple like: </w:t>
      </w:r>
      <w:r w:rsidRPr="00774421">
        <w:rPr>
          <w:rFonts w:ascii="Bookman Old Style" w:eastAsia="Calibri" w:hAnsi="Bookman Old Style" w:cs="Calibri"/>
          <w:b/>
          <w:color w:val="00000A"/>
          <w:sz w:val="20"/>
          <w:szCs w:val="20"/>
        </w:rPr>
        <w:t xml:space="preserve">Pooja Booking, </w:t>
      </w:r>
      <w:proofErr w:type="spellStart"/>
      <w:r w:rsidRPr="00774421">
        <w:rPr>
          <w:rFonts w:ascii="Bookman Old Style" w:eastAsia="Calibri" w:hAnsi="Bookman Old Style" w:cs="Calibri"/>
          <w:b/>
          <w:color w:val="00000A"/>
          <w:sz w:val="20"/>
          <w:szCs w:val="20"/>
        </w:rPr>
        <w:t>Darshan</w:t>
      </w:r>
      <w:proofErr w:type="spellEnd"/>
      <w:r w:rsidRPr="00774421">
        <w:rPr>
          <w:rFonts w:ascii="Bookman Old Style" w:eastAsia="Calibri" w:hAnsi="Bookman Old Style" w:cs="Calibri"/>
          <w:b/>
          <w:color w:val="00000A"/>
          <w:sz w:val="20"/>
          <w:szCs w:val="20"/>
        </w:rPr>
        <w:t xml:space="preserve"> Payment, Donation to the Temple Trust, Prasad </w:t>
      </w:r>
      <w:r w:rsidRPr="00774421">
        <w:rPr>
          <w:rFonts w:ascii="Bookman Old Style" w:eastAsia="Calibri" w:hAnsi="Bookman Old Style" w:cs="Calibri"/>
          <w:color w:val="00000A"/>
          <w:sz w:val="20"/>
          <w:szCs w:val="20"/>
        </w:rPr>
        <w:t xml:space="preserve">and make the best of their time while at the Temple.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trust will provide facility to </w:t>
      </w:r>
      <w:proofErr w:type="gramStart"/>
      <w:r w:rsidRPr="00774421">
        <w:rPr>
          <w:rFonts w:ascii="Bookman Old Style" w:eastAsia="Calibri" w:hAnsi="Bookman Old Style" w:cs="Calibri"/>
          <w:color w:val="00000A"/>
          <w:sz w:val="20"/>
          <w:szCs w:val="20"/>
        </w:rPr>
        <w:t>th</w:t>
      </w:r>
      <w:r w:rsidRPr="00774421">
        <w:rPr>
          <w:rFonts w:ascii="Bookman Old Style" w:eastAsia="Calibri" w:hAnsi="Bookman Old Style" w:cs="Calibri"/>
          <w:color w:val="00000A"/>
          <w:sz w:val="20"/>
          <w:szCs w:val="20"/>
        </w:rPr>
        <w:t>e devotes</w:t>
      </w:r>
      <w:proofErr w:type="gramEnd"/>
      <w:r w:rsidRPr="00774421">
        <w:rPr>
          <w:rFonts w:ascii="Bookman Old Style" w:eastAsia="Calibri" w:hAnsi="Bookman Old Style" w:cs="Calibri"/>
          <w:color w:val="00000A"/>
          <w:sz w:val="20"/>
          <w:szCs w:val="20"/>
        </w:rPr>
        <w:t xml:space="preserve"> through the following modes ensuring ease of multiple temple service to the devotees within minimum time limit.</w:t>
      </w:r>
      <w:r>
        <w:rPr>
          <w:rFonts w:ascii="Bookman Old Style" w:eastAsia="Calibri" w:hAnsi="Bookman Old Style" w:cs="Calibri"/>
          <w:color w:val="00000A"/>
          <w:sz w:val="20"/>
          <w:szCs w:val="20"/>
        </w:rPr>
        <w:t xml:space="preserve"> </w:t>
      </w:r>
      <w:r w:rsidRPr="00774421">
        <w:rPr>
          <w:rFonts w:ascii="Bookman Old Style" w:eastAsia="Calibri" w:hAnsi="Bookman Old Style" w:cs="Calibri"/>
          <w:color w:val="00000A"/>
          <w:sz w:val="20"/>
          <w:szCs w:val="20"/>
        </w:rPr>
        <w:t xml:space="preserve">There are three modes through which devotees will be served by </w:t>
      </w:r>
      <w:proofErr w:type="spellStart"/>
      <w:r w:rsidRPr="00774421">
        <w:rPr>
          <w:rFonts w:ascii="Bookman Old Style" w:eastAsia="Calibri" w:hAnsi="Bookman Old Style" w:cs="Calibri"/>
          <w:color w:val="00000A"/>
          <w:sz w:val="20"/>
          <w:szCs w:val="20"/>
        </w:rPr>
        <w:t>Siddhivinayak</w:t>
      </w:r>
      <w:proofErr w:type="spellEnd"/>
      <w:r w:rsidRPr="00774421">
        <w:rPr>
          <w:rFonts w:ascii="Bookman Old Style" w:eastAsia="Calibri" w:hAnsi="Bookman Old Style" w:cs="Calibri"/>
          <w:color w:val="00000A"/>
          <w:sz w:val="20"/>
          <w:szCs w:val="20"/>
        </w:rPr>
        <w:t xml:space="preserve"> Temple Trust.</w:t>
      </w:r>
      <w:r w:rsidRPr="00664127">
        <w:rPr>
          <w:rFonts w:ascii="Bookman Old Style" w:eastAsia="Calibri" w:hAnsi="Bookman Old Style" w:cs="Calibri"/>
          <w:color w:val="00000A"/>
        </w:rPr>
        <w:t xml:space="preserve"> </w:t>
      </w:r>
      <w:r w:rsidRPr="00664127">
        <w:rPr>
          <w:rFonts w:ascii="Bookman Old Style" w:eastAsia="Calibri" w:hAnsi="Bookman Old Style" w:cs="Calibri"/>
          <w:color w:val="00000A"/>
          <w:sz w:val="20"/>
          <w:szCs w:val="20"/>
        </w:rPr>
        <w:t>Online Portal</w:t>
      </w:r>
      <w:r w:rsidRPr="00664127">
        <w:rPr>
          <w:rFonts w:ascii="Bookman Old Style" w:eastAsia="Calibri" w:hAnsi="Bookman Old Style" w:cs="Calibri"/>
          <w:color w:val="00000A"/>
          <w:sz w:val="20"/>
          <w:szCs w:val="20"/>
        </w:rPr>
        <w:t>,</w:t>
      </w:r>
      <w:r w:rsidRPr="00664127">
        <w:rPr>
          <w:rFonts w:ascii="Bookman Old Style" w:eastAsia="Calibri" w:hAnsi="Bookman Old Style" w:cs="Calibri"/>
          <w:color w:val="00000A"/>
          <w:sz w:val="20"/>
          <w:szCs w:val="20"/>
        </w:rPr>
        <w:t xml:space="preserve"> Counter Application</w:t>
      </w:r>
      <w:r w:rsidRPr="00664127">
        <w:rPr>
          <w:rFonts w:ascii="Bookman Old Style" w:eastAsia="Calibri" w:hAnsi="Bookman Old Style" w:cs="Calibri"/>
          <w:color w:val="00000A"/>
          <w:sz w:val="20"/>
          <w:szCs w:val="20"/>
        </w:rPr>
        <w:t>,</w:t>
      </w:r>
      <w:r w:rsidRPr="00664127">
        <w:rPr>
          <w:rFonts w:ascii="Bookman Old Style" w:eastAsia="Calibri" w:hAnsi="Bookman Old Style" w:cs="Calibri"/>
          <w:color w:val="00000A"/>
          <w:sz w:val="20"/>
          <w:szCs w:val="20"/>
        </w:rPr>
        <w:t xml:space="preserve"> Handhel</w:t>
      </w:r>
      <w:r w:rsidRPr="00664127">
        <w:rPr>
          <w:rFonts w:ascii="Bookman Old Style" w:eastAsia="Calibri" w:hAnsi="Bookman Old Style" w:cs="Calibri"/>
          <w:color w:val="00000A"/>
          <w:sz w:val="20"/>
          <w:szCs w:val="20"/>
        </w:rPr>
        <w:t xml:space="preserve">d </w:t>
      </w:r>
      <w:r w:rsidRPr="00664127">
        <w:rPr>
          <w:rFonts w:ascii="Bookman Old Style" w:eastAsia="Calibri" w:hAnsi="Bookman Old Style" w:cs="Calibri"/>
          <w:color w:val="00000A"/>
          <w:sz w:val="20"/>
          <w:szCs w:val="20"/>
        </w:rPr>
        <w:t>Application (ETM) are major modules.</w:t>
      </w:r>
    </w:p>
    <w:p w:rsidR="007A7915" w:rsidRPr="00AF483A" w:rsidRDefault="00974F26" w:rsidP="00554864">
      <w:pPr>
        <w:spacing w:after="200" w:line="360" w:lineRule="auto"/>
        <w:jc w:val="both"/>
        <w:rPr>
          <w:b/>
        </w:rPr>
      </w:pPr>
      <w:r w:rsidRPr="00AF483A">
        <w:rPr>
          <w:b/>
        </w:rPr>
        <w:t>Roles and Responsibilities</w:t>
      </w:r>
    </w:p>
    <w:p w:rsidR="006644CF" w:rsidRPr="00A824F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A824F9">
        <w:rPr>
          <w:rFonts w:ascii="Bookman Old Style" w:hAnsi="Bookman Old Style" w:cs="Bookman Old Style"/>
          <w:sz w:val="20"/>
          <w:szCs w:val="20"/>
        </w:rPr>
        <w:t>Involved in Payment gateway integration of FEDERAL BANK</w:t>
      </w:r>
      <w:r w:rsidRPr="00A824F9">
        <w:rPr>
          <w:rFonts w:ascii="Bookman Old Style" w:hAnsi="Bookman Old Style" w:cs="Bookman Old Style"/>
          <w:sz w:val="20"/>
          <w:szCs w:val="20"/>
        </w:rPr>
        <w:t>, HDFC</w:t>
      </w:r>
      <w:r w:rsidRPr="00A824F9">
        <w:rPr>
          <w:rFonts w:ascii="Bookman Old Style" w:hAnsi="Bookman Old Style" w:cs="Bookman Old Style"/>
          <w:sz w:val="20"/>
          <w:szCs w:val="20"/>
        </w:rPr>
        <w:t xml:space="preserve"> Bank</w:t>
      </w:r>
      <w:r w:rsidRPr="00A824F9">
        <w:rPr>
          <w:rFonts w:ascii="Bookman Old Style" w:hAnsi="Bookman Old Style" w:cs="Bookman Old Style"/>
          <w:sz w:val="20"/>
          <w:szCs w:val="20"/>
        </w:rPr>
        <w:t xml:space="preserve"> in online </w:t>
      </w:r>
      <w:proofErr w:type="spellStart"/>
      <w:r w:rsidRPr="00A824F9">
        <w:rPr>
          <w:rFonts w:ascii="Bookman Old Style" w:hAnsi="Bookman Old Style" w:cs="Bookman Old Style"/>
          <w:sz w:val="20"/>
          <w:szCs w:val="20"/>
        </w:rPr>
        <w:t>pooja</w:t>
      </w:r>
      <w:proofErr w:type="spellEnd"/>
      <w:r w:rsidRPr="00A824F9">
        <w:rPr>
          <w:rFonts w:ascii="Bookman Old Style" w:hAnsi="Bookman Old Style" w:cs="Bookman Old Style"/>
          <w:sz w:val="20"/>
          <w:szCs w:val="20"/>
        </w:rPr>
        <w:t xml:space="preserve"> booking and donation</w:t>
      </w:r>
      <w:r>
        <w:rPr>
          <w:rFonts w:ascii="Bookman Old Style" w:hAnsi="Bookman Old Style" w:cs="Bookman Old Style"/>
          <w:sz w:val="20"/>
          <w:szCs w:val="20"/>
        </w:rPr>
        <w:t xml:space="preserve"> modules</w:t>
      </w:r>
      <w:r w:rsidRPr="00A824F9">
        <w:rPr>
          <w:rFonts w:ascii="Bookman Old Style" w:hAnsi="Bookman Old Style" w:cs="Bookman Old Style"/>
          <w:sz w:val="20"/>
          <w:szCs w:val="20"/>
        </w:rPr>
        <w:t>.</w:t>
      </w:r>
    </w:p>
    <w:p w:rsidR="006644CF" w:rsidRPr="00A824F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A824F9">
        <w:rPr>
          <w:rFonts w:ascii="Bookman Old Style" w:hAnsi="Bookman Old Style" w:cs="Bookman Old Style"/>
          <w:sz w:val="20"/>
          <w:szCs w:val="20"/>
        </w:rPr>
        <w:t>C</w:t>
      </w:r>
      <w:r w:rsidRPr="00A824F9">
        <w:rPr>
          <w:rFonts w:ascii="Bookman Old Style" w:hAnsi="Bookman Old Style" w:cs="Bookman Old Style"/>
          <w:sz w:val="20"/>
          <w:szCs w:val="20"/>
        </w:rPr>
        <w:t xml:space="preserve">ontribution as a team </w:t>
      </w:r>
      <w:r w:rsidRPr="00A824F9">
        <w:rPr>
          <w:rFonts w:ascii="Bookman Old Style" w:hAnsi="Bookman Old Style" w:cs="Bookman Old Style"/>
          <w:sz w:val="20"/>
          <w:szCs w:val="20"/>
        </w:rPr>
        <w:t xml:space="preserve">member, </w:t>
      </w:r>
      <w:r w:rsidRPr="00A824F9">
        <w:rPr>
          <w:rFonts w:ascii="Bookman Old Style" w:hAnsi="Bookman Old Style" w:cs="Bookman Old Style"/>
          <w:sz w:val="20"/>
          <w:szCs w:val="20"/>
        </w:rPr>
        <w:t>was responsible for Designing</w:t>
      </w:r>
      <w:r w:rsidRPr="00A824F9">
        <w:rPr>
          <w:rFonts w:ascii="Bookman Old Style" w:hAnsi="Bookman Old Style" w:cs="Bookman Old Style"/>
          <w:sz w:val="20"/>
          <w:szCs w:val="20"/>
        </w:rPr>
        <w:t xml:space="preserve">, developing and </w:t>
      </w:r>
      <w:r w:rsidRPr="00A824F9">
        <w:rPr>
          <w:rFonts w:ascii="Bookman Old Style" w:hAnsi="Bookman Old Style" w:cs="Bookman Old Style"/>
          <w:sz w:val="20"/>
          <w:szCs w:val="20"/>
        </w:rPr>
        <w:t>m</w:t>
      </w:r>
      <w:r w:rsidRPr="00A824F9">
        <w:rPr>
          <w:rFonts w:ascii="Bookman Old Style" w:hAnsi="Bookman Old Style" w:cs="Bookman Old Style"/>
          <w:sz w:val="20"/>
          <w:szCs w:val="20"/>
        </w:rPr>
        <w:t>aintenance</w:t>
      </w:r>
    </w:p>
    <w:p w:rsidR="0024627D" w:rsidRPr="00A824F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6644CF">
        <w:rPr>
          <w:rFonts w:ascii="Bookman Old Style" w:hAnsi="Bookman Old Style" w:cs="Bookman Old Style"/>
          <w:sz w:val="20"/>
          <w:szCs w:val="20"/>
        </w:rPr>
        <w:t xml:space="preserve">Involved in Implementation of </w:t>
      </w:r>
      <w:r w:rsidRPr="00A824F9">
        <w:rPr>
          <w:rFonts w:ascii="Bookman Old Style" w:hAnsi="Bookman Old Style" w:cs="Bookman Old Style"/>
          <w:sz w:val="20"/>
          <w:szCs w:val="20"/>
        </w:rPr>
        <w:t xml:space="preserve">Action </w:t>
      </w:r>
      <w:r w:rsidRPr="006644CF">
        <w:rPr>
          <w:rFonts w:ascii="Bookman Old Style" w:hAnsi="Bookman Old Style" w:cs="Bookman Old Style"/>
          <w:sz w:val="20"/>
          <w:szCs w:val="20"/>
        </w:rPr>
        <w:t>classes and form validations</w:t>
      </w:r>
    </w:p>
    <w:p w:rsidR="008E385B" w:rsidRPr="00A824F9" w:rsidRDefault="00974F26" w:rsidP="00554864">
      <w:pPr>
        <w:numPr>
          <w:ilvl w:val="0"/>
          <w:numId w:val="5"/>
        </w:numPr>
        <w:tabs>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Pr>
          <w:rFonts w:ascii="Bookman Old Style" w:hAnsi="Bookman Old Style" w:cs="Bookman Old Style"/>
          <w:sz w:val="20"/>
          <w:szCs w:val="20"/>
        </w:rPr>
        <w:t>Implemented business logics as per requirements.</w:t>
      </w:r>
    </w:p>
    <w:p w:rsidR="008E385B" w:rsidRDefault="00974F26" w:rsidP="00001D87">
      <w:pPr>
        <w:numPr>
          <w:ilvl w:val="0"/>
          <w:numId w:val="5"/>
        </w:numPr>
        <w:tabs>
          <w:tab w:val="left" w:pos="90"/>
          <w:tab w:val="left" w:pos="522"/>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jc w:val="both"/>
        <w:rPr>
          <w:rFonts w:ascii="Bookman Old Style" w:hAnsi="Bookman Old Style" w:cs="Bookman Old Style"/>
          <w:sz w:val="20"/>
          <w:szCs w:val="20"/>
        </w:rPr>
      </w:pPr>
      <w:r w:rsidRPr="00001D87">
        <w:rPr>
          <w:rFonts w:ascii="Bookman Old Style" w:hAnsi="Bookman Old Style" w:cs="Bookman Old Style"/>
          <w:sz w:val="20"/>
          <w:szCs w:val="20"/>
        </w:rPr>
        <w:t>Involved in deployment of Builds on the DEV and QA severs.</w:t>
      </w:r>
      <w:r w:rsidR="00C838E2" w:rsidRPr="00C838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8E385B" w:rsidSect="001F2D89">
      <w:pgSz w:w="12240" w:h="15840"/>
      <w:pgMar w:top="547" w:right="1080" w:bottom="907" w:left="1166"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ani">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6790"/>
        </w:tabs>
        <w:ind w:left="6790" w:hanging="360"/>
      </w:pPr>
      <w:rPr>
        <w:rFonts w:ascii="Symbol" w:hAnsi="Symbol" w:cs="Symbol"/>
      </w:rPr>
    </w:lvl>
    <w:lvl w:ilvl="1">
      <w:start w:val="1"/>
      <w:numFmt w:val="decimal"/>
      <w:lvlText w:val="%2."/>
      <w:lvlJc w:val="left"/>
      <w:pPr>
        <w:tabs>
          <w:tab w:val="num" w:pos="7150"/>
        </w:tabs>
        <w:ind w:left="7150" w:hanging="360"/>
      </w:pPr>
    </w:lvl>
    <w:lvl w:ilvl="2">
      <w:start w:val="1"/>
      <w:numFmt w:val="decimal"/>
      <w:lvlText w:val="%3."/>
      <w:lvlJc w:val="left"/>
      <w:pPr>
        <w:tabs>
          <w:tab w:val="num" w:pos="7510"/>
        </w:tabs>
        <w:ind w:left="7510" w:hanging="360"/>
      </w:pPr>
    </w:lvl>
    <w:lvl w:ilvl="3">
      <w:start w:val="1"/>
      <w:numFmt w:val="decimal"/>
      <w:lvlText w:val="%4."/>
      <w:lvlJc w:val="left"/>
      <w:pPr>
        <w:tabs>
          <w:tab w:val="num" w:pos="7870"/>
        </w:tabs>
        <w:ind w:left="7870" w:hanging="360"/>
      </w:pPr>
    </w:lvl>
    <w:lvl w:ilvl="4">
      <w:start w:val="1"/>
      <w:numFmt w:val="decimal"/>
      <w:lvlText w:val="%5."/>
      <w:lvlJc w:val="left"/>
      <w:pPr>
        <w:tabs>
          <w:tab w:val="num" w:pos="8230"/>
        </w:tabs>
        <w:ind w:left="8230" w:hanging="360"/>
      </w:pPr>
    </w:lvl>
    <w:lvl w:ilvl="5">
      <w:start w:val="1"/>
      <w:numFmt w:val="decimal"/>
      <w:lvlText w:val="%6."/>
      <w:lvlJc w:val="left"/>
      <w:pPr>
        <w:tabs>
          <w:tab w:val="num" w:pos="8590"/>
        </w:tabs>
        <w:ind w:left="8590" w:hanging="360"/>
      </w:pPr>
    </w:lvl>
    <w:lvl w:ilvl="6">
      <w:start w:val="1"/>
      <w:numFmt w:val="decimal"/>
      <w:lvlText w:val="%7."/>
      <w:lvlJc w:val="left"/>
      <w:pPr>
        <w:tabs>
          <w:tab w:val="num" w:pos="8950"/>
        </w:tabs>
        <w:ind w:left="8950" w:hanging="360"/>
      </w:pPr>
    </w:lvl>
    <w:lvl w:ilvl="7">
      <w:start w:val="1"/>
      <w:numFmt w:val="decimal"/>
      <w:lvlText w:val="%8."/>
      <w:lvlJc w:val="left"/>
      <w:pPr>
        <w:tabs>
          <w:tab w:val="num" w:pos="9310"/>
        </w:tabs>
        <w:ind w:left="9310" w:hanging="360"/>
      </w:pPr>
    </w:lvl>
    <w:lvl w:ilvl="8">
      <w:start w:val="1"/>
      <w:numFmt w:val="decimal"/>
      <w:lvlText w:val="%9."/>
      <w:lvlJc w:val="left"/>
      <w:pPr>
        <w:tabs>
          <w:tab w:val="num" w:pos="9670"/>
        </w:tabs>
        <w:ind w:left="967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6">
    <w:nsid w:val="080845DE"/>
    <w:multiLevelType w:val="multilevel"/>
    <w:tmpl w:val="495C9B2C"/>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1653641"/>
    <w:multiLevelType w:val="multilevel"/>
    <w:tmpl w:val="2306234E"/>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08047F5"/>
    <w:multiLevelType w:val="hybridMultilevel"/>
    <w:tmpl w:val="96D62FA8"/>
    <w:lvl w:ilvl="0" w:tplc="E7BEE44E">
      <w:start w:val="1"/>
      <w:numFmt w:val="bullet"/>
      <w:lvlText w:val=""/>
      <w:lvlJc w:val="left"/>
      <w:pPr>
        <w:ind w:left="720" w:hanging="360"/>
      </w:pPr>
      <w:rPr>
        <w:rFonts w:ascii="Symbol" w:hAnsi="Symbol" w:hint="default"/>
      </w:rPr>
    </w:lvl>
    <w:lvl w:ilvl="1" w:tplc="13982050" w:tentative="1">
      <w:start w:val="1"/>
      <w:numFmt w:val="bullet"/>
      <w:lvlText w:val="o"/>
      <w:lvlJc w:val="left"/>
      <w:pPr>
        <w:ind w:left="1440" w:hanging="360"/>
      </w:pPr>
      <w:rPr>
        <w:rFonts w:ascii="Courier New" w:hAnsi="Courier New" w:cs="Courier New" w:hint="default"/>
      </w:rPr>
    </w:lvl>
    <w:lvl w:ilvl="2" w:tplc="E2E2BB72" w:tentative="1">
      <w:start w:val="1"/>
      <w:numFmt w:val="bullet"/>
      <w:lvlText w:val=""/>
      <w:lvlJc w:val="left"/>
      <w:pPr>
        <w:ind w:left="2160" w:hanging="360"/>
      </w:pPr>
      <w:rPr>
        <w:rFonts w:ascii="Wingdings" w:hAnsi="Wingdings" w:hint="default"/>
      </w:rPr>
    </w:lvl>
    <w:lvl w:ilvl="3" w:tplc="7C542E06" w:tentative="1">
      <w:start w:val="1"/>
      <w:numFmt w:val="bullet"/>
      <w:lvlText w:val=""/>
      <w:lvlJc w:val="left"/>
      <w:pPr>
        <w:ind w:left="2880" w:hanging="360"/>
      </w:pPr>
      <w:rPr>
        <w:rFonts w:ascii="Symbol" w:hAnsi="Symbol" w:hint="default"/>
      </w:rPr>
    </w:lvl>
    <w:lvl w:ilvl="4" w:tplc="04B01EFE" w:tentative="1">
      <w:start w:val="1"/>
      <w:numFmt w:val="bullet"/>
      <w:lvlText w:val="o"/>
      <w:lvlJc w:val="left"/>
      <w:pPr>
        <w:ind w:left="3600" w:hanging="360"/>
      </w:pPr>
      <w:rPr>
        <w:rFonts w:ascii="Courier New" w:hAnsi="Courier New" w:cs="Courier New" w:hint="default"/>
      </w:rPr>
    </w:lvl>
    <w:lvl w:ilvl="5" w:tplc="543E3BFA" w:tentative="1">
      <w:start w:val="1"/>
      <w:numFmt w:val="bullet"/>
      <w:lvlText w:val=""/>
      <w:lvlJc w:val="left"/>
      <w:pPr>
        <w:ind w:left="4320" w:hanging="360"/>
      </w:pPr>
      <w:rPr>
        <w:rFonts w:ascii="Wingdings" w:hAnsi="Wingdings" w:hint="default"/>
      </w:rPr>
    </w:lvl>
    <w:lvl w:ilvl="6" w:tplc="65108992" w:tentative="1">
      <w:start w:val="1"/>
      <w:numFmt w:val="bullet"/>
      <w:lvlText w:val=""/>
      <w:lvlJc w:val="left"/>
      <w:pPr>
        <w:ind w:left="5040" w:hanging="360"/>
      </w:pPr>
      <w:rPr>
        <w:rFonts w:ascii="Symbol" w:hAnsi="Symbol" w:hint="default"/>
      </w:rPr>
    </w:lvl>
    <w:lvl w:ilvl="7" w:tplc="0A92C7C4" w:tentative="1">
      <w:start w:val="1"/>
      <w:numFmt w:val="bullet"/>
      <w:lvlText w:val="o"/>
      <w:lvlJc w:val="left"/>
      <w:pPr>
        <w:ind w:left="5760" w:hanging="360"/>
      </w:pPr>
      <w:rPr>
        <w:rFonts w:ascii="Courier New" w:hAnsi="Courier New" w:cs="Courier New" w:hint="default"/>
      </w:rPr>
    </w:lvl>
    <w:lvl w:ilvl="8" w:tplc="58A40252" w:tentative="1">
      <w:start w:val="1"/>
      <w:numFmt w:val="bullet"/>
      <w:lvlText w:val=""/>
      <w:lvlJc w:val="left"/>
      <w:pPr>
        <w:ind w:left="6480" w:hanging="360"/>
      </w:pPr>
      <w:rPr>
        <w:rFonts w:ascii="Wingdings" w:hAnsi="Wingdings" w:hint="default"/>
      </w:rPr>
    </w:lvl>
  </w:abstractNum>
  <w:abstractNum w:abstractNumId="9">
    <w:nsid w:val="725B6A3C"/>
    <w:multiLevelType w:val="hybridMultilevel"/>
    <w:tmpl w:val="98D0E534"/>
    <w:lvl w:ilvl="0" w:tplc="03F647DC">
      <w:start w:val="1"/>
      <w:numFmt w:val="bullet"/>
      <w:lvlText w:val=""/>
      <w:lvlJc w:val="left"/>
      <w:pPr>
        <w:ind w:left="720" w:hanging="360"/>
      </w:pPr>
      <w:rPr>
        <w:rFonts w:ascii="Wingdings" w:hAnsi="Wingdings" w:hint="default"/>
      </w:rPr>
    </w:lvl>
    <w:lvl w:ilvl="1" w:tplc="2F507192" w:tentative="1">
      <w:start w:val="1"/>
      <w:numFmt w:val="bullet"/>
      <w:lvlText w:val="o"/>
      <w:lvlJc w:val="left"/>
      <w:pPr>
        <w:ind w:left="1440" w:hanging="360"/>
      </w:pPr>
      <w:rPr>
        <w:rFonts w:ascii="Courier New" w:hAnsi="Courier New" w:cs="Courier New" w:hint="default"/>
      </w:rPr>
    </w:lvl>
    <w:lvl w:ilvl="2" w:tplc="6BBA545E" w:tentative="1">
      <w:start w:val="1"/>
      <w:numFmt w:val="bullet"/>
      <w:lvlText w:val=""/>
      <w:lvlJc w:val="left"/>
      <w:pPr>
        <w:ind w:left="2160" w:hanging="360"/>
      </w:pPr>
      <w:rPr>
        <w:rFonts w:ascii="Wingdings" w:hAnsi="Wingdings" w:hint="default"/>
      </w:rPr>
    </w:lvl>
    <w:lvl w:ilvl="3" w:tplc="29A03C66" w:tentative="1">
      <w:start w:val="1"/>
      <w:numFmt w:val="bullet"/>
      <w:lvlText w:val=""/>
      <w:lvlJc w:val="left"/>
      <w:pPr>
        <w:ind w:left="2880" w:hanging="360"/>
      </w:pPr>
      <w:rPr>
        <w:rFonts w:ascii="Symbol" w:hAnsi="Symbol" w:hint="default"/>
      </w:rPr>
    </w:lvl>
    <w:lvl w:ilvl="4" w:tplc="9F2CDA86" w:tentative="1">
      <w:start w:val="1"/>
      <w:numFmt w:val="bullet"/>
      <w:lvlText w:val="o"/>
      <w:lvlJc w:val="left"/>
      <w:pPr>
        <w:ind w:left="3600" w:hanging="360"/>
      </w:pPr>
      <w:rPr>
        <w:rFonts w:ascii="Courier New" w:hAnsi="Courier New" w:cs="Courier New" w:hint="default"/>
      </w:rPr>
    </w:lvl>
    <w:lvl w:ilvl="5" w:tplc="D1B6DA16" w:tentative="1">
      <w:start w:val="1"/>
      <w:numFmt w:val="bullet"/>
      <w:lvlText w:val=""/>
      <w:lvlJc w:val="left"/>
      <w:pPr>
        <w:ind w:left="4320" w:hanging="360"/>
      </w:pPr>
      <w:rPr>
        <w:rFonts w:ascii="Wingdings" w:hAnsi="Wingdings" w:hint="default"/>
      </w:rPr>
    </w:lvl>
    <w:lvl w:ilvl="6" w:tplc="030AD6E6" w:tentative="1">
      <w:start w:val="1"/>
      <w:numFmt w:val="bullet"/>
      <w:lvlText w:val=""/>
      <w:lvlJc w:val="left"/>
      <w:pPr>
        <w:ind w:left="5040" w:hanging="360"/>
      </w:pPr>
      <w:rPr>
        <w:rFonts w:ascii="Symbol" w:hAnsi="Symbol" w:hint="default"/>
      </w:rPr>
    </w:lvl>
    <w:lvl w:ilvl="7" w:tplc="E496143E" w:tentative="1">
      <w:start w:val="1"/>
      <w:numFmt w:val="bullet"/>
      <w:lvlText w:val="o"/>
      <w:lvlJc w:val="left"/>
      <w:pPr>
        <w:ind w:left="5760" w:hanging="360"/>
      </w:pPr>
      <w:rPr>
        <w:rFonts w:ascii="Courier New" w:hAnsi="Courier New" w:cs="Courier New" w:hint="default"/>
      </w:rPr>
    </w:lvl>
    <w:lvl w:ilvl="8" w:tplc="075EE956"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compat>
  <w:rsids>
    <w:rsidRoot w:val="00C838E2"/>
    <w:rsid w:val="00974F26"/>
    <w:rsid w:val="00C83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89"/>
    <w:pPr>
      <w:suppressAutoHyphens/>
    </w:pPr>
    <w:rPr>
      <w:kern w:val="1"/>
      <w:sz w:val="24"/>
      <w:szCs w:val="24"/>
      <w:lang w:eastAsia="ar-SA"/>
    </w:rPr>
  </w:style>
  <w:style w:type="paragraph" w:styleId="Heading1">
    <w:name w:val="heading 1"/>
    <w:basedOn w:val="Normal"/>
    <w:next w:val="BodyText"/>
    <w:qFormat/>
    <w:rsid w:val="001F2D89"/>
    <w:pPr>
      <w:keepNext/>
      <w:numPr>
        <w:numId w:val="1"/>
      </w:numPr>
      <w:jc w:val="both"/>
      <w:outlineLvl w:val="0"/>
    </w:pPr>
    <w:rPr>
      <w:rFonts w:ascii="Verdana" w:hAnsi="Verdana" w:cs="Verdana"/>
      <w:b/>
      <w:szCs w:val="20"/>
      <w:lang w:val="en-GB"/>
    </w:rPr>
  </w:style>
  <w:style w:type="paragraph" w:styleId="Heading2">
    <w:name w:val="heading 2"/>
    <w:basedOn w:val="Normal"/>
    <w:next w:val="BodyText"/>
    <w:qFormat/>
    <w:rsid w:val="001F2D89"/>
    <w:pPr>
      <w:keepNext/>
      <w:numPr>
        <w:ilvl w:val="1"/>
        <w:numId w:val="1"/>
      </w:numPr>
      <w:jc w:val="both"/>
      <w:outlineLvl w:val="1"/>
    </w:pPr>
    <w:rPr>
      <w:b/>
      <w:sz w:val="26"/>
      <w:u w:val="single"/>
    </w:rPr>
  </w:style>
  <w:style w:type="paragraph" w:styleId="Heading3">
    <w:name w:val="heading 3"/>
    <w:basedOn w:val="Normal"/>
    <w:next w:val="BodyText"/>
    <w:qFormat/>
    <w:rsid w:val="001F2D89"/>
    <w:pPr>
      <w:keepNext/>
      <w:numPr>
        <w:ilvl w:val="2"/>
        <w:numId w:val="1"/>
      </w:numPr>
      <w:jc w:val="both"/>
      <w:outlineLvl w:val="2"/>
    </w:pPr>
    <w:rPr>
      <w:b/>
      <w:sz w:val="22"/>
      <w:u w:val="single"/>
    </w:rPr>
  </w:style>
  <w:style w:type="paragraph" w:styleId="Heading4">
    <w:name w:val="heading 4"/>
    <w:basedOn w:val="Normal"/>
    <w:next w:val="BodyText"/>
    <w:qFormat/>
    <w:rsid w:val="001F2D89"/>
    <w:pPr>
      <w:keepNext/>
      <w:numPr>
        <w:ilvl w:val="3"/>
        <w:numId w:val="1"/>
      </w:numPr>
      <w:ind w:left="2160" w:firstLine="720"/>
      <w:jc w:val="both"/>
      <w:outlineLvl w:val="3"/>
    </w:pPr>
    <w:rPr>
      <w:b/>
      <w:bCs/>
      <w:smallCaps/>
      <w:sz w:val="28"/>
    </w:rPr>
  </w:style>
  <w:style w:type="paragraph" w:styleId="Heading5">
    <w:name w:val="heading 5"/>
    <w:basedOn w:val="Normal"/>
    <w:next w:val="BodyText"/>
    <w:qFormat/>
    <w:rsid w:val="001F2D89"/>
    <w:pPr>
      <w:keepNext/>
      <w:numPr>
        <w:ilvl w:val="4"/>
        <w:numId w:val="1"/>
      </w:numPr>
      <w:jc w:val="both"/>
      <w:outlineLvl w:val="4"/>
    </w:pPr>
    <w:rPr>
      <w:b/>
      <w:sz w:val="22"/>
      <w:szCs w:val="20"/>
    </w:rPr>
  </w:style>
  <w:style w:type="paragraph" w:styleId="Heading6">
    <w:name w:val="heading 6"/>
    <w:basedOn w:val="Normal"/>
    <w:next w:val="BodyText"/>
    <w:qFormat/>
    <w:rsid w:val="001F2D89"/>
    <w:pPr>
      <w:keepNext/>
      <w:numPr>
        <w:ilvl w:val="5"/>
        <w:numId w:val="1"/>
      </w:numPr>
      <w:jc w:val="center"/>
      <w:outlineLvl w:val="5"/>
    </w:pPr>
    <w:rPr>
      <w:b/>
      <w:bCs/>
      <w:sz w:val="22"/>
    </w:rPr>
  </w:style>
  <w:style w:type="paragraph" w:styleId="Heading7">
    <w:name w:val="heading 7"/>
    <w:basedOn w:val="Normal"/>
    <w:next w:val="BodyText"/>
    <w:qFormat/>
    <w:rsid w:val="001F2D89"/>
    <w:pPr>
      <w:keepNext/>
      <w:numPr>
        <w:ilvl w:val="6"/>
        <w:numId w:val="1"/>
      </w:numPr>
      <w:jc w:val="center"/>
      <w:outlineLvl w:val="6"/>
    </w:pPr>
    <w:rPr>
      <w:sz w:val="28"/>
    </w:rPr>
  </w:style>
  <w:style w:type="paragraph" w:styleId="Heading8">
    <w:name w:val="heading 8"/>
    <w:basedOn w:val="Normal"/>
    <w:next w:val="BodyText"/>
    <w:qFormat/>
    <w:rsid w:val="001F2D89"/>
    <w:pPr>
      <w:keepNext/>
      <w:numPr>
        <w:ilvl w:val="7"/>
        <w:numId w:val="1"/>
      </w:numPr>
      <w:outlineLvl w:val="7"/>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F2D89"/>
    <w:rPr>
      <w:rFonts w:ascii="Symbol" w:hAnsi="Symbol" w:cs="Symbol"/>
    </w:rPr>
  </w:style>
  <w:style w:type="character" w:customStyle="1" w:styleId="WW8Num2z0">
    <w:name w:val="WW8Num2z0"/>
    <w:rsid w:val="001F2D89"/>
    <w:rPr>
      <w:rFonts w:ascii="Symbol" w:hAnsi="Symbol" w:cs="Symbol"/>
    </w:rPr>
  </w:style>
  <w:style w:type="character" w:customStyle="1" w:styleId="WW8Num2z1">
    <w:name w:val="WW8Num2z1"/>
    <w:rsid w:val="001F2D89"/>
    <w:rPr>
      <w:rFonts w:ascii="Courier New" w:hAnsi="Courier New" w:cs="Courier New"/>
    </w:rPr>
  </w:style>
  <w:style w:type="character" w:customStyle="1" w:styleId="WW8Num2z2">
    <w:name w:val="WW8Num2z2"/>
    <w:rsid w:val="001F2D89"/>
    <w:rPr>
      <w:rFonts w:ascii="Wingdings" w:hAnsi="Wingdings" w:cs="Wingdings"/>
    </w:rPr>
  </w:style>
  <w:style w:type="character" w:customStyle="1" w:styleId="WW8Num3z0">
    <w:name w:val="WW8Num3z0"/>
    <w:rsid w:val="001F2D89"/>
    <w:rPr>
      <w:rFonts w:ascii="Wingdings" w:hAnsi="Wingdings" w:cs="Wingdings"/>
    </w:rPr>
  </w:style>
  <w:style w:type="character" w:customStyle="1" w:styleId="WW8Num3z3">
    <w:name w:val="WW8Num3z3"/>
    <w:rsid w:val="001F2D89"/>
    <w:rPr>
      <w:rFonts w:ascii="Symbol" w:hAnsi="Symbol" w:cs="Symbol"/>
    </w:rPr>
  </w:style>
  <w:style w:type="character" w:customStyle="1" w:styleId="WW8Num3z4">
    <w:name w:val="WW8Num3z4"/>
    <w:rsid w:val="001F2D89"/>
    <w:rPr>
      <w:rFonts w:ascii="Courier New" w:hAnsi="Courier New" w:cs="Courier New"/>
    </w:rPr>
  </w:style>
  <w:style w:type="character" w:customStyle="1" w:styleId="WW8Num4z0">
    <w:name w:val="WW8Num4z0"/>
    <w:rsid w:val="001F2D89"/>
    <w:rPr>
      <w:rFonts w:ascii="Symbol" w:hAnsi="Symbol" w:cs="Symbol"/>
    </w:rPr>
  </w:style>
  <w:style w:type="character" w:customStyle="1" w:styleId="WW8Num4z1">
    <w:name w:val="WW8Num4z1"/>
    <w:rsid w:val="001F2D89"/>
    <w:rPr>
      <w:rFonts w:ascii="Wingdings" w:hAnsi="Wingdings" w:cs="Wingdings"/>
    </w:rPr>
  </w:style>
  <w:style w:type="character" w:customStyle="1" w:styleId="WW8Num4z4">
    <w:name w:val="WW8Num4z4"/>
    <w:rsid w:val="001F2D89"/>
    <w:rPr>
      <w:rFonts w:ascii="Courier New" w:hAnsi="Courier New" w:cs="Courier New"/>
    </w:rPr>
  </w:style>
  <w:style w:type="character" w:customStyle="1" w:styleId="WW8Num5z0">
    <w:name w:val="WW8Num5z0"/>
    <w:rsid w:val="001F2D89"/>
    <w:rPr>
      <w:rFonts w:ascii="Symbol" w:hAnsi="Symbol" w:cs="Symbol"/>
    </w:rPr>
  </w:style>
  <w:style w:type="character" w:customStyle="1" w:styleId="WW8Num5z1">
    <w:name w:val="WW8Num5z1"/>
    <w:rsid w:val="001F2D89"/>
    <w:rPr>
      <w:rFonts w:ascii="Courier New" w:hAnsi="Courier New" w:cs="Courier New"/>
    </w:rPr>
  </w:style>
  <w:style w:type="character" w:customStyle="1" w:styleId="WW8Num5z2">
    <w:name w:val="WW8Num5z2"/>
    <w:rsid w:val="001F2D89"/>
    <w:rPr>
      <w:rFonts w:ascii="Wingdings" w:hAnsi="Wingdings" w:cs="Wingdings"/>
    </w:rPr>
  </w:style>
  <w:style w:type="character" w:customStyle="1" w:styleId="WW8Num6z0">
    <w:name w:val="WW8Num6z0"/>
    <w:rsid w:val="001F2D89"/>
    <w:rPr>
      <w:rFonts w:ascii="Wingdings" w:hAnsi="Wingdings" w:cs="Wingdings"/>
    </w:rPr>
  </w:style>
  <w:style w:type="character" w:customStyle="1" w:styleId="WW8Num7z0">
    <w:name w:val="WW8Num7z0"/>
    <w:rsid w:val="001F2D89"/>
    <w:rPr>
      <w:rFonts w:ascii="Wingdings" w:hAnsi="Wingdings" w:cs="Wingdings"/>
    </w:rPr>
  </w:style>
  <w:style w:type="character" w:customStyle="1" w:styleId="WW8Num8z0">
    <w:name w:val="WW8Num8z0"/>
    <w:rsid w:val="001F2D89"/>
    <w:rPr>
      <w:rFonts w:ascii="Symbol" w:hAnsi="Symbol" w:cs="Symbol"/>
    </w:rPr>
  </w:style>
  <w:style w:type="character" w:customStyle="1" w:styleId="WW8Num8z1">
    <w:name w:val="WW8Num8z1"/>
    <w:rsid w:val="001F2D89"/>
    <w:rPr>
      <w:rFonts w:ascii="Courier New" w:hAnsi="Courier New" w:cs="Courier New"/>
    </w:rPr>
  </w:style>
  <w:style w:type="character" w:customStyle="1" w:styleId="WW8Num8z2">
    <w:name w:val="WW8Num8z2"/>
    <w:rsid w:val="001F2D89"/>
    <w:rPr>
      <w:rFonts w:ascii="Wingdings" w:hAnsi="Wingdings" w:cs="Wingdings"/>
    </w:rPr>
  </w:style>
  <w:style w:type="character" w:customStyle="1" w:styleId="WW8Num9z0">
    <w:name w:val="WW8Num9z0"/>
    <w:rsid w:val="001F2D89"/>
    <w:rPr>
      <w:rFonts w:ascii="Wingdings" w:hAnsi="Wingdings" w:cs="Wingdings"/>
    </w:rPr>
  </w:style>
  <w:style w:type="character" w:customStyle="1" w:styleId="WW8Num9z1">
    <w:name w:val="WW8Num9z1"/>
    <w:rsid w:val="001F2D89"/>
    <w:rPr>
      <w:rFonts w:ascii="Courier New" w:hAnsi="Courier New" w:cs="Courier New"/>
    </w:rPr>
  </w:style>
  <w:style w:type="character" w:customStyle="1" w:styleId="WW8Num9z3">
    <w:name w:val="WW8Num9z3"/>
    <w:rsid w:val="001F2D89"/>
    <w:rPr>
      <w:rFonts w:ascii="Symbol" w:hAnsi="Symbol" w:cs="Symbol"/>
    </w:rPr>
  </w:style>
  <w:style w:type="character" w:customStyle="1" w:styleId="WW8Num10z0">
    <w:name w:val="WW8Num10z0"/>
    <w:rsid w:val="001F2D89"/>
    <w:rPr>
      <w:rFonts w:ascii="Symbol" w:hAnsi="Symbol" w:cs="Symbol"/>
    </w:rPr>
  </w:style>
  <w:style w:type="character" w:customStyle="1" w:styleId="WW8Num10z1">
    <w:name w:val="WW8Num10z1"/>
    <w:rsid w:val="001F2D89"/>
    <w:rPr>
      <w:rFonts w:ascii="Courier New" w:hAnsi="Courier New" w:cs="Courier New"/>
    </w:rPr>
  </w:style>
  <w:style w:type="character" w:customStyle="1" w:styleId="WW8Num10z2">
    <w:name w:val="WW8Num10z2"/>
    <w:rsid w:val="001F2D89"/>
    <w:rPr>
      <w:rFonts w:ascii="Wingdings" w:hAnsi="Wingdings" w:cs="Wingdings"/>
    </w:rPr>
  </w:style>
  <w:style w:type="character" w:customStyle="1" w:styleId="WW8Num11z0">
    <w:name w:val="WW8Num11z0"/>
    <w:rsid w:val="001F2D89"/>
    <w:rPr>
      <w:rFonts w:ascii="Symbol" w:hAnsi="Symbol" w:cs="Symbol"/>
      <w:color w:val="00000A"/>
    </w:rPr>
  </w:style>
  <w:style w:type="character" w:customStyle="1" w:styleId="WW8Num11z1">
    <w:name w:val="WW8Num11z1"/>
    <w:rsid w:val="001F2D89"/>
    <w:rPr>
      <w:rFonts w:ascii="Courier New" w:hAnsi="Courier New" w:cs="Courier New"/>
    </w:rPr>
  </w:style>
  <w:style w:type="character" w:customStyle="1" w:styleId="WW8Num11z2">
    <w:name w:val="WW8Num11z2"/>
    <w:rsid w:val="001F2D89"/>
    <w:rPr>
      <w:rFonts w:ascii="Wingdings" w:hAnsi="Wingdings" w:cs="Wingdings"/>
    </w:rPr>
  </w:style>
  <w:style w:type="character" w:customStyle="1" w:styleId="WW8Num11z3">
    <w:name w:val="WW8Num11z3"/>
    <w:rsid w:val="001F2D89"/>
    <w:rPr>
      <w:rFonts w:ascii="Symbol" w:hAnsi="Symbol" w:cs="Symbol"/>
    </w:rPr>
  </w:style>
  <w:style w:type="character" w:customStyle="1" w:styleId="WW8Num12z0">
    <w:name w:val="WW8Num12z0"/>
    <w:rsid w:val="001F2D89"/>
    <w:rPr>
      <w:rFonts w:ascii="Symbol" w:hAnsi="Symbol" w:cs="Symbol"/>
    </w:rPr>
  </w:style>
  <w:style w:type="character" w:customStyle="1" w:styleId="WW8Num12z1">
    <w:name w:val="WW8Num12z1"/>
    <w:rsid w:val="001F2D89"/>
    <w:rPr>
      <w:rFonts w:ascii="Courier New" w:hAnsi="Courier New" w:cs="Courier New"/>
    </w:rPr>
  </w:style>
  <w:style w:type="character" w:customStyle="1" w:styleId="WW8Num12z2">
    <w:name w:val="WW8Num12z2"/>
    <w:rsid w:val="001F2D89"/>
    <w:rPr>
      <w:rFonts w:ascii="Wingdings" w:hAnsi="Wingdings" w:cs="Wingdings"/>
    </w:rPr>
  </w:style>
  <w:style w:type="character" w:customStyle="1" w:styleId="WW8Num13z0">
    <w:name w:val="WW8Num13z0"/>
    <w:rsid w:val="001F2D89"/>
    <w:rPr>
      <w:rFonts w:ascii="Wingdings" w:hAnsi="Wingdings" w:cs="Wingdings"/>
    </w:rPr>
  </w:style>
  <w:style w:type="character" w:customStyle="1" w:styleId="WW8Num14z0">
    <w:name w:val="WW8Num14z0"/>
    <w:rsid w:val="001F2D89"/>
    <w:rPr>
      <w:rFonts w:ascii="Wingdings" w:hAnsi="Wingdings" w:cs="Wingdings"/>
    </w:rPr>
  </w:style>
  <w:style w:type="character" w:customStyle="1" w:styleId="WW8Num14z3">
    <w:name w:val="WW8Num14z3"/>
    <w:rsid w:val="001F2D89"/>
    <w:rPr>
      <w:rFonts w:ascii="Symbol" w:hAnsi="Symbol" w:cs="Symbol"/>
    </w:rPr>
  </w:style>
  <w:style w:type="character" w:customStyle="1" w:styleId="WW8Num14z4">
    <w:name w:val="WW8Num14z4"/>
    <w:rsid w:val="001F2D89"/>
    <w:rPr>
      <w:rFonts w:ascii="Courier New" w:hAnsi="Courier New" w:cs="Courier New"/>
    </w:rPr>
  </w:style>
  <w:style w:type="character" w:customStyle="1" w:styleId="WW8Num15z0">
    <w:name w:val="WW8Num15z0"/>
    <w:rsid w:val="001F2D89"/>
    <w:rPr>
      <w:rFonts w:ascii="Wingdings" w:hAnsi="Wingdings" w:cs="Wingdings"/>
    </w:rPr>
  </w:style>
  <w:style w:type="character" w:customStyle="1" w:styleId="WW8Num15z3">
    <w:name w:val="WW8Num15z3"/>
    <w:rsid w:val="001F2D89"/>
    <w:rPr>
      <w:rFonts w:ascii="Symbol" w:hAnsi="Symbol" w:cs="Symbol"/>
    </w:rPr>
  </w:style>
  <w:style w:type="character" w:customStyle="1" w:styleId="WW8Num15z4">
    <w:name w:val="WW8Num15z4"/>
    <w:rsid w:val="001F2D89"/>
    <w:rPr>
      <w:rFonts w:ascii="Courier New" w:hAnsi="Courier New" w:cs="Courier New"/>
    </w:rPr>
  </w:style>
  <w:style w:type="character" w:customStyle="1" w:styleId="WW8Num16z0">
    <w:name w:val="WW8Num16z0"/>
    <w:rsid w:val="001F2D89"/>
    <w:rPr>
      <w:rFonts w:ascii="Wingdings" w:hAnsi="Wingdings" w:cs="Wingdings"/>
    </w:rPr>
  </w:style>
  <w:style w:type="character" w:customStyle="1" w:styleId="WW8Num17z0">
    <w:name w:val="WW8Num17z0"/>
    <w:rsid w:val="001F2D89"/>
    <w:rPr>
      <w:rFonts w:ascii="Wingdings" w:hAnsi="Wingdings" w:cs="Wingdings"/>
    </w:rPr>
  </w:style>
  <w:style w:type="character" w:customStyle="1" w:styleId="WW8Num17z1">
    <w:name w:val="WW8Num17z1"/>
    <w:rsid w:val="001F2D89"/>
    <w:rPr>
      <w:rFonts w:ascii="Courier New" w:hAnsi="Courier New" w:cs="Courier New"/>
    </w:rPr>
  </w:style>
  <w:style w:type="character" w:customStyle="1" w:styleId="WW8Num17z3">
    <w:name w:val="WW8Num17z3"/>
    <w:rsid w:val="001F2D89"/>
    <w:rPr>
      <w:rFonts w:ascii="Symbol" w:hAnsi="Symbol" w:cs="Symbol"/>
    </w:rPr>
  </w:style>
  <w:style w:type="character" w:customStyle="1" w:styleId="WW8Num18z0">
    <w:name w:val="WW8Num18z0"/>
    <w:rsid w:val="001F2D89"/>
    <w:rPr>
      <w:rFonts w:ascii="Wingdings" w:hAnsi="Wingdings" w:cs="Wingdings"/>
    </w:rPr>
  </w:style>
  <w:style w:type="character" w:customStyle="1" w:styleId="WW8Num18z1">
    <w:name w:val="WW8Num18z1"/>
    <w:rsid w:val="001F2D89"/>
    <w:rPr>
      <w:rFonts w:ascii="Courier New" w:hAnsi="Courier New" w:cs="Courier New"/>
    </w:rPr>
  </w:style>
  <w:style w:type="character" w:customStyle="1" w:styleId="WW8Num18z3">
    <w:name w:val="WW8Num18z3"/>
    <w:rsid w:val="001F2D89"/>
    <w:rPr>
      <w:rFonts w:ascii="Symbol" w:hAnsi="Symbol" w:cs="Symbol"/>
    </w:rPr>
  </w:style>
  <w:style w:type="character" w:customStyle="1" w:styleId="WW8Num19z0">
    <w:name w:val="WW8Num19z0"/>
    <w:rsid w:val="001F2D89"/>
    <w:rPr>
      <w:rFonts w:ascii="Symbol" w:hAnsi="Symbol" w:cs="Symbol"/>
    </w:rPr>
  </w:style>
  <w:style w:type="character" w:customStyle="1" w:styleId="WW8Num21z0">
    <w:name w:val="WW8Num21z0"/>
    <w:rsid w:val="001F2D89"/>
    <w:rPr>
      <w:rFonts w:ascii="Symbol" w:hAnsi="Symbol" w:cs="Symbol"/>
    </w:rPr>
  </w:style>
  <w:style w:type="character" w:customStyle="1" w:styleId="WW8Num21z1">
    <w:name w:val="WW8Num21z1"/>
    <w:rsid w:val="001F2D89"/>
    <w:rPr>
      <w:rFonts w:ascii="Courier New" w:hAnsi="Courier New" w:cs="Courier New"/>
    </w:rPr>
  </w:style>
  <w:style w:type="character" w:customStyle="1" w:styleId="WW8Num21z2">
    <w:name w:val="WW8Num21z2"/>
    <w:rsid w:val="001F2D89"/>
    <w:rPr>
      <w:rFonts w:ascii="Wingdings" w:hAnsi="Wingdings" w:cs="Wingdings"/>
    </w:rPr>
  </w:style>
  <w:style w:type="character" w:customStyle="1" w:styleId="WW8Num22z0">
    <w:name w:val="WW8Num22z0"/>
    <w:rsid w:val="001F2D89"/>
    <w:rPr>
      <w:rFonts w:ascii="Symbol" w:hAnsi="Symbol" w:cs="Symbol"/>
    </w:rPr>
  </w:style>
  <w:style w:type="character" w:customStyle="1" w:styleId="WW8Num22z1">
    <w:name w:val="WW8Num22z1"/>
    <w:rsid w:val="001F2D89"/>
    <w:rPr>
      <w:rFonts w:ascii="Courier New" w:hAnsi="Courier New" w:cs="Courier New"/>
    </w:rPr>
  </w:style>
  <w:style w:type="character" w:customStyle="1" w:styleId="WW8Num22z2">
    <w:name w:val="WW8Num22z2"/>
    <w:rsid w:val="001F2D89"/>
    <w:rPr>
      <w:rFonts w:ascii="Wingdings" w:hAnsi="Wingdings" w:cs="Wingdings"/>
    </w:rPr>
  </w:style>
  <w:style w:type="character" w:customStyle="1" w:styleId="WW8Num23z0">
    <w:name w:val="WW8Num23z0"/>
    <w:rsid w:val="001F2D89"/>
    <w:rPr>
      <w:rFonts w:ascii="Wingdings" w:hAnsi="Wingdings" w:cs="Wingdings"/>
    </w:rPr>
  </w:style>
  <w:style w:type="character" w:customStyle="1" w:styleId="WW8Num23z1">
    <w:name w:val="WW8Num23z1"/>
    <w:rsid w:val="001F2D89"/>
    <w:rPr>
      <w:rFonts w:ascii="Courier New" w:hAnsi="Courier New" w:cs="Courier New"/>
    </w:rPr>
  </w:style>
  <w:style w:type="character" w:customStyle="1" w:styleId="WW8Num23z3">
    <w:name w:val="WW8Num23z3"/>
    <w:rsid w:val="001F2D89"/>
    <w:rPr>
      <w:rFonts w:ascii="Symbol" w:hAnsi="Symbol" w:cs="Symbol"/>
    </w:rPr>
  </w:style>
  <w:style w:type="character" w:customStyle="1" w:styleId="WW8Num24z0">
    <w:name w:val="WW8Num24z0"/>
    <w:rsid w:val="001F2D89"/>
    <w:rPr>
      <w:rFonts w:ascii="Wingdings" w:hAnsi="Wingdings" w:cs="Wingdings"/>
    </w:rPr>
  </w:style>
  <w:style w:type="character" w:customStyle="1" w:styleId="WW8Num24z1">
    <w:name w:val="WW8Num24z1"/>
    <w:rsid w:val="001F2D89"/>
    <w:rPr>
      <w:rFonts w:ascii="Courier New" w:hAnsi="Courier New" w:cs="Courier New"/>
    </w:rPr>
  </w:style>
  <w:style w:type="character" w:customStyle="1" w:styleId="WW8Num24z3">
    <w:name w:val="WW8Num24z3"/>
    <w:rsid w:val="001F2D89"/>
    <w:rPr>
      <w:rFonts w:ascii="Symbol" w:hAnsi="Symbol" w:cs="Symbol"/>
    </w:rPr>
  </w:style>
  <w:style w:type="character" w:customStyle="1" w:styleId="WW8Num25z0">
    <w:name w:val="WW8Num25z0"/>
    <w:rsid w:val="001F2D89"/>
    <w:rPr>
      <w:rFonts w:ascii="Wingdings" w:hAnsi="Wingdings" w:cs="Wingdings"/>
    </w:rPr>
  </w:style>
  <w:style w:type="character" w:customStyle="1" w:styleId="WW8Num25z1">
    <w:name w:val="WW8Num25z1"/>
    <w:rsid w:val="001F2D89"/>
    <w:rPr>
      <w:rFonts w:ascii="Courier New" w:hAnsi="Courier New" w:cs="Courier New"/>
    </w:rPr>
  </w:style>
  <w:style w:type="character" w:customStyle="1" w:styleId="WW8Num25z3">
    <w:name w:val="WW8Num25z3"/>
    <w:rsid w:val="001F2D89"/>
    <w:rPr>
      <w:rFonts w:ascii="Symbol" w:hAnsi="Symbol" w:cs="Symbol"/>
    </w:rPr>
  </w:style>
  <w:style w:type="character" w:customStyle="1" w:styleId="WW8Num26z0">
    <w:name w:val="WW8Num26z0"/>
    <w:rsid w:val="001F2D89"/>
    <w:rPr>
      <w:rFonts w:ascii="Wingdings" w:hAnsi="Wingdings" w:cs="Wingdings"/>
    </w:rPr>
  </w:style>
  <w:style w:type="character" w:customStyle="1" w:styleId="WW8Num27z0">
    <w:name w:val="WW8Num27z0"/>
    <w:rsid w:val="001F2D89"/>
    <w:rPr>
      <w:rFonts w:ascii="Wingdings" w:hAnsi="Wingdings" w:cs="Wingdings"/>
    </w:rPr>
  </w:style>
  <w:style w:type="character" w:customStyle="1" w:styleId="WW8Num27z1">
    <w:name w:val="WW8Num27z1"/>
    <w:rsid w:val="001F2D89"/>
    <w:rPr>
      <w:rFonts w:ascii="Courier New" w:hAnsi="Courier New" w:cs="Courier New"/>
    </w:rPr>
  </w:style>
  <w:style w:type="character" w:customStyle="1" w:styleId="WW8Num27z3">
    <w:name w:val="WW8Num27z3"/>
    <w:rsid w:val="001F2D89"/>
    <w:rPr>
      <w:rFonts w:ascii="Symbol" w:hAnsi="Symbol" w:cs="Symbol"/>
    </w:rPr>
  </w:style>
  <w:style w:type="character" w:customStyle="1" w:styleId="WW8Num28z0">
    <w:name w:val="WW8Num28z0"/>
    <w:rsid w:val="001F2D89"/>
    <w:rPr>
      <w:rFonts w:ascii="Symbol" w:hAnsi="Symbol" w:cs="Symbol"/>
    </w:rPr>
  </w:style>
  <w:style w:type="character" w:customStyle="1" w:styleId="WW8Num28z1">
    <w:name w:val="WW8Num28z1"/>
    <w:rsid w:val="001F2D89"/>
    <w:rPr>
      <w:rFonts w:ascii="Courier New" w:hAnsi="Courier New" w:cs="Courier New"/>
    </w:rPr>
  </w:style>
  <w:style w:type="character" w:customStyle="1" w:styleId="WW8Num28z2">
    <w:name w:val="WW8Num28z2"/>
    <w:rsid w:val="001F2D89"/>
    <w:rPr>
      <w:rFonts w:ascii="Wingdings" w:hAnsi="Wingdings" w:cs="Wingdings"/>
    </w:rPr>
  </w:style>
  <w:style w:type="character" w:customStyle="1" w:styleId="WW8Num29z0">
    <w:name w:val="WW8Num29z0"/>
    <w:rsid w:val="001F2D89"/>
    <w:rPr>
      <w:rFonts w:ascii="Symbol" w:hAnsi="Symbol" w:cs="Symbol"/>
    </w:rPr>
  </w:style>
  <w:style w:type="character" w:customStyle="1" w:styleId="WW8Num29z1">
    <w:name w:val="WW8Num29z1"/>
    <w:rsid w:val="001F2D89"/>
    <w:rPr>
      <w:rFonts w:ascii="Courier New" w:hAnsi="Courier New" w:cs="Courier New"/>
    </w:rPr>
  </w:style>
  <w:style w:type="character" w:customStyle="1" w:styleId="WW8Num29z2">
    <w:name w:val="WW8Num29z2"/>
    <w:rsid w:val="001F2D89"/>
    <w:rPr>
      <w:rFonts w:ascii="Wingdings" w:hAnsi="Wingdings" w:cs="Wingdings"/>
    </w:rPr>
  </w:style>
  <w:style w:type="character" w:customStyle="1" w:styleId="WW8Num30z0">
    <w:name w:val="WW8Num30z0"/>
    <w:rsid w:val="001F2D89"/>
    <w:rPr>
      <w:rFonts w:ascii="Symbol" w:hAnsi="Symbol" w:cs="Symbol"/>
    </w:rPr>
  </w:style>
  <w:style w:type="character" w:styleId="HTMLTypewriter">
    <w:name w:val="HTML Typewriter"/>
    <w:basedOn w:val="DefaultParagraphFont"/>
    <w:rsid w:val="001F2D89"/>
    <w:rPr>
      <w:rFonts w:ascii="Courier New" w:eastAsia="Courier New" w:hAnsi="Courier New" w:cs="Garamond"/>
      <w:sz w:val="20"/>
      <w:szCs w:val="20"/>
    </w:rPr>
  </w:style>
  <w:style w:type="character" w:styleId="Hyperlink">
    <w:name w:val="Hyperlink"/>
    <w:basedOn w:val="DefaultParagraphFont"/>
    <w:semiHidden/>
    <w:rsid w:val="001F2D89"/>
    <w:rPr>
      <w:color w:val="0000FF"/>
      <w:u w:val="single"/>
    </w:rPr>
  </w:style>
  <w:style w:type="character" w:styleId="FollowedHyperlink">
    <w:name w:val="FollowedHyperlink"/>
    <w:basedOn w:val="DefaultParagraphFont"/>
    <w:rsid w:val="001F2D89"/>
    <w:rPr>
      <w:color w:val="800080"/>
      <w:u w:val="single"/>
    </w:rPr>
  </w:style>
  <w:style w:type="character" w:customStyle="1" w:styleId="Normal1">
    <w:name w:val="Normal1"/>
    <w:rsid w:val="001F2D89"/>
    <w:rPr>
      <w:sz w:val="20"/>
    </w:rPr>
  </w:style>
  <w:style w:type="character" w:styleId="Strong">
    <w:name w:val="Strong"/>
    <w:basedOn w:val="DefaultParagraphFont"/>
    <w:qFormat/>
    <w:rsid w:val="001F2D89"/>
    <w:rPr>
      <w:b/>
      <w:bCs/>
    </w:rPr>
  </w:style>
  <w:style w:type="character" w:customStyle="1" w:styleId="HeaderChar">
    <w:name w:val="Header Char"/>
    <w:basedOn w:val="DefaultParagraphFont"/>
    <w:rsid w:val="001F2D89"/>
    <w:rPr>
      <w:sz w:val="24"/>
      <w:szCs w:val="24"/>
    </w:rPr>
  </w:style>
  <w:style w:type="character" w:customStyle="1" w:styleId="FooterChar">
    <w:name w:val="Footer Char"/>
    <w:basedOn w:val="DefaultParagraphFont"/>
    <w:rsid w:val="001F2D89"/>
    <w:rPr>
      <w:sz w:val="24"/>
      <w:szCs w:val="24"/>
    </w:rPr>
  </w:style>
  <w:style w:type="character" w:customStyle="1" w:styleId="HTMLPreformattedChar">
    <w:name w:val="HTML Preformatted Char"/>
    <w:basedOn w:val="DefaultParagraphFont"/>
    <w:rsid w:val="001F2D89"/>
    <w:rPr>
      <w:rFonts w:ascii="Courier New" w:hAnsi="Courier New" w:cs="Courier New"/>
    </w:rPr>
  </w:style>
  <w:style w:type="character" w:customStyle="1" w:styleId="apple-converted-space">
    <w:name w:val="apple-converted-space"/>
    <w:basedOn w:val="DefaultParagraphFont"/>
    <w:rsid w:val="001F2D89"/>
  </w:style>
  <w:style w:type="character" w:customStyle="1" w:styleId="ilad">
    <w:name w:val="il_ad"/>
    <w:basedOn w:val="DefaultParagraphFont"/>
    <w:rsid w:val="001F2D89"/>
  </w:style>
  <w:style w:type="character" w:customStyle="1" w:styleId="ListLabel1">
    <w:name w:val="ListLabel 1"/>
    <w:rsid w:val="001F2D89"/>
    <w:rPr>
      <w:rFonts w:cs="Symbol"/>
    </w:rPr>
  </w:style>
  <w:style w:type="character" w:customStyle="1" w:styleId="ListLabel2">
    <w:name w:val="ListLabel 2"/>
    <w:rsid w:val="001F2D89"/>
    <w:rPr>
      <w:rFonts w:cs="Wingdings"/>
    </w:rPr>
  </w:style>
  <w:style w:type="character" w:customStyle="1" w:styleId="ListLabel3">
    <w:name w:val="ListLabel 3"/>
    <w:rsid w:val="001F2D89"/>
    <w:rPr>
      <w:rFonts w:cs="Courier New"/>
    </w:rPr>
  </w:style>
  <w:style w:type="paragraph" w:customStyle="1" w:styleId="Heading">
    <w:name w:val="Heading"/>
    <w:basedOn w:val="Normal"/>
    <w:next w:val="BodyText"/>
    <w:rsid w:val="001F2D89"/>
    <w:pPr>
      <w:keepNext/>
      <w:pBdr>
        <w:top w:val="single" w:sz="6" w:space="1" w:color="000000"/>
        <w:bottom w:val="single" w:sz="6" w:space="1" w:color="000000"/>
      </w:pBdr>
      <w:spacing w:before="240" w:after="120"/>
      <w:ind w:firstLine="720"/>
      <w:jc w:val="center"/>
    </w:pPr>
    <w:rPr>
      <w:rFonts w:ascii="Arial" w:eastAsia="MS Mincho" w:hAnsi="Arial" w:cs="Arial"/>
      <w:b/>
      <w:bCs/>
      <w:sz w:val="20"/>
      <w:szCs w:val="28"/>
    </w:rPr>
  </w:style>
  <w:style w:type="paragraph" w:styleId="BodyText">
    <w:name w:val="Body Text"/>
    <w:basedOn w:val="Normal"/>
    <w:semiHidden/>
    <w:rsid w:val="001F2D89"/>
    <w:pPr>
      <w:jc w:val="both"/>
    </w:pPr>
  </w:style>
  <w:style w:type="paragraph" w:styleId="List">
    <w:name w:val="List"/>
    <w:basedOn w:val="BodyText"/>
    <w:semiHidden/>
    <w:rsid w:val="001F2D89"/>
    <w:rPr>
      <w:rFonts w:cs="Lohit Hindi"/>
    </w:rPr>
  </w:style>
  <w:style w:type="paragraph" w:styleId="Caption">
    <w:name w:val="caption"/>
    <w:basedOn w:val="Normal"/>
    <w:qFormat/>
    <w:rsid w:val="001F2D89"/>
    <w:pPr>
      <w:suppressLineNumbers/>
      <w:spacing w:before="120" w:after="120"/>
    </w:pPr>
    <w:rPr>
      <w:rFonts w:cs="Tahoma"/>
      <w:i/>
      <w:iCs/>
    </w:rPr>
  </w:style>
  <w:style w:type="paragraph" w:customStyle="1" w:styleId="Index">
    <w:name w:val="Index"/>
    <w:basedOn w:val="Normal"/>
    <w:rsid w:val="001F2D89"/>
    <w:pPr>
      <w:suppressLineNumbers/>
    </w:pPr>
    <w:rPr>
      <w:rFonts w:cs="Lohit Hindi"/>
    </w:rPr>
  </w:style>
  <w:style w:type="paragraph" w:customStyle="1" w:styleId="Caption1">
    <w:name w:val="Caption1"/>
    <w:basedOn w:val="Normal"/>
    <w:rsid w:val="001F2D89"/>
    <w:pPr>
      <w:suppressLineNumbers/>
      <w:spacing w:before="120" w:after="120"/>
    </w:pPr>
    <w:rPr>
      <w:rFonts w:cs="Lohit Hindi"/>
      <w:i/>
      <w:iCs/>
    </w:rPr>
  </w:style>
  <w:style w:type="paragraph" w:styleId="BodyText3">
    <w:name w:val="Body Text 3"/>
    <w:basedOn w:val="Normal"/>
    <w:rsid w:val="001F2D89"/>
    <w:pPr>
      <w:spacing w:line="360" w:lineRule="auto"/>
      <w:jc w:val="both"/>
    </w:pPr>
  </w:style>
  <w:style w:type="paragraph" w:customStyle="1" w:styleId="Tit">
    <w:name w:val="Tit"/>
    <w:basedOn w:val="Normal"/>
    <w:rsid w:val="001F2D89"/>
    <w:pPr>
      <w:pBdr>
        <w:bottom w:val="single" w:sz="6" w:space="2" w:color="000000"/>
      </w:pBdr>
      <w:spacing w:after="120"/>
      <w:ind w:right="-155"/>
    </w:pPr>
    <w:rPr>
      <w:b/>
      <w:sz w:val="22"/>
      <w:szCs w:val="20"/>
    </w:rPr>
  </w:style>
  <w:style w:type="paragraph" w:styleId="PlainText">
    <w:name w:val="Plain Text"/>
    <w:basedOn w:val="Normal"/>
    <w:rsid w:val="001F2D89"/>
    <w:rPr>
      <w:rFonts w:ascii="Courier New" w:hAnsi="Courier New" w:cs="Courier New"/>
      <w:sz w:val="20"/>
      <w:szCs w:val="20"/>
      <w:lang w:val="en-GB"/>
    </w:rPr>
  </w:style>
  <w:style w:type="paragraph" w:styleId="BodyText2">
    <w:name w:val="Body Text 2"/>
    <w:basedOn w:val="Normal"/>
    <w:rsid w:val="001F2D89"/>
    <w:rPr>
      <w:rFonts w:ascii="Verdana" w:hAnsi="Verdana" w:cs="Arial"/>
      <w:sz w:val="20"/>
    </w:rPr>
  </w:style>
  <w:style w:type="paragraph" w:styleId="NormalWeb">
    <w:name w:val="Normal (Web)"/>
    <w:basedOn w:val="Normal"/>
    <w:rsid w:val="001F2D89"/>
    <w:pPr>
      <w:spacing w:before="280" w:after="280"/>
    </w:pPr>
    <w:rPr>
      <w:color w:val="494949"/>
    </w:rPr>
  </w:style>
  <w:style w:type="paragraph" w:customStyle="1" w:styleId="WW-Default">
    <w:name w:val="WW-Default"/>
    <w:rsid w:val="001F2D89"/>
    <w:pPr>
      <w:suppressAutoHyphens/>
    </w:pPr>
    <w:rPr>
      <w:rFonts w:ascii="Arial" w:hAnsi="Arial" w:cs="Arial"/>
      <w:color w:val="000000"/>
      <w:kern w:val="1"/>
      <w:sz w:val="24"/>
      <w:szCs w:val="24"/>
      <w:lang w:eastAsia="ar-SA"/>
    </w:rPr>
  </w:style>
  <w:style w:type="paragraph" w:styleId="Header">
    <w:name w:val="header"/>
    <w:basedOn w:val="Normal"/>
    <w:semiHidden/>
    <w:rsid w:val="001F2D89"/>
    <w:pPr>
      <w:suppressLineNumbers/>
      <w:tabs>
        <w:tab w:val="center" w:pos="4513"/>
        <w:tab w:val="right" w:pos="9026"/>
      </w:tabs>
    </w:pPr>
  </w:style>
  <w:style w:type="paragraph" w:customStyle="1" w:styleId="Normal2">
    <w:name w:val="Normal 2"/>
    <w:basedOn w:val="Normal"/>
    <w:rsid w:val="001F2D89"/>
    <w:pPr>
      <w:jc w:val="both"/>
    </w:pPr>
    <w:rPr>
      <w:rFonts w:cs="Calibri"/>
      <w:bCs/>
      <w:iCs/>
      <w:sz w:val="20"/>
      <w:szCs w:val="20"/>
    </w:rPr>
  </w:style>
  <w:style w:type="paragraph" w:styleId="Footer">
    <w:name w:val="footer"/>
    <w:basedOn w:val="Normal"/>
    <w:semiHidden/>
    <w:rsid w:val="001F2D89"/>
    <w:pPr>
      <w:suppressLineNumbers/>
      <w:tabs>
        <w:tab w:val="center" w:pos="4680"/>
        <w:tab w:val="right" w:pos="9360"/>
      </w:tabs>
    </w:pPr>
  </w:style>
  <w:style w:type="paragraph" w:styleId="HTMLPreformatted">
    <w:name w:val="HTML Preformatted"/>
    <w:basedOn w:val="Normal"/>
    <w:rsid w:val="001F2D89"/>
    <w:rPr>
      <w:rFonts w:ascii="Courier New" w:hAnsi="Courier New" w:cs="Courier New"/>
      <w:sz w:val="20"/>
      <w:szCs w:val="20"/>
    </w:rPr>
  </w:style>
  <w:style w:type="paragraph" w:customStyle="1" w:styleId="Normal11pt">
    <w:name w:val="Normal + 11 pt"/>
    <w:rsid w:val="001F2D8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kern w:val="1"/>
      <w:sz w:val="22"/>
      <w:szCs w:val="22"/>
      <w:lang w:eastAsia="ar-SA"/>
    </w:rPr>
  </w:style>
  <w:style w:type="paragraph" w:customStyle="1" w:styleId="NormalComment">
    <w:name w:val="Normal Comment"/>
    <w:basedOn w:val="Normal"/>
    <w:rsid w:val="001F2D89"/>
    <w:pPr>
      <w:overflowPunct w:val="0"/>
    </w:pPr>
    <w:rPr>
      <w:rFonts w:ascii="Arial" w:hAnsi="Arial" w:cs="Arial"/>
      <w:color w:val="FF0000"/>
      <w:sz w:val="20"/>
      <w:szCs w:val="20"/>
    </w:rPr>
  </w:style>
  <w:style w:type="paragraph" w:customStyle="1" w:styleId="TableContents">
    <w:name w:val="Table Contents"/>
    <w:basedOn w:val="Normal"/>
    <w:rsid w:val="001F2D89"/>
    <w:pPr>
      <w:suppressLineNumbers/>
    </w:pPr>
  </w:style>
  <w:style w:type="paragraph" w:customStyle="1" w:styleId="TableHeading">
    <w:name w:val="Table Heading"/>
    <w:rsid w:val="001F2D89"/>
    <w:pPr>
      <w:widowControl w:val="0"/>
      <w:suppressLineNumbers/>
      <w:suppressAutoHyphens/>
      <w:jc w:val="center"/>
    </w:pPr>
    <w:rPr>
      <w:b/>
      <w:bCs/>
      <w:kern w:val="1"/>
      <w:lang w:eastAsia="ar-SA"/>
    </w:rPr>
  </w:style>
  <w:style w:type="paragraph" w:customStyle="1" w:styleId="Framecontents">
    <w:name w:val="Frame contents"/>
    <w:basedOn w:val="BodyText"/>
    <w:rsid w:val="001F2D89"/>
  </w:style>
  <w:style w:type="paragraph" w:styleId="ListParagraph">
    <w:name w:val="List Paragraph"/>
    <w:basedOn w:val="Normal"/>
    <w:uiPriority w:val="34"/>
    <w:qFormat/>
    <w:rsid w:val="00B34A8C"/>
    <w:pPr>
      <w:suppressAutoHyphens w:val="0"/>
      <w:spacing w:after="200" w:line="276" w:lineRule="auto"/>
      <w:ind w:left="720"/>
      <w:contextualSpacing/>
    </w:pPr>
    <w:rPr>
      <w:rFonts w:ascii="Calibri" w:eastAsia="Calibri" w:hAnsi="Calibri"/>
      <w:kern w:val="0"/>
      <w:sz w:val="22"/>
      <w:szCs w:val="22"/>
      <w:lang w:eastAsia="en-US"/>
    </w:rPr>
  </w:style>
  <w:style w:type="paragraph" w:customStyle="1" w:styleId="msonospacing0">
    <w:name w:val="msonospacing"/>
    <w:rsid w:val="0024627D"/>
    <w:pPr>
      <w:suppressAutoHyphens/>
      <w:spacing w:after="200" w:line="276" w:lineRule="auto"/>
    </w:pPr>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ootmark.infoedge.com/apply/cvtracking?username=5f8449d915b45f9766d784f07f3821072985e8e3ae691ce9c52a17f2816bd230a17faea29e95a5a4&amp;jobId=5754b40522ca3324c1bb47675e3f64f75c5d0c52481b0813104b1e0a1e79061f4d5649410f1207001a5243120d160413525e5f08584e1501136&amp;compId=56dc1e770a9e52b9c92b9ddca2bca2cc0c772d2d2ea6c75c&amp;uid=116372117405328121539093036&amp;userId=9ed5519db4956276486fc3f549f54ca009179b636467acb0fcc93b141dd0abb8&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tyacva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Desktop\dilip\satya\Satya%20Naray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61A0F-E272-4CBC-A747-CFB193B2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Satya Narayana</Template>
  <TotalTime>0</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ANIL KUMAR GADEPAKA</vt:lpstr>
    </vt:vector>
  </TitlesOfParts>
  <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KUMAR GADEPAKA</dc:title>
  <dc:creator>ravi</dc:creator>
  <cp:lastModifiedBy>ASUS</cp:lastModifiedBy>
  <cp:revision>2</cp:revision>
  <cp:lastPrinted>2112-12-31T18:30:00Z</cp:lastPrinted>
  <dcterms:created xsi:type="dcterms:W3CDTF">2018-10-24T14:36:00Z</dcterms:created>
  <dcterms:modified xsi:type="dcterms:W3CDTF">2018-10-24T14:36:00Z</dcterms:modified>
</cp:coreProperties>
</file>