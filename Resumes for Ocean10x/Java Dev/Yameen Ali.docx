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48" w:rsidRDefault="00D86F85">
      <w:pPr>
        <w:tabs>
          <w:tab w:val="left" w:pos="810"/>
        </w:tabs>
        <w:spacing w:after="0"/>
        <w:ind w:left="-90"/>
        <w:rPr>
          <w:rFonts w:ascii="Times New Roman" w:hAnsi="Times New Roman"/>
          <w:b/>
          <w:color w:val="320B93"/>
          <w:sz w:val="28"/>
          <w:szCs w:val="36"/>
        </w:rPr>
      </w:pPr>
      <w:r>
        <w:rPr>
          <w:rFonts w:ascii="Times New Roman" w:hAnsi="Times New Roman"/>
          <w:b/>
          <w:color w:val="320B93"/>
          <w:sz w:val="28"/>
          <w:szCs w:val="36"/>
        </w:rPr>
        <w:t>R</w:t>
      </w:r>
      <w:r>
        <w:rPr>
          <w:rFonts w:ascii="Times New Roman" w:hAnsi="Times New Roman"/>
          <w:b/>
          <w:color w:val="320B93"/>
          <w:sz w:val="28"/>
          <w:szCs w:val="36"/>
        </w:rPr>
        <w:t>.</w:t>
      </w:r>
      <w:r>
        <w:rPr>
          <w:rFonts w:ascii="Times New Roman" w:hAnsi="Times New Roman"/>
          <w:b/>
          <w:color w:val="320B93"/>
          <w:sz w:val="28"/>
          <w:szCs w:val="36"/>
        </w:rPr>
        <w:t>YAMEEN ALI</w:t>
      </w:r>
    </w:p>
    <w:p w:rsidR="00B23E48" w:rsidRDefault="00D86F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 xml:space="preserve">: +91 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944845917</w:t>
      </w:r>
      <w:r>
        <w:br/>
      </w:r>
      <w:r>
        <w:rPr>
          <w:rFonts w:ascii="Times New Roman" w:hAnsi="Times New Roman"/>
          <w:b/>
          <w:sz w:val="24"/>
          <w:szCs w:val="24"/>
        </w:rPr>
        <w:t>Email-id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mohamedyameen17</w:t>
      </w:r>
      <w:r>
        <w:rPr>
          <w:rFonts w:ascii="Times New Roman" w:hAnsi="Times New Roman"/>
          <w:sz w:val="24"/>
          <w:szCs w:val="24"/>
        </w:rPr>
        <w:t>@gmail.com</w:t>
      </w:r>
    </w:p>
    <w:p w:rsidR="00B23E48" w:rsidRDefault="00D86F85">
      <w:pPr>
        <w:rPr>
          <w:rFonts w:ascii="Times New Roman" w:hAnsi="Times New Roman"/>
          <w:b/>
          <w:color w:val="365F91"/>
          <w:sz w:val="24"/>
          <w:szCs w:val="24"/>
        </w:rPr>
      </w:pPr>
      <w:r>
        <w:rPr>
          <w:rFonts w:ascii="Times New Roman" w:hAnsi="Times New Roman"/>
          <w:b/>
          <w:color w:val="365F91"/>
          <w:sz w:val="28"/>
          <w:szCs w:val="24"/>
        </w:rPr>
        <w:t xml:space="preserve">Objective: </w:t>
      </w:r>
      <w:r>
        <w:br/>
      </w:r>
      <w:r>
        <w:rPr>
          <w:rFonts w:ascii="Times New Roman" w:hAnsi="Times New Roman"/>
          <w:bCs/>
          <w:sz w:val="24"/>
          <w:szCs w:val="24"/>
          <w:lang w:val="en-GB"/>
        </w:rPr>
        <w:t>Looking for a long-term association with an organization where my skills could be enhanced and grow in the hierarchy of the company and to integrate my skills to serve the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society in future</w:t>
      </w:r>
    </w:p>
    <w:p w:rsidR="00B23E48" w:rsidRDefault="00D86F85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365F91"/>
          <w:sz w:val="28"/>
        </w:rPr>
        <w:t>Professional Synopsis:</w:t>
      </w:r>
    </w:p>
    <w:p w:rsidR="00B23E48" w:rsidRDefault="00D86F85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/>
          <w:bCs/>
          <w:sz w:val="24"/>
          <w:szCs w:val="20"/>
          <w:lang w:val="en-GB"/>
        </w:rPr>
      </w:pPr>
      <w:proofErr w:type="gramStart"/>
      <w:r>
        <w:rPr>
          <w:rFonts w:ascii="Times New Roman" w:hAnsi="Times New Roman"/>
          <w:bCs/>
          <w:sz w:val="24"/>
          <w:szCs w:val="20"/>
          <w:lang w:val="en-GB"/>
        </w:rPr>
        <w:t>A developing technocrat with</w:t>
      </w:r>
      <w:r>
        <w:rPr>
          <w:rFonts w:ascii="Times New Roman" w:hAnsi="Times New Roman"/>
          <w:b/>
          <w:bCs/>
          <w:sz w:val="24"/>
          <w:szCs w:val="20"/>
          <w:lang w:val="en-GB"/>
        </w:rPr>
        <w:t>5</w:t>
      </w:r>
      <w:r>
        <w:rPr>
          <w:rFonts w:ascii="Times New Roman" w:hAnsi="Times New Roman"/>
          <w:b/>
          <w:bCs/>
          <w:sz w:val="24"/>
          <w:szCs w:val="20"/>
          <w:lang w:val="en-GB"/>
        </w:rPr>
        <w:t xml:space="preserve"> years</w:t>
      </w:r>
      <w:proofErr w:type="gramEnd"/>
      <w:r>
        <w:rPr>
          <w:rFonts w:ascii="Times New Roman" w:hAnsi="Times New Roman"/>
          <w:b/>
          <w:bCs/>
          <w:sz w:val="24"/>
          <w:szCs w:val="20"/>
          <w:lang w:val="en-GB"/>
        </w:rPr>
        <w:t xml:space="preserve"> of </w:t>
      </w:r>
      <w:r>
        <w:rPr>
          <w:rFonts w:ascii="Times New Roman" w:hAnsi="Times New Roman"/>
          <w:b/>
          <w:bCs/>
          <w:sz w:val="24"/>
          <w:szCs w:val="20"/>
          <w:lang w:val="en-GB"/>
        </w:rPr>
        <w:t>experience.</w:t>
      </w:r>
    </w:p>
    <w:p w:rsidR="006621EF" w:rsidRPr="006621EF" w:rsidRDefault="00D86F85" w:rsidP="00F51069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/>
          <w:bCs/>
          <w:szCs w:val="20"/>
          <w:lang w:val="en-GB"/>
        </w:rPr>
      </w:pPr>
      <w:r w:rsidRPr="006621EF">
        <w:rPr>
          <w:rFonts w:ascii="Times New Roman" w:hAnsi="Times New Roman"/>
          <w:bCs/>
          <w:sz w:val="24"/>
          <w:szCs w:val="20"/>
          <w:lang w:val="en-GB"/>
        </w:rPr>
        <w:t xml:space="preserve">Working as </w:t>
      </w:r>
      <w:r w:rsidRPr="006621EF">
        <w:rPr>
          <w:rFonts w:ascii="Times New Roman" w:hAnsi="Times New Roman"/>
          <w:b/>
          <w:sz w:val="24"/>
          <w:szCs w:val="20"/>
          <w:lang w:val="en-GB"/>
        </w:rPr>
        <w:t xml:space="preserve">Applications Developer </w:t>
      </w:r>
      <w:r w:rsidRPr="006621EF">
        <w:rPr>
          <w:rFonts w:ascii="Times New Roman" w:hAnsi="Times New Roman"/>
          <w:sz w:val="24"/>
          <w:szCs w:val="20"/>
          <w:lang w:val="en-GB"/>
        </w:rPr>
        <w:t>for</w:t>
      </w:r>
      <w:r w:rsidRPr="006621EF">
        <w:rPr>
          <w:rFonts w:ascii="Times New Roman" w:hAnsi="Times New Roman"/>
          <w:b/>
          <w:sz w:val="24"/>
          <w:szCs w:val="20"/>
          <w:lang w:val="en-GB"/>
        </w:rPr>
        <w:t>JUMBO SUPERMARKETEN</w:t>
      </w:r>
      <w:r w:rsidRPr="006621EF">
        <w:rPr>
          <w:rFonts w:ascii="Times New Roman" w:hAnsi="Times New Roman"/>
          <w:sz w:val="24"/>
          <w:szCs w:val="20"/>
          <w:lang w:val="en-GB"/>
        </w:rPr>
        <w:t xml:space="preserve"> in</w:t>
      </w:r>
      <w:r>
        <w:rPr>
          <w:rFonts w:ascii="Times New Roman" w:hAnsi="Times New Roman"/>
          <w:bCs/>
          <w:sz w:val="24"/>
          <w:szCs w:val="20"/>
          <w:lang w:val="en-GB"/>
        </w:rPr>
        <w:t>Tata Consultancy Services</w:t>
      </w:r>
    </w:p>
    <w:p w:rsidR="00B06FBC" w:rsidRPr="00B06FBC" w:rsidRDefault="00D86F85" w:rsidP="00B06FBC">
      <w:pPr>
        <w:pStyle w:val="NormalWeb"/>
        <w:numPr>
          <w:ilvl w:val="0"/>
          <w:numId w:val="1"/>
        </w:numPr>
        <w:spacing w:before="0" w:after="0" w:line="360" w:lineRule="auto"/>
        <w:rPr>
          <w:b/>
          <w:color w:val="365F91"/>
          <w:sz w:val="28"/>
        </w:rPr>
      </w:pPr>
      <w:r w:rsidRPr="00B06FBC">
        <w:rPr>
          <w:rFonts w:eastAsia="Calibri"/>
          <w:bCs/>
          <w:szCs w:val="20"/>
          <w:lang w:val="en-GB"/>
        </w:rPr>
        <w:t xml:space="preserve">Have worked across the clock to gather requirements from functional team </w:t>
      </w:r>
      <w:r w:rsidRPr="00B06FBC">
        <w:rPr>
          <w:rFonts w:eastAsia="Calibri"/>
          <w:bCs/>
          <w:szCs w:val="20"/>
          <w:lang w:val="en-GB"/>
        </w:rPr>
        <w:t>on-shore and off-shore, ensuring the efficiency in product is met and above expectation</w:t>
      </w:r>
    </w:p>
    <w:p w:rsidR="00B06FBC" w:rsidRPr="00387817" w:rsidRDefault="00D86F85" w:rsidP="00B06FBC">
      <w:pPr>
        <w:pStyle w:val="NormalWeb"/>
        <w:numPr>
          <w:ilvl w:val="0"/>
          <w:numId w:val="1"/>
        </w:numPr>
        <w:spacing w:before="0" w:after="0" w:line="360" w:lineRule="auto"/>
      </w:pPr>
      <w:r w:rsidRPr="00B06FBC">
        <w:rPr>
          <w:rFonts w:eastAsia="Arial Unicode MS"/>
        </w:rPr>
        <w:t>Have experience in Developing product as per the requirements involving requirements gathering, analysis, design, coding, testing and implementation of application soft</w:t>
      </w:r>
      <w:r w:rsidRPr="00B06FBC">
        <w:rPr>
          <w:rFonts w:eastAsia="Arial Unicode MS"/>
        </w:rPr>
        <w:t>ware using Java, Apache Hadoop</w:t>
      </w:r>
      <w:r>
        <w:rPr>
          <w:rFonts w:eastAsia="Arial Unicode MS"/>
        </w:rPr>
        <w:t xml:space="preserve"> Map Reduce Programs</w:t>
      </w:r>
    </w:p>
    <w:p w:rsidR="00387817" w:rsidRPr="00B06FBC" w:rsidRDefault="00D86F85" w:rsidP="00B06FBC">
      <w:pPr>
        <w:pStyle w:val="NormalWeb"/>
        <w:numPr>
          <w:ilvl w:val="0"/>
          <w:numId w:val="1"/>
        </w:numPr>
        <w:spacing w:before="0" w:after="0" w:line="360" w:lineRule="auto"/>
      </w:pPr>
      <w:r w:rsidRPr="00F25FA9">
        <w:t>Gained proficient experience in</w:t>
      </w:r>
      <w:r>
        <w:t>MySQL and</w:t>
      </w:r>
      <w:r w:rsidRPr="00B06FBC">
        <w:rPr>
          <w:rFonts w:eastAsia="Arial Unicode MS"/>
        </w:rPr>
        <w:t>HBase</w:t>
      </w:r>
    </w:p>
    <w:p w:rsidR="00F51069" w:rsidRPr="000105B2" w:rsidRDefault="00D86F85" w:rsidP="00F51069">
      <w:pPr>
        <w:pStyle w:val="NormalWeb"/>
        <w:numPr>
          <w:ilvl w:val="0"/>
          <w:numId w:val="1"/>
        </w:numPr>
        <w:spacing w:before="0" w:after="0" w:line="360" w:lineRule="auto"/>
        <w:rPr>
          <w:rFonts w:ascii="Cambria" w:hAnsi="Cambria"/>
          <w:b/>
          <w:bCs/>
          <w:sz w:val="20"/>
          <w:szCs w:val="20"/>
          <w:lang w:val="en-GB"/>
        </w:rPr>
      </w:pPr>
      <w:r w:rsidRPr="00F51069">
        <w:t>Have hands-on experience in developing a code from scratch and promoting it to production environment, which has been appreciated by the senior management</w:t>
      </w:r>
    </w:p>
    <w:p w:rsidR="000105B2" w:rsidRPr="00F51069" w:rsidRDefault="00D86F85" w:rsidP="00F51069">
      <w:pPr>
        <w:pStyle w:val="NormalWeb"/>
        <w:numPr>
          <w:ilvl w:val="0"/>
          <w:numId w:val="1"/>
        </w:numPr>
        <w:spacing w:before="0" w:after="0" w:line="360" w:lineRule="auto"/>
        <w:rPr>
          <w:rFonts w:ascii="Cambria" w:hAnsi="Cambria"/>
          <w:b/>
          <w:bCs/>
          <w:sz w:val="20"/>
          <w:szCs w:val="20"/>
          <w:lang w:val="en-GB"/>
        </w:rPr>
      </w:pPr>
      <w:r w:rsidRPr="00F25FA9">
        <w:t>Developed the modules of the product from front end (HTML, CSS</w:t>
      </w:r>
      <w:r>
        <w:t>,SAP</w:t>
      </w:r>
      <w:r>
        <w:t>) to back end (MySQL, HB</w:t>
      </w:r>
      <w:r w:rsidRPr="00F25FA9">
        <w:t>ase) through Hibernate framework using JAVA</w:t>
      </w:r>
    </w:p>
    <w:p w:rsidR="00B23E48" w:rsidRPr="00F51069" w:rsidRDefault="00D86F85" w:rsidP="00E05977">
      <w:pPr>
        <w:pStyle w:val="NormalWeb"/>
        <w:spacing w:before="0" w:after="0" w:line="360" w:lineRule="auto"/>
        <w:rPr>
          <w:rFonts w:ascii="Cambria" w:hAnsi="Cambria"/>
          <w:b/>
          <w:bCs/>
          <w:sz w:val="20"/>
          <w:szCs w:val="20"/>
          <w:lang w:val="en-GB"/>
        </w:rPr>
      </w:pPr>
      <w:r w:rsidRPr="00F51069">
        <w:rPr>
          <w:b/>
          <w:color w:val="365F91"/>
          <w:sz w:val="28"/>
        </w:rPr>
        <w:t xml:space="preserve">Technologies: 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672"/>
        <w:gridCol w:w="6123"/>
      </w:tblGrid>
      <w:tr w:rsidR="009E68CC">
        <w:trPr>
          <w:trHeight w:val="394"/>
        </w:trPr>
        <w:tc>
          <w:tcPr>
            <w:tcW w:w="1672" w:type="dxa"/>
            <w:shd w:val="clear" w:color="000000" w:fill="FFFFFF"/>
          </w:tcPr>
          <w:p w:rsidR="00B23E48" w:rsidRDefault="00D86F85">
            <w:r>
              <w:rPr>
                <w:rFonts w:ascii="Times New Roman" w:hAnsi="Times New Roman"/>
                <w:b/>
              </w:rPr>
              <w:t>Environments</w:t>
            </w:r>
          </w:p>
        </w:tc>
        <w:tc>
          <w:tcPr>
            <w:tcW w:w="6123" w:type="dxa"/>
            <w:shd w:val="clear" w:color="000000" w:fill="FFFFFF"/>
          </w:tcPr>
          <w:p w:rsidR="00B23E48" w:rsidRDefault="00D86F8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Linux</w:t>
            </w:r>
          </w:p>
          <w:p w:rsidR="00B23E48" w:rsidRDefault="00D86F85">
            <w:pPr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 xml:space="preserve">Windows </w:t>
            </w:r>
          </w:p>
        </w:tc>
      </w:tr>
      <w:tr w:rsidR="009E68CC">
        <w:trPr>
          <w:trHeight w:val="1001"/>
        </w:trPr>
        <w:tc>
          <w:tcPr>
            <w:tcW w:w="1672" w:type="dxa"/>
            <w:shd w:val="clear" w:color="000000" w:fill="FFFFFF"/>
          </w:tcPr>
          <w:p w:rsidR="00B23E48" w:rsidRDefault="00D86F85">
            <w:r>
              <w:rPr>
                <w:rFonts w:ascii="Times New Roman" w:hAnsi="Times New Roman"/>
                <w:b/>
              </w:rPr>
              <w:t>Programming</w:t>
            </w:r>
          </w:p>
        </w:tc>
        <w:tc>
          <w:tcPr>
            <w:tcW w:w="6123" w:type="dxa"/>
            <w:shd w:val="clear" w:color="000000" w:fill="FFFFFF"/>
          </w:tcPr>
          <w:p w:rsidR="00B23E48" w:rsidRDefault="00D86F8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</w:t>
            </w:r>
          </w:p>
          <w:p w:rsidR="00425D05" w:rsidRDefault="00D86F8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Angular </w:t>
            </w:r>
            <w:r>
              <w:rPr>
                <w:rFonts w:ascii="Times New Roman" w:hAnsi="Times New Roman"/>
              </w:rPr>
              <w:t>2</w:t>
            </w:r>
            <w:bookmarkStart w:id="0" w:name="_GoBack"/>
            <w:bookmarkEnd w:id="0"/>
          </w:p>
          <w:p w:rsidR="00101AE9" w:rsidRDefault="00D86F85" w:rsidP="00490944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 Hadoop</w:t>
            </w:r>
          </w:p>
          <w:p w:rsidR="00101AE9" w:rsidRDefault="00D86F85" w:rsidP="00101A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Springboot</w:t>
            </w:r>
          </w:p>
          <w:p w:rsidR="006621EF" w:rsidRDefault="00D86F85" w:rsidP="00101A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Solr</w:t>
            </w:r>
          </w:p>
          <w:p w:rsidR="002A35BB" w:rsidRDefault="00D86F85" w:rsidP="00101A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Microservices</w:t>
            </w:r>
          </w:p>
          <w:p w:rsidR="00CE4337" w:rsidRDefault="00D86F85" w:rsidP="00101A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Restful Webservice</w:t>
            </w:r>
          </w:p>
          <w:p w:rsidR="006216E4" w:rsidRPr="00425D05" w:rsidRDefault="00D86F85" w:rsidP="00425D05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SAP Openui5</w:t>
            </w:r>
          </w:p>
        </w:tc>
      </w:tr>
      <w:tr w:rsidR="009E68CC">
        <w:trPr>
          <w:trHeight w:val="394"/>
        </w:trPr>
        <w:tc>
          <w:tcPr>
            <w:tcW w:w="1672" w:type="dxa"/>
            <w:shd w:val="clear" w:color="000000" w:fill="FFFFFF"/>
          </w:tcPr>
          <w:p w:rsidR="00B23E48" w:rsidRDefault="00D86F85">
            <w:r>
              <w:rPr>
                <w:rFonts w:ascii="Times New Roman" w:hAnsi="Times New Roman"/>
                <w:b/>
              </w:rPr>
              <w:t>Database</w:t>
            </w:r>
          </w:p>
        </w:tc>
        <w:tc>
          <w:tcPr>
            <w:tcW w:w="6123" w:type="dxa"/>
            <w:shd w:val="clear" w:color="000000" w:fill="FFFFFF"/>
          </w:tcPr>
          <w:p w:rsidR="00B23E48" w:rsidRDefault="00D86F85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MySQL</w:t>
            </w:r>
          </w:p>
          <w:p w:rsidR="00B23E48" w:rsidRPr="007A53A7" w:rsidRDefault="00D86F85">
            <w:pPr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PostgreSQL</w:t>
            </w:r>
          </w:p>
          <w:p w:rsidR="007A53A7" w:rsidRPr="00FE7268" w:rsidRDefault="00D86F85">
            <w:pPr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Hibernate</w:t>
            </w:r>
          </w:p>
          <w:p w:rsidR="00FE7268" w:rsidRDefault="00D86F85">
            <w:pPr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Apache HBase</w:t>
            </w:r>
          </w:p>
        </w:tc>
      </w:tr>
    </w:tbl>
    <w:p w:rsidR="00E47953" w:rsidRDefault="00D86F85">
      <w:pPr>
        <w:spacing w:after="0"/>
        <w:rPr>
          <w:rFonts w:ascii="Times New Roman" w:hAnsi="Times New Roman"/>
          <w:b/>
          <w:color w:val="365F91"/>
          <w:sz w:val="28"/>
        </w:rPr>
      </w:pPr>
    </w:p>
    <w:p w:rsidR="00E47953" w:rsidRDefault="00D86F85">
      <w:pPr>
        <w:spacing w:after="0"/>
        <w:rPr>
          <w:rFonts w:ascii="Times New Roman" w:hAnsi="Times New Roman"/>
          <w:b/>
          <w:color w:val="365F91"/>
          <w:sz w:val="28"/>
        </w:rPr>
      </w:pPr>
    </w:p>
    <w:p w:rsidR="005376E2" w:rsidRDefault="00D86F85">
      <w:pPr>
        <w:spacing w:after="0"/>
        <w:rPr>
          <w:rFonts w:ascii="Cambria" w:hAnsi="Cambria" w:cs="Calibri"/>
          <w:b/>
          <w:sz w:val="20"/>
          <w:szCs w:val="20"/>
        </w:rPr>
      </w:pPr>
      <w:r>
        <w:rPr>
          <w:rFonts w:ascii="Times New Roman" w:hAnsi="Times New Roman"/>
          <w:b/>
          <w:color w:val="365F91"/>
          <w:sz w:val="28"/>
        </w:rPr>
        <w:t>Certifications:</w:t>
      </w:r>
    </w:p>
    <w:p w:rsidR="003429C1" w:rsidRPr="003429C1" w:rsidRDefault="00D86F85" w:rsidP="003429C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0"/>
        </w:rPr>
      </w:pPr>
      <w:r w:rsidRPr="003429C1">
        <w:rPr>
          <w:rFonts w:ascii="Times New Roman" w:hAnsi="Times New Roman"/>
          <w:b/>
          <w:sz w:val="24"/>
          <w:szCs w:val="20"/>
        </w:rPr>
        <w:t xml:space="preserve">Big Data and Hadoop Eco System(Hadoop Administrator) - </w:t>
      </w:r>
      <w:r w:rsidRPr="003429C1">
        <w:rPr>
          <w:rFonts w:ascii="Times New Roman" w:hAnsi="Times New Roman"/>
          <w:sz w:val="24"/>
          <w:szCs w:val="20"/>
        </w:rPr>
        <w:t>Conducted byTata Consultancy Services</w:t>
      </w:r>
    </w:p>
    <w:p w:rsidR="005376E2" w:rsidRPr="003429C1" w:rsidRDefault="00D86F85" w:rsidP="00B409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0"/>
        </w:rPr>
      </w:pPr>
      <w:r w:rsidRPr="003429C1">
        <w:rPr>
          <w:rFonts w:ascii="Times New Roman" w:hAnsi="Times New Roman"/>
          <w:b/>
          <w:sz w:val="24"/>
          <w:szCs w:val="20"/>
        </w:rPr>
        <w:t xml:space="preserve">Big Data and Hadoop Eco System(Hadoop Developer) - </w:t>
      </w:r>
      <w:r w:rsidRPr="003429C1">
        <w:rPr>
          <w:rFonts w:ascii="Times New Roman" w:hAnsi="Times New Roman"/>
          <w:sz w:val="24"/>
          <w:szCs w:val="20"/>
        </w:rPr>
        <w:t>Conducted by</w:t>
      </w:r>
      <w:r w:rsidRPr="003429C1">
        <w:rPr>
          <w:rFonts w:ascii="Times New Roman" w:hAnsi="Times New Roman"/>
          <w:sz w:val="24"/>
          <w:szCs w:val="20"/>
        </w:rPr>
        <w:t>Tata Consultancy Services</w:t>
      </w:r>
    </w:p>
    <w:p w:rsidR="005376E2" w:rsidRPr="005376E2" w:rsidRDefault="00D86F85" w:rsidP="005376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0"/>
        </w:rPr>
      </w:pPr>
      <w:r w:rsidRPr="005376E2">
        <w:rPr>
          <w:rFonts w:ascii="Times New Roman" w:hAnsi="Times New Roman"/>
          <w:b/>
          <w:sz w:val="24"/>
          <w:szCs w:val="20"/>
        </w:rPr>
        <w:t xml:space="preserve">Solr Foundation – </w:t>
      </w:r>
      <w:r w:rsidRPr="003429C1">
        <w:rPr>
          <w:rFonts w:ascii="Times New Roman" w:hAnsi="Times New Roman"/>
          <w:sz w:val="24"/>
          <w:szCs w:val="20"/>
        </w:rPr>
        <w:t xml:space="preserve">Conducted by </w:t>
      </w:r>
      <w:r>
        <w:rPr>
          <w:rFonts w:ascii="Times New Roman" w:hAnsi="Times New Roman"/>
          <w:sz w:val="24"/>
          <w:szCs w:val="20"/>
        </w:rPr>
        <w:t>Tata Consultancy Services</w:t>
      </w:r>
    </w:p>
    <w:p w:rsidR="00B23E48" w:rsidRDefault="00D86F85" w:rsidP="005376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0"/>
        </w:rPr>
      </w:pPr>
      <w:r w:rsidRPr="005376E2">
        <w:rPr>
          <w:rFonts w:ascii="Times New Roman" w:hAnsi="Times New Roman"/>
          <w:b/>
          <w:sz w:val="24"/>
          <w:szCs w:val="20"/>
        </w:rPr>
        <w:t xml:space="preserve">Core Java concepts Foundation - </w:t>
      </w:r>
      <w:r w:rsidRPr="003429C1">
        <w:rPr>
          <w:rFonts w:ascii="Times New Roman" w:hAnsi="Times New Roman"/>
          <w:sz w:val="24"/>
          <w:szCs w:val="20"/>
        </w:rPr>
        <w:t xml:space="preserve">Conducted by </w:t>
      </w:r>
      <w:r>
        <w:rPr>
          <w:rFonts w:ascii="Times New Roman" w:hAnsi="Times New Roman"/>
          <w:sz w:val="24"/>
          <w:szCs w:val="20"/>
        </w:rPr>
        <w:t>Tata Consultancy Services</w:t>
      </w:r>
    </w:p>
    <w:p w:rsidR="007B3127" w:rsidRDefault="00D86F85" w:rsidP="007B3127">
      <w:pPr>
        <w:pStyle w:val="NormalWeb"/>
        <w:spacing w:before="0" w:after="0" w:line="276" w:lineRule="auto"/>
        <w:rPr>
          <w:b/>
          <w:color w:val="365F91"/>
          <w:sz w:val="28"/>
        </w:rPr>
      </w:pPr>
      <w:r>
        <w:rPr>
          <w:b/>
          <w:color w:val="365F91"/>
          <w:sz w:val="28"/>
        </w:rPr>
        <w:t xml:space="preserve">Career Profile: </w:t>
      </w:r>
    </w:p>
    <w:p w:rsidR="007B3127" w:rsidRDefault="00D86F85" w:rsidP="007B3127">
      <w:pPr>
        <w:pStyle w:val="NormalWeb"/>
        <w:spacing w:before="0" w:after="0" w:line="276" w:lineRule="auto"/>
        <w:ind w:firstLine="720"/>
        <w:rPr>
          <w:color w:val="000000"/>
        </w:rPr>
      </w:pPr>
      <w:r>
        <w:rPr>
          <w:b/>
          <w:color w:val="000000"/>
        </w:rPr>
        <w:t>Organization</w:t>
      </w:r>
      <w:proofErr w:type="gramStart"/>
      <w:r>
        <w:rPr>
          <w:b/>
          <w:color w:val="000000"/>
        </w:rPr>
        <w:t>:</w:t>
      </w:r>
      <w:r>
        <w:rPr>
          <w:color w:val="000000"/>
        </w:rPr>
        <w:t>Tata</w:t>
      </w:r>
      <w:proofErr w:type="gramEnd"/>
      <w:r>
        <w:rPr>
          <w:color w:val="000000"/>
        </w:rPr>
        <w:t xml:space="preserve"> Consultancy Services</w:t>
      </w:r>
    </w:p>
    <w:p w:rsidR="00B23E48" w:rsidRDefault="00D86F85" w:rsidP="005E0DCF">
      <w:pPr>
        <w:pStyle w:val="NormalWeb"/>
        <w:spacing w:after="0"/>
        <w:ind w:left="720"/>
        <w:rPr>
          <w:color w:val="000000"/>
          <w:lang w:val="en-GB"/>
        </w:rPr>
      </w:pPr>
      <w:r>
        <w:rPr>
          <w:b/>
          <w:color w:val="000000"/>
          <w:lang w:val="en-GB"/>
        </w:rPr>
        <w:t xml:space="preserve">Client: </w:t>
      </w:r>
      <w:r>
        <w:rPr>
          <w:shd w:val="clear" w:color="FFFFFF" w:fill="FFFFFF"/>
        </w:rPr>
        <w:t>Jumbo supermarkten</w:t>
      </w:r>
      <w:r>
        <w:br/>
      </w:r>
      <w:r>
        <w:rPr>
          <w:b/>
          <w:shd w:val="clear" w:color="FFFFFF" w:fill="FFFFFF"/>
        </w:rPr>
        <w:t>Designation:</w:t>
      </w:r>
      <w:r>
        <w:rPr>
          <w:shd w:val="clear" w:color="FFFFFF" w:fill="FFFFFF"/>
        </w:rPr>
        <w:t xml:space="preserve"> IT </w:t>
      </w:r>
      <w:r>
        <w:rPr>
          <w:shd w:val="clear" w:color="FFFFFF" w:fill="FFFFFF"/>
        </w:rPr>
        <w:t>Analyst</w:t>
      </w:r>
      <w:r>
        <w:br/>
      </w:r>
      <w:r>
        <w:rPr>
          <w:b/>
          <w:color w:val="000000"/>
          <w:lang w:val="en-GB"/>
        </w:rPr>
        <w:t xml:space="preserve">Period: </w:t>
      </w:r>
      <w:r>
        <w:rPr>
          <w:color w:val="000000"/>
          <w:lang w:val="en-GB"/>
        </w:rPr>
        <w:t xml:space="preserve">January </w:t>
      </w:r>
      <w:r>
        <w:rPr>
          <w:color w:val="000000"/>
          <w:lang w:val="en-GB"/>
        </w:rPr>
        <w:t>201</w:t>
      </w:r>
      <w:r>
        <w:rPr>
          <w:color w:val="000000"/>
          <w:lang w:val="en-GB"/>
        </w:rPr>
        <w:t>4</w:t>
      </w:r>
      <w:r>
        <w:rPr>
          <w:color w:val="000000"/>
          <w:lang w:val="en-GB"/>
        </w:rPr>
        <w:t xml:space="preserve"> till </w:t>
      </w:r>
      <w:r>
        <w:rPr>
          <w:color w:val="000000"/>
          <w:lang w:val="en-GB"/>
        </w:rPr>
        <w:t>September 2018</w:t>
      </w:r>
    </w:p>
    <w:p w:rsidR="00A238CC" w:rsidRDefault="00D86F85" w:rsidP="004F7F22">
      <w:pPr>
        <w:pStyle w:val="NormalWeb"/>
        <w:spacing w:before="0" w:after="0" w:line="276" w:lineRule="auto"/>
        <w:ind w:firstLine="720"/>
        <w:rPr>
          <w:color w:val="000000"/>
        </w:rPr>
      </w:pPr>
      <w:r>
        <w:rPr>
          <w:b/>
          <w:color w:val="000000"/>
        </w:rPr>
        <w:t>Organization:</w:t>
      </w:r>
      <w:r>
        <w:rPr>
          <w:color w:val="000000"/>
        </w:rPr>
        <w:t xml:space="preserve"> Infosys limited</w:t>
      </w:r>
    </w:p>
    <w:p w:rsidR="00A238CC" w:rsidRDefault="00D86F85" w:rsidP="004F7F22">
      <w:pPr>
        <w:pStyle w:val="NormalWeb"/>
        <w:spacing w:after="0"/>
        <w:ind w:left="720"/>
        <w:rPr>
          <w:color w:val="000000"/>
          <w:lang w:val="en-GB"/>
        </w:rPr>
      </w:pPr>
      <w:r>
        <w:rPr>
          <w:b/>
          <w:color w:val="000000"/>
          <w:lang w:val="en-GB"/>
        </w:rPr>
        <w:t xml:space="preserve">Client: </w:t>
      </w:r>
      <w:r>
        <w:rPr>
          <w:shd w:val="clear" w:color="FFFFFF" w:fill="FFFFFF"/>
        </w:rPr>
        <w:t>Mercedes-Benz</w:t>
      </w:r>
      <w:r>
        <w:br/>
      </w:r>
      <w:r>
        <w:rPr>
          <w:b/>
          <w:shd w:val="clear" w:color="FFFFFF" w:fill="FFFFFF"/>
        </w:rPr>
        <w:t>Designation:</w:t>
      </w:r>
      <w:r>
        <w:rPr>
          <w:shd w:val="clear" w:color="FFFFFF" w:fill="FFFFFF"/>
        </w:rPr>
        <w:t xml:space="preserve"> Technology Analyst</w:t>
      </w:r>
      <w:r>
        <w:br/>
      </w:r>
      <w:r>
        <w:rPr>
          <w:b/>
          <w:color w:val="000000"/>
          <w:lang w:val="en-GB"/>
        </w:rPr>
        <w:t xml:space="preserve">Period: </w:t>
      </w:r>
      <w:r>
        <w:rPr>
          <w:color w:val="000000"/>
          <w:lang w:val="en-GB"/>
        </w:rPr>
        <w:t>September 2018 till Present</w:t>
      </w:r>
    </w:p>
    <w:p w:rsidR="007B3127" w:rsidRDefault="00D86F85" w:rsidP="003F41BD">
      <w:pPr>
        <w:pStyle w:val="NormalWeb"/>
        <w:spacing w:before="0" w:after="0" w:line="276" w:lineRule="auto"/>
        <w:rPr>
          <w:b/>
          <w:color w:val="365F91"/>
          <w:sz w:val="28"/>
        </w:rPr>
      </w:pPr>
      <w:r>
        <w:rPr>
          <w:b/>
          <w:color w:val="365F91"/>
          <w:sz w:val="28"/>
        </w:rPr>
        <w:t xml:space="preserve">Key Responsibilities: </w:t>
      </w:r>
    </w:p>
    <w:p w:rsidR="003F41BD" w:rsidRPr="00402846" w:rsidRDefault="00D86F85" w:rsidP="003F41BD">
      <w:pPr>
        <w:pStyle w:val="NormalWeb"/>
        <w:numPr>
          <w:ilvl w:val="0"/>
          <w:numId w:val="16"/>
        </w:numPr>
        <w:spacing w:before="0" w:after="0" w:line="276" w:lineRule="auto"/>
        <w:rPr>
          <w:color w:val="000000"/>
          <w:lang w:val="en-GB"/>
        </w:rPr>
      </w:pPr>
      <w:r>
        <w:t xml:space="preserve">Gathering and </w:t>
      </w:r>
      <w:r w:rsidRPr="00F25FA9">
        <w:t>Understanding of requirements</w:t>
      </w:r>
    </w:p>
    <w:p w:rsidR="00402846" w:rsidRPr="00402846" w:rsidRDefault="00D86F85" w:rsidP="003F41BD">
      <w:pPr>
        <w:pStyle w:val="NormalWeb"/>
        <w:numPr>
          <w:ilvl w:val="0"/>
          <w:numId w:val="16"/>
        </w:numPr>
        <w:spacing w:before="0" w:after="0" w:line="276" w:lineRule="auto"/>
        <w:rPr>
          <w:color w:val="000000"/>
          <w:lang w:val="en-GB"/>
        </w:rPr>
      </w:pPr>
      <w:r w:rsidRPr="00F25FA9">
        <w:t xml:space="preserve">Estimation and scheduling </w:t>
      </w:r>
      <w:r>
        <w:t>of</w:t>
      </w:r>
      <w:r w:rsidRPr="00F25FA9">
        <w:t xml:space="preserve"> tasks</w:t>
      </w:r>
    </w:p>
    <w:p w:rsidR="007B3127" w:rsidRPr="0058768E" w:rsidRDefault="00D86F85" w:rsidP="00B40984">
      <w:pPr>
        <w:pStyle w:val="NormalWeb"/>
        <w:numPr>
          <w:ilvl w:val="0"/>
          <w:numId w:val="16"/>
        </w:numPr>
        <w:spacing w:before="0" w:after="0" w:line="276" w:lineRule="auto"/>
        <w:rPr>
          <w:color w:val="000000"/>
        </w:rPr>
      </w:pPr>
      <w:r w:rsidRPr="00F25FA9">
        <w:t>Major role in Web App Design and Development</w:t>
      </w:r>
    </w:p>
    <w:p w:rsidR="0058768E" w:rsidRPr="00402846" w:rsidRDefault="00D86F85" w:rsidP="0058768E">
      <w:pPr>
        <w:pStyle w:val="NormalWeb"/>
        <w:numPr>
          <w:ilvl w:val="0"/>
          <w:numId w:val="16"/>
        </w:numPr>
        <w:spacing w:before="0" w:after="0" w:line="276" w:lineRule="auto"/>
        <w:rPr>
          <w:color w:val="000000"/>
        </w:rPr>
      </w:pPr>
      <w:r w:rsidRPr="00F25FA9">
        <w:t>Involved in the Analysis, Design, Development and testing phases of</w:t>
      </w:r>
      <w:r>
        <w:t xml:space="preserve"> the application</w:t>
      </w:r>
    </w:p>
    <w:p w:rsidR="00B23E48" w:rsidRDefault="00D86F8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365F91"/>
          <w:sz w:val="28"/>
        </w:rPr>
        <w:t>Educational Qualification:</w:t>
      </w:r>
    </w:p>
    <w:p w:rsidR="00B23E48" w:rsidRDefault="00D86F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color w:val="365F9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Bachelor’s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b/>
          <w:sz w:val="24"/>
          <w:szCs w:val="24"/>
        </w:rPr>
        <w:t>K.S. Rangasamy</w:t>
      </w:r>
      <w:r>
        <w:rPr>
          <w:rFonts w:ascii="Times New Roman" w:hAnsi="Times New Roman"/>
          <w:b/>
          <w:sz w:val="24"/>
          <w:szCs w:val="24"/>
        </w:rPr>
        <w:t xml:space="preserve"> College</w:t>
      </w:r>
      <w:r>
        <w:rPr>
          <w:rFonts w:ascii="Times New Roman" w:hAnsi="Times New Roman"/>
          <w:b/>
          <w:sz w:val="24"/>
          <w:szCs w:val="24"/>
        </w:rPr>
        <w:t xml:space="preserve"> of Technology</w:t>
      </w:r>
      <w:r>
        <w:rPr>
          <w:rFonts w:ascii="Times New Roman" w:hAnsi="Times New Roman"/>
          <w:b/>
          <w:sz w:val="24"/>
          <w:szCs w:val="24"/>
        </w:rPr>
        <w:t xml:space="preserve"> (AUTONOMUS)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Tiruchengode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8.25</w:t>
      </w:r>
      <w:r>
        <w:rPr>
          <w:rFonts w:ascii="Times New Roman" w:hAnsi="Times New Roman"/>
          <w:b/>
          <w:sz w:val="24"/>
          <w:szCs w:val="24"/>
        </w:rPr>
        <w:t xml:space="preserve"> CGPA – 201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B23E48" w:rsidRDefault="00D86F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HSC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b/>
          <w:sz w:val="24"/>
          <w:szCs w:val="24"/>
        </w:rPr>
        <w:t>Carmel Matriculation Higher S</w:t>
      </w:r>
      <w:r>
        <w:rPr>
          <w:rFonts w:ascii="Times New Roman" w:hAnsi="Times New Roman"/>
          <w:b/>
          <w:sz w:val="24"/>
          <w:szCs w:val="24"/>
        </w:rPr>
        <w:t>econdary</w:t>
      </w:r>
      <w:r>
        <w:rPr>
          <w:rFonts w:ascii="Times New Roman" w:hAnsi="Times New Roman"/>
          <w:sz w:val="24"/>
          <w:szCs w:val="24"/>
        </w:rPr>
        <w:t xml:space="preserve"> school, </w:t>
      </w:r>
      <w:r>
        <w:rPr>
          <w:rFonts w:ascii="Times New Roman" w:hAnsi="Times New Roman"/>
          <w:sz w:val="24"/>
          <w:szCs w:val="24"/>
        </w:rPr>
        <w:t xml:space="preserve">Erode 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b/>
          <w:sz w:val="24"/>
          <w:szCs w:val="24"/>
        </w:rPr>
        <w:t>81.41% - 2009</w:t>
      </w:r>
    </w:p>
    <w:p w:rsidR="00B23E48" w:rsidRDefault="00D86F85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SSLC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b/>
          <w:sz w:val="24"/>
          <w:szCs w:val="24"/>
        </w:rPr>
        <w:t>Carmel Matriculation Higher Secondary</w:t>
      </w:r>
      <w:r>
        <w:rPr>
          <w:rFonts w:ascii="Times New Roman" w:hAnsi="Times New Roman"/>
          <w:sz w:val="24"/>
          <w:szCs w:val="24"/>
        </w:rPr>
        <w:t xml:space="preserve">school, </w:t>
      </w:r>
      <w:r>
        <w:rPr>
          <w:rFonts w:ascii="Times New Roman" w:hAnsi="Times New Roman"/>
          <w:sz w:val="24"/>
          <w:szCs w:val="24"/>
        </w:rPr>
        <w:t>Erode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b/>
          <w:sz w:val="24"/>
          <w:szCs w:val="24"/>
        </w:rPr>
        <w:t>84</w:t>
      </w:r>
      <w:r>
        <w:rPr>
          <w:rFonts w:ascii="Times New Roman" w:hAnsi="Times New Roman"/>
          <w:b/>
          <w:sz w:val="24"/>
          <w:szCs w:val="24"/>
        </w:rPr>
        <w:t>% - 200</w:t>
      </w:r>
      <w:r>
        <w:rPr>
          <w:rFonts w:ascii="Times New Roman" w:hAnsi="Times New Roman"/>
          <w:b/>
          <w:sz w:val="24"/>
          <w:szCs w:val="24"/>
        </w:rPr>
        <w:t>7</w:t>
      </w:r>
    </w:p>
    <w:p w:rsidR="00B23E48" w:rsidRDefault="00D86F85">
      <w:pPr>
        <w:spacing w:after="0"/>
        <w:rPr>
          <w:rFonts w:ascii="Times New Roman" w:hAnsi="Times New Roman"/>
          <w:b/>
          <w:color w:val="365F91"/>
          <w:sz w:val="28"/>
        </w:rPr>
      </w:pPr>
      <w:r>
        <w:rPr>
          <w:rFonts w:ascii="Times New Roman" w:hAnsi="Times New Roman"/>
          <w:b/>
          <w:color w:val="365F91"/>
          <w:sz w:val="28"/>
        </w:rPr>
        <w:t xml:space="preserve">Personal Profile: </w:t>
      </w:r>
    </w:p>
    <w:p w:rsidR="00B23E48" w:rsidRDefault="00D86F85">
      <w:pPr>
        <w:ind w:left="720"/>
        <w:rPr>
          <w:rFonts w:ascii="Times New Roman" w:hAnsi="Times New Roman"/>
          <w:sz w:val="24"/>
          <w:szCs w:val="25"/>
        </w:rPr>
      </w:pPr>
      <w:r>
        <w:rPr>
          <w:rFonts w:ascii="Times New Roman" w:hAnsi="Times New Roman"/>
          <w:sz w:val="24"/>
          <w:szCs w:val="20"/>
          <w:lang w:val="en-GB"/>
        </w:rPr>
        <w:t xml:space="preserve">Date of Birth </w:t>
      </w:r>
      <w:r>
        <w:tab/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:</w:t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17</w:t>
      </w:r>
      <w:r>
        <w:rPr>
          <w:rFonts w:ascii="Times New Roman" w:hAnsi="Times New Roman"/>
          <w:sz w:val="24"/>
          <w:szCs w:val="20"/>
          <w:vertAlign w:val="superscript"/>
          <w:lang w:val="en-GB"/>
        </w:rPr>
        <w:t>th</w:t>
      </w:r>
      <w:r>
        <w:rPr>
          <w:rFonts w:ascii="Times New Roman" w:hAnsi="Times New Roman"/>
          <w:sz w:val="24"/>
          <w:szCs w:val="20"/>
          <w:lang w:val="en-GB"/>
        </w:rPr>
        <w:t>November</w:t>
      </w:r>
      <w:r>
        <w:rPr>
          <w:rFonts w:ascii="Times New Roman" w:hAnsi="Times New Roman"/>
          <w:sz w:val="24"/>
          <w:szCs w:val="20"/>
          <w:lang w:val="en-GB"/>
        </w:rPr>
        <w:t xml:space="preserve"> 199</w:t>
      </w:r>
      <w:r>
        <w:rPr>
          <w:rFonts w:ascii="Times New Roman" w:hAnsi="Times New Roman"/>
          <w:sz w:val="24"/>
          <w:szCs w:val="20"/>
          <w:lang w:val="en-GB"/>
        </w:rPr>
        <w:t>1</w:t>
      </w:r>
      <w:r>
        <w:br/>
      </w:r>
      <w:r>
        <w:rPr>
          <w:rFonts w:ascii="Times New Roman" w:hAnsi="Times New Roman"/>
          <w:sz w:val="24"/>
          <w:szCs w:val="20"/>
          <w:lang w:val="en-GB"/>
        </w:rPr>
        <w:t xml:space="preserve">Address </w:t>
      </w:r>
      <w:r>
        <w:tab/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:</w:t>
      </w:r>
      <w:r>
        <w:tab/>
      </w:r>
      <w:r>
        <w:t>17/5</w:t>
      </w:r>
      <w:proofErr w:type="gramStart"/>
      <w:r>
        <w:rPr>
          <w:rFonts w:ascii="Times New Roman" w:hAnsi="Times New Roman"/>
          <w:sz w:val="24"/>
          <w:szCs w:val="25"/>
        </w:rPr>
        <w:t>,</w:t>
      </w:r>
      <w:r>
        <w:rPr>
          <w:rFonts w:ascii="Times New Roman" w:hAnsi="Times New Roman"/>
          <w:sz w:val="24"/>
          <w:szCs w:val="25"/>
        </w:rPr>
        <w:t>A.O.K</w:t>
      </w:r>
      <w:proofErr w:type="gramEnd"/>
      <w:r>
        <w:rPr>
          <w:rFonts w:ascii="Times New Roman" w:hAnsi="Times New Roman"/>
          <w:sz w:val="24"/>
          <w:szCs w:val="25"/>
        </w:rPr>
        <w:t>. Nagar, Zulaiha Street</w:t>
      </w:r>
      <w:r>
        <w:rPr>
          <w:rFonts w:ascii="Times New Roman" w:hAnsi="Times New Roman"/>
          <w:sz w:val="24"/>
          <w:szCs w:val="25"/>
        </w:rPr>
        <w:t>,</w:t>
      </w:r>
      <w:r>
        <w:rPr>
          <w:rFonts w:ascii="Times New Roman" w:hAnsi="Times New Roman"/>
          <w:sz w:val="24"/>
          <w:szCs w:val="25"/>
        </w:rPr>
        <w:t xml:space="preserve"> B.P. Agraharam,</w:t>
      </w:r>
      <w:r>
        <w:br/>
      </w:r>
      <w:r>
        <w:tab/>
      </w:r>
      <w:r>
        <w:tab/>
      </w:r>
      <w:r>
        <w:tab/>
      </w:r>
      <w:r>
        <w:tab/>
      </w:r>
      <w:r>
        <w:t>Erode</w:t>
      </w:r>
      <w:r>
        <w:rPr>
          <w:rFonts w:ascii="Times New Roman" w:hAnsi="Times New Roman"/>
          <w:sz w:val="24"/>
          <w:szCs w:val="25"/>
        </w:rPr>
        <w:t>– 638 005</w:t>
      </w:r>
      <w:r>
        <w:rPr>
          <w:rFonts w:ascii="Times New Roman" w:hAnsi="Times New Roman"/>
          <w:sz w:val="24"/>
          <w:szCs w:val="25"/>
        </w:rPr>
        <w:t>.</w:t>
      </w:r>
      <w:r>
        <w:br/>
      </w:r>
      <w:r>
        <w:rPr>
          <w:rFonts w:ascii="Times New Roman" w:hAnsi="Times New Roman"/>
          <w:sz w:val="24"/>
          <w:szCs w:val="20"/>
          <w:lang w:val="en-GB"/>
        </w:rPr>
        <w:t xml:space="preserve">Languages Known </w:t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:</w:t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Tamil</w:t>
      </w:r>
      <w:r>
        <w:rPr>
          <w:rFonts w:ascii="Times New Roman" w:hAnsi="Times New Roman"/>
          <w:sz w:val="24"/>
          <w:szCs w:val="20"/>
          <w:lang w:val="en-GB"/>
        </w:rPr>
        <w:t>, Hindi</w:t>
      </w:r>
      <w:r>
        <w:rPr>
          <w:rFonts w:ascii="Times New Roman" w:hAnsi="Times New Roman"/>
          <w:sz w:val="24"/>
          <w:szCs w:val="20"/>
          <w:lang w:val="en-GB"/>
        </w:rPr>
        <w:t xml:space="preserve"> and English</w:t>
      </w:r>
    </w:p>
    <w:p w:rsidR="00A238CC" w:rsidRDefault="00D86F85">
      <w:pPr>
        <w:spacing w:after="0"/>
        <w:rPr>
          <w:rFonts w:ascii="Times New Roman" w:hAnsi="Times New Roman"/>
          <w:b/>
          <w:color w:val="365F91"/>
          <w:sz w:val="28"/>
        </w:rPr>
      </w:pPr>
    </w:p>
    <w:p w:rsidR="00B23E48" w:rsidRDefault="00D86F85">
      <w:pPr>
        <w:spacing w:after="0"/>
        <w:rPr>
          <w:rFonts w:ascii="Times New Roman" w:hAnsi="Times New Roman"/>
          <w:b/>
          <w:color w:val="365F91"/>
          <w:sz w:val="28"/>
        </w:rPr>
      </w:pPr>
      <w:r>
        <w:rPr>
          <w:rFonts w:ascii="Times New Roman" w:hAnsi="Times New Roman"/>
          <w:b/>
          <w:color w:val="365F91"/>
          <w:sz w:val="28"/>
        </w:rPr>
        <w:t>Declaration:</w:t>
      </w:r>
    </w:p>
    <w:p w:rsidR="00B23E48" w:rsidRDefault="00D86F85">
      <w:pPr>
        <w:rPr>
          <w:rFonts w:ascii="Times New Roman" w:hAnsi="Times New Roman"/>
          <w:sz w:val="24"/>
          <w:szCs w:val="20"/>
          <w:lang w:val="en-GB"/>
        </w:rPr>
      </w:pPr>
      <w:r>
        <w:tab/>
      </w:r>
      <w:r>
        <w:rPr>
          <w:rFonts w:ascii="Times New Roman" w:hAnsi="Times New Roman"/>
          <w:sz w:val="24"/>
          <w:szCs w:val="20"/>
          <w:lang w:val="en-GB"/>
        </w:rPr>
        <w:t>I hereby declare that all the above furnished details are true to the best of my knowledge.</w:t>
      </w:r>
    </w:p>
    <w:p w:rsidR="00B23E48" w:rsidRDefault="00D86F85">
      <w:pPr>
        <w:rPr>
          <w:rFonts w:ascii="Times New Roman" w:hAnsi="Times New Roman"/>
          <w:sz w:val="24"/>
          <w:szCs w:val="20"/>
          <w:lang w:val="en-GB"/>
        </w:rPr>
      </w:pPr>
      <w:r>
        <w:rPr>
          <w:rFonts w:ascii="Times New Roman" w:hAnsi="Times New Roman"/>
          <w:sz w:val="24"/>
          <w:szCs w:val="20"/>
          <w:lang w:val="en-GB"/>
        </w:rPr>
        <w:t>Date:</w:t>
      </w:r>
      <w:r>
        <w:tab/>
      </w:r>
      <w:r>
        <w:t>22</w:t>
      </w:r>
      <w:r>
        <w:t>/</w:t>
      </w:r>
      <w:r>
        <w:t>10</w:t>
      </w:r>
      <w:r>
        <w:t>/2018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 xml:space="preserve">    </w:t>
      </w:r>
      <w:proofErr w:type="gramStart"/>
      <w:r>
        <w:rPr>
          <w:rFonts w:ascii="Times New Roman" w:hAnsi="Times New Roman"/>
          <w:sz w:val="24"/>
          <w:szCs w:val="20"/>
          <w:lang w:val="en-GB"/>
        </w:rPr>
        <w:t>Yours</w:t>
      </w:r>
      <w:proofErr w:type="gramEnd"/>
      <w:r>
        <w:rPr>
          <w:rFonts w:ascii="Times New Roman" w:hAnsi="Times New Roman"/>
          <w:sz w:val="24"/>
          <w:szCs w:val="20"/>
          <w:lang w:val="en-GB"/>
        </w:rPr>
        <w:t xml:space="preserve"> faithfully,</w:t>
      </w:r>
    </w:p>
    <w:p w:rsidR="00B23E48" w:rsidRDefault="00D86F85">
      <w:pPr>
        <w:rPr>
          <w:rFonts w:ascii="Times New Roman" w:hAnsi="Times New Roman"/>
          <w:sz w:val="24"/>
          <w:szCs w:val="20"/>
          <w:lang w:val="en-GB"/>
        </w:rPr>
      </w:pPr>
      <w:r>
        <w:rPr>
          <w:rFonts w:ascii="Times New Roman" w:hAnsi="Times New Roman"/>
          <w:sz w:val="24"/>
          <w:szCs w:val="20"/>
          <w:lang w:val="en-GB"/>
        </w:rPr>
        <w:t>Place:</w:t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Bangalore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0"/>
          <w:lang w:val="en-GB"/>
        </w:rPr>
        <w:t>(</w:t>
      </w:r>
      <w:r>
        <w:rPr>
          <w:rFonts w:ascii="Times New Roman" w:hAnsi="Times New Roman"/>
          <w:sz w:val="24"/>
          <w:szCs w:val="20"/>
          <w:lang w:val="en-GB"/>
        </w:rPr>
        <w:t>R.Yameen Ali</w:t>
      </w:r>
      <w:r>
        <w:rPr>
          <w:rFonts w:ascii="Times New Roman" w:hAnsi="Times New Roman"/>
          <w:sz w:val="24"/>
          <w:szCs w:val="20"/>
          <w:lang w:val="en-GB"/>
        </w:rPr>
        <w:t>)</w:t>
      </w:r>
      <w:r w:rsidR="009E68CC" w:rsidRPr="009E68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B23E48" w:rsidSect="009E68CC">
      <w:pgSz w:w="12240" w:h="15840"/>
      <w:pgMar w:top="1170" w:right="144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0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A"/>
    <w:multiLevelType w:val="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10"/>
    <w:multiLevelType w:val="hybridMultilevel"/>
    <w:tmpl w:val="00000000"/>
    <w:lvl w:ilvl="0" w:tplc="1E4ED9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064C59A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7BE7FD2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/>
      </w:rPr>
    </w:lvl>
    <w:lvl w:ilvl="3" w:tplc="3E387894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/>
      </w:rPr>
    </w:lvl>
    <w:lvl w:ilvl="4" w:tplc="402E8A9A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6FCC318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/>
      </w:rPr>
    </w:lvl>
    <w:lvl w:ilvl="6" w:tplc="29CCE374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/>
      </w:rPr>
    </w:lvl>
    <w:lvl w:ilvl="7" w:tplc="97B2F40E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8BE9F8C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00000011"/>
    <w:multiLevelType w:val="hybridMultilevel"/>
    <w:tmpl w:val="00000000"/>
    <w:lvl w:ilvl="0" w:tplc="D152E2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6CA8890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F18A4EE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/>
      </w:rPr>
    </w:lvl>
    <w:lvl w:ilvl="3" w:tplc="D67274BC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/>
      </w:rPr>
    </w:lvl>
    <w:lvl w:ilvl="4" w:tplc="F60E19D8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C3E4D28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/>
      </w:rPr>
    </w:lvl>
    <w:lvl w:ilvl="6" w:tplc="8174B0DE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/>
      </w:rPr>
    </w:lvl>
    <w:lvl w:ilvl="7" w:tplc="CFD6E796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FAEE27C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00000014"/>
    <w:multiLevelType w:val="hybridMultilevel"/>
    <w:tmpl w:val="00000000"/>
    <w:lvl w:ilvl="0" w:tplc="530C747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8A69B0A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3D0688F0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/>
      </w:rPr>
    </w:lvl>
    <w:lvl w:ilvl="3" w:tplc="F898A5E2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/>
      </w:rPr>
    </w:lvl>
    <w:lvl w:ilvl="4" w:tplc="50B8FD20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76FAB12A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/>
      </w:rPr>
    </w:lvl>
    <w:lvl w:ilvl="6" w:tplc="16148044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/>
      </w:rPr>
    </w:lvl>
    <w:lvl w:ilvl="7" w:tplc="16704ED4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762865C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0">
    <w:nsid w:val="26722DED"/>
    <w:multiLevelType w:val="hybridMultilevel"/>
    <w:tmpl w:val="00000000"/>
    <w:lvl w:ilvl="0" w:tplc="0A88418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10434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5206D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9A36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B0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BDAC2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CA52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38ED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A42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33E7499"/>
    <w:multiLevelType w:val="hybridMultilevel"/>
    <w:tmpl w:val="00000000"/>
    <w:lvl w:ilvl="0" w:tplc="6D2CC6D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4"/>
      </w:rPr>
    </w:lvl>
    <w:lvl w:ilvl="1" w:tplc="C8088E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EEB5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A8C1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80CA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1014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BEA8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10A9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4A90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359628C"/>
    <w:multiLevelType w:val="hybridMultilevel"/>
    <w:tmpl w:val="00000000"/>
    <w:lvl w:ilvl="0" w:tplc="1062FCB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2CE6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2D0E4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B6DA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5069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ECDD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04F8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1A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3CF1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7DB6441"/>
    <w:multiLevelType w:val="hybridMultilevel"/>
    <w:tmpl w:val="00000000"/>
    <w:lvl w:ilvl="0" w:tplc="B750EB6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710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B0F3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2EA6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1844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B2DB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5E75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4CBC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DAA9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E4E19D2"/>
    <w:multiLevelType w:val="hybridMultilevel"/>
    <w:tmpl w:val="8D7AE4E2"/>
    <w:lvl w:ilvl="0" w:tplc="5E1829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FE13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CA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69A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4D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4E9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20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A4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41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339DA"/>
    <w:multiLevelType w:val="hybridMultilevel"/>
    <w:tmpl w:val="2B746D7E"/>
    <w:lvl w:ilvl="0" w:tplc="06B2420C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FDAD9FC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694458C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9F6EACE8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D06AEF6A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3A3EC45C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A4CE12AC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CDB64CD8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5B2CFB14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6"/>
  <w:proofState w:spelling="clean" w:grammar="clean"/>
  <w:defaultTabStop w:val="720"/>
  <w:characterSpacingControl w:val="doNotCompress"/>
  <w:compat/>
  <w:rsids>
    <w:rsidRoot w:val="009E68CC"/>
    <w:rsid w:val="009E68CC"/>
    <w:rsid w:val="00D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E68CC"/>
    <w:rPr>
      <w:color w:val="0000FF"/>
      <w:u w:val="single"/>
    </w:rPr>
  </w:style>
  <w:style w:type="paragraph" w:styleId="NormalWeb">
    <w:name w:val="Normal (Web)"/>
    <w:basedOn w:val="Normal"/>
    <w:unhideWhenUsed/>
    <w:rsid w:val="009E68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9E68CC"/>
    <w:pPr>
      <w:ind w:left="720"/>
      <w:contextualSpacing/>
    </w:pPr>
  </w:style>
  <w:style w:type="paragraph" w:styleId="NoSpacing">
    <w:name w:val="No Spacing"/>
    <w:qFormat/>
    <w:rsid w:val="009E68CC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af1b9fe05d3d174efc12343a58919a1134f530e18705c4458440321091b5b58120813011548515c0e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443150e110417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Vijay</dc:creator>
  <cp:lastModifiedBy>ASUS</cp:lastModifiedBy>
  <cp:revision>2</cp:revision>
  <dcterms:created xsi:type="dcterms:W3CDTF">2018-11-09T09:44:00Z</dcterms:created>
  <dcterms:modified xsi:type="dcterms:W3CDTF">2018-11-09T09:44:00Z</dcterms:modified>
</cp:coreProperties>
</file>