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46" w:rsidRDefault="00AA6CE6" w:rsidP="009878E1">
      <w:pPr>
        <w:pStyle w:val="Title"/>
        <w:spacing w:line="360" w:lineRule="auto"/>
        <w:rPr>
          <w:bCs/>
          <w:sz w:val="28"/>
          <w:szCs w:val="28"/>
          <w:lang w:val="pt-BR"/>
        </w:rPr>
      </w:pPr>
      <w:r>
        <w:rPr>
          <w:sz w:val="28"/>
          <w:szCs w:val="28"/>
        </w:rPr>
        <w:t>RESUME</w:t>
      </w:r>
    </w:p>
    <w:p w:rsidR="00F91546" w:rsidRDefault="00AA6CE6" w:rsidP="009878E1">
      <w:pPr>
        <w:pStyle w:val="Default"/>
        <w:spacing w:line="360" w:lineRule="auto"/>
        <w:rPr>
          <w:lang w:val="pt-BR"/>
        </w:rPr>
      </w:pPr>
      <w:r>
        <w:rPr>
          <w:b/>
          <w:bCs/>
          <w:sz w:val="28"/>
          <w:szCs w:val="28"/>
          <w:lang w:val="pt-BR"/>
        </w:rPr>
        <w:t>Pranoopa M.N</w:t>
      </w:r>
      <w:r>
        <w:tab/>
      </w:r>
      <w:r>
        <w:tab/>
      </w:r>
      <w:r>
        <w:tab/>
      </w:r>
      <w:r>
        <w:tab/>
      </w:r>
    </w:p>
    <w:p w:rsidR="00F91546" w:rsidRDefault="00AA6CE6" w:rsidP="009878E1">
      <w:pPr>
        <w:pStyle w:val="Default"/>
        <w:spacing w:line="360" w:lineRule="auto"/>
      </w:pPr>
      <w:r>
        <w:rPr>
          <w:lang w:val="pt-BR"/>
        </w:rPr>
        <w:t xml:space="preserve">E-mail:  </w:t>
      </w:r>
      <w:hyperlink r:id="rId5" w:history="1">
        <w:r>
          <w:rPr>
            <w:rStyle w:val="InternetLink"/>
            <w:lang w:val="pt-BR"/>
          </w:rPr>
          <w:t>pranoopamn@gmail.com</w:t>
        </w:r>
      </w:hyperlink>
    </w:p>
    <w:p w:rsidR="00F91546" w:rsidRDefault="00AA6CE6" w:rsidP="009878E1">
      <w:pPr>
        <w:pStyle w:val="Default"/>
        <w:spacing w:line="360" w:lineRule="auto"/>
        <w:rPr>
          <w:color w:val="222222"/>
          <w:shd w:val="clear" w:color="FFFFFF" w:fill="FFFFFF"/>
        </w:rPr>
      </w:pPr>
      <w:r>
        <w:t xml:space="preserve">Mobile: </w:t>
      </w:r>
      <w:r>
        <w:rPr>
          <w:color w:val="222222"/>
          <w:shd w:val="clear" w:color="FFFFFF" w:fill="FFFFFF"/>
        </w:rPr>
        <w:t>9686038232</w:t>
      </w:r>
    </w:p>
    <w:p w:rsidR="00861663" w:rsidRDefault="00AA6CE6" w:rsidP="009878E1">
      <w:pPr>
        <w:pStyle w:val="Default"/>
        <w:spacing w:line="360" w:lineRule="auto"/>
      </w:pPr>
    </w:p>
    <w:p w:rsidR="00F91546" w:rsidRDefault="00AA6CE6" w:rsidP="009878E1">
      <w:pPr>
        <w:pStyle w:val="Default"/>
        <w:spacing w:line="360" w:lineRule="auto"/>
      </w:pPr>
      <w:r>
        <w:rPr>
          <w:b/>
        </w:rPr>
        <w:t>Objective:</w:t>
      </w:r>
    </w:p>
    <w:p w:rsidR="00F91546" w:rsidRDefault="00AA6CE6" w:rsidP="00A065CB">
      <w:pPr>
        <w:pStyle w:val="Default"/>
        <w:spacing w:line="360" w:lineRule="auto"/>
        <w:ind w:left="144" w:firstLine="720"/>
        <w:rPr>
          <w:bCs/>
        </w:rPr>
      </w:pPr>
      <w:r>
        <w:t>“I am now looking to build on my extensive range of technical skills within a suitably challenging role. I a</w:t>
      </w:r>
      <w:r>
        <w:t xml:space="preserve">m keen to achieve </w:t>
      </w:r>
      <w:r>
        <w:t>further</w:t>
      </w:r>
      <w:r>
        <w:t xml:space="preserve"> development.</w:t>
      </w:r>
      <w:r>
        <w:rPr>
          <w:bCs/>
        </w:rPr>
        <w:t>”</w:t>
      </w:r>
    </w:p>
    <w:p w:rsidR="00A065CB" w:rsidRDefault="00AA6CE6" w:rsidP="00A065CB">
      <w:pPr>
        <w:pStyle w:val="Default"/>
        <w:spacing w:line="360" w:lineRule="auto"/>
        <w:ind w:left="144" w:firstLine="720"/>
        <w:rPr>
          <w:rFonts w:cs="Verdana"/>
          <w:sz w:val="20"/>
          <w:szCs w:val="20"/>
        </w:rPr>
      </w:pPr>
    </w:p>
    <w:p w:rsid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442DE9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Technical Expertise: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Programming Languages</w:t>
      </w: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848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Java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Technologies</w:t>
      </w: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848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J2EE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Server-side Scripting</w:t>
      </w: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0848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JSP 1.2, </w:t>
      </w:r>
      <w:proofErr w:type="spellStart"/>
      <w:r w:rsidRPr="000848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Servlet</w:t>
      </w:r>
      <w:proofErr w:type="spellEnd"/>
      <w:r w:rsidRPr="000848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2.3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, PHP 5.5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RDBMS</w:t>
      </w: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848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MySQL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4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r w:rsidRPr="00EA6711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Oracle SQL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Client-side 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Scripting:</w:t>
      </w:r>
      <w:r w:rsidR="00172DCD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55E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JavaScript, Ajax,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j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Query</w:t>
      </w:r>
      <w:proofErr w:type="spellEnd"/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GUI: </w:t>
      </w:r>
      <w:r w:rsidRPr="00955D77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HTML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Operating Systems: </w:t>
      </w:r>
      <w:r w:rsidRPr="00955D77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Windows </w:t>
      </w:r>
      <w:r w:rsidRPr="00955D77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9x / 2000 / NT / XP, UNIX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IDE: 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Eclipse 4.7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Servers: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Tomcat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7</w:t>
      </w:r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Frameworks: 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Spring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3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 w:rsidRPr="00AC1C2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Hibernate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 3</w:t>
      </w:r>
      <w:r w:rsidRPr="00AC1C2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, </w:t>
      </w:r>
      <w:proofErr w:type="spellStart"/>
      <w:r w:rsidRPr="00AC1C2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JUnit</w:t>
      </w:r>
      <w:proofErr w:type="spellEnd"/>
    </w:p>
    <w:p w:rsidR="00F368DB" w:rsidRPr="00F368DB" w:rsidRDefault="00AA6CE6" w:rsidP="009878E1">
      <w:pPr>
        <w:pStyle w:val="HTMLPreformatted"/>
        <w:shd w:val="clear" w:color="auto" w:fill="FFFFFF"/>
        <w:spacing w:line="360" w:lineRule="auto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Other Technologies: </w:t>
      </w:r>
      <w:r w:rsidRPr="00AC1C2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XML</w:t>
      </w:r>
    </w:p>
    <w:p w:rsidR="00F91546" w:rsidRDefault="00AA6CE6" w:rsidP="009878E1">
      <w:pPr>
        <w:pStyle w:val="HTMLPreformatted"/>
        <w:shd w:val="clear" w:color="auto" w:fill="FFFFFF"/>
        <w:spacing w:line="360" w:lineRule="auto"/>
      </w:pPr>
      <w:r w:rsidRPr="00F368DB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Methods:</w:t>
      </w:r>
      <w:r w:rsidR="00172DCD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1C2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Agile</w:t>
      </w:r>
    </w:p>
    <w:p w:rsidR="00F91546" w:rsidRDefault="00AA6CE6" w:rsidP="009878E1">
      <w:pPr>
        <w:pStyle w:val="Default"/>
        <w:spacing w:line="360" w:lineRule="auto"/>
        <w:ind w:left="720"/>
        <w:jc w:val="both"/>
      </w:pPr>
    </w:p>
    <w:p w:rsidR="00F91546" w:rsidRDefault="00AA6CE6" w:rsidP="009878E1">
      <w:pPr>
        <w:pStyle w:val="Default"/>
        <w:spacing w:line="360" w:lineRule="auto"/>
      </w:pPr>
      <w:r>
        <w:rPr>
          <w:b/>
        </w:rPr>
        <w:t xml:space="preserve">Professional Experience:        </w:t>
      </w:r>
    </w:p>
    <w:p w:rsidR="00F91546" w:rsidRDefault="00AA6CE6" w:rsidP="009878E1">
      <w:pPr>
        <w:pStyle w:val="Default"/>
        <w:spacing w:line="360" w:lineRule="auto"/>
        <w:jc w:val="both"/>
      </w:pPr>
    </w:p>
    <w:p w:rsidR="004039E4" w:rsidRDefault="00AA6CE6" w:rsidP="009878E1">
      <w:pPr>
        <w:pStyle w:val="Default"/>
        <w:spacing w:line="360" w:lineRule="auto"/>
        <w:ind w:left="144"/>
        <w:rPr>
          <w:b/>
        </w:rPr>
      </w:pPr>
      <w:r>
        <w:rPr>
          <w:b/>
        </w:rPr>
        <w:t>SONATA Software- December 2015 to Present</w:t>
      </w:r>
    </w:p>
    <w:p w:rsidR="002D20E0" w:rsidRPr="002443FF" w:rsidRDefault="00AA6CE6" w:rsidP="002D20E0">
      <w:pPr>
        <w:pStyle w:val="Default"/>
        <w:numPr>
          <w:ilvl w:val="0"/>
          <w:numId w:val="10"/>
        </w:numPr>
        <w:spacing w:line="360" w:lineRule="auto"/>
      </w:pPr>
      <w:r w:rsidRPr="002443FF">
        <w:t xml:space="preserve">Worked on web application </w:t>
      </w:r>
      <w:proofErr w:type="spellStart"/>
      <w:r w:rsidRPr="002443FF">
        <w:t>SterlingOne</w:t>
      </w:r>
      <w:proofErr w:type="spellEnd"/>
      <w:r w:rsidRPr="002443FF">
        <w:t xml:space="preserve"> which is a candidate background verification tool.</w:t>
      </w:r>
    </w:p>
    <w:p w:rsidR="004039E4" w:rsidRDefault="00AA6CE6" w:rsidP="009878E1">
      <w:pPr>
        <w:pStyle w:val="Default"/>
        <w:spacing w:line="360" w:lineRule="auto"/>
        <w:ind w:left="144"/>
        <w:rPr>
          <w:b/>
        </w:rPr>
      </w:pPr>
    </w:p>
    <w:p w:rsidR="00BA4ED7" w:rsidRDefault="00AA6CE6" w:rsidP="009878E1">
      <w:pPr>
        <w:pStyle w:val="Default"/>
        <w:spacing w:line="360" w:lineRule="auto"/>
        <w:ind w:left="144"/>
      </w:pPr>
      <w:r>
        <w:rPr>
          <w:b/>
        </w:rPr>
        <w:t xml:space="preserve">Client </w:t>
      </w:r>
      <w:r>
        <w:rPr>
          <w:rFonts w:ascii="Arial" w:hAnsi="Arial" w:cs="Arial"/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Societe</w:t>
      </w:r>
      <w:proofErr w:type="spellEnd"/>
      <w:r>
        <w:rPr>
          <w:b/>
        </w:rPr>
        <w:t xml:space="preserve"> General</w:t>
      </w:r>
      <w:r w:rsidR="00172DCD">
        <w:rPr>
          <w:b/>
        </w:rPr>
        <w:t xml:space="preserve"> </w:t>
      </w:r>
      <w:r>
        <w:t>B</w:t>
      </w:r>
      <w:r>
        <w:rPr>
          <w:b/>
        </w:rPr>
        <w:t>angalo</w:t>
      </w:r>
      <w:r>
        <w:rPr>
          <w:b/>
        </w:rPr>
        <w:t xml:space="preserve">re </w:t>
      </w:r>
    </w:p>
    <w:p w:rsidR="00BA4ED7" w:rsidRDefault="00AA6CE6" w:rsidP="009878E1">
      <w:pPr>
        <w:pStyle w:val="Default"/>
        <w:numPr>
          <w:ilvl w:val="0"/>
          <w:numId w:val="8"/>
        </w:numPr>
        <w:spacing w:line="360" w:lineRule="auto"/>
      </w:pPr>
      <w:r>
        <w:t xml:space="preserve">Worked on </w:t>
      </w:r>
      <w:r>
        <w:t xml:space="preserve">web application Marley </w:t>
      </w:r>
      <w:r>
        <w:t xml:space="preserve">- </w:t>
      </w:r>
      <w:r>
        <w:t xml:space="preserve">an asset </w:t>
      </w:r>
      <w:r>
        <w:t xml:space="preserve">management tool and workflow v5 </w:t>
      </w:r>
      <w:r>
        <w:rPr>
          <w:rFonts w:ascii="Arial" w:hAnsi="Arial" w:cs="Arial"/>
        </w:rPr>
        <w:t>–</w:t>
      </w:r>
      <w:r>
        <w:t xml:space="preserve"> interface to initiate process on assets.</w:t>
      </w:r>
    </w:p>
    <w:p w:rsidR="00273195" w:rsidRDefault="00AA6CE6" w:rsidP="009878E1">
      <w:pPr>
        <w:pStyle w:val="Default"/>
        <w:numPr>
          <w:ilvl w:val="0"/>
          <w:numId w:val="8"/>
        </w:numPr>
        <w:spacing w:line="360" w:lineRule="auto"/>
      </w:pPr>
      <w:r>
        <w:lastRenderedPageBreak/>
        <w:t xml:space="preserve">Designed and developed </w:t>
      </w:r>
      <w:r>
        <w:t xml:space="preserve">web </w:t>
      </w:r>
      <w:proofErr w:type="spellStart"/>
      <w:r>
        <w:t>services</w:t>
      </w:r>
      <w:r>
        <w:t>on</w:t>
      </w:r>
      <w:proofErr w:type="spellEnd"/>
      <w:r>
        <w:t xml:space="preserve"> </w:t>
      </w:r>
      <w:proofErr w:type="spellStart"/>
      <w:r>
        <w:t>Marley</w:t>
      </w:r>
      <w:r>
        <w:t>assets</w:t>
      </w:r>
      <w:proofErr w:type="spellEnd"/>
      <w:r>
        <w:t>. Swagger</w:t>
      </w:r>
      <w:r>
        <w:t xml:space="preserve"> implementation on </w:t>
      </w:r>
      <w:r>
        <w:t>web services</w:t>
      </w:r>
      <w:r>
        <w:t>.</w:t>
      </w:r>
    </w:p>
    <w:p w:rsidR="00613D46" w:rsidRDefault="00AA6CE6" w:rsidP="009878E1">
      <w:pPr>
        <w:pStyle w:val="Default"/>
        <w:numPr>
          <w:ilvl w:val="0"/>
          <w:numId w:val="8"/>
        </w:numPr>
        <w:spacing w:line="360" w:lineRule="auto"/>
      </w:pPr>
      <w:r>
        <w:t>Contributed for CI/</w:t>
      </w:r>
      <w:r>
        <w:t>CD of Marley</w:t>
      </w:r>
      <w:r>
        <w:t xml:space="preserve"> with Jenkins,</w:t>
      </w:r>
      <w:r w:rsidR="00172DCD">
        <w:t xml:space="preserve"> </w:t>
      </w:r>
      <w:proofErr w:type="spellStart"/>
      <w:r>
        <w:t>SonarQube</w:t>
      </w:r>
      <w:proofErr w:type="spellEnd"/>
      <w:r>
        <w:t>.</w:t>
      </w:r>
    </w:p>
    <w:p w:rsidR="0012623E" w:rsidRDefault="00AA6CE6" w:rsidP="009878E1">
      <w:pPr>
        <w:pStyle w:val="Default"/>
        <w:numPr>
          <w:ilvl w:val="0"/>
          <w:numId w:val="8"/>
        </w:numPr>
        <w:spacing w:line="360" w:lineRule="auto"/>
      </w:pPr>
      <w:r>
        <w:t xml:space="preserve">Worked on GSR </w:t>
      </w:r>
      <w:r w:rsidRPr="001174EC">
        <w:rPr>
          <w:rFonts w:ascii="Arial" w:hAnsi="Arial" w:cs="Arial"/>
        </w:rPr>
        <w:t>–</w:t>
      </w:r>
      <w:r>
        <w:t xml:space="preserve"> tool to manage </w:t>
      </w:r>
      <w:r>
        <w:t>different types of repositories.</w:t>
      </w:r>
    </w:p>
    <w:p w:rsidR="001174EC" w:rsidRDefault="00AA6CE6" w:rsidP="009878E1">
      <w:pPr>
        <w:pStyle w:val="Default"/>
        <w:numPr>
          <w:ilvl w:val="0"/>
          <w:numId w:val="8"/>
        </w:numPr>
        <w:spacing w:line="360" w:lineRule="auto"/>
      </w:pPr>
    </w:p>
    <w:p w:rsidR="0012623E" w:rsidRDefault="00AA6CE6" w:rsidP="009878E1">
      <w:pPr>
        <w:pStyle w:val="Default"/>
        <w:spacing w:line="360" w:lineRule="auto"/>
        <w:jc w:val="both"/>
      </w:pPr>
      <w:proofErr w:type="spellStart"/>
      <w:r>
        <w:rPr>
          <w:b/>
        </w:rPr>
        <w:t>Tismo</w:t>
      </w:r>
      <w:proofErr w:type="spellEnd"/>
      <w:r>
        <w:rPr>
          <w:b/>
        </w:rPr>
        <w:t xml:space="preserve"> Technology </w:t>
      </w:r>
      <w:r>
        <w:rPr>
          <w:b/>
        </w:rPr>
        <w:t>solutions (</w:t>
      </w:r>
      <w:r>
        <w:rPr>
          <w:b/>
        </w:rPr>
        <w:t xml:space="preserve">P) </w:t>
      </w:r>
      <w:r>
        <w:rPr>
          <w:b/>
        </w:rPr>
        <w:t>Ltd,</w:t>
      </w:r>
      <w:r>
        <w:rPr>
          <w:b/>
        </w:rPr>
        <w:t xml:space="preserve"> Bangalore - January 2012 to </w:t>
      </w:r>
      <w:r>
        <w:rPr>
          <w:b/>
        </w:rPr>
        <w:t>November 2015</w:t>
      </w:r>
    </w:p>
    <w:p w:rsidR="0012623E" w:rsidRDefault="00AA6CE6" w:rsidP="009878E1">
      <w:pPr>
        <w:pStyle w:val="Default"/>
        <w:spacing w:line="360" w:lineRule="auto"/>
        <w:ind w:left="144"/>
      </w:pPr>
      <w:r>
        <w:t xml:space="preserve">Designed </w:t>
      </w:r>
      <w:r>
        <w:t>and implemented web interface for lighting application called Owlet Nightshift.</w:t>
      </w:r>
    </w:p>
    <w:p w:rsidR="00B158FC" w:rsidRDefault="00AA6CE6" w:rsidP="009878E1">
      <w:pPr>
        <w:pStyle w:val="Default"/>
        <w:spacing w:line="360" w:lineRule="auto"/>
        <w:ind w:left="144"/>
      </w:pPr>
      <w:r>
        <w:t>Built web services based applications.</w:t>
      </w:r>
    </w:p>
    <w:p w:rsidR="001174EC" w:rsidRDefault="00AA6CE6" w:rsidP="009878E1">
      <w:pPr>
        <w:pStyle w:val="Default"/>
        <w:spacing w:line="360" w:lineRule="auto"/>
        <w:ind w:left="144"/>
      </w:pPr>
    </w:p>
    <w:p w:rsidR="00B158FC" w:rsidRDefault="00AA6CE6" w:rsidP="009878E1">
      <w:pPr>
        <w:pStyle w:val="Default"/>
        <w:spacing w:line="360" w:lineRule="auto"/>
        <w:jc w:val="both"/>
      </w:pPr>
      <w:proofErr w:type="spellStart"/>
      <w:r>
        <w:rPr>
          <w:b/>
        </w:rPr>
        <w:t>Infonics</w:t>
      </w:r>
      <w:proofErr w:type="spellEnd"/>
      <w:r>
        <w:rPr>
          <w:b/>
        </w:rPr>
        <w:t xml:space="preserve"> Software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Ltd, Bangalore - December 2008 to November 2012</w:t>
      </w:r>
    </w:p>
    <w:p w:rsidR="002223B9" w:rsidRDefault="00AA6CE6" w:rsidP="009878E1">
      <w:pPr>
        <w:pStyle w:val="Default"/>
        <w:spacing w:line="360" w:lineRule="auto"/>
        <w:ind w:firstLine="720"/>
        <w:rPr>
          <w:b/>
        </w:rPr>
      </w:pPr>
      <w:r>
        <w:t>Designed and implemented web pages for various regional and intern</w:t>
      </w:r>
      <w:r>
        <w:t>ational corporate clients. Assessing initial set-up requirements and implementing hardware and software solutions accordingly, like database design</w:t>
      </w:r>
      <w:r>
        <w:rPr>
          <w:b/>
          <w:bCs/>
        </w:rPr>
        <w:t xml:space="preserve">, </w:t>
      </w:r>
      <w:r>
        <w:rPr>
          <w:rStyle w:val="StrongEmphasis"/>
          <w:b w:val="0"/>
          <w:bCs w:val="0"/>
        </w:rPr>
        <w:t>updating system and the web server</w:t>
      </w:r>
      <w:r>
        <w:t xml:space="preserve">. Site specialties included company home pages, e-commerce applications, </w:t>
      </w:r>
      <w:r>
        <w:t xml:space="preserve">and promotional sites. Coordinating with clients ensuring their needs and requirements were not only accommodated but also surpassed. Training my team in the use of languages and </w:t>
      </w:r>
      <w:proofErr w:type="spellStart"/>
      <w:r>
        <w:t>software</w:t>
      </w:r>
      <w:r>
        <w:t>s</w:t>
      </w:r>
      <w:proofErr w:type="spellEnd"/>
      <w:r>
        <w:t xml:space="preserve"> like </w:t>
      </w:r>
      <w:proofErr w:type="spellStart"/>
      <w:r>
        <w:t>Zend</w:t>
      </w:r>
      <w:proofErr w:type="spellEnd"/>
      <w:r>
        <w:t>, PayPal, Photoshop. Our Clients include Web312</w:t>
      </w:r>
      <w:proofErr w:type="gramStart"/>
      <w:r>
        <w:t>,</w:t>
      </w:r>
      <w:r>
        <w:rPr>
          <w:rStyle w:val="bottomfooter"/>
        </w:rPr>
        <w:t>OpenTotal</w:t>
      </w:r>
      <w:proofErr w:type="gramEnd"/>
      <w:r>
        <w:rPr>
          <w:rStyle w:val="bottomfooter"/>
        </w:rPr>
        <w:t>,</w:t>
      </w:r>
      <w:r>
        <w:rPr>
          <w:rStyle w:val="bottomfooter"/>
        </w:rPr>
        <w:t xml:space="preserve"> LLC</w:t>
      </w:r>
      <w:r>
        <w:t xml:space="preserve">, </w:t>
      </w:r>
      <w:r>
        <w:t>The Spice &amp; Tea Exchange etc.</w:t>
      </w:r>
    </w:p>
    <w:p w:rsidR="0012623E" w:rsidRDefault="00AA6CE6" w:rsidP="009878E1">
      <w:pPr>
        <w:pStyle w:val="Default"/>
        <w:spacing w:line="360" w:lineRule="auto"/>
        <w:rPr>
          <w:b/>
        </w:rPr>
      </w:pPr>
    </w:p>
    <w:p w:rsidR="00B35B3F" w:rsidRDefault="00AA6CE6" w:rsidP="009878E1">
      <w:pPr>
        <w:pStyle w:val="Default"/>
        <w:spacing w:line="360" w:lineRule="auto"/>
        <w:rPr>
          <w:b/>
        </w:rPr>
      </w:pPr>
      <w:r>
        <w:rPr>
          <w:b/>
        </w:rPr>
        <w:t>Project Details:</w:t>
      </w:r>
    </w:p>
    <w:p w:rsidR="00146C2C" w:rsidRDefault="00AA6CE6" w:rsidP="009878E1">
      <w:pPr>
        <w:pStyle w:val="Default"/>
        <w:spacing w:line="360" w:lineRule="auto"/>
        <w:rPr>
          <w:b/>
        </w:rPr>
      </w:pPr>
    </w:p>
    <w:p w:rsidR="00965BF3" w:rsidRDefault="00AA6CE6" w:rsidP="00965BF3">
      <w:pPr>
        <w:pStyle w:val="Default"/>
        <w:spacing w:line="360" w:lineRule="auto"/>
        <w:rPr>
          <w:rStyle w:val="bottomfooter"/>
          <w:b/>
        </w:rPr>
      </w:pPr>
      <w:r>
        <w:rPr>
          <w:rStyle w:val="bottomfooter"/>
          <w:b/>
        </w:rPr>
        <w:t xml:space="preserve">Project 1: </w:t>
      </w:r>
      <w:proofErr w:type="spellStart"/>
      <w:r>
        <w:rPr>
          <w:rStyle w:val="bottomfooter"/>
          <w:b/>
        </w:rPr>
        <w:t>SterlingOne</w:t>
      </w:r>
      <w:proofErr w:type="spellEnd"/>
    </w:p>
    <w:p w:rsidR="00965BF3" w:rsidRDefault="00AA6CE6" w:rsidP="00965BF3">
      <w:pPr>
        <w:pStyle w:val="Default"/>
        <w:spacing w:line="360" w:lineRule="auto"/>
        <w:rPr>
          <w:color w:val="000000"/>
        </w:rPr>
      </w:pPr>
      <w:r>
        <w:rPr>
          <w:rStyle w:val="bottomfooter"/>
          <w:b/>
        </w:rPr>
        <w:t>Duration:</w:t>
      </w:r>
      <w:r>
        <w:rPr>
          <w:rStyle w:val="bottomfooter"/>
          <w:b/>
        </w:rPr>
        <w:t xml:space="preserve"> 4</w:t>
      </w:r>
      <w:r>
        <w:rPr>
          <w:rStyle w:val="bottomfooter"/>
          <w:b/>
        </w:rPr>
        <w:t xml:space="preserve"> months</w:t>
      </w:r>
    </w:p>
    <w:p w:rsidR="00965BF3" w:rsidRDefault="00AA6CE6" w:rsidP="00965BF3">
      <w:pPr>
        <w:spacing w:line="360" w:lineRule="auto"/>
        <w:rPr>
          <w:b/>
          <w:sz w:val="24"/>
          <w:szCs w:val="24"/>
          <w:lang w:val="en-US"/>
        </w:rPr>
      </w:pPr>
      <w:r w:rsidRPr="00B026CD">
        <w:rPr>
          <w:b/>
          <w:sz w:val="24"/>
          <w:szCs w:val="24"/>
        </w:rPr>
        <w:t>Environment</w:t>
      </w:r>
      <w:r>
        <w:rPr>
          <w:b/>
        </w:rPr>
        <w:t xml:space="preserve">: </w:t>
      </w:r>
      <w:r w:rsidRPr="0001776C">
        <w:rPr>
          <w:b/>
          <w:sz w:val="24"/>
          <w:szCs w:val="24"/>
          <w:lang w:val="en-US"/>
        </w:rPr>
        <w:t>Java (JDK 1.7)</w:t>
      </w:r>
      <w:proofErr w:type="gramStart"/>
      <w:r w:rsidRPr="0001776C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</w:t>
      </w:r>
      <w:r w:rsidRPr="0001776C">
        <w:rPr>
          <w:b/>
          <w:sz w:val="24"/>
          <w:szCs w:val="24"/>
          <w:lang w:val="en-US"/>
        </w:rPr>
        <w:t xml:space="preserve"> </w:t>
      </w:r>
      <w:proofErr w:type="spellStart"/>
      <w:r w:rsidRPr="0001776C">
        <w:rPr>
          <w:b/>
          <w:sz w:val="24"/>
          <w:szCs w:val="24"/>
          <w:lang w:val="en-US"/>
        </w:rPr>
        <w:t>jQuery</w:t>
      </w:r>
      <w:proofErr w:type="spellEnd"/>
      <w:proofErr w:type="gramEnd"/>
      <w:r w:rsidRPr="0001776C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 w:rsidRPr="0001776C">
        <w:rPr>
          <w:b/>
          <w:sz w:val="24"/>
          <w:szCs w:val="24"/>
          <w:lang w:val="en-US"/>
        </w:rPr>
        <w:t>Json</w:t>
      </w:r>
      <w:proofErr w:type="spellEnd"/>
      <w:r w:rsidRPr="0001776C">
        <w:rPr>
          <w:b/>
          <w:sz w:val="24"/>
          <w:szCs w:val="24"/>
          <w:lang w:val="en-US"/>
        </w:rPr>
        <w:t xml:space="preserve"> lint, </w:t>
      </w:r>
      <w:r w:rsidRPr="009F47A5">
        <w:rPr>
          <w:b/>
          <w:sz w:val="24"/>
          <w:szCs w:val="24"/>
          <w:lang w:val="en-US"/>
        </w:rPr>
        <w:t>Hibernate 3.0 + and JPA</w:t>
      </w:r>
      <w:r w:rsidRPr="0001776C">
        <w:rPr>
          <w:b/>
          <w:sz w:val="24"/>
          <w:szCs w:val="24"/>
          <w:lang w:val="en-US"/>
        </w:rPr>
        <w:t xml:space="preserve">, Spring Framework (Spring ORM, Spring JDBC, Spring MVC, Spring Core), </w:t>
      </w:r>
      <w:r w:rsidRPr="009E3F40">
        <w:rPr>
          <w:b/>
          <w:sz w:val="24"/>
          <w:szCs w:val="24"/>
          <w:lang w:val="en-US"/>
        </w:rPr>
        <w:t>JAX-RS,</w:t>
      </w:r>
      <w:r w:rsidR="00172DCD">
        <w:rPr>
          <w:b/>
          <w:sz w:val="24"/>
          <w:szCs w:val="24"/>
          <w:lang w:val="en-US"/>
        </w:rPr>
        <w:t xml:space="preserve"> </w:t>
      </w:r>
      <w:r w:rsidRPr="009E3F40">
        <w:rPr>
          <w:b/>
          <w:sz w:val="24"/>
          <w:szCs w:val="24"/>
          <w:lang w:val="en-US"/>
        </w:rPr>
        <w:t>Restful</w:t>
      </w:r>
      <w:r>
        <w:rPr>
          <w:b/>
          <w:sz w:val="24"/>
          <w:szCs w:val="24"/>
          <w:lang w:val="en-US"/>
        </w:rPr>
        <w:t xml:space="preserve">, </w:t>
      </w:r>
      <w:r w:rsidRPr="0001776C">
        <w:rPr>
          <w:b/>
          <w:sz w:val="24"/>
          <w:szCs w:val="24"/>
          <w:lang w:val="en-US"/>
        </w:rPr>
        <w:t xml:space="preserve">SQL </w:t>
      </w:r>
      <w:r>
        <w:rPr>
          <w:b/>
          <w:sz w:val="24"/>
          <w:szCs w:val="24"/>
          <w:lang w:val="en-US"/>
        </w:rPr>
        <w:t>Developer</w:t>
      </w:r>
      <w:r w:rsidRPr="0001776C">
        <w:rPr>
          <w:b/>
          <w:sz w:val="24"/>
          <w:szCs w:val="24"/>
          <w:lang w:val="en-US"/>
        </w:rPr>
        <w:t xml:space="preserve">, Maven, JSTL, </w:t>
      </w:r>
      <w:proofErr w:type="spellStart"/>
      <w:r w:rsidRPr="0001776C">
        <w:rPr>
          <w:b/>
          <w:sz w:val="24"/>
          <w:szCs w:val="24"/>
          <w:lang w:val="en-US"/>
        </w:rPr>
        <w:t>Jira</w:t>
      </w:r>
      <w:proofErr w:type="spellEnd"/>
      <w:r w:rsidRPr="0001776C"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en-US"/>
        </w:rPr>
        <w:t>Tomcat 7</w:t>
      </w:r>
      <w:r w:rsidRPr="0001776C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Eclipse4.7 </w:t>
      </w:r>
      <w:r w:rsidRPr="0001776C">
        <w:rPr>
          <w:b/>
          <w:sz w:val="24"/>
          <w:szCs w:val="24"/>
          <w:lang w:val="en-US"/>
        </w:rPr>
        <w:t>IDE.</w:t>
      </w:r>
    </w:p>
    <w:p w:rsidR="00965BF3" w:rsidRPr="0001776C" w:rsidRDefault="00AA6CE6" w:rsidP="00965BF3">
      <w:pPr>
        <w:pStyle w:val="Default"/>
        <w:spacing w:line="360" w:lineRule="auto"/>
        <w:rPr>
          <w:b/>
        </w:rPr>
      </w:pPr>
      <w:r w:rsidRPr="00A61D56">
        <w:rPr>
          <w:b/>
          <w:color w:val="000000"/>
        </w:rPr>
        <w:t>Description</w:t>
      </w:r>
      <w:r>
        <w:t xml:space="preserve">: </w:t>
      </w:r>
      <w:r>
        <w:rPr>
          <w:color w:val="000000"/>
        </w:rPr>
        <w:t xml:space="preserve">Online site with </w:t>
      </w:r>
      <w:r>
        <w:t xml:space="preserve">an alliance of </w:t>
      </w:r>
      <w:r>
        <w:t xml:space="preserve">background verification </w:t>
      </w:r>
      <w:r>
        <w:t>professionals</w:t>
      </w:r>
      <w:r>
        <w:rPr>
          <w:color w:val="000000"/>
        </w:rPr>
        <w:t xml:space="preserve"> which allows patients to get online appointments, advertise their products and services.</w:t>
      </w:r>
    </w:p>
    <w:p w:rsidR="00965BF3" w:rsidRDefault="00AA6CE6" w:rsidP="00965BF3">
      <w:pPr>
        <w:pStyle w:val="PlainText"/>
        <w:spacing w:line="360" w:lineRule="auto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size: 2</w:t>
      </w:r>
    </w:p>
    <w:p w:rsidR="00965BF3" w:rsidRDefault="00AA6CE6" w:rsidP="00965BF3">
      <w:pPr>
        <w:pStyle w:val="HTMLPreformatted"/>
        <w:shd w:val="clear" w:color="auto" w:fill="FFFFFF"/>
        <w:spacing w:line="360" w:lineRule="auto"/>
      </w:pPr>
      <w:r w:rsidRPr="008341ED"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965BF3" w:rsidRPr="00BA6E3C" w:rsidRDefault="00AA6CE6" w:rsidP="00965BF3">
      <w:pPr>
        <w:pStyle w:val="Default"/>
        <w:numPr>
          <w:ilvl w:val="0"/>
          <w:numId w:val="2"/>
        </w:numPr>
        <w:spacing w:line="360" w:lineRule="auto"/>
        <w:rPr>
          <w:bCs/>
          <w:iCs/>
        </w:rPr>
      </w:pPr>
      <w:r w:rsidRPr="00BA6E3C">
        <w:rPr>
          <w:bCs/>
          <w:iCs/>
        </w:rPr>
        <w:t>Designing and implementing</w:t>
      </w:r>
      <w:r w:rsidRPr="00BA6E3C">
        <w:rPr>
          <w:color w:val="000000"/>
        </w:rPr>
        <w:t xml:space="preserve"> user authentication.</w:t>
      </w:r>
    </w:p>
    <w:p w:rsidR="00965BF3" w:rsidRPr="00BA6E3C" w:rsidRDefault="00AA6CE6" w:rsidP="00965BF3">
      <w:pPr>
        <w:pStyle w:val="Default"/>
        <w:numPr>
          <w:ilvl w:val="0"/>
          <w:numId w:val="2"/>
        </w:numPr>
        <w:spacing w:line="360" w:lineRule="auto"/>
        <w:rPr>
          <w:color w:val="000000"/>
        </w:rPr>
      </w:pPr>
      <w:r w:rsidRPr="00BA6E3C">
        <w:rPr>
          <w:bCs/>
          <w:iCs/>
        </w:rPr>
        <w:t>Integrated Event Registration module.</w:t>
      </w:r>
    </w:p>
    <w:p w:rsidR="00965BF3" w:rsidRPr="00E00BCA" w:rsidRDefault="00AA6CE6" w:rsidP="00631473">
      <w:pPr>
        <w:pStyle w:val="Default"/>
        <w:numPr>
          <w:ilvl w:val="0"/>
          <w:numId w:val="2"/>
        </w:numPr>
        <w:spacing w:line="360" w:lineRule="auto"/>
        <w:rPr>
          <w:b/>
        </w:rPr>
      </w:pPr>
      <w:r w:rsidRPr="00E00BCA">
        <w:rPr>
          <w:bCs/>
          <w:iCs/>
        </w:rPr>
        <w:lastRenderedPageBreak/>
        <w:t>Integrated PayPal Pro web service with portal.</w:t>
      </w:r>
    </w:p>
    <w:p w:rsidR="007F6E4D" w:rsidRDefault="00AA6CE6" w:rsidP="009878E1">
      <w:pPr>
        <w:pStyle w:val="Default"/>
        <w:spacing w:line="360" w:lineRule="auto"/>
      </w:pPr>
    </w:p>
    <w:p w:rsidR="00A61D56" w:rsidRDefault="00AA6CE6" w:rsidP="009878E1">
      <w:pPr>
        <w:pStyle w:val="Default"/>
        <w:spacing w:line="360" w:lineRule="auto"/>
        <w:rPr>
          <w:b/>
        </w:rPr>
      </w:pPr>
      <w:r>
        <w:rPr>
          <w:rStyle w:val="bottomfooter"/>
          <w:b/>
        </w:rPr>
        <w:t xml:space="preserve">Project </w:t>
      </w:r>
      <w:r>
        <w:rPr>
          <w:rStyle w:val="bottomfooter"/>
          <w:b/>
        </w:rPr>
        <w:t>2</w:t>
      </w:r>
      <w:r>
        <w:rPr>
          <w:rStyle w:val="bottomfooter"/>
          <w:b/>
        </w:rPr>
        <w:t xml:space="preserve">: </w:t>
      </w:r>
      <w:r>
        <w:rPr>
          <w:b/>
        </w:rPr>
        <w:t xml:space="preserve">Marley </w:t>
      </w:r>
    </w:p>
    <w:p w:rsidR="00BF01E5" w:rsidRDefault="00AA6CE6" w:rsidP="009878E1">
      <w:pPr>
        <w:pStyle w:val="Default"/>
        <w:spacing w:line="360" w:lineRule="auto"/>
      </w:pPr>
      <w:r>
        <w:rPr>
          <w:rStyle w:val="bottomfooter"/>
          <w:b/>
        </w:rPr>
        <w:t>Duration:</w:t>
      </w:r>
      <w:r w:rsidRPr="00A61D56">
        <w:rPr>
          <w:rStyle w:val="bottomfooter"/>
        </w:rPr>
        <w:t>21</w:t>
      </w:r>
      <w:r w:rsidRPr="00A61D56">
        <w:rPr>
          <w:rStyle w:val="bottomfooter"/>
        </w:rPr>
        <w:t xml:space="preserve"> months</w:t>
      </w:r>
    </w:p>
    <w:p w:rsidR="008341ED" w:rsidRDefault="00AA6CE6" w:rsidP="009878E1">
      <w:pPr>
        <w:pStyle w:val="Default"/>
        <w:spacing w:line="360" w:lineRule="auto"/>
      </w:pPr>
      <w:r>
        <w:rPr>
          <w:b/>
        </w:rPr>
        <w:t xml:space="preserve">Environment: </w:t>
      </w:r>
      <w:r w:rsidRPr="00A61D56">
        <w:t xml:space="preserve">PHP, </w:t>
      </w:r>
      <w:proofErr w:type="spellStart"/>
      <w:r w:rsidRPr="00A61D56">
        <w:t>Zend</w:t>
      </w:r>
      <w:proofErr w:type="spellEnd"/>
      <w:r w:rsidRPr="00A61D56">
        <w:t xml:space="preserve">, Oracle, </w:t>
      </w:r>
      <w:proofErr w:type="spellStart"/>
      <w:r w:rsidRPr="00A61D56">
        <w:t>Javascript</w:t>
      </w:r>
      <w:proofErr w:type="spellEnd"/>
      <w:r w:rsidRPr="00A61D56">
        <w:t xml:space="preserve">, </w:t>
      </w:r>
      <w:proofErr w:type="spellStart"/>
      <w:r w:rsidRPr="00A61D56">
        <w:t>Extjs</w:t>
      </w:r>
      <w:proofErr w:type="spellEnd"/>
      <w:r>
        <w:t xml:space="preserve">, </w:t>
      </w:r>
      <w:proofErr w:type="spellStart"/>
      <w:r>
        <w:t>PhpUnit</w:t>
      </w:r>
      <w:proofErr w:type="spellEnd"/>
      <w:r>
        <w:t>, Jenkin</w:t>
      </w:r>
      <w:r>
        <w:t>s</w:t>
      </w:r>
      <w:r>
        <w:t xml:space="preserve">, </w:t>
      </w:r>
      <w:proofErr w:type="spellStart"/>
      <w:r>
        <w:t>Github</w:t>
      </w:r>
      <w:proofErr w:type="spellEnd"/>
    </w:p>
    <w:p w:rsidR="00A61D56" w:rsidRPr="00A61D56" w:rsidRDefault="00AA6CE6" w:rsidP="009878E1">
      <w:pPr>
        <w:pStyle w:val="Default"/>
        <w:spacing w:line="360" w:lineRule="auto"/>
      </w:pPr>
      <w:r w:rsidRPr="00A61D56">
        <w:rPr>
          <w:b/>
          <w:color w:val="000000"/>
        </w:rPr>
        <w:t>Description</w:t>
      </w:r>
      <w:r w:rsidRPr="00A61D56">
        <w:rPr>
          <w:color w:val="000000"/>
        </w:rPr>
        <w:t xml:space="preserve">: </w:t>
      </w:r>
      <w:r w:rsidRPr="00A61D56">
        <w:t>Marley</w:t>
      </w:r>
      <w:r w:rsidRPr="00A61D56">
        <w:t xml:space="preserve"> an asset management tool</w:t>
      </w:r>
      <w:r w:rsidRPr="00A61D56">
        <w:t>, based</w:t>
      </w:r>
      <w:r w:rsidRPr="00A61D56">
        <w:t xml:space="preserve"> on</w:t>
      </w:r>
      <w:r w:rsidRPr="00A61D56">
        <w:t xml:space="preserve"> us</w:t>
      </w:r>
      <w:r w:rsidRPr="00A61D56">
        <w:t>er</w:t>
      </w:r>
      <w:r w:rsidRPr="00A61D56">
        <w:t>s</w:t>
      </w:r>
      <w:r w:rsidRPr="00A61D56">
        <w:t xml:space="preserve"> profile rights provided different </w:t>
      </w:r>
      <w:r w:rsidRPr="00A61D56">
        <w:t>privileges</w:t>
      </w:r>
      <w:r w:rsidRPr="00A61D56">
        <w:t xml:space="preserve"> on existing modules.</w:t>
      </w:r>
    </w:p>
    <w:p w:rsidR="00BF01E5" w:rsidRPr="00A61D56" w:rsidRDefault="00AA6CE6" w:rsidP="009878E1">
      <w:pPr>
        <w:pStyle w:val="Default"/>
        <w:spacing w:line="360" w:lineRule="auto"/>
      </w:pPr>
      <w:proofErr w:type="spellStart"/>
      <w:r w:rsidRPr="008341ED">
        <w:rPr>
          <w:b/>
        </w:rPr>
        <w:t>Teamsize</w:t>
      </w:r>
      <w:proofErr w:type="spellEnd"/>
      <w:r>
        <w:t>: 5</w:t>
      </w:r>
    </w:p>
    <w:p w:rsidR="00BF01E5" w:rsidRPr="00A61D56" w:rsidRDefault="00AA6CE6" w:rsidP="009878E1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1ED"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BF01E5" w:rsidRPr="00A61D56" w:rsidRDefault="00AA6CE6" w:rsidP="009878E1">
      <w:pPr>
        <w:pStyle w:val="Default"/>
        <w:numPr>
          <w:ilvl w:val="0"/>
          <w:numId w:val="4"/>
        </w:numPr>
        <w:spacing w:line="360" w:lineRule="auto"/>
      </w:pPr>
      <w:r w:rsidRPr="008341ED">
        <w:rPr>
          <w:bCs/>
          <w:iCs/>
        </w:rPr>
        <w:t>Development of new functionalities</w:t>
      </w:r>
      <w:r w:rsidRPr="008341ED">
        <w:rPr>
          <w:bCs/>
          <w:iCs/>
        </w:rPr>
        <w:t xml:space="preserve"> including data model designing</w:t>
      </w:r>
      <w:r w:rsidRPr="008341ED">
        <w:rPr>
          <w:bCs/>
          <w:iCs/>
        </w:rPr>
        <w:t>.</w:t>
      </w:r>
    </w:p>
    <w:p w:rsidR="007A270A" w:rsidRPr="008341ED" w:rsidRDefault="00AA6CE6" w:rsidP="009878E1">
      <w:pPr>
        <w:pStyle w:val="Default"/>
        <w:numPr>
          <w:ilvl w:val="0"/>
          <w:numId w:val="4"/>
        </w:numPr>
        <w:spacing w:line="360" w:lineRule="auto"/>
      </w:pPr>
      <w:r w:rsidRPr="008341ED">
        <w:rPr>
          <w:bCs/>
          <w:iCs/>
        </w:rPr>
        <w:t xml:space="preserve">Designing and </w:t>
      </w:r>
      <w:r w:rsidRPr="008341ED">
        <w:rPr>
          <w:bCs/>
          <w:iCs/>
        </w:rPr>
        <w:t>implementing</w:t>
      </w:r>
      <w:r w:rsidR="00172DCD">
        <w:rPr>
          <w:bCs/>
          <w:iCs/>
        </w:rPr>
        <w:t xml:space="preserve"> </w:t>
      </w:r>
      <w:r w:rsidRPr="008341ED">
        <w:rPr>
          <w:color w:val="000000"/>
        </w:rPr>
        <w:t>web services and swagger documentation for it.</w:t>
      </w:r>
    </w:p>
    <w:p w:rsidR="00C21E69" w:rsidRPr="008341ED" w:rsidRDefault="00AA6CE6" w:rsidP="009878E1">
      <w:pPr>
        <w:pStyle w:val="Default"/>
        <w:numPr>
          <w:ilvl w:val="0"/>
          <w:numId w:val="4"/>
        </w:numPr>
        <w:spacing w:line="360" w:lineRule="auto"/>
      </w:pPr>
      <w:r>
        <w:softHyphen/>
      </w:r>
      <w:r>
        <w:softHyphen/>
      </w:r>
      <w:r>
        <w:softHyphen/>
      </w:r>
      <w:r w:rsidRPr="008341ED">
        <w:t xml:space="preserve">Worked on </w:t>
      </w:r>
      <w:proofErr w:type="spellStart"/>
      <w:r w:rsidRPr="008341ED">
        <w:t>SonarQube</w:t>
      </w:r>
      <w:proofErr w:type="spellEnd"/>
      <w:r w:rsidRPr="008341ED">
        <w:t xml:space="preserve"> quality analysis </w:t>
      </w:r>
      <w:r w:rsidRPr="008341ED">
        <w:t xml:space="preserve">framework as a part of Continuous integration </w:t>
      </w:r>
      <w:r w:rsidRPr="008341ED">
        <w:t>process.</w:t>
      </w:r>
    </w:p>
    <w:p w:rsidR="00C21E69" w:rsidRPr="00A61D56" w:rsidRDefault="00AA6CE6" w:rsidP="009878E1">
      <w:pPr>
        <w:pStyle w:val="Default"/>
        <w:numPr>
          <w:ilvl w:val="0"/>
          <w:numId w:val="4"/>
        </w:numPr>
        <w:spacing w:line="360" w:lineRule="auto"/>
      </w:pPr>
      <w:r w:rsidRPr="00A61D56">
        <w:t xml:space="preserve">Played role of </w:t>
      </w:r>
      <w:proofErr w:type="spellStart"/>
      <w:r w:rsidRPr="00A61D56">
        <w:t>fullstack</w:t>
      </w:r>
      <w:proofErr w:type="spellEnd"/>
      <w:r w:rsidRPr="00A61D56">
        <w:t xml:space="preserve"> developer.</w:t>
      </w:r>
    </w:p>
    <w:p w:rsidR="004E75F2" w:rsidRDefault="00AA6CE6" w:rsidP="009878E1">
      <w:pPr>
        <w:pStyle w:val="Default"/>
        <w:spacing w:line="360" w:lineRule="auto"/>
        <w:rPr>
          <w:rStyle w:val="bottomfooter"/>
          <w:b/>
        </w:rPr>
      </w:pPr>
    </w:p>
    <w:p w:rsidR="00C660A1" w:rsidRDefault="00AA6CE6" w:rsidP="009878E1">
      <w:pPr>
        <w:pStyle w:val="Default"/>
        <w:spacing w:line="360" w:lineRule="auto"/>
        <w:rPr>
          <w:rStyle w:val="bottomfooter"/>
          <w:b/>
        </w:rPr>
      </w:pPr>
      <w:r>
        <w:rPr>
          <w:rStyle w:val="bottomfooter"/>
          <w:b/>
        </w:rPr>
        <w:t xml:space="preserve">Project </w:t>
      </w:r>
      <w:r>
        <w:rPr>
          <w:rStyle w:val="bottomfooter"/>
          <w:b/>
        </w:rPr>
        <w:t>3</w:t>
      </w:r>
      <w:r>
        <w:rPr>
          <w:rStyle w:val="bottomfooter"/>
          <w:b/>
        </w:rPr>
        <w:t xml:space="preserve">: Owlet </w:t>
      </w:r>
      <w:r>
        <w:rPr>
          <w:rStyle w:val="bottomfooter"/>
          <w:b/>
        </w:rPr>
        <w:t xml:space="preserve">Nightshift </w:t>
      </w:r>
    </w:p>
    <w:p w:rsidR="00B21021" w:rsidRDefault="00AA6CE6" w:rsidP="009878E1">
      <w:pPr>
        <w:pStyle w:val="Default"/>
        <w:spacing w:line="360" w:lineRule="auto"/>
        <w:rPr>
          <w:b/>
        </w:rPr>
      </w:pPr>
      <w:r>
        <w:rPr>
          <w:rStyle w:val="bottomfooter"/>
          <w:b/>
        </w:rPr>
        <w:t>Duration:  28 months</w:t>
      </w:r>
    </w:p>
    <w:p w:rsidR="00B21021" w:rsidRDefault="00AA6CE6" w:rsidP="009878E1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Enviro</w:t>
      </w:r>
      <w:r>
        <w:rPr>
          <w:rFonts w:ascii="Times New Roman" w:hAnsi="Times New Roman" w:cs="Times New Roman"/>
          <w:b/>
          <w:sz w:val="24"/>
          <w:szCs w:val="24"/>
        </w:rPr>
        <w:t xml:space="preserve">nment: </w:t>
      </w:r>
      <w:r>
        <w:rPr>
          <w:rFonts w:ascii="Times New Roman" w:hAnsi="Times New Roman" w:cs="Times New Roman"/>
          <w:b/>
          <w:sz w:val="24"/>
          <w:szCs w:val="24"/>
        </w:rPr>
        <w:t xml:space="preserve">PHP 5.5,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Framework 2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YSQL,JQUERY,MOOTOOLS,CSS,HTML5</w:t>
      </w:r>
    </w:p>
    <w:p w:rsidR="00B21021" w:rsidRDefault="00AA6CE6" w:rsidP="009878E1">
      <w:pPr>
        <w:pStyle w:val="PlainText"/>
        <w:spacing w:line="360" w:lineRule="auto"/>
        <w:rPr>
          <w:rStyle w:val="highlight"/>
          <w:rFonts w:ascii="Times New Roman" w:hAnsi="Times New Roman" w:cs="Times New Roman"/>
          <w:sz w:val="24"/>
          <w:szCs w:val="24"/>
        </w:rPr>
      </w:pPr>
      <w:r w:rsidRPr="00A61D56">
        <w:rPr>
          <w:rFonts w:ascii="Times New Roman" w:hAnsi="Times New Roman" w:cs="Times New Roman"/>
          <w:b/>
          <w:color w:val="000000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955DBE">
        <w:rPr>
          <w:rStyle w:val="highlight"/>
          <w:rFonts w:ascii="Times New Roman" w:hAnsi="Times New Roman" w:cs="Times New Roman"/>
          <w:sz w:val="24"/>
          <w:szCs w:val="24"/>
        </w:rPr>
        <w:t>Owletnightshift</w:t>
      </w:r>
      <w:proofErr w:type="spellEnd"/>
      <w:r w:rsidRPr="00955DBE">
        <w:rPr>
          <w:rStyle w:val="highlight"/>
          <w:rFonts w:ascii="Times New Roman" w:hAnsi="Times New Roman" w:cs="Times New Roman"/>
          <w:sz w:val="24"/>
          <w:szCs w:val="24"/>
        </w:rPr>
        <w:t xml:space="preserve"> is an intelligent </w:t>
      </w:r>
      <w:proofErr w:type="spellStart"/>
      <w:r w:rsidRPr="00955DBE">
        <w:rPr>
          <w:rStyle w:val="highlight"/>
          <w:rFonts w:ascii="Times New Roman" w:hAnsi="Times New Roman" w:cs="Times New Roman"/>
          <w:sz w:val="24"/>
          <w:szCs w:val="24"/>
        </w:rPr>
        <w:t>telemanagement</w:t>
      </w:r>
      <w:proofErr w:type="spellEnd"/>
      <w:r w:rsidRPr="00955DBE">
        <w:rPr>
          <w:rStyle w:val="highlight"/>
          <w:rFonts w:ascii="Times New Roman" w:hAnsi="Times New Roman" w:cs="Times New Roman"/>
          <w:sz w:val="24"/>
          <w:szCs w:val="24"/>
        </w:rPr>
        <w:t xml:space="preserve"> system to control lightning system. Having clients across Germany and South US.</w:t>
      </w:r>
    </w:p>
    <w:p w:rsidR="006901C8" w:rsidRDefault="00AA6CE6" w:rsidP="009878E1">
      <w:pPr>
        <w:pStyle w:val="PlainText"/>
        <w:spacing w:line="360" w:lineRule="auto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size: 2</w:t>
      </w:r>
    </w:p>
    <w:p w:rsidR="00955DBE" w:rsidRPr="00A61D56" w:rsidRDefault="00AA6CE6" w:rsidP="009878E1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1ED"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B21021" w:rsidRDefault="00AA6CE6" w:rsidP="009878E1">
      <w:pPr>
        <w:pStyle w:val="Default"/>
        <w:spacing w:line="360" w:lineRule="auto"/>
        <w:ind w:firstLine="144"/>
        <w:rPr>
          <w:bCs/>
          <w:iCs/>
        </w:rPr>
      </w:pPr>
      <w:r>
        <w:rPr>
          <w:bCs/>
          <w:iCs/>
        </w:rPr>
        <w:t xml:space="preserve">Designing and </w:t>
      </w:r>
      <w:r>
        <w:rPr>
          <w:bCs/>
          <w:iCs/>
        </w:rPr>
        <w:t>implementing</w:t>
      </w:r>
      <w:r>
        <w:rPr>
          <w:color w:val="000000"/>
        </w:rPr>
        <w:t xml:space="preserve"> various modules.</w:t>
      </w:r>
    </w:p>
    <w:p w:rsidR="00B21021" w:rsidRPr="00985C7E" w:rsidRDefault="00AA6CE6" w:rsidP="009878E1">
      <w:pPr>
        <w:pStyle w:val="Default"/>
        <w:numPr>
          <w:ilvl w:val="0"/>
          <w:numId w:val="6"/>
        </w:numPr>
        <w:spacing w:line="360" w:lineRule="auto"/>
        <w:ind w:left="936" w:hanging="576"/>
        <w:rPr>
          <w:bCs/>
          <w:iCs/>
        </w:rPr>
      </w:pPr>
      <w:r w:rsidRPr="00985C7E">
        <w:rPr>
          <w:bCs/>
          <w:iCs/>
        </w:rPr>
        <w:t>Designing and implementing</w:t>
      </w:r>
      <w:r w:rsidRPr="00985C7E">
        <w:rPr>
          <w:color w:val="000000"/>
        </w:rPr>
        <w:t xml:space="preserve"> various modules </w:t>
      </w:r>
      <w:r w:rsidRPr="00985C7E">
        <w:rPr>
          <w:color w:val="000000"/>
        </w:rPr>
        <w:t>authentication.</w:t>
      </w:r>
      <w:r w:rsidRPr="00985C7E">
        <w:rPr>
          <w:bCs/>
          <w:iCs/>
        </w:rPr>
        <w:t xml:space="preserve"> Designing</w:t>
      </w:r>
      <w:r w:rsidRPr="00985C7E">
        <w:rPr>
          <w:bCs/>
          <w:iCs/>
        </w:rPr>
        <w:t xml:space="preserve"> front end using CSS3, </w:t>
      </w:r>
      <w:proofErr w:type="spellStart"/>
      <w:r w:rsidRPr="00985C7E">
        <w:rPr>
          <w:bCs/>
          <w:iCs/>
        </w:rPr>
        <w:t>Jquery</w:t>
      </w:r>
      <w:proofErr w:type="spellEnd"/>
      <w:r w:rsidRPr="00985C7E">
        <w:rPr>
          <w:bCs/>
          <w:iCs/>
        </w:rPr>
        <w:t xml:space="preserve"> and HTML5.</w:t>
      </w:r>
    </w:p>
    <w:p w:rsidR="00B21021" w:rsidRDefault="00AA6CE6" w:rsidP="009878E1">
      <w:pPr>
        <w:pStyle w:val="Default"/>
        <w:numPr>
          <w:ilvl w:val="0"/>
          <w:numId w:val="6"/>
        </w:numPr>
        <w:spacing w:line="360" w:lineRule="auto"/>
        <w:ind w:left="936" w:hanging="576"/>
        <w:rPr>
          <w:rStyle w:val="bottomfooter"/>
          <w:b/>
        </w:rPr>
      </w:pPr>
      <w:r>
        <w:rPr>
          <w:bCs/>
          <w:iCs/>
        </w:rPr>
        <w:t xml:space="preserve">Implemented word clock </w:t>
      </w:r>
      <w:r>
        <w:rPr>
          <w:bCs/>
          <w:iCs/>
        </w:rPr>
        <w:t>system modules</w:t>
      </w:r>
      <w:r>
        <w:rPr>
          <w:bCs/>
          <w:iCs/>
        </w:rPr>
        <w:t xml:space="preserve"> using </w:t>
      </w:r>
      <w:r>
        <w:rPr>
          <w:bCs/>
          <w:iCs/>
        </w:rPr>
        <w:t>web services</w:t>
      </w:r>
      <w:r>
        <w:rPr>
          <w:bCs/>
          <w:iCs/>
        </w:rPr>
        <w:t>.</w:t>
      </w:r>
    </w:p>
    <w:p w:rsidR="00894BCC" w:rsidRDefault="00AA6CE6" w:rsidP="009878E1">
      <w:pPr>
        <w:pStyle w:val="Default"/>
        <w:spacing w:line="360" w:lineRule="auto"/>
      </w:pPr>
    </w:p>
    <w:p w:rsidR="00D23436" w:rsidRDefault="00AA6CE6" w:rsidP="009878E1">
      <w:pPr>
        <w:pStyle w:val="Default"/>
        <w:spacing w:line="360" w:lineRule="auto"/>
        <w:rPr>
          <w:b/>
        </w:rPr>
      </w:pPr>
      <w:r>
        <w:rPr>
          <w:rStyle w:val="bottomfooter"/>
          <w:b/>
        </w:rPr>
        <w:t>Project 4</w:t>
      </w:r>
      <w:r>
        <w:rPr>
          <w:rStyle w:val="bottomfooter"/>
          <w:b/>
        </w:rPr>
        <w:t xml:space="preserve">: </w:t>
      </w:r>
      <w:r>
        <w:rPr>
          <w:b/>
        </w:rPr>
        <w:t>The Spice &amp; Tea Exchange</w:t>
      </w:r>
    </w:p>
    <w:p w:rsidR="00F91546" w:rsidRDefault="00AA6CE6" w:rsidP="009878E1">
      <w:pPr>
        <w:pStyle w:val="Default"/>
        <w:spacing w:line="360" w:lineRule="auto"/>
      </w:pPr>
      <w:r>
        <w:rPr>
          <w:rStyle w:val="bottomfooter"/>
          <w:b/>
        </w:rPr>
        <w:t>Duration:  24  months</w:t>
      </w:r>
    </w:p>
    <w:p w:rsidR="00F91546" w:rsidRDefault="00AA6CE6" w:rsidP="009878E1">
      <w:pPr>
        <w:pStyle w:val="Default"/>
        <w:spacing w:line="360" w:lineRule="auto"/>
      </w:pPr>
      <w:r>
        <w:rPr>
          <w:b/>
        </w:rPr>
        <w:lastRenderedPageBreak/>
        <w:t xml:space="preserve">Environment: </w:t>
      </w:r>
      <w:r w:rsidRPr="007929D5">
        <w:rPr>
          <w:b/>
        </w:rPr>
        <w:t xml:space="preserve">Java, spring, Hibernate, </w:t>
      </w:r>
      <w:proofErr w:type="spellStart"/>
      <w:r>
        <w:rPr>
          <w:b/>
        </w:rPr>
        <w:t>RestEasy</w:t>
      </w:r>
      <w:proofErr w:type="spellEnd"/>
      <w:r>
        <w:rPr>
          <w:b/>
        </w:rPr>
        <w:t xml:space="preserve">, </w:t>
      </w:r>
      <w:r w:rsidRPr="007929D5">
        <w:rPr>
          <w:b/>
        </w:rPr>
        <w:t xml:space="preserve">XML,  Eclipse,  </w:t>
      </w:r>
      <w:proofErr w:type="spellStart"/>
      <w:r w:rsidRPr="007929D5">
        <w:rPr>
          <w:b/>
        </w:rPr>
        <w:t>MySQL</w:t>
      </w:r>
      <w:proofErr w:type="spellEnd"/>
      <w:r w:rsidRPr="00216B45">
        <w:rPr>
          <w:b/>
        </w:rPr>
        <w:t xml:space="preserve">, </w:t>
      </w:r>
      <w:r>
        <w:rPr>
          <w:b/>
        </w:rPr>
        <w:t>Tomcat 7</w:t>
      </w:r>
      <w:r>
        <w:rPr>
          <w:b/>
        </w:rPr>
        <w:t>,  Linux</w:t>
      </w:r>
      <w:r>
        <w:rPr>
          <w:b/>
        </w:rPr>
        <w:t xml:space="preserve">, </w:t>
      </w:r>
      <w:proofErr w:type="spellStart"/>
      <w:r>
        <w:rPr>
          <w:b/>
        </w:rPr>
        <w:t>Git</w:t>
      </w:r>
      <w:r>
        <w:rPr>
          <w:b/>
        </w:rPr>
        <w:t>hub</w:t>
      </w:r>
      <w:proofErr w:type="spellEnd"/>
      <w:r>
        <w:rPr>
          <w:b/>
        </w:rPr>
        <w:t xml:space="preserve"> </w:t>
      </w:r>
      <w:r>
        <w:rPr>
          <w:b/>
        </w:rPr>
        <w:t>tool.</w:t>
      </w:r>
    </w:p>
    <w:p w:rsidR="00F91546" w:rsidRDefault="00AA6CE6" w:rsidP="009878E1">
      <w:pPr>
        <w:pStyle w:val="Default"/>
        <w:spacing w:line="360" w:lineRule="auto"/>
      </w:pPr>
      <w:r w:rsidRPr="00A61D56">
        <w:rPr>
          <w:b/>
          <w:color w:val="000000"/>
        </w:rPr>
        <w:t>Description</w:t>
      </w:r>
      <w:r>
        <w:t xml:space="preserve">: </w:t>
      </w:r>
      <w:r>
        <w:t>Spice &amp;</w:t>
      </w:r>
      <w:r>
        <w:t xml:space="preserve"> Tea Exchange Portal is a web-based service for companies to exchange and manage documents like invoices, purchase orders and payment information with customers and vendors. Spice &amp; Tea Exchange Portal will help </w:t>
      </w:r>
      <w:r>
        <w:rPr>
          <w:rStyle w:val="normalhighlight"/>
        </w:rPr>
        <w:t>eliminate paper, fax, email based documents</w:t>
      </w:r>
      <w:r>
        <w:t xml:space="preserve"> </w:t>
      </w:r>
      <w:r>
        <w:t>and streamline the business processes.</w:t>
      </w:r>
    </w:p>
    <w:p w:rsidR="008915B7" w:rsidRDefault="00AA6CE6" w:rsidP="009878E1">
      <w:pPr>
        <w:pStyle w:val="PlainText"/>
        <w:spacing w:line="360" w:lineRule="auto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size: 2</w:t>
      </w:r>
    </w:p>
    <w:p w:rsidR="00F91546" w:rsidRDefault="00AA6CE6" w:rsidP="009878E1">
      <w:pPr>
        <w:pStyle w:val="HTMLPreformatted"/>
        <w:shd w:val="clear" w:color="auto" w:fill="FFFFFF"/>
        <w:spacing w:line="360" w:lineRule="auto"/>
      </w:pPr>
      <w:r w:rsidRPr="008341ED"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F91546" w:rsidRDefault="00AA6CE6" w:rsidP="00F26894">
      <w:pPr>
        <w:pStyle w:val="Default"/>
        <w:numPr>
          <w:ilvl w:val="0"/>
          <w:numId w:val="4"/>
        </w:numPr>
        <w:spacing w:line="360" w:lineRule="auto"/>
      </w:pPr>
      <w:r w:rsidRPr="00E2173D">
        <w:rPr>
          <w:bCs/>
          <w:iCs/>
        </w:rPr>
        <w:t>Designing and implementing Data base module.</w:t>
      </w:r>
    </w:p>
    <w:p w:rsidR="00BE5645" w:rsidRDefault="00AA6CE6" w:rsidP="001C5815">
      <w:pPr>
        <w:pStyle w:val="Default"/>
        <w:numPr>
          <w:ilvl w:val="0"/>
          <w:numId w:val="4"/>
        </w:numPr>
        <w:spacing w:line="360" w:lineRule="auto"/>
      </w:pPr>
      <w:r w:rsidRPr="00E2173D">
        <w:rPr>
          <w:bCs/>
          <w:iCs/>
        </w:rPr>
        <w:t>Designing and implementing</w:t>
      </w:r>
      <w:r w:rsidRPr="00E2173D">
        <w:rPr>
          <w:color w:val="000000"/>
        </w:rPr>
        <w:t xml:space="preserve"> user authentication and module like maintaining order details and invoices.</w:t>
      </w:r>
    </w:p>
    <w:p w:rsidR="00F91546" w:rsidRPr="00E2173D" w:rsidRDefault="00AA6CE6" w:rsidP="00F318D6">
      <w:pPr>
        <w:pStyle w:val="Default"/>
        <w:numPr>
          <w:ilvl w:val="0"/>
          <w:numId w:val="4"/>
        </w:numPr>
        <w:spacing w:line="360" w:lineRule="auto"/>
        <w:rPr>
          <w:color w:val="000000"/>
        </w:rPr>
      </w:pPr>
      <w:r w:rsidRPr="00BE5645">
        <w:t>Creating new Rest Service</w:t>
      </w:r>
    </w:p>
    <w:p w:rsidR="00E2173D" w:rsidRPr="00E2173D" w:rsidRDefault="00AA6CE6" w:rsidP="00E2173D">
      <w:pPr>
        <w:pStyle w:val="Default"/>
        <w:spacing w:line="360" w:lineRule="auto"/>
        <w:ind w:left="720"/>
        <w:rPr>
          <w:color w:val="000000"/>
        </w:rPr>
      </w:pPr>
    </w:p>
    <w:p w:rsidR="007929D5" w:rsidRDefault="00AA6CE6" w:rsidP="009878E1">
      <w:pPr>
        <w:pStyle w:val="Default"/>
        <w:spacing w:line="360" w:lineRule="auto"/>
        <w:rPr>
          <w:rStyle w:val="bottomfooter"/>
          <w:b/>
        </w:rPr>
      </w:pPr>
      <w:r>
        <w:rPr>
          <w:rStyle w:val="bottomfooter"/>
          <w:b/>
        </w:rPr>
        <w:t>Project 5</w:t>
      </w:r>
      <w:r>
        <w:rPr>
          <w:rStyle w:val="bottomfooter"/>
          <w:b/>
        </w:rPr>
        <w:t>:</w:t>
      </w:r>
      <w:r>
        <w:rPr>
          <w:rStyle w:val="bottomfooter"/>
          <w:b/>
        </w:rPr>
        <w:t xml:space="preserve"> </w:t>
      </w:r>
      <w:proofErr w:type="spellStart"/>
      <w:r>
        <w:rPr>
          <w:rStyle w:val="bottomfooter"/>
          <w:b/>
        </w:rPr>
        <w:t>WomancarePC</w:t>
      </w:r>
      <w:proofErr w:type="spellEnd"/>
    </w:p>
    <w:p w:rsidR="00F91546" w:rsidRDefault="00AA6CE6" w:rsidP="009878E1">
      <w:pPr>
        <w:pStyle w:val="Default"/>
        <w:spacing w:line="360" w:lineRule="auto"/>
        <w:rPr>
          <w:color w:val="000000"/>
        </w:rPr>
      </w:pPr>
      <w:r>
        <w:rPr>
          <w:rStyle w:val="bottomfooter"/>
          <w:b/>
        </w:rPr>
        <w:t>Duration:</w:t>
      </w:r>
      <w:r>
        <w:rPr>
          <w:rStyle w:val="bottomfooter"/>
          <w:b/>
        </w:rPr>
        <w:t xml:space="preserve"> 6</w:t>
      </w:r>
      <w:r>
        <w:rPr>
          <w:rStyle w:val="bottomfooter"/>
          <w:b/>
        </w:rPr>
        <w:t xml:space="preserve"> months</w:t>
      </w:r>
    </w:p>
    <w:p w:rsidR="0001776C" w:rsidRDefault="00AA6CE6" w:rsidP="009878E1">
      <w:pPr>
        <w:spacing w:line="360" w:lineRule="auto"/>
        <w:rPr>
          <w:b/>
          <w:sz w:val="24"/>
          <w:szCs w:val="24"/>
          <w:lang w:val="en-US"/>
        </w:rPr>
      </w:pPr>
      <w:r w:rsidRPr="00B026CD">
        <w:rPr>
          <w:b/>
          <w:sz w:val="24"/>
          <w:szCs w:val="24"/>
        </w:rPr>
        <w:t>Environment</w:t>
      </w:r>
      <w:r>
        <w:rPr>
          <w:b/>
        </w:rPr>
        <w:t xml:space="preserve">: </w:t>
      </w:r>
      <w:r w:rsidRPr="0001776C">
        <w:rPr>
          <w:b/>
          <w:sz w:val="24"/>
          <w:szCs w:val="24"/>
          <w:lang w:val="en-US"/>
        </w:rPr>
        <w:t xml:space="preserve">Java (JDK 1.7), </w:t>
      </w:r>
      <w:proofErr w:type="spellStart"/>
      <w:r w:rsidRPr="0001776C">
        <w:rPr>
          <w:b/>
          <w:sz w:val="24"/>
          <w:szCs w:val="24"/>
          <w:lang w:val="en-US"/>
        </w:rPr>
        <w:t>jQuery</w:t>
      </w:r>
      <w:proofErr w:type="spellEnd"/>
      <w:r w:rsidRPr="0001776C">
        <w:rPr>
          <w:b/>
          <w:sz w:val="24"/>
          <w:szCs w:val="24"/>
          <w:lang w:val="en-US"/>
        </w:rPr>
        <w:t xml:space="preserve">, </w:t>
      </w:r>
      <w:proofErr w:type="spellStart"/>
      <w:r w:rsidRPr="0001776C">
        <w:rPr>
          <w:b/>
          <w:sz w:val="24"/>
          <w:szCs w:val="24"/>
          <w:lang w:val="en-US"/>
        </w:rPr>
        <w:t>Json</w:t>
      </w:r>
      <w:proofErr w:type="spellEnd"/>
      <w:r w:rsidRPr="0001776C">
        <w:rPr>
          <w:b/>
          <w:sz w:val="24"/>
          <w:szCs w:val="24"/>
          <w:lang w:val="en-US"/>
        </w:rPr>
        <w:t xml:space="preserve"> lint, </w:t>
      </w:r>
      <w:r w:rsidRPr="009F47A5">
        <w:rPr>
          <w:b/>
          <w:sz w:val="24"/>
          <w:szCs w:val="24"/>
          <w:lang w:val="en-US"/>
        </w:rPr>
        <w:t>Hibernate 3.0 + and JPA</w:t>
      </w:r>
      <w:r w:rsidRPr="0001776C">
        <w:rPr>
          <w:b/>
          <w:sz w:val="24"/>
          <w:szCs w:val="24"/>
          <w:lang w:val="en-US"/>
        </w:rPr>
        <w:t xml:space="preserve">, Spring Framework (Spring ORM, Spring JDBC, Spring MVC, Spring Core), </w:t>
      </w:r>
      <w:r w:rsidRPr="009E3F40">
        <w:rPr>
          <w:b/>
          <w:sz w:val="24"/>
          <w:szCs w:val="24"/>
          <w:lang w:val="en-US"/>
        </w:rPr>
        <w:t>SOAP</w:t>
      </w:r>
      <w:proofErr w:type="gramStart"/>
      <w:r w:rsidRPr="009E3F40">
        <w:rPr>
          <w:b/>
          <w:sz w:val="24"/>
          <w:szCs w:val="24"/>
          <w:lang w:val="en-US"/>
        </w:rPr>
        <w:t>,WSDL,JAX</w:t>
      </w:r>
      <w:proofErr w:type="gramEnd"/>
      <w:r w:rsidRPr="009E3F40">
        <w:rPr>
          <w:b/>
          <w:sz w:val="24"/>
          <w:szCs w:val="24"/>
          <w:lang w:val="en-US"/>
        </w:rPr>
        <w:t>-WS,JAXB,JAX-</w:t>
      </w:r>
      <w:proofErr w:type="spellStart"/>
      <w:r w:rsidRPr="009E3F40">
        <w:rPr>
          <w:b/>
          <w:sz w:val="24"/>
          <w:szCs w:val="24"/>
          <w:lang w:val="en-US"/>
        </w:rPr>
        <w:t>RS,Restful</w:t>
      </w:r>
      <w:proofErr w:type="spellEnd"/>
      <w:r>
        <w:rPr>
          <w:b/>
          <w:sz w:val="24"/>
          <w:szCs w:val="24"/>
          <w:lang w:val="en-US"/>
        </w:rPr>
        <w:t xml:space="preserve">, </w:t>
      </w:r>
      <w:r w:rsidRPr="0001776C">
        <w:rPr>
          <w:b/>
          <w:sz w:val="24"/>
          <w:szCs w:val="24"/>
          <w:lang w:val="en-US"/>
        </w:rPr>
        <w:t xml:space="preserve">SQL </w:t>
      </w:r>
      <w:r>
        <w:rPr>
          <w:b/>
          <w:sz w:val="24"/>
          <w:szCs w:val="24"/>
          <w:lang w:val="en-US"/>
        </w:rPr>
        <w:t>Developer</w:t>
      </w:r>
      <w:r w:rsidRPr="0001776C">
        <w:rPr>
          <w:b/>
          <w:sz w:val="24"/>
          <w:szCs w:val="24"/>
          <w:lang w:val="en-US"/>
        </w:rPr>
        <w:t xml:space="preserve">, Maven, JSTL, </w:t>
      </w:r>
      <w:proofErr w:type="spellStart"/>
      <w:r w:rsidRPr="0001776C">
        <w:rPr>
          <w:b/>
          <w:sz w:val="24"/>
          <w:szCs w:val="24"/>
          <w:lang w:val="en-US"/>
        </w:rPr>
        <w:t>Jira</w:t>
      </w:r>
      <w:proofErr w:type="spellEnd"/>
      <w:r w:rsidRPr="0001776C">
        <w:rPr>
          <w:b/>
          <w:sz w:val="24"/>
          <w:szCs w:val="24"/>
          <w:lang w:val="en-US"/>
        </w:rPr>
        <w:t xml:space="preserve">, SOAP,SOAP </w:t>
      </w:r>
      <w:r w:rsidRPr="0001776C">
        <w:rPr>
          <w:b/>
          <w:sz w:val="24"/>
          <w:szCs w:val="24"/>
          <w:lang w:val="en-US"/>
        </w:rPr>
        <w:t>UI,</w:t>
      </w:r>
      <w:r w:rsidR="00172DCD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Tomcat 7</w:t>
      </w:r>
      <w:r w:rsidRPr="0001776C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Eclipse</w:t>
      </w:r>
      <w:r>
        <w:rPr>
          <w:b/>
          <w:sz w:val="24"/>
          <w:szCs w:val="24"/>
          <w:lang w:val="en-US"/>
        </w:rPr>
        <w:t xml:space="preserve">4.7 </w:t>
      </w:r>
      <w:r w:rsidRPr="0001776C">
        <w:rPr>
          <w:b/>
          <w:sz w:val="24"/>
          <w:szCs w:val="24"/>
          <w:lang w:val="en-US"/>
        </w:rPr>
        <w:t>IDE.</w:t>
      </w:r>
    </w:p>
    <w:p w:rsidR="00F04E69" w:rsidRPr="0001776C" w:rsidRDefault="00AA6CE6" w:rsidP="009878E1">
      <w:pPr>
        <w:pStyle w:val="Default"/>
        <w:spacing w:line="360" w:lineRule="auto"/>
        <w:rPr>
          <w:b/>
        </w:rPr>
      </w:pPr>
      <w:r w:rsidRPr="00A61D56">
        <w:rPr>
          <w:b/>
          <w:color w:val="000000"/>
        </w:rPr>
        <w:t>Description</w:t>
      </w:r>
      <w:r>
        <w:t>:</w:t>
      </w:r>
      <w:r w:rsidR="00172DCD">
        <w:t xml:space="preserve"> </w:t>
      </w:r>
      <w:r>
        <w:rPr>
          <w:color w:val="000000"/>
        </w:rPr>
        <w:t xml:space="preserve">Online site with </w:t>
      </w:r>
      <w:r>
        <w:t>an alliance of health care professionals</w:t>
      </w:r>
      <w:r>
        <w:rPr>
          <w:color w:val="000000"/>
        </w:rPr>
        <w:t xml:space="preserve"> which allows patients to get online </w:t>
      </w:r>
      <w:r>
        <w:rPr>
          <w:color w:val="000000"/>
        </w:rPr>
        <w:t>appointments</w:t>
      </w:r>
      <w:r>
        <w:rPr>
          <w:color w:val="000000"/>
        </w:rPr>
        <w:t>, advertise their products and services.</w:t>
      </w:r>
    </w:p>
    <w:p w:rsidR="00E2128E" w:rsidRDefault="00AA6CE6" w:rsidP="009878E1">
      <w:pPr>
        <w:pStyle w:val="PlainText"/>
        <w:spacing w:line="360" w:lineRule="auto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size: 2</w:t>
      </w:r>
    </w:p>
    <w:p w:rsidR="00F91546" w:rsidRDefault="00AA6CE6" w:rsidP="00BA6E3C">
      <w:pPr>
        <w:pStyle w:val="HTMLPreformatted"/>
        <w:shd w:val="clear" w:color="auto" w:fill="FFFFFF"/>
        <w:spacing w:line="360" w:lineRule="auto"/>
      </w:pPr>
      <w:r w:rsidRPr="008341ED"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F91546" w:rsidRPr="00BA6E3C" w:rsidRDefault="00AA6CE6" w:rsidP="00A81E0C">
      <w:pPr>
        <w:pStyle w:val="Default"/>
        <w:numPr>
          <w:ilvl w:val="0"/>
          <w:numId w:val="2"/>
        </w:numPr>
        <w:spacing w:line="360" w:lineRule="auto"/>
        <w:rPr>
          <w:bCs/>
          <w:iCs/>
        </w:rPr>
      </w:pPr>
      <w:r w:rsidRPr="00BA6E3C">
        <w:rPr>
          <w:bCs/>
          <w:iCs/>
        </w:rPr>
        <w:t>Designing and implementing</w:t>
      </w:r>
      <w:r w:rsidRPr="00BA6E3C">
        <w:rPr>
          <w:color w:val="000000"/>
        </w:rPr>
        <w:t xml:space="preserve"> user authentication.</w:t>
      </w:r>
    </w:p>
    <w:p w:rsidR="00F91546" w:rsidRPr="00BA6E3C" w:rsidRDefault="00AA6CE6" w:rsidP="00983641">
      <w:pPr>
        <w:pStyle w:val="Default"/>
        <w:numPr>
          <w:ilvl w:val="0"/>
          <w:numId w:val="2"/>
        </w:numPr>
        <w:spacing w:line="360" w:lineRule="auto"/>
        <w:rPr>
          <w:color w:val="000000"/>
        </w:rPr>
      </w:pPr>
      <w:r w:rsidRPr="00BA6E3C">
        <w:rPr>
          <w:bCs/>
          <w:iCs/>
        </w:rPr>
        <w:t xml:space="preserve">Integrated Event Registration </w:t>
      </w:r>
      <w:r w:rsidRPr="00BA6E3C">
        <w:rPr>
          <w:bCs/>
          <w:iCs/>
        </w:rPr>
        <w:t>module</w:t>
      </w:r>
      <w:r w:rsidRPr="00BA6E3C">
        <w:rPr>
          <w:bCs/>
          <w:iCs/>
        </w:rPr>
        <w:t>.</w:t>
      </w:r>
    </w:p>
    <w:p w:rsidR="00AA61F4" w:rsidRPr="00786D5E" w:rsidRDefault="00AA6CE6" w:rsidP="00F93B92">
      <w:pPr>
        <w:pStyle w:val="Default"/>
        <w:numPr>
          <w:ilvl w:val="0"/>
          <w:numId w:val="2"/>
        </w:numPr>
        <w:spacing w:line="360" w:lineRule="auto"/>
        <w:rPr>
          <w:rStyle w:val="bottomfooter"/>
          <w:b/>
        </w:rPr>
      </w:pPr>
      <w:r w:rsidRPr="00786D5E">
        <w:rPr>
          <w:bCs/>
          <w:iCs/>
        </w:rPr>
        <w:t xml:space="preserve">Integrated PayPal Pro </w:t>
      </w:r>
      <w:r w:rsidRPr="00786D5E">
        <w:rPr>
          <w:bCs/>
          <w:iCs/>
        </w:rPr>
        <w:t>web service</w:t>
      </w:r>
      <w:r w:rsidRPr="00786D5E">
        <w:rPr>
          <w:bCs/>
          <w:iCs/>
        </w:rPr>
        <w:t xml:space="preserve"> with portal.</w:t>
      </w:r>
    </w:p>
    <w:p w:rsidR="00AA61F4" w:rsidRDefault="00AA6CE6" w:rsidP="009878E1">
      <w:pPr>
        <w:pStyle w:val="Default"/>
        <w:spacing w:line="360" w:lineRule="auto"/>
        <w:rPr>
          <w:rStyle w:val="bottomfooter"/>
          <w:b/>
        </w:rPr>
      </w:pPr>
    </w:p>
    <w:p w:rsidR="00E71EFE" w:rsidRDefault="00AA6CE6" w:rsidP="00E71EFE">
      <w:pPr>
        <w:pStyle w:val="Default"/>
        <w:spacing w:line="360" w:lineRule="auto"/>
        <w:rPr>
          <w:rStyle w:val="highlight"/>
          <w:b/>
        </w:rPr>
      </w:pPr>
      <w:r>
        <w:rPr>
          <w:rStyle w:val="bottomfooter"/>
          <w:b/>
        </w:rPr>
        <w:t>Project 5</w:t>
      </w:r>
      <w:r>
        <w:rPr>
          <w:rStyle w:val="bottomfooter"/>
          <w:b/>
        </w:rPr>
        <w:t xml:space="preserve">: </w:t>
      </w:r>
      <w:proofErr w:type="spellStart"/>
      <w:r>
        <w:rPr>
          <w:rStyle w:val="highlight"/>
          <w:b/>
        </w:rPr>
        <w:t>InLattice</w:t>
      </w:r>
      <w:proofErr w:type="spellEnd"/>
      <w:r>
        <w:rPr>
          <w:rStyle w:val="highlight"/>
          <w:b/>
        </w:rPr>
        <w:t xml:space="preserve"> Document Portal</w:t>
      </w:r>
    </w:p>
    <w:p w:rsidR="00F91546" w:rsidRDefault="00AA6CE6" w:rsidP="00E71EFE">
      <w:pPr>
        <w:pStyle w:val="Default"/>
        <w:spacing w:line="360" w:lineRule="auto"/>
        <w:rPr>
          <w:b/>
        </w:rPr>
      </w:pPr>
      <w:r>
        <w:rPr>
          <w:rStyle w:val="bottomfooter"/>
          <w:b/>
        </w:rPr>
        <w:t>Duration:  28 months</w:t>
      </w:r>
    </w:p>
    <w:p w:rsidR="00F91546" w:rsidRDefault="00AA6CE6" w:rsidP="009878E1">
      <w:pPr>
        <w:pStyle w:val="PlainText"/>
        <w:spacing w:line="360" w:lineRule="auto"/>
        <w:rPr>
          <w:rStyle w:val="highlight"/>
        </w:rPr>
      </w:pPr>
      <w:r>
        <w:rPr>
          <w:rFonts w:ascii="Times New Roman" w:hAnsi="Times New Roman" w:cs="Times New Roman"/>
          <w:b/>
          <w:sz w:val="24"/>
          <w:szCs w:val="24"/>
        </w:rPr>
        <w:t>Environment: Java 1.6</w:t>
      </w:r>
      <w:r>
        <w:rPr>
          <w:rFonts w:ascii="Times New Roman" w:hAnsi="Times New Roman" w:cs="Times New Roman"/>
          <w:b/>
          <w:sz w:val="24"/>
          <w:szCs w:val="24"/>
        </w:rPr>
        <w:t xml:space="preserve">, Eclipse IDE 3.2,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ExtJS</w:t>
      </w:r>
      <w:proofErr w:type="spellEnd"/>
    </w:p>
    <w:p w:rsidR="00F91546" w:rsidRDefault="00AA6CE6" w:rsidP="009878E1">
      <w:pPr>
        <w:pStyle w:val="Default"/>
        <w:spacing w:line="360" w:lineRule="auto"/>
      </w:pPr>
      <w:r w:rsidRPr="0079229F">
        <w:rPr>
          <w:rStyle w:val="highlight"/>
          <w:b/>
        </w:rPr>
        <w:lastRenderedPageBreak/>
        <w:t>Description</w:t>
      </w:r>
      <w:r>
        <w:rPr>
          <w:rStyle w:val="highlight"/>
        </w:rPr>
        <w:t xml:space="preserve">: </w:t>
      </w:r>
      <w:proofErr w:type="spellStart"/>
      <w:r>
        <w:rPr>
          <w:rStyle w:val="highlight"/>
        </w:rPr>
        <w:t>InLattice</w:t>
      </w:r>
      <w:proofErr w:type="spellEnd"/>
      <w:r>
        <w:rPr>
          <w:rStyle w:val="highlight"/>
        </w:rPr>
        <w:t xml:space="preserve"> Document Portal</w:t>
      </w:r>
      <w:r>
        <w:t xml:space="preserve"> is a web-based service for companies to exchange and manage documents like invoices, purchase orders and payment information with customers and vendors. </w:t>
      </w:r>
      <w:proofErr w:type="spellStart"/>
      <w:r>
        <w:t>InLattice</w:t>
      </w:r>
      <w:proofErr w:type="spellEnd"/>
      <w:r>
        <w:t xml:space="preserve"> Document Portal will help </w:t>
      </w:r>
      <w:r>
        <w:rPr>
          <w:rStyle w:val="normalhighlight"/>
        </w:rPr>
        <w:t>eliminate paper, fax, email based documents</w:t>
      </w:r>
      <w:r>
        <w:t xml:space="preserve"> and streamline the business processes.</w:t>
      </w:r>
    </w:p>
    <w:p w:rsidR="00F31FE2" w:rsidRDefault="00AA6CE6" w:rsidP="009878E1">
      <w:pPr>
        <w:pStyle w:val="PlainText"/>
        <w:spacing w:line="360" w:lineRule="auto"/>
        <w:rPr>
          <w:rStyle w:val="highligh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size: 2</w:t>
      </w:r>
    </w:p>
    <w:p w:rsidR="00F31FE2" w:rsidRDefault="00AA6CE6" w:rsidP="00E71EFE">
      <w:pPr>
        <w:pStyle w:val="HTMLPreformatted"/>
        <w:shd w:val="clear" w:color="auto" w:fill="FFFFFF"/>
        <w:spacing w:line="360" w:lineRule="auto"/>
        <w:rPr>
          <w:bCs/>
          <w:iCs/>
        </w:rPr>
      </w:pPr>
      <w:r w:rsidRPr="008341ED">
        <w:rPr>
          <w:rFonts w:ascii="Times New Roman" w:hAnsi="Times New Roman" w:cs="Times New Roman"/>
          <w:b/>
          <w:color w:val="000000"/>
          <w:sz w:val="24"/>
          <w:szCs w:val="24"/>
        </w:rPr>
        <w:t>Responsibilities:</w:t>
      </w:r>
    </w:p>
    <w:p w:rsidR="00F91546" w:rsidRDefault="00AA6CE6" w:rsidP="009878E1">
      <w:pPr>
        <w:pStyle w:val="Default"/>
        <w:numPr>
          <w:ilvl w:val="0"/>
          <w:numId w:val="3"/>
        </w:numPr>
        <w:spacing w:line="360" w:lineRule="auto"/>
        <w:ind w:left="936" w:hanging="576"/>
        <w:rPr>
          <w:bCs/>
          <w:iCs/>
        </w:rPr>
      </w:pPr>
      <w:r>
        <w:rPr>
          <w:bCs/>
          <w:iCs/>
        </w:rPr>
        <w:t>Designing and implementing</w:t>
      </w:r>
      <w:r>
        <w:rPr>
          <w:color w:val="000000"/>
        </w:rPr>
        <w:t xml:space="preserve"> user authentication.</w:t>
      </w:r>
    </w:p>
    <w:p w:rsidR="00543DD7" w:rsidRPr="00E71EFE" w:rsidRDefault="00AA6CE6" w:rsidP="00723818">
      <w:pPr>
        <w:pStyle w:val="Default"/>
        <w:numPr>
          <w:ilvl w:val="0"/>
          <w:numId w:val="3"/>
        </w:numPr>
        <w:spacing w:line="360" w:lineRule="auto"/>
        <w:ind w:left="936" w:hanging="576"/>
        <w:rPr>
          <w:color w:val="000000"/>
        </w:rPr>
      </w:pPr>
      <w:r w:rsidRPr="00E71EFE">
        <w:rPr>
          <w:bCs/>
          <w:iCs/>
        </w:rPr>
        <w:t xml:space="preserve">Designing front end using </w:t>
      </w:r>
      <w:proofErr w:type="spellStart"/>
      <w:r w:rsidRPr="00E71EFE">
        <w:rPr>
          <w:bCs/>
          <w:iCs/>
        </w:rPr>
        <w:t>ExtJS</w:t>
      </w:r>
      <w:proofErr w:type="spellEnd"/>
      <w:r w:rsidRPr="00E71EFE">
        <w:rPr>
          <w:bCs/>
          <w:iCs/>
        </w:rPr>
        <w:t>.</w:t>
      </w:r>
    </w:p>
    <w:p w:rsidR="00F91546" w:rsidRDefault="00AA6CE6" w:rsidP="009878E1">
      <w:pPr>
        <w:pStyle w:val="Default"/>
        <w:spacing w:line="360" w:lineRule="auto"/>
        <w:ind w:left="936"/>
        <w:rPr>
          <w:color w:val="000000"/>
        </w:rPr>
      </w:pPr>
    </w:p>
    <w:p w:rsidR="00F91546" w:rsidRDefault="00AA6CE6" w:rsidP="00EF3984">
      <w:pPr>
        <w:pStyle w:val="Default"/>
        <w:spacing w:line="360" w:lineRule="auto"/>
        <w:rPr>
          <w:rFonts w:ascii="Verdana" w:hAnsi="Verdana" w:cs="Verdana"/>
          <w:b/>
          <w:sz w:val="20"/>
          <w:szCs w:val="20"/>
        </w:rPr>
      </w:pPr>
      <w:r>
        <w:rPr>
          <w:b/>
        </w:rPr>
        <w:t>Educational Qualification:</w:t>
      </w:r>
    </w:p>
    <w:p w:rsidR="00F91546" w:rsidRDefault="00AA6CE6" w:rsidP="00EF3984">
      <w:pPr>
        <w:pStyle w:val="Default"/>
        <w:spacing w:line="360" w:lineRule="auto"/>
        <w:ind w:left="-748"/>
        <w:jc w:val="both"/>
      </w:pPr>
      <w:r>
        <w:t xml:space="preserve">Jawaharlal Nehru National College of Engineering , </w:t>
      </w:r>
      <w:proofErr w:type="spellStart"/>
      <w:r>
        <w:t>Shimoga</w:t>
      </w:r>
      <w:proofErr w:type="spellEnd"/>
      <w:r>
        <w:t xml:space="preserve"> - VTU, Belgaum  2</w:t>
      </w:r>
      <w:r>
        <w:t>004 to 2008</w:t>
      </w:r>
    </w:p>
    <w:p w:rsidR="0057615C" w:rsidRDefault="00AA6CE6" w:rsidP="00EF3984">
      <w:pPr>
        <w:pStyle w:val="Default"/>
        <w:spacing w:line="360" w:lineRule="auto"/>
        <w:ind w:left="-748" w:firstLine="748"/>
        <w:jc w:val="both"/>
        <w:rPr>
          <w:b/>
        </w:rPr>
      </w:pPr>
      <w:proofErr w:type="spellStart"/>
      <w:r>
        <w:t>B.E,Computer</w:t>
      </w:r>
      <w:proofErr w:type="spellEnd"/>
      <w:r>
        <w:t xml:space="preserve"> Science  Aggregate/Percentage: 66.1%</w:t>
      </w:r>
    </w:p>
    <w:p w:rsidR="0057615C" w:rsidRDefault="00AA6CE6" w:rsidP="009878E1">
      <w:pPr>
        <w:pStyle w:val="Default"/>
        <w:spacing w:line="360" w:lineRule="auto"/>
        <w:rPr>
          <w:b/>
        </w:rPr>
      </w:pPr>
    </w:p>
    <w:p w:rsidR="00F91546" w:rsidRDefault="00AA6CE6" w:rsidP="00EF3984">
      <w:pPr>
        <w:pStyle w:val="Default"/>
        <w:spacing w:line="360" w:lineRule="auto"/>
      </w:pPr>
      <w:r>
        <w:rPr>
          <w:b/>
        </w:rPr>
        <w:t>Personal Profile:</w:t>
      </w:r>
    </w:p>
    <w:p w:rsidR="004473A5" w:rsidRDefault="00AA6CE6" w:rsidP="009878E1">
      <w:pPr>
        <w:pStyle w:val="Default"/>
        <w:spacing w:line="360" w:lineRule="auto"/>
        <w:jc w:val="both"/>
        <w:rPr>
          <w:vanish/>
          <w:color w:val="000000"/>
        </w:rPr>
      </w:pPr>
    </w:p>
    <w:p w:rsidR="00F91546" w:rsidRDefault="00AA6CE6" w:rsidP="009878E1">
      <w:pPr>
        <w:pStyle w:val="Default"/>
        <w:spacing w:line="360" w:lineRule="auto"/>
        <w:jc w:val="both"/>
        <w:rPr>
          <w:vanish/>
          <w:color w:val="000000"/>
        </w:rPr>
      </w:pPr>
    </w:p>
    <w:p w:rsidR="00F91546" w:rsidRDefault="00AA6CE6" w:rsidP="009878E1">
      <w:pPr>
        <w:pStyle w:val="Default"/>
        <w:spacing w:line="360" w:lineRule="auto"/>
        <w:rPr>
          <w:b/>
        </w:rPr>
      </w:pPr>
      <w:r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:   </w:t>
      </w:r>
      <w:r>
        <w:rPr>
          <w:bCs/>
          <w:lang w:val="pt-BR"/>
        </w:rPr>
        <w:t>Pranoopa M.N</w:t>
      </w:r>
    </w:p>
    <w:p w:rsidR="00F91546" w:rsidRDefault="00AA6CE6" w:rsidP="009878E1">
      <w:pPr>
        <w:pStyle w:val="Default"/>
        <w:spacing w:line="360" w:lineRule="auto"/>
        <w:rPr>
          <w:b/>
        </w:rPr>
      </w:pPr>
      <w:r>
        <w:rPr>
          <w:b/>
        </w:rPr>
        <w:t>Date of Birth</w:t>
      </w:r>
      <w:r>
        <w:tab/>
      </w:r>
      <w:r>
        <w:tab/>
      </w:r>
      <w:r>
        <w:tab/>
      </w:r>
      <w:r>
        <w:rPr>
          <w:b/>
        </w:rPr>
        <w:t xml:space="preserve">:   </w:t>
      </w:r>
      <w:r>
        <w:t>29 March 1986.</w:t>
      </w:r>
    </w:p>
    <w:p w:rsidR="00F91546" w:rsidRDefault="00AA6CE6" w:rsidP="009878E1">
      <w:pPr>
        <w:pStyle w:val="Default"/>
        <w:spacing w:line="360" w:lineRule="auto"/>
        <w:rPr>
          <w:b/>
        </w:rPr>
      </w:pPr>
      <w:r>
        <w:rPr>
          <w:b/>
        </w:rPr>
        <w:t>Languages Known</w:t>
      </w:r>
      <w:r>
        <w:tab/>
      </w:r>
      <w:r>
        <w:tab/>
      </w:r>
      <w:r>
        <w:rPr>
          <w:b/>
        </w:rPr>
        <w:t xml:space="preserve">:   </w:t>
      </w:r>
      <w:r>
        <w:t>English, Hindi and Kannada</w:t>
      </w:r>
    </w:p>
    <w:p w:rsidR="00F91546" w:rsidRDefault="00AA6CE6" w:rsidP="009878E1">
      <w:pPr>
        <w:pStyle w:val="Default"/>
        <w:spacing w:line="360" w:lineRule="auto"/>
        <w:ind w:left="2880" w:right="-514" w:hanging="2880"/>
        <w:rPr>
          <w:b/>
        </w:rPr>
      </w:pPr>
      <w:r>
        <w:rPr>
          <w:b/>
        </w:rPr>
        <w:t>Interests</w:t>
      </w:r>
      <w:r>
        <w:tab/>
      </w:r>
      <w:r>
        <w:rPr>
          <w:b/>
        </w:rPr>
        <w:t xml:space="preserve">:   </w:t>
      </w:r>
      <w:r>
        <w:t>Travelling, Listening to music.</w:t>
      </w:r>
      <w:r>
        <w:tab/>
      </w:r>
      <w:r>
        <w:tab/>
      </w:r>
    </w:p>
    <w:p w:rsidR="00481230" w:rsidRPr="007971E0" w:rsidRDefault="00AA6CE6" w:rsidP="009878E1">
      <w:pPr>
        <w:pStyle w:val="Default"/>
        <w:spacing w:line="360" w:lineRule="auto"/>
        <w:rPr>
          <w:b/>
        </w:rPr>
      </w:pPr>
      <w:bookmarkStart w:id="0" w:name="_GoBack"/>
      <w:r>
        <w:rPr>
          <w:b/>
        </w:rPr>
        <w:t>Permanent Address</w:t>
      </w:r>
      <w:r>
        <w:tab/>
      </w:r>
      <w:r>
        <w:rPr>
          <w:b/>
        </w:rPr>
        <w:t>:</w:t>
      </w:r>
    </w:p>
    <w:bookmarkEnd w:id="0"/>
    <w:p w:rsidR="00EF3984" w:rsidRDefault="00172DCD" w:rsidP="009878E1">
      <w:pPr>
        <w:pStyle w:val="Default"/>
        <w:spacing w:line="360" w:lineRule="auto"/>
      </w:pPr>
      <w:proofErr w:type="spellStart"/>
      <w:r>
        <w:t>Thulsi</w:t>
      </w:r>
      <w:proofErr w:type="spellEnd"/>
      <w:r>
        <w:t xml:space="preserve"> Theatre R</w:t>
      </w:r>
      <w:r w:rsidR="00AA6CE6">
        <w:t>oad</w:t>
      </w:r>
      <w:r>
        <w:t xml:space="preserve">, </w:t>
      </w:r>
      <w:proofErr w:type="spellStart"/>
      <w:r>
        <w:t>M</w:t>
      </w:r>
      <w:r w:rsidR="00AA6CE6">
        <w:t>arthahalli</w:t>
      </w:r>
      <w:proofErr w:type="spellEnd"/>
      <w:r w:rsidR="00AA6CE6">
        <w:t xml:space="preserve"> Bangalore</w:t>
      </w:r>
    </w:p>
    <w:p w:rsidR="007A6664" w:rsidRDefault="00AA6CE6" w:rsidP="009878E1">
      <w:pPr>
        <w:pStyle w:val="Default"/>
        <w:spacing w:line="360" w:lineRule="auto"/>
      </w:pPr>
    </w:p>
    <w:p w:rsidR="00A32D0A" w:rsidRDefault="00AA6CE6" w:rsidP="00A32D0A">
      <w:pPr>
        <w:pStyle w:val="Default"/>
        <w:spacing w:line="360" w:lineRule="auto"/>
        <w:rPr>
          <w:rFonts w:cs="Verdana"/>
          <w:szCs w:val="20"/>
        </w:rPr>
      </w:pPr>
      <w:r>
        <w:rPr>
          <w:b/>
        </w:rPr>
        <w:t>Declaration:</w:t>
      </w:r>
      <w:r>
        <w:rPr>
          <w:rFonts w:cs="Verdana"/>
          <w:szCs w:val="20"/>
        </w:rPr>
        <w:t xml:space="preserve"> I hereby declare that the above written particulars are true to the best of my knowledge and belief.</w:t>
      </w:r>
    </w:p>
    <w:p w:rsidR="00F91546" w:rsidRDefault="00AA6CE6" w:rsidP="00A32D0A">
      <w:pPr>
        <w:pStyle w:val="Default"/>
        <w:spacing w:line="360" w:lineRule="auto"/>
        <w:rPr>
          <w:rFonts w:cs="Verdana"/>
          <w:szCs w:val="20"/>
          <w:lang w:val="fr-LU"/>
        </w:rPr>
      </w:pPr>
      <w:r>
        <w:tab/>
      </w:r>
      <w:r>
        <w:tab/>
      </w:r>
    </w:p>
    <w:p w:rsidR="00F91546" w:rsidRDefault="00AA6CE6" w:rsidP="009878E1">
      <w:pPr>
        <w:pStyle w:val="Default"/>
        <w:tabs>
          <w:tab w:val="left" w:pos="6450"/>
        </w:tabs>
        <w:spacing w:line="360" w:lineRule="auto"/>
        <w:rPr>
          <w:rFonts w:cs="Verdana"/>
          <w:szCs w:val="20"/>
          <w:lang w:val="fr-LU"/>
        </w:rPr>
      </w:pPr>
      <w:r>
        <w:rPr>
          <w:rFonts w:cs="Verdana"/>
          <w:szCs w:val="20"/>
          <w:lang w:val="fr-LU"/>
        </w:rPr>
        <w:t>Date: 02</w:t>
      </w:r>
      <w:r>
        <w:rPr>
          <w:rFonts w:cs="Verdana"/>
          <w:szCs w:val="20"/>
          <w:lang w:val="fr-LU"/>
        </w:rPr>
        <w:t>-07</w:t>
      </w:r>
      <w:r>
        <w:rPr>
          <w:rFonts w:cs="Verdana"/>
          <w:szCs w:val="20"/>
          <w:lang w:val="fr-LU"/>
        </w:rPr>
        <w:t>-201</w:t>
      </w:r>
      <w:r>
        <w:rPr>
          <w:rFonts w:cs="Verdana"/>
          <w:szCs w:val="20"/>
          <w:lang w:val="fr-LU"/>
        </w:rPr>
        <w:t>8</w:t>
      </w:r>
      <w:r>
        <w:rPr>
          <w:rFonts w:cs="Verdana"/>
          <w:szCs w:val="20"/>
          <w:lang w:val="fr-LU"/>
        </w:rPr>
        <w:t xml:space="preserve"> </w:t>
      </w:r>
      <w:proofErr w:type="spellStart"/>
      <w:r>
        <w:rPr>
          <w:rFonts w:cs="Verdana"/>
          <w:szCs w:val="20"/>
          <w:lang w:val="fr-LU"/>
        </w:rPr>
        <w:t>Pranoopa</w:t>
      </w:r>
      <w:proofErr w:type="spellEnd"/>
      <w:r>
        <w:rPr>
          <w:rFonts w:cs="Verdana"/>
          <w:szCs w:val="20"/>
          <w:lang w:val="fr-LU"/>
        </w:rPr>
        <w:t xml:space="preserve"> M.N </w:t>
      </w:r>
    </w:p>
    <w:p w:rsidR="00460703" w:rsidRDefault="00AA6CE6" w:rsidP="009878E1">
      <w:pPr>
        <w:pStyle w:val="Default"/>
        <w:tabs>
          <w:tab w:val="left" w:pos="6450"/>
        </w:tabs>
        <w:spacing w:line="360" w:lineRule="auto"/>
        <w:rPr>
          <w:rFonts w:cs="Verdana"/>
          <w:szCs w:val="20"/>
          <w:lang w:val="fr-LU"/>
        </w:rPr>
      </w:pPr>
      <w:r>
        <w:rPr>
          <w:rFonts w:cs="Verdana"/>
          <w:szCs w:val="20"/>
          <w:lang w:val="fr-LU"/>
        </w:rPr>
        <w:t xml:space="preserve">Place: Bangalore. </w:t>
      </w:r>
      <w:r>
        <w:tab/>
      </w:r>
      <w:r>
        <w:rPr>
          <w:rFonts w:cs="Verdana"/>
          <w:szCs w:val="20"/>
          <w:lang w:val="fr-LU"/>
        </w:rPr>
        <w:t>Signature</w:t>
      </w:r>
    </w:p>
    <w:p w:rsidR="00F91546" w:rsidRDefault="00AA6CE6" w:rsidP="009878E1">
      <w:pPr>
        <w:pStyle w:val="Default"/>
        <w:tabs>
          <w:tab w:val="left" w:pos="6450"/>
        </w:tabs>
        <w:spacing w:line="360" w:lineRule="auto"/>
        <w:rPr>
          <w:rFonts w:cs="Verdana"/>
          <w:szCs w:val="20"/>
          <w:lang w:val="fr-LU"/>
        </w:rPr>
      </w:pPr>
      <w:r>
        <w:rPr>
          <w:rFonts w:cs="Verdana"/>
          <w:szCs w:val="20"/>
          <w:lang w:val="fr-LU"/>
        </w:rPr>
        <w:softHyphen/>
      </w:r>
      <w:r>
        <w:rPr>
          <w:rFonts w:cs="Verdana"/>
          <w:szCs w:val="20"/>
          <w:lang w:val="fr-LU"/>
        </w:rPr>
        <w:softHyphen/>
      </w:r>
      <w:r>
        <w:rPr>
          <w:rFonts w:cs="Verdana"/>
          <w:szCs w:val="20"/>
          <w:lang w:val="fr-LU"/>
        </w:rPr>
        <w:softHyphen/>
      </w:r>
      <w:r>
        <w:rPr>
          <w:rFonts w:cs="Verdana"/>
          <w:szCs w:val="20"/>
          <w:lang w:val="fr-LU"/>
        </w:rPr>
        <w:softHyphen/>
      </w:r>
    </w:p>
    <w:p w:rsidR="006A00E7" w:rsidRDefault="00AA6CE6" w:rsidP="009878E1">
      <w:pPr>
        <w:pStyle w:val="Default"/>
        <w:tabs>
          <w:tab w:val="left" w:pos="6450"/>
        </w:tabs>
        <w:spacing w:line="360" w:lineRule="auto"/>
        <w:rPr>
          <w:rFonts w:cs="Verdana"/>
          <w:szCs w:val="20"/>
          <w:lang w:val="fr-LU"/>
        </w:rPr>
      </w:pPr>
      <w:r>
        <w:tab/>
      </w:r>
      <w:r>
        <w:tab/>
      </w:r>
      <w:r>
        <w:tab/>
      </w:r>
      <w:r w:rsidR="004834BB" w:rsidRPr="004834B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6A00E7" w:rsidSect="004834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pStyle w:val="Heading3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>
    <w:nsid w:val="00000002"/>
    <w:multiLevelType w:val="singleLevel"/>
    <w:tmpl w:val="00000000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</w:abstractNum>
  <w:abstractNum w:abstractNumId="2">
    <w:nsid w:val="00000003"/>
    <w:multiLevelType w:val="singleLevel"/>
    <w:tmpl w:val="00000000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</w:abstractNum>
  <w:abstractNum w:abstractNumId="3">
    <w:nsid w:val="00000004"/>
    <w:multiLevelType w:val="singleLevel"/>
    <w:tmpl w:val="00000000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0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</w:abstractNum>
  <w:abstractNum w:abstractNumId="6">
    <w:nsid w:val="00000007"/>
    <w:multiLevelType w:val="singleLevel"/>
    <w:tmpl w:val="00000000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</w:abstractNum>
  <w:abstractNum w:abstractNumId="7">
    <w:nsid w:val="04776AC7"/>
    <w:multiLevelType w:val="hybridMultilevel"/>
    <w:tmpl w:val="3DA2FDEC"/>
    <w:lvl w:ilvl="0" w:tplc="32542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61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E1E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81A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494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38FD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E1E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09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AE78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D6B70"/>
    <w:multiLevelType w:val="hybridMultilevel"/>
    <w:tmpl w:val="0156B44A"/>
    <w:lvl w:ilvl="0" w:tplc="BF2C6F4E">
      <w:numFmt w:val="bullet"/>
      <w:lvlText w:val="-"/>
      <w:lvlJc w:val="left"/>
      <w:pPr>
        <w:ind w:left="504" w:hanging="360"/>
      </w:pPr>
      <w:rPr>
        <w:rFonts w:ascii="Calibri" w:eastAsia="Times New Roman" w:hAnsi="Calibri" w:cs="Times New Roman" w:hint="default"/>
      </w:rPr>
    </w:lvl>
    <w:lvl w:ilvl="1" w:tplc="9B48C8DA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E08844F0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D4E8FEC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C32280F6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E5BC0A9E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BB38C9FE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A8BCB460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4DE2444C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>
    <w:nsid w:val="46E75C92"/>
    <w:multiLevelType w:val="hybridMultilevel"/>
    <w:tmpl w:val="AD78450C"/>
    <w:lvl w:ilvl="0" w:tplc="D2B2A05C">
      <w:start w:val="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9B30EA3E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E5F46A26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BF08502A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ED069454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E6A86B5C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9760BA2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99C25688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FE86044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834BB"/>
    <w:rsid w:val="00172DCD"/>
    <w:rsid w:val="004834BB"/>
    <w:rsid w:val="00AA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BB"/>
  </w:style>
  <w:style w:type="paragraph" w:styleId="Heading1">
    <w:name w:val="heading 1"/>
    <w:basedOn w:val="Default"/>
    <w:next w:val="Default"/>
    <w:rsid w:val="004834BB"/>
    <w:pPr>
      <w:numPr>
        <w:numId w:val="1"/>
      </w:numPr>
      <w:spacing w:line="360" w:lineRule="auto"/>
      <w:ind w:left="720" w:firstLine="720"/>
      <w:jc w:val="both"/>
      <w:outlineLvl w:val="0"/>
    </w:pPr>
    <w:rPr>
      <w:b/>
    </w:rPr>
  </w:style>
  <w:style w:type="paragraph" w:styleId="Heading3">
    <w:name w:val="heading 3"/>
    <w:basedOn w:val="Default"/>
    <w:next w:val="Textbody"/>
    <w:rsid w:val="004834BB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34BB"/>
    <w:rPr>
      <w:sz w:val="24"/>
      <w:szCs w:val="24"/>
      <w:lang w:val="en-US"/>
    </w:rPr>
  </w:style>
  <w:style w:type="character" w:customStyle="1" w:styleId="WW8Num1z0">
    <w:name w:val="WW8Num1z0"/>
    <w:rsid w:val="004834BB"/>
  </w:style>
  <w:style w:type="character" w:customStyle="1" w:styleId="WW8Num1z1">
    <w:name w:val="WW8Num1z1"/>
    <w:rsid w:val="004834BB"/>
  </w:style>
  <w:style w:type="character" w:customStyle="1" w:styleId="WW8Num1z2">
    <w:name w:val="WW8Num1z2"/>
    <w:rsid w:val="004834BB"/>
  </w:style>
  <w:style w:type="character" w:customStyle="1" w:styleId="WW8Num1z3">
    <w:name w:val="WW8Num1z3"/>
    <w:rsid w:val="004834BB"/>
  </w:style>
  <w:style w:type="character" w:customStyle="1" w:styleId="WW8Num1z4">
    <w:name w:val="WW8Num1z4"/>
    <w:rsid w:val="004834BB"/>
  </w:style>
  <w:style w:type="character" w:customStyle="1" w:styleId="WW8Num1z5">
    <w:name w:val="WW8Num1z5"/>
    <w:rsid w:val="004834BB"/>
  </w:style>
  <w:style w:type="character" w:customStyle="1" w:styleId="WW8Num1z6">
    <w:name w:val="WW8Num1z6"/>
    <w:rsid w:val="004834BB"/>
  </w:style>
  <w:style w:type="character" w:customStyle="1" w:styleId="WW8Num1z7">
    <w:name w:val="WW8Num1z7"/>
    <w:rsid w:val="004834BB"/>
  </w:style>
  <w:style w:type="character" w:customStyle="1" w:styleId="WW8Num1z8">
    <w:name w:val="WW8Num1z8"/>
    <w:rsid w:val="004834BB"/>
  </w:style>
  <w:style w:type="character" w:customStyle="1" w:styleId="WW8Num2z0">
    <w:name w:val="WW8Num2z0"/>
    <w:rsid w:val="004834BB"/>
    <w:rPr>
      <w:rFonts w:ascii="Symbol" w:hAnsi="Symbol" w:cs="Symbol"/>
    </w:rPr>
  </w:style>
  <w:style w:type="character" w:customStyle="1" w:styleId="WW8Num2z2">
    <w:name w:val="WW8Num2z2"/>
    <w:rsid w:val="004834BB"/>
    <w:rPr>
      <w:rFonts w:ascii="Wingdings" w:hAnsi="Wingdings" w:cs="Wingdings"/>
    </w:rPr>
  </w:style>
  <w:style w:type="character" w:customStyle="1" w:styleId="WW8Num2z4">
    <w:name w:val="WW8Num2z4"/>
    <w:rsid w:val="004834BB"/>
    <w:rPr>
      <w:rFonts w:ascii="Courier New" w:hAnsi="Courier New" w:cs="Courier New"/>
    </w:rPr>
  </w:style>
  <w:style w:type="character" w:customStyle="1" w:styleId="WW8Num3z0">
    <w:name w:val="WW8Num3z0"/>
    <w:rsid w:val="004834BB"/>
    <w:rPr>
      <w:color w:val="000000"/>
    </w:rPr>
  </w:style>
  <w:style w:type="character" w:customStyle="1" w:styleId="WW8Num3z1">
    <w:name w:val="WW8Num3z1"/>
    <w:rsid w:val="004834BB"/>
  </w:style>
  <w:style w:type="character" w:customStyle="1" w:styleId="WW8Num3z2">
    <w:name w:val="WW8Num3z2"/>
    <w:rsid w:val="004834BB"/>
  </w:style>
  <w:style w:type="character" w:customStyle="1" w:styleId="WW8Num3z3">
    <w:name w:val="WW8Num3z3"/>
    <w:rsid w:val="004834BB"/>
  </w:style>
  <w:style w:type="character" w:customStyle="1" w:styleId="WW8Num3z4">
    <w:name w:val="WW8Num3z4"/>
    <w:rsid w:val="004834BB"/>
  </w:style>
  <w:style w:type="character" w:customStyle="1" w:styleId="WW8Num3z5">
    <w:name w:val="WW8Num3z5"/>
    <w:rsid w:val="004834BB"/>
  </w:style>
  <w:style w:type="character" w:customStyle="1" w:styleId="WW8Num3z6">
    <w:name w:val="WW8Num3z6"/>
    <w:rsid w:val="004834BB"/>
  </w:style>
  <w:style w:type="character" w:customStyle="1" w:styleId="WW8Num3z7">
    <w:name w:val="WW8Num3z7"/>
    <w:rsid w:val="004834BB"/>
  </w:style>
  <w:style w:type="character" w:customStyle="1" w:styleId="WW8Num3z8">
    <w:name w:val="WW8Num3z8"/>
    <w:rsid w:val="004834BB"/>
  </w:style>
  <w:style w:type="character" w:customStyle="1" w:styleId="WW8Num4z0">
    <w:name w:val="WW8Num4z0"/>
    <w:rsid w:val="004834BB"/>
    <w:rPr>
      <w:rFonts w:ascii="Symbol" w:hAnsi="Symbol" w:cs="Symbol"/>
    </w:rPr>
  </w:style>
  <w:style w:type="character" w:customStyle="1" w:styleId="WW8Num4z1">
    <w:name w:val="WW8Num4z1"/>
    <w:rsid w:val="004834BB"/>
    <w:rPr>
      <w:rFonts w:ascii="Courier New" w:hAnsi="Courier New" w:cs="Courier New"/>
    </w:rPr>
  </w:style>
  <w:style w:type="character" w:customStyle="1" w:styleId="WW8Num4z2">
    <w:name w:val="WW8Num4z2"/>
    <w:rsid w:val="004834BB"/>
    <w:rPr>
      <w:rFonts w:ascii="Wingdings" w:hAnsi="Wingdings" w:cs="Wingdings"/>
    </w:rPr>
  </w:style>
  <w:style w:type="character" w:customStyle="1" w:styleId="WW8Num5z0">
    <w:name w:val="WW8Num5z0"/>
    <w:rsid w:val="004834BB"/>
  </w:style>
  <w:style w:type="character" w:customStyle="1" w:styleId="WW8Num5z1">
    <w:name w:val="WW8Num5z1"/>
    <w:rsid w:val="004834BB"/>
  </w:style>
  <w:style w:type="character" w:customStyle="1" w:styleId="WW8Num5z2">
    <w:name w:val="WW8Num5z2"/>
    <w:rsid w:val="004834BB"/>
  </w:style>
  <w:style w:type="character" w:customStyle="1" w:styleId="WW8Num5z3">
    <w:name w:val="WW8Num5z3"/>
    <w:rsid w:val="004834BB"/>
  </w:style>
  <w:style w:type="character" w:customStyle="1" w:styleId="WW8Num5z4">
    <w:name w:val="WW8Num5z4"/>
    <w:rsid w:val="004834BB"/>
  </w:style>
  <w:style w:type="character" w:customStyle="1" w:styleId="WW8Num5z5">
    <w:name w:val="WW8Num5z5"/>
    <w:rsid w:val="004834BB"/>
  </w:style>
  <w:style w:type="character" w:customStyle="1" w:styleId="WW8Num5z6">
    <w:name w:val="WW8Num5z6"/>
    <w:rsid w:val="004834BB"/>
  </w:style>
  <w:style w:type="character" w:customStyle="1" w:styleId="WW8Num5z7">
    <w:name w:val="WW8Num5z7"/>
    <w:rsid w:val="004834BB"/>
  </w:style>
  <w:style w:type="character" w:customStyle="1" w:styleId="WW8Num5z8">
    <w:name w:val="WW8Num5z8"/>
    <w:rsid w:val="004834BB"/>
  </w:style>
  <w:style w:type="character" w:customStyle="1" w:styleId="WW8Num6z0">
    <w:name w:val="WW8Num6z0"/>
    <w:rsid w:val="004834BB"/>
    <w:rPr>
      <w:color w:val="000000"/>
    </w:rPr>
  </w:style>
  <w:style w:type="character" w:customStyle="1" w:styleId="WW8Num6z1">
    <w:name w:val="WW8Num6z1"/>
    <w:rsid w:val="004834BB"/>
  </w:style>
  <w:style w:type="character" w:customStyle="1" w:styleId="WW8Num6z2">
    <w:name w:val="WW8Num6z2"/>
    <w:rsid w:val="004834BB"/>
  </w:style>
  <w:style w:type="character" w:customStyle="1" w:styleId="WW8Num6z3">
    <w:name w:val="WW8Num6z3"/>
    <w:rsid w:val="004834BB"/>
  </w:style>
  <w:style w:type="character" w:customStyle="1" w:styleId="WW8Num6z4">
    <w:name w:val="WW8Num6z4"/>
    <w:rsid w:val="004834BB"/>
  </w:style>
  <w:style w:type="character" w:customStyle="1" w:styleId="WW8Num6z5">
    <w:name w:val="WW8Num6z5"/>
    <w:rsid w:val="004834BB"/>
  </w:style>
  <w:style w:type="character" w:customStyle="1" w:styleId="WW8Num6z6">
    <w:name w:val="WW8Num6z6"/>
    <w:rsid w:val="004834BB"/>
  </w:style>
  <w:style w:type="character" w:customStyle="1" w:styleId="WW8Num6z7">
    <w:name w:val="WW8Num6z7"/>
    <w:rsid w:val="004834BB"/>
  </w:style>
  <w:style w:type="character" w:customStyle="1" w:styleId="WW8Num6z8">
    <w:name w:val="WW8Num6z8"/>
    <w:rsid w:val="004834BB"/>
  </w:style>
  <w:style w:type="character" w:customStyle="1" w:styleId="WW8Num7z0">
    <w:name w:val="WW8Num7z0"/>
    <w:rsid w:val="004834BB"/>
    <w:rPr>
      <w:color w:val="000000"/>
    </w:rPr>
  </w:style>
  <w:style w:type="character" w:customStyle="1" w:styleId="WW8Num7z1">
    <w:name w:val="WW8Num7z1"/>
    <w:rsid w:val="004834BB"/>
  </w:style>
  <w:style w:type="character" w:customStyle="1" w:styleId="WW8Num7z2">
    <w:name w:val="WW8Num7z2"/>
    <w:rsid w:val="004834BB"/>
  </w:style>
  <w:style w:type="character" w:customStyle="1" w:styleId="WW8Num7z3">
    <w:name w:val="WW8Num7z3"/>
    <w:rsid w:val="004834BB"/>
  </w:style>
  <w:style w:type="character" w:customStyle="1" w:styleId="WW8Num7z4">
    <w:name w:val="WW8Num7z4"/>
    <w:rsid w:val="004834BB"/>
  </w:style>
  <w:style w:type="character" w:customStyle="1" w:styleId="WW8Num7z5">
    <w:name w:val="WW8Num7z5"/>
    <w:rsid w:val="004834BB"/>
  </w:style>
  <w:style w:type="character" w:customStyle="1" w:styleId="WW8Num7z6">
    <w:name w:val="WW8Num7z6"/>
    <w:rsid w:val="004834BB"/>
  </w:style>
  <w:style w:type="character" w:customStyle="1" w:styleId="WW8Num7z7">
    <w:name w:val="WW8Num7z7"/>
    <w:rsid w:val="004834BB"/>
  </w:style>
  <w:style w:type="character" w:customStyle="1" w:styleId="WW8Num7z8">
    <w:name w:val="WW8Num7z8"/>
    <w:rsid w:val="004834BB"/>
  </w:style>
  <w:style w:type="character" w:customStyle="1" w:styleId="WW8Num8z0">
    <w:name w:val="WW8Num8z0"/>
    <w:rsid w:val="004834BB"/>
    <w:rPr>
      <w:rFonts w:ascii="Symbol" w:hAnsi="Symbol" w:cs="Symbol"/>
    </w:rPr>
  </w:style>
  <w:style w:type="character" w:customStyle="1" w:styleId="WW8Num8z1">
    <w:name w:val="WW8Num8z1"/>
    <w:rsid w:val="004834BB"/>
    <w:rPr>
      <w:rFonts w:ascii="Courier New" w:hAnsi="Courier New" w:cs="Courier New"/>
    </w:rPr>
  </w:style>
  <w:style w:type="character" w:customStyle="1" w:styleId="WW8Num8z2">
    <w:name w:val="WW8Num8z2"/>
    <w:rsid w:val="004834BB"/>
    <w:rPr>
      <w:rFonts w:ascii="Wingdings" w:hAnsi="Wingdings" w:cs="Wingdings"/>
    </w:rPr>
  </w:style>
  <w:style w:type="character" w:customStyle="1" w:styleId="WW8Num9z0">
    <w:name w:val="WW8Num9z0"/>
    <w:rsid w:val="004834BB"/>
    <w:rPr>
      <w:color w:val="000000"/>
    </w:rPr>
  </w:style>
  <w:style w:type="character" w:customStyle="1" w:styleId="WW8Num9z1">
    <w:name w:val="WW8Num9z1"/>
    <w:rsid w:val="004834BB"/>
  </w:style>
  <w:style w:type="character" w:customStyle="1" w:styleId="WW8Num9z2">
    <w:name w:val="WW8Num9z2"/>
    <w:rsid w:val="004834BB"/>
  </w:style>
  <w:style w:type="character" w:customStyle="1" w:styleId="WW8Num9z3">
    <w:name w:val="WW8Num9z3"/>
    <w:rsid w:val="004834BB"/>
  </w:style>
  <w:style w:type="character" w:customStyle="1" w:styleId="WW8Num9z4">
    <w:name w:val="WW8Num9z4"/>
    <w:rsid w:val="004834BB"/>
  </w:style>
  <w:style w:type="character" w:customStyle="1" w:styleId="WW8Num9z5">
    <w:name w:val="WW8Num9z5"/>
    <w:rsid w:val="004834BB"/>
  </w:style>
  <w:style w:type="character" w:customStyle="1" w:styleId="WW8Num9z6">
    <w:name w:val="WW8Num9z6"/>
    <w:rsid w:val="004834BB"/>
  </w:style>
  <w:style w:type="character" w:customStyle="1" w:styleId="WW8Num9z7">
    <w:name w:val="WW8Num9z7"/>
    <w:rsid w:val="004834BB"/>
  </w:style>
  <w:style w:type="character" w:customStyle="1" w:styleId="WW8Num9z8">
    <w:name w:val="WW8Num9z8"/>
    <w:rsid w:val="004834BB"/>
  </w:style>
  <w:style w:type="character" w:customStyle="1" w:styleId="WW8Num10z0">
    <w:name w:val="WW8Num10z0"/>
    <w:rsid w:val="004834BB"/>
  </w:style>
  <w:style w:type="character" w:customStyle="1" w:styleId="WW8Num10z1">
    <w:name w:val="WW8Num10z1"/>
    <w:rsid w:val="004834BB"/>
  </w:style>
  <w:style w:type="character" w:customStyle="1" w:styleId="WW8Num10z2">
    <w:name w:val="WW8Num10z2"/>
    <w:rsid w:val="004834BB"/>
  </w:style>
  <w:style w:type="character" w:customStyle="1" w:styleId="WW8Num10z3">
    <w:name w:val="WW8Num10z3"/>
    <w:rsid w:val="004834BB"/>
  </w:style>
  <w:style w:type="character" w:customStyle="1" w:styleId="WW8Num10z4">
    <w:name w:val="WW8Num10z4"/>
    <w:rsid w:val="004834BB"/>
  </w:style>
  <w:style w:type="character" w:customStyle="1" w:styleId="WW8Num10z5">
    <w:name w:val="WW8Num10z5"/>
    <w:rsid w:val="004834BB"/>
  </w:style>
  <w:style w:type="character" w:customStyle="1" w:styleId="WW8Num10z6">
    <w:name w:val="WW8Num10z6"/>
    <w:rsid w:val="004834BB"/>
  </w:style>
  <w:style w:type="character" w:customStyle="1" w:styleId="WW8Num10z7">
    <w:name w:val="WW8Num10z7"/>
    <w:rsid w:val="004834BB"/>
  </w:style>
  <w:style w:type="character" w:customStyle="1" w:styleId="WW8Num10z8">
    <w:name w:val="WW8Num10z8"/>
    <w:rsid w:val="004834BB"/>
  </w:style>
  <w:style w:type="character" w:customStyle="1" w:styleId="WW8Num11z0">
    <w:name w:val="WW8Num11z0"/>
    <w:rsid w:val="004834BB"/>
    <w:rPr>
      <w:color w:val="000000"/>
    </w:rPr>
  </w:style>
  <w:style w:type="character" w:customStyle="1" w:styleId="WW8Num11z1">
    <w:name w:val="WW8Num11z1"/>
    <w:rsid w:val="004834BB"/>
  </w:style>
  <w:style w:type="character" w:customStyle="1" w:styleId="WW8Num11z2">
    <w:name w:val="WW8Num11z2"/>
    <w:rsid w:val="004834BB"/>
  </w:style>
  <w:style w:type="character" w:customStyle="1" w:styleId="WW8Num11z3">
    <w:name w:val="WW8Num11z3"/>
    <w:rsid w:val="004834BB"/>
  </w:style>
  <w:style w:type="character" w:customStyle="1" w:styleId="WW8Num11z4">
    <w:name w:val="WW8Num11z4"/>
    <w:rsid w:val="004834BB"/>
  </w:style>
  <w:style w:type="character" w:customStyle="1" w:styleId="WW8Num11z5">
    <w:name w:val="WW8Num11z5"/>
    <w:rsid w:val="004834BB"/>
  </w:style>
  <w:style w:type="character" w:customStyle="1" w:styleId="WW8Num11z6">
    <w:name w:val="WW8Num11z6"/>
    <w:rsid w:val="004834BB"/>
  </w:style>
  <w:style w:type="character" w:customStyle="1" w:styleId="WW8Num11z7">
    <w:name w:val="WW8Num11z7"/>
    <w:rsid w:val="004834BB"/>
  </w:style>
  <w:style w:type="character" w:customStyle="1" w:styleId="WW8Num11z8">
    <w:name w:val="WW8Num11z8"/>
    <w:rsid w:val="004834BB"/>
  </w:style>
  <w:style w:type="character" w:customStyle="1" w:styleId="WW8Num12z0">
    <w:name w:val="WW8Num12z0"/>
    <w:rsid w:val="004834BB"/>
  </w:style>
  <w:style w:type="character" w:customStyle="1" w:styleId="WW8Num12z1">
    <w:name w:val="WW8Num12z1"/>
    <w:rsid w:val="004834BB"/>
  </w:style>
  <w:style w:type="character" w:customStyle="1" w:styleId="WW8Num12z2">
    <w:name w:val="WW8Num12z2"/>
    <w:rsid w:val="004834BB"/>
  </w:style>
  <w:style w:type="character" w:customStyle="1" w:styleId="WW8Num12z3">
    <w:name w:val="WW8Num12z3"/>
    <w:rsid w:val="004834BB"/>
  </w:style>
  <w:style w:type="character" w:customStyle="1" w:styleId="WW8Num12z4">
    <w:name w:val="WW8Num12z4"/>
    <w:rsid w:val="004834BB"/>
  </w:style>
  <w:style w:type="character" w:customStyle="1" w:styleId="WW8Num12z5">
    <w:name w:val="WW8Num12z5"/>
    <w:rsid w:val="004834BB"/>
  </w:style>
  <w:style w:type="character" w:customStyle="1" w:styleId="WW8Num12z6">
    <w:name w:val="WW8Num12z6"/>
    <w:rsid w:val="004834BB"/>
  </w:style>
  <w:style w:type="character" w:customStyle="1" w:styleId="WW8Num12z7">
    <w:name w:val="WW8Num12z7"/>
    <w:rsid w:val="004834BB"/>
  </w:style>
  <w:style w:type="character" w:customStyle="1" w:styleId="WW8Num12z8">
    <w:name w:val="WW8Num12z8"/>
    <w:rsid w:val="004834BB"/>
  </w:style>
  <w:style w:type="character" w:customStyle="1" w:styleId="TitleChar">
    <w:name w:val="Title Char"/>
    <w:rsid w:val="004834BB"/>
    <w:rPr>
      <w:rFonts w:ascii="Times New Roman" w:hAnsi="Times New Roman" w:cs="Times New Roman"/>
      <w:b/>
      <w:sz w:val="32"/>
      <w:szCs w:val="32"/>
      <w:u w:val="single"/>
      <w:lang w:bidi="ar-SA"/>
    </w:rPr>
  </w:style>
  <w:style w:type="character" w:customStyle="1" w:styleId="InternetLink">
    <w:name w:val="Internet Link"/>
    <w:rsid w:val="004834BB"/>
    <w:rPr>
      <w:rFonts w:cs="Times New Roman"/>
      <w:color w:val="0000FF"/>
      <w:u w:val="single"/>
    </w:rPr>
  </w:style>
  <w:style w:type="character" w:customStyle="1" w:styleId="BodyText3Char">
    <w:name w:val="Body Text 3 Char"/>
    <w:rsid w:val="004834BB"/>
    <w:rPr>
      <w:rFonts w:ascii="Times New Roman" w:hAnsi="Times New Roman" w:cs="Times New Roman"/>
      <w:sz w:val="16"/>
      <w:szCs w:val="16"/>
      <w:lang w:bidi="ar-SA"/>
    </w:rPr>
  </w:style>
  <w:style w:type="character" w:customStyle="1" w:styleId="CommentTextChar">
    <w:name w:val="Comment Text Char"/>
    <w:rsid w:val="004834BB"/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rsid w:val="004834BB"/>
    <w:rPr>
      <w:rFonts w:ascii="Times New Roman" w:hAnsi="Times New Roman" w:cs="Times New Roman"/>
      <w:sz w:val="24"/>
      <w:szCs w:val="24"/>
      <w:lang w:bidi="ar-SA"/>
    </w:rPr>
  </w:style>
  <w:style w:type="character" w:customStyle="1" w:styleId="SubtitleChar">
    <w:name w:val="Subtitle Char"/>
    <w:rsid w:val="004834BB"/>
    <w:rPr>
      <w:rFonts w:ascii="Cambria" w:hAnsi="Cambria" w:cs="Times New Roman"/>
      <w:i/>
      <w:iCs/>
      <w:color w:val="4F81BD"/>
      <w:spacing w:val="15"/>
      <w:sz w:val="24"/>
      <w:szCs w:val="24"/>
      <w:lang w:bidi="ar-SA"/>
    </w:rPr>
  </w:style>
  <w:style w:type="character" w:customStyle="1" w:styleId="Heading3Char">
    <w:name w:val="Heading 3 Char"/>
    <w:rsid w:val="004834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rsid w:val="004834BB"/>
    <w:rPr>
      <w:i/>
      <w:iCs/>
    </w:rPr>
  </w:style>
  <w:style w:type="character" w:customStyle="1" w:styleId="ilad">
    <w:name w:val="il_ad"/>
    <w:basedOn w:val="DefaultParagraphFont"/>
    <w:rsid w:val="004834BB"/>
  </w:style>
  <w:style w:type="character" w:customStyle="1" w:styleId="VisitedInternetLink">
    <w:name w:val="Visited Internet Link"/>
    <w:rsid w:val="004834BB"/>
    <w:rPr>
      <w:color w:val="800080"/>
      <w:u w:val="single"/>
    </w:rPr>
  </w:style>
  <w:style w:type="character" w:customStyle="1" w:styleId="StrongEmphasis">
    <w:name w:val="Strong Emphasis"/>
    <w:rsid w:val="004834BB"/>
    <w:rPr>
      <w:b/>
      <w:bCs/>
    </w:rPr>
  </w:style>
  <w:style w:type="character" w:customStyle="1" w:styleId="normalhighlight">
    <w:name w:val="normalhighlight"/>
    <w:basedOn w:val="DefaultParagraphFont"/>
    <w:rsid w:val="004834BB"/>
  </w:style>
  <w:style w:type="character" w:customStyle="1" w:styleId="bottomfooter">
    <w:name w:val="bottom_footer"/>
    <w:basedOn w:val="DefaultParagraphFont"/>
    <w:rsid w:val="004834BB"/>
  </w:style>
  <w:style w:type="character" w:customStyle="1" w:styleId="highlight">
    <w:name w:val="highlight"/>
    <w:basedOn w:val="DefaultParagraphFont"/>
    <w:rsid w:val="004834BB"/>
  </w:style>
  <w:style w:type="paragraph" w:customStyle="1" w:styleId="Heading">
    <w:name w:val="Heading"/>
    <w:basedOn w:val="Default"/>
    <w:next w:val="Textbody"/>
    <w:rsid w:val="004834BB"/>
    <w:p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"/>
    <w:rsid w:val="004834BB"/>
    <w:pPr>
      <w:spacing w:after="120"/>
    </w:pPr>
  </w:style>
  <w:style w:type="paragraph" w:styleId="List">
    <w:name w:val="List"/>
    <w:basedOn w:val="Textbody"/>
    <w:rsid w:val="004834BB"/>
    <w:rPr>
      <w:rFonts w:cs="Tahoma"/>
    </w:rPr>
  </w:style>
  <w:style w:type="paragraph" w:styleId="Caption">
    <w:name w:val="caption"/>
    <w:basedOn w:val="Default"/>
    <w:rsid w:val="004834BB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"/>
    <w:rsid w:val="004834BB"/>
    <w:rPr>
      <w:rFonts w:cs="Mangal"/>
    </w:rPr>
  </w:style>
  <w:style w:type="paragraph" w:styleId="Title">
    <w:name w:val="Title"/>
    <w:basedOn w:val="Default"/>
    <w:next w:val="Subtitle"/>
    <w:rsid w:val="004834BB"/>
    <w:pPr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Default"/>
    <w:next w:val="Default"/>
    <w:rsid w:val="004834BB"/>
    <w:rPr>
      <w:rFonts w:ascii="Cambria" w:hAnsi="Cambria" w:cs="Cambria"/>
      <w:i/>
      <w:iCs/>
      <w:color w:val="4F81BD"/>
      <w:spacing w:val="15"/>
    </w:rPr>
  </w:style>
  <w:style w:type="paragraph" w:styleId="BodyText3">
    <w:name w:val="Body Text 3"/>
    <w:basedOn w:val="Default"/>
    <w:rsid w:val="004834BB"/>
    <w:pPr>
      <w:spacing w:after="120"/>
    </w:pPr>
    <w:rPr>
      <w:sz w:val="16"/>
      <w:szCs w:val="16"/>
    </w:rPr>
  </w:style>
  <w:style w:type="paragraph" w:styleId="CommentText">
    <w:name w:val="annotation text"/>
    <w:basedOn w:val="Default"/>
    <w:rsid w:val="004834BB"/>
    <w:rPr>
      <w:rFonts w:eastAsia="SimSun"/>
      <w:sz w:val="20"/>
      <w:szCs w:val="20"/>
    </w:rPr>
  </w:style>
  <w:style w:type="paragraph" w:styleId="PlainText">
    <w:name w:val="Plain Text"/>
    <w:basedOn w:val="Default"/>
    <w:rsid w:val="004834BB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5B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2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2D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2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DE9"/>
  </w:style>
  <w:style w:type="paragraph" w:styleId="Footer">
    <w:name w:val="footer"/>
    <w:basedOn w:val="Normal"/>
    <w:link w:val="FooterChar"/>
    <w:uiPriority w:val="99"/>
    <w:unhideWhenUsed/>
    <w:rsid w:val="00442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DE9"/>
  </w:style>
  <w:style w:type="paragraph" w:styleId="HTMLPreformatted">
    <w:name w:val="HTML Preformatted"/>
    <w:basedOn w:val="Normal"/>
    <w:link w:val="HTMLPreformattedChar"/>
    <w:uiPriority w:val="99"/>
    <w:unhideWhenUsed/>
    <w:rsid w:val="00F3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8DB"/>
    <w:rPr>
      <w:rFonts w:ascii="Courier New" w:hAnsi="Courier New" w:cs="Courier New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fd679c64008f1eaef843842f70d70586456fa66201704f757567214c196c024908b05ee52a8d9794&amp;jobId=5754b40522ca3324c1bb47675e3f64f75c5d0c52481b0813104b1e0a1e79061f4d5649410f1207001a5243120d160413525e5f08584e1501136&amp;compId=56dc1e770a9e52b9c92b9ddca2bca2cc0c772d2d2ea6c75c&amp;uid=93949533405328121539016872&amp;userId=289eb72b80c0bc38725d6a6460c997090ae333574565a670&amp;docType=docx" TargetMode="External"/><Relationship Id="rId5" Type="http://schemas.openxmlformats.org/officeDocument/2006/relationships/hyperlink" Target="mailto:anithaav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ASUS</cp:lastModifiedBy>
  <cp:revision>3</cp:revision>
  <cp:lastPrinted>1899-12-31T18:30:00Z</cp:lastPrinted>
  <dcterms:created xsi:type="dcterms:W3CDTF">2018-10-08T17:03:00Z</dcterms:created>
  <dcterms:modified xsi:type="dcterms:W3CDTF">2018-10-08T17:04:00Z</dcterms:modified>
</cp:coreProperties>
</file>