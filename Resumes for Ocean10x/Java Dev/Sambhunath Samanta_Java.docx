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7B2" w:rsidRPr="00D42FA7" w:rsidRDefault="001C54C0" w:rsidP="004147B2">
      <w:pPr>
        <w:pStyle w:val="Heading1"/>
        <w:rPr>
          <w:rFonts w:ascii="Segoe UI" w:hAnsi="Segoe UI" w:cs="Segoe UI"/>
          <w:sz w:val="20"/>
          <w:szCs w:val="20"/>
        </w:rPr>
      </w:pPr>
      <w:r w:rsidRPr="00D42FA7">
        <w:rPr>
          <w:rFonts w:ascii="Segoe UI" w:hAnsi="Segoe UI" w:cs="Segoe UI"/>
          <w:sz w:val="20"/>
          <w:szCs w:val="20"/>
        </w:rPr>
        <w:t>Mobile: +91</w:t>
      </w:r>
      <w:r w:rsidRPr="00D42FA7">
        <w:rPr>
          <w:rFonts w:ascii="Segoe UI" w:hAnsi="Segoe UI" w:cs="Segoe UI"/>
          <w:sz w:val="20"/>
          <w:szCs w:val="20"/>
        </w:rPr>
        <w:t>-</w:t>
      </w:r>
      <w:r>
        <w:rPr>
          <w:rFonts w:ascii="Segoe UI" w:hAnsi="Segoe UI" w:cs="Segoe UI"/>
          <w:sz w:val="20"/>
          <w:szCs w:val="20"/>
        </w:rPr>
        <w:t>8105845327</w:t>
      </w:r>
    </w:p>
    <w:p w:rsidR="004147B2" w:rsidRPr="00D42FA7" w:rsidRDefault="001C54C0" w:rsidP="006F72C8">
      <w:pPr>
        <w:rPr>
          <w:rFonts w:ascii="Segoe UI" w:hAnsi="Segoe UI" w:cs="Segoe UI"/>
          <w:b/>
          <w:bCs/>
          <w:sz w:val="20"/>
          <w:szCs w:val="20"/>
        </w:rPr>
      </w:pPr>
      <w:r>
        <w:rPr>
          <w:rFonts w:ascii="Segoe UI" w:hAnsi="Segoe UI" w:cs="Segoe UI"/>
          <w:b/>
          <w:bCs/>
          <w:sz w:val="20"/>
          <w:szCs w:val="20"/>
        </w:rPr>
        <w:t>Sambhunath Samanta</w:t>
      </w:r>
      <w:r w:rsidRPr="00D42FA7">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sidRPr="00D42FA7">
        <w:rPr>
          <w:rFonts w:ascii="Segoe UI" w:hAnsi="Segoe UI" w:cs="Segoe UI"/>
          <w:b/>
          <w:bCs/>
          <w:sz w:val="20"/>
          <w:szCs w:val="20"/>
        </w:rPr>
        <w:t>Em</w:t>
      </w:r>
      <w:r w:rsidRPr="00D42FA7">
        <w:rPr>
          <w:rFonts w:ascii="Segoe UI" w:hAnsi="Segoe UI" w:cs="Segoe UI"/>
          <w:b/>
          <w:bCs/>
          <w:sz w:val="20"/>
          <w:szCs w:val="20"/>
        </w:rPr>
        <w:t>ail</w:t>
      </w:r>
      <w:r w:rsidRPr="00D42FA7">
        <w:rPr>
          <w:rFonts w:ascii="Segoe UI" w:hAnsi="Segoe UI" w:cs="Segoe UI"/>
          <w:b/>
          <w:bCs/>
          <w:sz w:val="20"/>
          <w:szCs w:val="20"/>
        </w:rPr>
        <w:t>-</w:t>
      </w:r>
      <w:r w:rsidRPr="00D42FA7">
        <w:rPr>
          <w:rFonts w:ascii="Segoe UI" w:hAnsi="Segoe UI" w:cs="Segoe UI"/>
          <w:b/>
          <w:bCs/>
          <w:sz w:val="20"/>
          <w:szCs w:val="20"/>
        </w:rPr>
        <w:t>Id</w:t>
      </w:r>
      <w:r w:rsidRPr="00D42FA7">
        <w:rPr>
          <w:rFonts w:ascii="Segoe UI" w:hAnsi="Segoe UI" w:cs="Segoe UI"/>
          <w:b/>
          <w:bCs/>
          <w:sz w:val="20"/>
          <w:szCs w:val="20"/>
        </w:rPr>
        <w:t>:</w:t>
      </w:r>
      <w:r>
        <w:rPr>
          <w:rFonts w:ascii="Segoe UI" w:hAnsi="Segoe UI" w:cs="Segoe UI"/>
          <w:b/>
          <w:bCs/>
          <w:sz w:val="20"/>
          <w:szCs w:val="20"/>
        </w:rPr>
        <w:t>sambhu.java</w:t>
      </w:r>
      <w:r w:rsidRPr="00D42FA7">
        <w:rPr>
          <w:rFonts w:ascii="Segoe UI" w:hAnsi="Segoe UI" w:cs="Segoe UI"/>
          <w:b/>
          <w:bCs/>
          <w:sz w:val="20"/>
          <w:szCs w:val="20"/>
        </w:rPr>
        <w:t>@</w:t>
      </w:r>
      <w:r w:rsidRPr="00D42FA7">
        <w:rPr>
          <w:rFonts w:ascii="Segoe UI" w:hAnsi="Segoe UI" w:cs="Segoe UI"/>
          <w:b/>
          <w:bCs/>
          <w:sz w:val="20"/>
          <w:szCs w:val="20"/>
        </w:rPr>
        <w:t>gmail.com</w:t>
      </w:r>
    </w:p>
    <w:p w:rsidR="004147B2" w:rsidRPr="00D42FA7" w:rsidRDefault="008063C4" w:rsidP="004147B2">
      <w:pPr>
        <w:rPr>
          <w:rFonts w:ascii="Segoe UI" w:hAnsi="Segoe UI" w:cs="Segoe UI"/>
          <w:sz w:val="20"/>
          <w:szCs w:val="20"/>
        </w:rPr>
      </w:pPr>
      <w:r>
        <w:rPr>
          <w:rFonts w:ascii="Segoe UI" w:hAnsi="Segoe UI" w:cs="Segoe UI"/>
          <w:noProof/>
          <w:sz w:val="20"/>
          <w:szCs w:val="20"/>
        </w:rPr>
        <w:pict>
          <v:line id="Line 2" o:spid="_x0000_s1027" style="position:absolute;z-index:251658240;visibility:visible" from="0,7.05pt" to="486pt,7.8pt" strokeweight="3pt">
            <v:stroke linestyle="thinThin"/>
          </v:line>
        </w:pict>
      </w:r>
    </w:p>
    <w:p w:rsidR="00824AC5" w:rsidRPr="00D42FA7" w:rsidRDefault="001C54C0">
      <w:pPr>
        <w:rPr>
          <w:rFonts w:ascii="Segoe UI" w:hAnsi="Segoe UI" w:cs="Segoe UI"/>
          <w:sz w:val="20"/>
          <w:szCs w:val="20"/>
        </w:rPr>
      </w:pPr>
    </w:p>
    <w:p w:rsidR="00FA49A4" w:rsidRDefault="001C54C0" w:rsidP="00552253">
      <w:pPr>
        <w:jc w:val="both"/>
        <w:rPr>
          <w:rFonts w:ascii="Segoe UI" w:hAnsi="Segoe UI" w:cs="Segoe UI"/>
          <w:sz w:val="20"/>
          <w:szCs w:val="20"/>
        </w:rPr>
      </w:pPr>
      <w:r w:rsidRPr="00FF5698">
        <w:rPr>
          <w:rFonts w:ascii="Segoe UI" w:hAnsi="Segoe UI" w:cs="Segoe UI"/>
          <w:b/>
          <w:sz w:val="22"/>
          <w:szCs w:val="22"/>
        </w:rPr>
        <w:t>Objective</w:t>
      </w:r>
      <w:r>
        <w:rPr>
          <w:rFonts w:ascii="Segoe UI" w:hAnsi="Segoe UI" w:cs="Segoe UI"/>
          <w:sz w:val="20"/>
          <w:szCs w:val="20"/>
        </w:rPr>
        <w:t>:</w:t>
      </w:r>
    </w:p>
    <w:p w:rsidR="00034E36" w:rsidRDefault="001C54C0" w:rsidP="00034E36">
      <w:pPr>
        <w:jc w:val="both"/>
        <w:rPr>
          <w:rFonts w:ascii="Segoe UI" w:hAnsi="Segoe UI" w:cs="Segoe UI"/>
          <w:sz w:val="20"/>
          <w:szCs w:val="20"/>
        </w:rPr>
      </w:pPr>
      <w:r w:rsidRPr="00034E36">
        <w:rPr>
          <w:rFonts w:ascii="Segoe UI" w:hAnsi="Segoe UI" w:cs="Segoe UI"/>
          <w:sz w:val="20"/>
          <w:szCs w:val="20"/>
        </w:rPr>
        <w:t xml:space="preserve">Looking for the right opportunity to build my career that provides an environment to optimally leverage my skills and competencies,offers a learning experience and </w:t>
      </w:r>
      <w:r w:rsidRPr="00034E36">
        <w:rPr>
          <w:rFonts w:ascii="Segoe UI" w:hAnsi="Segoe UI" w:cs="Segoe UI"/>
          <w:sz w:val="20"/>
          <w:szCs w:val="20"/>
        </w:rPr>
        <w:t>sufficient challenges to bring out the best in me, and provides me ample scope for my professional and mental growth.</w:t>
      </w:r>
    </w:p>
    <w:p w:rsidR="00B20029" w:rsidRDefault="001C54C0" w:rsidP="00034E36">
      <w:pPr>
        <w:jc w:val="both"/>
        <w:rPr>
          <w:rFonts w:ascii="Segoe UI" w:hAnsi="Segoe UI" w:cs="Segoe UI"/>
          <w:sz w:val="20"/>
          <w:szCs w:val="20"/>
        </w:rPr>
      </w:pPr>
    </w:p>
    <w:p w:rsidR="00B20029" w:rsidRDefault="001C54C0" w:rsidP="00034E36">
      <w:pPr>
        <w:jc w:val="both"/>
        <w:rPr>
          <w:rFonts w:ascii="Segoe UI" w:hAnsi="Segoe UI" w:cs="Segoe UI"/>
          <w:b/>
          <w:sz w:val="22"/>
          <w:szCs w:val="22"/>
        </w:rPr>
      </w:pPr>
      <w:r>
        <w:rPr>
          <w:rFonts w:ascii="Segoe UI" w:hAnsi="Segoe UI" w:cs="Segoe UI"/>
          <w:b/>
          <w:sz w:val="22"/>
          <w:szCs w:val="22"/>
        </w:rPr>
        <w:t>Profiles</w:t>
      </w:r>
      <w:r>
        <w:rPr>
          <w:rFonts w:ascii="Segoe UI" w:hAnsi="Segoe UI" w:cs="Segoe UI"/>
          <w:b/>
          <w:sz w:val="22"/>
          <w:szCs w:val="22"/>
        </w:rPr>
        <w:t>:</w:t>
      </w:r>
    </w:p>
    <w:p w:rsidR="005E2D3C" w:rsidRDefault="001C54C0" w:rsidP="00034E36">
      <w:pPr>
        <w:jc w:val="both"/>
        <w:rPr>
          <w:rFonts w:ascii="Segoe UI" w:hAnsi="Segoe UI" w:cs="Segoe UI"/>
          <w:sz w:val="20"/>
          <w:szCs w:val="20"/>
        </w:rPr>
      </w:pPr>
      <w:r>
        <w:rPr>
          <w:rFonts w:ascii="Segoe UI" w:hAnsi="Segoe UI" w:cs="Segoe UI"/>
          <w:b/>
          <w:sz w:val="22"/>
          <w:szCs w:val="22"/>
        </w:rPr>
        <w:t>Link</w:t>
      </w:r>
      <w:r>
        <w:rPr>
          <w:rFonts w:ascii="Segoe UI" w:hAnsi="Segoe UI" w:cs="Segoe UI"/>
          <w:b/>
          <w:sz w:val="22"/>
          <w:szCs w:val="22"/>
        </w:rPr>
        <w:t>ed in</w:t>
      </w:r>
      <w:r>
        <w:rPr>
          <w:rFonts w:ascii="Segoe UI" w:hAnsi="Segoe UI" w:cs="Segoe UI"/>
          <w:b/>
          <w:sz w:val="22"/>
          <w:szCs w:val="22"/>
        </w:rPr>
        <w:t>:</w:t>
      </w:r>
      <w:hyperlink r:id="rId7" w:history="1">
        <w:r w:rsidRPr="0065134D">
          <w:rPr>
            <w:rStyle w:val="Hyperlink"/>
            <w:rFonts w:ascii="Segoe UI" w:hAnsi="Segoe UI" w:cs="Segoe UI"/>
            <w:sz w:val="20"/>
            <w:szCs w:val="20"/>
          </w:rPr>
          <w:t>https://www.linkedin.com/in/sambhunath-samanta-999b1087/</w:t>
        </w:r>
      </w:hyperlink>
    </w:p>
    <w:p w:rsidR="004375AF" w:rsidRPr="00584D6F" w:rsidRDefault="001C54C0" w:rsidP="00034E36">
      <w:pPr>
        <w:jc w:val="both"/>
        <w:rPr>
          <w:rFonts w:ascii="Segoe UI" w:hAnsi="Segoe UI" w:cs="Segoe UI"/>
          <w:sz w:val="20"/>
          <w:szCs w:val="20"/>
        </w:rPr>
      </w:pPr>
      <w:r w:rsidRPr="004375AF">
        <w:rPr>
          <w:rFonts w:ascii="Segoe UI" w:hAnsi="Segoe UI" w:cs="Segoe UI"/>
          <w:b/>
          <w:sz w:val="22"/>
          <w:szCs w:val="22"/>
        </w:rPr>
        <w:t>Blogspot</w:t>
      </w:r>
      <w:r>
        <w:rPr>
          <w:rFonts w:ascii="Segoe UI" w:hAnsi="Segoe UI" w:cs="Segoe UI"/>
          <w:sz w:val="22"/>
          <w:szCs w:val="22"/>
        </w:rPr>
        <w:t xml:space="preserve">:   </w:t>
      </w:r>
      <w:hyperlink r:id="rId8" w:history="1">
        <w:r w:rsidRPr="00584D6F">
          <w:rPr>
            <w:rStyle w:val="Hyperlink"/>
            <w:rFonts w:ascii="Segoe UI" w:hAnsi="Segoe UI" w:cs="Segoe UI"/>
            <w:sz w:val="20"/>
            <w:szCs w:val="20"/>
          </w:rPr>
          <w:t>https://sambhu-java.blogspot.com/</w:t>
        </w:r>
      </w:hyperlink>
    </w:p>
    <w:p w:rsidR="00592E54" w:rsidRPr="00D42FA7" w:rsidRDefault="001C54C0" w:rsidP="00592E54">
      <w:pPr>
        <w:tabs>
          <w:tab w:val="left" w:pos="0"/>
          <w:tab w:val="left" w:pos="1800"/>
        </w:tabs>
        <w:rPr>
          <w:rFonts w:ascii="Segoe UI" w:hAnsi="Segoe UI" w:cs="Segoe UI"/>
          <w:sz w:val="20"/>
          <w:szCs w:val="20"/>
        </w:rPr>
      </w:pPr>
    </w:p>
    <w:p w:rsidR="00267C70" w:rsidRPr="00FF5698" w:rsidRDefault="001C54C0" w:rsidP="00824AC5">
      <w:pPr>
        <w:tabs>
          <w:tab w:val="left" w:pos="0"/>
          <w:tab w:val="left" w:pos="1800"/>
        </w:tabs>
        <w:rPr>
          <w:rFonts w:ascii="Segoe UI" w:hAnsi="Segoe UI" w:cs="Segoe UI"/>
          <w:sz w:val="22"/>
          <w:szCs w:val="22"/>
        </w:rPr>
      </w:pPr>
      <w:r w:rsidRPr="00FF5698">
        <w:rPr>
          <w:rFonts w:ascii="Segoe UI" w:hAnsi="Segoe UI" w:cs="Segoe UI"/>
          <w:b/>
          <w:sz w:val="22"/>
          <w:szCs w:val="22"/>
        </w:rPr>
        <w:t>Experience Summary</w:t>
      </w:r>
      <w:r w:rsidRPr="00FF5698">
        <w:rPr>
          <w:rFonts w:ascii="Segoe UI" w:hAnsi="Segoe UI" w:cs="Segoe UI"/>
          <w:b/>
          <w:sz w:val="22"/>
          <w:szCs w:val="22"/>
        </w:rPr>
        <w:t>:</w:t>
      </w:r>
    </w:p>
    <w:p w:rsidR="0015707D" w:rsidRPr="007E4A50" w:rsidRDefault="001C54C0" w:rsidP="00E02D91">
      <w:pPr>
        <w:numPr>
          <w:ilvl w:val="0"/>
          <w:numId w:val="5"/>
        </w:numPr>
        <w:tabs>
          <w:tab w:val="left" w:pos="0"/>
          <w:tab w:val="left" w:pos="1800"/>
        </w:tabs>
        <w:rPr>
          <w:rFonts w:ascii="Segoe UI" w:hAnsi="Segoe UI" w:cs="Segoe UI"/>
          <w:sz w:val="20"/>
          <w:szCs w:val="20"/>
        </w:rPr>
      </w:pPr>
      <w:r w:rsidRPr="00D42FA7">
        <w:rPr>
          <w:rFonts w:ascii="Segoe UI" w:hAnsi="Segoe UI" w:cs="Segoe UI"/>
          <w:sz w:val="20"/>
          <w:szCs w:val="20"/>
        </w:rPr>
        <w:t xml:space="preserve">Total Experience : </w:t>
      </w:r>
      <w:r>
        <w:rPr>
          <w:rFonts w:ascii="Segoe UI" w:hAnsi="Segoe UI" w:cs="Segoe UI"/>
          <w:b/>
          <w:sz w:val="20"/>
          <w:szCs w:val="20"/>
        </w:rPr>
        <w:t>4</w:t>
      </w:r>
      <w:r w:rsidRPr="00D42FA7">
        <w:rPr>
          <w:rFonts w:ascii="Segoe UI" w:hAnsi="Segoe UI" w:cs="Segoe UI"/>
          <w:b/>
          <w:sz w:val="20"/>
          <w:szCs w:val="20"/>
        </w:rPr>
        <w:t xml:space="preserve"> year</w:t>
      </w:r>
      <w:r>
        <w:rPr>
          <w:rFonts w:ascii="Segoe UI" w:hAnsi="Segoe UI" w:cs="Segoe UI"/>
          <w:b/>
          <w:sz w:val="20"/>
          <w:szCs w:val="20"/>
        </w:rPr>
        <w:t>s</w:t>
      </w:r>
      <w:bookmarkStart w:id="0" w:name="_GoBack"/>
      <w:bookmarkEnd w:id="0"/>
    </w:p>
    <w:p w:rsidR="007E4A50" w:rsidRDefault="001C54C0" w:rsidP="007E4A50">
      <w:pPr>
        <w:numPr>
          <w:ilvl w:val="0"/>
          <w:numId w:val="5"/>
        </w:numPr>
        <w:tabs>
          <w:tab w:val="left" w:pos="0"/>
          <w:tab w:val="left" w:pos="1800"/>
        </w:tabs>
        <w:rPr>
          <w:rFonts w:ascii="Segoe UI" w:hAnsi="Segoe UI" w:cs="Segoe UI"/>
          <w:sz w:val="20"/>
          <w:szCs w:val="20"/>
        </w:rPr>
      </w:pPr>
      <w:r>
        <w:rPr>
          <w:rFonts w:ascii="Segoe UI" w:hAnsi="Segoe UI" w:cs="Segoe UI"/>
          <w:sz w:val="20"/>
          <w:szCs w:val="20"/>
        </w:rPr>
        <w:t>Currently working as</w:t>
      </w:r>
      <w:r>
        <w:rPr>
          <w:rFonts w:ascii="Segoe UI" w:hAnsi="Segoe UI" w:cs="Segoe UI"/>
          <w:sz w:val="20"/>
          <w:szCs w:val="20"/>
        </w:rPr>
        <w:t>Technical Associate</w:t>
      </w:r>
      <w:r>
        <w:rPr>
          <w:rFonts w:ascii="Segoe UI" w:hAnsi="Segoe UI" w:cs="Segoe UI"/>
          <w:sz w:val="20"/>
          <w:szCs w:val="20"/>
        </w:rPr>
        <w:t xml:space="preserve"> with</w:t>
      </w:r>
      <w:r w:rsidRPr="00426FD7">
        <w:rPr>
          <w:rFonts w:ascii="Segoe UI" w:hAnsi="Segoe UI" w:cs="Segoe UI"/>
          <w:b/>
          <w:sz w:val="20"/>
          <w:szCs w:val="20"/>
        </w:rPr>
        <w:t xml:space="preserve">Sears </w:t>
      </w:r>
      <w:r w:rsidRPr="00426FD7">
        <w:rPr>
          <w:rFonts w:ascii="Segoe UI" w:hAnsi="Segoe UI" w:cs="Segoe UI"/>
          <w:b/>
          <w:sz w:val="20"/>
          <w:szCs w:val="20"/>
        </w:rPr>
        <w:t>Holdings Corporation</w:t>
      </w:r>
      <w:r>
        <w:rPr>
          <w:rFonts w:ascii="Segoe UI" w:hAnsi="Segoe UI" w:cs="Segoe UI"/>
          <w:sz w:val="20"/>
          <w:szCs w:val="20"/>
        </w:rPr>
        <w:t xml:space="preserve"> (Product based MNC)</w:t>
      </w:r>
      <w:r w:rsidRPr="007E4A50">
        <w:rPr>
          <w:rFonts w:ascii="Segoe UI" w:hAnsi="Segoe UI" w:cs="Segoe UI"/>
          <w:sz w:val="20"/>
          <w:szCs w:val="20"/>
        </w:rPr>
        <w:t>.</w:t>
      </w:r>
    </w:p>
    <w:p w:rsidR="0019659E" w:rsidRPr="007E4A50" w:rsidRDefault="001C54C0" w:rsidP="007E4A50">
      <w:pPr>
        <w:numPr>
          <w:ilvl w:val="0"/>
          <w:numId w:val="5"/>
        </w:numPr>
        <w:tabs>
          <w:tab w:val="left" w:pos="0"/>
          <w:tab w:val="left" w:pos="1800"/>
        </w:tabs>
        <w:rPr>
          <w:rFonts w:ascii="Segoe UI" w:hAnsi="Segoe UI" w:cs="Segoe UI"/>
          <w:sz w:val="20"/>
          <w:szCs w:val="20"/>
        </w:rPr>
      </w:pPr>
      <w:r w:rsidRPr="00426FD7">
        <w:rPr>
          <w:rFonts w:ascii="Segoe UI" w:hAnsi="Segoe UI" w:cs="Segoe UI"/>
          <w:b/>
          <w:sz w:val="20"/>
          <w:szCs w:val="20"/>
        </w:rPr>
        <w:t>Easymodelling Tech Solution Pvt</w:t>
      </w:r>
      <w:r w:rsidRPr="00426FD7">
        <w:rPr>
          <w:rFonts w:ascii="Segoe UI" w:hAnsi="Segoe UI" w:cs="Segoe UI"/>
          <w:b/>
          <w:sz w:val="20"/>
          <w:szCs w:val="20"/>
        </w:rPr>
        <w:t>.</w:t>
      </w:r>
      <w:r w:rsidRPr="00426FD7">
        <w:rPr>
          <w:rFonts w:ascii="Segoe UI" w:hAnsi="Segoe UI" w:cs="Segoe UI"/>
          <w:b/>
          <w:sz w:val="20"/>
          <w:szCs w:val="20"/>
        </w:rPr>
        <w:t xml:space="preserve"> Ltd</w:t>
      </w:r>
      <w:r>
        <w:rPr>
          <w:rFonts w:ascii="Segoe UI" w:hAnsi="Segoe UI" w:cs="Segoe UI"/>
          <w:sz w:val="20"/>
          <w:szCs w:val="20"/>
        </w:rPr>
        <w:t xml:space="preserve">. </w:t>
      </w:r>
      <w:r>
        <w:rPr>
          <w:rFonts w:ascii="Segoe UI" w:hAnsi="Segoe UI" w:cs="Segoe UI"/>
          <w:sz w:val="20"/>
          <w:szCs w:val="20"/>
        </w:rPr>
        <w:t>(Startup product based). Dec-</w:t>
      </w:r>
      <w:r>
        <w:rPr>
          <w:rFonts w:ascii="Segoe UI" w:hAnsi="Segoe UI" w:cs="Segoe UI"/>
          <w:sz w:val="20"/>
          <w:szCs w:val="20"/>
        </w:rPr>
        <w:t>1st</w:t>
      </w:r>
      <w:r>
        <w:rPr>
          <w:rFonts w:ascii="Segoe UI" w:hAnsi="Segoe UI" w:cs="Segoe UI"/>
          <w:sz w:val="20"/>
          <w:szCs w:val="20"/>
        </w:rPr>
        <w:t xml:space="preserve"> 2015</w:t>
      </w:r>
      <w:r>
        <w:rPr>
          <w:rFonts w:ascii="Segoe UI" w:hAnsi="Segoe UI" w:cs="Segoe UI"/>
          <w:sz w:val="20"/>
          <w:szCs w:val="20"/>
        </w:rPr>
        <w:t>-Oct</w:t>
      </w:r>
      <w:r>
        <w:rPr>
          <w:rFonts w:ascii="Segoe UI" w:hAnsi="Segoe UI" w:cs="Segoe UI"/>
          <w:sz w:val="20"/>
          <w:szCs w:val="20"/>
        </w:rPr>
        <w:t xml:space="preserve"> 31</w:t>
      </w:r>
      <w:r w:rsidRPr="0019659E">
        <w:rPr>
          <w:rFonts w:ascii="Segoe UI" w:hAnsi="Segoe UI" w:cs="Segoe UI"/>
          <w:sz w:val="20"/>
          <w:szCs w:val="20"/>
          <w:vertAlign w:val="superscript"/>
        </w:rPr>
        <w:t>th</w:t>
      </w:r>
      <w:r>
        <w:rPr>
          <w:rFonts w:ascii="Segoe UI" w:hAnsi="Segoe UI" w:cs="Segoe UI"/>
          <w:sz w:val="20"/>
          <w:szCs w:val="20"/>
        </w:rPr>
        <w:t xml:space="preserve"> 2017</w:t>
      </w:r>
      <w:r>
        <w:rPr>
          <w:rFonts w:ascii="Segoe UI" w:hAnsi="Segoe UI" w:cs="Segoe UI"/>
          <w:sz w:val="20"/>
          <w:szCs w:val="20"/>
        </w:rPr>
        <w:t>.</w:t>
      </w:r>
    </w:p>
    <w:p w:rsidR="00FF496A" w:rsidRPr="00D42FA7" w:rsidRDefault="001C54C0" w:rsidP="0015707D">
      <w:pPr>
        <w:numPr>
          <w:ilvl w:val="0"/>
          <w:numId w:val="5"/>
        </w:numPr>
        <w:tabs>
          <w:tab w:val="left" w:pos="0"/>
          <w:tab w:val="left" w:pos="1800"/>
        </w:tabs>
        <w:rPr>
          <w:rFonts w:ascii="Segoe UI" w:hAnsi="Segoe UI" w:cs="Segoe UI"/>
          <w:sz w:val="20"/>
          <w:szCs w:val="20"/>
        </w:rPr>
      </w:pPr>
      <w:r w:rsidRPr="00426FD7">
        <w:rPr>
          <w:rFonts w:ascii="Segoe UI" w:hAnsi="Segoe UI" w:cs="Segoe UI"/>
          <w:b/>
          <w:sz w:val="20"/>
          <w:szCs w:val="20"/>
        </w:rPr>
        <w:t>BYT-EYE IT system</w:t>
      </w:r>
      <w:r w:rsidRPr="00426FD7">
        <w:rPr>
          <w:rFonts w:ascii="Segoe UI" w:hAnsi="Segoe UI" w:cs="Segoe UI"/>
          <w:b/>
          <w:sz w:val="20"/>
          <w:szCs w:val="20"/>
        </w:rPr>
        <w:t>s &amp; solutions P</w:t>
      </w:r>
      <w:r w:rsidRPr="00426FD7">
        <w:rPr>
          <w:rFonts w:ascii="Segoe UI" w:hAnsi="Segoe UI" w:cs="Segoe UI"/>
          <w:b/>
          <w:sz w:val="20"/>
          <w:szCs w:val="20"/>
        </w:rPr>
        <w:t>vt. Ltd</w:t>
      </w:r>
      <w:r w:rsidRPr="00426FD7">
        <w:rPr>
          <w:rFonts w:ascii="Segoe UI" w:hAnsi="Segoe UI" w:cs="Segoe UI"/>
          <w:b/>
          <w:sz w:val="20"/>
          <w:szCs w:val="20"/>
        </w:rPr>
        <w:t>.</w:t>
      </w:r>
      <w:r>
        <w:rPr>
          <w:rFonts w:ascii="Segoe UI" w:hAnsi="Segoe UI" w:cs="Segoe UI"/>
          <w:sz w:val="20"/>
          <w:szCs w:val="20"/>
        </w:rPr>
        <w:t>(Startup Serviced based)</w:t>
      </w:r>
      <w:r>
        <w:rPr>
          <w:rFonts w:ascii="Segoe UI" w:hAnsi="Segoe UI" w:cs="Segoe UI"/>
          <w:sz w:val="20"/>
          <w:szCs w:val="20"/>
        </w:rPr>
        <w:t xml:space="preserve">. </w:t>
      </w:r>
      <w:r>
        <w:rPr>
          <w:rFonts w:ascii="Segoe UI" w:hAnsi="Segoe UI" w:cs="Segoe UI"/>
          <w:sz w:val="20"/>
          <w:szCs w:val="20"/>
        </w:rPr>
        <w:t xml:space="preserve"> Sep25</w:t>
      </w:r>
      <w:r w:rsidRPr="00FF496A">
        <w:rPr>
          <w:rFonts w:ascii="Segoe UI" w:hAnsi="Segoe UI" w:cs="Segoe UI"/>
          <w:sz w:val="20"/>
          <w:szCs w:val="20"/>
          <w:vertAlign w:val="superscript"/>
        </w:rPr>
        <w:t>th</w:t>
      </w:r>
      <w:r>
        <w:rPr>
          <w:rFonts w:ascii="Segoe UI" w:hAnsi="Segoe UI" w:cs="Segoe UI"/>
          <w:sz w:val="20"/>
          <w:szCs w:val="20"/>
        </w:rPr>
        <w:t xml:space="preserve"> 2014</w:t>
      </w:r>
      <w:r>
        <w:rPr>
          <w:rFonts w:ascii="Segoe UI" w:hAnsi="Segoe UI" w:cs="Segoe UI"/>
          <w:sz w:val="20"/>
          <w:szCs w:val="20"/>
        </w:rPr>
        <w:t>-</w:t>
      </w:r>
      <w:r>
        <w:rPr>
          <w:rFonts w:ascii="Segoe UI" w:hAnsi="Segoe UI" w:cs="Segoe UI"/>
          <w:sz w:val="20"/>
          <w:szCs w:val="20"/>
        </w:rPr>
        <w:t>Nov</w:t>
      </w:r>
      <w:r>
        <w:rPr>
          <w:rFonts w:ascii="Segoe UI" w:hAnsi="Segoe UI" w:cs="Segoe UI"/>
          <w:sz w:val="20"/>
          <w:szCs w:val="20"/>
        </w:rPr>
        <w:t xml:space="preserve"> 2</w:t>
      </w:r>
      <w:r>
        <w:rPr>
          <w:rFonts w:ascii="Segoe UI" w:hAnsi="Segoe UI" w:cs="Segoe UI"/>
          <w:sz w:val="20"/>
          <w:szCs w:val="20"/>
        </w:rPr>
        <w:t>5</w:t>
      </w:r>
      <w:r w:rsidRPr="00A607F2">
        <w:rPr>
          <w:rFonts w:ascii="Segoe UI" w:hAnsi="Segoe UI" w:cs="Segoe UI"/>
          <w:sz w:val="20"/>
          <w:szCs w:val="20"/>
          <w:vertAlign w:val="superscript"/>
        </w:rPr>
        <w:t>th</w:t>
      </w:r>
      <w:r>
        <w:rPr>
          <w:rFonts w:ascii="Segoe UI" w:hAnsi="Segoe UI" w:cs="Segoe UI"/>
          <w:sz w:val="20"/>
          <w:szCs w:val="20"/>
        </w:rPr>
        <w:t xml:space="preserve"> 2015</w:t>
      </w:r>
      <w:r>
        <w:rPr>
          <w:rFonts w:ascii="Segoe UI" w:hAnsi="Segoe UI" w:cs="Segoe UI"/>
          <w:sz w:val="20"/>
          <w:szCs w:val="20"/>
        </w:rPr>
        <w:t>.</w:t>
      </w:r>
    </w:p>
    <w:p w:rsidR="006D1173" w:rsidRPr="00FF5698" w:rsidRDefault="001C54C0" w:rsidP="006D1173">
      <w:pPr>
        <w:tabs>
          <w:tab w:val="left" w:pos="0"/>
          <w:tab w:val="left" w:pos="1800"/>
        </w:tabs>
        <w:rPr>
          <w:rFonts w:ascii="Segoe UI" w:hAnsi="Segoe UI" w:cs="Segoe UI"/>
          <w:sz w:val="22"/>
          <w:szCs w:val="22"/>
        </w:rPr>
      </w:pPr>
    </w:p>
    <w:p w:rsidR="006D1173" w:rsidRPr="00FF5698" w:rsidRDefault="001C54C0" w:rsidP="006D1173">
      <w:pPr>
        <w:tabs>
          <w:tab w:val="left" w:pos="0"/>
          <w:tab w:val="left" w:pos="1800"/>
        </w:tabs>
        <w:rPr>
          <w:rFonts w:ascii="Segoe UI" w:hAnsi="Segoe UI" w:cs="Segoe UI"/>
          <w:b/>
          <w:sz w:val="22"/>
          <w:szCs w:val="22"/>
        </w:rPr>
      </w:pPr>
      <w:r w:rsidRPr="00FF5698">
        <w:rPr>
          <w:rFonts w:ascii="Segoe UI" w:hAnsi="Segoe UI" w:cs="Segoe UI"/>
          <w:b/>
          <w:sz w:val="22"/>
          <w:szCs w:val="22"/>
        </w:rPr>
        <w:t>Professional Summary</w:t>
      </w:r>
      <w:r w:rsidRPr="00FF5698">
        <w:rPr>
          <w:rFonts w:ascii="Segoe UI" w:hAnsi="Segoe UI" w:cs="Segoe UI"/>
          <w:b/>
          <w:sz w:val="22"/>
          <w:szCs w:val="22"/>
        </w:rPr>
        <w:t>:</w:t>
      </w:r>
    </w:p>
    <w:p w:rsidR="00BD3E73" w:rsidRPr="00BD3E73" w:rsidRDefault="001C54C0" w:rsidP="00BD3E73">
      <w:pPr>
        <w:pStyle w:val="ListParagraph"/>
        <w:numPr>
          <w:ilvl w:val="0"/>
          <w:numId w:val="16"/>
        </w:numPr>
        <w:rPr>
          <w:rFonts w:ascii="Times New Roman" w:hAnsi="Times New Roman"/>
        </w:rPr>
      </w:pPr>
      <w:r w:rsidRPr="00D42FA7">
        <w:rPr>
          <w:rFonts w:ascii="Segoe UI" w:hAnsi="Segoe UI" w:cs="Segoe UI"/>
          <w:sz w:val="20"/>
          <w:szCs w:val="20"/>
        </w:rPr>
        <w:t xml:space="preserve">Experience in the </w:t>
      </w:r>
      <w:r w:rsidRPr="00D42FA7">
        <w:rPr>
          <w:rFonts w:ascii="Segoe UI" w:hAnsi="Segoe UI" w:cs="Segoe UI"/>
          <w:b/>
          <w:sz w:val="20"/>
          <w:szCs w:val="20"/>
        </w:rPr>
        <w:t>IT</w:t>
      </w:r>
      <w:r w:rsidRPr="00D42FA7">
        <w:rPr>
          <w:rFonts w:ascii="Segoe UI" w:hAnsi="Segoe UI" w:cs="Segoe UI"/>
          <w:sz w:val="20"/>
          <w:szCs w:val="20"/>
        </w:rPr>
        <w:t xml:space="preserve"> industry with diversified exposure in Software Engineering, </w:t>
      </w:r>
      <w:r>
        <w:rPr>
          <w:rFonts w:ascii="Segoe UI" w:hAnsi="Segoe UI" w:cs="Segoe UI"/>
          <w:b/>
          <w:sz w:val="20"/>
          <w:szCs w:val="20"/>
        </w:rPr>
        <w:t>developing</w:t>
      </w:r>
      <w:r w:rsidRPr="00D42FA7">
        <w:rPr>
          <w:rFonts w:ascii="Segoe UI" w:hAnsi="Segoe UI" w:cs="Segoe UI"/>
          <w:b/>
          <w:sz w:val="20"/>
          <w:szCs w:val="20"/>
        </w:rPr>
        <w:t xml:space="preserve"> a Web Application</w:t>
      </w:r>
      <w:r>
        <w:rPr>
          <w:rFonts w:ascii="Segoe UI" w:hAnsi="Segoe UI" w:cs="Segoe UI"/>
          <w:b/>
          <w:sz w:val="20"/>
          <w:szCs w:val="20"/>
        </w:rPr>
        <w:t>,</w:t>
      </w:r>
      <w:r w:rsidRPr="006252E4">
        <w:rPr>
          <w:rFonts w:ascii="Segoe UI" w:hAnsi="Segoe UI" w:cs="Segoe UI"/>
          <w:b/>
          <w:sz w:val="20"/>
          <w:szCs w:val="20"/>
        </w:rPr>
        <w:t>RESTFull Webservic</w:t>
      </w:r>
      <w:r>
        <w:rPr>
          <w:rFonts w:ascii="Segoe UI" w:hAnsi="Segoe UI" w:cs="Segoe UI"/>
          <w:b/>
          <w:sz w:val="20"/>
          <w:szCs w:val="20"/>
        </w:rPr>
        <w:t>(REST API) &amp; Microservices</w:t>
      </w:r>
      <w:r w:rsidRPr="00D42FA7">
        <w:rPr>
          <w:rFonts w:ascii="Segoe UI" w:hAnsi="Segoe UI" w:cs="Segoe UI"/>
          <w:sz w:val="20"/>
          <w:szCs w:val="20"/>
        </w:rPr>
        <w:t>using Java/J2EE</w:t>
      </w:r>
      <w:r>
        <w:rPr>
          <w:rFonts w:ascii="Segoe UI" w:hAnsi="Segoe UI" w:cs="Segoe UI"/>
          <w:sz w:val="20"/>
          <w:szCs w:val="20"/>
        </w:rPr>
        <w:t>/Spring</w:t>
      </w:r>
      <w:r w:rsidRPr="00D42FA7">
        <w:rPr>
          <w:rFonts w:ascii="Segoe UI" w:hAnsi="Segoe UI" w:cs="Segoe UI"/>
          <w:sz w:val="20"/>
          <w:szCs w:val="20"/>
        </w:rPr>
        <w:t xml:space="preserve"> Technology </w:t>
      </w:r>
      <w:r w:rsidRPr="00D42FA7">
        <w:rPr>
          <w:rFonts w:ascii="Segoe UI" w:hAnsi="Segoe UI" w:cs="Segoe UI"/>
          <w:bCs/>
          <w:sz w:val="20"/>
          <w:szCs w:val="20"/>
        </w:rPr>
        <w:t>&amp;</w:t>
      </w:r>
      <w:r w:rsidRPr="00D42FA7">
        <w:rPr>
          <w:rFonts w:ascii="Segoe UI" w:hAnsi="Segoe UI" w:cs="Segoe UI"/>
          <w:sz w:val="20"/>
          <w:szCs w:val="20"/>
        </w:rPr>
        <w:t>open source technologies</w:t>
      </w:r>
      <w:r w:rsidRPr="00D42FA7">
        <w:rPr>
          <w:rFonts w:ascii="Segoe UI" w:hAnsi="Segoe UI" w:cs="Segoe UI"/>
          <w:bCs/>
          <w:sz w:val="20"/>
          <w:szCs w:val="20"/>
        </w:rPr>
        <w:t>.</w:t>
      </w:r>
    </w:p>
    <w:p w:rsidR="007E02AF" w:rsidRPr="001442FD" w:rsidRDefault="001C54C0" w:rsidP="007E02AF">
      <w:pPr>
        <w:pStyle w:val="ListParagraph"/>
        <w:numPr>
          <w:ilvl w:val="0"/>
          <w:numId w:val="16"/>
        </w:numPr>
        <w:rPr>
          <w:rFonts w:ascii="Segoe UI" w:hAnsi="Segoe UI" w:cs="Segoe UI"/>
          <w:sz w:val="20"/>
          <w:szCs w:val="20"/>
        </w:rPr>
      </w:pPr>
      <w:r>
        <w:rPr>
          <w:rFonts w:ascii="Segoe UI" w:hAnsi="Segoe UI" w:cs="Segoe UI"/>
          <w:sz w:val="20"/>
          <w:szCs w:val="20"/>
        </w:rPr>
        <w:t xml:space="preserve">Experience </w:t>
      </w:r>
      <w:r w:rsidRPr="00D42FA7">
        <w:rPr>
          <w:rFonts w:ascii="Segoe UI" w:hAnsi="Segoe UI" w:cs="Segoe UI"/>
          <w:sz w:val="20"/>
          <w:szCs w:val="20"/>
        </w:rPr>
        <w:t xml:space="preserve">in developing applications using Java technologies includes </w:t>
      </w:r>
      <w:r>
        <w:rPr>
          <w:rFonts w:ascii="Segoe UI" w:hAnsi="Segoe UI" w:cs="Segoe UI"/>
          <w:b/>
          <w:bCs/>
          <w:sz w:val="20"/>
          <w:szCs w:val="20"/>
        </w:rPr>
        <w:t>Core Java,</w:t>
      </w:r>
      <w:r w:rsidRPr="00D42FA7">
        <w:rPr>
          <w:rFonts w:ascii="Segoe UI" w:hAnsi="Segoe UI" w:cs="Segoe UI"/>
          <w:b/>
          <w:bCs/>
          <w:sz w:val="20"/>
          <w:szCs w:val="20"/>
        </w:rPr>
        <w:t>J2EE</w:t>
      </w:r>
      <w:r>
        <w:rPr>
          <w:rFonts w:ascii="Segoe UI" w:hAnsi="Segoe UI" w:cs="Segoe UI"/>
          <w:b/>
          <w:bCs/>
          <w:sz w:val="20"/>
          <w:szCs w:val="20"/>
        </w:rPr>
        <w:t xml:space="preserve">, </w:t>
      </w:r>
      <w:r>
        <w:rPr>
          <w:rFonts w:ascii="Segoe UI" w:hAnsi="Segoe UI" w:cs="Segoe UI"/>
          <w:b/>
          <w:bCs/>
          <w:sz w:val="20"/>
          <w:szCs w:val="20"/>
        </w:rPr>
        <w:t>Servlet</w:t>
      </w:r>
      <w:r>
        <w:rPr>
          <w:rFonts w:ascii="Segoe UI" w:hAnsi="Segoe UI" w:cs="Segoe UI"/>
          <w:b/>
          <w:bCs/>
          <w:sz w:val="20"/>
          <w:szCs w:val="20"/>
        </w:rPr>
        <w:t>, JSP, Multithreading</w:t>
      </w:r>
      <w:r>
        <w:rPr>
          <w:rFonts w:ascii="Segoe UI" w:hAnsi="Segoe UI" w:cs="Segoe UI"/>
          <w:b/>
          <w:bCs/>
          <w:sz w:val="20"/>
          <w:szCs w:val="20"/>
        </w:rPr>
        <w:t>,</w:t>
      </w:r>
      <w:r>
        <w:rPr>
          <w:rFonts w:ascii="Segoe UI" w:hAnsi="Segoe UI" w:cs="Segoe UI"/>
          <w:b/>
          <w:bCs/>
          <w:sz w:val="20"/>
          <w:szCs w:val="20"/>
        </w:rPr>
        <w:t xml:space="preserve"> Executors Services,</w:t>
      </w:r>
      <w:r>
        <w:rPr>
          <w:rFonts w:ascii="Segoe UI" w:hAnsi="Segoe UI" w:cs="Segoe UI"/>
          <w:b/>
          <w:bCs/>
          <w:sz w:val="20"/>
          <w:szCs w:val="20"/>
        </w:rPr>
        <w:t xml:space="preserve"> Collection, </w:t>
      </w:r>
      <w:r>
        <w:rPr>
          <w:rFonts w:ascii="Segoe UI" w:hAnsi="Segoe UI" w:cs="Segoe UI"/>
          <w:b/>
          <w:bCs/>
          <w:sz w:val="20"/>
          <w:szCs w:val="20"/>
        </w:rPr>
        <w:t xml:space="preserve">DataStructure &amp; Algorithm, </w:t>
      </w:r>
      <w:r>
        <w:rPr>
          <w:rFonts w:ascii="Segoe UI" w:hAnsi="Segoe UI" w:cs="Segoe UI"/>
          <w:b/>
          <w:bCs/>
          <w:sz w:val="20"/>
          <w:szCs w:val="20"/>
        </w:rPr>
        <w:t>JDBC and</w:t>
      </w:r>
      <w:r w:rsidRPr="00D42FA7">
        <w:rPr>
          <w:rFonts w:ascii="Segoe UI" w:hAnsi="Segoe UI" w:cs="Segoe UI"/>
          <w:b/>
          <w:bCs/>
          <w:sz w:val="20"/>
          <w:szCs w:val="20"/>
        </w:rPr>
        <w:t>MVC Framework</w:t>
      </w:r>
      <w:r>
        <w:rPr>
          <w:rFonts w:ascii="Segoe UI" w:hAnsi="Segoe UI" w:cs="Segoe UI"/>
          <w:b/>
          <w:bCs/>
          <w:sz w:val="20"/>
          <w:szCs w:val="20"/>
        </w:rPr>
        <w:t>.</w:t>
      </w:r>
    </w:p>
    <w:p w:rsidR="007E02AF" w:rsidRPr="007D0429" w:rsidRDefault="001C54C0" w:rsidP="007E02AF">
      <w:pPr>
        <w:pStyle w:val="ListParagraph"/>
        <w:numPr>
          <w:ilvl w:val="0"/>
          <w:numId w:val="16"/>
        </w:numPr>
        <w:rPr>
          <w:rFonts w:ascii="Segoe UI" w:hAnsi="Segoe UI" w:cs="Segoe UI"/>
          <w:sz w:val="20"/>
          <w:szCs w:val="20"/>
        </w:rPr>
      </w:pPr>
      <w:r w:rsidRPr="00D42FA7">
        <w:rPr>
          <w:rFonts w:ascii="Segoe UI" w:hAnsi="Segoe UI" w:cs="Segoe UI"/>
          <w:sz w:val="20"/>
          <w:szCs w:val="20"/>
        </w:rPr>
        <w:t xml:space="preserve">Hands on experience on frameworks like </w:t>
      </w:r>
      <w:r w:rsidRPr="007E6BF1">
        <w:rPr>
          <w:rFonts w:ascii="Segoe UI" w:hAnsi="Segoe UI" w:cs="Segoe UI"/>
          <w:b/>
          <w:sz w:val="20"/>
          <w:szCs w:val="20"/>
        </w:rPr>
        <w:t>Spring</w:t>
      </w:r>
      <w:r>
        <w:rPr>
          <w:rFonts w:ascii="Segoe UI" w:hAnsi="Segoe UI" w:cs="Segoe UI"/>
          <w:sz w:val="20"/>
          <w:szCs w:val="20"/>
        </w:rPr>
        <w:t>&amp;</w:t>
      </w:r>
      <w:r w:rsidRPr="00D42FA7">
        <w:rPr>
          <w:rFonts w:ascii="Segoe UI" w:hAnsi="Segoe UI" w:cs="Segoe UI"/>
          <w:b/>
          <w:sz w:val="20"/>
          <w:szCs w:val="20"/>
        </w:rPr>
        <w:t xml:space="preserve"> Hibernate.</w:t>
      </w:r>
    </w:p>
    <w:p w:rsidR="007E02AF" w:rsidRPr="00627ED4" w:rsidRDefault="001C54C0" w:rsidP="007E02AF">
      <w:pPr>
        <w:pStyle w:val="ListParagraph"/>
        <w:numPr>
          <w:ilvl w:val="0"/>
          <w:numId w:val="16"/>
        </w:numPr>
        <w:rPr>
          <w:rFonts w:ascii="Times New Roman" w:hAnsi="Times New Roman"/>
          <w:bCs/>
          <w:iCs/>
        </w:rPr>
      </w:pPr>
      <w:r w:rsidRPr="007D0429">
        <w:rPr>
          <w:rFonts w:ascii="Segoe UI" w:hAnsi="Segoe UI" w:cs="Segoe UI"/>
          <w:sz w:val="20"/>
          <w:szCs w:val="20"/>
        </w:rPr>
        <w:t xml:space="preserve">Knowledge </w:t>
      </w:r>
      <w:r w:rsidRPr="007D0429">
        <w:rPr>
          <w:rFonts w:ascii="Segoe UI" w:hAnsi="Segoe UI" w:cs="Segoe UI"/>
          <w:sz w:val="20"/>
          <w:szCs w:val="20"/>
        </w:rPr>
        <w:t>of Front End Technologies:</w:t>
      </w:r>
      <w:r>
        <w:rPr>
          <w:rFonts w:ascii="Segoe UI" w:hAnsi="Segoe UI" w:cs="Segoe UI"/>
          <w:b/>
          <w:sz w:val="20"/>
          <w:szCs w:val="20"/>
        </w:rPr>
        <w:t xml:space="preserve">JSP, </w:t>
      </w:r>
      <w:r>
        <w:rPr>
          <w:rFonts w:ascii="Segoe UI" w:hAnsi="Segoe UI" w:cs="Segoe UI"/>
          <w:b/>
          <w:sz w:val="20"/>
          <w:szCs w:val="20"/>
        </w:rPr>
        <w:t>HTML</w:t>
      </w:r>
      <w:r>
        <w:rPr>
          <w:rFonts w:ascii="Segoe UI" w:hAnsi="Segoe UI" w:cs="Segoe UI"/>
          <w:b/>
          <w:sz w:val="20"/>
          <w:szCs w:val="20"/>
        </w:rPr>
        <w:t>,JavaScript,jQuery,Ajax</w:t>
      </w:r>
      <w:r>
        <w:rPr>
          <w:rFonts w:ascii="Segoe UI" w:hAnsi="Segoe UI" w:cs="Segoe UI"/>
          <w:b/>
          <w:sz w:val="20"/>
          <w:szCs w:val="20"/>
        </w:rPr>
        <w:t>,CSS</w:t>
      </w:r>
      <w:r w:rsidRPr="00A90EB2">
        <w:rPr>
          <w:rFonts w:ascii="Times New Roman" w:hAnsi="Times New Roman"/>
          <w:b/>
        </w:rPr>
        <w:t>.</w:t>
      </w:r>
    </w:p>
    <w:p w:rsidR="007E02AF" w:rsidRDefault="001C54C0" w:rsidP="007E02AF">
      <w:pPr>
        <w:pStyle w:val="ListParagraph"/>
        <w:numPr>
          <w:ilvl w:val="0"/>
          <w:numId w:val="16"/>
        </w:numPr>
        <w:rPr>
          <w:rFonts w:ascii="Segoe UI" w:hAnsi="Segoe UI" w:cs="Segoe UI"/>
          <w:sz w:val="20"/>
          <w:szCs w:val="20"/>
        </w:rPr>
      </w:pPr>
      <w:r>
        <w:rPr>
          <w:rFonts w:ascii="Segoe UI" w:hAnsi="Segoe UI" w:cs="Segoe UI"/>
          <w:color w:val="000000"/>
          <w:sz w:val="20"/>
          <w:szCs w:val="20"/>
        </w:rPr>
        <w:t>Hands on Experience in</w:t>
      </w:r>
      <w:r w:rsidRPr="009033A8">
        <w:rPr>
          <w:rFonts w:ascii="Segoe UI" w:hAnsi="Segoe UI" w:cs="Segoe UI"/>
          <w:b/>
          <w:sz w:val="20"/>
          <w:szCs w:val="20"/>
        </w:rPr>
        <w:t>MySQL</w:t>
      </w:r>
      <w:r>
        <w:rPr>
          <w:rFonts w:ascii="Segoe UI" w:hAnsi="Segoe UI" w:cs="Segoe UI"/>
          <w:sz w:val="20"/>
          <w:szCs w:val="20"/>
        </w:rPr>
        <w:t xml:space="preserve">, </w:t>
      </w:r>
      <w:r>
        <w:rPr>
          <w:rFonts w:ascii="Segoe UI" w:hAnsi="Segoe UI" w:cs="Segoe UI"/>
          <w:b/>
          <w:sz w:val="20"/>
          <w:szCs w:val="20"/>
        </w:rPr>
        <w:t>SQL Dev</w:t>
      </w:r>
      <w:r>
        <w:rPr>
          <w:rFonts w:ascii="Segoe UI" w:hAnsi="Segoe UI" w:cs="Segoe UI"/>
          <w:b/>
          <w:sz w:val="20"/>
          <w:szCs w:val="20"/>
        </w:rPr>
        <w:t>e</w:t>
      </w:r>
      <w:r>
        <w:rPr>
          <w:rFonts w:ascii="Segoe UI" w:hAnsi="Segoe UI" w:cs="Segoe UI"/>
          <w:b/>
          <w:sz w:val="20"/>
          <w:szCs w:val="20"/>
        </w:rPr>
        <w:t>loper</w:t>
      </w:r>
      <w:r>
        <w:rPr>
          <w:rFonts w:ascii="Segoe UI" w:hAnsi="Segoe UI" w:cs="Segoe UI"/>
          <w:b/>
          <w:sz w:val="20"/>
          <w:szCs w:val="20"/>
        </w:rPr>
        <w:t>.</w:t>
      </w:r>
    </w:p>
    <w:p w:rsidR="007E02AF" w:rsidRPr="007D0429" w:rsidRDefault="001C54C0" w:rsidP="0028513E">
      <w:pPr>
        <w:pStyle w:val="ListParagraph"/>
        <w:numPr>
          <w:ilvl w:val="0"/>
          <w:numId w:val="16"/>
        </w:numPr>
        <w:rPr>
          <w:rFonts w:ascii="Segoe UI" w:hAnsi="Segoe UI" w:cs="Segoe UI"/>
          <w:color w:val="000000"/>
          <w:sz w:val="20"/>
          <w:szCs w:val="20"/>
        </w:rPr>
      </w:pPr>
      <w:r w:rsidRPr="007D0429">
        <w:rPr>
          <w:rFonts w:ascii="Segoe UI" w:hAnsi="Segoe UI" w:cs="Segoe UI"/>
          <w:color w:val="000000"/>
          <w:sz w:val="20"/>
          <w:szCs w:val="20"/>
        </w:rPr>
        <w:t xml:space="preserve">Used the tools like </w:t>
      </w:r>
      <w:r w:rsidRPr="007D0429">
        <w:rPr>
          <w:rFonts w:ascii="Segoe UI" w:hAnsi="Segoe UI" w:cs="Segoe UI"/>
          <w:b/>
          <w:color w:val="000000"/>
          <w:sz w:val="20"/>
          <w:szCs w:val="20"/>
        </w:rPr>
        <w:t>Maven</w:t>
      </w:r>
      <w:r w:rsidRPr="007D0429">
        <w:rPr>
          <w:rFonts w:ascii="Segoe UI" w:hAnsi="Segoe UI" w:cs="Segoe UI"/>
          <w:color w:val="000000"/>
          <w:sz w:val="20"/>
          <w:szCs w:val="20"/>
        </w:rPr>
        <w:t>for the development and deployment.</w:t>
      </w:r>
    </w:p>
    <w:p w:rsidR="007E02AF" w:rsidRPr="007D0429" w:rsidRDefault="001C54C0" w:rsidP="007E02AF">
      <w:pPr>
        <w:pStyle w:val="ListParagraph"/>
        <w:numPr>
          <w:ilvl w:val="0"/>
          <w:numId w:val="16"/>
        </w:numPr>
        <w:rPr>
          <w:rFonts w:ascii="Segoe UI" w:hAnsi="Segoe UI" w:cs="Segoe UI"/>
          <w:color w:val="000000"/>
          <w:sz w:val="20"/>
          <w:szCs w:val="20"/>
        </w:rPr>
      </w:pPr>
      <w:r w:rsidRPr="007D0429">
        <w:rPr>
          <w:rFonts w:ascii="Segoe UI" w:hAnsi="Segoe UI" w:cs="Segoe UI"/>
          <w:color w:val="000000"/>
          <w:sz w:val="20"/>
          <w:szCs w:val="20"/>
        </w:rPr>
        <w:t>Quick adaptability to new technologies.</w:t>
      </w:r>
    </w:p>
    <w:p w:rsidR="00DE759B" w:rsidRPr="00FF5698" w:rsidRDefault="001C54C0" w:rsidP="00DC2EDF">
      <w:pPr>
        <w:rPr>
          <w:rFonts w:ascii="Segoe UI" w:hAnsi="Segoe UI" w:cs="Segoe UI"/>
          <w:b/>
          <w:sz w:val="22"/>
          <w:szCs w:val="22"/>
        </w:rPr>
      </w:pPr>
      <w:r w:rsidRPr="00FF5698">
        <w:rPr>
          <w:rFonts w:ascii="Segoe UI" w:hAnsi="Segoe UI" w:cs="Segoe UI"/>
          <w:b/>
          <w:sz w:val="22"/>
          <w:szCs w:val="22"/>
        </w:rPr>
        <w:t xml:space="preserve">Tools </w:t>
      </w:r>
      <w:r w:rsidRPr="00FF5698">
        <w:rPr>
          <w:rFonts w:ascii="Segoe UI" w:hAnsi="Segoe UI" w:cs="Segoe UI"/>
          <w:b/>
          <w:sz w:val="22"/>
          <w:szCs w:val="22"/>
        </w:rPr>
        <w:t>and</w:t>
      </w:r>
      <w:r w:rsidRPr="00FF5698">
        <w:rPr>
          <w:rFonts w:ascii="Segoe UI" w:hAnsi="Segoe UI" w:cs="Segoe UI"/>
          <w:b/>
          <w:sz w:val="22"/>
          <w:szCs w:val="22"/>
        </w:rPr>
        <w:t xml:space="preserve"> Technology </w:t>
      </w:r>
      <w:r w:rsidRPr="00FF5698">
        <w:rPr>
          <w:rFonts w:ascii="Segoe UI" w:hAnsi="Segoe UI" w:cs="Segoe UI"/>
          <w:b/>
          <w:sz w:val="22"/>
          <w:szCs w:val="22"/>
        </w:rPr>
        <w:t>Expertise</w:t>
      </w:r>
      <w:r w:rsidRPr="00FF5698">
        <w:rPr>
          <w:rFonts w:ascii="Segoe UI" w:hAnsi="Segoe UI" w:cs="Segoe UI"/>
          <w:b/>
          <w:sz w:val="22"/>
          <w:szCs w:val="22"/>
        </w:rPr>
        <w:t>:</w:t>
      </w:r>
    </w:p>
    <w:p w:rsidR="00627ED4" w:rsidRPr="00D42FA7" w:rsidRDefault="001C54C0" w:rsidP="00DC2EDF">
      <w:pPr>
        <w:rPr>
          <w:rFonts w:ascii="Segoe UI" w:hAnsi="Segoe UI" w:cs="Segoe UI"/>
          <w:b/>
          <w:sz w:val="20"/>
          <w:szCs w:val="20"/>
        </w:rPr>
      </w:pPr>
    </w:p>
    <w:tbl>
      <w:tblPr>
        <w:tblW w:w="14040" w:type="dxa"/>
        <w:tblInd w:w="270" w:type="dxa"/>
        <w:tblLayout w:type="fixed"/>
        <w:tblCellMar>
          <w:left w:w="180" w:type="dxa"/>
          <w:right w:w="180" w:type="dxa"/>
        </w:tblCellMar>
        <w:tblLook w:val="0000"/>
      </w:tblPr>
      <w:tblGrid>
        <w:gridCol w:w="3060"/>
        <w:gridCol w:w="5490"/>
        <w:gridCol w:w="5490"/>
      </w:tblGrid>
      <w:tr w:rsidR="008063C4" w:rsidTr="005443B6">
        <w:trPr>
          <w:gridAfter w:val="1"/>
          <w:wAfter w:w="5490" w:type="dxa"/>
          <w:trHeight w:val="232"/>
        </w:trPr>
        <w:tc>
          <w:tcPr>
            <w:tcW w:w="3060" w:type="dxa"/>
            <w:tcBorders>
              <w:top w:val="single" w:sz="8" w:space="0" w:color="auto"/>
              <w:left w:val="single" w:sz="8" w:space="0" w:color="auto"/>
              <w:bottom w:val="single" w:sz="8" w:space="0" w:color="auto"/>
              <w:right w:val="nil"/>
            </w:tcBorders>
          </w:tcPr>
          <w:p w:rsidR="005443B6" w:rsidRPr="00D42FA7" w:rsidRDefault="001C54C0" w:rsidP="00583CB1">
            <w:pPr>
              <w:rPr>
                <w:rFonts w:ascii="Segoe UI" w:hAnsi="Segoe UI" w:cs="Segoe UI"/>
                <w:b/>
                <w:sz w:val="20"/>
                <w:szCs w:val="20"/>
              </w:rPr>
            </w:pPr>
            <w:r w:rsidRPr="00D42FA7">
              <w:rPr>
                <w:rFonts w:ascii="Segoe UI" w:hAnsi="Segoe UI" w:cs="Segoe UI"/>
                <w:b/>
                <w:sz w:val="20"/>
                <w:szCs w:val="20"/>
              </w:rPr>
              <w:t xml:space="preserve">JAVA </w:t>
            </w:r>
            <w:r w:rsidRPr="00D42FA7">
              <w:rPr>
                <w:rFonts w:ascii="Segoe UI" w:hAnsi="Segoe UI" w:cs="Segoe UI"/>
                <w:b/>
                <w:sz w:val="20"/>
                <w:szCs w:val="20"/>
              </w:rPr>
              <w:t>Technologies</w:t>
            </w:r>
          </w:p>
        </w:tc>
        <w:tc>
          <w:tcPr>
            <w:tcW w:w="5490" w:type="dxa"/>
            <w:tcBorders>
              <w:top w:val="single" w:sz="8" w:space="0" w:color="auto"/>
              <w:left w:val="single" w:sz="8" w:space="0" w:color="auto"/>
              <w:bottom w:val="single" w:sz="8" w:space="0" w:color="auto"/>
              <w:right w:val="single" w:sz="8" w:space="0" w:color="auto"/>
            </w:tcBorders>
          </w:tcPr>
          <w:p w:rsidR="005443B6" w:rsidRPr="00D42FA7" w:rsidRDefault="001C54C0" w:rsidP="00AE25BA">
            <w:pPr>
              <w:rPr>
                <w:rFonts w:ascii="Segoe UI" w:hAnsi="Segoe UI" w:cs="Segoe UI"/>
                <w:sz w:val="20"/>
                <w:szCs w:val="20"/>
                <w:lang w:val="fr-FR"/>
              </w:rPr>
            </w:pPr>
            <w:r>
              <w:rPr>
                <w:rFonts w:ascii="Segoe UI" w:hAnsi="Segoe UI" w:cs="Segoe UI"/>
                <w:sz w:val="20"/>
                <w:szCs w:val="20"/>
                <w:lang w:val="fr-FR"/>
              </w:rPr>
              <w:t>Core</w:t>
            </w:r>
            <w:r w:rsidRPr="00D42FA7">
              <w:rPr>
                <w:rFonts w:ascii="Segoe UI" w:hAnsi="Segoe UI" w:cs="Segoe UI"/>
                <w:sz w:val="20"/>
                <w:szCs w:val="20"/>
                <w:lang w:val="fr-FR"/>
              </w:rPr>
              <w:t xml:space="preserve"> Java,</w:t>
            </w:r>
            <w:r>
              <w:rPr>
                <w:rFonts w:ascii="Segoe UI" w:hAnsi="Segoe UI" w:cs="Segoe UI"/>
                <w:sz w:val="20"/>
                <w:szCs w:val="20"/>
                <w:lang w:val="fr-FR"/>
              </w:rPr>
              <w:t>MultiThreading,Executor</w:t>
            </w:r>
            <w:r>
              <w:rPr>
                <w:rFonts w:ascii="Segoe UI" w:hAnsi="Segoe UI" w:cs="Segoe UI"/>
                <w:sz w:val="20"/>
                <w:szCs w:val="20"/>
                <w:lang w:val="fr-FR"/>
              </w:rPr>
              <w:t>s</w:t>
            </w:r>
            <w:r>
              <w:rPr>
                <w:rFonts w:ascii="Segoe UI" w:hAnsi="Segoe UI" w:cs="Segoe UI"/>
                <w:sz w:val="20"/>
                <w:szCs w:val="20"/>
                <w:lang w:val="fr-FR"/>
              </w:rPr>
              <w:t xml:space="preserve"> service</w:t>
            </w:r>
            <w:r>
              <w:rPr>
                <w:rFonts w:ascii="Segoe UI" w:hAnsi="Segoe UI" w:cs="Segoe UI"/>
                <w:sz w:val="20"/>
                <w:szCs w:val="20"/>
                <w:lang w:val="fr-FR"/>
              </w:rPr>
              <w:t xml:space="preserve"> framework</w:t>
            </w:r>
            <w:r>
              <w:rPr>
                <w:rFonts w:ascii="Segoe UI" w:hAnsi="Segoe UI" w:cs="Segoe UI"/>
                <w:sz w:val="20"/>
                <w:szCs w:val="20"/>
                <w:lang w:val="fr-FR"/>
              </w:rPr>
              <w:t>,Collection</w:t>
            </w:r>
            <w:r>
              <w:rPr>
                <w:rFonts w:ascii="Segoe UI" w:hAnsi="Segoe UI" w:cs="Segoe UI"/>
                <w:sz w:val="20"/>
                <w:szCs w:val="20"/>
                <w:lang w:val="fr-FR"/>
              </w:rPr>
              <w:t>s</w:t>
            </w:r>
          </w:p>
        </w:tc>
      </w:tr>
      <w:tr w:rsidR="008063C4" w:rsidTr="005443B6">
        <w:trPr>
          <w:gridAfter w:val="1"/>
          <w:wAfter w:w="5490" w:type="dxa"/>
          <w:trHeight w:val="232"/>
        </w:trPr>
        <w:tc>
          <w:tcPr>
            <w:tcW w:w="3060" w:type="dxa"/>
            <w:tcBorders>
              <w:top w:val="single" w:sz="8" w:space="0" w:color="auto"/>
              <w:left w:val="single" w:sz="8" w:space="0" w:color="auto"/>
              <w:bottom w:val="single" w:sz="8" w:space="0" w:color="auto"/>
              <w:right w:val="nil"/>
            </w:tcBorders>
          </w:tcPr>
          <w:p w:rsidR="005443B6" w:rsidRPr="00D42FA7" w:rsidRDefault="001C54C0" w:rsidP="00583CB1">
            <w:pPr>
              <w:rPr>
                <w:rFonts w:ascii="Segoe UI" w:hAnsi="Segoe UI" w:cs="Segoe UI"/>
                <w:b/>
                <w:sz w:val="20"/>
                <w:szCs w:val="20"/>
              </w:rPr>
            </w:pPr>
            <w:r w:rsidRPr="00D42FA7">
              <w:rPr>
                <w:rFonts w:ascii="Segoe UI" w:hAnsi="Segoe UI" w:cs="Segoe UI"/>
                <w:b/>
                <w:sz w:val="20"/>
                <w:szCs w:val="20"/>
              </w:rPr>
              <w:t>Frameworks</w:t>
            </w:r>
          </w:p>
        </w:tc>
        <w:tc>
          <w:tcPr>
            <w:tcW w:w="5490" w:type="dxa"/>
            <w:tcBorders>
              <w:top w:val="single" w:sz="8" w:space="0" w:color="auto"/>
              <w:left w:val="single" w:sz="8" w:space="0" w:color="auto"/>
              <w:bottom w:val="single" w:sz="8" w:space="0" w:color="auto"/>
              <w:right w:val="single" w:sz="8" w:space="0" w:color="auto"/>
            </w:tcBorders>
          </w:tcPr>
          <w:p w:rsidR="005443B6" w:rsidRPr="00D42FA7" w:rsidRDefault="001C54C0" w:rsidP="00AE25BA">
            <w:pPr>
              <w:rPr>
                <w:rFonts w:ascii="Segoe UI" w:hAnsi="Segoe UI" w:cs="Segoe UI"/>
                <w:sz w:val="20"/>
                <w:szCs w:val="20"/>
              </w:rPr>
            </w:pPr>
            <w:r>
              <w:rPr>
                <w:rFonts w:ascii="Segoe UI" w:hAnsi="Segoe UI" w:cs="Segoe UI"/>
                <w:sz w:val="20"/>
                <w:szCs w:val="20"/>
              </w:rPr>
              <w:t>J2EE,</w:t>
            </w:r>
            <w:r>
              <w:rPr>
                <w:rFonts w:ascii="Segoe UI" w:hAnsi="Segoe UI" w:cs="Segoe UI"/>
                <w:sz w:val="20"/>
                <w:szCs w:val="20"/>
              </w:rPr>
              <w:t>Spring</w:t>
            </w:r>
            <w:r>
              <w:rPr>
                <w:rFonts w:ascii="Segoe UI" w:hAnsi="Segoe UI" w:cs="Segoe UI"/>
                <w:sz w:val="20"/>
                <w:szCs w:val="20"/>
              </w:rPr>
              <w:t>,</w:t>
            </w:r>
            <w:r>
              <w:rPr>
                <w:rFonts w:ascii="Segoe UI" w:hAnsi="Segoe UI" w:cs="Segoe UI"/>
                <w:sz w:val="20"/>
                <w:szCs w:val="20"/>
              </w:rPr>
              <w:t>Hibernate</w:t>
            </w:r>
          </w:p>
        </w:tc>
      </w:tr>
      <w:tr w:rsidR="008063C4" w:rsidTr="005443B6">
        <w:trPr>
          <w:gridAfter w:val="1"/>
          <w:wAfter w:w="5490" w:type="dxa"/>
          <w:trHeight w:val="232"/>
        </w:trPr>
        <w:tc>
          <w:tcPr>
            <w:tcW w:w="3060" w:type="dxa"/>
            <w:tcBorders>
              <w:top w:val="single" w:sz="8" w:space="0" w:color="auto"/>
              <w:left w:val="single" w:sz="8" w:space="0" w:color="auto"/>
              <w:bottom w:val="single" w:sz="8" w:space="0" w:color="auto"/>
              <w:right w:val="nil"/>
            </w:tcBorders>
          </w:tcPr>
          <w:p w:rsidR="005443B6" w:rsidRPr="00D42FA7" w:rsidRDefault="001C54C0" w:rsidP="00583CB1">
            <w:pPr>
              <w:rPr>
                <w:rFonts w:ascii="Segoe UI" w:hAnsi="Segoe UI" w:cs="Segoe UI"/>
                <w:b/>
                <w:sz w:val="20"/>
                <w:szCs w:val="20"/>
              </w:rPr>
            </w:pPr>
            <w:r>
              <w:rPr>
                <w:rFonts w:ascii="Segoe UI" w:hAnsi="Segoe UI" w:cs="Segoe UI"/>
                <w:b/>
                <w:sz w:val="20"/>
                <w:szCs w:val="20"/>
              </w:rPr>
              <w:t>Front End Technologies</w:t>
            </w:r>
          </w:p>
        </w:tc>
        <w:tc>
          <w:tcPr>
            <w:tcW w:w="5490" w:type="dxa"/>
            <w:tcBorders>
              <w:top w:val="single" w:sz="8" w:space="0" w:color="auto"/>
              <w:left w:val="single" w:sz="8" w:space="0" w:color="auto"/>
              <w:bottom w:val="single" w:sz="8" w:space="0" w:color="auto"/>
              <w:right w:val="single" w:sz="8" w:space="0" w:color="auto"/>
            </w:tcBorders>
          </w:tcPr>
          <w:p w:rsidR="005443B6" w:rsidRPr="00D42FA7" w:rsidRDefault="001C54C0" w:rsidP="00583CB1">
            <w:pPr>
              <w:rPr>
                <w:rFonts w:ascii="Segoe UI" w:hAnsi="Segoe UI" w:cs="Segoe UI"/>
                <w:sz w:val="20"/>
                <w:szCs w:val="20"/>
                <w:lang w:val="fr-FR"/>
              </w:rPr>
            </w:pPr>
            <w:r>
              <w:rPr>
                <w:rFonts w:ascii="Segoe UI" w:hAnsi="Segoe UI" w:cs="Segoe UI"/>
                <w:sz w:val="20"/>
                <w:szCs w:val="20"/>
                <w:lang w:val="fr-FR"/>
              </w:rPr>
              <w:t>Html, JavaScript</w:t>
            </w:r>
            <w:r>
              <w:rPr>
                <w:rFonts w:ascii="Segoe UI" w:hAnsi="Segoe UI" w:cs="Segoe UI"/>
                <w:sz w:val="20"/>
                <w:szCs w:val="20"/>
                <w:lang w:val="fr-FR"/>
              </w:rPr>
              <w:t>,Ajax,jQuery,css.</w:t>
            </w:r>
          </w:p>
        </w:tc>
      </w:tr>
      <w:tr w:rsidR="008063C4" w:rsidTr="005443B6">
        <w:trPr>
          <w:trHeight w:val="232"/>
        </w:trPr>
        <w:tc>
          <w:tcPr>
            <w:tcW w:w="3060" w:type="dxa"/>
            <w:tcBorders>
              <w:top w:val="single" w:sz="8" w:space="0" w:color="auto"/>
              <w:left w:val="single" w:sz="8" w:space="0" w:color="auto"/>
              <w:bottom w:val="single" w:sz="8" w:space="0" w:color="auto"/>
              <w:right w:val="nil"/>
            </w:tcBorders>
          </w:tcPr>
          <w:p w:rsidR="005443B6" w:rsidRPr="00D42FA7" w:rsidRDefault="001C54C0" w:rsidP="00583CB1">
            <w:pPr>
              <w:rPr>
                <w:rFonts w:ascii="Segoe UI" w:hAnsi="Segoe UI" w:cs="Segoe UI"/>
                <w:b/>
                <w:sz w:val="20"/>
                <w:szCs w:val="20"/>
              </w:rPr>
            </w:pPr>
            <w:r w:rsidRPr="00D42FA7">
              <w:rPr>
                <w:rFonts w:ascii="Segoe UI" w:hAnsi="Segoe UI" w:cs="Segoe UI"/>
                <w:b/>
                <w:sz w:val="20"/>
                <w:szCs w:val="20"/>
              </w:rPr>
              <w:t>Database</w:t>
            </w:r>
          </w:p>
        </w:tc>
        <w:tc>
          <w:tcPr>
            <w:tcW w:w="5490" w:type="dxa"/>
            <w:tcBorders>
              <w:top w:val="single" w:sz="8" w:space="0" w:color="auto"/>
              <w:left w:val="single" w:sz="8" w:space="0" w:color="auto"/>
              <w:bottom w:val="single" w:sz="8" w:space="0" w:color="auto"/>
              <w:right w:val="single" w:sz="8" w:space="0" w:color="auto"/>
            </w:tcBorders>
          </w:tcPr>
          <w:p w:rsidR="005443B6" w:rsidRPr="00D71E01" w:rsidRDefault="001C54C0" w:rsidP="00AE25BA">
            <w:r w:rsidRPr="00D71E01">
              <w:rPr>
                <w:rFonts w:ascii="Segoe UI" w:hAnsi="Segoe UI" w:cs="Segoe UI"/>
                <w:sz w:val="20"/>
                <w:szCs w:val="20"/>
              </w:rPr>
              <w:t>MySQ</w:t>
            </w:r>
            <w:r>
              <w:rPr>
                <w:rFonts w:ascii="Segoe UI" w:hAnsi="Segoe UI" w:cs="Segoe UI"/>
                <w:sz w:val="20"/>
                <w:szCs w:val="20"/>
              </w:rPr>
              <w:t>L.</w:t>
            </w:r>
          </w:p>
        </w:tc>
        <w:tc>
          <w:tcPr>
            <w:tcW w:w="5490" w:type="dxa"/>
          </w:tcPr>
          <w:p w:rsidR="005443B6" w:rsidRPr="00D42FA7" w:rsidRDefault="001C54C0" w:rsidP="00583CB1">
            <w:pPr>
              <w:rPr>
                <w:rFonts w:ascii="Segoe UI" w:hAnsi="Segoe UI" w:cs="Segoe UI"/>
                <w:sz w:val="20"/>
                <w:szCs w:val="20"/>
              </w:rPr>
            </w:pPr>
          </w:p>
        </w:tc>
      </w:tr>
      <w:tr w:rsidR="008063C4" w:rsidTr="005443B6">
        <w:trPr>
          <w:gridAfter w:val="1"/>
          <w:wAfter w:w="5490" w:type="dxa"/>
          <w:trHeight w:val="337"/>
        </w:trPr>
        <w:tc>
          <w:tcPr>
            <w:tcW w:w="3060" w:type="dxa"/>
            <w:tcBorders>
              <w:top w:val="single" w:sz="8" w:space="0" w:color="auto"/>
              <w:left w:val="single" w:sz="8" w:space="0" w:color="auto"/>
              <w:bottom w:val="single" w:sz="8" w:space="0" w:color="auto"/>
              <w:right w:val="nil"/>
            </w:tcBorders>
          </w:tcPr>
          <w:p w:rsidR="005443B6" w:rsidRPr="00D42FA7" w:rsidRDefault="001C54C0" w:rsidP="00583CB1">
            <w:pPr>
              <w:rPr>
                <w:rFonts w:ascii="Segoe UI" w:hAnsi="Segoe UI" w:cs="Segoe UI"/>
                <w:b/>
                <w:sz w:val="20"/>
                <w:szCs w:val="20"/>
              </w:rPr>
            </w:pPr>
            <w:r w:rsidRPr="00D42FA7">
              <w:rPr>
                <w:rFonts w:ascii="Segoe UI" w:hAnsi="Segoe UI" w:cs="Segoe UI"/>
                <w:b/>
                <w:sz w:val="20"/>
                <w:szCs w:val="20"/>
              </w:rPr>
              <w:t>Web Server</w:t>
            </w:r>
          </w:p>
        </w:tc>
        <w:tc>
          <w:tcPr>
            <w:tcW w:w="5490" w:type="dxa"/>
            <w:tcBorders>
              <w:top w:val="single" w:sz="8" w:space="0" w:color="auto"/>
              <w:left w:val="single" w:sz="8" w:space="0" w:color="auto"/>
              <w:bottom w:val="single" w:sz="8" w:space="0" w:color="auto"/>
              <w:right w:val="single" w:sz="8" w:space="0" w:color="auto"/>
            </w:tcBorders>
          </w:tcPr>
          <w:p w:rsidR="005443B6" w:rsidRPr="00D42FA7" w:rsidRDefault="001C54C0" w:rsidP="00214E4C">
            <w:pPr>
              <w:rPr>
                <w:rFonts w:ascii="Segoe UI" w:hAnsi="Segoe UI" w:cs="Segoe UI"/>
                <w:sz w:val="20"/>
                <w:szCs w:val="20"/>
              </w:rPr>
            </w:pPr>
            <w:r w:rsidRPr="00D42FA7">
              <w:rPr>
                <w:rFonts w:ascii="Segoe UI" w:hAnsi="Segoe UI" w:cs="Segoe UI"/>
                <w:sz w:val="20"/>
                <w:szCs w:val="20"/>
              </w:rPr>
              <w:t>Tomcat 7.x</w:t>
            </w:r>
            <w:r>
              <w:rPr>
                <w:rFonts w:ascii="Segoe UI" w:hAnsi="Segoe UI" w:cs="Segoe UI"/>
                <w:sz w:val="20"/>
                <w:szCs w:val="20"/>
              </w:rPr>
              <w:t>, JBoss 8.x(</w:t>
            </w:r>
            <w:r>
              <w:rPr>
                <w:rFonts w:ascii="Segoe UI" w:hAnsi="Segoe UI" w:cs="Segoe UI"/>
                <w:sz w:val="20"/>
                <w:szCs w:val="20"/>
              </w:rPr>
              <w:t>W</w:t>
            </w:r>
            <w:r>
              <w:rPr>
                <w:rFonts w:ascii="Segoe UI" w:hAnsi="Segoe UI" w:cs="Segoe UI"/>
                <w:sz w:val="20"/>
                <w:szCs w:val="20"/>
              </w:rPr>
              <w:t>ildfly)</w:t>
            </w:r>
          </w:p>
        </w:tc>
      </w:tr>
      <w:tr w:rsidR="008063C4" w:rsidTr="005443B6">
        <w:trPr>
          <w:gridAfter w:val="1"/>
          <w:wAfter w:w="5490" w:type="dxa"/>
          <w:trHeight w:val="337"/>
        </w:trPr>
        <w:tc>
          <w:tcPr>
            <w:tcW w:w="3060" w:type="dxa"/>
            <w:tcBorders>
              <w:top w:val="single" w:sz="8" w:space="0" w:color="auto"/>
              <w:left w:val="single" w:sz="8" w:space="0" w:color="auto"/>
              <w:bottom w:val="single" w:sz="8" w:space="0" w:color="auto"/>
              <w:right w:val="nil"/>
            </w:tcBorders>
          </w:tcPr>
          <w:p w:rsidR="005443B6" w:rsidRPr="00D42FA7" w:rsidRDefault="001C54C0" w:rsidP="00583CB1">
            <w:pPr>
              <w:rPr>
                <w:rFonts w:ascii="Segoe UI" w:hAnsi="Segoe UI" w:cs="Segoe UI"/>
                <w:b/>
                <w:sz w:val="20"/>
                <w:szCs w:val="20"/>
              </w:rPr>
            </w:pPr>
            <w:r w:rsidRPr="00D42FA7">
              <w:rPr>
                <w:rFonts w:ascii="Segoe UI" w:hAnsi="Segoe UI" w:cs="Segoe UI"/>
                <w:b/>
                <w:sz w:val="20"/>
                <w:szCs w:val="20"/>
              </w:rPr>
              <w:t>IDE</w:t>
            </w:r>
          </w:p>
        </w:tc>
        <w:tc>
          <w:tcPr>
            <w:tcW w:w="5490" w:type="dxa"/>
            <w:tcBorders>
              <w:top w:val="single" w:sz="8" w:space="0" w:color="auto"/>
              <w:left w:val="single" w:sz="8" w:space="0" w:color="auto"/>
              <w:bottom w:val="single" w:sz="8" w:space="0" w:color="auto"/>
              <w:right w:val="single" w:sz="8" w:space="0" w:color="auto"/>
            </w:tcBorders>
          </w:tcPr>
          <w:p w:rsidR="005443B6" w:rsidRPr="00D42FA7" w:rsidRDefault="001C54C0" w:rsidP="004A16FB">
            <w:pPr>
              <w:rPr>
                <w:rFonts w:ascii="Segoe UI" w:hAnsi="Segoe UI" w:cs="Segoe UI"/>
                <w:sz w:val="20"/>
                <w:szCs w:val="20"/>
              </w:rPr>
            </w:pPr>
            <w:r>
              <w:rPr>
                <w:rFonts w:ascii="Segoe UI" w:hAnsi="Segoe UI" w:cs="Segoe UI"/>
                <w:sz w:val="20"/>
                <w:szCs w:val="20"/>
              </w:rPr>
              <w:t xml:space="preserve">Eclipse, </w:t>
            </w:r>
            <w:r>
              <w:rPr>
                <w:rFonts w:ascii="Segoe UI" w:hAnsi="Segoe UI" w:cs="Segoe UI"/>
                <w:sz w:val="20"/>
                <w:szCs w:val="20"/>
              </w:rPr>
              <w:t xml:space="preserve">NetBean, </w:t>
            </w:r>
            <w:r>
              <w:rPr>
                <w:rFonts w:ascii="Segoe UI" w:hAnsi="Segoe UI" w:cs="Segoe UI"/>
                <w:sz w:val="20"/>
                <w:szCs w:val="20"/>
              </w:rPr>
              <w:t>Android Studio.</w:t>
            </w:r>
          </w:p>
        </w:tc>
      </w:tr>
      <w:tr w:rsidR="008063C4" w:rsidTr="005443B6">
        <w:trPr>
          <w:gridAfter w:val="1"/>
          <w:wAfter w:w="5490" w:type="dxa"/>
          <w:trHeight w:val="250"/>
        </w:trPr>
        <w:tc>
          <w:tcPr>
            <w:tcW w:w="3060" w:type="dxa"/>
            <w:tcBorders>
              <w:top w:val="single" w:sz="8" w:space="0" w:color="auto"/>
              <w:left w:val="single" w:sz="8" w:space="0" w:color="auto"/>
              <w:bottom w:val="single" w:sz="8" w:space="0" w:color="auto"/>
              <w:right w:val="nil"/>
            </w:tcBorders>
          </w:tcPr>
          <w:p w:rsidR="005443B6" w:rsidRPr="00D42FA7" w:rsidRDefault="001C54C0" w:rsidP="00583CB1">
            <w:pPr>
              <w:rPr>
                <w:rFonts w:ascii="Segoe UI" w:hAnsi="Segoe UI" w:cs="Segoe UI"/>
                <w:b/>
                <w:sz w:val="20"/>
                <w:szCs w:val="20"/>
              </w:rPr>
            </w:pPr>
            <w:r w:rsidRPr="00D42FA7">
              <w:rPr>
                <w:rFonts w:ascii="Segoe UI" w:hAnsi="Segoe UI" w:cs="Segoe UI"/>
                <w:b/>
                <w:sz w:val="20"/>
                <w:szCs w:val="20"/>
              </w:rPr>
              <w:lastRenderedPageBreak/>
              <w:t>Operating Systems</w:t>
            </w:r>
          </w:p>
        </w:tc>
        <w:tc>
          <w:tcPr>
            <w:tcW w:w="5490" w:type="dxa"/>
            <w:tcBorders>
              <w:top w:val="single" w:sz="8" w:space="0" w:color="auto"/>
              <w:left w:val="single" w:sz="8" w:space="0" w:color="auto"/>
              <w:bottom w:val="single" w:sz="8" w:space="0" w:color="auto"/>
              <w:right w:val="single" w:sz="8" w:space="0" w:color="auto"/>
            </w:tcBorders>
          </w:tcPr>
          <w:p w:rsidR="005443B6" w:rsidRPr="00D42FA7" w:rsidRDefault="001C54C0" w:rsidP="005F05F6">
            <w:pPr>
              <w:rPr>
                <w:rFonts w:ascii="Segoe UI" w:hAnsi="Segoe UI" w:cs="Segoe UI"/>
                <w:sz w:val="20"/>
                <w:szCs w:val="20"/>
              </w:rPr>
            </w:pPr>
            <w:r w:rsidRPr="00D42FA7">
              <w:rPr>
                <w:rFonts w:ascii="Segoe UI" w:hAnsi="Segoe UI" w:cs="Segoe UI"/>
                <w:sz w:val="20"/>
                <w:szCs w:val="20"/>
              </w:rPr>
              <w:t>Windows, Linux</w:t>
            </w:r>
          </w:p>
        </w:tc>
      </w:tr>
      <w:tr w:rsidR="008063C4" w:rsidTr="005443B6">
        <w:trPr>
          <w:gridAfter w:val="1"/>
          <w:wAfter w:w="5490" w:type="dxa"/>
          <w:trHeight w:val="400"/>
        </w:trPr>
        <w:tc>
          <w:tcPr>
            <w:tcW w:w="3060" w:type="dxa"/>
            <w:tcBorders>
              <w:top w:val="single" w:sz="8" w:space="0" w:color="auto"/>
              <w:left w:val="single" w:sz="8" w:space="0" w:color="auto"/>
              <w:bottom w:val="single" w:sz="8" w:space="0" w:color="auto"/>
              <w:right w:val="nil"/>
            </w:tcBorders>
          </w:tcPr>
          <w:p w:rsidR="005443B6" w:rsidRPr="00D42FA7" w:rsidRDefault="001C54C0" w:rsidP="00583CB1">
            <w:pPr>
              <w:rPr>
                <w:rFonts w:ascii="Segoe UI" w:hAnsi="Segoe UI" w:cs="Segoe UI"/>
                <w:b/>
                <w:sz w:val="20"/>
                <w:szCs w:val="20"/>
              </w:rPr>
            </w:pPr>
            <w:r w:rsidRPr="00D42FA7">
              <w:rPr>
                <w:rFonts w:ascii="Segoe UI" w:hAnsi="Segoe UI" w:cs="Segoe UI"/>
                <w:b/>
                <w:sz w:val="20"/>
                <w:szCs w:val="20"/>
              </w:rPr>
              <w:t>Version Control Tools</w:t>
            </w:r>
          </w:p>
        </w:tc>
        <w:tc>
          <w:tcPr>
            <w:tcW w:w="5490" w:type="dxa"/>
            <w:tcBorders>
              <w:top w:val="single" w:sz="8" w:space="0" w:color="auto"/>
              <w:left w:val="single" w:sz="8" w:space="0" w:color="auto"/>
              <w:bottom w:val="single" w:sz="8" w:space="0" w:color="auto"/>
              <w:right w:val="single" w:sz="8" w:space="0" w:color="auto"/>
            </w:tcBorders>
          </w:tcPr>
          <w:p w:rsidR="005443B6" w:rsidRPr="00D42FA7" w:rsidRDefault="001C54C0" w:rsidP="005F05F6">
            <w:pPr>
              <w:rPr>
                <w:rFonts w:ascii="Segoe UI" w:hAnsi="Segoe UI" w:cs="Segoe UI"/>
                <w:sz w:val="20"/>
                <w:szCs w:val="20"/>
              </w:rPr>
            </w:pPr>
            <w:r w:rsidRPr="00D42FA7">
              <w:rPr>
                <w:rFonts w:ascii="Segoe UI" w:hAnsi="Segoe UI" w:cs="Segoe UI"/>
                <w:sz w:val="20"/>
                <w:szCs w:val="20"/>
              </w:rPr>
              <w:t>SVN</w:t>
            </w:r>
            <w:r>
              <w:rPr>
                <w:rFonts w:ascii="Segoe UI" w:hAnsi="Segoe UI" w:cs="Segoe UI"/>
                <w:sz w:val="20"/>
                <w:szCs w:val="20"/>
              </w:rPr>
              <w:t>,GIT</w:t>
            </w:r>
            <w:r>
              <w:rPr>
                <w:rFonts w:ascii="Segoe UI" w:hAnsi="Segoe UI" w:cs="Segoe UI"/>
                <w:sz w:val="20"/>
                <w:szCs w:val="20"/>
              </w:rPr>
              <w:t>,</w:t>
            </w:r>
            <w:r>
              <w:rPr>
                <w:rFonts w:ascii="Segoe UI" w:hAnsi="Segoe UI" w:cs="Segoe UI"/>
                <w:sz w:val="20"/>
                <w:szCs w:val="20"/>
              </w:rPr>
              <w:t xml:space="preserve"> Jenkins</w:t>
            </w:r>
          </w:p>
        </w:tc>
      </w:tr>
      <w:tr w:rsidR="008063C4" w:rsidTr="005443B6">
        <w:trPr>
          <w:gridAfter w:val="1"/>
          <w:wAfter w:w="5490" w:type="dxa"/>
          <w:trHeight w:val="400"/>
        </w:trPr>
        <w:tc>
          <w:tcPr>
            <w:tcW w:w="3060" w:type="dxa"/>
            <w:tcBorders>
              <w:top w:val="single" w:sz="8" w:space="0" w:color="auto"/>
              <w:left w:val="single" w:sz="8" w:space="0" w:color="auto"/>
              <w:bottom w:val="single" w:sz="8" w:space="0" w:color="auto"/>
              <w:right w:val="nil"/>
            </w:tcBorders>
          </w:tcPr>
          <w:p w:rsidR="005443B6" w:rsidRPr="00D42FA7" w:rsidRDefault="001C54C0" w:rsidP="00583CB1">
            <w:pPr>
              <w:rPr>
                <w:rFonts w:ascii="Segoe UI" w:hAnsi="Segoe UI" w:cs="Segoe UI"/>
                <w:b/>
                <w:sz w:val="20"/>
                <w:szCs w:val="20"/>
              </w:rPr>
            </w:pPr>
            <w:r w:rsidRPr="00D42FA7">
              <w:rPr>
                <w:rFonts w:ascii="Segoe UI" w:hAnsi="Segoe UI" w:cs="Segoe UI"/>
                <w:b/>
                <w:sz w:val="20"/>
                <w:szCs w:val="20"/>
              </w:rPr>
              <w:t>Other Tools</w:t>
            </w:r>
          </w:p>
        </w:tc>
        <w:tc>
          <w:tcPr>
            <w:tcW w:w="5490" w:type="dxa"/>
            <w:tcBorders>
              <w:top w:val="single" w:sz="8" w:space="0" w:color="auto"/>
              <w:left w:val="single" w:sz="8" w:space="0" w:color="auto"/>
              <w:bottom w:val="single" w:sz="8" w:space="0" w:color="auto"/>
              <w:right w:val="single" w:sz="8" w:space="0" w:color="auto"/>
            </w:tcBorders>
          </w:tcPr>
          <w:p w:rsidR="005443B6" w:rsidRPr="00D42FA7" w:rsidRDefault="001C54C0" w:rsidP="00583CB1">
            <w:pPr>
              <w:rPr>
                <w:rFonts w:ascii="Segoe UI" w:hAnsi="Segoe UI" w:cs="Segoe UI"/>
                <w:sz w:val="20"/>
                <w:szCs w:val="20"/>
              </w:rPr>
            </w:pPr>
            <w:r>
              <w:rPr>
                <w:rFonts w:ascii="Segoe UI" w:hAnsi="Segoe UI" w:cs="Segoe UI"/>
                <w:sz w:val="20"/>
                <w:szCs w:val="20"/>
              </w:rPr>
              <w:t>GIRA,</w:t>
            </w:r>
            <w:r>
              <w:rPr>
                <w:rFonts w:ascii="Segoe UI" w:hAnsi="Segoe UI" w:cs="Segoe UI"/>
                <w:sz w:val="20"/>
                <w:szCs w:val="20"/>
              </w:rPr>
              <w:t xml:space="preserve">Log4J, </w:t>
            </w:r>
            <w:r w:rsidRPr="00D42FA7">
              <w:rPr>
                <w:rFonts w:ascii="Segoe UI" w:hAnsi="Segoe UI" w:cs="Segoe UI"/>
                <w:sz w:val="20"/>
                <w:szCs w:val="20"/>
              </w:rPr>
              <w:t>Maven</w:t>
            </w:r>
            <w:r>
              <w:rPr>
                <w:rFonts w:ascii="Segoe UI" w:hAnsi="Segoe UI" w:cs="Segoe UI"/>
                <w:sz w:val="20"/>
                <w:szCs w:val="20"/>
              </w:rPr>
              <w:t>,</w:t>
            </w:r>
            <w:r>
              <w:rPr>
                <w:rFonts w:ascii="Segoe UI" w:hAnsi="Segoe UI" w:cs="Segoe UI"/>
                <w:sz w:val="20"/>
                <w:szCs w:val="20"/>
              </w:rPr>
              <w:t>Birt Report</w:t>
            </w:r>
            <w:r>
              <w:rPr>
                <w:rFonts w:ascii="Segoe UI" w:hAnsi="Segoe UI" w:cs="Segoe UI"/>
                <w:sz w:val="20"/>
                <w:szCs w:val="20"/>
              </w:rPr>
              <w:t>, Talend ETL.</w:t>
            </w:r>
          </w:p>
        </w:tc>
      </w:tr>
    </w:tbl>
    <w:p w:rsidR="00E74741" w:rsidRDefault="001C54C0" w:rsidP="00824AC5">
      <w:pPr>
        <w:tabs>
          <w:tab w:val="left" w:pos="0"/>
          <w:tab w:val="left" w:pos="1800"/>
        </w:tabs>
        <w:rPr>
          <w:rFonts w:ascii="Segoe UI" w:hAnsi="Segoe UI" w:cs="Segoe UI"/>
          <w:b/>
          <w:sz w:val="22"/>
          <w:szCs w:val="22"/>
        </w:rPr>
      </w:pPr>
      <w:r w:rsidRPr="00FF5698">
        <w:rPr>
          <w:rFonts w:ascii="Segoe UI" w:hAnsi="Segoe UI" w:cs="Segoe UI"/>
          <w:b/>
          <w:sz w:val="22"/>
          <w:szCs w:val="22"/>
        </w:rPr>
        <w:t xml:space="preserve">Project </w:t>
      </w:r>
      <w:r w:rsidRPr="00FF5698">
        <w:rPr>
          <w:rFonts w:ascii="Segoe UI" w:hAnsi="Segoe UI" w:cs="Segoe UI"/>
          <w:b/>
          <w:sz w:val="22"/>
          <w:szCs w:val="22"/>
        </w:rPr>
        <w:t>Experience</w:t>
      </w:r>
      <w:r w:rsidRPr="00FF5698">
        <w:rPr>
          <w:rFonts w:ascii="Segoe UI" w:hAnsi="Segoe UI" w:cs="Segoe UI"/>
          <w:b/>
          <w:sz w:val="22"/>
          <w:szCs w:val="22"/>
        </w:rPr>
        <w:t>:</w:t>
      </w:r>
    </w:p>
    <w:p w:rsidR="00072E3E" w:rsidRDefault="001C54C0" w:rsidP="00824AC5">
      <w:pPr>
        <w:tabs>
          <w:tab w:val="left" w:pos="0"/>
          <w:tab w:val="left" w:pos="1800"/>
        </w:tabs>
        <w:rPr>
          <w:rFonts w:ascii="Segoe UI" w:hAnsi="Segoe UI" w:cs="Segoe UI"/>
          <w:b/>
          <w:sz w:val="22"/>
          <w:szCs w:val="22"/>
        </w:rPr>
      </w:pPr>
    </w:p>
    <w:p w:rsidR="00E74741" w:rsidRPr="00D42FA7" w:rsidRDefault="001C54C0" w:rsidP="00E74741">
      <w:pPr>
        <w:tabs>
          <w:tab w:val="left" w:pos="0"/>
          <w:tab w:val="left" w:pos="1800"/>
        </w:tabs>
        <w:rPr>
          <w:rFonts w:ascii="Segoe UI" w:hAnsi="Segoe UI" w:cs="Segoe UI"/>
          <w:sz w:val="20"/>
          <w:szCs w:val="20"/>
        </w:rPr>
      </w:pPr>
      <w:r w:rsidRPr="00FF5698">
        <w:rPr>
          <w:rFonts w:ascii="Segoe UI" w:hAnsi="Segoe UI" w:cs="Segoe UI"/>
          <w:b/>
          <w:sz w:val="22"/>
          <w:szCs w:val="22"/>
        </w:rPr>
        <w:t>Project Name:</w:t>
      </w:r>
      <w:r w:rsidRPr="00CB653F">
        <w:rPr>
          <w:rFonts w:ascii="Segoe UI" w:hAnsi="Segoe UI" w:cs="Segoe UI"/>
          <w:sz w:val="20"/>
          <w:szCs w:val="20"/>
        </w:rPr>
        <w:t>Offers and Coupon Service</w:t>
      </w:r>
    </w:p>
    <w:p w:rsidR="00E74741" w:rsidRPr="00D42FA7" w:rsidRDefault="001C54C0" w:rsidP="00E74741">
      <w:pPr>
        <w:tabs>
          <w:tab w:val="left" w:pos="0"/>
          <w:tab w:val="left" w:pos="1800"/>
        </w:tabs>
        <w:rPr>
          <w:rFonts w:ascii="Segoe UI" w:hAnsi="Segoe UI" w:cs="Segoe UI"/>
          <w:sz w:val="20"/>
          <w:szCs w:val="20"/>
        </w:rPr>
      </w:pPr>
      <w:r w:rsidRPr="00FF5698">
        <w:rPr>
          <w:rFonts w:ascii="Segoe UI" w:hAnsi="Segoe UI" w:cs="Segoe UI"/>
          <w:b/>
          <w:sz w:val="22"/>
          <w:szCs w:val="22"/>
        </w:rPr>
        <w:t>Client:</w:t>
      </w:r>
      <w:r w:rsidRPr="00CB653F">
        <w:rPr>
          <w:rFonts w:ascii="Segoe UI" w:hAnsi="Segoe UI" w:cs="Segoe UI"/>
          <w:sz w:val="20"/>
          <w:szCs w:val="20"/>
        </w:rPr>
        <w:t>Sears Holding Corporation</w:t>
      </w:r>
    </w:p>
    <w:p w:rsidR="00E74741" w:rsidRPr="00D42FA7" w:rsidRDefault="001C54C0" w:rsidP="00E74741">
      <w:pPr>
        <w:tabs>
          <w:tab w:val="left" w:pos="0"/>
          <w:tab w:val="left" w:pos="1800"/>
        </w:tabs>
        <w:rPr>
          <w:rFonts w:ascii="Segoe UI" w:hAnsi="Segoe UI" w:cs="Segoe UI"/>
          <w:b/>
          <w:sz w:val="20"/>
          <w:szCs w:val="20"/>
        </w:rPr>
      </w:pPr>
      <w:r w:rsidRPr="00FF5698">
        <w:rPr>
          <w:rFonts w:ascii="Segoe UI" w:hAnsi="Segoe UI" w:cs="Segoe UI"/>
          <w:b/>
          <w:sz w:val="22"/>
          <w:szCs w:val="22"/>
        </w:rPr>
        <w:t>Duration:</w:t>
      </w:r>
      <w:r>
        <w:rPr>
          <w:rFonts w:ascii="Segoe UI" w:hAnsi="Segoe UI" w:cs="Segoe UI"/>
          <w:sz w:val="20"/>
          <w:szCs w:val="20"/>
        </w:rPr>
        <w:t>Nov</w:t>
      </w:r>
      <w:r>
        <w:rPr>
          <w:rFonts w:ascii="Segoe UI" w:hAnsi="Segoe UI" w:cs="Segoe UI"/>
          <w:sz w:val="20"/>
          <w:szCs w:val="20"/>
        </w:rPr>
        <w:t>-</w:t>
      </w:r>
      <w:r>
        <w:rPr>
          <w:rFonts w:ascii="Segoe UI" w:hAnsi="Segoe UI" w:cs="Segoe UI"/>
          <w:sz w:val="20"/>
          <w:szCs w:val="20"/>
        </w:rPr>
        <w:t xml:space="preserve"> 2017</w:t>
      </w:r>
      <w:r>
        <w:rPr>
          <w:rFonts w:ascii="Segoe UI" w:hAnsi="Segoe UI" w:cs="Segoe UI"/>
          <w:sz w:val="20"/>
          <w:szCs w:val="20"/>
        </w:rPr>
        <w:t xml:space="preserve"> to </w:t>
      </w:r>
      <w:r>
        <w:rPr>
          <w:rFonts w:ascii="Segoe UI" w:hAnsi="Segoe UI" w:cs="Segoe UI"/>
          <w:sz w:val="20"/>
          <w:szCs w:val="20"/>
        </w:rPr>
        <w:t>till date</w:t>
      </w:r>
    </w:p>
    <w:p w:rsidR="002C7B69" w:rsidRDefault="001C54C0" w:rsidP="002C7B69">
      <w:pPr>
        <w:ind w:left="1680" w:hanging="1680"/>
        <w:rPr>
          <w:color w:val="000000"/>
          <w:sz w:val="27"/>
          <w:szCs w:val="27"/>
        </w:rPr>
      </w:pPr>
      <w:r w:rsidRPr="00FF5698">
        <w:rPr>
          <w:rFonts w:ascii="Segoe UI" w:hAnsi="Segoe UI" w:cs="Segoe UI"/>
          <w:b/>
          <w:bCs/>
          <w:sz w:val="22"/>
          <w:szCs w:val="22"/>
        </w:rPr>
        <w:t>Environment:</w:t>
      </w:r>
      <w:r>
        <w:rPr>
          <w:rFonts w:ascii="Segoe UI" w:hAnsi="Segoe UI" w:cs="Segoe UI"/>
          <w:color w:val="000000"/>
          <w:sz w:val="20"/>
          <w:szCs w:val="20"/>
        </w:rPr>
        <w:t>Spring, Java</w:t>
      </w:r>
      <w:r>
        <w:rPr>
          <w:rFonts w:ascii="Segoe UI" w:hAnsi="Segoe UI" w:cs="Segoe UI"/>
          <w:color w:val="000000"/>
          <w:sz w:val="20"/>
          <w:szCs w:val="20"/>
        </w:rPr>
        <w:t>(1.8), MultiThreading, JDBC, JSON, JBoss 8(wildly), Eclipse, Collection,</w:t>
      </w:r>
    </w:p>
    <w:p w:rsidR="002C7B69" w:rsidRDefault="001C54C0" w:rsidP="002C7B69">
      <w:pPr>
        <w:ind w:left="1680" w:hanging="1680"/>
        <w:rPr>
          <w:color w:val="000000"/>
          <w:sz w:val="27"/>
          <w:szCs w:val="27"/>
        </w:rPr>
      </w:pPr>
      <w:r>
        <w:rPr>
          <w:rFonts w:ascii="Segoe UI" w:hAnsi="Segoe UI" w:cs="Segoe UI"/>
          <w:color w:val="000000"/>
          <w:sz w:val="20"/>
          <w:szCs w:val="20"/>
        </w:rPr>
        <w:t>Maven, SVN, GIT, MySql server, Web Services (RESTful), RestClient, Memcached, Linux</w:t>
      </w:r>
      <w:r>
        <w:rPr>
          <w:rFonts w:ascii="Segoe UI" w:hAnsi="Segoe UI" w:cs="Segoe UI"/>
          <w:color w:val="000000"/>
          <w:sz w:val="20"/>
          <w:szCs w:val="20"/>
        </w:rPr>
        <w:t>&amp; MicroServices</w:t>
      </w:r>
      <w:r>
        <w:rPr>
          <w:rFonts w:ascii="Segoe UI" w:hAnsi="Segoe UI" w:cs="Segoe UI"/>
          <w:b/>
          <w:bCs/>
          <w:color w:val="000000"/>
          <w:sz w:val="20"/>
          <w:szCs w:val="20"/>
        </w:rPr>
        <w:t>.</w:t>
      </w:r>
    </w:p>
    <w:p w:rsidR="00CB653F" w:rsidRDefault="001C54C0" w:rsidP="002C7B69">
      <w:pPr>
        <w:autoSpaceDE w:val="0"/>
        <w:autoSpaceDN w:val="0"/>
        <w:adjustRightInd w:val="0"/>
        <w:ind w:left="1680" w:hanging="1680"/>
        <w:rPr>
          <w:rFonts w:ascii="Segoe UI" w:hAnsi="Segoe UI" w:cs="Segoe UI"/>
          <w:b/>
          <w:bCs/>
          <w:sz w:val="20"/>
          <w:szCs w:val="20"/>
        </w:rPr>
      </w:pPr>
    </w:p>
    <w:p w:rsidR="00E74741" w:rsidRDefault="001C54C0" w:rsidP="00CB653F">
      <w:pPr>
        <w:autoSpaceDE w:val="0"/>
        <w:autoSpaceDN w:val="0"/>
        <w:adjustRightInd w:val="0"/>
        <w:ind w:left="1680" w:hanging="1680"/>
        <w:rPr>
          <w:rFonts w:ascii="Segoe UI" w:hAnsi="Segoe UI" w:cs="Segoe UI"/>
          <w:b/>
          <w:sz w:val="22"/>
          <w:szCs w:val="22"/>
        </w:rPr>
      </w:pPr>
      <w:r w:rsidRPr="00FF5698">
        <w:rPr>
          <w:rFonts w:ascii="Segoe UI" w:hAnsi="Segoe UI" w:cs="Segoe UI"/>
          <w:b/>
          <w:sz w:val="22"/>
          <w:szCs w:val="22"/>
        </w:rPr>
        <w:t xml:space="preserve">Description: </w:t>
      </w:r>
    </w:p>
    <w:p w:rsidR="00CB653F" w:rsidRPr="000F123F" w:rsidRDefault="001C54C0" w:rsidP="00E74741">
      <w:pPr>
        <w:tabs>
          <w:tab w:val="left" w:pos="0"/>
          <w:tab w:val="left" w:pos="1800"/>
        </w:tabs>
        <w:rPr>
          <w:rFonts w:ascii="Segoe UI" w:hAnsi="Segoe UI" w:cs="Segoe UI"/>
          <w:bCs/>
          <w:sz w:val="20"/>
          <w:szCs w:val="20"/>
        </w:rPr>
      </w:pPr>
      <w:r>
        <w:rPr>
          <w:rFonts w:ascii="Segoe UI" w:hAnsi="Segoe UI" w:cs="Segoe UI"/>
          <w:color w:val="000000"/>
          <w:sz w:val="20"/>
          <w:szCs w:val="20"/>
        </w:rPr>
        <w:t xml:space="preserve">Sears Holdings is a </w:t>
      </w:r>
      <w:r>
        <w:rPr>
          <w:rFonts w:ascii="Segoe UI" w:hAnsi="Segoe UI" w:cs="Segoe UI"/>
          <w:color w:val="000000"/>
          <w:sz w:val="20"/>
          <w:szCs w:val="20"/>
        </w:rPr>
        <w:t>department store started its business into retail since last 114 years has 1,014 locations in 49 U.S. states, Canara and Puerto Rico till date. The current project deals with offers and coupons to the customers for their satisfaction. So this is a major pa</w:t>
      </w:r>
      <w:r>
        <w:rPr>
          <w:rFonts w:ascii="Segoe UI" w:hAnsi="Segoe UI" w:cs="Segoe UI"/>
          <w:color w:val="000000"/>
          <w:sz w:val="20"/>
          <w:szCs w:val="20"/>
        </w:rPr>
        <w:t>rt for revenue generation. We are providing 4 types of coupons that is HC(Holiday), TI(Targeting Interaction), MFR(manufacture) and PIKATO(mobile). We are calling third parties for the coupons using Rest API and rendering those coupons to the coupon center</w:t>
      </w:r>
      <w:r>
        <w:rPr>
          <w:rFonts w:ascii="Segoe UI" w:hAnsi="Segoe UI" w:cs="Segoe UI"/>
          <w:color w:val="000000"/>
          <w:sz w:val="20"/>
          <w:szCs w:val="20"/>
        </w:rPr>
        <w:t xml:space="preserve"> page(</w:t>
      </w:r>
      <w:hyperlink r:id="rId9" w:history="1">
        <w:r w:rsidRPr="00BE3509">
          <w:rPr>
            <w:rStyle w:val="Hyperlink"/>
            <w:rFonts w:ascii="Segoe UI" w:hAnsi="Segoe UI" w:cs="Segoe UI"/>
            <w:b/>
            <w:sz w:val="20"/>
            <w:szCs w:val="20"/>
          </w:rPr>
          <w:t>www</w:t>
        </w:r>
        <w:r w:rsidRPr="00BE3509">
          <w:rPr>
            <w:rStyle w:val="Hyperlink"/>
            <w:rFonts w:ascii="Segoe UI" w:hAnsi="Segoe UI" w:cs="Segoe UI"/>
            <w:sz w:val="20"/>
            <w:szCs w:val="20"/>
          </w:rPr>
          <w:t>.</w:t>
        </w:r>
        <w:r w:rsidRPr="00BE3509">
          <w:rPr>
            <w:rStyle w:val="Hyperlink"/>
            <w:rFonts w:ascii="Segoe UI" w:hAnsi="Segoe UI" w:cs="Segoe UI"/>
            <w:b/>
            <w:bCs/>
            <w:sz w:val="20"/>
            <w:szCs w:val="20"/>
          </w:rPr>
          <w:t>sears.com</w:t>
        </w:r>
      </w:hyperlink>
      <w:r>
        <w:rPr>
          <w:rFonts w:ascii="Segoe UI" w:hAnsi="Segoe UI" w:cs="Segoe UI"/>
          <w:b/>
          <w:bCs/>
          <w:color w:val="000000"/>
          <w:sz w:val="20"/>
          <w:szCs w:val="20"/>
        </w:rPr>
        <w:t>,</w:t>
      </w:r>
      <w:hyperlink r:id="rId10" w:history="1">
        <w:r w:rsidRPr="00BE3509">
          <w:rPr>
            <w:rStyle w:val="Hyperlink"/>
            <w:rFonts w:ascii="Segoe UI" w:hAnsi="Segoe UI" w:cs="Segoe UI"/>
            <w:b/>
            <w:bCs/>
            <w:sz w:val="20"/>
            <w:szCs w:val="20"/>
          </w:rPr>
          <w:t>www.kmart.com</w:t>
        </w:r>
      </w:hyperlink>
      <w:r>
        <w:rPr>
          <w:rFonts w:ascii="Segoe UI" w:hAnsi="Segoe UI" w:cs="Segoe UI"/>
          <w:b/>
          <w:bCs/>
          <w:color w:val="000000"/>
          <w:sz w:val="20"/>
          <w:szCs w:val="20"/>
        </w:rPr>
        <w:t>&amp;</w:t>
      </w:r>
      <w:hyperlink r:id="rId11" w:history="1">
        <w:r w:rsidRPr="00BE3509">
          <w:rPr>
            <w:rStyle w:val="Hyperlink"/>
            <w:rFonts w:ascii="Segoe UI" w:hAnsi="Segoe UI" w:cs="Segoe UI"/>
            <w:b/>
            <w:bCs/>
            <w:sz w:val="20"/>
            <w:szCs w:val="20"/>
          </w:rPr>
          <w:t>www.shopyourway.com</w:t>
        </w:r>
      </w:hyperlink>
      <w:r>
        <w:rPr>
          <w:rFonts w:ascii="Segoe UI" w:hAnsi="Segoe UI" w:cs="Segoe UI"/>
          <w:color w:val="000000"/>
          <w:sz w:val="20"/>
          <w:szCs w:val="20"/>
        </w:rPr>
        <w:t>). Coupons are categorized basically online, in-store and for both online and instore.</w:t>
      </w:r>
      <w:r>
        <w:rPr>
          <w:rFonts w:ascii="Segoe UI" w:hAnsi="Segoe UI" w:cs="Segoe UI"/>
          <w:color w:val="000000"/>
          <w:sz w:val="20"/>
          <w:szCs w:val="20"/>
        </w:rPr>
        <w:t xml:space="preserve"> For the first time user sees the coupon it will be stored in the cache for a certain period and once that period expires new set of coupons being rendered to the user. Again for the guest user also we are providing some HC coupons that are available in ou</w:t>
      </w:r>
      <w:r>
        <w:rPr>
          <w:rFonts w:ascii="Segoe UI" w:hAnsi="Segoe UI" w:cs="Segoe UI"/>
          <w:color w:val="000000"/>
          <w:sz w:val="20"/>
          <w:szCs w:val="20"/>
        </w:rPr>
        <w:t>r database. The guest user only can see the coupons but for clipping or loading the coupon he has to sign in or only logged in user can clip the coupons.</w:t>
      </w:r>
    </w:p>
    <w:p w:rsidR="00E74741" w:rsidRPr="00FF5698" w:rsidRDefault="001C54C0" w:rsidP="00E74741">
      <w:pPr>
        <w:spacing w:after="200" w:line="276" w:lineRule="auto"/>
        <w:rPr>
          <w:rFonts w:ascii="Segoe UI" w:eastAsia="Arial" w:hAnsi="Segoe UI" w:cs="Segoe UI"/>
          <w:b/>
          <w:sz w:val="22"/>
          <w:szCs w:val="22"/>
        </w:rPr>
      </w:pPr>
      <w:r w:rsidRPr="00FF5698">
        <w:rPr>
          <w:rFonts w:ascii="Segoe UI" w:eastAsia="Arial" w:hAnsi="Segoe UI" w:cs="Segoe UI"/>
          <w:b/>
          <w:sz w:val="22"/>
          <w:szCs w:val="22"/>
        </w:rPr>
        <w:t>Responsibilities:</w:t>
      </w:r>
    </w:p>
    <w:p w:rsidR="006A305E" w:rsidRPr="006A305E" w:rsidRDefault="001C54C0" w:rsidP="006A305E">
      <w:pPr>
        <w:pStyle w:val="ListParagraph"/>
        <w:numPr>
          <w:ilvl w:val="0"/>
          <w:numId w:val="29"/>
        </w:numPr>
        <w:tabs>
          <w:tab w:val="left" w:pos="0"/>
          <w:tab w:val="left" w:pos="1800"/>
        </w:tabs>
        <w:rPr>
          <w:rFonts w:ascii="Segoe UI" w:hAnsi="Segoe UI" w:cs="Segoe UI"/>
          <w:sz w:val="20"/>
          <w:szCs w:val="20"/>
        </w:rPr>
      </w:pPr>
      <w:r w:rsidRPr="006A305E">
        <w:rPr>
          <w:rFonts w:ascii="Segoe UI" w:hAnsi="Segoe UI" w:cs="Segoe UI"/>
          <w:sz w:val="20"/>
          <w:szCs w:val="20"/>
        </w:rPr>
        <w:t>Understand the requirements specified in the use case document and detailed design d</w:t>
      </w:r>
      <w:r w:rsidRPr="006A305E">
        <w:rPr>
          <w:rFonts w:ascii="Segoe UI" w:hAnsi="Segoe UI" w:cs="Segoe UI"/>
          <w:sz w:val="20"/>
          <w:szCs w:val="20"/>
        </w:rPr>
        <w:t>ocument.</w:t>
      </w:r>
    </w:p>
    <w:p w:rsidR="006A305E" w:rsidRPr="006A305E" w:rsidRDefault="001C54C0" w:rsidP="006A305E">
      <w:pPr>
        <w:pStyle w:val="ListParagraph"/>
        <w:numPr>
          <w:ilvl w:val="0"/>
          <w:numId w:val="29"/>
        </w:numPr>
        <w:tabs>
          <w:tab w:val="left" w:pos="0"/>
          <w:tab w:val="left" w:pos="1800"/>
        </w:tabs>
        <w:rPr>
          <w:rFonts w:ascii="Segoe UI" w:hAnsi="Segoe UI" w:cs="Segoe UI"/>
          <w:sz w:val="20"/>
          <w:szCs w:val="20"/>
        </w:rPr>
      </w:pPr>
      <w:r w:rsidRPr="006A305E">
        <w:rPr>
          <w:rFonts w:ascii="Segoe UI" w:hAnsi="Segoe UI" w:cs="Segoe UI"/>
          <w:sz w:val="20"/>
          <w:szCs w:val="20"/>
        </w:rPr>
        <w:t>Involves in different team meeting to discuss the status of the project.</w:t>
      </w:r>
    </w:p>
    <w:p w:rsidR="006A305E" w:rsidRPr="006A305E" w:rsidRDefault="001C54C0" w:rsidP="006A305E">
      <w:pPr>
        <w:pStyle w:val="ListParagraph"/>
        <w:numPr>
          <w:ilvl w:val="0"/>
          <w:numId w:val="29"/>
        </w:numPr>
        <w:tabs>
          <w:tab w:val="left" w:pos="0"/>
          <w:tab w:val="left" w:pos="1800"/>
        </w:tabs>
        <w:rPr>
          <w:rFonts w:ascii="Segoe UI" w:hAnsi="Segoe UI" w:cs="Segoe UI"/>
          <w:sz w:val="20"/>
          <w:szCs w:val="20"/>
        </w:rPr>
      </w:pPr>
      <w:r w:rsidRPr="006A305E">
        <w:rPr>
          <w:rFonts w:ascii="Segoe UI" w:hAnsi="Segoe UI" w:cs="Segoe UI"/>
          <w:sz w:val="20"/>
          <w:szCs w:val="20"/>
        </w:rPr>
        <w:t>Attending training related to updated technology.</w:t>
      </w:r>
    </w:p>
    <w:p w:rsidR="006A305E" w:rsidRPr="006A305E" w:rsidRDefault="001C54C0" w:rsidP="006A305E">
      <w:pPr>
        <w:pStyle w:val="ListParagraph"/>
        <w:numPr>
          <w:ilvl w:val="0"/>
          <w:numId w:val="29"/>
        </w:numPr>
        <w:tabs>
          <w:tab w:val="left" w:pos="0"/>
          <w:tab w:val="left" w:pos="1800"/>
        </w:tabs>
        <w:rPr>
          <w:rFonts w:ascii="Segoe UI" w:hAnsi="Segoe UI" w:cs="Segoe UI"/>
          <w:sz w:val="20"/>
          <w:szCs w:val="20"/>
        </w:rPr>
      </w:pPr>
      <w:r w:rsidRPr="006A305E">
        <w:rPr>
          <w:rFonts w:ascii="Segoe UI" w:hAnsi="Segoe UI" w:cs="Segoe UI"/>
          <w:sz w:val="20"/>
          <w:szCs w:val="20"/>
        </w:rPr>
        <w:t>Ensure the code satisfies the design specifications and complies with project standards.</w:t>
      </w:r>
    </w:p>
    <w:p w:rsidR="006A305E" w:rsidRPr="006A305E" w:rsidRDefault="001C54C0" w:rsidP="006A305E">
      <w:pPr>
        <w:pStyle w:val="ListParagraph"/>
        <w:numPr>
          <w:ilvl w:val="0"/>
          <w:numId w:val="29"/>
        </w:numPr>
        <w:tabs>
          <w:tab w:val="left" w:pos="0"/>
          <w:tab w:val="left" w:pos="1800"/>
        </w:tabs>
        <w:rPr>
          <w:rFonts w:ascii="Segoe UI" w:hAnsi="Segoe UI" w:cs="Segoe UI"/>
          <w:sz w:val="20"/>
          <w:szCs w:val="20"/>
        </w:rPr>
      </w:pPr>
      <w:r w:rsidRPr="006A305E">
        <w:rPr>
          <w:rFonts w:ascii="Segoe UI" w:hAnsi="Segoe UI" w:cs="Segoe UI"/>
          <w:sz w:val="20"/>
          <w:szCs w:val="20"/>
        </w:rPr>
        <w:t>Conduct internal meetings to discus</w:t>
      </w:r>
      <w:r w:rsidRPr="006A305E">
        <w:rPr>
          <w:rFonts w:ascii="Segoe UI" w:hAnsi="Segoe UI" w:cs="Segoe UI"/>
          <w:sz w:val="20"/>
          <w:szCs w:val="20"/>
        </w:rPr>
        <w:t>s the approach to the requirement.</w:t>
      </w:r>
    </w:p>
    <w:p w:rsidR="006A305E" w:rsidRPr="006A305E" w:rsidRDefault="001C54C0" w:rsidP="006A305E">
      <w:pPr>
        <w:pStyle w:val="ListParagraph"/>
        <w:numPr>
          <w:ilvl w:val="0"/>
          <w:numId w:val="29"/>
        </w:numPr>
        <w:tabs>
          <w:tab w:val="left" w:pos="0"/>
          <w:tab w:val="left" w:pos="1800"/>
        </w:tabs>
        <w:rPr>
          <w:rFonts w:ascii="Segoe UI" w:hAnsi="Segoe UI" w:cs="Segoe UI"/>
          <w:sz w:val="20"/>
          <w:szCs w:val="20"/>
        </w:rPr>
      </w:pPr>
      <w:r w:rsidRPr="006A305E">
        <w:rPr>
          <w:rFonts w:ascii="Segoe UI" w:hAnsi="Segoe UI" w:cs="Segoe UI"/>
          <w:sz w:val="20"/>
          <w:szCs w:val="20"/>
        </w:rPr>
        <w:t>Ensure on-time, defect free delivery.</w:t>
      </w:r>
    </w:p>
    <w:p w:rsidR="006A305E" w:rsidRPr="006A305E" w:rsidRDefault="001C54C0" w:rsidP="006A305E">
      <w:pPr>
        <w:pStyle w:val="ListParagraph"/>
        <w:numPr>
          <w:ilvl w:val="0"/>
          <w:numId w:val="29"/>
        </w:numPr>
        <w:tabs>
          <w:tab w:val="left" w:pos="0"/>
          <w:tab w:val="left" w:pos="1800"/>
        </w:tabs>
        <w:rPr>
          <w:rFonts w:ascii="Segoe UI" w:hAnsi="Segoe UI" w:cs="Segoe UI"/>
          <w:sz w:val="20"/>
          <w:szCs w:val="20"/>
        </w:rPr>
      </w:pPr>
      <w:r w:rsidRPr="006A305E">
        <w:rPr>
          <w:rFonts w:ascii="Segoe UI" w:hAnsi="Segoe UI" w:cs="Segoe UI"/>
          <w:sz w:val="20"/>
          <w:szCs w:val="20"/>
        </w:rPr>
        <w:t>Involved in periodically deployment of codes into production boxes.</w:t>
      </w:r>
    </w:p>
    <w:p w:rsidR="003971ED" w:rsidRDefault="001C54C0" w:rsidP="009F624A">
      <w:pPr>
        <w:pStyle w:val="ListParagraph"/>
        <w:numPr>
          <w:ilvl w:val="0"/>
          <w:numId w:val="29"/>
        </w:numPr>
        <w:tabs>
          <w:tab w:val="left" w:pos="0"/>
          <w:tab w:val="left" w:pos="1800"/>
        </w:tabs>
        <w:autoSpaceDE w:val="0"/>
        <w:autoSpaceDN w:val="0"/>
        <w:jc w:val="both"/>
        <w:rPr>
          <w:rFonts w:ascii="Segoe UI" w:hAnsi="Segoe UI" w:cs="Segoe UI"/>
          <w:sz w:val="20"/>
          <w:szCs w:val="20"/>
        </w:rPr>
      </w:pPr>
      <w:r w:rsidRPr="003971ED">
        <w:rPr>
          <w:rFonts w:ascii="Segoe UI" w:hAnsi="Segoe UI" w:cs="Segoe UI"/>
          <w:sz w:val="20"/>
          <w:szCs w:val="20"/>
        </w:rPr>
        <w:t>Supporting regression, integration and pilot testing.</w:t>
      </w:r>
    </w:p>
    <w:p w:rsidR="003971ED" w:rsidRPr="003971ED" w:rsidRDefault="001C54C0" w:rsidP="009F624A">
      <w:pPr>
        <w:pStyle w:val="ListParagraph"/>
        <w:numPr>
          <w:ilvl w:val="0"/>
          <w:numId w:val="29"/>
        </w:numPr>
        <w:tabs>
          <w:tab w:val="left" w:pos="0"/>
          <w:tab w:val="left" w:pos="1800"/>
        </w:tabs>
        <w:autoSpaceDE w:val="0"/>
        <w:autoSpaceDN w:val="0"/>
        <w:jc w:val="both"/>
        <w:rPr>
          <w:rFonts w:ascii="Segoe UI" w:hAnsi="Segoe UI" w:cs="Segoe UI"/>
          <w:sz w:val="20"/>
          <w:szCs w:val="20"/>
        </w:rPr>
      </w:pPr>
      <w:r w:rsidRPr="003971ED">
        <w:rPr>
          <w:rFonts w:ascii="Segoe UI" w:hAnsi="Segoe UI" w:cs="Segoe UI"/>
          <w:sz w:val="20"/>
          <w:szCs w:val="20"/>
        </w:rPr>
        <w:t>Preparing Draft Documents for Future Use.</w:t>
      </w:r>
    </w:p>
    <w:p w:rsidR="006A305E" w:rsidRPr="006A305E" w:rsidRDefault="001C54C0" w:rsidP="006A305E">
      <w:pPr>
        <w:pStyle w:val="ListParagraph"/>
        <w:numPr>
          <w:ilvl w:val="0"/>
          <w:numId w:val="29"/>
        </w:numPr>
        <w:tabs>
          <w:tab w:val="left" w:pos="0"/>
          <w:tab w:val="left" w:pos="1800"/>
        </w:tabs>
        <w:rPr>
          <w:rFonts w:ascii="Segoe UI" w:eastAsia="Times New Roman" w:hAnsi="Segoe UI" w:cs="Segoe UI"/>
          <w:sz w:val="20"/>
          <w:szCs w:val="20"/>
        </w:rPr>
      </w:pPr>
      <w:r w:rsidRPr="006A305E">
        <w:rPr>
          <w:rFonts w:ascii="Segoe UI" w:hAnsi="Segoe UI" w:cs="Segoe UI"/>
          <w:sz w:val="20"/>
          <w:szCs w:val="20"/>
        </w:rPr>
        <w:t xml:space="preserve">Implementing and </w:t>
      </w:r>
      <w:r w:rsidRPr="006A305E">
        <w:rPr>
          <w:rFonts w:ascii="Segoe UI" w:hAnsi="Segoe UI" w:cs="Segoe UI"/>
          <w:sz w:val="20"/>
          <w:szCs w:val="20"/>
        </w:rPr>
        <w:t>Monitoring logs, dashboards and metrics of our services during Black Friday, Cyber Sunday and other holidays in US.</w:t>
      </w:r>
    </w:p>
    <w:p w:rsidR="00407967" w:rsidRDefault="001C54C0" w:rsidP="006A305E">
      <w:pPr>
        <w:tabs>
          <w:tab w:val="left" w:pos="0"/>
          <w:tab w:val="left" w:pos="1800"/>
        </w:tabs>
        <w:rPr>
          <w:rFonts w:ascii="Segoe UI" w:hAnsi="Segoe UI" w:cs="Segoe UI"/>
          <w:b/>
          <w:sz w:val="22"/>
          <w:szCs w:val="22"/>
        </w:rPr>
      </w:pPr>
    </w:p>
    <w:p w:rsidR="00CD17C5" w:rsidRPr="006A305E" w:rsidRDefault="001C54C0" w:rsidP="006A305E">
      <w:pPr>
        <w:tabs>
          <w:tab w:val="left" w:pos="0"/>
          <w:tab w:val="left" w:pos="1800"/>
        </w:tabs>
        <w:rPr>
          <w:rFonts w:ascii="Segoe UI" w:hAnsi="Segoe UI" w:cs="Segoe UI"/>
          <w:sz w:val="20"/>
          <w:szCs w:val="20"/>
        </w:rPr>
      </w:pPr>
      <w:r w:rsidRPr="006A305E">
        <w:rPr>
          <w:rFonts w:ascii="Segoe UI" w:hAnsi="Segoe UI" w:cs="Segoe UI"/>
          <w:b/>
          <w:sz w:val="22"/>
          <w:szCs w:val="22"/>
        </w:rPr>
        <w:t>Project Name:</w:t>
      </w:r>
      <w:r>
        <w:rPr>
          <w:rFonts w:cs="Arial"/>
          <w:b/>
          <w:sz w:val="22"/>
          <w:szCs w:val="22"/>
        </w:rPr>
        <w:t>Easymodelling</w:t>
      </w:r>
      <w:r>
        <w:rPr>
          <w:rFonts w:cs="Arial"/>
          <w:b/>
          <w:sz w:val="22"/>
          <w:szCs w:val="22"/>
        </w:rPr>
        <w:t xml:space="preserve"> (</w:t>
      </w:r>
      <w:hyperlink r:id="rId12" w:history="1">
        <w:r w:rsidRPr="00A87EC6">
          <w:rPr>
            <w:rStyle w:val="Hyperlink"/>
            <w:rFonts w:cs="Arial"/>
            <w:b/>
            <w:sz w:val="22"/>
            <w:szCs w:val="22"/>
          </w:rPr>
          <w:t>http://easymodelling.com</w:t>
        </w:r>
      </w:hyperlink>
      <w:r>
        <w:t>)</w:t>
      </w:r>
    </w:p>
    <w:p w:rsidR="00CD17C5" w:rsidRPr="00D42FA7" w:rsidRDefault="001C54C0" w:rsidP="00CD17C5">
      <w:pPr>
        <w:tabs>
          <w:tab w:val="left" w:pos="0"/>
          <w:tab w:val="left" w:pos="1800"/>
        </w:tabs>
        <w:rPr>
          <w:rFonts w:ascii="Segoe UI" w:hAnsi="Segoe UI" w:cs="Segoe UI"/>
          <w:sz w:val="20"/>
          <w:szCs w:val="20"/>
        </w:rPr>
      </w:pPr>
      <w:r w:rsidRPr="00FF5698">
        <w:rPr>
          <w:rFonts w:ascii="Segoe UI" w:hAnsi="Segoe UI" w:cs="Segoe UI"/>
          <w:b/>
          <w:sz w:val="22"/>
          <w:szCs w:val="22"/>
        </w:rPr>
        <w:t>Client:</w:t>
      </w:r>
      <w:r>
        <w:rPr>
          <w:rFonts w:ascii="Segoe UI" w:hAnsi="Segoe UI" w:cs="Segoe UI"/>
          <w:sz w:val="20"/>
          <w:szCs w:val="20"/>
        </w:rPr>
        <w:t>REI,Easymodelling.</w:t>
      </w:r>
    </w:p>
    <w:p w:rsidR="00CD17C5" w:rsidRPr="00D42FA7" w:rsidRDefault="001C54C0" w:rsidP="00CD17C5">
      <w:pPr>
        <w:tabs>
          <w:tab w:val="left" w:pos="0"/>
          <w:tab w:val="left" w:pos="1800"/>
        </w:tabs>
        <w:rPr>
          <w:rFonts w:ascii="Segoe UI" w:hAnsi="Segoe UI" w:cs="Segoe UI"/>
          <w:b/>
          <w:sz w:val="20"/>
          <w:szCs w:val="20"/>
        </w:rPr>
      </w:pPr>
      <w:r w:rsidRPr="00FF5698">
        <w:rPr>
          <w:rFonts w:ascii="Segoe UI" w:hAnsi="Segoe UI" w:cs="Segoe UI"/>
          <w:b/>
          <w:sz w:val="22"/>
          <w:szCs w:val="22"/>
        </w:rPr>
        <w:t>Duration:</w:t>
      </w:r>
      <w:r>
        <w:rPr>
          <w:rFonts w:ascii="Segoe UI" w:hAnsi="Segoe UI" w:cs="Segoe UI"/>
          <w:sz w:val="20"/>
          <w:szCs w:val="20"/>
        </w:rPr>
        <w:t>Dec 2015</w:t>
      </w:r>
      <w:r>
        <w:rPr>
          <w:rFonts w:ascii="Segoe UI" w:hAnsi="Segoe UI" w:cs="Segoe UI"/>
          <w:sz w:val="20"/>
          <w:szCs w:val="20"/>
        </w:rPr>
        <w:t xml:space="preserve"> to </w:t>
      </w:r>
      <w:r>
        <w:rPr>
          <w:rFonts w:ascii="Segoe UI" w:hAnsi="Segoe UI" w:cs="Segoe UI"/>
          <w:sz w:val="20"/>
          <w:szCs w:val="20"/>
        </w:rPr>
        <w:t>Oct</w:t>
      </w:r>
      <w:r>
        <w:rPr>
          <w:rFonts w:ascii="Segoe UI" w:hAnsi="Segoe UI" w:cs="Segoe UI"/>
          <w:sz w:val="20"/>
          <w:szCs w:val="20"/>
        </w:rPr>
        <w:t xml:space="preserve"> 201</w:t>
      </w:r>
      <w:r>
        <w:rPr>
          <w:rFonts w:ascii="Segoe UI" w:hAnsi="Segoe UI" w:cs="Segoe UI"/>
          <w:sz w:val="20"/>
          <w:szCs w:val="20"/>
        </w:rPr>
        <w:t>7</w:t>
      </w:r>
    </w:p>
    <w:p w:rsidR="00971B25" w:rsidRDefault="001C54C0" w:rsidP="00971B25">
      <w:pPr>
        <w:autoSpaceDE w:val="0"/>
        <w:autoSpaceDN w:val="0"/>
        <w:adjustRightInd w:val="0"/>
        <w:ind w:left="1680" w:hanging="1680"/>
        <w:rPr>
          <w:rFonts w:ascii="Segoe UI" w:hAnsi="Segoe UI" w:cs="Segoe UI"/>
          <w:sz w:val="20"/>
          <w:szCs w:val="20"/>
        </w:rPr>
      </w:pPr>
      <w:r w:rsidRPr="00FF5698">
        <w:rPr>
          <w:rFonts w:ascii="Segoe UI" w:hAnsi="Segoe UI" w:cs="Segoe UI"/>
          <w:b/>
          <w:bCs/>
          <w:sz w:val="22"/>
          <w:szCs w:val="22"/>
        </w:rPr>
        <w:lastRenderedPageBreak/>
        <w:t>Environment:</w:t>
      </w:r>
      <w:r>
        <w:rPr>
          <w:rFonts w:ascii="Segoe UI" w:hAnsi="Segoe UI" w:cs="Segoe UI"/>
          <w:bCs/>
          <w:sz w:val="20"/>
          <w:szCs w:val="20"/>
        </w:rPr>
        <w:t>Java</w:t>
      </w:r>
      <w:r>
        <w:rPr>
          <w:rFonts w:ascii="Segoe UI" w:hAnsi="Segoe UI" w:cs="Segoe UI"/>
          <w:bCs/>
          <w:sz w:val="20"/>
          <w:szCs w:val="20"/>
        </w:rPr>
        <w:t>,</w:t>
      </w:r>
      <w:r>
        <w:rPr>
          <w:rFonts w:ascii="Segoe UI" w:hAnsi="Segoe UI" w:cs="Segoe UI"/>
          <w:bCs/>
          <w:sz w:val="20"/>
          <w:szCs w:val="20"/>
        </w:rPr>
        <w:t>MultiThreading</w:t>
      </w:r>
      <w:r>
        <w:rPr>
          <w:rFonts w:ascii="Segoe UI" w:hAnsi="Segoe UI" w:cs="Segoe UI"/>
          <w:sz w:val="20"/>
          <w:szCs w:val="20"/>
        </w:rPr>
        <w:t>,</w:t>
      </w:r>
      <w:r>
        <w:rPr>
          <w:rFonts w:ascii="Segoe UI" w:hAnsi="Segoe UI" w:cs="Segoe UI"/>
          <w:sz w:val="20"/>
          <w:szCs w:val="20"/>
        </w:rPr>
        <w:t xml:space="preserve">Collection, </w:t>
      </w:r>
      <w:r>
        <w:rPr>
          <w:rFonts w:ascii="Segoe UI" w:hAnsi="Segoe UI" w:cs="Segoe UI"/>
          <w:sz w:val="20"/>
          <w:szCs w:val="20"/>
        </w:rPr>
        <w:t>JSP, Servlet</w:t>
      </w:r>
      <w:r>
        <w:rPr>
          <w:rFonts w:ascii="Segoe UI" w:hAnsi="Segoe UI" w:cs="Segoe UI"/>
          <w:sz w:val="20"/>
          <w:szCs w:val="20"/>
        </w:rPr>
        <w:t>, Tomcat</w:t>
      </w:r>
      <w:r>
        <w:rPr>
          <w:rFonts w:ascii="Segoe UI" w:hAnsi="Segoe UI" w:cs="Segoe UI"/>
          <w:sz w:val="20"/>
          <w:szCs w:val="20"/>
        </w:rPr>
        <w:t>,</w:t>
      </w:r>
      <w:r>
        <w:rPr>
          <w:rFonts w:ascii="Segoe UI" w:hAnsi="Segoe UI" w:cs="Segoe UI"/>
          <w:sz w:val="20"/>
          <w:szCs w:val="20"/>
        </w:rPr>
        <w:t xml:space="preserve"> jQuery, </w:t>
      </w:r>
      <w:r>
        <w:rPr>
          <w:rFonts w:ascii="Segoe UI" w:hAnsi="Segoe UI" w:cs="Segoe UI"/>
          <w:sz w:val="20"/>
          <w:szCs w:val="20"/>
        </w:rPr>
        <w:t xml:space="preserve">Linux, </w:t>
      </w:r>
      <w:r>
        <w:rPr>
          <w:rFonts w:ascii="Segoe UI" w:hAnsi="Segoe UI" w:cs="Segoe UI"/>
          <w:sz w:val="20"/>
          <w:szCs w:val="20"/>
        </w:rPr>
        <w:t>JavaScript, Ajax</w:t>
      </w:r>
      <w:r>
        <w:rPr>
          <w:rFonts w:ascii="Segoe UI" w:hAnsi="Segoe UI" w:cs="Segoe UI"/>
          <w:sz w:val="20"/>
          <w:szCs w:val="20"/>
        </w:rPr>
        <w:t xml:space="preserve">, Html, css, </w:t>
      </w:r>
      <w:r>
        <w:rPr>
          <w:rFonts w:ascii="Segoe UI" w:hAnsi="Segoe UI" w:cs="Segoe UI"/>
          <w:sz w:val="20"/>
          <w:szCs w:val="20"/>
        </w:rPr>
        <w:t>spring</w:t>
      </w:r>
      <w:r>
        <w:rPr>
          <w:rFonts w:ascii="Segoe UI" w:hAnsi="Segoe UI" w:cs="Segoe UI"/>
          <w:sz w:val="20"/>
          <w:szCs w:val="20"/>
        </w:rPr>
        <w:t>,</w:t>
      </w:r>
      <w:r>
        <w:rPr>
          <w:rFonts w:ascii="Segoe UI" w:hAnsi="Segoe UI" w:cs="Segoe UI"/>
          <w:sz w:val="20"/>
          <w:szCs w:val="20"/>
        </w:rPr>
        <w:t>jQuery Full</w:t>
      </w:r>
      <w:r>
        <w:rPr>
          <w:rFonts w:ascii="Segoe UI" w:hAnsi="Segoe UI" w:cs="Segoe UI"/>
          <w:sz w:val="20"/>
          <w:szCs w:val="20"/>
        </w:rPr>
        <w:t xml:space="preserve"> calendar</w:t>
      </w:r>
      <w:r>
        <w:rPr>
          <w:rFonts w:ascii="Segoe UI" w:hAnsi="Segoe UI" w:cs="Segoe UI"/>
          <w:sz w:val="20"/>
          <w:szCs w:val="20"/>
        </w:rPr>
        <w:t>.</w:t>
      </w:r>
    </w:p>
    <w:p w:rsidR="001567D0" w:rsidRDefault="001C54C0" w:rsidP="00971B25">
      <w:pPr>
        <w:autoSpaceDE w:val="0"/>
        <w:autoSpaceDN w:val="0"/>
        <w:adjustRightInd w:val="0"/>
        <w:ind w:left="1680" w:hanging="1680"/>
        <w:rPr>
          <w:rFonts w:ascii="Segoe UI" w:hAnsi="Segoe UI" w:cs="Segoe UI"/>
          <w:b/>
          <w:sz w:val="22"/>
          <w:szCs w:val="22"/>
        </w:rPr>
      </w:pPr>
    </w:p>
    <w:p w:rsidR="001567D0" w:rsidRDefault="001C54C0" w:rsidP="00971B25">
      <w:pPr>
        <w:autoSpaceDE w:val="0"/>
        <w:autoSpaceDN w:val="0"/>
        <w:adjustRightInd w:val="0"/>
        <w:ind w:left="1680" w:hanging="1680"/>
        <w:rPr>
          <w:rFonts w:ascii="Segoe UI" w:hAnsi="Segoe UI" w:cs="Segoe UI"/>
          <w:b/>
          <w:sz w:val="22"/>
          <w:szCs w:val="22"/>
        </w:rPr>
      </w:pPr>
    </w:p>
    <w:p w:rsidR="00CD17C5" w:rsidRDefault="001C54C0" w:rsidP="00971B25">
      <w:pPr>
        <w:autoSpaceDE w:val="0"/>
        <w:autoSpaceDN w:val="0"/>
        <w:adjustRightInd w:val="0"/>
        <w:ind w:left="1680" w:hanging="1680"/>
        <w:rPr>
          <w:rFonts w:ascii="Segoe UI" w:hAnsi="Segoe UI" w:cs="Segoe UI"/>
          <w:b/>
          <w:sz w:val="22"/>
          <w:szCs w:val="22"/>
        </w:rPr>
      </w:pPr>
      <w:r w:rsidRPr="00FF5698">
        <w:rPr>
          <w:rFonts w:ascii="Segoe UI" w:hAnsi="Segoe UI" w:cs="Segoe UI"/>
          <w:b/>
          <w:sz w:val="22"/>
          <w:szCs w:val="22"/>
        </w:rPr>
        <w:t xml:space="preserve">Description: </w:t>
      </w:r>
    </w:p>
    <w:p w:rsidR="008336BC" w:rsidRPr="008336BC" w:rsidRDefault="001C54C0" w:rsidP="008336BC">
      <w:pPr>
        <w:numPr>
          <w:ilvl w:val="0"/>
          <w:numId w:val="30"/>
        </w:numPr>
        <w:spacing w:after="45" w:line="240" w:lineRule="atLeast"/>
        <w:textAlignment w:val="top"/>
        <w:rPr>
          <w:rFonts w:ascii="Segoe UI" w:hAnsi="Segoe UI" w:cs="Segoe UI"/>
          <w:color w:val="333333"/>
          <w:sz w:val="20"/>
          <w:szCs w:val="20"/>
        </w:rPr>
      </w:pPr>
      <w:r w:rsidRPr="008336BC">
        <w:rPr>
          <w:rFonts w:ascii="Segoe UI" w:hAnsi="Segoe UI" w:cs="Segoe UI"/>
          <w:color w:val="333333"/>
          <w:sz w:val="20"/>
          <w:szCs w:val="20"/>
        </w:rPr>
        <w:t xml:space="preserve">Easymodelling is a fully integrated Talent and Modelling Management system which runs </w:t>
      </w:r>
      <w:r w:rsidRPr="008336BC">
        <w:rPr>
          <w:rFonts w:ascii="Segoe UI" w:hAnsi="Segoe UI" w:cs="Segoe UI"/>
          <w:color w:val="333333"/>
          <w:sz w:val="20"/>
          <w:szCs w:val="20"/>
        </w:rPr>
        <w:t>all aspects of your agency's day to day operations.</w:t>
      </w:r>
    </w:p>
    <w:p w:rsidR="008336BC" w:rsidRPr="009A472E" w:rsidRDefault="001C54C0" w:rsidP="008336BC">
      <w:pPr>
        <w:numPr>
          <w:ilvl w:val="0"/>
          <w:numId w:val="30"/>
        </w:numPr>
        <w:spacing w:after="45" w:line="240" w:lineRule="atLeast"/>
        <w:textAlignment w:val="top"/>
        <w:rPr>
          <w:rFonts w:ascii="Segoe UI" w:hAnsi="Segoe UI" w:cs="Segoe UI"/>
          <w:color w:val="333333"/>
          <w:sz w:val="20"/>
          <w:szCs w:val="20"/>
        </w:rPr>
      </w:pPr>
      <w:r w:rsidRPr="009A472E">
        <w:rPr>
          <w:rFonts w:ascii="Segoe UI" w:hAnsi="Segoe UI" w:cs="Segoe UI"/>
          <w:color w:val="333333"/>
          <w:sz w:val="20"/>
          <w:szCs w:val="20"/>
        </w:rPr>
        <w:t xml:space="preserve">Easymodelling includes Booking, Invoicing, Imaging, Packages and many more features including integrating with social media websites like Facebook, Twitter, etc...Embed our Imaging solution directly onto </w:t>
      </w:r>
      <w:r w:rsidRPr="009A472E">
        <w:rPr>
          <w:rFonts w:ascii="Segoe UI" w:hAnsi="Segoe UI" w:cs="Segoe UI"/>
          <w:color w:val="333333"/>
          <w:sz w:val="20"/>
          <w:szCs w:val="20"/>
        </w:rPr>
        <w:t>other third party website to reach out to your clients.</w:t>
      </w:r>
    </w:p>
    <w:p w:rsidR="008336BC" w:rsidRPr="009A472E" w:rsidRDefault="001C54C0" w:rsidP="008336BC">
      <w:pPr>
        <w:numPr>
          <w:ilvl w:val="0"/>
          <w:numId w:val="30"/>
        </w:numPr>
        <w:spacing w:after="45" w:line="240" w:lineRule="atLeast"/>
        <w:textAlignment w:val="top"/>
        <w:rPr>
          <w:rFonts w:ascii="Segoe UI" w:hAnsi="Segoe UI" w:cs="Segoe UI"/>
          <w:color w:val="333333"/>
          <w:sz w:val="20"/>
          <w:szCs w:val="20"/>
        </w:rPr>
      </w:pPr>
      <w:r w:rsidRPr="009A472E">
        <w:rPr>
          <w:rFonts w:ascii="Segoe UI" w:hAnsi="Segoe UI" w:cs="Segoe UI"/>
          <w:color w:val="333333"/>
          <w:sz w:val="20"/>
          <w:szCs w:val="20"/>
        </w:rPr>
        <w:t>As a fully web-based solution, it works from anywhere and on any operating system and devices. Easymodelling is an all-in-one system, built on proven technologies and combines every tool you will need</w:t>
      </w:r>
      <w:r w:rsidRPr="009A472E">
        <w:rPr>
          <w:rFonts w:ascii="Segoe UI" w:hAnsi="Segoe UI" w:cs="Segoe UI"/>
          <w:color w:val="333333"/>
          <w:sz w:val="20"/>
          <w:szCs w:val="20"/>
        </w:rPr>
        <w:t xml:space="preserve"> for your operations.</w:t>
      </w:r>
    </w:p>
    <w:p w:rsidR="00397A43" w:rsidRDefault="001C54C0" w:rsidP="004B0158">
      <w:pPr>
        <w:tabs>
          <w:tab w:val="left" w:pos="0"/>
          <w:tab w:val="left" w:pos="1800"/>
        </w:tabs>
        <w:rPr>
          <w:rFonts w:ascii="Segoe UI" w:hAnsi="Segoe UI" w:cs="Segoe UI"/>
          <w:bCs/>
          <w:sz w:val="20"/>
          <w:szCs w:val="20"/>
        </w:rPr>
      </w:pPr>
    </w:p>
    <w:p w:rsidR="00CD17C5" w:rsidRPr="00FF5698" w:rsidRDefault="001C54C0" w:rsidP="004B0158">
      <w:pPr>
        <w:tabs>
          <w:tab w:val="left" w:pos="0"/>
          <w:tab w:val="left" w:pos="1800"/>
        </w:tabs>
        <w:rPr>
          <w:rFonts w:ascii="Segoe UI" w:eastAsia="Arial" w:hAnsi="Segoe UI" w:cs="Segoe UI"/>
          <w:b/>
          <w:sz w:val="22"/>
          <w:szCs w:val="22"/>
        </w:rPr>
      </w:pPr>
      <w:r w:rsidRPr="00FF5698">
        <w:rPr>
          <w:rFonts w:ascii="Segoe UI" w:eastAsia="Arial" w:hAnsi="Segoe UI" w:cs="Segoe UI"/>
          <w:b/>
          <w:sz w:val="22"/>
          <w:szCs w:val="22"/>
        </w:rPr>
        <w:t>Responsibilities:</w:t>
      </w:r>
    </w:p>
    <w:p w:rsidR="009A472E" w:rsidRPr="009A472E" w:rsidRDefault="001C54C0" w:rsidP="009A472E">
      <w:pPr>
        <w:numPr>
          <w:ilvl w:val="0"/>
          <w:numId w:val="31"/>
        </w:numPr>
        <w:autoSpaceDE w:val="0"/>
        <w:autoSpaceDN w:val="0"/>
        <w:jc w:val="both"/>
        <w:rPr>
          <w:rFonts w:ascii="Segoe UI" w:hAnsi="Segoe UI" w:cs="Segoe UI"/>
          <w:sz w:val="20"/>
          <w:szCs w:val="20"/>
        </w:rPr>
      </w:pPr>
      <w:r w:rsidRPr="009A472E">
        <w:rPr>
          <w:rFonts w:ascii="Segoe UI" w:hAnsi="Segoe UI" w:cs="Segoe UI"/>
          <w:sz w:val="20"/>
          <w:szCs w:val="20"/>
        </w:rPr>
        <w:t>Understanding the workflow of the expenditure department.</w:t>
      </w:r>
    </w:p>
    <w:p w:rsidR="009A472E" w:rsidRPr="009A472E" w:rsidRDefault="001C54C0" w:rsidP="009A472E">
      <w:pPr>
        <w:numPr>
          <w:ilvl w:val="0"/>
          <w:numId w:val="31"/>
        </w:numPr>
        <w:autoSpaceDE w:val="0"/>
        <w:autoSpaceDN w:val="0"/>
        <w:jc w:val="both"/>
        <w:rPr>
          <w:rFonts w:ascii="Segoe UI" w:hAnsi="Segoe UI" w:cs="Segoe UI"/>
          <w:sz w:val="20"/>
          <w:szCs w:val="20"/>
        </w:rPr>
      </w:pPr>
      <w:r w:rsidRPr="009A472E">
        <w:rPr>
          <w:rFonts w:ascii="Segoe UI" w:hAnsi="Segoe UI" w:cs="Segoe UI"/>
          <w:color w:val="000000"/>
          <w:sz w:val="20"/>
          <w:szCs w:val="20"/>
          <w:shd w:val="clear" w:color="auto" w:fill="F6F6F6"/>
        </w:rPr>
        <w:t>Involved in developing full project development.</w:t>
      </w:r>
    </w:p>
    <w:p w:rsidR="009A472E" w:rsidRPr="009A472E" w:rsidRDefault="001C54C0" w:rsidP="009A472E">
      <w:pPr>
        <w:numPr>
          <w:ilvl w:val="0"/>
          <w:numId w:val="31"/>
        </w:numPr>
        <w:autoSpaceDE w:val="0"/>
        <w:autoSpaceDN w:val="0"/>
        <w:jc w:val="both"/>
        <w:rPr>
          <w:rFonts w:ascii="Segoe UI" w:hAnsi="Segoe UI" w:cs="Segoe UI"/>
          <w:sz w:val="20"/>
          <w:szCs w:val="20"/>
        </w:rPr>
      </w:pPr>
      <w:r w:rsidRPr="009A472E">
        <w:rPr>
          <w:rFonts w:ascii="Segoe UI" w:hAnsi="Segoe UI" w:cs="Segoe UI"/>
          <w:color w:val="000000"/>
          <w:sz w:val="20"/>
          <w:szCs w:val="20"/>
          <w:shd w:val="clear" w:color="auto" w:fill="F6F6F6"/>
        </w:rPr>
        <w:t>Design and development of tables in My SQL database.</w:t>
      </w:r>
    </w:p>
    <w:p w:rsidR="009A472E" w:rsidRPr="009A472E" w:rsidRDefault="001C54C0" w:rsidP="009A472E">
      <w:pPr>
        <w:numPr>
          <w:ilvl w:val="0"/>
          <w:numId w:val="31"/>
        </w:numPr>
        <w:autoSpaceDE w:val="0"/>
        <w:autoSpaceDN w:val="0"/>
        <w:jc w:val="both"/>
        <w:rPr>
          <w:rFonts w:ascii="Segoe UI" w:hAnsi="Segoe UI" w:cs="Segoe UI"/>
          <w:sz w:val="20"/>
          <w:szCs w:val="20"/>
        </w:rPr>
      </w:pPr>
      <w:r w:rsidRPr="009A472E">
        <w:rPr>
          <w:rFonts w:ascii="Segoe UI" w:hAnsi="Segoe UI" w:cs="Segoe UI"/>
          <w:color w:val="000000"/>
          <w:sz w:val="20"/>
          <w:szCs w:val="20"/>
          <w:shd w:val="clear" w:color="auto" w:fill="F6F6F6"/>
        </w:rPr>
        <w:t xml:space="preserve">Design and development of Client Side in  </w:t>
      </w:r>
      <w:r w:rsidRPr="009A472E">
        <w:rPr>
          <w:rFonts w:ascii="Segoe UI" w:hAnsi="Segoe UI" w:cs="Segoe UI"/>
          <w:sz w:val="20"/>
          <w:szCs w:val="20"/>
        </w:rPr>
        <w:t xml:space="preserve">Jquery </w:t>
      </w:r>
      <w:r w:rsidRPr="009A472E">
        <w:rPr>
          <w:rFonts w:ascii="Segoe UI" w:hAnsi="Segoe UI" w:cs="Segoe UI"/>
          <w:sz w:val="20"/>
          <w:szCs w:val="20"/>
        </w:rPr>
        <w:t>,JavaScript,Ajax, Jquery full Calendar.</w:t>
      </w:r>
    </w:p>
    <w:p w:rsidR="009A472E" w:rsidRPr="009A472E" w:rsidRDefault="001C54C0" w:rsidP="009A472E">
      <w:pPr>
        <w:numPr>
          <w:ilvl w:val="0"/>
          <w:numId w:val="31"/>
        </w:numPr>
        <w:autoSpaceDE w:val="0"/>
        <w:autoSpaceDN w:val="0"/>
        <w:jc w:val="both"/>
        <w:rPr>
          <w:rFonts w:ascii="Segoe UI" w:hAnsi="Segoe UI" w:cs="Segoe UI"/>
          <w:sz w:val="20"/>
          <w:szCs w:val="20"/>
        </w:rPr>
      </w:pPr>
      <w:r w:rsidRPr="009A472E">
        <w:rPr>
          <w:rFonts w:ascii="Segoe UI" w:hAnsi="Segoe UI" w:cs="Segoe UI"/>
          <w:color w:val="000000"/>
          <w:sz w:val="20"/>
          <w:szCs w:val="20"/>
          <w:shd w:val="clear" w:color="auto" w:fill="F6F6F6"/>
        </w:rPr>
        <w:t xml:space="preserve">Involved in developing Server Side using </w:t>
      </w:r>
      <w:r w:rsidRPr="009A472E">
        <w:rPr>
          <w:rFonts w:ascii="Segoe UI" w:hAnsi="Segoe UI" w:cs="Segoe UI"/>
          <w:sz w:val="20"/>
          <w:szCs w:val="20"/>
        </w:rPr>
        <w:t>Java,</w:t>
      </w:r>
      <w:r w:rsidRPr="009A472E">
        <w:rPr>
          <w:rFonts w:ascii="Segoe UI" w:hAnsi="Segoe UI" w:cs="Segoe UI"/>
          <w:sz w:val="20"/>
          <w:szCs w:val="20"/>
          <w:shd w:val="clear" w:color="auto" w:fill="FFFFFF"/>
        </w:rPr>
        <w:t>Multithreading ,Collections, Design Patterns,</w:t>
      </w:r>
      <w:r w:rsidRPr="009A472E">
        <w:rPr>
          <w:rFonts w:ascii="Segoe UI" w:hAnsi="Segoe UI" w:cs="Segoe UI"/>
          <w:sz w:val="20"/>
          <w:szCs w:val="20"/>
        </w:rPr>
        <w:t xml:space="preserve"> J2EE, JSP, Spring, Hibernate.</w:t>
      </w:r>
    </w:p>
    <w:p w:rsidR="009A472E" w:rsidRPr="009A472E" w:rsidRDefault="001C54C0" w:rsidP="009A472E">
      <w:pPr>
        <w:numPr>
          <w:ilvl w:val="0"/>
          <w:numId w:val="31"/>
        </w:numPr>
        <w:autoSpaceDE w:val="0"/>
        <w:autoSpaceDN w:val="0"/>
        <w:jc w:val="both"/>
        <w:rPr>
          <w:rFonts w:ascii="Segoe UI" w:hAnsi="Segoe UI" w:cs="Segoe UI"/>
          <w:sz w:val="20"/>
          <w:szCs w:val="20"/>
        </w:rPr>
      </w:pPr>
      <w:r w:rsidRPr="009A472E">
        <w:rPr>
          <w:rFonts w:ascii="Segoe UI" w:hAnsi="Segoe UI" w:cs="Segoe UI"/>
          <w:sz w:val="20"/>
          <w:szCs w:val="20"/>
        </w:rPr>
        <w:t>Preparing Draft Documents for Future Use.</w:t>
      </w:r>
    </w:p>
    <w:p w:rsidR="009A472E" w:rsidRPr="009A472E" w:rsidRDefault="001C54C0" w:rsidP="009A472E">
      <w:pPr>
        <w:numPr>
          <w:ilvl w:val="0"/>
          <w:numId w:val="31"/>
        </w:numPr>
        <w:autoSpaceDE w:val="0"/>
        <w:autoSpaceDN w:val="0"/>
        <w:jc w:val="both"/>
        <w:rPr>
          <w:rFonts w:ascii="Segoe UI" w:hAnsi="Segoe UI" w:cs="Segoe UI"/>
          <w:sz w:val="20"/>
          <w:szCs w:val="20"/>
        </w:rPr>
      </w:pPr>
      <w:r w:rsidRPr="009A472E">
        <w:rPr>
          <w:rFonts w:ascii="Segoe UI" w:hAnsi="Segoe UI" w:cs="Segoe UI"/>
          <w:sz w:val="20"/>
          <w:szCs w:val="20"/>
        </w:rPr>
        <w:t>Interacting with team’s members on project related i</w:t>
      </w:r>
      <w:r w:rsidRPr="009A472E">
        <w:rPr>
          <w:rFonts w:ascii="Segoe UI" w:hAnsi="Segoe UI" w:cs="Segoe UI"/>
          <w:sz w:val="20"/>
          <w:szCs w:val="20"/>
        </w:rPr>
        <w:t>ssues.</w:t>
      </w:r>
    </w:p>
    <w:p w:rsidR="009A472E" w:rsidRPr="009A472E" w:rsidRDefault="001C54C0" w:rsidP="009A472E">
      <w:pPr>
        <w:numPr>
          <w:ilvl w:val="0"/>
          <w:numId w:val="31"/>
        </w:numPr>
        <w:autoSpaceDE w:val="0"/>
        <w:autoSpaceDN w:val="0"/>
        <w:jc w:val="both"/>
        <w:rPr>
          <w:rFonts w:ascii="Segoe UI" w:hAnsi="Segoe UI" w:cs="Segoe UI"/>
          <w:sz w:val="20"/>
          <w:szCs w:val="20"/>
        </w:rPr>
      </w:pPr>
      <w:r w:rsidRPr="009A472E">
        <w:rPr>
          <w:rFonts w:ascii="Segoe UI" w:hAnsi="Segoe UI" w:cs="Segoe UI"/>
          <w:sz w:val="20"/>
          <w:szCs w:val="20"/>
        </w:rPr>
        <w:t>Doing Coding and Unit testing.</w:t>
      </w:r>
    </w:p>
    <w:p w:rsidR="009A472E" w:rsidRDefault="001C54C0" w:rsidP="009A472E">
      <w:pPr>
        <w:autoSpaceDE w:val="0"/>
        <w:autoSpaceDN w:val="0"/>
        <w:jc w:val="both"/>
        <w:rPr>
          <w:rFonts w:cs="Arial"/>
          <w:b/>
        </w:rPr>
      </w:pPr>
    </w:p>
    <w:p w:rsidR="00EB3C02" w:rsidRPr="00D42FA7" w:rsidRDefault="001C54C0" w:rsidP="00EB3C02">
      <w:pPr>
        <w:tabs>
          <w:tab w:val="left" w:pos="0"/>
          <w:tab w:val="left" w:pos="1800"/>
        </w:tabs>
        <w:rPr>
          <w:rFonts w:ascii="Segoe UI" w:hAnsi="Segoe UI" w:cs="Segoe UI"/>
          <w:sz w:val="20"/>
          <w:szCs w:val="20"/>
        </w:rPr>
      </w:pPr>
      <w:r w:rsidRPr="00FF5698">
        <w:rPr>
          <w:rFonts w:ascii="Segoe UI" w:hAnsi="Segoe UI" w:cs="Segoe UI"/>
          <w:b/>
          <w:sz w:val="22"/>
          <w:szCs w:val="22"/>
        </w:rPr>
        <w:t>Project Name:</w:t>
      </w:r>
      <w:r>
        <w:rPr>
          <w:rFonts w:cs="Arial"/>
          <w:b/>
          <w:sz w:val="22"/>
          <w:szCs w:val="22"/>
        </w:rPr>
        <w:t>S</w:t>
      </w:r>
      <w:r w:rsidRPr="007B64FE">
        <w:rPr>
          <w:rFonts w:cs="Arial"/>
          <w:b/>
          <w:sz w:val="22"/>
          <w:szCs w:val="22"/>
        </w:rPr>
        <w:t>harewithfamily</w:t>
      </w:r>
      <w:r>
        <w:rPr>
          <w:rFonts w:cs="Arial"/>
          <w:b/>
          <w:sz w:val="22"/>
          <w:szCs w:val="22"/>
        </w:rPr>
        <w:t>(</w:t>
      </w:r>
      <w:hyperlink r:id="rId13" w:history="1">
        <w:r w:rsidRPr="00EF31C8">
          <w:rPr>
            <w:rStyle w:val="Hyperlink"/>
            <w:rFonts w:cs="Arial"/>
            <w:b/>
            <w:sz w:val="22"/>
            <w:szCs w:val="22"/>
          </w:rPr>
          <w:t>http://sharewithfamily.com</w:t>
        </w:r>
      </w:hyperlink>
      <w:r>
        <w:rPr>
          <w:rFonts w:cs="Arial"/>
          <w:b/>
          <w:sz w:val="22"/>
          <w:szCs w:val="22"/>
        </w:rPr>
        <w:t>)</w:t>
      </w:r>
    </w:p>
    <w:p w:rsidR="00EB3C02" w:rsidRPr="00D42FA7" w:rsidRDefault="001C54C0" w:rsidP="00EB3C02">
      <w:pPr>
        <w:tabs>
          <w:tab w:val="left" w:pos="0"/>
          <w:tab w:val="left" w:pos="1800"/>
        </w:tabs>
        <w:rPr>
          <w:rFonts w:ascii="Segoe UI" w:hAnsi="Segoe UI" w:cs="Segoe UI"/>
          <w:sz w:val="20"/>
          <w:szCs w:val="20"/>
        </w:rPr>
      </w:pPr>
      <w:r w:rsidRPr="00FF5698">
        <w:rPr>
          <w:rFonts w:ascii="Segoe UI" w:hAnsi="Segoe UI" w:cs="Segoe UI"/>
          <w:b/>
          <w:sz w:val="22"/>
          <w:szCs w:val="22"/>
        </w:rPr>
        <w:t>Client:</w:t>
      </w:r>
      <w:r>
        <w:rPr>
          <w:rFonts w:ascii="Segoe UI" w:hAnsi="Segoe UI" w:cs="Segoe UI"/>
          <w:sz w:val="20"/>
          <w:szCs w:val="20"/>
        </w:rPr>
        <w:t>Easymodelling</w:t>
      </w:r>
    </w:p>
    <w:p w:rsidR="00EB3C02" w:rsidRPr="00D42FA7" w:rsidRDefault="001C54C0" w:rsidP="00EB3C02">
      <w:pPr>
        <w:tabs>
          <w:tab w:val="left" w:pos="0"/>
          <w:tab w:val="left" w:pos="1800"/>
        </w:tabs>
        <w:rPr>
          <w:rFonts w:ascii="Segoe UI" w:hAnsi="Segoe UI" w:cs="Segoe UI"/>
          <w:b/>
          <w:sz w:val="20"/>
          <w:szCs w:val="20"/>
        </w:rPr>
      </w:pPr>
      <w:r w:rsidRPr="00FF5698">
        <w:rPr>
          <w:rFonts w:ascii="Segoe UI" w:hAnsi="Segoe UI" w:cs="Segoe UI"/>
          <w:b/>
          <w:sz w:val="22"/>
          <w:szCs w:val="22"/>
        </w:rPr>
        <w:t>Duration:</w:t>
      </w:r>
      <w:r>
        <w:rPr>
          <w:rFonts w:ascii="Segoe UI" w:hAnsi="Segoe UI" w:cs="Segoe UI"/>
          <w:sz w:val="20"/>
          <w:szCs w:val="20"/>
        </w:rPr>
        <w:t>Dec 2015</w:t>
      </w:r>
      <w:r w:rsidRPr="00D42FA7">
        <w:rPr>
          <w:rFonts w:ascii="Segoe UI" w:hAnsi="Segoe UI" w:cs="Segoe UI"/>
          <w:sz w:val="20"/>
          <w:szCs w:val="20"/>
        </w:rPr>
        <w:t xml:space="preserve"> to </w:t>
      </w:r>
      <w:r>
        <w:rPr>
          <w:rFonts w:ascii="Segoe UI" w:hAnsi="Segoe UI" w:cs="Segoe UI"/>
          <w:sz w:val="20"/>
          <w:szCs w:val="20"/>
        </w:rPr>
        <w:t>Oct</w:t>
      </w:r>
      <w:r>
        <w:rPr>
          <w:rFonts w:ascii="Segoe UI" w:hAnsi="Segoe UI" w:cs="Segoe UI"/>
          <w:sz w:val="20"/>
          <w:szCs w:val="20"/>
        </w:rPr>
        <w:t xml:space="preserve"> 201</w:t>
      </w:r>
      <w:r>
        <w:rPr>
          <w:rFonts w:ascii="Segoe UI" w:hAnsi="Segoe UI" w:cs="Segoe UI"/>
          <w:sz w:val="20"/>
          <w:szCs w:val="20"/>
        </w:rPr>
        <w:t>7</w:t>
      </w:r>
    </w:p>
    <w:p w:rsidR="0027085D" w:rsidRDefault="001C54C0" w:rsidP="0027085D">
      <w:pPr>
        <w:autoSpaceDE w:val="0"/>
        <w:autoSpaceDN w:val="0"/>
        <w:adjustRightInd w:val="0"/>
        <w:ind w:left="1680" w:hanging="1680"/>
        <w:rPr>
          <w:rFonts w:ascii="Segoe UI" w:hAnsi="Segoe UI" w:cs="Segoe UI"/>
          <w:sz w:val="20"/>
          <w:szCs w:val="20"/>
        </w:rPr>
      </w:pPr>
      <w:r w:rsidRPr="00FF5698">
        <w:rPr>
          <w:rFonts w:ascii="Segoe UI" w:hAnsi="Segoe UI" w:cs="Segoe UI"/>
          <w:b/>
          <w:bCs/>
          <w:sz w:val="22"/>
          <w:szCs w:val="22"/>
        </w:rPr>
        <w:t>Environment:</w:t>
      </w:r>
      <w:r>
        <w:rPr>
          <w:rFonts w:ascii="Segoe UI" w:hAnsi="Segoe UI" w:cs="Segoe UI"/>
          <w:bCs/>
          <w:sz w:val="20"/>
          <w:szCs w:val="20"/>
        </w:rPr>
        <w:t>Java, MultiThreading</w:t>
      </w:r>
      <w:r>
        <w:rPr>
          <w:rFonts w:ascii="Segoe UI" w:hAnsi="Segoe UI" w:cs="Segoe UI"/>
          <w:sz w:val="20"/>
          <w:szCs w:val="20"/>
        </w:rPr>
        <w:t xml:space="preserve">,Executors Service,Collection, </w:t>
      </w:r>
      <w:r>
        <w:rPr>
          <w:rFonts w:ascii="Segoe UI" w:hAnsi="Segoe UI" w:cs="Segoe UI"/>
          <w:sz w:val="20"/>
          <w:szCs w:val="20"/>
        </w:rPr>
        <w:t>JSP, Servlet,Tomcat, jQuery, Linux, JavaScript,Ajax, Html, css, Spring, jQueryFull calendar.</w:t>
      </w:r>
    </w:p>
    <w:p w:rsidR="00EB3C02" w:rsidRPr="00D42FA7" w:rsidRDefault="001C54C0" w:rsidP="00EB3C02">
      <w:pPr>
        <w:autoSpaceDE w:val="0"/>
        <w:autoSpaceDN w:val="0"/>
        <w:adjustRightInd w:val="0"/>
        <w:ind w:left="1680" w:hanging="1680"/>
        <w:rPr>
          <w:rFonts w:ascii="Segoe UI" w:hAnsi="Segoe UI" w:cs="Segoe UI"/>
          <w:sz w:val="20"/>
          <w:szCs w:val="20"/>
        </w:rPr>
      </w:pPr>
    </w:p>
    <w:p w:rsidR="00D226E6" w:rsidRPr="00D42FA7" w:rsidRDefault="001C54C0" w:rsidP="00D226E6">
      <w:pPr>
        <w:tabs>
          <w:tab w:val="left" w:pos="0"/>
          <w:tab w:val="left" w:pos="1800"/>
        </w:tabs>
        <w:rPr>
          <w:rFonts w:ascii="Segoe UI" w:hAnsi="Segoe UI" w:cs="Segoe UI"/>
          <w:b/>
          <w:sz w:val="20"/>
          <w:szCs w:val="20"/>
        </w:rPr>
      </w:pPr>
    </w:p>
    <w:p w:rsidR="00D226E6" w:rsidRPr="00FF5698" w:rsidRDefault="001C54C0" w:rsidP="00D226E6">
      <w:pPr>
        <w:tabs>
          <w:tab w:val="left" w:pos="0"/>
          <w:tab w:val="left" w:pos="1800"/>
        </w:tabs>
        <w:rPr>
          <w:rFonts w:ascii="Segoe UI" w:hAnsi="Segoe UI" w:cs="Segoe UI"/>
          <w:b/>
          <w:sz w:val="22"/>
          <w:szCs w:val="22"/>
        </w:rPr>
      </w:pPr>
      <w:r w:rsidRPr="00FF5698">
        <w:rPr>
          <w:rFonts w:ascii="Segoe UI" w:hAnsi="Segoe UI" w:cs="Segoe UI"/>
          <w:b/>
          <w:sz w:val="22"/>
          <w:szCs w:val="22"/>
        </w:rPr>
        <w:t xml:space="preserve">Description: </w:t>
      </w:r>
    </w:p>
    <w:p w:rsidR="00EB3C02" w:rsidRPr="00096214" w:rsidRDefault="001C54C0" w:rsidP="00EB3C02">
      <w:pPr>
        <w:tabs>
          <w:tab w:val="left" w:pos="0"/>
          <w:tab w:val="left" w:pos="1800"/>
        </w:tabs>
        <w:rPr>
          <w:rFonts w:ascii="Segoe UI" w:eastAsia="Arial" w:hAnsi="Segoe UI" w:cs="Segoe UI"/>
          <w:sz w:val="20"/>
          <w:szCs w:val="20"/>
        </w:rPr>
      </w:pPr>
      <w:r w:rsidRPr="00096214">
        <w:rPr>
          <w:rFonts w:ascii="Segoe UI" w:hAnsi="Segoe UI" w:cs="Segoe UI"/>
          <w:sz w:val="20"/>
          <w:szCs w:val="20"/>
        </w:rPr>
        <w:t xml:space="preserve"> I developed an online family social sharing, This project is mainly for online share a recipe ,create recipe, file share, image share, create event in full calendar</w:t>
      </w:r>
      <w:r>
        <w:rPr>
          <w:rFonts w:ascii="Segoe UI" w:hAnsi="Segoe UI" w:cs="Segoe UI"/>
          <w:sz w:val="20"/>
          <w:szCs w:val="20"/>
        </w:rPr>
        <w:t>.</w:t>
      </w:r>
    </w:p>
    <w:p w:rsidR="00EB3C02" w:rsidRPr="00FF5698" w:rsidRDefault="001C54C0" w:rsidP="00EB3C02">
      <w:pPr>
        <w:spacing w:after="200" w:line="276" w:lineRule="auto"/>
        <w:rPr>
          <w:rFonts w:ascii="Segoe UI" w:eastAsia="Arial" w:hAnsi="Segoe UI" w:cs="Segoe UI"/>
          <w:b/>
          <w:sz w:val="22"/>
          <w:szCs w:val="22"/>
        </w:rPr>
      </w:pPr>
      <w:r w:rsidRPr="00FF5698">
        <w:rPr>
          <w:rFonts w:ascii="Segoe UI" w:eastAsia="Arial" w:hAnsi="Segoe UI" w:cs="Segoe UI"/>
          <w:b/>
          <w:sz w:val="22"/>
          <w:szCs w:val="22"/>
        </w:rPr>
        <w:t>Responsibilities:</w:t>
      </w:r>
    </w:p>
    <w:p w:rsidR="0033130E" w:rsidRPr="0033130E" w:rsidRDefault="001C54C0" w:rsidP="0033130E">
      <w:pPr>
        <w:numPr>
          <w:ilvl w:val="0"/>
          <w:numId w:val="31"/>
        </w:numPr>
        <w:autoSpaceDE w:val="0"/>
        <w:autoSpaceDN w:val="0"/>
        <w:jc w:val="both"/>
        <w:rPr>
          <w:rFonts w:ascii="Segoe UI" w:hAnsi="Segoe UI" w:cs="Segoe UI"/>
          <w:sz w:val="20"/>
          <w:szCs w:val="20"/>
        </w:rPr>
      </w:pPr>
      <w:r w:rsidRPr="0033130E">
        <w:rPr>
          <w:rFonts w:ascii="Segoe UI" w:hAnsi="Segoe UI" w:cs="Segoe UI"/>
          <w:sz w:val="20"/>
          <w:szCs w:val="20"/>
        </w:rPr>
        <w:t>Understanding the workflow of the expenditure department.</w:t>
      </w:r>
    </w:p>
    <w:p w:rsidR="0033130E" w:rsidRPr="0033130E" w:rsidRDefault="001C54C0" w:rsidP="0033130E">
      <w:pPr>
        <w:numPr>
          <w:ilvl w:val="0"/>
          <w:numId w:val="31"/>
        </w:numPr>
        <w:autoSpaceDE w:val="0"/>
        <w:autoSpaceDN w:val="0"/>
        <w:jc w:val="both"/>
        <w:rPr>
          <w:rFonts w:ascii="Segoe UI" w:hAnsi="Segoe UI" w:cs="Segoe UI"/>
          <w:sz w:val="20"/>
          <w:szCs w:val="20"/>
        </w:rPr>
      </w:pPr>
      <w:r w:rsidRPr="0033130E">
        <w:rPr>
          <w:rFonts w:ascii="Segoe UI" w:hAnsi="Segoe UI" w:cs="Segoe UI"/>
          <w:color w:val="000000"/>
          <w:sz w:val="20"/>
          <w:szCs w:val="20"/>
          <w:shd w:val="clear" w:color="auto" w:fill="F6F6F6"/>
        </w:rPr>
        <w:t>Involved in d</w:t>
      </w:r>
      <w:r w:rsidRPr="0033130E">
        <w:rPr>
          <w:rFonts w:ascii="Segoe UI" w:hAnsi="Segoe UI" w:cs="Segoe UI"/>
          <w:color w:val="000000"/>
          <w:sz w:val="20"/>
          <w:szCs w:val="20"/>
          <w:shd w:val="clear" w:color="auto" w:fill="F6F6F6"/>
        </w:rPr>
        <w:t>eveloping full project development.</w:t>
      </w:r>
    </w:p>
    <w:p w:rsidR="0033130E" w:rsidRPr="0033130E" w:rsidRDefault="001C54C0" w:rsidP="0033130E">
      <w:pPr>
        <w:numPr>
          <w:ilvl w:val="0"/>
          <w:numId w:val="31"/>
        </w:numPr>
        <w:autoSpaceDE w:val="0"/>
        <w:autoSpaceDN w:val="0"/>
        <w:jc w:val="both"/>
        <w:rPr>
          <w:rFonts w:ascii="Segoe UI" w:hAnsi="Segoe UI" w:cs="Segoe UI"/>
          <w:sz w:val="20"/>
          <w:szCs w:val="20"/>
        </w:rPr>
      </w:pPr>
      <w:r w:rsidRPr="0033130E">
        <w:rPr>
          <w:rFonts w:ascii="Segoe UI" w:hAnsi="Segoe UI" w:cs="Segoe UI"/>
          <w:color w:val="000000"/>
          <w:sz w:val="20"/>
          <w:szCs w:val="20"/>
          <w:shd w:val="clear" w:color="auto" w:fill="F6F6F6"/>
        </w:rPr>
        <w:t>Design and development of tables in My SQL database.</w:t>
      </w:r>
    </w:p>
    <w:p w:rsidR="0033130E" w:rsidRPr="0033130E" w:rsidRDefault="001C54C0" w:rsidP="0033130E">
      <w:pPr>
        <w:numPr>
          <w:ilvl w:val="0"/>
          <w:numId w:val="31"/>
        </w:numPr>
        <w:autoSpaceDE w:val="0"/>
        <w:autoSpaceDN w:val="0"/>
        <w:jc w:val="both"/>
        <w:rPr>
          <w:rFonts w:ascii="Segoe UI" w:hAnsi="Segoe UI" w:cs="Segoe UI"/>
          <w:sz w:val="20"/>
          <w:szCs w:val="20"/>
        </w:rPr>
      </w:pPr>
      <w:r w:rsidRPr="0033130E">
        <w:rPr>
          <w:rFonts w:ascii="Segoe UI" w:hAnsi="Segoe UI" w:cs="Segoe UI"/>
          <w:color w:val="000000"/>
          <w:sz w:val="20"/>
          <w:szCs w:val="20"/>
          <w:shd w:val="clear" w:color="auto" w:fill="F6F6F6"/>
        </w:rPr>
        <w:t xml:space="preserve">Design and development of Client Side in  </w:t>
      </w:r>
      <w:r w:rsidRPr="0033130E">
        <w:rPr>
          <w:rFonts w:ascii="Segoe UI" w:hAnsi="Segoe UI" w:cs="Segoe UI"/>
          <w:sz w:val="20"/>
          <w:szCs w:val="20"/>
        </w:rPr>
        <w:t>Jquery ,JavaScript,Ajax, Jquery full Calendar.</w:t>
      </w:r>
    </w:p>
    <w:p w:rsidR="0033130E" w:rsidRPr="0033130E" w:rsidRDefault="001C54C0" w:rsidP="0033130E">
      <w:pPr>
        <w:numPr>
          <w:ilvl w:val="0"/>
          <w:numId w:val="31"/>
        </w:numPr>
        <w:autoSpaceDE w:val="0"/>
        <w:autoSpaceDN w:val="0"/>
        <w:jc w:val="both"/>
        <w:rPr>
          <w:rFonts w:ascii="Segoe UI" w:hAnsi="Segoe UI" w:cs="Segoe UI"/>
          <w:sz w:val="20"/>
          <w:szCs w:val="20"/>
        </w:rPr>
      </w:pPr>
      <w:r>
        <w:rPr>
          <w:rFonts w:ascii="Segoe UI" w:hAnsi="Segoe UI" w:cs="Segoe UI"/>
          <w:color w:val="000000"/>
          <w:sz w:val="20"/>
          <w:szCs w:val="20"/>
          <w:shd w:val="clear" w:color="auto" w:fill="F6F6F6"/>
        </w:rPr>
        <w:t xml:space="preserve">Involved in developing </w:t>
      </w:r>
      <w:r w:rsidRPr="0033130E">
        <w:rPr>
          <w:rFonts w:ascii="Segoe UI" w:hAnsi="Segoe UI" w:cs="Segoe UI"/>
          <w:color w:val="000000"/>
          <w:sz w:val="20"/>
          <w:szCs w:val="20"/>
          <w:shd w:val="clear" w:color="auto" w:fill="F6F6F6"/>
        </w:rPr>
        <w:t xml:space="preserve">Server Side using </w:t>
      </w:r>
      <w:r w:rsidRPr="0033130E">
        <w:rPr>
          <w:rFonts w:ascii="Segoe UI" w:hAnsi="Segoe UI" w:cs="Segoe UI"/>
          <w:sz w:val="20"/>
          <w:szCs w:val="20"/>
        </w:rPr>
        <w:t>Java,</w:t>
      </w:r>
      <w:r w:rsidRPr="0033130E">
        <w:rPr>
          <w:rFonts w:ascii="Segoe UI" w:hAnsi="Segoe UI" w:cs="Segoe UI"/>
          <w:sz w:val="20"/>
          <w:szCs w:val="20"/>
          <w:shd w:val="clear" w:color="auto" w:fill="FFFFFF"/>
        </w:rPr>
        <w:t>Multithreading</w:t>
      </w:r>
      <w:r>
        <w:rPr>
          <w:rFonts w:ascii="Segoe UI" w:hAnsi="Segoe UI" w:cs="Segoe UI"/>
          <w:sz w:val="20"/>
          <w:szCs w:val="20"/>
          <w:shd w:val="clear" w:color="auto" w:fill="FFFFFF"/>
        </w:rPr>
        <w:t>,</w:t>
      </w:r>
      <w:r w:rsidRPr="0033130E">
        <w:rPr>
          <w:rFonts w:ascii="Segoe UI" w:hAnsi="Segoe UI" w:cs="Segoe UI"/>
          <w:sz w:val="20"/>
          <w:szCs w:val="20"/>
          <w:shd w:val="clear" w:color="auto" w:fill="FFFFFF"/>
        </w:rPr>
        <w:t xml:space="preserve">Collections, </w:t>
      </w:r>
      <w:r w:rsidRPr="0033130E">
        <w:rPr>
          <w:rFonts w:ascii="Segoe UI" w:hAnsi="Segoe UI" w:cs="Segoe UI"/>
          <w:sz w:val="20"/>
          <w:szCs w:val="20"/>
          <w:shd w:val="clear" w:color="auto" w:fill="FFFFFF"/>
        </w:rPr>
        <w:t>Design Patterns,</w:t>
      </w:r>
      <w:r>
        <w:rPr>
          <w:rFonts w:ascii="Segoe UI" w:hAnsi="Segoe UI" w:cs="Segoe UI"/>
          <w:sz w:val="20"/>
          <w:szCs w:val="20"/>
        </w:rPr>
        <w:t xml:space="preserve"> J2EE, JSP, Spring</w:t>
      </w:r>
      <w:r w:rsidRPr="0033130E">
        <w:rPr>
          <w:rFonts w:ascii="Segoe UI" w:hAnsi="Segoe UI" w:cs="Segoe UI"/>
          <w:sz w:val="20"/>
          <w:szCs w:val="20"/>
        </w:rPr>
        <w:t>.</w:t>
      </w:r>
    </w:p>
    <w:p w:rsidR="0033130E" w:rsidRPr="0033130E" w:rsidRDefault="001C54C0" w:rsidP="0033130E">
      <w:pPr>
        <w:numPr>
          <w:ilvl w:val="0"/>
          <w:numId w:val="31"/>
        </w:numPr>
        <w:autoSpaceDE w:val="0"/>
        <w:autoSpaceDN w:val="0"/>
        <w:jc w:val="both"/>
        <w:rPr>
          <w:rFonts w:ascii="Segoe UI" w:hAnsi="Segoe UI" w:cs="Segoe UI"/>
          <w:sz w:val="20"/>
          <w:szCs w:val="20"/>
        </w:rPr>
      </w:pPr>
      <w:r w:rsidRPr="0033130E">
        <w:rPr>
          <w:rFonts w:ascii="Segoe UI" w:hAnsi="Segoe UI" w:cs="Segoe UI"/>
          <w:sz w:val="20"/>
          <w:szCs w:val="20"/>
        </w:rPr>
        <w:t>Preparing Draft Documents for Future Use.</w:t>
      </w:r>
    </w:p>
    <w:p w:rsidR="0033130E" w:rsidRPr="0033130E" w:rsidRDefault="001C54C0" w:rsidP="0033130E">
      <w:pPr>
        <w:numPr>
          <w:ilvl w:val="0"/>
          <w:numId w:val="31"/>
        </w:numPr>
        <w:autoSpaceDE w:val="0"/>
        <w:autoSpaceDN w:val="0"/>
        <w:jc w:val="both"/>
        <w:rPr>
          <w:rFonts w:ascii="Segoe UI" w:hAnsi="Segoe UI" w:cs="Segoe UI"/>
          <w:sz w:val="20"/>
          <w:szCs w:val="20"/>
        </w:rPr>
      </w:pPr>
      <w:r w:rsidRPr="0033130E">
        <w:rPr>
          <w:rFonts w:ascii="Segoe UI" w:hAnsi="Segoe UI" w:cs="Segoe UI"/>
          <w:sz w:val="20"/>
          <w:szCs w:val="20"/>
        </w:rPr>
        <w:t>Interacting with team’s members on project related issues.</w:t>
      </w:r>
    </w:p>
    <w:p w:rsidR="0033130E" w:rsidRPr="0033130E" w:rsidRDefault="001C54C0" w:rsidP="0033130E">
      <w:pPr>
        <w:numPr>
          <w:ilvl w:val="0"/>
          <w:numId w:val="31"/>
        </w:numPr>
        <w:autoSpaceDE w:val="0"/>
        <w:autoSpaceDN w:val="0"/>
        <w:jc w:val="both"/>
        <w:rPr>
          <w:rFonts w:ascii="Segoe UI" w:hAnsi="Segoe UI" w:cs="Segoe UI"/>
          <w:sz w:val="20"/>
          <w:szCs w:val="20"/>
        </w:rPr>
      </w:pPr>
      <w:r w:rsidRPr="0033130E">
        <w:rPr>
          <w:rFonts w:ascii="Segoe UI" w:hAnsi="Segoe UI" w:cs="Segoe UI"/>
          <w:sz w:val="20"/>
          <w:szCs w:val="20"/>
        </w:rPr>
        <w:t>Doing Coding and Unit testing.</w:t>
      </w:r>
    </w:p>
    <w:p w:rsidR="0007296F" w:rsidRPr="00D42FA7" w:rsidRDefault="001C54C0" w:rsidP="0007296F">
      <w:pPr>
        <w:pStyle w:val="ListParagraph"/>
        <w:tabs>
          <w:tab w:val="left" w:pos="0"/>
          <w:tab w:val="left" w:pos="1800"/>
        </w:tabs>
        <w:ind w:left="1080"/>
        <w:rPr>
          <w:rFonts w:ascii="Segoe UI" w:hAnsi="Segoe UI" w:cs="Segoe UI"/>
          <w:b/>
          <w:sz w:val="20"/>
          <w:szCs w:val="20"/>
        </w:rPr>
      </w:pPr>
    </w:p>
    <w:p w:rsidR="00627ED4" w:rsidRPr="00D42FA7" w:rsidRDefault="001C54C0" w:rsidP="00824AC5">
      <w:pPr>
        <w:tabs>
          <w:tab w:val="left" w:pos="0"/>
          <w:tab w:val="left" w:pos="1800"/>
        </w:tabs>
        <w:rPr>
          <w:rFonts w:ascii="Segoe UI" w:hAnsi="Segoe UI" w:cs="Segoe UI"/>
          <w:sz w:val="20"/>
          <w:szCs w:val="20"/>
        </w:rPr>
      </w:pPr>
      <w:r w:rsidRPr="00FF5698">
        <w:rPr>
          <w:rFonts w:ascii="Segoe UI" w:hAnsi="Segoe UI" w:cs="Segoe UI"/>
          <w:b/>
          <w:sz w:val="22"/>
          <w:szCs w:val="22"/>
        </w:rPr>
        <w:lastRenderedPageBreak/>
        <w:t>Project Name:</w:t>
      </w:r>
      <w:r w:rsidRPr="00207F5F">
        <w:rPr>
          <w:rFonts w:cs="Arial"/>
          <w:b/>
          <w:sz w:val="22"/>
          <w:szCs w:val="22"/>
        </w:rPr>
        <w:t>Banque-Heritage</w:t>
      </w:r>
      <w:r>
        <w:rPr>
          <w:rFonts w:cs="Arial"/>
          <w:b/>
          <w:sz w:val="22"/>
          <w:szCs w:val="22"/>
        </w:rPr>
        <w:t xml:space="preserve"> (</w:t>
      </w:r>
      <w:hyperlink r:id="rId14" w:history="1">
        <w:r w:rsidRPr="003D3DBE">
          <w:rPr>
            <w:rStyle w:val="Hyperlink"/>
            <w:rFonts w:cs="Arial"/>
            <w:b/>
            <w:sz w:val="22"/>
            <w:szCs w:val="22"/>
          </w:rPr>
          <w:t>http://vps.banque-heritage.com</w:t>
        </w:r>
      </w:hyperlink>
      <w:r>
        <w:rPr>
          <w:rFonts w:cs="Arial"/>
          <w:b/>
          <w:sz w:val="22"/>
          <w:szCs w:val="22"/>
        </w:rPr>
        <w:t>)</w:t>
      </w:r>
    </w:p>
    <w:p w:rsidR="00627ED4" w:rsidRPr="00D42FA7" w:rsidRDefault="001C54C0" w:rsidP="00824AC5">
      <w:pPr>
        <w:tabs>
          <w:tab w:val="left" w:pos="0"/>
          <w:tab w:val="left" w:pos="1800"/>
        </w:tabs>
        <w:rPr>
          <w:rFonts w:ascii="Segoe UI" w:hAnsi="Segoe UI" w:cs="Segoe UI"/>
          <w:sz w:val="20"/>
          <w:szCs w:val="20"/>
        </w:rPr>
      </w:pPr>
      <w:r w:rsidRPr="00FF5698">
        <w:rPr>
          <w:rFonts w:ascii="Segoe UI" w:hAnsi="Segoe UI" w:cs="Segoe UI"/>
          <w:b/>
          <w:sz w:val="22"/>
          <w:szCs w:val="22"/>
        </w:rPr>
        <w:t>Client:</w:t>
      </w:r>
      <w:r>
        <w:rPr>
          <w:rFonts w:ascii="Segoe UI" w:hAnsi="Segoe UI" w:cs="Segoe UI"/>
          <w:sz w:val="20"/>
          <w:szCs w:val="20"/>
        </w:rPr>
        <w:t>Easymodelling.</w:t>
      </w:r>
    </w:p>
    <w:p w:rsidR="00D251AC" w:rsidRPr="00D42FA7" w:rsidRDefault="001C54C0" w:rsidP="00824AC5">
      <w:pPr>
        <w:tabs>
          <w:tab w:val="left" w:pos="0"/>
          <w:tab w:val="left" w:pos="1800"/>
        </w:tabs>
        <w:rPr>
          <w:rFonts w:ascii="Segoe UI" w:hAnsi="Segoe UI" w:cs="Segoe UI"/>
          <w:b/>
          <w:sz w:val="20"/>
          <w:szCs w:val="20"/>
        </w:rPr>
      </w:pPr>
      <w:r w:rsidRPr="00FF5698">
        <w:rPr>
          <w:rFonts w:ascii="Segoe UI" w:hAnsi="Segoe UI" w:cs="Segoe UI"/>
          <w:b/>
          <w:sz w:val="22"/>
          <w:szCs w:val="22"/>
        </w:rPr>
        <w:t>Duration:</w:t>
      </w:r>
      <w:r>
        <w:rPr>
          <w:rFonts w:ascii="Segoe UI" w:hAnsi="Segoe UI" w:cs="Segoe UI"/>
          <w:sz w:val="20"/>
          <w:szCs w:val="20"/>
        </w:rPr>
        <w:t>Dec 2015</w:t>
      </w:r>
      <w:r w:rsidRPr="00D42FA7">
        <w:rPr>
          <w:rFonts w:ascii="Segoe UI" w:hAnsi="Segoe UI" w:cs="Segoe UI"/>
          <w:sz w:val="20"/>
          <w:szCs w:val="20"/>
        </w:rPr>
        <w:t xml:space="preserve"> to </w:t>
      </w:r>
      <w:r>
        <w:rPr>
          <w:rFonts w:ascii="Segoe UI" w:hAnsi="Segoe UI" w:cs="Segoe UI"/>
          <w:sz w:val="20"/>
          <w:szCs w:val="20"/>
        </w:rPr>
        <w:t>Oct</w:t>
      </w:r>
      <w:r w:rsidRPr="00D42FA7">
        <w:rPr>
          <w:rFonts w:ascii="Segoe UI" w:hAnsi="Segoe UI" w:cs="Segoe UI"/>
          <w:sz w:val="20"/>
          <w:szCs w:val="20"/>
        </w:rPr>
        <w:t xml:space="preserve"> 201</w:t>
      </w:r>
      <w:r>
        <w:rPr>
          <w:rFonts w:ascii="Segoe UI" w:hAnsi="Segoe UI" w:cs="Segoe UI"/>
          <w:sz w:val="20"/>
          <w:szCs w:val="20"/>
        </w:rPr>
        <w:t>7</w:t>
      </w:r>
    </w:p>
    <w:p w:rsidR="009B164B" w:rsidRPr="009B164B" w:rsidRDefault="001C54C0" w:rsidP="009B164B">
      <w:pPr>
        <w:pStyle w:val="Achievement"/>
        <w:numPr>
          <w:ilvl w:val="0"/>
          <w:numId w:val="9"/>
        </w:numPr>
        <w:tabs>
          <w:tab w:val="clear" w:pos="720"/>
          <w:tab w:val="num" w:pos="360"/>
        </w:tabs>
        <w:ind w:left="360"/>
        <w:jc w:val="left"/>
        <w:rPr>
          <w:rFonts w:ascii="Segoe UI" w:hAnsi="Segoe UI" w:cs="Segoe UI"/>
        </w:rPr>
      </w:pPr>
      <w:r w:rsidRPr="00FF5698">
        <w:rPr>
          <w:rFonts w:ascii="Segoe UI" w:hAnsi="Segoe UI" w:cs="Segoe UI"/>
          <w:b/>
          <w:bCs/>
          <w:sz w:val="22"/>
          <w:szCs w:val="22"/>
        </w:rPr>
        <w:t>Environment</w:t>
      </w:r>
      <w:r w:rsidRPr="00FF5698">
        <w:rPr>
          <w:rFonts w:ascii="Segoe UI" w:hAnsi="Segoe UI" w:cs="Segoe UI"/>
          <w:b/>
          <w:bCs/>
          <w:sz w:val="22"/>
          <w:szCs w:val="22"/>
        </w:rPr>
        <w:t>:</w:t>
      </w:r>
      <w:r>
        <w:rPr>
          <w:rFonts w:ascii="Segoe UI" w:hAnsi="Segoe UI" w:cs="Segoe UI"/>
        </w:rPr>
        <w:t xml:space="preserve">Java, J2EE, JSP, </w:t>
      </w:r>
      <w:r>
        <w:rPr>
          <w:rFonts w:ascii="Segoe UI" w:hAnsi="Segoe UI" w:cs="Segoe UI"/>
        </w:rPr>
        <w:t>jQ</w:t>
      </w:r>
      <w:r>
        <w:rPr>
          <w:rFonts w:ascii="Segoe UI" w:hAnsi="Segoe UI" w:cs="Segoe UI"/>
        </w:rPr>
        <w:t>uery,</w:t>
      </w:r>
      <w:r w:rsidRPr="009B164B">
        <w:rPr>
          <w:rFonts w:ascii="Segoe UI" w:hAnsi="Segoe UI" w:cs="Segoe UI"/>
        </w:rPr>
        <w:t>JavaScript ,Ajax, HTML 5,CSS3, MySQL,Data Structure.</w:t>
      </w:r>
    </w:p>
    <w:p w:rsidR="008A428A" w:rsidRPr="00D42FA7" w:rsidRDefault="001C54C0" w:rsidP="008A428A">
      <w:pPr>
        <w:autoSpaceDE w:val="0"/>
        <w:autoSpaceDN w:val="0"/>
        <w:adjustRightInd w:val="0"/>
        <w:ind w:left="1680" w:hanging="1680"/>
        <w:rPr>
          <w:rFonts w:ascii="Segoe UI" w:hAnsi="Segoe UI" w:cs="Segoe UI"/>
          <w:sz w:val="20"/>
          <w:szCs w:val="20"/>
        </w:rPr>
      </w:pPr>
    </w:p>
    <w:p w:rsidR="008A428A" w:rsidRPr="00D42FA7" w:rsidRDefault="001C54C0" w:rsidP="00824AC5">
      <w:pPr>
        <w:tabs>
          <w:tab w:val="left" w:pos="0"/>
          <w:tab w:val="left" w:pos="1800"/>
        </w:tabs>
        <w:rPr>
          <w:rFonts w:ascii="Segoe UI" w:hAnsi="Segoe UI" w:cs="Segoe UI"/>
          <w:sz w:val="20"/>
          <w:szCs w:val="20"/>
        </w:rPr>
      </w:pPr>
    </w:p>
    <w:p w:rsidR="009560A4" w:rsidRDefault="001C54C0" w:rsidP="00824AC5">
      <w:pPr>
        <w:tabs>
          <w:tab w:val="left" w:pos="0"/>
          <w:tab w:val="left" w:pos="1800"/>
        </w:tabs>
        <w:rPr>
          <w:rFonts w:ascii="Segoe UI" w:eastAsia="Arial" w:hAnsi="Segoe UI" w:cs="Segoe UI"/>
          <w:sz w:val="20"/>
          <w:szCs w:val="20"/>
        </w:rPr>
      </w:pPr>
      <w:r w:rsidRPr="00FF5698">
        <w:rPr>
          <w:rFonts w:ascii="Segoe UI" w:hAnsi="Segoe UI" w:cs="Segoe UI"/>
          <w:b/>
          <w:sz w:val="22"/>
          <w:szCs w:val="22"/>
        </w:rPr>
        <w:t>Description:</w:t>
      </w:r>
    </w:p>
    <w:p w:rsidR="00616C23" w:rsidRPr="00616C23" w:rsidRDefault="001C54C0" w:rsidP="00616C23">
      <w:pPr>
        <w:pStyle w:val="Achievement"/>
        <w:numPr>
          <w:ilvl w:val="0"/>
          <w:numId w:val="9"/>
        </w:numPr>
        <w:tabs>
          <w:tab w:val="clear" w:pos="720"/>
          <w:tab w:val="num" w:pos="360"/>
        </w:tabs>
        <w:ind w:left="360"/>
        <w:rPr>
          <w:rFonts w:ascii="Segoe UI" w:hAnsi="Segoe UI" w:cs="Segoe UI"/>
          <w:sz w:val="22"/>
          <w:szCs w:val="22"/>
        </w:rPr>
      </w:pPr>
      <w:r w:rsidRPr="00616C23">
        <w:rPr>
          <w:rFonts w:ascii="Segoe UI" w:hAnsi="Segoe UI" w:cs="Segoe UI"/>
        </w:rPr>
        <w:t xml:space="preserve">I developed an online Bank one part like every pages Contain is </w:t>
      </w:r>
      <w:r w:rsidRPr="00616C23">
        <w:rPr>
          <w:rFonts w:ascii="Segoe UI" w:hAnsi="Segoe UI" w:cs="Segoe UI"/>
        </w:rPr>
        <w:t>editable by using J2EE and CKEditor and All news article rating.</w:t>
      </w:r>
    </w:p>
    <w:p w:rsidR="00F10B30" w:rsidRPr="00616C23" w:rsidRDefault="001C54C0" w:rsidP="00F10B30">
      <w:pPr>
        <w:shd w:val="clear" w:color="auto" w:fill="FFFFFF"/>
        <w:rPr>
          <w:rFonts w:ascii="Segoe UI" w:eastAsia="Arial" w:hAnsi="Segoe UI" w:cs="Segoe UI"/>
          <w:sz w:val="22"/>
          <w:szCs w:val="22"/>
        </w:rPr>
      </w:pPr>
    </w:p>
    <w:p w:rsidR="008A428A" w:rsidRPr="00FF5698" w:rsidRDefault="001C54C0" w:rsidP="008A428A">
      <w:pPr>
        <w:spacing w:after="200" w:line="276" w:lineRule="auto"/>
        <w:rPr>
          <w:rFonts w:ascii="Segoe UI" w:eastAsia="Arial" w:hAnsi="Segoe UI" w:cs="Segoe UI"/>
          <w:b/>
          <w:sz w:val="22"/>
          <w:szCs w:val="22"/>
        </w:rPr>
      </w:pPr>
      <w:r w:rsidRPr="00FF5698">
        <w:rPr>
          <w:rFonts w:ascii="Segoe UI" w:eastAsia="Arial" w:hAnsi="Segoe UI" w:cs="Segoe UI"/>
          <w:b/>
          <w:sz w:val="22"/>
          <w:szCs w:val="22"/>
        </w:rPr>
        <w:t>Responsibilities:</w:t>
      </w:r>
    </w:p>
    <w:p w:rsidR="000D0980" w:rsidRPr="000D0980" w:rsidRDefault="001C54C0" w:rsidP="000D0980">
      <w:pPr>
        <w:numPr>
          <w:ilvl w:val="0"/>
          <w:numId w:val="31"/>
        </w:numPr>
        <w:autoSpaceDE w:val="0"/>
        <w:autoSpaceDN w:val="0"/>
        <w:jc w:val="both"/>
        <w:rPr>
          <w:rFonts w:ascii="Segoe UI" w:hAnsi="Segoe UI" w:cs="Segoe UI"/>
          <w:sz w:val="20"/>
          <w:szCs w:val="20"/>
        </w:rPr>
      </w:pPr>
      <w:r w:rsidRPr="000D0980">
        <w:rPr>
          <w:rFonts w:ascii="Segoe UI" w:hAnsi="Segoe UI" w:cs="Segoe UI"/>
          <w:sz w:val="20"/>
          <w:szCs w:val="20"/>
        </w:rPr>
        <w:t>Understanding the workflow of the expenditure department.</w:t>
      </w:r>
    </w:p>
    <w:p w:rsidR="000D0980" w:rsidRPr="000D0980" w:rsidRDefault="001C54C0" w:rsidP="000D0980">
      <w:pPr>
        <w:numPr>
          <w:ilvl w:val="0"/>
          <w:numId w:val="31"/>
        </w:numPr>
        <w:autoSpaceDE w:val="0"/>
        <w:autoSpaceDN w:val="0"/>
        <w:jc w:val="both"/>
        <w:rPr>
          <w:rFonts w:ascii="Segoe UI" w:hAnsi="Segoe UI" w:cs="Segoe UI"/>
          <w:sz w:val="20"/>
          <w:szCs w:val="20"/>
        </w:rPr>
      </w:pPr>
      <w:r w:rsidRPr="000D0980">
        <w:rPr>
          <w:rFonts w:ascii="Segoe UI" w:hAnsi="Segoe UI" w:cs="Segoe UI"/>
          <w:sz w:val="20"/>
          <w:szCs w:val="20"/>
        </w:rPr>
        <w:t>Doing Coding and Unit testing.</w:t>
      </w:r>
    </w:p>
    <w:p w:rsidR="000D0980" w:rsidRPr="000D0980" w:rsidRDefault="001C54C0" w:rsidP="000D0980">
      <w:pPr>
        <w:numPr>
          <w:ilvl w:val="0"/>
          <w:numId w:val="31"/>
        </w:numPr>
        <w:autoSpaceDE w:val="0"/>
        <w:autoSpaceDN w:val="0"/>
        <w:jc w:val="both"/>
        <w:rPr>
          <w:rFonts w:ascii="Segoe UI" w:hAnsi="Segoe UI" w:cs="Segoe UI"/>
          <w:sz w:val="20"/>
          <w:szCs w:val="20"/>
        </w:rPr>
      </w:pPr>
      <w:r w:rsidRPr="000D0980">
        <w:rPr>
          <w:rFonts w:ascii="Segoe UI" w:hAnsi="Segoe UI" w:cs="Segoe UI"/>
          <w:color w:val="000000"/>
          <w:sz w:val="20"/>
          <w:szCs w:val="20"/>
          <w:shd w:val="clear" w:color="auto" w:fill="F6F6F6"/>
        </w:rPr>
        <w:t>Design and development of tables in My SQL database.</w:t>
      </w:r>
    </w:p>
    <w:p w:rsidR="000D0980" w:rsidRPr="000D0980" w:rsidRDefault="001C54C0" w:rsidP="000D0980">
      <w:pPr>
        <w:numPr>
          <w:ilvl w:val="0"/>
          <w:numId w:val="31"/>
        </w:numPr>
        <w:autoSpaceDE w:val="0"/>
        <w:autoSpaceDN w:val="0"/>
        <w:jc w:val="both"/>
        <w:rPr>
          <w:rFonts w:ascii="Segoe UI" w:hAnsi="Segoe UI" w:cs="Segoe UI"/>
          <w:sz w:val="20"/>
          <w:szCs w:val="20"/>
        </w:rPr>
      </w:pPr>
      <w:r w:rsidRPr="000D0980">
        <w:rPr>
          <w:rFonts w:ascii="Segoe UI" w:hAnsi="Segoe UI" w:cs="Segoe UI"/>
          <w:color w:val="000000"/>
          <w:sz w:val="20"/>
          <w:szCs w:val="20"/>
          <w:shd w:val="clear" w:color="auto" w:fill="F6F6F6"/>
        </w:rPr>
        <w:t xml:space="preserve">Design and development of Client Side in </w:t>
      </w:r>
      <w:r w:rsidRPr="000D0980">
        <w:rPr>
          <w:rFonts w:ascii="Segoe UI" w:hAnsi="Segoe UI" w:cs="Segoe UI"/>
          <w:sz w:val="20"/>
          <w:szCs w:val="20"/>
        </w:rPr>
        <w:t>Jquery ,JavaScript,Ajax, CKEditor.</w:t>
      </w:r>
    </w:p>
    <w:p w:rsidR="000D0980" w:rsidRPr="000D0980" w:rsidRDefault="001C54C0" w:rsidP="000D0980">
      <w:pPr>
        <w:numPr>
          <w:ilvl w:val="0"/>
          <w:numId w:val="31"/>
        </w:numPr>
        <w:autoSpaceDE w:val="0"/>
        <w:autoSpaceDN w:val="0"/>
        <w:jc w:val="both"/>
        <w:rPr>
          <w:rFonts w:ascii="Segoe UI" w:hAnsi="Segoe UI" w:cs="Segoe UI"/>
          <w:sz w:val="20"/>
          <w:szCs w:val="20"/>
        </w:rPr>
      </w:pPr>
      <w:r w:rsidRPr="000D0980">
        <w:rPr>
          <w:rFonts w:ascii="Segoe UI" w:hAnsi="Segoe UI" w:cs="Segoe UI"/>
          <w:color w:val="000000"/>
          <w:sz w:val="20"/>
          <w:szCs w:val="20"/>
          <w:shd w:val="clear" w:color="auto" w:fill="F6F6F6"/>
        </w:rPr>
        <w:t xml:space="preserve">Involved in developing Server Side using </w:t>
      </w:r>
      <w:r w:rsidRPr="000D0980">
        <w:rPr>
          <w:rFonts w:ascii="Segoe UI" w:hAnsi="Segoe UI" w:cs="Segoe UI"/>
          <w:sz w:val="20"/>
          <w:szCs w:val="20"/>
        </w:rPr>
        <w:t>Java, J2EE, JSP.</w:t>
      </w:r>
    </w:p>
    <w:p w:rsidR="000D0980" w:rsidRPr="000D0980" w:rsidRDefault="001C54C0" w:rsidP="000D0980">
      <w:pPr>
        <w:numPr>
          <w:ilvl w:val="0"/>
          <w:numId w:val="31"/>
        </w:numPr>
        <w:autoSpaceDE w:val="0"/>
        <w:autoSpaceDN w:val="0"/>
        <w:jc w:val="both"/>
        <w:rPr>
          <w:rFonts w:ascii="Segoe UI" w:hAnsi="Segoe UI" w:cs="Segoe UI"/>
          <w:sz w:val="20"/>
          <w:szCs w:val="20"/>
        </w:rPr>
      </w:pPr>
      <w:r w:rsidRPr="000D0980">
        <w:rPr>
          <w:rFonts w:ascii="Segoe UI" w:hAnsi="Segoe UI" w:cs="Segoe UI"/>
          <w:sz w:val="20"/>
          <w:szCs w:val="20"/>
        </w:rPr>
        <w:t>Preparing Draft Documents for Future Use.</w:t>
      </w:r>
    </w:p>
    <w:p w:rsidR="000D0980" w:rsidRDefault="001C54C0" w:rsidP="000D0980">
      <w:pPr>
        <w:numPr>
          <w:ilvl w:val="0"/>
          <w:numId w:val="31"/>
        </w:numPr>
        <w:autoSpaceDE w:val="0"/>
        <w:autoSpaceDN w:val="0"/>
        <w:jc w:val="both"/>
        <w:rPr>
          <w:rFonts w:ascii="Segoe UI" w:hAnsi="Segoe UI" w:cs="Segoe UI"/>
          <w:sz w:val="20"/>
          <w:szCs w:val="20"/>
        </w:rPr>
      </w:pPr>
      <w:r w:rsidRPr="000D0980">
        <w:rPr>
          <w:rFonts w:ascii="Segoe UI" w:hAnsi="Segoe UI" w:cs="Segoe UI"/>
          <w:sz w:val="20"/>
          <w:szCs w:val="20"/>
        </w:rPr>
        <w:t>Interacting with team’s members on project related issues.</w:t>
      </w:r>
    </w:p>
    <w:p w:rsidR="00741523" w:rsidRPr="000D0980" w:rsidRDefault="001C54C0" w:rsidP="00741523">
      <w:pPr>
        <w:autoSpaceDE w:val="0"/>
        <w:autoSpaceDN w:val="0"/>
        <w:ind w:left="720"/>
        <w:jc w:val="both"/>
        <w:rPr>
          <w:rFonts w:ascii="Segoe UI" w:hAnsi="Segoe UI" w:cs="Segoe UI"/>
          <w:sz w:val="20"/>
          <w:szCs w:val="20"/>
        </w:rPr>
      </w:pPr>
    </w:p>
    <w:p w:rsidR="00902467" w:rsidRPr="00D50E22" w:rsidRDefault="001C54C0" w:rsidP="00D50E22">
      <w:pPr>
        <w:tabs>
          <w:tab w:val="left" w:pos="0"/>
          <w:tab w:val="left" w:pos="1800"/>
        </w:tabs>
        <w:rPr>
          <w:rFonts w:ascii="Segoe UI" w:hAnsi="Segoe UI" w:cs="Segoe UI"/>
          <w:sz w:val="20"/>
          <w:szCs w:val="20"/>
        </w:rPr>
      </w:pPr>
      <w:r w:rsidRPr="00D50E22">
        <w:rPr>
          <w:rFonts w:ascii="Segoe UI" w:hAnsi="Segoe UI" w:cs="Segoe UI"/>
          <w:b/>
          <w:sz w:val="22"/>
          <w:szCs w:val="22"/>
        </w:rPr>
        <w:t>P</w:t>
      </w:r>
      <w:r w:rsidRPr="00D50E22">
        <w:rPr>
          <w:rFonts w:ascii="Segoe UI" w:hAnsi="Segoe UI" w:cs="Segoe UI"/>
          <w:b/>
          <w:sz w:val="22"/>
          <w:szCs w:val="22"/>
        </w:rPr>
        <w:t>roject Name:</w:t>
      </w:r>
      <w:r w:rsidRPr="00366428">
        <w:rPr>
          <w:rFonts w:cs="Arial"/>
          <w:b/>
          <w:sz w:val="22"/>
          <w:szCs w:val="22"/>
        </w:rPr>
        <w:t>Ecommerce Relisted</w:t>
      </w:r>
    </w:p>
    <w:p w:rsidR="00902467" w:rsidRDefault="001C54C0" w:rsidP="00902467">
      <w:pPr>
        <w:tabs>
          <w:tab w:val="left" w:pos="0"/>
          <w:tab w:val="left" w:pos="1800"/>
        </w:tabs>
        <w:rPr>
          <w:rFonts w:ascii="Segoe UI" w:hAnsi="Segoe UI" w:cs="Segoe UI"/>
          <w:sz w:val="20"/>
          <w:szCs w:val="20"/>
        </w:rPr>
      </w:pPr>
      <w:r>
        <w:rPr>
          <w:rFonts w:ascii="Segoe UI" w:hAnsi="Segoe UI" w:cs="Segoe UI"/>
          <w:b/>
          <w:sz w:val="22"/>
          <w:szCs w:val="22"/>
        </w:rPr>
        <w:t>Product</w:t>
      </w:r>
      <w:r w:rsidRPr="00FF5698">
        <w:rPr>
          <w:rFonts w:ascii="Segoe UI" w:hAnsi="Segoe UI" w:cs="Segoe UI"/>
          <w:b/>
          <w:sz w:val="22"/>
          <w:szCs w:val="22"/>
        </w:rPr>
        <w:t>:</w:t>
      </w:r>
      <w:r>
        <w:rPr>
          <w:rFonts w:ascii="Segoe UI" w:hAnsi="Segoe UI" w:cs="Segoe UI"/>
          <w:sz w:val="20"/>
          <w:szCs w:val="20"/>
        </w:rPr>
        <w:t>BYT-EYE</w:t>
      </w:r>
      <w:r w:rsidRPr="00D42FA7">
        <w:rPr>
          <w:rFonts w:ascii="Segoe UI" w:hAnsi="Segoe UI" w:cs="Segoe UI"/>
          <w:bCs/>
          <w:sz w:val="20"/>
          <w:szCs w:val="20"/>
        </w:rPr>
        <w:t>.</w:t>
      </w:r>
    </w:p>
    <w:p w:rsidR="00ED29E8" w:rsidRPr="00ED29E8" w:rsidRDefault="001C54C0" w:rsidP="00AF63A5">
      <w:pPr>
        <w:pStyle w:val="Achievement"/>
        <w:tabs>
          <w:tab w:val="clear" w:pos="360"/>
        </w:tabs>
        <w:jc w:val="left"/>
        <w:rPr>
          <w:rFonts w:ascii="Segoe UI" w:hAnsi="Segoe UI" w:cs="Segoe UI"/>
        </w:rPr>
      </w:pPr>
      <w:r w:rsidRPr="00FF5698">
        <w:rPr>
          <w:rFonts w:ascii="Segoe UI" w:hAnsi="Segoe UI" w:cs="Segoe UI"/>
          <w:b/>
          <w:bCs/>
          <w:sz w:val="22"/>
          <w:szCs w:val="22"/>
        </w:rPr>
        <w:t>Environment</w:t>
      </w:r>
      <w:r w:rsidRPr="00FF5698">
        <w:rPr>
          <w:rFonts w:ascii="Segoe UI" w:hAnsi="Segoe UI" w:cs="Segoe UI"/>
          <w:b/>
          <w:bCs/>
          <w:sz w:val="22"/>
          <w:szCs w:val="22"/>
        </w:rPr>
        <w:t>:</w:t>
      </w:r>
      <w:r>
        <w:rPr>
          <w:rFonts w:ascii="Segoe UI" w:hAnsi="Segoe UI" w:cs="Segoe UI"/>
        </w:rPr>
        <w:t xml:space="preserve">Java, J2EE, JSP </w:t>
      </w:r>
      <w:r>
        <w:rPr>
          <w:rFonts w:ascii="Segoe UI" w:hAnsi="Segoe UI" w:cs="Segoe UI"/>
        </w:rPr>
        <w:t>jQ</w:t>
      </w:r>
      <w:r w:rsidRPr="00ED29E8">
        <w:rPr>
          <w:rFonts w:ascii="Segoe UI" w:hAnsi="Segoe UI" w:cs="Segoe UI"/>
        </w:rPr>
        <w:t>uery,</w:t>
      </w:r>
      <w:r>
        <w:rPr>
          <w:rFonts w:ascii="Segoe UI" w:hAnsi="Segoe UI" w:cs="Segoe UI"/>
        </w:rPr>
        <w:t xml:space="preserve"> BIRT</w:t>
      </w:r>
      <w:r>
        <w:rPr>
          <w:rFonts w:ascii="Segoe UI" w:hAnsi="Segoe UI" w:cs="Segoe UI"/>
        </w:rPr>
        <w:t>,</w:t>
      </w:r>
      <w:r w:rsidRPr="00ED29E8">
        <w:rPr>
          <w:rFonts w:ascii="Segoe UI" w:hAnsi="Segoe UI" w:cs="Segoe UI"/>
        </w:rPr>
        <w:t>JavaScript, Ajax</w:t>
      </w:r>
      <w:r w:rsidRPr="00ED29E8">
        <w:rPr>
          <w:rFonts w:ascii="Segoe UI" w:hAnsi="Segoe UI" w:cs="Segoe UI"/>
        </w:rPr>
        <w:t>, HTML 5</w:t>
      </w:r>
      <w:r w:rsidRPr="00ED29E8">
        <w:rPr>
          <w:rFonts w:ascii="Segoe UI" w:hAnsi="Segoe UI" w:cs="Segoe UI"/>
        </w:rPr>
        <w:t>, CSS3</w:t>
      </w:r>
      <w:r w:rsidRPr="00ED29E8">
        <w:rPr>
          <w:rFonts w:ascii="Segoe UI" w:hAnsi="Segoe UI" w:cs="Segoe UI"/>
        </w:rPr>
        <w:t>, MySQL, Data Structure.</w:t>
      </w:r>
    </w:p>
    <w:p w:rsidR="00221E49" w:rsidRDefault="001C54C0" w:rsidP="00221E49">
      <w:pPr>
        <w:autoSpaceDE w:val="0"/>
        <w:autoSpaceDN w:val="0"/>
        <w:adjustRightInd w:val="0"/>
        <w:ind w:left="1680" w:hanging="1680"/>
        <w:rPr>
          <w:rFonts w:ascii="Segoe UI" w:hAnsi="Segoe UI" w:cs="Segoe UI"/>
          <w:bCs/>
          <w:sz w:val="20"/>
          <w:szCs w:val="20"/>
        </w:rPr>
      </w:pPr>
      <w:r w:rsidRPr="00FF5698">
        <w:rPr>
          <w:rFonts w:ascii="Segoe UI" w:hAnsi="Segoe UI" w:cs="Segoe UI"/>
          <w:b/>
          <w:bCs/>
          <w:sz w:val="22"/>
          <w:szCs w:val="22"/>
        </w:rPr>
        <w:t>Duration:</w:t>
      </w:r>
      <w:r>
        <w:rPr>
          <w:rFonts w:ascii="Segoe UI" w:hAnsi="Segoe UI" w:cs="Segoe UI"/>
          <w:bCs/>
          <w:sz w:val="20"/>
          <w:szCs w:val="20"/>
        </w:rPr>
        <w:t>Sep 2014</w:t>
      </w:r>
      <w:r w:rsidRPr="00D42FA7">
        <w:rPr>
          <w:rFonts w:ascii="Segoe UI" w:hAnsi="Segoe UI" w:cs="Segoe UI"/>
          <w:bCs/>
          <w:sz w:val="20"/>
          <w:szCs w:val="20"/>
        </w:rPr>
        <w:t xml:space="preserve"> to </w:t>
      </w:r>
      <w:r>
        <w:rPr>
          <w:rFonts w:ascii="Segoe UI" w:hAnsi="Segoe UI" w:cs="Segoe UI"/>
          <w:bCs/>
          <w:sz w:val="20"/>
          <w:szCs w:val="20"/>
        </w:rPr>
        <w:t>Nov 2015</w:t>
      </w:r>
    </w:p>
    <w:p w:rsidR="0007296F" w:rsidRPr="00BB58E4" w:rsidRDefault="001C54C0" w:rsidP="00BB58E4">
      <w:pPr>
        <w:pStyle w:val="Achievement"/>
        <w:tabs>
          <w:tab w:val="clear" w:pos="360"/>
        </w:tabs>
        <w:rPr>
          <w:rFonts w:ascii="Segoe UI" w:hAnsi="Segoe UI" w:cs="Segoe UI"/>
          <w:sz w:val="22"/>
          <w:szCs w:val="22"/>
        </w:rPr>
      </w:pPr>
      <w:r w:rsidRPr="00FF5698">
        <w:rPr>
          <w:rFonts w:ascii="Segoe UI" w:hAnsi="Segoe UI" w:cs="Segoe UI"/>
          <w:b/>
          <w:sz w:val="22"/>
          <w:szCs w:val="22"/>
        </w:rPr>
        <w:t>Description:</w:t>
      </w:r>
      <w:r w:rsidRPr="00AF63A5">
        <w:rPr>
          <w:rFonts w:ascii="Segoe UI" w:hAnsi="Segoe UI" w:cs="Segoe UI"/>
        </w:rPr>
        <w:t xml:space="preserve">I developed an online e-Commerce, This project is mainly for online buying and </w:t>
      </w:r>
      <w:r w:rsidRPr="00AF63A5">
        <w:rPr>
          <w:rFonts w:ascii="Segoe UI" w:hAnsi="Segoe UI" w:cs="Segoe UI"/>
        </w:rPr>
        <w:t>selling properties developed by  BYT-EYE  for doing business online and purchasing properties likes home, villa, flat etc. this project is developed in java that’s why it is very secured and platform independent.</w:t>
      </w:r>
    </w:p>
    <w:p w:rsidR="008A428A" w:rsidRPr="00D42FA7" w:rsidRDefault="001C54C0" w:rsidP="00B44589">
      <w:pPr>
        <w:pStyle w:val="NormalWeb"/>
        <w:rPr>
          <w:rFonts w:ascii="Segoe UI" w:hAnsi="Segoe UI" w:cs="Segoe UI"/>
          <w:b/>
          <w:sz w:val="20"/>
          <w:szCs w:val="20"/>
        </w:rPr>
      </w:pPr>
      <w:r w:rsidRPr="00FF5698">
        <w:rPr>
          <w:rFonts w:ascii="Segoe UI" w:hAnsi="Segoe UI" w:cs="Segoe UI"/>
          <w:b/>
          <w:sz w:val="22"/>
          <w:szCs w:val="22"/>
        </w:rPr>
        <w:t xml:space="preserve">Responsibilities: </w:t>
      </w:r>
    </w:p>
    <w:p w:rsidR="00D25F33" w:rsidRPr="001B4A6B" w:rsidRDefault="001C54C0" w:rsidP="00D25F33">
      <w:pPr>
        <w:numPr>
          <w:ilvl w:val="0"/>
          <w:numId w:val="18"/>
        </w:numPr>
        <w:autoSpaceDE w:val="0"/>
        <w:autoSpaceDN w:val="0"/>
        <w:jc w:val="both"/>
        <w:rPr>
          <w:rFonts w:ascii="Segoe UI" w:hAnsi="Segoe UI" w:cs="Segoe UI"/>
          <w:sz w:val="20"/>
          <w:szCs w:val="20"/>
        </w:rPr>
      </w:pPr>
      <w:r w:rsidRPr="001B4A6B">
        <w:rPr>
          <w:rFonts w:ascii="Segoe UI" w:hAnsi="Segoe UI" w:cs="Segoe UI"/>
          <w:sz w:val="20"/>
          <w:szCs w:val="20"/>
        </w:rPr>
        <w:t xml:space="preserve">Understanding the </w:t>
      </w:r>
      <w:r w:rsidRPr="001B4A6B">
        <w:rPr>
          <w:rFonts w:ascii="Segoe UI" w:hAnsi="Segoe UI" w:cs="Segoe UI"/>
          <w:sz w:val="20"/>
          <w:szCs w:val="20"/>
        </w:rPr>
        <w:t>workflow of the expenditure department.</w:t>
      </w:r>
    </w:p>
    <w:p w:rsidR="00D25F33" w:rsidRPr="001B4A6B" w:rsidRDefault="001C54C0" w:rsidP="00D25F33">
      <w:pPr>
        <w:numPr>
          <w:ilvl w:val="0"/>
          <w:numId w:val="18"/>
        </w:numPr>
        <w:autoSpaceDE w:val="0"/>
        <w:autoSpaceDN w:val="0"/>
        <w:jc w:val="both"/>
        <w:rPr>
          <w:rFonts w:ascii="Segoe UI" w:hAnsi="Segoe UI" w:cs="Segoe UI"/>
          <w:sz w:val="20"/>
          <w:szCs w:val="20"/>
        </w:rPr>
      </w:pPr>
      <w:r w:rsidRPr="001B4A6B">
        <w:rPr>
          <w:rFonts w:ascii="Segoe UI" w:hAnsi="Segoe UI" w:cs="Segoe UI"/>
          <w:sz w:val="20"/>
          <w:szCs w:val="20"/>
        </w:rPr>
        <w:t>Doing Coding and Unit testing.</w:t>
      </w:r>
    </w:p>
    <w:p w:rsidR="00D25F33" w:rsidRPr="001B4A6B" w:rsidRDefault="001C54C0" w:rsidP="00D25F33">
      <w:pPr>
        <w:numPr>
          <w:ilvl w:val="0"/>
          <w:numId w:val="18"/>
        </w:numPr>
        <w:autoSpaceDE w:val="0"/>
        <w:autoSpaceDN w:val="0"/>
        <w:jc w:val="both"/>
        <w:rPr>
          <w:rFonts w:ascii="Segoe UI" w:hAnsi="Segoe UI" w:cs="Segoe UI"/>
          <w:sz w:val="20"/>
          <w:szCs w:val="20"/>
        </w:rPr>
      </w:pPr>
      <w:r w:rsidRPr="001B4A6B">
        <w:rPr>
          <w:rFonts w:ascii="Segoe UI" w:hAnsi="Segoe UI" w:cs="Segoe UI"/>
          <w:sz w:val="20"/>
          <w:szCs w:val="20"/>
        </w:rPr>
        <w:t>Database management.</w:t>
      </w:r>
    </w:p>
    <w:p w:rsidR="00D25F33" w:rsidRPr="001B4A6B" w:rsidRDefault="001C54C0" w:rsidP="00D25F33">
      <w:pPr>
        <w:numPr>
          <w:ilvl w:val="0"/>
          <w:numId w:val="18"/>
        </w:numPr>
        <w:autoSpaceDE w:val="0"/>
        <w:autoSpaceDN w:val="0"/>
        <w:jc w:val="both"/>
        <w:rPr>
          <w:rFonts w:ascii="Segoe UI" w:hAnsi="Segoe UI" w:cs="Segoe UI"/>
          <w:sz w:val="20"/>
          <w:szCs w:val="20"/>
        </w:rPr>
      </w:pPr>
      <w:r w:rsidRPr="001B4A6B">
        <w:rPr>
          <w:rFonts w:ascii="Segoe UI" w:hAnsi="Segoe UI" w:cs="Segoe UI"/>
          <w:sz w:val="20"/>
          <w:szCs w:val="20"/>
        </w:rPr>
        <w:t>Preparing Draft Documents for Future Use.</w:t>
      </w:r>
    </w:p>
    <w:p w:rsidR="00D25F33" w:rsidRDefault="001C54C0" w:rsidP="00D25F33">
      <w:pPr>
        <w:numPr>
          <w:ilvl w:val="0"/>
          <w:numId w:val="18"/>
        </w:numPr>
        <w:autoSpaceDE w:val="0"/>
        <w:autoSpaceDN w:val="0"/>
        <w:jc w:val="both"/>
        <w:rPr>
          <w:rFonts w:ascii="Segoe UI" w:hAnsi="Segoe UI" w:cs="Segoe UI"/>
          <w:sz w:val="20"/>
          <w:szCs w:val="20"/>
        </w:rPr>
      </w:pPr>
      <w:r w:rsidRPr="001B4A6B">
        <w:rPr>
          <w:rFonts w:ascii="Segoe UI" w:hAnsi="Segoe UI" w:cs="Segoe UI"/>
          <w:sz w:val="20"/>
          <w:szCs w:val="20"/>
        </w:rPr>
        <w:t>Interacting with team’s members on project related issues.</w:t>
      </w:r>
    </w:p>
    <w:p w:rsidR="00812881" w:rsidRPr="001B4A6B" w:rsidRDefault="001C54C0" w:rsidP="00D25F33">
      <w:pPr>
        <w:numPr>
          <w:ilvl w:val="0"/>
          <w:numId w:val="18"/>
        </w:numPr>
        <w:autoSpaceDE w:val="0"/>
        <w:autoSpaceDN w:val="0"/>
        <w:jc w:val="both"/>
        <w:rPr>
          <w:rFonts w:ascii="Segoe UI" w:hAnsi="Segoe UI" w:cs="Segoe UI"/>
          <w:sz w:val="20"/>
          <w:szCs w:val="20"/>
        </w:rPr>
      </w:pPr>
      <w:r>
        <w:rPr>
          <w:rFonts w:ascii="Segoe UI" w:hAnsi="Segoe UI" w:cs="Segoe UI"/>
          <w:sz w:val="20"/>
          <w:szCs w:val="20"/>
        </w:rPr>
        <w:t xml:space="preserve">Display </w:t>
      </w:r>
      <w:r>
        <w:rPr>
          <w:rFonts w:ascii="Segoe UI" w:hAnsi="Segoe UI" w:cs="Segoe UI"/>
          <w:sz w:val="20"/>
          <w:szCs w:val="20"/>
        </w:rPr>
        <w:t>reports</w:t>
      </w:r>
      <w:r>
        <w:rPr>
          <w:rFonts w:ascii="Segoe UI" w:hAnsi="Segoe UI" w:cs="Segoe UI"/>
          <w:sz w:val="20"/>
          <w:szCs w:val="20"/>
        </w:rPr>
        <w:t xml:space="preserve"> using BIRT.</w:t>
      </w:r>
    </w:p>
    <w:p w:rsidR="00812881" w:rsidRDefault="001C54C0" w:rsidP="00470784">
      <w:pPr>
        <w:rPr>
          <w:rFonts w:ascii="Segoe UI" w:hAnsi="Segoe UI" w:cs="Segoe UI"/>
          <w:b/>
          <w:sz w:val="22"/>
          <w:szCs w:val="22"/>
        </w:rPr>
      </w:pPr>
    </w:p>
    <w:p w:rsidR="00FC2A35" w:rsidRPr="00FC2A35" w:rsidRDefault="001C54C0" w:rsidP="00470784">
      <w:pPr>
        <w:rPr>
          <w:rFonts w:ascii="Segoe UI" w:hAnsi="Segoe UI" w:cs="Segoe UI"/>
          <w:b/>
          <w:sz w:val="22"/>
          <w:szCs w:val="22"/>
        </w:rPr>
      </w:pPr>
      <w:r w:rsidRPr="00FF5698">
        <w:rPr>
          <w:rFonts w:ascii="Segoe UI" w:hAnsi="Segoe UI" w:cs="Segoe UI"/>
          <w:b/>
          <w:sz w:val="22"/>
          <w:szCs w:val="22"/>
        </w:rPr>
        <w:t>Professional Qualification:</w:t>
      </w:r>
    </w:p>
    <w:p w:rsidR="00470784" w:rsidRPr="004B0158" w:rsidRDefault="001C54C0" w:rsidP="00181EB4">
      <w:pPr>
        <w:pStyle w:val="ListParagraph"/>
        <w:numPr>
          <w:ilvl w:val="0"/>
          <w:numId w:val="19"/>
        </w:numPr>
        <w:rPr>
          <w:rFonts w:ascii="Segoe UI" w:hAnsi="Segoe UI" w:cs="Segoe UI"/>
          <w:b/>
          <w:u w:val="single"/>
        </w:rPr>
      </w:pPr>
      <w:r>
        <w:rPr>
          <w:rFonts w:ascii="Segoe UI" w:hAnsi="Segoe UI" w:cs="Segoe UI"/>
          <w:sz w:val="20"/>
          <w:szCs w:val="20"/>
        </w:rPr>
        <w:t xml:space="preserve">  B-Te</w:t>
      </w:r>
      <w:r>
        <w:rPr>
          <w:rFonts w:ascii="Segoe UI" w:hAnsi="Segoe UI" w:cs="Segoe UI"/>
          <w:sz w:val="20"/>
          <w:szCs w:val="20"/>
        </w:rPr>
        <w:t>ch in “IT” from Govt. College of Engineering &amp; Leather Technology with 70% in 2013.</w:t>
      </w:r>
    </w:p>
    <w:p w:rsidR="00470784" w:rsidRPr="00FF5698" w:rsidRDefault="001C54C0" w:rsidP="00470784">
      <w:pPr>
        <w:rPr>
          <w:rFonts w:ascii="Segoe UI" w:hAnsi="Segoe UI" w:cs="Segoe UI"/>
          <w:b/>
          <w:sz w:val="22"/>
          <w:szCs w:val="22"/>
        </w:rPr>
      </w:pPr>
      <w:r w:rsidRPr="00FF5698">
        <w:rPr>
          <w:rFonts w:ascii="Segoe UI" w:hAnsi="Segoe UI" w:cs="Segoe UI"/>
          <w:b/>
          <w:sz w:val="22"/>
          <w:szCs w:val="22"/>
        </w:rPr>
        <w:t>Educational Qualification:</w:t>
      </w:r>
    </w:p>
    <w:p w:rsidR="004B4D78" w:rsidRPr="004B4D78" w:rsidRDefault="001C54C0" w:rsidP="006C71A8">
      <w:pPr>
        <w:widowControl w:val="0"/>
        <w:numPr>
          <w:ilvl w:val="0"/>
          <w:numId w:val="10"/>
        </w:numPr>
        <w:tabs>
          <w:tab w:val="left" w:pos="720"/>
        </w:tabs>
        <w:suppressAutoHyphens/>
        <w:jc w:val="both"/>
        <w:rPr>
          <w:rFonts w:ascii="Segoe UI" w:hAnsi="Segoe UI" w:cs="Segoe UI"/>
          <w:bCs/>
          <w:iCs/>
          <w:sz w:val="20"/>
          <w:szCs w:val="20"/>
          <w:lang w:eastAsia="ar-SA"/>
        </w:rPr>
      </w:pPr>
      <w:r w:rsidRPr="004B4D78">
        <w:rPr>
          <w:rFonts w:ascii="Segoe UI" w:hAnsi="Segoe UI" w:cs="Segoe UI"/>
          <w:b/>
          <w:bCs/>
          <w:iCs/>
          <w:sz w:val="20"/>
          <w:szCs w:val="20"/>
          <w:lang w:eastAsia="ar-SA"/>
        </w:rPr>
        <w:t>12</w:t>
      </w:r>
      <w:r w:rsidRPr="004B4D78">
        <w:rPr>
          <w:rFonts w:ascii="Segoe UI" w:hAnsi="Segoe UI" w:cs="Segoe UI"/>
          <w:b/>
          <w:bCs/>
          <w:iCs/>
          <w:sz w:val="20"/>
          <w:szCs w:val="20"/>
          <w:vertAlign w:val="superscript"/>
          <w:lang w:eastAsia="ar-SA"/>
        </w:rPr>
        <w:t>th</w:t>
      </w:r>
      <w:r w:rsidRPr="004B4D78">
        <w:rPr>
          <w:rFonts w:ascii="Segoe UI" w:hAnsi="Segoe UI" w:cs="Segoe UI"/>
          <w:b/>
          <w:bCs/>
          <w:iCs/>
          <w:sz w:val="20"/>
          <w:szCs w:val="20"/>
          <w:lang w:eastAsia="ar-SA"/>
        </w:rPr>
        <w:t xml:space="preserve"> Science </w:t>
      </w:r>
      <w:r w:rsidRPr="004B4D78">
        <w:rPr>
          <w:rFonts w:ascii="Segoe UI" w:hAnsi="Segoe UI" w:cs="Segoe UI"/>
          <w:bCs/>
          <w:iCs/>
          <w:sz w:val="20"/>
          <w:szCs w:val="20"/>
          <w:lang w:eastAsia="ar-SA"/>
        </w:rPr>
        <w:t xml:space="preserve">from </w:t>
      </w:r>
      <w:r>
        <w:rPr>
          <w:rFonts w:ascii="Segoe UI" w:hAnsi="Segoe UI" w:cs="Segoe UI"/>
          <w:bCs/>
          <w:iCs/>
          <w:sz w:val="20"/>
          <w:szCs w:val="20"/>
          <w:lang w:eastAsia="ar-SA"/>
        </w:rPr>
        <w:t>Udang High School</w:t>
      </w:r>
      <w:r w:rsidRPr="004B4D78">
        <w:rPr>
          <w:rFonts w:ascii="Segoe UI" w:hAnsi="Segoe UI" w:cs="Segoe UI"/>
          <w:bCs/>
          <w:iCs/>
          <w:sz w:val="20"/>
          <w:szCs w:val="20"/>
          <w:lang w:eastAsia="ar-SA"/>
        </w:rPr>
        <w:t xml:space="preserve"> with </w:t>
      </w:r>
      <w:r>
        <w:rPr>
          <w:rFonts w:ascii="Segoe UI" w:hAnsi="Segoe UI" w:cs="Segoe UI"/>
          <w:b/>
          <w:bCs/>
          <w:iCs/>
          <w:sz w:val="20"/>
          <w:szCs w:val="20"/>
          <w:lang w:eastAsia="ar-SA"/>
        </w:rPr>
        <w:t>70</w:t>
      </w:r>
      <w:r w:rsidRPr="004B4D78">
        <w:rPr>
          <w:rFonts w:ascii="Segoe UI" w:hAnsi="Segoe UI" w:cs="Segoe UI"/>
          <w:b/>
          <w:bCs/>
          <w:iCs/>
          <w:sz w:val="20"/>
          <w:szCs w:val="20"/>
          <w:lang w:eastAsia="ar-SA"/>
        </w:rPr>
        <w:t>%</w:t>
      </w:r>
      <w:r w:rsidRPr="004B4D78">
        <w:rPr>
          <w:rFonts w:ascii="Segoe UI" w:hAnsi="Segoe UI" w:cs="Segoe UI"/>
          <w:bCs/>
          <w:iCs/>
          <w:sz w:val="20"/>
          <w:szCs w:val="20"/>
          <w:lang w:eastAsia="ar-SA"/>
        </w:rPr>
        <w:t>.</w:t>
      </w:r>
    </w:p>
    <w:p w:rsidR="00470784" w:rsidRPr="00D42FA7" w:rsidRDefault="001C54C0" w:rsidP="00470784">
      <w:pPr>
        <w:widowControl w:val="0"/>
        <w:numPr>
          <w:ilvl w:val="0"/>
          <w:numId w:val="10"/>
        </w:numPr>
        <w:tabs>
          <w:tab w:val="left" w:pos="720"/>
        </w:tabs>
        <w:suppressAutoHyphens/>
        <w:jc w:val="both"/>
        <w:rPr>
          <w:rFonts w:ascii="Segoe UI" w:hAnsi="Segoe UI" w:cs="Segoe UI"/>
          <w:bCs/>
          <w:iCs/>
          <w:sz w:val="20"/>
          <w:szCs w:val="20"/>
          <w:lang w:eastAsia="ar-SA"/>
        </w:rPr>
      </w:pPr>
      <w:r w:rsidRPr="00D42FA7">
        <w:rPr>
          <w:rFonts w:ascii="Segoe UI" w:hAnsi="Segoe UI" w:cs="Segoe UI"/>
          <w:b/>
          <w:sz w:val="20"/>
          <w:szCs w:val="20"/>
          <w:lang w:eastAsia="ar-SA"/>
        </w:rPr>
        <w:t>10</w:t>
      </w:r>
      <w:r w:rsidRPr="00D42FA7">
        <w:rPr>
          <w:rFonts w:ascii="Segoe UI" w:hAnsi="Segoe UI" w:cs="Segoe UI"/>
          <w:b/>
          <w:sz w:val="20"/>
          <w:szCs w:val="20"/>
          <w:vertAlign w:val="superscript"/>
          <w:lang w:eastAsia="ar-SA"/>
        </w:rPr>
        <w:t>th</w:t>
      </w:r>
      <w:r w:rsidRPr="00D42FA7">
        <w:rPr>
          <w:rFonts w:ascii="Segoe UI" w:hAnsi="Segoe UI" w:cs="Segoe UI"/>
          <w:sz w:val="20"/>
          <w:szCs w:val="20"/>
          <w:lang w:eastAsia="ar-SA"/>
        </w:rPr>
        <w:t xml:space="preserve">from </w:t>
      </w:r>
      <w:r>
        <w:rPr>
          <w:rFonts w:ascii="Segoe UI" w:hAnsi="Segoe UI" w:cs="Segoe UI"/>
          <w:bCs/>
          <w:iCs/>
          <w:sz w:val="20"/>
          <w:szCs w:val="20"/>
          <w:lang w:eastAsia="ar-SA"/>
        </w:rPr>
        <w:t>Udang High School</w:t>
      </w:r>
      <w:r w:rsidRPr="00D42FA7">
        <w:rPr>
          <w:rFonts w:ascii="Segoe UI" w:hAnsi="Segoe UI" w:cs="Segoe UI"/>
          <w:sz w:val="20"/>
          <w:szCs w:val="20"/>
          <w:lang w:eastAsia="ar-SA"/>
        </w:rPr>
        <w:t xml:space="preserve">with </w:t>
      </w:r>
      <w:r>
        <w:rPr>
          <w:rFonts w:ascii="Segoe UI" w:hAnsi="Segoe UI" w:cs="Segoe UI"/>
          <w:b/>
          <w:sz w:val="20"/>
          <w:szCs w:val="20"/>
          <w:lang w:eastAsia="ar-SA"/>
        </w:rPr>
        <w:t>68</w:t>
      </w:r>
      <w:r w:rsidRPr="00D42FA7">
        <w:rPr>
          <w:rFonts w:ascii="Segoe UI" w:hAnsi="Segoe UI" w:cs="Segoe UI"/>
          <w:b/>
          <w:sz w:val="20"/>
          <w:szCs w:val="20"/>
          <w:lang w:eastAsia="ar-SA"/>
        </w:rPr>
        <w:t>%</w:t>
      </w:r>
      <w:r w:rsidRPr="00D42FA7">
        <w:rPr>
          <w:rFonts w:ascii="Segoe UI" w:hAnsi="Segoe UI" w:cs="Segoe UI"/>
          <w:sz w:val="20"/>
          <w:szCs w:val="20"/>
          <w:lang w:eastAsia="ar-SA"/>
        </w:rPr>
        <w:t>.</w:t>
      </w:r>
    </w:p>
    <w:p w:rsidR="00525B01" w:rsidRPr="00D42FA7" w:rsidRDefault="008063C4" w:rsidP="00E452AD">
      <w:pPr>
        <w:ind w:left="360"/>
        <w:rPr>
          <w:rFonts w:ascii="Segoe UI" w:hAnsi="Segoe UI" w:cs="Segoe UI"/>
          <w:sz w:val="20"/>
          <w:szCs w:val="20"/>
        </w:rPr>
      </w:pPr>
      <w:r w:rsidRPr="008063C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15"/>
          </v:shape>
        </w:pict>
      </w:r>
    </w:p>
    <w:sectPr w:rsidR="00525B01" w:rsidRPr="00D42FA7" w:rsidSect="007B1F85">
      <w:footerReference w:type="default" r:id="rId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4C0" w:rsidRDefault="001C54C0" w:rsidP="008063C4">
      <w:r>
        <w:separator/>
      </w:r>
    </w:p>
  </w:endnote>
  <w:endnote w:type="continuationSeparator" w:id="1">
    <w:p w:rsidR="001C54C0" w:rsidRDefault="001C54C0" w:rsidP="008063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Bold">
    <w:altName w:val="Times New Roman"/>
    <w:panose1 w:val="00000000000000000000"/>
    <w:charset w:val="00"/>
    <w:family w:val="roman"/>
    <w:notTrueType/>
    <w:pitch w:val="default"/>
    <w:sig w:usb0="0064006F"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767" w:rsidRDefault="001C54C0">
    <w:pPr>
      <w:pStyle w:val="Footer"/>
    </w:pPr>
    <w:r>
      <w:tab/>
      <w:t xml:space="preserve">Page </w:t>
    </w:r>
    <w:r w:rsidR="008063C4">
      <w:fldChar w:fldCharType="begin"/>
    </w:r>
    <w:r>
      <w:instrText xml:space="preserve"> PAGE </w:instrText>
    </w:r>
    <w:r w:rsidR="008063C4">
      <w:fldChar w:fldCharType="separate"/>
    </w:r>
    <w:r w:rsidR="007570F2">
      <w:rPr>
        <w:noProof/>
      </w:rPr>
      <w:t>1</w:t>
    </w:r>
    <w:r w:rsidR="008063C4">
      <w:rPr>
        <w:noProof/>
      </w:rPr>
      <w:fldChar w:fldCharType="end"/>
    </w:r>
    <w:r>
      <w:t xml:space="preserve"> of </w:t>
    </w:r>
    <w:r w:rsidR="008063C4">
      <w:fldChar w:fldCharType="begin"/>
    </w:r>
    <w:r>
      <w:instrText xml:space="preserve"> NUMPAGES </w:instrText>
    </w:r>
    <w:r w:rsidR="008063C4">
      <w:fldChar w:fldCharType="separate"/>
    </w:r>
    <w:r w:rsidR="007570F2">
      <w:rPr>
        <w:noProof/>
      </w:rPr>
      <w:t>4</w:t>
    </w:r>
    <w:r w:rsidR="008063C4">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4C0" w:rsidRDefault="001C54C0" w:rsidP="008063C4">
      <w:r>
        <w:separator/>
      </w:r>
    </w:p>
  </w:footnote>
  <w:footnote w:type="continuationSeparator" w:id="1">
    <w:p w:rsidR="001C54C0" w:rsidRDefault="001C54C0" w:rsidP="008063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440"/>
        </w:tabs>
        <w:ind w:left="1440" w:hanging="360"/>
      </w:pPr>
      <w:rPr>
        <w:rFonts w:ascii="Symbol" w:hAnsi="Symbol"/>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7225034"/>
    <w:multiLevelType w:val="hybridMultilevel"/>
    <w:tmpl w:val="4BA8BCCE"/>
    <w:lvl w:ilvl="0" w:tplc="1AEC38B4">
      <w:start w:val="1"/>
      <w:numFmt w:val="bullet"/>
      <w:lvlText w:val=""/>
      <w:lvlJc w:val="left"/>
      <w:pPr>
        <w:tabs>
          <w:tab w:val="num" w:pos="0"/>
        </w:tabs>
        <w:ind w:left="0" w:firstLine="0"/>
      </w:pPr>
      <w:rPr>
        <w:rFonts w:ascii="Symbol" w:hAnsi="Symbol" w:hint="default"/>
      </w:rPr>
    </w:lvl>
    <w:lvl w:ilvl="1" w:tplc="D956368C" w:tentative="1">
      <w:start w:val="1"/>
      <w:numFmt w:val="bullet"/>
      <w:lvlText w:val="o"/>
      <w:lvlJc w:val="left"/>
      <w:pPr>
        <w:tabs>
          <w:tab w:val="num" w:pos="1440"/>
        </w:tabs>
        <w:ind w:left="1440" w:hanging="360"/>
      </w:pPr>
      <w:rPr>
        <w:rFonts w:ascii="Courier New" w:hAnsi="Courier New" w:cs="Courier New" w:hint="default"/>
      </w:rPr>
    </w:lvl>
    <w:lvl w:ilvl="2" w:tplc="058E7D8E" w:tentative="1">
      <w:start w:val="1"/>
      <w:numFmt w:val="bullet"/>
      <w:lvlText w:val=""/>
      <w:lvlJc w:val="left"/>
      <w:pPr>
        <w:tabs>
          <w:tab w:val="num" w:pos="2160"/>
        </w:tabs>
        <w:ind w:left="2160" w:hanging="360"/>
      </w:pPr>
      <w:rPr>
        <w:rFonts w:ascii="Wingdings" w:hAnsi="Wingdings" w:hint="default"/>
      </w:rPr>
    </w:lvl>
    <w:lvl w:ilvl="3" w:tplc="4AAACAD8" w:tentative="1">
      <w:start w:val="1"/>
      <w:numFmt w:val="bullet"/>
      <w:lvlText w:val=""/>
      <w:lvlJc w:val="left"/>
      <w:pPr>
        <w:tabs>
          <w:tab w:val="num" w:pos="2880"/>
        </w:tabs>
        <w:ind w:left="2880" w:hanging="360"/>
      </w:pPr>
      <w:rPr>
        <w:rFonts w:ascii="Symbol" w:hAnsi="Symbol" w:hint="default"/>
      </w:rPr>
    </w:lvl>
    <w:lvl w:ilvl="4" w:tplc="71FA2762" w:tentative="1">
      <w:start w:val="1"/>
      <w:numFmt w:val="bullet"/>
      <w:lvlText w:val="o"/>
      <w:lvlJc w:val="left"/>
      <w:pPr>
        <w:tabs>
          <w:tab w:val="num" w:pos="3600"/>
        </w:tabs>
        <w:ind w:left="3600" w:hanging="360"/>
      </w:pPr>
      <w:rPr>
        <w:rFonts w:ascii="Courier New" w:hAnsi="Courier New" w:cs="Courier New" w:hint="default"/>
      </w:rPr>
    </w:lvl>
    <w:lvl w:ilvl="5" w:tplc="59D826B8" w:tentative="1">
      <w:start w:val="1"/>
      <w:numFmt w:val="bullet"/>
      <w:lvlText w:val=""/>
      <w:lvlJc w:val="left"/>
      <w:pPr>
        <w:tabs>
          <w:tab w:val="num" w:pos="4320"/>
        </w:tabs>
        <w:ind w:left="4320" w:hanging="360"/>
      </w:pPr>
      <w:rPr>
        <w:rFonts w:ascii="Wingdings" w:hAnsi="Wingdings" w:hint="default"/>
      </w:rPr>
    </w:lvl>
    <w:lvl w:ilvl="6" w:tplc="D7B260CC" w:tentative="1">
      <w:start w:val="1"/>
      <w:numFmt w:val="bullet"/>
      <w:lvlText w:val=""/>
      <w:lvlJc w:val="left"/>
      <w:pPr>
        <w:tabs>
          <w:tab w:val="num" w:pos="5040"/>
        </w:tabs>
        <w:ind w:left="5040" w:hanging="360"/>
      </w:pPr>
      <w:rPr>
        <w:rFonts w:ascii="Symbol" w:hAnsi="Symbol" w:hint="default"/>
      </w:rPr>
    </w:lvl>
    <w:lvl w:ilvl="7" w:tplc="CB90F110" w:tentative="1">
      <w:start w:val="1"/>
      <w:numFmt w:val="bullet"/>
      <w:lvlText w:val="o"/>
      <w:lvlJc w:val="left"/>
      <w:pPr>
        <w:tabs>
          <w:tab w:val="num" w:pos="5760"/>
        </w:tabs>
        <w:ind w:left="5760" w:hanging="360"/>
      </w:pPr>
      <w:rPr>
        <w:rFonts w:ascii="Courier New" w:hAnsi="Courier New" w:cs="Courier New" w:hint="default"/>
      </w:rPr>
    </w:lvl>
    <w:lvl w:ilvl="8" w:tplc="BADABA42" w:tentative="1">
      <w:start w:val="1"/>
      <w:numFmt w:val="bullet"/>
      <w:lvlText w:val=""/>
      <w:lvlJc w:val="left"/>
      <w:pPr>
        <w:tabs>
          <w:tab w:val="num" w:pos="6480"/>
        </w:tabs>
        <w:ind w:left="6480" w:hanging="360"/>
      </w:pPr>
      <w:rPr>
        <w:rFonts w:ascii="Wingdings" w:hAnsi="Wingdings" w:hint="default"/>
      </w:rPr>
    </w:lvl>
  </w:abstractNum>
  <w:abstractNum w:abstractNumId="4">
    <w:nsid w:val="0EBF5E49"/>
    <w:multiLevelType w:val="hybridMultilevel"/>
    <w:tmpl w:val="6DF012D2"/>
    <w:lvl w:ilvl="0" w:tplc="E87A4B22">
      <w:start w:val="1"/>
      <w:numFmt w:val="bullet"/>
      <w:lvlText w:val=""/>
      <w:lvlJc w:val="left"/>
      <w:pPr>
        <w:tabs>
          <w:tab w:val="num" w:pos="0"/>
        </w:tabs>
        <w:ind w:left="0" w:firstLine="0"/>
      </w:pPr>
      <w:rPr>
        <w:rFonts w:ascii="Symbol" w:hAnsi="Symbol" w:hint="default"/>
      </w:rPr>
    </w:lvl>
    <w:lvl w:ilvl="1" w:tplc="EEC249EC" w:tentative="1">
      <w:start w:val="1"/>
      <w:numFmt w:val="bullet"/>
      <w:lvlText w:val="o"/>
      <w:lvlJc w:val="left"/>
      <w:pPr>
        <w:tabs>
          <w:tab w:val="num" w:pos="1440"/>
        </w:tabs>
        <w:ind w:left="1440" w:hanging="360"/>
      </w:pPr>
      <w:rPr>
        <w:rFonts w:ascii="Courier New" w:hAnsi="Courier New" w:cs="Courier New" w:hint="default"/>
      </w:rPr>
    </w:lvl>
    <w:lvl w:ilvl="2" w:tplc="75641774" w:tentative="1">
      <w:start w:val="1"/>
      <w:numFmt w:val="bullet"/>
      <w:lvlText w:val=""/>
      <w:lvlJc w:val="left"/>
      <w:pPr>
        <w:tabs>
          <w:tab w:val="num" w:pos="2160"/>
        </w:tabs>
        <w:ind w:left="2160" w:hanging="360"/>
      </w:pPr>
      <w:rPr>
        <w:rFonts w:ascii="Wingdings" w:hAnsi="Wingdings" w:hint="default"/>
      </w:rPr>
    </w:lvl>
    <w:lvl w:ilvl="3" w:tplc="3FAAE74A" w:tentative="1">
      <w:start w:val="1"/>
      <w:numFmt w:val="bullet"/>
      <w:lvlText w:val=""/>
      <w:lvlJc w:val="left"/>
      <w:pPr>
        <w:tabs>
          <w:tab w:val="num" w:pos="2880"/>
        </w:tabs>
        <w:ind w:left="2880" w:hanging="360"/>
      </w:pPr>
      <w:rPr>
        <w:rFonts w:ascii="Symbol" w:hAnsi="Symbol" w:hint="default"/>
      </w:rPr>
    </w:lvl>
    <w:lvl w:ilvl="4" w:tplc="99F8649A" w:tentative="1">
      <w:start w:val="1"/>
      <w:numFmt w:val="bullet"/>
      <w:lvlText w:val="o"/>
      <w:lvlJc w:val="left"/>
      <w:pPr>
        <w:tabs>
          <w:tab w:val="num" w:pos="3600"/>
        </w:tabs>
        <w:ind w:left="3600" w:hanging="360"/>
      </w:pPr>
      <w:rPr>
        <w:rFonts w:ascii="Courier New" w:hAnsi="Courier New" w:cs="Courier New" w:hint="default"/>
      </w:rPr>
    </w:lvl>
    <w:lvl w:ilvl="5" w:tplc="D1BA631A" w:tentative="1">
      <w:start w:val="1"/>
      <w:numFmt w:val="bullet"/>
      <w:lvlText w:val=""/>
      <w:lvlJc w:val="left"/>
      <w:pPr>
        <w:tabs>
          <w:tab w:val="num" w:pos="4320"/>
        </w:tabs>
        <w:ind w:left="4320" w:hanging="360"/>
      </w:pPr>
      <w:rPr>
        <w:rFonts w:ascii="Wingdings" w:hAnsi="Wingdings" w:hint="default"/>
      </w:rPr>
    </w:lvl>
    <w:lvl w:ilvl="6" w:tplc="67AA66A4" w:tentative="1">
      <w:start w:val="1"/>
      <w:numFmt w:val="bullet"/>
      <w:lvlText w:val=""/>
      <w:lvlJc w:val="left"/>
      <w:pPr>
        <w:tabs>
          <w:tab w:val="num" w:pos="5040"/>
        </w:tabs>
        <w:ind w:left="5040" w:hanging="360"/>
      </w:pPr>
      <w:rPr>
        <w:rFonts w:ascii="Symbol" w:hAnsi="Symbol" w:hint="default"/>
      </w:rPr>
    </w:lvl>
    <w:lvl w:ilvl="7" w:tplc="295047DE" w:tentative="1">
      <w:start w:val="1"/>
      <w:numFmt w:val="bullet"/>
      <w:lvlText w:val="o"/>
      <w:lvlJc w:val="left"/>
      <w:pPr>
        <w:tabs>
          <w:tab w:val="num" w:pos="5760"/>
        </w:tabs>
        <w:ind w:left="5760" w:hanging="360"/>
      </w:pPr>
      <w:rPr>
        <w:rFonts w:ascii="Courier New" w:hAnsi="Courier New" w:cs="Courier New" w:hint="default"/>
      </w:rPr>
    </w:lvl>
    <w:lvl w:ilvl="8" w:tplc="A4D88C02" w:tentative="1">
      <w:start w:val="1"/>
      <w:numFmt w:val="bullet"/>
      <w:lvlText w:val=""/>
      <w:lvlJc w:val="left"/>
      <w:pPr>
        <w:tabs>
          <w:tab w:val="num" w:pos="6480"/>
        </w:tabs>
        <w:ind w:left="6480" w:hanging="360"/>
      </w:pPr>
      <w:rPr>
        <w:rFonts w:ascii="Wingdings" w:hAnsi="Wingdings" w:hint="default"/>
      </w:rPr>
    </w:lvl>
  </w:abstractNum>
  <w:abstractNum w:abstractNumId="5">
    <w:nsid w:val="18441553"/>
    <w:multiLevelType w:val="hybridMultilevel"/>
    <w:tmpl w:val="9566EA18"/>
    <w:lvl w:ilvl="0" w:tplc="323695B4">
      <w:start w:val="1"/>
      <w:numFmt w:val="bullet"/>
      <w:lvlText w:val=""/>
      <w:lvlJc w:val="left"/>
      <w:pPr>
        <w:tabs>
          <w:tab w:val="num" w:pos="0"/>
        </w:tabs>
        <w:ind w:left="0" w:firstLine="0"/>
      </w:pPr>
      <w:rPr>
        <w:rFonts w:ascii="Symbol" w:hAnsi="Symbol" w:hint="default"/>
      </w:rPr>
    </w:lvl>
    <w:lvl w:ilvl="1" w:tplc="B1046EC0" w:tentative="1">
      <w:start w:val="1"/>
      <w:numFmt w:val="bullet"/>
      <w:lvlText w:val="o"/>
      <w:lvlJc w:val="left"/>
      <w:pPr>
        <w:tabs>
          <w:tab w:val="num" w:pos="1440"/>
        </w:tabs>
        <w:ind w:left="1440" w:hanging="360"/>
      </w:pPr>
      <w:rPr>
        <w:rFonts w:ascii="Courier New" w:hAnsi="Courier New" w:cs="Courier New" w:hint="default"/>
      </w:rPr>
    </w:lvl>
    <w:lvl w:ilvl="2" w:tplc="28D4CA68" w:tentative="1">
      <w:start w:val="1"/>
      <w:numFmt w:val="bullet"/>
      <w:lvlText w:val=""/>
      <w:lvlJc w:val="left"/>
      <w:pPr>
        <w:tabs>
          <w:tab w:val="num" w:pos="2160"/>
        </w:tabs>
        <w:ind w:left="2160" w:hanging="360"/>
      </w:pPr>
      <w:rPr>
        <w:rFonts w:ascii="Wingdings" w:hAnsi="Wingdings" w:hint="default"/>
      </w:rPr>
    </w:lvl>
    <w:lvl w:ilvl="3" w:tplc="A52E4332" w:tentative="1">
      <w:start w:val="1"/>
      <w:numFmt w:val="bullet"/>
      <w:lvlText w:val=""/>
      <w:lvlJc w:val="left"/>
      <w:pPr>
        <w:tabs>
          <w:tab w:val="num" w:pos="2880"/>
        </w:tabs>
        <w:ind w:left="2880" w:hanging="360"/>
      </w:pPr>
      <w:rPr>
        <w:rFonts w:ascii="Symbol" w:hAnsi="Symbol" w:hint="default"/>
      </w:rPr>
    </w:lvl>
    <w:lvl w:ilvl="4" w:tplc="34F611DE" w:tentative="1">
      <w:start w:val="1"/>
      <w:numFmt w:val="bullet"/>
      <w:lvlText w:val="o"/>
      <w:lvlJc w:val="left"/>
      <w:pPr>
        <w:tabs>
          <w:tab w:val="num" w:pos="3600"/>
        </w:tabs>
        <w:ind w:left="3600" w:hanging="360"/>
      </w:pPr>
      <w:rPr>
        <w:rFonts w:ascii="Courier New" w:hAnsi="Courier New" w:cs="Courier New" w:hint="default"/>
      </w:rPr>
    </w:lvl>
    <w:lvl w:ilvl="5" w:tplc="BB762314" w:tentative="1">
      <w:start w:val="1"/>
      <w:numFmt w:val="bullet"/>
      <w:lvlText w:val=""/>
      <w:lvlJc w:val="left"/>
      <w:pPr>
        <w:tabs>
          <w:tab w:val="num" w:pos="4320"/>
        </w:tabs>
        <w:ind w:left="4320" w:hanging="360"/>
      </w:pPr>
      <w:rPr>
        <w:rFonts w:ascii="Wingdings" w:hAnsi="Wingdings" w:hint="default"/>
      </w:rPr>
    </w:lvl>
    <w:lvl w:ilvl="6" w:tplc="2798567E" w:tentative="1">
      <w:start w:val="1"/>
      <w:numFmt w:val="bullet"/>
      <w:lvlText w:val=""/>
      <w:lvlJc w:val="left"/>
      <w:pPr>
        <w:tabs>
          <w:tab w:val="num" w:pos="5040"/>
        </w:tabs>
        <w:ind w:left="5040" w:hanging="360"/>
      </w:pPr>
      <w:rPr>
        <w:rFonts w:ascii="Symbol" w:hAnsi="Symbol" w:hint="default"/>
      </w:rPr>
    </w:lvl>
    <w:lvl w:ilvl="7" w:tplc="B04AABF4" w:tentative="1">
      <w:start w:val="1"/>
      <w:numFmt w:val="bullet"/>
      <w:lvlText w:val="o"/>
      <w:lvlJc w:val="left"/>
      <w:pPr>
        <w:tabs>
          <w:tab w:val="num" w:pos="5760"/>
        </w:tabs>
        <w:ind w:left="5760" w:hanging="360"/>
      </w:pPr>
      <w:rPr>
        <w:rFonts w:ascii="Courier New" w:hAnsi="Courier New" w:cs="Courier New" w:hint="default"/>
      </w:rPr>
    </w:lvl>
    <w:lvl w:ilvl="8" w:tplc="494C4BA6" w:tentative="1">
      <w:start w:val="1"/>
      <w:numFmt w:val="bullet"/>
      <w:lvlText w:val=""/>
      <w:lvlJc w:val="left"/>
      <w:pPr>
        <w:tabs>
          <w:tab w:val="num" w:pos="6480"/>
        </w:tabs>
        <w:ind w:left="6480" w:hanging="360"/>
      </w:pPr>
      <w:rPr>
        <w:rFonts w:ascii="Wingdings" w:hAnsi="Wingdings" w:hint="default"/>
      </w:rPr>
    </w:lvl>
  </w:abstractNum>
  <w:abstractNum w:abstractNumId="6">
    <w:nsid w:val="29B24AA3"/>
    <w:multiLevelType w:val="hybridMultilevel"/>
    <w:tmpl w:val="8578EA7E"/>
    <w:lvl w:ilvl="0" w:tplc="A5DA26F0">
      <w:start w:val="1"/>
      <w:numFmt w:val="bullet"/>
      <w:lvlText w:val=""/>
      <w:lvlJc w:val="left"/>
      <w:pPr>
        <w:tabs>
          <w:tab w:val="num" w:pos="720"/>
        </w:tabs>
        <w:ind w:left="720" w:hanging="360"/>
      </w:pPr>
      <w:rPr>
        <w:rFonts w:ascii="Symbol" w:hAnsi="Symbol" w:hint="default"/>
      </w:rPr>
    </w:lvl>
    <w:lvl w:ilvl="1" w:tplc="2858212A">
      <w:start w:val="1"/>
      <w:numFmt w:val="decimal"/>
      <w:lvlText w:val="%2."/>
      <w:lvlJc w:val="left"/>
      <w:pPr>
        <w:tabs>
          <w:tab w:val="num" w:pos="1440"/>
        </w:tabs>
        <w:ind w:left="1440" w:hanging="360"/>
      </w:pPr>
    </w:lvl>
    <w:lvl w:ilvl="2" w:tplc="B9B03F8E">
      <w:start w:val="1"/>
      <w:numFmt w:val="decimal"/>
      <w:lvlText w:val="%3."/>
      <w:lvlJc w:val="left"/>
      <w:pPr>
        <w:tabs>
          <w:tab w:val="num" w:pos="2160"/>
        </w:tabs>
        <w:ind w:left="2160" w:hanging="360"/>
      </w:pPr>
    </w:lvl>
    <w:lvl w:ilvl="3" w:tplc="933019EC">
      <w:start w:val="1"/>
      <w:numFmt w:val="decimal"/>
      <w:lvlText w:val="%4."/>
      <w:lvlJc w:val="left"/>
      <w:pPr>
        <w:tabs>
          <w:tab w:val="num" w:pos="2880"/>
        </w:tabs>
        <w:ind w:left="2880" w:hanging="360"/>
      </w:pPr>
    </w:lvl>
    <w:lvl w:ilvl="4" w:tplc="DF2C1EB2">
      <w:start w:val="1"/>
      <w:numFmt w:val="decimal"/>
      <w:lvlText w:val="%5."/>
      <w:lvlJc w:val="left"/>
      <w:pPr>
        <w:tabs>
          <w:tab w:val="num" w:pos="3600"/>
        </w:tabs>
        <w:ind w:left="3600" w:hanging="360"/>
      </w:pPr>
    </w:lvl>
    <w:lvl w:ilvl="5" w:tplc="113A365C">
      <w:start w:val="1"/>
      <w:numFmt w:val="decimal"/>
      <w:lvlText w:val="%6."/>
      <w:lvlJc w:val="left"/>
      <w:pPr>
        <w:tabs>
          <w:tab w:val="num" w:pos="4320"/>
        </w:tabs>
        <w:ind w:left="4320" w:hanging="360"/>
      </w:pPr>
    </w:lvl>
    <w:lvl w:ilvl="6" w:tplc="AFB89EEA">
      <w:start w:val="1"/>
      <w:numFmt w:val="decimal"/>
      <w:lvlText w:val="%7."/>
      <w:lvlJc w:val="left"/>
      <w:pPr>
        <w:tabs>
          <w:tab w:val="num" w:pos="5040"/>
        </w:tabs>
        <w:ind w:left="5040" w:hanging="360"/>
      </w:pPr>
    </w:lvl>
    <w:lvl w:ilvl="7" w:tplc="FAD66722">
      <w:start w:val="1"/>
      <w:numFmt w:val="decimal"/>
      <w:lvlText w:val="%8."/>
      <w:lvlJc w:val="left"/>
      <w:pPr>
        <w:tabs>
          <w:tab w:val="num" w:pos="5760"/>
        </w:tabs>
        <w:ind w:left="5760" w:hanging="360"/>
      </w:pPr>
    </w:lvl>
    <w:lvl w:ilvl="8" w:tplc="DBB8DA0A">
      <w:start w:val="1"/>
      <w:numFmt w:val="decimal"/>
      <w:lvlText w:val="%9."/>
      <w:lvlJc w:val="left"/>
      <w:pPr>
        <w:tabs>
          <w:tab w:val="num" w:pos="6480"/>
        </w:tabs>
        <w:ind w:left="6480" w:hanging="360"/>
      </w:pPr>
    </w:lvl>
  </w:abstractNum>
  <w:abstractNum w:abstractNumId="7">
    <w:nsid w:val="37A85775"/>
    <w:multiLevelType w:val="hybridMultilevel"/>
    <w:tmpl w:val="F7D44104"/>
    <w:lvl w:ilvl="0" w:tplc="4D9825EC">
      <w:start w:val="1"/>
      <w:numFmt w:val="bullet"/>
      <w:lvlText w:val=""/>
      <w:lvlJc w:val="left"/>
      <w:pPr>
        <w:tabs>
          <w:tab w:val="num" w:pos="720"/>
        </w:tabs>
        <w:ind w:left="720" w:hanging="360"/>
      </w:pPr>
      <w:rPr>
        <w:rFonts w:ascii="Symbol" w:hAnsi="Symbol" w:hint="default"/>
      </w:rPr>
    </w:lvl>
    <w:lvl w:ilvl="1" w:tplc="27BE2D9A" w:tentative="1">
      <w:start w:val="1"/>
      <w:numFmt w:val="bullet"/>
      <w:lvlText w:val="o"/>
      <w:lvlJc w:val="left"/>
      <w:pPr>
        <w:tabs>
          <w:tab w:val="num" w:pos="1440"/>
        </w:tabs>
        <w:ind w:left="1440" w:hanging="360"/>
      </w:pPr>
      <w:rPr>
        <w:rFonts w:ascii="Courier New" w:hAnsi="Courier New" w:cs="Courier New" w:hint="default"/>
      </w:rPr>
    </w:lvl>
    <w:lvl w:ilvl="2" w:tplc="BEE2784E" w:tentative="1">
      <w:start w:val="1"/>
      <w:numFmt w:val="bullet"/>
      <w:lvlText w:val=""/>
      <w:lvlJc w:val="left"/>
      <w:pPr>
        <w:tabs>
          <w:tab w:val="num" w:pos="2160"/>
        </w:tabs>
        <w:ind w:left="2160" w:hanging="360"/>
      </w:pPr>
      <w:rPr>
        <w:rFonts w:ascii="Wingdings" w:hAnsi="Wingdings" w:hint="default"/>
      </w:rPr>
    </w:lvl>
    <w:lvl w:ilvl="3" w:tplc="C372A4B0" w:tentative="1">
      <w:start w:val="1"/>
      <w:numFmt w:val="bullet"/>
      <w:lvlText w:val=""/>
      <w:lvlJc w:val="left"/>
      <w:pPr>
        <w:tabs>
          <w:tab w:val="num" w:pos="2880"/>
        </w:tabs>
        <w:ind w:left="2880" w:hanging="360"/>
      </w:pPr>
      <w:rPr>
        <w:rFonts w:ascii="Symbol" w:hAnsi="Symbol" w:hint="default"/>
      </w:rPr>
    </w:lvl>
    <w:lvl w:ilvl="4" w:tplc="6AB4E160" w:tentative="1">
      <w:start w:val="1"/>
      <w:numFmt w:val="bullet"/>
      <w:lvlText w:val="o"/>
      <w:lvlJc w:val="left"/>
      <w:pPr>
        <w:tabs>
          <w:tab w:val="num" w:pos="3600"/>
        </w:tabs>
        <w:ind w:left="3600" w:hanging="360"/>
      </w:pPr>
      <w:rPr>
        <w:rFonts w:ascii="Courier New" w:hAnsi="Courier New" w:cs="Courier New" w:hint="default"/>
      </w:rPr>
    </w:lvl>
    <w:lvl w:ilvl="5" w:tplc="AA2A8414" w:tentative="1">
      <w:start w:val="1"/>
      <w:numFmt w:val="bullet"/>
      <w:lvlText w:val=""/>
      <w:lvlJc w:val="left"/>
      <w:pPr>
        <w:tabs>
          <w:tab w:val="num" w:pos="4320"/>
        </w:tabs>
        <w:ind w:left="4320" w:hanging="360"/>
      </w:pPr>
      <w:rPr>
        <w:rFonts w:ascii="Wingdings" w:hAnsi="Wingdings" w:hint="default"/>
      </w:rPr>
    </w:lvl>
    <w:lvl w:ilvl="6" w:tplc="85EADC0E" w:tentative="1">
      <w:start w:val="1"/>
      <w:numFmt w:val="bullet"/>
      <w:lvlText w:val=""/>
      <w:lvlJc w:val="left"/>
      <w:pPr>
        <w:tabs>
          <w:tab w:val="num" w:pos="5040"/>
        </w:tabs>
        <w:ind w:left="5040" w:hanging="360"/>
      </w:pPr>
      <w:rPr>
        <w:rFonts w:ascii="Symbol" w:hAnsi="Symbol" w:hint="default"/>
      </w:rPr>
    </w:lvl>
    <w:lvl w:ilvl="7" w:tplc="8D2EA35E" w:tentative="1">
      <w:start w:val="1"/>
      <w:numFmt w:val="bullet"/>
      <w:lvlText w:val="o"/>
      <w:lvlJc w:val="left"/>
      <w:pPr>
        <w:tabs>
          <w:tab w:val="num" w:pos="5760"/>
        </w:tabs>
        <w:ind w:left="5760" w:hanging="360"/>
      </w:pPr>
      <w:rPr>
        <w:rFonts w:ascii="Courier New" w:hAnsi="Courier New" w:cs="Courier New" w:hint="default"/>
      </w:rPr>
    </w:lvl>
    <w:lvl w:ilvl="8" w:tplc="ECE823C2" w:tentative="1">
      <w:start w:val="1"/>
      <w:numFmt w:val="bullet"/>
      <w:lvlText w:val=""/>
      <w:lvlJc w:val="left"/>
      <w:pPr>
        <w:tabs>
          <w:tab w:val="num" w:pos="6480"/>
        </w:tabs>
        <w:ind w:left="6480" w:hanging="360"/>
      </w:pPr>
      <w:rPr>
        <w:rFonts w:ascii="Wingdings" w:hAnsi="Wingdings" w:hint="default"/>
      </w:rPr>
    </w:lvl>
  </w:abstractNum>
  <w:abstractNum w:abstractNumId="8">
    <w:nsid w:val="37AC0B45"/>
    <w:multiLevelType w:val="hybridMultilevel"/>
    <w:tmpl w:val="284C599E"/>
    <w:lvl w:ilvl="0" w:tplc="36D4E4A8">
      <w:start w:val="1"/>
      <w:numFmt w:val="bullet"/>
      <w:lvlText w:val=""/>
      <w:lvlJc w:val="left"/>
      <w:pPr>
        <w:ind w:left="720" w:hanging="360"/>
      </w:pPr>
      <w:rPr>
        <w:rFonts w:ascii="Symbol" w:hAnsi="Symbol" w:hint="default"/>
      </w:rPr>
    </w:lvl>
    <w:lvl w:ilvl="1" w:tplc="B7F4C37A" w:tentative="1">
      <w:start w:val="1"/>
      <w:numFmt w:val="bullet"/>
      <w:lvlText w:val="o"/>
      <w:lvlJc w:val="left"/>
      <w:pPr>
        <w:ind w:left="1440" w:hanging="360"/>
      </w:pPr>
      <w:rPr>
        <w:rFonts w:ascii="Courier New" w:hAnsi="Courier New" w:cs="Courier New" w:hint="default"/>
      </w:rPr>
    </w:lvl>
    <w:lvl w:ilvl="2" w:tplc="C9183DE0" w:tentative="1">
      <w:start w:val="1"/>
      <w:numFmt w:val="bullet"/>
      <w:lvlText w:val=""/>
      <w:lvlJc w:val="left"/>
      <w:pPr>
        <w:ind w:left="2160" w:hanging="360"/>
      </w:pPr>
      <w:rPr>
        <w:rFonts w:ascii="Wingdings" w:hAnsi="Wingdings" w:hint="default"/>
      </w:rPr>
    </w:lvl>
    <w:lvl w:ilvl="3" w:tplc="3E604358" w:tentative="1">
      <w:start w:val="1"/>
      <w:numFmt w:val="bullet"/>
      <w:lvlText w:val=""/>
      <w:lvlJc w:val="left"/>
      <w:pPr>
        <w:ind w:left="2880" w:hanging="360"/>
      </w:pPr>
      <w:rPr>
        <w:rFonts w:ascii="Symbol" w:hAnsi="Symbol" w:hint="default"/>
      </w:rPr>
    </w:lvl>
    <w:lvl w:ilvl="4" w:tplc="E4FE63C2" w:tentative="1">
      <w:start w:val="1"/>
      <w:numFmt w:val="bullet"/>
      <w:lvlText w:val="o"/>
      <w:lvlJc w:val="left"/>
      <w:pPr>
        <w:ind w:left="3600" w:hanging="360"/>
      </w:pPr>
      <w:rPr>
        <w:rFonts w:ascii="Courier New" w:hAnsi="Courier New" w:cs="Courier New" w:hint="default"/>
      </w:rPr>
    </w:lvl>
    <w:lvl w:ilvl="5" w:tplc="6602DB96" w:tentative="1">
      <w:start w:val="1"/>
      <w:numFmt w:val="bullet"/>
      <w:lvlText w:val=""/>
      <w:lvlJc w:val="left"/>
      <w:pPr>
        <w:ind w:left="4320" w:hanging="360"/>
      </w:pPr>
      <w:rPr>
        <w:rFonts w:ascii="Wingdings" w:hAnsi="Wingdings" w:hint="default"/>
      </w:rPr>
    </w:lvl>
    <w:lvl w:ilvl="6" w:tplc="C69E29D0" w:tentative="1">
      <w:start w:val="1"/>
      <w:numFmt w:val="bullet"/>
      <w:lvlText w:val=""/>
      <w:lvlJc w:val="left"/>
      <w:pPr>
        <w:ind w:left="5040" w:hanging="360"/>
      </w:pPr>
      <w:rPr>
        <w:rFonts w:ascii="Symbol" w:hAnsi="Symbol" w:hint="default"/>
      </w:rPr>
    </w:lvl>
    <w:lvl w:ilvl="7" w:tplc="9354A5B4" w:tentative="1">
      <w:start w:val="1"/>
      <w:numFmt w:val="bullet"/>
      <w:lvlText w:val="o"/>
      <w:lvlJc w:val="left"/>
      <w:pPr>
        <w:ind w:left="5760" w:hanging="360"/>
      </w:pPr>
      <w:rPr>
        <w:rFonts w:ascii="Courier New" w:hAnsi="Courier New" w:cs="Courier New" w:hint="default"/>
      </w:rPr>
    </w:lvl>
    <w:lvl w:ilvl="8" w:tplc="587274F6" w:tentative="1">
      <w:start w:val="1"/>
      <w:numFmt w:val="bullet"/>
      <w:lvlText w:val=""/>
      <w:lvlJc w:val="left"/>
      <w:pPr>
        <w:ind w:left="6480" w:hanging="360"/>
      </w:pPr>
      <w:rPr>
        <w:rFonts w:ascii="Wingdings" w:hAnsi="Wingdings" w:hint="default"/>
      </w:rPr>
    </w:lvl>
  </w:abstractNum>
  <w:abstractNum w:abstractNumId="9">
    <w:nsid w:val="38EA276E"/>
    <w:multiLevelType w:val="hybridMultilevel"/>
    <w:tmpl w:val="A5727402"/>
    <w:lvl w:ilvl="0" w:tplc="50ECD3BE">
      <w:start w:val="1"/>
      <w:numFmt w:val="bullet"/>
      <w:lvlText w:val=""/>
      <w:lvlJc w:val="left"/>
      <w:pPr>
        <w:ind w:left="810" w:hanging="360"/>
      </w:pPr>
      <w:rPr>
        <w:rFonts w:ascii="Symbol" w:hAnsi="Symbol" w:hint="default"/>
      </w:rPr>
    </w:lvl>
    <w:lvl w:ilvl="1" w:tplc="C29C8CFA" w:tentative="1">
      <w:start w:val="1"/>
      <w:numFmt w:val="bullet"/>
      <w:lvlText w:val="o"/>
      <w:lvlJc w:val="left"/>
      <w:pPr>
        <w:ind w:left="1530" w:hanging="360"/>
      </w:pPr>
      <w:rPr>
        <w:rFonts w:ascii="Courier New" w:hAnsi="Courier New" w:cs="Courier New" w:hint="default"/>
      </w:rPr>
    </w:lvl>
    <w:lvl w:ilvl="2" w:tplc="FDBEED60" w:tentative="1">
      <w:start w:val="1"/>
      <w:numFmt w:val="bullet"/>
      <w:lvlText w:val=""/>
      <w:lvlJc w:val="left"/>
      <w:pPr>
        <w:ind w:left="2250" w:hanging="360"/>
      </w:pPr>
      <w:rPr>
        <w:rFonts w:ascii="Wingdings" w:hAnsi="Wingdings" w:hint="default"/>
      </w:rPr>
    </w:lvl>
    <w:lvl w:ilvl="3" w:tplc="25FA5310" w:tentative="1">
      <w:start w:val="1"/>
      <w:numFmt w:val="bullet"/>
      <w:lvlText w:val=""/>
      <w:lvlJc w:val="left"/>
      <w:pPr>
        <w:ind w:left="2970" w:hanging="360"/>
      </w:pPr>
      <w:rPr>
        <w:rFonts w:ascii="Symbol" w:hAnsi="Symbol" w:hint="default"/>
      </w:rPr>
    </w:lvl>
    <w:lvl w:ilvl="4" w:tplc="167A9096" w:tentative="1">
      <w:start w:val="1"/>
      <w:numFmt w:val="bullet"/>
      <w:lvlText w:val="o"/>
      <w:lvlJc w:val="left"/>
      <w:pPr>
        <w:ind w:left="3690" w:hanging="360"/>
      </w:pPr>
      <w:rPr>
        <w:rFonts w:ascii="Courier New" w:hAnsi="Courier New" w:cs="Courier New" w:hint="default"/>
      </w:rPr>
    </w:lvl>
    <w:lvl w:ilvl="5" w:tplc="636CB064" w:tentative="1">
      <w:start w:val="1"/>
      <w:numFmt w:val="bullet"/>
      <w:lvlText w:val=""/>
      <w:lvlJc w:val="left"/>
      <w:pPr>
        <w:ind w:left="4410" w:hanging="360"/>
      </w:pPr>
      <w:rPr>
        <w:rFonts w:ascii="Wingdings" w:hAnsi="Wingdings" w:hint="default"/>
      </w:rPr>
    </w:lvl>
    <w:lvl w:ilvl="6" w:tplc="6F9E8E2C" w:tentative="1">
      <w:start w:val="1"/>
      <w:numFmt w:val="bullet"/>
      <w:lvlText w:val=""/>
      <w:lvlJc w:val="left"/>
      <w:pPr>
        <w:ind w:left="5130" w:hanging="360"/>
      </w:pPr>
      <w:rPr>
        <w:rFonts w:ascii="Symbol" w:hAnsi="Symbol" w:hint="default"/>
      </w:rPr>
    </w:lvl>
    <w:lvl w:ilvl="7" w:tplc="9864CF70" w:tentative="1">
      <w:start w:val="1"/>
      <w:numFmt w:val="bullet"/>
      <w:lvlText w:val="o"/>
      <w:lvlJc w:val="left"/>
      <w:pPr>
        <w:ind w:left="5850" w:hanging="360"/>
      </w:pPr>
      <w:rPr>
        <w:rFonts w:ascii="Courier New" w:hAnsi="Courier New" w:cs="Courier New" w:hint="default"/>
      </w:rPr>
    </w:lvl>
    <w:lvl w:ilvl="8" w:tplc="9F4003F6" w:tentative="1">
      <w:start w:val="1"/>
      <w:numFmt w:val="bullet"/>
      <w:lvlText w:val=""/>
      <w:lvlJc w:val="left"/>
      <w:pPr>
        <w:ind w:left="6570" w:hanging="360"/>
      </w:pPr>
      <w:rPr>
        <w:rFonts w:ascii="Wingdings" w:hAnsi="Wingdings" w:hint="default"/>
      </w:rPr>
    </w:lvl>
  </w:abstractNum>
  <w:abstractNum w:abstractNumId="10">
    <w:nsid w:val="409974CC"/>
    <w:multiLevelType w:val="hybridMultilevel"/>
    <w:tmpl w:val="18106F9E"/>
    <w:lvl w:ilvl="0" w:tplc="7B3669BC">
      <w:start w:val="1"/>
      <w:numFmt w:val="bullet"/>
      <w:lvlText w:val=""/>
      <w:lvlJc w:val="left"/>
      <w:pPr>
        <w:ind w:left="720" w:hanging="360"/>
      </w:pPr>
      <w:rPr>
        <w:rFonts w:ascii="Symbol" w:hAnsi="Symbol" w:hint="default"/>
      </w:rPr>
    </w:lvl>
    <w:lvl w:ilvl="1" w:tplc="D72A0820" w:tentative="1">
      <w:start w:val="1"/>
      <w:numFmt w:val="bullet"/>
      <w:lvlText w:val="o"/>
      <w:lvlJc w:val="left"/>
      <w:pPr>
        <w:ind w:left="1440" w:hanging="360"/>
      </w:pPr>
      <w:rPr>
        <w:rFonts w:ascii="Courier New" w:hAnsi="Courier New" w:cs="Courier New" w:hint="default"/>
      </w:rPr>
    </w:lvl>
    <w:lvl w:ilvl="2" w:tplc="3878A38E" w:tentative="1">
      <w:start w:val="1"/>
      <w:numFmt w:val="bullet"/>
      <w:lvlText w:val=""/>
      <w:lvlJc w:val="left"/>
      <w:pPr>
        <w:ind w:left="2160" w:hanging="360"/>
      </w:pPr>
      <w:rPr>
        <w:rFonts w:ascii="Wingdings" w:hAnsi="Wingdings" w:hint="default"/>
      </w:rPr>
    </w:lvl>
    <w:lvl w:ilvl="3" w:tplc="EC40D1B8" w:tentative="1">
      <w:start w:val="1"/>
      <w:numFmt w:val="bullet"/>
      <w:lvlText w:val=""/>
      <w:lvlJc w:val="left"/>
      <w:pPr>
        <w:ind w:left="2880" w:hanging="360"/>
      </w:pPr>
      <w:rPr>
        <w:rFonts w:ascii="Symbol" w:hAnsi="Symbol" w:hint="default"/>
      </w:rPr>
    </w:lvl>
    <w:lvl w:ilvl="4" w:tplc="25A800A6" w:tentative="1">
      <w:start w:val="1"/>
      <w:numFmt w:val="bullet"/>
      <w:lvlText w:val="o"/>
      <w:lvlJc w:val="left"/>
      <w:pPr>
        <w:ind w:left="3600" w:hanging="360"/>
      </w:pPr>
      <w:rPr>
        <w:rFonts w:ascii="Courier New" w:hAnsi="Courier New" w:cs="Courier New" w:hint="default"/>
      </w:rPr>
    </w:lvl>
    <w:lvl w:ilvl="5" w:tplc="1E6A3EC6" w:tentative="1">
      <w:start w:val="1"/>
      <w:numFmt w:val="bullet"/>
      <w:lvlText w:val=""/>
      <w:lvlJc w:val="left"/>
      <w:pPr>
        <w:ind w:left="4320" w:hanging="360"/>
      </w:pPr>
      <w:rPr>
        <w:rFonts w:ascii="Wingdings" w:hAnsi="Wingdings" w:hint="default"/>
      </w:rPr>
    </w:lvl>
    <w:lvl w:ilvl="6" w:tplc="7D1075C8" w:tentative="1">
      <w:start w:val="1"/>
      <w:numFmt w:val="bullet"/>
      <w:lvlText w:val=""/>
      <w:lvlJc w:val="left"/>
      <w:pPr>
        <w:ind w:left="5040" w:hanging="360"/>
      </w:pPr>
      <w:rPr>
        <w:rFonts w:ascii="Symbol" w:hAnsi="Symbol" w:hint="default"/>
      </w:rPr>
    </w:lvl>
    <w:lvl w:ilvl="7" w:tplc="FA9AB38A" w:tentative="1">
      <w:start w:val="1"/>
      <w:numFmt w:val="bullet"/>
      <w:lvlText w:val="o"/>
      <w:lvlJc w:val="left"/>
      <w:pPr>
        <w:ind w:left="5760" w:hanging="360"/>
      </w:pPr>
      <w:rPr>
        <w:rFonts w:ascii="Courier New" w:hAnsi="Courier New" w:cs="Courier New" w:hint="default"/>
      </w:rPr>
    </w:lvl>
    <w:lvl w:ilvl="8" w:tplc="4E9061E4" w:tentative="1">
      <w:start w:val="1"/>
      <w:numFmt w:val="bullet"/>
      <w:lvlText w:val=""/>
      <w:lvlJc w:val="left"/>
      <w:pPr>
        <w:ind w:left="6480" w:hanging="360"/>
      </w:pPr>
      <w:rPr>
        <w:rFonts w:ascii="Wingdings" w:hAnsi="Wingdings" w:hint="default"/>
      </w:rPr>
    </w:lvl>
  </w:abstractNum>
  <w:abstractNum w:abstractNumId="11">
    <w:nsid w:val="43530A4F"/>
    <w:multiLevelType w:val="hybridMultilevel"/>
    <w:tmpl w:val="34063314"/>
    <w:lvl w:ilvl="0" w:tplc="65C47950">
      <w:start w:val="1"/>
      <w:numFmt w:val="bullet"/>
      <w:lvlText w:val=""/>
      <w:lvlJc w:val="left"/>
      <w:pPr>
        <w:ind w:left="720" w:hanging="360"/>
      </w:pPr>
      <w:rPr>
        <w:rFonts w:ascii="Symbol" w:hAnsi="Symbol" w:hint="default"/>
      </w:rPr>
    </w:lvl>
    <w:lvl w:ilvl="1" w:tplc="8D64C682">
      <w:start w:val="1"/>
      <w:numFmt w:val="bullet"/>
      <w:lvlText w:val="o"/>
      <w:lvlJc w:val="left"/>
      <w:pPr>
        <w:ind w:left="1440" w:hanging="360"/>
      </w:pPr>
      <w:rPr>
        <w:rFonts w:ascii="Courier New" w:hAnsi="Courier New" w:cs="Courier New" w:hint="default"/>
      </w:rPr>
    </w:lvl>
    <w:lvl w:ilvl="2" w:tplc="DFF8B9E6">
      <w:start w:val="1"/>
      <w:numFmt w:val="bullet"/>
      <w:lvlText w:val=""/>
      <w:lvlJc w:val="left"/>
      <w:pPr>
        <w:ind w:left="2160" w:hanging="360"/>
      </w:pPr>
      <w:rPr>
        <w:rFonts w:ascii="Wingdings" w:hAnsi="Wingdings" w:hint="default"/>
      </w:rPr>
    </w:lvl>
    <w:lvl w:ilvl="3" w:tplc="57CE1054">
      <w:start w:val="1"/>
      <w:numFmt w:val="bullet"/>
      <w:lvlText w:val=""/>
      <w:lvlJc w:val="left"/>
      <w:pPr>
        <w:ind w:left="2880" w:hanging="360"/>
      </w:pPr>
      <w:rPr>
        <w:rFonts w:ascii="Symbol" w:hAnsi="Symbol" w:hint="default"/>
      </w:rPr>
    </w:lvl>
    <w:lvl w:ilvl="4" w:tplc="CE1221FE">
      <w:start w:val="1"/>
      <w:numFmt w:val="bullet"/>
      <w:lvlText w:val="o"/>
      <w:lvlJc w:val="left"/>
      <w:pPr>
        <w:ind w:left="3600" w:hanging="360"/>
      </w:pPr>
      <w:rPr>
        <w:rFonts w:ascii="Courier New" w:hAnsi="Courier New" w:cs="Courier New" w:hint="default"/>
      </w:rPr>
    </w:lvl>
    <w:lvl w:ilvl="5" w:tplc="96083EEC">
      <w:start w:val="1"/>
      <w:numFmt w:val="bullet"/>
      <w:lvlText w:val=""/>
      <w:lvlJc w:val="left"/>
      <w:pPr>
        <w:ind w:left="4320" w:hanging="360"/>
      </w:pPr>
      <w:rPr>
        <w:rFonts w:ascii="Wingdings" w:hAnsi="Wingdings" w:hint="default"/>
      </w:rPr>
    </w:lvl>
    <w:lvl w:ilvl="6" w:tplc="483A3AD2">
      <w:start w:val="1"/>
      <w:numFmt w:val="bullet"/>
      <w:lvlText w:val=""/>
      <w:lvlJc w:val="left"/>
      <w:pPr>
        <w:ind w:left="5040" w:hanging="360"/>
      </w:pPr>
      <w:rPr>
        <w:rFonts w:ascii="Symbol" w:hAnsi="Symbol" w:hint="default"/>
      </w:rPr>
    </w:lvl>
    <w:lvl w:ilvl="7" w:tplc="E0AA663C">
      <w:start w:val="1"/>
      <w:numFmt w:val="bullet"/>
      <w:lvlText w:val="o"/>
      <w:lvlJc w:val="left"/>
      <w:pPr>
        <w:ind w:left="5760" w:hanging="360"/>
      </w:pPr>
      <w:rPr>
        <w:rFonts w:ascii="Courier New" w:hAnsi="Courier New" w:cs="Courier New" w:hint="default"/>
      </w:rPr>
    </w:lvl>
    <w:lvl w:ilvl="8" w:tplc="94FC1EB4">
      <w:start w:val="1"/>
      <w:numFmt w:val="bullet"/>
      <w:lvlText w:val=""/>
      <w:lvlJc w:val="left"/>
      <w:pPr>
        <w:ind w:left="6480" w:hanging="360"/>
      </w:pPr>
      <w:rPr>
        <w:rFonts w:ascii="Wingdings" w:hAnsi="Wingdings" w:hint="default"/>
      </w:rPr>
    </w:lvl>
  </w:abstractNum>
  <w:abstractNum w:abstractNumId="12">
    <w:nsid w:val="496F76BC"/>
    <w:multiLevelType w:val="hybridMultilevel"/>
    <w:tmpl w:val="FC700E00"/>
    <w:lvl w:ilvl="0" w:tplc="73CE244E">
      <w:start w:val="1"/>
      <w:numFmt w:val="bullet"/>
      <w:lvlText w:val=""/>
      <w:lvlJc w:val="left"/>
      <w:pPr>
        <w:ind w:left="720" w:hanging="360"/>
      </w:pPr>
      <w:rPr>
        <w:rFonts w:ascii="Symbol" w:hAnsi="Symbol" w:hint="default"/>
        <w:color w:val="auto"/>
      </w:rPr>
    </w:lvl>
    <w:lvl w:ilvl="1" w:tplc="51663034" w:tentative="1">
      <w:start w:val="1"/>
      <w:numFmt w:val="bullet"/>
      <w:lvlText w:val="o"/>
      <w:lvlJc w:val="left"/>
      <w:pPr>
        <w:ind w:left="1440" w:hanging="360"/>
      </w:pPr>
      <w:rPr>
        <w:rFonts w:ascii="Courier New" w:hAnsi="Courier New" w:cs="Courier New" w:hint="default"/>
      </w:rPr>
    </w:lvl>
    <w:lvl w:ilvl="2" w:tplc="8656F47C" w:tentative="1">
      <w:start w:val="1"/>
      <w:numFmt w:val="bullet"/>
      <w:lvlText w:val=""/>
      <w:lvlJc w:val="left"/>
      <w:pPr>
        <w:ind w:left="2160" w:hanging="360"/>
      </w:pPr>
      <w:rPr>
        <w:rFonts w:ascii="Wingdings" w:hAnsi="Wingdings" w:hint="default"/>
      </w:rPr>
    </w:lvl>
    <w:lvl w:ilvl="3" w:tplc="C986BB78" w:tentative="1">
      <w:start w:val="1"/>
      <w:numFmt w:val="bullet"/>
      <w:lvlText w:val=""/>
      <w:lvlJc w:val="left"/>
      <w:pPr>
        <w:ind w:left="2880" w:hanging="360"/>
      </w:pPr>
      <w:rPr>
        <w:rFonts w:ascii="Symbol" w:hAnsi="Symbol" w:hint="default"/>
      </w:rPr>
    </w:lvl>
    <w:lvl w:ilvl="4" w:tplc="9D7E68AE" w:tentative="1">
      <w:start w:val="1"/>
      <w:numFmt w:val="bullet"/>
      <w:lvlText w:val="o"/>
      <w:lvlJc w:val="left"/>
      <w:pPr>
        <w:ind w:left="3600" w:hanging="360"/>
      </w:pPr>
      <w:rPr>
        <w:rFonts w:ascii="Courier New" w:hAnsi="Courier New" w:cs="Courier New" w:hint="default"/>
      </w:rPr>
    </w:lvl>
    <w:lvl w:ilvl="5" w:tplc="507ABA10" w:tentative="1">
      <w:start w:val="1"/>
      <w:numFmt w:val="bullet"/>
      <w:lvlText w:val=""/>
      <w:lvlJc w:val="left"/>
      <w:pPr>
        <w:ind w:left="4320" w:hanging="360"/>
      </w:pPr>
      <w:rPr>
        <w:rFonts w:ascii="Wingdings" w:hAnsi="Wingdings" w:hint="default"/>
      </w:rPr>
    </w:lvl>
    <w:lvl w:ilvl="6" w:tplc="A76C6DE6" w:tentative="1">
      <w:start w:val="1"/>
      <w:numFmt w:val="bullet"/>
      <w:lvlText w:val=""/>
      <w:lvlJc w:val="left"/>
      <w:pPr>
        <w:ind w:left="5040" w:hanging="360"/>
      </w:pPr>
      <w:rPr>
        <w:rFonts w:ascii="Symbol" w:hAnsi="Symbol" w:hint="default"/>
      </w:rPr>
    </w:lvl>
    <w:lvl w:ilvl="7" w:tplc="6B5299D0" w:tentative="1">
      <w:start w:val="1"/>
      <w:numFmt w:val="bullet"/>
      <w:lvlText w:val="o"/>
      <w:lvlJc w:val="left"/>
      <w:pPr>
        <w:ind w:left="5760" w:hanging="360"/>
      </w:pPr>
      <w:rPr>
        <w:rFonts w:ascii="Courier New" w:hAnsi="Courier New" w:cs="Courier New" w:hint="default"/>
      </w:rPr>
    </w:lvl>
    <w:lvl w:ilvl="8" w:tplc="5BA42FB8" w:tentative="1">
      <w:start w:val="1"/>
      <w:numFmt w:val="bullet"/>
      <w:lvlText w:val=""/>
      <w:lvlJc w:val="left"/>
      <w:pPr>
        <w:ind w:left="6480" w:hanging="360"/>
      </w:pPr>
      <w:rPr>
        <w:rFonts w:ascii="Wingdings" w:hAnsi="Wingdings" w:hint="default"/>
      </w:rPr>
    </w:lvl>
  </w:abstractNum>
  <w:abstractNum w:abstractNumId="13">
    <w:nsid w:val="4E02566A"/>
    <w:multiLevelType w:val="hybridMultilevel"/>
    <w:tmpl w:val="B888CFAE"/>
    <w:lvl w:ilvl="0" w:tplc="91CA8AA6">
      <w:start w:val="1"/>
      <w:numFmt w:val="bullet"/>
      <w:lvlText w:val=""/>
      <w:lvlJc w:val="left"/>
      <w:pPr>
        <w:ind w:left="720" w:hanging="360"/>
      </w:pPr>
      <w:rPr>
        <w:rFonts w:ascii="Symbol" w:hAnsi="Symbol" w:hint="default"/>
      </w:rPr>
    </w:lvl>
    <w:lvl w:ilvl="1" w:tplc="654C9542" w:tentative="1">
      <w:start w:val="1"/>
      <w:numFmt w:val="bullet"/>
      <w:lvlText w:val="o"/>
      <w:lvlJc w:val="left"/>
      <w:pPr>
        <w:ind w:left="1440" w:hanging="360"/>
      </w:pPr>
      <w:rPr>
        <w:rFonts w:ascii="Courier New" w:hAnsi="Courier New" w:cs="Courier New" w:hint="default"/>
      </w:rPr>
    </w:lvl>
    <w:lvl w:ilvl="2" w:tplc="AD841796" w:tentative="1">
      <w:start w:val="1"/>
      <w:numFmt w:val="bullet"/>
      <w:lvlText w:val=""/>
      <w:lvlJc w:val="left"/>
      <w:pPr>
        <w:ind w:left="2160" w:hanging="360"/>
      </w:pPr>
      <w:rPr>
        <w:rFonts w:ascii="Wingdings" w:hAnsi="Wingdings" w:hint="default"/>
      </w:rPr>
    </w:lvl>
    <w:lvl w:ilvl="3" w:tplc="3DFA1014" w:tentative="1">
      <w:start w:val="1"/>
      <w:numFmt w:val="bullet"/>
      <w:lvlText w:val=""/>
      <w:lvlJc w:val="left"/>
      <w:pPr>
        <w:ind w:left="2880" w:hanging="360"/>
      </w:pPr>
      <w:rPr>
        <w:rFonts w:ascii="Symbol" w:hAnsi="Symbol" w:hint="default"/>
      </w:rPr>
    </w:lvl>
    <w:lvl w:ilvl="4" w:tplc="50FE716A" w:tentative="1">
      <w:start w:val="1"/>
      <w:numFmt w:val="bullet"/>
      <w:lvlText w:val="o"/>
      <w:lvlJc w:val="left"/>
      <w:pPr>
        <w:ind w:left="3600" w:hanging="360"/>
      </w:pPr>
      <w:rPr>
        <w:rFonts w:ascii="Courier New" w:hAnsi="Courier New" w:cs="Courier New" w:hint="default"/>
      </w:rPr>
    </w:lvl>
    <w:lvl w:ilvl="5" w:tplc="5EC07AA8" w:tentative="1">
      <w:start w:val="1"/>
      <w:numFmt w:val="bullet"/>
      <w:lvlText w:val=""/>
      <w:lvlJc w:val="left"/>
      <w:pPr>
        <w:ind w:left="4320" w:hanging="360"/>
      </w:pPr>
      <w:rPr>
        <w:rFonts w:ascii="Wingdings" w:hAnsi="Wingdings" w:hint="default"/>
      </w:rPr>
    </w:lvl>
    <w:lvl w:ilvl="6" w:tplc="F34C333A" w:tentative="1">
      <w:start w:val="1"/>
      <w:numFmt w:val="bullet"/>
      <w:lvlText w:val=""/>
      <w:lvlJc w:val="left"/>
      <w:pPr>
        <w:ind w:left="5040" w:hanging="360"/>
      </w:pPr>
      <w:rPr>
        <w:rFonts w:ascii="Symbol" w:hAnsi="Symbol" w:hint="default"/>
      </w:rPr>
    </w:lvl>
    <w:lvl w:ilvl="7" w:tplc="B23400EE" w:tentative="1">
      <w:start w:val="1"/>
      <w:numFmt w:val="bullet"/>
      <w:lvlText w:val="o"/>
      <w:lvlJc w:val="left"/>
      <w:pPr>
        <w:ind w:left="5760" w:hanging="360"/>
      </w:pPr>
      <w:rPr>
        <w:rFonts w:ascii="Courier New" w:hAnsi="Courier New" w:cs="Courier New" w:hint="default"/>
      </w:rPr>
    </w:lvl>
    <w:lvl w:ilvl="8" w:tplc="F0DA7E74" w:tentative="1">
      <w:start w:val="1"/>
      <w:numFmt w:val="bullet"/>
      <w:lvlText w:val=""/>
      <w:lvlJc w:val="left"/>
      <w:pPr>
        <w:ind w:left="6480" w:hanging="360"/>
      </w:pPr>
      <w:rPr>
        <w:rFonts w:ascii="Wingdings" w:hAnsi="Wingdings" w:hint="default"/>
      </w:rPr>
    </w:lvl>
  </w:abstractNum>
  <w:abstractNum w:abstractNumId="14">
    <w:nsid w:val="51B13E8F"/>
    <w:multiLevelType w:val="hybridMultilevel"/>
    <w:tmpl w:val="7324D098"/>
    <w:lvl w:ilvl="0" w:tplc="3BC0B56C">
      <w:start w:val="1"/>
      <w:numFmt w:val="bullet"/>
      <w:lvlText w:val=""/>
      <w:lvlJc w:val="left"/>
      <w:pPr>
        <w:ind w:left="1080" w:hanging="360"/>
      </w:pPr>
      <w:rPr>
        <w:rFonts w:ascii="Symbol" w:hAnsi="Symbol" w:hint="default"/>
      </w:rPr>
    </w:lvl>
    <w:lvl w:ilvl="1" w:tplc="A2FE84BE" w:tentative="1">
      <w:start w:val="1"/>
      <w:numFmt w:val="bullet"/>
      <w:lvlText w:val="o"/>
      <w:lvlJc w:val="left"/>
      <w:pPr>
        <w:ind w:left="1800" w:hanging="360"/>
      </w:pPr>
      <w:rPr>
        <w:rFonts w:ascii="Courier New" w:hAnsi="Courier New" w:cs="Courier New" w:hint="default"/>
      </w:rPr>
    </w:lvl>
    <w:lvl w:ilvl="2" w:tplc="D2F82114" w:tentative="1">
      <w:start w:val="1"/>
      <w:numFmt w:val="bullet"/>
      <w:lvlText w:val=""/>
      <w:lvlJc w:val="left"/>
      <w:pPr>
        <w:ind w:left="2520" w:hanging="360"/>
      </w:pPr>
      <w:rPr>
        <w:rFonts w:ascii="Wingdings" w:hAnsi="Wingdings" w:hint="default"/>
      </w:rPr>
    </w:lvl>
    <w:lvl w:ilvl="3" w:tplc="7AB8725C" w:tentative="1">
      <w:start w:val="1"/>
      <w:numFmt w:val="bullet"/>
      <w:lvlText w:val=""/>
      <w:lvlJc w:val="left"/>
      <w:pPr>
        <w:ind w:left="3240" w:hanging="360"/>
      </w:pPr>
      <w:rPr>
        <w:rFonts w:ascii="Symbol" w:hAnsi="Symbol" w:hint="default"/>
      </w:rPr>
    </w:lvl>
    <w:lvl w:ilvl="4" w:tplc="B2B09A96" w:tentative="1">
      <w:start w:val="1"/>
      <w:numFmt w:val="bullet"/>
      <w:lvlText w:val="o"/>
      <w:lvlJc w:val="left"/>
      <w:pPr>
        <w:ind w:left="3960" w:hanging="360"/>
      </w:pPr>
      <w:rPr>
        <w:rFonts w:ascii="Courier New" w:hAnsi="Courier New" w:cs="Courier New" w:hint="default"/>
      </w:rPr>
    </w:lvl>
    <w:lvl w:ilvl="5" w:tplc="F9420258" w:tentative="1">
      <w:start w:val="1"/>
      <w:numFmt w:val="bullet"/>
      <w:lvlText w:val=""/>
      <w:lvlJc w:val="left"/>
      <w:pPr>
        <w:ind w:left="4680" w:hanging="360"/>
      </w:pPr>
      <w:rPr>
        <w:rFonts w:ascii="Wingdings" w:hAnsi="Wingdings" w:hint="default"/>
      </w:rPr>
    </w:lvl>
    <w:lvl w:ilvl="6" w:tplc="5DBC6624" w:tentative="1">
      <w:start w:val="1"/>
      <w:numFmt w:val="bullet"/>
      <w:lvlText w:val=""/>
      <w:lvlJc w:val="left"/>
      <w:pPr>
        <w:ind w:left="5400" w:hanging="360"/>
      </w:pPr>
      <w:rPr>
        <w:rFonts w:ascii="Symbol" w:hAnsi="Symbol" w:hint="default"/>
      </w:rPr>
    </w:lvl>
    <w:lvl w:ilvl="7" w:tplc="F6AE2FE8" w:tentative="1">
      <w:start w:val="1"/>
      <w:numFmt w:val="bullet"/>
      <w:lvlText w:val="o"/>
      <w:lvlJc w:val="left"/>
      <w:pPr>
        <w:ind w:left="6120" w:hanging="360"/>
      </w:pPr>
      <w:rPr>
        <w:rFonts w:ascii="Courier New" w:hAnsi="Courier New" w:cs="Courier New" w:hint="default"/>
      </w:rPr>
    </w:lvl>
    <w:lvl w:ilvl="8" w:tplc="455069C4" w:tentative="1">
      <w:start w:val="1"/>
      <w:numFmt w:val="bullet"/>
      <w:lvlText w:val=""/>
      <w:lvlJc w:val="left"/>
      <w:pPr>
        <w:ind w:left="6840" w:hanging="360"/>
      </w:pPr>
      <w:rPr>
        <w:rFonts w:ascii="Wingdings" w:hAnsi="Wingdings" w:hint="default"/>
      </w:rPr>
    </w:lvl>
  </w:abstractNum>
  <w:abstractNum w:abstractNumId="15">
    <w:nsid w:val="56FD5FCA"/>
    <w:multiLevelType w:val="hybridMultilevel"/>
    <w:tmpl w:val="0B005A48"/>
    <w:lvl w:ilvl="0" w:tplc="60FAE0E4">
      <w:start w:val="1"/>
      <w:numFmt w:val="bullet"/>
      <w:lvlText w:val=""/>
      <w:lvlJc w:val="left"/>
      <w:pPr>
        <w:ind w:left="720" w:hanging="360"/>
      </w:pPr>
      <w:rPr>
        <w:rFonts w:ascii="Symbol" w:hAnsi="Symbol" w:hint="default"/>
      </w:rPr>
    </w:lvl>
    <w:lvl w:ilvl="1" w:tplc="4BC889E2" w:tentative="1">
      <w:start w:val="1"/>
      <w:numFmt w:val="bullet"/>
      <w:lvlText w:val="o"/>
      <w:lvlJc w:val="left"/>
      <w:pPr>
        <w:ind w:left="1440" w:hanging="360"/>
      </w:pPr>
      <w:rPr>
        <w:rFonts w:ascii="Courier New" w:hAnsi="Courier New" w:cs="Courier New" w:hint="default"/>
      </w:rPr>
    </w:lvl>
    <w:lvl w:ilvl="2" w:tplc="1B9CB53C" w:tentative="1">
      <w:start w:val="1"/>
      <w:numFmt w:val="bullet"/>
      <w:lvlText w:val=""/>
      <w:lvlJc w:val="left"/>
      <w:pPr>
        <w:ind w:left="2160" w:hanging="360"/>
      </w:pPr>
      <w:rPr>
        <w:rFonts w:ascii="Wingdings" w:hAnsi="Wingdings" w:hint="default"/>
      </w:rPr>
    </w:lvl>
    <w:lvl w:ilvl="3" w:tplc="40DA724C" w:tentative="1">
      <w:start w:val="1"/>
      <w:numFmt w:val="bullet"/>
      <w:lvlText w:val=""/>
      <w:lvlJc w:val="left"/>
      <w:pPr>
        <w:ind w:left="2880" w:hanging="360"/>
      </w:pPr>
      <w:rPr>
        <w:rFonts w:ascii="Symbol" w:hAnsi="Symbol" w:hint="default"/>
      </w:rPr>
    </w:lvl>
    <w:lvl w:ilvl="4" w:tplc="2D14B98A" w:tentative="1">
      <w:start w:val="1"/>
      <w:numFmt w:val="bullet"/>
      <w:lvlText w:val="o"/>
      <w:lvlJc w:val="left"/>
      <w:pPr>
        <w:ind w:left="3600" w:hanging="360"/>
      </w:pPr>
      <w:rPr>
        <w:rFonts w:ascii="Courier New" w:hAnsi="Courier New" w:cs="Courier New" w:hint="default"/>
      </w:rPr>
    </w:lvl>
    <w:lvl w:ilvl="5" w:tplc="6F44E618" w:tentative="1">
      <w:start w:val="1"/>
      <w:numFmt w:val="bullet"/>
      <w:lvlText w:val=""/>
      <w:lvlJc w:val="left"/>
      <w:pPr>
        <w:ind w:left="4320" w:hanging="360"/>
      </w:pPr>
      <w:rPr>
        <w:rFonts w:ascii="Wingdings" w:hAnsi="Wingdings" w:hint="default"/>
      </w:rPr>
    </w:lvl>
    <w:lvl w:ilvl="6" w:tplc="C2EEB2A8" w:tentative="1">
      <w:start w:val="1"/>
      <w:numFmt w:val="bullet"/>
      <w:lvlText w:val=""/>
      <w:lvlJc w:val="left"/>
      <w:pPr>
        <w:ind w:left="5040" w:hanging="360"/>
      </w:pPr>
      <w:rPr>
        <w:rFonts w:ascii="Symbol" w:hAnsi="Symbol" w:hint="default"/>
      </w:rPr>
    </w:lvl>
    <w:lvl w:ilvl="7" w:tplc="59B01694" w:tentative="1">
      <w:start w:val="1"/>
      <w:numFmt w:val="bullet"/>
      <w:lvlText w:val="o"/>
      <w:lvlJc w:val="left"/>
      <w:pPr>
        <w:ind w:left="5760" w:hanging="360"/>
      </w:pPr>
      <w:rPr>
        <w:rFonts w:ascii="Courier New" w:hAnsi="Courier New" w:cs="Courier New" w:hint="default"/>
      </w:rPr>
    </w:lvl>
    <w:lvl w:ilvl="8" w:tplc="7388AABA" w:tentative="1">
      <w:start w:val="1"/>
      <w:numFmt w:val="bullet"/>
      <w:lvlText w:val=""/>
      <w:lvlJc w:val="left"/>
      <w:pPr>
        <w:ind w:left="6480" w:hanging="360"/>
      </w:pPr>
      <w:rPr>
        <w:rFonts w:ascii="Wingdings" w:hAnsi="Wingdings" w:hint="default"/>
      </w:rPr>
    </w:lvl>
  </w:abstractNum>
  <w:abstractNum w:abstractNumId="16">
    <w:nsid w:val="5736798F"/>
    <w:multiLevelType w:val="hybridMultilevel"/>
    <w:tmpl w:val="57442098"/>
    <w:lvl w:ilvl="0" w:tplc="170A2D14">
      <w:start w:val="1"/>
      <w:numFmt w:val="bullet"/>
      <w:lvlText w:val=""/>
      <w:lvlJc w:val="left"/>
      <w:pPr>
        <w:tabs>
          <w:tab w:val="num" w:pos="720"/>
        </w:tabs>
        <w:ind w:left="720" w:hanging="360"/>
      </w:pPr>
      <w:rPr>
        <w:rFonts w:ascii="Symbol" w:hAnsi="Symbol" w:hint="default"/>
      </w:rPr>
    </w:lvl>
    <w:lvl w:ilvl="1" w:tplc="B10C962A" w:tentative="1">
      <w:start w:val="1"/>
      <w:numFmt w:val="bullet"/>
      <w:lvlText w:val="o"/>
      <w:lvlJc w:val="left"/>
      <w:pPr>
        <w:tabs>
          <w:tab w:val="num" w:pos="1440"/>
        </w:tabs>
        <w:ind w:left="1440" w:hanging="360"/>
      </w:pPr>
      <w:rPr>
        <w:rFonts w:ascii="Courier New" w:hAnsi="Courier New" w:hint="default"/>
      </w:rPr>
    </w:lvl>
    <w:lvl w:ilvl="2" w:tplc="488EC8DE" w:tentative="1">
      <w:start w:val="1"/>
      <w:numFmt w:val="bullet"/>
      <w:lvlText w:val=""/>
      <w:lvlJc w:val="left"/>
      <w:pPr>
        <w:tabs>
          <w:tab w:val="num" w:pos="2160"/>
        </w:tabs>
        <w:ind w:left="2160" w:hanging="360"/>
      </w:pPr>
      <w:rPr>
        <w:rFonts w:ascii="Wingdings" w:hAnsi="Wingdings" w:hint="default"/>
      </w:rPr>
    </w:lvl>
    <w:lvl w:ilvl="3" w:tplc="8A08BB88" w:tentative="1">
      <w:start w:val="1"/>
      <w:numFmt w:val="bullet"/>
      <w:lvlText w:val=""/>
      <w:lvlJc w:val="left"/>
      <w:pPr>
        <w:tabs>
          <w:tab w:val="num" w:pos="2880"/>
        </w:tabs>
        <w:ind w:left="2880" w:hanging="360"/>
      </w:pPr>
      <w:rPr>
        <w:rFonts w:ascii="Symbol" w:hAnsi="Symbol" w:hint="default"/>
      </w:rPr>
    </w:lvl>
    <w:lvl w:ilvl="4" w:tplc="D250C9EC" w:tentative="1">
      <w:start w:val="1"/>
      <w:numFmt w:val="bullet"/>
      <w:lvlText w:val="o"/>
      <w:lvlJc w:val="left"/>
      <w:pPr>
        <w:tabs>
          <w:tab w:val="num" w:pos="3600"/>
        </w:tabs>
        <w:ind w:left="3600" w:hanging="360"/>
      </w:pPr>
      <w:rPr>
        <w:rFonts w:ascii="Courier New" w:hAnsi="Courier New" w:hint="default"/>
      </w:rPr>
    </w:lvl>
    <w:lvl w:ilvl="5" w:tplc="066EF2BC" w:tentative="1">
      <w:start w:val="1"/>
      <w:numFmt w:val="bullet"/>
      <w:lvlText w:val=""/>
      <w:lvlJc w:val="left"/>
      <w:pPr>
        <w:tabs>
          <w:tab w:val="num" w:pos="4320"/>
        </w:tabs>
        <w:ind w:left="4320" w:hanging="360"/>
      </w:pPr>
      <w:rPr>
        <w:rFonts w:ascii="Wingdings" w:hAnsi="Wingdings" w:hint="default"/>
      </w:rPr>
    </w:lvl>
    <w:lvl w:ilvl="6" w:tplc="C3B816D8" w:tentative="1">
      <w:start w:val="1"/>
      <w:numFmt w:val="bullet"/>
      <w:lvlText w:val=""/>
      <w:lvlJc w:val="left"/>
      <w:pPr>
        <w:tabs>
          <w:tab w:val="num" w:pos="5040"/>
        </w:tabs>
        <w:ind w:left="5040" w:hanging="360"/>
      </w:pPr>
      <w:rPr>
        <w:rFonts w:ascii="Symbol" w:hAnsi="Symbol" w:hint="default"/>
      </w:rPr>
    </w:lvl>
    <w:lvl w:ilvl="7" w:tplc="A7CE1CF2" w:tentative="1">
      <w:start w:val="1"/>
      <w:numFmt w:val="bullet"/>
      <w:lvlText w:val="o"/>
      <w:lvlJc w:val="left"/>
      <w:pPr>
        <w:tabs>
          <w:tab w:val="num" w:pos="5760"/>
        </w:tabs>
        <w:ind w:left="5760" w:hanging="360"/>
      </w:pPr>
      <w:rPr>
        <w:rFonts w:ascii="Courier New" w:hAnsi="Courier New" w:hint="default"/>
      </w:rPr>
    </w:lvl>
    <w:lvl w:ilvl="8" w:tplc="EA4E768A" w:tentative="1">
      <w:start w:val="1"/>
      <w:numFmt w:val="bullet"/>
      <w:lvlText w:val=""/>
      <w:lvlJc w:val="left"/>
      <w:pPr>
        <w:tabs>
          <w:tab w:val="num" w:pos="6480"/>
        </w:tabs>
        <w:ind w:left="6480" w:hanging="360"/>
      </w:pPr>
      <w:rPr>
        <w:rFonts w:ascii="Wingdings" w:hAnsi="Wingdings" w:hint="default"/>
      </w:rPr>
    </w:lvl>
  </w:abstractNum>
  <w:abstractNum w:abstractNumId="17">
    <w:nsid w:val="57657E43"/>
    <w:multiLevelType w:val="multilevel"/>
    <w:tmpl w:val="2692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F3706"/>
    <w:multiLevelType w:val="hybridMultilevel"/>
    <w:tmpl w:val="2BDC1EC2"/>
    <w:lvl w:ilvl="0" w:tplc="A8C4DFF8">
      <w:start w:val="1"/>
      <w:numFmt w:val="bullet"/>
      <w:lvlText w:val=""/>
      <w:lvlJc w:val="left"/>
      <w:pPr>
        <w:ind w:left="720" w:hanging="360"/>
      </w:pPr>
      <w:rPr>
        <w:rFonts w:ascii="Symbol" w:hAnsi="Symbol" w:hint="default"/>
      </w:rPr>
    </w:lvl>
    <w:lvl w:ilvl="1" w:tplc="AF84E5A8" w:tentative="1">
      <w:start w:val="1"/>
      <w:numFmt w:val="bullet"/>
      <w:lvlText w:val="o"/>
      <w:lvlJc w:val="left"/>
      <w:pPr>
        <w:ind w:left="1440" w:hanging="360"/>
      </w:pPr>
      <w:rPr>
        <w:rFonts w:ascii="Courier New" w:hAnsi="Courier New" w:cs="Courier New" w:hint="default"/>
      </w:rPr>
    </w:lvl>
    <w:lvl w:ilvl="2" w:tplc="1772D4F8" w:tentative="1">
      <w:start w:val="1"/>
      <w:numFmt w:val="bullet"/>
      <w:lvlText w:val=""/>
      <w:lvlJc w:val="left"/>
      <w:pPr>
        <w:ind w:left="2160" w:hanging="360"/>
      </w:pPr>
      <w:rPr>
        <w:rFonts w:ascii="Wingdings" w:hAnsi="Wingdings" w:hint="default"/>
      </w:rPr>
    </w:lvl>
    <w:lvl w:ilvl="3" w:tplc="D0A25268" w:tentative="1">
      <w:start w:val="1"/>
      <w:numFmt w:val="bullet"/>
      <w:lvlText w:val=""/>
      <w:lvlJc w:val="left"/>
      <w:pPr>
        <w:ind w:left="2880" w:hanging="360"/>
      </w:pPr>
      <w:rPr>
        <w:rFonts w:ascii="Symbol" w:hAnsi="Symbol" w:hint="default"/>
      </w:rPr>
    </w:lvl>
    <w:lvl w:ilvl="4" w:tplc="B1883C26" w:tentative="1">
      <w:start w:val="1"/>
      <w:numFmt w:val="bullet"/>
      <w:lvlText w:val="o"/>
      <w:lvlJc w:val="left"/>
      <w:pPr>
        <w:ind w:left="3600" w:hanging="360"/>
      </w:pPr>
      <w:rPr>
        <w:rFonts w:ascii="Courier New" w:hAnsi="Courier New" w:cs="Courier New" w:hint="default"/>
      </w:rPr>
    </w:lvl>
    <w:lvl w:ilvl="5" w:tplc="116A5C26" w:tentative="1">
      <w:start w:val="1"/>
      <w:numFmt w:val="bullet"/>
      <w:lvlText w:val=""/>
      <w:lvlJc w:val="left"/>
      <w:pPr>
        <w:ind w:left="4320" w:hanging="360"/>
      </w:pPr>
      <w:rPr>
        <w:rFonts w:ascii="Wingdings" w:hAnsi="Wingdings" w:hint="default"/>
      </w:rPr>
    </w:lvl>
    <w:lvl w:ilvl="6" w:tplc="B7142DD4" w:tentative="1">
      <w:start w:val="1"/>
      <w:numFmt w:val="bullet"/>
      <w:lvlText w:val=""/>
      <w:lvlJc w:val="left"/>
      <w:pPr>
        <w:ind w:left="5040" w:hanging="360"/>
      </w:pPr>
      <w:rPr>
        <w:rFonts w:ascii="Symbol" w:hAnsi="Symbol" w:hint="default"/>
      </w:rPr>
    </w:lvl>
    <w:lvl w:ilvl="7" w:tplc="7158A880" w:tentative="1">
      <w:start w:val="1"/>
      <w:numFmt w:val="bullet"/>
      <w:lvlText w:val="o"/>
      <w:lvlJc w:val="left"/>
      <w:pPr>
        <w:ind w:left="5760" w:hanging="360"/>
      </w:pPr>
      <w:rPr>
        <w:rFonts w:ascii="Courier New" w:hAnsi="Courier New" w:cs="Courier New" w:hint="default"/>
      </w:rPr>
    </w:lvl>
    <w:lvl w:ilvl="8" w:tplc="E66076E0" w:tentative="1">
      <w:start w:val="1"/>
      <w:numFmt w:val="bullet"/>
      <w:lvlText w:val=""/>
      <w:lvlJc w:val="left"/>
      <w:pPr>
        <w:ind w:left="6480" w:hanging="360"/>
      </w:pPr>
      <w:rPr>
        <w:rFonts w:ascii="Wingdings" w:hAnsi="Wingdings" w:hint="default"/>
      </w:rPr>
    </w:lvl>
  </w:abstractNum>
  <w:abstractNum w:abstractNumId="19">
    <w:nsid w:val="5E913A7B"/>
    <w:multiLevelType w:val="hybridMultilevel"/>
    <w:tmpl w:val="A330FA94"/>
    <w:lvl w:ilvl="0" w:tplc="1A605EE2">
      <w:start w:val="1"/>
      <w:numFmt w:val="bullet"/>
      <w:lvlText w:val=""/>
      <w:lvlJc w:val="left"/>
      <w:pPr>
        <w:ind w:left="720" w:hanging="360"/>
      </w:pPr>
      <w:rPr>
        <w:rFonts w:ascii="Symbol" w:hAnsi="Symbol" w:hint="default"/>
      </w:rPr>
    </w:lvl>
    <w:lvl w:ilvl="1" w:tplc="9D74F2F8">
      <w:start w:val="1"/>
      <w:numFmt w:val="bullet"/>
      <w:lvlText w:val="o"/>
      <w:lvlJc w:val="left"/>
      <w:pPr>
        <w:ind w:left="1440" w:hanging="360"/>
      </w:pPr>
      <w:rPr>
        <w:rFonts w:ascii="Courier New" w:hAnsi="Courier New" w:cs="Courier New" w:hint="default"/>
      </w:rPr>
    </w:lvl>
    <w:lvl w:ilvl="2" w:tplc="CEE4B2E0" w:tentative="1">
      <w:start w:val="1"/>
      <w:numFmt w:val="bullet"/>
      <w:lvlText w:val=""/>
      <w:lvlJc w:val="left"/>
      <w:pPr>
        <w:ind w:left="2160" w:hanging="360"/>
      </w:pPr>
      <w:rPr>
        <w:rFonts w:ascii="Wingdings" w:hAnsi="Wingdings" w:hint="default"/>
      </w:rPr>
    </w:lvl>
    <w:lvl w:ilvl="3" w:tplc="E7F41416" w:tentative="1">
      <w:start w:val="1"/>
      <w:numFmt w:val="bullet"/>
      <w:lvlText w:val=""/>
      <w:lvlJc w:val="left"/>
      <w:pPr>
        <w:ind w:left="2880" w:hanging="360"/>
      </w:pPr>
      <w:rPr>
        <w:rFonts w:ascii="Symbol" w:hAnsi="Symbol" w:hint="default"/>
      </w:rPr>
    </w:lvl>
    <w:lvl w:ilvl="4" w:tplc="F0C8EAAA" w:tentative="1">
      <w:start w:val="1"/>
      <w:numFmt w:val="bullet"/>
      <w:lvlText w:val="o"/>
      <w:lvlJc w:val="left"/>
      <w:pPr>
        <w:ind w:left="3600" w:hanging="360"/>
      </w:pPr>
      <w:rPr>
        <w:rFonts w:ascii="Courier New" w:hAnsi="Courier New" w:cs="Courier New" w:hint="default"/>
      </w:rPr>
    </w:lvl>
    <w:lvl w:ilvl="5" w:tplc="0854E7F2" w:tentative="1">
      <w:start w:val="1"/>
      <w:numFmt w:val="bullet"/>
      <w:lvlText w:val=""/>
      <w:lvlJc w:val="left"/>
      <w:pPr>
        <w:ind w:left="4320" w:hanging="360"/>
      </w:pPr>
      <w:rPr>
        <w:rFonts w:ascii="Wingdings" w:hAnsi="Wingdings" w:hint="default"/>
      </w:rPr>
    </w:lvl>
    <w:lvl w:ilvl="6" w:tplc="BCA47D6E" w:tentative="1">
      <w:start w:val="1"/>
      <w:numFmt w:val="bullet"/>
      <w:lvlText w:val=""/>
      <w:lvlJc w:val="left"/>
      <w:pPr>
        <w:ind w:left="5040" w:hanging="360"/>
      </w:pPr>
      <w:rPr>
        <w:rFonts w:ascii="Symbol" w:hAnsi="Symbol" w:hint="default"/>
      </w:rPr>
    </w:lvl>
    <w:lvl w:ilvl="7" w:tplc="4C3C32C6" w:tentative="1">
      <w:start w:val="1"/>
      <w:numFmt w:val="bullet"/>
      <w:lvlText w:val="o"/>
      <w:lvlJc w:val="left"/>
      <w:pPr>
        <w:ind w:left="5760" w:hanging="360"/>
      </w:pPr>
      <w:rPr>
        <w:rFonts w:ascii="Courier New" w:hAnsi="Courier New" w:cs="Courier New" w:hint="default"/>
      </w:rPr>
    </w:lvl>
    <w:lvl w:ilvl="8" w:tplc="39FC0584" w:tentative="1">
      <w:start w:val="1"/>
      <w:numFmt w:val="bullet"/>
      <w:lvlText w:val=""/>
      <w:lvlJc w:val="left"/>
      <w:pPr>
        <w:ind w:left="6480" w:hanging="360"/>
      </w:pPr>
      <w:rPr>
        <w:rFonts w:ascii="Wingdings" w:hAnsi="Wingdings" w:hint="default"/>
      </w:rPr>
    </w:lvl>
  </w:abstractNum>
  <w:abstractNum w:abstractNumId="20">
    <w:nsid w:val="638946B0"/>
    <w:multiLevelType w:val="hybridMultilevel"/>
    <w:tmpl w:val="0A581676"/>
    <w:lvl w:ilvl="0" w:tplc="60B0AEFE">
      <w:start w:val="1"/>
      <w:numFmt w:val="bullet"/>
      <w:lvlText w:val=""/>
      <w:lvlJc w:val="left"/>
      <w:pPr>
        <w:ind w:left="720" w:hanging="360"/>
      </w:pPr>
      <w:rPr>
        <w:rFonts w:ascii="Symbol" w:hAnsi="Symbol" w:hint="default"/>
      </w:rPr>
    </w:lvl>
    <w:lvl w:ilvl="1" w:tplc="D9622EE6" w:tentative="1">
      <w:start w:val="1"/>
      <w:numFmt w:val="bullet"/>
      <w:lvlText w:val="o"/>
      <w:lvlJc w:val="left"/>
      <w:pPr>
        <w:ind w:left="1440" w:hanging="360"/>
      </w:pPr>
      <w:rPr>
        <w:rFonts w:ascii="Courier New" w:hAnsi="Courier New" w:cs="Courier New" w:hint="default"/>
      </w:rPr>
    </w:lvl>
    <w:lvl w:ilvl="2" w:tplc="BBDA2894" w:tentative="1">
      <w:start w:val="1"/>
      <w:numFmt w:val="bullet"/>
      <w:lvlText w:val=""/>
      <w:lvlJc w:val="left"/>
      <w:pPr>
        <w:ind w:left="2160" w:hanging="360"/>
      </w:pPr>
      <w:rPr>
        <w:rFonts w:ascii="Wingdings" w:hAnsi="Wingdings" w:hint="default"/>
      </w:rPr>
    </w:lvl>
    <w:lvl w:ilvl="3" w:tplc="1B1C44EE" w:tentative="1">
      <w:start w:val="1"/>
      <w:numFmt w:val="bullet"/>
      <w:lvlText w:val=""/>
      <w:lvlJc w:val="left"/>
      <w:pPr>
        <w:ind w:left="2880" w:hanging="360"/>
      </w:pPr>
      <w:rPr>
        <w:rFonts w:ascii="Symbol" w:hAnsi="Symbol" w:hint="default"/>
      </w:rPr>
    </w:lvl>
    <w:lvl w:ilvl="4" w:tplc="CB2CFDD0" w:tentative="1">
      <w:start w:val="1"/>
      <w:numFmt w:val="bullet"/>
      <w:lvlText w:val="o"/>
      <w:lvlJc w:val="left"/>
      <w:pPr>
        <w:ind w:left="3600" w:hanging="360"/>
      </w:pPr>
      <w:rPr>
        <w:rFonts w:ascii="Courier New" w:hAnsi="Courier New" w:cs="Courier New" w:hint="default"/>
      </w:rPr>
    </w:lvl>
    <w:lvl w:ilvl="5" w:tplc="C6EA9952" w:tentative="1">
      <w:start w:val="1"/>
      <w:numFmt w:val="bullet"/>
      <w:lvlText w:val=""/>
      <w:lvlJc w:val="left"/>
      <w:pPr>
        <w:ind w:left="4320" w:hanging="360"/>
      </w:pPr>
      <w:rPr>
        <w:rFonts w:ascii="Wingdings" w:hAnsi="Wingdings" w:hint="default"/>
      </w:rPr>
    </w:lvl>
    <w:lvl w:ilvl="6" w:tplc="6B8668D8" w:tentative="1">
      <w:start w:val="1"/>
      <w:numFmt w:val="bullet"/>
      <w:lvlText w:val=""/>
      <w:lvlJc w:val="left"/>
      <w:pPr>
        <w:ind w:left="5040" w:hanging="360"/>
      </w:pPr>
      <w:rPr>
        <w:rFonts w:ascii="Symbol" w:hAnsi="Symbol" w:hint="default"/>
      </w:rPr>
    </w:lvl>
    <w:lvl w:ilvl="7" w:tplc="96A6F9D4" w:tentative="1">
      <w:start w:val="1"/>
      <w:numFmt w:val="bullet"/>
      <w:lvlText w:val="o"/>
      <w:lvlJc w:val="left"/>
      <w:pPr>
        <w:ind w:left="5760" w:hanging="360"/>
      </w:pPr>
      <w:rPr>
        <w:rFonts w:ascii="Courier New" w:hAnsi="Courier New" w:cs="Courier New" w:hint="default"/>
      </w:rPr>
    </w:lvl>
    <w:lvl w:ilvl="8" w:tplc="C8E0F556" w:tentative="1">
      <w:start w:val="1"/>
      <w:numFmt w:val="bullet"/>
      <w:lvlText w:val=""/>
      <w:lvlJc w:val="left"/>
      <w:pPr>
        <w:ind w:left="6480" w:hanging="360"/>
      </w:pPr>
      <w:rPr>
        <w:rFonts w:ascii="Wingdings" w:hAnsi="Wingdings" w:hint="default"/>
      </w:rPr>
    </w:lvl>
  </w:abstractNum>
  <w:abstractNum w:abstractNumId="21">
    <w:nsid w:val="66121C48"/>
    <w:multiLevelType w:val="multilevel"/>
    <w:tmpl w:val="F9D4F4DE"/>
    <w:lvl w:ilvl="0">
      <w:start w:val="1"/>
      <w:numFmt w:val="decimal"/>
      <w:pStyle w:val="Char1CharCharChar1CharCharCharCharCharCharCharCharChar"/>
      <w:lvlText w:val="Section %1."/>
      <w:lvlJc w:val="left"/>
      <w:pPr>
        <w:tabs>
          <w:tab w:val="num" w:pos="6930"/>
        </w:tabs>
        <w:ind w:left="6930" w:hanging="720"/>
      </w:pPr>
      <w:rPr>
        <w:rFonts w:ascii="Trebuchet MS" w:hAnsi="Trebuchet MS" w:hint="default"/>
        <w:b/>
        <w:i w:val="0"/>
        <w:caps w:val="0"/>
        <w:strike w:val="0"/>
        <w:dstrike w:val="0"/>
        <w:vanish w:val="0"/>
        <w:color w:val="000000"/>
        <w:sz w:val="32"/>
        <w:szCs w:val="28"/>
        <w:vertAlign w:val="baseline"/>
      </w:rPr>
    </w:lvl>
    <w:lvl w:ilvl="1">
      <w:start w:val="1"/>
      <w:numFmt w:val="decimal"/>
      <w:lvlText w:val="%1.%2"/>
      <w:lvlJc w:val="left"/>
      <w:pPr>
        <w:tabs>
          <w:tab w:val="num" w:pos="6930"/>
        </w:tabs>
        <w:ind w:left="6930" w:hanging="720"/>
      </w:pPr>
      <w:rPr>
        <w:rFonts w:ascii="Trebuchet MS" w:hAnsi="Trebuchet MS" w:hint="default"/>
        <w:b/>
        <w:i w:val="0"/>
        <w:caps w:val="0"/>
        <w:strike w:val="0"/>
        <w:dstrike w:val="0"/>
        <w:vanish w:val="0"/>
        <w:color w:val="000000"/>
        <w:sz w:val="28"/>
        <w:szCs w:val="24"/>
        <w:vertAlign w:val="baseline"/>
      </w:rPr>
    </w:lvl>
    <w:lvl w:ilvl="2">
      <w:start w:val="1"/>
      <w:numFmt w:val="decimal"/>
      <w:lvlText w:val="%1.%2.%3"/>
      <w:lvlJc w:val="left"/>
      <w:pPr>
        <w:tabs>
          <w:tab w:val="num" w:pos="6930"/>
        </w:tabs>
        <w:ind w:left="6930" w:hanging="720"/>
      </w:pPr>
      <w:rPr>
        <w:rFonts w:ascii="Trebuchet MS" w:hAnsi="Trebuchet MS" w:hint="default"/>
        <w:b/>
        <w:i w:val="0"/>
        <w:sz w:val="24"/>
        <w:szCs w:val="24"/>
      </w:rPr>
    </w:lvl>
    <w:lvl w:ilvl="3">
      <w:start w:val="1"/>
      <w:numFmt w:val="decimal"/>
      <w:lvlText w:val="%1.%2.%3.%4"/>
      <w:lvlJc w:val="left"/>
      <w:pPr>
        <w:tabs>
          <w:tab w:val="num" w:pos="6930"/>
        </w:tabs>
        <w:ind w:left="6930" w:hanging="720"/>
      </w:pPr>
      <w:rPr>
        <w:rFonts w:ascii="Times New Roman Bold" w:hAnsi="Times New Roman Bold" w:hint="default"/>
        <w:b/>
        <w:i w:val="0"/>
        <w:sz w:val="24"/>
        <w:szCs w:val="24"/>
      </w:rPr>
    </w:lvl>
    <w:lvl w:ilvl="4">
      <w:start w:val="1"/>
      <w:numFmt w:val="decimal"/>
      <w:lvlText w:val="%1.%2.%3.%4.%5"/>
      <w:lvlJc w:val="left"/>
      <w:pPr>
        <w:tabs>
          <w:tab w:val="num" w:pos="7938"/>
        </w:tabs>
        <w:ind w:left="7938" w:hanging="1728"/>
      </w:pPr>
      <w:rPr>
        <w:rFonts w:hint="default"/>
      </w:rPr>
    </w:lvl>
    <w:lvl w:ilvl="5">
      <w:start w:val="1"/>
      <w:numFmt w:val="decimal"/>
      <w:lvlText w:val="%1.%2.%3.%4.%5.%6"/>
      <w:lvlJc w:val="left"/>
      <w:pPr>
        <w:tabs>
          <w:tab w:val="num" w:pos="8082"/>
        </w:tabs>
        <w:ind w:left="8082" w:hanging="1152"/>
      </w:pPr>
      <w:rPr>
        <w:rFonts w:hint="default"/>
      </w:rPr>
    </w:lvl>
    <w:lvl w:ilvl="6">
      <w:start w:val="1"/>
      <w:numFmt w:val="decimal"/>
      <w:lvlText w:val="%1.%2.%3.%4.%5.%6.%7"/>
      <w:lvlJc w:val="left"/>
      <w:pPr>
        <w:tabs>
          <w:tab w:val="num" w:pos="8226"/>
        </w:tabs>
        <w:ind w:left="8226" w:hanging="1296"/>
      </w:pPr>
      <w:rPr>
        <w:rFonts w:hint="default"/>
      </w:rPr>
    </w:lvl>
    <w:lvl w:ilvl="7">
      <w:start w:val="1"/>
      <w:numFmt w:val="decimal"/>
      <w:lvlText w:val="%1.%2.%3.%4.%5.%6.%7.%8"/>
      <w:lvlJc w:val="left"/>
      <w:pPr>
        <w:tabs>
          <w:tab w:val="num" w:pos="8370"/>
        </w:tabs>
        <w:ind w:left="8370" w:hanging="1440"/>
      </w:pPr>
      <w:rPr>
        <w:rFonts w:hint="default"/>
      </w:rPr>
    </w:lvl>
    <w:lvl w:ilvl="8">
      <w:start w:val="1"/>
      <w:numFmt w:val="decimal"/>
      <w:lvlText w:val="%1.%2.%3.%4.%5.%6.%7.%8.%9"/>
      <w:lvlJc w:val="left"/>
      <w:pPr>
        <w:tabs>
          <w:tab w:val="num" w:pos="8514"/>
        </w:tabs>
        <w:ind w:left="8514" w:hanging="1584"/>
      </w:pPr>
      <w:rPr>
        <w:rFonts w:hint="default"/>
      </w:rPr>
    </w:lvl>
  </w:abstractNum>
  <w:abstractNum w:abstractNumId="22">
    <w:nsid w:val="69577556"/>
    <w:multiLevelType w:val="hybridMultilevel"/>
    <w:tmpl w:val="36D28C5A"/>
    <w:lvl w:ilvl="0" w:tplc="A394DC24">
      <w:start w:val="1"/>
      <w:numFmt w:val="bullet"/>
      <w:lvlText w:val=""/>
      <w:lvlJc w:val="left"/>
      <w:pPr>
        <w:ind w:left="1080" w:hanging="360"/>
      </w:pPr>
      <w:rPr>
        <w:rFonts w:ascii="Symbol" w:hAnsi="Symbol" w:hint="default"/>
      </w:rPr>
    </w:lvl>
    <w:lvl w:ilvl="1" w:tplc="F6E204AA" w:tentative="1">
      <w:start w:val="1"/>
      <w:numFmt w:val="bullet"/>
      <w:lvlText w:val="o"/>
      <w:lvlJc w:val="left"/>
      <w:pPr>
        <w:ind w:left="1800" w:hanging="360"/>
      </w:pPr>
      <w:rPr>
        <w:rFonts w:ascii="Courier New" w:hAnsi="Courier New" w:cs="Courier New" w:hint="default"/>
      </w:rPr>
    </w:lvl>
    <w:lvl w:ilvl="2" w:tplc="3056DD96" w:tentative="1">
      <w:start w:val="1"/>
      <w:numFmt w:val="bullet"/>
      <w:lvlText w:val=""/>
      <w:lvlJc w:val="left"/>
      <w:pPr>
        <w:ind w:left="2520" w:hanging="360"/>
      </w:pPr>
      <w:rPr>
        <w:rFonts w:ascii="Wingdings" w:hAnsi="Wingdings" w:hint="default"/>
      </w:rPr>
    </w:lvl>
    <w:lvl w:ilvl="3" w:tplc="83EC8F36" w:tentative="1">
      <w:start w:val="1"/>
      <w:numFmt w:val="bullet"/>
      <w:lvlText w:val=""/>
      <w:lvlJc w:val="left"/>
      <w:pPr>
        <w:ind w:left="3240" w:hanging="360"/>
      </w:pPr>
      <w:rPr>
        <w:rFonts w:ascii="Symbol" w:hAnsi="Symbol" w:hint="default"/>
      </w:rPr>
    </w:lvl>
    <w:lvl w:ilvl="4" w:tplc="7AC66B30" w:tentative="1">
      <w:start w:val="1"/>
      <w:numFmt w:val="bullet"/>
      <w:lvlText w:val="o"/>
      <w:lvlJc w:val="left"/>
      <w:pPr>
        <w:ind w:left="3960" w:hanging="360"/>
      </w:pPr>
      <w:rPr>
        <w:rFonts w:ascii="Courier New" w:hAnsi="Courier New" w:cs="Courier New" w:hint="default"/>
      </w:rPr>
    </w:lvl>
    <w:lvl w:ilvl="5" w:tplc="9CE8EAE2" w:tentative="1">
      <w:start w:val="1"/>
      <w:numFmt w:val="bullet"/>
      <w:lvlText w:val=""/>
      <w:lvlJc w:val="left"/>
      <w:pPr>
        <w:ind w:left="4680" w:hanging="360"/>
      </w:pPr>
      <w:rPr>
        <w:rFonts w:ascii="Wingdings" w:hAnsi="Wingdings" w:hint="default"/>
      </w:rPr>
    </w:lvl>
    <w:lvl w:ilvl="6" w:tplc="8E8ABDA6" w:tentative="1">
      <w:start w:val="1"/>
      <w:numFmt w:val="bullet"/>
      <w:lvlText w:val=""/>
      <w:lvlJc w:val="left"/>
      <w:pPr>
        <w:ind w:left="5400" w:hanging="360"/>
      </w:pPr>
      <w:rPr>
        <w:rFonts w:ascii="Symbol" w:hAnsi="Symbol" w:hint="default"/>
      </w:rPr>
    </w:lvl>
    <w:lvl w:ilvl="7" w:tplc="430CA914" w:tentative="1">
      <w:start w:val="1"/>
      <w:numFmt w:val="bullet"/>
      <w:lvlText w:val="o"/>
      <w:lvlJc w:val="left"/>
      <w:pPr>
        <w:ind w:left="6120" w:hanging="360"/>
      </w:pPr>
      <w:rPr>
        <w:rFonts w:ascii="Courier New" w:hAnsi="Courier New" w:cs="Courier New" w:hint="default"/>
      </w:rPr>
    </w:lvl>
    <w:lvl w:ilvl="8" w:tplc="07BE4FEC" w:tentative="1">
      <w:start w:val="1"/>
      <w:numFmt w:val="bullet"/>
      <w:lvlText w:val=""/>
      <w:lvlJc w:val="left"/>
      <w:pPr>
        <w:ind w:left="6840" w:hanging="360"/>
      </w:pPr>
      <w:rPr>
        <w:rFonts w:ascii="Wingdings" w:hAnsi="Wingdings" w:hint="default"/>
      </w:rPr>
    </w:lvl>
  </w:abstractNum>
  <w:abstractNum w:abstractNumId="23">
    <w:nsid w:val="6B1D179E"/>
    <w:multiLevelType w:val="hybridMultilevel"/>
    <w:tmpl w:val="869C891A"/>
    <w:lvl w:ilvl="0" w:tplc="ED929116">
      <w:start w:val="1"/>
      <w:numFmt w:val="bullet"/>
      <w:lvlText w:val=""/>
      <w:lvlJc w:val="left"/>
      <w:pPr>
        <w:ind w:left="720" w:hanging="360"/>
      </w:pPr>
      <w:rPr>
        <w:rFonts w:ascii="Symbol" w:hAnsi="Symbol" w:hint="default"/>
      </w:rPr>
    </w:lvl>
    <w:lvl w:ilvl="1" w:tplc="9EDAA896" w:tentative="1">
      <w:start w:val="1"/>
      <w:numFmt w:val="bullet"/>
      <w:lvlText w:val="o"/>
      <w:lvlJc w:val="left"/>
      <w:pPr>
        <w:ind w:left="1440" w:hanging="360"/>
      </w:pPr>
      <w:rPr>
        <w:rFonts w:ascii="Courier New" w:hAnsi="Courier New" w:cs="Courier New" w:hint="default"/>
      </w:rPr>
    </w:lvl>
    <w:lvl w:ilvl="2" w:tplc="1D300FA0" w:tentative="1">
      <w:start w:val="1"/>
      <w:numFmt w:val="bullet"/>
      <w:lvlText w:val=""/>
      <w:lvlJc w:val="left"/>
      <w:pPr>
        <w:ind w:left="2160" w:hanging="360"/>
      </w:pPr>
      <w:rPr>
        <w:rFonts w:ascii="Wingdings" w:hAnsi="Wingdings" w:hint="default"/>
      </w:rPr>
    </w:lvl>
    <w:lvl w:ilvl="3" w:tplc="EFC4F0E6" w:tentative="1">
      <w:start w:val="1"/>
      <w:numFmt w:val="bullet"/>
      <w:lvlText w:val=""/>
      <w:lvlJc w:val="left"/>
      <w:pPr>
        <w:ind w:left="2880" w:hanging="360"/>
      </w:pPr>
      <w:rPr>
        <w:rFonts w:ascii="Symbol" w:hAnsi="Symbol" w:hint="default"/>
      </w:rPr>
    </w:lvl>
    <w:lvl w:ilvl="4" w:tplc="61241006" w:tentative="1">
      <w:start w:val="1"/>
      <w:numFmt w:val="bullet"/>
      <w:lvlText w:val="o"/>
      <w:lvlJc w:val="left"/>
      <w:pPr>
        <w:ind w:left="3600" w:hanging="360"/>
      </w:pPr>
      <w:rPr>
        <w:rFonts w:ascii="Courier New" w:hAnsi="Courier New" w:cs="Courier New" w:hint="default"/>
      </w:rPr>
    </w:lvl>
    <w:lvl w:ilvl="5" w:tplc="0792CEF8" w:tentative="1">
      <w:start w:val="1"/>
      <w:numFmt w:val="bullet"/>
      <w:lvlText w:val=""/>
      <w:lvlJc w:val="left"/>
      <w:pPr>
        <w:ind w:left="4320" w:hanging="360"/>
      </w:pPr>
      <w:rPr>
        <w:rFonts w:ascii="Wingdings" w:hAnsi="Wingdings" w:hint="default"/>
      </w:rPr>
    </w:lvl>
    <w:lvl w:ilvl="6" w:tplc="9C0C12FE" w:tentative="1">
      <w:start w:val="1"/>
      <w:numFmt w:val="bullet"/>
      <w:lvlText w:val=""/>
      <w:lvlJc w:val="left"/>
      <w:pPr>
        <w:ind w:left="5040" w:hanging="360"/>
      </w:pPr>
      <w:rPr>
        <w:rFonts w:ascii="Symbol" w:hAnsi="Symbol" w:hint="default"/>
      </w:rPr>
    </w:lvl>
    <w:lvl w:ilvl="7" w:tplc="175EC68E" w:tentative="1">
      <w:start w:val="1"/>
      <w:numFmt w:val="bullet"/>
      <w:lvlText w:val="o"/>
      <w:lvlJc w:val="left"/>
      <w:pPr>
        <w:ind w:left="5760" w:hanging="360"/>
      </w:pPr>
      <w:rPr>
        <w:rFonts w:ascii="Courier New" w:hAnsi="Courier New" w:cs="Courier New" w:hint="default"/>
      </w:rPr>
    </w:lvl>
    <w:lvl w:ilvl="8" w:tplc="B1D00C6A" w:tentative="1">
      <w:start w:val="1"/>
      <w:numFmt w:val="bullet"/>
      <w:lvlText w:val=""/>
      <w:lvlJc w:val="left"/>
      <w:pPr>
        <w:ind w:left="6480" w:hanging="360"/>
      </w:pPr>
      <w:rPr>
        <w:rFonts w:ascii="Wingdings" w:hAnsi="Wingdings" w:hint="default"/>
      </w:rPr>
    </w:lvl>
  </w:abstractNum>
  <w:abstractNum w:abstractNumId="24">
    <w:nsid w:val="6B917020"/>
    <w:multiLevelType w:val="hybridMultilevel"/>
    <w:tmpl w:val="DA3A91DC"/>
    <w:lvl w:ilvl="0" w:tplc="2DEE527A">
      <w:start w:val="1"/>
      <w:numFmt w:val="bullet"/>
      <w:pStyle w:val="KSP-Bullets"/>
      <w:lvlText w:val=""/>
      <w:lvlJc w:val="left"/>
      <w:pPr>
        <w:tabs>
          <w:tab w:val="num" w:pos="720"/>
        </w:tabs>
        <w:ind w:left="720" w:hanging="360"/>
      </w:pPr>
      <w:rPr>
        <w:rFonts w:ascii="Wingdings" w:hAnsi="Wingdings" w:hint="default"/>
      </w:rPr>
    </w:lvl>
    <w:lvl w:ilvl="1" w:tplc="7EF274BC" w:tentative="1">
      <w:start w:val="1"/>
      <w:numFmt w:val="bullet"/>
      <w:lvlText w:val="o"/>
      <w:lvlJc w:val="left"/>
      <w:pPr>
        <w:tabs>
          <w:tab w:val="num" w:pos="1440"/>
        </w:tabs>
        <w:ind w:left="1440" w:hanging="360"/>
      </w:pPr>
      <w:rPr>
        <w:rFonts w:ascii="Courier New" w:hAnsi="Courier New" w:cs="Courier New" w:hint="default"/>
      </w:rPr>
    </w:lvl>
    <w:lvl w:ilvl="2" w:tplc="C61CC2AE" w:tentative="1">
      <w:start w:val="1"/>
      <w:numFmt w:val="bullet"/>
      <w:lvlText w:val=""/>
      <w:lvlJc w:val="left"/>
      <w:pPr>
        <w:tabs>
          <w:tab w:val="num" w:pos="2160"/>
        </w:tabs>
        <w:ind w:left="2160" w:hanging="360"/>
      </w:pPr>
      <w:rPr>
        <w:rFonts w:ascii="Wingdings" w:hAnsi="Wingdings" w:hint="default"/>
      </w:rPr>
    </w:lvl>
    <w:lvl w:ilvl="3" w:tplc="3AC88E92" w:tentative="1">
      <w:start w:val="1"/>
      <w:numFmt w:val="bullet"/>
      <w:lvlText w:val=""/>
      <w:lvlJc w:val="left"/>
      <w:pPr>
        <w:tabs>
          <w:tab w:val="num" w:pos="2880"/>
        </w:tabs>
        <w:ind w:left="2880" w:hanging="360"/>
      </w:pPr>
      <w:rPr>
        <w:rFonts w:ascii="Symbol" w:hAnsi="Symbol" w:hint="default"/>
      </w:rPr>
    </w:lvl>
    <w:lvl w:ilvl="4" w:tplc="D8A265CE" w:tentative="1">
      <w:start w:val="1"/>
      <w:numFmt w:val="bullet"/>
      <w:lvlText w:val="o"/>
      <w:lvlJc w:val="left"/>
      <w:pPr>
        <w:tabs>
          <w:tab w:val="num" w:pos="3600"/>
        </w:tabs>
        <w:ind w:left="3600" w:hanging="360"/>
      </w:pPr>
      <w:rPr>
        <w:rFonts w:ascii="Courier New" w:hAnsi="Courier New" w:cs="Courier New" w:hint="default"/>
      </w:rPr>
    </w:lvl>
    <w:lvl w:ilvl="5" w:tplc="05DC32A4" w:tentative="1">
      <w:start w:val="1"/>
      <w:numFmt w:val="bullet"/>
      <w:lvlText w:val=""/>
      <w:lvlJc w:val="left"/>
      <w:pPr>
        <w:tabs>
          <w:tab w:val="num" w:pos="4320"/>
        </w:tabs>
        <w:ind w:left="4320" w:hanging="360"/>
      </w:pPr>
      <w:rPr>
        <w:rFonts w:ascii="Wingdings" w:hAnsi="Wingdings" w:hint="default"/>
      </w:rPr>
    </w:lvl>
    <w:lvl w:ilvl="6" w:tplc="0F245884" w:tentative="1">
      <w:start w:val="1"/>
      <w:numFmt w:val="bullet"/>
      <w:lvlText w:val=""/>
      <w:lvlJc w:val="left"/>
      <w:pPr>
        <w:tabs>
          <w:tab w:val="num" w:pos="5040"/>
        </w:tabs>
        <w:ind w:left="5040" w:hanging="360"/>
      </w:pPr>
      <w:rPr>
        <w:rFonts w:ascii="Symbol" w:hAnsi="Symbol" w:hint="default"/>
      </w:rPr>
    </w:lvl>
    <w:lvl w:ilvl="7" w:tplc="3BA0FB76" w:tentative="1">
      <w:start w:val="1"/>
      <w:numFmt w:val="bullet"/>
      <w:lvlText w:val="o"/>
      <w:lvlJc w:val="left"/>
      <w:pPr>
        <w:tabs>
          <w:tab w:val="num" w:pos="5760"/>
        </w:tabs>
        <w:ind w:left="5760" w:hanging="360"/>
      </w:pPr>
      <w:rPr>
        <w:rFonts w:ascii="Courier New" w:hAnsi="Courier New" w:cs="Courier New" w:hint="default"/>
      </w:rPr>
    </w:lvl>
    <w:lvl w:ilvl="8" w:tplc="6E148A1C" w:tentative="1">
      <w:start w:val="1"/>
      <w:numFmt w:val="bullet"/>
      <w:lvlText w:val=""/>
      <w:lvlJc w:val="left"/>
      <w:pPr>
        <w:tabs>
          <w:tab w:val="num" w:pos="6480"/>
        </w:tabs>
        <w:ind w:left="6480" w:hanging="360"/>
      </w:pPr>
      <w:rPr>
        <w:rFonts w:ascii="Wingdings" w:hAnsi="Wingdings" w:hint="default"/>
      </w:rPr>
    </w:lvl>
  </w:abstractNum>
  <w:abstractNum w:abstractNumId="25">
    <w:nsid w:val="6DAF1F95"/>
    <w:multiLevelType w:val="hybridMultilevel"/>
    <w:tmpl w:val="8054A15A"/>
    <w:lvl w:ilvl="0" w:tplc="15CA58E6">
      <w:start w:val="1"/>
      <w:numFmt w:val="bullet"/>
      <w:lvlText w:val=""/>
      <w:lvlJc w:val="left"/>
      <w:pPr>
        <w:ind w:left="1080" w:hanging="360"/>
      </w:pPr>
      <w:rPr>
        <w:rFonts w:ascii="Symbol" w:hAnsi="Symbol" w:hint="default"/>
      </w:rPr>
    </w:lvl>
    <w:lvl w:ilvl="1" w:tplc="F058E774" w:tentative="1">
      <w:start w:val="1"/>
      <w:numFmt w:val="bullet"/>
      <w:lvlText w:val="o"/>
      <w:lvlJc w:val="left"/>
      <w:pPr>
        <w:ind w:left="1800" w:hanging="360"/>
      </w:pPr>
      <w:rPr>
        <w:rFonts w:ascii="Courier New" w:hAnsi="Courier New" w:cs="Courier New" w:hint="default"/>
      </w:rPr>
    </w:lvl>
    <w:lvl w:ilvl="2" w:tplc="DAD6C2AC" w:tentative="1">
      <w:start w:val="1"/>
      <w:numFmt w:val="bullet"/>
      <w:lvlText w:val=""/>
      <w:lvlJc w:val="left"/>
      <w:pPr>
        <w:ind w:left="2520" w:hanging="360"/>
      </w:pPr>
      <w:rPr>
        <w:rFonts w:ascii="Wingdings" w:hAnsi="Wingdings" w:hint="default"/>
      </w:rPr>
    </w:lvl>
    <w:lvl w:ilvl="3" w:tplc="F280A2C6" w:tentative="1">
      <w:start w:val="1"/>
      <w:numFmt w:val="bullet"/>
      <w:lvlText w:val=""/>
      <w:lvlJc w:val="left"/>
      <w:pPr>
        <w:ind w:left="3240" w:hanging="360"/>
      </w:pPr>
      <w:rPr>
        <w:rFonts w:ascii="Symbol" w:hAnsi="Symbol" w:hint="default"/>
      </w:rPr>
    </w:lvl>
    <w:lvl w:ilvl="4" w:tplc="18ACF07C" w:tentative="1">
      <w:start w:val="1"/>
      <w:numFmt w:val="bullet"/>
      <w:lvlText w:val="o"/>
      <w:lvlJc w:val="left"/>
      <w:pPr>
        <w:ind w:left="3960" w:hanging="360"/>
      </w:pPr>
      <w:rPr>
        <w:rFonts w:ascii="Courier New" w:hAnsi="Courier New" w:cs="Courier New" w:hint="default"/>
      </w:rPr>
    </w:lvl>
    <w:lvl w:ilvl="5" w:tplc="678A7CC2" w:tentative="1">
      <w:start w:val="1"/>
      <w:numFmt w:val="bullet"/>
      <w:lvlText w:val=""/>
      <w:lvlJc w:val="left"/>
      <w:pPr>
        <w:ind w:left="4680" w:hanging="360"/>
      </w:pPr>
      <w:rPr>
        <w:rFonts w:ascii="Wingdings" w:hAnsi="Wingdings" w:hint="default"/>
      </w:rPr>
    </w:lvl>
    <w:lvl w:ilvl="6" w:tplc="98160478" w:tentative="1">
      <w:start w:val="1"/>
      <w:numFmt w:val="bullet"/>
      <w:lvlText w:val=""/>
      <w:lvlJc w:val="left"/>
      <w:pPr>
        <w:ind w:left="5400" w:hanging="360"/>
      </w:pPr>
      <w:rPr>
        <w:rFonts w:ascii="Symbol" w:hAnsi="Symbol" w:hint="default"/>
      </w:rPr>
    </w:lvl>
    <w:lvl w:ilvl="7" w:tplc="CB38BCA8" w:tentative="1">
      <w:start w:val="1"/>
      <w:numFmt w:val="bullet"/>
      <w:lvlText w:val="o"/>
      <w:lvlJc w:val="left"/>
      <w:pPr>
        <w:ind w:left="6120" w:hanging="360"/>
      </w:pPr>
      <w:rPr>
        <w:rFonts w:ascii="Courier New" w:hAnsi="Courier New" w:cs="Courier New" w:hint="default"/>
      </w:rPr>
    </w:lvl>
    <w:lvl w:ilvl="8" w:tplc="FFB8C9F2" w:tentative="1">
      <w:start w:val="1"/>
      <w:numFmt w:val="bullet"/>
      <w:lvlText w:val=""/>
      <w:lvlJc w:val="left"/>
      <w:pPr>
        <w:ind w:left="6840" w:hanging="360"/>
      </w:pPr>
      <w:rPr>
        <w:rFonts w:ascii="Wingdings" w:hAnsi="Wingdings" w:hint="default"/>
      </w:rPr>
    </w:lvl>
  </w:abstractNum>
  <w:abstractNum w:abstractNumId="26">
    <w:nsid w:val="6DDF4116"/>
    <w:multiLevelType w:val="hybridMultilevel"/>
    <w:tmpl w:val="6B60C1A6"/>
    <w:lvl w:ilvl="0" w:tplc="F2287C0C">
      <w:start w:val="1"/>
      <w:numFmt w:val="bullet"/>
      <w:lvlText w:val=""/>
      <w:lvlJc w:val="left"/>
      <w:pPr>
        <w:tabs>
          <w:tab w:val="num" w:pos="720"/>
        </w:tabs>
        <w:ind w:left="720" w:hanging="360"/>
      </w:pPr>
      <w:rPr>
        <w:rFonts w:ascii="Symbol" w:hAnsi="Symbol" w:hint="default"/>
      </w:rPr>
    </w:lvl>
    <w:lvl w:ilvl="1" w:tplc="37728A66" w:tentative="1">
      <w:start w:val="1"/>
      <w:numFmt w:val="bullet"/>
      <w:lvlText w:val="o"/>
      <w:lvlJc w:val="left"/>
      <w:pPr>
        <w:tabs>
          <w:tab w:val="num" w:pos="1440"/>
        </w:tabs>
        <w:ind w:left="1440" w:hanging="360"/>
      </w:pPr>
      <w:rPr>
        <w:rFonts w:ascii="Courier New" w:hAnsi="Courier New" w:cs="Courier New" w:hint="default"/>
      </w:rPr>
    </w:lvl>
    <w:lvl w:ilvl="2" w:tplc="0226D26E" w:tentative="1">
      <w:start w:val="1"/>
      <w:numFmt w:val="bullet"/>
      <w:lvlText w:val=""/>
      <w:lvlJc w:val="left"/>
      <w:pPr>
        <w:tabs>
          <w:tab w:val="num" w:pos="2160"/>
        </w:tabs>
        <w:ind w:left="2160" w:hanging="360"/>
      </w:pPr>
      <w:rPr>
        <w:rFonts w:ascii="Wingdings" w:hAnsi="Wingdings" w:hint="default"/>
      </w:rPr>
    </w:lvl>
    <w:lvl w:ilvl="3" w:tplc="85549028" w:tentative="1">
      <w:start w:val="1"/>
      <w:numFmt w:val="bullet"/>
      <w:lvlText w:val=""/>
      <w:lvlJc w:val="left"/>
      <w:pPr>
        <w:tabs>
          <w:tab w:val="num" w:pos="2880"/>
        </w:tabs>
        <w:ind w:left="2880" w:hanging="360"/>
      </w:pPr>
      <w:rPr>
        <w:rFonts w:ascii="Symbol" w:hAnsi="Symbol" w:hint="default"/>
      </w:rPr>
    </w:lvl>
    <w:lvl w:ilvl="4" w:tplc="B224B9EA" w:tentative="1">
      <w:start w:val="1"/>
      <w:numFmt w:val="bullet"/>
      <w:lvlText w:val="o"/>
      <w:lvlJc w:val="left"/>
      <w:pPr>
        <w:tabs>
          <w:tab w:val="num" w:pos="3600"/>
        </w:tabs>
        <w:ind w:left="3600" w:hanging="360"/>
      </w:pPr>
      <w:rPr>
        <w:rFonts w:ascii="Courier New" w:hAnsi="Courier New" w:cs="Courier New" w:hint="default"/>
      </w:rPr>
    </w:lvl>
    <w:lvl w:ilvl="5" w:tplc="EA80F142" w:tentative="1">
      <w:start w:val="1"/>
      <w:numFmt w:val="bullet"/>
      <w:lvlText w:val=""/>
      <w:lvlJc w:val="left"/>
      <w:pPr>
        <w:tabs>
          <w:tab w:val="num" w:pos="4320"/>
        </w:tabs>
        <w:ind w:left="4320" w:hanging="360"/>
      </w:pPr>
      <w:rPr>
        <w:rFonts w:ascii="Wingdings" w:hAnsi="Wingdings" w:hint="default"/>
      </w:rPr>
    </w:lvl>
    <w:lvl w:ilvl="6" w:tplc="0B2E4B66" w:tentative="1">
      <w:start w:val="1"/>
      <w:numFmt w:val="bullet"/>
      <w:lvlText w:val=""/>
      <w:lvlJc w:val="left"/>
      <w:pPr>
        <w:tabs>
          <w:tab w:val="num" w:pos="5040"/>
        </w:tabs>
        <w:ind w:left="5040" w:hanging="360"/>
      </w:pPr>
      <w:rPr>
        <w:rFonts w:ascii="Symbol" w:hAnsi="Symbol" w:hint="default"/>
      </w:rPr>
    </w:lvl>
    <w:lvl w:ilvl="7" w:tplc="103873FE" w:tentative="1">
      <w:start w:val="1"/>
      <w:numFmt w:val="bullet"/>
      <w:lvlText w:val="o"/>
      <w:lvlJc w:val="left"/>
      <w:pPr>
        <w:tabs>
          <w:tab w:val="num" w:pos="5760"/>
        </w:tabs>
        <w:ind w:left="5760" w:hanging="360"/>
      </w:pPr>
      <w:rPr>
        <w:rFonts w:ascii="Courier New" w:hAnsi="Courier New" w:cs="Courier New" w:hint="default"/>
      </w:rPr>
    </w:lvl>
    <w:lvl w:ilvl="8" w:tplc="7A2C6CBA" w:tentative="1">
      <w:start w:val="1"/>
      <w:numFmt w:val="bullet"/>
      <w:lvlText w:val=""/>
      <w:lvlJc w:val="left"/>
      <w:pPr>
        <w:tabs>
          <w:tab w:val="num" w:pos="6480"/>
        </w:tabs>
        <w:ind w:left="6480" w:hanging="360"/>
      </w:pPr>
      <w:rPr>
        <w:rFonts w:ascii="Wingdings" w:hAnsi="Wingdings" w:hint="default"/>
      </w:rPr>
    </w:lvl>
  </w:abstractNum>
  <w:abstractNum w:abstractNumId="27">
    <w:nsid w:val="6E237434"/>
    <w:multiLevelType w:val="hybridMultilevel"/>
    <w:tmpl w:val="6596BCF2"/>
    <w:lvl w:ilvl="0" w:tplc="C408FC5A">
      <w:start w:val="1"/>
      <w:numFmt w:val="bullet"/>
      <w:lvlText w:val=""/>
      <w:lvlJc w:val="left"/>
      <w:pPr>
        <w:ind w:left="720" w:hanging="360"/>
      </w:pPr>
      <w:rPr>
        <w:rFonts w:ascii="Symbol" w:hAnsi="Symbol" w:hint="default"/>
      </w:rPr>
    </w:lvl>
    <w:lvl w:ilvl="1" w:tplc="9EF45ED4" w:tentative="1">
      <w:start w:val="1"/>
      <w:numFmt w:val="bullet"/>
      <w:lvlText w:val="o"/>
      <w:lvlJc w:val="left"/>
      <w:pPr>
        <w:ind w:left="1440" w:hanging="360"/>
      </w:pPr>
      <w:rPr>
        <w:rFonts w:ascii="Courier New" w:hAnsi="Courier New" w:cs="Courier New" w:hint="default"/>
      </w:rPr>
    </w:lvl>
    <w:lvl w:ilvl="2" w:tplc="5F50F7F6" w:tentative="1">
      <w:start w:val="1"/>
      <w:numFmt w:val="bullet"/>
      <w:lvlText w:val=""/>
      <w:lvlJc w:val="left"/>
      <w:pPr>
        <w:ind w:left="2160" w:hanging="360"/>
      </w:pPr>
      <w:rPr>
        <w:rFonts w:ascii="Wingdings" w:hAnsi="Wingdings" w:hint="default"/>
      </w:rPr>
    </w:lvl>
    <w:lvl w:ilvl="3" w:tplc="238AF0E2" w:tentative="1">
      <w:start w:val="1"/>
      <w:numFmt w:val="bullet"/>
      <w:lvlText w:val=""/>
      <w:lvlJc w:val="left"/>
      <w:pPr>
        <w:ind w:left="2880" w:hanging="360"/>
      </w:pPr>
      <w:rPr>
        <w:rFonts w:ascii="Symbol" w:hAnsi="Symbol" w:hint="default"/>
      </w:rPr>
    </w:lvl>
    <w:lvl w:ilvl="4" w:tplc="C67873C2" w:tentative="1">
      <w:start w:val="1"/>
      <w:numFmt w:val="bullet"/>
      <w:lvlText w:val="o"/>
      <w:lvlJc w:val="left"/>
      <w:pPr>
        <w:ind w:left="3600" w:hanging="360"/>
      </w:pPr>
      <w:rPr>
        <w:rFonts w:ascii="Courier New" w:hAnsi="Courier New" w:cs="Courier New" w:hint="default"/>
      </w:rPr>
    </w:lvl>
    <w:lvl w:ilvl="5" w:tplc="3DB83452" w:tentative="1">
      <w:start w:val="1"/>
      <w:numFmt w:val="bullet"/>
      <w:lvlText w:val=""/>
      <w:lvlJc w:val="left"/>
      <w:pPr>
        <w:ind w:left="4320" w:hanging="360"/>
      </w:pPr>
      <w:rPr>
        <w:rFonts w:ascii="Wingdings" w:hAnsi="Wingdings" w:hint="default"/>
      </w:rPr>
    </w:lvl>
    <w:lvl w:ilvl="6" w:tplc="B1DAA56A" w:tentative="1">
      <w:start w:val="1"/>
      <w:numFmt w:val="bullet"/>
      <w:lvlText w:val=""/>
      <w:lvlJc w:val="left"/>
      <w:pPr>
        <w:ind w:left="5040" w:hanging="360"/>
      </w:pPr>
      <w:rPr>
        <w:rFonts w:ascii="Symbol" w:hAnsi="Symbol" w:hint="default"/>
      </w:rPr>
    </w:lvl>
    <w:lvl w:ilvl="7" w:tplc="846CADAE" w:tentative="1">
      <w:start w:val="1"/>
      <w:numFmt w:val="bullet"/>
      <w:lvlText w:val="o"/>
      <w:lvlJc w:val="left"/>
      <w:pPr>
        <w:ind w:left="5760" w:hanging="360"/>
      </w:pPr>
      <w:rPr>
        <w:rFonts w:ascii="Courier New" w:hAnsi="Courier New" w:cs="Courier New" w:hint="default"/>
      </w:rPr>
    </w:lvl>
    <w:lvl w:ilvl="8" w:tplc="7DEAF980" w:tentative="1">
      <w:start w:val="1"/>
      <w:numFmt w:val="bullet"/>
      <w:lvlText w:val=""/>
      <w:lvlJc w:val="left"/>
      <w:pPr>
        <w:ind w:left="6480" w:hanging="360"/>
      </w:pPr>
      <w:rPr>
        <w:rFonts w:ascii="Wingdings" w:hAnsi="Wingdings" w:hint="default"/>
      </w:rPr>
    </w:lvl>
  </w:abstractNum>
  <w:abstractNum w:abstractNumId="28">
    <w:nsid w:val="70B40897"/>
    <w:multiLevelType w:val="hybridMultilevel"/>
    <w:tmpl w:val="8F38D3DA"/>
    <w:lvl w:ilvl="0" w:tplc="5B7AC7A0">
      <w:start w:val="1"/>
      <w:numFmt w:val="bullet"/>
      <w:lvlText w:val=""/>
      <w:lvlJc w:val="left"/>
      <w:pPr>
        <w:tabs>
          <w:tab w:val="num" w:pos="720"/>
        </w:tabs>
        <w:ind w:left="720" w:hanging="360"/>
      </w:pPr>
      <w:rPr>
        <w:rFonts w:ascii="Symbol" w:hAnsi="Symbol" w:hint="default"/>
      </w:rPr>
    </w:lvl>
    <w:lvl w:ilvl="1" w:tplc="C456C47C" w:tentative="1">
      <w:start w:val="1"/>
      <w:numFmt w:val="bullet"/>
      <w:lvlText w:val="o"/>
      <w:lvlJc w:val="left"/>
      <w:pPr>
        <w:tabs>
          <w:tab w:val="num" w:pos="1440"/>
        </w:tabs>
        <w:ind w:left="1440" w:hanging="360"/>
      </w:pPr>
      <w:rPr>
        <w:rFonts w:ascii="Courier New" w:hAnsi="Courier New" w:cs="Courier New" w:hint="default"/>
      </w:rPr>
    </w:lvl>
    <w:lvl w:ilvl="2" w:tplc="47888D28" w:tentative="1">
      <w:start w:val="1"/>
      <w:numFmt w:val="bullet"/>
      <w:lvlText w:val=""/>
      <w:lvlJc w:val="left"/>
      <w:pPr>
        <w:tabs>
          <w:tab w:val="num" w:pos="2160"/>
        </w:tabs>
        <w:ind w:left="2160" w:hanging="360"/>
      </w:pPr>
      <w:rPr>
        <w:rFonts w:ascii="Wingdings" w:hAnsi="Wingdings" w:hint="default"/>
      </w:rPr>
    </w:lvl>
    <w:lvl w:ilvl="3" w:tplc="B51C9FE8" w:tentative="1">
      <w:start w:val="1"/>
      <w:numFmt w:val="bullet"/>
      <w:lvlText w:val=""/>
      <w:lvlJc w:val="left"/>
      <w:pPr>
        <w:tabs>
          <w:tab w:val="num" w:pos="2880"/>
        </w:tabs>
        <w:ind w:left="2880" w:hanging="360"/>
      </w:pPr>
      <w:rPr>
        <w:rFonts w:ascii="Symbol" w:hAnsi="Symbol" w:hint="default"/>
      </w:rPr>
    </w:lvl>
    <w:lvl w:ilvl="4" w:tplc="1884F540" w:tentative="1">
      <w:start w:val="1"/>
      <w:numFmt w:val="bullet"/>
      <w:lvlText w:val="o"/>
      <w:lvlJc w:val="left"/>
      <w:pPr>
        <w:tabs>
          <w:tab w:val="num" w:pos="3600"/>
        </w:tabs>
        <w:ind w:left="3600" w:hanging="360"/>
      </w:pPr>
      <w:rPr>
        <w:rFonts w:ascii="Courier New" w:hAnsi="Courier New" w:cs="Courier New" w:hint="default"/>
      </w:rPr>
    </w:lvl>
    <w:lvl w:ilvl="5" w:tplc="47A02614" w:tentative="1">
      <w:start w:val="1"/>
      <w:numFmt w:val="bullet"/>
      <w:lvlText w:val=""/>
      <w:lvlJc w:val="left"/>
      <w:pPr>
        <w:tabs>
          <w:tab w:val="num" w:pos="4320"/>
        </w:tabs>
        <w:ind w:left="4320" w:hanging="360"/>
      </w:pPr>
      <w:rPr>
        <w:rFonts w:ascii="Wingdings" w:hAnsi="Wingdings" w:hint="default"/>
      </w:rPr>
    </w:lvl>
    <w:lvl w:ilvl="6" w:tplc="484C0CBC" w:tentative="1">
      <w:start w:val="1"/>
      <w:numFmt w:val="bullet"/>
      <w:lvlText w:val=""/>
      <w:lvlJc w:val="left"/>
      <w:pPr>
        <w:tabs>
          <w:tab w:val="num" w:pos="5040"/>
        </w:tabs>
        <w:ind w:left="5040" w:hanging="360"/>
      </w:pPr>
      <w:rPr>
        <w:rFonts w:ascii="Symbol" w:hAnsi="Symbol" w:hint="default"/>
      </w:rPr>
    </w:lvl>
    <w:lvl w:ilvl="7" w:tplc="C590CC12" w:tentative="1">
      <w:start w:val="1"/>
      <w:numFmt w:val="bullet"/>
      <w:lvlText w:val="o"/>
      <w:lvlJc w:val="left"/>
      <w:pPr>
        <w:tabs>
          <w:tab w:val="num" w:pos="5760"/>
        </w:tabs>
        <w:ind w:left="5760" w:hanging="360"/>
      </w:pPr>
      <w:rPr>
        <w:rFonts w:ascii="Courier New" w:hAnsi="Courier New" w:cs="Courier New" w:hint="default"/>
      </w:rPr>
    </w:lvl>
    <w:lvl w:ilvl="8" w:tplc="8844327C" w:tentative="1">
      <w:start w:val="1"/>
      <w:numFmt w:val="bullet"/>
      <w:lvlText w:val=""/>
      <w:lvlJc w:val="left"/>
      <w:pPr>
        <w:tabs>
          <w:tab w:val="num" w:pos="6480"/>
        </w:tabs>
        <w:ind w:left="6480" w:hanging="360"/>
      </w:pPr>
      <w:rPr>
        <w:rFonts w:ascii="Wingdings" w:hAnsi="Wingdings" w:hint="default"/>
      </w:rPr>
    </w:lvl>
  </w:abstractNum>
  <w:abstractNum w:abstractNumId="29">
    <w:nsid w:val="71CB5BD6"/>
    <w:multiLevelType w:val="hybridMultilevel"/>
    <w:tmpl w:val="D83CF93A"/>
    <w:lvl w:ilvl="0" w:tplc="83F8611A">
      <w:start w:val="1"/>
      <w:numFmt w:val="bullet"/>
      <w:lvlText w:val=""/>
      <w:lvlJc w:val="left"/>
      <w:pPr>
        <w:ind w:left="720" w:hanging="360"/>
      </w:pPr>
      <w:rPr>
        <w:rFonts w:ascii="Symbol" w:hAnsi="Symbol" w:hint="default"/>
      </w:rPr>
    </w:lvl>
    <w:lvl w:ilvl="1" w:tplc="B5787392" w:tentative="1">
      <w:start w:val="1"/>
      <w:numFmt w:val="bullet"/>
      <w:lvlText w:val="o"/>
      <w:lvlJc w:val="left"/>
      <w:pPr>
        <w:ind w:left="1440" w:hanging="360"/>
      </w:pPr>
      <w:rPr>
        <w:rFonts w:ascii="Courier New" w:hAnsi="Courier New" w:cs="Courier New" w:hint="default"/>
      </w:rPr>
    </w:lvl>
    <w:lvl w:ilvl="2" w:tplc="328E0360" w:tentative="1">
      <w:start w:val="1"/>
      <w:numFmt w:val="bullet"/>
      <w:lvlText w:val=""/>
      <w:lvlJc w:val="left"/>
      <w:pPr>
        <w:ind w:left="2160" w:hanging="360"/>
      </w:pPr>
      <w:rPr>
        <w:rFonts w:ascii="Wingdings" w:hAnsi="Wingdings" w:hint="default"/>
      </w:rPr>
    </w:lvl>
    <w:lvl w:ilvl="3" w:tplc="C6AC3CC4" w:tentative="1">
      <w:start w:val="1"/>
      <w:numFmt w:val="bullet"/>
      <w:lvlText w:val=""/>
      <w:lvlJc w:val="left"/>
      <w:pPr>
        <w:ind w:left="2880" w:hanging="360"/>
      </w:pPr>
      <w:rPr>
        <w:rFonts w:ascii="Symbol" w:hAnsi="Symbol" w:hint="default"/>
      </w:rPr>
    </w:lvl>
    <w:lvl w:ilvl="4" w:tplc="91142620" w:tentative="1">
      <w:start w:val="1"/>
      <w:numFmt w:val="bullet"/>
      <w:lvlText w:val="o"/>
      <w:lvlJc w:val="left"/>
      <w:pPr>
        <w:ind w:left="3600" w:hanging="360"/>
      </w:pPr>
      <w:rPr>
        <w:rFonts w:ascii="Courier New" w:hAnsi="Courier New" w:cs="Courier New" w:hint="default"/>
      </w:rPr>
    </w:lvl>
    <w:lvl w:ilvl="5" w:tplc="1306233E" w:tentative="1">
      <w:start w:val="1"/>
      <w:numFmt w:val="bullet"/>
      <w:lvlText w:val=""/>
      <w:lvlJc w:val="left"/>
      <w:pPr>
        <w:ind w:left="4320" w:hanging="360"/>
      </w:pPr>
      <w:rPr>
        <w:rFonts w:ascii="Wingdings" w:hAnsi="Wingdings" w:hint="default"/>
      </w:rPr>
    </w:lvl>
    <w:lvl w:ilvl="6" w:tplc="44AE4226" w:tentative="1">
      <w:start w:val="1"/>
      <w:numFmt w:val="bullet"/>
      <w:lvlText w:val=""/>
      <w:lvlJc w:val="left"/>
      <w:pPr>
        <w:ind w:left="5040" w:hanging="360"/>
      </w:pPr>
      <w:rPr>
        <w:rFonts w:ascii="Symbol" w:hAnsi="Symbol" w:hint="default"/>
      </w:rPr>
    </w:lvl>
    <w:lvl w:ilvl="7" w:tplc="15C6D598" w:tentative="1">
      <w:start w:val="1"/>
      <w:numFmt w:val="bullet"/>
      <w:lvlText w:val="o"/>
      <w:lvlJc w:val="left"/>
      <w:pPr>
        <w:ind w:left="5760" w:hanging="360"/>
      </w:pPr>
      <w:rPr>
        <w:rFonts w:ascii="Courier New" w:hAnsi="Courier New" w:cs="Courier New" w:hint="default"/>
      </w:rPr>
    </w:lvl>
    <w:lvl w:ilvl="8" w:tplc="C79E7F18" w:tentative="1">
      <w:start w:val="1"/>
      <w:numFmt w:val="bullet"/>
      <w:lvlText w:val=""/>
      <w:lvlJc w:val="left"/>
      <w:pPr>
        <w:ind w:left="6480" w:hanging="360"/>
      </w:pPr>
      <w:rPr>
        <w:rFonts w:ascii="Wingdings" w:hAnsi="Wingdings" w:hint="default"/>
      </w:rPr>
    </w:lvl>
  </w:abstractNum>
  <w:abstractNum w:abstractNumId="30">
    <w:nsid w:val="72C0097F"/>
    <w:multiLevelType w:val="hybridMultilevel"/>
    <w:tmpl w:val="1B446BC8"/>
    <w:lvl w:ilvl="0" w:tplc="A2EE2A9C">
      <w:start w:val="1"/>
      <w:numFmt w:val="bullet"/>
      <w:lvlText w:val=""/>
      <w:lvlJc w:val="left"/>
      <w:pPr>
        <w:ind w:left="720" w:hanging="360"/>
      </w:pPr>
      <w:rPr>
        <w:rFonts w:ascii="Symbol" w:hAnsi="Symbol" w:hint="default"/>
      </w:rPr>
    </w:lvl>
    <w:lvl w:ilvl="1" w:tplc="2C180568" w:tentative="1">
      <w:start w:val="1"/>
      <w:numFmt w:val="bullet"/>
      <w:lvlText w:val="o"/>
      <w:lvlJc w:val="left"/>
      <w:pPr>
        <w:ind w:left="1440" w:hanging="360"/>
      </w:pPr>
      <w:rPr>
        <w:rFonts w:ascii="Courier New" w:hAnsi="Courier New" w:cs="Courier New" w:hint="default"/>
      </w:rPr>
    </w:lvl>
    <w:lvl w:ilvl="2" w:tplc="BDDA0784" w:tentative="1">
      <w:start w:val="1"/>
      <w:numFmt w:val="bullet"/>
      <w:lvlText w:val=""/>
      <w:lvlJc w:val="left"/>
      <w:pPr>
        <w:ind w:left="2160" w:hanging="360"/>
      </w:pPr>
      <w:rPr>
        <w:rFonts w:ascii="Wingdings" w:hAnsi="Wingdings" w:hint="default"/>
      </w:rPr>
    </w:lvl>
    <w:lvl w:ilvl="3" w:tplc="C0586F68" w:tentative="1">
      <w:start w:val="1"/>
      <w:numFmt w:val="bullet"/>
      <w:lvlText w:val=""/>
      <w:lvlJc w:val="left"/>
      <w:pPr>
        <w:ind w:left="2880" w:hanging="360"/>
      </w:pPr>
      <w:rPr>
        <w:rFonts w:ascii="Symbol" w:hAnsi="Symbol" w:hint="default"/>
      </w:rPr>
    </w:lvl>
    <w:lvl w:ilvl="4" w:tplc="72D28636" w:tentative="1">
      <w:start w:val="1"/>
      <w:numFmt w:val="bullet"/>
      <w:lvlText w:val="o"/>
      <w:lvlJc w:val="left"/>
      <w:pPr>
        <w:ind w:left="3600" w:hanging="360"/>
      </w:pPr>
      <w:rPr>
        <w:rFonts w:ascii="Courier New" w:hAnsi="Courier New" w:cs="Courier New" w:hint="default"/>
      </w:rPr>
    </w:lvl>
    <w:lvl w:ilvl="5" w:tplc="38FEB4DE" w:tentative="1">
      <w:start w:val="1"/>
      <w:numFmt w:val="bullet"/>
      <w:lvlText w:val=""/>
      <w:lvlJc w:val="left"/>
      <w:pPr>
        <w:ind w:left="4320" w:hanging="360"/>
      </w:pPr>
      <w:rPr>
        <w:rFonts w:ascii="Wingdings" w:hAnsi="Wingdings" w:hint="default"/>
      </w:rPr>
    </w:lvl>
    <w:lvl w:ilvl="6" w:tplc="5B74E400" w:tentative="1">
      <w:start w:val="1"/>
      <w:numFmt w:val="bullet"/>
      <w:lvlText w:val=""/>
      <w:lvlJc w:val="left"/>
      <w:pPr>
        <w:ind w:left="5040" w:hanging="360"/>
      </w:pPr>
      <w:rPr>
        <w:rFonts w:ascii="Symbol" w:hAnsi="Symbol" w:hint="default"/>
      </w:rPr>
    </w:lvl>
    <w:lvl w:ilvl="7" w:tplc="63004D82" w:tentative="1">
      <w:start w:val="1"/>
      <w:numFmt w:val="bullet"/>
      <w:lvlText w:val="o"/>
      <w:lvlJc w:val="left"/>
      <w:pPr>
        <w:ind w:left="5760" w:hanging="360"/>
      </w:pPr>
      <w:rPr>
        <w:rFonts w:ascii="Courier New" w:hAnsi="Courier New" w:cs="Courier New" w:hint="default"/>
      </w:rPr>
    </w:lvl>
    <w:lvl w:ilvl="8" w:tplc="E66C598C" w:tentative="1">
      <w:start w:val="1"/>
      <w:numFmt w:val="bullet"/>
      <w:lvlText w:val=""/>
      <w:lvlJc w:val="left"/>
      <w:pPr>
        <w:ind w:left="6480" w:hanging="360"/>
      </w:pPr>
      <w:rPr>
        <w:rFonts w:ascii="Wingdings" w:hAnsi="Wingdings" w:hint="default"/>
      </w:rPr>
    </w:lvl>
  </w:abstractNum>
  <w:abstractNum w:abstractNumId="31">
    <w:nsid w:val="7B845BE3"/>
    <w:multiLevelType w:val="hybridMultilevel"/>
    <w:tmpl w:val="15FEEF72"/>
    <w:lvl w:ilvl="0" w:tplc="EF2AC7E6">
      <w:start w:val="1"/>
      <w:numFmt w:val="bullet"/>
      <w:pStyle w:val="KSP-BUllets1"/>
      <w:lvlText w:val=""/>
      <w:lvlJc w:val="left"/>
      <w:pPr>
        <w:tabs>
          <w:tab w:val="num" w:pos="720"/>
        </w:tabs>
        <w:ind w:left="720" w:hanging="360"/>
      </w:pPr>
      <w:rPr>
        <w:rFonts w:ascii="Wingdings" w:hAnsi="Wingdings" w:hint="default"/>
      </w:rPr>
    </w:lvl>
    <w:lvl w:ilvl="1" w:tplc="3E9C3D00" w:tentative="1">
      <w:start w:val="1"/>
      <w:numFmt w:val="bullet"/>
      <w:lvlText w:val="o"/>
      <w:lvlJc w:val="left"/>
      <w:pPr>
        <w:tabs>
          <w:tab w:val="num" w:pos="1440"/>
        </w:tabs>
        <w:ind w:left="1440" w:hanging="360"/>
      </w:pPr>
      <w:rPr>
        <w:rFonts w:ascii="Courier New" w:hAnsi="Courier New" w:cs="Courier New" w:hint="default"/>
      </w:rPr>
    </w:lvl>
    <w:lvl w:ilvl="2" w:tplc="7818AF4E" w:tentative="1">
      <w:start w:val="1"/>
      <w:numFmt w:val="bullet"/>
      <w:lvlText w:val=""/>
      <w:lvlJc w:val="left"/>
      <w:pPr>
        <w:tabs>
          <w:tab w:val="num" w:pos="2160"/>
        </w:tabs>
        <w:ind w:left="2160" w:hanging="360"/>
      </w:pPr>
      <w:rPr>
        <w:rFonts w:ascii="Wingdings" w:hAnsi="Wingdings" w:hint="default"/>
      </w:rPr>
    </w:lvl>
    <w:lvl w:ilvl="3" w:tplc="DB1C4474" w:tentative="1">
      <w:start w:val="1"/>
      <w:numFmt w:val="bullet"/>
      <w:lvlText w:val=""/>
      <w:lvlJc w:val="left"/>
      <w:pPr>
        <w:tabs>
          <w:tab w:val="num" w:pos="2880"/>
        </w:tabs>
        <w:ind w:left="2880" w:hanging="360"/>
      </w:pPr>
      <w:rPr>
        <w:rFonts w:ascii="Symbol" w:hAnsi="Symbol" w:hint="default"/>
      </w:rPr>
    </w:lvl>
    <w:lvl w:ilvl="4" w:tplc="97AAD282" w:tentative="1">
      <w:start w:val="1"/>
      <w:numFmt w:val="bullet"/>
      <w:lvlText w:val="o"/>
      <w:lvlJc w:val="left"/>
      <w:pPr>
        <w:tabs>
          <w:tab w:val="num" w:pos="3600"/>
        </w:tabs>
        <w:ind w:left="3600" w:hanging="360"/>
      </w:pPr>
      <w:rPr>
        <w:rFonts w:ascii="Courier New" w:hAnsi="Courier New" w:cs="Courier New" w:hint="default"/>
      </w:rPr>
    </w:lvl>
    <w:lvl w:ilvl="5" w:tplc="5AA02E40" w:tentative="1">
      <w:start w:val="1"/>
      <w:numFmt w:val="bullet"/>
      <w:lvlText w:val=""/>
      <w:lvlJc w:val="left"/>
      <w:pPr>
        <w:tabs>
          <w:tab w:val="num" w:pos="4320"/>
        </w:tabs>
        <w:ind w:left="4320" w:hanging="360"/>
      </w:pPr>
      <w:rPr>
        <w:rFonts w:ascii="Wingdings" w:hAnsi="Wingdings" w:hint="default"/>
      </w:rPr>
    </w:lvl>
    <w:lvl w:ilvl="6" w:tplc="CD20FAAA" w:tentative="1">
      <w:start w:val="1"/>
      <w:numFmt w:val="bullet"/>
      <w:lvlText w:val=""/>
      <w:lvlJc w:val="left"/>
      <w:pPr>
        <w:tabs>
          <w:tab w:val="num" w:pos="5040"/>
        </w:tabs>
        <w:ind w:left="5040" w:hanging="360"/>
      </w:pPr>
      <w:rPr>
        <w:rFonts w:ascii="Symbol" w:hAnsi="Symbol" w:hint="default"/>
      </w:rPr>
    </w:lvl>
    <w:lvl w:ilvl="7" w:tplc="0148A7D4" w:tentative="1">
      <w:start w:val="1"/>
      <w:numFmt w:val="bullet"/>
      <w:lvlText w:val="o"/>
      <w:lvlJc w:val="left"/>
      <w:pPr>
        <w:tabs>
          <w:tab w:val="num" w:pos="5760"/>
        </w:tabs>
        <w:ind w:left="5760" w:hanging="360"/>
      </w:pPr>
      <w:rPr>
        <w:rFonts w:ascii="Courier New" w:hAnsi="Courier New" w:cs="Courier New" w:hint="default"/>
      </w:rPr>
    </w:lvl>
    <w:lvl w:ilvl="8" w:tplc="0254B97E" w:tentative="1">
      <w:start w:val="1"/>
      <w:numFmt w:val="bullet"/>
      <w:lvlText w:val=""/>
      <w:lvlJc w:val="left"/>
      <w:pPr>
        <w:tabs>
          <w:tab w:val="num" w:pos="6480"/>
        </w:tabs>
        <w:ind w:left="6480" w:hanging="360"/>
      </w:pPr>
      <w:rPr>
        <w:rFonts w:ascii="Wingdings" w:hAnsi="Wingdings" w:hint="default"/>
      </w:rPr>
    </w:lvl>
  </w:abstractNum>
  <w:abstractNum w:abstractNumId="32">
    <w:nsid w:val="7D987B1D"/>
    <w:multiLevelType w:val="hybridMultilevel"/>
    <w:tmpl w:val="9348C662"/>
    <w:lvl w:ilvl="0" w:tplc="E738E2AE">
      <w:start w:val="1"/>
      <w:numFmt w:val="bullet"/>
      <w:lvlText w:val=""/>
      <w:lvlJc w:val="left"/>
      <w:pPr>
        <w:ind w:left="720" w:hanging="360"/>
      </w:pPr>
      <w:rPr>
        <w:rFonts w:ascii="Symbol" w:hAnsi="Symbol" w:hint="default"/>
      </w:rPr>
    </w:lvl>
    <w:lvl w:ilvl="1" w:tplc="C9C08972" w:tentative="1">
      <w:start w:val="1"/>
      <w:numFmt w:val="bullet"/>
      <w:lvlText w:val="o"/>
      <w:lvlJc w:val="left"/>
      <w:pPr>
        <w:ind w:left="1440" w:hanging="360"/>
      </w:pPr>
      <w:rPr>
        <w:rFonts w:ascii="Courier New" w:hAnsi="Courier New" w:cs="Courier New" w:hint="default"/>
      </w:rPr>
    </w:lvl>
    <w:lvl w:ilvl="2" w:tplc="7376D8D6" w:tentative="1">
      <w:start w:val="1"/>
      <w:numFmt w:val="bullet"/>
      <w:lvlText w:val=""/>
      <w:lvlJc w:val="left"/>
      <w:pPr>
        <w:ind w:left="2160" w:hanging="360"/>
      </w:pPr>
      <w:rPr>
        <w:rFonts w:ascii="Wingdings" w:hAnsi="Wingdings" w:hint="default"/>
      </w:rPr>
    </w:lvl>
    <w:lvl w:ilvl="3" w:tplc="0C64C7F2" w:tentative="1">
      <w:start w:val="1"/>
      <w:numFmt w:val="bullet"/>
      <w:lvlText w:val=""/>
      <w:lvlJc w:val="left"/>
      <w:pPr>
        <w:ind w:left="2880" w:hanging="360"/>
      </w:pPr>
      <w:rPr>
        <w:rFonts w:ascii="Symbol" w:hAnsi="Symbol" w:hint="default"/>
      </w:rPr>
    </w:lvl>
    <w:lvl w:ilvl="4" w:tplc="09705A82" w:tentative="1">
      <w:start w:val="1"/>
      <w:numFmt w:val="bullet"/>
      <w:lvlText w:val="o"/>
      <w:lvlJc w:val="left"/>
      <w:pPr>
        <w:ind w:left="3600" w:hanging="360"/>
      </w:pPr>
      <w:rPr>
        <w:rFonts w:ascii="Courier New" w:hAnsi="Courier New" w:cs="Courier New" w:hint="default"/>
      </w:rPr>
    </w:lvl>
    <w:lvl w:ilvl="5" w:tplc="869814D0" w:tentative="1">
      <w:start w:val="1"/>
      <w:numFmt w:val="bullet"/>
      <w:lvlText w:val=""/>
      <w:lvlJc w:val="left"/>
      <w:pPr>
        <w:ind w:left="4320" w:hanging="360"/>
      </w:pPr>
      <w:rPr>
        <w:rFonts w:ascii="Wingdings" w:hAnsi="Wingdings" w:hint="default"/>
      </w:rPr>
    </w:lvl>
    <w:lvl w:ilvl="6" w:tplc="C9DC8DD6" w:tentative="1">
      <w:start w:val="1"/>
      <w:numFmt w:val="bullet"/>
      <w:lvlText w:val=""/>
      <w:lvlJc w:val="left"/>
      <w:pPr>
        <w:ind w:left="5040" w:hanging="360"/>
      </w:pPr>
      <w:rPr>
        <w:rFonts w:ascii="Symbol" w:hAnsi="Symbol" w:hint="default"/>
      </w:rPr>
    </w:lvl>
    <w:lvl w:ilvl="7" w:tplc="D9BA2F3E" w:tentative="1">
      <w:start w:val="1"/>
      <w:numFmt w:val="bullet"/>
      <w:lvlText w:val="o"/>
      <w:lvlJc w:val="left"/>
      <w:pPr>
        <w:ind w:left="5760" w:hanging="360"/>
      </w:pPr>
      <w:rPr>
        <w:rFonts w:ascii="Courier New" w:hAnsi="Courier New" w:cs="Courier New" w:hint="default"/>
      </w:rPr>
    </w:lvl>
    <w:lvl w:ilvl="8" w:tplc="AA60AACA"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1"/>
  </w:num>
  <w:num w:numId="5">
    <w:abstractNumId w:val="26"/>
  </w:num>
  <w:num w:numId="6">
    <w:abstractNumId w:val="28"/>
  </w:num>
  <w:num w:numId="7">
    <w:abstractNumId w:val="24"/>
  </w:num>
  <w:num w:numId="8">
    <w:abstractNumId w:val="31"/>
  </w:num>
  <w:num w:numId="9">
    <w:abstractNumId w:val="1"/>
  </w:num>
  <w:num w:numId="10">
    <w:abstractNumId w:val="13"/>
  </w:num>
  <w:num w:numId="11">
    <w:abstractNumId w:val="22"/>
  </w:num>
  <w:num w:numId="12">
    <w:abstractNumId w:val="19"/>
  </w:num>
  <w:num w:numId="13">
    <w:abstractNumId w:val="16"/>
  </w:num>
  <w:num w:numId="14">
    <w:abstractNumId w:val="7"/>
  </w:num>
  <w:num w:numId="15">
    <w:abstractNumId w:val="9"/>
  </w:num>
  <w:num w:numId="16">
    <w:abstractNumId w:val="10"/>
  </w:num>
  <w:num w:numId="17">
    <w:abstractNumId w:val="12"/>
  </w:num>
  <w:num w:numId="18">
    <w:abstractNumId w:val="8"/>
  </w:num>
  <w:num w:numId="19">
    <w:abstractNumId w:val="23"/>
  </w:num>
  <w:num w:numId="20">
    <w:abstractNumId w:val="15"/>
  </w:num>
  <w:num w:numId="21">
    <w:abstractNumId w:val="32"/>
  </w:num>
  <w:num w:numId="22">
    <w:abstractNumId w:val="11"/>
  </w:num>
  <w:num w:numId="23">
    <w:abstractNumId w:val="18"/>
  </w:num>
  <w:num w:numId="24">
    <w:abstractNumId w:val="20"/>
  </w:num>
  <w:num w:numId="25">
    <w:abstractNumId w:val="29"/>
  </w:num>
  <w:num w:numId="26">
    <w:abstractNumId w:val="14"/>
  </w:num>
  <w:num w:numId="27">
    <w:abstractNumId w:val="27"/>
  </w:num>
  <w:num w:numId="28">
    <w:abstractNumId w:val="25"/>
  </w:num>
  <w:num w:numId="29">
    <w:abstractNumId w:val="30"/>
  </w:num>
  <w:num w:numId="30">
    <w:abstractNumId w:val="17"/>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8063C4"/>
    <w:rsid w:val="001C54C0"/>
    <w:rsid w:val="007570F2"/>
    <w:rsid w:val="008063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9D"/>
    <w:rPr>
      <w:sz w:val="24"/>
      <w:szCs w:val="24"/>
    </w:rPr>
  </w:style>
  <w:style w:type="paragraph" w:styleId="Heading1">
    <w:name w:val="heading 1"/>
    <w:basedOn w:val="Normal"/>
    <w:next w:val="Normal"/>
    <w:qFormat/>
    <w:rsid w:val="004147B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AB342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6D78FA"/>
    <w:pPr>
      <w:keepNext/>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06A0"/>
    <w:pPr>
      <w:tabs>
        <w:tab w:val="center" w:pos="4320"/>
        <w:tab w:val="right" w:pos="8640"/>
      </w:tabs>
    </w:pPr>
  </w:style>
  <w:style w:type="paragraph" w:styleId="Footer">
    <w:name w:val="footer"/>
    <w:basedOn w:val="Normal"/>
    <w:rsid w:val="001206A0"/>
    <w:pPr>
      <w:tabs>
        <w:tab w:val="center" w:pos="4320"/>
        <w:tab w:val="right" w:pos="8640"/>
      </w:tabs>
    </w:pPr>
  </w:style>
  <w:style w:type="character" w:styleId="Hyperlink">
    <w:name w:val="Hyperlink"/>
    <w:basedOn w:val="DefaultParagraphFont"/>
    <w:rsid w:val="00824AC5"/>
    <w:rPr>
      <w:color w:val="0000FF"/>
      <w:u w:val="single"/>
    </w:rPr>
  </w:style>
  <w:style w:type="table" w:styleId="TableGrid">
    <w:name w:val="Table Grid"/>
    <w:basedOn w:val="TableNormal"/>
    <w:rsid w:val="004C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semiHidden/>
    <w:rsid w:val="007B0111"/>
    <w:pPr>
      <w:autoSpaceDE w:val="0"/>
      <w:autoSpaceDN w:val="0"/>
    </w:pPr>
    <w:rPr>
      <w:rFonts w:ascii="CG Times" w:hAnsi="CG Times"/>
      <w:sz w:val="20"/>
      <w:szCs w:val="20"/>
    </w:rPr>
  </w:style>
  <w:style w:type="character" w:styleId="FollowedHyperlink">
    <w:name w:val="FollowedHyperlink"/>
    <w:basedOn w:val="DefaultParagraphFont"/>
    <w:rsid w:val="00CD087D"/>
    <w:rPr>
      <w:color w:val="800080"/>
      <w:u w:val="single"/>
    </w:rPr>
  </w:style>
  <w:style w:type="paragraph" w:customStyle="1" w:styleId="Char">
    <w:name w:val="Char"/>
    <w:basedOn w:val="Normal"/>
    <w:rsid w:val="006D78FA"/>
    <w:pPr>
      <w:spacing w:after="160" w:line="240" w:lineRule="exact"/>
    </w:pPr>
    <w:rPr>
      <w:rFonts w:ascii="Verdana" w:hAnsi="Verdana"/>
      <w:sz w:val="20"/>
      <w:szCs w:val="20"/>
    </w:rPr>
  </w:style>
  <w:style w:type="paragraph" w:customStyle="1" w:styleId="Char1CharCharChar1CharCharCharCharCharCharCharCharChar">
    <w:name w:val="Char1 Char Char Char1 Char Char Char Char Char Char Char Char Char"/>
    <w:basedOn w:val="Normal"/>
    <w:autoRedefine/>
    <w:rsid w:val="00054B35"/>
    <w:pPr>
      <w:numPr>
        <w:numId w:val="4"/>
      </w:numPr>
      <w:spacing w:after="160" w:line="240" w:lineRule="exact"/>
    </w:pPr>
    <w:rPr>
      <w:rFonts w:ascii="Verdana" w:hAnsi="Verdana"/>
      <w:sz w:val="20"/>
      <w:szCs w:val="20"/>
    </w:rPr>
  </w:style>
  <w:style w:type="paragraph" w:customStyle="1" w:styleId="Char2CharCharChar">
    <w:name w:val="Char2 Char Char Char"/>
    <w:basedOn w:val="Normal"/>
    <w:rsid w:val="002A7ABC"/>
    <w:pPr>
      <w:spacing w:after="160" w:line="240" w:lineRule="exact"/>
    </w:pPr>
    <w:rPr>
      <w:rFonts w:ascii="Arial" w:eastAsia="Arial" w:hAnsi="Arial" w:cs="Arial"/>
      <w:sz w:val="22"/>
      <w:lang w:val="en-GB"/>
    </w:rPr>
  </w:style>
  <w:style w:type="paragraph" w:styleId="BodyText">
    <w:name w:val="Body Text"/>
    <w:basedOn w:val="Normal"/>
    <w:rsid w:val="00501195"/>
    <w:pPr>
      <w:widowControl w:val="0"/>
      <w:jc w:val="both"/>
    </w:pPr>
    <w:rPr>
      <w:b/>
      <w:szCs w:val="20"/>
    </w:rPr>
  </w:style>
  <w:style w:type="paragraph" w:customStyle="1" w:styleId="KSP-Paragraph">
    <w:name w:val="KSP - Paragraph"/>
    <w:basedOn w:val="Normal"/>
    <w:link w:val="KSP-ParagraphChar"/>
    <w:rsid w:val="00040288"/>
    <w:pPr>
      <w:autoSpaceDE w:val="0"/>
      <w:autoSpaceDN w:val="0"/>
      <w:adjustRightInd w:val="0"/>
      <w:spacing w:before="40" w:line="240" w:lineRule="exact"/>
      <w:jc w:val="both"/>
    </w:pPr>
    <w:rPr>
      <w:rFonts w:ascii="Verdana" w:hAnsi="Verdana"/>
      <w:sz w:val="20"/>
      <w:szCs w:val="20"/>
    </w:rPr>
  </w:style>
  <w:style w:type="character" w:customStyle="1" w:styleId="KSP-ParagraphChar">
    <w:name w:val="KSP - Paragraph Char"/>
    <w:basedOn w:val="DefaultParagraphFont"/>
    <w:link w:val="KSP-Paragraph"/>
    <w:rsid w:val="00040288"/>
    <w:rPr>
      <w:rFonts w:ascii="Verdana" w:hAnsi="Verdana"/>
      <w:lang w:val="en-US" w:eastAsia="en-US" w:bidi="ar-SA"/>
    </w:rPr>
  </w:style>
  <w:style w:type="paragraph" w:customStyle="1" w:styleId="KSP-Bullets">
    <w:name w:val="KSP - Bullets"/>
    <w:basedOn w:val="Normal"/>
    <w:rsid w:val="0003391F"/>
    <w:pPr>
      <w:numPr>
        <w:numId w:val="7"/>
      </w:numPr>
      <w:spacing w:before="40" w:line="240" w:lineRule="exact"/>
      <w:ind w:left="714" w:hanging="357"/>
      <w:jc w:val="both"/>
    </w:pPr>
    <w:rPr>
      <w:rFonts w:ascii="Verdana" w:hAnsi="Verdana"/>
      <w:sz w:val="20"/>
      <w:szCs w:val="20"/>
    </w:rPr>
  </w:style>
  <w:style w:type="paragraph" w:customStyle="1" w:styleId="KSP-BUllets1">
    <w:name w:val="KSP - BUllets1"/>
    <w:basedOn w:val="KSP-Bullets"/>
    <w:rsid w:val="0003391F"/>
    <w:pPr>
      <w:numPr>
        <w:numId w:val="8"/>
      </w:numPr>
    </w:pPr>
    <w:rPr>
      <w:rFonts w:eastAsia="Batang"/>
    </w:rPr>
  </w:style>
  <w:style w:type="paragraph" w:styleId="ListParagraph">
    <w:name w:val="List Paragraph"/>
    <w:basedOn w:val="Normal"/>
    <w:uiPriority w:val="34"/>
    <w:qFormat/>
    <w:rsid w:val="00DE759B"/>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A90EB2"/>
    <w:pPr>
      <w:spacing w:before="100" w:beforeAutospacing="1" w:after="100" w:afterAutospacing="1"/>
    </w:pPr>
    <w:rPr>
      <w:lang w:val="en-IN" w:eastAsia="en-IN"/>
    </w:rPr>
  </w:style>
  <w:style w:type="character" w:customStyle="1" w:styleId="apple-converted-space">
    <w:name w:val="apple-converted-space"/>
    <w:basedOn w:val="DefaultParagraphFont"/>
    <w:rsid w:val="00386A12"/>
  </w:style>
  <w:style w:type="character" w:customStyle="1" w:styleId="Heading2Char">
    <w:name w:val="Heading 2 Char"/>
    <w:basedOn w:val="DefaultParagraphFont"/>
    <w:link w:val="Heading2"/>
    <w:semiHidden/>
    <w:rsid w:val="00AB342A"/>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semiHidden/>
    <w:unhideWhenUsed/>
    <w:rsid w:val="00314C56"/>
    <w:rPr>
      <w:rFonts w:ascii="Tahoma" w:hAnsi="Tahoma" w:cs="Tahoma"/>
      <w:sz w:val="16"/>
      <w:szCs w:val="16"/>
    </w:rPr>
  </w:style>
  <w:style w:type="character" w:customStyle="1" w:styleId="BalloonTextChar">
    <w:name w:val="Balloon Text Char"/>
    <w:basedOn w:val="DefaultParagraphFont"/>
    <w:link w:val="BalloonText"/>
    <w:semiHidden/>
    <w:rsid w:val="00314C56"/>
    <w:rPr>
      <w:rFonts w:ascii="Tahoma" w:hAnsi="Tahoma" w:cs="Tahoma"/>
      <w:sz w:val="16"/>
      <w:szCs w:val="16"/>
    </w:rPr>
  </w:style>
  <w:style w:type="paragraph" w:customStyle="1" w:styleId="Achievement">
    <w:name w:val="Achievement"/>
    <w:basedOn w:val="BodyText"/>
    <w:rsid w:val="009B164B"/>
    <w:pPr>
      <w:widowControl/>
      <w:tabs>
        <w:tab w:val="num" w:pos="360"/>
      </w:tabs>
      <w:suppressAutoHyphens/>
      <w:spacing w:after="60" w:line="220" w:lineRule="atLeast"/>
      <w:ind w:left="245" w:hanging="245"/>
    </w:pPr>
    <w:rPr>
      <w:rFonts w:ascii="Arial" w:eastAsia="Batang" w:hAnsi="Arial"/>
      <w:b w:val="0"/>
      <w:spacing w:val="-5"/>
      <w:sz w:val="20"/>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bhu-java.blogspot.com/" TargetMode="External"/><Relationship Id="rId13" Type="http://schemas.openxmlformats.org/officeDocument/2006/relationships/hyperlink" Target="http://sharewithfamil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sambhunath-samanta-999b1087/" TargetMode="External"/><Relationship Id="rId12" Type="http://schemas.openxmlformats.org/officeDocument/2006/relationships/hyperlink" Target="http://easymodellin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opyourway.com" TargetMode="External"/><Relationship Id="rId5" Type="http://schemas.openxmlformats.org/officeDocument/2006/relationships/footnotes" Target="footnotes.xml"/><Relationship Id="rId15" Type="http://schemas.openxmlformats.org/officeDocument/2006/relationships/image" Target="http://footmark.infoedge.com/apply/cvtracking?username=2a524bf469e932f2abdcad3040860eff0afbb5efc58ed40deba832c9347f553792d2d6ac5f21f68f&amp;jobId=5754b40522ca3324c1bb47675e3f64f75c5d0c52481b0813104b1e0a1e79061f4d5649410f1207001a5243120d160413525e5f08584e1501136&amp;compId=56dc1e770a9e52b9c92b9ddca2bca2cc0c772d2d2ea6c75c&amp;uid=104037847405328121538997176&amp;userId=6b0c43634173c094bf8a2f307e3fe11e1321cc6adf7ccea4fcc93b141dd0abb8&amp;docType=docx" TargetMode="External"/><Relationship Id="rId10" Type="http://schemas.openxmlformats.org/officeDocument/2006/relationships/hyperlink" Target="http://www.kmart.com" TargetMode="External"/><Relationship Id="rId4" Type="http://schemas.openxmlformats.org/officeDocument/2006/relationships/webSettings" Target="webSettings.xml"/><Relationship Id="rId9" Type="http://schemas.openxmlformats.org/officeDocument/2006/relationships/hyperlink" Target="http://www.sears.com" TargetMode="External"/><Relationship Id="rId14" Type="http://schemas.openxmlformats.org/officeDocument/2006/relationships/hyperlink" Target="http://vps.banque-herit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2</cp:revision>
  <cp:lastPrinted>2015-05-29T04:07:00Z</cp:lastPrinted>
  <dcterms:created xsi:type="dcterms:W3CDTF">2018-10-08T13:03:00Z</dcterms:created>
  <dcterms:modified xsi:type="dcterms:W3CDTF">2018-10-08T13:03:00Z</dcterms:modified>
</cp:coreProperties>
</file>