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55C" w:rsidRDefault="00E103B8" w:rsidP="007D18F1">
      <w:pPr>
        <w:pStyle w:val="Heading2"/>
        <w:pBdr>
          <w:bottom w:val="thickThinSmallGap" w:sz="18" w:space="0" w:color="auto"/>
        </w:pBdr>
        <w:rPr>
          <w:rFonts w:asciiTheme="minorHAnsi" w:hAnsiTheme="minorHAnsi" w:cs="Arial"/>
          <w:bCs w:val="0"/>
          <w:i/>
          <w:sz w:val="22"/>
          <w:szCs w:val="22"/>
        </w:rPr>
      </w:pPr>
    </w:p>
    <w:p w:rsidR="00B2255C" w:rsidRDefault="00E103B8" w:rsidP="00B2255C">
      <w:pPr>
        <w:pStyle w:val="Heading2"/>
        <w:pBdr>
          <w:bottom w:val="thickThinSmallGap" w:sz="18" w:space="0" w:color="auto"/>
        </w:pBdr>
        <w:rPr>
          <w:rFonts w:asciiTheme="minorHAnsi" w:hAnsiTheme="minorHAnsi" w:cs="Arial"/>
          <w:i/>
          <w:sz w:val="22"/>
          <w:szCs w:val="22"/>
        </w:rPr>
      </w:pPr>
      <w:r>
        <w:rPr>
          <w:rFonts w:asciiTheme="minorHAnsi" w:hAnsiTheme="minorHAnsi" w:cs="Arial"/>
          <w:sz w:val="22"/>
          <w:szCs w:val="22"/>
          <w:u w:val="single"/>
        </w:rPr>
        <w:t>Professional summary</w:t>
      </w:r>
    </w:p>
    <w:p w:rsidR="00B2255C" w:rsidRDefault="00E103B8" w:rsidP="00B2255C">
      <w:pPr>
        <w:spacing w:after="0" w:line="240" w:lineRule="auto"/>
        <w:rPr>
          <w:rFonts w:eastAsia="Calibri" w:cstheme="minorHAnsi"/>
          <w:b/>
          <w:color w:val="000000"/>
        </w:rPr>
      </w:pPr>
    </w:p>
    <w:p w:rsidR="00B2255C" w:rsidRDefault="00E103B8" w:rsidP="00B2255C">
      <w:pPr>
        <w:spacing w:after="0" w:line="240" w:lineRule="auto"/>
        <w:rPr>
          <w:rFonts w:eastAsia="Calibri" w:cstheme="minorHAnsi"/>
          <w:b/>
          <w:color w:val="000000"/>
        </w:rPr>
      </w:pPr>
    </w:p>
    <w:p w:rsidR="00B2255C" w:rsidRPr="00252CC7" w:rsidRDefault="00E103B8" w:rsidP="00B2255C">
      <w:pPr>
        <w:pStyle w:val="ListParagraph"/>
        <w:keepNext/>
        <w:keepLines/>
        <w:numPr>
          <w:ilvl w:val="0"/>
          <w:numId w:val="1"/>
        </w:numPr>
        <w:tabs>
          <w:tab w:val="left" w:pos="360"/>
        </w:tabs>
        <w:autoSpaceDE w:val="0"/>
        <w:autoSpaceDN w:val="0"/>
        <w:adjustRightInd w:val="0"/>
        <w:spacing w:after="0" w:line="240" w:lineRule="auto"/>
        <w:rPr>
          <w:rFonts w:asciiTheme="minorHAnsi" w:hAnsiTheme="minorHAnsi"/>
        </w:rPr>
      </w:pPr>
      <w:r>
        <w:rPr>
          <w:rFonts w:asciiTheme="minorHAnsi" w:hAnsiTheme="minorHAnsi" w:cstheme="minorHAnsi"/>
          <w:snapToGrid w:val="0"/>
        </w:rPr>
        <w:t>Having 4.8</w:t>
      </w:r>
      <w:r w:rsidRPr="00252CC7">
        <w:rPr>
          <w:rFonts w:asciiTheme="minorHAnsi" w:hAnsiTheme="minorHAnsi" w:cstheme="minorHAnsi"/>
          <w:snapToGrid w:val="0"/>
        </w:rPr>
        <w:t xml:space="preserve"> years of</w:t>
      </w:r>
      <w:r w:rsidRPr="00252CC7">
        <w:rPr>
          <w:rFonts w:asciiTheme="minorHAnsi" w:hAnsiTheme="minorHAnsi" w:cs="Arial"/>
        </w:rPr>
        <w:t xml:space="preserve"> Technical experience in development, and implementation of Web related projects using </w:t>
      </w:r>
      <w:r w:rsidRPr="00252CC7">
        <w:rPr>
          <w:rFonts w:asciiTheme="minorHAnsi" w:hAnsiTheme="minorHAnsi" w:cs="Arial"/>
          <w:b/>
        </w:rPr>
        <w:t xml:space="preserve">Java, J2EE Technologies </w:t>
      </w:r>
      <w:r w:rsidRPr="00252CC7">
        <w:rPr>
          <w:rFonts w:asciiTheme="minorHAnsi" w:hAnsiTheme="minorHAnsi" w:cs="Arial"/>
        </w:rPr>
        <w:t xml:space="preserve">like </w:t>
      </w:r>
      <w:r w:rsidRPr="00252CC7">
        <w:rPr>
          <w:rFonts w:asciiTheme="minorHAnsi" w:hAnsiTheme="minorHAnsi" w:cs="Arial"/>
          <w:b/>
        </w:rPr>
        <w:t xml:space="preserve">JSP, Spring, Hibernate and Restful Web services. </w:t>
      </w:r>
    </w:p>
    <w:p w:rsidR="00B2255C" w:rsidRPr="00002DA3" w:rsidRDefault="00E103B8" w:rsidP="00B2255C">
      <w:pPr>
        <w:pStyle w:val="ListParagraph"/>
        <w:keepNext/>
        <w:keepLines/>
        <w:numPr>
          <w:ilvl w:val="0"/>
          <w:numId w:val="1"/>
        </w:numPr>
        <w:tabs>
          <w:tab w:val="left" w:pos="360"/>
        </w:tabs>
        <w:autoSpaceDE w:val="0"/>
        <w:autoSpaceDN w:val="0"/>
        <w:adjustRightInd w:val="0"/>
        <w:spacing w:after="0" w:line="240" w:lineRule="auto"/>
        <w:rPr>
          <w:rFonts w:asciiTheme="minorHAnsi" w:hAnsiTheme="minorHAnsi"/>
        </w:rPr>
      </w:pPr>
      <w:r w:rsidRPr="00002DA3">
        <w:rPr>
          <w:rFonts w:asciiTheme="minorHAnsi" w:hAnsiTheme="minorHAnsi" w:cs="Arial"/>
        </w:rPr>
        <w:t xml:space="preserve">Excellent experience in various java tools </w:t>
      </w:r>
      <w:r w:rsidRPr="00002DA3">
        <w:rPr>
          <w:rFonts w:asciiTheme="minorHAnsi" w:hAnsiTheme="minorHAnsi" w:cs="Arial"/>
        </w:rPr>
        <w:t>like</w:t>
      </w:r>
      <w:r w:rsidRPr="00002DA3">
        <w:rPr>
          <w:rFonts w:asciiTheme="minorHAnsi" w:hAnsiTheme="minorHAnsi" w:cs="Arial"/>
          <w:b/>
        </w:rPr>
        <w:t xml:space="preserve"> SVN,Maven, Log4j, Junit and Mockito</w:t>
      </w:r>
      <w:r>
        <w:rPr>
          <w:rFonts w:asciiTheme="minorHAnsi" w:hAnsiTheme="minorHAnsi" w:cs="Arial"/>
          <w:b/>
        </w:rPr>
        <w:t>,</w:t>
      </w:r>
      <w:r>
        <w:rPr>
          <w:rFonts w:asciiTheme="minorHAnsi" w:hAnsiTheme="minorHAnsi" w:cs="Arial"/>
          <w:b/>
        </w:rPr>
        <w:t xml:space="preserve"> RTC(IBM)</w:t>
      </w:r>
      <w:r w:rsidRPr="00002DA3">
        <w:rPr>
          <w:rFonts w:asciiTheme="minorHAnsi" w:hAnsiTheme="minorHAnsi" w:cs="Arial"/>
        </w:rPr>
        <w:t>.</w:t>
      </w:r>
    </w:p>
    <w:p w:rsidR="00B16868" w:rsidRPr="00002DA3" w:rsidRDefault="00E103B8" w:rsidP="00B16868">
      <w:pPr>
        <w:keepNext/>
        <w:keepLines/>
        <w:numPr>
          <w:ilvl w:val="0"/>
          <w:numId w:val="1"/>
        </w:numPr>
        <w:tabs>
          <w:tab w:val="left" w:pos="360"/>
        </w:tabs>
        <w:suppressAutoHyphens/>
        <w:autoSpaceDE w:val="0"/>
        <w:autoSpaceDN w:val="0"/>
        <w:adjustRightInd w:val="0"/>
        <w:spacing w:after="0" w:line="240" w:lineRule="auto"/>
        <w:rPr>
          <w:rFonts w:asciiTheme="minorHAnsi" w:hAnsiTheme="minorHAnsi"/>
        </w:rPr>
      </w:pPr>
      <w:r w:rsidRPr="00002DA3">
        <w:rPr>
          <w:rFonts w:asciiTheme="minorHAnsi" w:hAnsiTheme="minorHAnsi"/>
        </w:rPr>
        <w:t>Worked on Oracle, SQL</w:t>
      </w:r>
      <w:r>
        <w:rPr>
          <w:rFonts w:asciiTheme="minorHAnsi" w:hAnsiTheme="minorHAnsi"/>
        </w:rPr>
        <w:t>, DB2</w:t>
      </w:r>
      <w:r w:rsidRPr="00002DA3">
        <w:rPr>
          <w:rFonts w:asciiTheme="minorHAnsi" w:hAnsiTheme="minorHAnsi"/>
        </w:rPr>
        <w:t>for writing the queries and generating tables for the</w:t>
      </w:r>
      <w:r w:rsidRPr="00002DA3">
        <w:rPr>
          <w:rFonts w:asciiTheme="minorHAnsi" w:hAnsiTheme="minorHAnsi"/>
        </w:rPr>
        <w:t xml:space="preserve"> project requirement</w:t>
      </w:r>
      <w:r w:rsidRPr="00002DA3">
        <w:rPr>
          <w:rFonts w:asciiTheme="minorHAnsi" w:hAnsiTheme="minorHAnsi"/>
        </w:rPr>
        <w:t>.</w:t>
      </w:r>
    </w:p>
    <w:p w:rsidR="00796FFF" w:rsidRPr="00002DA3" w:rsidRDefault="00E103B8" w:rsidP="00B2255C">
      <w:pPr>
        <w:pStyle w:val="ListParagraph"/>
        <w:keepNext/>
        <w:keepLines/>
        <w:numPr>
          <w:ilvl w:val="0"/>
          <w:numId w:val="1"/>
        </w:numPr>
        <w:tabs>
          <w:tab w:val="left" w:pos="360"/>
        </w:tabs>
        <w:autoSpaceDE w:val="0"/>
        <w:autoSpaceDN w:val="0"/>
        <w:adjustRightInd w:val="0"/>
        <w:spacing w:after="0" w:line="240" w:lineRule="auto"/>
        <w:rPr>
          <w:rFonts w:asciiTheme="minorHAnsi" w:hAnsiTheme="minorHAnsi"/>
        </w:rPr>
      </w:pPr>
      <w:r w:rsidRPr="00002DA3">
        <w:rPr>
          <w:rFonts w:asciiTheme="minorHAnsi" w:hAnsiTheme="minorHAnsi" w:cs="Arial"/>
        </w:rPr>
        <w:t>Possesses excellent written and verbal communication sk</w:t>
      </w:r>
      <w:r w:rsidRPr="00002DA3">
        <w:rPr>
          <w:rFonts w:asciiTheme="minorHAnsi" w:hAnsiTheme="minorHAnsi" w:cs="Arial"/>
        </w:rPr>
        <w:t>ills and h</w:t>
      </w:r>
      <w:r w:rsidRPr="00002DA3">
        <w:rPr>
          <w:rFonts w:asciiTheme="minorHAnsi" w:hAnsiTheme="minorHAnsi" w:cs="Arial"/>
        </w:rPr>
        <w:t xml:space="preserve">as </w:t>
      </w:r>
      <w:r w:rsidRPr="00002DA3">
        <w:rPr>
          <w:rFonts w:asciiTheme="minorHAnsi" w:hAnsiTheme="minorHAnsi" w:cs="Arial"/>
        </w:rPr>
        <w:t>good team member</w:t>
      </w:r>
      <w:r w:rsidRPr="00002DA3">
        <w:rPr>
          <w:rFonts w:asciiTheme="minorHAnsi" w:hAnsiTheme="minorHAnsi" w:cs="Arial"/>
        </w:rPr>
        <w:t xml:space="preserve"> skills and invariably meets client expectations, and has experience in implementation and development of projects.</w:t>
      </w:r>
    </w:p>
    <w:p w:rsidR="00B2255C" w:rsidRPr="00002DA3" w:rsidRDefault="00E103B8" w:rsidP="00B2255C">
      <w:pPr>
        <w:pStyle w:val="ListParagraph"/>
        <w:keepNext/>
        <w:keepLines/>
        <w:numPr>
          <w:ilvl w:val="0"/>
          <w:numId w:val="1"/>
        </w:numPr>
        <w:tabs>
          <w:tab w:val="left" w:pos="360"/>
        </w:tabs>
        <w:autoSpaceDE w:val="0"/>
        <w:autoSpaceDN w:val="0"/>
        <w:adjustRightInd w:val="0"/>
        <w:spacing w:after="0" w:line="240" w:lineRule="auto"/>
        <w:rPr>
          <w:rFonts w:asciiTheme="minorHAnsi" w:hAnsiTheme="minorHAnsi"/>
        </w:rPr>
      </w:pPr>
      <w:r w:rsidRPr="00002DA3">
        <w:rPr>
          <w:rFonts w:asciiTheme="minorHAnsi" w:hAnsiTheme="minorHAnsi"/>
        </w:rPr>
        <w:t xml:space="preserve">Experience in </w:t>
      </w:r>
      <w:r w:rsidRPr="00002DA3">
        <w:rPr>
          <w:rFonts w:asciiTheme="minorHAnsi" w:hAnsiTheme="minorHAnsi"/>
        </w:rPr>
        <w:t xml:space="preserve">analysis of </w:t>
      </w:r>
      <w:r w:rsidRPr="00002DA3">
        <w:rPr>
          <w:rFonts w:asciiTheme="minorHAnsi" w:hAnsiTheme="minorHAnsi"/>
        </w:rPr>
        <w:t>requirement</w:t>
      </w:r>
      <w:r w:rsidRPr="00002DA3">
        <w:rPr>
          <w:rFonts w:asciiTheme="minorHAnsi" w:hAnsiTheme="minorHAnsi"/>
        </w:rPr>
        <w:t>s definition, design, development</w:t>
      </w:r>
      <w:r w:rsidRPr="00002DA3">
        <w:rPr>
          <w:rFonts w:asciiTheme="minorHAnsi" w:hAnsiTheme="minorHAnsi"/>
        </w:rPr>
        <w:t xml:space="preserve"> of technical specifications, </w:t>
      </w:r>
      <w:r w:rsidRPr="00002DA3">
        <w:rPr>
          <w:rFonts w:asciiTheme="minorHAnsi" w:hAnsiTheme="minorHAnsi"/>
        </w:rPr>
        <w:t xml:space="preserve">generating </w:t>
      </w:r>
      <w:r w:rsidRPr="00002DA3">
        <w:rPr>
          <w:rFonts w:asciiTheme="minorHAnsi" w:hAnsiTheme="minorHAnsi"/>
        </w:rPr>
        <w:t>reports, programming, impleme</w:t>
      </w:r>
      <w:r w:rsidRPr="00002DA3">
        <w:rPr>
          <w:rFonts w:asciiTheme="minorHAnsi" w:hAnsiTheme="minorHAnsi"/>
        </w:rPr>
        <w:t>ntations, integration, documentation, testing, post-production support in different environments.</w:t>
      </w:r>
    </w:p>
    <w:p w:rsidR="00B16868" w:rsidRPr="00002DA3" w:rsidRDefault="00E103B8" w:rsidP="00B16868">
      <w:pPr>
        <w:pStyle w:val="Header"/>
        <w:numPr>
          <w:ilvl w:val="0"/>
          <w:numId w:val="1"/>
        </w:numPr>
        <w:tabs>
          <w:tab w:val="clear" w:pos="4320"/>
          <w:tab w:val="clear" w:pos="8640"/>
        </w:tabs>
        <w:rPr>
          <w:rFonts w:asciiTheme="minorHAnsi" w:hAnsiTheme="minorHAnsi"/>
          <w:bCs/>
          <w:iCs/>
          <w:sz w:val="22"/>
          <w:lang w:val="en-GB"/>
        </w:rPr>
      </w:pPr>
      <w:r w:rsidRPr="00002DA3">
        <w:rPr>
          <w:rFonts w:asciiTheme="minorHAnsi" w:hAnsiTheme="minorHAnsi"/>
          <w:bCs/>
          <w:iCs/>
          <w:sz w:val="22"/>
          <w:lang w:val="en-GB"/>
        </w:rPr>
        <w:t>Highly self-motivated and able to set effective priorities to achieve immediate &amp; long-term goals and meet project &amp; operational deadlines</w:t>
      </w:r>
      <w:r w:rsidRPr="00002DA3">
        <w:rPr>
          <w:rFonts w:asciiTheme="minorHAnsi" w:hAnsiTheme="minorHAnsi"/>
          <w:bCs/>
          <w:iCs/>
          <w:sz w:val="22"/>
          <w:lang w:val="en-GB"/>
        </w:rPr>
        <w:t>.</w:t>
      </w:r>
    </w:p>
    <w:p w:rsidR="00B16868" w:rsidRPr="00002DA3" w:rsidRDefault="00E103B8" w:rsidP="00B16868">
      <w:pPr>
        <w:pStyle w:val="Header"/>
        <w:numPr>
          <w:ilvl w:val="0"/>
          <w:numId w:val="1"/>
        </w:numPr>
        <w:tabs>
          <w:tab w:val="clear" w:pos="4320"/>
          <w:tab w:val="clear" w:pos="8640"/>
        </w:tabs>
        <w:rPr>
          <w:rFonts w:asciiTheme="minorHAnsi" w:hAnsiTheme="minorHAnsi"/>
          <w:bCs/>
          <w:iCs/>
          <w:sz w:val="22"/>
        </w:rPr>
      </w:pPr>
      <w:r w:rsidRPr="00002DA3">
        <w:rPr>
          <w:rFonts w:asciiTheme="minorHAnsi" w:hAnsiTheme="minorHAnsi"/>
          <w:bCs/>
          <w:iCs/>
          <w:sz w:val="22"/>
        </w:rPr>
        <w:t>Vibrant team playe</w:t>
      </w:r>
      <w:r w:rsidRPr="00002DA3">
        <w:rPr>
          <w:rFonts w:asciiTheme="minorHAnsi" w:hAnsiTheme="minorHAnsi"/>
          <w:bCs/>
          <w:iCs/>
          <w:sz w:val="22"/>
        </w:rPr>
        <w:t>r with belief in taking positive approach towards issue resolution</w:t>
      </w:r>
      <w:r w:rsidRPr="00002DA3">
        <w:rPr>
          <w:rFonts w:asciiTheme="minorHAnsi" w:hAnsiTheme="minorHAnsi"/>
          <w:bCs/>
          <w:iCs/>
          <w:sz w:val="22"/>
        </w:rPr>
        <w:t>.</w:t>
      </w:r>
    </w:p>
    <w:p w:rsidR="00252CC7" w:rsidRPr="00002DA3" w:rsidRDefault="00E103B8" w:rsidP="00252CC7">
      <w:pPr>
        <w:pStyle w:val="Header"/>
        <w:numPr>
          <w:ilvl w:val="0"/>
          <w:numId w:val="1"/>
        </w:numPr>
        <w:tabs>
          <w:tab w:val="clear" w:pos="4320"/>
          <w:tab w:val="clear" w:pos="8640"/>
        </w:tabs>
        <w:rPr>
          <w:rFonts w:asciiTheme="minorHAnsi" w:hAnsiTheme="minorHAnsi"/>
          <w:bCs/>
          <w:iCs/>
          <w:sz w:val="22"/>
          <w:lang w:val="en-GB"/>
        </w:rPr>
      </w:pPr>
      <w:r w:rsidRPr="00002DA3">
        <w:rPr>
          <w:rFonts w:asciiTheme="minorHAnsi" w:hAnsiTheme="minorHAnsi"/>
          <w:bCs/>
          <w:iCs/>
          <w:sz w:val="22"/>
          <w:lang w:val="en-GB"/>
        </w:rPr>
        <w:t>Well-developed interpersonal and communication skills with respective to clients &amp; team members at global locations.</w:t>
      </w:r>
    </w:p>
    <w:p w:rsidR="00B16868" w:rsidRPr="00002DA3" w:rsidRDefault="00E103B8" w:rsidP="00B2255C">
      <w:pPr>
        <w:pStyle w:val="ListParagraph"/>
        <w:keepNext/>
        <w:keepLines/>
        <w:numPr>
          <w:ilvl w:val="0"/>
          <w:numId w:val="1"/>
        </w:numPr>
        <w:tabs>
          <w:tab w:val="left" w:pos="360"/>
        </w:tabs>
        <w:autoSpaceDE w:val="0"/>
        <w:autoSpaceDN w:val="0"/>
        <w:adjustRightInd w:val="0"/>
        <w:spacing w:after="0" w:line="240" w:lineRule="auto"/>
        <w:rPr>
          <w:rFonts w:asciiTheme="minorHAnsi" w:hAnsiTheme="minorHAnsi"/>
        </w:rPr>
      </w:pPr>
      <w:r w:rsidRPr="00002DA3">
        <w:rPr>
          <w:rFonts w:asciiTheme="minorHAnsi" w:hAnsiTheme="minorHAnsi"/>
        </w:rPr>
        <w:t xml:space="preserve">Played a major role in applying methodologies and standards to reach out the </w:t>
      </w:r>
      <w:r w:rsidRPr="00002DA3">
        <w:rPr>
          <w:rFonts w:asciiTheme="minorHAnsi" w:hAnsiTheme="minorHAnsi"/>
        </w:rPr>
        <w:t xml:space="preserve">well-designed </w:t>
      </w:r>
      <w:r w:rsidRPr="00002DA3">
        <w:rPr>
          <w:rFonts w:asciiTheme="minorHAnsi" w:hAnsiTheme="minorHAnsi"/>
        </w:rPr>
        <w:t xml:space="preserve">project </w:t>
      </w:r>
      <w:r w:rsidRPr="00002DA3">
        <w:rPr>
          <w:rFonts w:asciiTheme="minorHAnsi" w:hAnsiTheme="minorHAnsi"/>
        </w:rPr>
        <w:t>as well as to enhance project communication.</w:t>
      </w:r>
    </w:p>
    <w:p w:rsidR="00B16868" w:rsidRPr="00252CC7" w:rsidRDefault="00E103B8" w:rsidP="00B16868">
      <w:pPr>
        <w:pStyle w:val="ListParagraph"/>
        <w:keepNext/>
        <w:keepLines/>
        <w:tabs>
          <w:tab w:val="left" w:pos="360"/>
        </w:tabs>
        <w:autoSpaceDE w:val="0"/>
        <w:autoSpaceDN w:val="0"/>
        <w:adjustRightInd w:val="0"/>
        <w:spacing w:after="0" w:line="240" w:lineRule="auto"/>
        <w:rPr>
          <w:rFonts w:asciiTheme="minorHAnsi" w:hAnsiTheme="minorHAnsi"/>
          <w:i/>
        </w:rPr>
      </w:pPr>
    </w:p>
    <w:p w:rsidR="00252CC7" w:rsidRDefault="00E103B8" w:rsidP="00B16868">
      <w:pPr>
        <w:pStyle w:val="ListParagraph"/>
        <w:keepNext/>
        <w:keepLines/>
        <w:tabs>
          <w:tab w:val="left" w:pos="360"/>
        </w:tabs>
        <w:autoSpaceDE w:val="0"/>
        <w:autoSpaceDN w:val="0"/>
        <w:adjustRightInd w:val="0"/>
        <w:spacing w:after="0" w:line="240" w:lineRule="auto"/>
        <w:rPr>
          <w:rFonts w:asciiTheme="minorHAnsi" w:hAnsiTheme="minorHAnsi"/>
        </w:rPr>
      </w:pPr>
    </w:p>
    <w:p w:rsidR="00252CC7" w:rsidRDefault="00E103B8" w:rsidP="00B16868">
      <w:pPr>
        <w:pStyle w:val="ListParagraph"/>
        <w:keepNext/>
        <w:keepLines/>
        <w:tabs>
          <w:tab w:val="left" w:pos="360"/>
        </w:tabs>
        <w:autoSpaceDE w:val="0"/>
        <w:autoSpaceDN w:val="0"/>
        <w:adjustRightInd w:val="0"/>
        <w:spacing w:after="0" w:line="240" w:lineRule="auto"/>
        <w:rPr>
          <w:rFonts w:asciiTheme="minorHAnsi" w:hAnsiTheme="minorHAnsi"/>
        </w:rPr>
      </w:pPr>
    </w:p>
    <w:p w:rsidR="00252CC7" w:rsidRDefault="00E103B8" w:rsidP="00252CC7">
      <w:pPr>
        <w:pStyle w:val="Title"/>
        <w:pBdr>
          <w:top w:val="single" w:sz="12" w:space="14" w:color="auto"/>
        </w:pBdr>
        <w:spacing w:before="0" w:after="0"/>
        <w:contextualSpacing/>
        <w:jc w:val="left"/>
        <w:rPr>
          <w:rFonts w:asciiTheme="minorHAnsi" w:hAnsiTheme="minorHAnsi" w:cs="Arial"/>
          <w:caps/>
          <w:sz w:val="22"/>
          <w:szCs w:val="22"/>
          <w:u w:val="single"/>
        </w:rPr>
      </w:pPr>
    </w:p>
    <w:p w:rsidR="00252CC7" w:rsidRPr="00F772D1" w:rsidRDefault="00E103B8" w:rsidP="00252CC7">
      <w:pPr>
        <w:spacing w:after="150" w:line="300" w:lineRule="auto"/>
        <w:rPr>
          <w:rFonts w:eastAsia="Calibri" w:cstheme="minorHAnsi"/>
          <w:b/>
          <w:color w:val="003366"/>
        </w:rPr>
      </w:pPr>
      <w:r w:rsidRPr="00F772D1">
        <w:rPr>
          <w:rFonts w:eastAsia="Calibri" w:cstheme="minorHAnsi"/>
          <w:b/>
          <w:color w:val="333333"/>
        </w:rPr>
        <w:t>EDUCATIONAL QUALIFICATION:</w:t>
      </w:r>
    </w:p>
    <w:p w:rsidR="00252CC7" w:rsidRDefault="00E103B8" w:rsidP="00252CC7">
      <w:pPr>
        <w:pStyle w:val="NormalArial"/>
        <w:numPr>
          <w:ilvl w:val="0"/>
          <w:numId w:val="4"/>
        </w:numPr>
        <w:spacing w:line="240" w:lineRule="auto"/>
        <w:jc w:val="left"/>
        <w:rPr>
          <w:rFonts w:ascii="Book Antiqua" w:hAnsi="Book Antiqua" w:cs="Times New Roman"/>
          <w:sz w:val="22"/>
          <w:szCs w:val="22"/>
        </w:rPr>
      </w:pPr>
      <w:r w:rsidRPr="00DC0EE9">
        <w:rPr>
          <w:rFonts w:ascii="Book Antiqua" w:hAnsi="Book Antiqua" w:cs="Times New Roman"/>
          <w:sz w:val="22"/>
          <w:szCs w:val="22"/>
        </w:rPr>
        <w:t>C</w:t>
      </w:r>
      <w:r>
        <w:rPr>
          <w:rFonts w:ascii="Book Antiqua" w:hAnsi="Book Antiqua" w:cs="Times New Roman"/>
          <w:sz w:val="22"/>
          <w:szCs w:val="22"/>
        </w:rPr>
        <w:t>ompleted B.Sc. in computer science from SVU University Tirupati</w:t>
      </w:r>
      <w:r>
        <w:rPr>
          <w:rFonts w:ascii="Book Antiqua" w:hAnsi="Book Antiqua" w:cs="Times New Roman"/>
          <w:sz w:val="22"/>
          <w:szCs w:val="22"/>
        </w:rPr>
        <w:t>(AP)</w:t>
      </w:r>
      <w:r w:rsidRPr="00DC0EE9">
        <w:rPr>
          <w:rFonts w:ascii="Book Antiqua" w:hAnsi="Book Antiqua" w:cs="Times New Roman"/>
          <w:sz w:val="22"/>
          <w:szCs w:val="22"/>
        </w:rPr>
        <w:t>in 201</w:t>
      </w:r>
      <w:r>
        <w:rPr>
          <w:rFonts w:ascii="Book Antiqua" w:hAnsi="Book Antiqua" w:cs="Times New Roman"/>
          <w:sz w:val="22"/>
          <w:szCs w:val="22"/>
        </w:rPr>
        <w:t>1</w:t>
      </w:r>
      <w:r w:rsidRPr="00DC0EE9">
        <w:rPr>
          <w:rFonts w:ascii="Book Antiqua" w:hAnsi="Book Antiqua" w:cs="Times New Roman"/>
          <w:sz w:val="22"/>
          <w:szCs w:val="22"/>
        </w:rPr>
        <w:t>.</w:t>
      </w:r>
    </w:p>
    <w:p w:rsidR="00252CC7" w:rsidRPr="003532EE" w:rsidRDefault="00E103B8" w:rsidP="00252CC7"/>
    <w:p w:rsidR="00252CC7" w:rsidRDefault="00E103B8" w:rsidP="00252CC7">
      <w:pPr>
        <w:pStyle w:val="Title"/>
        <w:pBdr>
          <w:top w:val="single" w:sz="12" w:space="14" w:color="auto"/>
        </w:pBdr>
        <w:spacing w:before="0" w:after="0"/>
        <w:contextualSpacing/>
        <w:jc w:val="left"/>
        <w:rPr>
          <w:rFonts w:asciiTheme="minorHAnsi" w:hAnsiTheme="minorHAnsi" w:cs="Arial"/>
          <w:caps/>
          <w:sz w:val="22"/>
          <w:szCs w:val="22"/>
          <w:u w:val="single"/>
        </w:rPr>
      </w:pPr>
    </w:p>
    <w:p w:rsidR="00252CC7" w:rsidRPr="00F772D1" w:rsidRDefault="00E103B8" w:rsidP="00252CC7">
      <w:pPr>
        <w:spacing w:after="150"/>
        <w:rPr>
          <w:rFonts w:eastAsia="Calibri" w:cstheme="minorHAnsi"/>
          <w:b/>
        </w:rPr>
      </w:pPr>
      <w:r w:rsidRPr="00F772D1">
        <w:rPr>
          <w:rFonts w:eastAsia="Calibri" w:cstheme="minorHAnsi"/>
          <w:b/>
        </w:rPr>
        <w:t xml:space="preserve">PROFESSIONAL EXPERINCE: </w:t>
      </w:r>
    </w:p>
    <w:p w:rsidR="00252CC7" w:rsidRPr="00CC2894" w:rsidRDefault="00E103B8" w:rsidP="00252CC7">
      <w:pPr>
        <w:pStyle w:val="ListParagraph"/>
        <w:numPr>
          <w:ilvl w:val="0"/>
          <w:numId w:val="5"/>
        </w:numPr>
        <w:jc w:val="both"/>
        <w:rPr>
          <w:rFonts w:asciiTheme="minorHAnsi" w:hAnsiTheme="minorHAnsi" w:cs="Arial"/>
          <w:bCs/>
        </w:rPr>
      </w:pPr>
      <w:r>
        <w:t>Worked</w:t>
      </w:r>
      <w:r w:rsidRPr="00002DA3">
        <w:t xml:space="preserve"> as </w:t>
      </w:r>
      <w:r>
        <w:t>S</w:t>
      </w:r>
      <w:r w:rsidRPr="00002DA3">
        <w:t>enior</w:t>
      </w:r>
      <w:r>
        <w:t xml:space="preserve"> S</w:t>
      </w:r>
      <w:r w:rsidRPr="00002DA3">
        <w:t xml:space="preserve">oftware </w:t>
      </w:r>
      <w:r>
        <w:t>E</w:t>
      </w:r>
      <w:r w:rsidRPr="00002DA3">
        <w:t>ngineer with</w:t>
      </w:r>
      <w:r>
        <w:rPr>
          <w:rFonts w:asciiTheme="minorHAnsi" w:hAnsiTheme="minorHAnsi" w:cs="Arial"/>
          <w:b/>
          <w:bCs/>
        </w:rPr>
        <w:t>Zensar</w:t>
      </w:r>
      <w:r w:rsidRPr="001613EC">
        <w:rPr>
          <w:rFonts w:asciiTheme="minorHAnsi" w:hAnsiTheme="minorHAnsi" w:cs="Arial"/>
          <w:b/>
          <w:bCs/>
        </w:rPr>
        <w:t xml:space="preserve"> technologies </w:t>
      </w:r>
      <w:r w:rsidRPr="001613EC">
        <w:rPr>
          <w:b/>
        </w:rPr>
        <w:t xml:space="preserve">– </w:t>
      </w:r>
      <w:r>
        <w:rPr>
          <w:rFonts w:ascii="Book Antiqua" w:hAnsi="Book Antiqua"/>
        </w:rPr>
        <w:t xml:space="preserve">Bangalore </w:t>
      </w:r>
      <w:r>
        <w:rPr>
          <w:rFonts w:ascii="Book Antiqua" w:hAnsi="Book Antiqua"/>
        </w:rPr>
        <w:t>from 2013</w:t>
      </w:r>
      <w:r>
        <w:rPr>
          <w:rFonts w:ascii="Book Antiqua" w:hAnsi="Book Antiqua"/>
        </w:rPr>
        <w:t>To Till December 2016</w:t>
      </w:r>
      <w:r w:rsidRPr="00002DA3">
        <w:rPr>
          <w:rFonts w:ascii="Book Antiqua" w:hAnsi="Book Antiqua"/>
        </w:rPr>
        <w:t>.</w:t>
      </w:r>
    </w:p>
    <w:p w:rsidR="00CC2894" w:rsidRPr="00CC2894" w:rsidRDefault="00E103B8" w:rsidP="00CC2894">
      <w:pPr>
        <w:pStyle w:val="ListParagraph"/>
        <w:numPr>
          <w:ilvl w:val="0"/>
          <w:numId w:val="5"/>
        </w:numPr>
        <w:jc w:val="both"/>
        <w:rPr>
          <w:rFonts w:asciiTheme="minorHAnsi" w:hAnsiTheme="minorHAnsi" w:cs="Arial"/>
          <w:bCs/>
        </w:rPr>
      </w:pPr>
      <w:r w:rsidRPr="00002DA3">
        <w:t xml:space="preserve">Working as </w:t>
      </w:r>
      <w:r>
        <w:t>S</w:t>
      </w:r>
      <w:r w:rsidRPr="00002DA3">
        <w:t>enior</w:t>
      </w:r>
      <w:r>
        <w:t xml:space="preserve"> S</w:t>
      </w:r>
      <w:r w:rsidRPr="00002DA3">
        <w:t xml:space="preserve">oftware </w:t>
      </w:r>
      <w:r>
        <w:t>E</w:t>
      </w:r>
      <w:r w:rsidRPr="00002DA3">
        <w:t>ngineer with</w:t>
      </w:r>
      <w:r>
        <w:rPr>
          <w:rFonts w:asciiTheme="minorHAnsi" w:hAnsiTheme="minorHAnsi" w:cs="Arial"/>
          <w:b/>
          <w:bCs/>
        </w:rPr>
        <w:t>KPIT</w:t>
      </w:r>
      <w:r w:rsidRPr="001613EC">
        <w:rPr>
          <w:rFonts w:asciiTheme="minorHAnsi" w:hAnsiTheme="minorHAnsi" w:cs="Arial"/>
          <w:b/>
          <w:bCs/>
        </w:rPr>
        <w:t xml:space="preserve"> technologies </w:t>
      </w:r>
      <w:r w:rsidRPr="001613EC">
        <w:rPr>
          <w:b/>
        </w:rPr>
        <w:t xml:space="preserve">– </w:t>
      </w:r>
      <w:r>
        <w:rPr>
          <w:rFonts w:ascii="Book Antiqua" w:hAnsi="Book Antiqua"/>
        </w:rPr>
        <w:t xml:space="preserve">Mumbai from 2016To </w:t>
      </w:r>
      <w:r w:rsidRPr="00002DA3">
        <w:rPr>
          <w:rFonts w:ascii="Book Antiqua" w:hAnsi="Book Antiqua"/>
        </w:rPr>
        <w:t>till</w:t>
      </w:r>
      <w:r w:rsidRPr="00002DA3">
        <w:rPr>
          <w:rFonts w:ascii="Book Antiqua" w:hAnsi="Book Antiqua"/>
        </w:rPr>
        <w:t xml:space="preserve"> Date.</w:t>
      </w:r>
    </w:p>
    <w:p w:rsidR="00CC2894" w:rsidRPr="00002DA3" w:rsidRDefault="00E103B8" w:rsidP="00CC2894">
      <w:pPr>
        <w:pStyle w:val="ListParagraph"/>
        <w:jc w:val="both"/>
        <w:rPr>
          <w:rFonts w:asciiTheme="minorHAnsi" w:hAnsiTheme="minorHAnsi" w:cs="Arial"/>
          <w:bCs/>
        </w:rPr>
      </w:pPr>
    </w:p>
    <w:p w:rsidR="00252CC7" w:rsidRDefault="00E103B8" w:rsidP="00B16868">
      <w:pPr>
        <w:pStyle w:val="ListParagraph"/>
        <w:keepNext/>
        <w:keepLines/>
        <w:tabs>
          <w:tab w:val="left" w:pos="360"/>
        </w:tabs>
        <w:autoSpaceDE w:val="0"/>
        <w:autoSpaceDN w:val="0"/>
        <w:adjustRightInd w:val="0"/>
        <w:spacing w:after="0" w:line="240" w:lineRule="auto"/>
        <w:rPr>
          <w:rFonts w:asciiTheme="minorHAnsi" w:hAnsiTheme="minorHAnsi"/>
        </w:rPr>
      </w:pPr>
    </w:p>
    <w:p w:rsidR="007F7F90" w:rsidRDefault="00E103B8" w:rsidP="00563820">
      <w:pPr>
        <w:spacing w:after="0" w:line="240" w:lineRule="auto"/>
        <w:jc w:val="both"/>
        <w:rPr>
          <w:rFonts w:asciiTheme="minorHAnsi" w:hAnsiTheme="minorHAnsi"/>
        </w:rPr>
      </w:pPr>
    </w:p>
    <w:p w:rsidR="007F7F90" w:rsidRDefault="00E103B8" w:rsidP="00563820">
      <w:pPr>
        <w:spacing w:after="0" w:line="240" w:lineRule="auto"/>
        <w:jc w:val="both"/>
        <w:rPr>
          <w:rFonts w:asciiTheme="minorHAnsi" w:hAnsiTheme="minorHAnsi"/>
        </w:rPr>
      </w:pPr>
    </w:p>
    <w:p w:rsidR="00622F00" w:rsidRDefault="00E103B8" w:rsidP="00563820">
      <w:pPr>
        <w:spacing w:after="0" w:line="240" w:lineRule="auto"/>
        <w:jc w:val="both"/>
        <w:rPr>
          <w:rFonts w:eastAsia="Calibri" w:cstheme="minorHAnsi"/>
          <w:b/>
          <w:color w:val="000000"/>
        </w:rPr>
      </w:pPr>
    </w:p>
    <w:p w:rsidR="00622F00" w:rsidRDefault="00E103B8" w:rsidP="00563820">
      <w:pPr>
        <w:spacing w:after="0" w:line="240" w:lineRule="auto"/>
        <w:jc w:val="both"/>
        <w:rPr>
          <w:rFonts w:eastAsia="Calibri" w:cstheme="minorHAnsi"/>
          <w:b/>
          <w:color w:val="000000"/>
        </w:rPr>
      </w:pPr>
    </w:p>
    <w:p w:rsidR="00563820" w:rsidRPr="00F772D1" w:rsidRDefault="00E103B8" w:rsidP="00563820">
      <w:pPr>
        <w:spacing w:after="0" w:line="240" w:lineRule="auto"/>
        <w:jc w:val="both"/>
        <w:rPr>
          <w:rFonts w:eastAsia="Calibri" w:cstheme="minorHAnsi"/>
          <w:b/>
          <w:color w:val="000000"/>
        </w:rPr>
      </w:pPr>
      <w:r w:rsidRPr="00F772D1">
        <w:rPr>
          <w:rFonts w:eastAsia="Calibri" w:cstheme="minorHAnsi"/>
          <w:b/>
          <w:color w:val="000000"/>
        </w:rPr>
        <w:lastRenderedPageBreak/>
        <w:t>TECHNICAL SKILLS:</w:t>
      </w:r>
    </w:p>
    <w:p w:rsidR="00563820" w:rsidRDefault="00E103B8" w:rsidP="00563820">
      <w:pPr>
        <w:spacing w:after="0" w:line="360" w:lineRule="auto"/>
        <w:jc w:val="both"/>
        <w:rPr>
          <w:rFonts w:eastAsia="Calibri" w:cstheme="minorHAnsi"/>
          <w:color w:val="000000"/>
        </w:rPr>
      </w:pPr>
    </w:p>
    <w:p w:rsidR="00563820" w:rsidRPr="00F772D1" w:rsidRDefault="00E103B8" w:rsidP="00563820">
      <w:pPr>
        <w:spacing w:after="0" w:line="360" w:lineRule="auto"/>
        <w:jc w:val="both"/>
        <w:rPr>
          <w:rFonts w:eastAsia="Calibri" w:cstheme="minorHAnsi"/>
          <w:color w:val="000000"/>
        </w:rPr>
      </w:pPr>
      <w:r w:rsidRPr="00563820">
        <w:rPr>
          <w:rFonts w:eastAsia="Calibri" w:cstheme="minorHAnsi"/>
          <w:b/>
          <w:color w:val="000000"/>
        </w:rPr>
        <w:t>Databases</w:t>
      </w:r>
      <w:r w:rsidRPr="00F772D1">
        <w:rPr>
          <w:rFonts w:eastAsia="Calibri" w:cstheme="minorHAnsi"/>
          <w:color w:val="000000"/>
        </w:rPr>
        <w:tab/>
      </w:r>
      <w:r w:rsidRPr="00F772D1">
        <w:rPr>
          <w:rFonts w:eastAsia="Calibri" w:cstheme="minorHAnsi"/>
          <w:color w:val="000000"/>
        </w:rPr>
        <w:tab/>
      </w:r>
      <w:r w:rsidRPr="00F772D1">
        <w:rPr>
          <w:rFonts w:eastAsia="Calibri" w:cstheme="minorHAnsi"/>
          <w:color w:val="000000"/>
        </w:rPr>
        <w:tab/>
      </w:r>
      <w:r w:rsidRPr="00F772D1">
        <w:rPr>
          <w:rFonts w:eastAsia="Calibri" w:cstheme="minorHAnsi"/>
          <w:b/>
          <w:color w:val="000000"/>
        </w:rPr>
        <w:t>:</w:t>
      </w:r>
      <w:r>
        <w:rPr>
          <w:rFonts w:eastAsia="Calibri" w:cstheme="minorHAnsi"/>
          <w:color w:val="000000"/>
        </w:rPr>
        <w:tab/>
      </w:r>
      <w:r>
        <w:rPr>
          <w:rFonts w:eastAsia="Calibri" w:cstheme="minorHAnsi"/>
          <w:color w:val="000000"/>
        </w:rPr>
        <w:t>Oracle 10g</w:t>
      </w:r>
      <w:r>
        <w:rPr>
          <w:rFonts w:eastAsia="Calibri" w:cstheme="minorHAnsi"/>
          <w:color w:val="000000"/>
        </w:rPr>
        <w:t>, 11g</w:t>
      </w:r>
      <w:r>
        <w:rPr>
          <w:rFonts w:eastAsia="Calibri" w:cstheme="minorHAnsi"/>
          <w:color w:val="000000"/>
        </w:rPr>
        <w:t>,DB2</w:t>
      </w:r>
    </w:p>
    <w:p w:rsidR="00563820" w:rsidRPr="00F772D1" w:rsidRDefault="00E103B8" w:rsidP="00563820">
      <w:pPr>
        <w:spacing w:after="0" w:line="360" w:lineRule="auto"/>
        <w:jc w:val="both"/>
        <w:rPr>
          <w:rFonts w:eastAsia="Calibri" w:cstheme="minorHAnsi"/>
          <w:color w:val="000000"/>
        </w:rPr>
      </w:pPr>
      <w:r w:rsidRPr="00563820">
        <w:rPr>
          <w:rFonts w:eastAsia="Calibri" w:cstheme="minorHAnsi"/>
          <w:b/>
          <w:color w:val="000000"/>
        </w:rPr>
        <w:t>Languages</w:t>
      </w:r>
      <w:r w:rsidRPr="00563820">
        <w:rPr>
          <w:rFonts w:eastAsia="Calibri" w:cstheme="minorHAnsi"/>
          <w:b/>
          <w:color w:val="000000"/>
        </w:rPr>
        <w:tab/>
      </w:r>
      <w:r w:rsidRPr="00F772D1">
        <w:rPr>
          <w:rFonts w:eastAsia="Calibri" w:cstheme="minorHAnsi"/>
          <w:color w:val="000000"/>
        </w:rPr>
        <w:tab/>
      </w:r>
      <w:r w:rsidRPr="00F772D1">
        <w:rPr>
          <w:rFonts w:eastAsia="Calibri" w:cstheme="minorHAnsi"/>
          <w:color w:val="000000"/>
        </w:rPr>
        <w:tab/>
      </w:r>
      <w:r w:rsidRPr="00F772D1">
        <w:rPr>
          <w:rFonts w:eastAsia="Calibri" w:cstheme="minorHAnsi"/>
          <w:b/>
          <w:color w:val="000000"/>
        </w:rPr>
        <w:t>:</w:t>
      </w:r>
      <w:r>
        <w:rPr>
          <w:rFonts w:eastAsia="Calibri" w:cstheme="minorHAnsi"/>
          <w:color w:val="000000"/>
        </w:rPr>
        <w:tab/>
      </w:r>
      <w:r>
        <w:rPr>
          <w:rFonts w:eastAsia="Calibri" w:cstheme="minorHAnsi"/>
          <w:color w:val="000000"/>
        </w:rPr>
        <w:t>SQL, PL/SQL</w:t>
      </w:r>
    </w:p>
    <w:p w:rsidR="00563820" w:rsidRPr="00F772D1" w:rsidRDefault="00E103B8" w:rsidP="00563820">
      <w:pPr>
        <w:spacing w:after="0" w:line="360" w:lineRule="auto"/>
        <w:jc w:val="both"/>
        <w:rPr>
          <w:rFonts w:eastAsia="Calibri" w:cstheme="minorHAnsi"/>
          <w:color w:val="000000"/>
        </w:rPr>
      </w:pPr>
      <w:r w:rsidRPr="00563820">
        <w:rPr>
          <w:rFonts w:eastAsia="Calibri" w:cstheme="minorHAnsi"/>
          <w:b/>
          <w:color w:val="000000"/>
        </w:rPr>
        <w:t>Operating Systems</w:t>
      </w:r>
      <w:r w:rsidRPr="00F772D1">
        <w:rPr>
          <w:rFonts w:eastAsia="Calibri" w:cstheme="minorHAnsi"/>
          <w:color w:val="000000"/>
        </w:rPr>
        <w:tab/>
      </w:r>
      <w:r w:rsidRPr="00F772D1">
        <w:rPr>
          <w:rFonts w:eastAsia="Calibri" w:cstheme="minorHAnsi"/>
          <w:b/>
          <w:color w:val="000000"/>
        </w:rPr>
        <w:tab/>
        <w:t>:</w:t>
      </w:r>
      <w:r w:rsidRPr="00F772D1">
        <w:rPr>
          <w:rFonts w:eastAsia="Calibri" w:cstheme="minorHAnsi"/>
          <w:b/>
          <w:color w:val="000000"/>
        </w:rPr>
        <w:tab/>
      </w:r>
      <w:r>
        <w:rPr>
          <w:rFonts w:eastAsia="Calibri" w:cstheme="minorHAnsi"/>
          <w:color w:val="000000"/>
        </w:rPr>
        <w:t>Windows</w:t>
      </w:r>
    </w:p>
    <w:p w:rsidR="00563820" w:rsidRDefault="00E103B8" w:rsidP="00563820">
      <w:pPr>
        <w:keepNext/>
        <w:keepLines/>
        <w:tabs>
          <w:tab w:val="left" w:pos="360"/>
        </w:tabs>
        <w:autoSpaceDE w:val="0"/>
        <w:autoSpaceDN w:val="0"/>
        <w:adjustRightInd w:val="0"/>
        <w:spacing w:after="0" w:line="240" w:lineRule="auto"/>
        <w:rPr>
          <w:rFonts w:ascii="Arial" w:hAnsi="Arial" w:cs="Arial"/>
          <w:color w:val="000000"/>
          <w:sz w:val="20"/>
          <w:szCs w:val="20"/>
          <w:lang w:eastAsia="ar-SA"/>
        </w:rPr>
      </w:pPr>
      <w:r w:rsidRPr="00563820">
        <w:rPr>
          <w:rFonts w:ascii="Arial" w:hAnsi="Arial" w:cs="Arial"/>
          <w:b/>
          <w:sz w:val="20"/>
          <w:szCs w:val="20"/>
          <w:lang w:eastAsia="ar-SA"/>
        </w:rPr>
        <w:t>Tools &amp; Techniques</w:t>
      </w:r>
      <w:r w:rsidR="00567309">
        <w:rPr>
          <w:rFonts w:ascii="Arial" w:hAnsi="Arial" w:cs="Arial"/>
          <w:b/>
          <w:sz w:val="20"/>
          <w:szCs w:val="20"/>
          <w:lang w:eastAsia="ar-SA"/>
        </w:rPr>
        <w:t xml:space="preserve">                  </w:t>
      </w:r>
      <w:r>
        <w:rPr>
          <w:rFonts w:ascii="Arial" w:hAnsi="Arial" w:cs="Arial"/>
          <w:b/>
          <w:sz w:val="20"/>
          <w:szCs w:val="20"/>
          <w:lang w:eastAsia="ar-SA"/>
        </w:rPr>
        <w:t xml:space="preserve">:           </w:t>
      </w:r>
      <w:r w:rsidRPr="007E691C">
        <w:rPr>
          <w:rFonts w:ascii="Arial" w:hAnsi="Arial" w:cs="Arial"/>
          <w:color w:val="000000"/>
          <w:sz w:val="20"/>
          <w:szCs w:val="20"/>
          <w:lang w:eastAsia="ar-SA"/>
        </w:rPr>
        <w:t xml:space="preserve">SVN, Maven, Log4J, </w:t>
      </w:r>
      <w:r w:rsidRPr="007E691C">
        <w:rPr>
          <w:rFonts w:ascii="Arial" w:hAnsi="Arial" w:cs="Arial"/>
          <w:color w:val="000000"/>
          <w:sz w:val="20"/>
          <w:szCs w:val="20"/>
          <w:lang w:eastAsia="ar-SA"/>
        </w:rPr>
        <w:t>JUnit</w:t>
      </w:r>
      <w:r>
        <w:rPr>
          <w:rFonts w:ascii="Arial" w:hAnsi="Arial" w:cs="Arial"/>
          <w:color w:val="000000"/>
          <w:sz w:val="20"/>
          <w:szCs w:val="20"/>
          <w:lang w:eastAsia="ar-SA"/>
        </w:rPr>
        <w:t>, Mockito</w:t>
      </w:r>
      <w:r>
        <w:rPr>
          <w:rFonts w:ascii="Arial" w:hAnsi="Arial" w:cs="Arial"/>
          <w:color w:val="000000"/>
          <w:sz w:val="20"/>
          <w:szCs w:val="20"/>
          <w:lang w:eastAsia="ar-SA"/>
        </w:rPr>
        <w:t>, RTC(IBM)</w:t>
      </w:r>
    </w:p>
    <w:p w:rsidR="00563820" w:rsidRDefault="00E103B8" w:rsidP="00563820">
      <w:pPr>
        <w:keepNext/>
        <w:keepLines/>
        <w:tabs>
          <w:tab w:val="left" w:pos="360"/>
        </w:tabs>
        <w:autoSpaceDE w:val="0"/>
        <w:autoSpaceDN w:val="0"/>
        <w:adjustRightInd w:val="0"/>
        <w:spacing w:after="0" w:line="240" w:lineRule="auto"/>
        <w:rPr>
          <w:rFonts w:ascii="Arial" w:hAnsi="Arial" w:cs="Arial"/>
          <w:color w:val="000000"/>
          <w:sz w:val="20"/>
          <w:szCs w:val="20"/>
          <w:lang w:eastAsia="ar-SA"/>
        </w:rPr>
      </w:pPr>
    </w:p>
    <w:p w:rsidR="00563820" w:rsidRDefault="00E103B8" w:rsidP="00563820">
      <w:pPr>
        <w:keepNext/>
        <w:keepLines/>
        <w:tabs>
          <w:tab w:val="left" w:pos="360"/>
        </w:tabs>
        <w:autoSpaceDE w:val="0"/>
        <w:autoSpaceDN w:val="0"/>
        <w:adjustRightInd w:val="0"/>
        <w:spacing w:after="0" w:line="240" w:lineRule="auto"/>
        <w:rPr>
          <w:rFonts w:ascii="Arial" w:hAnsi="Arial" w:cs="Arial"/>
          <w:color w:val="000000"/>
          <w:sz w:val="20"/>
          <w:szCs w:val="20"/>
          <w:lang w:eastAsia="ar-SA"/>
        </w:rPr>
      </w:pPr>
      <w:r w:rsidRPr="007E691C">
        <w:rPr>
          <w:rFonts w:ascii="Arial" w:hAnsi="Arial" w:cs="Arial"/>
          <w:b/>
          <w:sz w:val="20"/>
          <w:szCs w:val="20"/>
          <w:lang w:eastAsia="ar-SA"/>
        </w:rPr>
        <w:t>Software Tools</w:t>
      </w:r>
      <w:r w:rsidR="00567309">
        <w:rPr>
          <w:rFonts w:ascii="Arial" w:hAnsi="Arial" w:cs="Arial"/>
          <w:b/>
          <w:sz w:val="20"/>
          <w:szCs w:val="20"/>
          <w:lang w:eastAsia="ar-SA"/>
        </w:rPr>
        <w:t xml:space="preserve">                          </w:t>
      </w:r>
      <w:r>
        <w:rPr>
          <w:rFonts w:ascii="Arial" w:hAnsi="Arial" w:cs="Arial"/>
          <w:b/>
          <w:sz w:val="20"/>
          <w:szCs w:val="20"/>
          <w:lang w:eastAsia="ar-SA"/>
        </w:rPr>
        <w:t xml:space="preserve">:          </w:t>
      </w:r>
      <w:r w:rsidRPr="007E691C">
        <w:rPr>
          <w:rFonts w:ascii="Arial" w:hAnsi="Arial" w:cs="Arial"/>
          <w:color w:val="000000"/>
          <w:sz w:val="20"/>
          <w:szCs w:val="20"/>
          <w:lang w:eastAsia="ar-SA"/>
        </w:rPr>
        <w:t>Eclipse</w:t>
      </w:r>
    </w:p>
    <w:p w:rsidR="00563820" w:rsidRDefault="00E103B8" w:rsidP="00563820">
      <w:pPr>
        <w:keepNext/>
        <w:keepLines/>
        <w:tabs>
          <w:tab w:val="left" w:pos="360"/>
        </w:tabs>
        <w:autoSpaceDE w:val="0"/>
        <w:autoSpaceDN w:val="0"/>
        <w:adjustRightInd w:val="0"/>
        <w:spacing w:after="0" w:line="240" w:lineRule="auto"/>
        <w:rPr>
          <w:rFonts w:ascii="Arial" w:hAnsi="Arial" w:cs="Arial"/>
          <w:color w:val="000000"/>
          <w:sz w:val="20"/>
          <w:szCs w:val="20"/>
          <w:lang w:eastAsia="ar-SA"/>
        </w:rPr>
      </w:pPr>
    </w:p>
    <w:p w:rsidR="00563820" w:rsidRDefault="00E103B8" w:rsidP="00563820">
      <w:pPr>
        <w:keepNext/>
        <w:numPr>
          <w:ilvl w:val="2"/>
          <w:numId w:val="6"/>
        </w:numPr>
        <w:suppressAutoHyphens/>
        <w:overflowPunct w:val="0"/>
        <w:autoSpaceDE w:val="0"/>
        <w:snapToGrid w:val="0"/>
        <w:spacing w:after="0" w:line="240" w:lineRule="auto"/>
        <w:textAlignment w:val="baseline"/>
        <w:outlineLvl w:val="2"/>
        <w:rPr>
          <w:rFonts w:ascii="Arial" w:hAnsi="Arial" w:cs="Arial"/>
          <w:b/>
          <w:sz w:val="20"/>
          <w:szCs w:val="20"/>
          <w:lang w:eastAsia="ar-SA"/>
        </w:rPr>
      </w:pPr>
      <w:r>
        <w:rPr>
          <w:rFonts w:ascii="Arial" w:hAnsi="Arial" w:cs="Arial"/>
          <w:b/>
          <w:sz w:val="20"/>
          <w:szCs w:val="20"/>
          <w:lang w:eastAsia="ar-SA"/>
        </w:rPr>
        <w:t>Domains/</w:t>
      </w:r>
    </w:p>
    <w:p w:rsidR="00563820" w:rsidRPr="00563820" w:rsidRDefault="00E103B8" w:rsidP="00563820">
      <w:pPr>
        <w:keepNext/>
        <w:numPr>
          <w:ilvl w:val="2"/>
          <w:numId w:val="6"/>
        </w:numPr>
        <w:suppressAutoHyphens/>
        <w:overflowPunct w:val="0"/>
        <w:autoSpaceDE w:val="0"/>
        <w:snapToGrid w:val="0"/>
        <w:spacing w:after="0" w:line="240" w:lineRule="auto"/>
        <w:textAlignment w:val="baseline"/>
        <w:outlineLvl w:val="2"/>
        <w:rPr>
          <w:rFonts w:ascii="Arial" w:hAnsi="Arial" w:cs="Arial"/>
          <w:b/>
          <w:sz w:val="20"/>
          <w:szCs w:val="20"/>
          <w:lang w:eastAsia="ar-SA"/>
        </w:rPr>
      </w:pPr>
      <w:r>
        <w:rPr>
          <w:rFonts w:ascii="Arial" w:hAnsi="Arial" w:cs="Arial"/>
          <w:b/>
          <w:sz w:val="20"/>
          <w:szCs w:val="20"/>
          <w:lang w:eastAsia="ar-SA"/>
        </w:rPr>
        <w:t>Programmi</w:t>
      </w:r>
      <w:r w:rsidRPr="007E691C">
        <w:rPr>
          <w:rFonts w:ascii="Arial" w:hAnsi="Arial" w:cs="Arial"/>
          <w:b/>
          <w:sz w:val="20"/>
          <w:szCs w:val="20"/>
          <w:lang w:eastAsia="ar-SA"/>
        </w:rPr>
        <w:t xml:space="preserve">ng Skills </w:t>
      </w:r>
      <w:r>
        <w:rPr>
          <w:rFonts w:ascii="Arial" w:hAnsi="Arial" w:cs="Arial"/>
          <w:b/>
          <w:sz w:val="20"/>
          <w:szCs w:val="20"/>
          <w:lang w:eastAsia="ar-SA"/>
        </w:rPr>
        <w:t xml:space="preserve">:           </w:t>
      </w:r>
      <w:r>
        <w:rPr>
          <w:rFonts w:ascii="Arial" w:hAnsi="Arial" w:cs="Arial"/>
          <w:color w:val="000000"/>
          <w:sz w:val="20"/>
          <w:szCs w:val="20"/>
          <w:lang w:eastAsia="ar-SA"/>
        </w:rPr>
        <w:t>JAVA(core) / J2EE,</w:t>
      </w:r>
      <w:r w:rsidRPr="007E691C">
        <w:rPr>
          <w:rFonts w:ascii="Arial" w:hAnsi="Arial" w:cs="Arial"/>
          <w:color w:val="000000"/>
          <w:sz w:val="20"/>
          <w:szCs w:val="20"/>
          <w:lang w:eastAsia="ar-SA"/>
        </w:rPr>
        <w:t xml:space="preserve"> JSP, </w:t>
      </w:r>
      <w:r>
        <w:rPr>
          <w:rFonts w:ascii="Arial" w:hAnsi="Arial" w:cs="Arial"/>
          <w:color w:val="000000"/>
          <w:sz w:val="20"/>
          <w:szCs w:val="20"/>
          <w:lang w:eastAsia="ar-SA"/>
        </w:rPr>
        <w:t>SPRIN</w:t>
      </w:r>
      <w:bookmarkStart w:id="0" w:name="_GoBack"/>
      <w:bookmarkEnd w:id="0"/>
      <w:r>
        <w:rPr>
          <w:rFonts w:ascii="Arial" w:hAnsi="Arial" w:cs="Arial"/>
          <w:color w:val="000000"/>
          <w:sz w:val="20"/>
          <w:szCs w:val="20"/>
          <w:lang w:eastAsia="ar-SA"/>
        </w:rPr>
        <w:t>G,</w:t>
      </w:r>
      <w:r>
        <w:rPr>
          <w:rFonts w:ascii="Arial" w:hAnsi="Arial" w:cs="Arial"/>
          <w:color w:val="000000"/>
          <w:sz w:val="20"/>
          <w:szCs w:val="20"/>
          <w:lang w:eastAsia="ar-SA"/>
        </w:rPr>
        <w:t>JPA</w:t>
      </w:r>
    </w:p>
    <w:p w:rsidR="00563820" w:rsidRPr="007E691C" w:rsidRDefault="00E103B8" w:rsidP="00563820">
      <w:pPr>
        <w:keepNext/>
        <w:numPr>
          <w:ilvl w:val="2"/>
          <w:numId w:val="6"/>
        </w:numPr>
        <w:suppressAutoHyphens/>
        <w:overflowPunct w:val="0"/>
        <w:autoSpaceDE w:val="0"/>
        <w:snapToGrid w:val="0"/>
        <w:spacing w:after="0" w:line="240" w:lineRule="auto"/>
        <w:textAlignment w:val="baseline"/>
        <w:outlineLvl w:val="2"/>
        <w:rPr>
          <w:rFonts w:ascii="Arial" w:hAnsi="Arial" w:cs="Arial"/>
          <w:b/>
          <w:sz w:val="20"/>
          <w:szCs w:val="20"/>
          <w:lang w:eastAsia="ar-SA"/>
        </w:rPr>
      </w:pPr>
      <w:r>
        <w:rPr>
          <w:rFonts w:ascii="Arial" w:hAnsi="Arial" w:cs="Arial"/>
          <w:color w:val="000000"/>
          <w:sz w:val="20"/>
          <w:szCs w:val="20"/>
          <w:lang w:eastAsia="ar-SA"/>
        </w:rPr>
        <w:t xml:space="preserve">HIBERNATE, SOAP, </w:t>
      </w:r>
      <w:r>
        <w:rPr>
          <w:rFonts w:ascii="Arial" w:hAnsi="Arial" w:cs="Arial"/>
          <w:color w:val="000000"/>
          <w:sz w:val="20"/>
          <w:szCs w:val="20"/>
          <w:lang w:eastAsia="ar-SA"/>
        </w:rPr>
        <w:t>REST</w:t>
      </w:r>
      <w:r w:rsidRPr="007E691C">
        <w:rPr>
          <w:rFonts w:ascii="Arial" w:hAnsi="Arial" w:cs="Arial"/>
          <w:color w:val="000000"/>
          <w:sz w:val="20"/>
          <w:szCs w:val="20"/>
          <w:lang w:eastAsia="ar-SA"/>
        </w:rPr>
        <w:t>ful Web Services</w:t>
      </w:r>
      <w:r>
        <w:rPr>
          <w:rFonts w:ascii="Arial" w:hAnsi="Arial" w:cs="Arial"/>
          <w:color w:val="000000"/>
          <w:sz w:val="20"/>
          <w:szCs w:val="20"/>
          <w:lang w:eastAsia="ar-SA"/>
        </w:rPr>
        <w:t xml:space="preserve">.                          </w:t>
      </w:r>
    </w:p>
    <w:p w:rsidR="00563820" w:rsidRDefault="00E103B8" w:rsidP="00563820">
      <w:pPr>
        <w:keepNext/>
        <w:keepLines/>
        <w:tabs>
          <w:tab w:val="left" w:pos="360"/>
        </w:tabs>
        <w:autoSpaceDE w:val="0"/>
        <w:autoSpaceDN w:val="0"/>
        <w:adjustRightInd w:val="0"/>
        <w:spacing w:after="0" w:line="240" w:lineRule="auto"/>
        <w:rPr>
          <w:rFonts w:asciiTheme="minorHAnsi" w:hAnsiTheme="minorHAnsi"/>
        </w:rPr>
      </w:pPr>
    </w:p>
    <w:p w:rsidR="00214B4E" w:rsidRDefault="00E103B8" w:rsidP="00A242C2">
      <w:pPr>
        <w:spacing w:after="0" w:line="240" w:lineRule="auto"/>
        <w:jc w:val="both"/>
        <w:rPr>
          <w:rFonts w:eastAsia="Calibri" w:cstheme="minorHAnsi"/>
          <w:b/>
          <w:color w:val="000000"/>
          <w:u w:val="single"/>
        </w:rPr>
      </w:pPr>
      <w:r w:rsidRPr="00A242C2">
        <w:rPr>
          <w:rFonts w:eastAsia="Calibri" w:cstheme="minorHAnsi"/>
          <w:b/>
          <w:color w:val="000000"/>
          <w:u w:val="single"/>
        </w:rPr>
        <w:t>PROJECT SUMMARY</w:t>
      </w:r>
    </w:p>
    <w:p w:rsidR="00214B4E" w:rsidRDefault="00E103B8" w:rsidP="00A242C2">
      <w:pPr>
        <w:spacing w:after="0" w:line="240" w:lineRule="auto"/>
        <w:jc w:val="both"/>
        <w:rPr>
          <w:rFonts w:eastAsia="Calibri" w:cstheme="minorHAnsi"/>
          <w:b/>
          <w:color w:val="000000"/>
          <w:u w:val="single"/>
        </w:rPr>
      </w:pPr>
    </w:p>
    <w:p w:rsidR="00214B4E" w:rsidRPr="00DB217E" w:rsidRDefault="00E103B8" w:rsidP="00214B4E">
      <w:pPr>
        <w:suppressAutoHyphens/>
        <w:snapToGrid w:val="0"/>
        <w:spacing w:after="0" w:line="240" w:lineRule="auto"/>
        <w:rPr>
          <w:rFonts w:ascii="Arial" w:hAnsi="Arial" w:cs="Arial"/>
          <w:b/>
          <w:sz w:val="20"/>
          <w:szCs w:val="20"/>
          <w:lang w:eastAsia="ar-SA"/>
        </w:rPr>
      </w:pPr>
      <w:r w:rsidRPr="007E691C">
        <w:rPr>
          <w:rFonts w:ascii="Arial" w:hAnsi="Arial" w:cs="Arial"/>
          <w:b/>
          <w:sz w:val="20"/>
          <w:szCs w:val="20"/>
          <w:lang w:eastAsia="ar-SA"/>
        </w:rPr>
        <w:t>Project</w:t>
      </w:r>
      <w:r>
        <w:rPr>
          <w:rFonts w:ascii="Arial" w:hAnsi="Arial" w:cs="Arial"/>
          <w:b/>
          <w:sz w:val="20"/>
          <w:szCs w:val="20"/>
          <w:lang w:eastAsia="ar-SA"/>
        </w:rPr>
        <w:t>-</w:t>
      </w:r>
      <w:r>
        <w:rPr>
          <w:rFonts w:ascii="Arial" w:hAnsi="Arial" w:cs="Arial"/>
          <w:b/>
          <w:sz w:val="20"/>
          <w:szCs w:val="20"/>
          <w:lang w:eastAsia="ar-SA"/>
        </w:rPr>
        <w:t>4</w:t>
      </w:r>
      <w:r>
        <w:rPr>
          <w:rFonts w:ascii="Arial" w:hAnsi="Arial" w:cs="Arial"/>
          <w:b/>
          <w:sz w:val="20"/>
          <w:szCs w:val="20"/>
          <w:lang w:eastAsia="ar-SA"/>
        </w:rPr>
        <w:t xml:space="preserve">: </w:t>
      </w:r>
      <w:r>
        <w:rPr>
          <w:rFonts w:ascii="Arial" w:hAnsi="Arial" w:cs="Arial"/>
          <w:b/>
          <w:color w:val="000000"/>
          <w:sz w:val="20"/>
          <w:szCs w:val="20"/>
          <w:lang w:eastAsia="ar-SA"/>
        </w:rPr>
        <w:t>FCA(Fiat Chrysler A</w:t>
      </w:r>
      <w:r w:rsidRPr="00214B4E">
        <w:rPr>
          <w:rFonts w:ascii="Arial" w:hAnsi="Arial" w:cs="Arial"/>
          <w:b/>
          <w:color w:val="000000"/>
          <w:sz w:val="20"/>
          <w:szCs w:val="20"/>
          <w:lang w:eastAsia="ar-SA"/>
        </w:rPr>
        <w:t>utomobiles</w:t>
      </w:r>
      <w:r>
        <w:rPr>
          <w:rFonts w:ascii="Arial" w:hAnsi="Arial" w:cs="Arial"/>
          <w:b/>
          <w:color w:val="000000"/>
          <w:sz w:val="20"/>
          <w:szCs w:val="20"/>
          <w:lang w:eastAsia="ar-SA"/>
        </w:rPr>
        <w:t>) UDD</w:t>
      </w:r>
      <w:r>
        <w:rPr>
          <w:rFonts w:ascii="Arial" w:hAnsi="Arial" w:cs="Arial"/>
          <w:b/>
          <w:color w:val="000000"/>
          <w:sz w:val="20"/>
          <w:szCs w:val="20"/>
          <w:lang w:eastAsia="ar-SA"/>
        </w:rPr>
        <w:t>(Unified Design Dictiona</w:t>
      </w:r>
      <w:r>
        <w:rPr>
          <w:rFonts w:ascii="Arial" w:hAnsi="Arial" w:cs="Arial"/>
          <w:b/>
          <w:color w:val="000000"/>
          <w:sz w:val="20"/>
          <w:szCs w:val="20"/>
          <w:lang w:eastAsia="ar-SA"/>
        </w:rPr>
        <w:t>ry)</w:t>
      </w:r>
    </w:p>
    <w:p w:rsidR="00214B4E" w:rsidRDefault="00E103B8" w:rsidP="00214B4E">
      <w:pPr>
        <w:suppressAutoHyphens/>
        <w:spacing w:after="0" w:line="240" w:lineRule="auto"/>
        <w:rPr>
          <w:rFonts w:ascii="Arial" w:hAnsi="Arial" w:cs="Arial"/>
          <w:b/>
          <w:sz w:val="20"/>
          <w:szCs w:val="20"/>
          <w:lang w:eastAsia="ar-SA"/>
        </w:rPr>
      </w:pPr>
      <w:r>
        <w:rPr>
          <w:rFonts w:ascii="Arial" w:hAnsi="Arial" w:cs="Arial"/>
          <w:b/>
          <w:sz w:val="20"/>
          <w:szCs w:val="20"/>
          <w:lang w:eastAsia="ar-SA"/>
        </w:rPr>
        <w:t>Duration: June 2017 To Till Date</w:t>
      </w:r>
    </w:p>
    <w:p w:rsidR="00214B4E" w:rsidRPr="007E691C" w:rsidRDefault="00E103B8" w:rsidP="00214B4E">
      <w:pPr>
        <w:suppressAutoHyphens/>
        <w:spacing w:after="0" w:line="240" w:lineRule="auto"/>
        <w:rPr>
          <w:rFonts w:ascii="Arial" w:hAnsi="Arial" w:cs="Arial"/>
          <w:b/>
          <w:sz w:val="20"/>
          <w:szCs w:val="20"/>
          <w:lang w:eastAsia="ar-SA"/>
        </w:rPr>
      </w:pPr>
      <w:r>
        <w:rPr>
          <w:rFonts w:ascii="Arial" w:hAnsi="Arial" w:cs="Arial"/>
          <w:b/>
          <w:sz w:val="20"/>
          <w:szCs w:val="20"/>
          <w:lang w:eastAsia="ar-SA"/>
        </w:rPr>
        <w:t>Team Size: 8</w:t>
      </w:r>
    </w:p>
    <w:p w:rsidR="00214B4E" w:rsidRPr="007E691C" w:rsidRDefault="00E103B8" w:rsidP="00214B4E">
      <w:pPr>
        <w:suppressAutoHyphens/>
        <w:spacing w:after="0" w:line="240" w:lineRule="auto"/>
        <w:rPr>
          <w:rFonts w:ascii="Arial" w:hAnsi="Arial" w:cs="Arial"/>
          <w:b/>
          <w:sz w:val="20"/>
          <w:szCs w:val="20"/>
          <w:lang w:eastAsia="ar-SA"/>
        </w:rPr>
      </w:pPr>
    </w:p>
    <w:p w:rsidR="00214B4E" w:rsidRPr="007E691C" w:rsidRDefault="00E103B8" w:rsidP="00214B4E">
      <w:pPr>
        <w:suppressAutoHyphens/>
        <w:spacing w:after="0" w:line="240" w:lineRule="auto"/>
        <w:rPr>
          <w:rFonts w:ascii="Arial" w:hAnsi="Arial" w:cs="Arial"/>
          <w:b/>
          <w:sz w:val="20"/>
          <w:szCs w:val="20"/>
          <w:lang w:eastAsia="ar-SA"/>
        </w:rPr>
      </w:pPr>
      <w:r>
        <w:rPr>
          <w:rFonts w:ascii="Arial" w:hAnsi="Arial" w:cs="Arial"/>
          <w:b/>
          <w:sz w:val="20"/>
          <w:szCs w:val="20"/>
          <w:lang w:eastAsia="ar-SA"/>
        </w:rPr>
        <w:t>Technologies: JAVA, J2EE</w:t>
      </w:r>
      <w:r w:rsidRPr="007E691C">
        <w:rPr>
          <w:rFonts w:ascii="Arial" w:hAnsi="Arial" w:cs="Arial"/>
          <w:b/>
          <w:sz w:val="20"/>
          <w:szCs w:val="20"/>
          <w:lang w:eastAsia="ar-SA"/>
        </w:rPr>
        <w:t xml:space="preserve">, SPRING, </w:t>
      </w:r>
      <w:r w:rsidRPr="007E691C">
        <w:rPr>
          <w:rFonts w:ascii="Arial" w:hAnsi="Arial" w:cs="Arial"/>
          <w:b/>
          <w:sz w:val="20"/>
          <w:szCs w:val="20"/>
          <w:lang w:eastAsia="ar-SA"/>
        </w:rPr>
        <w:t>HIBERNATE</w:t>
      </w:r>
      <w:r>
        <w:rPr>
          <w:rFonts w:ascii="Arial" w:hAnsi="Arial" w:cs="Arial"/>
          <w:b/>
          <w:sz w:val="20"/>
          <w:szCs w:val="20"/>
          <w:lang w:eastAsia="ar-SA"/>
        </w:rPr>
        <w:t>, JPA,</w:t>
      </w:r>
      <w:r>
        <w:rPr>
          <w:rFonts w:ascii="Arial" w:hAnsi="Arial" w:cs="Arial"/>
          <w:b/>
          <w:sz w:val="20"/>
          <w:szCs w:val="20"/>
          <w:lang w:eastAsia="ar-SA"/>
        </w:rPr>
        <w:t xml:space="preserve"> DB2</w:t>
      </w:r>
      <w:r>
        <w:rPr>
          <w:rFonts w:ascii="Arial" w:hAnsi="Arial" w:cs="Arial"/>
          <w:b/>
          <w:sz w:val="20"/>
          <w:szCs w:val="20"/>
          <w:lang w:eastAsia="ar-SA"/>
        </w:rPr>
        <w:t xml:space="preserve"> and ORACLE.</w:t>
      </w:r>
    </w:p>
    <w:p w:rsidR="00214B4E" w:rsidRPr="007E691C" w:rsidRDefault="00E103B8" w:rsidP="00214B4E">
      <w:pPr>
        <w:suppressAutoHyphens/>
        <w:spacing w:after="0" w:line="240" w:lineRule="auto"/>
        <w:rPr>
          <w:rFonts w:ascii="Arial" w:hAnsi="Arial" w:cs="Arial"/>
          <w:b/>
          <w:sz w:val="20"/>
          <w:szCs w:val="20"/>
          <w:lang w:eastAsia="ar-SA"/>
        </w:rPr>
      </w:pPr>
    </w:p>
    <w:p w:rsidR="00214B4E" w:rsidRPr="007E691C" w:rsidRDefault="00E103B8" w:rsidP="00214B4E">
      <w:pPr>
        <w:suppressAutoHyphens/>
        <w:spacing w:after="0" w:line="240" w:lineRule="auto"/>
        <w:rPr>
          <w:rFonts w:ascii="Arial" w:hAnsi="Arial" w:cs="Arial"/>
          <w:b/>
          <w:sz w:val="20"/>
          <w:szCs w:val="20"/>
          <w:lang w:eastAsia="ar-SA"/>
        </w:rPr>
      </w:pPr>
      <w:r w:rsidRPr="007E691C">
        <w:rPr>
          <w:rFonts w:ascii="Arial" w:hAnsi="Arial" w:cs="Arial"/>
          <w:b/>
          <w:sz w:val="20"/>
          <w:szCs w:val="20"/>
          <w:lang w:eastAsia="ar-SA"/>
        </w:rPr>
        <w:t xml:space="preserve">Project Profile: </w:t>
      </w:r>
    </w:p>
    <w:p w:rsidR="00214B4E" w:rsidRPr="0049285A" w:rsidRDefault="00E103B8" w:rsidP="0049285A">
      <w:pPr>
        <w:suppressAutoHyphens/>
        <w:spacing w:line="240" w:lineRule="auto"/>
        <w:jc w:val="both"/>
        <w:rPr>
          <w:rFonts w:ascii="Arial" w:hAnsi="Arial" w:cs="Arial"/>
          <w:sz w:val="20"/>
          <w:szCs w:val="20"/>
          <w:lang w:eastAsia="ar-SA"/>
        </w:rPr>
      </w:pPr>
      <w:r>
        <w:rPr>
          <w:rFonts w:ascii="Arial" w:hAnsi="Arial" w:cs="Arial"/>
          <w:sz w:val="20"/>
          <w:szCs w:val="20"/>
          <w:lang w:eastAsia="ar-SA"/>
        </w:rPr>
        <w:t xml:space="preserve">This project </w:t>
      </w:r>
      <w:r>
        <w:rPr>
          <w:rFonts w:ascii="Arial" w:hAnsi="Arial" w:cs="Arial"/>
          <w:b/>
          <w:color w:val="000000"/>
          <w:sz w:val="20"/>
          <w:szCs w:val="20"/>
          <w:lang w:eastAsia="ar-SA"/>
        </w:rPr>
        <w:t>Unified Design Dictionary</w:t>
      </w:r>
      <w:r w:rsidRPr="007E691C">
        <w:rPr>
          <w:rFonts w:ascii="Arial" w:hAnsi="Arial" w:cs="Arial"/>
          <w:sz w:val="20"/>
          <w:szCs w:val="20"/>
          <w:lang w:eastAsia="ar-SA"/>
        </w:rPr>
        <w:t xml:space="preserve"> is developed for our client</w:t>
      </w:r>
      <w:r>
        <w:rPr>
          <w:rFonts w:ascii="Arial" w:hAnsi="Arial" w:cs="Arial"/>
          <w:sz w:val="20"/>
          <w:szCs w:val="20"/>
          <w:lang w:eastAsia="ar-SA"/>
        </w:rPr>
        <w:t xml:space="preserve">(FCA)for vehicle front board which provides </w:t>
      </w:r>
      <w:r>
        <w:rPr>
          <w:rFonts w:ascii="Arial" w:hAnsi="Arial" w:cs="Arial"/>
          <w:sz w:val="20"/>
          <w:szCs w:val="20"/>
          <w:lang w:eastAsia="ar-SA"/>
        </w:rPr>
        <w:t xml:space="preserve">The </w:t>
      </w:r>
      <w:r w:rsidRPr="002472E8">
        <w:rPr>
          <w:rFonts w:ascii="Arial" w:hAnsi="Arial" w:cs="Arial"/>
          <w:sz w:val="20"/>
          <w:szCs w:val="20"/>
          <w:lang w:eastAsia="ar-SA"/>
        </w:rPr>
        <w:t>Centralized workflow tool for AUTOSAR roundtrip methodology</w:t>
      </w:r>
      <w:r>
        <w:rPr>
          <w:rFonts w:ascii="Arial" w:hAnsi="Arial" w:cs="Arial"/>
          <w:sz w:val="20"/>
          <w:szCs w:val="20"/>
          <w:lang w:eastAsia="ar-SA"/>
        </w:rPr>
        <w:t>,</w:t>
      </w:r>
      <w:r w:rsidRPr="0049285A">
        <w:rPr>
          <w:rFonts w:ascii="Arial" w:hAnsi="Arial" w:cs="Arial"/>
          <w:sz w:val="20"/>
          <w:szCs w:val="20"/>
          <w:lang w:eastAsia="ar-SA"/>
        </w:rPr>
        <w:t xml:space="preserve">Seamless integration of architecture data  </w:t>
      </w:r>
      <w:r w:rsidRPr="0049285A">
        <w:rPr>
          <w:rFonts w:ascii="Arial" w:hAnsi="Arial" w:cs="Arial"/>
          <w:sz w:val="20"/>
          <w:szCs w:val="20"/>
          <w:lang w:eastAsia="ar-SA"/>
        </w:rPr>
        <w:t>using ARXML file format</w:t>
      </w:r>
      <w:r>
        <w:rPr>
          <w:rFonts w:ascii="Arial" w:hAnsi="Arial" w:cs="Arial"/>
          <w:sz w:val="20"/>
          <w:szCs w:val="20"/>
          <w:lang w:eastAsia="ar-SA"/>
        </w:rPr>
        <w:t>,</w:t>
      </w:r>
      <w:r w:rsidRPr="0049285A">
        <w:rPr>
          <w:rFonts w:ascii="Arial" w:hAnsi="Arial" w:cs="Arial"/>
          <w:sz w:val="20"/>
          <w:szCs w:val="20"/>
          <w:lang w:eastAsia="ar-SA"/>
        </w:rPr>
        <w:t>Centralized repository for controls software Architecture and Design data</w:t>
      </w:r>
      <w:r>
        <w:rPr>
          <w:rFonts w:ascii="Arial" w:hAnsi="Arial" w:cs="Arial"/>
          <w:sz w:val="20"/>
          <w:szCs w:val="20"/>
          <w:lang w:eastAsia="ar-SA"/>
        </w:rPr>
        <w:t>,</w:t>
      </w:r>
      <w:r w:rsidRPr="0049285A">
        <w:rPr>
          <w:rFonts w:ascii="Arial" w:hAnsi="Arial" w:cs="Arial"/>
          <w:sz w:val="20"/>
          <w:szCs w:val="20"/>
          <w:lang w:eastAsia="ar-SA"/>
        </w:rPr>
        <w:t>Architecture (SW-Cs, Interfaces, Data Types, Calibration, SW-C inter-connectivity, Task Scheduling, Diagnostic)</w:t>
      </w:r>
      <w:r>
        <w:rPr>
          <w:rFonts w:ascii="Arial" w:hAnsi="Arial" w:cs="Arial"/>
          <w:sz w:val="20"/>
          <w:szCs w:val="20"/>
          <w:lang w:eastAsia="ar-SA"/>
        </w:rPr>
        <w:t>,</w:t>
      </w:r>
      <w:r w:rsidRPr="0049285A">
        <w:rPr>
          <w:rFonts w:ascii="Arial" w:hAnsi="Arial" w:cs="Arial"/>
          <w:sz w:val="20"/>
          <w:szCs w:val="20"/>
          <w:lang w:eastAsia="ar-SA"/>
        </w:rPr>
        <w:t>Data Management</w:t>
      </w:r>
      <w:r>
        <w:rPr>
          <w:rFonts w:ascii="Arial" w:hAnsi="Arial" w:cs="Arial"/>
          <w:sz w:val="20"/>
          <w:szCs w:val="20"/>
          <w:lang w:eastAsia="ar-SA"/>
        </w:rPr>
        <w:t>,</w:t>
      </w:r>
      <w:r w:rsidRPr="0049285A">
        <w:rPr>
          <w:rFonts w:ascii="Arial" w:hAnsi="Arial" w:cs="Arial"/>
          <w:sz w:val="20"/>
          <w:szCs w:val="20"/>
          <w:lang w:eastAsia="ar-SA"/>
        </w:rPr>
        <w:t>Workflow</w:t>
      </w:r>
      <w:r>
        <w:rPr>
          <w:rFonts w:ascii="Arial" w:hAnsi="Arial" w:cs="Arial"/>
          <w:sz w:val="20"/>
          <w:szCs w:val="20"/>
          <w:lang w:eastAsia="ar-SA"/>
        </w:rPr>
        <w:t>(Create Application SW</w:t>
      </w:r>
      <w:r>
        <w:rPr>
          <w:rFonts w:ascii="Arial" w:hAnsi="Arial" w:cs="Arial"/>
          <w:sz w:val="20"/>
          <w:szCs w:val="20"/>
          <w:lang w:eastAsia="ar-SA"/>
        </w:rPr>
        <w:t>-Cs,</w:t>
      </w:r>
      <w:r w:rsidRPr="0049285A">
        <w:rPr>
          <w:rFonts w:ascii="Arial" w:hAnsi="Arial" w:cs="Arial"/>
          <w:sz w:val="20"/>
          <w:szCs w:val="20"/>
          <w:lang w:eastAsia="ar-SA"/>
        </w:rPr>
        <w:t>Task Scheduling</w:t>
      </w:r>
      <w:r>
        <w:rPr>
          <w:rFonts w:ascii="Arial" w:hAnsi="Arial" w:cs="Arial"/>
          <w:sz w:val="20"/>
          <w:szCs w:val="20"/>
          <w:lang w:eastAsia="ar-SA"/>
        </w:rPr>
        <w:t>).</w:t>
      </w:r>
    </w:p>
    <w:p w:rsidR="00214B4E" w:rsidRPr="007E691C" w:rsidRDefault="00E103B8" w:rsidP="00214B4E">
      <w:pPr>
        <w:suppressAutoHyphens/>
        <w:spacing w:after="0" w:line="240" w:lineRule="auto"/>
        <w:rPr>
          <w:rFonts w:ascii="Arial" w:hAnsi="Arial" w:cs="Arial"/>
          <w:b/>
          <w:sz w:val="20"/>
          <w:szCs w:val="20"/>
          <w:lang w:eastAsia="ar-SA"/>
        </w:rPr>
      </w:pPr>
      <w:r w:rsidRPr="007E691C">
        <w:rPr>
          <w:rFonts w:ascii="Arial" w:hAnsi="Arial" w:cs="Arial"/>
          <w:b/>
          <w:sz w:val="20"/>
          <w:szCs w:val="20"/>
          <w:lang w:eastAsia="ar-SA"/>
        </w:rPr>
        <w:t>Role: Developer</w:t>
      </w:r>
    </w:p>
    <w:p w:rsidR="00214B4E" w:rsidRPr="007E691C" w:rsidRDefault="00E103B8" w:rsidP="00214B4E">
      <w:pPr>
        <w:suppressAutoHyphens/>
        <w:spacing w:after="0" w:line="240" w:lineRule="auto"/>
        <w:rPr>
          <w:rFonts w:ascii="Arial" w:hAnsi="Arial" w:cs="Arial"/>
          <w:sz w:val="20"/>
          <w:szCs w:val="20"/>
          <w:lang w:eastAsia="ar-SA"/>
        </w:rPr>
      </w:pPr>
    </w:p>
    <w:p w:rsidR="00214B4E" w:rsidRPr="007E691C" w:rsidRDefault="00E103B8" w:rsidP="00214B4E">
      <w:pPr>
        <w:suppressAutoHyphens/>
        <w:spacing w:after="0" w:line="240" w:lineRule="auto"/>
        <w:rPr>
          <w:rFonts w:ascii="Arial" w:hAnsi="Arial" w:cs="Arial"/>
          <w:sz w:val="20"/>
          <w:szCs w:val="20"/>
          <w:lang w:eastAsia="ar-SA"/>
        </w:rPr>
      </w:pPr>
      <w:r w:rsidRPr="007E691C">
        <w:rPr>
          <w:rFonts w:ascii="Arial" w:hAnsi="Arial" w:cs="Arial"/>
          <w:b/>
          <w:sz w:val="20"/>
          <w:szCs w:val="20"/>
          <w:lang w:eastAsia="ar-SA"/>
        </w:rPr>
        <w:t>Contribution / Highlights</w:t>
      </w:r>
      <w:r w:rsidRPr="007E691C">
        <w:rPr>
          <w:rFonts w:ascii="Arial" w:hAnsi="Arial" w:cs="Arial"/>
          <w:sz w:val="20"/>
          <w:szCs w:val="20"/>
          <w:lang w:eastAsia="ar-SA"/>
        </w:rPr>
        <w:t>:</w:t>
      </w:r>
    </w:p>
    <w:p w:rsidR="00214B4E" w:rsidRPr="007E691C" w:rsidRDefault="00E103B8" w:rsidP="00214B4E">
      <w:pPr>
        <w:suppressAutoHyphens/>
        <w:spacing w:after="0" w:line="240" w:lineRule="auto"/>
        <w:rPr>
          <w:rFonts w:ascii="Arial" w:hAnsi="Arial" w:cs="Arial"/>
          <w:sz w:val="20"/>
          <w:szCs w:val="20"/>
          <w:lang w:eastAsia="ar-SA"/>
        </w:rPr>
      </w:pPr>
    </w:p>
    <w:p w:rsidR="00214B4E" w:rsidRPr="007E691C" w:rsidRDefault="00E103B8" w:rsidP="00214B4E">
      <w:pPr>
        <w:suppressAutoHyphens/>
        <w:spacing w:after="0" w:line="240" w:lineRule="auto"/>
        <w:rPr>
          <w:rFonts w:ascii="Arial" w:hAnsi="Arial" w:cs="Arial"/>
          <w:sz w:val="20"/>
          <w:szCs w:val="20"/>
          <w:lang w:eastAsia="ar-SA"/>
        </w:rPr>
      </w:pPr>
      <w:r w:rsidRPr="007E691C">
        <w:rPr>
          <w:rFonts w:ascii="Arial" w:hAnsi="Arial" w:cs="Arial"/>
          <w:sz w:val="20"/>
          <w:szCs w:val="20"/>
          <w:lang w:eastAsia="ar-SA"/>
        </w:rPr>
        <w:t>As a team member I was actively involved in the below phases of project:</w:t>
      </w:r>
    </w:p>
    <w:p w:rsidR="00214B4E" w:rsidRPr="007E691C" w:rsidRDefault="00E103B8" w:rsidP="00214B4E">
      <w:pPr>
        <w:suppressAutoHyphens/>
        <w:spacing w:after="0" w:line="240" w:lineRule="auto"/>
        <w:rPr>
          <w:rFonts w:ascii="Times New Roman" w:hAnsi="Times New Roman"/>
          <w:sz w:val="24"/>
          <w:szCs w:val="24"/>
          <w:lang w:eastAsia="ar-SA"/>
        </w:rPr>
      </w:pPr>
    </w:p>
    <w:p w:rsidR="00214B4E" w:rsidRPr="007E691C" w:rsidRDefault="00E103B8" w:rsidP="00214B4E">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 xml:space="preserve">Played a key role in implementation of </w:t>
      </w:r>
      <w:r>
        <w:rPr>
          <w:rFonts w:ascii="Arial" w:hAnsi="Arial" w:cs="Arial"/>
          <w:sz w:val="20"/>
          <w:szCs w:val="20"/>
          <w:lang w:eastAsia="ar-SA"/>
        </w:rPr>
        <w:t xml:space="preserve">software component </w:t>
      </w:r>
      <w:r w:rsidRPr="007E691C">
        <w:rPr>
          <w:rFonts w:ascii="Arial" w:hAnsi="Arial" w:cs="Arial"/>
          <w:sz w:val="20"/>
          <w:szCs w:val="20"/>
          <w:lang w:eastAsia="ar-SA"/>
        </w:rPr>
        <w:t>modules.</w:t>
      </w:r>
    </w:p>
    <w:p w:rsidR="00214B4E" w:rsidRPr="007E691C" w:rsidRDefault="00E103B8" w:rsidP="00214B4E">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 xml:space="preserve">Applying </w:t>
      </w:r>
      <w:r w:rsidRPr="007E691C">
        <w:rPr>
          <w:rFonts w:ascii="Arial" w:hAnsi="Arial" w:cs="Arial"/>
          <w:sz w:val="20"/>
          <w:szCs w:val="20"/>
          <w:lang w:eastAsia="ar-SA"/>
        </w:rPr>
        <w:t>the Tiles</w:t>
      </w:r>
      <w:r w:rsidRPr="007E691C">
        <w:rPr>
          <w:rFonts w:ascii="Arial" w:hAnsi="Arial" w:cs="Arial"/>
          <w:sz w:val="20"/>
          <w:szCs w:val="20"/>
          <w:lang w:eastAsia="ar-SA"/>
        </w:rPr>
        <w:t xml:space="preserve"> Framework and integrated to spring environment.</w:t>
      </w:r>
    </w:p>
    <w:p w:rsidR="00214B4E" w:rsidRPr="007E691C" w:rsidRDefault="00E103B8" w:rsidP="00214B4E">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 xml:space="preserve">Coding the Controller classes </w:t>
      </w:r>
      <w:r>
        <w:rPr>
          <w:rFonts w:ascii="Arial" w:hAnsi="Arial" w:cs="Arial"/>
          <w:sz w:val="20"/>
          <w:szCs w:val="20"/>
          <w:lang w:eastAsia="ar-SA"/>
        </w:rPr>
        <w:t xml:space="preserve">for software component and data element </w:t>
      </w:r>
      <w:r w:rsidRPr="007E691C">
        <w:rPr>
          <w:rFonts w:ascii="Arial" w:hAnsi="Arial" w:cs="Arial"/>
          <w:sz w:val="20"/>
          <w:szCs w:val="20"/>
          <w:lang w:eastAsia="ar-SA"/>
        </w:rPr>
        <w:t>module.</w:t>
      </w:r>
    </w:p>
    <w:p w:rsidR="00214B4E" w:rsidRDefault="00E103B8" w:rsidP="00214B4E">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 xml:space="preserve">Maintain the </w:t>
      </w:r>
      <w:r>
        <w:rPr>
          <w:rFonts w:ascii="Arial" w:hAnsi="Arial" w:cs="Arial"/>
          <w:sz w:val="20"/>
          <w:szCs w:val="20"/>
          <w:lang w:eastAsia="ar-SA"/>
        </w:rPr>
        <w:t xml:space="preserve">data management </w:t>
      </w:r>
      <w:r>
        <w:rPr>
          <w:rFonts w:ascii="Arial" w:hAnsi="Arial" w:cs="Arial"/>
          <w:sz w:val="20"/>
          <w:szCs w:val="20"/>
          <w:lang w:eastAsia="ar-SA"/>
        </w:rPr>
        <w:t>information.</w:t>
      </w:r>
    </w:p>
    <w:p w:rsidR="00214B4E" w:rsidRPr="0084782E" w:rsidRDefault="00E103B8" w:rsidP="00214B4E">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84782E">
        <w:rPr>
          <w:rFonts w:ascii="Arial" w:hAnsi="Arial" w:cs="Arial"/>
          <w:sz w:val="20"/>
          <w:szCs w:val="20"/>
          <w:lang w:eastAsia="ar-SA"/>
        </w:rPr>
        <w:t>Active role in</w:t>
      </w:r>
      <w:r>
        <w:rPr>
          <w:rFonts w:ascii="Arial" w:hAnsi="Arial" w:cs="Arial"/>
          <w:sz w:val="20"/>
          <w:szCs w:val="20"/>
          <w:lang w:eastAsia="ar-SA"/>
        </w:rPr>
        <w:t xml:space="preserve"> generating the data design.</w:t>
      </w:r>
    </w:p>
    <w:p w:rsidR="00214B4E" w:rsidRPr="00436EB8" w:rsidRDefault="00E103B8" w:rsidP="00214B4E">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Responsible for coding the error messages by</w:t>
      </w:r>
      <w:r w:rsidRPr="007E691C">
        <w:rPr>
          <w:rFonts w:ascii="Arial" w:hAnsi="Arial" w:cs="Arial"/>
          <w:sz w:val="20"/>
          <w:szCs w:val="20"/>
          <w:lang w:eastAsia="ar-SA"/>
        </w:rPr>
        <w:t xml:space="preserve"> using Bean Val</w:t>
      </w:r>
      <w:r>
        <w:rPr>
          <w:rFonts w:ascii="Arial" w:hAnsi="Arial" w:cs="Arial"/>
          <w:sz w:val="20"/>
          <w:szCs w:val="20"/>
          <w:lang w:eastAsia="ar-SA"/>
        </w:rPr>
        <w:t>idation API.</w:t>
      </w:r>
    </w:p>
    <w:p w:rsidR="00214B4E" w:rsidRPr="007E691C" w:rsidRDefault="00E103B8" w:rsidP="00214B4E">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Active role in coding the form backing objects</w:t>
      </w:r>
    </w:p>
    <w:p w:rsidR="00214B4E" w:rsidRPr="007E691C" w:rsidRDefault="00E103B8" w:rsidP="00214B4E">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Responsible in coding the DAO classes and integrating with spring environment.</w:t>
      </w:r>
    </w:p>
    <w:p w:rsidR="00214B4E" w:rsidRPr="007E691C" w:rsidRDefault="00E103B8" w:rsidP="00214B4E">
      <w:pPr>
        <w:numPr>
          <w:ilvl w:val="0"/>
          <w:numId w:val="2"/>
        </w:numPr>
        <w:tabs>
          <w:tab w:val="clear" w:pos="360"/>
          <w:tab w:val="num" w:pos="0"/>
        </w:tabs>
        <w:suppressAutoHyphens/>
        <w:spacing w:before="40" w:after="40" w:line="240" w:lineRule="auto"/>
        <w:rPr>
          <w:rFonts w:ascii="Arial" w:hAnsi="Arial" w:cs="Arial"/>
          <w:bCs/>
          <w:sz w:val="20"/>
          <w:szCs w:val="20"/>
          <w:lang w:eastAsia="ar-SA"/>
        </w:rPr>
      </w:pPr>
      <w:r w:rsidRPr="007E691C">
        <w:rPr>
          <w:rFonts w:ascii="Arial" w:hAnsi="Arial" w:cs="Arial"/>
          <w:sz w:val="20"/>
          <w:szCs w:val="20"/>
          <w:lang w:eastAsia="ar-SA"/>
        </w:rPr>
        <w:t xml:space="preserve">Designed and developed presentation layer using </w:t>
      </w:r>
      <w:r w:rsidRPr="007E691C">
        <w:rPr>
          <w:rFonts w:ascii="Arial" w:hAnsi="Arial" w:cs="Arial"/>
          <w:bCs/>
          <w:sz w:val="20"/>
          <w:szCs w:val="20"/>
          <w:lang w:eastAsia="ar-SA"/>
        </w:rPr>
        <w:t>JSTL and spring tags</w:t>
      </w:r>
    </w:p>
    <w:p w:rsidR="00214B4E" w:rsidRPr="007E691C" w:rsidRDefault="00E103B8" w:rsidP="00214B4E">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 xml:space="preserve">Development of code as per the </w:t>
      </w:r>
      <w:r w:rsidRPr="007E691C">
        <w:rPr>
          <w:rFonts w:ascii="Arial" w:hAnsi="Arial" w:cs="Arial"/>
          <w:sz w:val="20"/>
          <w:szCs w:val="20"/>
          <w:lang w:eastAsia="ar-SA"/>
        </w:rPr>
        <w:t>business requirements</w:t>
      </w:r>
    </w:p>
    <w:p w:rsidR="00214B4E" w:rsidRPr="00A242C2" w:rsidRDefault="00E103B8" w:rsidP="00A242C2">
      <w:pPr>
        <w:spacing w:after="0" w:line="240" w:lineRule="auto"/>
        <w:jc w:val="both"/>
        <w:rPr>
          <w:rFonts w:eastAsia="Calibri" w:cstheme="minorHAnsi"/>
          <w:b/>
          <w:color w:val="000000"/>
          <w:u w:val="single"/>
        </w:rPr>
      </w:pPr>
    </w:p>
    <w:p w:rsidR="00534910" w:rsidRDefault="00E103B8" w:rsidP="0038296E">
      <w:pPr>
        <w:suppressAutoHyphens/>
        <w:snapToGrid w:val="0"/>
        <w:spacing w:after="0" w:line="240" w:lineRule="auto"/>
        <w:rPr>
          <w:rFonts w:ascii="Arial" w:hAnsi="Arial" w:cs="Arial"/>
          <w:b/>
          <w:sz w:val="20"/>
          <w:szCs w:val="20"/>
          <w:lang w:eastAsia="ar-SA"/>
        </w:rPr>
      </w:pPr>
    </w:p>
    <w:p w:rsidR="0038296E" w:rsidRPr="00DB217E" w:rsidRDefault="00E103B8" w:rsidP="0038296E">
      <w:pPr>
        <w:suppressAutoHyphens/>
        <w:snapToGrid w:val="0"/>
        <w:spacing w:after="0" w:line="240" w:lineRule="auto"/>
        <w:rPr>
          <w:rFonts w:ascii="Arial" w:hAnsi="Arial" w:cs="Arial"/>
          <w:b/>
          <w:sz w:val="20"/>
          <w:szCs w:val="20"/>
          <w:lang w:eastAsia="ar-SA"/>
        </w:rPr>
      </w:pPr>
      <w:r w:rsidRPr="007E691C">
        <w:rPr>
          <w:rFonts w:ascii="Arial" w:hAnsi="Arial" w:cs="Arial"/>
          <w:b/>
          <w:sz w:val="20"/>
          <w:szCs w:val="20"/>
          <w:lang w:eastAsia="ar-SA"/>
        </w:rPr>
        <w:t>Project</w:t>
      </w:r>
      <w:r>
        <w:rPr>
          <w:rFonts w:ascii="Arial" w:hAnsi="Arial" w:cs="Arial"/>
          <w:b/>
          <w:sz w:val="20"/>
          <w:szCs w:val="20"/>
          <w:lang w:eastAsia="ar-SA"/>
        </w:rPr>
        <w:t>-</w:t>
      </w:r>
      <w:r>
        <w:rPr>
          <w:rFonts w:ascii="Arial" w:hAnsi="Arial" w:cs="Arial"/>
          <w:b/>
          <w:sz w:val="20"/>
          <w:szCs w:val="20"/>
          <w:lang w:eastAsia="ar-SA"/>
        </w:rPr>
        <w:t>3</w:t>
      </w:r>
      <w:r>
        <w:rPr>
          <w:rFonts w:ascii="Arial" w:hAnsi="Arial" w:cs="Arial"/>
          <w:b/>
          <w:sz w:val="20"/>
          <w:szCs w:val="20"/>
          <w:lang w:eastAsia="ar-SA"/>
        </w:rPr>
        <w:t xml:space="preserve">: </w:t>
      </w:r>
      <w:r w:rsidRPr="007E691C">
        <w:rPr>
          <w:rFonts w:ascii="Arial" w:hAnsi="Arial" w:cs="Arial"/>
          <w:b/>
          <w:color w:val="000000"/>
          <w:sz w:val="20"/>
          <w:szCs w:val="20"/>
          <w:lang w:eastAsia="ar-SA"/>
        </w:rPr>
        <w:t>Medical Management</w:t>
      </w:r>
    </w:p>
    <w:p w:rsidR="0038296E" w:rsidRDefault="00E103B8" w:rsidP="0038296E">
      <w:pPr>
        <w:suppressAutoHyphens/>
        <w:spacing w:after="0" w:line="240" w:lineRule="auto"/>
        <w:rPr>
          <w:rFonts w:ascii="Arial" w:hAnsi="Arial" w:cs="Arial"/>
          <w:b/>
          <w:sz w:val="20"/>
          <w:szCs w:val="20"/>
          <w:lang w:eastAsia="ar-SA"/>
        </w:rPr>
      </w:pPr>
      <w:r>
        <w:rPr>
          <w:rFonts w:ascii="Arial" w:hAnsi="Arial" w:cs="Arial"/>
          <w:b/>
          <w:sz w:val="20"/>
          <w:szCs w:val="20"/>
          <w:lang w:eastAsia="ar-SA"/>
        </w:rPr>
        <w:lastRenderedPageBreak/>
        <w:t>Duration: July 2015 To June 2017</w:t>
      </w:r>
    </w:p>
    <w:p w:rsidR="0038296E" w:rsidRPr="007E691C" w:rsidRDefault="00E103B8" w:rsidP="0038296E">
      <w:pPr>
        <w:suppressAutoHyphens/>
        <w:spacing w:after="0" w:line="240" w:lineRule="auto"/>
        <w:rPr>
          <w:rFonts w:ascii="Arial" w:hAnsi="Arial" w:cs="Arial"/>
          <w:b/>
          <w:sz w:val="20"/>
          <w:szCs w:val="20"/>
          <w:lang w:eastAsia="ar-SA"/>
        </w:rPr>
      </w:pPr>
      <w:r>
        <w:rPr>
          <w:rFonts w:ascii="Arial" w:hAnsi="Arial" w:cs="Arial"/>
          <w:b/>
          <w:sz w:val="20"/>
          <w:szCs w:val="20"/>
          <w:lang w:eastAsia="ar-SA"/>
        </w:rPr>
        <w:t>Team Size: 5</w:t>
      </w:r>
    </w:p>
    <w:p w:rsidR="0038296E" w:rsidRPr="007E691C" w:rsidRDefault="00E103B8" w:rsidP="0038296E">
      <w:pPr>
        <w:suppressAutoHyphens/>
        <w:spacing w:after="0" w:line="240" w:lineRule="auto"/>
        <w:rPr>
          <w:rFonts w:ascii="Arial" w:hAnsi="Arial" w:cs="Arial"/>
          <w:b/>
          <w:sz w:val="20"/>
          <w:szCs w:val="20"/>
          <w:lang w:eastAsia="ar-SA"/>
        </w:rPr>
      </w:pPr>
    </w:p>
    <w:p w:rsidR="0038296E" w:rsidRPr="007E691C" w:rsidRDefault="00E103B8" w:rsidP="0038296E">
      <w:pPr>
        <w:suppressAutoHyphens/>
        <w:spacing w:after="0" w:line="240" w:lineRule="auto"/>
        <w:rPr>
          <w:rFonts w:ascii="Arial" w:hAnsi="Arial" w:cs="Arial"/>
          <w:b/>
          <w:sz w:val="20"/>
          <w:szCs w:val="20"/>
          <w:lang w:eastAsia="ar-SA"/>
        </w:rPr>
      </w:pPr>
      <w:r>
        <w:rPr>
          <w:rFonts w:ascii="Arial" w:hAnsi="Arial" w:cs="Arial"/>
          <w:b/>
          <w:sz w:val="20"/>
          <w:szCs w:val="20"/>
          <w:lang w:eastAsia="ar-SA"/>
        </w:rPr>
        <w:t>Technologies: JAVA, J2EE</w:t>
      </w:r>
      <w:r w:rsidRPr="007E691C">
        <w:rPr>
          <w:rFonts w:ascii="Arial" w:hAnsi="Arial" w:cs="Arial"/>
          <w:b/>
          <w:sz w:val="20"/>
          <w:szCs w:val="20"/>
          <w:lang w:eastAsia="ar-SA"/>
        </w:rPr>
        <w:t>, SPRING, HIBERNATE,</w:t>
      </w:r>
      <w:r>
        <w:rPr>
          <w:rFonts w:ascii="Arial" w:hAnsi="Arial" w:cs="Arial"/>
          <w:b/>
          <w:sz w:val="20"/>
          <w:szCs w:val="20"/>
          <w:lang w:eastAsia="ar-SA"/>
        </w:rPr>
        <w:t xml:space="preserve"> SERVLETS, JSP and ORACLE</w:t>
      </w:r>
      <w:r>
        <w:rPr>
          <w:rFonts w:ascii="Arial" w:hAnsi="Arial" w:cs="Arial"/>
          <w:b/>
          <w:sz w:val="20"/>
          <w:szCs w:val="20"/>
          <w:lang w:eastAsia="ar-SA"/>
        </w:rPr>
        <w:t>.</w:t>
      </w:r>
    </w:p>
    <w:p w:rsidR="0038296E" w:rsidRPr="007E691C" w:rsidRDefault="00E103B8" w:rsidP="0038296E">
      <w:pPr>
        <w:suppressAutoHyphens/>
        <w:spacing w:after="0" w:line="240" w:lineRule="auto"/>
        <w:rPr>
          <w:rFonts w:ascii="Arial" w:hAnsi="Arial" w:cs="Arial"/>
          <w:b/>
          <w:sz w:val="20"/>
          <w:szCs w:val="20"/>
          <w:lang w:eastAsia="ar-SA"/>
        </w:rPr>
      </w:pPr>
    </w:p>
    <w:p w:rsidR="0038296E" w:rsidRPr="007E691C" w:rsidRDefault="00E103B8" w:rsidP="0038296E">
      <w:pPr>
        <w:suppressAutoHyphens/>
        <w:spacing w:after="0" w:line="240" w:lineRule="auto"/>
        <w:rPr>
          <w:rFonts w:ascii="Arial" w:hAnsi="Arial" w:cs="Arial"/>
          <w:b/>
          <w:sz w:val="20"/>
          <w:szCs w:val="20"/>
          <w:lang w:eastAsia="ar-SA"/>
        </w:rPr>
      </w:pPr>
      <w:r w:rsidRPr="007E691C">
        <w:rPr>
          <w:rFonts w:ascii="Arial" w:hAnsi="Arial" w:cs="Arial"/>
          <w:b/>
          <w:sz w:val="20"/>
          <w:szCs w:val="20"/>
          <w:lang w:eastAsia="ar-SA"/>
        </w:rPr>
        <w:t xml:space="preserve">Project Profile: </w:t>
      </w:r>
    </w:p>
    <w:p w:rsidR="0038296E" w:rsidRPr="007E691C" w:rsidRDefault="00E103B8" w:rsidP="0038296E">
      <w:pPr>
        <w:suppressAutoHyphens/>
        <w:spacing w:after="0" w:line="240" w:lineRule="auto"/>
        <w:rPr>
          <w:rFonts w:ascii="Arial" w:hAnsi="Arial" w:cs="Arial"/>
          <w:sz w:val="20"/>
          <w:szCs w:val="20"/>
          <w:lang w:eastAsia="ar-SA"/>
        </w:rPr>
      </w:pPr>
    </w:p>
    <w:p w:rsidR="0038296E" w:rsidRPr="007E691C" w:rsidRDefault="00E103B8" w:rsidP="0038296E">
      <w:pPr>
        <w:suppressAutoHyphens/>
        <w:spacing w:after="0" w:line="240" w:lineRule="auto"/>
        <w:jc w:val="both"/>
        <w:rPr>
          <w:rFonts w:ascii="Arial" w:hAnsi="Arial" w:cs="Arial"/>
          <w:sz w:val="20"/>
          <w:szCs w:val="20"/>
          <w:lang w:eastAsia="ar-SA"/>
        </w:rPr>
      </w:pPr>
      <w:r>
        <w:rPr>
          <w:rFonts w:ascii="Arial" w:hAnsi="Arial" w:cs="Arial"/>
          <w:sz w:val="20"/>
          <w:szCs w:val="20"/>
          <w:lang w:eastAsia="ar-SA"/>
        </w:rPr>
        <w:t>This project medical management</w:t>
      </w:r>
      <w:r w:rsidRPr="007E691C">
        <w:rPr>
          <w:rFonts w:ascii="Arial" w:hAnsi="Arial" w:cs="Arial"/>
          <w:sz w:val="20"/>
          <w:szCs w:val="20"/>
          <w:lang w:eastAsia="ar-SA"/>
        </w:rPr>
        <w:t xml:space="preserve"> is developed for our client which deals with daily activities of hospital like fixing the </w:t>
      </w:r>
      <w:r w:rsidRPr="007E691C">
        <w:rPr>
          <w:rFonts w:ascii="Arial" w:hAnsi="Arial" w:cs="Arial"/>
          <w:sz w:val="20"/>
          <w:szCs w:val="20"/>
          <w:lang w:eastAsia="ar-SA"/>
        </w:rPr>
        <w:t>doctor’s</w:t>
      </w:r>
      <w:r w:rsidRPr="007E691C">
        <w:rPr>
          <w:rFonts w:ascii="Arial" w:hAnsi="Arial" w:cs="Arial"/>
          <w:sz w:val="20"/>
          <w:szCs w:val="20"/>
          <w:lang w:eastAsia="ar-SA"/>
        </w:rPr>
        <w:t xml:space="preserve"> appointments for patients based on doctors timings, counseling the patients according to the patient condition, maintains inpatient/outpatient details, allo</w:t>
      </w:r>
      <w:r w:rsidRPr="007E691C">
        <w:rPr>
          <w:rFonts w:ascii="Arial" w:hAnsi="Arial" w:cs="Arial"/>
          <w:sz w:val="20"/>
          <w:szCs w:val="20"/>
          <w:lang w:eastAsia="ar-SA"/>
        </w:rPr>
        <w:t xml:space="preserve">cating rooms for inpatients depending on availability, test details and medicines, maintain doctors and staff details, allocating duties of staff, payment of patients after the treatment are include with consultation fees, lab fees, pharmacy, room charges </w:t>
      </w:r>
      <w:r w:rsidRPr="007E691C">
        <w:rPr>
          <w:rFonts w:ascii="Arial" w:hAnsi="Arial" w:cs="Arial"/>
          <w:sz w:val="20"/>
          <w:szCs w:val="20"/>
          <w:lang w:eastAsia="ar-SA"/>
        </w:rPr>
        <w:t>for inpatients.</w:t>
      </w:r>
    </w:p>
    <w:p w:rsidR="0038296E" w:rsidRPr="007E691C" w:rsidRDefault="00E103B8" w:rsidP="0038296E">
      <w:pPr>
        <w:suppressAutoHyphens/>
        <w:spacing w:after="0" w:line="240" w:lineRule="auto"/>
        <w:rPr>
          <w:rFonts w:ascii="Arial" w:hAnsi="Arial" w:cs="Arial"/>
          <w:b/>
          <w:sz w:val="20"/>
          <w:szCs w:val="20"/>
          <w:lang w:eastAsia="ar-SA"/>
        </w:rPr>
      </w:pPr>
    </w:p>
    <w:p w:rsidR="0038296E" w:rsidRPr="007E691C" w:rsidRDefault="00E103B8" w:rsidP="0038296E">
      <w:pPr>
        <w:suppressAutoHyphens/>
        <w:spacing w:after="0" w:line="240" w:lineRule="auto"/>
        <w:rPr>
          <w:rFonts w:ascii="Arial" w:hAnsi="Arial" w:cs="Arial"/>
          <w:b/>
          <w:sz w:val="20"/>
          <w:szCs w:val="20"/>
          <w:lang w:eastAsia="ar-SA"/>
        </w:rPr>
      </w:pPr>
      <w:r w:rsidRPr="007E691C">
        <w:rPr>
          <w:rFonts w:ascii="Arial" w:hAnsi="Arial" w:cs="Arial"/>
          <w:b/>
          <w:sz w:val="20"/>
          <w:szCs w:val="20"/>
          <w:lang w:eastAsia="ar-SA"/>
        </w:rPr>
        <w:t>Role: Developer</w:t>
      </w:r>
    </w:p>
    <w:p w:rsidR="0038296E" w:rsidRPr="007E691C" w:rsidRDefault="00E103B8" w:rsidP="0038296E">
      <w:pPr>
        <w:suppressAutoHyphens/>
        <w:spacing w:after="0" w:line="240" w:lineRule="auto"/>
        <w:rPr>
          <w:rFonts w:ascii="Arial" w:hAnsi="Arial" w:cs="Arial"/>
          <w:sz w:val="20"/>
          <w:szCs w:val="20"/>
          <w:lang w:eastAsia="ar-SA"/>
        </w:rPr>
      </w:pPr>
    </w:p>
    <w:p w:rsidR="0038296E" w:rsidRPr="007E691C" w:rsidRDefault="00E103B8" w:rsidP="0038296E">
      <w:pPr>
        <w:suppressAutoHyphens/>
        <w:spacing w:after="0" w:line="240" w:lineRule="auto"/>
        <w:rPr>
          <w:rFonts w:ascii="Arial" w:hAnsi="Arial" w:cs="Arial"/>
          <w:sz w:val="20"/>
          <w:szCs w:val="20"/>
          <w:lang w:eastAsia="ar-SA"/>
        </w:rPr>
      </w:pPr>
      <w:r w:rsidRPr="007E691C">
        <w:rPr>
          <w:rFonts w:ascii="Arial" w:hAnsi="Arial" w:cs="Arial"/>
          <w:b/>
          <w:sz w:val="20"/>
          <w:szCs w:val="20"/>
          <w:lang w:eastAsia="ar-SA"/>
        </w:rPr>
        <w:t xml:space="preserve">Contribution / </w:t>
      </w:r>
      <w:r w:rsidRPr="007E691C">
        <w:rPr>
          <w:rFonts w:ascii="Arial" w:hAnsi="Arial" w:cs="Arial"/>
          <w:b/>
          <w:sz w:val="20"/>
          <w:szCs w:val="20"/>
          <w:lang w:eastAsia="ar-SA"/>
        </w:rPr>
        <w:t>Highlights</w:t>
      </w:r>
      <w:r w:rsidRPr="007E691C">
        <w:rPr>
          <w:rFonts w:ascii="Arial" w:hAnsi="Arial" w:cs="Arial"/>
          <w:sz w:val="20"/>
          <w:szCs w:val="20"/>
          <w:lang w:eastAsia="ar-SA"/>
        </w:rPr>
        <w:t>:</w:t>
      </w:r>
    </w:p>
    <w:p w:rsidR="0038296E" w:rsidRPr="007E691C" w:rsidRDefault="00E103B8" w:rsidP="0038296E">
      <w:pPr>
        <w:suppressAutoHyphens/>
        <w:spacing w:after="0" w:line="240" w:lineRule="auto"/>
        <w:rPr>
          <w:rFonts w:ascii="Arial" w:hAnsi="Arial" w:cs="Arial"/>
          <w:sz w:val="20"/>
          <w:szCs w:val="20"/>
          <w:lang w:eastAsia="ar-SA"/>
        </w:rPr>
      </w:pPr>
    </w:p>
    <w:p w:rsidR="0038296E" w:rsidRPr="007E691C" w:rsidRDefault="00E103B8" w:rsidP="0038296E">
      <w:pPr>
        <w:suppressAutoHyphens/>
        <w:spacing w:after="0" w:line="240" w:lineRule="auto"/>
        <w:rPr>
          <w:rFonts w:ascii="Arial" w:hAnsi="Arial" w:cs="Arial"/>
          <w:sz w:val="20"/>
          <w:szCs w:val="20"/>
          <w:lang w:eastAsia="ar-SA"/>
        </w:rPr>
      </w:pPr>
      <w:r w:rsidRPr="007E691C">
        <w:rPr>
          <w:rFonts w:ascii="Arial" w:hAnsi="Arial" w:cs="Arial"/>
          <w:sz w:val="20"/>
          <w:szCs w:val="20"/>
          <w:lang w:eastAsia="ar-SA"/>
        </w:rPr>
        <w:t xml:space="preserve">As a team member I was actively involved in the below phases of </w:t>
      </w:r>
      <w:r w:rsidRPr="007E691C">
        <w:rPr>
          <w:rFonts w:ascii="Arial" w:hAnsi="Arial" w:cs="Arial"/>
          <w:sz w:val="20"/>
          <w:szCs w:val="20"/>
          <w:lang w:eastAsia="ar-SA"/>
        </w:rPr>
        <w:t>project:</w:t>
      </w:r>
    </w:p>
    <w:p w:rsidR="0038296E" w:rsidRPr="007E691C" w:rsidRDefault="00E103B8" w:rsidP="0038296E">
      <w:pPr>
        <w:suppressAutoHyphens/>
        <w:spacing w:after="0" w:line="240" w:lineRule="auto"/>
        <w:rPr>
          <w:rFonts w:ascii="Times New Roman" w:hAnsi="Times New Roman"/>
          <w:sz w:val="24"/>
          <w:szCs w:val="24"/>
          <w:lang w:eastAsia="ar-SA"/>
        </w:rPr>
      </w:pPr>
    </w:p>
    <w:p w:rsidR="0038296E" w:rsidRPr="007E691C" w:rsidRDefault="00E103B8" w:rsidP="0038296E">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Played a key role in implementation of Doctors appointments, and lab details modules.</w:t>
      </w:r>
    </w:p>
    <w:p w:rsidR="0038296E" w:rsidRPr="007E691C" w:rsidRDefault="00E103B8" w:rsidP="0038296E">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 xml:space="preserve">Applying theTiles Framework and </w:t>
      </w:r>
      <w:r w:rsidRPr="007E691C">
        <w:rPr>
          <w:rFonts w:ascii="Arial" w:hAnsi="Arial" w:cs="Arial"/>
          <w:sz w:val="20"/>
          <w:szCs w:val="20"/>
          <w:lang w:eastAsia="ar-SA"/>
        </w:rPr>
        <w:t>integrated to spring environment.</w:t>
      </w:r>
    </w:p>
    <w:p w:rsidR="0038296E" w:rsidRPr="007E691C" w:rsidRDefault="00E103B8" w:rsidP="0038296E">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Coding the Controller classes in Doctors appointment module.</w:t>
      </w:r>
    </w:p>
    <w:p w:rsidR="0038296E" w:rsidRDefault="00E103B8" w:rsidP="0038296E">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Maintain the inpatient, outp</w:t>
      </w:r>
      <w:r>
        <w:rPr>
          <w:rFonts w:ascii="Arial" w:hAnsi="Arial" w:cs="Arial"/>
          <w:sz w:val="20"/>
          <w:szCs w:val="20"/>
          <w:lang w:eastAsia="ar-SA"/>
        </w:rPr>
        <w:t>atient and Doctors information.</w:t>
      </w:r>
    </w:p>
    <w:p w:rsidR="0038296E" w:rsidRPr="0084782E" w:rsidRDefault="00E103B8" w:rsidP="0038296E">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84782E">
        <w:rPr>
          <w:rFonts w:ascii="Arial" w:hAnsi="Arial" w:cs="Arial"/>
          <w:sz w:val="20"/>
          <w:szCs w:val="20"/>
          <w:lang w:eastAsia="ar-SA"/>
        </w:rPr>
        <w:t>Active role in generating the patient reports.</w:t>
      </w:r>
    </w:p>
    <w:p w:rsidR="0038296E" w:rsidRPr="00436EB8" w:rsidRDefault="00E103B8" w:rsidP="0038296E">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 xml:space="preserve">Responsible for coding the error messages by using </w:t>
      </w:r>
      <w:r w:rsidRPr="007E691C">
        <w:rPr>
          <w:rFonts w:ascii="Arial" w:hAnsi="Arial" w:cs="Arial"/>
          <w:sz w:val="20"/>
          <w:szCs w:val="20"/>
          <w:lang w:eastAsia="ar-SA"/>
        </w:rPr>
        <w:t>Bean Val</w:t>
      </w:r>
      <w:r>
        <w:rPr>
          <w:rFonts w:ascii="Arial" w:hAnsi="Arial" w:cs="Arial"/>
          <w:sz w:val="20"/>
          <w:szCs w:val="20"/>
          <w:lang w:eastAsia="ar-SA"/>
        </w:rPr>
        <w:t>idation API.</w:t>
      </w:r>
    </w:p>
    <w:p w:rsidR="0038296E" w:rsidRPr="007E691C" w:rsidRDefault="00E103B8" w:rsidP="0038296E">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Active role in coding the form backing objects</w:t>
      </w:r>
    </w:p>
    <w:p w:rsidR="0038296E" w:rsidRPr="007E691C" w:rsidRDefault="00E103B8" w:rsidP="0038296E">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Responsible in coding the DAO classes and integrating with spring environment.</w:t>
      </w:r>
    </w:p>
    <w:p w:rsidR="0038296E" w:rsidRPr="007E691C" w:rsidRDefault="00E103B8" w:rsidP="0038296E">
      <w:pPr>
        <w:numPr>
          <w:ilvl w:val="0"/>
          <w:numId w:val="2"/>
        </w:numPr>
        <w:tabs>
          <w:tab w:val="clear" w:pos="360"/>
          <w:tab w:val="num" w:pos="0"/>
        </w:tabs>
        <w:suppressAutoHyphens/>
        <w:spacing w:before="40" w:after="40" w:line="240" w:lineRule="auto"/>
        <w:rPr>
          <w:rFonts w:ascii="Arial" w:hAnsi="Arial" w:cs="Arial"/>
          <w:bCs/>
          <w:sz w:val="20"/>
          <w:szCs w:val="20"/>
          <w:lang w:eastAsia="ar-SA"/>
        </w:rPr>
      </w:pPr>
      <w:r w:rsidRPr="007E691C">
        <w:rPr>
          <w:rFonts w:ascii="Arial" w:hAnsi="Arial" w:cs="Arial"/>
          <w:sz w:val="20"/>
          <w:szCs w:val="20"/>
          <w:lang w:eastAsia="ar-SA"/>
        </w:rPr>
        <w:t xml:space="preserve">Designed and developed presentation layer using </w:t>
      </w:r>
      <w:r w:rsidRPr="007E691C">
        <w:rPr>
          <w:rFonts w:ascii="Arial" w:hAnsi="Arial" w:cs="Arial"/>
          <w:bCs/>
          <w:sz w:val="20"/>
          <w:szCs w:val="20"/>
          <w:lang w:eastAsia="ar-SA"/>
        </w:rPr>
        <w:t>JSTL and spring tags</w:t>
      </w:r>
    </w:p>
    <w:p w:rsidR="0038296E" w:rsidRPr="007E691C" w:rsidRDefault="00E103B8" w:rsidP="0038296E">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 xml:space="preserve">Development of code as per the business </w:t>
      </w:r>
      <w:r w:rsidRPr="007E691C">
        <w:rPr>
          <w:rFonts w:ascii="Arial" w:hAnsi="Arial" w:cs="Arial"/>
          <w:sz w:val="20"/>
          <w:szCs w:val="20"/>
          <w:lang w:eastAsia="ar-SA"/>
        </w:rPr>
        <w:t>requirements</w:t>
      </w:r>
    </w:p>
    <w:p w:rsidR="0038296E" w:rsidRPr="00534910" w:rsidRDefault="00E103B8" w:rsidP="00425073">
      <w:pPr>
        <w:keepNext/>
        <w:keepLines/>
        <w:numPr>
          <w:ilvl w:val="0"/>
          <w:numId w:val="2"/>
        </w:numPr>
        <w:tabs>
          <w:tab w:val="clear" w:pos="360"/>
          <w:tab w:val="num" w:pos="0"/>
        </w:tabs>
        <w:suppressAutoHyphens/>
        <w:autoSpaceDE w:val="0"/>
        <w:autoSpaceDN w:val="0"/>
        <w:adjustRightInd w:val="0"/>
        <w:spacing w:before="40" w:after="0" w:line="240" w:lineRule="auto"/>
        <w:rPr>
          <w:rFonts w:asciiTheme="minorHAnsi" w:hAnsiTheme="minorHAnsi"/>
        </w:rPr>
      </w:pPr>
      <w:r w:rsidRPr="00534910">
        <w:rPr>
          <w:rFonts w:ascii="Arial" w:hAnsi="Arial" w:cs="Arial"/>
          <w:sz w:val="20"/>
          <w:szCs w:val="20"/>
          <w:lang w:eastAsia="ar-SA"/>
        </w:rPr>
        <w:t>Providing fixes to the issues identified in testing phase.</w:t>
      </w:r>
    </w:p>
    <w:p w:rsidR="00E37F64" w:rsidRDefault="00E103B8" w:rsidP="00563820">
      <w:pPr>
        <w:keepNext/>
        <w:keepLines/>
        <w:tabs>
          <w:tab w:val="left" w:pos="360"/>
        </w:tabs>
        <w:autoSpaceDE w:val="0"/>
        <w:autoSpaceDN w:val="0"/>
        <w:adjustRightInd w:val="0"/>
        <w:spacing w:after="0" w:line="240" w:lineRule="auto"/>
        <w:rPr>
          <w:rFonts w:asciiTheme="minorHAnsi" w:hAnsiTheme="minorHAnsi"/>
        </w:rPr>
      </w:pPr>
    </w:p>
    <w:p w:rsidR="00E37F64" w:rsidRPr="007E691C" w:rsidRDefault="00E103B8" w:rsidP="00E37F64">
      <w:pPr>
        <w:suppressAutoHyphens/>
        <w:snapToGrid w:val="0"/>
        <w:spacing w:after="0" w:line="240" w:lineRule="auto"/>
        <w:rPr>
          <w:rFonts w:ascii="Arial" w:hAnsi="Arial" w:cs="Arial"/>
          <w:b/>
          <w:sz w:val="20"/>
          <w:szCs w:val="20"/>
          <w:lang w:eastAsia="ar-SA"/>
        </w:rPr>
      </w:pPr>
      <w:r w:rsidRPr="007E691C">
        <w:rPr>
          <w:rFonts w:ascii="Arial" w:hAnsi="Arial" w:cs="Arial"/>
          <w:b/>
          <w:sz w:val="20"/>
          <w:szCs w:val="20"/>
          <w:lang w:eastAsia="ar-SA"/>
        </w:rPr>
        <w:t>Project</w:t>
      </w:r>
      <w:r>
        <w:rPr>
          <w:rFonts w:ascii="Arial" w:hAnsi="Arial" w:cs="Arial"/>
          <w:b/>
          <w:sz w:val="20"/>
          <w:szCs w:val="20"/>
          <w:lang w:eastAsia="ar-SA"/>
        </w:rPr>
        <w:t xml:space="preserve">-2 </w:t>
      </w:r>
      <w:r>
        <w:rPr>
          <w:rFonts w:ascii="Arial" w:hAnsi="Arial" w:cs="Arial"/>
          <w:b/>
          <w:sz w:val="20"/>
          <w:szCs w:val="20"/>
          <w:lang w:eastAsia="ar-SA"/>
        </w:rPr>
        <w:t>:</w:t>
      </w:r>
      <w:r w:rsidRPr="007E691C">
        <w:rPr>
          <w:rFonts w:ascii="Arial" w:hAnsi="Arial" w:cs="Arial"/>
          <w:b/>
          <w:sz w:val="20"/>
          <w:szCs w:val="20"/>
          <w:lang w:eastAsia="ar-SA"/>
        </w:rPr>
        <w:t>E-Reporting and Sales Analysis</w:t>
      </w:r>
    </w:p>
    <w:p w:rsidR="00E37F64" w:rsidRDefault="00E103B8" w:rsidP="00E37F64">
      <w:pPr>
        <w:suppressAutoHyphens/>
        <w:spacing w:after="0" w:line="240" w:lineRule="auto"/>
        <w:rPr>
          <w:rFonts w:ascii="Arial" w:hAnsi="Arial" w:cs="Arial"/>
          <w:b/>
          <w:sz w:val="20"/>
          <w:szCs w:val="20"/>
          <w:lang w:eastAsia="ar-SA"/>
        </w:rPr>
      </w:pPr>
      <w:r>
        <w:rPr>
          <w:rFonts w:ascii="Arial" w:hAnsi="Arial" w:cs="Arial"/>
          <w:b/>
          <w:sz w:val="20"/>
          <w:szCs w:val="20"/>
          <w:lang w:eastAsia="ar-SA"/>
        </w:rPr>
        <w:t>Duration: June 14 To July 2015</w:t>
      </w:r>
    </w:p>
    <w:p w:rsidR="00E37F64" w:rsidRPr="007E691C" w:rsidRDefault="00E103B8" w:rsidP="00E37F64">
      <w:pPr>
        <w:suppressAutoHyphens/>
        <w:spacing w:after="0" w:line="240" w:lineRule="auto"/>
        <w:rPr>
          <w:rFonts w:ascii="Arial" w:hAnsi="Arial" w:cs="Arial"/>
          <w:b/>
          <w:sz w:val="20"/>
          <w:szCs w:val="20"/>
          <w:lang w:eastAsia="ar-SA"/>
        </w:rPr>
      </w:pPr>
      <w:r>
        <w:rPr>
          <w:rFonts w:ascii="Arial" w:hAnsi="Arial" w:cs="Arial"/>
          <w:b/>
          <w:sz w:val="20"/>
          <w:szCs w:val="20"/>
          <w:lang w:eastAsia="ar-SA"/>
        </w:rPr>
        <w:t>Team Size: 4</w:t>
      </w:r>
    </w:p>
    <w:p w:rsidR="00E37F64" w:rsidRPr="007E691C" w:rsidRDefault="00E103B8" w:rsidP="00E37F64">
      <w:pPr>
        <w:suppressAutoHyphens/>
        <w:spacing w:after="0" w:line="240" w:lineRule="auto"/>
        <w:rPr>
          <w:rFonts w:ascii="Arial" w:hAnsi="Arial" w:cs="Arial"/>
          <w:b/>
          <w:sz w:val="20"/>
          <w:szCs w:val="20"/>
          <w:lang w:eastAsia="ar-SA"/>
        </w:rPr>
      </w:pPr>
    </w:p>
    <w:p w:rsidR="00E37F64" w:rsidRPr="007E691C" w:rsidRDefault="00E103B8" w:rsidP="00E37F64">
      <w:pPr>
        <w:suppressAutoHyphens/>
        <w:spacing w:after="0" w:line="240" w:lineRule="auto"/>
        <w:rPr>
          <w:rFonts w:ascii="Arial" w:hAnsi="Arial" w:cs="Arial"/>
          <w:b/>
          <w:sz w:val="20"/>
          <w:szCs w:val="20"/>
          <w:lang w:eastAsia="ar-SA"/>
        </w:rPr>
      </w:pPr>
      <w:r>
        <w:rPr>
          <w:rFonts w:ascii="Arial" w:hAnsi="Arial" w:cs="Arial"/>
          <w:b/>
          <w:sz w:val="20"/>
          <w:szCs w:val="20"/>
          <w:lang w:eastAsia="ar-SA"/>
        </w:rPr>
        <w:t>Technologies:  JAVA,</w:t>
      </w:r>
      <w:r w:rsidRPr="007E691C">
        <w:rPr>
          <w:rFonts w:ascii="Arial" w:hAnsi="Arial" w:cs="Arial"/>
          <w:b/>
          <w:sz w:val="20"/>
          <w:szCs w:val="20"/>
          <w:lang w:eastAsia="ar-SA"/>
        </w:rPr>
        <w:t xml:space="preserve"> J2EE, SPRING,</w:t>
      </w:r>
      <w:r>
        <w:rPr>
          <w:rFonts w:ascii="Arial" w:hAnsi="Arial" w:cs="Arial"/>
          <w:b/>
          <w:sz w:val="20"/>
          <w:szCs w:val="20"/>
          <w:lang w:eastAsia="ar-SA"/>
        </w:rPr>
        <w:t xml:space="preserve"> SOAP,</w:t>
      </w:r>
      <w:r w:rsidRPr="007E691C">
        <w:rPr>
          <w:rFonts w:ascii="Arial" w:hAnsi="Arial" w:cs="Arial"/>
          <w:b/>
          <w:sz w:val="20"/>
          <w:szCs w:val="20"/>
          <w:lang w:eastAsia="ar-SA"/>
        </w:rPr>
        <w:t xml:space="preserve"> HIBERNATE, SERVLETS, JSP, </w:t>
      </w:r>
      <w:r>
        <w:rPr>
          <w:rFonts w:ascii="Arial" w:hAnsi="Arial" w:cs="Arial"/>
          <w:b/>
          <w:sz w:val="20"/>
          <w:szCs w:val="20"/>
          <w:lang w:eastAsia="ar-SA"/>
        </w:rPr>
        <w:t xml:space="preserve">ORACLE, JASPER REPORTS, </w:t>
      </w:r>
      <w:r>
        <w:rPr>
          <w:rFonts w:ascii="Arial" w:hAnsi="Arial" w:cs="Arial"/>
          <w:b/>
          <w:sz w:val="20"/>
          <w:szCs w:val="20"/>
          <w:lang w:eastAsia="ar-SA"/>
        </w:rPr>
        <w:t>I.REPORT.</w:t>
      </w:r>
    </w:p>
    <w:p w:rsidR="00E37F64" w:rsidRPr="007E691C" w:rsidRDefault="00E103B8" w:rsidP="00E37F64">
      <w:pPr>
        <w:suppressAutoHyphens/>
        <w:spacing w:after="0" w:line="240" w:lineRule="auto"/>
        <w:rPr>
          <w:rFonts w:ascii="Arial" w:hAnsi="Arial" w:cs="Arial"/>
          <w:b/>
          <w:sz w:val="20"/>
          <w:szCs w:val="20"/>
          <w:lang w:eastAsia="ar-SA"/>
        </w:rPr>
      </w:pPr>
      <w:r w:rsidRPr="007E691C">
        <w:rPr>
          <w:rFonts w:ascii="Arial" w:hAnsi="Arial" w:cs="Arial"/>
          <w:b/>
          <w:sz w:val="20"/>
          <w:szCs w:val="20"/>
          <w:lang w:eastAsia="ar-SA"/>
        </w:rPr>
        <w:t xml:space="preserve">Project Profile: </w:t>
      </w:r>
    </w:p>
    <w:p w:rsidR="00E37F64" w:rsidRPr="007E691C" w:rsidRDefault="00E103B8" w:rsidP="00E37F64">
      <w:pPr>
        <w:suppressAutoHyphens/>
        <w:spacing w:after="0" w:line="240" w:lineRule="auto"/>
        <w:rPr>
          <w:rFonts w:ascii="Arial" w:hAnsi="Arial" w:cs="Arial"/>
          <w:sz w:val="20"/>
          <w:szCs w:val="20"/>
          <w:lang w:eastAsia="ar-SA"/>
        </w:rPr>
      </w:pPr>
    </w:p>
    <w:p w:rsidR="00E37F64" w:rsidRPr="007E691C" w:rsidRDefault="00E103B8" w:rsidP="00E37F64">
      <w:pPr>
        <w:suppressAutoHyphens/>
        <w:spacing w:after="0" w:line="240" w:lineRule="auto"/>
        <w:jc w:val="both"/>
        <w:rPr>
          <w:rFonts w:ascii="Arial" w:hAnsi="Arial" w:cs="Arial"/>
          <w:sz w:val="20"/>
          <w:szCs w:val="20"/>
          <w:lang w:eastAsia="ar-SA"/>
        </w:rPr>
      </w:pPr>
      <w:r w:rsidRPr="007E691C">
        <w:rPr>
          <w:rFonts w:ascii="Arial" w:hAnsi="Arial" w:cs="Arial"/>
          <w:sz w:val="20"/>
          <w:szCs w:val="20"/>
          <w:lang w:eastAsia="ar-SA"/>
        </w:rPr>
        <w:t xml:space="preserve">                 The objective of E-Reporting and Sales Analysis system is to provide the information about Products, Doctors, and Chemists in territory wise. In this Product information provided by admin and remaining information illustrated by TSO, ASM. </w:t>
      </w:r>
      <w:r w:rsidRPr="007E691C">
        <w:rPr>
          <w:rFonts w:ascii="Arial" w:hAnsi="Arial" w:cs="Arial"/>
          <w:sz w:val="20"/>
          <w:szCs w:val="20"/>
          <w:lang w:eastAsia="ar-SA"/>
        </w:rPr>
        <w:t xml:space="preserve">The TSO and ASM prepare the MTP and submit the DCR (Daily Calls Report) of Doctors, Chemists in territory wise. By using the MTP admin user can get the appointment and sends those appointment details to TSO and ASM then they visit the </w:t>
      </w:r>
      <w:r w:rsidRPr="007E691C">
        <w:rPr>
          <w:rFonts w:ascii="Arial" w:hAnsi="Arial" w:cs="Arial"/>
          <w:sz w:val="20"/>
          <w:szCs w:val="20"/>
          <w:lang w:eastAsia="ar-SA"/>
        </w:rPr>
        <w:t>Doctor’s</w:t>
      </w:r>
      <w:r w:rsidRPr="007E691C">
        <w:rPr>
          <w:rFonts w:ascii="Arial" w:hAnsi="Arial" w:cs="Arial"/>
          <w:sz w:val="20"/>
          <w:szCs w:val="20"/>
          <w:lang w:eastAsia="ar-SA"/>
        </w:rPr>
        <w:t xml:space="preserve"> and Chemists</w:t>
      </w:r>
      <w:r w:rsidRPr="007E691C">
        <w:rPr>
          <w:rFonts w:ascii="Arial" w:hAnsi="Arial" w:cs="Arial"/>
          <w:sz w:val="20"/>
          <w:szCs w:val="20"/>
          <w:lang w:eastAsia="ar-SA"/>
        </w:rPr>
        <w:t xml:space="preserve"> and suggests the products and takes sales order and maintain a call report. This enables organization to achieve world class performance by aligning the right information and resources to strategic objectives which offers solutions for every budget and ev</w:t>
      </w:r>
      <w:r w:rsidRPr="007E691C">
        <w:rPr>
          <w:rFonts w:ascii="Arial" w:hAnsi="Arial" w:cs="Arial"/>
          <w:sz w:val="20"/>
          <w:szCs w:val="20"/>
          <w:lang w:eastAsia="ar-SA"/>
        </w:rPr>
        <w:t>ery phase of the organization process, helping to formulate strategies for profitable growth and actively monitor day-to-day operations.</w:t>
      </w:r>
    </w:p>
    <w:p w:rsidR="00E37F64" w:rsidRPr="007E691C" w:rsidRDefault="00E103B8" w:rsidP="00E37F64">
      <w:pPr>
        <w:suppressAutoHyphens/>
        <w:spacing w:after="0" w:line="240" w:lineRule="auto"/>
        <w:rPr>
          <w:rFonts w:ascii="Arial" w:hAnsi="Arial" w:cs="Arial"/>
          <w:b/>
          <w:sz w:val="20"/>
          <w:szCs w:val="20"/>
          <w:lang w:eastAsia="ar-SA"/>
        </w:rPr>
      </w:pPr>
    </w:p>
    <w:p w:rsidR="00E37F64" w:rsidRPr="007E691C" w:rsidRDefault="00E103B8" w:rsidP="00E37F64">
      <w:pPr>
        <w:suppressAutoHyphens/>
        <w:spacing w:after="0" w:line="240" w:lineRule="auto"/>
        <w:rPr>
          <w:rFonts w:ascii="Arial" w:hAnsi="Arial" w:cs="Arial"/>
          <w:b/>
          <w:sz w:val="20"/>
          <w:szCs w:val="20"/>
          <w:lang w:eastAsia="ar-SA"/>
        </w:rPr>
      </w:pPr>
      <w:r w:rsidRPr="007E691C">
        <w:rPr>
          <w:rFonts w:ascii="Arial" w:hAnsi="Arial" w:cs="Arial"/>
          <w:b/>
          <w:sz w:val="20"/>
          <w:szCs w:val="20"/>
          <w:lang w:eastAsia="ar-SA"/>
        </w:rPr>
        <w:lastRenderedPageBreak/>
        <w:t>Role: Developer</w:t>
      </w:r>
    </w:p>
    <w:p w:rsidR="00E37F64" w:rsidRPr="007E691C" w:rsidRDefault="00E103B8" w:rsidP="00E37F64">
      <w:pPr>
        <w:suppressAutoHyphens/>
        <w:spacing w:after="0" w:line="240" w:lineRule="auto"/>
        <w:rPr>
          <w:rFonts w:ascii="Arial" w:hAnsi="Arial" w:cs="Arial"/>
          <w:sz w:val="20"/>
          <w:szCs w:val="20"/>
          <w:lang w:eastAsia="ar-SA"/>
        </w:rPr>
      </w:pPr>
    </w:p>
    <w:p w:rsidR="00E37F64" w:rsidRPr="007E691C" w:rsidRDefault="00E103B8" w:rsidP="00E37F64">
      <w:pPr>
        <w:suppressAutoHyphens/>
        <w:spacing w:after="0" w:line="240" w:lineRule="auto"/>
        <w:rPr>
          <w:rFonts w:ascii="Arial" w:hAnsi="Arial" w:cs="Arial"/>
          <w:sz w:val="20"/>
          <w:szCs w:val="20"/>
          <w:lang w:eastAsia="ar-SA"/>
        </w:rPr>
      </w:pPr>
      <w:r w:rsidRPr="007E691C">
        <w:rPr>
          <w:rFonts w:ascii="Arial" w:hAnsi="Arial" w:cs="Arial"/>
          <w:b/>
          <w:sz w:val="20"/>
          <w:szCs w:val="20"/>
          <w:lang w:eastAsia="ar-SA"/>
        </w:rPr>
        <w:t xml:space="preserve">Contribution / </w:t>
      </w:r>
      <w:r w:rsidRPr="007E691C">
        <w:rPr>
          <w:rFonts w:ascii="Arial" w:hAnsi="Arial" w:cs="Arial"/>
          <w:b/>
          <w:sz w:val="20"/>
          <w:szCs w:val="20"/>
          <w:lang w:eastAsia="ar-SA"/>
        </w:rPr>
        <w:t>Highlights</w:t>
      </w:r>
      <w:r w:rsidRPr="007E691C">
        <w:rPr>
          <w:rFonts w:ascii="Arial" w:hAnsi="Arial" w:cs="Arial"/>
          <w:sz w:val="20"/>
          <w:szCs w:val="20"/>
          <w:lang w:eastAsia="ar-SA"/>
        </w:rPr>
        <w:t>:</w:t>
      </w:r>
    </w:p>
    <w:p w:rsidR="00E37F64" w:rsidRPr="007E691C" w:rsidRDefault="00E103B8" w:rsidP="00E37F64">
      <w:pPr>
        <w:suppressAutoHyphens/>
        <w:spacing w:after="0" w:line="240" w:lineRule="auto"/>
        <w:rPr>
          <w:rFonts w:ascii="Arial" w:hAnsi="Arial" w:cs="Arial"/>
          <w:sz w:val="20"/>
          <w:szCs w:val="20"/>
          <w:lang w:eastAsia="ar-SA"/>
        </w:rPr>
      </w:pPr>
    </w:p>
    <w:p w:rsidR="00E37F64" w:rsidRPr="007E691C" w:rsidRDefault="00E103B8" w:rsidP="00E37F64">
      <w:pPr>
        <w:suppressAutoHyphens/>
        <w:spacing w:after="0" w:line="240" w:lineRule="auto"/>
        <w:rPr>
          <w:rFonts w:ascii="Arial" w:hAnsi="Arial" w:cs="Arial"/>
          <w:sz w:val="20"/>
          <w:szCs w:val="20"/>
          <w:lang w:eastAsia="ar-SA"/>
        </w:rPr>
      </w:pPr>
      <w:r w:rsidRPr="007E691C">
        <w:rPr>
          <w:rFonts w:ascii="Arial" w:hAnsi="Arial" w:cs="Arial"/>
          <w:sz w:val="20"/>
          <w:szCs w:val="20"/>
          <w:lang w:eastAsia="ar-SA"/>
        </w:rPr>
        <w:t xml:space="preserve">As a team member I was actively involved in the below phases of </w:t>
      </w:r>
      <w:r w:rsidRPr="007E691C">
        <w:rPr>
          <w:rFonts w:ascii="Arial" w:hAnsi="Arial" w:cs="Arial"/>
          <w:sz w:val="20"/>
          <w:szCs w:val="20"/>
          <w:lang w:eastAsia="ar-SA"/>
        </w:rPr>
        <w:t>project:</w:t>
      </w:r>
    </w:p>
    <w:p w:rsidR="00E37F64" w:rsidRPr="007E691C" w:rsidRDefault="00E103B8" w:rsidP="00E37F64">
      <w:pPr>
        <w:suppressAutoHyphens/>
        <w:spacing w:after="0" w:line="240" w:lineRule="auto"/>
        <w:rPr>
          <w:rFonts w:ascii="Arial" w:hAnsi="Arial" w:cs="Arial"/>
          <w:sz w:val="20"/>
          <w:szCs w:val="20"/>
          <w:lang w:eastAsia="ar-SA"/>
        </w:rPr>
      </w:pPr>
    </w:p>
    <w:p w:rsidR="00E37F64" w:rsidRPr="007E691C" w:rsidRDefault="00E103B8" w:rsidP="00E37F64">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Played a key role in implementation of Admin module.</w:t>
      </w:r>
    </w:p>
    <w:p w:rsidR="00E37F64" w:rsidRPr="007E691C" w:rsidRDefault="00E103B8" w:rsidP="00E37F64">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Applying theTiles Framework and integrated to spring environment.</w:t>
      </w:r>
    </w:p>
    <w:p w:rsidR="00E37F64" w:rsidRPr="007E691C" w:rsidRDefault="00E103B8" w:rsidP="00E37F64">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Done I18N support to the admin Module.</w:t>
      </w:r>
    </w:p>
    <w:p w:rsidR="00E37F64" w:rsidRDefault="00E103B8" w:rsidP="00E37F64">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Coding the Controller classes in Admin Module.</w:t>
      </w:r>
    </w:p>
    <w:p w:rsidR="00E37F64" w:rsidRPr="007E691C" w:rsidRDefault="00E103B8" w:rsidP="00E37F64">
      <w:pPr>
        <w:numPr>
          <w:ilvl w:val="0"/>
          <w:numId w:val="2"/>
        </w:numPr>
        <w:tabs>
          <w:tab w:val="clear" w:pos="360"/>
          <w:tab w:val="num" w:pos="0"/>
        </w:tabs>
        <w:suppressAutoHyphens/>
        <w:spacing w:before="40" w:after="40" w:line="240" w:lineRule="auto"/>
        <w:rPr>
          <w:rFonts w:ascii="Arial" w:hAnsi="Arial" w:cs="Arial"/>
          <w:sz w:val="20"/>
          <w:szCs w:val="20"/>
          <w:lang w:eastAsia="ar-SA"/>
        </w:rPr>
      </w:pPr>
      <w:r>
        <w:rPr>
          <w:rFonts w:ascii="Arial" w:hAnsi="Arial" w:cs="Arial"/>
          <w:sz w:val="20"/>
          <w:szCs w:val="20"/>
          <w:lang w:eastAsia="ar-SA"/>
        </w:rPr>
        <w:t>Coding the Client application by using Apache axis</w:t>
      </w:r>
      <w:r>
        <w:rPr>
          <w:rFonts w:ascii="Arial" w:hAnsi="Arial" w:cs="Arial"/>
          <w:sz w:val="20"/>
          <w:szCs w:val="20"/>
          <w:lang w:eastAsia="ar-SA"/>
        </w:rPr>
        <w:t xml:space="preserve">2 to consume the </w:t>
      </w:r>
      <w:r>
        <w:rPr>
          <w:rFonts w:ascii="Arial" w:hAnsi="Arial" w:cs="Arial"/>
          <w:sz w:val="20"/>
          <w:szCs w:val="20"/>
          <w:lang w:eastAsia="ar-SA"/>
        </w:rPr>
        <w:t>web service</w:t>
      </w:r>
      <w:r>
        <w:rPr>
          <w:rFonts w:ascii="Arial" w:hAnsi="Arial" w:cs="Arial"/>
          <w:sz w:val="20"/>
          <w:szCs w:val="20"/>
          <w:lang w:eastAsia="ar-SA"/>
        </w:rPr>
        <w:t>.</w:t>
      </w:r>
    </w:p>
    <w:p w:rsidR="00E37F64" w:rsidRPr="00014DCB" w:rsidRDefault="00E103B8" w:rsidP="00E37F64">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color w:val="000000"/>
          <w:sz w:val="20"/>
          <w:szCs w:val="20"/>
          <w:lang w:eastAsia="ar-SA"/>
        </w:rPr>
        <w:t>Responsible for</w:t>
      </w:r>
      <w:r w:rsidRPr="007E691C">
        <w:rPr>
          <w:rFonts w:ascii="Arial" w:hAnsi="Arial" w:cs="Arial"/>
          <w:sz w:val="20"/>
          <w:szCs w:val="20"/>
          <w:lang w:eastAsia="ar-SA"/>
        </w:rPr>
        <w:t xml:space="preserve"> generating the Repor</w:t>
      </w:r>
      <w:r>
        <w:rPr>
          <w:rFonts w:ascii="Arial" w:hAnsi="Arial" w:cs="Arial"/>
          <w:sz w:val="20"/>
          <w:szCs w:val="20"/>
          <w:lang w:eastAsia="ar-SA"/>
        </w:rPr>
        <w:t>ts by using Jasper Report tool.</w:t>
      </w:r>
    </w:p>
    <w:p w:rsidR="00E37F64" w:rsidRPr="007E691C" w:rsidRDefault="00E103B8" w:rsidP="00E37F64">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Responsible for providing a security for Admin module by using Spring Security.</w:t>
      </w:r>
    </w:p>
    <w:p w:rsidR="00E37F64" w:rsidRPr="007E691C" w:rsidRDefault="00E103B8" w:rsidP="00E37F64">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Active role in coding the DAO classes and integrating with spring environment.</w:t>
      </w:r>
    </w:p>
    <w:p w:rsidR="00E37F64" w:rsidRPr="00763006" w:rsidRDefault="00E103B8" w:rsidP="00E37F64">
      <w:pPr>
        <w:numPr>
          <w:ilvl w:val="0"/>
          <w:numId w:val="2"/>
        </w:numPr>
        <w:tabs>
          <w:tab w:val="clear" w:pos="360"/>
          <w:tab w:val="num" w:pos="0"/>
        </w:tabs>
        <w:suppressAutoHyphens/>
        <w:spacing w:before="40" w:after="40" w:line="240" w:lineRule="auto"/>
        <w:rPr>
          <w:rFonts w:ascii="Arial" w:hAnsi="Arial" w:cs="Arial"/>
          <w:bCs/>
          <w:sz w:val="20"/>
          <w:szCs w:val="20"/>
          <w:lang w:eastAsia="ar-SA"/>
        </w:rPr>
      </w:pPr>
      <w:r w:rsidRPr="007E691C">
        <w:rPr>
          <w:rFonts w:ascii="Arial" w:hAnsi="Arial" w:cs="Arial"/>
          <w:sz w:val="20"/>
          <w:szCs w:val="20"/>
          <w:lang w:eastAsia="ar-SA"/>
        </w:rPr>
        <w:t xml:space="preserve">Designed and developed presentation layer using </w:t>
      </w:r>
      <w:r w:rsidRPr="007E691C">
        <w:rPr>
          <w:rFonts w:ascii="Arial" w:hAnsi="Arial" w:cs="Arial"/>
          <w:bCs/>
          <w:sz w:val="20"/>
          <w:szCs w:val="20"/>
          <w:lang w:eastAsia="ar-SA"/>
        </w:rPr>
        <w:t>JST</w:t>
      </w:r>
      <w:r w:rsidRPr="00763006">
        <w:rPr>
          <w:rFonts w:ascii="Arial" w:hAnsi="Arial" w:cs="Arial"/>
          <w:bCs/>
          <w:sz w:val="20"/>
          <w:szCs w:val="20"/>
          <w:lang w:eastAsia="ar-SA"/>
        </w:rPr>
        <w:t>L and spring tags.</w:t>
      </w:r>
    </w:p>
    <w:p w:rsidR="002F4FCC" w:rsidRDefault="00E103B8" w:rsidP="002F4FCC">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Development of code a</w:t>
      </w:r>
      <w:r>
        <w:rPr>
          <w:rFonts w:ascii="Arial" w:hAnsi="Arial" w:cs="Arial"/>
          <w:sz w:val="20"/>
          <w:szCs w:val="20"/>
          <w:lang w:eastAsia="ar-SA"/>
        </w:rPr>
        <w:t>s per the business requirement</w:t>
      </w:r>
    </w:p>
    <w:p w:rsidR="006F2BEB" w:rsidRPr="00534910" w:rsidRDefault="00E103B8" w:rsidP="003F4832">
      <w:pPr>
        <w:keepNext/>
        <w:keepLines/>
        <w:numPr>
          <w:ilvl w:val="0"/>
          <w:numId w:val="2"/>
        </w:numPr>
        <w:tabs>
          <w:tab w:val="clear" w:pos="360"/>
          <w:tab w:val="num" w:pos="0"/>
        </w:tabs>
        <w:suppressAutoHyphens/>
        <w:autoSpaceDE w:val="0"/>
        <w:autoSpaceDN w:val="0"/>
        <w:adjustRightInd w:val="0"/>
        <w:spacing w:before="40" w:after="0" w:line="240" w:lineRule="auto"/>
        <w:rPr>
          <w:rFonts w:ascii="Arial" w:hAnsi="Arial" w:cs="Arial"/>
          <w:sz w:val="20"/>
          <w:szCs w:val="20"/>
          <w:lang w:eastAsia="ar-SA"/>
        </w:rPr>
      </w:pPr>
      <w:r w:rsidRPr="00534910">
        <w:rPr>
          <w:rFonts w:ascii="Arial" w:hAnsi="Arial" w:cs="Arial"/>
          <w:sz w:val="20"/>
          <w:szCs w:val="20"/>
          <w:lang w:eastAsia="ar-SA"/>
        </w:rPr>
        <w:t>Providing fixes to the issues identified in testing phase</w:t>
      </w:r>
    </w:p>
    <w:p w:rsidR="006F2BEB" w:rsidRDefault="00E103B8" w:rsidP="00E37F64">
      <w:pPr>
        <w:keepNext/>
        <w:keepLines/>
        <w:tabs>
          <w:tab w:val="left" w:pos="360"/>
        </w:tabs>
        <w:autoSpaceDE w:val="0"/>
        <w:autoSpaceDN w:val="0"/>
        <w:adjustRightInd w:val="0"/>
        <w:spacing w:after="0" w:line="240" w:lineRule="auto"/>
        <w:rPr>
          <w:rFonts w:ascii="Arial" w:hAnsi="Arial" w:cs="Arial"/>
          <w:sz w:val="20"/>
          <w:szCs w:val="20"/>
          <w:lang w:eastAsia="ar-SA"/>
        </w:rPr>
      </w:pPr>
    </w:p>
    <w:p w:rsidR="006F2BEB" w:rsidRDefault="00E103B8" w:rsidP="00E37F64">
      <w:pPr>
        <w:keepNext/>
        <w:keepLines/>
        <w:tabs>
          <w:tab w:val="left" w:pos="360"/>
        </w:tabs>
        <w:autoSpaceDE w:val="0"/>
        <w:autoSpaceDN w:val="0"/>
        <w:adjustRightInd w:val="0"/>
        <w:spacing w:after="0" w:line="240" w:lineRule="auto"/>
        <w:rPr>
          <w:rFonts w:ascii="Arial" w:hAnsi="Arial" w:cs="Arial"/>
          <w:sz w:val="20"/>
          <w:szCs w:val="20"/>
          <w:lang w:eastAsia="ar-SA"/>
        </w:rPr>
      </w:pPr>
    </w:p>
    <w:p w:rsidR="006F2BEB" w:rsidRDefault="00E103B8" w:rsidP="006F2BEB">
      <w:pPr>
        <w:suppressAutoHyphens/>
        <w:snapToGrid w:val="0"/>
        <w:spacing w:after="0" w:line="240" w:lineRule="auto"/>
        <w:rPr>
          <w:rFonts w:ascii="Arial" w:hAnsi="Arial" w:cs="Arial"/>
          <w:b/>
          <w:color w:val="000000"/>
          <w:sz w:val="20"/>
          <w:szCs w:val="20"/>
          <w:lang w:eastAsia="ar-SA"/>
        </w:rPr>
      </w:pPr>
      <w:r w:rsidRPr="007E691C">
        <w:rPr>
          <w:rFonts w:ascii="Arial" w:hAnsi="Arial" w:cs="Arial"/>
          <w:b/>
          <w:sz w:val="20"/>
          <w:szCs w:val="20"/>
          <w:lang w:eastAsia="ar-SA"/>
        </w:rPr>
        <w:t>Project</w:t>
      </w:r>
      <w:r>
        <w:rPr>
          <w:rFonts w:ascii="Arial" w:hAnsi="Arial" w:cs="Arial"/>
          <w:b/>
          <w:sz w:val="20"/>
          <w:szCs w:val="20"/>
          <w:lang w:eastAsia="ar-SA"/>
        </w:rPr>
        <w:t xml:space="preserve">-1: </w:t>
      </w:r>
      <w:r w:rsidRPr="007E691C">
        <w:rPr>
          <w:rFonts w:ascii="Arial" w:hAnsi="Arial" w:cs="Arial"/>
          <w:b/>
          <w:color w:val="000000"/>
          <w:sz w:val="20"/>
          <w:szCs w:val="20"/>
          <w:lang w:eastAsia="ar-SA"/>
        </w:rPr>
        <w:t>Super Value</w:t>
      </w:r>
    </w:p>
    <w:p w:rsidR="002742DF" w:rsidRPr="00197A99" w:rsidRDefault="00E103B8" w:rsidP="006F2BEB">
      <w:pPr>
        <w:suppressAutoHyphens/>
        <w:snapToGrid w:val="0"/>
        <w:spacing w:after="0" w:line="240" w:lineRule="auto"/>
        <w:rPr>
          <w:rFonts w:ascii="Arial" w:hAnsi="Arial" w:cs="Arial"/>
          <w:b/>
          <w:sz w:val="20"/>
          <w:szCs w:val="20"/>
          <w:lang w:eastAsia="ar-SA"/>
        </w:rPr>
      </w:pPr>
    </w:p>
    <w:p w:rsidR="006F2BEB" w:rsidRDefault="00E103B8" w:rsidP="006F2BEB">
      <w:pPr>
        <w:suppressAutoHyphens/>
        <w:spacing w:after="0" w:line="240" w:lineRule="auto"/>
        <w:rPr>
          <w:rFonts w:ascii="Arial" w:hAnsi="Arial" w:cs="Arial"/>
          <w:b/>
          <w:sz w:val="20"/>
          <w:szCs w:val="20"/>
          <w:lang w:eastAsia="ar-SA"/>
        </w:rPr>
      </w:pPr>
      <w:r>
        <w:rPr>
          <w:rFonts w:ascii="Arial" w:hAnsi="Arial" w:cs="Arial"/>
          <w:b/>
          <w:sz w:val="20"/>
          <w:szCs w:val="20"/>
          <w:lang w:eastAsia="ar-SA"/>
        </w:rPr>
        <w:t>Duration: August 2013 to June 2014</w:t>
      </w:r>
    </w:p>
    <w:p w:rsidR="006F2BEB" w:rsidRPr="007E691C" w:rsidRDefault="00E103B8" w:rsidP="006F2BEB">
      <w:pPr>
        <w:suppressAutoHyphens/>
        <w:spacing w:after="0" w:line="240" w:lineRule="auto"/>
        <w:rPr>
          <w:rFonts w:ascii="Arial" w:hAnsi="Arial" w:cs="Arial"/>
          <w:b/>
          <w:sz w:val="20"/>
          <w:szCs w:val="20"/>
          <w:lang w:eastAsia="ar-SA"/>
        </w:rPr>
      </w:pPr>
      <w:r>
        <w:rPr>
          <w:rFonts w:ascii="Arial" w:hAnsi="Arial" w:cs="Arial"/>
          <w:b/>
          <w:sz w:val="20"/>
          <w:szCs w:val="20"/>
          <w:lang w:eastAsia="ar-SA"/>
        </w:rPr>
        <w:t>Team Size: 3</w:t>
      </w:r>
    </w:p>
    <w:p w:rsidR="006F2BEB" w:rsidRPr="007E691C" w:rsidRDefault="00E103B8" w:rsidP="006F2BEB">
      <w:pPr>
        <w:suppressAutoHyphens/>
        <w:spacing w:after="0" w:line="240" w:lineRule="auto"/>
        <w:rPr>
          <w:rFonts w:ascii="Arial" w:hAnsi="Arial" w:cs="Arial"/>
          <w:b/>
          <w:sz w:val="20"/>
          <w:szCs w:val="20"/>
          <w:lang w:eastAsia="ar-SA"/>
        </w:rPr>
      </w:pPr>
    </w:p>
    <w:p w:rsidR="006F2BEB" w:rsidRPr="007E691C" w:rsidRDefault="00E103B8" w:rsidP="006F2BEB">
      <w:pPr>
        <w:suppressAutoHyphens/>
        <w:spacing w:after="0" w:line="240" w:lineRule="auto"/>
        <w:rPr>
          <w:rFonts w:ascii="Arial" w:hAnsi="Arial" w:cs="Arial"/>
          <w:b/>
          <w:sz w:val="20"/>
          <w:szCs w:val="20"/>
          <w:lang w:eastAsia="ar-SA"/>
        </w:rPr>
      </w:pPr>
      <w:r>
        <w:rPr>
          <w:rFonts w:ascii="Arial" w:hAnsi="Arial" w:cs="Arial"/>
          <w:b/>
          <w:sz w:val="20"/>
          <w:szCs w:val="20"/>
          <w:lang w:eastAsia="ar-SA"/>
        </w:rPr>
        <w:t>Technologies:  JAVA, J2EE</w:t>
      </w:r>
      <w:r w:rsidRPr="007E691C">
        <w:rPr>
          <w:rFonts w:ascii="Arial" w:hAnsi="Arial" w:cs="Arial"/>
          <w:b/>
          <w:sz w:val="20"/>
          <w:szCs w:val="20"/>
          <w:lang w:eastAsia="ar-SA"/>
        </w:rPr>
        <w:t xml:space="preserve">, </w:t>
      </w:r>
      <w:r>
        <w:rPr>
          <w:rFonts w:ascii="Arial" w:hAnsi="Arial" w:cs="Arial"/>
          <w:b/>
          <w:sz w:val="20"/>
          <w:szCs w:val="20"/>
          <w:lang w:eastAsia="ar-SA"/>
        </w:rPr>
        <w:t>SERVLETS, JSP, JAVA SCRIPT, JDBC, ORACLE.</w:t>
      </w:r>
    </w:p>
    <w:p w:rsidR="00F54F2B" w:rsidRDefault="00E103B8" w:rsidP="006F2BEB">
      <w:pPr>
        <w:suppressAutoHyphens/>
        <w:spacing w:after="0" w:line="240" w:lineRule="auto"/>
        <w:rPr>
          <w:rFonts w:ascii="Arial" w:hAnsi="Arial" w:cs="Arial"/>
          <w:b/>
          <w:sz w:val="20"/>
          <w:szCs w:val="20"/>
          <w:lang w:eastAsia="ar-SA"/>
        </w:rPr>
      </w:pPr>
    </w:p>
    <w:p w:rsidR="00F54F2B" w:rsidRDefault="00E103B8" w:rsidP="006F2BEB">
      <w:pPr>
        <w:suppressAutoHyphens/>
        <w:spacing w:after="0" w:line="240" w:lineRule="auto"/>
        <w:rPr>
          <w:rFonts w:ascii="Arial" w:hAnsi="Arial" w:cs="Arial"/>
          <w:sz w:val="20"/>
          <w:szCs w:val="20"/>
          <w:lang w:eastAsia="ar-SA"/>
        </w:rPr>
      </w:pPr>
      <w:r w:rsidRPr="007E691C">
        <w:rPr>
          <w:rFonts w:ascii="Arial" w:hAnsi="Arial" w:cs="Arial"/>
          <w:b/>
          <w:sz w:val="20"/>
          <w:szCs w:val="20"/>
          <w:lang w:eastAsia="ar-SA"/>
        </w:rPr>
        <w:t xml:space="preserve">Project Profile: </w:t>
      </w:r>
      <w:r w:rsidRPr="007E691C">
        <w:rPr>
          <w:rFonts w:ascii="Arial" w:hAnsi="Arial" w:cs="Arial"/>
          <w:sz w:val="20"/>
          <w:szCs w:val="20"/>
          <w:lang w:eastAsia="ar-SA"/>
        </w:rPr>
        <w:t xml:space="preserve">This project deals with the automation of the transactions that takes place in a super market. It consists of 4 modules those are Billing, Inventory maintenance, Users, </w:t>
      </w:r>
      <w:r w:rsidRPr="007E691C">
        <w:rPr>
          <w:rFonts w:ascii="Arial" w:hAnsi="Arial" w:cs="Arial"/>
          <w:sz w:val="20"/>
          <w:szCs w:val="20"/>
          <w:lang w:eastAsia="ar-SA"/>
        </w:rPr>
        <w:t>and Generation of reports. There are 2 types of user’s those are Admin and Employee. Admin can access all the 4 modules, whereas the Employee can access Billing and Reports. Admin user can add the new products in to the system, maintains the discount offer</w:t>
      </w:r>
      <w:r w:rsidRPr="007E691C">
        <w:rPr>
          <w:rFonts w:ascii="Arial" w:hAnsi="Arial" w:cs="Arial"/>
          <w:sz w:val="20"/>
          <w:szCs w:val="20"/>
          <w:lang w:eastAsia="ar-SA"/>
        </w:rPr>
        <w:t>s on</w:t>
      </w:r>
      <w:r>
        <w:rPr>
          <w:rFonts w:ascii="Arial" w:hAnsi="Arial" w:cs="Arial"/>
          <w:sz w:val="20"/>
          <w:szCs w:val="20"/>
          <w:lang w:eastAsia="ar-SA"/>
        </w:rPr>
        <w:t xml:space="preserve"> products, and keep tracking the </w:t>
      </w:r>
      <w:r w:rsidRPr="007E691C">
        <w:rPr>
          <w:rFonts w:ascii="Arial" w:hAnsi="Arial" w:cs="Arial"/>
          <w:sz w:val="20"/>
          <w:szCs w:val="20"/>
          <w:lang w:eastAsia="ar-SA"/>
        </w:rPr>
        <w:t>sales.</w:t>
      </w:r>
    </w:p>
    <w:p w:rsidR="006F2BEB" w:rsidRPr="00F54F2B" w:rsidRDefault="00E103B8" w:rsidP="006F2BEB">
      <w:pPr>
        <w:suppressAutoHyphens/>
        <w:spacing w:after="0" w:line="240" w:lineRule="auto"/>
        <w:rPr>
          <w:rFonts w:ascii="Arial" w:hAnsi="Arial" w:cs="Arial"/>
          <w:b/>
          <w:sz w:val="20"/>
          <w:szCs w:val="20"/>
          <w:lang w:eastAsia="ar-SA"/>
        </w:rPr>
      </w:pPr>
      <w:r w:rsidRPr="007E691C">
        <w:rPr>
          <w:rFonts w:ascii="Arial" w:hAnsi="Arial" w:cs="Arial"/>
          <w:sz w:val="20"/>
          <w:szCs w:val="20"/>
          <w:lang w:eastAsia="ar-SA"/>
        </w:rPr>
        <w:br/>
      </w:r>
    </w:p>
    <w:p w:rsidR="006F2BEB" w:rsidRPr="007E691C" w:rsidRDefault="00E103B8" w:rsidP="006F2BEB">
      <w:pPr>
        <w:suppressAutoHyphens/>
        <w:spacing w:after="0" w:line="240" w:lineRule="auto"/>
        <w:rPr>
          <w:rFonts w:ascii="Arial" w:hAnsi="Arial" w:cs="Arial"/>
          <w:sz w:val="20"/>
          <w:szCs w:val="20"/>
          <w:lang w:eastAsia="ar-SA"/>
        </w:rPr>
      </w:pPr>
      <w:r w:rsidRPr="007E691C">
        <w:rPr>
          <w:rFonts w:ascii="Arial" w:hAnsi="Arial" w:cs="Arial"/>
          <w:b/>
          <w:sz w:val="20"/>
          <w:szCs w:val="20"/>
          <w:lang w:eastAsia="ar-SA"/>
        </w:rPr>
        <w:t>Role: Developer</w:t>
      </w:r>
    </w:p>
    <w:p w:rsidR="006F2BEB" w:rsidRPr="007E691C" w:rsidRDefault="00E103B8" w:rsidP="006F2BEB">
      <w:pPr>
        <w:suppressAutoHyphens/>
        <w:spacing w:after="0" w:line="240" w:lineRule="auto"/>
        <w:rPr>
          <w:rFonts w:ascii="Arial" w:hAnsi="Arial" w:cs="Arial"/>
          <w:sz w:val="20"/>
          <w:szCs w:val="20"/>
          <w:lang w:eastAsia="ar-SA"/>
        </w:rPr>
      </w:pPr>
    </w:p>
    <w:p w:rsidR="006F2BEB" w:rsidRPr="007E691C" w:rsidRDefault="00E103B8" w:rsidP="006F2BEB">
      <w:pPr>
        <w:suppressAutoHyphens/>
        <w:spacing w:after="0" w:line="240" w:lineRule="auto"/>
        <w:rPr>
          <w:rFonts w:ascii="Arial" w:hAnsi="Arial" w:cs="Arial"/>
          <w:sz w:val="20"/>
          <w:szCs w:val="20"/>
          <w:lang w:eastAsia="ar-SA"/>
        </w:rPr>
      </w:pPr>
      <w:r w:rsidRPr="007E691C">
        <w:rPr>
          <w:rFonts w:ascii="Arial" w:hAnsi="Arial" w:cs="Arial"/>
          <w:b/>
          <w:sz w:val="20"/>
          <w:szCs w:val="20"/>
          <w:lang w:eastAsia="ar-SA"/>
        </w:rPr>
        <w:t xml:space="preserve">Contribution / </w:t>
      </w:r>
      <w:r w:rsidRPr="007E691C">
        <w:rPr>
          <w:rFonts w:ascii="Arial" w:hAnsi="Arial" w:cs="Arial"/>
          <w:b/>
          <w:sz w:val="20"/>
          <w:szCs w:val="20"/>
          <w:lang w:eastAsia="ar-SA"/>
        </w:rPr>
        <w:t>Highlights</w:t>
      </w:r>
      <w:r w:rsidRPr="007E691C">
        <w:rPr>
          <w:rFonts w:ascii="Arial" w:hAnsi="Arial" w:cs="Arial"/>
          <w:sz w:val="20"/>
          <w:szCs w:val="20"/>
          <w:lang w:eastAsia="ar-SA"/>
        </w:rPr>
        <w:t>:</w:t>
      </w:r>
    </w:p>
    <w:p w:rsidR="006F2BEB" w:rsidRPr="007E691C" w:rsidRDefault="00E103B8" w:rsidP="006F2BEB">
      <w:pPr>
        <w:suppressAutoHyphens/>
        <w:spacing w:after="0" w:line="240" w:lineRule="auto"/>
        <w:rPr>
          <w:rFonts w:ascii="Arial" w:hAnsi="Arial" w:cs="Arial"/>
          <w:sz w:val="20"/>
          <w:szCs w:val="20"/>
          <w:lang w:eastAsia="ar-SA"/>
        </w:rPr>
      </w:pPr>
    </w:p>
    <w:p w:rsidR="006F2BEB" w:rsidRPr="007E691C" w:rsidRDefault="00E103B8" w:rsidP="006F2BEB">
      <w:pPr>
        <w:suppressAutoHyphens/>
        <w:spacing w:after="0" w:line="240" w:lineRule="auto"/>
        <w:rPr>
          <w:rFonts w:ascii="Arial" w:hAnsi="Arial" w:cs="Arial"/>
          <w:sz w:val="20"/>
          <w:szCs w:val="20"/>
          <w:lang w:eastAsia="ar-SA"/>
        </w:rPr>
      </w:pPr>
      <w:r w:rsidRPr="007E691C">
        <w:rPr>
          <w:rFonts w:ascii="Arial" w:hAnsi="Arial" w:cs="Arial"/>
          <w:sz w:val="20"/>
          <w:szCs w:val="20"/>
          <w:lang w:eastAsia="ar-SA"/>
        </w:rPr>
        <w:t xml:space="preserve">As a team member I was actively involved in the below phases of </w:t>
      </w:r>
      <w:r w:rsidRPr="007E691C">
        <w:rPr>
          <w:rFonts w:ascii="Arial" w:hAnsi="Arial" w:cs="Arial"/>
          <w:sz w:val="20"/>
          <w:szCs w:val="20"/>
          <w:lang w:eastAsia="ar-SA"/>
        </w:rPr>
        <w:t>project:</w:t>
      </w:r>
    </w:p>
    <w:p w:rsidR="006F2BEB" w:rsidRPr="007E691C" w:rsidRDefault="00E103B8" w:rsidP="006F2BEB">
      <w:pPr>
        <w:suppressAutoHyphens/>
        <w:spacing w:after="0" w:line="240" w:lineRule="auto"/>
        <w:rPr>
          <w:rFonts w:ascii="Arial" w:hAnsi="Arial" w:cs="Arial"/>
          <w:sz w:val="20"/>
          <w:szCs w:val="20"/>
          <w:lang w:eastAsia="ar-SA"/>
        </w:rPr>
      </w:pPr>
    </w:p>
    <w:p w:rsidR="006F2BEB" w:rsidRPr="007E691C" w:rsidRDefault="00E103B8" w:rsidP="006F2BEB">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Played a key role in implementation of Admin module.</w:t>
      </w:r>
    </w:p>
    <w:p w:rsidR="006F2BEB" w:rsidRPr="007E691C" w:rsidRDefault="00E103B8" w:rsidP="006F2BEB">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Active role in adding the new products</w:t>
      </w:r>
      <w:r w:rsidRPr="007E691C">
        <w:rPr>
          <w:rFonts w:ascii="Arial" w:hAnsi="Arial" w:cs="Arial"/>
          <w:sz w:val="20"/>
          <w:szCs w:val="20"/>
          <w:lang w:eastAsia="ar-SA"/>
        </w:rPr>
        <w:t xml:space="preserve"> in to the system.</w:t>
      </w:r>
    </w:p>
    <w:p w:rsidR="006F2BEB" w:rsidRPr="007E691C" w:rsidRDefault="00E103B8" w:rsidP="006F2BEB">
      <w:pPr>
        <w:numPr>
          <w:ilvl w:val="0"/>
          <w:numId w:val="2"/>
        </w:numPr>
        <w:tabs>
          <w:tab w:val="clear" w:pos="360"/>
          <w:tab w:val="num" w:pos="0"/>
        </w:tabs>
        <w:suppressAutoHyphens/>
        <w:spacing w:before="40" w:after="40" w:line="240" w:lineRule="auto"/>
        <w:rPr>
          <w:rFonts w:ascii="Arial" w:hAnsi="Arial" w:cs="Arial"/>
          <w:bCs/>
          <w:sz w:val="20"/>
          <w:szCs w:val="20"/>
          <w:lang w:eastAsia="ar-SA"/>
        </w:rPr>
      </w:pPr>
      <w:r w:rsidRPr="007E691C">
        <w:rPr>
          <w:rFonts w:ascii="Arial" w:hAnsi="Arial" w:cs="Arial"/>
          <w:bCs/>
          <w:sz w:val="20"/>
          <w:szCs w:val="20"/>
          <w:lang w:eastAsia="ar-SA"/>
        </w:rPr>
        <w:t>Coding the Session Management in Admin Module.</w:t>
      </w:r>
    </w:p>
    <w:p w:rsidR="006F2BEB" w:rsidRPr="007E691C" w:rsidRDefault="00E103B8" w:rsidP="006F2BEB">
      <w:pPr>
        <w:numPr>
          <w:ilvl w:val="0"/>
          <w:numId w:val="2"/>
        </w:numPr>
        <w:tabs>
          <w:tab w:val="clear" w:pos="360"/>
          <w:tab w:val="num" w:pos="0"/>
        </w:tabs>
        <w:suppressAutoHyphens/>
        <w:spacing w:before="40" w:after="40" w:line="240" w:lineRule="auto"/>
        <w:rPr>
          <w:rFonts w:ascii="Arial" w:hAnsi="Arial" w:cs="Arial"/>
          <w:bCs/>
          <w:sz w:val="20"/>
          <w:szCs w:val="20"/>
          <w:lang w:eastAsia="ar-SA"/>
        </w:rPr>
      </w:pPr>
      <w:r w:rsidRPr="007E691C">
        <w:rPr>
          <w:rFonts w:ascii="Arial" w:hAnsi="Arial" w:cs="Arial"/>
          <w:bCs/>
          <w:sz w:val="20"/>
          <w:szCs w:val="20"/>
          <w:lang w:eastAsia="ar-SA"/>
        </w:rPr>
        <w:t>Responsible for providing the security for admin Module.</w:t>
      </w:r>
    </w:p>
    <w:p w:rsidR="006F2BEB" w:rsidRPr="007E691C" w:rsidRDefault="00E103B8" w:rsidP="006F2BEB">
      <w:pPr>
        <w:numPr>
          <w:ilvl w:val="0"/>
          <w:numId w:val="2"/>
        </w:numPr>
        <w:tabs>
          <w:tab w:val="clear" w:pos="360"/>
          <w:tab w:val="num" w:pos="0"/>
        </w:tabs>
        <w:suppressAutoHyphens/>
        <w:spacing w:before="40" w:after="40" w:line="240" w:lineRule="auto"/>
        <w:rPr>
          <w:rFonts w:ascii="Arial" w:hAnsi="Arial" w:cs="Arial"/>
          <w:bCs/>
          <w:sz w:val="20"/>
          <w:szCs w:val="20"/>
          <w:lang w:eastAsia="ar-SA"/>
        </w:rPr>
      </w:pPr>
      <w:r w:rsidRPr="007E691C">
        <w:rPr>
          <w:rFonts w:ascii="Arial" w:hAnsi="Arial" w:cs="Arial"/>
          <w:bCs/>
          <w:sz w:val="20"/>
          <w:szCs w:val="20"/>
          <w:lang w:eastAsia="ar-SA"/>
        </w:rPr>
        <w:t>Active Role in keep tracking the sales.</w:t>
      </w:r>
    </w:p>
    <w:p w:rsidR="006F2BEB" w:rsidRPr="007E691C" w:rsidRDefault="00E103B8" w:rsidP="006F2BEB">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Responsible in coding the DAO classes</w:t>
      </w:r>
    </w:p>
    <w:p w:rsidR="006F2BEB" w:rsidRPr="007E691C" w:rsidRDefault="00E103B8" w:rsidP="006F2BEB">
      <w:pPr>
        <w:numPr>
          <w:ilvl w:val="0"/>
          <w:numId w:val="2"/>
        </w:numPr>
        <w:tabs>
          <w:tab w:val="clear" w:pos="360"/>
          <w:tab w:val="num" w:pos="0"/>
        </w:tabs>
        <w:suppressAutoHyphens/>
        <w:spacing w:before="40" w:after="40" w:line="240" w:lineRule="auto"/>
        <w:rPr>
          <w:rFonts w:ascii="Arial" w:hAnsi="Arial" w:cs="Arial"/>
          <w:bCs/>
          <w:sz w:val="20"/>
          <w:szCs w:val="20"/>
          <w:lang w:eastAsia="ar-SA"/>
        </w:rPr>
      </w:pPr>
      <w:r w:rsidRPr="007E691C">
        <w:rPr>
          <w:rFonts w:ascii="Arial" w:hAnsi="Arial" w:cs="Arial"/>
          <w:sz w:val="20"/>
          <w:szCs w:val="20"/>
          <w:lang w:eastAsia="ar-SA"/>
        </w:rPr>
        <w:t xml:space="preserve">Designed and developed presentation layer using </w:t>
      </w:r>
      <w:r w:rsidRPr="007E691C">
        <w:rPr>
          <w:rFonts w:ascii="Arial" w:hAnsi="Arial" w:cs="Arial"/>
          <w:bCs/>
          <w:sz w:val="20"/>
          <w:szCs w:val="20"/>
          <w:lang w:eastAsia="ar-SA"/>
        </w:rPr>
        <w:t>JSTL.</w:t>
      </w:r>
    </w:p>
    <w:p w:rsidR="006F2BEB" w:rsidRPr="007E691C" w:rsidRDefault="00E103B8" w:rsidP="006F2BEB">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D</w:t>
      </w:r>
      <w:r w:rsidRPr="007E691C">
        <w:rPr>
          <w:rFonts w:ascii="Arial" w:hAnsi="Arial" w:cs="Arial"/>
          <w:sz w:val="20"/>
          <w:szCs w:val="20"/>
          <w:lang w:eastAsia="ar-SA"/>
        </w:rPr>
        <w:t>evelopment of code as per the business requirements</w:t>
      </w:r>
    </w:p>
    <w:p w:rsidR="006F2BEB" w:rsidRPr="00567309" w:rsidRDefault="00E103B8" w:rsidP="00567309">
      <w:pPr>
        <w:numPr>
          <w:ilvl w:val="0"/>
          <w:numId w:val="2"/>
        </w:numPr>
        <w:tabs>
          <w:tab w:val="clear" w:pos="360"/>
          <w:tab w:val="num" w:pos="0"/>
        </w:tabs>
        <w:suppressAutoHyphens/>
        <w:spacing w:before="40" w:after="40" w:line="240" w:lineRule="auto"/>
        <w:rPr>
          <w:rFonts w:ascii="Arial" w:hAnsi="Arial" w:cs="Arial"/>
          <w:sz w:val="20"/>
          <w:szCs w:val="20"/>
          <w:lang w:eastAsia="ar-SA"/>
        </w:rPr>
      </w:pPr>
      <w:r w:rsidRPr="007E691C">
        <w:rPr>
          <w:rFonts w:ascii="Arial" w:hAnsi="Arial" w:cs="Arial"/>
          <w:sz w:val="20"/>
          <w:szCs w:val="20"/>
          <w:lang w:eastAsia="ar-SA"/>
        </w:rPr>
        <w:t>Providing fixes to the issues identified in testing phase.</w:t>
      </w:r>
      <w:r w:rsidR="00717496" w:rsidRPr="0071749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8"/>
          </v:shape>
        </w:pict>
      </w:r>
    </w:p>
    <w:sectPr w:rsidR="006F2BEB" w:rsidRPr="00567309" w:rsidSect="00B649F6">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03B8" w:rsidRDefault="00E103B8" w:rsidP="00717496">
      <w:pPr>
        <w:spacing w:after="0" w:line="240" w:lineRule="auto"/>
      </w:pPr>
      <w:r>
        <w:separator/>
      </w:r>
    </w:p>
  </w:endnote>
  <w:endnote w:type="continuationSeparator" w:id="1">
    <w:p w:rsidR="00E103B8" w:rsidRDefault="00E103B8" w:rsidP="007174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03B8" w:rsidRDefault="00E103B8" w:rsidP="00717496">
      <w:pPr>
        <w:spacing w:after="0" w:line="240" w:lineRule="auto"/>
      </w:pPr>
      <w:r>
        <w:separator/>
      </w:r>
    </w:p>
  </w:footnote>
  <w:footnote w:type="continuationSeparator" w:id="1">
    <w:p w:rsidR="00E103B8" w:rsidRDefault="00E103B8" w:rsidP="007174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894" w:rsidRDefault="00E103B8">
    <w:pPr>
      <w:pStyle w:val="Header"/>
    </w:pPr>
  </w:p>
  <w:p w:rsidR="00CC2894" w:rsidRDefault="00E103B8" w:rsidP="00E027EC">
    <w:pPr>
      <w:pStyle w:val="Header"/>
      <w:tabs>
        <w:tab w:val="clear" w:pos="4320"/>
        <w:tab w:val="clear" w:pos="8640"/>
        <w:tab w:val="left" w:pos="2700"/>
      </w:tabs>
    </w:pPr>
    <w:r>
      <w:t>Ch. Suresh</w:t>
    </w:r>
    <w:r>
      <w:tab/>
    </w:r>
  </w:p>
  <w:p w:rsidR="00CC2894" w:rsidRPr="00E027EC" w:rsidRDefault="00E103B8">
    <w:pPr>
      <w:pStyle w:val="Header"/>
      <w:rPr>
        <w:sz w:val="14"/>
      </w:rPr>
    </w:pPr>
  </w:p>
  <w:p w:rsidR="0012616E" w:rsidRDefault="00E103B8">
    <w:pPr>
      <w:pStyle w:val="Header"/>
    </w:pPr>
    <w:r>
      <w:t xml:space="preserve">Mobile: 9008106578                                            </w:t>
    </w:r>
    <w:r>
      <w:t xml:space="preserve">   Email: sureshchowdary808@gmail.com</w:t>
    </w: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1"/>
    <w:lvl w:ilvl="0">
      <w:start w:val="1"/>
      <w:numFmt w:val="bullet"/>
      <w:lvlText w:val=""/>
      <w:lvlJc w:val="left"/>
      <w:pPr>
        <w:tabs>
          <w:tab w:val="num" w:pos="360"/>
        </w:tabs>
        <w:ind w:left="360" w:hanging="360"/>
      </w:pPr>
      <w:rPr>
        <w:rFonts w:ascii="Symbol" w:hAnsi="Symbol"/>
      </w:rPr>
    </w:lvl>
  </w:abstractNum>
  <w:abstractNum w:abstractNumId="2">
    <w:nsid w:val="00000005"/>
    <w:multiLevelType w:val="singleLevel"/>
    <w:tmpl w:val="00000000"/>
    <w:lvl w:ilvl="0">
      <w:start w:val="1"/>
      <w:numFmt w:val="bullet"/>
      <w:lvlText w:val=""/>
      <w:lvlJc w:val="left"/>
      <w:pPr>
        <w:ind w:left="720" w:hanging="360"/>
      </w:pPr>
      <w:rPr>
        <w:rFonts w:ascii="Symbol" w:hAnsi="Symbol" w:cs="Symbol"/>
      </w:rPr>
    </w:lvl>
  </w:abstractNum>
  <w:abstractNum w:abstractNumId="3">
    <w:nsid w:val="0000000A"/>
    <w:multiLevelType w:val="singleLevel"/>
    <w:tmpl w:val="0000000A"/>
    <w:name w:val="WW8Num14"/>
    <w:lvl w:ilvl="0">
      <w:start w:val="1"/>
      <w:numFmt w:val="bullet"/>
      <w:lvlText w:val=""/>
      <w:lvlJc w:val="left"/>
      <w:pPr>
        <w:tabs>
          <w:tab w:val="num" w:pos="720"/>
        </w:tabs>
        <w:ind w:left="720" w:hanging="360"/>
      </w:pPr>
      <w:rPr>
        <w:rFonts w:ascii="Symbol" w:hAnsi="Symbol"/>
      </w:rPr>
    </w:lvl>
  </w:abstractNum>
  <w:abstractNum w:abstractNumId="4">
    <w:nsid w:val="00567E74"/>
    <w:multiLevelType w:val="hybridMultilevel"/>
    <w:tmpl w:val="F7B0DAFA"/>
    <w:lvl w:ilvl="0" w:tplc="4E5A6AC2">
      <w:start w:val="1"/>
      <w:numFmt w:val="bullet"/>
      <w:lvlText w:val=""/>
      <w:lvlJc w:val="left"/>
      <w:pPr>
        <w:tabs>
          <w:tab w:val="num" w:pos="720"/>
        </w:tabs>
        <w:ind w:left="720" w:hanging="360"/>
      </w:pPr>
      <w:rPr>
        <w:rFonts w:ascii="Wingdings" w:hAnsi="Wingdings" w:hint="default"/>
      </w:rPr>
    </w:lvl>
    <w:lvl w:ilvl="1" w:tplc="F2E020CA" w:tentative="1">
      <w:start w:val="1"/>
      <w:numFmt w:val="bullet"/>
      <w:lvlText w:val=""/>
      <w:lvlJc w:val="left"/>
      <w:pPr>
        <w:tabs>
          <w:tab w:val="num" w:pos="1440"/>
        </w:tabs>
        <w:ind w:left="1440" w:hanging="360"/>
      </w:pPr>
      <w:rPr>
        <w:rFonts w:ascii="Wingdings" w:hAnsi="Wingdings" w:hint="default"/>
      </w:rPr>
    </w:lvl>
    <w:lvl w:ilvl="2" w:tplc="6C08D0BA" w:tentative="1">
      <w:start w:val="1"/>
      <w:numFmt w:val="bullet"/>
      <w:lvlText w:val=""/>
      <w:lvlJc w:val="left"/>
      <w:pPr>
        <w:tabs>
          <w:tab w:val="num" w:pos="2160"/>
        </w:tabs>
        <w:ind w:left="2160" w:hanging="360"/>
      </w:pPr>
      <w:rPr>
        <w:rFonts w:ascii="Wingdings" w:hAnsi="Wingdings" w:hint="default"/>
      </w:rPr>
    </w:lvl>
    <w:lvl w:ilvl="3" w:tplc="E83A947E" w:tentative="1">
      <w:start w:val="1"/>
      <w:numFmt w:val="bullet"/>
      <w:lvlText w:val=""/>
      <w:lvlJc w:val="left"/>
      <w:pPr>
        <w:tabs>
          <w:tab w:val="num" w:pos="2880"/>
        </w:tabs>
        <w:ind w:left="2880" w:hanging="360"/>
      </w:pPr>
      <w:rPr>
        <w:rFonts w:ascii="Wingdings" w:hAnsi="Wingdings" w:hint="default"/>
      </w:rPr>
    </w:lvl>
    <w:lvl w:ilvl="4" w:tplc="550AE98A" w:tentative="1">
      <w:start w:val="1"/>
      <w:numFmt w:val="bullet"/>
      <w:lvlText w:val=""/>
      <w:lvlJc w:val="left"/>
      <w:pPr>
        <w:tabs>
          <w:tab w:val="num" w:pos="3600"/>
        </w:tabs>
        <w:ind w:left="3600" w:hanging="360"/>
      </w:pPr>
      <w:rPr>
        <w:rFonts w:ascii="Wingdings" w:hAnsi="Wingdings" w:hint="default"/>
      </w:rPr>
    </w:lvl>
    <w:lvl w:ilvl="5" w:tplc="127461A8" w:tentative="1">
      <w:start w:val="1"/>
      <w:numFmt w:val="bullet"/>
      <w:lvlText w:val=""/>
      <w:lvlJc w:val="left"/>
      <w:pPr>
        <w:tabs>
          <w:tab w:val="num" w:pos="4320"/>
        </w:tabs>
        <w:ind w:left="4320" w:hanging="360"/>
      </w:pPr>
      <w:rPr>
        <w:rFonts w:ascii="Wingdings" w:hAnsi="Wingdings" w:hint="default"/>
      </w:rPr>
    </w:lvl>
    <w:lvl w:ilvl="6" w:tplc="F10C0D2A" w:tentative="1">
      <w:start w:val="1"/>
      <w:numFmt w:val="bullet"/>
      <w:lvlText w:val=""/>
      <w:lvlJc w:val="left"/>
      <w:pPr>
        <w:tabs>
          <w:tab w:val="num" w:pos="5040"/>
        </w:tabs>
        <w:ind w:left="5040" w:hanging="360"/>
      </w:pPr>
      <w:rPr>
        <w:rFonts w:ascii="Wingdings" w:hAnsi="Wingdings" w:hint="default"/>
      </w:rPr>
    </w:lvl>
    <w:lvl w:ilvl="7" w:tplc="891C7FE4" w:tentative="1">
      <w:start w:val="1"/>
      <w:numFmt w:val="bullet"/>
      <w:lvlText w:val=""/>
      <w:lvlJc w:val="left"/>
      <w:pPr>
        <w:tabs>
          <w:tab w:val="num" w:pos="5760"/>
        </w:tabs>
        <w:ind w:left="5760" w:hanging="360"/>
      </w:pPr>
      <w:rPr>
        <w:rFonts w:ascii="Wingdings" w:hAnsi="Wingdings" w:hint="default"/>
      </w:rPr>
    </w:lvl>
    <w:lvl w:ilvl="8" w:tplc="BB461CB0" w:tentative="1">
      <w:start w:val="1"/>
      <w:numFmt w:val="bullet"/>
      <w:lvlText w:val=""/>
      <w:lvlJc w:val="left"/>
      <w:pPr>
        <w:tabs>
          <w:tab w:val="num" w:pos="6480"/>
        </w:tabs>
        <w:ind w:left="6480" w:hanging="360"/>
      </w:pPr>
      <w:rPr>
        <w:rFonts w:ascii="Wingdings" w:hAnsi="Wingdings" w:hint="default"/>
      </w:rPr>
    </w:lvl>
  </w:abstractNum>
  <w:abstractNum w:abstractNumId="5">
    <w:nsid w:val="01AF394D"/>
    <w:multiLevelType w:val="hybridMultilevel"/>
    <w:tmpl w:val="EF8C691C"/>
    <w:lvl w:ilvl="0" w:tplc="31D88208">
      <w:start w:val="1"/>
      <w:numFmt w:val="bullet"/>
      <w:lvlText w:val=""/>
      <w:lvlJc w:val="left"/>
      <w:pPr>
        <w:ind w:left="1080" w:hanging="360"/>
      </w:pPr>
      <w:rPr>
        <w:rFonts w:ascii="Symbol" w:hAnsi="Symbol" w:cs="Wingdings"/>
        <w:sz w:val="20"/>
        <w:szCs w:val="20"/>
      </w:rPr>
    </w:lvl>
    <w:lvl w:ilvl="1" w:tplc="F5FA3CAC" w:tentative="1">
      <w:start w:val="1"/>
      <w:numFmt w:val="bullet"/>
      <w:lvlText w:val="o"/>
      <w:lvlJc w:val="left"/>
      <w:pPr>
        <w:ind w:left="1800" w:hanging="360"/>
      </w:pPr>
      <w:rPr>
        <w:rFonts w:ascii="Courier New" w:hAnsi="Courier New" w:cs="Courier New" w:hint="default"/>
      </w:rPr>
    </w:lvl>
    <w:lvl w:ilvl="2" w:tplc="1B8AEBA4" w:tentative="1">
      <w:start w:val="1"/>
      <w:numFmt w:val="bullet"/>
      <w:lvlText w:val=""/>
      <w:lvlJc w:val="left"/>
      <w:pPr>
        <w:ind w:left="2520" w:hanging="360"/>
      </w:pPr>
      <w:rPr>
        <w:rFonts w:ascii="Wingdings" w:hAnsi="Wingdings" w:hint="default"/>
      </w:rPr>
    </w:lvl>
    <w:lvl w:ilvl="3" w:tplc="86B42556" w:tentative="1">
      <w:start w:val="1"/>
      <w:numFmt w:val="bullet"/>
      <w:lvlText w:val=""/>
      <w:lvlJc w:val="left"/>
      <w:pPr>
        <w:ind w:left="3240" w:hanging="360"/>
      </w:pPr>
      <w:rPr>
        <w:rFonts w:ascii="Symbol" w:hAnsi="Symbol" w:hint="default"/>
      </w:rPr>
    </w:lvl>
    <w:lvl w:ilvl="4" w:tplc="CEDEC910" w:tentative="1">
      <w:start w:val="1"/>
      <w:numFmt w:val="bullet"/>
      <w:lvlText w:val="o"/>
      <w:lvlJc w:val="left"/>
      <w:pPr>
        <w:ind w:left="3960" w:hanging="360"/>
      </w:pPr>
      <w:rPr>
        <w:rFonts w:ascii="Courier New" w:hAnsi="Courier New" w:cs="Courier New" w:hint="default"/>
      </w:rPr>
    </w:lvl>
    <w:lvl w:ilvl="5" w:tplc="19D8FB3C" w:tentative="1">
      <w:start w:val="1"/>
      <w:numFmt w:val="bullet"/>
      <w:lvlText w:val=""/>
      <w:lvlJc w:val="left"/>
      <w:pPr>
        <w:ind w:left="4680" w:hanging="360"/>
      </w:pPr>
      <w:rPr>
        <w:rFonts w:ascii="Wingdings" w:hAnsi="Wingdings" w:hint="default"/>
      </w:rPr>
    </w:lvl>
    <w:lvl w:ilvl="6" w:tplc="C06EB962" w:tentative="1">
      <w:start w:val="1"/>
      <w:numFmt w:val="bullet"/>
      <w:lvlText w:val=""/>
      <w:lvlJc w:val="left"/>
      <w:pPr>
        <w:ind w:left="5400" w:hanging="360"/>
      </w:pPr>
      <w:rPr>
        <w:rFonts w:ascii="Symbol" w:hAnsi="Symbol" w:hint="default"/>
      </w:rPr>
    </w:lvl>
    <w:lvl w:ilvl="7" w:tplc="7BF01AC0" w:tentative="1">
      <w:start w:val="1"/>
      <w:numFmt w:val="bullet"/>
      <w:lvlText w:val="o"/>
      <w:lvlJc w:val="left"/>
      <w:pPr>
        <w:ind w:left="6120" w:hanging="360"/>
      </w:pPr>
      <w:rPr>
        <w:rFonts w:ascii="Courier New" w:hAnsi="Courier New" w:cs="Courier New" w:hint="default"/>
      </w:rPr>
    </w:lvl>
    <w:lvl w:ilvl="8" w:tplc="C1DA55CC" w:tentative="1">
      <w:start w:val="1"/>
      <w:numFmt w:val="bullet"/>
      <w:lvlText w:val=""/>
      <w:lvlJc w:val="left"/>
      <w:pPr>
        <w:ind w:left="6840" w:hanging="360"/>
      </w:pPr>
      <w:rPr>
        <w:rFonts w:ascii="Wingdings" w:hAnsi="Wingdings" w:hint="default"/>
      </w:rPr>
    </w:lvl>
  </w:abstractNum>
  <w:abstractNum w:abstractNumId="6">
    <w:nsid w:val="0A0818AA"/>
    <w:multiLevelType w:val="hybridMultilevel"/>
    <w:tmpl w:val="A854172C"/>
    <w:lvl w:ilvl="0" w:tplc="88C8024A">
      <w:start w:val="1"/>
      <w:numFmt w:val="bullet"/>
      <w:lvlText w:val=""/>
      <w:lvlJc w:val="left"/>
      <w:pPr>
        <w:ind w:left="720" w:hanging="360"/>
      </w:pPr>
      <w:rPr>
        <w:rFonts w:ascii="Symbol" w:hAnsi="Symbol" w:hint="default"/>
      </w:rPr>
    </w:lvl>
    <w:lvl w:ilvl="1" w:tplc="45B0F20A">
      <w:start w:val="1"/>
      <w:numFmt w:val="bullet"/>
      <w:lvlText w:val="o"/>
      <w:lvlJc w:val="left"/>
      <w:pPr>
        <w:ind w:left="1440" w:hanging="360"/>
      </w:pPr>
      <w:rPr>
        <w:rFonts w:ascii="Courier New" w:hAnsi="Courier New" w:cs="Courier New" w:hint="default"/>
      </w:rPr>
    </w:lvl>
    <w:lvl w:ilvl="2" w:tplc="19809F14">
      <w:start w:val="1"/>
      <w:numFmt w:val="bullet"/>
      <w:lvlText w:val=""/>
      <w:lvlJc w:val="left"/>
      <w:pPr>
        <w:ind w:left="2160" w:hanging="360"/>
      </w:pPr>
      <w:rPr>
        <w:rFonts w:ascii="Wingdings" w:hAnsi="Wingdings" w:hint="default"/>
      </w:rPr>
    </w:lvl>
    <w:lvl w:ilvl="3" w:tplc="42C26FD4">
      <w:start w:val="1"/>
      <w:numFmt w:val="bullet"/>
      <w:lvlText w:val=""/>
      <w:lvlJc w:val="left"/>
      <w:pPr>
        <w:ind w:left="2880" w:hanging="360"/>
      </w:pPr>
      <w:rPr>
        <w:rFonts w:ascii="Symbol" w:hAnsi="Symbol" w:hint="default"/>
      </w:rPr>
    </w:lvl>
    <w:lvl w:ilvl="4" w:tplc="77BCD3FE">
      <w:start w:val="1"/>
      <w:numFmt w:val="bullet"/>
      <w:lvlText w:val="o"/>
      <w:lvlJc w:val="left"/>
      <w:pPr>
        <w:ind w:left="3600" w:hanging="360"/>
      </w:pPr>
      <w:rPr>
        <w:rFonts w:ascii="Courier New" w:hAnsi="Courier New" w:cs="Courier New" w:hint="default"/>
      </w:rPr>
    </w:lvl>
    <w:lvl w:ilvl="5" w:tplc="6A9EC878">
      <w:start w:val="1"/>
      <w:numFmt w:val="bullet"/>
      <w:lvlText w:val=""/>
      <w:lvlJc w:val="left"/>
      <w:pPr>
        <w:ind w:left="4320" w:hanging="360"/>
      </w:pPr>
      <w:rPr>
        <w:rFonts w:ascii="Wingdings" w:hAnsi="Wingdings" w:hint="default"/>
      </w:rPr>
    </w:lvl>
    <w:lvl w:ilvl="6" w:tplc="3FC4BDF6">
      <w:start w:val="1"/>
      <w:numFmt w:val="bullet"/>
      <w:lvlText w:val=""/>
      <w:lvlJc w:val="left"/>
      <w:pPr>
        <w:ind w:left="5040" w:hanging="360"/>
      </w:pPr>
      <w:rPr>
        <w:rFonts w:ascii="Symbol" w:hAnsi="Symbol" w:hint="default"/>
      </w:rPr>
    </w:lvl>
    <w:lvl w:ilvl="7" w:tplc="0C6A7B86">
      <w:start w:val="1"/>
      <w:numFmt w:val="bullet"/>
      <w:lvlText w:val="o"/>
      <w:lvlJc w:val="left"/>
      <w:pPr>
        <w:ind w:left="5760" w:hanging="360"/>
      </w:pPr>
      <w:rPr>
        <w:rFonts w:ascii="Courier New" w:hAnsi="Courier New" w:cs="Courier New" w:hint="default"/>
      </w:rPr>
    </w:lvl>
    <w:lvl w:ilvl="8" w:tplc="578ACBC8">
      <w:start w:val="1"/>
      <w:numFmt w:val="bullet"/>
      <w:lvlText w:val=""/>
      <w:lvlJc w:val="left"/>
      <w:pPr>
        <w:ind w:left="6480" w:hanging="360"/>
      </w:pPr>
      <w:rPr>
        <w:rFonts w:ascii="Wingdings" w:hAnsi="Wingdings" w:hint="default"/>
      </w:rPr>
    </w:lvl>
  </w:abstractNum>
  <w:abstractNum w:abstractNumId="7">
    <w:nsid w:val="10C15F41"/>
    <w:multiLevelType w:val="hybridMultilevel"/>
    <w:tmpl w:val="F0F818BC"/>
    <w:lvl w:ilvl="0" w:tplc="B19A0CA8">
      <w:start w:val="1"/>
      <w:numFmt w:val="bullet"/>
      <w:lvlText w:val="●"/>
      <w:lvlJc w:val="left"/>
      <w:pPr>
        <w:tabs>
          <w:tab w:val="num" w:pos="720"/>
        </w:tabs>
        <w:ind w:left="720" w:hanging="360"/>
      </w:pPr>
      <w:rPr>
        <w:rFonts w:ascii="Arial" w:hAnsi="Arial" w:hint="default"/>
      </w:rPr>
    </w:lvl>
    <w:lvl w:ilvl="1" w:tplc="CB3A15F8">
      <w:start w:val="1"/>
      <w:numFmt w:val="bullet"/>
      <w:lvlText w:val="●"/>
      <w:lvlJc w:val="left"/>
      <w:pPr>
        <w:tabs>
          <w:tab w:val="num" w:pos="1440"/>
        </w:tabs>
        <w:ind w:left="1440" w:hanging="360"/>
      </w:pPr>
      <w:rPr>
        <w:rFonts w:ascii="Arial" w:hAnsi="Arial" w:hint="default"/>
      </w:rPr>
    </w:lvl>
    <w:lvl w:ilvl="2" w:tplc="0B563666" w:tentative="1">
      <w:start w:val="1"/>
      <w:numFmt w:val="bullet"/>
      <w:lvlText w:val="●"/>
      <w:lvlJc w:val="left"/>
      <w:pPr>
        <w:tabs>
          <w:tab w:val="num" w:pos="2160"/>
        </w:tabs>
        <w:ind w:left="2160" w:hanging="360"/>
      </w:pPr>
      <w:rPr>
        <w:rFonts w:ascii="Arial" w:hAnsi="Arial" w:hint="default"/>
      </w:rPr>
    </w:lvl>
    <w:lvl w:ilvl="3" w:tplc="2E04D85E" w:tentative="1">
      <w:start w:val="1"/>
      <w:numFmt w:val="bullet"/>
      <w:lvlText w:val="●"/>
      <w:lvlJc w:val="left"/>
      <w:pPr>
        <w:tabs>
          <w:tab w:val="num" w:pos="2880"/>
        </w:tabs>
        <w:ind w:left="2880" w:hanging="360"/>
      </w:pPr>
      <w:rPr>
        <w:rFonts w:ascii="Arial" w:hAnsi="Arial" w:hint="default"/>
      </w:rPr>
    </w:lvl>
    <w:lvl w:ilvl="4" w:tplc="31B8EA52" w:tentative="1">
      <w:start w:val="1"/>
      <w:numFmt w:val="bullet"/>
      <w:lvlText w:val="●"/>
      <w:lvlJc w:val="left"/>
      <w:pPr>
        <w:tabs>
          <w:tab w:val="num" w:pos="3600"/>
        </w:tabs>
        <w:ind w:left="3600" w:hanging="360"/>
      </w:pPr>
      <w:rPr>
        <w:rFonts w:ascii="Arial" w:hAnsi="Arial" w:hint="default"/>
      </w:rPr>
    </w:lvl>
    <w:lvl w:ilvl="5" w:tplc="DD7A51BE" w:tentative="1">
      <w:start w:val="1"/>
      <w:numFmt w:val="bullet"/>
      <w:lvlText w:val="●"/>
      <w:lvlJc w:val="left"/>
      <w:pPr>
        <w:tabs>
          <w:tab w:val="num" w:pos="4320"/>
        </w:tabs>
        <w:ind w:left="4320" w:hanging="360"/>
      </w:pPr>
      <w:rPr>
        <w:rFonts w:ascii="Arial" w:hAnsi="Arial" w:hint="default"/>
      </w:rPr>
    </w:lvl>
    <w:lvl w:ilvl="6" w:tplc="7E9A6854" w:tentative="1">
      <w:start w:val="1"/>
      <w:numFmt w:val="bullet"/>
      <w:lvlText w:val="●"/>
      <w:lvlJc w:val="left"/>
      <w:pPr>
        <w:tabs>
          <w:tab w:val="num" w:pos="5040"/>
        </w:tabs>
        <w:ind w:left="5040" w:hanging="360"/>
      </w:pPr>
      <w:rPr>
        <w:rFonts w:ascii="Arial" w:hAnsi="Arial" w:hint="default"/>
      </w:rPr>
    </w:lvl>
    <w:lvl w:ilvl="7" w:tplc="B796AE52" w:tentative="1">
      <w:start w:val="1"/>
      <w:numFmt w:val="bullet"/>
      <w:lvlText w:val="●"/>
      <w:lvlJc w:val="left"/>
      <w:pPr>
        <w:tabs>
          <w:tab w:val="num" w:pos="5760"/>
        </w:tabs>
        <w:ind w:left="5760" w:hanging="360"/>
      </w:pPr>
      <w:rPr>
        <w:rFonts w:ascii="Arial" w:hAnsi="Arial" w:hint="default"/>
      </w:rPr>
    </w:lvl>
    <w:lvl w:ilvl="8" w:tplc="F866037C" w:tentative="1">
      <w:start w:val="1"/>
      <w:numFmt w:val="bullet"/>
      <w:lvlText w:val="●"/>
      <w:lvlJc w:val="left"/>
      <w:pPr>
        <w:tabs>
          <w:tab w:val="num" w:pos="6480"/>
        </w:tabs>
        <w:ind w:left="6480" w:hanging="360"/>
      </w:pPr>
      <w:rPr>
        <w:rFonts w:ascii="Arial" w:hAnsi="Arial" w:hint="default"/>
      </w:rPr>
    </w:lvl>
  </w:abstractNum>
  <w:abstractNum w:abstractNumId="8">
    <w:nsid w:val="28FC07BB"/>
    <w:multiLevelType w:val="hybridMultilevel"/>
    <w:tmpl w:val="A0B00940"/>
    <w:lvl w:ilvl="0" w:tplc="707CCBE2">
      <w:start w:val="1"/>
      <w:numFmt w:val="bullet"/>
      <w:lvlText w:val="▲"/>
      <w:lvlJc w:val="left"/>
      <w:pPr>
        <w:tabs>
          <w:tab w:val="num" w:pos="720"/>
        </w:tabs>
        <w:ind w:left="720" w:hanging="360"/>
      </w:pPr>
      <w:rPr>
        <w:rFonts w:ascii="Lucida Grande" w:hAnsi="Lucida Grande" w:hint="default"/>
      </w:rPr>
    </w:lvl>
    <w:lvl w:ilvl="1" w:tplc="2F2C2C86" w:tentative="1">
      <w:start w:val="1"/>
      <w:numFmt w:val="bullet"/>
      <w:lvlText w:val="▲"/>
      <w:lvlJc w:val="left"/>
      <w:pPr>
        <w:tabs>
          <w:tab w:val="num" w:pos="1440"/>
        </w:tabs>
        <w:ind w:left="1440" w:hanging="360"/>
      </w:pPr>
      <w:rPr>
        <w:rFonts w:ascii="Lucida Grande" w:hAnsi="Lucida Grande" w:hint="default"/>
      </w:rPr>
    </w:lvl>
    <w:lvl w:ilvl="2" w:tplc="6D0E41A4">
      <w:start w:val="1"/>
      <w:numFmt w:val="bullet"/>
      <w:lvlText w:val="▲"/>
      <w:lvlJc w:val="left"/>
      <w:pPr>
        <w:tabs>
          <w:tab w:val="num" w:pos="2160"/>
        </w:tabs>
        <w:ind w:left="2160" w:hanging="360"/>
      </w:pPr>
      <w:rPr>
        <w:rFonts w:ascii="Lucida Grande" w:hAnsi="Lucida Grande" w:hint="default"/>
      </w:rPr>
    </w:lvl>
    <w:lvl w:ilvl="3" w:tplc="9C561C5E" w:tentative="1">
      <w:start w:val="1"/>
      <w:numFmt w:val="bullet"/>
      <w:lvlText w:val="▲"/>
      <w:lvlJc w:val="left"/>
      <w:pPr>
        <w:tabs>
          <w:tab w:val="num" w:pos="2880"/>
        </w:tabs>
        <w:ind w:left="2880" w:hanging="360"/>
      </w:pPr>
      <w:rPr>
        <w:rFonts w:ascii="Lucida Grande" w:hAnsi="Lucida Grande" w:hint="default"/>
      </w:rPr>
    </w:lvl>
    <w:lvl w:ilvl="4" w:tplc="C6728F32" w:tentative="1">
      <w:start w:val="1"/>
      <w:numFmt w:val="bullet"/>
      <w:lvlText w:val="▲"/>
      <w:lvlJc w:val="left"/>
      <w:pPr>
        <w:tabs>
          <w:tab w:val="num" w:pos="3600"/>
        </w:tabs>
        <w:ind w:left="3600" w:hanging="360"/>
      </w:pPr>
      <w:rPr>
        <w:rFonts w:ascii="Lucida Grande" w:hAnsi="Lucida Grande" w:hint="default"/>
      </w:rPr>
    </w:lvl>
    <w:lvl w:ilvl="5" w:tplc="165E96CC" w:tentative="1">
      <w:start w:val="1"/>
      <w:numFmt w:val="bullet"/>
      <w:lvlText w:val="▲"/>
      <w:lvlJc w:val="left"/>
      <w:pPr>
        <w:tabs>
          <w:tab w:val="num" w:pos="4320"/>
        </w:tabs>
        <w:ind w:left="4320" w:hanging="360"/>
      </w:pPr>
      <w:rPr>
        <w:rFonts w:ascii="Lucida Grande" w:hAnsi="Lucida Grande" w:hint="default"/>
      </w:rPr>
    </w:lvl>
    <w:lvl w:ilvl="6" w:tplc="BA282C78" w:tentative="1">
      <w:start w:val="1"/>
      <w:numFmt w:val="bullet"/>
      <w:lvlText w:val="▲"/>
      <w:lvlJc w:val="left"/>
      <w:pPr>
        <w:tabs>
          <w:tab w:val="num" w:pos="5040"/>
        </w:tabs>
        <w:ind w:left="5040" w:hanging="360"/>
      </w:pPr>
      <w:rPr>
        <w:rFonts w:ascii="Lucida Grande" w:hAnsi="Lucida Grande" w:hint="default"/>
      </w:rPr>
    </w:lvl>
    <w:lvl w:ilvl="7" w:tplc="59D81B1C" w:tentative="1">
      <w:start w:val="1"/>
      <w:numFmt w:val="bullet"/>
      <w:lvlText w:val="▲"/>
      <w:lvlJc w:val="left"/>
      <w:pPr>
        <w:tabs>
          <w:tab w:val="num" w:pos="5760"/>
        </w:tabs>
        <w:ind w:left="5760" w:hanging="360"/>
      </w:pPr>
      <w:rPr>
        <w:rFonts w:ascii="Lucida Grande" w:hAnsi="Lucida Grande" w:hint="default"/>
      </w:rPr>
    </w:lvl>
    <w:lvl w:ilvl="8" w:tplc="55E0CFD6" w:tentative="1">
      <w:start w:val="1"/>
      <w:numFmt w:val="bullet"/>
      <w:lvlText w:val="▲"/>
      <w:lvlJc w:val="left"/>
      <w:pPr>
        <w:tabs>
          <w:tab w:val="num" w:pos="6480"/>
        </w:tabs>
        <w:ind w:left="6480" w:hanging="360"/>
      </w:pPr>
      <w:rPr>
        <w:rFonts w:ascii="Lucida Grande" w:hAnsi="Lucida Grande" w:hint="default"/>
      </w:rPr>
    </w:lvl>
  </w:abstractNum>
  <w:abstractNum w:abstractNumId="9">
    <w:nsid w:val="38D92D41"/>
    <w:multiLevelType w:val="hybridMultilevel"/>
    <w:tmpl w:val="A8DA24BE"/>
    <w:lvl w:ilvl="0" w:tplc="741E06E2">
      <w:start w:val="1"/>
      <w:numFmt w:val="bullet"/>
      <w:lvlText w:val=""/>
      <w:lvlJc w:val="left"/>
      <w:pPr>
        <w:tabs>
          <w:tab w:val="num" w:pos="720"/>
        </w:tabs>
        <w:ind w:left="720" w:hanging="360"/>
      </w:pPr>
      <w:rPr>
        <w:rFonts w:ascii="Wingdings" w:hAnsi="Wingdings" w:hint="default"/>
      </w:rPr>
    </w:lvl>
    <w:lvl w:ilvl="1" w:tplc="64FA523E" w:tentative="1">
      <w:start w:val="1"/>
      <w:numFmt w:val="bullet"/>
      <w:lvlText w:val=""/>
      <w:lvlJc w:val="left"/>
      <w:pPr>
        <w:tabs>
          <w:tab w:val="num" w:pos="1440"/>
        </w:tabs>
        <w:ind w:left="1440" w:hanging="360"/>
      </w:pPr>
      <w:rPr>
        <w:rFonts w:ascii="Wingdings" w:hAnsi="Wingdings" w:hint="default"/>
      </w:rPr>
    </w:lvl>
    <w:lvl w:ilvl="2" w:tplc="97981190" w:tentative="1">
      <w:start w:val="1"/>
      <w:numFmt w:val="bullet"/>
      <w:lvlText w:val=""/>
      <w:lvlJc w:val="left"/>
      <w:pPr>
        <w:tabs>
          <w:tab w:val="num" w:pos="2160"/>
        </w:tabs>
        <w:ind w:left="2160" w:hanging="360"/>
      </w:pPr>
      <w:rPr>
        <w:rFonts w:ascii="Wingdings" w:hAnsi="Wingdings" w:hint="default"/>
      </w:rPr>
    </w:lvl>
    <w:lvl w:ilvl="3" w:tplc="0652CD54" w:tentative="1">
      <w:start w:val="1"/>
      <w:numFmt w:val="bullet"/>
      <w:lvlText w:val=""/>
      <w:lvlJc w:val="left"/>
      <w:pPr>
        <w:tabs>
          <w:tab w:val="num" w:pos="2880"/>
        </w:tabs>
        <w:ind w:left="2880" w:hanging="360"/>
      </w:pPr>
      <w:rPr>
        <w:rFonts w:ascii="Wingdings" w:hAnsi="Wingdings" w:hint="default"/>
      </w:rPr>
    </w:lvl>
    <w:lvl w:ilvl="4" w:tplc="85686B56" w:tentative="1">
      <w:start w:val="1"/>
      <w:numFmt w:val="bullet"/>
      <w:lvlText w:val=""/>
      <w:lvlJc w:val="left"/>
      <w:pPr>
        <w:tabs>
          <w:tab w:val="num" w:pos="3600"/>
        </w:tabs>
        <w:ind w:left="3600" w:hanging="360"/>
      </w:pPr>
      <w:rPr>
        <w:rFonts w:ascii="Wingdings" w:hAnsi="Wingdings" w:hint="default"/>
      </w:rPr>
    </w:lvl>
    <w:lvl w:ilvl="5" w:tplc="49BE7DE8" w:tentative="1">
      <w:start w:val="1"/>
      <w:numFmt w:val="bullet"/>
      <w:lvlText w:val=""/>
      <w:lvlJc w:val="left"/>
      <w:pPr>
        <w:tabs>
          <w:tab w:val="num" w:pos="4320"/>
        </w:tabs>
        <w:ind w:left="4320" w:hanging="360"/>
      </w:pPr>
      <w:rPr>
        <w:rFonts w:ascii="Wingdings" w:hAnsi="Wingdings" w:hint="default"/>
      </w:rPr>
    </w:lvl>
    <w:lvl w:ilvl="6" w:tplc="8E2EE872" w:tentative="1">
      <w:start w:val="1"/>
      <w:numFmt w:val="bullet"/>
      <w:lvlText w:val=""/>
      <w:lvlJc w:val="left"/>
      <w:pPr>
        <w:tabs>
          <w:tab w:val="num" w:pos="5040"/>
        </w:tabs>
        <w:ind w:left="5040" w:hanging="360"/>
      </w:pPr>
      <w:rPr>
        <w:rFonts w:ascii="Wingdings" w:hAnsi="Wingdings" w:hint="default"/>
      </w:rPr>
    </w:lvl>
    <w:lvl w:ilvl="7" w:tplc="222092BC" w:tentative="1">
      <w:start w:val="1"/>
      <w:numFmt w:val="bullet"/>
      <w:lvlText w:val=""/>
      <w:lvlJc w:val="left"/>
      <w:pPr>
        <w:tabs>
          <w:tab w:val="num" w:pos="5760"/>
        </w:tabs>
        <w:ind w:left="5760" w:hanging="360"/>
      </w:pPr>
      <w:rPr>
        <w:rFonts w:ascii="Wingdings" w:hAnsi="Wingdings" w:hint="default"/>
      </w:rPr>
    </w:lvl>
    <w:lvl w:ilvl="8" w:tplc="D0ACF5FE" w:tentative="1">
      <w:start w:val="1"/>
      <w:numFmt w:val="bullet"/>
      <w:lvlText w:val=""/>
      <w:lvlJc w:val="left"/>
      <w:pPr>
        <w:tabs>
          <w:tab w:val="num" w:pos="6480"/>
        </w:tabs>
        <w:ind w:left="6480" w:hanging="360"/>
      </w:pPr>
      <w:rPr>
        <w:rFonts w:ascii="Wingdings" w:hAnsi="Wingdings" w:hint="default"/>
      </w:rPr>
    </w:lvl>
  </w:abstractNum>
  <w:abstractNum w:abstractNumId="10">
    <w:nsid w:val="50AE7855"/>
    <w:multiLevelType w:val="hybridMultilevel"/>
    <w:tmpl w:val="5A82BFF4"/>
    <w:lvl w:ilvl="0" w:tplc="93AE022E">
      <w:start w:val="1"/>
      <w:numFmt w:val="bullet"/>
      <w:lvlText w:val="●"/>
      <w:lvlJc w:val="left"/>
      <w:pPr>
        <w:tabs>
          <w:tab w:val="num" w:pos="720"/>
        </w:tabs>
        <w:ind w:left="720" w:hanging="360"/>
      </w:pPr>
      <w:rPr>
        <w:rFonts w:ascii="Arial" w:hAnsi="Arial" w:hint="default"/>
      </w:rPr>
    </w:lvl>
    <w:lvl w:ilvl="1" w:tplc="055AAF36">
      <w:start w:val="1"/>
      <w:numFmt w:val="bullet"/>
      <w:lvlText w:val="●"/>
      <w:lvlJc w:val="left"/>
      <w:pPr>
        <w:tabs>
          <w:tab w:val="num" w:pos="1980"/>
        </w:tabs>
        <w:ind w:left="1980" w:hanging="360"/>
      </w:pPr>
      <w:rPr>
        <w:rFonts w:ascii="Arial" w:hAnsi="Arial" w:hint="default"/>
      </w:rPr>
    </w:lvl>
    <w:lvl w:ilvl="2" w:tplc="4C4C5300" w:tentative="1">
      <w:start w:val="1"/>
      <w:numFmt w:val="bullet"/>
      <w:lvlText w:val="●"/>
      <w:lvlJc w:val="left"/>
      <w:pPr>
        <w:tabs>
          <w:tab w:val="num" w:pos="2160"/>
        </w:tabs>
        <w:ind w:left="2160" w:hanging="360"/>
      </w:pPr>
      <w:rPr>
        <w:rFonts w:ascii="Arial" w:hAnsi="Arial" w:hint="default"/>
      </w:rPr>
    </w:lvl>
    <w:lvl w:ilvl="3" w:tplc="77A8084E" w:tentative="1">
      <w:start w:val="1"/>
      <w:numFmt w:val="bullet"/>
      <w:lvlText w:val="●"/>
      <w:lvlJc w:val="left"/>
      <w:pPr>
        <w:tabs>
          <w:tab w:val="num" w:pos="2880"/>
        </w:tabs>
        <w:ind w:left="2880" w:hanging="360"/>
      </w:pPr>
      <w:rPr>
        <w:rFonts w:ascii="Arial" w:hAnsi="Arial" w:hint="default"/>
      </w:rPr>
    </w:lvl>
    <w:lvl w:ilvl="4" w:tplc="0D10927E" w:tentative="1">
      <w:start w:val="1"/>
      <w:numFmt w:val="bullet"/>
      <w:lvlText w:val="●"/>
      <w:lvlJc w:val="left"/>
      <w:pPr>
        <w:tabs>
          <w:tab w:val="num" w:pos="3600"/>
        </w:tabs>
        <w:ind w:left="3600" w:hanging="360"/>
      </w:pPr>
      <w:rPr>
        <w:rFonts w:ascii="Arial" w:hAnsi="Arial" w:hint="default"/>
      </w:rPr>
    </w:lvl>
    <w:lvl w:ilvl="5" w:tplc="53AC62B0" w:tentative="1">
      <w:start w:val="1"/>
      <w:numFmt w:val="bullet"/>
      <w:lvlText w:val="●"/>
      <w:lvlJc w:val="left"/>
      <w:pPr>
        <w:tabs>
          <w:tab w:val="num" w:pos="4320"/>
        </w:tabs>
        <w:ind w:left="4320" w:hanging="360"/>
      </w:pPr>
      <w:rPr>
        <w:rFonts w:ascii="Arial" w:hAnsi="Arial" w:hint="default"/>
      </w:rPr>
    </w:lvl>
    <w:lvl w:ilvl="6" w:tplc="52804954" w:tentative="1">
      <w:start w:val="1"/>
      <w:numFmt w:val="bullet"/>
      <w:lvlText w:val="●"/>
      <w:lvlJc w:val="left"/>
      <w:pPr>
        <w:tabs>
          <w:tab w:val="num" w:pos="5040"/>
        </w:tabs>
        <w:ind w:left="5040" w:hanging="360"/>
      </w:pPr>
      <w:rPr>
        <w:rFonts w:ascii="Arial" w:hAnsi="Arial" w:hint="default"/>
      </w:rPr>
    </w:lvl>
    <w:lvl w:ilvl="7" w:tplc="A98CECA0" w:tentative="1">
      <w:start w:val="1"/>
      <w:numFmt w:val="bullet"/>
      <w:lvlText w:val="●"/>
      <w:lvlJc w:val="left"/>
      <w:pPr>
        <w:tabs>
          <w:tab w:val="num" w:pos="5760"/>
        </w:tabs>
        <w:ind w:left="5760" w:hanging="360"/>
      </w:pPr>
      <w:rPr>
        <w:rFonts w:ascii="Arial" w:hAnsi="Arial" w:hint="default"/>
      </w:rPr>
    </w:lvl>
    <w:lvl w:ilvl="8" w:tplc="79121F1C" w:tentative="1">
      <w:start w:val="1"/>
      <w:numFmt w:val="bullet"/>
      <w:lvlText w:val="●"/>
      <w:lvlJc w:val="left"/>
      <w:pPr>
        <w:tabs>
          <w:tab w:val="num" w:pos="6480"/>
        </w:tabs>
        <w:ind w:left="6480" w:hanging="360"/>
      </w:pPr>
      <w:rPr>
        <w:rFonts w:ascii="Arial" w:hAnsi="Arial" w:hint="default"/>
      </w:rPr>
    </w:lvl>
  </w:abstractNum>
  <w:abstractNum w:abstractNumId="11">
    <w:nsid w:val="5DC51483"/>
    <w:multiLevelType w:val="hybridMultilevel"/>
    <w:tmpl w:val="1D26BA44"/>
    <w:lvl w:ilvl="0" w:tplc="C70A72FA">
      <w:start w:val="1"/>
      <w:numFmt w:val="bullet"/>
      <w:lvlText w:val=""/>
      <w:lvlJc w:val="left"/>
      <w:pPr>
        <w:tabs>
          <w:tab w:val="num" w:pos="720"/>
        </w:tabs>
        <w:ind w:left="720" w:hanging="360"/>
      </w:pPr>
      <w:rPr>
        <w:rFonts w:ascii="Wingdings" w:hAnsi="Wingdings" w:hint="default"/>
      </w:rPr>
    </w:lvl>
    <w:lvl w:ilvl="1" w:tplc="48CAD450" w:tentative="1">
      <w:start w:val="1"/>
      <w:numFmt w:val="bullet"/>
      <w:lvlText w:val=""/>
      <w:lvlJc w:val="left"/>
      <w:pPr>
        <w:tabs>
          <w:tab w:val="num" w:pos="1440"/>
        </w:tabs>
        <w:ind w:left="1440" w:hanging="360"/>
      </w:pPr>
      <w:rPr>
        <w:rFonts w:ascii="Wingdings" w:hAnsi="Wingdings" w:hint="default"/>
      </w:rPr>
    </w:lvl>
    <w:lvl w:ilvl="2" w:tplc="82D46076" w:tentative="1">
      <w:start w:val="1"/>
      <w:numFmt w:val="bullet"/>
      <w:lvlText w:val=""/>
      <w:lvlJc w:val="left"/>
      <w:pPr>
        <w:tabs>
          <w:tab w:val="num" w:pos="2160"/>
        </w:tabs>
        <w:ind w:left="2160" w:hanging="360"/>
      </w:pPr>
      <w:rPr>
        <w:rFonts w:ascii="Wingdings" w:hAnsi="Wingdings" w:hint="default"/>
      </w:rPr>
    </w:lvl>
    <w:lvl w:ilvl="3" w:tplc="F4C4B352" w:tentative="1">
      <w:start w:val="1"/>
      <w:numFmt w:val="bullet"/>
      <w:lvlText w:val=""/>
      <w:lvlJc w:val="left"/>
      <w:pPr>
        <w:tabs>
          <w:tab w:val="num" w:pos="2880"/>
        </w:tabs>
        <w:ind w:left="2880" w:hanging="360"/>
      </w:pPr>
      <w:rPr>
        <w:rFonts w:ascii="Wingdings" w:hAnsi="Wingdings" w:hint="default"/>
      </w:rPr>
    </w:lvl>
    <w:lvl w:ilvl="4" w:tplc="E524410A" w:tentative="1">
      <w:start w:val="1"/>
      <w:numFmt w:val="bullet"/>
      <w:lvlText w:val=""/>
      <w:lvlJc w:val="left"/>
      <w:pPr>
        <w:tabs>
          <w:tab w:val="num" w:pos="3600"/>
        </w:tabs>
        <w:ind w:left="3600" w:hanging="360"/>
      </w:pPr>
      <w:rPr>
        <w:rFonts w:ascii="Wingdings" w:hAnsi="Wingdings" w:hint="default"/>
      </w:rPr>
    </w:lvl>
    <w:lvl w:ilvl="5" w:tplc="A55092D8" w:tentative="1">
      <w:start w:val="1"/>
      <w:numFmt w:val="bullet"/>
      <w:lvlText w:val=""/>
      <w:lvlJc w:val="left"/>
      <w:pPr>
        <w:tabs>
          <w:tab w:val="num" w:pos="4320"/>
        </w:tabs>
        <w:ind w:left="4320" w:hanging="360"/>
      </w:pPr>
      <w:rPr>
        <w:rFonts w:ascii="Wingdings" w:hAnsi="Wingdings" w:hint="default"/>
      </w:rPr>
    </w:lvl>
    <w:lvl w:ilvl="6" w:tplc="06543278" w:tentative="1">
      <w:start w:val="1"/>
      <w:numFmt w:val="bullet"/>
      <w:lvlText w:val=""/>
      <w:lvlJc w:val="left"/>
      <w:pPr>
        <w:tabs>
          <w:tab w:val="num" w:pos="5040"/>
        </w:tabs>
        <w:ind w:left="5040" w:hanging="360"/>
      </w:pPr>
      <w:rPr>
        <w:rFonts w:ascii="Wingdings" w:hAnsi="Wingdings" w:hint="default"/>
      </w:rPr>
    </w:lvl>
    <w:lvl w:ilvl="7" w:tplc="B4E2B8B8" w:tentative="1">
      <w:start w:val="1"/>
      <w:numFmt w:val="bullet"/>
      <w:lvlText w:val=""/>
      <w:lvlJc w:val="left"/>
      <w:pPr>
        <w:tabs>
          <w:tab w:val="num" w:pos="5760"/>
        </w:tabs>
        <w:ind w:left="5760" w:hanging="360"/>
      </w:pPr>
      <w:rPr>
        <w:rFonts w:ascii="Wingdings" w:hAnsi="Wingdings" w:hint="default"/>
      </w:rPr>
    </w:lvl>
    <w:lvl w:ilvl="8" w:tplc="DD746622" w:tentative="1">
      <w:start w:val="1"/>
      <w:numFmt w:val="bullet"/>
      <w:lvlText w:val=""/>
      <w:lvlJc w:val="left"/>
      <w:pPr>
        <w:tabs>
          <w:tab w:val="num" w:pos="6480"/>
        </w:tabs>
        <w:ind w:left="6480" w:hanging="360"/>
      </w:pPr>
      <w:rPr>
        <w:rFonts w:ascii="Wingdings" w:hAnsi="Wingdings" w:hint="default"/>
      </w:rPr>
    </w:lvl>
  </w:abstractNum>
  <w:abstractNum w:abstractNumId="12">
    <w:nsid w:val="639D4CCE"/>
    <w:multiLevelType w:val="hybridMultilevel"/>
    <w:tmpl w:val="7D4AE418"/>
    <w:lvl w:ilvl="0" w:tplc="88CC5F5A">
      <w:start w:val="1"/>
      <w:numFmt w:val="bullet"/>
      <w:lvlText w:val="▲"/>
      <w:lvlJc w:val="left"/>
      <w:pPr>
        <w:tabs>
          <w:tab w:val="num" w:pos="720"/>
        </w:tabs>
        <w:ind w:left="720" w:hanging="360"/>
      </w:pPr>
      <w:rPr>
        <w:rFonts w:ascii="Lucida Grande" w:hAnsi="Lucida Grande" w:hint="default"/>
      </w:rPr>
    </w:lvl>
    <w:lvl w:ilvl="1" w:tplc="711A751A" w:tentative="1">
      <w:start w:val="1"/>
      <w:numFmt w:val="bullet"/>
      <w:lvlText w:val="▲"/>
      <w:lvlJc w:val="left"/>
      <w:pPr>
        <w:tabs>
          <w:tab w:val="num" w:pos="1440"/>
        </w:tabs>
        <w:ind w:left="1440" w:hanging="360"/>
      </w:pPr>
      <w:rPr>
        <w:rFonts w:ascii="Lucida Grande" w:hAnsi="Lucida Grande" w:hint="default"/>
      </w:rPr>
    </w:lvl>
    <w:lvl w:ilvl="2" w:tplc="04E63D72">
      <w:start w:val="1"/>
      <w:numFmt w:val="bullet"/>
      <w:lvlText w:val="▲"/>
      <w:lvlJc w:val="left"/>
      <w:pPr>
        <w:tabs>
          <w:tab w:val="num" w:pos="2160"/>
        </w:tabs>
        <w:ind w:left="2160" w:hanging="360"/>
      </w:pPr>
      <w:rPr>
        <w:rFonts w:ascii="Lucida Grande" w:hAnsi="Lucida Grande" w:hint="default"/>
      </w:rPr>
    </w:lvl>
    <w:lvl w:ilvl="3" w:tplc="CA4C5736" w:tentative="1">
      <w:start w:val="1"/>
      <w:numFmt w:val="bullet"/>
      <w:lvlText w:val="▲"/>
      <w:lvlJc w:val="left"/>
      <w:pPr>
        <w:tabs>
          <w:tab w:val="num" w:pos="2880"/>
        </w:tabs>
        <w:ind w:left="2880" w:hanging="360"/>
      </w:pPr>
      <w:rPr>
        <w:rFonts w:ascii="Lucida Grande" w:hAnsi="Lucida Grande" w:hint="default"/>
      </w:rPr>
    </w:lvl>
    <w:lvl w:ilvl="4" w:tplc="45FC5046" w:tentative="1">
      <w:start w:val="1"/>
      <w:numFmt w:val="bullet"/>
      <w:lvlText w:val="▲"/>
      <w:lvlJc w:val="left"/>
      <w:pPr>
        <w:tabs>
          <w:tab w:val="num" w:pos="3600"/>
        </w:tabs>
        <w:ind w:left="3600" w:hanging="360"/>
      </w:pPr>
      <w:rPr>
        <w:rFonts w:ascii="Lucida Grande" w:hAnsi="Lucida Grande" w:hint="default"/>
      </w:rPr>
    </w:lvl>
    <w:lvl w:ilvl="5" w:tplc="0F70B1D8" w:tentative="1">
      <w:start w:val="1"/>
      <w:numFmt w:val="bullet"/>
      <w:lvlText w:val="▲"/>
      <w:lvlJc w:val="left"/>
      <w:pPr>
        <w:tabs>
          <w:tab w:val="num" w:pos="4320"/>
        </w:tabs>
        <w:ind w:left="4320" w:hanging="360"/>
      </w:pPr>
      <w:rPr>
        <w:rFonts w:ascii="Lucida Grande" w:hAnsi="Lucida Grande" w:hint="default"/>
      </w:rPr>
    </w:lvl>
    <w:lvl w:ilvl="6" w:tplc="304EAF1E" w:tentative="1">
      <w:start w:val="1"/>
      <w:numFmt w:val="bullet"/>
      <w:lvlText w:val="▲"/>
      <w:lvlJc w:val="left"/>
      <w:pPr>
        <w:tabs>
          <w:tab w:val="num" w:pos="5040"/>
        </w:tabs>
        <w:ind w:left="5040" w:hanging="360"/>
      </w:pPr>
      <w:rPr>
        <w:rFonts w:ascii="Lucida Grande" w:hAnsi="Lucida Grande" w:hint="default"/>
      </w:rPr>
    </w:lvl>
    <w:lvl w:ilvl="7" w:tplc="B45475E6" w:tentative="1">
      <w:start w:val="1"/>
      <w:numFmt w:val="bullet"/>
      <w:lvlText w:val="▲"/>
      <w:lvlJc w:val="left"/>
      <w:pPr>
        <w:tabs>
          <w:tab w:val="num" w:pos="5760"/>
        </w:tabs>
        <w:ind w:left="5760" w:hanging="360"/>
      </w:pPr>
      <w:rPr>
        <w:rFonts w:ascii="Lucida Grande" w:hAnsi="Lucida Grande" w:hint="default"/>
      </w:rPr>
    </w:lvl>
    <w:lvl w:ilvl="8" w:tplc="572EF514" w:tentative="1">
      <w:start w:val="1"/>
      <w:numFmt w:val="bullet"/>
      <w:lvlText w:val="▲"/>
      <w:lvlJc w:val="left"/>
      <w:pPr>
        <w:tabs>
          <w:tab w:val="num" w:pos="6480"/>
        </w:tabs>
        <w:ind w:left="6480" w:hanging="360"/>
      </w:pPr>
      <w:rPr>
        <w:rFonts w:ascii="Lucida Grande" w:hAnsi="Lucida Grande" w:hint="default"/>
      </w:rPr>
    </w:lvl>
  </w:abstractNum>
  <w:abstractNum w:abstractNumId="13">
    <w:nsid w:val="6EC84AB2"/>
    <w:multiLevelType w:val="hybridMultilevel"/>
    <w:tmpl w:val="91888DF2"/>
    <w:lvl w:ilvl="0" w:tplc="CAB4061E">
      <w:start w:val="1"/>
      <w:numFmt w:val="bullet"/>
      <w:lvlText w:val=""/>
      <w:lvlJc w:val="left"/>
      <w:pPr>
        <w:tabs>
          <w:tab w:val="num" w:pos="720"/>
        </w:tabs>
        <w:ind w:left="720" w:hanging="360"/>
      </w:pPr>
      <w:rPr>
        <w:rFonts w:ascii="Wingdings" w:hAnsi="Wingdings" w:hint="default"/>
      </w:rPr>
    </w:lvl>
    <w:lvl w:ilvl="1" w:tplc="F29628D4" w:tentative="1">
      <w:start w:val="1"/>
      <w:numFmt w:val="bullet"/>
      <w:lvlText w:val=""/>
      <w:lvlJc w:val="left"/>
      <w:pPr>
        <w:tabs>
          <w:tab w:val="num" w:pos="1440"/>
        </w:tabs>
        <w:ind w:left="1440" w:hanging="360"/>
      </w:pPr>
      <w:rPr>
        <w:rFonts w:ascii="Wingdings" w:hAnsi="Wingdings" w:hint="default"/>
      </w:rPr>
    </w:lvl>
    <w:lvl w:ilvl="2" w:tplc="CA4445F6" w:tentative="1">
      <w:start w:val="1"/>
      <w:numFmt w:val="bullet"/>
      <w:lvlText w:val=""/>
      <w:lvlJc w:val="left"/>
      <w:pPr>
        <w:tabs>
          <w:tab w:val="num" w:pos="2160"/>
        </w:tabs>
        <w:ind w:left="2160" w:hanging="360"/>
      </w:pPr>
      <w:rPr>
        <w:rFonts w:ascii="Wingdings" w:hAnsi="Wingdings" w:hint="default"/>
      </w:rPr>
    </w:lvl>
    <w:lvl w:ilvl="3" w:tplc="43C65302" w:tentative="1">
      <w:start w:val="1"/>
      <w:numFmt w:val="bullet"/>
      <w:lvlText w:val=""/>
      <w:lvlJc w:val="left"/>
      <w:pPr>
        <w:tabs>
          <w:tab w:val="num" w:pos="2880"/>
        </w:tabs>
        <w:ind w:left="2880" w:hanging="360"/>
      </w:pPr>
      <w:rPr>
        <w:rFonts w:ascii="Wingdings" w:hAnsi="Wingdings" w:hint="default"/>
      </w:rPr>
    </w:lvl>
    <w:lvl w:ilvl="4" w:tplc="F3DE3F66" w:tentative="1">
      <w:start w:val="1"/>
      <w:numFmt w:val="bullet"/>
      <w:lvlText w:val=""/>
      <w:lvlJc w:val="left"/>
      <w:pPr>
        <w:tabs>
          <w:tab w:val="num" w:pos="3600"/>
        </w:tabs>
        <w:ind w:left="3600" w:hanging="360"/>
      </w:pPr>
      <w:rPr>
        <w:rFonts w:ascii="Wingdings" w:hAnsi="Wingdings" w:hint="default"/>
      </w:rPr>
    </w:lvl>
    <w:lvl w:ilvl="5" w:tplc="7788381A" w:tentative="1">
      <w:start w:val="1"/>
      <w:numFmt w:val="bullet"/>
      <w:lvlText w:val=""/>
      <w:lvlJc w:val="left"/>
      <w:pPr>
        <w:tabs>
          <w:tab w:val="num" w:pos="4320"/>
        </w:tabs>
        <w:ind w:left="4320" w:hanging="360"/>
      </w:pPr>
      <w:rPr>
        <w:rFonts w:ascii="Wingdings" w:hAnsi="Wingdings" w:hint="default"/>
      </w:rPr>
    </w:lvl>
    <w:lvl w:ilvl="6" w:tplc="9A3A27C6" w:tentative="1">
      <w:start w:val="1"/>
      <w:numFmt w:val="bullet"/>
      <w:lvlText w:val=""/>
      <w:lvlJc w:val="left"/>
      <w:pPr>
        <w:tabs>
          <w:tab w:val="num" w:pos="5040"/>
        </w:tabs>
        <w:ind w:left="5040" w:hanging="360"/>
      </w:pPr>
      <w:rPr>
        <w:rFonts w:ascii="Wingdings" w:hAnsi="Wingdings" w:hint="default"/>
      </w:rPr>
    </w:lvl>
    <w:lvl w:ilvl="7" w:tplc="421A667C" w:tentative="1">
      <w:start w:val="1"/>
      <w:numFmt w:val="bullet"/>
      <w:lvlText w:val=""/>
      <w:lvlJc w:val="left"/>
      <w:pPr>
        <w:tabs>
          <w:tab w:val="num" w:pos="5760"/>
        </w:tabs>
        <w:ind w:left="5760" w:hanging="360"/>
      </w:pPr>
      <w:rPr>
        <w:rFonts w:ascii="Wingdings" w:hAnsi="Wingdings" w:hint="default"/>
      </w:rPr>
    </w:lvl>
    <w:lvl w:ilvl="8" w:tplc="2DFCA0BC"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2"/>
  </w:num>
  <w:num w:numId="6">
    <w:abstractNumId w:val="0"/>
  </w:num>
  <w:num w:numId="7">
    <w:abstractNumId w:val="11"/>
  </w:num>
  <w:num w:numId="8">
    <w:abstractNumId w:val="10"/>
  </w:num>
  <w:num w:numId="9">
    <w:abstractNumId w:val="9"/>
  </w:num>
  <w:num w:numId="10">
    <w:abstractNumId w:val="7"/>
  </w:num>
  <w:num w:numId="11">
    <w:abstractNumId w:val="4"/>
  </w:num>
  <w:num w:numId="12">
    <w:abstractNumId w:val="13"/>
  </w:num>
  <w:num w:numId="13">
    <w:abstractNumId w:val="1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17496"/>
    <w:rsid w:val="00567309"/>
    <w:rsid w:val="00717496"/>
    <w:rsid w:val="00E103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55C"/>
    <w:pPr>
      <w:spacing w:after="200" w:line="276" w:lineRule="auto"/>
    </w:pPr>
    <w:rPr>
      <w:rFonts w:ascii="Calibri" w:eastAsia="Times New Roman" w:hAnsi="Calibri" w:cs="Times New Roman"/>
    </w:rPr>
  </w:style>
  <w:style w:type="paragraph" w:styleId="Heading2">
    <w:name w:val="heading 2"/>
    <w:basedOn w:val="Normal"/>
    <w:next w:val="Normal"/>
    <w:link w:val="Heading2Char"/>
    <w:semiHidden/>
    <w:unhideWhenUsed/>
    <w:qFormat/>
    <w:rsid w:val="00B2255C"/>
    <w:pPr>
      <w:keepNext/>
      <w:spacing w:after="0" w:line="240" w:lineRule="auto"/>
      <w:outlineLvl w:val="1"/>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2255C"/>
    <w:rPr>
      <w:rFonts w:ascii="Times New Roman" w:eastAsia="Times New Roman" w:hAnsi="Times New Roman" w:cs="Times New Roman"/>
      <w:b/>
      <w:bCs/>
      <w:sz w:val="24"/>
      <w:szCs w:val="24"/>
    </w:rPr>
  </w:style>
  <w:style w:type="character" w:customStyle="1" w:styleId="ListParagraphChar">
    <w:name w:val="List Paragraph Char"/>
    <w:link w:val="ListParagraph"/>
    <w:uiPriority w:val="34"/>
    <w:locked/>
    <w:rsid w:val="00B2255C"/>
    <w:rPr>
      <w:rFonts w:ascii="Times New Roman" w:eastAsia="Times New Roman" w:hAnsi="Times New Roman" w:cs="Times New Roman"/>
    </w:rPr>
  </w:style>
  <w:style w:type="paragraph" w:styleId="ListParagraph">
    <w:name w:val="List Paragraph"/>
    <w:basedOn w:val="Normal"/>
    <w:link w:val="ListParagraphChar"/>
    <w:uiPriority w:val="34"/>
    <w:qFormat/>
    <w:rsid w:val="00B2255C"/>
    <w:pPr>
      <w:ind w:left="720"/>
      <w:contextualSpacing/>
    </w:pPr>
    <w:rPr>
      <w:rFonts w:ascii="Times New Roman" w:hAnsi="Times New Roman"/>
    </w:rPr>
  </w:style>
  <w:style w:type="paragraph" w:styleId="Header">
    <w:name w:val="header"/>
    <w:basedOn w:val="Normal"/>
    <w:link w:val="HeaderChar"/>
    <w:semiHidden/>
    <w:rsid w:val="00B16868"/>
    <w:pPr>
      <w:tabs>
        <w:tab w:val="center" w:pos="4320"/>
        <w:tab w:val="right" w:pos="8640"/>
      </w:tabs>
      <w:suppressAutoHyphens/>
      <w:spacing w:after="0" w:line="240" w:lineRule="auto"/>
    </w:pPr>
    <w:rPr>
      <w:rFonts w:ascii="Times New Roman" w:hAnsi="Times New Roman"/>
      <w:sz w:val="24"/>
      <w:szCs w:val="24"/>
      <w:lang w:eastAsia="ar-SA"/>
    </w:rPr>
  </w:style>
  <w:style w:type="character" w:customStyle="1" w:styleId="HeaderChar">
    <w:name w:val="Header Char"/>
    <w:basedOn w:val="DefaultParagraphFont"/>
    <w:link w:val="Header"/>
    <w:semiHidden/>
    <w:rsid w:val="00B16868"/>
    <w:rPr>
      <w:rFonts w:ascii="Times New Roman" w:eastAsia="Times New Roman" w:hAnsi="Times New Roman" w:cs="Times New Roman"/>
      <w:sz w:val="24"/>
      <w:szCs w:val="24"/>
      <w:lang w:eastAsia="ar-SA"/>
    </w:rPr>
  </w:style>
  <w:style w:type="paragraph" w:styleId="Title">
    <w:name w:val="Title"/>
    <w:basedOn w:val="Normal"/>
    <w:next w:val="Normal"/>
    <w:link w:val="TitleChar"/>
    <w:qFormat/>
    <w:rsid w:val="00252CC7"/>
    <w:pPr>
      <w:suppressAutoHyphens/>
      <w:spacing w:before="240" w:after="60" w:line="240" w:lineRule="auto"/>
      <w:jc w:val="center"/>
      <w:outlineLvl w:val="0"/>
    </w:pPr>
    <w:rPr>
      <w:rFonts w:ascii="Cambria" w:hAnsi="Cambria"/>
      <w:b/>
      <w:bCs/>
      <w:kern w:val="28"/>
      <w:sz w:val="32"/>
      <w:szCs w:val="32"/>
    </w:rPr>
  </w:style>
  <w:style w:type="character" w:customStyle="1" w:styleId="TitleChar">
    <w:name w:val="Title Char"/>
    <w:basedOn w:val="DefaultParagraphFont"/>
    <w:link w:val="Title"/>
    <w:rsid w:val="00252CC7"/>
    <w:rPr>
      <w:rFonts w:ascii="Cambria" w:eastAsia="Times New Roman" w:hAnsi="Cambria" w:cs="Times New Roman"/>
      <w:b/>
      <w:bCs/>
      <w:kern w:val="28"/>
      <w:sz w:val="32"/>
      <w:szCs w:val="32"/>
    </w:rPr>
  </w:style>
  <w:style w:type="paragraph" w:customStyle="1" w:styleId="NormalArial">
    <w:name w:val="Normal + Arial"/>
    <w:basedOn w:val="Normal"/>
    <w:rsid w:val="00252CC7"/>
    <w:pPr>
      <w:tabs>
        <w:tab w:val="left" w:pos="720"/>
      </w:tabs>
      <w:spacing w:after="0" w:line="312" w:lineRule="auto"/>
      <w:ind w:left="720" w:hanging="360"/>
      <w:jc w:val="both"/>
    </w:pPr>
    <w:rPr>
      <w:rFonts w:ascii="Verdana" w:hAnsi="Verdana" w:cs="Verdana"/>
      <w:color w:val="000000"/>
      <w:sz w:val="20"/>
      <w:szCs w:val="20"/>
      <w:lang w:eastAsia="en-IN"/>
    </w:rPr>
  </w:style>
  <w:style w:type="paragraph" w:styleId="Footer">
    <w:name w:val="footer"/>
    <w:basedOn w:val="Normal"/>
    <w:link w:val="FooterChar"/>
    <w:uiPriority w:val="99"/>
    <w:unhideWhenUsed/>
    <w:rsid w:val="00002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DA3"/>
    <w:rPr>
      <w:rFonts w:ascii="Calibri" w:eastAsia="Times New Roman" w:hAnsi="Calibri" w:cs="Times New Roman"/>
    </w:rPr>
  </w:style>
  <w:style w:type="character" w:styleId="Hyperlink">
    <w:name w:val="Hyperlink"/>
    <w:basedOn w:val="DefaultParagraphFont"/>
    <w:uiPriority w:val="99"/>
    <w:unhideWhenUsed/>
    <w:rsid w:val="00002DA3"/>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footmark.infoedge.com/apply/cvtracking?username=d99e7ca7472b34d6e8c82f7e5596ac27d8b65cb9afbb1c60ed59df0ab8a8934c235b771cbb64a96ba17faea29e95a5a4&amp;jobId=c8db4d0a831f9b7b2e694c76283cbe265c5d0d5049120111104b1e0a1e79061f4d5649410f1207001a5243120d160413525e5f09514e150a136&amp;compId=56dc1e770a9e52b9c92b9ddca2bca2cc0c772d2d2ea6c75c&amp;uid=118143401404131801538465667&amp;userId=509e82b1daacd0efd5875348a59ba817fd7b8d76ced875b4cdf3e35370f49177&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40455-E6A1-4CEF-BF00-773F6B3B9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KPIT</Company>
  <LinksUpToDate>false</LinksUpToDate>
  <CharactersWithSpaces>8187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Ch</dc:creator>
  <cp:lastModifiedBy>ASUS</cp:lastModifiedBy>
  <cp:revision>2</cp:revision>
  <dcterms:created xsi:type="dcterms:W3CDTF">2018-10-02T12:26:00Z</dcterms:created>
  <dcterms:modified xsi:type="dcterms:W3CDTF">2018-10-02T12:26:00Z</dcterms:modified>
</cp:coreProperties>
</file>