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9EBE" w14:textId="7DB3E259" w:rsidR="00DB2F7E" w:rsidRDefault="00DB2F7E">
      <w:pPr>
        <w:spacing w:after="0" w:line="240" w:lineRule="auto"/>
        <w:jc w:val="right"/>
        <w:rPr>
          <w:rFonts w:ascii="Century Schoolbook" w:hAnsi="Century Schoolbook" w:cs="Century Schoolbook"/>
          <w:b/>
          <w:bCs/>
          <w:i/>
          <w:sz w:val="28"/>
          <w:szCs w:val="28"/>
        </w:rPr>
      </w:pPr>
      <w:r>
        <w:rPr>
          <w:rFonts w:ascii="Century Schoolbook" w:hAnsi="Century Schoolbook" w:cs="Century Schoolbook"/>
          <w:b/>
          <w:bCs/>
          <w:i/>
          <w:sz w:val="28"/>
          <w:szCs w:val="28"/>
        </w:rPr>
        <w:t>MALAY SANKAR DAS</w:t>
      </w:r>
    </w:p>
    <w:p w14:paraId="7F1BA6F3" w14:textId="72DE5A56" w:rsidR="00DB2F7E" w:rsidRDefault="008456F8" w:rsidP="00FB20FA">
      <w:pPr>
        <w:spacing w:after="0" w:line="240" w:lineRule="auto"/>
        <w:jc w:val="right"/>
        <w:rPr>
          <w:rFonts w:ascii="Century Schoolbook" w:hAnsi="Century Schoolbook" w:cs="Century Schoolbook"/>
          <w:bCs/>
        </w:rPr>
      </w:pPr>
      <w:r w:rsidRPr="004F620F">
        <w:rPr>
          <w:rFonts w:ascii="Century Schoolbook" w:hAnsi="Century Schoolbook"/>
          <w:noProof/>
        </w:rPr>
        <w:drawing>
          <wp:inline distT="0" distB="0" distL="0" distR="0" wp14:anchorId="2B6E4C1D" wp14:editId="416AC994">
            <wp:extent cx="930257" cy="26005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colorTemperature colorTemp="8800"/>
                              </a14:imgEffect>
                            </a14:imgLayer>
                          </a14:imgProps>
                        </a:ext>
                      </a:extLst>
                    </a:blip>
                    <a:stretch>
                      <a:fillRect/>
                    </a:stretch>
                  </pic:blipFill>
                  <pic:spPr>
                    <a:xfrm>
                      <a:off x="0" y="0"/>
                      <a:ext cx="1051506" cy="293948"/>
                    </a:xfrm>
                    <a:prstGeom prst="rect">
                      <a:avLst/>
                    </a:prstGeom>
                  </pic:spPr>
                </pic:pic>
              </a:graphicData>
            </a:graphic>
          </wp:inline>
        </w:drawing>
      </w:r>
      <w:r>
        <w:rPr>
          <w:rFonts w:ascii="Century Schoolbook" w:hAnsi="Century Schoolbook" w:cs="Century Schoolbook"/>
          <w:b/>
          <w:bCs/>
          <w:sz w:val="24"/>
          <w:szCs w:val="24"/>
        </w:rPr>
        <w:tab/>
      </w:r>
      <w:r>
        <w:rPr>
          <w:rFonts w:ascii="Century Schoolbook" w:hAnsi="Century Schoolbook" w:cs="Century Schoolbook"/>
          <w:b/>
          <w:bCs/>
          <w:sz w:val="24"/>
          <w:szCs w:val="24"/>
        </w:rPr>
        <w:tab/>
      </w:r>
      <w:r>
        <w:rPr>
          <w:rFonts w:ascii="Century Schoolbook" w:hAnsi="Century Schoolbook" w:cs="Century Schoolbook"/>
          <w:b/>
          <w:bCs/>
          <w:sz w:val="24"/>
          <w:szCs w:val="24"/>
        </w:rPr>
        <w:tab/>
      </w:r>
      <w:r>
        <w:rPr>
          <w:rFonts w:ascii="Century Schoolbook" w:hAnsi="Century Schoolbook" w:cs="Century Schoolbook"/>
          <w:b/>
          <w:bCs/>
          <w:sz w:val="24"/>
          <w:szCs w:val="24"/>
        </w:rPr>
        <w:tab/>
      </w:r>
      <w:r w:rsidR="00FB20FA">
        <w:rPr>
          <w:rFonts w:ascii="Century Schoolbook" w:hAnsi="Century Schoolbook" w:cs="Century Schoolbook"/>
          <w:b/>
          <w:bCs/>
          <w:sz w:val="24"/>
          <w:szCs w:val="24"/>
        </w:rPr>
        <w:t xml:space="preserve">          </w:t>
      </w:r>
      <w:r>
        <w:rPr>
          <w:rFonts w:ascii="Century Schoolbook" w:hAnsi="Century Schoolbook" w:cs="Century Schoolbook"/>
          <w:b/>
          <w:bCs/>
          <w:sz w:val="24"/>
          <w:szCs w:val="24"/>
        </w:rPr>
        <w:tab/>
        <w:t xml:space="preserve"> </w:t>
      </w:r>
      <w:r w:rsidR="00DB2F7E">
        <w:rPr>
          <w:rFonts w:ascii="Century Schoolbook" w:hAnsi="Century Schoolbook" w:cs="Century Schoolbook"/>
          <w:b/>
          <w:bCs/>
          <w:sz w:val="24"/>
          <w:szCs w:val="24"/>
          <w:u w:val="single"/>
        </w:rPr>
        <w:t>SAP B</w:t>
      </w:r>
      <w:r w:rsidR="00FB0FD3">
        <w:rPr>
          <w:rFonts w:ascii="Century Schoolbook" w:hAnsi="Century Schoolbook" w:cs="Century Schoolbook"/>
          <w:b/>
          <w:bCs/>
          <w:sz w:val="24"/>
          <w:szCs w:val="24"/>
          <w:u w:val="single"/>
        </w:rPr>
        <w:t>A</w:t>
      </w:r>
      <w:r w:rsidR="003240E5">
        <w:rPr>
          <w:rFonts w:ascii="Century Schoolbook" w:hAnsi="Century Schoolbook" w:cs="Century Schoolbook"/>
          <w:b/>
          <w:bCs/>
          <w:sz w:val="24"/>
          <w:szCs w:val="24"/>
          <w:u w:val="single"/>
        </w:rPr>
        <w:t xml:space="preserve">SIS </w:t>
      </w:r>
      <w:r w:rsidR="000E67B3">
        <w:rPr>
          <w:rFonts w:ascii="Century Schoolbook" w:hAnsi="Century Schoolbook" w:cs="Century Schoolbook"/>
          <w:b/>
          <w:bCs/>
          <w:sz w:val="24"/>
          <w:szCs w:val="24"/>
          <w:u w:val="single"/>
        </w:rPr>
        <w:t xml:space="preserve">Consultant – </w:t>
      </w:r>
      <w:r w:rsidR="00531BEE">
        <w:rPr>
          <w:rFonts w:ascii="Century Schoolbook" w:hAnsi="Century Schoolbook" w:cs="Century Schoolbook"/>
          <w:b/>
          <w:bCs/>
          <w:sz w:val="24"/>
          <w:szCs w:val="24"/>
          <w:u w:val="single"/>
        </w:rPr>
        <w:t>9</w:t>
      </w:r>
      <w:r w:rsidR="00612167">
        <w:rPr>
          <w:rFonts w:ascii="Century Schoolbook" w:hAnsi="Century Schoolbook" w:cs="Century Schoolbook"/>
          <w:b/>
          <w:bCs/>
          <w:sz w:val="24"/>
          <w:szCs w:val="24"/>
          <w:u w:val="single"/>
        </w:rPr>
        <w:t>.5</w:t>
      </w:r>
      <w:r w:rsidR="0000344E">
        <w:rPr>
          <w:rFonts w:ascii="Century Schoolbook" w:hAnsi="Century Schoolbook" w:cs="Century Schoolbook"/>
          <w:b/>
          <w:bCs/>
          <w:sz w:val="24"/>
          <w:szCs w:val="24"/>
          <w:u w:val="single"/>
        </w:rPr>
        <w:t xml:space="preserve"> </w:t>
      </w:r>
      <w:r w:rsidR="00DB2F7E">
        <w:rPr>
          <w:rFonts w:ascii="Century Schoolbook" w:hAnsi="Century Schoolbook" w:cs="Century Schoolbook"/>
          <w:b/>
          <w:bCs/>
          <w:sz w:val="24"/>
          <w:szCs w:val="24"/>
          <w:u w:val="single"/>
        </w:rPr>
        <w:t>Years</w:t>
      </w:r>
    </w:p>
    <w:p w14:paraId="62E0C6DD" w14:textId="7FFB7D9C" w:rsidR="00DB2F7E" w:rsidRDefault="00DB2F7E">
      <w:pPr>
        <w:spacing w:after="0" w:line="240" w:lineRule="auto"/>
        <w:jc w:val="right"/>
        <w:rPr>
          <w:rFonts w:ascii="Century Schoolbook" w:hAnsi="Century Schoolbook" w:cs="Century Schoolbook"/>
          <w:bCs/>
        </w:rPr>
      </w:pPr>
      <w:r>
        <w:rPr>
          <w:rFonts w:ascii="Century Schoolbook" w:hAnsi="Century Schoolbook" w:cs="Century Schoolbook"/>
          <w:bCs/>
        </w:rPr>
        <w:t xml:space="preserve">Mob: </w:t>
      </w:r>
      <w:r>
        <w:rPr>
          <w:rFonts w:ascii="Century Schoolbook" w:hAnsi="Century Schoolbook" w:cs="Century Schoolbook"/>
          <w:lang w:val="pt-BR"/>
        </w:rPr>
        <w:t>+91-</w:t>
      </w:r>
      <w:r w:rsidR="0061669D">
        <w:rPr>
          <w:rFonts w:ascii="Century Schoolbook" w:hAnsi="Century Schoolbook" w:cs="Century Schoolbook"/>
          <w:lang w:val="pt-BR"/>
        </w:rPr>
        <w:t>8240759766</w:t>
      </w:r>
      <w:r w:rsidR="00746F6D">
        <w:rPr>
          <w:rFonts w:ascii="Century Schoolbook" w:hAnsi="Century Schoolbook" w:cs="Century Schoolbook"/>
          <w:lang w:val="pt-BR"/>
        </w:rPr>
        <w:t xml:space="preserve"> </w:t>
      </w:r>
      <w:r w:rsidR="0072675F">
        <w:rPr>
          <w:rFonts w:ascii="Century Schoolbook" w:hAnsi="Century Schoolbook" w:cs="Century Schoolbook"/>
          <w:lang w:val="pt-BR"/>
        </w:rPr>
        <w:t>/</w:t>
      </w:r>
      <w:r w:rsidR="00746F6D">
        <w:rPr>
          <w:rFonts w:ascii="Century Schoolbook" w:hAnsi="Century Schoolbook" w:cs="Century Schoolbook"/>
          <w:lang w:val="pt-BR"/>
        </w:rPr>
        <w:t xml:space="preserve"> +91-</w:t>
      </w:r>
      <w:r w:rsidR="0061669D">
        <w:rPr>
          <w:rFonts w:ascii="Century Schoolbook" w:hAnsi="Century Schoolbook" w:cs="Century Schoolbook"/>
          <w:lang w:val="pt-BR"/>
        </w:rPr>
        <w:t>9800236296</w:t>
      </w:r>
    </w:p>
    <w:p w14:paraId="6439FF99" w14:textId="48B8E826" w:rsidR="00DB2F7E" w:rsidRDefault="00FB0FD3">
      <w:pPr>
        <w:spacing w:after="0" w:line="240" w:lineRule="auto"/>
        <w:jc w:val="right"/>
        <w:rPr>
          <w:rFonts w:ascii="Times New Roman" w:hAnsi="Times New Roman"/>
          <w:b/>
          <w:bCs/>
          <w:sz w:val="24"/>
          <w:szCs w:val="24"/>
          <w:u w:val="single"/>
          <w:lang w:val="pt-BR"/>
        </w:rPr>
      </w:pPr>
      <w:r>
        <w:rPr>
          <w:rFonts w:ascii="Century Schoolbook" w:hAnsi="Century Schoolbook" w:cs="Century Schoolbook"/>
          <w:bCs/>
        </w:rPr>
        <w:t>Mailto</w:t>
      </w:r>
      <w:r w:rsidR="00DB2F7E">
        <w:rPr>
          <w:rFonts w:ascii="Century Schoolbook" w:hAnsi="Century Schoolbook" w:cs="Century Schoolbook"/>
          <w:bCs/>
        </w:rPr>
        <w:t>:</w:t>
      </w:r>
      <w:r w:rsidR="00DB2F7E">
        <w:rPr>
          <w:rFonts w:ascii="Century Schoolbook" w:hAnsi="Century Schoolbook" w:cs="Century Schoolbook"/>
          <w:bCs/>
          <w:i/>
          <w:iCs/>
          <w:color w:val="000000"/>
          <w:lang w:val="pt-BR"/>
        </w:rPr>
        <w:t xml:space="preserve"> </w:t>
      </w:r>
      <w:r w:rsidR="00F0255F" w:rsidRPr="003F2A29">
        <w:rPr>
          <w:i/>
          <w:iCs/>
          <w:u w:val="single"/>
        </w:rPr>
        <w:t>malaybiet2006@gmail.com</w:t>
      </w:r>
    </w:p>
    <w:p w14:paraId="200F7F54" w14:textId="77777777" w:rsidR="00DB2F7E" w:rsidRDefault="00DB2F7E">
      <w:pPr>
        <w:widowControl w:val="0"/>
        <w:tabs>
          <w:tab w:val="left" w:pos="4800"/>
          <w:tab w:val="left" w:pos="6120"/>
        </w:tabs>
        <w:autoSpaceDE w:val="0"/>
        <w:spacing w:after="0" w:line="240" w:lineRule="auto"/>
        <w:rPr>
          <w:rFonts w:ascii="Times New Roman" w:hAnsi="Times New Roman"/>
          <w:b/>
          <w:bCs/>
          <w:sz w:val="24"/>
          <w:szCs w:val="24"/>
          <w:u w:val="single"/>
          <w:lang w:val="pt-BR"/>
        </w:rPr>
      </w:pPr>
    </w:p>
    <w:p w14:paraId="0D947ED4" w14:textId="77777777" w:rsidR="00DB2F7E" w:rsidRDefault="00DB2F7E">
      <w:pPr>
        <w:widowControl w:val="0"/>
        <w:tabs>
          <w:tab w:val="left" w:pos="4800"/>
          <w:tab w:val="left" w:pos="6120"/>
        </w:tabs>
        <w:autoSpaceDE w:val="0"/>
        <w:spacing w:after="0" w:line="240" w:lineRule="auto"/>
        <w:rPr>
          <w:rFonts w:ascii="Century Schoolbook" w:hAnsi="Century Schoolbook" w:cs="Century Schoolbook"/>
          <w:sz w:val="20"/>
          <w:szCs w:val="20"/>
        </w:rPr>
      </w:pPr>
      <w:r>
        <w:rPr>
          <w:rFonts w:ascii="Times New Roman" w:hAnsi="Times New Roman"/>
          <w:b/>
          <w:bCs/>
          <w:sz w:val="24"/>
          <w:szCs w:val="24"/>
          <w:u w:val="single"/>
          <w:lang w:val="pt-BR"/>
        </w:rPr>
        <w:t xml:space="preserve">Objective:   </w:t>
      </w:r>
    </w:p>
    <w:p w14:paraId="14D23F2B" w14:textId="77777777" w:rsidR="00DB2F7E" w:rsidRDefault="00DB2F7E">
      <w:pPr>
        <w:spacing w:after="0" w:line="240" w:lineRule="auto"/>
        <w:ind w:firstLine="720"/>
        <w:jc w:val="both"/>
        <w:rPr>
          <w:rFonts w:ascii="Century Schoolbook" w:hAnsi="Century Schoolbook" w:cs="Century Schoolbook"/>
          <w:sz w:val="20"/>
          <w:szCs w:val="20"/>
        </w:rPr>
      </w:pPr>
      <w:r>
        <w:rPr>
          <w:rFonts w:ascii="Century Schoolbook" w:hAnsi="Century Schoolbook" w:cs="Century Schoolbook"/>
          <w:sz w:val="20"/>
          <w:szCs w:val="20"/>
        </w:rPr>
        <w:t>To work in the environment with ample scope for learning that provides me an opportunity to update my skill and knowledge and gain expertise in the area and thus make myself an asset of the company. I have passion for learning new concept and willing to pursue a career in the industry.</w:t>
      </w:r>
    </w:p>
    <w:p w14:paraId="60CE1848" w14:textId="77777777" w:rsidR="00DB2F7E" w:rsidRDefault="00DB2F7E">
      <w:pPr>
        <w:spacing w:after="0" w:line="240" w:lineRule="auto"/>
        <w:ind w:firstLine="720"/>
        <w:rPr>
          <w:rFonts w:ascii="Century Schoolbook" w:hAnsi="Century Schoolbook" w:cs="Century Schoolbook"/>
          <w:sz w:val="20"/>
          <w:szCs w:val="20"/>
        </w:rPr>
      </w:pPr>
    </w:p>
    <w:p w14:paraId="5D865CD1" w14:textId="77777777" w:rsidR="009E1092" w:rsidRDefault="009E1092" w:rsidP="008D27A0">
      <w:pPr>
        <w:widowControl w:val="0"/>
        <w:tabs>
          <w:tab w:val="left" w:pos="4800"/>
          <w:tab w:val="left" w:pos="6120"/>
        </w:tabs>
        <w:autoSpaceDE w:val="0"/>
        <w:spacing w:after="0" w:line="240" w:lineRule="auto"/>
        <w:rPr>
          <w:rFonts w:ascii="Times New Roman" w:hAnsi="Times New Roman"/>
          <w:b/>
          <w:bCs/>
          <w:sz w:val="24"/>
          <w:szCs w:val="24"/>
          <w:u w:val="single"/>
          <w:lang w:val="pt-BR"/>
        </w:rPr>
      </w:pPr>
    </w:p>
    <w:p w14:paraId="06A3B5E4" w14:textId="77777777" w:rsidR="008D27A0" w:rsidRDefault="008D27A0" w:rsidP="008D27A0">
      <w:pPr>
        <w:widowControl w:val="0"/>
        <w:tabs>
          <w:tab w:val="left" w:pos="4800"/>
          <w:tab w:val="left" w:pos="6120"/>
        </w:tabs>
        <w:autoSpaceDE w:val="0"/>
        <w:spacing w:after="0" w:line="240" w:lineRule="auto"/>
        <w:rPr>
          <w:rFonts w:ascii="Times New Roman" w:hAnsi="Times New Roman"/>
          <w:b/>
          <w:bCs/>
          <w:sz w:val="24"/>
          <w:szCs w:val="24"/>
          <w:u w:val="single"/>
          <w:lang w:val="pt-BR"/>
        </w:rPr>
      </w:pPr>
      <w:r>
        <w:rPr>
          <w:rFonts w:ascii="Times New Roman" w:hAnsi="Times New Roman"/>
          <w:b/>
          <w:bCs/>
          <w:sz w:val="24"/>
          <w:szCs w:val="24"/>
          <w:u w:val="single"/>
          <w:lang w:val="pt-BR"/>
        </w:rPr>
        <w:t>Proffessional Summary:</w:t>
      </w:r>
    </w:p>
    <w:p w14:paraId="518597E3" w14:textId="77777777" w:rsidR="008D27A0" w:rsidRDefault="008D27A0" w:rsidP="008D27A0">
      <w:pPr>
        <w:widowControl w:val="0"/>
        <w:tabs>
          <w:tab w:val="left" w:pos="4800"/>
          <w:tab w:val="left" w:pos="6120"/>
        </w:tabs>
        <w:autoSpaceDE w:val="0"/>
        <w:spacing w:after="0" w:line="240" w:lineRule="auto"/>
        <w:rPr>
          <w:rFonts w:ascii="Times New Roman" w:hAnsi="Times New Roman"/>
          <w:b/>
          <w:bCs/>
          <w:sz w:val="24"/>
          <w:szCs w:val="24"/>
          <w:u w:val="single"/>
          <w:lang w:val="pt-BR"/>
        </w:rPr>
      </w:pPr>
    </w:p>
    <w:p w14:paraId="0D20B1D1" w14:textId="6101BE82" w:rsidR="008D27A0" w:rsidRDefault="008D27A0" w:rsidP="008D27A0">
      <w:pPr>
        <w:widowControl w:val="0"/>
        <w:tabs>
          <w:tab w:val="left" w:pos="4800"/>
          <w:tab w:val="left" w:pos="6120"/>
        </w:tabs>
        <w:autoSpaceDE w:val="0"/>
        <w:spacing w:after="0" w:line="240" w:lineRule="auto"/>
        <w:rPr>
          <w:rFonts w:ascii="Times New Roman" w:hAnsi="Times New Roman"/>
          <w:b/>
          <w:bCs/>
          <w:sz w:val="24"/>
          <w:szCs w:val="24"/>
          <w:u w:val="single"/>
          <w:lang w:val="pt-BR"/>
        </w:rPr>
      </w:pPr>
      <w:r>
        <w:rPr>
          <w:rFonts w:ascii="Century Schoolbook" w:hAnsi="Century Schoolbook" w:cs="Century Schoolbook"/>
          <w:sz w:val="20"/>
          <w:szCs w:val="20"/>
        </w:rPr>
        <w:t xml:space="preserve">Having </w:t>
      </w:r>
      <w:r w:rsidR="00236956">
        <w:rPr>
          <w:rFonts w:ascii="Century Schoolbook" w:hAnsi="Century Schoolbook" w:cs="Century Schoolbook"/>
          <w:sz w:val="20"/>
          <w:szCs w:val="20"/>
        </w:rPr>
        <w:t>9</w:t>
      </w:r>
      <w:r>
        <w:rPr>
          <w:rFonts w:ascii="Century Schoolbook" w:hAnsi="Century Schoolbook" w:cs="Century Schoolbook"/>
          <w:sz w:val="20"/>
          <w:szCs w:val="20"/>
        </w:rPr>
        <w:t xml:space="preserve"> years of experience as SAP Basis administrator. Strong client facing skill with effective communication and coordination skills with client management and team member. Hands-on experience in both Administration &amp; System maintenance tasks. </w:t>
      </w:r>
      <w:r w:rsidR="00DF1C32">
        <w:rPr>
          <w:rFonts w:ascii="Century Schoolbook" w:hAnsi="Century Schoolbook" w:cs="Century Schoolbook"/>
          <w:sz w:val="20"/>
          <w:szCs w:val="20"/>
        </w:rPr>
        <w:t>Strong working knowledge on OS platform like SLES</w:t>
      </w:r>
      <w:r w:rsidR="00FF541A">
        <w:rPr>
          <w:rFonts w:ascii="Century Schoolbook" w:hAnsi="Century Schoolbook" w:cs="Century Schoolbook"/>
          <w:sz w:val="20"/>
          <w:szCs w:val="20"/>
        </w:rPr>
        <w:t>/</w:t>
      </w:r>
      <w:r w:rsidR="00DF1C32">
        <w:rPr>
          <w:rFonts w:ascii="Century Schoolbook" w:hAnsi="Century Schoolbook" w:cs="Century Schoolbook"/>
          <w:sz w:val="20"/>
          <w:szCs w:val="20"/>
        </w:rPr>
        <w:t>IBM-AIX</w:t>
      </w:r>
      <w:r w:rsidR="00FF541A">
        <w:rPr>
          <w:rFonts w:ascii="Century Schoolbook" w:hAnsi="Century Schoolbook" w:cs="Century Schoolbook"/>
          <w:sz w:val="20"/>
          <w:szCs w:val="20"/>
        </w:rPr>
        <w:t>/</w:t>
      </w:r>
      <w:r w:rsidR="00DF1C32">
        <w:rPr>
          <w:rFonts w:ascii="Century Schoolbook" w:hAnsi="Century Schoolbook" w:cs="Century Schoolbook"/>
          <w:sz w:val="20"/>
          <w:szCs w:val="20"/>
        </w:rPr>
        <w:t>HP-UX</w:t>
      </w:r>
      <w:r w:rsidR="00AA60A9">
        <w:rPr>
          <w:rFonts w:ascii="Century Schoolbook" w:hAnsi="Century Schoolbook" w:cs="Century Schoolbook"/>
          <w:sz w:val="20"/>
          <w:szCs w:val="20"/>
        </w:rPr>
        <w:t>/</w:t>
      </w:r>
      <w:r w:rsidR="00DF1C32">
        <w:rPr>
          <w:rFonts w:ascii="Century Schoolbook" w:hAnsi="Century Schoolbook" w:cs="Century Schoolbook"/>
          <w:sz w:val="20"/>
          <w:szCs w:val="20"/>
        </w:rPr>
        <w:t>Windows</w:t>
      </w:r>
      <w:r w:rsidR="00FF541A">
        <w:rPr>
          <w:rFonts w:ascii="Century Schoolbook" w:hAnsi="Century Schoolbook" w:cs="Century Schoolbook"/>
          <w:sz w:val="20"/>
          <w:szCs w:val="20"/>
        </w:rPr>
        <w:t xml:space="preserve"> and DB like HANA/DB2/Max-DB</w:t>
      </w:r>
      <w:r w:rsidR="00DF1C32">
        <w:rPr>
          <w:rFonts w:ascii="Century Schoolbook" w:hAnsi="Century Schoolbook" w:cs="Century Schoolbook"/>
          <w:sz w:val="20"/>
          <w:szCs w:val="20"/>
        </w:rPr>
        <w:t>. Ability to work in a time-constrained and team-oriented environment.</w:t>
      </w:r>
    </w:p>
    <w:p w14:paraId="3A5243F1" w14:textId="77777777" w:rsidR="008D27A0" w:rsidRDefault="008D27A0">
      <w:pPr>
        <w:widowControl w:val="0"/>
        <w:tabs>
          <w:tab w:val="left" w:pos="4800"/>
          <w:tab w:val="left" w:pos="6120"/>
        </w:tabs>
        <w:autoSpaceDE w:val="0"/>
        <w:spacing w:after="0" w:line="240" w:lineRule="auto"/>
        <w:rPr>
          <w:rFonts w:ascii="Times New Roman" w:hAnsi="Times New Roman"/>
          <w:b/>
          <w:bCs/>
          <w:sz w:val="24"/>
          <w:szCs w:val="24"/>
          <w:u w:val="single"/>
          <w:lang w:val="pt-BR"/>
        </w:rPr>
      </w:pPr>
      <w:r>
        <w:rPr>
          <w:rFonts w:ascii="Century Schoolbook" w:hAnsi="Century Schoolbook" w:cs="Century Schoolbook"/>
          <w:b/>
        </w:rPr>
        <w:t xml:space="preserve">         </w:t>
      </w:r>
    </w:p>
    <w:p w14:paraId="0105440E" w14:textId="77777777" w:rsidR="00DB2F7E" w:rsidRDefault="00DB2F7E">
      <w:pPr>
        <w:widowControl w:val="0"/>
        <w:tabs>
          <w:tab w:val="left" w:pos="4800"/>
          <w:tab w:val="left" w:pos="6120"/>
        </w:tabs>
        <w:autoSpaceDE w:val="0"/>
        <w:spacing w:after="0" w:line="240" w:lineRule="auto"/>
        <w:rPr>
          <w:rFonts w:ascii="Century Schoolbook" w:hAnsi="Century Schoolbook" w:cs="Century Schoolbook"/>
          <w:sz w:val="20"/>
          <w:szCs w:val="20"/>
        </w:rPr>
      </w:pPr>
      <w:r>
        <w:rPr>
          <w:rFonts w:ascii="Times New Roman" w:hAnsi="Times New Roman"/>
          <w:b/>
          <w:bCs/>
          <w:sz w:val="24"/>
          <w:szCs w:val="24"/>
          <w:u w:val="single"/>
          <w:lang w:val="pt-BR"/>
        </w:rPr>
        <w:t>Working Experience:</w:t>
      </w:r>
      <w:r>
        <w:rPr>
          <w:rFonts w:ascii="Century Schoolbook" w:hAnsi="Century Schoolbook" w:cs="Century Schoolbook"/>
          <w:b/>
        </w:rPr>
        <w:t xml:space="preserve">         </w:t>
      </w:r>
    </w:p>
    <w:p w14:paraId="421075D9" w14:textId="498330A4" w:rsidR="00DB2F7E" w:rsidRDefault="00940C72">
      <w:pPr>
        <w:pStyle w:val="Heading1"/>
        <w:rPr>
          <w:rFonts w:ascii="Century Schoolbook" w:hAnsi="Century Schoolbook" w:cs="Century Schoolbook"/>
          <w:sz w:val="20"/>
          <w:szCs w:val="20"/>
        </w:rPr>
      </w:pPr>
      <w:r>
        <w:rPr>
          <w:rFonts w:ascii="Century Schoolbook" w:hAnsi="Century Schoolbook" w:cs="Century Schoolbook"/>
          <w:sz w:val="20"/>
          <w:szCs w:val="20"/>
        </w:rPr>
        <w:t>9</w:t>
      </w:r>
      <w:r w:rsidR="00612167">
        <w:rPr>
          <w:rFonts w:ascii="Century Schoolbook" w:hAnsi="Century Schoolbook" w:cs="Century Schoolbook"/>
          <w:sz w:val="20"/>
          <w:szCs w:val="20"/>
        </w:rPr>
        <w:t>.5</w:t>
      </w:r>
      <w:r w:rsidR="00746F6D">
        <w:rPr>
          <w:rFonts w:ascii="Century Schoolbook" w:hAnsi="Century Schoolbook" w:cs="Century Schoolbook"/>
          <w:sz w:val="20"/>
          <w:szCs w:val="20"/>
        </w:rPr>
        <w:t xml:space="preserve"> </w:t>
      </w:r>
      <w:r w:rsidR="00DA0DC4">
        <w:rPr>
          <w:rFonts w:ascii="Century Schoolbook" w:hAnsi="Century Schoolbook" w:cs="Century Schoolbook"/>
          <w:sz w:val="20"/>
          <w:szCs w:val="20"/>
        </w:rPr>
        <w:t>year</w:t>
      </w:r>
      <w:r w:rsidR="00746F6D">
        <w:rPr>
          <w:rFonts w:ascii="Century Schoolbook" w:hAnsi="Century Schoolbook" w:cs="Century Schoolbook"/>
          <w:sz w:val="20"/>
          <w:szCs w:val="20"/>
        </w:rPr>
        <w:t>s</w:t>
      </w:r>
      <w:r w:rsidR="00DB2F7E">
        <w:rPr>
          <w:rFonts w:ascii="Century Schoolbook" w:hAnsi="Century Schoolbook" w:cs="Century Schoolbook"/>
          <w:sz w:val="20"/>
          <w:szCs w:val="20"/>
        </w:rPr>
        <w:t xml:space="preserve"> of expertise in the field of SAP </w:t>
      </w:r>
      <w:r>
        <w:rPr>
          <w:rFonts w:ascii="Century Schoolbook" w:hAnsi="Century Schoolbook" w:cs="Century Schoolbook"/>
          <w:sz w:val="20"/>
          <w:szCs w:val="20"/>
        </w:rPr>
        <w:t>BASIS.</w:t>
      </w:r>
    </w:p>
    <w:p w14:paraId="0C85D87C" w14:textId="63598405" w:rsidR="008D27A0" w:rsidRDefault="008D27A0" w:rsidP="008D27A0">
      <w:pPr>
        <w:widowControl w:val="0"/>
        <w:numPr>
          <w:ilvl w:val="0"/>
          <w:numId w:val="1"/>
        </w:numPr>
        <w:tabs>
          <w:tab w:val="left" w:pos="480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b/>
          <w:bCs/>
          <w:sz w:val="20"/>
          <w:szCs w:val="20"/>
        </w:rPr>
        <w:t>Prior Experience:</w:t>
      </w:r>
      <w:r>
        <w:rPr>
          <w:rFonts w:ascii="Century Schoolbook" w:hAnsi="Century Schoolbook" w:cs="Century Schoolbook"/>
          <w:sz w:val="20"/>
          <w:szCs w:val="20"/>
        </w:rPr>
        <w:t xml:space="preserve"> </w:t>
      </w:r>
      <w:r w:rsidR="002F7BD3">
        <w:rPr>
          <w:rFonts w:ascii="Century Schoolbook" w:hAnsi="Century Schoolbook" w:cs="Century Schoolbook"/>
          <w:sz w:val="20"/>
          <w:szCs w:val="20"/>
        </w:rPr>
        <w:t>2</w:t>
      </w:r>
      <w:r w:rsidR="00A5376E">
        <w:rPr>
          <w:rFonts w:ascii="Century Schoolbook" w:hAnsi="Century Schoolbook" w:cs="Century Schoolbook"/>
          <w:sz w:val="20"/>
          <w:szCs w:val="20"/>
        </w:rPr>
        <w:t>.5</w:t>
      </w:r>
      <w:r>
        <w:rPr>
          <w:rFonts w:ascii="Century Schoolbook" w:hAnsi="Century Schoolbook" w:cs="Century Schoolbook"/>
          <w:sz w:val="20"/>
          <w:szCs w:val="20"/>
        </w:rPr>
        <w:t xml:space="preserve"> years of Experience in the field of Telecommunication.</w:t>
      </w:r>
    </w:p>
    <w:p w14:paraId="05CEB30A" w14:textId="77777777" w:rsidR="008D27A0" w:rsidRPr="008D27A0" w:rsidRDefault="008D27A0" w:rsidP="008D27A0">
      <w:pPr>
        <w:pStyle w:val="BodyText"/>
      </w:pPr>
    </w:p>
    <w:p w14:paraId="65B73DA1" w14:textId="77777777" w:rsidR="00DB2F7E" w:rsidRDefault="00DB2F7E">
      <w:pPr>
        <w:widowControl w:val="0"/>
        <w:tabs>
          <w:tab w:val="left" w:pos="4800"/>
          <w:tab w:val="left" w:pos="6120"/>
        </w:tabs>
        <w:autoSpaceDE w:val="0"/>
        <w:spacing w:after="0" w:line="240" w:lineRule="auto"/>
        <w:rPr>
          <w:rFonts w:ascii="Verdana" w:hAnsi="Verdana" w:cs="Verdana"/>
          <w:color w:val="000000"/>
          <w:sz w:val="20"/>
          <w:szCs w:val="20"/>
        </w:rPr>
      </w:pPr>
      <w:r>
        <w:rPr>
          <w:rFonts w:ascii="Verdana" w:hAnsi="Verdana" w:cs="Verdana"/>
          <w:b/>
          <w:bCs/>
          <w:color w:val="000000"/>
          <w:sz w:val="20"/>
          <w:szCs w:val="20"/>
        </w:rPr>
        <w:t xml:space="preserve">Job </w:t>
      </w:r>
      <w:r w:rsidR="00FB0FD3">
        <w:rPr>
          <w:rFonts w:ascii="Verdana" w:hAnsi="Verdana" w:cs="Verdana"/>
          <w:b/>
          <w:bCs/>
          <w:color w:val="000000"/>
          <w:sz w:val="20"/>
          <w:szCs w:val="20"/>
        </w:rPr>
        <w:t>Type:</w:t>
      </w:r>
      <w:r>
        <w:rPr>
          <w:rFonts w:ascii="Verdana" w:hAnsi="Verdana" w:cs="Verdana"/>
          <w:color w:val="000000"/>
          <w:sz w:val="20"/>
          <w:szCs w:val="20"/>
        </w:rPr>
        <w:t xml:space="preserve"> Permanent</w:t>
      </w:r>
      <w:r>
        <w:rPr>
          <w:rFonts w:ascii="Verdana" w:hAnsi="Verdana" w:cs="Verdana"/>
          <w:color w:val="000000"/>
          <w:sz w:val="20"/>
          <w:szCs w:val="20"/>
        </w:rPr>
        <w:br/>
      </w:r>
      <w:r>
        <w:rPr>
          <w:rFonts w:ascii="Verdana" w:hAnsi="Verdana" w:cs="Verdana"/>
          <w:b/>
          <w:bCs/>
          <w:color w:val="000000"/>
          <w:sz w:val="20"/>
          <w:szCs w:val="20"/>
        </w:rPr>
        <w:t xml:space="preserve">Job seeker Employment </w:t>
      </w:r>
      <w:r w:rsidR="00FB0FD3">
        <w:rPr>
          <w:rFonts w:ascii="Verdana" w:hAnsi="Verdana" w:cs="Verdana"/>
          <w:b/>
          <w:bCs/>
          <w:color w:val="000000"/>
          <w:sz w:val="20"/>
          <w:szCs w:val="20"/>
        </w:rPr>
        <w:t>Status:</w:t>
      </w:r>
      <w:r>
        <w:rPr>
          <w:rFonts w:ascii="Verdana" w:hAnsi="Verdana" w:cs="Verdana"/>
          <w:color w:val="000000"/>
          <w:sz w:val="20"/>
          <w:szCs w:val="20"/>
        </w:rPr>
        <w:t xml:space="preserve"> Full Time</w:t>
      </w:r>
    </w:p>
    <w:p w14:paraId="41C42FC4"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sz w:val="20"/>
          <w:szCs w:val="20"/>
        </w:rPr>
      </w:pPr>
    </w:p>
    <w:p w14:paraId="1E6949B9" w14:textId="77777777" w:rsidR="009E1092" w:rsidRDefault="009E1092" w:rsidP="00E55B4C">
      <w:pPr>
        <w:widowControl w:val="0"/>
        <w:tabs>
          <w:tab w:val="left" w:pos="4800"/>
          <w:tab w:val="left" w:pos="6120"/>
        </w:tabs>
        <w:autoSpaceDE w:val="0"/>
        <w:spacing w:after="0" w:line="240" w:lineRule="auto"/>
        <w:rPr>
          <w:rFonts w:ascii="Times New Roman" w:hAnsi="Times New Roman"/>
          <w:b/>
          <w:bCs/>
          <w:sz w:val="26"/>
          <w:szCs w:val="26"/>
          <w:u w:val="single"/>
          <w:lang w:val="pt-BR"/>
        </w:rPr>
      </w:pPr>
    </w:p>
    <w:p w14:paraId="483DF7AD" w14:textId="77777777" w:rsidR="00E55B4C" w:rsidRDefault="00603268" w:rsidP="00E55B4C">
      <w:pPr>
        <w:widowControl w:val="0"/>
        <w:tabs>
          <w:tab w:val="left" w:pos="4800"/>
          <w:tab w:val="left" w:pos="6120"/>
        </w:tabs>
        <w:autoSpaceDE w:val="0"/>
        <w:spacing w:after="0" w:line="240" w:lineRule="auto"/>
        <w:rPr>
          <w:rFonts w:ascii="Times New Roman" w:hAnsi="Times New Roman"/>
          <w:b/>
          <w:bCs/>
          <w:sz w:val="26"/>
          <w:szCs w:val="26"/>
          <w:u w:val="single"/>
          <w:lang w:val="pt-BR"/>
        </w:rPr>
      </w:pPr>
      <w:r>
        <w:rPr>
          <w:rFonts w:ascii="Times New Roman" w:hAnsi="Times New Roman"/>
          <w:b/>
          <w:bCs/>
          <w:sz w:val="26"/>
          <w:szCs w:val="26"/>
          <w:u w:val="single"/>
          <w:lang w:val="pt-BR"/>
        </w:rPr>
        <w:t>SAP Project Details :</w:t>
      </w:r>
    </w:p>
    <w:p w14:paraId="0C538DE7" w14:textId="77777777" w:rsidR="00E55B4C" w:rsidRDefault="00E55B4C" w:rsidP="00E55B4C">
      <w:pPr>
        <w:widowControl w:val="0"/>
        <w:tabs>
          <w:tab w:val="left" w:pos="4800"/>
          <w:tab w:val="left" w:pos="6120"/>
        </w:tabs>
        <w:autoSpaceDE w:val="0"/>
        <w:spacing w:after="0" w:line="240" w:lineRule="auto"/>
        <w:rPr>
          <w:rFonts w:ascii="Times New Roman" w:hAnsi="Times New Roman"/>
          <w:b/>
          <w:bCs/>
          <w:sz w:val="26"/>
          <w:szCs w:val="26"/>
          <w:u w:val="single"/>
          <w:lang w:val="pt-BR"/>
        </w:rPr>
      </w:pPr>
    </w:p>
    <w:p w14:paraId="7C779987" w14:textId="77777777" w:rsidR="00E63B93" w:rsidRDefault="00E63B93" w:rsidP="00E63B93">
      <w:pPr>
        <w:widowControl w:val="0"/>
        <w:tabs>
          <w:tab w:val="left" w:pos="4800"/>
          <w:tab w:val="left" w:pos="6120"/>
        </w:tabs>
        <w:autoSpaceDE w:val="0"/>
        <w:spacing w:after="0" w:line="240" w:lineRule="auto"/>
        <w:rPr>
          <w:rFonts w:ascii="Century Schoolbook" w:hAnsi="Century Schoolbook" w:cs="Century Schoolbook"/>
          <w:b/>
          <w:bCs/>
          <w:sz w:val="20"/>
          <w:szCs w:val="20"/>
          <w:lang w:val="pt-BR"/>
        </w:rPr>
      </w:pPr>
      <w:r w:rsidRPr="00E55B4C">
        <w:rPr>
          <w:rFonts w:ascii="Century Schoolbook" w:hAnsi="Century Schoolbook" w:cs="Century Schoolbook"/>
          <w:b/>
          <w:bCs/>
          <w:lang w:val="pt-BR"/>
        </w:rPr>
        <w:t>COMPANY:</w:t>
      </w:r>
      <w:r w:rsidRPr="00E55B4C">
        <w:rPr>
          <w:rFonts w:ascii="Century Schoolbook" w:hAnsi="Century Schoolbook" w:cs="Century Schoolbook"/>
          <w:b/>
          <w:bCs/>
          <w:sz w:val="20"/>
          <w:szCs w:val="20"/>
          <w:lang w:val="pt-BR"/>
        </w:rPr>
        <w:t xml:space="preserve"> </w:t>
      </w:r>
      <w:r>
        <w:rPr>
          <w:rFonts w:ascii="Century Schoolbook" w:hAnsi="Century Schoolbook" w:cs="Century Schoolbook"/>
          <w:b/>
          <w:bCs/>
          <w:lang w:val="pt-BR"/>
        </w:rPr>
        <w:t>Accenture Solutions Pvt.</w:t>
      </w:r>
      <w:r w:rsidRPr="00E55B4C">
        <w:rPr>
          <w:rFonts w:ascii="Century Schoolbook" w:hAnsi="Century Schoolbook" w:cs="Century Schoolbook"/>
          <w:b/>
          <w:bCs/>
          <w:lang w:val="pt-BR"/>
        </w:rPr>
        <w:t xml:space="preserve"> Ltd.</w:t>
      </w:r>
      <w:r w:rsidRPr="00E55B4C">
        <w:rPr>
          <w:rFonts w:ascii="Century Schoolbook" w:hAnsi="Century Schoolbook" w:cs="Century Schoolbook"/>
          <w:b/>
          <w:bCs/>
          <w:sz w:val="20"/>
          <w:szCs w:val="20"/>
          <w:lang w:val="pt-BR"/>
        </w:rPr>
        <w:t xml:space="preserve"> (Kolkata)</w:t>
      </w:r>
      <w:r w:rsidRPr="00E55B4C">
        <w:rPr>
          <w:rFonts w:ascii="Times New Roman" w:hAnsi="Times New Roman"/>
          <w:b/>
          <w:bCs/>
          <w:color w:val="000000"/>
          <w:sz w:val="26"/>
          <w:szCs w:val="26"/>
          <w:lang w:val="pt-BR"/>
        </w:rPr>
        <w:t xml:space="preserve"> (May,201</w:t>
      </w:r>
      <w:r>
        <w:rPr>
          <w:rFonts w:ascii="Times New Roman" w:hAnsi="Times New Roman"/>
          <w:b/>
          <w:bCs/>
          <w:color w:val="000000"/>
          <w:sz w:val="26"/>
          <w:szCs w:val="26"/>
          <w:lang w:val="pt-BR"/>
        </w:rPr>
        <w:t>7</w:t>
      </w:r>
      <w:r w:rsidRPr="00E55B4C">
        <w:rPr>
          <w:rFonts w:ascii="Times New Roman" w:hAnsi="Times New Roman"/>
          <w:b/>
          <w:bCs/>
          <w:color w:val="000000"/>
          <w:sz w:val="26"/>
          <w:szCs w:val="26"/>
          <w:lang w:val="pt-BR"/>
        </w:rPr>
        <w:t xml:space="preserve"> </w:t>
      </w:r>
      <w:r>
        <w:rPr>
          <w:rFonts w:ascii="Times New Roman" w:hAnsi="Times New Roman"/>
          <w:b/>
          <w:bCs/>
          <w:color w:val="000000"/>
          <w:sz w:val="26"/>
          <w:szCs w:val="26"/>
          <w:lang w:val="pt-BR"/>
        </w:rPr>
        <w:t>to till date</w:t>
      </w:r>
      <w:r w:rsidRPr="00E55B4C">
        <w:rPr>
          <w:rFonts w:ascii="Times New Roman" w:hAnsi="Times New Roman"/>
          <w:b/>
          <w:bCs/>
          <w:color w:val="000000"/>
          <w:sz w:val="26"/>
          <w:szCs w:val="26"/>
          <w:lang w:val="pt-BR"/>
        </w:rPr>
        <w:t>)</w:t>
      </w:r>
      <w:r w:rsidRPr="00E55B4C">
        <w:rPr>
          <w:rFonts w:ascii="Century Schoolbook" w:hAnsi="Century Schoolbook" w:cs="Century Schoolbook"/>
          <w:b/>
          <w:bCs/>
          <w:sz w:val="20"/>
          <w:szCs w:val="20"/>
          <w:lang w:val="pt-BR"/>
        </w:rPr>
        <w:t>.</w:t>
      </w:r>
    </w:p>
    <w:p w14:paraId="1349BC3E" w14:textId="77777777" w:rsidR="00097420" w:rsidRDefault="00097420" w:rsidP="00097420">
      <w:pPr>
        <w:pStyle w:val="ListParagraph"/>
        <w:widowControl w:val="0"/>
        <w:tabs>
          <w:tab w:val="left" w:pos="4800"/>
          <w:tab w:val="left" w:pos="6120"/>
        </w:tabs>
        <w:autoSpaceDE w:val="0"/>
        <w:spacing w:after="0" w:line="240" w:lineRule="auto"/>
        <w:rPr>
          <w:rFonts w:ascii="Times New Roman" w:hAnsi="Times New Roman"/>
          <w:b/>
          <w:bCs/>
          <w:sz w:val="24"/>
          <w:szCs w:val="24"/>
          <w:u w:val="single"/>
          <w:lang w:val="pt-BR"/>
        </w:rPr>
      </w:pPr>
    </w:p>
    <w:p w14:paraId="0EC75518" w14:textId="77777777" w:rsidR="00097420" w:rsidRDefault="00097420" w:rsidP="00097420">
      <w:pPr>
        <w:pStyle w:val="ListParagraph"/>
        <w:widowControl w:val="0"/>
        <w:tabs>
          <w:tab w:val="left" w:pos="4800"/>
          <w:tab w:val="left" w:pos="6120"/>
        </w:tabs>
        <w:autoSpaceDE w:val="0"/>
        <w:spacing w:after="0" w:line="240" w:lineRule="auto"/>
        <w:rPr>
          <w:rFonts w:ascii="Century Schoolbook" w:hAnsi="Century Schoolbook" w:cs="Century Schoolbook"/>
          <w:sz w:val="20"/>
          <w:szCs w:val="20"/>
        </w:rPr>
      </w:pPr>
      <w:r w:rsidRPr="00097420">
        <w:rPr>
          <w:rFonts w:ascii="Times New Roman" w:hAnsi="Times New Roman"/>
          <w:b/>
          <w:bCs/>
          <w:sz w:val="24"/>
          <w:szCs w:val="24"/>
          <w:u w:val="single"/>
          <w:lang w:val="pt-BR"/>
        </w:rPr>
        <w:t>Role:</w:t>
      </w:r>
      <w:r>
        <w:t xml:space="preserve"> </w:t>
      </w:r>
      <w:r w:rsidRPr="009E1092">
        <w:rPr>
          <w:rFonts w:ascii="Century Schoolbook" w:hAnsi="Century Schoolbook" w:cs="Century Schoolbook"/>
          <w:b/>
          <w:bCs/>
          <w:sz w:val="20"/>
          <w:szCs w:val="20"/>
        </w:rPr>
        <w:t>SAP BASIS Consultant</w:t>
      </w:r>
      <w:r>
        <w:rPr>
          <w:rFonts w:ascii="Century Schoolbook" w:hAnsi="Century Schoolbook" w:cs="Century Schoolbook"/>
          <w:sz w:val="20"/>
          <w:szCs w:val="20"/>
        </w:rPr>
        <w:t>.</w:t>
      </w:r>
    </w:p>
    <w:p w14:paraId="10182089" w14:textId="77777777" w:rsidR="009E1092" w:rsidRDefault="009E1092" w:rsidP="004C1255">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p>
    <w:p w14:paraId="08A4DEB2" w14:textId="77777777" w:rsidR="004C1255" w:rsidRDefault="004C1255" w:rsidP="004C1255">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r>
        <w:rPr>
          <w:rFonts w:ascii="Century Schoolbook" w:hAnsi="Century Schoolbook" w:cs="Century Schoolbook"/>
          <w:b/>
          <w:sz w:val="20"/>
          <w:szCs w:val="20"/>
          <w:u w:val="single"/>
        </w:rPr>
        <w:t>Clients:</w:t>
      </w:r>
    </w:p>
    <w:p w14:paraId="38000B9C" w14:textId="77777777" w:rsidR="005C4FA8" w:rsidRDefault="005C4FA8" w:rsidP="004C125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L</w:t>
      </w:r>
      <w:r w:rsidRPr="005C4FA8">
        <w:rPr>
          <w:rFonts w:ascii="Century Schoolbook" w:hAnsi="Century Schoolbook" w:cs="Century Schoolbook"/>
          <w:sz w:val="20"/>
          <w:szCs w:val="20"/>
        </w:rPr>
        <w:t>eading independent oil and natural gas exploration and production company</w:t>
      </w:r>
      <w:r>
        <w:rPr>
          <w:rFonts w:ascii="Century Schoolbook" w:hAnsi="Century Schoolbook" w:cs="Century Schoolbook"/>
          <w:sz w:val="20"/>
          <w:szCs w:val="20"/>
        </w:rPr>
        <w:t xml:space="preserve"> - USA</w:t>
      </w:r>
    </w:p>
    <w:p w14:paraId="74CA3B4E" w14:textId="77777777" w:rsidR="004C1255" w:rsidRDefault="005C4FA8" w:rsidP="004C125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World’s leading</w:t>
      </w:r>
      <w:r w:rsidR="004C1255">
        <w:rPr>
          <w:rFonts w:ascii="Century Schoolbook" w:hAnsi="Century Schoolbook" w:cs="Century Schoolbook"/>
          <w:sz w:val="20"/>
          <w:szCs w:val="20"/>
        </w:rPr>
        <w:t xml:space="preserve"> petroleum &amp; chemical company - Saudi </w:t>
      </w:r>
    </w:p>
    <w:p w14:paraId="0D522529" w14:textId="77777777" w:rsidR="004C1255" w:rsidRDefault="005C4FA8" w:rsidP="004C125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Major Nuclear/</w:t>
      </w:r>
      <w:r w:rsidRPr="005C4FA8">
        <w:rPr>
          <w:rFonts w:ascii="Century Schoolbook" w:hAnsi="Century Schoolbook" w:cs="Century Schoolbook"/>
          <w:sz w:val="20"/>
          <w:szCs w:val="20"/>
        </w:rPr>
        <w:t>Electric power production and retail distribution</w:t>
      </w:r>
      <w:r>
        <w:rPr>
          <w:rFonts w:ascii="Century Schoolbook" w:hAnsi="Century Schoolbook" w:cs="Century Schoolbook"/>
          <w:sz w:val="20"/>
          <w:szCs w:val="20"/>
        </w:rPr>
        <w:t xml:space="preserve"> company -USA</w:t>
      </w:r>
      <w:r w:rsidR="004C1255">
        <w:rPr>
          <w:rFonts w:ascii="Century Schoolbook" w:hAnsi="Century Schoolbook" w:cs="Century Schoolbook"/>
          <w:sz w:val="20"/>
          <w:szCs w:val="20"/>
        </w:rPr>
        <w:t>.</w:t>
      </w:r>
    </w:p>
    <w:p w14:paraId="23685942" w14:textId="77777777" w:rsidR="005C4FA8" w:rsidRDefault="005C4FA8" w:rsidP="004C125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Floating production solution for Oil &amp; Gas company - Singapore</w:t>
      </w:r>
    </w:p>
    <w:p w14:paraId="7534F7C3" w14:textId="77777777" w:rsidR="00280B28" w:rsidRDefault="00280B28" w:rsidP="00280B28">
      <w:pPr>
        <w:pStyle w:val="ListParagraph"/>
        <w:widowControl w:val="0"/>
        <w:tabs>
          <w:tab w:val="left" w:pos="4800"/>
          <w:tab w:val="left" w:pos="6120"/>
        </w:tabs>
        <w:autoSpaceDE w:val="0"/>
        <w:spacing w:after="0" w:line="240" w:lineRule="auto"/>
        <w:rPr>
          <w:rFonts w:ascii="Times New Roman" w:hAnsi="Times New Roman"/>
          <w:b/>
          <w:bCs/>
          <w:sz w:val="24"/>
          <w:szCs w:val="24"/>
        </w:rPr>
      </w:pPr>
    </w:p>
    <w:p w14:paraId="0C11FC4A" w14:textId="77777777" w:rsidR="00280B28" w:rsidRDefault="00280B28" w:rsidP="00280B28">
      <w:pPr>
        <w:widowControl w:val="0"/>
        <w:tabs>
          <w:tab w:val="left" w:pos="4800"/>
          <w:tab w:val="left" w:pos="6120"/>
        </w:tabs>
        <w:autoSpaceDE w:val="0"/>
        <w:spacing w:after="0" w:line="240" w:lineRule="auto"/>
        <w:rPr>
          <w:rFonts w:ascii="Times New Roman" w:hAnsi="Times New Roman"/>
          <w:b/>
          <w:bCs/>
          <w:sz w:val="24"/>
          <w:szCs w:val="24"/>
          <w:u w:val="single"/>
          <w:lang w:val="pt-BR"/>
        </w:rPr>
      </w:pPr>
      <w:r>
        <w:rPr>
          <w:rFonts w:ascii="Times New Roman" w:hAnsi="Times New Roman"/>
          <w:b/>
          <w:bCs/>
          <w:sz w:val="24"/>
          <w:szCs w:val="24"/>
          <w:u w:val="single"/>
          <w:lang w:val="pt-BR"/>
        </w:rPr>
        <w:t xml:space="preserve">Environment: </w:t>
      </w:r>
    </w:p>
    <w:p w14:paraId="29084D85" w14:textId="77777777" w:rsidR="009E1092" w:rsidRDefault="009E1092" w:rsidP="00280B28">
      <w:pPr>
        <w:widowControl w:val="0"/>
        <w:tabs>
          <w:tab w:val="left" w:pos="4800"/>
          <w:tab w:val="left" w:pos="6120"/>
        </w:tabs>
        <w:autoSpaceDE w:val="0"/>
        <w:spacing w:after="0" w:line="240" w:lineRule="auto"/>
        <w:rPr>
          <w:rFonts w:ascii="Century Schoolbook" w:hAnsi="Century Schoolbook" w:cs="Century Schoolbook"/>
          <w:sz w:val="20"/>
          <w:szCs w:val="20"/>
        </w:rPr>
      </w:pPr>
    </w:p>
    <w:p w14:paraId="3E92A85B" w14:textId="77777777" w:rsidR="00280B28" w:rsidRDefault="00280B28" w:rsidP="00280B28">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ECC</w:t>
      </w:r>
      <w:r w:rsidR="00097420">
        <w:rPr>
          <w:rFonts w:ascii="Century Schoolbook" w:hAnsi="Century Schoolbook" w:cs="Century Schoolbook"/>
          <w:sz w:val="20"/>
          <w:szCs w:val="20"/>
        </w:rPr>
        <w:t>/</w:t>
      </w:r>
      <w:r>
        <w:rPr>
          <w:rFonts w:ascii="Century Schoolbook" w:hAnsi="Century Schoolbook" w:cs="Century Schoolbook"/>
          <w:sz w:val="20"/>
          <w:szCs w:val="20"/>
        </w:rPr>
        <w:t>PO/B</w:t>
      </w:r>
      <w:r w:rsidR="00AA60A9">
        <w:rPr>
          <w:rFonts w:ascii="Century Schoolbook" w:hAnsi="Century Schoolbook" w:cs="Century Schoolbook"/>
          <w:sz w:val="20"/>
          <w:szCs w:val="20"/>
        </w:rPr>
        <w:t>O</w:t>
      </w:r>
      <w:r>
        <w:rPr>
          <w:rFonts w:ascii="Century Schoolbook" w:hAnsi="Century Schoolbook" w:cs="Century Schoolbook"/>
          <w:sz w:val="20"/>
          <w:szCs w:val="20"/>
        </w:rPr>
        <w:t>/GRC</w:t>
      </w:r>
    </w:p>
    <w:p w14:paraId="1B517803" w14:textId="77777777" w:rsidR="00280B28" w:rsidRPr="00603268" w:rsidRDefault="00280B28" w:rsidP="00280B28">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DB: </w:t>
      </w:r>
      <w:r w:rsidR="00097420">
        <w:rPr>
          <w:rFonts w:ascii="Century Schoolbook" w:hAnsi="Century Schoolbook" w:cs="Century Schoolbook"/>
          <w:sz w:val="20"/>
          <w:szCs w:val="20"/>
        </w:rPr>
        <w:t>HANA/</w:t>
      </w:r>
      <w:r>
        <w:rPr>
          <w:rFonts w:ascii="Century Schoolbook" w:hAnsi="Century Schoolbook" w:cs="Century Schoolbook"/>
          <w:sz w:val="20"/>
          <w:szCs w:val="20"/>
        </w:rPr>
        <w:t>DB2</w:t>
      </w:r>
      <w:r w:rsidR="00097420">
        <w:rPr>
          <w:rFonts w:ascii="Century Schoolbook" w:hAnsi="Century Schoolbook" w:cs="Century Schoolbook"/>
          <w:sz w:val="20"/>
          <w:szCs w:val="20"/>
        </w:rPr>
        <w:t>/</w:t>
      </w:r>
      <w:proofErr w:type="spellStart"/>
      <w:r w:rsidR="00097420">
        <w:rPr>
          <w:rFonts w:ascii="Century Schoolbook" w:hAnsi="Century Schoolbook" w:cs="Century Schoolbook"/>
          <w:sz w:val="20"/>
          <w:szCs w:val="20"/>
        </w:rPr>
        <w:t>MaxDB</w:t>
      </w:r>
      <w:proofErr w:type="spellEnd"/>
    </w:p>
    <w:p w14:paraId="1F75D379" w14:textId="77777777" w:rsidR="00280B28" w:rsidRPr="00DA0DC4" w:rsidRDefault="00280B28" w:rsidP="00280B28">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b/>
          <w:bCs/>
          <w:sz w:val="20"/>
          <w:szCs w:val="20"/>
        </w:rPr>
      </w:pPr>
      <w:r>
        <w:rPr>
          <w:rFonts w:ascii="Century Schoolbook" w:hAnsi="Century Schoolbook" w:cs="Century Schoolbook"/>
          <w:sz w:val="20"/>
          <w:szCs w:val="20"/>
        </w:rPr>
        <w:t xml:space="preserve">OS: </w:t>
      </w:r>
      <w:r w:rsidR="00097420">
        <w:rPr>
          <w:rFonts w:ascii="Century Schoolbook" w:hAnsi="Century Schoolbook" w:cs="Century Schoolbook"/>
          <w:sz w:val="20"/>
          <w:szCs w:val="20"/>
        </w:rPr>
        <w:t>SLES/</w:t>
      </w:r>
      <w:r>
        <w:rPr>
          <w:rFonts w:ascii="Century Schoolbook" w:hAnsi="Century Schoolbook" w:cs="Century Schoolbook"/>
          <w:sz w:val="20"/>
          <w:szCs w:val="20"/>
        </w:rPr>
        <w:t>RHEL</w:t>
      </w:r>
      <w:r w:rsidR="00097420">
        <w:rPr>
          <w:rFonts w:ascii="Century Schoolbook" w:hAnsi="Century Schoolbook" w:cs="Century Schoolbook"/>
          <w:sz w:val="20"/>
          <w:szCs w:val="20"/>
        </w:rPr>
        <w:t>/HP-UX/AIX/</w:t>
      </w:r>
      <w:r>
        <w:rPr>
          <w:rFonts w:ascii="Century Schoolbook" w:hAnsi="Century Schoolbook" w:cs="Century Schoolbook"/>
          <w:sz w:val="20"/>
          <w:szCs w:val="20"/>
        </w:rPr>
        <w:t>Windows Server.</w:t>
      </w:r>
    </w:p>
    <w:p w14:paraId="063E8E45" w14:textId="77777777" w:rsidR="00280B28" w:rsidRDefault="00280B28" w:rsidP="00280B28">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p>
    <w:p w14:paraId="28E4A138" w14:textId="77777777" w:rsidR="009E1092" w:rsidRDefault="009E1092" w:rsidP="00280B28">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p>
    <w:p w14:paraId="6609A501" w14:textId="77777777" w:rsidR="009E1092" w:rsidRDefault="009E1092" w:rsidP="00280B28">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p>
    <w:p w14:paraId="1B0BF207" w14:textId="77777777" w:rsidR="00280B28" w:rsidRDefault="00280B28" w:rsidP="00280B28">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r>
        <w:rPr>
          <w:rFonts w:ascii="Century Schoolbook" w:hAnsi="Century Schoolbook" w:cs="Century Schoolbook"/>
          <w:b/>
          <w:sz w:val="20"/>
          <w:szCs w:val="20"/>
          <w:u w:val="single"/>
        </w:rPr>
        <w:t>Responsibilities:</w:t>
      </w:r>
    </w:p>
    <w:p w14:paraId="0BE19FD9" w14:textId="04E3877B" w:rsidR="00841EC5" w:rsidRDefault="00781D7E" w:rsidP="0019107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Worked on</w:t>
      </w:r>
      <w:r w:rsidR="00841EC5">
        <w:rPr>
          <w:rFonts w:ascii="Century Schoolbook" w:hAnsi="Century Schoolbook" w:cs="Century Schoolbook"/>
          <w:sz w:val="20"/>
          <w:szCs w:val="20"/>
        </w:rPr>
        <w:t xml:space="preserve"> SAP migration (On-premises to Azure cloud).</w:t>
      </w:r>
    </w:p>
    <w:p w14:paraId="3450C824" w14:textId="200BED48" w:rsidR="00191075" w:rsidRPr="00191075" w:rsidRDefault="00841EC5" w:rsidP="0019107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Worked on </w:t>
      </w:r>
      <w:r w:rsidR="00191075">
        <w:rPr>
          <w:rFonts w:ascii="Century Schoolbook" w:hAnsi="Century Schoolbook" w:cs="Century Schoolbook"/>
          <w:sz w:val="20"/>
          <w:szCs w:val="20"/>
        </w:rPr>
        <w:t>SAP system upgrade (ABAP &amp; JAVA).</w:t>
      </w:r>
    </w:p>
    <w:p w14:paraId="1A1ADF80" w14:textId="3B3ECB4D" w:rsidR="00097420" w:rsidRDefault="00781D7E" w:rsidP="00280B28">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Worked on </w:t>
      </w:r>
      <w:r w:rsidR="00097420">
        <w:rPr>
          <w:rFonts w:ascii="Century Schoolbook" w:hAnsi="Century Schoolbook" w:cs="Century Schoolbook"/>
          <w:sz w:val="20"/>
          <w:szCs w:val="20"/>
        </w:rPr>
        <w:t xml:space="preserve">SAP </w:t>
      </w:r>
      <w:r w:rsidR="00191075">
        <w:rPr>
          <w:rFonts w:ascii="Century Schoolbook" w:hAnsi="Century Schoolbook" w:cs="Century Schoolbook"/>
          <w:sz w:val="20"/>
          <w:szCs w:val="20"/>
        </w:rPr>
        <w:t xml:space="preserve">System </w:t>
      </w:r>
      <w:r>
        <w:rPr>
          <w:rFonts w:ascii="Century Schoolbook" w:hAnsi="Century Schoolbook" w:cs="Century Schoolbook"/>
          <w:sz w:val="20"/>
          <w:szCs w:val="20"/>
        </w:rPr>
        <w:t>Installation.</w:t>
      </w:r>
    </w:p>
    <w:p w14:paraId="13FD03D9" w14:textId="1ACC3BAC" w:rsidR="00AA60A9" w:rsidRDefault="00AA60A9" w:rsidP="00AA60A9">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Worked</w:t>
      </w:r>
      <w:r w:rsidRPr="00DA0DC4">
        <w:rPr>
          <w:rFonts w:ascii="Century Schoolbook" w:hAnsi="Century Schoolbook" w:cs="Century Schoolbook"/>
          <w:sz w:val="20"/>
          <w:szCs w:val="20"/>
        </w:rPr>
        <w:t xml:space="preserve"> </w:t>
      </w:r>
      <w:r>
        <w:rPr>
          <w:rFonts w:ascii="Century Schoolbook" w:hAnsi="Century Schoolbook" w:cs="Century Schoolbook"/>
          <w:sz w:val="20"/>
          <w:szCs w:val="20"/>
        </w:rPr>
        <w:t xml:space="preserve">on </w:t>
      </w:r>
      <w:r w:rsidRPr="00DA0DC4">
        <w:rPr>
          <w:rFonts w:ascii="Century Schoolbook" w:hAnsi="Century Schoolbook" w:cs="Century Schoolbook"/>
          <w:sz w:val="20"/>
          <w:szCs w:val="20"/>
        </w:rPr>
        <w:t xml:space="preserve">SAP GRC </w:t>
      </w:r>
      <w:r w:rsidR="00781D7E">
        <w:rPr>
          <w:rFonts w:ascii="Century Schoolbook" w:hAnsi="Century Schoolbook" w:cs="Century Schoolbook"/>
          <w:sz w:val="20"/>
          <w:szCs w:val="20"/>
        </w:rPr>
        <w:t xml:space="preserve">- Oracle to Hana </w:t>
      </w:r>
      <w:r w:rsidRPr="00DA0DC4">
        <w:rPr>
          <w:rFonts w:ascii="Century Schoolbook" w:hAnsi="Century Schoolbook" w:cs="Century Schoolbook"/>
          <w:sz w:val="20"/>
          <w:szCs w:val="20"/>
        </w:rPr>
        <w:t>migration</w:t>
      </w:r>
      <w:r w:rsidR="00781D7E">
        <w:rPr>
          <w:rFonts w:ascii="Century Schoolbook" w:hAnsi="Century Schoolbook" w:cs="Century Schoolbook"/>
          <w:sz w:val="20"/>
          <w:szCs w:val="20"/>
        </w:rPr>
        <w:t xml:space="preserve"> &amp; </w:t>
      </w:r>
      <w:r>
        <w:rPr>
          <w:rFonts w:ascii="Century Schoolbook" w:hAnsi="Century Schoolbook" w:cs="Century Schoolbook"/>
          <w:sz w:val="20"/>
          <w:szCs w:val="20"/>
        </w:rPr>
        <w:t>upgrade using DMO</w:t>
      </w:r>
      <w:r w:rsidRPr="00DA0DC4">
        <w:rPr>
          <w:rFonts w:ascii="Century Schoolbook" w:hAnsi="Century Schoolbook" w:cs="Century Schoolbook"/>
          <w:sz w:val="20"/>
          <w:szCs w:val="20"/>
        </w:rPr>
        <w:t>.</w:t>
      </w:r>
    </w:p>
    <w:p w14:paraId="6C896735" w14:textId="39D3035F" w:rsidR="00AA60A9"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 xml:space="preserve">Preformed homogeneous system copy to build </w:t>
      </w:r>
      <w:r w:rsidRPr="00781D7E">
        <w:rPr>
          <w:rFonts w:ascii="Century Schoolbook" w:hAnsi="Century Schoolbook" w:cs="Century Schoolbook"/>
          <w:sz w:val="20"/>
          <w:szCs w:val="20"/>
        </w:rPr>
        <w:t>parallel landscape(N+1)</w:t>
      </w:r>
      <w:r>
        <w:rPr>
          <w:rFonts w:ascii="Century Schoolbook" w:hAnsi="Century Schoolbook" w:cs="Century Schoolbook"/>
          <w:sz w:val="20"/>
          <w:szCs w:val="20"/>
        </w:rPr>
        <w:t>.</w:t>
      </w:r>
    </w:p>
    <w:p w14:paraId="6F351FF0" w14:textId="04AFDFB3" w:rsidR="00A5376E" w:rsidRPr="00A5376E" w:rsidRDefault="00A5376E" w:rsidP="00A5376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Perform SAP classical OS/DB Migration from HP-UX to Linux – DB2 to </w:t>
      </w:r>
      <w:proofErr w:type="spellStart"/>
      <w:r>
        <w:rPr>
          <w:rFonts w:ascii="Century Schoolbook" w:hAnsi="Century Schoolbook" w:cs="Century Schoolbook"/>
          <w:sz w:val="20"/>
          <w:szCs w:val="20"/>
        </w:rPr>
        <w:t>MaxDB</w:t>
      </w:r>
      <w:proofErr w:type="spellEnd"/>
    </w:p>
    <w:p w14:paraId="6E49521D" w14:textId="0B8D6CC6" w:rsidR="00AA60A9" w:rsidRDefault="00AA60A9" w:rsidP="00AA60A9">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 xml:space="preserve">Preformed Kernel &amp; </w:t>
      </w:r>
      <w:r w:rsidRPr="00BE29AA">
        <w:rPr>
          <w:rFonts w:ascii="Century Schoolbook" w:hAnsi="Century Schoolbook" w:cs="Century Schoolbook"/>
          <w:sz w:val="20"/>
          <w:szCs w:val="20"/>
        </w:rPr>
        <w:t xml:space="preserve">support package </w:t>
      </w:r>
      <w:r>
        <w:rPr>
          <w:rFonts w:ascii="Century Schoolbook" w:hAnsi="Century Schoolbook" w:cs="Century Schoolbook"/>
          <w:sz w:val="20"/>
          <w:szCs w:val="20"/>
        </w:rPr>
        <w:t>upgrades.</w:t>
      </w:r>
    </w:p>
    <w:p w14:paraId="4B929ACE" w14:textId="268F6E86" w:rsidR="00781D7E" w:rsidRPr="00BE29AA" w:rsidRDefault="00781D7E" w:rsidP="00AA60A9">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Worked on SAP</w:t>
      </w:r>
      <w:r w:rsidR="00A5376E">
        <w:rPr>
          <w:rFonts w:ascii="Century Schoolbook" w:hAnsi="Century Schoolbook" w:cs="Century Schoolbook"/>
          <w:sz w:val="20"/>
          <w:szCs w:val="20"/>
        </w:rPr>
        <w:t>-</w:t>
      </w:r>
      <w:r>
        <w:rPr>
          <w:rFonts w:ascii="Century Schoolbook" w:hAnsi="Century Schoolbook" w:cs="Century Schoolbook"/>
          <w:sz w:val="20"/>
          <w:szCs w:val="20"/>
        </w:rPr>
        <w:t>Router</w:t>
      </w:r>
      <w:r w:rsidR="00A5376E">
        <w:rPr>
          <w:rFonts w:ascii="Century Schoolbook" w:hAnsi="Century Schoolbook" w:cs="Century Schoolbook"/>
          <w:sz w:val="20"/>
          <w:szCs w:val="20"/>
        </w:rPr>
        <w:t xml:space="preserve"> installation and certificate renewal.</w:t>
      </w:r>
    </w:p>
    <w:p w14:paraId="4E04A9AD" w14:textId="77777777" w:rsidR="00AA60A9" w:rsidRPr="00DA0DC4" w:rsidRDefault="00AA60A9" w:rsidP="00AA60A9">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sidRPr="00DA0DC4">
        <w:rPr>
          <w:rFonts w:ascii="Century Schoolbook" w:hAnsi="Century Schoolbook" w:cs="Century Schoolbook"/>
          <w:sz w:val="20"/>
          <w:szCs w:val="20"/>
        </w:rPr>
        <w:t>Worked on Client Administration such as Client copy/export/import.</w:t>
      </w:r>
    </w:p>
    <w:p w14:paraId="23EE2EFC" w14:textId="77777777" w:rsidR="00AA60A9" w:rsidRDefault="00AA60A9" w:rsidP="00AA60A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Solution Manager 7.2 SP9 upgrade.</w:t>
      </w:r>
    </w:p>
    <w:p w14:paraId="038D4AEC" w14:textId="77777777" w:rsidR="00097420" w:rsidRPr="00AA60A9" w:rsidRDefault="00AA60A9" w:rsidP="00AA60A9">
      <w:pPr>
        <w:pStyle w:val="ListParagraph"/>
        <w:widowControl w:val="0"/>
        <w:numPr>
          <w:ilvl w:val="0"/>
          <w:numId w:val="2"/>
        </w:numPr>
        <w:tabs>
          <w:tab w:val="left" w:pos="1440"/>
          <w:tab w:val="left" w:pos="4800"/>
          <w:tab w:val="left" w:pos="6120"/>
        </w:tabs>
        <w:autoSpaceDE w:val="0"/>
        <w:spacing w:after="0" w:line="240" w:lineRule="auto"/>
        <w:rPr>
          <w:rFonts w:ascii="Times New Roman" w:hAnsi="Times New Roman"/>
          <w:b/>
          <w:bCs/>
          <w:sz w:val="26"/>
          <w:szCs w:val="26"/>
          <w:u w:val="single"/>
          <w:lang w:val="pt-BR"/>
        </w:rPr>
      </w:pPr>
      <w:proofErr w:type="spellStart"/>
      <w:r>
        <w:rPr>
          <w:rFonts w:ascii="Century Schoolbook" w:hAnsi="Century Schoolbook" w:cs="Century Schoolbook"/>
          <w:sz w:val="20"/>
          <w:szCs w:val="20"/>
        </w:rPr>
        <w:t>Solman</w:t>
      </w:r>
      <w:proofErr w:type="spellEnd"/>
      <w:r>
        <w:rPr>
          <w:rFonts w:ascii="Century Schoolbook" w:hAnsi="Century Schoolbook" w:cs="Century Schoolbook"/>
          <w:sz w:val="20"/>
          <w:szCs w:val="20"/>
        </w:rPr>
        <w:t xml:space="preserve"> Alert configuration.</w:t>
      </w:r>
    </w:p>
    <w:p w14:paraId="5E7FFD40" w14:textId="77777777" w:rsidR="00280B28" w:rsidRDefault="00280B28" w:rsidP="00280B28">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Daily Support ticket solution.</w:t>
      </w:r>
    </w:p>
    <w:p w14:paraId="5C2326E6" w14:textId="24729BBA" w:rsidR="000E67B3" w:rsidRDefault="00280B28"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System refresh.</w:t>
      </w:r>
    </w:p>
    <w:p w14:paraId="61A36E84" w14:textId="77777777" w:rsidR="00781D7E" w:rsidRPr="00DA0DC4"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sidRPr="00DA0DC4">
        <w:rPr>
          <w:rFonts w:ascii="Century Schoolbook" w:hAnsi="Century Schoolbook" w:cs="Century Schoolbook"/>
          <w:sz w:val="20"/>
          <w:szCs w:val="20"/>
        </w:rPr>
        <w:t>Involved in SAP HANA Monitoring and Troubleshooting.</w:t>
      </w:r>
    </w:p>
    <w:p w14:paraId="55D3AB33" w14:textId="77777777" w:rsidR="00781D7E"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sidRPr="00DA0DC4">
        <w:rPr>
          <w:rFonts w:ascii="Century Schoolbook" w:hAnsi="Century Schoolbook" w:cs="Century Schoolbook"/>
          <w:sz w:val="20"/>
          <w:szCs w:val="20"/>
        </w:rPr>
        <w:t>Prepared Stable solu</w:t>
      </w:r>
      <w:r>
        <w:rPr>
          <w:rFonts w:ascii="Century Schoolbook" w:hAnsi="Century Schoolbook" w:cs="Century Schoolbook"/>
          <w:sz w:val="20"/>
          <w:szCs w:val="20"/>
        </w:rPr>
        <w:t>tion for SAP HANA Backup Recovery.</w:t>
      </w:r>
    </w:p>
    <w:p w14:paraId="345B96EC" w14:textId="77777777" w:rsidR="00781D7E" w:rsidRPr="00781D7E"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I</w:t>
      </w:r>
      <w:r w:rsidRPr="00DA0DC4">
        <w:rPr>
          <w:rFonts w:ascii="Century Schoolbook" w:hAnsi="Century Schoolbook" w:cs="Century Schoolbook"/>
          <w:sz w:val="20"/>
          <w:szCs w:val="20"/>
        </w:rPr>
        <w:t xml:space="preserve">mplemented </w:t>
      </w:r>
      <w:r>
        <w:rPr>
          <w:rFonts w:ascii="Century Schoolbook" w:hAnsi="Century Schoolbook" w:cs="Century Schoolbook"/>
          <w:sz w:val="20"/>
          <w:szCs w:val="20"/>
        </w:rPr>
        <w:t>HANA</w:t>
      </w:r>
      <w:r w:rsidRPr="00DA0DC4">
        <w:rPr>
          <w:rFonts w:ascii="Century Schoolbook" w:hAnsi="Century Schoolbook" w:cs="Century Schoolbook"/>
          <w:sz w:val="20"/>
          <w:szCs w:val="20"/>
        </w:rPr>
        <w:t xml:space="preserve"> </w:t>
      </w:r>
      <w:r>
        <w:rPr>
          <w:rFonts w:ascii="Century Schoolbook" w:hAnsi="Century Schoolbook" w:cs="Century Schoolbook"/>
          <w:sz w:val="20"/>
          <w:szCs w:val="20"/>
        </w:rPr>
        <w:t>r</w:t>
      </w:r>
      <w:r w:rsidRPr="00DA0DC4">
        <w:rPr>
          <w:rFonts w:ascii="Century Schoolbook" w:hAnsi="Century Schoolbook" w:cs="Century Schoolbook"/>
          <w:sz w:val="20"/>
          <w:szCs w:val="20"/>
        </w:rPr>
        <w:t>eplication</w:t>
      </w:r>
      <w:r>
        <w:rPr>
          <w:rFonts w:ascii="Century Schoolbook" w:hAnsi="Century Schoolbook" w:cs="Century Schoolbook"/>
          <w:sz w:val="20"/>
          <w:szCs w:val="20"/>
        </w:rPr>
        <w:t>.</w:t>
      </w:r>
    </w:p>
    <w:p w14:paraId="38B9BBF1" w14:textId="77777777" w:rsidR="00781D7E"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HANA</w:t>
      </w:r>
      <w:r w:rsidRPr="00252EB2">
        <w:rPr>
          <w:rFonts w:ascii="Century Schoolbook" w:hAnsi="Century Schoolbook" w:cs="Century Schoolbook"/>
          <w:sz w:val="20"/>
          <w:szCs w:val="20"/>
        </w:rPr>
        <w:t xml:space="preserve"> </w:t>
      </w:r>
      <w:r>
        <w:rPr>
          <w:rFonts w:ascii="Century Schoolbook" w:hAnsi="Century Schoolbook" w:cs="Century Schoolbook"/>
          <w:sz w:val="20"/>
          <w:szCs w:val="20"/>
        </w:rPr>
        <w:t xml:space="preserve">HADR Build &amp; </w:t>
      </w:r>
      <w:r w:rsidRPr="00252EB2">
        <w:rPr>
          <w:rFonts w:ascii="Century Schoolbook" w:hAnsi="Century Schoolbook" w:cs="Century Schoolbook"/>
          <w:sz w:val="20"/>
          <w:szCs w:val="20"/>
        </w:rPr>
        <w:t>Failover test.</w:t>
      </w:r>
    </w:p>
    <w:p w14:paraId="486BEF15" w14:textId="77777777" w:rsidR="00781D7E"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Pr>
          <w:rFonts w:ascii="Century Schoolbook" w:hAnsi="Century Schoolbook" w:cs="Century Schoolbook"/>
          <w:sz w:val="20"/>
          <w:szCs w:val="20"/>
        </w:rPr>
        <w:t>HANA SP Upgrade</w:t>
      </w:r>
    </w:p>
    <w:p w14:paraId="5BCCFA19" w14:textId="569E220F" w:rsidR="00781D7E" w:rsidRPr="00781D7E" w:rsidRDefault="00781D7E" w:rsidP="00781D7E">
      <w:pPr>
        <w:numPr>
          <w:ilvl w:val="0"/>
          <w:numId w:val="2"/>
        </w:numPr>
        <w:shd w:val="clear" w:color="auto" w:fill="FFFFFF"/>
        <w:suppressAutoHyphens w:val="0"/>
        <w:spacing w:before="100" w:beforeAutospacing="1" w:after="100" w:afterAutospacing="1" w:line="240" w:lineRule="auto"/>
        <w:rPr>
          <w:rFonts w:ascii="Century Schoolbook" w:hAnsi="Century Schoolbook" w:cs="Century Schoolbook"/>
          <w:sz w:val="20"/>
          <w:szCs w:val="20"/>
        </w:rPr>
      </w:pPr>
      <w:r w:rsidRPr="00781D7E">
        <w:rPr>
          <w:rFonts w:ascii="Century Schoolbook" w:hAnsi="Century Schoolbook" w:cs="Century Schoolbook"/>
          <w:sz w:val="20"/>
          <w:szCs w:val="20"/>
        </w:rPr>
        <w:t>Performed S4HANA Readiness check for doing S4HANA conversion</w:t>
      </w:r>
    </w:p>
    <w:p w14:paraId="4B983319" w14:textId="77777777" w:rsidR="00191075" w:rsidRDefault="00191075" w:rsidP="00E63B93">
      <w:pPr>
        <w:widowControl w:val="0"/>
        <w:tabs>
          <w:tab w:val="left" w:pos="4800"/>
          <w:tab w:val="left" w:pos="6120"/>
        </w:tabs>
        <w:autoSpaceDE w:val="0"/>
        <w:spacing w:after="0" w:line="240" w:lineRule="auto"/>
        <w:rPr>
          <w:rFonts w:ascii="Century Schoolbook" w:hAnsi="Century Schoolbook" w:cs="Century Schoolbook"/>
          <w:b/>
          <w:bCs/>
          <w:sz w:val="20"/>
          <w:szCs w:val="20"/>
          <w:lang w:val="pt-BR"/>
        </w:rPr>
      </w:pPr>
    </w:p>
    <w:p w14:paraId="28ED355A" w14:textId="77777777" w:rsidR="000B293A" w:rsidRPr="00E55B4C" w:rsidRDefault="000B293A" w:rsidP="00E55B4C">
      <w:pPr>
        <w:widowControl w:val="0"/>
        <w:tabs>
          <w:tab w:val="left" w:pos="4800"/>
          <w:tab w:val="left" w:pos="6120"/>
        </w:tabs>
        <w:autoSpaceDE w:val="0"/>
        <w:spacing w:after="0" w:line="240" w:lineRule="auto"/>
        <w:rPr>
          <w:rFonts w:ascii="Times New Roman" w:hAnsi="Times New Roman"/>
          <w:b/>
          <w:bCs/>
          <w:sz w:val="26"/>
          <w:szCs w:val="26"/>
          <w:u w:val="single"/>
          <w:lang w:val="pt-BR"/>
        </w:rPr>
      </w:pPr>
      <w:r w:rsidRPr="00E55B4C">
        <w:rPr>
          <w:rFonts w:ascii="Century Schoolbook" w:hAnsi="Century Schoolbook" w:cs="Century Schoolbook"/>
          <w:b/>
          <w:bCs/>
          <w:lang w:val="pt-BR"/>
        </w:rPr>
        <w:t>COMPANY:</w:t>
      </w:r>
      <w:r w:rsidRPr="00E55B4C">
        <w:rPr>
          <w:rFonts w:ascii="Century Schoolbook" w:hAnsi="Century Schoolbook" w:cs="Century Schoolbook"/>
          <w:b/>
          <w:bCs/>
          <w:sz w:val="20"/>
          <w:szCs w:val="20"/>
          <w:lang w:val="pt-BR"/>
        </w:rPr>
        <w:t xml:space="preserve"> </w:t>
      </w:r>
      <w:r w:rsidRPr="00E55B4C">
        <w:rPr>
          <w:rFonts w:ascii="Century Schoolbook" w:hAnsi="Century Schoolbook" w:cs="Century Schoolbook"/>
          <w:b/>
          <w:bCs/>
          <w:lang w:val="pt-BR"/>
        </w:rPr>
        <w:t>Capgemini india Pvt. Ltd.</w:t>
      </w:r>
      <w:r w:rsidRPr="00E55B4C">
        <w:rPr>
          <w:rFonts w:ascii="Century Schoolbook" w:hAnsi="Century Schoolbook" w:cs="Century Schoolbook"/>
          <w:b/>
          <w:bCs/>
          <w:sz w:val="20"/>
          <w:szCs w:val="20"/>
          <w:lang w:val="pt-BR"/>
        </w:rPr>
        <w:t xml:space="preserve"> (Kolkata)</w:t>
      </w:r>
      <w:r w:rsidRPr="00E55B4C">
        <w:rPr>
          <w:rFonts w:ascii="Times New Roman" w:hAnsi="Times New Roman"/>
          <w:b/>
          <w:bCs/>
          <w:color w:val="000000"/>
          <w:sz w:val="26"/>
          <w:szCs w:val="26"/>
          <w:lang w:val="pt-BR"/>
        </w:rPr>
        <w:t xml:space="preserve"> (May,201</w:t>
      </w:r>
      <w:r w:rsidR="00667AD6">
        <w:rPr>
          <w:rFonts w:ascii="Times New Roman" w:hAnsi="Times New Roman"/>
          <w:b/>
          <w:bCs/>
          <w:color w:val="000000"/>
          <w:sz w:val="26"/>
          <w:szCs w:val="26"/>
          <w:lang w:val="pt-BR"/>
        </w:rPr>
        <w:t>6</w:t>
      </w:r>
      <w:r w:rsidRPr="00E55B4C">
        <w:rPr>
          <w:rFonts w:ascii="Times New Roman" w:hAnsi="Times New Roman"/>
          <w:b/>
          <w:bCs/>
          <w:color w:val="000000"/>
          <w:sz w:val="26"/>
          <w:szCs w:val="26"/>
          <w:lang w:val="pt-BR"/>
        </w:rPr>
        <w:t xml:space="preserve"> </w:t>
      </w:r>
      <w:r w:rsidR="00E63B93">
        <w:rPr>
          <w:rFonts w:ascii="Times New Roman" w:hAnsi="Times New Roman"/>
          <w:b/>
          <w:bCs/>
          <w:color w:val="000000"/>
          <w:sz w:val="26"/>
          <w:szCs w:val="26"/>
          <w:lang w:val="pt-BR"/>
        </w:rPr>
        <w:t xml:space="preserve">to </w:t>
      </w:r>
      <w:r w:rsidR="00E63B93" w:rsidRPr="00E55B4C">
        <w:rPr>
          <w:rFonts w:ascii="Times New Roman" w:hAnsi="Times New Roman"/>
          <w:b/>
          <w:bCs/>
          <w:color w:val="000000"/>
          <w:sz w:val="26"/>
          <w:szCs w:val="26"/>
          <w:lang w:val="pt-BR"/>
        </w:rPr>
        <w:t>May,201</w:t>
      </w:r>
      <w:r w:rsidR="00E63B93">
        <w:rPr>
          <w:rFonts w:ascii="Times New Roman" w:hAnsi="Times New Roman"/>
          <w:b/>
          <w:bCs/>
          <w:color w:val="000000"/>
          <w:sz w:val="26"/>
          <w:szCs w:val="26"/>
          <w:lang w:val="pt-BR"/>
        </w:rPr>
        <w:t>7</w:t>
      </w:r>
      <w:r w:rsidRPr="00E55B4C">
        <w:rPr>
          <w:rFonts w:ascii="Times New Roman" w:hAnsi="Times New Roman"/>
          <w:b/>
          <w:bCs/>
          <w:color w:val="000000"/>
          <w:sz w:val="26"/>
          <w:szCs w:val="26"/>
          <w:lang w:val="pt-BR"/>
        </w:rPr>
        <w:t>)</w:t>
      </w:r>
      <w:r w:rsidRPr="00E55B4C">
        <w:rPr>
          <w:rFonts w:ascii="Century Schoolbook" w:hAnsi="Century Schoolbook" w:cs="Century Schoolbook"/>
          <w:b/>
          <w:bCs/>
          <w:sz w:val="20"/>
          <w:szCs w:val="20"/>
          <w:lang w:val="pt-BR"/>
        </w:rPr>
        <w:t>.</w:t>
      </w:r>
    </w:p>
    <w:p w14:paraId="2F248D6C" w14:textId="77777777" w:rsidR="000B293A" w:rsidRDefault="000B293A" w:rsidP="000B293A">
      <w:pPr>
        <w:pStyle w:val="ListParagraph"/>
        <w:widowControl w:val="0"/>
        <w:tabs>
          <w:tab w:val="left" w:pos="4800"/>
          <w:tab w:val="left" w:pos="6120"/>
        </w:tabs>
        <w:autoSpaceDE w:val="0"/>
        <w:spacing w:after="0" w:line="240" w:lineRule="auto"/>
        <w:ind w:left="0"/>
      </w:pPr>
      <w:r>
        <w:rPr>
          <w:rFonts w:ascii="Times New Roman" w:hAnsi="Times New Roman"/>
          <w:b/>
          <w:bCs/>
          <w:sz w:val="26"/>
          <w:szCs w:val="26"/>
          <w:lang w:val="pt-BR"/>
        </w:rPr>
        <w:t xml:space="preserve"> </w:t>
      </w:r>
    </w:p>
    <w:p w14:paraId="285225E7" w14:textId="77777777" w:rsidR="000B293A" w:rsidRDefault="000B293A" w:rsidP="00E55B4C">
      <w:pPr>
        <w:pStyle w:val="ListParagraph"/>
        <w:widowControl w:val="0"/>
        <w:tabs>
          <w:tab w:val="left" w:pos="720"/>
          <w:tab w:val="left" w:pos="6120"/>
        </w:tabs>
        <w:autoSpaceDE w:val="0"/>
        <w:spacing w:after="0" w:line="240" w:lineRule="auto"/>
        <w:rPr>
          <w:rFonts w:ascii="Times New Roman" w:hAnsi="Times New Roman"/>
          <w:b/>
          <w:bCs/>
          <w:sz w:val="24"/>
          <w:szCs w:val="24"/>
        </w:rPr>
      </w:pPr>
      <w:r>
        <w:rPr>
          <w:rFonts w:ascii="Century Schoolbook" w:hAnsi="Century Schoolbook" w:cs="Century Schoolbook"/>
          <w:b/>
        </w:rPr>
        <w:t>Client:</w:t>
      </w:r>
      <w:r>
        <w:rPr>
          <w:rFonts w:ascii="Century Schoolbook" w:hAnsi="Century Schoolbook" w:cs="Century Schoolbook"/>
          <w:sz w:val="20"/>
          <w:szCs w:val="20"/>
        </w:rPr>
        <w:t xml:space="preserve"> </w:t>
      </w:r>
      <w:r>
        <w:rPr>
          <w:rFonts w:ascii="Times New Roman" w:hAnsi="Times New Roman"/>
          <w:b/>
          <w:bCs/>
          <w:sz w:val="24"/>
          <w:szCs w:val="24"/>
        </w:rPr>
        <w:t>Coke One North America</w:t>
      </w:r>
      <w:r w:rsidR="00DB3480">
        <w:rPr>
          <w:rFonts w:ascii="Times New Roman" w:hAnsi="Times New Roman"/>
          <w:b/>
          <w:bCs/>
          <w:sz w:val="24"/>
          <w:szCs w:val="24"/>
        </w:rPr>
        <w:t xml:space="preserve"> (</w:t>
      </w:r>
      <w:r w:rsidR="00E47B20">
        <w:rPr>
          <w:rFonts w:ascii="Times New Roman" w:hAnsi="Times New Roman"/>
          <w:b/>
          <w:bCs/>
          <w:sz w:val="24"/>
          <w:szCs w:val="24"/>
        </w:rPr>
        <w:t>US</w:t>
      </w:r>
      <w:r w:rsidR="00DF1C32">
        <w:rPr>
          <w:rFonts w:ascii="Times New Roman" w:hAnsi="Times New Roman"/>
          <w:b/>
          <w:bCs/>
          <w:sz w:val="24"/>
          <w:szCs w:val="24"/>
        </w:rPr>
        <w:t>A</w:t>
      </w:r>
      <w:r w:rsidR="00DB3480">
        <w:rPr>
          <w:rFonts w:ascii="Times New Roman" w:hAnsi="Times New Roman"/>
          <w:b/>
          <w:bCs/>
          <w:sz w:val="24"/>
          <w:szCs w:val="24"/>
        </w:rPr>
        <w:t>)</w:t>
      </w:r>
    </w:p>
    <w:p w14:paraId="7284D533" w14:textId="77777777" w:rsidR="000B293A" w:rsidRDefault="000B293A" w:rsidP="000B293A">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Project Type:</w:t>
      </w:r>
      <w:r w:rsidR="00295AE0">
        <w:rPr>
          <w:rFonts w:ascii="Times New Roman" w:hAnsi="Times New Roman"/>
          <w:b/>
          <w:bCs/>
          <w:sz w:val="24"/>
          <w:szCs w:val="24"/>
        </w:rPr>
        <w:t xml:space="preserve"> </w:t>
      </w:r>
      <w:r>
        <w:rPr>
          <w:rFonts w:ascii="Times New Roman" w:hAnsi="Times New Roman"/>
          <w:sz w:val="24"/>
          <w:szCs w:val="24"/>
        </w:rPr>
        <w:t>Support</w:t>
      </w:r>
      <w:r>
        <w:rPr>
          <w:rFonts w:ascii="Times New Roman" w:hAnsi="Times New Roman"/>
          <w:bCs/>
          <w:sz w:val="24"/>
          <w:szCs w:val="24"/>
        </w:rPr>
        <w:t xml:space="preserve"> </w:t>
      </w:r>
      <w:r w:rsidR="00E55B4C">
        <w:rPr>
          <w:rFonts w:ascii="Times New Roman" w:hAnsi="Times New Roman"/>
          <w:bCs/>
          <w:sz w:val="24"/>
          <w:szCs w:val="24"/>
        </w:rPr>
        <w:t>Project (</w:t>
      </w:r>
      <w:r>
        <w:rPr>
          <w:rFonts w:ascii="Times New Roman" w:hAnsi="Times New Roman"/>
          <w:bCs/>
          <w:sz w:val="24"/>
          <w:szCs w:val="24"/>
        </w:rPr>
        <w:t>offshore).</w:t>
      </w:r>
    </w:p>
    <w:p w14:paraId="6CF3EDE6" w14:textId="77777777" w:rsidR="000B293A" w:rsidRDefault="000B293A" w:rsidP="000B293A">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Role:</w:t>
      </w:r>
      <w:r>
        <w:t xml:space="preserve"> </w:t>
      </w:r>
      <w:r>
        <w:rPr>
          <w:rFonts w:ascii="Century Schoolbook" w:hAnsi="Century Schoolbook" w:cs="Century Schoolbook"/>
          <w:sz w:val="20"/>
          <w:szCs w:val="20"/>
        </w:rPr>
        <w:t>SAP BASIS Consultant.</w:t>
      </w:r>
    </w:p>
    <w:p w14:paraId="64FA91CE" w14:textId="77777777" w:rsidR="00E63B93" w:rsidRDefault="00E63B93" w:rsidP="000B293A">
      <w:pPr>
        <w:pStyle w:val="ListParagraph"/>
        <w:widowControl w:val="0"/>
        <w:tabs>
          <w:tab w:val="left" w:pos="4800"/>
          <w:tab w:val="left" w:pos="6120"/>
        </w:tabs>
        <w:autoSpaceDE w:val="0"/>
        <w:spacing w:after="0" w:line="240" w:lineRule="auto"/>
        <w:rPr>
          <w:rFonts w:ascii="Times New Roman" w:hAnsi="Times New Roman"/>
          <w:b/>
          <w:bCs/>
          <w:sz w:val="24"/>
          <w:szCs w:val="24"/>
        </w:rPr>
      </w:pPr>
    </w:p>
    <w:p w14:paraId="7BB87269" w14:textId="77777777" w:rsidR="000B293A" w:rsidRDefault="000B293A" w:rsidP="000B293A">
      <w:pPr>
        <w:widowControl w:val="0"/>
        <w:tabs>
          <w:tab w:val="left" w:pos="4800"/>
          <w:tab w:val="left" w:pos="6120"/>
        </w:tabs>
        <w:autoSpaceDE w:val="0"/>
        <w:spacing w:after="0" w:line="240" w:lineRule="auto"/>
        <w:rPr>
          <w:rFonts w:ascii="Century Schoolbook" w:hAnsi="Century Schoolbook" w:cs="Century Schoolbook"/>
          <w:sz w:val="20"/>
          <w:szCs w:val="20"/>
        </w:rPr>
      </w:pPr>
      <w:r>
        <w:rPr>
          <w:rFonts w:ascii="Times New Roman" w:hAnsi="Times New Roman"/>
          <w:b/>
          <w:bCs/>
          <w:sz w:val="24"/>
          <w:szCs w:val="24"/>
          <w:u w:val="single"/>
          <w:lang w:val="pt-BR"/>
        </w:rPr>
        <w:t xml:space="preserve">Environment: </w:t>
      </w:r>
    </w:p>
    <w:p w14:paraId="6E0A1988" w14:textId="77777777" w:rsidR="00621A3C" w:rsidRDefault="00621A3C" w:rsidP="000B293A">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ECC 6.0 EhP7. </w:t>
      </w:r>
    </w:p>
    <w:p w14:paraId="14826C1F" w14:textId="77777777" w:rsidR="00A242EB" w:rsidRPr="00603268" w:rsidRDefault="00A242EB" w:rsidP="000B293A">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DB: DB2 10.1, SQL Server 2012</w:t>
      </w:r>
    </w:p>
    <w:p w14:paraId="6A7AA286" w14:textId="77777777" w:rsidR="000B293A" w:rsidRPr="00A242EB" w:rsidRDefault="00A242EB" w:rsidP="000B293A">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b/>
          <w:bCs/>
          <w:sz w:val="20"/>
          <w:szCs w:val="20"/>
        </w:rPr>
      </w:pPr>
      <w:r>
        <w:rPr>
          <w:rFonts w:ascii="Century Schoolbook" w:hAnsi="Century Schoolbook" w:cs="Century Schoolbook"/>
          <w:sz w:val="20"/>
          <w:szCs w:val="20"/>
        </w:rPr>
        <w:t>OS: SLES</w:t>
      </w:r>
      <w:r w:rsidR="000B293A">
        <w:rPr>
          <w:rFonts w:ascii="Century Schoolbook" w:hAnsi="Century Schoolbook" w:cs="Century Schoolbook"/>
          <w:sz w:val="20"/>
          <w:szCs w:val="20"/>
        </w:rPr>
        <w:t xml:space="preserve">, Aix, Windows </w:t>
      </w:r>
      <w:r w:rsidR="00295AE0">
        <w:rPr>
          <w:rFonts w:ascii="Century Schoolbook" w:hAnsi="Century Schoolbook" w:cs="Century Schoolbook"/>
          <w:sz w:val="20"/>
          <w:szCs w:val="20"/>
        </w:rPr>
        <w:t>Server-</w:t>
      </w:r>
      <w:r w:rsidR="000B293A">
        <w:rPr>
          <w:rFonts w:ascii="Century Schoolbook" w:hAnsi="Century Schoolbook" w:cs="Century Schoolbook"/>
          <w:sz w:val="20"/>
          <w:szCs w:val="20"/>
        </w:rPr>
        <w:t>2008.</w:t>
      </w:r>
    </w:p>
    <w:p w14:paraId="7DB9D088" w14:textId="77777777" w:rsidR="00A242EB" w:rsidRDefault="00A242EB" w:rsidP="000B293A">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b/>
          <w:bCs/>
          <w:sz w:val="20"/>
          <w:szCs w:val="20"/>
        </w:rPr>
      </w:pPr>
      <w:r>
        <w:rPr>
          <w:rFonts w:ascii="Century Schoolbook" w:hAnsi="Century Schoolbook" w:cs="Century Schoolbook"/>
          <w:sz w:val="20"/>
          <w:szCs w:val="20"/>
        </w:rPr>
        <w:t>Bolton: Vertex/</w:t>
      </w:r>
      <w:proofErr w:type="spellStart"/>
      <w:r>
        <w:rPr>
          <w:rFonts w:ascii="Century Schoolbook" w:hAnsi="Century Schoolbook" w:cs="Century Schoolbook"/>
          <w:sz w:val="20"/>
          <w:szCs w:val="20"/>
        </w:rPr>
        <w:t>Siteminder</w:t>
      </w:r>
      <w:proofErr w:type="spellEnd"/>
      <w:r>
        <w:rPr>
          <w:rFonts w:ascii="Century Schoolbook" w:hAnsi="Century Schoolbook" w:cs="Century Schoolbook"/>
          <w:sz w:val="20"/>
          <w:szCs w:val="20"/>
        </w:rPr>
        <w:t>/LEO/CAS/Hyland/</w:t>
      </w:r>
      <w:proofErr w:type="spellStart"/>
      <w:r>
        <w:rPr>
          <w:rFonts w:ascii="Century Schoolbook" w:hAnsi="Century Schoolbook" w:cs="Century Schoolbook"/>
          <w:sz w:val="20"/>
          <w:szCs w:val="20"/>
        </w:rPr>
        <w:t>Taulia</w:t>
      </w:r>
      <w:proofErr w:type="spellEnd"/>
      <w:r>
        <w:rPr>
          <w:rFonts w:ascii="Century Schoolbook" w:hAnsi="Century Schoolbook" w:cs="Century Schoolbook"/>
          <w:sz w:val="20"/>
          <w:szCs w:val="20"/>
        </w:rPr>
        <w:t>/</w:t>
      </w:r>
      <w:proofErr w:type="spellStart"/>
      <w:r>
        <w:rPr>
          <w:rFonts w:ascii="Century Schoolbook" w:hAnsi="Century Schoolbook" w:cs="Century Schoolbook"/>
          <w:sz w:val="20"/>
          <w:szCs w:val="20"/>
        </w:rPr>
        <w:t>Assima</w:t>
      </w:r>
      <w:proofErr w:type="spellEnd"/>
      <w:r>
        <w:rPr>
          <w:rFonts w:ascii="Century Schoolbook" w:hAnsi="Century Schoolbook" w:cs="Century Schoolbook"/>
          <w:sz w:val="20"/>
          <w:szCs w:val="20"/>
        </w:rPr>
        <w:t xml:space="preserve"> /</w:t>
      </w:r>
      <w:proofErr w:type="spellStart"/>
      <w:r>
        <w:rPr>
          <w:rFonts w:ascii="Century Schoolbook" w:hAnsi="Century Schoolbook" w:cs="Century Schoolbook"/>
          <w:sz w:val="20"/>
          <w:szCs w:val="20"/>
        </w:rPr>
        <w:t>Everyangle</w:t>
      </w:r>
      <w:proofErr w:type="spellEnd"/>
      <w:r>
        <w:rPr>
          <w:rFonts w:ascii="Century Schoolbook" w:hAnsi="Century Schoolbook" w:cs="Century Schoolbook"/>
          <w:sz w:val="20"/>
          <w:szCs w:val="20"/>
        </w:rPr>
        <w:t>.</w:t>
      </w:r>
    </w:p>
    <w:p w14:paraId="5C81FA26" w14:textId="77777777" w:rsidR="000B293A" w:rsidRDefault="000B293A" w:rsidP="000B293A">
      <w:pPr>
        <w:pStyle w:val="ListParagraph"/>
        <w:widowControl w:val="0"/>
        <w:tabs>
          <w:tab w:val="left" w:pos="720"/>
          <w:tab w:val="left" w:pos="6120"/>
        </w:tabs>
        <w:autoSpaceDE w:val="0"/>
        <w:spacing w:after="0" w:line="240" w:lineRule="auto"/>
        <w:ind w:left="0"/>
        <w:rPr>
          <w:rFonts w:ascii="Century Schoolbook" w:hAnsi="Century Schoolbook" w:cs="Century Schoolbook"/>
          <w:b/>
          <w:bCs/>
          <w:sz w:val="20"/>
          <w:szCs w:val="20"/>
        </w:rPr>
      </w:pPr>
    </w:p>
    <w:p w14:paraId="016670AE" w14:textId="77777777" w:rsidR="000B293A" w:rsidRDefault="000B293A" w:rsidP="000B293A">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r>
        <w:rPr>
          <w:rFonts w:ascii="Century Schoolbook" w:hAnsi="Century Schoolbook" w:cs="Century Schoolbook"/>
          <w:b/>
          <w:sz w:val="20"/>
          <w:szCs w:val="20"/>
          <w:u w:val="single"/>
        </w:rPr>
        <w:t>Responsibilities:</w:t>
      </w:r>
    </w:p>
    <w:p w14:paraId="51FD73C4" w14:textId="77777777" w:rsidR="000B293A" w:rsidRDefault="000B293A" w:rsidP="000B293A">
      <w:pPr>
        <w:pStyle w:val="ListParagraph"/>
        <w:widowControl w:val="0"/>
        <w:tabs>
          <w:tab w:val="left" w:pos="1440"/>
          <w:tab w:val="left" w:pos="6120"/>
        </w:tabs>
        <w:autoSpaceDE w:val="0"/>
        <w:spacing w:after="0" w:line="240" w:lineRule="auto"/>
        <w:ind w:left="0"/>
        <w:rPr>
          <w:rFonts w:ascii="Century Schoolbook" w:hAnsi="Century Schoolbook" w:cs="Century Schoolbook"/>
          <w:sz w:val="20"/>
          <w:szCs w:val="20"/>
        </w:rPr>
      </w:pPr>
    </w:p>
    <w:p w14:paraId="034EF4A9" w14:textId="77777777" w:rsidR="000B293A" w:rsidRDefault="000B293A" w:rsidP="000B293A">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Daily Support ticket solution.</w:t>
      </w:r>
    </w:p>
    <w:p w14:paraId="070C96CB" w14:textId="77777777" w:rsidR="000B293A" w:rsidRDefault="000B293A" w:rsidP="000B293A">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Kernel upgrade.</w:t>
      </w:r>
    </w:p>
    <w:p w14:paraId="0901A159" w14:textId="77777777" w:rsidR="000B293A" w:rsidRDefault="000B293A" w:rsidP="000B293A">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Patch Upgrade.</w:t>
      </w:r>
    </w:p>
    <w:p w14:paraId="1E979543" w14:textId="77777777" w:rsidR="000B293A" w:rsidRPr="00621A3C" w:rsidRDefault="000C1E49" w:rsidP="00603268">
      <w:pPr>
        <w:pStyle w:val="ListParagraph"/>
        <w:widowControl w:val="0"/>
        <w:numPr>
          <w:ilvl w:val="0"/>
          <w:numId w:val="2"/>
        </w:numPr>
        <w:tabs>
          <w:tab w:val="left" w:pos="1440"/>
          <w:tab w:val="left" w:pos="4800"/>
          <w:tab w:val="left" w:pos="6120"/>
        </w:tabs>
        <w:autoSpaceDE w:val="0"/>
        <w:spacing w:after="0" w:line="240" w:lineRule="auto"/>
        <w:rPr>
          <w:rFonts w:ascii="Times New Roman" w:hAnsi="Times New Roman"/>
          <w:b/>
          <w:bCs/>
          <w:sz w:val="26"/>
          <w:szCs w:val="26"/>
          <w:u w:val="single"/>
          <w:lang w:val="pt-BR"/>
        </w:rPr>
      </w:pPr>
      <w:r w:rsidRPr="00621A3C">
        <w:rPr>
          <w:rFonts w:ascii="Century Schoolbook" w:hAnsi="Century Schoolbook" w:cs="Century Schoolbook"/>
          <w:sz w:val="20"/>
          <w:szCs w:val="20"/>
        </w:rPr>
        <w:t>DB2 Fix Pack Upgrade.</w:t>
      </w:r>
    </w:p>
    <w:p w14:paraId="3845EFEE" w14:textId="77777777" w:rsidR="00603268" w:rsidRDefault="00603268" w:rsidP="00603268">
      <w:pPr>
        <w:widowControl w:val="0"/>
        <w:tabs>
          <w:tab w:val="left" w:pos="4800"/>
          <w:tab w:val="left" w:pos="6120"/>
        </w:tabs>
        <w:autoSpaceDE w:val="0"/>
        <w:spacing w:after="0" w:line="240" w:lineRule="auto"/>
        <w:rPr>
          <w:rFonts w:ascii="Times New Roman" w:hAnsi="Times New Roman"/>
          <w:b/>
          <w:bCs/>
          <w:sz w:val="26"/>
          <w:szCs w:val="26"/>
          <w:u w:val="single"/>
          <w:lang w:val="pt-BR"/>
        </w:rPr>
      </w:pPr>
    </w:p>
    <w:p w14:paraId="6E124012" w14:textId="77777777" w:rsidR="00603268" w:rsidRDefault="00603268" w:rsidP="00603268">
      <w:pPr>
        <w:pStyle w:val="ListParagraph"/>
        <w:widowControl w:val="0"/>
        <w:tabs>
          <w:tab w:val="left" w:pos="4800"/>
          <w:tab w:val="left" w:pos="6120"/>
        </w:tabs>
        <w:autoSpaceDE w:val="0"/>
        <w:spacing w:after="0" w:line="240" w:lineRule="auto"/>
        <w:ind w:left="0"/>
        <w:rPr>
          <w:rFonts w:ascii="Century Schoolbook" w:hAnsi="Century Schoolbook" w:cs="Century Schoolbook"/>
          <w:b/>
          <w:bCs/>
          <w:sz w:val="20"/>
          <w:szCs w:val="20"/>
          <w:lang w:val="pt-BR"/>
        </w:rPr>
      </w:pPr>
      <w:r w:rsidRPr="000B293A">
        <w:rPr>
          <w:rFonts w:ascii="Century Schoolbook" w:hAnsi="Century Schoolbook" w:cs="Century Schoolbook"/>
          <w:b/>
          <w:bCs/>
          <w:lang w:val="pt-BR"/>
        </w:rPr>
        <w:t>COMPANY</w:t>
      </w:r>
      <w:r>
        <w:rPr>
          <w:rFonts w:ascii="Century Schoolbook" w:hAnsi="Century Schoolbook" w:cs="Century Schoolbook"/>
          <w:b/>
          <w:bCs/>
          <w:sz w:val="20"/>
          <w:szCs w:val="20"/>
          <w:lang w:val="pt-BR"/>
        </w:rPr>
        <w:t xml:space="preserve">: </w:t>
      </w:r>
      <w:r w:rsidRPr="00E55B4C">
        <w:rPr>
          <w:rFonts w:ascii="Century Schoolbook" w:hAnsi="Century Schoolbook" w:cs="Century Schoolbook"/>
          <w:b/>
          <w:bCs/>
          <w:lang w:val="pt-BR"/>
        </w:rPr>
        <w:t>Globalnest IT Solutions Pvt. Ltd</w:t>
      </w:r>
      <w:r>
        <w:rPr>
          <w:rFonts w:ascii="Century Schoolbook" w:hAnsi="Century Schoolbook" w:cs="Century Schoolbook"/>
          <w:b/>
          <w:bCs/>
          <w:sz w:val="20"/>
          <w:szCs w:val="20"/>
          <w:lang w:val="pt-BR"/>
        </w:rPr>
        <w:t>(Kolkata)</w:t>
      </w:r>
      <w:r w:rsidRPr="00603268">
        <w:rPr>
          <w:rFonts w:ascii="Times New Roman" w:hAnsi="Times New Roman"/>
          <w:b/>
          <w:bCs/>
          <w:color w:val="000000"/>
          <w:sz w:val="26"/>
          <w:szCs w:val="26"/>
          <w:lang w:val="pt-BR"/>
        </w:rPr>
        <w:t xml:space="preserve"> </w:t>
      </w:r>
      <w:r w:rsidR="00E55B4C">
        <w:rPr>
          <w:rFonts w:ascii="Times New Roman" w:hAnsi="Times New Roman"/>
          <w:b/>
          <w:bCs/>
          <w:color w:val="000000"/>
          <w:sz w:val="26"/>
          <w:szCs w:val="26"/>
          <w:lang w:val="pt-BR"/>
        </w:rPr>
        <w:t>(Feb,2015 to April,2016</w:t>
      </w:r>
      <w:r>
        <w:rPr>
          <w:rFonts w:ascii="Times New Roman" w:hAnsi="Times New Roman"/>
          <w:b/>
          <w:bCs/>
          <w:color w:val="000000"/>
          <w:sz w:val="26"/>
          <w:szCs w:val="26"/>
          <w:lang w:val="pt-BR"/>
        </w:rPr>
        <w:t>)</w:t>
      </w:r>
      <w:r>
        <w:rPr>
          <w:rFonts w:ascii="Century Schoolbook" w:hAnsi="Century Schoolbook" w:cs="Century Schoolbook"/>
          <w:b/>
          <w:bCs/>
          <w:sz w:val="20"/>
          <w:szCs w:val="20"/>
          <w:lang w:val="pt-BR"/>
        </w:rPr>
        <w:t>.</w:t>
      </w:r>
    </w:p>
    <w:p w14:paraId="4D30DEBC" w14:textId="77777777" w:rsidR="00603268" w:rsidRDefault="00603268" w:rsidP="00603268">
      <w:pPr>
        <w:pStyle w:val="ListParagraph"/>
        <w:widowControl w:val="0"/>
        <w:tabs>
          <w:tab w:val="left" w:pos="4800"/>
          <w:tab w:val="left" w:pos="6120"/>
        </w:tabs>
        <w:autoSpaceDE w:val="0"/>
        <w:spacing w:after="0" w:line="240" w:lineRule="auto"/>
        <w:ind w:left="0"/>
      </w:pPr>
      <w:r>
        <w:rPr>
          <w:rFonts w:ascii="Times New Roman" w:hAnsi="Times New Roman"/>
          <w:b/>
          <w:bCs/>
          <w:sz w:val="26"/>
          <w:szCs w:val="26"/>
          <w:lang w:val="pt-BR"/>
        </w:rPr>
        <w:t xml:space="preserve"> </w:t>
      </w:r>
    </w:p>
    <w:p w14:paraId="66DDB739" w14:textId="77777777" w:rsidR="00603268" w:rsidRDefault="0047458C" w:rsidP="000B293A">
      <w:pPr>
        <w:pStyle w:val="ListParagraph"/>
        <w:widowControl w:val="0"/>
        <w:tabs>
          <w:tab w:val="left" w:pos="720"/>
          <w:tab w:val="left" w:pos="6120"/>
        </w:tabs>
        <w:autoSpaceDE w:val="0"/>
        <w:spacing w:after="0" w:line="240" w:lineRule="auto"/>
        <w:rPr>
          <w:rFonts w:ascii="Times New Roman" w:hAnsi="Times New Roman"/>
          <w:b/>
          <w:bCs/>
          <w:sz w:val="24"/>
          <w:szCs w:val="24"/>
        </w:rPr>
      </w:pPr>
      <w:r>
        <w:rPr>
          <w:rFonts w:ascii="Century Schoolbook" w:hAnsi="Century Schoolbook" w:cs="Century Schoolbook"/>
          <w:b/>
        </w:rPr>
        <w:t>Client:</w:t>
      </w:r>
      <w:r w:rsidR="00603268">
        <w:rPr>
          <w:rFonts w:ascii="Century Schoolbook" w:hAnsi="Century Schoolbook" w:cs="Century Schoolbook"/>
          <w:sz w:val="20"/>
          <w:szCs w:val="20"/>
        </w:rPr>
        <w:t xml:space="preserve"> </w:t>
      </w:r>
      <w:r w:rsidR="00DB3480">
        <w:rPr>
          <w:rFonts w:ascii="Century Schoolbook" w:hAnsi="Century Schoolbook" w:cs="Century Schoolbook"/>
          <w:sz w:val="20"/>
          <w:szCs w:val="20"/>
        </w:rPr>
        <w:t xml:space="preserve"> </w:t>
      </w:r>
      <w:r w:rsidR="00C57DBB">
        <w:rPr>
          <w:rFonts w:ascii="Times New Roman" w:hAnsi="Times New Roman"/>
          <w:b/>
          <w:bCs/>
          <w:sz w:val="24"/>
          <w:szCs w:val="24"/>
        </w:rPr>
        <w:t xml:space="preserve">Green Ply, </w:t>
      </w:r>
      <w:proofErr w:type="spellStart"/>
      <w:r w:rsidR="00C57DBB">
        <w:rPr>
          <w:rFonts w:ascii="Times New Roman" w:hAnsi="Times New Roman"/>
          <w:b/>
          <w:bCs/>
          <w:sz w:val="24"/>
          <w:szCs w:val="24"/>
        </w:rPr>
        <w:t>E</w:t>
      </w:r>
      <w:r w:rsidR="00567CE9">
        <w:rPr>
          <w:rFonts w:ascii="Times New Roman" w:hAnsi="Times New Roman"/>
          <w:b/>
          <w:bCs/>
          <w:sz w:val="24"/>
          <w:szCs w:val="24"/>
        </w:rPr>
        <w:t>mami</w:t>
      </w:r>
      <w:proofErr w:type="spellEnd"/>
      <w:r w:rsidR="007921CF">
        <w:rPr>
          <w:rFonts w:ascii="Times New Roman" w:hAnsi="Times New Roman"/>
          <w:b/>
          <w:bCs/>
          <w:sz w:val="24"/>
          <w:szCs w:val="24"/>
        </w:rPr>
        <w:t xml:space="preserve"> </w:t>
      </w:r>
      <w:proofErr w:type="spellStart"/>
      <w:r w:rsidR="007921CF">
        <w:rPr>
          <w:rFonts w:ascii="Times New Roman" w:hAnsi="Times New Roman"/>
          <w:b/>
          <w:bCs/>
          <w:sz w:val="24"/>
          <w:szCs w:val="24"/>
        </w:rPr>
        <w:t>Agrotech</w:t>
      </w:r>
      <w:proofErr w:type="spellEnd"/>
      <w:r w:rsidR="007921CF">
        <w:rPr>
          <w:rFonts w:ascii="Times New Roman" w:hAnsi="Times New Roman"/>
          <w:b/>
          <w:bCs/>
          <w:sz w:val="24"/>
          <w:szCs w:val="24"/>
        </w:rPr>
        <w:t xml:space="preserve"> Limited</w:t>
      </w:r>
      <w:r w:rsidR="00DB3480">
        <w:rPr>
          <w:rFonts w:ascii="Times New Roman" w:hAnsi="Times New Roman"/>
          <w:b/>
          <w:bCs/>
          <w:sz w:val="24"/>
          <w:szCs w:val="24"/>
        </w:rPr>
        <w:t xml:space="preserve"> &amp;</w:t>
      </w:r>
      <w:r w:rsidR="00567CE9">
        <w:rPr>
          <w:rFonts w:ascii="Times New Roman" w:hAnsi="Times New Roman"/>
          <w:b/>
          <w:bCs/>
          <w:sz w:val="24"/>
          <w:szCs w:val="24"/>
        </w:rPr>
        <w:t xml:space="preserve"> </w:t>
      </w:r>
      <w:r w:rsidR="00DB3480">
        <w:rPr>
          <w:rFonts w:ascii="Times New Roman" w:hAnsi="Times New Roman"/>
          <w:b/>
          <w:bCs/>
          <w:sz w:val="24"/>
          <w:szCs w:val="24"/>
        </w:rPr>
        <w:t>T</w:t>
      </w:r>
      <w:r w:rsidR="00AA60A9">
        <w:rPr>
          <w:rFonts w:ascii="Times New Roman" w:hAnsi="Times New Roman"/>
          <w:b/>
          <w:bCs/>
          <w:sz w:val="24"/>
          <w:szCs w:val="24"/>
        </w:rPr>
        <w:t>IL</w:t>
      </w:r>
    </w:p>
    <w:p w14:paraId="62CAF93F" w14:textId="77777777" w:rsidR="00603268" w:rsidRDefault="00603268" w:rsidP="00603268">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 xml:space="preserve">Project Type: </w:t>
      </w:r>
      <w:r w:rsidR="00961F7E" w:rsidRPr="00961F7E">
        <w:rPr>
          <w:rFonts w:ascii="Times New Roman" w:hAnsi="Times New Roman"/>
          <w:sz w:val="24"/>
          <w:szCs w:val="24"/>
        </w:rPr>
        <w:t xml:space="preserve">SI &amp; </w:t>
      </w:r>
      <w:r>
        <w:rPr>
          <w:rFonts w:ascii="Times New Roman" w:hAnsi="Times New Roman"/>
          <w:sz w:val="24"/>
          <w:szCs w:val="24"/>
        </w:rPr>
        <w:t>Support</w:t>
      </w:r>
      <w:r w:rsidRPr="00961F7E">
        <w:rPr>
          <w:rFonts w:ascii="Times New Roman" w:hAnsi="Times New Roman"/>
          <w:sz w:val="24"/>
          <w:szCs w:val="24"/>
        </w:rPr>
        <w:t xml:space="preserve"> </w:t>
      </w:r>
      <w:r w:rsidR="007A356A">
        <w:rPr>
          <w:rFonts w:ascii="Times New Roman" w:hAnsi="Times New Roman"/>
          <w:bCs/>
          <w:sz w:val="24"/>
          <w:szCs w:val="24"/>
        </w:rPr>
        <w:t>Project</w:t>
      </w:r>
      <w:r w:rsidR="00961F7E">
        <w:rPr>
          <w:rFonts w:ascii="Times New Roman" w:hAnsi="Times New Roman"/>
          <w:bCs/>
          <w:sz w:val="24"/>
          <w:szCs w:val="24"/>
        </w:rPr>
        <w:t xml:space="preserve"> </w:t>
      </w:r>
      <w:r w:rsidR="003659EB">
        <w:rPr>
          <w:rFonts w:ascii="Times New Roman" w:hAnsi="Times New Roman"/>
          <w:bCs/>
          <w:sz w:val="24"/>
          <w:szCs w:val="24"/>
        </w:rPr>
        <w:t>(</w:t>
      </w:r>
      <w:r w:rsidR="00AA60A9">
        <w:rPr>
          <w:rFonts w:ascii="Times New Roman" w:hAnsi="Times New Roman"/>
          <w:bCs/>
          <w:sz w:val="24"/>
          <w:szCs w:val="24"/>
        </w:rPr>
        <w:t>Client Location)</w:t>
      </w:r>
      <w:r w:rsidR="00C57DBB">
        <w:rPr>
          <w:rFonts w:ascii="Times New Roman" w:hAnsi="Times New Roman"/>
          <w:bCs/>
          <w:sz w:val="24"/>
          <w:szCs w:val="24"/>
        </w:rPr>
        <w:t>.</w:t>
      </w:r>
    </w:p>
    <w:p w14:paraId="1FC8C32D" w14:textId="77777777" w:rsidR="00603268" w:rsidRDefault="00603268" w:rsidP="00603268">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Role:</w:t>
      </w:r>
      <w:r>
        <w:t xml:space="preserve"> </w:t>
      </w:r>
      <w:r>
        <w:rPr>
          <w:rFonts w:ascii="Century Schoolbook" w:hAnsi="Century Schoolbook" w:cs="Century Schoolbook"/>
          <w:sz w:val="20"/>
          <w:szCs w:val="20"/>
        </w:rPr>
        <w:t>SAP BASIS Consultant.</w:t>
      </w:r>
    </w:p>
    <w:p w14:paraId="73F44E4A" w14:textId="77777777" w:rsidR="00603268" w:rsidRDefault="00603268" w:rsidP="00603268">
      <w:pPr>
        <w:pStyle w:val="ListParagraph"/>
        <w:widowControl w:val="0"/>
        <w:tabs>
          <w:tab w:val="left" w:pos="4800"/>
          <w:tab w:val="left" w:pos="6120"/>
        </w:tabs>
        <w:autoSpaceDE w:val="0"/>
        <w:spacing w:after="0" w:line="240" w:lineRule="auto"/>
        <w:rPr>
          <w:rFonts w:ascii="Times New Roman" w:hAnsi="Times New Roman"/>
          <w:b/>
          <w:bCs/>
          <w:sz w:val="24"/>
          <w:szCs w:val="24"/>
        </w:rPr>
      </w:pPr>
    </w:p>
    <w:p w14:paraId="7E6C6EE1" w14:textId="77777777" w:rsidR="00603268" w:rsidRDefault="00603268" w:rsidP="00603268">
      <w:pPr>
        <w:widowControl w:val="0"/>
        <w:tabs>
          <w:tab w:val="left" w:pos="4800"/>
          <w:tab w:val="left" w:pos="6120"/>
        </w:tabs>
        <w:autoSpaceDE w:val="0"/>
        <w:spacing w:after="0" w:line="240" w:lineRule="auto"/>
        <w:rPr>
          <w:rFonts w:ascii="Century Schoolbook" w:hAnsi="Century Schoolbook" w:cs="Century Schoolbook"/>
          <w:sz w:val="20"/>
          <w:szCs w:val="20"/>
        </w:rPr>
      </w:pPr>
      <w:r>
        <w:rPr>
          <w:rFonts w:ascii="Times New Roman" w:hAnsi="Times New Roman"/>
          <w:b/>
          <w:bCs/>
          <w:sz w:val="24"/>
          <w:szCs w:val="24"/>
          <w:u w:val="single"/>
          <w:lang w:val="pt-BR"/>
        </w:rPr>
        <w:t xml:space="preserve">Environment: </w:t>
      </w:r>
    </w:p>
    <w:p w14:paraId="20E6B3A3" w14:textId="77777777" w:rsidR="00123D53" w:rsidRDefault="00C57DBB" w:rsidP="00603268">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ECC 6.0</w:t>
      </w:r>
      <w:r w:rsidR="00123D53">
        <w:rPr>
          <w:rFonts w:ascii="Century Schoolbook" w:hAnsi="Century Schoolbook" w:cs="Century Schoolbook"/>
          <w:sz w:val="20"/>
          <w:szCs w:val="20"/>
        </w:rPr>
        <w:t>, Solution manager 1.0</w:t>
      </w:r>
    </w:p>
    <w:p w14:paraId="4D863E78" w14:textId="77777777" w:rsidR="00603268" w:rsidRPr="00603268" w:rsidRDefault="00C57DBB" w:rsidP="00603268">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HDB </w:t>
      </w:r>
      <w:r w:rsidRPr="00C57DBB">
        <w:rPr>
          <w:rFonts w:ascii="Century Schoolbook" w:hAnsi="Century Schoolbook" w:cs="Century Schoolbook"/>
          <w:sz w:val="20"/>
          <w:szCs w:val="20"/>
        </w:rPr>
        <w:t xml:space="preserve">1.0 </w:t>
      </w:r>
      <w:proofErr w:type="spellStart"/>
      <w:r w:rsidRPr="00C57DBB">
        <w:rPr>
          <w:rFonts w:ascii="Century Schoolbook" w:hAnsi="Century Schoolbook" w:cs="Century Schoolbook"/>
          <w:sz w:val="20"/>
          <w:szCs w:val="20"/>
        </w:rPr>
        <w:t>sps</w:t>
      </w:r>
      <w:proofErr w:type="spellEnd"/>
      <w:r w:rsidRPr="00C57DBB">
        <w:rPr>
          <w:rFonts w:ascii="Century Schoolbook" w:hAnsi="Century Schoolbook" w:cs="Century Schoolbook"/>
          <w:sz w:val="20"/>
          <w:szCs w:val="20"/>
        </w:rPr>
        <w:t xml:space="preserve"> 08</w:t>
      </w:r>
      <w:r>
        <w:rPr>
          <w:rFonts w:ascii="Century Schoolbook" w:hAnsi="Century Schoolbook" w:cs="Century Schoolbook"/>
          <w:sz w:val="20"/>
          <w:szCs w:val="20"/>
        </w:rPr>
        <w:t xml:space="preserve">, </w:t>
      </w:r>
      <w:r w:rsidR="00603268" w:rsidRPr="00603268">
        <w:rPr>
          <w:rFonts w:ascii="Century Schoolbook" w:hAnsi="Century Schoolbook" w:cs="Century Schoolbook"/>
          <w:sz w:val="20"/>
          <w:szCs w:val="20"/>
        </w:rPr>
        <w:t xml:space="preserve"> DB2 9.7</w:t>
      </w:r>
      <w:r w:rsidR="00BE5A8C">
        <w:rPr>
          <w:rFonts w:ascii="Century Schoolbook" w:hAnsi="Century Schoolbook" w:cs="Century Schoolbook"/>
          <w:sz w:val="20"/>
          <w:szCs w:val="20"/>
        </w:rPr>
        <w:t xml:space="preserve">, </w:t>
      </w:r>
      <w:proofErr w:type="spellStart"/>
      <w:r w:rsidR="00BE5A8C">
        <w:rPr>
          <w:rFonts w:ascii="Century Schoolbook" w:hAnsi="Century Schoolbook" w:cs="Century Schoolbook"/>
          <w:sz w:val="20"/>
          <w:szCs w:val="20"/>
        </w:rPr>
        <w:t>MaxDB</w:t>
      </w:r>
      <w:proofErr w:type="spellEnd"/>
      <w:r w:rsidR="00BE5A8C">
        <w:rPr>
          <w:rFonts w:ascii="Century Schoolbook" w:hAnsi="Century Schoolbook" w:cs="Century Schoolbook"/>
          <w:sz w:val="20"/>
          <w:szCs w:val="20"/>
        </w:rPr>
        <w:t xml:space="preserve"> 7.9</w:t>
      </w:r>
    </w:p>
    <w:p w14:paraId="32175BA9" w14:textId="77777777" w:rsidR="00603268" w:rsidRDefault="00603268" w:rsidP="00603268">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b/>
          <w:bCs/>
          <w:sz w:val="20"/>
          <w:szCs w:val="20"/>
        </w:rPr>
      </w:pPr>
      <w:r>
        <w:rPr>
          <w:rFonts w:ascii="Century Schoolbook" w:hAnsi="Century Schoolbook" w:cs="Century Schoolbook"/>
          <w:sz w:val="20"/>
          <w:szCs w:val="20"/>
        </w:rPr>
        <w:t>SUSE Linux 11, HP-UX.</w:t>
      </w:r>
    </w:p>
    <w:p w14:paraId="4524229C" w14:textId="77777777" w:rsidR="00603268" w:rsidRDefault="00603268" w:rsidP="00603268">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r>
        <w:rPr>
          <w:rFonts w:ascii="Century Schoolbook" w:hAnsi="Century Schoolbook" w:cs="Century Schoolbook"/>
          <w:b/>
          <w:sz w:val="20"/>
          <w:szCs w:val="20"/>
          <w:u w:val="single"/>
        </w:rPr>
        <w:t>Responsibilities:</w:t>
      </w:r>
    </w:p>
    <w:p w14:paraId="165087B3" w14:textId="77777777" w:rsidR="00603268" w:rsidRDefault="00603268" w:rsidP="00785695">
      <w:pPr>
        <w:pStyle w:val="ListParagraph"/>
        <w:widowControl w:val="0"/>
        <w:tabs>
          <w:tab w:val="left" w:pos="1440"/>
          <w:tab w:val="left" w:pos="6120"/>
        </w:tabs>
        <w:autoSpaceDE w:val="0"/>
        <w:spacing w:after="0" w:line="240" w:lineRule="auto"/>
        <w:ind w:left="0"/>
        <w:rPr>
          <w:rFonts w:ascii="Century Schoolbook" w:hAnsi="Century Schoolbook" w:cs="Century Schoolbook"/>
          <w:sz w:val="20"/>
          <w:szCs w:val="20"/>
        </w:rPr>
      </w:pPr>
    </w:p>
    <w:p w14:paraId="19B94BEA" w14:textId="6E45D67A"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SAP DB Migration from DB2 to </w:t>
      </w:r>
      <w:proofErr w:type="spellStart"/>
      <w:r>
        <w:rPr>
          <w:rFonts w:ascii="Century Schoolbook" w:hAnsi="Century Schoolbook" w:cs="Century Schoolbook"/>
          <w:sz w:val="20"/>
          <w:szCs w:val="20"/>
        </w:rPr>
        <w:t>MaxDB</w:t>
      </w:r>
      <w:proofErr w:type="spellEnd"/>
    </w:p>
    <w:p w14:paraId="7F79A623"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sidRPr="00ED4E54">
        <w:rPr>
          <w:rFonts w:ascii="Century Schoolbook" w:hAnsi="Century Schoolbook" w:cs="Century Schoolbook"/>
          <w:sz w:val="20"/>
          <w:szCs w:val="20"/>
        </w:rPr>
        <w:t>Installation of DEV/QUA/PRD Servers.</w:t>
      </w:r>
    </w:p>
    <w:p w14:paraId="78E79A54" w14:textId="77777777" w:rsidR="000E6359" w:rsidRPr="00C57DBB"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sidRPr="00ED4E54">
        <w:rPr>
          <w:rFonts w:ascii="Century Schoolbook" w:hAnsi="Century Schoolbook" w:cs="Century Schoolbook"/>
          <w:sz w:val="20"/>
          <w:szCs w:val="20"/>
        </w:rPr>
        <w:t>Daily System Health Checkup</w:t>
      </w:r>
    </w:p>
    <w:p w14:paraId="68186E0B"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Kernel upgrade.</w:t>
      </w:r>
    </w:p>
    <w:p w14:paraId="0C427AA2"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SAP support package upgrade.</w:t>
      </w:r>
    </w:p>
    <w:p w14:paraId="6D675C22"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Client Administration – client copy.</w:t>
      </w:r>
    </w:p>
    <w:p w14:paraId="314688E7"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Background job scheduling.</w:t>
      </w:r>
    </w:p>
    <w:p w14:paraId="79FEC5D4"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Backup and restore proposal, configuration and testing.</w:t>
      </w:r>
    </w:p>
    <w:p w14:paraId="3DF853E5" w14:textId="77777777" w:rsid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TMS configuration and transport from DEV to QA &amp; PRD.</w:t>
      </w:r>
    </w:p>
    <w:p w14:paraId="1E5A0B8B" w14:textId="638988FE" w:rsidR="000E6359" w:rsidRPr="000E6359" w:rsidRDefault="000E6359" w:rsidP="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Quality Refresh with PRD data.</w:t>
      </w:r>
    </w:p>
    <w:p w14:paraId="2A72AD61" w14:textId="0F85C3E8" w:rsidR="004927FF" w:rsidRDefault="00C57DBB" w:rsidP="004927FF">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HANA </w:t>
      </w:r>
      <w:r w:rsidR="00833EF9">
        <w:rPr>
          <w:rFonts w:ascii="Century Schoolbook" w:hAnsi="Century Schoolbook" w:cs="Century Schoolbook"/>
          <w:sz w:val="20"/>
          <w:szCs w:val="20"/>
        </w:rPr>
        <w:t xml:space="preserve">database </w:t>
      </w:r>
      <w:r>
        <w:rPr>
          <w:rFonts w:ascii="Century Schoolbook" w:hAnsi="Century Schoolbook" w:cs="Century Schoolbook"/>
          <w:sz w:val="20"/>
          <w:szCs w:val="20"/>
        </w:rPr>
        <w:t xml:space="preserve">backup </w:t>
      </w:r>
      <w:r w:rsidR="006F2D21">
        <w:rPr>
          <w:rFonts w:ascii="Century Schoolbook" w:hAnsi="Century Schoolbook" w:cs="Century Schoolbook"/>
          <w:sz w:val="20"/>
          <w:szCs w:val="20"/>
        </w:rPr>
        <w:t>restores</w:t>
      </w:r>
      <w:r>
        <w:rPr>
          <w:rFonts w:ascii="Century Schoolbook" w:hAnsi="Century Schoolbook" w:cs="Century Schoolbook"/>
          <w:sz w:val="20"/>
          <w:szCs w:val="20"/>
        </w:rPr>
        <w:t xml:space="preserve"> using HANA studio.</w:t>
      </w:r>
    </w:p>
    <w:p w14:paraId="0C72236E" w14:textId="77777777" w:rsidR="00E85B1D" w:rsidRPr="004927FF" w:rsidRDefault="00E85B1D" w:rsidP="00E85B1D">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HANA failover &amp; fall back configuration in HANA studio.</w:t>
      </w:r>
    </w:p>
    <w:p w14:paraId="787C482C" w14:textId="77777777" w:rsidR="006F6A00" w:rsidRDefault="006F6A00" w:rsidP="00603268">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DB2</w:t>
      </w:r>
      <w:r w:rsidR="00ED4E54">
        <w:rPr>
          <w:rFonts w:ascii="Century Schoolbook" w:hAnsi="Century Schoolbook" w:cs="Century Schoolbook"/>
          <w:sz w:val="20"/>
          <w:szCs w:val="20"/>
        </w:rPr>
        <w:t xml:space="preserve"> &amp; Max DB</w:t>
      </w:r>
      <w:r>
        <w:rPr>
          <w:rFonts w:ascii="Century Schoolbook" w:hAnsi="Century Schoolbook" w:cs="Century Schoolbook"/>
          <w:sz w:val="20"/>
          <w:szCs w:val="20"/>
        </w:rPr>
        <w:t xml:space="preserve"> Administration – Backup / Restore</w:t>
      </w:r>
    </w:p>
    <w:p w14:paraId="52E9A9C8" w14:textId="77777777" w:rsidR="006F6A00" w:rsidRDefault="006F6A00" w:rsidP="00603268">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Authorization Security – User / Role Maintenance</w:t>
      </w:r>
    </w:p>
    <w:p w14:paraId="692349C7" w14:textId="77777777" w:rsidR="006F6A00" w:rsidRDefault="006F6A00" w:rsidP="00603268">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Support in Security Audit</w:t>
      </w:r>
      <w:r w:rsidR="00785695">
        <w:rPr>
          <w:rFonts w:ascii="Century Schoolbook" w:hAnsi="Century Schoolbook" w:cs="Century Schoolbook"/>
          <w:sz w:val="20"/>
          <w:szCs w:val="20"/>
        </w:rPr>
        <w:t>.</w:t>
      </w:r>
    </w:p>
    <w:p w14:paraId="09D23542" w14:textId="77777777" w:rsidR="006154DF" w:rsidRDefault="006154DF">
      <w:pPr>
        <w:widowControl w:val="0"/>
        <w:tabs>
          <w:tab w:val="left" w:pos="4800"/>
          <w:tab w:val="left" w:pos="6120"/>
        </w:tabs>
        <w:autoSpaceDE w:val="0"/>
        <w:spacing w:after="0" w:line="240" w:lineRule="auto"/>
        <w:rPr>
          <w:rFonts w:ascii="Times New Roman" w:hAnsi="Times New Roman"/>
          <w:b/>
          <w:bCs/>
          <w:sz w:val="26"/>
          <w:szCs w:val="26"/>
          <w:u w:val="single"/>
          <w:lang w:val="pt-BR"/>
        </w:rPr>
      </w:pPr>
    </w:p>
    <w:p w14:paraId="6051CFE9" w14:textId="77777777" w:rsidR="00DB2F7E" w:rsidRDefault="00DB2F7E">
      <w:pPr>
        <w:pStyle w:val="ListParagraph"/>
        <w:widowControl w:val="0"/>
        <w:tabs>
          <w:tab w:val="left" w:pos="4800"/>
          <w:tab w:val="left" w:pos="6120"/>
        </w:tabs>
        <w:autoSpaceDE w:val="0"/>
        <w:spacing w:after="0" w:line="240" w:lineRule="auto"/>
        <w:ind w:left="0"/>
        <w:rPr>
          <w:rFonts w:ascii="Century Schoolbook" w:hAnsi="Century Schoolbook" w:cs="Century Schoolbook"/>
          <w:b/>
          <w:bCs/>
          <w:sz w:val="20"/>
          <w:szCs w:val="20"/>
          <w:lang w:val="pt-BR"/>
        </w:rPr>
      </w:pPr>
      <w:r>
        <w:rPr>
          <w:rFonts w:ascii="Century Schoolbook" w:hAnsi="Century Schoolbook" w:cs="Century Schoolbook"/>
          <w:b/>
          <w:bCs/>
          <w:sz w:val="20"/>
          <w:szCs w:val="20"/>
          <w:lang w:val="pt-BR"/>
        </w:rPr>
        <w:t>COMPANY</w:t>
      </w:r>
      <w:r w:rsidR="00DB3480">
        <w:rPr>
          <w:rFonts w:ascii="Century Schoolbook" w:hAnsi="Century Schoolbook" w:cs="Century Schoolbook"/>
          <w:b/>
          <w:bCs/>
          <w:sz w:val="20"/>
          <w:szCs w:val="20"/>
          <w:lang w:val="pt-BR"/>
        </w:rPr>
        <w:t xml:space="preserve"> </w:t>
      </w:r>
      <w:r>
        <w:rPr>
          <w:rFonts w:ascii="Century Schoolbook" w:hAnsi="Century Schoolbook" w:cs="Century Schoolbook"/>
          <w:b/>
          <w:bCs/>
          <w:sz w:val="20"/>
          <w:szCs w:val="20"/>
          <w:lang w:val="pt-BR"/>
        </w:rPr>
        <w:t xml:space="preserve">: </w:t>
      </w:r>
      <w:r w:rsidRPr="00E55B4C">
        <w:rPr>
          <w:rFonts w:ascii="Century Schoolbook" w:hAnsi="Century Schoolbook" w:cs="Century Schoolbook"/>
          <w:b/>
          <w:bCs/>
          <w:lang w:val="pt-BR"/>
        </w:rPr>
        <w:t>IBM India Pvt. Ltd</w:t>
      </w:r>
      <w:r>
        <w:rPr>
          <w:rFonts w:ascii="Century Schoolbook" w:hAnsi="Century Schoolbook" w:cs="Century Schoolbook"/>
          <w:b/>
          <w:bCs/>
          <w:sz w:val="20"/>
          <w:szCs w:val="20"/>
          <w:lang w:val="pt-BR"/>
        </w:rPr>
        <w:t>(Kolkata).</w:t>
      </w:r>
    </w:p>
    <w:p w14:paraId="3DA1FA8E" w14:textId="77777777" w:rsidR="00DB2F7E" w:rsidRDefault="00DB2F7E">
      <w:pPr>
        <w:pStyle w:val="ListParagraph"/>
        <w:widowControl w:val="0"/>
        <w:tabs>
          <w:tab w:val="left" w:pos="4800"/>
          <w:tab w:val="left" w:pos="6120"/>
        </w:tabs>
        <w:autoSpaceDE w:val="0"/>
        <w:spacing w:after="0" w:line="240" w:lineRule="auto"/>
        <w:ind w:left="0"/>
      </w:pPr>
      <w:r>
        <w:rPr>
          <w:rFonts w:ascii="Century Schoolbook" w:hAnsi="Century Schoolbook" w:cs="Century Schoolbook"/>
          <w:b/>
          <w:bCs/>
          <w:sz w:val="20"/>
          <w:szCs w:val="20"/>
          <w:lang w:val="pt-BR"/>
        </w:rPr>
        <w:t>Pay-roll Company</w:t>
      </w:r>
      <w:r w:rsidR="00DB3480">
        <w:rPr>
          <w:rFonts w:ascii="Century Schoolbook" w:hAnsi="Century Schoolbook" w:cs="Century Schoolbook"/>
          <w:b/>
          <w:bCs/>
          <w:sz w:val="20"/>
          <w:szCs w:val="20"/>
          <w:lang w:val="pt-BR"/>
        </w:rPr>
        <w:t xml:space="preserve"> </w:t>
      </w:r>
      <w:r>
        <w:rPr>
          <w:rFonts w:ascii="Century Schoolbook" w:hAnsi="Century Schoolbook" w:cs="Century Schoolbook"/>
          <w:b/>
          <w:bCs/>
          <w:sz w:val="20"/>
          <w:szCs w:val="20"/>
          <w:lang w:val="pt-BR"/>
        </w:rPr>
        <w:t xml:space="preserve">: </w:t>
      </w:r>
      <w:r>
        <w:rPr>
          <w:rFonts w:ascii="Times New Roman" w:hAnsi="Times New Roman"/>
          <w:b/>
        </w:rPr>
        <w:t>DYNPRO India Pvt. Ltd.</w:t>
      </w:r>
      <w:r>
        <w:rPr>
          <w:rFonts w:ascii="Century Schoolbook" w:hAnsi="Century Schoolbook" w:cs="Century Schoolbook"/>
          <w:sz w:val="20"/>
          <w:szCs w:val="20"/>
        </w:rPr>
        <w:t xml:space="preserve"> </w:t>
      </w:r>
      <w:r>
        <w:rPr>
          <w:rFonts w:ascii="Times New Roman" w:hAnsi="Times New Roman"/>
          <w:b/>
          <w:bCs/>
          <w:sz w:val="26"/>
          <w:szCs w:val="26"/>
          <w:lang w:val="pt-BR"/>
        </w:rPr>
        <w:t xml:space="preserve"> </w:t>
      </w:r>
      <w:r w:rsidR="002A4C47">
        <w:rPr>
          <w:rFonts w:ascii="Times New Roman" w:hAnsi="Times New Roman"/>
          <w:b/>
          <w:bCs/>
          <w:color w:val="000000"/>
          <w:sz w:val="26"/>
          <w:szCs w:val="26"/>
          <w:lang w:val="pt-BR"/>
        </w:rPr>
        <w:t>(Jan, 2014 to feb,2015</w:t>
      </w:r>
      <w:r>
        <w:rPr>
          <w:rFonts w:ascii="Times New Roman" w:hAnsi="Times New Roman"/>
          <w:b/>
          <w:bCs/>
          <w:color w:val="000000"/>
          <w:sz w:val="26"/>
          <w:szCs w:val="26"/>
          <w:lang w:val="pt-BR"/>
        </w:rPr>
        <w:t>)</w:t>
      </w:r>
    </w:p>
    <w:p w14:paraId="0A15FC6C" w14:textId="77777777" w:rsidR="00DB2F7E" w:rsidRDefault="00DB2F7E">
      <w:pPr>
        <w:pStyle w:val="ListParagraph"/>
        <w:widowControl w:val="0"/>
        <w:tabs>
          <w:tab w:val="left" w:pos="4800"/>
          <w:tab w:val="left" w:pos="6120"/>
        </w:tabs>
        <w:autoSpaceDE w:val="0"/>
        <w:spacing w:after="0" w:line="240" w:lineRule="auto"/>
        <w:ind w:left="0"/>
      </w:pPr>
    </w:p>
    <w:p w14:paraId="08815EC1" w14:textId="77777777" w:rsidR="00DB2F7E" w:rsidRDefault="00621A3C" w:rsidP="000B293A">
      <w:pPr>
        <w:pStyle w:val="ListParagraph"/>
        <w:widowControl w:val="0"/>
        <w:tabs>
          <w:tab w:val="left" w:pos="720"/>
          <w:tab w:val="left" w:pos="6120"/>
        </w:tabs>
        <w:autoSpaceDE w:val="0"/>
        <w:spacing w:after="0" w:line="240" w:lineRule="auto"/>
        <w:rPr>
          <w:rFonts w:ascii="Times New Roman" w:hAnsi="Times New Roman"/>
          <w:b/>
          <w:bCs/>
          <w:sz w:val="24"/>
          <w:szCs w:val="24"/>
        </w:rPr>
      </w:pPr>
      <w:r>
        <w:rPr>
          <w:rFonts w:ascii="Century Schoolbook" w:hAnsi="Century Schoolbook" w:cs="Century Schoolbook"/>
          <w:b/>
        </w:rPr>
        <w:t>Client:</w:t>
      </w:r>
      <w:r w:rsidR="00DB2F7E">
        <w:rPr>
          <w:rFonts w:ascii="Century Schoolbook" w:hAnsi="Century Schoolbook" w:cs="Century Schoolbook"/>
          <w:sz w:val="20"/>
          <w:szCs w:val="20"/>
        </w:rPr>
        <w:t xml:space="preserve"> </w:t>
      </w:r>
      <w:r w:rsidR="00DB2F7E">
        <w:rPr>
          <w:rFonts w:ascii="Times New Roman" w:hAnsi="Times New Roman"/>
          <w:b/>
          <w:bCs/>
          <w:sz w:val="24"/>
          <w:szCs w:val="24"/>
        </w:rPr>
        <w:t>Tonen General. (JAPAN).</w:t>
      </w:r>
    </w:p>
    <w:p w14:paraId="661CC955" w14:textId="77777777" w:rsidR="00DB2F7E" w:rsidRDefault="00DB2F7E">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 xml:space="preserve">Project Type: </w:t>
      </w:r>
      <w:r>
        <w:rPr>
          <w:rFonts w:ascii="Times New Roman" w:hAnsi="Times New Roman"/>
          <w:sz w:val="24"/>
          <w:szCs w:val="24"/>
        </w:rPr>
        <w:t>Support</w:t>
      </w:r>
      <w:r>
        <w:rPr>
          <w:rFonts w:ascii="Times New Roman" w:hAnsi="Times New Roman"/>
          <w:bCs/>
          <w:sz w:val="24"/>
          <w:szCs w:val="24"/>
        </w:rPr>
        <w:t xml:space="preserve"> Project</w:t>
      </w:r>
    </w:p>
    <w:p w14:paraId="7964BD0F" w14:textId="77777777" w:rsidR="00DB2F7E" w:rsidRDefault="00DB2F7E">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Role:</w:t>
      </w:r>
      <w:r>
        <w:t xml:space="preserve"> </w:t>
      </w:r>
      <w:r>
        <w:rPr>
          <w:rFonts w:ascii="Century Schoolbook" w:hAnsi="Century Schoolbook" w:cs="Century Schoolbook"/>
          <w:sz w:val="20"/>
          <w:szCs w:val="20"/>
        </w:rPr>
        <w:t>SAP BASIS Consultant.</w:t>
      </w:r>
    </w:p>
    <w:p w14:paraId="28B5D9F8" w14:textId="77777777" w:rsidR="00DB2F7E" w:rsidRDefault="00DB2F7E">
      <w:pPr>
        <w:pStyle w:val="ListParagraph"/>
        <w:widowControl w:val="0"/>
        <w:tabs>
          <w:tab w:val="left" w:pos="4800"/>
          <w:tab w:val="left" w:pos="6120"/>
        </w:tabs>
        <w:autoSpaceDE w:val="0"/>
        <w:spacing w:after="0" w:line="240" w:lineRule="auto"/>
        <w:rPr>
          <w:rFonts w:ascii="Times New Roman" w:hAnsi="Times New Roman"/>
          <w:b/>
          <w:bCs/>
          <w:sz w:val="24"/>
          <w:szCs w:val="24"/>
        </w:rPr>
      </w:pPr>
    </w:p>
    <w:p w14:paraId="6377B9C3" w14:textId="77777777" w:rsidR="00DB2F7E" w:rsidRDefault="00DB2F7E">
      <w:pPr>
        <w:widowControl w:val="0"/>
        <w:tabs>
          <w:tab w:val="left" w:pos="4800"/>
          <w:tab w:val="left" w:pos="6120"/>
        </w:tabs>
        <w:autoSpaceDE w:val="0"/>
        <w:spacing w:after="0" w:line="240" w:lineRule="auto"/>
        <w:rPr>
          <w:rFonts w:ascii="Times New Roman" w:hAnsi="Times New Roman"/>
          <w:b/>
          <w:bCs/>
          <w:sz w:val="24"/>
          <w:szCs w:val="24"/>
          <w:u w:val="single"/>
          <w:lang w:val="pt-BR"/>
        </w:rPr>
      </w:pPr>
      <w:r>
        <w:rPr>
          <w:rFonts w:ascii="Times New Roman" w:hAnsi="Times New Roman"/>
          <w:b/>
          <w:bCs/>
          <w:sz w:val="24"/>
          <w:szCs w:val="24"/>
          <w:u w:val="single"/>
          <w:lang w:val="pt-BR"/>
        </w:rPr>
        <w:t xml:space="preserve">Environment: </w:t>
      </w:r>
    </w:p>
    <w:p w14:paraId="031E504D" w14:textId="77777777" w:rsidR="009E1092" w:rsidRDefault="009E1092">
      <w:pPr>
        <w:widowControl w:val="0"/>
        <w:tabs>
          <w:tab w:val="left" w:pos="4800"/>
          <w:tab w:val="left" w:pos="6120"/>
        </w:tabs>
        <w:autoSpaceDE w:val="0"/>
        <w:spacing w:after="0" w:line="240" w:lineRule="auto"/>
        <w:rPr>
          <w:rFonts w:ascii="Century Schoolbook" w:hAnsi="Century Schoolbook" w:cs="Century Schoolbook"/>
          <w:sz w:val="20"/>
          <w:szCs w:val="20"/>
        </w:rPr>
      </w:pPr>
    </w:p>
    <w:p w14:paraId="3CFB4103" w14:textId="77777777" w:rsidR="002231A7" w:rsidRDefault="002231A7" w:rsidP="002231A7">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ECC 6.0 EhP6, UC4</w:t>
      </w:r>
    </w:p>
    <w:p w14:paraId="0DF9DBEC" w14:textId="77777777" w:rsidR="002231A7" w:rsidRDefault="002231A7" w:rsidP="002231A7">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DB2 9.7</w:t>
      </w:r>
    </w:p>
    <w:p w14:paraId="4576B052" w14:textId="77777777" w:rsidR="002231A7" w:rsidRDefault="002231A7" w:rsidP="002231A7">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b/>
          <w:bCs/>
          <w:sz w:val="20"/>
          <w:szCs w:val="20"/>
        </w:rPr>
      </w:pPr>
      <w:r>
        <w:rPr>
          <w:rFonts w:ascii="Century Schoolbook" w:hAnsi="Century Schoolbook" w:cs="Century Schoolbook"/>
          <w:sz w:val="20"/>
          <w:szCs w:val="20"/>
        </w:rPr>
        <w:t>Windows Server 2008, SUSE Linux 10.</w:t>
      </w:r>
    </w:p>
    <w:p w14:paraId="75570D7B" w14:textId="77777777" w:rsidR="00DB2F7E" w:rsidRDefault="00DB2F7E">
      <w:pPr>
        <w:pStyle w:val="ListParagraph"/>
        <w:widowControl w:val="0"/>
        <w:tabs>
          <w:tab w:val="left" w:pos="720"/>
          <w:tab w:val="left" w:pos="6120"/>
        </w:tabs>
        <w:autoSpaceDE w:val="0"/>
        <w:spacing w:after="0" w:line="240" w:lineRule="auto"/>
        <w:ind w:left="0"/>
        <w:rPr>
          <w:rFonts w:ascii="Century Schoolbook" w:hAnsi="Century Schoolbook" w:cs="Century Schoolbook"/>
          <w:b/>
          <w:bCs/>
          <w:sz w:val="20"/>
          <w:szCs w:val="20"/>
        </w:rPr>
      </w:pPr>
    </w:p>
    <w:p w14:paraId="27AD23C4"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r>
        <w:rPr>
          <w:rFonts w:ascii="Century Schoolbook" w:hAnsi="Century Schoolbook" w:cs="Century Schoolbook"/>
          <w:b/>
          <w:sz w:val="20"/>
          <w:szCs w:val="20"/>
          <w:u w:val="single"/>
        </w:rPr>
        <w:t>Responsibilities:</w:t>
      </w:r>
    </w:p>
    <w:p w14:paraId="3841E840" w14:textId="77777777" w:rsidR="00DB2F7E" w:rsidRDefault="00DB2F7E">
      <w:pPr>
        <w:pStyle w:val="ListParagraph"/>
        <w:widowControl w:val="0"/>
        <w:tabs>
          <w:tab w:val="left" w:pos="1440"/>
          <w:tab w:val="left" w:pos="6120"/>
        </w:tabs>
        <w:autoSpaceDE w:val="0"/>
        <w:spacing w:after="0" w:line="240" w:lineRule="auto"/>
        <w:rPr>
          <w:rFonts w:ascii="Century Schoolbook" w:hAnsi="Century Schoolbook" w:cs="Century Schoolbook"/>
          <w:b/>
          <w:sz w:val="20"/>
          <w:szCs w:val="20"/>
          <w:u w:val="single"/>
        </w:rPr>
      </w:pPr>
    </w:p>
    <w:p w14:paraId="5377B51E"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Background job scheduling and monitoring.</w:t>
      </w:r>
    </w:p>
    <w:p w14:paraId="326C1FE2"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Transport tickets resolving.</w:t>
      </w:r>
    </w:p>
    <w:p w14:paraId="790FEEB9" w14:textId="77777777" w:rsidR="008262F6" w:rsidRDefault="008262F6">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Daily System Health Checkup.</w:t>
      </w:r>
    </w:p>
    <w:p w14:paraId="7346364D" w14:textId="77777777" w:rsidR="00785695" w:rsidRDefault="0078569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Client Copy.</w:t>
      </w:r>
    </w:p>
    <w:p w14:paraId="679E14FE" w14:textId="2E5960BA" w:rsidR="00785695" w:rsidRDefault="00785695">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Kernel patch Upgrade.</w:t>
      </w:r>
    </w:p>
    <w:p w14:paraId="35E07AFD" w14:textId="4270C1C0" w:rsidR="000E6359" w:rsidRDefault="000E6359">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System Refresh.</w:t>
      </w:r>
    </w:p>
    <w:p w14:paraId="36983934" w14:textId="77777777" w:rsidR="00DB2F7E" w:rsidRDefault="00DB2F7E">
      <w:pPr>
        <w:pStyle w:val="ListParagraph"/>
        <w:widowControl w:val="0"/>
        <w:tabs>
          <w:tab w:val="left" w:pos="1440"/>
          <w:tab w:val="left" w:pos="6120"/>
        </w:tabs>
        <w:autoSpaceDE w:val="0"/>
        <w:spacing w:after="0" w:line="240" w:lineRule="auto"/>
        <w:ind w:left="0"/>
        <w:rPr>
          <w:rFonts w:ascii="Century Schoolbook" w:hAnsi="Century Schoolbook" w:cs="Century Schoolbook"/>
          <w:sz w:val="20"/>
          <w:szCs w:val="20"/>
        </w:rPr>
      </w:pPr>
    </w:p>
    <w:p w14:paraId="08D74D12" w14:textId="77777777" w:rsidR="009E1092" w:rsidRDefault="009E1092">
      <w:pPr>
        <w:pStyle w:val="ListParagraph"/>
        <w:widowControl w:val="0"/>
        <w:tabs>
          <w:tab w:val="left" w:pos="1440"/>
          <w:tab w:val="left" w:pos="6120"/>
        </w:tabs>
        <w:autoSpaceDE w:val="0"/>
        <w:spacing w:after="0" w:line="240" w:lineRule="auto"/>
        <w:ind w:left="0"/>
        <w:rPr>
          <w:rFonts w:ascii="Century Schoolbook" w:hAnsi="Century Schoolbook" w:cs="Century Schoolbook"/>
          <w:sz w:val="20"/>
          <w:szCs w:val="20"/>
        </w:rPr>
      </w:pPr>
    </w:p>
    <w:p w14:paraId="46B46276" w14:textId="77777777" w:rsidR="00DB2F7E" w:rsidRDefault="00DB2F7E">
      <w:pPr>
        <w:pStyle w:val="ListParagraph"/>
        <w:widowControl w:val="0"/>
        <w:tabs>
          <w:tab w:val="left" w:pos="4800"/>
          <w:tab w:val="left" w:pos="6120"/>
        </w:tabs>
        <w:autoSpaceDE w:val="0"/>
        <w:spacing w:after="0" w:line="240" w:lineRule="auto"/>
        <w:ind w:left="0"/>
        <w:rPr>
          <w:rFonts w:ascii="Century Schoolbook" w:hAnsi="Century Schoolbook" w:cs="Century Schoolbook"/>
          <w:sz w:val="20"/>
          <w:szCs w:val="20"/>
        </w:rPr>
      </w:pPr>
      <w:r>
        <w:rPr>
          <w:rFonts w:ascii="Times New Roman" w:hAnsi="Times New Roman"/>
          <w:b/>
        </w:rPr>
        <w:t>COMPANY:</w:t>
      </w:r>
      <w:r>
        <w:rPr>
          <w:rFonts w:ascii="Century Schoolbook" w:hAnsi="Century Schoolbook" w:cs="Century Schoolbook"/>
          <w:sz w:val="20"/>
          <w:szCs w:val="20"/>
        </w:rPr>
        <w:t xml:space="preserve"> </w:t>
      </w:r>
      <w:r>
        <w:rPr>
          <w:rFonts w:ascii="Century Schoolbook" w:hAnsi="Century Schoolbook" w:cs="Century Schoolbook"/>
          <w:b/>
          <w:sz w:val="20"/>
          <w:szCs w:val="20"/>
        </w:rPr>
        <w:t>BR</w:t>
      </w:r>
      <w:r>
        <w:rPr>
          <w:rFonts w:ascii="Times New Roman" w:hAnsi="Times New Roman"/>
          <w:b/>
        </w:rPr>
        <w:t xml:space="preserve"> ERP Technologies Services Pvt. Ltd </w:t>
      </w:r>
      <w:r w:rsidR="00887BA4">
        <w:rPr>
          <w:rFonts w:ascii="Times New Roman" w:hAnsi="Times New Roman"/>
          <w:b/>
          <w:bCs/>
          <w:color w:val="000000"/>
        </w:rPr>
        <w:t>(</w:t>
      </w:r>
      <w:r w:rsidR="00EA191E">
        <w:rPr>
          <w:rFonts w:ascii="Times New Roman" w:hAnsi="Times New Roman"/>
          <w:b/>
          <w:bCs/>
          <w:color w:val="000000"/>
        </w:rPr>
        <w:t>Dec</w:t>
      </w:r>
      <w:r w:rsidR="002A4C47">
        <w:rPr>
          <w:rFonts w:ascii="Times New Roman" w:hAnsi="Times New Roman"/>
          <w:b/>
          <w:bCs/>
          <w:color w:val="000000"/>
        </w:rPr>
        <w:t xml:space="preserve"> 201</w:t>
      </w:r>
      <w:r w:rsidR="00855081">
        <w:rPr>
          <w:rFonts w:ascii="Times New Roman" w:hAnsi="Times New Roman"/>
          <w:b/>
          <w:bCs/>
          <w:color w:val="000000"/>
        </w:rPr>
        <w:t>1</w:t>
      </w:r>
      <w:r>
        <w:rPr>
          <w:rFonts w:ascii="Times New Roman" w:hAnsi="Times New Roman"/>
          <w:b/>
          <w:bCs/>
          <w:color w:val="000000"/>
        </w:rPr>
        <w:t xml:space="preserve"> </w:t>
      </w:r>
      <w:r w:rsidR="003659EB">
        <w:rPr>
          <w:rFonts w:ascii="Times New Roman" w:hAnsi="Times New Roman"/>
          <w:b/>
          <w:bCs/>
          <w:color w:val="000000"/>
        </w:rPr>
        <w:t xml:space="preserve">to </w:t>
      </w:r>
      <w:r w:rsidR="00EA191E">
        <w:rPr>
          <w:rFonts w:ascii="Times New Roman" w:hAnsi="Times New Roman"/>
          <w:b/>
          <w:bCs/>
          <w:color w:val="000000"/>
        </w:rPr>
        <w:t>Jan</w:t>
      </w:r>
      <w:r>
        <w:rPr>
          <w:rFonts w:ascii="Times New Roman" w:hAnsi="Times New Roman"/>
          <w:b/>
          <w:bCs/>
          <w:color w:val="000000"/>
          <w:sz w:val="26"/>
          <w:szCs w:val="26"/>
          <w:lang w:val="pt-BR"/>
        </w:rPr>
        <w:t xml:space="preserve"> </w:t>
      </w:r>
      <w:r w:rsidR="00FB0FD3">
        <w:rPr>
          <w:rFonts w:ascii="Times New Roman" w:hAnsi="Times New Roman"/>
          <w:b/>
          <w:bCs/>
          <w:color w:val="000000"/>
          <w:sz w:val="26"/>
          <w:szCs w:val="26"/>
          <w:lang w:val="pt-BR"/>
        </w:rPr>
        <w:t>2014</w:t>
      </w:r>
      <w:r w:rsidR="00FB0FD3">
        <w:rPr>
          <w:rFonts w:ascii="Times New Roman" w:hAnsi="Times New Roman"/>
          <w:b/>
          <w:bCs/>
          <w:color w:val="000000"/>
        </w:rPr>
        <w:t>)</w:t>
      </w:r>
    </w:p>
    <w:p w14:paraId="1132282E"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sz w:val="20"/>
          <w:szCs w:val="20"/>
        </w:rPr>
      </w:pPr>
    </w:p>
    <w:p w14:paraId="4C3C21FC" w14:textId="77777777" w:rsidR="00DB2F7E" w:rsidRDefault="00DB2F7E" w:rsidP="000B293A">
      <w:pPr>
        <w:pStyle w:val="ListParagraph"/>
        <w:widowControl w:val="0"/>
        <w:tabs>
          <w:tab w:val="left" w:pos="720"/>
          <w:tab w:val="left" w:pos="6120"/>
        </w:tabs>
        <w:autoSpaceDE w:val="0"/>
        <w:spacing w:after="0" w:line="240" w:lineRule="auto"/>
        <w:rPr>
          <w:rFonts w:ascii="Times New Roman" w:hAnsi="Times New Roman"/>
          <w:b/>
          <w:bCs/>
          <w:sz w:val="24"/>
          <w:szCs w:val="24"/>
        </w:rPr>
      </w:pPr>
      <w:r>
        <w:rPr>
          <w:rFonts w:ascii="Century Schoolbook" w:hAnsi="Century Schoolbook" w:cs="Century Schoolbook"/>
          <w:b/>
        </w:rPr>
        <w:t>Client:</w:t>
      </w:r>
      <w:r>
        <w:rPr>
          <w:rFonts w:ascii="Century Schoolbook" w:hAnsi="Century Schoolbook" w:cs="Century Schoolbook"/>
          <w:sz w:val="20"/>
          <w:szCs w:val="20"/>
        </w:rPr>
        <w:t xml:space="preserve"> </w:t>
      </w:r>
      <w:r>
        <w:rPr>
          <w:rFonts w:ascii="Times New Roman" w:hAnsi="Times New Roman"/>
          <w:b/>
          <w:bCs/>
          <w:sz w:val="24"/>
          <w:szCs w:val="24"/>
        </w:rPr>
        <w:t>Krishna tis</w:t>
      </w:r>
      <w:r w:rsidR="000B293A">
        <w:rPr>
          <w:rFonts w:ascii="Times New Roman" w:hAnsi="Times New Roman"/>
          <w:b/>
          <w:bCs/>
          <w:sz w:val="24"/>
          <w:szCs w:val="24"/>
        </w:rPr>
        <w:t xml:space="preserve">sue Pvt. </w:t>
      </w:r>
      <w:r w:rsidR="00EA191E">
        <w:rPr>
          <w:rFonts w:ascii="Times New Roman" w:hAnsi="Times New Roman"/>
          <w:b/>
          <w:bCs/>
          <w:sz w:val="24"/>
          <w:szCs w:val="24"/>
        </w:rPr>
        <w:t>Ltd. (</w:t>
      </w:r>
      <w:r w:rsidR="000B293A">
        <w:rPr>
          <w:rFonts w:ascii="Times New Roman" w:hAnsi="Times New Roman"/>
          <w:b/>
          <w:bCs/>
          <w:sz w:val="24"/>
          <w:szCs w:val="24"/>
        </w:rPr>
        <w:t xml:space="preserve">Kolkata) &amp; Vedanta Aluminum </w:t>
      </w:r>
      <w:r w:rsidR="00EA191E">
        <w:rPr>
          <w:rFonts w:ascii="Times New Roman" w:hAnsi="Times New Roman"/>
          <w:b/>
          <w:bCs/>
          <w:sz w:val="24"/>
          <w:szCs w:val="24"/>
        </w:rPr>
        <w:t>Ltd. (</w:t>
      </w:r>
      <w:r w:rsidR="000B293A">
        <w:rPr>
          <w:rFonts w:ascii="Times New Roman" w:hAnsi="Times New Roman"/>
          <w:b/>
          <w:bCs/>
          <w:sz w:val="24"/>
          <w:szCs w:val="24"/>
        </w:rPr>
        <w:t>Orissa).</w:t>
      </w:r>
    </w:p>
    <w:p w14:paraId="39F0A002" w14:textId="77777777" w:rsidR="00DB2F7E" w:rsidRDefault="00DB2F7E">
      <w:pPr>
        <w:pStyle w:val="ListParagraph"/>
        <w:widowControl w:val="0"/>
        <w:tabs>
          <w:tab w:val="left" w:pos="4800"/>
          <w:tab w:val="left" w:pos="6120"/>
        </w:tabs>
        <w:autoSpaceDE w:val="0"/>
        <w:spacing w:after="0" w:line="240" w:lineRule="auto"/>
        <w:rPr>
          <w:rFonts w:ascii="Times New Roman" w:hAnsi="Times New Roman"/>
          <w:b/>
          <w:bCs/>
          <w:sz w:val="24"/>
          <w:szCs w:val="24"/>
        </w:rPr>
      </w:pPr>
      <w:r>
        <w:rPr>
          <w:rFonts w:ascii="Times New Roman" w:hAnsi="Times New Roman"/>
          <w:b/>
          <w:bCs/>
          <w:sz w:val="24"/>
          <w:szCs w:val="24"/>
        </w:rPr>
        <w:t xml:space="preserve">Project Type: </w:t>
      </w:r>
      <w:r>
        <w:rPr>
          <w:rFonts w:ascii="Times New Roman" w:hAnsi="Times New Roman"/>
          <w:bCs/>
          <w:sz w:val="24"/>
          <w:szCs w:val="24"/>
        </w:rPr>
        <w:t>Implementation Project</w:t>
      </w:r>
    </w:p>
    <w:p w14:paraId="5F372FF0"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sz w:val="20"/>
          <w:szCs w:val="20"/>
        </w:rPr>
      </w:pPr>
      <w:r>
        <w:rPr>
          <w:rFonts w:ascii="Times New Roman" w:hAnsi="Times New Roman"/>
          <w:b/>
          <w:bCs/>
          <w:sz w:val="24"/>
          <w:szCs w:val="24"/>
        </w:rPr>
        <w:t>Role:</w:t>
      </w:r>
      <w:r>
        <w:rPr>
          <w:rFonts w:ascii="Century Schoolbook" w:hAnsi="Century Schoolbook" w:cs="Century Schoolbook"/>
          <w:sz w:val="20"/>
          <w:szCs w:val="20"/>
        </w:rPr>
        <w:t xml:space="preserve"> SAP BASIS &amp; Security Consultant</w:t>
      </w:r>
    </w:p>
    <w:p w14:paraId="6336E167"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sz w:val="20"/>
          <w:szCs w:val="20"/>
        </w:rPr>
      </w:pPr>
    </w:p>
    <w:p w14:paraId="4B7216BE" w14:textId="77777777" w:rsidR="00DB2F7E" w:rsidRDefault="00DB2F7E">
      <w:pPr>
        <w:widowControl w:val="0"/>
        <w:tabs>
          <w:tab w:val="left" w:pos="4800"/>
          <w:tab w:val="left" w:pos="6120"/>
        </w:tabs>
        <w:autoSpaceDE w:val="0"/>
        <w:spacing w:after="0" w:line="240" w:lineRule="auto"/>
        <w:rPr>
          <w:rFonts w:ascii="Century Schoolbook" w:hAnsi="Century Schoolbook" w:cs="Century Schoolbook"/>
          <w:sz w:val="20"/>
          <w:szCs w:val="20"/>
        </w:rPr>
      </w:pPr>
      <w:r>
        <w:rPr>
          <w:rFonts w:ascii="Times New Roman" w:hAnsi="Times New Roman"/>
          <w:b/>
          <w:bCs/>
          <w:sz w:val="24"/>
          <w:szCs w:val="24"/>
          <w:u w:val="single"/>
          <w:lang w:val="pt-BR"/>
        </w:rPr>
        <w:t xml:space="preserve">Environment: </w:t>
      </w:r>
    </w:p>
    <w:p w14:paraId="72DF4732" w14:textId="77777777" w:rsidR="00DB2F7E" w:rsidRDefault="00472EFF">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ECC 6.0</w:t>
      </w:r>
      <w:r w:rsidR="00DB2F7E">
        <w:rPr>
          <w:rFonts w:ascii="Century Schoolbook" w:hAnsi="Century Schoolbook" w:cs="Century Schoolbook"/>
          <w:sz w:val="20"/>
          <w:szCs w:val="20"/>
        </w:rPr>
        <w:t>, Content Server 6.4, Solution Manager 7.1</w:t>
      </w:r>
    </w:p>
    <w:p w14:paraId="7ABB30A3" w14:textId="77777777" w:rsidR="00DB2F7E" w:rsidRDefault="00472EFF">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DB2 9.7</w:t>
      </w:r>
      <w:r w:rsidR="000B293A">
        <w:rPr>
          <w:rFonts w:ascii="Century Schoolbook" w:hAnsi="Century Schoolbook" w:cs="Century Schoolbook"/>
          <w:sz w:val="20"/>
          <w:szCs w:val="20"/>
        </w:rPr>
        <w:t xml:space="preserve">, </w:t>
      </w:r>
      <w:proofErr w:type="spellStart"/>
      <w:r w:rsidR="000B293A">
        <w:rPr>
          <w:rFonts w:ascii="Century Schoolbook" w:hAnsi="Century Schoolbook" w:cs="Century Schoolbook"/>
          <w:sz w:val="20"/>
          <w:szCs w:val="20"/>
        </w:rPr>
        <w:t>MaxDB</w:t>
      </w:r>
      <w:proofErr w:type="spellEnd"/>
      <w:r w:rsidR="000B293A">
        <w:rPr>
          <w:rFonts w:ascii="Century Schoolbook" w:hAnsi="Century Schoolbook" w:cs="Century Schoolbook"/>
          <w:sz w:val="20"/>
          <w:szCs w:val="20"/>
        </w:rPr>
        <w:t xml:space="preserve"> 7.8.</w:t>
      </w:r>
    </w:p>
    <w:p w14:paraId="7A45D792" w14:textId="77777777" w:rsidR="00DB2F7E" w:rsidRDefault="00DB2F7E">
      <w:pPr>
        <w:pStyle w:val="ListParagraph"/>
        <w:widowControl w:val="0"/>
        <w:numPr>
          <w:ilvl w:val="0"/>
          <w:numId w:val="4"/>
        </w:numPr>
        <w:tabs>
          <w:tab w:val="left" w:pos="72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Windows Server 2008, SUSE Linux 10.</w:t>
      </w:r>
    </w:p>
    <w:p w14:paraId="1B8B015D"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b/>
          <w:sz w:val="20"/>
          <w:szCs w:val="20"/>
          <w:u w:val="single"/>
        </w:rPr>
      </w:pPr>
      <w:r>
        <w:rPr>
          <w:rFonts w:ascii="Century Schoolbook" w:hAnsi="Century Schoolbook" w:cs="Century Schoolbook"/>
          <w:b/>
          <w:sz w:val="20"/>
          <w:szCs w:val="20"/>
          <w:u w:val="single"/>
        </w:rPr>
        <w:t>Responsibilities:</w:t>
      </w:r>
    </w:p>
    <w:p w14:paraId="3EC000A3" w14:textId="77777777" w:rsidR="00DB2F7E" w:rsidRDefault="00DB2F7E">
      <w:pPr>
        <w:pStyle w:val="ListParagraph"/>
        <w:widowControl w:val="0"/>
        <w:tabs>
          <w:tab w:val="left" w:pos="1440"/>
          <w:tab w:val="left" w:pos="6120"/>
        </w:tabs>
        <w:autoSpaceDE w:val="0"/>
        <w:spacing w:after="0" w:line="240" w:lineRule="auto"/>
        <w:rPr>
          <w:rFonts w:ascii="Century Schoolbook" w:hAnsi="Century Schoolbook" w:cs="Century Schoolbook"/>
          <w:b/>
          <w:sz w:val="20"/>
          <w:szCs w:val="20"/>
          <w:u w:val="single"/>
        </w:rPr>
      </w:pPr>
    </w:p>
    <w:p w14:paraId="66E53B5D"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Installation of IDES Server, Solut</w:t>
      </w:r>
      <w:r w:rsidR="00D61A5A">
        <w:rPr>
          <w:rFonts w:ascii="Century Schoolbook" w:hAnsi="Century Schoolbook" w:cs="Century Schoolbook"/>
          <w:sz w:val="20"/>
          <w:szCs w:val="20"/>
        </w:rPr>
        <w:t>ion Manager, SAP Router</w:t>
      </w:r>
      <w:r>
        <w:rPr>
          <w:rFonts w:ascii="Century Schoolbook" w:hAnsi="Century Schoolbook" w:cs="Century Schoolbook"/>
          <w:sz w:val="20"/>
          <w:szCs w:val="20"/>
        </w:rPr>
        <w:t>.</w:t>
      </w:r>
    </w:p>
    <w:p w14:paraId="032349F0"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Installation of Content Server (Windows and </w:t>
      </w:r>
      <w:proofErr w:type="spellStart"/>
      <w:r>
        <w:rPr>
          <w:rFonts w:ascii="Century Schoolbook" w:hAnsi="Century Schoolbook" w:cs="Century Schoolbook"/>
          <w:sz w:val="20"/>
          <w:szCs w:val="20"/>
        </w:rPr>
        <w:t>MaxDB</w:t>
      </w:r>
      <w:proofErr w:type="spellEnd"/>
      <w:r>
        <w:rPr>
          <w:rFonts w:ascii="Century Schoolbook" w:hAnsi="Century Schoolbook" w:cs="Century Schoolbook"/>
          <w:sz w:val="20"/>
          <w:szCs w:val="20"/>
        </w:rPr>
        <w:t xml:space="preserve">) and </w:t>
      </w:r>
      <w:proofErr w:type="spellStart"/>
      <w:r>
        <w:rPr>
          <w:rFonts w:ascii="Century Schoolbook" w:hAnsi="Century Schoolbook" w:cs="Century Schoolbook"/>
          <w:sz w:val="20"/>
          <w:szCs w:val="20"/>
        </w:rPr>
        <w:t>config</w:t>
      </w:r>
      <w:proofErr w:type="spellEnd"/>
      <w:r>
        <w:rPr>
          <w:rFonts w:ascii="Century Schoolbook" w:hAnsi="Century Schoolbook" w:cs="Century Schoolbook"/>
          <w:sz w:val="20"/>
          <w:szCs w:val="20"/>
        </w:rPr>
        <w:t xml:space="preserve"> with ECC.</w:t>
      </w:r>
    </w:p>
    <w:p w14:paraId="7BD825EB"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Kernel upgrade.</w:t>
      </w:r>
    </w:p>
    <w:p w14:paraId="2E33AF3F"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SAP </w:t>
      </w:r>
      <w:r w:rsidR="00B677E4">
        <w:rPr>
          <w:rFonts w:ascii="Century Schoolbook" w:hAnsi="Century Schoolbook" w:cs="Century Schoolbook"/>
          <w:sz w:val="20"/>
          <w:szCs w:val="20"/>
        </w:rPr>
        <w:t>support package upgrade.</w:t>
      </w:r>
    </w:p>
    <w:p w14:paraId="0FD6CCA5"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Client Administration – client copy.</w:t>
      </w:r>
    </w:p>
    <w:p w14:paraId="3E7597BB"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SAP server load generation (SGEN).</w:t>
      </w:r>
    </w:p>
    <w:p w14:paraId="404AA6D8"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Backup and restore proposal, configuration and testing.</w:t>
      </w:r>
    </w:p>
    <w:p w14:paraId="0AEF7201"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TMS configuration and transport from DEV to QA &amp; PRD.</w:t>
      </w:r>
    </w:p>
    <w:p w14:paraId="1EF5596C"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User Administration – Mass user creation through LSMW.</w:t>
      </w:r>
    </w:p>
    <w:p w14:paraId="45743B88"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Analyzing Authorization Matrix.</w:t>
      </w:r>
    </w:p>
    <w:p w14:paraId="171CAC32"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 xml:space="preserve">Critical authorization objects restriction to users. </w:t>
      </w:r>
    </w:p>
    <w:p w14:paraId="4206C132"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Master Role and Derived Role creation.</w:t>
      </w:r>
    </w:p>
    <w:p w14:paraId="182E7C80"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User assignment to Roles.</w:t>
      </w:r>
    </w:p>
    <w:p w14:paraId="4A6AEC1A" w14:textId="77777777" w:rsidR="00DB2F7E" w:rsidRDefault="00DB2F7E">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System Monitoring.</w:t>
      </w:r>
    </w:p>
    <w:p w14:paraId="02F084BB" w14:textId="77777777" w:rsidR="000B293A" w:rsidRDefault="000B293A" w:rsidP="000B293A">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Content Server Implementation and DMS configuration in sync with ECC.</w:t>
      </w:r>
    </w:p>
    <w:p w14:paraId="6020A0E5" w14:textId="77777777" w:rsidR="000B293A" w:rsidRDefault="000B293A" w:rsidP="000B293A">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Max DB version Upgrade.</w:t>
      </w:r>
    </w:p>
    <w:p w14:paraId="5EC95C6A" w14:textId="77777777" w:rsidR="00DB2F7E" w:rsidRDefault="00DB2F7E">
      <w:pPr>
        <w:pStyle w:val="ListParagraph"/>
        <w:widowControl w:val="0"/>
        <w:tabs>
          <w:tab w:val="left" w:pos="4800"/>
          <w:tab w:val="left" w:pos="6120"/>
        </w:tabs>
        <w:autoSpaceDE w:val="0"/>
        <w:spacing w:after="0" w:line="240" w:lineRule="auto"/>
        <w:rPr>
          <w:rFonts w:ascii="Century Schoolbook" w:hAnsi="Century Schoolbook" w:cs="Century Schoolbook"/>
          <w:sz w:val="20"/>
          <w:szCs w:val="20"/>
        </w:rPr>
      </w:pPr>
    </w:p>
    <w:p w14:paraId="6DEB3C93" w14:textId="77777777" w:rsidR="00DB0004" w:rsidRDefault="00DB0004" w:rsidP="0065056E">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p>
    <w:p w14:paraId="747FCD15" w14:textId="77777777" w:rsidR="0065056E" w:rsidRDefault="0065056E" w:rsidP="0065056E">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r>
        <w:rPr>
          <w:rFonts w:ascii="Times New Roman" w:hAnsi="Times New Roman"/>
          <w:b/>
          <w:bCs/>
          <w:sz w:val="24"/>
          <w:szCs w:val="24"/>
          <w:u w:val="single"/>
          <w:lang w:val="pt-BR"/>
        </w:rPr>
        <w:t>Certification:</w:t>
      </w:r>
    </w:p>
    <w:p w14:paraId="65EB9E3B" w14:textId="77777777" w:rsidR="0065056E" w:rsidRPr="0065056E" w:rsidRDefault="0065056E" w:rsidP="0065056E">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r w:rsidRPr="0065056E">
        <w:rPr>
          <w:rFonts w:ascii="Times New Roman" w:hAnsi="Times New Roman"/>
          <w:b/>
          <w:bCs/>
          <w:sz w:val="24"/>
          <w:szCs w:val="24"/>
          <w:u w:val="single"/>
          <w:lang w:val="pt-BR"/>
        </w:rPr>
        <w:t xml:space="preserve">      </w:t>
      </w:r>
    </w:p>
    <w:p w14:paraId="1B22242A" w14:textId="77777777" w:rsidR="0065056E" w:rsidRDefault="0065056E" w:rsidP="009609BB">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Pr>
          <w:rFonts w:ascii="Century Schoolbook" w:hAnsi="Century Schoolbook" w:cs="Century Schoolbook"/>
          <w:sz w:val="20"/>
          <w:szCs w:val="20"/>
        </w:rPr>
        <w:t>SAP Global Certification on SAP HANA - 2.0 (SP04).</w:t>
      </w:r>
    </w:p>
    <w:p w14:paraId="07D213DC" w14:textId="1B72AED6" w:rsidR="009609BB" w:rsidRDefault="009609BB" w:rsidP="009609BB">
      <w:pPr>
        <w:pStyle w:val="ListParagraph"/>
        <w:widowControl w:val="0"/>
        <w:numPr>
          <w:ilvl w:val="0"/>
          <w:numId w:val="2"/>
        </w:numPr>
        <w:tabs>
          <w:tab w:val="left" w:pos="1440"/>
          <w:tab w:val="left" w:pos="6120"/>
        </w:tabs>
        <w:autoSpaceDE w:val="0"/>
        <w:spacing w:after="0" w:line="240" w:lineRule="auto"/>
        <w:rPr>
          <w:rFonts w:ascii="Century Schoolbook" w:hAnsi="Century Schoolbook" w:cs="Century Schoolbook"/>
          <w:sz w:val="20"/>
          <w:szCs w:val="20"/>
        </w:rPr>
      </w:pPr>
      <w:r w:rsidRPr="009609BB">
        <w:rPr>
          <w:rFonts w:ascii="Century Schoolbook" w:hAnsi="Century Schoolbook" w:cs="Century Schoolbook"/>
          <w:sz w:val="20"/>
          <w:szCs w:val="20"/>
        </w:rPr>
        <w:t>AZ-900 Microsoft Azure Fundamentals</w:t>
      </w:r>
    </w:p>
    <w:p w14:paraId="19AA0B41" w14:textId="50FAB1C4" w:rsidR="001C4E7B" w:rsidRDefault="001C4E7B" w:rsidP="001C4E7B">
      <w:pPr>
        <w:widowControl w:val="0"/>
        <w:tabs>
          <w:tab w:val="left" w:pos="1440"/>
          <w:tab w:val="left" w:pos="6120"/>
        </w:tabs>
        <w:autoSpaceDE w:val="0"/>
        <w:spacing w:after="0" w:line="240" w:lineRule="auto"/>
        <w:rPr>
          <w:rFonts w:ascii="Century Schoolbook" w:hAnsi="Century Schoolbook" w:cs="Century Schoolbook"/>
          <w:sz w:val="20"/>
          <w:szCs w:val="20"/>
        </w:rPr>
      </w:pPr>
    </w:p>
    <w:p w14:paraId="080BD1A5" w14:textId="77777777" w:rsidR="00C175C1" w:rsidRDefault="00C175C1" w:rsidP="00DB3480">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p>
    <w:p w14:paraId="08D0A532" w14:textId="77777777" w:rsidR="00FB237C" w:rsidRDefault="00FB237C" w:rsidP="00DB3480">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p>
    <w:p w14:paraId="2DFE42D8" w14:textId="77777777" w:rsidR="00DB3480" w:rsidRDefault="00DB3480" w:rsidP="00DB3480">
      <w:pPr>
        <w:widowControl w:val="0"/>
        <w:tabs>
          <w:tab w:val="left" w:pos="180"/>
          <w:tab w:val="left" w:pos="4800"/>
          <w:tab w:val="left" w:pos="6120"/>
        </w:tabs>
        <w:autoSpaceDE w:val="0"/>
        <w:spacing w:after="0" w:line="240" w:lineRule="auto"/>
        <w:ind w:left="180"/>
        <w:rPr>
          <w:rFonts w:ascii="Times New Roman" w:hAnsi="Times New Roman"/>
          <w:b/>
          <w:bCs/>
          <w:u w:val="single"/>
        </w:rPr>
      </w:pPr>
      <w:r>
        <w:rPr>
          <w:rFonts w:ascii="Times New Roman" w:hAnsi="Times New Roman"/>
          <w:b/>
          <w:bCs/>
          <w:sz w:val="24"/>
          <w:szCs w:val="24"/>
          <w:u w:val="single"/>
          <w:lang w:val="pt-BR"/>
        </w:rPr>
        <w:t>Qualifications:</w:t>
      </w:r>
    </w:p>
    <w:p w14:paraId="0E572C51" w14:textId="77777777" w:rsidR="00DB3480" w:rsidRDefault="00DB3480" w:rsidP="00DB3480">
      <w:pPr>
        <w:widowControl w:val="0"/>
        <w:tabs>
          <w:tab w:val="left" w:pos="180"/>
          <w:tab w:val="left" w:pos="4800"/>
          <w:tab w:val="left" w:pos="6120"/>
        </w:tabs>
        <w:autoSpaceDE w:val="0"/>
        <w:spacing w:after="0" w:line="240" w:lineRule="auto"/>
        <w:ind w:left="180"/>
        <w:rPr>
          <w:rFonts w:ascii="Times New Roman" w:hAnsi="Times New Roman"/>
          <w:b/>
          <w:bCs/>
          <w:u w:val="single"/>
        </w:rPr>
      </w:pPr>
    </w:p>
    <w:p w14:paraId="414BDCB8" w14:textId="77777777" w:rsidR="00DB3480" w:rsidRPr="009772BB" w:rsidRDefault="00DB3480" w:rsidP="00DB3480">
      <w:pPr>
        <w:pStyle w:val="tim"/>
        <w:rPr>
          <w:rFonts w:ascii="Century Schoolbook" w:eastAsia="Calibri" w:hAnsi="Century Schoolbook" w:cs="Century Schoolbook"/>
          <w:sz w:val="20"/>
          <w:szCs w:val="20"/>
        </w:rPr>
      </w:pPr>
      <w:r w:rsidRPr="009772BB">
        <w:rPr>
          <w:rFonts w:ascii="Century Schoolbook" w:eastAsia="Calibri" w:hAnsi="Century Schoolbook" w:cs="Century Schoolbook"/>
          <w:sz w:val="20"/>
          <w:szCs w:val="20"/>
        </w:rPr>
        <w:t xml:space="preserve">B-Tech (CSE) from </w:t>
      </w:r>
      <w:proofErr w:type="spellStart"/>
      <w:r w:rsidRPr="009772BB">
        <w:rPr>
          <w:rFonts w:ascii="Century Schoolbook" w:eastAsia="Calibri" w:hAnsi="Century Schoolbook" w:cs="Century Schoolbook"/>
          <w:sz w:val="20"/>
          <w:szCs w:val="20"/>
        </w:rPr>
        <w:t>Birbhum</w:t>
      </w:r>
      <w:proofErr w:type="spellEnd"/>
      <w:r w:rsidRPr="009772BB">
        <w:rPr>
          <w:rFonts w:ascii="Century Schoolbook" w:eastAsia="Calibri" w:hAnsi="Century Schoolbook" w:cs="Century Schoolbook"/>
          <w:sz w:val="20"/>
          <w:szCs w:val="20"/>
        </w:rPr>
        <w:t xml:space="preserve"> Institute of Engineering &amp; Technology (WBUT)</w:t>
      </w:r>
      <w:r w:rsidR="00E206C1">
        <w:rPr>
          <w:rFonts w:ascii="Century Schoolbook" w:eastAsia="Calibri" w:hAnsi="Century Schoolbook" w:cs="Century Schoolbook"/>
          <w:sz w:val="20"/>
          <w:szCs w:val="20"/>
        </w:rPr>
        <w:t xml:space="preserve"> </w:t>
      </w:r>
      <w:r w:rsidRPr="009772BB">
        <w:rPr>
          <w:rFonts w:ascii="Century Schoolbook" w:eastAsia="Calibri" w:hAnsi="Century Schoolbook" w:cs="Century Schoolbook"/>
          <w:sz w:val="20"/>
          <w:szCs w:val="20"/>
        </w:rPr>
        <w:t>in 2008</w:t>
      </w:r>
      <w:r>
        <w:rPr>
          <w:rFonts w:ascii="Century Schoolbook" w:eastAsia="Calibri" w:hAnsi="Century Schoolbook" w:cs="Century Schoolbook"/>
          <w:sz w:val="20"/>
          <w:szCs w:val="20"/>
        </w:rPr>
        <w:t>.</w:t>
      </w:r>
    </w:p>
    <w:p w14:paraId="165F48A7" w14:textId="77777777" w:rsidR="00DB3480" w:rsidRDefault="00DB3480">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p>
    <w:p w14:paraId="6072DEEC" w14:textId="77777777" w:rsidR="00DB2F7E" w:rsidRDefault="00DB2F7E">
      <w:pPr>
        <w:widowControl w:val="0"/>
        <w:tabs>
          <w:tab w:val="left" w:pos="180"/>
          <w:tab w:val="left" w:pos="4800"/>
          <w:tab w:val="left" w:pos="6120"/>
        </w:tabs>
        <w:autoSpaceDE w:val="0"/>
        <w:spacing w:after="0" w:line="240" w:lineRule="auto"/>
        <w:ind w:left="180"/>
        <w:rPr>
          <w:rFonts w:ascii="Times New Roman" w:hAnsi="Times New Roman"/>
          <w:b/>
          <w:bCs/>
          <w:sz w:val="24"/>
          <w:szCs w:val="24"/>
        </w:rPr>
      </w:pPr>
      <w:r>
        <w:rPr>
          <w:rFonts w:ascii="Times New Roman" w:hAnsi="Times New Roman"/>
          <w:b/>
          <w:bCs/>
          <w:sz w:val="24"/>
          <w:szCs w:val="24"/>
          <w:u w:val="single"/>
          <w:lang w:val="pt-BR"/>
        </w:rPr>
        <w:t xml:space="preserve">Personal Details: </w:t>
      </w:r>
    </w:p>
    <w:p w14:paraId="31DEDCAD" w14:textId="77777777" w:rsidR="00DB2F7E" w:rsidRDefault="00DB2F7E">
      <w:pPr>
        <w:widowControl w:val="0"/>
        <w:tabs>
          <w:tab w:val="left" w:pos="180"/>
          <w:tab w:val="left" w:pos="4800"/>
          <w:tab w:val="left" w:pos="6120"/>
        </w:tabs>
        <w:autoSpaceDE w:val="0"/>
        <w:spacing w:after="0" w:line="240" w:lineRule="auto"/>
        <w:ind w:left="180"/>
        <w:rPr>
          <w:rFonts w:ascii="Times New Roman" w:hAnsi="Times New Roman"/>
          <w:b/>
          <w:bCs/>
          <w:sz w:val="24"/>
          <w:szCs w:val="24"/>
        </w:rPr>
      </w:pPr>
    </w:p>
    <w:p w14:paraId="4DC4A3A0"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Name </w:t>
      </w:r>
      <w:r>
        <w:rPr>
          <w:rFonts w:ascii="Century Schoolbook" w:eastAsia="Calibri" w:hAnsi="Century Schoolbook" w:cs="Century Schoolbook"/>
          <w:sz w:val="20"/>
          <w:szCs w:val="20"/>
        </w:rPr>
        <w:tab/>
        <w:t xml:space="preserve">: Malay </w:t>
      </w:r>
      <w:proofErr w:type="spellStart"/>
      <w:r>
        <w:rPr>
          <w:rFonts w:ascii="Century Schoolbook" w:eastAsia="Calibri" w:hAnsi="Century Schoolbook" w:cs="Century Schoolbook"/>
          <w:sz w:val="20"/>
          <w:szCs w:val="20"/>
        </w:rPr>
        <w:t>Sankar</w:t>
      </w:r>
      <w:proofErr w:type="spellEnd"/>
      <w:r>
        <w:rPr>
          <w:rFonts w:ascii="Century Schoolbook" w:eastAsia="Calibri" w:hAnsi="Century Schoolbook" w:cs="Century Schoolbook"/>
          <w:sz w:val="20"/>
          <w:szCs w:val="20"/>
        </w:rPr>
        <w:t xml:space="preserve"> Das.</w:t>
      </w:r>
    </w:p>
    <w:p w14:paraId="0BC6159B"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Date of Birth </w:t>
      </w:r>
      <w:r>
        <w:rPr>
          <w:rFonts w:ascii="Century Schoolbook" w:eastAsia="Calibri" w:hAnsi="Century Schoolbook" w:cs="Century Schoolbook"/>
          <w:sz w:val="20"/>
          <w:szCs w:val="20"/>
        </w:rPr>
        <w:tab/>
        <w:t>: 25/03/1985.</w:t>
      </w:r>
    </w:p>
    <w:p w14:paraId="4937A50A"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Sex </w:t>
      </w:r>
      <w:r>
        <w:rPr>
          <w:rFonts w:ascii="Century Schoolbook" w:eastAsia="Calibri" w:hAnsi="Century Schoolbook" w:cs="Century Schoolbook"/>
          <w:sz w:val="20"/>
          <w:szCs w:val="20"/>
        </w:rPr>
        <w:tab/>
        <w:t>: Male.</w:t>
      </w:r>
    </w:p>
    <w:p w14:paraId="76C34047"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Nationality </w:t>
      </w:r>
      <w:r>
        <w:rPr>
          <w:rFonts w:ascii="Century Schoolbook" w:eastAsia="Calibri" w:hAnsi="Century Schoolbook" w:cs="Century Schoolbook"/>
          <w:sz w:val="20"/>
          <w:szCs w:val="20"/>
        </w:rPr>
        <w:tab/>
        <w:t>: INDIAN.</w:t>
      </w:r>
    </w:p>
    <w:p w14:paraId="3B85E738"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Father’s Name </w:t>
      </w:r>
      <w:r>
        <w:rPr>
          <w:rFonts w:ascii="Century Schoolbook" w:eastAsia="Calibri" w:hAnsi="Century Schoolbook" w:cs="Century Schoolbook"/>
          <w:sz w:val="20"/>
          <w:szCs w:val="20"/>
        </w:rPr>
        <w:tab/>
        <w:t xml:space="preserve">: Rabi </w:t>
      </w:r>
      <w:proofErr w:type="spellStart"/>
      <w:r>
        <w:rPr>
          <w:rFonts w:ascii="Century Schoolbook" w:eastAsia="Calibri" w:hAnsi="Century Schoolbook" w:cs="Century Schoolbook"/>
          <w:sz w:val="20"/>
          <w:szCs w:val="20"/>
        </w:rPr>
        <w:t>Sankar</w:t>
      </w:r>
      <w:proofErr w:type="spellEnd"/>
      <w:r>
        <w:rPr>
          <w:rFonts w:ascii="Century Schoolbook" w:eastAsia="Calibri" w:hAnsi="Century Schoolbook" w:cs="Century Schoolbook"/>
          <w:sz w:val="20"/>
          <w:szCs w:val="20"/>
        </w:rPr>
        <w:t xml:space="preserve"> Das.</w:t>
      </w:r>
    </w:p>
    <w:p w14:paraId="1B0419E6"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Language Known </w:t>
      </w:r>
      <w:r>
        <w:rPr>
          <w:rFonts w:ascii="Century Schoolbook" w:eastAsia="Calibri" w:hAnsi="Century Schoolbook" w:cs="Century Schoolbook"/>
          <w:sz w:val="20"/>
          <w:szCs w:val="20"/>
        </w:rPr>
        <w:tab/>
        <w:t xml:space="preserve">: </w:t>
      </w:r>
      <w:proofErr w:type="spellStart"/>
      <w:r>
        <w:rPr>
          <w:rFonts w:ascii="Century Schoolbook" w:eastAsia="Calibri" w:hAnsi="Century Schoolbook" w:cs="Century Schoolbook"/>
          <w:sz w:val="20"/>
          <w:szCs w:val="20"/>
        </w:rPr>
        <w:t>Eng</w:t>
      </w:r>
      <w:proofErr w:type="spellEnd"/>
      <w:r>
        <w:rPr>
          <w:rFonts w:ascii="Century Schoolbook" w:eastAsia="Calibri" w:hAnsi="Century Schoolbook" w:cs="Century Schoolbook"/>
          <w:sz w:val="20"/>
          <w:szCs w:val="20"/>
        </w:rPr>
        <w:t>, Bengali, Hindi.</w:t>
      </w:r>
    </w:p>
    <w:p w14:paraId="07625C22"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 xml:space="preserve">Marital Status </w:t>
      </w:r>
      <w:r>
        <w:rPr>
          <w:rFonts w:ascii="Century Schoolbook" w:eastAsia="Calibri" w:hAnsi="Century Schoolbook" w:cs="Century Schoolbook"/>
          <w:sz w:val="20"/>
          <w:szCs w:val="20"/>
        </w:rPr>
        <w:tab/>
        <w:t>: Single.</w:t>
      </w:r>
    </w:p>
    <w:p w14:paraId="63753414" w14:textId="77777777" w:rsidR="00DB2F7E" w:rsidRDefault="00DB2F7E">
      <w:pPr>
        <w:pStyle w:val="tim"/>
        <w:rPr>
          <w:rFonts w:ascii="Century Schoolbook" w:eastAsia="Calibri" w:hAnsi="Century Schoolbook" w:cs="Century Schoolbook"/>
          <w:sz w:val="20"/>
          <w:szCs w:val="20"/>
        </w:rPr>
      </w:pPr>
      <w:r>
        <w:rPr>
          <w:rFonts w:ascii="Century Schoolbook" w:eastAsia="Calibri" w:hAnsi="Century Schoolbook" w:cs="Century Schoolbook"/>
          <w:sz w:val="20"/>
          <w:szCs w:val="20"/>
        </w:rPr>
        <w:t>Passport No.</w:t>
      </w:r>
      <w:r>
        <w:rPr>
          <w:rFonts w:ascii="Century Schoolbook" w:eastAsia="Calibri" w:hAnsi="Century Schoolbook" w:cs="Century Schoolbook"/>
          <w:sz w:val="20"/>
          <w:szCs w:val="20"/>
        </w:rPr>
        <w:tab/>
        <w:t xml:space="preserve">: </w:t>
      </w:r>
      <w:r w:rsidR="003A0655">
        <w:rPr>
          <w:rFonts w:ascii="Century Schoolbook" w:eastAsia="Calibri" w:hAnsi="Century Schoolbook" w:cs="Century Schoolbook"/>
          <w:sz w:val="20"/>
          <w:szCs w:val="20"/>
        </w:rPr>
        <w:t>T8478359</w:t>
      </w:r>
      <w:r>
        <w:rPr>
          <w:rFonts w:ascii="Century Schoolbook" w:eastAsia="Calibri" w:hAnsi="Century Schoolbook" w:cs="Century Schoolbook"/>
          <w:sz w:val="20"/>
          <w:szCs w:val="20"/>
        </w:rPr>
        <w:t>.</w:t>
      </w:r>
    </w:p>
    <w:p w14:paraId="225BD828" w14:textId="77777777" w:rsidR="00DB2F7E" w:rsidRDefault="00DB2F7E">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p>
    <w:p w14:paraId="388037CB" w14:textId="77777777" w:rsidR="00DB2F7E" w:rsidRDefault="00DB2F7E">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r>
        <w:rPr>
          <w:rFonts w:ascii="Times New Roman" w:hAnsi="Times New Roman"/>
          <w:b/>
          <w:bCs/>
          <w:sz w:val="24"/>
          <w:szCs w:val="24"/>
          <w:u w:val="single"/>
          <w:lang w:val="pt-BR"/>
        </w:rPr>
        <w:t>Declaration:</w:t>
      </w:r>
    </w:p>
    <w:p w14:paraId="29E9489B" w14:textId="77777777" w:rsidR="009772BB" w:rsidRDefault="009772BB">
      <w:pPr>
        <w:widowControl w:val="0"/>
        <w:tabs>
          <w:tab w:val="left" w:pos="180"/>
          <w:tab w:val="left" w:pos="4800"/>
          <w:tab w:val="left" w:pos="6120"/>
        </w:tabs>
        <w:autoSpaceDE w:val="0"/>
        <w:spacing w:after="0" w:line="240" w:lineRule="auto"/>
        <w:ind w:left="180"/>
        <w:rPr>
          <w:rFonts w:ascii="Times New Roman" w:hAnsi="Times New Roman"/>
          <w:b/>
          <w:bCs/>
          <w:sz w:val="24"/>
          <w:szCs w:val="24"/>
          <w:u w:val="single"/>
          <w:lang w:val="pt-BR"/>
        </w:rPr>
      </w:pPr>
    </w:p>
    <w:p w14:paraId="75931E53" w14:textId="77777777" w:rsidR="00DB2F7E" w:rsidRDefault="00DB2F7E">
      <w:pPr>
        <w:pStyle w:val="tim"/>
        <w:rPr>
          <w:rFonts w:ascii="Times New Roman" w:hAnsi="Times New Roman" w:cs="Times New Roman"/>
          <w:sz w:val="24"/>
          <w:szCs w:val="24"/>
        </w:rPr>
      </w:pPr>
      <w:r>
        <w:rPr>
          <w:rFonts w:ascii="Century Schoolbook" w:eastAsia="Calibri" w:hAnsi="Century Schoolbook" w:cs="Century Schoolbook"/>
          <w:sz w:val="20"/>
          <w:szCs w:val="20"/>
        </w:rPr>
        <w:t xml:space="preserve">I hereby declare that all </w:t>
      </w:r>
      <w:r w:rsidRPr="009772BB">
        <w:rPr>
          <w:rFonts w:ascii="Century Schoolbook" w:eastAsia="Calibri" w:hAnsi="Century Schoolbook" w:cs="Century Schoolbook"/>
          <w:sz w:val="20"/>
          <w:szCs w:val="20"/>
        </w:rPr>
        <w:t>the facts</w:t>
      </w:r>
      <w:r>
        <w:rPr>
          <w:rFonts w:ascii="Century Schoolbook" w:eastAsia="Calibri" w:hAnsi="Century Schoolbook" w:cs="Century Schoolbook"/>
          <w:sz w:val="20"/>
          <w:szCs w:val="20"/>
        </w:rPr>
        <w:t xml:space="preserve"> &amp; figure mentioned above are true to best of my knowledge.</w:t>
      </w:r>
    </w:p>
    <w:p w14:paraId="27FF42F3" w14:textId="77777777" w:rsidR="00DB2F7E" w:rsidRDefault="00DB2F7E">
      <w:pPr>
        <w:widowControl w:val="0"/>
        <w:tabs>
          <w:tab w:val="left" w:pos="4700"/>
        </w:tabs>
        <w:autoSpaceDE w:val="0"/>
        <w:spacing w:after="0" w:line="240" w:lineRule="auto"/>
        <w:ind w:left="180"/>
        <w:jc w:val="both"/>
        <w:rPr>
          <w:rFonts w:ascii="Times New Roman" w:hAnsi="Times New Roman"/>
          <w:sz w:val="24"/>
          <w:szCs w:val="24"/>
        </w:rPr>
      </w:pPr>
    </w:p>
    <w:p w14:paraId="06B8343B" w14:textId="77777777" w:rsidR="009772BB" w:rsidRDefault="009772BB">
      <w:pPr>
        <w:widowControl w:val="0"/>
        <w:tabs>
          <w:tab w:val="left" w:pos="4700"/>
        </w:tabs>
        <w:autoSpaceDE w:val="0"/>
        <w:spacing w:after="0" w:line="240" w:lineRule="auto"/>
        <w:ind w:left="180"/>
        <w:jc w:val="both"/>
        <w:rPr>
          <w:rFonts w:ascii="Times New Roman" w:hAnsi="Times New Roman"/>
          <w:sz w:val="24"/>
          <w:szCs w:val="24"/>
        </w:rPr>
      </w:pPr>
    </w:p>
    <w:p w14:paraId="63B867A4" w14:textId="77777777" w:rsidR="00DB2F7E" w:rsidRDefault="00DB2F7E">
      <w:pPr>
        <w:widowControl w:val="0"/>
        <w:tabs>
          <w:tab w:val="left" w:pos="4700"/>
        </w:tabs>
        <w:autoSpaceDE w:val="0"/>
        <w:spacing w:after="0" w:line="240" w:lineRule="auto"/>
        <w:ind w:left="180"/>
        <w:jc w:val="both"/>
        <w:rPr>
          <w:rFonts w:ascii="Times New Roman" w:hAnsi="Times New Roman"/>
          <w:b/>
          <w:bCs/>
          <w:sz w:val="24"/>
          <w:szCs w:val="24"/>
        </w:rPr>
      </w:pPr>
      <w:r>
        <w:rPr>
          <w:rFonts w:ascii="Times New Roman" w:hAnsi="Times New Roman"/>
          <w:b/>
          <w:bCs/>
          <w:sz w:val="24"/>
          <w:szCs w:val="24"/>
        </w:rPr>
        <w:t>Place: Kolkata.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w:t>
      </w:r>
    </w:p>
    <w:p w14:paraId="346CDEDD" w14:textId="77777777" w:rsidR="00DB2F7E" w:rsidRPr="006E2684" w:rsidRDefault="00DB2F7E" w:rsidP="006E2684">
      <w:pPr>
        <w:widowControl w:val="0"/>
        <w:tabs>
          <w:tab w:val="left" w:pos="4700"/>
        </w:tabs>
        <w:autoSpaceDE w:val="0"/>
        <w:spacing w:after="0" w:line="240" w:lineRule="auto"/>
        <w:ind w:left="180"/>
        <w:jc w:val="both"/>
        <w:rPr>
          <w:rFonts w:ascii="Century Schoolbook" w:hAnsi="Century Schoolbook" w:cs="Century Schoolbook"/>
          <w:sz w:val="20"/>
          <w:szCs w:val="20"/>
        </w:rPr>
      </w:pPr>
      <w:r>
        <w:rPr>
          <w:rFonts w:ascii="Times New Roman" w:hAnsi="Times New Roman"/>
          <w:b/>
          <w:bCs/>
          <w:sz w:val="24"/>
          <w:szCs w:val="24"/>
        </w:rPr>
        <w:t xml:space="preserve">Date: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Malay </w:t>
      </w:r>
      <w:proofErr w:type="spellStart"/>
      <w:r>
        <w:rPr>
          <w:rFonts w:ascii="Times New Roman" w:hAnsi="Times New Roman"/>
          <w:b/>
          <w:bCs/>
          <w:sz w:val="24"/>
          <w:szCs w:val="24"/>
        </w:rPr>
        <w:t>Sankar</w:t>
      </w:r>
      <w:proofErr w:type="spellEnd"/>
      <w:r>
        <w:rPr>
          <w:rFonts w:ascii="Times New Roman" w:hAnsi="Times New Roman"/>
          <w:b/>
          <w:bCs/>
          <w:sz w:val="24"/>
          <w:szCs w:val="24"/>
        </w:rPr>
        <w:t xml:space="preserve"> Das</w:t>
      </w:r>
    </w:p>
    <w:sectPr w:rsidR="00DB2F7E" w:rsidRPr="006E2684">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20C6" w14:textId="77777777" w:rsidR="00EB1635" w:rsidRDefault="00EB1635" w:rsidP="000E67B3">
      <w:pPr>
        <w:spacing w:after="0" w:line="240" w:lineRule="auto"/>
      </w:pPr>
      <w:r>
        <w:separator/>
      </w:r>
    </w:p>
  </w:endnote>
  <w:endnote w:type="continuationSeparator" w:id="0">
    <w:p w14:paraId="58F347B8" w14:textId="77777777" w:rsidR="00EB1635" w:rsidRDefault="00EB1635" w:rsidP="000E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7F21C" w14:textId="77777777" w:rsidR="00EB1635" w:rsidRDefault="00EB1635" w:rsidP="000E67B3">
      <w:pPr>
        <w:spacing w:after="0" w:line="240" w:lineRule="auto"/>
      </w:pPr>
      <w:r>
        <w:separator/>
      </w:r>
    </w:p>
  </w:footnote>
  <w:footnote w:type="continuationSeparator" w:id="0">
    <w:p w14:paraId="33B5CC26" w14:textId="77777777" w:rsidR="00EB1635" w:rsidRDefault="00EB1635" w:rsidP="000E6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sz w:val="20"/>
        <w:szCs w:val="20"/>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0" w:hanging="360"/>
      </w:pPr>
      <w:rPr>
        <w:rFonts w:ascii="Symbol" w:hAnsi="Symbol" w:cs="Century Schoolbook" w:hint="default"/>
        <w:b/>
        <w:bCs/>
        <w:sz w:val="20"/>
        <w:szCs w:val="20"/>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rPr>
        <w:rFonts w:ascii="Symbol" w:hAnsi="Symbol" w:cs="Symbol" w:hint="default"/>
        <w:sz w:val="20"/>
        <w:szCs w:val="20"/>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lang w:val="en-US"/>
      </w:rPr>
    </w:lvl>
  </w:abstractNum>
  <w:abstractNum w:abstractNumId="4" w15:restartNumberingAfterBreak="0">
    <w:nsid w:val="0C3E6599"/>
    <w:multiLevelType w:val="hybridMultilevel"/>
    <w:tmpl w:val="CDFCF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8470D"/>
    <w:multiLevelType w:val="hybridMultilevel"/>
    <w:tmpl w:val="5704B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C5D03"/>
    <w:multiLevelType w:val="hybridMultilevel"/>
    <w:tmpl w:val="27E0F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4F4575"/>
    <w:multiLevelType w:val="hybridMultilevel"/>
    <w:tmpl w:val="B4DE3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966C9"/>
    <w:multiLevelType w:val="hybridMultilevel"/>
    <w:tmpl w:val="CFFC6E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024602"/>
    <w:multiLevelType w:val="multilevel"/>
    <w:tmpl w:val="FCB4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00954"/>
    <w:multiLevelType w:val="hybridMultilevel"/>
    <w:tmpl w:val="1BC01AE0"/>
    <w:lvl w:ilvl="0" w:tplc="4BFA2D5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979F4"/>
    <w:multiLevelType w:val="hybridMultilevel"/>
    <w:tmpl w:val="912A70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1"/>
  </w:num>
  <w:num w:numId="7">
    <w:abstractNumId w:val="4"/>
  </w:num>
  <w:num w:numId="8">
    <w:abstractNumId w:val="9"/>
  </w:num>
  <w:num w:numId="9">
    <w:abstractNumId w:val="8"/>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embedSystemFonts/>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DF"/>
    <w:rsid w:val="0000344E"/>
    <w:rsid w:val="00013D91"/>
    <w:rsid w:val="000256EF"/>
    <w:rsid w:val="000511A3"/>
    <w:rsid w:val="00097420"/>
    <w:rsid w:val="000B293A"/>
    <w:rsid w:val="000B3300"/>
    <w:rsid w:val="000C1E49"/>
    <w:rsid w:val="000E6359"/>
    <w:rsid w:val="000E67B3"/>
    <w:rsid w:val="00123D53"/>
    <w:rsid w:val="00167505"/>
    <w:rsid w:val="001817DF"/>
    <w:rsid w:val="00191075"/>
    <w:rsid w:val="001966D8"/>
    <w:rsid w:val="001A4436"/>
    <w:rsid w:val="001A5CC2"/>
    <w:rsid w:val="001C02F9"/>
    <w:rsid w:val="001C41DC"/>
    <w:rsid w:val="001C4E7B"/>
    <w:rsid w:val="001C5838"/>
    <w:rsid w:val="001E73D2"/>
    <w:rsid w:val="00201153"/>
    <w:rsid w:val="002231A7"/>
    <w:rsid w:val="00236956"/>
    <w:rsid w:val="00252EB2"/>
    <w:rsid w:val="00280B28"/>
    <w:rsid w:val="00295AE0"/>
    <w:rsid w:val="002A0FAD"/>
    <w:rsid w:val="002A4C47"/>
    <w:rsid w:val="002A680B"/>
    <w:rsid w:val="002B0947"/>
    <w:rsid w:val="002F60A7"/>
    <w:rsid w:val="002F7BD3"/>
    <w:rsid w:val="003240E5"/>
    <w:rsid w:val="00341C66"/>
    <w:rsid w:val="003528B8"/>
    <w:rsid w:val="0036139C"/>
    <w:rsid w:val="003659EB"/>
    <w:rsid w:val="003832DD"/>
    <w:rsid w:val="003A0655"/>
    <w:rsid w:val="003D189E"/>
    <w:rsid w:val="003E7CD5"/>
    <w:rsid w:val="003F2A29"/>
    <w:rsid w:val="003F5903"/>
    <w:rsid w:val="004415AF"/>
    <w:rsid w:val="00445588"/>
    <w:rsid w:val="0045555C"/>
    <w:rsid w:val="00472EFF"/>
    <w:rsid w:val="0047458C"/>
    <w:rsid w:val="0048478F"/>
    <w:rsid w:val="004927FF"/>
    <w:rsid w:val="004C1255"/>
    <w:rsid w:val="004E7B96"/>
    <w:rsid w:val="004F340D"/>
    <w:rsid w:val="00511592"/>
    <w:rsid w:val="005138A6"/>
    <w:rsid w:val="00525023"/>
    <w:rsid w:val="00531BEE"/>
    <w:rsid w:val="00551F99"/>
    <w:rsid w:val="00565345"/>
    <w:rsid w:val="00567CE9"/>
    <w:rsid w:val="005C0659"/>
    <w:rsid w:val="005C1498"/>
    <w:rsid w:val="005C4FA8"/>
    <w:rsid w:val="005F06C0"/>
    <w:rsid w:val="00603268"/>
    <w:rsid w:val="00612167"/>
    <w:rsid w:val="006154DF"/>
    <w:rsid w:val="0061669D"/>
    <w:rsid w:val="00621A3C"/>
    <w:rsid w:val="00642803"/>
    <w:rsid w:val="0065056E"/>
    <w:rsid w:val="00654486"/>
    <w:rsid w:val="00667AD6"/>
    <w:rsid w:val="00672358"/>
    <w:rsid w:val="006729CE"/>
    <w:rsid w:val="006D44BE"/>
    <w:rsid w:val="006E2684"/>
    <w:rsid w:val="006F2D21"/>
    <w:rsid w:val="006F6A00"/>
    <w:rsid w:val="0072675F"/>
    <w:rsid w:val="00731654"/>
    <w:rsid w:val="0074358E"/>
    <w:rsid w:val="00746F6D"/>
    <w:rsid w:val="00755005"/>
    <w:rsid w:val="00774CAD"/>
    <w:rsid w:val="00781D7E"/>
    <w:rsid w:val="00783A6E"/>
    <w:rsid w:val="00785695"/>
    <w:rsid w:val="007921CF"/>
    <w:rsid w:val="0079224A"/>
    <w:rsid w:val="00796ABC"/>
    <w:rsid w:val="007A356A"/>
    <w:rsid w:val="007F1BBD"/>
    <w:rsid w:val="007F2470"/>
    <w:rsid w:val="00800431"/>
    <w:rsid w:val="0080303B"/>
    <w:rsid w:val="008262F6"/>
    <w:rsid w:val="00832C72"/>
    <w:rsid w:val="00833EF9"/>
    <w:rsid w:val="00841EC5"/>
    <w:rsid w:val="008456F8"/>
    <w:rsid w:val="00855081"/>
    <w:rsid w:val="00861347"/>
    <w:rsid w:val="008800FD"/>
    <w:rsid w:val="008817E3"/>
    <w:rsid w:val="00887BA4"/>
    <w:rsid w:val="008C06C0"/>
    <w:rsid w:val="008D27A0"/>
    <w:rsid w:val="008F3301"/>
    <w:rsid w:val="00940C72"/>
    <w:rsid w:val="009609BB"/>
    <w:rsid w:val="00961F7E"/>
    <w:rsid w:val="009772BB"/>
    <w:rsid w:val="00996A05"/>
    <w:rsid w:val="009C255A"/>
    <w:rsid w:val="009C3B6A"/>
    <w:rsid w:val="009C5417"/>
    <w:rsid w:val="009D3C57"/>
    <w:rsid w:val="009E1092"/>
    <w:rsid w:val="009F5304"/>
    <w:rsid w:val="00A242EB"/>
    <w:rsid w:val="00A51CC7"/>
    <w:rsid w:val="00A5376E"/>
    <w:rsid w:val="00A96B36"/>
    <w:rsid w:val="00AA0E68"/>
    <w:rsid w:val="00AA60A9"/>
    <w:rsid w:val="00AA7D4C"/>
    <w:rsid w:val="00AB135A"/>
    <w:rsid w:val="00B01087"/>
    <w:rsid w:val="00B25679"/>
    <w:rsid w:val="00B5484B"/>
    <w:rsid w:val="00B677E4"/>
    <w:rsid w:val="00B974A4"/>
    <w:rsid w:val="00BA44DB"/>
    <w:rsid w:val="00BB1E0B"/>
    <w:rsid w:val="00BD74D0"/>
    <w:rsid w:val="00BE12BD"/>
    <w:rsid w:val="00BE29AA"/>
    <w:rsid w:val="00BE5A8C"/>
    <w:rsid w:val="00C175C1"/>
    <w:rsid w:val="00C35C3E"/>
    <w:rsid w:val="00C42BF1"/>
    <w:rsid w:val="00C57DBB"/>
    <w:rsid w:val="00C7774D"/>
    <w:rsid w:val="00CB5F18"/>
    <w:rsid w:val="00CB7015"/>
    <w:rsid w:val="00CC05D0"/>
    <w:rsid w:val="00D00E25"/>
    <w:rsid w:val="00D31276"/>
    <w:rsid w:val="00D40A32"/>
    <w:rsid w:val="00D57631"/>
    <w:rsid w:val="00D61A5A"/>
    <w:rsid w:val="00D93DA3"/>
    <w:rsid w:val="00DA0DC4"/>
    <w:rsid w:val="00DB0004"/>
    <w:rsid w:val="00DB2F7E"/>
    <w:rsid w:val="00DB3480"/>
    <w:rsid w:val="00DF1C32"/>
    <w:rsid w:val="00E00C60"/>
    <w:rsid w:val="00E01432"/>
    <w:rsid w:val="00E10A21"/>
    <w:rsid w:val="00E206C1"/>
    <w:rsid w:val="00E24DAA"/>
    <w:rsid w:val="00E47B20"/>
    <w:rsid w:val="00E55B4C"/>
    <w:rsid w:val="00E63B93"/>
    <w:rsid w:val="00E807BC"/>
    <w:rsid w:val="00E85B1D"/>
    <w:rsid w:val="00E97A5C"/>
    <w:rsid w:val="00EA191E"/>
    <w:rsid w:val="00EB1635"/>
    <w:rsid w:val="00EB21F7"/>
    <w:rsid w:val="00EB635C"/>
    <w:rsid w:val="00EC4797"/>
    <w:rsid w:val="00ED4E54"/>
    <w:rsid w:val="00F0255F"/>
    <w:rsid w:val="00F23A8E"/>
    <w:rsid w:val="00F315DC"/>
    <w:rsid w:val="00F31605"/>
    <w:rsid w:val="00F419BA"/>
    <w:rsid w:val="00F50BB8"/>
    <w:rsid w:val="00F55317"/>
    <w:rsid w:val="00F71AA7"/>
    <w:rsid w:val="00F77872"/>
    <w:rsid w:val="00F960CB"/>
    <w:rsid w:val="00FB0FD3"/>
    <w:rsid w:val="00FB20FA"/>
    <w:rsid w:val="00FB237C"/>
    <w:rsid w:val="00FE0B30"/>
    <w:rsid w:val="00FF05F1"/>
    <w:rsid w:val="00FF5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79A399"/>
  <w15:chartTrackingRefBased/>
  <w15:docId w15:val="{C5A2F905-9641-F84D-A5CE-38540CE1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ar-SA"/>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0"/>
      <w:szCs w:val="20"/>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entury Schoolbook" w:hAnsi="Century Schoolbook" w:cs="Century Schoolbook" w:hint="default"/>
      <w:b/>
      <w:bCs/>
      <w:sz w:val="20"/>
      <w:szCs w:val="20"/>
    </w:rPr>
  </w:style>
  <w:style w:type="character" w:customStyle="1" w:styleId="WW8Num3z0">
    <w:name w:val="WW8Num3z0"/>
    <w:rPr>
      <w:rFonts w:ascii="Symbol" w:hAnsi="Symbol" w:cs="Symbol" w:hint="default"/>
      <w:sz w:val="20"/>
      <w:szCs w:val="20"/>
    </w:rPr>
  </w:style>
  <w:style w:type="character" w:customStyle="1" w:styleId="WW8Num4z0">
    <w:name w:val="WW8Num4z0"/>
    <w:rPr>
      <w:lang w:val="en-U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99"/>
    <w:qFormat/>
    <w:pPr>
      <w:ind w:left="720"/>
    </w:pPr>
  </w:style>
  <w:style w:type="paragraph" w:customStyle="1" w:styleId="tim">
    <w:name w:val="tim"/>
    <w:basedOn w:val="Normal"/>
    <w:pPr>
      <w:widowControl w:val="0"/>
      <w:tabs>
        <w:tab w:val="left" w:pos="180"/>
        <w:tab w:val="left" w:pos="4800"/>
        <w:tab w:val="left" w:pos="6120"/>
      </w:tabs>
      <w:autoSpaceDE w:val="0"/>
      <w:spacing w:after="0" w:line="240" w:lineRule="auto"/>
      <w:ind w:left="180"/>
    </w:pPr>
    <w:rPr>
      <w:rFonts w:eastAsia="Times New Roman" w:cs="Calibri"/>
    </w:rPr>
  </w:style>
  <w:style w:type="table" w:styleId="TableGrid">
    <w:name w:val="Table Grid"/>
    <w:basedOn w:val="TableNormal"/>
    <w:uiPriority w:val="59"/>
    <w:rsid w:val="009C3B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9C3B6A"/>
    <w:rPr>
      <w:b/>
      <w:bCs/>
    </w:rPr>
  </w:style>
  <w:style w:type="character" w:styleId="UnresolvedMention">
    <w:name w:val="Unresolved Mention"/>
    <w:basedOn w:val="DefaultParagraphFont"/>
    <w:uiPriority w:val="99"/>
    <w:semiHidden/>
    <w:unhideWhenUsed/>
    <w:rsid w:val="0061669D"/>
    <w:rPr>
      <w:color w:val="605E5C"/>
      <w:shd w:val="clear" w:color="auto" w:fill="E1DFDD"/>
    </w:rPr>
  </w:style>
  <w:style w:type="character" w:styleId="FollowedHyperlink">
    <w:name w:val="FollowedHyperlink"/>
    <w:basedOn w:val="DefaultParagraphFont"/>
    <w:uiPriority w:val="99"/>
    <w:semiHidden/>
    <w:unhideWhenUsed/>
    <w:rsid w:val="00F02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80190">
      <w:bodyDiv w:val="1"/>
      <w:marLeft w:val="0"/>
      <w:marRight w:val="0"/>
      <w:marTop w:val="0"/>
      <w:marBottom w:val="0"/>
      <w:divBdr>
        <w:top w:val="none" w:sz="0" w:space="0" w:color="auto"/>
        <w:left w:val="none" w:sz="0" w:space="0" w:color="auto"/>
        <w:bottom w:val="none" w:sz="0" w:space="0" w:color="auto"/>
        <w:right w:val="none" w:sz="0" w:space="0" w:color="auto"/>
      </w:divBdr>
    </w:div>
    <w:div w:id="544177700">
      <w:bodyDiv w:val="1"/>
      <w:marLeft w:val="0"/>
      <w:marRight w:val="0"/>
      <w:marTop w:val="0"/>
      <w:marBottom w:val="0"/>
      <w:divBdr>
        <w:top w:val="none" w:sz="0" w:space="0" w:color="auto"/>
        <w:left w:val="none" w:sz="0" w:space="0" w:color="auto"/>
        <w:bottom w:val="none" w:sz="0" w:space="0" w:color="auto"/>
        <w:right w:val="none" w:sz="0" w:space="0" w:color="auto"/>
      </w:divBdr>
    </w:div>
    <w:div w:id="544489345">
      <w:bodyDiv w:val="1"/>
      <w:marLeft w:val="0"/>
      <w:marRight w:val="0"/>
      <w:marTop w:val="0"/>
      <w:marBottom w:val="0"/>
      <w:divBdr>
        <w:top w:val="none" w:sz="0" w:space="0" w:color="auto"/>
        <w:left w:val="none" w:sz="0" w:space="0" w:color="auto"/>
        <w:bottom w:val="none" w:sz="0" w:space="0" w:color="auto"/>
        <w:right w:val="none" w:sz="0" w:space="0" w:color="auto"/>
      </w:divBdr>
    </w:div>
    <w:div w:id="857700427">
      <w:bodyDiv w:val="1"/>
      <w:marLeft w:val="0"/>
      <w:marRight w:val="0"/>
      <w:marTop w:val="0"/>
      <w:marBottom w:val="0"/>
      <w:divBdr>
        <w:top w:val="none" w:sz="0" w:space="0" w:color="auto"/>
        <w:left w:val="none" w:sz="0" w:space="0" w:color="auto"/>
        <w:bottom w:val="none" w:sz="0" w:space="0" w:color="auto"/>
        <w:right w:val="none" w:sz="0" w:space="0" w:color="auto"/>
      </w:divBdr>
    </w:div>
    <w:div w:id="1787433054">
      <w:bodyDiv w:val="1"/>
      <w:marLeft w:val="0"/>
      <w:marRight w:val="0"/>
      <w:marTop w:val="0"/>
      <w:marBottom w:val="0"/>
      <w:divBdr>
        <w:top w:val="none" w:sz="0" w:space="0" w:color="auto"/>
        <w:left w:val="none" w:sz="0" w:space="0" w:color="auto"/>
        <w:bottom w:val="none" w:sz="0" w:space="0" w:color="auto"/>
        <w:right w:val="none" w:sz="0" w:space="0" w:color="auto"/>
      </w:divBdr>
    </w:div>
    <w:div w:id="18247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5969</CharactersWithSpaces>
  <SharedDoc>false</SharedDoc>
  <HLinks>
    <vt:vector size="6" baseType="variant">
      <vt:variant>
        <vt:i4>6619210</vt:i4>
      </vt:variant>
      <vt:variant>
        <vt:i4>0</vt:i4>
      </vt:variant>
      <vt:variant>
        <vt:i4>0</vt:i4>
      </vt:variant>
      <vt:variant>
        <vt:i4>5</vt:i4>
      </vt:variant>
      <vt:variant>
        <vt:lpwstr>mailto:malaybiet2006@gmail.com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cp:lastModifiedBy>malaybiet2006@gmail.com</cp:lastModifiedBy>
  <cp:revision>8</cp:revision>
  <cp:lastPrinted>1899-12-31T18:30:00Z</cp:lastPrinted>
  <dcterms:created xsi:type="dcterms:W3CDTF">2021-03-12T12:36:00Z</dcterms:created>
  <dcterms:modified xsi:type="dcterms:W3CDTF">2021-06-30T16:33:00Z</dcterms:modified>
</cp:coreProperties>
</file>