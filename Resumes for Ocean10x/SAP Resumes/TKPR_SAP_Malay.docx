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152C" w:rsidRPr="0080701B" w14:paraId="169D5EDC" w14:textId="77777777" w:rsidTr="00EC152C">
        <w:tc>
          <w:tcPr>
            <w:tcW w:w="4788" w:type="dxa"/>
          </w:tcPr>
          <w:p w14:paraId="1F7C585D" w14:textId="0D79D779" w:rsidR="00EC152C" w:rsidRPr="0080701B" w:rsidRDefault="0080701B" w:rsidP="0080701B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701B">
              <w:rPr>
                <w:rFonts w:ascii="Arial" w:hAnsi="Arial" w:cs="Arial"/>
                <w:b/>
                <w:sz w:val="20"/>
                <w:szCs w:val="20"/>
              </w:rPr>
              <w:t>Malay</w:t>
            </w:r>
            <w:r w:rsidR="00EC152C" w:rsidRPr="0080701B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C152C" w:rsidRPr="0080701B">
              <w:rPr>
                <w:rFonts w:ascii="Arial" w:hAnsi="Arial" w:cs="Arial"/>
                <w:sz w:val="20"/>
                <w:szCs w:val="20"/>
              </w:rPr>
              <w:tab/>
            </w:r>
            <w:r w:rsidR="00EC152C" w:rsidRPr="0080701B">
              <w:rPr>
                <w:rFonts w:ascii="Arial" w:hAnsi="Arial" w:cs="Arial"/>
                <w:sz w:val="20"/>
                <w:szCs w:val="20"/>
              </w:rPr>
              <w:tab/>
            </w:r>
            <w:r w:rsidR="00EC152C" w:rsidRPr="0080701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14:paraId="0056A24F" w14:textId="46C727A4" w:rsidR="00EC152C" w:rsidRPr="0080701B" w:rsidRDefault="00EC152C" w:rsidP="0080701B">
            <w:pPr>
              <w:spacing w:line="480" w:lineRule="auto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701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Mobile</w:t>
            </w:r>
            <w:r w:rsidRPr="0080701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: </w:t>
            </w:r>
            <w:r w:rsidR="0080701B" w:rsidRPr="0080701B">
              <w:rPr>
                <w:rFonts w:ascii="Century Schoolbook" w:hAnsi="Century Schoolbook" w:cs="Century Schoolbook"/>
                <w:color w:val="FFFFFF" w:themeColor="background1"/>
                <w:lang w:val="pt-BR"/>
              </w:rPr>
              <w:t>+91-8240759766 /</w:t>
            </w:r>
            <w:r w:rsidR="0080701B" w:rsidRPr="0080701B">
              <w:rPr>
                <w:rFonts w:ascii="Century Schoolbook" w:hAnsi="Century Schoolbook" w:cs="Century Schoolbook"/>
                <w:color w:val="FFFFFF" w:themeColor="background1"/>
                <w:lang w:val="pt-BR"/>
              </w:rPr>
              <w:t xml:space="preserve"> +91</w:t>
            </w:r>
            <w:r w:rsidR="0080701B" w:rsidRPr="0080701B">
              <w:rPr>
                <w:rFonts w:ascii="Century Schoolbook" w:hAnsi="Century Schoolbook" w:cs="Century Schoolbook"/>
                <w:color w:val="FFFFFF" w:themeColor="background1"/>
                <w:lang w:val="pt-BR"/>
              </w:rPr>
              <w:t>9800236296</w:t>
            </w:r>
          </w:p>
        </w:tc>
      </w:tr>
      <w:tr w:rsidR="00EC152C" w:rsidRPr="0080701B" w14:paraId="0297494F" w14:textId="77777777" w:rsidTr="00EC152C">
        <w:tc>
          <w:tcPr>
            <w:tcW w:w="4788" w:type="dxa"/>
          </w:tcPr>
          <w:p w14:paraId="2E4CCD34" w14:textId="66740B97" w:rsidR="00EC152C" w:rsidRPr="0080701B" w:rsidRDefault="00EC152C" w:rsidP="0080701B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701B">
              <w:rPr>
                <w:rFonts w:ascii="Arial" w:hAnsi="Arial" w:cs="Arial"/>
                <w:b/>
                <w:sz w:val="20"/>
                <w:szCs w:val="20"/>
              </w:rPr>
              <w:t>B Tech</w:t>
            </w:r>
          </w:p>
        </w:tc>
        <w:tc>
          <w:tcPr>
            <w:tcW w:w="4788" w:type="dxa"/>
          </w:tcPr>
          <w:p w14:paraId="53691D56" w14:textId="45DDF7DE" w:rsidR="00EC152C" w:rsidRPr="0080701B" w:rsidRDefault="00EC152C" w:rsidP="0080701B">
            <w:pPr>
              <w:spacing w:line="480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80701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mail</w:t>
            </w:r>
            <w:r w:rsidRPr="0080701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: </w:t>
            </w:r>
            <w:r w:rsidR="0080701B" w:rsidRPr="0080701B">
              <w:rPr>
                <w:i/>
                <w:iCs/>
                <w:color w:val="FFFFFF" w:themeColor="background1"/>
                <w:u w:val="single"/>
              </w:rPr>
              <w:t>malaybiet2006@gmail.com</w:t>
            </w:r>
          </w:p>
        </w:tc>
      </w:tr>
    </w:tbl>
    <w:p w14:paraId="39F3B552" w14:textId="4656B0BD" w:rsidR="00EC152C" w:rsidRPr="0080701B" w:rsidRDefault="0080701B" w:rsidP="0080701B">
      <w:pPr>
        <w:spacing w:line="480" w:lineRule="auto"/>
        <w:jc w:val="right"/>
        <w:rPr>
          <w:rFonts w:ascii="Arial" w:hAnsi="Arial" w:cs="Arial"/>
          <w:b/>
          <w:sz w:val="20"/>
          <w:szCs w:val="20"/>
        </w:rPr>
      </w:pPr>
      <w:r w:rsidRPr="004F620F">
        <w:rPr>
          <w:rFonts w:ascii="Century Schoolbook" w:hAnsi="Century Schoolbook"/>
          <w:noProof/>
        </w:rPr>
        <w:drawing>
          <wp:inline distT="0" distB="0" distL="0" distR="0" wp14:anchorId="06C72E1C" wp14:editId="2240ADC8">
            <wp:extent cx="930257" cy="26005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06" cy="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35F" w14:textId="77777777" w:rsidR="00276D9A" w:rsidRPr="0080701B" w:rsidRDefault="00276D9A" w:rsidP="0080701B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80701B">
        <w:rPr>
          <w:rFonts w:ascii="Arial" w:hAnsi="Arial" w:cs="Arial"/>
          <w:b/>
          <w:sz w:val="20"/>
          <w:szCs w:val="20"/>
        </w:rPr>
        <w:t xml:space="preserve">Summary: </w:t>
      </w:r>
    </w:p>
    <w:p w14:paraId="2DC20631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>Proffessional Summary:</w:t>
      </w:r>
    </w:p>
    <w:p w14:paraId="61B9635D" w14:textId="77777777" w:rsidR="0080701B" w:rsidRPr="0080701B" w:rsidRDefault="0080701B" w:rsidP="0080701B">
      <w:pPr>
        <w:pStyle w:val="ListParagraph"/>
        <w:widowControl w:val="0"/>
        <w:numPr>
          <w:ilvl w:val="0"/>
          <w:numId w:val="12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 xml:space="preserve">Having 9 years of experience as SAP Basis administrator. </w:t>
      </w:r>
    </w:p>
    <w:p w14:paraId="634A4C92" w14:textId="77777777" w:rsidR="0080701B" w:rsidRPr="0080701B" w:rsidRDefault="0080701B" w:rsidP="0080701B">
      <w:pPr>
        <w:pStyle w:val="ListParagraph"/>
        <w:widowControl w:val="0"/>
        <w:numPr>
          <w:ilvl w:val="0"/>
          <w:numId w:val="12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 xml:space="preserve">Strong client facing skill with effective communication and coordination skills with client management and team member. </w:t>
      </w:r>
    </w:p>
    <w:p w14:paraId="341F37B1" w14:textId="77777777" w:rsidR="0080701B" w:rsidRPr="0080701B" w:rsidRDefault="0080701B" w:rsidP="0080701B">
      <w:pPr>
        <w:pStyle w:val="ListParagraph"/>
        <w:widowControl w:val="0"/>
        <w:numPr>
          <w:ilvl w:val="0"/>
          <w:numId w:val="12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 xml:space="preserve">Hands-on experience in both Administration &amp; System maintenance tasks. </w:t>
      </w:r>
    </w:p>
    <w:p w14:paraId="511C4CFE" w14:textId="77777777" w:rsidR="0080701B" w:rsidRPr="0080701B" w:rsidRDefault="0080701B" w:rsidP="0080701B">
      <w:pPr>
        <w:pStyle w:val="ListParagraph"/>
        <w:widowControl w:val="0"/>
        <w:numPr>
          <w:ilvl w:val="0"/>
          <w:numId w:val="12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 xml:space="preserve">Strong working knowledge on OS platform like SLES/IBM-AIX/HP-UX/Windows and DB like HANA/DB2/Max-DB. </w:t>
      </w:r>
    </w:p>
    <w:p w14:paraId="125E581B" w14:textId="45C28643" w:rsidR="0080701B" w:rsidRPr="0080701B" w:rsidRDefault="0080701B" w:rsidP="0080701B">
      <w:pPr>
        <w:pStyle w:val="ListParagraph"/>
        <w:widowControl w:val="0"/>
        <w:numPr>
          <w:ilvl w:val="0"/>
          <w:numId w:val="12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>Ability to work in a time-constrained and team-oriented environment.</w:t>
      </w:r>
    </w:p>
    <w:p w14:paraId="488495AA" w14:textId="77777777" w:rsid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</w:rPr>
      </w:pPr>
      <w:r w:rsidRPr="0080701B">
        <w:rPr>
          <w:rFonts w:ascii="Arial" w:hAnsi="Arial" w:cs="Arial"/>
          <w:b/>
          <w:sz w:val="20"/>
          <w:szCs w:val="20"/>
        </w:rPr>
        <w:t xml:space="preserve">    </w:t>
      </w:r>
    </w:p>
    <w:p w14:paraId="28925FB1" w14:textId="77777777" w:rsidR="0080701B" w:rsidRPr="0080701B" w:rsidRDefault="0080701B" w:rsidP="0080701B">
      <w:pPr>
        <w:widowControl w:val="0"/>
        <w:tabs>
          <w:tab w:val="left" w:pos="180"/>
          <w:tab w:val="left" w:pos="4800"/>
          <w:tab w:val="left" w:pos="6120"/>
        </w:tabs>
        <w:autoSpaceDE w:val="0"/>
        <w:spacing w:line="480" w:lineRule="auto"/>
        <w:ind w:left="180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>Certification:</w:t>
      </w:r>
    </w:p>
    <w:p w14:paraId="126DCDF0" w14:textId="77777777" w:rsidR="0080701B" w:rsidRPr="0080701B" w:rsidRDefault="0080701B" w:rsidP="0080701B">
      <w:pPr>
        <w:widowControl w:val="0"/>
        <w:tabs>
          <w:tab w:val="left" w:pos="180"/>
          <w:tab w:val="left" w:pos="4800"/>
          <w:tab w:val="left" w:pos="6120"/>
        </w:tabs>
        <w:autoSpaceDE w:val="0"/>
        <w:spacing w:line="480" w:lineRule="auto"/>
        <w:ind w:left="180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      </w:t>
      </w:r>
    </w:p>
    <w:p w14:paraId="1982325A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SAP Global Certification on SAP HANA - 2.0 (SP04).</w:t>
      </w:r>
    </w:p>
    <w:p w14:paraId="32D26915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AZ-900 Microsoft Azure Fundamentals</w:t>
      </w:r>
    </w:p>
    <w:p w14:paraId="4866AD18" w14:textId="216E8934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bookmarkStart w:id="0" w:name="_GoBack"/>
      <w:bookmarkEnd w:id="0"/>
      <w:r w:rsidRPr="0080701B">
        <w:rPr>
          <w:rFonts w:ascii="Arial" w:hAnsi="Arial" w:cs="Arial"/>
          <w:b/>
          <w:sz w:val="20"/>
          <w:szCs w:val="20"/>
        </w:rPr>
        <w:t xml:space="preserve">     </w:t>
      </w:r>
    </w:p>
    <w:p w14:paraId="260B4EC8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>Working Experience:</w:t>
      </w:r>
      <w:r w:rsidRPr="0080701B">
        <w:rPr>
          <w:rFonts w:ascii="Arial" w:hAnsi="Arial" w:cs="Arial"/>
          <w:b/>
          <w:sz w:val="20"/>
          <w:szCs w:val="20"/>
        </w:rPr>
        <w:t xml:space="preserve">         </w:t>
      </w:r>
    </w:p>
    <w:p w14:paraId="1ADA1910" w14:textId="77777777" w:rsidR="0080701B" w:rsidRPr="0080701B" w:rsidRDefault="0080701B" w:rsidP="0080701B">
      <w:pPr>
        <w:pStyle w:val="Heading1"/>
        <w:spacing w:line="480" w:lineRule="auto"/>
        <w:rPr>
          <w:rFonts w:cs="Arial"/>
          <w:sz w:val="20"/>
          <w:szCs w:val="20"/>
        </w:rPr>
      </w:pPr>
      <w:r w:rsidRPr="0080701B">
        <w:rPr>
          <w:rFonts w:cs="Arial"/>
          <w:sz w:val="20"/>
          <w:szCs w:val="20"/>
        </w:rPr>
        <w:t>9.5 years of expertise in the field of SAP BASIS.</w:t>
      </w:r>
    </w:p>
    <w:p w14:paraId="0516951D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</w:p>
    <w:p w14:paraId="4F8029B7" w14:textId="6B3EF99E" w:rsidR="0080701B" w:rsidRPr="0080701B" w:rsidRDefault="0080701B" w:rsidP="0080701B">
      <w:pPr>
        <w:pStyle w:val="ListParagraph"/>
        <w:widowControl w:val="0"/>
        <w:numPr>
          <w:ilvl w:val="0"/>
          <w:numId w:val="14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lang w:val="pt-BR"/>
        </w:rPr>
        <w:t xml:space="preserve">Project -1  </w:t>
      </w:r>
    </w:p>
    <w:p w14:paraId="752F6E48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Leading independent oil and natural gas exploration and production company - USA</w:t>
      </w:r>
    </w:p>
    <w:p w14:paraId="37A6ADC7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World’s leading petroleum &amp; chemical company - Saudi </w:t>
      </w:r>
    </w:p>
    <w:p w14:paraId="10657B3F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Major Nuclear/Electric power production and retail distribution company -USA.</w:t>
      </w:r>
    </w:p>
    <w:p w14:paraId="2035CC1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lastRenderedPageBreak/>
        <w:t>Floating production solution for Oil &amp; Gas company - Singapore</w:t>
      </w:r>
    </w:p>
    <w:p w14:paraId="4AE39500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17D80A80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Environment: </w:t>
      </w:r>
    </w:p>
    <w:p w14:paraId="5617A0BF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</w:p>
    <w:p w14:paraId="637EADD4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ECC/PO/BO/GRC</w:t>
      </w:r>
    </w:p>
    <w:p w14:paraId="0DDF942E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DB: HANA/DB2/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</w:p>
    <w:p w14:paraId="55446D58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OS: SLES/RHEL/HP-UX/AIX/Windows Server.</w:t>
      </w:r>
    </w:p>
    <w:p w14:paraId="4A1B8963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80701B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1D726705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SAP migration (On-premises to Azure cloud).</w:t>
      </w:r>
    </w:p>
    <w:p w14:paraId="48E6EC4E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SAP system upgrade (ABAP &amp; JAVA).</w:t>
      </w:r>
    </w:p>
    <w:p w14:paraId="5E043CBC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SAP System Installation.</w:t>
      </w:r>
    </w:p>
    <w:p w14:paraId="639ACE50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SAP GRC - Oracle to Hana migration &amp; upgrade using DMO.</w:t>
      </w:r>
    </w:p>
    <w:p w14:paraId="44E9C0FB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Preformed homogeneous system copy to build parallel </w:t>
      </w:r>
      <w:proofErr w:type="gramStart"/>
      <w:r w:rsidRPr="0080701B">
        <w:rPr>
          <w:rFonts w:ascii="Arial" w:hAnsi="Arial" w:cs="Arial"/>
          <w:sz w:val="20"/>
          <w:szCs w:val="20"/>
        </w:rPr>
        <w:t>landscape(</w:t>
      </w:r>
      <w:proofErr w:type="gramEnd"/>
      <w:r w:rsidRPr="0080701B">
        <w:rPr>
          <w:rFonts w:ascii="Arial" w:hAnsi="Arial" w:cs="Arial"/>
          <w:sz w:val="20"/>
          <w:szCs w:val="20"/>
        </w:rPr>
        <w:t>N+1).</w:t>
      </w:r>
    </w:p>
    <w:p w14:paraId="569D48EE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Perform SAP classical OS/DB Migration from HP-UX to Linux – DB2 to 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</w:p>
    <w:p w14:paraId="6B03B3F1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Preformed Kernel &amp; support package upgrades.</w:t>
      </w:r>
    </w:p>
    <w:p w14:paraId="081B0A75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SAP-Router installation and certificate renewal.</w:t>
      </w:r>
    </w:p>
    <w:p w14:paraId="106CDF2F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Worked on Client Administration such as Client copy/export/import.</w:t>
      </w:r>
    </w:p>
    <w:p w14:paraId="3BBAB5C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Solution Manager 7.2 SP9 </w:t>
      </w:r>
      <w:proofErr w:type="gramStart"/>
      <w:r w:rsidRPr="0080701B">
        <w:rPr>
          <w:rFonts w:ascii="Arial" w:hAnsi="Arial" w:cs="Arial"/>
          <w:sz w:val="20"/>
          <w:szCs w:val="20"/>
        </w:rPr>
        <w:t>upgrade</w:t>
      </w:r>
      <w:proofErr w:type="gramEnd"/>
      <w:r w:rsidRPr="0080701B">
        <w:rPr>
          <w:rFonts w:ascii="Arial" w:hAnsi="Arial" w:cs="Arial"/>
          <w:sz w:val="20"/>
          <w:szCs w:val="20"/>
        </w:rPr>
        <w:t>.</w:t>
      </w:r>
    </w:p>
    <w:p w14:paraId="04DCC43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480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proofErr w:type="spellStart"/>
      <w:r w:rsidRPr="0080701B">
        <w:rPr>
          <w:rFonts w:ascii="Arial" w:hAnsi="Arial" w:cs="Arial"/>
          <w:sz w:val="20"/>
          <w:szCs w:val="20"/>
        </w:rPr>
        <w:t>Solman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Alert configuration.</w:t>
      </w:r>
    </w:p>
    <w:p w14:paraId="245FACC0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Daily Support ticket solution.</w:t>
      </w:r>
    </w:p>
    <w:p w14:paraId="0572FB86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System refresh.</w:t>
      </w:r>
    </w:p>
    <w:p w14:paraId="2727F8E1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Involved in SAP HANA Monitoring and Troubleshooting.</w:t>
      </w:r>
    </w:p>
    <w:p w14:paraId="4383A83B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Prepared Stable solution for SAP HANA Backup Recovery.</w:t>
      </w:r>
    </w:p>
    <w:p w14:paraId="2CD9A6C4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Implemented HANA replication.</w:t>
      </w:r>
    </w:p>
    <w:p w14:paraId="34DF840C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HANA HADR Build &amp; Failover test.</w:t>
      </w:r>
    </w:p>
    <w:p w14:paraId="7DD987D6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HANA SP Upgrade</w:t>
      </w:r>
    </w:p>
    <w:p w14:paraId="1D3D27E3" w14:textId="77777777" w:rsidR="0080701B" w:rsidRPr="0080701B" w:rsidRDefault="0080701B" w:rsidP="008070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lastRenderedPageBreak/>
        <w:t>Performed S4HANA Readiness check for doing S4HANA conversion</w:t>
      </w:r>
    </w:p>
    <w:p w14:paraId="4E2FEEC7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28257259" w14:textId="65E23008" w:rsidR="0080701B" w:rsidRPr="0080701B" w:rsidRDefault="0080701B" w:rsidP="0080701B">
      <w:pPr>
        <w:pStyle w:val="ListParagraph"/>
        <w:widowControl w:val="0"/>
        <w:numPr>
          <w:ilvl w:val="0"/>
          <w:numId w:val="14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  <w:lang w:val="pt-BR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  <w:lang w:val="pt-BR"/>
        </w:rPr>
        <w:t xml:space="preserve">- </w:t>
      </w:r>
      <w:r w:rsidRPr="0080701B">
        <w:rPr>
          <w:rFonts w:ascii="Arial" w:hAnsi="Arial" w:cs="Arial"/>
          <w:b/>
          <w:bCs/>
          <w:sz w:val="20"/>
          <w:szCs w:val="20"/>
        </w:rPr>
        <w:t>Coke One North America (USA)</w:t>
      </w:r>
    </w:p>
    <w:p w14:paraId="3FA078C1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80701B">
        <w:rPr>
          <w:rFonts w:ascii="Arial" w:hAnsi="Arial" w:cs="Arial"/>
          <w:b/>
          <w:bCs/>
          <w:sz w:val="20"/>
          <w:szCs w:val="20"/>
        </w:rPr>
        <w:t xml:space="preserve">Project Type: </w:t>
      </w:r>
      <w:r w:rsidRPr="0080701B">
        <w:rPr>
          <w:rFonts w:ascii="Arial" w:hAnsi="Arial" w:cs="Arial"/>
          <w:sz w:val="20"/>
          <w:szCs w:val="20"/>
        </w:rPr>
        <w:t>Support</w:t>
      </w:r>
      <w:r w:rsidRPr="0080701B">
        <w:rPr>
          <w:rFonts w:ascii="Arial" w:hAnsi="Arial" w:cs="Arial"/>
          <w:bCs/>
          <w:sz w:val="20"/>
          <w:szCs w:val="20"/>
        </w:rPr>
        <w:t xml:space="preserve"> Project (offshore).</w:t>
      </w:r>
      <w:proofErr w:type="gramEnd"/>
    </w:p>
    <w:p w14:paraId="0A455557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>Role:</w:t>
      </w:r>
      <w:r w:rsidRPr="0080701B">
        <w:rPr>
          <w:rFonts w:ascii="Arial" w:hAnsi="Arial" w:cs="Arial"/>
          <w:sz w:val="20"/>
          <w:szCs w:val="20"/>
        </w:rPr>
        <w:t xml:space="preserve"> SAP BASIS Consultant.</w:t>
      </w:r>
    </w:p>
    <w:p w14:paraId="20E79A30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7012E406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Environment: </w:t>
      </w:r>
    </w:p>
    <w:p w14:paraId="1FC2AA0D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ECC 6.0 EhP7. </w:t>
      </w:r>
    </w:p>
    <w:p w14:paraId="0A026F8C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DB: DB2 10.1, SQL Server 2012</w:t>
      </w:r>
    </w:p>
    <w:p w14:paraId="1A7DF187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OS: SLES, Aix, Windows Server-2008.</w:t>
      </w:r>
    </w:p>
    <w:p w14:paraId="6CA78D33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Bolton: Vertex/</w:t>
      </w:r>
      <w:proofErr w:type="spellStart"/>
      <w:r w:rsidRPr="0080701B">
        <w:rPr>
          <w:rFonts w:ascii="Arial" w:hAnsi="Arial" w:cs="Arial"/>
          <w:sz w:val="20"/>
          <w:szCs w:val="20"/>
        </w:rPr>
        <w:t>Siteminder</w:t>
      </w:r>
      <w:proofErr w:type="spellEnd"/>
      <w:r w:rsidRPr="0080701B">
        <w:rPr>
          <w:rFonts w:ascii="Arial" w:hAnsi="Arial" w:cs="Arial"/>
          <w:sz w:val="20"/>
          <w:szCs w:val="20"/>
        </w:rPr>
        <w:t>/LEO/CAS/Hyland/</w:t>
      </w:r>
      <w:proofErr w:type="spellStart"/>
      <w:r w:rsidRPr="0080701B">
        <w:rPr>
          <w:rFonts w:ascii="Arial" w:hAnsi="Arial" w:cs="Arial"/>
          <w:sz w:val="20"/>
          <w:szCs w:val="20"/>
        </w:rPr>
        <w:t>Taulia</w:t>
      </w:r>
      <w:proofErr w:type="spellEnd"/>
      <w:r w:rsidRPr="0080701B">
        <w:rPr>
          <w:rFonts w:ascii="Arial" w:hAnsi="Arial" w:cs="Arial"/>
          <w:sz w:val="20"/>
          <w:szCs w:val="20"/>
        </w:rPr>
        <w:t>/</w:t>
      </w:r>
      <w:proofErr w:type="spellStart"/>
      <w:r w:rsidRPr="0080701B">
        <w:rPr>
          <w:rFonts w:ascii="Arial" w:hAnsi="Arial" w:cs="Arial"/>
          <w:sz w:val="20"/>
          <w:szCs w:val="20"/>
        </w:rPr>
        <w:t>Assima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80701B">
        <w:rPr>
          <w:rFonts w:ascii="Arial" w:hAnsi="Arial" w:cs="Arial"/>
          <w:sz w:val="20"/>
          <w:szCs w:val="20"/>
        </w:rPr>
        <w:t>Everyangle</w:t>
      </w:r>
      <w:proofErr w:type="spellEnd"/>
      <w:r w:rsidRPr="0080701B">
        <w:rPr>
          <w:rFonts w:ascii="Arial" w:hAnsi="Arial" w:cs="Arial"/>
          <w:sz w:val="20"/>
          <w:szCs w:val="20"/>
        </w:rPr>
        <w:t>.</w:t>
      </w:r>
    </w:p>
    <w:p w14:paraId="72E0D077" w14:textId="77777777" w:rsidR="0080701B" w:rsidRPr="0080701B" w:rsidRDefault="0080701B" w:rsidP="0080701B">
      <w:pPr>
        <w:pStyle w:val="ListParagraph"/>
        <w:widowControl w:val="0"/>
        <w:tabs>
          <w:tab w:val="left" w:pos="720"/>
          <w:tab w:val="left" w:pos="6120"/>
        </w:tabs>
        <w:autoSpaceDE w:val="0"/>
        <w:spacing w:line="48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14:paraId="35AA57A6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80701B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62F13CDD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ind w:left="0"/>
        <w:rPr>
          <w:rFonts w:ascii="Arial" w:hAnsi="Arial" w:cs="Arial"/>
          <w:sz w:val="20"/>
          <w:szCs w:val="20"/>
        </w:rPr>
      </w:pPr>
    </w:p>
    <w:p w14:paraId="5BB8E803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Daily Support ticket solution.</w:t>
      </w:r>
    </w:p>
    <w:p w14:paraId="5FA9B35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Kernel upgrade.</w:t>
      </w:r>
    </w:p>
    <w:p w14:paraId="0C524BA1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Patch Upgrade.</w:t>
      </w:r>
    </w:p>
    <w:p w14:paraId="4C2C215A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480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sz w:val="20"/>
          <w:szCs w:val="20"/>
        </w:rPr>
        <w:t>DB2 Fix Pack Upgrade.</w:t>
      </w:r>
    </w:p>
    <w:p w14:paraId="54084692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</w:p>
    <w:p w14:paraId="06F2B233" w14:textId="258C21FD" w:rsidR="0080701B" w:rsidRPr="0080701B" w:rsidRDefault="0080701B" w:rsidP="0080701B">
      <w:pPr>
        <w:pStyle w:val="ListParagraph"/>
        <w:widowControl w:val="0"/>
        <w:numPr>
          <w:ilvl w:val="0"/>
          <w:numId w:val="14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Project - </w:t>
      </w:r>
      <w:r w:rsidRPr="0080701B">
        <w:rPr>
          <w:rFonts w:ascii="Arial" w:hAnsi="Arial" w:cs="Arial"/>
          <w:b/>
          <w:bCs/>
          <w:sz w:val="20"/>
          <w:szCs w:val="20"/>
        </w:rPr>
        <w:t xml:space="preserve">Green Ply, </w:t>
      </w:r>
      <w:proofErr w:type="spellStart"/>
      <w:r w:rsidRPr="0080701B">
        <w:rPr>
          <w:rFonts w:ascii="Arial" w:hAnsi="Arial" w:cs="Arial"/>
          <w:b/>
          <w:bCs/>
          <w:sz w:val="20"/>
          <w:szCs w:val="20"/>
        </w:rPr>
        <w:t>Emami</w:t>
      </w:r>
      <w:proofErr w:type="spellEnd"/>
      <w:r w:rsidRPr="0080701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701B">
        <w:rPr>
          <w:rFonts w:ascii="Arial" w:hAnsi="Arial" w:cs="Arial"/>
          <w:b/>
          <w:bCs/>
          <w:sz w:val="20"/>
          <w:szCs w:val="20"/>
        </w:rPr>
        <w:t>Agrotech</w:t>
      </w:r>
      <w:proofErr w:type="spellEnd"/>
      <w:r w:rsidRPr="0080701B">
        <w:rPr>
          <w:rFonts w:ascii="Arial" w:hAnsi="Arial" w:cs="Arial"/>
          <w:b/>
          <w:bCs/>
          <w:sz w:val="20"/>
          <w:szCs w:val="20"/>
        </w:rPr>
        <w:t xml:space="preserve"> Limited &amp; TIL</w:t>
      </w:r>
    </w:p>
    <w:p w14:paraId="27AB15C9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 xml:space="preserve">Project Type: </w:t>
      </w:r>
      <w:r w:rsidRPr="0080701B">
        <w:rPr>
          <w:rFonts w:ascii="Arial" w:hAnsi="Arial" w:cs="Arial"/>
          <w:sz w:val="20"/>
          <w:szCs w:val="20"/>
        </w:rPr>
        <w:t xml:space="preserve">SI &amp; Support </w:t>
      </w:r>
      <w:r w:rsidRPr="0080701B">
        <w:rPr>
          <w:rFonts w:ascii="Arial" w:hAnsi="Arial" w:cs="Arial"/>
          <w:bCs/>
          <w:sz w:val="20"/>
          <w:szCs w:val="20"/>
        </w:rPr>
        <w:t>Project (Client Location).</w:t>
      </w:r>
    </w:p>
    <w:p w14:paraId="696F8FE4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>Role:</w:t>
      </w:r>
      <w:r w:rsidRPr="0080701B">
        <w:rPr>
          <w:rFonts w:ascii="Arial" w:hAnsi="Arial" w:cs="Arial"/>
          <w:sz w:val="20"/>
          <w:szCs w:val="20"/>
        </w:rPr>
        <w:t xml:space="preserve"> SAP BASIS Consultant.</w:t>
      </w:r>
    </w:p>
    <w:p w14:paraId="77F00FCA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4F9AC326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Environment: </w:t>
      </w:r>
    </w:p>
    <w:p w14:paraId="7F3D71ED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ECC 6.0, Solution manager 1.0</w:t>
      </w:r>
    </w:p>
    <w:p w14:paraId="73488B3A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HDB 1.0 </w:t>
      </w:r>
      <w:proofErr w:type="spellStart"/>
      <w:r w:rsidRPr="0080701B">
        <w:rPr>
          <w:rFonts w:ascii="Arial" w:hAnsi="Arial" w:cs="Arial"/>
          <w:sz w:val="20"/>
          <w:szCs w:val="20"/>
        </w:rPr>
        <w:t>sps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08,  DB2 9.7, 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7.9</w:t>
      </w:r>
    </w:p>
    <w:p w14:paraId="41123345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lastRenderedPageBreak/>
        <w:t>SUSE Linux 11, HP-UX.</w:t>
      </w:r>
    </w:p>
    <w:p w14:paraId="7245BA00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80701B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77FD8D54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ind w:left="0"/>
        <w:rPr>
          <w:rFonts w:ascii="Arial" w:hAnsi="Arial" w:cs="Arial"/>
          <w:sz w:val="20"/>
          <w:szCs w:val="20"/>
        </w:rPr>
      </w:pPr>
    </w:p>
    <w:p w14:paraId="5523CF1E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SAP DB Migration from DB2 to 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</w:p>
    <w:p w14:paraId="59CD98A0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Installation of DEV/QUA/PRD Servers.</w:t>
      </w:r>
    </w:p>
    <w:p w14:paraId="3F650D17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Daily System Health </w:t>
      </w:r>
      <w:proofErr w:type="spellStart"/>
      <w:r w:rsidRPr="0080701B">
        <w:rPr>
          <w:rFonts w:ascii="Arial" w:hAnsi="Arial" w:cs="Arial"/>
          <w:sz w:val="20"/>
          <w:szCs w:val="20"/>
        </w:rPr>
        <w:t>Checkup</w:t>
      </w:r>
      <w:proofErr w:type="spellEnd"/>
    </w:p>
    <w:p w14:paraId="22B3F277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Kernel upgrade.</w:t>
      </w:r>
    </w:p>
    <w:p w14:paraId="6C69812A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SAP support package upgrade.</w:t>
      </w:r>
    </w:p>
    <w:p w14:paraId="268D2278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Client Administration – client copy.</w:t>
      </w:r>
    </w:p>
    <w:p w14:paraId="0F7012F7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Background job scheduling.</w:t>
      </w:r>
    </w:p>
    <w:p w14:paraId="59943823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Backup and restore proposal, configuration and testing.</w:t>
      </w:r>
    </w:p>
    <w:p w14:paraId="263A8F93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TMS configuration and transport from DEV to QA &amp; PRD.</w:t>
      </w:r>
    </w:p>
    <w:p w14:paraId="2FA2D3B8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Quality Refresh with PRD data.</w:t>
      </w:r>
    </w:p>
    <w:p w14:paraId="14A1011B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HANA database backup restores using HANA studio.</w:t>
      </w:r>
    </w:p>
    <w:p w14:paraId="7FB41251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HANA failover &amp; fall back configuration in HANA studio.</w:t>
      </w:r>
    </w:p>
    <w:p w14:paraId="3A2F9F6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DB2 &amp; Max DB Administration – Backup / Restore</w:t>
      </w:r>
    </w:p>
    <w:p w14:paraId="5002A3CE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Authorization Security – User / Role Maintenance</w:t>
      </w:r>
    </w:p>
    <w:p w14:paraId="105305EF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Support in Security Audit.</w:t>
      </w:r>
    </w:p>
    <w:p w14:paraId="5C174B1C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</w:p>
    <w:p w14:paraId="35608361" w14:textId="1A2ECD62" w:rsidR="0080701B" w:rsidRPr="0080701B" w:rsidRDefault="0080701B" w:rsidP="0080701B">
      <w:pPr>
        <w:pStyle w:val="ListParagraph"/>
        <w:widowControl w:val="0"/>
        <w:numPr>
          <w:ilvl w:val="0"/>
          <w:numId w:val="14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Project  -  </w:t>
      </w:r>
      <w:r w:rsidRPr="0080701B">
        <w:rPr>
          <w:rFonts w:ascii="Arial" w:hAnsi="Arial" w:cs="Arial"/>
          <w:b/>
          <w:bCs/>
          <w:sz w:val="20"/>
          <w:szCs w:val="20"/>
        </w:rPr>
        <w:t>Tonen General. (JAPAN).</w:t>
      </w:r>
    </w:p>
    <w:p w14:paraId="529CEE03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 xml:space="preserve">Project Type: </w:t>
      </w:r>
      <w:r w:rsidRPr="0080701B">
        <w:rPr>
          <w:rFonts w:ascii="Arial" w:hAnsi="Arial" w:cs="Arial"/>
          <w:sz w:val="20"/>
          <w:szCs w:val="20"/>
        </w:rPr>
        <w:t>Support</w:t>
      </w:r>
      <w:r w:rsidRPr="0080701B">
        <w:rPr>
          <w:rFonts w:ascii="Arial" w:hAnsi="Arial" w:cs="Arial"/>
          <w:bCs/>
          <w:sz w:val="20"/>
          <w:szCs w:val="20"/>
        </w:rPr>
        <w:t xml:space="preserve"> Project</w:t>
      </w:r>
    </w:p>
    <w:p w14:paraId="6963D7C2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>Role:</w:t>
      </w:r>
      <w:r w:rsidRPr="0080701B">
        <w:rPr>
          <w:rFonts w:ascii="Arial" w:hAnsi="Arial" w:cs="Arial"/>
          <w:sz w:val="20"/>
          <w:szCs w:val="20"/>
        </w:rPr>
        <w:t xml:space="preserve"> SAP BASIS Consultant.</w:t>
      </w:r>
    </w:p>
    <w:p w14:paraId="3659122E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121B4D59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Environment: </w:t>
      </w:r>
    </w:p>
    <w:p w14:paraId="3C73129E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</w:p>
    <w:p w14:paraId="259E1596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ECC 6.0 EhP6, UC4</w:t>
      </w:r>
    </w:p>
    <w:p w14:paraId="3CAEDB55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lastRenderedPageBreak/>
        <w:t>DB2 9.7</w:t>
      </w:r>
    </w:p>
    <w:p w14:paraId="1B211C6E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Windows Server 2008, SUSE Linux 10.</w:t>
      </w:r>
    </w:p>
    <w:p w14:paraId="604C658D" w14:textId="77777777" w:rsidR="0080701B" w:rsidRPr="0080701B" w:rsidRDefault="0080701B" w:rsidP="0080701B">
      <w:pPr>
        <w:pStyle w:val="ListParagraph"/>
        <w:widowControl w:val="0"/>
        <w:tabs>
          <w:tab w:val="left" w:pos="720"/>
          <w:tab w:val="left" w:pos="6120"/>
        </w:tabs>
        <w:autoSpaceDE w:val="0"/>
        <w:spacing w:line="48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14:paraId="6DE0B7E6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80701B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60FBDF0D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9A8D02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Background job scheduling and monitoring.</w:t>
      </w:r>
    </w:p>
    <w:p w14:paraId="1C4697F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Transport tickets resolving.</w:t>
      </w:r>
    </w:p>
    <w:p w14:paraId="5B40240F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Daily System Health </w:t>
      </w:r>
      <w:proofErr w:type="spellStart"/>
      <w:r w:rsidRPr="0080701B">
        <w:rPr>
          <w:rFonts w:ascii="Arial" w:hAnsi="Arial" w:cs="Arial"/>
          <w:sz w:val="20"/>
          <w:szCs w:val="20"/>
        </w:rPr>
        <w:t>Checkup</w:t>
      </w:r>
      <w:proofErr w:type="spellEnd"/>
      <w:r w:rsidRPr="0080701B">
        <w:rPr>
          <w:rFonts w:ascii="Arial" w:hAnsi="Arial" w:cs="Arial"/>
          <w:sz w:val="20"/>
          <w:szCs w:val="20"/>
        </w:rPr>
        <w:t>.</w:t>
      </w:r>
    </w:p>
    <w:p w14:paraId="46B44B0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Client Copy.</w:t>
      </w:r>
    </w:p>
    <w:p w14:paraId="0DAF6E37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proofErr w:type="gramStart"/>
      <w:r w:rsidRPr="0080701B">
        <w:rPr>
          <w:rFonts w:ascii="Arial" w:hAnsi="Arial" w:cs="Arial"/>
          <w:sz w:val="20"/>
          <w:szCs w:val="20"/>
        </w:rPr>
        <w:t>Kernel patch</w:t>
      </w:r>
      <w:proofErr w:type="gramEnd"/>
      <w:r w:rsidRPr="0080701B">
        <w:rPr>
          <w:rFonts w:ascii="Arial" w:hAnsi="Arial" w:cs="Arial"/>
          <w:sz w:val="20"/>
          <w:szCs w:val="20"/>
        </w:rPr>
        <w:t xml:space="preserve"> Upgrade.</w:t>
      </w:r>
    </w:p>
    <w:p w14:paraId="1E23F492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System Refresh.</w:t>
      </w:r>
    </w:p>
    <w:p w14:paraId="646A4E8B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ind w:left="0"/>
        <w:rPr>
          <w:rFonts w:ascii="Arial" w:hAnsi="Arial" w:cs="Arial"/>
          <w:sz w:val="20"/>
          <w:szCs w:val="20"/>
        </w:rPr>
      </w:pPr>
    </w:p>
    <w:p w14:paraId="5D540B9A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ind w:left="0"/>
        <w:rPr>
          <w:rFonts w:ascii="Arial" w:hAnsi="Arial" w:cs="Arial"/>
          <w:sz w:val="20"/>
          <w:szCs w:val="20"/>
        </w:rPr>
      </w:pPr>
    </w:p>
    <w:p w14:paraId="2700E51A" w14:textId="299BED9F" w:rsidR="0080701B" w:rsidRPr="0080701B" w:rsidRDefault="0080701B" w:rsidP="0080701B">
      <w:pPr>
        <w:pStyle w:val="ListParagraph"/>
        <w:widowControl w:val="0"/>
        <w:numPr>
          <w:ilvl w:val="0"/>
          <w:numId w:val="14"/>
        </w:numPr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- </w:t>
      </w:r>
      <w:r w:rsidRPr="0080701B">
        <w:rPr>
          <w:rFonts w:ascii="Arial" w:hAnsi="Arial" w:cs="Arial"/>
          <w:b/>
          <w:bCs/>
          <w:sz w:val="20"/>
          <w:szCs w:val="20"/>
        </w:rPr>
        <w:t>Krishna tissue Pvt. Ltd. (Kolkata) &amp; Vedanta Aluminum Ltd. (Orissa).</w:t>
      </w:r>
    </w:p>
    <w:p w14:paraId="6861CD71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 xml:space="preserve">Project Type: </w:t>
      </w:r>
      <w:r w:rsidRPr="0080701B">
        <w:rPr>
          <w:rFonts w:ascii="Arial" w:hAnsi="Arial" w:cs="Arial"/>
          <w:bCs/>
          <w:sz w:val="20"/>
          <w:szCs w:val="20"/>
        </w:rPr>
        <w:t>Implementation Project</w:t>
      </w:r>
    </w:p>
    <w:p w14:paraId="0B134E55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</w:rPr>
        <w:t>Role:</w:t>
      </w:r>
      <w:r w:rsidRPr="0080701B">
        <w:rPr>
          <w:rFonts w:ascii="Arial" w:hAnsi="Arial" w:cs="Arial"/>
          <w:sz w:val="20"/>
          <w:szCs w:val="20"/>
        </w:rPr>
        <w:t xml:space="preserve"> SAP BASIS &amp; Security Consultant</w:t>
      </w:r>
    </w:p>
    <w:p w14:paraId="7EB0C407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</w:p>
    <w:p w14:paraId="5E5D46BD" w14:textId="77777777" w:rsidR="0080701B" w:rsidRPr="0080701B" w:rsidRDefault="0080701B" w:rsidP="0080701B">
      <w:pPr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b/>
          <w:bCs/>
          <w:sz w:val="20"/>
          <w:szCs w:val="20"/>
          <w:u w:val="single"/>
          <w:lang w:val="pt-BR"/>
        </w:rPr>
        <w:t xml:space="preserve">Environment: </w:t>
      </w:r>
    </w:p>
    <w:p w14:paraId="3B6FA6CA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ECC 6.0, Content Server 6.4, Solution Manager 7.1</w:t>
      </w:r>
    </w:p>
    <w:p w14:paraId="455E5CF6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DB2 9.7, 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7.8.</w:t>
      </w:r>
    </w:p>
    <w:p w14:paraId="50213171" w14:textId="77777777" w:rsidR="0080701B" w:rsidRPr="0080701B" w:rsidRDefault="0080701B" w:rsidP="0080701B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Windows Server 2008, SUSE Linux 10.</w:t>
      </w:r>
    </w:p>
    <w:p w14:paraId="2472A15B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80701B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5CA4E9B6" w14:textId="77777777" w:rsidR="0080701B" w:rsidRPr="0080701B" w:rsidRDefault="0080701B" w:rsidP="0080701B">
      <w:pPr>
        <w:pStyle w:val="ListParagraph"/>
        <w:widowControl w:val="0"/>
        <w:tabs>
          <w:tab w:val="left" w:pos="1440"/>
          <w:tab w:val="left" w:pos="6120"/>
        </w:tabs>
        <w:autoSpaceDE w:val="0"/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A6DA2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Installation of IDES Server, Solution Manager, SAP Router.</w:t>
      </w:r>
    </w:p>
    <w:p w14:paraId="450C381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Installation of Content Server (Windows and </w:t>
      </w:r>
      <w:proofErr w:type="spellStart"/>
      <w:r w:rsidRPr="0080701B">
        <w:rPr>
          <w:rFonts w:ascii="Arial" w:hAnsi="Arial" w:cs="Arial"/>
          <w:sz w:val="20"/>
          <w:szCs w:val="20"/>
        </w:rPr>
        <w:t>MaxDB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Pr="0080701B">
        <w:rPr>
          <w:rFonts w:ascii="Arial" w:hAnsi="Arial" w:cs="Arial"/>
          <w:sz w:val="20"/>
          <w:szCs w:val="20"/>
        </w:rPr>
        <w:t>config</w:t>
      </w:r>
      <w:proofErr w:type="spellEnd"/>
      <w:r w:rsidRPr="0080701B">
        <w:rPr>
          <w:rFonts w:ascii="Arial" w:hAnsi="Arial" w:cs="Arial"/>
          <w:sz w:val="20"/>
          <w:szCs w:val="20"/>
        </w:rPr>
        <w:t xml:space="preserve"> with ECC.</w:t>
      </w:r>
    </w:p>
    <w:p w14:paraId="00D0214D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Kernel upgrade.</w:t>
      </w:r>
    </w:p>
    <w:p w14:paraId="4B9A25C5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lastRenderedPageBreak/>
        <w:t>SAP support package upgrade.</w:t>
      </w:r>
    </w:p>
    <w:p w14:paraId="73A7C32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Client Administration – client copy.</w:t>
      </w:r>
    </w:p>
    <w:p w14:paraId="05F639D0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SAP server load generation (SGEN).</w:t>
      </w:r>
    </w:p>
    <w:p w14:paraId="52148C3F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Backup and restore proposal, configuration and testing.</w:t>
      </w:r>
    </w:p>
    <w:p w14:paraId="795522C0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TMS configuration and transport from DEV to QA &amp; PRD.</w:t>
      </w:r>
    </w:p>
    <w:p w14:paraId="52232618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User Administration – Mass user creation through LSMW.</w:t>
      </w:r>
    </w:p>
    <w:p w14:paraId="29795AC9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Analyzing Authorization Matrix.</w:t>
      </w:r>
    </w:p>
    <w:p w14:paraId="2F9C925C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 xml:space="preserve">Critical authorization objects restriction to users. </w:t>
      </w:r>
    </w:p>
    <w:p w14:paraId="24A795E3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Master Role and Derived Role creation.</w:t>
      </w:r>
    </w:p>
    <w:p w14:paraId="4C2DDD5C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User assignment to Roles.</w:t>
      </w:r>
    </w:p>
    <w:p w14:paraId="1691FF98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System Monitoring.</w:t>
      </w:r>
    </w:p>
    <w:p w14:paraId="7A0736A4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Content Server Implementation and DMS configuration in sync with ECC.</w:t>
      </w:r>
    </w:p>
    <w:p w14:paraId="01C83C46" w14:textId="77777777" w:rsidR="0080701B" w:rsidRPr="0080701B" w:rsidRDefault="0080701B" w:rsidP="0080701B">
      <w:pPr>
        <w:pStyle w:val="ListParagraph"/>
        <w:widowControl w:val="0"/>
        <w:numPr>
          <w:ilvl w:val="0"/>
          <w:numId w:val="10"/>
        </w:numPr>
        <w:tabs>
          <w:tab w:val="left" w:pos="1440"/>
          <w:tab w:val="left" w:pos="6120"/>
        </w:tabs>
        <w:suppressAutoHyphens/>
        <w:autoSpaceDE w:val="0"/>
        <w:spacing w:line="480" w:lineRule="auto"/>
        <w:contextualSpacing w:val="0"/>
        <w:rPr>
          <w:rFonts w:ascii="Arial" w:hAnsi="Arial" w:cs="Arial"/>
          <w:sz w:val="20"/>
          <w:szCs w:val="20"/>
        </w:rPr>
      </w:pPr>
      <w:r w:rsidRPr="0080701B">
        <w:rPr>
          <w:rFonts w:ascii="Arial" w:hAnsi="Arial" w:cs="Arial"/>
          <w:sz w:val="20"/>
          <w:szCs w:val="20"/>
        </w:rPr>
        <w:t>Max DB version Upgrade.</w:t>
      </w:r>
    </w:p>
    <w:p w14:paraId="79BD054B" w14:textId="77777777" w:rsidR="0080701B" w:rsidRPr="0080701B" w:rsidRDefault="0080701B" w:rsidP="0080701B">
      <w:pPr>
        <w:pStyle w:val="ListParagraph"/>
        <w:widowControl w:val="0"/>
        <w:tabs>
          <w:tab w:val="left" w:pos="4800"/>
          <w:tab w:val="left" w:pos="6120"/>
        </w:tabs>
        <w:autoSpaceDE w:val="0"/>
        <w:spacing w:line="480" w:lineRule="auto"/>
        <w:rPr>
          <w:rFonts w:ascii="Arial" w:hAnsi="Arial" w:cs="Arial"/>
          <w:sz w:val="20"/>
          <w:szCs w:val="20"/>
        </w:rPr>
      </w:pPr>
    </w:p>
    <w:p w14:paraId="63811378" w14:textId="77777777" w:rsidR="0080701B" w:rsidRPr="0080701B" w:rsidRDefault="0080701B" w:rsidP="0080701B">
      <w:pPr>
        <w:widowControl w:val="0"/>
        <w:tabs>
          <w:tab w:val="left" w:pos="180"/>
          <w:tab w:val="left" w:pos="4800"/>
          <w:tab w:val="left" w:pos="6120"/>
        </w:tabs>
        <w:autoSpaceDE w:val="0"/>
        <w:spacing w:line="480" w:lineRule="auto"/>
        <w:ind w:left="180"/>
        <w:rPr>
          <w:rFonts w:ascii="Arial" w:hAnsi="Arial" w:cs="Arial"/>
          <w:b/>
          <w:bCs/>
          <w:sz w:val="20"/>
          <w:szCs w:val="20"/>
          <w:u w:val="single"/>
          <w:lang w:val="pt-BR"/>
        </w:rPr>
      </w:pPr>
    </w:p>
    <w:sectPr w:rsidR="0080701B" w:rsidRPr="0080701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2D1E0" w14:textId="77777777" w:rsidR="007C77A8" w:rsidRDefault="007C77A8" w:rsidP="00276D9A">
      <w:r>
        <w:separator/>
      </w:r>
    </w:p>
  </w:endnote>
  <w:endnote w:type="continuationSeparator" w:id="0">
    <w:p w14:paraId="172A1930" w14:textId="77777777" w:rsidR="007C77A8" w:rsidRDefault="007C77A8" w:rsidP="0027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82F63" w14:textId="77777777" w:rsidR="00EC152C" w:rsidRPr="0043552F" w:rsidRDefault="00EC152C" w:rsidP="00EC152C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14:paraId="0F9EC953" w14:textId="77777777" w:rsidR="00EC152C" w:rsidRDefault="00EC152C" w:rsidP="00EC152C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599E3F41" w14:textId="77777777" w:rsidR="00EC152C" w:rsidRDefault="00EC152C" w:rsidP="00EC152C">
    <w:pPr>
      <w:pStyle w:val="Footer"/>
      <w:rPr>
        <w:rFonts w:ascii="Arial" w:hAnsi="Arial" w:cs="Arial"/>
        <w:sz w:val="18"/>
        <w:szCs w:val="18"/>
      </w:rPr>
    </w:pPr>
  </w:p>
  <w:p w14:paraId="17628E7F" w14:textId="03313B45" w:rsidR="00EC152C" w:rsidRPr="00EC152C" w:rsidRDefault="00EC152C" w:rsidP="00EC152C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701A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6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701A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6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CEF55" w14:textId="77777777" w:rsidR="007C77A8" w:rsidRDefault="007C77A8" w:rsidP="00276D9A">
      <w:r>
        <w:separator/>
      </w:r>
    </w:p>
  </w:footnote>
  <w:footnote w:type="continuationSeparator" w:id="0">
    <w:p w14:paraId="6AC6AEC2" w14:textId="77777777" w:rsidR="007C77A8" w:rsidRDefault="007C77A8" w:rsidP="00276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C097" w14:textId="7920E1E7" w:rsidR="00EC152C" w:rsidRDefault="00EC152C">
    <w:pPr>
      <w:pStyle w:val="Header"/>
      <w:pBdr>
        <w:bottom w:val="single" w:sz="6" w:space="1" w:color="auto"/>
      </w:pBdr>
    </w:pPr>
    <w:r>
      <w:rPr>
        <w:noProof/>
        <w:lang w:val="en-US"/>
      </w:rPr>
      <w:drawing>
        <wp:inline distT="0" distB="0" distL="0" distR="0" wp14:anchorId="5415EDF9" wp14:editId="68575C8B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2088B1" w14:textId="77777777" w:rsidR="00EC152C" w:rsidRDefault="00EC15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Century Schoolbook" w:hint="default"/>
        <w:b/>
        <w:bCs/>
        <w:sz w:val="20"/>
        <w:szCs w:val="2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lang w:val="en-US"/>
      </w:rPr>
    </w:lvl>
  </w:abstractNum>
  <w:abstractNum w:abstractNumId="3">
    <w:nsid w:val="028303D5"/>
    <w:multiLevelType w:val="hybridMultilevel"/>
    <w:tmpl w:val="3EDCD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A7081"/>
    <w:multiLevelType w:val="hybridMultilevel"/>
    <w:tmpl w:val="BC663008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D0E08"/>
    <w:multiLevelType w:val="hybridMultilevel"/>
    <w:tmpl w:val="16F05FBE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04195"/>
    <w:multiLevelType w:val="hybridMultilevel"/>
    <w:tmpl w:val="588ECA12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570AE2"/>
    <w:multiLevelType w:val="hybridMultilevel"/>
    <w:tmpl w:val="55FE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D4EED"/>
    <w:multiLevelType w:val="hybridMultilevel"/>
    <w:tmpl w:val="286E6C18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3508C"/>
    <w:multiLevelType w:val="hybridMultilevel"/>
    <w:tmpl w:val="AE5C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C2106"/>
    <w:multiLevelType w:val="hybridMultilevel"/>
    <w:tmpl w:val="B816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34068"/>
    <w:multiLevelType w:val="hybridMultilevel"/>
    <w:tmpl w:val="16D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15A83"/>
    <w:multiLevelType w:val="hybridMultilevel"/>
    <w:tmpl w:val="562A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12A0D"/>
    <w:multiLevelType w:val="hybridMultilevel"/>
    <w:tmpl w:val="DA5C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9A"/>
    <w:rsid w:val="00002DAA"/>
    <w:rsid w:val="00006B7D"/>
    <w:rsid w:val="00023194"/>
    <w:rsid w:val="000271C1"/>
    <w:rsid w:val="000473B5"/>
    <w:rsid w:val="00060FC3"/>
    <w:rsid w:val="000952D5"/>
    <w:rsid w:val="000A7F5C"/>
    <w:rsid w:val="000C0E41"/>
    <w:rsid w:val="000D0CF2"/>
    <w:rsid w:val="000E6215"/>
    <w:rsid w:val="000F7A7C"/>
    <w:rsid w:val="00133652"/>
    <w:rsid w:val="001559B2"/>
    <w:rsid w:val="00185201"/>
    <w:rsid w:val="001C7B69"/>
    <w:rsid w:val="002071EA"/>
    <w:rsid w:val="00210C84"/>
    <w:rsid w:val="002169F3"/>
    <w:rsid w:val="00224BFE"/>
    <w:rsid w:val="00276D9A"/>
    <w:rsid w:val="00285AB6"/>
    <w:rsid w:val="00286C3A"/>
    <w:rsid w:val="002A4587"/>
    <w:rsid w:val="002E44AF"/>
    <w:rsid w:val="002F0A10"/>
    <w:rsid w:val="003449FB"/>
    <w:rsid w:val="00386E80"/>
    <w:rsid w:val="003B7CCA"/>
    <w:rsid w:val="003B7E98"/>
    <w:rsid w:val="003E6ADF"/>
    <w:rsid w:val="00415773"/>
    <w:rsid w:val="00453757"/>
    <w:rsid w:val="00454889"/>
    <w:rsid w:val="004A6362"/>
    <w:rsid w:val="004C4DC1"/>
    <w:rsid w:val="005049B3"/>
    <w:rsid w:val="00531EE2"/>
    <w:rsid w:val="005423B8"/>
    <w:rsid w:val="00550212"/>
    <w:rsid w:val="005F74BB"/>
    <w:rsid w:val="006239AB"/>
    <w:rsid w:val="00685079"/>
    <w:rsid w:val="006D0A9A"/>
    <w:rsid w:val="007C40E7"/>
    <w:rsid w:val="007C77A8"/>
    <w:rsid w:val="008028CF"/>
    <w:rsid w:val="0080701B"/>
    <w:rsid w:val="00830D7F"/>
    <w:rsid w:val="00842353"/>
    <w:rsid w:val="008614FC"/>
    <w:rsid w:val="008947DD"/>
    <w:rsid w:val="008A53C3"/>
    <w:rsid w:val="008F171B"/>
    <w:rsid w:val="00945F8C"/>
    <w:rsid w:val="0095666A"/>
    <w:rsid w:val="00957AC4"/>
    <w:rsid w:val="009701A6"/>
    <w:rsid w:val="009753A3"/>
    <w:rsid w:val="009872E5"/>
    <w:rsid w:val="00A04FE4"/>
    <w:rsid w:val="00A4375E"/>
    <w:rsid w:val="00A61DDD"/>
    <w:rsid w:val="00AE1B51"/>
    <w:rsid w:val="00B13277"/>
    <w:rsid w:val="00B41FE5"/>
    <w:rsid w:val="00BB47CE"/>
    <w:rsid w:val="00BC26BA"/>
    <w:rsid w:val="00BF2425"/>
    <w:rsid w:val="00BF74DB"/>
    <w:rsid w:val="00C36346"/>
    <w:rsid w:val="00C65381"/>
    <w:rsid w:val="00D2374A"/>
    <w:rsid w:val="00D74152"/>
    <w:rsid w:val="00DA1CFA"/>
    <w:rsid w:val="00DC190C"/>
    <w:rsid w:val="00EC152C"/>
    <w:rsid w:val="00EE00ED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2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0701B"/>
    <w:pPr>
      <w:keepNext/>
      <w:numPr>
        <w:numId w:val="9"/>
      </w:numPr>
      <w:suppressAutoHyphens/>
      <w:spacing w:before="240" w:after="120" w:line="276" w:lineRule="auto"/>
      <w:outlineLvl w:val="0"/>
    </w:pPr>
    <w:rPr>
      <w:rFonts w:ascii="Arial" w:eastAsia="Microsoft YaHei" w:hAnsi="Arial" w:cs="Mangal"/>
      <w:b/>
      <w:bCs/>
      <w:sz w:val="32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9A"/>
  </w:style>
  <w:style w:type="paragraph" w:styleId="Footer">
    <w:name w:val="footer"/>
    <w:basedOn w:val="Normal"/>
    <w:link w:val="Foot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9A"/>
  </w:style>
  <w:style w:type="paragraph" w:styleId="ListParagraph">
    <w:name w:val="List Paragraph"/>
    <w:basedOn w:val="Normal"/>
    <w:uiPriority w:val="99"/>
    <w:qFormat/>
    <w:rsid w:val="00276D9A"/>
    <w:pPr>
      <w:ind w:left="720"/>
      <w:contextualSpacing/>
    </w:pPr>
  </w:style>
  <w:style w:type="character" w:customStyle="1" w:styleId="gi">
    <w:name w:val="gi"/>
    <w:basedOn w:val="DefaultParagraphFont"/>
    <w:rsid w:val="008947DD"/>
  </w:style>
  <w:style w:type="paragraph" w:styleId="NoSpacing">
    <w:name w:val="No Spacing"/>
    <w:uiPriority w:val="1"/>
    <w:qFormat/>
    <w:rsid w:val="008F171B"/>
  </w:style>
  <w:style w:type="character" w:styleId="Hyperlink">
    <w:name w:val="Hyperlink"/>
    <w:basedOn w:val="DefaultParagraphFont"/>
    <w:uiPriority w:val="99"/>
    <w:unhideWhenUsed/>
    <w:rsid w:val="003B7E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E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EC1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0701B"/>
    <w:rPr>
      <w:rFonts w:ascii="Arial" w:eastAsia="Microsoft YaHei" w:hAnsi="Arial" w:cs="Mangal"/>
      <w:b/>
      <w:bCs/>
      <w:sz w:val="32"/>
      <w:szCs w:val="32"/>
      <w:lang w:val="en-US" w:eastAsia="ar-SA"/>
    </w:rPr>
  </w:style>
  <w:style w:type="paragraph" w:styleId="BodyText">
    <w:name w:val="Body Text"/>
    <w:basedOn w:val="Normal"/>
    <w:link w:val="BodyTextChar"/>
    <w:rsid w:val="0080701B"/>
    <w:pPr>
      <w:suppressAutoHyphens/>
      <w:spacing w:after="120" w:line="276" w:lineRule="auto"/>
    </w:pPr>
    <w:rPr>
      <w:rFonts w:ascii="Calibri" w:eastAsia="Calibri" w:hAnsi="Calibri" w:cs="Times New Roman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0701B"/>
    <w:rPr>
      <w:rFonts w:ascii="Calibri" w:eastAsia="Calibri" w:hAnsi="Calibri" w:cs="Times New Roman"/>
      <w:sz w:val="22"/>
      <w:szCs w:val="2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0701B"/>
    <w:pPr>
      <w:keepNext/>
      <w:numPr>
        <w:numId w:val="9"/>
      </w:numPr>
      <w:suppressAutoHyphens/>
      <w:spacing w:before="240" w:after="120" w:line="276" w:lineRule="auto"/>
      <w:outlineLvl w:val="0"/>
    </w:pPr>
    <w:rPr>
      <w:rFonts w:ascii="Arial" w:eastAsia="Microsoft YaHei" w:hAnsi="Arial" w:cs="Mangal"/>
      <w:b/>
      <w:bCs/>
      <w:sz w:val="32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9A"/>
  </w:style>
  <w:style w:type="paragraph" w:styleId="Footer">
    <w:name w:val="footer"/>
    <w:basedOn w:val="Normal"/>
    <w:link w:val="Foot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9A"/>
  </w:style>
  <w:style w:type="paragraph" w:styleId="ListParagraph">
    <w:name w:val="List Paragraph"/>
    <w:basedOn w:val="Normal"/>
    <w:uiPriority w:val="99"/>
    <w:qFormat/>
    <w:rsid w:val="00276D9A"/>
    <w:pPr>
      <w:ind w:left="720"/>
      <w:contextualSpacing/>
    </w:pPr>
  </w:style>
  <w:style w:type="character" w:customStyle="1" w:styleId="gi">
    <w:name w:val="gi"/>
    <w:basedOn w:val="DefaultParagraphFont"/>
    <w:rsid w:val="008947DD"/>
  </w:style>
  <w:style w:type="paragraph" w:styleId="NoSpacing">
    <w:name w:val="No Spacing"/>
    <w:uiPriority w:val="1"/>
    <w:qFormat/>
    <w:rsid w:val="008F171B"/>
  </w:style>
  <w:style w:type="character" w:styleId="Hyperlink">
    <w:name w:val="Hyperlink"/>
    <w:basedOn w:val="DefaultParagraphFont"/>
    <w:uiPriority w:val="99"/>
    <w:unhideWhenUsed/>
    <w:rsid w:val="003B7E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E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EC1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0701B"/>
    <w:rPr>
      <w:rFonts w:ascii="Arial" w:eastAsia="Microsoft YaHei" w:hAnsi="Arial" w:cs="Mangal"/>
      <w:b/>
      <w:bCs/>
      <w:sz w:val="32"/>
      <w:szCs w:val="32"/>
      <w:lang w:val="en-US" w:eastAsia="ar-SA"/>
    </w:rPr>
  </w:style>
  <w:style w:type="paragraph" w:styleId="BodyText">
    <w:name w:val="Body Text"/>
    <w:basedOn w:val="Normal"/>
    <w:link w:val="BodyTextChar"/>
    <w:rsid w:val="0080701B"/>
    <w:pPr>
      <w:suppressAutoHyphens/>
      <w:spacing w:after="120" w:line="276" w:lineRule="auto"/>
    </w:pPr>
    <w:rPr>
      <w:rFonts w:ascii="Calibri" w:eastAsia="Calibri" w:hAnsi="Calibri" w:cs="Times New Roman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0701B"/>
    <w:rPr>
      <w:rFonts w:ascii="Calibri" w:eastAsia="Calibri" w:hAnsi="Calibri" w:cs="Times New Roman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583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56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86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1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1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2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71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4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7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3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9786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5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12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9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688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4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01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9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18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7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2021-08-02T10:50:00Z</dcterms:created>
  <dcterms:modified xsi:type="dcterms:W3CDTF">2021-08-02T11:14:00Z</dcterms:modified>
</cp:coreProperties>
</file>