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626FF" w:rsidRDefault="008626FF">
      <w:pPr>
        <w:pStyle w:val="Address2"/>
        <w:ind w:right="432"/>
        <w:jc w:val="center"/>
        <w:rPr>
          <w:rFonts w:ascii="Calibri" w:hAnsi="Calibri" w:cs="Calibri"/>
          <w:b/>
          <w:sz w:val="32"/>
          <w:szCs w:val="32"/>
          <w:u w:val="single"/>
        </w:rPr>
      </w:pPr>
    </w:p>
    <w:p w:rsidR="008C7436" w:rsidRDefault="008C7436">
      <w:pPr>
        <w:pStyle w:val="Address2"/>
        <w:ind w:right="432"/>
        <w:jc w:val="center"/>
        <w:rPr>
          <w:rFonts w:ascii="Calibri" w:hAnsi="Calibri" w:cs="Calibri"/>
          <w:b/>
          <w:sz w:val="32"/>
          <w:szCs w:val="32"/>
          <w:u w:val="single"/>
        </w:rPr>
      </w:pPr>
    </w:p>
    <w:p w:rsidR="00666C66" w:rsidRPr="008626FF" w:rsidRDefault="00666C66">
      <w:pPr>
        <w:pStyle w:val="Address2"/>
        <w:ind w:right="432"/>
        <w:jc w:val="center"/>
        <w:rPr>
          <w:rFonts w:ascii="Calibri" w:hAnsi="Calibri" w:cs="Calibri"/>
          <w:b/>
          <w:sz w:val="32"/>
          <w:szCs w:val="32"/>
          <w:u w:val="single"/>
        </w:rPr>
      </w:pPr>
      <w:r w:rsidRPr="008626FF">
        <w:rPr>
          <w:rFonts w:ascii="Calibri" w:hAnsi="Calibri" w:cs="Calibri"/>
          <w:b/>
          <w:sz w:val="32"/>
          <w:szCs w:val="32"/>
          <w:u w:val="single"/>
        </w:rPr>
        <w:t>CURRICULUM VITAE</w:t>
      </w:r>
    </w:p>
    <w:p w:rsidR="001169E2" w:rsidRDefault="001169E2">
      <w:pPr>
        <w:pStyle w:val="Address2"/>
        <w:ind w:right="432"/>
        <w:rPr>
          <w:rFonts w:ascii="Calibri" w:hAnsi="Calibri" w:cs="Calibri"/>
          <w:b/>
          <w:sz w:val="20"/>
          <w:u w:val="single"/>
        </w:rPr>
      </w:pPr>
    </w:p>
    <w:p w:rsidR="002F3780" w:rsidRDefault="002F3780" w:rsidP="00531BAF">
      <w:pPr>
        <w:pStyle w:val="Address2"/>
        <w:ind w:right="432"/>
        <w:rPr>
          <w:b/>
          <w:sz w:val="24"/>
          <w:u w:val="single"/>
        </w:rPr>
      </w:pPr>
    </w:p>
    <w:p w:rsidR="00A72751" w:rsidRDefault="00CC6CB5" w:rsidP="00A72751">
      <w:pPr>
        <w:pStyle w:val="Address2"/>
        <w:ind w:right="432"/>
        <w:rPr>
          <w:b/>
          <w:sz w:val="24"/>
          <w:u w:val="single"/>
        </w:rPr>
      </w:pPr>
      <w:r w:rsidRPr="001169E2">
        <w:rPr>
          <w:b/>
          <w:sz w:val="24"/>
          <w:u w:val="single"/>
        </w:rPr>
        <w:t>MADHU VERM</w:t>
      </w:r>
      <w:r w:rsidR="006C571E">
        <w:rPr>
          <w:b/>
          <w:sz w:val="24"/>
          <w:u w:val="single"/>
        </w:rPr>
        <w:t>A</w:t>
      </w:r>
    </w:p>
    <w:p w:rsidR="00A72751" w:rsidRDefault="00A72751" w:rsidP="00A72751">
      <w:pPr>
        <w:pStyle w:val="Address2"/>
        <w:ind w:right="432"/>
        <w:rPr>
          <w:b/>
          <w:sz w:val="24"/>
          <w:u w:val="single"/>
        </w:rPr>
      </w:pPr>
    </w:p>
    <w:p w:rsidR="00A2340A" w:rsidRPr="00531BAF" w:rsidRDefault="002F3780" w:rsidP="00A72751">
      <w:pPr>
        <w:pStyle w:val="Address2"/>
        <w:ind w:right="432"/>
        <w:rPr>
          <w:b/>
          <w:sz w:val="22"/>
        </w:rPr>
      </w:pPr>
      <w:r>
        <w:rPr>
          <w:sz w:val="22"/>
          <w:szCs w:val="22"/>
        </w:rPr>
        <w:t xml:space="preserve"> </w:t>
      </w:r>
      <w:r w:rsidR="00392757">
        <w:rPr>
          <w:sz w:val="22"/>
          <w:szCs w:val="22"/>
        </w:rPr>
        <w:t>7,ANAND MOHAN BOSE ROAD</w:t>
      </w:r>
    </w:p>
    <w:p w:rsidR="00A2340A" w:rsidRDefault="00AC3DA4" w:rsidP="00AC3DA4">
      <w:pPr>
        <w:pStyle w:val="Address2"/>
        <w:spacing w:line="360" w:lineRule="auto"/>
        <w:ind w:right="43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A72751">
        <w:rPr>
          <w:sz w:val="22"/>
          <w:szCs w:val="22"/>
        </w:rPr>
        <w:t>KOLKATA -74</w:t>
      </w:r>
      <w:r>
        <w:rPr>
          <w:sz w:val="22"/>
          <w:szCs w:val="22"/>
        </w:rPr>
        <w:t xml:space="preserve">                                                                                                        </w:t>
      </w:r>
      <w:r w:rsidR="00A2340A">
        <w:rPr>
          <w:sz w:val="22"/>
          <w:szCs w:val="22"/>
        </w:rPr>
        <w:t xml:space="preserve">  </w:t>
      </w:r>
    </w:p>
    <w:p w:rsidR="00016989" w:rsidRDefault="00A72751" w:rsidP="00A72751">
      <w:pPr>
        <w:pStyle w:val="Address2"/>
        <w:spacing w:line="360" w:lineRule="auto"/>
        <w:ind w:right="43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AC3DA4">
        <w:rPr>
          <w:sz w:val="22"/>
          <w:szCs w:val="22"/>
        </w:rPr>
        <w:t xml:space="preserve"> </w:t>
      </w:r>
      <w:r w:rsidR="00E45642" w:rsidRPr="001169E2">
        <w:rPr>
          <w:sz w:val="22"/>
          <w:szCs w:val="22"/>
        </w:rPr>
        <w:t xml:space="preserve">MOB: </w:t>
      </w:r>
      <w:r w:rsidR="00AC3DA4">
        <w:rPr>
          <w:sz w:val="22"/>
          <w:szCs w:val="22"/>
        </w:rPr>
        <w:t>+91</w:t>
      </w:r>
      <w:r w:rsidR="006C571E">
        <w:rPr>
          <w:sz w:val="22"/>
          <w:szCs w:val="22"/>
        </w:rPr>
        <w:t>7980795485</w:t>
      </w:r>
    </w:p>
    <w:p w:rsidR="00666C66" w:rsidRPr="00016989" w:rsidRDefault="00666C66" w:rsidP="00016989">
      <w:pPr>
        <w:pStyle w:val="Address1"/>
        <w:spacing w:line="360" w:lineRule="auto"/>
        <w:rPr>
          <w:sz w:val="22"/>
          <w:szCs w:val="22"/>
        </w:rPr>
      </w:pPr>
      <w:r w:rsidRPr="001169E2">
        <w:rPr>
          <w:b/>
          <w:sz w:val="22"/>
          <w:u w:val="single"/>
        </w:rPr>
        <w:t>E-MAIL :</w:t>
      </w:r>
      <w:r w:rsidRPr="001169E2">
        <w:rPr>
          <w:sz w:val="22"/>
          <w:u w:val="single"/>
        </w:rPr>
        <w:t xml:space="preserve"> </w:t>
      </w:r>
      <w:r w:rsidR="006C571E">
        <w:rPr>
          <w:b/>
          <w:bCs/>
          <w:sz w:val="22"/>
          <w:u w:val="single"/>
        </w:rPr>
        <w:t>m</w:t>
      </w:r>
      <w:r w:rsidR="00CC6CB5" w:rsidRPr="001169E2">
        <w:rPr>
          <w:b/>
          <w:bCs/>
          <w:sz w:val="22"/>
          <w:u w:val="single"/>
        </w:rPr>
        <w:t>adhuvrm98@gmail</w:t>
      </w:r>
      <w:r w:rsidRPr="001169E2">
        <w:rPr>
          <w:b/>
          <w:bCs/>
          <w:sz w:val="22"/>
          <w:u w:val="single"/>
        </w:rPr>
        <w:t>.com</w:t>
      </w:r>
    </w:p>
    <w:p w:rsidR="00A62796" w:rsidRPr="00016989" w:rsidRDefault="00666C66">
      <w:pPr>
        <w:rPr>
          <w:sz w:val="22"/>
          <w:szCs w:val="22"/>
        </w:rPr>
      </w:pPr>
      <w:r w:rsidRPr="001169E2">
        <w:rPr>
          <w:sz w:val="22"/>
          <w:szCs w:val="22"/>
        </w:rPr>
        <w:t xml:space="preserve">  </w:t>
      </w:r>
    </w:p>
    <w:p w:rsidR="00666C66" w:rsidRDefault="00666C66">
      <w:pPr>
        <w:rPr>
          <w:b/>
          <w:szCs w:val="22"/>
          <w:u w:val="single"/>
        </w:rPr>
      </w:pPr>
      <w:r w:rsidRPr="001169E2">
        <w:rPr>
          <w:b/>
          <w:szCs w:val="22"/>
          <w:u w:val="single"/>
        </w:rPr>
        <w:t>CAREER OBJECTIVE</w:t>
      </w:r>
    </w:p>
    <w:p w:rsidR="00016989" w:rsidRPr="00A62796" w:rsidRDefault="00016989">
      <w:pPr>
        <w:rPr>
          <w:sz w:val="22"/>
          <w:szCs w:val="22"/>
          <w:lang w:val="en-US"/>
        </w:rPr>
      </w:pPr>
    </w:p>
    <w:p w:rsidR="00666C66" w:rsidRPr="001169E2" w:rsidRDefault="00666C66">
      <w:pPr>
        <w:rPr>
          <w:b/>
          <w:sz w:val="6"/>
          <w:szCs w:val="22"/>
          <w:u w:val="single"/>
        </w:rPr>
      </w:pPr>
    </w:p>
    <w:p w:rsidR="00666C66" w:rsidRDefault="00016989" w:rsidP="00016989">
      <w:r>
        <w:t xml:space="preserve">        </w:t>
      </w:r>
      <w:r w:rsidR="005D059A" w:rsidRPr="00844DEE">
        <w:t>Obtain a challenging leadership position applying creative problem solving and learn management skills with a growing company to achieve optimum utilization of its resources and maximum Profits</w:t>
      </w:r>
      <w:r w:rsidR="005D059A">
        <w:t>.</w:t>
      </w:r>
    </w:p>
    <w:p w:rsidR="00016989" w:rsidRDefault="00016989" w:rsidP="00016989">
      <w:pPr>
        <w:rPr>
          <w:b/>
          <w:szCs w:val="22"/>
        </w:rPr>
      </w:pPr>
    </w:p>
    <w:p w:rsidR="00666C66" w:rsidRDefault="00666C66" w:rsidP="00016989">
      <w:pPr>
        <w:rPr>
          <w:b/>
          <w:szCs w:val="22"/>
        </w:rPr>
      </w:pPr>
      <w:r w:rsidRPr="001169E2">
        <w:rPr>
          <w:b/>
          <w:szCs w:val="22"/>
        </w:rPr>
        <w:t>PROFESSIONAL BACKGROUND</w:t>
      </w:r>
    </w:p>
    <w:p w:rsidR="00016989" w:rsidRPr="001169E2" w:rsidRDefault="00016989" w:rsidP="00016989">
      <w:pPr>
        <w:rPr>
          <w:b/>
          <w:szCs w:val="22"/>
        </w:rPr>
      </w:pPr>
    </w:p>
    <w:p w:rsidR="00666C66" w:rsidRPr="001169E2" w:rsidRDefault="00666C66" w:rsidP="00016989">
      <w:pPr>
        <w:rPr>
          <w:b/>
          <w:bCs/>
          <w:sz w:val="20"/>
          <w:szCs w:val="20"/>
          <w:lang w:val="en-US"/>
        </w:rPr>
      </w:pPr>
    </w:p>
    <w:p w:rsidR="00666C66" w:rsidRPr="001169E2" w:rsidRDefault="00666C66" w:rsidP="00016989">
      <w:pPr>
        <w:rPr>
          <w:b/>
          <w:bCs/>
          <w:sz w:val="2"/>
          <w:szCs w:val="18"/>
        </w:rPr>
      </w:pPr>
    </w:p>
    <w:p w:rsidR="002F3780" w:rsidRDefault="002F3780" w:rsidP="002F3780">
      <w:pPr>
        <w:numPr>
          <w:ilvl w:val="0"/>
          <w:numId w:val="4"/>
        </w:numPr>
        <w:tabs>
          <w:tab w:val="left" w:pos="540"/>
        </w:tabs>
        <w:suppressAutoHyphens w:val="0"/>
        <w:jc w:val="both"/>
      </w:pPr>
      <w:r>
        <w:t>One</w:t>
      </w:r>
      <w:r w:rsidR="00A2340A">
        <w:t xml:space="preserve"> yrs</w:t>
      </w:r>
      <w:r w:rsidR="001D4536" w:rsidRPr="001169E2">
        <w:t xml:space="preserve"> Finance sector experience as a </w:t>
      </w:r>
      <w:r w:rsidR="00CC6CB5" w:rsidRPr="001169E2">
        <w:t>Operation Executive</w:t>
      </w:r>
      <w:r w:rsidR="001D4536" w:rsidRPr="001169E2">
        <w:t xml:space="preserve"> for </w:t>
      </w:r>
      <w:r w:rsidR="00CC6CB5" w:rsidRPr="001169E2">
        <w:t>HDFC Home Loan, &amp; India Bulls</w:t>
      </w:r>
      <w:r w:rsidR="001169E2" w:rsidRPr="001169E2">
        <w:t xml:space="preserve"> Home loan &amp; </w:t>
      </w:r>
      <w:r w:rsidR="005D4E3F">
        <w:t>Reliance Capital LTD.</w:t>
      </w:r>
    </w:p>
    <w:p w:rsidR="002F3780" w:rsidRDefault="005D4E3F" w:rsidP="002F3780">
      <w:pPr>
        <w:numPr>
          <w:ilvl w:val="0"/>
          <w:numId w:val="4"/>
        </w:numPr>
        <w:tabs>
          <w:tab w:val="left" w:pos="540"/>
        </w:tabs>
        <w:suppressAutoHyphens w:val="0"/>
        <w:jc w:val="both"/>
      </w:pPr>
      <w:r>
        <w:t>Credit process for Two Wheeler Vehicles for Bajaj Finance.</w:t>
      </w:r>
    </w:p>
    <w:p w:rsidR="002F3780" w:rsidRDefault="00666C66" w:rsidP="002F3780">
      <w:pPr>
        <w:numPr>
          <w:ilvl w:val="0"/>
          <w:numId w:val="4"/>
        </w:numPr>
        <w:tabs>
          <w:tab w:val="left" w:pos="540"/>
        </w:tabs>
        <w:suppressAutoHyphens w:val="0"/>
        <w:jc w:val="both"/>
      </w:pPr>
      <w:r w:rsidRPr="001169E2">
        <w:t xml:space="preserve">Good Experience in administration.  </w:t>
      </w:r>
    </w:p>
    <w:p w:rsidR="00666C66" w:rsidRPr="001169E2" w:rsidRDefault="00666C66" w:rsidP="002F3780">
      <w:pPr>
        <w:pStyle w:val="ListParagraph"/>
        <w:numPr>
          <w:ilvl w:val="0"/>
          <w:numId w:val="4"/>
        </w:numPr>
        <w:spacing w:after="200"/>
        <w:contextualSpacing w:val="0"/>
      </w:pPr>
      <w:r w:rsidRPr="001169E2">
        <w:t>Excellent commitment, dedication and planning towards goal oriented tasks.</w:t>
      </w:r>
    </w:p>
    <w:p w:rsidR="00016989" w:rsidRDefault="00016989" w:rsidP="00016989">
      <w:pPr>
        <w:rPr>
          <w:b/>
          <w:szCs w:val="22"/>
          <w:u w:val="single"/>
        </w:rPr>
      </w:pPr>
    </w:p>
    <w:p w:rsidR="00016989" w:rsidRPr="001169E2" w:rsidRDefault="00666C66" w:rsidP="00016989">
      <w:pPr>
        <w:rPr>
          <w:b/>
          <w:szCs w:val="22"/>
          <w:u w:val="single"/>
        </w:rPr>
      </w:pPr>
      <w:r w:rsidRPr="001169E2">
        <w:rPr>
          <w:b/>
          <w:szCs w:val="22"/>
          <w:u w:val="single"/>
        </w:rPr>
        <w:t>KEY SKILLS</w:t>
      </w:r>
    </w:p>
    <w:p w:rsidR="00CC6CB5" w:rsidRPr="001169E2" w:rsidRDefault="00CC6CB5" w:rsidP="00016989">
      <w:pPr>
        <w:rPr>
          <w:b/>
          <w:sz w:val="22"/>
          <w:szCs w:val="22"/>
          <w:u w:val="single"/>
        </w:rPr>
      </w:pPr>
    </w:p>
    <w:p w:rsidR="00666C66" w:rsidRPr="001169E2" w:rsidRDefault="00666C66" w:rsidP="00016989">
      <w:pPr>
        <w:numPr>
          <w:ilvl w:val="0"/>
          <w:numId w:val="8"/>
        </w:numPr>
        <w:tabs>
          <w:tab w:val="left" w:pos="720"/>
        </w:tabs>
        <w:rPr>
          <w:sz w:val="22"/>
          <w:szCs w:val="22"/>
        </w:rPr>
      </w:pPr>
      <w:r w:rsidRPr="001169E2">
        <w:rPr>
          <w:sz w:val="22"/>
          <w:szCs w:val="22"/>
        </w:rPr>
        <w:t>Needs assessment objective setting, negotiation, system oriented, computer literate</w:t>
      </w:r>
      <w:r w:rsidR="007340B7">
        <w:rPr>
          <w:sz w:val="22"/>
          <w:szCs w:val="22"/>
        </w:rPr>
        <w:t>.</w:t>
      </w:r>
    </w:p>
    <w:p w:rsidR="00666C66" w:rsidRPr="001169E2" w:rsidRDefault="00666C66" w:rsidP="00016989">
      <w:pPr>
        <w:numPr>
          <w:ilvl w:val="0"/>
          <w:numId w:val="8"/>
        </w:numPr>
        <w:tabs>
          <w:tab w:val="left" w:pos="720"/>
        </w:tabs>
        <w:rPr>
          <w:sz w:val="22"/>
          <w:szCs w:val="22"/>
        </w:rPr>
      </w:pPr>
      <w:r w:rsidRPr="001169E2">
        <w:rPr>
          <w:sz w:val="22"/>
          <w:szCs w:val="22"/>
        </w:rPr>
        <w:t>Good listener respectful like to interact develop &amp; maintain good relations with colleagues</w:t>
      </w:r>
      <w:r w:rsidR="007340B7">
        <w:rPr>
          <w:sz w:val="22"/>
          <w:szCs w:val="22"/>
        </w:rPr>
        <w:t>.</w:t>
      </w:r>
    </w:p>
    <w:p w:rsidR="00666C66" w:rsidRPr="001169E2" w:rsidRDefault="00666C66" w:rsidP="00016989">
      <w:pPr>
        <w:numPr>
          <w:ilvl w:val="0"/>
          <w:numId w:val="8"/>
        </w:numPr>
        <w:tabs>
          <w:tab w:val="left" w:pos="720"/>
        </w:tabs>
        <w:rPr>
          <w:sz w:val="22"/>
          <w:szCs w:val="22"/>
        </w:rPr>
      </w:pPr>
      <w:r w:rsidRPr="001169E2">
        <w:rPr>
          <w:sz w:val="22"/>
          <w:szCs w:val="22"/>
        </w:rPr>
        <w:t>Adaptable to different cultures &amp; work environment good natured and friendly</w:t>
      </w:r>
      <w:r w:rsidR="007340B7">
        <w:rPr>
          <w:sz w:val="22"/>
          <w:szCs w:val="22"/>
        </w:rPr>
        <w:t>.</w:t>
      </w:r>
    </w:p>
    <w:p w:rsidR="00666C66" w:rsidRPr="001169E2" w:rsidRDefault="00666C66" w:rsidP="00016989">
      <w:pPr>
        <w:numPr>
          <w:ilvl w:val="0"/>
          <w:numId w:val="8"/>
        </w:numPr>
        <w:tabs>
          <w:tab w:val="left" w:pos="720"/>
        </w:tabs>
        <w:rPr>
          <w:sz w:val="22"/>
          <w:szCs w:val="22"/>
        </w:rPr>
      </w:pPr>
      <w:r w:rsidRPr="001169E2">
        <w:rPr>
          <w:sz w:val="22"/>
          <w:szCs w:val="22"/>
        </w:rPr>
        <w:t>Good in leadership and teamwork environments. Work well under pressure prepared to work the hours required to “ ge</w:t>
      </w:r>
      <w:r w:rsidR="007340B7">
        <w:rPr>
          <w:sz w:val="22"/>
          <w:szCs w:val="22"/>
        </w:rPr>
        <w:t xml:space="preserve">t the job done” well organized </w:t>
      </w:r>
      <w:r w:rsidRPr="001169E2">
        <w:rPr>
          <w:sz w:val="22"/>
          <w:szCs w:val="22"/>
        </w:rPr>
        <w:t>can successfully deliver on multiple deadlines</w:t>
      </w:r>
      <w:r w:rsidR="007340B7">
        <w:rPr>
          <w:sz w:val="22"/>
          <w:szCs w:val="22"/>
        </w:rPr>
        <w:t>.</w:t>
      </w:r>
    </w:p>
    <w:p w:rsidR="00016989" w:rsidRDefault="00016989" w:rsidP="00016989">
      <w:pPr>
        <w:tabs>
          <w:tab w:val="center" w:pos="4680"/>
        </w:tabs>
        <w:jc w:val="both"/>
        <w:rPr>
          <w:b/>
          <w:bCs/>
        </w:rPr>
      </w:pPr>
    </w:p>
    <w:p w:rsidR="00016989" w:rsidRPr="00392757" w:rsidRDefault="00016989" w:rsidP="00016989">
      <w:pPr>
        <w:tabs>
          <w:tab w:val="center" w:pos="4680"/>
        </w:tabs>
        <w:jc w:val="both"/>
        <w:rPr>
          <w:b/>
          <w:bCs/>
        </w:rPr>
      </w:pPr>
      <w:r w:rsidRPr="001169E2">
        <w:rPr>
          <w:b/>
          <w:bCs/>
        </w:rPr>
        <w:t xml:space="preserve"> </w:t>
      </w:r>
      <w:r w:rsidRPr="001169E2">
        <w:rPr>
          <w:b/>
          <w:bCs/>
          <w:lang w:val="en-US"/>
        </w:rPr>
        <w:t>WORK EXPERIENCE</w:t>
      </w:r>
      <w:r w:rsidR="00392757">
        <w:rPr>
          <w:b/>
          <w:bCs/>
        </w:rPr>
        <w:tab/>
      </w:r>
      <w:r w:rsidR="00392757">
        <w:rPr>
          <w:b/>
          <w:bCs/>
        </w:rPr>
        <w:tab/>
      </w:r>
      <w:r w:rsidR="00392757">
        <w:rPr>
          <w:b/>
          <w:bCs/>
        </w:rPr>
        <w:tab/>
      </w:r>
      <w:r w:rsidR="00392757">
        <w:rPr>
          <w:b/>
          <w:bCs/>
        </w:rPr>
        <w:tab/>
      </w:r>
      <w:r w:rsidR="00392757">
        <w:rPr>
          <w:b/>
          <w:bCs/>
        </w:rPr>
        <w:tab/>
      </w:r>
      <w:r w:rsidR="00392757">
        <w:rPr>
          <w:b/>
          <w:bCs/>
        </w:rPr>
        <w:tab/>
      </w:r>
      <w:r w:rsidR="00392757">
        <w:rPr>
          <w:b/>
          <w:bCs/>
        </w:rPr>
        <w:tab/>
        <w:t>4 YEARS</w:t>
      </w:r>
    </w:p>
    <w:p w:rsidR="00016989" w:rsidRPr="001169E2" w:rsidRDefault="00016989" w:rsidP="00016989">
      <w:pPr>
        <w:tabs>
          <w:tab w:val="center" w:pos="4680"/>
        </w:tabs>
        <w:jc w:val="both"/>
        <w:rPr>
          <w:b/>
          <w:bCs/>
          <w:sz w:val="20"/>
          <w:szCs w:val="20"/>
          <w:lang w:val="en-US"/>
        </w:rPr>
      </w:pPr>
    </w:p>
    <w:p w:rsidR="00016989" w:rsidRDefault="00016989" w:rsidP="00016989">
      <w:pPr>
        <w:rPr>
          <w:b/>
          <w:sz w:val="22"/>
          <w:szCs w:val="22"/>
          <w:u w:val="single"/>
        </w:rPr>
      </w:pPr>
      <w:r w:rsidRPr="001169E2">
        <w:rPr>
          <w:b/>
          <w:sz w:val="22"/>
          <w:szCs w:val="22"/>
          <w:u w:val="single"/>
        </w:rPr>
        <w:t xml:space="preserve">Operation Executive  in India bulls &amp; HDFC Home Loan Financial Services Ltd for Commercial </w:t>
      </w:r>
      <w:r>
        <w:rPr>
          <w:b/>
          <w:sz w:val="22"/>
          <w:szCs w:val="22"/>
          <w:u w:val="single"/>
        </w:rPr>
        <w:t>Ve</w:t>
      </w:r>
      <w:r w:rsidR="00392757">
        <w:rPr>
          <w:b/>
          <w:sz w:val="22"/>
          <w:szCs w:val="22"/>
          <w:u w:val="single"/>
        </w:rPr>
        <w:t>hicle Loan at Gwalior</w:t>
      </w:r>
      <w:r w:rsidR="006C571E">
        <w:rPr>
          <w:b/>
          <w:sz w:val="22"/>
          <w:szCs w:val="22"/>
          <w:u w:val="single"/>
        </w:rPr>
        <w:t xml:space="preserve"> </w:t>
      </w:r>
      <w:r w:rsidR="00392757">
        <w:rPr>
          <w:b/>
          <w:sz w:val="22"/>
          <w:szCs w:val="22"/>
          <w:u w:val="single"/>
        </w:rPr>
        <w:t>(201</w:t>
      </w:r>
      <w:r w:rsidR="006C571E">
        <w:rPr>
          <w:b/>
          <w:sz w:val="22"/>
          <w:szCs w:val="22"/>
          <w:u w:val="single"/>
        </w:rPr>
        <w:t>2-2014</w:t>
      </w:r>
      <w:r w:rsidR="00392757">
        <w:rPr>
          <w:b/>
          <w:sz w:val="22"/>
          <w:szCs w:val="22"/>
          <w:u w:val="single"/>
        </w:rPr>
        <w:t>)</w:t>
      </w:r>
    </w:p>
    <w:p w:rsidR="00016989" w:rsidRPr="001169E2" w:rsidRDefault="00016989" w:rsidP="00016989">
      <w:pPr>
        <w:rPr>
          <w:b/>
          <w:sz w:val="22"/>
          <w:szCs w:val="22"/>
          <w:u w:val="single"/>
        </w:rPr>
      </w:pPr>
    </w:p>
    <w:p w:rsidR="00016989" w:rsidRPr="001169E2" w:rsidRDefault="00016989" w:rsidP="00016989">
      <w:pPr>
        <w:pStyle w:val="Caption"/>
        <w:numPr>
          <w:ilvl w:val="0"/>
          <w:numId w:val="10"/>
        </w:numPr>
        <w:tabs>
          <w:tab w:val="left" w:pos="660"/>
        </w:tabs>
        <w:rPr>
          <w:rFonts w:cs="Times New Roman"/>
          <w:i w:val="0"/>
          <w:sz w:val="22"/>
          <w:szCs w:val="22"/>
        </w:rPr>
      </w:pPr>
      <w:r w:rsidRPr="001169E2">
        <w:rPr>
          <w:rFonts w:cs="Times New Roman"/>
          <w:i w:val="0"/>
          <w:sz w:val="22"/>
          <w:szCs w:val="22"/>
        </w:rPr>
        <w:t>Appraising the credit deal preparation of credit approval memo &amp; approval taken from RCM with in TAT</w:t>
      </w:r>
      <w:r w:rsidR="007340B7">
        <w:rPr>
          <w:rFonts w:cs="Times New Roman"/>
          <w:i w:val="0"/>
          <w:sz w:val="22"/>
          <w:szCs w:val="22"/>
        </w:rPr>
        <w:t>.</w:t>
      </w:r>
    </w:p>
    <w:p w:rsidR="00016989" w:rsidRPr="001169E2" w:rsidRDefault="00016989" w:rsidP="00016989">
      <w:pPr>
        <w:pStyle w:val="Caption"/>
        <w:numPr>
          <w:ilvl w:val="0"/>
          <w:numId w:val="10"/>
        </w:numPr>
        <w:tabs>
          <w:tab w:val="left" w:pos="660"/>
        </w:tabs>
        <w:rPr>
          <w:rFonts w:cs="Times New Roman"/>
          <w:i w:val="0"/>
          <w:sz w:val="22"/>
          <w:szCs w:val="22"/>
        </w:rPr>
      </w:pPr>
      <w:r w:rsidRPr="001169E2">
        <w:rPr>
          <w:rFonts w:cs="Times New Roman"/>
          <w:i w:val="0"/>
          <w:sz w:val="22"/>
          <w:szCs w:val="22"/>
        </w:rPr>
        <w:t xml:space="preserve">Checking the geniuses of </w:t>
      </w:r>
      <w:r>
        <w:rPr>
          <w:rFonts w:cs="Times New Roman"/>
          <w:i w:val="0"/>
          <w:sz w:val="22"/>
          <w:szCs w:val="22"/>
        </w:rPr>
        <w:t>the</w:t>
      </w:r>
      <w:r w:rsidRPr="001169E2">
        <w:rPr>
          <w:rFonts w:cs="Times New Roman"/>
          <w:i w:val="0"/>
          <w:sz w:val="22"/>
          <w:szCs w:val="22"/>
        </w:rPr>
        <w:t xml:space="preserve"> documen</w:t>
      </w:r>
      <w:r w:rsidR="00392757">
        <w:rPr>
          <w:rFonts w:cs="Times New Roman"/>
          <w:i w:val="0"/>
          <w:sz w:val="22"/>
          <w:szCs w:val="22"/>
        </w:rPr>
        <w:t>t KYC presented by the customer</w:t>
      </w:r>
      <w:r w:rsidRPr="001169E2">
        <w:rPr>
          <w:rFonts w:cs="Times New Roman"/>
          <w:i w:val="0"/>
          <w:sz w:val="22"/>
          <w:szCs w:val="22"/>
        </w:rPr>
        <w:t>, checking the possibility of the fraud committed with t</w:t>
      </w:r>
      <w:r w:rsidR="007340B7">
        <w:rPr>
          <w:rFonts w:cs="Times New Roman"/>
          <w:i w:val="0"/>
          <w:sz w:val="22"/>
          <w:szCs w:val="22"/>
        </w:rPr>
        <w:t xml:space="preserve">he help of </w:t>
      </w:r>
      <w:proofErr w:type="spellStart"/>
      <w:r w:rsidR="007340B7">
        <w:rPr>
          <w:rFonts w:cs="Times New Roman"/>
          <w:i w:val="0"/>
          <w:sz w:val="22"/>
          <w:szCs w:val="22"/>
        </w:rPr>
        <w:t>Cibil</w:t>
      </w:r>
      <w:proofErr w:type="spellEnd"/>
      <w:r w:rsidR="007340B7">
        <w:rPr>
          <w:rFonts w:cs="Times New Roman"/>
          <w:i w:val="0"/>
          <w:sz w:val="22"/>
          <w:szCs w:val="22"/>
        </w:rPr>
        <w:t xml:space="preserve"> &amp; </w:t>
      </w:r>
      <w:proofErr w:type="spellStart"/>
      <w:r w:rsidR="007340B7">
        <w:rPr>
          <w:rFonts w:cs="Times New Roman"/>
          <w:i w:val="0"/>
          <w:sz w:val="22"/>
          <w:szCs w:val="22"/>
        </w:rPr>
        <w:t>Dedupe</w:t>
      </w:r>
      <w:proofErr w:type="spellEnd"/>
      <w:r w:rsidR="007340B7">
        <w:rPr>
          <w:rFonts w:cs="Times New Roman"/>
          <w:i w:val="0"/>
          <w:sz w:val="22"/>
          <w:szCs w:val="22"/>
        </w:rPr>
        <w:t xml:space="preserve"> done.</w:t>
      </w:r>
    </w:p>
    <w:p w:rsidR="00016989" w:rsidRDefault="00016989" w:rsidP="00016989">
      <w:pPr>
        <w:pStyle w:val="Caption"/>
        <w:numPr>
          <w:ilvl w:val="0"/>
          <w:numId w:val="10"/>
        </w:numPr>
        <w:tabs>
          <w:tab w:val="left" w:pos="660"/>
        </w:tabs>
        <w:rPr>
          <w:rFonts w:cs="Times New Roman"/>
          <w:i w:val="0"/>
          <w:sz w:val="22"/>
          <w:szCs w:val="22"/>
        </w:rPr>
      </w:pPr>
      <w:r w:rsidRPr="001169E2">
        <w:rPr>
          <w:rFonts w:cs="Times New Roman"/>
          <w:i w:val="0"/>
          <w:sz w:val="22"/>
          <w:szCs w:val="22"/>
        </w:rPr>
        <w:t>Pd &amp; FI, TRC done &amp; Check through other competitor Financers</w:t>
      </w:r>
      <w:r w:rsidR="007340B7">
        <w:rPr>
          <w:rFonts w:cs="Times New Roman"/>
          <w:i w:val="0"/>
          <w:sz w:val="22"/>
          <w:szCs w:val="22"/>
        </w:rPr>
        <w:t>.</w:t>
      </w:r>
      <w:r w:rsidRPr="001169E2">
        <w:rPr>
          <w:rFonts w:cs="Times New Roman"/>
          <w:i w:val="0"/>
          <w:sz w:val="22"/>
          <w:szCs w:val="22"/>
        </w:rPr>
        <w:t xml:space="preserve"> </w:t>
      </w:r>
    </w:p>
    <w:p w:rsidR="00016989" w:rsidRPr="00016989" w:rsidRDefault="00016989" w:rsidP="00016989">
      <w:pPr>
        <w:pStyle w:val="Caption"/>
        <w:numPr>
          <w:ilvl w:val="0"/>
          <w:numId w:val="10"/>
        </w:numPr>
        <w:tabs>
          <w:tab w:val="left" w:pos="660"/>
        </w:tabs>
        <w:rPr>
          <w:rFonts w:cs="Times New Roman"/>
          <w:i w:val="0"/>
          <w:sz w:val="22"/>
          <w:szCs w:val="22"/>
        </w:rPr>
      </w:pPr>
      <w:r w:rsidRPr="00016989">
        <w:rPr>
          <w:rFonts w:cs="Times New Roman"/>
          <w:i w:val="0"/>
          <w:sz w:val="24"/>
          <w:szCs w:val="24"/>
        </w:rPr>
        <w:t>Viability checking</w:t>
      </w:r>
      <w:r w:rsidRPr="00016989">
        <w:rPr>
          <w:i w:val="0"/>
        </w:rPr>
        <w:t>.</w:t>
      </w:r>
    </w:p>
    <w:p w:rsidR="00F472FF" w:rsidRDefault="00F472FF" w:rsidP="00016989">
      <w:pPr>
        <w:rPr>
          <w:b/>
        </w:rPr>
      </w:pPr>
      <w:r w:rsidRPr="00F472FF">
        <w:rPr>
          <w:b/>
        </w:rPr>
        <w:t>PRESENT WORK EXPERIENCE</w:t>
      </w:r>
      <w:r w:rsidR="006C571E">
        <w:rPr>
          <w:b/>
        </w:rPr>
        <w:t xml:space="preserve"> (2014-2016</w:t>
      </w:r>
      <w:r w:rsidR="00392757">
        <w:rPr>
          <w:b/>
        </w:rPr>
        <w:t>)</w:t>
      </w:r>
    </w:p>
    <w:p w:rsidR="00F472FF" w:rsidRPr="00F472FF" w:rsidRDefault="00F472FF" w:rsidP="00016989">
      <w:pPr>
        <w:rPr>
          <w:b/>
        </w:rPr>
      </w:pPr>
    </w:p>
    <w:p w:rsidR="00392757" w:rsidRDefault="00F472FF" w:rsidP="00392757">
      <w:pPr>
        <w:numPr>
          <w:ilvl w:val="0"/>
          <w:numId w:val="22"/>
        </w:numPr>
      </w:pPr>
      <w:r>
        <w:t xml:space="preserve"> </w:t>
      </w:r>
      <w:r w:rsidR="00392757">
        <w:t xml:space="preserve">As </w:t>
      </w:r>
      <w:r w:rsidR="00A72751">
        <w:t>DATA ENTRY OPERATOR</w:t>
      </w:r>
      <w:r>
        <w:t xml:space="preserve"> in O</w:t>
      </w:r>
      <w:r w:rsidR="006C571E">
        <w:t xml:space="preserve">XFORD PUBLIC SCHOOL </w:t>
      </w:r>
    </w:p>
    <w:p w:rsidR="00392757" w:rsidRPr="003F64F2" w:rsidRDefault="00392757" w:rsidP="00392757">
      <w:pPr>
        <w:ind w:left="720"/>
      </w:pPr>
    </w:p>
    <w:p w:rsidR="00F472FF" w:rsidRPr="003F64F2" w:rsidRDefault="00F472FF" w:rsidP="00016989">
      <w:pPr>
        <w:rPr>
          <w:b/>
          <w:sz w:val="28"/>
          <w:u w:val="single"/>
        </w:rPr>
      </w:pPr>
      <w:r w:rsidRPr="00DF6B5D">
        <w:rPr>
          <w:b/>
          <w:sz w:val="28"/>
          <w:u w:val="single"/>
        </w:rPr>
        <w:t>Computer Skills:</w:t>
      </w:r>
    </w:p>
    <w:p w:rsidR="00F472FF" w:rsidRPr="00F472FF" w:rsidRDefault="00F472FF" w:rsidP="00A72751">
      <w:pPr>
        <w:ind w:left="720"/>
      </w:pPr>
    </w:p>
    <w:p w:rsidR="00F472FF" w:rsidRPr="00F472FF" w:rsidRDefault="00F472FF" w:rsidP="00F472FF">
      <w:pPr>
        <w:numPr>
          <w:ilvl w:val="0"/>
          <w:numId w:val="21"/>
        </w:numPr>
      </w:pPr>
      <w:r w:rsidRPr="00F472FF">
        <w:t>M S Office</w:t>
      </w:r>
    </w:p>
    <w:p w:rsidR="00F472FF" w:rsidRPr="00F472FF" w:rsidRDefault="00F472FF" w:rsidP="00F472FF">
      <w:pPr>
        <w:numPr>
          <w:ilvl w:val="0"/>
          <w:numId w:val="21"/>
        </w:numPr>
      </w:pPr>
      <w:r w:rsidRPr="00F472FF">
        <w:t>Internet</w:t>
      </w:r>
    </w:p>
    <w:p w:rsidR="00F472FF" w:rsidRPr="00F472FF" w:rsidRDefault="00F472FF" w:rsidP="00F472FF">
      <w:pPr>
        <w:numPr>
          <w:ilvl w:val="0"/>
          <w:numId w:val="21"/>
        </w:numPr>
      </w:pPr>
      <w:r w:rsidRPr="00F472FF">
        <w:t>English &amp; Hindi Typing</w:t>
      </w:r>
    </w:p>
    <w:p w:rsidR="00016989" w:rsidRDefault="00016989" w:rsidP="00016989">
      <w:pPr>
        <w:rPr>
          <w:b/>
          <w:u w:val="single"/>
        </w:rPr>
      </w:pPr>
    </w:p>
    <w:p w:rsidR="003F64F2" w:rsidRDefault="003F64F2" w:rsidP="00016989">
      <w:pPr>
        <w:rPr>
          <w:b/>
          <w:u w:val="single"/>
        </w:rPr>
      </w:pPr>
    </w:p>
    <w:p w:rsidR="003F64F2" w:rsidRDefault="003F64F2" w:rsidP="00016989">
      <w:pPr>
        <w:rPr>
          <w:b/>
          <w:u w:val="single"/>
        </w:rPr>
      </w:pPr>
    </w:p>
    <w:p w:rsidR="003F64F2" w:rsidRDefault="003F64F2" w:rsidP="00016989">
      <w:pPr>
        <w:rPr>
          <w:b/>
          <w:u w:val="single"/>
        </w:rPr>
      </w:pPr>
    </w:p>
    <w:p w:rsidR="00016989" w:rsidRPr="00792F4B" w:rsidRDefault="00016989" w:rsidP="00016989">
      <w:pPr>
        <w:rPr>
          <w:b/>
          <w:u w:val="single"/>
        </w:rPr>
      </w:pPr>
      <w:r w:rsidRPr="00792F4B">
        <w:rPr>
          <w:b/>
          <w:u w:val="single"/>
        </w:rPr>
        <w:t>ACADEMIC QUALIFICATION</w:t>
      </w:r>
    </w:p>
    <w:p w:rsidR="00016989" w:rsidRPr="00792F4B" w:rsidRDefault="00016989" w:rsidP="00016989">
      <w:pPr>
        <w:rPr>
          <w:b/>
          <w:u w:val="single"/>
        </w:rPr>
      </w:pPr>
    </w:p>
    <w:tbl>
      <w:tblPr>
        <w:tblW w:w="0" w:type="auto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2"/>
        <w:gridCol w:w="3666"/>
        <w:gridCol w:w="1980"/>
        <w:gridCol w:w="2100"/>
      </w:tblGrid>
      <w:tr w:rsidR="00016989" w:rsidRPr="00792F4B" w:rsidTr="002F3780">
        <w:trPr>
          <w:trHeight w:val="475"/>
        </w:trPr>
        <w:tc>
          <w:tcPr>
            <w:tcW w:w="1032" w:type="dxa"/>
            <w:tcBorders>
              <w:right w:val="single" w:sz="4" w:space="0" w:color="auto"/>
            </w:tcBorders>
          </w:tcPr>
          <w:p w:rsidR="00016989" w:rsidRPr="003756A0" w:rsidRDefault="00016989" w:rsidP="002F3780">
            <w:pPr>
              <w:tabs>
                <w:tab w:val="left" w:pos="5415"/>
              </w:tabs>
              <w:rPr>
                <w:b/>
                <w:sz w:val="22"/>
                <w:szCs w:val="22"/>
              </w:rPr>
            </w:pPr>
            <w:r w:rsidRPr="003756A0">
              <w:rPr>
                <w:b/>
                <w:sz w:val="22"/>
                <w:szCs w:val="22"/>
              </w:rPr>
              <w:t>Degree</w:t>
            </w:r>
          </w:p>
        </w:tc>
        <w:tc>
          <w:tcPr>
            <w:tcW w:w="3666" w:type="dxa"/>
            <w:tcBorders>
              <w:left w:val="single" w:sz="4" w:space="0" w:color="auto"/>
              <w:right w:val="single" w:sz="4" w:space="0" w:color="auto"/>
            </w:tcBorders>
          </w:tcPr>
          <w:p w:rsidR="00016989" w:rsidRPr="003756A0" w:rsidRDefault="00016989" w:rsidP="002F3780">
            <w:pPr>
              <w:tabs>
                <w:tab w:val="left" w:pos="5415"/>
              </w:tabs>
              <w:rPr>
                <w:b/>
                <w:sz w:val="22"/>
                <w:szCs w:val="22"/>
              </w:rPr>
            </w:pPr>
            <w:r w:rsidRPr="003756A0">
              <w:rPr>
                <w:b/>
                <w:sz w:val="22"/>
                <w:szCs w:val="22"/>
              </w:rPr>
              <w:t>College/School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016989" w:rsidRPr="003756A0" w:rsidRDefault="00016989" w:rsidP="002F3780">
            <w:pPr>
              <w:tabs>
                <w:tab w:val="left" w:pos="5415"/>
              </w:tabs>
              <w:rPr>
                <w:b/>
                <w:sz w:val="22"/>
                <w:szCs w:val="22"/>
              </w:rPr>
            </w:pPr>
            <w:r w:rsidRPr="003756A0">
              <w:rPr>
                <w:b/>
                <w:sz w:val="22"/>
                <w:szCs w:val="22"/>
              </w:rPr>
              <w:t>Board</w:t>
            </w:r>
          </w:p>
        </w:tc>
        <w:tc>
          <w:tcPr>
            <w:tcW w:w="2100" w:type="dxa"/>
            <w:tcBorders>
              <w:right w:val="single" w:sz="4" w:space="0" w:color="auto"/>
            </w:tcBorders>
          </w:tcPr>
          <w:p w:rsidR="00016989" w:rsidRPr="003756A0" w:rsidRDefault="00016989" w:rsidP="002F3780">
            <w:pPr>
              <w:tabs>
                <w:tab w:val="left" w:pos="5415"/>
              </w:tabs>
              <w:rPr>
                <w:b/>
                <w:sz w:val="22"/>
                <w:szCs w:val="22"/>
              </w:rPr>
            </w:pPr>
            <w:r w:rsidRPr="003756A0">
              <w:rPr>
                <w:b/>
                <w:sz w:val="22"/>
                <w:szCs w:val="22"/>
              </w:rPr>
              <w:t>Year of passing</w:t>
            </w:r>
          </w:p>
        </w:tc>
      </w:tr>
      <w:tr w:rsidR="00016989" w:rsidRPr="00792F4B" w:rsidTr="002F3780">
        <w:trPr>
          <w:trHeight w:val="859"/>
        </w:trPr>
        <w:tc>
          <w:tcPr>
            <w:tcW w:w="1032" w:type="dxa"/>
            <w:tcBorders>
              <w:right w:val="single" w:sz="4" w:space="0" w:color="auto"/>
            </w:tcBorders>
          </w:tcPr>
          <w:p w:rsidR="00016989" w:rsidRPr="00792F4B" w:rsidRDefault="00016989" w:rsidP="002F3780">
            <w:pPr>
              <w:tabs>
                <w:tab w:val="left" w:pos="5415"/>
              </w:tabs>
              <w:rPr>
                <w:sz w:val="22"/>
                <w:szCs w:val="22"/>
              </w:rPr>
            </w:pPr>
            <w:r w:rsidRPr="00792F4B">
              <w:rPr>
                <w:sz w:val="22"/>
                <w:szCs w:val="22"/>
              </w:rPr>
              <w:t>MBA</w:t>
            </w:r>
          </w:p>
        </w:tc>
        <w:tc>
          <w:tcPr>
            <w:tcW w:w="3666" w:type="dxa"/>
            <w:tcBorders>
              <w:left w:val="single" w:sz="4" w:space="0" w:color="auto"/>
              <w:right w:val="single" w:sz="4" w:space="0" w:color="auto"/>
            </w:tcBorders>
          </w:tcPr>
          <w:p w:rsidR="00016989" w:rsidRPr="00792F4B" w:rsidRDefault="00016989" w:rsidP="002F3780">
            <w:pPr>
              <w:tabs>
                <w:tab w:val="left" w:pos="5415"/>
              </w:tabs>
              <w:rPr>
                <w:sz w:val="22"/>
                <w:szCs w:val="22"/>
              </w:rPr>
            </w:pPr>
            <w:r w:rsidRPr="00792F4B">
              <w:rPr>
                <w:sz w:val="22"/>
                <w:szCs w:val="22"/>
              </w:rPr>
              <w:t>Prestige institute of Management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016989" w:rsidRPr="00792F4B" w:rsidRDefault="00016989" w:rsidP="002F3780">
            <w:pPr>
              <w:tabs>
                <w:tab w:val="left" w:pos="5415"/>
              </w:tabs>
              <w:rPr>
                <w:sz w:val="22"/>
                <w:szCs w:val="22"/>
              </w:rPr>
            </w:pPr>
            <w:proofErr w:type="spellStart"/>
            <w:r w:rsidRPr="00792F4B">
              <w:rPr>
                <w:sz w:val="22"/>
                <w:szCs w:val="22"/>
              </w:rPr>
              <w:t>Jiwaji</w:t>
            </w:r>
            <w:proofErr w:type="spellEnd"/>
            <w:r w:rsidRPr="00792F4B">
              <w:rPr>
                <w:sz w:val="22"/>
                <w:szCs w:val="22"/>
              </w:rPr>
              <w:t xml:space="preserve"> university</w:t>
            </w:r>
          </w:p>
        </w:tc>
        <w:tc>
          <w:tcPr>
            <w:tcW w:w="2100" w:type="dxa"/>
            <w:tcBorders>
              <w:right w:val="single" w:sz="4" w:space="0" w:color="auto"/>
            </w:tcBorders>
          </w:tcPr>
          <w:p w:rsidR="00016989" w:rsidRPr="00792F4B" w:rsidRDefault="00016989" w:rsidP="002F3780">
            <w:pPr>
              <w:tabs>
                <w:tab w:val="left" w:pos="5415"/>
              </w:tabs>
              <w:rPr>
                <w:sz w:val="22"/>
                <w:szCs w:val="22"/>
              </w:rPr>
            </w:pPr>
            <w:r w:rsidRPr="00792F4B">
              <w:rPr>
                <w:sz w:val="22"/>
                <w:szCs w:val="22"/>
              </w:rPr>
              <w:t>2013</w:t>
            </w:r>
          </w:p>
        </w:tc>
      </w:tr>
      <w:tr w:rsidR="00016989" w:rsidRPr="00792F4B" w:rsidTr="002F3780">
        <w:trPr>
          <w:trHeight w:val="795"/>
        </w:trPr>
        <w:tc>
          <w:tcPr>
            <w:tcW w:w="1032" w:type="dxa"/>
            <w:tcBorders>
              <w:right w:val="single" w:sz="4" w:space="0" w:color="auto"/>
            </w:tcBorders>
          </w:tcPr>
          <w:p w:rsidR="00016989" w:rsidRPr="00792F4B" w:rsidRDefault="00016989" w:rsidP="002F3780">
            <w:pPr>
              <w:tabs>
                <w:tab w:val="left" w:pos="5415"/>
              </w:tabs>
              <w:rPr>
                <w:sz w:val="22"/>
                <w:szCs w:val="22"/>
              </w:rPr>
            </w:pPr>
            <w:r w:rsidRPr="00792F4B">
              <w:rPr>
                <w:sz w:val="22"/>
                <w:szCs w:val="22"/>
              </w:rPr>
              <w:t>BCA</w:t>
            </w:r>
          </w:p>
        </w:tc>
        <w:tc>
          <w:tcPr>
            <w:tcW w:w="3666" w:type="dxa"/>
            <w:tcBorders>
              <w:left w:val="single" w:sz="4" w:space="0" w:color="auto"/>
              <w:right w:val="single" w:sz="4" w:space="0" w:color="auto"/>
            </w:tcBorders>
          </w:tcPr>
          <w:p w:rsidR="00016989" w:rsidRPr="00792F4B" w:rsidRDefault="00016989" w:rsidP="002F3780">
            <w:pPr>
              <w:tabs>
                <w:tab w:val="left" w:pos="5415"/>
              </w:tabs>
              <w:rPr>
                <w:sz w:val="22"/>
                <w:szCs w:val="22"/>
              </w:rPr>
            </w:pPr>
            <w:proofErr w:type="spellStart"/>
            <w:r w:rsidRPr="00792F4B">
              <w:rPr>
                <w:sz w:val="22"/>
                <w:szCs w:val="22"/>
              </w:rPr>
              <w:t>Maips</w:t>
            </w:r>
            <w:proofErr w:type="spellEnd"/>
            <w:r w:rsidRPr="00792F4B">
              <w:rPr>
                <w:sz w:val="22"/>
                <w:szCs w:val="22"/>
              </w:rPr>
              <w:t xml:space="preserve"> Institute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016989" w:rsidRPr="00792F4B" w:rsidRDefault="00016989" w:rsidP="002F3780">
            <w:pPr>
              <w:tabs>
                <w:tab w:val="left" w:pos="5415"/>
              </w:tabs>
              <w:rPr>
                <w:sz w:val="22"/>
                <w:szCs w:val="22"/>
              </w:rPr>
            </w:pPr>
            <w:r w:rsidRPr="00792F4B">
              <w:rPr>
                <w:sz w:val="22"/>
                <w:szCs w:val="22"/>
              </w:rPr>
              <w:t>MCRPV university</w:t>
            </w:r>
          </w:p>
        </w:tc>
        <w:tc>
          <w:tcPr>
            <w:tcW w:w="2100" w:type="dxa"/>
            <w:tcBorders>
              <w:right w:val="single" w:sz="4" w:space="0" w:color="auto"/>
            </w:tcBorders>
          </w:tcPr>
          <w:p w:rsidR="00016989" w:rsidRPr="00792F4B" w:rsidRDefault="00016989" w:rsidP="002F3780">
            <w:pPr>
              <w:tabs>
                <w:tab w:val="left" w:pos="5415"/>
              </w:tabs>
              <w:rPr>
                <w:sz w:val="22"/>
                <w:szCs w:val="22"/>
              </w:rPr>
            </w:pPr>
            <w:r w:rsidRPr="00792F4B">
              <w:rPr>
                <w:sz w:val="22"/>
                <w:szCs w:val="22"/>
              </w:rPr>
              <w:t>2010</w:t>
            </w:r>
          </w:p>
        </w:tc>
      </w:tr>
      <w:tr w:rsidR="00016989" w:rsidRPr="00792F4B" w:rsidTr="002F3780">
        <w:trPr>
          <w:trHeight w:val="996"/>
        </w:trPr>
        <w:tc>
          <w:tcPr>
            <w:tcW w:w="1032" w:type="dxa"/>
            <w:tcBorders>
              <w:right w:val="single" w:sz="4" w:space="0" w:color="auto"/>
            </w:tcBorders>
          </w:tcPr>
          <w:p w:rsidR="00016989" w:rsidRPr="00792F4B" w:rsidRDefault="00016989" w:rsidP="002F3780">
            <w:pPr>
              <w:tabs>
                <w:tab w:val="left" w:pos="5415"/>
              </w:tabs>
              <w:rPr>
                <w:sz w:val="22"/>
                <w:szCs w:val="22"/>
              </w:rPr>
            </w:pPr>
            <w:r w:rsidRPr="00792F4B">
              <w:rPr>
                <w:sz w:val="22"/>
                <w:szCs w:val="22"/>
              </w:rPr>
              <w:t>12</w:t>
            </w:r>
            <w:r w:rsidRPr="00792F4B">
              <w:rPr>
                <w:sz w:val="22"/>
                <w:szCs w:val="22"/>
                <w:vertAlign w:val="superscript"/>
              </w:rPr>
              <w:t>th</w:t>
            </w:r>
            <w:r w:rsidRPr="00792F4B">
              <w:rPr>
                <w:sz w:val="22"/>
                <w:szCs w:val="22"/>
              </w:rPr>
              <w:t xml:space="preserve"> </w:t>
            </w:r>
          </w:p>
        </w:tc>
        <w:tc>
          <w:tcPr>
            <w:tcW w:w="3666" w:type="dxa"/>
            <w:tcBorders>
              <w:left w:val="single" w:sz="4" w:space="0" w:color="auto"/>
              <w:right w:val="single" w:sz="4" w:space="0" w:color="auto"/>
            </w:tcBorders>
          </w:tcPr>
          <w:p w:rsidR="00016989" w:rsidRPr="00792F4B" w:rsidRDefault="00016989" w:rsidP="002F3780">
            <w:pPr>
              <w:tabs>
                <w:tab w:val="left" w:pos="5415"/>
              </w:tabs>
              <w:rPr>
                <w:sz w:val="22"/>
                <w:szCs w:val="22"/>
              </w:rPr>
            </w:pPr>
            <w:r w:rsidRPr="00792F4B">
              <w:rPr>
                <w:sz w:val="22"/>
                <w:szCs w:val="22"/>
              </w:rPr>
              <w:t>J.C. Mill High Secondary School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016989" w:rsidRPr="00792F4B" w:rsidRDefault="00016989" w:rsidP="002F3780">
            <w:pPr>
              <w:tabs>
                <w:tab w:val="left" w:pos="5415"/>
              </w:tabs>
              <w:rPr>
                <w:sz w:val="22"/>
                <w:szCs w:val="22"/>
              </w:rPr>
            </w:pPr>
            <w:r w:rsidRPr="00792F4B">
              <w:rPr>
                <w:sz w:val="22"/>
                <w:szCs w:val="22"/>
              </w:rPr>
              <w:t>M.P Board</w:t>
            </w:r>
          </w:p>
        </w:tc>
        <w:tc>
          <w:tcPr>
            <w:tcW w:w="2100" w:type="dxa"/>
            <w:tcBorders>
              <w:right w:val="single" w:sz="4" w:space="0" w:color="auto"/>
            </w:tcBorders>
          </w:tcPr>
          <w:p w:rsidR="00016989" w:rsidRPr="00792F4B" w:rsidRDefault="00016989" w:rsidP="002F3780">
            <w:pPr>
              <w:tabs>
                <w:tab w:val="left" w:pos="5415"/>
              </w:tabs>
              <w:rPr>
                <w:sz w:val="22"/>
                <w:szCs w:val="22"/>
              </w:rPr>
            </w:pPr>
            <w:r w:rsidRPr="00792F4B">
              <w:rPr>
                <w:sz w:val="22"/>
                <w:szCs w:val="22"/>
              </w:rPr>
              <w:t>2007</w:t>
            </w:r>
          </w:p>
        </w:tc>
      </w:tr>
      <w:tr w:rsidR="00016989" w:rsidRPr="00792F4B" w:rsidTr="002F3780">
        <w:trPr>
          <w:trHeight w:val="520"/>
        </w:trPr>
        <w:tc>
          <w:tcPr>
            <w:tcW w:w="1032" w:type="dxa"/>
            <w:tcBorders>
              <w:right w:val="single" w:sz="4" w:space="0" w:color="auto"/>
            </w:tcBorders>
          </w:tcPr>
          <w:p w:rsidR="00016989" w:rsidRPr="00792F4B" w:rsidRDefault="00016989" w:rsidP="002F3780">
            <w:pPr>
              <w:tabs>
                <w:tab w:val="left" w:pos="5415"/>
              </w:tabs>
              <w:rPr>
                <w:sz w:val="22"/>
                <w:szCs w:val="22"/>
              </w:rPr>
            </w:pPr>
            <w:r w:rsidRPr="00792F4B">
              <w:rPr>
                <w:sz w:val="22"/>
                <w:szCs w:val="22"/>
              </w:rPr>
              <w:t>10th</w:t>
            </w:r>
          </w:p>
        </w:tc>
        <w:tc>
          <w:tcPr>
            <w:tcW w:w="3666" w:type="dxa"/>
            <w:tcBorders>
              <w:left w:val="single" w:sz="4" w:space="0" w:color="auto"/>
              <w:right w:val="single" w:sz="4" w:space="0" w:color="auto"/>
            </w:tcBorders>
          </w:tcPr>
          <w:p w:rsidR="00016989" w:rsidRPr="00792F4B" w:rsidRDefault="00016989" w:rsidP="002F3780">
            <w:pPr>
              <w:tabs>
                <w:tab w:val="left" w:pos="5415"/>
              </w:tabs>
              <w:rPr>
                <w:sz w:val="22"/>
                <w:szCs w:val="22"/>
              </w:rPr>
            </w:pPr>
            <w:r w:rsidRPr="00792F4B">
              <w:rPr>
                <w:sz w:val="22"/>
                <w:szCs w:val="22"/>
              </w:rPr>
              <w:t>Govt. school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016989" w:rsidRPr="00792F4B" w:rsidRDefault="00016989" w:rsidP="002F3780">
            <w:pPr>
              <w:tabs>
                <w:tab w:val="left" w:pos="5415"/>
              </w:tabs>
              <w:rPr>
                <w:sz w:val="22"/>
                <w:szCs w:val="22"/>
              </w:rPr>
            </w:pPr>
            <w:r w:rsidRPr="00792F4B">
              <w:rPr>
                <w:sz w:val="22"/>
                <w:szCs w:val="22"/>
              </w:rPr>
              <w:t>M.P Board</w:t>
            </w:r>
          </w:p>
        </w:tc>
        <w:tc>
          <w:tcPr>
            <w:tcW w:w="2100" w:type="dxa"/>
            <w:tcBorders>
              <w:right w:val="single" w:sz="4" w:space="0" w:color="auto"/>
            </w:tcBorders>
          </w:tcPr>
          <w:p w:rsidR="00016989" w:rsidRPr="00792F4B" w:rsidRDefault="00016989" w:rsidP="002F3780">
            <w:pPr>
              <w:tabs>
                <w:tab w:val="left" w:pos="5415"/>
              </w:tabs>
              <w:rPr>
                <w:sz w:val="22"/>
                <w:szCs w:val="22"/>
              </w:rPr>
            </w:pPr>
            <w:r w:rsidRPr="00792F4B">
              <w:rPr>
                <w:sz w:val="22"/>
                <w:szCs w:val="22"/>
              </w:rPr>
              <w:t>2005</w:t>
            </w:r>
          </w:p>
        </w:tc>
      </w:tr>
    </w:tbl>
    <w:p w:rsidR="00A2340A" w:rsidRDefault="00A2340A" w:rsidP="0073773F">
      <w:pPr>
        <w:pStyle w:val="ListParagraph"/>
        <w:jc w:val="both"/>
        <w:rPr>
          <w:b/>
        </w:rPr>
      </w:pPr>
    </w:p>
    <w:p w:rsidR="000E505C" w:rsidRDefault="000E505C" w:rsidP="00A2340A">
      <w:pPr>
        <w:pStyle w:val="ListParagraph"/>
        <w:ind w:left="0"/>
        <w:rPr>
          <w:b/>
          <w:u w:val="single"/>
        </w:rPr>
      </w:pPr>
    </w:p>
    <w:p w:rsidR="00AE5071" w:rsidRDefault="009230F1" w:rsidP="00AE5071">
      <w:pPr>
        <w:spacing w:line="360" w:lineRule="auto"/>
        <w:rPr>
          <w:b/>
        </w:rPr>
      </w:pPr>
      <w:r w:rsidRPr="001169E2">
        <w:rPr>
          <w:i/>
          <w:sz w:val="22"/>
          <w:szCs w:val="22"/>
        </w:rPr>
        <w:t xml:space="preserve"> </w:t>
      </w:r>
      <w:r w:rsidR="00AE5071" w:rsidRPr="001169E2">
        <w:rPr>
          <w:b/>
        </w:rPr>
        <w:t>S</w:t>
      </w:r>
      <w:r w:rsidR="00AE5071">
        <w:rPr>
          <w:b/>
        </w:rPr>
        <w:t>TRENGTHS</w:t>
      </w:r>
    </w:p>
    <w:p w:rsidR="00671E98" w:rsidRPr="00AE5071" w:rsidRDefault="00AE5071" w:rsidP="00AE5071">
      <w:pPr>
        <w:numPr>
          <w:ilvl w:val="0"/>
          <w:numId w:val="23"/>
        </w:numPr>
        <w:spacing w:line="360" w:lineRule="auto"/>
        <w:rPr>
          <w:sz w:val="22"/>
        </w:rPr>
      </w:pPr>
      <w:r>
        <w:rPr>
          <w:sz w:val="22"/>
        </w:rPr>
        <w:t xml:space="preserve">Hard </w:t>
      </w:r>
      <w:r w:rsidR="00785815">
        <w:rPr>
          <w:sz w:val="22"/>
        </w:rPr>
        <w:t>Working</w:t>
      </w:r>
    </w:p>
    <w:p w:rsidR="00AE5071" w:rsidRPr="00AE5071" w:rsidRDefault="00AE5071" w:rsidP="00AE5071">
      <w:pPr>
        <w:numPr>
          <w:ilvl w:val="0"/>
          <w:numId w:val="23"/>
        </w:numPr>
        <w:spacing w:line="360" w:lineRule="auto"/>
        <w:rPr>
          <w:sz w:val="22"/>
        </w:rPr>
      </w:pPr>
      <w:r>
        <w:rPr>
          <w:sz w:val="22"/>
        </w:rPr>
        <w:t xml:space="preserve">Quick </w:t>
      </w:r>
      <w:r w:rsidR="00277206">
        <w:rPr>
          <w:sz w:val="22"/>
        </w:rPr>
        <w:t>Learner</w:t>
      </w:r>
    </w:p>
    <w:p w:rsidR="00AE5071" w:rsidRPr="00AE5071" w:rsidRDefault="00AE5071" w:rsidP="00AE5071">
      <w:pPr>
        <w:numPr>
          <w:ilvl w:val="0"/>
          <w:numId w:val="23"/>
        </w:numPr>
        <w:spacing w:line="360" w:lineRule="auto"/>
        <w:rPr>
          <w:sz w:val="22"/>
        </w:rPr>
      </w:pPr>
      <w:r w:rsidRPr="00AE5071">
        <w:rPr>
          <w:sz w:val="22"/>
        </w:rPr>
        <w:t>Positive Thinking</w:t>
      </w:r>
    </w:p>
    <w:p w:rsidR="00AE5071" w:rsidRPr="00AE5071" w:rsidRDefault="00AE5071" w:rsidP="00AE5071">
      <w:pPr>
        <w:numPr>
          <w:ilvl w:val="0"/>
          <w:numId w:val="23"/>
        </w:numPr>
        <w:spacing w:line="360" w:lineRule="auto"/>
        <w:rPr>
          <w:sz w:val="22"/>
        </w:rPr>
      </w:pPr>
      <w:r w:rsidRPr="00AE5071">
        <w:rPr>
          <w:sz w:val="22"/>
        </w:rPr>
        <w:t>Team Worker</w:t>
      </w:r>
    </w:p>
    <w:p w:rsidR="00AE5071" w:rsidRPr="00AE5071" w:rsidRDefault="00AE5071" w:rsidP="00AE5071">
      <w:pPr>
        <w:numPr>
          <w:ilvl w:val="0"/>
          <w:numId w:val="23"/>
        </w:numPr>
        <w:spacing w:line="360" w:lineRule="auto"/>
        <w:rPr>
          <w:sz w:val="22"/>
        </w:rPr>
      </w:pPr>
      <w:r w:rsidRPr="00AE5071">
        <w:rPr>
          <w:sz w:val="22"/>
        </w:rPr>
        <w:t>Sense Of Leadership</w:t>
      </w:r>
    </w:p>
    <w:p w:rsidR="00A2340A" w:rsidRDefault="00A2340A">
      <w:pPr>
        <w:spacing w:line="360" w:lineRule="auto"/>
        <w:rPr>
          <w:b/>
        </w:rPr>
      </w:pPr>
    </w:p>
    <w:p w:rsidR="00666C66" w:rsidRPr="001169E2" w:rsidRDefault="001169E2">
      <w:pPr>
        <w:spacing w:line="360" w:lineRule="auto"/>
        <w:rPr>
          <w:b/>
        </w:rPr>
      </w:pPr>
      <w:r w:rsidRPr="001169E2">
        <w:rPr>
          <w:b/>
        </w:rPr>
        <w:t>PERSONAL DETAILS</w:t>
      </w:r>
      <w:r w:rsidR="00666C66" w:rsidRPr="001169E2">
        <w:rPr>
          <w:b/>
        </w:rPr>
        <w:t xml:space="preserve"> </w:t>
      </w:r>
    </w:p>
    <w:p w:rsidR="007340B7" w:rsidRDefault="007340B7" w:rsidP="007340B7">
      <w:pPr>
        <w:tabs>
          <w:tab w:val="left" w:pos="720"/>
        </w:tabs>
        <w:suppressAutoHyphens w:val="0"/>
        <w:spacing w:line="360" w:lineRule="auto"/>
        <w:ind w:left="720"/>
      </w:pPr>
    </w:p>
    <w:p w:rsidR="005B2A9C" w:rsidRDefault="00666C66" w:rsidP="005B2A9C">
      <w:pPr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720"/>
      </w:pPr>
      <w:r w:rsidRPr="001169E2">
        <w:t>Date of Birth</w:t>
      </w:r>
      <w:r w:rsidRPr="001169E2">
        <w:tab/>
      </w:r>
      <w:r w:rsidRPr="001169E2">
        <w:rPr>
          <w:b/>
          <w:bCs/>
        </w:rPr>
        <w:tab/>
      </w:r>
      <w:r w:rsidRPr="001169E2">
        <w:rPr>
          <w:b/>
          <w:bCs/>
        </w:rPr>
        <w:tab/>
      </w:r>
      <w:r w:rsidRPr="00DF6B5D">
        <w:rPr>
          <w:b/>
        </w:rPr>
        <w:t>:</w:t>
      </w:r>
      <w:r w:rsidRPr="00DF6B5D">
        <w:rPr>
          <w:b/>
          <w:bCs/>
        </w:rPr>
        <w:t xml:space="preserve"> </w:t>
      </w:r>
      <w:r w:rsidR="00A56B4F" w:rsidRPr="001169E2">
        <w:t>05</w:t>
      </w:r>
      <w:r w:rsidRPr="001169E2">
        <w:rPr>
          <w:vertAlign w:val="superscript"/>
        </w:rPr>
        <w:t>th</w:t>
      </w:r>
      <w:r w:rsidRPr="001169E2">
        <w:rPr>
          <w:b/>
          <w:bCs/>
        </w:rPr>
        <w:t xml:space="preserve"> </w:t>
      </w:r>
      <w:r w:rsidRPr="001169E2">
        <w:t xml:space="preserve"> </w:t>
      </w:r>
      <w:r w:rsidR="00A56B4F" w:rsidRPr="001169E2">
        <w:t>July</w:t>
      </w:r>
      <w:r w:rsidRPr="001169E2">
        <w:t>, 19</w:t>
      </w:r>
      <w:r w:rsidR="00A56B4F" w:rsidRPr="001169E2">
        <w:t>90</w:t>
      </w:r>
    </w:p>
    <w:p w:rsidR="005B2A9C" w:rsidRPr="001169E2" w:rsidRDefault="005B2A9C" w:rsidP="005B2A9C">
      <w:pPr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720"/>
      </w:pPr>
      <w:r w:rsidRPr="005B2A9C">
        <w:t>Mother’s Name</w:t>
      </w:r>
      <w:r w:rsidRPr="005B2A9C">
        <w:rPr>
          <w:b/>
        </w:rPr>
        <w:t xml:space="preserve">         </w:t>
      </w:r>
      <w:r w:rsidRPr="005B2A9C">
        <w:rPr>
          <w:b/>
        </w:rPr>
        <w:tab/>
        <w:t xml:space="preserve">             : </w:t>
      </w:r>
      <w:r w:rsidRPr="00875F9F">
        <w:t xml:space="preserve">Smt. </w:t>
      </w:r>
      <w:proofErr w:type="spellStart"/>
      <w:r w:rsidRPr="00875F9F">
        <w:t>Lalta</w:t>
      </w:r>
      <w:proofErr w:type="spellEnd"/>
      <w:r w:rsidRPr="00875F9F">
        <w:t xml:space="preserve"> Devi</w:t>
      </w:r>
    </w:p>
    <w:p w:rsidR="00666C66" w:rsidRPr="001169E2" w:rsidRDefault="00666C66">
      <w:pPr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720"/>
      </w:pPr>
      <w:r w:rsidRPr="001169E2">
        <w:t>Father Name</w:t>
      </w:r>
      <w:r w:rsidRPr="001169E2">
        <w:tab/>
      </w:r>
      <w:r w:rsidRPr="001169E2">
        <w:tab/>
      </w:r>
      <w:r w:rsidRPr="001169E2">
        <w:tab/>
      </w:r>
      <w:r w:rsidRPr="00DF6B5D">
        <w:rPr>
          <w:b/>
        </w:rPr>
        <w:t xml:space="preserve">: </w:t>
      </w:r>
      <w:r w:rsidR="00DF6B5D" w:rsidRPr="00DF6B5D">
        <w:t>L</w:t>
      </w:r>
      <w:r w:rsidR="00DF6B5D">
        <w:t xml:space="preserve">ate </w:t>
      </w:r>
      <w:proofErr w:type="spellStart"/>
      <w:r w:rsidRPr="001169E2">
        <w:t>Shri</w:t>
      </w:r>
      <w:proofErr w:type="spellEnd"/>
      <w:r w:rsidRPr="001169E2">
        <w:t xml:space="preserve">. </w:t>
      </w:r>
      <w:proofErr w:type="spellStart"/>
      <w:r w:rsidR="00A56B4F" w:rsidRPr="001169E2">
        <w:t>Krishan</w:t>
      </w:r>
      <w:proofErr w:type="spellEnd"/>
      <w:r w:rsidR="00A56B4F" w:rsidRPr="001169E2">
        <w:t xml:space="preserve"> Kumar</w:t>
      </w:r>
    </w:p>
    <w:p w:rsidR="00666C66" w:rsidRPr="001169E2" w:rsidRDefault="00666C66">
      <w:pPr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720"/>
      </w:pPr>
      <w:r w:rsidRPr="001169E2">
        <w:t>Nationality</w:t>
      </w:r>
      <w:r w:rsidRPr="001169E2">
        <w:tab/>
      </w:r>
      <w:r w:rsidRPr="001169E2">
        <w:tab/>
      </w:r>
      <w:r w:rsidRPr="001169E2">
        <w:tab/>
      </w:r>
      <w:r w:rsidRPr="00DF6B5D">
        <w:rPr>
          <w:b/>
        </w:rPr>
        <w:t>:</w:t>
      </w:r>
      <w:r w:rsidRPr="001169E2">
        <w:t xml:space="preserve"> Indian</w:t>
      </w:r>
    </w:p>
    <w:p w:rsidR="00666C66" w:rsidRPr="001169E2" w:rsidRDefault="00666C66">
      <w:pPr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720"/>
      </w:pPr>
      <w:r w:rsidRPr="001169E2">
        <w:t>Hobbies</w:t>
      </w:r>
      <w:r w:rsidRPr="001169E2">
        <w:tab/>
        <w:t xml:space="preserve"> </w:t>
      </w:r>
      <w:r w:rsidRPr="001169E2">
        <w:tab/>
      </w:r>
      <w:r w:rsidRPr="001169E2">
        <w:tab/>
      </w:r>
      <w:r w:rsidRPr="00DF6B5D">
        <w:rPr>
          <w:b/>
        </w:rPr>
        <w:t>:</w:t>
      </w:r>
      <w:r w:rsidRPr="001169E2">
        <w:t xml:space="preserve"> Watching </w:t>
      </w:r>
      <w:r w:rsidR="00A56B4F" w:rsidRPr="001169E2">
        <w:t>Movies</w:t>
      </w:r>
      <w:r w:rsidRPr="001169E2">
        <w:t xml:space="preserve">, Listening </w:t>
      </w:r>
      <w:r w:rsidR="00DF6B5D">
        <w:t xml:space="preserve">Soft </w:t>
      </w:r>
      <w:r w:rsidRPr="001169E2">
        <w:t xml:space="preserve">Songs, </w:t>
      </w:r>
    </w:p>
    <w:p w:rsidR="00A2340A" w:rsidRPr="00DF6B5D" w:rsidRDefault="00666C66" w:rsidP="00DF6B5D">
      <w:pPr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720"/>
      </w:pPr>
      <w:r w:rsidRPr="001169E2">
        <w:t xml:space="preserve">Language Proficiency </w:t>
      </w:r>
      <w:r w:rsidRPr="001169E2">
        <w:tab/>
      </w:r>
      <w:r w:rsidRPr="00DF6B5D">
        <w:rPr>
          <w:b/>
        </w:rPr>
        <w:t>:</w:t>
      </w:r>
      <w:r w:rsidRPr="001169E2">
        <w:t xml:space="preserve">  English , Hindi</w:t>
      </w:r>
      <w:r w:rsidR="00A56B4F" w:rsidRPr="001169E2">
        <w:t xml:space="preserve"> , </w:t>
      </w:r>
      <w:r w:rsidRPr="001169E2">
        <w:t xml:space="preserve"> </w:t>
      </w:r>
    </w:p>
    <w:p w:rsidR="00666C66" w:rsidRPr="001169E2" w:rsidRDefault="001169E2">
      <w:pPr>
        <w:pStyle w:val="NormalWeb"/>
        <w:shd w:val="clear" w:color="auto" w:fill="FFFFFF"/>
        <w:spacing w:before="58" w:after="14"/>
        <w:rPr>
          <w:b/>
          <w:bCs/>
          <w:szCs w:val="18"/>
        </w:rPr>
      </w:pPr>
      <w:r w:rsidRPr="001169E2">
        <w:rPr>
          <w:b/>
          <w:bCs/>
          <w:szCs w:val="18"/>
        </w:rPr>
        <w:t>DECLARATION</w:t>
      </w:r>
    </w:p>
    <w:p w:rsidR="00666C66" w:rsidRPr="001169E2" w:rsidRDefault="00666C66">
      <w:pPr>
        <w:jc w:val="center"/>
        <w:rPr>
          <w:b/>
          <w:bCs/>
          <w:sz w:val="18"/>
          <w:szCs w:val="18"/>
          <w:lang w:val="en-US"/>
        </w:rPr>
      </w:pPr>
    </w:p>
    <w:p w:rsidR="00666C66" w:rsidRPr="001169E2" w:rsidRDefault="00666C66">
      <w:pPr>
        <w:jc w:val="both"/>
        <w:rPr>
          <w:sz w:val="18"/>
          <w:szCs w:val="18"/>
        </w:rPr>
      </w:pPr>
    </w:p>
    <w:p w:rsidR="00016989" w:rsidRPr="00792F4B" w:rsidRDefault="00016989" w:rsidP="00016989">
      <w:pPr>
        <w:jc w:val="both"/>
      </w:pPr>
      <w:r w:rsidRPr="00792F4B">
        <w:t xml:space="preserve">I hereby declare that the information given above is true to in my knowledge. If I have been given an opportunity to work in your esteemed </w:t>
      </w:r>
      <w:r w:rsidRPr="00792F4B">
        <w:rPr>
          <w:bCs/>
          <w:lang w:val="en-US"/>
        </w:rPr>
        <w:t>organization</w:t>
      </w:r>
      <w:r w:rsidRPr="00792F4B">
        <w:t>, I shall prove myself to the entire satisfaction of all my superiors.</w:t>
      </w:r>
    </w:p>
    <w:p w:rsidR="00016989" w:rsidRPr="00792F4B" w:rsidRDefault="00016989" w:rsidP="00016989">
      <w:pPr>
        <w:jc w:val="both"/>
        <w:rPr>
          <w:b/>
          <w:bCs/>
          <w:sz w:val="12"/>
        </w:rPr>
      </w:pPr>
    </w:p>
    <w:p w:rsidR="00016989" w:rsidRDefault="00016989" w:rsidP="00016989"/>
    <w:p w:rsidR="00016989" w:rsidRPr="00792F4B" w:rsidRDefault="00016989" w:rsidP="00016989">
      <w:r w:rsidRPr="00792F4B">
        <w:t>Thanking You,</w:t>
      </w:r>
    </w:p>
    <w:p w:rsidR="00016989" w:rsidRPr="00792F4B" w:rsidRDefault="00016989" w:rsidP="00016989">
      <w:pPr>
        <w:jc w:val="both"/>
      </w:pPr>
      <w:r w:rsidRPr="00792F4B">
        <w:t>Yours truly,</w:t>
      </w:r>
    </w:p>
    <w:p w:rsidR="000E505C" w:rsidRDefault="000E505C" w:rsidP="00A2340A">
      <w:pPr>
        <w:spacing w:line="360" w:lineRule="auto"/>
        <w:jc w:val="both"/>
      </w:pPr>
    </w:p>
    <w:p w:rsidR="000E505C" w:rsidRDefault="000E505C" w:rsidP="00A2340A">
      <w:pPr>
        <w:spacing w:line="360" w:lineRule="auto"/>
        <w:jc w:val="both"/>
      </w:pPr>
      <w:r>
        <w:t>Date:</w:t>
      </w:r>
      <w:r w:rsidR="00392757">
        <w:t xml:space="preserve"> </w:t>
      </w:r>
    </w:p>
    <w:p w:rsidR="00DF6B5D" w:rsidRDefault="00392757" w:rsidP="00A2340A">
      <w:pPr>
        <w:spacing w:line="360" w:lineRule="auto"/>
        <w:jc w:val="both"/>
      </w:pPr>
      <w:r>
        <w:t>Place: KOLKATA</w:t>
      </w:r>
    </w:p>
    <w:p w:rsidR="00666C66" w:rsidRPr="001169E2" w:rsidRDefault="000F63C4" w:rsidP="00DF6B5D">
      <w:pPr>
        <w:spacing w:line="360" w:lineRule="auto"/>
        <w:ind w:left="7920" w:firstLine="720"/>
        <w:jc w:val="both"/>
      </w:pPr>
      <w:r>
        <w:t xml:space="preserve"> </w:t>
      </w:r>
      <w:r w:rsidR="00666C66" w:rsidRPr="001169E2">
        <w:t>(</w:t>
      </w:r>
      <w:proofErr w:type="spellStart"/>
      <w:r w:rsidR="00A56B4F" w:rsidRPr="001169E2">
        <w:t>Madhu</w:t>
      </w:r>
      <w:proofErr w:type="spellEnd"/>
      <w:r w:rsidR="00A56B4F" w:rsidRPr="001169E2">
        <w:t xml:space="preserve"> </w:t>
      </w:r>
      <w:proofErr w:type="spellStart"/>
      <w:r w:rsidR="00A56B4F" w:rsidRPr="001169E2">
        <w:t>Verma</w:t>
      </w:r>
      <w:proofErr w:type="spellEnd"/>
      <w:r w:rsidR="00666C66" w:rsidRPr="001169E2">
        <w:t>)</w:t>
      </w:r>
    </w:p>
    <w:sectPr w:rsidR="00666C66" w:rsidRPr="001169E2" w:rsidSect="00A62796">
      <w:footnotePr>
        <w:pos w:val="beneathText"/>
      </w:footnotePr>
      <w:pgSz w:w="11905" w:h="16837"/>
      <w:pgMar w:top="0" w:right="720" w:bottom="7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93F6C4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645"/>
        </w:tabs>
        <w:ind w:left="645" w:hanging="360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1">
    <w:nsid w:val="0000000C"/>
    <w:multiLevelType w:val="multilevel"/>
    <w:tmpl w:val="000000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09B730F"/>
    <w:multiLevelType w:val="hybridMultilevel"/>
    <w:tmpl w:val="BC9AE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6142CE"/>
    <w:multiLevelType w:val="hybridMultilevel"/>
    <w:tmpl w:val="48845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88135F"/>
    <w:multiLevelType w:val="hybridMultilevel"/>
    <w:tmpl w:val="86FE46CE"/>
    <w:lvl w:ilvl="0" w:tplc="EA1CC7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5C7733"/>
    <w:multiLevelType w:val="hybridMultilevel"/>
    <w:tmpl w:val="3EEC36A0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460A1FAF"/>
    <w:multiLevelType w:val="hybridMultilevel"/>
    <w:tmpl w:val="734821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1140FB"/>
    <w:multiLevelType w:val="hybridMultilevel"/>
    <w:tmpl w:val="4E9C407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6CF2642"/>
    <w:multiLevelType w:val="hybridMultilevel"/>
    <w:tmpl w:val="DCE6F14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7636A1A"/>
    <w:multiLevelType w:val="hybridMultilevel"/>
    <w:tmpl w:val="7EEC99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9B5BF2"/>
    <w:multiLevelType w:val="hybridMultilevel"/>
    <w:tmpl w:val="2C2E65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A995B68"/>
    <w:multiLevelType w:val="hybridMultilevel"/>
    <w:tmpl w:val="CEC4C0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4E2E55"/>
    <w:multiLevelType w:val="hybridMultilevel"/>
    <w:tmpl w:val="5C104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20"/>
  </w:num>
  <w:num w:numId="14">
    <w:abstractNumId w:val="18"/>
  </w:num>
  <w:num w:numId="15">
    <w:abstractNumId w:val="12"/>
  </w:num>
  <w:num w:numId="16">
    <w:abstractNumId w:val="16"/>
  </w:num>
  <w:num w:numId="17">
    <w:abstractNumId w:val="15"/>
  </w:num>
  <w:num w:numId="18">
    <w:abstractNumId w:val="14"/>
  </w:num>
  <w:num w:numId="19">
    <w:abstractNumId w:val="19"/>
  </w:num>
  <w:num w:numId="20">
    <w:abstractNumId w:val="21"/>
  </w:num>
  <w:num w:numId="21">
    <w:abstractNumId w:val="22"/>
  </w:num>
  <w:num w:numId="22">
    <w:abstractNumId w:val="13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973F28"/>
    <w:rsid w:val="00016989"/>
    <w:rsid w:val="00056F81"/>
    <w:rsid w:val="000E505C"/>
    <w:rsid w:val="000F63C4"/>
    <w:rsid w:val="001128B6"/>
    <w:rsid w:val="001169E2"/>
    <w:rsid w:val="001D4536"/>
    <w:rsid w:val="002372F3"/>
    <w:rsid w:val="00277206"/>
    <w:rsid w:val="002F3780"/>
    <w:rsid w:val="00392757"/>
    <w:rsid w:val="00395012"/>
    <w:rsid w:val="0039769A"/>
    <w:rsid w:val="003B2C79"/>
    <w:rsid w:val="003D261E"/>
    <w:rsid w:val="003F64F2"/>
    <w:rsid w:val="00471322"/>
    <w:rsid w:val="00487260"/>
    <w:rsid w:val="004D4E68"/>
    <w:rsid w:val="005139F7"/>
    <w:rsid w:val="00531BAF"/>
    <w:rsid w:val="005B2A9C"/>
    <w:rsid w:val="005D059A"/>
    <w:rsid w:val="005D4E3F"/>
    <w:rsid w:val="0062339E"/>
    <w:rsid w:val="00630BC2"/>
    <w:rsid w:val="00650883"/>
    <w:rsid w:val="00666C66"/>
    <w:rsid w:val="00671E98"/>
    <w:rsid w:val="006C571E"/>
    <w:rsid w:val="007340B7"/>
    <w:rsid w:val="0073773F"/>
    <w:rsid w:val="00785815"/>
    <w:rsid w:val="007866DA"/>
    <w:rsid w:val="007B1049"/>
    <w:rsid w:val="007C42A4"/>
    <w:rsid w:val="008626FF"/>
    <w:rsid w:val="008929D2"/>
    <w:rsid w:val="008C7436"/>
    <w:rsid w:val="009230F1"/>
    <w:rsid w:val="00973F28"/>
    <w:rsid w:val="009970E3"/>
    <w:rsid w:val="00A2340A"/>
    <w:rsid w:val="00A2398D"/>
    <w:rsid w:val="00A56B4F"/>
    <w:rsid w:val="00A62796"/>
    <w:rsid w:val="00A72751"/>
    <w:rsid w:val="00AC3DA4"/>
    <w:rsid w:val="00AE5071"/>
    <w:rsid w:val="00AF0285"/>
    <w:rsid w:val="00B22612"/>
    <w:rsid w:val="00C1042C"/>
    <w:rsid w:val="00CC13F7"/>
    <w:rsid w:val="00CC6CB5"/>
    <w:rsid w:val="00DA1BBE"/>
    <w:rsid w:val="00DD2649"/>
    <w:rsid w:val="00DF6B5D"/>
    <w:rsid w:val="00E45642"/>
    <w:rsid w:val="00E52550"/>
    <w:rsid w:val="00EC0D45"/>
    <w:rsid w:val="00F05A83"/>
    <w:rsid w:val="00F472FF"/>
    <w:rsid w:val="00F73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alibri" w:hAnsi="Calibri"/>
      <w:sz w:val="22"/>
      <w:szCs w:val="22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Symbol" w:hAnsi="Symbol" w:cs="Symbol"/>
      <w:sz w:val="20"/>
      <w:szCs w:val="20"/>
    </w:rPr>
  </w:style>
  <w:style w:type="character" w:customStyle="1" w:styleId="WW8Num12z2">
    <w:name w:val="WW8Num12z2"/>
    <w:rPr>
      <w:rFonts w:ascii="Wingdings" w:hAnsi="Wingdings" w:cs="Wingdings"/>
      <w:sz w:val="14"/>
      <w:szCs w:val="14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Wingdings" w:hAnsi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Wingdings" w:hAnsi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5z0">
    <w:name w:val="WW8Num35z0"/>
    <w:rPr>
      <w:rFonts w:ascii="Wingdings" w:hAnsi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3">
    <w:name w:val="WW8Num36z3"/>
    <w:rPr>
      <w:rFonts w:ascii="Symbol" w:hAnsi="Symbol"/>
    </w:rPr>
  </w:style>
  <w:style w:type="character" w:styleId="DefaultParagraphFont0">
    <w:name w:val="Default Paragraph Font"/>
  </w:style>
  <w:style w:type="character" w:customStyle="1" w:styleId="WW-Absatz-Standardschriftart1111">
    <w:name w:val="WW-Absatz-Standardschriftart1111"/>
  </w:style>
  <w:style w:type="character" w:customStyle="1" w:styleId="WW8Num2z1">
    <w:name w:val="WW8Num2z1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styleId="BodyText">
    <w:name w:val="Body Text"/>
    <w:basedOn w:val="Normal"/>
    <w:semiHidden/>
    <w:pPr>
      <w:jc w:val="both"/>
    </w:pPr>
    <w:rPr>
      <w:rFonts w:ascii="Book Antiqua" w:hAnsi="Book Antiqua"/>
      <w:sz w:val="20"/>
      <w:szCs w:val="20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ddress1">
    <w:name w:val="Address 1"/>
    <w:basedOn w:val="Normal"/>
    <w:pPr>
      <w:spacing w:line="200" w:lineRule="atLeast"/>
    </w:pPr>
    <w:rPr>
      <w:sz w:val="16"/>
      <w:szCs w:val="20"/>
    </w:rPr>
  </w:style>
  <w:style w:type="paragraph" w:customStyle="1" w:styleId="Address2">
    <w:name w:val="Address 2"/>
    <w:basedOn w:val="Normal"/>
    <w:pPr>
      <w:spacing w:line="200" w:lineRule="atLeast"/>
    </w:pPr>
    <w:rPr>
      <w:sz w:val="16"/>
      <w:szCs w:val="20"/>
    </w:rPr>
  </w:style>
  <w:style w:type="paragraph" w:styleId="BodyTextIndent">
    <w:name w:val="Body Text Indent"/>
    <w:basedOn w:val="Normal"/>
    <w:semiHidden/>
    <w:pPr>
      <w:ind w:left="1440" w:hanging="720"/>
    </w:pPr>
    <w:rPr>
      <w:rFonts w:ascii="Book Antiqua" w:hAnsi="Book Antiqua"/>
      <w:sz w:val="22"/>
      <w:szCs w:val="22"/>
    </w:rPr>
  </w:style>
  <w:style w:type="paragraph" w:styleId="NormalWeb">
    <w:name w:val="Normal (Web)"/>
    <w:basedOn w:val="Normal"/>
    <w:pPr>
      <w:spacing w:before="280" w:after="280"/>
    </w:pPr>
  </w:style>
  <w:style w:type="paragraph" w:styleId="ListParagraph">
    <w:name w:val="List Paragraph"/>
    <w:basedOn w:val="Normal"/>
    <w:uiPriority w:val="99"/>
    <w:qFormat/>
    <w:rsid w:val="0073773F"/>
    <w:pPr>
      <w:suppressAutoHyphens w:val="0"/>
      <w:ind w:left="720"/>
      <w:contextualSpacing/>
    </w:pPr>
    <w:rPr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796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A62796"/>
    <w:rPr>
      <w:rFonts w:ascii="Cambria" w:eastAsia="Times New Roman" w:hAnsi="Cambria" w:cs="Times New Roman"/>
      <w:sz w:val="24"/>
      <w:szCs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8A805-3332-4589-950C-227337305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DHIRENDRA SAXENA</vt:lpstr>
    </vt:vector>
  </TitlesOfParts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DHIRENDRA SAXENA</dc:title>
  <dc:creator>AA</dc:creator>
  <cp:lastModifiedBy>Store_1</cp:lastModifiedBy>
  <cp:revision>2</cp:revision>
  <cp:lastPrinted>2013-06-22T12:09:00Z</cp:lastPrinted>
  <dcterms:created xsi:type="dcterms:W3CDTF">2017-06-03T12:30:00Z</dcterms:created>
  <dcterms:modified xsi:type="dcterms:W3CDTF">2017-06-03T12:30:00Z</dcterms:modified>
</cp:coreProperties>
</file>