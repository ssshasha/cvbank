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8C" w:rsidRPr="00D066C8" w:rsidRDefault="00694864" w:rsidP="005C7A71">
      <w:pPr>
        <w:pStyle w:val="BodyText"/>
        <w:pBdr>
          <w:top w:val="threeDEmboss" w:sz="24" w:space="0" w:color="auto"/>
          <w:bottom w:val="threeDEngrave" w:sz="24" w:space="8" w:color="auto"/>
        </w:pBdr>
        <w:rPr>
          <w:rFonts w:ascii="Georgia" w:hAnsi="Georgia"/>
          <w:b/>
          <w:noProof/>
          <w:sz w:val="20"/>
          <w:szCs w:val="20"/>
        </w:rPr>
      </w:pPr>
      <w:r>
        <w:rPr>
          <w:rFonts w:ascii="Georgia" w:hAnsi="Georgia"/>
          <w:b/>
        </w:rPr>
        <w:t xml:space="preserve">                                                                                                                                               </w:t>
      </w:r>
      <w:r w:rsidR="00021563">
        <w:rPr>
          <w:rFonts w:ascii="Georgia" w:hAnsi="Georgia"/>
          <w:b/>
          <w:noProof/>
          <w:lang w:eastAsia="en-US" w:bidi="ar-SA"/>
        </w:rPr>
        <w:drawing>
          <wp:inline distT="0" distB="0" distL="0" distR="0">
            <wp:extent cx="895350" cy="1257300"/>
            <wp:effectExtent l="19050" t="0" r="0" b="0"/>
            <wp:docPr id="1" name="Picture 1" descr="TANNIST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NISTH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78C" w:rsidRPr="00914655">
        <w:rPr>
          <w:rFonts w:ascii="Georgia" w:hAnsi="Georgia"/>
          <w:b/>
          <w:noProof/>
        </w:rPr>
        <w:t>TANNISTHA GANGULY</w:t>
      </w:r>
    </w:p>
    <w:p w:rsidR="00B4078C" w:rsidRPr="001D0C2B" w:rsidRDefault="00B4078C" w:rsidP="005C7A71">
      <w:pPr>
        <w:pStyle w:val="BodyText"/>
        <w:pBdr>
          <w:top w:val="threeDEmboss" w:sz="24" w:space="0" w:color="auto"/>
          <w:bottom w:val="threeDEngrave" w:sz="24" w:space="8" w:color="auto"/>
        </w:pBdr>
        <w:rPr>
          <w:rFonts w:ascii="Georgia" w:hAnsi="Georgia"/>
          <w:b/>
          <w:noProof/>
        </w:rPr>
      </w:pPr>
      <w:r w:rsidRPr="00914655">
        <w:rPr>
          <w:rFonts w:ascii="Georgia" w:hAnsi="Georgia"/>
          <w:b/>
          <w:noProof/>
        </w:rPr>
        <w:t xml:space="preserve">E-mail: </w:t>
      </w:r>
      <w:r w:rsidR="001D0C2B" w:rsidRPr="001D0C2B">
        <w:rPr>
          <w:b/>
        </w:rPr>
        <w:t>gangulytannistha1988@gmail.com</w:t>
      </w:r>
    </w:p>
    <w:p w:rsidR="005C7A71" w:rsidRPr="00914655" w:rsidRDefault="00B4078C" w:rsidP="005C7A71">
      <w:pPr>
        <w:pStyle w:val="BodyText"/>
        <w:pBdr>
          <w:top w:val="threeDEmboss" w:sz="24" w:space="0" w:color="auto"/>
          <w:bottom w:val="threeDEngrave" w:sz="24" w:space="8" w:color="auto"/>
        </w:pBdr>
        <w:rPr>
          <w:rFonts w:ascii="Georgia" w:hAnsi="Georgia"/>
          <w:b/>
          <w:noProof/>
          <w:sz w:val="20"/>
          <w:szCs w:val="20"/>
        </w:rPr>
      </w:pPr>
      <w:r w:rsidRPr="00914655">
        <w:rPr>
          <w:rFonts w:ascii="Georgia" w:hAnsi="Georgia"/>
          <w:b/>
          <w:noProof/>
        </w:rPr>
        <w:t>Phone: +91-9</w:t>
      </w:r>
      <w:r w:rsidR="001B0B20">
        <w:rPr>
          <w:rFonts w:ascii="Georgia" w:hAnsi="Georgia"/>
          <w:b/>
          <w:noProof/>
        </w:rPr>
        <w:t>051545924</w:t>
      </w:r>
      <w:r w:rsidR="005C7A71" w:rsidRPr="00914655">
        <w:rPr>
          <w:rFonts w:ascii="Georgia" w:hAnsi="Georgia"/>
          <w:b/>
          <w:noProof/>
          <w:sz w:val="20"/>
          <w:szCs w:val="20"/>
        </w:rPr>
        <w:tab/>
      </w:r>
    </w:p>
    <w:p w:rsidR="005C7A71" w:rsidRPr="00914655" w:rsidRDefault="005C7A71" w:rsidP="005C7A71">
      <w:pPr>
        <w:rPr>
          <w:rFonts w:ascii="Georgia" w:hAnsi="Georgia"/>
        </w:rPr>
      </w:pPr>
    </w:p>
    <w:p w:rsidR="00F10ECC" w:rsidRPr="00914655" w:rsidRDefault="00F10ECC" w:rsidP="00914655">
      <w:pPr>
        <w:pStyle w:val="BodyText2"/>
        <w:shd w:val="clear" w:color="auto" w:fill="E6E6E6"/>
        <w:spacing w:line="240" w:lineRule="auto"/>
        <w:rPr>
          <w:rFonts w:ascii="Georgia" w:hAnsi="Georgia"/>
          <w:b/>
          <w:shadow/>
          <w:sz w:val="22"/>
          <w:szCs w:val="22"/>
          <w:lang w:val="en-GB"/>
        </w:rPr>
      </w:pPr>
      <w:r w:rsidRPr="00914655">
        <w:rPr>
          <w:rFonts w:ascii="Georgia" w:hAnsi="Georgia"/>
          <w:b/>
          <w:shadow/>
          <w:sz w:val="22"/>
          <w:szCs w:val="22"/>
          <w:lang w:val="en-GB"/>
        </w:rPr>
        <w:t>Objective</w:t>
      </w:r>
    </w:p>
    <w:p w:rsidR="00B4078C" w:rsidRPr="00412644" w:rsidRDefault="00456F61" w:rsidP="00F10ECC">
      <w:pPr>
        <w:rPr>
          <w:rFonts w:ascii="Georgia" w:hAnsi="Georgia"/>
        </w:rPr>
      </w:pPr>
      <w:r w:rsidRPr="0015549C">
        <w:rPr>
          <w:rFonts w:ascii="Georgia" w:hAnsi="Georgia"/>
        </w:rPr>
        <w:t>To be part of challenging opportunities that can make me best utilize my true potential with a mission to excel while adding value to the organization and myself</w:t>
      </w:r>
      <w:r w:rsidRPr="00412644">
        <w:rPr>
          <w:rFonts w:ascii="Georgia" w:hAnsi="Georgia"/>
        </w:rPr>
        <w:t>.</w:t>
      </w:r>
    </w:p>
    <w:p w:rsidR="00456F61" w:rsidRPr="00914655" w:rsidRDefault="00456F61" w:rsidP="00F10ECC">
      <w:pPr>
        <w:rPr>
          <w:rFonts w:ascii="Georgia" w:hAnsi="Georgia"/>
        </w:rPr>
      </w:pPr>
    </w:p>
    <w:p w:rsidR="002633C9" w:rsidRPr="0015549C" w:rsidRDefault="00AD3CEF" w:rsidP="00087BCC">
      <w:pPr>
        <w:pStyle w:val="BodyText2"/>
        <w:shd w:val="clear" w:color="auto" w:fill="E6E6E6"/>
        <w:spacing w:line="240" w:lineRule="auto"/>
        <w:rPr>
          <w:rFonts w:ascii="Georgia" w:hAnsi="Georgia"/>
          <w:b/>
          <w:shadow/>
          <w:sz w:val="22"/>
          <w:szCs w:val="22"/>
          <w:lang w:val="en-GB"/>
        </w:rPr>
      </w:pPr>
      <w:r w:rsidRPr="0015549C">
        <w:rPr>
          <w:rFonts w:ascii="Georgia" w:hAnsi="Georgia"/>
          <w:b/>
          <w:shadow/>
          <w:sz w:val="22"/>
          <w:szCs w:val="22"/>
          <w:lang w:val="en-GB"/>
        </w:rPr>
        <w:t>Work Experience:</w:t>
      </w:r>
    </w:p>
    <w:p w:rsidR="001D0C2B" w:rsidRDefault="001D0C2B" w:rsidP="001D0C2B">
      <w:pPr>
        <w:spacing w:line="240" w:lineRule="auto"/>
        <w:jc w:val="both"/>
        <w:rPr>
          <w:rFonts w:ascii="Georgia" w:hAnsi="Georgia" w:cs="Arial"/>
          <w:b/>
          <w:u w:val="single"/>
        </w:rPr>
      </w:pPr>
      <w:r>
        <w:rPr>
          <w:rFonts w:ascii="Georgia" w:hAnsi="Georgia" w:cs="Arial"/>
          <w:b/>
          <w:u w:val="single"/>
        </w:rPr>
        <w:t>TATA TELESERVICES Limited (</w:t>
      </w:r>
      <w:r w:rsidR="000E0273">
        <w:rPr>
          <w:rFonts w:ascii="Georgia" w:hAnsi="Georgia" w:cs="Arial"/>
          <w:b/>
          <w:u w:val="single"/>
        </w:rPr>
        <w:t>October 2014</w:t>
      </w:r>
      <w:r>
        <w:rPr>
          <w:rFonts w:ascii="Georgia" w:hAnsi="Georgia" w:cs="Arial"/>
          <w:b/>
          <w:u w:val="single"/>
        </w:rPr>
        <w:t>- Till now)</w:t>
      </w:r>
    </w:p>
    <w:p w:rsidR="001D0C2B" w:rsidRDefault="001D0C2B" w:rsidP="001D0C2B">
      <w:pPr>
        <w:spacing w:line="240" w:lineRule="auto"/>
        <w:jc w:val="both"/>
        <w:rPr>
          <w:rFonts w:ascii="Georgia" w:hAnsi="Georgia" w:cs="Arial"/>
          <w:b/>
          <w:u w:val="single"/>
        </w:rPr>
      </w:pPr>
    </w:p>
    <w:p w:rsidR="001D0C2B" w:rsidRDefault="001D0C2B" w:rsidP="001D0C2B">
      <w:pPr>
        <w:spacing w:line="240" w:lineRule="auto"/>
        <w:jc w:val="both"/>
        <w:rPr>
          <w:rFonts w:ascii="Georgia" w:hAnsi="Georgia" w:cs="Arial"/>
          <w:b/>
          <w:u w:val="single"/>
        </w:rPr>
      </w:pPr>
      <w:r>
        <w:rPr>
          <w:rFonts w:ascii="Georgia" w:hAnsi="Georgia" w:cs="Arial"/>
          <w:b/>
          <w:u w:val="single"/>
        </w:rPr>
        <w:t>Role: Program Management</w:t>
      </w:r>
    </w:p>
    <w:p w:rsidR="001D0C2B" w:rsidRDefault="001D0C2B" w:rsidP="001D0C2B">
      <w:pPr>
        <w:pStyle w:val="Heading2"/>
        <w:tabs>
          <w:tab w:val="clear" w:pos="0"/>
        </w:tabs>
        <w:spacing w:before="120" w:after="120" w:line="240" w:lineRule="auto"/>
        <w:ind w:left="0" w:firstLine="0"/>
        <w:rPr>
          <w:rFonts w:ascii="Georgia" w:hAnsi="Georgia"/>
          <w:color w:val="auto"/>
          <w:sz w:val="20"/>
          <w:szCs w:val="20"/>
        </w:rPr>
      </w:pPr>
      <w:r w:rsidRPr="0015549C">
        <w:rPr>
          <w:rFonts w:ascii="Georgia" w:hAnsi="Georgia"/>
          <w:color w:val="auto"/>
          <w:sz w:val="20"/>
          <w:szCs w:val="20"/>
        </w:rPr>
        <w:t>Primary Responsibilities include:</w:t>
      </w:r>
    </w:p>
    <w:p w:rsidR="00CE5B0C" w:rsidRPr="00CE5B0C" w:rsidRDefault="00CE5B0C" w:rsidP="00CE5B0C">
      <w:pPr>
        <w:pStyle w:val="BodyText"/>
      </w:pPr>
    </w:p>
    <w:p w:rsidR="001D0C2B" w:rsidRDefault="00CE5B0C" w:rsidP="001D0C2B">
      <w:pPr>
        <w:pStyle w:val="BodyText"/>
        <w:numPr>
          <w:ilvl w:val="0"/>
          <w:numId w:val="23"/>
        </w:numPr>
      </w:pPr>
      <w:r>
        <w:t>Service Delivery Leased line product– DLC, MPL, NPLC</w:t>
      </w:r>
    </w:p>
    <w:p w:rsidR="00CE5B0C" w:rsidRDefault="00CE5B0C" w:rsidP="001D0C2B">
      <w:pPr>
        <w:pStyle w:val="BodyText"/>
        <w:numPr>
          <w:ilvl w:val="0"/>
          <w:numId w:val="23"/>
        </w:numPr>
      </w:pPr>
      <w:r>
        <w:t>Customer- top corporate customer (Telecom carrier).</w:t>
      </w:r>
    </w:p>
    <w:p w:rsidR="00FF562D" w:rsidRDefault="00FF562D" w:rsidP="001D0C2B">
      <w:pPr>
        <w:pStyle w:val="BodyText"/>
        <w:numPr>
          <w:ilvl w:val="0"/>
          <w:numId w:val="23"/>
        </w:numPr>
      </w:pPr>
      <w:r>
        <w:t>Looking After BIHAR, WEST BENGAL, REST OF BENGAL,ASSAM</w:t>
      </w:r>
    </w:p>
    <w:p w:rsidR="00CE5B0C" w:rsidRDefault="00CE5B0C" w:rsidP="001D0C2B">
      <w:pPr>
        <w:pStyle w:val="BodyText"/>
        <w:numPr>
          <w:ilvl w:val="0"/>
          <w:numId w:val="23"/>
        </w:numPr>
      </w:pPr>
      <w:r>
        <w:t xml:space="preserve">Handling  bulk </w:t>
      </w:r>
      <w:r w:rsidR="002F2F68">
        <w:t>P</w:t>
      </w:r>
      <w:r>
        <w:t>rojects.</w:t>
      </w:r>
    </w:p>
    <w:p w:rsidR="00CE5B0C" w:rsidRDefault="00CE5B0C" w:rsidP="001D0C2B">
      <w:pPr>
        <w:pStyle w:val="BodyText"/>
        <w:numPr>
          <w:ilvl w:val="0"/>
          <w:numId w:val="23"/>
        </w:numPr>
      </w:pPr>
      <w:r>
        <w:t>Coordinating with different stake holder within the company to get the order delivered</w:t>
      </w:r>
    </w:p>
    <w:p w:rsidR="001D0C2B" w:rsidRDefault="001D0C2B" w:rsidP="001D0C2B">
      <w:pPr>
        <w:pStyle w:val="BodyText"/>
        <w:numPr>
          <w:ilvl w:val="0"/>
          <w:numId w:val="23"/>
        </w:numPr>
      </w:pPr>
      <w:r>
        <w:t>Communicating with the Customers.</w:t>
      </w:r>
    </w:p>
    <w:p w:rsidR="001D0C2B" w:rsidRDefault="001D0C2B" w:rsidP="001D0C2B">
      <w:pPr>
        <w:pStyle w:val="BodyText"/>
        <w:numPr>
          <w:ilvl w:val="0"/>
          <w:numId w:val="23"/>
        </w:numPr>
      </w:pPr>
      <w:r>
        <w:t>Working within the given time frame for delivery</w:t>
      </w:r>
    </w:p>
    <w:p w:rsidR="001D0C2B" w:rsidRPr="001D0C2B" w:rsidRDefault="001D0C2B" w:rsidP="001D0C2B">
      <w:pPr>
        <w:pStyle w:val="BodyText"/>
        <w:numPr>
          <w:ilvl w:val="0"/>
          <w:numId w:val="23"/>
        </w:numPr>
      </w:pPr>
      <w:r>
        <w:t>After sales services.</w:t>
      </w:r>
    </w:p>
    <w:p w:rsidR="001D0C2B" w:rsidRDefault="001D0C2B" w:rsidP="001D0C2B">
      <w:pPr>
        <w:spacing w:line="240" w:lineRule="auto"/>
        <w:jc w:val="both"/>
        <w:rPr>
          <w:rFonts w:ascii="Georgia" w:hAnsi="Georgia" w:cs="Arial"/>
          <w:b/>
          <w:u w:val="single"/>
        </w:rPr>
      </w:pPr>
    </w:p>
    <w:p w:rsidR="00204132" w:rsidRPr="0015549C" w:rsidRDefault="001D0C2B" w:rsidP="00087BCC">
      <w:pPr>
        <w:spacing w:line="240" w:lineRule="auto"/>
        <w:jc w:val="both"/>
        <w:rPr>
          <w:rFonts w:ascii="Georgia" w:hAnsi="Georgia"/>
          <w:b/>
          <w:iCs/>
          <w:u w:val="single"/>
        </w:rPr>
      </w:pPr>
      <w:r w:rsidRPr="0015549C">
        <w:rPr>
          <w:rFonts w:ascii="Georgia" w:hAnsi="Georgia"/>
          <w:b/>
          <w:iCs/>
          <w:u w:val="single"/>
        </w:rPr>
        <w:t>Data wise</w:t>
      </w:r>
      <w:r w:rsidR="00AD3CEF" w:rsidRPr="0015549C">
        <w:rPr>
          <w:rFonts w:ascii="Georgia" w:hAnsi="Georgia"/>
          <w:b/>
          <w:iCs/>
          <w:u w:val="single"/>
        </w:rPr>
        <w:t xml:space="preserve"> Management Serv</w:t>
      </w:r>
      <w:r w:rsidR="00AC3C64">
        <w:rPr>
          <w:rFonts w:ascii="Georgia" w:hAnsi="Georgia"/>
          <w:b/>
          <w:iCs/>
          <w:u w:val="single"/>
        </w:rPr>
        <w:t>ices</w:t>
      </w:r>
      <w:r w:rsidR="000F0301">
        <w:rPr>
          <w:rFonts w:ascii="Georgia" w:hAnsi="Georgia"/>
          <w:b/>
          <w:iCs/>
          <w:u w:val="single"/>
        </w:rPr>
        <w:t xml:space="preserve"> PVT. LTD (June 2013- September2014</w:t>
      </w:r>
      <w:r w:rsidR="00AD3CEF" w:rsidRPr="0015549C">
        <w:rPr>
          <w:rFonts w:ascii="Georgia" w:hAnsi="Georgia"/>
          <w:b/>
          <w:iCs/>
          <w:u w:val="single"/>
        </w:rPr>
        <w:t>)</w:t>
      </w:r>
    </w:p>
    <w:p w:rsidR="00D066C8" w:rsidRDefault="00456F61" w:rsidP="00D066C8">
      <w:pPr>
        <w:spacing w:line="240" w:lineRule="auto"/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15549C">
        <w:rPr>
          <w:rFonts w:ascii="Georgia" w:hAnsi="Georgia"/>
          <w:b/>
          <w:bCs/>
        </w:rPr>
        <w:t>Role</w:t>
      </w:r>
      <w:r w:rsidR="00AD3CEF" w:rsidRPr="0015549C">
        <w:rPr>
          <w:rFonts w:ascii="Georgia" w:hAnsi="Georgia"/>
          <w:b/>
          <w:bCs/>
        </w:rPr>
        <w:t>:</w:t>
      </w:r>
      <w:r w:rsidR="00FB7EB5" w:rsidRPr="00D066C8">
        <w:rPr>
          <w:rFonts w:ascii="Georgia" w:hAnsi="Georgia"/>
          <w:b/>
          <w:bCs/>
          <w:sz w:val="24"/>
          <w:szCs w:val="24"/>
          <w:u w:val="single"/>
        </w:rPr>
        <w:t>Manager Sales</w:t>
      </w:r>
    </w:p>
    <w:p w:rsidR="00767591" w:rsidRPr="0015549C" w:rsidRDefault="00767591" w:rsidP="00767591">
      <w:pPr>
        <w:pStyle w:val="BodyText"/>
        <w:numPr>
          <w:ilvl w:val="0"/>
          <w:numId w:val="15"/>
        </w:numPr>
        <w:suppressAutoHyphens w:val="0"/>
        <w:spacing w:line="240" w:lineRule="auto"/>
        <w:jc w:val="left"/>
        <w:rPr>
          <w:rFonts w:ascii="Georgia" w:hAnsi="Georgia" w:cs="Times New Roman"/>
          <w:sz w:val="20"/>
          <w:szCs w:val="20"/>
        </w:rPr>
      </w:pPr>
      <w:r w:rsidRPr="0015549C">
        <w:rPr>
          <w:rFonts w:ascii="Georgia" w:hAnsi="Georgia" w:cs="Times New Roman"/>
          <w:sz w:val="20"/>
          <w:szCs w:val="20"/>
        </w:rPr>
        <w:t>Sales data management and reporting.</w:t>
      </w:r>
    </w:p>
    <w:p w:rsidR="00767591" w:rsidRPr="0015549C" w:rsidRDefault="00767591" w:rsidP="00767591">
      <w:pPr>
        <w:pStyle w:val="BodyText"/>
        <w:numPr>
          <w:ilvl w:val="0"/>
          <w:numId w:val="15"/>
        </w:numPr>
        <w:suppressAutoHyphens w:val="0"/>
        <w:spacing w:line="240" w:lineRule="auto"/>
        <w:jc w:val="left"/>
        <w:rPr>
          <w:rFonts w:ascii="Georgia" w:hAnsi="Georgia" w:cs="Times New Roman"/>
          <w:sz w:val="20"/>
          <w:szCs w:val="20"/>
        </w:rPr>
      </w:pPr>
      <w:r w:rsidRPr="0015549C">
        <w:rPr>
          <w:rFonts w:ascii="Georgia" w:hAnsi="Georgia" w:cs="Times New Roman"/>
          <w:sz w:val="20"/>
          <w:szCs w:val="20"/>
        </w:rPr>
        <w:t>Researching and gathering relevant data from the web for customer profiling.</w:t>
      </w:r>
    </w:p>
    <w:p w:rsidR="00767591" w:rsidRPr="0015549C" w:rsidRDefault="00767591" w:rsidP="00767591">
      <w:pPr>
        <w:pStyle w:val="BodyText"/>
        <w:numPr>
          <w:ilvl w:val="0"/>
          <w:numId w:val="15"/>
        </w:numPr>
        <w:suppressAutoHyphens w:val="0"/>
        <w:spacing w:line="240" w:lineRule="auto"/>
        <w:jc w:val="left"/>
        <w:rPr>
          <w:rFonts w:ascii="Georgia" w:hAnsi="Georgia" w:cs="Times New Roman"/>
          <w:sz w:val="20"/>
          <w:szCs w:val="20"/>
        </w:rPr>
      </w:pPr>
      <w:r w:rsidRPr="0015549C">
        <w:rPr>
          <w:rFonts w:ascii="Georgia" w:hAnsi="Georgia" w:cs="Times New Roman"/>
          <w:sz w:val="20"/>
          <w:szCs w:val="20"/>
        </w:rPr>
        <w:t>Acting as a team lead and assist the marketing team with data from research regarding prospective clients.</w:t>
      </w:r>
    </w:p>
    <w:p w:rsidR="00767591" w:rsidRPr="0015549C" w:rsidRDefault="00767591" w:rsidP="00767591">
      <w:pPr>
        <w:pStyle w:val="BodyText"/>
        <w:numPr>
          <w:ilvl w:val="0"/>
          <w:numId w:val="15"/>
        </w:numPr>
        <w:suppressAutoHyphens w:val="0"/>
        <w:spacing w:line="240" w:lineRule="auto"/>
        <w:jc w:val="left"/>
        <w:rPr>
          <w:rFonts w:ascii="Georgia" w:hAnsi="Georgia" w:cs="Times New Roman"/>
          <w:sz w:val="20"/>
          <w:szCs w:val="20"/>
        </w:rPr>
      </w:pPr>
      <w:r w:rsidRPr="0015549C">
        <w:rPr>
          <w:rFonts w:ascii="Georgia" w:hAnsi="Georgia" w:cs="Times New Roman"/>
          <w:sz w:val="20"/>
          <w:szCs w:val="20"/>
        </w:rPr>
        <w:t>Review and metric measurement of current business strategy pertaining to any particular industry or business.</w:t>
      </w:r>
    </w:p>
    <w:p w:rsidR="00767591" w:rsidRPr="0015549C" w:rsidRDefault="00767591" w:rsidP="00767591">
      <w:pPr>
        <w:pStyle w:val="BodyText"/>
        <w:numPr>
          <w:ilvl w:val="0"/>
          <w:numId w:val="15"/>
        </w:numPr>
        <w:suppressAutoHyphens w:val="0"/>
        <w:spacing w:line="240" w:lineRule="auto"/>
        <w:jc w:val="left"/>
        <w:rPr>
          <w:rFonts w:ascii="Georgia" w:hAnsi="Georgia" w:cs="Times New Roman"/>
          <w:sz w:val="20"/>
          <w:szCs w:val="20"/>
        </w:rPr>
      </w:pPr>
      <w:r w:rsidRPr="0015549C">
        <w:rPr>
          <w:rFonts w:ascii="Georgia" w:hAnsi="Georgia" w:cs="Times New Roman"/>
          <w:sz w:val="20"/>
          <w:szCs w:val="20"/>
        </w:rPr>
        <w:t>Engagement in CRM and Business Planning.</w:t>
      </w:r>
    </w:p>
    <w:p w:rsidR="001D0C2B" w:rsidRPr="001D0C2B" w:rsidRDefault="001D0C2B" w:rsidP="00087BCC">
      <w:pPr>
        <w:spacing w:line="240" w:lineRule="auto"/>
        <w:jc w:val="both"/>
        <w:rPr>
          <w:rFonts w:ascii="Georgia" w:hAnsi="Georgia"/>
          <w:b/>
          <w:bCs/>
          <w:sz w:val="24"/>
          <w:szCs w:val="24"/>
          <w:u w:val="single"/>
        </w:rPr>
      </w:pPr>
      <w:r w:rsidRPr="001D0C2B">
        <w:rPr>
          <w:rFonts w:ascii="Georgia" w:hAnsi="Georgia"/>
          <w:b/>
          <w:bCs/>
          <w:sz w:val="24"/>
          <w:szCs w:val="24"/>
          <w:u w:val="single"/>
        </w:rPr>
        <w:t xml:space="preserve">Internship </w:t>
      </w:r>
    </w:p>
    <w:p w:rsidR="0049574D" w:rsidRDefault="0049574D" w:rsidP="00087BCC">
      <w:pPr>
        <w:spacing w:line="240" w:lineRule="auto"/>
        <w:jc w:val="both"/>
        <w:rPr>
          <w:rFonts w:ascii="Georgia" w:hAnsi="Georgia"/>
          <w:b/>
          <w:bCs/>
          <w:u w:val="single"/>
        </w:rPr>
      </w:pPr>
    </w:p>
    <w:p w:rsidR="00D07894" w:rsidRPr="0049574D" w:rsidRDefault="001D0C2B" w:rsidP="00087BCC">
      <w:pPr>
        <w:spacing w:line="240" w:lineRule="auto"/>
        <w:jc w:val="both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>Summer Internship</w:t>
      </w:r>
      <w:r w:rsidRPr="001D0C2B">
        <w:rPr>
          <w:rFonts w:ascii="Georgia" w:hAnsi="Georgia"/>
          <w:b/>
          <w:bCs/>
        </w:rPr>
        <w:t xml:space="preserve">:    </w:t>
      </w:r>
      <w:r w:rsidR="00D07894" w:rsidRPr="0049574D">
        <w:rPr>
          <w:rFonts w:ascii="Georgia" w:hAnsi="Georgia"/>
          <w:b/>
          <w:bCs/>
          <w:u w:val="single"/>
        </w:rPr>
        <w:t>Century Ply Board (I) LTD</w:t>
      </w:r>
      <w:r w:rsidR="00D066C8" w:rsidRPr="0049574D">
        <w:rPr>
          <w:rFonts w:ascii="Georgia" w:hAnsi="Georgia"/>
          <w:b/>
          <w:bCs/>
          <w:u w:val="single"/>
        </w:rPr>
        <w:t xml:space="preserve"> (JUNE 2012 – AUGUST 2012) </w:t>
      </w:r>
    </w:p>
    <w:p w:rsidR="001D0C2B" w:rsidRPr="001D0C2B" w:rsidRDefault="001D0C2B" w:rsidP="00087BCC">
      <w:pPr>
        <w:spacing w:line="240" w:lineRule="auto"/>
        <w:jc w:val="both"/>
        <w:rPr>
          <w:rFonts w:ascii="Georgia" w:hAnsi="Georgia"/>
          <w:b/>
          <w:bCs/>
        </w:rPr>
      </w:pPr>
    </w:p>
    <w:p w:rsidR="001D0C2B" w:rsidRPr="001D0C2B" w:rsidRDefault="00D066C8" w:rsidP="001D0C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Georgia" w:hAnsi="Georgia"/>
          <w:bCs/>
        </w:rPr>
      </w:pPr>
      <w:r w:rsidRPr="001D0C2B">
        <w:rPr>
          <w:rFonts w:ascii="Georgia" w:hAnsi="Georgia"/>
          <w:bCs/>
        </w:rPr>
        <w:t>Brand Activation</w:t>
      </w:r>
    </w:p>
    <w:p w:rsidR="001D0C2B" w:rsidRPr="001D0C2B" w:rsidRDefault="001D0C2B" w:rsidP="001D0C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Georgia" w:hAnsi="Georgia"/>
          <w:bCs/>
        </w:rPr>
      </w:pPr>
      <w:r w:rsidRPr="001D0C2B">
        <w:rPr>
          <w:rFonts w:ascii="Georgia" w:hAnsi="Georgia"/>
          <w:bCs/>
        </w:rPr>
        <w:t>Marketing</w:t>
      </w:r>
    </w:p>
    <w:p w:rsidR="001D0C2B" w:rsidRDefault="001D0C2B" w:rsidP="001D0C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Georgia" w:hAnsi="Georgia"/>
          <w:bCs/>
        </w:rPr>
      </w:pPr>
      <w:r w:rsidRPr="001D0C2B">
        <w:rPr>
          <w:rFonts w:ascii="Georgia" w:hAnsi="Georgia"/>
          <w:bCs/>
        </w:rPr>
        <w:t>Marketing communication</w:t>
      </w:r>
    </w:p>
    <w:p w:rsidR="00304EC3" w:rsidRDefault="00304EC3" w:rsidP="001D0C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Branding</w:t>
      </w:r>
    </w:p>
    <w:p w:rsidR="00D07894" w:rsidRDefault="00304EC3" w:rsidP="001D0C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Product Launch.</w:t>
      </w:r>
      <w:r w:rsidR="00D9638A" w:rsidRPr="001D0C2B">
        <w:rPr>
          <w:rFonts w:ascii="Georgia" w:hAnsi="Georgia"/>
          <w:bCs/>
        </w:rPr>
        <w:t xml:space="preserve">  </w:t>
      </w:r>
    </w:p>
    <w:p w:rsidR="0049574D" w:rsidRDefault="0049574D" w:rsidP="00087BCC">
      <w:pPr>
        <w:spacing w:line="240" w:lineRule="auto"/>
        <w:jc w:val="both"/>
        <w:rPr>
          <w:rFonts w:ascii="Georgia" w:hAnsi="Georgia"/>
          <w:b/>
          <w:bCs/>
        </w:rPr>
      </w:pPr>
    </w:p>
    <w:p w:rsidR="00D066C8" w:rsidRPr="0015549C" w:rsidRDefault="00D066C8" w:rsidP="00D066C8">
      <w:pPr>
        <w:pStyle w:val="BodyText2"/>
        <w:shd w:val="clear" w:color="auto" w:fill="E6E6E6"/>
        <w:spacing w:line="240" w:lineRule="auto"/>
        <w:rPr>
          <w:rFonts w:ascii="Georgia" w:hAnsi="Georgia"/>
          <w:b/>
          <w:shadow/>
          <w:sz w:val="22"/>
          <w:szCs w:val="22"/>
          <w:lang w:val="en-GB"/>
        </w:rPr>
      </w:pPr>
      <w:r w:rsidRPr="0015549C">
        <w:rPr>
          <w:rFonts w:ascii="Georgia" w:hAnsi="Georgia"/>
          <w:b/>
          <w:shadow/>
          <w:sz w:val="22"/>
          <w:szCs w:val="22"/>
          <w:lang w:val="en-GB"/>
        </w:rPr>
        <w:t>Educational Qualification</w:t>
      </w:r>
    </w:p>
    <w:p w:rsidR="00D066C8" w:rsidRPr="0015549C" w:rsidRDefault="00D066C8" w:rsidP="00D066C8">
      <w:pPr>
        <w:numPr>
          <w:ilvl w:val="0"/>
          <w:numId w:val="12"/>
        </w:numPr>
        <w:spacing w:line="240" w:lineRule="auto"/>
        <w:jc w:val="both"/>
        <w:rPr>
          <w:rFonts w:ascii="Georgia" w:eastAsia="Arial Unicode MS" w:hAnsi="Georgia"/>
        </w:rPr>
      </w:pPr>
      <w:r w:rsidRPr="00D066C8">
        <w:rPr>
          <w:rFonts w:ascii="Georgia" w:eastAsia="Arial Unicode MS" w:hAnsi="Georgia"/>
          <w:b/>
        </w:rPr>
        <w:t>MBA</w:t>
      </w:r>
      <w:r w:rsidRPr="0015549C">
        <w:rPr>
          <w:rFonts w:ascii="Georgia" w:eastAsia="Arial Unicode MS" w:hAnsi="Georgia"/>
        </w:rPr>
        <w:t xml:space="preserve"> from Heritage Institute of Technology, Kolkata (WBUT) in 2013 with Marketing as Major and Human Resources as Minor. </w:t>
      </w:r>
    </w:p>
    <w:p w:rsidR="00D066C8" w:rsidRPr="0015549C" w:rsidRDefault="00D066C8" w:rsidP="00D066C8">
      <w:pPr>
        <w:numPr>
          <w:ilvl w:val="0"/>
          <w:numId w:val="12"/>
        </w:numPr>
        <w:spacing w:line="240" w:lineRule="auto"/>
        <w:jc w:val="both"/>
        <w:rPr>
          <w:rFonts w:ascii="Georgia" w:eastAsia="Arial Unicode MS" w:hAnsi="Georgia"/>
        </w:rPr>
      </w:pPr>
      <w:r w:rsidRPr="00D066C8">
        <w:rPr>
          <w:rFonts w:ascii="Georgia" w:eastAsia="Arial Unicode MS" w:hAnsi="Georgia"/>
          <w:b/>
        </w:rPr>
        <w:t>BBA</w:t>
      </w:r>
      <w:r w:rsidRPr="0015549C">
        <w:rPr>
          <w:rFonts w:ascii="Georgia" w:eastAsia="Arial Unicode MS" w:hAnsi="Georgia"/>
        </w:rPr>
        <w:t xml:space="preserve"> from Heritage Academy, Kolkata (WBUT) in 2011.</w:t>
      </w:r>
    </w:p>
    <w:p w:rsidR="00D066C8" w:rsidRPr="0015549C" w:rsidRDefault="00D066C8" w:rsidP="00D066C8">
      <w:pPr>
        <w:numPr>
          <w:ilvl w:val="0"/>
          <w:numId w:val="12"/>
        </w:numPr>
        <w:spacing w:line="240" w:lineRule="auto"/>
        <w:jc w:val="both"/>
        <w:rPr>
          <w:rFonts w:ascii="Georgia" w:eastAsia="Arial Unicode MS" w:hAnsi="Georgia"/>
        </w:rPr>
      </w:pPr>
      <w:r w:rsidRPr="00D066C8">
        <w:rPr>
          <w:rFonts w:ascii="Georgia" w:eastAsia="Arial Unicode MS" w:hAnsi="Georgia"/>
          <w:b/>
        </w:rPr>
        <w:lastRenderedPageBreak/>
        <w:t>Higher Secondary Examination</w:t>
      </w:r>
      <w:r w:rsidRPr="0015549C">
        <w:rPr>
          <w:rFonts w:ascii="Georgia" w:eastAsia="Arial Unicode MS" w:hAnsi="Georgia"/>
        </w:rPr>
        <w:t xml:space="preserve"> from Bharatiya Vidya Bhawan, Kolkata, CBSE Board in 2008, Commerce Stream. </w:t>
      </w:r>
    </w:p>
    <w:p w:rsidR="00D066C8" w:rsidRPr="0015549C" w:rsidRDefault="00D066C8" w:rsidP="00D066C8">
      <w:pPr>
        <w:numPr>
          <w:ilvl w:val="0"/>
          <w:numId w:val="12"/>
        </w:numPr>
        <w:spacing w:line="240" w:lineRule="auto"/>
        <w:jc w:val="both"/>
        <w:rPr>
          <w:rFonts w:ascii="Georgia" w:eastAsia="Arial Unicode MS" w:hAnsi="Georgia"/>
        </w:rPr>
      </w:pPr>
      <w:r w:rsidRPr="00D066C8">
        <w:rPr>
          <w:rFonts w:ascii="Georgia" w:eastAsia="Arial Unicode MS" w:hAnsi="Georgia"/>
          <w:b/>
        </w:rPr>
        <w:t>Secondary Examination</w:t>
      </w:r>
      <w:r w:rsidRPr="0015549C">
        <w:rPr>
          <w:rFonts w:ascii="Georgia" w:eastAsia="Arial Unicode MS" w:hAnsi="Georgia"/>
        </w:rPr>
        <w:t xml:space="preserve"> from Bharatiya Vidya Bhawan, Kolkata, CBSE Board in 2006.</w:t>
      </w:r>
    </w:p>
    <w:p w:rsidR="00D066C8" w:rsidRDefault="00D066C8" w:rsidP="00D066C8">
      <w:pPr>
        <w:spacing w:line="240" w:lineRule="auto"/>
        <w:jc w:val="both"/>
        <w:rPr>
          <w:rFonts w:ascii="Georgia" w:eastAsia="Arial Unicode MS" w:hAnsi="Georgia"/>
          <w:sz w:val="22"/>
          <w:szCs w:val="22"/>
        </w:rPr>
      </w:pPr>
    </w:p>
    <w:p w:rsidR="0049574D" w:rsidRDefault="0049574D" w:rsidP="00D066C8">
      <w:pPr>
        <w:spacing w:line="240" w:lineRule="auto"/>
        <w:jc w:val="both"/>
        <w:rPr>
          <w:rFonts w:ascii="Georgia" w:eastAsia="Arial Unicode MS" w:hAnsi="Georgia"/>
          <w:sz w:val="22"/>
          <w:szCs w:val="22"/>
        </w:rPr>
      </w:pPr>
    </w:p>
    <w:p w:rsidR="0049574D" w:rsidRPr="0015549C" w:rsidRDefault="0049574D" w:rsidP="00D066C8">
      <w:pPr>
        <w:spacing w:line="240" w:lineRule="auto"/>
        <w:jc w:val="both"/>
        <w:rPr>
          <w:rFonts w:ascii="Georgia" w:eastAsia="Arial Unicode MS" w:hAnsi="Georgia"/>
          <w:sz w:val="22"/>
          <w:szCs w:val="22"/>
        </w:rPr>
      </w:pPr>
    </w:p>
    <w:p w:rsidR="00D066C8" w:rsidRPr="0015549C" w:rsidRDefault="00D066C8" w:rsidP="00D066C8">
      <w:pPr>
        <w:pStyle w:val="BodyText2"/>
        <w:shd w:val="clear" w:color="auto" w:fill="E6E6E6"/>
        <w:spacing w:line="240" w:lineRule="auto"/>
        <w:rPr>
          <w:rFonts w:ascii="Georgia" w:hAnsi="Georgia"/>
          <w:b/>
          <w:shadow/>
          <w:sz w:val="22"/>
          <w:szCs w:val="22"/>
          <w:lang w:val="en-GB"/>
        </w:rPr>
      </w:pPr>
      <w:r w:rsidRPr="0015549C">
        <w:rPr>
          <w:rFonts w:ascii="Georgia" w:hAnsi="Georgia"/>
          <w:b/>
          <w:shadow/>
          <w:sz w:val="22"/>
          <w:szCs w:val="22"/>
          <w:lang w:val="en-GB"/>
        </w:rPr>
        <w:t>Computer Proficiency</w:t>
      </w:r>
    </w:p>
    <w:p w:rsidR="00304EC3" w:rsidRPr="00304EC3" w:rsidRDefault="00D066C8" w:rsidP="00087BCC">
      <w:pPr>
        <w:numPr>
          <w:ilvl w:val="0"/>
          <w:numId w:val="12"/>
        </w:numPr>
        <w:spacing w:line="240" w:lineRule="auto"/>
        <w:jc w:val="both"/>
        <w:rPr>
          <w:rFonts w:ascii="Georgia" w:hAnsi="Georgia"/>
          <w:b/>
          <w:bCs/>
        </w:rPr>
      </w:pPr>
      <w:r w:rsidRPr="00304EC3">
        <w:rPr>
          <w:rFonts w:ascii="Georgia" w:eastAsia="Arial Unicode MS" w:hAnsi="Georgia"/>
        </w:rPr>
        <w:t>Possess sound knowledge Microsoft Word, Excel and PowerPoint Applications.</w:t>
      </w:r>
    </w:p>
    <w:p w:rsidR="00304EC3" w:rsidRPr="00304EC3" w:rsidRDefault="00304EC3" w:rsidP="00304EC3">
      <w:pPr>
        <w:numPr>
          <w:ilvl w:val="0"/>
          <w:numId w:val="12"/>
        </w:numPr>
        <w:spacing w:line="240" w:lineRule="auto"/>
        <w:jc w:val="both"/>
        <w:rPr>
          <w:rFonts w:ascii="Georgia" w:eastAsia="Arial Unicode MS" w:hAnsi="Georgia"/>
        </w:rPr>
      </w:pPr>
      <w:r w:rsidRPr="00304EC3">
        <w:rPr>
          <w:rFonts w:ascii="Georgia" w:eastAsia="Arial Unicode MS" w:hAnsi="Georgia"/>
        </w:rPr>
        <w:t>Proficient with Internet usage and mailing applications such as Outlook Express &amp; Lotus Notes</w:t>
      </w:r>
    </w:p>
    <w:p w:rsidR="00C85A20" w:rsidRDefault="00304EC3" w:rsidP="00304EC3">
      <w:pPr>
        <w:spacing w:line="240" w:lineRule="auto"/>
        <w:ind w:left="360"/>
        <w:jc w:val="both"/>
        <w:rPr>
          <w:rFonts w:ascii="Georgia" w:hAnsi="Georgia"/>
          <w:b/>
          <w:bCs/>
        </w:rPr>
      </w:pPr>
      <w:r w:rsidRPr="00304EC3">
        <w:rPr>
          <w:rFonts w:ascii="Georgia" w:hAnsi="Georgia"/>
          <w:b/>
          <w:bCs/>
        </w:rPr>
        <w:t xml:space="preserve"> </w:t>
      </w:r>
    </w:p>
    <w:p w:rsidR="00C85A20" w:rsidRPr="00D9638A" w:rsidRDefault="00C85A20" w:rsidP="00087BCC">
      <w:pPr>
        <w:spacing w:line="240" w:lineRule="auto"/>
        <w:jc w:val="both"/>
        <w:rPr>
          <w:rFonts w:ascii="Georgia" w:hAnsi="Georgia"/>
          <w:b/>
          <w:bCs/>
        </w:rPr>
      </w:pPr>
    </w:p>
    <w:p w:rsidR="00087BCC" w:rsidRPr="0049574D" w:rsidRDefault="00694864" w:rsidP="00087BCC">
      <w:pPr>
        <w:rPr>
          <w:rFonts w:ascii="Georgia" w:hAnsi="Georgia"/>
          <w:b/>
          <w:sz w:val="22"/>
          <w:szCs w:val="22"/>
          <w:u w:val="single"/>
        </w:rPr>
      </w:pPr>
      <w:r w:rsidRPr="0049574D">
        <w:rPr>
          <w:rFonts w:ascii="Georgia" w:hAnsi="Georgia"/>
          <w:b/>
          <w:sz w:val="22"/>
          <w:szCs w:val="22"/>
          <w:u w:val="single"/>
        </w:rPr>
        <w:t>Person</w:t>
      </w:r>
      <w:r w:rsidR="00F57848" w:rsidRPr="0049574D">
        <w:rPr>
          <w:rFonts w:ascii="Georgia" w:hAnsi="Georgia"/>
          <w:b/>
          <w:sz w:val="22"/>
          <w:szCs w:val="22"/>
          <w:u w:val="single"/>
        </w:rPr>
        <w:t xml:space="preserve">al </w:t>
      </w:r>
      <w:r w:rsidR="0049574D" w:rsidRPr="0049574D">
        <w:rPr>
          <w:rFonts w:ascii="Georgia" w:hAnsi="Georgia"/>
          <w:b/>
          <w:sz w:val="22"/>
          <w:szCs w:val="22"/>
          <w:u w:val="single"/>
        </w:rPr>
        <w:t>Details:</w:t>
      </w:r>
    </w:p>
    <w:p w:rsidR="00694864" w:rsidRDefault="00694864" w:rsidP="00087BCC">
      <w:pPr>
        <w:rPr>
          <w:rFonts w:ascii="Georgia" w:hAnsi="Georgia"/>
          <w:b/>
          <w:sz w:val="22"/>
          <w:szCs w:val="22"/>
        </w:rPr>
      </w:pPr>
    </w:p>
    <w:p w:rsidR="00694864" w:rsidRPr="00304EC3" w:rsidRDefault="00694864" w:rsidP="00694864">
      <w:pPr>
        <w:numPr>
          <w:ilvl w:val="0"/>
          <w:numId w:val="20"/>
        </w:numPr>
        <w:rPr>
          <w:rFonts w:asciiTheme="minorHAnsi" w:hAnsiTheme="minorHAnsi" w:cstheme="minorHAnsi"/>
          <w:b/>
          <w:sz w:val="24"/>
          <w:szCs w:val="24"/>
        </w:rPr>
      </w:pPr>
      <w:r w:rsidRPr="00304EC3">
        <w:rPr>
          <w:rFonts w:asciiTheme="minorHAnsi" w:hAnsiTheme="minorHAnsi" w:cstheme="minorHAnsi"/>
          <w:b/>
          <w:sz w:val="24"/>
          <w:szCs w:val="24"/>
        </w:rPr>
        <w:t>Date of Birth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</w:r>
      <w:r w:rsidR="00304EC3">
        <w:rPr>
          <w:rFonts w:asciiTheme="minorHAnsi" w:hAnsiTheme="minorHAnsi" w:cstheme="minorHAnsi"/>
          <w:b/>
          <w:sz w:val="24"/>
          <w:szCs w:val="24"/>
        </w:rPr>
        <w:t>:</w:t>
      </w:r>
      <w:r w:rsidRPr="00304EC3">
        <w:rPr>
          <w:rFonts w:asciiTheme="minorHAnsi" w:hAnsiTheme="minorHAnsi" w:cstheme="minorHAnsi"/>
          <w:b/>
          <w:sz w:val="24"/>
          <w:szCs w:val="24"/>
        </w:rPr>
        <w:t>02</w:t>
      </w:r>
      <w:r w:rsidRPr="00304EC3">
        <w:rPr>
          <w:rFonts w:asciiTheme="minorHAnsi" w:hAnsiTheme="minorHAnsi" w:cstheme="minorHAnsi"/>
          <w:b/>
          <w:sz w:val="24"/>
          <w:szCs w:val="24"/>
          <w:vertAlign w:val="superscript"/>
        </w:rPr>
        <w:t>nd</w:t>
      </w:r>
      <w:r w:rsidRPr="00304EC3">
        <w:rPr>
          <w:rFonts w:asciiTheme="minorHAnsi" w:hAnsiTheme="minorHAnsi" w:cstheme="minorHAnsi"/>
          <w:b/>
          <w:sz w:val="24"/>
          <w:szCs w:val="24"/>
        </w:rPr>
        <w:t xml:space="preserve">  September 1988</w:t>
      </w:r>
    </w:p>
    <w:p w:rsidR="00694864" w:rsidRPr="00304EC3" w:rsidRDefault="00694864" w:rsidP="00694864">
      <w:pPr>
        <w:numPr>
          <w:ilvl w:val="0"/>
          <w:numId w:val="20"/>
        </w:numPr>
        <w:rPr>
          <w:rFonts w:asciiTheme="minorHAnsi" w:hAnsiTheme="minorHAnsi" w:cstheme="minorHAnsi"/>
          <w:b/>
          <w:sz w:val="24"/>
          <w:szCs w:val="24"/>
        </w:rPr>
      </w:pPr>
      <w:r w:rsidRPr="00304EC3">
        <w:rPr>
          <w:rFonts w:asciiTheme="minorHAnsi" w:hAnsiTheme="minorHAnsi" w:cstheme="minorHAnsi"/>
          <w:b/>
          <w:sz w:val="24"/>
          <w:szCs w:val="24"/>
        </w:rPr>
        <w:t>Marital Status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</w:r>
      <w:r w:rsidR="00304EC3">
        <w:rPr>
          <w:rFonts w:asciiTheme="minorHAnsi" w:hAnsiTheme="minorHAnsi" w:cstheme="minorHAnsi"/>
          <w:b/>
          <w:sz w:val="24"/>
          <w:szCs w:val="24"/>
        </w:rPr>
        <w:t>:</w:t>
      </w:r>
      <w:r w:rsidRPr="00304EC3">
        <w:rPr>
          <w:rFonts w:asciiTheme="minorHAnsi" w:hAnsiTheme="minorHAnsi" w:cstheme="minorHAnsi"/>
          <w:b/>
          <w:sz w:val="24"/>
          <w:szCs w:val="24"/>
        </w:rPr>
        <w:t>Single</w:t>
      </w:r>
    </w:p>
    <w:p w:rsidR="00694864" w:rsidRPr="00304EC3" w:rsidRDefault="00694864" w:rsidP="00694864">
      <w:pPr>
        <w:numPr>
          <w:ilvl w:val="0"/>
          <w:numId w:val="20"/>
        </w:numPr>
        <w:rPr>
          <w:rFonts w:asciiTheme="minorHAnsi" w:hAnsiTheme="minorHAnsi" w:cstheme="minorHAnsi"/>
          <w:b/>
          <w:sz w:val="24"/>
          <w:szCs w:val="24"/>
        </w:rPr>
      </w:pPr>
      <w:r w:rsidRPr="00304EC3">
        <w:rPr>
          <w:rFonts w:asciiTheme="minorHAnsi" w:hAnsiTheme="minorHAnsi" w:cstheme="minorHAnsi"/>
          <w:b/>
          <w:sz w:val="24"/>
          <w:szCs w:val="24"/>
        </w:rPr>
        <w:t>Father’s Name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304EC3">
        <w:rPr>
          <w:rFonts w:asciiTheme="minorHAnsi" w:hAnsiTheme="minorHAnsi" w:cstheme="minorHAnsi"/>
          <w:b/>
          <w:sz w:val="24"/>
          <w:szCs w:val="24"/>
        </w:rPr>
        <w:tab/>
      </w:r>
      <w:r w:rsidR="00304EC3">
        <w:rPr>
          <w:rFonts w:asciiTheme="minorHAnsi" w:hAnsiTheme="minorHAnsi" w:cstheme="minorHAnsi"/>
          <w:b/>
          <w:sz w:val="24"/>
          <w:szCs w:val="24"/>
        </w:rPr>
        <w:t>:</w:t>
      </w:r>
      <w:r w:rsidRPr="00304EC3">
        <w:rPr>
          <w:rFonts w:asciiTheme="minorHAnsi" w:hAnsiTheme="minorHAnsi" w:cstheme="minorHAnsi"/>
          <w:b/>
          <w:sz w:val="24"/>
          <w:szCs w:val="24"/>
        </w:rPr>
        <w:t>Mr.</w:t>
      </w:r>
      <w:r w:rsidR="004957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04EC3">
        <w:rPr>
          <w:rFonts w:asciiTheme="minorHAnsi" w:hAnsiTheme="minorHAnsi" w:cstheme="minorHAnsi"/>
          <w:b/>
          <w:sz w:val="24"/>
          <w:szCs w:val="24"/>
        </w:rPr>
        <w:t>Amar Nath Ganguly</w:t>
      </w:r>
    </w:p>
    <w:p w:rsidR="00694864" w:rsidRPr="00304EC3" w:rsidRDefault="00304EC3" w:rsidP="00694864">
      <w:pPr>
        <w:numPr>
          <w:ilvl w:val="0"/>
          <w:numId w:val="20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Address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:</w:t>
      </w:r>
      <w:r w:rsidR="00694864" w:rsidRPr="00304EC3">
        <w:rPr>
          <w:rFonts w:asciiTheme="minorHAnsi" w:hAnsiTheme="minorHAnsi" w:cstheme="minorHAnsi"/>
          <w:b/>
          <w:sz w:val="24"/>
          <w:szCs w:val="24"/>
        </w:rPr>
        <w:t>525 Dum Dum Park</w:t>
      </w:r>
    </w:p>
    <w:p w:rsidR="00694864" w:rsidRPr="00304EC3" w:rsidRDefault="00304EC3" w:rsidP="00694864">
      <w:pPr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  <w:r w:rsidR="00694864" w:rsidRPr="00304EC3">
        <w:rPr>
          <w:rFonts w:asciiTheme="minorHAnsi" w:hAnsiTheme="minorHAnsi" w:cstheme="minorHAnsi"/>
          <w:b/>
          <w:sz w:val="24"/>
          <w:szCs w:val="24"/>
        </w:rPr>
        <w:t>Kolkata -700055</w:t>
      </w:r>
    </w:p>
    <w:p w:rsidR="00694864" w:rsidRDefault="00694864" w:rsidP="00694864">
      <w:pPr>
        <w:ind w:left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</w:p>
    <w:p w:rsidR="00F57848" w:rsidRPr="0015549C" w:rsidRDefault="00F57848" w:rsidP="00087BCC">
      <w:pPr>
        <w:rPr>
          <w:rFonts w:ascii="Georgia" w:hAnsi="Georgia"/>
          <w:b/>
          <w:sz w:val="22"/>
          <w:szCs w:val="22"/>
        </w:rPr>
      </w:pPr>
    </w:p>
    <w:p w:rsidR="00914655" w:rsidRPr="00694864" w:rsidRDefault="00914655" w:rsidP="00914655">
      <w:pPr>
        <w:pStyle w:val="BodyText2"/>
        <w:shd w:val="clear" w:color="auto" w:fill="E6E6E6"/>
        <w:spacing w:line="240" w:lineRule="auto"/>
        <w:rPr>
          <w:rFonts w:ascii="Georgia" w:hAnsi="Georgia"/>
          <w:b/>
          <w:shadow/>
          <w:sz w:val="22"/>
          <w:szCs w:val="22"/>
          <w:lang w:val="en-GB"/>
        </w:rPr>
      </w:pPr>
      <w:r w:rsidRPr="00694864">
        <w:rPr>
          <w:rFonts w:ascii="Georgia" w:hAnsi="Georgia"/>
          <w:b/>
          <w:shadow/>
          <w:sz w:val="22"/>
          <w:szCs w:val="22"/>
          <w:lang w:val="en-GB"/>
        </w:rPr>
        <w:t>Declaration:</w:t>
      </w:r>
    </w:p>
    <w:p w:rsidR="00914655" w:rsidRPr="0015549C" w:rsidRDefault="00914655" w:rsidP="00087BCC">
      <w:pPr>
        <w:rPr>
          <w:rFonts w:ascii="Georgia" w:hAnsi="Georgia"/>
        </w:rPr>
      </w:pPr>
      <w:r w:rsidRPr="0015549C">
        <w:rPr>
          <w:rFonts w:ascii="Georgia" w:hAnsi="Georgia"/>
        </w:rPr>
        <w:t>I hereby declare that the information disclosed is true to the best of my knowledge.</w:t>
      </w:r>
    </w:p>
    <w:p w:rsidR="00694864" w:rsidRDefault="00694864" w:rsidP="00087BCC">
      <w:pPr>
        <w:rPr>
          <w:rFonts w:ascii="Georgia" w:hAnsi="Georgia"/>
          <w:b/>
        </w:rPr>
      </w:pPr>
    </w:p>
    <w:p w:rsidR="002D3228" w:rsidRDefault="002D3228" w:rsidP="00087BCC">
      <w:pPr>
        <w:rPr>
          <w:rFonts w:ascii="Georgia" w:hAnsi="Georgia"/>
          <w:b/>
        </w:rPr>
      </w:pPr>
    </w:p>
    <w:p w:rsidR="00914655" w:rsidRPr="00914655" w:rsidRDefault="00914655" w:rsidP="00087BCC">
      <w:pPr>
        <w:rPr>
          <w:rFonts w:ascii="Georgia" w:hAnsi="Georgia"/>
        </w:rPr>
      </w:pPr>
      <w:r w:rsidRPr="0015549C">
        <w:rPr>
          <w:rFonts w:ascii="Georgia" w:hAnsi="Georgia"/>
          <w:b/>
        </w:rPr>
        <w:t>Signature:</w:t>
      </w:r>
      <w:r w:rsidR="00304EC3">
        <w:rPr>
          <w:rFonts w:ascii="Georgia" w:hAnsi="Georgia"/>
          <w:b/>
        </w:rPr>
        <w:t xml:space="preserve"> Tannistha Ganguly</w:t>
      </w:r>
      <w:r w:rsidRPr="0015549C">
        <w:rPr>
          <w:rFonts w:ascii="Georgia" w:hAnsi="Georgia"/>
          <w:b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Pr="0015549C">
        <w:rPr>
          <w:rFonts w:ascii="Georgia" w:hAnsi="Georgia"/>
        </w:rPr>
        <w:tab/>
      </w:r>
      <w:r w:rsidR="00B81661">
        <w:rPr>
          <w:rFonts w:ascii="Georgia" w:hAnsi="Georgia"/>
          <w:noProof/>
          <w:lang w:eastAsia="en-US" w:bidi="ar-SA"/>
        </w:rPr>
        <w:t xml:space="preserve">                                                                                                          </w:t>
      </w:r>
    </w:p>
    <w:p w:rsidR="00914655" w:rsidRDefault="00914655" w:rsidP="00087BCC">
      <w:pPr>
        <w:rPr>
          <w:rFonts w:ascii="Georgia" w:hAnsi="Georgia"/>
        </w:rPr>
      </w:pPr>
    </w:p>
    <w:p w:rsidR="002D3228" w:rsidRDefault="005D1AC8" w:rsidP="00087BCC">
      <w:pPr>
        <w:rPr>
          <w:rFonts w:ascii="Georgia" w:hAnsi="Georgia"/>
        </w:rPr>
      </w:pPr>
      <w:r>
        <w:rPr>
          <w:rFonts w:ascii="Georgia" w:hAnsi="Georgia"/>
        </w:rPr>
        <w:t>Place</w:t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Kolkata,</w:t>
      </w:r>
    </w:p>
    <w:p w:rsidR="005D1AC8" w:rsidRDefault="005D1AC8" w:rsidP="00087BCC">
      <w:pPr>
        <w:rPr>
          <w:rFonts w:ascii="Georgia" w:hAnsi="Georgia"/>
        </w:rPr>
      </w:pPr>
      <w:r>
        <w:rPr>
          <w:rFonts w:ascii="Georgia" w:hAnsi="Georgia"/>
        </w:rPr>
        <w:t>Dated</w:t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</w:r>
    </w:p>
    <w:p w:rsidR="002D3228" w:rsidRDefault="002D3228" w:rsidP="00087BCC">
      <w:pPr>
        <w:rPr>
          <w:rFonts w:ascii="Georgia" w:hAnsi="Georgia"/>
        </w:rPr>
      </w:pPr>
    </w:p>
    <w:p w:rsidR="002D3228" w:rsidRPr="00914655" w:rsidRDefault="002D3228" w:rsidP="00087BCC">
      <w:pPr>
        <w:rPr>
          <w:rFonts w:ascii="Georgia" w:hAnsi="Georgia"/>
        </w:rPr>
      </w:pPr>
    </w:p>
    <w:sectPr w:rsidR="002D3228" w:rsidRPr="00914655" w:rsidSect="00456F61">
      <w:headerReference w:type="default" r:id="rId9"/>
      <w:footerReference w:type="default" r:id="rId10"/>
      <w:pgSz w:w="12240" w:h="15840"/>
      <w:pgMar w:top="900" w:right="1080" w:bottom="90" w:left="1080" w:header="0" w:footer="709" w:gutter="0"/>
      <w:cols w:space="720"/>
      <w:docGrid w:linePitch="24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2C1" w:rsidRDefault="008902C1" w:rsidP="00C43CA4">
      <w:pPr>
        <w:spacing w:line="240" w:lineRule="auto"/>
      </w:pPr>
      <w:r>
        <w:separator/>
      </w:r>
    </w:p>
  </w:endnote>
  <w:endnote w:type="continuationSeparator" w:id="1">
    <w:p w:rsidR="008902C1" w:rsidRDefault="008902C1" w:rsidP="00C43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ont23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38" w:rsidRDefault="005C2238">
    <w:pPr>
      <w:rPr>
        <w:rStyle w:val="PageNumber1"/>
      </w:rPr>
    </w:pPr>
    <w:r>
      <w:rPr>
        <w:rStyle w:val="PageNumber1"/>
      </w:rPr>
      <w:t xml:space="preserve">            </w:t>
    </w:r>
    <w:r>
      <w:rPr>
        <w:rStyle w:val="PageNumber1"/>
      </w:rPr>
      <w:tab/>
      <w:t xml:space="preserve">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2C1" w:rsidRDefault="008902C1" w:rsidP="00C43CA4">
      <w:pPr>
        <w:spacing w:line="240" w:lineRule="auto"/>
      </w:pPr>
      <w:r>
        <w:separator/>
      </w:r>
    </w:p>
  </w:footnote>
  <w:footnote w:type="continuationSeparator" w:id="1">
    <w:p w:rsidR="008902C1" w:rsidRDefault="008902C1" w:rsidP="00C43C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38" w:rsidRPr="003231F7" w:rsidRDefault="005C2238">
    <w:pPr>
      <w:pStyle w:val="Header"/>
      <w:rPr>
        <w:rFonts w:ascii="Verdana" w:hAnsi="Verdana"/>
        <w:b/>
        <w:color w:val="000000"/>
      </w:rPr>
    </w:pPr>
    <w:r w:rsidRPr="003231F7">
      <w:rPr>
        <w:rFonts w:ascii="Verdana" w:hAnsi="Verdana"/>
        <w:b/>
        <w:color w:val="000000"/>
      </w:rPr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"/>
      <w:lvlJc w:val="left"/>
      <w:pPr>
        <w:tabs>
          <w:tab w:val="num" w:pos="6585"/>
        </w:tabs>
        <w:ind w:left="6585" w:hanging="465"/>
      </w:pPr>
      <w:rPr>
        <w:rFonts w:ascii="Wingdings" w:hAnsi="Wingdings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425"/>
        </w:tabs>
        <w:ind w:left="74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145"/>
        </w:tabs>
        <w:ind w:left="814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865"/>
        </w:tabs>
        <w:ind w:left="8865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535"/>
        </w:tabs>
        <w:ind w:left="85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255"/>
        </w:tabs>
        <w:ind w:left="9255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2.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6840"/>
        </w:tabs>
        <w:ind w:left="6840" w:hanging="18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5" w:hanging="360"/>
      </w:pPr>
      <w:rPr>
        <w:rFonts w:ascii="Wingdings" w:hAnsi="Wingdings"/>
      </w:rPr>
    </w:lvl>
  </w:abstractNum>
  <w:abstractNum w:abstractNumId="10">
    <w:nsid w:val="0B2A06A2"/>
    <w:multiLevelType w:val="hybridMultilevel"/>
    <w:tmpl w:val="8E48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2E6CE8"/>
    <w:multiLevelType w:val="hybridMultilevel"/>
    <w:tmpl w:val="D7B02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C770B"/>
    <w:multiLevelType w:val="hybridMultilevel"/>
    <w:tmpl w:val="3FDA189C"/>
    <w:lvl w:ilvl="0" w:tplc="BF0CB2D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85685"/>
    <w:multiLevelType w:val="hybridMultilevel"/>
    <w:tmpl w:val="D48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214E4"/>
    <w:multiLevelType w:val="hybridMultilevel"/>
    <w:tmpl w:val="5234F1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C2340F2"/>
    <w:multiLevelType w:val="hybridMultilevel"/>
    <w:tmpl w:val="8F3EE3E4"/>
    <w:lvl w:ilvl="0" w:tplc="BF0CB2D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B51FC"/>
    <w:multiLevelType w:val="hybridMultilevel"/>
    <w:tmpl w:val="F7D0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302C9"/>
    <w:multiLevelType w:val="hybridMultilevel"/>
    <w:tmpl w:val="007CFCFE"/>
    <w:lvl w:ilvl="0" w:tplc="BF0CB2D8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F60C87"/>
    <w:multiLevelType w:val="hybridMultilevel"/>
    <w:tmpl w:val="B67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D07E6"/>
    <w:multiLevelType w:val="hybridMultilevel"/>
    <w:tmpl w:val="6AFE0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5390D"/>
    <w:multiLevelType w:val="hybridMultilevel"/>
    <w:tmpl w:val="BF42E846"/>
    <w:lvl w:ilvl="0" w:tplc="BF0CB2D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2635F"/>
    <w:multiLevelType w:val="hybridMultilevel"/>
    <w:tmpl w:val="1EBA114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>
    <w:nsid w:val="6B490F20"/>
    <w:multiLevelType w:val="hybridMultilevel"/>
    <w:tmpl w:val="DB144914"/>
    <w:lvl w:ilvl="0" w:tplc="BF0CB2D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C6D12"/>
    <w:multiLevelType w:val="hybridMultilevel"/>
    <w:tmpl w:val="51EAEF72"/>
    <w:lvl w:ilvl="0" w:tplc="BF0CB2D8">
      <w:start w:val="1"/>
      <w:numFmt w:val="bullet"/>
      <w:lvlText w:val="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76F97EFE"/>
    <w:multiLevelType w:val="hybridMultilevel"/>
    <w:tmpl w:val="DC4291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24"/>
  </w:num>
  <w:num w:numId="13">
    <w:abstractNumId w:val="13"/>
  </w:num>
  <w:num w:numId="14">
    <w:abstractNumId w:val="19"/>
  </w:num>
  <w:num w:numId="15">
    <w:abstractNumId w:val="17"/>
  </w:num>
  <w:num w:numId="16">
    <w:abstractNumId w:val="11"/>
  </w:num>
  <w:num w:numId="17">
    <w:abstractNumId w:val="10"/>
  </w:num>
  <w:num w:numId="18">
    <w:abstractNumId w:val="18"/>
  </w:num>
  <w:num w:numId="19">
    <w:abstractNumId w:val="20"/>
  </w:num>
  <w:num w:numId="20">
    <w:abstractNumId w:val="16"/>
  </w:num>
  <w:num w:numId="21">
    <w:abstractNumId w:val="15"/>
  </w:num>
  <w:num w:numId="22">
    <w:abstractNumId w:val="12"/>
  </w:num>
  <w:num w:numId="23">
    <w:abstractNumId w:val="23"/>
  </w:num>
  <w:num w:numId="24">
    <w:abstractNumId w:val="2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905AC"/>
    <w:rsid w:val="000056A3"/>
    <w:rsid w:val="000137EE"/>
    <w:rsid w:val="00013FFC"/>
    <w:rsid w:val="00021563"/>
    <w:rsid w:val="00041C58"/>
    <w:rsid w:val="00041F8D"/>
    <w:rsid w:val="00046081"/>
    <w:rsid w:val="00051A78"/>
    <w:rsid w:val="00055C2F"/>
    <w:rsid w:val="00057336"/>
    <w:rsid w:val="00057B31"/>
    <w:rsid w:val="0006319F"/>
    <w:rsid w:val="00074FB7"/>
    <w:rsid w:val="00075D34"/>
    <w:rsid w:val="0008507A"/>
    <w:rsid w:val="00087BCC"/>
    <w:rsid w:val="0009296A"/>
    <w:rsid w:val="0009725A"/>
    <w:rsid w:val="00097285"/>
    <w:rsid w:val="000E0273"/>
    <w:rsid w:val="000F0301"/>
    <w:rsid w:val="000F3F05"/>
    <w:rsid w:val="001016EE"/>
    <w:rsid w:val="00102AA5"/>
    <w:rsid w:val="00103B62"/>
    <w:rsid w:val="00104817"/>
    <w:rsid w:val="0013789C"/>
    <w:rsid w:val="001423D1"/>
    <w:rsid w:val="001448FE"/>
    <w:rsid w:val="00153C7C"/>
    <w:rsid w:val="0015549C"/>
    <w:rsid w:val="0016281B"/>
    <w:rsid w:val="001643B2"/>
    <w:rsid w:val="0017305F"/>
    <w:rsid w:val="001B0A6C"/>
    <w:rsid w:val="001B0B20"/>
    <w:rsid w:val="001C0625"/>
    <w:rsid w:val="001C13BA"/>
    <w:rsid w:val="001D07CB"/>
    <w:rsid w:val="001D0C2B"/>
    <w:rsid w:val="001E00BB"/>
    <w:rsid w:val="001E1C33"/>
    <w:rsid w:val="001F2583"/>
    <w:rsid w:val="001F664B"/>
    <w:rsid w:val="001F794C"/>
    <w:rsid w:val="00200231"/>
    <w:rsid w:val="002033A3"/>
    <w:rsid w:val="002036C7"/>
    <w:rsid w:val="00204132"/>
    <w:rsid w:val="00221DB2"/>
    <w:rsid w:val="00225562"/>
    <w:rsid w:val="00241237"/>
    <w:rsid w:val="00252F89"/>
    <w:rsid w:val="002633C9"/>
    <w:rsid w:val="00265A55"/>
    <w:rsid w:val="00270E4E"/>
    <w:rsid w:val="0028149B"/>
    <w:rsid w:val="002911EA"/>
    <w:rsid w:val="002A356F"/>
    <w:rsid w:val="002A5BA9"/>
    <w:rsid w:val="002B163D"/>
    <w:rsid w:val="002B5AC4"/>
    <w:rsid w:val="002C0E50"/>
    <w:rsid w:val="002C5597"/>
    <w:rsid w:val="002D3228"/>
    <w:rsid w:val="002D5206"/>
    <w:rsid w:val="002D5C62"/>
    <w:rsid w:val="002E348C"/>
    <w:rsid w:val="002E6EE0"/>
    <w:rsid w:val="002F0415"/>
    <w:rsid w:val="002F0A60"/>
    <w:rsid w:val="002F2F68"/>
    <w:rsid w:val="003022CF"/>
    <w:rsid w:val="00304EC3"/>
    <w:rsid w:val="003071A8"/>
    <w:rsid w:val="00310E9F"/>
    <w:rsid w:val="003231F7"/>
    <w:rsid w:val="003277D0"/>
    <w:rsid w:val="00332278"/>
    <w:rsid w:val="00333408"/>
    <w:rsid w:val="003411FA"/>
    <w:rsid w:val="00342903"/>
    <w:rsid w:val="00350649"/>
    <w:rsid w:val="00351175"/>
    <w:rsid w:val="0035522C"/>
    <w:rsid w:val="00356B66"/>
    <w:rsid w:val="003639B4"/>
    <w:rsid w:val="003652C7"/>
    <w:rsid w:val="003722A5"/>
    <w:rsid w:val="003744BD"/>
    <w:rsid w:val="00375A2B"/>
    <w:rsid w:val="003773CC"/>
    <w:rsid w:val="00387B71"/>
    <w:rsid w:val="00391CBA"/>
    <w:rsid w:val="00397176"/>
    <w:rsid w:val="003A7214"/>
    <w:rsid w:val="003A77B5"/>
    <w:rsid w:val="003B4917"/>
    <w:rsid w:val="003B7083"/>
    <w:rsid w:val="004020BF"/>
    <w:rsid w:val="00410608"/>
    <w:rsid w:val="00412644"/>
    <w:rsid w:val="0041491A"/>
    <w:rsid w:val="0043777E"/>
    <w:rsid w:val="00450A24"/>
    <w:rsid w:val="00454254"/>
    <w:rsid w:val="00456F61"/>
    <w:rsid w:val="004606DB"/>
    <w:rsid w:val="00461109"/>
    <w:rsid w:val="00473A16"/>
    <w:rsid w:val="00483D97"/>
    <w:rsid w:val="0048774D"/>
    <w:rsid w:val="0049574D"/>
    <w:rsid w:val="0049639F"/>
    <w:rsid w:val="004973D5"/>
    <w:rsid w:val="004B2D51"/>
    <w:rsid w:val="004C3FE4"/>
    <w:rsid w:val="004F12D2"/>
    <w:rsid w:val="0050736B"/>
    <w:rsid w:val="00511817"/>
    <w:rsid w:val="005148AA"/>
    <w:rsid w:val="00522768"/>
    <w:rsid w:val="00540EAB"/>
    <w:rsid w:val="00563D3D"/>
    <w:rsid w:val="00571E1A"/>
    <w:rsid w:val="005769C3"/>
    <w:rsid w:val="0058517C"/>
    <w:rsid w:val="005857B7"/>
    <w:rsid w:val="00590893"/>
    <w:rsid w:val="00594AB8"/>
    <w:rsid w:val="005A1A40"/>
    <w:rsid w:val="005A5CCD"/>
    <w:rsid w:val="005A72B4"/>
    <w:rsid w:val="005B4069"/>
    <w:rsid w:val="005C0BC0"/>
    <w:rsid w:val="005C0E5A"/>
    <w:rsid w:val="005C2238"/>
    <w:rsid w:val="005C686A"/>
    <w:rsid w:val="005C7A71"/>
    <w:rsid w:val="005D09C2"/>
    <w:rsid w:val="005D1AC8"/>
    <w:rsid w:val="005F679D"/>
    <w:rsid w:val="006058AD"/>
    <w:rsid w:val="00623D0E"/>
    <w:rsid w:val="0063176A"/>
    <w:rsid w:val="006434F8"/>
    <w:rsid w:val="00646CD3"/>
    <w:rsid w:val="0065072E"/>
    <w:rsid w:val="00653071"/>
    <w:rsid w:val="00656F56"/>
    <w:rsid w:val="00661182"/>
    <w:rsid w:val="00664562"/>
    <w:rsid w:val="00665303"/>
    <w:rsid w:val="00671846"/>
    <w:rsid w:val="006845FC"/>
    <w:rsid w:val="00694864"/>
    <w:rsid w:val="0069579A"/>
    <w:rsid w:val="006A2351"/>
    <w:rsid w:val="006A5224"/>
    <w:rsid w:val="006A6EA6"/>
    <w:rsid w:val="006B380C"/>
    <w:rsid w:val="006B4261"/>
    <w:rsid w:val="006B6288"/>
    <w:rsid w:val="006C7BB7"/>
    <w:rsid w:val="006D17B6"/>
    <w:rsid w:val="006D2942"/>
    <w:rsid w:val="006D3A2F"/>
    <w:rsid w:val="006E4DC7"/>
    <w:rsid w:val="006E51AE"/>
    <w:rsid w:val="006E723F"/>
    <w:rsid w:val="006F1ED9"/>
    <w:rsid w:val="0070285D"/>
    <w:rsid w:val="00710B51"/>
    <w:rsid w:val="007220CB"/>
    <w:rsid w:val="00723F8E"/>
    <w:rsid w:val="00727C8B"/>
    <w:rsid w:val="00733E6B"/>
    <w:rsid w:val="00760111"/>
    <w:rsid w:val="00762A12"/>
    <w:rsid w:val="00767591"/>
    <w:rsid w:val="00776C4F"/>
    <w:rsid w:val="00777FC1"/>
    <w:rsid w:val="00792EC4"/>
    <w:rsid w:val="007A0A4B"/>
    <w:rsid w:val="007B2DDF"/>
    <w:rsid w:val="007B4D4D"/>
    <w:rsid w:val="007B5743"/>
    <w:rsid w:val="007C2148"/>
    <w:rsid w:val="007E58DA"/>
    <w:rsid w:val="007F037A"/>
    <w:rsid w:val="00800C34"/>
    <w:rsid w:val="008024E4"/>
    <w:rsid w:val="008062E3"/>
    <w:rsid w:val="00813F36"/>
    <w:rsid w:val="00815922"/>
    <w:rsid w:val="00821BEE"/>
    <w:rsid w:val="00823A42"/>
    <w:rsid w:val="00840D91"/>
    <w:rsid w:val="008412CF"/>
    <w:rsid w:val="0085601D"/>
    <w:rsid w:val="008626C3"/>
    <w:rsid w:val="00864BCE"/>
    <w:rsid w:val="00876D70"/>
    <w:rsid w:val="00884114"/>
    <w:rsid w:val="008902C1"/>
    <w:rsid w:val="008A25F4"/>
    <w:rsid w:val="008A4A8C"/>
    <w:rsid w:val="008B0FB9"/>
    <w:rsid w:val="008B18BE"/>
    <w:rsid w:val="008C2F48"/>
    <w:rsid w:val="008C6938"/>
    <w:rsid w:val="008E3273"/>
    <w:rsid w:val="008E5DF5"/>
    <w:rsid w:val="008E6BA9"/>
    <w:rsid w:val="008F668E"/>
    <w:rsid w:val="0090214D"/>
    <w:rsid w:val="009029FD"/>
    <w:rsid w:val="0090567E"/>
    <w:rsid w:val="00906D26"/>
    <w:rsid w:val="00911B27"/>
    <w:rsid w:val="00914655"/>
    <w:rsid w:val="0093504B"/>
    <w:rsid w:val="00957178"/>
    <w:rsid w:val="00961156"/>
    <w:rsid w:val="00963641"/>
    <w:rsid w:val="00971A2D"/>
    <w:rsid w:val="00973AC5"/>
    <w:rsid w:val="00973D88"/>
    <w:rsid w:val="00986799"/>
    <w:rsid w:val="009A504A"/>
    <w:rsid w:val="009C0631"/>
    <w:rsid w:val="009C20FF"/>
    <w:rsid w:val="009F0B16"/>
    <w:rsid w:val="009F3726"/>
    <w:rsid w:val="00A00AA6"/>
    <w:rsid w:val="00A06134"/>
    <w:rsid w:val="00A17239"/>
    <w:rsid w:val="00A2209E"/>
    <w:rsid w:val="00A23010"/>
    <w:rsid w:val="00A33292"/>
    <w:rsid w:val="00A53B35"/>
    <w:rsid w:val="00A75245"/>
    <w:rsid w:val="00A84A0E"/>
    <w:rsid w:val="00A903EF"/>
    <w:rsid w:val="00A95E79"/>
    <w:rsid w:val="00AA7D5F"/>
    <w:rsid w:val="00AC3C64"/>
    <w:rsid w:val="00AD3CEF"/>
    <w:rsid w:val="00AF1E57"/>
    <w:rsid w:val="00B17FE8"/>
    <w:rsid w:val="00B278DA"/>
    <w:rsid w:val="00B27B37"/>
    <w:rsid w:val="00B3522B"/>
    <w:rsid w:val="00B4078C"/>
    <w:rsid w:val="00B41353"/>
    <w:rsid w:val="00B47D9E"/>
    <w:rsid w:val="00B5653E"/>
    <w:rsid w:val="00B7158B"/>
    <w:rsid w:val="00B75CE3"/>
    <w:rsid w:val="00B77932"/>
    <w:rsid w:val="00B77934"/>
    <w:rsid w:val="00B81661"/>
    <w:rsid w:val="00B81A1E"/>
    <w:rsid w:val="00B82C21"/>
    <w:rsid w:val="00B955EE"/>
    <w:rsid w:val="00BA27B1"/>
    <w:rsid w:val="00BA431A"/>
    <w:rsid w:val="00BC5E92"/>
    <w:rsid w:val="00BE1778"/>
    <w:rsid w:val="00BE7C89"/>
    <w:rsid w:val="00BE7D04"/>
    <w:rsid w:val="00BF2CE4"/>
    <w:rsid w:val="00C02347"/>
    <w:rsid w:val="00C02499"/>
    <w:rsid w:val="00C0261A"/>
    <w:rsid w:val="00C0554B"/>
    <w:rsid w:val="00C373C5"/>
    <w:rsid w:val="00C43CA4"/>
    <w:rsid w:val="00C57A8D"/>
    <w:rsid w:val="00C6390B"/>
    <w:rsid w:val="00C70DEE"/>
    <w:rsid w:val="00C85A20"/>
    <w:rsid w:val="00C86FA3"/>
    <w:rsid w:val="00C905AC"/>
    <w:rsid w:val="00C97A42"/>
    <w:rsid w:val="00CA094D"/>
    <w:rsid w:val="00CA31BF"/>
    <w:rsid w:val="00CC66F6"/>
    <w:rsid w:val="00CD16EE"/>
    <w:rsid w:val="00CD1854"/>
    <w:rsid w:val="00CD6F7B"/>
    <w:rsid w:val="00CE3F2A"/>
    <w:rsid w:val="00CE5B0C"/>
    <w:rsid w:val="00CE7D8B"/>
    <w:rsid w:val="00D01CA6"/>
    <w:rsid w:val="00D066C8"/>
    <w:rsid w:val="00D07894"/>
    <w:rsid w:val="00D21201"/>
    <w:rsid w:val="00D24207"/>
    <w:rsid w:val="00D26E96"/>
    <w:rsid w:val="00D3098A"/>
    <w:rsid w:val="00D32265"/>
    <w:rsid w:val="00D32887"/>
    <w:rsid w:val="00D32F0A"/>
    <w:rsid w:val="00D43380"/>
    <w:rsid w:val="00D5315C"/>
    <w:rsid w:val="00D54BF2"/>
    <w:rsid w:val="00D60224"/>
    <w:rsid w:val="00D61CD3"/>
    <w:rsid w:val="00D63966"/>
    <w:rsid w:val="00D66C32"/>
    <w:rsid w:val="00D76CB1"/>
    <w:rsid w:val="00D773D6"/>
    <w:rsid w:val="00D81094"/>
    <w:rsid w:val="00D822A1"/>
    <w:rsid w:val="00D9490B"/>
    <w:rsid w:val="00D9638A"/>
    <w:rsid w:val="00DA6ABB"/>
    <w:rsid w:val="00DB2657"/>
    <w:rsid w:val="00DB2EFD"/>
    <w:rsid w:val="00DB4ED3"/>
    <w:rsid w:val="00DB62D6"/>
    <w:rsid w:val="00DC75FE"/>
    <w:rsid w:val="00DD268B"/>
    <w:rsid w:val="00DD2789"/>
    <w:rsid w:val="00DD4932"/>
    <w:rsid w:val="00DE095D"/>
    <w:rsid w:val="00DE198F"/>
    <w:rsid w:val="00DE3260"/>
    <w:rsid w:val="00DE3B06"/>
    <w:rsid w:val="00DF169D"/>
    <w:rsid w:val="00DF6D1A"/>
    <w:rsid w:val="00DF7F44"/>
    <w:rsid w:val="00E22FBE"/>
    <w:rsid w:val="00E2453C"/>
    <w:rsid w:val="00E25A11"/>
    <w:rsid w:val="00E36905"/>
    <w:rsid w:val="00E51AAA"/>
    <w:rsid w:val="00E62969"/>
    <w:rsid w:val="00E645F4"/>
    <w:rsid w:val="00E711D5"/>
    <w:rsid w:val="00E9097A"/>
    <w:rsid w:val="00E91BA0"/>
    <w:rsid w:val="00EB1C5D"/>
    <w:rsid w:val="00EB43A7"/>
    <w:rsid w:val="00EB5C17"/>
    <w:rsid w:val="00EC259C"/>
    <w:rsid w:val="00EE5A40"/>
    <w:rsid w:val="00EF3C8E"/>
    <w:rsid w:val="00EF72F2"/>
    <w:rsid w:val="00F03653"/>
    <w:rsid w:val="00F0413A"/>
    <w:rsid w:val="00F10ECC"/>
    <w:rsid w:val="00F1458C"/>
    <w:rsid w:val="00F17BFA"/>
    <w:rsid w:val="00F27F71"/>
    <w:rsid w:val="00F31387"/>
    <w:rsid w:val="00F35074"/>
    <w:rsid w:val="00F4631C"/>
    <w:rsid w:val="00F57848"/>
    <w:rsid w:val="00F613F3"/>
    <w:rsid w:val="00F7245E"/>
    <w:rsid w:val="00F80960"/>
    <w:rsid w:val="00F86DB6"/>
    <w:rsid w:val="00F925AF"/>
    <w:rsid w:val="00FA0F24"/>
    <w:rsid w:val="00FA15A1"/>
    <w:rsid w:val="00FB7EB5"/>
    <w:rsid w:val="00FC0459"/>
    <w:rsid w:val="00FC1C08"/>
    <w:rsid w:val="00FC68BD"/>
    <w:rsid w:val="00FD129A"/>
    <w:rsid w:val="00FD4ACD"/>
    <w:rsid w:val="00FD65CA"/>
    <w:rsid w:val="00FE0623"/>
    <w:rsid w:val="00FE367D"/>
    <w:rsid w:val="00FF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57"/>
    <w:pPr>
      <w:suppressAutoHyphens/>
      <w:spacing w:line="100" w:lineRule="atLeast"/>
    </w:pPr>
    <w:rPr>
      <w:kern w:val="1"/>
      <w:lang w:eastAsia="hi-IN" w:bidi="hi-IN"/>
    </w:rPr>
  </w:style>
  <w:style w:type="paragraph" w:styleId="Heading1">
    <w:name w:val="heading 1"/>
    <w:basedOn w:val="Normal"/>
    <w:next w:val="BodyText"/>
    <w:qFormat/>
    <w:rsid w:val="00AF1E57"/>
    <w:pPr>
      <w:keepNext/>
      <w:jc w:val="both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BodyText"/>
    <w:qFormat/>
    <w:rsid w:val="00AF1E57"/>
    <w:pPr>
      <w:keepNext/>
      <w:keepLines/>
      <w:tabs>
        <w:tab w:val="num" w:pos="0"/>
      </w:tabs>
      <w:spacing w:before="200"/>
      <w:ind w:left="576" w:hanging="576"/>
      <w:outlineLvl w:val="1"/>
    </w:pPr>
    <w:rPr>
      <w:rFonts w:ascii="Cambria" w:hAnsi="Cambria" w:cs="font232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rsid w:val="00AF1E57"/>
    <w:pPr>
      <w:keepNext/>
      <w:tabs>
        <w:tab w:val="num" w:pos="0"/>
      </w:tabs>
      <w:ind w:left="720" w:hanging="720"/>
      <w:jc w:val="both"/>
      <w:outlineLvl w:val="2"/>
    </w:pPr>
    <w:rPr>
      <w:rFonts w:ascii="Trebuchet MS" w:hAnsi="Trebuchet MS" w:cs="Trebuchet M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F1E57"/>
    <w:rPr>
      <w:rFonts w:ascii="Symbol" w:hAnsi="Symbol" w:cs="Symbol"/>
    </w:rPr>
  </w:style>
  <w:style w:type="character" w:customStyle="1" w:styleId="WW8Num2z1">
    <w:name w:val="WW8Num2z1"/>
    <w:rsid w:val="00AF1E57"/>
    <w:rPr>
      <w:rFonts w:ascii="Courier New" w:hAnsi="Courier New" w:cs="Courier New"/>
    </w:rPr>
  </w:style>
  <w:style w:type="character" w:customStyle="1" w:styleId="WW8Num2z2">
    <w:name w:val="WW8Num2z2"/>
    <w:rsid w:val="00AF1E57"/>
    <w:rPr>
      <w:rFonts w:ascii="Wingdings" w:hAnsi="Wingdings" w:cs="Wingdings"/>
    </w:rPr>
  </w:style>
  <w:style w:type="character" w:customStyle="1" w:styleId="WW8Num3z0">
    <w:name w:val="WW8Num3z0"/>
    <w:rsid w:val="00AF1E57"/>
    <w:rPr>
      <w:rFonts w:ascii="Symbol" w:hAnsi="Symbol" w:cs="Symbol"/>
    </w:rPr>
  </w:style>
  <w:style w:type="character" w:customStyle="1" w:styleId="WW8Num3z1">
    <w:name w:val="WW8Num3z1"/>
    <w:rsid w:val="00AF1E57"/>
    <w:rPr>
      <w:rFonts w:ascii="Courier New" w:hAnsi="Courier New" w:cs="Courier New"/>
    </w:rPr>
  </w:style>
  <w:style w:type="character" w:customStyle="1" w:styleId="WW8Num3z2">
    <w:name w:val="WW8Num3z2"/>
    <w:rsid w:val="00AF1E57"/>
    <w:rPr>
      <w:rFonts w:ascii="Wingdings" w:hAnsi="Wingdings" w:cs="Wingdings"/>
    </w:rPr>
  </w:style>
  <w:style w:type="character" w:customStyle="1" w:styleId="WW8Num4z0">
    <w:name w:val="WW8Num4z0"/>
    <w:rsid w:val="00AF1E57"/>
    <w:rPr>
      <w:rFonts w:ascii="Wingdings" w:hAnsi="Wingdings" w:cs="Arial"/>
      <w:sz w:val="20"/>
    </w:rPr>
  </w:style>
  <w:style w:type="character" w:customStyle="1" w:styleId="WW8Num4z1">
    <w:name w:val="WW8Num4z1"/>
    <w:rsid w:val="00AF1E57"/>
    <w:rPr>
      <w:rFonts w:ascii="Courier New" w:hAnsi="Courier New" w:cs="Courier New"/>
    </w:rPr>
  </w:style>
  <w:style w:type="character" w:customStyle="1" w:styleId="WW8Num4z2">
    <w:name w:val="WW8Num4z2"/>
    <w:rsid w:val="00AF1E57"/>
    <w:rPr>
      <w:rFonts w:ascii="Wingdings" w:hAnsi="Wingdings"/>
    </w:rPr>
  </w:style>
  <w:style w:type="character" w:customStyle="1" w:styleId="WW8Num4z3">
    <w:name w:val="WW8Num4z3"/>
    <w:rsid w:val="00AF1E57"/>
    <w:rPr>
      <w:rFonts w:ascii="Symbol" w:hAnsi="Symbol"/>
    </w:rPr>
  </w:style>
  <w:style w:type="character" w:customStyle="1" w:styleId="WW8Num5z0">
    <w:name w:val="WW8Num5z0"/>
    <w:rsid w:val="00AF1E57"/>
    <w:rPr>
      <w:rFonts w:ascii="Symbol" w:hAnsi="Symbol"/>
    </w:rPr>
  </w:style>
  <w:style w:type="character" w:customStyle="1" w:styleId="WW8Num5z1">
    <w:name w:val="WW8Num5z1"/>
    <w:rsid w:val="00AF1E57"/>
    <w:rPr>
      <w:rFonts w:ascii="Courier New" w:hAnsi="Courier New" w:cs="Courier New"/>
    </w:rPr>
  </w:style>
  <w:style w:type="character" w:customStyle="1" w:styleId="WW8Num5z2">
    <w:name w:val="WW8Num5z2"/>
    <w:rsid w:val="00AF1E57"/>
    <w:rPr>
      <w:rFonts w:ascii="Wingdings" w:hAnsi="Wingdings"/>
    </w:rPr>
  </w:style>
  <w:style w:type="character" w:customStyle="1" w:styleId="WW8Num6z0">
    <w:name w:val="WW8Num6z0"/>
    <w:rsid w:val="00AF1E57"/>
    <w:rPr>
      <w:rFonts w:ascii="Symbol" w:hAnsi="Symbol"/>
    </w:rPr>
  </w:style>
  <w:style w:type="character" w:customStyle="1" w:styleId="WW8Num6z1">
    <w:name w:val="WW8Num6z1"/>
    <w:rsid w:val="00AF1E57"/>
    <w:rPr>
      <w:rFonts w:ascii="Courier New" w:hAnsi="Courier New" w:cs="Courier New"/>
    </w:rPr>
  </w:style>
  <w:style w:type="character" w:customStyle="1" w:styleId="WW8Num6z2">
    <w:name w:val="WW8Num6z2"/>
    <w:rsid w:val="00AF1E57"/>
    <w:rPr>
      <w:rFonts w:ascii="Wingdings" w:hAnsi="Wingdings"/>
    </w:rPr>
  </w:style>
  <w:style w:type="character" w:customStyle="1" w:styleId="WW8Num7z0">
    <w:name w:val="WW8Num7z0"/>
    <w:rsid w:val="00AF1E57"/>
    <w:rPr>
      <w:rFonts w:ascii="Symbol" w:hAnsi="Symbol"/>
    </w:rPr>
  </w:style>
  <w:style w:type="character" w:customStyle="1" w:styleId="WW8Num7z1">
    <w:name w:val="WW8Num7z1"/>
    <w:rsid w:val="00AF1E57"/>
    <w:rPr>
      <w:rFonts w:ascii="Courier New" w:hAnsi="Courier New" w:cs="Courier New"/>
    </w:rPr>
  </w:style>
  <w:style w:type="character" w:customStyle="1" w:styleId="WW8Num7z2">
    <w:name w:val="WW8Num7z2"/>
    <w:rsid w:val="00AF1E57"/>
    <w:rPr>
      <w:rFonts w:ascii="Wingdings" w:hAnsi="Wingdings"/>
    </w:rPr>
  </w:style>
  <w:style w:type="character" w:customStyle="1" w:styleId="WW8Num8z0">
    <w:name w:val="WW8Num8z0"/>
    <w:rsid w:val="00AF1E57"/>
    <w:rPr>
      <w:rFonts w:ascii="Symbol" w:hAnsi="Symbol"/>
    </w:rPr>
  </w:style>
  <w:style w:type="character" w:customStyle="1" w:styleId="WW8Num8z1">
    <w:name w:val="WW8Num8z1"/>
    <w:rsid w:val="00AF1E57"/>
    <w:rPr>
      <w:rFonts w:ascii="Courier New" w:hAnsi="Courier New" w:cs="Courier New"/>
    </w:rPr>
  </w:style>
  <w:style w:type="character" w:customStyle="1" w:styleId="WW8Num8z2">
    <w:name w:val="WW8Num8z2"/>
    <w:rsid w:val="00AF1E57"/>
    <w:rPr>
      <w:rFonts w:ascii="Wingdings" w:hAnsi="Wingdings"/>
    </w:rPr>
  </w:style>
  <w:style w:type="character" w:customStyle="1" w:styleId="WW8Num10z0">
    <w:name w:val="WW8Num10z0"/>
    <w:rsid w:val="00AF1E57"/>
    <w:rPr>
      <w:rFonts w:ascii="Symbol" w:hAnsi="Symbol"/>
    </w:rPr>
  </w:style>
  <w:style w:type="character" w:customStyle="1" w:styleId="WW8Num10z1">
    <w:name w:val="WW8Num10z1"/>
    <w:rsid w:val="00AF1E57"/>
    <w:rPr>
      <w:rFonts w:ascii="Courier New" w:hAnsi="Courier New" w:cs="Courier New"/>
    </w:rPr>
  </w:style>
  <w:style w:type="character" w:customStyle="1" w:styleId="WW8Num10z2">
    <w:name w:val="WW8Num10z2"/>
    <w:rsid w:val="00AF1E57"/>
    <w:rPr>
      <w:rFonts w:ascii="Wingdings" w:hAnsi="Wingdings"/>
    </w:rPr>
  </w:style>
  <w:style w:type="character" w:customStyle="1" w:styleId="Absatz-Standardschriftart">
    <w:name w:val="Absatz-Standardschriftart"/>
    <w:rsid w:val="00AF1E57"/>
  </w:style>
  <w:style w:type="character" w:customStyle="1" w:styleId="Heading1Char">
    <w:name w:val="Heading 1 Char"/>
    <w:rsid w:val="00AF1E57"/>
    <w:rPr>
      <w:rFonts w:ascii="Arial" w:eastAsia="Times New Roman" w:hAnsi="Arial" w:cs="Arial"/>
      <w:b/>
      <w:bCs/>
      <w:lang w:val="en-US"/>
    </w:rPr>
  </w:style>
  <w:style w:type="character" w:customStyle="1" w:styleId="Heading3Char">
    <w:name w:val="Heading 3 Char"/>
    <w:rsid w:val="00AF1E57"/>
    <w:rPr>
      <w:rFonts w:ascii="Trebuchet MS" w:eastAsia="Times New Roman" w:hAnsi="Trebuchet MS" w:cs="Trebuchet MS"/>
      <w:b/>
      <w:bCs/>
      <w:lang w:val="en-US"/>
    </w:rPr>
  </w:style>
  <w:style w:type="character" w:customStyle="1" w:styleId="FooterChar">
    <w:name w:val="Footer Char"/>
    <w:rsid w:val="00AF1E5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ageNumber1">
    <w:name w:val="Page Number1"/>
    <w:basedOn w:val="DefaultParagraphFont"/>
    <w:rsid w:val="00AF1E57"/>
  </w:style>
  <w:style w:type="character" w:customStyle="1" w:styleId="HeaderChar">
    <w:name w:val="Header Char"/>
    <w:rsid w:val="00AF1E5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rsid w:val="00AF1E57"/>
    <w:rPr>
      <w:rFonts w:ascii="Arial" w:eastAsia="Times New Roman" w:hAnsi="Arial" w:cs="Arial"/>
      <w:lang w:val="en-US"/>
    </w:rPr>
  </w:style>
  <w:style w:type="character" w:styleId="Strong">
    <w:name w:val="Strong"/>
    <w:qFormat/>
    <w:rsid w:val="00AF1E57"/>
    <w:rPr>
      <w:b/>
      <w:bCs/>
    </w:rPr>
  </w:style>
  <w:style w:type="character" w:customStyle="1" w:styleId="BodytextCharChar">
    <w:name w:val="Body text Char Char"/>
    <w:rsid w:val="00AF1E57"/>
    <w:rPr>
      <w:rFonts w:ascii="Arial" w:eastAsia="Times New Roman" w:hAnsi="Arial" w:cs="Times New Roman"/>
      <w:color w:val="00457C"/>
      <w:sz w:val="21"/>
      <w:szCs w:val="24"/>
      <w:lang w:val="en-US"/>
    </w:rPr>
  </w:style>
  <w:style w:type="character" w:customStyle="1" w:styleId="BalloonTextChar">
    <w:name w:val="Balloon Text Char"/>
    <w:rsid w:val="00AF1E57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rsid w:val="00AF1E57"/>
    <w:rPr>
      <w:rFonts w:ascii="Cambria" w:hAnsi="Cambria" w:cs="font232"/>
      <w:b/>
      <w:bCs/>
      <w:color w:val="4F81BD"/>
      <w:sz w:val="26"/>
      <w:szCs w:val="26"/>
      <w:lang w:val="en-US"/>
    </w:rPr>
  </w:style>
  <w:style w:type="character" w:customStyle="1" w:styleId="ListLabel1">
    <w:name w:val="ListLabel 1"/>
    <w:rsid w:val="00AF1E57"/>
    <w:rPr>
      <w:rFonts w:cs="Symbol"/>
    </w:rPr>
  </w:style>
  <w:style w:type="character" w:customStyle="1" w:styleId="ListLabel2">
    <w:name w:val="ListLabel 2"/>
    <w:rsid w:val="00AF1E57"/>
    <w:rPr>
      <w:rFonts w:cs="Courier New"/>
    </w:rPr>
  </w:style>
  <w:style w:type="character" w:customStyle="1" w:styleId="ListLabel3">
    <w:name w:val="ListLabel 3"/>
    <w:rsid w:val="00AF1E57"/>
    <w:rPr>
      <w:rFonts w:cs="Wingdings"/>
    </w:rPr>
  </w:style>
  <w:style w:type="character" w:customStyle="1" w:styleId="ListLabel4">
    <w:name w:val="ListLabel 4"/>
    <w:rsid w:val="00AF1E57"/>
    <w:rPr>
      <w:rFonts w:eastAsia="Times New Roman" w:cs="Arial"/>
      <w:sz w:val="20"/>
    </w:rPr>
  </w:style>
  <w:style w:type="paragraph" w:customStyle="1" w:styleId="Heading">
    <w:name w:val="Heading"/>
    <w:basedOn w:val="Normal"/>
    <w:next w:val="BodyText"/>
    <w:rsid w:val="00AF1E5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F1E57"/>
    <w:pPr>
      <w:jc w:val="both"/>
    </w:pPr>
    <w:rPr>
      <w:rFonts w:ascii="Arial" w:hAnsi="Arial" w:cs="Arial"/>
      <w:sz w:val="22"/>
      <w:szCs w:val="22"/>
    </w:rPr>
  </w:style>
  <w:style w:type="paragraph" w:styleId="List">
    <w:name w:val="List"/>
    <w:basedOn w:val="BodyText"/>
    <w:rsid w:val="00AF1E57"/>
    <w:rPr>
      <w:rFonts w:cs="Mangal"/>
    </w:rPr>
  </w:style>
  <w:style w:type="paragraph" w:styleId="Caption">
    <w:name w:val="caption"/>
    <w:basedOn w:val="Normal"/>
    <w:qFormat/>
    <w:rsid w:val="00AF1E5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F1E57"/>
    <w:pPr>
      <w:suppressLineNumbers/>
    </w:pPr>
    <w:rPr>
      <w:rFonts w:cs="Mangal"/>
    </w:rPr>
  </w:style>
  <w:style w:type="paragraph" w:styleId="Footer">
    <w:name w:val="footer"/>
    <w:basedOn w:val="Normal"/>
    <w:rsid w:val="00AF1E57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F1E57"/>
    <w:pPr>
      <w:suppressLineNumbers/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AF1E57"/>
    <w:pPr>
      <w:spacing w:after="60" w:line="220" w:lineRule="atLeast"/>
    </w:pPr>
    <w:rPr>
      <w:spacing w:val="-5"/>
      <w:sz w:val="20"/>
      <w:szCs w:val="20"/>
    </w:rPr>
  </w:style>
  <w:style w:type="paragraph" w:customStyle="1" w:styleId="Bodytext0">
    <w:name w:val="Body text"/>
    <w:basedOn w:val="Normal"/>
    <w:rsid w:val="00AF1E57"/>
    <w:pPr>
      <w:spacing w:line="240" w:lineRule="exact"/>
    </w:pPr>
    <w:rPr>
      <w:rFonts w:ascii="Arial" w:hAnsi="Arial"/>
      <w:color w:val="00457C"/>
      <w:sz w:val="21"/>
      <w:szCs w:val="24"/>
    </w:rPr>
  </w:style>
  <w:style w:type="paragraph" w:styleId="NormalWeb">
    <w:name w:val="Normal (Web)"/>
    <w:basedOn w:val="Normal"/>
    <w:rsid w:val="00AF1E57"/>
    <w:pPr>
      <w:spacing w:before="28" w:after="28"/>
    </w:pPr>
    <w:rPr>
      <w:rFonts w:eastAsia="SimSun"/>
      <w:sz w:val="24"/>
      <w:szCs w:val="24"/>
      <w:lang w:val="en-IN"/>
    </w:rPr>
  </w:style>
  <w:style w:type="paragraph" w:styleId="BalloonText">
    <w:name w:val="Balloon Text"/>
    <w:basedOn w:val="Normal"/>
    <w:rsid w:val="00AF1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F1E57"/>
    <w:pPr>
      <w:ind w:left="720"/>
    </w:pPr>
  </w:style>
  <w:style w:type="paragraph" w:customStyle="1" w:styleId="TableContents">
    <w:name w:val="Table Contents"/>
    <w:basedOn w:val="Normal"/>
    <w:rsid w:val="00AF1E57"/>
    <w:pPr>
      <w:suppressLineNumbers/>
    </w:pPr>
  </w:style>
  <w:style w:type="paragraph" w:customStyle="1" w:styleId="TableHeading">
    <w:name w:val="Table Heading"/>
    <w:basedOn w:val="TableContents"/>
    <w:rsid w:val="00AF1E57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1854"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link w:val="DocumentMap"/>
    <w:uiPriority w:val="99"/>
    <w:semiHidden/>
    <w:rsid w:val="00CD1854"/>
    <w:rPr>
      <w:rFonts w:ascii="Tahoma" w:hAnsi="Tahoma" w:cs="Mangal"/>
      <w:kern w:val="1"/>
      <w:sz w:val="16"/>
      <w:szCs w:val="14"/>
      <w:lang w:val="en-US" w:eastAsia="hi-IN" w:bidi="hi-IN"/>
    </w:rPr>
  </w:style>
  <w:style w:type="character" w:styleId="Hyperlink">
    <w:name w:val="Hyperlink"/>
    <w:uiPriority w:val="99"/>
    <w:unhideWhenUsed/>
    <w:rsid w:val="00C97A42"/>
    <w:rPr>
      <w:color w:val="0000FF"/>
      <w:u w:val="single"/>
    </w:rPr>
  </w:style>
  <w:style w:type="paragraph" w:styleId="BodyText2">
    <w:name w:val="Body Text 2"/>
    <w:basedOn w:val="Normal"/>
    <w:rsid w:val="00F10ECC"/>
    <w:pPr>
      <w:suppressAutoHyphens w:val="0"/>
      <w:spacing w:after="120" w:line="480" w:lineRule="auto"/>
    </w:pPr>
    <w:rPr>
      <w:kern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A4A3B-D674-42BF-811A-AD5A47AC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Summary:</vt:lpstr>
    </vt:vector>
  </TitlesOfParts>
  <Company>Tata Teleservices Ltd.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Summary:</dc:title>
  <dc:creator>takden163</dc:creator>
  <cp:lastModifiedBy>tannistha</cp:lastModifiedBy>
  <cp:revision>4</cp:revision>
  <cp:lastPrinted>1601-01-01T00:00:00Z</cp:lastPrinted>
  <dcterms:created xsi:type="dcterms:W3CDTF">2017-05-05T07:36:00Z</dcterms:created>
  <dcterms:modified xsi:type="dcterms:W3CDTF">2017-05-10T05:57:00Z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PricewaterhouseCoopers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