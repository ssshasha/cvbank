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63D" w:rsidRDefault="0051799D" w:rsidP="00B0763D">
      <w:pPr>
        <w:pStyle w:val="Cog-body"/>
        <w:ind w:left="0"/>
        <w:jc w:val="center"/>
        <w:rPr>
          <w:rFonts w:cs="Arial"/>
          <w:b/>
          <w:snapToGrid w:val="0"/>
          <w:color w:val="002060"/>
          <w:kern w:val="28"/>
          <w:sz w:val="26"/>
        </w:rPr>
      </w:pPr>
      <w:r>
        <w:rPr>
          <w:rFonts w:cs="Arial"/>
          <w:b/>
          <w:snapToGrid w:val="0"/>
          <w:color w:val="002060"/>
          <w:kern w:val="28"/>
          <w:sz w:val="26"/>
        </w:rPr>
        <w:t xml:space="preserve">Usha Sharma </w:t>
      </w:r>
    </w:p>
    <w:p w:rsidR="00073B43" w:rsidRDefault="00073B43" w:rsidP="00073B43">
      <w:pPr>
        <w:jc w:val="center"/>
        <w:rPr>
          <w:rFonts w:ascii="Arial" w:hAnsi="Arial" w:cs="Arial"/>
          <w:sz w:val="16"/>
          <w:szCs w:val="16"/>
        </w:rPr>
      </w:pPr>
      <w:r>
        <w:rPr>
          <w:noProof/>
          <w:sz w:val="20"/>
          <w:lang w:eastAsia="en-US"/>
        </w:rPr>
        <w:drawing>
          <wp:inline distT="0" distB="0" distL="0" distR="0">
            <wp:extent cx="6305550" cy="972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9727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B43" w:rsidRDefault="00073B43" w:rsidP="00073B43">
      <w:pPr>
        <w:jc w:val="center"/>
        <w:rPr>
          <w:rFonts w:ascii="Arial" w:hAnsi="Arial" w:cs="Arial"/>
          <w:sz w:val="16"/>
          <w:szCs w:val="16"/>
        </w:rPr>
      </w:pPr>
    </w:p>
    <w:p w:rsidR="00073B43" w:rsidRDefault="00AE7A0E" w:rsidP="00AE7A0E">
      <w:pPr>
        <w:jc w:val="center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M.Sc (Ag) i</w:t>
      </w:r>
      <w:r w:rsidR="000D1E59">
        <w:rPr>
          <w:rFonts w:ascii="Arial" w:hAnsi="Arial" w:cs="Arial"/>
          <w:b/>
          <w:i/>
          <w:sz w:val="18"/>
          <w:szCs w:val="18"/>
        </w:rPr>
        <w:t>n Agriculture Extension with around 2</w:t>
      </w:r>
      <w:r w:rsidR="00D26084">
        <w:rPr>
          <w:rFonts w:ascii="Arial" w:hAnsi="Arial" w:cs="Arial"/>
          <w:b/>
          <w:i/>
          <w:sz w:val="18"/>
          <w:szCs w:val="18"/>
        </w:rPr>
        <w:t xml:space="preserve"> yrs</w:t>
      </w:r>
      <w:r>
        <w:rPr>
          <w:rFonts w:ascii="Arial" w:hAnsi="Arial" w:cs="Arial"/>
          <w:b/>
          <w:i/>
          <w:sz w:val="18"/>
          <w:szCs w:val="18"/>
        </w:rPr>
        <w:t xml:space="preserve"> experience as Marketing Co-</w:t>
      </w:r>
      <w:r w:rsidR="004E3A23">
        <w:rPr>
          <w:rFonts w:ascii="Arial" w:hAnsi="Arial" w:cs="Arial"/>
          <w:b/>
          <w:i/>
          <w:sz w:val="18"/>
          <w:szCs w:val="18"/>
        </w:rPr>
        <w:t>coordinator</w:t>
      </w:r>
      <w:r w:rsidR="0091277E">
        <w:rPr>
          <w:rFonts w:ascii="Arial" w:hAnsi="Arial" w:cs="Arial"/>
          <w:b/>
          <w:i/>
          <w:sz w:val="18"/>
          <w:szCs w:val="18"/>
        </w:rPr>
        <w:t xml:space="preserve"> East, </w:t>
      </w:r>
      <w:r>
        <w:rPr>
          <w:rFonts w:ascii="Arial" w:hAnsi="Arial" w:cs="Arial"/>
          <w:b/>
          <w:i/>
          <w:sz w:val="18"/>
          <w:szCs w:val="18"/>
        </w:rPr>
        <w:t>in E.I.Dupont</w:t>
      </w:r>
    </w:p>
    <w:p w:rsidR="00AE7A0E" w:rsidRPr="00AE7A0E" w:rsidRDefault="00AE7A0E" w:rsidP="00AE7A0E">
      <w:pPr>
        <w:jc w:val="center"/>
        <w:rPr>
          <w:rFonts w:ascii="Arial" w:hAnsi="Arial" w:cs="Arial"/>
          <w:i/>
          <w:sz w:val="18"/>
          <w:szCs w:val="18"/>
        </w:rPr>
      </w:pPr>
    </w:p>
    <w:tbl>
      <w:tblPr>
        <w:tblW w:w="9779" w:type="dxa"/>
        <w:tblLayout w:type="fixed"/>
        <w:tblLook w:val="04A0"/>
      </w:tblPr>
      <w:tblGrid>
        <w:gridCol w:w="9779"/>
      </w:tblGrid>
      <w:tr w:rsidR="001B4D2A" w:rsidTr="00EA1012">
        <w:trPr>
          <w:cantSplit/>
          <w:trHeight w:val="439"/>
        </w:trPr>
        <w:tc>
          <w:tcPr>
            <w:tcW w:w="9779" w:type="dxa"/>
            <w:shd w:val="clear" w:color="auto" w:fill="C6D9F1"/>
            <w:hideMark/>
          </w:tcPr>
          <w:p w:rsidR="001B4D2A" w:rsidRDefault="001B4D2A" w:rsidP="00EA1012">
            <w:pPr>
              <w:pStyle w:val="Cog-H3a"/>
              <w:keepNext w:val="0"/>
              <w:widowControl w:val="0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Career Objective</w:t>
            </w:r>
          </w:p>
        </w:tc>
      </w:tr>
    </w:tbl>
    <w:p w:rsidR="001B4D2A" w:rsidRPr="00781CB2" w:rsidRDefault="001B4D2A" w:rsidP="001B4D2A">
      <w:pPr>
        <w:jc w:val="both"/>
        <w:rPr>
          <w:rFonts w:ascii="Arial" w:hAnsi="Arial" w:cs="Arial"/>
          <w:bCs/>
          <w:sz w:val="16"/>
          <w:szCs w:val="16"/>
        </w:rPr>
      </w:pPr>
    </w:p>
    <w:p w:rsidR="005773CE" w:rsidRPr="008A691C" w:rsidRDefault="005773CE" w:rsidP="008A691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A691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Seeking a responsible marketing post with </w:t>
      </w:r>
      <w:r w:rsidR="00D72E4E" w:rsidRPr="008A691C">
        <w:rPr>
          <w:rFonts w:ascii="Arial" w:hAnsi="Arial" w:cs="Arial"/>
          <w:color w:val="000000"/>
          <w:sz w:val="18"/>
          <w:szCs w:val="18"/>
          <w:shd w:val="clear" w:color="auto" w:fill="FFFFFF"/>
        </w:rPr>
        <w:t>diverse roles and responsibilities</w:t>
      </w:r>
      <w:r w:rsidRPr="008A691C">
        <w:rPr>
          <w:rFonts w:ascii="Arial" w:hAnsi="Arial" w:cs="Arial"/>
          <w:color w:val="000000"/>
          <w:sz w:val="18"/>
          <w:szCs w:val="18"/>
          <w:shd w:val="clear" w:color="auto" w:fill="FFFFFF"/>
        </w:rPr>
        <w:t>, where I can show my ab</w:t>
      </w:r>
      <w:r w:rsidR="008A691C">
        <w:rPr>
          <w:rFonts w:ascii="Arial" w:hAnsi="Arial" w:cs="Arial"/>
          <w:color w:val="000000"/>
          <w:sz w:val="18"/>
          <w:szCs w:val="18"/>
          <w:shd w:val="clear" w:color="auto" w:fill="FFFFFF"/>
        </w:rPr>
        <w:t>ilities.</w:t>
      </w:r>
    </w:p>
    <w:p w:rsidR="00B0763D" w:rsidRDefault="00B0763D" w:rsidP="00B0763D">
      <w:pPr>
        <w:pStyle w:val="Cog-H1a"/>
        <w:keepNext w:val="0"/>
        <w:widowControl w:val="0"/>
        <w:spacing w:before="0" w:after="0"/>
        <w:jc w:val="center"/>
        <w:rPr>
          <w:rFonts w:ascii="Arial" w:hAnsi="Arial" w:cs="Arial"/>
          <w:color w:val="auto"/>
          <w:sz w:val="20"/>
        </w:rPr>
      </w:pPr>
    </w:p>
    <w:tbl>
      <w:tblPr>
        <w:tblW w:w="9779" w:type="dxa"/>
        <w:tblLayout w:type="fixed"/>
        <w:tblLook w:val="04A0"/>
      </w:tblPr>
      <w:tblGrid>
        <w:gridCol w:w="9779"/>
      </w:tblGrid>
      <w:tr w:rsidR="00504EA7" w:rsidTr="00ED12B6">
        <w:trPr>
          <w:cantSplit/>
          <w:trHeight w:val="439"/>
        </w:trPr>
        <w:tc>
          <w:tcPr>
            <w:tcW w:w="9779" w:type="dxa"/>
            <w:shd w:val="clear" w:color="auto" w:fill="C6D9F1"/>
            <w:hideMark/>
          </w:tcPr>
          <w:p w:rsidR="00504EA7" w:rsidRDefault="00484C17" w:rsidP="00ED12B6">
            <w:pPr>
              <w:pStyle w:val="Cog-H3a"/>
              <w:keepNext w:val="0"/>
              <w:widowControl w:val="0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Professional</w:t>
            </w:r>
            <w:r w:rsidR="00504EA7">
              <w:rPr>
                <w:rFonts w:cs="Arial"/>
                <w:color w:val="auto"/>
                <w:sz w:val="20"/>
              </w:rPr>
              <w:t xml:space="preserve"> Summary</w:t>
            </w:r>
          </w:p>
        </w:tc>
      </w:tr>
    </w:tbl>
    <w:p w:rsidR="005C4A33" w:rsidRPr="00781CB2" w:rsidRDefault="005C4A33" w:rsidP="002D638E">
      <w:pPr>
        <w:jc w:val="both"/>
        <w:rPr>
          <w:rFonts w:ascii="Arial" w:hAnsi="Arial" w:cs="Arial"/>
          <w:bCs/>
          <w:sz w:val="16"/>
          <w:szCs w:val="16"/>
        </w:rPr>
      </w:pPr>
    </w:p>
    <w:p w:rsidR="00931840" w:rsidRDefault="00784762" w:rsidP="00784762">
      <w:pPr>
        <w:pStyle w:val="ListParagraph"/>
        <w:numPr>
          <w:ilvl w:val="0"/>
          <w:numId w:val="44"/>
        </w:numPr>
        <w:ind w:right="-88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84762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A progressive thinker and multitalented professional </w:t>
      </w:r>
      <w:r w:rsidR="000D1E59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having </w:t>
      </w:r>
      <w:r w:rsidR="000D1E59" w:rsidRPr="000D1E59">
        <w:rPr>
          <w:rFonts w:ascii="Arial" w:eastAsia="Times New Roman" w:hAnsi="Arial" w:cs="Arial"/>
          <w:b/>
          <w:color w:val="000000"/>
          <w:sz w:val="18"/>
          <w:szCs w:val="18"/>
          <w:lang w:eastAsia="en-IN"/>
        </w:rPr>
        <w:t>1</w:t>
      </w:r>
      <w:r w:rsidRPr="000D1E59">
        <w:rPr>
          <w:rFonts w:ascii="Arial" w:eastAsia="Times New Roman" w:hAnsi="Arial" w:cs="Arial"/>
          <w:b/>
          <w:color w:val="000000"/>
          <w:sz w:val="18"/>
          <w:szCs w:val="18"/>
          <w:lang w:eastAsia="en-IN"/>
        </w:rPr>
        <w:t xml:space="preserve"> year</w:t>
      </w:r>
      <w:r w:rsidR="000D1E59" w:rsidRPr="000D1E59">
        <w:rPr>
          <w:rFonts w:ascii="Arial" w:eastAsia="Times New Roman" w:hAnsi="Arial" w:cs="Arial"/>
          <w:b/>
          <w:color w:val="000000"/>
          <w:sz w:val="18"/>
          <w:szCs w:val="18"/>
          <w:lang w:eastAsia="en-IN"/>
        </w:rPr>
        <w:t xml:space="preserve"> 10 months</w:t>
      </w:r>
      <w:r w:rsidR="000D1E59">
        <w:rPr>
          <w:rFonts w:ascii="Arial" w:eastAsia="Times New Roman" w:hAnsi="Arial" w:cs="Arial"/>
          <w:b/>
          <w:color w:val="000000"/>
          <w:sz w:val="18"/>
          <w:szCs w:val="18"/>
          <w:lang w:eastAsia="en-IN"/>
        </w:rPr>
        <w:t xml:space="preserve"> </w:t>
      </w:r>
      <w:r w:rsidR="000D1E59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of </w:t>
      </w:r>
      <w:r w:rsidRPr="00784762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ri</w:t>
      </w:r>
      <w:r w:rsidR="008D4414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ch experience as a marketing </w:t>
      </w:r>
      <w:r w:rsidRPr="00784762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coordinator.</w:t>
      </w:r>
    </w:p>
    <w:p w:rsidR="00784762" w:rsidRDefault="00784762" w:rsidP="00784762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line="390" w:lineRule="atLeast"/>
        <w:ind w:right="45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84762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Exceptional in implementing market</w:t>
      </w:r>
      <w:r w:rsidR="00526A70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ing laws practically.</w:t>
      </w:r>
    </w:p>
    <w:p w:rsidR="00784762" w:rsidRPr="00784762" w:rsidRDefault="00784762" w:rsidP="00784762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line="390" w:lineRule="atLeast"/>
        <w:ind w:right="45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84762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Expert in developing marketing programs for a variety of business-to-business clients.</w:t>
      </w:r>
    </w:p>
    <w:p w:rsidR="00B46B37" w:rsidRPr="00B46B37" w:rsidRDefault="00B46B37" w:rsidP="00B46B37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line="390" w:lineRule="atLeast"/>
        <w:ind w:right="45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6B37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Proven ability to build new business relationships and new territories.</w:t>
      </w:r>
    </w:p>
    <w:p w:rsidR="00B46B37" w:rsidRDefault="00B46B37" w:rsidP="00B46B37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line="390" w:lineRule="atLeast"/>
        <w:ind w:right="45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6B37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Experience in developing business opportunities within existing client bases.</w:t>
      </w:r>
    </w:p>
    <w:p w:rsidR="00526A70" w:rsidRDefault="00526A70" w:rsidP="00B46B37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line="390" w:lineRule="atLeast"/>
        <w:ind w:right="45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IN"/>
        </w:rPr>
        <w:t>Excellent communication skills with strong interpersonal and leadership skills.</w:t>
      </w:r>
    </w:p>
    <w:p w:rsidR="00526A70" w:rsidRPr="00B46B37" w:rsidRDefault="00526A70" w:rsidP="00B46B37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line="390" w:lineRule="atLeast"/>
        <w:ind w:right="45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Ability to </w:t>
      </w:r>
      <w:r w:rsidR="00BC466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handle the team effectively, strictly adhering to the </w:t>
      </w:r>
      <w:r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core ethical values</w:t>
      </w:r>
      <w:r w:rsidR="00BC466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</w:p>
    <w:p w:rsidR="00784762" w:rsidRPr="00784762" w:rsidRDefault="00784762" w:rsidP="00B46B37">
      <w:pPr>
        <w:pStyle w:val="ListParagraph"/>
        <w:ind w:right="-88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784762" w:rsidRPr="00781CB2" w:rsidRDefault="00784762" w:rsidP="00504EA7">
      <w:pPr>
        <w:ind w:left="720" w:right="-88"/>
        <w:rPr>
          <w:rFonts w:ascii="Arial" w:hAnsi="Arial" w:cs="Arial"/>
          <w:sz w:val="16"/>
          <w:szCs w:val="16"/>
        </w:rPr>
      </w:pPr>
    </w:p>
    <w:tbl>
      <w:tblPr>
        <w:tblW w:w="9779" w:type="dxa"/>
        <w:tblLayout w:type="fixed"/>
        <w:tblLook w:val="04A0"/>
      </w:tblPr>
      <w:tblGrid>
        <w:gridCol w:w="9779"/>
      </w:tblGrid>
      <w:tr w:rsidR="006D4E1A" w:rsidTr="00EA1012">
        <w:trPr>
          <w:cantSplit/>
          <w:trHeight w:val="439"/>
        </w:trPr>
        <w:tc>
          <w:tcPr>
            <w:tcW w:w="9779" w:type="dxa"/>
            <w:shd w:val="clear" w:color="auto" w:fill="C6D9F1"/>
            <w:hideMark/>
          </w:tcPr>
          <w:p w:rsidR="006D4E1A" w:rsidRDefault="0095029F" w:rsidP="00EA1012">
            <w:pPr>
              <w:pStyle w:val="Cog-H3a"/>
              <w:keepNext w:val="0"/>
              <w:widowControl w:val="0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Professional Experience</w:t>
            </w:r>
          </w:p>
        </w:tc>
      </w:tr>
    </w:tbl>
    <w:p w:rsidR="008D4414" w:rsidRDefault="008D4414" w:rsidP="008D4414">
      <w:pPr>
        <w:widowControl/>
        <w:shd w:val="clear" w:color="auto" w:fill="FFFFFF"/>
        <w:autoSpaceDE/>
        <w:autoSpaceDN/>
        <w:adjustRightInd/>
        <w:spacing w:line="390" w:lineRule="atLeast"/>
        <w:ind w:left="360" w:right="45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tbl>
      <w:tblPr>
        <w:tblStyle w:val="TableGrid"/>
        <w:tblW w:w="9900" w:type="dxa"/>
        <w:tblInd w:w="18" w:type="dxa"/>
        <w:tblLook w:val="04A0"/>
      </w:tblPr>
      <w:tblGrid>
        <w:gridCol w:w="2520"/>
        <w:gridCol w:w="7380"/>
      </w:tblGrid>
      <w:tr w:rsidR="008D4414" w:rsidTr="008D4414">
        <w:tc>
          <w:tcPr>
            <w:tcW w:w="2520" w:type="dxa"/>
          </w:tcPr>
          <w:p w:rsidR="008D4414" w:rsidRPr="00171F47" w:rsidRDefault="008D4414" w:rsidP="008D4414">
            <w:pPr>
              <w:widowControl/>
              <w:shd w:val="clear" w:color="auto" w:fill="FFFFFF"/>
              <w:autoSpaceDE/>
              <w:autoSpaceDN/>
              <w:adjustRightInd/>
              <w:spacing w:line="390" w:lineRule="atLeast"/>
              <w:ind w:right="45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171F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Working as </w:t>
            </w:r>
            <w:r w:rsidRPr="00171F47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  <w:t>Marketing Co-Ordinator East</w:t>
            </w:r>
            <w:r w:rsidRPr="00171F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, in </w:t>
            </w:r>
            <w:r w:rsidRPr="00171F47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  <w:t>E.I DuPont India Pvt Ltd</w:t>
            </w:r>
            <w:r w:rsidRPr="00171F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from </w:t>
            </w:r>
            <w:r w:rsidRPr="00171F47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IN"/>
              </w:rPr>
              <w:t>July 2015</w:t>
            </w:r>
            <w:r w:rsidRPr="00171F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to Present</w:t>
            </w:r>
          </w:p>
          <w:p w:rsidR="008D4414" w:rsidRDefault="008D4414" w:rsidP="008D4414">
            <w:pPr>
              <w:widowControl/>
              <w:autoSpaceDE/>
              <w:autoSpaceDN/>
              <w:adjustRightInd/>
              <w:spacing w:line="390" w:lineRule="atLeast"/>
              <w:ind w:left="-450" w:right="45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380" w:type="dxa"/>
          </w:tcPr>
          <w:p w:rsidR="008D4414" w:rsidRPr="008D4414" w:rsidRDefault="008D4414" w:rsidP="008D4414">
            <w:pPr>
              <w:widowControl/>
              <w:shd w:val="clear" w:color="auto" w:fill="FFFFFF"/>
              <w:autoSpaceDE/>
              <w:autoSpaceDN/>
              <w:adjustRightInd/>
              <w:spacing w:line="390" w:lineRule="atLeast"/>
              <w:ind w:right="45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u w:val="single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u w:val="single"/>
                <w:lang w:eastAsia="en-IN"/>
              </w:rPr>
              <w:t>Key Responsibilities</w:t>
            </w:r>
          </w:p>
          <w:p w:rsidR="008D4414" w:rsidRPr="00243294" w:rsidRDefault="008D4414" w:rsidP="008D4414">
            <w:pPr>
              <w:widowControl/>
              <w:numPr>
                <w:ilvl w:val="0"/>
                <w:numId w:val="47"/>
              </w:numPr>
              <w:shd w:val="clear" w:color="auto" w:fill="FFFFFF"/>
              <w:autoSpaceDE/>
              <w:autoSpaceDN/>
              <w:adjustRightInd/>
              <w:spacing w:line="390" w:lineRule="atLeast"/>
              <w:ind w:left="90" w:right="45" w:firstLine="27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432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Manage marketing plan to establish Pre- Launched product in the Market.</w:t>
            </w:r>
          </w:p>
          <w:p w:rsidR="008D4414" w:rsidRPr="00243294" w:rsidRDefault="008D4414" w:rsidP="008D4414">
            <w:pPr>
              <w:widowControl/>
              <w:numPr>
                <w:ilvl w:val="0"/>
                <w:numId w:val="47"/>
              </w:numPr>
              <w:shd w:val="clear" w:color="auto" w:fill="FFFFFF"/>
              <w:autoSpaceDE/>
              <w:autoSpaceDN/>
              <w:adjustRightInd/>
              <w:spacing w:line="390" w:lineRule="atLeast"/>
              <w:ind w:left="90" w:right="45" w:firstLine="27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432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Conducted many Large Plot Demonstrations (LPD) of Pre- Launched Product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.</w:t>
            </w:r>
          </w:p>
          <w:p w:rsidR="008D4414" w:rsidRPr="00243294" w:rsidRDefault="008D4414" w:rsidP="008D4414">
            <w:pPr>
              <w:widowControl/>
              <w:numPr>
                <w:ilvl w:val="0"/>
                <w:numId w:val="47"/>
              </w:numPr>
              <w:shd w:val="clear" w:color="auto" w:fill="FFFFFF"/>
              <w:autoSpaceDE/>
              <w:autoSpaceDN/>
              <w:adjustRightInd/>
              <w:spacing w:line="390" w:lineRule="atLeast"/>
              <w:ind w:left="90" w:right="45" w:firstLine="27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432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Assign targets to the team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and </w:t>
            </w:r>
            <w:r w:rsidRPr="002432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motivate, follow up and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guide the team.</w:t>
            </w:r>
          </w:p>
          <w:p w:rsidR="008D4414" w:rsidRPr="00243294" w:rsidRDefault="008D4414" w:rsidP="008D4414">
            <w:pPr>
              <w:widowControl/>
              <w:numPr>
                <w:ilvl w:val="0"/>
                <w:numId w:val="47"/>
              </w:numPr>
              <w:shd w:val="clear" w:color="auto" w:fill="FFFFFF"/>
              <w:autoSpaceDE/>
              <w:autoSpaceDN/>
              <w:adjustRightInd/>
              <w:spacing w:line="390" w:lineRule="atLeast"/>
              <w:ind w:left="90" w:right="45" w:firstLine="27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432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Supervise the daily work of the team.</w:t>
            </w:r>
          </w:p>
          <w:p w:rsidR="008D4414" w:rsidRPr="00243294" w:rsidRDefault="008D4414" w:rsidP="008D4414">
            <w:pPr>
              <w:widowControl/>
              <w:numPr>
                <w:ilvl w:val="0"/>
                <w:numId w:val="47"/>
              </w:numPr>
              <w:shd w:val="clear" w:color="auto" w:fill="FFFFFF"/>
              <w:autoSpaceDE/>
              <w:autoSpaceDN/>
              <w:adjustRightInd/>
              <w:spacing w:line="390" w:lineRule="atLeast"/>
              <w:ind w:left="90" w:right="45" w:firstLine="27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432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Manage the communication with upper management for daily market updates.</w:t>
            </w:r>
          </w:p>
          <w:p w:rsidR="008D4414" w:rsidRPr="00243294" w:rsidRDefault="008D4414" w:rsidP="008D4414">
            <w:pPr>
              <w:widowControl/>
              <w:numPr>
                <w:ilvl w:val="0"/>
                <w:numId w:val="47"/>
              </w:numPr>
              <w:shd w:val="clear" w:color="auto" w:fill="FFFFFF"/>
              <w:autoSpaceDE/>
              <w:autoSpaceDN/>
              <w:adjustRightInd/>
              <w:spacing w:line="390" w:lineRule="atLeast"/>
              <w:ind w:left="90" w:right="45" w:firstLine="27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Collection, review, analysis and presentation of data.</w:t>
            </w:r>
          </w:p>
          <w:p w:rsidR="008D4414" w:rsidRPr="00243294" w:rsidRDefault="008D4414" w:rsidP="008D4414">
            <w:pPr>
              <w:widowControl/>
              <w:numPr>
                <w:ilvl w:val="0"/>
                <w:numId w:val="47"/>
              </w:numPr>
              <w:shd w:val="clear" w:color="auto" w:fill="FFFFFF"/>
              <w:autoSpaceDE/>
              <w:autoSpaceDN/>
              <w:adjustRightInd/>
              <w:spacing w:line="390" w:lineRule="atLeast"/>
              <w:ind w:left="702" w:right="45" w:hanging="342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432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Represent the LPD marketing team of entire east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ern region during senior management meets.</w:t>
            </w:r>
          </w:p>
          <w:p w:rsidR="008D4414" w:rsidRPr="00243294" w:rsidRDefault="008D4414" w:rsidP="008D4414">
            <w:pPr>
              <w:widowControl/>
              <w:numPr>
                <w:ilvl w:val="0"/>
                <w:numId w:val="47"/>
              </w:numPr>
              <w:shd w:val="clear" w:color="auto" w:fill="FFFFFF"/>
              <w:autoSpaceDE/>
              <w:autoSpaceDN/>
              <w:adjustRightInd/>
              <w:spacing w:line="390" w:lineRule="atLeast"/>
              <w:ind w:left="90" w:right="45" w:firstLine="27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Recruit</w:t>
            </w:r>
            <w:r w:rsidRPr="002432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and train the new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joiners</w:t>
            </w:r>
            <w:r w:rsidRPr="002432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in the team.</w:t>
            </w:r>
          </w:p>
          <w:p w:rsidR="008D4414" w:rsidRPr="00243294" w:rsidRDefault="008D4414" w:rsidP="008D4414">
            <w:pPr>
              <w:widowControl/>
              <w:numPr>
                <w:ilvl w:val="0"/>
                <w:numId w:val="47"/>
              </w:numPr>
              <w:shd w:val="clear" w:color="auto" w:fill="FFFFFF"/>
              <w:autoSpaceDE/>
              <w:autoSpaceDN/>
              <w:adjustRightInd/>
              <w:spacing w:line="390" w:lineRule="atLeast"/>
              <w:ind w:left="90" w:right="45" w:firstLine="27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Organize</w:t>
            </w:r>
            <w:r w:rsidRPr="002432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Monthly Business meetings and weekly Audio calls.</w:t>
            </w:r>
          </w:p>
          <w:p w:rsidR="008D4414" w:rsidRPr="00243294" w:rsidRDefault="008D4414" w:rsidP="008D4414">
            <w:pPr>
              <w:widowControl/>
              <w:numPr>
                <w:ilvl w:val="0"/>
                <w:numId w:val="47"/>
              </w:numPr>
              <w:shd w:val="clear" w:color="auto" w:fill="FFFFFF"/>
              <w:autoSpaceDE/>
              <w:autoSpaceDN/>
              <w:adjustRightInd/>
              <w:spacing w:line="390" w:lineRule="atLeast"/>
              <w:ind w:left="90" w:right="45" w:firstLine="27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Budget allocation and effective budget handling for demand generation activities.</w:t>
            </w:r>
          </w:p>
          <w:p w:rsidR="008D4414" w:rsidRPr="00243294" w:rsidRDefault="008D4414" w:rsidP="008D4414">
            <w:pPr>
              <w:widowControl/>
              <w:numPr>
                <w:ilvl w:val="0"/>
                <w:numId w:val="47"/>
              </w:numPr>
              <w:shd w:val="clear" w:color="auto" w:fill="FFFFFF"/>
              <w:autoSpaceDE/>
              <w:autoSpaceDN/>
              <w:adjustRightInd/>
              <w:spacing w:line="390" w:lineRule="atLeast"/>
              <w:ind w:left="90" w:right="45" w:firstLine="27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Prepare monthly r</w:t>
            </w:r>
            <w:r w:rsidRPr="002432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eview reports.</w:t>
            </w:r>
          </w:p>
          <w:p w:rsidR="008D4414" w:rsidRPr="00243294" w:rsidRDefault="00A50E85" w:rsidP="008D4414">
            <w:pPr>
              <w:widowControl/>
              <w:numPr>
                <w:ilvl w:val="0"/>
                <w:numId w:val="47"/>
              </w:numPr>
              <w:shd w:val="clear" w:color="auto" w:fill="FFFFFF"/>
              <w:autoSpaceDE/>
              <w:autoSpaceDN/>
              <w:adjustRightInd/>
              <w:spacing w:line="390" w:lineRule="atLeast"/>
              <w:ind w:left="90" w:right="45" w:firstLine="27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Supervise </w:t>
            </w:r>
            <w:r w:rsidR="008D4414" w:rsidRPr="002432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demand generation Activities for Pre- Launched product</w:t>
            </w:r>
            <w:r w:rsidR="008D441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</w:t>
            </w:r>
            <w:r w:rsidR="008D4414" w:rsidRPr="002432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.</w:t>
            </w:r>
          </w:p>
          <w:p w:rsidR="008D4414" w:rsidRPr="00243294" w:rsidRDefault="008D4414" w:rsidP="008D4414">
            <w:pPr>
              <w:widowControl/>
              <w:numPr>
                <w:ilvl w:val="0"/>
                <w:numId w:val="47"/>
              </w:numPr>
              <w:shd w:val="clear" w:color="auto" w:fill="FFFFFF"/>
              <w:autoSpaceDE/>
              <w:autoSpaceDN/>
              <w:adjustRightInd/>
              <w:spacing w:line="390" w:lineRule="atLeast"/>
              <w:ind w:left="90" w:right="45" w:firstLine="27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432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Focused Group discussion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</w:t>
            </w:r>
            <w:r w:rsidRPr="002432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and survey report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</w:t>
            </w:r>
            <w:r w:rsidRPr="002432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on market insights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.</w:t>
            </w:r>
          </w:p>
          <w:p w:rsidR="008D4414" w:rsidRDefault="008D4414" w:rsidP="00A50E85">
            <w:pPr>
              <w:widowControl/>
              <w:numPr>
                <w:ilvl w:val="0"/>
                <w:numId w:val="47"/>
              </w:numPr>
              <w:shd w:val="clear" w:color="auto" w:fill="FFFFFF"/>
              <w:autoSpaceDE/>
              <w:autoSpaceDN/>
              <w:adjustRightInd/>
              <w:spacing w:line="390" w:lineRule="atLeast"/>
              <w:ind w:left="90" w:right="45" w:firstLine="27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24329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lastRenderedPageBreak/>
              <w:t>Study and reports on positioning of Pre- Launched Products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</w:tbl>
    <w:tbl>
      <w:tblPr>
        <w:tblW w:w="9779" w:type="dxa"/>
        <w:tblLayout w:type="fixed"/>
        <w:tblLook w:val="04A0"/>
      </w:tblPr>
      <w:tblGrid>
        <w:gridCol w:w="9779"/>
      </w:tblGrid>
      <w:tr w:rsidR="00A7268B" w:rsidTr="00ED12B6">
        <w:trPr>
          <w:cantSplit/>
          <w:trHeight w:val="439"/>
        </w:trPr>
        <w:tc>
          <w:tcPr>
            <w:tcW w:w="9779" w:type="dxa"/>
            <w:shd w:val="clear" w:color="auto" w:fill="C6D9F1"/>
            <w:hideMark/>
          </w:tcPr>
          <w:p w:rsidR="00A7268B" w:rsidRDefault="00C70085" w:rsidP="008E022C">
            <w:pPr>
              <w:pStyle w:val="Cog-H3a"/>
              <w:keepNext w:val="0"/>
              <w:widowControl w:val="0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lastRenderedPageBreak/>
              <w:t>Achiev</w:t>
            </w:r>
            <w:r w:rsidR="00830EE7">
              <w:rPr>
                <w:rFonts w:cs="Arial"/>
                <w:color w:val="auto"/>
                <w:sz w:val="20"/>
              </w:rPr>
              <w:t>e</w:t>
            </w:r>
            <w:r>
              <w:rPr>
                <w:rFonts w:cs="Arial"/>
                <w:color w:val="auto"/>
                <w:sz w:val="20"/>
              </w:rPr>
              <w:t>ments</w:t>
            </w:r>
          </w:p>
        </w:tc>
      </w:tr>
    </w:tbl>
    <w:p w:rsidR="00C70085" w:rsidRPr="00C70085" w:rsidRDefault="00C70085" w:rsidP="00C70085">
      <w:pPr>
        <w:widowControl/>
        <w:numPr>
          <w:ilvl w:val="0"/>
          <w:numId w:val="48"/>
        </w:numPr>
        <w:shd w:val="clear" w:color="auto" w:fill="FFFFFF"/>
        <w:autoSpaceDE/>
        <w:autoSpaceDN/>
        <w:adjustRightInd/>
        <w:spacing w:line="390" w:lineRule="atLeast"/>
        <w:ind w:left="90" w:right="45" w:firstLine="27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7008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Successfully launched </w:t>
      </w:r>
      <w:r w:rsidRPr="00830EE7">
        <w:rPr>
          <w:rFonts w:ascii="Arial" w:eastAsia="Times New Roman" w:hAnsi="Arial" w:cs="Arial"/>
          <w:b/>
          <w:color w:val="000000"/>
          <w:sz w:val="18"/>
          <w:szCs w:val="18"/>
          <w:lang w:eastAsia="en-IN"/>
        </w:rPr>
        <w:t>Galileo Sensa</w:t>
      </w:r>
      <w:r w:rsidRPr="00C7008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and established in the market.</w:t>
      </w:r>
    </w:p>
    <w:p w:rsidR="00171F47" w:rsidRDefault="00C70085" w:rsidP="00171F47">
      <w:pPr>
        <w:widowControl/>
        <w:numPr>
          <w:ilvl w:val="0"/>
          <w:numId w:val="48"/>
        </w:numPr>
        <w:shd w:val="clear" w:color="auto" w:fill="FFFFFF"/>
        <w:autoSpaceDE/>
        <w:autoSpaceDN/>
        <w:adjustRightInd/>
        <w:spacing w:line="390" w:lineRule="atLeast"/>
        <w:ind w:left="90" w:right="45" w:firstLine="27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C7008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Successfully managed </w:t>
      </w:r>
      <w:r w:rsidR="0006402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and achieved targets for </w:t>
      </w:r>
      <w:r w:rsidRPr="00C70085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the Entire East territory (Odisha, West Bengal and Assam) </w:t>
      </w:r>
    </w:p>
    <w:p w:rsidR="001045AB" w:rsidRPr="008E022C" w:rsidRDefault="001045AB" w:rsidP="001045AB">
      <w:pPr>
        <w:pStyle w:val="Heading2"/>
        <w:keepNext/>
        <w:jc w:val="both"/>
        <w:rPr>
          <w:rFonts w:ascii="Arial" w:hAnsi="Arial" w:cs="Arial"/>
          <w:b/>
          <w:bCs/>
          <w:sz w:val="20"/>
          <w:szCs w:val="18"/>
          <w:lang w:val="it-IT"/>
        </w:rPr>
      </w:pPr>
    </w:p>
    <w:tbl>
      <w:tblPr>
        <w:tblW w:w="9779" w:type="dxa"/>
        <w:tblLayout w:type="fixed"/>
        <w:tblLook w:val="04A0"/>
      </w:tblPr>
      <w:tblGrid>
        <w:gridCol w:w="9779"/>
      </w:tblGrid>
      <w:tr w:rsidR="003B6A5D" w:rsidTr="0002092A">
        <w:trPr>
          <w:cantSplit/>
          <w:trHeight w:val="439"/>
        </w:trPr>
        <w:tc>
          <w:tcPr>
            <w:tcW w:w="9779" w:type="dxa"/>
            <w:shd w:val="clear" w:color="auto" w:fill="C6D9F1"/>
            <w:hideMark/>
          </w:tcPr>
          <w:p w:rsidR="003B6A5D" w:rsidRDefault="00855EE6" w:rsidP="0002092A">
            <w:pPr>
              <w:pStyle w:val="Cog-H3a"/>
              <w:keepNext w:val="0"/>
              <w:widowControl w:val="0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Academic Credentials</w:t>
            </w:r>
          </w:p>
        </w:tc>
      </w:tr>
    </w:tbl>
    <w:p w:rsidR="003B6A5D" w:rsidRPr="00504EA7" w:rsidRDefault="003B6A5D" w:rsidP="003B6A5D">
      <w:pPr>
        <w:ind w:right="-88"/>
        <w:rPr>
          <w:rFonts w:ascii="Arial" w:hAnsi="Arial" w:cs="Arial"/>
          <w:sz w:val="16"/>
          <w:szCs w:val="16"/>
        </w:rPr>
      </w:pPr>
    </w:p>
    <w:p w:rsidR="00B85126" w:rsidRDefault="009845BD" w:rsidP="00B85126">
      <w:pPr>
        <w:pStyle w:val="ListParagraph"/>
        <w:widowControl/>
        <w:numPr>
          <w:ilvl w:val="0"/>
          <w:numId w:val="43"/>
        </w:numPr>
        <w:autoSpaceDN/>
        <w:adjustRightInd/>
        <w:spacing w:before="100"/>
        <w:jc w:val="both"/>
        <w:rPr>
          <w:rFonts w:ascii="Arial" w:hAnsi="Arial" w:cs="Arial"/>
          <w:sz w:val="18"/>
          <w:szCs w:val="18"/>
        </w:rPr>
      </w:pPr>
      <w:r w:rsidRPr="008E1971">
        <w:rPr>
          <w:rFonts w:ascii="Arial" w:hAnsi="Arial" w:cs="Arial"/>
          <w:b/>
          <w:sz w:val="18"/>
          <w:szCs w:val="18"/>
        </w:rPr>
        <w:t>M.Sc</w:t>
      </w:r>
      <w:r>
        <w:rPr>
          <w:rFonts w:ascii="Arial" w:hAnsi="Arial" w:cs="Arial"/>
          <w:sz w:val="18"/>
          <w:szCs w:val="18"/>
        </w:rPr>
        <w:t xml:space="preserve"> (Ag) in </w:t>
      </w:r>
      <w:r w:rsidRPr="008E1971">
        <w:rPr>
          <w:rFonts w:ascii="Arial" w:hAnsi="Arial" w:cs="Arial"/>
          <w:b/>
          <w:sz w:val="18"/>
          <w:szCs w:val="18"/>
        </w:rPr>
        <w:t>Agricultural Extension</w:t>
      </w:r>
      <w:r>
        <w:rPr>
          <w:rFonts w:ascii="Arial" w:hAnsi="Arial" w:cs="Arial"/>
          <w:sz w:val="18"/>
          <w:szCs w:val="18"/>
        </w:rPr>
        <w:t xml:space="preserve"> from </w:t>
      </w:r>
      <w:r w:rsidRPr="008E1971">
        <w:rPr>
          <w:rFonts w:ascii="Arial" w:hAnsi="Arial" w:cs="Arial"/>
          <w:b/>
          <w:sz w:val="18"/>
          <w:szCs w:val="18"/>
        </w:rPr>
        <w:t>Indira Gandhi Krishi Vishwavidyalaya</w:t>
      </w:r>
      <w:r>
        <w:rPr>
          <w:rFonts w:ascii="Arial" w:hAnsi="Arial" w:cs="Arial"/>
          <w:sz w:val="18"/>
          <w:szCs w:val="18"/>
        </w:rPr>
        <w:t xml:space="preserve">, Raipur – </w:t>
      </w:r>
      <w:r w:rsidRPr="008E1971">
        <w:rPr>
          <w:rFonts w:ascii="Arial" w:hAnsi="Arial" w:cs="Arial"/>
          <w:b/>
          <w:sz w:val="18"/>
          <w:szCs w:val="18"/>
        </w:rPr>
        <w:t>7.8</w:t>
      </w:r>
      <w:r>
        <w:rPr>
          <w:rFonts w:ascii="Arial" w:hAnsi="Arial" w:cs="Arial"/>
          <w:sz w:val="18"/>
          <w:szCs w:val="18"/>
        </w:rPr>
        <w:t xml:space="preserve"> (CGPA)</w:t>
      </w:r>
    </w:p>
    <w:p w:rsidR="00B85126" w:rsidRPr="009845BD" w:rsidRDefault="009845BD" w:rsidP="009845BD">
      <w:pPr>
        <w:pStyle w:val="ListParagraph"/>
        <w:widowControl/>
        <w:numPr>
          <w:ilvl w:val="0"/>
          <w:numId w:val="43"/>
        </w:numPr>
        <w:autoSpaceDN/>
        <w:adjustRightInd/>
        <w:spacing w:before="100"/>
        <w:jc w:val="both"/>
        <w:rPr>
          <w:rFonts w:ascii="Arial" w:hAnsi="Arial" w:cs="Arial"/>
          <w:sz w:val="18"/>
          <w:szCs w:val="18"/>
        </w:rPr>
      </w:pPr>
      <w:r w:rsidRPr="008E1971">
        <w:rPr>
          <w:rFonts w:ascii="Arial" w:hAnsi="Arial" w:cs="Arial"/>
          <w:b/>
          <w:sz w:val="18"/>
          <w:szCs w:val="18"/>
        </w:rPr>
        <w:t>B.Sc</w:t>
      </w:r>
      <w:r w:rsidRPr="009845BD">
        <w:rPr>
          <w:rFonts w:ascii="Arial" w:hAnsi="Arial" w:cs="Arial"/>
          <w:sz w:val="18"/>
          <w:szCs w:val="18"/>
        </w:rPr>
        <w:t xml:space="preserve"> (Ag) from </w:t>
      </w:r>
      <w:r w:rsidRPr="008E1971">
        <w:rPr>
          <w:rFonts w:ascii="Arial" w:hAnsi="Arial" w:cs="Arial"/>
          <w:b/>
          <w:sz w:val="18"/>
          <w:szCs w:val="18"/>
        </w:rPr>
        <w:t>Assam Agricultural University</w:t>
      </w:r>
      <w:r w:rsidRPr="009845BD">
        <w:rPr>
          <w:rFonts w:ascii="Arial" w:hAnsi="Arial" w:cs="Arial"/>
          <w:sz w:val="18"/>
          <w:szCs w:val="18"/>
        </w:rPr>
        <w:t xml:space="preserve">, Jorhat – </w:t>
      </w:r>
      <w:r w:rsidRPr="008E1971">
        <w:rPr>
          <w:rFonts w:ascii="Arial" w:hAnsi="Arial" w:cs="Arial"/>
          <w:b/>
          <w:sz w:val="18"/>
          <w:szCs w:val="18"/>
        </w:rPr>
        <w:t>6.8</w:t>
      </w:r>
      <w:r w:rsidRPr="009845BD">
        <w:rPr>
          <w:rFonts w:ascii="Arial" w:hAnsi="Arial" w:cs="Arial"/>
          <w:sz w:val="18"/>
          <w:szCs w:val="18"/>
        </w:rPr>
        <w:t xml:space="preserve"> (CGPA)</w:t>
      </w:r>
    </w:p>
    <w:p w:rsidR="004853B1" w:rsidRDefault="004853B1" w:rsidP="004853B1">
      <w:pPr>
        <w:pStyle w:val="ListParagraph"/>
        <w:widowControl/>
        <w:autoSpaceDN/>
        <w:adjustRightInd/>
        <w:spacing w:before="100"/>
        <w:jc w:val="both"/>
        <w:rPr>
          <w:rFonts w:ascii="Arial" w:hAnsi="Arial" w:cs="Arial"/>
          <w:sz w:val="18"/>
          <w:szCs w:val="18"/>
        </w:rPr>
      </w:pPr>
    </w:p>
    <w:tbl>
      <w:tblPr>
        <w:tblW w:w="9779" w:type="dxa"/>
        <w:tblLayout w:type="fixed"/>
        <w:tblLook w:val="04A0"/>
      </w:tblPr>
      <w:tblGrid>
        <w:gridCol w:w="9779"/>
      </w:tblGrid>
      <w:tr w:rsidR="004853B1" w:rsidTr="00632313">
        <w:trPr>
          <w:cantSplit/>
          <w:trHeight w:val="439"/>
        </w:trPr>
        <w:tc>
          <w:tcPr>
            <w:tcW w:w="9779" w:type="dxa"/>
            <w:shd w:val="clear" w:color="auto" w:fill="C6D9F1"/>
            <w:hideMark/>
          </w:tcPr>
          <w:p w:rsidR="004853B1" w:rsidRDefault="004853B1" w:rsidP="00632313">
            <w:pPr>
              <w:pStyle w:val="Cog-H3a"/>
              <w:keepNext w:val="0"/>
              <w:widowControl w:val="0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Academic Projects</w:t>
            </w:r>
          </w:p>
        </w:tc>
      </w:tr>
    </w:tbl>
    <w:p w:rsidR="004853B1" w:rsidRPr="00F87C89" w:rsidRDefault="004853B1" w:rsidP="004853B1">
      <w:pPr>
        <w:pStyle w:val="ListParagraph"/>
        <w:widowControl/>
        <w:numPr>
          <w:ilvl w:val="0"/>
          <w:numId w:val="43"/>
        </w:numPr>
        <w:autoSpaceDE/>
        <w:autoSpaceDN/>
        <w:adjustRightInd/>
        <w:spacing w:before="240" w:line="360" w:lineRule="exact"/>
        <w:contextualSpacing/>
        <w:jc w:val="both"/>
        <w:rPr>
          <w:rFonts w:ascii="Arial" w:hAnsi="Arial" w:cs="Arial"/>
          <w:sz w:val="18"/>
          <w:szCs w:val="18"/>
        </w:rPr>
      </w:pPr>
      <w:r w:rsidRPr="00F87C89">
        <w:rPr>
          <w:rFonts w:ascii="Arial" w:hAnsi="Arial" w:cs="Arial"/>
          <w:sz w:val="18"/>
          <w:szCs w:val="18"/>
        </w:rPr>
        <w:t xml:space="preserve">Six Months </w:t>
      </w:r>
      <w:r w:rsidRPr="00F87C89">
        <w:rPr>
          <w:rFonts w:ascii="Arial" w:hAnsi="Arial" w:cs="Arial"/>
          <w:b/>
          <w:sz w:val="18"/>
          <w:szCs w:val="18"/>
        </w:rPr>
        <w:t>Rural Agricultural Work Experience (RAWE)</w:t>
      </w:r>
      <w:r w:rsidR="00B82211">
        <w:rPr>
          <w:rFonts w:ascii="Arial" w:hAnsi="Arial" w:cs="Arial"/>
          <w:sz w:val="18"/>
          <w:szCs w:val="18"/>
        </w:rPr>
        <w:t xml:space="preserve"> which included </w:t>
      </w:r>
      <w:r w:rsidRPr="00F87C89">
        <w:rPr>
          <w:rFonts w:ascii="Arial" w:hAnsi="Arial" w:cs="Arial"/>
          <w:sz w:val="18"/>
          <w:szCs w:val="18"/>
        </w:rPr>
        <w:t>Extension Activities like Method Demonstration, Result Demonstration, Information Centre, Awareness</w:t>
      </w:r>
      <w:r w:rsidR="00B82211">
        <w:rPr>
          <w:rFonts w:ascii="Arial" w:hAnsi="Arial" w:cs="Arial"/>
          <w:sz w:val="18"/>
          <w:szCs w:val="18"/>
        </w:rPr>
        <w:t xml:space="preserve"> and Training </w:t>
      </w:r>
      <w:r w:rsidRPr="00F87C89">
        <w:rPr>
          <w:rFonts w:ascii="Arial" w:hAnsi="Arial" w:cs="Arial"/>
          <w:sz w:val="18"/>
          <w:szCs w:val="18"/>
        </w:rPr>
        <w:t>Programmes</w:t>
      </w:r>
      <w:r w:rsidR="00B82211">
        <w:rPr>
          <w:rFonts w:ascii="Arial" w:hAnsi="Arial" w:cs="Arial"/>
          <w:sz w:val="18"/>
          <w:szCs w:val="18"/>
        </w:rPr>
        <w:t xml:space="preserve">, </w:t>
      </w:r>
      <w:r w:rsidRPr="00F87C89">
        <w:rPr>
          <w:rFonts w:ascii="Arial" w:hAnsi="Arial" w:cs="Arial"/>
          <w:sz w:val="18"/>
          <w:szCs w:val="18"/>
        </w:rPr>
        <w:t>etc.</w:t>
      </w:r>
    </w:p>
    <w:p w:rsidR="00E645EF" w:rsidRPr="00E645EF" w:rsidRDefault="00E645EF" w:rsidP="00E645EF">
      <w:pPr>
        <w:pStyle w:val="ListParagraph"/>
        <w:widowControl/>
        <w:numPr>
          <w:ilvl w:val="0"/>
          <w:numId w:val="43"/>
        </w:numPr>
        <w:spacing w:line="360" w:lineRule="exact"/>
        <w:contextualSpacing/>
        <w:jc w:val="both"/>
        <w:rPr>
          <w:rFonts w:ascii="Arial" w:hAnsi="Arial" w:cs="Arial"/>
          <w:sz w:val="18"/>
          <w:szCs w:val="18"/>
        </w:rPr>
      </w:pPr>
      <w:r w:rsidRPr="00E645EF">
        <w:rPr>
          <w:rFonts w:ascii="Arial" w:hAnsi="Arial" w:cs="Arial"/>
          <w:sz w:val="18"/>
          <w:szCs w:val="18"/>
        </w:rPr>
        <w:t xml:space="preserve">Study on Information Management </w:t>
      </w:r>
      <w:r w:rsidR="00F87C89" w:rsidRPr="00E645EF">
        <w:rPr>
          <w:rFonts w:ascii="Arial" w:hAnsi="Arial" w:cs="Arial"/>
          <w:sz w:val="18"/>
          <w:szCs w:val="18"/>
        </w:rPr>
        <w:t>Behavior</w:t>
      </w:r>
      <w:r w:rsidRPr="00E645EF">
        <w:rPr>
          <w:rFonts w:ascii="Arial" w:hAnsi="Arial" w:cs="Arial"/>
          <w:sz w:val="18"/>
          <w:szCs w:val="18"/>
        </w:rPr>
        <w:t xml:space="preserve"> of Ginger Growing farmers of Karbi Anglong district (Assam)</w:t>
      </w:r>
      <w:r w:rsidR="007F0644">
        <w:rPr>
          <w:rFonts w:ascii="Arial" w:hAnsi="Arial" w:cs="Arial"/>
          <w:sz w:val="18"/>
          <w:szCs w:val="18"/>
        </w:rPr>
        <w:t>.</w:t>
      </w:r>
    </w:p>
    <w:p w:rsidR="00C92155" w:rsidRDefault="00C92155" w:rsidP="00C92155">
      <w:pPr>
        <w:spacing w:line="360" w:lineRule="exact"/>
        <w:ind w:left="720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9779" w:type="dxa"/>
        <w:tblLayout w:type="fixed"/>
        <w:tblLook w:val="04A0"/>
      </w:tblPr>
      <w:tblGrid>
        <w:gridCol w:w="9779"/>
      </w:tblGrid>
      <w:tr w:rsidR="00C92155" w:rsidTr="00632313">
        <w:trPr>
          <w:cantSplit/>
          <w:trHeight w:val="439"/>
        </w:trPr>
        <w:tc>
          <w:tcPr>
            <w:tcW w:w="9779" w:type="dxa"/>
            <w:shd w:val="clear" w:color="auto" w:fill="C6D9F1"/>
            <w:hideMark/>
          </w:tcPr>
          <w:p w:rsidR="00C92155" w:rsidRDefault="00C92155" w:rsidP="00632313">
            <w:pPr>
              <w:pStyle w:val="Cog-H3a"/>
              <w:keepNext w:val="0"/>
              <w:widowControl w:val="0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Software Skills</w:t>
            </w:r>
          </w:p>
        </w:tc>
      </w:tr>
    </w:tbl>
    <w:p w:rsidR="00C92155" w:rsidRPr="00504EA7" w:rsidRDefault="00C92155" w:rsidP="00C92155">
      <w:pPr>
        <w:ind w:right="-88"/>
        <w:rPr>
          <w:rFonts w:ascii="Arial" w:hAnsi="Arial" w:cs="Arial"/>
          <w:sz w:val="16"/>
          <w:szCs w:val="16"/>
        </w:rPr>
      </w:pPr>
    </w:p>
    <w:p w:rsidR="00C92155" w:rsidRPr="00472BA5" w:rsidRDefault="00C92155" w:rsidP="00C92155">
      <w:pPr>
        <w:spacing w:before="10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Applications</w:t>
      </w:r>
      <w:r>
        <w:rPr>
          <w:rFonts w:ascii="Arial" w:hAnsi="Arial" w:cs="Arial"/>
          <w:b/>
          <w:sz w:val="18"/>
          <w:szCs w:val="18"/>
        </w:rPr>
        <w:tab/>
        <w:t xml:space="preserve">        </w:t>
      </w:r>
      <w:r w:rsidRPr="00472BA5">
        <w:rPr>
          <w:rFonts w:ascii="Arial" w:hAnsi="Arial" w:cs="Arial"/>
          <w:sz w:val="18"/>
          <w:szCs w:val="18"/>
        </w:rPr>
        <w:tab/>
      </w:r>
      <w:r w:rsidR="00F70267">
        <w:rPr>
          <w:rFonts w:ascii="Arial" w:hAnsi="Arial" w:cs="Arial"/>
          <w:sz w:val="18"/>
          <w:szCs w:val="18"/>
        </w:rPr>
        <w:t>MS Word, MS Excel, MS Power Point, MS Access, SPSS</w:t>
      </w:r>
    </w:p>
    <w:p w:rsidR="00C92155" w:rsidRDefault="00F70267" w:rsidP="00C92155">
      <w:pPr>
        <w:spacing w:before="1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Concepts</w:t>
      </w:r>
      <w:r w:rsidR="00C92155" w:rsidRPr="00472BA5">
        <w:rPr>
          <w:rFonts w:ascii="Arial" w:hAnsi="Arial" w:cs="Arial"/>
          <w:sz w:val="18"/>
          <w:szCs w:val="18"/>
        </w:rPr>
        <w:tab/>
      </w:r>
      <w:r w:rsidR="00C92155" w:rsidRPr="00472BA5">
        <w:rPr>
          <w:rFonts w:ascii="Arial" w:hAnsi="Arial" w:cs="Arial"/>
          <w:sz w:val="18"/>
          <w:szCs w:val="18"/>
        </w:rPr>
        <w:tab/>
      </w:r>
      <w:r w:rsidR="00C92155" w:rsidRPr="00472BA5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Computer Fundamentals, Internet and E-mails</w:t>
      </w:r>
    </w:p>
    <w:p w:rsidR="00C92155" w:rsidRDefault="00F70267" w:rsidP="00C92155">
      <w:pPr>
        <w:spacing w:before="1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Operating Systems</w:t>
      </w:r>
      <w:r w:rsidR="00C92155">
        <w:rPr>
          <w:rFonts w:ascii="Arial" w:hAnsi="Arial" w:cs="Arial"/>
          <w:b/>
          <w:sz w:val="18"/>
          <w:szCs w:val="18"/>
        </w:rPr>
        <w:tab/>
      </w:r>
      <w:r w:rsidR="00C92155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MS Windows XP / Windows 7</w:t>
      </w:r>
    </w:p>
    <w:p w:rsidR="004853B1" w:rsidRDefault="004853B1" w:rsidP="004853B1">
      <w:pPr>
        <w:widowControl/>
        <w:autoSpaceDN/>
        <w:adjustRightInd/>
        <w:spacing w:before="100"/>
        <w:jc w:val="both"/>
        <w:rPr>
          <w:rFonts w:ascii="Arial" w:hAnsi="Arial" w:cs="Arial"/>
          <w:sz w:val="18"/>
          <w:szCs w:val="18"/>
        </w:rPr>
      </w:pPr>
    </w:p>
    <w:tbl>
      <w:tblPr>
        <w:tblW w:w="9779" w:type="dxa"/>
        <w:tblLayout w:type="fixed"/>
        <w:tblLook w:val="04A0"/>
      </w:tblPr>
      <w:tblGrid>
        <w:gridCol w:w="9779"/>
      </w:tblGrid>
      <w:tr w:rsidR="00472BA5" w:rsidTr="00EA1012">
        <w:trPr>
          <w:cantSplit/>
          <w:trHeight w:val="439"/>
        </w:trPr>
        <w:tc>
          <w:tcPr>
            <w:tcW w:w="9779" w:type="dxa"/>
            <w:shd w:val="clear" w:color="auto" w:fill="C6D9F1"/>
            <w:hideMark/>
          </w:tcPr>
          <w:p w:rsidR="00472BA5" w:rsidRDefault="00472BA5" w:rsidP="00EA1012">
            <w:pPr>
              <w:pStyle w:val="Cog-H3a"/>
              <w:keepNext w:val="0"/>
              <w:widowControl w:val="0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Personal Profile</w:t>
            </w:r>
          </w:p>
        </w:tc>
      </w:tr>
    </w:tbl>
    <w:p w:rsidR="00472BA5" w:rsidRPr="00504EA7" w:rsidRDefault="00472BA5" w:rsidP="00472BA5">
      <w:pPr>
        <w:ind w:right="-88"/>
        <w:rPr>
          <w:rFonts w:ascii="Arial" w:hAnsi="Arial" w:cs="Arial"/>
          <w:sz w:val="16"/>
          <w:szCs w:val="16"/>
        </w:rPr>
      </w:pPr>
    </w:p>
    <w:p w:rsidR="00472BA5" w:rsidRPr="00472BA5" w:rsidRDefault="00472BA5" w:rsidP="00472BA5">
      <w:pPr>
        <w:spacing w:before="100"/>
        <w:rPr>
          <w:rFonts w:ascii="Arial" w:hAnsi="Arial" w:cs="Arial"/>
          <w:b/>
          <w:sz w:val="18"/>
          <w:szCs w:val="18"/>
        </w:rPr>
      </w:pPr>
      <w:r w:rsidRPr="00472BA5">
        <w:rPr>
          <w:rFonts w:ascii="Arial" w:hAnsi="Arial" w:cs="Arial"/>
          <w:b/>
          <w:sz w:val="18"/>
          <w:szCs w:val="18"/>
        </w:rPr>
        <w:t>Date of Birth</w:t>
      </w:r>
      <w:r w:rsidRPr="00472BA5">
        <w:rPr>
          <w:rFonts w:ascii="Arial" w:hAnsi="Arial" w:cs="Arial"/>
          <w:sz w:val="18"/>
          <w:szCs w:val="18"/>
        </w:rPr>
        <w:tab/>
      </w:r>
      <w:r w:rsidRPr="00472BA5">
        <w:rPr>
          <w:rFonts w:ascii="Arial" w:hAnsi="Arial" w:cs="Arial"/>
          <w:sz w:val="18"/>
          <w:szCs w:val="18"/>
        </w:rPr>
        <w:tab/>
      </w:r>
      <w:r w:rsidRPr="00472BA5">
        <w:rPr>
          <w:rFonts w:ascii="Arial" w:hAnsi="Arial" w:cs="Arial"/>
          <w:sz w:val="18"/>
          <w:szCs w:val="18"/>
        </w:rPr>
        <w:tab/>
      </w:r>
      <w:r w:rsidR="00F54468">
        <w:rPr>
          <w:rFonts w:ascii="Arial" w:hAnsi="Arial" w:cs="Arial"/>
          <w:sz w:val="18"/>
          <w:szCs w:val="18"/>
        </w:rPr>
        <w:t>10</w:t>
      </w:r>
      <w:r w:rsidRPr="00472BA5">
        <w:rPr>
          <w:rFonts w:ascii="Arial" w:hAnsi="Arial" w:cs="Arial"/>
          <w:sz w:val="18"/>
          <w:szCs w:val="18"/>
          <w:vertAlign w:val="superscript"/>
        </w:rPr>
        <w:t>th</w:t>
      </w:r>
      <w:r w:rsidR="00F54468">
        <w:rPr>
          <w:rFonts w:ascii="Arial" w:hAnsi="Arial" w:cs="Arial"/>
          <w:sz w:val="18"/>
          <w:szCs w:val="18"/>
        </w:rPr>
        <w:t xml:space="preserve"> April</w:t>
      </w:r>
      <w:r w:rsidRPr="00472BA5">
        <w:rPr>
          <w:rFonts w:ascii="Arial" w:hAnsi="Arial" w:cs="Arial"/>
          <w:sz w:val="18"/>
          <w:szCs w:val="18"/>
        </w:rPr>
        <w:t xml:space="preserve"> 198</w:t>
      </w:r>
      <w:r w:rsidR="00F54468">
        <w:rPr>
          <w:rFonts w:ascii="Arial" w:hAnsi="Arial" w:cs="Arial"/>
          <w:sz w:val="18"/>
          <w:szCs w:val="18"/>
        </w:rPr>
        <w:t>8</w:t>
      </w:r>
    </w:p>
    <w:p w:rsidR="00472BA5" w:rsidRDefault="00472BA5" w:rsidP="00472BA5">
      <w:pPr>
        <w:spacing w:before="100"/>
        <w:rPr>
          <w:rFonts w:ascii="Arial" w:hAnsi="Arial" w:cs="Arial"/>
          <w:sz w:val="18"/>
          <w:szCs w:val="18"/>
        </w:rPr>
      </w:pPr>
      <w:r w:rsidRPr="00472BA5">
        <w:rPr>
          <w:rFonts w:ascii="Arial" w:hAnsi="Arial" w:cs="Arial"/>
          <w:b/>
          <w:sz w:val="18"/>
          <w:szCs w:val="18"/>
        </w:rPr>
        <w:t>Gender</w:t>
      </w:r>
      <w:r w:rsidRPr="00472BA5">
        <w:rPr>
          <w:rFonts w:ascii="Arial" w:hAnsi="Arial" w:cs="Arial"/>
          <w:b/>
          <w:sz w:val="18"/>
          <w:szCs w:val="18"/>
        </w:rPr>
        <w:tab/>
      </w:r>
      <w:r w:rsidRPr="00472BA5">
        <w:rPr>
          <w:rFonts w:ascii="Arial" w:hAnsi="Arial" w:cs="Arial"/>
          <w:sz w:val="18"/>
          <w:szCs w:val="18"/>
        </w:rPr>
        <w:tab/>
      </w:r>
      <w:r w:rsidRPr="00472BA5">
        <w:rPr>
          <w:rFonts w:ascii="Arial" w:hAnsi="Arial" w:cs="Arial"/>
          <w:sz w:val="18"/>
          <w:szCs w:val="18"/>
        </w:rPr>
        <w:tab/>
      </w:r>
      <w:r w:rsidRPr="00472BA5">
        <w:rPr>
          <w:rFonts w:ascii="Arial" w:hAnsi="Arial" w:cs="Arial"/>
          <w:sz w:val="18"/>
          <w:szCs w:val="18"/>
        </w:rPr>
        <w:tab/>
      </w:r>
      <w:r w:rsidR="004E279A">
        <w:rPr>
          <w:rFonts w:ascii="Arial" w:hAnsi="Arial" w:cs="Arial"/>
          <w:sz w:val="18"/>
          <w:szCs w:val="18"/>
        </w:rPr>
        <w:t>Female</w:t>
      </w:r>
    </w:p>
    <w:p w:rsidR="004E279A" w:rsidRPr="004E279A" w:rsidRDefault="004E279A" w:rsidP="00472BA5">
      <w:pPr>
        <w:spacing w:before="1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Marital Status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Married</w:t>
      </w:r>
      <w:r w:rsidR="004853B1">
        <w:rPr>
          <w:rFonts w:ascii="Arial" w:hAnsi="Arial" w:cs="Arial"/>
          <w:sz w:val="18"/>
          <w:szCs w:val="18"/>
        </w:rPr>
        <w:tab/>
      </w:r>
    </w:p>
    <w:p w:rsidR="00472BA5" w:rsidRDefault="00472BA5" w:rsidP="00472BA5">
      <w:pPr>
        <w:spacing w:before="100"/>
        <w:rPr>
          <w:rFonts w:ascii="Arial" w:hAnsi="Arial" w:cs="Arial"/>
          <w:sz w:val="18"/>
          <w:szCs w:val="18"/>
        </w:rPr>
      </w:pPr>
      <w:r w:rsidRPr="00472BA5">
        <w:rPr>
          <w:rFonts w:ascii="Arial" w:hAnsi="Arial" w:cs="Arial"/>
          <w:b/>
          <w:sz w:val="18"/>
          <w:szCs w:val="18"/>
        </w:rPr>
        <w:t>Language Proficiency</w:t>
      </w:r>
      <w:r w:rsidRPr="00472BA5">
        <w:rPr>
          <w:rFonts w:ascii="Arial" w:hAnsi="Arial" w:cs="Arial"/>
          <w:sz w:val="18"/>
          <w:szCs w:val="18"/>
        </w:rPr>
        <w:tab/>
      </w:r>
      <w:r w:rsidRPr="00472BA5">
        <w:rPr>
          <w:rFonts w:ascii="Arial" w:hAnsi="Arial" w:cs="Arial"/>
          <w:sz w:val="18"/>
          <w:szCs w:val="18"/>
        </w:rPr>
        <w:tab/>
        <w:t>Englis</w:t>
      </w:r>
      <w:r w:rsidR="00F54468">
        <w:rPr>
          <w:rFonts w:ascii="Arial" w:hAnsi="Arial" w:cs="Arial"/>
          <w:sz w:val="18"/>
          <w:szCs w:val="18"/>
        </w:rPr>
        <w:t>h, Hindi, Assamese, Bengali</w:t>
      </w:r>
    </w:p>
    <w:p w:rsidR="00805F92" w:rsidRDefault="00805F92" w:rsidP="00805F92">
      <w:pPr>
        <w:spacing w:before="1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Address for Communication</w:t>
      </w:r>
      <w:r w:rsidRPr="00472BA5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CC 79, Street 233, Action Area 1C, New Town, Kolkata </w:t>
      </w:r>
      <w:r w:rsidR="00636E71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/>
          <w:sz w:val="18"/>
          <w:szCs w:val="18"/>
        </w:rPr>
        <w:t xml:space="preserve"> 700156</w:t>
      </w:r>
    </w:p>
    <w:p w:rsidR="00636E71" w:rsidRDefault="00636E71" w:rsidP="00805F92">
      <w:pPr>
        <w:spacing w:before="100"/>
        <w:rPr>
          <w:rFonts w:ascii="Arial" w:hAnsi="Arial" w:cs="Arial"/>
          <w:sz w:val="18"/>
          <w:szCs w:val="18"/>
        </w:rPr>
      </w:pPr>
    </w:p>
    <w:tbl>
      <w:tblPr>
        <w:tblW w:w="9779" w:type="dxa"/>
        <w:tblLayout w:type="fixed"/>
        <w:tblLook w:val="04A0"/>
      </w:tblPr>
      <w:tblGrid>
        <w:gridCol w:w="9779"/>
      </w:tblGrid>
      <w:tr w:rsidR="00636E71" w:rsidTr="00632313">
        <w:trPr>
          <w:cantSplit/>
          <w:trHeight w:val="439"/>
        </w:trPr>
        <w:tc>
          <w:tcPr>
            <w:tcW w:w="9779" w:type="dxa"/>
            <w:shd w:val="clear" w:color="auto" w:fill="C6D9F1"/>
            <w:hideMark/>
          </w:tcPr>
          <w:p w:rsidR="00636E71" w:rsidRDefault="00636E71" w:rsidP="00632313">
            <w:pPr>
              <w:pStyle w:val="Cog-H3a"/>
              <w:keepNext w:val="0"/>
              <w:widowControl w:val="0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Declaration</w:t>
            </w:r>
          </w:p>
        </w:tc>
      </w:tr>
    </w:tbl>
    <w:p w:rsidR="00636E71" w:rsidRPr="00636E71" w:rsidRDefault="00636E71" w:rsidP="00636E71">
      <w:pPr>
        <w:spacing w:before="240" w:line="360" w:lineRule="exact"/>
        <w:rPr>
          <w:rFonts w:ascii="Arial" w:hAnsi="Arial" w:cs="Arial"/>
          <w:bCs/>
          <w:sz w:val="18"/>
          <w:szCs w:val="18"/>
        </w:rPr>
      </w:pPr>
      <w:r w:rsidRPr="00636E71">
        <w:rPr>
          <w:rFonts w:ascii="Arial" w:hAnsi="Arial" w:cs="Arial"/>
          <w:bCs/>
          <w:sz w:val="18"/>
          <w:szCs w:val="18"/>
        </w:rPr>
        <w:t>I hereby declare that the above-mentioned information is correct and true to best of my knowledge.</w:t>
      </w:r>
    </w:p>
    <w:p w:rsidR="00636E71" w:rsidRPr="00636E71" w:rsidRDefault="00636E71" w:rsidP="00636E71">
      <w:pPr>
        <w:spacing w:line="360" w:lineRule="exact"/>
        <w:rPr>
          <w:rFonts w:ascii="Arial" w:hAnsi="Arial" w:cs="Arial"/>
          <w:bCs/>
          <w:snapToGrid w:val="0"/>
          <w:sz w:val="18"/>
          <w:szCs w:val="18"/>
        </w:rPr>
      </w:pPr>
      <w:r w:rsidRPr="00636E71">
        <w:rPr>
          <w:rFonts w:ascii="Arial" w:hAnsi="Arial" w:cs="Arial"/>
          <w:bCs/>
          <w:snapToGrid w:val="0"/>
          <w:sz w:val="18"/>
          <w:szCs w:val="18"/>
        </w:rPr>
        <w:t xml:space="preserve">Place: Kolkata   </w:t>
      </w:r>
    </w:p>
    <w:p w:rsidR="00636E71" w:rsidRDefault="004D64A1" w:rsidP="00636E71">
      <w:pPr>
        <w:spacing w:before="100"/>
        <w:rPr>
          <w:rFonts w:ascii="Arial" w:hAnsi="Arial" w:cs="Arial"/>
          <w:bCs/>
          <w:snapToGrid w:val="0"/>
          <w:sz w:val="18"/>
          <w:szCs w:val="18"/>
        </w:rPr>
      </w:pPr>
      <w:r>
        <w:rPr>
          <w:rFonts w:ascii="Arial" w:hAnsi="Arial" w:cs="Arial"/>
          <w:bCs/>
          <w:snapToGrid w:val="0"/>
          <w:sz w:val="18"/>
          <w:szCs w:val="18"/>
        </w:rPr>
        <w:t>Date: 26/05</w:t>
      </w:r>
      <w:r w:rsidR="00884D98">
        <w:rPr>
          <w:rFonts w:ascii="Arial" w:hAnsi="Arial" w:cs="Arial"/>
          <w:bCs/>
          <w:snapToGrid w:val="0"/>
          <w:sz w:val="18"/>
          <w:szCs w:val="18"/>
        </w:rPr>
        <w:t>/2017</w:t>
      </w:r>
      <w:r w:rsidR="00636E71" w:rsidRPr="00636E71">
        <w:rPr>
          <w:rFonts w:ascii="Arial" w:hAnsi="Arial" w:cs="Arial"/>
          <w:bCs/>
          <w:snapToGrid w:val="0"/>
          <w:sz w:val="18"/>
          <w:szCs w:val="18"/>
        </w:rPr>
        <w:t xml:space="preserve">                                                            </w:t>
      </w:r>
      <w:r w:rsidR="00636E71">
        <w:rPr>
          <w:rFonts w:ascii="Arial" w:hAnsi="Arial" w:cs="Arial"/>
          <w:bCs/>
          <w:snapToGrid w:val="0"/>
          <w:sz w:val="18"/>
          <w:szCs w:val="18"/>
        </w:rPr>
        <w:t xml:space="preserve">           Usha Sharma      </w:t>
      </w:r>
    </w:p>
    <w:p w:rsidR="00636E71" w:rsidRDefault="00636E71" w:rsidP="00636E71">
      <w:pPr>
        <w:ind w:right="-88"/>
        <w:rPr>
          <w:rFonts w:ascii="Arial" w:hAnsi="Arial" w:cs="Arial"/>
          <w:sz w:val="16"/>
          <w:szCs w:val="16"/>
        </w:rPr>
      </w:pPr>
    </w:p>
    <w:p w:rsidR="0010551B" w:rsidRPr="0010551B" w:rsidRDefault="0010551B" w:rsidP="0010551B">
      <w:pPr>
        <w:ind w:right="-88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10551B">
        <w:rPr>
          <w:rFonts w:ascii="Arial" w:hAnsi="Arial" w:cs="Arial"/>
          <w:b/>
          <w:sz w:val="20"/>
          <w:szCs w:val="20"/>
          <w:u w:val="single"/>
        </w:rPr>
        <w:t>References</w:t>
      </w:r>
    </w:p>
    <w:p w:rsidR="0010551B" w:rsidRDefault="004D64A1" w:rsidP="0010551B">
      <w:pPr>
        <w:widowControl/>
        <w:autoSpaceDN/>
        <w:adjustRightInd/>
        <w:spacing w:before="1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Rajib Dutta</w:t>
      </w:r>
      <w:r w:rsidR="00636E71" w:rsidRPr="0010551B">
        <w:rPr>
          <w:rFonts w:ascii="Arial" w:hAnsi="Arial" w:cs="Arial"/>
          <w:sz w:val="18"/>
          <w:szCs w:val="18"/>
        </w:rPr>
        <w:t xml:space="preserve">, </w:t>
      </w:r>
      <w:r w:rsidR="0010551B">
        <w:rPr>
          <w:rFonts w:ascii="Arial" w:hAnsi="Arial" w:cs="Arial"/>
          <w:sz w:val="18"/>
          <w:szCs w:val="18"/>
        </w:rPr>
        <w:tab/>
      </w:r>
      <w:r w:rsidR="0010551B">
        <w:rPr>
          <w:rFonts w:ascii="Arial" w:hAnsi="Arial" w:cs="Arial"/>
          <w:sz w:val="18"/>
          <w:szCs w:val="18"/>
        </w:rPr>
        <w:tab/>
      </w:r>
      <w:r w:rsidR="0010551B">
        <w:rPr>
          <w:rFonts w:ascii="Arial" w:hAnsi="Arial" w:cs="Arial"/>
          <w:sz w:val="18"/>
          <w:szCs w:val="18"/>
        </w:rPr>
        <w:tab/>
      </w:r>
      <w:r w:rsidR="0010551B">
        <w:rPr>
          <w:rFonts w:ascii="Arial" w:hAnsi="Arial" w:cs="Arial"/>
          <w:sz w:val="18"/>
          <w:szCs w:val="18"/>
        </w:rPr>
        <w:tab/>
      </w:r>
      <w:r w:rsidR="0010551B">
        <w:rPr>
          <w:rFonts w:ascii="Arial" w:hAnsi="Arial" w:cs="Arial"/>
          <w:sz w:val="18"/>
          <w:szCs w:val="18"/>
        </w:rPr>
        <w:tab/>
      </w:r>
      <w:r w:rsidR="0010551B">
        <w:rPr>
          <w:rFonts w:ascii="Arial" w:hAnsi="Arial" w:cs="Arial"/>
          <w:sz w:val="18"/>
          <w:szCs w:val="18"/>
        </w:rPr>
        <w:tab/>
      </w:r>
      <w:r w:rsidR="0010551B">
        <w:rPr>
          <w:rFonts w:ascii="Arial" w:hAnsi="Arial" w:cs="Arial"/>
          <w:sz w:val="18"/>
          <w:szCs w:val="18"/>
        </w:rPr>
        <w:tab/>
        <w:t>Lallan Chatterjee,</w:t>
      </w:r>
    </w:p>
    <w:p w:rsidR="0010551B" w:rsidRDefault="00636E71" w:rsidP="0010551B">
      <w:pPr>
        <w:widowControl/>
        <w:autoSpaceDN/>
        <w:adjustRightInd/>
        <w:spacing w:before="100"/>
        <w:jc w:val="both"/>
        <w:rPr>
          <w:rFonts w:ascii="Arial" w:hAnsi="Arial" w:cs="Arial"/>
          <w:sz w:val="18"/>
          <w:szCs w:val="18"/>
        </w:rPr>
      </w:pPr>
      <w:r w:rsidRPr="0010551B">
        <w:rPr>
          <w:rFonts w:ascii="Arial" w:hAnsi="Arial" w:cs="Arial"/>
          <w:sz w:val="18"/>
          <w:szCs w:val="18"/>
        </w:rPr>
        <w:t xml:space="preserve">Regional Sales Manager, E. I. DuPont, </w:t>
      </w:r>
      <w:r w:rsidR="0010551B">
        <w:rPr>
          <w:rFonts w:ascii="Arial" w:hAnsi="Arial" w:cs="Arial"/>
          <w:sz w:val="18"/>
          <w:szCs w:val="18"/>
        </w:rPr>
        <w:tab/>
      </w:r>
      <w:r w:rsidR="0010551B">
        <w:rPr>
          <w:rFonts w:ascii="Arial" w:hAnsi="Arial" w:cs="Arial"/>
          <w:sz w:val="18"/>
          <w:szCs w:val="18"/>
        </w:rPr>
        <w:tab/>
      </w:r>
      <w:r w:rsidR="0010551B">
        <w:rPr>
          <w:rFonts w:ascii="Arial" w:hAnsi="Arial" w:cs="Arial"/>
          <w:sz w:val="18"/>
          <w:szCs w:val="18"/>
        </w:rPr>
        <w:tab/>
      </w:r>
      <w:r w:rsidR="0010551B">
        <w:rPr>
          <w:rFonts w:ascii="Arial" w:hAnsi="Arial" w:cs="Arial"/>
          <w:sz w:val="18"/>
          <w:szCs w:val="18"/>
        </w:rPr>
        <w:tab/>
      </w:r>
      <w:r w:rsidR="0010551B" w:rsidRPr="0010551B">
        <w:rPr>
          <w:rFonts w:ascii="Arial" w:hAnsi="Arial" w:cs="Arial"/>
          <w:sz w:val="18"/>
          <w:szCs w:val="18"/>
        </w:rPr>
        <w:t xml:space="preserve">Regional Sales Manager, E. I. DuPont, </w:t>
      </w:r>
    </w:p>
    <w:p w:rsidR="00636E71" w:rsidRPr="0010551B" w:rsidRDefault="00636E71" w:rsidP="0010551B">
      <w:pPr>
        <w:widowControl/>
        <w:autoSpaceDN/>
        <w:adjustRightInd/>
        <w:spacing w:before="100"/>
        <w:jc w:val="both"/>
        <w:rPr>
          <w:rFonts w:ascii="Arial" w:hAnsi="Arial" w:cs="Arial"/>
          <w:sz w:val="18"/>
          <w:szCs w:val="18"/>
        </w:rPr>
      </w:pPr>
      <w:r w:rsidRPr="0010551B">
        <w:rPr>
          <w:rFonts w:ascii="Arial" w:hAnsi="Arial" w:cs="Arial"/>
          <w:sz w:val="18"/>
          <w:szCs w:val="18"/>
        </w:rPr>
        <w:t xml:space="preserve">Mobile </w:t>
      </w:r>
      <w:r w:rsidR="0010551B">
        <w:rPr>
          <w:rFonts w:ascii="Arial" w:hAnsi="Arial" w:cs="Arial"/>
          <w:sz w:val="18"/>
          <w:szCs w:val="18"/>
        </w:rPr>
        <w:t>–</w:t>
      </w:r>
      <w:r w:rsidR="004D64A1">
        <w:rPr>
          <w:rFonts w:ascii="Arial" w:hAnsi="Arial" w:cs="Arial"/>
          <w:sz w:val="18"/>
          <w:szCs w:val="18"/>
        </w:rPr>
        <w:t xml:space="preserve"> 9669697218</w:t>
      </w:r>
      <w:r w:rsidR="0010551B">
        <w:rPr>
          <w:rFonts w:ascii="Arial" w:hAnsi="Arial" w:cs="Arial"/>
          <w:sz w:val="18"/>
          <w:szCs w:val="18"/>
        </w:rPr>
        <w:tab/>
      </w:r>
      <w:r w:rsidR="0010551B">
        <w:rPr>
          <w:rFonts w:ascii="Arial" w:hAnsi="Arial" w:cs="Arial"/>
          <w:sz w:val="18"/>
          <w:szCs w:val="18"/>
        </w:rPr>
        <w:tab/>
      </w:r>
      <w:r w:rsidR="0010551B">
        <w:rPr>
          <w:rFonts w:ascii="Arial" w:hAnsi="Arial" w:cs="Arial"/>
          <w:sz w:val="18"/>
          <w:szCs w:val="18"/>
        </w:rPr>
        <w:tab/>
      </w:r>
      <w:r w:rsidR="0010551B">
        <w:rPr>
          <w:rFonts w:ascii="Arial" w:hAnsi="Arial" w:cs="Arial"/>
          <w:sz w:val="18"/>
          <w:szCs w:val="18"/>
        </w:rPr>
        <w:tab/>
      </w:r>
      <w:r w:rsidR="0010551B">
        <w:rPr>
          <w:rFonts w:ascii="Arial" w:hAnsi="Arial" w:cs="Arial"/>
          <w:sz w:val="18"/>
          <w:szCs w:val="18"/>
        </w:rPr>
        <w:tab/>
      </w:r>
      <w:r w:rsidR="0010551B">
        <w:rPr>
          <w:rFonts w:ascii="Arial" w:hAnsi="Arial" w:cs="Arial"/>
          <w:sz w:val="18"/>
          <w:szCs w:val="18"/>
        </w:rPr>
        <w:tab/>
        <w:t>Mobile – 9830905242</w:t>
      </w:r>
    </w:p>
    <w:p w:rsidR="00472BA5" w:rsidRPr="00781ED6" w:rsidRDefault="00636E71" w:rsidP="00781ED6">
      <w:pPr>
        <w:spacing w:before="1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napToGrid w:val="0"/>
          <w:sz w:val="18"/>
          <w:szCs w:val="18"/>
        </w:rPr>
        <w:lastRenderedPageBreak/>
        <w:t xml:space="preserve">     </w:t>
      </w:r>
    </w:p>
    <w:sectPr w:rsidR="00472BA5" w:rsidRPr="00781ED6" w:rsidSect="007B3DB6">
      <w:headerReference w:type="default" r:id="rId8"/>
      <w:pgSz w:w="12240" w:h="15840" w:code="1"/>
      <w:pgMar w:top="360" w:right="1440" w:bottom="1440" w:left="1440" w:header="27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73A" w:rsidRDefault="008F773A" w:rsidP="00964352">
      <w:r>
        <w:separator/>
      </w:r>
    </w:p>
  </w:endnote>
  <w:endnote w:type="continuationSeparator" w:id="0">
    <w:p w:rsidR="008F773A" w:rsidRDefault="008F773A" w:rsidP="00964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LKUEO+Univers-Condense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73A" w:rsidRDefault="008F773A" w:rsidP="00964352">
      <w:r>
        <w:separator/>
      </w:r>
    </w:p>
  </w:footnote>
  <w:footnote w:type="continuationSeparator" w:id="0">
    <w:p w:rsidR="008F773A" w:rsidRDefault="008F773A" w:rsidP="009643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156"/>
      <w:gridCol w:w="3156"/>
      <w:gridCol w:w="3246"/>
    </w:tblGrid>
    <w:tr w:rsidR="00B0763D" w:rsidTr="00ED12B6">
      <w:trPr>
        <w:cantSplit/>
        <w:trHeight w:val="720"/>
      </w:trPr>
      <w:tc>
        <w:tcPr>
          <w:tcW w:w="3156" w:type="dxa"/>
          <w:vAlign w:val="center"/>
        </w:tcPr>
        <w:p w:rsidR="00B0763D" w:rsidRDefault="00297B85" w:rsidP="003B6A5D">
          <w:pPr>
            <w:jc w:val="both"/>
            <w:rPr>
              <w:rFonts w:ascii="Arial" w:hAnsi="Arial"/>
              <w:i/>
              <w:color w:val="0000FF"/>
              <w:sz w:val="20"/>
              <w:szCs w:val="20"/>
            </w:rPr>
          </w:pPr>
          <w:hyperlink r:id="rId1" w:history="1">
            <w:r w:rsidR="00AE7A0E" w:rsidRPr="00343490">
              <w:rPr>
                <w:rStyle w:val="Hyperlink"/>
                <w:rFonts w:ascii="Arial" w:hAnsi="Arial"/>
                <w:i/>
                <w:sz w:val="20"/>
                <w:szCs w:val="20"/>
              </w:rPr>
              <w:t>usha.aau07@gmail.com</w:t>
            </w:r>
          </w:hyperlink>
        </w:p>
        <w:p w:rsidR="003B6A5D" w:rsidRPr="00803B41" w:rsidRDefault="00913C68" w:rsidP="003B6A5D">
          <w:pPr>
            <w:jc w:val="both"/>
            <w:rPr>
              <w:rFonts w:ascii="Arial" w:hAnsi="Arial"/>
              <w:i/>
              <w:color w:val="0000FF"/>
              <w:sz w:val="20"/>
              <w:szCs w:val="20"/>
            </w:rPr>
          </w:pPr>
          <w:r>
            <w:rPr>
              <w:rFonts w:ascii="Arial" w:hAnsi="Arial"/>
              <w:i/>
              <w:color w:val="0000FF"/>
              <w:sz w:val="20"/>
              <w:szCs w:val="20"/>
            </w:rPr>
            <w:t>Cell : +91-</w:t>
          </w:r>
          <w:r w:rsidR="00AE7A0E">
            <w:rPr>
              <w:rFonts w:ascii="Arial" w:hAnsi="Arial"/>
              <w:i/>
              <w:color w:val="0000FF"/>
              <w:sz w:val="20"/>
              <w:szCs w:val="20"/>
            </w:rPr>
            <w:t>9051398814</w:t>
          </w:r>
        </w:p>
      </w:tc>
      <w:tc>
        <w:tcPr>
          <w:tcW w:w="3156" w:type="dxa"/>
          <w:vAlign w:val="center"/>
        </w:tcPr>
        <w:p w:rsidR="00B0763D" w:rsidRPr="00803B41" w:rsidRDefault="00AE7A0E" w:rsidP="003B6A5D">
          <w:pPr>
            <w:jc w:val="center"/>
            <w:rPr>
              <w:rFonts w:ascii="Arial" w:hAnsi="Arial"/>
              <w:i/>
              <w:color w:val="0000FF"/>
              <w:sz w:val="20"/>
              <w:szCs w:val="20"/>
            </w:rPr>
          </w:pPr>
          <w:r>
            <w:rPr>
              <w:rFonts w:ascii="Arial" w:hAnsi="Arial"/>
              <w:i/>
              <w:color w:val="0000FF"/>
              <w:sz w:val="20"/>
              <w:szCs w:val="20"/>
            </w:rPr>
            <w:t>Usha Sharma</w:t>
          </w:r>
        </w:p>
      </w:tc>
      <w:tc>
        <w:tcPr>
          <w:tcW w:w="3246" w:type="dxa"/>
        </w:tcPr>
        <w:p w:rsidR="00B0763D" w:rsidRPr="00803B41" w:rsidRDefault="00B0763D" w:rsidP="00B0763D">
          <w:pPr>
            <w:jc w:val="right"/>
            <w:rPr>
              <w:rFonts w:ascii="Arial" w:hAnsi="Arial"/>
              <w:i/>
              <w:color w:val="0000FF"/>
              <w:sz w:val="20"/>
              <w:szCs w:val="20"/>
            </w:rPr>
          </w:pPr>
        </w:p>
      </w:tc>
    </w:tr>
  </w:tbl>
  <w:p w:rsidR="00B0763D" w:rsidRDefault="00B076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0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2"/>
        <w:szCs w:val="20"/>
      </w:rPr>
    </w:lvl>
  </w:abstractNum>
  <w:abstractNum w:abstractNumId="1">
    <w:nsid w:val="00000004"/>
    <w:multiLevelType w:val="singleLevel"/>
    <w:tmpl w:val="00000004"/>
    <w:name w:val="WW8Num2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2">
    <w:nsid w:val="00000005"/>
    <w:multiLevelType w:val="singleLevel"/>
    <w:tmpl w:val="00000005"/>
    <w:name w:val="WW8Num2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3">
    <w:nsid w:val="00000006"/>
    <w:multiLevelType w:val="singleLevel"/>
    <w:tmpl w:val="00000006"/>
    <w:name w:val="WW8Num2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4">
    <w:nsid w:val="00000008"/>
    <w:multiLevelType w:val="singleLevel"/>
    <w:tmpl w:val="00000008"/>
    <w:name w:val="WW8Num30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0"/>
      </w:rPr>
    </w:lvl>
  </w:abstractNum>
  <w:abstractNum w:abstractNumId="5">
    <w:nsid w:val="00000009"/>
    <w:multiLevelType w:val="singleLevel"/>
    <w:tmpl w:val="00000009"/>
    <w:name w:val="WW8Num31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2"/>
        <w:szCs w:val="20"/>
      </w:rPr>
    </w:lvl>
  </w:abstractNum>
  <w:abstractNum w:abstractNumId="6">
    <w:nsid w:val="00E92B74"/>
    <w:multiLevelType w:val="hybridMultilevel"/>
    <w:tmpl w:val="493A9972"/>
    <w:lvl w:ilvl="0" w:tplc="BDB43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30B6191"/>
    <w:multiLevelType w:val="hybridMultilevel"/>
    <w:tmpl w:val="97B8FD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7A7982"/>
    <w:multiLevelType w:val="hybridMultilevel"/>
    <w:tmpl w:val="932A21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96A5453"/>
    <w:multiLevelType w:val="hybridMultilevel"/>
    <w:tmpl w:val="559A8E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1E46E5"/>
    <w:multiLevelType w:val="hybridMultilevel"/>
    <w:tmpl w:val="E43E9A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D61B8C"/>
    <w:multiLevelType w:val="hybridMultilevel"/>
    <w:tmpl w:val="0866A5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5079AB"/>
    <w:multiLevelType w:val="hybridMultilevel"/>
    <w:tmpl w:val="6FE4F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F615BF"/>
    <w:multiLevelType w:val="multilevel"/>
    <w:tmpl w:val="CCB0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4E64103"/>
    <w:multiLevelType w:val="hybridMultilevel"/>
    <w:tmpl w:val="ABB4BE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E16773"/>
    <w:multiLevelType w:val="hybridMultilevel"/>
    <w:tmpl w:val="FF90C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B674CBC"/>
    <w:multiLevelType w:val="hybridMultilevel"/>
    <w:tmpl w:val="07E09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0052F"/>
    <w:multiLevelType w:val="singleLevel"/>
    <w:tmpl w:val="E4CC020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8">
    <w:nsid w:val="37BE3730"/>
    <w:multiLevelType w:val="multilevel"/>
    <w:tmpl w:val="F476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A6A3299"/>
    <w:multiLevelType w:val="hybridMultilevel"/>
    <w:tmpl w:val="6BDA08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F9645B"/>
    <w:multiLevelType w:val="hybridMultilevel"/>
    <w:tmpl w:val="6FB630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C05DD6"/>
    <w:multiLevelType w:val="hybridMultilevel"/>
    <w:tmpl w:val="487E7A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16187"/>
    <w:multiLevelType w:val="hybridMultilevel"/>
    <w:tmpl w:val="9AA8B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3A001A0"/>
    <w:multiLevelType w:val="hybridMultilevel"/>
    <w:tmpl w:val="F9DCFE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911ED7"/>
    <w:multiLevelType w:val="hybridMultilevel"/>
    <w:tmpl w:val="3CB8E3B2"/>
    <w:lvl w:ilvl="0" w:tplc="9AC8648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AA26B81"/>
    <w:multiLevelType w:val="hybridMultilevel"/>
    <w:tmpl w:val="153C07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592C6B"/>
    <w:multiLevelType w:val="hybridMultilevel"/>
    <w:tmpl w:val="64F47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877A57"/>
    <w:multiLevelType w:val="hybridMultilevel"/>
    <w:tmpl w:val="792C0D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E597216"/>
    <w:multiLevelType w:val="hybridMultilevel"/>
    <w:tmpl w:val="04EE7F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410246"/>
    <w:multiLevelType w:val="hybridMultilevel"/>
    <w:tmpl w:val="D3B21168"/>
    <w:lvl w:ilvl="0" w:tplc="9AC864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37873DB"/>
    <w:multiLevelType w:val="hybridMultilevel"/>
    <w:tmpl w:val="D0D4CE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5D4D1E"/>
    <w:multiLevelType w:val="hybridMultilevel"/>
    <w:tmpl w:val="87F429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4C96E3F"/>
    <w:multiLevelType w:val="hybridMultilevel"/>
    <w:tmpl w:val="8752D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685786"/>
    <w:multiLevelType w:val="multilevel"/>
    <w:tmpl w:val="0460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F6D3582"/>
    <w:multiLevelType w:val="hybridMultilevel"/>
    <w:tmpl w:val="D7427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07B0D1D"/>
    <w:multiLevelType w:val="hybridMultilevel"/>
    <w:tmpl w:val="8DDA8A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7A39F5"/>
    <w:multiLevelType w:val="hybridMultilevel"/>
    <w:tmpl w:val="C00C2F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E020F7"/>
    <w:multiLevelType w:val="hybridMultilevel"/>
    <w:tmpl w:val="A6DE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546D6A"/>
    <w:multiLevelType w:val="hybridMultilevel"/>
    <w:tmpl w:val="718EC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6BC1A18"/>
    <w:multiLevelType w:val="hybridMultilevel"/>
    <w:tmpl w:val="6A1AD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7BF68AB"/>
    <w:multiLevelType w:val="multilevel"/>
    <w:tmpl w:val="25AE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A5A478D"/>
    <w:multiLevelType w:val="hybridMultilevel"/>
    <w:tmpl w:val="89560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3643FF"/>
    <w:multiLevelType w:val="multilevel"/>
    <w:tmpl w:val="9614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20332AC"/>
    <w:multiLevelType w:val="hybridMultilevel"/>
    <w:tmpl w:val="54EAF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21654C"/>
    <w:multiLevelType w:val="hybridMultilevel"/>
    <w:tmpl w:val="A224DDA2"/>
    <w:lvl w:ilvl="0" w:tplc="BDB43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B45B5B"/>
    <w:multiLevelType w:val="hybridMultilevel"/>
    <w:tmpl w:val="FE663A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8D742B"/>
    <w:multiLevelType w:val="hybridMultilevel"/>
    <w:tmpl w:val="B2CE00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B2D3ACA"/>
    <w:multiLevelType w:val="hybridMultilevel"/>
    <w:tmpl w:val="4BAC85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ECF0D78"/>
    <w:multiLevelType w:val="hybridMultilevel"/>
    <w:tmpl w:val="840E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94291F"/>
    <w:multiLevelType w:val="hybridMultilevel"/>
    <w:tmpl w:val="A768B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45"/>
  </w:num>
  <w:num w:numId="3">
    <w:abstractNumId w:val="9"/>
  </w:num>
  <w:num w:numId="4">
    <w:abstractNumId w:val="46"/>
  </w:num>
  <w:num w:numId="5">
    <w:abstractNumId w:val="39"/>
  </w:num>
  <w:num w:numId="6">
    <w:abstractNumId w:val="15"/>
  </w:num>
  <w:num w:numId="7">
    <w:abstractNumId w:val="49"/>
  </w:num>
  <w:num w:numId="8">
    <w:abstractNumId w:val="34"/>
  </w:num>
  <w:num w:numId="9">
    <w:abstractNumId w:val="20"/>
  </w:num>
  <w:num w:numId="10">
    <w:abstractNumId w:val="24"/>
  </w:num>
  <w:num w:numId="11">
    <w:abstractNumId w:val="10"/>
  </w:num>
  <w:num w:numId="12">
    <w:abstractNumId w:val="35"/>
  </w:num>
  <w:num w:numId="13">
    <w:abstractNumId w:val="29"/>
  </w:num>
  <w:num w:numId="14">
    <w:abstractNumId w:val="47"/>
  </w:num>
  <w:num w:numId="15">
    <w:abstractNumId w:val="31"/>
  </w:num>
  <w:num w:numId="16">
    <w:abstractNumId w:val="8"/>
  </w:num>
  <w:num w:numId="17">
    <w:abstractNumId w:val="30"/>
  </w:num>
  <w:num w:numId="18">
    <w:abstractNumId w:val="25"/>
  </w:num>
  <w:num w:numId="19">
    <w:abstractNumId w:val="27"/>
  </w:num>
  <w:num w:numId="20">
    <w:abstractNumId w:val="7"/>
  </w:num>
  <w:num w:numId="21">
    <w:abstractNumId w:val="28"/>
  </w:num>
  <w:num w:numId="22">
    <w:abstractNumId w:val="14"/>
  </w:num>
  <w:num w:numId="23">
    <w:abstractNumId w:val="16"/>
  </w:num>
  <w:num w:numId="24">
    <w:abstractNumId w:val="6"/>
  </w:num>
  <w:num w:numId="25">
    <w:abstractNumId w:val="44"/>
  </w:num>
  <w:num w:numId="26">
    <w:abstractNumId w:val="19"/>
  </w:num>
  <w:num w:numId="27">
    <w:abstractNumId w:val="41"/>
  </w:num>
  <w:num w:numId="28">
    <w:abstractNumId w:val="22"/>
  </w:num>
  <w:num w:numId="29">
    <w:abstractNumId w:val="38"/>
  </w:num>
  <w:num w:numId="30">
    <w:abstractNumId w:val="1"/>
  </w:num>
  <w:num w:numId="31">
    <w:abstractNumId w:val="0"/>
  </w:num>
  <w:num w:numId="32">
    <w:abstractNumId w:val="11"/>
  </w:num>
  <w:num w:numId="33">
    <w:abstractNumId w:val="4"/>
  </w:num>
  <w:num w:numId="34">
    <w:abstractNumId w:val="32"/>
  </w:num>
  <w:num w:numId="35">
    <w:abstractNumId w:val="5"/>
  </w:num>
  <w:num w:numId="36">
    <w:abstractNumId w:val="26"/>
  </w:num>
  <w:num w:numId="37">
    <w:abstractNumId w:val="21"/>
  </w:num>
  <w:num w:numId="38">
    <w:abstractNumId w:val="23"/>
  </w:num>
  <w:num w:numId="39">
    <w:abstractNumId w:val="36"/>
  </w:num>
  <w:num w:numId="40">
    <w:abstractNumId w:val="2"/>
  </w:num>
  <w:num w:numId="41">
    <w:abstractNumId w:val="3"/>
  </w:num>
  <w:num w:numId="42">
    <w:abstractNumId w:val="37"/>
  </w:num>
  <w:num w:numId="43">
    <w:abstractNumId w:val="43"/>
  </w:num>
  <w:num w:numId="44">
    <w:abstractNumId w:val="48"/>
  </w:num>
  <w:num w:numId="45">
    <w:abstractNumId w:val="13"/>
  </w:num>
  <w:num w:numId="46">
    <w:abstractNumId w:val="42"/>
  </w:num>
  <w:num w:numId="47">
    <w:abstractNumId w:val="33"/>
  </w:num>
  <w:num w:numId="48">
    <w:abstractNumId w:val="18"/>
  </w:num>
  <w:num w:numId="49">
    <w:abstractNumId w:val="12"/>
  </w:num>
  <w:num w:numId="50">
    <w:abstractNumId w:val="4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rsids>
    <w:rsidRoot w:val="00FD578F"/>
    <w:rsid w:val="00003F09"/>
    <w:rsid w:val="0000426A"/>
    <w:rsid w:val="00006A48"/>
    <w:rsid w:val="000076C4"/>
    <w:rsid w:val="00011D1B"/>
    <w:rsid w:val="00012DA7"/>
    <w:rsid w:val="00017D53"/>
    <w:rsid w:val="0002178C"/>
    <w:rsid w:val="00022A1C"/>
    <w:rsid w:val="0002357F"/>
    <w:rsid w:val="00026107"/>
    <w:rsid w:val="00026D76"/>
    <w:rsid w:val="0003069C"/>
    <w:rsid w:val="00030C1F"/>
    <w:rsid w:val="00030C7B"/>
    <w:rsid w:val="0003182C"/>
    <w:rsid w:val="000322EE"/>
    <w:rsid w:val="00033FAE"/>
    <w:rsid w:val="000343FE"/>
    <w:rsid w:val="0003478E"/>
    <w:rsid w:val="00035CA4"/>
    <w:rsid w:val="00036B79"/>
    <w:rsid w:val="00037D2F"/>
    <w:rsid w:val="00041AEB"/>
    <w:rsid w:val="0004212A"/>
    <w:rsid w:val="00045FD9"/>
    <w:rsid w:val="00046C11"/>
    <w:rsid w:val="00052D5B"/>
    <w:rsid w:val="000546CD"/>
    <w:rsid w:val="00056C95"/>
    <w:rsid w:val="00064026"/>
    <w:rsid w:val="00065A07"/>
    <w:rsid w:val="0006699F"/>
    <w:rsid w:val="00073987"/>
    <w:rsid w:val="00073B43"/>
    <w:rsid w:val="000746BD"/>
    <w:rsid w:val="0008020C"/>
    <w:rsid w:val="0008068F"/>
    <w:rsid w:val="00082B4F"/>
    <w:rsid w:val="00093287"/>
    <w:rsid w:val="00093DE1"/>
    <w:rsid w:val="00094EF1"/>
    <w:rsid w:val="000956FF"/>
    <w:rsid w:val="00095DCD"/>
    <w:rsid w:val="00096844"/>
    <w:rsid w:val="000968D7"/>
    <w:rsid w:val="00097458"/>
    <w:rsid w:val="000A1619"/>
    <w:rsid w:val="000A3541"/>
    <w:rsid w:val="000A57CC"/>
    <w:rsid w:val="000A700B"/>
    <w:rsid w:val="000A79CE"/>
    <w:rsid w:val="000B03F1"/>
    <w:rsid w:val="000B1360"/>
    <w:rsid w:val="000B31E3"/>
    <w:rsid w:val="000B43DF"/>
    <w:rsid w:val="000B5137"/>
    <w:rsid w:val="000B592C"/>
    <w:rsid w:val="000B5F5C"/>
    <w:rsid w:val="000B6599"/>
    <w:rsid w:val="000B7194"/>
    <w:rsid w:val="000B796E"/>
    <w:rsid w:val="000C1F8B"/>
    <w:rsid w:val="000C30F4"/>
    <w:rsid w:val="000C3407"/>
    <w:rsid w:val="000C45B5"/>
    <w:rsid w:val="000D1E59"/>
    <w:rsid w:val="000D2B60"/>
    <w:rsid w:val="000D45C2"/>
    <w:rsid w:val="000E0347"/>
    <w:rsid w:val="000E3464"/>
    <w:rsid w:val="000F1CBD"/>
    <w:rsid w:val="000F2405"/>
    <w:rsid w:val="000F654F"/>
    <w:rsid w:val="000F79E8"/>
    <w:rsid w:val="00101BFA"/>
    <w:rsid w:val="00103503"/>
    <w:rsid w:val="00103951"/>
    <w:rsid w:val="001045AB"/>
    <w:rsid w:val="0010551B"/>
    <w:rsid w:val="00112C83"/>
    <w:rsid w:val="001138DD"/>
    <w:rsid w:val="00113A3D"/>
    <w:rsid w:val="001210CC"/>
    <w:rsid w:val="0012395F"/>
    <w:rsid w:val="00127A1F"/>
    <w:rsid w:val="001348A3"/>
    <w:rsid w:val="00135695"/>
    <w:rsid w:val="001371C5"/>
    <w:rsid w:val="00141611"/>
    <w:rsid w:val="00141A80"/>
    <w:rsid w:val="00143232"/>
    <w:rsid w:val="00145B08"/>
    <w:rsid w:val="001514CF"/>
    <w:rsid w:val="00152B99"/>
    <w:rsid w:val="00154A92"/>
    <w:rsid w:val="00154EAC"/>
    <w:rsid w:val="0015515F"/>
    <w:rsid w:val="00161D5C"/>
    <w:rsid w:val="00170DE5"/>
    <w:rsid w:val="00171BA1"/>
    <w:rsid w:val="00171F47"/>
    <w:rsid w:val="00172E64"/>
    <w:rsid w:val="00173F5B"/>
    <w:rsid w:val="00176415"/>
    <w:rsid w:val="001767AA"/>
    <w:rsid w:val="00181E1B"/>
    <w:rsid w:val="00182D85"/>
    <w:rsid w:val="001831A7"/>
    <w:rsid w:val="0018562D"/>
    <w:rsid w:val="00185ABE"/>
    <w:rsid w:val="00185E88"/>
    <w:rsid w:val="00187283"/>
    <w:rsid w:val="0019099D"/>
    <w:rsid w:val="00196261"/>
    <w:rsid w:val="00196930"/>
    <w:rsid w:val="001A4014"/>
    <w:rsid w:val="001A473A"/>
    <w:rsid w:val="001A5784"/>
    <w:rsid w:val="001A74EE"/>
    <w:rsid w:val="001B3EDF"/>
    <w:rsid w:val="001B4D2A"/>
    <w:rsid w:val="001B5B3B"/>
    <w:rsid w:val="001C020E"/>
    <w:rsid w:val="001C46D0"/>
    <w:rsid w:val="001C4C9B"/>
    <w:rsid w:val="001C4D18"/>
    <w:rsid w:val="001C6D69"/>
    <w:rsid w:val="001C754C"/>
    <w:rsid w:val="001D007F"/>
    <w:rsid w:val="001D0372"/>
    <w:rsid w:val="001D0459"/>
    <w:rsid w:val="001D2411"/>
    <w:rsid w:val="001D3227"/>
    <w:rsid w:val="001E38B6"/>
    <w:rsid w:val="001E4D3F"/>
    <w:rsid w:val="001E5ACD"/>
    <w:rsid w:val="001E767B"/>
    <w:rsid w:val="001E77F2"/>
    <w:rsid w:val="001E7A7E"/>
    <w:rsid w:val="001F5445"/>
    <w:rsid w:val="001F60E0"/>
    <w:rsid w:val="001F6F62"/>
    <w:rsid w:val="00206BDB"/>
    <w:rsid w:val="00211C69"/>
    <w:rsid w:val="00217AF1"/>
    <w:rsid w:val="00223818"/>
    <w:rsid w:val="0022503B"/>
    <w:rsid w:val="00225861"/>
    <w:rsid w:val="0022607F"/>
    <w:rsid w:val="0022692E"/>
    <w:rsid w:val="00227638"/>
    <w:rsid w:val="0023085F"/>
    <w:rsid w:val="002331B1"/>
    <w:rsid w:val="002342D0"/>
    <w:rsid w:val="00236E89"/>
    <w:rsid w:val="00243294"/>
    <w:rsid w:val="002440CB"/>
    <w:rsid w:val="00250511"/>
    <w:rsid w:val="002510D1"/>
    <w:rsid w:val="0025568F"/>
    <w:rsid w:val="00255FBC"/>
    <w:rsid w:val="00264867"/>
    <w:rsid w:val="002670A1"/>
    <w:rsid w:val="00273072"/>
    <w:rsid w:val="00274D69"/>
    <w:rsid w:val="002764C2"/>
    <w:rsid w:val="0027672A"/>
    <w:rsid w:val="00277D29"/>
    <w:rsid w:val="0028220B"/>
    <w:rsid w:val="002832CF"/>
    <w:rsid w:val="00284ED0"/>
    <w:rsid w:val="002857BC"/>
    <w:rsid w:val="00285AA7"/>
    <w:rsid w:val="00293AD6"/>
    <w:rsid w:val="00295B70"/>
    <w:rsid w:val="002973C5"/>
    <w:rsid w:val="00297B85"/>
    <w:rsid w:val="002A1E0C"/>
    <w:rsid w:val="002A4ACD"/>
    <w:rsid w:val="002A688E"/>
    <w:rsid w:val="002A7325"/>
    <w:rsid w:val="002B231B"/>
    <w:rsid w:val="002B2FBE"/>
    <w:rsid w:val="002B6D59"/>
    <w:rsid w:val="002C13E5"/>
    <w:rsid w:val="002C2C1D"/>
    <w:rsid w:val="002C3E43"/>
    <w:rsid w:val="002C7201"/>
    <w:rsid w:val="002D0875"/>
    <w:rsid w:val="002D17C4"/>
    <w:rsid w:val="002D26A3"/>
    <w:rsid w:val="002D638E"/>
    <w:rsid w:val="002D6591"/>
    <w:rsid w:val="002E21D8"/>
    <w:rsid w:val="002E355B"/>
    <w:rsid w:val="002E3842"/>
    <w:rsid w:val="002E74C5"/>
    <w:rsid w:val="002F1396"/>
    <w:rsid w:val="002F27D0"/>
    <w:rsid w:val="002F62DD"/>
    <w:rsid w:val="00301A86"/>
    <w:rsid w:val="00302FE6"/>
    <w:rsid w:val="00306BFE"/>
    <w:rsid w:val="00310FAD"/>
    <w:rsid w:val="0031209F"/>
    <w:rsid w:val="00315E2A"/>
    <w:rsid w:val="00316E82"/>
    <w:rsid w:val="00320166"/>
    <w:rsid w:val="00323496"/>
    <w:rsid w:val="003240C3"/>
    <w:rsid w:val="0032728F"/>
    <w:rsid w:val="003279EC"/>
    <w:rsid w:val="00327ECF"/>
    <w:rsid w:val="003311E1"/>
    <w:rsid w:val="0033571A"/>
    <w:rsid w:val="00336D6F"/>
    <w:rsid w:val="00336ECD"/>
    <w:rsid w:val="0033787E"/>
    <w:rsid w:val="003458BF"/>
    <w:rsid w:val="0034693C"/>
    <w:rsid w:val="003515BC"/>
    <w:rsid w:val="003546EE"/>
    <w:rsid w:val="003546F4"/>
    <w:rsid w:val="00354711"/>
    <w:rsid w:val="00364022"/>
    <w:rsid w:val="00364F53"/>
    <w:rsid w:val="003669D2"/>
    <w:rsid w:val="00370A28"/>
    <w:rsid w:val="00380941"/>
    <w:rsid w:val="00381E2B"/>
    <w:rsid w:val="003860BD"/>
    <w:rsid w:val="00387F10"/>
    <w:rsid w:val="003915D4"/>
    <w:rsid w:val="003941BB"/>
    <w:rsid w:val="003973A4"/>
    <w:rsid w:val="003974F3"/>
    <w:rsid w:val="003B0314"/>
    <w:rsid w:val="003B1C23"/>
    <w:rsid w:val="003B2FB9"/>
    <w:rsid w:val="003B35B2"/>
    <w:rsid w:val="003B4449"/>
    <w:rsid w:val="003B6A5D"/>
    <w:rsid w:val="003B7143"/>
    <w:rsid w:val="003B7E30"/>
    <w:rsid w:val="003C103E"/>
    <w:rsid w:val="003C19EF"/>
    <w:rsid w:val="003C49BC"/>
    <w:rsid w:val="003C4D6B"/>
    <w:rsid w:val="003D278C"/>
    <w:rsid w:val="003F0F64"/>
    <w:rsid w:val="003F20C1"/>
    <w:rsid w:val="003F2C9D"/>
    <w:rsid w:val="003F53DE"/>
    <w:rsid w:val="004006E1"/>
    <w:rsid w:val="004040C0"/>
    <w:rsid w:val="00407B28"/>
    <w:rsid w:val="0041101F"/>
    <w:rsid w:val="00412D06"/>
    <w:rsid w:val="00412F59"/>
    <w:rsid w:val="0041466F"/>
    <w:rsid w:val="004155B7"/>
    <w:rsid w:val="00415B0D"/>
    <w:rsid w:val="004162D5"/>
    <w:rsid w:val="00416748"/>
    <w:rsid w:val="004177B5"/>
    <w:rsid w:val="0042041D"/>
    <w:rsid w:val="00424EE4"/>
    <w:rsid w:val="00427D7B"/>
    <w:rsid w:val="00433B90"/>
    <w:rsid w:val="00435B67"/>
    <w:rsid w:val="00441676"/>
    <w:rsid w:val="00442FCF"/>
    <w:rsid w:val="00446551"/>
    <w:rsid w:val="00446C7C"/>
    <w:rsid w:val="00446E4A"/>
    <w:rsid w:val="0044756E"/>
    <w:rsid w:val="004476C7"/>
    <w:rsid w:val="004515B1"/>
    <w:rsid w:val="00453622"/>
    <w:rsid w:val="00454C60"/>
    <w:rsid w:val="00462ED5"/>
    <w:rsid w:val="00464C0F"/>
    <w:rsid w:val="004653F3"/>
    <w:rsid w:val="00466EC8"/>
    <w:rsid w:val="00471BD2"/>
    <w:rsid w:val="00472BA5"/>
    <w:rsid w:val="00472F82"/>
    <w:rsid w:val="00475482"/>
    <w:rsid w:val="00484C17"/>
    <w:rsid w:val="004853B1"/>
    <w:rsid w:val="00487CD0"/>
    <w:rsid w:val="0049461E"/>
    <w:rsid w:val="00495118"/>
    <w:rsid w:val="004A4886"/>
    <w:rsid w:val="004A4C00"/>
    <w:rsid w:val="004A55AB"/>
    <w:rsid w:val="004A56E7"/>
    <w:rsid w:val="004A6F49"/>
    <w:rsid w:val="004A6F7D"/>
    <w:rsid w:val="004A77AE"/>
    <w:rsid w:val="004B040F"/>
    <w:rsid w:val="004B10CD"/>
    <w:rsid w:val="004C0D81"/>
    <w:rsid w:val="004C0EE2"/>
    <w:rsid w:val="004C1549"/>
    <w:rsid w:val="004C1CF1"/>
    <w:rsid w:val="004D64A1"/>
    <w:rsid w:val="004D68F9"/>
    <w:rsid w:val="004D717E"/>
    <w:rsid w:val="004E1A25"/>
    <w:rsid w:val="004E2049"/>
    <w:rsid w:val="004E279A"/>
    <w:rsid w:val="004E2CE6"/>
    <w:rsid w:val="004E3A23"/>
    <w:rsid w:val="004E637A"/>
    <w:rsid w:val="004F51D7"/>
    <w:rsid w:val="0050311B"/>
    <w:rsid w:val="00504869"/>
    <w:rsid w:val="00504EA7"/>
    <w:rsid w:val="0051166F"/>
    <w:rsid w:val="0051404B"/>
    <w:rsid w:val="00516696"/>
    <w:rsid w:val="0051799D"/>
    <w:rsid w:val="00520392"/>
    <w:rsid w:val="005214BA"/>
    <w:rsid w:val="00525003"/>
    <w:rsid w:val="00526A70"/>
    <w:rsid w:val="00527234"/>
    <w:rsid w:val="0053182B"/>
    <w:rsid w:val="0053298D"/>
    <w:rsid w:val="00536123"/>
    <w:rsid w:val="00540346"/>
    <w:rsid w:val="005419A4"/>
    <w:rsid w:val="0054715B"/>
    <w:rsid w:val="00550146"/>
    <w:rsid w:val="00550A44"/>
    <w:rsid w:val="00551C57"/>
    <w:rsid w:val="0055793C"/>
    <w:rsid w:val="00557AF2"/>
    <w:rsid w:val="005622AA"/>
    <w:rsid w:val="005641F9"/>
    <w:rsid w:val="00566F27"/>
    <w:rsid w:val="00570F7C"/>
    <w:rsid w:val="00571F77"/>
    <w:rsid w:val="005720C7"/>
    <w:rsid w:val="005732D3"/>
    <w:rsid w:val="005738E4"/>
    <w:rsid w:val="00573E49"/>
    <w:rsid w:val="00573E8C"/>
    <w:rsid w:val="00574612"/>
    <w:rsid w:val="005773CE"/>
    <w:rsid w:val="00581541"/>
    <w:rsid w:val="00582A04"/>
    <w:rsid w:val="0059134A"/>
    <w:rsid w:val="005931EE"/>
    <w:rsid w:val="00594777"/>
    <w:rsid w:val="005951A0"/>
    <w:rsid w:val="005969B1"/>
    <w:rsid w:val="005973B4"/>
    <w:rsid w:val="005A245F"/>
    <w:rsid w:val="005A2D41"/>
    <w:rsid w:val="005A5853"/>
    <w:rsid w:val="005A685A"/>
    <w:rsid w:val="005A7928"/>
    <w:rsid w:val="005B0F5F"/>
    <w:rsid w:val="005B14C0"/>
    <w:rsid w:val="005B3E8D"/>
    <w:rsid w:val="005B425F"/>
    <w:rsid w:val="005B6642"/>
    <w:rsid w:val="005B74F7"/>
    <w:rsid w:val="005C07A0"/>
    <w:rsid w:val="005C1769"/>
    <w:rsid w:val="005C1918"/>
    <w:rsid w:val="005C2904"/>
    <w:rsid w:val="005C2B5C"/>
    <w:rsid w:val="005C34CA"/>
    <w:rsid w:val="005C3E59"/>
    <w:rsid w:val="005C4005"/>
    <w:rsid w:val="005C4A33"/>
    <w:rsid w:val="005D21B8"/>
    <w:rsid w:val="005D530D"/>
    <w:rsid w:val="005D79B2"/>
    <w:rsid w:val="005E06CE"/>
    <w:rsid w:val="005E3132"/>
    <w:rsid w:val="005E34B2"/>
    <w:rsid w:val="005E650E"/>
    <w:rsid w:val="005E77B9"/>
    <w:rsid w:val="005F0445"/>
    <w:rsid w:val="005F071A"/>
    <w:rsid w:val="005F10E2"/>
    <w:rsid w:val="005F28E1"/>
    <w:rsid w:val="005F4D81"/>
    <w:rsid w:val="006042FD"/>
    <w:rsid w:val="00604976"/>
    <w:rsid w:val="0060553D"/>
    <w:rsid w:val="00607768"/>
    <w:rsid w:val="00610554"/>
    <w:rsid w:val="006215FC"/>
    <w:rsid w:val="0062564A"/>
    <w:rsid w:val="006258DC"/>
    <w:rsid w:val="00630B3D"/>
    <w:rsid w:val="006355EB"/>
    <w:rsid w:val="00636E71"/>
    <w:rsid w:val="00640ACC"/>
    <w:rsid w:val="006440CE"/>
    <w:rsid w:val="006450B7"/>
    <w:rsid w:val="00646F7A"/>
    <w:rsid w:val="006526FA"/>
    <w:rsid w:val="00652EF3"/>
    <w:rsid w:val="0065435B"/>
    <w:rsid w:val="0065621C"/>
    <w:rsid w:val="0066303E"/>
    <w:rsid w:val="00664016"/>
    <w:rsid w:val="00665982"/>
    <w:rsid w:val="00665A3D"/>
    <w:rsid w:val="006676B9"/>
    <w:rsid w:val="006730E6"/>
    <w:rsid w:val="00674C84"/>
    <w:rsid w:val="0068020F"/>
    <w:rsid w:val="006815FD"/>
    <w:rsid w:val="00685765"/>
    <w:rsid w:val="00692704"/>
    <w:rsid w:val="00693181"/>
    <w:rsid w:val="006935D1"/>
    <w:rsid w:val="0069383A"/>
    <w:rsid w:val="00696D32"/>
    <w:rsid w:val="006A12FC"/>
    <w:rsid w:val="006A2B7B"/>
    <w:rsid w:val="006A2F5C"/>
    <w:rsid w:val="006A4803"/>
    <w:rsid w:val="006A4D4B"/>
    <w:rsid w:val="006A6BA4"/>
    <w:rsid w:val="006A7886"/>
    <w:rsid w:val="006B046F"/>
    <w:rsid w:val="006B3064"/>
    <w:rsid w:val="006B4FDC"/>
    <w:rsid w:val="006B6DF8"/>
    <w:rsid w:val="006C2123"/>
    <w:rsid w:val="006C2BFF"/>
    <w:rsid w:val="006C35E4"/>
    <w:rsid w:val="006C4071"/>
    <w:rsid w:val="006C568C"/>
    <w:rsid w:val="006D4E1A"/>
    <w:rsid w:val="006D7164"/>
    <w:rsid w:val="006D71B5"/>
    <w:rsid w:val="006D761B"/>
    <w:rsid w:val="006E1562"/>
    <w:rsid w:val="006E259D"/>
    <w:rsid w:val="006E36D7"/>
    <w:rsid w:val="006E593E"/>
    <w:rsid w:val="006E7628"/>
    <w:rsid w:val="006F107F"/>
    <w:rsid w:val="006F169B"/>
    <w:rsid w:val="006F7732"/>
    <w:rsid w:val="0070085E"/>
    <w:rsid w:val="00705451"/>
    <w:rsid w:val="007060CF"/>
    <w:rsid w:val="0070618D"/>
    <w:rsid w:val="007062F8"/>
    <w:rsid w:val="00706622"/>
    <w:rsid w:val="0070672D"/>
    <w:rsid w:val="00706DC9"/>
    <w:rsid w:val="00707320"/>
    <w:rsid w:val="00707465"/>
    <w:rsid w:val="007110F3"/>
    <w:rsid w:val="00711730"/>
    <w:rsid w:val="00711A9D"/>
    <w:rsid w:val="00711E3A"/>
    <w:rsid w:val="007120AF"/>
    <w:rsid w:val="00712D60"/>
    <w:rsid w:val="0071692A"/>
    <w:rsid w:val="007301EE"/>
    <w:rsid w:val="00730FCB"/>
    <w:rsid w:val="00737B2C"/>
    <w:rsid w:val="00752AF5"/>
    <w:rsid w:val="00757948"/>
    <w:rsid w:val="007608AA"/>
    <w:rsid w:val="00762C34"/>
    <w:rsid w:val="00764EA8"/>
    <w:rsid w:val="007656E8"/>
    <w:rsid w:val="00767371"/>
    <w:rsid w:val="007675DA"/>
    <w:rsid w:val="007757D6"/>
    <w:rsid w:val="00781CB2"/>
    <w:rsid w:val="00781ED6"/>
    <w:rsid w:val="00783EF1"/>
    <w:rsid w:val="00784762"/>
    <w:rsid w:val="007911F8"/>
    <w:rsid w:val="0079426C"/>
    <w:rsid w:val="0079492A"/>
    <w:rsid w:val="00797D89"/>
    <w:rsid w:val="007A3886"/>
    <w:rsid w:val="007A5442"/>
    <w:rsid w:val="007A5AA6"/>
    <w:rsid w:val="007B054A"/>
    <w:rsid w:val="007B0DA2"/>
    <w:rsid w:val="007B2EBE"/>
    <w:rsid w:val="007B3DB6"/>
    <w:rsid w:val="007C503B"/>
    <w:rsid w:val="007D1BD0"/>
    <w:rsid w:val="007D349D"/>
    <w:rsid w:val="007D6BC4"/>
    <w:rsid w:val="007E4AC2"/>
    <w:rsid w:val="007E53C9"/>
    <w:rsid w:val="007E6E29"/>
    <w:rsid w:val="007E73CC"/>
    <w:rsid w:val="007F0644"/>
    <w:rsid w:val="007F0CF3"/>
    <w:rsid w:val="007F1DD8"/>
    <w:rsid w:val="007F2081"/>
    <w:rsid w:val="007F4A48"/>
    <w:rsid w:val="00803811"/>
    <w:rsid w:val="00803B41"/>
    <w:rsid w:val="00803C76"/>
    <w:rsid w:val="008059C5"/>
    <w:rsid w:val="00805EF1"/>
    <w:rsid w:val="00805F92"/>
    <w:rsid w:val="00807CA0"/>
    <w:rsid w:val="00807CCB"/>
    <w:rsid w:val="00810E91"/>
    <w:rsid w:val="008123D3"/>
    <w:rsid w:val="008127BC"/>
    <w:rsid w:val="008141E6"/>
    <w:rsid w:val="00814F26"/>
    <w:rsid w:val="008177A3"/>
    <w:rsid w:val="00820AE8"/>
    <w:rsid w:val="00825833"/>
    <w:rsid w:val="00825847"/>
    <w:rsid w:val="00825DFE"/>
    <w:rsid w:val="00827B5B"/>
    <w:rsid w:val="00827B74"/>
    <w:rsid w:val="0083098A"/>
    <w:rsid w:val="00830A1E"/>
    <w:rsid w:val="00830EC6"/>
    <w:rsid w:val="00830EE7"/>
    <w:rsid w:val="0083138B"/>
    <w:rsid w:val="00834C1F"/>
    <w:rsid w:val="0083641D"/>
    <w:rsid w:val="008368CD"/>
    <w:rsid w:val="008406F0"/>
    <w:rsid w:val="008432B1"/>
    <w:rsid w:val="00850FE5"/>
    <w:rsid w:val="00852122"/>
    <w:rsid w:val="00853257"/>
    <w:rsid w:val="00853868"/>
    <w:rsid w:val="00854440"/>
    <w:rsid w:val="00855EE6"/>
    <w:rsid w:val="008575BD"/>
    <w:rsid w:val="00860E05"/>
    <w:rsid w:val="00862DDD"/>
    <w:rsid w:val="008659EC"/>
    <w:rsid w:val="00866444"/>
    <w:rsid w:val="00871022"/>
    <w:rsid w:val="00871E0D"/>
    <w:rsid w:val="00872AD5"/>
    <w:rsid w:val="00874CFD"/>
    <w:rsid w:val="00877D9E"/>
    <w:rsid w:val="00881EE3"/>
    <w:rsid w:val="008831EA"/>
    <w:rsid w:val="00883807"/>
    <w:rsid w:val="008847D5"/>
    <w:rsid w:val="00884D98"/>
    <w:rsid w:val="008911CF"/>
    <w:rsid w:val="00894878"/>
    <w:rsid w:val="00897676"/>
    <w:rsid w:val="008A46D4"/>
    <w:rsid w:val="008A691C"/>
    <w:rsid w:val="008B35A1"/>
    <w:rsid w:val="008B3832"/>
    <w:rsid w:val="008B4537"/>
    <w:rsid w:val="008B5C8B"/>
    <w:rsid w:val="008C2CD3"/>
    <w:rsid w:val="008C74D1"/>
    <w:rsid w:val="008D06E6"/>
    <w:rsid w:val="008D276D"/>
    <w:rsid w:val="008D4414"/>
    <w:rsid w:val="008D7806"/>
    <w:rsid w:val="008E022C"/>
    <w:rsid w:val="008E0D91"/>
    <w:rsid w:val="008E1971"/>
    <w:rsid w:val="008E32E2"/>
    <w:rsid w:val="008E6A3B"/>
    <w:rsid w:val="008E6E91"/>
    <w:rsid w:val="008E7490"/>
    <w:rsid w:val="008F01C8"/>
    <w:rsid w:val="008F1CEE"/>
    <w:rsid w:val="008F4689"/>
    <w:rsid w:val="008F46AE"/>
    <w:rsid w:val="008F4848"/>
    <w:rsid w:val="008F55D5"/>
    <w:rsid w:val="008F6898"/>
    <w:rsid w:val="008F773A"/>
    <w:rsid w:val="00900637"/>
    <w:rsid w:val="00902115"/>
    <w:rsid w:val="0090248C"/>
    <w:rsid w:val="00903D40"/>
    <w:rsid w:val="00904F47"/>
    <w:rsid w:val="00906285"/>
    <w:rsid w:val="00907414"/>
    <w:rsid w:val="00910A19"/>
    <w:rsid w:val="0091277E"/>
    <w:rsid w:val="00913499"/>
    <w:rsid w:val="00913A1F"/>
    <w:rsid w:val="00913C68"/>
    <w:rsid w:val="00914B20"/>
    <w:rsid w:val="009162D8"/>
    <w:rsid w:val="009209B9"/>
    <w:rsid w:val="00926BF8"/>
    <w:rsid w:val="00931840"/>
    <w:rsid w:val="00931B8D"/>
    <w:rsid w:val="00934871"/>
    <w:rsid w:val="00935483"/>
    <w:rsid w:val="00944E52"/>
    <w:rsid w:val="00947665"/>
    <w:rsid w:val="0095029F"/>
    <w:rsid w:val="00952294"/>
    <w:rsid w:val="00952ACA"/>
    <w:rsid w:val="009537C5"/>
    <w:rsid w:val="00953D1F"/>
    <w:rsid w:val="00953DD5"/>
    <w:rsid w:val="00955F20"/>
    <w:rsid w:val="0096262B"/>
    <w:rsid w:val="00964352"/>
    <w:rsid w:val="00964A8A"/>
    <w:rsid w:val="00970010"/>
    <w:rsid w:val="0097390D"/>
    <w:rsid w:val="0097518E"/>
    <w:rsid w:val="00977796"/>
    <w:rsid w:val="00982AB8"/>
    <w:rsid w:val="00982BF5"/>
    <w:rsid w:val="00983CB7"/>
    <w:rsid w:val="00984080"/>
    <w:rsid w:val="009845BD"/>
    <w:rsid w:val="009915A0"/>
    <w:rsid w:val="00992713"/>
    <w:rsid w:val="00992861"/>
    <w:rsid w:val="009945AC"/>
    <w:rsid w:val="00994B8F"/>
    <w:rsid w:val="009A39AF"/>
    <w:rsid w:val="009A3FC0"/>
    <w:rsid w:val="009A5FA7"/>
    <w:rsid w:val="009B668A"/>
    <w:rsid w:val="009B6C89"/>
    <w:rsid w:val="009C0D8F"/>
    <w:rsid w:val="009C25AA"/>
    <w:rsid w:val="009C3025"/>
    <w:rsid w:val="009C5255"/>
    <w:rsid w:val="009C68AA"/>
    <w:rsid w:val="009D3D46"/>
    <w:rsid w:val="009D4ACF"/>
    <w:rsid w:val="009D596B"/>
    <w:rsid w:val="009D6067"/>
    <w:rsid w:val="009D6CC5"/>
    <w:rsid w:val="009E7DFB"/>
    <w:rsid w:val="009F2F2E"/>
    <w:rsid w:val="009F69BD"/>
    <w:rsid w:val="00A002EC"/>
    <w:rsid w:val="00A01946"/>
    <w:rsid w:val="00A01CB2"/>
    <w:rsid w:val="00A02237"/>
    <w:rsid w:val="00A073F2"/>
    <w:rsid w:val="00A0749D"/>
    <w:rsid w:val="00A07856"/>
    <w:rsid w:val="00A14F39"/>
    <w:rsid w:val="00A153B5"/>
    <w:rsid w:val="00A21A1A"/>
    <w:rsid w:val="00A27828"/>
    <w:rsid w:val="00A344A5"/>
    <w:rsid w:val="00A35E34"/>
    <w:rsid w:val="00A36D60"/>
    <w:rsid w:val="00A36E76"/>
    <w:rsid w:val="00A374C8"/>
    <w:rsid w:val="00A377E8"/>
    <w:rsid w:val="00A4053D"/>
    <w:rsid w:val="00A42937"/>
    <w:rsid w:val="00A47430"/>
    <w:rsid w:val="00A50E85"/>
    <w:rsid w:val="00A52541"/>
    <w:rsid w:val="00A55651"/>
    <w:rsid w:val="00A55962"/>
    <w:rsid w:val="00A57426"/>
    <w:rsid w:val="00A61055"/>
    <w:rsid w:val="00A65BDA"/>
    <w:rsid w:val="00A66130"/>
    <w:rsid w:val="00A67237"/>
    <w:rsid w:val="00A67246"/>
    <w:rsid w:val="00A7175B"/>
    <w:rsid w:val="00A7268B"/>
    <w:rsid w:val="00A7675D"/>
    <w:rsid w:val="00A82A31"/>
    <w:rsid w:val="00A84B4D"/>
    <w:rsid w:val="00A90726"/>
    <w:rsid w:val="00A96C2D"/>
    <w:rsid w:val="00A97209"/>
    <w:rsid w:val="00A97460"/>
    <w:rsid w:val="00A9769F"/>
    <w:rsid w:val="00AA02AB"/>
    <w:rsid w:val="00AA0E80"/>
    <w:rsid w:val="00AA1164"/>
    <w:rsid w:val="00AB1B86"/>
    <w:rsid w:val="00AB42DE"/>
    <w:rsid w:val="00AB50ED"/>
    <w:rsid w:val="00AB7FA8"/>
    <w:rsid w:val="00AC0562"/>
    <w:rsid w:val="00AC3534"/>
    <w:rsid w:val="00AC3DBB"/>
    <w:rsid w:val="00AC4D9F"/>
    <w:rsid w:val="00AD1612"/>
    <w:rsid w:val="00AD4A14"/>
    <w:rsid w:val="00AD61F8"/>
    <w:rsid w:val="00AD7FED"/>
    <w:rsid w:val="00AE0331"/>
    <w:rsid w:val="00AE10E4"/>
    <w:rsid w:val="00AE17FF"/>
    <w:rsid w:val="00AE3F04"/>
    <w:rsid w:val="00AE62A3"/>
    <w:rsid w:val="00AE6EBB"/>
    <w:rsid w:val="00AE736F"/>
    <w:rsid w:val="00AE7A0E"/>
    <w:rsid w:val="00AF4941"/>
    <w:rsid w:val="00AF6834"/>
    <w:rsid w:val="00B013C6"/>
    <w:rsid w:val="00B02179"/>
    <w:rsid w:val="00B029AC"/>
    <w:rsid w:val="00B02CF0"/>
    <w:rsid w:val="00B03E4E"/>
    <w:rsid w:val="00B04D3B"/>
    <w:rsid w:val="00B06F9A"/>
    <w:rsid w:val="00B0763D"/>
    <w:rsid w:val="00B10E57"/>
    <w:rsid w:val="00B1211C"/>
    <w:rsid w:val="00B16254"/>
    <w:rsid w:val="00B1757D"/>
    <w:rsid w:val="00B176C0"/>
    <w:rsid w:val="00B22533"/>
    <w:rsid w:val="00B23AEB"/>
    <w:rsid w:val="00B26EDA"/>
    <w:rsid w:val="00B271D1"/>
    <w:rsid w:val="00B31AEE"/>
    <w:rsid w:val="00B31D41"/>
    <w:rsid w:val="00B371C9"/>
    <w:rsid w:val="00B40627"/>
    <w:rsid w:val="00B4195F"/>
    <w:rsid w:val="00B4598C"/>
    <w:rsid w:val="00B46B37"/>
    <w:rsid w:val="00B606F5"/>
    <w:rsid w:val="00B661ED"/>
    <w:rsid w:val="00B66823"/>
    <w:rsid w:val="00B71C30"/>
    <w:rsid w:val="00B7230C"/>
    <w:rsid w:val="00B73174"/>
    <w:rsid w:val="00B732D4"/>
    <w:rsid w:val="00B75396"/>
    <w:rsid w:val="00B767E1"/>
    <w:rsid w:val="00B80651"/>
    <w:rsid w:val="00B82211"/>
    <w:rsid w:val="00B85126"/>
    <w:rsid w:val="00B86665"/>
    <w:rsid w:val="00B9240B"/>
    <w:rsid w:val="00B93E68"/>
    <w:rsid w:val="00BA48B2"/>
    <w:rsid w:val="00BB2CBD"/>
    <w:rsid w:val="00BB7DFF"/>
    <w:rsid w:val="00BC1F19"/>
    <w:rsid w:val="00BC2319"/>
    <w:rsid w:val="00BC354B"/>
    <w:rsid w:val="00BC466C"/>
    <w:rsid w:val="00BC4700"/>
    <w:rsid w:val="00BC4E47"/>
    <w:rsid w:val="00BC53A7"/>
    <w:rsid w:val="00BD0B13"/>
    <w:rsid w:val="00BD302B"/>
    <w:rsid w:val="00BD73C1"/>
    <w:rsid w:val="00BD766D"/>
    <w:rsid w:val="00BE1A79"/>
    <w:rsid w:val="00BE1F7E"/>
    <w:rsid w:val="00BE2301"/>
    <w:rsid w:val="00BE3162"/>
    <w:rsid w:val="00BE3F83"/>
    <w:rsid w:val="00BE4993"/>
    <w:rsid w:val="00BF09EF"/>
    <w:rsid w:val="00BF4DB0"/>
    <w:rsid w:val="00BF504D"/>
    <w:rsid w:val="00C026D6"/>
    <w:rsid w:val="00C06BF5"/>
    <w:rsid w:val="00C106D5"/>
    <w:rsid w:val="00C11EEF"/>
    <w:rsid w:val="00C12ED5"/>
    <w:rsid w:val="00C145B6"/>
    <w:rsid w:val="00C17561"/>
    <w:rsid w:val="00C220AD"/>
    <w:rsid w:val="00C231C0"/>
    <w:rsid w:val="00C2697F"/>
    <w:rsid w:val="00C31E12"/>
    <w:rsid w:val="00C3220A"/>
    <w:rsid w:val="00C377B1"/>
    <w:rsid w:val="00C44F0C"/>
    <w:rsid w:val="00C46CBA"/>
    <w:rsid w:val="00C527AB"/>
    <w:rsid w:val="00C52ABF"/>
    <w:rsid w:val="00C578AD"/>
    <w:rsid w:val="00C647AB"/>
    <w:rsid w:val="00C64C78"/>
    <w:rsid w:val="00C70085"/>
    <w:rsid w:val="00C73AE4"/>
    <w:rsid w:val="00C759AB"/>
    <w:rsid w:val="00C761A9"/>
    <w:rsid w:val="00C765C6"/>
    <w:rsid w:val="00C77878"/>
    <w:rsid w:val="00C77A2C"/>
    <w:rsid w:val="00C8134D"/>
    <w:rsid w:val="00C836CD"/>
    <w:rsid w:val="00C83EEE"/>
    <w:rsid w:val="00C84D60"/>
    <w:rsid w:val="00C85D03"/>
    <w:rsid w:val="00C868C2"/>
    <w:rsid w:val="00C92155"/>
    <w:rsid w:val="00C96D47"/>
    <w:rsid w:val="00C96EAD"/>
    <w:rsid w:val="00C97D55"/>
    <w:rsid w:val="00CA0602"/>
    <w:rsid w:val="00CA0942"/>
    <w:rsid w:val="00CA1ACA"/>
    <w:rsid w:val="00CB05B6"/>
    <w:rsid w:val="00CC1E2C"/>
    <w:rsid w:val="00CC2B20"/>
    <w:rsid w:val="00CC5BA3"/>
    <w:rsid w:val="00CC69F1"/>
    <w:rsid w:val="00CD16BD"/>
    <w:rsid w:val="00CD27A2"/>
    <w:rsid w:val="00CD5FBF"/>
    <w:rsid w:val="00CD626B"/>
    <w:rsid w:val="00CE1B4E"/>
    <w:rsid w:val="00CE33B3"/>
    <w:rsid w:val="00CE5BE0"/>
    <w:rsid w:val="00D02701"/>
    <w:rsid w:val="00D1045D"/>
    <w:rsid w:val="00D10A0A"/>
    <w:rsid w:val="00D12A7A"/>
    <w:rsid w:val="00D21EB0"/>
    <w:rsid w:val="00D26084"/>
    <w:rsid w:val="00D26F16"/>
    <w:rsid w:val="00D2705A"/>
    <w:rsid w:val="00D30A55"/>
    <w:rsid w:val="00D3534A"/>
    <w:rsid w:val="00D404BE"/>
    <w:rsid w:val="00D411C8"/>
    <w:rsid w:val="00D447F2"/>
    <w:rsid w:val="00D452F6"/>
    <w:rsid w:val="00D457E0"/>
    <w:rsid w:val="00D500D5"/>
    <w:rsid w:val="00D50A51"/>
    <w:rsid w:val="00D50AC0"/>
    <w:rsid w:val="00D522D6"/>
    <w:rsid w:val="00D53059"/>
    <w:rsid w:val="00D5404E"/>
    <w:rsid w:val="00D61803"/>
    <w:rsid w:val="00D63489"/>
    <w:rsid w:val="00D63551"/>
    <w:rsid w:val="00D658B0"/>
    <w:rsid w:val="00D70AA4"/>
    <w:rsid w:val="00D71727"/>
    <w:rsid w:val="00D71E13"/>
    <w:rsid w:val="00D71EE4"/>
    <w:rsid w:val="00D72E4E"/>
    <w:rsid w:val="00D72F2B"/>
    <w:rsid w:val="00D732F2"/>
    <w:rsid w:val="00D74EC8"/>
    <w:rsid w:val="00D75F37"/>
    <w:rsid w:val="00D80BDF"/>
    <w:rsid w:val="00D81063"/>
    <w:rsid w:val="00D8237C"/>
    <w:rsid w:val="00D85896"/>
    <w:rsid w:val="00D9452A"/>
    <w:rsid w:val="00D951D3"/>
    <w:rsid w:val="00DB25DB"/>
    <w:rsid w:val="00DB3C19"/>
    <w:rsid w:val="00DB4A2E"/>
    <w:rsid w:val="00DC1342"/>
    <w:rsid w:val="00DC4EB3"/>
    <w:rsid w:val="00DC661A"/>
    <w:rsid w:val="00DC738B"/>
    <w:rsid w:val="00DD154C"/>
    <w:rsid w:val="00DD248F"/>
    <w:rsid w:val="00DD336C"/>
    <w:rsid w:val="00DE722E"/>
    <w:rsid w:val="00DF030F"/>
    <w:rsid w:val="00DF17AA"/>
    <w:rsid w:val="00DF4E33"/>
    <w:rsid w:val="00DF54C0"/>
    <w:rsid w:val="00DF6D22"/>
    <w:rsid w:val="00DF7FA2"/>
    <w:rsid w:val="00E00271"/>
    <w:rsid w:val="00E00CDB"/>
    <w:rsid w:val="00E07031"/>
    <w:rsid w:val="00E1194E"/>
    <w:rsid w:val="00E13BB3"/>
    <w:rsid w:val="00E145AE"/>
    <w:rsid w:val="00E1506D"/>
    <w:rsid w:val="00E17316"/>
    <w:rsid w:val="00E17375"/>
    <w:rsid w:val="00E20E5D"/>
    <w:rsid w:val="00E22D95"/>
    <w:rsid w:val="00E2412D"/>
    <w:rsid w:val="00E261F1"/>
    <w:rsid w:val="00E263F9"/>
    <w:rsid w:val="00E31C82"/>
    <w:rsid w:val="00E331A8"/>
    <w:rsid w:val="00E3382B"/>
    <w:rsid w:val="00E358A5"/>
    <w:rsid w:val="00E35C8D"/>
    <w:rsid w:val="00E372EE"/>
    <w:rsid w:val="00E374B4"/>
    <w:rsid w:val="00E376BD"/>
    <w:rsid w:val="00E42606"/>
    <w:rsid w:val="00E430DC"/>
    <w:rsid w:val="00E43188"/>
    <w:rsid w:val="00E43D4A"/>
    <w:rsid w:val="00E442F5"/>
    <w:rsid w:val="00E500C6"/>
    <w:rsid w:val="00E57226"/>
    <w:rsid w:val="00E57F0E"/>
    <w:rsid w:val="00E608AA"/>
    <w:rsid w:val="00E609E4"/>
    <w:rsid w:val="00E60CCF"/>
    <w:rsid w:val="00E62EE1"/>
    <w:rsid w:val="00E645EF"/>
    <w:rsid w:val="00E6466C"/>
    <w:rsid w:val="00E6604D"/>
    <w:rsid w:val="00E678D8"/>
    <w:rsid w:val="00E70417"/>
    <w:rsid w:val="00E70714"/>
    <w:rsid w:val="00E7391A"/>
    <w:rsid w:val="00E73B73"/>
    <w:rsid w:val="00E81E13"/>
    <w:rsid w:val="00E84D32"/>
    <w:rsid w:val="00E8690C"/>
    <w:rsid w:val="00EA39DD"/>
    <w:rsid w:val="00EB0C9C"/>
    <w:rsid w:val="00EB0D90"/>
    <w:rsid w:val="00EB5E07"/>
    <w:rsid w:val="00EC10C6"/>
    <w:rsid w:val="00EC1ECE"/>
    <w:rsid w:val="00ED04A4"/>
    <w:rsid w:val="00ED12B6"/>
    <w:rsid w:val="00ED347D"/>
    <w:rsid w:val="00ED4B19"/>
    <w:rsid w:val="00ED6954"/>
    <w:rsid w:val="00EE0738"/>
    <w:rsid w:val="00EE279C"/>
    <w:rsid w:val="00EE6B72"/>
    <w:rsid w:val="00EF1B3E"/>
    <w:rsid w:val="00EF1D04"/>
    <w:rsid w:val="00EF50B1"/>
    <w:rsid w:val="00EF5DB7"/>
    <w:rsid w:val="00EF7623"/>
    <w:rsid w:val="00F01613"/>
    <w:rsid w:val="00F01F6B"/>
    <w:rsid w:val="00F0647B"/>
    <w:rsid w:val="00F07D4B"/>
    <w:rsid w:val="00F10E6F"/>
    <w:rsid w:val="00F14373"/>
    <w:rsid w:val="00F16C60"/>
    <w:rsid w:val="00F16ECA"/>
    <w:rsid w:val="00F217C3"/>
    <w:rsid w:val="00F273AB"/>
    <w:rsid w:val="00F34EC7"/>
    <w:rsid w:val="00F353A9"/>
    <w:rsid w:val="00F361BB"/>
    <w:rsid w:val="00F37A71"/>
    <w:rsid w:val="00F54468"/>
    <w:rsid w:val="00F54C7C"/>
    <w:rsid w:val="00F57238"/>
    <w:rsid w:val="00F60987"/>
    <w:rsid w:val="00F63227"/>
    <w:rsid w:val="00F70267"/>
    <w:rsid w:val="00F70317"/>
    <w:rsid w:val="00F70889"/>
    <w:rsid w:val="00F70F47"/>
    <w:rsid w:val="00F71812"/>
    <w:rsid w:val="00F72425"/>
    <w:rsid w:val="00F72D37"/>
    <w:rsid w:val="00F72DA6"/>
    <w:rsid w:val="00F854FB"/>
    <w:rsid w:val="00F86C15"/>
    <w:rsid w:val="00F87C89"/>
    <w:rsid w:val="00F9059A"/>
    <w:rsid w:val="00FA053B"/>
    <w:rsid w:val="00FA1FB3"/>
    <w:rsid w:val="00FA3F57"/>
    <w:rsid w:val="00FA6EAE"/>
    <w:rsid w:val="00FB0BCB"/>
    <w:rsid w:val="00FB24FA"/>
    <w:rsid w:val="00FB5E87"/>
    <w:rsid w:val="00FB6B1C"/>
    <w:rsid w:val="00FC050F"/>
    <w:rsid w:val="00FC08C5"/>
    <w:rsid w:val="00FC10A0"/>
    <w:rsid w:val="00FC10C2"/>
    <w:rsid w:val="00FC184F"/>
    <w:rsid w:val="00FC397C"/>
    <w:rsid w:val="00FC3A88"/>
    <w:rsid w:val="00FC79E1"/>
    <w:rsid w:val="00FD02E0"/>
    <w:rsid w:val="00FD4C6A"/>
    <w:rsid w:val="00FD578F"/>
    <w:rsid w:val="00FD5945"/>
    <w:rsid w:val="00FD5A6E"/>
    <w:rsid w:val="00FD5EED"/>
    <w:rsid w:val="00FD7C6D"/>
    <w:rsid w:val="00FE3239"/>
    <w:rsid w:val="00FE4F97"/>
    <w:rsid w:val="00FE7B1C"/>
    <w:rsid w:val="00FF002B"/>
    <w:rsid w:val="00FF04FC"/>
    <w:rsid w:val="00FF076B"/>
    <w:rsid w:val="00FF2101"/>
    <w:rsid w:val="00FF4345"/>
    <w:rsid w:val="00FF7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5442"/>
    <w:pPr>
      <w:widowControl w:val="0"/>
      <w:autoSpaceDE w:val="0"/>
      <w:autoSpaceDN w:val="0"/>
      <w:adjustRightInd w:val="0"/>
    </w:pPr>
    <w:rPr>
      <w:rFonts w:ascii="Perpetua" w:hAnsi="Perpetua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A5442"/>
    <w:pPr>
      <w:outlineLvl w:val="0"/>
    </w:pPr>
  </w:style>
  <w:style w:type="paragraph" w:styleId="Heading2">
    <w:name w:val="heading 2"/>
    <w:basedOn w:val="Normal"/>
    <w:next w:val="Normal"/>
    <w:qFormat/>
    <w:rsid w:val="007A5442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04EA7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D578F"/>
    <w:rPr>
      <w:rFonts w:cs="Times New Roman"/>
      <w:color w:val="0000FF"/>
      <w:u w:val="single"/>
    </w:rPr>
  </w:style>
  <w:style w:type="paragraph" w:styleId="DocumentMap">
    <w:name w:val="Document Map"/>
    <w:basedOn w:val="Normal"/>
    <w:semiHidden/>
    <w:rsid w:val="0054034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mphasis">
    <w:name w:val="Emphasis"/>
    <w:qFormat/>
    <w:rsid w:val="00953D1F"/>
  </w:style>
  <w:style w:type="paragraph" w:styleId="BodyTextIndent2">
    <w:name w:val="Body Text Indent 2"/>
    <w:basedOn w:val="Normal"/>
    <w:link w:val="BodyTextIndent2Char"/>
    <w:rsid w:val="005C4A33"/>
    <w:pPr>
      <w:widowControl/>
      <w:autoSpaceDE/>
      <w:autoSpaceDN/>
      <w:adjustRightInd/>
      <w:spacing w:after="120" w:line="480" w:lineRule="auto"/>
      <w:ind w:left="360"/>
    </w:pPr>
    <w:rPr>
      <w:rFonts w:ascii="Times New Roman" w:eastAsia="Times New Roman" w:hAnsi="Times New Roman"/>
      <w:lang w:eastAsia="en-US"/>
    </w:rPr>
  </w:style>
  <w:style w:type="character" w:customStyle="1" w:styleId="BodyTextIndent2Char">
    <w:name w:val="Body Text Indent 2 Char"/>
    <w:link w:val="BodyTextIndent2"/>
    <w:rsid w:val="005C4A33"/>
    <w:rPr>
      <w:rFonts w:eastAsia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A4053D"/>
    <w:pPr>
      <w:widowControl/>
      <w:autoSpaceDE/>
      <w:autoSpaceDN/>
      <w:adjustRightInd/>
      <w:spacing w:after="120"/>
      <w:ind w:left="360"/>
    </w:pPr>
    <w:rPr>
      <w:rFonts w:ascii="Times New Roman" w:eastAsia="Times New Roman" w:hAnsi="Times New Roman"/>
      <w:lang w:eastAsia="en-US"/>
    </w:rPr>
  </w:style>
  <w:style w:type="character" w:customStyle="1" w:styleId="BodyTextIndentChar">
    <w:name w:val="Body Text Indent Char"/>
    <w:link w:val="BodyTextIndent"/>
    <w:rsid w:val="00A4053D"/>
    <w:rPr>
      <w:rFonts w:eastAsia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E3464"/>
  </w:style>
  <w:style w:type="paragraph" w:customStyle="1" w:styleId="CompanyDetails">
    <w:name w:val="Company Details"/>
    <w:basedOn w:val="Normal"/>
    <w:rsid w:val="009F69BD"/>
    <w:pPr>
      <w:widowControl/>
      <w:tabs>
        <w:tab w:val="center" w:pos="5040"/>
        <w:tab w:val="right" w:pos="9360"/>
      </w:tabs>
      <w:autoSpaceDE/>
      <w:autoSpaceDN/>
      <w:adjustRightInd/>
    </w:pPr>
    <w:rPr>
      <w:rFonts w:ascii="Verdana" w:eastAsia="Times New Roman" w:hAnsi="Verdana" w:cs="Arial"/>
      <w:b/>
      <w:bCs/>
      <w:spacing w:val="-2"/>
      <w:sz w:val="18"/>
      <w:szCs w:val="20"/>
      <w:lang w:eastAsia="en-US"/>
    </w:rPr>
  </w:style>
  <w:style w:type="paragraph" w:customStyle="1" w:styleId="ProjectDetails">
    <w:name w:val="Project Details"/>
    <w:basedOn w:val="Normal"/>
    <w:rsid w:val="00DF6D22"/>
    <w:pPr>
      <w:widowControl/>
      <w:tabs>
        <w:tab w:val="center" w:pos="5040"/>
        <w:tab w:val="right" w:pos="9360"/>
      </w:tabs>
      <w:autoSpaceDE/>
      <w:autoSpaceDN/>
      <w:adjustRightInd/>
    </w:pPr>
    <w:rPr>
      <w:rFonts w:ascii="Verdana" w:eastAsia="Times New Roman" w:hAnsi="Verdana" w:cs="Arial"/>
      <w:spacing w:val="-2"/>
      <w:sz w:val="20"/>
      <w:szCs w:val="20"/>
      <w:lang w:eastAsia="en-US"/>
    </w:rPr>
  </w:style>
  <w:style w:type="paragraph" w:customStyle="1" w:styleId="Default">
    <w:name w:val="Default"/>
    <w:rsid w:val="00E62EE1"/>
    <w:pPr>
      <w:autoSpaceDE w:val="0"/>
      <w:autoSpaceDN w:val="0"/>
      <w:adjustRightInd w:val="0"/>
    </w:pPr>
    <w:rPr>
      <w:rFonts w:ascii="OLKUEO+Univers-CondensedOblique" w:eastAsia="Times New Roman" w:hAnsi="OLKUEO+Univers-CondensedOblique" w:cs="OLKUEO+Univers-CondensedOblique"/>
      <w:color w:val="000000"/>
      <w:sz w:val="24"/>
      <w:szCs w:val="24"/>
    </w:rPr>
  </w:style>
  <w:style w:type="character" w:styleId="Strong">
    <w:name w:val="Strong"/>
    <w:uiPriority w:val="22"/>
    <w:qFormat/>
    <w:rsid w:val="00814F26"/>
    <w:rPr>
      <w:b/>
      <w:bCs/>
    </w:rPr>
  </w:style>
  <w:style w:type="paragraph" w:styleId="Header">
    <w:name w:val="header"/>
    <w:basedOn w:val="Normal"/>
    <w:link w:val="HeaderChar"/>
    <w:rsid w:val="00594777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HeaderChar">
    <w:name w:val="Header Char"/>
    <w:link w:val="Header"/>
    <w:rsid w:val="00594777"/>
    <w:rPr>
      <w:rFonts w:eastAsia="Times New Roman"/>
    </w:rPr>
  </w:style>
  <w:style w:type="paragraph" w:styleId="Footer">
    <w:name w:val="footer"/>
    <w:basedOn w:val="Normal"/>
    <w:link w:val="FooterChar"/>
    <w:rsid w:val="009643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64352"/>
    <w:rPr>
      <w:rFonts w:ascii="Perpetua" w:hAnsi="Perpetua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81E1B"/>
    <w:pPr>
      <w:ind w:left="720"/>
    </w:pPr>
  </w:style>
  <w:style w:type="paragraph" w:customStyle="1" w:styleId="Cog-body">
    <w:name w:val="Cog-body"/>
    <w:basedOn w:val="Normal"/>
    <w:rsid w:val="00B0763D"/>
    <w:pPr>
      <w:keepNext/>
      <w:widowControl/>
      <w:autoSpaceDE/>
      <w:autoSpaceDN/>
      <w:adjustRightInd/>
      <w:spacing w:before="60" w:after="60" w:line="260" w:lineRule="atLeast"/>
      <w:ind w:left="72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Cog-H1a">
    <w:name w:val="Cog-H1a"/>
    <w:basedOn w:val="Heading1"/>
    <w:rsid w:val="00B0763D"/>
    <w:pPr>
      <w:keepNext/>
      <w:widowControl/>
      <w:autoSpaceDE/>
      <w:autoSpaceDN/>
      <w:adjustRightInd/>
      <w:spacing w:before="240" w:after="120" w:line="240" w:lineRule="atLeast"/>
    </w:pPr>
    <w:rPr>
      <w:rFonts w:ascii="Times New Roman" w:eastAsia="Times New Roman" w:hAnsi="Times New Roman"/>
      <w:b/>
      <w:color w:val="000080"/>
      <w:kern w:val="32"/>
      <w:sz w:val="32"/>
      <w:szCs w:val="20"/>
      <w:lang w:eastAsia="en-US"/>
    </w:rPr>
  </w:style>
  <w:style w:type="paragraph" w:customStyle="1" w:styleId="Cog-H3a">
    <w:name w:val="Cog-H3a"/>
    <w:basedOn w:val="Heading3"/>
    <w:rsid w:val="00504EA7"/>
    <w:pPr>
      <w:widowControl/>
      <w:autoSpaceDE/>
      <w:autoSpaceDN/>
      <w:adjustRightInd/>
      <w:spacing w:before="120" w:after="120" w:line="240" w:lineRule="atLeast"/>
    </w:pPr>
    <w:rPr>
      <w:rFonts w:ascii="Arial" w:hAnsi="Arial"/>
      <w:bCs w:val="0"/>
      <w:color w:val="000080"/>
      <w:sz w:val="22"/>
      <w:szCs w:val="20"/>
      <w:lang w:eastAsia="en-US"/>
    </w:rPr>
  </w:style>
  <w:style w:type="character" w:customStyle="1" w:styleId="Heading3Char">
    <w:name w:val="Heading 3 Char"/>
    <w:link w:val="Heading3"/>
    <w:semiHidden/>
    <w:rsid w:val="00504EA7"/>
    <w:rPr>
      <w:rFonts w:ascii="Calibri Light" w:eastAsia="Times New Roman" w:hAnsi="Calibri Light" w:cs="Times New Roman"/>
      <w:b/>
      <w:bCs/>
      <w:sz w:val="26"/>
      <w:szCs w:val="26"/>
      <w:lang w:eastAsia="zh-CN"/>
    </w:rPr>
  </w:style>
  <w:style w:type="paragraph" w:customStyle="1" w:styleId="BodyText1">
    <w:name w:val="Body Text1"/>
    <w:aliases w:val="b"/>
    <w:basedOn w:val="Normal"/>
    <w:rsid w:val="003B6A5D"/>
    <w:pPr>
      <w:widowControl/>
      <w:tabs>
        <w:tab w:val="left" w:pos="216"/>
      </w:tabs>
      <w:suppressAutoHyphens/>
      <w:autoSpaceDE/>
      <w:autoSpaceDN/>
      <w:adjustRightInd/>
      <w:spacing w:after="200" w:line="264" w:lineRule="exact"/>
    </w:pPr>
    <w:rPr>
      <w:rFonts w:ascii="Arial" w:eastAsia="Times New Roman" w:hAnsi="Arial"/>
      <w:color w:val="00008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rsid w:val="00472B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2BA5"/>
    <w:rPr>
      <w:rFonts w:ascii="Tahoma" w:hAnsi="Tahoma" w:cs="Tahoma"/>
      <w:sz w:val="16"/>
      <w:szCs w:val="16"/>
      <w:lang w:eastAsia="zh-CN"/>
    </w:rPr>
  </w:style>
  <w:style w:type="table" w:styleId="TableGrid">
    <w:name w:val="Table Grid"/>
    <w:basedOn w:val="TableNormal"/>
    <w:rsid w:val="008D44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Perpetua" w:hAnsi="Perpetua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04EA7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D578F"/>
    <w:rPr>
      <w:rFonts w:cs="Times New Roman"/>
      <w:color w:val="0000FF"/>
      <w:u w:val="single"/>
    </w:rPr>
  </w:style>
  <w:style w:type="paragraph" w:styleId="DocumentMap">
    <w:name w:val="Document Map"/>
    <w:basedOn w:val="Normal"/>
    <w:semiHidden/>
    <w:rsid w:val="0054034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mphasis">
    <w:name w:val="Emphasis"/>
    <w:qFormat/>
    <w:rsid w:val="00953D1F"/>
  </w:style>
  <w:style w:type="paragraph" w:styleId="BodyTextIndent2">
    <w:name w:val="Body Text Indent 2"/>
    <w:basedOn w:val="Normal"/>
    <w:link w:val="BodyTextIndent2Char"/>
    <w:rsid w:val="005C4A33"/>
    <w:pPr>
      <w:widowControl/>
      <w:autoSpaceDE/>
      <w:autoSpaceDN/>
      <w:adjustRightInd/>
      <w:spacing w:after="120" w:line="480" w:lineRule="auto"/>
      <w:ind w:left="360"/>
    </w:pPr>
    <w:rPr>
      <w:rFonts w:ascii="Times New Roman" w:eastAsia="Times New Roman" w:hAnsi="Times New Roman"/>
      <w:lang w:eastAsia="en-US"/>
    </w:rPr>
  </w:style>
  <w:style w:type="character" w:customStyle="1" w:styleId="BodyTextIndent2Char">
    <w:name w:val="Body Text Indent 2 Char"/>
    <w:link w:val="BodyTextIndent2"/>
    <w:rsid w:val="005C4A33"/>
    <w:rPr>
      <w:rFonts w:eastAsia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A4053D"/>
    <w:pPr>
      <w:widowControl/>
      <w:autoSpaceDE/>
      <w:autoSpaceDN/>
      <w:adjustRightInd/>
      <w:spacing w:after="120"/>
      <w:ind w:left="360"/>
    </w:pPr>
    <w:rPr>
      <w:rFonts w:ascii="Times New Roman" w:eastAsia="Times New Roman" w:hAnsi="Times New Roman"/>
      <w:lang w:eastAsia="en-US"/>
    </w:rPr>
  </w:style>
  <w:style w:type="character" w:customStyle="1" w:styleId="BodyTextIndentChar">
    <w:name w:val="Body Text Indent Char"/>
    <w:link w:val="BodyTextIndent"/>
    <w:rsid w:val="00A4053D"/>
    <w:rPr>
      <w:rFonts w:eastAsia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E3464"/>
  </w:style>
  <w:style w:type="paragraph" w:customStyle="1" w:styleId="CompanyDetails">
    <w:name w:val="Company Details"/>
    <w:basedOn w:val="Normal"/>
    <w:rsid w:val="009F69BD"/>
    <w:pPr>
      <w:widowControl/>
      <w:tabs>
        <w:tab w:val="center" w:pos="5040"/>
        <w:tab w:val="right" w:pos="9360"/>
      </w:tabs>
      <w:autoSpaceDE/>
      <w:autoSpaceDN/>
      <w:adjustRightInd/>
    </w:pPr>
    <w:rPr>
      <w:rFonts w:ascii="Verdana" w:eastAsia="Times New Roman" w:hAnsi="Verdana" w:cs="Arial"/>
      <w:b/>
      <w:bCs/>
      <w:spacing w:val="-2"/>
      <w:sz w:val="18"/>
      <w:szCs w:val="20"/>
      <w:lang w:eastAsia="en-US"/>
    </w:rPr>
  </w:style>
  <w:style w:type="paragraph" w:customStyle="1" w:styleId="ProjectDetails">
    <w:name w:val="Project Details"/>
    <w:basedOn w:val="Normal"/>
    <w:rsid w:val="00DF6D22"/>
    <w:pPr>
      <w:widowControl/>
      <w:tabs>
        <w:tab w:val="center" w:pos="5040"/>
        <w:tab w:val="right" w:pos="9360"/>
      </w:tabs>
      <w:autoSpaceDE/>
      <w:autoSpaceDN/>
      <w:adjustRightInd/>
    </w:pPr>
    <w:rPr>
      <w:rFonts w:ascii="Verdana" w:eastAsia="Times New Roman" w:hAnsi="Verdana" w:cs="Arial"/>
      <w:spacing w:val="-2"/>
      <w:sz w:val="20"/>
      <w:szCs w:val="20"/>
      <w:lang w:eastAsia="en-US"/>
    </w:rPr>
  </w:style>
  <w:style w:type="paragraph" w:customStyle="1" w:styleId="Default">
    <w:name w:val="Default"/>
    <w:rsid w:val="00E62EE1"/>
    <w:pPr>
      <w:autoSpaceDE w:val="0"/>
      <w:autoSpaceDN w:val="0"/>
      <w:adjustRightInd w:val="0"/>
    </w:pPr>
    <w:rPr>
      <w:rFonts w:ascii="OLKUEO+Univers-CondensedOblique" w:eastAsia="Times New Roman" w:hAnsi="OLKUEO+Univers-CondensedOblique" w:cs="OLKUEO+Univers-CondensedOblique"/>
      <w:color w:val="000000"/>
      <w:sz w:val="24"/>
      <w:szCs w:val="24"/>
    </w:rPr>
  </w:style>
  <w:style w:type="character" w:styleId="Strong">
    <w:name w:val="Strong"/>
    <w:uiPriority w:val="22"/>
    <w:qFormat/>
    <w:rsid w:val="00814F26"/>
    <w:rPr>
      <w:b/>
      <w:bCs/>
    </w:rPr>
  </w:style>
  <w:style w:type="paragraph" w:styleId="Header">
    <w:name w:val="header"/>
    <w:basedOn w:val="Normal"/>
    <w:link w:val="HeaderChar"/>
    <w:rsid w:val="00594777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HeaderChar">
    <w:name w:val="Header Char"/>
    <w:link w:val="Header"/>
    <w:rsid w:val="00594777"/>
    <w:rPr>
      <w:rFonts w:eastAsia="Times New Roman"/>
    </w:rPr>
  </w:style>
  <w:style w:type="paragraph" w:styleId="Footer">
    <w:name w:val="footer"/>
    <w:basedOn w:val="Normal"/>
    <w:link w:val="FooterChar"/>
    <w:rsid w:val="009643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64352"/>
    <w:rPr>
      <w:rFonts w:ascii="Perpetua" w:hAnsi="Perpetua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81E1B"/>
    <w:pPr>
      <w:ind w:left="720"/>
    </w:pPr>
  </w:style>
  <w:style w:type="paragraph" w:customStyle="1" w:styleId="Cog-body">
    <w:name w:val="Cog-body"/>
    <w:basedOn w:val="Normal"/>
    <w:rsid w:val="00B0763D"/>
    <w:pPr>
      <w:keepNext/>
      <w:widowControl/>
      <w:autoSpaceDE/>
      <w:autoSpaceDN/>
      <w:adjustRightInd/>
      <w:spacing w:before="60" w:after="60" w:line="260" w:lineRule="atLeast"/>
      <w:ind w:left="72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Cog-H1a">
    <w:name w:val="Cog-H1a"/>
    <w:basedOn w:val="Heading1"/>
    <w:rsid w:val="00B0763D"/>
    <w:pPr>
      <w:keepNext/>
      <w:widowControl/>
      <w:autoSpaceDE/>
      <w:autoSpaceDN/>
      <w:adjustRightInd/>
      <w:spacing w:before="240" w:after="120" w:line="240" w:lineRule="atLeast"/>
    </w:pPr>
    <w:rPr>
      <w:rFonts w:ascii="Times New Roman" w:eastAsia="Times New Roman" w:hAnsi="Times New Roman"/>
      <w:b/>
      <w:color w:val="000080"/>
      <w:kern w:val="32"/>
      <w:sz w:val="32"/>
      <w:szCs w:val="20"/>
      <w:lang w:eastAsia="en-US"/>
    </w:rPr>
  </w:style>
  <w:style w:type="paragraph" w:customStyle="1" w:styleId="Cog-H3a">
    <w:name w:val="Cog-H3a"/>
    <w:basedOn w:val="Heading3"/>
    <w:rsid w:val="00504EA7"/>
    <w:pPr>
      <w:widowControl/>
      <w:autoSpaceDE/>
      <w:autoSpaceDN/>
      <w:adjustRightInd/>
      <w:spacing w:before="120" w:after="120" w:line="240" w:lineRule="atLeast"/>
    </w:pPr>
    <w:rPr>
      <w:rFonts w:ascii="Arial" w:hAnsi="Arial"/>
      <w:bCs w:val="0"/>
      <w:color w:val="000080"/>
      <w:sz w:val="22"/>
      <w:szCs w:val="20"/>
      <w:lang w:eastAsia="en-US"/>
    </w:rPr>
  </w:style>
  <w:style w:type="character" w:customStyle="1" w:styleId="Heading3Char">
    <w:name w:val="Heading 3 Char"/>
    <w:link w:val="Heading3"/>
    <w:semiHidden/>
    <w:rsid w:val="00504EA7"/>
    <w:rPr>
      <w:rFonts w:ascii="Calibri Light" w:eastAsia="Times New Roman" w:hAnsi="Calibri Light" w:cs="Times New Roman"/>
      <w:b/>
      <w:bCs/>
      <w:sz w:val="26"/>
      <w:szCs w:val="26"/>
      <w:lang w:eastAsia="zh-CN"/>
    </w:rPr>
  </w:style>
  <w:style w:type="paragraph" w:customStyle="1" w:styleId="BodyText1">
    <w:name w:val="Body Text1"/>
    <w:aliases w:val="b"/>
    <w:basedOn w:val="Normal"/>
    <w:rsid w:val="003B6A5D"/>
    <w:pPr>
      <w:widowControl/>
      <w:tabs>
        <w:tab w:val="left" w:pos="216"/>
      </w:tabs>
      <w:suppressAutoHyphens/>
      <w:autoSpaceDE/>
      <w:autoSpaceDN/>
      <w:adjustRightInd/>
      <w:spacing w:after="200" w:line="264" w:lineRule="exact"/>
    </w:pPr>
    <w:rPr>
      <w:rFonts w:ascii="Arial" w:eastAsia="Times New Roman" w:hAnsi="Arial"/>
      <w:color w:val="000080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43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5952">
                      <w:marLeft w:val="0"/>
                      <w:marRight w:val="0"/>
                      <w:marTop w:val="0"/>
                      <w:marBottom w:val="45"/>
                      <w:divBdr>
                        <w:top w:val="single" w:sz="6" w:space="4" w:color="D8D8D8"/>
                        <w:left w:val="single" w:sz="6" w:space="8" w:color="D8D8D8"/>
                        <w:bottom w:val="single" w:sz="6" w:space="4" w:color="D8D8D8"/>
                        <w:right w:val="single" w:sz="6" w:space="0" w:color="D8D8D8"/>
                      </w:divBdr>
                      <w:divsChild>
                        <w:div w:id="132037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4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7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82451">
                      <w:marLeft w:val="0"/>
                      <w:marRight w:val="0"/>
                      <w:marTop w:val="0"/>
                      <w:marBottom w:val="45"/>
                      <w:divBdr>
                        <w:top w:val="single" w:sz="6" w:space="4" w:color="D8D8D8"/>
                        <w:left w:val="single" w:sz="6" w:space="8" w:color="D8D8D8"/>
                        <w:bottom w:val="single" w:sz="6" w:space="4" w:color="D8D8D8"/>
                        <w:right w:val="single" w:sz="6" w:space="0" w:color="D8D8D8"/>
                      </w:divBdr>
                    </w:div>
                  </w:divsChild>
                </w:div>
              </w:divsChild>
            </w:div>
            <w:div w:id="405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3739">
                  <w:marLeft w:val="0"/>
                  <w:marRight w:val="0"/>
                  <w:marTop w:val="0"/>
                  <w:marBottom w:val="45"/>
                  <w:divBdr>
                    <w:top w:val="single" w:sz="6" w:space="4" w:color="D8D8D8"/>
                    <w:left w:val="single" w:sz="6" w:space="8" w:color="D8D8D8"/>
                    <w:bottom w:val="single" w:sz="6" w:space="4" w:color="D8D8D8"/>
                    <w:right w:val="single" w:sz="6" w:space="0" w:color="D8D8D8"/>
                  </w:divBdr>
                </w:div>
              </w:divsChild>
            </w:div>
          </w:divsChild>
        </w:div>
      </w:divsChild>
    </w:div>
    <w:div w:id="2006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7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3307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7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7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2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494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969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60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8785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653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28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07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339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9866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247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900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29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1908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69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21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9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usha.aau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IGTEARLSCCM01</Company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Emily</dc:creator>
  <cp:lastModifiedBy>DELL</cp:lastModifiedBy>
  <cp:revision>66</cp:revision>
  <cp:lastPrinted>2012-02-24T12:33:00Z</cp:lastPrinted>
  <dcterms:created xsi:type="dcterms:W3CDTF">2016-11-15T18:33:00Z</dcterms:created>
  <dcterms:modified xsi:type="dcterms:W3CDTF">2017-05-26T13:02:00Z</dcterms:modified>
</cp:coreProperties>
</file>