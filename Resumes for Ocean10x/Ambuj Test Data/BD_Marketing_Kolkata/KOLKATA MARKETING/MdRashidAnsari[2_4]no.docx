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FD3" w:rsidRPr="00DC7FBE" w:rsidRDefault="006B4F7F" w:rsidP="00D670E6">
      <w:pPr>
        <w:jc w:val="right"/>
        <w:rPr>
          <w:sz w:val="24"/>
          <w:szCs w:val="24"/>
        </w:rPr>
      </w:pPr>
      <w:r w:rsidRPr="006B4F7F">
        <w:rPr>
          <w:b/>
          <w:noProof/>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0;margin-top:-4.5pt;width:458.25pt;height:117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" fillcolor="white [3201]" stroked="f" strokeweight=".5pt">
            <v:textbox style="mso-next-textbox:#Text Box 2">
              <w:txbxContent>
                <w:p w:rsidR="008273D8" w:rsidRPr="00FE4609" w:rsidRDefault="002F6B49" w:rsidP="002F6B49">
                  <w:pPr>
                    <w:tabs>
                      <w:tab w:val="left" w:pos="360"/>
                    </w:tabs>
                    <w:spacing w:after="0"/>
                    <w:jc w:val="center"/>
                    <w:rPr>
                      <w:rFonts w:cstheme="minorHAnsi"/>
                      <w:b/>
                      <w:sz w:val="32"/>
                      <w:szCs w:val="32"/>
                    </w:rPr>
                  </w:pPr>
                  <w:r w:rsidRPr="00FE4609">
                    <w:rPr>
                      <w:b/>
                      <w:sz w:val="32"/>
                      <w:szCs w:val="32"/>
                      <w:u w:val="single"/>
                    </w:rPr>
                    <w:t>MD RASHID ANSARI</w:t>
                  </w:r>
                </w:p>
                <w:p w:rsidR="008273D8" w:rsidRPr="00FE4609" w:rsidRDefault="002F6B49" w:rsidP="008273D8">
                  <w:pPr>
                    <w:spacing w:after="0" w:line="240" w:lineRule="auto"/>
                    <w:rPr>
                      <w:b/>
                      <w:sz w:val="24"/>
                      <w:szCs w:val="24"/>
                    </w:rPr>
                  </w:pPr>
                  <w:r w:rsidRPr="00FE4609">
                    <w:rPr>
                      <w:b/>
                      <w:sz w:val="24"/>
                      <w:szCs w:val="24"/>
                    </w:rPr>
                    <w:t>D.O.B: 25-11-1989</w:t>
                  </w:r>
                </w:p>
                <w:p w:rsidR="00101494" w:rsidRPr="00FE4609" w:rsidRDefault="00C53EDE" w:rsidP="008273D8">
                  <w:pPr>
                    <w:spacing w:after="0" w:line="240" w:lineRule="auto"/>
                    <w:rPr>
                      <w:b/>
                      <w:sz w:val="24"/>
                      <w:szCs w:val="24"/>
                    </w:rPr>
                  </w:pPr>
                  <w:r w:rsidRPr="00FE4609">
                    <w:rPr>
                      <w:b/>
                      <w:sz w:val="24"/>
                      <w:szCs w:val="24"/>
                    </w:rPr>
                    <w:t>Mob</w:t>
                  </w:r>
                  <w:r w:rsidR="004F16AC" w:rsidRPr="00FE4609">
                    <w:rPr>
                      <w:b/>
                      <w:sz w:val="24"/>
                      <w:szCs w:val="24"/>
                    </w:rPr>
                    <w:t>ile</w:t>
                  </w:r>
                  <w:r w:rsidRPr="00FE4609">
                    <w:rPr>
                      <w:b/>
                      <w:sz w:val="24"/>
                      <w:szCs w:val="24"/>
                    </w:rPr>
                    <w:t>: +91-</w:t>
                  </w:r>
                  <w:r w:rsidR="002F6B49" w:rsidRPr="00FE4609">
                    <w:rPr>
                      <w:b/>
                      <w:sz w:val="24"/>
                      <w:szCs w:val="24"/>
                    </w:rPr>
                    <w:t xml:space="preserve"> 8100399985/8100331016  </w:t>
                  </w:r>
                </w:p>
                <w:p w:rsidR="00EF2048" w:rsidRPr="00FE4609" w:rsidRDefault="00EF2048" w:rsidP="008273D8">
                  <w:pPr>
                    <w:spacing w:after="0" w:line="240" w:lineRule="auto"/>
                    <w:rPr>
                      <w:b/>
                      <w:sz w:val="24"/>
                      <w:szCs w:val="24"/>
                    </w:rPr>
                  </w:pPr>
                  <w:r w:rsidRPr="00FE4609">
                    <w:rPr>
                      <w:b/>
                      <w:sz w:val="24"/>
                      <w:szCs w:val="24"/>
                    </w:rPr>
                    <w:t>Email I</w:t>
                  </w:r>
                  <w:r w:rsidR="00101494" w:rsidRPr="00FE4609">
                    <w:rPr>
                      <w:b/>
                      <w:sz w:val="24"/>
                      <w:szCs w:val="24"/>
                    </w:rPr>
                    <w:t>D</w:t>
                  </w:r>
                  <w:r w:rsidRPr="00FE4609">
                    <w:rPr>
                      <w:b/>
                      <w:sz w:val="24"/>
                      <w:szCs w:val="24"/>
                    </w:rPr>
                    <w:t xml:space="preserve">: </w:t>
                  </w:r>
                  <w:hyperlink r:id="rId8" w:history="1">
                    <w:r w:rsidR="002F6B49" w:rsidRPr="00FE4609">
                      <w:rPr>
                        <w:rStyle w:val="Hyperlink"/>
                        <w:b/>
                        <w:sz w:val="24"/>
                        <w:szCs w:val="24"/>
                      </w:rPr>
                      <w:t>rashid.ansari7860@gmail.com</w:t>
                    </w:r>
                  </w:hyperlink>
                </w:p>
                <w:p w:rsidR="00EF2048" w:rsidRPr="00FE4609" w:rsidRDefault="008273D8" w:rsidP="008273D8">
                  <w:pPr>
                    <w:spacing w:after="0" w:line="240" w:lineRule="auto"/>
                    <w:rPr>
                      <w:b/>
                      <w:sz w:val="24"/>
                      <w:szCs w:val="24"/>
                    </w:rPr>
                  </w:pPr>
                  <w:r w:rsidRPr="00FE4609">
                    <w:rPr>
                      <w:b/>
                      <w:sz w:val="24"/>
                      <w:szCs w:val="24"/>
                    </w:rPr>
                    <w:t>Gender: Male</w:t>
                  </w:r>
                </w:p>
                <w:p w:rsidR="002F6B49" w:rsidRPr="00DC7FBE" w:rsidRDefault="00EF2048" w:rsidP="002F6B49">
                  <w:pPr>
                    <w:spacing w:after="0"/>
                    <w:rPr>
                      <w:rFonts w:ascii="Times New Roman" w:hAnsi="Times New Roman" w:cs="Times New Roman"/>
                      <w:sz w:val="24"/>
                      <w:szCs w:val="24"/>
                    </w:rPr>
                  </w:pPr>
                  <w:r w:rsidRPr="00FE4609">
                    <w:rPr>
                      <w:rFonts w:cstheme="minorHAnsi"/>
                      <w:b/>
                      <w:sz w:val="24"/>
                      <w:szCs w:val="24"/>
                    </w:rPr>
                    <w:t>Permanent Address</w:t>
                  </w:r>
                  <w:r w:rsidRPr="00DC7FBE">
                    <w:rPr>
                      <w:rFonts w:cstheme="minorHAnsi"/>
                      <w:sz w:val="24"/>
                      <w:szCs w:val="24"/>
                    </w:rPr>
                    <w:t xml:space="preserve">: </w:t>
                  </w:r>
                  <w:r w:rsidR="002F6B49" w:rsidRPr="00DC7FBE">
                    <w:rPr>
                      <w:rFonts w:ascii="Times New Roman" w:hAnsi="Times New Roman" w:cs="Times New Roman"/>
                      <w:sz w:val="24"/>
                      <w:szCs w:val="24"/>
                    </w:rPr>
                    <w:t xml:space="preserve">Kallu Chowk, Beside Bank of India, Pugmil Road, Hazaribag, Jharkhand- </w:t>
                  </w:r>
                  <w:r w:rsidR="00DC7FBE">
                    <w:rPr>
                      <w:rFonts w:ascii="Times New Roman" w:hAnsi="Times New Roman" w:cs="Times New Roman"/>
                      <w:sz w:val="24"/>
                      <w:szCs w:val="24"/>
                    </w:rPr>
                    <w:t>825301</w:t>
                  </w:r>
                </w:p>
                <w:p w:rsidR="002F6B49" w:rsidRPr="00FE4609" w:rsidRDefault="002F6B49" w:rsidP="002F6B49">
                  <w:pPr>
                    <w:spacing w:after="0"/>
                    <w:rPr>
                      <w:rFonts w:ascii="Times New Roman" w:hAnsi="Times New Roman" w:cs="Times New Roman"/>
                      <w:sz w:val="24"/>
                      <w:szCs w:val="24"/>
                    </w:rPr>
                  </w:pPr>
                  <w:r w:rsidRPr="00FE4609">
                    <w:rPr>
                      <w:rFonts w:ascii="Times New Roman" w:hAnsi="Times New Roman" w:cs="Times New Roman"/>
                      <w:sz w:val="24"/>
                      <w:szCs w:val="24"/>
                    </w:rPr>
                    <w:tab/>
                  </w:r>
                  <w:r w:rsidRPr="00FE4609">
                    <w:rPr>
                      <w:rFonts w:ascii="Times New Roman" w:hAnsi="Times New Roman" w:cs="Times New Roman"/>
                      <w:sz w:val="24"/>
                      <w:szCs w:val="24"/>
                    </w:rPr>
                    <w:tab/>
                    <w:t xml:space="preserve">         825301</w:t>
                  </w:r>
                </w:p>
                <w:p w:rsidR="00EF2048" w:rsidRDefault="00EF2048" w:rsidP="00EF2048">
                  <w:pPr>
                    <w:tabs>
                      <w:tab w:val="left" w:pos="360"/>
                    </w:tabs>
                    <w:spacing w:after="0"/>
                    <w:rPr>
                      <w:rFonts w:cstheme="minorHAnsi"/>
                    </w:rPr>
                  </w:pPr>
                </w:p>
                <w:p w:rsidR="00EF2048" w:rsidRDefault="00EF2048" w:rsidP="008273D8">
                  <w:pPr>
                    <w:spacing w:after="0" w:line="240" w:lineRule="auto"/>
                    <w:rPr>
                      <w:b/>
                    </w:rPr>
                  </w:pPr>
                </w:p>
                <w:p w:rsidR="008273D8" w:rsidRPr="00594029" w:rsidRDefault="008273D8" w:rsidP="00C53EDE">
                  <w:pPr>
                    <w:spacing w:after="120" w:line="240" w:lineRule="auto"/>
                    <w:rPr>
                      <w:b/>
                    </w:rPr>
                  </w:pPr>
                </w:p>
                <w:p w:rsidR="00D575D1" w:rsidRPr="00D575D1" w:rsidRDefault="00D575D1">
                  <w:pPr>
                    <w:rPr>
                      <w:b/>
                      <w:sz w:val="20"/>
                    </w:rPr>
                  </w:pPr>
                </w:p>
              </w:txbxContent>
            </v:textbox>
          </v:shape>
        </w:pict>
      </w:r>
      <w:r w:rsidR="00C53EDE" w:rsidRPr="00DC7FBE">
        <w:rPr>
          <w:b/>
          <w:noProof/>
          <w:sz w:val="24"/>
          <w:szCs w:val="24"/>
          <w:lang w:val="en-IN" w:eastAsia="en-IN"/>
        </w:rPr>
        <w:drawing>
          <wp:inline distT="0" distB="0" distL="0" distR="0">
            <wp:extent cx="10477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senjit ghosh pic.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095172" cy="1264426"/>
                    </a:xfrm>
                    <a:prstGeom prst="rect">
                      <a:avLst/>
                    </a:prstGeom>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F16AC" w:rsidRPr="00DC7FBE" w:rsidRDefault="006B4F7F">
      <w:pPr>
        <w:rPr>
          <w:sz w:val="24"/>
          <w:szCs w:val="24"/>
        </w:rPr>
      </w:pPr>
      <w:r w:rsidRPr="006B4F7F">
        <w:rPr>
          <w:noProof/>
          <w:sz w:val="24"/>
          <w:szCs w:val="24"/>
        </w:rPr>
        <w:pict>
          <v:shape id="Text Box 18" o:spid="_x0000_s1027" type="#_x0000_t202" style="position:absolute;margin-left:-.05pt;margin-top:8.6pt;width:539.25pt;height:21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" fillcolor="#d8d8d8 [2732]" stroked="f" strokeweight=".5pt">
            <v:textbox>
              <w:txbxContent>
                <w:p w:rsidR="00EF2048" w:rsidRDefault="00924D60" w:rsidP="004F16AC">
                  <w:pPr>
                    <w:rPr>
                      <w:b/>
                      <w:color w:val="000000" w:themeColor="text1"/>
                      <w:sz w:val="28"/>
                    </w:rPr>
                  </w:pPr>
                  <w:r>
                    <w:rPr>
                      <w:b/>
                      <w:color w:val="000000" w:themeColor="text1"/>
                      <w:sz w:val="28"/>
                    </w:rPr>
                    <w:t>SPECIALIZATION</w:t>
                  </w:r>
                </w:p>
                <w:p w:rsidR="004F16AC" w:rsidRPr="00594029" w:rsidRDefault="004F16AC" w:rsidP="004F16AC">
                  <w:pPr>
                    <w:rPr>
                      <w:b/>
                      <w:color w:val="000000" w:themeColor="text1"/>
                      <w:sz w:val="36"/>
                    </w:rPr>
                  </w:pPr>
                  <w:r>
                    <w:rPr>
                      <w:b/>
                      <w:color w:val="000000" w:themeColor="text1"/>
                      <w:sz w:val="28"/>
                    </w:rPr>
                    <w:t>S</w:t>
                  </w:r>
                </w:p>
              </w:txbxContent>
            </v:textbox>
          </v:shape>
        </w:pict>
      </w:r>
    </w:p>
    <w:p w:rsidR="00EF2048" w:rsidRPr="00DC7FBE" w:rsidRDefault="00EF2048" w:rsidP="004F16AC">
      <w:pPr>
        <w:tabs>
          <w:tab w:val="left" w:pos="360"/>
        </w:tabs>
        <w:spacing w:after="0"/>
        <w:rPr>
          <w:rFonts w:cstheme="minorHAnsi"/>
          <w:b/>
          <w:sz w:val="24"/>
          <w:szCs w:val="24"/>
        </w:rPr>
      </w:pPr>
    </w:p>
    <w:p w:rsidR="00E317DE" w:rsidRPr="00DC7FBE" w:rsidRDefault="006B4F7F" w:rsidP="008B5943">
      <w:pPr>
        <w:rPr>
          <w:rFonts w:cstheme="minorHAnsi"/>
          <w:sz w:val="24"/>
          <w:szCs w:val="24"/>
        </w:rPr>
      </w:pPr>
      <w:r w:rsidRPr="006B4F7F">
        <w:rPr>
          <w:noProof/>
          <w:sz w:val="24"/>
          <w:szCs w:val="24"/>
        </w:rPr>
        <w:pict>
          <v:shape id="Text Box 9" o:spid="_x0000_s1030" type="#_x0000_t202" style="position:absolute;margin-left:0;margin-top:24.55pt;width:539.25pt;height:21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" fillcolor="#d8d8d8 [2732]" stroked="f" strokeweight=".5pt">
            <v:textbox style="mso-next-textbox:#Text Box 9">
              <w:txbxContent>
                <w:p w:rsidR="00F753CB" w:rsidRPr="00F753CB" w:rsidRDefault="006D71C5" w:rsidP="00F753CB">
                  <w:pPr>
                    <w:rPr>
                      <w:rFonts w:cstheme="minorHAnsi"/>
                      <w:b/>
                      <w:bCs/>
                      <w:sz w:val="28"/>
                    </w:rPr>
                  </w:pPr>
                  <w:r>
                    <w:rPr>
                      <w:rFonts w:cstheme="minorHAnsi"/>
                      <w:b/>
                      <w:bCs/>
                      <w:sz w:val="28"/>
                    </w:rPr>
                    <w:t>WORK EXP</w:t>
                  </w:r>
                  <w:r w:rsidR="00AC56C1">
                    <w:rPr>
                      <w:rFonts w:cstheme="minorHAnsi"/>
                      <w:b/>
                      <w:bCs/>
                      <w:sz w:val="28"/>
                    </w:rPr>
                    <w:t>ERIENCE</w:t>
                  </w:r>
                </w:p>
                <w:p w:rsidR="00F753CB" w:rsidRPr="00F753CB" w:rsidRDefault="00F753CB" w:rsidP="00F753CB">
                  <w:pPr>
                    <w:rPr>
                      <w:rFonts w:ascii="Bookman Old Style" w:hAnsi="Bookman Old Style"/>
                      <w:b/>
                      <w:bCs/>
                      <w:u w:val="single"/>
                    </w:rPr>
                  </w:pPr>
                  <w:r>
                    <w:rPr>
                      <w:rFonts w:ascii="Bookman Old Style" w:hAnsi="Bookman Old Style"/>
                      <w:b/>
                      <w:bCs/>
                      <w:u w:val="single"/>
                    </w:rPr>
                    <w:t>SUMMER INTERNSHIP PROJECT</w:t>
                  </w:r>
                </w:p>
                <w:p w:rsidR="00F753CB" w:rsidRPr="00F753CB" w:rsidRDefault="00F753CB" w:rsidP="00F753CB">
                  <w:pPr>
                    <w:rPr>
                      <w:rFonts w:cstheme="minorHAnsi"/>
                      <w:bCs/>
                    </w:rPr>
                  </w:pPr>
                </w:p>
                <w:p w:rsidR="00F753CB" w:rsidRPr="00F753CB" w:rsidRDefault="00F753CB" w:rsidP="00F753CB">
                  <w:pPr>
                    <w:rPr>
                      <w:rFonts w:ascii="Bookman Old Style" w:hAnsi="Bookman Old Style"/>
                      <w:b/>
                      <w:bCs/>
                      <w:u w:val="single"/>
                    </w:rPr>
                  </w:pPr>
                  <w:r>
                    <w:rPr>
                      <w:rFonts w:ascii="Bookman Old Style" w:hAnsi="Bookman Old Style"/>
                      <w:b/>
                      <w:bCs/>
                      <w:u w:val="single"/>
                    </w:rPr>
                    <w:t>SUMMER INTERNSHIP PROJECT</w:t>
                  </w:r>
                </w:p>
                <w:p w:rsidR="00F753CB" w:rsidRPr="00F753CB" w:rsidRDefault="00F753CB" w:rsidP="00F753CB">
                  <w:pPr>
                    <w:rPr>
                      <w:rFonts w:cstheme="minorHAnsi"/>
                      <w:bCs/>
                    </w:rPr>
                  </w:pPr>
                </w:p>
                <w:p w:rsidR="00F753CB" w:rsidRPr="00F753CB" w:rsidRDefault="00F753CB" w:rsidP="00F753CB">
                  <w:pPr>
                    <w:rPr>
                      <w:rFonts w:ascii="Bookman Old Style" w:hAnsi="Bookman Old Style"/>
                      <w:b/>
                      <w:bCs/>
                      <w:u w:val="single"/>
                    </w:rPr>
                  </w:pPr>
                  <w:r>
                    <w:rPr>
                      <w:rFonts w:ascii="Bookman Old Style" w:hAnsi="Bookman Old Style"/>
                      <w:b/>
                      <w:bCs/>
                      <w:u w:val="single"/>
                    </w:rPr>
                    <w:t>SUMMER INTERNSHIP PROJECT</w:t>
                  </w:r>
                </w:p>
                <w:p w:rsidR="00F753CB" w:rsidRPr="00594029" w:rsidRDefault="00F753CB" w:rsidP="00F753CB">
                  <w:pPr>
                    <w:rPr>
                      <w:b/>
                      <w:color w:val="000000" w:themeColor="text1"/>
                      <w:sz w:val="36"/>
                    </w:rPr>
                  </w:pPr>
                </w:p>
              </w:txbxContent>
            </v:textbox>
          </v:shape>
        </w:pict>
      </w:r>
      <w:r w:rsidR="00653E75" w:rsidRPr="00DC7FBE">
        <w:rPr>
          <w:rFonts w:cstheme="minorHAnsi"/>
          <w:sz w:val="24"/>
          <w:szCs w:val="24"/>
        </w:rPr>
        <w:t>MBA (Marketing</w:t>
      </w:r>
      <w:r w:rsidR="002F6B49" w:rsidRPr="00DC7FBE">
        <w:rPr>
          <w:rFonts w:cstheme="minorHAnsi"/>
          <w:sz w:val="24"/>
          <w:szCs w:val="24"/>
        </w:rPr>
        <w:t xml:space="preserve"> Management</w:t>
      </w:r>
      <w:r w:rsidR="00136864" w:rsidRPr="00DC7FBE">
        <w:rPr>
          <w:rFonts w:cstheme="minorHAnsi"/>
          <w:sz w:val="24"/>
          <w:szCs w:val="24"/>
        </w:rPr>
        <w:t>)</w:t>
      </w:r>
    </w:p>
    <w:p w:rsidR="00064A46" w:rsidRPr="00DC7FBE" w:rsidRDefault="00064A46" w:rsidP="008B5943">
      <w:pPr>
        <w:rPr>
          <w:rFonts w:cstheme="minorHAnsi"/>
          <w:sz w:val="24"/>
          <w:szCs w:val="24"/>
        </w:rPr>
      </w:pPr>
    </w:p>
    <w:p w:rsidR="00064A46" w:rsidRPr="00DC7FBE" w:rsidRDefault="00064A46" w:rsidP="00064A46">
      <w:pPr>
        <w:rPr>
          <w:rFonts w:cstheme="minorHAnsi"/>
          <w:b/>
          <w:bCs/>
          <w:sz w:val="24"/>
          <w:szCs w:val="24"/>
        </w:rPr>
      </w:pPr>
      <w:r w:rsidRPr="00DC7FBE">
        <w:rPr>
          <w:rFonts w:cstheme="minorHAnsi"/>
          <w:b/>
          <w:bCs/>
          <w:sz w:val="24"/>
          <w:szCs w:val="24"/>
        </w:rPr>
        <w:t>Company: Ess Dee Aluminium Limited, Division India Foils</w:t>
      </w:r>
      <w:r w:rsidR="00726D9B">
        <w:rPr>
          <w:rFonts w:cstheme="minorHAnsi"/>
          <w:b/>
          <w:bCs/>
          <w:sz w:val="24"/>
          <w:szCs w:val="24"/>
        </w:rPr>
        <w:t xml:space="preserve"> ltd.</w:t>
      </w:r>
    </w:p>
    <w:p w:rsidR="00064A46" w:rsidRPr="00DC7FBE" w:rsidRDefault="00064A46" w:rsidP="00064A46">
      <w:pPr>
        <w:rPr>
          <w:rFonts w:cstheme="minorHAnsi"/>
          <w:bCs/>
          <w:sz w:val="24"/>
          <w:szCs w:val="24"/>
        </w:rPr>
      </w:pPr>
      <w:r w:rsidRPr="00DC7FBE">
        <w:rPr>
          <w:rFonts w:cstheme="minorHAnsi"/>
          <w:b/>
          <w:bCs/>
          <w:sz w:val="24"/>
          <w:szCs w:val="24"/>
        </w:rPr>
        <w:t>Duration</w:t>
      </w:r>
      <w:r w:rsidRPr="00DC7FBE">
        <w:rPr>
          <w:rFonts w:cstheme="minorHAnsi"/>
          <w:bCs/>
          <w:sz w:val="24"/>
          <w:szCs w:val="24"/>
        </w:rPr>
        <w:t>: 28 Months</w:t>
      </w:r>
    </w:p>
    <w:p w:rsidR="00064A46" w:rsidRPr="00DC7FBE" w:rsidRDefault="00064A46" w:rsidP="00064A46">
      <w:pPr>
        <w:rPr>
          <w:rFonts w:cstheme="minorHAnsi"/>
          <w:bCs/>
          <w:sz w:val="24"/>
          <w:szCs w:val="24"/>
        </w:rPr>
      </w:pPr>
      <w:r w:rsidRPr="00DC7FBE">
        <w:rPr>
          <w:rFonts w:cstheme="minorHAnsi"/>
          <w:b/>
          <w:bCs/>
          <w:sz w:val="24"/>
          <w:szCs w:val="24"/>
        </w:rPr>
        <w:t>Designation</w:t>
      </w:r>
      <w:r w:rsidRPr="00DC7FBE">
        <w:rPr>
          <w:rFonts w:cstheme="minorHAnsi"/>
          <w:bCs/>
          <w:sz w:val="24"/>
          <w:szCs w:val="24"/>
        </w:rPr>
        <w:t>: Assistant Manager</w:t>
      </w:r>
    </w:p>
    <w:p w:rsidR="00064A46" w:rsidRPr="00DC7FBE" w:rsidRDefault="00064A46" w:rsidP="00064A46">
      <w:pPr>
        <w:spacing w:after="0" w:line="360" w:lineRule="auto"/>
        <w:rPr>
          <w:rFonts w:eastAsiaTheme="minorHAnsi" w:cs="Times New Roman"/>
          <w:b/>
          <w:i/>
          <w:sz w:val="24"/>
          <w:szCs w:val="24"/>
        </w:rPr>
      </w:pPr>
      <w:r w:rsidRPr="00DC7FBE">
        <w:rPr>
          <w:rFonts w:eastAsiaTheme="minorHAnsi" w:cs="Times New Roman"/>
          <w:b/>
          <w:i/>
          <w:sz w:val="24"/>
          <w:szCs w:val="24"/>
        </w:rPr>
        <w:t>Responsibilities Handled:</w:t>
      </w:r>
    </w:p>
    <w:p w:rsidR="00064A46" w:rsidRPr="00DC7FBE" w:rsidRDefault="00064A46" w:rsidP="00064A46">
      <w:pPr>
        <w:numPr>
          <w:ilvl w:val="0"/>
          <w:numId w:val="31"/>
        </w:numPr>
        <w:spacing w:line="276" w:lineRule="auto"/>
        <w:contextualSpacing/>
        <w:jc w:val="both"/>
        <w:rPr>
          <w:rFonts w:eastAsiaTheme="minorHAnsi" w:cs="Times New Roman"/>
          <w:sz w:val="24"/>
          <w:szCs w:val="24"/>
        </w:rPr>
      </w:pPr>
      <w:r w:rsidRPr="00DC7FBE">
        <w:rPr>
          <w:rFonts w:eastAsiaTheme="minorHAnsi" w:cs="Times New Roman"/>
          <w:sz w:val="24"/>
          <w:szCs w:val="24"/>
        </w:rPr>
        <w:t>To plan the production processes like rolling, annealing, separating etc. according to the delivery date.</w:t>
      </w:r>
    </w:p>
    <w:p w:rsidR="00064A46" w:rsidRPr="00DC7FBE" w:rsidRDefault="00064A46" w:rsidP="00064A46">
      <w:pPr>
        <w:numPr>
          <w:ilvl w:val="0"/>
          <w:numId w:val="31"/>
        </w:numPr>
        <w:spacing w:line="276" w:lineRule="auto"/>
        <w:contextualSpacing/>
        <w:jc w:val="both"/>
        <w:rPr>
          <w:rFonts w:eastAsiaTheme="minorHAnsi" w:cs="Times New Roman"/>
          <w:sz w:val="24"/>
          <w:szCs w:val="24"/>
        </w:rPr>
      </w:pPr>
      <w:r w:rsidRPr="00DC7FBE">
        <w:rPr>
          <w:rFonts w:eastAsiaTheme="minorHAnsi" w:cs="Times New Roman"/>
          <w:sz w:val="24"/>
          <w:szCs w:val="24"/>
        </w:rPr>
        <w:t xml:space="preserve">To lead a group of skilled, semi-skilled and unskilled workmen and supervise them as per the production planning and </w:t>
      </w:r>
      <w:r w:rsidRPr="00292E04">
        <w:rPr>
          <w:rFonts w:eastAsiaTheme="minorHAnsi" w:cs="Times New Roman"/>
          <w:sz w:val="24"/>
          <w:szCs w:val="24"/>
        </w:rPr>
        <w:t>programme</w:t>
      </w:r>
      <w:r w:rsidRPr="00DC7FBE">
        <w:rPr>
          <w:rFonts w:eastAsiaTheme="minorHAnsi" w:cs="Times New Roman"/>
          <w:sz w:val="24"/>
          <w:szCs w:val="24"/>
        </w:rPr>
        <w:t>.</w:t>
      </w:r>
    </w:p>
    <w:p w:rsidR="00064A46" w:rsidRPr="00DC7FBE" w:rsidRDefault="00064A46" w:rsidP="00064A46">
      <w:pPr>
        <w:numPr>
          <w:ilvl w:val="0"/>
          <w:numId w:val="31"/>
        </w:numPr>
        <w:spacing w:line="276" w:lineRule="auto"/>
        <w:contextualSpacing/>
        <w:jc w:val="both"/>
        <w:rPr>
          <w:rFonts w:eastAsiaTheme="minorHAnsi" w:cs="Times New Roman"/>
          <w:sz w:val="24"/>
          <w:szCs w:val="24"/>
        </w:rPr>
      </w:pPr>
      <w:r w:rsidRPr="00DC7FBE">
        <w:rPr>
          <w:rFonts w:eastAsiaTheme="minorHAnsi" w:cs="Times New Roman"/>
          <w:sz w:val="24"/>
          <w:szCs w:val="24"/>
        </w:rPr>
        <w:t>To manage the leave, day-off, complaint, shift production planning, material handling, primary quality assurance and utilizing man &amp; machine effectively.</w:t>
      </w:r>
    </w:p>
    <w:p w:rsidR="00064A46" w:rsidRPr="00DC7FBE" w:rsidRDefault="00064A46" w:rsidP="00064A46">
      <w:pPr>
        <w:numPr>
          <w:ilvl w:val="0"/>
          <w:numId w:val="31"/>
        </w:numPr>
        <w:spacing w:line="276" w:lineRule="auto"/>
        <w:contextualSpacing/>
        <w:jc w:val="both"/>
        <w:rPr>
          <w:rFonts w:eastAsiaTheme="minorHAnsi" w:cs="Times New Roman"/>
          <w:sz w:val="24"/>
          <w:szCs w:val="24"/>
        </w:rPr>
      </w:pPr>
      <w:r w:rsidRPr="00DC7FBE">
        <w:rPr>
          <w:rFonts w:eastAsiaTheme="minorHAnsi" w:cs="Times New Roman"/>
          <w:sz w:val="24"/>
          <w:szCs w:val="24"/>
        </w:rPr>
        <w:t>To keep overall track of material and utilize them effectively in the production process.</w:t>
      </w:r>
    </w:p>
    <w:p w:rsidR="00064A46" w:rsidRPr="00DC7FBE" w:rsidRDefault="00064A46" w:rsidP="00064A46">
      <w:pPr>
        <w:numPr>
          <w:ilvl w:val="0"/>
          <w:numId w:val="31"/>
        </w:numPr>
        <w:spacing w:line="276" w:lineRule="auto"/>
        <w:contextualSpacing/>
        <w:jc w:val="both"/>
        <w:rPr>
          <w:rFonts w:eastAsiaTheme="minorHAnsi" w:cs="Times New Roman"/>
          <w:sz w:val="24"/>
          <w:szCs w:val="24"/>
        </w:rPr>
      </w:pPr>
      <w:r w:rsidRPr="00DC7FBE">
        <w:rPr>
          <w:rFonts w:eastAsiaTheme="minorHAnsi" w:cs="Times New Roman"/>
          <w:sz w:val="24"/>
          <w:szCs w:val="24"/>
        </w:rPr>
        <w:t>To take the stock of material at the end of every month.</w:t>
      </w:r>
    </w:p>
    <w:p w:rsidR="00064A46" w:rsidRPr="00DC7FBE" w:rsidRDefault="00064A46" w:rsidP="00F472BB">
      <w:pPr>
        <w:numPr>
          <w:ilvl w:val="0"/>
          <w:numId w:val="31"/>
        </w:numPr>
        <w:spacing w:line="276" w:lineRule="auto"/>
        <w:contextualSpacing/>
        <w:jc w:val="both"/>
        <w:rPr>
          <w:rFonts w:cstheme="minorHAnsi"/>
          <w:sz w:val="24"/>
          <w:szCs w:val="24"/>
        </w:rPr>
      </w:pPr>
      <w:r w:rsidRPr="00DC7FBE">
        <w:rPr>
          <w:rFonts w:eastAsiaTheme="minorHAnsi" w:cs="Times New Roman"/>
          <w:sz w:val="24"/>
          <w:szCs w:val="24"/>
        </w:rPr>
        <w:t>To plan the production process efficiently so as to get high productivity and less downtime for maintaining the machines.</w:t>
      </w:r>
    </w:p>
    <w:p w:rsidR="00064A46" w:rsidRPr="00DC7FBE" w:rsidRDefault="00064A46" w:rsidP="00F472BB">
      <w:pPr>
        <w:numPr>
          <w:ilvl w:val="0"/>
          <w:numId w:val="31"/>
        </w:numPr>
        <w:spacing w:line="276" w:lineRule="auto"/>
        <w:contextualSpacing/>
        <w:jc w:val="both"/>
        <w:rPr>
          <w:rFonts w:cstheme="minorHAnsi"/>
          <w:sz w:val="24"/>
          <w:szCs w:val="24"/>
        </w:rPr>
      </w:pPr>
      <w:r w:rsidRPr="00DC7FBE">
        <w:rPr>
          <w:rFonts w:eastAsiaTheme="minorHAnsi" w:cs="Times New Roman"/>
          <w:sz w:val="24"/>
          <w:szCs w:val="24"/>
        </w:rPr>
        <w:t>To work as a team on Six Sigma Green Belt Project to reduce energy consumption.</w:t>
      </w:r>
    </w:p>
    <w:p w:rsidR="00064A46" w:rsidRPr="00DC7FBE" w:rsidRDefault="006B4F7F" w:rsidP="008B5943">
      <w:pPr>
        <w:rPr>
          <w:rFonts w:cstheme="minorHAnsi"/>
          <w:sz w:val="24"/>
          <w:szCs w:val="24"/>
        </w:rPr>
      </w:pPr>
      <w:r w:rsidRPr="006B4F7F">
        <w:rPr>
          <w:noProof/>
          <w:sz w:val="24"/>
          <w:szCs w:val="24"/>
        </w:rPr>
        <w:pict>
          <v:shape id="Text Box 8" o:spid="_x0000_s1031" type="#_x0000_t202" style="position:absolute;margin-left:-.05pt;margin-top:12.5pt;width:539.25pt;height:21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" fillcolor="#d8d8d8 [2732]" stroked="f" strokeweight=".5pt">
            <v:textbox>
              <w:txbxContent>
                <w:p w:rsidR="00362407" w:rsidRPr="00594029" w:rsidRDefault="00362407" w:rsidP="00362407">
                  <w:pPr>
                    <w:rPr>
                      <w:b/>
                      <w:color w:val="000000" w:themeColor="text1"/>
                      <w:sz w:val="36"/>
                    </w:rPr>
                  </w:pPr>
                  <w:r>
                    <w:rPr>
                      <w:b/>
                      <w:color w:val="000000" w:themeColor="text1"/>
                      <w:sz w:val="28"/>
                    </w:rPr>
                    <w:t>EDUCATIONAL QUALIFICATION</w:t>
                  </w:r>
                </w:p>
                <w:p w:rsidR="009A1D5C" w:rsidRPr="00594029" w:rsidRDefault="009A1D5C" w:rsidP="009A1D5C">
                  <w:pPr>
                    <w:rPr>
                      <w:b/>
                      <w:color w:val="000000" w:themeColor="text1"/>
                      <w:sz w:val="36"/>
                    </w:rPr>
                  </w:pPr>
                </w:p>
              </w:txbxContent>
            </v:textbox>
          </v:shape>
        </w:pict>
      </w:r>
    </w:p>
    <w:p w:rsidR="0002350D" w:rsidRPr="00DC7FBE" w:rsidRDefault="0002350D" w:rsidP="008B5943">
      <w:pPr>
        <w:rPr>
          <w:rFonts w:cstheme="minorHAnsi"/>
          <w:sz w:val="24"/>
          <w:szCs w:val="24"/>
        </w:rPr>
      </w:pPr>
    </w:p>
    <w:tbl>
      <w:tblPr>
        <w:tblStyle w:val="TableGridLight1"/>
        <w:tblW w:w="10714" w:type="dxa"/>
        <w:tblInd w:w="108" w:type="dxa"/>
        <w:tblLayout w:type="fixed"/>
        <w:tblLook w:val="0000"/>
      </w:tblPr>
      <w:tblGrid>
        <w:gridCol w:w="2340"/>
        <w:gridCol w:w="1080"/>
        <w:gridCol w:w="3420"/>
        <w:gridCol w:w="2520"/>
        <w:gridCol w:w="1354"/>
      </w:tblGrid>
      <w:tr w:rsidR="0002350D" w:rsidRPr="00DC7FBE" w:rsidTr="00916BFB">
        <w:trPr>
          <w:trHeight w:val="483"/>
        </w:trPr>
        <w:tc>
          <w:tcPr>
            <w:tcW w:w="2340" w:type="dxa"/>
            <w:vAlign w:val="center"/>
          </w:tcPr>
          <w:p w:rsidR="0002350D" w:rsidRPr="00DC7FBE" w:rsidRDefault="0002350D" w:rsidP="00CB5BD0">
            <w:pPr>
              <w:jc w:val="center"/>
              <w:rPr>
                <w:b/>
                <w:bCs/>
                <w:sz w:val="24"/>
                <w:szCs w:val="24"/>
              </w:rPr>
            </w:pPr>
            <w:r w:rsidRPr="00DC7FBE">
              <w:rPr>
                <w:b/>
                <w:bCs/>
                <w:sz w:val="24"/>
                <w:szCs w:val="24"/>
              </w:rPr>
              <w:t>Examination</w:t>
            </w:r>
          </w:p>
        </w:tc>
        <w:tc>
          <w:tcPr>
            <w:tcW w:w="1080" w:type="dxa"/>
            <w:vAlign w:val="center"/>
          </w:tcPr>
          <w:p w:rsidR="0002350D" w:rsidRPr="00DC7FBE" w:rsidRDefault="0002350D" w:rsidP="00CB5BD0">
            <w:pPr>
              <w:jc w:val="center"/>
              <w:rPr>
                <w:b/>
                <w:bCs/>
                <w:sz w:val="24"/>
                <w:szCs w:val="24"/>
              </w:rPr>
            </w:pPr>
            <w:r w:rsidRPr="00DC7FBE">
              <w:rPr>
                <w:b/>
                <w:bCs/>
                <w:sz w:val="24"/>
                <w:szCs w:val="24"/>
              </w:rPr>
              <w:t>Year of passing</w:t>
            </w:r>
          </w:p>
        </w:tc>
        <w:tc>
          <w:tcPr>
            <w:tcW w:w="3420" w:type="dxa"/>
            <w:vAlign w:val="center"/>
          </w:tcPr>
          <w:p w:rsidR="0002350D" w:rsidRPr="00DC7FBE" w:rsidRDefault="0002350D" w:rsidP="00CB5BD0">
            <w:pPr>
              <w:jc w:val="center"/>
              <w:rPr>
                <w:b/>
                <w:bCs/>
                <w:sz w:val="24"/>
                <w:szCs w:val="24"/>
              </w:rPr>
            </w:pPr>
            <w:r w:rsidRPr="00DC7FBE">
              <w:rPr>
                <w:b/>
                <w:bCs/>
                <w:sz w:val="24"/>
                <w:szCs w:val="24"/>
              </w:rPr>
              <w:t>Institution</w:t>
            </w:r>
          </w:p>
        </w:tc>
        <w:tc>
          <w:tcPr>
            <w:tcW w:w="2520" w:type="dxa"/>
            <w:vAlign w:val="center"/>
          </w:tcPr>
          <w:p w:rsidR="0002350D" w:rsidRPr="00DC7FBE" w:rsidRDefault="0002350D" w:rsidP="00CB5BD0">
            <w:pPr>
              <w:jc w:val="center"/>
              <w:rPr>
                <w:b/>
                <w:bCs/>
                <w:sz w:val="24"/>
                <w:szCs w:val="24"/>
              </w:rPr>
            </w:pPr>
            <w:r w:rsidRPr="00DC7FBE">
              <w:rPr>
                <w:b/>
                <w:bCs/>
                <w:sz w:val="24"/>
                <w:szCs w:val="24"/>
              </w:rPr>
              <w:t>Board/University</w:t>
            </w:r>
          </w:p>
        </w:tc>
        <w:tc>
          <w:tcPr>
            <w:tcW w:w="1354" w:type="dxa"/>
            <w:vAlign w:val="center"/>
          </w:tcPr>
          <w:p w:rsidR="0002350D" w:rsidRPr="00DC7FBE" w:rsidRDefault="0002350D" w:rsidP="00CB5BD0">
            <w:pPr>
              <w:jc w:val="center"/>
              <w:rPr>
                <w:b/>
                <w:bCs/>
                <w:sz w:val="24"/>
                <w:szCs w:val="24"/>
              </w:rPr>
            </w:pPr>
            <w:r w:rsidRPr="00DC7FBE">
              <w:rPr>
                <w:b/>
                <w:bCs/>
                <w:sz w:val="24"/>
                <w:szCs w:val="24"/>
              </w:rPr>
              <w:t>CGPA/</w:t>
            </w:r>
          </w:p>
          <w:p w:rsidR="0002350D" w:rsidRPr="00DC7FBE" w:rsidRDefault="0002350D" w:rsidP="00CB5BD0">
            <w:pPr>
              <w:jc w:val="center"/>
              <w:rPr>
                <w:sz w:val="24"/>
                <w:szCs w:val="24"/>
              </w:rPr>
            </w:pPr>
            <w:r w:rsidRPr="00DC7FBE">
              <w:rPr>
                <w:b/>
                <w:bCs/>
                <w:sz w:val="24"/>
                <w:szCs w:val="24"/>
              </w:rPr>
              <w:t>Percentage</w:t>
            </w:r>
          </w:p>
        </w:tc>
      </w:tr>
      <w:tr w:rsidR="0002350D" w:rsidRPr="00DC7FBE" w:rsidTr="00916BFB">
        <w:trPr>
          <w:trHeight w:val="307"/>
        </w:trPr>
        <w:tc>
          <w:tcPr>
            <w:tcW w:w="2340" w:type="dxa"/>
            <w:vAlign w:val="center"/>
          </w:tcPr>
          <w:p w:rsidR="0002350D" w:rsidRPr="00DC7FBE" w:rsidRDefault="0002350D" w:rsidP="00CB5BD0">
            <w:pPr>
              <w:jc w:val="center"/>
              <w:rPr>
                <w:sz w:val="24"/>
                <w:szCs w:val="24"/>
              </w:rPr>
            </w:pPr>
            <w:r w:rsidRPr="00DC7FBE">
              <w:rPr>
                <w:sz w:val="24"/>
                <w:szCs w:val="24"/>
              </w:rPr>
              <w:t xml:space="preserve">MBA </w:t>
            </w:r>
            <w:r w:rsidR="00C81205">
              <w:rPr>
                <w:sz w:val="24"/>
                <w:szCs w:val="24"/>
              </w:rPr>
              <w:t>(Sem 1 &amp; 2)</w:t>
            </w:r>
          </w:p>
        </w:tc>
        <w:tc>
          <w:tcPr>
            <w:tcW w:w="1080" w:type="dxa"/>
            <w:vAlign w:val="center"/>
          </w:tcPr>
          <w:p w:rsidR="0002350D" w:rsidRPr="00DC7FBE" w:rsidRDefault="0002350D" w:rsidP="00CB5BD0">
            <w:pPr>
              <w:jc w:val="center"/>
              <w:rPr>
                <w:rFonts w:cstheme="minorHAnsi"/>
                <w:sz w:val="24"/>
                <w:szCs w:val="24"/>
              </w:rPr>
            </w:pPr>
            <w:r w:rsidRPr="00DC7FBE">
              <w:rPr>
                <w:rFonts w:cstheme="minorHAnsi"/>
                <w:sz w:val="24"/>
                <w:szCs w:val="24"/>
              </w:rPr>
              <w:t>2017</w:t>
            </w:r>
          </w:p>
        </w:tc>
        <w:tc>
          <w:tcPr>
            <w:tcW w:w="3420" w:type="dxa"/>
            <w:vAlign w:val="center"/>
          </w:tcPr>
          <w:p w:rsidR="0002350D" w:rsidRPr="00DC7FBE" w:rsidRDefault="0002350D" w:rsidP="00CB5BD0">
            <w:pPr>
              <w:jc w:val="center"/>
              <w:rPr>
                <w:sz w:val="24"/>
                <w:szCs w:val="24"/>
              </w:rPr>
            </w:pPr>
            <w:r w:rsidRPr="00DC7FBE">
              <w:rPr>
                <w:sz w:val="24"/>
                <w:szCs w:val="24"/>
              </w:rPr>
              <w:t xml:space="preserve">Indian Institute </w:t>
            </w:r>
            <w:r w:rsidR="00292E04" w:rsidRPr="00DC7FBE">
              <w:rPr>
                <w:sz w:val="24"/>
                <w:szCs w:val="24"/>
              </w:rPr>
              <w:t>of</w:t>
            </w:r>
            <w:r w:rsidRPr="00DC7FBE">
              <w:rPr>
                <w:sz w:val="24"/>
                <w:szCs w:val="24"/>
              </w:rPr>
              <w:t xml:space="preserve"> Social Welfare &amp; Business Management</w:t>
            </w:r>
          </w:p>
        </w:tc>
        <w:tc>
          <w:tcPr>
            <w:tcW w:w="2520" w:type="dxa"/>
            <w:vAlign w:val="center"/>
          </w:tcPr>
          <w:p w:rsidR="0002350D" w:rsidRPr="00DC7FBE" w:rsidRDefault="0002350D" w:rsidP="00CB5BD0">
            <w:pPr>
              <w:jc w:val="center"/>
              <w:rPr>
                <w:rFonts w:cstheme="minorHAnsi"/>
                <w:sz w:val="24"/>
                <w:szCs w:val="24"/>
              </w:rPr>
            </w:pPr>
            <w:r w:rsidRPr="00DC7FBE">
              <w:rPr>
                <w:rFonts w:cstheme="minorHAnsi"/>
                <w:sz w:val="24"/>
                <w:szCs w:val="24"/>
              </w:rPr>
              <w:t xml:space="preserve">University </w:t>
            </w:r>
            <w:r w:rsidR="00292E04" w:rsidRPr="00DC7FBE">
              <w:rPr>
                <w:rFonts w:cstheme="minorHAnsi"/>
                <w:sz w:val="24"/>
                <w:szCs w:val="24"/>
              </w:rPr>
              <w:t>of</w:t>
            </w:r>
            <w:r w:rsidRPr="00DC7FBE">
              <w:rPr>
                <w:rFonts w:cstheme="minorHAnsi"/>
                <w:sz w:val="24"/>
                <w:szCs w:val="24"/>
              </w:rPr>
              <w:t xml:space="preserve"> Calcutta</w:t>
            </w:r>
          </w:p>
        </w:tc>
        <w:tc>
          <w:tcPr>
            <w:tcW w:w="1354" w:type="dxa"/>
            <w:vAlign w:val="center"/>
          </w:tcPr>
          <w:p w:rsidR="0002350D" w:rsidRPr="00DC7FBE" w:rsidRDefault="00C81205" w:rsidP="00CB5BD0">
            <w:pPr>
              <w:jc w:val="center"/>
              <w:rPr>
                <w:rFonts w:cstheme="minorHAnsi"/>
                <w:sz w:val="24"/>
                <w:szCs w:val="24"/>
              </w:rPr>
            </w:pPr>
            <w:r>
              <w:rPr>
                <w:rFonts w:cstheme="minorHAnsi"/>
                <w:sz w:val="24"/>
                <w:szCs w:val="24"/>
              </w:rPr>
              <w:t>67.67</w:t>
            </w:r>
          </w:p>
        </w:tc>
      </w:tr>
      <w:tr w:rsidR="0002350D" w:rsidRPr="00DC7FBE" w:rsidTr="00916BFB">
        <w:trPr>
          <w:trHeight w:val="361"/>
        </w:trPr>
        <w:tc>
          <w:tcPr>
            <w:tcW w:w="2340" w:type="dxa"/>
            <w:vAlign w:val="center"/>
          </w:tcPr>
          <w:p w:rsidR="0002350D" w:rsidRPr="00DC7FBE" w:rsidRDefault="00292E04" w:rsidP="00CB5BD0">
            <w:pPr>
              <w:jc w:val="center"/>
              <w:rPr>
                <w:sz w:val="24"/>
                <w:szCs w:val="24"/>
              </w:rPr>
            </w:pPr>
            <w:r>
              <w:rPr>
                <w:sz w:val="24"/>
                <w:szCs w:val="24"/>
              </w:rPr>
              <w:t>B.Tech in Automobile Engineering</w:t>
            </w:r>
          </w:p>
        </w:tc>
        <w:tc>
          <w:tcPr>
            <w:tcW w:w="1080" w:type="dxa"/>
            <w:vAlign w:val="center"/>
          </w:tcPr>
          <w:p w:rsidR="0002350D" w:rsidRPr="00DC7FBE" w:rsidRDefault="0002350D" w:rsidP="00CB5BD0">
            <w:pPr>
              <w:jc w:val="center"/>
              <w:rPr>
                <w:rFonts w:cstheme="minorHAnsi"/>
                <w:sz w:val="24"/>
                <w:szCs w:val="24"/>
              </w:rPr>
            </w:pPr>
            <w:r w:rsidRPr="00DC7FBE">
              <w:rPr>
                <w:rFonts w:cstheme="minorHAnsi"/>
                <w:sz w:val="24"/>
                <w:szCs w:val="24"/>
              </w:rPr>
              <w:t>2012</w:t>
            </w:r>
          </w:p>
        </w:tc>
        <w:tc>
          <w:tcPr>
            <w:tcW w:w="3420" w:type="dxa"/>
            <w:vAlign w:val="center"/>
          </w:tcPr>
          <w:p w:rsidR="0002350D" w:rsidRPr="00DC7FBE" w:rsidRDefault="0002350D" w:rsidP="00CB5BD0">
            <w:pPr>
              <w:jc w:val="center"/>
              <w:rPr>
                <w:sz w:val="24"/>
                <w:szCs w:val="24"/>
              </w:rPr>
            </w:pPr>
            <w:r w:rsidRPr="00DC7FBE">
              <w:rPr>
                <w:sz w:val="24"/>
                <w:szCs w:val="24"/>
              </w:rPr>
              <w:t xml:space="preserve">MCKV Institute </w:t>
            </w:r>
            <w:r w:rsidR="00292E04" w:rsidRPr="00DC7FBE">
              <w:rPr>
                <w:sz w:val="24"/>
                <w:szCs w:val="24"/>
              </w:rPr>
              <w:t>of</w:t>
            </w:r>
            <w:r w:rsidRPr="00DC7FBE">
              <w:rPr>
                <w:sz w:val="24"/>
                <w:szCs w:val="24"/>
              </w:rPr>
              <w:t xml:space="preserve"> Engineering</w:t>
            </w:r>
          </w:p>
        </w:tc>
        <w:tc>
          <w:tcPr>
            <w:tcW w:w="2520" w:type="dxa"/>
            <w:vAlign w:val="center"/>
          </w:tcPr>
          <w:p w:rsidR="0002350D" w:rsidRPr="00DC7FBE" w:rsidRDefault="0002350D" w:rsidP="00CB5BD0">
            <w:pPr>
              <w:jc w:val="center"/>
              <w:rPr>
                <w:rFonts w:cstheme="minorHAnsi"/>
                <w:sz w:val="24"/>
                <w:szCs w:val="24"/>
              </w:rPr>
            </w:pPr>
            <w:r w:rsidRPr="00DC7FBE">
              <w:rPr>
                <w:rFonts w:cstheme="minorHAnsi"/>
                <w:sz w:val="24"/>
                <w:szCs w:val="24"/>
              </w:rPr>
              <w:t xml:space="preserve">West Bengal University </w:t>
            </w:r>
            <w:r w:rsidR="00292E04" w:rsidRPr="00DC7FBE">
              <w:rPr>
                <w:rFonts w:cstheme="minorHAnsi"/>
                <w:sz w:val="24"/>
                <w:szCs w:val="24"/>
              </w:rPr>
              <w:t>of</w:t>
            </w:r>
            <w:r w:rsidRPr="00DC7FBE">
              <w:rPr>
                <w:rFonts w:cstheme="minorHAnsi"/>
                <w:sz w:val="24"/>
                <w:szCs w:val="24"/>
              </w:rPr>
              <w:t xml:space="preserve"> Technology</w:t>
            </w:r>
          </w:p>
        </w:tc>
        <w:tc>
          <w:tcPr>
            <w:tcW w:w="1354" w:type="dxa"/>
            <w:vAlign w:val="center"/>
          </w:tcPr>
          <w:p w:rsidR="0002350D" w:rsidRPr="00DC7FBE" w:rsidRDefault="0002350D" w:rsidP="00CB5BD0">
            <w:pPr>
              <w:jc w:val="center"/>
              <w:rPr>
                <w:rFonts w:cstheme="minorHAnsi"/>
                <w:sz w:val="24"/>
                <w:szCs w:val="24"/>
              </w:rPr>
            </w:pPr>
            <w:r w:rsidRPr="00DC7FBE">
              <w:rPr>
                <w:rFonts w:cstheme="minorHAnsi"/>
                <w:sz w:val="24"/>
                <w:szCs w:val="24"/>
              </w:rPr>
              <w:t>75.00</w:t>
            </w:r>
          </w:p>
        </w:tc>
      </w:tr>
      <w:tr w:rsidR="0002350D" w:rsidRPr="00DC7FBE" w:rsidTr="00916BFB">
        <w:trPr>
          <w:trHeight w:val="436"/>
        </w:trPr>
        <w:tc>
          <w:tcPr>
            <w:tcW w:w="2340" w:type="dxa"/>
            <w:vAlign w:val="center"/>
          </w:tcPr>
          <w:p w:rsidR="0002350D" w:rsidRPr="00DC7FBE" w:rsidRDefault="0002350D" w:rsidP="00CB5BD0">
            <w:pPr>
              <w:jc w:val="center"/>
              <w:rPr>
                <w:sz w:val="24"/>
                <w:szCs w:val="24"/>
              </w:rPr>
            </w:pPr>
            <w:r w:rsidRPr="00DC7FBE">
              <w:rPr>
                <w:sz w:val="24"/>
                <w:szCs w:val="24"/>
              </w:rPr>
              <w:t>AISSCE</w:t>
            </w:r>
          </w:p>
        </w:tc>
        <w:tc>
          <w:tcPr>
            <w:tcW w:w="1080" w:type="dxa"/>
            <w:vAlign w:val="center"/>
          </w:tcPr>
          <w:p w:rsidR="0002350D" w:rsidRPr="00DC7FBE" w:rsidRDefault="0002350D" w:rsidP="00CB5BD0">
            <w:pPr>
              <w:jc w:val="center"/>
              <w:rPr>
                <w:rFonts w:cstheme="minorHAnsi"/>
                <w:sz w:val="24"/>
                <w:szCs w:val="24"/>
              </w:rPr>
            </w:pPr>
            <w:r w:rsidRPr="00DC7FBE">
              <w:rPr>
                <w:rStyle w:val="apple-style-span"/>
                <w:rFonts w:eastAsia="Times New Roman" w:cs="Calibri"/>
                <w:color w:val="000000"/>
                <w:sz w:val="24"/>
                <w:szCs w:val="24"/>
                <w:lang w:bidi="en-US"/>
              </w:rPr>
              <w:t>2007</w:t>
            </w:r>
          </w:p>
        </w:tc>
        <w:tc>
          <w:tcPr>
            <w:tcW w:w="3420" w:type="dxa"/>
            <w:vAlign w:val="center"/>
          </w:tcPr>
          <w:p w:rsidR="0002350D" w:rsidRPr="00DC7FBE" w:rsidRDefault="0002350D" w:rsidP="00CB5BD0">
            <w:pPr>
              <w:jc w:val="center"/>
              <w:rPr>
                <w:sz w:val="24"/>
                <w:szCs w:val="24"/>
              </w:rPr>
            </w:pPr>
            <w:r w:rsidRPr="00DC7FBE">
              <w:rPr>
                <w:rStyle w:val="apple-style-span"/>
                <w:rFonts w:eastAsia="Times New Roman" w:cs="Calibri"/>
                <w:color w:val="000000"/>
                <w:sz w:val="24"/>
                <w:szCs w:val="24"/>
                <w:lang w:bidi="en-US"/>
              </w:rPr>
              <w:t>DAV Public School</w:t>
            </w:r>
          </w:p>
        </w:tc>
        <w:tc>
          <w:tcPr>
            <w:tcW w:w="2520" w:type="dxa"/>
            <w:vAlign w:val="center"/>
          </w:tcPr>
          <w:p w:rsidR="0002350D" w:rsidRPr="00DC7FBE" w:rsidRDefault="0002350D" w:rsidP="00CB5BD0">
            <w:pPr>
              <w:jc w:val="center"/>
              <w:rPr>
                <w:rFonts w:cstheme="minorHAnsi"/>
                <w:sz w:val="24"/>
                <w:szCs w:val="24"/>
              </w:rPr>
            </w:pPr>
            <w:r w:rsidRPr="00DC7FBE">
              <w:rPr>
                <w:rStyle w:val="apple-style-span"/>
                <w:rFonts w:eastAsia="Times New Roman" w:cs="Calibri"/>
                <w:color w:val="000000"/>
                <w:sz w:val="24"/>
                <w:szCs w:val="24"/>
                <w:lang w:bidi="en-US"/>
              </w:rPr>
              <w:t>CBSE</w:t>
            </w:r>
          </w:p>
        </w:tc>
        <w:tc>
          <w:tcPr>
            <w:tcW w:w="1354" w:type="dxa"/>
            <w:vAlign w:val="center"/>
          </w:tcPr>
          <w:p w:rsidR="0002350D" w:rsidRPr="00DC7FBE" w:rsidRDefault="0002350D" w:rsidP="00CB5BD0">
            <w:pPr>
              <w:jc w:val="center"/>
              <w:rPr>
                <w:rFonts w:cstheme="minorHAnsi"/>
                <w:sz w:val="24"/>
                <w:szCs w:val="24"/>
              </w:rPr>
            </w:pPr>
            <w:r w:rsidRPr="00DC7FBE">
              <w:rPr>
                <w:rStyle w:val="apple-style-span"/>
                <w:rFonts w:eastAsia="Times New Roman" w:cs="Calibri"/>
                <w:color w:val="000000"/>
                <w:sz w:val="24"/>
                <w:szCs w:val="24"/>
                <w:lang w:bidi="en-US"/>
              </w:rPr>
              <w:t>83.60</w:t>
            </w:r>
          </w:p>
        </w:tc>
      </w:tr>
      <w:tr w:rsidR="0002350D" w:rsidRPr="00DC7FBE" w:rsidTr="00916BFB">
        <w:trPr>
          <w:trHeight w:val="436"/>
        </w:trPr>
        <w:tc>
          <w:tcPr>
            <w:tcW w:w="2340" w:type="dxa"/>
            <w:vAlign w:val="center"/>
          </w:tcPr>
          <w:p w:rsidR="0002350D" w:rsidRPr="00DC7FBE" w:rsidRDefault="0002350D" w:rsidP="00CB5BD0">
            <w:pPr>
              <w:jc w:val="center"/>
              <w:rPr>
                <w:sz w:val="24"/>
                <w:szCs w:val="24"/>
              </w:rPr>
            </w:pPr>
            <w:r w:rsidRPr="00DC7FBE">
              <w:rPr>
                <w:sz w:val="24"/>
                <w:szCs w:val="24"/>
              </w:rPr>
              <w:t>AISSE</w:t>
            </w:r>
          </w:p>
        </w:tc>
        <w:tc>
          <w:tcPr>
            <w:tcW w:w="1080" w:type="dxa"/>
            <w:vAlign w:val="center"/>
          </w:tcPr>
          <w:p w:rsidR="0002350D" w:rsidRPr="00DC7FBE" w:rsidRDefault="0002350D" w:rsidP="00CB5BD0">
            <w:pPr>
              <w:jc w:val="center"/>
              <w:rPr>
                <w:rFonts w:cstheme="minorHAnsi"/>
                <w:sz w:val="24"/>
                <w:szCs w:val="24"/>
              </w:rPr>
            </w:pPr>
            <w:r w:rsidRPr="00DC7FBE">
              <w:rPr>
                <w:rStyle w:val="apple-style-span"/>
                <w:rFonts w:eastAsia="Times New Roman" w:cs="Calibri"/>
                <w:color w:val="000000"/>
                <w:sz w:val="24"/>
                <w:szCs w:val="24"/>
                <w:lang w:bidi="en-US"/>
              </w:rPr>
              <w:t>2005</w:t>
            </w:r>
          </w:p>
        </w:tc>
        <w:tc>
          <w:tcPr>
            <w:tcW w:w="3420" w:type="dxa"/>
            <w:vAlign w:val="center"/>
          </w:tcPr>
          <w:p w:rsidR="0002350D" w:rsidRPr="00DC7FBE" w:rsidRDefault="0002350D" w:rsidP="00CB5BD0">
            <w:pPr>
              <w:jc w:val="center"/>
              <w:rPr>
                <w:sz w:val="24"/>
                <w:szCs w:val="24"/>
              </w:rPr>
            </w:pPr>
            <w:r w:rsidRPr="00DC7FBE">
              <w:rPr>
                <w:rStyle w:val="apple-style-span"/>
                <w:rFonts w:eastAsia="Times New Roman" w:cs="Calibri"/>
                <w:color w:val="000000"/>
                <w:sz w:val="24"/>
                <w:szCs w:val="24"/>
                <w:lang w:bidi="en-US"/>
              </w:rPr>
              <w:t>Vivekananda Central School</w:t>
            </w:r>
          </w:p>
        </w:tc>
        <w:tc>
          <w:tcPr>
            <w:tcW w:w="2520" w:type="dxa"/>
            <w:vAlign w:val="center"/>
          </w:tcPr>
          <w:p w:rsidR="0002350D" w:rsidRPr="00DC7FBE" w:rsidRDefault="0002350D" w:rsidP="00CB5BD0">
            <w:pPr>
              <w:jc w:val="center"/>
              <w:rPr>
                <w:rFonts w:cstheme="minorHAnsi"/>
                <w:sz w:val="24"/>
                <w:szCs w:val="24"/>
              </w:rPr>
            </w:pPr>
            <w:r w:rsidRPr="00DC7FBE">
              <w:rPr>
                <w:rStyle w:val="apple-style-span"/>
                <w:rFonts w:eastAsia="Times New Roman" w:cs="Calibri"/>
                <w:color w:val="000000"/>
                <w:sz w:val="24"/>
                <w:szCs w:val="24"/>
                <w:lang w:bidi="en-US"/>
              </w:rPr>
              <w:t>CBSE</w:t>
            </w:r>
          </w:p>
        </w:tc>
        <w:tc>
          <w:tcPr>
            <w:tcW w:w="1354" w:type="dxa"/>
            <w:vAlign w:val="center"/>
          </w:tcPr>
          <w:p w:rsidR="0002350D" w:rsidRPr="00DC7FBE" w:rsidRDefault="0002350D" w:rsidP="00CB5BD0">
            <w:pPr>
              <w:jc w:val="center"/>
              <w:rPr>
                <w:rFonts w:cstheme="minorHAnsi"/>
                <w:sz w:val="24"/>
                <w:szCs w:val="24"/>
              </w:rPr>
            </w:pPr>
            <w:r w:rsidRPr="00DC7FBE">
              <w:rPr>
                <w:rStyle w:val="apple-style-span"/>
                <w:rFonts w:eastAsia="Times New Roman" w:cs="Calibri"/>
                <w:color w:val="000000"/>
                <w:sz w:val="24"/>
                <w:szCs w:val="24"/>
                <w:lang w:bidi="en-US"/>
              </w:rPr>
              <w:t>75.20</w:t>
            </w:r>
          </w:p>
        </w:tc>
      </w:tr>
    </w:tbl>
    <w:p w:rsidR="0085047F" w:rsidRDefault="0085047F" w:rsidP="00292E04">
      <w:pPr>
        <w:rPr>
          <w:sz w:val="24"/>
          <w:szCs w:val="24"/>
        </w:rPr>
      </w:pPr>
    </w:p>
    <w:p w:rsidR="00A30B3E" w:rsidRDefault="006B4F7F" w:rsidP="00292E04">
      <w:pPr>
        <w:rPr>
          <w:sz w:val="24"/>
          <w:szCs w:val="24"/>
        </w:rPr>
      </w:pPr>
      <w:r w:rsidRPr="006B4F7F">
        <w:rPr>
          <w:noProof/>
          <w:sz w:val="24"/>
          <w:szCs w:val="24"/>
        </w:rPr>
        <w:lastRenderedPageBreak/>
        <w:pict>
          <v:shape id="_x0000_s1044" type="#_x0000_t202" style="position:absolute;margin-left:0;margin-top:-4.15pt;width:539.25pt;height:21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" fillcolor="#d8d8d8 [2732]" stroked="f" strokeweight=".5pt">
            <v:textbox>
              <w:txbxContent>
                <w:p w:rsidR="0092685D" w:rsidRDefault="0092685D" w:rsidP="00812CD8">
                  <w:pPr>
                    <w:rPr>
                      <w:b/>
                      <w:color w:val="000000" w:themeColor="text1"/>
                      <w:sz w:val="28"/>
                    </w:rPr>
                  </w:pPr>
                  <w:r>
                    <w:rPr>
                      <w:b/>
                      <w:color w:val="000000" w:themeColor="text1"/>
                      <w:sz w:val="28"/>
                    </w:rPr>
                    <w:t>SUMMER INTERNSHIP</w:t>
                  </w:r>
                </w:p>
                <w:p w:rsidR="0092685D" w:rsidRPr="00594029" w:rsidRDefault="0092685D" w:rsidP="00812CD8">
                  <w:pPr>
                    <w:rPr>
                      <w:b/>
                      <w:color w:val="000000" w:themeColor="text1"/>
                      <w:sz w:val="36"/>
                    </w:rPr>
                  </w:pPr>
                </w:p>
              </w:txbxContent>
            </v:textbox>
          </v:shape>
        </w:pict>
      </w:r>
    </w:p>
    <w:p w:rsidR="0085047F" w:rsidRPr="0059680F" w:rsidRDefault="0085047F" w:rsidP="00946E3C">
      <w:pPr>
        <w:pStyle w:val="ListParagraph"/>
        <w:numPr>
          <w:ilvl w:val="0"/>
          <w:numId w:val="35"/>
        </w:numPr>
        <w:suppressAutoHyphens/>
        <w:spacing w:after="0" w:line="360" w:lineRule="auto"/>
        <w:jc w:val="both"/>
        <w:rPr>
          <w:bCs/>
          <w:sz w:val="24"/>
          <w:szCs w:val="24"/>
        </w:rPr>
      </w:pPr>
      <w:r>
        <w:rPr>
          <w:b/>
          <w:bCs/>
          <w:i/>
          <w:sz w:val="24"/>
          <w:szCs w:val="24"/>
        </w:rPr>
        <w:t>Organization</w:t>
      </w:r>
      <w:r w:rsidRPr="0059680F">
        <w:rPr>
          <w:bCs/>
          <w:sz w:val="24"/>
          <w:szCs w:val="24"/>
        </w:rPr>
        <w:t xml:space="preserve">: </w:t>
      </w:r>
      <w:r w:rsidRPr="005902DE">
        <w:rPr>
          <w:b/>
          <w:bCs/>
          <w:sz w:val="24"/>
          <w:szCs w:val="24"/>
        </w:rPr>
        <w:t>DALMIA CEMENTS BHARAT LIMITED</w:t>
      </w:r>
    </w:p>
    <w:p w:rsidR="0085047F" w:rsidRPr="0059680F" w:rsidRDefault="0085047F" w:rsidP="00946E3C">
      <w:pPr>
        <w:pStyle w:val="ListParagraph"/>
        <w:numPr>
          <w:ilvl w:val="0"/>
          <w:numId w:val="35"/>
        </w:numPr>
        <w:suppressAutoHyphens/>
        <w:spacing w:after="0" w:line="360" w:lineRule="auto"/>
        <w:jc w:val="both"/>
        <w:rPr>
          <w:bCs/>
          <w:sz w:val="24"/>
          <w:szCs w:val="24"/>
        </w:rPr>
      </w:pPr>
      <w:r w:rsidRPr="0059680F">
        <w:rPr>
          <w:b/>
          <w:bCs/>
          <w:i/>
          <w:sz w:val="24"/>
          <w:szCs w:val="24"/>
        </w:rPr>
        <w:t>Topic</w:t>
      </w:r>
      <w:r w:rsidRPr="0059680F">
        <w:rPr>
          <w:bCs/>
          <w:sz w:val="24"/>
          <w:szCs w:val="24"/>
        </w:rPr>
        <w:t>: Study of acceptability of Konark, Dalmia&amp; DSP and incentive structure of its competitive brands.</w:t>
      </w:r>
    </w:p>
    <w:p w:rsidR="00946E3C" w:rsidRPr="00946E3C" w:rsidRDefault="0085047F" w:rsidP="00946E3C">
      <w:pPr>
        <w:pStyle w:val="ListParagraph"/>
        <w:numPr>
          <w:ilvl w:val="0"/>
          <w:numId w:val="35"/>
        </w:numPr>
        <w:suppressAutoHyphens/>
        <w:spacing w:after="0" w:line="276" w:lineRule="auto"/>
        <w:jc w:val="both"/>
        <w:rPr>
          <w:bCs/>
          <w:sz w:val="24"/>
          <w:szCs w:val="24"/>
        </w:rPr>
      </w:pPr>
      <w:r w:rsidRPr="0059680F">
        <w:rPr>
          <w:b/>
          <w:bCs/>
          <w:i/>
          <w:sz w:val="24"/>
          <w:szCs w:val="24"/>
        </w:rPr>
        <w:t xml:space="preserve">Description: </w:t>
      </w:r>
      <w:r w:rsidRPr="0059680F">
        <w:rPr>
          <w:bCs/>
          <w:sz w:val="24"/>
          <w:szCs w:val="24"/>
        </w:rPr>
        <w:t>The purpose of the project is to study the acceptability of Konark, Dalmia&amp; DS</w:t>
      </w:r>
      <w:r>
        <w:rPr>
          <w:bCs/>
          <w:sz w:val="24"/>
          <w:szCs w:val="24"/>
        </w:rPr>
        <w:t>P and to identify</w:t>
      </w:r>
      <w:r w:rsidRPr="0059680F">
        <w:rPr>
          <w:bCs/>
          <w:sz w:val="24"/>
          <w:szCs w:val="24"/>
        </w:rPr>
        <w:t xml:space="preserve"> the reasons for its</w:t>
      </w:r>
      <w:r>
        <w:rPr>
          <w:bCs/>
          <w:sz w:val="24"/>
          <w:szCs w:val="24"/>
        </w:rPr>
        <w:t xml:space="preserve"> unacceptability and preference of other brands over DCBL brands in the market. The project also includes the </w:t>
      </w:r>
      <w:r w:rsidRPr="0059680F">
        <w:rPr>
          <w:bCs/>
          <w:sz w:val="24"/>
          <w:szCs w:val="24"/>
        </w:rPr>
        <w:t>detailed and comprehensive study on the incentive structures provided by its competitive brands like</w:t>
      </w:r>
      <w:r>
        <w:rPr>
          <w:bCs/>
          <w:sz w:val="24"/>
          <w:szCs w:val="24"/>
        </w:rPr>
        <w:t>Ultratech, Lafarge, Ambujaetc to its dealers &amp; sub-dealers.</w:t>
      </w:r>
    </w:p>
    <w:p w:rsidR="0085047F" w:rsidRPr="0059680F" w:rsidRDefault="0085047F" w:rsidP="00946E3C">
      <w:pPr>
        <w:pStyle w:val="ListParagraph"/>
        <w:numPr>
          <w:ilvl w:val="0"/>
          <w:numId w:val="35"/>
        </w:numPr>
        <w:suppressAutoHyphens/>
        <w:spacing w:after="0" w:line="360" w:lineRule="auto"/>
        <w:rPr>
          <w:bCs/>
          <w:sz w:val="24"/>
          <w:szCs w:val="24"/>
        </w:rPr>
      </w:pPr>
      <w:r w:rsidRPr="0059680F">
        <w:rPr>
          <w:b/>
          <w:bCs/>
          <w:i/>
          <w:sz w:val="24"/>
          <w:szCs w:val="24"/>
        </w:rPr>
        <w:t>Achievement:</w:t>
      </w:r>
      <w:r>
        <w:rPr>
          <w:bCs/>
          <w:sz w:val="24"/>
          <w:szCs w:val="24"/>
        </w:rPr>
        <w:t xml:space="preserve"> Received a </w:t>
      </w:r>
      <w:r w:rsidR="00946E3C">
        <w:rPr>
          <w:bCs/>
          <w:sz w:val="24"/>
          <w:szCs w:val="24"/>
        </w:rPr>
        <w:t>“</w:t>
      </w:r>
      <w:r w:rsidRPr="00946E3C">
        <w:rPr>
          <w:b/>
          <w:bCs/>
          <w:i/>
          <w:sz w:val="24"/>
          <w:szCs w:val="24"/>
        </w:rPr>
        <w:t>Letter of Appreciation</w:t>
      </w:r>
      <w:r w:rsidR="00946E3C" w:rsidRPr="00946E3C">
        <w:rPr>
          <w:b/>
          <w:bCs/>
          <w:i/>
          <w:sz w:val="24"/>
          <w:szCs w:val="24"/>
        </w:rPr>
        <w:t>”</w:t>
      </w:r>
      <w:r>
        <w:rPr>
          <w:bCs/>
          <w:sz w:val="24"/>
          <w:szCs w:val="24"/>
        </w:rPr>
        <w:t xml:space="preserve"> for outstanding work on the project.</w:t>
      </w:r>
    </w:p>
    <w:p w:rsidR="0085047F" w:rsidRDefault="0085047F" w:rsidP="00292E04">
      <w:pPr>
        <w:rPr>
          <w:sz w:val="24"/>
          <w:szCs w:val="24"/>
        </w:rPr>
      </w:pPr>
    </w:p>
    <w:p w:rsidR="00F03F8A" w:rsidRPr="00DC7FBE" w:rsidRDefault="006B4F7F" w:rsidP="00292E04">
      <w:pPr>
        <w:rPr>
          <w:sz w:val="24"/>
          <w:szCs w:val="24"/>
        </w:rPr>
      </w:pPr>
      <w:r w:rsidRPr="006B4F7F">
        <w:rPr>
          <w:noProof/>
          <w:sz w:val="24"/>
          <w:szCs w:val="24"/>
        </w:rPr>
        <w:pict>
          <v:shape id="Text Box 10" o:spid="_x0000_s1032" type="#_x0000_t202" style="position:absolute;margin-left:.75pt;margin-top:-2.15pt;width:539.25pt;height:21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" fillcolor="#d8d8d8 [2732]" stroked="f" strokeweight=".5pt">
            <v:textbox style="mso-next-textbox:#Text Box 10">
              <w:txbxContent>
                <w:p w:rsidR="00F03F8A" w:rsidRPr="00F03F8A" w:rsidRDefault="00F03F8A" w:rsidP="00F03F8A">
                  <w:pPr>
                    <w:rPr>
                      <w:b/>
                      <w:color w:val="000000" w:themeColor="text1"/>
                      <w:sz w:val="28"/>
                    </w:rPr>
                  </w:pPr>
                  <w:r w:rsidRPr="00F03F8A">
                    <w:rPr>
                      <w:b/>
                      <w:color w:val="000000" w:themeColor="text1"/>
                      <w:sz w:val="28"/>
                    </w:rPr>
                    <w:t>CERTIFICATION</w:t>
                  </w:r>
                  <w:r w:rsidR="00EF5CF9">
                    <w:rPr>
                      <w:b/>
                      <w:color w:val="000000" w:themeColor="text1"/>
                      <w:sz w:val="28"/>
                    </w:rPr>
                    <w:t>S</w:t>
                  </w:r>
                </w:p>
                <w:p w:rsidR="00F03F8A" w:rsidRPr="00594029" w:rsidRDefault="00F03F8A" w:rsidP="00F03F8A">
                  <w:pPr>
                    <w:rPr>
                      <w:b/>
                      <w:color w:val="000000" w:themeColor="text1"/>
                      <w:sz w:val="36"/>
                    </w:rPr>
                  </w:pPr>
                </w:p>
              </w:txbxContent>
            </v:textbox>
          </v:shape>
        </w:pict>
      </w:r>
    </w:p>
    <w:p w:rsidR="002F6B49" w:rsidRPr="00DC7FBE" w:rsidRDefault="006B4F7F" w:rsidP="002F6B49">
      <w:pPr>
        <w:pStyle w:val="ListParagraph"/>
        <w:numPr>
          <w:ilvl w:val="0"/>
          <w:numId w:val="31"/>
        </w:numPr>
        <w:spacing w:line="360" w:lineRule="auto"/>
        <w:rPr>
          <w:rFonts w:cs="Times New Roman"/>
          <w:i/>
          <w:sz w:val="24"/>
          <w:szCs w:val="24"/>
        </w:rPr>
      </w:pPr>
      <w:r w:rsidRPr="006B4F7F">
        <w:rPr>
          <w:noProof/>
          <w:sz w:val="24"/>
          <w:szCs w:val="24"/>
        </w:rPr>
        <w:pict>
          <v:shape id="_x0000_s1040" type="#_x0000_t202" style="position:absolute;left:0;text-align:left;margin-left:0;margin-top:22.7pt;width:539.25pt;height:21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" fillcolor="#d8d8d8 [2732]" stroked="f" strokeweight=".5pt">
            <v:textbox>
              <w:txbxContent>
                <w:p w:rsidR="00D44F45" w:rsidRPr="00594029" w:rsidRDefault="00D44F45" w:rsidP="00F03F8A">
                  <w:pPr>
                    <w:rPr>
                      <w:b/>
                      <w:color w:val="000000" w:themeColor="text1"/>
                      <w:sz w:val="36"/>
                    </w:rPr>
                  </w:pPr>
                  <w:r w:rsidRPr="00D44F45">
                    <w:rPr>
                      <w:b/>
                      <w:color w:val="000000" w:themeColor="text1"/>
                      <w:sz w:val="28"/>
                    </w:rPr>
                    <w:t>SCHOLASTIC ACHIEVEMENT</w:t>
                  </w:r>
                </w:p>
              </w:txbxContent>
            </v:textbox>
          </v:shape>
        </w:pict>
      </w:r>
      <w:r w:rsidR="002F6B49" w:rsidRPr="00DC7FBE">
        <w:rPr>
          <w:i/>
          <w:sz w:val="24"/>
          <w:szCs w:val="24"/>
        </w:rPr>
        <w:t>Master Diploma in Product Design &amp; Analysis from CADD CENTRE, 2012</w:t>
      </w:r>
    </w:p>
    <w:p w:rsidR="00C251F2" w:rsidRPr="00DC7FBE" w:rsidRDefault="00C251F2" w:rsidP="003A6C74">
      <w:pPr>
        <w:suppressAutoHyphens/>
        <w:spacing w:after="0" w:line="240" w:lineRule="auto"/>
        <w:ind w:left="720"/>
        <w:rPr>
          <w:bCs/>
          <w:sz w:val="24"/>
          <w:szCs w:val="24"/>
        </w:rPr>
      </w:pPr>
    </w:p>
    <w:p w:rsidR="00D44F45" w:rsidRPr="00DC7FBE" w:rsidRDefault="00D44F45" w:rsidP="00D44F45">
      <w:pPr>
        <w:pStyle w:val="ListParagraph"/>
        <w:numPr>
          <w:ilvl w:val="0"/>
          <w:numId w:val="31"/>
        </w:numPr>
        <w:spacing w:after="200" w:line="276" w:lineRule="auto"/>
        <w:jc w:val="both"/>
        <w:rPr>
          <w:rFonts w:cs="Calibri"/>
          <w:b/>
          <w:sz w:val="24"/>
          <w:szCs w:val="24"/>
          <w:u w:val="single"/>
        </w:rPr>
      </w:pPr>
      <w:r w:rsidRPr="00DC7FBE">
        <w:rPr>
          <w:rFonts w:cs="Calibri"/>
          <w:sz w:val="24"/>
          <w:szCs w:val="24"/>
        </w:rPr>
        <w:t>Secured 1</w:t>
      </w:r>
      <w:r w:rsidRPr="00DC7FBE">
        <w:rPr>
          <w:rFonts w:cs="Calibri"/>
          <w:sz w:val="24"/>
          <w:szCs w:val="24"/>
          <w:vertAlign w:val="superscript"/>
        </w:rPr>
        <w:t>st</w:t>
      </w:r>
      <w:r w:rsidRPr="00DC7FBE">
        <w:rPr>
          <w:rFonts w:cs="Calibri"/>
          <w:sz w:val="24"/>
          <w:szCs w:val="24"/>
        </w:rPr>
        <w:t xml:space="preserve"> position in Rover Ranger of </w:t>
      </w:r>
      <w:r w:rsidRPr="00DC7FBE">
        <w:rPr>
          <w:rFonts w:cs="Calibri"/>
          <w:b/>
          <w:sz w:val="24"/>
          <w:szCs w:val="24"/>
        </w:rPr>
        <w:t>PRAGATI 2010</w:t>
      </w:r>
      <w:r w:rsidRPr="00DC7FBE">
        <w:rPr>
          <w:rFonts w:cs="Calibri"/>
          <w:sz w:val="24"/>
          <w:szCs w:val="24"/>
        </w:rPr>
        <w:t>.</w:t>
      </w:r>
    </w:p>
    <w:p w:rsidR="0092685D" w:rsidRPr="0092685D" w:rsidRDefault="00D44F45" w:rsidP="00DC35E1">
      <w:pPr>
        <w:pStyle w:val="ListParagraph"/>
        <w:numPr>
          <w:ilvl w:val="0"/>
          <w:numId w:val="31"/>
        </w:numPr>
        <w:spacing w:line="240" w:lineRule="auto"/>
        <w:jc w:val="both"/>
        <w:rPr>
          <w:rFonts w:cs="Calibri"/>
          <w:b/>
          <w:sz w:val="24"/>
          <w:szCs w:val="24"/>
          <w:u w:val="single"/>
        </w:rPr>
      </w:pPr>
      <w:r w:rsidRPr="0092685D">
        <w:rPr>
          <w:rFonts w:cs="Calibri"/>
          <w:sz w:val="24"/>
          <w:szCs w:val="24"/>
        </w:rPr>
        <w:t>Secured 2</w:t>
      </w:r>
      <w:r w:rsidRPr="0092685D">
        <w:rPr>
          <w:rFonts w:cs="Calibri"/>
          <w:sz w:val="24"/>
          <w:szCs w:val="24"/>
          <w:vertAlign w:val="superscript"/>
        </w:rPr>
        <w:t>nd</w:t>
      </w:r>
      <w:r w:rsidRPr="0092685D">
        <w:rPr>
          <w:rFonts w:cs="Calibri"/>
          <w:sz w:val="24"/>
          <w:szCs w:val="24"/>
        </w:rPr>
        <w:t xml:space="preserve"> position in </w:t>
      </w:r>
      <w:r w:rsidRPr="0092685D">
        <w:rPr>
          <w:rFonts w:cs="Calibri"/>
          <w:b/>
          <w:sz w:val="24"/>
          <w:szCs w:val="24"/>
        </w:rPr>
        <w:t>Quiz Contest 2004.</w:t>
      </w:r>
    </w:p>
    <w:p w:rsidR="0073417C" w:rsidRPr="00DC7FBE" w:rsidRDefault="006B4F7F" w:rsidP="003A6C74">
      <w:pPr>
        <w:suppressAutoHyphens/>
        <w:spacing w:after="0" w:line="240" w:lineRule="auto"/>
        <w:ind w:left="720"/>
        <w:rPr>
          <w:bCs/>
          <w:sz w:val="24"/>
          <w:szCs w:val="24"/>
        </w:rPr>
      </w:pPr>
      <w:r w:rsidRPr="006B4F7F">
        <w:rPr>
          <w:noProof/>
          <w:sz w:val="24"/>
          <w:szCs w:val="24"/>
        </w:rPr>
        <w:pict>
          <v:shape id="_x0000_s1041" type="#_x0000_t202" style="position:absolute;left:0;text-align:left;margin-left:0;margin-top:4.3pt;width:539.25pt;height:21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" fillcolor="#d8d8d8 [2732]" stroked="f" strokeweight=".5pt">
            <v:textbox>
              <w:txbxContent>
                <w:p w:rsidR="00D44F45" w:rsidRPr="00594029" w:rsidRDefault="00D44F45" w:rsidP="00F03F8A">
                  <w:pPr>
                    <w:rPr>
                      <w:b/>
                      <w:color w:val="000000" w:themeColor="text1"/>
                      <w:sz w:val="36"/>
                    </w:rPr>
                  </w:pPr>
                  <w:r w:rsidRPr="00D44F45">
                    <w:rPr>
                      <w:b/>
                      <w:color w:val="000000" w:themeColor="text1"/>
                      <w:sz w:val="28"/>
                    </w:rPr>
                    <w:t>VOCATIONAL TRAINING</w:t>
                  </w:r>
                </w:p>
              </w:txbxContent>
            </v:textbox>
          </v:shape>
        </w:pict>
      </w:r>
    </w:p>
    <w:p w:rsidR="00D44F45" w:rsidRPr="00DC7FBE" w:rsidRDefault="00D44F45" w:rsidP="003A6C74">
      <w:pPr>
        <w:suppressAutoHyphens/>
        <w:spacing w:after="0" w:line="240" w:lineRule="auto"/>
        <w:ind w:left="720"/>
        <w:rPr>
          <w:bCs/>
          <w:sz w:val="24"/>
          <w:szCs w:val="24"/>
        </w:rPr>
      </w:pPr>
    </w:p>
    <w:tbl>
      <w:tblPr>
        <w:tblStyle w:val="TableGrid"/>
        <w:tblW w:w="10787" w:type="dxa"/>
        <w:jc w:val="center"/>
        <w:tblLayout w:type="fixed"/>
        <w:tblLook w:val="04A0"/>
      </w:tblPr>
      <w:tblGrid>
        <w:gridCol w:w="1915"/>
        <w:gridCol w:w="1511"/>
        <w:gridCol w:w="1612"/>
        <w:gridCol w:w="5749"/>
      </w:tblGrid>
      <w:tr w:rsidR="00D44F45" w:rsidRPr="00DC7FBE" w:rsidTr="00D44F45">
        <w:trPr>
          <w:trHeight w:val="237"/>
          <w:jc w:val="center"/>
        </w:trPr>
        <w:tc>
          <w:tcPr>
            <w:tcW w:w="1915" w:type="dxa"/>
          </w:tcPr>
          <w:p w:rsidR="00D44F45" w:rsidRPr="00DC7FBE" w:rsidRDefault="005517FD" w:rsidP="00952498">
            <w:pPr>
              <w:jc w:val="center"/>
              <w:rPr>
                <w:rFonts w:eastAsia="Times New Roman" w:cs="Calibri"/>
                <w:b/>
                <w:bCs/>
                <w:sz w:val="24"/>
                <w:szCs w:val="24"/>
                <w:lang w:bidi="en-US"/>
              </w:rPr>
            </w:pPr>
            <w:r>
              <w:rPr>
                <w:rFonts w:eastAsia="Times New Roman" w:cs="Calibri"/>
                <w:b/>
                <w:bCs/>
                <w:sz w:val="24"/>
                <w:szCs w:val="24"/>
                <w:lang w:bidi="en-US"/>
              </w:rPr>
              <w:t>ORGANIZATION</w:t>
            </w:r>
          </w:p>
        </w:tc>
        <w:tc>
          <w:tcPr>
            <w:tcW w:w="1511" w:type="dxa"/>
          </w:tcPr>
          <w:p w:rsidR="00D44F45" w:rsidRPr="00DC7FBE" w:rsidRDefault="00D44F45" w:rsidP="00952498">
            <w:pPr>
              <w:jc w:val="center"/>
              <w:rPr>
                <w:rFonts w:eastAsia="Times New Roman" w:cs="Calibri"/>
                <w:b/>
                <w:bCs/>
                <w:sz w:val="24"/>
                <w:szCs w:val="24"/>
                <w:lang w:bidi="en-US"/>
              </w:rPr>
            </w:pPr>
            <w:r w:rsidRPr="00DC7FBE">
              <w:rPr>
                <w:rFonts w:eastAsia="Times New Roman" w:cs="Calibri"/>
                <w:b/>
                <w:bCs/>
                <w:sz w:val="24"/>
                <w:szCs w:val="24"/>
                <w:lang w:bidi="en-US"/>
              </w:rPr>
              <w:t>LOCATION</w:t>
            </w:r>
          </w:p>
        </w:tc>
        <w:tc>
          <w:tcPr>
            <w:tcW w:w="1612" w:type="dxa"/>
          </w:tcPr>
          <w:p w:rsidR="00D44F45" w:rsidRPr="00DC7FBE" w:rsidRDefault="00D44F45" w:rsidP="00952498">
            <w:pPr>
              <w:jc w:val="center"/>
              <w:rPr>
                <w:rFonts w:eastAsia="Times New Roman" w:cs="Calibri"/>
                <w:b/>
                <w:bCs/>
                <w:sz w:val="24"/>
                <w:szCs w:val="24"/>
                <w:lang w:bidi="en-US"/>
              </w:rPr>
            </w:pPr>
            <w:r w:rsidRPr="00DC7FBE">
              <w:rPr>
                <w:rFonts w:eastAsia="Times New Roman" w:cs="Calibri"/>
                <w:b/>
                <w:bCs/>
                <w:sz w:val="24"/>
                <w:szCs w:val="24"/>
                <w:lang w:bidi="en-US"/>
              </w:rPr>
              <w:t>DURATION</w:t>
            </w:r>
          </w:p>
        </w:tc>
        <w:tc>
          <w:tcPr>
            <w:tcW w:w="5749" w:type="dxa"/>
          </w:tcPr>
          <w:p w:rsidR="00D44F45" w:rsidRPr="00DC7FBE" w:rsidRDefault="00D44F45" w:rsidP="00952498">
            <w:pPr>
              <w:jc w:val="center"/>
              <w:rPr>
                <w:rFonts w:eastAsia="Times New Roman" w:cs="Calibri"/>
                <w:b/>
                <w:bCs/>
                <w:sz w:val="24"/>
                <w:szCs w:val="24"/>
                <w:lang w:bidi="en-US"/>
              </w:rPr>
            </w:pPr>
            <w:r w:rsidRPr="00DC7FBE">
              <w:rPr>
                <w:rFonts w:eastAsia="Times New Roman" w:cs="Calibri"/>
                <w:b/>
                <w:bCs/>
                <w:sz w:val="24"/>
                <w:szCs w:val="24"/>
                <w:lang w:bidi="en-US"/>
              </w:rPr>
              <w:t>DESCRIPTION</w:t>
            </w:r>
          </w:p>
        </w:tc>
      </w:tr>
      <w:tr w:rsidR="00D44F45" w:rsidRPr="00DC7FBE" w:rsidTr="00D44F45">
        <w:trPr>
          <w:trHeight w:val="696"/>
          <w:jc w:val="center"/>
        </w:trPr>
        <w:tc>
          <w:tcPr>
            <w:tcW w:w="1915" w:type="dxa"/>
            <w:vAlign w:val="center"/>
          </w:tcPr>
          <w:p w:rsidR="00D44F45" w:rsidRPr="00DC7FBE" w:rsidRDefault="00D44F45" w:rsidP="00952498">
            <w:pPr>
              <w:jc w:val="center"/>
              <w:rPr>
                <w:rFonts w:eastAsia="Times New Roman" w:cs="Calibri"/>
                <w:b/>
                <w:bCs/>
                <w:sz w:val="24"/>
                <w:szCs w:val="24"/>
                <w:lang w:bidi="en-US"/>
              </w:rPr>
            </w:pPr>
            <w:r w:rsidRPr="00DC7FBE">
              <w:rPr>
                <w:rFonts w:eastAsia="Times New Roman" w:cs="Calibri"/>
                <w:bCs/>
                <w:sz w:val="24"/>
                <w:szCs w:val="24"/>
                <w:lang w:bidi="en-US"/>
              </w:rPr>
              <w:t>Diesel Training School, Eastern Railways</w:t>
            </w:r>
          </w:p>
        </w:tc>
        <w:tc>
          <w:tcPr>
            <w:tcW w:w="1511" w:type="dxa"/>
            <w:vAlign w:val="center"/>
          </w:tcPr>
          <w:p w:rsidR="00D44F45" w:rsidRPr="00DC7FBE" w:rsidRDefault="00D44F45" w:rsidP="00952498">
            <w:pPr>
              <w:jc w:val="center"/>
              <w:rPr>
                <w:rFonts w:eastAsia="Times New Roman" w:cs="Calibri"/>
                <w:sz w:val="24"/>
                <w:szCs w:val="24"/>
                <w:lang w:bidi="en-US"/>
              </w:rPr>
            </w:pPr>
            <w:r w:rsidRPr="00DC7FBE">
              <w:rPr>
                <w:rFonts w:eastAsia="Times New Roman" w:cs="Calibri"/>
                <w:sz w:val="24"/>
                <w:szCs w:val="24"/>
                <w:lang w:bidi="en-US"/>
              </w:rPr>
              <w:t>Howrah, West Bengal</w:t>
            </w:r>
          </w:p>
        </w:tc>
        <w:tc>
          <w:tcPr>
            <w:tcW w:w="1612" w:type="dxa"/>
            <w:vAlign w:val="center"/>
          </w:tcPr>
          <w:p w:rsidR="00D44F45" w:rsidRPr="00DC7FBE" w:rsidRDefault="00D44F45" w:rsidP="00952498">
            <w:pPr>
              <w:jc w:val="center"/>
              <w:rPr>
                <w:rFonts w:eastAsia="Times New Roman" w:cs="Calibri"/>
                <w:sz w:val="24"/>
                <w:szCs w:val="24"/>
                <w:lang w:bidi="en-US"/>
              </w:rPr>
            </w:pPr>
            <w:r w:rsidRPr="00DC7FBE">
              <w:rPr>
                <w:rFonts w:eastAsia="Times New Roman" w:cs="Calibri"/>
                <w:sz w:val="24"/>
                <w:szCs w:val="24"/>
                <w:lang w:bidi="en-US"/>
              </w:rPr>
              <w:t>22.06.2010 to 21.07.2010</w:t>
            </w:r>
          </w:p>
        </w:tc>
        <w:tc>
          <w:tcPr>
            <w:tcW w:w="5749" w:type="dxa"/>
            <w:vAlign w:val="center"/>
          </w:tcPr>
          <w:p w:rsidR="00D44F45" w:rsidRPr="00DC7FBE" w:rsidRDefault="00D44F45" w:rsidP="00952498">
            <w:pPr>
              <w:jc w:val="center"/>
              <w:rPr>
                <w:rFonts w:eastAsia="Times New Roman" w:cs="Calibri"/>
                <w:sz w:val="24"/>
                <w:szCs w:val="24"/>
                <w:lang w:bidi="en-US"/>
              </w:rPr>
            </w:pPr>
            <w:r w:rsidRPr="00DC7FBE">
              <w:rPr>
                <w:rFonts w:eastAsia="Times New Roman" w:cs="Calibri"/>
                <w:sz w:val="24"/>
                <w:szCs w:val="24"/>
                <w:lang w:bidi="en-US"/>
              </w:rPr>
              <w:t>Learnt about diesel engine of locomotive, overhauling of their parts &amp; under carriage section.</w:t>
            </w:r>
          </w:p>
        </w:tc>
      </w:tr>
      <w:tr w:rsidR="00D44F45" w:rsidRPr="00DC7FBE" w:rsidTr="00D44F45">
        <w:trPr>
          <w:trHeight w:val="676"/>
          <w:jc w:val="center"/>
        </w:trPr>
        <w:tc>
          <w:tcPr>
            <w:tcW w:w="1915" w:type="dxa"/>
            <w:vAlign w:val="center"/>
          </w:tcPr>
          <w:p w:rsidR="00D44F45" w:rsidRPr="00DC7FBE" w:rsidRDefault="00D44F45" w:rsidP="00952498">
            <w:pPr>
              <w:jc w:val="center"/>
              <w:rPr>
                <w:rFonts w:eastAsia="Times New Roman" w:cs="Calibri"/>
                <w:b/>
                <w:bCs/>
                <w:sz w:val="24"/>
                <w:szCs w:val="24"/>
                <w:lang w:bidi="en-US"/>
              </w:rPr>
            </w:pPr>
            <w:r w:rsidRPr="00DC7FBE">
              <w:rPr>
                <w:rFonts w:eastAsia="Times New Roman" w:cs="Calibri"/>
                <w:bCs/>
                <w:sz w:val="24"/>
                <w:szCs w:val="24"/>
                <w:lang w:bidi="en-US"/>
              </w:rPr>
              <w:t>Hindustan Motors Ltd.</w:t>
            </w:r>
          </w:p>
        </w:tc>
        <w:tc>
          <w:tcPr>
            <w:tcW w:w="1511" w:type="dxa"/>
            <w:vAlign w:val="center"/>
          </w:tcPr>
          <w:p w:rsidR="00D44F45" w:rsidRPr="00DC7FBE" w:rsidRDefault="00D44F45" w:rsidP="00952498">
            <w:pPr>
              <w:jc w:val="center"/>
              <w:rPr>
                <w:rFonts w:eastAsia="Times New Roman" w:cs="Calibri"/>
                <w:sz w:val="24"/>
                <w:szCs w:val="24"/>
                <w:lang w:bidi="en-US"/>
              </w:rPr>
            </w:pPr>
            <w:r w:rsidRPr="00DC7FBE">
              <w:rPr>
                <w:rFonts w:eastAsia="Times New Roman" w:cs="Calibri"/>
                <w:sz w:val="24"/>
                <w:szCs w:val="24"/>
                <w:lang w:bidi="en-US"/>
              </w:rPr>
              <w:t>Hooghly,</w:t>
            </w:r>
          </w:p>
          <w:p w:rsidR="00D44F45" w:rsidRPr="00DC7FBE" w:rsidRDefault="00D44F45" w:rsidP="00952498">
            <w:pPr>
              <w:jc w:val="center"/>
              <w:rPr>
                <w:rFonts w:eastAsia="Times New Roman" w:cs="Calibri"/>
                <w:sz w:val="24"/>
                <w:szCs w:val="24"/>
                <w:lang w:bidi="en-US"/>
              </w:rPr>
            </w:pPr>
            <w:r w:rsidRPr="00DC7FBE">
              <w:rPr>
                <w:rFonts w:eastAsia="Times New Roman" w:cs="Calibri"/>
                <w:sz w:val="24"/>
                <w:szCs w:val="24"/>
                <w:lang w:bidi="en-US"/>
              </w:rPr>
              <w:t>West Bengal</w:t>
            </w:r>
          </w:p>
        </w:tc>
        <w:tc>
          <w:tcPr>
            <w:tcW w:w="1612" w:type="dxa"/>
            <w:vAlign w:val="center"/>
          </w:tcPr>
          <w:p w:rsidR="00D44F45" w:rsidRPr="00DC7FBE" w:rsidRDefault="00D44F45" w:rsidP="00952498">
            <w:pPr>
              <w:jc w:val="center"/>
              <w:rPr>
                <w:rFonts w:eastAsia="Times New Roman" w:cs="Calibri"/>
                <w:sz w:val="24"/>
                <w:szCs w:val="24"/>
                <w:lang w:bidi="en-US"/>
              </w:rPr>
            </w:pPr>
            <w:r w:rsidRPr="00DC7FBE">
              <w:rPr>
                <w:rFonts w:eastAsia="Times New Roman" w:cs="Calibri"/>
                <w:sz w:val="24"/>
                <w:szCs w:val="24"/>
                <w:lang w:bidi="en-US"/>
              </w:rPr>
              <w:t>07.06.2011</w:t>
            </w:r>
          </w:p>
          <w:p w:rsidR="00D44F45" w:rsidRPr="00DC7FBE" w:rsidRDefault="00D44F45" w:rsidP="00952498">
            <w:pPr>
              <w:jc w:val="center"/>
              <w:rPr>
                <w:rFonts w:eastAsia="Times New Roman" w:cs="Calibri"/>
                <w:sz w:val="24"/>
                <w:szCs w:val="24"/>
                <w:lang w:bidi="en-US"/>
              </w:rPr>
            </w:pPr>
            <w:r w:rsidRPr="00DC7FBE">
              <w:rPr>
                <w:rFonts w:eastAsia="Times New Roman" w:cs="Calibri"/>
                <w:sz w:val="24"/>
                <w:szCs w:val="24"/>
                <w:lang w:bidi="en-US"/>
              </w:rPr>
              <w:t>to</w:t>
            </w:r>
          </w:p>
          <w:p w:rsidR="00D44F45" w:rsidRPr="00DC7FBE" w:rsidRDefault="00D44F45" w:rsidP="00952498">
            <w:pPr>
              <w:jc w:val="center"/>
              <w:rPr>
                <w:rFonts w:eastAsia="Times New Roman" w:cs="Calibri"/>
                <w:sz w:val="24"/>
                <w:szCs w:val="24"/>
                <w:lang w:bidi="en-US"/>
              </w:rPr>
            </w:pPr>
            <w:r w:rsidRPr="00DC7FBE">
              <w:rPr>
                <w:rFonts w:eastAsia="Times New Roman" w:cs="Calibri"/>
                <w:sz w:val="24"/>
                <w:szCs w:val="24"/>
                <w:lang w:bidi="en-US"/>
              </w:rPr>
              <w:t>11.07.2011</w:t>
            </w:r>
          </w:p>
        </w:tc>
        <w:tc>
          <w:tcPr>
            <w:tcW w:w="5749" w:type="dxa"/>
            <w:vAlign w:val="center"/>
          </w:tcPr>
          <w:p w:rsidR="00D44F45" w:rsidRPr="00DC7FBE" w:rsidRDefault="00D44F45" w:rsidP="00952498">
            <w:pPr>
              <w:jc w:val="center"/>
              <w:rPr>
                <w:rFonts w:eastAsia="Times New Roman" w:cs="Calibri"/>
                <w:sz w:val="24"/>
                <w:szCs w:val="24"/>
                <w:lang w:bidi="en-US"/>
              </w:rPr>
            </w:pPr>
            <w:r w:rsidRPr="00DC7FBE">
              <w:rPr>
                <w:rFonts w:eastAsia="Times New Roman" w:cs="Calibri"/>
                <w:sz w:val="24"/>
                <w:szCs w:val="24"/>
                <w:lang w:bidi="en-US"/>
              </w:rPr>
              <w:t>Worked at R&amp;D section of HM, and involved in a project whose purpose was to design &amp; built fixture for measuring torsional stiffness of a chassis.</w:t>
            </w:r>
          </w:p>
        </w:tc>
      </w:tr>
    </w:tbl>
    <w:p w:rsidR="00D44F45" w:rsidRPr="00DC7FBE" w:rsidRDefault="00D44F45" w:rsidP="003A6C74">
      <w:pPr>
        <w:suppressAutoHyphens/>
        <w:spacing w:after="0" w:line="240" w:lineRule="auto"/>
        <w:ind w:left="720"/>
        <w:rPr>
          <w:bCs/>
          <w:sz w:val="24"/>
          <w:szCs w:val="24"/>
        </w:rPr>
      </w:pPr>
    </w:p>
    <w:p w:rsidR="00D44F45" w:rsidRPr="00DC7FBE" w:rsidRDefault="006B4F7F" w:rsidP="003A6C74">
      <w:pPr>
        <w:suppressAutoHyphens/>
        <w:spacing w:after="0" w:line="240" w:lineRule="auto"/>
        <w:ind w:left="720"/>
        <w:rPr>
          <w:bCs/>
          <w:sz w:val="24"/>
          <w:szCs w:val="24"/>
        </w:rPr>
      </w:pPr>
      <w:r w:rsidRPr="006B4F7F">
        <w:rPr>
          <w:noProof/>
          <w:sz w:val="24"/>
          <w:szCs w:val="24"/>
        </w:rPr>
        <w:pict>
          <v:shape id="_x0000_s1042" type="#_x0000_t202" style="position:absolute;left:0;text-align:left;margin-left:0;margin-top:5.55pt;width:539.25pt;height:21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" fillcolor="#d8d8d8 [2732]" stroked="f" strokeweight=".5pt">
            <v:textbox>
              <w:txbxContent>
                <w:p w:rsidR="00D44F45" w:rsidRPr="00594029" w:rsidRDefault="00D44F45" w:rsidP="00812CD8">
                  <w:pPr>
                    <w:rPr>
                      <w:b/>
                      <w:color w:val="000000" w:themeColor="text1"/>
                      <w:sz w:val="36"/>
                    </w:rPr>
                  </w:pPr>
                  <w:r w:rsidRPr="00D44F45">
                    <w:rPr>
                      <w:b/>
                      <w:color w:val="000000" w:themeColor="text1"/>
                      <w:sz w:val="28"/>
                    </w:rPr>
                    <w:t>ACADEMIC PROJECT</w:t>
                  </w:r>
                </w:p>
              </w:txbxContent>
            </v:textbox>
          </v:shape>
        </w:pict>
      </w:r>
    </w:p>
    <w:p w:rsidR="00D44F45" w:rsidRPr="00DC7FBE" w:rsidRDefault="00D44F45" w:rsidP="003A6C74">
      <w:pPr>
        <w:suppressAutoHyphens/>
        <w:spacing w:after="0" w:line="240" w:lineRule="auto"/>
        <w:ind w:left="720"/>
        <w:rPr>
          <w:bCs/>
          <w:sz w:val="24"/>
          <w:szCs w:val="24"/>
        </w:rPr>
      </w:pPr>
    </w:p>
    <w:p w:rsidR="00D44F45" w:rsidRPr="00DC7FBE" w:rsidRDefault="00D31D94" w:rsidP="00D44F45">
      <w:pPr>
        <w:spacing w:after="0" w:line="240" w:lineRule="auto"/>
        <w:rPr>
          <w:b/>
          <w:bCs/>
          <w:sz w:val="24"/>
          <w:szCs w:val="24"/>
        </w:rPr>
      </w:pPr>
      <w:r w:rsidRPr="00D31D94">
        <w:rPr>
          <w:b/>
          <w:bCs/>
          <w:i/>
          <w:sz w:val="24"/>
          <w:szCs w:val="24"/>
        </w:rPr>
        <w:t>Topic:</w:t>
      </w:r>
      <w:r w:rsidR="00D44F45" w:rsidRPr="00DC7FBE">
        <w:rPr>
          <w:bCs/>
          <w:sz w:val="24"/>
          <w:szCs w:val="24"/>
        </w:rPr>
        <w:t xml:space="preserve">Design of Clutch Plate Using Ceramic Composite Material Compare </w:t>
      </w:r>
      <w:r w:rsidR="0092685D" w:rsidRPr="00DC7FBE">
        <w:rPr>
          <w:bCs/>
          <w:sz w:val="24"/>
          <w:szCs w:val="24"/>
        </w:rPr>
        <w:t>to</w:t>
      </w:r>
      <w:r w:rsidR="00D44F45" w:rsidRPr="00DC7FBE">
        <w:rPr>
          <w:bCs/>
          <w:sz w:val="24"/>
          <w:szCs w:val="24"/>
        </w:rPr>
        <w:t xml:space="preserve"> Conventional Material</w:t>
      </w:r>
      <w:r w:rsidR="00D44F45" w:rsidRPr="00DC7FBE">
        <w:rPr>
          <w:b/>
          <w:bCs/>
          <w:sz w:val="24"/>
          <w:szCs w:val="24"/>
        </w:rPr>
        <w:t>.</w:t>
      </w:r>
    </w:p>
    <w:p w:rsidR="00D44F45" w:rsidRPr="00DC7FBE" w:rsidRDefault="00D44F45" w:rsidP="00D44F45">
      <w:pPr>
        <w:spacing w:after="0" w:line="240" w:lineRule="auto"/>
        <w:jc w:val="both"/>
        <w:rPr>
          <w:b/>
          <w:bCs/>
          <w:sz w:val="24"/>
          <w:szCs w:val="24"/>
        </w:rPr>
      </w:pPr>
    </w:p>
    <w:p w:rsidR="00D44F45" w:rsidRDefault="00D44F45" w:rsidP="0092685D">
      <w:pPr>
        <w:spacing w:after="0" w:line="240" w:lineRule="auto"/>
        <w:jc w:val="both"/>
        <w:rPr>
          <w:bCs/>
          <w:sz w:val="24"/>
          <w:szCs w:val="24"/>
        </w:rPr>
      </w:pPr>
      <w:r w:rsidRPr="00DC7FBE">
        <w:rPr>
          <w:b/>
          <w:bCs/>
          <w:sz w:val="24"/>
          <w:szCs w:val="24"/>
        </w:rPr>
        <w:t xml:space="preserve">Description: </w:t>
      </w:r>
      <w:r w:rsidRPr="00DC7FBE">
        <w:rPr>
          <w:bCs/>
          <w:sz w:val="24"/>
          <w:szCs w:val="24"/>
        </w:rPr>
        <w:t>The purpose of this project was to design a clutch plate using C/SiC composite material because of its better mechanical properties like heat resistance, fracture toughness, high specific strength, and low density etc., compared to conventional material like grey cast iron. Design and static analysis was done in CAD software.</w:t>
      </w:r>
    </w:p>
    <w:p w:rsidR="003A6C74" w:rsidRPr="00DC7FBE" w:rsidRDefault="006B4F7F" w:rsidP="003A6C74">
      <w:pPr>
        <w:suppressAutoHyphens/>
        <w:spacing w:after="0" w:line="240" w:lineRule="auto"/>
        <w:ind w:left="720"/>
        <w:rPr>
          <w:bCs/>
          <w:sz w:val="24"/>
          <w:szCs w:val="24"/>
        </w:rPr>
      </w:pPr>
      <w:r w:rsidRPr="006B4F7F">
        <w:rPr>
          <w:noProof/>
          <w:sz w:val="24"/>
          <w:szCs w:val="24"/>
        </w:rPr>
        <w:pict>
          <v:shape id="Text Box 12" o:spid="_x0000_s1034" type="#_x0000_t202" style="position:absolute;left:0;text-align:left;margin-left:0;margin-top:8.15pt;width:539.25pt;height:21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" fillcolor="#d8d8d8 [2732]" stroked="f" strokeweight=".5pt">
            <v:textbox>
              <w:txbxContent>
                <w:p w:rsidR="00812CD8" w:rsidRPr="00F03F8A" w:rsidRDefault="00812CD8" w:rsidP="00812CD8">
                  <w:pPr>
                    <w:rPr>
                      <w:b/>
                      <w:color w:val="000000" w:themeColor="text1"/>
                      <w:sz w:val="28"/>
                    </w:rPr>
                  </w:pPr>
                  <w:r>
                    <w:rPr>
                      <w:b/>
                      <w:color w:val="000000" w:themeColor="text1"/>
                      <w:sz w:val="28"/>
                    </w:rPr>
                    <w:t>COMPUTER PROFICIENCY</w:t>
                  </w:r>
                </w:p>
                <w:p w:rsidR="00812CD8" w:rsidRPr="00594029" w:rsidRDefault="00812CD8" w:rsidP="00812CD8">
                  <w:pPr>
                    <w:rPr>
                      <w:b/>
                      <w:color w:val="000000" w:themeColor="text1"/>
                      <w:sz w:val="36"/>
                    </w:rPr>
                  </w:pPr>
                </w:p>
              </w:txbxContent>
            </v:textbox>
          </v:shape>
        </w:pict>
      </w:r>
    </w:p>
    <w:p w:rsidR="00812CD8" w:rsidRPr="00DC7FBE" w:rsidRDefault="00812CD8" w:rsidP="00812CD8">
      <w:pPr>
        <w:tabs>
          <w:tab w:val="left" w:pos="0"/>
        </w:tabs>
        <w:suppressAutoHyphens/>
        <w:spacing w:after="0" w:line="240" w:lineRule="auto"/>
        <w:ind w:left="720"/>
        <w:rPr>
          <w:sz w:val="24"/>
          <w:szCs w:val="24"/>
        </w:rPr>
      </w:pPr>
    </w:p>
    <w:p w:rsidR="00812CD8" w:rsidRPr="00DC7FBE" w:rsidRDefault="00812CD8" w:rsidP="00812CD8">
      <w:pPr>
        <w:tabs>
          <w:tab w:val="left" w:pos="0"/>
        </w:tabs>
        <w:suppressAutoHyphens/>
        <w:spacing w:after="0" w:line="240" w:lineRule="auto"/>
        <w:rPr>
          <w:sz w:val="24"/>
          <w:szCs w:val="24"/>
        </w:rPr>
      </w:pPr>
    </w:p>
    <w:p w:rsidR="00D44F45" w:rsidRPr="00DC7FBE" w:rsidRDefault="00D44F45" w:rsidP="00D44F45">
      <w:pPr>
        <w:pStyle w:val="ListParagraph"/>
        <w:numPr>
          <w:ilvl w:val="0"/>
          <w:numId w:val="32"/>
        </w:numPr>
        <w:spacing w:after="0" w:line="360" w:lineRule="auto"/>
        <w:rPr>
          <w:sz w:val="24"/>
          <w:szCs w:val="24"/>
        </w:rPr>
      </w:pPr>
      <w:r w:rsidRPr="00DC7FBE">
        <w:rPr>
          <w:sz w:val="24"/>
          <w:szCs w:val="24"/>
        </w:rPr>
        <w:t>Designing Software</w:t>
      </w:r>
      <w:r w:rsidRPr="00DC7FBE">
        <w:rPr>
          <w:sz w:val="24"/>
          <w:szCs w:val="24"/>
        </w:rPr>
        <w:tab/>
        <w:t>: AUTOCAD, CATIA, PRO-E</w:t>
      </w:r>
      <w:r w:rsidRPr="00DC7FBE">
        <w:rPr>
          <w:b/>
          <w:sz w:val="24"/>
          <w:szCs w:val="24"/>
        </w:rPr>
        <w:t xml:space="preserve">, </w:t>
      </w:r>
      <w:r w:rsidRPr="00DC7FBE">
        <w:rPr>
          <w:sz w:val="24"/>
          <w:szCs w:val="24"/>
        </w:rPr>
        <w:t>ANSYS</w:t>
      </w:r>
    </w:p>
    <w:p w:rsidR="00D44F45" w:rsidRDefault="00D44F45" w:rsidP="00D44F45">
      <w:pPr>
        <w:pStyle w:val="ListParagraph"/>
        <w:numPr>
          <w:ilvl w:val="0"/>
          <w:numId w:val="32"/>
        </w:numPr>
        <w:spacing w:after="0" w:line="240" w:lineRule="auto"/>
        <w:jc w:val="both"/>
        <w:rPr>
          <w:sz w:val="24"/>
          <w:szCs w:val="24"/>
        </w:rPr>
      </w:pPr>
      <w:r w:rsidRPr="00DC7FBE">
        <w:rPr>
          <w:sz w:val="24"/>
          <w:szCs w:val="24"/>
        </w:rPr>
        <w:t>Software Package</w:t>
      </w:r>
      <w:r w:rsidRPr="00DC7FBE">
        <w:rPr>
          <w:sz w:val="24"/>
          <w:szCs w:val="24"/>
        </w:rPr>
        <w:tab/>
        <w:t>: MS-Word, MS-Excel, MS-PowerPoint</w:t>
      </w:r>
    </w:p>
    <w:p w:rsidR="00985B13" w:rsidRDefault="00985B13" w:rsidP="00985B13">
      <w:pPr>
        <w:spacing w:after="0" w:line="240" w:lineRule="auto"/>
        <w:jc w:val="both"/>
        <w:rPr>
          <w:sz w:val="24"/>
          <w:szCs w:val="24"/>
        </w:rPr>
      </w:pPr>
    </w:p>
    <w:p w:rsidR="00985B13" w:rsidRPr="00985B13" w:rsidRDefault="00985B13" w:rsidP="00985B13">
      <w:pPr>
        <w:spacing w:after="0" w:line="240" w:lineRule="auto"/>
        <w:jc w:val="both"/>
        <w:rPr>
          <w:sz w:val="24"/>
          <w:szCs w:val="24"/>
        </w:rPr>
      </w:pPr>
      <w:bookmarkStart w:id="0" w:name="_GoBack"/>
      <w:bookmarkEnd w:id="0"/>
    </w:p>
    <w:p w:rsidR="00E933B4" w:rsidRPr="00E933B4" w:rsidRDefault="006B4F7F" w:rsidP="00E933B4">
      <w:pPr>
        <w:spacing w:after="0" w:line="240" w:lineRule="auto"/>
        <w:jc w:val="both"/>
        <w:rPr>
          <w:sz w:val="24"/>
          <w:szCs w:val="24"/>
        </w:rPr>
      </w:pPr>
      <w:r w:rsidRPr="006B4F7F">
        <w:rPr>
          <w:noProof/>
          <w:sz w:val="24"/>
          <w:szCs w:val="24"/>
        </w:rPr>
        <w:lastRenderedPageBreak/>
        <w:pict>
          <v:shape id="Text Box 14" o:spid="_x0000_s1037" type="#_x0000_t202" style="position:absolute;left:0;text-align:left;margin-left:0;margin-top:-2.9pt;width:539.25pt;height:21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" fillcolor="#d8d8d8 [2732]" stroked="f" strokeweight=".5pt">
            <v:textbox style="mso-next-textbox:#Text Box 14">
              <w:txbxContent>
                <w:p w:rsidR="00812CD8" w:rsidRPr="00F03F8A" w:rsidRDefault="00812CD8" w:rsidP="00812CD8">
                  <w:pPr>
                    <w:rPr>
                      <w:b/>
                      <w:color w:val="000000" w:themeColor="text1"/>
                      <w:sz w:val="28"/>
                    </w:rPr>
                  </w:pPr>
                  <w:r>
                    <w:rPr>
                      <w:b/>
                      <w:color w:val="000000" w:themeColor="text1"/>
                      <w:sz w:val="28"/>
                    </w:rPr>
                    <w:t>EXTRACURRICULAR ACHIEVEMENTS</w:t>
                  </w:r>
                </w:p>
                <w:p w:rsidR="00812CD8" w:rsidRPr="00594029" w:rsidRDefault="00812CD8" w:rsidP="00812CD8">
                  <w:pPr>
                    <w:rPr>
                      <w:b/>
                      <w:color w:val="000000" w:themeColor="text1"/>
                      <w:sz w:val="36"/>
                    </w:rPr>
                  </w:pPr>
                </w:p>
              </w:txbxContent>
            </v:textbox>
          </v:shape>
        </w:pict>
      </w:r>
    </w:p>
    <w:p w:rsidR="00924D60" w:rsidRDefault="00924D60" w:rsidP="00EF5CF9">
      <w:pPr>
        <w:tabs>
          <w:tab w:val="left" w:pos="0"/>
        </w:tabs>
        <w:suppressAutoHyphens/>
        <w:spacing w:after="0" w:line="240" w:lineRule="auto"/>
        <w:ind w:left="720"/>
        <w:rPr>
          <w:sz w:val="24"/>
          <w:szCs w:val="24"/>
        </w:rPr>
      </w:pPr>
    </w:p>
    <w:p w:rsidR="00E933B4" w:rsidRPr="00DC7FBE" w:rsidRDefault="00E933B4" w:rsidP="00E933B4">
      <w:pPr>
        <w:pStyle w:val="ListParagraph"/>
        <w:numPr>
          <w:ilvl w:val="0"/>
          <w:numId w:val="33"/>
        </w:numPr>
        <w:spacing w:after="200" w:line="276" w:lineRule="auto"/>
        <w:jc w:val="both"/>
        <w:rPr>
          <w:rFonts w:cs="Times New Roman"/>
          <w:b/>
          <w:sz w:val="24"/>
          <w:szCs w:val="24"/>
        </w:rPr>
      </w:pPr>
      <w:r w:rsidRPr="00DC7FBE">
        <w:rPr>
          <w:rFonts w:cs="Times New Roman"/>
          <w:b/>
          <w:sz w:val="24"/>
          <w:szCs w:val="24"/>
        </w:rPr>
        <w:t>Coordinator of the placement committee of IISWBM, PLACECOM 2015-2017.</w:t>
      </w:r>
    </w:p>
    <w:p w:rsidR="0092685D" w:rsidRDefault="0092685D" w:rsidP="008B34BA">
      <w:pPr>
        <w:pStyle w:val="ListParagraph"/>
        <w:numPr>
          <w:ilvl w:val="0"/>
          <w:numId w:val="33"/>
        </w:numPr>
        <w:spacing w:after="200" w:line="276" w:lineRule="auto"/>
        <w:jc w:val="both"/>
        <w:rPr>
          <w:rFonts w:cs="Times New Roman"/>
          <w:b/>
          <w:sz w:val="24"/>
          <w:szCs w:val="24"/>
        </w:rPr>
      </w:pPr>
      <w:r w:rsidRPr="00E933B4">
        <w:rPr>
          <w:rFonts w:cs="Times New Roman"/>
          <w:sz w:val="24"/>
          <w:szCs w:val="24"/>
        </w:rPr>
        <w:t>Successfully complete</w:t>
      </w:r>
      <w:r w:rsidR="008B34BA" w:rsidRPr="00E933B4">
        <w:rPr>
          <w:rFonts w:cs="Times New Roman"/>
          <w:sz w:val="24"/>
          <w:szCs w:val="24"/>
        </w:rPr>
        <w:t>d a live project of TRIPADVISOR on</w:t>
      </w:r>
      <w:r w:rsidR="00E933B4">
        <w:rPr>
          <w:rFonts w:cs="Times New Roman"/>
          <w:b/>
          <w:sz w:val="24"/>
          <w:szCs w:val="24"/>
        </w:rPr>
        <w:t>“</w:t>
      </w:r>
      <w:r w:rsidR="008B34BA" w:rsidRPr="008B34BA">
        <w:rPr>
          <w:rFonts w:cs="Times New Roman"/>
          <w:b/>
          <w:sz w:val="24"/>
          <w:szCs w:val="24"/>
        </w:rPr>
        <w:t>Expand Coverage of Restaurants for Trip Advisor</w:t>
      </w:r>
      <w:r w:rsidR="00E933B4">
        <w:rPr>
          <w:rFonts w:cs="Times New Roman"/>
          <w:b/>
          <w:sz w:val="24"/>
          <w:szCs w:val="24"/>
        </w:rPr>
        <w:t>”</w:t>
      </w:r>
    </w:p>
    <w:p w:rsidR="008B34BA" w:rsidRDefault="008B34BA" w:rsidP="00D44F45">
      <w:pPr>
        <w:pStyle w:val="ListParagraph"/>
        <w:numPr>
          <w:ilvl w:val="0"/>
          <w:numId w:val="33"/>
        </w:numPr>
        <w:spacing w:after="200" w:line="276" w:lineRule="auto"/>
        <w:jc w:val="both"/>
        <w:rPr>
          <w:rFonts w:cs="Times New Roman"/>
          <w:b/>
          <w:sz w:val="24"/>
          <w:szCs w:val="24"/>
        </w:rPr>
      </w:pPr>
      <w:r>
        <w:rPr>
          <w:rFonts w:cs="Times New Roman"/>
          <w:b/>
          <w:sz w:val="24"/>
          <w:szCs w:val="24"/>
        </w:rPr>
        <w:t xml:space="preserve">Participated in </w:t>
      </w:r>
      <w:r w:rsidR="00E933B4">
        <w:rPr>
          <w:rFonts w:cs="Times New Roman"/>
          <w:b/>
          <w:sz w:val="24"/>
          <w:szCs w:val="24"/>
        </w:rPr>
        <w:t>STOCKMIND 4 organized by ICICI Direct.</w:t>
      </w:r>
    </w:p>
    <w:p w:rsidR="00D44F45" w:rsidRPr="00DC7FBE" w:rsidRDefault="00D44F45" w:rsidP="00D44F45">
      <w:pPr>
        <w:pStyle w:val="ListParagraph"/>
        <w:numPr>
          <w:ilvl w:val="0"/>
          <w:numId w:val="33"/>
        </w:numPr>
        <w:spacing w:after="200" w:line="276" w:lineRule="auto"/>
        <w:jc w:val="both"/>
        <w:rPr>
          <w:rFonts w:cs="Times New Roman"/>
          <w:sz w:val="24"/>
          <w:szCs w:val="24"/>
        </w:rPr>
      </w:pPr>
      <w:r w:rsidRPr="00DC7FBE">
        <w:rPr>
          <w:rFonts w:cs="Times New Roman"/>
          <w:sz w:val="24"/>
          <w:szCs w:val="24"/>
        </w:rPr>
        <w:t xml:space="preserve">Active Member </w:t>
      </w:r>
      <w:r w:rsidR="00292E04" w:rsidRPr="00DC7FBE">
        <w:rPr>
          <w:rFonts w:cs="Times New Roman"/>
          <w:sz w:val="24"/>
          <w:szCs w:val="24"/>
        </w:rPr>
        <w:t>of</w:t>
      </w:r>
      <w:r w:rsidRPr="00DC7FBE">
        <w:rPr>
          <w:rFonts w:cs="Times New Roman"/>
          <w:sz w:val="24"/>
          <w:szCs w:val="24"/>
        </w:rPr>
        <w:t xml:space="preserve"> Anti-Ragging Committee of MCKVIE, 2011-2012</w:t>
      </w:r>
    </w:p>
    <w:p w:rsidR="00D44F45" w:rsidRPr="00DC7FBE" w:rsidRDefault="00D44F45" w:rsidP="00D44F45">
      <w:pPr>
        <w:pStyle w:val="ListParagraph"/>
        <w:numPr>
          <w:ilvl w:val="0"/>
          <w:numId w:val="33"/>
        </w:numPr>
        <w:spacing w:after="200" w:line="276" w:lineRule="auto"/>
        <w:jc w:val="both"/>
        <w:rPr>
          <w:rFonts w:cs="Times New Roman"/>
          <w:sz w:val="24"/>
          <w:szCs w:val="24"/>
        </w:rPr>
      </w:pPr>
      <w:r w:rsidRPr="00DC7FBE">
        <w:rPr>
          <w:rFonts w:cs="Times New Roman"/>
          <w:sz w:val="24"/>
          <w:szCs w:val="24"/>
        </w:rPr>
        <w:t xml:space="preserve">Active Member in Cultural Festival </w:t>
      </w:r>
      <w:r w:rsidR="00292E04" w:rsidRPr="00DC7FBE">
        <w:rPr>
          <w:rFonts w:cs="Times New Roman"/>
          <w:sz w:val="24"/>
          <w:szCs w:val="24"/>
        </w:rPr>
        <w:t>of</w:t>
      </w:r>
      <w:r w:rsidRPr="00DC7FBE">
        <w:rPr>
          <w:rFonts w:cs="Times New Roman"/>
          <w:sz w:val="24"/>
          <w:szCs w:val="24"/>
        </w:rPr>
        <w:t xml:space="preserve"> MCKVIE, 2010-2011</w:t>
      </w:r>
    </w:p>
    <w:p w:rsidR="00D44F45" w:rsidRPr="00DC7FBE" w:rsidRDefault="00D44F45" w:rsidP="00D44F45">
      <w:pPr>
        <w:pStyle w:val="ListParagraph"/>
        <w:numPr>
          <w:ilvl w:val="0"/>
          <w:numId w:val="33"/>
        </w:numPr>
        <w:spacing w:before="240" w:after="0" w:line="276" w:lineRule="auto"/>
        <w:jc w:val="both"/>
        <w:rPr>
          <w:rFonts w:cs="Times New Roman"/>
          <w:b/>
          <w:sz w:val="24"/>
          <w:szCs w:val="24"/>
          <w:u w:val="single"/>
        </w:rPr>
      </w:pPr>
      <w:r w:rsidRPr="00DC7FBE">
        <w:rPr>
          <w:rFonts w:cs="Times New Roman"/>
          <w:sz w:val="24"/>
          <w:szCs w:val="24"/>
        </w:rPr>
        <w:t xml:space="preserve">Participated in </w:t>
      </w:r>
      <w:r w:rsidRPr="00DC7FBE">
        <w:rPr>
          <w:rFonts w:cs="Times New Roman"/>
          <w:i/>
          <w:sz w:val="24"/>
          <w:szCs w:val="24"/>
        </w:rPr>
        <w:t>Virtual BAJA SAEINDIA 2010-11</w:t>
      </w:r>
      <w:r w:rsidRPr="00DC7FBE">
        <w:rPr>
          <w:rFonts w:cs="Times New Roman"/>
          <w:sz w:val="24"/>
          <w:szCs w:val="24"/>
        </w:rPr>
        <w:t xml:space="preserve"> at Indian Habitat Centre, New Delhi </w:t>
      </w:r>
      <w:r w:rsidRPr="00DC7FBE">
        <w:rPr>
          <w:rFonts w:cs="Times New Roman"/>
          <w:sz w:val="24"/>
          <w:szCs w:val="24"/>
        </w:rPr>
        <w:tab/>
      </w:r>
    </w:p>
    <w:p w:rsidR="00D44F45" w:rsidRPr="00DC7FBE" w:rsidRDefault="00D44F45" w:rsidP="00D44F45">
      <w:pPr>
        <w:pStyle w:val="ListParagraph"/>
        <w:numPr>
          <w:ilvl w:val="0"/>
          <w:numId w:val="33"/>
        </w:numPr>
        <w:spacing w:before="240" w:after="0" w:line="276" w:lineRule="auto"/>
        <w:jc w:val="both"/>
        <w:rPr>
          <w:rFonts w:cs="Times New Roman"/>
          <w:b/>
          <w:sz w:val="24"/>
          <w:szCs w:val="24"/>
          <w:u w:val="single"/>
        </w:rPr>
      </w:pPr>
      <w:r w:rsidRPr="00DC7FBE">
        <w:rPr>
          <w:rFonts w:cs="Times New Roman"/>
          <w:sz w:val="24"/>
          <w:szCs w:val="24"/>
        </w:rPr>
        <w:t>Participated in various workshop AUTOTICA’ 2009 &amp; VAHAN’ 2010 at MCKVIE.</w:t>
      </w:r>
    </w:p>
    <w:p w:rsidR="00D44F45" w:rsidRPr="00DC7FBE" w:rsidRDefault="00D44F45" w:rsidP="00D44F45">
      <w:pPr>
        <w:pStyle w:val="ListParagraph"/>
        <w:numPr>
          <w:ilvl w:val="0"/>
          <w:numId w:val="33"/>
        </w:numPr>
        <w:spacing w:before="240" w:after="0" w:line="276" w:lineRule="auto"/>
        <w:jc w:val="both"/>
        <w:rPr>
          <w:rFonts w:cs="Times New Roman"/>
          <w:b/>
          <w:sz w:val="24"/>
          <w:szCs w:val="24"/>
          <w:u w:val="single"/>
        </w:rPr>
      </w:pPr>
      <w:r w:rsidRPr="00DC7FBE">
        <w:rPr>
          <w:rFonts w:cs="Times New Roman"/>
          <w:sz w:val="24"/>
          <w:szCs w:val="24"/>
        </w:rPr>
        <w:t>Participated in</w:t>
      </w:r>
      <w:r w:rsidRPr="00DC7FBE">
        <w:rPr>
          <w:rFonts w:cs="Times New Roman"/>
          <w:i/>
          <w:sz w:val="24"/>
          <w:szCs w:val="24"/>
        </w:rPr>
        <w:t xml:space="preserve"> Subhas Jayanti 2003 and 2004 </w:t>
      </w:r>
      <w:r w:rsidRPr="00DC7FBE">
        <w:rPr>
          <w:rFonts w:cs="Times New Roman"/>
          <w:sz w:val="24"/>
          <w:szCs w:val="24"/>
        </w:rPr>
        <w:t>inVivekanand Central School, Hazaribag</w:t>
      </w:r>
    </w:p>
    <w:p w:rsidR="00D44F45" w:rsidRPr="00DC7FBE" w:rsidRDefault="00D44F45" w:rsidP="00D44F45">
      <w:pPr>
        <w:pStyle w:val="ListParagraph"/>
        <w:numPr>
          <w:ilvl w:val="0"/>
          <w:numId w:val="33"/>
        </w:numPr>
        <w:spacing w:before="240" w:after="0" w:line="276" w:lineRule="auto"/>
        <w:jc w:val="both"/>
        <w:rPr>
          <w:rFonts w:cs="Times New Roman"/>
          <w:b/>
          <w:sz w:val="24"/>
          <w:szCs w:val="24"/>
          <w:u w:val="single"/>
        </w:rPr>
      </w:pPr>
      <w:r w:rsidRPr="00DC7FBE">
        <w:rPr>
          <w:rFonts w:cs="Times New Roman"/>
          <w:sz w:val="24"/>
          <w:szCs w:val="24"/>
        </w:rPr>
        <w:t xml:space="preserve">Successfully completed the Impact Intermediate Module 3 from </w:t>
      </w:r>
      <w:r w:rsidRPr="00DC7FBE">
        <w:rPr>
          <w:rFonts w:cs="Times New Roman"/>
          <w:b/>
          <w:i/>
          <w:sz w:val="24"/>
          <w:szCs w:val="24"/>
        </w:rPr>
        <w:t>BRITISH COUNCIL</w:t>
      </w:r>
      <w:r w:rsidRPr="00DC7FBE">
        <w:rPr>
          <w:rFonts w:cs="Times New Roman"/>
          <w:sz w:val="24"/>
          <w:szCs w:val="24"/>
        </w:rPr>
        <w:t>, Kolkata from 28.03.2015 to 16.05.2015</w:t>
      </w:r>
    </w:p>
    <w:p w:rsidR="00D44F45" w:rsidRPr="00DC7FBE" w:rsidRDefault="00D44F45" w:rsidP="00D44F45">
      <w:pPr>
        <w:pStyle w:val="ListParagraph"/>
        <w:numPr>
          <w:ilvl w:val="0"/>
          <w:numId w:val="33"/>
        </w:numPr>
        <w:spacing w:line="240" w:lineRule="auto"/>
        <w:jc w:val="both"/>
        <w:rPr>
          <w:rFonts w:cs="Calibri"/>
          <w:sz w:val="24"/>
          <w:szCs w:val="24"/>
        </w:rPr>
      </w:pPr>
      <w:r w:rsidRPr="00DC7FBE">
        <w:rPr>
          <w:rFonts w:cs="Calibri"/>
          <w:sz w:val="24"/>
          <w:szCs w:val="24"/>
        </w:rPr>
        <w:t xml:space="preserve">Successfully Completed the exam conducted by ASPIRING MINDS, </w:t>
      </w:r>
      <w:r w:rsidRPr="00DC7FBE">
        <w:rPr>
          <w:rFonts w:eastAsia="NimbusSanL-Bold-Identity-H" w:cs="Calibri"/>
          <w:bCs/>
          <w:sz w:val="24"/>
          <w:szCs w:val="24"/>
        </w:rPr>
        <w:t>AMCAT ID: 10013681562406</w:t>
      </w:r>
    </w:p>
    <w:p w:rsidR="00D44F45" w:rsidRPr="00DC7FBE" w:rsidRDefault="00D44F45" w:rsidP="00D44F45">
      <w:pPr>
        <w:pStyle w:val="ListParagraph"/>
        <w:numPr>
          <w:ilvl w:val="0"/>
          <w:numId w:val="33"/>
        </w:numPr>
        <w:spacing w:before="240" w:after="0" w:line="276" w:lineRule="auto"/>
        <w:jc w:val="both"/>
        <w:rPr>
          <w:rFonts w:cs="Calibri"/>
          <w:b/>
          <w:sz w:val="24"/>
          <w:szCs w:val="24"/>
          <w:u w:val="single"/>
        </w:rPr>
      </w:pPr>
      <w:r w:rsidRPr="00DC7FBE">
        <w:rPr>
          <w:rFonts w:cs="Calibri"/>
          <w:sz w:val="24"/>
          <w:szCs w:val="24"/>
        </w:rPr>
        <w:t>Participated in various Technical Festival:</w:t>
      </w:r>
    </w:p>
    <w:tbl>
      <w:tblPr>
        <w:tblStyle w:val="TableGrid"/>
        <w:tblW w:w="0" w:type="auto"/>
        <w:jc w:val="center"/>
        <w:tblLayout w:type="fixed"/>
        <w:tblLook w:val="04A0"/>
      </w:tblPr>
      <w:tblGrid>
        <w:gridCol w:w="1620"/>
        <w:gridCol w:w="3627"/>
        <w:gridCol w:w="1170"/>
        <w:gridCol w:w="1530"/>
      </w:tblGrid>
      <w:tr w:rsidR="00D44F45" w:rsidRPr="00DC7FBE" w:rsidTr="009708A8">
        <w:trPr>
          <w:trHeight w:val="284"/>
          <w:jc w:val="center"/>
        </w:trPr>
        <w:tc>
          <w:tcPr>
            <w:tcW w:w="1620" w:type="dxa"/>
          </w:tcPr>
          <w:p w:rsidR="00D44F45" w:rsidRPr="00DC7FBE" w:rsidRDefault="00D44F45" w:rsidP="00952498">
            <w:pPr>
              <w:jc w:val="center"/>
              <w:rPr>
                <w:rFonts w:cstheme="minorHAnsi"/>
                <w:b/>
                <w:sz w:val="24"/>
                <w:szCs w:val="24"/>
              </w:rPr>
            </w:pPr>
            <w:r w:rsidRPr="00DC7FBE">
              <w:rPr>
                <w:rFonts w:cstheme="minorHAnsi"/>
                <w:b/>
                <w:sz w:val="24"/>
                <w:szCs w:val="24"/>
              </w:rPr>
              <w:t>EVENT NAME</w:t>
            </w:r>
          </w:p>
        </w:tc>
        <w:tc>
          <w:tcPr>
            <w:tcW w:w="3627" w:type="dxa"/>
          </w:tcPr>
          <w:p w:rsidR="00D44F45" w:rsidRPr="00DC7FBE" w:rsidRDefault="00D44F45" w:rsidP="00952498">
            <w:pPr>
              <w:jc w:val="center"/>
              <w:rPr>
                <w:rFonts w:cstheme="minorHAnsi"/>
                <w:b/>
                <w:sz w:val="24"/>
                <w:szCs w:val="24"/>
              </w:rPr>
            </w:pPr>
            <w:r w:rsidRPr="00DC7FBE">
              <w:rPr>
                <w:rFonts w:cstheme="minorHAnsi"/>
                <w:b/>
                <w:sz w:val="24"/>
                <w:szCs w:val="24"/>
              </w:rPr>
              <w:t>COLLEGE</w:t>
            </w:r>
          </w:p>
        </w:tc>
        <w:tc>
          <w:tcPr>
            <w:tcW w:w="1170" w:type="dxa"/>
          </w:tcPr>
          <w:p w:rsidR="00D44F45" w:rsidRPr="00DC7FBE" w:rsidRDefault="00D44F45" w:rsidP="00952498">
            <w:pPr>
              <w:jc w:val="center"/>
              <w:rPr>
                <w:rFonts w:cstheme="minorHAnsi"/>
                <w:b/>
                <w:sz w:val="24"/>
                <w:szCs w:val="24"/>
              </w:rPr>
            </w:pPr>
            <w:r w:rsidRPr="00DC7FBE">
              <w:rPr>
                <w:rFonts w:cstheme="minorHAnsi"/>
                <w:b/>
                <w:sz w:val="24"/>
                <w:szCs w:val="24"/>
              </w:rPr>
              <w:t>YEAR</w:t>
            </w:r>
          </w:p>
        </w:tc>
        <w:tc>
          <w:tcPr>
            <w:tcW w:w="1530" w:type="dxa"/>
          </w:tcPr>
          <w:p w:rsidR="00D44F45" w:rsidRPr="00DC7FBE" w:rsidRDefault="00D44F45" w:rsidP="00952498">
            <w:pPr>
              <w:jc w:val="center"/>
              <w:rPr>
                <w:rFonts w:cstheme="minorHAnsi"/>
                <w:b/>
                <w:sz w:val="24"/>
                <w:szCs w:val="24"/>
              </w:rPr>
            </w:pPr>
            <w:r w:rsidRPr="00DC7FBE">
              <w:rPr>
                <w:rFonts w:cstheme="minorHAnsi"/>
                <w:b/>
                <w:sz w:val="24"/>
                <w:szCs w:val="24"/>
              </w:rPr>
              <w:t>LOCATION</w:t>
            </w:r>
          </w:p>
        </w:tc>
      </w:tr>
      <w:tr w:rsidR="00D44F45" w:rsidRPr="00DC7FBE" w:rsidTr="009708A8">
        <w:trPr>
          <w:trHeight w:val="284"/>
          <w:jc w:val="center"/>
        </w:trPr>
        <w:tc>
          <w:tcPr>
            <w:tcW w:w="1620" w:type="dxa"/>
            <w:vAlign w:val="center"/>
          </w:tcPr>
          <w:p w:rsidR="00D44F45" w:rsidRPr="00DC7FBE" w:rsidRDefault="00D44F45" w:rsidP="00952498">
            <w:pPr>
              <w:jc w:val="center"/>
              <w:rPr>
                <w:rStyle w:val="apple-style-span"/>
                <w:rFonts w:eastAsia="Times New Roman" w:cstheme="minorHAnsi"/>
                <w:b/>
                <w:bCs/>
                <w:color w:val="000000"/>
                <w:sz w:val="24"/>
                <w:szCs w:val="24"/>
                <w:lang w:bidi="en-US"/>
              </w:rPr>
            </w:pPr>
            <w:r w:rsidRPr="00DC7FBE">
              <w:rPr>
                <w:rStyle w:val="apple-style-span"/>
                <w:rFonts w:eastAsia="Times New Roman" w:cstheme="minorHAnsi"/>
                <w:color w:val="000000"/>
                <w:sz w:val="24"/>
                <w:szCs w:val="24"/>
                <w:lang w:bidi="en-US"/>
              </w:rPr>
              <w:t>PHOENIX</w:t>
            </w:r>
          </w:p>
        </w:tc>
        <w:tc>
          <w:tcPr>
            <w:tcW w:w="3627" w:type="dxa"/>
            <w:vAlign w:val="center"/>
          </w:tcPr>
          <w:p w:rsidR="00D44F45" w:rsidRPr="00DC7FBE" w:rsidRDefault="00D44F45" w:rsidP="00952498">
            <w:pPr>
              <w:jc w:val="center"/>
              <w:rPr>
                <w:rStyle w:val="apple-style-span"/>
                <w:rFonts w:eastAsia="Times New Roman" w:cstheme="minorHAnsi"/>
                <w:color w:val="000000"/>
                <w:sz w:val="24"/>
                <w:szCs w:val="24"/>
                <w:lang w:bidi="en-US"/>
              </w:rPr>
            </w:pPr>
            <w:r w:rsidRPr="00DC7FBE">
              <w:rPr>
                <w:rStyle w:val="apple-style-span"/>
                <w:rFonts w:eastAsia="Times New Roman" w:cstheme="minorHAnsi"/>
                <w:color w:val="000000"/>
                <w:sz w:val="24"/>
                <w:szCs w:val="24"/>
                <w:lang w:bidi="en-US"/>
              </w:rPr>
              <w:t xml:space="preserve">Future Institute </w:t>
            </w:r>
            <w:r w:rsidR="0092685D" w:rsidRPr="00DC7FBE">
              <w:rPr>
                <w:rStyle w:val="apple-style-span"/>
                <w:rFonts w:eastAsia="Times New Roman" w:cstheme="minorHAnsi"/>
                <w:color w:val="000000"/>
                <w:sz w:val="24"/>
                <w:szCs w:val="24"/>
                <w:lang w:bidi="en-US"/>
              </w:rPr>
              <w:t>of</w:t>
            </w:r>
            <w:r w:rsidRPr="00DC7FBE">
              <w:rPr>
                <w:rStyle w:val="apple-style-span"/>
                <w:rFonts w:eastAsia="Times New Roman" w:cstheme="minorHAnsi"/>
                <w:color w:val="000000"/>
                <w:sz w:val="24"/>
                <w:szCs w:val="24"/>
                <w:lang w:bidi="en-US"/>
              </w:rPr>
              <w:t>Engg&amp; Mgt.</w:t>
            </w:r>
          </w:p>
        </w:tc>
        <w:tc>
          <w:tcPr>
            <w:tcW w:w="1170" w:type="dxa"/>
            <w:vAlign w:val="center"/>
          </w:tcPr>
          <w:p w:rsidR="00D44F45" w:rsidRPr="00DC7FBE" w:rsidRDefault="00D44F45" w:rsidP="00952498">
            <w:pPr>
              <w:jc w:val="center"/>
              <w:rPr>
                <w:rStyle w:val="apple-style-span"/>
                <w:rFonts w:eastAsia="Times New Roman" w:cstheme="minorHAnsi"/>
                <w:color w:val="000000"/>
                <w:sz w:val="24"/>
                <w:szCs w:val="24"/>
                <w:lang w:bidi="en-US"/>
              </w:rPr>
            </w:pPr>
            <w:r w:rsidRPr="00DC7FBE">
              <w:rPr>
                <w:rStyle w:val="apple-style-span"/>
                <w:rFonts w:eastAsia="Times New Roman" w:cstheme="minorHAnsi"/>
                <w:color w:val="000000"/>
                <w:sz w:val="24"/>
                <w:szCs w:val="24"/>
                <w:lang w:bidi="en-US"/>
              </w:rPr>
              <w:t>2010</w:t>
            </w:r>
          </w:p>
        </w:tc>
        <w:tc>
          <w:tcPr>
            <w:tcW w:w="1530" w:type="dxa"/>
            <w:vAlign w:val="center"/>
          </w:tcPr>
          <w:p w:rsidR="00D44F45" w:rsidRPr="00DC7FBE" w:rsidRDefault="00D44F45" w:rsidP="00952498">
            <w:pPr>
              <w:jc w:val="center"/>
              <w:rPr>
                <w:rStyle w:val="apple-style-span"/>
                <w:rFonts w:eastAsia="Times New Roman" w:cstheme="minorHAnsi"/>
                <w:color w:val="000000"/>
                <w:sz w:val="24"/>
                <w:szCs w:val="24"/>
                <w:lang w:bidi="en-US"/>
              </w:rPr>
            </w:pPr>
            <w:r w:rsidRPr="00DC7FBE">
              <w:rPr>
                <w:rStyle w:val="apple-style-span"/>
                <w:rFonts w:eastAsia="Times New Roman" w:cstheme="minorHAnsi"/>
                <w:color w:val="000000"/>
                <w:sz w:val="24"/>
                <w:szCs w:val="24"/>
                <w:lang w:bidi="en-US"/>
              </w:rPr>
              <w:t>Kolkata</w:t>
            </w:r>
          </w:p>
        </w:tc>
      </w:tr>
      <w:tr w:rsidR="00D44F45" w:rsidRPr="00DC7FBE" w:rsidTr="009708A8">
        <w:trPr>
          <w:trHeight w:val="284"/>
          <w:jc w:val="center"/>
        </w:trPr>
        <w:tc>
          <w:tcPr>
            <w:tcW w:w="1620" w:type="dxa"/>
            <w:vAlign w:val="center"/>
          </w:tcPr>
          <w:p w:rsidR="00D44F45" w:rsidRPr="00DC7FBE" w:rsidRDefault="00D44F45" w:rsidP="00952498">
            <w:pPr>
              <w:jc w:val="center"/>
              <w:rPr>
                <w:rStyle w:val="apple-style-span"/>
                <w:rFonts w:eastAsia="Times New Roman" w:cstheme="minorHAnsi"/>
                <w:b/>
                <w:bCs/>
                <w:color w:val="000000"/>
                <w:sz w:val="24"/>
                <w:szCs w:val="24"/>
                <w:lang w:bidi="en-US"/>
              </w:rPr>
            </w:pPr>
            <w:r w:rsidRPr="00DC7FBE">
              <w:rPr>
                <w:rStyle w:val="apple-style-span"/>
                <w:rFonts w:eastAsia="Times New Roman" w:cstheme="minorHAnsi"/>
                <w:color w:val="000000"/>
                <w:sz w:val="24"/>
                <w:szCs w:val="24"/>
                <w:lang w:bidi="en-US"/>
              </w:rPr>
              <w:t>OJAZZ</w:t>
            </w:r>
          </w:p>
        </w:tc>
        <w:tc>
          <w:tcPr>
            <w:tcW w:w="3627" w:type="dxa"/>
            <w:vAlign w:val="center"/>
          </w:tcPr>
          <w:p w:rsidR="00D44F45" w:rsidRPr="00DC7FBE" w:rsidRDefault="00D44F45" w:rsidP="00952498">
            <w:pPr>
              <w:jc w:val="center"/>
              <w:rPr>
                <w:rStyle w:val="apple-style-span"/>
                <w:rFonts w:eastAsia="Times New Roman" w:cstheme="minorHAnsi"/>
                <w:color w:val="000000"/>
                <w:sz w:val="24"/>
                <w:szCs w:val="24"/>
                <w:lang w:bidi="en-US"/>
              </w:rPr>
            </w:pPr>
            <w:r w:rsidRPr="00DC7FBE">
              <w:rPr>
                <w:rStyle w:val="apple-style-span"/>
                <w:rFonts w:eastAsia="Times New Roman" w:cstheme="minorHAnsi"/>
                <w:color w:val="000000"/>
                <w:sz w:val="24"/>
                <w:szCs w:val="24"/>
                <w:lang w:bidi="en-US"/>
              </w:rPr>
              <w:t xml:space="preserve">National Institute </w:t>
            </w:r>
            <w:r w:rsidR="0092685D" w:rsidRPr="00DC7FBE">
              <w:rPr>
                <w:rStyle w:val="apple-style-span"/>
                <w:rFonts w:eastAsia="Times New Roman" w:cstheme="minorHAnsi"/>
                <w:color w:val="000000"/>
                <w:sz w:val="24"/>
                <w:szCs w:val="24"/>
                <w:lang w:bidi="en-US"/>
              </w:rPr>
              <w:t>of</w:t>
            </w:r>
            <w:r w:rsidRPr="00DC7FBE">
              <w:rPr>
                <w:rStyle w:val="apple-style-span"/>
                <w:rFonts w:eastAsia="Times New Roman" w:cstheme="minorHAnsi"/>
                <w:color w:val="000000"/>
                <w:sz w:val="24"/>
                <w:szCs w:val="24"/>
                <w:lang w:bidi="en-US"/>
              </w:rPr>
              <w:t xml:space="preserve"> Technology</w:t>
            </w:r>
          </w:p>
        </w:tc>
        <w:tc>
          <w:tcPr>
            <w:tcW w:w="1170" w:type="dxa"/>
            <w:vAlign w:val="center"/>
          </w:tcPr>
          <w:p w:rsidR="00D44F45" w:rsidRPr="00DC7FBE" w:rsidRDefault="00D44F45" w:rsidP="00952498">
            <w:pPr>
              <w:jc w:val="center"/>
              <w:rPr>
                <w:rStyle w:val="apple-style-span"/>
                <w:rFonts w:eastAsia="Times New Roman" w:cstheme="minorHAnsi"/>
                <w:color w:val="000000"/>
                <w:sz w:val="24"/>
                <w:szCs w:val="24"/>
                <w:lang w:bidi="en-US"/>
              </w:rPr>
            </w:pPr>
            <w:r w:rsidRPr="00DC7FBE">
              <w:rPr>
                <w:rStyle w:val="apple-style-span"/>
                <w:rFonts w:eastAsia="Times New Roman" w:cstheme="minorHAnsi"/>
                <w:color w:val="000000"/>
                <w:sz w:val="24"/>
                <w:szCs w:val="24"/>
                <w:lang w:bidi="en-US"/>
              </w:rPr>
              <w:t>2010</w:t>
            </w:r>
          </w:p>
        </w:tc>
        <w:tc>
          <w:tcPr>
            <w:tcW w:w="1530" w:type="dxa"/>
            <w:vAlign w:val="center"/>
          </w:tcPr>
          <w:p w:rsidR="00D44F45" w:rsidRPr="00DC7FBE" w:rsidRDefault="00D44F45" w:rsidP="00952498">
            <w:pPr>
              <w:jc w:val="center"/>
              <w:rPr>
                <w:rStyle w:val="apple-style-span"/>
                <w:rFonts w:eastAsia="Times New Roman" w:cstheme="minorHAnsi"/>
                <w:color w:val="000000"/>
                <w:sz w:val="24"/>
                <w:szCs w:val="24"/>
                <w:lang w:bidi="en-US"/>
              </w:rPr>
            </w:pPr>
            <w:r w:rsidRPr="00DC7FBE">
              <w:rPr>
                <w:rStyle w:val="apple-style-span"/>
                <w:rFonts w:eastAsia="Times New Roman" w:cstheme="minorHAnsi"/>
                <w:color w:val="000000"/>
                <w:sz w:val="24"/>
                <w:szCs w:val="24"/>
                <w:lang w:bidi="en-US"/>
              </w:rPr>
              <w:t>Jamshedpur</w:t>
            </w:r>
          </w:p>
        </w:tc>
      </w:tr>
      <w:tr w:rsidR="00D44F45" w:rsidRPr="00DC7FBE" w:rsidTr="009708A8">
        <w:trPr>
          <w:trHeight w:val="299"/>
          <w:jc w:val="center"/>
        </w:trPr>
        <w:tc>
          <w:tcPr>
            <w:tcW w:w="1620" w:type="dxa"/>
            <w:vAlign w:val="center"/>
          </w:tcPr>
          <w:p w:rsidR="00D44F45" w:rsidRPr="00DC7FBE" w:rsidRDefault="00D44F45" w:rsidP="00952498">
            <w:pPr>
              <w:jc w:val="center"/>
              <w:rPr>
                <w:rStyle w:val="apple-style-span"/>
                <w:rFonts w:eastAsia="Times New Roman" w:cstheme="minorHAnsi"/>
                <w:b/>
                <w:bCs/>
                <w:color w:val="000000"/>
                <w:sz w:val="24"/>
                <w:szCs w:val="24"/>
                <w:lang w:bidi="en-US"/>
              </w:rPr>
            </w:pPr>
            <w:r w:rsidRPr="00DC7FBE">
              <w:rPr>
                <w:rStyle w:val="apple-style-span"/>
                <w:rFonts w:eastAsia="Times New Roman" w:cstheme="minorHAnsi"/>
                <w:color w:val="000000"/>
                <w:sz w:val="24"/>
                <w:szCs w:val="24"/>
                <w:lang w:bidi="en-US"/>
              </w:rPr>
              <w:t>PRAGATI</w:t>
            </w:r>
          </w:p>
        </w:tc>
        <w:tc>
          <w:tcPr>
            <w:tcW w:w="3627" w:type="dxa"/>
            <w:vAlign w:val="center"/>
          </w:tcPr>
          <w:p w:rsidR="00D44F45" w:rsidRPr="00DC7FBE" w:rsidRDefault="00D44F45" w:rsidP="00952498">
            <w:pPr>
              <w:jc w:val="center"/>
              <w:rPr>
                <w:rStyle w:val="apple-style-span"/>
                <w:rFonts w:eastAsia="Times New Roman" w:cstheme="minorHAnsi"/>
                <w:color w:val="000000"/>
                <w:sz w:val="24"/>
                <w:szCs w:val="24"/>
                <w:lang w:bidi="en-US"/>
              </w:rPr>
            </w:pPr>
            <w:r w:rsidRPr="00DC7FBE">
              <w:rPr>
                <w:rStyle w:val="apple-style-span"/>
                <w:rFonts w:eastAsia="Times New Roman" w:cstheme="minorHAnsi"/>
                <w:color w:val="000000"/>
                <w:sz w:val="24"/>
                <w:szCs w:val="24"/>
                <w:lang w:bidi="en-US"/>
              </w:rPr>
              <w:t xml:space="preserve">MCKV Institute </w:t>
            </w:r>
            <w:r w:rsidR="0092685D" w:rsidRPr="00DC7FBE">
              <w:rPr>
                <w:rStyle w:val="apple-style-span"/>
                <w:rFonts w:eastAsia="Times New Roman" w:cstheme="minorHAnsi"/>
                <w:color w:val="000000"/>
                <w:sz w:val="24"/>
                <w:szCs w:val="24"/>
                <w:lang w:bidi="en-US"/>
              </w:rPr>
              <w:t>of</w:t>
            </w:r>
            <w:r w:rsidRPr="00DC7FBE">
              <w:rPr>
                <w:rStyle w:val="apple-style-span"/>
                <w:rFonts w:eastAsia="Times New Roman" w:cstheme="minorHAnsi"/>
                <w:color w:val="000000"/>
                <w:sz w:val="24"/>
                <w:szCs w:val="24"/>
                <w:lang w:bidi="en-US"/>
              </w:rPr>
              <w:t xml:space="preserve"> Engineering</w:t>
            </w:r>
          </w:p>
        </w:tc>
        <w:tc>
          <w:tcPr>
            <w:tcW w:w="1170" w:type="dxa"/>
            <w:vAlign w:val="center"/>
          </w:tcPr>
          <w:p w:rsidR="00D44F45" w:rsidRPr="00DC7FBE" w:rsidRDefault="00D44F45" w:rsidP="00952498">
            <w:pPr>
              <w:jc w:val="center"/>
              <w:rPr>
                <w:rStyle w:val="apple-style-span"/>
                <w:rFonts w:eastAsia="Times New Roman" w:cstheme="minorHAnsi"/>
                <w:color w:val="000000"/>
                <w:sz w:val="24"/>
                <w:szCs w:val="24"/>
                <w:lang w:bidi="en-US"/>
              </w:rPr>
            </w:pPr>
            <w:r w:rsidRPr="00DC7FBE">
              <w:rPr>
                <w:rStyle w:val="apple-style-span"/>
                <w:rFonts w:eastAsia="Times New Roman" w:cstheme="minorHAnsi"/>
                <w:color w:val="000000"/>
                <w:sz w:val="24"/>
                <w:szCs w:val="24"/>
                <w:lang w:bidi="en-US"/>
              </w:rPr>
              <w:t>2010</w:t>
            </w:r>
          </w:p>
        </w:tc>
        <w:tc>
          <w:tcPr>
            <w:tcW w:w="1530" w:type="dxa"/>
            <w:vAlign w:val="center"/>
          </w:tcPr>
          <w:p w:rsidR="00D44F45" w:rsidRPr="00DC7FBE" w:rsidRDefault="00D44F45" w:rsidP="00952498">
            <w:pPr>
              <w:jc w:val="center"/>
              <w:rPr>
                <w:rStyle w:val="apple-style-span"/>
                <w:rFonts w:eastAsia="Times New Roman" w:cstheme="minorHAnsi"/>
                <w:color w:val="000000"/>
                <w:sz w:val="24"/>
                <w:szCs w:val="24"/>
                <w:lang w:bidi="en-US"/>
              </w:rPr>
            </w:pPr>
            <w:r w:rsidRPr="00DC7FBE">
              <w:rPr>
                <w:rStyle w:val="apple-style-span"/>
                <w:rFonts w:eastAsia="Times New Roman" w:cstheme="minorHAnsi"/>
                <w:color w:val="000000"/>
                <w:sz w:val="24"/>
                <w:szCs w:val="24"/>
                <w:lang w:bidi="en-US"/>
              </w:rPr>
              <w:t>Howrah</w:t>
            </w:r>
          </w:p>
        </w:tc>
      </w:tr>
    </w:tbl>
    <w:p w:rsidR="00924D60" w:rsidRPr="00DC7FBE" w:rsidRDefault="006B4F7F" w:rsidP="00D44F45">
      <w:pPr>
        <w:tabs>
          <w:tab w:val="left" w:pos="0"/>
        </w:tabs>
        <w:suppressAutoHyphens/>
        <w:spacing w:after="0" w:line="240" w:lineRule="auto"/>
        <w:ind w:left="720"/>
        <w:jc w:val="center"/>
        <w:rPr>
          <w:sz w:val="24"/>
          <w:szCs w:val="24"/>
        </w:rPr>
      </w:pPr>
      <w:r w:rsidRPr="006B4F7F">
        <w:rPr>
          <w:noProof/>
          <w:sz w:val="24"/>
          <w:szCs w:val="24"/>
        </w:rPr>
        <w:pict>
          <v:shape id="Text Box 13" o:spid="_x0000_s1035" type="#_x0000_t202" style="position:absolute;left:0;text-align:left;margin-left:-1.5pt;margin-top:11.05pt;width:539.25pt;height:21pt;z-index:2516746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" fillcolor="#d8d8d8 [2732]" stroked="f" strokeweight=".5pt">
            <v:textbox>
              <w:txbxContent>
                <w:p w:rsidR="00812CD8" w:rsidRPr="00F03F8A" w:rsidRDefault="00EF5CF9" w:rsidP="00812CD8">
                  <w:pPr>
                    <w:rPr>
                      <w:b/>
                      <w:color w:val="000000" w:themeColor="text1"/>
                      <w:sz w:val="28"/>
                    </w:rPr>
                  </w:pPr>
                  <w:r>
                    <w:rPr>
                      <w:b/>
                      <w:color w:val="000000" w:themeColor="text1"/>
                      <w:sz w:val="28"/>
                    </w:rPr>
                    <w:t>LANGUAGE</w:t>
                  </w:r>
                  <w:r w:rsidR="00812CD8">
                    <w:rPr>
                      <w:b/>
                      <w:color w:val="000000" w:themeColor="text1"/>
                      <w:sz w:val="28"/>
                    </w:rPr>
                    <w:t xml:space="preserve"> PROFICIENCY</w:t>
                  </w:r>
                </w:p>
                <w:p w:rsidR="00812CD8" w:rsidRPr="00594029" w:rsidRDefault="00812CD8" w:rsidP="00812CD8">
                  <w:pPr>
                    <w:rPr>
                      <w:b/>
                      <w:color w:val="000000" w:themeColor="text1"/>
                      <w:sz w:val="36"/>
                    </w:rPr>
                  </w:pPr>
                </w:p>
              </w:txbxContent>
            </v:textbox>
          </v:shape>
        </w:pict>
      </w:r>
    </w:p>
    <w:p w:rsidR="00812CD8" w:rsidRPr="00DC7FBE" w:rsidRDefault="00812CD8" w:rsidP="00812CD8">
      <w:pPr>
        <w:tabs>
          <w:tab w:val="left" w:pos="0"/>
        </w:tabs>
        <w:suppressAutoHyphens/>
        <w:spacing w:after="0" w:line="240" w:lineRule="auto"/>
        <w:rPr>
          <w:sz w:val="24"/>
          <w:szCs w:val="24"/>
        </w:rPr>
      </w:pPr>
    </w:p>
    <w:p w:rsidR="00812CD8" w:rsidRDefault="00812CD8" w:rsidP="00812CD8">
      <w:pPr>
        <w:tabs>
          <w:tab w:val="left" w:pos="0"/>
        </w:tabs>
        <w:suppressAutoHyphens/>
        <w:spacing w:after="0" w:line="240" w:lineRule="auto"/>
        <w:rPr>
          <w:b/>
          <w:bCs/>
          <w:sz w:val="24"/>
          <w:szCs w:val="24"/>
          <w:u w:val="single"/>
        </w:rPr>
      </w:pPr>
    </w:p>
    <w:tbl>
      <w:tblPr>
        <w:tblStyle w:val="TableGrid"/>
        <w:tblW w:w="7920" w:type="dxa"/>
        <w:tblInd w:w="1548" w:type="dxa"/>
        <w:tblLook w:val="04A0"/>
      </w:tblPr>
      <w:tblGrid>
        <w:gridCol w:w="1620"/>
        <w:gridCol w:w="2340"/>
        <w:gridCol w:w="2754"/>
        <w:gridCol w:w="1206"/>
      </w:tblGrid>
      <w:tr w:rsidR="0092685D" w:rsidTr="009708A8">
        <w:tc>
          <w:tcPr>
            <w:tcW w:w="1620" w:type="dxa"/>
          </w:tcPr>
          <w:p w:rsidR="0092685D" w:rsidRPr="00DC7FBE" w:rsidRDefault="0092685D" w:rsidP="0092685D">
            <w:pPr>
              <w:jc w:val="center"/>
              <w:rPr>
                <w:b/>
                <w:bCs/>
                <w:sz w:val="24"/>
                <w:szCs w:val="24"/>
              </w:rPr>
            </w:pPr>
            <w:r w:rsidRPr="00DC7FBE">
              <w:rPr>
                <w:b/>
                <w:bCs/>
                <w:sz w:val="24"/>
                <w:szCs w:val="24"/>
              </w:rPr>
              <w:t>Language</w:t>
            </w:r>
          </w:p>
        </w:tc>
        <w:tc>
          <w:tcPr>
            <w:tcW w:w="2340" w:type="dxa"/>
          </w:tcPr>
          <w:p w:rsidR="0092685D" w:rsidRPr="00DC7FBE" w:rsidRDefault="0092685D" w:rsidP="0092685D">
            <w:pPr>
              <w:jc w:val="center"/>
              <w:rPr>
                <w:b/>
                <w:bCs/>
                <w:sz w:val="24"/>
                <w:szCs w:val="24"/>
              </w:rPr>
            </w:pPr>
            <w:r w:rsidRPr="00DC7FBE">
              <w:rPr>
                <w:b/>
                <w:bCs/>
                <w:sz w:val="24"/>
                <w:szCs w:val="24"/>
              </w:rPr>
              <w:t>Read</w:t>
            </w:r>
          </w:p>
        </w:tc>
        <w:tc>
          <w:tcPr>
            <w:tcW w:w="2754" w:type="dxa"/>
          </w:tcPr>
          <w:p w:rsidR="0092685D" w:rsidRPr="00DC7FBE" w:rsidRDefault="0092685D" w:rsidP="0092685D">
            <w:pPr>
              <w:jc w:val="center"/>
              <w:rPr>
                <w:b/>
                <w:bCs/>
                <w:sz w:val="24"/>
                <w:szCs w:val="24"/>
              </w:rPr>
            </w:pPr>
            <w:r w:rsidRPr="00DC7FBE">
              <w:rPr>
                <w:b/>
                <w:bCs/>
                <w:sz w:val="24"/>
                <w:szCs w:val="24"/>
              </w:rPr>
              <w:t>Write</w:t>
            </w:r>
          </w:p>
        </w:tc>
        <w:tc>
          <w:tcPr>
            <w:tcW w:w="1206" w:type="dxa"/>
          </w:tcPr>
          <w:p w:rsidR="0092685D" w:rsidRPr="00DC7FBE" w:rsidRDefault="0092685D" w:rsidP="0092685D">
            <w:pPr>
              <w:jc w:val="center"/>
              <w:rPr>
                <w:sz w:val="24"/>
                <w:szCs w:val="24"/>
              </w:rPr>
            </w:pPr>
            <w:r w:rsidRPr="00DC7FBE">
              <w:rPr>
                <w:b/>
                <w:bCs/>
                <w:sz w:val="24"/>
                <w:szCs w:val="24"/>
              </w:rPr>
              <w:t>Speak</w:t>
            </w:r>
          </w:p>
        </w:tc>
      </w:tr>
      <w:tr w:rsidR="0092685D" w:rsidTr="009708A8">
        <w:tc>
          <w:tcPr>
            <w:tcW w:w="1620" w:type="dxa"/>
          </w:tcPr>
          <w:p w:rsidR="0092685D" w:rsidRPr="00DC7FBE" w:rsidRDefault="0092685D" w:rsidP="0092685D">
            <w:pPr>
              <w:jc w:val="center"/>
              <w:rPr>
                <w:rFonts w:cs="Times New Roman"/>
                <w:sz w:val="24"/>
                <w:szCs w:val="24"/>
              </w:rPr>
            </w:pPr>
            <w:r w:rsidRPr="00DC7FBE">
              <w:rPr>
                <w:rFonts w:cs="Times New Roman"/>
                <w:sz w:val="24"/>
                <w:szCs w:val="24"/>
              </w:rPr>
              <w:t>English</w:t>
            </w:r>
          </w:p>
        </w:tc>
        <w:tc>
          <w:tcPr>
            <w:tcW w:w="2340" w:type="dxa"/>
          </w:tcPr>
          <w:p w:rsidR="0092685D" w:rsidRPr="00DC7FBE" w:rsidRDefault="0092685D" w:rsidP="0092685D">
            <w:pPr>
              <w:jc w:val="center"/>
              <w:rPr>
                <w:rFonts w:cs="Times New Roman"/>
                <w:sz w:val="24"/>
                <w:szCs w:val="24"/>
              </w:rPr>
            </w:pPr>
            <w:r w:rsidRPr="00DC7FBE">
              <w:rPr>
                <w:rFonts w:cs="Times New Roman"/>
                <w:sz w:val="24"/>
                <w:szCs w:val="24"/>
              </w:rPr>
              <w:t>Yes</w:t>
            </w:r>
          </w:p>
        </w:tc>
        <w:tc>
          <w:tcPr>
            <w:tcW w:w="2754" w:type="dxa"/>
          </w:tcPr>
          <w:p w:rsidR="0092685D" w:rsidRPr="00DC7FBE" w:rsidRDefault="0092685D" w:rsidP="0092685D">
            <w:pPr>
              <w:jc w:val="center"/>
              <w:rPr>
                <w:rFonts w:cs="Times New Roman"/>
                <w:sz w:val="24"/>
                <w:szCs w:val="24"/>
              </w:rPr>
            </w:pPr>
            <w:r w:rsidRPr="00DC7FBE">
              <w:rPr>
                <w:rFonts w:cs="Times New Roman"/>
                <w:sz w:val="24"/>
                <w:szCs w:val="24"/>
              </w:rPr>
              <w:t>Yes</w:t>
            </w:r>
          </w:p>
        </w:tc>
        <w:tc>
          <w:tcPr>
            <w:tcW w:w="1206" w:type="dxa"/>
          </w:tcPr>
          <w:p w:rsidR="0092685D" w:rsidRPr="00DC7FBE" w:rsidRDefault="0092685D" w:rsidP="0092685D">
            <w:pPr>
              <w:jc w:val="center"/>
              <w:rPr>
                <w:rFonts w:cs="Times New Roman"/>
                <w:b/>
                <w:sz w:val="24"/>
                <w:szCs w:val="24"/>
                <w:u w:val="single"/>
              </w:rPr>
            </w:pPr>
            <w:r w:rsidRPr="00DC7FBE">
              <w:rPr>
                <w:rFonts w:cs="Times New Roman"/>
                <w:sz w:val="24"/>
                <w:szCs w:val="24"/>
              </w:rPr>
              <w:t>Yes</w:t>
            </w:r>
          </w:p>
        </w:tc>
      </w:tr>
      <w:tr w:rsidR="0092685D" w:rsidTr="009708A8">
        <w:tc>
          <w:tcPr>
            <w:tcW w:w="1620" w:type="dxa"/>
          </w:tcPr>
          <w:p w:rsidR="0092685D" w:rsidRPr="00DC7FBE" w:rsidRDefault="0092685D" w:rsidP="0092685D">
            <w:pPr>
              <w:jc w:val="center"/>
              <w:rPr>
                <w:rFonts w:cs="Times New Roman"/>
                <w:sz w:val="24"/>
                <w:szCs w:val="24"/>
              </w:rPr>
            </w:pPr>
            <w:r w:rsidRPr="00DC7FBE">
              <w:rPr>
                <w:rFonts w:cs="Times New Roman"/>
                <w:sz w:val="24"/>
                <w:szCs w:val="24"/>
              </w:rPr>
              <w:t>Hindi</w:t>
            </w:r>
          </w:p>
        </w:tc>
        <w:tc>
          <w:tcPr>
            <w:tcW w:w="2340" w:type="dxa"/>
          </w:tcPr>
          <w:p w:rsidR="0092685D" w:rsidRPr="00DC7FBE" w:rsidRDefault="0092685D" w:rsidP="0092685D">
            <w:pPr>
              <w:jc w:val="center"/>
              <w:rPr>
                <w:rFonts w:cs="Times New Roman"/>
                <w:b/>
                <w:sz w:val="24"/>
                <w:szCs w:val="24"/>
                <w:u w:val="single"/>
              </w:rPr>
            </w:pPr>
            <w:r w:rsidRPr="00DC7FBE">
              <w:rPr>
                <w:rFonts w:cs="Times New Roman"/>
                <w:sz w:val="24"/>
                <w:szCs w:val="24"/>
              </w:rPr>
              <w:t>Yes</w:t>
            </w:r>
          </w:p>
        </w:tc>
        <w:tc>
          <w:tcPr>
            <w:tcW w:w="2754" w:type="dxa"/>
          </w:tcPr>
          <w:p w:rsidR="0092685D" w:rsidRPr="00DC7FBE" w:rsidRDefault="0092685D" w:rsidP="0092685D">
            <w:pPr>
              <w:jc w:val="center"/>
              <w:rPr>
                <w:rFonts w:cs="Times New Roman"/>
                <w:b/>
                <w:sz w:val="24"/>
                <w:szCs w:val="24"/>
                <w:u w:val="single"/>
              </w:rPr>
            </w:pPr>
            <w:r w:rsidRPr="00DC7FBE">
              <w:rPr>
                <w:rFonts w:cs="Times New Roman"/>
                <w:sz w:val="24"/>
                <w:szCs w:val="24"/>
              </w:rPr>
              <w:t>Yes</w:t>
            </w:r>
          </w:p>
        </w:tc>
        <w:tc>
          <w:tcPr>
            <w:tcW w:w="1206" w:type="dxa"/>
          </w:tcPr>
          <w:p w:rsidR="0092685D" w:rsidRPr="00DC7FBE" w:rsidRDefault="0092685D" w:rsidP="0092685D">
            <w:pPr>
              <w:jc w:val="center"/>
              <w:rPr>
                <w:rFonts w:cs="Times New Roman"/>
                <w:b/>
                <w:sz w:val="24"/>
                <w:szCs w:val="24"/>
                <w:u w:val="single"/>
              </w:rPr>
            </w:pPr>
            <w:r w:rsidRPr="00DC7FBE">
              <w:rPr>
                <w:rFonts w:cs="Times New Roman"/>
                <w:sz w:val="24"/>
                <w:szCs w:val="24"/>
              </w:rPr>
              <w:t>Yes</w:t>
            </w:r>
          </w:p>
        </w:tc>
      </w:tr>
      <w:tr w:rsidR="0092685D" w:rsidTr="009708A8">
        <w:tc>
          <w:tcPr>
            <w:tcW w:w="1620" w:type="dxa"/>
          </w:tcPr>
          <w:p w:rsidR="0092685D" w:rsidRPr="00DC7FBE" w:rsidRDefault="0092685D" w:rsidP="0092685D">
            <w:pPr>
              <w:jc w:val="center"/>
              <w:rPr>
                <w:rFonts w:cs="Times New Roman"/>
                <w:sz w:val="24"/>
                <w:szCs w:val="24"/>
              </w:rPr>
            </w:pPr>
            <w:r w:rsidRPr="00DC7FBE">
              <w:rPr>
                <w:rFonts w:cs="Times New Roman"/>
                <w:sz w:val="24"/>
                <w:szCs w:val="24"/>
              </w:rPr>
              <w:t>Bengali</w:t>
            </w:r>
          </w:p>
        </w:tc>
        <w:tc>
          <w:tcPr>
            <w:tcW w:w="2340" w:type="dxa"/>
          </w:tcPr>
          <w:p w:rsidR="0092685D" w:rsidRPr="00DC7FBE" w:rsidRDefault="0092685D" w:rsidP="0092685D">
            <w:pPr>
              <w:jc w:val="center"/>
              <w:rPr>
                <w:rFonts w:cs="Times New Roman"/>
                <w:b/>
                <w:sz w:val="24"/>
                <w:szCs w:val="24"/>
                <w:u w:val="single"/>
              </w:rPr>
            </w:pPr>
            <w:r w:rsidRPr="00DC7FBE">
              <w:rPr>
                <w:rFonts w:cs="Times New Roman"/>
                <w:sz w:val="24"/>
                <w:szCs w:val="24"/>
              </w:rPr>
              <w:t>No</w:t>
            </w:r>
          </w:p>
        </w:tc>
        <w:tc>
          <w:tcPr>
            <w:tcW w:w="2754" w:type="dxa"/>
          </w:tcPr>
          <w:p w:rsidR="0092685D" w:rsidRPr="00DC7FBE" w:rsidRDefault="0092685D" w:rsidP="0092685D">
            <w:pPr>
              <w:jc w:val="center"/>
              <w:rPr>
                <w:rFonts w:cs="Times New Roman"/>
                <w:b/>
                <w:sz w:val="24"/>
                <w:szCs w:val="24"/>
                <w:u w:val="single"/>
              </w:rPr>
            </w:pPr>
            <w:r w:rsidRPr="00DC7FBE">
              <w:rPr>
                <w:rFonts w:cs="Times New Roman"/>
                <w:sz w:val="24"/>
                <w:szCs w:val="24"/>
              </w:rPr>
              <w:t>No</w:t>
            </w:r>
          </w:p>
        </w:tc>
        <w:tc>
          <w:tcPr>
            <w:tcW w:w="1206" w:type="dxa"/>
          </w:tcPr>
          <w:p w:rsidR="0092685D" w:rsidRPr="00DC7FBE" w:rsidRDefault="0092685D" w:rsidP="0092685D">
            <w:pPr>
              <w:jc w:val="center"/>
              <w:rPr>
                <w:rFonts w:cs="Times New Roman"/>
                <w:b/>
                <w:sz w:val="24"/>
                <w:szCs w:val="24"/>
                <w:u w:val="single"/>
              </w:rPr>
            </w:pPr>
            <w:r w:rsidRPr="00DC7FBE">
              <w:rPr>
                <w:rFonts w:cs="Times New Roman"/>
                <w:sz w:val="24"/>
                <w:szCs w:val="24"/>
              </w:rPr>
              <w:t>Yes</w:t>
            </w:r>
          </w:p>
        </w:tc>
      </w:tr>
      <w:tr w:rsidR="0092685D" w:rsidTr="009708A8">
        <w:tc>
          <w:tcPr>
            <w:tcW w:w="1620" w:type="dxa"/>
          </w:tcPr>
          <w:p w:rsidR="0092685D" w:rsidRPr="00DC7FBE" w:rsidRDefault="0092685D" w:rsidP="0092685D">
            <w:pPr>
              <w:jc w:val="center"/>
              <w:rPr>
                <w:rFonts w:cs="Times New Roman"/>
                <w:sz w:val="24"/>
                <w:szCs w:val="24"/>
              </w:rPr>
            </w:pPr>
            <w:r w:rsidRPr="00DC7FBE">
              <w:rPr>
                <w:rFonts w:cs="Times New Roman"/>
                <w:sz w:val="24"/>
                <w:szCs w:val="24"/>
              </w:rPr>
              <w:t>Urdu</w:t>
            </w:r>
          </w:p>
        </w:tc>
        <w:tc>
          <w:tcPr>
            <w:tcW w:w="2340" w:type="dxa"/>
          </w:tcPr>
          <w:p w:rsidR="0092685D" w:rsidRPr="00DC7FBE" w:rsidRDefault="0092685D" w:rsidP="0092685D">
            <w:pPr>
              <w:jc w:val="center"/>
              <w:rPr>
                <w:rFonts w:cs="Times New Roman"/>
                <w:b/>
                <w:sz w:val="24"/>
                <w:szCs w:val="24"/>
                <w:u w:val="single"/>
              </w:rPr>
            </w:pPr>
            <w:r w:rsidRPr="00DC7FBE">
              <w:rPr>
                <w:rFonts w:cs="Times New Roman"/>
                <w:sz w:val="24"/>
                <w:szCs w:val="24"/>
              </w:rPr>
              <w:t>Yes</w:t>
            </w:r>
          </w:p>
        </w:tc>
        <w:tc>
          <w:tcPr>
            <w:tcW w:w="2754" w:type="dxa"/>
          </w:tcPr>
          <w:p w:rsidR="0092685D" w:rsidRPr="00DC7FBE" w:rsidRDefault="0092685D" w:rsidP="0092685D">
            <w:pPr>
              <w:jc w:val="center"/>
              <w:rPr>
                <w:rFonts w:cs="Times New Roman"/>
                <w:b/>
                <w:sz w:val="24"/>
                <w:szCs w:val="24"/>
                <w:u w:val="single"/>
              </w:rPr>
            </w:pPr>
            <w:r w:rsidRPr="00DC7FBE">
              <w:rPr>
                <w:rFonts w:cs="Times New Roman"/>
                <w:sz w:val="24"/>
                <w:szCs w:val="24"/>
              </w:rPr>
              <w:t>Yes</w:t>
            </w:r>
          </w:p>
        </w:tc>
        <w:tc>
          <w:tcPr>
            <w:tcW w:w="1206" w:type="dxa"/>
          </w:tcPr>
          <w:p w:rsidR="0092685D" w:rsidRPr="00DC7FBE" w:rsidRDefault="0092685D" w:rsidP="0092685D">
            <w:pPr>
              <w:jc w:val="center"/>
              <w:rPr>
                <w:rFonts w:cs="Times New Roman"/>
                <w:b/>
                <w:sz w:val="24"/>
                <w:szCs w:val="24"/>
                <w:u w:val="single"/>
              </w:rPr>
            </w:pPr>
            <w:r w:rsidRPr="00DC7FBE">
              <w:rPr>
                <w:rFonts w:cs="Times New Roman"/>
                <w:sz w:val="24"/>
                <w:szCs w:val="24"/>
              </w:rPr>
              <w:t>Yes</w:t>
            </w:r>
          </w:p>
        </w:tc>
      </w:tr>
    </w:tbl>
    <w:p w:rsidR="003A6C74" w:rsidRPr="00DC7FBE" w:rsidRDefault="006B4F7F" w:rsidP="003A6C74">
      <w:pPr>
        <w:tabs>
          <w:tab w:val="left" w:pos="360"/>
        </w:tabs>
        <w:suppressAutoHyphens/>
        <w:spacing w:after="0" w:line="240" w:lineRule="auto"/>
        <w:ind w:right="-36"/>
        <w:rPr>
          <w:sz w:val="24"/>
          <w:szCs w:val="24"/>
        </w:rPr>
      </w:pPr>
      <w:r w:rsidRPr="006B4F7F">
        <w:rPr>
          <w:noProof/>
          <w:sz w:val="24"/>
          <w:szCs w:val="24"/>
        </w:rPr>
        <w:pict>
          <v:shape id="Text Box 15" o:spid="_x0000_s1038" type="#_x0000_t202" style="position:absolute;margin-left:0;margin-top:11.2pt;width:539.25pt;height:21pt;z-index:2516787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" fillcolor="#d8d8d8 [2732]" stroked="f" strokeweight=".5pt">
            <v:textbox>
              <w:txbxContent>
                <w:p w:rsidR="00217AEA" w:rsidRPr="00F03F8A" w:rsidRDefault="00217AEA" w:rsidP="00217AEA">
                  <w:pPr>
                    <w:rPr>
                      <w:b/>
                      <w:color w:val="000000" w:themeColor="text1"/>
                      <w:sz w:val="28"/>
                    </w:rPr>
                  </w:pPr>
                  <w:r>
                    <w:rPr>
                      <w:b/>
                      <w:color w:val="000000" w:themeColor="text1"/>
                      <w:sz w:val="28"/>
                    </w:rPr>
                    <w:t>OTHER INTERESTS</w:t>
                  </w:r>
                </w:p>
                <w:p w:rsidR="00217AEA" w:rsidRPr="00594029" w:rsidRDefault="00217AEA" w:rsidP="00217AEA">
                  <w:pPr>
                    <w:rPr>
                      <w:b/>
                      <w:color w:val="000000" w:themeColor="text1"/>
                      <w:sz w:val="36"/>
                    </w:rPr>
                  </w:pPr>
                </w:p>
              </w:txbxContent>
            </v:textbox>
          </v:shape>
        </w:pict>
      </w:r>
    </w:p>
    <w:p w:rsidR="003D0BD0" w:rsidRPr="00DC7FBE" w:rsidRDefault="003D0BD0" w:rsidP="00541311">
      <w:pPr>
        <w:numPr>
          <w:ilvl w:val="0"/>
          <w:numId w:val="28"/>
        </w:numPr>
        <w:tabs>
          <w:tab w:val="left" w:pos="360"/>
        </w:tabs>
        <w:suppressAutoHyphens/>
        <w:spacing w:after="0" w:line="240" w:lineRule="auto"/>
        <w:ind w:right="-36"/>
        <w:rPr>
          <w:sz w:val="24"/>
          <w:szCs w:val="24"/>
        </w:rPr>
      </w:pPr>
    </w:p>
    <w:p w:rsidR="003D0BD0" w:rsidRPr="00DC7FBE" w:rsidRDefault="003D0BD0" w:rsidP="003D0BD0">
      <w:pPr>
        <w:tabs>
          <w:tab w:val="left" w:pos="360"/>
        </w:tabs>
        <w:suppressAutoHyphens/>
        <w:spacing w:after="0" w:line="240" w:lineRule="auto"/>
        <w:ind w:right="-36"/>
        <w:rPr>
          <w:sz w:val="24"/>
          <w:szCs w:val="24"/>
        </w:rPr>
      </w:pPr>
    </w:p>
    <w:p w:rsidR="00735365" w:rsidRPr="00DC7FBE" w:rsidRDefault="00D44F45" w:rsidP="00D44F45">
      <w:pPr>
        <w:pStyle w:val="ListParagraph"/>
        <w:numPr>
          <w:ilvl w:val="0"/>
          <w:numId w:val="34"/>
        </w:numPr>
        <w:rPr>
          <w:sz w:val="24"/>
          <w:szCs w:val="24"/>
        </w:rPr>
      </w:pPr>
      <w:r w:rsidRPr="00DC7FBE">
        <w:rPr>
          <w:rFonts w:cs="Times New Roman"/>
          <w:sz w:val="24"/>
          <w:szCs w:val="24"/>
        </w:rPr>
        <w:t>Listening to Music &amp; travelling.</w:t>
      </w:r>
    </w:p>
    <w:p w:rsidR="003A6C74" w:rsidRPr="00DC7FBE" w:rsidRDefault="00D70C25" w:rsidP="00BE0B27">
      <w:pPr>
        <w:rPr>
          <w:sz w:val="24"/>
          <w:szCs w:val="24"/>
        </w:rPr>
      </w:pPr>
      <w:r w:rsidRPr="00DC7FBE">
        <w:rPr>
          <w:sz w:val="24"/>
          <w:szCs w:val="24"/>
        </w:rPr>
        <w:t>(</w:t>
      </w:r>
      <w:r w:rsidR="00D44F45" w:rsidRPr="00DC7FBE">
        <w:rPr>
          <w:sz w:val="24"/>
          <w:szCs w:val="24"/>
        </w:rPr>
        <w:t>MD RASHID ANSARI</w:t>
      </w:r>
      <w:r w:rsidRPr="00DC7FBE">
        <w:rPr>
          <w:sz w:val="24"/>
          <w:szCs w:val="24"/>
        </w:rPr>
        <w:t>)</w:t>
      </w:r>
    </w:p>
    <w:sectPr w:rsidR="003A6C74" w:rsidRPr="00DC7FBE" w:rsidSect="00C251F2">
      <w:headerReference w:type="default" r:id="rId10"/>
      <w:pgSz w:w="12240" w:h="15840"/>
      <w:pgMar w:top="63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2BE" w:rsidRDefault="00F402BE" w:rsidP="00D575D1">
      <w:pPr>
        <w:spacing w:after="0" w:line="240" w:lineRule="auto"/>
      </w:pPr>
      <w:r>
        <w:separator/>
      </w:r>
    </w:p>
  </w:endnote>
  <w:endnote w:type="continuationSeparator" w:id="1">
    <w:p w:rsidR="00F402BE" w:rsidRDefault="00F402BE" w:rsidP="00D575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NimbusSanL-Bold-Identity-H">
    <w:altName w:val="MS Mincho"/>
    <w:panose1 w:val="00000000000000000000"/>
    <w:charset w:val="80"/>
    <w:family w:val="auto"/>
    <w:notTrueType/>
    <w:pitch w:val="default"/>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2BE" w:rsidRDefault="00F402BE" w:rsidP="00D575D1">
      <w:pPr>
        <w:spacing w:after="0" w:line="240" w:lineRule="auto"/>
      </w:pPr>
      <w:r>
        <w:separator/>
      </w:r>
    </w:p>
  </w:footnote>
  <w:footnote w:type="continuationSeparator" w:id="1">
    <w:p w:rsidR="00F402BE" w:rsidRDefault="00F402BE" w:rsidP="00D575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140" w:rsidRPr="006D5140" w:rsidRDefault="006D5140" w:rsidP="006D5140">
    <w:pPr>
      <w:pStyle w:val="Header"/>
      <w:rPr>
        <w:rFonts w:ascii="Garamond" w:hAnsi="Garamond" w:cs="Garamond"/>
        <w:b/>
        <w:bCs/>
        <w:sz w:val="20"/>
        <w:szCs w:val="20"/>
      </w:rPr>
    </w:pPr>
    <w:r w:rsidRPr="006D5140">
      <w:rPr>
        <w:rFonts w:ascii="Garamond" w:hAnsi="Garamond" w:cs="Garamond"/>
        <w:b/>
        <w:bCs/>
        <w:i/>
        <w:iCs/>
        <w:noProof/>
        <w:color w:val="333399"/>
        <w:sz w:val="20"/>
        <w:szCs w:val="20"/>
        <w:lang w:val="en-IN" w:eastAsia="en-IN"/>
      </w:rPr>
      <w:drawing>
        <wp:anchor distT="0" distB="0" distL="114300" distR="114300" simplePos="0" relativeHeight="251660288" behindDoc="1" locked="0" layoutInCell="1" allowOverlap="1">
          <wp:simplePos x="0" y="0"/>
          <wp:positionH relativeFrom="column">
            <wp:posOffset>5581650</wp:posOffset>
          </wp:positionH>
          <wp:positionV relativeFrom="paragraph">
            <wp:posOffset>-114300</wp:posOffset>
          </wp:positionV>
          <wp:extent cx="1371600" cy="352425"/>
          <wp:effectExtent l="19050" t="0" r="0" b="0"/>
          <wp:wrapNone/>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371600" cy="352425"/>
                  </a:xfrm>
                  <a:prstGeom prst="rect">
                    <a:avLst/>
                  </a:prstGeom>
                  <a:noFill/>
                  <a:ln w="9525">
                    <a:noFill/>
                    <a:miter lim="800000"/>
                    <a:headEnd/>
                    <a:tailEnd/>
                  </a:ln>
                </pic:spPr>
              </pic:pic>
            </a:graphicData>
          </a:graphic>
        </wp:anchor>
      </w:drawing>
    </w:r>
    <w:r w:rsidRPr="006D5140">
      <w:rPr>
        <w:rFonts w:ascii="Garamond" w:hAnsi="Garamond" w:cs="Garamond"/>
        <w:b/>
        <w:bCs/>
        <w:i/>
        <w:iCs/>
        <w:color w:val="333399"/>
        <w:sz w:val="20"/>
        <w:szCs w:val="20"/>
      </w:rPr>
      <w:t>INDIAN INSTITUTE OF SOCIAL WELFARE &amp; BUSINESS MANAGEMENT, KOLKATA</w:t>
    </w:r>
    <w:r w:rsidRPr="006D5140">
      <w:rPr>
        <w:rFonts w:ascii="Garamond" w:hAnsi="Garamond" w:cs="Garamond"/>
        <w:b/>
        <w:bCs/>
        <w:sz w:val="20"/>
        <w:szCs w:val="20"/>
      </w:rPr>
      <w:tab/>
    </w:r>
  </w:p>
  <w:p w:rsidR="00C251F2" w:rsidRPr="00F22FDF" w:rsidRDefault="00C251F2" w:rsidP="00C251F2">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3"/>
    <w:multiLevelType w:val="multilevel"/>
    <w:tmpl w:val="00000003"/>
    <w:name w:val="WW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multilevel"/>
    <w:tmpl w:val="00000004"/>
    <w:name w:val="WWNum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5"/>
    <w:multiLevelType w:val="multilevel"/>
    <w:tmpl w:val="00000005"/>
    <w:name w:val="WWNum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6"/>
    <w:multiLevelType w:val="multilevel"/>
    <w:tmpl w:val="00000006"/>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6">
    <w:nsid w:val="03063710"/>
    <w:multiLevelType w:val="hybridMultilevel"/>
    <w:tmpl w:val="2772A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C43912"/>
    <w:multiLevelType w:val="multilevel"/>
    <w:tmpl w:val="564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82775B"/>
    <w:multiLevelType w:val="multilevel"/>
    <w:tmpl w:val="E4205B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5E9459F"/>
    <w:multiLevelType w:val="hybridMultilevel"/>
    <w:tmpl w:val="4990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466373"/>
    <w:multiLevelType w:val="hybridMultilevel"/>
    <w:tmpl w:val="F3361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C52CAE"/>
    <w:multiLevelType w:val="hybridMultilevel"/>
    <w:tmpl w:val="7780F4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0E1B79"/>
    <w:multiLevelType w:val="hybridMultilevel"/>
    <w:tmpl w:val="B8A06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D300B8"/>
    <w:multiLevelType w:val="hybridMultilevel"/>
    <w:tmpl w:val="7B284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0F4026"/>
    <w:multiLevelType w:val="hybridMultilevel"/>
    <w:tmpl w:val="61E06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F6408A"/>
    <w:multiLevelType w:val="hybridMultilevel"/>
    <w:tmpl w:val="4836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984FFC"/>
    <w:multiLevelType w:val="hybridMultilevel"/>
    <w:tmpl w:val="6F4C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BA7552"/>
    <w:multiLevelType w:val="hybridMultilevel"/>
    <w:tmpl w:val="5B6A8B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B72E52"/>
    <w:multiLevelType w:val="hybridMultilevel"/>
    <w:tmpl w:val="7C180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B46357"/>
    <w:multiLevelType w:val="multilevel"/>
    <w:tmpl w:val="83AA9BC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0">
    <w:nsid w:val="5C5207DD"/>
    <w:multiLevelType w:val="hybridMultilevel"/>
    <w:tmpl w:val="66A0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D61D8"/>
    <w:multiLevelType w:val="hybridMultilevel"/>
    <w:tmpl w:val="C7C68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5F4E3A"/>
    <w:multiLevelType w:val="hybridMultilevel"/>
    <w:tmpl w:val="8F1ED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E76C29"/>
    <w:multiLevelType w:val="hybridMultilevel"/>
    <w:tmpl w:val="1684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8665E4"/>
    <w:multiLevelType w:val="hybridMultilevel"/>
    <w:tmpl w:val="910E6D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F7349F"/>
    <w:multiLevelType w:val="hybridMultilevel"/>
    <w:tmpl w:val="0A56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18"/>
  </w:num>
  <w:num w:numId="12">
    <w:abstractNumId w:val="11"/>
  </w:num>
  <w:num w:numId="13">
    <w:abstractNumId w:val="13"/>
  </w:num>
  <w:num w:numId="14">
    <w:abstractNumId w:val="12"/>
  </w:num>
  <w:num w:numId="15">
    <w:abstractNumId w:val="10"/>
  </w:num>
  <w:num w:numId="16">
    <w:abstractNumId w:val="6"/>
  </w:num>
  <w:num w:numId="17">
    <w:abstractNumId w:val="7"/>
  </w:num>
  <w:num w:numId="18">
    <w:abstractNumId w:val="21"/>
  </w:num>
  <w:num w:numId="19">
    <w:abstractNumId w:val="24"/>
  </w:num>
  <w:num w:numId="20">
    <w:abstractNumId w:val="14"/>
  </w:num>
  <w:num w:numId="21">
    <w:abstractNumId w:val="4"/>
  </w:num>
  <w:num w:numId="22">
    <w:abstractNumId w:val="17"/>
  </w:num>
  <w:num w:numId="23">
    <w:abstractNumId w:val="0"/>
  </w:num>
  <w:num w:numId="24">
    <w:abstractNumId w:val="19"/>
  </w:num>
  <w:num w:numId="25">
    <w:abstractNumId w:val="1"/>
  </w:num>
  <w:num w:numId="26">
    <w:abstractNumId w:val="3"/>
  </w:num>
  <w:num w:numId="27">
    <w:abstractNumId w:val="5"/>
  </w:num>
  <w:num w:numId="28">
    <w:abstractNumId w:val="22"/>
  </w:num>
  <w:num w:numId="29">
    <w:abstractNumId w:val="2"/>
  </w:num>
  <w:num w:numId="30">
    <w:abstractNumId w:val="9"/>
  </w:num>
  <w:num w:numId="31">
    <w:abstractNumId w:val="23"/>
  </w:num>
  <w:num w:numId="32">
    <w:abstractNumId w:val="20"/>
  </w:num>
  <w:num w:numId="33">
    <w:abstractNumId w:val="25"/>
  </w:num>
  <w:num w:numId="34">
    <w:abstractNumId w:val="15"/>
  </w:num>
  <w:num w:numId="3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D575D1"/>
    <w:rsid w:val="000165E3"/>
    <w:rsid w:val="0002350D"/>
    <w:rsid w:val="000639CA"/>
    <w:rsid w:val="00064A46"/>
    <w:rsid w:val="000871BA"/>
    <w:rsid w:val="00090FD0"/>
    <w:rsid w:val="00101494"/>
    <w:rsid w:val="00127E17"/>
    <w:rsid w:val="00133062"/>
    <w:rsid w:val="00136864"/>
    <w:rsid w:val="001400DE"/>
    <w:rsid w:val="00156807"/>
    <w:rsid w:val="001848DC"/>
    <w:rsid w:val="001C0B2B"/>
    <w:rsid w:val="001E1063"/>
    <w:rsid w:val="001E4D84"/>
    <w:rsid w:val="00211C48"/>
    <w:rsid w:val="00217AEA"/>
    <w:rsid w:val="00262C2E"/>
    <w:rsid w:val="00292E04"/>
    <w:rsid w:val="002A6ACD"/>
    <w:rsid w:val="002C623A"/>
    <w:rsid w:val="002F6B49"/>
    <w:rsid w:val="00316AA8"/>
    <w:rsid w:val="00332A5B"/>
    <w:rsid w:val="00362407"/>
    <w:rsid w:val="00373C85"/>
    <w:rsid w:val="003A41DB"/>
    <w:rsid w:val="003A6C74"/>
    <w:rsid w:val="003D0BD0"/>
    <w:rsid w:val="003D552F"/>
    <w:rsid w:val="003E2BB5"/>
    <w:rsid w:val="00400574"/>
    <w:rsid w:val="004143CB"/>
    <w:rsid w:val="0045182E"/>
    <w:rsid w:val="004767C6"/>
    <w:rsid w:val="004B0771"/>
    <w:rsid w:val="004F16AC"/>
    <w:rsid w:val="00513137"/>
    <w:rsid w:val="00534969"/>
    <w:rsid w:val="005517FD"/>
    <w:rsid w:val="00584E12"/>
    <w:rsid w:val="0058661D"/>
    <w:rsid w:val="005902DE"/>
    <w:rsid w:val="00594029"/>
    <w:rsid w:val="0059680F"/>
    <w:rsid w:val="005A7DE9"/>
    <w:rsid w:val="005D47AF"/>
    <w:rsid w:val="00630F21"/>
    <w:rsid w:val="006441B9"/>
    <w:rsid w:val="00653E75"/>
    <w:rsid w:val="006751A0"/>
    <w:rsid w:val="0068013B"/>
    <w:rsid w:val="00693DD1"/>
    <w:rsid w:val="006B4F7F"/>
    <w:rsid w:val="006C0D47"/>
    <w:rsid w:val="006C3DDD"/>
    <w:rsid w:val="006D5140"/>
    <w:rsid w:val="006D71C5"/>
    <w:rsid w:val="00715FDA"/>
    <w:rsid w:val="00726D9B"/>
    <w:rsid w:val="0073417C"/>
    <w:rsid w:val="00735365"/>
    <w:rsid w:val="00743E18"/>
    <w:rsid w:val="007C50D6"/>
    <w:rsid w:val="007C594B"/>
    <w:rsid w:val="007E489A"/>
    <w:rsid w:val="00812CD8"/>
    <w:rsid w:val="008273D8"/>
    <w:rsid w:val="0085047F"/>
    <w:rsid w:val="00867DEE"/>
    <w:rsid w:val="00891738"/>
    <w:rsid w:val="008A4D4F"/>
    <w:rsid w:val="008B34BA"/>
    <w:rsid w:val="008B5943"/>
    <w:rsid w:val="00911097"/>
    <w:rsid w:val="00916BFB"/>
    <w:rsid w:val="00924D60"/>
    <w:rsid w:val="0092685D"/>
    <w:rsid w:val="00936964"/>
    <w:rsid w:val="009422EA"/>
    <w:rsid w:val="00946E3C"/>
    <w:rsid w:val="009708A8"/>
    <w:rsid w:val="00985B13"/>
    <w:rsid w:val="009A1D5C"/>
    <w:rsid w:val="009A296F"/>
    <w:rsid w:val="009B4D9A"/>
    <w:rsid w:val="009E3D78"/>
    <w:rsid w:val="009F14FA"/>
    <w:rsid w:val="00A30B3E"/>
    <w:rsid w:val="00AA2DA9"/>
    <w:rsid w:val="00AC56C1"/>
    <w:rsid w:val="00BA44CB"/>
    <w:rsid w:val="00BD7649"/>
    <w:rsid w:val="00BE0B27"/>
    <w:rsid w:val="00C251F2"/>
    <w:rsid w:val="00C53EDE"/>
    <w:rsid w:val="00C81205"/>
    <w:rsid w:val="00D17DF1"/>
    <w:rsid w:val="00D31D94"/>
    <w:rsid w:val="00D44F45"/>
    <w:rsid w:val="00D47B6E"/>
    <w:rsid w:val="00D51D5C"/>
    <w:rsid w:val="00D575D1"/>
    <w:rsid w:val="00D670E6"/>
    <w:rsid w:val="00D70C25"/>
    <w:rsid w:val="00DC7FBE"/>
    <w:rsid w:val="00DE753F"/>
    <w:rsid w:val="00E317DE"/>
    <w:rsid w:val="00E44D91"/>
    <w:rsid w:val="00E474DF"/>
    <w:rsid w:val="00E54714"/>
    <w:rsid w:val="00E933B4"/>
    <w:rsid w:val="00EF172A"/>
    <w:rsid w:val="00EF2048"/>
    <w:rsid w:val="00EF5CF9"/>
    <w:rsid w:val="00F03F8A"/>
    <w:rsid w:val="00F05FF9"/>
    <w:rsid w:val="00F22FDF"/>
    <w:rsid w:val="00F402BE"/>
    <w:rsid w:val="00F753CB"/>
    <w:rsid w:val="00FE4609"/>
    <w:rsid w:val="00FF28A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D1"/>
  </w:style>
  <w:style w:type="paragraph" w:styleId="Heading1">
    <w:name w:val="heading 1"/>
    <w:basedOn w:val="Normal"/>
    <w:next w:val="Normal"/>
    <w:link w:val="Heading1Char"/>
    <w:uiPriority w:val="9"/>
    <w:qFormat/>
    <w:rsid w:val="00D575D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575D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575D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575D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575D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575D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575D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75D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75D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5D1"/>
    <w:pPr>
      <w:tabs>
        <w:tab w:val="center" w:pos="4680"/>
        <w:tab w:val="right" w:pos="9360"/>
      </w:tabs>
    </w:pPr>
  </w:style>
  <w:style w:type="character" w:customStyle="1" w:styleId="HeaderChar">
    <w:name w:val="Header Char"/>
    <w:basedOn w:val="DefaultParagraphFont"/>
    <w:link w:val="Header"/>
    <w:uiPriority w:val="99"/>
    <w:rsid w:val="00D575D1"/>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D575D1"/>
    <w:pPr>
      <w:tabs>
        <w:tab w:val="center" w:pos="4680"/>
        <w:tab w:val="right" w:pos="9360"/>
      </w:tabs>
    </w:pPr>
  </w:style>
  <w:style w:type="character" w:customStyle="1" w:styleId="FooterChar">
    <w:name w:val="Footer Char"/>
    <w:basedOn w:val="DefaultParagraphFont"/>
    <w:link w:val="Footer"/>
    <w:uiPriority w:val="99"/>
    <w:rsid w:val="00D575D1"/>
    <w:rPr>
      <w:rFonts w:ascii="Times New Roman" w:eastAsia="Times New Roman" w:hAnsi="Times New Roman" w:cs="Times New Roman"/>
      <w:sz w:val="24"/>
      <w:szCs w:val="24"/>
      <w:lang w:eastAsia="ar-SA"/>
    </w:rPr>
  </w:style>
  <w:style w:type="paragraph" w:styleId="Title">
    <w:name w:val="Title"/>
    <w:basedOn w:val="Normal"/>
    <w:next w:val="Normal"/>
    <w:link w:val="TitleChar"/>
    <w:uiPriority w:val="10"/>
    <w:qFormat/>
    <w:rsid w:val="00D575D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575D1"/>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575D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575D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575D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575D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575D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575D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575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75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75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575D1"/>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575D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575D1"/>
    <w:rPr>
      <w:color w:val="5A5A5A" w:themeColor="text1" w:themeTint="A5"/>
      <w:spacing w:val="10"/>
    </w:rPr>
  </w:style>
  <w:style w:type="character" w:styleId="Strong">
    <w:name w:val="Strong"/>
    <w:basedOn w:val="DefaultParagraphFont"/>
    <w:uiPriority w:val="22"/>
    <w:qFormat/>
    <w:rsid w:val="00D575D1"/>
    <w:rPr>
      <w:b/>
      <w:bCs/>
      <w:color w:val="000000" w:themeColor="text1"/>
    </w:rPr>
  </w:style>
  <w:style w:type="character" w:styleId="Emphasis">
    <w:name w:val="Emphasis"/>
    <w:basedOn w:val="DefaultParagraphFont"/>
    <w:uiPriority w:val="20"/>
    <w:qFormat/>
    <w:rsid w:val="00D575D1"/>
    <w:rPr>
      <w:i/>
      <w:iCs/>
      <w:color w:val="auto"/>
    </w:rPr>
  </w:style>
  <w:style w:type="paragraph" w:styleId="NoSpacing">
    <w:name w:val="No Spacing"/>
    <w:uiPriority w:val="1"/>
    <w:qFormat/>
    <w:rsid w:val="00D575D1"/>
    <w:pPr>
      <w:spacing w:after="0" w:line="240" w:lineRule="auto"/>
    </w:pPr>
  </w:style>
  <w:style w:type="paragraph" w:styleId="Quote">
    <w:name w:val="Quote"/>
    <w:basedOn w:val="Normal"/>
    <w:next w:val="Normal"/>
    <w:link w:val="QuoteChar"/>
    <w:uiPriority w:val="29"/>
    <w:qFormat/>
    <w:rsid w:val="00D575D1"/>
    <w:pPr>
      <w:spacing w:before="160"/>
      <w:ind w:left="720" w:right="720"/>
    </w:pPr>
    <w:rPr>
      <w:i/>
      <w:iCs/>
      <w:color w:val="000000" w:themeColor="text1"/>
    </w:rPr>
  </w:style>
  <w:style w:type="character" w:customStyle="1" w:styleId="QuoteChar">
    <w:name w:val="Quote Char"/>
    <w:basedOn w:val="DefaultParagraphFont"/>
    <w:link w:val="Quote"/>
    <w:uiPriority w:val="29"/>
    <w:rsid w:val="00D575D1"/>
    <w:rPr>
      <w:i/>
      <w:iCs/>
      <w:color w:val="000000" w:themeColor="text1"/>
    </w:rPr>
  </w:style>
  <w:style w:type="paragraph" w:styleId="IntenseQuote">
    <w:name w:val="Intense Quote"/>
    <w:basedOn w:val="Normal"/>
    <w:next w:val="Normal"/>
    <w:link w:val="IntenseQuoteChar"/>
    <w:uiPriority w:val="30"/>
    <w:qFormat/>
    <w:rsid w:val="00D575D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575D1"/>
    <w:rPr>
      <w:color w:val="000000" w:themeColor="text1"/>
      <w:shd w:val="clear" w:color="auto" w:fill="F2F2F2" w:themeFill="background1" w:themeFillShade="F2"/>
    </w:rPr>
  </w:style>
  <w:style w:type="character" w:styleId="SubtleEmphasis">
    <w:name w:val="Subtle Emphasis"/>
    <w:basedOn w:val="DefaultParagraphFont"/>
    <w:uiPriority w:val="19"/>
    <w:qFormat/>
    <w:rsid w:val="00D575D1"/>
    <w:rPr>
      <w:i/>
      <w:iCs/>
      <w:color w:val="404040" w:themeColor="text1" w:themeTint="BF"/>
    </w:rPr>
  </w:style>
  <w:style w:type="character" w:styleId="IntenseEmphasis">
    <w:name w:val="Intense Emphasis"/>
    <w:basedOn w:val="DefaultParagraphFont"/>
    <w:uiPriority w:val="21"/>
    <w:qFormat/>
    <w:rsid w:val="00D575D1"/>
    <w:rPr>
      <w:b/>
      <w:bCs/>
      <w:i/>
      <w:iCs/>
      <w:caps/>
    </w:rPr>
  </w:style>
  <w:style w:type="character" w:styleId="SubtleReference">
    <w:name w:val="Subtle Reference"/>
    <w:basedOn w:val="DefaultParagraphFont"/>
    <w:uiPriority w:val="31"/>
    <w:qFormat/>
    <w:rsid w:val="00D575D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75D1"/>
    <w:rPr>
      <w:b/>
      <w:bCs/>
      <w:smallCaps/>
      <w:u w:val="single"/>
    </w:rPr>
  </w:style>
  <w:style w:type="character" w:styleId="BookTitle">
    <w:name w:val="Book Title"/>
    <w:basedOn w:val="DefaultParagraphFont"/>
    <w:uiPriority w:val="33"/>
    <w:qFormat/>
    <w:rsid w:val="00D575D1"/>
    <w:rPr>
      <w:b w:val="0"/>
      <w:bCs w:val="0"/>
      <w:smallCaps/>
      <w:spacing w:val="5"/>
    </w:rPr>
  </w:style>
  <w:style w:type="paragraph" w:styleId="TOCHeading">
    <w:name w:val="TOC Heading"/>
    <w:basedOn w:val="Heading1"/>
    <w:next w:val="Normal"/>
    <w:uiPriority w:val="39"/>
    <w:semiHidden/>
    <w:unhideWhenUsed/>
    <w:qFormat/>
    <w:rsid w:val="00D575D1"/>
    <w:pPr>
      <w:outlineLvl w:val="9"/>
    </w:pPr>
  </w:style>
  <w:style w:type="character" w:styleId="Hyperlink">
    <w:name w:val="Hyperlink"/>
    <w:basedOn w:val="DefaultParagraphFont"/>
    <w:uiPriority w:val="99"/>
    <w:unhideWhenUsed/>
    <w:rsid w:val="00D575D1"/>
    <w:rPr>
      <w:color w:val="0563C1" w:themeColor="hyperlink"/>
      <w:u w:val="single"/>
    </w:rPr>
  </w:style>
  <w:style w:type="paragraph" w:styleId="ListParagraph">
    <w:name w:val="List Paragraph"/>
    <w:basedOn w:val="Normal"/>
    <w:uiPriority w:val="34"/>
    <w:qFormat/>
    <w:rsid w:val="00594029"/>
    <w:pPr>
      <w:ind w:left="720"/>
      <w:contextualSpacing/>
    </w:pPr>
  </w:style>
  <w:style w:type="table" w:customStyle="1" w:styleId="TableGridLight1">
    <w:name w:val="Table Grid Light1"/>
    <w:basedOn w:val="TableNormal"/>
    <w:uiPriority w:val="40"/>
    <w:rsid w:val="009A1D5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7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3D8"/>
    <w:rPr>
      <w:rFonts w:ascii="Tahoma" w:hAnsi="Tahoma" w:cs="Tahoma"/>
      <w:sz w:val="16"/>
      <w:szCs w:val="16"/>
    </w:rPr>
  </w:style>
  <w:style w:type="paragraph" w:styleId="BodyText">
    <w:name w:val="Body Text"/>
    <w:basedOn w:val="Normal"/>
    <w:link w:val="BodyTextChar"/>
    <w:rsid w:val="00136864"/>
    <w:pPr>
      <w:keepNext/>
      <w:tabs>
        <w:tab w:val="left" w:pos="540"/>
        <w:tab w:val="left" w:pos="3420"/>
      </w:tabs>
      <w:spacing w:after="0" w:line="240" w:lineRule="auto"/>
      <w:jc w:val="both"/>
    </w:pPr>
    <w:rPr>
      <w:rFonts w:ascii="Times New Roman" w:eastAsia="Times New Roman" w:hAnsi="Times New Roman" w:cs="Times New Roman"/>
      <w:snapToGrid w:val="0"/>
      <w:kern w:val="28"/>
      <w:sz w:val="24"/>
      <w:szCs w:val="20"/>
    </w:rPr>
  </w:style>
  <w:style w:type="character" w:customStyle="1" w:styleId="BodyTextChar">
    <w:name w:val="Body Text Char"/>
    <w:basedOn w:val="DefaultParagraphFont"/>
    <w:link w:val="BodyText"/>
    <w:rsid w:val="00136864"/>
    <w:rPr>
      <w:rFonts w:ascii="Times New Roman" w:eastAsia="Times New Roman" w:hAnsi="Times New Roman" w:cs="Times New Roman"/>
      <w:snapToGrid w:val="0"/>
      <w:kern w:val="28"/>
      <w:sz w:val="24"/>
      <w:szCs w:val="20"/>
    </w:rPr>
  </w:style>
  <w:style w:type="character" w:customStyle="1" w:styleId="apple-style-span">
    <w:name w:val="apple-style-span"/>
    <w:basedOn w:val="DefaultParagraphFont"/>
    <w:rsid w:val="002F6B49"/>
  </w:style>
  <w:style w:type="table" w:styleId="TableGrid">
    <w:name w:val="Table Grid"/>
    <w:basedOn w:val="TableNormal"/>
    <w:uiPriority w:val="39"/>
    <w:rsid w:val="00D44F4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0815471">
      <w:bodyDiv w:val="1"/>
      <w:marLeft w:val="0"/>
      <w:marRight w:val="0"/>
      <w:marTop w:val="0"/>
      <w:marBottom w:val="0"/>
      <w:divBdr>
        <w:top w:val="none" w:sz="0" w:space="0" w:color="auto"/>
        <w:left w:val="none" w:sz="0" w:space="0" w:color="auto"/>
        <w:bottom w:val="none" w:sz="0" w:space="0" w:color="auto"/>
        <w:right w:val="none" w:sz="0" w:space="0" w:color="auto"/>
      </w:divBdr>
      <w:divsChild>
        <w:div w:id="34892508">
          <w:marLeft w:val="0"/>
          <w:marRight w:val="0"/>
          <w:marTop w:val="0"/>
          <w:marBottom w:val="0"/>
          <w:divBdr>
            <w:top w:val="none" w:sz="0" w:space="0" w:color="auto"/>
            <w:left w:val="none" w:sz="0" w:space="0" w:color="auto"/>
            <w:bottom w:val="none" w:sz="0" w:space="0" w:color="auto"/>
            <w:right w:val="none" w:sz="0" w:space="0" w:color="auto"/>
          </w:divBdr>
          <w:divsChild>
            <w:div w:id="13576478">
              <w:marLeft w:val="0"/>
              <w:marRight w:val="0"/>
              <w:marTop w:val="0"/>
              <w:marBottom w:val="0"/>
              <w:divBdr>
                <w:top w:val="none" w:sz="0" w:space="0" w:color="auto"/>
                <w:left w:val="none" w:sz="0" w:space="0" w:color="auto"/>
                <w:bottom w:val="none" w:sz="0" w:space="0" w:color="auto"/>
                <w:right w:val="none" w:sz="0" w:space="0" w:color="auto"/>
              </w:divBdr>
              <w:divsChild>
                <w:div w:id="728578939">
                  <w:marLeft w:val="0"/>
                  <w:marRight w:val="0"/>
                  <w:marTop w:val="0"/>
                  <w:marBottom w:val="0"/>
                  <w:divBdr>
                    <w:top w:val="single" w:sz="48" w:space="0" w:color="FFFFFF"/>
                    <w:left w:val="single" w:sz="48" w:space="0" w:color="FFFFFF"/>
                    <w:bottom w:val="single" w:sz="48" w:space="0" w:color="FFFFFF"/>
                    <w:right w:val="single" w:sz="48" w:space="0" w:color="FFFFFF"/>
                  </w:divBdr>
                  <w:divsChild>
                    <w:div w:id="1901552595">
                      <w:marLeft w:val="0"/>
                      <w:marRight w:val="0"/>
                      <w:marTop w:val="0"/>
                      <w:marBottom w:val="0"/>
                      <w:divBdr>
                        <w:top w:val="none" w:sz="0" w:space="0" w:color="auto"/>
                        <w:left w:val="none" w:sz="0" w:space="0" w:color="auto"/>
                        <w:bottom w:val="none" w:sz="0" w:space="0" w:color="auto"/>
                        <w:right w:val="none" w:sz="0" w:space="0" w:color="auto"/>
                      </w:divBdr>
                      <w:divsChild>
                        <w:div w:id="219832927">
                          <w:marLeft w:val="0"/>
                          <w:marRight w:val="0"/>
                          <w:marTop w:val="0"/>
                          <w:marBottom w:val="0"/>
                          <w:divBdr>
                            <w:top w:val="none" w:sz="0" w:space="0" w:color="auto"/>
                            <w:left w:val="none" w:sz="0" w:space="0" w:color="auto"/>
                            <w:bottom w:val="none" w:sz="0" w:space="0" w:color="auto"/>
                            <w:right w:val="none" w:sz="0" w:space="0" w:color="auto"/>
                          </w:divBdr>
                          <w:divsChild>
                            <w:div w:id="820463678">
                              <w:marLeft w:val="0"/>
                              <w:marRight w:val="0"/>
                              <w:marTop w:val="0"/>
                              <w:marBottom w:val="0"/>
                              <w:divBdr>
                                <w:top w:val="none" w:sz="0" w:space="0" w:color="auto"/>
                                <w:left w:val="none" w:sz="0" w:space="0" w:color="auto"/>
                                <w:bottom w:val="none" w:sz="0" w:space="0" w:color="auto"/>
                                <w:right w:val="none" w:sz="0" w:space="0" w:color="auto"/>
                              </w:divBdr>
                              <w:divsChild>
                                <w:div w:id="524052472">
                                  <w:marLeft w:val="0"/>
                                  <w:marRight w:val="0"/>
                                  <w:marTop w:val="0"/>
                                  <w:marBottom w:val="0"/>
                                  <w:divBdr>
                                    <w:top w:val="none" w:sz="0" w:space="0" w:color="auto"/>
                                    <w:left w:val="none" w:sz="0" w:space="0" w:color="auto"/>
                                    <w:bottom w:val="none" w:sz="0" w:space="0" w:color="auto"/>
                                    <w:right w:val="none" w:sz="0" w:space="0" w:color="auto"/>
                                  </w:divBdr>
                                  <w:divsChild>
                                    <w:div w:id="13847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rashid.ansari786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52922-CB20-4272-8D03-E39778888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Prosenjit</dc:creator>
  <cp:lastModifiedBy>Ambuj</cp:lastModifiedBy>
  <cp:revision>2</cp:revision>
  <dcterms:created xsi:type="dcterms:W3CDTF">2017-05-31T03:45:00Z</dcterms:created>
  <dcterms:modified xsi:type="dcterms:W3CDTF">2017-05-31T03:45:00Z</dcterms:modified>
</cp:coreProperties>
</file>