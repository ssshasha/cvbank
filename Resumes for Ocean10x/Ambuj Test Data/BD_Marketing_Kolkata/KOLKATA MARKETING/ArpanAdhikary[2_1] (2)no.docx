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86F" w:rsidRPr="00B24949" w:rsidRDefault="00037350" w:rsidP="00F7686F">
      <w:pPr>
        <w:pStyle w:val="Heading1"/>
        <w:ind w:left="0" w:firstLine="0"/>
        <w:rPr>
          <w:rFonts w:ascii="Times New Roman" w:hAnsi="Times New Roman" w:cs="Times New Roman"/>
          <w:sz w:val="24"/>
          <w:szCs w:val="24"/>
        </w:rPr>
      </w:pPr>
      <w:r w:rsidRPr="00037350"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134.05pt;margin-top:14.85pt;width:221pt;height:85.8pt;z-index:251665408;mso-width-relative:margin;mso-height-relative:margin" strokecolor="white [3212]">
            <v:textbox style="mso-next-textbox:#_x0000_s1030">
              <w:txbxContent>
                <w:p w:rsidR="00555757" w:rsidRPr="0023157D" w:rsidRDefault="002172DA" w:rsidP="0023157D">
                  <w:pPr>
                    <w:pStyle w:val="Heading1"/>
                    <w:spacing w:before="0"/>
                    <w:ind w:left="0" w:firstLine="0"/>
                    <w:jc w:val="center"/>
                    <w:rPr>
                      <w:rFonts w:ascii="Times New Roman" w:eastAsia="Times New Roman" w:hAnsi="Times New Roman" w:cs="Times New Roman"/>
                      <w:bCs w:val="0"/>
                      <w:sz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bCs w:val="0"/>
                      <w:sz w:val="24"/>
                    </w:rPr>
                    <w:t>ARPAN ADHIKARY</w:t>
                  </w:r>
                </w:p>
                <w:p w:rsidR="00F7686F" w:rsidRDefault="00F7686F" w:rsidP="00182CB5">
                  <w:pPr>
                    <w:jc w:val="center"/>
                  </w:pPr>
                </w:p>
                <w:p w:rsidR="0023157D" w:rsidRDefault="0023157D" w:rsidP="00182CB5">
                  <w:pPr>
                    <w:jc w:val="center"/>
                  </w:pPr>
                </w:p>
                <w:p w:rsidR="0023157D" w:rsidRPr="00C6609F" w:rsidRDefault="00FB4759" w:rsidP="00182CB5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Phone No. – (+91) 9038160496</w:t>
                  </w:r>
                </w:p>
                <w:p w:rsidR="0023157D" w:rsidRDefault="00B62EC6" w:rsidP="00182CB5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E-Mail – </w:t>
                  </w:r>
                  <w:hyperlink r:id="rId6" w:history="1">
                    <w:r w:rsidR="00322659" w:rsidRPr="00E509B0">
                      <w:rPr>
                        <w:rStyle w:val="Hyperlink"/>
                        <w:sz w:val="18"/>
                      </w:rPr>
                      <w:t>arpanadhikary@its.edu.in</w:t>
                    </w:r>
                  </w:hyperlink>
                </w:p>
                <w:p w:rsidR="00322659" w:rsidRDefault="00322659" w:rsidP="00182CB5">
                  <w:pPr>
                    <w:jc w:val="center"/>
                  </w:pPr>
                  <w:r>
                    <w:rPr>
                      <w:sz w:val="18"/>
                    </w:rPr>
                    <w:t xml:space="preserve">                 </w:t>
                  </w:r>
                </w:p>
              </w:txbxContent>
            </v:textbox>
          </v:shape>
        </w:pict>
      </w:r>
      <w:r w:rsidRPr="00037350"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 id="_x0000_s1029" type="#_x0000_t202" style="position:absolute;margin-left:353.1pt;margin-top:11.35pt;width:168.15pt;height:101.85pt;z-index:251663360;mso-width-relative:margin;mso-height-relative:margin" strokecolor="white [3212]">
            <v:textbox style="mso-next-textbox:#_x0000_s1029">
              <w:txbxContent>
                <w:p w:rsidR="00F7686F" w:rsidRDefault="00F7686F" w:rsidP="00330E88">
                  <w:pPr>
                    <w:jc w:val="center"/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pict>
          <v:shape id="_x0000_s1034" type="#_x0000_t202" style="position:absolute;margin-left:-17.25pt;margin-top:1.7pt;width:153pt;height:113.1pt;z-index:251666432" stroked="f">
            <v:textbox style="mso-next-textbox:#_x0000_s1034">
              <w:txbxContent>
                <w:p w:rsidR="00987FDF" w:rsidRDefault="007807B5">
                  <w:r>
                    <w:rPr>
                      <w:noProof/>
                      <w:lang w:val="en-IN" w:eastAsia="en-IN"/>
                    </w:rPr>
                    <w:drawing>
                      <wp:inline distT="0" distB="0" distL="0" distR="0">
                        <wp:extent cx="1221354" cy="1343771"/>
                        <wp:effectExtent l="19050" t="0" r="0" b="0"/>
                        <wp:docPr id="2" name="Picture 1" descr="ARPAN PROFESSIONAL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RPAN PROFESSIONAL.jp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22407" cy="13449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B35473" w:rsidRPr="00B24949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F7686F" w:rsidRPr="00B24949" w:rsidRDefault="00F7686F" w:rsidP="00F7686F">
      <w:pPr>
        <w:pStyle w:val="Heading1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F7686F" w:rsidRPr="00B24949" w:rsidRDefault="00F7686F" w:rsidP="00F7686F">
      <w:pPr>
        <w:pStyle w:val="Heading1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3B79B9" w:rsidRPr="00B24949" w:rsidRDefault="00B35473" w:rsidP="00F7686F">
      <w:pPr>
        <w:pStyle w:val="Heading1"/>
        <w:ind w:left="0" w:firstLine="0"/>
        <w:rPr>
          <w:rFonts w:ascii="Times New Roman" w:hAnsi="Times New Roman" w:cs="Times New Roman"/>
          <w:sz w:val="24"/>
          <w:szCs w:val="24"/>
          <w:lang w:val="fr-FR"/>
        </w:rPr>
      </w:pPr>
      <w:r w:rsidRPr="00B24949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3B79B9" w:rsidRPr="00B24949" w:rsidRDefault="00037350" w:rsidP="003B79B9">
      <w:pPr>
        <w:rPr>
          <w:rFonts w:ascii="Times New Roman" w:hAnsi="Times New Roman"/>
          <w:sz w:val="24"/>
          <w:szCs w:val="24"/>
          <w:lang w:val="fr-FR"/>
        </w:rPr>
      </w:pPr>
      <w:r w:rsidRPr="00037350">
        <w:rPr>
          <w:rFonts w:ascii="Times New Roman" w:hAnsi="Times New Roman"/>
          <w:sz w:val="24"/>
          <w:szCs w:val="24"/>
        </w:rPr>
        <w:pict>
          <v:line id="_x0000_s1027" style="position:absolute;z-index:251661312" from="-8.25pt,6.9pt" to="477.75pt,6.9pt" strokeweight=".26mm">
            <v:stroke joinstyle="miter"/>
          </v:line>
        </w:pict>
      </w:r>
      <w:r w:rsidR="003B79B9" w:rsidRPr="00B24949">
        <w:rPr>
          <w:rFonts w:ascii="Times New Roman" w:hAnsi="Times New Roman"/>
          <w:sz w:val="24"/>
          <w:szCs w:val="24"/>
          <w:lang w:val="fr-FR"/>
        </w:rPr>
        <w:tab/>
      </w:r>
      <w:r w:rsidR="003B79B9" w:rsidRPr="00B24949">
        <w:rPr>
          <w:rFonts w:ascii="Times New Roman" w:hAnsi="Times New Roman"/>
          <w:sz w:val="24"/>
          <w:szCs w:val="24"/>
          <w:lang w:val="fr-FR"/>
        </w:rPr>
        <w:tab/>
      </w:r>
      <w:r w:rsidR="003B79B9" w:rsidRPr="00B24949">
        <w:rPr>
          <w:rFonts w:ascii="Times New Roman" w:hAnsi="Times New Roman"/>
          <w:sz w:val="24"/>
          <w:szCs w:val="24"/>
          <w:lang w:val="fr-FR"/>
        </w:rPr>
        <w:tab/>
      </w:r>
      <w:r w:rsidR="003B79B9" w:rsidRPr="00B24949">
        <w:rPr>
          <w:rFonts w:ascii="Times New Roman" w:hAnsi="Times New Roman"/>
          <w:sz w:val="24"/>
          <w:szCs w:val="24"/>
          <w:lang w:val="fr-FR"/>
        </w:rPr>
        <w:tab/>
      </w:r>
      <w:r w:rsidR="003B79B9" w:rsidRPr="00B24949">
        <w:rPr>
          <w:rFonts w:ascii="Times New Roman" w:hAnsi="Times New Roman"/>
          <w:sz w:val="24"/>
          <w:szCs w:val="24"/>
          <w:lang w:val="fr-FR"/>
        </w:rPr>
        <w:tab/>
      </w:r>
    </w:p>
    <w:p w:rsidR="003B79B9" w:rsidRPr="00493581" w:rsidRDefault="003B79B9" w:rsidP="009F65AA">
      <w:pPr>
        <w:jc w:val="both"/>
        <w:rPr>
          <w:rFonts w:ascii="Times New Roman" w:hAnsi="Times New Roman"/>
          <w:b/>
          <w:sz w:val="24"/>
          <w:szCs w:val="24"/>
        </w:rPr>
      </w:pPr>
      <w:r w:rsidRPr="00493581">
        <w:rPr>
          <w:rFonts w:ascii="Times New Roman" w:hAnsi="Times New Roman"/>
          <w:b/>
          <w:sz w:val="24"/>
          <w:szCs w:val="24"/>
        </w:rPr>
        <w:t>CAREER OBJECTIVE</w:t>
      </w:r>
      <w:r w:rsidR="00493581">
        <w:rPr>
          <w:rFonts w:ascii="Times New Roman" w:hAnsi="Times New Roman"/>
          <w:b/>
          <w:sz w:val="24"/>
          <w:szCs w:val="24"/>
        </w:rPr>
        <w:t>:-</w:t>
      </w:r>
    </w:p>
    <w:p w:rsidR="00F22436" w:rsidRDefault="00F22436" w:rsidP="00F22436">
      <w:pPr>
        <w:jc w:val="both"/>
        <w:rPr>
          <w:rFonts w:ascii="Times New Roman" w:hAnsi="Times New Roman"/>
          <w:sz w:val="24"/>
          <w:szCs w:val="24"/>
        </w:rPr>
      </w:pPr>
    </w:p>
    <w:p w:rsidR="00F06B90" w:rsidRDefault="00F22436" w:rsidP="00F22436">
      <w:pPr>
        <w:jc w:val="both"/>
        <w:rPr>
          <w:rFonts w:ascii="Times New Roman" w:hAnsi="Times New Roman"/>
          <w:sz w:val="24"/>
          <w:szCs w:val="24"/>
        </w:rPr>
      </w:pPr>
      <w:r w:rsidRPr="00080A7E">
        <w:rPr>
          <w:rFonts w:ascii="Times New Roman" w:hAnsi="Times New Roman"/>
          <w:sz w:val="24"/>
          <w:szCs w:val="24"/>
        </w:rPr>
        <w:t>To be part of an organization where I can apply my knowledge, collaboration, interpersonal skill and efficiently to achieve the organization goal.</w:t>
      </w:r>
    </w:p>
    <w:p w:rsidR="00F22436" w:rsidRDefault="00F22436" w:rsidP="00F06B90">
      <w:pPr>
        <w:jc w:val="both"/>
        <w:rPr>
          <w:rFonts w:ascii="Times New Roman" w:hAnsi="Times New Roman"/>
          <w:b/>
          <w:sz w:val="24"/>
          <w:szCs w:val="24"/>
        </w:rPr>
      </w:pPr>
    </w:p>
    <w:p w:rsidR="00F06B90" w:rsidRPr="004C7FD3" w:rsidRDefault="00F06B90" w:rsidP="00F06B90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KEY SKILL:-</w:t>
      </w:r>
    </w:p>
    <w:p w:rsidR="00F06B90" w:rsidRPr="00217686" w:rsidRDefault="001C51E9" w:rsidP="00F06B90">
      <w:pPr>
        <w:pStyle w:val="ListParagraph"/>
        <w:numPr>
          <w:ilvl w:val="0"/>
          <w:numId w:val="29"/>
        </w:numPr>
        <w:tabs>
          <w:tab w:val="left" w:pos="567"/>
        </w:tabs>
        <w:ind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Customer Relations</w:t>
      </w:r>
      <w:r w:rsidR="00F06B90" w:rsidRPr="00217686">
        <w:rPr>
          <w:rFonts w:ascii="Times New Roman" w:hAnsi="Times New Roman"/>
          <w:sz w:val="24"/>
          <w:szCs w:val="24"/>
        </w:rPr>
        <w:t>.</w:t>
      </w:r>
    </w:p>
    <w:p w:rsidR="00F06B90" w:rsidRPr="00217686" w:rsidRDefault="005F771C" w:rsidP="00F06B90">
      <w:pPr>
        <w:pStyle w:val="ListParagraph"/>
        <w:numPr>
          <w:ilvl w:val="0"/>
          <w:numId w:val="29"/>
        </w:numPr>
        <w:tabs>
          <w:tab w:val="left" w:pos="567"/>
        </w:tabs>
        <w:ind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Customer Handling</w:t>
      </w:r>
      <w:r w:rsidR="00B65227">
        <w:rPr>
          <w:rFonts w:ascii="Times New Roman" w:hAnsi="Times New Roman"/>
          <w:sz w:val="24"/>
          <w:szCs w:val="24"/>
        </w:rPr>
        <w:t>.</w:t>
      </w:r>
    </w:p>
    <w:p w:rsidR="005F771C" w:rsidRDefault="00F06B90" w:rsidP="005F771C">
      <w:pPr>
        <w:pStyle w:val="ListParagraph"/>
        <w:numPr>
          <w:ilvl w:val="0"/>
          <w:numId w:val="29"/>
        </w:numPr>
        <w:tabs>
          <w:tab w:val="left" w:pos="567"/>
        </w:tabs>
        <w:ind w:hanging="720"/>
        <w:rPr>
          <w:rFonts w:ascii="Times New Roman" w:hAnsi="Times New Roman"/>
          <w:sz w:val="24"/>
          <w:szCs w:val="24"/>
        </w:rPr>
      </w:pPr>
      <w:r w:rsidRPr="00217686">
        <w:rPr>
          <w:rFonts w:ascii="Times New Roman" w:hAnsi="Times New Roman"/>
          <w:sz w:val="24"/>
          <w:szCs w:val="24"/>
        </w:rPr>
        <w:t>Self confident &amp; Optimistic.</w:t>
      </w:r>
    </w:p>
    <w:p w:rsidR="00F06B90" w:rsidRPr="005F771C" w:rsidRDefault="005F771C" w:rsidP="005F771C">
      <w:pPr>
        <w:pStyle w:val="ListParagraph"/>
        <w:numPr>
          <w:ilvl w:val="0"/>
          <w:numId w:val="29"/>
        </w:numPr>
        <w:tabs>
          <w:tab w:val="left" w:pos="567"/>
        </w:tabs>
        <w:ind w:hanging="720"/>
        <w:rPr>
          <w:rFonts w:ascii="Times New Roman" w:hAnsi="Times New Roman"/>
          <w:sz w:val="24"/>
          <w:szCs w:val="24"/>
        </w:rPr>
      </w:pPr>
      <w:r w:rsidRPr="005F771C">
        <w:rPr>
          <w:rFonts w:ascii="Times New Roman" w:hAnsi="Times New Roman"/>
          <w:sz w:val="24"/>
          <w:szCs w:val="24"/>
        </w:rPr>
        <w:t>Customer service</w:t>
      </w:r>
      <w:r w:rsidR="004C7FD3" w:rsidRPr="005F771C">
        <w:rPr>
          <w:rFonts w:ascii="Times New Roman" w:hAnsi="Times New Roman"/>
          <w:sz w:val="24"/>
          <w:szCs w:val="24"/>
        </w:rPr>
        <w:t>.</w:t>
      </w:r>
    </w:p>
    <w:p w:rsidR="004C7FD3" w:rsidRPr="00F06B90" w:rsidRDefault="00CB6799" w:rsidP="00F06B90">
      <w:pPr>
        <w:pStyle w:val="ListParagraph"/>
        <w:numPr>
          <w:ilvl w:val="0"/>
          <w:numId w:val="29"/>
        </w:numPr>
        <w:tabs>
          <w:tab w:val="left" w:pos="567"/>
        </w:tabs>
        <w:ind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>Persuader</w:t>
      </w:r>
    </w:p>
    <w:p w:rsidR="003B79B9" w:rsidRPr="00F06B90" w:rsidRDefault="00F06B90" w:rsidP="00DB1584">
      <w:pPr>
        <w:widowControl w:val="0"/>
        <w:pBdr>
          <w:bottom w:val="single" w:sz="4" w:space="1" w:color="000000"/>
        </w:pBdr>
        <w:shd w:val="clear" w:color="auto" w:fill="E5E5E5"/>
        <w:tabs>
          <w:tab w:val="center" w:pos="4514"/>
        </w:tabs>
        <w:jc w:val="center"/>
        <w:rPr>
          <w:rFonts w:ascii="Times New Roman" w:hAnsi="Times New Roman"/>
          <w:b/>
          <w:sz w:val="24"/>
          <w:szCs w:val="24"/>
        </w:rPr>
      </w:pPr>
      <w:r w:rsidRPr="00F06B90">
        <w:rPr>
          <w:rFonts w:ascii="Times New Roman" w:hAnsi="Times New Roman"/>
          <w:b/>
          <w:color w:val="000000"/>
          <w:sz w:val="24"/>
          <w:szCs w:val="24"/>
        </w:rPr>
        <w:t>EXPERIENCE</w:t>
      </w:r>
    </w:p>
    <w:p w:rsidR="00711F7E" w:rsidRDefault="00711F7E" w:rsidP="00F22436">
      <w:pPr>
        <w:pStyle w:val="BodyText3"/>
        <w:jc w:val="both"/>
        <w:rPr>
          <w:rFonts w:ascii="Arial" w:hAnsi="Arial" w:cs="Arial"/>
          <w:b/>
          <w:color w:val="333333"/>
          <w:sz w:val="24"/>
          <w:szCs w:val="24"/>
          <w:shd w:val="clear" w:color="auto" w:fill="F4F4F4"/>
        </w:rPr>
      </w:pPr>
    </w:p>
    <w:p w:rsidR="007177D8" w:rsidRPr="003D4EC0" w:rsidRDefault="00711F7E" w:rsidP="00F22436">
      <w:pPr>
        <w:pStyle w:val="BodyText3"/>
        <w:jc w:val="both"/>
        <w:rPr>
          <w:rFonts w:ascii="Arial" w:hAnsi="Arial" w:cs="Arial"/>
          <w:b/>
          <w:color w:val="000000" w:themeColor="text1"/>
          <w:sz w:val="24"/>
          <w:szCs w:val="24"/>
          <w:shd w:val="clear" w:color="auto" w:fill="F4F4F4"/>
        </w:rPr>
      </w:pPr>
      <w:r w:rsidRPr="003D4EC0">
        <w:rPr>
          <w:rFonts w:ascii="Arial" w:hAnsi="Arial" w:cs="Arial"/>
          <w:b/>
          <w:color w:val="000000" w:themeColor="text1"/>
          <w:sz w:val="24"/>
          <w:szCs w:val="24"/>
          <w:shd w:val="clear" w:color="auto" w:fill="F4F4F4"/>
        </w:rPr>
        <w:t>Alstrong Enterprises India Pvt. Ltd</w:t>
      </w:r>
    </w:p>
    <w:p w:rsidR="00711F7E" w:rsidRPr="003D4EC0" w:rsidRDefault="00711F7E" w:rsidP="00F22436">
      <w:pPr>
        <w:pStyle w:val="BodyText3"/>
        <w:jc w:val="both"/>
        <w:rPr>
          <w:rFonts w:ascii="Arial" w:hAnsi="Arial" w:cs="Arial"/>
          <w:color w:val="000000" w:themeColor="text1"/>
          <w:sz w:val="22"/>
          <w:szCs w:val="24"/>
          <w:shd w:val="clear" w:color="auto" w:fill="F4F4F4"/>
        </w:rPr>
      </w:pPr>
      <w:r w:rsidRPr="003D4EC0">
        <w:rPr>
          <w:rFonts w:ascii="Arial" w:hAnsi="Arial" w:cs="Arial"/>
          <w:color w:val="000000" w:themeColor="text1"/>
          <w:sz w:val="22"/>
          <w:szCs w:val="24"/>
          <w:shd w:val="clear" w:color="auto" w:fill="F4F4F4"/>
        </w:rPr>
        <w:t>Tenure: 1</w:t>
      </w:r>
      <w:r w:rsidRPr="003D4EC0">
        <w:rPr>
          <w:rFonts w:ascii="Arial" w:hAnsi="Arial" w:cs="Arial"/>
          <w:color w:val="000000" w:themeColor="text1"/>
          <w:sz w:val="22"/>
          <w:szCs w:val="24"/>
          <w:shd w:val="clear" w:color="auto" w:fill="F4F4F4"/>
          <w:vertAlign w:val="superscript"/>
        </w:rPr>
        <w:t>st</w:t>
      </w:r>
      <w:r w:rsidRPr="003D4EC0">
        <w:rPr>
          <w:rFonts w:ascii="Arial" w:hAnsi="Arial" w:cs="Arial"/>
          <w:color w:val="000000" w:themeColor="text1"/>
          <w:sz w:val="22"/>
          <w:szCs w:val="24"/>
          <w:shd w:val="clear" w:color="auto" w:fill="F4F4F4"/>
        </w:rPr>
        <w:t xml:space="preserve"> April,2016 to Present</w:t>
      </w:r>
    </w:p>
    <w:p w:rsidR="00711F7E" w:rsidRPr="003D4EC0" w:rsidRDefault="00711F7E" w:rsidP="00F22436">
      <w:pPr>
        <w:pStyle w:val="BodyText3"/>
        <w:jc w:val="both"/>
        <w:rPr>
          <w:rFonts w:ascii="Arial" w:hAnsi="Arial" w:cs="Arial"/>
          <w:color w:val="000000" w:themeColor="text1"/>
          <w:sz w:val="22"/>
          <w:szCs w:val="24"/>
          <w:shd w:val="clear" w:color="auto" w:fill="F4F4F4"/>
        </w:rPr>
      </w:pPr>
      <w:r w:rsidRPr="003D4EC0">
        <w:rPr>
          <w:rFonts w:ascii="Arial" w:hAnsi="Arial" w:cs="Arial"/>
          <w:color w:val="000000" w:themeColor="text1"/>
          <w:sz w:val="22"/>
          <w:szCs w:val="24"/>
          <w:shd w:val="clear" w:color="auto" w:fill="F4F4F4"/>
        </w:rPr>
        <w:t>Position:-   Executive sales and Marketing</w:t>
      </w:r>
    </w:p>
    <w:p w:rsidR="00711F7E" w:rsidRPr="003D4EC0" w:rsidRDefault="00711F7E" w:rsidP="00711F7E">
      <w:pPr>
        <w:pStyle w:val="BodyText3"/>
        <w:jc w:val="both"/>
        <w:rPr>
          <w:rFonts w:ascii="Arial" w:hAnsi="Arial" w:cs="Arial"/>
          <w:color w:val="000000" w:themeColor="text1"/>
          <w:sz w:val="22"/>
          <w:szCs w:val="24"/>
          <w:shd w:val="clear" w:color="auto" w:fill="F4F4F4"/>
        </w:rPr>
      </w:pPr>
      <w:r w:rsidRPr="003D4EC0">
        <w:rPr>
          <w:rFonts w:ascii="Arial" w:hAnsi="Arial" w:cs="Arial"/>
          <w:color w:val="000000" w:themeColor="text1"/>
          <w:sz w:val="22"/>
          <w:szCs w:val="24"/>
          <w:shd w:val="clear" w:color="auto" w:fill="F4F4F4"/>
        </w:rPr>
        <w:t>Location:-  Kolkata</w:t>
      </w:r>
    </w:p>
    <w:p w:rsidR="00711F7E" w:rsidRPr="003D4EC0" w:rsidRDefault="00711F7E" w:rsidP="00711F7E">
      <w:pPr>
        <w:pStyle w:val="BodyText3"/>
        <w:jc w:val="both"/>
        <w:rPr>
          <w:rFonts w:ascii="Arial" w:hAnsi="Arial" w:cs="Arial"/>
          <w:color w:val="000000" w:themeColor="text1"/>
          <w:sz w:val="22"/>
          <w:szCs w:val="24"/>
          <w:shd w:val="clear" w:color="auto" w:fill="F4F4F4"/>
        </w:rPr>
      </w:pPr>
      <w:r w:rsidRPr="003D4EC0">
        <w:rPr>
          <w:rFonts w:ascii="Arial" w:hAnsi="Arial" w:cs="Arial"/>
          <w:color w:val="000000" w:themeColor="text1"/>
          <w:sz w:val="22"/>
          <w:szCs w:val="24"/>
          <w:shd w:val="clear" w:color="auto" w:fill="F4F4F4"/>
        </w:rPr>
        <w:t>Responsibilities:</w:t>
      </w:r>
    </w:p>
    <w:p w:rsidR="00711F7E" w:rsidRDefault="00711F7E" w:rsidP="000B1898">
      <w:pPr>
        <w:pStyle w:val="BodyText3"/>
        <w:numPr>
          <w:ilvl w:val="0"/>
          <w:numId w:val="49"/>
        </w:numPr>
        <w:jc w:val="both"/>
        <w:rPr>
          <w:rFonts w:ascii="Times New Roman" w:hAnsi="Times New Roman"/>
          <w:bCs/>
          <w:iCs w:val="0"/>
          <w:color w:val="auto"/>
          <w:sz w:val="22"/>
          <w:szCs w:val="24"/>
        </w:rPr>
      </w:pPr>
      <w:r w:rsidRPr="00711F7E">
        <w:rPr>
          <w:rFonts w:ascii="Times New Roman" w:hAnsi="Times New Roman"/>
          <w:bCs/>
          <w:iCs w:val="0"/>
          <w:color w:val="auto"/>
          <w:sz w:val="22"/>
          <w:szCs w:val="24"/>
        </w:rPr>
        <w:t xml:space="preserve">Managing the entire sales &amp; distribution network for the Howrah </w:t>
      </w:r>
      <w:r>
        <w:rPr>
          <w:rFonts w:ascii="Times New Roman" w:hAnsi="Times New Roman"/>
          <w:bCs/>
          <w:iCs w:val="0"/>
          <w:color w:val="auto"/>
          <w:sz w:val="22"/>
          <w:szCs w:val="24"/>
        </w:rPr>
        <w:t xml:space="preserve">&amp; Kolkata </w:t>
      </w:r>
      <w:r w:rsidRPr="00711F7E">
        <w:rPr>
          <w:rFonts w:ascii="Times New Roman" w:hAnsi="Times New Roman"/>
          <w:bCs/>
          <w:iCs w:val="0"/>
          <w:color w:val="auto"/>
          <w:sz w:val="22"/>
          <w:szCs w:val="24"/>
        </w:rPr>
        <w:t>region.</w:t>
      </w:r>
    </w:p>
    <w:p w:rsidR="000B1898" w:rsidRDefault="000B1898" w:rsidP="000B1898">
      <w:pPr>
        <w:pStyle w:val="BodyText3"/>
        <w:numPr>
          <w:ilvl w:val="0"/>
          <w:numId w:val="49"/>
        </w:numPr>
        <w:jc w:val="both"/>
        <w:rPr>
          <w:rFonts w:ascii="Times New Roman" w:hAnsi="Times New Roman"/>
          <w:bCs/>
          <w:iCs w:val="0"/>
          <w:color w:val="auto"/>
          <w:sz w:val="22"/>
          <w:szCs w:val="24"/>
        </w:rPr>
      </w:pPr>
      <w:r w:rsidRPr="000B1898">
        <w:rPr>
          <w:rFonts w:ascii="Times New Roman" w:hAnsi="Times New Roman"/>
          <w:bCs/>
          <w:iCs w:val="0"/>
          <w:color w:val="auto"/>
          <w:sz w:val="22"/>
          <w:szCs w:val="24"/>
        </w:rPr>
        <w:t>Managing, Coordinating, guiding sales team to execute business plans</w:t>
      </w:r>
      <w:r>
        <w:rPr>
          <w:rFonts w:ascii="Times New Roman" w:hAnsi="Times New Roman"/>
          <w:bCs/>
          <w:iCs w:val="0"/>
          <w:color w:val="auto"/>
          <w:sz w:val="22"/>
          <w:szCs w:val="24"/>
        </w:rPr>
        <w:t>.</w:t>
      </w:r>
    </w:p>
    <w:p w:rsidR="000B1898" w:rsidRDefault="000B1898" w:rsidP="000B1898">
      <w:pPr>
        <w:pStyle w:val="BodyText3"/>
        <w:numPr>
          <w:ilvl w:val="0"/>
          <w:numId w:val="49"/>
        </w:numPr>
        <w:jc w:val="both"/>
        <w:rPr>
          <w:rFonts w:ascii="Times New Roman" w:hAnsi="Times New Roman"/>
          <w:bCs/>
          <w:iCs w:val="0"/>
          <w:color w:val="auto"/>
          <w:sz w:val="22"/>
          <w:szCs w:val="24"/>
        </w:rPr>
      </w:pPr>
      <w:r w:rsidRPr="000B1898">
        <w:rPr>
          <w:rFonts w:ascii="Times New Roman" w:hAnsi="Times New Roman"/>
          <w:bCs/>
          <w:iCs w:val="0"/>
          <w:color w:val="auto"/>
          <w:sz w:val="22"/>
          <w:szCs w:val="24"/>
        </w:rPr>
        <w:t>Creation of a strong network with architects / contractors / consultants / builders</w:t>
      </w:r>
      <w:r>
        <w:rPr>
          <w:rFonts w:ascii="Times New Roman" w:hAnsi="Times New Roman"/>
          <w:bCs/>
          <w:iCs w:val="0"/>
          <w:color w:val="auto"/>
          <w:sz w:val="22"/>
          <w:szCs w:val="24"/>
        </w:rPr>
        <w:t>.</w:t>
      </w:r>
    </w:p>
    <w:p w:rsidR="000B1898" w:rsidRDefault="000B1898" w:rsidP="000B1898">
      <w:pPr>
        <w:pStyle w:val="BodyText3"/>
        <w:numPr>
          <w:ilvl w:val="0"/>
          <w:numId w:val="49"/>
        </w:numPr>
        <w:jc w:val="both"/>
        <w:rPr>
          <w:rFonts w:ascii="Times New Roman" w:hAnsi="Times New Roman"/>
          <w:bCs/>
          <w:iCs w:val="0"/>
          <w:color w:val="auto"/>
          <w:sz w:val="22"/>
          <w:szCs w:val="24"/>
        </w:rPr>
      </w:pPr>
      <w:r w:rsidRPr="000B1898">
        <w:rPr>
          <w:rFonts w:ascii="Times New Roman" w:hAnsi="Times New Roman"/>
          <w:bCs/>
          <w:iCs w:val="0"/>
          <w:color w:val="auto"/>
          <w:sz w:val="22"/>
          <w:szCs w:val="24"/>
        </w:rPr>
        <w:t>Introducing different brand promotion activities to increase the brand visibility in the region</w:t>
      </w:r>
      <w:r>
        <w:rPr>
          <w:rFonts w:ascii="Times New Roman" w:hAnsi="Times New Roman"/>
          <w:bCs/>
          <w:iCs w:val="0"/>
          <w:color w:val="auto"/>
          <w:sz w:val="22"/>
          <w:szCs w:val="24"/>
        </w:rPr>
        <w:t>.</w:t>
      </w:r>
    </w:p>
    <w:p w:rsidR="000B1898" w:rsidRPr="00711F7E" w:rsidRDefault="000B1898" w:rsidP="000B1898">
      <w:pPr>
        <w:pStyle w:val="BodyText3"/>
        <w:numPr>
          <w:ilvl w:val="0"/>
          <w:numId w:val="49"/>
        </w:numPr>
        <w:jc w:val="both"/>
        <w:rPr>
          <w:rFonts w:ascii="Times New Roman" w:hAnsi="Times New Roman"/>
          <w:bCs/>
          <w:iCs w:val="0"/>
          <w:color w:val="auto"/>
          <w:sz w:val="22"/>
          <w:szCs w:val="24"/>
        </w:rPr>
      </w:pPr>
      <w:r w:rsidRPr="000B1898">
        <w:rPr>
          <w:rFonts w:ascii="Times New Roman" w:hAnsi="Times New Roman"/>
          <w:bCs/>
          <w:iCs w:val="0"/>
          <w:color w:val="auto"/>
          <w:sz w:val="22"/>
          <w:szCs w:val="24"/>
        </w:rPr>
        <w:t>Creation &amp; managing of relationship with different channel partners in the region</w:t>
      </w:r>
      <w:r>
        <w:rPr>
          <w:rFonts w:ascii="Times New Roman" w:hAnsi="Times New Roman"/>
          <w:bCs/>
          <w:iCs w:val="0"/>
          <w:color w:val="auto"/>
          <w:sz w:val="22"/>
          <w:szCs w:val="24"/>
        </w:rPr>
        <w:t>.</w:t>
      </w:r>
    </w:p>
    <w:p w:rsidR="003D4EC0" w:rsidRDefault="003D4EC0" w:rsidP="007177D8">
      <w:pPr>
        <w:tabs>
          <w:tab w:val="left" w:pos="1397"/>
          <w:tab w:val="left" w:pos="4422"/>
        </w:tabs>
        <w:rPr>
          <w:rFonts w:ascii="Times New Roman" w:hAnsi="Times New Roman"/>
          <w:b/>
          <w:sz w:val="24"/>
          <w:szCs w:val="24"/>
        </w:rPr>
      </w:pPr>
    </w:p>
    <w:p w:rsidR="007177D8" w:rsidRPr="00573456" w:rsidRDefault="00463164" w:rsidP="007177D8">
      <w:pPr>
        <w:tabs>
          <w:tab w:val="left" w:pos="1397"/>
          <w:tab w:val="left" w:pos="4422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Cryoviva Biotech Private Limited</w:t>
      </w:r>
      <w:r w:rsidR="007177D8" w:rsidRPr="00573456">
        <w:rPr>
          <w:rFonts w:ascii="Times New Roman" w:hAnsi="Times New Roman"/>
          <w:b/>
          <w:sz w:val="24"/>
          <w:szCs w:val="24"/>
        </w:rPr>
        <w:t>.</w:t>
      </w:r>
    </w:p>
    <w:p w:rsidR="007177D8" w:rsidRDefault="007177D8" w:rsidP="007177D8">
      <w:pPr>
        <w:tabs>
          <w:tab w:val="left" w:pos="1397"/>
          <w:tab w:val="left" w:pos="4422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Tenure: - </w:t>
      </w:r>
      <w:r>
        <w:rPr>
          <w:rFonts w:ascii="Times New Roman" w:hAnsi="Times New Roman"/>
          <w:sz w:val="24"/>
          <w:szCs w:val="24"/>
        </w:rPr>
        <w:t>11</w:t>
      </w:r>
      <w:r w:rsidRPr="00573456">
        <w:rPr>
          <w:rFonts w:ascii="Times New Roman" w:hAnsi="Times New Roman"/>
          <w:sz w:val="24"/>
          <w:szCs w:val="24"/>
          <w:vertAlign w:val="superscript"/>
        </w:rPr>
        <w:t>th</w:t>
      </w:r>
      <w:r w:rsidR="000B1898">
        <w:rPr>
          <w:rFonts w:ascii="Times New Roman" w:hAnsi="Times New Roman"/>
          <w:sz w:val="24"/>
          <w:szCs w:val="24"/>
        </w:rPr>
        <w:t xml:space="preserve"> March, 2015 to 22 March 2016</w:t>
      </w:r>
      <w:r>
        <w:rPr>
          <w:rFonts w:ascii="Times New Roman" w:hAnsi="Times New Roman"/>
          <w:sz w:val="24"/>
          <w:szCs w:val="24"/>
        </w:rPr>
        <w:t>.</w:t>
      </w:r>
    </w:p>
    <w:p w:rsidR="007177D8" w:rsidRDefault="007177D8" w:rsidP="007177D8">
      <w:pPr>
        <w:tabs>
          <w:tab w:val="left" w:pos="1397"/>
          <w:tab w:val="left" w:pos="4422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Position: - </w:t>
      </w:r>
      <w:r w:rsidR="00D85BF3">
        <w:rPr>
          <w:rFonts w:ascii="Times New Roman" w:hAnsi="Times New Roman"/>
          <w:sz w:val="24"/>
          <w:szCs w:val="24"/>
        </w:rPr>
        <w:t>Sales Trainee</w:t>
      </w:r>
      <w:r>
        <w:rPr>
          <w:rFonts w:ascii="Times New Roman" w:hAnsi="Times New Roman"/>
          <w:sz w:val="24"/>
          <w:szCs w:val="24"/>
        </w:rPr>
        <w:t>.</w:t>
      </w:r>
    </w:p>
    <w:p w:rsidR="007177D8" w:rsidRDefault="007177D8" w:rsidP="007177D8">
      <w:pPr>
        <w:pStyle w:val="BodyText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Location: - </w:t>
      </w:r>
      <w:r>
        <w:rPr>
          <w:rFonts w:ascii="Times New Roman" w:hAnsi="Times New Roman"/>
          <w:sz w:val="24"/>
          <w:szCs w:val="24"/>
        </w:rPr>
        <w:t>Kolkata.</w:t>
      </w:r>
    </w:p>
    <w:p w:rsidR="007177D8" w:rsidRDefault="007177D8" w:rsidP="007177D8">
      <w:pPr>
        <w:tabs>
          <w:tab w:val="left" w:pos="1397"/>
          <w:tab w:val="left" w:pos="4422"/>
        </w:tabs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Responsibilities: </w:t>
      </w:r>
      <w:r w:rsidRPr="00573456">
        <w:rPr>
          <w:rFonts w:ascii="Times New Roman" w:hAnsi="Times New Roman"/>
          <w:b/>
          <w:sz w:val="24"/>
          <w:szCs w:val="24"/>
        </w:rPr>
        <w:t>-</w:t>
      </w:r>
    </w:p>
    <w:p w:rsidR="007177D8" w:rsidRPr="00973582" w:rsidRDefault="00973582" w:rsidP="00973582">
      <w:pPr>
        <w:pStyle w:val="BodyText3"/>
        <w:numPr>
          <w:ilvl w:val="0"/>
          <w:numId w:val="40"/>
        </w:numPr>
        <w:jc w:val="both"/>
        <w:rPr>
          <w:rFonts w:ascii="Times New Roman" w:hAnsi="Times New Roman"/>
          <w:sz w:val="24"/>
          <w:szCs w:val="18"/>
        </w:rPr>
      </w:pPr>
      <w:r w:rsidRPr="00973582">
        <w:rPr>
          <w:rFonts w:ascii="Times New Roman" w:hAnsi="Times New Roman"/>
          <w:sz w:val="24"/>
          <w:szCs w:val="18"/>
        </w:rPr>
        <w:t>Responsible for Identifying potential customer base and convince them to subscribe to</w:t>
      </w:r>
      <w:r w:rsidRPr="00973582">
        <w:rPr>
          <w:rFonts w:ascii="Times New Roman" w:hAnsi="Times New Roman"/>
          <w:sz w:val="24"/>
          <w:szCs w:val="18"/>
        </w:rPr>
        <w:br/>
        <w:t>the concept of Stem Cells Banking for self and family members.</w:t>
      </w:r>
    </w:p>
    <w:p w:rsidR="00973582" w:rsidRPr="00973582" w:rsidRDefault="00973582" w:rsidP="00973582">
      <w:pPr>
        <w:pStyle w:val="BodyText3"/>
        <w:numPr>
          <w:ilvl w:val="0"/>
          <w:numId w:val="40"/>
        </w:numPr>
        <w:jc w:val="both"/>
        <w:rPr>
          <w:rFonts w:ascii="Times New Roman" w:hAnsi="Times New Roman"/>
          <w:sz w:val="24"/>
          <w:szCs w:val="18"/>
        </w:rPr>
      </w:pPr>
      <w:r w:rsidRPr="00973582">
        <w:rPr>
          <w:rFonts w:ascii="Times New Roman" w:hAnsi="Times New Roman"/>
          <w:sz w:val="24"/>
          <w:szCs w:val="18"/>
        </w:rPr>
        <w:t>Responsible for building healthy relationships with gynecologists/doctors/customers</w:t>
      </w:r>
      <w:r w:rsidRPr="00973582">
        <w:rPr>
          <w:rFonts w:ascii="Times New Roman" w:hAnsi="Times New Roman"/>
          <w:sz w:val="24"/>
          <w:szCs w:val="18"/>
        </w:rPr>
        <w:br/>
        <w:t>and generate primary leads</w:t>
      </w:r>
    </w:p>
    <w:p w:rsidR="00973582" w:rsidRDefault="00973582" w:rsidP="00973582">
      <w:pPr>
        <w:pStyle w:val="BodyText3"/>
        <w:numPr>
          <w:ilvl w:val="0"/>
          <w:numId w:val="40"/>
        </w:numPr>
        <w:jc w:val="both"/>
        <w:rPr>
          <w:rFonts w:ascii="Times New Roman" w:hAnsi="Times New Roman"/>
          <w:sz w:val="22"/>
          <w:szCs w:val="18"/>
        </w:rPr>
      </w:pPr>
      <w:r w:rsidRPr="00973582">
        <w:rPr>
          <w:rFonts w:ascii="Times New Roman" w:hAnsi="Times New Roman"/>
          <w:sz w:val="24"/>
          <w:szCs w:val="18"/>
        </w:rPr>
        <w:t>Responsible for explaining the concept via home presentations to potential and</w:t>
      </w:r>
      <w:r w:rsidRPr="00973582">
        <w:rPr>
          <w:rFonts w:ascii="Times New Roman" w:hAnsi="Times New Roman"/>
          <w:sz w:val="24"/>
          <w:szCs w:val="18"/>
        </w:rPr>
        <w:br/>
        <w:t>existing customers</w:t>
      </w:r>
      <w:r>
        <w:rPr>
          <w:rFonts w:ascii="Times New Roman" w:hAnsi="Times New Roman"/>
          <w:sz w:val="22"/>
          <w:szCs w:val="18"/>
        </w:rPr>
        <w:t xml:space="preserve">.        </w:t>
      </w:r>
    </w:p>
    <w:p w:rsidR="00436E1A" w:rsidRDefault="00973582" w:rsidP="00436E1A">
      <w:pPr>
        <w:pStyle w:val="BodyText3"/>
        <w:numPr>
          <w:ilvl w:val="0"/>
          <w:numId w:val="40"/>
        </w:numPr>
        <w:jc w:val="both"/>
        <w:rPr>
          <w:rFonts w:ascii="Times New Roman" w:hAnsi="Times New Roman"/>
          <w:sz w:val="22"/>
          <w:szCs w:val="18"/>
        </w:rPr>
      </w:pPr>
      <w:r w:rsidRPr="00973582">
        <w:rPr>
          <w:rFonts w:ascii="Times New Roman" w:hAnsi="Times New Roman"/>
          <w:sz w:val="24"/>
          <w:szCs w:val="18"/>
        </w:rPr>
        <w:t>Responsible to complete full cycle of client absorption into the system (i.e. Enrollment,</w:t>
      </w:r>
      <w:r w:rsidRPr="00973582">
        <w:rPr>
          <w:rFonts w:ascii="Times New Roman" w:hAnsi="Times New Roman"/>
          <w:sz w:val="24"/>
          <w:szCs w:val="18"/>
        </w:rPr>
        <w:br/>
        <w:t>Payment follow ups and Collection</w:t>
      </w:r>
      <w:r>
        <w:rPr>
          <w:rFonts w:ascii="Times New Roman" w:hAnsi="Times New Roman"/>
          <w:sz w:val="24"/>
          <w:szCs w:val="18"/>
        </w:rPr>
        <w:t>.</w:t>
      </w:r>
    </w:p>
    <w:p w:rsidR="00973582" w:rsidRPr="00436E1A" w:rsidRDefault="00436E1A" w:rsidP="00436E1A">
      <w:pPr>
        <w:pStyle w:val="BodyText3"/>
        <w:numPr>
          <w:ilvl w:val="0"/>
          <w:numId w:val="40"/>
        </w:numPr>
        <w:jc w:val="both"/>
        <w:rPr>
          <w:rFonts w:ascii="Times New Roman" w:hAnsi="Times New Roman"/>
          <w:sz w:val="22"/>
          <w:szCs w:val="18"/>
        </w:rPr>
      </w:pPr>
      <w:r w:rsidRPr="00436E1A">
        <w:rPr>
          <w:rFonts w:ascii="Times New Roman" w:hAnsi="Times New Roman"/>
          <w:sz w:val="24"/>
          <w:szCs w:val="18"/>
        </w:rPr>
        <w:t>Actively involved in different marketing activities to enhance the business;</w:t>
      </w:r>
    </w:p>
    <w:p w:rsidR="003D4EC0" w:rsidRDefault="003D4EC0" w:rsidP="00F22436">
      <w:pPr>
        <w:pStyle w:val="BodyText3"/>
        <w:jc w:val="both"/>
        <w:rPr>
          <w:rFonts w:ascii="Times New Roman" w:hAnsi="Times New Roman"/>
          <w:b/>
          <w:bCs/>
          <w:iCs w:val="0"/>
          <w:color w:val="auto"/>
          <w:sz w:val="24"/>
          <w:szCs w:val="24"/>
        </w:rPr>
      </w:pPr>
    </w:p>
    <w:p w:rsidR="007177D8" w:rsidRPr="00436E1A" w:rsidRDefault="00436E1A" w:rsidP="00F22436">
      <w:pPr>
        <w:pStyle w:val="BodyText3"/>
        <w:jc w:val="both"/>
        <w:rPr>
          <w:rFonts w:ascii="Times New Roman" w:hAnsi="Times New Roman"/>
          <w:b/>
          <w:bCs/>
          <w:iCs w:val="0"/>
          <w:color w:val="auto"/>
          <w:sz w:val="36"/>
          <w:szCs w:val="24"/>
        </w:rPr>
      </w:pPr>
      <w:r w:rsidRPr="00436E1A">
        <w:rPr>
          <w:rFonts w:ascii="Times New Roman" w:hAnsi="Times New Roman"/>
          <w:b/>
          <w:bCs/>
          <w:iCs w:val="0"/>
          <w:color w:val="auto"/>
          <w:sz w:val="24"/>
          <w:szCs w:val="24"/>
        </w:rPr>
        <w:t>Summer internship</w:t>
      </w:r>
      <w:r>
        <w:rPr>
          <w:rFonts w:ascii="Times New Roman" w:hAnsi="Times New Roman"/>
          <w:b/>
          <w:bCs/>
          <w:iCs w:val="0"/>
          <w:color w:val="auto"/>
          <w:sz w:val="24"/>
          <w:szCs w:val="24"/>
        </w:rPr>
        <w:t>:-</w:t>
      </w:r>
    </w:p>
    <w:p w:rsidR="00F22436" w:rsidRPr="009F65AA" w:rsidRDefault="00F22436" w:rsidP="00F22436">
      <w:pPr>
        <w:pStyle w:val="BodyText3"/>
        <w:jc w:val="both"/>
        <w:rPr>
          <w:rFonts w:ascii="Times New Roman" w:hAnsi="Times New Roman"/>
          <w:b/>
          <w:sz w:val="24"/>
          <w:szCs w:val="24"/>
        </w:rPr>
      </w:pPr>
      <w:r w:rsidRPr="009F65AA">
        <w:rPr>
          <w:rFonts w:ascii="Times New Roman" w:hAnsi="Times New Roman"/>
          <w:b/>
          <w:bCs/>
          <w:iCs w:val="0"/>
          <w:color w:val="auto"/>
          <w:sz w:val="24"/>
          <w:szCs w:val="24"/>
        </w:rPr>
        <w:t>At ‘</w:t>
      </w:r>
      <w:r>
        <w:rPr>
          <w:rFonts w:ascii="Times New Roman" w:hAnsi="Times New Roman"/>
          <w:b/>
          <w:bCs/>
          <w:iCs w:val="0"/>
          <w:color w:val="auto"/>
          <w:sz w:val="24"/>
          <w:szCs w:val="24"/>
        </w:rPr>
        <w:t>Bank of Baroda</w:t>
      </w:r>
      <w:r w:rsidRPr="009F65AA">
        <w:rPr>
          <w:rFonts w:ascii="Times New Roman" w:hAnsi="Times New Roman"/>
          <w:b/>
          <w:bCs/>
          <w:iCs w:val="0"/>
          <w:color w:val="auto"/>
          <w:sz w:val="24"/>
          <w:szCs w:val="24"/>
        </w:rPr>
        <w:t xml:space="preserve">’ </w:t>
      </w:r>
      <w:r w:rsidRPr="009F65AA">
        <w:rPr>
          <w:rFonts w:ascii="Times New Roman" w:hAnsi="Times New Roman"/>
          <w:sz w:val="24"/>
          <w:szCs w:val="24"/>
        </w:rPr>
        <w:t xml:space="preserve">Project done on the topic </w:t>
      </w:r>
      <w:r w:rsidRPr="009F65AA">
        <w:rPr>
          <w:rFonts w:ascii="Times New Roman" w:hAnsi="Times New Roman"/>
          <w:b/>
          <w:sz w:val="24"/>
          <w:szCs w:val="24"/>
        </w:rPr>
        <w:t>‘</w:t>
      </w:r>
      <w:r>
        <w:rPr>
          <w:rFonts w:ascii="Times New Roman" w:hAnsi="Times New Roman"/>
          <w:b/>
          <w:bCs/>
          <w:sz w:val="24"/>
          <w:lang w:val="en-IN" w:eastAsia="en-IN"/>
        </w:rPr>
        <w:t>A study on customer satisfaction with special reference to Bank of Baroda</w:t>
      </w:r>
      <w:r w:rsidRPr="009F65AA">
        <w:rPr>
          <w:rFonts w:ascii="Times New Roman" w:hAnsi="Times New Roman"/>
          <w:b/>
          <w:sz w:val="24"/>
          <w:szCs w:val="24"/>
        </w:rPr>
        <w:t>’</w:t>
      </w:r>
      <w:r>
        <w:rPr>
          <w:rFonts w:ascii="Times New Roman" w:hAnsi="Times New Roman"/>
          <w:b/>
          <w:sz w:val="24"/>
          <w:szCs w:val="24"/>
        </w:rPr>
        <w:t>.</w:t>
      </w:r>
    </w:p>
    <w:p w:rsidR="00F22436" w:rsidRPr="00967800" w:rsidRDefault="00F22436" w:rsidP="00967800">
      <w:pPr>
        <w:pStyle w:val="BodyText3"/>
        <w:jc w:val="both"/>
        <w:rPr>
          <w:rFonts w:ascii="Times New Roman" w:hAnsi="Times New Roman"/>
          <w:b/>
          <w:sz w:val="24"/>
          <w:szCs w:val="24"/>
        </w:rPr>
      </w:pPr>
      <w:r w:rsidRPr="00A01ADE">
        <w:rPr>
          <w:rFonts w:ascii="Times New Roman" w:hAnsi="Times New Roman"/>
          <w:b/>
          <w:sz w:val="24"/>
          <w:szCs w:val="24"/>
        </w:rPr>
        <w:t>Key Learning: -</w:t>
      </w:r>
    </w:p>
    <w:p w:rsidR="00F22436" w:rsidRPr="0053566F" w:rsidRDefault="00F22436" w:rsidP="00C13963">
      <w:pPr>
        <w:pStyle w:val="BodyText3"/>
        <w:numPr>
          <w:ilvl w:val="0"/>
          <w:numId w:val="41"/>
        </w:numPr>
        <w:jc w:val="both"/>
        <w:rPr>
          <w:rFonts w:ascii="Times New Roman" w:hAnsi="Times New Roman"/>
          <w:sz w:val="24"/>
          <w:szCs w:val="24"/>
        </w:rPr>
      </w:pPr>
      <w:r w:rsidRPr="0053566F">
        <w:rPr>
          <w:rFonts w:ascii="Times New Roman" w:hAnsi="Times New Roman"/>
          <w:sz w:val="24"/>
          <w:szCs w:val="24"/>
        </w:rPr>
        <w:t>Meeting the concerned person and proposing the retail products.</w:t>
      </w:r>
    </w:p>
    <w:p w:rsidR="00F22436" w:rsidRPr="0053566F" w:rsidRDefault="00F22436" w:rsidP="00C13963">
      <w:pPr>
        <w:pStyle w:val="BodyText3"/>
        <w:numPr>
          <w:ilvl w:val="0"/>
          <w:numId w:val="41"/>
        </w:numPr>
        <w:jc w:val="both"/>
        <w:rPr>
          <w:rFonts w:ascii="Times New Roman" w:hAnsi="Times New Roman"/>
          <w:sz w:val="24"/>
          <w:szCs w:val="24"/>
        </w:rPr>
      </w:pPr>
      <w:r w:rsidRPr="0053566F">
        <w:rPr>
          <w:rFonts w:ascii="Times New Roman" w:hAnsi="Times New Roman"/>
          <w:sz w:val="24"/>
          <w:szCs w:val="24"/>
        </w:rPr>
        <w:t>Handling queries of customer about the retail products.</w:t>
      </w:r>
    </w:p>
    <w:p w:rsidR="00C13963" w:rsidRDefault="00F22436" w:rsidP="00C13963">
      <w:pPr>
        <w:pStyle w:val="BodyText3"/>
        <w:numPr>
          <w:ilvl w:val="0"/>
          <w:numId w:val="41"/>
        </w:numPr>
        <w:jc w:val="both"/>
        <w:rPr>
          <w:rFonts w:ascii="Times New Roman" w:hAnsi="Times New Roman"/>
          <w:sz w:val="24"/>
          <w:szCs w:val="24"/>
        </w:rPr>
      </w:pPr>
      <w:r w:rsidRPr="0053566F">
        <w:rPr>
          <w:rFonts w:ascii="Times New Roman" w:hAnsi="Times New Roman"/>
          <w:sz w:val="24"/>
          <w:szCs w:val="24"/>
        </w:rPr>
        <w:t>Approaching the prospective customers through seeking an appointment.</w:t>
      </w:r>
    </w:p>
    <w:p w:rsidR="00F22436" w:rsidRPr="00C13963" w:rsidRDefault="002A5A60" w:rsidP="00C13963">
      <w:pPr>
        <w:pStyle w:val="BodyText3"/>
        <w:numPr>
          <w:ilvl w:val="0"/>
          <w:numId w:val="41"/>
        </w:numPr>
        <w:jc w:val="both"/>
        <w:rPr>
          <w:rFonts w:ascii="Times New Roman" w:hAnsi="Times New Roman"/>
          <w:sz w:val="24"/>
          <w:szCs w:val="24"/>
        </w:rPr>
      </w:pPr>
      <w:r w:rsidRPr="00C13963">
        <w:rPr>
          <w:rFonts w:ascii="Times New Roman" w:hAnsi="Times New Roman"/>
          <w:sz w:val="22"/>
          <w:szCs w:val="16"/>
          <w:shd w:val="clear" w:color="auto" w:fill="FFFFFF"/>
        </w:rPr>
        <w:lastRenderedPageBreak/>
        <w:t>Maintain and develop customer relationships, new business, and periodic visit to existing customers.</w:t>
      </w:r>
    </w:p>
    <w:p w:rsidR="00F22436" w:rsidRPr="0085038A" w:rsidRDefault="00F22436" w:rsidP="00F22436">
      <w:pPr>
        <w:jc w:val="both"/>
        <w:rPr>
          <w:rFonts w:ascii="Times New Roman" w:hAnsi="Times New Roman"/>
          <w:b/>
          <w:sz w:val="28"/>
        </w:rPr>
      </w:pPr>
      <w:r w:rsidRPr="0085038A">
        <w:rPr>
          <w:rFonts w:ascii="Times New Roman" w:hAnsi="Times New Roman"/>
          <w:b/>
          <w:sz w:val="24"/>
        </w:rPr>
        <w:t>Internship Time Period: -</w:t>
      </w:r>
      <w:r w:rsidRPr="0085038A">
        <w:rPr>
          <w:rFonts w:ascii="Times New Roman" w:hAnsi="Times New Roman"/>
          <w:b/>
          <w:sz w:val="28"/>
        </w:rPr>
        <w:t xml:space="preserve"> </w:t>
      </w:r>
      <w:r w:rsidRPr="00B04872">
        <w:rPr>
          <w:rFonts w:ascii="Times New Roman" w:hAnsi="Times New Roman"/>
          <w:sz w:val="24"/>
          <w:szCs w:val="24"/>
        </w:rPr>
        <w:t>21</w:t>
      </w:r>
      <w:r w:rsidRPr="00B04872">
        <w:rPr>
          <w:rFonts w:ascii="Times New Roman" w:hAnsi="Times New Roman"/>
          <w:sz w:val="24"/>
          <w:szCs w:val="24"/>
          <w:vertAlign w:val="superscript"/>
        </w:rPr>
        <w:t>th</w:t>
      </w:r>
      <w:r w:rsidRPr="00B04872">
        <w:rPr>
          <w:rFonts w:ascii="Times New Roman" w:hAnsi="Times New Roman"/>
          <w:sz w:val="24"/>
          <w:szCs w:val="24"/>
        </w:rPr>
        <w:t xml:space="preserve"> April to 21</w:t>
      </w:r>
      <w:r w:rsidRPr="00B04872">
        <w:rPr>
          <w:rFonts w:ascii="Times New Roman" w:hAnsi="Times New Roman"/>
          <w:sz w:val="24"/>
          <w:szCs w:val="24"/>
          <w:vertAlign w:val="superscript"/>
        </w:rPr>
        <w:t>th</w:t>
      </w:r>
      <w:r w:rsidRPr="00B04872">
        <w:rPr>
          <w:rFonts w:ascii="Times New Roman" w:hAnsi="Times New Roman"/>
          <w:sz w:val="24"/>
          <w:szCs w:val="24"/>
        </w:rPr>
        <w:t xml:space="preserve"> June, 2014</w:t>
      </w:r>
    </w:p>
    <w:p w:rsidR="00B65227" w:rsidRDefault="00F22436" w:rsidP="00F22436">
      <w:pPr>
        <w:rPr>
          <w:rFonts w:ascii="Times New Roman" w:hAnsi="Times New Roman"/>
          <w:bCs/>
          <w:sz w:val="24"/>
          <w:szCs w:val="20"/>
          <w:lang w:eastAsia="en-IN"/>
        </w:rPr>
      </w:pPr>
      <w:r w:rsidRPr="0085038A">
        <w:rPr>
          <w:rFonts w:ascii="Times New Roman" w:hAnsi="Times New Roman"/>
          <w:b/>
          <w:sz w:val="24"/>
          <w:szCs w:val="24"/>
        </w:rPr>
        <w:t xml:space="preserve">Location: - </w:t>
      </w:r>
      <w:r>
        <w:rPr>
          <w:rFonts w:ascii="Times New Roman" w:hAnsi="Times New Roman"/>
          <w:b/>
          <w:sz w:val="24"/>
          <w:szCs w:val="24"/>
        </w:rPr>
        <w:t xml:space="preserve">    </w:t>
      </w:r>
      <w:r w:rsidRPr="00B04872">
        <w:rPr>
          <w:rFonts w:ascii="Times New Roman" w:hAnsi="Times New Roman"/>
          <w:sz w:val="24"/>
          <w:szCs w:val="24"/>
        </w:rPr>
        <w:t>Retail Loan Factory(B.O.B),</w:t>
      </w:r>
      <w:r>
        <w:rPr>
          <w:rFonts w:ascii="Times New Roman" w:hAnsi="Times New Roman"/>
          <w:bCs/>
          <w:sz w:val="24"/>
          <w:szCs w:val="20"/>
          <w:lang w:eastAsia="en-IN"/>
        </w:rPr>
        <w:t>NoidaSec-29</w:t>
      </w:r>
      <w:r w:rsidRPr="0085038A">
        <w:rPr>
          <w:rFonts w:ascii="Times New Roman" w:hAnsi="Times New Roman"/>
          <w:bCs/>
          <w:sz w:val="24"/>
          <w:szCs w:val="20"/>
          <w:lang w:eastAsia="en-IN"/>
        </w:rPr>
        <w:t>,</w:t>
      </w:r>
      <w:r>
        <w:rPr>
          <w:rFonts w:ascii="Times New Roman" w:hAnsi="Times New Roman"/>
          <w:bCs/>
          <w:sz w:val="24"/>
          <w:szCs w:val="20"/>
          <w:lang w:eastAsia="en-IN"/>
        </w:rPr>
        <w:t>Ganga shoping complex.</w:t>
      </w:r>
    </w:p>
    <w:p w:rsidR="00C13963" w:rsidRDefault="00C13963" w:rsidP="00F22436">
      <w:pPr>
        <w:rPr>
          <w:rFonts w:ascii="Times New Roman" w:hAnsi="Times New Roman"/>
          <w:bCs/>
          <w:sz w:val="24"/>
          <w:szCs w:val="20"/>
          <w:lang w:eastAsia="en-IN"/>
        </w:rPr>
      </w:pPr>
    </w:p>
    <w:p w:rsidR="00C13963" w:rsidRPr="0058345A" w:rsidRDefault="00C13963" w:rsidP="00F22436">
      <w:pPr>
        <w:rPr>
          <w:rFonts w:ascii="Times New Roman" w:hAnsi="Times New Roman"/>
          <w:b/>
          <w:bCs/>
          <w:sz w:val="24"/>
          <w:szCs w:val="20"/>
          <w:lang w:eastAsia="en-IN"/>
        </w:rPr>
      </w:pPr>
      <w:r w:rsidRPr="0058345A">
        <w:rPr>
          <w:rFonts w:ascii="Times New Roman" w:hAnsi="Times New Roman"/>
          <w:b/>
          <w:bCs/>
          <w:sz w:val="24"/>
          <w:szCs w:val="20"/>
          <w:lang w:eastAsia="en-IN"/>
        </w:rPr>
        <w:t>S</w:t>
      </w:r>
      <w:r w:rsidR="008D48F4">
        <w:rPr>
          <w:rFonts w:ascii="Times New Roman" w:hAnsi="Times New Roman"/>
          <w:b/>
          <w:bCs/>
          <w:sz w:val="24"/>
          <w:szCs w:val="20"/>
          <w:lang w:eastAsia="en-IN"/>
        </w:rPr>
        <w:t>AVI</w:t>
      </w:r>
      <w:r w:rsidR="00C07192">
        <w:rPr>
          <w:rFonts w:ascii="Times New Roman" w:hAnsi="Times New Roman"/>
          <w:b/>
          <w:bCs/>
          <w:sz w:val="24"/>
          <w:szCs w:val="20"/>
          <w:lang w:eastAsia="en-IN"/>
        </w:rPr>
        <w:t xml:space="preserve"> </w:t>
      </w:r>
      <w:r w:rsidR="008D48F4">
        <w:rPr>
          <w:rFonts w:ascii="Times New Roman" w:hAnsi="Times New Roman"/>
          <w:b/>
          <w:bCs/>
          <w:sz w:val="24"/>
          <w:szCs w:val="20"/>
          <w:lang w:eastAsia="en-IN"/>
        </w:rPr>
        <w:t xml:space="preserve"> LEATHERS(</w:t>
      </w:r>
      <w:r w:rsidR="008D48F4" w:rsidRPr="008D48F4">
        <w:rPr>
          <w:rFonts w:ascii="Times New Roman" w:hAnsi="Times New Roman"/>
          <w:bCs/>
          <w:sz w:val="24"/>
          <w:szCs w:val="20"/>
          <w:lang w:eastAsia="en-IN"/>
        </w:rPr>
        <w:t>A Government Recognised Export House</w:t>
      </w:r>
      <w:r w:rsidR="008D48F4">
        <w:rPr>
          <w:rFonts w:ascii="Times New Roman" w:hAnsi="Times New Roman"/>
          <w:b/>
          <w:bCs/>
          <w:sz w:val="24"/>
          <w:szCs w:val="20"/>
          <w:lang w:eastAsia="en-IN"/>
        </w:rPr>
        <w:t>)</w:t>
      </w:r>
      <w:r w:rsidRPr="0058345A">
        <w:rPr>
          <w:rFonts w:ascii="Times New Roman" w:hAnsi="Times New Roman"/>
          <w:b/>
          <w:bCs/>
          <w:sz w:val="24"/>
          <w:szCs w:val="20"/>
          <w:lang w:eastAsia="en-IN"/>
        </w:rPr>
        <w:t>:-</w:t>
      </w:r>
    </w:p>
    <w:p w:rsidR="00C13963" w:rsidRDefault="00C13963" w:rsidP="00C13963">
      <w:pPr>
        <w:pStyle w:val="BodyText3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Tenure</w:t>
      </w:r>
      <w:r>
        <w:rPr>
          <w:rFonts w:ascii="Times New Roman" w:hAnsi="Times New Roman"/>
          <w:b/>
          <w:sz w:val="24"/>
        </w:rPr>
        <w:t>:</w:t>
      </w:r>
      <w:r w:rsidRPr="0085038A">
        <w:rPr>
          <w:rFonts w:ascii="Times New Roman" w:hAnsi="Times New Roman"/>
          <w:b/>
          <w:sz w:val="24"/>
        </w:rPr>
        <w:t xml:space="preserve"> -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  <w:vertAlign w:val="superscript"/>
        </w:rPr>
        <w:t>nd</w:t>
      </w:r>
      <w:r>
        <w:rPr>
          <w:rFonts w:ascii="Times New Roman" w:hAnsi="Times New Roman"/>
          <w:sz w:val="24"/>
          <w:szCs w:val="24"/>
        </w:rPr>
        <w:t xml:space="preserve"> Jan</w:t>
      </w:r>
      <w:r w:rsidRPr="00AA6EE1">
        <w:rPr>
          <w:rFonts w:ascii="Times New Roman" w:hAnsi="Times New Roman"/>
          <w:sz w:val="24"/>
          <w:szCs w:val="24"/>
        </w:rPr>
        <w:t xml:space="preserve"> to 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  <w:vertAlign w:val="superscript"/>
        </w:rPr>
        <w:t>nd</w:t>
      </w:r>
      <w:r>
        <w:rPr>
          <w:rFonts w:ascii="Times New Roman" w:hAnsi="Times New Roman"/>
          <w:sz w:val="24"/>
          <w:szCs w:val="24"/>
        </w:rPr>
        <w:t xml:space="preserve"> March, 2015.</w:t>
      </w:r>
    </w:p>
    <w:p w:rsidR="00C13963" w:rsidRPr="00C13963" w:rsidRDefault="00C13963" w:rsidP="00C13963">
      <w:pPr>
        <w:pStyle w:val="BodyText3"/>
        <w:spacing w:line="276" w:lineRule="auto"/>
        <w:rPr>
          <w:rFonts w:ascii="Times New Roman" w:hAnsi="Times New Roman"/>
          <w:sz w:val="24"/>
          <w:szCs w:val="24"/>
        </w:rPr>
      </w:pPr>
      <w:r w:rsidRPr="00472336">
        <w:rPr>
          <w:rFonts w:ascii="Times New Roman" w:hAnsi="Times New Roman"/>
          <w:b/>
          <w:sz w:val="24"/>
          <w:szCs w:val="24"/>
        </w:rPr>
        <w:t>Position: -</w:t>
      </w:r>
      <w:r>
        <w:rPr>
          <w:rFonts w:ascii="Times New Roman" w:hAnsi="Times New Roman"/>
          <w:sz w:val="24"/>
          <w:szCs w:val="24"/>
        </w:rPr>
        <w:t xml:space="preserve"> Management Trainee.</w:t>
      </w:r>
    </w:p>
    <w:p w:rsidR="00C13963" w:rsidRDefault="00C13963" w:rsidP="00C13963">
      <w:pPr>
        <w:rPr>
          <w:rFonts w:ascii="Times New Roman" w:hAnsi="Times New Roman"/>
          <w:bCs/>
          <w:sz w:val="24"/>
          <w:szCs w:val="20"/>
          <w:lang w:eastAsia="en-IN"/>
        </w:rPr>
      </w:pPr>
      <w:r w:rsidRPr="00CE2135">
        <w:rPr>
          <w:rFonts w:ascii="Times New Roman" w:hAnsi="Times New Roman"/>
          <w:b/>
          <w:sz w:val="24"/>
          <w:szCs w:val="24"/>
        </w:rPr>
        <w:t xml:space="preserve">Location: - </w:t>
      </w:r>
      <w:r>
        <w:rPr>
          <w:rFonts w:ascii="Times New Roman" w:hAnsi="Times New Roman"/>
          <w:bCs/>
          <w:sz w:val="24"/>
          <w:szCs w:val="20"/>
          <w:lang w:eastAsia="en-IN"/>
        </w:rPr>
        <w:t>Noida,A-24,Sec-</w:t>
      </w:r>
      <w:r w:rsidRPr="00CF7FCB">
        <w:rPr>
          <w:rFonts w:ascii="Times New Roman" w:hAnsi="Times New Roman"/>
          <w:bCs/>
          <w:sz w:val="24"/>
          <w:szCs w:val="20"/>
          <w:lang w:eastAsia="en-IN"/>
        </w:rPr>
        <w:t xml:space="preserve"> </w:t>
      </w:r>
      <w:r>
        <w:rPr>
          <w:rFonts w:ascii="Times New Roman" w:hAnsi="Times New Roman"/>
          <w:bCs/>
          <w:sz w:val="24"/>
          <w:szCs w:val="20"/>
          <w:lang w:eastAsia="en-IN"/>
        </w:rPr>
        <w:t>57,U.P,India.</w:t>
      </w:r>
    </w:p>
    <w:p w:rsidR="003D4EC0" w:rsidRDefault="003D4EC0" w:rsidP="00C13963">
      <w:pPr>
        <w:rPr>
          <w:rFonts w:ascii="Times New Roman" w:hAnsi="Times New Roman"/>
          <w:b/>
          <w:bCs/>
          <w:sz w:val="24"/>
          <w:szCs w:val="20"/>
          <w:lang w:eastAsia="en-IN"/>
        </w:rPr>
      </w:pPr>
    </w:p>
    <w:p w:rsidR="0058345A" w:rsidRDefault="0058345A" w:rsidP="00C13963">
      <w:pPr>
        <w:rPr>
          <w:rFonts w:ascii="Times New Roman" w:hAnsi="Times New Roman"/>
          <w:b/>
          <w:bCs/>
          <w:sz w:val="24"/>
          <w:szCs w:val="20"/>
          <w:lang w:eastAsia="en-IN"/>
        </w:rPr>
      </w:pPr>
      <w:r w:rsidRPr="0058345A">
        <w:rPr>
          <w:rFonts w:ascii="Times New Roman" w:hAnsi="Times New Roman"/>
          <w:b/>
          <w:bCs/>
          <w:sz w:val="24"/>
          <w:szCs w:val="20"/>
          <w:lang w:eastAsia="en-IN"/>
        </w:rPr>
        <w:t>Key Learning:-</w:t>
      </w:r>
    </w:p>
    <w:p w:rsidR="0058345A" w:rsidRPr="006E6A4F" w:rsidRDefault="0058345A" w:rsidP="006E6A4F">
      <w:pPr>
        <w:pStyle w:val="ListParagraph"/>
        <w:numPr>
          <w:ilvl w:val="0"/>
          <w:numId w:val="45"/>
        </w:numPr>
        <w:spacing w:line="312" w:lineRule="atLeast"/>
        <w:textAlignment w:val="baseline"/>
        <w:rPr>
          <w:rFonts w:ascii="Times New Roman" w:hAnsi="Times New Roman"/>
          <w:sz w:val="24"/>
        </w:rPr>
      </w:pPr>
      <w:r w:rsidRPr="006E6A4F">
        <w:rPr>
          <w:rFonts w:ascii="Times New Roman" w:hAnsi="Times New Roman"/>
          <w:sz w:val="24"/>
        </w:rPr>
        <w:t>Communicating with target audiences and managing customer relationships.</w:t>
      </w:r>
    </w:p>
    <w:p w:rsidR="006E6A4F" w:rsidRPr="003D4EC0" w:rsidRDefault="0058345A" w:rsidP="003D4EC0">
      <w:pPr>
        <w:pStyle w:val="ListParagraph"/>
        <w:numPr>
          <w:ilvl w:val="0"/>
          <w:numId w:val="45"/>
        </w:numPr>
        <w:shd w:val="clear" w:color="auto" w:fill="FFFFFF"/>
        <w:spacing w:after="63"/>
        <w:textAlignment w:val="baseline"/>
        <w:rPr>
          <w:rFonts w:ascii="Times New Roman" w:hAnsi="Times New Roman"/>
          <w:sz w:val="24"/>
          <w:szCs w:val="19"/>
        </w:rPr>
      </w:pPr>
      <w:r w:rsidRPr="006E6A4F">
        <w:rPr>
          <w:rFonts w:ascii="Times New Roman" w:hAnsi="Times New Roman"/>
          <w:sz w:val="24"/>
          <w:szCs w:val="19"/>
        </w:rPr>
        <w:t>Overseeing production processes.</w:t>
      </w:r>
    </w:p>
    <w:p w:rsidR="00834373" w:rsidRPr="00834373" w:rsidRDefault="008D48F4" w:rsidP="00834373">
      <w:pPr>
        <w:pStyle w:val="ListParagraph"/>
        <w:numPr>
          <w:ilvl w:val="0"/>
          <w:numId w:val="45"/>
        </w:numPr>
        <w:shd w:val="clear" w:color="auto" w:fill="FFFFFF"/>
        <w:spacing w:after="63"/>
        <w:textAlignment w:val="baseline"/>
        <w:rPr>
          <w:rFonts w:ascii="Times New Roman" w:hAnsi="Times New Roman"/>
          <w:sz w:val="24"/>
          <w:szCs w:val="19"/>
        </w:rPr>
      </w:pPr>
      <w:r>
        <w:rPr>
          <w:rFonts w:ascii="Times New Roman" w:hAnsi="Times New Roman"/>
          <w:color w:val="000000"/>
          <w:sz w:val="24"/>
          <w:szCs w:val="18"/>
        </w:rPr>
        <w:t>How to package of a final product.</w:t>
      </w:r>
    </w:p>
    <w:p w:rsidR="00F8260A" w:rsidRPr="008D48F4" w:rsidRDefault="00F8260A" w:rsidP="002C094C">
      <w:pPr>
        <w:ind w:right="141"/>
        <w:jc w:val="both"/>
        <w:rPr>
          <w:rFonts w:ascii="Times New Roman" w:hAnsi="Times New Roman"/>
          <w:sz w:val="32"/>
          <w:szCs w:val="24"/>
          <w:lang w:eastAsia="en-IN"/>
        </w:rPr>
      </w:pPr>
      <w:r w:rsidRPr="002C094C">
        <w:rPr>
          <w:rFonts w:ascii="Times New Roman" w:hAnsi="Times New Roman"/>
          <w:b/>
          <w:sz w:val="24"/>
          <w:szCs w:val="24"/>
        </w:rPr>
        <w:t>BIG BAZAAR</w:t>
      </w:r>
    </w:p>
    <w:p w:rsidR="00F8260A" w:rsidRPr="008D48F4" w:rsidRDefault="00F8260A" w:rsidP="00F8260A">
      <w:pPr>
        <w:pStyle w:val="ListParagraph"/>
        <w:spacing w:after="0" w:line="240" w:lineRule="auto"/>
        <w:ind w:left="270" w:right="141"/>
        <w:jc w:val="both"/>
        <w:rPr>
          <w:rFonts w:ascii="Times New Roman" w:hAnsi="Times New Roman"/>
          <w:sz w:val="24"/>
          <w:szCs w:val="24"/>
        </w:rPr>
      </w:pPr>
      <w:r w:rsidRPr="008D48F4">
        <w:rPr>
          <w:rFonts w:ascii="Times New Roman" w:hAnsi="Times New Roman"/>
          <w:sz w:val="24"/>
          <w:szCs w:val="24"/>
        </w:rPr>
        <w:t>Place     : - E.D.M</w:t>
      </w:r>
      <w:r w:rsidRPr="008D48F4">
        <w:rPr>
          <w:rFonts w:ascii="Times New Roman" w:hAnsi="Times New Roman"/>
          <w:color w:val="000000"/>
          <w:sz w:val="24"/>
          <w:szCs w:val="24"/>
        </w:rPr>
        <w:t>,</w:t>
      </w:r>
      <w:r w:rsidRPr="008D48F4">
        <w:rPr>
          <w:rFonts w:ascii="Times New Roman" w:hAnsi="Times New Roman"/>
          <w:sz w:val="24"/>
          <w:szCs w:val="24"/>
        </w:rPr>
        <w:t xml:space="preserve"> Delhi</w:t>
      </w:r>
    </w:p>
    <w:p w:rsidR="00F8260A" w:rsidRPr="008D48F4" w:rsidRDefault="00F8260A" w:rsidP="00F8260A">
      <w:pPr>
        <w:jc w:val="both"/>
        <w:rPr>
          <w:rFonts w:ascii="Times New Roman" w:hAnsi="Times New Roman"/>
          <w:color w:val="000000"/>
          <w:sz w:val="24"/>
          <w:szCs w:val="24"/>
        </w:rPr>
      </w:pPr>
      <w:r w:rsidRPr="008D48F4">
        <w:rPr>
          <w:rFonts w:ascii="Times New Roman" w:hAnsi="Times New Roman"/>
          <w:color w:val="000000"/>
          <w:sz w:val="24"/>
          <w:szCs w:val="24"/>
        </w:rPr>
        <w:t xml:space="preserve">    Project Title: Customer Services and Sales.</w:t>
      </w:r>
    </w:p>
    <w:p w:rsidR="00F8260A" w:rsidRPr="008D48F4" w:rsidRDefault="00F8260A" w:rsidP="00F8260A">
      <w:pPr>
        <w:pStyle w:val="ListParagraph"/>
        <w:spacing w:after="0"/>
        <w:ind w:left="0" w:right="141"/>
        <w:jc w:val="both"/>
        <w:rPr>
          <w:rFonts w:ascii="Times New Roman" w:hAnsi="Times New Roman"/>
          <w:color w:val="000000"/>
          <w:sz w:val="24"/>
          <w:szCs w:val="24"/>
        </w:rPr>
      </w:pPr>
      <w:r w:rsidRPr="008D48F4">
        <w:rPr>
          <w:rFonts w:ascii="Times New Roman" w:hAnsi="Times New Roman"/>
          <w:color w:val="FF0000"/>
          <w:sz w:val="24"/>
          <w:szCs w:val="24"/>
        </w:rPr>
        <w:t xml:space="preserve">    </w:t>
      </w:r>
      <w:r w:rsidRPr="008D48F4">
        <w:rPr>
          <w:rFonts w:ascii="Times New Roman" w:hAnsi="Times New Roman"/>
          <w:color w:val="000000"/>
          <w:sz w:val="24"/>
          <w:szCs w:val="24"/>
        </w:rPr>
        <w:t>Tenure: - One Week</w:t>
      </w:r>
    </w:p>
    <w:p w:rsidR="00F8260A" w:rsidRDefault="00F8260A" w:rsidP="00F8260A">
      <w:pPr>
        <w:pStyle w:val="ListParagraph"/>
        <w:ind w:left="0" w:right="141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Brief     : - </w:t>
      </w:r>
      <w:r w:rsidRPr="00E21236">
        <w:rPr>
          <w:rFonts w:ascii="Times New Roman" w:hAnsi="Times New Roman"/>
          <w:sz w:val="24"/>
          <w:szCs w:val="24"/>
        </w:rPr>
        <w:t>to</w:t>
      </w:r>
      <w:r w:rsidRPr="00714D1E">
        <w:rPr>
          <w:rFonts w:ascii="Times New Roman" w:hAnsi="Times New Roman"/>
          <w:color w:val="000000"/>
          <w:sz w:val="24"/>
          <w:szCs w:val="24"/>
        </w:rPr>
        <w:t xml:space="preserve"> promote the sale of goods, especially by their presentation at Big Bazaar.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F8260A" w:rsidRPr="00040305" w:rsidRDefault="00F8260A" w:rsidP="00F8260A">
      <w:pPr>
        <w:pStyle w:val="ListParagraph"/>
        <w:ind w:left="0" w:right="141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    </w:t>
      </w:r>
      <w:r w:rsidR="008D48F4">
        <w:rPr>
          <w:rFonts w:ascii="Times New Roman" w:hAnsi="Times New Roman"/>
          <w:b/>
          <w:color w:val="000000"/>
          <w:sz w:val="24"/>
          <w:szCs w:val="24"/>
        </w:rPr>
        <w:t>Key Learning:-</w:t>
      </w:r>
    </w:p>
    <w:p w:rsidR="00F8260A" w:rsidRPr="00E52057" w:rsidRDefault="00F8260A" w:rsidP="008D48F4">
      <w:pPr>
        <w:pStyle w:val="ListParagraph"/>
        <w:numPr>
          <w:ilvl w:val="0"/>
          <w:numId w:val="46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 w:rsidRPr="00E52057">
        <w:rPr>
          <w:rFonts w:ascii="Times New Roman" w:hAnsi="Times New Roman"/>
          <w:color w:val="000000"/>
          <w:sz w:val="24"/>
          <w:szCs w:val="24"/>
        </w:rPr>
        <w:t>Studied product awareness.</w:t>
      </w:r>
    </w:p>
    <w:p w:rsidR="00F8260A" w:rsidRPr="00E57A94" w:rsidRDefault="00F8260A" w:rsidP="008D48F4">
      <w:pPr>
        <w:pStyle w:val="ListParagraph"/>
        <w:numPr>
          <w:ilvl w:val="0"/>
          <w:numId w:val="46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 w:rsidRPr="00DE3D01">
        <w:rPr>
          <w:rFonts w:ascii="Times New Roman" w:hAnsi="Times New Roman"/>
          <w:color w:val="000000"/>
          <w:sz w:val="24"/>
          <w:szCs w:val="24"/>
        </w:rPr>
        <w:t xml:space="preserve">Studied the feature of the </w:t>
      </w:r>
      <w:r>
        <w:rPr>
          <w:rFonts w:ascii="Times New Roman" w:hAnsi="Times New Roman"/>
          <w:color w:val="000000"/>
          <w:sz w:val="24"/>
          <w:szCs w:val="24"/>
        </w:rPr>
        <w:t>product &amp;</w:t>
      </w:r>
      <w:r w:rsidRPr="00DE3D01">
        <w:rPr>
          <w:rFonts w:ascii="Times New Roman" w:hAnsi="Times New Roman"/>
          <w:color w:val="000000"/>
          <w:sz w:val="24"/>
          <w:szCs w:val="24"/>
        </w:rPr>
        <w:t xml:space="preserve"> Part</w:t>
      </w:r>
      <w:r w:rsidRPr="00E57A94">
        <w:rPr>
          <w:rFonts w:ascii="Times New Roman" w:hAnsi="Times New Roman"/>
          <w:color w:val="000000"/>
          <w:sz w:val="24"/>
          <w:szCs w:val="24"/>
        </w:rPr>
        <w:t xml:space="preserve"> of the sales team as a member.</w:t>
      </w:r>
    </w:p>
    <w:p w:rsidR="00F8260A" w:rsidRPr="00E52057" w:rsidRDefault="00F8260A" w:rsidP="008D48F4">
      <w:pPr>
        <w:pStyle w:val="ListParagraph"/>
        <w:numPr>
          <w:ilvl w:val="0"/>
          <w:numId w:val="46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 w:rsidRPr="00E52057">
        <w:rPr>
          <w:rFonts w:ascii="Times New Roman" w:hAnsi="Times New Roman"/>
          <w:color w:val="000000"/>
          <w:sz w:val="24"/>
          <w:szCs w:val="24"/>
        </w:rPr>
        <w:t>Help to achieve the targets for the mentioned time period.</w:t>
      </w:r>
    </w:p>
    <w:p w:rsidR="00F8260A" w:rsidRPr="0058345A" w:rsidRDefault="00F8260A" w:rsidP="008D48F4">
      <w:pPr>
        <w:pStyle w:val="ListParagraph"/>
        <w:numPr>
          <w:ilvl w:val="0"/>
          <w:numId w:val="46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 w:rsidRPr="00E52057">
        <w:rPr>
          <w:rFonts w:ascii="Times New Roman" w:hAnsi="Times New Roman"/>
          <w:color w:val="000000"/>
          <w:sz w:val="24"/>
          <w:szCs w:val="24"/>
        </w:rPr>
        <w:t>Responsible to create the brand awareness and the product awa</w:t>
      </w:r>
      <w:r w:rsidR="0058345A">
        <w:rPr>
          <w:rFonts w:ascii="Times New Roman" w:hAnsi="Times New Roman"/>
          <w:color w:val="000000"/>
          <w:sz w:val="24"/>
          <w:szCs w:val="24"/>
        </w:rPr>
        <w:t>reness.</w:t>
      </w:r>
    </w:p>
    <w:p w:rsidR="00F22436" w:rsidRPr="00B65227" w:rsidRDefault="00F22436" w:rsidP="00B65227">
      <w:pPr>
        <w:jc w:val="both"/>
        <w:rPr>
          <w:rFonts w:ascii="Times New Roman" w:hAnsi="Times New Roman"/>
          <w:bCs/>
          <w:sz w:val="24"/>
          <w:szCs w:val="20"/>
          <w:lang w:eastAsia="en-IN"/>
        </w:rPr>
      </w:pPr>
      <w:r w:rsidRPr="00B65227">
        <w:rPr>
          <w:rFonts w:ascii="Times New Roman" w:hAnsi="Times New Roman"/>
          <w:b/>
          <w:sz w:val="24"/>
          <w:szCs w:val="24"/>
        </w:rPr>
        <w:t>PROFESSIONAL QUALIFICATION:-</w:t>
      </w:r>
    </w:p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808"/>
        <w:gridCol w:w="3328"/>
        <w:gridCol w:w="1861"/>
        <w:gridCol w:w="1651"/>
      </w:tblGrid>
      <w:tr w:rsidR="00F22436" w:rsidRPr="009F65AA" w:rsidTr="00D94840">
        <w:trPr>
          <w:trHeight w:val="487"/>
        </w:trPr>
        <w:tc>
          <w:tcPr>
            <w:tcW w:w="2808" w:type="dxa"/>
            <w:hideMark/>
          </w:tcPr>
          <w:p w:rsidR="00F22436" w:rsidRPr="009F65AA" w:rsidRDefault="00F22436" w:rsidP="00B6522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F65AA">
              <w:rPr>
                <w:rFonts w:ascii="Times New Roman" w:hAnsi="Times New Roman"/>
                <w:b/>
                <w:sz w:val="24"/>
                <w:szCs w:val="24"/>
              </w:rPr>
              <w:t>EXAMINATION</w:t>
            </w:r>
            <w:r w:rsidRPr="009F65AA">
              <w:rPr>
                <w:rFonts w:ascii="Times New Roman" w:hAnsi="Times New Roman"/>
                <w:b/>
                <w:vanish/>
                <w:sz w:val="24"/>
                <w:szCs w:val="24"/>
              </w:rPr>
              <w:t>onal interests:shments:</w:t>
            </w:r>
          </w:p>
        </w:tc>
        <w:tc>
          <w:tcPr>
            <w:tcW w:w="3328" w:type="dxa"/>
            <w:hideMark/>
          </w:tcPr>
          <w:p w:rsidR="00F22436" w:rsidRPr="009F65AA" w:rsidRDefault="00F22436" w:rsidP="00B6522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F65AA">
              <w:rPr>
                <w:rFonts w:ascii="Times New Roman" w:hAnsi="Times New Roman"/>
                <w:b/>
                <w:sz w:val="24"/>
                <w:szCs w:val="24"/>
              </w:rPr>
              <w:t>BOARD/ UNIVERSITY</w:t>
            </w:r>
          </w:p>
        </w:tc>
        <w:tc>
          <w:tcPr>
            <w:tcW w:w="1861" w:type="dxa"/>
            <w:hideMark/>
          </w:tcPr>
          <w:p w:rsidR="00F22436" w:rsidRPr="009F65AA" w:rsidRDefault="00F22436" w:rsidP="00B6522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%/C</w:t>
            </w:r>
            <w:r w:rsidRPr="009F65AA">
              <w:rPr>
                <w:rFonts w:ascii="Times New Roman" w:hAnsi="Times New Roman"/>
                <w:b/>
                <w:sz w:val="24"/>
                <w:szCs w:val="24"/>
              </w:rPr>
              <w:t>GPA</w:t>
            </w:r>
          </w:p>
        </w:tc>
        <w:tc>
          <w:tcPr>
            <w:tcW w:w="1651" w:type="dxa"/>
            <w:hideMark/>
          </w:tcPr>
          <w:p w:rsidR="00F22436" w:rsidRPr="009F65AA" w:rsidRDefault="00F22436" w:rsidP="00B6522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F65AA">
              <w:rPr>
                <w:rFonts w:ascii="Times New Roman" w:hAnsi="Times New Roman"/>
                <w:b/>
                <w:sz w:val="24"/>
                <w:szCs w:val="24"/>
              </w:rPr>
              <w:t>YEAR OF PASSING</w:t>
            </w:r>
          </w:p>
        </w:tc>
      </w:tr>
      <w:tr w:rsidR="00F22436" w:rsidRPr="009F65AA" w:rsidTr="00D94840">
        <w:trPr>
          <w:trHeight w:val="438"/>
        </w:trPr>
        <w:tc>
          <w:tcPr>
            <w:tcW w:w="2808" w:type="dxa"/>
          </w:tcPr>
          <w:p w:rsidR="00F22436" w:rsidRPr="009F65AA" w:rsidRDefault="00F22436" w:rsidP="00B6522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PGDM</w:t>
            </w:r>
            <w:r w:rsidRPr="009F65A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[</w:t>
            </w:r>
            <w:r w:rsidR="00C229FF">
              <w:rPr>
                <w:rFonts w:ascii="Times New Roman" w:hAnsi="Times New Roman"/>
                <w:b/>
                <w:sz w:val="22"/>
                <w:szCs w:val="22"/>
              </w:rPr>
              <w:t>Marketing (Major) &amp; IB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(Minor)]</w:t>
            </w:r>
          </w:p>
        </w:tc>
        <w:tc>
          <w:tcPr>
            <w:tcW w:w="3328" w:type="dxa"/>
          </w:tcPr>
          <w:p w:rsidR="00F22436" w:rsidRPr="002E1061" w:rsidRDefault="00F22436" w:rsidP="00B65227">
            <w:pPr>
              <w:rPr>
                <w:rFonts w:ascii="Times New Roman" w:hAnsi="Times New Roman"/>
                <w:sz w:val="24"/>
                <w:szCs w:val="24"/>
              </w:rPr>
            </w:pPr>
            <w:r w:rsidRPr="002E1061">
              <w:rPr>
                <w:rFonts w:ascii="Times New Roman" w:hAnsi="Times New Roman"/>
                <w:sz w:val="24"/>
                <w:szCs w:val="24"/>
              </w:rPr>
              <w:t>Institute of Technology and Science, Ghaziabad</w:t>
            </w:r>
          </w:p>
        </w:tc>
        <w:tc>
          <w:tcPr>
            <w:tcW w:w="1861" w:type="dxa"/>
          </w:tcPr>
          <w:p w:rsidR="00F22436" w:rsidRPr="009F65AA" w:rsidRDefault="008D48F4" w:rsidP="00B6522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5.87</w:t>
            </w:r>
          </w:p>
        </w:tc>
        <w:tc>
          <w:tcPr>
            <w:tcW w:w="1651" w:type="dxa"/>
          </w:tcPr>
          <w:p w:rsidR="00F22436" w:rsidRPr="009F65AA" w:rsidRDefault="008D48F4" w:rsidP="00B6522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2015</w:t>
            </w:r>
          </w:p>
        </w:tc>
      </w:tr>
      <w:tr w:rsidR="00F22436" w:rsidRPr="009F65AA" w:rsidTr="00D94840">
        <w:trPr>
          <w:trHeight w:val="438"/>
        </w:trPr>
        <w:tc>
          <w:tcPr>
            <w:tcW w:w="2808" w:type="dxa"/>
          </w:tcPr>
          <w:p w:rsidR="00F22436" w:rsidRDefault="00F22436" w:rsidP="00B6522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Graduation [</w:t>
            </w:r>
            <w:r w:rsidR="00C229FF">
              <w:rPr>
                <w:rFonts w:ascii="Times New Roman" w:hAnsi="Times New Roman"/>
                <w:b/>
                <w:sz w:val="24"/>
                <w:szCs w:val="24"/>
              </w:rPr>
              <w:t>B.T.H.S]</w:t>
            </w:r>
          </w:p>
        </w:tc>
        <w:tc>
          <w:tcPr>
            <w:tcW w:w="3328" w:type="dxa"/>
          </w:tcPr>
          <w:p w:rsidR="00F22436" w:rsidRPr="00555757" w:rsidRDefault="00B65227" w:rsidP="00B6522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</w:rPr>
              <w:t>Utkal University of Culture</w:t>
            </w:r>
          </w:p>
        </w:tc>
        <w:tc>
          <w:tcPr>
            <w:tcW w:w="1861" w:type="dxa"/>
          </w:tcPr>
          <w:p w:rsidR="00F22436" w:rsidRDefault="00C229FF" w:rsidP="00B6522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74.76</w:t>
            </w:r>
            <w:r w:rsidR="00F22436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  <w:tc>
          <w:tcPr>
            <w:tcW w:w="1651" w:type="dxa"/>
          </w:tcPr>
          <w:p w:rsidR="00F22436" w:rsidRPr="009F65AA" w:rsidRDefault="00F22436" w:rsidP="00B6522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</w:t>
            </w:r>
            <w:r w:rsidR="00C229F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F22436" w:rsidRPr="009F65AA" w:rsidTr="00D94840">
        <w:trPr>
          <w:trHeight w:val="438"/>
        </w:trPr>
        <w:tc>
          <w:tcPr>
            <w:tcW w:w="2808" w:type="dxa"/>
          </w:tcPr>
          <w:p w:rsidR="00F22436" w:rsidRDefault="00AA7FC3" w:rsidP="00B6522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Higher Secondary</w:t>
            </w:r>
            <w:r w:rsidR="00F22436">
              <w:rPr>
                <w:rFonts w:ascii="Times New Roman" w:hAnsi="Times New Roman"/>
                <w:b/>
                <w:sz w:val="24"/>
                <w:szCs w:val="24"/>
              </w:rPr>
              <w:t xml:space="preserve"> (12</w:t>
            </w:r>
            <w:r w:rsidR="00F22436" w:rsidRPr="00BB15F1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th</w:t>
            </w:r>
            <w:r w:rsidR="00F22436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3328" w:type="dxa"/>
          </w:tcPr>
          <w:p w:rsidR="00F22436" w:rsidRPr="00555757" w:rsidRDefault="00F22436" w:rsidP="00B6522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F7FCB">
              <w:rPr>
                <w:rFonts w:ascii="Times New Roman" w:hAnsi="Times New Roman"/>
                <w:sz w:val="24"/>
              </w:rPr>
              <w:t>W</w:t>
            </w:r>
            <w:r>
              <w:rPr>
                <w:rFonts w:ascii="Times New Roman" w:hAnsi="Times New Roman"/>
                <w:sz w:val="24"/>
              </w:rPr>
              <w:t xml:space="preserve">est </w:t>
            </w:r>
            <w:r w:rsidRPr="00CF7FCB">
              <w:rPr>
                <w:rFonts w:ascii="Times New Roman" w:hAnsi="Times New Roman"/>
                <w:sz w:val="24"/>
              </w:rPr>
              <w:t>B</w:t>
            </w:r>
            <w:r>
              <w:rPr>
                <w:rFonts w:ascii="Times New Roman" w:hAnsi="Times New Roman"/>
                <w:sz w:val="24"/>
              </w:rPr>
              <w:t xml:space="preserve">engal </w:t>
            </w:r>
            <w:r w:rsidRPr="00CF7FCB">
              <w:rPr>
                <w:rFonts w:ascii="Times New Roman" w:hAnsi="Times New Roman"/>
                <w:sz w:val="24"/>
              </w:rPr>
              <w:t>C</w:t>
            </w:r>
            <w:r>
              <w:rPr>
                <w:rFonts w:ascii="Times New Roman" w:hAnsi="Times New Roman"/>
                <w:sz w:val="24"/>
              </w:rPr>
              <w:t xml:space="preserve">ouncil of </w:t>
            </w:r>
            <w:r w:rsidRPr="00CF7FCB">
              <w:rPr>
                <w:rFonts w:ascii="Times New Roman" w:hAnsi="Times New Roman"/>
                <w:sz w:val="24"/>
              </w:rPr>
              <w:t>H</w:t>
            </w:r>
            <w:r>
              <w:rPr>
                <w:rFonts w:ascii="Times New Roman" w:hAnsi="Times New Roman"/>
                <w:sz w:val="24"/>
              </w:rPr>
              <w:t xml:space="preserve">igher </w:t>
            </w:r>
            <w:r w:rsidRPr="00CF7FCB">
              <w:rPr>
                <w:rFonts w:ascii="Times New Roman" w:hAnsi="Times New Roman"/>
                <w:sz w:val="24"/>
              </w:rPr>
              <w:t>S</w:t>
            </w:r>
            <w:r>
              <w:rPr>
                <w:rFonts w:ascii="Times New Roman" w:hAnsi="Times New Roman"/>
                <w:sz w:val="24"/>
              </w:rPr>
              <w:t xml:space="preserve">econdary </w:t>
            </w:r>
            <w:r w:rsidRPr="00CF7FCB">
              <w:rPr>
                <w:rFonts w:ascii="Times New Roman" w:hAnsi="Times New Roman"/>
                <w:sz w:val="24"/>
              </w:rPr>
              <w:t>E</w:t>
            </w:r>
            <w:r>
              <w:rPr>
                <w:rFonts w:ascii="Times New Roman" w:hAnsi="Times New Roman"/>
                <w:sz w:val="24"/>
              </w:rPr>
              <w:t>ducation</w:t>
            </w:r>
          </w:p>
        </w:tc>
        <w:tc>
          <w:tcPr>
            <w:tcW w:w="1861" w:type="dxa"/>
          </w:tcPr>
          <w:p w:rsidR="00F22436" w:rsidRDefault="00C229FF" w:rsidP="00B6522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75.44</w:t>
            </w:r>
            <w:r w:rsidR="00F22436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  <w:tc>
          <w:tcPr>
            <w:tcW w:w="1651" w:type="dxa"/>
          </w:tcPr>
          <w:p w:rsidR="00F22436" w:rsidRPr="009F65AA" w:rsidRDefault="00F22436" w:rsidP="00B6522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  <w:r w:rsidR="00C229FF">
              <w:rPr>
                <w:rFonts w:ascii="Times New Roman" w:hAnsi="Times New Roman"/>
                <w:sz w:val="24"/>
                <w:szCs w:val="24"/>
              </w:rPr>
              <w:t>09</w:t>
            </w:r>
          </w:p>
        </w:tc>
      </w:tr>
      <w:tr w:rsidR="00F22436" w:rsidRPr="009F65AA" w:rsidTr="00D94840">
        <w:trPr>
          <w:trHeight w:val="438"/>
        </w:trPr>
        <w:tc>
          <w:tcPr>
            <w:tcW w:w="2808" w:type="dxa"/>
          </w:tcPr>
          <w:p w:rsidR="00F22436" w:rsidRDefault="00F22436" w:rsidP="00B6522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Secondary (10</w:t>
            </w:r>
            <w:r w:rsidRPr="002E1061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3328" w:type="dxa"/>
          </w:tcPr>
          <w:p w:rsidR="00F22436" w:rsidRPr="00555757" w:rsidRDefault="00F22436" w:rsidP="00B6522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F7FCB">
              <w:rPr>
                <w:rFonts w:ascii="Times New Roman" w:hAnsi="Times New Roman"/>
                <w:sz w:val="24"/>
              </w:rPr>
              <w:t>W</w:t>
            </w:r>
            <w:r>
              <w:rPr>
                <w:rFonts w:ascii="Times New Roman" w:hAnsi="Times New Roman"/>
                <w:sz w:val="24"/>
              </w:rPr>
              <w:t xml:space="preserve">est </w:t>
            </w:r>
            <w:r w:rsidRPr="00CF7FCB">
              <w:rPr>
                <w:rFonts w:ascii="Times New Roman" w:hAnsi="Times New Roman"/>
                <w:sz w:val="24"/>
              </w:rPr>
              <w:t>B</w:t>
            </w:r>
            <w:r>
              <w:rPr>
                <w:rFonts w:ascii="Times New Roman" w:hAnsi="Times New Roman"/>
                <w:sz w:val="24"/>
              </w:rPr>
              <w:t xml:space="preserve">engal </w:t>
            </w:r>
            <w:r w:rsidRPr="00CF7FCB">
              <w:rPr>
                <w:rFonts w:ascii="Times New Roman" w:hAnsi="Times New Roman"/>
                <w:sz w:val="24"/>
              </w:rPr>
              <w:t>B</w:t>
            </w:r>
            <w:r>
              <w:rPr>
                <w:rFonts w:ascii="Times New Roman" w:hAnsi="Times New Roman"/>
                <w:sz w:val="24"/>
              </w:rPr>
              <w:t xml:space="preserve">oard of </w:t>
            </w:r>
            <w:r w:rsidRPr="00CF7FCB">
              <w:rPr>
                <w:rFonts w:ascii="Times New Roman" w:hAnsi="Times New Roman"/>
                <w:sz w:val="24"/>
              </w:rPr>
              <w:t>S</w:t>
            </w:r>
            <w:r>
              <w:rPr>
                <w:rFonts w:ascii="Times New Roman" w:hAnsi="Times New Roman"/>
                <w:sz w:val="24"/>
              </w:rPr>
              <w:t xml:space="preserve">econdary </w:t>
            </w:r>
            <w:r w:rsidRPr="00CF7FCB">
              <w:rPr>
                <w:rFonts w:ascii="Times New Roman" w:hAnsi="Times New Roman"/>
                <w:sz w:val="24"/>
              </w:rPr>
              <w:t>E</w:t>
            </w:r>
            <w:r>
              <w:rPr>
                <w:rFonts w:ascii="Times New Roman" w:hAnsi="Times New Roman"/>
                <w:sz w:val="24"/>
              </w:rPr>
              <w:t>ducation</w:t>
            </w:r>
          </w:p>
        </w:tc>
        <w:tc>
          <w:tcPr>
            <w:tcW w:w="1861" w:type="dxa"/>
          </w:tcPr>
          <w:p w:rsidR="00F22436" w:rsidRDefault="00C229FF" w:rsidP="00B6522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71.12</w:t>
            </w:r>
            <w:r w:rsidR="00F22436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  <w:tc>
          <w:tcPr>
            <w:tcW w:w="1651" w:type="dxa"/>
          </w:tcPr>
          <w:p w:rsidR="00F22436" w:rsidRPr="009F65AA" w:rsidRDefault="00F22436" w:rsidP="00B6522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</w:t>
            </w:r>
            <w:r w:rsidR="00C229FF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</w:tbl>
    <w:p w:rsidR="00F22436" w:rsidRDefault="00F22436" w:rsidP="00504151">
      <w:pPr>
        <w:tabs>
          <w:tab w:val="left" w:pos="6570"/>
        </w:tabs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77"/>
        <w:gridCol w:w="6662"/>
      </w:tblGrid>
      <w:tr w:rsidR="003F5800" w:rsidTr="00B65227">
        <w:tc>
          <w:tcPr>
            <w:tcW w:w="2977" w:type="dxa"/>
          </w:tcPr>
          <w:p w:rsidR="003F5800" w:rsidRPr="003F5800" w:rsidRDefault="003F5800" w:rsidP="00B65227">
            <w:pPr>
              <w:tabs>
                <w:tab w:val="left" w:pos="6570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62" w:type="dxa"/>
          </w:tcPr>
          <w:p w:rsidR="003F5800" w:rsidRDefault="003F5800" w:rsidP="00B65227">
            <w:pPr>
              <w:tabs>
                <w:tab w:val="left" w:pos="6570"/>
              </w:tabs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B65227" w:rsidRPr="00AE7BC7" w:rsidRDefault="00B65227" w:rsidP="00AE7BC7">
      <w:pPr>
        <w:tabs>
          <w:tab w:val="left" w:pos="567"/>
        </w:tabs>
        <w:rPr>
          <w:rFonts w:ascii="Times New Roman" w:hAnsi="Times New Roman"/>
          <w:sz w:val="24"/>
          <w:szCs w:val="24"/>
        </w:rPr>
        <w:sectPr w:rsidR="00B65227" w:rsidRPr="00AE7BC7" w:rsidSect="00B65227">
          <w:pgSz w:w="12240" w:h="15840"/>
          <w:pgMar w:top="142" w:right="1440" w:bottom="270" w:left="1440" w:header="720" w:footer="720" w:gutter="0"/>
          <w:cols w:space="720"/>
          <w:docGrid w:linePitch="360"/>
        </w:sectPr>
      </w:pPr>
    </w:p>
    <w:p w:rsidR="003B79B9" w:rsidRDefault="004F05F2" w:rsidP="00B00694">
      <w:pPr>
        <w:tabs>
          <w:tab w:val="left" w:pos="1083"/>
        </w:tabs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493581">
        <w:rPr>
          <w:rFonts w:ascii="Times New Roman" w:hAnsi="Times New Roman"/>
          <w:b/>
          <w:color w:val="000000"/>
          <w:sz w:val="24"/>
          <w:szCs w:val="24"/>
        </w:rPr>
        <w:lastRenderedPageBreak/>
        <w:t>PERSONAL INFORMATION</w:t>
      </w:r>
      <w:r w:rsidR="00493581">
        <w:rPr>
          <w:rFonts w:ascii="Times New Roman" w:hAnsi="Times New Roman"/>
          <w:b/>
          <w:color w:val="000000"/>
          <w:sz w:val="24"/>
          <w:szCs w:val="24"/>
        </w:rPr>
        <w:t>:-</w:t>
      </w:r>
    </w:p>
    <w:p w:rsidR="00B00694" w:rsidRPr="00B00694" w:rsidRDefault="00B00694" w:rsidP="00B00694">
      <w:pPr>
        <w:tabs>
          <w:tab w:val="left" w:pos="1083"/>
        </w:tabs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F57AD6" w:rsidRDefault="0026096B" w:rsidP="009F65AA">
      <w:pPr>
        <w:widowControl w:val="0"/>
        <w:jc w:val="both"/>
        <w:rPr>
          <w:rFonts w:ascii="Times New Roman" w:hAnsi="Times New Roman"/>
          <w:sz w:val="24"/>
          <w:szCs w:val="24"/>
        </w:rPr>
      </w:pPr>
      <w:r w:rsidRPr="009F65AA">
        <w:rPr>
          <w:rFonts w:ascii="Times New Roman" w:hAnsi="Times New Roman"/>
          <w:b/>
          <w:sz w:val="24"/>
          <w:szCs w:val="24"/>
        </w:rPr>
        <w:t>Date of Birth</w:t>
      </w:r>
      <w:r w:rsidR="00935507">
        <w:rPr>
          <w:rFonts w:ascii="Times New Roman" w:hAnsi="Times New Roman"/>
          <w:sz w:val="24"/>
          <w:szCs w:val="24"/>
        </w:rPr>
        <w:tab/>
      </w:r>
      <w:r w:rsidR="00935507">
        <w:rPr>
          <w:rFonts w:ascii="Times New Roman" w:hAnsi="Times New Roman"/>
          <w:sz w:val="24"/>
          <w:szCs w:val="24"/>
        </w:rPr>
        <w:tab/>
        <w:t xml:space="preserve">          </w:t>
      </w:r>
      <w:r w:rsidR="008A0550">
        <w:rPr>
          <w:rFonts w:ascii="Times New Roman" w:hAnsi="Times New Roman"/>
          <w:sz w:val="24"/>
          <w:szCs w:val="24"/>
        </w:rPr>
        <w:t>25-05-1990</w:t>
      </w:r>
    </w:p>
    <w:p w:rsidR="00045301" w:rsidRDefault="001765A7" w:rsidP="00055037">
      <w:pPr>
        <w:widowControl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Language Known</w:t>
      </w:r>
      <w:r>
        <w:rPr>
          <w:rFonts w:ascii="Times New Roman" w:hAnsi="Times New Roman"/>
          <w:b/>
          <w:sz w:val="24"/>
          <w:szCs w:val="24"/>
        </w:rPr>
        <w:tab/>
      </w:r>
      <w:r w:rsidR="00935507">
        <w:rPr>
          <w:rFonts w:ascii="Times New Roman" w:hAnsi="Times New Roman"/>
          <w:b/>
          <w:sz w:val="24"/>
          <w:szCs w:val="24"/>
        </w:rPr>
        <w:t xml:space="preserve">          </w:t>
      </w:r>
      <w:r>
        <w:rPr>
          <w:rFonts w:ascii="Times New Roman" w:hAnsi="Times New Roman"/>
          <w:sz w:val="24"/>
          <w:szCs w:val="24"/>
        </w:rPr>
        <w:t>English, Hindi, Bengali, Oriya</w:t>
      </w:r>
    </w:p>
    <w:p w:rsidR="008D48F4" w:rsidRDefault="00964B52" w:rsidP="00055037">
      <w:pPr>
        <w:widowControl w:val="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Permanent </w:t>
      </w:r>
      <w:r w:rsidR="008D48F4" w:rsidRPr="00DD04C8">
        <w:rPr>
          <w:rFonts w:ascii="Times New Roman" w:hAnsi="Times New Roman"/>
          <w:b/>
          <w:bCs/>
          <w:sz w:val="24"/>
          <w:szCs w:val="24"/>
        </w:rPr>
        <w:t>Address</w:t>
      </w:r>
      <w:r>
        <w:rPr>
          <w:rFonts w:ascii="Times New Roman" w:hAnsi="Times New Roman"/>
          <w:b/>
          <w:bCs/>
          <w:sz w:val="24"/>
          <w:szCs w:val="24"/>
        </w:rPr>
        <w:t xml:space="preserve">             </w:t>
      </w:r>
      <w:r w:rsidRPr="00964B52">
        <w:rPr>
          <w:rFonts w:ascii="Times New Roman" w:hAnsi="Times New Roman"/>
          <w:bCs/>
          <w:sz w:val="24"/>
          <w:szCs w:val="24"/>
        </w:rPr>
        <w:t>Village-Dabadari,Post-Lowada,P.S-Debra,Dist-Paschim Medinipur</w:t>
      </w:r>
      <w:r>
        <w:rPr>
          <w:rFonts w:ascii="Times New Roman" w:hAnsi="Times New Roman"/>
          <w:b/>
          <w:bCs/>
          <w:sz w:val="24"/>
          <w:szCs w:val="24"/>
        </w:rPr>
        <w:t>,</w:t>
      </w:r>
    </w:p>
    <w:p w:rsidR="00935507" w:rsidRDefault="00935507" w:rsidP="00964B52">
      <w:pPr>
        <w:rPr>
          <w:rFonts w:ascii="Times New Roman" w:hAnsi="Times New Roman"/>
          <w:b/>
          <w:bCs/>
          <w:sz w:val="22"/>
        </w:rPr>
      </w:pPr>
    </w:p>
    <w:p w:rsidR="00964B52" w:rsidRPr="002D25DA" w:rsidRDefault="00964B52" w:rsidP="00964B52">
      <w:pPr>
        <w:rPr>
          <w:rFonts w:ascii="Times New Roman" w:hAnsi="Times New Roman"/>
          <w:b/>
          <w:bCs/>
          <w:sz w:val="22"/>
        </w:rPr>
      </w:pPr>
      <w:r w:rsidRPr="002D25DA">
        <w:rPr>
          <w:rFonts w:ascii="Times New Roman" w:hAnsi="Times New Roman"/>
          <w:b/>
          <w:bCs/>
          <w:sz w:val="22"/>
        </w:rPr>
        <w:t>DECLARATION:</w:t>
      </w:r>
      <w:r>
        <w:rPr>
          <w:rFonts w:ascii="Times New Roman" w:hAnsi="Times New Roman"/>
          <w:b/>
          <w:bCs/>
          <w:sz w:val="22"/>
        </w:rPr>
        <w:t>-</w:t>
      </w:r>
    </w:p>
    <w:p w:rsidR="00964B52" w:rsidRDefault="00964B52" w:rsidP="00964B52">
      <w:pPr>
        <w:jc w:val="both"/>
        <w:rPr>
          <w:rFonts w:ascii="Times New Roman" w:hAnsi="Times New Roman"/>
          <w:b/>
          <w:bCs/>
          <w:sz w:val="22"/>
        </w:rPr>
      </w:pPr>
    </w:p>
    <w:p w:rsidR="00964B52" w:rsidRDefault="00964B52" w:rsidP="00964B52">
      <w:pPr>
        <w:jc w:val="both"/>
        <w:rPr>
          <w:rFonts w:ascii="Times New Roman" w:hAnsi="Times New Roman"/>
          <w:sz w:val="24"/>
          <w:szCs w:val="24"/>
        </w:rPr>
      </w:pPr>
      <w:r w:rsidRPr="002D25DA">
        <w:rPr>
          <w:rFonts w:ascii="Times New Roman" w:hAnsi="Times New Roman"/>
          <w:b/>
          <w:bCs/>
          <w:sz w:val="22"/>
        </w:rPr>
        <w:t>I hereby declare that the details provided by me in this resume are correct and I have knowingly not omitted/ misrepresented any information. I am aware that the company can use this data for verification purposes and any material inconsistency identified between the details shared above versus actual information would have a bearing on my employment, based upon company policies.</w:t>
      </w:r>
    </w:p>
    <w:p w:rsidR="00964B52" w:rsidRDefault="00964B52" w:rsidP="00964B52">
      <w:pPr>
        <w:jc w:val="both"/>
        <w:rPr>
          <w:rFonts w:ascii="Times New Roman" w:hAnsi="Times New Roman"/>
          <w:sz w:val="24"/>
          <w:szCs w:val="24"/>
        </w:rPr>
      </w:pPr>
    </w:p>
    <w:p w:rsidR="00964B52" w:rsidRPr="001765A7" w:rsidRDefault="00964B52" w:rsidP="00055037">
      <w:pPr>
        <w:widowControl w:val="0"/>
        <w:jc w:val="both"/>
        <w:rPr>
          <w:rFonts w:ascii="Times New Roman" w:hAnsi="Times New Roman"/>
          <w:sz w:val="24"/>
          <w:szCs w:val="24"/>
        </w:rPr>
      </w:pPr>
    </w:p>
    <w:p w:rsidR="00B00694" w:rsidRDefault="00B00694" w:rsidP="00803457">
      <w:pPr>
        <w:jc w:val="both"/>
        <w:rPr>
          <w:rFonts w:ascii="Times New Roman" w:hAnsi="Times New Roman"/>
          <w:sz w:val="24"/>
          <w:szCs w:val="24"/>
        </w:rPr>
      </w:pPr>
    </w:p>
    <w:p w:rsidR="003171D6" w:rsidRPr="00B531F3" w:rsidRDefault="003171D6" w:rsidP="00803457">
      <w:pPr>
        <w:jc w:val="both"/>
        <w:rPr>
          <w:rFonts w:ascii="Segoe Script" w:hAnsi="Segoe Script"/>
          <w:color w:val="548DD4" w:themeColor="text2" w:themeTint="99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>Date:</w:t>
      </w:r>
      <w:r w:rsidR="00895815">
        <w:rPr>
          <w:rFonts w:ascii="Times New Roman" w:hAnsi="Times New Roman"/>
          <w:sz w:val="24"/>
          <w:szCs w:val="24"/>
        </w:rPr>
        <w:t xml:space="preserve"> </w:t>
      </w:r>
      <w:r w:rsidR="00037350">
        <w:rPr>
          <w:rFonts w:ascii="Times New Roman" w:hAnsi="Times New Roman"/>
          <w:sz w:val="24"/>
          <w:szCs w:val="24"/>
        </w:rPr>
        <w:fldChar w:fldCharType="begin"/>
      </w:r>
      <w:r w:rsidR="0085038A">
        <w:rPr>
          <w:rFonts w:ascii="Times New Roman" w:hAnsi="Times New Roman"/>
          <w:sz w:val="24"/>
          <w:szCs w:val="24"/>
        </w:rPr>
        <w:instrText xml:space="preserve"> DATE \@ "dddd, MMMM d, yyyy" </w:instrText>
      </w:r>
      <w:r w:rsidR="00037350">
        <w:rPr>
          <w:rFonts w:ascii="Times New Roman" w:hAnsi="Times New Roman"/>
          <w:sz w:val="24"/>
          <w:szCs w:val="24"/>
        </w:rPr>
        <w:fldChar w:fldCharType="separate"/>
      </w:r>
      <w:r w:rsidR="00A92D0A">
        <w:rPr>
          <w:rFonts w:ascii="Times New Roman" w:hAnsi="Times New Roman"/>
          <w:noProof/>
          <w:sz w:val="24"/>
          <w:szCs w:val="24"/>
        </w:rPr>
        <w:t>Thursday, June 1, 2017</w:t>
      </w:r>
      <w:r w:rsidR="00037350">
        <w:rPr>
          <w:rFonts w:ascii="Times New Roman" w:hAnsi="Times New Roman"/>
          <w:sz w:val="24"/>
          <w:szCs w:val="24"/>
        </w:rPr>
        <w:fldChar w:fldCharType="end"/>
      </w:r>
      <w:r w:rsidR="00B531F3">
        <w:rPr>
          <w:rFonts w:ascii="Times New Roman" w:hAnsi="Times New Roman"/>
          <w:sz w:val="24"/>
          <w:szCs w:val="24"/>
        </w:rPr>
        <w:tab/>
      </w:r>
      <w:r w:rsidR="00B531F3">
        <w:rPr>
          <w:rFonts w:ascii="Times New Roman" w:hAnsi="Times New Roman"/>
          <w:sz w:val="24"/>
          <w:szCs w:val="24"/>
        </w:rPr>
        <w:tab/>
      </w:r>
      <w:r w:rsidR="00B531F3">
        <w:rPr>
          <w:rFonts w:ascii="Times New Roman" w:hAnsi="Times New Roman"/>
          <w:sz w:val="24"/>
          <w:szCs w:val="24"/>
        </w:rPr>
        <w:tab/>
      </w:r>
      <w:r w:rsidR="00B531F3">
        <w:rPr>
          <w:rFonts w:ascii="Times New Roman" w:hAnsi="Times New Roman"/>
          <w:sz w:val="24"/>
          <w:szCs w:val="24"/>
        </w:rPr>
        <w:tab/>
      </w:r>
      <w:r w:rsidR="00B531F3">
        <w:rPr>
          <w:rFonts w:ascii="Times New Roman" w:hAnsi="Times New Roman"/>
          <w:sz w:val="24"/>
          <w:szCs w:val="24"/>
        </w:rPr>
        <w:tab/>
        <w:t xml:space="preserve"> </w:t>
      </w:r>
    </w:p>
    <w:p w:rsidR="0041656F" w:rsidRPr="009F65AA" w:rsidRDefault="003171D6" w:rsidP="009F65A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Place:</w:t>
      </w:r>
      <w:r w:rsidR="00B35925" w:rsidRPr="009F65AA">
        <w:rPr>
          <w:rFonts w:ascii="Times New Roman" w:hAnsi="Times New Roman"/>
          <w:sz w:val="24"/>
          <w:szCs w:val="24"/>
        </w:rPr>
        <w:t xml:space="preserve"> </w:t>
      </w:r>
      <w:r w:rsidR="00964B52">
        <w:rPr>
          <w:rFonts w:ascii="Times New Roman" w:hAnsi="Times New Roman"/>
          <w:sz w:val="24"/>
          <w:szCs w:val="24"/>
        </w:rPr>
        <w:t>Kolkata</w:t>
      </w:r>
      <w:r w:rsidR="00B35925" w:rsidRPr="009F65AA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</w:t>
      </w:r>
      <w:r w:rsidR="00ED03A1">
        <w:rPr>
          <w:rFonts w:ascii="Times New Roman" w:hAnsi="Times New Roman"/>
          <w:sz w:val="24"/>
          <w:szCs w:val="24"/>
        </w:rPr>
        <w:t xml:space="preserve"> </w:t>
      </w:r>
      <w:r w:rsidR="00ED03A1" w:rsidRPr="00ED03A1">
        <w:rPr>
          <w:rFonts w:ascii="Times New Roman" w:hAnsi="Times New Roman"/>
          <w:b/>
          <w:sz w:val="24"/>
          <w:szCs w:val="24"/>
        </w:rPr>
        <w:t>A</w:t>
      </w:r>
      <w:r w:rsidR="008A0550">
        <w:rPr>
          <w:rFonts w:ascii="Times New Roman" w:hAnsi="Times New Roman"/>
          <w:b/>
          <w:sz w:val="24"/>
          <w:szCs w:val="24"/>
        </w:rPr>
        <w:t>RPAN ADHIKAR</w:t>
      </w:r>
      <w:r w:rsidR="00731CE4">
        <w:rPr>
          <w:rFonts w:ascii="Times New Roman" w:hAnsi="Times New Roman"/>
          <w:b/>
          <w:sz w:val="24"/>
          <w:szCs w:val="24"/>
        </w:rPr>
        <w:t>Y</w:t>
      </w:r>
    </w:p>
    <w:sectPr w:rsidR="0041656F" w:rsidRPr="009F65AA" w:rsidSect="00012EF7">
      <w:type w:val="continuous"/>
      <w:pgSz w:w="12240" w:h="15840"/>
      <w:pgMar w:top="630" w:right="1440" w:bottom="14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65pt;height:10.65pt" o:bullet="t">
        <v:imagedata r:id="rId1" o:title="mso2"/>
      </v:shape>
    </w:pict>
  </w:numPicBullet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>
    <w:nsid w:val="00000004"/>
    <w:multiLevelType w:val="singleLevel"/>
    <w:tmpl w:val="E5B05888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65" w:hanging="360"/>
      </w:pPr>
      <w:rPr>
        <w:rFonts w:ascii="Segoe Script" w:hAnsi="Segoe Script" w:cs="Times New Roman" w:hint="default"/>
      </w:rPr>
    </w:lvl>
  </w:abstractNum>
  <w:abstractNum w:abstractNumId="4">
    <w:nsid w:val="00000005"/>
    <w:multiLevelType w:val="single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>
    <w:nsid w:val="001F6442"/>
    <w:multiLevelType w:val="hybridMultilevel"/>
    <w:tmpl w:val="0D2818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FE6373"/>
    <w:multiLevelType w:val="hybridMultilevel"/>
    <w:tmpl w:val="1B56129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5B05419"/>
    <w:multiLevelType w:val="hybridMultilevel"/>
    <w:tmpl w:val="4B30C7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6202348"/>
    <w:multiLevelType w:val="hybridMultilevel"/>
    <w:tmpl w:val="2EF49290"/>
    <w:lvl w:ilvl="0" w:tplc="E536F3B6">
      <w:start w:val="1"/>
      <w:numFmt w:val="decimal"/>
      <w:lvlText w:val="%1)"/>
      <w:lvlJc w:val="left"/>
      <w:pPr>
        <w:ind w:left="8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05" w:hanging="360"/>
      </w:pPr>
    </w:lvl>
    <w:lvl w:ilvl="2" w:tplc="4009001B" w:tentative="1">
      <w:start w:val="1"/>
      <w:numFmt w:val="lowerRoman"/>
      <w:lvlText w:val="%3."/>
      <w:lvlJc w:val="right"/>
      <w:pPr>
        <w:ind w:left="2325" w:hanging="180"/>
      </w:pPr>
    </w:lvl>
    <w:lvl w:ilvl="3" w:tplc="4009000F" w:tentative="1">
      <w:start w:val="1"/>
      <w:numFmt w:val="decimal"/>
      <w:lvlText w:val="%4."/>
      <w:lvlJc w:val="left"/>
      <w:pPr>
        <w:ind w:left="3045" w:hanging="360"/>
      </w:pPr>
    </w:lvl>
    <w:lvl w:ilvl="4" w:tplc="40090019" w:tentative="1">
      <w:start w:val="1"/>
      <w:numFmt w:val="lowerLetter"/>
      <w:lvlText w:val="%5."/>
      <w:lvlJc w:val="left"/>
      <w:pPr>
        <w:ind w:left="3765" w:hanging="360"/>
      </w:pPr>
    </w:lvl>
    <w:lvl w:ilvl="5" w:tplc="4009001B" w:tentative="1">
      <w:start w:val="1"/>
      <w:numFmt w:val="lowerRoman"/>
      <w:lvlText w:val="%6."/>
      <w:lvlJc w:val="right"/>
      <w:pPr>
        <w:ind w:left="4485" w:hanging="180"/>
      </w:pPr>
    </w:lvl>
    <w:lvl w:ilvl="6" w:tplc="4009000F" w:tentative="1">
      <w:start w:val="1"/>
      <w:numFmt w:val="decimal"/>
      <w:lvlText w:val="%7."/>
      <w:lvlJc w:val="left"/>
      <w:pPr>
        <w:ind w:left="5205" w:hanging="360"/>
      </w:pPr>
    </w:lvl>
    <w:lvl w:ilvl="7" w:tplc="40090019" w:tentative="1">
      <w:start w:val="1"/>
      <w:numFmt w:val="lowerLetter"/>
      <w:lvlText w:val="%8."/>
      <w:lvlJc w:val="left"/>
      <w:pPr>
        <w:ind w:left="5925" w:hanging="360"/>
      </w:pPr>
    </w:lvl>
    <w:lvl w:ilvl="8" w:tplc="40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9">
    <w:nsid w:val="0AA34ECA"/>
    <w:multiLevelType w:val="hybridMultilevel"/>
    <w:tmpl w:val="BEFEA922"/>
    <w:lvl w:ilvl="0" w:tplc="40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>
    <w:nsid w:val="0BF60717"/>
    <w:multiLevelType w:val="hybridMultilevel"/>
    <w:tmpl w:val="7B68DA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0C63CA3"/>
    <w:multiLevelType w:val="multilevel"/>
    <w:tmpl w:val="DDE8B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1312AEA"/>
    <w:multiLevelType w:val="hybridMultilevel"/>
    <w:tmpl w:val="10503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3346D60"/>
    <w:multiLevelType w:val="hybridMultilevel"/>
    <w:tmpl w:val="B03A36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3A147E4"/>
    <w:multiLevelType w:val="hybridMultilevel"/>
    <w:tmpl w:val="55228E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8FF2885"/>
    <w:multiLevelType w:val="hybridMultilevel"/>
    <w:tmpl w:val="5EE849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94F12C8"/>
    <w:multiLevelType w:val="hybridMultilevel"/>
    <w:tmpl w:val="7DAA8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ED80376"/>
    <w:multiLevelType w:val="hybridMultilevel"/>
    <w:tmpl w:val="EB748A6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66659E3"/>
    <w:multiLevelType w:val="hybridMultilevel"/>
    <w:tmpl w:val="5FD046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4C5769"/>
    <w:multiLevelType w:val="hybridMultilevel"/>
    <w:tmpl w:val="5184C6CE"/>
    <w:lvl w:ilvl="0" w:tplc="F422671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BD19C8"/>
    <w:multiLevelType w:val="hybridMultilevel"/>
    <w:tmpl w:val="612E9FBC"/>
    <w:lvl w:ilvl="0" w:tplc="40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>
    <w:nsid w:val="34BC402A"/>
    <w:multiLevelType w:val="hybridMultilevel"/>
    <w:tmpl w:val="65F496A4"/>
    <w:lvl w:ilvl="0" w:tplc="4816EE2A">
      <w:start w:val="1"/>
      <w:numFmt w:val="decimal"/>
      <w:lvlText w:val="%1)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22">
    <w:nsid w:val="372A1568"/>
    <w:multiLevelType w:val="hybridMultilevel"/>
    <w:tmpl w:val="DA0A5D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316113"/>
    <w:multiLevelType w:val="hybridMultilevel"/>
    <w:tmpl w:val="BA5623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474252"/>
    <w:multiLevelType w:val="hybridMultilevel"/>
    <w:tmpl w:val="1F160F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B723E20"/>
    <w:multiLevelType w:val="hybridMultilevel"/>
    <w:tmpl w:val="1E68BE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F9B633D"/>
    <w:multiLevelType w:val="hybridMultilevel"/>
    <w:tmpl w:val="F216FA6C"/>
    <w:lvl w:ilvl="0" w:tplc="F422671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0A250A8"/>
    <w:multiLevelType w:val="hybridMultilevel"/>
    <w:tmpl w:val="2A88F9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1257CDC"/>
    <w:multiLevelType w:val="hybridMultilevel"/>
    <w:tmpl w:val="A6221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92A2560"/>
    <w:multiLevelType w:val="hybridMultilevel"/>
    <w:tmpl w:val="FCB654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2F6487"/>
    <w:multiLevelType w:val="hybridMultilevel"/>
    <w:tmpl w:val="91BAFA7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>
    <w:nsid w:val="4C2B466A"/>
    <w:multiLevelType w:val="hybridMultilevel"/>
    <w:tmpl w:val="2872EA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41C738F"/>
    <w:multiLevelType w:val="hybridMultilevel"/>
    <w:tmpl w:val="F8C099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140B8B"/>
    <w:multiLevelType w:val="hybridMultilevel"/>
    <w:tmpl w:val="1742A252"/>
    <w:lvl w:ilvl="0" w:tplc="4009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4">
    <w:nsid w:val="5D723A20"/>
    <w:multiLevelType w:val="hybridMultilevel"/>
    <w:tmpl w:val="47225F14"/>
    <w:lvl w:ilvl="0" w:tplc="40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5">
    <w:nsid w:val="5F43531D"/>
    <w:multiLevelType w:val="hybridMultilevel"/>
    <w:tmpl w:val="73AE3FF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47F2222"/>
    <w:multiLevelType w:val="hybridMultilevel"/>
    <w:tmpl w:val="4E7669A2"/>
    <w:lvl w:ilvl="0" w:tplc="40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7">
    <w:nsid w:val="691925B7"/>
    <w:multiLevelType w:val="hybridMultilevel"/>
    <w:tmpl w:val="0FC8B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A8621B"/>
    <w:multiLevelType w:val="hybridMultilevel"/>
    <w:tmpl w:val="CCB48E0C"/>
    <w:lvl w:ilvl="0" w:tplc="4009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39">
    <w:nsid w:val="700E272C"/>
    <w:multiLevelType w:val="hybridMultilevel"/>
    <w:tmpl w:val="EB4A15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0104B2"/>
    <w:multiLevelType w:val="hybridMultilevel"/>
    <w:tmpl w:val="94667F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8215B4"/>
    <w:multiLevelType w:val="hybridMultilevel"/>
    <w:tmpl w:val="838C18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B6082F"/>
    <w:multiLevelType w:val="hybridMultilevel"/>
    <w:tmpl w:val="09985B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9A41FF"/>
    <w:multiLevelType w:val="hybridMultilevel"/>
    <w:tmpl w:val="43DE01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BB22FB"/>
    <w:multiLevelType w:val="hybridMultilevel"/>
    <w:tmpl w:val="7D3868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9B15216"/>
    <w:multiLevelType w:val="multilevel"/>
    <w:tmpl w:val="B9B00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>
    <w:nsid w:val="7A2D6C39"/>
    <w:multiLevelType w:val="hybridMultilevel"/>
    <w:tmpl w:val="0DB43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E141741"/>
    <w:multiLevelType w:val="hybridMultilevel"/>
    <w:tmpl w:val="5FB2B1C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E426CB0"/>
    <w:multiLevelType w:val="multilevel"/>
    <w:tmpl w:val="E0A4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33"/>
  </w:num>
  <w:num w:numId="7">
    <w:abstractNumId w:val="17"/>
  </w:num>
  <w:num w:numId="8">
    <w:abstractNumId w:val="39"/>
  </w:num>
  <w:num w:numId="9">
    <w:abstractNumId w:val="7"/>
  </w:num>
  <w:num w:numId="10">
    <w:abstractNumId w:val="26"/>
  </w:num>
  <w:num w:numId="11">
    <w:abstractNumId w:val="37"/>
  </w:num>
  <w:num w:numId="12">
    <w:abstractNumId w:val="28"/>
  </w:num>
  <w:num w:numId="13">
    <w:abstractNumId w:val="41"/>
  </w:num>
  <w:num w:numId="14">
    <w:abstractNumId w:val="16"/>
  </w:num>
  <w:num w:numId="15">
    <w:abstractNumId w:val="30"/>
  </w:num>
  <w:num w:numId="16">
    <w:abstractNumId w:val="46"/>
  </w:num>
  <w:num w:numId="17">
    <w:abstractNumId w:val="31"/>
  </w:num>
  <w:num w:numId="18">
    <w:abstractNumId w:val="19"/>
  </w:num>
  <w:num w:numId="19">
    <w:abstractNumId w:val="25"/>
  </w:num>
  <w:num w:numId="20">
    <w:abstractNumId w:val="21"/>
  </w:num>
  <w:num w:numId="21">
    <w:abstractNumId w:val="38"/>
  </w:num>
  <w:num w:numId="22">
    <w:abstractNumId w:val="42"/>
  </w:num>
  <w:num w:numId="23">
    <w:abstractNumId w:val="8"/>
  </w:num>
  <w:num w:numId="24">
    <w:abstractNumId w:val="47"/>
  </w:num>
  <w:num w:numId="25">
    <w:abstractNumId w:val="43"/>
  </w:num>
  <w:num w:numId="26">
    <w:abstractNumId w:val="35"/>
  </w:num>
  <w:num w:numId="27">
    <w:abstractNumId w:val="6"/>
  </w:num>
  <w:num w:numId="28">
    <w:abstractNumId w:val="20"/>
  </w:num>
  <w:num w:numId="29">
    <w:abstractNumId w:val="36"/>
  </w:num>
  <w:num w:numId="30">
    <w:abstractNumId w:val="9"/>
  </w:num>
  <w:num w:numId="31">
    <w:abstractNumId w:val="34"/>
  </w:num>
  <w:num w:numId="32">
    <w:abstractNumId w:val="5"/>
  </w:num>
  <w:num w:numId="33">
    <w:abstractNumId w:val="15"/>
  </w:num>
  <w:num w:numId="34">
    <w:abstractNumId w:val="22"/>
  </w:num>
  <w:num w:numId="35">
    <w:abstractNumId w:val="24"/>
  </w:num>
  <w:num w:numId="36">
    <w:abstractNumId w:val="44"/>
  </w:num>
  <w:num w:numId="37">
    <w:abstractNumId w:val="13"/>
  </w:num>
  <w:num w:numId="38">
    <w:abstractNumId w:val="32"/>
  </w:num>
  <w:num w:numId="39">
    <w:abstractNumId w:val="12"/>
  </w:num>
  <w:num w:numId="40">
    <w:abstractNumId w:val="40"/>
  </w:num>
  <w:num w:numId="41">
    <w:abstractNumId w:val="10"/>
  </w:num>
  <w:num w:numId="42">
    <w:abstractNumId w:val="11"/>
  </w:num>
  <w:num w:numId="43">
    <w:abstractNumId w:val="48"/>
  </w:num>
  <w:num w:numId="44">
    <w:abstractNumId w:val="45"/>
  </w:num>
  <w:num w:numId="45">
    <w:abstractNumId w:val="27"/>
  </w:num>
  <w:num w:numId="46">
    <w:abstractNumId w:val="29"/>
  </w:num>
  <w:num w:numId="47">
    <w:abstractNumId w:val="14"/>
  </w:num>
  <w:num w:numId="48">
    <w:abstractNumId w:val="18"/>
  </w:num>
  <w:num w:numId="49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3B79B9"/>
    <w:rsid w:val="000101BD"/>
    <w:rsid w:val="00011CB5"/>
    <w:rsid w:val="00011F23"/>
    <w:rsid w:val="00012EF7"/>
    <w:rsid w:val="000166D6"/>
    <w:rsid w:val="00023B91"/>
    <w:rsid w:val="00037350"/>
    <w:rsid w:val="00045301"/>
    <w:rsid w:val="00054018"/>
    <w:rsid w:val="00054B5B"/>
    <w:rsid w:val="00054BD0"/>
    <w:rsid w:val="00055037"/>
    <w:rsid w:val="0005676D"/>
    <w:rsid w:val="00056C8F"/>
    <w:rsid w:val="00061D55"/>
    <w:rsid w:val="00061D81"/>
    <w:rsid w:val="000758AB"/>
    <w:rsid w:val="00084F2B"/>
    <w:rsid w:val="00085365"/>
    <w:rsid w:val="000966D0"/>
    <w:rsid w:val="00096C93"/>
    <w:rsid w:val="000A0F52"/>
    <w:rsid w:val="000A452C"/>
    <w:rsid w:val="000A7FE4"/>
    <w:rsid w:val="000B1898"/>
    <w:rsid w:val="000B2AFB"/>
    <w:rsid w:val="000B78B7"/>
    <w:rsid w:val="000C2412"/>
    <w:rsid w:val="000C2C2C"/>
    <w:rsid w:val="000C4FF2"/>
    <w:rsid w:val="000D19FC"/>
    <w:rsid w:val="000E0535"/>
    <w:rsid w:val="000E06FE"/>
    <w:rsid w:val="000E4C0C"/>
    <w:rsid w:val="000F58EB"/>
    <w:rsid w:val="000F75D7"/>
    <w:rsid w:val="0011369B"/>
    <w:rsid w:val="00142170"/>
    <w:rsid w:val="00142B56"/>
    <w:rsid w:val="00156569"/>
    <w:rsid w:val="001602B4"/>
    <w:rsid w:val="00161451"/>
    <w:rsid w:val="00170518"/>
    <w:rsid w:val="00172DE5"/>
    <w:rsid w:val="001765A7"/>
    <w:rsid w:val="001776AF"/>
    <w:rsid w:val="001778A5"/>
    <w:rsid w:val="00182CB5"/>
    <w:rsid w:val="001867DC"/>
    <w:rsid w:val="00190DB7"/>
    <w:rsid w:val="00195203"/>
    <w:rsid w:val="001A19EC"/>
    <w:rsid w:val="001A213E"/>
    <w:rsid w:val="001A22BC"/>
    <w:rsid w:val="001A3F14"/>
    <w:rsid w:val="001B6146"/>
    <w:rsid w:val="001C51E9"/>
    <w:rsid w:val="001C565A"/>
    <w:rsid w:val="001D0891"/>
    <w:rsid w:val="001D61D9"/>
    <w:rsid w:val="001E06E3"/>
    <w:rsid w:val="001E15F9"/>
    <w:rsid w:val="001F3250"/>
    <w:rsid w:val="002008E3"/>
    <w:rsid w:val="00201009"/>
    <w:rsid w:val="00204D77"/>
    <w:rsid w:val="00217011"/>
    <w:rsid w:val="002172DA"/>
    <w:rsid w:val="00217686"/>
    <w:rsid w:val="002200BB"/>
    <w:rsid w:val="0023157D"/>
    <w:rsid w:val="002360CD"/>
    <w:rsid w:val="00237136"/>
    <w:rsid w:val="00242B2D"/>
    <w:rsid w:val="002430CF"/>
    <w:rsid w:val="00244DD1"/>
    <w:rsid w:val="002470FB"/>
    <w:rsid w:val="00247C10"/>
    <w:rsid w:val="00247CFD"/>
    <w:rsid w:val="00255ABC"/>
    <w:rsid w:val="0026096B"/>
    <w:rsid w:val="00262DCD"/>
    <w:rsid w:val="002828BF"/>
    <w:rsid w:val="0028708A"/>
    <w:rsid w:val="00291718"/>
    <w:rsid w:val="00295130"/>
    <w:rsid w:val="00295A59"/>
    <w:rsid w:val="002A40CD"/>
    <w:rsid w:val="002A5A60"/>
    <w:rsid w:val="002B0380"/>
    <w:rsid w:val="002B1646"/>
    <w:rsid w:val="002B7740"/>
    <w:rsid w:val="002C094C"/>
    <w:rsid w:val="002E1061"/>
    <w:rsid w:val="002E225C"/>
    <w:rsid w:val="002E491E"/>
    <w:rsid w:val="00301B24"/>
    <w:rsid w:val="00301CE3"/>
    <w:rsid w:val="003062C0"/>
    <w:rsid w:val="00314B67"/>
    <w:rsid w:val="003171D6"/>
    <w:rsid w:val="003202C7"/>
    <w:rsid w:val="00320FAF"/>
    <w:rsid w:val="00322659"/>
    <w:rsid w:val="00323596"/>
    <w:rsid w:val="00325C39"/>
    <w:rsid w:val="00330E88"/>
    <w:rsid w:val="003314CF"/>
    <w:rsid w:val="00335772"/>
    <w:rsid w:val="00344B9C"/>
    <w:rsid w:val="00351506"/>
    <w:rsid w:val="003523EA"/>
    <w:rsid w:val="00367D7A"/>
    <w:rsid w:val="00373524"/>
    <w:rsid w:val="00375A4D"/>
    <w:rsid w:val="00382A95"/>
    <w:rsid w:val="003841C1"/>
    <w:rsid w:val="00384EF8"/>
    <w:rsid w:val="003872F9"/>
    <w:rsid w:val="003A3D18"/>
    <w:rsid w:val="003A6C6F"/>
    <w:rsid w:val="003A6F92"/>
    <w:rsid w:val="003B79B9"/>
    <w:rsid w:val="003C3792"/>
    <w:rsid w:val="003C7C6B"/>
    <w:rsid w:val="003D31C2"/>
    <w:rsid w:val="003D358E"/>
    <w:rsid w:val="003D3BB7"/>
    <w:rsid w:val="003D4EC0"/>
    <w:rsid w:val="003D68EC"/>
    <w:rsid w:val="003E2002"/>
    <w:rsid w:val="003F5800"/>
    <w:rsid w:val="00400644"/>
    <w:rsid w:val="004052F2"/>
    <w:rsid w:val="004140A4"/>
    <w:rsid w:val="00415FE0"/>
    <w:rsid w:val="0041656F"/>
    <w:rsid w:val="00424131"/>
    <w:rsid w:val="00424316"/>
    <w:rsid w:val="00431091"/>
    <w:rsid w:val="004358D6"/>
    <w:rsid w:val="00436E1A"/>
    <w:rsid w:val="00437486"/>
    <w:rsid w:val="00453B77"/>
    <w:rsid w:val="0045550D"/>
    <w:rsid w:val="00460204"/>
    <w:rsid w:val="004606B3"/>
    <w:rsid w:val="00463164"/>
    <w:rsid w:val="00472BE1"/>
    <w:rsid w:val="00476BCC"/>
    <w:rsid w:val="00482655"/>
    <w:rsid w:val="00493581"/>
    <w:rsid w:val="00493AF6"/>
    <w:rsid w:val="004956E5"/>
    <w:rsid w:val="00495A65"/>
    <w:rsid w:val="004A0114"/>
    <w:rsid w:val="004B2208"/>
    <w:rsid w:val="004C0A2F"/>
    <w:rsid w:val="004C7FD3"/>
    <w:rsid w:val="004E428A"/>
    <w:rsid w:val="004E7888"/>
    <w:rsid w:val="004F05F2"/>
    <w:rsid w:val="004F2154"/>
    <w:rsid w:val="00501011"/>
    <w:rsid w:val="00504151"/>
    <w:rsid w:val="00504FF8"/>
    <w:rsid w:val="00514159"/>
    <w:rsid w:val="00514D86"/>
    <w:rsid w:val="005203DB"/>
    <w:rsid w:val="005215AC"/>
    <w:rsid w:val="005275DC"/>
    <w:rsid w:val="00530278"/>
    <w:rsid w:val="0055111F"/>
    <w:rsid w:val="005512C9"/>
    <w:rsid w:val="00554A0C"/>
    <w:rsid w:val="00555757"/>
    <w:rsid w:val="00555D44"/>
    <w:rsid w:val="00566629"/>
    <w:rsid w:val="00566C2E"/>
    <w:rsid w:val="005767CC"/>
    <w:rsid w:val="005773A4"/>
    <w:rsid w:val="00577731"/>
    <w:rsid w:val="0058256E"/>
    <w:rsid w:val="0058345A"/>
    <w:rsid w:val="0059321E"/>
    <w:rsid w:val="00595BB7"/>
    <w:rsid w:val="005A2963"/>
    <w:rsid w:val="005B51D0"/>
    <w:rsid w:val="005C2425"/>
    <w:rsid w:val="005C2759"/>
    <w:rsid w:val="005C4958"/>
    <w:rsid w:val="005C4F7D"/>
    <w:rsid w:val="005E263E"/>
    <w:rsid w:val="005E5A55"/>
    <w:rsid w:val="005E5F67"/>
    <w:rsid w:val="005F45FC"/>
    <w:rsid w:val="005F771C"/>
    <w:rsid w:val="005F790B"/>
    <w:rsid w:val="00602370"/>
    <w:rsid w:val="00602773"/>
    <w:rsid w:val="0060384C"/>
    <w:rsid w:val="00604E10"/>
    <w:rsid w:val="00623766"/>
    <w:rsid w:val="006369B7"/>
    <w:rsid w:val="00643455"/>
    <w:rsid w:val="00657227"/>
    <w:rsid w:val="00664D88"/>
    <w:rsid w:val="00680B04"/>
    <w:rsid w:val="00681E9D"/>
    <w:rsid w:val="00683D60"/>
    <w:rsid w:val="00695489"/>
    <w:rsid w:val="00695837"/>
    <w:rsid w:val="006A7CA7"/>
    <w:rsid w:val="006B55D2"/>
    <w:rsid w:val="006C49D5"/>
    <w:rsid w:val="006D48D5"/>
    <w:rsid w:val="006E5ABD"/>
    <w:rsid w:val="006E60CA"/>
    <w:rsid w:val="006E6A4F"/>
    <w:rsid w:val="006E7BA8"/>
    <w:rsid w:val="006F2281"/>
    <w:rsid w:val="006F2A63"/>
    <w:rsid w:val="006F4E5E"/>
    <w:rsid w:val="006F58CD"/>
    <w:rsid w:val="00700FF1"/>
    <w:rsid w:val="007072A3"/>
    <w:rsid w:val="0071055E"/>
    <w:rsid w:val="00711F7E"/>
    <w:rsid w:val="007177D8"/>
    <w:rsid w:val="00731CE4"/>
    <w:rsid w:val="00733D40"/>
    <w:rsid w:val="00740AC5"/>
    <w:rsid w:val="00743531"/>
    <w:rsid w:val="00745D5A"/>
    <w:rsid w:val="0075054B"/>
    <w:rsid w:val="00751268"/>
    <w:rsid w:val="007527C2"/>
    <w:rsid w:val="00771270"/>
    <w:rsid w:val="00771C82"/>
    <w:rsid w:val="007765B6"/>
    <w:rsid w:val="007807B5"/>
    <w:rsid w:val="00790EBA"/>
    <w:rsid w:val="00790F2B"/>
    <w:rsid w:val="0079777B"/>
    <w:rsid w:val="007A2167"/>
    <w:rsid w:val="007A5E95"/>
    <w:rsid w:val="007B0F2D"/>
    <w:rsid w:val="007B1564"/>
    <w:rsid w:val="007C0F99"/>
    <w:rsid w:val="007C19A2"/>
    <w:rsid w:val="007D35B7"/>
    <w:rsid w:val="007D3DE6"/>
    <w:rsid w:val="007D4A75"/>
    <w:rsid w:val="007D4D76"/>
    <w:rsid w:val="007E2C01"/>
    <w:rsid w:val="007F716D"/>
    <w:rsid w:val="0080137A"/>
    <w:rsid w:val="00803457"/>
    <w:rsid w:val="0080771F"/>
    <w:rsid w:val="00810DE4"/>
    <w:rsid w:val="00811439"/>
    <w:rsid w:val="008168F7"/>
    <w:rsid w:val="008213D1"/>
    <w:rsid w:val="00822B02"/>
    <w:rsid w:val="00822F11"/>
    <w:rsid w:val="008270B7"/>
    <w:rsid w:val="00827B4E"/>
    <w:rsid w:val="00834373"/>
    <w:rsid w:val="0084277D"/>
    <w:rsid w:val="00846015"/>
    <w:rsid w:val="00846D59"/>
    <w:rsid w:val="0085038A"/>
    <w:rsid w:val="00851FEC"/>
    <w:rsid w:val="00855599"/>
    <w:rsid w:val="00861BD0"/>
    <w:rsid w:val="00883D8D"/>
    <w:rsid w:val="00895815"/>
    <w:rsid w:val="008A0550"/>
    <w:rsid w:val="008C0026"/>
    <w:rsid w:val="008C3552"/>
    <w:rsid w:val="008D3E56"/>
    <w:rsid w:val="008D4276"/>
    <w:rsid w:val="008D48F4"/>
    <w:rsid w:val="008D5F5C"/>
    <w:rsid w:val="008E1B30"/>
    <w:rsid w:val="008E36F4"/>
    <w:rsid w:val="008E6ED2"/>
    <w:rsid w:val="008F00D9"/>
    <w:rsid w:val="008F7A9C"/>
    <w:rsid w:val="00904E93"/>
    <w:rsid w:val="00911CA8"/>
    <w:rsid w:val="009177D9"/>
    <w:rsid w:val="00921A33"/>
    <w:rsid w:val="009238B2"/>
    <w:rsid w:val="00934F2F"/>
    <w:rsid w:val="00935507"/>
    <w:rsid w:val="00936F45"/>
    <w:rsid w:val="009557D9"/>
    <w:rsid w:val="0096153E"/>
    <w:rsid w:val="00964B52"/>
    <w:rsid w:val="00967800"/>
    <w:rsid w:val="00971F3C"/>
    <w:rsid w:val="00971F92"/>
    <w:rsid w:val="00973582"/>
    <w:rsid w:val="00982FC6"/>
    <w:rsid w:val="0098520F"/>
    <w:rsid w:val="00987FDF"/>
    <w:rsid w:val="00997A80"/>
    <w:rsid w:val="009A52B9"/>
    <w:rsid w:val="009B4B7B"/>
    <w:rsid w:val="009B784B"/>
    <w:rsid w:val="009D0D9C"/>
    <w:rsid w:val="009E77AF"/>
    <w:rsid w:val="009F65AA"/>
    <w:rsid w:val="009F6CEC"/>
    <w:rsid w:val="00A01ADE"/>
    <w:rsid w:val="00A06581"/>
    <w:rsid w:val="00A12E03"/>
    <w:rsid w:val="00A13FDE"/>
    <w:rsid w:val="00A231FF"/>
    <w:rsid w:val="00A43F49"/>
    <w:rsid w:val="00A46F50"/>
    <w:rsid w:val="00A504B7"/>
    <w:rsid w:val="00A51C76"/>
    <w:rsid w:val="00A569DA"/>
    <w:rsid w:val="00A57145"/>
    <w:rsid w:val="00A605F0"/>
    <w:rsid w:val="00A66A82"/>
    <w:rsid w:val="00A75217"/>
    <w:rsid w:val="00A82DB5"/>
    <w:rsid w:val="00A90805"/>
    <w:rsid w:val="00A92D0A"/>
    <w:rsid w:val="00AA6EE1"/>
    <w:rsid w:val="00AA7FC3"/>
    <w:rsid w:val="00AB1690"/>
    <w:rsid w:val="00AB6685"/>
    <w:rsid w:val="00AB683B"/>
    <w:rsid w:val="00AD57E1"/>
    <w:rsid w:val="00AE7BC7"/>
    <w:rsid w:val="00AF3594"/>
    <w:rsid w:val="00B00694"/>
    <w:rsid w:val="00B010C4"/>
    <w:rsid w:val="00B04676"/>
    <w:rsid w:val="00B1181B"/>
    <w:rsid w:val="00B20FD8"/>
    <w:rsid w:val="00B24949"/>
    <w:rsid w:val="00B26C70"/>
    <w:rsid w:val="00B35473"/>
    <w:rsid w:val="00B35925"/>
    <w:rsid w:val="00B516E0"/>
    <w:rsid w:val="00B531F3"/>
    <w:rsid w:val="00B54528"/>
    <w:rsid w:val="00B62E8E"/>
    <w:rsid w:val="00B62EC6"/>
    <w:rsid w:val="00B65227"/>
    <w:rsid w:val="00B720BF"/>
    <w:rsid w:val="00B72DA2"/>
    <w:rsid w:val="00B72DE6"/>
    <w:rsid w:val="00B7320B"/>
    <w:rsid w:val="00B857E7"/>
    <w:rsid w:val="00B872DC"/>
    <w:rsid w:val="00BA2A62"/>
    <w:rsid w:val="00BB02ED"/>
    <w:rsid w:val="00BB15F1"/>
    <w:rsid w:val="00BB54BA"/>
    <w:rsid w:val="00BC5C1F"/>
    <w:rsid w:val="00BE7090"/>
    <w:rsid w:val="00BF10A1"/>
    <w:rsid w:val="00BF5487"/>
    <w:rsid w:val="00C07192"/>
    <w:rsid w:val="00C115A2"/>
    <w:rsid w:val="00C13963"/>
    <w:rsid w:val="00C229FF"/>
    <w:rsid w:val="00C22B41"/>
    <w:rsid w:val="00C25E52"/>
    <w:rsid w:val="00C2777A"/>
    <w:rsid w:val="00C279A9"/>
    <w:rsid w:val="00C27AFB"/>
    <w:rsid w:val="00C354C6"/>
    <w:rsid w:val="00C40D48"/>
    <w:rsid w:val="00C4340D"/>
    <w:rsid w:val="00C458B0"/>
    <w:rsid w:val="00C46FE2"/>
    <w:rsid w:val="00C516EA"/>
    <w:rsid w:val="00C52923"/>
    <w:rsid w:val="00C5292C"/>
    <w:rsid w:val="00C57E22"/>
    <w:rsid w:val="00C6609F"/>
    <w:rsid w:val="00C82DC0"/>
    <w:rsid w:val="00C87312"/>
    <w:rsid w:val="00CA6FBD"/>
    <w:rsid w:val="00CB303C"/>
    <w:rsid w:val="00CB3AA8"/>
    <w:rsid w:val="00CB5C54"/>
    <w:rsid w:val="00CB6799"/>
    <w:rsid w:val="00CC0F79"/>
    <w:rsid w:val="00CC2A00"/>
    <w:rsid w:val="00CD4062"/>
    <w:rsid w:val="00CD64B4"/>
    <w:rsid w:val="00CD6C8D"/>
    <w:rsid w:val="00CE3A48"/>
    <w:rsid w:val="00CF2F2F"/>
    <w:rsid w:val="00CF51A8"/>
    <w:rsid w:val="00D0798C"/>
    <w:rsid w:val="00D10F79"/>
    <w:rsid w:val="00D11084"/>
    <w:rsid w:val="00D13223"/>
    <w:rsid w:val="00D14121"/>
    <w:rsid w:val="00D24FE7"/>
    <w:rsid w:val="00D27168"/>
    <w:rsid w:val="00D302AC"/>
    <w:rsid w:val="00D35EC4"/>
    <w:rsid w:val="00D5324F"/>
    <w:rsid w:val="00D548A5"/>
    <w:rsid w:val="00D57E98"/>
    <w:rsid w:val="00D61E3C"/>
    <w:rsid w:val="00D67C35"/>
    <w:rsid w:val="00D74A00"/>
    <w:rsid w:val="00D754BE"/>
    <w:rsid w:val="00D75B30"/>
    <w:rsid w:val="00D77104"/>
    <w:rsid w:val="00D824D2"/>
    <w:rsid w:val="00D85BF3"/>
    <w:rsid w:val="00D94840"/>
    <w:rsid w:val="00DB1584"/>
    <w:rsid w:val="00DB50E7"/>
    <w:rsid w:val="00DD7A96"/>
    <w:rsid w:val="00DE3DC0"/>
    <w:rsid w:val="00DE40B4"/>
    <w:rsid w:val="00DE6F43"/>
    <w:rsid w:val="00DF1526"/>
    <w:rsid w:val="00DF48E5"/>
    <w:rsid w:val="00E025F7"/>
    <w:rsid w:val="00E07658"/>
    <w:rsid w:val="00E12541"/>
    <w:rsid w:val="00E2192E"/>
    <w:rsid w:val="00E21DD1"/>
    <w:rsid w:val="00E279C1"/>
    <w:rsid w:val="00E35A10"/>
    <w:rsid w:val="00E36804"/>
    <w:rsid w:val="00E36D16"/>
    <w:rsid w:val="00E43879"/>
    <w:rsid w:val="00E569D2"/>
    <w:rsid w:val="00E64947"/>
    <w:rsid w:val="00E71E84"/>
    <w:rsid w:val="00E7715F"/>
    <w:rsid w:val="00E80A1B"/>
    <w:rsid w:val="00E845B0"/>
    <w:rsid w:val="00E912A9"/>
    <w:rsid w:val="00E935E5"/>
    <w:rsid w:val="00EA54EE"/>
    <w:rsid w:val="00EB0EC0"/>
    <w:rsid w:val="00EB6C36"/>
    <w:rsid w:val="00EC10D5"/>
    <w:rsid w:val="00EC4D8F"/>
    <w:rsid w:val="00ED03A1"/>
    <w:rsid w:val="00ED6A3A"/>
    <w:rsid w:val="00EE378B"/>
    <w:rsid w:val="00EE6A9B"/>
    <w:rsid w:val="00F04DDA"/>
    <w:rsid w:val="00F06B90"/>
    <w:rsid w:val="00F117D6"/>
    <w:rsid w:val="00F1192B"/>
    <w:rsid w:val="00F156D1"/>
    <w:rsid w:val="00F21522"/>
    <w:rsid w:val="00F22436"/>
    <w:rsid w:val="00F25717"/>
    <w:rsid w:val="00F269F6"/>
    <w:rsid w:val="00F3288F"/>
    <w:rsid w:val="00F35E32"/>
    <w:rsid w:val="00F44DDC"/>
    <w:rsid w:val="00F458C5"/>
    <w:rsid w:val="00F46595"/>
    <w:rsid w:val="00F47F67"/>
    <w:rsid w:val="00F50D45"/>
    <w:rsid w:val="00F50D4B"/>
    <w:rsid w:val="00F54332"/>
    <w:rsid w:val="00F57AD6"/>
    <w:rsid w:val="00F7686F"/>
    <w:rsid w:val="00F8018A"/>
    <w:rsid w:val="00F8260A"/>
    <w:rsid w:val="00F83531"/>
    <w:rsid w:val="00F8638D"/>
    <w:rsid w:val="00F8758B"/>
    <w:rsid w:val="00F95F31"/>
    <w:rsid w:val="00FA17C9"/>
    <w:rsid w:val="00FA589D"/>
    <w:rsid w:val="00FA70D1"/>
    <w:rsid w:val="00FB1671"/>
    <w:rsid w:val="00FB4759"/>
    <w:rsid w:val="00FC0E9E"/>
    <w:rsid w:val="00FE01DD"/>
    <w:rsid w:val="00FE508D"/>
    <w:rsid w:val="00FE575C"/>
    <w:rsid w:val="00FF41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9B9"/>
    <w:pPr>
      <w:suppressAutoHyphens/>
      <w:spacing w:after="0" w:line="240" w:lineRule="auto"/>
    </w:pPr>
    <w:rPr>
      <w:rFonts w:ascii="Verdana" w:eastAsia="Times New Roman" w:hAnsi="Verdana" w:cs="Times New Roman"/>
      <w:sz w:val="16"/>
      <w:szCs w:val="16"/>
      <w:lang w:eastAsia="ar-SA"/>
    </w:rPr>
  </w:style>
  <w:style w:type="paragraph" w:styleId="Heading1">
    <w:name w:val="heading 1"/>
    <w:basedOn w:val="Normal"/>
    <w:next w:val="BodyText"/>
    <w:link w:val="Heading1Char"/>
    <w:qFormat/>
    <w:rsid w:val="003B79B9"/>
    <w:pPr>
      <w:keepNext/>
      <w:tabs>
        <w:tab w:val="num" w:pos="432"/>
      </w:tabs>
      <w:spacing w:before="240" w:after="120"/>
      <w:ind w:left="432" w:hanging="432"/>
      <w:outlineLvl w:val="0"/>
    </w:pPr>
    <w:rPr>
      <w:rFonts w:ascii="Arial" w:eastAsia="Arial Unicode MS" w:hAnsi="Arial" w:cs="Tahoma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B79B9"/>
    <w:rPr>
      <w:rFonts w:ascii="Arial" w:eastAsia="Arial Unicode MS" w:hAnsi="Arial" w:cs="Tahoma"/>
      <w:b/>
      <w:bCs/>
      <w:sz w:val="32"/>
      <w:szCs w:val="32"/>
      <w:lang w:eastAsia="ar-SA"/>
    </w:rPr>
  </w:style>
  <w:style w:type="character" w:styleId="Strong">
    <w:name w:val="Strong"/>
    <w:qFormat/>
    <w:rsid w:val="003B79B9"/>
    <w:rPr>
      <w:b/>
      <w:bCs/>
    </w:rPr>
  </w:style>
  <w:style w:type="character" w:styleId="Emphasis">
    <w:name w:val="Emphasis"/>
    <w:qFormat/>
    <w:rsid w:val="003B79B9"/>
    <w:rPr>
      <w:i/>
      <w:iCs/>
    </w:rPr>
  </w:style>
  <w:style w:type="character" w:styleId="Hyperlink">
    <w:name w:val="Hyperlink"/>
    <w:rsid w:val="003B79B9"/>
    <w:rPr>
      <w:color w:val="0000FF"/>
      <w:u w:val="single"/>
    </w:rPr>
  </w:style>
  <w:style w:type="paragraph" w:styleId="NormalWeb">
    <w:name w:val="Normal (Web)"/>
    <w:basedOn w:val="Normal"/>
    <w:rsid w:val="003B79B9"/>
    <w:pPr>
      <w:spacing w:before="280" w:after="280"/>
    </w:pPr>
  </w:style>
  <w:style w:type="paragraph" w:styleId="BodyText3">
    <w:name w:val="Body Text 3"/>
    <w:basedOn w:val="Normal"/>
    <w:link w:val="BodyText3Char"/>
    <w:rsid w:val="003B79B9"/>
    <w:rPr>
      <w:iCs/>
      <w:color w:val="000000"/>
      <w:szCs w:val="20"/>
    </w:rPr>
  </w:style>
  <w:style w:type="character" w:customStyle="1" w:styleId="BodyText3Char">
    <w:name w:val="Body Text 3 Char"/>
    <w:basedOn w:val="DefaultParagraphFont"/>
    <w:link w:val="BodyText3"/>
    <w:rsid w:val="003B79B9"/>
    <w:rPr>
      <w:rFonts w:ascii="Verdana" w:eastAsia="Times New Roman" w:hAnsi="Verdana" w:cs="Times New Roman"/>
      <w:iCs/>
      <w:color w:val="000000"/>
      <w:sz w:val="16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3B79B9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3B79B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B79B9"/>
    <w:rPr>
      <w:rFonts w:ascii="Verdana" w:eastAsia="Times New Roman" w:hAnsi="Verdana" w:cs="Times New Roman"/>
      <w:sz w:val="16"/>
      <w:szCs w:val="16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3AF6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AF6"/>
    <w:rPr>
      <w:rFonts w:ascii="Tahoma" w:eastAsia="Times New Roman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1867DC"/>
    <w:pPr>
      <w:tabs>
        <w:tab w:val="center" w:pos="4513"/>
        <w:tab w:val="right" w:pos="9026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n-IN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867DC"/>
    <w:rPr>
      <w:lang w:val="en-IN"/>
    </w:rPr>
  </w:style>
  <w:style w:type="table" w:styleId="TableGrid">
    <w:name w:val="Table Grid"/>
    <w:basedOn w:val="TableNormal"/>
    <w:uiPriority w:val="59"/>
    <w:rsid w:val="003F58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59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panadhikary@its.edu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CD0749-D3EF-4B69-BF05-BEB719C35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</dc:creator>
  <cp:lastModifiedBy>Ambuj</cp:lastModifiedBy>
  <cp:revision>2</cp:revision>
  <cp:lastPrinted>2014-09-08T11:42:00Z</cp:lastPrinted>
  <dcterms:created xsi:type="dcterms:W3CDTF">2017-06-01T11:59:00Z</dcterms:created>
  <dcterms:modified xsi:type="dcterms:W3CDTF">2017-06-01T11:59:00Z</dcterms:modified>
</cp:coreProperties>
</file>