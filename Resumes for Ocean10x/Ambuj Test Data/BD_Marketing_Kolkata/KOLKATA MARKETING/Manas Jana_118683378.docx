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9B" w:rsidRPr="00526D8A" w:rsidRDefault="008F5E3B" w:rsidP="005C5E2C">
      <w:pPr>
        <w:shd w:val="clear" w:color="auto" w:fill="BFBFBF"/>
        <w:jc w:val="center"/>
        <w:rPr>
          <w:b/>
          <w:sz w:val="36"/>
          <w:szCs w:val="36"/>
        </w:rPr>
      </w:pPr>
      <w:r w:rsidRPr="00526D8A">
        <w:rPr>
          <w:b/>
          <w:sz w:val="36"/>
          <w:szCs w:val="36"/>
        </w:rPr>
        <w:t>Resume</w:t>
      </w:r>
    </w:p>
    <w:p w:rsidR="00833C9B" w:rsidRPr="00754E55" w:rsidRDefault="005C7C63" w:rsidP="005C5E2C">
      <w:pPr>
        <w:pStyle w:val="heading0"/>
        <w:spacing w:after="0" w:line="240" w:lineRule="auto"/>
        <w:rPr>
          <w:rFonts w:ascii="Times New Roman" w:hAnsi="Times New Roman"/>
          <w:b/>
          <w:sz w:val="40"/>
          <w:szCs w:val="40"/>
          <w:u w:val="single"/>
        </w:rPr>
      </w:pPr>
      <w:bookmarkStart w:id="0" w:name="_GoBack"/>
      <w:bookmarkEnd w:id="0"/>
      <w:r w:rsidRPr="005C7C63"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.45pt;margin-top:10.05pt;width:227.25pt;height:98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5ihAIAABA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" o:allowincell="f" stroked="f">
            <v:textbox>
              <w:txbxContent>
                <w:p w:rsidR="00CB14F2" w:rsidRPr="00526D8A" w:rsidRDefault="00CB14F2" w:rsidP="00EC3DC3">
                  <w:pPr>
                    <w:rPr>
                      <w:b/>
                      <w:bCs/>
                      <w:iCs/>
                      <w:color w:val="000000"/>
                      <w:sz w:val="36"/>
                      <w:szCs w:val="36"/>
                    </w:rPr>
                  </w:pPr>
                  <w:r w:rsidRPr="00526D8A">
                    <w:rPr>
                      <w:b/>
                      <w:bCs/>
                      <w:iCs/>
                      <w:color w:val="000000"/>
                      <w:sz w:val="36"/>
                      <w:szCs w:val="36"/>
                    </w:rPr>
                    <w:t>Manas Jana</w:t>
                  </w:r>
                </w:p>
                <w:p w:rsidR="001B73EC" w:rsidRDefault="006318F5" w:rsidP="00EC3DC3">
                  <w:pPr>
                    <w:rPr>
                      <w:bCs/>
                      <w:iCs/>
                      <w:color w:val="000000"/>
                    </w:rPr>
                  </w:pPr>
                  <w:r>
                    <w:rPr>
                      <w:bCs/>
                      <w:iCs/>
                      <w:color w:val="000000"/>
                    </w:rPr>
                    <w:t>66</w:t>
                  </w:r>
                  <w:r w:rsidR="0000345B">
                    <w:rPr>
                      <w:bCs/>
                      <w:iCs/>
                      <w:color w:val="000000"/>
                    </w:rPr>
                    <w:t>,</w:t>
                  </w:r>
                  <w:r>
                    <w:rPr>
                      <w:bCs/>
                      <w:iCs/>
                      <w:color w:val="000000"/>
                    </w:rPr>
                    <w:t xml:space="preserve"> Rupanjali Park</w:t>
                  </w:r>
                </w:p>
                <w:p w:rsidR="00CB14F2" w:rsidRPr="00766FA4" w:rsidRDefault="006318F5" w:rsidP="00EC3DC3">
                  <w:pPr>
                    <w:rPr>
                      <w:bCs/>
                      <w:iCs/>
                      <w:color w:val="000000"/>
                    </w:rPr>
                  </w:pPr>
                  <w:r>
                    <w:rPr>
                      <w:bCs/>
                      <w:iCs/>
                      <w:color w:val="000000"/>
                    </w:rPr>
                    <w:t>3</w:t>
                  </w:r>
                  <w:r w:rsidRPr="006318F5">
                    <w:rPr>
                      <w:bCs/>
                      <w:iCs/>
                      <w:color w:val="000000"/>
                      <w:vertAlign w:val="superscript"/>
                    </w:rPr>
                    <w:t>rd</w:t>
                  </w:r>
                  <w:r>
                    <w:rPr>
                      <w:bCs/>
                      <w:iCs/>
                      <w:color w:val="000000"/>
                    </w:rPr>
                    <w:t xml:space="preserve"> Row, Kalikapur</w:t>
                  </w:r>
                </w:p>
                <w:p w:rsidR="00CB14F2" w:rsidRPr="00766FA4" w:rsidRDefault="00CB14F2" w:rsidP="00EC3DC3">
                  <w:pPr>
                    <w:rPr>
                      <w:bCs/>
                      <w:iCs/>
                      <w:color w:val="000000"/>
                    </w:rPr>
                  </w:pPr>
                  <w:r w:rsidRPr="00766FA4">
                    <w:rPr>
                      <w:bCs/>
                      <w:iCs/>
                      <w:color w:val="000000"/>
                    </w:rPr>
                    <w:t>Kolkata- 700099</w:t>
                  </w:r>
                </w:p>
                <w:p w:rsidR="00CB14F2" w:rsidRPr="00766FA4" w:rsidRDefault="00CB14F2" w:rsidP="00EC3DC3">
                  <w:pPr>
                    <w:rPr>
                      <w:bCs/>
                      <w:iCs/>
                      <w:color w:val="000000"/>
                    </w:rPr>
                  </w:pPr>
                  <w:r w:rsidRPr="00766FA4">
                    <w:rPr>
                      <w:bCs/>
                      <w:iCs/>
                      <w:color w:val="000000"/>
                    </w:rPr>
                    <w:t>Mob: +91</w:t>
                  </w:r>
                  <w:r>
                    <w:rPr>
                      <w:bCs/>
                      <w:iCs/>
                      <w:color w:val="000000"/>
                    </w:rPr>
                    <w:t>-</w:t>
                  </w:r>
                  <w:r w:rsidRPr="00766FA4">
                    <w:rPr>
                      <w:bCs/>
                      <w:iCs/>
                      <w:color w:val="000000"/>
                    </w:rPr>
                    <w:t>9836433102</w:t>
                  </w:r>
                </w:p>
                <w:p w:rsidR="00CB14F2" w:rsidRPr="004F12D6" w:rsidRDefault="00CB14F2" w:rsidP="00EC3DC3">
                  <w:r w:rsidRPr="00766FA4">
                    <w:rPr>
                      <w:bCs/>
                      <w:iCs/>
                      <w:color w:val="000000"/>
                    </w:rPr>
                    <w:t xml:space="preserve">E-mail: </w:t>
                  </w:r>
                  <w:hyperlink r:id="rId8" w:history="1">
                    <w:r w:rsidRPr="002F7D72">
                      <w:rPr>
                        <w:rStyle w:val="Hyperlink"/>
                        <w:bCs/>
                        <w:iCs/>
                        <w:u w:val="none"/>
                      </w:rPr>
                      <w:t>manasjana.ibs@gmail.com</w:t>
                    </w:r>
                  </w:hyperlink>
                </w:p>
                <w:p w:rsidR="00CB14F2" w:rsidRPr="00766FA4" w:rsidRDefault="00CB14F2" w:rsidP="00EC3DC3">
                  <w:pPr>
                    <w:rPr>
                      <w:bCs/>
                      <w:i/>
                      <w:iCs/>
                      <w:color w:val="000000"/>
                    </w:rPr>
                  </w:pPr>
                </w:p>
                <w:p w:rsidR="00CB14F2" w:rsidRPr="00766FA4" w:rsidRDefault="00CB14F2" w:rsidP="00EC3DC3">
                  <w:pPr>
                    <w:rPr>
                      <w:bCs/>
                      <w:i/>
                      <w:iCs/>
                      <w:color w:val="000000"/>
                    </w:rPr>
                  </w:pPr>
                </w:p>
                <w:p w:rsidR="00CB14F2" w:rsidRPr="00766FA4" w:rsidRDefault="00CB14F2" w:rsidP="00EC3DC3">
                  <w:pPr>
                    <w:rPr>
                      <w:bCs/>
                      <w:i/>
                      <w:iCs/>
                      <w:color w:val="000000"/>
                    </w:rPr>
                  </w:pPr>
                </w:p>
                <w:p w:rsidR="00CB14F2" w:rsidRPr="004E7DF3" w:rsidRDefault="00CB14F2" w:rsidP="00EC3DC3">
                  <w:pPr>
                    <w:rPr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CB14F2" w:rsidRPr="003B7C1D" w:rsidRDefault="00CB14F2" w:rsidP="00EC3DC3">
                  <w:pPr>
                    <w:rPr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CB14F2" w:rsidRDefault="00CB14F2" w:rsidP="00EC3DC3">
                  <w:pPr>
                    <w:rPr>
                      <w:bCs/>
                      <w:sz w:val="32"/>
                      <w:szCs w:val="32"/>
                    </w:rPr>
                  </w:pPr>
                </w:p>
                <w:p w:rsidR="00CB14F2" w:rsidRDefault="00CB14F2" w:rsidP="00EC3DC3"/>
                <w:p w:rsidR="00CB14F2" w:rsidRPr="00EC3DC3" w:rsidRDefault="00CB14F2" w:rsidP="00EC3DC3"/>
              </w:txbxContent>
            </v:textbox>
          </v:shape>
        </w:pict>
      </w:r>
    </w:p>
    <w:p w:rsidR="00DB0E5B" w:rsidRPr="00754E55" w:rsidRDefault="00593250" w:rsidP="005C5E2C">
      <w:pPr>
        <w:pStyle w:val="heading0"/>
        <w:spacing w:after="0" w:line="240" w:lineRule="auto"/>
        <w:rPr>
          <w:rFonts w:ascii="Times New Roman" w:hAnsi="Times New Roman"/>
          <w:noProof/>
        </w:rPr>
      </w:pPr>
      <w:r w:rsidRPr="00754E55">
        <w:rPr>
          <w:rFonts w:ascii="Times New Roman" w:hAnsi="Times New Roman"/>
          <w:b/>
        </w:rPr>
        <w:tab/>
      </w:r>
      <w:r w:rsidRPr="00754E55">
        <w:rPr>
          <w:rFonts w:ascii="Times New Roman" w:hAnsi="Times New Roman"/>
          <w:b/>
        </w:rPr>
        <w:tab/>
      </w:r>
      <w:r w:rsidRPr="00754E55">
        <w:rPr>
          <w:rFonts w:ascii="Times New Roman" w:hAnsi="Times New Roman"/>
          <w:b/>
        </w:rPr>
        <w:tab/>
      </w:r>
      <w:r w:rsidR="007471EE" w:rsidRPr="00754E55">
        <w:rPr>
          <w:rFonts w:ascii="Times New Roman" w:hAnsi="Times New Roman"/>
          <w:b/>
        </w:rPr>
        <w:tab/>
      </w:r>
      <w:r w:rsidR="007471EE" w:rsidRPr="00754E55">
        <w:rPr>
          <w:rFonts w:ascii="Times New Roman" w:hAnsi="Times New Roman"/>
          <w:b/>
        </w:rPr>
        <w:tab/>
      </w:r>
    </w:p>
    <w:p w:rsidR="00DB0E5B" w:rsidRPr="00754E55" w:rsidRDefault="00DB0E5B" w:rsidP="005C5E2C">
      <w:pPr>
        <w:pStyle w:val="heading0"/>
        <w:spacing w:after="0" w:line="240" w:lineRule="auto"/>
        <w:rPr>
          <w:rFonts w:ascii="Times New Roman" w:hAnsi="Times New Roman"/>
          <w:noProof/>
        </w:rPr>
      </w:pPr>
    </w:p>
    <w:p w:rsidR="00DB0E5B" w:rsidRPr="00754E55" w:rsidRDefault="00DB0E5B" w:rsidP="005C5E2C">
      <w:pPr>
        <w:pStyle w:val="heading0"/>
        <w:spacing w:after="0" w:line="240" w:lineRule="auto"/>
        <w:rPr>
          <w:rFonts w:ascii="Times New Roman" w:hAnsi="Times New Roman"/>
          <w:noProof/>
        </w:rPr>
      </w:pPr>
    </w:p>
    <w:p w:rsidR="00DB0E5B" w:rsidRPr="00754E55" w:rsidRDefault="00DB0E5B" w:rsidP="005C5E2C">
      <w:pPr>
        <w:pStyle w:val="heading0"/>
        <w:spacing w:after="0" w:line="240" w:lineRule="auto"/>
        <w:rPr>
          <w:rFonts w:ascii="Times New Roman" w:hAnsi="Times New Roman"/>
          <w:noProof/>
        </w:rPr>
      </w:pPr>
    </w:p>
    <w:p w:rsidR="00DB0E5B" w:rsidRPr="00754E55" w:rsidRDefault="00DB0E5B" w:rsidP="005C5E2C">
      <w:pPr>
        <w:pStyle w:val="heading0"/>
        <w:spacing w:after="0" w:line="240" w:lineRule="auto"/>
        <w:rPr>
          <w:rFonts w:ascii="Times New Roman" w:hAnsi="Times New Roman"/>
          <w:noProof/>
        </w:rPr>
      </w:pPr>
    </w:p>
    <w:p w:rsidR="00DB0E5B" w:rsidRPr="00754E55" w:rsidRDefault="00DB0E5B" w:rsidP="005C5E2C">
      <w:pPr>
        <w:pStyle w:val="heading0"/>
        <w:spacing w:after="0" w:line="240" w:lineRule="auto"/>
        <w:rPr>
          <w:rFonts w:ascii="Times New Roman" w:hAnsi="Times New Roman"/>
          <w:noProof/>
        </w:rPr>
      </w:pPr>
    </w:p>
    <w:p w:rsidR="00833C9B" w:rsidRPr="00754E55" w:rsidRDefault="005C7C63" w:rsidP="005C5E2C">
      <w:pPr>
        <w:pStyle w:val="heading0"/>
        <w:spacing w:after="0" w:line="240" w:lineRule="auto"/>
        <w:rPr>
          <w:rFonts w:ascii="Times New Roman" w:hAnsi="Times New Roman"/>
          <w:b/>
        </w:rPr>
      </w:pPr>
      <w:r w:rsidRPr="005C7C63">
        <w:rPr>
          <w:rFonts w:ascii="Times New Roman" w:hAnsi="Times New Roman"/>
          <w:noProof/>
        </w:rPr>
        <w:pict>
          <v:polyline id="Line 3" o:spid="_x0000_s1027" style="position:absolute;left:0;text-align:left;z-index:251657216;visibility:visible" points="-1.45pt,11.75pt,513.05pt,10.75pt" coordsize="1029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HXEg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" o:allowincell="f" strokeweight="1.5pt">
            <v:path arrowok="t"/>
          </v:polyline>
        </w:pict>
      </w:r>
    </w:p>
    <w:p w:rsidR="00833C9B" w:rsidRPr="00606671" w:rsidRDefault="005709AB" w:rsidP="005C5E2C">
      <w:pPr>
        <w:shd w:val="clear" w:color="auto" w:fill="C0C0C0"/>
        <w:jc w:val="center"/>
        <w:rPr>
          <w:b/>
        </w:rPr>
      </w:pPr>
      <w:r w:rsidRPr="00606671">
        <w:rPr>
          <w:b/>
        </w:rPr>
        <w:t>CAREER OBJECTIVE</w:t>
      </w:r>
      <w:r w:rsidR="00833C9B" w:rsidRPr="00606671">
        <w:rPr>
          <w:b/>
        </w:rPr>
        <w:t>:</w:t>
      </w:r>
    </w:p>
    <w:p w:rsidR="00833C9B" w:rsidRPr="00754E55" w:rsidRDefault="00833C9B" w:rsidP="005C5E2C">
      <w:pPr>
        <w:pStyle w:val="BodyText"/>
        <w:ind w:left="547" w:right="360" w:hanging="547"/>
        <w:rPr>
          <w:sz w:val="22"/>
        </w:rPr>
      </w:pPr>
      <w:r w:rsidRPr="00754E55">
        <w:rPr>
          <w:sz w:val="22"/>
        </w:rPr>
        <w:tab/>
      </w:r>
    </w:p>
    <w:p w:rsidR="00E717D1" w:rsidRPr="0014795C" w:rsidRDefault="003308F2" w:rsidP="005C5E2C">
      <w:pPr>
        <w:pStyle w:val="ListParagraph"/>
        <w:rPr>
          <w:b/>
          <w:bCs/>
        </w:rPr>
      </w:pPr>
      <w:r w:rsidRPr="0014795C">
        <w:t>I would like to associate with a progressive and innovative organization to grow as a professional so that I can sharpen my skills and to be a part of a team that dynamically works towards the growth of the Organization.</w:t>
      </w:r>
    </w:p>
    <w:p w:rsidR="003308F2" w:rsidRDefault="00982E4C" w:rsidP="005C5E2C">
      <w:pPr>
        <w:pStyle w:val="ListParagraph"/>
        <w:tabs>
          <w:tab w:val="left" w:pos="1950"/>
        </w:tabs>
        <w:rPr>
          <w:b/>
          <w:bCs/>
        </w:rPr>
      </w:pPr>
      <w:r>
        <w:rPr>
          <w:b/>
          <w:bCs/>
        </w:rPr>
        <w:tab/>
      </w:r>
    </w:p>
    <w:p w:rsidR="0054171B" w:rsidRPr="003308F2" w:rsidRDefault="0054171B" w:rsidP="005C5E2C">
      <w:pPr>
        <w:pStyle w:val="ListParagraph"/>
        <w:rPr>
          <w:b/>
          <w:bCs/>
        </w:rPr>
      </w:pPr>
    </w:p>
    <w:p w:rsidR="00B244E9" w:rsidRPr="007258F2" w:rsidRDefault="00753018" w:rsidP="00B244E9">
      <w:pPr>
        <w:shd w:val="clear" w:color="auto" w:fill="BFBFBF"/>
        <w:jc w:val="center"/>
        <w:rPr>
          <w:b/>
          <w:bCs/>
        </w:rPr>
      </w:pPr>
      <w:r>
        <w:rPr>
          <w:b/>
        </w:rPr>
        <w:t>WORK EXPERIENCE</w:t>
      </w:r>
      <w:r w:rsidRPr="00606671">
        <w:rPr>
          <w:b/>
          <w:bCs/>
        </w:rPr>
        <w:t>:</w:t>
      </w:r>
    </w:p>
    <w:p w:rsidR="00B244E9" w:rsidRDefault="00B244E9" w:rsidP="00B244E9">
      <w:pPr>
        <w:pStyle w:val="ListParagraph"/>
        <w:tabs>
          <w:tab w:val="left" w:pos="720"/>
          <w:tab w:val="left" w:pos="3690"/>
        </w:tabs>
      </w:pPr>
    </w:p>
    <w:p w:rsidR="00B244E9" w:rsidRDefault="00B244E9" w:rsidP="00B244E9">
      <w:pPr>
        <w:pStyle w:val="ListParagraph"/>
        <w:numPr>
          <w:ilvl w:val="0"/>
          <w:numId w:val="9"/>
        </w:numPr>
        <w:tabs>
          <w:tab w:val="left" w:pos="720"/>
          <w:tab w:val="left" w:pos="3690"/>
        </w:tabs>
      </w:pPr>
      <w:r>
        <w:t xml:space="preserve">Worked as a </w:t>
      </w:r>
      <w:r w:rsidRPr="00B244E9">
        <w:rPr>
          <w:b/>
        </w:rPr>
        <w:t>Sales Executive</w:t>
      </w:r>
      <w:r>
        <w:t xml:space="preserve"> at </w:t>
      </w:r>
      <w:r w:rsidRPr="00B244E9">
        <w:rPr>
          <w:b/>
        </w:rPr>
        <w:t>Career Hunts</w:t>
      </w:r>
      <w:r>
        <w:t xml:space="preserve"> fro</w:t>
      </w:r>
      <w:r w:rsidR="00C944C5">
        <w:t>m November, 2016 to March, 2017</w:t>
      </w:r>
      <w:r>
        <w:t>.</w:t>
      </w:r>
    </w:p>
    <w:p w:rsidR="00B244E9" w:rsidRDefault="00B244E9" w:rsidP="00B244E9">
      <w:pPr>
        <w:pStyle w:val="ListParagraph"/>
        <w:tabs>
          <w:tab w:val="left" w:pos="720"/>
          <w:tab w:val="left" w:pos="3690"/>
        </w:tabs>
      </w:pPr>
    </w:p>
    <w:p w:rsidR="000D21E6" w:rsidRDefault="009E5E21" w:rsidP="005C5E2C">
      <w:pPr>
        <w:pStyle w:val="ListParagraph"/>
        <w:numPr>
          <w:ilvl w:val="0"/>
          <w:numId w:val="9"/>
        </w:numPr>
        <w:tabs>
          <w:tab w:val="left" w:pos="720"/>
          <w:tab w:val="left" w:pos="3690"/>
        </w:tabs>
      </w:pPr>
      <w:r>
        <w:t>Worked</w:t>
      </w:r>
      <w:r w:rsidR="000D21E6">
        <w:t xml:space="preserve"> as a </w:t>
      </w:r>
      <w:r w:rsidR="005D6759">
        <w:rPr>
          <w:b/>
        </w:rPr>
        <w:t>Direct Sales</w:t>
      </w:r>
      <w:r w:rsidR="000D21E6" w:rsidRPr="000D21E6">
        <w:rPr>
          <w:b/>
        </w:rPr>
        <w:t xml:space="preserve"> Executive</w:t>
      </w:r>
      <w:r w:rsidR="000D21E6">
        <w:t xml:space="preserve"> at</w:t>
      </w:r>
      <w:r w:rsidR="000D21E6" w:rsidRPr="005D6759">
        <w:rPr>
          <w:b/>
        </w:rPr>
        <w:t xml:space="preserve"> </w:t>
      </w:r>
      <w:r w:rsidR="005D6759" w:rsidRPr="005D6759">
        <w:rPr>
          <w:b/>
        </w:rPr>
        <w:t>Idea Cellular Ltd.</w:t>
      </w:r>
      <w:r w:rsidR="005D6759">
        <w:rPr>
          <w:b/>
        </w:rPr>
        <w:t xml:space="preserve"> </w:t>
      </w:r>
      <w:r w:rsidR="00B244E9">
        <w:t>f</w:t>
      </w:r>
      <w:r>
        <w:t>rom</w:t>
      </w:r>
      <w:r w:rsidR="00C944C5">
        <w:t xml:space="preserve"> May, 2015 to October</w:t>
      </w:r>
      <w:r w:rsidR="00062FBD">
        <w:t>, 2016</w:t>
      </w:r>
      <w:r w:rsidR="000D21E6">
        <w:t>.</w:t>
      </w:r>
    </w:p>
    <w:p w:rsidR="00FD504D" w:rsidRDefault="00FD504D" w:rsidP="005D6759">
      <w:pPr>
        <w:tabs>
          <w:tab w:val="left" w:pos="720"/>
        </w:tabs>
      </w:pPr>
    </w:p>
    <w:p w:rsidR="00526D8A" w:rsidRDefault="00FD504D" w:rsidP="005C5E2C">
      <w:pPr>
        <w:pStyle w:val="ListParagraph"/>
        <w:numPr>
          <w:ilvl w:val="0"/>
          <w:numId w:val="9"/>
        </w:numPr>
        <w:tabs>
          <w:tab w:val="left" w:pos="720"/>
        </w:tabs>
      </w:pPr>
      <w:r>
        <w:t>Worked as an</w:t>
      </w:r>
      <w:r w:rsidRPr="00FD504D">
        <w:rPr>
          <w:b/>
        </w:rPr>
        <w:t xml:space="preserve"> Academic Researcher</w:t>
      </w:r>
      <w:r>
        <w:t xml:space="preserve"> at </w:t>
      </w:r>
      <w:r w:rsidRPr="00FD504D">
        <w:rPr>
          <w:b/>
        </w:rPr>
        <w:t>Royal Research</w:t>
      </w:r>
      <w:r w:rsidR="0097009B">
        <w:t xml:space="preserve"> from September, 2014 to April</w:t>
      </w:r>
      <w:r w:rsidR="00BE12C0">
        <w:t>, 2015</w:t>
      </w:r>
      <w:r>
        <w:t>.</w:t>
      </w:r>
    </w:p>
    <w:p w:rsidR="00CB14F2" w:rsidRDefault="00CB14F2" w:rsidP="005C5E2C">
      <w:pPr>
        <w:pStyle w:val="ListParagraph"/>
        <w:tabs>
          <w:tab w:val="left" w:pos="720"/>
        </w:tabs>
      </w:pPr>
    </w:p>
    <w:p w:rsidR="00CB14F2" w:rsidRPr="00754E55" w:rsidRDefault="00CB14F2" w:rsidP="005C5E2C">
      <w:pPr>
        <w:rPr>
          <w:b/>
          <w:bCs/>
        </w:rPr>
      </w:pPr>
    </w:p>
    <w:p w:rsidR="00CB14F2" w:rsidRPr="00606671" w:rsidRDefault="00CB14F2" w:rsidP="005C5E2C">
      <w:pPr>
        <w:shd w:val="clear" w:color="auto" w:fill="BFBFBF"/>
        <w:jc w:val="center"/>
        <w:rPr>
          <w:b/>
          <w:bCs/>
        </w:rPr>
      </w:pPr>
      <w:r>
        <w:rPr>
          <w:b/>
        </w:rPr>
        <w:t>JOB DESCRIPTION</w:t>
      </w:r>
      <w:r w:rsidRPr="00606671">
        <w:rPr>
          <w:b/>
          <w:bCs/>
        </w:rPr>
        <w:t>:</w:t>
      </w:r>
    </w:p>
    <w:p w:rsidR="00CB14F2" w:rsidRDefault="00CB14F2" w:rsidP="005C5E2C">
      <w:pPr>
        <w:tabs>
          <w:tab w:val="left" w:pos="720"/>
        </w:tabs>
      </w:pPr>
    </w:p>
    <w:p w:rsidR="00CB14F2" w:rsidRDefault="00CB14F2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Carrying out Market research.</w:t>
      </w:r>
    </w:p>
    <w:p w:rsidR="00CB14F2" w:rsidRDefault="007513A1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Identifying opportunities to up</w:t>
      </w:r>
      <w:r w:rsidR="00CB14F2">
        <w:t>sell to a</w:t>
      </w:r>
      <w:r>
        <w:t xml:space="preserve"> customer.</w:t>
      </w:r>
    </w:p>
    <w:p w:rsidR="007513A1" w:rsidRDefault="007513A1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Introducing the company and its products to new customers.</w:t>
      </w:r>
    </w:p>
    <w:p w:rsidR="007513A1" w:rsidRDefault="00E3657D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Developing relationship with customers.</w:t>
      </w:r>
    </w:p>
    <w:p w:rsidR="00982E4C" w:rsidRDefault="00982E4C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Describing the company’s mission statement and objectives to customers.</w:t>
      </w:r>
    </w:p>
    <w:p w:rsidR="00E3657D" w:rsidRDefault="00E3657D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Developing customer’s loyalty for the company’s products.</w:t>
      </w:r>
    </w:p>
    <w:p w:rsidR="00E3657D" w:rsidRDefault="00E3657D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Responding to enquiries from prospective customers.</w:t>
      </w:r>
    </w:p>
    <w:p w:rsidR="00E3657D" w:rsidRDefault="00E3657D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Actively promoting the</w:t>
      </w:r>
      <w:r w:rsidR="00982E4C">
        <w:t xml:space="preserve"> company’s products and services.</w:t>
      </w:r>
    </w:p>
    <w:p w:rsidR="00982E4C" w:rsidRDefault="00982E4C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Using market research to influence marketing strategy and decisions.</w:t>
      </w:r>
    </w:p>
    <w:p w:rsidR="00982E4C" w:rsidRDefault="00982E4C" w:rsidP="00E10E8D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</w:pPr>
      <w:r>
        <w:t>Coming up with practical marketing ideas.</w:t>
      </w:r>
    </w:p>
    <w:p w:rsidR="00CB14F2" w:rsidRPr="000D21E6" w:rsidRDefault="00CB14F2" w:rsidP="005C5E2C">
      <w:pPr>
        <w:pStyle w:val="ListParagraph"/>
        <w:tabs>
          <w:tab w:val="left" w:pos="720"/>
        </w:tabs>
      </w:pPr>
    </w:p>
    <w:p w:rsidR="0054171B" w:rsidRPr="00754E55" w:rsidRDefault="0054171B" w:rsidP="005C5E2C">
      <w:pPr>
        <w:rPr>
          <w:b/>
          <w:bCs/>
        </w:rPr>
      </w:pPr>
    </w:p>
    <w:p w:rsidR="00833C9B" w:rsidRPr="00606671" w:rsidRDefault="00833C9B" w:rsidP="005C5E2C">
      <w:pPr>
        <w:shd w:val="clear" w:color="auto" w:fill="BFBFBF"/>
        <w:jc w:val="center"/>
        <w:rPr>
          <w:b/>
          <w:bCs/>
        </w:rPr>
      </w:pPr>
      <w:r w:rsidRPr="00606671">
        <w:rPr>
          <w:b/>
        </w:rPr>
        <w:t>PROFESSIONAL</w:t>
      </w:r>
      <w:r w:rsidR="0020610B">
        <w:rPr>
          <w:b/>
        </w:rPr>
        <w:t xml:space="preserve"> </w:t>
      </w:r>
      <w:r w:rsidRPr="00606671">
        <w:rPr>
          <w:b/>
          <w:bCs/>
        </w:rPr>
        <w:t>QUALIFICATION:</w:t>
      </w:r>
    </w:p>
    <w:p w:rsidR="00833C9B" w:rsidRPr="00754E55" w:rsidRDefault="00833C9B" w:rsidP="005C5E2C">
      <w:pPr>
        <w:tabs>
          <w:tab w:val="left" w:pos="720"/>
        </w:tabs>
      </w:pPr>
    </w:p>
    <w:p w:rsidR="00E0513C" w:rsidRPr="00CC3256" w:rsidRDefault="00861E84" w:rsidP="005C5E2C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b/>
        </w:rPr>
      </w:pPr>
      <w:r>
        <w:rPr>
          <w:bCs/>
        </w:rPr>
        <w:t>Completed Post Graduate Diploma in Management (</w:t>
      </w:r>
      <w:r w:rsidRPr="00861E84">
        <w:rPr>
          <w:b/>
          <w:bCs/>
        </w:rPr>
        <w:t>P.G.D.M.</w:t>
      </w:r>
      <w:r>
        <w:rPr>
          <w:bCs/>
        </w:rPr>
        <w:t>)</w:t>
      </w:r>
      <w:r w:rsidR="00C942D5">
        <w:rPr>
          <w:b/>
          <w:bCs/>
        </w:rPr>
        <w:t xml:space="preserve"> </w:t>
      </w:r>
      <w:r w:rsidR="00333C21">
        <w:rPr>
          <w:bCs/>
        </w:rPr>
        <w:t xml:space="preserve">in </w:t>
      </w:r>
      <w:r w:rsidR="00333C21" w:rsidRPr="00333C21">
        <w:rPr>
          <w:b/>
          <w:bCs/>
        </w:rPr>
        <w:t>Marketing</w:t>
      </w:r>
      <w:r w:rsidR="00C942D5">
        <w:rPr>
          <w:b/>
          <w:bCs/>
        </w:rPr>
        <w:t xml:space="preserve"> </w:t>
      </w:r>
      <w:r w:rsidR="0091322D">
        <w:rPr>
          <w:bCs/>
        </w:rPr>
        <w:t xml:space="preserve">from </w:t>
      </w:r>
      <w:r w:rsidR="0091322D" w:rsidRPr="007E3F27">
        <w:rPr>
          <w:b/>
          <w:bCs/>
        </w:rPr>
        <w:t>ICFAI University</w:t>
      </w:r>
      <w:r w:rsidR="000C17DB">
        <w:rPr>
          <w:bCs/>
        </w:rPr>
        <w:t xml:space="preserve"> in </w:t>
      </w:r>
      <w:r w:rsidR="000C17DB" w:rsidRPr="000C17DB">
        <w:rPr>
          <w:bCs/>
        </w:rPr>
        <w:t>2014</w:t>
      </w:r>
      <w:r w:rsidR="0091322D">
        <w:rPr>
          <w:bCs/>
        </w:rPr>
        <w:t>.</w:t>
      </w:r>
    </w:p>
    <w:p w:rsidR="00CC3256" w:rsidRPr="00D325DC" w:rsidRDefault="00CC3256" w:rsidP="005C5E2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ind w:left="720"/>
        <w:rPr>
          <w:b/>
        </w:rPr>
      </w:pPr>
    </w:p>
    <w:p w:rsidR="00DB0E5B" w:rsidRPr="00EA509C" w:rsidRDefault="00363A7A" w:rsidP="005C5E2C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b/>
        </w:rPr>
      </w:pPr>
      <w:r>
        <w:rPr>
          <w:bCs/>
        </w:rPr>
        <w:t>Appeared</w:t>
      </w:r>
      <w:r w:rsidR="00183FC4">
        <w:rPr>
          <w:bCs/>
        </w:rPr>
        <w:t xml:space="preserve"> </w:t>
      </w:r>
      <w:r w:rsidR="00183FC4" w:rsidRPr="00183FC4">
        <w:rPr>
          <w:b/>
          <w:bCs/>
        </w:rPr>
        <w:t>SAP</w:t>
      </w:r>
      <w:r w:rsidR="00D325DC">
        <w:rPr>
          <w:bCs/>
        </w:rPr>
        <w:t xml:space="preserve"> Training (ERP Sales and Distribution Configuration Course- </w:t>
      </w:r>
      <w:r w:rsidR="00D325DC" w:rsidRPr="00D325DC">
        <w:rPr>
          <w:b/>
          <w:bCs/>
        </w:rPr>
        <w:t>SD</w:t>
      </w:r>
      <w:r w:rsidR="004F12D6">
        <w:rPr>
          <w:bCs/>
        </w:rPr>
        <w:t xml:space="preserve">) from </w:t>
      </w:r>
      <w:r w:rsidR="004F12D6" w:rsidRPr="007E3F27">
        <w:rPr>
          <w:b/>
          <w:bCs/>
        </w:rPr>
        <w:t>INFOUNIV</w:t>
      </w:r>
      <w:r w:rsidR="004F12D6">
        <w:rPr>
          <w:bCs/>
        </w:rPr>
        <w:t>.</w:t>
      </w:r>
    </w:p>
    <w:p w:rsidR="00E717D1" w:rsidRDefault="00E717D1" w:rsidP="005C5E2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b/>
          <w:sz w:val="22"/>
          <w:szCs w:val="22"/>
        </w:rPr>
      </w:pPr>
    </w:p>
    <w:p w:rsidR="00526D8A" w:rsidRDefault="00526D8A" w:rsidP="005C5E2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b/>
          <w:sz w:val="22"/>
          <w:szCs w:val="22"/>
        </w:rPr>
      </w:pPr>
    </w:p>
    <w:p w:rsidR="005D6759" w:rsidRDefault="005D6759" w:rsidP="005C5E2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b/>
          <w:sz w:val="22"/>
          <w:szCs w:val="22"/>
        </w:rPr>
      </w:pPr>
    </w:p>
    <w:p w:rsidR="005D6759" w:rsidRPr="00754E55" w:rsidRDefault="005D6759" w:rsidP="005C5E2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rPr>
          <w:b/>
          <w:sz w:val="22"/>
          <w:szCs w:val="22"/>
        </w:rPr>
      </w:pPr>
    </w:p>
    <w:p w:rsidR="00833C9B" w:rsidRPr="00606671" w:rsidRDefault="00833C9B" w:rsidP="005C5E2C">
      <w:pPr>
        <w:pStyle w:val="Heading6"/>
        <w:shd w:val="clear" w:color="auto" w:fill="BFBFBF"/>
        <w:jc w:val="center"/>
        <w:rPr>
          <w:szCs w:val="24"/>
          <w:u w:val="none"/>
        </w:rPr>
      </w:pPr>
      <w:r w:rsidRPr="00606671">
        <w:rPr>
          <w:szCs w:val="24"/>
          <w:u w:val="none"/>
        </w:rPr>
        <w:t>ACADEMIC QUALIFICATION:</w:t>
      </w:r>
    </w:p>
    <w:p w:rsidR="00CC3256" w:rsidRDefault="00CC3256" w:rsidP="005C5E2C">
      <w:pPr>
        <w:pStyle w:val="ListParagraph"/>
        <w:tabs>
          <w:tab w:val="center" w:pos="4320"/>
        </w:tabs>
        <w:rPr>
          <w:bCs/>
        </w:rPr>
      </w:pPr>
    </w:p>
    <w:p w:rsidR="006C3247" w:rsidRDefault="00CC3256" w:rsidP="005C5E2C">
      <w:pPr>
        <w:pStyle w:val="ListParagraph"/>
        <w:numPr>
          <w:ilvl w:val="0"/>
          <w:numId w:val="24"/>
        </w:numPr>
        <w:tabs>
          <w:tab w:val="center" w:pos="4320"/>
        </w:tabs>
        <w:rPr>
          <w:bCs/>
        </w:rPr>
      </w:pPr>
      <w:r>
        <w:rPr>
          <w:bCs/>
        </w:rPr>
        <w:t xml:space="preserve">Passed </w:t>
      </w:r>
      <w:r w:rsidRPr="00CC3256">
        <w:rPr>
          <w:b/>
          <w:bCs/>
        </w:rPr>
        <w:t>M.A.</w:t>
      </w:r>
      <w:r>
        <w:rPr>
          <w:bCs/>
        </w:rPr>
        <w:t xml:space="preserve"> (</w:t>
      </w:r>
      <w:r w:rsidRPr="00CC3256">
        <w:rPr>
          <w:b/>
          <w:bCs/>
        </w:rPr>
        <w:t>English Hons.</w:t>
      </w:r>
      <w:r>
        <w:rPr>
          <w:bCs/>
        </w:rPr>
        <w:t xml:space="preserve">) from </w:t>
      </w:r>
      <w:r w:rsidRPr="00CC3256">
        <w:rPr>
          <w:b/>
          <w:bCs/>
        </w:rPr>
        <w:t>E</w:t>
      </w:r>
      <w:r w:rsidR="00012EC4">
        <w:rPr>
          <w:b/>
          <w:bCs/>
        </w:rPr>
        <w:t>.</w:t>
      </w:r>
      <w:r w:rsidRPr="00CC3256">
        <w:rPr>
          <w:b/>
          <w:bCs/>
        </w:rPr>
        <w:t>I</w:t>
      </w:r>
      <w:r w:rsidR="00012EC4">
        <w:rPr>
          <w:b/>
          <w:bCs/>
        </w:rPr>
        <w:t>.</w:t>
      </w:r>
      <w:r w:rsidRPr="00CC3256">
        <w:rPr>
          <w:b/>
          <w:bCs/>
        </w:rPr>
        <w:t>I</w:t>
      </w:r>
      <w:r w:rsidR="00012EC4">
        <w:rPr>
          <w:b/>
          <w:bCs/>
        </w:rPr>
        <w:t>.</w:t>
      </w:r>
      <w:r w:rsidRPr="00CC3256">
        <w:rPr>
          <w:b/>
          <w:bCs/>
        </w:rPr>
        <w:t>L</w:t>
      </w:r>
      <w:r w:rsidR="00012EC4">
        <w:rPr>
          <w:b/>
          <w:bCs/>
        </w:rPr>
        <w:t>.</w:t>
      </w:r>
      <w:r w:rsidRPr="00CC3256">
        <w:rPr>
          <w:b/>
          <w:bCs/>
        </w:rPr>
        <w:t>M</w:t>
      </w:r>
      <w:r w:rsidR="00012EC4">
        <w:rPr>
          <w:b/>
          <w:bCs/>
        </w:rPr>
        <w:t>.</w:t>
      </w:r>
      <w:r w:rsidRPr="00CC3256">
        <w:rPr>
          <w:b/>
          <w:bCs/>
        </w:rPr>
        <w:t xml:space="preserve"> University</w:t>
      </w:r>
      <w:r>
        <w:rPr>
          <w:bCs/>
        </w:rPr>
        <w:t xml:space="preserve"> in </w:t>
      </w:r>
      <w:r w:rsidRPr="000C17DB">
        <w:rPr>
          <w:bCs/>
        </w:rPr>
        <w:t>2012</w:t>
      </w:r>
      <w:r w:rsidR="003308F2">
        <w:rPr>
          <w:bCs/>
        </w:rPr>
        <w:t xml:space="preserve"> with 1</w:t>
      </w:r>
      <w:r w:rsidR="003308F2">
        <w:rPr>
          <w:bCs/>
          <w:vertAlign w:val="superscript"/>
        </w:rPr>
        <w:t>st</w:t>
      </w:r>
      <w:r>
        <w:rPr>
          <w:bCs/>
        </w:rPr>
        <w:t xml:space="preserve"> class.</w:t>
      </w:r>
    </w:p>
    <w:p w:rsidR="00CC3256" w:rsidRPr="00CC3256" w:rsidRDefault="00CC3256" w:rsidP="005C5E2C">
      <w:pPr>
        <w:pStyle w:val="ListParagraph"/>
        <w:tabs>
          <w:tab w:val="center" w:pos="4320"/>
        </w:tabs>
        <w:rPr>
          <w:bCs/>
        </w:rPr>
      </w:pPr>
    </w:p>
    <w:p w:rsidR="00833C9B" w:rsidRPr="00606671" w:rsidRDefault="00833C9B" w:rsidP="005C5E2C">
      <w:pPr>
        <w:widowControl w:val="0"/>
        <w:numPr>
          <w:ilvl w:val="0"/>
          <w:numId w:val="7"/>
        </w:numPr>
        <w:tabs>
          <w:tab w:val="center" w:pos="4320"/>
        </w:tabs>
        <w:suppressAutoHyphens w:val="0"/>
        <w:autoSpaceDE w:val="0"/>
        <w:autoSpaceDN w:val="0"/>
        <w:adjustRightInd w:val="0"/>
        <w:rPr>
          <w:bCs/>
        </w:rPr>
      </w:pPr>
      <w:r w:rsidRPr="00606671">
        <w:rPr>
          <w:bCs/>
        </w:rPr>
        <w:t xml:space="preserve">Passed </w:t>
      </w:r>
      <w:r w:rsidRPr="00606671">
        <w:rPr>
          <w:b/>
          <w:bCs/>
        </w:rPr>
        <w:t>B.A</w:t>
      </w:r>
      <w:r w:rsidR="00CC3256">
        <w:rPr>
          <w:b/>
          <w:bCs/>
        </w:rPr>
        <w:t>.</w:t>
      </w:r>
      <w:r w:rsidRPr="00606671">
        <w:rPr>
          <w:b/>
          <w:bCs/>
        </w:rPr>
        <w:t xml:space="preserve"> (English Hons.)</w:t>
      </w:r>
      <w:r w:rsidRPr="00606671">
        <w:rPr>
          <w:bCs/>
        </w:rPr>
        <w:t xml:space="preserve"> from </w:t>
      </w:r>
      <w:r w:rsidR="00DB0E5B" w:rsidRPr="00606671">
        <w:rPr>
          <w:b/>
          <w:bCs/>
        </w:rPr>
        <w:t xml:space="preserve">Vidyasagar </w:t>
      </w:r>
      <w:r w:rsidRPr="00606671">
        <w:rPr>
          <w:b/>
          <w:bCs/>
        </w:rPr>
        <w:t>University</w:t>
      </w:r>
      <w:r w:rsidRPr="00606671">
        <w:rPr>
          <w:bCs/>
        </w:rPr>
        <w:t xml:space="preserve"> in </w:t>
      </w:r>
      <w:r w:rsidRPr="000C17DB">
        <w:rPr>
          <w:bCs/>
        </w:rPr>
        <w:t>20</w:t>
      </w:r>
      <w:r w:rsidR="00DB0E5B" w:rsidRPr="000C17DB">
        <w:rPr>
          <w:bCs/>
        </w:rPr>
        <w:t>10</w:t>
      </w:r>
      <w:r w:rsidR="00DB0E5B" w:rsidRPr="00606671">
        <w:rPr>
          <w:b/>
          <w:bCs/>
        </w:rPr>
        <w:t xml:space="preserve"> </w:t>
      </w:r>
      <w:r w:rsidR="003308F2">
        <w:rPr>
          <w:bCs/>
        </w:rPr>
        <w:t>with 2</w:t>
      </w:r>
      <w:r w:rsidR="003308F2">
        <w:rPr>
          <w:bCs/>
          <w:vertAlign w:val="superscript"/>
        </w:rPr>
        <w:t>nd</w:t>
      </w:r>
      <w:r w:rsidRPr="00606671">
        <w:rPr>
          <w:bCs/>
        </w:rPr>
        <w:t xml:space="preserve"> class</w:t>
      </w:r>
      <w:r w:rsidR="00204002" w:rsidRPr="00606671">
        <w:rPr>
          <w:bCs/>
        </w:rPr>
        <w:t>.</w:t>
      </w:r>
    </w:p>
    <w:p w:rsidR="00833C9B" w:rsidRPr="00606671" w:rsidRDefault="00833C9B" w:rsidP="005C5E2C">
      <w:pPr>
        <w:tabs>
          <w:tab w:val="center" w:pos="4320"/>
        </w:tabs>
        <w:rPr>
          <w:bCs/>
        </w:rPr>
      </w:pPr>
    </w:p>
    <w:p w:rsidR="00833C9B" w:rsidRPr="00606671" w:rsidRDefault="00833C9B" w:rsidP="005C5E2C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</w:pPr>
      <w:r w:rsidRPr="00606671">
        <w:rPr>
          <w:bCs/>
        </w:rPr>
        <w:t xml:space="preserve">Passed the </w:t>
      </w:r>
      <w:r w:rsidRPr="00606671">
        <w:rPr>
          <w:b/>
          <w:bCs/>
        </w:rPr>
        <w:t>Higher Secondary Examination</w:t>
      </w:r>
      <w:r w:rsidRPr="00606671">
        <w:rPr>
          <w:bCs/>
        </w:rPr>
        <w:t xml:space="preserve"> from West Ben</w:t>
      </w:r>
      <w:r w:rsidR="002C6C5C" w:rsidRPr="00606671">
        <w:rPr>
          <w:bCs/>
        </w:rPr>
        <w:t xml:space="preserve">gal Council </w:t>
      </w:r>
      <w:r w:rsidRPr="00606671">
        <w:rPr>
          <w:bCs/>
        </w:rPr>
        <w:t>f</w:t>
      </w:r>
      <w:r w:rsidR="002C6C5C" w:rsidRPr="00606671">
        <w:rPr>
          <w:bCs/>
        </w:rPr>
        <w:t>or</w:t>
      </w:r>
      <w:r w:rsidRPr="00606671">
        <w:rPr>
          <w:bCs/>
        </w:rPr>
        <w:t xml:space="preserve"> Higher</w:t>
      </w:r>
      <w:r w:rsidR="00CC3256">
        <w:rPr>
          <w:bCs/>
        </w:rPr>
        <w:t xml:space="preserve"> </w:t>
      </w:r>
      <w:r w:rsidRPr="00606671">
        <w:rPr>
          <w:bCs/>
        </w:rPr>
        <w:t>Secondary Education</w:t>
      </w:r>
      <w:r w:rsidRPr="00606671">
        <w:rPr>
          <w:b/>
          <w:bCs/>
        </w:rPr>
        <w:t xml:space="preserve"> (W.B.C.H.S.E</w:t>
      </w:r>
      <w:r w:rsidR="00CC3256">
        <w:rPr>
          <w:b/>
          <w:bCs/>
        </w:rPr>
        <w:t>.</w:t>
      </w:r>
      <w:r w:rsidRPr="00606671">
        <w:rPr>
          <w:b/>
          <w:bCs/>
        </w:rPr>
        <w:t>)</w:t>
      </w:r>
      <w:r w:rsidRPr="00606671">
        <w:rPr>
          <w:bCs/>
        </w:rPr>
        <w:t xml:space="preserve"> in </w:t>
      </w:r>
      <w:r w:rsidRPr="000C17DB">
        <w:rPr>
          <w:bCs/>
        </w:rPr>
        <w:t>2005</w:t>
      </w:r>
      <w:r w:rsidR="003308F2">
        <w:rPr>
          <w:bCs/>
        </w:rPr>
        <w:t xml:space="preserve"> with 1</w:t>
      </w:r>
      <w:r w:rsidR="003308F2">
        <w:rPr>
          <w:bCs/>
          <w:vertAlign w:val="superscript"/>
        </w:rPr>
        <w:t>st</w:t>
      </w:r>
      <w:r w:rsidRPr="00606671">
        <w:rPr>
          <w:bCs/>
        </w:rPr>
        <w:t xml:space="preserve"> division.</w:t>
      </w:r>
    </w:p>
    <w:p w:rsidR="00833C9B" w:rsidRPr="00606671" w:rsidRDefault="00833C9B" w:rsidP="005C5E2C">
      <w:pPr>
        <w:tabs>
          <w:tab w:val="left" w:pos="720"/>
        </w:tabs>
        <w:ind w:left="720"/>
      </w:pPr>
    </w:p>
    <w:p w:rsidR="00526D8A" w:rsidRDefault="00833C9B" w:rsidP="005C5E2C">
      <w:pPr>
        <w:widowControl w:val="0"/>
        <w:numPr>
          <w:ilvl w:val="0"/>
          <w:numId w:val="6"/>
        </w:numPr>
        <w:tabs>
          <w:tab w:val="left" w:pos="720"/>
        </w:tabs>
        <w:suppressAutoHyphens w:val="0"/>
        <w:autoSpaceDE w:val="0"/>
        <w:autoSpaceDN w:val="0"/>
        <w:adjustRightInd w:val="0"/>
      </w:pPr>
      <w:r w:rsidRPr="00606671">
        <w:rPr>
          <w:bCs/>
        </w:rPr>
        <w:t xml:space="preserve">Passed the </w:t>
      </w:r>
      <w:r w:rsidRPr="00606671">
        <w:rPr>
          <w:b/>
          <w:bCs/>
        </w:rPr>
        <w:t>Secondary Examination</w:t>
      </w:r>
      <w:r w:rsidRPr="00606671">
        <w:rPr>
          <w:bCs/>
        </w:rPr>
        <w:t xml:space="preserve"> from West Bengal Board of Secondary Education </w:t>
      </w:r>
      <w:r w:rsidRPr="00606671">
        <w:rPr>
          <w:b/>
          <w:bCs/>
        </w:rPr>
        <w:t>(W.B.B.S.E</w:t>
      </w:r>
      <w:r w:rsidR="00CC3256">
        <w:rPr>
          <w:b/>
          <w:bCs/>
        </w:rPr>
        <w:t>.</w:t>
      </w:r>
      <w:r w:rsidRPr="00606671">
        <w:rPr>
          <w:b/>
          <w:bCs/>
        </w:rPr>
        <w:t>)</w:t>
      </w:r>
      <w:r w:rsidRPr="00606671">
        <w:rPr>
          <w:bCs/>
        </w:rPr>
        <w:t xml:space="preserve"> in </w:t>
      </w:r>
      <w:r w:rsidRPr="000C17DB">
        <w:rPr>
          <w:bCs/>
        </w:rPr>
        <w:t>2003</w:t>
      </w:r>
      <w:r w:rsidR="003308F2">
        <w:rPr>
          <w:bCs/>
        </w:rPr>
        <w:t xml:space="preserve"> with 1</w:t>
      </w:r>
      <w:r w:rsidR="003308F2">
        <w:rPr>
          <w:bCs/>
          <w:vertAlign w:val="superscript"/>
        </w:rPr>
        <w:t>st</w:t>
      </w:r>
      <w:r w:rsidRPr="00606671">
        <w:rPr>
          <w:bCs/>
        </w:rPr>
        <w:t xml:space="preserve"> division.</w:t>
      </w:r>
    </w:p>
    <w:p w:rsidR="00982E4C" w:rsidRDefault="00982E4C" w:rsidP="005C5E2C">
      <w:pPr>
        <w:pStyle w:val="ListParagraph"/>
      </w:pPr>
    </w:p>
    <w:p w:rsidR="00982E4C" w:rsidRPr="00982E4C" w:rsidRDefault="00982E4C" w:rsidP="005C5E2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ind w:left="720"/>
      </w:pPr>
    </w:p>
    <w:p w:rsidR="003F429A" w:rsidRPr="00606671" w:rsidRDefault="003F429A" w:rsidP="005C5E2C">
      <w:pPr>
        <w:shd w:val="clear" w:color="auto" w:fill="BFBFBF"/>
        <w:jc w:val="center"/>
        <w:rPr>
          <w:b/>
          <w:bCs/>
        </w:rPr>
      </w:pPr>
      <w:r w:rsidRPr="00606671">
        <w:rPr>
          <w:b/>
          <w:color w:val="000000"/>
        </w:rPr>
        <w:t>COMPUTER KNOWLEDGE:</w:t>
      </w:r>
    </w:p>
    <w:p w:rsidR="00D37524" w:rsidRPr="00754E55" w:rsidRDefault="00D37524" w:rsidP="005C5E2C"/>
    <w:p w:rsidR="006606F5" w:rsidRPr="00754E55" w:rsidRDefault="006606F5" w:rsidP="005C5E2C">
      <w:pPr>
        <w:numPr>
          <w:ilvl w:val="1"/>
          <w:numId w:val="18"/>
        </w:numPr>
        <w:rPr>
          <w:b/>
          <w:i/>
          <w:color w:val="000000"/>
          <w:sz w:val="22"/>
          <w:szCs w:val="22"/>
          <w:u w:val="single"/>
        </w:rPr>
      </w:pPr>
      <w:r w:rsidRPr="00754E55">
        <w:rPr>
          <w:bCs/>
          <w:color w:val="000000"/>
          <w:sz w:val="22"/>
          <w:szCs w:val="22"/>
        </w:rPr>
        <w:t xml:space="preserve">      Completed Certificate Course in Information Technology Application (</w:t>
      </w:r>
      <w:r w:rsidRPr="00BC27D3">
        <w:rPr>
          <w:b/>
          <w:bCs/>
          <w:color w:val="000000"/>
          <w:sz w:val="22"/>
          <w:szCs w:val="22"/>
        </w:rPr>
        <w:t>CITA</w:t>
      </w:r>
      <w:r w:rsidRPr="00754E55">
        <w:rPr>
          <w:bCs/>
          <w:color w:val="000000"/>
          <w:sz w:val="22"/>
          <w:szCs w:val="22"/>
        </w:rPr>
        <w:t>) from the</w:t>
      </w:r>
    </w:p>
    <w:p w:rsidR="006606F5" w:rsidRPr="00754E55" w:rsidRDefault="006606F5" w:rsidP="005C5E2C">
      <w:pPr>
        <w:ind w:left="1440"/>
        <w:rPr>
          <w:bCs/>
          <w:color w:val="000000"/>
          <w:sz w:val="22"/>
          <w:szCs w:val="22"/>
        </w:rPr>
      </w:pPr>
      <w:r w:rsidRPr="00754E55">
        <w:rPr>
          <w:bCs/>
          <w:color w:val="000000"/>
          <w:sz w:val="22"/>
          <w:szCs w:val="22"/>
        </w:rPr>
        <w:t xml:space="preserve"> Unique Computer Education Centre.</w:t>
      </w:r>
    </w:p>
    <w:p w:rsidR="006606F5" w:rsidRPr="00754E55" w:rsidRDefault="006606F5" w:rsidP="005C5E2C">
      <w:pPr>
        <w:ind w:left="1440"/>
        <w:rPr>
          <w:b/>
          <w:i/>
          <w:color w:val="000000"/>
          <w:sz w:val="22"/>
          <w:szCs w:val="22"/>
          <w:u w:val="single"/>
        </w:rPr>
      </w:pPr>
    </w:p>
    <w:p w:rsidR="00DB0E5B" w:rsidRPr="00754E55" w:rsidRDefault="00C942D5" w:rsidP="005C5E2C">
      <w:pPr>
        <w:numPr>
          <w:ilvl w:val="1"/>
          <w:numId w:val="20"/>
        </w:numPr>
        <w:rPr>
          <w:b/>
          <w:i/>
          <w:color w:val="000000"/>
          <w:sz w:val="22"/>
          <w:szCs w:val="22"/>
          <w:u w:val="single"/>
        </w:rPr>
      </w:pPr>
      <w:r>
        <w:rPr>
          <w:sz w:val="22"/>
          <w:szCs w:val="22"/>
        </w:rPr>
        <w:t xml:space="preserve">      </w:t>
      </w:r>
      <w:r w:rsidR="00DB0E5B" w:rsidRPr="00754E55">
        <w:rPr>
          <w:sz w:val="22"/>
          <w:szCs w:val="22"/>
        </w:rPr>
        <w:t>Passed Diploma in Financial Accounting System</w:t>
      </w:r>
      <w:r w:rsidR="00BC27D3">
        <w:rPr>
          <w:sz w:val="22"/>
          <w:szCs w:val="22"/>
        </w:rPr>
        <w:t xml:space="preserve"> (</w:t>
      </w:r>
      <w:r w:rsidR="00BC27D3" w:rsidRPr="00BC27D3">
        <w:rPr>
          <w:b/>
          <w:sz w:val="22"/>
          <w:szCs w:val="22"/>
        </w:rPr>
        <w:t>DFAS</w:t>
      </w:r>
      <w:r w:rsidR="00BC27D3">
        <w:rPr>
          <w:sz w:val="22"/>
          <w:szCs w:val="22"/>
        </w:rPr>
        <w:t>)</w:t>
      </w:r>
      <w:r w:rsidR="00DB0E5B" w:rsidRPr="00754E55">
        <w:rPr>
          <w:sz w:val="22"/>
          <w:szCs w:val="22"/>
        </w:rPr>
        <w:t xml:space="preserve"> from West Bengal Youth Computer</w:t>
      </w:r>
    </w:p>
    <w:p w:rsidR="00DB0E5B" w:rsidRPr="00754E55" w:rsidRDefault="00DB0E5B" w:rsidP="005C5E2C">
      <w:pPr>
        <w:ind w:left="1440"/>
        <w:rPr>
          <w:sz w:val="22"/>
          <w:szCs w:val="22"/>
        </w:rPr>
      </w:pPr>
      <w:r w:rsidRPr="00754E55">
        <w:rPr>
          <w:sz w:val="22"/>
          <w:szCs w:val="22"/>
        </w:rPr>
        <w:t>Training Centre</w:t>
      </w:r>
      <w:r w:rsidR="00BC27D3">
        <w:rPr>
          <w:sz w:val="22"/>
          <w:szCs w:val="22"/>
        </w:rPr>
        <w:t>.</w:t>
      </w:r>
    </w:p>
    <w:p w:rsidR="00606671" w:rsidRPr="00754E55" w:rsidRDefault="00606671" w:rsidP="005C5E2C">
      <w:pPr>
        <w:rPr>
          <w:sz w:val="22"/>
          <w:szCs w:val="22"/>
        </w:rPr>
      </w:pPr>
    </w:p>
    <w:p w:rsidR="00833C9B" w:rsidRPr="00754E55" w:rsidRDefault="00DB0E5B" w:rsidP="005C5E2C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754E55">
        <w:rPr>
          <w:sz w:val="22"/>
          <w:szCs w:val="22"/>
        </w:rPr>
        <w:t>Fundamentals of Computer</w:t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="00865C8F"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>MS-DOS</w:t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</w:p>
    <w:p w:rsidR="00DB0E5B" w:rsidRPr="00754E55" w:rsidRDefault="00DB0E5B" w:rsidP="005C5E2C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754E55">
        <w:rPr>
          <w:sz w:val="22"/>
          <w:szCs w:val="22"/>
        </w:rPr>
        <w:t>MS-Word</w:t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="00865C8F" w:rsidRPr="00754E55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 w:rsidRPr="00754E55">
        <w:rPr>
          <w:sz w:val="22"/>
          <w:szCs w:val="22"/>
        </w:rPr>
        <w:t>Power Point</w:t>
      </w:r>
    </w:p>
    <w:p w:rsidR="00DB0E5B" w:rsidRPr="00754E55" w:rsidRDefault="00DB0E5B" w:rsidP="005C5E2C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754E55">
        <w:rPr>
          <w:sz w:val="22"/>
          <w:szCs w:val="22"/>
        </w:rPr>
        <w:t>MS-Excel</w:t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 w:rsidRPr="00754E55">
        <w:rPr>
          <w:sz w:val="22"/>
          <w:szCs w:val="22"/>
        </w:rPr>
        <w:t>Tally</w:t>
      </w:r>
      <w:r w:rsidR="000C17DB" w:rsidRPr="00754E55">
        <w:rPr>
          <w:sz w:val="22"/>
          <w:szCs w:val="22"/>
        </w:rPr>
        <w:tab/>
      </w:r>
      <w:r w:rsidR="00865C8F" w:rsidRPr="00754E55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</w:p>
    <w:p w:rsidR="00833C9B" w:rsidRPr="00982E4C" w:rsidRDefault="00DB0E5B" w:rsidP="005C5E2C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754E55">
        <w:rPr>
          <w:sz w:val="22"/>
          <w:szCs w:val="22"/>
        </w:rPr>
        <w:t>Internet</w:t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>
        <w:rPr>
          <w:sz w:val="22"/>
          <w:szCs w:val="22"/>
        </w:rPr>
        <w:tab/>
      </w:r>
      <w:r w:rsidR="000C17DB" w:rsidRPr="00754E55">
        <w:rPr>
          <w:sz w:val="22"/>
          <w:szCs w:val="22"/>
        </w:rPr>
        <w:t>Social Media</w:t>
      </w:r>
      <w:r w:rsidRPr="00754E55">
        <w:rPr>
          <w:sz w:val="22"/>
          <w:szCs w:val="22"/>
        </w:rPr>
        <w:tab/>
      </w:r>
      <w:r w:rsidR="00865C8F"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="00865C8F"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  <w:r w:rsidRPr="00754E55">
        <w:rPr>
          <w:sz w:val="22"/>
          <w:szCs w:val="22"/>
        </w:rPr>
        <w:tab/>
      </w:r>
    </w:p>
    <w:p w:rsidR="00CC3256" w:rsidRPr="00754E55" w:rsidRDefault="00CC3256" w:rsidP="005C5E2C">
      <w:pPr>
        <w:rPr>
          <w:bCs/>
        </w:rPr>
      </w:pPr>
    </w:p>
    <w:p w:rsidR="00833C9B" w:rsidRPr="00754E55" w:rsidRDefault="00833C9B" w:rsidP="005C5E2C">
      <w:pPr>
        <w:shd w:val="clear" w:color="auto" w:fill="BFBFBF"/>
        <w:jc w:val="center"/>
        <w:rPr>
          <w:b/>
          <w:bCs/>
        </w:rPr>
      </w:pPr>
      <w:r w:rsidRPr="00754E55">
        <w:rPr>
          <w:b/>
          <w:bCs/>
        </w:rPr>
        <w:t>PERSONAL PROFILE:</w:t>
      </w:r>
    </w:p>
    <w:p w:rsidR="00833C9B" w:rsidRPr="00754E55" w:rsidRDefault="00833C9B" w:rsidP="005C5E2C">
      <w:pPr>
        <w:rPr>
          <w:bCs/>
          <w:sz w:val="22"/>
          <w:szCs w:val="22"/>
        </w:rPr>
      </w:pPr>
    </w:p>
    <w:p w:rsidR="00833C9B" w:rsidRPr="00754E55" w:rsidRDefault="00833C9B" w:rsidP="005C5E2C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bCs/>
          <w:sz w:val="22"/>
          <w:szCs w:val="22"/>
        </w:rPr>
      </w:pPr>
      <w:r w:rsidRPr="00754E55">
        <w:rPr>
          <w:bCs/>
          <w:sz w:val="22"/>
          <w:szCs w:val="22"/>
        </w:rPr>
        <w:t>Father’s Name</w:t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="00495D15"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 xml:space="preserve">: </w:t>
      </w:r>
      <w:r w:rsidR="00865C8F" w:rsidRPr="00754E55">
        <w:rPr>
          <w:bCs/>
          <w:sz w:val="22"/>
          <w:szCs w:val="22"/>
        </w:rPr>
        <w:t>Khagendra Nath Jana</w:t>
      </w:r>
    </w:p>
    <w:p w:rsidR="00833C9B" w:rsidRPr="00754E55" w:rsidRDefault="00833C9B" w:rsidP="005C5E2C">
      <w:pPr>
        <w:ind w:left="720"/>
        <w:rPr>
          <w:bCs/>
          <w:sz w:val="22"/>
          <w:szCs w:val="22"/>
        </w:rPr>
      </w:pPr>
    </w:p>
    <w:p w:rsidR="00833C9B" w:rsidRPr="00754E55" w:rsidRDefault="00CC3256" w:rsidP="005C5E2C">
      <w:pPr>
        <w:widowControl w:val="0"/>
        <w:numPr>
          <w:ilvl w:val="0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01-02-</w:t>
      </w:r>
      <w:r w:rsidR="00865C8F" w:rsidRPr="00754E55">
        <w:rPr>
          <w:bCs/>
          <w:sz w:val="22"/>
          <w:szCs w:val="22"/>
        </w:rPr>
        <w:t>1988</w:t>
      </w:r>
    </w:p>
    <w:p w:rsidR="00833C9B" w:rsidRPr="00754E55" w:rsidRDefault="00833C9B" w:rsidP="005C5E2C">
      <w:pPr>
        <w:ind w:left="360"/>
        <w:rPr>
          <w:bCs/>
          <w:sz w:val="22"/>
          <w:szCs w:val="22"/>
        </w:rPr>
      </w:pPr>
    </w:p>
    <w:p w:rsidR="00833C9B" w:rsidRPr="00754E55" w:rsidRDefault="003033B6" w:rsidP="005C5E2C">
      <w:pPr>
        <w:widowControl w:val="0"/>
        <w:numPr>
          <w:ilvl w:val="0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bCs/>
          <w:sz w:val="22"/>
          <w:szCs w:val="22"/>
        </w:rPr>
      </w:pPr>
      <w:r w:rsidRPr="00754E55">
        <w:rPr>
          <w:bCs/>
          <w:sz w:val="22"/>
          <w:szCs w:val="22"/>
        </w:rPr>
        <w:t>Marital Status</w:t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="00495D15" w:rsidRPr="00754E55">
        <w:rPr>
          <w:bCs/>
          <w:sz w:val="22"/>
          <w:szCs w:val="22"/>
        </w:rPr>
        <w:tab/>
      </w:r>
      <w:r w:rsidR="00833C9B" w:rsidRPr="00754E55">
        <w:rPr>
          <w:bCs/>
          <w:sz w:val="22"/>
          <w:szCs w:val="22"/>
        </w:rPr>
        <w:t>: Single.</w:t>
      </w:r>
    </w:p>
    <w:p w:rsidR="00833C9B" w:rsidRPr="00754E55" w:rsidRDefault="00833C9B" w:rsidP="005C5E2C">
      <w:pPr>
        <w:ind w:left="360"/>
        <w:rPr>
          <w:bCs/>
          <w:sz w:val="22"/>
          <w:szCs w:val="22"/>
        </w:rPr>
      </w:pPr>
    </w:p>
    <w:p w:rsidR="00833C9B" w:rsidRPr="00754E55" w:rsidRDefault="00833C9B" w:rsidP="005C5E2C">
      <w:pPr>
        <w:widowControl w:val="0"/>
        <w:numPr>
          <w:ilvl w:val="0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bCs/>
          <w:sz w:val="22"/>
          <w:szCs w:val="22"/>
        </w:rPr>
      </w:pPr>
      <w:r w:rsidRPr="00754E55">
        <w:rPr>
          <w:bCs/>
          <w:sz w:val="22"/>
          <w:szCs w:val="22"/>
        </w:rPr>
        <w:t>Nationality</w:t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  <w:t>: Indian.</w:t>
      </w:r>
    </w:p>
    <w:p w:rsidR="00833C9B" w:rsidRPr="00754E55" w:rsidRDefault="00436656" w:rsidP="005C5E2C">
      <w:pPr>
        <w:tabs>
          <w:tab w:val="left" w:pos="459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:rsidR="00833C9B" w:rsidRDefault="00833C9B" w:rsidP="005C5E2C">
      <w:pPr>
        <w:widowControl w:val="0"/>
        <w:numPr>
          <w:ilvl w:val="0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bCs/>
          <w:sz w:val="22"/>
          <w:szCs w:val="22"/>
        </w:rPr>
      </w:pPr>
      <w:r w:rsidRPr="00754E55">
        <w:rPr>
          <w:bCs/>
          <w:sz w:val="22"/>
          <w:szCs w:val="22"/>
        </w:rPr>
        <w:t>Languages Known</w:t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  <w:t>: English, Hindi &amp; Bengali.</w:t>
      </w:r>
    </w:p>
    <w:p w:rsidR="006606F5" w:rsidRPr="00566461" w:rsidRDefault="006606F5" w:rsidP="005C5E2C">
      <w:pPr>
        <w:rPr>
          <w:bCs/>
          <w:sz w:val="22"/>
          <w:szCs w:val="22"/>
        </w:rPr>
      </w:pPr>
    </w:p>
    <w:p w:rsidR="00754E55" w:rsidRPr="00754E55" w:rsidRDefault="00A31648" w:rsidP="005C5E2C">
      <w:pPr>
        <w:widowControl w:val="0"/>
        <w:numPr>
          <w:ilvl w:val="0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Hobbies</w:t>
      </w:r>
      <w:r w:rsidR="006606F5" w:rsidRPr="00754E55">
        <w:rPr>
          <w:bCs/>
          <w:sz w:val="22"/>
          <w:szCs w:val="22"/>
        </w:rPr>
        <w:tab/>
      </w:r>
      <w:r w:rsidR="006606F5" w:rsidRPr="00754E55">
        <w:rPr>
          <w:bCs/>
          <w:sz w:val="22"/>
          <w:szCs w:val="22"/>
        </w:rPr>
        <w:tab/>
      </w:r>
      <w:r w:rsidR="006606F5" w:rsidRPr="00754E55">
        <w:rPr>
          <w:bCs/>
          <w:sz w:val="22"/>
          <w:szCs w:val="22"/>
        </w:rPr>
        <w:tab/>
      </w:r>
      <w:r w:rsidR="006606F5" w:rsidRPr="00754E55">
        <w:rPr>
          <w:bCs/>
          <w:sz w:val="22"/>
          <w:szCs w:val="22"/>
        </w:rPr>
        <w:tab/>
        <w:t>:</w:t>
      </w:r>
      <w:r w:rsidR="00D37524">
        <w:rPr>
          <w:bCs/>
          <w:sz w:val="22"/>
          <w:szCs w:val="22"/>
        </w:rPr>
        <w:t xml:space="preserve"> Lis</w:t>
      </w:r>
      <w:r>
        <w:rPr>
          <w:bCs/>
          <w:sz w:val="22"/>
          <w:szCs w:val="22"/>
        </w:rPr>
        <w:t>tening to M</w:t>
      </w:r>
      <w:r w:rsidR="004F7905">
        <w:rPr>
          <w:bCs/>
          <w:sz w:val="22"/>
          <w:szCs w:val="22"/>
        </w:rPr>
        <w:t>usic</w:t>
      </w:r>
      <w:r>
        <w:rPr>
          <w:bCs/>
          <w:sz w:val="22"/>
          <w:szCs w:val="22"/>
        </w:rPr>
        <w:t xml:space="preserve"> &amp;</w:t>
      </w:r>
      <w:r w:rsidR="00D37524">
        <w:rPr>
          <w:bCs/>
          <w:sz w:val="22"/>
          <w:szCs w:val="22"/>
        </w:rPr>
        <w:t xml:space="preserve"> Playing Cricket</w:t>
      </w:r>
      <w:r w:rsidR="006606F5" w:rsidRPr="00754E55">
        <w:rPr>
          <w:bCs/>
          <w:sz w:val="22"/>
          <w:szCs w:val="22"/>
        </w:rPr>
        <w:t>.</w:t>
      </w:r>
    </w:p>
    <w:p w:rsidR="00833C9B" w:rsidRPr="00754E55" w:rsidRDefault="00833C9B" w:rsidP="005C5E2C">
      <w:pPr>
        <w:pStyle w:val="ListParagraph"/>
        <w:rPr>
          <w:bCs/>
          <w:sz w:val="22"/>
          <w:szCs w:val="22"/>
        </w:rPr>
      </w:pPr>
    </w:p>
    <w:p w:rsidR="00833C9B" w:rsidRPr="00754E55" w:rsidRDefault="00833C9B" w:rsidP="005C5E2C">
      <w:pPr>
        <w:tabs>
          <w:tab w:val="left" w:pos="720"/>
        </w:tabs>
        <w:ind w:left="720"/>
        <w:rPr>
          <w:bCs/>
          <w:sz w:val="22"/>
          <w:szCs w:val="22"/>
        </w:rPr>
      </w:pPr>
    </w:p>
    <w:p w:rsidR="00833C9B" w:rsidRPr="00754E55" w:rsidRDefault="00833C9B" w:rsidP="005C5E2C">
      <w:pPr>
        <w:tabs>
          <w:tab w:val="left" w:pos="720"/>
        </w:tabs>
        <w:ind w:left="720"/>
        <w:rPr>
          <w:bCs/>
          <w:sz w:val="22"/>
          <w:szCs w:val="22"/>
        </w:rPr>
      </w:pPr>
    </w:p>
    <w:p w:rsidR="00833C9B" w:rsidRPr="00754E55" w:rsidRDefault="00833C9B" w:rsidP="005C5E2C">
      <w:pPr>
        <w:tabs>
          <w:tab w:val="left" w:pos="720"/>
        </w:tabs>
        <w:ind w:left="720"/>
        <w:rPr>
          <w:bCs/>
          <w:sz w:val="20"/>
          <w:szCs w:val="20"/>
        </w:rPr>
      </w:pPr>
    </w:p>
    <w:p w:rsidR="00833C9B" w:rsidRPr="00754E55" w:rsidRDefault="00833C9B" w:rsidP="005C5E2C">
      <w:pPr>
        <w:tabs>
          <w:tab w:val="left" w:pos="720"/>
        </w:tabs>
        <w:ind w:left="720"/>
        <w:rPr>
          <w:bCs/>
          <w:sz w:val="20"/>
          <w:szCs w:val="20"/>
        </w:rPr>
      </w:pPr>
    </w:p>
    <w:p w:rsidR="00566461" w:rsidRDefault="00566461" w:rsidP="005C5E2C">
      <w:pPr>
        <w:tabs>
          <w:tab w:val="left" w:pos="720"/>
        </w:tabs>
        <w:rPr>
          <w:bCs/>
          <w:sz w:val="21"/>
          <w:szCs w:val="21"/>
        </w:rPr>
      </w:pPr>
    </w:p>
    <w:p w:rsidR="00566461" w:rsidRPr="00754E55" w:rsidRDefault="00566461" w:rsidP="005C5E2C">
      <w:pPr>
        <w:tabs>
          <w:tab w:val="left" w:pos="720"/>
        </w:tabs>
        <w:rPr>
          <w:bCs/>
          <w:sz w:val="21"/>
          <w:szCs w:val="21"/>
        </w:rPr>
      </w:pPr>
    </w:p>
    <w:p w:rsidR="00C50FC1" w:rsidRPr="00754E55" w:rsidRDefault="00C50FC1" w:rsidP="005C5E2C">
      <w:pPr>
        <w:tabs>
          <w:tab w:val="left" w:pos="720"/>
        </w:tabs>
        <w:ind w:left="720"/>
        <w:rPr>
          <w:bCs/>
          <w:sz w:val="20"/>
          <w:szCs w:val="20"/>
        </w:rPr>
      </w:pPr>
    </w:p>
    <w:p w:rsidR="00833C9B" w:rsidRPr="00754E55" w:rsidRDefault="00833C9B" w:rsidP="005C5E2C">
      <w:pPr>
        <w:tabs>
          <w:tab w:val="left" w:pos="720"/>
        </w:tabs>
        <w:ind w:left="720"/>
        <w:rPr>
          <w:bCs/>
          <w:sz w:val="22"/>
          <w:szCs w:val="22"/>
        </w:rPr>
      </w:pPr>
    </w:p>
    <w:p w:rsidR="00833C9B" w:rsidRPr="00754E55" w:rsidRDefault="00833C9B" w:rsidP="005C5E2C">
      <w:pPr>
        <w:tabs>
          <w:tab w:val="left" w:pos="720"/>
        </w:tabs>
        <w:rPr>
          <w:bCs/>
          <w:sz w:val="22"/>
          <w:szCs w:val="22"/>
        </w:rPr>
      </w:pPr>
      <w:r w:rsidRPr="00754E55">
        <w:rPr>
          <w:bCs/>
          <w:sz w:val="22"/>
          <w:szCs w:val="22"/>
        </w:rPr>
        <w:t>Place:</w:t>
      </w:r>
      <w:r w:rsidR="003308F2">
        <w:rPr>
          <w:bCs/>
          <w:sz w:val="22"/>
          <w:szCs w:val="22"/>
        </w:rPr>
        <w:t xml:space="preserve"> Kolkata</w:t>
      </w:r>
    </w:p>
    <w:p w:rsidR="006606F5" w:rsidRPr="00754E55" w:rsidRDefault="00833C9B" w:rsidP="005C5E2C">
      <w:pPr>
        <w:tabs>
          <w:tab w:val="left" w:pos="720"/>
        </w:tabs>
        <w:rPr>
          <w:bCs/>
          <w:sz w:val="22"/>
          <w:szCs w:val="22"/>
        </w:rPr>
      </w:pP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ab/>
      </w:r>
      <w:r w:rsidR="004E7DF3" w:rsidRPr="00754E55">
        <w:rPr>
          <w:bCs/>
          <w:sz w:val="22"/>
          <w:szCs w:val="22"/>
        </w:rPr>
        <w:tab/>
      </w:r>
      <w:r w:rsidR="004E7DF3" w:rsidRPr="00754E55">
        <w:rPr>
          <w:bCs/>
          <w:sz w:val="22"/>
          <w:szCs w:val="22"/>
        </w:rPr>
        <w:tab/>
      </w:r>
      <w:r w:rsidRPr="00754E55">
        <w:rPr>
          <w:bCs/>
          <w:sz w:val="22"/>
          <w:szCs w:val="22"/>
        </w:rPr>
        <w:t xml:space="preserve">  __________________</w:t>
      </w:r>
    </w:p>
    <w:p w:rsidR="006606F5" w:rsidRPr="00606671" w:rsidRDefault="00833C9B" w:rsidP="005C5E2C">
      <w:pPr>
        <w:pStyle w:val="BodyText"/>
        <w:rPr>
          <w:bCs/>
          <w:sz w:val="22"/>
          <w:szCs w:val="22"/>
        </w:rPr>
      </w:pPr>
      <w:r w:rsidRPr="00754E55">
        <w:rPr>
          <w:bCs/>
          <w:sz w:val="22"/>
          <w:szCs w:val="22"/>
        </w:rPr>
        <w:t>Date:</w:t>
      </w:r>
    </w:p>
    <w:sectPr w:rsidR="006606F5" w:rsidRPr="00606671" w:rsidSect="00FB04E0">
      <w:footnotePr>
        <w:pos w:val="beneathText"/>
      </w:footnotePr>
      <w:pgSz w:w="11907" w:h="16839" w:code="9"/>
      <w:pgMar w:top="1350" w:right="839" w:bottom="990" w:left="839" w:header="720" w:footer="720" w:gutter="0"/>
      <w:pgBorders>
        <w:top w:val="single" w:sz="8" w:space="19" w:color="000000" w:shadow="1"/>
        <w:left w:val="single" w:sz="8" w:space="19" w:color="000000" w:shadow="1"/>
        <w:bottom w:val="single" w:sz="8" w:space="19" w:color="000000" w:shadow="1"/>
        <w:right w:val="single" w:sz="8" w:space="19" w:color="000000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4D6" w:rsidRDefault="008E14D6" w:rsidP="00204002">
      <w:r>
        <w:separator/>
      </w:r>
    </w:p>
  </w:endnote>
  <w:endnote w:type="continuationSeparator" w:id="1">
    <w:p w:rsidR="008E14D6" w:rsidRDefault="008E14D6" w:rsidP="00204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4D6" w:rsidRDefault="008E14D6" w:rsidP="00204002">
      <w:r>
        <w:separator/>
      </w:r>
    </w:p>
  </w:footnote>
  <w:footnote w:type="continuationSeparator" w:id="1">
    <w:p w:rsidR="008E14D6" w:rsidRDefault="008E14D6" w:rsidP="00204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cs="Times New Roman"/>
        <w:color w:val="auto"/>
        <w:sz w:val="20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cs="Times New Roman"/>
        <w:color w:val="auto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17F0454"/>
    <w:multiLevelType w:val="hybridMultilevel"/>
    <w:tmpl w:val="78F82A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D6EAA"/>
    <w:multiLevelType w:val="hybridMultilevel"/>
    <w:tmpl w:val="6E1CC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C6565"/>
    <w:multiLevelType w:val="multilevel"/>
    <w:tmpl w:val="25B4E408"/>
    <w:lvl w:ilvl="0">
      <w:start w:val="2006"/>
      <w:numFmt w:val="decimal"/>
      <w:lvlText w:val="%1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1">
      <w:start w:val="2007"/>
      <w:numFmt w:val="decimal"/>
      <w:lvlText w:val="%1-%2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5">
      <w:start w:val="1"/>
      <w:numFmt w:val="decimal"/>
      <w:lvlText w:val="%1-%2.%3.%4.%5.%6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b w:val="0"/>
        <w:i w:val="0"/>
        <w:color w:val="auto"/>
        <w:u w:val="none"/>
      </w:rPr>
    </w:lvl>
  </w:abstractNum>
  <w:abstractNum w:abstractNumId="7">
    <w:nsid w:val="108E5395"/>
    <w:multiLevelType w:val="hybridMultilevel"/>
    <w:tmpl w:val="6DEA0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47343"/>
    <w:multiLevelType w:val="hybridMultilevel"/>
    <w:tmpl w:val="58620B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A2520C"/>
    <w:multiLevelType w:val="hybridMultilevel"/>
    <w:tmpl w:val="BEBCB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67276"/>
    <w:multiLevelType w:val="hybridMultilevel"/>
    <w:tmpl w:val="D062F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415A2"/>
    <w:multiLevelType w:val="hybridMultilevel"/>
    <w:tmpl w:val="53C04438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>
    <w:nsid w:val="1D393FB2"/>
    <w:multiLevelType w:val="multilevel"/>
    <w:tmpl w:val="8248891E"/>
    <w:lvl w:ilvl="0">
      <w:start w:val="2007"/>
      <w:numFmt w:val="decimal"/>
      <w:lvlText w:val="%1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1">
      <w:start w:val="2008"/>
      <w:numFmt w:val="decimal"/>
      <w:lvlText w:val="%1-%2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5">
      <w:start w:val="1"/>
      <w:numFmt w:val="decimal"/>
      <w:lvlText w:val="%1-%2.%3.%4.%5.%6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b w:val="0"/>
        <w:i w:val="0"/>
        <w:color w:val="auto"/>
        <w:u w:val="none"/>
      </w:rPr>
    </w:lvl>
  </w:abstractNum>
  <w:abstractNum w:abstractNumId="13">
    <w:nsid w:val="33934F4F"/>
    <w:multiLevelType w:val="hybridMultilevel"/>
    <w:tmpl w:val="81DA1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40E38"/>
    <w:multiLevelType w:val="multilevel"/>
    <w:tmpl w:val="68502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7AC4880"/>
    <w:multiLevelType w:val="multilevel"/>
    <w:tmpl w:val="2FF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C56FE"/>
    <w:multiLevelType w:val="hybridMultilevel"/>
    <w:tmpl w:val="477E2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A7E07"/>
    <w:multiLevelType w:val="hybridMultilevel"/>
    <w:tmpl w:val="1AFC7CFA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8">
    <w:nsid w:val="4AA030B8"/>
    <w:multiLevelType w:val="multilevel"/>
    <w:tmpl w:val="A3A46B48"/>
    <w:lvl w:ilvl="0">
      <w:start w:val="2007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70C3D97"/>
    <w:multiLevelType w:val="hybridMultilevel"/>
    <w:tmpl w:val="25602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34848"/>
    <w:multiLevelType w:val="hybridMultilevel"/>
    <w:tmpl w:val="5D26E42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C6354B"/>
    <w:multiLevelType w:val="multilevel"/>
    <w:tmpl w:val="86C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E0D6DC0"/>
    <w:multiLevelType w:val="hybridMultilevel"/>
    <w:tmpl w:val="574A2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91BBC"/>
    <w:multiLevelType w:val="hybridMultilevel"/>
    <w:tmpl w:val="5AAE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05BC8"/>
    <w:multiLevelType w:val="hybridMultilevel"/>
    <w:tmpl w:val="33A4A5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0E0AFF"/>
    <w:multiLevelType w:val="hybridMultilevel"/>
    <w:tmpl w:val="6C3CA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F1B2B"/>
    <w:multiLevelType w:val="hybridMultilevel"/>
    <w:tmpl w:val="08305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B0102A"/>
    <w:multiLevelType w:val="multilevel"/>
    <w:tmpl w:val="2CAE903E"/>
    <w:lvl w:ilvl="0">
      <w:start w:val="2007"/>
      <w:numFmt w:val="decimal"/>
      <w:lvlText w:val="%1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1">
      <w:start w:val="2008"/>
      <w:numFmt w:val="decimal"/>
      <w:lvlText w:val="%1-%2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sz w:val="22"/>
        <w:szCs w:val="22"/>
        <w:u w:val="none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5">
      <w:start w:val="1"/>
      <w:numFmt w:val="decimal"/>
      <w:lvlText w:val="%1-%2.%3.%4.%5.%6"/>
      <w:lvlJc w:val="left"/>
      <w:pPr>
        <w:ind w:left="1155" w:hanging="1155"/>
      </w:pPr>
      <w:rPr>
        <w:rFonts w:ascii="Arial" w:hAnsi="Arial" w:cs="Arial" w:hint="default"/>
        <w:b w:val="0"/>
        <w:i w:val="0"/>
        <w:color w:val="auto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b w:val="0"/>
        <w:i w:val="0"/>
        <w:color w:val="auto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b w:val="0"/>
        <w:i w:val="0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9"/>
  </w:num>
  <w:num w:numId="6">
    <w:abstractNumId w:val="5"/>
  </w:num>
  <w:num w:numId="7">
    <w:abstractNumId w:val="24"/>
  </w:num>
  <w:num w:numId="8">
    <w:abstractNumId w:val="13"/>
  </w:num>
  <w:num w:numId="9">
    <w:abstractNumId w:val="25"/>
  </w:num>
  <w:num w:numId="10">
    <w:abstractNumId w:val="17"/>
  </w:num>
  <w:num w:numId="11">
    <w:abstractNumId w:val="20"/>
  </w:num>
  <w:num w:numId="12">
    <w:abstractNumId w:val="8"/>
  </w:num>
  <w:num w:numId="13">
    <w:abstractNumId w:val="14"/>
  </w:num>
  <w:num w:numId="14">
    <w:abstractNumId w:val="7"/>
  </w:num>
  <w:num w:numId="15">
    <w:abstractNumId w:val="18"/>
  </w:num>
  <w:num w:numId="16">
    <w:abstractNumId w:val="9"/>
  </w:num>
  <w:num w:numId="17">
    <w:abstractNumId w:val="16"/>
  </w:num>
  <w:num w:numId="18">
    <w:abstractNumId w:val="6"/>
  </w:num>
  <w:num w:numId="19">
    <w:abstractNumId w:val="12"/>
  </w:num>
  <w:num w:numId="20">
    <w:abstractNumId w:val="27"/>
  </w:num>
  <w:num w:numId="21">
    <w:abstractNumId w:val="21"/>
  </w:num>
  <w:num w:numId="22">
    <w:abstractNumId w:val="15"/>
  </w:num>
  <w:num w:numId="23">
    <w:abstractNumId w:val="11"/>
  </w:num>
  <w:num w:numId="24">
    <w:abstractNumId w:val="26"/>
  </w:num>
  <w:num w:numId="25">
    <w:abstractNumId w:val="22"/>
  </w:num>
  <w:num w:numId="26">
    <w:abstractNumId w:val="4"/>
  </w:num>
  <w:num w:numId="27">
    <w:abstractNumId w:val="10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1E2D12"/>
    <w:rsid w:val="0000345B"/>
    <w:rsid w:val="00010F47"/>
    <w:rsid w:val="00012EC4"/>
    <w:rsid w:val="00045715"/>
    <w:rsid w:val="00051BA5"/>
    <w:rsid w:val="00062FBD"/>
    <w:rsid w:val="00067244"/>
    <w:rsid w:val="000860F2"/>
    <w:rsid w:val="00090BC6"/>
    <w:rsid w:val="000A6F4B"/>
    <w:rsid w:val="000B4800"/>
    <w:rsid w:val="000C17DB"/>
    <w:rsid w:val="000D21E6"/>
    <w:rsid w:val="000F0468"/>
    <w:rsid w:val="000F0F0E"/>
    <w:rsid w:val="001047AA"/>
    <w:rsid w:val="00132AE9"/>
    <w:rsid w:val="00134E5A"/>
    <w:rsid w:val="0014795C"/>
    <w:rsid w:val="00181D13"/>
    <w:rsid w:val="00183FC4"/>
    <w:rsid w:val="001A2E54"/>
    <w:rsid w:val="001A61FA"/>
    <w:rsid w:val="001B73EC"/>
    <w:rsid w:val="001C0DFB"/>
    <w:rsid w:val="001D5BBD"/>
    <w:rsid w:val="001E2D12"/>
    <w:rsid w:val="001E5E15"/>
    <w:rsid w:val="001E6BC4"/>
    <w:rsid w:val="00204002"/>
    <w:rsid w:val="0020473A"/>
    <w:rsid w:val="0020610B"/>
    <w:rsid w:val="0021707E"/>
    <w:rsid w:val="00274141"/>
    <w:rsid w:val="00283634"/>
    <w:rsid w:val="002B6787"/>
    <w:rsid w:val="002B6AE2"/>
    <w:rsid w:val="002B7EB6"/>
    <w:rsid w:val="002C6C5C"/>
    <w:rsid w:val="002D40EB"/>
    <w:rsid w:val="002F7D72"/>
    <w:rsid w:val="00301061"/>
    <w:rsid w:val="003033B6"/>
    <w:rsid w:val="00307B9A"/>
    <w:rsid w:val="0032653F"/>
    <w:rsid w:val="003308F2"/>
    <w:rsid w:val="00333C21"/>
    <w:rsid w:val="003345E3"/>
    <w:rsid w:val="003425F8"/>
    <w:rsid w:val="00353CB2"/>
    <w:rsid w:val="00356194"/>
    <w:rsid w:val="00363A7A"/>
    <w:rsid w:val="00366C5B"/>
    <w:rsid w:val="00377BA9"/>
    <w:rsid w:val="00382B30"/>
    <w:rsid w:val="0039601A"/>
    <w:rsid w:val="003B2DBD"/>
    <w:rsid w:val="003D06E9"/>
    <w:rsid w:val="003D2BCA"/>
    <w:rsid w:val="003F429A"/>
    <w:rsid w:val="00433A50"/>
    <w:rsid w:val="00436656"/>
    <w:rsid w:val="0045449F"/>
    <w:rsid w:val="0048546E"/>
    <w:rsid w:val="004875BD"/>
    <w:rsid w:val="00495D15"/>
    <w:rsid w:val="004C1B19"/>
    <w:rsid w:val="004D4037"/>
    <w:rsid w:val="004E7DF3"/>
    <w:rsid w:val="004F12D6"/>
    <w:rsid w:val="004F7905"/>
    <w:rsid w:val="00526D8A"/>
    <w:rsid w:val="0053535D"/>
    <w:rsid w:val="0054171B"/>
    <w:rsid w:val="00542341"/>
    <w:rsid w:val="0054462E"/>
    <w:rsid w:val="005542B0"/>
    <w:rsid w:val="00566461"/>
    <w:rsid w:val="005709AB"/>
    <w:rsid w:val="005747F7"/>
    <w:rsid w:val="005779DE"/>
    <w:rsid w:val="00590182"/>
    <w:rsid w:val="00593250"/>
    <w:rsid w:val="005C05F8"/>
    <w:rsid w:val="005C5E2C"/>
    <w:rsid w:val="005C7C63"/>
    <w:rsid w:val="005D2774"/>
    <w:rsid w:val="005D6759"/>
    <w:rsid w:val="005D69E1"/>
    <w:rsid w:val="005E44F3"/>
    <w:rsid w:val="005F27AA"/>
    <w:rsid w:val="005F3553"/>
    <w:rsid w:val="00606671"/>
    <w:rsid w:val="00610F77"/>
    <w:rsid w:val="006318F5"/>
    <w:rsid w:val="00643366"/>
    <w:rsid w:val="006606F5"/>
    <w:rsid w:val="00696A67"/>
    <w:rsid w:val="006A0436"/>
    <w:rsid w:val="006B5CA2"/>
    <w:rsid w:val="006C3247"/>
    <w:rsid w:val="006C4F0B"/>
    <w:rsid w:val="006C506D"/>
    <w:rsid w:val="006D7C8C"/>
    <w:rsid w:val="00717B49"/>
    <w:rsid w:val="007258F2"/>
    <w:rsid w:val="007471EE"/>
    <w:rsid w:val="007513A1"/>
    <w:rsid w:val="00753018"/>
    <w:rsid w:val="00753429"/>
    <w:rsid w:val="00754E55"/>
    <w:rsid w:val="00755AFF"/>
    <w:rsid w:val="00765615"/>
    <w:rsid w:val="00766FA4"/>
    <w:rsid w:val="0076701B"/>
    <w:rsid w:val="007736FD"/>
    <w:rsid w:val="007801B0"/>
    <w:rsid w:val="007B3688"/>
    <w:rsid w:val="007E064E"/>
    <w:rsid w:val="007E3F27"/>
    <w:rsid w:val="0080022D"/>
    <w:rsid w:val="00805DD2"/>
    <w:rsid w:val="00814CF5"/>
    <w:rsid w:val="00827C5C"/>
    <w:rsid w:val="00833C9B"/>
    <w:rsid w:val="008365E4"/>
    <w:rsid w:val="00841173"/>
    <w:rsid w:val="00854274"/>
    <w:rsid w:val="00861E84"/>
    <w:rsid w:val="00865C8F"/>
    <w:rsid w:val="008824C3"/>
    <w:rsid w:val="008B1B56"/>
    <w:rsid w:val="008C3292"/>
    <w:rsid w:val="008E14D6"/>
    <w:rsid w:val="008E5BD2"/>
    <w:rsid w:val="008F5E3B"/>
    <w:rsid w:val="009005A2"/>
    <w:rsid w:val="0091322D"/>
    <w:rsid w:val="0091392D"/>
    <w:rsid w:val="0094311D"/>
    <w:rsid w:val="00950C7E"/>
    <w:rsid w:val="00961723"/>
    <w:rsid w:val="0097009B"/>
    <w:rsid w:val="009719F2"/>
    <w:rsid w:val="00971B65"/>
    <w:rsid w:val="00982E4C"/>
    <w:rsid w:val="00992120"/>
    <w:rsid w:val="009D1D56"/>
    <w:rsid w:val="009D70DA"/>
    <w:rsid w:val="009E5E21"/>
    <w:rsid w:val="009F6D01"/>
    <w:rsid w:val="00A00C5D"/>
    <w:rsid w:val="00A10DCF"/>
    <w:rsid w:val="00A31648"/>
    <w:rsid w:val="00A40F78"/>
    <w:rsid w:val="00A541D5"/>
    <w:rsid w:val="00A60945"/>
    <w:rsid w:val="00A73C9D"/>
    <w:rsid w:val="00A85626"/>
    <w:rsid w:val="00AA0368"/>
    <w:rsid w:val="00AA4659"/>
    <w:rsid w:val="00AF3572"/>
    <w:rsid w:val="00B00749"/>
    <w:rsid w:val="00B0553F"/>
    <w:rsid w:val="00B11702"/>
    <w:rsid w:val="00B244E9"/>
    <w:rsid w:val="00B27748"/>
    <w:rsid w:val="00B4698A"/>
    <w:rsid w:val="00B50353"/>
    <w:rsid w:val="00B60404"/>
    <w:rsid w:val="00B71F62"/>
    <w:rsid w:val="00B73AA7"/>
    <w:rsid w:val="00B86D2B"/>
    <w:rsid w:val="00B95303"/>
    <w:rsid w:val="00BB0712"/>
    <w:rsid w:val="00BC27D3"/>
    <w:rsid w:val="00BC2A06"/>
    <w:rsid w:val="00BE12C0"/>
    <w:rsid w:val="00BE62DD"/>
    <w:rsid w:val="00C02125"/>
    <w:rsid w:val="00C300F2"/>
    <w:rsid w:val="00C307E1"/>
    <w:rsid w:val="00C3379E"/>
    <w:rsid w:val="00C341FF"/>
    <w:rsid w:val="00C379BA"/>
    <w:rsid w:val="00C50FC1"/>
    <w:rsid w:val="00C52D97"/>
    <w:rsid w:val="00C6115F"/>
    <w:rsid w:val="00C6136D"/>
    <w:rsid w:val="00C75B68"/>
    <w:rsid w:val="00C82C03"/>
    <w:rsid w:val="00C87769"/>
    <w:rsid w:val="00C942D5"/>
    <w:rsid w:val="00C944C5"/>
    <w:rsid w:val="00CB14F2"/>
    <w:rsid w:val="00CC3256"/>
    <w:rsid w:val="00CD779D"/>
    <w:rsid w:val="00CF2927"/>
    <w:rsid w:val="00D270C1"/>
    <w:rsid w:val="00D325DC"/>
    <w:rsid w:val="00D37524"/>
    <w:rsid w:val="00D41F87"/>
    <w:rsid w:val="00D62E15"/>
    <w:rsid w:val="00D7057E"/>
    <w:rsid w:val="00D7768A"/>
    <w:rsid w:val="00D838BE"/>
    <w:rsid w:val="00DB0E5B"/>
    <w:rsid w:val="00DF2D6E"/>
    <w:rsid w:val="00DF2F80"/>
    <w:rsid w:val="00DF744E"/>
    <w:rsid w:val="00E0255C"/>
    <w:rsid w:val="00E03E81"/>
    <w:rsid w:val="00E0513C"/>
    <w:rsid w:val="00E10E8D"/>
    <w:rsid w:val="00E3657D"/>
    <w:rsid w:val="00E50546"/>
    <w:rsid w:val="00E53E98"/>
    <w:rsid w:val="00E717D1"/>
    <w:rsid w:val="00EA055A"/>
    <w:rsid w:val="00EA1512"/>
    <w:rsid w:val="00EA509C"/>
    <w:rsid w:val="00EB052C"/>
    <w:rsid w:val="00EB26CC"/>
    <w:rsid w:val="00EC3DC3"/>
    <w:rsid w:val="00ED6500"/>
    <w:rsid w:val="00F00572"/>
    <w:rsid w:val="00F122B7"/>
    <w:rsid w:val="00F17A7D"/>
    <w:rsid w:val="00F24590"/>
    <w:rsid w:val="00F31560"/>
    <w:rsid w:val="00F75747"/>
    <w:rsid w:val="00FA44DA"/>
    <w:rsid w:val="00FB04E0"/>
    <w:rsid w:val="00FC39BD"/>
    <w:rsid w:val="00FD04CF"/>
    <w:rsid w:val="00FD143C"/>
    <w:rsid w:val="00FD504D"/>
    <w:rsid w:val="00FF2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E81"/>
    <w:pPr>
      <w:suppressAutoHyphens/>
    </w:pPr>
    <w:rPr>
      <w:sz w:val="24"/>
      <w:szCs w:val="24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833C9B"/>
    <w:pPr>
      <w:keepNext/>
      <w:suppressAutoHyphens w:val="0"/>
      <w:outlineLvl w:val="5"/>
    </w:pPr>
    <w:rPr>
      <w:b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03E81"/>
    <w:rPr>
      <w:rFonts w:ascii="Verdana" w:hAnsi="Verdana" w:cs="Times New Roman"/>
      <w:color w:val="auto"/>
      <w:sz w:val="20"/>
      <w:szCs w:val="20"/>
    </w:rPr>
  </w:style>
  <w:style w:type="character" w:customStyle="1" w:styleId="WW8Num1z1">
    <w:name w:val="WW8Num1z1"/>
    <w:rsid w:val="00E03E81"/>
    <w:rPr>
      <w:rFonts w:ascii="Courier New" w:hAnsi="Courier New" w:cs="Courier New"/>
    </w:rPr>
  </w:style>
  <w:style w:type="character" w:customStyle="1" w:styleId="WW8Num1z2">
    <w:name w:val="WW8Num1z2"/>
    <w:rsid w:val="00E03E81"/>
    <w:rPr>
      <w:rFonts w:ascii="Wingdings" w:hAnsi="Wingdings"/>
    </w:rPr>
  </w:style>
  <w:style w:type="character" w:customStyle="1" w:styleId="WW8Num1z3">
    <w:name w:val="WW8Num1z3"/>
    <w:rsid w:val="00E03E81"/>
    <w:rPr>
      <w:rFonts w:ascii="Symbol" w:hAnsi="Symbol"/>
    </w:rPr>
  </w:style>
  <w:style w:type="character" w:customStyle="1" w:styleId="WW8Num2z0">
    <w:name w:val="WW8Num2z0"/>
    <w:rsid w:val="00E03E81"/>
    <w:rPr>
      <w:rFonts w:ascii="Verdana" w:hAnsi="Verdana" w:cs="Times New Roman"/>
      <w:color w:val="auto"/>
      <w:sz w:val="20"/>
      <w:szCs w:val="20"/>
    </w:rPr>
  </w:style>
  <w:style w:type="character" w:customStyle="1" w:styleId="WW8Num2z1">
    <w:name w:val="WW8Num2z1"/>
    <w:rsid w:val="00E03E81"/>
    <w:rPr>
      <w:rFonts w:ascii="Courier New" w:hAnsi="Courier New" w:cs="Courier New"/>
    </w:rPr>
  </w:style>
  <w:style w:type="character" w:customStyle="1" w:styleId="WW8Num2z2">
    <w:name w:val="WW8Num2z2"/>
    <w:rsid w:val="00E03E81"/>
    <w:rPr>
      <w:rFonts w:ascii="Wingdings" w:hAnsi="Wingdings"/>
    </w:rPr>
  </w:style>
  <w:style w:type="character" w:customStyle="1" w:styleId="WW8Num2z3">
    <w:name w:val="WW8Num2z3"/>
    <w:rsid w:val="00E03E81"/>
    <w:rPr>
      <w:rFonts w:ascii="Symbol" w:hAnsi="Symbol"/>
    </w:rPr>
  </w:style>
  <w:style w:type="character" w:customStyle="1" w:styleId="WW8Num3z0">
    <w:name w:val="WW8Num3z0"/>
    <w:rsid w:val="00E03E81"/>
    <w:rPr>
      <w:rFonts w:ascii="Wingdings" w:hAnsi="Wingdings"/>
    </w:rPr>
  </w:style>
  <w:style w:type="character" w:customStyle="1" w:styleId="WW8Num3z1">
    <w:name w:val="WW8Num3z1"/>
    <w:rsid w:val="00E03E81"/>
    <w:rPr>
      <w:rFonts w:ascii="Courier New" w:hAnsi="Courier New" w:cs="Courier New"/>
    </w:rPr>
  </w:style>
  <w:style w:type="character" w:customStyle="1" w:styleId="WW8Num3z3">
    <w:name w:val="WW8Num3z3"/>
    <w:rsid w:val="00E03E81"/>
    <w:rPr>
      <w:rFonts w:ascii="Symbol" w:hAnsi="Symbol"/>
    </w:rPr>
  </w:style>
  <w:style w:type="character" w:styleId="CommentReference">
    <w:name w:val="annotation reference"/>
    <w:semiHidden/>
    <w:rsid w:val="00E03E81"/>
    <w:rPr>
      <w:sz w:val="16"/>
      <w:szCs w:val="16"/>
    </w:rPr>
  </w:style>
  <w:style w:type="paragraph" w:customStyle="1" w:styleId="Heading">
    <w:name w:val="Heading"/>
    <w:basedOn w:val="Normal"/>
    <w:next w:val="BodyText"/>
    <w:rsid w:val="00E03E81"/>
    <w:pPr>
      <w:keepNext/>
      <w:spacing w:before="240" w:after="120"/>
    </w:pPr>
    <w:rPr>
      <w:rFonts w:ascii="Albany AMT" w:eastAsia="Lucida Sans Unicode" w:hAnsi="Albany AMT" w:cs="Tahoma"/>
      <w:sz w:val="28"/>
      <w:szCs w:val="28"/>
    </w:rPr>
  </w:style>
  <w:style w:type="paragraph" w:styleId="BodyText">
    <w:name w:val="Body Text"/>
    <w:basedOn w:val="Normal"/>
    <w:semiHidden/>
    <w:rsid w:val="00E03E81"/>
    <w:pPr>
      <w:spacing w:after="120"/>
    </w:pPr>
  </w:style>
  <w:style w:type="paragraph" w:styleId="List">
    <w:name w:val="List"/>
    <w:basedOn w:val="BodyText"/>
    <w:semiHidden/>
    <w:rsid w:val="00E03E81"/>
    <w:rPr>
      <w:rFonts w:cs="Tahoma"/>
    </w:rPr>
  </w:style>
  <w:style w:type="paragraph" w:styleId="Caption">
    <w:name w:val="caption"/>
    <w:basedOn w:val="Normal"/>
    <w:qFormat/>
    <w:rsid w:val="00E03E8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03E81"/>
    <w:pPr>
      <w:suppressLineNumbers/>
    </w:pPr>
    <w:rPr>
      <w:rFonts w:cs="Tahoma"/>
    </w:rPr>
  </w:style>
  <w:style w:type="paragraph" w:styleId="CommentText">
    <w:name w:val="annotation text"/>
    <w:basedOn w:val="Normal"/>
    <w:semiHidden/>
    <w:rsid w:val="00E03E81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E03E81"/>
    <w:rPr>
      <w:b/>
      <w:bCs/>
    </w:rPr>
  </w:style>
  <w:style w:type="paragraph" w:styleId="BalloonText">
    <w:name w:val="Balloon Text"/>
    <w:basedOn w:val="Normal"/>
    <w:rsid w:val="00E03E81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rsid w:val="00833C9B"/>
    <w:rPr>
      <w:b/>
      <w:sz w:val="24"/>
      <w:u w:val="single"/>
      <w:lang w:val="en-US" w:eastAsia="en-US"/>
    </w:rPr>
  </w:style>
  <w:style w:type="paragraph" w:customStyle="1" w:styleId="heading0">
    <w:name w:val="heading"/>
    <w:basedOn w:val="BodyText"/>
    <w:rsid w:val="00833C9B"/>
    <w:pPr>
      <w:suppressAutoHyphens w:val="0"/>
      <w:spacing w:after="220" w:line="240" w:lineRule="atLeast"/>
      <w:jc w:val="both"/>
    </w:pPr>
    <w:rPr>
      <w:rFonts w:ascii="Garamond" w:hAnsi="Garamond"/>
      <w:lang w:eastAsia="en-US"/>
    </w:rPr>
  </w:style>
  <w:style w:type="paragraph" w:styleId="ListParagraph">
    <w:name w:val="List Paragraph"/>
    <w:basedOn w:val="Normal"/>
    <w:uiPriority w:val="34"/>
    <w:qFormat/>
    <w:rsid w:val="00833C9B"/>
    <w:pPr>
      <w:widowControl w:val="0"/>
      <w:suppressAutoHyphens w:val="0"/>
      <w:autoSpaceDE w:val="0"/>
      <w:autoSpaceDN w:val="0"/>
      <w:adjustRightInd w:val="0"/>
      <w:ind w:left="720"/>
    </w:pPr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0400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204002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0400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204002"/>
    <w:rPr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FB04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jana.ib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36B07-E05F-48DB-9F15-57C3CD15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NEELA BISHT</vt:lpstr>
    </vt:vector>
  </TitlesOfParts>
  <Company>icicibankltd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NEELA BISHT</dc:title>
  <dc:creator>shikha</dc:creator>
  <cp:lastModifiedBy>Manas</cp:lastModifiedBy>
  <cp:revision>16</cp:revision>
  <cp:lastPrinted>2012-03-04T03:40:00Z</cp:lastPrinted>
  <dcterms:created xsi:type="dcterms:W3CDTF">2015-09-05T08:43:00Z</dcterms:created>
  <dcterms:modified xsi:type="dcterms:W3CDTF">2017-07-25T11:36:00Z</dcterms:modified>
</cp:coreProperties>
</file>