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FE8" w:rsidRDefault="00BD65A4">
      <w:pPr>
        <w:shd w:val="clear" w:color="auto" w:fill="BFBFBF"/>
        <w:tabs>
          <w:tab w:val="center" w:pos="5114"/>
          <w:tab w:val="left" w:pos="9375"/>
        </w:tabs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</w:rPr>
        <w:t>CURRICULUM VITAE:</w:t>
      </w:r>
    </w:p>
    <w:p w:rsidR="00A61FE8" w:rsidRDefault="00BD65A4">
      <w:pPr>
        <w:pStyle w:val="heading0"/>
        <w:spacing w:after="0" w:line="240" w:lineRule="auto"/>
        <w:rPr>
          <w:rFonts w:ascii="Arial" w:hAnsi="Arial" w:cs="Arial"/>
          <w:b/>
          <w:sz w:val="40"/>
          <w:szCs w:val="40"/>
          <w:u w:val="single"/>
        </w:rPr>
      </w:pPr>
      <w:bookmarkStart w:id="0" w:name="_GoBack"/>
      <w:bookmarkEnd w:id="0"/>
      <w:r>
        <w:rPr>
          <w:rFonts w:ascii="Arial" w:hAnsi="Arial" w:cs="Arial"/>
          <w:b/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margin">
              <wp:posOffset>5344160</wp:posOffset>
            </wp:positionH>
            <wp:positionV relativeFrom="margin">
              <wp:posOffset>247015</wp:posOffset>
            </wp:positionV>
            <wp:extent cx="1115059" cy="1285875"/>
            <wp:effectExtent l="19050" t="0" r="8890" b="0"/>
            <wp:wrapSquare wrapText="bothSides"/>
            <wp:docPr id="1026" name="Image1" descr="Deepak forma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5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1FE8" w:rsidRPr="00A61FE8">
        <w:rPr>
          <w:rFonts w:ascii="Arial" w:hAnsi="Arial" w:cs="Arial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o:spid="_x0000_s1026" type="#_x0000_t202" style="position:absolute;left:0;text-align:left;margin-left:-1.45pt;margin-top:10.05pt;width:227.25pt;height:98.25pt;z-index:2;visibility:visible;mso-wrap-distance-left:0;mso-wrap-distance-right:0;mso-position-horizontal-relative:text;mso-position-vertical-relative:text" stroked="f">
            <v:textbox>
              <w:txbxContent>
                <w:p w:rsidR="00A61FE8" w:rsidRDefault="00BD65A4">
                  <w:pPr>
                    <w:ind w:left="180"/>
                    <w:rPr>
                      <w:rFonts w:ascii="Arial" w:hAnsi="Arial" w:cs="Arial"/>
                      <w:b/>
                      <w:bCs/>
                      <w:iCs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bCs/>
                      <w:iCs/>
                      <w:color w:val="000000"/>
                      <w:sz w:val="36"/>
                      <w:szCs w:val="36"/>
                    </w:rPr>
                    <w:t>Deepak Kumar Bhagat</w:t>
                  </w:r>
                </w:p>
                <w:p w:rsidR="00A61FE8" w:rsidRDefault="00BD65A4">
                  <w:pPr>
                    <w:ind w:left="180"/>
                    <w:rPr>
                      <w:rFonts w:ascii="Arial" w:hAnsi="Arial" w:cs="Arial"/>
                      <w:b/>
                      <w:sz w:val="20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8"/>
                    </w:rPr>
                    <w:t>N-286,Sakanta Nagar, Sector-4, Salt Lake,</w:t>
                  </w:r>
                </w:p>
                <w:p w:rsidR="00A61FE8" w:rsidRDefault="00BD65A4">
                  <w:pPr>
                    <w:ind w:left="180"/>
                    <w:rPr>
                      <w:rFonts w:ascii="Arial" w:hAnsi="Arial" w:cs="Arial"/>
                      <w:b/>
                      <w:sz w:val="20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8"/>
                    </w:rPr>
                    <w:t xml:space="preserve"> Kolkata-700 098, West Bengal, India</w:t>
                  </w:r>
                </w:p>
                <w:p w:rsidR="00A61FE8" w:rsidRDefault="00BD65A4">
                  <w:pPr>
                    <w:ind w:left="180"/>
                    <w:rPr>
                      <w:rFonts w:ascii="Arial" w:hAnsi="Arial" w:cs="Arial"/>
                      <w:bCs/>
                      <w:iCs/>
                      <w:color w:val="000000"/>
                    </w:rPr>
                  </w:pPr>
                  <w:r>
                    <w:rPr>
                      <w:rFonts w:ascii="Arial" w:hAnsi="Arial" w:cs="Arial"/>
                      <w:bCs/>
                      <w:iCs/>
                      <w:color w:val="000000"/>
                    </w:rPr>
                    <w:t>Mob: +91-9804125832</w:t>
                  </w:r>
                </w:p>
                <w:p w:rsidR="00A61FE8" w:rsidRDefault="00BD65A4">
                  <w:pPr>
                    <w:ind w:left="1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Cs/>
                      <w:iCs/>
                      <w:color w:val="000000"/>
                    </w:rPr>
                    <w:t xml:space="preserve">E-mail: </w:t>
                  </w:r>
                  <w:hyperlink r:id="rId8" w:history="1">
                    <w:r>
                      <w:rPr>
                        <w:rStyle w:val="Hyperlink"/>
                        <w:rFonts w:ascii="Arial" w:hAnsi="Arial" w:cs="Arial"/>
                        <w:bCs/>
                        <w:iCs/>
                      </w:rPr>
                      <w:t>dkb.mbs@gmail.com</w:t>
                    </w:r>
                  </w:hyperlink>
                </w:p>
                <w:p w:rsidR="00A61FE8" w:rsidRDefault="00A61FE8">
                  <w:pPr>
                    <w:rPr>
                      <w:bCs/>
                      <w:i/>
                      <w:iCs/>
                      <w:color w:val="000000"/>
                    </w:rPr>
                  </w:pPr>
                </w:p>
                <w:p w:rsidR="00A61FE8" w:rsidRDefault="00A61FE8">
                  <w:pPr>
                    <w:rPr>
                      <w:bCs/>
                      <w:i/>
                      <w:iCs/>
                      <w:color w:val="000000"/>
                    </w:rPr>
                  </w:pPr>
                </w:p>
                <w:p w:rsidR="00A61FE8" w:rsidRDefault="00A61FE8">
                  <w:pPr>
                    <w:rPr>
                      <w:bCs/>
                      <w:i/>
                      <w:iCs/>
                      <w:color w:val="000000"/>
                    </w:rPr>
                  </w:pPr>
                </w:p>
                <w:p w:rsidR="00A61FE8" w:rsidRDefault="00A61FE8">
                  <w:pPr>
                    <w:rPr>
                      <w:bCs/>
                      <w:i/>
                      <w:iCs/>
                      <w:sz w:val="20"/>
                      <w:szCs w:val="20"/>
                    </w:rPr>
                  </w:pPr>
                </w:p>
                <w:p w:rsidR="00A61FE8" w:rsidRDefault="00A61FE8">
                  <w:pPr>
                    <w:rPr>
                      <w:bCs/>
                      <w:i/>
                      <w:iCs/>
                      <w:sz w:val="20"/>
                      <w:szCs w:val="20"/>
                    </w:rPr>
                  </w:pPr>
                </w:p>
                <w:p w:rsidR="00A61FE8" w:rsidRDefault="00A61FE8">
                  <w:pPr>
                    <w:rPr>
                      <w:bCs/>
                      <w:sz w:val="32"/>
                      <w:szCs w:val="32"/>
                    </w:rPr>
                  </w:pPr>
                </w:p>
                <w:p w:rsidR="00A61FE8" w:rsidRDefault="00A61FE8"/>
                <w:p w:rsidR="00A61FE8" w:rsidRDefault="00A61FE8"/>
              </w:txbxContent>
            </v:textbox>
          </v:shape>
        </w:pict>
      </w:r>
    </w:p>
    <w:p w:rsidR="00A61FE8" w:rsidRDefault="00BD65A4">
      <w:pPr>
        <w:pStyle w:val="heading0"/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A61FE8" w:rsidRDefault="00A61FE8">
      <w:pPr>
        <w:pStyle w:val="heading0"/>
        <w:spacing w:after="0" w:line="240" w:lineRule="auto"/>
        <w:rPr>
          <w:rFonts w:ascii="Arial" w:hAnsi="Arial" w:cs="Arial"/>
          <w:noProof/>
        </w:rPr>
      </w:pPr>
    </w:p>
    <w:p w:rsidR="00A61FE8" w:rsidRDefault="00A61FE8">
      <w:pPr>
        <w:pStyle w:val="heading0"/>
        <w:spacing w:after="0" w:line="240" w:lineRule="auto"/>
        <w:rPr>
          <w:rFonts w:ascii="Arial" w:hAnsi="Arial" w:cs="Arial"/>
          <w:noProof/>
        </w:rPr>
      </w:pPr>
    </w:p>
    <w:p w:rsidR="00A61FE8" w:rsidRDefault="00A61FE8">
      <w:pPr>
        <w:pStyle w:val="heading0"/>
        <w:spacing w:after="0" w:line="240" w:lineRule="auto"/>
        <w:rPr>
          <w:rFonts w:ascii="Arial" w:hAnsi="Arial" w:cs="Arial"/>
          <w:noProof/>
        </w:rPr>
      </w:pPr>
    </w:p>
    <w:p w:rsidR="00A61FE8" w:rsidRDefault="00A61FE8">
      <w:pPr>
        <w:pStyle w:val="heading0"/>
        <w:spacing w:after="0" w:line="240" w:lineRule="auto"/>
        <w:rPr>
          <w:rFonts w:ascii="Arial" w:hAnsi="Arial" w:cs="Arial"/>
          <w:noProof/>
        </w:rPr>
      </w:pPr>
    </w:p>
    <w:p w:rsidR="00A61FE8" w:rsidRDefault="00A61FE8">
      <w:pPr>
        <w:pStyle w:val="heading0"/>
        <w:spacing w:after="0" w:line="240" w:lineRule="auto"/>
        <w:rPr>
          <w:rFonts w:ascii="Arial" w:hAnsi="Arial" w:cs="Arial"/>
          <w:noProof/>
        </w:rPr>
      </w:pPr>
    </w:p>
    <w:p w:rsidR="00A61FE8" w:rsidRDefault="00A61FE8">
      <w:pPr>
        <w:pStyle w:val="heading0"/>
        <w:spacing w:after="0" w:line="240" w:lineRule="auto"/>
        <w:rPr>
          <w:rFonts w:ascii="Arial" w:hAnsi="Arial" w:cs="Arial"/>
          <w:b/>
        </w:rPr>
      </w:pPr>
    </w:p>
    <w:p w:rsidR="00A61FE8" w:rsidRDefault="00BD65A4">
      <w:pPr>
        <w:shd w:val="clear" w:color="auto" w:fill="C0C0C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CAREER OBJECTIVE:</w:t>
      </w:r>
    </w:p>
    <w:p w:rsidR="00A61FE8" w:rsidRDefault="00BD65A4">
      <w:pPr>
        <w:pStyle w:val="BodyText"/>
        <w:ind w:left="547" w:right="360" w:hanging="54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:rsidR="00A61FE8" w:rsidRDefault="00BD65A4">
      <w:pPr>
        <w:pStyle w:val="ListParagraph"/>
        <w:ind w:left="45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>would like to associate with a progressive and innovative organization to grow as a professional so that I can sharpen my skills and to be a part of a team that dynamically works towards the growth of the Organization.</w:t>
      </w:r>
    </w:p>
    <w:p w:rsidR="00A61FE8" w:rsidRDefault="00BD65A4">
      <w:pPr>
        <w:pStyle w:val="ListParagraph"/>
        <w:tabs>
          <w:tab w:val="left" w:pos="195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A61FE8" w:rsidRDefault="00BD65A4">
      <w:pPr>
        <w:shd w:val="clear" w:color="auto" w:fill="BFBFBF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WORK EXPERIENCE</w:t>
      </w:r>
      <w:r>
        <w:rPr>
          <w:rFonts w:ascii="Arial" w:hAnsi="Arial" w:cs="Arial"/>
          <w:b/>
          <w:bCs/>
        </w:rPr>
        <w:t>:</w:t>
      </w:r>
    </w:p>
    <w:p w:rsidR="00A61FE8" w:rsidRDefault="00A61FE8">
      <w:pPr>
        <w:rPr>
          <w:rFonts w:ascii="Arial" w:hAnsi="Arial" w:cs="Arial"/>
        </w:rPr>
      </w:pPr>
    </w:p>
    <w:p w:rsidR="00A61FE8" w:rsidRDefault="00BD65A4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Working as a Holi</w:t>
      </w:r>
      <w:r>
        <w:rPr>
          <w:rFonts w:ascii="Arial" w:hAnsi="Arial" w:cs="Arial"/>
        </w:rPr>
        <w:t>day Consultant at Country Club Hospitality and Holidays Ltdfrom February, 2017</w:t>
      </w:r>
    </w:p>
    <w:p w:rsidR="00A61FE8" w:rsidRDefault="00BD65A4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Worked as a </w:t>
      </w:r>
      <w:r>
        <w:rPr>
          <w:rFonts w:ascii="Arial" w:hAnsi="Arial" w:cs="Arial"/>
          <w:b/>
        </w:rPr>
        <w:t>Marketing Executive</w:t>
      </w:r>
      <w:r>
        <w:rPr>
          <w:rFonts w:ascii="Arial" w:hAnsi="Arial" w:cs="Arial"/>
        </w:rPr>
        <w:t xml:space="preserve"> at Career Huntsfrom March, 2015 to February, 2017</w:t>
      </w:r>
    </w:p>
    <w:p w:rsidR="00A61FE8" w:rsidRDefault="00A61FE8">
      <w:pPr>
        <w:rPr>
          <w:rFonts w:ascii="Arial" w:hAnsi="Arial" w:cs="Arial"/>
          <w:b/>
          <w:bCs/>
        </w:rPr>
      </w:pPr>
    </w:p>
    <w:p w:rsidR="00A61FE8" w:rsidRDefault="00BD65A4">
      <w:pPr>
        <w:shd w:val="clear" w:color="auto" w:fill="BFBFBF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JOB DESCRIPTION</w:t>
      </w:r>
      <w:r>
        <w:rPr>
          <w:rFonts w:ascii="Arial" w:hAnsi="Arial" w:cs="Arial"/>
          <w:b/>
          <w:bCs/>
        </w:rPr>
        <w:t>:</w:t>
      </w:r>
    </w:p>
    <w:p w:rsidR="00A61FE8" w:rsidRDefault="00A61FE8">
      <w:pPr>
        <w:tabs>
          <w:tab w:val="left" w:pos="720"/>
        </w:tabs>
        <w:rPr>
          <w:rFonts w:ascii="Arial" w:hAnsi="Arial" w:cs="Arial"/>
        </w:rPr>
      </w:pPr>
    </w:p>
    <w:p w:rsidR="00A61FE8" w:rsidRDefault="00BD65A4">
      <w:pPr>
        <w:pStyle w:val="ListParagraph"/>
        <w:numPr>
          <w:ilvl w:val="0"/>
          <w:numId w:val="27"/>
        </w:numPr>
        <w:tabs>
          <w:tab w:val="left" w:pos="72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Introducing the company and its products to new customers.</w:t>
      </w:r>
    </w:p>
    <w:p w:rsidR="00A61FE8" w:rsidRDefault="00BD65A4">
      <w:pPr>
        <w:pStyle w:val="ListParagraph"/>
        <w:numPr>
          <w:ilvl w:val="0"/>
          <w:numId w:val="27"/>
        </w:numPr>
        <w:tabs>
          <w:tab w:val="left" w:pos="72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Developing relati</w:t>
      </w:r>
      <w:r>
        <w:rPr>
          <w:rFonts w:ascii="Arial" w:hAnsi="Arial" w:cs="Arial"/>
        </w:rPr>
        <w:t>onship with customers.</w:t>
      </w:r>
    </w:p>
    <w:p w:rsidR="00A61FE8" w:rsidRDefault="00BD65A4">
      <w:pPr>
        <w:pStyle w:val="ListParagraph"/>
        <w:numPr>
          <w:ilvl w:val="0"/>
          <w:numId w:val="27"/>
        </w:numPr>
        <w:tabs>
          <w:tab w:val="left" w:pos="72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Developing customer’s loyalty for the company’s products.</w:t>
      </w:r>
    </w:p>
    <w:p w:rsidR="00A61FE8" w:rsidRDefault="00BD65A4">
      <w:pPr>
        <w:pStyle w:val="ListParagraph"/>
        <w:numPr>
          <w:ilvl w:val="0"/>
          <w:numId w:val="27"/>
        </w:numPr>
        <w:tabs>
          <w:tab w:val="left" w:pos="72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Responding to enquiries from prospective customers.</w:t>
      </w:r>
    </w:p>
    <w:p w:rsidR="00A61FE8" w:rsidRDefault="00BD65A4">
      <w:pPr>
        <w:pStyle w:val="ListParagraph"/>
        <w:numPr>
          <w:ilvl w:val="0"/>
          <w:numId w:val="27"/>
        </w:numPr>
        <w:tabs>
          <w:tab w:val="left" w:pos="72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Actively promoting the company’s products and services.</w:t>
      </w:r>
    </w:p>
    <w:p w:rsidR="00A61FE8" w:rsidRDefault="00BD65A4">
      <w:pPr>
        <w:pStyle w:val="ListParagraph"/>
        <w:numPr>
          <w:ilvl w:val="0"/>
          <w:numId w:val="27"/>
        </w:numPr>
        <w:tabs>
          <w:tab w:val="left" w:pos="72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Using market research to influence marketing strategy and </w:t>
      </w:r>
      <w:r>
        <w:rPr>
          <w:rFonts w:ascii="Arial" w:hAnsi="Arial" w:cs="Arial"/>
        </w:rPr>
        <w:t>decisions.</w:t>
      </w:r>
    </w:p>
    <w:p w:rsidR="00A61FE8" w:rsidRDefault="00BD65A4">
      <w:pPr>
        <w:pStyle w:val="ListParagraph"/>
        <w:numPr>
          <w:ilvl w:val="0"/>
          <w:numId w:val="27"/>
        </w:numPr>
        <w:tabs>
          <w:tab w:val="left" w:pos="72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Coming up with practical marketing ideas.</w:t>
      </w:r>
    </w:p>
    <w:p w:rsidR="00A61FE8" w:rsidRDefault="00A61FE8">
      <w:pPr>
        <w:tabs>
          <w:tab w:val="left" w:pos="720"/>
        </w:tabs>
        <w:rPr>
          <w:rFonts w:ascii="Arial" w:hAnsi="Arial" w:cs="Arial"/>
        </w:rPr>
      </w:pPr>
    </w:p>
    <w:p w:rsidR="00A61FE8" w:rsidRDefault="00BD65A4">
      <w:pPr>
        <w:shd w:val="clear" w:color="auto" w:fill="BFBFBF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PROFESSIONAL</w:t>
      </w:r>
      <w:r>
        <w:rPr>
          <w:rFonts w:ascii="Arial" w:hAnsi="Arial" w:cs="Arial"/>
          <w:b/>
          <w:bCs/>
        </w:rPr>
        <w:t>QUALIFICATION:</w:t>
      </w:r>
    </w:p>
    <w:p w:rsidR="00A61FE8" w:rsidRDefault="00A61FE8">
      <w:pPr>
        <w:tabs>
          <w:tab w:val="left" w:pos="720"/>
        </w:tabs>
        <w:rPr>
          <w:rFonts w:ascii="Arial" w:hAnsi="Arial" w:cs="Arial"/>
        </w:rPr>
      </w:pPr>
    </w:p>
    <w:p w:rsidR="00A61FE8" w:rsidRDefault="00BD65A4">
      <w:pPr>
        <w:widowControl w:val="0"/>
        <w:numPr>
          <w:ilvl w:val="0"/>
          <w:numId w:val="7"/>
        </w:numPr>
        <w:tabs>
          <w:tab w:val="left" w:pos="720"/>
        </w:tabs>
        <w:suppressAutoHyphens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MBA</w:t>
      </w:r>
      <w:r>
        <w:rPr>
          <w:rFonts w:ascii="Arial" w:hAnsi="Arial" w:cs="Arial"/>
          <w:bCs/>
        </w:rPr>
        <w:t xml:space="preserve"> in Marketing Management from</w:t>
      </w:r>
      <w:r>
        <w:rPr>
          <w:rFonts w:ascii="Arial" w:hAnsi="Arial" w:cs="Arial"/>
          <w:b/>
          <w:bCs/>
        </w:rPr>
        <w:t>Punjab Technical University(PTU)</w:t>
      </w:r>
      <w:r>
        <w:rPr>
          <w:rFonts w:ascii="Arial" w:hAnsi="Arial" w:cs="Arial"/>
          <w:bCs/>
        </w:rPr>
        <w:t xml:space="preserve"> in 2014</w:t>
      </w:r>
    </w:p>
    <w:p w:rsidR="00A61FE8" w:rsidRDefault="00A61FE8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ascii="Arial" w:hAnsi="Arial" w:cs="Arial"/>
          <w:b/>
        </w:rPr>
      </w:pPr>
    </w:p>
    <w:p w:rsidR="00A61FE8" w:rsidRDefault="00BD65A4">
      <w:pPr>
        <w:widowControl w:val="0"/>
        <w:numPr>
          <w:ilvl w:val="0"/>
          <w:numId w:val="7"/>
        </w:numPr>
        <w:tabs>
          <w:tab w:val="left" w:pos="720"/>
        </w:tabs>
        <w:suppressAutoHyphens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Post Graduate Diploma in Management (</w:t>
      </w:r>
      <w:r>
        <w:rPr>
          <w:rFonts w:ascii="Arial" w:hAnsi="Arial" w:cs="Arial"/>
          <w:b/>
          <w:bCs/>
        </w:rPr>
        <w:t>P.G.D.M.</w:t>
      </w:r>
      <w:r>
        <w:rPr>
          <w:rFonts w:ascii="Arial" w:hAnsi="Arial" w:cs="Arial"/>
          <w:bCs/>
        </w:rPr>
        <w:t xml:space="preserve">)in </w:t>
      </w:r>
      <w:r>
        <w:rPr>
          <w:rFonts w:ascii="Arial" w:hAnsi="Arial" w:cs="Arial"/>
          <w:b/>
          <w:bCs/>
        </w:rPr>
        <w:t>Operations Management</w:t>
      </w:r>
      <w:r>
        <w:rPr>
          <w:rFonts w:ascii="Arial" w:hAnsi="Arial" w:cs="Arial"/>
          <w:bCs/>
        </w:rPr>
        <w:t xml:space="preserve">from </w:t>
      </w:r>
      <w:r>
        <w:rPr>
          <w:rFonts w:ascii="Arial" w:hAnsi="Arial" w:cs="Arial"/>
          <w:b/>
          <w:bCs/>
        </w:rPr>
        <w:t xml:space="preserve">All India Management </w:t>
      </w:r>
      <w:r>
        <w:rPr>
          <w:rFonts w:ascii="Arial" w:hAnsi="Arial" w:cs="Arial"/>
          <w:b/>
          <w:bCs/>
        </w:rPr>
        <w:t>Association(AIMA)</w:t>
      </w:r>
      <w:r>
        <w:rPr>
          <w:rFonts w:ascii="Arial" w:hAnsi="Arial" w:cs="Arial"/>
          <w:bCs/>
        </w:rPr>
        <w:t xml:space="preserve"> in 2015.</w:t>
      </w:r>
    </w:p>
    <w:p w:rsidR="00A61FE8" w:rsidRDefault="00A61FE8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A61FE8" w:rsidRDefault="00BD65A4">
      <w:pPr>
        <w:pStyle w:val="Heading6"/>
        <w:shd w:val="clear" w:color="auto" w:fill="BFBFBF"/>
        <w:jc w:val="center"/>
        <w:rPr>
          <w:rFonts w:ascii="Arial" w:hAnsi="Arial" w:cs="Arial"/>
          <w:szCs w:val="24"/>
          <w:u w:val="none"/>
        </w:rPr>
      </w:pPr>
      <w:r>
        <w:rPr>
          <w:rFonts w:ascii="Arial" w:hAnsi="Arial" w:cs="Arial"/>
          <w:szCs w:val="24"/>
          <w:u w:val="none"/>
        </w:rPr>
        <w:t>ACADEMIC QUALIFICATION:</w:t>
      </w:r>
    </w:p>
    <w:p w:rsidR="00A61FE8" w:rsidRDefault="00A61FE8">
      <w:pPr>
        <w:pStyle w:val="ListParagraph"/>
        <w:tabs>
          <w:tab w:val="center" w:pos="4320"/>
        </w:tabs>
        <w:rPr>
          <w:rFonts w:ascii="Arial" w:hAnsi="Arial" w:cs="Arial"/>
          <w:bCs/>
        </w:rPr>
      </w:pPr>
    </w:p>
    <w:p w:rsidR="00A61FE8" w:rsidRDefault="00BD65A4">
      <w:pPr>
        <w:pStyle w:val="ListParagraph"/>
        <w:numPr>
          <w:ilvl w:val="0"/>
          <w:numId w:val="24"/>
        </w:numPr>
        <w:tabs>
          <w:tab w:val="center" w:pos="4320"/>
        </w:tabs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B.Sc</w:t>
      </w:r>
      <w:r>
        <w:rPr>
          <w:rFonts w:ascii="Arial" w:hAnsi="Arial" w:cs="Arial"/>
          <w:bCs/>
        </w:rPr>
        <w:t xml:space="preserve"> (</w:t>
      </w:r>
      <w:r>
        <w:rPr>
          <w:rFonts w:ascii="Arial" w:hAnsi="Arial" w:cs="Arial"/>
          <w:b/>
          <w:bCs/>
        </w:rPr>
        <w:t>PCM-General</w:t>
      </w:r>
      <w:r>
        <w:rPr>
          <w:rFonts w:ascii="Arial" w:hAnsi="Arial" w:cs="Arial"/>
          <w:bCs/>
        </w:rPr>
        <w:t xml:space="preserve">) from </w:t>
      </w:r>
      <w:r>
        <w:rPr>
          <w:rFonts w:ascii="Arial" w:hAnsi="Arial" w:cs="Arial"/>
          <w:b/>
          <w:bCs/>
        </w:rPr>
        <w:t>Calcutta University</w:t>
      </w:r>
      <w:r>
        <w:rPr>
          <w:rFonts w:ascii="Arial" w:hAnsi="Arial" w:cs="Arial"/>
          <w:bCs/>
        </w:rPr>
        <w:t xml:space="preserve"> in 2011.</w:t>
      </w:r>
    </w:p>
    <w:p w:rsidR="00A61FE8" w:rsidRDefault="00A61FE8">
      <w:pPr>
        <w:tabs>
          <w:tab w:val="center" w:pos="4320"/>
        </w:tabs>
        <w:rPr>
          <w:rFonts w:ascii="Arial" w:hAnsi="Arial" w:cs="Arial"/>
          <w:bCs/>
        </w:rPr>
      </w:pPr>
    </w:p>
    <w:p w:rsidR="00A61FE8" w:rsidRDefault="00BD65A4">
      <w:pPr>
        <w:widowControl w:val="0"/>
        <w:numPr>
          <w:ilvl w:val="0"/>
          <w:numId w:val="7"/>
        </w:numPr>
        <w:tabs>
          <w:tab w:val="left" w:pos="720"/>
        </w:tabs>
        <w:suppressAutoHyphens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Higher Secondary Examination</w:t>
      </w:r>
      <w:r>
        <w:rPr>
          <w:rFonts w:ascii="Arial" w:hAnsi="Arial" w:cs="Arial"/>
          <w:bCs/>
        </w:rPr>
        <w:t xml:space="preserve"> from West Bengal Council for HigherSecondary Education</w:t>
      </w:r>
      <w:r>
        <w:rPr>
          <w:rFonts w:ascii="Arial" w:hAnsi="Arial" w:cs="Arial"/>
          <w:b/>
          <w:bCs/>
        </w:rPr>
        <w:t xml:space="preserve"> (W.B.C.H.S.E.)</w:t>
      </w:r>
      <w:r>
        <w:rPr>
          <w:rFonts w:ascii="Arial" w:hAnsi="Arial" w:cs="Arial"/>
          <w:bCs/>
        </w:rPr>
        <w:t xml:space="preserve"> in 2008</w:t>
      </w:r>
    </w:p>
    <w:p w:rsidR="00A61FE8" w:rsidRDefault="00A61FE8">
      <w:pPr>
        <w:tabs>
          <w:tab w:val="left" w:pos="720"/>
        </w:tabs>
        <w:ind w:left="720"/>
        <w:rPr>
          <w:rFonts w:ascii="Arial" w:hAnsi="Arial" w:cs="Arial"/>
        </w:rPr>
      </w:pPr>
    </w:p>
    <w:p w:rsidR="00A61FE8" w:rsidRDefault="00BD65A4">
      <w:pPr>
        <w:widowControl w:val="0"/>
        <w:numPr>
          <w:ilvl w:val="0"/>
          <w:numId w:val="7"/>
        </w:numPr>
        <w:tabs>
          <w:tab w:val="left" w:pos="720"/>
        </w:tabs>
        <w:suppressAutoHyphens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Secondary Examination</w:t>
      </w:r>
      <w:r>
        <w:rPr>
          <w:rFonts w:ascii="Arial" w:hAnsi="Arial" w:cs="Arial"/>
          <w:bCs/>
        </w:rPr>
        <w:t xml:space="preserve"> from West Bengal Bo</w:t>
      </w:r>
      <w:r>
        <w:rPr>
          <w:rFonts w:ascii="Arial" w:hAnsi="Arial" w:cs="Arial"/>
          <w:bCs/>
        </w:rPr>
        <w:t>ard of Secondary Education</w:t>
      </w:r>
      <w:r>
        <w:rPr>
          <w:rFonts w:ascii="Arial" w:hAnsi="Arial" w:cs="Arial"/>
          <w:b/>
          <w:bCs/>
        </w:rPr>
        <w:t>(W.B.B.S.E.)</w:t>
      </w:r>
      <w:r>
        <w:rPr>
          <w:rFonts w:ascii="Arial" w:hAnsi="Arial" w:cs="Arial"/>
          <w:bCs/>
        </w:rPr>
        <w:t xml:space="preserve"> in 2006</w:t>
      </w:r>
    </w:p>
    <w:p w:rsidR="00A61FE8" w:rsidRDefault="00A61FE8">
      <w:pPr>
        <w:pStyle w:val="ListParagraph"/>
        <w:rPr>
          <w:rFonts w:ascii="Arial" w:hAnsi="Arial" w:cs="Arial"/>
        </w:rPr>
      </w:pPr>
    </w:p>
    <w:p w:rsidR="00A61FE8" w:rsidRDefault="00A61FE8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rPr>
          <w:rFonts w:ascii="Arial" w:hAnsi="Arial" w:cs="Arial"/>
        </w:rPr>
      </w:pPr>
    </w:p>
    <w:p w:rsidR="00A61FE8" w:rsidRDefault="00A61FE8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rPr>
          <w:rFonts w:ascii="Arial" w:hAnsi="Arial" w:cs="Arial"/>
        </w:rPr>
      </w:pPr>
    </w:p>
    <w:p w:rsidR="00A61FE8" w:rsidRDefault="00A61FE8">
      <w:pPr>
        <w:rPr>
          <w:rFonts w:ascii="Arial" w:hAnsi="Arial" w:cs="Arial"/>
        </w:rPr>
      </w:pPr>
    </w:p>
    <w:p w:rsidR="00A61FE8" w:rsidRDefault="00BD65A4">
      <w:pPr>
        <w:shd w:val="clear" w:color="auto" w:fill="BFBFBF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color w:val="000000"/>
        </w:rPr>
        <w:t>COMPUTER KNOWLEDGE:</w:t>
      </w:r>
    </w:p>
    <w:p w:rsidR="00A61FE8" w:rsidRDefault="00A61FE8">
      <w:pPr>
        <w:pStyle w:val="ListParagraph"/>
        <w:ind w:right="509"/>
        <w:jc w:val="both"/>
        <w:rPr>
          <w:rFonts w:ascii="Arial" w:hAnsi="Arial" w:cs="Arial"/>
          <w:b/>
          <w:i/>
          <w:color w:val="000000"/>
          <w:szCs w:val="22"/>
          <w:u w:val="single"/>
        </w:rPr>
      </w:pPr>
    </w:p>
    <w:p w:rsidR="00A61FE8" w:rsidRDefault="00BD65A4">
      <w:pPr>
        <w:pStyle w:val="ListParagraph"/>
        <w:numPr>
          <w:ilvl w:val="0"/>
          <w:numId w:val="30"/>
        </w:numPr>
        <w:ind w:right="509"/>
        <w:jc w:val="both"/>
        <w:rPr>
          <w:rFonts w:ascii="Arial" w:hAnsi="Arial" w:cs="Arial"/>
          <w:b/>
          <w:i/>
          <w:color w:val="000000"/>
          <w:szCs w:val="22"/>
          <w:u w:val="single"/>
        </w:rPr>
      </w:pPr>
      <w:r>
        <w:rPr>
          <w:rFonts w:ascii="Arial" w:hAnsi="Arial" w:cs="Arial"/>
          <w:bCs/>
          <w:color w:val="000000"/>
          <w:szCs w:val="22"/>
        </w:rPr>
        <w:t>Certificate Course in Information Technology Application (</w:t>
      </w:r>
      <w:r>
        <w:rPr>
          <w:rFonts w:ascii="Arial" w:hAnsi="Arial" w:cs="Arial"/>
          <w:b/>
          <w:bCs/>
          <w:color w:val="000000"/>
          <w:szCs w:val="22"/>
        </w:rPr>
        <w:t>CITA</w:t>
      </w:r>
      <w:r>
        <w:rPr>
          <w:rFonts w:ascii="Arial" w:hAnsi="Arial" w:cs="Arial"/>
          <w:bCs/>
          <w:color w:val="000000"/>
          <w:szCs w:val="22"/>
        </w:rPr>
        <w:t xml:space="preserve">) from the </w:t>
      </w:r>
      <w:r>
        <w:rPr>
          <w:rFonts w:ascii="Arial" w:hAnsi="Arial" w:cs="Arial"/>
          <w:szCs w:val="22"/>
        </w:rPr>
        <w:t>West Bengal Youth Computer Training Centre in 2008</w:t>
      </w:r>
    </w:p>
    <w:p w:rsidR="00A61FE8" w:rsidRDefault="00A61FE8">
      <w:pPr>
        <w:rPr>
          <w:rFonts w:ascii="Arial" w:hAnsi="Arial" w:cs="Arial"/>
          <w:szCs w:val="22"/>
        </w:rPr>
      </w:pPr>
    </w:p>
    <w:p w:rsidR="00A61FE8" w:rsidRDefault="00BD65A4">
      <w:pPr>
        <w:pStyle w:val="ListParagraph"/>
        <w:numPr>
          <w:ilvl w:val="0"/>
          <w:numId w:val="30"/>
        </w:numPr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szCs w:val="22"/>
        </w:rPr>
        <w:t>Desktop Publishing Course from Gandhi Institute(WB) in 2011</w:t>
      </w:r>
    </w:p>
    <w:p w:rsidR="00A61FE8" w:rsidRDefault="00A61FE8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rPr>
          <w:rFonts w:ascii="Arial" w:hAnsi="Arial" w:cs="Arial"/>
        </w:rPr>
      </w:pPr>
    </w:p>
    <w:p w:rsidR="00A61FE8" w:rsidRDefault="00A61FE8">
      <w:pPr>
        <w:pStyle w:val="ListParagraph"/>
        <w:rPr>
          <w:rFonts w:ascii="Arial" w:hAnsi="Arial" w:cs="Arial"/>
        </w:rPr>
      </w:pPr>
    </w:p>
    <w:p w:rsidR="00A61FE8" w:rsidRDefault="00BD65A4">
      <w:pPr>
        <w:shd w:val="clear" w:color="auto" w:fill="BFBFBF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color w:val="000000"/>
        </w:rPr>
        <w:t>SUMMER INTERNSHIP PROGRAMME:</w:t>
      </w:r>
    </w:p>
    <w:p w:rsidR="00A61FE8" w:rsidRDefault="00A61FE8">
      <w:pPr>
        <w:pStyle w:val="ListParagraph"/>
        <w:rPr>
          <w:rFonts w:ascii="Arial" w:hAnsi="Arial" w:cs="Arial"/>
        </w:rPr>
      </w:pPr>
    </w:p>
    <w:p w:rsidR="00A61FE8" w:rsidRDefault="00BD65A4">
      <w:pPr>
        <w:pStyle w:val="ListParagraph"/>
        <w:numPr>
          <w:ilvl w:val="0"/>
          <w:numId w:val="33"/>
        </w:numPr>
        <w:tabs>
          <w:tab w:val="left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Summer Internship Program Marketing Specialization in </w:t>
      </w:r>
      <w:r>
        <w:rPr>
          <w:rFonts w:ascii="Arial" w:hAnsi="Arial" w:cs="Arial"/>
          <w:b/>
        </w:rPr>
        <w:t>Hindustan Paper Corporation Ltd</w:t>
      </w:r>
      <w:r>
        <w:rPr>
          <w:rFonts w:ascii="Arial" w:hAnsi="Arial" w:cs="Arial"/>
        </w:rPr>
        <w:t xml:space="preserve"> in Sep – Nov, 2014.</w:t>
      </w:r>
    </w:p>
    <w:p w:rsidR="00A61FE8" w:rsidRDefault="00A61FE8">
      <w:pPr>
        <w:pStyle w:val="ListParagraph"/>
        <w:tabs>
          <w:tab w:val="left" w:pos="720"/>
        </w:tabs>
        <w:rPr>
          <w:rFonts w:ascii="Arial" w:hAnsi="Arial" w:cs="Arial"/>
        </w:rPr>
      </w:pPr>
    </w:p>
    <w:p w:rsidR="00A61FE8" w:rsidRDefault="00A61FE8">
      <w:pPr>
        <w:pStyle w:val="ListParagraph"/>
        <w:tabs>
          <w:tab w:val="left" w:pos="720"/>
        </w:tabs>
        <w:rPr>
          <w:rFonts w:ascii="Arial" w:hAnsi="Arial" w:cs="Arial"/>
        </w:rPr>
      </w:pPr>
    </w:p>
    <w:p w:rsidR="00A61FE8" w:rsidRDefault="00BD65A4">
      <w:pPr>
        <w:shd w:val="clear" w:color="auto" w:fill="BFBFBF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color w:val="000000"/>
        </w:rPr>
        <w:t>INDUSTRIAL PROJECT:</w:t>
      </w:r>
    </w:p>
    <w:p w:rsidR="00A61FE8" w:rsidRDefault="00A61FE8">
      <w:pPr>
        <w:pStyle w:val="ListParagraph"/>
        <w:tabs>
          <w:tab w:val="left" w:pos="720"/>
        </w:tabs>
        <w:rPr>
          <w:rFonts w:ascii="Arial" w:hAnsi="Arial" w:cs="Arial"/>
        </w:rPr>
      </w:pPr>
    </w:p>
    <w:p w:rsidR="00A61FE8" w:rsidRDefault="00A61FE8">
      <w:pPr>
        <w:pStyle w:val="ListParagraph"/>
        <w:tabs>
          <w:tab w:val="left" w:pos="720"/>
        </w:tabs>
        <w:rPr>
          <w:rFonts w:ascii="Arial" w:hAnsi="Arial" w:cs="Arial"/>
        </w:rPr>
      </w:pPr>
    </w:p>
    <w:p w:rsidR="00A61FE8" w:rsidRDefault="00BD65A4">
      <w:pPr>
        <w:pStyle w:val="ListParagraph"/>
        <w:tabs>
          <w:tab w:val="left" w:pos="630"/>
        </w:tabs>
        <w:ind w:left="630" w:hanging="90"/>
        <w:rPr>
          <w:rFonts w:ascii="Arial" w:hAnsi="Arial" w:cs="Arial"/>
        </w:rPr>
      </w:pPr>
      <w:r>
        <w:rPr>
          <w:rFonts w:ascii="Arial" w:hAnsi="Arial" w:cs="Arial"/>
        </w:rPr>
        <w:t>Title: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An Overview on paper Industry in India &amp; its Distribution.</w:t>
      </w:r>
    </w:p>
    <w:p w:rsidR="00A61FE8" w:rsidRDefault="00A61FE8">
      <w:pPr>
        <w:pStyle w:val="ListParagraph"/>
        <w:tabs>
          <w:tab w:val="left" w:pos="630"/>
        </w:tabs>
        <w:ind w:left="630" w:hanging="90"/>
        <w:rPr>
          <w:rFonts w:ascii="Arial" w:hAnsi="Arial" w:cs="Arial"/>
        </w:rPr>
      </w:pPr>
    </w:p>
    <w:p w:rsidR="00A61FE8" w:rsidRDefault="00BD65A4">
      <w:pPr>
        <w:pStyle w:val="ListParagraph"/>
        <w:tabs>
          <w:tab w:val="left" w:pos="630"/>
        </w:tabs>
        <w:ind w:left="2160" w:hanging="1620"/>
        <w:rPr>
          <w:rFonts w:ascii="Arial" w:hAnsi="Arial" w:cs="Arial"/>
        </w:rPr>
      </w:pPr>
      <w:r>
        <w:rPr>
          <w:rFonts w:ascii="Arial" w:hAnsi="Arial" w:cs="Arial"/>
        </w:rPr>
        <w:t xml:space="preserve">Aim: </w:t>
      </w:r>
      <w:r>
        <w:rPr>
          <w:rFonts w:ascii="Arial" w:hAnsi="Arial" w:cs="Arial"/>
        </w:rPr>
        <w:tab/>
        <w:t xml:space="preserve">To find out how an </w:t>
      </w:r>
      <w:r>
        <w:rPr>
          <w:rFonts w:ascii="Arial" w:hAnsi="Arial" w:cs="Arial"/>
        </w:rPr>
        <w:t>Organizationmaintain its Relationship with their its Customers.</w:t>
      </w:r>
    </w:p>
    <w:p w:rsidR="00A61FE8" w:rsidRDefault="00A61FE8">
      <w:pPr>
        <w:pStyle w:val="ListParagraph"/>
        <w:tabs>
          <w:tab w:val="left" w:pos="630"/>
        </w:tabs>
        <w:ind w:left="630" w:hanging="90"/>
        <w:rPr>
          <w:rFonts w:ascii="Arial" w:hAnsi="Arial" w:cs="Arial"/>
        </w:rPr>
      </w:pPr>
    </w:p>
    <w:p w:rsidR="00A61FE8" w:rsidRDefault="00BD65A4">
      <w:pPr>
        <w:pStyle w:val="ListParagraph"/>
        <w:tabs>
          <w:tab w:val="left" w:pos="630"/>
        </w:tabs>
        <w:ind w:left="630" w:hanging="90"/>
        <w:rPr>
          <w:rFonts w:ascii="Arial" w:hAnsi="Arial" w:cs="Arial"/>
        </w:rPr>
      </w:pPr>
      <w:r>
        <w:rPr>
          <w:rFonts w:ascii="Arial" w:hAnsi="Arial" w:cs="Arial"/>
        </w:rPr>
        <w:t>Role: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 Study and Analyze the Importance of Relationship Marketing.</w:t>
      </w:r>
    </w:p>
    <w:p w:rsidR="00A61FE8" w:rsidRDefault="00A61FE8">
      <w:pPr>
        <w:pStyle w:val="ListParagraph"/>
        <w:tabs>
          <w:tab w:val="left" w:pos="630"/>
        </w:tabs>
        <w:ind w:left="630" w:hanging="90"/>
        <w:rPr>
          <w:rFonts w:ascii="Arial" w:hAnsi="Arial" w:cs="Arial"/>
        </w:rPr>
      </w:pPr>
    </w:p>
    <w:p w:rsidR="00A61FE8" w:rsidRDefault="00BD65A4">
      <w:pPr>
        <w:pStyle w:val="ListParagraph"/>
        <w:tabs>
          <w:tab w:val="left" w:pos="630"/>
        </w:tabs>
        <w:ind w:left="630" w:hanging="90"/>
        <w:rPr>
          <w:rFonts w:ascii="Arial" w:hAnsi="Arial" w:cs="Arial"/>
        </w:rPr>
      </w:pPr>
      <w:r>
        <w:rPr>
          <w:rFonts w:ascii="Arial" w:hAnsi="Arial" w:cs="Arial"/>
        </w:rPr>
        <w:t>Duration:</w:t>
      </w:r>
      <w:r>
        <w:rPr>
          <w:rFonts w:ascii="Arial" w:hAnsi="Arial" w:cs="Arial"/>
        </w:rPr>
        <w:tab/>
        <w:t>Sep – Nov, 2014</w:t>
      </w:r>
    </w:p>
    <w:p w:rsidR="00A61FE8" w:rsidRDefault="00A61FE8">
      <w:pPr>
        <w:pStyle w:val="ListParagraph"/>
        <w:tabs>
          <w:tab w:val="left" w:pos="630"/>
        </w:tabs>
        <w:ind w:left="630" w:hanging="90"/>
        <w:rPr>
          <w:rFonts w:ascii="Arial" w:hAnsi="Arial" w:cs="Arial"/>
        </w:rPr>
      </w:pPr>
    </w:p>
    <w:p w:rsidR="00A61FE8" w:rsidRDefault="00A61FE8">
      <w:pPr>
        <w:pStyle w:val="ListParagraph"/>
        <w:rPr>
          <w:rFonts w:ascii="Arial" w:hAnsi="Arial" w:cs="Arial"/>
        </w:rPr>
      </w:pPr>
    </w:p>
    <w:p w:rsidR="00A61FE8" w:rsidRDefault="00BD65A4">
      <w:pPr>
        <w:shd w:val="clear" w:color="auto" w:fill="BFBFBF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color w:val="000000"/>
        </w:rPr>
        <w:t>ACADEMIC PROJECT:</w:t>
      </w:r>
    </w:p>
    <w:p w:rsidR="00A61FE8" w:rsidRDefault="00A61FE8">
      <w:pPr>
        <w:pStyle w:val="ListParagraph"/>
        <w:rPr>
          <w:rFonts w:ascii="Arial" w:hAnsi="Arial" w:cs="Arial"/>
        </w:rPr>
      </w:pPr>
    </w:p>
    <w:p w:rsidR="00A61FE8" w:rsidRDefault="00BD65A4">
      <w:pPr>
        <w:pStyle w:val="ListParagraph"/>
        <w:ind w:left="2160" w:hanging="1620"/>
        <w:rPr>
          <w:rFonts w:ascii="Arial" w:hAnsi="Arial" w:cs="Arial"/>
        </w:rPr>
      </w:pPr>
      <w:r>
        <w:rPr>
          <w:rFonts w:ascii="Arial" w:hAnsi="Arial" w:cs="Arial"/>
        </w:rPr>
        <w:t>Title:</w:t>
      </w:r>
      <w:r>
        <w:rPr>
          <w:rFonts w:ascii="Arial" w:hAnsi="Arial" w:cs="Arial"/>
        </w:rPr>
        <w:tab/>
        <w:t>To Estimate and Analyze service Quality Gaps in Private Sector Lif</w:t>
      </w:r>
      <w:r>
        <w:rPr>
          <w:rFonts w:ascii="Arial" w:hAnsi="Arial" w:cs="Arial"/>
        </w:rPr>
        <w:t>e Insurance Companies in West Bengal.</w:t>
      </w:r>
    </w:p>
    <w:p w:rsidR="00A61FE8" w:rsidRDefault="00A61FE8">
      <w:pPr>
        <w:pStyle w:val="ListParagraph"/>
        <w:ind w:left="2160" w:hanging="1620"/>
        <w:rPr>
          <w:rFonts w:ascii="Arial" w:hAnsi="Arial" w:cs="Arial"/>
        </w:rPr>
      </w:pPr>
    </w:p>
    <w:p w:rsidR="00A61FE8" w:rsidRDefault="00BD65A4">
      <w:pPr>
        <w:pStyle w:val="ListParagraph"/>
        <w:ind w:left="2160" w:hanging="1620"/>
        <w:rPr>
          <w:rFonts w:ascii="Arial" w:hAnsi="Arial" w:cs="Arial"/>
        </w:rPr>
      </w:pPr>
      <w:r>
        <w:rPr>
          <w:rFonts w:ascii="Arial" w:hAnsi="Arial" w:cs="Arial"/>
        </w:rPr>
        <w:t xml:space="preserve">Aim: </w:t>
      </w:r>
      <w:r>
        <w:rPr>
          <w:rFonts w:ascii="Arial" w:hAnsi="Arial" w:cs="Arial"/>
        </w:rPr>
        <w:tab/>
        <w:t xml:space="preserve">To Estimate and Analyze the Factors Affecting Service Quality Gap between the Perceived and Expected Service Dimension Wise in HDFC Life Insurance Company. </w:t>
      </w:r>
    </w:p>
    <w:p w:rsidR="00A61FE8" w:rsidRDefault="00A61FE8">
      <w:pPr>
        <w:pStyle w:val="ListParagraph"/>
        <w:ind w:left="2160" w:hanging="1620"/>
        <w:rPr>
          <w:rFonts w:ascii="Arial" w:hAnsi="Arial" w:cs="Arial"/>
        </w:rPr>
      </w:pPr>
    </w:p>
    <w:p w:rsidR="00A61FE8" w:rsidRDefault="00BD65A4">
      <w:pPr>
        <w:pStyle w:val="ListParagraph"/>
        <w:ind w:left="2160" w:hanging="1620"/>
        <w:rPr>
          <w:rFonts w:ascii="Arial" w:hAnsi="Arial" w:cs="Arial"/>
        </w:rPr>
      </w:pPr>
      <w:r>
        <w:rPr>
          <w:rFonts w:ascii="Arial" w:hAnsi="Arial" w:cs="Arial"/>
        </w:rPr>
        <w:t>Role:</w:t>
      </w:r>
      <w:r>
        <w:rPr>
          <w:rFonts w:ascii="Arial" w:hAnsi="Arial" w:cs="Arial"/>
        </w:rPr>
        <w:tab/>
        <w:t>Collecting and Analyzing the Data and Preparing</w:t>
      </w:r>
      <w:r>
        <w:rPr>
          <w:rFonts w:ascii="Arial" w:hAnsi="Arial" w:cs="Arial"/>
        </w:rPr>
        <w:t xml:space="preserve"> the Report.</w:t>
      </w:r>
    </w:p>
    <w:p w:rsidR="00A61FE8" w:rsidRDefault="00A61FE8">
      <w:pPr>
        <w:pStyle w:val="ListParagraph"/>
        <w:ind w:left="2160" w:hanging="1620"/>
        <w:rPr>
          <w:rFonts w:ascii="Arial" w:hAnsi="Arial" w:cs="Arial"/>
        </w:rPr>
      </w:pPr>
    </w:p>
    <w:p w:rsidR="00A61FE8" w:rsidRDefault="00BD65A4">
      <w:pPr>
        <w:pStyle w:val="ListParagraph"/>
        <w:ind w:left="2160" w:hanging="1620"/>
        <w:rPr>
          <w:rFonts w:ascii="Arial" w:hAnsi="Arial" w:cs="Arial"/>
        </w:rPr>
      </w:pPr>
      <w:r>
        <w:rPr>
          <w:rFonts w:ascii="Arial" w:hAnsi="Arial" w:cs="Arial"/>
        </w:rPr>
        <w:t>Duration:</w:t>
      </w:r>
      <w:r>
        <w:rPr>
          <w:rFonts w:ascii="Arial" w:hAnsi="Arial" w:cs="Arial"/>
        </w:rPr>
        <w:tab/>
        <w:t>April - May, 2014</w:t>
      </w:r>
    </w:p>
    <w:p w:rsidR="00A61FE8" w:rsidRDefault="00A61FE8">
      <w:pPr>
        <w:pStyle w:val="ListParagraph"/>
        <w:rPr>
          <w:rFonts w:ascii="Arial" w:hAnsi="Arial" w:cs="Arial"/>
        </w:rPr>
      </w:pPr>
    </w:p>
    <w:p w:rsidR="00A61FE8" w:rsidRDefault="00BD65A4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A61FE8" w:rsidRDefault="00BD65A4">
      <w:pPr>
        <w:shd w:val="clear" w:color="auto" w:fill="BFBFBF"/>
        <w:tabs>
          <w:tab w:val="center" w:pos="5114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PERSONAL PROFILE:</w:t>
      </w:r>
    </w:p>
    <w:p w:rsidR="00A61FE8" w:rsidRDefault="00A61FE8">
      <w:pPr>
        <w:rPr>
          <w:rFonts w:ascii="Arial" w:hAnsi="Arial" w:cs="Arial"/>
          <w:bCs/>
          <w:sz w:val="22"/>
          <w:szCs w:val="22"/>
        </w:rPr>
      </w:pPr>
    </w:p>
    <w:p w:rsidR="00A61FE8" w:rsidRDefault="00BD65A4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Father’s Name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>: Mr. BiswanathBhagat</w:t>
      </w:r>
    </w:p>
    <w:p w:rsidR="00A61FE8" w:rsidRDefault="00A61FE8">
      <w:pPr>
        <w:ind w:left="720"/>
        <w:rPr>
          <w:rFonts w:ascii="Arial" w:hAnsi="Arial" w:cs="Arial"/>
          <w:bCs/>
          <w:szCs w:val="22"/>
        </w:rPr>
      </w:pPr>
    </w:p>
    <w:p w:rsidR="00A61FE8" w:rsidRDefault="00BD65A4">
      <w:pPr>
        <w:widowControl w:val="0"/>
        <w:numPr>
          <w:ilvl w:val="0"/>
          <w:numId w:val="6"/>
        </w:numPr>
        <w:tabs>
          <w:tab w:val="left" w:pos="720"/>
        </w:tabs>
        <w:suppressAutoHyphens w:val="0"/>
        <w:autoSpaceDE w:val="0"/>
        <w:autoSpaceDN w:val="0"/>
        <w:adjustRightInd w:val="0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Date of Birth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>: 10</w:t>
      </w:r>
      <w:r>
        <w:rPr>
          <w:rFonts w:ascii="Arial" w:hAnsi="Arial" w:cs="Arial"/>
          <w:bCs/>
          <w:szCs w:val="22"/>
          <w:vertAlign w:val="superscript"/>
        </w:rPr>
        <w:t>th</w:t>
      </w:r>
      <w:r>
        <w:rPr>
          <w:rFonts w:ascii="Arial" w:hAnsi="Arial" w:cs="Arial"/>
          <w:bCs/>
          <w:szCs w:val="22"/>
        </w:rPr>
        <w:t xml:space="preserve"> Feb, 1990</w:t>
      </w:r>
    </w:p>
    <w:p w:rsidR="00A61FE8" w:rsidRDefault="00A61FE8">
      <w:pPr>
        <w:ind w:left="360"/>
        <w:rPr>
          <w:rFonts w:ascii="Arial" w:hAnsi="Arial" w:cs="Arial"/>
          <w:bCs/>
          <w:szCs w:val="22"/>
        </w:rPr>
      </w:pPr>
    </w:p>
    <w:p w:rsidR="00A61FE8" w:rsidRDefault="00BD65A4">
      <w:pPr>
        <w:widowControl w:val="0"/>
        <w:numPr>
          <w:ilvl w:val="0"/>
          <w:numId w:val="6"/>
        </w:numPr>
        <w:tabs>
          <w:tab w:val="left" w:pos="720"/>
        </w:tabs>
        <w:suppressAutoHyphens w:val="0"/>
        <w:autoSpaceDE w:val="0"/>
        <w:autoSpaceDN w:val="0"/>
        <w:adjustRightInd w:val="0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Marital Status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>: Single</w:t>
      </w:r>
    </w:p>
    <w:p w:rsidR="00A61FE8" w:rsidRDefault="00BD65A4">
      <w:pPr>
        <w:tabs>
          <w:tab w:val="left" w:pos="4590"/>
        </w:tabs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ab/>
      </w:r>
    </w:p>
    <w:p w:rsidR="00A61FE8" w:rsidRDefault="00BD65A4">
      <w:pPr>
        <w:widowControl w:val="0"/>
        <w:numPr>
          <w:ilvl w:val="0"/>
          <w:numId w:val="6"/>
        </w:numPr>
        <w:tabs>
          <w:tab w:val="left" w:pos="720"/>
        </w:tabs>
        <w:suppressAutoHyphens w:val="0"/>
        <w:autoSpaceDE w:val="0"/>
        <w:autoSpaceDN w:val="0"/>
        <w:adjustRightInd w:val="0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Languages Known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>: English, Hindi and Bengali</w:t>
      </w:r>
    </w:p>
    <w:p w:rsidR="00A61FE8" w:rsidRDefault="00A61FE8">
      <w:pPr>
        <w:pStyle w:val="ListParagraph"/>
        <w:rPr>
          <w:rFonts w:ascii="Arial" w:hAnsi="Arial" w:cs="Arial"/>
          <w:bCs/>
          <w:sz w:val="22"/>
          <w:szCs w:val="22"/>
        </w:rPr>
      </w:pPr>
    </w:p>
    <w:p w:rsidR="00A61FE8" w:rsidRDefault="00A61FE8">
      <w:pPr>
        <w:pStyle w:val="ListParagraph"/>
        <w:ind w:left="810"/>
        <w:rPr>
          <w:rFonts w:ascii="Arial" w:hAnsi="Arial" w:cs="Arial"/>
          <w:bCs/>
          <w:sz w:val="22"/>
          <w:szCs w:val="22"/>
        </w:rPr>
      </w:pPr>
    </w:p>
    <w:p w:rsidR="00A61FE8" w:rsidRDefault="00A61FE8">
      <w:pPr>
        <w:pStyle w:val="ListParagraph"/>
        <w:rPr>
          <w:rFonts w:ascii="Arial" w:hAnsi="Arial" w:cs="Arial"/>
          <w:bCs/>
          <w:sz w:val="22"/>
          <w:szCs w:val="22"/>
        </w:rPr>
      </w:pPr>
    </w:p>
    <w:p w:rsidR="00A61FE8" w:rsidRDefault="00BD65A4">
      <w:pPr>
        <w:shd w:val="clear" w:color="auto" w:fill="BFBFBF"/>
        <w:tabs>
          <w:tab w:val="center" w:pos="5114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ACHIEVEMENTS:</w:t>
      </w:r>
    </w:p>
    <w:p w:rsidR="00A61FE8" w:rsidRDefault="00A61FE8">
      <w:pPr>
        <w:tabs>
          <w:tab w:val="left" w:pos="720"/>
        </w:tabs>
        <w:ind w:left="720"/>
        <w:rPr>
          <w:rFonts w:ascii="Arial" w:hAnsi="Arial" w:cs="Arial"/>
          <w:bCs/>
          <w:sz w:val="22"/>
          <w:szCs w:val="22"/>
        </w:rPr>
      </w:pPr>
    </w:p>
    <w:p w:rsidR="00A61FE8" w:rsidRDefault="00A61FE8">
      <w:pPr>
        <w:tabs>
          <w:tab w:val="left" w:pos="720"/>
        </w:tabs>
        <w:ind w:left="720"/>
        <w:rPr>
          <w:rFonts w:ascii="Arial" w:hAnsi="Arial" w:cs="Arial"/>
          <w:bCs/>
          <w:sz w:val="20"/>
          <w:szCs w:val="20"/>
        </w:rPr>
      </w:pPr>
    </w:p>
    <w:p w:rsidR="00A61FE8" w:rsidRDefault="00BD65A4">
      <w:pPr>
        <w:pStyle w:val="ListParagraph"/>
        <w:numPr>
          <w:ilvl w:val="0"/>
          <w:numId w:val="31"/>
        </w:numPr>
        <w:tabs>
          <w:tab w:val="left" w:pos="72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Awarded by Sri </w:t>
      </w:r>
      <w:r>
        <w:rPr>
          <w:rFonts w:ascii="Arial" w:hAnsi="Arial" w:cs="Arial"/>
          <w:bCs/>
        </w:rPr>
        <w:t>Vishudhanand Hospital &amp; Research Institute in class 9</w:t>
      </w:r>
      <w:r>
        <w:rPr>
          <w:rFonts w:ascii="Arial" w:hAnsi="Arial" w:cs="Arial"/>
          <w:bCs/>
          <w:vertAlign w:val="superscript"/>
        </w:rPr>
        <w:t>th</w:t>
      </w:r>
      <w:r>
        <w:rPr>
          <w:rFonts w:ascii="Arial" w:hAnsi="Arial" w:cs="Arial"/>
          <w:bCs/>
        </w:rPr>
        <w:t>&amp; 10</w:t>
      </w:r>
      <w:r>
        <w:rPr>
          <w:rFonts w:ascii="Arial" w:hAnsi="Arial" w:cs="Arial"/>
          <w:bCs/>
          <w:vertAlign w:val="superscript"/>
        </w:rPr>
        <w:t>th</w:t>
      </w:r>
      <w:r>
        <w:rPr>
          <w:rFonts w:ascii="Arial" w:hAnsi="Arial" w:cs="Arial"/>
          <w:bCs/>
        </w:rPr>
        <w:t xml:space="preserve"> for the 1</w:t>
      </w:r>
      <w:r>
        <w:rPr>
          <w:rFonts w:ascii="Arial" w:hAnsi="Arial" w:cs="Arial"/>
          <w:bCs/>
          <w:vertAlign w:val="superscript"/>
        </w:rPr>
        <w:t>st</w:t>
      </w:r>
      <w:r>
        <w:rPr>
          <w:rFonts w:ascii="Arial" w:hAnsi="Arial" w:cs="Arial"/>
          <w:bCs/>
        </w:rPr>
        <w:t xml:space="preserve"> position in class.</w:t>
      </w:r>
    </w:p>
    <w:p w:rsidR="00A61FE8" w:rsidRDefault="00A61FE8">
      <w:pPr>
        <w:pStyle w:val="ListParagraph"/>
        <w:tabs>
          <w:tab w:val="left" w:pos="720"/>
        </w:tabs>
        <w:rPr>
          <w:rFonts w:ascii="Arial" w:hAnsi="Arial" w:cs="Arial"/>
          <w:bCs/>
        </w:rPr>
      </w:pPr>
    </w:p>
    <w:p w:rsidR="00A61FE8" w:rsidRDefault="00BD65A4">
      <w:pPr>
        <w:pStyle w:val="ListParagraph"/>
        <w:numPr>
          <w:ilvl w:val="0"/>
          <w:numId w:val="31"/>
        </w:numPr>
        <w:tabs>
          <w:tab w:val="left" w:pos="72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NCC “A” Certificate under the Authority of Ministry of Defence, Govt. of  India</w:t>
      </w:r>
    </w:p>
    <w:p w:rsidR="00A61FE8" w:rsidRDefault="00A61FE8">
      <w:pPr>
        <w:pStyle w:val="ListParagraph"/>
        <w:rPr>
          <w:rFonts w:ascii="Arial" w:hAnsi="Arial" w:cs="Arial"/>
          <w:bCs/>
        </w:rPr>
      </w:pPr>
    </w:p>
    <w:p w:rsidR="00A61FE8" w:rsidRDefault="00A61FE8">
      <w:pPr>
        <w:pStyle w:val="ListParagraph"/>
        <w:tabs>
          <w:tab w:val="left" w:pos="720"/>
        </w:tabs>
        <w:rPr>
          <w:rFonts w:ascii="Arial" w:hAnsi="Arial" w:cs="Arial"/>
          <w:bCs/>
        </w:rPr>
      </w:pPr>
    </w:p>
    <w:p w:rsidR="00A61FE8" w:rsidRDefault="00BD65A4">
      <w:pPr>
        <w:pStyle w:val="ListParagraph"/>
        <w:numPr>
          <w:ilvl w:val="0"/>
          <w:numId w:val="31"/>
        </w:numPr>
        <w:tabs>
          <w:tab w:val="left" w:pos="72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Few of my Poem published in Souvenirs of the Resident. </w:t>
      </w:r>
    </w:p>
    <w:p w:rsidR="00A61FE8" w:rsidRDefault="00A61FE8">
      <w:pPr>
        <w:tabs>
          <w:tab w:val="left" w:pos="720"/>
        </w:tabs>
        <w:rPr>
          <w:rFonts w:ascii="Arial" w:hAnsi="Arial" w:cs="Arial"/>
          <w:bCs/>
        </w:rPr>
      </w:pPr>
    </w:p>
    <w:p w:rsidR="00A61FE8" w:rsidRDefault="00BD65A4">
      <w:pPr>
        <w:shd w:val="clear" w:color="auto" w:fill="BFBFBF"/>
        <w:tabs>
          <w:tab w:val="center" w:pos="5114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INTEREST:</w:t>
      </w:r>
    </w:p>
    <w:p w:rsidR="00A61FE8" w:rsidRDefault="00A61FE8">
      <w:pPr>
        <w:tabs>
          <w:tab w:val="left" w:pos="720"/>
        </w:tabs>
        <w:ind w:left="720"/>
        <w:rPr>
          <w:rFonts w:ascii="Arial" w:hAnsi="Arial" w:cs="Arial"/>
          <w:bCs/>
        </w:rPr>
      </w:pPr>
    </w:p>
    <w:p w:rsidR="00A61FE8" w:rsidRDefault="00BD65A4">
      <w:pPr>
        <w:pStyle w:val="ListParagraph"/>
        <w:numPr>
          <w:ilvl w:val="0"/>
          <w:numId w:val="32"/>
        </w:numPr>
        <w:tabs>
          <w:tab w:val="left" w:pos="720"/>
          <w:tab w:val="left" w:pos="1080"/>
        </w:tabs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Writing </w:t>
      </w:r>
      <w:r>
        <w:rPr>
          <w:rFonts w:ascii="Arial" w:hAnsi="Arial" w:cs="Arial"/>
          <w:bCs/>
        </w:rPr>
        <w:t>poems, dramas, and stories</w:t>
      </w:r>
    </w:p>
    <w:p w:rsidR="00A61FE8" w:rsidRDefault="00A61FE8">
      <w:pPr>
        <w:pStyle w:val="ListParagraph"/>
        <w:tabs>
          <w:tab w:val="left" w:pos="720"/>
          <w:tab w:val="left" w:pos="1080"/>
        </w:tabs>
        <w:rPr>
          <w:rFonts w:ascii="Arial" w:hAnsi="Arial" w:cs="Arial"/>
          <w:bCs/>
        </w:rPr>
      </w:pPr>
    </w:p>
    <w:p w:rsidR="00A61FE8" w:rsidRDefault="00BD65A4">
      <w:pPr>
        <w:pStyle w:val="ListParagraph"/>
        <w:numPr>
          <w:ilvl w:val="0"/>
          <w:numId w:val="32"/>
        </w:numPr>
        <w:tabs>
          <w:tab w:val="left" w:pos="720"/>
        </w:tabs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Painting</w:t>
      </w:r>
    </w:p>
    <w:p w:rsidR="00A61FE8" w:rsidRDefault="00A61FE8">
      <w:pPr>
        <w:tabs>
          <w:tab w:val="left" w:pos="720"/>
        </w:tabs>
        <w:rPr>
          <w:rFonts w:ascii="Arial" w:hAnsi="Arial" w:cs="Arial"/>
          <w:bCs/>
        </w:rPr>
      </w:pPr>
    </w:p>
    <w:p w:rsidR="00A61FE8" w:rsidRDefault="00BD65A4">
      <w:pPr>
        <w:pStyle w:val="ListParagraph"/>
        <w:numPr>
          <w:ilvl w:val="0"/>
          <w:numId w:val="32"/>
        </w:numPr>
        <w:tabs>
          <w:tab w:val="left" w:pos="720"/>
        </w:tabs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Playing Cricket, TT, Chess and Carrom etc</w:t>
      </w:r>
    </w:p>
    <w:p w:rsidR="00A61FE8" w:rsidRDefault="00A61FE8">
      <w:pPr>
        <w:tabs>
          <w:tab w:val="left" w:pos="900"/>
        </w:tabs>
        <w:ind w:left="720"/>
        <w:rPr>
          <w:rFonts w:ascii="Arial" w:hAnsi="Arial" w:cs="Arial"/>
          <w:bCs/>
          <w:sz w:val="22"/>
          <w:szCs w:val="22"/>
        </w:rPr>
      </w:pPr>
    </w:p>
    <w:p w:rsidR="00A61FE8" w:rsidRDefault="00A61FE8">
      <w:pPr>
        <w:tabs>
          <w:tab w:val="left" w:pos="720"/>
        </w:tabs>
        <w:ind w:left="720"/>
        <w:rPr>
          <w:rFonts w:ascii="Arial" w:hAnsi="Arial" w:cs="Arial"/>
          <w:bCs/>
          <w:sz w:val="22"/>
          <w:szCs w:val="22"/>
        </w:rPr>
      </w:pPr>
    </w:p>
    <w:p w:rsidR="00A61FE8" w:rsidRDefault="00BD65A4">
      <w:pPr>
        <w:shd w:val="clear" w:color="auto" w:fill="BFBFBF"/>
        <w:tabs>
          <w:tab w:val="center" w:pos="5114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DECLARATION:</w:t>
      </w:r>
    </w:p>
    <w:p w:rsidR="00A61FE8" w:rsidRDefault="00A61FE8">
      <w:pPr>
        <w:tabs>
          <w:tab w:val="left" w:pos="720"/>
        </w:tabs>
        <w:ind w:left="720"/>
        <w:rPr>
          <w:rFonts w:ascii="Arial" w:hAnsi="Arial" w:cs="Arial"/>
          <w:bCs/>
          <w:sz w:val="22"/>
          <w:szCs w:val="22"/>
        </w:rPr>
      </w:pPr>
    </w:p>
    <w:p w:rsidR="00A61FE8" w:rsidRDefault="00BD65A4">
      <w:pPr>
        <w:tabs>
          <w:tab w:val="left" w:pos="540"/>
        </w:tabs>
        <w:ind w:left="630"/>
        <w:rPr>
          <w:rFonts w:ascii="Arial" w:hAnsi="Arial" w:cs="Arial"/>
        </w:rPr>
      </w:pPr>
      <w:r>
        <w:rPr>
          <w:rFonts w:ascii="Arial" w:hAnsi="Arial" w:cs="Arial"/>
        </w:rPr>
        <w:t>I do hereby declare that all the above information is true and accurate to the best of my knowledge.</w:t>
      </w:r>
    </w:p>
    <w:p w:rsidR="00A61FE8" w:rsidRDefault="00A61FE8">
      <w:pPr>
        <w:tabs>
          <w:tab w:val="left" w:pos="720"/>
        </w:tabs>
        <w:ind w:left="720"/>
        <w:rPr>
          <w:rFonts w:ascii="Arial" w:hAnsi="Arial" w:cs="Arial"/>
        </w:rPr>
      </w:pPr>
    </w:p>
    <w:p w:rsidR="00A61FE8" w:rsidRDefault="00A61FE8">
      <w:pPr>
        <w:tabs>
          <w:tab w:val="left" w:pos="720"/>
        </w:tabs>
        <w:ind w:left="720"/>
        <w:rPr>
          <w:rFonts w:ascii="Arial" w:hAnsi="Arial" w:cs="Arial"/>
        </w:rPr>
      </w:pPr>
    </w:p>
    <w:p w:rsidR="00A61FE8" w:rsidRDefault="00A61FE8">
      <w:pPr>
        <w:tabs>
          <w:tab w:val="left" w:pos="720"/>
        </w:tabs>
        <w:ind w:left="720"/>
        <w:rPr>
          <w:rFonts w:ascii="Arial" w:hAnsi="Arial" w:cs="Arial"/>
        </w:rPr>
      </w:pPr>
    </w:p>
    <w:p w:rsidR="00A61FE8" w:rsidRDefault="00A61FE8">
      <w:pPr>
        <w:tabs>
          <w:tab w:val="left" w:pos="720"/>
        </w:tabs>
        <w:ind w:left="720"/>
        <w:rPr>
          <w:rFonts w:ascii="Arial" w:hAnsi="Arial" w:cs="Arial"/>
          <w:bCs/>
          <w:sz w:val="22"/>
          <w:szCs w:val="22"/>
        </w:rPr>
      </w:pPr>
    </w:p>
    <w:p w:rsidR="00A61FE8" w:rsidRDefault="00BD65A4">
      <w:pPr>
        <w:tabs>
          <w:tab w:val="left" w:pos="720"/>
        </w:tabs>
        <w:ind w:left="27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Place: Kolkata</w:t>
      </w:r>
    </w:p>
    <w:p w:rsidR="00A61FE8" w:rsidRDefault="00BD65A4">
      <w:pPr>
        <w:tabs>
          <w:tab w:val="left" w:pos="720"/>
        </w:tabs>
        <w:ind w:left="27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__________________</w:t>
      </w:r>
    </w:p>
    <w:p w:rsidR="00A61FE8" w:rsidRDefault="00BD65A4">
      <w:pPr>
        <w:pStyle w:val="BodyText"/>
        <w:ind w:left="27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Date: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DEEPAK KUMAR BHAGAT</w:t>
      </w:r>
    </w:p>
    <w:sectPr w:rsidR="00A61FE8" w:rsidSect="00A61FE8">
      <w:headerReference w:type="default" r:id="rId9"/>
      <w:footerReference w:type="default" r:id="rId10"/>
      <w:pgSz w:w="11907" w:h="16839" w:code="9"/>
      <w:pgMar w:top="1350" w:right="839" w:bottom="990" w:left="839" w:header="720" w:footer="720" w:gutter="0"/>
      <w:pgBorders>
        <w:top w:val="single" w:sz="8" w:space="19" w:color="000000" w:shadow="1"/>
        <w:left w:val="single" w:sz="8" w:space="19" w:color="000000" w:shadow="1"/>
        <w:bottom w:val="single" w:sz="8" w:space="19" w:color="000000" w:shadow="1"/>
        <w:right w:val="single" w:sz="8" w:space="19" w:color="000000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5A4" w:rsidRDefault="00BD65A4" w:rsidP="00A61FE8">
      <w:r>
        <w:separator/>
      </w:r>
    </w:p>
  </w:endnote>
  <w:endnote w:type="continuationSeparator" w:id="1">
    <w:p w:rsidR="00BD65A4" w:rsidRDefault="00BD65A4" w:rsidP="00A61F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bany AMT">
    <w:altName w:val="Albany AMT"/>
    <w:charset w:val="00"/>
    <w:family w:val="swiss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E8" w:rsidRDefault="00A61FE8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5A4" w:rsidRDefault="00BD65A4" w:rsidP="00A61FE8">
      <w:r>
        <w:separator/>
      </w:r>
    </w:p>
  </w:footnote>
  <w:footnote w:type="continuationSeparator" w:id="1">
    <w:p w:rsidR="00BD65A4" w:rsidRDefault="00BD65A4" w:rsidP="00A61F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E8" w:rsidRDefault="00A61FE8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4D703F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»"/>
      <w:lvlJc w:val="left"/>
      <w:pPr>
        <w:tabs>
          <w:tab w:val="left" w:pos="360"/>
        </w:tabs>
        <w:ind w:left="360" w:hanging="360"/>
      </w:pPr>
      <w:rPr>
        <w:rFonts w:ascii="Verdana" w:hAnsi="Verdana" w:cs="Times New Roman"/>
        <w:color w:val="auto"/>
        <w:sz w:val="20"/>
        <w:szCs w:val="20"/>
      </w:r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»"/>
      <w:lvlJc w:val="left"/>
      <w:pPr>
        <w:tabs>
          <w:tab w:val="left" w:pos="360"/>
        </w:tabs>
        <w:ind w:left="360" w:hanging="360"/>
      </w:pPr>
      <w:rPr>
        <w:rFonts w:ascii="Verdana" w:hAnsi="Verdana" w:cs="Times New Roman"/>
        <w:color w:val="auto"/>
        <w:sz w:val="20"/>
        <w:szCs w:val="20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00000005"/>
    <w:multiLevelType w:val="hybridMultilevel"/>
    <w:tmpl w:val="25602E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E1CC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3A4A5EA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1DA1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AFC7CFA"/>
    <w:lvl w:ilvl="0" w:tplc="04090001">
      <w:start w:val="1"/>
      <w:numFmt w:val="bullet"/>
      <w:lvlText w:val=""/>
      <w:lvlJc w:val="left"/>
      <w:pPr>
        <w:tabs>
          <w:tab w:val="left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780"/>
        </w:tabs>
        <w:ind w:left="67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D26E42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8620BF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685026D6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000000D"/>
    <w:multiLevelType w:val="hybridMultilevel"/>
    <w:tmpl w:val="6DEA0D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A3A46B48"/>
    <w:lvl w:ilvl="0">
      <w:start w:val="2007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2008"/>
      <w:numFmt w:val="decimal"/>
      <w:lvlText w:val="%1-%2"/>
      <w:lvlJc w:val="left"/>
      <w:pPr>
        <w:ind w:left="1155" w:hanging="11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55" w:hanging="115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55" w:hanging="11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55" w:hanging="11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0000000F"/>
    <w:multiLevelType w:val="hybridMultilevel"/>
    <w:tmpl w:val="BEBCB4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77E21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25B4E408"/>
    <w:lvl w:ilvl="0">
      <w:start w:val="2006"/>
      <w:numFmt w:val="decimal"/>
      <w:lvlText w:val="%1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1">
      <w:start w:val="2007"/>
      <w:numFmt w:val="decimal"/>
      <w:lvlText w:val="%1-%2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2">
      <w:start w:val="1"/>
      <w:numFmt w:val="decimal"/>
      <w:lvlText w:val="%1-%2.%3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3">
      <w:start w:val="1"/>
      <w:numFmt w:val="decimal"/>
      <w:lvlText w:val="%1-%2.%3.%4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4">
      <w:start w:val="1"/>
      <w:numFmt w:val="decimal"/>
      <w:lvlText w:val="%1-%2.%3.%4.%5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5">
      <w:start w:val="1"/>
      <w:numFmt w:val="decimal"/>
      <w:lvlText w:val="%1-%2.%3.%4.%5.%6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="Arial" w:hAnsi="Arial" w:cs="Arial" w:hint="default"/>
        <w:b w:val="0"/>
        <w:i w:val="0"/>
        <w:color w:val="auto"/>
        <w:u w:val="none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Arial" w:hAnsi="Arial" w:cs="Arial" w:hint="default"/>
        <w:b w:val="0"/>
        <w:i w:val="0"/>
        <w:color w:val="auto"/>
        <w:u w:val="none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="Arial" w:hAnsi="Arial" w:cs="Arial" w:hint="default"/>
        <w:b w:val="0"/>
        <w:i w:val="0"/>
        <w:color w:val="auto"/>
        <w:u w:val="none"/>
      </w:rPr>
    </w:lvl>
  </w:abstractNum>
  <w:abstractNum w:abstractNumId="18">
    <w:nsid w:val="00000012"/>
    <w:multiLevelType w:val="multilevel"/>
    <w:tmpl w:val="8248891E"/>
    <w:lvl w:ilvl="0">
      <w:start w:val="2007"/>
      <w:numFmt w:val="decimal"/>
      <w:lvlText w:val="%1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1">
      <w:start w:val="2008"/>
      <w:numFmt w:val="decimal"/>
      <w:lvlText w:val="%1-%2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2">
      <w:start w:val="1"/>
      <w:numFmt w:val="decimal"/>
      <w:lvlText w:val="%1-%2.%3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3">
      <w:start w:val="1"/>
      <w:numFmt w:val="decimal"/>
      <w:lvlText w:val="%1-%2.%3.%4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4">
      <w:start w:val="1"/>
      <w:numFmt w:val="decimal"/>
      <w:lvlText w:val="%1-%2.%3.%4.%5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5">
      <w:start w:val="1"/>
      <w:numFmt w:val="decimal"/>
      <w:lvlText w:val="%1-%2.%3.%4.%5.%6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="Arial" w:hAnsi="Arial" w:cs="Arial" w:hint="default"/>
        <w:b w:val="0"/>
        <w:i w:val="0"/>
        <w:color w:val="auto"/>
        <w:u w:val="none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Arial" w:hAnsi="Arial" w:cs="Arial" w:hint="default"/>
        <w:b w:val="0"/>
        <w:i w:val="0"/>
        <w:color w:val="auto"/>
        <w:u w:val="none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="Arial" w:hAnsi="Arial" w:cs="Arial" w:hint="default"/>
        <w:b w:val="0"/>
        <w:i w:val="0"/>
        <w:color w:val="auto"/>
        <w:u w:val="none"/>
      </w:rPr>
    </w:lvl>
  </w:abstractNum>
  <w:abstractNum w:abstractNumId="19">
    <w:nsid w:val="00000013"/>
    <w:multiLevelType w:val="multilevel"/>
    <w:tmpl w:val="2CAE903E"/>
    <w:lvl w:ilvl="0">
      <w:start w:val="2007"/>
      <w:numFmt w:val="decimal"/>
      <w:lvlText w:val="%1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1">
      <w:start w:val="2008"/>
      <w:numFmt w:val="decimal"/>
      <w:lvlText w:val="%1-%2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sz w:val="22"/>
        <w:szCs w:val="22"/>
        <w:u w:val="none"/>
      </w:rPr>
    </w:lvl>
    <w:lvl w:ilvl="2">
      <w:start w:val="1"/>
      <w:numFmt w:val="decimal"/>
      <w:lvlText w:val="%1-%2.%3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3">
      <w:start w:val="1"/>
      <w:numFmt w:val="decimal"/>
      <w:lvlText w:val="%1-%2.%3.%4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4">
      <w:start w:val="1"/>
      <w:numFmt w:val="decimal"/>
      <w:lvlText w:val="%1-%2.%3.%4.%5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5">
      <w:start w:val="1"/>
      <w:numFmt w:val="decimal"/>
      <w:lvlText w:val="%1-%2.%3.%4.%5.%6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="Arial" w:hAnsi="Arial" w:cs="Arial" w:hint="default"/>
        <w:b w:val="0"/>
        <w:i w:val="0"/>
        <w:color w:val="auto"/>
        <w:u w:val="none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Arial" w:hAnsi="Arial" w:cs="Arial" w:hint="default"/>
        <w:b w:val="0"/>
        <w:i w:val="0"/>
        <w:color w:val="auto"/>
        <w:u w:val="none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="Arial" w:hAnsi="Arial" w:cs="Arial" w:hint="default"/>
        <w:b w:val="0"/>
        <w:i w:val="0"/>
        <w:color w:val="auto"/>
        <w:u w:val="none"/>
      </w:rPr>
    </w:lvl>
  </w:abstractNum>
  <w:abstractNum w:abstractNumId="20">
    <w:nsid w:val="00000014"/>
    <w:multiLevelType w:val="multilevel"/>
    <w:tmpl w:val="86CEFD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00000015"/>
    <w:multiLevelType w:val="multilevel"/>
    <w:tmpl w:val="2FF65E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hybridMultilevel"/>
    <w:tmpl w:val="53C04438"/>
    <w:lvl w:ilvl="0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8305B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574A2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78F82A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D062FC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A5B6E1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0000001C"/>
    <w:multiLevelType w:val="hybridMultilevel"/>
    <w:tmpl w:val="AE847F24"/>
    <w:lvl w:ilvl="0" w:tplc="37D0B9D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hybridMultilevel"/>
    <w:tmpl w:val="C50AAD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5A2CA5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09344F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573CF7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1FE8"/>
    <w:rsid w:val="00A61FE8"/>
    <w:rsid w:val="00BD65A4"/>
    <w:rsid w:val="00D37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FE8"/>
    <w:pPr>
      <w:suppressAutoHyphens/>
    </w:pPr>
    <w:rPr>
      <w:sz w:val="24"/>
      <w:szCs w:val="24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A61FE8"/>
    <w:pPr>
      <w:keepNext/>
      <w:suppressAutoHyphens w:val="0"/>
      <w:outlineLvl w:val="5"/>
    </w:pPr>
    <w:rPr>
      <w:b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61FE8"/>
    <w:rPr>
      <w:rFonts w:ascii="Verdana" w:hAnsi="Verdana" w:cs="Times New Roman"/>
      <w:color w:val="auto"/>
      <w:sz w:val="20"/>
      <w:szCs w:val="20"/>
    </w:rPr>
  </w:style>
  <w:style w:type="character" w:customStyle="1" w:styleId="WW8Num1z1">
    <w:name w:val="WW8Num1z1"/>
    <w:rsid w:val="00A61FE8"/>
    <w:rPr>
      <w:rFonts w:ascii="Courier New" w:hAnsi="Courier New" w:cs="Courier New"/>
    </w:rPr>
  </w:style>
  <w:style w:type="character" w:customStyle="1" w:styleId="WW8Num1z2">
    <w:name w:val="WW8Num1z2"/>
    <w:rsid w:val="00A61FE8"/>
    <w:rPr>
      <w:rFonts w:ascii="Wingdings" w:hAnsi="Wingdings"/>
    </w:rPr>
  </w:style>
  <w:style w:type="character" w:customStyle="1" w:styleId="WW8Num1z3">
    <w:name w:val="WW8Num1z3"/>
    <w:rsid w:val="00A61FE8"/>
    <w:rPr>
      <w:rFonts w:ascii="Symbol" w:hAnsi="Symbol"/>
    </w:rPr>
  </w:style>
  <w:style w:type="character" w:customStyle="1" w:styleId="WW8Num2z0">
    <w:name w:val="WW8Num2z0"/>
    <w:rsid w:val="00A61FE8"/>
    <w:rPr>
      <w:rFonts w:ascii="Verdana" w:hAnsi="Verdana" w:cs="Times New Roman"/>
      <w:color w:val="auto"/>
      <w:sz w:val="20"/>
      <w:szCs w:val="20"/>
    </w:rPr>
  </w:style>
  <w:style w:type="character" w:customStyle="1" w:styleId="WW8Num2z1">
    <w:name w:val="WW8Num2z1"/>
    <w:rsid w:val="00A61FE8"/>
    <w:rPr>
      <w:rFonts w:ascii="Courier New" w:hAnsi="Courier New" w:cs="Courier New"/>
    </w:rPr>
  </w:style>
  <w:style w:type="character" w:customStyle="1" w:styleId="WW8Num2z2">
    <w:name w:val="WW8Num2z2"/>
    <w:rsid w:val="00A61FE8"/>
    <w:rPr>
      <w:rFonts w:ascii="Wingdings" w:hAnsi="Wingdings"/>
    </w:rPr>
  </w:style>
  <w:style w:type="character" w:customStyle="1" w:styleId="WW8Num2z3">
    <w:name w:val="WW8Num2z3"/>
    <w:rsid w:val="00A61FE8"/>
    <w:rPr>
      <w:rFonts w:ascii="Symbol" w:hAnsi="Symbol"/>
    </w:rPr>
  </w:style>
  <w:style w:type="character" w:customStyle="1" w:styleId="WW8Num3z0">
    <w:name w:val="WW8Num3z0"/>
    <w:rsid w:val="00A61FE8"/>
    <w:rPr>
      <w:rFonts w:ascii="Wingdings" w:hAnsi="Wingdings"/>
    </w:rPr>
  </w:style>
  <w:style w:type="character" w:customStyle="1" w:styleId="WW8Num3z1">
    <w:name w:val="WW8Num3z1"/>
    <w:rsid w:val="00A61FE8"/>
    <w:rPr>
      <w:rFonts w:ascii="Courier New" w:hAnsi="Courier New" w:cs="Courier New"/>
    </w:rPr>
  </w:style>
  <w:style w:type="character" w:customStyle="1" w:styleId="WW8Num3z3">
    <w:name w:val="WW8Num3z3"/>
    <w:rsid w:val="00A61FE8"/>
    <w:rPr>
      <w:rFonts w:ascii="Symbol" w:hAnsi="Symbol"/>
    </w:rPr>
  </w:style>
  <w:style w:type="character" w:styleId="CommentReference">
    <w:name w:val="annotation reference"/>
    <w:rsid w:val="00A61FE8"/>
    <w:rPr>
      <w:sz w:val="16"/>
      <w:szCs w:val="16"/>
    </w:rPr>
  </w:style>
  <w:style w:type="paragraph" w:customStyle="1" w:styleId="Heading">
    <w:name w:val="Heading"/>
    <w:basedOn w:val="Normal"/>
    <w:next w:val="BodyText"/>
    <w:rsid w:val="00A61FE8"/>
    <w:pPr>
      <w:keepNext/>
      <w:spacing w:before="240" w:after="120"/>
    </w:pPr>
    <w:rPr>
      <w:rFonts w:ascii="Albany AMT" w:eastAsia="Lucida Sans Unicode" w:hAnsi="Albany AMT" w:cs="Tahoma"/>
      <w:sz w:val="28"/>
      <w:szCs w:val="28"/>
    </w:rPr>
  </w:style>
  <w:style w:type="paragraph" w:styleId="BodyText">
    <w:name w:val="Body Text"/>
    <w:basedOn w:val="Normal"/>
    <w:rsid w:val="00A61FE8"/>
    <w:pPr>
      <w:spacing w:after="120"/>
    </w:pPr>
  </w:style>
  <w:style w:type="paragraph" w:styleId="List">
    <w:name w:val="List"/>
    <w:basedOn w:val="BodyText"/>
    <w:rsid w:val="00A61FE8"/>
    <w:rPr>
      <w:rFonts w:cs="Tahoma"/>
    </w:rPr>
  </w:style>
  <w:style w:type="paragraph" w:styleId="Caption">
    <w:name w:val="caption"/>
    <w:basedOn w:val="Normal"/>
    <w:qFormat/>
    <w:rsid w:val="00A61FE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61FE8"/>
    <w:pPr>
      <w:suppressLineNumbers/>
    </w:pPr>
    <w:rPr>
      <w:rFonts w:cs="Tahoma"/>
    </w:rPr>
  </w:style>
  <w:style w:type="paragraph" w:styleId="CommentText">
    <w:name w:val="annotation text"/>
    <w:basedOn w:val="Normal"/>
    <w:rsid w:val="00A61FE8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A61FE8"/>
    <w:rPr>
      <w:b/>
      <w:bCs/>
    </w:rPr>
  </w:style>
  <w:style w:type="paragraph" w:styleId="BalloonText">
    <w:name w:val="Balloon Text"/>
    <w:basedOn w:val="Normal"/>
    <w:rsid w:val="00A61FE8"/>
    <w:rPr>
      <w:rFonts w:ascii="Tahoma" w:hAnsi="Tahoma" w:cs="Tahoma"/>
      <w:sz w:val="16"/>
      <w:szCs w:val="16"/>
    </w:rPr>
  </w:style>
  <w:style w:type="character" w:customStyle="1" w:styleId="Heading6Char">
    <w:name w:val="Heading 6 Char"/>
    <w:link w:val="Heading6"/>
    <w:rsid w:val="00A61FE8"/>
    <w:rPr>
      <w:b/>
      <w:sz w:val="24"/>
      <w:u w:val="single"/>
      <w:lang w:val="en-US" w:eastAsia="en-US"/>
    </w:rPr>
  </w:style>
  <w:style w:type="paragraph" w:customStyle="1" w:styleId="heading0">
    <w:name w:val="heading"/>
    <w:basedOn w:val="BodyText"/>
    <w:rsid w:val="00A61FE8"/>
    <w:pPr>
      <w:suppressAutoHyphens w:val="0"/>
      <w:spacing w:after="220" w:line="240" w:lineRule="atLeast"/>
      <w:jc w:val="both"/>
    </w:pPr>
    <w:rPr>
      <w:rFonts w:ascii="Garamond" w:hAnsi="Garamond"/>
      <w:lang w:eastAsia="en-US"/>
    </w:rPr>
  </w:style>
  <w:style w:type="paragraph" w:styleId="ListParagraph">
    <w:name w:val="List Paragraph"/>
    <w:basedOn w:val="Normal"/>
    <w:uiPriority w:val="34"/>
    <w:qFormat/>
    <w:rsid w:val="00A61FE8"/>
    <w:pPr>
      <w:widowControl w:val="0"/>
      <w:suppressAutoHyphens w:val="0"/>
      <w:autoSpaceDE w:val="0"/>
      <w:autoSpaceDN w:val="0"/>
      <w:adjustRightInd w:val="0"/>
      <w:ind w:left="720"/>
    </w:pPr>
    <w:rPr>
      <w:lang w:eastAsia="en-US"/>
    </w:rPr>
  </w:style>
  <w:style w:type="paragraph" w:styleId="Header">
    <w:name w:val="header"/>
    <w:basedOn w:val="Normal"/>
    <w:link w:val="HeaderChar"/>
    <w:uiPriority w:val="99"/>
    <w:rsid w:val="00A61FE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61FE8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rsid w:val="00A61FE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61FE8"/>
    <w:rPr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rsid w:val="00A61FE8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rsid w:val="00A61FE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61FE8"/>
    <w:rPr>
      <w:lang w:eastAsia="ar-SA"/>
    </w:rPr>
  </w:style>
  <w:style w:type="character" w:styleId="FootnoteReference">
    <w:name w:val="footnote reference"/>
    <w:basedOn w:val="DefaultParagraphFont"/>
    <w:uiPriority w:val="99"/>
    <w:rsid w:val="00A61FE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kb.mb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2664</Characters>
  <Application>Microsoft Office Word</Application>
  <DocSecurity>0</DocSecurity>
  <Lines>22</Lines>
  <Paragraphs>6</Paragraphs>
  <ScaleCrop>false</ScaleCrop>
  <Company>icicibankltd</Company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NEELA BISHT</dc:title>
  <dc:creator>shikha</dc:creator>
  <cp:lastModifiedBy>Anusha</cp:lastModifiedBy>
  <cp:revision>2</cp:revision>
  <cp:lastPrinted>2012-03-04T03:40:00Z</cp:lastPrinted>
  <dcterms:created xsi:type="dcterms:W3CDTF">2017-06-03T07:55:00Z</dcterms:created>
  <dcterms:modified xsi:type="dcterms:W3CDTF">2017-06-03T07:55:00Z</dcterms:modified>
</cp:coreProperties>
</file>