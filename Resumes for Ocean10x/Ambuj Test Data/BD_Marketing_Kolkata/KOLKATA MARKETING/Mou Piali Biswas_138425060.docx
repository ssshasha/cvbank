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A21F1" w:rsidRPr="00F10410" w:rsidRDefault="00904A51">
      <w:pPr>
        <w:rPr>
          <w:rFonts w:ascii="Verdana" w:hAnsi="Verdana"/>
          <w:b/>
          <w:sz w:val="44"/>
          <w:szCs w:val="44"/>
          <w:lang w:val="en-US"/>
        </w:rPr>
      </w:pPr>
      <w:r w:rsidRPr="00E323F4">
        <w:rPr>
          <w:rFonts w:ascii="Verdana" w:hAnsi="Verdana"/>
          <w:b/>
          <w:color w:val="7030A0"/>
          <w:sz w:val="32"/>
          <w:szCs w:val="32"/>
          <w:lang w:val="en-US"/>
        </w:rPr>
        <w:t>MOU PIALI BISWAS</w:t>
      </w:r>
      <w:r w:rsidR="001A21F1" w:rsidRPr="00720C18">
        <w:rPr>
          <w:rFonts w:ascii="Verdana" w:hAnsi="Verdana"/>
          <w:b/>
          <w:color w:val="7030A0"/>
          <w:sz w:val="44"/>
          <w:szCs w:val="44"/>
          <w:lang w:val="en-US"/>
        </w:rPr>
        <w:t xml:space="preserve">       </w:t>
      </w:r>
      <w:r w:rsidR="001A21F1" w:rsidRPr="00E323F4">
        <w:rPr>
          <w:rFonts w:ascii="Verdana" w:hAnsi="Verdana"/>
          <w:b/>
          <w:noProof/>
          <w:sz w:val="44"/>
          <w:szCs w:val="44"/>
          <w:lang w:val="en-IN" w:eastAsia="en-IN"/>
        </w:rPr>
        <w:t xml:space="preserve">               </w:t>
      </w:r>
      <w:r w:rsidR="001A21F1" w:rsidRPr="00720C18">
        <w:t xml:space="preserve">    </w:t>
      </w:r>
      <w:r w:rsidR="00A64B13">
        <w:rPr>
          <w:noProof/>
          <w:lang w:val="en-IN" w:eastAsia="en-IN"/>
        </w:rPr>
        <w:drawing>
          <wp:inline distT="0" distB="0" distL="0" distR="0">
            <wp:extent cx="981075" cy="1142999"/>
            <wp:effectExtent l="19050" t="0" r="9525" b="0"/>
            <wp:docPr id="4" name="Picture 1" descr="C:\Users\MOUPIALI\Desktop\mou 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UPIALI\Desktop\mou ph.jpg"/>
                    <pic:cNvPicPr>
                      <a:picLocks noChangeAspect="1" noChangeArrowheads="1"/>
                    </pic:cNvPicPr>
                  </pic:nvPicPr>
                  <pic:blipFill>
                    <a:blip r:embed="rId5" cstate="print"/>
                    <a:srcRect/>
                    <a:stretch>
                      <a:fillRect/>
                    </a:stretch>
                  </pic:blipFill>
                  <pic:spPr bwMode="auto">
                    <a:xfrm>
                      <a:off x="0" y="0"/>
                      <a:ext cx="985897" cy="1148617"/>
                    </a:xfrm>
                    <a:prstGeom prst="rect">
                      <a:avLst/>
                    </a:prstGeom>
                    <a:noFill/>
                    <a:ln w="9525">
                      <a:noFill/>
                      <a:miter lim="800000"/>
                      <a:headEnd/>
                      <a:tailEnd/>
                    </a:ln>
                  </pic:spPr>
                </pic:pic>
              </a:graphicData>
            </a:graphic>
          </wp:inline>
        </w:drawing>
      </w:r>
    </w:p>
    <w:p w:rsidR="001A21F1" w:rsidRPr="002518D1" w:rsidRDefault="002518D1" w:rsidP="002518D1">
      <w:pPr>
        <w:tabs>
          <w:tab w:val="left" w:pos="360"/>
          <w:tab w:val="left" w:pos="2880"/>
        </w:tabs>
        <w:spacing w:line="360" w:lineRule="auto"/>
        <w:jc w:val="both"/>
        <w:rPr>
          <w:rFonts w:ascii="Cambria" w:hAnsi="Cambria" w:cs="Arial"/>
          <w:sz w:val="20"/>
        </w:rPr>
      </w:pPr>
      <w:proofErr w:type="gramStart"/>
      <w:r>
        <w:rPr>
          <w:rFonts w:ascii="Cambria" w:hAnsi="Cambria" w:cs="Arial"/>
          <w:b/>
          <w:sz w:val="20"/>
        </w:rPr>
        <w:t>8C ,</w:t>
      </w:r>
      <w:proofErr w:type="gramEnd"/>
      <w:r>
        <w:rPr>
          <w:rFonts w:ascii="Cambria" w:hAnsi="Cambria" w:cs="Arial"/>
          <w:b/>
          <w:sz w:val="20"/>
        </w:rPr>
        <w:t xml:space="preserve"> West Road</w:t>
      </w:r>
      <w:r w:rsidRPr="00B04CA9">
        <w:rPr>
          <w:rFonts w:ascii="Cambria" w:hAnsi="Cambria" w:cs="Arial"/>
          <w:b/>
          <w:sz w:val="20"/>
        </w:rPr>
        <w:t xml:space="preserve"> </w:t>
      </w:r>
      <w:r>
        <w:rPr>
          <w:rFonts w:ascii="Cambria" w:hAnsi="Cambria" w:cs="Arial"/>
          <w:b/>
          <w:sz w:val="20"/>
        </w:rPr>
        <w:t>,</w:t>
      </w:r>
      <w:proofErr w:type="spellStart"/>
      <w:r>
        <w:rPr>
          <w:rFonts w:ascii="Cambria" w:hAnsi="Cambria" w:cs="Arial"/>
          <w:b/>
          <w:sz w:val="20"/>
        </w:rPr>
        <w:t>Santoshpu</w:t>
      </w:r>
      <w:r w:rsidR="00480A6E">
        <w:rPr>
          <w:rFonts w:ascii="Cambria" w:hAnsi="Cambria" w:cs="Arial"/>
          <w:b/>
          <w:sz w:val="20"/>
        </w:rPr>
        <w:t>r</w:t>
      </w:r>
      <w:proofErr w:type="spellEnd"/>
      <w:r w:rsidR="00480A6E">
        <w:rPr>
          <w:rFonts w:ascii="Cambria" w:hAnsi="Cambria" w:cs="Arial"/>
          <w:b/>
          <w:sz w:val="20"/>
        </w:rPr>
        <w:t xml:space="preserve"> avenue,Jadavpur,Kolkata-700075</w:t>
      </w:r>
      <w:r w:rsidRPr="00B04CA9">
        <w:rPr>
          <w:rFonts w:ascii="Cambria" w:hAnsi="Cambria" w:cs="Arial"/>
          <w:b/>
          <w:sz w:val="20"/>
        </w:rPr>
        <w:t xml:space="preserve">                                                       </w:t>
      </w:r>
      <w:r>
        <w:rPr>
          <w:rFonts w:ascii="Cambria" w:hAnsi="Cambria" w:cs="Arial"/>
          <w:b/>
          <w:sz w:val="20"/>
        </w:rPr>
        <w:t xml:space="preserve">                     </w:t>
      </w:r>
      <w:r w:rsidRPr="00B04CA9">
        <w:rPr>
          <w:rFonts w:ascii="Cambria" w:hAnsi="Cambria" w:cs="Arial"/>
          <w:b/>
          <w:sz w:val="20"/>
        </w:rPr>
        <w:t xml:space="preserve"> </w:t>
      </w:r>
    </w:p>
    <w:p w:rsidR="001A21F1" w:rsidRPr="00720C18" w:rsidRDefault="001A21F1">
      <w:pPr>
        <w:rPr>
          <w:rFonts w:ascii="Verdana" w:hAnsi="Verdana"/>
          <w:sz w:val="17"/>
          <w:szCs w:val="17"/>
        </w:rPr>
      </w:pPr>
      <w:r w:rsidRPr="00720C18">
        <w:rPr>
          <w:rFonts w:ascii="Verdana" w:hAnsi="Verdana"/>
          <w:b/>
          <w:sz w:val="17"/>
          <w:szCs w:val="17"/>
        </w:rPr>
        <w:t>Mobile:</w:t>
      </w:r>
      <w:r w:rsidR="00132CF9">
        <w:rPr>
          <w:rFonts w:ascii="Verdana" w:hAnsi="Verdana"/>
          <w:sz w:val="17"/>
          <w:szCs w:val="17"/>
        </w:rPr>
        <w:t xml:space="preserve"> +91 –</w:t>
      </w:r>
      <w:r w:rsidR="001827DD">
        <w:rPr>
          <w:rFonts w:ascii="Verdana" w:hAnsi="Verdana"/>
          <w:sz w:val="17"/>
          <w:szCs w:val="17"/>
        </w:rPr>
        <w:t>9477368416/</w:t>
      </w:r>
      <w:r w:rsidR="00595086">
        <w:rPr>
          <w:rFonts w:ascii="Verdana" w:hAnsi="Verdana"/>
          <w:sz w:val="17"/>
          <w:szCs w:val="17"/>
          <w:lang w:val="en-US"/>
        </w:rPr>
        <w:t>8100146884</w:t>
      </w:r>
      <w:r w:rsidRPr="00720C18">
        <w:rPr>
          <w:rFonts w:ascii="Verdana" w:hAnsi="Verdana"/>
          <w:sz w:val="17"/>
          <w:szCs w:val="17"/>
        </w:rPr>
        <w:t xml:space="preserve"> </w:t>
      </w:r>
      <w:r w:rsidRPr="00720C18">
        <w:rPr>
          <w:rFonts w:ascii="Wingdings 2" w:hAnsi="Wingdings 2"/>
          <w:sz w:val="17"/>
          <w:szCs w:val="17"/>
        </w:rPr>
        <w:t></w:t>
      </w:r>
      <w:r w:rsidRPr="00720C18">
        <w:rPr>
          <w:rFonts w:ascii="Verdana" w:hAnsi="Verdana"/>
          <w:sz w:val="17"/>
          <w:szCs w:val="17"/>
        </w:rPr>
        <w:t xml:space="preserve"> </w:t>
      </w:r>
      <w:r w:rsidRPr="00720C18">
        <w:rPr>
          <w:rFonts w:ascii="Verdana" w:hAnsi="Verdana"/>
          <w:b/>
          <w:sz w:val="17"/>
          <w:szCs w:val="17"/>
        </w:rPr>
        <w:t>E-Mail:</w:t>
      </w:r>
      <w:r w:rsidR="00904A51">
        <w:rPr>
          <w:rFonts w:ascii="Verdana" w:hAnsi="Verdana"/>
          <w:sz w:val="17"/>
          <w:szCs w:val="17"/>
        </w:rPr>
        <w:t xml:space="preserve"> mou.piali</w:t>
      </w:r>
      <w:r w:rsidRPr="00720C18">
        <w:rPr>
          <w:rFonts w:ascii="Verdana" w:hAnsi="Verdana"/>
          <w:sz w:val="17"/>
          <w:szCs w:val="17"/>
        </w:rPr>
        <w:t>@gmail.com</w:t>
      </w:r>
    </w:p>
    <w:p w:rsidR="001A21F1" w:rsidRPr="00720C18" w:rsidRDefault="00904A51">
      <w:pPr>
        <w:rPr>
          <w:rFonts w:ascii="Verdana" w:hAnsi="Verdana"/>
          <w:b/>
          <w:sz w:val="17"/>
          <w:szCs w:val="17"/>
          <w:u w:val="single"/>
        </w:rPr>
      </w:pPr>
      <w:r>
        <w:rPr>
          <w:noProof/>
          <w:sz w:val="17"/>
          <w:lang w:val="en-IN" w:eastAsia="en-IN"/>
        </w:rPr>
        <w:drawing>
          <wp:inline distT="0" distB="0" distL="0" distR="0">
            <wp:extent cx="6400800" cy="47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400800" cy="47625"/>
                    </a:xfrm>
                    <a:prstGeom prst="rect">
                      <a:avLst/>
                    </a:prstGeom>
                    <a:solidFill>
                      <a:srgbClr val="FFFFFF"/>
                    </a:solidFill>
                    <a:ln w="9525">
                      <a:noFill/>
                      <a:miter lim="800000"/>
                      <a:headEnd/>
                      <a:tailEnd/>
                    </a:ln>
                  </pic:spPr>
                </pic:pic>
              </a:graphicData>
            </a:graphic>
          </wp:inline>
        </w:drawing>
      </w:r>
    </w:p>
    <w:p w:rsidR="001A21F1" w:rsidRPr="00720C18" w:rsidRDefault="001A21F1">
      <w:pPr>
        <w:jc w:val="both"/>
        <w:rPr>
          <w:rFonts w:ascii="Verdana" w:hAnsi="Verdana"/>
          <w:b/>
          <w:sz w:val="17"/>
          <w:szCs w:val="17"/>
          <w:u w:val="single"/>
        </w:rPr>
      </w:pPr>
    </w:p>
    <w:p w:rsidR="001A21F1" w:rsidRPr="00720C18" w:rsidRDefault="001A21F1">
      <w:pPr>
        <w:jc w:val="both"/>
        <w:rPr>
          <w:rFonts w:ascii="Verdana" w:hAnsi="Verdana"/>
          <w:b/>
          <w:sz w:val="17"/>
          <w:szCs w:val="17"/>
          <w:u w:val="single"/>
        </w:rPr>
      </w:pPr>
      <w:r w:rsidRPr="00720C18">
        <w:rPr>
          <w:rFonts w:ascii="Verdana" w:hAnsi="Verdana"/>
          <w:b/>
          <w:sz w:val="17"/>
          <w:szCs w:val="17"/>
          <w:u w:val="single"/>
        </w:rPr>
        <w:t xml:space="preserve">Career Objective:   </w:t>
      </w:r>
    </w:p>
    <w:p w:rsidR="001A21F1" w:rsidRPr="00720C18" w:rsidRDefault="001A21F1">
      <w:pPr>
        <w:rPr>
          <w:rFonts w:eastAsia="Batang"/>
          <w:sz w:val="16"/>
          <w:szCs w:val="16"/>
        </w:rPr>
      </w:pPr>
    </w:p>
    <w:p w:rsidR="001A21F1" w:rsidRPr="002D426E" w:rsidRDefault="001A21F1" w:rsidP="002D426E">
      <w:pPr>
        <w:pStyle w:val="Heading7"/>
        <w:jc w:val="both"/>
        <w:rPr>
          <w:rFonts w:ascii="Verdana" w:eastAsia="Batang" w:hAnsi="Verdana"/>
          <w:b w:val="0"/>
          <w:sz w:val="17"/>
          <w:szCs w:val="17"/>
        </w:rPr>
      </w:pPr>
      <w:r w:rsidRPr="00720C18">
        <w:rPr>
          <w:rFonts w:ascii="Verdana" w:eastAsia="Batang" w:hAnsi="Verdana"/>
          <w:b w:val="0"/>
          <w:sz w:val="17"/>
          <w:szCs w:val="17"/>
        </w:rPr>
        <w:t>To make value addition  to career and personality on regular basis to facilitate career growth and simultaneously make effective contribution to the growth of my organization through hard work, teambuilding, intelligence, potential, diligence, sincerity and dedication.</w:t>
      </w:r>
    </w:p>
    <w:p w:rsidR="001A21F1" w:rsidRPr="00720C18" w:rsidRDefault="001A21F1">
      <w:pPr>
        <w:jc w:val="both"/>
      </w:pPr>
    </w:p>
    <w:p w:rsidR="001A21F1" w:rsidRPr="00720C18" w:rsidRDefault="00A60E89">
      <w:pPr>
        <w:pBdr>
          <w:bottom w:val="double" w:sz="40" w:space="1" w:color="000000"/>
        </w:pBdr>
        <w:overflowPunct w:val="0"/>
        <w:autoSpaceDE w:val="0"/>
        <w:spacing w:after="60"/>
        <w:jc w:val="center"/>
        <w:textAlignment w:val="baseline"/>
        <w:rPr>
          <w:rFonts w:ascii="Trebuchet MS" w:hAnsi="Trebuchet MS"/>
          <w:b/>
          <w:sz w:val="20"/>
          <w:szCs w:val="20"/>
        </w:rPr>
      </w:pPr>
      <w:r>
        <w:rPr>
          <w:rFonts w:ascii="Trebuchet MS" w:eastAsia="Tw Cen MT" w:hAnsi="Trebuchet MS"/>
          <w:b/>
          <w:sz w:val="20"/>
          <w:szCs w:val="20"/>
        </w:rPr>
        <w:t>EDUCATIONAL</w:t>
      </w:r>
      <w:r w:rsidR="008759CC">
        <w:rPr>
          <w:rFonts w:ascii="Trebuchet MS" w:eastAsia="Tw Cen MT" w:hAnsi="Trebuchet MS"/>
          <w:b/>
          <w:sz w:val="20"/>
          <w:szCs w:val="20"/>
        </w:rPr>
        <w:t xml:space="preserve"> AND PROFESSIONAL</w:t>
      </w:r>
      <w:r w:rsidR="001A21F1" w:rsidRPr="00720C18">
        <w:rPr>
          <w:rFonts w:ascii="Trebuchet MS" w:hAnsi="Trebuchet MS"/>
          <w:b/>
          <w:sz w:val="20"/>
          <w:szCs w:val="20"/>
        </w:rPr>
        <w:t xml:space="preserve"> CREDENTIAL</w:t>
      </w:r>
    </w:p>
    <w:p w:rsidR="001A21F1" w:rsidRPr="00720C18" w:rsidRDefault="001A21F1">
      <w:pPr>
        <w:tabs>
          <w:tab w:val="left" w:pos="0"/>
        </w:tabs>
        <w:rPr>
          <w:rFonts w:ascii="Trebuchet MS" w:hAnsi="Trebuchet MS"/>
          <w:sz w:val="20"/>
          <w:szCs w:val="20"/>
        </w:rPr>
      </w:pPr>
    </w:p>
    <w:p w:rsidR="001A21F1" w:rsidRDefault="001A21F1">
      <w:pPr>
        <w:tabs>
          <w:tab w:val="left" w:pos="0"/>
        </w:tabs>
        <w:jc w:val="both"/>
        <w:rPr>
          <w:rFonts w:ascii="Trebuchet MS" w:eastAsia="Batang" w:hAnsi="Trebuchet MS"/>
          <w:b/>
          <w:sz w:val="20"/>
          <w:szCs w:val="20"/>
        </w:rPr>
      </w:pPr>
      <w:r w:rsidRPr="00720C18">
        <w:rPr>
          <w:rFonts w:ascii="Trebuchet MS" w:eastAsia="Batang" w:hAnsi="Trebuchet MS"/>
          <w:b/>
          <w:sz w:val="20"/>
          <w:szCs w:val="20"/>
        </w:rPr>
        <w:t xml:space="preserve">Pursuing </w:t>
      </w:r>
      <w:proofErr w:type="gramStart"/>
      <w:r w:rsidRPr="00720C18">
        <w:rPr>
          <w:rFonts w:ascii="Trebuchet MS" w:eastAsia="Batang" w:hAnsi="Trebuchet MS"/>
          <w:b/>
          <w:sz w:val="20"/>
          <w:szCs w:val="20"/>
        </w:rPr>
        <w:t>MBA</w:t>
      </w:r>
      <w:r w:rsidR="00F866F0">
        <w:rPr>
          <w:rFonts w:ascii="Trebuchet MS" w:eastAsia="Batang" w:hAnsi="Trebuchet MS"/>
          <w:b/>
          <w:sz w:val="20"/>
          <w:szCs w:val="20"/>
        </w:rPr>
        <w:t>(</w:t>
      </w:r>
      <w:proofErr w:type="gramEnd"/>
      <w:r w:rsidR="00F866F0">
        <w:rPr>
          <w:rFonts w:ascii="Trebuchet MS" w:eastAsia="Batang" w:hAnsi="Trebuchet MS"/>
          <w:b/>
          <w:sz w:val="20"/>
          <w:szCs w:val="20"/>
        </w:rPr>
        <w:t>Marketing</w:t>
      </w:r>
      <w:r w:rsidR="00381269">
        <w:rPr>
          <w:rFonts w:ascii="Trebuchet MS" w:eastAsia="Batang" w:hAnsi="Trebuchet MS"/>
          <w:b/>
          <w:sz w:val="20"/>
          <w:szCs w:val="20"/>
        </w:rPr>
        <w:t>)</w:t>
      </w:r>
      <w:r w:rsidRPr="00720C18">
        <w:rPr>
          <w:rFonts w:ascii="Trebuchet MS" w:eastAsia="Batang" w:hAnsi="Trebuchet MS"/>
          <w:b/>
          <w:sz w:val="20"/>
          <w:szCs w:val="20"/>
        </w:rPr>
        <w:t xml:space="preserve"> from Institute Of Business Management, </w:t>
      </w:r>
      <w:proofErr w:type="spellStart"/>
      <w:r w:rsidRPr="00720C18">
        <w:rPr>
          <w:rFonts w:ascii="Trebuchet MS" w:eastAsia="Batang" w:hAnsi="Trebuchet MS"/>
          <w:b/>
          <w:sz w:val="20"/>
          <w:szCs w:val="20"/>
        </w:rPr>
        <w:t>Jadavpur</w:t>
      </w:r>
      <w:proofErr w:type="spellEnd"/>
      <w:r w:rsidRPr="00720C18">
        <w:rPr>
          <w:rFonts w:ascii="Trebuchet MS" w:eastAsia="Batang" w:hAnsi="Trebuchet MS"/>
          <w:b/>
          <w:sz w:val="20"/>
          <w:szCs w:val="20"/>
        </w:rPr>
        <w:t xml:space="preserve"> University,  Kolkata. </w:t>
      </w:r>
      <w:proofErr w:type="gramStart"/>
      <w:r w:rsidRPr="00720C18">
        <w:rPr>
          <w:rFonts w:ascii="Trebuchet MS" w:eastAsia="Batang" w:hAnsi="Trebuchet MS"/>
          <w:b/>
          <w:sz w:val="20"/>
          <w:szCs w:val="20"/>
        </w:rPr>
        <w:t>( 2012</w:t>
      </w:r>
      <w:proofErr w:type="gramEnd"/>
      <w:r w:rsidRPr="00720C18">
        <w:rPr>
          <w:rFonts w:ascii="Trebuchet MS" w:eastAsia="Batang" w:hAnsi="Trebuchet MS"/>
          <w:b/>
          <w:sz w:val="20"/>
          <w:szCs w:val="20"/>
        </w:rPr>
        <w:t>-2015)</w:t>
      </w:r>
    </w:p>
    <w:p w:rsidR="00E568AB" w:rsidRDefault="00E568AB">
      <w:pPr>
        <w:tabs>
          <w:tab w:val="left" w:pos="0"/>
        </w:tabs>
        <w:jc w:val="both"/>
        <w:rPr>
          <w:rFonts w:ascii="Trebuchet MS" w:eastAsia="Batang" w:hAnsi="Trebuchet MS"/>
          <w:b/>
          <w:sz w:val="20"/>
          <w:szCs w:val="20"/>
        </w:rPr>
      </w:pPr>
    </w:p>
    <w:p w:rsidR="00A60E89" w:rsidRPr="009B3366" w:rsidRDefault="00A60E89" w:rsidP="00A60E89">
      <w:pPr>
        <w:pBdr>
          <w:top w:val="thinThickSmallGap" w:sz="24" w:space="1" w:color="auto"/>
        </w:pBdr>
        <w:jc w:val="both"/>
        <w:rPr>
          <w:rFonts w:ascii="Cambria" w:hAnsi="Cambria"/>
        </w:rPr>
      </w:pPr>
    </w:p>
    <w:p w:rsidR="00A60E89" w:rsidRPr="009B3366" w:rsidRDefault="00A60E89" w:rsidP="00A60E89">
      <w:pPr>
        <w:pStyle w:val="Objective"/>
        <w:spacing w:before="0" w:after="0" w:line="240" w:lineRule="auto"/>
        <w:rPr>
          <w:rFonts w:ascii="Cambria" w:hAnsi="Cambria"/>
          <w:sz w:val="24"/>
          <w:szCs w:val="24"/>
        </w:rPr>
      </w:pPr>
    </w:p>
    <w:tbl>
      <w:tblPr>
        <w:tblW w:w="9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2058"/>
        <w:gridCol w:w="1868"/>
        <w:gridCol w:w="2234"/>
        <w:gridCol w:w="1010"/>
        <w:gridCol w:w="2020"/>
      </w:tblGrid>
      <w:tr w:rsidR="00A60E89" w:rsidRPr="002518D1" w:rsidTr="001427A8">
        <w:trPr>
          <w:trHeight w:val="652"/>
        </w:trPr>
        <w:tc>
          <w:tcPr>
            <w:tcW w:w="2058" w:type="dxa"/>
          </w:tcPr>
          <w:p w:rsidR="00A60E89" w:rsidRPr="002518D1" w:rsidRDefault="00A60E89" w:rsidP="001427A8">
            <w:pPr>
              <w:jc w:val="center"/>
              <w:rPr>
                <w:rFonts w:ascii="Cambria" w:hAnsi="Cambria"/>
                <w:b/>
                <w:bCs/>
                <w:sz w:val="20"/>
                <w:szCs w:val="20"/>
              </w:rPr>
            </w:pPr>
            <w:r w:rsidRPr="002518D1">
              <w:rPr>
                <w:rFonts w:ascii="Cambria" w:hAnsi="Cambria"/>
                <w:b/>
                <w:bCs/>
                <w:sz w:val="20"/>
                <w:szCs w:val="20"/>
              </w:rPr>
              <w:t>EXAMINATION</w:t>
            </w:r>
          </w:p>
        </w:tc>
        <w:tc>
          <w:tcPr>
            <w:tcW w:w="1868" w:type="dxa"/>
          </w:tcPr>
          <w:p w:rsidR="00A60E89" w:rsidRPr="002518D1" w:rsidRDefault="00A60E89" w:rsidP="001427A8">
            <w:pPr>
              <w:jc w:val="center"/>
              <w:rPr>
                <w:rFonts w:ascii="Cambria" w:hAnsi="Cambria"/>
                <w:b/>
                <w:bCs/>
                <w:sz w:val="20"/>
                <w:szCs w:val="20"/>
              </w:rPr>
            </w:pPr>
            <w:r w:rsidRPr="002518D1">
              <w:rPr>
                <w:rFonts w:ascii="Cambria" w:hAnsi="Cambria"/>
                <w:b/>
                <w:bCs/>
                <w:sz w:val="20"/>
                <w:szCs w:val="20"/>
              </w:rPr>
              <w:t>INSTITUTION</w:t>
            </w:r>
          </w:p>
        </w:tc>
        <w:tc>
          <w:tcPr>
            <w:tcW w:w="2234" w:type="dxa"/>
          </w:tcPr>
          <w:p w:rsidR="00A60E89" w:rsidRPr="002518D1" w:rsidRDefault="00A60E89" w:rsidP="001427A8">
            <w:pPr>
              <w:jc w:val="center"/>
              <w:rPr>
                <w:rFonts w:ascii="Cambria" w:hAnsi="Cambria"/>
                <w:b/>
                <w:bCs/>
                <w:sz w:val="20"/>
                <w:szCs w:val="20"/>
              </w:rPr>
            </w:pPr>
            <w:r w:rsidRPr="002518D1">
              <w:rPr>
                <w:rFonts w:ascii="Cambria" w:hAnsi="Cambria"/>
                <w:b/>
                <w:bCs/>
                <w:sz w:val="20"/>
                <w:szCs w:val="20"/>
              </w:rPr>
              <w:t>BOARD</w:t>
            </w:r>
          </w:p>
          <w:p w:rsidR="00A60E89" w:rsidRPr="002518D1" w:rsidRDefault="00A60E89" w:rsidP="001427A8">
            <w:pPr>
              <w:jc w:val="center"/>
              <w:rPr>
                <w:rFonts w:ascii="Cambria" w:hAnsi="Cambria"/>
                <w:b/>
                <w:bCs/>
                <w:sz w:val="20"/>
                <w:szCs w:val="20"/>
              </w:rPr>
            </w:pPr>
            <w:r w:rsidRPr="002518D1">
              <w:rPr>
                <w:rFonts w:ascii="Cambria" w:hAnsi="Cambria"/>
                <w:b/>
                <w:bCs/>
                <w:sz w:val="20"/>
                <w:szCs w:val="20"/>
              </w:rPr>
              <w:t>\UNIVERSITY</w:t>
            </w:r>
          </w:p>
        </w:tc>
        <w:tc>
          <w:tcPr>
            <w:tcW w:w="1010" w:type="dxa"/>
          </w:tcPr>
          <w:p w:rsidR="00A60E89" w:rsidRPr="002518D1" w:rsidRDefault="00A60E89" w:rsidP="001427A8">
            <w:pPr>
              <w:jc w:val="center"/>
              <w:rPr>
                <w:rFonts w:ascii="Cambria" w:hAnsi="Cambria"/>
                <w:b/>
                <w:bCs/>
                <w:sz w:val="20"/>
                <w:szCs w:val="20"/>
              </w:rPr>
            </w:pPr>
            <w:r w:rsidRPr="002518D1">
              <w:rPr>
                <w:rFonts w:ascii="Cambria" w:hAnsi="Cambria"/>
                <w:b/>
                <w:bCs/>
                <w:sz w:val="20"/>
                <w:szCs w:val="20"/>
              </w:rPr>
              <w:t>YEAR</w:t>
            </w:r>
          </w:p>
        </w:tc>
        <w:tc>
          <w:tcPr>
            <w:tcW w:w="2020" w:type="dxa"/>
          </w:tcPr>
          <w:p w:rsidR="00A60E89" w:rsidRPr="002518D1" w:rsidRDefault="00A60E89" w:rsidP="001427A8">
            <w:pPr>
              <w:jc w:val="center"/>
              <w:rPr>
                <w:rFonts w:ascii="Cambria" w:hAnsi="Cambria"/>
                <w:b/>
                <w:bCs/>
                <w:sz w:val="20"/>
                <w:szCs w:val="20"/>
              </w:rPr>
            </w:pPr>
            <w:r w:rsidRPr="002518D1">
              <w:rPr>
                <w:rFonts w:ascii="Cambria" w:hAnsi="Cambria"/>
                <w:b/>
                <w:bCs/>
                <w:sz w:val="20"/>
                <w:szCs w:val="20"/>
              </w:rPr>
              <w:t>AGGREGATE</w:t>
            </w:r>
          </w:p>
        </w:tc>
      </w:tr>
      <w:tr w:rsidR="00A60E89" w:rsidRPr="002518D1" w:rsidTr="00E568AB">
        <w:trPr>
          <w:trHeight w:val="761"/>
        </w:trPr>
        <w:tc>
          <w:tcPr>
            <w:tcW w:w="2058" w:type="dxa"/>
          </w:tcPr>
          <w:p w:rsidR="00A60E89" w:rsidRPr="002518D1" w:rsidRDefault="00A60E89" w:rsidP="001427A8">
            <w:pPr>
              <w:jc w:val="center"/>
              <w:rPr>
                <w:rFonts w:ascii="Cambria" w:hAnsi="Cambria"/>
                <w:sz w:val="20"/>
                <w:szCs w:val="20"/>
              </w:rPr>
            </w:pPr>
            <w:proofErr w:type="spellStart"/>
            <w:r w:rsidRPr="002518D1">
              <w:rPr>
                <w:rFonts w:ascii="Cambria" w:hAnsi="Cambria"/>
                <w:sz w:val="20"/>
                <w:szCs w:val="20"/>
              </w:rPr>
              <w:t>B.Tech</w:t>
            </w:r>
            <w:proofErr w:type="spellEnd"/>
            <w:r w:rsidRPr="002518D1">
              <w:rPr>
                <w:rFonts w:ascii="Cambria" w:hAnsi="Cambria"/>
                <w:sz w:val="20"/>
                <w:szCs w:val="20"/>
              </w:rPr>
              <w:t>.</w:t>
            </w:r>
          </w:p>
        </w:tc>
        <w:tc>
          <w:tcPr>
            <w:tcW w:w="1868" w:type="dxa"/>
          </w:tcPr>
          <w:p w:rsidR="00A60E89" w:rsidRPr="002518D1" w:rsidRDefault="00A60E89" w:rsidP="001427A8">
            <w:pPr>
              <w:jc w:val="center"/>
              <w:rPr>
                <w:rFonts w:ascii="Cambria" w:hAnsi="Cambria"/>
                <w:sz w:val="20"/>
                <w:szCs w:val="20"/>
              </w:rPr>
            </w:pPr>
            <w:r w:rsidRPr="002518D1">
              <w:rPr>
                <w:rFonts w:ascii="Cambria" w:hAnsi="Cambria"/>
                <w:sz w:val="20"/>
                <w:szCs w:val="20"/>
              </w:rPr>
              <w:t>Calcutta</w:t>
            </w:r>
          </w:p>
          <w:p w:rsidR="00A60E89" w:rsidRPr="002518D1" w:rsidRDefault="00A60E89" w:rsidP="001427A8">
            <w:pPr>
              <w:jc w:val="center"/>
              <w:rPr>
                <w:rFonts w:ascii="Cambria" w:hAnsi="Cambria"/>
                <w:sz w:val="20"/>
                <w:szCs w:val="20"/>
              </w:rPr>
            </w:pPr>
            <w:r w:rsidRPr="002518D1">
              <w:rPr>
                <w:rFonts w:ascii="Cambria" w:hAnsi="Cambria"/>
                <w:sz w:val="20"/>
                <w:szCs w:val="20"/>
              </w:rPr>
              <w:t>Institute of Technology.</w:t>
            </w:r>
          </w:p>
        </w:tc>
        <w:tc>
          <w:tcPr>
            <w:tcW w:w="2234" w:type="dxa"/>
          </w:tcPr>
          <w:p w:rsidR="00A60E89" w:rsidRPr="002518D1" w:rsidRDefault="00A60E89" w:rsidP="001427A8">
            <w:pPr>
              <w:jc w:val="center"/>
              <w:rPr>
                <w:rFonts w:ascii="Cambria" w:hAnsi="Cambria"/>
                <w:sz w:val="20"/>
                <w:szCs w:val="20"/>
              </w:rPr>
            </w:pPr>
            <w:r w:rsidRPr="002518D1">
              <w:rPr>
                <w:rFonts w:ascii="Cambria" w:hAnsi="Cambria"/>
                <w:sz w:val="20"/>
                <w:szCs w:val="20"/>
              </w:rPr>
              <w:t>W.B.U.T.</w:t>
            </w:r>
          </w:p>
        </w:tc>
        <w:tc>
          <w:tcPr>
            <w:tcW w:w="1010" w:type="dxa"/>
          </w:tcPr>
          <w:p w:rsidR="00A60E89" w:rsidRPr="002518D1" w:rsidRDefault="00A60E89" w:rsidP="001427A8">
            <w:pPr>
              <w:jc w:val="center"/>
              <w:rPr>
                <w:rFonts w:ascii="Cambria" w:hAnsi="Cambria"/>
                <w:sz w:val="20"/>
                <w:szCs w:val="20"/>
              </w:rPr>
            </w:pPr>
            <w:r w:rsidRPr="002518D1">
              <w:rPr>
                <w:rFonts w:ascii="Cambria" w:hAnsi="Cambria"/>
                <w:sz w:val="20"/>
                <w:szCs w:val="20"/>
              </w:rPr>
              <w:t>2010</w:t>
            </w:r>
          </w:p>
        </w:tc>
        <w:tc>
          <w:tcPr>
            <w:tcW w:w="2020" w:type="dxa"/>
          </w:tcPr>
          <w:p w:rsidR="00A60E89" w:rsidRPr="002518D1" w:rsidRDefault="00A60E89" w:rsidP="001427A8">
            <w:pPr>
              <w:jc w:val="center"/>
              <w:rPr>
                <w:rFonts w:ascii="Cambria" w:hAnsi="Cambria"/>
                <w:sz w:val="20"/>
                <w:szCs w:val="20"/>
              </w:rPr>
            </w:pPr>
            <w:r w:rsidRPr="002518D1">
              <w:rPr>
                <w:rFonts w:ascii="Cambria" w:hAnsi="Cambria"/>
                <w:sz w:val="20"/>
                <w:szCs w:val="20"/>
              </w:rPr>
              <w:t>81.3%</w:t>
            </w:r>
          </w:p>
        </w:tc>
      </w:tr>
      <w:tr w:rsidR="00A60E89" w:rsidRPr="002518D1" w:rsidTr="00E568AB">
        <w:trPr>
          <w:trHeight w:val="703"/>
        </w:trPr>
        <w:tc>
          <w:tcPr>
            <w:tcW w:w="2058" w:type="dxa"/>
          </w:tcPr>
          <w:p w:rsidR="00A60E89" w:rsidRPr="002518D1" w:rsidRDefault="00A60E89" w:rsidP="001427A8">
            <w:pPr>
              <w:jc w:val="center"/>
              <w:rPr>
                <w:rFonts w:ascii="Cambria" w:hAnsi="Cambria"/>
                <w:sz w:val="20"/>
                <w:szCs w:val="20"/>
              </w:rPr>
            </w:pPr>
            <w:r w:rsidRPr="002518D1">
              <w:rPr>
                <w:rFonts w:ascii="Cambria" w:hAnsi="Cambria"/>
                <w:sz w:val="20"/>
                <w:szCs w:val="20"/>
              </w:rPr>
              <w:t>Higher Secondary</w:t>
            </w:r>
          </w:p>
        </w:tc>
        <w:tc>
          <w:tcPr>
            <w:tcW w:w="1868" w:type="dxa"/>
          </w:tcPr>
          <w:p w:rsidR="00A60E89" w:rsidRPr="002518D1" w:rsidRDefault="00A60E89" w:rsidP="001427A8">
            <w:pPr>
              <w:jc w:val="center"/>
              <w:rPr>
                <w:rFonts w:ascii="Cambria" w:hAnsi="Cambria"/>
                <w:sz w:val="20"/>
                <w:szCs w:val="20"/>
              </w:rPr>
            </w:pPr>
            <w:proofErr w:type="spellStart"/>
            <w:r w:rsidRPr="002518D1">
              <w:rPr>
                <w:rFonts w:ascii="Cambria" w:hAnsi="Cambria"/>
                <w:sz w:val="20"/>
                <w:szCs w:val="20"/>
              </w:rPr>
              <w:t>Bankura</w:t>
            </w:r>
            <w:proofErr w:type="spellEnd"/>
            <w:r w:rsidRPr="002518D1">
              <w:rPr>
                <w:rFonts w:ascii="Cambria" w:hAnsi="Cambria"/>
                <w:sz w:val="20"/>
                <w:szCs w:val="20"/>
              </w:rPr>
              <w:t xml:space="preserve"> Mission</w:t>
            </w:r>
            <w:r w:rsidR="00412BE3">
              <w:rPr>
                <w:rFonts w:ascii="Cambria" w:hAnsi="Cambria"/>
                <w:sz w:val="20"/>
                <w:szCs w:val="20"/>
              </w:rPr>
              <w:t xml:space="preserve"> </w:t>
            </w:r>
            <w:r w:rsidRPr="002518D1">
              <w:rPr>
                <w:rFonts w:ascii="Cambria" w:hAnsi="Cambria"/>
                <w:sz w:val="20"/>
                <w:szCs w:val="20"/>
              </w:rPr>
              <w:t>Girls’ High School.</w:t>
            </w:r>
          </w:p>
        </w:tc>
        <w:tc>
          <w:tcPr>
            <w:tcW w:w="2234" w:type="dxa"/>
          </w:tcPr>
          <w:p w:rsidR="00A60E89" w:rsidRPr="002518D1" w:rsidRDefault="00A60E89" w:rsidP="001427A8">
            <w:pPr>
              <w:jc w:val="center"/>
              <w:rPr>
                <w:rFonts w:ascii="Cambria" w:hAnsi="Cambria"/>
                <w:sz w:val="20"/>
                <w:szCs w:val="20"/>
              </w:rPr>
            </w:pPr>
            <w:r w:rsidRPr="002518D1">
              <w:rPr>
                <w:rFonts w:ascii="Cambria" w:hAnsi="Cambria"/>
                <w:sz w:val="20"/>
                <w:szCs w:val="20"/>
              </w:rPr>
              <w:t>W.B.C.H.S.E</w:t>
            </w:r>
          </w:p>
        </w:tc>
        <w:tc>
          <w:tcPr>
            <w:tcW w:w="1010" w:type="dxa"/>
          </w:tcPr>
          <w:p w:rsidR="00A60E89" w:rsidRPr="002518D1" w:rsidRDefault="00A60E89" w:rsidP="001427A8">
            <w:pPr>
              <w:jc w:val="center"/>
              <w:rPr>
                <w:rFonts w:ascii="Cambria" w:hAnsi="Cambria"/>
                <w:sz w:val="20"/>
                <w:szCs w:val="20"/>
              </w:rPr>
            </w:pPr>
            <w:r w:rsidRPr="002518D1">
              <w:rPr>
                <w:rFonts w:ascii="Cambria" w:hAnsi="Cambria"/>
                <w:sz w:val="20"/>
                <w:szCs w:val="20"/>
              </w:rPr>
              <w:t>2005</w:t>
            </w:r>
          </w:p>
        </w:tc>
        <w:tc>
          <w:tcPr>
            <w:tcW w:w="2020" w:type="dxa"/>
          </w:tcPr>
          <w:p w:rsidR="00A60E89" w:rsidRPr="002518D1" w:rsidRDefault="00A60E89" w:rsidP="001427A8">
            <w:pPr>
              <w:jc w:val="center"/>
              <w:rPr>
                <w:rFonts w:ascii="Cambria" w:hAnsi="Cambria"/>
                <w:sz w:val="20"/>
                <w:szCs w:val="20"/>
              </w:rPr>
            </w:pPr>
            <w:r w:rsidRPr="002518D1">
              <w:rPr>
                <w:rFonts w:ascii="Cambria" w:hAnsi="Cambria"/>
                <w:sz w:val="20"/>
                <w:szCs w:val="20"/>
              </w:rPr>
              <w:t>73.2%</w:t>
            </w:r>
          </w:p>
        </w:tc>
      </w:tr>
      <w:tr w:rsidR="00A60E89" w:rsidRPr="002518D1" w:rsidTr="00E568AB">
        <w:trPr>
          <w:trHeight w:val="697"/>
        </w:trPr>
        <w:tc>
          <w:tcPr>
            <w:tcW w:w="2058" w:type="dxa"/>
          </w:tcPr>
          <w:p w:rsidR="00A60E89" w:rsidRPr="002518D1" w:rsidRDefault="00A60E89" w:rsidP="001427A8">
            <w:pPr>
              <w:jc w:val="center"/>
              <w:rPr>
                <w:rFonts w:ascii="Cambria" w:hAnsi="Cambria"/>
                <w:sz w:val="20"/>
                <w:szCs w:val="20"/>
              </w:rPr>
            </w:pPr>
            <w:proofErr w:type="spellStart"/>
            <w:r w:rsidRPr="002518D1">
              <w:rPr>
                <w:rFonts w:ascii="Cambria" w:hAnsi="Cambria"/>
                <w:sz w:val="20"/>
                <w:szCs w:val="20"/>
              </w:rPr>
              <w:t>Madhyamik</w:t>
            </w:r>
            <w:proofErr w:type="spellEnd"/>
          </w:p>
        </w:tc>
        <w:tc>
          <w:tcPr>
            <w:tcW w:w="1868" w:type="dxa"/>
          </w:tcPr>
          <w:p w:rsidR="00A60E89" w:rsidRPr="002518D1" w:rsidRDefault="00A60E89" w:rsidP="001427A8">
            <w:pPr>
              <w:jc w:val="center"/>
              <w:rPr>
                <w:rFonts w:ascii="Cambria" w:hAnsi="Cambria"/>
                <w:b/>
                <w:sz w:val="20"/>
                <w:szCs w:val="20"/>
              </w:rPr>
            </w:pPr>
            <w:proofErr w:type="spellStart"/>
            <w:r w:rsidRPr="002518D1">
              <w:rPr>
                <w:rFonts w:ascii="Cambria" w:hAnsi="Cambria"/>
                <w:sz w:val="20"/>
                <w:szCs w:val="20"/>
              </w:rPr>
              <w:t>Bankura</w:t>
            </w:r>
            <w:proofErr w:type="spellEnd"/>
            <w:r w:rsidRPr="002518D1">
              <w:rPr>
                <w:rFonts w:ascii="Cambria" w:hAnsi="Cambria"/>
                <w:sz w:val="20"/>
                <w:szCs w:val="20"/>
              </w:rPr>
              <w:t xml:space="preserve"> Mission Girls’ High School.</w:t>
            </w:r>
          </w:p>
        </w:tc>
        <w:tc>
          <w:tcPr>
            <w:tcW w:w="2234" w:type="dxa"/>
          </w:tcPr>
          <w:p w:rsidR="00A60E89" w:rsidRPr="002518D1" w:rsidRDefault="00A60E89" w:rsidP="001427A8">
            <w:pPr>
              <w:jc w:val="center"/>
              <w:rPr>
                <w:rFonts w:ascii="Cambria" w:hAnsi="Cambria"/>
                <w:sz w:val="20"/>
                <w:szCs w:val="20"/>
              </w:rPr>
            </w:pPr>
            <w:r w:rsidRPr="002518D1">
              <w:rPr>
                <w:rFonts w:ascii="Cambria" w:hAnsi="Cambria"/>
                <w:sz w:val="20"/>
                <w:szCs w:val="20"/>
              </w:rPr>
              <w:t>W.B.B.S.E</w:t>
            </w:r>
          </w:p>
        </w:tc>
        <w:tc>
          <w:tcPr>
            <w:tcW w:w="1010" w:type="dxa"/>
          </w:tcPr>
          <w:p w:rsidR="00A60E89" w:rsidRPr="002518D1" w:rsidRDefault="00A60E89" w:rsidP="001427A8">
            <w:pPr>
              <w:jc w:val="center"/>
              <w:rPr>
                <w:rFonts w:ascii="Cambria" w:hAnsi="Cambria"/>
                <w:sz w:val="20"/>
                <w:szCs w:val="20"/>
              </w:rPr>
            </w:pPr>
            <w:r w:rsidRPr="002518D1">
              <w:rPr>
                <w:rFonts w:ascii="Cambria" w:hAnsi="Cambria"/>
                <w:sz w:val="20"/>
                <w:szCs w:val="20"/>
              </w:rPr>
              <w:t>2003</w:t>
            </w:r>
          </w:p>
        </w:tc>
        <w:tc>
          <w:tcPr>
            <w:tcW w:w="2020" w:type="dxa"/>
          </w:tcPr>
          <w:p w:rsidR="00A60E89" w:rsidRPr="002518D1" w:rsidRDefault="00A60E89" w:rsidP="001427A8">
            <w:pPr>
              <w:jc w:val="center"/>
              <w:rPr>
                <w:rFonts w:ascii="Cambria" w:hAnsi="Cambria"/>
                <w:sz w:val="20"/>
                <w:szCs w:val="20"/>
              </w:rPr>
            </w:pPr>
            <w:r w:rsidRPr="002518D1">
              <w:rPr>
                <w:rFonts w:ascii="Cambria" w:hAnsi="Cambria"/>
                <w:sz w:val="20"/>
                <w:szCs w:val="20"/>
              </w:rPr>
              <w:t>81.25%</w:t>
            </w:r>
          </w:p>
        </w:tc>
      </w:tr>
    </w:tbl>
    <w:p w:rsidR="00E568AB" w:rsidRDefault="00E568AB" w:rsidP="006D7E3F">
      <w:pPr>
        <w:rPr>
          <w:rFonts w:ascii="Cambria" w:hAnsi="Cambria"/>
          <w:b/>
          <w:bCs/>
          <w:sz w:val="20"/>
          <w:szCs w:val="20"/>
          <w:u w:val="single"/>
        </w:rPr>
      </w:pPr>
    </w:p>
    <w:p w:rsidR="006D7E3F" w:rsidRPr="002518D1" w:rsidRDefault="006D7E3F" w:rsidP="006D7E3F">
      <w:pPr>
        <w:rPr>
          <w:rFonts w:ascii="Cambria" w:hAnsi="Cambria"/>
          <w:b/>
          <w:bCs/>
          <w:sz w:val="20"/>
          <w:szCs w:val="20"/>
          <w:u w:val="single"/>
        </w:rPr>
      </w:pPr>
      <w:r w:rsidRPr="002518D1">
        <w:rPr>
          <w:rFonts w:ascii="Cambria" w:hAnsi="Cambria"/>
          <w:b/>
          <w:bCs/>
          <w:sz w:val="20"/>
          <w:szCs w:val="20"/>
          <w:u w:val="single"/>
        </w:rPr>
        <w:t>TECHNICAL SKILL:</w:t>
      </w:r>
    </w:p>
    <w:p w:rsidR="006D7E3F" w:rsidRPr="002518D1" w:rsidRDefault="006D7E3F" w:rsidP="006D7E3F">
      <w:pPr>
        <w:rPr>
          <w:rFonts w:ascii="Cambria" w:hAnsi="Cambria"/>
          <w:b/>
          <w:bCs/>
          <w:sz w:val="20"/>
          <w:szCs w:val="20"/>
        </w:rPr>
      </w:pPr>
    </w:p>
    <w:p w:rsidR="006D7E3F" w:rsidRPr="002518D1" w:rsidRDefault="006D7E3F" w:rsidP="006D7E3F">
      <w:pPr>
        <w:numPr>
          <w:ilvl w:val="0"/>
          <w:numId w:val="9"/>
        </w:numPr>
        <w:suppressAutoHyphens w:val="0"/>
        <w:rPr>
          <w:rFonts w:ascii="Cambria" w:hAnsi="Cambria"/>
          <w:b/>
          <w:bCs/>
          <w:sz w:val="20"/>
          <w:szCs w:val="20"/>
          <w:u w:val="single"/>
        </w:rPr>
      </w:pPr>
      <w:r w:rsidRPr="002518D1">
        <w:rPr>
          <w:rFonts w:ascii="Cambria" w:hAnsi="Cambria"/>
          <w:sz w:val="20"/>
          <w:szCs w:val="20"/>
        </w:rPr>
        <w:t>Programming Languages</w:t>
      </w:r>
      <w:r w:rsidRPr="002518D1">
        <w:rPr>
          <w:rFonts w:ascii="Cambria" w:hAnsi="Cambria"/>
          <w:sz w:val="20"/>
          <w:szCs w:val="20"/>
        </w:rPr>
        <w:tab/>
        <w:t>:</w:t>
      </w:r>
      <w:r w:rsidRPr="002518D1">
        <w:rPr>
          <w:rFonts w:ascii="Cambria" w:hAnsi="Cambria"/>
          <w:sz w:val="20"/>
          <w:szCs w:val="20"/>
        </w:rPr>
        <w:tab/>
        <w:t>C, core java</w:t>
      </w:r>
    </w:p>
    <w:p w:rsidR="006D7E3F" w:rsidRPr="002518D1" w:rsidRDefault="006D7E3F" w:rsidP="006D7E3F">
      <w:pPr>
        <w:ind w:left="2880"/>
        <w:rPr>
          <w:rFonts w:ascii="Cambria" w:hAnsi="Cambria"/>
          <w:sz w:val="20"/>
          <w:szCs w:val="20"/>
        </w:rPr>
      </w:pPr>
    </w:p>
    <w:p w:rsidR="006D7E3F" w:rsidRPr="002518D1" w:rsidRDefault="006D7E3F" w:rsidP="006D7E3F">
      <w:pPr>
        <w:numPr>
          <w:ilvl w:val="0"/>
          <w:numId w:val="9"/>
        </w:numPr>
        <w:suppressAutoHyphens w:val="0"/>
        <w:rPr>
          <w:rFonts w:ascii="Cambria" w:hAnsi="Cambria"/>
          <w:sz w:val="20"/>
          <w:szCs w:val="20"/>
        </w:rPr>
      </w:pPr>
      <w:r w:rsidRPr="002518D1">
        <w:rPr>
          <w:rFonts w:ascii="Cambria" w:hAnsi="Cambria"/>
          <w:sz w:val="20"/>
          <w:szCs w:val="20"/>
        </w:rPr>
        <w:t>Other Subjects</w:t>
      </w:r>
      <w:r w:rsidRPr="002518D1">
        <w:rPr>
          <w:rFonts w:ascii="Cambria" w:hAnsi="Cambria"/>
          <w:sz w:val="20"/>
          <w:szCs w:val="20"/>
        </w:rPr>
        <w:tab/>
      </w:r>
      <w:r w:rsidRPr="002518D1">
        <w:rPr>
          <w:rFonts w:ascii="Cambria" w:hAnsi="Cambria"/>
          <w:sz w:val="20"/>
          <w:szCs w:val="20"/>
        </w:rPr>
        <w:tab/>
        <w:t>:</w:t>
      </w:r>
      <w:r w:rsidRPr="002518D1">
        <w:rPr>
          <w:rFonts w:ascii="Cambria" w:hAnsi="Cambria"/>
          <w:sz w:val="20"/>
          <w:szCs w:val="20"/>
        </w:rPr>
        <w:tab/>
      </w:r>
      <w:proofErr w:type="spellStart"/>
      <w:r w:rsidRPr="002518D1">
        <w:rPr>
          <w:rFonts w:ascii="Cambria" w:hAnsi="Cambria"/>
          <w:sz w:val="20"/>
          <w:szCs w:val="20"/>
        </w:rPr>
        <w:t>DBMS,Data</w:t>
      </w:r>
      <w:proofErr w:type="spellEnd"/>
      <w:r w:rsidRPr="002518D1">
        <w:rPr>
          <w:rFonts w:ascii="Cambria" w:hAnsi="Cambria"/>
          <w:sz w:val="20"/>
          <w:szCs w:val="20"/>
        </w:rPr>
        <w:t xml:space="preserve"> Structure</w:t>
      </w:r>
    </w:p>
    <w:p w:rsidR="00E87AF8" w:rsidRPr="002518D1" w:rsidRDefault="00E87AF8" w:rsidP="00E87AF8">
      <w:pPr>
        <w:pStyle w:val="ListParagraph"/>
        <w:rPr>
          <w:rFonts w:ascii="Cambria" w:hAnsi="Cambria"/>
          <w:sz w:val="20"/>
          <w:szCs w:val="20"/>
        </w:rPr>
      </w:pPr>
    </w:p>
    <w:p w:rsidR="00E87AF8" w:rsidRPr="002518D1" w:rsidRDefault="005658FB" w:rsidP="006D7E3F">
      <w:pPr>
        <w:numPr>
          <w:ilvl w:val="0"/>
          <w:numId w:val="9"/>
        </w:numPr>
        <w:suppressAutoHyphens w:val="0"/>
        <w:rPr>
          <w:rFonts w:ascii="Cambria" w:hAnsi="Cambria"/>
          <w:sz w:val="20"/>
          <w:szCs w:val="20"/>
        </w:rPr>
      </w:pPr>
      <w:r>
        <w:rPr>
          <w:rFonts w:ascii="Cambria" w:hAnsi="Cambria"/>
          <w:sz w:val="20"/>
          <w:szCs w:val="20"/>
        </w:rPr>
        <w:t xml:space="preserve">Operating system            </w:t>
      </w:r>
      <w:r w:rsidR="00E87AF8" w:rsidRPr="002518D1">
        <w:rPr>
          <w:rFonts w:ascii="Cambria" w:hAnsi="Cambria"/>
          <w:sz w:val="20"/>
          <w:szCs w:val="20"/>
        </w:rPr>
        <w:t xml:space="preserve">   :           </w:t>
      </w:r>
      <w:r w:rsidR="009615E4">
        <w:rPr>
          <w:rFonts w:ascii="Cambria" w:hAnsi="Cambria"/>
          <w:sz w:val="20"/>
          <w:szCs w:val="20"/>
        </w:rPr>
        <w:t xml:space="preserve">   </w:t>
      </w:r>
      <w:r w:rsidR="00E87AF8" w:rsidRPr="002518D1">
        <w:rPr>
          <w:rFonts w:ascii="Cambria" w:hAnsi="Cambria"/>
          <w:sz w:val="20"/>
          <w:szCs w:val="20"/>
        </w:rPr>
        <w:t xml:space="preserve">  Windows98/</w:t>
      </w:r>
      <w:proofErr w:type="spellStart"/>
      <w:r w:rsidR="00E87AF8" w:rsidRPr="002518D1">
        <w:rPr>
          <w:rFonts w:ascii="Cambria" w:hAnsi="Cambria"/>
          <w:sz w:val="20"/>
          <w:szCs w:val="20"/>
        </w:rPr>
        <w:t>xp</w:t>
      </w:r>
      <w:proofErr w:type="spellEnd"/>
      <w:r w:rsidR="00E87AF8" w:rsidRPr="002518D1">
        <w:rPr>
          <w:rFonts w:ascii="Cambria" w:hAnsi="Cambria"/>
          <w:sz w:val="20"/>
          <w:szCs w:val="20"/>
        </w:rPr>
        <w:t>/Windows7</w:t>
      </w:r>
    </w:p>
    <w:p w:rsidR="006D7E3F" w:rsidRDefault="006D7E3F" w:rsidP="006D7E3F">
      <w:pPr>
        <w:autoSpaceDE w:val="0"/>
        <w:autoSpaceDN w:val="0"/>
        <w:adjustRightInd w:val="0"/>
        <w:rPr>
          <w:rFonts w:ascii="Cambria,Bold" w:hAnsi="Cambria,Bold" w:cs="Cambria,Bold"/>
          <w:b/>
          <w:bCs/>
          <w:sz w:val="22"/>
          <w:szCs w:val="22"/>
          <w:u w:val="single"/>
          <w:lang w:val="en-IN" w:eastAsia="en-IN"/>
        </w:rPr>
      </w:pPr>
    </w:p>
    <w:p w:rsidR="006D7E3F" w:rsidRPr="006D7E3F" w:rsidRDefault="006D7E3F" w:rsidP="006D7E3F">
      <w:pPr>
        <w:autoSpaceDE w:val="0"/>
        <w:autoSpaceDN w:val="0"/>
        <w:adjustRightInd w:val="0"/>
        <w:rPr>
          <w:rFonts w:ascii="Cambria" w:hAnsi="Cambria" w:cs="Cambria"/>
          <w:sz w:val="22"/>
          <w:szCs w:val="22"/>
          <w:lang w:val="en-IN" w:eastAsia="en-IN"/>
        </w:rPr>
      </w:pPr>
      <w:r>
        <w:rPr>
          <w:rFonts w:ascii="Cambria,Bold" w:hAnsi="Cambria,Bold" w:cs="Cambria,Bold"/>
          <w:b/>
          <w:bCs/>
          <w:sz w:val="22"/>
          <w:szCs w:val="22"/>
          <w:u w:val="single"/>
          <w:lang w:val="en-IN" w:eastAsia="en-IN"/>
        </w:rPr>
        <w:t xml:space="preserve">SOFT </w:t>
      </w:r>
      <w:proofErr w:type="gramStart"/>
      <w:r>
        <w:rPr>
          <w:rFonts w:ascii="Cambria,Bold" w:hAnsi="Cambria,Bold" w:cs="Cambria,Bold"/>
          <w:b/>
          <w:bCs/>
          <w:sz w:val="22"/>
          <w:szCs w:val="22"/>
          <w:u w:val="single"/>
          <w:lang w:val="en-IN" w:eastAsia="en-IN"/>
        </w:rPr>
        <w:t>SKILLS</w:t>
      </w:r>
      <w:r w:rsidRPr="006D7E3F">
        <w:rPr>
          <w:rFonts w:ascii="Cambria,Bold" w:hAnsi="Cambria,Bold" w:cs="Cambria,Bold"/>
          <w:b/>
          <w:bCs/>
          <w:sz w:val="22"/>
          <w:szCs w:val="22"/>
          <w:u w:val="single"/>
          <w:lang w:val="en-IN" w:eastAsia="en-IN"/>
        </w:rPr>
        <w:t xml:space="preserve"> </w:t>
      </w:r>
      <w:r w:rsidRPr="006D7E3F">
        <w:rPr>
          <w:rFonts w:ascii="Cambria" w:hAnsi="Cambria" w:cs="Cambria"/>
          <w:sz w:val="22"/>
          <w:szCs w:val="22"/>
          <w:lang w:val="en-IN" w:eastAsia="en-IN"/>
        </w:rPr>
        <w:t>:</w:t>
      </w:r>
      <w:proofErr w:type="gramEnd"/>
    </w:p>
    <w:p w:rsidR="006D7E3F" w:rsidRPr="009876C6" w:rsidRDefault="006D7E3F" w:rsidP="006D7E3F">
      <w:pPr>
        <w:pStyle w:val="ListParagraph"/>
        <w:numPr>
          <w:ilvl w:val="0"/>
          <w:numId w:val="9"/>
        </w:numPr>
        <w:autoSpaceDE w:val="0"/>
        <w:autoSpaceDN w:val="0"/>
        <w:adjustRightInd w:val="0"/>
        <w:rPr>
          <w:rFonts w:asciiTheme="majorHAnsi" w:hAnsiTheme="majorHAnsi" w:cs="Cambria"/>
          <w:sz w:val="20"/>
          <w:szCs w:val="20"/>
          <w:lang w:val="en-IN" w:eastAsia="en-IN"/>
        </w:rPr>
      </w:pPr>
      <w:r w:rsidRPr="009876C6">
        <w:rPr>
          <w:rFonts w:asciiTheme="majorHAnsi" w:hAnsiTheme="majorHAnsi" w:cs="Wingdings"/>
          <w:sz w:val="22"/>
          <w:szCs w:val="22"/>
          <w:lang w:val="en-IN" w:eastAsia="en-IN"/>
        </w:rPr>
        <w:t xml:space="preserve"> </w:t>
      </w:r>
      <w:r w:rsidR="00274E46">
        <w:rPr>
          <w:rFonts w:asciiTheme="majorHAnsi" w:hAnsiTheme="majorHAnsi" w:cs="Cambria"/>
          <w:sz w:val="20"/>
          <w:szCs w:val="20"/>
          <w:lang w:val="en-IN" w:eastAsia="en-IN"/>
        </w:rPr>
        <w:t>Positive Attitude</w:t>
      </w:r>
    </w:p>
    <w:p w:rsidR="006D7E3F" w:rsidRPr="009876C6" w:rsidRDefault="00274E46" w:rsidP="006D7E3F">
      <w:pPr>
        <w:pStyle w:val="ListParagraph"/>
        <w:numPr>
          <w:ilvl w:val="0"/>
          <w:numId w:val="9"/>
        </w:numPr>
        <w:autoSpaceDE w:val="0"/>
        <w:autoSpaceDN w:val="0"/>
        <w:adjustRightInd w:val="0"/>
        <w:rPr>
          <w:rFonts w:asciiTheme="majorHAnsi" w:hAnsiTheme="majorHAnsi" w:cs="Cambria"/>
          <w:sz w:val="20"/>
          <w:szCs w:val="20"/>
          <w:lang w:val="en-IN" w:eastAsia="en-IN"/>
        </w:rPr>
      </w:pPr>
      <w:r>
        <w:rPr>
          <w:rFonts w:asciiTheme="majorHAnsi" w:hAnsiTheme="majorHAnsi" w:cs="Cambria"/>
          <w:sz w:val="20"/>
          <w:szCs w:val="20"/>
          <w:lang w:val="en-IN" w:eastAsia="en-IN"/>
        </w:rPr>
        <w:t>Enthusiastic</w:t>
      </w:r>
    </w:p>
    <w:p w:rsidR="006D7E3F" w:rsidRPr="009876C6" w:rsidRDefault="006D7E3F" w:rsidP="006D7E3F">
      <w:pPr>
        <w:pStyle w:val="ListParagraph"/>
        <w:numPr>
          <w:ilvl w:val="0"/>
          <w:numId w:val="9"/>
        </w:numPr>
        <w:autoSpaceDE w:val="0"/>
        <w:autoSpaceDN w:val="0"/>
        <w:adjustRightInd w:val="0"/>
        <w:rPr>
          <w:rFonts w:asciiTheme="majorHAnsi" w:hAnsiTheme="majorHAnsi" w:cs="Cambria"/>
          <w:sz w:val="20"/>
          <w:szCs w:val="20"/>
          <w:lang w:val="en-IN" w:eastAsia="en-IN"/>
        </w:rPr>
      </w:pPr>
      <w:r w:rsidRPr="009876C6">
        <w:rPr>
          <w:rFonts w:asciiTheme="majorHAnsi" w:hAnsiTheme="majorHAnsi" w:cs="Cambria"/>
          <w:sz w:val="20"/>
          <w:szCs w:val="20"/>
          <w:lang w:val="en-IN" w:eastAsia="en-IN"/>
        </w:rPr>
        <w:t>Smart working and punctual</w:t>
      </w:r>
    </w:p>
    <w:p w:rsidR="001A21F1" w:rsidRPr="009876C6" w:rsidRDefault="006D7E3F" w:rsidP="009876C6">
      <w:pPr>
        <w:pStyle w:val="ListParagraph"/>
        <w:numPr>
          <w:ilvl w:val="0"/>
          <w:numId w:val="20"/>
        </w:numPr>
        <w:tabs>
          <w:tab w:val="left" w:pos="0"/>
        </w:tabs>
        <w:jc w:val="both"/>
        <w:rPr>
          <w:rFonts w:asciiTheme="majorHAnsi" w:eastAsia="Batang" w:hAnsiTheme="majorHAnsi"/>
          <w:b/>
          <w:sz w:val="20"/>
          <w:szCs w:val="20"/>
        </w:rPr>
      </w:pPr>
      <w:r w:rsidRPr="009876C6">
        <w:rPr>
          <w:rFonts w:asciiTheme="majorHAnsi" w:hAnsiTheme="majorHAnsi" w:cs="Cambria"/>
          <w:sz w:val="20"/>
          <w:szCs w:val="20"/>
          <w:lang w:val="en-IN" w:eastAsia="en-IN"/>
        </w:rPr>
        <w:t>Leadership</w:t>
      </w:r>
    </w:p>
    <w:p w:rsidR="001A21F1" w:rsidRPr="00720C18" w:rsidRDefault="001A21F1">
      <w:pPr>
        <w:jc w:val="center"/>
        <w:rPr>
          <w:rFonts w:ascii="Verdana" w:hAnsi="Verdana"/>
          <w:b/>
          <w:sz w:val="17"/>
          <w:szCs w:val="17"/>
        </w:rPr>
      </w:pPr>
      <w:r w:rsidRPr="00720C18">
        <w:rPr>
          <w:rFonts w:ascii="Verdana" w:hAnsi="Verdana"/>
          <w:b/>
          <w:sz w:val="17"/>
          <w:szCs w:val="17"/>
        </w:rPr>
        <w:t>CAREER CONTOUR</w:t>
      </w:r>
    </w:p>
    <w:p w:rsidR="001A21F1" w:rsidRPr="00720C18" w:rsidRDefault="00904A51">
      <w:pPr>
        <w:jc w:val="both"/>
        <w:rPr>
          <w:rFonts w:ascii="Verdana" w:hAnsi="Verdana"/>
          <w:b/>
          <w:sz w:val="17"/>
          <w:szCs w:val="17"/>
        </w:rPr>
      </w:pPr>
      <w:r>
        <w:rPr>
          <w:rFonts w:ascii="Verdana" w:hAnsi="Verdana"/>
          <w:b/>
          <w:noProof/>
          <w:sz w:val="17"/>
          <w:szCs w:val="17"/>
          <w:lang w:val="en-IN" w:eastAsia="en-IN"/>
        </w:rPr>
        <w:drawing>
          <wp:inline distT="0" distB="0" distL="0" distR="0">
            <wp:extent cx="6429375" cy="857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blip>
                    <a:srcRect/>
                    <a:stretch>
                      <a:fillRect/>
                    </a:stretch>
                  </pic:blipFill>
                  <pic:spPr bwMode="auto">
                    <a:xfrm>
                      <a:off x="0" y="0"/>
                      <a:ext cx="6429375" cy="85725"/>
                    </a:xfrm>
                    <a:prstGeom prst="rect">
                      <a:avLst/>
                    </a:prstGeom>
                    <a:solidFill>
                      <a:srgbClr val="FFFFFF"/>
                    </a:solidFill>
                    <a:ln w="9525">
                      <a:noFill/>
                      <a:miter lim="800000"/>
                      <a:headEnd/>
                      <a:tailEnd/>
                    </a:ln>
                  </pic:spPr>
                </pic:pic>
              </a:graphicData>
            </a:graphic>
          </wp:inline>
        </w:drawing>
      </w:r>
    </w:p>
    <w:p w:rsidR="00A14C10" w:rsidRPr="00720C18" w:rsidRDefault="00A14C10">
      <w:pPr>
        <w:jc w:val="both"/>
        <w:rPr>
          <w:rFonts w:ascii="Verdana" w:hAnsi="Verdana"/>
          <w:b/>
          <w:sz w:val="17"/>
          <w:szCs w:val="17"/>
        </w:rPr>
      </w:pPr>
    </w:p>
    <w:p w:rsidR="00A14C10" w:rsidRPr="00720C18" w:rsidRDefault="00A14C10">
      <w:pPr>
        <w:jc w:val="both"/>
        <w:rPr>
          <w:rFonts w:ascii="Verdana" w:hAnsi="Verdana"/>
          <w:b/>
          <w:sz w:val="17"/>
          <w:szCs w:val="17"/>
        </w:rPr>
      </w:pPr>
    </w:p>
    <w:p w:rsidR="00A14C10" w:rsidRPr="00972BAE" w:rsidRDefault="00410BE4" w:rsidP="00972BAE">
      <w:pPr>
        <w:pStyle w:val="ListParagraph"/>
        <w:numPr>
          <w:ilvl w:val="0"/>
          <w:numId w:val="20"/>
        </w:numPr>
        <w:jc w:val="both"/>
        <w:rPr>
          <w:rFonts w:ascii="Verdana" w:hAnsi="Verdana"/>
          <w:b/>
          <w:sz w:val="16"/>
          <w:szCs w:val="16"/>
        </w:rPr>
      </w:pPr>
      <w:r w:rsidRPr="00972BAE">
        <w:rPr>
          <w:rFonts w:ascii="Verdana" w:hAnsi="Verdana"/>
          <w:b/>
          <w:sz w:val="16"/>
          <w:szCs w:val="16"/>
        </w:rPr>
        <w:t>Since June 2010 – July</w:t>
      </w:r>
      <w:r w:rsidR="00C33771" w:rsidRPr="00972BAE">
        <w:rPr>
          <w:rFonts w:ascii="Verdana" w:hAnsi="Verdana"/>
          <w:b/>
          <w:sz w:val="16"/>
          <w:szCs w:val="16"/>
        </w:rPr>
        <w:t xml:space="preserve"> </w:t>
      </w:r>
      <w:proofErr w:type="gramStart"/>
      <w:r w:rsidR="00C33771" w:rsidRPr="00972BAE">
        <w:rPr>
          <w:rFonts w:ascii="Verdana" w:hAnsi="Verdana"/>
          <w:b/>
          <w:sz w:val="16"/>
          <w:szCs w:val="16"/>
        </w:rPr>
        <w:t xml:space="preserve">2012 </w:t>
      </w:r>
      <w:r w:rsidR="000E2BE6" w:rsidRPr="00972BAE">
        <w:rPr>
          <w:rFonts w:ascii="Verdana" w:hAnsi="Verdana"/>
          <w:b/>
          <w:sz w:val="16"/>
          <w:szCs w:val="16"/>
        </w:rPr>
        <w:t xml:space="preserve"> worked</w:t>
      </w:r>
      <w:proofErr w:type="gramEnd"/>
      <w:r w:rsidR="00A14C10" w:rsidRPr="00972BAE">
        <w:rPr>
          <w:rFonts w:ascii="Verdana" w:hAnsi="Verdana"/>
          <w:b/>
          <w:sz w:val="16"/>
          <w:szCs w:val="16"/>
        </w:rPr>
        <w:t xml:space="preserve"> </w:t>
      </w:r>
      <w:r w:rsidR="00A279EB" w:rsidRPr="00972BAE">
        <w:rPr>
          <w:rFonts w:ascii="Verdana" w:hAnsi="Verdana"/>
          <w:b/>
          <w:sz w:val="16"/>
          <w:szCs w:val="16"/>
        </w:rPr>
        <w:t>with govt. organisation.</w:t>
      </w:r>
    </w:p>
    <w:p w:rsidR="00410BE4" w:rsidRPr="00720C18" w:rsidRDefault="00AA61E9" w:rsidP="00972BAE">
      <w:pPr>
        <w:jc w:val="both"/>
        <w:rPr>
          <w:rFonts w:ascii="Verdana" w:hAnsi="Verdana"/>
          <w:b/>
          <w:sz w:val="17"/>
          <w:szCs w:val="17"/>
        </w:rPr>
      </w:pPr>
      <w:r w:rsidRPr="00720C18">
        <w:rPr>
          <w:rFonts w:ascii="Verdana" w:hAnsi="Verdana"/>
          <w:b/>
          <w:sz w:val="17"/>
          <w:szCs w:val="17"/>
        </w:rPr>
        <w:t xml:space="preserve">                                                     </w:t>
      </w:r>
    </w:p>
    <w:p w:rsidR="00410BE4" w:rsidRPr="00972BAE" w:rsidRDefault="009D4BD5" w:rsidP="00972BAE">
      <w:pPr>
        <w:pStyle w:val="ListParagraph"/>
        <w:numPr>
          <w:ilvl w:val="0"/>
          <w:numId w:val="20"/>
        </w:numPr>
        <w:rPr>
          <w:rFonts w:ascii="Verdana" w:hAnsi="Verdana"/>
          <w:b/>
          <w:sz w:val="17"/>
          <w:szCs w:val="17"/>
        </w:rPr>
      </w:pPr>
      <w:r w:rsidRPr="00972BAE">
        <w:rPr>
          <w:rFonts w:ascii="Verdana" w:hAnsi="Verdana"/>
          <w:b/>
          <w:sz w:val="17"/>
          <w:szCs w:val="17"/>
        </w:rPr>
        <w:t>From November 2013</w:t>
      </w:r>
      <w:r w:rsidR="001D082F" w:rsidRPr="00972BAE">
        <w:rPr>
          <w:rFonts w:ascii="Verdana" w:hAnsi="Verdana"/>
          <w:b/>
          <w:sz w:val="17"/>
          <w:szCs w:val="17"/>
        </w:rPr>
        <w:t xml:space="preserve"> to </w:t>
      </w:r>
      <w:proofErr w:type="spellStart"/>
      <w:proofErr w:type="gramStart"/>
      <w:r w:rsidR="001D082F" w:rsidRPr="00972BAE">
        <w:rPr>
          <w:rFonts w:ascii="Verdana" w:hAnsi="Verdana"/>
          <w:b/>
          <w:sz w:val="17"/>
          <w:szCs w:val="17"/>
        </w:rPr>
        <w:t>july</w:t>
      </w:r>
      <w:proofErr w:type="spellEnd"/>
      <w:proofErr w:type="gramEnd"/>
      <w:r w:rsidR="001D082F" w:rsidRPr="00972BAE">
        <w:rPr>
          <w:rFonts w:ascii="Verdana" w:hAnsi="Verdana"/>
          <w:b/>
          <w:sz w:val="17"/>
          <w:szCs w:val="17"/>
        </w:rPr>
        <w:t xml:space="preserve"> 2014</w:t>
      </w:r>
      <w:r w:rsidR="00410BE4" w:rsidRPr="00972BAE">
        <w:rPr>
          <w:rFonts w:ascii="Verdana" w:hAnsi="Verdana"/>
          <w:b/>
          <w:sz w:val="17"/>
          <w:szCs w:val="17"/>
        </w:rPr>
        <w:t xml:space="preserve"> </w:t>
      </w:r>
      <w:r w:rsidR="001D082F" w:rsidRPr="00972BAE">
        <w:rPr>
          <w:rFonts w:ascii="Verdana" w:hAnsi="Verdana"/>
          <w:b/>
          <w:sz w:val="17"/>
          <w:szCs w:val="17"/>
        </w:rPr>
        <w:t>worked</w:t>
      </w:r>
      <w:r w:rsidRPr="00972BAE">
        <w:rPr>
          <w:rFonts w:ascii="Verdana" w:hAnsi="Verdana"/>
          <w:b/>
          <w:sz w:val="17"/>
          <w:szCs w:val="17"/>
        </w:rPr>
        <w:t xml:space="preserve"> with </w:t>
      </w:r>
      <w:r w:rsidR="001D082F" w:rsidRPr="00972BAE">
        <w:rPr>
          <w:rFonts w:ascii="Verdana" w:hAnsi="Verdana"/>
          <w:b/>
          <w:sz w:val="17"/>
          <w:szCs w:val="17"/>
        </w:rPr>
        <w:t>Skylark aviation</w:t>
      </w:r>
      <w:r w:rsidR="00E568AB">
        <w:rPr>
          <w:rFonts w:ascii="Verdana" w:hAnsi="Verdana"/>
          <w:b/>
          <w:sz w:val="17"/>
          <w:szCs w:val="17"/>
        </w:rPr>
        <w:t xml:space="preserve"> under city smart group of compa</w:t>
      </w:r>
      <w:r w:rsidR="005C6610" w:rsidRPr="00972BAE">
        <w:rPr>
          <w:rFonts w:ascii="Verdana" w:hAnsi="Verdana"/>
          <w:b/>
          <w:sz w:val="17"/>
          <w:szCs w:val="17"/>
        </w:rPr>
        <w:t>nies</w:t>
      </w:r>
      <w:r w:rsidR="006477AB" w:rsidRPr="00972BAE">
        <w:rPr>
          <w:rFonts w:ascii="Verdana" w:hAnsi="Verdana"/>
          <w:b/>
          <w:sz w:val="17"/>
          <w:szCs w:val="17"/>
        </w:rPr>
        <w:t xml:space="preserve"> as a</w:t>
      </w:r>
      <w:r w:rsidR="005D65EB" w:rsidRPr="00972BAE">
        <w:rPr>
          <w:rFonts w:ascii="Verdana" w:hAnsi="Verdana"/>
          <w:b/>
          <w:sz w:val="17"/>
          <w:szCs w:val="17"/>
        </w:rPr>
        <w:t xml:space="preserve"> Business development Manager.</w:t>
      </w:r>
    </w:p>
    <w:p w:rsidR="001D082F" w:rsidRDefault="001D082F" w:rsidP="009D4BD5">
      <w:pPr>
        <w:rPr>
          <w:rFonts w:ascii="Verdana" w:hAnsi="Verdana"/>
          <w:b/>
          <w:sz w:val="17"/>
          <w:szCs w:val="17"/>
        </w:rPr>
      </w:pPr>
    </w:p>
    <w:p w:rsidR="001D082F" w:rsidRPr="00972BAE" w:rsidRDefault="001D082F" w:rsidP="00972BAE">
      <w:pPr>
        <w:pStyle w:val="ListParagraph"/>
        <w:numPr>
          <w:ilvl w:val="0"/>
          <w:numId w:val="20"/>
        </w:numPr>
        <w:rPr>
          <w:rFonts w:ascii="Verdana" w:hAnsi="Verdana"/>
          <w:b/>
          <w:sz w:val="17"/>
          <w:szCs w:val="17"/>
        </w:rPr>
      </w:pPr>
      <w:r w:rsidRPr="00972BAE">
        <w:rPr>
          <w:rFonts w:ascii="Verdana" w:hAnsi="Verdana"/>
          <w:b/>
          <w:sz w:val="17"/>
          <w:szCs w:val="17"/>
        </w:rPr>
        <w:t>Fr</w:t>
      </w:r>
      <w:r w:rsidR="00A969B0">
        <w:rPr>
          <w:rFonts w:ascii="Verdana" w:hAnsi="Verdana"/>
          <w:b/>
          <w:sz w:val="17"/>
          <w:szCs w:val="17"/>
        </w:rPr>
        <w:t xml:space="preserve">om August 2014 working with </w:t>
      </w:r>
      <w:proofErr w:type="spellStart"/>
      <w:r w:rsidR="00A969B0">
        <w:rPr>
          <w:rFonts w:ascii="Verdana" w:hAnsi="Verdana"/>
          <w:b/>
          <w:sz w:val="17"/>
          <w:szCs w:val="17"/>
        </w:rPr>
        <w:t>Pin</w:t>
      </w:r>
      <w:r w:rsidRPr="00972BAE">
        <w:rPr>
          <w:rFonts w:ascii="Verdana" w:hAnsi="Verdana"/>
          <w:b/>
          <w:sz w:val="17"/>
          <w:szCs w:val="17"/>
        </w:rPr>
        <w:t>acle</w:t>
      </w:r>
      <w:proofErr w:type="spellEnd"/>
      <w:r w:rsidRPr="00972BAE">
        <w:rPr>
          <w:rFonts w:ascii="Verdana" w:hAnsi="Verdana"/>
          <w:b/>
          <w:sz w:val="17"/>
          <w:szCs w:val="17"/>
        </w:rPr>
        <w:t xml:space="preserve"> </w:t>
      </w:r>
      <w:proofErr w:type="spellStart"/>
      <w:r w:rsidRPr="00972BAE">
        <w:rPr>
          <w:rFonts w:ascii="Verdana" w:hAnsi="Verdana"/>
          <w:b/>
          <w:sz w:val="17"/>
          <w:szCs w:val="17"/>
        </w:rPr>
        <w:t>airpoint</w:t>
      </w:r>
      <w:proofErr w:type="spellEnd"/>
      <w:r w:rsidRPr="00972BAE">
        <w:rPr>
          <w:rFonts w:ascii="Verdana" w:hAnsi="Verdana"/>
          <w:b/>
          <w:sz w:val="17"/>
          <w:szCs w:val="17"/>
        </w:rPr>
        <w:t xml:space="preserve"> services private Ltd</w:t>
      </w:r>
      <w:r w:rsidR="00295000" w:rsidRPr="00972BAE">
        <w:rPr>
          <w:rFonts w:ascii="Verdana" w:hAnsi="Verdana"/>
          <w:b/>
          <w:sz w:val="17"/>
          <w:szCs w:val="17"/>
        </w:rPr>
        <w:t xml:space="preserve"> under city smart group of companies</w:t>
      </w:r>
      <w:r w:rsidR="00A279EB" w:rsidRPr="00972BAE">
        <w:rPr>
          <w:rFonts w:ascii="Verdana" w:hAnsi="Verdana"/>
          <w:b/>
          <w:sz w:val="17"/>
          <w:szCs w:val="17"/>
        </w:rPr>
        <w:t xml:space="preserve"> as a Business Development Manager</w:t>
      </w:r>
      <w:r w:rsidRPr="00972BAE">
        <w:rPr>
          <w:rFonts w:ascii="Verdana" w:hAnsi="Verdana"/>
          <w:b/>
          <w:sz w:val="17"/>
          <w:szCs w:val="17"/>
        </w:rPr>
        <w:t>.</w:t>
      </w:r>
    </w:p>
    <w:p w:rsidR="005C6610" w:rsidRDefault="005C6610" w:rsidP="00E30E24">
      <w:pPr>
        <w:jc w:val="center"/>
        <w:rPr>
          <w:rFonts w:ascii="Verdana" w:hAnsi="Verdana"/>
          <w:b/>
          <w:sz w:val="17"/>
          <w:szCs w:val="17"/>
        </w:rPr>
      </w:pPr>
    </w:p>
    <w:p w:rsidR="00E30E24" w:rsidRDefault="00E30E24" w:rsidP="00E30E24">
      <w:pPr>
        <w:jc w:val="center"/>
        <w:rPr>
          <w:rFonts w:ascii="Verdana" w:hAnsi="Verdana"/>
          <w:b/>
          <w:sz w:val="17"/>
          <w:szCs w:val="17"/>
        </w:rPr>
      </w:pPr>
      <w:r>
        <w:rPr>
          <w:rFonts w:ascii="Verdana" w:hAnsi="Verdana"/>
          <w:b/>
          <w:sz w:val="17"/>
          <w:szCs w:val="17"/>
        </w:rPr>
        <w:lastRenderedPageBreak/>
        <w:t>DUTIES AND RESPONSIBILITIES</w:t>
      </w:r>
    </w:p>
    <w:p w:rsidR="00E30E24" w:rsidRPr="005C6610" w:rsidRDefault="00E30E24" w:rsidP="009D4BD5">
      <w:pPr>
        <w:rPr>
          <w:rFonts w:ascii="Verdana" w:hAnsi="Verdana"/>
          <w:b/>
          <w:sz w:val="17"/>
          <w:szCs w:val="17"/>
        </w:rPr>
      </w:pPr>
      <w:r w:rsidRPr="00E30E24">
        <w:rPr>
          <w:rFonts w:ascii="Verdana" w:hAnsi="Verdana"/>
          <w:b/>
          <w:noProof/>
          <w:sz w:val="17"/>
          <w:szCs w:val="17"/>
          <w:lang w:val="en-IN" w:eastAsia="en-IN"/>
        </w:rPr>
        <w:drawing>
          <wp:inline distT="0" distB="0" distL="0" distR="0">
            <wp:extent cx="6429375" cy="857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blip>
                    <a:srcRect/>
                    <a:stretch>
                      <a:fillRect/>
                    </a:stretch>
                  </pic:blipFill>
                  <pic:spPr bwMode="auto">
                    <a:xfrm>
                      <a:off x="0" y="0"/>
                      <a:ext cx="6429375" cy="85725"/>
                    </a:xfrm>
                    <a:prstGeom prst="rect">
                      <a:avLst/>
                    </a:prstGeom>
                    <a:solidFill>
                      <a:srgbClr val="FFFFFF"/>
                    </a:solidFill>
                    <a:ln w="9525">
                      <a:noFill/>
                      <a:miter lim="800000"/>
                      <a:headEnd/>
                      <a:tailEnd/>
                    </a:ln>
                  </pic:spPr>
                </pic:pic>
              </a:graphicData>
            </a:graphic>
          </wp:inline>
        </w:drawing>
      </w:r>
    </w:p>
    <w:p w:rsidR="005C6610" w:rsidRPr="005C6610" w:rsidRDefault="005C6610" w:rsidP="005C6610">
      <w:pPr>
        <w:numPr>
          <w:ilvl w:val="0"/>
          <w:numId w:val="23"/>
        </w:numPr>
        <w:shd w:val="clear" w:color="auto" w:fill="FFFFFF"/>
        <w:suppressAutoHyphens w:val="0"/>
        <w:spacing w:before="100" w:beforeAutospacing="1" w:after="100" w:afterAutospacing="1" w:line="360" w:lineRule="atLeast"/>
        <w:ind w:left="0"/>
        <w:rPr>
          <w:rFonts w:ascii="Verdana" w:hAnsi="Verdana"/>
          <w:b/>
          <w:color w:val="000000" w:themeColor="text1"/>
          <w:sz w:val="17"/>
          <w:szCs w:val="17"/>
          <w:lang w:val="en-IN" w:eastAsia="en-IN"/>
        </w:rPr>
      </w:pPr>
      <w:r w:rsidRPr="005C6610">
        <w:rPr>
          <w:rFonts w:ascii="Verdana" w:hAnsi="Verdana"/>
          <w:b/>
          <w:color w:val="000000" w:themeColor="text1"/>
          <w:sz w:val="17"/>
          <w:szCs w:val="17"/>
          <w:lang w:val="en-IN" w:eastAsia="en-IN"/>
        </w:rPr>
        <w:t>Prospect for potential new clients and turn this into increased business.</w:t>
      </w:r>
    </w:p>
    <w:p w:rsidR="005C6610" w:rsidRPr="005C6610" w:rsidRDefault="005C6610" w:rsidP="005C6610">
      <w:pPr>
        <w:numPr>
          <w:ilvl w:val="0"/>
          <w:numId w:val="23"/>
        </w:numPr>
        <w:shd w:val="clear" w:color="auto" w:fill="FFFFFF"/>
        <w:suppressAutoHyphens w:val="0"/>
        <w:spacing w:before="100" w:beforeAutospacing="1" w:after="100" w:afterAutospacing="1" w:line="360" w:lineRule="atLeast"/>
        <w:ind w:left="0"/>
        <w:rPr>
          <w:rFonts w:ascii="Verdana" w:hAnsi="Verdana"/>
          <w:b/>
          <w:color w:val="000000" w:themeColor="text1"/>
          <w:sz w:val="17"/>
          <w:szCs w:val="17"/>
          <w:lang w:val="en-IN" w:eastAsia="en-IN"/>
        </w:rPr>
      </w:pPr>
      <w:r w:rsidRPr="005C6610">
        <w:rPr>
          <w:rFonts w:ascii="Verdana" w:hAnsi="Verdana"/>
          <w:b/>
          <w:color w:val="000000" w:themeColor="text1"/>
          <w:sz w:val="17"/>
          <w:szCs w:val="17"/>
          <w:lang w:val="en-IN" w:eastAsia="en-IN"/>
        </w:rPr>
        <w:t>Cold call as appropriate within your market or geographic area to ensure a robust pipeline of opportunities. * Meet potential clients by growing, maintaining, and leveraging your network.</w:t>
      </w:r>
    </w:p>
    <w:p w:rsidR="005C6610" w:rsidRPr="005C6610" w:rsidRDefault="005C6610" w:rsidP="005C6610">
      <w:pPr>
        <w:numPr>
          <w:ilvl w:val="0"/>
          <w:numId w:val="23"/>
        </w:numPr>
        <w:shd w:val="clear" w:color="auto" w:fill="FFFFFF"/>
        <w:suppressAutoHyphens w:val="0"/>
        <w:spacing w:before="100" w:beforeAutospacing="1" w:after="100" w:afterAutospacing="1" w:line="360" w:lineRule="atLeast"/>
        <w:ind w:left="0"/>
        <w:rPr>
          <w:rFonts w:ascii="Verdana" w:hAnsi="Verdana"/>
          <w:b/>
          <w:color w:val="000000" w:themeColor="text1"/>
          <w:sz w:val="17"/>
          <w:szCs w:val="17"/>
          <w:lang w:val="en-IN" w:eastAsia="en-IN"/>
        </w:rPr>
      </w:pPr>
      <w:r w:rsidRPr="005C6610">
        <w:rPr>
          <w:rFonts w:ascii="Verdana" w:hAnsi="Verdana"/>
          <w:b/>
          <w:color w:val="000000" w:themeColor="text1"/>
          <w:sz w:val="17"/>
          <w:szCs w:val="17"/>
          <w:lang w:val="en-IN" w:eastAsia="en-IN"/>
        </w:rPr>
        <w:t>Identify potential clients, and the decision makers within the client organization.</w:t>
      </w:r>
    </w:p>
    <w:p w:rsidR="005C6610" w:rsidRPr="005C6610" w:rsidRDefault="005C6610" w:rsidP="005C6610">
      <w:pPr>
        <w:numPr>
          <w:ilvl w:val="0"/>
          <w:numId w:val="23"/>
        </w:numPr>
        <w:shd w:val="clear" w:color="auto" w:fill="FFFFFF"/>
        <w:suppressAutoHyphens w:val="0"/>
        <w:spacing w:before="100" w:beforeAutospacing="1" w:after="100" w:afterAutospacing="1" w:line="360" w:lineRule="atLeast"/>
        <w:ind w:left="0"/>
        <w:rPr>
          <w:rFonts w:ascii="Verdana" w:hAnsi="Verdana"/>
          <w:b/>
          <w:color w:val="000000" w:themeColor="text1"/>
          <w:sz w:val="17"/>
          <w:szCs w:val="17"/>
          <w:lang w:val="en-IN" w:eastAsia="en-IN"/>
        </w:rPr>
      </w:pPr>
      <w:r w:rsidRPr="005C6610">
        <w:rPr>
          <w:rFonts w:ascii="Verdana" w:hAnsi="Verdana"/>
          <w:b/>
          <w:color w:val="000000" w:themeColor="text1"/>
          <w:sz w:val="17"/>
          <w:szCs w:val="17"/>
          <w:lang w:val="en-IN" w:eastAsia="en-IN"/>
        </w:rPr>
        <w:t>Research and build relationships with new clients.</w:t>
      </w:r>
    </w:p>
    <w:p w:rsidR="005C6610" w:rsidRPr="005C6610" w:rsidRDefault="005C6610" w:rsidP="005C6610">
      <w:pPr>
        <w:numPr>
          <w:ilvl w:val="0"/>
          <w:numId w:val="23"/>
        </w:numPr>
        <w:shd w:val="clear" w:color="auto" w:fill="FFFFFF"/>
        <w:suppressAutoHyphens w:val="0"/>
        <w:spacing w:before="100" w:beforeAutospacing="1" w:after="100" w:afterAutospacing="1" w:line="360" w:lineRule="atLeast"/>
        <w:ind w:left="0"/>
        <w:rPr>
          <w:rFonts w:ascii="Verdana" w:hAnsi="Verdana"/>
          <w:b/>
          <w:color w:val="000000" w:themeColor="text1"/>
          <w:sz w:val="17"/>
          <w:szCs w:val="17"/>
          <w:lang w:val="en-IN" w:eastAsia="en-IN"/>
        </w:rPr>
      </w:pPr>
      <w:r w:rsidRPr="005C6610">
        <w:rPr>
          <w:rFonts w:ascii="Verdana" w:hAnsi="Verdana"/>
          <w:b/>
          <w:color w:val="000000" w:themeColor="text1"/>
          <w:sz w:val="17"/>
          <w:szCs w:val="17"/>
          <w:lang w:val="en-IN" w:eastAsia="en-IN"/>
        </w:rPr>
        <w:t>Set up meetings between client decision makers and company’s practice leaders/Principals.</w:t>
      </w:r>
    </w:p>
    <w:p w:rsidR="005C6610" w:rsidRPr="005C6610" w:rsidRDefault="005C6610" w:rsidP="005C6610">
      <w:pPr>
        <w:numPr>
          <w:ilvl w:val="0"/>
          <w:numId w:val="23"/>
        </w:numPr>
        <w:shd w:val="clear" w:color="auto" w:fill="FFFFFF"/>
        <w:suppressAutoHyphens w:val="0"/>
        <w:spacing w:before="100" w:beforeAutospacing="1" w:after="100" w:afterAutospacing="1" w:line="360" w:lineRule="atLeast"/>
        <w:ind w:left="0"/>
        <w:rPr>
          <w:rFonts w:ascii="Verdana" w:hAnsi="Verdana"/>
          <w:b/>
          <w:color w:val="000000" w:themeColor="text1"/>
          <w:sz w:val="17"/>
          <w:szCs w:val="17"/>
          <w:lang w:val="en-IN" w:eastAsia="en-IN"/>
        </w:rPr>
      </w:pPr>
      <w:r w:rsidRPr="005C6610">
        <w:rPr>
          <w:rFonts w:ascii="Verdana" w:hAnsi="Verdana"/>
          <w:b/>
          <w:color w:val="000000" w:themeColor="text1"/>
          <w:sz w:val="17"/>
          <w:szCs w:val="17"/>
          <w:lang w:val="en-IN" w:eastAsia="en-IN"/>
        </w:rPr>
        <w:t>Handle objections by clarifying, emphasizing agreements and working through differences to a positive conclusion. * Use a variety of styles to persuade or negotiate appropriately.</w:t>
      </w:r>
    </w:p>
    <w:p w:rsidR="001D082F" w:rsidRPr="00A604C8" w:rsidRDefault="005C6610" w:rsidP="009D4BD5">
      <w:pPr>
        <w:numPr>
          <w:ilvl w:val="0"/>
          <w:numId w:val="23"/>
        </w:numPr>
        <w:shd w:val="clear" w:color="auto" w:fill="FFFFFF"/>
        <w:suppressAutoHyphens w:val="0"/>
        <w:spacing w:before="100" w:beforeAutospacing="1" w:after="100" w:afterAutospacing="1" w:line="360" w:lineRule="atLeast"/>
        <w:ind w:left="0"/>
        <w:rPr>
          <w:rFonts w:ascii="Verdana" w:hAnsi="Verdana"/>
          <w:b/>
          <w:color w:val="000000" w:themeColor="text1"/>
          <w:sz w:val="17"/>
          <w:szCs w:val="17"/>
          <w:lang w:val="en-IN" w:eastAsia="en-IN"/>
        </w:rPr>
      </w:pPr>
      <w:r w:rsidRPr="005C6610">
        <w:rPr>
          <w:rFonts w:ascii="Verdana" w:hAnsi="Verdana"/>
          <w:b/>
          <w:color w:val="000000" w:themeColor="text1"/>
          <w:sz w:val="17"/>
          <w:szCs w:val="17"/>
          <w:lang w:val="en-IN" w:eastAsia="en-IN"/>
        </w:rPr>
        <w:t>Present an image that mirrors that of the client</w:t>
      </w:r>
      <w:r w:rsidRPr="00A604C8">
        <w:rPr>
          <w:rFonts w:ascii="Verdana" w:hAnsi="Verdana"/>
          <w:b/>
          <w:color w:val="000000" w:themeColor="text1"/>
          <w:sz w:val="17"/>
          <w:szCs w:val="17"/>
          <w:lang w:val="en-IN" w:eastAsia="en-IN"/>
        </w:rPr>
        <w:t>.</w:t>
      </w:r>
    </w:p>
    <w:p w:rsidR="001A21F1" w:rsidRPr="00720C18" w:rsidRDefault="00AA61E9" w:rsidP="002D426E">
      <w:pPr>
        <w:tabs>
          <w:tab w:val="left" w:pos="1275"/>
        </w:tabs>
        <w:jc w:val="both"/>
        <w:rPr>
          <w:rFonts w:ascii="Verdana" w:hAnsi="Verdana"/>
          <w:b/>
          <w:sz w:val="17"/>
          <w:szCs w:val="17"/>
        </w:rPr>
      </w:pPr>
      <w:r w:rsidRPr="00720C18">
        <w:rPr>
          <w:rFonts w:ascii="Verdana" w:hAnsi="Verdana"/>
          <w:b/>
          <w:sz w:val="17"/>
          <w:szCs w:val="17"/>
        </w:rPr>
        <w:t xml:space="preserve">                                             </w:t>
      </w:r>
      <w:r w:rsidR="001A21F1" w:rsidRPr="00720C18">
        <w:rPr>
          <w:rFonts w:ascii="Verdana" w:hAnsi="Verdana"/>
          <w:sz w:val="17"/>
          <w:szCs w:val="17"/>
          <w:lang w:val="en-US"/>
        </w:rPr>
        <w:t xml:space="preserve">                  </w:t>
      </w:r>
      <w:r w:rsidR="00E87AF8">
        <w:rPr>
          <w:rFonts w:ascii="Verdana" w:hAnsi="Verdana"/>
          <w:sz w:val="17"/>
          <w:szCs w:val="17"/>
          <w:lang w:val="en-US"/>
        </w:rPr>
        <w:t xml:space="preserve">      </w:t>
      </w:r>
    </w:p>
    <w:p w:rsidR="001A21F1" w:rsidRPr="001D082F" w:rsidRDefault="001D082F" w:rsidP="001D082F">
      <w:pPr>
        <w:jc w:val="center"/>
        <w:rPr>
          <w:rFonts w:ascii="Verdana" w:hAnsi="Verdana"/>
          <w:b/>
          <w:sz w:val="17"/>
          <w:szCs w:val="17"/>
        </w:rPr>
      </w:pPr>
      <w:r>
        <w:rPr>
          <w:rFonts w:ascii="Verdana" w:hAnsi="Verdana"/>
          <w:b/>
          <w:sz w:val="17"/>
          <w:szCs w:val="17"/>
        </w:rPr>
        <w:t>ACCOLADES RECEIVED</w:t>
      </w:r>
      <w:r w:rsidR="00904A51">
        <w:rPr>
          <w:rFonts w:ascii="Verdana" w:hAnsi="Verdana"/>
          <w:b/>
          <w:noProof/>
          <w:sz w:val="17"/>
          <w:szCs w:val="17"/>
          <w:lang w:val="en-IN" w:eastAsia="en-IN"/>
        </w:rPr>
        <w:drawing>
          <wp:inline distT="0" distB="0" distL="0" distR="0">
            <wp:extent cx="6429375" cy="1524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grayscl/>
                    </a:blip>
                    <a:srcRect/>
                    <a:stretch>
                      <a:fillRect/>
                    </a:stretch>
                  </pic:blipFill>
                  <pic:spPr bwMode="auto">
                    <a:xfrm>
                      <a:off x="0" y="0"/>
                      <a:ext cx="6429375" cy="152400"/>
                    </a:xfrm>
                    <a:prstGeom prst="rect">
                      <a:avLst/>
                    </a:prstGeom>
                    <a:solidFill>
                      <a:srgbClr val="FFFFFF"/>
                    </a:solidFill>
                    <a:ln w="9525">
                      <a:noFill/>
                      <a:miter lim="800000"/>
                      <a:headEnd/>
                      <a:tailEnd/>
                    </a:ln>
                  </pic:spPr>
                </pic:pic>
              </a:graphicData>
            </a:graphic>
          </wp:inline>
        </w:drawing>
      </w:r>
    </w:p>
    <w:p w:rsidR="00E87AF8" w:rsidRPr="00E87AF8" w:rsidRDefault="00E87AF8" w:rsidP="00E87AF8">
      <w:pPr>
        <w:widowControl w:val="0"/>
        <w:autoSpaceDE w:val="0"/>
        <w:autoSpaceDN w:val="0"/>
        <w:adjustRightInd w:val="0"/>
        <w:spacing w:line="239" w:lineRule="auto"/>
        <w:rPr>
          <w:i/>
        </w:rPr>
      </w:pPr>
      <w:r w:rsidRPr="00E87AF8">
        <w:rPr>
          <w:rFonts w:ascii="Cambria" w:hAnsi="Cambria" w:cs="Cambria"/>
          <w:b/>
          <w:bCs/>
          <w:i/>
          <w:u w:val="single"/>
        </w:rPr>
        <w:t>Achievements</w:t>
      </w:r>
    </w:p>
    <w:p w:rsidR="00E87AF8" w:rsidRPr="00E54A55" w:rsidRDefault="00E87AF8" w:rsidP="00E87AF8">
      <w:pPr>
        <w:widowControl w:val="0"/>
        <w:autoSpaceDE w:val="0"/>
        <w:autoSpaceDN w:val="0"/>
        <w:adjustRightInd w:val="0"/>
        <w:spacing w:line="37" w:lineRule="exact"/>
        <w:rPr>
          <w:sz w:val="20"/>
          <w:szCs w:val="20"/>
        </w:rPr>
      </w:pPr>
    </w:p>
    <w:p w:rsidR="00E87AF8" w:rsidRPr="00E54A55" w:rsidRDefault="00E87AF8" w:rsidP="00E54A55">
      <w:pPr>
        <w:pStyle w:val="ListParagraph"/>
        <w:widowControl w:val="0"/>
        <w:numPr>
          <w:ilvl w:val="0"/>
          <w:numId w:val="18"/>
        </w:numPr>
        <w:overflowPunct w:val="0"/>
        <w:autoSpaceDE w:val="0"/>
        <w:autoSpaceDN w:val="0"/>
        <w:adjustRightInd w:val="0"/>
        <w:spacing w:line="237" w:lineRule="auto"/>
        <w:jc w:val="both"/>
        <w:rPr>
          <w:rFonts w:ascii="Cambria" w:hAnsi="Cambria" w:cs="Cambria"/>
          <w:sz w:val="20"/>
          <w:szCs w:val="20"/>
        </w:rPr>
      </w:pPr>
      <w:r w:rsidRPr="00E54A55">
        <w:rPr>
          <w:rFonts w:ascii="Cambria" w:hAnsi="Cambria" w:cs="Cambria"/>
          <w:sz w:val="20"/>
          <w:szCs w:val="20"/>
        </w:rPr>
        <w:t xml:space="preserve">Performed dancing several times in </w:t>
      </w:r>
      <w:proofErr w:type="spellStart"/>
      <w:r w:rsidRPr="00E54A55">
        <w:rPr>
          <w:rFonts w:ascii="Cambria" w:hAnsi="Cambria" w:cs="Cambria"/>
          <w:sz w:val="20"/>
          <w:szCs w:val="20"/>
        </w:rPr>
        <w:t>school</w:t>
      </w:r>
      <w:proofErr w:type="gramStart"/>
      <w:r w:rsidRPr="00E54A55">
        <w:rPr>
          <w:rFonts w:ascii="Cambria" w:hAnsi="Cambria" w:cs="Cambria"/>
          <w:sz w:val="20"/>
          <w:szCs w:val="20"/>
        </w:rPr>
        <w:t>,college,social</w:t>
      </w:r>
      <w:proofErr w:type="spellEnd"/>
      <w:proofErr w:type="gramEnd"/>
      <w:r w:rsidRPr="00E54A55">
        <w:rPr>
          <w:rFonts w:ascii="Cambria" w:hAnsi="Cambria" w:cs="Cambria"/>
          <w:sz w:val="20"/>
          <w:szCs w:val="20"/>
        </w:rPr>
        <w:t xml:space="preserve"> and cultural level as well as  competition n also participated in different painting competition  and have </w:t>
      </w:r>
      <w:proofErr w:type="spellStart"/>
      <w:r w:rsidRPr="00E54A55">
        <w:rPr>
          <w:rFonts w:ascii="Cambria" w:hAnsi="Cambria" w:cs="Cambria"/>
          <w:sz w:val="20"/>
          <w:szCs w:val="20"/>
        </w:rPr>
        <w:t>testemonials</w:t>
      </w:r>
      <w:proofErr w:type="spellEnd"/>
      <w:r w:rsidRPr="00E54A55">
        <w:rPr>
          <w:rFonts w:ascii="Cambria" w:hAnsi="Cambria" w:cs="Cambria"/>
          <w:sz w:val="20"/>
          <w:szCs w:val="20"/>
        </w:rPr>
        <w:t xml:space="preserve"> and prizes for that.</w:t>
      </w:r>
    </w:p>
    <w:p w:rsidR="00896322" w:rsidRDefault="00896322" w:rsidP="00E54A55">
      <w:pPr>
        <w:jc w:val="both"/>
        <w:rPr>
          <w:rFonts w:ascii="Verdana" w:hAnsi="Verdana"/>
          <w:b/>
          <w:i/>
          <w:sz w:val="18"/>
          <w:szCs w:val="18"/>
          <w:u w:val="single"/>
          <w:lang w:val="en-US"/>
        </w:rPr>
      </w:pPr>
    </w:p>
    <w:p w:rsidR="001A21F1" w:rsidRPr="00E54A55" w:rsidRDefault="00E54A55" w:rsidP="00E54A55">
      <w:pPr>
        <w:jc w:val="both"/>
        <w:rPr>
          <w:rFonts w:ascii="Verdana" w:hAnsi="Verdana"/>
          <w:b/>
          <w:i/>
          <w:sz w:val="18"/>
          <w:szCs w:val="18"/>
          <w:u w:val="single"/>
          <w:lang w:val="en-US"/>
        </w:rPr>
      </w:pPr>
      <w:r>
        <w:rPr>
          <w:rFonts w:ascii="Verdana" w:hAnsi="Verdana"/>
          <w:b/>
          <w:i/>
          <w:sz w:val="18"/>
          <w:szCs w:val="18"/>
          <w:u w:val="single"/>
          <w:lang w:val="en-US"/>
        </w:rPr>
        <w:t>Hobbies &amp; Extra Curricular Activities</w:t>
      </w:r>
    </w:p>
    <w:p w:rsidR="00E54A55" w:rsidRPr="00E54A55" w:rsidRDefault="00E54A55" w:rsidP="00E54A55">
      <w:pPr>
        <w:pStyle w:val="BodyText2"/>
        <w:numPr>
          <w:ilvl w:val="0"/>
          <w:numId w:val="18"/>
        </w:numPr>
        <w:tabs>
          <w:tab w:val="left" w:pos="720"/>
        </w:tabs>
        <w:jc w:val="both"/>
        <w:rPr>
          <w:rFonts w:ascii="Cambria" w:hAnsi="Cambria"/>
          <w:sz w:val="20"/>
          <w:szCs w:val="20"/>
        </w:rPr>
      </w:pPr>
      <w:r w:rsidRPr="00E54A55">
        <w:rPr>
          <w:rFonts w:ascii="Cambria" w:hAnsi="Cambria"/>
          <w:sz w:val="20"/>
          <w:szCs w:val="20"/>
        </w:rPr>
        <w:t>Painting (senior diploma complet</w:t>
      </w:r>
      <w:r w:rsidR="00A95C4A">
        <w:rPr>
          <w:rFonts w:ascii="Cambria" w:hAnsi="Cambria"/>
          <w:sz w:val="20"/>
          <w:szCs w:val="20"/>
        </w:rPr>
        <w:t xml:space="preserve">ed, </w:t>
      </w:r>
      <w:proofErr w:type="spellStart"/>
      <w:r w:rsidR="00A95C4A">
        <w:rPr>
          <w:rFonts w:ascii="Cambria" w:hAnsi="Cambria"/>
          <w:sz w:val="20"/>
          <w:szCs w:val="20"/>
        </w:rPr>
        <w:t>Upto</w:t>
      </w:r>
      <w:proofErr w:type="spellEnd"/>
      <w:r w:rsidR="00A95C4A">
        <w:rPr>
          <w:rFonts w:ascii="Cambria" w:hAnsi="Cambria"/>
          <w:sz w:val="20"/>
          <w:szCs w:val="20"/>
        </w:rPr>
        <w:t xml:space="preserve"> 6th year</w:t>
      </w:r>
      <w:r w:rsidRPr="00E54A55">
        <w:rPr>
          <w:rFonts w:ascii="Cambria" w:hAnsi="Cambria"/>
          <w:sz w:val="20"/>
          <w:szCs w:val="20"/>
        </w:rPr>
        <w:t>) &amp; making</w:t>
      </w:r>
      <w:r w:rsidR="00896322">
        <w:rPr>
          <w:rFonts w:ascii="Cambria" w:hAnsi="Cambria"/>
          <w:sz w:val="20"/>
          <w:szCs w:val="20"/>
        </w:rPr>
        <w:t xml:space="preserve"> different </w:t>
      </w:r>
      <w:r w:rsidRPr="00E54A55">
        <w:rPr>
          <w:rFonts w:ascii="Cambria" w:hAnsi="Cambria"/>
          <w:sz w:val="20"/>
          <w:szCs w:val="20"/>
        </w:rPr>
        <w:t>kind of handicrafts.</w:t>
      </w:r>
    </w:p>
    <w:p w:rsidR="00E54A55" w:rsidRPr="00E54A55" w:rsidRDefault="00E54A55" w:rsidP="00E54A55">
      <w:pPr>
        <w:pStyle w:val="BodyText2"/>
        <w:numPr>
          <w:ilvl w:val="0"/>
          <w:numId w:val="18"/>
        </w:numPr>
        <w:tabs>
          <w:tab w:val="left" w:pos="720"/>
        </w:tabs>
        <w:jc w:val="both"/>
        <w:rPr>
          <w:rFonts w:ascii="Cambria" w:hAnsi="Cambria"/>
          <w:sz w:val="20"/>
          <w:szCs w:val="20"/>
        </w:rPr>
      </w:pPr>
      <w:r w:rsidRPr="00E54A55">
        <w:rPr>
          <w:rFonts w:ascii="Cambria" w:hAnsi="Cambria"/>
          <w:sz w:val="20"/>
          <w:szCs w:val="20"/>
        </w:rPr>
        <w:t xml:space="preserve">Dancing (Senior diploma completed, </w:t>
      </w:r>
      <w:proofErr w:type="spellStart"/>
      <w:r w:rsidRPr="00E54A55">
        <w:rPr>
          <w:rFonts w:ascii="Cambria" w:hAnsi="Cambria"/>
          <w:sz w:val="20"/>
          <w:szCs w:val="20"/>
        </w:rPr>
        <w:t>Upto</w:t>
      </w:r>
      <w:proofErr w:type="spellEnd"/>
      <w:r w:rsidRPr="00E54A55">
        <w:rPr>
          <w:rFonts w:ascii="Cambria" w:hAnsi="Cambria"/>
          <w:sz w:val="20"/>
          <w:szCs w:val="20"/>
        </w:rPr>
        <w:t xml:space="preserve"> 5th year, having some cultural stage performances)</w:t>
      </w:r>
    </w:p>
    <w:p w:rsidR="00E54A55" w:rsidRPr="00E54A55" w:rsidRDefault="00E54A55" w:rsidP="00E54A55">
      <w:pPr>
        <w:pStyle w:val="BodyText2"/>
        <w:numPr>
          <w:ilvl w:val="0"/>
          <w:numId w:val="18"/>
        </w:numPr>
        <w:tabs>
          <w:tab w:val="left" w:pos="720"/>
        </w:tabs>
        <w:jc w:val="both"/>
        <w:rPr>
          <w:rFonts w:ascii="Cambria" w:hAnsi="Cambria"/>
          <w:sz w:val="20"/>
          <w:szCs w:val="20"/>
        </w:rPr>
      </w:pPr>
      <w:r w:rsidRPr="00E54A55">
        <w:rPr>
          <w:rFonts w:ascii="Cambria" w:hAnsi="Cambria"/>
          <w:sz w:val="20"/>
          <w:szCs w:val="20"/>
        </w:rPr>
        <w:t>Reading different kind of story books.</w:t>
      </w:r>
    </w:p>
    <w:p w:rsidR="001A21F1" w:rsidRPr="00720C18" w:rsidRDefault="00D011B5" w:rsidP="00D011B5">
      <w:pPr>
        <w:rPr>
          <w:rFonts w:ascii="Verdana" w:hAnsi="Verdana"/>
          <w:b/>
          <w:sz w:val="17"/>
          <w:szCs w:val="17"/>
        </w:rPr>
      </w:pPr>
      <w:r w:rsidRPr="00720C18">
        <w:rPr>
          <w:rFonts w:ascii="Verdana" w:hAnsi="Verdana"/>
          <w:b/>
          <w:sz w:val="17"/>
          <w:szCs w:val="17"/>
        </w:rPr>
        <w:t xml:space="preserve">                                                                        </w:t>
      </w:r>
      <w:r w:rsidR="001A21F1" w:rsidRPr="00720C18">
        <w:rPr>
          <w:rFonts w:ascii="Verdana" w:hAnsi="Verdana"/>
          <w:b/>
          <w:sz w:val="17"/>
          <w:szCs w:val="17"/>
        </w:rPr>
        <w:t>PERSONAL DOSSIER</w:t>
      </w:r>
    </w:p>
    <w:p w:rsidR="001A21F1" w:rsidRPr="00720C18" w:rsidRDefault="00904A51">
      <w:pPr>
        <w:jc w:val="both"/>
        <w:rPr>
          <w:rFonts w:ascii="Verdana" w:hAnsi="Verdana"/>
          <w:sz w:val="17"/>
          <w:szCs w:val="17"/>
        </w:rPr>
      </w:pPr>
      <w:r>
        <w:rPr>
          <w:rFonts w:ascii="Verdana" w:hAnsi="Verdana"/>
          <w:b/>
          <w:noProof/>
          <w:sz w:val="17"/>
          <w:szCs w:val="17"/>
          <w:lang w:val="en-IN" w:eastAsia="en-IN"/>
        </w:rPr>
        <w:drawing>
          <wp:inline distT="0" distB="0" distL="0" distR="0">
            <wp:extent cx="6429375" cy="1524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grayscl/>
                    </a:blip>
                    <a:srcRect/>
                    <a:stretch>
                      <a:fillRect/>
                    </a:stretch>
                  </pic:blipFill>
                  <pic:spPr bwMode="auto">
                    <a:xfrm>
                      <a:off x="0" y="0"/>
                      <a:ext cx="6429375" cy="152400"/>
                    </a:xfrm>
                    <a:prstGeom prst="rect">
                      <a:avLst/>
                    </a:prstGeom>
                    <a:solidFill>
                      <a:srgbClr val="FFFFFF"/>
                    </a:solidFill>
                    <a:ln w="9525">
                      <a:noFill/>
                      <a:miter lim="800000"/>
                      <a:headEnd/>
                      <a:tailEnd/>
                    </a:ln>
                  </pic:spPr>
                </pic:pic>
              </a:graphicData>
            </a:graphic>
          </wp:inline>
        </w:drawing>
      </w:r>
    </w:p>
    <w:p w:rsidR="001A21F1" w:rsidRDefault="001A21F1">
      <w:pPr>
        <w:jc w:val="both"/>
        <w:rPr>
          <w:rFonts w:asciiTheme="majorHAnsi" w:hAnsiTheme="majorHAnsi"/>
          <w:sz w:val="20"/>
          <w:szCs w:val="20"/>
        </w:rPr>
      </w:pPr>
      <w:r w:rsidRPr="002518D1">
        <w:rPr>
          <w:rFonts w:asciiTheme="majorHAnsi" w:hAnsiTheme="majorHAnsi"/>
          <w:sz w:val="20"/>
          <w:szCs w:val="20"/>
        </w:rPr>
        <w:t xml:space="preserve">Date of </w:t>
      </w:r>
      <w:proofErr w:type="gramStart"/>
      <w:r w:rsidRPr="002518D1">
        <w:rPr>
          <w:rFonts w:asciiTheme="majorHAnsi" w:hAnsiTheme="majorHAnsi"/>
          <w:sz w:val="20"/>
          <w:szCs w:val="20"/>
        </w:rPr>
        <w:t>Birth</w:t>
      </w:r>
      <w:r w:rsidR="00072509">
        <w:rPr>
          <w:rFonts w:asciiTheme="majorHAnsi" w:hAnsiTheme="majorHAnsi"/>
          <w:sz w:val="20"/>
          <w:szCs w:val="20"/>
        </w:rPr>
        <w:t xml:space="preserve"> </w:t>
      </w:r>
      <w:r w:rsidRPr="002518D1">
        <w:rPr>
          <w:rFonts w:asciiTheme="majorHAnsi" w:hAnsiTheme="majorHAnsi"/>
          <w:sz w:val="20"/>
          <w:szCs w:val="20"/>
        </w:rPr>
        <w:t>:</w:t>
      </w:r>
      <w:proofErr w:type="gramEnd"/>
      <w:r w:rsidRPr="002518D1">
        <w:rPr>
          <w:rFonts w:asciiTheme="majorHAnsi" w:hAnsiTheme="majorHAnsi"/>
          <w:sz w:val="20"/>
          <w:szCs w:val="20"/>
        </w:rPr>
        <w:t xml:space="preserve"> 1</w:t>
      </w:r>
      <w:r w:rsidR="00977007">
        <w:rPr>
          <w:rFonts w:asciiTheme="majorHAnsi" w:hAnsiTheme="majorHAnsi"/>
          <w:sz w:val="20"/>
          <w:szCs w:val="20"/>
        </w:rPr>
        <w:t>5</w:t>
      </w:r>
      <w:r w:rsidRPr="002518D1">
        <w:rPr>
          <w:rFonts w:asciiTheme="majorHAnsi" w:hAnsiTheme="majorHAnsi"/>
          <w:sz w:val="20"/>
          <w:szCs w:val="20"/>
          <w:vertAlign w:val="superscript"/>
        </w:rPr>
        <w:t>th</w:t>
      </w:r>
      <w:r w:rsidR="00977007">
        <w:rPr>
          <w:rFonts w:asciiTheme="majorHAnsi" w:hAnsiTheme="majorHAnsi"/>
          <w:sz w:val="20"/>
          <w:szCs w:val="20"/>
        </w:rPr>
        <w:t xml:space="preserve"> April</w:t>
      </w:r>
      <w:r w:rsidR="00E54A55" w:rsidRPr="002518D1">
        <w:rPr>
          <w:rFonts w:asciiTheme="majorHAnsi" w:hAnsiTheme="majorHAnsi"/>
          <w:sz w:val="20"/>
          <w:szCs w:val="20"/>
        </w:rPr>
        <w:t>, 1988</w:t>
      </w:r>
      <w:r w:rsidRPr="002518D1">
        <w:rPr>
          <w:rFonts w:asciiTheme="majorHAnsi" w:hAnsiTheme="majorHAnsi"/>
          <w:sz w:val="20"/>
          <w:szCs w:val="20"/>
        </w:rPr>
        <w:t xml:space="preserve"> </w:t>
      </w:r>
    </w:p>
    <w:p w:rsidR="00072509" w:rsidRPr="002518D1" w:rsidRDefault="00072509">
      <w:pPr>
        <w:jc w:val="both"/>
        <w:rPr>
          <w:rFonts w:asciiTheme="majorHAnsi" w:hAnsiTheme="majorHAnsi"/>
          <w:sz w:val="20"/>
          <w:szCs w:val="20"/>
        </w:rPr>
      </w:pPr>
      <w:r>
        <w:rPr>
          <w:rFonts w:asciiTheme="majorHAnsi" w:hAnsiTheme="majorHAnsi"/>
          <w:sz w:val="20"/>
          <w:szCs w:val="20"/>
        </w:rPr>
        <w:t>Nationality : Indian</w:t>
      </w:r>
    </w:p>
    <w:p w:rsidR="001A21F1" w:rsidRDefault="001A21F1">
      <w:pPr>
        <w:jc w:val="both"/>
        <w:rPr>
          <w:rFonts w:asciiTheme="majorHAnsi" w:hAnsiTheme="majorHAnsi"/>
          <w:sz w:val="20"/>
          <w:szCs w:val="20"/>
        </w:rPr>
      </w:pPr>
      <w:r w:rsidRPr="002518D1">
        <w:rPr>
          <w:rFonts w:asciiTheme="majorHAnsi" w:hAnsiTheme="majorHAnsi"/>
          <w:sz w:val="20"/>
          <w:szCs w:val="20"/>
        </w:rPr>
        <w:t xml:space="preserve">Languages </w:t>
      </w:r>
      <w:proofErr w:type="gramStart"/>
      <w:r w:rsidRPr="002518D1">
        <w:rPr>
          <w:rFonts w:asciiTheme="majorHAnsi" w:hAnsiTheme="majorHAnsi"/>
          <w:sz w:val="20"/>
          <w:szCs w:val="20"/>
        </w:rPr>
        <w:t>Known</w:t>
      </w:r>
      <w:r w:rsidR="00072509">
        <w:rPr>
          <w:rFonts w:asciiTheme="majorHAnsi" w:hAnsiTheme="majorHAnsi"/>
          <w:sz w:val="20"/>
          <w:szCs w:val="20"/>
        </w:rPr>
        <w:t xml:space="preserve"> </w:t>
      </w:r>
      <w:r w:rsidRPr="002518D1">
        <w:rPr>
          <w:rFonts w:asciiTheme="majorHAnsi" w:hAnsiTheme="majorHAnsi"/>
          <w:sz w:val="20"/>
          <w:szCs w:val="20"/>
        </w:rPr>
        <w:t>:</w:t>
      </w:r>
      <w:proofErr w:type="gramEnd"/>
      <w:r w:rsidRPr="002518D1">
        <w:rPr>
          <w:rFonts w:asciiTheme="majorHAnsi" w:hAnsiTheme="majorHAnsi"/>
          <w:sz w:val="20"/>
          <w:szCs w:val="20"/>
        </w:rPr>
        <w:t xml:space="preserve"> English, Bengali &amp; Hindi(read, write and speak)</w:t>
      </w:r>
    </w:p>
    <w:p w:rsidR="008A4DA9" w:rsidRPr="00F22399" w:rsidRDefault="001A21F1">
      <w:pPr>
        <w:rPr>
          <w:rFonts w:asciiTheme="majorHAnsi" w:hAnsiTheme="majorHAnsi"/>
          <w:sz w:val="20"/>
          <w:szCs w:val="20"/>
        </w:rPr>
      </w:pPr>
      <w:r w:rsidRPr="002518D1">
        <w:rPr>
          <w:rFonts w:asciiTheme="majorHAnsi" w:hAnsiTheme="majorHAnsi"/>
          <w:sz w:val="20"/>
          <w:szCs w:val="20"/>
        </w:rPr>
        <w:t>Residenti</w:t>
      </w:r>
      <w:r w:rsidR="002518D1">
        <w:rPr>
          <w:rFonts w:asciiTheme="majorHAnsi" w:hAnsiTheme="majorHAnsi"/>
          <w:sz w:val="20"/>
          <w:szCs w:val="20"/>
        </w:rPr>
        <w:t xml:space="preserve">al </w:t>
      </w:r>
      <w:proofErr w:type="gramStart"/>
      <w:r w:rsidR="002518D1">
        <w:rPr>
          <w:rFonts w:asciiTheme="majorHAnsi" w:hAnsiTheme="majorHAnsi"/>
          <w:sz w:val="20"/>
          <w:szCs w:val="20"/>
        </w:rPr>
        <w:t>Address</w:t>
      </w:r>
      <w:r w:rsidR="00072509">
        <w:rPr>
          <w:rFonts w:asciiTheme="majorHAnsi" w:hAnsiTheme="majorHAnsi"/>
          <w:sz w:val="20"/>
          <w:szCs w:val="20"/>
        </w:rPr>
        <w:t xml:space="preserve"> </w:t>
      </w:r>
      <w:r w:rsidR="002518D1">
        <w:rPr>
          <w:rFonts w:asciiTheme="majorHAnsi" w:hAnsiTheme="majorHAnsi"/>
          <w:sz w:val="20"/>
          <w:szCs w:val="20"/>
        </w:rPr>
        <w:t>:</w:t>
      </w:r>
      <w:proofErr w:type="gramEnd"/>
      <w:r w:rsidR="002518D1">
        <w:rPr>
          <w:rFonts w:asciiTheme="majorHAnsi" w:hAnsiTheme="majorHAnsi"/>
          <w:sz w:val="20"/>
          <w:szCs w:val="20"/>
        </w:rPr>
        <w:t xml:space="preserve"> </w:t>
      </w:r>
      <w:proofErr w:type="spellStart"/>
      <w:r w:rsidR="002518D1">
        <w:rPr>
          <w:rFonts w:asciiTheme="majorHAnsi" w:hAnsiTheme="majorHAnsi"/>
          <w:sz w:val="20"/>
          <w:szCs w:val="20"/>
        </w:rPr>
        <w:t>Subhankar</w:t>
      </w:r>
      <w:proofErr w:type="spellEnd"/>
      <w:r w:rsidR="002518D1">
        <w:rPr>
          <w:rFonts w:asciiTheme="majorHAnsi" w:hAnsiTheme="majorHAnsi"/>
          <w:sz w:val="20"/>
          <w:szCs w:val="20"/>
        </w:rPr>
        <w:t xml:space="preserve"> </w:t>
      </w:r>
      <w:proofErr w:type="spellStart"/>
      <w:r w:rsidR="002518D1">
        <w:rPr>
          <w:rFonts w:asciiTheme="majorHAnsi" w:hAnsiTheme="majorHAnsi"/>
          <w:sz w:val="20"/>
          <w:szCs w:val="20"/>
        </w:rPr>
        <w:t>Pally,Pratap</w:t>
      </w:r>
      <w:proofErr w:type="spellEnd"/>
      <w:r w:rsidR="002518D1">
        <w:rPr>
          <w:rFonts w:asciiTheme="majorHAnsi" w:hAnsiTheme="majorHAnsi"/>
          <w:sz w:val="20"/>
          <w:szCs w:val="20"/>
        </w:rPr>
        <w:t xml:space="preserve"> </w:t>
      </w:r>
      <w:proofErr w:type="spellStart"/>
      <w:r w:rsidR="002518D1">
        <w:rPr>
          <w:rFonts w:asciiTheme="majorHAnsi" w:hAnsiTheme="majorHAnsi"/>
          <w:sz w:val="20"/>
          <w:szCs w:val="20"/>
        </w:rPr>
        <w:t>Bagan,P.O</w:t>
      </w:r>
      <w:proofErr w:type="spellEnd"/>
      <w:r w:rsidR="002518D1">
        <w:rPr>
          <w:rFonts w:asciiTheme="majorHAnsi" w:hAnsiTheme="majorHAnsi"/>
          <w:sz w:val="20"/>
          <w:szCs w:val="20"/>
        </w:rPr>
        <w:t xml:space="preserve"> &amp; </w:t>
      </w:r>
      <w:proofErr w:type="spellStart"/>
      <w:r w:rsidR="002518D1">
        <w:rPr>
          <w:rFonts w:asciiTheme="majorHAnsi" w:hAnsiTheme="majorHAnsi"/>
          <w:sz w:val="20"/>
          <w:szCs w:val="20"/>
        </w:rPr>
        <w:t>DT:Bankura</w:t>
      </w:r>
      <w:proofErr w:type="spellEnd"/>
      <w:r w:rsidR="002518D1">
        <w:rPr>
          <w:rFonts w:asciiTheme="majorHAnsi" w:hAnsiTheme="majorHAnsi"/>
          <w:sz w:val="20"/>
          <w:szCs w:val="20"/>
        </w:rPr>
        <w:t xml:space="preserve"> 722101</w:t>
      </w:r>
    </w:p>
    <w:p w:rsidR="008A4DA9" w:rsidRPr="00720C18" w:rsidRDefault="008A4DA9">
      <w:pPr>
        <w:rPr>
          <w:rFonts w:ascii="Verdana" w:hAnsi="Verdana"/>
          <w:sz w:val="17"/>
          <w:szCs w:val="17"/>
        </w:rPr>
      </w:pPr>
    </w:p>
    <w:p w:rsidR="008A4DA9" w:rsidRPr="00720C18" w:rsidRDefault="008A4DA9" w:rsidP="008A4DA9">
      <w:pPr>
        <w:rPr>
          <w:rFonts w:ascii="Verdana" w:hAnsi="Verdana"/>
          <w:b/>
          <w:sz w:val="17"/>
          <w:szCs w:val="17"/>
        </w:rPr>
      </w:pPr>
      <w:r w:rsidRPr="00720C18">
        <w:rPr>
          <w:rFonts w:ascii="Verdana" w:hAnsi="Verdana"/>
          <w:b/>
          <w:sz w:val="17"/>
          <w:szCs w:val="17"/>
        </w:rPr>
        <w:t xml:space="preserve">                                                                       FAMILY BACKBROUND</w:t>
      </w:r>
    </w:p>
    <w:p w:rsidR="008A4DA9" w:rsidRPr="00720C18" w:rsidRDefault="00904A51" w:rsidP="008A4DA9">
      <w:pPr>
        <w:jc w:val="both"/>
        <w:rPr>
          <w:rFonts w:ascii="Verdana" w:hAnsi="Verdana"/>
          <w:sz w:val="17"/>
          <w:szCs w:val="17"/>
        </w:rPr>
      </w:pPr>
      <w:r>
        <w:rPr>
          <w:rFonts w:ascii="Verdana" w:hAnsi="Verdana"/>
          <w:b/>
          <w:noProof/>
          <w:sz w:val="17"/>
          <w:szCs w:val="17"/>
          <w:lang w:val="en-IN" w:eastAsia="en-IN"/>
        </w:rPr>
        <w:drawing>
          <wp:inline distT="0" distB="0" distL="0" distR="0">
            <wp:extent cx="6429375" cy="1524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grayscl/>
                    </a:blip>
                    <a:srcRect/>
                    <a:stretch>
                      <a:fillRect/>
                    </a:stretch>
                  </pic:blipFill>
                  <pic:spPr bwMode="auto">
                    <a:xfrm>
                      <a:off x="0" y="0"/>
                      <a:ext cx="6429375" cy="152400"/>
                    </a:xfrm>
                    <a:prstGeom prst="rect">
                      <a:avLst/>
                    </a:prstGeom>
                    <a:solidFill>
                      <a:srgbClr val="FFFFFF"/>
                    </a:solidFill>
                    <a:ln w="9525">
                      <a:noFill/>
                      <a:miter lim="800000"/>
                      <a:headEnd/>
                      <a:tailEnd/>
                    </a:ln>
                  </pic:spPr>
                </pic:pic>
              </a:graphicData>
            </a:graphic>
          </wp:inline>
        </w:drawing>
      </w:r>
    </w:p>
    <w:p w:rsidR="008A4DA9" w:rsidRPr="001C56B8" w:rsidRDefault="00F22399">
      <w:pPr>
        <w:rPr>
          <w:rFonts w:asciiTheme="majorHAnsi" w:hAnsiTheme="majorHAnsi"/>
          <w:sz w:val="20"/>
          <w:szCs w:val="20"/>
        </w:rPr>
      </w:pPr>
      <w:r w:rsidRPr="001C56B8">
        <w:rPr>
          <w:rFonts w:asciiTheme="majorHAnsi" w:hAnsiTheme="majorHAnsi"/>
          <w:sz w:val="20"/>
          <w:szCs w:val="20"/>
        </w:rPr>
        <w:t xml:space="preserve">Father- Mr. </w:t>
      </w:r>
      <w:proofErr w:type="spellStart"/>
      <w:r w:rsidRPr="001C56B8">
        <w:rPr>
          <w:rFonts w:asciiTheme="majorHAnsi" w:hAnsiTheme="majorHAnsi"/>
          <w:sz w:val="20"/>
          <w:szCs w:val="20"/>
        </w:rPr>
        <w:t>Satya</w:t>
      </w:r>
      <w:proofErr w:type="spellEnd"/>
      <w:r w:rsidRPr="001C56B8">
        <w:rPr>
          <w:rFonts w:asciiTheme="majorHAnsi" w:hAnsiTheme="majorHAnsi"/>
          <w:sz w:val="20"/>
          <w:szCs w:val="20"/>
        </w:rPr>
        <w:t xml:space="preserve"> </w:t>
      </w:r>
      <w:proofErr w:type="spellStart"/>
      <w:r w:rsidRPr="001C56B8">
        <w:rPr>
          <w:rFonts w:asciiTheme="majorHAnsi" w:hAnsiTheme="majorHAnsi"/>
          <w:sz w:val="20"/>
          <w:szCs w:val="20"/>
        </w:rPr>
        <w:t>Kinkar</w:t>
      </w:r>
      <w:proofErr w:type="spellEnd"/>
      <w:r w:rsidRPr="001C56B8">
        <w:rPr>
          <w:rFonts w:asciiTheme="majorHAnsi" w:hAnsiTheme="majorHAnsi"/>
          <w:sz w:val="20"/>
          <w:szCs w:val="20"/>
        </w:rPr>
        <w:t xml:space="preserve"> </w:t>
      </w:r>
      <w:proofErr w:type="spellStart"/>
      <w:r w:rsidRPr="001C56B8">
        <w:rPr>
          <w:rFonts w:asciiTheme="majorHAnsi" w:hAnsiTheme="majorHAnsi"/>
          <w:sz w:val="20"/>
          <w:szCs w:val="20"/>
        </w:rPr>
        <w:t>Biswas</w:t>
      </w:r>
      <w:proofErr w:type="spellEnd"/>
      <w:r w:rsidRPr="001C56B8">
        <w:rPr>
          <w:rFonts w:asciiTheme="majorHAnsi" w:hAnsiTheme="majorHAnsi"/>
          <w:sz w:val="20"/>
          <w:szCs w:val="20"/>
        </w:rPr>
        <w:t>,</w:t>
      </w:r>
      <w:r w:rsidR="00182CDC">
        <w:rPr>
          <w:rFonts w:asciiTheme="majorHAnsi" w:hAnsiTheme="majorHAnsi"/>
          <w:sz w:val="20"/>
          <w:szCs w:val="20"/>
        </w:rPr>
        <w:t xml:space="preserve"> retired as a WBSEDCL</w:t>
      </w:r>
      <w:r w:rsidR="00F343D3">
        <w:rPr>
          <w:rFonts w:asciiTheme="majorHAnsi" w:hAnsiTheme="majorHAnsi"/>
          <w:sz w:val="20"/>
          <w:szCs w:val="20"/>
        </w:rPr>
        <w:t>(state govt)</w:t>
      </w:r>
      <w:r w:rsidR="00182CDC">
        <w:rPr>
          <w:rFonts w:asciiTheme="majorHAnsi" w:hAnsiTheme="majorHAnsi"/>
          <w:sz w:val="20"/>
          <w:szCs w:val="20"/>
        </w:rPr>
        <w:t xml:space="preserve"> Officer</w:t>
      </w:r>
      <w:r w:rsidRPr="001C56B8">
        <w:rPr>
          <w:rFonts w:asciiTheme="majorHAnsi" w:hAnsiTheme="majorHAnsi"/>
          <w:sz w:val="20"/>
          <w:szCs w:val="20"/>
        </w:rPr>
        <w:t>.</w:t>
      </w:r>
    </w:p>
    <w:p w:rsidR="008A4DA9" w:rsidRDefault="00F22399">
      <w:pPr>
        <w:rPr>
          <w:rFonts w:asciiTheme="majorHAnsi" w:hAnsiTheme="majorHAnsi"/>
          <w:sz w:val="20"/>
          <w:szCs w:val="20"/>
        </w:rPr>
      </w:pPr>
      <w:r w:rsidRPr="001C56B8">
        <w:rPr>
          <w:rFonts w:asciiTheme="majorHAnsi" w:hAnsiTheme="majorHAnsi"/>
          <w:sz w:val="20"/>
          <w:szCs w:val="20"/>
        </w:rPr>
        <w:t xml:space="preserve">Mother-Mrs. </w:t>
      </w:r>
      <w:proofErr w:type="spellStart"/>
      <w:r w:rsidRPr="001C56B8">
        <w:rPr>
          <w:rFonts w:asciiTheme="majorHAnsi" w:hAnsiTheme="majorHAnsi"/>
          <w:sz w:val="20"/>
          <w:szCs w:val="20"/>
        </w:rPr>
        <w:t>Nilima</w:t>
      </w:r>
      <w:proofErr w:type="spellEnd"/>
      <w:r w:rsidRPr="001C56B8">
        <w:rPr>
          <w:rFonts w:asciiTheme="majorHAnsi" w:hAnsiTheme="majorHAnsi"/>
          <w:sz w:val="20"/>
          <w:szCs w:val="20"/>
        </w:rPr>
        <w:t xml:space="preserve"> </w:t>
      </w:r>
      <w:proofErr w:type="spellStart"/>
      <w:r w:rsidRPr="001C56B8">
        <w:rPr>
          <w:rFonts w:asciiTheme="majorHAnsi" w:hAnsiTheme="majorHAnsi"/>
          <w:sz w:val="20"/>
          <w:szCs w:val="20"/>
        </w:rPr>
        <w:t>Biswas</w:t>
      </w:r>
      <w:proofErr w:type="spellEnd"/>
      <w:r w:rsidRPr="001C56B8">
        <w:rPr>
          <w:rFonts w:asciiTheme="majorHAnsi" w:hAnsiTheme="majorHAnsi"/>
          <w:sz w:val="20"/>
          <w:szCs w:val="20"/>
        </w:rPr>
        <w:t>,</w:t>
      </w:r>
      <w:r w:rsidR="00C42FC1">
        <w:rPr>
          <w:rFonts w:asciiTheme="majorHAnsi" w:hAnsiTheme="majorHAnsi"/>
          <w:sz w:val="20"/>
          <w:szCs w:val="20"/>
        </w:rPr>
        <w:t xml:space="preserve"> </w:t>
      </w:r>
      <w:r w:rsidR="000A1B26">
        <w:rPr>
          <w:rFonts w:asciiTheme="majorHAnsi" w:hAnsiTheme="majorHAnsi"/>
          <w:sz w:val="20"/>
          <w:szCs w:val="20"/>
        </w:rPr>
        <w:t>Retired</w:t>
      </w:r>
      <w:r w:rsidRPr="001C56B8">
        <w:rPr>
          <w:rFonts w:asciiTheme="majorHAnsi" w:hAnsiTheme="majorHAnsi"/>
          <w:sz w:val="20"/>
          <w:szCs w:val="20"/>
        </w:rPr>
        <w:t xml:space="preserve"> Senior Staff </w:t>
      </w:r>
      <w:proofErr w:type="gramStart"/>
      <w:r w:rsidRPr="001C56B8">
        <w:rPr>
          <w:rFonts w:asciiTheme="majorHAnsi" w:hAnsiTheme="majorHAnsi"/>
          <w:sz w:val="20"/>
          <w:szCs w:val="20"/>
        </w:rPr>
        <w:t>nurse ;</w:t>
      </w:r>
      <w:proofErr w:type="spellStart"/>
      <w:r w:rsidRPr="001C56B8">
        <w:rPr>
          <w:rFonts w:asciiTheme="majorHAnsi" w:hAnsiTheme="majorHAnsi"/>
          <w:sz w:val="20"/>
          <w:szCs w:val="20"/>
        </w:rPr>
        <w:t>Bankura</w:t>
      </w:r>
      <w:proofErr w:type="spellEnd"/>
      <w:proofErr w:type="gramEnd"/>
      <w:r w:rsidRPr="001C56B8">
        <w:rPr>
          <w:rFonts w:asciiTheme="majorHAnsi" w:hAnsiTheme="majorHAnsi"/>
          <w:sz w:val="20"/>
          <w:szCs w:val="20"/>
        </w:rPr>
        <w:t xml:space="preserve"> </w:t>
      </w:r>
      <w:proofErr w:type="spellStart"/>
      <w:r w:rsidRPr="001C56B8">
        <w:rPr>
          <w:rFonts w:asciiTheme="majorHAnsi" w:hAnsiTheme="majorHAnsi"/>
          <w:sz w:val="20"/>
          <w:szCs w:val="20"/>
        </w:rPr>
        <w:t>sammilani</w:t>
      </w:r>
      <w:proofErr w:type="spellEnd"/>
      <w:r w:rsidRPr="001C56B8">
        <w:rPr>
          <w:rFonts w:asciiTheme="majorHAnsi" w:hAnsiTheme="majorHAnsi"/>
          <w:sz w:val="20"/>
          <w:szCs w:val="20"/>
        </w:rPr>
        <w:t xml:space="preserve"> Medical College &amp; hospital.</w:t>
      </w:r>
    </w:p>
    <w:p w:rsidR="0078070A" w:rsidRDefault="0078070A" w:rsidP="0078070A">
      <w:pPr>
        <w:jc w:val="center"/>
        <w:rPr>
          <w:rFonts w:ascii="Verdana" w:hAnsi="Verdana"/>
          <w:b/>
          <w:sz w:val="17"/>
          <w:szCs w:val="17"/>
        </w:rPr>
      </w:pPr>
    </w:p>
    <w:p w:rsidR="0078070A" w:rsidRDefault="0078070A" w:rsidP="0078070A">
      <w:pPr>
        <w:jc w:val="center"/>
        <w:rPr>
          <w:rFonts w:ascii="Verdana" w:hAnsi="Verdana"/>
          <w:b/>
          <w:sz w:val="17"/>
          <w:szCs w:val="17"/>
        </w:rPr>
      </w:pPr>
      <w:r>
        <w:rPr>
          <w:rFonts w:ascii="Verdana" w:hAnsi="Verdana"/>
          <w:b/>
          <w:sz w:val="17"/>
          <w:szCs w:val="17"/>
        </w:rPr>
        <w:t>REFERENCES</w:t>
      </w:r>
    </w:p>
    <w:p w:rsidR="00B10A25" w:rsidRPr="0078070A" w:rsidRDefault="0078070A" w:rsidP="0078070A">
      <w:pPr>
        <w:jc w:val="center"/>
        <w:rPr>
          <w:rFonts w:asciiTheme="majorHAnsi" w:hAnsiTheme="majorHAnsi"/>
          <w:sz w:val="20"/>
          <w:szCs w:val="20"/>
        </w:rPr>
      </w:pPr>
      <w:r w:rsidRPr="0078070A">
        <w:rPr>
          <w:rFonts w:ascii="Verdana" w:hAnsi="Verdana"/>
          <w:b/>
          <w:sz w:val="17"/>
          <w:szCs w:val="17"/>
        </w:rPr>
        <w:drawing>
          <wp:inline distT="0" distB="0" distL="0" distR="0">
            <wp:extent cx="6429375" cy="152400"/>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grayscl/>
                    </a:blip>
                    <a:srcRect/>
                    <a:stretch>
                      <a:fillRect/>
                    </a:stretch>
                  </pic:blipFill>
                  <pic:spPr bwMode="auto">
                    <a:xfrm>
                      <a:off x="0" y="0"/>
                      <a:ext cx="6429375" cy="152400"/>
                    </a:xfrm>
                    <a:prstGeom prst="rect">
                      <a:avLst/>
                    </a:prstGeom>
                    <a:solidFill>
                      <a:srgbClr val="FFFFFF"/>
                    </a:solidFill>
                    <a:ln w="9525">
                      <a:noFill/>
                      <a:miter lim="800000"/>
                      <a:headEnd/>
                      <a:tailEnd/>
                    </a:ln>
                  </pic:spPr>
                </pic:pic>
              </a:graphicData>
            </a:graphic>
          </wp:inline>
        </w:drawing>
      </w:r>
    </w:p>
    <w:p w:rsidR="0078070A" w:rsidRDefault="003A1491" w:rsidP="0078070A">
      <w:pPr>
        <w:rPr>
          <w:rFonts w:ascii="Verdana" w:hAnsi="Verdana"/>
          <w:sz w:val="17"/>
          <w:szCs w:val="17"/>
        </w:rPr>
      </w:pPr>
      <w:r>
        <w:rPr>
          <w:rFonts w:ascii="Verdana" w:hAnsi="Verdana"/>
          <w:sz w:val="17"/>
          <w:szCs w:val="17"/>
        </w:rPr>
        <w:t>Prof.</w:t>
      </w:r>
      <w:r w:rsidR="0078070A">
        <w:rPr>
          <w:rFonts w:ascii="Verdana" w:hAnsi="Verdana"/>
          <w:sz w:val="17"/>
          <w:szCs w:val="17"/>
        </w:rPr>
        <w:t xml:space="preserve"> </w:t>
      </w:r>
      <w:proofErr w:type="spellStart"/>
      <w:r w:rsidR="0078070A">
        <w:rPr>
          <w:rFonts w:ascii="Verdana" w:hAnsi="Verdana"/>
          <w:sz w:val="17"/>
          <w:szCs w:val="17"/>
        </w:rPr>
        <w:t>Debanshu</w:t>
      </w:r>
      <w:proofErr w:type="spellEnd"/>
      <w:r w:rsidR="0078070A">
        <w:rPr>
          <w:rFonts w:ascii="Verdana" w:hAnsi="Verdana"/>
          <w:sz w:val="17"/>
          <w:szCs w:val="17"/>
        </w:rPr>
        <w:t xml:space="preserve"> </w:t>
      </w:r>
      <w:proofErr w:type="spellStart"/>
      <w:r w:rsidR="0078070A">
        <w:rPr>
          <w:rFonts w:ascii="Verdana" w:hAnsi="Verdana"/>
          <w:sz w:val="17"/>
          <w:szCs w:val="17"/>
        </w:rPr>
        <w:t>Roy,Director</w:t>
      </w:r>
      <w:proofErr w:type="spellEnd"/>
      <w:r w:rsidR="0078070A">
        <w:rPr>
          <w:rFonts w:ascii="Verdana" w:hAnsi="Verdana"/>
          <w:sz w:val="17"/>
          <w:szCs w:val="17"/>
        </w:rPr>
        <w:t xml:space="preserve"> ,Institute of Business management , </w:t>
      </w:r>
      <w:proofErr w:type="spellStart"/>
      <w:r w:rsidR="0078070A">
        <w:rPr>
          <w:rFonts w:ascii="Verdana" w:hAnsi="Verdana"/>
          <w:sz w:val="17"/>
          <w:szCs w:val="17"/>
        </w:rPr>
        <w:t>Jadavpur</w:t>
      </w:r>
      <w:proofErr w:type="spellEnd"/>
      <w:r w:rsidR="0078070A">
        <w:rPr>
          <w:rFonts w:ascii="Verdana" w:hAnsi="Verdana"/>
          <w:sz w:val="17"/>
          <w:szCs w:val="17"/>
        </w:rPr>
        <w:t xml:space="preserve"> University, Mob:9433112181.</w:t>
      </w:r>
    </w:p>
    <w:p w:rsidR="0078070A" w:rsidRPr="00720C18" w:rsidRDefault="0078070A" w:rsidP="0078070A">
      <w:pPr>
        <w:rPr>
          <w:rFonts w:ascii="Verdana" w:hAnsi="Verdana"/>
          <w:sz w:val="17"/>
          <w:szCs w:val="17"/>
        </w:rPr>
      </w:pPr>
      <w:proofErr w:type="spellStart"/>
      <w:r>
        <w:rPr>
          <w:rFonts w:ascii="Verdana" w:hAnsi="Verdana"/>
          <w:sz w:val="17"/>
          <w:szCs w:val="17"/>
        </w:rPr>
        <w:t>Prof.Dipak</w:t>
      </w:r>
      <w:proofErr w:type="spellEnd"/>
      <w:r>
        <w:rPr>
          <w:rFonts w:ascii="Verdana" w:hAnsi="Verdana"/>
          <w:sz w:val="17"/>
          <w:szCs w:val="17"/>
        </w:rPr>
        <w:t xml:space="preserve"> </w:t>
      </w:r>
      <w:proofErr w:type="spellStart"/>
      <w:r>
        <w:rPr>
          <w:rFonts w:ascii="Verdana" w:hAnsi="Verdana"/>
          <w:sz w:val="17"/>
          <w:szCs w:val="17"/>
        </w:rPr>
        <w:t>Biswas</w:t>
      </w:r>
      <w:proofErr w:type="gramStart"/>
      <w:r>
        <w:rPr>
          <w:rFonts w:ascii="Verdana" w:hAnsi="Verdana"/>
          <w:sz w:val="17"/>
          <w:szCs w:val="17"/>
        </w:rPr>
        <w:t>,Management</w:t>
      </w:r>
      <w:proofErr w:type="spellEnd"/>
      <w:proofErr w:type="gramEnd"/>
      <w:r>
        <w:rPr>
          <w:rFonts w:ascii="Verdana" w:hAnsi="Verdana"/>
          <w:sz w:val="17"/>
          <w:szCs w:val="17"/>
        </w:rPr>
        <w:t xml:space="preserve"> </w:t>
      </w:r>
      <w:proofErr w:type="spellStart"/>
      <w:r>
        <w:rPr>
          <w:rFonts w:ascii="Verdana" w:hAnsi="Verdana"/>
          <w:sz w:val="17"/>
          <w:szCs w:val="17"/>
        </w:rPr>
        <w:t>consultant,Corporategoal</w:t>
      </w:r>
      <w:proofErr w:type="spellEnd"/>
      <w:r>
        <w:rPr>
          <w:rFonts w:ascii="Verdana" w:hAnsi="Verdana"/>
          <w:sz w:val="17"/>
          <w:szCs w:val="17"/>
        </w:rPr>
        <w:t xml:space="preserve"> management services, lake road,kol-29,Tel: 03324667813</w:t>
      </w:r>
    </w:p>
    <w:p w:rsidR="00F22C66" w:rsidRPr="00447AB7" w:rsidRDefault="00F22C66" w:rsidP="00EE3D72">
      <w:pPr>
        <w:rPr>
          <w:rFonts w:ascii="Verdana" w:hAnsi="Verdana"/>
          <w:sz w:val="17"/>
          <w:szCs w:val="17"/>
        </w:rPr>
      </w:pPr>
    </w:p>
    <w:p w:rsidR="00E568AB" w:rsidRDefault="00EE3D72" w:rsidP="00EE3D72">
      <w:pPr>
        <w:pStyle w:val="BodyText2"/>
        <w:tabs>
          <w:tab w:val="left" w:pos="720"/>
        </w:tabs>
        <w:jc w:val="both"/>
        <w:rPr>
          <w:rFonts w:asciiTheme="majorHAnsi" w:hAnsiTheme="majorHAnsi"/>
          <w:b/>
          <w:sz w:val="20"/>
          <w:szCs w:val="20"/>
          <w:u w:val="single"/>
        </w:rPr>
      </w:pPr>
      <w:r w:rsidRPr="00C91B55">
        <w:rPr>
          <w:b/>
          <w:u w:val="single"/>
        </w:rPr>
        <w:t>Declaration:</w:t>
      </w:r>
    </w:p>
    <w:p w:rsidR="00EE3D72" w:rsidRPr="00EE3D72" w:rsidRDefault="00EE3D72" w:rsidP="00EE3D72">
      <w:pPr>
        <w:pStyle w:val="BodyText2"/>
        <w:tabs>
          <w:tab w:val="left" w:pos="720"/>
        </w:tabs>
        <w:jc w:val="both"/>
        <w:rPr>
          <w:rFonts w:asciiTheme="majorHAnsi" w:hAnsiTheme="majorHAnsi"/>
          <w:b/>
          <w:sz w:val="20"/>
          <w:szCs w:val="20"/>
          <w:u w:val="single"/>
        </w:rPr>
      </w:pPr>
      <w:r w:rsidRPr="00EE3D72">
        <w:rPr>
          <w:rFonts w:asciiTheme="majorHAnsi" w:hAnsiTheme="majorHAnsi"/>
          <w:sz w:val="20"/>
          <w:szCs w:val="20"/>
        </w:rPr>
        <w:t xml:space="preserve">I, hereby declare that the information provided above is true to the best </w:t>
      </w:r>
      <w:proofErr w:type="gramStart"/>
      <w:r w:rsidRPr="00EE3D72">
        <w:rPr>
          <w:rFonts w:asciiTheme="majorHAnsi" w:hAnsiTheme="majorHAnsi"/>
          <w:sz w:val="20"/>
          <w:szCs w:val="20"/>
        </w:rPr>
        <w:t>of  my</w:t>
      </w:r>
      <w:proofErr w:type="gramEnd"/>
      <w:r w:rsidRPr="00EE3D72">
        <w:rPr>
          <w:rFonts w:asciiTheme="majorHAnsi" w:hAnsiTheme="majorHAnsi"/>
          <w:sz w:val="20"/>
          <w:szCs w:val="20"/>
        </w:rPr>
        <w:t xml:space="preserve"> knowledge.</w:t>
      </w:r>
    </w:p>
    <w:p w:rsidR="001A21F1" w:rsidRPr="00720C18" w:rsidRDefault="001A21F1">
      <w:pPr>
        <w:jc w:val="both"/>
        <w:rPr>
          <w:rFonts w:ascii="Verdana" w:hAnsi="Verdana"/>
          <w:sz w:val="17"/>
          <w:szCs w:val="17"/>
        </w:rPr>
      </w:pPr>
    </w:p>
    <w:p w:rsidR="001A21F1" w:rsidRDefault="001A21F1">
      <w:pPr>
        <w:rPr>
          <w:rFonts w:ascii="Verdana" w:hAnsi="Verdana"/>
          <w:sz w:val="20"/>
          <w:szCs w:val="20"/>
        </w:rPr>
      </w:pPr>
      <w:r w:rsidRPr="00720C18">
        <w:rPr>
          <w:rFonts w:ascii="Verdana" w:hAnsi="Verdana"/>
          <w:sz w:val="20"/>
          <w:szCs w:val="20"/>
        </w:rPr>
        <w:t>Date</w:t>
      </w:r>
      <w:proofErr w:type="gramStart"/>
      <w:r w:rsidRPr="00720C18">
        <w:rPr>
          <w:rFonts w:ascii="Verdana" w:hAnsi="Verdana"/>
          <w:sz w:val="20"/>
          <w:szCs w:val="20"/>
        </w:rPr>
        <w:t>:-</w:t>
      </w:r>
      <w:proofErr w:type="gramEnd"/>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sidR="00EE3D72">
        <w:rPr>
          <w:rFonts w:ascii="Verdana" w:hAnsi="Verdana"/>
          <w:sz w:val="20"/>
          <w:szCs w:val="20"/>
        </w:rPr>
        <w:tab/>
      </w:r>
      <w:r w:rsidR="00EE3D72">
        <w:rPr>
          <w:rFonts w:ascii="Verdana" w:hAnsi="Verdana"/>
          <w:sz w:val="20"/>
          <w:szCs w:val="20"/>
        </w:rPr>
        <w:tab/>
      </w:r>
      <w:r w:rsidR="00EE3D72">
        <w:rPr>
          <w:rFonts w:ascii="Verdana" w:hAnsi="Verdana"/>
          <w:sz w:val="20"/>
          <w:szCs w:val="20"/>
        </w:rPr>
        <w:tab/>
      </w:r>
      <w:r w:rsidR="00EE3D72">
        <w:rPr>
          <w:rFonts w:ascii="Verdana" w:hAnsi="Verdana"/>
          <w:sz w:val="20"/>
          <w:szCs w:val="20"/>
        </w:rPr>
        <w:tab/>
        <w:t xml:space="preserve">             MOU PIALI BISWAS</w:t>
      </w:r>
    </w:p>
    <w:sectPr w:rsidR="001A21F1" w:rsidSect="007A66CC">
      <w:pgSz w:w="11905" w:h="16837"/>
      <w:pgMar w:top="864" w:right="864" w:bottom="864"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mbria,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Times New Roman"/>
        <w:color w:val="auto"/>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Times New Roman"/>
        <w:color w:val="auto"/>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Wingdings" w:hAnsi="Wingdings" w:cs="Times New Roman"/>
        <w:color w:val="auto"/>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Wingdings" w:hAnsi="Wingdings" w:cs="Times New Roman"/>
        <w:color w:val="auto"/>
      </w:rPr>
    </w:lvl>
  </w:abstractNum>
  <w:abstractNum w:abstractNumId="5">
    <w:nsid w:val="00000006"/>
    <w:multiLevelType w:val="singleLevel"/>
    <w:tmpl w:val="00000006"/>
    <w:name w:val="WW8Num6"/>
    <w:lvl w:ilvl="0">
      <w:start w:val="1"/>
      <w:numFmt w:val="bullet"/>
      <w:lvlText w:val=""/>
      <w:lvlJc w:val="left"/>
      <w:pPr>
        <w:tabs>
          <w:tab w:val="num" w:pos="360"/>
        </w:tabs>
        <w:ind w:left="360" w:hanging="360"/>
      </w:pPr>
      <w:rPr>
        <w:rFonts w:ascii="Wingdings" w:hAnsi="Wingdings" w:cs="Times New Roman"/>
        <w:color w:val="auto"/>
      </w:rPr>
    </w:lvl>
  </w:abstractNum>
  <w:abstractNum w:abstractNumId="6">
    <w:nsid w:val="03690DCA"/>
    <w:multiLevelType w:val="hybridMultilevel"/>
    <w:tmpl w:val="C4D48116"/>
    <w:lvl w:ilvl="0" w:tplc="00000002">
      <w:start w:val="1"/>
      <w:numFmt w:val="bullet"/>
      <w:lvlText w:val=""/>
      <w:lvlJc w:val="left"/>
      <w:pPr>
        <w:ind w:left="1080" w:hanging="360"/>
      </w:pPr>
      <w:rPr>
        <w:rFonts w:ascii="Wingdings" w:hAnsi="Wingdings" w:cs="Times New Roman"/>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18E165B"/>
    <w:multiLevelType w:val="hybridMultilevel"/>
    <w:tmpl w:val="CC78AE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27B21B4"/>
    <w:multiLevelType w:val="hybridMultilevel"/>
    <w:tmpl w:val="934C2E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810563D"/>
    <w:multiLevelType w:val="multilevel"/>
    <w:tmpl w:val="32F69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1CD5F83"/>
    <w:multiLevelType w:val="hybridMultilevel"/>
    <w:tmpl w:val="77929200"/>
    <w:lvl w:ilvl="0" w:tplc="4F68BDA2">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5FE3234"/>
    <w:multiLevelType w:val="hybridMultilevel"/>
    <w:tmpl w:val="32AC6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160A14"/>
    <w:multiLevelType w:val="hybridMultilevel"/>
    <w:tmpl w:val="82D0E9EC"/>
    <w:lvl w:ilvl="0" w:tplc="00000002">
      <w:start w:val="1"/>
      <w:numFmt w:val="bullet"/>
      <w:lvlText w:val=""/>
      <w:lvlJc w:val="left"/>
      <w:pPr>
        <w:ind w:left="1080" w:hanging="360"/>
      </w:pPr>
      <w:rPr>
        <w:rFonts w:ascii="Wingdings" w:hAnsi="Wingdings" w:cs="Times New Roman"/>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2FCD1A01"/>
    <w:multiLevelType w:val="hybridMultilevel"/>
    <w:tmpl w:val="12C67BCE"/>
    <w:lvl w:ilvl="0" w:tplc="960A8A10">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8B3F6D"/>
    <w:multiLevelType w:val="hybridMultilevel"/>
    <w:tmpl w:val="CF8255FE"/>
    <w:lvl w:ilvl="0" w:tplc="00000002">
      <w:start w:val="1"/>
      <w:numFmt w:val="bullet"/>
      <w:lvlText w:val=""/>
      <w:lvlJc w:val="left"/>
      <w:pPr>
        <w:ind w:left="1080" w:hanging="360"/>
      </w:pPr>
      <w:rPr>
        <w:rFonts w:ascii="Wingdings" w:hAnsi="Wingdings" w:cs="Times New Roman"/>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5D572D9"/>
    <w:multiLevelType w:val="hybridMultilevel"/>
    <w:tmpl w:val="0C4E7F6E"/>
    <w:lvl w:ilvl="0" w:tplc="00000002">
      <w:start w:val="1"/>
      <w:numFmt w:val="bullet"/>
      <w:lvlText w:val=""/>
      <w:lvlJc w:val="left"/>
      <w:pPr>
        <w:ind w:left="780" w:hanging="360"/>
      </w:pPr>
      <w:rPr>
        <w:rFonts w:ascii="Wingdings" w:hAnsi="Wingdings" w:cs="Times New Roman"/>
        <w:color w:val="auto"/>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nsid w:val="363A1D1D"/>
    <w:multiLevelType w:val="hybridMultilevel"/>
    <w:tmpl w:val="1D18776A"/>
    <w:lvl w:ilvl="0" w:tplc="00000002">
      <w:start w:val="1"/>
      <w:numFmt w:val="bullet"/>
      <w:lvlText w:val=""/>
      <w:lvlJc w:val="left"/>
      <w:pPr>
        <w:ind w:left="1080" w:hanging="360"/>
      </w:pPr>
      <w:rPr>
        <w:rFonts w:ascii="Wingdings" w:hAnsi="Wingdings" w:cs="Times New Roman"/>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55F0215A"/>
    <w:multiLevelType w:val="hybridMultilevel"/>
    <w:tmpl w:val="09207D8E"/>
    <w:lvl w:ilvl="0" w:tplc="44E22536">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ADA202C"/>
    <w:multiLevelType w:val="hybridMultilevel"/>
    <w:tmpl w:val="EEE69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C16023D"/>
    <w:multiLevelType w:val="hybridMultilevel"/>
    <w:tmpl w:val="B42A4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FC01538"/>
    <w:multiLevelType w:val="hybridMultilevel"/>
    <w:tmpl w:val="54D28406"/>
    <w:lvl w:ilvl="0" w:tplc="9606D656">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E767FB2"/>
    <w:multiLevelType w:val="hybridMultilevel"/>
    <w:tmpl w:val="30360A16"/>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2">
    <w:nsid w:val="7BCB7ADC"/>
    <w:multiLevelType w:val="multilevel"/>
    <w:tmpl w:val="30BC2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8"/>
  </w:num>
  <w:num w:numId="8">
    <w:abstractNumId w:val="19"/>
  </w:num>
  <w:num w:numId="9">
    <w:abstractNumId w:val="8"/>
  </w:num>
  <w:num w:numId="10">
    <w:abstractNumId w:val="14"/>
  </w:num>
  <w:num w:numId="11">
    <w:abstractNumId w:val="13"/>
  </w:num>
  <w:num w:numId="12">
    <w:abstractNumId w:val="6"/>
  </w:num>
  <w:num w:numId="13">
    <w:abstractNumId w:val="10"/>
  </w:num>
  <w:num w:numId="14">
    <w:abstractNumId w:val="16"/>
  </w:num>
  <w:num w:numId="15">
    <w:abstractNumId w:val="17"/>
  </w:num>
  <w:num w:numId="16">
    <w:abstractNumId w:val="12"/>
  </w:num>
  <w:num w:numId="17">
    <w:abstractNumId w:val="20"/>
  </w:num>
  <w:num w:numId="18">
    <w:abstractNumId w:val="15"/>
  </w:num>
  <w:num w:numId="19">
    <w:abstractNumId w:val="21"/>
  </w:num>
  <w:num w:numId="20">
    <w:abstractNumId w:val="11"/>
  </w:num>
  <w:num w:numId="21">
    <w:abstractNumId w:val="22"/>
  </w:num>
  <w:num w:numId="22">
    <w:abstractNumId w:val="7"/>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A14C10"/>
    <w:rsid w:val="00072509"/>
    <w:rsid w:val="000A1B26"/>
    <w:rsid w:val="000E102E"/>
    <w:rsid w:val="000E2BE6"/>
    <w:rsid w:val="00113B64"/>
    <w:rsid w:val="00132CF9"/>
    <w:rsid w:val="001412BA"/>
    <w:rsid w:val="00142B54"/>
    <w:rsid w:val="00157FAF"/>
    <w:rsid w:val="001753DB"/>
    <w:rsid w:val="001827DD"/>
    <w:rsid w:val="00182CDC"/>
    <w:rsid w:val="001A21F1"/>
    <w:rsid w:val="001B6E89"/>
    <w:rsid w:val="001B7DB1"/>
    <w:rsid w:val="001C56B8"/>
    <w:rsid w:val="001D082F"/>
    <w:rsid w:val="001E2120"/>
    <w:rsid w:val="001F7050"/>
    <w:rsid w:val="00205E38"/>
    <w:rsid w:val="002518D1"/>
    <w:rsid w:val="002544B3"/>
    <w:rsid w:val="00262F86"/>
    <w:rsid w:val="00274E46"/>
    <w:rsid w:val="00295000"/>
    <w:rsid w:val="002A54C9"/>
    <w:rsid w:val="002D426E"/>
    <w:rsid w:val="00376463"/>
    <w:rsid w:val="00381269"/>
    <w:rsid w:val="00386DDA"/>
    <w:rsid w:val="003A1491"/>
    <w:rsid w:val="003C452B"/>
    <w:rsid w:val="003D5293"/>
    <w:rsid w:val="00410BE4"/>
    <w:rsid w:val="00412BE3"/>
    <w:rsid w:val="00447AB7"/>
    <w:rsid w:val="00452F73"/>
    <w:rsid w:val="0045365F"/>
    <w:rsid w:val="00480A6E"/>
    <w:rsid w:val="00481818"/>
    <w:rsid w:val="004B30F4"/>
    <w:rsid w:val="004F3C56"/>
    <w:rsid w:val="005658FB"/>
    <w:rsid w:val="00567E44"/>
    <w:rsid w:val="00593271"/>
    <w:rsid w:val="00594F43"/>
    <w:rsid w:val="00595086"/>
    <w:rsid w:val="005C6610"/>
    <w:rsid w:val="005D266B"/>
    <w:rsid w:val="005D65EB"/>
    <w:rsid w:val="005F53B6"/>
    <w:rsid w:val="005F6DE4"/>
    <w:rsid w:val="00606429"/>
    <w:rsid w:val="00616905"/>
    <w:rsid w:val="00641215"/>
    <w:rsid w:val="006477AB"/>
    <w:rsid w:val="006855E8"/>
    <w:rsid w:val="006C3D2B"/>
    <w:rsid w:val="006D7E3F"/>
    <w:rsid w:val="00720C18"/>
    <w:rsid w:val="00744A14"/>
    <w:rsid w:val="0078070A"/>
    <w:rsid w:val="007A66CC"/>
    <w:rsid w:val="007D18B0"/>
    <w:rsid w:val="00827112"/>
    <w:rsid w:val="008759CC"/>
    <w:rsid w:val="00885684"/>
    <w:rsid w:val="008943C0"/>
    <w:rsid w:val="00896322"/>
    <w:rsid w:val="008A4DA9"/>
    <w:rsid w:val="008A4DFF"/>
    <w:rsid w:val="008C7426"/>
    <w:rsid w:val="008D10D2"/>
    <w:rsid w:val="00904A51"/>
    <w:rsid w:val="00937A7A"/>
    <w:rsid w:val="00947F9E"/>
    <w:rsid w:val="009615E4"/>
    <w:rsid w:val="00972BAE"/>
    <w:rsid w:val="0097550B"/>
    <w:rsid w:val="00977007"/>
    <w:rsid w:val="009876C6"/>
    <w:rsid w:val="009C0B3D"/>
    <w:rsid w:val="009D4BD5"/>
    <w:rsid w:val="00A14C10"/>
    <w:rsid w:val="00A279EB"/>
    <w:rsid w:val="00A604C8"/>
    <w:rsid w:val="00A60E89"/>
    <w:rsid w:val="00A64B13"/>
    <w:rsid w:val="00A95C4A"/>
    <w:rsid w:val="00A969B0"/>
    <w:rsid w:val="00AA4BDD"/>
    <w:rsid w:val="00AA61E9"/>
    <w:rsid w:val="00B10A25"/>
    <w:rsid w:val="00B22B19"/>
    <w:rsid w:val="00BC1DB8"/>
    <w:rsid w:val="00BE321A"/>
    <w:rsid w:val="00C33771"/>
    <w:rsid w:val="00C42FC1"/>
    <w:rsid w:val="00C6486C"/>
    <w:rsid w:val="00C7463B"/>
    <w:rsid w:val="00CC168F"/>
    <w:rsid w:val="00CC329F"/>
    <w:rsid w:val="00CE03D1"/>
    <w:rsid w:val="00D011B5"/>
    <w:rsid w:val="00D17F12"/>
    <w:rsid w:val="00D27896"/>
    <w:rsid w:val="00D839A4"/>
    <w:rsid w:val="00D93DBB"/>
    <w:rsid w:val="00DB25A8"/>
    <w:rsid w:val="00E30E24"/>
    <w:rsid w:val="00E323F4"/>
    <w:rsid w:val="00E54A55"/>
    <w:rsid w:val="00E568AB"/>
    <w:rsid w:val="00E63EAA"/>
    <w:rsid w:val="00E75C3B"/>
    <w:rsid w:val="00E87AF8"/>
    <w:rsid w:val="00EE3D72"/>
    <w:rsid w:val="00F10410"/>
    <w:rsid w:val="00F22399"/>
    <w:rsid w:val="00F22C66"/>
    <w:rsid w:val="00F343D3"/>
    <w:rsid w:val="00F37AA6"/>
    <w:rsid w:val="00F55802"/>
    <w:rsid w:val="00F866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6CC"/>
    <w:pPr>
      <w:suppressAutoHyphens/>
    </w:pPr>
    <w:rPr>
      <w:sz w:val="24"/>
      <w:szCs w:val="24"/>
      <w:lang w:val="en-GB" w:eastAsia="ar-SA"/>
    </w:rPr>
  </w:style>
  <w:style w:type="paragraph" w:styleId="Heading7">
    <w:name w:val="heading 7"/>
    <w:basedOn w:val="Normal"/>
    <w:next w:val="Normal"/>
    <w:qFormat/>
    <w:rsid w:val="007A66CC"/>
    <w:pPr>
      <w:keepNext/>
      <w:numPr>
        <w:ilvl w:val="6"/>
        <w:numId w:val="1"/>
      </w:numPr>
      <w:outlineLvl w:val="6"/>
    </w:pPr>
    <w:rPr>
      <w:rFonts w:ascii="Arial" w:hAnsi="Arial"/>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7A66CC"/>
    <w:rPr>
      <w:rFonts w:ascii="Wingdings" w:eastAsia="Times New Roman" w:hAnsi="Wingdings" w:cs="Times New Roman"/>
      <w:color w:val="auto"/>
    </w:rPr>
  </w:style>
  <w:style w:type="character" w:customStyle="1" w:styleId="WW8Num3z0">
    <w:name w:val="WW8Num3z0"/>
    <w:rsid w:val="007A66CC"/>
    <w:rPr>
      <w:rFonts w:ascii="Wingdings" w:eastAsia="Times New Roman" w:hAnsi="Wingdings" w:cs="Times New Roman"/>
      <w:color w:val="auto"/>
    </w:rPr>
  </w:style>
  <w:style w:type="character" w:customStyle="1" w:styleId="WW8Num4z0">
    <w:name w:val="WW8Num4z0"/>
    <w:rsid w:val="007A66CC"/>
    <w:rPr>
      <w:rFonts w:ascii="Wingdings" w:eastAsia="Times New Roman" w:hAnsi="Wingdings" w:cs="Times New Roman"/>
      <w:color w:val="auto"/>
    </w:rPr>
  </w:style>
  <w:style w:type="character" w:customStyle="1" w:styleId="WW8Num5z0">
    <w:name w:val="WW8Num5z0"/>
    <w:rsid w:val="007A66CC"/>
    <w:rPr>
      <w:rFonts w:ascii="Wingdings" w:eastAsia="Times New Roman" w:hAnsi="Wingdings" w:cs="Times New Roman"/>
      <w:color w:val="auto"/>
    </w:rPr>
  </w:style>
  <w:style w:type="character" w:customStyle="1" w:styleId="WW8Num6z0">
    <w:name w:val="WW8Num6z0"/>
    <w:rsid w:val="007A66CC"/>
    <w:rPr>
      <w:rFonts w:ascii="Wingdings" w:eastAsia="Times New Roman" w:hAnsi="Wingdings" w:cs="Times New Roman"/>
      <w:color w:val="auto"/>
    </w:rPr>
  </w:style>
  <w:style w:type="character" w:customStyle="1" w:styleId="Absatz-Standardschriftart">
    <w:name w:val="Absatz-Standardschriftart"/>
    <w:rsid w:val="007A66CC"/>
  </w:style>
  <w:style w:type="character" w:customStyle="1" w:styleId="WW8Num1z0">
    <w:name w:val="WW8Num1z0"/>
    <w:rsid w:val="007A66CC"/>
    <w:rPr>
      <w:rFonts w:ascii="Wingdings" w:hAnsi="Wingdings"/>
    </w:rPr>
  </w:style>
  <w:style w:type="character" w:customStyle="1" w:styleId="WW8Num1z1">
    <w:name w:val="WW8Num1z1"/>
    <w:rsid w:val="007A66CC"/>
    <w:rPr>
      <w:rFonts w:ascii="Courier New" w:hAnsi="Courier New" w:cs="Courier New"/>
    </w:rPr>
  </w:style>
  <w:style w:type="character" w:customStyle="1" w:styleId="WW8Num1z3">
    <w:name w:val="WW8Num1z3"/>
    <w:rsid w:val="007A66CC"/>
    <w:rPr>
      <w:rFonts w:ascii="Symbol" w:hAnsi="Symbol"/>
    </w:rPr>
  </w:style>
  <w:style w:type="character" w:customStyle="1" w:styleId="WW8Num2z1">
    <w:name w:val="WW8Num2z1"/>
    <w:rsid w:val="007A66CC"/>
    <w:rPr>
      <w:rFonts w:ascii="Courier New" w:hAnsi="Courier New" w:cs="Courier New"/>
    </w:rPr>
  </w:style>
  <w:style w:type="character" w:customStyle="1" w:styleId="WW8Num2z2">
    <w:name w:val="WW8Num2z2"/>
    <w:rsid w:val="007A66CC"/>
    <w:rPr>
      <w:rFonts w:ascii="Wingdings" w:hAnsi="Wingdings"/>
    </w:rPr>
  </w:style>
  <w:style w:type="character" w:customStyle="1" w:styleId="WW8Num2z3">
    <w:name w:val="WW8Num2z3"/>
    <w:rsid w:val="007A66CC"/>
    <w:rPr>
      <w:rFonts w:ascii="Symbol" w:hAnsi="Symbol"/>
    </w:rPr>
  </w:style>
  <w:style w:type="character" w:customStyle="1" w:styleId="WW8Num3z1">
    <w:name w:val="WW8Num3z1"/>
    <w:rsid w:val="007A66CC"/>
    <w:rPr>
      <w:rFonts w:ascii="Courier New" w:hAnsi="Courier New" w:cs="Courier New"/>
    </w:rPr>
  </w:style>
  <w:style w:type="character" w:customStyle="1" w:styleId="WW8Num3z2">
    <w:name w:val="WW8Num3z2"/>
    <w:rsid w:val="007A66CC"/>
    <w:rPr>
      <w:rFonts w:ascii="Wingdings" w:hAnsi="Wingdings"/>
    </w:rPr>
  </w:style>
  <w:style w:type="character" w:customStyle="1" w:styleId="WW8Num3z3">
    <w:name w:val="WW8Num3z3"/>
    <w:rsid w:val="007A66CC"/>
    <w:rPr>
      <w:rFonts w:ascii="Symbol" w:hAnsi="Symbol"/>
    </w:rPr>
  </w:style>
  <w:style w:type="character" w:customStyle="1" w:styleId="WW8Num4z1">
    <w:name w:val="WW8Num4z1"/>
    <w:rsid w:val="007A66CC"/>
    <w:rPr>
      <w:rFonts w:ascii="Courier New" w:hAnsi="Courier New" w:cs="Courier New"/>
    </w:rPr>
  </w:style>
  <w:style w:type="character" w:customStyle="1" w:styleId="WW8Num4z2">
    <w:name w:val="WW8Num4z2"/>
    <w:rsid w:val="007A66CC"/>
    <w:rPr>
      <w:rFonts w:ascii="Wingdings" w:hAnsi="Wingdings"/>
    </w:rPr>
  </w:style>
  <w:style w:type="character" w:customStyle="1" w:styleId="WW8Num4z3">
    <w:name w:val="WW8Num4z3"/>
    <w:rsid w:val="007A66CC"/>
    <w:rPr>
      <w:rFonts w:ascii="Symbol" w:hAnsi="Symbol"/>
    </w:rPr>
  </w:style>
  <w:style w:type="character" w:customStyle="1" w:styleId="WW8Num5z1">
    <w:name w:val="WW8Num5z1"/>
    <w:rsid w:val="007A66CC"/>
    <w:rPr>
      <w:rFonts w:ascii="Courier New" w:hAnsi="Courier New" w:cs="Courier New"/>
    </w:rPr>
  </w:style>
  <w:style w:type="character" w:customStyle="1" w:styleId="WW8Num5z2">
    <w:name w:val="WW8Num5z2"/>
    <w:rsid w:val="007A66CC"/>
    <w:rPr>
      <w:rFonts w:ascii="Wingdings" w:hAnsi="Wingdings"/>
    </w:rPr>
  </w:style>
  <w:style w:type="character" w:customStyle="1" w:styleId="WW8Num5z3">
    <w:name w:val="WW8Num5z3"/>
    <w:rsid w:val="007A66CC"/>
    <w:rPr>
      <w:rFonts w:ascii="Symbol" w:hAnsi="Symbol"/>
    </w:rPr>
  </w:style>
  <w:style w:type="character" w:customStyle="1" w:styleId="WW8Num6z1">
    <w:name w:val="WW8Num6z1"/>
    <w:rsid w:val="007A66CC"/>
    <w:rPr>
      <w:rFonts w:ascii="Courier New" w:hAnsi="Courier New" w:cs="Courier New"/>
    </w:rPr>
  </w:style>
  <w:style w:type="character" w:customStyle="1" w:styleId="WW8Num6z2">
    <w:name w:val="WW8Num6z2"/>
    <w:rsid w:val="007A66CC"/>
    <w:rPr>
      <w:rFonts w:ascii="Wingdings" w:hAnsi="Wingdings"/>
    </w:rPr>
  </w:style>
  <w:style w:type="character" w:customStyle="1" w:styleId="WW8Num6z3">
    <w:name w:val="WW8Num6z3"/>
    <w:rsid w:val="007A66CC"/>
    <w:rPr>
      <w:rFonts w:ascii="Symbol" w:hAnsi="Symbol"/>
    </w:rPr>
  </w:style>
  <w:style w:type="character" w:customStyle="1" w:styleId="WW8Num7z0">
    <w:name w:val="WW8Num7z0"/>
    <w:rsid w:val="007A66CC"/>
    <w:rPr>
      <w:rFonts w:ascii="Wingdings" w:eastAsia="Times New Roman" w:hAnsi="Wingdings" w:cs="Times New Roman"/>
      <w:color w:val="auto"/>
    </w:rPr>
  </w:style>
  <w:style w:type="character" w:customStyle="1" w:styleId="WW8Num7z1">
    <w:name w:val="WW8Num7z1"/>
    <w:rsid w:val="007A66CC"/>
    <w:rPr>
      <w:rFonts w:ascii="Courier New" w:hAnsi="Courier New" w:cs="Courier New"/>
    </w:rPr>
  </w:style>
  <w:style w:type="character" w:customStyle="1" w:styleId="WW8Num7z2">
    <w:name w:val="WW8Num7z2"/>
    <w:rsid w:val="007A66CC"/>
    <w:rPr>
      <w:rFonts w:ascii="Wingdings" w:hAnsi="Wingdings"/>
    </w:rPr>
  </w:style>
  <w:style w:type="character" w:customStyle="1" w:styleId="WW8Num7z3">
    <w:name w:val="WW8Num7z3"/>
    <w:rsid w:val="007A66CC"/>
    <w:rPr>
      <w:rFonts w:ascii="Symbol" w:hAnsi="Symbol"/>
    </w:rPr>
  </w:style>
  <w:style w:type="character" w:customStyle="1" w:styleId="WW8Num8z0">
    <w:name w:val="WW8Num8z0"/>
    <w:rsid w:val="007A66CC"/>
    <w:rPr>
      <w:rFonts w:ascii="Wingdings" w:eastAsia="Times New Roman" w:hAnsi="Wingdings" w:cs="Times New Roman"/>
      <w:color w:val="auto"/>
    </w:rPr>
  </w:style>
  <w:style w:type="character" w:customStyle="1" w:styleId="WW8Num8z1">
    <w:name w:val="WW8Num8z1"/>
    <w:rsid w:val="007A66CC"/>
    <w:rPr>
      <w:rFonts w:ascii="Courier New" w:hAnsi="Courier New" w:cs="Courier New"/>
    </w:rPr>
  </w:style>
  <w:style w:type="character" w:customStyle="1" w:styleId="WW8Num8z2">
    <w:name w:val="WW8Num8z2"/>
    <w:rsid w:val="007A66CC"/>
    <w:rPr>
      <w:rFonts w:ascii="Wingdings" w:hAnsi="Wingdings"/>
    </w:rPr>
  </w:style>
  <w:style w:type="character" w:customStyle="1" w:styleId="WW8Num8z3">
    <w:name w:val="WW8Num8z3"/>
    <w:rsid w:val="007A66CC"/>
    <w:rPr>
      <w:rFonts w:ascii="Symbol" w:hAnsi="Symbol"/>
    </w:rPr>
  </w:style>
  <w:style w:type="character" w:customStyle="1" w:styleId="WW8Num9z0">
    <w:name w:val="WW8Num9z0"/>
    <w:rsid w:val="007A66CC"/>
    <w:rPr>
      <w:rFonts w:ascii="Wingdings" w:eastAsia="Times New Roman" w:hAnsi="Wingdings" w:cs="Times New Roman"/>
      <w:color w:val="auto"/>
    </w:rPr>
  </w:style>
  <w:style w:type="character" w:customStyle="1" w:styleId="WW8Num9z1">
    <w:name w:val="WW8Num9z1"/>
    <w:rsid w:val="007A66CC"/>
    <w:rPr>
      <w:rFonts w:ascii="Courier New" w:hAnsi="Courier New" w:cs="Courier New"/>
    </w:rPr>
  </w:style>
  <w:style w:type="character" w:customStyle="1" w:styleId="WW8Num9z2">
    <w:name w:val="WW8Num9z2"/>
    <w:rsid w:val="007A66CC"/>
    <w:rPr>
      <w:rFonts w:ascii="Wingdings" w:hAnsi="Wingdings"/>
    </w:rPr>
  </w:style>
  <w:style w:type="character" w:customStyle="1" w:styleId="WW8Num9z3">
    <w:name w:val="WW8Num9z3"/>
    <w:rsid w:val="007A66CC"/>
    <w:rPr>
      <w:rFonts w:ascii="Symbol" w:hAnsi="Symbol"/>
    </w:rPr>
  </w:style>
  <w:style w:type="character" w:customStyle="1" w:styleId="WW8Num10z0">
    <w:name w:val="WW8Num10z0"/>
    <w:rsid w:val="007A66CC"/>
    <w:rPr>
      <w:rFonts w:ascii="Wingdings" w:eastAsia="Times New Roman" w:hAnsi="Wingdings" w:cs="Times New Roman"/>
      <w:color w:val="auto"/>
    </w:rPr>
  </w:style>
  <w:style w:type="character" w:customStyle="1" w:styleId="WW8Num10z1">
    <w:name w:val="WW8Num10z1"/>
    <w:rsid w:val="007A66CC"/>
    <w:rPr>
      <w:rFonts w:ascii="Courier New" w:hAnsi="Courier New" w:cs="Courier New"/>
    </w:rPr>
  </w:style>
  <w:style w:type="character" w:customStyle="1" w:styleId="WW8Num10z2">
    <w:name w:val="WW8Num10z2"/>
    <w:rsid w:val="007A66CC"/>
    <w:rPr>
      <w:rFonts w:ascii="Wingdings" w:hAnsi="Wingdings"/>
    </w:rPr>
  </w:style>
  <w:style w:type="character" w:customStyle="1" w:styleId="WW8Num10z3">
    <w:name w:val="WW8Num10z3"/>
    <w:rsid w:val="007A66CC"/>
    <w:rPr>
      <w:rFonts w:ascii="Symbol" w:hAnsi="Symbol"/>
    </w:rPr>
  </w:style>
  <w:style w:type="character" w:customStyle="1" w:styleId="WW8Num11z0">
    <w:name w:val="WW8Num11z0"/>
    <w:rsid w:val="007A66CC"/>
    <w:rPr>
      <w:rFonts w:ascii="Wingdings" w:eastAsia="Times New Roman" w:hAnsi="Wingdings" w:cs="Times New Roman"/>
      <w:color w:val="auto"/>
    </w:rPr>
  </w:style>
  <w:style w:type="character" w:customStyle="1" w:styleId="WW8Num11z1">
    <w:name w:val="WW8Num11z1"/>
    <w:rsid w:val="007A66CC"/>
    <w:rPr>
      <w:rFonts w:ascii="Courier New" w:hAnsi="Courier New" w:cs="Courier New"/>
    </w:rPr>
  </w:style>
  <w:style w:type="character" w:customStyle="1" w:styleId="WW8Num11z2">
    <w:name w:val="WW8Num11z2"/>
    <w:rsid w:val="007A66CC"/>
    <w:rPr>
      <w:rFonts w:ascii="Wingdings" w:hAnsi="Wingdings"/>
    </w:rPr>
  </w:style>
  <w:style w:type="character" w:customStyle="1" w:styleId="WW8Num11z3">
    <w:name w:val="WW8Num11z3"/>
    <w:rsid w:val="007A66CC"/>
    <w:rPr>
      <w:rFonts w:ascii="Symbol" w:hAnsi="Symbol"/>
    </w:rPr>
  </w:style>
  <w:style w:type="character" w:customStyle="1" w:styleId="WW8Num12z0">
    <w:name w:val="WW8Num12z0"/>
    <w:rsid w:val="007A66CC"/>
    <w:rPr>
      <w:rFonts w:ascii="Wingdings" w:eastAsia="Times New Roman" w:hAnsi="Wingdings" w:cs="Times New Roman"/>
      <w:color w:val="auto"/>
    </w:rPr>
  </w:style>
  <w:style w:type="character" w:customStyle="1" w:styleId="WW8Num12z1">
    <w:name w:val="WW8Num12z1"/>
    <w:rsid w:val="007A66CC"/>
    <w:rPr>
      <w:rFonts w:ascii="Courier New" w:hAnsi="Courier New" w:cs="Courier New"/>
    </w:rPr>
  </w:style>
  <w:style w:type="character" w:customStyle="1" w:styleId="WW8Num12z2">
    <w:name w:val="WW8Num12z2"/>
    <w:rsid w:val="007A66CC"/>
    <w:rPr>
      <w:rFonts w:ascii="Wingdings" w:hAnsi="Wingdings"/>
    </w:rPr>
  </w:style>
  <w:style w:type="character" w:customStyle="1" w:styleId="WW8Num12z3">
    <w:name w:val="WW8Num12z3"/>
    <w:rsid w:val="007A66CC"/>
    <w:rPr>
      <w:rFonts w:ascii="Symbol" w:hAnsi="Symbol"/>
    </w:rPr>
  </w:style>
  <w:style w:type="character" w:customStyle="1" w:styleId="WW8Num13z0">
    <w:name w:val="WW8Num13z0"/>
    <w:rsid w:val="007A66CC"/>
    <w:rPr>
      <w:rFonts w:ascii="Wingdings" w:eastAsia="Times New Roman" w:hAnsi="Wingdings" w:cs="Times New Roman"/>
      <w:color w:val="auto"/>
    </w:rPr>
  </w:style>
  <w:style w:type="character" w:customStyle="1" w:styleId="WW8Num13z1">
    <w:name w:val="WW8Num13z1"/>
    <w:rsid w:val="007A66CC"/>
    <w:rPr>
      <w:rFonts w:ascii="Courier New" w:hAnsi="Courier New" w:cs="Courier New"/>
    </w:rPr>
  </w:style>
  <w:style w:type="character" w:customStyle="1" w:styleId="WW8Num13z2">
    <w:name w:val="WW8Num13z2"/>
    <w:rsid w:val="007A66CC"/>
    <w:rPr>
      <w:rFonts w:ascii="Wingdings" w:hAnsi="Wingdings"/>
    </w:rPr>
  </w:style>
  <w:style w:type="character" w:customStyle="1" w:styleId="WW8Num13z3">
    <w:name w:val="WW8Num13z3"/>
    <w:rsid w:val="007A66CC"/>
    <w:rPr>
      <w:rFonts w:ascii="Symbol" w:hAnsi="Symbol"/>
    </w:rPr>
  </w:style>
  <w:style w:type="character" w:customStyle="1" w:styleId="WW8Num14z0">
    <w:name w:val="WW8Num14z0"/>
    <w:rsid w:val="007A66CC"/>
    <w:rPr>
      <w:rFonts w:ascii="Symbol" w:hAnsi="Symbol"/>
    </w:rPr>
  </w:style>
  <w:style w:type="character" w:customStyle="1" w:styleId="WW8Num14z1">
    <w:name w:val="WW8Num14z1"/>
    <w:rsid w:val="007A66CC"/>
    <w:rPr>
      <w:rFonts w:ascii="Courier New" w:hAnsi="Courier New" w:cs="Courier New"/>
    </w:rPr>
  </w:style>
  <w:style w:type="character" w:customStyle="1" w:styleId="WW8Num14z2">
    <w:name w:val="WW8Num14z2"/>
    <w:rsid w:val="007A66CC"/>
    <w:rPr>
      <w:rFonts w:ascii="Wingdings" w:hAnsi="Wingdings"/>
    </w:rPr>
  </w:style>
  <w:style w:type="character" w:customStyle="1" w:styleId="WW8Num15z0">
    <w:name w:val="WW8Num15z0"/>
    <w:rsid w:val="007A66CC"/>
    <w:rPr>
      <w:rFonts w:ascii="Wingdings" w:eastAsia="Times New Roman" w:hAnsi="Wingdings" w:cs="Times New Roman"/>
      <w:color w:val="auto"/>
    </w:rPr>
  </w:style>
  <w:style w:type="character" w:customStyle="1" w:styleId="WW8Num15z1">
    <w:name w:val="WW8Num15z1"/>
    <w:rsid w:val="007A66CC"/>
    <w:rPr>
      <w:rFonts w:ascii="Courier New" w:hAnsi="Courier New" w:cs="Courier New"/>
    </w:rPr>
  </w:style>
  <w:style w:type="character" w:customStyle="1" w:styleId="WW8Num15z2">
    <w:name w:val="WW8Num15z2"/>
    <w:rsid w:val="007A66CC"/>
    <w:rPr>
      <w:rFonts w:ascii="Wingdings" w:hAnsi="Wingdings"/>
    </w:rPr>
  </w:style>
  <w:style w:type="character" w:customStyle="1" w:styleId="WW8Num15z3">
    <w:name w:val="WW8Num15z3"/>
    <w:rsid w:val="007A66CC"/>
    <w:rPr>
      <w:rFonts w:ascii="Symbol" w:hAnsi="Symbol"/>
    </w:rPr>
  </w:style>
  <w:style w:type="character" w:customStyle="1" w:styleId="Heading7Char">
    <w:name w:val="Heading 7 Char"/>
    <w:basedOn w:val="DefaultParagraphFont"/>
    <w:rsid w:val="007A66CC"/>
    <w:rPr>
      <w:rFonts w:ascii="Arial" w:hAnsi="Arial"/>
      <w:b/>
      <w:sz w:val="28"/>
    </w:rPr>
  </w:style>
  <w:style w:type="paragraph" w:customStyle="1" w:styleId="Heading">
    <w:name w:val="Heading"/>
    <w:basedOn w:val="Normal"/>
    <w:next w:val="BodyText"/>
    <w:rsid w:val="007A66CC"/>
    <w:pPr>
      <w:keepNext/>
      <w:spacing w:before="240" w:after="120"/>
    </w:pPr>
    <w:rPr>
      <w:rFonts w:ascii="Arial" w:eastAsia="MS Mincho" w:hAnsi="Arial" w:cs="Tahoma"/>
      <w:sz w:val="28"/>
      <w:szCs w:val="28"/>
    </w:rPr>
  </w:style>
  <w:style w:type="paragraph" w:styleId="BodyText">
    <w:name w:val="Body Text"/>
    <w:basedOn w:val="Normal"/>
    <w:rsid w:val="007A66CC"/>
    <w:pPr>
      <w:spacing w:after="120"/>
    </w:pPr>
  </w:style>
  <w:style w:type="paragraph" w:styleId="List">
    <w:name w:val="List"/>
    <w:basedOn w:val="BodyText"/>
    <w:rsid w:val="007A66CC"/>
    <w:rPr>
      <w:rFonts w:cs="Tahoma"/>
    </w:rPr>
  </w:style>
  <w:style w:type="paragraph" w:styleId="Caption">
    <w:name w:val="caption"/>
    <w:basedOn w:val="Normal"/>
    <w:qFormat/>
    <w:rsid w:val="007A66CC"/>
    <w:pPr>
      <w:suppressLineNumbers/>
      <w:spacing w:before="120" w:after="120"/>
    </w:pPr>
    <w:rPr>
      <w:rFonts w:cs="Tahoma"/>
      <w:i/>
      <w:iCs/>
    </w:rPr>
  </w:style>
  <w:style w:type="paragraph" w:customStyle="1" w:styleId="Index">
    <w:name w:val="Index"/>
    <w:basedOn w:val="Normal"/>
    <w:rsid w:val="007A66CC"/>
    <w:pPr>
      <w:suppressLineNumbers/>
    </w:pPr>
    <w:rPr>
      <w:rFonts w:cs="Tahoma"/>
    </w:rPr>
  </w:style>
  <w:style w:type="paragraph" w:customStyle="1" w:styleId="CharCharCharCharCharCharChar">
    <w:name w:val="Char Char Char Char Char Char Char"/>
    <w:basedOn w:val="Normal"/>
    <w:rsid w:val="007A66CC"/>
    <w:pPr>
      <w:spacing w:before="60" w:after="160" w:line="240" w:lineRule="exact"/>
    </w:pPr>
    <w:rPr>
      <w:rFonts w:ascii="Verdana" w:hAnsi="Verdana" w:cs="Arial"/>
      <w:color w:val="FF00FF"/>
      <w:sz w:val="20"/>
    </w:rPr>
  </w:style>
  <w:style w:type="paragraph" w:styleId="BalloonText">
    <w:name w:val="Balloon Text"/>
    <w:basedOn w:val="Normal"/>
    <w:link w:val="BalloonTextChar"/>
    <w:uiPriority w:val="99"/>
    <w:semiHidden/>
    <w:unhideWhenUsed/>
    <w:rsid w:val="00A60E89"/>
    <w:rPr>
      <w:rFonts w:ascii="Tahoma" w:hAnsi="Tahoma" w:cs="Tahoma"/>
      <w:sz w:val="16"/>
      <w:szCs w:val="16"/>
    </w:rPr>
  </w:style>
  <w:style w:type="character" w:customStyle="1" w:styleId="BalloonTextChar">
    <w:name w:val="Balloon Text Char"/>
    <w:basedOn w:val="DefaultParagraphFont"/>
    <w:link w:val="BalloonText"/>
    <w:uiPriority w:val="99"/>
    <w:semiHidden/>
    <w:rsid w:val="00A60E89"/>
    <w:rPr>
      <w:rFonts w:ascii="Tahoma" w:hAnsi="Tahoma" w:cs="Tahoma"/>
      <w:sz w:val="16"/>
      <w:szCs w:val="16"/>
      <w:lang w:val="en-GB" w:eastAsia="ar-SA"/>
    </w:rPr>
  </w:style>
  <w:style w:type="paragraph" w:customStyle="1" w:styleId="SectionTitle">
    <w:name w:val="Section Title"/>
    <w:basedOn w:val="Normal"/>
    <w:next w:val="Normal"/>
    <w:autoRedefine/>
    <w:rsid w:val="00A60E89"/>
    <w:pPr>
      <w:tabs>
        <w:tab w:val="left" w:pos="2880"/>
      </w:tabs>
      <w:suppressAutoHyphens w:val="0"/>
      <w:spacing w:before="220" w:line="220" w:lineRule="atLeast"/>
    </w:pPr>
    <w:rPr>
      <w:b/>
      <w:bCs/>
      <w:spacing w:val="-10"/>
      <w:sz w:val="28"/>
      <w:szCs w:val="28"/>
      <w:u w:val="single"/>
      <w:lang w:val="en-US" w:eastAsia="en-US"/>
    </w:rPr>
  </w:style>
  <w:style w:type="paragraph" w:customStyle="1" w:styleId="Objective">
    <w:name w:val="Objective"/>
    <w:basedOn w:val="Normal"/>
    <w:next w:val="BodyText"/>
    <w:rsid w:val="00A60E89"/>
    <w:pPr>
      <w:suppressAutoHyphens w:val="0"/>
      <w:spacing w:before="240" w:after="220" w:line="220" w:lineRule="atLeast"/>
    </w:pPr>
    <w:rPr>
      <w:rFonts w:ascii="Arial" w:hAnsi="Arial"/>
      <w:sz w:val="20"/>
      <w:szCs w:val="20"/>
      <w:lang w:val="en-US" w:eastAsia="en-US"/>
    </w:rPr>
  </w:style>
  <w:style w:type="paragraph" w:styleId="ListParagraph">
    <w:name w:val="List Paragraph"/>
    <w:basedOn w:val="Normal"/>
    <w:uiPriority w:val="34"/>
    <w:qFormat/>
    <w:rsid w:val="00A60E89"/>
    <w:pPr>
      <w:suppressAutoHyphens w:val="0"/>
      <w:ind w:left="720"/>
      <w:contextualSpacing/>
    </w:pPr>
    <w:rPr>
      <w:lang w:val="en-US" w:eastAsia="en-US"/>
    </w:rPr>
  </w:style>
  <w:style w:type="paragraph" w:styleId="BodyText2">
    <w:name w:val="Body Text 2"/>
    <w:basedOn w:val="Normal"/>
    <w:link w:val="BodyText2Char"/>
    <w:rsid w:val="00E54A55"/>
    <w:pPr>
      <w:suppressAutoHyphens w:val="0"/>
      <w:spacing w:after="120" w:line="480" w:lineRule="auto"/>
    </w:pPr>
    <w:rPr>
      <w:lang w:val="en-US" w:eastAsia="en-US"/>
    </w:rPr>
  </w:style>
  <w:style w:type="character" w:customStyle="1" w:styleId="BodyText2Char">
    <w:name w:val="Body Text 2 Char"/>
    <w:basedOn w:val="DefaultParagraphFont"/>
    <w:link w:val="BodyText2"/>
    <w:rsid w:val="00E54A5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299058">
      <w:bodyDiv w:val="1"/>
      <w:marLeft w:val="0"/>
      <w:marRight w:val="0"/>
      <w:marTop w:val="0"/>
      <w:marBottom w:val="0"/>
      <w:divBdr>
        <w:top w:val="none" w:sz="0" w:space="0" w:color="auto"/>
        <w:left w:val="none" w:sz="0" w:space="0" w:color="auto"/>
        <w:bottom w:val="none" w:sz="0" w:space="0" w:color="auto"/>
        <w:right w:val="none" w:sz="0" w:space="0" w:color="auto"/>
      </w:divBdr>
    </w:div>
    <w:div w:id="11758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Sukanya Samajdar</vt:lpstr>
    </vt:vector>
  </TitlesOfParts>
  <Company>Hewlett-Packard</Company>
  <LinksUpToDate>false</LinksUpToDate>
  <CharactersWithSpaces>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Sukanya Samajdar</dc:title>
  <dc:creator>tripta.gupta</dc:creator>
  <cp:lastModifiedBy>MOUPIALI</cp:lastModifiedBy>
  <cp:revision>36</cp:revision>
  <cp:lastPrinted>2002-06-24T15:05:00Z</cp:lastPrinted>
  <dcterms:created xsi:type="dcterms:W3CDTF">2014-06-01T17:33:00Z</dcterms:created>
  <dcterms:modified xsi:type="dcterms:W3CDTF">2015-05-12T02:57:00Z</dcterms:modified>
</cp:coreProperties>
</file>