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D5C83F" w14:textId="77777777" w:rsidR="00D23561" w:rsidRDefault="00D47593" w:rsidP="00D47593">
      <w:pPr>
        <w:spacing w:after="40"/>
        <w:ind w:right="-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246FD13C" w14:textId="77777777" w:rsidR="003A05F1" w:rsidRDefault="003A05F1">
      <w:pPr>
        <w:spacing w:after="40"/>
        <w:rPr>
          <w:rFonts w:ascii="Arial" w:hAnsi="Arial" w:cs="Arial"/>
          <w:sz w:val="24"/>
          <w:szCs w:val="24"/>
        </w:rPr>
      </w:pPr>
    </w:p>
    <w:p w14:paraId="70BAB50D" w14:textId="77777777" w:rsidR="003A05F1" w:rsidRDefault="003A05F1">
      <w:pPr>
        <w:spacing w:after="40"/>
        <w:rPr>
          <w:rFonts w:ascii="Arial" w:hAnsi="Arial" w:cs="Arial"/>
          <w:sz w:val="24"/>
          <w:szCs w:val="24"/>
        </w:rPr>
      </w:pPr>
    </w:p>
    <w:p w14:paraId="45C0994A" w14:textId="77777777" w:rsidR="003A05F1" w:rsidRDefault="003A05F1">
      <w:pPr>
        <w:spacing w:after="40"/>
        <w:rPr>
          <w:rFonts w:ascii="Arial" w:hAnsi="Arial" w:cs="Arial"/>
          <w:sz w:val="24"/>
          <w:szCs w:val="24"/>
        </w:rPr>
      </w:pPr>
    </w:p>
    <w:p w14:paraId="08C57AC9" w14:textId="77777777" w:rsidR="003A05F1" w:rsidRPr="000A7D0A" w:rsidRDefault="008449DF">
      <w:pPr>
        <w:spacing w:after="40"/>
        <w:rPr>
          <w:rFonts w:ascii="Arial" w:hAnsi="Arial" w:cs="Arial"/>
          <w:b/>
          <w:sz w:val="52"/>
          <w:szCs w:val="52"/>
          <w:u w:val="single"/>
        </w:rPr>
      </w:pPr>
      <w:r>
        <w:rPr>
          <w:rFonts w:ascii="Arial" w:hAnsi="Arial" w:cs="Arial"/>
          <w:b/>
          <w:sz w:val="52"/>
          <w:szCs w:val="52"/>
        </w:rPr>
        <w:t xml:space="preserve">                           </w:t>
      </w:r>
      <w:r w:rsidRPr="008449DF">
        <w:rPr>
          <w:rFonts w:ascii="Arial" w:hAnsi="Arial" w:cs="Arial"/>
          <w:b/>
          <w:sz w:val="52"/>
          <w:szCs w:val="52"/>
          <w:u w:val="single"/>
        </w:rPr>
        <w:t>RESUME</w:t>
      </w:r>
      <w:bookmarkStart w:id="0" w:name="_GoBack"/>
      <w:bookmarkEnd w:id="0"/>
    </w:p>
    <w:p w14:paraId="1B042EC3" w14:textId="77777777" w:rsidR="003A05F1" w:rsidRDefault="003A05F1">
      <w:pPr>
        <w:spacing w:after="40"/>
        <w:rPr>
          <w:rFonts w:ascii="Arial" w:hAnsi="Arial" w:cs="Arial"/>
          <w:sz w:val="24"/>
          <w:szCs w:val="24"/>
        </w:rPr>
      </w:pPr>
    </w:p>
    <w:p w14:paraId="0A82BC18" w14:textId="77777777" w:rsidR="003A05F1" w:rsidRDefault="000A7D0A">
      <w:pPr>
        <w:spacing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</w:t>
      </w:r>
      <w:r w:rsidR="004770FC">
        <w:rPr>
          <w:rFonts w:ascii="Arial" w:hAnsi="Arial" w:cs="Arial"/>
          <w:sz w:val="24"/>
          <w:szCs w:val="24"/>
        </w:rPr>
        <w:t xml:space="preserve">              </w:t>
      </w:r>
      <w:r w:rsidR="00515A63" w:rsidRPr="004770FC">
        <w:rPr>
          <w:rFonts w:ascii="Arial" w:hAnsi="Arial" w:cs="Arial"/>
          <w:noProof/>
          <w:sz w:val="24"/>
          <w:szCs w:val="24"/>
          <w:lang w:val="en-GB" w:eastAsia="en-GB"/>
        </w:rPr>
        <w:drawing>
          <wp:inline distT="0" distB="0" distL="0" distR="0" wp14:anchorId="2FCB12AB" wp14:editId="1C980456">
            <wp:extent cx="974725" cy="1191895"/>
            <wp:effectExtent l="0" t="0" r="0" b="0"/>
            <wp:docPr id="4" name="Picture 1" descr="20150717_113300 - Copy (1)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20150717_113300 - Copy (1)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6A29C" w14:textId="77777777" w:rsidR="00D23561" w:rsidRPr="008449DF" w:rsidRDefault="003A05F1">
      <w:pPr>
        <w:spacing w:after="40"/>
        <w:rPr>
          <w:rFonts w:ascii="Arial" w:hAnsi="Arial" w:cs="Arial"/>
          <w:sz w:val="28"/>
          <w:szCs w:val="28"/>
        </w:rPr>
      </w:pPr>
      <w:r w:rsidRPr="008449DF">
        <w:rPr>
          <w:rFonts w:ascii="Arial" w:hAnsi="Arial" w:cs="Arial"/>
          <w:b/>
          <w:sz w:val="28"/>
          <w:szCs w:val="28"/>
        </w:rPr>
        <w:t>Name:</w:t>
      </w:r>
      <w:r w:rsidR="00CE54F4" w:rsidRPr="008449DF">
        <w:rPr>
          <w:rFonts w:ascii="Arial" w:hAnsi="Arial" w:cs="Arial"/>
          <w:sz w:val="28"/>
          <w:szCs w:val="28"/>
        </w:rPr>
        <w:t xml:space="preserve"> Ujjal Show</w:t>
      </w:r>
      <w:r w:rsidR="00D23561" w:rsidRPr="008449DF">
        <w:rPr>
          <w:rFonts w:ascii="Arial" w:hAnsi="Arial" w:cs="Arial"/>
          <w:sz w:val="28"/>
          <w:szCs w:val="28"/>
        </w:rPr>
        <w:tab/>
      </w:r>
      <w:r w:rsidR="00D23561" w:rsidRPr="008449DF">
        <w:rPr>
          <w:rFonts w:ascii="Arial" w:hAnsi="Arial" w:cs="Arial"/>
          <w:sz w:val="28"/>
          <w:szCs w:val="28"/>
        </w:rPr>
        <w:tab/>
      </w:r>
      <w:r w:rsidR="00D23561" w:rsidRPr="008449DF">
        <w:rPr>
          <w:rFonts w:ascii="Arial" w:hAnsi="Arial" w:cs="Arial"/>
          <w:sz w:val="28"/>
          <w:szCs w:val="28"/>
        </w:rPr>
        <w:tab/>
      </w:r>
      <w:r w:rsidR="00D23561" w:rsidRPr="008449DF">
        <w:rPr>
          <w:rFonts w:ascii="Arial" w:hAnsi="Arial" w:cs="Arial"/>
          <w:sz w:val="28"/>
          <w:szCs w:val="28"/>
        </w:rPr>
        <w:tab/>
      </w:r>
      <w:r w:rsidR="00D23561" w:rsidRPr="008449DF">
        <w:rPr>
          <w:rFonts w:ascii="Arial" w:hAnsi="Arial" w:cs="Arial"/>
          <w:sz w:val="28"/>
          <w:szCs w:val="28"/>
        </w:rPr>
        <w:tab/>
      </w:r>
      <w:r w:rsidR="00D23561" w:rsidRPr="008449DF">
        <w:rPr>
          <w:rFonts w:ascii="Arial" w:hAnsi="Arial" w:cs="Arial"/>
          <w:sz w:val="28"/>
          <w:szCs w:val="28"/>
        </w:rPr>
        <w:tab/>
      </w:r>
      <w:r w:rsidR="00D23561" w:rsidRPr="008449DF">
        <w:rPr>
          <w:rFonts w:ascii="Arial" w:hAnsi="Arial" w:cs="Arial"/>
          <w:sz w:val="28"/>
          <w:szCs w:val="28"/>
        </w:rPr>
        <w:tab/>
      </w:r>
      <w:r w:rsidR="00D23561" w:rsidRPr="008449DF">
        <w:rPr>
          <w:rFonts w:ascii="Arial" w:hAnsi="Arial" w:cs="Arial"/>
          <w:sz w:val="28"/>
          <w:szCs w:val="28"/>
        </w:rPr>
        <w:tab/>
        <w:t xml:space="preserve">                 </w:t>
      </w:r>
    </w:p>
    <w:p w14:paraId="664915DC" w14:textId="77777777" w:rsidR="00D23561" w:rsidRPr="008449DF" w:rsidRDefault="00D23561">
      <w:pPr>
        <w:spacing w:after="40"/>
        <w:rPr>
          <w:rFonts w:ascii="Arial" w:hAnsi="Arial" w:cs="Arial"/>
          <w:sz w:val="28"/>
          <w:szCs w:val="28"/>
        </w:rPr>
      </w:pPr>
      <w:r w:rsidRPr="008449DF">
        <w:rPr>
          <w:rFonts w:ascii="Arial" w:hAnsi="Arial" w:cs="Arial"/>
          <w:b/>
          <w:sz w:val="28"/>
          <w:szCs w:val="28"/>
        </w:rPr>
        <w:t>Mob:</w:t>
      </w:r>
      <w:r w:rsidRPr="008449DF">
        <w:rPr>
          <w:rFonts w:ascii="Arial" w:hAnsi="Arial" w:cs="Arial"/>
          <w:sz w:val="28"/>
          <w:szCs w:val="28"/>
        </w:rPr>
        <w:t xml:space="preserve"> </w:t>
      </w:r>
      <w:r w:rsidR="00CE54F4" w:rsidRPr="008449DF">
        <w:rPr>
          <w:rFonts w:ascii="Arial" w:hAnsi="Arial" w:cs="Arial"/>
          <w:sz w:val="28"/>
          <w:szCs w:val="28"/>
        </w:rPr>
        <w:t>9874545273</w:t>
      </w:r>
    </w:p>
    <w:p w14:paraId="1CD874F0" w14:textId="77777777" w:rsidR="00D23561" w:rsidRPr="008449DF" w:rsidRDefault="00D23561">
      <w:pPr>
        <w:spacing w:after="40"/>
        <w:rPr>
          <w:rFonts w:ascii="Arial" w:hAnsi="Arial" w:cs="Arial"/>
          <w:sz w:val="28"/>
          <w:szCs w:val="28"/>
          <w:u w:val="single"/>
          <w:lang w:val="en-US"/>
        </w:rPr>
      </w:pPr>
      <w:r w:rsidRPr="008449DF">
        <w:rPr>
          <w:rFonts w:ascii="Arial" w:hAnsi="Arial" w:cs="Arial"/>
          <w:b/>
          <w:sz w:val="28"/>
          <w:szCs w:val="28"/>
        </w:rPr>
        <w:t>E-</w:t>
      </w:r>
      <w:r w:rsidR="003A05F1" w:rsidRPr="008449DF">
        <w:rPr>
          <w:rFonts w:ascii="Arial" w:hAnsi="Arial" w:cs="Arial"/>
          <w:b/>
          <w:sz w:val="28"/>
          <w:szCs w:val="28"/>
        </w:rPr>
        <w:t>mail:</w:t>
      </w:r>
      <w:r w:rsidRPr="008449DF">
        <w:rPr>
          <w:rFonts w:ascii="Arial" w:hAnsi="Arial" w:cs="Arial"/>
          <w:sz w:val="28"/>
          <w:szCs w:val="28"/>
        </w:rPr>
        <w:t xml:space="preserve"> </w:t>
      </w:r>
      <w:r w:rsidR="00CE54F4" w:rsidRPr="008449DF">
        <w:rPr>
          <w:rStyle w:val="Hyperlink"/>
          <w:rFonts w:ascii="Arial" w:hAnsi="Arial" w:cs="Arial"/>
          <w:sz w:val="28"/>
          <w:szCs w:val="28"/>
          <w:lang w:val="en-US"/>
        </w:rPr>
        <w:t>ujjalshow92@gmail.com</w:t>
      </w:r>
    </w:p>
    <w:p w14:paraId="370AD0C3" w14:textId="77777777" w:rsidR="00D23561" w:rsidRPr="008449DF" w:rsidRDefault="00D23561">
      <w:pPr>
        <w:spacing w:after="40"/>
        <w:rPr>
          <w:rFonts w:ascii="Arial" w:hAnsi="Arial" w:cs="Arial"/>
          <w:b/>
          <w:sz w:val="28"/>
          <w:szCs w:val="28"/>
        </w:rPr>
      </w:pPr>
      <w:r w:rsidRPr="008449DF">
        <w:rPr>
          <w:rFonts w:ascii="Arial" w:hAnsi="Arial" w:cs="Arial"/>
          <w:b/>
          <w:sz w:val="28"/>
          <w:szCs w:val="28"/>
          <w:u w:val="single"/>
        </w:rPr>
        <w:t>Career Objective</w:t>
      </w:r>
    </w:p>
    <w:p w14:paraId="34F79DCF" w14:textId="77777777" w:rsidR="00D23561" w:rsidRPr="008449DF" w:rsidRDefault="00D23561">
      <w:pPr>
        <w:spacing w:after="40"/>
        <w:rPr>
          <w:rFonts w:ascii="Arial" w:hAnsi="Arial" w:cs="Arial"/>
          <w:sz w:val="28"/>
          <w:szCs w:val="28"/>
          <w:u w:val="single"/>
        </w:rPr>
      </w:pPr>
      <w:r w:rsidRPr="008449DF">
        <w:rPr>
          <w:rFonts w:ascii="Arial" w:hAnsi="Arial" w:cs="Arial"/>
          <w:sz w:val="28"/>
          <w:szCs w:val="28"/>
        </w:rPr>
        <w:t xml:space="preserve">Looking forward to work with an organisation where I can learn &amp; prove my </w:t>
      </w:r>
      <w:r w:rsidR="00CE54F4" w:rsidRPr="008449DF">
        <w:rPr>
          <w:rFonts w:ascii="Arial" w:hAnsi="Arial" w:cs="Arial"/>
          <w:sz w:val="28"/>
          <w:szCs w:val="28"/>
        </w:rPr>
        <w:t xml:space="preserve">hard work </w:t>
      </w:r>
      <w:r w:rsidRPr="008449DF">
        <w:rPr>
          <w:rFonts w:ascii="Arial" w:hAnsi="Arial" w:cs="Arial"/>
          <w:sz w:val="28"/>
          <w:szCs w:val="28"/>
        </w:rPr>
        <w:t>and</w:t>
      </w:r>
      <w:r w:rsidR="00CE54F4" w:rsidRPr="008449DF">
        <w:rPr>
          <w:rFonts w:ascii="Arial" w:hAnsi="Arial" w:cs="Arial"/>
          <w:sz w:val="28"/>
          <w:szCs w:val="28"/>
        </w:rPr>
        <w:t xml:space="preserve"> skill</w:t>
      </w:r>
      <w:r w:rsidR="008D05FC">
        <w:rPr>
          <w:rFonts w:ascii="Arial" w:hAnsi="Arial" w:cs="Arial"/>
          <w:sz w:val="28"/>
          <w:szCs w:val="28"/>
        </w:rPr>
        <w:t>,</w:t>
      </w:r>
      <w:r w:rsidR="00CE54F4" w:rsidRPr="008449DF">
        <w:rPr>
          <w:rFonts w:ascii="Arial" w:hAnsi="Arial" w:cs="Arial"/>
          <w:sz w:val="28"/>
          <w:szCs w:val="28"/>
        </w:rPr>
        <w:t xml:space="preserve"> </w:t>
      </w:r>
      <w:r w:rsidR="008D05FC">
        <w:rPr>
          <w:rFonts w:ascii="Arial" w:hAnsi="Arial" w:cs="Arial"/>
          <w:sz w:val="28"/>
          <w:szCs w:val="28"/>
        </w:rPr>
        <w:t xml:space="preserve">which will </w:t>
      </w:r>
      <w:r w:rsidRPr="008449DF">
        <w:rPr>
          <w:rFonts w:ascii="Arial" w:hAnsi="Arial" w:cs="Arial"/>
          <w:sz w:val="28"/>
          <w:szCs w:val="28"/>
        </w:rPr>
        <w:t xml:space="preserve">contribute to the organisation’s growth. </w:t>
      </w:r>
    </w:p>
    <w:p w14:paraId="1A6DE74B" w14:textId="77777777" w:rsidR="00D23561" w:rsidRPr="008449DF" w:rsidRDefault="00D23561">
      <w:pPr>
        <w:spacing w:after="40"/>
        <w:rPr>
          <w:rFonts w:ascii="Arial" w:hAnsi="Arial" w:cs="Arial"/>
          <w:b/>
          <w:sz w:val="28"/>
          <w:szCs w:val="28"/>
        </w:rPr>
      </w:pPr>
      <w:r w:rsidRPr="008449DF">
        <w:rPr>
          <w:rFonts w:ascii="Arial" w:hAnsi="Arial" w:cs="Arial"/>
          <w:b/>
          <w:sz w:val="28"/>
          <w:szCs w:val="28"/>
          <w:u w:val="single"/>
        </w:rPr>
        <w:t>Work Experience:</w:t>
      </w:r>
    </w:p>
    <w:p w14:paraId="054EDA9A" w14:textId="77777777" w:rsidR="0048679C" w:rsidRPr="0048679C" w:rsidRDefault="003A05F1" w:rsidP="0048679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40"/>
        <w:rPr>
          <w:rFonts w:ascii="Arial" w:hAnsi="Arial" w:cs="Arial"/>
          <w:sz w:val="28"/>
          <w:szCs w:val="28"/>
          <w:u w:val="single"/>
        </w:rPr>
      </w:pPr>
      <w:r w:rsidRPr="008449DF">
        <w:rPr>
          <w:rFonts w:ascii="Arial" w:hAnsi="Arial" w:cs="Arial"/>
          <w:sz w:val="28"/>
          <w:szCs w:val="28"/>
        </w:rPr>
        <w:t>Mall activity (E</w:t>
      </w:r>
      <w:r w:rsidR="00CE54F4" w:rsidRPr="008449DF">
        <w:rPr>
          <w:rFonts w:ascii="Arial" w:hAnsi="Arial" w:cs="Arial"/>
          <w:sz w:val="28"/>
          <w:szCs w:val="28"/>
        </w:rPr>
        <w:t xml:space="preserve">vent </w:t>
      </w:r>
      <w:r w:rsidR="008449DF" w:rsidRPr="008449DF">
        <w:rPr>
          <w:rFonts w:ascii="Arial" w:hAnsi="Arial" w:cs="Arial"/>
          <w:sz w:val="28"/>
          <w:szCs w:val="28"/>
        </w:rPr>
        <w:t>management) Kolkata</w:t>
      </w:r>
      <w:r w:rsidR="00D23561" w:rsidRPr="008449DF">
        <w:rPr>
          <w:rFonts w:ascii="Arial" w:hAnsi="Arial" w:cs="Arial"/>
          <w:sz w:val="28"/>
          <w:szCs w:val="28"/>
        </w:rPr>
        <w:t>. ( 6 month )</w:t>
      </w:r>
      <w:r w:rsidR="00B252F7">
        <w:rPr>
          <w:rFonts w:ascii="Arial" w:hAnsi="Arial" w:cs="Arial"/>
          <w:sz w:val="28"/>
          <w:szCs w:val="28"/>
        </w:rPr>
        <w:t xml:space="preserve">, </w:t>
      </w:r>
    </w:p>
    <w:p w14:paraId="3D24FBD2" w14:textId="77777777" w:rsidR="0048679C" w:rsidRPr="0048679C" w:rsidRDefault="00B252F7" w:rsidP="0048679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4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Nawkiran Group</w:t>
      </w:r>
      <w:r w:rsidR="0048679C">
        <w:rPr>
          <w:rFonts w:ascii="Arial" w:hAnsi="Arial" w:cs="Arial"/>
          <w:sz w:val="28"/>
          <w:szCs w:val="28"/>
        </w:rPr>
        <w:t>- Marketing Executive (2014-2016)</w:t>
      </w:r>
    </w:p>
    <w:p w14:paraId="4EDD71C4" w14:textId="77777777" w:rsidR="00D23561" w:rsidRPr="00646A91" w:rsidRDefault="00733630" w:rsidP="0048679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4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Transterior (  interior : architecture : technology : product )</w:t>
      </w:r>
      <w:r w:rsidR="0048679C">
        <w:rPr>
          <w:rFonts w:ascii="Arial" w:hAnsi="Arial" w:cs="Arial"/>
          <w:sz w:val="28"/>
          <w:szCs w:val="28"/>
        </w:rPr>
        <w:t>- Marketin</w:t>
      </w:r>
      <w:r w:rsidR="00646A91">
        <w:rPr>
          <w:rFonts w:ascii="Arial" w:hAnsi="Arial" w:cs="Arial"/>
          <w:sz w:val="28"/>
          <w:szCs w:val="28"/>
        </w:rPr>
        <w:t>g Executive (2016- 2017</w:t>
      </w:r>
      <w:r w:rsidR="0048679C">
        <w:rPr>
          <w:rFonts w:ascii="Arial" w:hAnsi="Arial" w:cs="Arial"/>
          <w:sz w:val="28"/>
          <w:szCs w:val="28"/>
        </w:rPr>
        <w:t xml:space="preserve">) </w:t>
      </w:r>
    </w:p>
    <w:p w14:paraId="20625B2D" w14:textId="77777777" w:rsidR="00646A91" w:rsidRPr="008449DF" w:rsidRDefault="00646A91" w:rsidP="0048679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4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Topsel Toyota(A Unite of Topsel Pvt. Ltd)- Marketing Officer(2017- still working)</w:t>
      </w:r>
    </w:p>
    <w:p w14:paraId="78508132" w14:textId="77777777" w:rsidR="00D23561" w:rsidRPr="008449DF" w:rsidRDefault="00D23561">
      <w:pPr>
        <w:spacing w:after="40"/>
        <w:rPr>
          <w:rFonts w:ascii="Arial" w:hAnsi="Arial" w:cs="Arial"/>
          <w:b/>
          <w:sz w:val="28"/>
          <w:szCs w:val="28"/>
        </w:rPr>
      </w:pPr>
      <w:r w:rsidRPr="008449DF">
        <w:rPr>
          <w:rFonts w:ascii="Arial" w:hAnsi="Arial" w:cs="Arial"/>
          <w:b/>
          <w:sz w:val="28"/>
          <w:szCs w:val="28"/>
          <w:u w:val="single"/>
        </w:rPr>
        <w:t>Academic Qualification</w:t>
      </w:r>
    </w:p>
    <w:p w14:paraId="43794FAD" w14:textId="77777777" w:rsidR="00D23561" w:rsidRPr="008449DF" w:rsidRDefault="00D23561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sz w:val="28"/>
          <w:szCs w:val="28"/>
        </w:rPr>
      </w:pPr>
      <w:r w:rsidRPr="008449DF">
        <w:rPr>
          <w:rFonts w:ascii="Arial" w:hAnsi="Arial" w:cs="Arial"/>
          <w:sz w:val="28"/>
          <w:szCs w:val="28"/>
        </w:rPr>
        <w:t xml:space="preserve">B.A </w:t>
      </w:r>
      <w:r w:rsidR="008449DF">
        <w:rPr>
          <w:rFonts w:ascii="Arial" w:hAnsi="Arial" w:cs="Arial"/>
          <w:sz w:val="28"/>
          <w:szCs w:val="28"/>
        </w:rPr>
        <w:t>C</w:t>
      </w:r>
      <w:r w:rsidR="00CE54F4" w:rsidRPr="008449DF">
        <w:rPr>
          <w:rFonts w:ascii="Arial" w:hAnsi="Arial" w:cs="Arial"/>
          <w:sz w:val="28"/>
          <w:szCs w:val="28"/>
        </w:rPr>
        <w:t>alcutta</w:t>
      </w:r>
      <w:r w:rsidR="008449DF">
        <w:rPr>
          <w:rFonts w:ascii="Arial" w:hAnsi="Arial" w:cs="Arial"/>
          <w:sz w:val="28"/>
          <w:szCs w:val="28"/>
        </w:rPr>
        <w:t xml:space="preserve"> U</w:t>
      </w:r>
      <w:r w:rsidR="00CE54F4" w:rsidRPr="008449DF">
        <w:rPr>
          <w:rFonts w:ascii="Arial" w:hAnsi="Arial" w:cs="Arial"/>
          <w:sz w:val="28"/>
          <w:szCs w:val="28"/>
        </w:rPr>
        <w:t>niversity (2012</w:t>
      </w:r>
      <w:r w:rsidRPr="008449DF">
        <w:rPr>
          <w:rFonts w:ascii="Arial" w:hAnsi="Arial" w:cs="Arial"/>
          <w:sz w:val="28"/>
          <w:szCs w:val="28"/>
        </w:rPr>
        <w:t>)</w:t>
      </w:r>
    </w:p>
    <w:p w14:paraId="1FF28B13" w14:textId="77777777" w:rsidR="00D23561" w:rsidRPr="008449DF" w:rsidRDefault="008449DF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H.S</w:t>
      </w:r>
      <w:r w:rsidR="00D23561" w:rsidRPr="008449DF">
        <w:rPr>
          <w:rFonts w:ascii="Arial" w:hAnsi="Arial" w:cs="Arial"/>
          <w:sz w:val="28"/>
          <w:szCs w:val="28"/>
        </w:rPr>
        <w:t xml:space="preserve"> from West Bengal Board of Higher Secondary Education( 2009 )</w:t>
      </w:r>
    </w:p>
    <w:p w14:paraId="36CE089B" w14:textId="77777777" w:rsidR="00D23561" w:rsidRPr="00FB7D8D" w:rsidRDefault="00D23561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sz w:val="28"/>
          <w:szCs w:val="28"/>
          <w:u w:val="single"/>
        </w:rPr>
      </w:pPr>
      <w:r w:rsidRPr="008449DF">
        <w:rPr>
          <w:rFonts w:ascii="Arial" w:hAnsi="Arial" w:cs="Arial"/>
          <w:sz w:val="28"/>
          <w:szCs w:val="28"/>
        </w:rPr>
        <w:t>Mad</w:t>
      </w:r>
      <w:r w:rsidR="008449DF">
        <w:rPr>
          <w:rFonts w:ascii="Arial" w:hAnsi="Arial" w:cs="Arial"/>
          <w:sz w:val="28"/>
          <w:szCs w:val="28"/>
        </w:rPr>
        <w:t>ha</w:t>
      </w:r>
      <w:r w:rsidRPr="008449DF">
        <w:rPr>
          <w:rFonts w:ascii="Arial" w:hAnsi="Arial" w:cs="Arial"/>
          <w:sz w:val="28"/>
          <w:szCs w:val="28"/>
        </w:rPr>
        <w:t>mik from West Bengal Board of Secondary Education ( 2007 )</w:t>
      </w:r>
    </w:p>
    <w:p w14:paraId="192CFEB3" w14:textId="77777777" w:rsidR="00FB7D8D" w:rsidRPr="008449DF" w:rsidRDefault="00FB7D8D">
      <w:pPr>
        <w:pStyle w:val="ListParagraph"/>
        <w:numPr>
          <w:ilvl w:val="0"/>
          <w:numId w:val="3"/>
        </w:numPr>
        <w:spacing w:after="4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Depolma in M.S.Office (2014-15)</w:t>
      </w:r>
    </w:p>
    <w:p w14:paraId="6E33CB14" w14:textId="77777777" w:rsidR="00D23561" w:rsidRPr="008449DF" w:rsidRDefault="00D23561">
      <w:pPr>
        <w:spacing w:after="40"/>
        <w:rPr>
          <w:rFonts w:ascii="Arial" w:hAnsi="Arial" w:cs="Arial"/>
          <w:b/>
          <w:sz w:val="28"/>
          <w:szCs w:val="28"/>
        </w:rPr>
      </w:pPr>
      <w:r w:rsidRPr="008449DF">
        <w:rPr>
          <w:rFonts w:ascii="Arial" w:hAnsi="Arial" w:cs="Arial"/>
          <w:b/>
          <w:sz w:val="28"/>
          <w:szCs w:val="28"/>
          <w:u w:val="single"/>
        </w:rPr>
        <w:t>Hobbies</w:t>
      </w:r>
    </w:p>
    <w:p w14:paraId="5402A4FE" w14:textId="77777777" w:rsidR="00D23561" w:rsidRPr="008449DF" w:rsidRDefault="00D23561">
      <w:pPr>
        <w:spacing w:after="40"/>
        <w:rPr>
          <w:rFonts w:ascii="Arial" w:hAnsi="Arial" w:cs="Arial"/>
          <w:sz w:val="28"/>
          <w:szCs w:val="28"/>
        </w:rPr>
      </w:pPr>
      <w:r w:rsidRPr="008449DF">
        <w:rPr>
          <w:rFonts w:ascii="Arial" w:hAnsi="Arial" w:cs="Arial"/>
          <w:sz w:val="28"/>
          <w:szCs w:val="28"/>
        </w:rPr>
        <w:tab/>
        <w:t>Liste</w:t>
      </w:r>
      <w:r w:rsidR="008449DF">
        <w:rPr>
          <w:rFonts w:ascii="Arial" w:hAnsi="Arial" w:cs="Arial"/>
          <w:sz w:val="28"/>
          <w:szCs w:val="28"/>
        </w:rPr>
        <w:t xml:space="preserve">ning to Music, Playing cricket </w:t>
      </w:r>
      <w:r w:rsidRPr="008449DF">
        <w:rPr>
          <w:rFonts w:ascii="Arial" w:hAnsi="Arial" w:cs="Arial"/>
          <w:sz w:val="28"/>
          <w:szCs w:val="28"/>
        </w:rPr>
        <w:t xml:space="preserve">.  </w:t>
      </w:r>
    </w:p>
    <w:p w14:paraId="04807F51" w14:textId="77777777" w:rsidR="00D23561" w:rsidRPr="008449DF" w:rsidRDefault="00D23561">
      <w:pPr>
        <w:spacing w:after="40"/>
        <w:rPr>
          <w:rFonts w:ascii="Arial" w:hAnsi="Arial" w:cs="Arial"/>
          <w:sz w:val="28"/>
          <w:szCs w:val="28"/>
        </w:rPr>
      </w:pPr>
    </w:p>
    <w:p w14:paraId="50A0EE23" w14:textId="77777777" w:rsidR="00D23561" w:rsidRPr="008449DF" w:rsidRDefault="00D23561">
      <w:pPr>
        <w:spacing w:after="40"/>
        <w:rPr>
          <w:rFonts w:ascii="Arial" w:eastAsia="Calibri" w:hAnsi="Arial" w:cs="Arial"/>
          <w:b/>
          <w:sz w:val="28"/>
          <w:szCs w:val="28"/>
        </w:rPr>
      </w:pPr>
      <w:r w:rsidRPr="008449DF">
        <w:rPr>
          <w:rFonts w:ascii="Arial" w:hAnsi="Arial" w:cs="Arial"/>
          <w:b/>
          <w:sz w:val="28"/>
          <w:szCs w:val="28"/>
          <w:u w:val="single"/>
        </w:rPr>
        <w:t xml:space="preserve">Personal Details  </w:t>
      </w:r>
    </w:p>
    <w:p w14:paraId="48DC98E5" w14:textId="77777777" w:rsidR="00D23561" w:rsidRPr="008449DF" w:rsidRDefault="00D23561">
      <w:pPr>
        <w:spacing w:after="40"/>
        <w:rPr>
          <w:rFonts w:ascii="Arial" w:hAnsi="Arial" w:cs="Arial"/>
          <w:sz w:val="28"/>
          <w:szCs w:val="28"/>
        </w:rPr>
      </w:pPr>
      <w:r w:rsidRPr="008449DF">
        <w:rPr>
          <w:rFonts w:ascii="Arial" w:eastAsia="Calibri" w:hAnsi="Arial" w:cs="Arial"/>
          <w:sz w:val="28"/>
          <w:szCs w:val="28"/>
        </w:rPr>
        <w:lastRenderedPageBreak/>
        <w:t>Date of Birth</w:t>
      </w:r>
      <w:r w:rsidRPr="008449DF">
        <w:rPr>
          <w:rFonts w:ascii="Arial" w:eastAsia="Calibri" w:hAnsi="Arial" w:cs="Arial"/>
          <w:sz w:val="28"/>
          <w:szCs w:val="28"/>
        </w:rPr>
        <w:tab/>
      </w:r>
      <w:r w:rsidRPr="008449DF">
        <w:rPr>
          <w:rFonts w:ascii="Arial" w:eastAsia="Calibri" w:hAnsi="Arial" w:cs="Arial"/>
          <w:sz w:val="28"/>
          <w:szCs w:val="28"/>
        </w:rPr>
        <w:tab/>
      </w:r>
      <w:r w:rsidRPr="008449DF">
        <w:rPr>
          <w:rFonts w:ascii="Arial" w:eastAsia="Calibri" w:hAnsi="Arial" w:cs="Arial"/>
          <w:sz w:val="28"/>
          <w:szCs w:val="28"/>
        </w:rPr>
        <w:tab/>
        <w:t>:</w:t>
      </w:r>
      <w:r w:rsidRPr="008449DF">
        <w:rPr>
          <w:rFonts w:ascii="Arial" w:eastAsia="Calibri" w:hAnsi="Arial" w:cs="Arial"/>
          <w:sz w:val="28"/>
          <w:szCs w:val="28"/>
        </w:rPr>
        <w:tab/>
      </w:r>
      <w:r w:rsidR="008449DF" w:rsidRPr="008449DF">
        <w:rPr>
          <w:rFonts w:ascii="Arial" w:eastAsia="Calibri" w:hAnsi="Arial" w:cs="Arial"/>
          <w:sz w:val="28"/>
          <w:szCs w:val="28"/>
        </w:rPr>
        <w:t>09</w:t>
      </w:r>
      <w:r w:rsidR="008449DF" w:rsidRPr="008449DF">
        <w:rPr>
          <w:rFonts w:ascii="Arial" w:eastAsia="Calibri" w:hAnsi="Arial" w:cs="Arial"/>
          <w:sz w:val="28"/>
          <w:szCs w:val="28"/>
          <w:vertAlign w:val="superscript"/>
        </w:rPr>
        <w:t>th</w:t>
      </w:r>
      <w:r w:rsidR="008449DF" w:rsidRPr="008449DF">
        <w:rPr>
          <w:rFonts w:ascii="Arial" w:eastAsia="Calibri" w:hAnsi="Arial" w:cs="Arial"/>
          <w:sz w:val="28"/>
          <w:szCs w:val="28"/>
        </w:rPr>
        <w:t xml:space="preserve"> January1992</w:t>
      </w:r>
    </w:p>
    <w:p w14:paraId="51E25D69" w14:textId="77777777" w:rsidR="00D23561" w:rsidRPr="008449DF" w:rsidRDefault="00D23561">
      <w:pPr>
        <w:spacing w:after="40"/>
        <w:rPr>
          <w:rFonts w:ascii="Arial" w:eastAsia="Calibri" w:hAnsi="Arial" w:cs="Arial"/>
          <w:sz w:val="28"/>
          <w:szCs w:val="28"/>
        </w:rPr>
      </w:pPr>
      <w:r w:rsidRPr="008449DF">
        <w:rPr>
          <w:rFonts w:ascii="Arial" w:hAnsi="Arial" w:cs="Arial"/>
          <w:sz w:val="28"/>
          <w:szCs w:val="28"/>
        </w:rPr>
        <w:t>permanent address</w:t>
      </w:r>
      <w:r w:rsidRPr="008449DF">
        <w:rPr>
          <w:rFonts w:ascii="Arial" w:hAnsi="Arial" w:cs="Arial"/>
          <w:sz w:val="28"/>
          <w:szCs w:val="28"/>
        </w:rPr>
        <w:tab/>
        <w:t xml:space="preserve"> </w:t>
      </w:r>
      <w:r w:rsidRPr="008449DF">
        <w:rPr>
          <w:rFonts w:ascii="Arial" w:hAnsi="Arial" w:cs="Arial"/>
          <w:sz w:val="28"/>
          <w:szCs w:val="28"/>
        </w:rPr>
        <w:tab/>
        <w:t>:</w:t>
      </w:r>
      <w:r w:rsidRPr="008449DF">
        <w:rPr>
          <w:rFonts w:ascii="Arial" w:hAnsi="Arial" w:cs="Arial"/>
          <w:sz w:val="28"/>
          <w:szCs w:val="28"/>
        </w:rPr>
        <w:tab/>
      </w:r>
      <w:r w:rsidR="00FB7D8D">
        <w:rPr>
          <w:rFonts w:ascii="Arial" w:hAnsi="Arial" w:cs="Arial"/>
          <w:sz w:val="28"/>
          <w:szCs w:val="28"/>
        </w:rPr>
        <w:t>48/5,S.P.Road,</w:t>
      </w:r>
      <w:r w:rsidR="003A05F1" w:rsidRPr="008449DF">
        <w:rPr>
          <w:rFonts w:ascii="Arial" w:hAnsi="Arial" w:cs="Arial"/>
          <w:sz w:val="28"/>
          <w:szCs w:val="28"/>
        </w:rPr>
        <w:t>Cossipore</w:t>
      </w:r>
      <w:r w:rsidRPr="008449DF">
        <w:rPr>
          <w:rFonts w:ascii="Arial" w:hAnsi="Arial" w:cs="Arial"/>
          <w:sz w:val="28"/>
          <w:szCs w:val="28"/>
        </w:rPr>
        <w:t>r, Kolkata</w:t>
      </w:r>
      <w:r w:rsidR="00610B42">
        <w:rPr>
          <w:rFonts w:ascii="Arial" w:hAnsi="Arial" w:cs="Arial"/>
          <w:sz w:val="28"/>
          <w:szCs w:val="28"/>
        </w:rPr>
        <w:t>-2</w:t>
      </w:r>
      <w:r w:rsidRPr="008449DF">
        <w:rPr>
          <w:rFonts w:ascii="Arial" w:hAnsi="Arial" w:cs="Arial"/>
          <w:sz w:val="28"/>
          <w:szCs w:val="28"/>
        </w:rPr>
        <w:t>.</w:t>
      </w:r>
    </w:p>
    <w:p w14:paraId="74266546" w14:textId="77777777" w:rsidR="00D23561" w:rsidRPr="008449DF" w:rsidRDefault="00D23561">
      <w:pPr>
        <w:spacing w:after="40"/>
        <w:rPr>
          <w:rFonts w:ascii="Arial" w:eastAsia="Calibri" w:hAnsi="Arial" w:cs="Arial"/>
          <w:sz w:val="28"/>
          <w:szCs w:val="28"/>
        </w:rPr>
      </w:pPr>
      <w:r w:rsidRPr="008449DF">
        <w:rPr>
          <w:rFonts w:ascii="Arial" w:eastAsia="Calibri" w:hAnsi="Arial" w:cs="Arial"/>
          <w:sz w:val="28"/>
          <w:szCs w:val="28"/>
        </w:rPr>
        <w:t xml:space="preserve">Language Known      </w:t>
      </w:r>
      <w:r w:rsidR="008449DF">
        <w:rPr>
          <w:rFonts w:ascii="Arial" w:eastAsia="Calibri" w:hAnsi="Arial" w:cs="Arial"/>
          <w:sz w:val="28"/>
          <w:szCs w:val="28"/>
        </w:rPr>
        <w:t xml:space="preserve">    </w:t>
      </w:r>
      <w:r w:rsidRPr="008449DF">
        <w:rPr>
          <w:rFonts w:ascii="Arial" w:eastAsia="Calibri" w:hAnsi="Arial" w:cs="Arial"/>
          <w:sz w:val="28"/>
          <w:szCs w:val="28"/>
        </w:rPr>
        <w:tab/>
        <w:t>:</w:t>
      </w:r>
      <w:r w:rsidRPr="008449DF">
        <w:rPr>
          <w:rFonts w:ascii="Arial" w:eastAsia="Calibri" w:hAnsi="Arial" w:cs="Arial"/>
          <w:sz w:val="28"/>
          <w:szCs w:val="28"/>
        </w:rPr>
        <w:tab/>
        <w:t>Bengali</w:t>
      </w:r>
      <w:r w:rsidR="003A05F1" w:rsidRPr="008449DF">
        <w:rPr>
          <w:rFonts w:ascii="Arial" w:eastAsia="Calibri" w:hAnsi="Arial" w:cs="Arial"/>
          <w:sz w:val="28"/>
          <w:szCs w:val="28"/>
        </w:rPr>
        <w:t>, Hindi, English.</w:t>
      </w:r>
    </w:p>
    <w:p w14:paraId="0008305C" w14:textId="77777777" w:rsidR="00D23561" w:rsidRPr="008449DF" w:rsidRDefault="00D23561">
      <w:pPr>
        <w:spacing w:after="40"/>
        <w:rPr>
          <w:rFonts w:ascii="Arial" w:eastAsia="Calibri" w:hAnsi="Arial" w:cs="Arial"/>
          <w:sz w:val="28"/>
          <w:szCs w:val="28"/>
        </w:rPr>
      </w:pPr>
      <w:r w:rsidRPr="008449DF">
        <w:rPr>
          <w:rFonts w:ascii="Arial" w:eastAsia="Calibri" w:hAnsi="Arial" w:cs="Arial"/>
          <w:sz w:val="28"/>
          <w:szCs w:val="28"/>
        </w:rPr>
        <w:t xml:space="preserve"> </w:t>
      </w:r>
    </w:p>
    <w:p w14:paraId="5533EBB3" w14:textId="77777777" w:rsidR="008449DF" w:rsidRPr="008449DF" w:rsidRDefault="00D23561" w:rsidP="0048679C">
      <w:pPr>
        <w:tabs>
          <w:tab w:val="left" w:pos="7227"/>
        </w:tabs>
        <w:spacing w:after="40"/>
        <w:rPr>
          <w:rFonts w:ascii="Arial" w:eastAsia="Calibri" w:hAnsi="Arial" w:cs="Arial"/>
          <w:sz w:val="28"/>
          <w:szCs w:val="28"/>
        </w:rPr>
      </w:pPr>
      <w:r w:rsidRPr="008449DF">
        <w:rPr>
          <w:rFonts w:ascii="Arial" w:eastAsia="Calibri" w:hAnsi="Arial" w:cs="Arial"/>
          <w:sz w:val="28"/>
          <w:szCs w:val="28"/>
        </w:rPr>
        <w:t>Place:                                                                                                                               Date:</w:t>
      </w:r>
      <w:r w:rsidRPr="008449DF">
        <w:rPr>
          <w:rFonts w:ascii="Arial" w:eastAsia="Calibri" w:hAnsi="Arial" w:cs="Arial"/>
          <w:sz w:val="28"/>
          <w:szCs w:val="28"/>
        </w:rPr>
        <w:tab/>
      </w:r>
      <w:r w:rsidRPr="008449DF">
        <w:rPr>
          <w:rFonts w:ascii="Arial" w:eastAsia="Calibri" w:hAnsi="Arial" w:cs="Arial"/>
          <w:sz w:val="28"/>
          <w:szCs w:val="28"/>
        </w:rPr>
        <w:tab/>
      </w:r>
      <w:r w:rsidRPr="008449DF">
        <w:rPr>
          <w:rFonts w:ascii="Arial" w:eastAsia="Calibri" w:hAnsi="Arial" w:cs="Arial"/>
          <w:sz w:val="28"/>
          <w:szCs w:val="28"/>
        </w:rPr>
        <w:tab/>
      </w:r>
      <w:r w:rsidRPr="008449DF">
        <w:rPr>
          <w:rFonts w:ascii="Arial" w:eastAsia="Calibri" w:hAnsi="Arial" w:cs="Arial"/>
          <w:sz w:val="28"/>
          <w:szCs w:val="28"/>
        </w:rPr>
        <w:tab/>
      </w:r>
      <w:r w:rsidRPr="008449DF">
        <w:rPr>
          <w:rFonts w:ascii="Arial" w:eastAsia="Calibri" w:hAnsi="Arial" w:cs="Arial"/>
          <w:sz w:val="28"/>
          <w:szCs w:val="28"/>
        </w:rPr>
        <w:tab/>
      </w:r>
      <w:r w:rsidRPr="008449DF">
        <w:rPr>
          <w:rFonts w:ascii="Arial" w:eastAsia="Calibri" w:hAnsi="Arial" w:cs="Arial"/>
          <w:sz w:val="28"/>
          <w:szCs w:val="28"/>
        </w:rPr>
        <w:tab/>
      </w:r>
      <w:r w:rsidRPr="008449DF">
        <w:rPr>
          <w:rFonts w:ascii="Arial" w:eastAsia="Calibri" w:hAnsi="Arial" w:cs="Arial"/>
          <w:sz w:val="28"/>
          <w:szCs w:val="28"/>
        </w:rPr>
        <w:tab/>
      </w:r>
      <w:r w:rsidRPr="008449DF">
        <w:rPr>
          <w:rFonts w:ascii="Arial" w:eastAsia="Calibri" w:hAnsi="Arial" w:cs="Arial"/>
          <w:sz w:val="28"/>
          <w:szCs w:val="28"/>
        </w:rPr>
        <w:tab/>
      </w:r>
      <w:r w:rsidRPr="008449DF">
        <w:rPr>
          <w:rFonts w:ascii="Arial" w:eastAsia="Calibri" w:hAnsi="Arial" w:cs="Arial"/>
          <w:sz w:val="28"/>
          <w:szCs w:val="28"/>
        </w:rPr>
        <w:tab/>
      </w:r>
    </w:p>
    <w:p w14:paraId="43E6074C" w14:textId="77777777" w:rsidR="008449DF" w:rsidRPr="008449DF" w:rsidRDefault="008449DF">
      <w:pPr>
        <w:spacing w:after="40"/>
        <w:rPr>
          <w:rFonts w:ascii="Arial" w:eastAsia="Calibri" w:hAnsi="Arial" w:cs="Arial"/>
          <w:sz w:val="28"/>
          <w:szCs w:val="28"/>
        </w:rPr>
      </w:pPr>
      <w:r w:rsidRPr="008449DF">
        <w:rPr>
          <w:rFonts w:ascii="Arial" w:eastAsia="Calibri" w:hAnsi="Arial" w:cs="Arial"/>
          <w:sz w:val="28"/>
          <w:szCs w:val="28"/>
        </w:rPr>
        <w:t xml:space="preserve">                                                                                                    </w:t>
      </w:r>
    </w:p>
    <w:p w14:paraId="6AB2CAD8" w14:textId="77777777" w:rsidR="00D23561" w:rsidRPr="008449DF" w:rsidRDefault="008449DF" w:rsidP="008449DF">
      <w:pPr>
        <w:spacing w:after="40"/>
        <w:jc w:val="right"/>
        <w:rPr>
          <w:rFonts w:ascii="Arial" w:eastAsia="Calibri" w:hAnsi="Arial" w:cs="Arial"/>
          <w:sz w:val="28"/>
          <w:szCs w:val="28"/>
        </w:rPr>
      </w:pPr>
      <w:r w:rsidRPr="008449DF">
        <w:rPr>
          <w:rFonts w:ascii="Arial" w:eastAsia="Calibri" w:hAnsi="Arial" w:cs="Arial"/>
          <w:sz w:val="28"/>
          <w:szCs w:val="28"/>
        </w:rPr>
        <w:t xml:space="preserve">                                                               </w:t>
      </w:r>
      <w:r w:rsidR="00FB7D8D">
        <w:rPr>
          <w:rFonts w:ascii="Arial" w:eastAsia="Calibri" w:hAnsi="Arial" w:cs="Arial"/>
          <w:sz w:val="28"/>
          <w:szCs w:val="28"/>
        </w:rPr>
        <w:t xml:space="preserve">                 </w:t>
      </w:r>
      <w:r>
        <w:rPr>
          <w:rFonts w:ascii="Arial" w:eastAsia="Calibri" w:hAnsi="Arial" w:cs="Arial"/>
          <w:sz w:val="28"/>
          <w:szCs w:val="28"/>
        </w:rPr>
        <w:t>-------------------------------------</w:t>
      </w:r>
    </w:p>
    <w:p w14:paraId="681CB14F" w14:textId="77777777" w:rsidR="00D23561" w:rsidRPr="008449DF" w:rsidRDefault="003A05F1">
      <w:pPr>
        <w:spacing w:after="40"/>
        <w:jc w:val="center"/>
        <w:rPr>
          <w:sz w:val="28"/>
          <w:szCs w:val="28"/>
        </w:rPr>
      </w:pPr>
      <w:r w:rsidRPr="008449DF">
        <w:rPr>
          <w:rFonts w:ascii="Arial" w:eastAsia="Calibri" w:hAnsi="Arial" w:cs="Arial"/>
          <w:sz w:val="28"/>
          <w:szCs w:val="28"/>
        </w:rPr>
        <w:tab/>
      </w:r>
      <w:r w:rsidRPr="008449DF">
        <w:rPr>
          <w:rFonts w:ascii="Arial" w:eastAsia="Calibri" w:hAnsi="Arial" w:cs="Arial"/>
          <w:sz w:val="28"/>
          <w:szCs w:val="28"/>
        </w:rPr>
        <w:tab/>
      </w:r>
      <w:r w:rsidR="008449DF" w:rsidRPr="008449DF">
        <w:rPr>
          <w:rFonts w:ascii="Arial" w:eastAsia="Calibri" w:hAnsi="Arial" w:cs="Arial"/>
          <w:sz w:val="28"/>
          <w:szCs w:val="28"/>
        </w:rPr>
        <w:t xml:space="preserve">          </w:t>
      </w:r>
      <w:r w:rsidRPr="008449DF">
        <w:rPr>
          <w:rFonts w:ascii="Arial" w:eastAsia="Calibri" w:hAnsi="Arial" w:cs="Arial"/>
          <w:sz w:val="28"/>
          <w:szCs w:val="28"/>
        </w:rPr>
        <w:tab/>
      </w:r>
      <w:r w:rsidRPr="008449DF">
        <w:rPr>
          <w:rFonts w:ascii="Arial" w:eastAsia="Calibri" w:hAnsi="Arial" w:cs="Arial"/>
          <w:sz w:val="28"/>
          <w:szCs w:val="28"/>
        </w:rPr>
        <w:tab/>
      </w:r>
      <w:r w:rsidRPr="008449DF">
        <w:rPr>
          <w:rFonts w:ascii="Arial" w:eastAsia="Calibri" w:hAnsi="Arial" w:cs="Arial"/>
          <w:sz w:val="28"/>
          <w:szCs w:val="28"/>
        </w:rPr>
        <w:tab/>
      </w:r>
      <w:r w:rsidRPr="008449DF">
        <w:rPr>
          <w:rFonts w:ascii="Arial" w:eastAsia="Calibri" w:hAnsi="Arial" w:cs="Arial"/>
          <w:sz w:val="28"/>
          <w:szCs w:val="28"/>
        </w:rPr>
        <w:tab/>
        <w:t xml:space="preserve">          </w:t>
      </w:r>
      <w:r w:rsidRPr="008449DF">
        <w:rPr>
          <w:rFonts w:ascii="Arial" w:eastAsia="Calibri" w:hAnsi="Arial" w:cs="Arial"/>
          <w:sz w:val="28"/>
          <w:szCs w:val="28"/>
        </w:rPr>
        <w:tab/>
        <w:t xml:space="preserve">  </w:t>
      </w:r>
      <w:r w:rsidR="00D23561" w:rsidRPr="008449DF">
        <w:rPr>
          <w:rFonts w:ascii="Arial" w:eastAsia="Calibri" w:hAnsi="Arial" w:cs="Arial"/>
          <w:sz w:val="28"/>
          <w:szCs w:val="28"/>
        </w:rPr>
        <w:tab/>
        <w:t>(</w:t>
      </w:r>
      <w:r w:rsidRPr="008449DF">
        <w:rPr>
          <w:rFonts w:ascii="Arial" w:eastAsia="Calibri" w:hAnsi="Arial" w:cs="Arial"/>
          <w:sz w:val="28"/>
          <w:szCs w:val="28"/>
        </w:rPr>
        <w:t>Ujjal Show</w:t>
      </w:r>
      <w:r w:rsidR="00D23561" w:rsidRPr="008449DF">
        <w:rPr>
          <w:rFonts w:ascii="Arial" w:eastAsia="Calibri" w:hAnsi="Arial" w:cs="Arial"/>
          <w:sz w:val="28"/>
          <w:szCs w:val="28"/>
        </w:rPr>
        <w:t>)</w:t>
      </w:r>
    </w:p>
    <w:sectPr w:rsidR="00D23561" w:rsidRPr="008449DF" w:rsidSect="00D475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0" w:right="1016" w:bottom="1440" w:left="1095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518858" w14:textId="77777777" w:rsidR="00244998" w:rsidRDefault="00244998" w:rsidP="00D47593">
      <w:pPr>
        <w:spacing w:after="0" w:line="240" w:lineRule="auto"/>
      </w:pPr>
      <w:r>
        <w:separator/>
      </w:r>
    </w:p>
  </w:endnote>
  <w:endnote w:type="continuationSeparator" w:id="0">
    <w:p w14:paraId="41BFE4CB" w14:textId="77777777" w:rsidR="00244998" w:rsidRDefault="00244998" w:rsidP="00D47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75E704" w14:textId="77777777" w:rsidR="00515A63" w:rsidRDefault="00515A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05A55" w14:textId="77777777" w:rsidR="00515A63" w:rsidRDefault="00515A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98CFC" w14:textId="77777777" w:rsidR="00515A63" w:rsidRDefault="00515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83AFD1" w14:textId="77777777" w:rsidR="00244998" w:rsidRDefault="00244998" w:rsidP="00D47593">
      <w:pPr>
        <w:spacing w:after="0" w:line="240" w:lineRule="auto"/>
      </w:pPr>
      <w:r>
        <w:separator/>
      </w:r>
    </w:p>
  </w:footnote>
  <w:footnote w:type="continuationSeparator" w:id="0">
    <w:p w14:paraId="0D24BC75" w14:textId="77777777" w:rsidR="00244998" w:rsidRDefault="00244998" w:rsidP="00D47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7C9CA" w14:textId="77777777" w:rsidR="00515A63" w:rsidRDefault="00515A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4AD2E4" w14:textId="77777777" w:rsidR="00515A63" w:rsidRDefault="00515A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909711" w14:textId="77777777" w:rsidR="00515A63" w:rsidRDefault="00515A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593"/>
    <w:rsid w:val="000A7D0A"/>
    <w:rsid w:val="00153F8B"/>
    <w:rsid w:val="00244998"/>
    <w:rsid w:val="002452A5"/>
    <w:rsid w:val="003A05F1"/>
    <w:rsid w:val="004770FC"/>
    <w:rsid w:val="0048679C"/>
    <w:rsid w:val="00511BA6"/>
    <w:rsid w:val="00515A63"/>
    <w:rsid w:val="00563A9D"/>
    <w:rsid w:val="00610B42"/>
    <w:rsid w:val="00646A91"/>
    <w:rsid w:val="00733630"/>
    <w:rsid w:val="008449DF"/>
    <w:rsid w:val="00866992"/>
    <w:rsid w:val="00884360"/>
    <w:rsid w:val="008D05FC"/>
    <w:rsid w:val="00953919"/>
    <w:rsid w:val="009A63C2"/>
    <w:rsid w:val="00AE7573"/>
    <w:rsid w:val="00B252F7"/>
    <w:rsid w:val="00CE54F4"/>
    <w:rsid w:val="00D13F39"/>
    <w:rsid w:val="00D23561"/>
    <w:rsid w:val="00D465F6"/>
    <w:rsid w:val="00D47593"/>
    <w:rsid w:val="00E22D55"/>
    <w:rsid w:val="00E467A0"/>
    <w:rsid w:val="00FB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E179CC2"/>
  <w15:chartTrackingRefBased/>
  <w15:docId w15:val="{E0E48B11-D354-2F44-97C1-19035142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Lucida Sans Unicode" w:hAnsi="Calibri" w:cs="Tahoma"/>
      <w:sz w:val="22"/>
      <w:szCs w:val="22"/>
      <w:lang w:val="en-IN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styleId="DefaultParagraphFont0">
    <w:name w:val="Default Paragraph Font"/>
  </w:style>
  <w:style w:type="character" w:styleId="Hyperlink">
    <w:name w:val="Hyperlink"/>
    <w:basedOn w:val="DefaultParagraphFont0"/>
    <w:rPr>
      <w:color w:val="0000FF"/>
      <w:u w:val="single"/>
      <w:lang/>
    </w:rPr>
  </w:style>
  <w:style w:type="character" w:customStyle="1" w:styleId="BalloonTextChar">
    <w:name w:val="Balloon Text Char"/>
    <w:basedOn w:val="DefaultParagraphFont0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NoSpacing">
    <w:name w:val="No Spacing"/>
    <w:qFormat/>
    <w:pPr>
      <w:suppressAutoHyphens/>
      <w:spacing w:line="100" w:lineRule="atLeast"/>
    </w:pPr>
    <w:rPr>
      <w:rFonts w:ascii="Calibri" w:eastAsia="Lucida Sans Unicode" w:hAnsi="Calibri" w:cs="Tahoma"/>
      <w:sz w:val="22"/>
      <w:szCs w:val="22"/>
      <w:lang w:val="en-IN" w:eastAsia="ar-SA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75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7593"/>
    <w:rPr>
      <w:rFonts w:ascii="Calibri" w:eastAsia="Lucida Sans Unicode" w:hAnsi="Calibri" w:cs="Tahoma"/>
      <w:sz w:val="22"/>
      <w:szCs w:val="22"/>
      <w:lang w:val="en-IN" w:eastAsia="ar-SA"/>
    </w:rPr>
  </w:style>
  <w:style w:type="paragraph" w:styleId="Footer">
    <w:name w:val="footer"/>
    <w:basedOn w:val="Normal"/>
    <w:link w:val="FooterChar"/>
    <w:uiPriority w:val="99"/>
    <w:unhideWhenUsed/>
    <w:rsid w:val="00D475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7593"/>
    <w:rPr>
      <w:rFonts w:ascii="Calibri" w:eastAsia="Lucida Sans Unicode" w:hAnsi="Calibri" w:cs="Tahoma"/>
      <w:sz w:val="22"/>
      <w:szCs w:val="22"/>
      <w:lang w:val="en-IN"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699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6992"/>
    <w:rPr>
      <w:rFonts w:ascii="Calibri" w:eastAsia="Lucida Sans Unicode" w:hAnsi="Calibri" w:cs="Tahoma"/>
      <w:lang w:val="en-IN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669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header" Target="head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81783-1373-BB4C-A66C-71DA12704A4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ujjalshow92@gmail.com</cp:lastModifiedBy>
  <cp:revision>2</cp:revision>
  <cp:lastPrinted>1601-01-01T00:00:00Z</cp:lastPrinted>
  <dcterms:created xsi:type="dcterms:W3CDTF">2017-06-06T05:18:00Z</dcterms:created>
  <dcterms:modified xsi:type="dcterms:W3CDTF">2017-06-06T05:18:00Z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