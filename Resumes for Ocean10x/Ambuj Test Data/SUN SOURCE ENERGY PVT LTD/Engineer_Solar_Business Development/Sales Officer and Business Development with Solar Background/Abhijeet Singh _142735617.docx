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16" w:rsidRPr="002D6EC7" w:rsidRDefault="00592C16" w:rsidP="006B74DD">
      <w:pPr>
        <w:pStyle w:val="Title"/>
        <w:jc w:val="left"/>
      </w:pPr>
    </w:p>
    <w:p w:rsidR="00592C16" w:rsidRPr="002D6EC7" w:rsidRDefault="00592C16" w:rsidP="006F7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2D6EC7">
        <w:rPr>
          <w:rFonts w:ascii="Times New Roman" w:hAnsi="Times New Roman"/>
          <w:b/>
          <w:sz w:val="28"/>
          <w:szCs w:val="24"/>
          <w:u w:val="single"/>
        </w:rPr>
        <w:t>CURRICULUM VITAE</w:t>
      </w:r>
    </w:p>
    <w:p w:rsidR="002D6EC7" w:rsidRPr="002D6EC7" w:rsidRDefault="002D6EC7" w:rsidP="006F7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92C16" w:rsidRPr="002D6EC7" w:rsidRDefault="00592C16" w:rsidP="006F7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2C16" w:rsidRPr="002D6EC7" w:rsidRDefault="0031284A" w:rsidP="002D6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b/>
          <w:sz w:val="24"/>
          <w:szCs w:val="24"/>
        </w:rPr>
        <w:t>A</w:t>
      </w:r>
      <w:r w:rsidR="00D561C9" w:rsidRPr="002D6EC7">
        <w:rPr>
          <w:rFonts w:ascii="Times New Roman" w:hAnsi="Times New Roman"/>
          <w:b/>
          <w:sz w:val="24"/>
          <w:szCs w:val="24"/>
        </w:rPr>
        <w:t>BHIJEET SINGH</w:t>
      </w:r>
      <w:r w:rsidR="002D6EC7" w:rsidRPr="002D6EC7">
        <w:rPr>
          <w:rFonts w:ascii="Times New Roman" w:hAnsi="Times New Roman"/>
          <w:b/>
          <w:sz w:val="24"/>
          <w:szCs w:val="24"/>
        </w:rPr>
        <w:tab/>
      </w:r>
      <w:r w:rsidR="002D6EC7" w:rsidRPr="002D6EC7">
        <w:rPr>
          <w:rFonts w:ascii="Times New Roman" w:hAnsi="Times New Roman"/>
          <w:sz w:val="24"/>
          <w:szCs w:val="24"/>
        </w:rPr>
        <w:tab/>
      </w:r>
      <w:r w:rsidR="002D6EC7" w:rsidRPr="002D6EC7">
        <w:rPr>
          <w:rFonts w:ascii="Times New Roman" w:hAnsi="Times New Roman"/>
          <w:sz w:val="24"/>
          <w:szCs w:val="24"/>
        </w:rPr>
        <w:tab/>
      </w:r>
      <w:r w:rsidR="002D6EC7" w:rsidRPr="002D6EC7">
        <w:rPr>
          <w:rFonts w:ascii="Times New Roman" w:hAnsi="Times New Roman"/>
          <w:sz w:val="24"/>
          <w:szCs w:val="24"/>
        </w:rPr>
        <w:tab/>
      </w:r>
      <w:r w:rsidR="002D6EC7" w:rsidRPr="002D6EC7">
        <w:rPr>
          <w:rFonts w:ascii="Times New Roman" w:hAnsi="Times New Roman"/>
          <w:sz w:val="24"/>
          <w:szCs w:val="24"/>
        </w:rPr>
        <w:tab/>
      </w:r>
      <w:r w:rsidR="002D6EC7" w:rsidRPr="002D6EC7">
        <w:rPr>
          <w:rFonts w:ascii="Times New Roman" w:hAnsi="Times New Roman"/>
          <w:sz w:val="24"/>
          <w:szCs w:val="24"/>
        </w:rPr>
        <w:tab/>
        <w:t xml:space="preserve">   Mob</w:t>
      </w:r>
      <w:r w:rsidRPr="002D6EC7">
        <w:rPr>
          <w:rFonts w:ascii="Times New Roman" w:hAnsi="Times New Roman"/>
          <w:sz w:val="24"/>
          <w:szCs w:val="24"/>
        </w:rPr>
        <w:t xml:space="preserve">: </w:t>
      </w:r>
      <w:r w:rsidR="00527E43" w:rsidRPr="002D6EC7">
        <w:rPr>
          <w:rFonts w:ascii="Times New Roman" w:hAnsi="Times New Roman"/>
          <w:sz w:val="24"/>
          <w:szCs w:val="24"/>
        </w:rPr>
        <w:t>9623218700</w:t>
      </w:r>
    </w:p>
    <w:p w:rsidR="003F0ACB" w:rsidRPr="002D6EC7" w:rsidRDefault="00CA4FF5" w:rsidP="003F0ACB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>Email:</w:t>
      </w:r>
      <w:r w:rsidR="003B5577" w:rsidRPr="002D6EC7">
        <w:rPr>
          <w:rFonts w:ascii="Times New Roman" w:hAnsi="Times New Roman"/>
          <w:sz w:val="24"/>
          <w:szCs w:val="24"/>
        </w:rPr>
        <w:t>singhabhijeet121</w:t>
      </w:r>
      <w:r w:rsidR="0031284A" w:rsidRPr="002D6EC7">
        <w:rPr>
          <w:rFonts w:ascii="Times New Roman" w:hAnsi="Times New Roman"/>
          <w:sz w:val="24"/>
          <w:szCs w:val="24"/>
        </w:rPr>
        <w:t>@gmail.com</w:t>
      </w:r>
    </w:p>
    <w:p w:rsidR="00592C16" w:rsidRPr="002D6EC7" w:rsidRDefault="00601D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mr-IN"/>
        </w:rPr>
        <w:pict>
          <v:line id="Line 2" o:spid="_x0000_s1026" style="position:absolute;z-index:251657728;visibility:visible;mso-wrap-distance-top:-6e-5mm;mso-wrap-distance-bottom:-6e-5mm" from="-48.15pt,1.9pt" to="51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0LEgIAACkEAAAOAAAAZHJzL2Uyb0RvYy54bWysU8GO2jAQvVfqP1i+QxKa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" strokeweight=".79mm"/>
        </w:pict>
      </w:r>
      <w:r w:rsidR="00592C16" w:rsidRPr="002D6EC7">
        <w:rPr>
          <w:rFonts w:ascii="Times New Roman" w:hAnsi="Times New Roman"/>
          <w:sz w:val="24"/>
          <w:szCs w:val="24"/>
        </w:rPr>
        <w:tab/>
      </w:r>
    </w:p>
    <w:p w:rsidR="00592C16" w:rsidRPr="002D6EC7" w:rsidRDefault="00A75C79" w:rsidP="001B7E07">
      <w:pPr>
        <w:pStyle w:val="Heading1"/>
        <w:numPr>
          <w:ilvl w:val="0"/>
          <w:numId w:val="3"/>
        </w:numPr>
        <w:rPr>
          <w:rFonts w:eastAsia="Arial Unicode MS"/>
          <w:i/>
          <w:u w:val="single"/>
        </w:rPr>
      </w:pPr>
      <w:r w:rsidRPr="002D6EC7">
        <w:rPr>
          <w:rFonts w:eastAsia="Arial Unicode MS"/>
          <w:i/>
          <w:u w:val="single"/>
        </w:rPr>
        <w:t>OBJECTIVE</w:t>
      </w:r>
    </w:p>
    <w:p w:rsidR="001B7E07" w:rsidRPr="002D6EC7" w:rsidRDefault="001B7E07" w:rsidP="001B7E07">
      <w:pPr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</w:p>
    <w:p w:rsidR="0031284A" w:rsidRPr="00512845" w:rsidRDefault="00512845" w:rsidP="0031284A">
      <w:pPr>
        <w:pStyle w:val="BodyText"/>
        <w:rPr>
          <w:rFonts w:eastAsia="Arial Unicode MS"/>
          <w:iCs/>
          <w:spacing w:val="-3"/>
        </w:rPr>
      </w:pPr>
      <w:r>
        <w:rPr>
          <w:rFonts w:eastAsia="Arial Unicode MS"/>
          <w:iCs/>
          <w:spacing w:val="-3"/>
        </w:rPr>
        <w:t>I am seeking a company where I can use my experience and education to help the com</w:t>
      </w:r>
      <w:r w:rsidR="00A24A84">
        <w:rPr>
          <w:rFonts w:eastAsia="Arial Unicode MS"/>
          <w:iCs/>
          <w:spacing w:val="-3"/>
        </w:rPr>
        <w:t>pany meet and use my sales &amp; marketing skills in the best possible way for achieving the company’s sales goals.</w:t>
      </w:r>
    </w:p>
    <w:p w:rsidR="00585BDA" w:rsidRDefault="00A75C79" w:rsidP="00D84819">
      <w:pPr>
        <w:pStyle w:val="Heading2"/>
        <w:numPr>
          <w:ilvl w:val="0"/>
          <w:numId w:val="0"/>
        </w:numPr>
        <w:rPr>
          <w:rFonts w:eastAsia="Arial Unicode MS"/>
          <w:i/>
        </w:rPr>
      </w:pPr>
      <w:r w:rsidRPr="00E72C28">
        <w:rPr>
          <w:rFonts w:eastAsia="Arial Unicode MS"/>
          <w:i/>
        </w:rPr>
        <w:t>WORK EXPERIENCE</w:t>
      </w:r>
    </w:p>
    <w:p w:rsidR="00585BDA" w:rsidRPr="002D6EC7" w:rsidRDefault="00585BDA" w:rsidP="00585BDA">
      <w:pPr>
        <w:pStyle w:val="BodyText"/>
      </w:pPr>
      <w:r>
        <w:t xml:space="preserve">Currently associated with </w:t>
      </w:r>
      <w:r w:rsidRPr="00684BEE">
        <w:rPr>
          <w:b/>
        </w:rPr>
        <w:t>Godavari Polymers Pvt Ltd,</w:t>
      </w:r>
      <w:r w:rsidRPr="000A1AB3">
        <w:rPr>
          <w:b/>
          <w:bCs/>
        </w:rPr>
        <w:t xml:space="preserve"> Pune</w:t>
      </w:r>
      <w:r>
        <w:t xml:space="preserve"> as </w:t>
      </w:r>
      <w:r w:rsidRPr="000D4409">
        <w:rPr>
          <w:b/>
        </w:rPr>
        <w:t>Business Executive</w:t>
      </w:r>
    </w:p>
    <w:p w:rsidR="00585BDA" w:rsidRPr="000D4409" w:rsidRDefault="00585BDA" w:rsidP="00585BD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0D4409">
        <w:rPr>
          <w:rFonts w:ascii="Times New Roman" w:hAnsi="Times New Roman"/>
          <w:b/>
          <w:bCs/>
          <w:sz w:val="24"/>
          <w:szCs w:val="24"/>
          <w:u w:val="single"/>
        </w:rPr>
        <w:t xml:space="preserve">Job Description </w:t>
      </w:r>
    </w:p>
    <w:p w:rsidR="00223610" w:rsidRDefault="00223610" w:rsidP="0022361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Handle the Dealer distribution and Distribution network</w:t>
      </w:r>
    </w:p>
    <w:p w:rsidR="0071655F" w:rsidRPr="0071655F" w:rsidRDefault="0071655F" w:rsidP="007165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Identify new sales opportunities and ensure sales achievement</w:t>
      </w:r>
    </w:p>
    <w:p w:rsidR="00585BDA" w:rsidRPr="002D6EC7" w:rsidRDefault="00585BDA" w:rsidP="00585BD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Monitor the stocks availability at the market</w:t>
      </w:r>
      <w:r w:rsidR="00D64438">
        <w:rPr>
          <w:rFonts w:ascii="Times New Roman" w:hAnsi="Times New Roman"/>
          <w:bCs/>
          <w:sz w:val="24"/>
          <w:szCs w:val="24"/>
        </w:rPr>
        <w:t xml:space="preserve"> and Expanding the network.</w:t>
      </w:r>
    </w:p>
    <w:p w:rsidR="00585BDA" w:rsidRPr="002D6EC7" w:rsidRDefault="00223610" w:rsidP="00585BD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Meeting Dealers</w:t>
      </w:r>
      <w:bookmarkStart w:id="0" w:name="_GoBack"/>
      <w:bookmarkEnd w:id="0"/>
      <w:r w:rsidR="00585BDA">
        <w:rPr>
          <w:rFonts w:ascii="Times New Roman" w:hAnsi="Times New Roman"/>
          <w:bCs/>
          <w:sz w:val="24"/>
          <w:szCs w:val="24"/>
        </w:rPr>
        <w:t>&amp; tracking competitors activities</w:t>
      </w:r>
    </w:p>
    <w:p w:rsidR="00585BDA" w:rsidRPr="002D6EC7" w:rsidRDefault="00585BDA" w:rsidP="00585BD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timely delivery of good</w:t>
      </w:r>
      <w:r w:rsidR="00D84819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to the customers by logistics department</w:t>
      </w:r>
    </w:p>
    <w:p w:rsidR="00585BDA" w:rsidRPr="004F3D7A" w:rsidRDefault="00585BDA" w:rsidP="00585BD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timely receipt of payments and maintain market outstanding</w:t>
      </w:r>
    </w:p>
    <w:p w:rsidR="00592C16" w:rsidRPr="002D6EC7" w:rsidRDefault="00592C16">
      <w:pPr>
        <w:suppressAutoHyphens/>
        <w:spacing w:after="0"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1E4D20" w:rsidRDefault="001B7E07" w:rsidP="001B7E07">
      <w:pPr>
        <w:pStyle w:val="BodyText"/>
      </w:pPr>
      <w:r w:rsidRPr="002D6EC7">
        <w:t xml:space="preserve">Worked </w:t>
      </w:r>
      <w:proofErr w:type="gramStart"/>
      <w:r w:rsidRPr="002D6EC7">
        <w:t xml:space="preserve">as </w:t>
      </w:r>
      <w:r w:rsidRPr="002D6EC7">
        <w:rPr>
          <w:b/>
        </w:rPr>
        <w:t xml:space="preserve"> Sales</w:t>
      </w:r>
      <w:proofErr w:type="gramEnd"/>
      <w:r w:rsidR="008278D8">
        <w:rPr>
          <w:b/>
        </w:rPr>
        <w:t xml:space="preserve"> Officer </w:t>
      </w:r>
      <w:r w:rsidRPr="002D6EC7">
        <w:t xml:space="preserve"> at </w:t>
      </w:r>
      <w:r w:rsidR="002D0D72" w:rsidRPr="002D6EC7">
        <w:rPr>
          <w:b/>
        </w:rPr>
        <w:t>Shareen Auto Pvt Ltd</w:t>
      </w:r>
      <w:r w:rsidR="00105664" w:rsidRPr="002D6EC7">
        <w:rPr>
          <w:b/>
        </w:rPr>
        <w:t>, Nasik</w:t>
      </w:r>
      <w:r w:rsidR="001E4D20">
        <w:t>(Shareen Group o</w:t>
      </w:r>
      <w:r w:rsidR="0042110B" w:rsidRPr="002D6EC7">
        <w:t>f Industries)</w:t>
      </w:r>
      <w:r w:rsidR="000A29C3">
        <w:t xml:space="preserve"> from</w:t>
      </w:r>
      <w:r w:rsidR="004C10EA">
        <w:t xml:space="preserve"> Jul-</w:t>
      </w:r>
      <w:r w:rsidR="000A29C3">
        <w:t>2010 to</w:t>
      </w:r>
      <w:r w:rsidR="004C10EA">
        <w:t xml:space="preserve"> Feb-</w:t>
      </w:r>
      <w:r w:rsidR="000A29C3">
        <w:t>2015</w:t>
      </w:r>
      <w:r w:rsidR="00C269DB">
        <w:t>.</w:t>
      </w:r>
    </w:p>
    <w:p w:rsidR="003452F8" w:rsidRPr="00C212C7" w:rsidRDefault="003452F8" w:rsidP="003452F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C212C7">
        <w:rPr>
          <w:rFonts w:ascii="Times New Roman" w:hAnsi="Times New Roman"/>
          <w:b/>
          <w:bCs/>
          <w:sz w:val="24"/>
          <w:szCs w:val="24"/>
          <w:u w:val="single"/>
        </w:rPr>
        <w:t xml:space="preserve">Job Description </w:t>
      </w:r>
    </w:p>
    <w:p w:rsidR="0009081E" w:rsidRPr="00C212C7" w:rsidRDefault="009A5F12" w:rsidP="0009081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Sales of OEM products,</w:t>
      </w:r>
      <w:r w:rsidR="0009081E" w:rsidRPr="00C212C7">
        <w:rPr>
          <w:rFonts w:ascii="Times New Roman" w:hAnsi="Times New Roman"/>
          <w:bCs/>
          <w:sz w:val="24"/>
          <w:szCs w:val="24"/>
        </w:rPr>
        <w:t xml:space="preserve"> Maintaining market updates &amp; order finalization.</w:t>
      </w:r>
    </w:p>
    <w:p w:rsidR="0009081E" w:rsidRDefault="00C4459F" w:rsidP="0009081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payment and other receivables in time.</w:t>
      </w:r>
    </w:p>
    <w:p w:rsidR="009A5F12" w:rsidRDefault="009A5F12" w:rsidP="0009081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12C7">
        <w:rPr>
          <w:rFonts w:ascii="Times New Roman" w:hAnsi="Times New Roman"/>
          <w:bCs/>
          <w:sz w:val="24"/>
          <w:szCs w:val="24"/>
        </w:rPr>
        <w:t>Meeting Customers &amp; Review delivery schedule</w:t>
      </w:r>
    </w:p>
    <w:p w:rsidR="00CF32A7" w:rsidRDefault="00CF32A7" w:rsidP="00CF32A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Forecasting and planning monthly &amp; quarterly sales target</w:t>
      </w:r>
    </w:p>
    <w:p w:rsidR="00C212C7" w:rsidRPr="00C212C7" w:rsidRDefault="00C4459F" w:rsidP="00C212C7">
      <w:pPr>
        <w:pStyle w:val="BodyText"/>
        <w:numPr>
          <w:ilvl w:val="0"/>
          <w:numId w:val="6"/>
        </w:numPr>
      </w:pPr>
      <w:r>
        <w:rPr>
          <w:bCs/>
        </w:rPr>
        <w:t>To generate opportunities and</w:t>
      </w:r>
      <w:r w:rsidR="0009081E" w:rsidRPr="00C212C7">
        <w:rPr>
          <w:bCs/>
        </w:rPr>
        <w:t xml:space="preserve"> Update unit about the upcoming projects</w:t>
      </w:r>
    </w:p>
    <w:p w:rsidR="007F4EFD" w:rsidRPr="00E72C28" w:rsidRDefault="00E72C28" w:rsidP="007F4EFD">
      <w:pPr>
        <w:spacing w:after="0" w:line="240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72C28">
        <w:rPr>
          <w:rFonts w:ascii="Times New Roman" w:hAnsi="Times New Roman"/>
          <w:b/>
          <w:i/>
          <w:iCs/>
          <w:sz w:val="24"/>
          <w:szCs w:val="24"/>
          <w:u w:val="single"/>
        </w:rPr>
        <w:t>KEY SKILL</w:t>
      </w:r>
    </w:p>
    <w:p w:rsidR="007F4EFD" w:rsidRDefault="007F4EFD" w:rsidP="007F4E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F4EFD" w:rsidRPr="004F3D7A" w:rsidRDefault="008278D8" w:rsidP="002036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Handle the </w:t>
      </w:r>
      <w:r w:rsidR="00D64438">
        <w:rPr>
          <w:rFonts w:ascii="Times New Roman" w:hAnsi="Times New Roman"/>
          <w:bCs/>
          <w:sz w:val="24"/>
          <w:szCs w:val="24"/>
        </w:rPr>
        <w:t xml:space="preserve">Channel </w:t>
      </w:r>
      <w:proofErr w:type="gramStart"/>
      <w:r w:rsidR="00D64438">
        <w:rPr>
          <w:rFonts w:ascii="Times New Roman" w:hAnsi="Times New Roman"/>
          <w:bCs/>
          <w:sz w:val="24"/>
          <w:szCs w:val="24"/>
        </w:rPr>
        <w:t>sales ,</w:t>
      </w:r>
      <w:proofErr w:type="gramEnd"/>
      <w:r w:rsidR="00D64438">
        <w:rPr>
          <w:rFonts w:ascii="Times New Roman" w:hAnsi="Times New Roman"/>
          <w:bCs/>
          <w:sz w:val="24"/>
          <w:szCs w:val="24"/>
        </w:rPr>
        <w:t xml:space="preserve"> New Dealer</w:t>
      </w:r>
      <w:r w:rsidR="00950081">
        <w:rPr>
          <w:rFonts w:ascii="Times New Roman" w:hAnsi="Times New Roman"/>
          <w:bCs/>
          <w:sz w:val="24"/>
          <w:szCs w:val="24"/>
        </w:rPr>
        <w:t xml:space="preserve"> development</w:t>
      </w:r>
      <w:r w:rsidR="00D64438">
        <w:rPr>
          <w:rFonts w:ascii="Times New Roman" w:hAnsi="Times New Roman"/>
          <w:bCs/>
          <w:sz w:val="24"/>
          <w:szCs w:val="24"/>
        </w:rPr>
        <w:t>s and Brand building</w:t>
      </w:r>
      <w:r w:rsidR="00F34D54">
        <w:rPr>
          <w:rFonts w:ascii="Times New Roman" w:hAnsi="Times New Roman"/>
          <w:bCs/>
          <w:sz w:val="24"/>
          <w:szCs w:val="24"/>
        </w:rPr>
        <w:t>.</w:t>
      </w:r>
    </w:p>
    <w:p w:rsidR="004F3D7A" w:rsidRPr="009258EF" w:rsidRDefault="00C670EE" w:rsidP="002036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Industrial Marketing and </w:t>
      </w:r>
      <w:r w:rsidR="00D64438">
        <w:rPr>
          <w:rFonts w:ascii="Times New Roman" w:hAnsi="Times New Roman"/>
          <w:bCs/>
          <w:sz w:val="24"/>
          <w:szCs w:val="24"/>
        </w:rPr>
        <w:t>a</w:t>
      </w:r>
      <w:r w:rsidR="009258EF">
        <w:rPr>
          <w:rFonts w:ascii="Times New Roman" w:hAnsi="Times New Roman"/>
          <w:bCs/>
          <w:sz w:val="24"/>
          <w:szCs w:val="24"/>
        </w:rPr>
        <w:t xml:space="preserve">bility to work well </w:t>
      </w:r>
      <w:r w:rsidR="00B36561">
        <w:rPr>
          <w:rFonts w:ascii="Times New Roman" w:hAnsi="Times New Roman"/>
          <w:bCs/>
          <w:sz w:val="24"/>
          <w:szCs w:val="24"/>
        </w:rPr>
        <w:t xml:space="preserve">in supply chain management </w:t>
      </w:r>
      <w:r w:rsidR="009C0894">
        <w:rPr>
          <w:rFonts w:ascii="Times New Roman" w:hAnsi="Times New Roman"/>
          <w:bCs/>
          <w:sz w:val="24"/>
          <w:szCs w:val="24"/>
        </w:rPr>
        <w:t>system</w:t>
      </w:r>
      <w:r w:rsidR="002E5063">
        <w:rPr>
          <w:rFonts w:ascii="Times New Roman" w:hAnsi="Times New Roman"/>
          <w:bCs/>
          <w:sz w:val="24"/>
          <w:szCs w:val="24"/>
        </w:rPr>
        <w:t xml:space="preserve"> (SAP)</w:t>
      </w:r>
      <w:r w:rsidR="00F34D54">
        <w:rPr>
          <w:rFonts w:ascii="Times New Roman" w:hAnsi="Times New Roman"/>
          <w:bCs/>
          <w:sz w:val="24"/>
          <w:szCs w:val="24"/>
        </w:rPr>
        <w:t>.</w:t>
      </w:r>
    </w:p>
    <w:p w:rsidR="009258EF" w:rsidRPr="00A24A84" w:rsidRDefault="00C670EE" w:rsidP="002036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Sales promotion </w:t>
      </w:r>
      <w:r w:rsidR="008278D8">
        <w:rPr>
          <w:rFonts w:ascii="Times New Roman" w:hAnsi="Times New Roman"/>
          <w:bCs/>
          <w:sz w:val="24"/>
          <w:szCs w:val="24"/>
        </w:rPr>
        <w:t xml:space="preserve">and </w:t>
      </w:r>
      <w:r w:rsidR="00E33DF9">
        <w:rPr>
          <w:rFonts w:ascii="Times New Roman" w:hAnsi="Times New Roman"/>
          <w:bCs/>
          <w:sz w:val="24"/>
          <w:szCs w:val="24"/>
        </w:rPr>
        <w:t>Teamwork skills ( part of a team in previous office experience)</w:t>
      </w:r>
    </w:p>
    <w:p w:rsidR="00A24A84" w:rsidRPr="0087015B" w:rsidRDefault="00A24A84" w:rsidP="002036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Good convincing</w:t>
      </w:r>
      <w:r w:rsidR="0043361E">
        <w:rPr>
          <w:rFonts w:ascii="Times New Roman" w:hAnsi="Times New Roman"/>
          <w:bCs/>
          <w:sz w:val="24"/>
          <w:szCs w:val="24"/>
        </w:rPr>
        <w:t xml:space="preserve"> skills and </w:t>
      </w:r>
      <w:r w:rsidR="00E64CCB">
        <w:rPr>
          <w:rFonts w:ascii="Times New Roman" w:hAnsi="Times New Roman"/>
          <w:bCs/>
          <w:sz w:val="24"/>
          <w:szCs w:val="24"/>
        </w:rPr>
        <w:t>fast learning abilities</w:t>
      </w:r>
    </w:p>
    <w:p w:rsidR="0087015B" w:rsidRPr="0020361F" w:rsidRDefault="00B07E9A" w:rsidP="002036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E</w:t>
      </w:r>
      <w:r w:rsidR="0043361E">
        <w:rPr>
          <w:rFonts w:ascii="Times New Roman" w:hAnsi="Times New Roman"/>
          <w:bCs/>
          <w:sz w:val="24"/>
          <w:szCs w:val="24"/>
        </w:rPr>
        <w:t>xcellent communication skills</w:t>
      </w:r>
      <w:r>
        <w:rPr>
          <w:rFonts w:ascii="Times New Roman" w:hAnsi="Times New Roman"/>
          <w:bCs/>
          <w:sz w:val="24"/>
          <w:szCs w:val="24"/>
        </w:rPr>
        <w:t>&amp;</w:t>
      </w:r>
      <w:r w:rsidR="007E126F">
        <w:rPr>
          <w:rFonts w:ascii="Times New Roman" w:hAnsi="Times New Roman"/>
          <w:bCs/>
          <w:sz w:val="24"/>
          <w:szCs w:val="24"/>
        </w:rPr>
        <w:t>Long-term relationship-building skills</w:t>
      </w:r>
    </w:p>
    <w:p w:rsidR="002D6EC7" w:rsidRPr="002D6EC7" w:rsidRDefault="002D6EC7" w:rsidP="002D6EC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01B1C" w:rsidRPr="00E72C28" w:rsidRDefault="00E72C28" w:rsidP="002D6EC7">
      <w:p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E72C28">
        <w:rPr>
          <w:rFonts w:ascii="Times New Roman" w:hAnsi="Times New Roman"/>
          <w:b/>
          <w:i/>
          <w:sz w:val="24"/>
          <w:szCs w:val="24"/>
          <w:u w:val="single"/>
        </w:rPr>
        <w:t>PROJECT OVERVIEW</w:t>
      </w:r>
    </w:p>
    <w:p w:rsidR="00601B1C" w:rsidRPr="00601B1C" w:rsidRDefault="002D6EC7" w:rsidP="002D6EC7">
      <w:pPr>
        <w:jc w:val="both"/>
        <w:rPr>
          <w:rFonts w:ascii="Times New Roman" w:hAnsi="Times New Roman"/>
          <w:b/>
          <w:iCs/>
          <w:sz w:val="24"/>
          <w:szCs w:val="24"/>
          <w:u w:val="single"/>
        </w:rPr>
      </w:pPr>
      <w:proofErr w:type="gramStart"/>
      <w:r w:rsidRPr="002D6EC7">
        <w:rPr>
          <w:rFonts w:ascii="Times New Roman" w:hAnsi="Times New Roman"/>
          <w:b/>
          <w:i/>
          <w:sz w:val="24"/>
          <w:szCs w:val="24"/>
        </w:rPr>
        <w:t>Title :</w:t>
      </w:r>
      <w:r w:rsidR="008220D5" w:rsidRPr="008220D5">
        <w:rPr>
          <w:rFonts w:ascii="Times New Roman" w:hAnsi="Times New Roman"/>
          <w:b/>
          <w:sz w:val="24"/>
          <w:szCs w:val="24"/>
        </w:rPr>
        <w:t>A</w:t>
      </w:r>
      <w:proofErr w:type="gramEnd"/>
      <w:r w:rsidR="008220D5" w:rsidRPr="008220D5">
        <w:rPr>
          <w:rFonts w:ascii="Times New Roman" w:hAnsi="Times New Roman"/>
          <w:b/>
          <w:sz w:val="24"/>
          <w:szCs w:val="24"/>
        </w:rPr>
        <w:t xml:space="preserve"> Project report on </w:t>
      </w:r>
      <w:r w:rsidR="005836BB">
        <w:rPr>
          <w:rFonts w:ascii="Times New Roman" w:hAnsi="Times New Roman"/>
          <w:b/>
          <w:sz w:val="24"/>
          <w:szCs w:val="24"/>
        </w:rPr>
        <w:t>“</w:t>
      </w:r>
      <w:r w:rsidR="008220D5" w:rsidRPr="008220D5">
        <w:rPr>
          <w:rFonts w:ascii="Times New Roman" w:hAnsi="Times New Roman"/>
          <w:b/>
          <w:sz w:val="24"/>
          <w:szCs w:val="24"/>
        </w:rPr>
        <w:t>Customer Satisf</w:t>
      </w:r>
      <w:r w:rsidR="009D3149">
        <w:rPr>
          <w:rFonts w:ascii="Times New Roman" w:hAnsi="Times New Roman"/>
          <w:b/>
          <w:sz w:val="24"/>
          <w:szCs w:val="24"/>
        </w:rPr>
        <w:t xml:space="preserve">action </w:t>
      </w:r>
      <w:r w:rsidR="005836BB">
        <w:rPr>
          <w:rFonts w:ascii="Times New Roman" w:hAnsi="Times New Roman"/>
          <w:b/>
          <w:sz w:val="24"/>
          <w:szCs w:val="24"/>
        </w:rPr>
        <w:t>Survey for Hand Tools” at</w:t>
      </w:r>
      <w:r w:rsidR="008220D5" w:rsidRPr="008220D5">
        <w:rPr>
          <w:rFonts w:ascii="Times New Roman" w:hAnsi="Times New Roman"/>
          <w:b/>
          <w:sz w:val="24"/>
          <w:szCs w:val="24"/>
        </w:rPr>
        <w:t>Wu</w:t>
      </w:r>
      <w:r w:rsidR="00ED3B05">
        <w:rPr>
          <w:rFonts w:ascii="Times New Roman" w:hAnsi="Times New Roman"/>
          <w:b/>
          <w:sz w:val="24"/>
          <w:szCs w:val="24"/>
        </w:rPr>
        <w:t>e</w:t>
      </w:r>
      <w:r w:rsidR="00640DB8">
        <w:rPr>
          <w:rFonts w:ascii="Times New Roman" w:hAnsi="Times New Roman"/>
          <w:b/>
          <w:sz w:val="24"/>
          <w:szCs w:val="24"/>
        </w:rPr>
        <w:t>rth India Pvt. Ltd., Nas</w:t>
      </w:r>
      <w:r w:rsidR="008220D5" w:rsidRPr="008220D5">
        <w:rPr>
          <w:rFonts w:ascii="Times New Roman" w:hAnsi="Times New Roman"/>
          <w:b/>
          <w:sz w:val="24"/>
          <w:szCs w:val="24"/>
        </w:rPr>
        <w:t>ik.</w:t>
      </w:r>
      <w:r w:rsidR="00601B1C">
        <w:rPr>
          <w:rFonts w:ascii="Times New Roman" w:hAnsi="Times New Roman"/>
          <w:b/>
          <w:sz w:val="24"/>
          <w:szCs w:val="24"/>
        </w:rPr>
        <w:t xml:space="preserve"> From July-15 to Sept-2015</w:t>
      </w:r>
    </w:p>
    <w:p w:rsidR="00E85DCF" w:rsidRPr="008220D5" w:rsidRDefault="008220D5" w:rsidP="008220D5">
      <w:pPr>
        <w:pStyle w:val="BodyText"/>
        <w:numPr>
          <w:ilvl w:val="0"/>
          <w:numId w:val="7"/>
        </w:numPr>
        <w:rPr>
          <w:rFonts w:eastAsia="Arial Unicode MS"/>
        </w:rPr>
      </w:pPr>
      <w:r w:rsidRPr="008220D5">
        <w:rPr>
          <w:rFonts w:eastAsia="Arial Unicode MS"/>
        </w:rPr>
        <w:t xml:space="preserve">To </w:t>
      </w:r>
      <w:r w:rsidR="00601B1C">
        <w:rPr>
          <w:rFonts w:eastAsia="Arial Unicode MS"/>
        </w:rPr>
        <w:t>study S</w:t>
      </w:r>
      <w:r w:rsidR="004C4E5F">
        <w:rPr>
          <w:rFonts w:eastAsia="Arial Unicode MS"/>
        </w:rPr>
        <w:t>ales Promotion, Price &amp; Quality of product.</w:t>
      </w:r>
    </w:p>
    <w:p w:rsidR="008220D5" w:rsidRPr="008220D5" w:rsidRDefault="008220D5" w:rsidP="008220D5">
      <w:pPr>
        <w:pStyle w:val="BodyText"/>
        <w:numPr>
          <w:ilvl w:val="0"/>
          <w:numId w:val="7"/>
        </w:numPr>
        <w:rPr>
          <w:rFonts w:eastAsia="Arial Unicode MS"/>
        </w:rPr>
      </w:pPr>
      <w:r w:rsidRPr="008220D5">
        <w:rPr>
          <w:rFonts w:eastAsia="Arial Unicode MS"/>
        </w:rPr>
        <w:t>To study customer satisfaction with respect to Wu</w:t>
      </w:r>
      <w:r w:rsidR="00ED3B05">
        <w:rPr>
          <w:rFonts w:eastAsia="Arial Unicode MS"/>
        </w:rPr>
        <w:t>e</w:t>
      </w:r>
      <w:r w:rsidRPr="008220D5">
        <w:rPr>
          <w:rFonts w:eastAsia="Arial Unicode MS"/>
        </w:rPr>
        <w:t>rth</w:t>
      </w:r>
      <w:r w:rsidR="008D03C2">
        <w:rPr>
          <w:rFonts w:eastAsia="Arial Unicode MS"/>
        </w:rPr>
        <w:t xml:space="preserve"> </w:t>
      </w:r>
      <w:r w:rsidRPr="008220D5">
        <w:rPr>
          <w:rFonts w:eastAsia="Arial Unicode MS"/>
        </w:rPr>
        <w:t>IndiaPvt. Ltd.</w:t>
      </w:r>
    </w:p>
    <w:p w:rsidR="00592C16" w:rsidRPr="00E72C28" w:rsidRDefault="00E72C28">
      <w:pPr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E72C28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ACADEMIC QUALIFICATION</w:t>
      </w:r>
      <w:r w:rsidR="0044043F">
        <w:rPr>
          <w:rFonts w:ascii="Times New Roman" w:hAnsi="Times New Roman"/>
          <w:b/>
          <w:i/>
          <w:sz w:val="26"/>
          <w:szCs w:val="26"/>
          <w:u w:val="single"/>
        </w:rPr>
        <w:t>S</w:t>
      </w:r>
    </w:p>
    <w:p w:rsidR="00CB508A" w:rsidRPr="00601B1C" w:rsidRDefault="00CB508A" w:rsidP="00CB508A">
      <w:pPr>
        <w:pStyle w:val="ListParagraph"/>
        <w:numPr>
          <w:ilvl w:val="0"/>
          <w:numId w:val="15"/>
        </w:numPr>
        <w:jc w:val="both"/>
        <w:rPr>
          <w:rFonts w:ascii="Times New Roman" w:eastAsia="Arial Unicode MS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Master</w:t>
      </w:r>
      <w:r w:rsidR="008D03C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of Business Administration with Marketing Specialization from</w:t>
      </w:r>
      <w:r w:rsidR="008D03C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80668" w:rsidRPr="00601B1C">
        <w:rPr>
          <w:rFonts w:ascii="Times New Roman" w:hAnsi="Times New Roman"/>
          <w:sz w:val="24"/>
          <w:szCs w:val="24"/>
        </w:rPr>
        <w:t>Dr. Moonje Institute of Management &amp; Computer studies, Nasik (</w:t>
      </w: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Pune University</w:t>
      </w:r>
      <w:r w:rsidR="00A80668"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with First Class in 2016 with 65.67%</w:t>
      </w:r>
    </w:p>
    <w:p w:rsidR="000718F2" w:rsidRPr="00601B1C" w:rsidRDefault="00F260D1" w:rsidP="000718F2">
      <w:pPr>
        <w:pStyle w:val="ListParagraph"/>
        <w:numPr>
          <w:ilvl w:val="0"/>
          <w:numId w:val="15"/>
        </w:numPr>
        <w:jc w:val="both"/>
        <w:rPr>
          <w:rFonts w:ascii="Times New Roman" w:eastAsia="Arial Unicode MS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Bachelor of Commerce from </w:t>
      </w:r>
      <w:r w:rsidRPr="00601B1C">
        <w:rPr>
          <w:rFonts w:ascii="Times New Roman" w:hAnsi="Times New Roman"/>
          <w:sz w:val="24"/>
          <w:szCs w:val="24"/>
        </w:rPr>
        <w:t>Bhonsala Military College, Nasik</w:t>
      </w:r>
      <w:r w:rsidR="00CB508A"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with Second Class</w:t>
      </w:r>
      <w:r w:rsidR="000718F2"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2010 with 51.25%</w:t>
      </w:r>
    </w:p>
    <w:p w:rsidR="005809F0" w:rsidRPr="00601B1C" w:rsidRDefault="000718F2" w:rsidP="000718F2">
      <w:pPr>
        <w:pStyle w:val="ListParagraph"/>
        <w:numPr>
          <w:ilvl w:val="0"/>
          <w:numId w:val="15"/>
        </w:numPr>
        <w:jc w:val="both"/>
        <w:rPr>
          <w:rFonts w:ascii="Times New Roman" w:eastAsia="Arial Unicode MS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>HSC (Commerce) from</w:t>
      </w:r>
      <w:r w:rsidR="008D03C2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 xml:space="preserve"> </w:t>
      </w:r>
      <w:r w:rsidR="00F260D1" w:rsidRPr="00601B1C">
        <w:rPr>
          <w:rFonts w:ascii="Times New Roman" w:hAnsi="Times New Roman"/>
          <w:sz w:val="24"/>
          <w:szCs w:val="24"/>
        </w:rPr>
        <w:t>Bhonsala Military College</w:t>
      </w:r>
      <w:r w:rsidR="00F260D1" w:rsidRPr="00601B1C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 xml:space="preserve">, Nasik </w:t>
      </w:r>
      <w:r w:rsidRPr="00601B1C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 xml:space="preserve">with Second Class in </w:t>
      </w:r>
      <w:r w:rsidR="005809F0" w:rsidRPr="00601B1C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>2006 with 56.17%</w:t>
      </w:r>
    </w:p>
    <w:p w:rsidR="00CB508A" w:rsidRPr="00601B1C" w:rsidRDefault="005809F0" w:rsidP="00571DA2">
      <w:pPr>
        <w:pStyle w:val="ListParagraph"/>
        <w:numPr>
          <w:ilvl w:val="0"/>
          <w:numId w:val="15"/>
        </w:numPr>
        <w:jc w:val="both"/>
        <w:rPr>
          <w:rFonts w:ascii="Times New Roman" w:eastAsia="Arial Unicode MS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SSC from </w:t>
      </w:r>
      <w:r w:rsidR="00F260D1"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KVN School, Nasik</w:t>
      </w:r>
      <w:r w:rsidRPr="00601B1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with distinction</w:t>
      </w:r>
      <w:r w:rsidRPr="00601B1C">
        <w:rPr>
          <w:rFonts w:ascii="Times New Roman" w:eastAsia="Times New Roman" w:hAnsi="Times New Roman"/>
          <w:color w:val="000000"/>
          <w:sz w:val="24"/>
          <w:szCs w:val="24"/>
          <w:lang w:bidi="hi-IN"/>
        </w:rPr>
        <w:t xml:space="preserve"> in 2004 with 74.80%</w:t>
      </w:r>
    </w:p>
    <w:p w:rsidR="00CB508A" w:rsidRDefault="00CB508A" w:rsidP="00571DA2">
      <w:pPr>
        <w:pStyle w:val="NoSpacing"/>
        <w:spacing w:line="276" w:lineRule="auto"/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</w:p>
    <w:p w:rsidR="0079683F" w:rsidRPr="00F5793C" w:rsidRDefault="0079683F" w:rsidP="00571DA2">
      <w:pPr>
        <w:pStyle w:val="NoSpacing"/>
        <w:spacing w:line="276" w:lineRule="auto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F5793C">
        <w:rPr>
          <w:rFonts w:ascii="Times New Roman" w:hAnsi="Times New Roman"/>
          <w:b/>
          <w:bCs/>
          <w:i/>
          <w:iCs/>
          <w:color w:val="000000"/>
          <w:sz w:val="26"/>
          <w:szCs w:val="26"/>
          <w:u w:val="single"/>
        </w:rPr>
        <w:t>EXTRA CURRICULUM ACTIVITY</w:t>
      </w:r>
    </w:p>
    <w:p w:rsidR="0079683F" w:rsidRPr="00601B1C" w:rsidRDefault="0079683F" w:rsidP="0079683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601B1C">
        <w:rPr>
          <w:rFonts w:ascii="Times New Roman" w:hAnsi="Times New Roman"/>
          <w:bCs/>
          <w:color w:val="000000"/>
          <w:sz w:val="24"/>
          <w:szCs w:val="24"/>
        </w:rPr>
        <w:t>Participated in Financial Engineering</w:t>
      </w:r>
      <w:r w:rsidR="00D45BB5" w:rsidRPr="00601B1C">
        <w:rPr>
          <w:rFonts w:ascii="Times New Roman" w:hAnsi="Times New Roman"/>
          <w:bCs/>
          <w:color w:val="000000"/>
          <w:sz w:val="24"/>
          <w:szCs w:val="24"/>
        </w:rPr>
        <w:t xml:space="preserve"> and</w:t>
      </w:r>
      <w:r w:rsidRPr="00601B1C">
        <w:rPr>
          <w:rFonts w:ascii="Times New Roman" w:hAnsi="Times New Roman"/>
          <w:bCs/>
          <w:color w:val="000000"/>
          <w:sz w:val="24"/>
          <w:szCs w:val="24"/>
        </w:rPr>
        <w:t xml:space="preserve"> Markets</w:t>
      </w:r>
      <w:r w:rsidR="00D45BB5" w:rsidRPr="00601B1C">
        <w:rPr>
          <w:rFonts w:ascii="Times New Roman" w:hAnsi="Times New Roman"/>
          <w:bCs/>
          <w:color w:val="000000"/>
          <w:sz w:val="24"/>
          <w:szCs w:val="24"/>
        </w:rPr>
        <w:t xml:space="preserve"> (BSE</w:t>
      </w:r>
      <w:r w:rsidR="009C0894" w:rsidRPr="00601B1C">
        <w:rPr>
          <w:rFonts w:ascii="Times New Roman" w:hAnsi="Times New Roman"/>
          <w:bCs/>
          <w:color w:val="000000"/>
          <w:sz w:val="24"/>
          <w:szCs w:val="24"/>
        </w:rPr>
        <w:t xml:space="preserve"> Mumbai</w:t>
      </w:r>
      <w:r w:rsidR="00D45BB5" w:rsidRPr="00601B1C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601B1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9683F" w:rsidRPr="00601B1C" w:rsidRDefault="0079683F" w:rsidP="0079683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601B1C">
        <w:rPr>
          <w:rFonts w:ascii="Times New Roman" w:hAnsi="Times New Roman"/>
          <w:bCs/>
          <w:color w:val="000000"/>
          <w:sz w:val="24"/>
          <w:szCs w:val="24"/>
        </w:rPr>
        <w:t xml:space="preserve">Participated in </w:t>
      </w:r>
      <w:r w:rsidR="00D45BB5" w:rsidRPr="00601B1C">
        <w:rPr>
          <w:rFonts w:ascii="Times New Roman" w:hAnsi="Times New Roman"/>
          <w:bCs/>
          <w:color w:val="000000"/>
          <w:sz w:val="24"/>
          <w:szCs w:val="24"/>
        </w:rPr>
        <w:t>National Seminar on “Smart Villages &amp; Sustainable Development”</w:t>
      </w:r>
    </w:p>
    <w:p w:rsidR="00D45BB5" w:rsidRPr="00601B1C" w:rsidRDefault="0079683F" w:rsidP="00D45BB5">
      <w:pPr>
        <w:pStyle w:val="ListParagraph"/>
        <w:numPr>
          <w:ilvl w:val="0"/>
          <w:numId w:val="8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hAnsi="Times New Roman"/>
          <w:bCs/>
          <w:color w:val="000000"/>
          <w:sz w:val="24"/>
          <w:szCs w:val="24"/>
        </w:rPr>
        <w:t xml:space="preserve">Participated in Adventure &amp; Military Training in Bhonsala Military </w:t>
      </w:r>
      <w:proofErr w:type="gramStart"/>
      <w:r w:rsidR="007907B1" w:rsidRPr="00601B1C">
        <w:rPr>
          <w:rFonts w:ascii="Times New Roman" w:hAnsi="Times New Roman"/>
          <w:bCs/>
          <w:color w:val="000000"/>
          <w:sz w:val="24"/>
          <w:szCs w:val="24"/>
        </w:rPr>
        <w:t>college</w:t>
      </w:r>
      <w:proofErr w:type="gramEnd"/>
      <w:r w:rsidR="007907B1" w:rsidRPr="00601B1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51800" w:rsidRPr="00601B1C" w:rsidRDefault="00D45BB5" w:rsidP="00751800">
      <w:pPr>
        <w:pStyle w:val="ListParagraph"/>
        <w:numPr>
          <w:ilvl w:val="0"/>
          <w:numId w:val="8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 w:rsidRPr="00601B1C">
        <w:rPr>
          <w:rFonts w:ascii="Times New Roman" w:hAnsi="Times New Roman"/>
          <w:bCs/>
          <w:color w:val="000000"/>
          <w:sz w:val="24"/>
          <w:szCs w:val="24"/>
        </w:rPr>
        <w:t>Participated in College CSR activity</w:t>
      </w:r>
      <w:r w:rsidR="007907B1" w:rsidRPr="00601B1C">
        <w:rPr>
          <w:rFonts w:ascii="Times New Roman" w:hAnsi="Times New Roman"/>
          <w:bCs/>
          <w:color w:val="000000"/>
          <w:sz w:val="24"/>
          <w:szCs w:val="24"/>
        </w:rPr>
        <w:t xml:space="preserve"> as a Team leader</w:t>
      </w:r>
      <w:r w:rsidRPr="00601B1C">
        <w:rPr>
          <w:rFonts w:ascii="Times New Roman" w:hAnsi="Times New Roman"/>
          <w:bCs/>
          <w:color w:val="000000"/>
          <w:sz w:val="24"/>
          <w:szCs w:val="24"/>
        </w:rPr>
        <w:t>.(ShramanubhavShibir at Kalampada Village)</w:t>
      </w:r>
    </w:p>
    <w:p w:rsidR="00592C16" w:rsidRPr="00751800" w:rsidRDefault="00592C16" w:rsidP="00751800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751800">
        <w:rPr>
          <w:rFonts w:ascii="Times New Roman" w:hAnsi="Times New Roman"/>
          <w:b/>
          <w:i/>
          <w:sz w:val="24"/>
          <w:szCs w:val="24"/>
          <w:u w:val="single"/>
        </w:rPr>
        <w:t>KNOWLEDGE OF COMPUTERS</w:t>
      </w:r>
    </w:p>
    <w:p w:rsidR="00BD5531" w:rsidRPr="002D6EC7" w:rsidRDefault="00E76A94" w:rsidP="00BD5531">
      <w:pPr>
        <w:pStyle w:val="BodyText"/>
        <w:numPr>
          <w:ilvl w:val="0"/>
          <w:numId w:val="1"/>
        </w:numPr>
        <w:ind w:left="720" w:hanging="360"/>
      </w:pPr>
      <w:r>
        <w:t xml:space="preserve"> knowledge of </w:t>
      </w:r>
      <w:r w:rsidR="00592C16" w:rsidRPr="002D6EC7">
        <w:t>M</w:t>
      </w:r>
      <w:r>
        <w:t>icrosoft &amp; M</w:t>
      </w:r>
      <w:r w:rsidR="00592C16" w:rsidRPr="002D6EC7">
        <w:t>S-Off</w:t>
      </w:r>
      <w:r w:rsidR="00F45590">
        <w:t>ice</w:t>
      </w:r>
      <w:r>
        <w:t xml:space="preserve"> package (</w:t>
      </w:r>
      <w:r w:rsidR="00BD5531" w:rsidRPr="002D6EC7">
        <w:t>Excel</w:t>
      </w:r>
      <w:r>
        <w:t>,Word,PowerPoint&amp; Outlook)</w:t>
      </w:r>
    </w:p>
    <w:p w:rsidR="00592C16" w:rsidRPr="002D6EC7" w:rsidRDefault="00FA0806" w:rsidP="00BD5531">
      <w:pPr>
        <w:pStyle w:val="BodyText"/>
        <w:rPr>
          <w:b/>
          <w:i/>
          <w:u w:val="single"/>
        </w:rPr>
      </w:pPr>
      <w:r>
        <w:rPr>
          <w:b/>
          <w:i/>
          <w:u w:val="single"/>
        </w:rPr>
        <w:t>AREAS OF INTERESTS</w:t>
      </w:r>
    </w:p>
    <w:p w:rsidR="000D4409" w:rsidRPr="000D4409" w:rsidRDefault="00257523" w:rsidP="000D440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9F21FB" w:rsidRPr="002A65AC">
        <w:rPr>
          <w:rFonts w:ascii="Times New Roman" w:hAnsi="Times New Roman"/>
          <w:sz w:val="24"/>
          <w:szCs w:val="24"/>
        </w:rPr>
        <w:t>laying</w:t>
      </w:r>
      <w:r>
        <w:rPr>
          <w:rFonts w:ascii="Times New Roman" w:hAnsi="Times New Roman"/>
          <w:sz w:val="24"/>
          <w:szCs w:val="24"/>
        </w:rPr>
        <w:t xml:space="preserve"> C</w:t>
      </w:r>
      <w:r w:rsidR="00592C16" w:rsidRPr="002A65AC">
        <w:rPr>
          <w:rFonts w:ascii="Times New Roman" w:hAnsi="Times New Roman"/>
          <w:sz w:val="24"/>
          <w:szCs w:val="24"/>
        </w:rPr>
        <w:t>ricket</w:t>
      </w:r>
      <w:r w:rsidR="00FA0806">
        <w:rPr>
          <w:rFonts w:ascii="Times New Roman" w:hAnsi="Times New Roman"/>
          <w:sz w:val="24"/>
          <w:szCs w:val="24"/>
        </w:rPr>
        <w:t>, Travelling &amp;</w:t>
      </w:r>
      <w:r w:rsidR="008D03C2">
        <w:rPr>
          <w:rFonts w:ascii="Times New Roman" w:hAnsi="Times New Roman"/>
          <w:sz w:val="24"/>
          <w:szCs w:val="24"/>
        </w:rPr>
        <w:t xml:space="preserve"> </w:t>
      </w:r>
      <w:r w:rsidR="00FA0806">
        <w:rPr>
          <w:rFonts w:ascii="Times New Roman" w:hAnsi="Times New Roman"/>
          <w:sz w:val="24"/>
          <w:szCs w:val="24"/>
        </w:rPr>
        <w:t>Listening to music</w:t>
      </w:r>
    </w:p>
    <w:p w:rsidR="000D4409" w:rsidRPr="000D4409" w:rsidRDefault="00592C16" w:rsidP="000D44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 w:val="24"/>
          <w:szCs w:val="24"/>
        </w:rPr>
      </w:pPr>
      <w:r w:rsidRPr="000D4409">
        <w:rPr>
          <w:rFonts w:ascii="Times New Roman" w:hAnsi="Times New Roman"/>
          <w:b/>
          <w:i/>
          <w:sz w:val="24"/>
          <w:szCs w:val="24"/>
          <w:u w:val="single"/>
        </w:rPr>
        <w:t>PERSONAL</w:t>
      </w:r>
      <w:r w:rsidR="006B74DD" w:rsidRPr="000D4409">
        <w:rPr>
          <w:rFonts w:ascii="Times New Roman" w:hAnsi="Times New Roman"/>
          <w:b/>
          <w:i/>
          <w:sz w:val="24"/>
          <w:szCs w:val="24"/>
          <w:u w:val="single"/>
        </w:rPr>
        <w:t xml:space="preserve"> DETAIL</w:t>
      </w:r>
      <w:r w:rsidR="00870A3A">
        <w:rPr>
          <w:rFonts w:ascii="Times New Roman" w:hAnsi="Times New Roman"/>
          <w:b/>
          <w:i/>
          <w:sz w:val="24"/>
          <w:szCs w:val="24"/>
          <w:u w:val="single"/>
        </w:rPr>
        <w:t>S</w:t>
      </w:r>
    </w:p>
    <w:p w:rsidR="009369AD" w:rsidRPr="000D4409" w:rsidRDefault="009369AD" w:rsidP="000D44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2D6EC7">
        <w:rPr>
          <w:rFonts w:ascii="Times New Roman" w:hAnsi="Times New Roman"/>
          <w:sz w:val="24"/>
          <w:szCs w:val="24"/>
        </w:rPr>
        <w:t>Name                               :  A</w:t>
      </w:r>
      <w:r w:rsidR="00D561C9" w:rsidRPr="002D6EC7">
        <w:rPr>
          <w:rFonts w:ascii="Times New Roman" w:hAnsi="Times New Roman"/>
          <w:sz w:val="24"/>
          <w:szCs w:val="24"/>
        </w:rPr>
        <w:t>bhijeet</w:t>
      </w:r>
      <w:r w:rsidR="008D03C2">
        <w:rPr>
          <w:rFonts w:ascii="Times New Roman" w:hAnsi="Times New Roman"/>
          <w:sz w:val="24"/>
          <w:szCs w:val="24"/>
        </w:rPr>
        <w:t xml:space="preserve"> </w:t>
      </w:r>
      <w:r w:rsidR="00D561C9" w:rsidRPr="002D6EC7">
        <w:rPr>
          <w:rFonts w:ascii="Times New Roman" w:hAnsi="Times New Roman"/>
          <w:sz w:val="24"/>
          <w:szCs w:val="24"/>
        </w:rPr>
        <w:t>Shambhusharan Singh</w:t>
      </w:r>
    </w:p>
    <w:p w:rsidR="007300A6" w:rsidRDefault="00BD562F" w:rsidP="00750B7D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Address</w:t>
      </w:r>
      <w:r w:rsidR="009369AD" w:rsidRPr="002D6EC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8D03C2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S</w:t>
      </w:r>
      <w:r w:rsidR="00B00BDC">
        <w:rPr>
          <w:rFonts w:ascii="Times New Roman" w:hAnsi="Times New Roman"/>
          <w:sz w:val="24"/>
          <w:szCs w:val="24"/>
        </w:rPr>
        <w:t>hrihariKrupa,Darshan colony</w:t>
      </w:r>
      <w:r w:rsidRPr="002D6EC7">
        <w:rPr>
          <w:rFonts w:ascii="Times New Roman" w:hAnsi="Times New Roman"/>
          <w:sz w:val="24"/>
          <w:szCs w:val="24"/>
        </w:rPr>
        <w:t>,</w:t>
      </w:r>
    </w:p>
    <w:p w:rsidR="00BD5531" w:rsidRPr="002D6EC7" w:rsidRDefault="008D03C2" w:rsidP="007300A6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BD562F" w:rsidRPr="002D6EC7">
        <w:rPr>
          <w:rFonts w:ascii="Times New Roman" w:hAnsi="Times New Roman"/>
          <w:sz w:val="24"/>
          <w:szCs w:val="24"/>
        </w:rPr>
        <w:t>P</w:t>
      </w:r>
      <w:r w:rsidR="00B00BDC">
        <w:rPr>
          <w:rFonts w:ascii="Times New Roman" w:hAnsi="Times New Roman"/>
          <w:sz w:val="24"/>
          <w:szCs w:val="24"/>
        </w:rPr>
        <w:t>une –Saswad Road</w:t>
      </w:r>
      <w:r w:rsidR="00BD562F" w:rsidRPr="002D6EC7">
        <w:rPr>
          <w:rFonts w:ascii="Times New Roman" w:hAnsi="Times New Roman"/>
          <w:sz w:val="24"/>
          <w:szCs w:val="24"/>
        </w:rPr>
        <w:t>,</w:t>
      </w:r>
      <w:r w:rsidR="00E4600A">
        <w:rPr>
          <w:rFonts w:ascii="Times New Roman" w:hAnsi="Times New Roman"/>
          <w:sz w:val="24"/>
          <w:szCs w:val="24"/>
        </w:rPr>
        <w:t xml:space="preserve"> </w:t>
      </w:r>
      <w:r w:rsidR="00B00BDC">
        <w:rPr>
          <w:rFonts w:ascii="Times New Roman" w:hAnsi="Times New Roman"/>
          <w:sz w:val="24"/>
          <w:szCs w:val="24"/>
        </w:rPr>
        <w:t>Fursungi</w:t>
      </w:r>
      <w:r w:rsidR="00BD562F" w:rsidRPr="002D6EC7">
        <w:rPr>
          <w:rFonts w:ascii="Times New Roman" w:hAnsi="Times New Roman"/>
          <w:sz w:val="24"/>
          <w:szCs w:val="24"/>
        </w:rPr>
        <w:t>,</w:t>
      </w:r>
      <w:r w:rsidR="00E4600A">
        <w:rPr>
          <w:rFonts w:ascii="Times New Roman" w:hAnsi="Times New Roman"/>
          <w:sz w:val="24"/>
          <w:szCs w:val="24"/>
        </w:rPr>
        <w:t xml:space="preserve"> </w:t>
      </w:r>
      <w:r w:rsidR="00B00BDC">
        <w:rPr>
          <w:rFonts w:ascii="Times New Roman" w:hAnsi="Times New Roman"/>
          <w:sz w:val="24"/>
          <w:szCs w:val="24"/>
        </w:rPr>
        <w:t>Pune-412308</w:t>
      </w:r>
    </w:p>
    <w:p w:rsidR="009369AD" w:rsidRPr="002D6EC7" w:rsidRDefault="009369AD" w:rsidP="00BD5531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 xml:space="preserve">Date </w:t>
      </w:r>
      <w:r w:rsidR="00134A0C" w:rsidRPr="002D6EC7">
        <w:rPr>
          <w:rFonts w:ascii="Times New Roman" w:hAnsi="Times New Roman"/>
          <w:sz w:val="24"/>
          <w:szCs w:val="24"/>
        </w:rPr>
        <w:t>of</w:t>
      </w:r>
      <w:r w:rsidRPr="002D6EC7">
        <w:rPr>
          <w:rFonts w:ascii="Times New Roman" w:hAnsi="Times New Roman"/>
          <w:sz w:val="24"/>
          <w:szCs w:val="24"/>
        </w:rPr>
        <w:t xml:space="preserve"> Birth                  : </w:t>
      </w:r>
      <w:r w:rsidR="008B672A" w:rsidRPr="002D6EC7">
        <w:rPr>
          <w:rFonts w:ascii="Times New Roman" w:hAnsi="Times New Roman"/>
          <w:sz w:val="24"/>
          <w:szCs w:val="24"/>
        </w:rPr>
        <w:t>10</w:t>
      </w:r>
      <w:r w:rsidR="00D561C9" w:rsidRPr="002D6EC7">
        <w:rPr>
          <w:rFonts w:ascii="Times New Roman" w:hAnsi="Times New Roman"/>
          <w:sz w:val="24"/>
          <w:szCs w:val="24"/>
        </w:rPr>
        <w:t>Feb</w:t>
      </w:r>
      <w:r w:rsidRPr="002D6EC7">
        <w:rPr>
          <w:rFonts w:ascii="Times New Roman" w:hAnsi="Times New Roman"/>
          <w:sz w:val="24"/>
          <w:szCs w:val="24"/>
        </w:rPr>
        <w:t xml:space="preserve"> 19</w:t>
      </w:r>
      <w:r w:rsidR="00D561C9" w:rsidRPr="002D6EC7">
        <w:rPr>
          <w:rFonts w:ascii="Times New Roman" w:hAnsi="Times New Roman"/>
          <w:sz w:val="24"/>
          <w:szCs w:val="24"/>
        </w:rPr>
        <w:t>90</w:t>
      </w: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>Nationality                     : Indian</w:t>
      </w: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 xml:space="preserve">Language Known           : </w:t>
      </w:r>
      <w:r w:rsidR="00A1568F" w:rsidRPr="002D6EC7">
        <w:rPr>
          <w:rFonts w:ascii="Times New Roman" w:hAnsi="Times New Roman"/>
          <w:sz w:val="24"/>
          <w:szCs w:val="24"/>
        </w:rPr>
        <w:t>English,</w:t>
      </w:r>
      <w:r w:rsidRPr="002D6EC7">
        <w:rPr>
          <w:rFonts w:ascii="Times New Roman" w:hAnsi="Times New Roman"/>
          <w:sz w:val="24"/>
          <w:szCs w:val="24"/>
        </w:rPr>
        <w:t xml:space="preserve"> Hindi &amp; Marathi</w:t>
      </w:r>
    </w:p>
    <w:p w:rsidR="009369AD" w:rsidRPr="002D6EC7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</w:p>
    <w:p w:rsidR="009369AD" w:rsidRDefault="009369AD" w:rsidP="009369AD">
      <w:pPr>
        <w:pStyle w:val="NoSpacing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>Marital Status               : Unmarried</w:t>
      </w:r>
    </w:p>
    <w:p w:rsidR="004C4E5F" w:rsidRPr="002D6EC7" w:rsidRDefault="004C4E5F" w:rsidP="009369AD">
      <w:pPr>
        <w:pStyle w:val="NoSpacing"/>
        <w:rPr>
          <w:rFonts w:ascii="Times New Roman" w:hAnsi="Times New Roman"/>
          <w:sz w:val="24"/>
          <w:szCs w:val="24"/>
        </w:rPr>
      </w:pPr>
    </w:p>
    <w:p w:rsidR="00D45BB5" w:rsidRDefault="009369AD" w:rsidP="00905EEB">
      <w:pPr>
        <w:pStyle w:val="NoSpacing"/>
        <w:rPr>
          <w:rFonts w:ascii="Times New Roman" w:hAnsi="Times New Roman"/>
          <w:sz w:val="24"/>
          <w:szCs w:val="24"/>
        </w:rPr>
      </w:pPr>
      <w:r w:rsidRPr="002D6EC7">
        <w:rPr>
          <w:rFonts w:ascii="Times New Roman" w:hAnsi="Times New Roman"/>
          <w:sz w:val="24"/>
          <w:szCs w:val="24"/>
        </w:rPr>
        <w:t xml:space="preserve">Gender                        </w:t>
      </w:r>
      <w:r w:rsidR="006B74DD" w:rsidRPr="002D6EC7">
        <w:rPr>
          <w:rFonts w:ascii="Times New Roman" w:hAnsi="Times New Roman"/>
          <w:sz w:val="24"/>
          <w:szCs w:val="24"/>
        </w:rPr>
        <w:t xml:space="preserve"> : Male</w:t>
      </w:r>
    </w:p>
    <w:p w:rsidR="004C4E5F" w:rsidRDefault="004C4E5F" w:rsidP="00905EEB">
      <w:pPr>
        <w:pStyle w:val="NoSpacing"/>
        <w:rPr>
          <w:rFonts w:ascii="Times New Roman" w:hAnsi="Times New Roman"/>
          <w:sz w:val="24"/>
          <w:szCs w:val="24"/>
        </w:rPr>
      </w:pPr>
    </w:p>
    <w:p w:rsidR="000D4409" w:rsidRDefault="000A1AB3" w:rsidP="00905E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Pune</w:t>
      </w:r>
    </w:p>
    <w:p w:rsidR="004C4E5F" w:rsidRDefault="004C4E5F" w:rsidP="00905EEB">
      <w:pPr>
        <w:pStyle w:val="NoSpacing"/>
        <w:rPr>
          <w:rFonts w:ascii="Times New Roman" w:hAnsi="Times New Roman"/>
          <w:sz w:val="24"/>
          <w:szCs w:val="24"/>
        </w:rPr>
      </w:pPr>
    </w:p>
    <w:p w:rsidR="00592C16" w:rsidRPr="000D4409" w:rsidRDefault="000D4409" w:rsidP="00096A2C">
      <w:pPr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 w:rsidR="00BD5531" w:rsidRPr="002D6EC7">
        <w:rPr>
          <w:rFonts w:ascii="Times New Roman" w:hAnsi="Times New Roman"/>
          <w:sz w:val="24"/>
          <w:szCs w:val="24"/>
        </w:rPr>
        <w:tab/>
      </w:r>
      <w:r w:rsidR="009369AD" w:rsidRPr="002D6EC7">
        <w:rPr>
          <w:rFonts w:ascii="Times New Roman" w:hAnsi="Times New Roman"/>
          <w:b/>
          <w:sz w:val="24"/>
          <w:szCs w:val="24"/>
        </w:rPr>
        <w:t>A</w:t>
      </w:r>
      <w:r w:rsidR="00D561C9" w:rsidRPr="002D6EC7">
        <w:rPr>
          <w:rFonts w:ascii="Times New Roman" w:hAnsi="Times New Roman"/>
          <w:b/>
          <w:sz w:val="24"/>
          <w:szCs w:val="24"/>
        </w:rPr>
        <w:t>bhijeet</w:t>
      </w:r>
      <w:r w:rsidR="007907B1">
        <w:rPr>
          <w:rFonts w:ascii="Times New Roman" w:hAnsi="Times New Roman"/>
          <w:b/>
          <w:sz w:val="24"/>
          <w:szCs w:val="24"/>
        </w:rPr>
        <w:t xml:space="preserve"> S</w:t>
      </w:r>
      <w:r w:rsidR="00D561C9" w:rsidRPr="002D6EC7">
        <w:rPr>
          <w:rFonts w:ascii="Times New Roman" w:hAnsi="Times New Roman"/>
          <w:b/>
          <w:sz w:val="24"/>
          <w:szCs w:val="24"/>
        </w:rPr>
        <w:t xml:space="preserve"> Singh</w:t>
      </w:r>
      <w:r w:rsidR="00592C16" w:rsidRPr="002D6EC7">
        <w:rPr>
          <w:rFonts w:ascii="Times New Roman" w:hAnsi="Times New Roman"/>
          <w:sz w:val="24"/>
          <w:szCs w:val="24"/>
        </w:rPr>
        <w:tab/>
      </w:r>
      <w:r w:rsidR="00592C16" w:rsidRPr="002D6EC7">
        <w:rPr>
          <w:rFonts w:ascii="Times New Roman" w:hAnsi="Times New Roman"/>
          <w:sz w:val="24"/>
          <w:szCs w:val="24"/>
        </w:rPr>
        <w:tab/>
      </w:r>
    </w:p>
    <w:sectPr w:rsidR="00592C16" w:rsidRPr="000D4409" w:rsidSect="003F0ACB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-ExtB">
    <w:altName w:val="Arial Unicode MS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Ø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➢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</w:pPr>
      <w:rPr>
        <w:rFonts w:ascii="StarSymbol" w:hAnsi="Star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3">
    <w:nsid w:val="09F1151E"/>
    <w:multiLevelType w:val="hybridMultilevel"/>
    <w:tmpl w:val="AB207AC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BD10080"/>
    <w:multiLevelType w:val="hybridMultilevel"/>
    <w:tmpl w:val="9FF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415E7"/>
    <w:multiLevelType w:val="hybridMultilevel"/>
    <w:tmpl w:val="C42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9356A"/>
    <w:multiLevelType w:val="hybridMultilevel"/>
    <w:tmpl w:val="6F94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46207"/>
    <w:multiLevelType w:val="multilevel"/>
    <w:tmpl w:val="D5F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EA3018"/>
    <w:multiLevelType w:val="hybridMultilevel"/>
    <w:tmpl w:val="737A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9774B"/>
    <w:multiLevelType w:val="hybridMultilevel"/>
    <w:tmpl w:val="82568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DA68B9"/>
    <w:multiLevelType w:val="hybridMultilevel"/>
    <w:tmpl w:val="36B6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126657"/>
    <w:multiLevelType w:val="hybridMultilevel"/>
    <w:tmpl w:val="DCB0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6268E"/>
    <w:multiLevelType w:val="multilevel"/>
    <w:tmpl w:val="82C2EC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8CB06B8"/>
    <w:multiLevelType w:val="hybridMultilevel"/>
    <w:tmpl w:val="F98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80307"/>
    <w:multiLevelType w:val="hybridMultilevel"/>
    <w:tmpl w:val="9A52AB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0D7E27"/>
    <w:multiLevelType w:val="hybridMultilevel"/>
    <w:tmpl w:val="DAACAA84"/>
    <w:lvl w:ilvl="0" w:tplc="E838456E">
      <w:start w:val="1"/>
      <w:numFmt w:val="bullet"/>
      <w:lvlText w:val="-"/>
      <w:lvlJc w:val="left"/>
      <w:pPr>
        <w:ind w:left="900" w:hanging="360"/>
      </w:pPr>
      <w:rPr>
        <w:rFonts w:ascii="SimSun-ExtB" w:eastAsia="SimSun-ExtB" w:hAnsi="SimSun-ExtB" w:hint="eastAsia"/>
      </w:rPr>
    </w:lvl>
    <w:lvl w:ilvl="1" w:tplc="E838456E">
      <w:start w:val="1"/>
      <w:numFmt w:val="bullet"/>
      <w:lvlText w:val="-"/>
      <w:lvlJc w:val="left"/>
      <w:pPr>
        <w:ind w:left="1080" w:hanging="360"/>
      </w:pPr>
      <w:rPr>
        <w:rFonts w:ascii="SimSun-ExtB" w:eastAsia="SimSun-ExtB" w:hAnsi="SimSun-ExtB" w:hint="eastAsia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5"/>
  </w:num>
  <w:num w:numId="6">
    <w:abstractNumId w:val="10"/>
  </w:num>
  <w:num w:numId="7">
    <w:abstractNumId w:val="9"/>
  </w:num>
  <w:num w:numId="8">
    <w:abstractNumId w:val="6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8"/>
  </w:num>
  <w:num w:numId="14">
    <w:abstractNumId w:val="5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compat/>
  <w:rsids>
    <w:rsidRoot w:val="00173115"/>
    <w:rsid w:val="000021AF"/>
    <w:rsid w:val="00012ECB"/>
    <w:rsid w:val="00021E2C"/>
    <w:rsid w:val="00022AA4"/>
    <w:rsid w:val="00046370"/>
    <w:rsid w:val="000549FF"/>
    <w:rsid w:val="000718F2"/>
    <w:rsid w:val="0009081E"/>
    <w:rsid w:val="00096A2C"/>
    <w:rsid w:val="000A1AB3"/>
    <w:rsid w:val="000A29C3"/>
    <w:rsid w:val="000D4409"/>
    <w:rsid w:val="0010105C"/>
    <w:rsid w:val="00105664"/>
    <w:rsid w:val="001258B0"/>
    <w:rsid w:val="00125E2E"/>
    <w:rsid w:val="00134A0C"/>
    <w:rsid w:val="0014191F"/>
    <w:rsid w:val="001450E5"/>
    <w:rsid w:val="00173115"/>
    <w:rsid w:val="00180837"/>
    <w:rsid w:val="001979FE"/>
    <w:rsid w:val="001A2FD2"/>
    <w:rsid w:val="001B7E07"/>
    <w:rsid w:val="001C577F"/>
    <w:rsid w:val="001E4D20"/>
    <w:rsid w:val="001F7E7B"/>
    <w:rsid w:val="002012FE"/>
    <w:rsid w:val="00202C50"/>
    <w:rsid w:val="0020361F"/>
    <w:rsid w:val="00223610"/>
    <w:rsid w:val="00226EC6"/>
    <w:rsid w:val="00252870"/>
    <w:rsid w:val="00255EA2"/>
    <w:rsid w:val="00257523"/>
    <w:rsid w:val="00257B2D"/>
    <w:rsid w:val="00275740"/>
    <w:rsid w:val="002905C0"/>
    <w:rsid w:val="00294120"/>
    <w:rsid w:val="002A65AC"/>
    <w:rsid w:val="002D0D72"/>
    <w:rsid w:val="002D6EC7"/>
    <w:rsid w:val="002E5063"/>
    <w:rsid w:val="002E595F"/>
    <w:rsid w:val="003000EA"/>
    <w:rsid w:val="0030376F"/>
    <w:rsid w:val="00305DD7"/>
    <w:rsid w:val="0031284A"/>
    <w:rsid w:val="00341537"/>
    <w:rsid w:val="0034501E"/>
    <w:rsid w:val="003452F8"/>
    <w:rsid w:val="0035790C"/>
    <w:rsid w:val="003706B2"/>
    <w:rsid w:val="00375506"/>
    <w:rsid w:val="00387422"/>
    <w:rsid w:val="003B4FA8"/>
    <w:rsid w:val="003B5577"/>
    <w:rsid w:val="003C11E9"/>
    <w:rsid w:val="003D04BD"/>
    <w:rsid w:val="003F0ACB"/>
    <w:rsid w:val="00404CB1"/>
    <w:rsid w:val="00406423"/>
    <w:rsid w:val="004101AC"/>
    <w:rsid w:val="0042110B"/>
    <w:rsid w:val="00427D9E"/>
    <w:rsid w:val="0043361E"/>
    <w:rsid w:val="0044043F"/>
    <w:rsid w:val="0045481A"/>
    <w:rsid w:val="00455BA9"/>
    <w:rsid w:val="00466F20"/>
    <w:rsid w:val="00474174"/>
    <w:rsid w:val="004838EA"/>
    <w:rsid w:val="00491EAB"/>
    <w:rsid w:val="00496D49"/>
    <w:rsid w:val="004A0C5F"/>
    <w:rsid w:val="004B4585"/>
    <w:rsid w:val="004C10EA"/>
    <w:rsid w:val="004C4661"/>
    <w:rsid w:val="004C4E5F"/>
    <w:rsid w:val="004C6762"/>
    <w:rsid w:val="004E7E02"/>
    <w:rsid w:val="004F236E"/>
    <w:rsid w:val="004F3D7A"/>
    <w:rsid w:val="00500AD8"/>
    <w:rsid w:val="00503577"/>
    <w:rsid w:val="00507D19"/>
    <w:rsid w:val="00512845"/>
    <w:rsid w:val="00523AAE"/>
    <w:rsid w:val="00527E43"/>
    <w:rsid w:val="00563188"/>
    <w:rsid w:val="00571DA2"/>
    <w:rsid w:val="005809F0"/>
    <w:rsid w:val="005836BB"/>
    <w:rsid w:val="00585BDA"/>
    <w:rsid w:val="00590B19"/>
    <w:rsid w:val="00592C16"/>
    <w:rsid w:val="0059719D"/>
    <w:rsid w:val="00597454"/>
    <w:rsid w:val="005A6BC0"/>
    <w:rsid w:val="005B7FDB"/>
    <w:rsid w:val="005C4F7F"/>
    <w:rsid w:val="005D64B4"/>
    <w:rsid w:val="005E0E94"/>
    <w:rsid w:val="005F6B47"/>
    <w:rsid w:val="00601B1C"/>
    <w:rsid w:val="00601DE0"/>
    <w:rsid w:val="00603345"/>
    <w:rsid w:val="00612DAB"/>
    <w:rsid w:val="006278C8"/>
    <w:rsid w:val="0063221E"/>
    <w:rsid w:val="00635122"/>
    <w:rsid w:val="00640DB8"/>
    <w:rsid w:val="006662A4"/>
    <w:rsid w:val="00684BEE"/>
    <w:rsid w:val="006876EB"/>
    <w:rsid w:val="006969E4"/>
    <w:rsid w:val="006A444D"/>
    <w:rsid w:val="006B74DD"/>
    <w:rsid w:val="006D0D2C"/>
    <w:rsid w:val="006F7A60"/>
    <w:rsid w:val="0071655F"/>
    <w:rsid w:val="0072383F"/>
    <w:rsid w:val="00727215"/>
    <w:rsid w:val="007300A6"/>
    <w:rsid w:val="00731A87"/>
    <w:rsid w:val="00731BDA"/>
    <w:rsid w:val="0075046F"/>
    <w:rsid w:val="00750B7D"/>
    <w:rsid w:val="00751800"/>
    <w:rsid w:val="00767BF0"/>
    <w:rsid w:val="007907B1"/>
    <w:rsid w:val="0079683F"/>
    <w:rsid w:val="007A687E"/>
    <w:rsid w:val="007A7938"/>
    <w:rsid w:val="007B0EAF"/>
    <w:rsid w:val="007D5126"/>
    <w:rsid w:val="007E126F"/>
    <w:rsid w:val="007F4EFD"/>
    <w:rsid w:val="007F721C"/>
    <w:rsid w:val="008045AC"/>
    <w:rsid w:val="008220D5"/>
    <w:rsid w:val="008278D8"/>
    <w:rsid w:val="00865441"/>
    <w:rsid w:val="0087015B"/>
    <w:rsid w:val="00870A3A"/>
    <w:rsid w:val="00881CF4"/>
    <w:rsid w:val="008B672A"/>
    <w:rsid w:val="008C4C32"/>
    <w:rsid w:val="008D03C2"/>
    <w:rsid w:val="008D351D"/>
    <w:rsid w:val="008D4A17"/>
    <w:rsid w:val="0090547A"/>
    <w:rsid w:val="00905EEB"/>
    <w:rsid w:val="00923F1E"/>
    <w:rsid w:val="009258EF"/>
    <w:rsid w:val="00927EC8"/>
    <w:rsid w:val="00934BA4"/>
    <w:rsid w:val="009369AD"/>
    <w:rsid w:val="00940CEF"/>
    <w:rsid w:val="00950081"/>
    <w:rsid w:val="009A5F12"/>
    <w:rsid w:val="009C0507"/>
    <w:rsid w:val="009C0894"/>
    <w:rsid w:val="009C14F7"/>
    <w:rsid w:val="009C307F"/>
    <w:rsid w:val="009D3149"/>
    <w:rsid w:val="009D40FD"/>
    <w:rsid w:val="009D5ACB"/>
    <w:rsid w:val="009F21FB"/>
    <w:rsid w:val="009F5C3A"/>
    <w:rsid w:val="00A067B7"/>
    <w:rsid w:val="00A13687"/>
    <w:rsid w:val="00A1568F"/>
    <w:rsid w:val="00A207D3"/>
    <w:rsid w:val="00A24A84"/>
    <w:rsid w:val="00A40A9B"/>
    <w:rsid w:val="00A61A20"/>
    <w:rsid w:val="00A75951"/>
    <w:rsid w:val="00A75C79"/>
    <w:rsid w:val="00A77E44"/>
    <w:rsid w:val="00A80668"/>
    <w:rsid w:val="00A865E9"/>
    <w:rsid w:val="00A8682B"/>
    <w:rsid w:val="00AA2151"/>
    <w:rsid w:val="00AB270D"/>
    <w:rsid w:val="00AC463E"/>
    <w:rsid w:val="00AD6AF5"/>
    <w:rsid w:val="00AD7040"/>
    <w:rsid w:val="00B00BDC"/>
    <w:rsid w:val="00B05FAB"/>
    <w:rsid w:val="00B07E9A"/>
    <w:rsid w:val="00B144B5"/>
    <w:rsid w:val="00B20B99"/>
    <w:rsid w:val="00B335FE"/>
    <w:rsid w:val="00B36561"/>
    <w:rsid w:val="00B46514"/>
    <w:rsid w:val="00B61408"/>
    <w:rsid w:val="00B650E2"/>
    <w:rsid w:val="00BB0083"/>
    <w:rsid w:val="00BC1320"/>
    <w:rsid w:val="00BD0672"/>
    <w:rsid w:val="00BD5531"/>
    <w:rsid w:val="00BD562F"/>
    <w:rsid w:val="00BE21F8"/>
    <w:rsid w:val="00BE2D74"/>
    <w:rsid w:val="00C212C7"/>
    <w:rsid w:val="00C269DB"/>
    <w:rsid w:val="00C275DA"/>
    <w:rsid w:val="00C27F54"/>
    <w:rsid w:val="00C3191B"/>
    <w:rsid w:val="00C4459F"/>
    <w:rsid w:val="00C46FF7"/>
    <w:rsid w:val="00C530A1"/>
    <w:rsid w:val="00C6306D"/>
    <w:rsid w:val="00C65FF0"/>
    <w:rsid w:val="00C670EE"/>
    <w:rsid w:val="00C7122E"/>
    <w:rsid w:val="00C7604C"/>
    <w:rsid w:val="00CA4FF5"/>
    <w:rsid w:val="00CB508A"/>
    <w:rsid w:val="00CD5BB5"/>
    <w:rsid w:val="00CD7D15"/>
    <w:rsid w:val="00CF32A7"/>
    <w:rsid w:val="00D06EF4"/>
    <w:rsid w:val="00D10A49"/>
    <w:rsid w:val="00D119CC"/>
    <w:rsid w:val="00D134CF"/>
    <w:rsid w:val="00D20677"/>
    <w:rsid w:val="00D265DE"/>
    <w:rsid w:val="00D45BB5"/>
    <w:rsid w:val="00D561C9"/>
    <w:rsid w:val="00D568CD"/>
    <w:rsid w:val="00D64438"/>
    <w:rsid w:val="00D667EA"/>
    <w:rsid w:val="00D735EB"/>
    <w:rsid w:val="00D73666"/>
    <w:rsid w:val="00D745FE"/>
    <w:rsid w:val="00D8330B"/>
    <w:rsid w:val="00D835A1"/>
    <w:rsid w:val="00D84819"/>
    <w:rsid w:val="00D95A79"/>
    <w:rsid w:val="00DA7198"/>
    <w:rsid w:val="00DB2F6D"/>
    <w:rsid w:val="00DB70BE"/>
    <w:rsid w:val="00DC20A2"/>
    <w:rsid w:val="00DC3642"/>
    <w:rsid w:val="00DC540B"/>
    <w:rsid w:val="00DD05DA"/>
    <w:rsid w:val="00E20C28"/>
    <w:rsid w:val="00E3062A"/>
    <w:rsid w:val="00E33DF9"/>
    <w:rsid w:val="00E4600A"/>
    <w:rsid w:val="00E46079"/>
    <w:rsid w:val="00E57857"/>
    <w:rsid w:val="00E64CCB"/>
    <w:rsid w:val="00E72C28"/>
    <w:rsid w:val="00E76A94"/>
    <w:rsid w:val="00E82B1D"/>
    <w:rsid w:val="00E85DCF"/>
    <w:rsid w:val="00EB5ACF"/>
    <w:rsid w:val="00EB69EC"/>
    <w:rsid w:val="00ED3B05"/>
    <w:rsid w:val="00EE56E3"/>
    <w:rsid w:val="00F16406"/>
    <w:rsid w:val="00F17FE5"/>
    <w:rsid w:val="00F260D1"/>
    <w:rsid w:val="00F31BB0"/>
    <w:rsid w:val="00F34D54"/>
    <w:rsid w:val="00F45590"/>
    <w:rsid w:val="00F50AA1"/>
    <w:rsid w:val="00F564EC"/>
    <w:rsid w:val="00F571A2"/>
    <w:rsid w:val="00F5793C"/>
    <w:rsid w:val="00F72219"/>
    <w:rsid w:val="00F760DE"/>
    <w:rsid w:val="00FA05DB"/>
    <w:rsid w:val="00FA0806"/>
    <w:rsid w:val="00FB48C9"/>
    <w:rsid w:val="00FC314A"/>
    <w:rsid w:val="00FC5C69"/>
    <w:rsid w:val="00FD0CB6"/>
    <w:rsid w:val="00FD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9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FD4904"/>
    <w:pPr>
      <w:keepNext/>
      <w:numPr>
        <w:numId w:val="4"/>
      </w:numPr>
      <w:suppressAutoHyphens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FD4904"/>
    <w:pPr>
      <w:keepNext/>
      <w:numPr>
        <w:ilvl w:val="1"/>
        <w:numId w:val="4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008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4">
    <w:name w:val="Char Char4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CharChar3">
    <w:name w:val="Char Char3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DefaultParagraphFont"/>
    <w:rsid w:val="00FD4904"/>
    <w:rPr>
      <w:color w:val="0000FF"/>
      <w:u w:val="single"/>
    </w:rPr>
  </w:style>
  <w:style w:type="paragraph" w:styleId="BodyText">
    <w:name w:val="Body Text"/>
    <w:basedOn w:val="Normal"/>
    <w:rsid w:val="00FD4904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CharChar2">
    <w:name w:val="Char Char2"/>
    <w:basedOn w:val="DefaultParagraphFont"/>
    <w:rsid w:val="00FD4904"/>
    <w:rPr>
      <w:rFonts w:ascii="Times New Roman" w:eastAsia="Times New Roman" w:hAnsi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qFormat/>
    <w:rsid w:val="00FD4904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CharChar1">
    <w:name w:val="Char Char1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qFormat/>
    <w:rsid w:val="00FD4904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CharChar">
    <w:name w:val="Char Char"/>
    <w:basedOn w:val="DefaultParagraphFont"/>
    <w:rsid w:val="00FD4904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31284A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BB008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Indent3">
    <w:name w:val="Body Text Indent 3"/>
    <w:basedOn w:val="Normal"/>
    <w:link w:val="BodyTextIndent3Char"/>
    <w:rsid w:val="0010566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0566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46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9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FD4904"/>
    <w:pPr>
      <w:keepNext/>
      <w:numPr>
        <w:numId w:val="4"/>
      </w:numPr>
      <w:suppressAutoHyphens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FD4904"/>
    <w:pPr>
      <w:keepNext/>
      <w:numPr>
        <w:ilvl w:val="1"/>
        <w:numId w:val="4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008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4">
    <w:name w:val="Char Char4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CharChar3">
    <w:name w:val="Char Char3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DefaultParagraphFont"/>
    <w:rsid w:val="00FD4904"/>
    <w:rPr>
      <w:color w:val="0000FF"/>
      <w:u w:val="single"/>
    </w:rPr>
  </w:style>
  <w:style w:type="paragraph" w:styleId="BodyText">
    <w:name w:val="Body Text"/>
    <w:basedOn w:val="Normal"/>
    <w:rsid w:val="00FD4904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CharChar2">
    <w:name w:val="Char Char2"/>
    <w:basedOn w:val="DefaultParagraphFont"/>
    <w:rsid w:val="00FD4904"/>
    <w:rPr>
      <w:rFonts w:ascii="Times New Roman" w:eastAsia="Times New Roman" w:hAnsi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qFormat/>
    <w:rsid w:val="00FD4904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CharChar1">
    <w:name w:val="Char Char1"/>
    <w:basedOn w:val="DefaultParagraphFont"/>
    <w:rsid w:val="00FD4904"/>
    <w:rPr>
      <w:rFonts w:ascii="Times New Roman" w:eastAsia="Times New Roman" w:hAnsi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qFormat/>
    <w:rsid w:val="00FD4904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CharChar">
    <w:name w:val="Char Char"/>
    <w:basedOn w:val="DefaultParagraphFont"/>
    <w:rsid w:val="00FD4904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31284A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BB008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Indent3">
    <w:name w:val="Body Text Indent 3"/>
    <w:basedOn w:val="Normal"/>
    <w:link w:val="BodyTextIndent3Char"/>
    <w:rsid w:val="0010566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0566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46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C1A-4CD8-4AB9-AA21-093650DF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Anand</cp:lastModifiedBy>
  <cp:revision>3</cp:revision>
  <dcterms:created xsi:type="dcterms:W3CDTF">2017-06-07T16:47:00Z</dcterms:created>
  <dcterms:modified xsi:type="dcterms:W3CDTF">2018-05-16T13:36:00Z</dcterms:modified>
</cp:coreProperties>
</file>