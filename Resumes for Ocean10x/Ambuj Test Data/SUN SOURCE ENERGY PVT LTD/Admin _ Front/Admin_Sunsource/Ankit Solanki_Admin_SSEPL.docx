
<file path=[Content_Types].xml><?xml version="1.0" encoding="utf-8"?>
<Types xmlns="http://schemas.openxmlformats.org/package/2006/content-types">
  <Override PartName="/word/footnotes.xml" ContentType="application/vnd.openxmlformats-officedocument.wordprocessingml.footnotes+xml"/>
  <Override PartName="/word/webextensions/taskpanes.xml" ContentType="application/vnd.ms-office.webextensiontaskpan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extensions/webextension1.xml" ContentType="application/vnd.ms-office.webextension+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5B5" w:rsidRPr="00D3022C" w:rsidRDefault="001C7976">
      <w:pPr>
        <w:pStyle w:val="Address1"/>
        <w:tabs>
          <w:tab w:val="left" w:pos="6300"/>
        </w:tabs>
        <w:jc w:val="center"/>
        <w:rPr>
          <w:rFonts w:ascii="Times New Roman" w:hAnsi="Times New Roman"/>
          <w:b/>
          <w:sz w:val="20"/>
          <w:u w:val="single"/>
        </w:rPr>
      </w:pPr>
    </w:p>
    <w:p w:rsidR="004E55B5" w:rsidRPr="00D3022C" w:rsidRDefault="009E7724" w:rsidP="000B6C2B">
      <w:pPr>
        <w:rPr>
          <w:b/>
          <w:sz w:val="20"/>
          <w:u w:val="single"/>
        </w:rPr>
      </w:pPr>
      <w:r w:rsidRPr="00D3022C">
        <w:rPr>
          <w:b/>
          <w:sz w:val="20"/>
          <w:u w:val="single"/>
        </w:rPr>
        <w:t>Ankit Solanki</w:t>
      </w:r>
    </w:p>
    <w:p w:rsidR="004E55B5" w:rsidRPr="00D3022C" w:rsidRDefault="001C7976" w:rsidP="000B6C2B">
      <w:pPr>
        <w:rPr>
          <w:b/>
          <w:sz w:val="20"/>
          <w:u w:val="single"/>
        </w:rPr>
      </w:pPr>
    </w:p>
    <w:p w:rsidR="00ED0587" w:rsidRPr="00D3022C" w:rsidRDefault="009E7724" w:rsidP="000B6C2B">
      <w:pPr>
        <w:rPr>
          <w:b/>
          <w:sz w:val="20"/>
          <w:u w:val="single"/>
        </w:rPr>
      </w:pPr>
      <w:r w:rsidRPr="00D3022C">
        <w:rPr>
          <w:b/>
          <w:sz w:val="20"/>
        </w:rPr>
        <w:t xml:space="preserve">Mobile: </w:t>
      </w:r>
      <w:r w:rsidRPr="00D3022C">
        <w:rPr>
          <w:sz w:val="20"/>
        </w:rPr>
        <w:t>+91 – 9718581825, +91 - 7217862398</w:t>
      </w:r>
    </w:p>
    <w:p w:rsidR="004E55B5" w:rsidRPr="00D3022C" w:rsidRDefault="009E7724" w:rsidP="000B6C2B">
      <w:pPr>
        <w:rPr>
          <w:sz w:val="20"/>
          <w:lang w:val="en-AU"/>
        </w:rPr>
      </w:pPr>
      <w:r w:rsidRPr="00D3022C">
        <w:rPr>
          <w:b/>
          <w:sz w:val="20"/>
        </w:rPr>
        <w:t>E-Mail:</w:t>
      </w:r>
      <w:r w:rsidRPr="00D3022C">
        <w:rPr>
          <w:sz w:val="20"/>
          <w:lang w:val="en-AU"/>
        </w:rPr>
        <w:t xml:space="preserve">- </w:t>
      </w:r>
      <w:hyperlink r:id="rId7" w:history="1">
        <w:r w:rsidRPr="00D3022C">
          <w:rPr>
            <w:rStyle w:val="Hyperlink"/>
            <w:sz w:val="20"/>
            <w:lang w:val="en-AU"/>
          </w:rPr>
          <w:t>ankit.ad@hotmail.com</w:t>
        </w:r>
      </w:hyperlink>
    </w:p>
    <w:p w:rsidR="004E55B5" w:rsidRPr="00D3022C" w:rsidRDefault="001C7976">
      <w:pPr>
        <w:rPr>
          <w:b/>
          <w:sz w:val="20"/>
        </w:rPr>
      </w:pPr>
    </w:p>
    <w:tbl>
      <w:tblPr>
        <w:tblW w:w="9565" w:type="dxa"/>
        <w:tblLayout w:type="fixed"/>
        <w:tblLook w:val="0000"/>
      </w:tblPr>
      <w:tblGrid>
        <w:gridCol w:w="9565"/>
      </w:tblGrid>
      <w:tr w:rsidR="00E53EAE" w:rsidTr="00592FC9">
        <w:tc>
          <w:tcPr>
            <w:tcW w:w="9565" w:type="dxa"/>
            <w:tcBorders>
              <w:top w:val="nil"/>
              <w:left w:val="nil"/>
              <w:bottom w:val="nil"/>
              <w:right w:val="nil"/>
            </w:tcBorders>
            <w:shd w:val="clear" w:color="auto" w:fill="C0C0C0"/>
          </w:tcPr>
          <w:p w:rsidR="004E55B5" w:rsidRPr="00D3022C" w:rsidRDefault="009E7724">
            <w:pPr>
              <w:rPr>
                <w:b/>
                <w:sz w:val="20"/>
              </w:rPr>
            </w:pPr>
            <w:r w:rsidRPr="00D3022C">
              <w:rPr>
                <w:b/>
                <w:sz w:val="20"/>
              </w:rPr>
              <w:t>PROFILE OVERVIEW</w:t>
            </w:r>
          </w:p>
        </w:tc>
      </w:tr>
    </w:tbl>
    <w:p w:rsidR="004E55B5" w:rsidRPr="00D3022C" w:rsidRDefault="001C7976">
      <w:pPr>
        <w:rPr>
          <w:b/>
          <w:sz w:val="20"/>
        </w:rPr>
      </w:pPr>
    </w:p>
    <w:p w:rsidR="00ED0587" w:rsidRPr="00D3022C" w:rsidRDefault="009E7724" w:rsidP="00ED0587">
      <w:pPr>
        <w:pStyle w:val="ListParagraph"/>
        <w:numPr>
          <w:ilvl w:val="0"/>
          <w:numId w:val="44"/>
        </w:numPr>
      </w:pPr>
      <w:r w:rsidRPr="00D3022C">
        <w:t>An astute professional with an experience of 4.5+ years in handling administration and fleets.</w:t>
      </w:r>
    </w:p>
    <w:p w:rsidR="00ED0587" w:rsidRPr="00D3022C" w:rsidRDefault="009E7724" w:rsidP="00ED0587">
      <w:pPr>
        <w:pStyle w:val="ListParagraph"/>
        <w:numPr>
          <w:ilvl w:val="0"/>
          <w:numId w:val="44"/>
        </w:numPr>
      </w:pPr>
      <w:r w:rsidRPr="00D3022C">
        <w:t>Specially experienced in handling administration of multiple locations from centralised NHQ.</w:t>
      </w:r>
    </w:p>
    <w:p w:rsidR="00ED0587" w:rsidRPr="00D3022C" w:rsidRDefault="009E7724" w:rsidP="00ED0587">
      <w:pPr>
        <w:pStyle w:val="ListParagraph"/>
        <w:numPr>
          <w:ilvl w:val="0"/>
          <w:numId w:val="44"/>
        </w:numPr>
        <w:autoSpaceDE w:val="0"/>
        <w:autoSpaceDN w:val="0"/>
        <w:adjustRightInd w:val="0"/>
        <w:contextualSpacing/>
      </w:pPr>
      <w:r w:rsidRPr="00D3022C">
        <w:t>Proficient in managing &amp; leading teams for deploying and running successful administration and facilities for continued excellence.</w:t>
      </w:r>
    </w:p>
    <w:p w:rsidR="00ED0587" w:rsidRPr="00D3022C" w:rsidRDefault="001C7976" w:rsidP="00ED0587">
      <w:pPr>
        <w:rPr>
          <w:b/>
          <w:sz w:val="20"/>
        </w:rPr>
      </w:pPr>
    </w:p>
    <w:p w:rsidR="000F208F" w:rsidRPr="00D3022C" w:rsidRDefault="001C7976" w:rsidP="00ED0587">
      <w:pPr>
        <w:rPr>
          <w:b/>
          <w:sz w:val="20"/>
        </w:rPr>
      </w:pPr>
    </w:p>
    <w:tbl>
      <w:tblPr>
        <w:tblW w:w="9565" w:type="dxa"/>
        <w:tblLayout w:type="fixed"/>
        <w:tblLook w:val="0000"/>
      </w:tblPr>
      <w:tblGrid>
        <w:gridCol w:w="9565"/>
      </w:tblGrid>
      <w:tr w:rsidR="00E53EAE" w:rsidTr="00592FC9">
        <w:tc>
          <w:tcPr>
            <w:tcW w:w="9565" w:type="dxa"/>
            <w:tcBorders>
              <w:top w:val="nil"/>
              <w:left w:val="nil"/>
              <w:bottom w:val="nil"/>
              <w:right w:val="nil"/>
            </w:tcBorders>
            <w:shd w:val="clear" w:color="auto" w:fill="C0C0C0"/>
          </w:tcPr>
          <w:p w:rsidR="00ED0587" w:rsidRPr="00D3022C" w:rsidRDefault="009E7724" w:rsidP="001B4ED3">
            <w:pPr>
              <w:rPr>
                <w:b/>
                <w:sz w:val="20"/>
              </w:rPr>
            </w:pPr>
            <w:r w:rsidRPr="00D3022C">
              <w:rPr>
                <w:b/>
                <w:sz w:val="20"/>
              </w:rPr>
              <w:t>AREA OF EXPERTISE</w:t>
            </w:r>
          </w:p>
        </w:tc>
      </w:tr>
    </w:tbl>
    <w:p w:rsidR="004E55B5" w:rsidRPr="00D3022C" w:rsidRDefault="001C7976">
      <w:pPr>
        <w:jc w:val="both"/>
        <w:rPr>
          <w:b/>
          <w:sz w:val="20"/>
          <w:u w:val="single"/>
        </w:rPr>
      </w:pPr>
    </w:p>
    <w:tbl>
      <w:tblPr>
        <w:tblW w:w="9360" w:type="dxa"/>
        <w:tblInd w:w="137" w:type="dxa"/>
        <w:tblLook w:val="04A0"/>
      </w:tblPr>
      <w:tblGrid>
        <w:gridCol w:w="4468"/>
        <w:gridCol w:w="4892"/>
      </w:tblGrid>
      <w:tr w:rsidR="00E53EAE" w:rsidTr="001B4ED3">
        <w:trPr>
          <w:trHeight w:val="267"/>
        </w:trPr>
        <w:tc>
          <w:tcPr>
            <w:tcW w:w="4468" w:type="dxa"/>
            <w:shd w:val="clear" w:color="auto" w:fill="auto"/>
          </w:tcPr>
          <w:p w:rsidR="00ED0587" w:rsidRPr="00D3022C" w:rsidRDefault="009E7724" w:rsidP="00ED0587">
            <w:pPr>
              <w:pStyle w:val="ListParagraph"/>
              <w:numPr>
                <w:ilvl w:val="0"/>
                <w:numId w:val="46"/>
              </w:numPr>
              <w:ind w:left="426" w:hanging="426"/>
              <w:contextualSpacing/>
            </w:pPr>
            <w:r w:rsidRPr="00D3022C">
              <w:t>Facilities Management</w:t>
            </w:r>
          </w:p>
        </w:tc>
        <w:tc>
          <w:tcPr>
            <w:tcW w:w="4892" w:type="dxa"/>
            <w:shd w:val="clear" w:color="auto" w:fill="auto"/>
          </w:tcPr>
          <w:p w:rsidR="00ED0587" w:rsidRPr="00D3022C" w:rsidRDefault="009E7724" w:rsidP="00ED0587">
            <w:pPr>
              <w:pStyle w:val="ListParagraph"/>
              <w:numPr>
                <w:ilvl w:val="0"/>
                <w:numId w:val="46"/>
              </w:numPr>
              <w:ind w:left="426" w:hanging="426"/>
              <w:contextualSpacing/>
            </w:pPr>
            <w:r w:rsidRPr="00D3022C">
              <w:t>Fleet Management (Both Daily &amp; Ad Hoc Cabs)</w:t>
            </w:r>
          </w:p>
        </w:tc>
      </w:tr>
      <w:tr w:rsidR="00E53EAE" w:rsidTr="001B4ED3">
        <w:trPr>
          <w:trHeight w:val="334"/>
        </w:trPr>
        <w:tc>
          <w:tcPr>
            <w:tcW w:w="4468" w:type="dxa"/>
            <w:shd w:val="clear" w:color="auto" w:fill="auto"/>
          </w:tcPr>
          <w:p w:rsidR="00ED0587" w:rsidRPr="00D3022C" w:rsidRDefault="009E7724" w:rsidP="00ED0587">
            <w:pPr>
              <w:pStyle w:val="ListParagraph"/>
              <w:numPr>
                <w:ilvl w:val="0"/>
                <w:numId w:val="46"/>
              </w:numPr>
              <w:ind w:left="426" w:hanging="426"/>
              <w:contextualSpacing/>
            </w:pPr>
            <w:r w:rsidRPr="00D3022C">
              <w:t xml:space="preserve">Security Management </w:t>
            </w:r>
          </w:p>
        </w:tc>
        <w:tc>
          <w:tcPr>
            <w:tcW w:w="4892" w:type="dxa"/>
            <w:shd w:val="clear" w:color="auto" w:fill="auto"/>
          </w:tcPr>
          <w:p w:rsidR="00ED0587" w:rsidRPr="00D3022C" w:rsidRDefault="009E7724" w:rsidP="00ED0587">
            <w:pPr>
              <w:pStyle w:val="ListParagraph"/>
              <w:numPr>
                <w:ilvl w:val="0"/>
                <w:numId w:val="46"/>
              </w:numPr>
              <w:ind w:left="426" w:hanging="426"/>
              <w:contextualSpacing/>
            </w:pPr>
            <w:r w:rsidRPr="00D3022C">
              <w:t xml:space="preserve">Procurement &amp; Vendor Management </w:t>
            </w:r>
          </w:p>
        </w:tc>
      </w:tr>
      <w:tr w:rsidR="00E53EAE" w:rsidTr="001B4ED3">
        <w:trPr>
          <w:trHeight w:val="269"/>
        </w:trPr>
        <w:tc>
          <w:tcPr>
            <w:tcW w:w="4468" w:type="dxa"/>
            <w:shd w:val="clear" w:color="auto" w:fill="auto"/>
          </w:tcPr>
          <w:p w:rsidR="00ED0587" w:rsidRPr="00D3022C" w:rsidRDefault="009E7724" w:rsidP="00ED0587">
            <w:pPr>
              <w:pStyle w:val="ListParagraph"/>
              <w:numPr>
                <w:ilvl w:val="0"/>
                <w:numId w:val="46"/>
              </w:numPr>
              <w:ind w:left="426" w:hanging="426"/>
              <w:contextualSpacing/>
            </w:pPr>
            <w:r w:rsidRPr="00D3022C">
              <w:t>Team Management</w:t>
            </w:r>
          </w:p>
        </w:tc>
        <w:tc>
          <w:tcPr>
            <w:tcW w:w="4892" w:type="dxa"/>
            <w:shd w:val="clear" w:color="auto" w:fill="auto"/>
          </w:tcPr>
          <w:p w:rsidR="00ED0587" w:rsidRPr="00D3022C" w:rsidRDefault="009E7724" w:rsidP="00ED0587">
            <w:pPr>
              <w:pStyle w:val="ListParagraph"/>
              <w:numPr>
                <w:ilvl w:val="0"/>
                <w:numId w:val="46"/>
              </w:numPr>
              <w:ind w:left="426" w:hanging="426"/>
              <w:contextualSpacing/>
            </w:pPr>
            <w:r w:rsidRPr="00D3022C">
              <w:t>Budgeting &amp; Cost Control</w:t>
            </w:r>
          </w:p>
        </w:tc>
      </w:tr>
    </w:tbl>
    <w:p w:rsidR="004E55B5" w:rsidRPr="00D3022C" w:rsidRDefault="001C7976">
      <w:pPr>
        <w:rPr>
          <w:b/>
          <w:sz w:val="20"/>
        </w:rPr>
      </w:pPr>
    </w:p>
    <w:p w:rsidR="000F208F" w:rsidRPr="00D3022C" w:rsidRDefault="001C7976">
      <w:pPr>
        <w:rPr>
          <w:b/>
          <w:sz w:val="20"/>
        </w:rPr>
      </w:pPr>
    </w:p>
    <w:tbl>
      <w:tblPr>
        <w:tblW w:w="9565" w:type="dxa"/>
        <w:tblLayout w:type="fixed"/>
        <w:tblLook w:val="0000"/>
      </w:tblPr>
      <w:tblGrid>
        <w:gridCol w:w="9565"/>
      </w:tblGrid>
      <w:tr w:rsidR="00E53EAE" w:rsidTr="00592FC9">
        <w:tc>
          <w:tcPr>
            <w:tcW w:w="9565" w:type="dxa"/>
            <w:tcBorders>
              <w:top w:val="nil"/>
              <w:left w:val="nil"/>
              <w:bottom w:val="nil"/>
              <w:right w:val="nil"/>
            </w:tcBorders>
            <w:shd w:val="clear" w:color="auto" w:fill="C0C0C0"/>
          </w:tcPr>
          <w:p w:rsidR="004E55B5" w:rsidRPr="00D3022C" w:rsidRDefault="009E7724">
            <w:pPr>
              <w:rPr>
                <w:b/>
                <w:sz w:val="20"/>
              </w:rPr>
            </w:pPr>
            <w:r w:rsidRPr="00D3022C">
              <w:rPr>
                <w:b/>
                <w:sz w:val="20"/>
              </w:rPr>
              <w:t>PROFESSIONAL</w:t>
            </w:r>
            <w:r w:rsidRPr="00D3022C">
              <w:rPr>
                <w:b/>
                <w:sz w:val="20"/>
                <w:lang w:val="af-ZA"/>
              </w:rPr>
              <w:t>EXPERIENCE:</w:t>
            </w:r>
          </w:p>
        </w:tc>
      </w:tr>
    </w:tbl>
    <w:p w:rsidR="004E55B5" w:rsidRPr="00D3022C" w:rsidRDefault="001C7976">
      <w:pPr>
        <w:pStyle w:val="BodyText"/>
        <w:jc w:val="both"/>
        <w:rPr>
          <w:rFonts w:ascii="Times New Roman" w:hAnsi="Times New Roman"/>
          <w:u w:val="single"/>
        </w:rPr>
      </w:pPr>
    </w:p>
    <w:p w:rsidR="001B4ED3" w:rsidRPr="00D3022C" w:rsidRDefault="001C7976" w:rsidP="001B4ED3">
      <w:pPr>
        <w:pStyle w:val="BodyText"/>
        <w:jc w:val="both"/>
        <w:rPr>
          <w:rFonts w:ascii="Times New Roman" w:hAnsi="Times New Roman"/>
          <w:u w:val="single"/>
        </w:rPr>
      </w:pPr>
    </w:p>
    <w:p w:rsidR="001B4ED3" w:rsidRPr="00D3022C" w:rsidRDefault="009E7724" w:rsidP="001B4ED3">
      <w:pPr>
        <w:pStyle w:val="BodyText"/>
        <w:jc w:val="both"/>
        <w:rPr>
          <w:rFonts w:ascii="Times New Roman" w:hAnsi="Times New Roman"/>
          <w:u w:val="single"/>
        </w:rPr>
      </w:pPr>
      <w:r w:rsidRPr="00D3022C">
        <w:rPr>
          <w:rFonts w:ascii="Times New Roman" w:hAnsi="Times New Roman"/>
          <w:u w:val="single"/>
        </w:rPr>
        <w:t>S Mobile Devices Limited (A Unit of Transsion Holdings) (July 2017 to till now)</w:t>
      </w:r>
    </w:p>
    <w:p w:rsidR="001B4ED3" w:rsidRPr="00D3022C" w:rsidRDefault="001C7976" w:rsidP="001B4ED3">
      <w:pPr>
        <w:pStyle w:val="BodyText"/>
        <w:jc w:val="both"/>
        <w:rPr>
          <w:rFonts w:ascii="Times New Roman" w:hAnsi="Times New Roman"/>
          <w:u w:val="single"/>
        </w:rPr>
      </w:pPr>
    </w:p>
    <w:p w:rsidR="001B4ED3" w:rsidRPr="00D3022C" w:rsidRDefault="009E7724" w:rsidP="001B4ED3">
      <w:pPr>
        <w:pStyle w:val="BodyText"/>
        <w:jc w:val="both"/>
        <w:rPr>
          <w:rFonts w:ascii="Times New Roman" w:hAnsi="Times New Roman"/>
          <w:u w:val="single"/>
        </w:rPr>
      </w:pPr>
      <w:r w:rsidRPr="00D3022C">
        <w:rPr>
          <w:rFonts w:ascii="Times New Roman" w:hAnsi="Times New Roman"/>
          <w:u w:val="single"/>
        </w:rPr>
        <w:t>Senior Executive – Administration</w:t>
      </w:r>
    </w:p>
    <w:p w:rsidR="006317E4" w:rsidRPr="00D3022C" w:rsidRDefault="001C7976" w:rsidP="006317E4">
      <w:pPr>
        <w:overflowPunct w:val="0"/>
        <w:autoSpaceDE w:val="0"/>
        <w:ind w:left="720"/>
        <w:jc w:val="both"/>
        <w:rPr>
          <w:b/>
          <w:sz w:val="20"/>
        </w:rPr>
      </w:pPr>
    </w:p>
    <w:p w:rsidR="006317E4" w:rsidRPr="00D3022C" w:rsidRDefault="009E7724" w:rsidP="006317E4">
      <w:pPr>
        <w:numPr>
          <w:ilvl w:val="0"/>
          <w:numId w:val="21"/>
        </w:numPr>
        <w:overflowPunct w:val="0"/>
        <w:autoSpaceDE w:val="0"/>
        <w:jc w:val="both"/>
        <w:rPr>
          <w:sz w:val="20"/>
        </w:rPr>
      </w:pPr>
      <w:r w:rsidRPr="00D3022C">
        <w:rPr>
          <w:sz w:val="20"/>
        </w:rPr>
        <w:t>Handling administration and fleet or NHQ as well as 4 other facilities.</w:t>
      </w:r>
    </w:p>
    <w:p w:rsidR="006317E4" w:rsidRPr="00D3022C" w:rsidRDefault="009E7724" w:rsidP="006317E4">
      <w:pPr>
        <w:numPr>
          <w:ilvl w:val="0"/>
          <w:numId w:val="21"/>
        </w:numPr>
        <w:overflowPunct w:val="0"/>
        <w:autoSpaceDE w:val="0"/>
        <w:jc w:val="both"/>
        <w:rPr>
          <w:sz w:val="20"/>
        </w:rPr>
      </w:pPr>
      <w:r w:rsidRPr="00D3022C">
        <w:rPr>
          <w:sz w:val="20"/>
        </w:rPr>
        <w:t>Vending Machine maintenance, material procurement and pantry management.</w:t>
      </w:r>
    </w:p>
    <w:p w:rsidR="006317E4" w:rsidRPr="00D3022C" w:rsidRDefault="009E7724" w:rsidP="006317E4">
      <w:pPr>
        <w:numPr>
          <w:ilvl w:val="0"/>
          <w:numId w:val="21"/>
        </w:numPr>
        <w:overflowPunct w:val="0"/>
        <w:autoSpaceDE w:val="0"/>
        <w:jc w:val="both"/>
        <w:rPr>
          <w:sz w:val="20"/>
        </w:rPr>
      </w:pPr>
      <w:r w:rsidRPr="00D3022C">
        <w:rPr>
          <w:sz w:val="20"/>
        </w:rPr>
        <w:t>Preparing and implementing Admin Policies and procedures.</w:t>
      </w:r>
    </w:p>
    <w:p w:rsidR="006317E4" w:rsidRPr="00D3022C" w:rsidRDefault="009E7724" w:rsidP="006317E4">
      <w:pPr>
        <w:numPr>
          <w:ilvl w:val="0"/>
          <w:numId w:val="21"/>
        </w:numPr>
        <w:overflowPunct w:val="0"/>
        <w:autoSpaceDE w:val="0"/>
        <w:jc w:val="both"/>
        <w:rPr>
          <w:sz w:val="20"/>
        </w:rPr>
      </w:pPr>
      <w:r w:rsidRPr="00D3022C">
        <w:rPr>
          <w:sz w:val="20"/>
        </w:rPr>
        <w:t>Ensuring that facilities are well maintained and in good repair. Develop, implement and direct preventive maintenance procedures as appropriate.</w:t>
      </w:r>
    </w:p>
    <w:p w:rsidR="006317E4" w:rsidRPr="00D3022C" w:rsidRDefault="009E7724" w:rsidP="006317E4">
      <w:pPr>
        <w:numPr>
          <w:ilvl w:val="0"/>
          <w:numId w:val="21"/>
        </w:numPr>
        <w:overflowPunct w:val="0"/>
        <w:autoSpaceDE w:val="0"/>
        <w:jc w:val="both"/>
        <w:rPr>
          <w:sz w:val="20"/>
        </w:rPr>
      </w:pPr>
      <w:r w:rsidRPr="00D3022C">
        <w:rPr>
          <w:sz w:val="20"/>
        </w:rPr>
        <w:t xml:space="preserve">MIS and Processing of Monthly Bills as well as reconcile with vendor accounts when required. </w:t>
      </w:r>
    </w:p>
    <w:p w:rsidR="006317E4" w:rsidRPr="00D3022C" w:rsidRDefault="009E7724" w:rsidP="006317E4">
      <w:pPr>
        <w:numPr>
          <w:ilvl w:val="0"/>
          <w:numId w:val="21"/>
        </w:numPr>
        <w:overflowPunct w:val="0"/>
        <w:autoSpaceDE w:val="0"/>
        <w:jc w:val="both"/>
        <w:rPr>
          <w:sz w:val="20"/>
        </w:rPr>
      </w:pPr>
      <w:r w:rsidRPr="00D3022C">
        <w:rPr>
          <w:sz w:val="20"/>
        </w:rPr>
        <w:t>Handling Petty Cash and petty expenses.</w:t>
      </w:r>
    </w:p>
    <w:p w:rsidR="006317E4" w:rsidRPr="00D3022C" w:rsidRDefault="009E7724" w:rsidP="006317E4">
      <w:pPr>
        <w:numPr>
          <w:ilvl w:val="0"/>
          <w:numId w:val="21"/>
        </w:numPr>
        <w:overflowPunct w:val="0"/>
        <w:autoSpaceDE w:val="0"/>
        <w:jc w:val="both"/>
        <w:rPr>
          <w:sz w:val="20"/>
        </w:rPr>
      </w:pPr>
      <w:r w:rsidRPr="00D3022C">
        <w:rPr>
          <w:sz w:val="20"/>
        </w:rPr>
        <w:t>Repairing and maintenance of infrastructure and office assets.</w:t>
      </w:r>
    </w:p>
    <w:p w:rsidR="006317E4" w:rsidRPr="00D3022C" w:rsidRDefault="009E7724" w:rsidP="006317E4">
      <w:pPr>
        <w:numPr>
          <w:ilvl w:val="0"/>
          <w:numId w:val="21"/>
        </w:numPr>
        <w:overflowPunct w:val="0"/>
        <w:autoSpaceDE w:val="0"/>
        <w:jc w:val="both"/>
        <w:rPr>
          <w:sz w:val="20"/>
        </w:rPr>
      </w:pPr>
      <w:r w:rsidRPr="00D3022C">
        <w:rPr>
          <w:sz w:val="20"/>
        </w:rPr>
        <w:t>Supervision of Inventory management of consumables for administration on all locations.</w:t>
      </w:r>
    </w:p>
    <w:p w:rsidR="006317E4" w:rsidRPr="00D3022C" w:rsidRDefault="009E7724" w:rsidP="006317E4">
      <w:pPr>
        <w:numPr>
          <w:ilvl w:val="0"/>
          <w:numId w:val="21"/>
        </w:numPr>
        <w:overflowPunct w:val="0"/>
        <w:autoSpaceDE w:val="0"/>
        <w:jc w:val="both"/>
        <w:rPr>
          <w:sz w:val="20"/>
        </w:rPr>
      </w:pPr>
      <w:r w:rsidRPr="00D3022C">
        <w:rPr>
          <w:sz w:val="20"/>
        </w:rPr>
        <w:t>Responsible for housekeeping, security, support manpower management, Stationery inventory etc.</w:t>
      </w:r>
    </w:p>
    <w:p w:rsidR="006317E4" w:rsidRPr="00D3022C" w:rsidRDefault="009E7724" w:rsidP="006317E4">
      <w:pPr>
        <w:numPr>
          <w:ilvl w:val="0"/>
          <w:numId w:val="21"/>
        </w:numPr>
        <w:overflowPunct w:val="0"/>
        <w:autoSpaceDE w:val="0"/>
        <w:jc w:val="both"/>
        <w:rPr>
          <w:sz w:val="20"/>
        </w:rPr>
      </w:pPr>
      <w:r w:rsidRPr="00D3022C">
        <w:rPr>
          <w:sz w:val="20"/>
        </w:rPr>
        <w:t>Vendor Management, procurement and agreements related to admin purchase and contracts.</w:t>
      </w:r>
    </w:p>
    <w:p w:rsidR="006317E4" w:rsidRPr="00D3022C" w:rsidRDefault="009E7724" w:rsidP="006317E4">
      <w:pPr>
        <w:numPr>
          <w:ilvl w:val="0"/>
          <w:numId w:val="21"/>
        </w:numPr>
        <w:overflowPunct w:val="0"/>
        <w:autoSpaceDE w:val="0"/>
        <w:jc w:val="both"/>
        <w:rPr>
          <w:sz w:val="20"/>
        </w:rPr>
      </w:pPr>
      <w:r w:rsidRPr="00D3022C">
        <w:rPr>
          <w:sz w:val="20"/>
        </w:rPr>
        <w:t>Managing the facility cost within budget &amp; planning cost saving initiatives in various cost heads</w:t>
      </w:r>
    </w:p>
    <w:p w:rsidR="006317E4" w:rsidRPr="00D3022C" w:rsidRDefault="009E7724" w:rsidP="006317E4">
      <w:pPr>
        <w:widowControl w:val="0"/>
        <w:numPr>
          <w:ilvl w:val="0"/>
          <w:numId w:val="21"/>
        </w:numPr>
        <w:autoSpaceDE w:val="0"/>
        <w:autoSpaceDN w:val="0"/>
        <w:adjustRightInd w:val="0"/>
        <w:rPr>
          <w:sz w:val="20"/>
        </w:rPr>
      </w:pPr>
      <w:r w:rsidRPr="00D3022C">
        <w:rPr>
          <w:sz w:val="20"/>
        </w:rPr>
        <w:t>Coordinating and arranging third party services of maintenance contractors, suppliers, vendors, etc.</w:t>
      </w:r>
    </w:p>
    <w:p w:rsidR="006317E4" w:rsidRPr="00D3022C" w:rsidRDefault="009E7724" w:rsidP="006317E4">
      <w:pPr>
        <w:numPr>
          <w:ilvl w:val="0"/>
          <w:numId w:val="21"/>
        </w:numPr>
        <w:overflowPunct w:val="0"/>
        <w:autoSpaceDE w:val="0"/>
        <w:jc w:val="both"/>
        <w:rPr>
          <w:sz w:val="20"/>
        </w:rPr>
      </w:pPr>
      <w:r w:rsidRPr="00D3022C">
        <w:rPr>
          <w:sz w:val="20"/>
        </w:rPr>
        <w:t>Organizing and monitoring meetings, conferences, events on festivals and product launches.</w:t>
      </w:r>
    </w:p>
    <w:p w:rsidR="006317E4" w:rsidRPr="00D3022C" w:rsidRDefault="009E7724" w:rsidP="006317E4">
      <w:pPr>
        <w:numPr>
          <w:ilvl w:val="0"/>
          <w:numId w:val="21"/>
        </w:numPr>
        <w:overflowPunct w:val="0"/>
        <w:autoSpaceDE w:val="0"/>
        <w:jc w:val="both"/>
        <w:rPr>
          <w:sz w:val="20"/>
        </w:rPr>
      </w:pPr>
      <w:r w:rsidRPr="00D3022C">
        <w:rPr>
          <w:sz w:val="20"/>
        </w:rPr>
        <w:t>Preventive measures and control on Company resources and assets to avoid misuse/ abuse.</w:t>
      </w:r>
    </w:p>
    <w:p w:rsidR="006317E4" w:rsidRPr="00D3022C" w:rsidRDefault="009E7724" w:rsidP="006317E4">
      <w:pPr>
        <w:numPr>
          <w:ilvl w:val="0"/>
          <w:numId w:val="21"/>
        </w:numPr>
        <w:overflowPunct w:val="0"/>
        <w:autoSpaceDE w:val="0"/>
        <w:jc w:val="both"/>
        <w:rPr>
          <w:sz w:val="20"/>
        </w:rPr>
      </w:pPr>
      <w:r w:rsidRPr="00D3022C">
        <w:rPr>
          <w:sz w:val="20"/>
        </w:rPr>
        <w:t xml:space="preserve">Taking care of warranty and AMC of assets procures and in use. </w:t>
      </w:r>
    </w:p>
    <w:p w:rsidR="006317E4" w:rsidRPr="00D3022C" w:rsidRDefault="009E7724" w:rsidP="006317E4">
      <w:pPr>
        <w:numPr>
          <w:ilvl w:val="0"/>
          <w:numId w:val="21"/>
        </w:numPr>
        <w:overflowPunct w:val="0"/>
        <w:autoSpaceDE w:val="0"/>
        <w:jc w:val="both"/>
        <w:rPr>
          <w:sz w:val="20"/>
        </w:rPr>
      </w:pPr>
      <w:r w:rsidRPr="00D3022C">
        <w:rPr>
          <w:sz w:val="20"/>
        </w:rPr>
        <w:t xml:space="preserve">Coordinating with building administration for access cards, security issues, car &amp; bike parking. </w:t>
      </w:r>
    </w:p>
    <w:p w:rsidR="006317E4" w:rsidRPr="00D3022C" w:rsidRDefault="009E7724" w:rsidP="006317E4">
      <w:pPr>
        <w:numPr>
          <w:ilvl w:val="0"/>
          <w:numId w:val="21"/>
        </w:numPr>
        <w:overflowPunct w:val="0"/>
        <w:autoSpaceDE w:val="0"/>
        <w:jc w:val="both"/>
        <w:rPr>
          <w:sz w:val="20"/>
        </w:rPr>
      </w:pPr>
      <w:r w:rsidRPr="00D3022C">
        <w:rPr>
          <w:sz w:val="20"/>
        </w:rPr>
        <w:t xml:space="preserve">Parking Management (In Building as well as Private Open Car parking) </w:t>
      </w:r>
    </w:p>
    <w:p w:rsidR="006317E4" w:rsidRPr="00D3022C" w:rsidRDefault="009E7724" w:rsidP="006317E4">
      <w:pPr>
        <w:numPr>
          <w:ilvl w:val="0"/>
          <w:numId w:val="21"/>
        </w:numPr>
        <w:overflowPunct w:val="0"/>
        <w:autoSpaceDE w:val="0"/>
        <w:jc w:val="both"/>
        <w:rPr>
          <w:sz w:val="20"/>
        </w:rPr>
      </w:pPr>
      <w:r w:rsidRPr="00D3022C">
        <w:rPr>
          <w:sz w:val="20"/>
        </w:rPr>
        <w:t xml:space="preserve">Liaison with Public as well as private bodies for various administration issues. </w:t>
      </w:r>
    </w:p>
    <w:p w:rsidR="006317E4" w:rsidRPr="00D3022C" w:rsidRDefault="009E7724" w:rsidP="006317E4">
      <w:pPr>
        <w:numPr>
          <w:ilvl w:val="0"/>
          <w:numId w:val="21"/>
        </w:numPr>
        <w:overflowPunct w:val="0"/>
        <w:autoSpaceDE w:val="0"/>
        <w:jc w:val="both"/>
        <w:rPr>
          <w:sz w:val="20"/>
        </w:rPr>
      </w:pPr>
      <w:r w:rsidRPr="00D3022C">
        <w:rPr>
          <w:sz w:val="20"/>
        </w:rPr>
        <w:t xml:space="preserve">Assisting HOD in planning of admin prospects execution in new projects. </w:t>
      </w:r>
    </w:p>
    <w:p w:rsidR="0090166A" w:rsidRPr="00D3022C" w:rsidRDefault="001C7976">
      <w:pPr>
        <w:pStyle w:val="BodyText"/>
        <w:jc w:val="both"/>
        <w:rPr>
          <w:rFonts w:ascii="Times New Roman" w:hAnsi="Times New Roman"/>
          <w:u w:val="single"/>
        </w:rPr>
      </w:pPr>
    </w:p>
    <w:p w:rsidR="000F208F" w:rsidRPr="00D3022C" w:rsidRDefault="001C7976">
      <w:pPr>
        <w:pStyle w:val="BodyText"/>
        <w:jc w:val="both"/>
        <w:rPr>
          <w:rFonts w:ascii="Times New Roman" w:hAnsi="Times New Roman"/>
          <w:u w:val="single"/>
        </w:rPr>
      </w:pPr>
    </w:p>
    <w:p w:rsidR="000F208F" w:rsidRPr="00D3022C" w:rsidRDefault="001C7976">
      <w:pPr>
        <w:pStyle w:val="BodyText"/>
        <w:jc w:val="both"/>
        <w:rPr>
          <w:rFonts w:ascii="Times New Roman" w:hAnsi="Times New Roman"/>
          <w:u w:val="single"/>
        </w:rPr>
      </w:pPr>
    </w:p>
    <w:p w:rsidR="000F208F" w:rsidRPr="00D3022C" w:rsidRDefault="001C7976">
      <w:pPr>
        <w:pStyle w:val="BodyText"/>
        <w:jc w:val="both"/>
        <w:rPr>
          <w:rFonts w:ascii="Times New Roman" w:hAnsi="Times New Roman"/>
          <w:u w:val="single"/>
        </w:rPr>
      </w:pPr>
    </w:p>
    <w:p w:rsidR="004041AA" w:rsidRPr="00D3022C" w:rsidRDefault="001C7976" w:rsidP="0061419C">
      <w:pPr>
        <w:overflowPunct w:val="0"/>
        <w:autoSpaceDE w:val="0"/>
        <w:jc w:val="both"/>
        <w:rPr>
          <w:sz w:val="20"/>
        </w:rPr>
      </w:pPr>
    </w:p>
    <w:p w:rsidR="00D8076D" w:rsidRPr="00D3022C" w:rsidRDefault="001C7976" w:rsidP="00AC1944">
      <w:pPr>
        <w:pStyle w:val="BodyText"/>
        <w:jc w:val="both"/>
        <w:rPr>
          <w:rFonts w:ascii="Times New Roman" w:hAnsi="Times New Roman"/>
          <w:u w:val="single"/>
        </w:rPr>
      </w:pPr>
    </w:p>
    <w:p w:rsidR="00D8076D" w:rsidRPr="00D3022C" w:rsidRDefault="001C7976" w:rsidP="00AC1944">
      <w:pPr>
        <w:pStyle w:val="BodyText"/>
        <w:jc w:val="both"/>
        <w:rPr>
          <w:rFonts w:ascii="Times New Roman" w:hAnsi="Times New Roman"/>
          <w:u w:val="single"/>
        </w:rPr>
      </w:pPr>
    </w:p>
    <w:p w:rsidR="00D8076D" w:rsidRPr="00D3022C" w:rsidRDefault="001C7976" w:rsidP="00AC1944">
      <w:pPr>
        <w:pStyle w:val="BodyText"/>
        <w:jc w:val="both"/>
        <w:rPr>
          <w:rFonts w:ascii="Times New Roman" w:hAnsi="Times New Roman"/>
          <w:u w:val="single"/>
        </w:rPr>
      </w:pPr>
    </w:p>
    <w:p w:rsidR="00D8076D" w:rsidRPr="00D3022C" w:rsidRDefault="001C7976" w:rsidP="00AC1944">
      <w:pPr>
        <w:pStyle w:val="BodyText"/>
        <w:jc w:val="both"/>
        <w:rPr>
          <w:rFonts w:ascii="Times New Roman" w:hAnsi="Times New Roman"/>
          <w:u w:val="single"/>
        </w:rPr>
      </w:pPr>
    </w:p>
    <w:p w:rsidR="00AC1944" w:rsidRPr="00D3022C" w:rsidRDefault="009E7724" w:rsidP="00AC1944">
      <w:pPr>
        <w:pStyle w:val="BodyText"/>
        <w:jc w:val="both"/>
        <w:rPr>
          <w:rFonts w:ascii="Times New Roman" w:hAnsi="Times New Roman"/>
          <w:u w:val="single"/>
        </w:rPr>
      </w:pPr>
      <w:r w:rsidRPr="00D3022C">
        <w:rPr>
          <w:rFonts w:ascii="Times New Roman" w:hAnsi="Times New Roman"/>
          <w:u w:val="single"/>
        </w:rPr>
        <w:lastRenderedPageBreak/>
        <w:t xml:space="preserve">Hexaview Technologies Pvt Ltd(August 2016 to </w:t>
      </w:r>
      <w:r>
        <w:rPr>
          <w:rFonts w:ascii="Times New Roman" w:hAnsi="Times New Roman"/>
          <w:u w:val="single"/>
        </w:rPr>
        <w:t>May</w:t>
      </w:r>
      <w:r w:rsidRPr="00D3022C">
        <w:rPr>
          <w:rFonts w:ascii="Times New Roman" w:hAnsi="Times New Roman"/>
          <w:u w:val="single"/>
        </w:rPr>
        <w:t xml:space="preserve"> 2017)</w:t>
      </w:r>
    </w:p>
    <w:p w:rsidR="00AC1944" w:rsidRPr="00D3022C" w:rsidRDefault="001C7976" w:rsidP="00AC1944">
      <w:pPr>
        <w:pStyle w:val="BodyText"/>
        <w:jc w:val="both"/>
        <w:rPr>
          <w:rFonts w:ascii="Times New Roman" w:hAnsi="Times New Roman"/>
          <w:u w:val="single"/>
        </w:rPr>
      </w:pPr>
    </w:p>
    <w:p w:rsidR="00CD09F7" w:rsidRPr="00D3022C" w:rsidRDefault="009E7724">
      <w:pPr>
        <w:pStyle w:val="BodyText"/>
        <w:jc w:val="both"/>
        <w:rPr>
          <w:rFonts w:ascii="Times New Roman" w:hAnsi="Times New Roman"/>
          <w:u w:val="single"/>
        </w:rPr>
      </w:pPr>
      <w:r w:rsidRPr="00D3022C">
        <w:rPr>
          <w:rFonts w:ascii="Times New Roman" w:hAnsi="Times New Roman"/>
          <w:u w:val="single"/>
        </w:rPr>
        <w:t>Sr. Executive – Administration</w:t>
      </w:r>
    </w:p>
    <w:p w:rsidR="00D3022C" w:rsidRPr="00D3022C" w:rsidRDefault="001C7976">
      <w:pPr>
        <w:pStyle w:val="BodyText"/>
        <w:jc w:val="both"/>
        <w:rPr>
          <w:rFonts w:ascii="Times New Roman" w:hAnsi="Times New Roman"/>
          <w:u w:val="single"/>
        </w:rPr>
      </w:pPr>
    </w:p>
    <w:p w:rsidR="00D3022C" w:rsidRPr="00D3022C" w:rsidRDefault="009E7724" w:rsidP="00D3022C">
      <w:pPr>
        <w:numPr>
          <w:ilvl w:val="0"/>
          <w:numId w:val="48"/>
        </w:numPr>
        <w:pBdr>
          <w:top w:val="nil"/>
          <w:left w:val="nil"/>
          <w:bottom w:val="nil"/>
          <w:right w:val="nil"/>
          <w:between w:val="nil"/>
        </w:pBdr>
        <w:spacing w:line="276" w:lineRule="auto"/>
        <w:ind w:hanging="360"/>
        <w:contextualSpacing/>
        <w:rPr>
          <w:b/>
          <w:sz w:val="20"/>
        </w:rPr>
      </w:pPr>
      <w:r w:rsidRPr="00D3022C">
        <w:rPr>
          <w:rFonts w:eastAsia="Arial"/>
          <w:color w:val="000000"/>
          <w:sz w:val="20"/>
        </w:rPr>
        <w:t>Supervise and coordinate day to day office activities.</w:t>
      </w:r>
    </w:p>
    <w:p w:rsidR="00D3022C" w:rsidRPr="00D3022C" w:rsidRDefault="009E7724" w:rsidP="00D3022C">
      <w:pPr>
        <w:numPr>
          <w:ilvl w:val="0"/>
          <w:numId w:val="48"/>
        </w:numPr>
        <w:pBdr>
          <w:top w:val="nil"/>
          <w:left w:val="nil"/>
          <w:bottom w:val="nil"/>
          <w:right w:val="nil"/>
          <w:between w:val="nil"/>
        </w:pBdr>
        <w:spacing w:line="276" w:lineRule="auto"/>
        <w:ind w:hanging="360"/>
        <w:contextualSpacing/>
        <w:rPr>
          <w:b/>
          <w:sz w:val="20"/>
        </w:rPr>
      </w:pPr>
      <w:r w:rsidRPr="00D3022C">
        <w:rPr>
          <w:rFonts w:eastAsia="Arial"/>
          <w:color w:val="000000"/>
          <w:sz w:val="20"/>
        </w:rPr>
        <w:t>Ordering and maintaining office stationery and equipment (when required).</w:t>
      </w:r>
    </w:p>
    <w:p w:rsidR="00D3022C" w:rsidRPr="00D3022C" w:rsidRDefault="009E7724" w:rsidP="00D3022C">
      <w:pPr>
        <w:numPr>
          <w:ilvl w:val="0"/>
          <w:numId w:val="48"/>
        </w:numPr>
        <w:pBdr>
          <w:top w:val="nil"/>
          <w:left w:val="nil"/>
          <w:bottom w:val="nil"/>
          <w:right w:val="nil"/>
          <w:between w:val="nil"/>
        </w:pBdr>
        <w:spacing w:line="276" w:lineRule="auto"/>
        <w:ind w:hanging="360"/>
        <w:contextualSpacing/>
        <w:rPr>
          <w:sz w:val="20"/>
        </w:rPr>
      </w:pPr>
      <w:r w:rsidRPr="00D3022C">
        <w:rPr>
          <w:rFonts w:eastAsia="Arial"/>
          <w:color w:val="000000"/>
          <w:sz w:val="20"/>
        </w:rPr>
        <w:t xml:space="preserve">Sorting and distributing incoming post and sending outgoing post. </w:t>
      </w:r>
    </w:p>
    <w:p w:rsidR="00D3022C" w:rsidRPr="00D3022C" w:rsidRDefault="009E7724" w:rsidP="00D3022C">
      <w:pPr>
        <w:widowControl w:val="0"/>
        <w:numPr>
          <w:ilvl w:val="0"/>
          <w:numId w:val="48"/>
        </w:numPr>
        <w:pBdr>
          <w:top w:val="nil"/>
          <w:left w:val="nil"/>
          <w:bottom w:val="nil"/>
          <w:right w:val="nil"/>
          <w:between w:val="nil"/>
        </w:pBdr>
        <w:ind w:hanging="360"/>
        <w:rPr>
          <w:sz w:val="20"/>
        </w:rPr>
      </w:pPr>
      <w:r w:rsidRPr="00D3022C">
        <w:rPr>
          <w:rFonts w:eastAsia="Arial"/>
          <w:color w:val="000000"/>
          <w:sz w:val="20"/>
        </w:rPr>
        <w:t>Arranging travel through railway &amp; flight booking and also booking for accommodation in Hotels and guest houses.</w:t>
      </w:r>
    </w:p>
    <w:p w:rsidR="00D3022C" w:rsidRPr="00D3022C" w:rsidRDefault="009E7724" w:rsidP="00D3022C">
      <w:pPr>
        <w:widowControl w:val="0"/>
        <w:numPr>
          <w:ilvl w:val="0"/>
          <w:numId w:val="48"/>
        </w:numPr>
        <w:pBdr>
          <w:top w:val="nil"/>
          <w:left w:val="nil"/>
          <w:bottom w:val="nil"/>
          <w:right w:val="nil"/>
          <w:between w:val="nil"/>
        </w:pBdr>
        <w:ind w:hanging="360"/>
        <w:rPr>
          <w:sz w:val="20"/>
        </w:rPr>
      </w:pPr>
      <w:r w:rsidRPr="00D3022C">
        <w:rPr>
          <w:rFonts w:eastAsia="Arial"/>
          <w:color w:val="000000"/>
          <w:sz w:val="20"/>
        </w:rPr>
        <w:t>Organizing and storing paperwork, documents and computer-based information.</w:t>
      </w:r>
    </w:p>
    <w:p w:rsidR="00D3022C" w:rsidRPr="00D3022C" w:rsidRDefault="009E7724" w:rsidP="00D3022C">
      <w:pPr>
        <w:widowControl w:val="0"/>
        <w:numPr>
          <w:ilvl w:val="0"/>
          <w:numId w:val="48"/>
        </w:numPr>
        <w:pBdr>
          <w:top w:val="nil"/>
          <w:left w:val="nil"/>
          <w:bottom w:val="nil"/>
          <w:right w:val="nil"/>
          <w:between w:val="nil"/>
        </w:pBdr>
        <w:ind w:hanging="360"/>
        <w:rPr>
          <w:sz w:val="20"/>
        </w:rPr>
      </w:pPr>
      <w:r w:rsidRPr="00D3022C">
        <w:rPr>
          <w:rFonts w:eastAsia="Arial"/>
          <w:color w:val="000000"/>
          <w:sz w:val="20"/>
        </w:rPr>
        <w:t>Arranging in-house and external events (if necessary)</w:t>
      </w:r>
    </w:p>
    <w:p w:rsidR="00D3022C" w:rsidRPr="00D3022C" w:rsidRDefault="009E7724" w:rsidP="00D3022C">
      <w:pPr>
        <w:widowControl w:val="0"/>
        <w:numPr>
          <w:ilvl w:val="0"/>
          <w:numId w:val="48"/>
        </w:numPr>
        <w:pBdr>
          <w:top w:val="nil"/>
          <w:left w:val="nil"/>
          <w:bottom w:val="nil"/>
          <w:right w:val="nil"/>
          <w:between w:val="nil"/>
        </w:pBdr>
        <w:spacing w:before="5"/>
        <w:ind w:hanging="360"/>
        <w:rPr>
          <w:sz w:val="20"/>
        </w:rPr>
      </w:pPr>
      <w:r w:rsidRPr="00D3022C">
        <w:rPr>
          <w:rFonts w:eastAsia="Arial"/>
          <w:color w:val="000000"/>
          <w:sz w:val="20"/>
        </w:rPr>
        <w:t>Providing IT support i.e. Skype connect printer installation, email configuration, system allotments &amp; installment, Software installment.</w:t>
      </w:r>
    </w:p>
    <w:p w:rsidR="00D3022C" w:rsidRPr="00D3022C" w:rsidRDefault="009E7724" w:rsidP="00D3022C">
      <w:pPr>
        <w:widowControl w:val="0"/>
        <w:numPr>
          <w:ilvl w:val="0"/>
          <w:numId w:val="48"/>
        </w:numPr>
        <w:pBdr>
          <w:top w:val="nil"/>
          <w:left w:val="nil"/>
          <w:bottom w:val="nil"/>
          <w:right w:val="nil"/>
          <w:between w:val="nil"/>
        </w:pBdr>
        <w:spacing w:before="1"/>
        <w:ind w:hanging="360"/>
        <w:rPr>
          <w:sz w:val="20"/>
        </w:rPr>
      </w:pPr>
      <w:r w:rsidRPr="00D3022C">
        <w:rPr>
          <w:rFonts w:eastAsia="Arial"/>
          <w:color w:val="000000"/>
          <w:sz w:val="20"/>
        </w:rPr>
        <w:t>Daily Absenteeism Report.</w:t>
      </w:r>
    </w:p>
    <w:p w:rsidR="00D3022C" w:rsidRPr="00D3022C" w:rsidRDefault="009E7724" w:rsidP="00D3022C">
      <w:pPr>
        <w:widowControl w:val="0"/>
        <w:numPr>
          <w:ilvl w:val="0"/>
          <w:numId w:val="48"/>
        </w:numPr>
        <w:pBdr>
          <w:top w:val="nil"/>
          <w:left w:val="nil"/>
          <w:bottom w:val="nil"/>
          <w:right w:val="nil"/>
          <w:between w:val="nil"/>
        </w:pBdr>
        <w:spacing w:before="1"/>
        <w:ind w:hanging="360"/>
        <w:rPr>
          <w:sz w:val="20"/>
        </w:rPr>
      </w:pPr>
      <w:r w:rsidRPr="00D3022C">
        <w:rPr>
          <w:rFonts w:eastAsia="Arial"/>
          <w:color w:val="000000"/>
          <w:sz w:val="20"/>
        </w:rPr>
        <w:t>Hosting visitors and checking identification of all personnel.</w:t>
      </w:r>
    </w:p>
    <w:p w:rsidR="00D3022C" w:rsidRPr="00D3022C" w:rsidRDefault="009E7724" w:rsidP="00D3022C">
      <w:pPr>
        <w:widowControl w:val="0"/>
        <w:numPr>
          <w:ilvl w:val="0"/>
          <w:numId w:val="48"/>
        </w:numPr>
        <w:pBdr>
          <w:top w:val="nil"/>
          <w:left w:val="nil"/>
          <w:bottom w:val="nil"/>
          <w:right w:val="nil"/>
          <w:between w:val="nil"/>
        </w:pBdr>
        <w:spacing w:before="1"/>
        <w:ind w:hanging="360"/>
        <w:rPr>
          <w:sz w:val="20"/>
        </w:rPr>
      </w:pPr>
      <w:r w:rsidRPr="00D3022C">
        <w:rPr>
          <w:rFonts w:eastAsia="Arial"/>
          <w:color w:val="000000"/>
          <w:sz w:val="20"/>
        </w:rPr>
        <w:t>Organizing incoming and outgoing mail, including carrier deliveries, interoffice mail distribution.</w:t>
      </w:r>
    </w:p>
    <w:p w:rsidR="00D3022C" w:rsidRPr="00D3022C" w:rsidRDefault="009E7724" w:rsidP="00D3022C">
      <w:pPr>
        <w:widowControl w:val="0"/>
        <w:numPr>
          <w:ilvl w:val="0"/>
          <w:numId w:val="48"/>
        </w:numPr>
        <w:pBdr>
          <w:top w:val="nil"/>
          <w:left w:val="nil"/>
          <w:bottom w:val="nil"/>
          <w:right w:val="nil"/>
          <w:between w:val="nil"/>
        </w:pBdr>
        <w:spacing w:before="49"/>
        <w:ind w:hanging="360"/>
        <w:rPr>
          <w:sz w:val="20"/>
        </w:rPr>
      </w:pPr>
      <w:r w:rsidRPr="00D3022C">
        <w:rPr>
          <w:rFonts w:eastAsia="Arial"/>
          <w:color w:val="000000"/>
          <w:sz w:val="20"/>
        </w:rPr>
        <w:t>Ordering office supplies and maintaining inventory.</w:t>
      </w:r>
    </w:p>
    <w:p w:rsidR="00D3022C" w:rsidRPr="00D3022C" w:rsidRDefault="009E7724" w:rsidP="00D3022C">
      <w:pPr>
        <w:widowControl w:val="0"/>
        <w:numPr>
          <w:ilvl w:val="0"/>
          <w:numId w:val="48"/>
        </w:numPr>
        <w:pBdr>
          <w:top w:val="nil"/>
          <w:left w:val="nil"/>
          <w:bottom w:val="nil"/>
          <w:right w:val="nil"/>
          <w:between w:val="nil"/>
        </w:pBdr>
        <w:spacing w:before="1"/>
        <w:ind w:hanging="360"/>
        <w:rPr>
          <w:sz w:val="20"/>
        </w:rPr>
      </w:pPr>
      <w:r w:rsidRPr="00D3022C">
        <w:rPr>
          <w:rFonts w:eastAsia="Arial"/>
          <w:color w:val="000000"/>
          <w:sz w:val="20"/>
        </w:rPr>
        <w:t>Stocking supplies in the Office kitchen.</w:t>
      </w:r>
    </w:p>
    <w:p w:rsidR="00D3022C" w:rsidRPr="00D3022C" w:rsidRDefault="009E7724" w:rsidP="00D3022C">
      <w:pPr>
        <w:widowControl w:val="0"/>
        <w:numPr>
          <w:ilvl w:val="0"/>
          <w:numId w:val="48"/>
        </w:numPr>
        <w:pBdr>
          <w:top w:val="nil"/>
          <w:left w:val="nil"/>
          <w:bottom w:val="nil"/>
          <w:right w:val="nil"/>
          <w:between w:val="nil"/>
        </w:pBdr>
        <w:spacing w:before="1"/>
        <w:ind w:hanging="360"/>
        <w:rPr>
          <w:sz w:val="20"/>
        </w:rPr>
      </w:pPr>
      <w:r w:rsidRPr="00D3022C">
        <w:rPr>
          <w:rFonts w:eastAsia="Arial"/>
          <w:color w:val="000000"/>
          <w:sz w:val="20"/>
        </w:rPr>
        <w:t>Reporting/Addressing/Managing service requests and work orders.</w:t>
      </w:r>
    </w:p>
    <w:p w:rsidR="00D3022C" w:rsidRPr="00D3022C" w:rsidRDefault="009E7724" w:rsidP="00D3022C">
      <w:pPr>
        <w:widowControl w:val="0"/>
        <w:numPr>
          <w:ilvl w:val="0"/>
          <w:numId w:val="48"/>
        </w:numPr>
        <w:pBdr>
          <w:top w:val="nil"/>
          <w:left w:val="nil"/>
          <w:bottom w:val="nil"/>
          <w:right w:val="nil"/>
          <w:between w:val="nil"/>
        </w:pBdr>
        <w:spacing w:before="1"/>
        <w:ind w:hanging="360"/>
        <w:rPr>
          <w:sz w:val="20"/>
        </w:rPr>
      </w:pPr>
      <w:r w:rsidRPr="00D3022C">
        <w:rPr>
          <w:rFonts w:eastAsia="Arial"/>
          <w:color w:val="000000"/>
          <w:sz w:val="20"/>
        </w:rPr>
        <w:t>Coordinating and negotiating with vendor services.</w:t>
      </w:r>
    </w:p>
    <w:p w:rsidR="00D3022C" w:rsidRPr="00D3022C" w:rsidRDefault="009E7724" w:rsidP="00D3022C">
      <w:pPr>
        <w:widowControl w:val="0"/>
        <w:numPr>
          <w:ilvl w:val="0"/>
          <w:numId w:val="48"/>
        </w:numPr>
        <w:pBdr>
          <w:top w:val="nil"/>
          <w:left w:val="nil"/>
          <w:bottom w:val="nil"/>
          <w:right w:val="nil"/>
          <w:between w:val="nil"/>
        </w:pBdr>
        <w:spacing w:before="1"/>
        <w:ind w:hanging="360"/>
        <w:rPr>
          <w:sz w:val="20"/>
        </w:rPr>
      </w:pPr>
      <w:r w:rsidRPr="00D3022C">
        <w:rPr>
          <w:rFonts w:eastAsia="Arial"/>
          <w:color w:val="000000"/>
          <w:sz w:val="20"/>
        </w:rPr>
        <w:t>Processing and approving applicable facilities invoices.</w:t>
      </w:r>
    </w:p>
    <w:p w:rsidR="00D3022C" w:rsidRPr="00D3022C" w:rsidRDefault="009E7724" w:rsidP="00D3022C">
      <w:pPr>
        <w:widowControl w:val="0"/>
        <w:numPr>
          <w:ilvl w:val="0"/>
          <w:numId w:val="48"/>
        </w:numPr>
        <w:pBdr>
          <w:top w:val="nil"/>
          <w:left w:val="nil"/>
          <w:bottom w:val="nil"/>
          <w:right w:val="nil"/>
          <w:between w:val="nil"/>
        </w:pBdr>
        <w:spacing w:before="1"/>
        <w:ind w:hanging="360"/>
        <w:rPr>
          <w:sz w:val="20"/>
        </w:rPr>
      </w:pPr>
      <w:r w:rsidRPr="00D3022C">
        <w:rPr>
          <w:rFonts w:eastAsia="Arial"/>
          <w:color w:val="000000"/>
          <w:sz w:val="20"/>
        </w:rPr>
        <w:t>Maintaining building maintenance files, and vendor service files.</w:t>
      </w:r>
    </w:p>
    <w:p w:rsidR="00D3022C" w:rsidRPr="00D3022C" w:rsidRDefault="009E7724" w:rsidP="00D3022C">
      <w:pPr>
        <w:widowControl w:val="0"/>
        <w:numPr>
          <w:ilvl w:val="0"/>
          <w:numId w:val="48"/>
        </w:numPr>
        <w:pBdr>
          <w:top w:val="nil"/>
          <w:left w:val="nil"/>
          <w:bottom w:val="nil"/>
          <w:right w:val="nil"/>
          <w:between w:val="nil"/>
        </w:pBdr>
        <w:spacing w:before="1"/>
        <w:ind w:hanging="360"/>
        <w:rPr>
          <w:sz w:val="20"/>
        </w:rPr>
      </w:pPr>
      <w:r w:rsidRPr="00D3022C">
        <w:rPr>
          <w:rFonts w:eastAsia="Arial"/>
          <w:color w:val="000000"/>
          <w:sz w:val="20"/>
        </w:rPr>
        <w:t>Organizing any shipment requirements.</w:t>
      </w:r>
    </w:p>
    <w:p w:rsidR="00D3022C" w:rsidRPr="00D3022C" w:rsidRDefault="009E7724" w:rsidP="00D3022C">
      <w:pPr>
        <w:widowControl w:val="0"/>
        <w:numPr>
          <w:ilvl w:val="0"/>
          <w:numId w:val="48"/>
        </w:numPr>
        <w:pBdr>
          <w:top w:val="nil"/>
          <w:left w:val="nil"/>
          <w:bottom w:val="nil"/>
          <w:right w:val="nil"/>
          <w:between w:val="nil"/>
        </w:pBdr>
        <w:spacing w:before="1"/>
        <w:ind w:hanging="360"/>
        <w:rPr>
          <w:sz w:val="20"/>
        </w:rPr>
      </w:pPr>
      <w:r w:rsidRPr="00D3022C">
        <w:rPr>
          <w:rFonts w:eastAsia="Arial"/>
          <w:color w:val="000000"/>
          <w:sz w:val="20"/>
        </w:rPr>
        <w:t>Maintain assets sheet, Record keeping of working &amp; non- working asset.</w:t>
      </w:r>
    </w:p>
    <w:p w:rsidR="00D3022C" w:rsidRPr="00D3022C" w:rsidRDefault="009E7724" w:rsidP="00D3022C">
      <w:pPr>
        <w:widowControl w:val="0"/>
        <w:numPr>
          <w:ilvl w:val="0"/>
          <w:numId w:val="48"/>
        </w:numPr>
        <w:pBdr>
          <w:top w:val="nil"/>
          <w:left w:val="nil"/>
          <w:bottom w:val="nil"/>
          <w:right w:val="nil"/>
          <w:between w:val="nil"/>
        </w:pBdr>
        <w:spacing w:before="1"/>
        <w:ind w:hanging="360"/>
        <w:rPr>
          <w:sz w:val="20"/>
        </w:rPr>
      </w:pPr>
      <w:r w:rsidRPr="00D3022C">
        <w:rPr>
          <w:rFonts w:eastAsia="Arial"/>
          <w:color w:val="000000"/>
          <w:sz w:val="20"/>
        </w:rPr>
        <w:t>Ensure all site management and operations practices are in compliance with company and client standards.</w:t>
      </w:r>
    </w:p>
    <w:p w:rsidR="00D3022C" w:rsidRPr="00D3022C" w:rsidRDefault="009E7724" w:rsidP="00D3022C">
      <w:pPr>
        <w:widowControl w:val="0"/>
        <w:numPr>
          <w:ilvl w:val="0"/>
          <w:numId w:val="48"/>
        </w:numPr>
        <w:pBdr>
          <w:top w:val="nil"/>
          <w:left w:val="nil"/>
          <w:bottom w:val="nil"/>
          <w:right w:val="nil"/>
          <w:between w:val="nil"/>
        </w:pBdr>
        <w:spacing w:before="1"/>
        <w:ind w:hanging="360"/>
        <w:rPr>
          <w:sz w:val="20"/>
        </w:rPr>
      </w:pPr>
      <w:r w:rsidRPr="00D3022C">
        <w:rPr>
          <w:rFonts w:eastAsia="Arial"/>
          <w:color w:val="000000"/>
          <w:sz w:val="20"/>
        </w:rPr>
        <w:t>Coordinate movement of furniture to and from storage sites and within.</w:t>
      </w:r>
    </w:p>
    <w:p w:rsidR="00D3022C" w:rsidRPr="00D3022C" w:rsidRDefault="009E7724" w:rsidP="00D3022C">
      <w:pPr>
        <w:widowControl w:val="0"/>
        <w:numPr>
          <w:ilvl w:val="0"/>
          <w:numId w:val="48"/>
        </w:numPr>
        <w:pBdr>
          <w:top w:val="nil"/>
          <w:left w:val="nil"/>
          <w:bottom w:val="nil"/>
          <w:right w:val="nil"/>
          <w:between w:val="nil"/>
        </w:pBdr>
        <w:spacing w:before="1"/>
        <w:ind w:hanging="360"/>
        <w:rPr>
          <w:sz w:val="20"/>
        </w:rPr>
      </w:pPr>
      <w:r w:rsidRPr="00D3022C">
        <w:rPr>
          <w:rFonts w:eastAsia="Arial"/>
          <w:color w:val="000000"/>
          <w:sz w:val="20"/>
        </w:rPr>
        <w:t>Coordinate and/or perform maintenance on furniture and office equipment.</w:t>
      </w:r>
    </w:p>
    <w:p w:rsidR="00D3022C" w:rsidRPr="00D3022C" w:rsidRDefault="009E7724" w:rsidP="00D3022C">
      <w:pPr>
        <w:widowControl w:val="0"/>
        <w:numPr>
          <w:ilvl w:val="0"/>
          <w:numId w:val="48"/>
        </w:numPr>
        <w:pBdr>
          <w:top w:val="nil"/>
          <w:left w:val="nil"/>
          <w:bottom w:val="nil"/>
          <w:right w:val="nil"/>
          <w:between w:val="nil"/>
        </w:pBdr>
        <w:spacing w:before="1"/>
        <w:ind w:hanging="360"/>
        <w:rPr>
          <w:sz w:val="20"/>
        </w:rPr>
      </w:pPr>
      <w:r w:rsidRPr="00D3022C">
        <w:rPr>
          <w:rFonts w:eastAsia="Arial"/>
          <w:color w:val="000000"/>
          <w:sz w:val="20"/>
        </w:rPr>
        <w:t>Maintain CCTV &amp; Biometric machine &amp; their data processing.</w:t>
      </w:r>
    </w:p>
    <w:p w:rsidR="00D3022C" w:rsidRPr="00D3022C" w:rsidRDefault="009E7724" w:rsidP="00D3022C">
      <w:pPr>
        <w:widowControl w:val="0"/>
        <w:numPr>
          <w:ilvl w:val="0"/>
          <w:numId w:val="48"/>
        </w:numPr>
        <w:pBdr>
          <w:top w:val="nil"/>
          <w:left w:val="nil"/>
          <w:bottom w:val="nil"/>
          <w:right w:val="nil"/>
          <w:between w:val="nil"/>
        </w:pBdr>
        <w:spacing w:before="1"/>
        <w:ind w:hanging="360"/>
        <w:rPr>
          <w:sz w:val="20"/>
        </w:rPr>
      </w:pPr>
      <w:r w:rsidRPr="00D3022C">
        <w:rPr>
          <w:rFonts w:eastAsia="Arial"/>
          <w:color w:val="000000"/>
          <w:sz w:val="20"/>
        </w:rPr>
        <w:t>Ordering New Assets using different online sites.</w:t>
      </w:r>
    </w:p>
    <w:p w:rsidR="00D3022C" w:rsidRPr="00D3022C" w:rsidRDefault="009E7724" w:rsidP="00D3022C">
      <w:pPr>
        <w:widowControl w:val="0"/>
        <w:numPr>
          <w:ilvl w:val="0"/>
          <w:numId w:val="48"/>
        </w:numPr>
        <w:pBdr>
          <w:top w:val="nil"/>
          <w:left w:val="nil"/>
          <w:bottom w:val="nil"/>
          <w:right w:val="nil"/>
          <w:between w:val="nil"/>
        </w:pBdr>
        <w:spacing w:before="1"/>
        <w:ind w:hanging="360"/>
        <w:rPr>
          <w:sz w:val="20"/>
        </w:rPr>
      </w:pPr>
      <w:r w:rsidRPr="00D3022C">
        <w:rPr>
          <w:rFonts w:eastAsia="Arial"/>
          <w:color w:val="000000"/>
          <w:sz w:val="20"/>
        </w:rPr>
        <w:t>Prepare Performa Invoice, Work Order and Purchase Order.</w:t>
      </w:r>
    </w:p>
    <w:p w:rsidR="00D3022C" w:rsidRPr="00D3022C" w:rsidRDefault="001C7976">
      <w:pPr>
        <w:pStyle w:val="BodyText"/>
        <w:jc w:val="both"/>
        <w:rPr>
          <w:rFonts w:ascii="Times New Roman" w:hAnsi="Times New Roman"/>
          <w:u w:val="single"/>
        </w:rPr>
      </w:pPr>
    </w:p>
    <w:p w:rsidR="004E55B5" w:rsidRPr="00D3022C" w:rsidRDefault="001C7976">
      <w:pPr>
        <w:pStyle w:val="BodyText"/>
        <w:jc w:val="both"/>
        <w:rPr>
          <w:rFonts w:ascii="Times New Roman" w:hAnsi="Times New Roman"/>
          <w:u w:val="single"/>
        </w:rPr>
      </w:pPr>
    </w:p>
    <w:p w:rsidR="004E55B5" w:rsidRPr="00D3022C" w:rsidRDefault="009E7724">
      <w:pPr>
        <w:pStyle w:val="BodyText"/>
        <w:jc w:val="both"/>
        <w:rPr>
          <w:rFonts w:ascii="Times New Roman" w:hAnsi="Times New Roman"/>
          <w:u w:val="single"/>
        </w:rPr>
      </w:pPr>
      <w:r w:rsidRPr="00D3022C">
        <w:rPr>
          <w:rFonts w:ascii="Times New Roman" w:hAnsi="Times New Roman"/>
          <w:u w:val="single"/>
        </w:rPr>
        <w:t>Manikaran Power Limited (</w:t>
      </w:r>
      <w:r>
        <w:rPr>
          <w:rFonts w:ascii="Times New Roman" w:hAnsi="Times New Roman"/>
          <w:u w:val="single"/>
        </w:rPr>
        <w:t>October 2013 to August</w:t>
      </w:r>
      <w:r w:rsidRPr="00D3022C">
        <w:rPr>
          <w:rFonts w:ascii="Times New Roman" w:hAnsi="Times New Roman"/>
          <w:u w:val="single"/>
        </w:rPr>
        <w:t xml:space="preserve"> 2016)</w:t>
      </w:r>
    </w:p>
    <w:p w:rsidR="004E55B5" w:rsidRPr="00D3022C" w:rsidRDefault="001C7976">
      <w:pPr>
        <w:pStyle w:val="BodyText"/>
        <w:jc w:val="both"/>
        <w:rPr>
          <w:rFonts w:ascii="Times New Roman" w:hAnsi="Times New Roman"/>
          <w:u w:val="single"/>
        </w:rPr>
      </w:pPr>
      <w:bookmarkStart w:id="0" w:name="_GoBack"/>
      <w:bookmarkEnd w:id="0"/>
    </w:p>
    <w:p w:rsidR="004E55B5" w:rsidRPr="00D3022C" w:rsidRDefault="009E7724">
      <w:pPr>
        <w:pStyle w:val="BodyText"/>
        <w:jc w:val="both"/>
        <w:rPr>
          <w:rFonts w:ascii="Times New Roman" w:hAnsi="Times New Roman"/>
          <w:u w:val="single"/>
        </w:rPr>
      </w:pPr>
      <w:r w:rsidRPr="00D3022C">
        <w:rPr>
          <w:rFonts w:ascii="Times New Roman" w:hAnsi="Times New Roman"/>
          <w:u w:val="single"/>
        </w:rPr>
        <w:t>Administration Executive</w:t>
      </w:r>
    </w:p>
    <w:p w:rsidR="004E55B5" w:rsidRPr="00D3022C" w:rsidRDefault="001C7976">
      <w:pPr>
        <w:pStyle w:val="BodyText"/>
        <w:jc w:val="both"/>
        <w:rPr>
          <w:rFonts w:ascii="Times New Roman" w:hAnsi="Times New Roman"/>
          <w:u w:val="single"/>
        </w:rPr>
      </w:pPr>
    </w:p>
    <w:p w:rsidR="00D3022C" w:rsidRPr="00D3022C" w:rsidRDefault="009E7724" w:rsidP="00D3022C">
      <w:pPr>
        <w:widowControl w:val="0"/>
        <w:numPr>
          <w:ilvl w:val="0"/>
          <w:numId w:val="21"/>
        </w:numPr>
        <w:pBdr>
          <w:top w:val="nil"/>
          <w:left w:val="nil"/>
          <w:bottom w:val="nil"/>
          <w:right w:val="nil"/>
          <w:between w:val="nil"/>
        </w:pBdr>
        <w:spacing w:before="1"/>
        <w:rPr>
          <w:sz w:val="20"/>
        </w:rPr>
      </w:pPr>
      <w:r w:rsidRPr="00D3022C">
        <w:rPr>
          <w:rFonts w:eastAsia="Arial"/>
          <w:color w:val="000000"/>
          <w:sz w:val="20"/>
        </w:rPr>
        <w:t>Maintaining building maintenance files, and vendor service files.</w:t>
      </w:r>
    </w:p>
    <w:p w:rsidR="00D3022C" w:rsidRPr="00D3022C" w:rsidRDefault="009E7724" w:rsidP="00D3022C">
      <w:pPr>
        <w:widowControl w:val="0"/>
        <w:numPr>
          <w:ilvl w:val="0"/>
          <w:numId w:val="21"/>
        </w:numPr>
        <w:pBdr>
          <w:top w:val="nil"/>
          <w:left w:val="nil"/>
          <w:bottom w:val="nil"/>
          <w:right w:val="nil"/>
          <w:between w:val="nil"/>
        </w:pBdr>
        <w:spacing w:before="1"/>
        <w:rPr>
          <w:sz w:val="20"/>
        </w:rPr>
      </w:pPr>
      <w:r w:rsidRPr="00D3022C">
        <w:rPr>
          <w:rFonts w:eastAsia="Arial"/>
          <w:color w:val="000000"/>
          <w:sz w:val="20"/>
        </w:rPr>
        <w:t>Organizing any shipment requirements.</w:t>
      </w:r>
    </w:p>
    <w:p w:rsidR="00D3022C" w:rsidRPr="00D3022C" w:rsidRDefault="009E7724" w:rsidP="00D3022C">
      <w:pPr>
        <w:widowControl w:val="0"/>
        <w:numPr>
          <w:ilvl w:val="0"/>
          <w:numId w:val="21"/>
        </w:numPr>
        <w:pBdr>
          <w:top w:val="nil"/>
          <w:left w:val="nil"/>
          <w:bottom w:val="nil"/>
          <w:right w:val="nil"/>
          <w:between w:val="nil"/>
        </w:pBdr>
        <w:spacing w:before="1"/>
        <w:rPr>
          <w:sz w:val="20"/>
        </w:rPr>
      </w:pPr>
      <w:r w:rsidRPr="00D3022C">
        <w:rPr>
          <w:rFonts w:eastAsia="Arial"/>
          <w:color w:val="000000"/>
          <w:sz w:val="20"/>
        </w:rPr>
        <w:t>Maintain assets sheet, Record keeping of working &amp; non- working asset.</w:t>
      </w:r>
    </w:p>
    <w:p w:rsidR="00D3022C" w:rsidRPr="00D3022C" w:rsidRDefault="009E7724" w:rsidP="00D3022C">
      <w:pPr>
        <w:widowControl w:val="0"/>
        <w:numPr>
          <w:ilvl w:val="0"/>
          <w:numId w:val="21"/>
        </w:numPr>
        <w:pBdr>
          <w:top w:val="nil"/>
          <w:left w:val="nil"/>
          <w:bottom w:val="nil"/>
          <w:right w:val="nil"/>
          <w:between w:val="nil"/>
        </w:pBdr>
        <w:spacing w:before="1"/>
        <w:rPr>
          <w:sz w:val="20"/>
        </w:rPr>
      </w:pPr>
      <w:r w:rsidRPr="00D3022C">
        <w:rPr>
          <w:rFonts w:eastAsia="Arial"/>
          <w:color w:val="000000"/>
          <w:sz w:val="20"/>
        </w:rPr>
        <w:t>Ensure all site management and operations practices are in compliance with company and client standards.</w:t>
      </w:r>
    </w:p>
    <w:p w:rsidR="00D3022C" w:rsidRPr="00D3022C" w:rsidRDefault="009E7724" w:rsidP="00D3022C">
      <w:pPr>
        <w:widowControl w:val="0"/>
        <w:numPr>
          <w:ilvl w:val="0"/>
          <w:numId w:val="21"/>
        </w:numPr>
        <w:pBdr>
          <w:top w:val="nil"/>
          <w:left w:val="nil"/>
          <w:bottom w:val="nil"/>
          <w:right w:val="nil"/>
          <w:between w:val="nil"/>
        </w:pBdr>
        <w:spacing w:before="1"/>
        <w:rPr>
          <w:sz w:val="20"/>
        </w:rPr>
      </w:pPr>
      <w:r w:rsidRPr="00D3022C">
        <w:rPr>
          <w:rFonts w:eastAsia="Arial"/>
          <w:color w:val="000000"/>
          <w:sz w:val="20"/>
        </w:rPr>
        <w:t>Coordinate movement of furniture to and from storage sites and within.</w:t>
      </w:r>
    </w:p>
    <w:p w:rsidR="00D3022C" w:rsidRPr="00D3022C" w:rsidRDefault="009E7724" w:rsidP="00D3022C">
      <w:pPr>
        <w:widowControl w:val="0"/>
        <w:numPr>
          <w:ilvl w:val="0"/>
          <w:numId w:val="21"/>
        </w:numPr>
        <w:pBdr>
          <w:top w:val="nil"/>
          <w:left w:val="nil"/>
          <w:bottom w:val="nil"/>
          <w:right w:val="nil"/>
          <w:between w:val="nil"/>
        </w:pBdr>
        <w:spacing w:before="1"/>
        <w:rPr>
          <w:sz w:val="20"/>
        </w:rPr>
      </w:pPr>
      <w:r w:rsidRPr="00D3022C">
        <w:rPr>
          <w:rFonts w:eastAsia="Arial"/>
          <w:color w:val="000000"/>
          <w:sz w:val="20"/>
        </w:rPr>
        <w:t>Coordinate and/or perform maintenance on furniture and office equipment.</w:t>
      </w:r>
    </w:p>
    <w:p w:rsidR="00D3022C" w:rsidRPr="00D3022C" w:rsidRDefault="009E7724" w:rsidP="00D3022C">
      <w:pPr>
        <w:widowControl w:val="0"/>
        <w:numPr>
          <w:ilvl w:val="0"/>
          <w:numId w:val="21"/>
        </w:numPr>
        <w:pBdr>
          <w:top w:val="nil"/>
          <w:left w:val="nil"/>
          <w:bottom w:val="nil"/>
          <w:right w:val="nil"/>
          <w:between w:val="nil"/>
        </w:pBdr>
        <w:spacing w:before="1"/>
        <w:rPr>
          <w:sz w:val="20"/>
        </w:rPr>
      </w:pPr>
      <w:r w:rsidRPr="00D3022C">
        <w:rPr>
          <w:rFonts w:eastAsia="Arial"/>
          <w:color w:val="000000"/>
          <w:sz w:val="20"/>
        </w:rPr>
        <w:t>Maintain CCTV &amp; Biometric machine &amp; their data processing.</w:t>
      </w:r>
    </w:p>
    <w:p w:rsidR="00D3022C" w:rsidRPr="00D3022C" w:rsidRDefault="009E7724" w:rsidP="00D3022C">
      <w:pPr>
        <w:widowControl w:val="0"/>
        <w:numPr>
          <w:ilvl w:val="0"/>
          <w:numId w:val="21"/>
        </w:numPr>
        <w:pBdr>
          <w:top w:val="nil"/>
          <w:left w:val="nil"/>
          <w:bottom w:val="nil"/>
          <w:right w:val="nil"/>
          <w:between w:val="nil"/>
        </w:pBdr>
        <w:spacing w:before="1"/>
        <w:rPr>
          <w:sz w:val="20"/>
        </w:rPr>
      </w:pPr>
      <w:r w:rsidRPr="00D3022C">
        <w:rPr>
          <w:rFonts w:eastAsia="Arial"/>
          <w:color w:val="000000"/>
          <w:sz w:val="20"/>
        </w:rPr>
        <w:t>Ordering New Assets using different online sites.</w:t>
      </w:r>
    </w:p>
    <w:p w:rsidR="00D3022C" w:rsidRPr="00D3022C" w:rsidRDefault="009E7724" w:rsidP="00D3022C">
      <w:pPr>
        <w:widowControl w:val="0"/>
        <w:numPr>
          <w:ilvl w:val="0"/>
          <w:numId w:val="21"/>
        </w:numPr>
        <w:pBdr>
          <w:top w:val="nil"/>
          <w:left w:val="nil"/>
          <w:bottom w:val="nil"/>
          <w:right w:val="nil"/>
          <w:between w:val="nil"/>
        </w:pBdr>
        <w:spacing w:before="1"/>
        <w:rPr>
          <w:sz w:val="20"/>
        </w:rPr>
      </w:pPr>
      <w:r w:rsidRPr="00D3022C">
        <w:rPr>
          <w:rFonts w:eastAsia="Arial"/>
          <w:color w:val="000000"/>
          <w:sz w:val="20"/>
        </w:rPr>
        <w:t>Prepare Performa Invoice, Work Order and Purchase Order.</w:t>
      </w:r>
    </w:p>
    <w:p w:rsidR="00D3022C" w:rsidRPr="00D3022C" w:rsidRDefault="009E7724" w:rsidP="00D3022C">
      <w:pPr>
        <w:widowControl w:val="0"/>
        <w:numPr>
          <w:ilvl w:val="0"/>
          <w:numId w:val="21"/>
        </w:numPr>
        <w:pBdr>
          <w:top w:val="nil"/>
          <w:left w:val="nil"/>
          <w:bottom w:val="nil"/>
          <w:right w:val="nil"/>
          <w:between w:val="nil"/>
        </w:pBdr>
        <w:spacing w:before="5"/>
        <w:rPr>
          <w:sz w:val="20"/>
        </w:rPr>
      </w:pPr>
      <w:r w:rsidRPr="00D3022C">
        <w:rPr>
          <w:rFonts w:eastAsia="Arial"/>
          <w:color w:val="000000"/>
          <w:sz w:val="20"/>
        </w:rPr>
        <w:t>Providing IT support i.e. Skype connect printer installation, email configuration, system allotments &amp; installment, Software installment.</w:t>
      </w:r>
    </w:p>
    <w:p w:rsidR="00D3022C" w:rsidRPr="00D3022C" w:rsidRDefault="009E7724" w:rsidP="00D3022C">
      <w:pPr>
        <w:widowControl w:val="0"/>
        <w:numPr>
          <w:ilvl w:val="0"/>
          <w:numId w:val="21"/>
        </w:numPr>
        <w:pBdr>
          <w:top w:val="nil"/>
          <w:left w:val="nil"/>
          <w:bottom w:val="nil"/>
          <w:right w:val="nil"/>
          <w:between w:val="nil"/>
        </w:pBdr>
        <w:spacing w:before="1"/>
        <w:rPr>
          <w:sz w:val="20"/>
        </w:rPr>
      </w:pPr>
      <w:r w:rsidRPr="00D3022C">
        <w:rPr>
          <w:rFonts w:eastAsia="Arial"/>
          <w:color w:val="000000"/>
          <w:sz w:val="20"/>
        </w:rPr>
        <w:t>Daily Absenteeism Report.</w:t>
      </w:r>
    </w:p>
    <w:p w:rsidR="00D3022C" w:rsidRPr="00D3022C" w:rsidRDefault="009E7724" w:rsidP="00D3022C">
      <w:pPr>
        <w:widowControl w:val="0"/>
        <w:numPr>
          <w:ilvl w:val="0"/>
          <w:numId w:val="21"/>
        </w:numPr>
        <w:pBdr>
          <w:top w:val="nil"/>
          <w:left w:val="nil"/>
          <w:bottom w:val="nil"/>
          <w:right w:val="nil"/>
          <w:between w:val="nil"/>
        </w:pBdr>
        <w:spacing w:before="1"/>
        <w:rPr>
          <w:sz w:val="20"/>
        </w:rPr>
      </w:pPr>
      <w:r w:rsidRPr="00D3022C">
        <w:rPr>
          <w:rFonts w:eastAsia="Arial"/>
          <w:color w:val="000000"/>
          <w:sz w:val="20"/>
        </w:rPr>
        <w:t>Hosting visitors and checking identification of all personnel.</w:t>
      </w:r>
    </w:p>
    <w:p w:rsidR="00D3022C" w:rsidRPr="00D3022C" w:rsidRDefault="009E7724" w:rsidP="00D3022C">
      <w:pPr>
        <w:widowControl w:val="0"/>
        <w:numPr>
          <w:ilvl w:val="0"/>
          <w:numId w:val="21"/>
        </w:numPr>
        <w:pBdr>
          <w:top w:val="nil"/>
          <w:left w:val="nil"/>
          <w:bottom w:val="nil"/>
          <w:right w:val="nil"/>
          <w:between w:val="nil"/>
        </w:pBdr>
        <w:spacing w:before="1"/>
        <w:rPr>
          <w:sz w:val="20"/>
        </w:rPr>
      </w:pPr>
      <w:r w:rsidRPr="00D3022C">
        <w:rPr>
          <w:rFonts w:eastAsia="Arial"/>
          <w:color w:val="000000"/>
          <w:sz w:val="20"/>
        </w:rPr>
        <w:t>Organizing incoming and outgoing mail, including carrier deliveries, interoffice mail distribution.</w:t>
      </w:r>
    </w:p>
    <w:p w:rsidR="00D3022C" w:rsidRPr="00D3022C" w:rsidRDefault="009E7724" w:rsidP="00D3022C">
      <w:pPr>
        <w:widowControl w:val="0"/>
        <w:numPr>
          <w:ilvl w:val="0"/>
          <w:numId w:val="21"/>
        </w:numPr>
        <w:pBdr>
          <w:top w:val="nil"/>
          <w:left w:val="nil"/>
          <w:bottom w:val="nil"/>
          <w:right w:val="nil"/>
          <w:between w:val="nil"/>
        </w:pBdr>
        <w:spacing w:before="49"/>
        <w:rPr>
          <w:sz w:val="20"/>
        </w:rPr>
      </w:pPr>
      <w:r w:rsidRPr="00D3022C">
        <w:rPr>
          <w:rFonts w:eastAsia="Arial"/>
          <w:color w:val="000000"/>
          <w:sz w:val="20"/>
        </w:rPr>
        <w:t>Ordering office supplies and maintaining inventory.</w:t>
      </w:r>
    </w:p>
    <w:p w:rsidR="00D3022C" w:rsidRPr="00D3022C" w:rsidRDefault="009E7724" w:rsidP="00D3022C">
      <w:pPr>
        <w:widowControl w:val="0"/>
        <w:numPr>
          <w:ilvl w:val="0"/>
          <w:numId w:val="21"/>
        </w:numPr>
        <w:pBdr>
          <w:top w:val="nil"/>
          <w:left w:val="nil"/>
          <w:bottom w:val="nil"/>
          <w:right w:val="nil"/>
          <w:between w:val="nil"/>
        </w:pBdr>
        <w:spacing w:before="1"/>
        <w:rPr>
          <w:sz w:val="20"/>
        </w:rPr>
      </w:pPr>
      <w:r w:rsidRPr="00D3022C">
        <w:rPr>
          <w:rFonts w:eastAsia="Arial"/>
          <w:color w:val="000000"/>
          <w:sz w:val="20"/>
        </w:rPr>
        <w:t>Stocking supplies in the Office kitchen.</w:t>
      </w:r>
    </w:p>
    <w:p w:rsidR="00D3022C" w:rsidRPr="00D3022C" w:rsidRDefault="009E7724" w:rsidP="00D3022C">
      <w:pPr>
        <w:widowControl w:val="0"/>
        <w:numPr>
          <w:ilvl w:val="0"/>
          <w:numId w:val="21"/>
        </w:numPr>
        <w:pBdr>
          <w:top w:val="nil"/>
          <w:left w:val="nil"/>
          <w:bottom w:val="nil"/>
          <w:right w:val="nil"/>
          <w:between w:val="nil"/>
        </w:pBdr>
        <w:spacing w:before="1"/>
        <w:rPr>
          <w:sz w:val="20"/>
        </w:rPr>
      </w:pPr>
      <w:r w:rsidRPr="00D3022C">
        <w:rPr>
          <w:rFonts w:eastAsia="Arial"/>
          <w:color w:val="000000"/>
          <w:sz w:val="20"/>
        </w:rPr>
        <w:t>Reporting/Addressing/Managing service requests and work orders.</w:t>
      </w:r>
    </w:p>
    <w:p w:rsidR="00D3022C" w:rsidRPr="00D3022C" w:rsidRDefault="009E7724" w:rsidP="00D3022C">
      <w:pPr>
        <w:widowControl w:val="0"/>
        <w:numPr>
          <w:ilvl w:val="0"/>
          <w:numId w:val="21"/>
        </w:numPr>
        <w:pBdr>
          <w:top w:val="nil"/>
          <w:left w:val="nil"/>
          <w:bottom w:val="nil"/>
          <w:right w:val="nil"/>
          <w:between w:val="nil"/>
        </w:pBdr>
        <w:spacing w:before="1"/>
        <w:rPr>
          <w:sz w:val="20"/>
        </w:rPr>
      </w:pPr>
      <w:r w:rsidRPr="00D3022C">
        <w:rPr>
          <w:rFonts w:eastAsia="Arial"/>
          <w:color w:val="000000"/>
          <w:sz w:val="20"/>
        </w:rPr>
        <w:t>Coordinating and negotiating with vendor services.</w:t>
      </w:r>
    </w:p>
    <w:p w:rsidR="00D3022C" w:rsidRPr="00D3022C" w:rsidRDefault="009E7724" w:rsidP="00D3022C">
      <w:pPr>
        <w:widowControl w:val="0"/>
        <w:numPr>
          <w:ilvl w:val="0"/>
          <w:numId w:val="21"/>
        </w:numPr>
        <w:pBdr>
          <w:top w:val="nil"/>
          <w:left w:val="nil"/>
          <w:bottom w:val="nil"/>
          <w:right w:val="nil"/>
          <w:between w:val="nil"/>
        </w:pBdr>
        <w:spacing w:before="1"/>
        <w:rPr>
          <w:sz w:val="20"/>
        </w:rPr>
      </w:pPr>
      <w:r w:rsidRPr="00D3022C">
        <w:rPr>
          <w:rFonts w:eastAsia="Arial"/>
          <w:color w:val="000000"/>
          <w:sz w:val="20"/>
        </w:rPr>
        <w:t>Processing and approving applicable facilities invoices.</w:t>
      </w:r>
    </w:p>
    <w:p w:rsidR="004E55B5" w:rsidRPr="00D3022C" w:rsidRDefault="009E7724">
      <w:pPr>
        <w:numPr>
          <w:ilvl w:val="0"/>
          <w:numId w:val="21"/>
        </w:numPr>
        <w:jc w:val="both"/>
        <w:rPr>
          <w:sz w:val="20"/>
        </w:rPr>
      </w:pPr>
      <w:r w:rsidRPr="00D3022C">
        <w:rPr>
          <w:sz w:val="20"/>
        </w:rPr>
        <w:t>Arrange and meet daily and longer term consumable needs of the company, staff and department’s requirements.</w:t>
      </w:r>
    </w:p>
    <w:p w:rsidR="004E55B5" w:rsidRPr="00D3022C" w:rsidRDefault="009E7724">
      <w:pPr>
        <w:numPr>
          <w:ilvl w:val="0"/>
          <w:numId w:val="21"/>
        </w:numPr>
        <w:jc w:val="both"/>
        <w:rPr>
          <w:sz w:val="20"/>
        </w:rPr>
      </w:pPr>
      <w:r w:rsidRPr="00D3022C">
        <w:rPr>
          <w:sz w:val="20"/>
        </w:rPr>
        <w:lastRenderedPageBreak/>
        <w:t>Monitor the operation of the company pantry area, cafeteria, housekeeping and security.</w:t>
      </w:r>
    </w:p>
    <w:p w:rsidR="004E55B5" w:rsidRPr="00D3022C" w:rsidRDefault="009E7724">
      <w:pPr>
        <w:numPr>
          <w:ilvl w:val="0"/>
          <w:numId w:val="21"/>
        </w:numPr>
        <w:jc w:val="both"/>
        <w:rPr>
          <w:sz w:val="20"/>
        </w:rPr>
      </w:pPr>
      <w:r w:rsidRPr="00D3022C">
        <w:rPr>
          <w:sz w:val="20"/>
        </w:rPr>
        <w:t>Maintain and oversee the office furniture, furnishings and electronics equipment.</w:t>
      </w:r>
    </w:p>
    <w:p w:rsidR="004E55B5" w:rsidRPr="00D3022C" w:rsidRDefault="009E7724">
      <w:pPr>
        <w:numPr>
          <w:ilvl w:val="0"/>
          <w:numId w:val="21"/>
        </w:numPr>
        <w:jc w:val="both"/>
        <w:rPr>
          <w:sz w:val="20"/>
        </w:rPr>
      </w:pPr>
      <w:r w:rsidRPr="00D3022C">
        <w:rPr>
          <w:sz w:val="20"/>
        </w:rPr>
        <w:t>Coordinate and monitor the development of the company's admin and support staff.</w:t>
      </w:r>
    </w:p>
    <w:p w:rsidR="004E55B5" w:rsidRPr="00D3022C" w:rsidRDefault="009E7724">
      <w:pPr>
        <w:numPr>
          <w:ilvl w:val="0"/>
          <w:numId w:val="21"/>
        </w:numPr>
        <w:jc w:val="both"/>
        <w:rPr>
          <w:sz w:val="20"/>
        </w:rPr>
      </w:pPr>
      <w:r w:rsidRPr="00D3022C">
        <w:rPr>
          <w:sz w:val="20"/>
        </w:rPr>
        <w:t>Ensure that the company's electricity, water supply and sanitation systems are regularly inspected for efficiency and safety.</w:t>
      </w:r>
    </w:p>
    <w:p w:rsidR="004E55B5" w:rsidRPr="00D3022C" w:rsidRDefault="009E7724">
      <w:pPr>
        <w:numPr>
          <w:ilvl w:val="0"/>
          <w:numId w:val="21"/>
        </w:numPr>
        <w:tabs>
          <w:tab w:val="left" w:pos="720"/>
        </w:tabs>
        <w:rPr>
          <w:sz w:val="20"/>
        </w:rPr>
      </w:pPr>
      <w:r w:rsidRPr="00D3022C">
        <w:rPr>
          <w:sz w:val="20"/>
        </w:rPr>
        <w:t>Processing/verification of all monthly bills before forwarding the same to Finance.</w:t>
      </w:r>
    </w:p>
    <w:p w:rsidR="004E55B5" w:rsidRPr="00D3022C" w:rsidRDefault="009E7724">
      <w:pPr>
        <w:numPr>
          <w:ilvl w:val="0"/>
          <w:numId w:val="21"/>
        </w:numPr>
        <w:jc w:val="both"/>
        <w:rPr>
          <w:sz w:val="20"/>
        </w:rPr>
      </w:pPr>
      <w:r w:rsidRPr="00D3022C">
        <w:rPr>
          <w:sz w:val="20"/>
        </w:rPr>
        <w:t>Selecting and developing in-house/outsourced vendors, keeping Company’s interest and maintaining quality/standards.</w:t>
      </w:r>
    </w:p>
    <w:p w:rsidR="004E55B5" w:rsidRPr="00D3022C" w:rsidRDefault="009E7724">
      <w:pPr>
        <w:numPr>
          <w:ilvl w:val="0"/>
          <w:numId w:val="21"/>
        </w:numPr>
        <w:jc w:val="both"/>
        <w:rPr>
          <w:sz w:val="20"/>
        </w:rPr>
      </w:pPr>
      <w:r w:rsidRPr="00D3022C">
        <w:rPr>
          <w:sz w:val="20"/>
        </w:rPr>
        <w:t>Renewals of AMCs for both corporate office and Guest Houses all over India.</w:t>
      </w:r>
    </w:p>
    <w:p w:rsidR="004E55B5" w:rsidRPr="00D3022C" w:rsidRDefault="009E7724">
      <w:pPr>
        <w:numPr>
          <w:ilvl w:val="0"/>
          <w:numId w:val="21"/>
        </w:numPr>
        <w:jc w:val="both"/>
        <w:rPr>
          <w:sz w:val="20"/>
        </w:rPr>
      </w:pPr>
      <w:r w:rsidRPr="00D3022C">
        <w:rPr>
          <w:sz w:val="20"/>
        </w:rPr>
        <w:t>Renewals of Insurances of all the companies’ vehicles, property and group med claim and personal accident policies for employees.</w:t>
      </w:r>
    </w:p>
    <w:p w:rsidR="004E55B5" w:rsidRPr="00D3022C" w:rsidRDefault="009E7724">
      <w:pPr>
        <w:numPr>
          <w:ilvl w:val="0"/>
          <w:numId w:val="21"/>
        </w:numPr>
        <w:jc w:val="both"/>
        <w:rPr>
          <w:sz w:val="20"/>
        </w:rPr>
      </w:pPr>
      <w:r w:rsidRPr="00D3022C">
        <w:rPr>
          <w:sz w:val="20"/>
        </w:rPr>
        <w:t>Purchase requisition and Purchase orders finalizing for both corporate office and Guest Houses.</w:t>
      </w:r>
    </w:p>
    <w:p w:rsidR="004E55B5" w:rsidRPr="00D3022C" w:rsidRDefault="009E7724">
      <w:pPr>
        <w:numPr>
          <w:ilvl w:val="0"/>
          <w:numId w:val="21"/>
        </w:numPr>
        <w:jc w:val="both"/>
        <w:rPr>
          <w:sz w:val="20"/>
        </w:rPr>
      </w:pPr>
      <w:r w:rsidRPr="00D3022C">
        <w:rPr>
          <w:sz w:val="20"/>
        </w:rPr>
        <w:t>Responsible for troubleshooting of problems related to network, EPBX, telephone lines and Wi-Fi.</w:t>
      </w:r>
    </w:p>
    <w:p w:rsidR="004E55B5" w:rsidRPr="00D3022C" w:rsidRDefault="009E7724">
      <w:pPr>
        <w:numPr>
          <w:ilvl w:val="0"/>
          <w:numId w:val="21"/>
        </w:numPr>
        <w:jc w:val="both"/>
        <w:rPr>
          <w:sz w:val="20"/>
        </w:rPr>
      </w:pPr>
      <w:r w:rsidRPr="00D3022C">
        <w:rPr>
          <w:sz w:val="20"/>
        </w:rPr>
        <w:t>Apart then all of the above, also handling the IT related works like software installation, server backup, purchase of IT items, troubleshooting of problems in Pcs, coordinating with AMC vendor for hardware related problems and with the Group IT company for other IT services like email id creation &amp; deletion, software updates, Wi-Fi network, firewall etc.</w:t>
      </w:r>
    </w:p>
    <w:p w:rsidR="004E55B5" w:rsidRPr="00D3022C" w:rsidRDefault="001C7976">
      <w:pPr>
        <w:pStyle w:val="BodyText"/>
        <w:jc w:val="both"/>
        <w:rPr>
          <w:rFonts w:ascii="Times New Roman" w:hAnsi="Times New Roman"/>
          <w:u w:val="single"/>
        </w:rPr>
      </w:pPr>
    </w:p>
    <w:p w:rsidR="004E55B5" w:rsidRPr="00D3022C" w:rsidRDefault="001C7976">
      <w:pPr>
        <w:rPr>
          <w:b/>
          <w:sz w:val="20"/>
        </w:rPr>
      </w:pPr>
    </w:p>
    <w:p w:rsidR="00ED0587" w:rsidRPr="00D3022C" w:rsidRDefault="001C7976" w:rsidP="00ED0587">
      <w:pPr>
        <w:jc w:val="both"/>
        <w:rPr>
          <w:b/>
          <w:sz w:val="20"/>
          <w:u w:val="single"/>
        </w:rPr>
      </w:pPr>
    </w:p>
    <w:tbl>
      <w:tblPr>
        <w:tblW w:w="0" w:type="auto"/>
        <w:tblLook w:val="0000"/>
      </w:tblPr>
      <w:tblGrid>
        <w:gridCol w:w="9252"/>
      </w:tblGrid>
      <w:tr w:rsidR="00E53EAE" w:rsidTr="00592FC9">
        <w:trPr>
          <w:trHeight w:val="66"/>
        </w:trPr>
        <w:tc>
          <w:tcPr>
            <w:tcW w:w="9252" w:type="dxa"/>
            <w:tcBorders>
              <w:top w:val="nil"/>
              <w:left w:val="nil"/>
              <w:bottom w:val="nil"/>
              <w:right w:val="nil"/>
            </w:tcBorders>
            <w:shd w:val="clear" w:color="auto" w:fill="C0C0C0"/>
          </w:tcPr>
          <w:p w:rsidR="00ED0587" w:rsidRPr="00D3022C" w:rsidRDefault="009E7724" w:rsidP="001B4ED3">
            <w:pPr>
              <w:rPr>
                <w:b/>
                <w:sz w:val="20"/>
              </w:rPr>
            </w:pPr>
            <w:r w:rsidRPr="00D3022C">
              <w:rPr>
                <w:b/>
                <w:sz w:val="20"/>
              </w:rPr>
              <w:t>QUALIFICATION:</w:t>
            </w:r>
          </w:p>
        </w:tc>
      </w:tr>
    </w:tbl>
    <w:p w:rsidR="00ED0587" w:rsidRPr="00D3022C" w:rsidRDefault="001C7976" w:rsidP="00ED0587">
      <w:pPr>
        <w:rPr>
          <w:b/>
          <w:sz w:val="20"/>
        </w:rPr>
      </w:pPr>
    </w:p>
    <w:p w:rsidR="00ED0587" w:rsidRPr="00D3022C" w:rsidRDefault="001C7976" w:rsidP="00ED0587">
      <w:pPr>
        <w:rPr>
          <w:b/>
          <w:caps/>
          <w:spacing w:val="20"/>
          <w:sz w:val="20"/>
          <w:u w:val="single"/>
        </w:rPr>
      </w:pPr>
    </w:p>
    <w:p w:rsidR="00ED0587" w:rsidRPr="00D3022C" w:rsidRDefault="009E7724" w:rsidP="00ED0587">
      <w:pPr>
        <w:tabs>
          <w:tab w:val="left" w:pos="3240"/>
        </w:tabs>
        <w:jc w:val="both"/>
        <w:rPr>
          <w:b/>
          <w:caps/>
          <w:spacing w:val="20"/>
          <w:sz w:val="20"/>
          <w:u w:val="single"/>
        </w:rPr>
      </w:pPr>
      <w:r w:rsidRPr="00D3022C">
        <w:rPr>
          <w:b/>
          <w:caps/>
          <w:spacing w:val="20"/>
          <w:sz w:val="20"/>
          <w:u w:val="single"/>
        </w:rPr>
        <w:t>Professional:</w:t>
      </w:r>
    </w:p>
    <w:p w:rsidR="00ED0587" w:rsidRPr="00D3022C" w:rsidRDefault="001C7976" w:rsidP="00ED0587">
      <w:pPr>
        <w:pStyle w:val="Footer"/>
        <w:tabs>
          <w:tab w:val="left" w:pos="4680"/>
        </w:tabs>
        <w:rPr>
          <w:b/>
        </w:rPr>
      </w:pPr>
    </w:p>
    <w:p w:rsidR="00ED0587" w:rsidRPr="00D3022C" w:rsidRDefault="009E7724" w:rsidP="00ED0587">
      <w:pPr>
        <w:pStyle w:val="Footer"/>
        <w:numPr>
          <w:ilvl w:val="0"/>
          <w:numId w:val="26"/>
        </w:numPr>
        <w:tabs>
          <w:tab w:val="clear" w:pos="4680"/>
          <w:tab w:val="left" w:pos="810"/>
          <w:tab w:val="left" w:pos="4410"/>
        </w:tabs>
        <w:ind w:left="810" w:hanging="450"/>
        <w:jc w:val="both"/>
      </w:pPr>
      <w:r w:rsidRPr="00D3022C">
        <w:t>Successfully completed 6 months’ computer application course from renowned institute with a typing speed of more than 30 wpm and working knowledge of windows 98, 2000, XP, Vista, 7 and also comfortable for working on MS-office, Internet and other commonly used computer applications.</w:t>
      </w:r>
    </w:p>
    <w:p w:rsidR="00ED0587" w:rsidRPr="00D3022C" w:rsidRDefault="001C7976" w:rsidP="00ED0587">
      <w:pPr>
        <w:pStyle w:val="Footer"/>
        <w:tabs>
          <w:tab w:val="clear" w:pos="4680"/>
          <w:tab w:val="left" w:pos="810"/>
          <w:tab w:val="left" w:pos="4410"/>
        </w:tabs>
        <w:ind w:left="810"/>
        <w:jc w:val="both"/>
      </w:pPr>
    </w:p>
    <w:p w:rsidR="00ED0587" w:rsidRPr="00D3022C" w:rsidRDefault="001C7976" w:rsidP="00ED0587">
      <w:pPr>
        <w:tabs>
          <w:tab w:val="left" w:pos="3240"/>
        </w:tabs>
        <w:jc w:val="both"/>
        <w:rPr>
          <w:b/>
          <w:caps/>
          <w:spacing w:val="20"/>
          <w:sz w:val="20"/>
          <w:u w:val="single"/>
        </w:rPr>
      </w:pPr>
    </w:p>
    <w:p w:rsidR="00ED0587" w:rsidRPr="00D3022C" w:rsidRDefault="009E7724" w:rsidP="00ED0587">
      <w:pPr>
        <w:tabs>
          <w:tab w:val="left" w:pos="3240"/>
        </w:tabs>
        <w:jc w:val="both"/>
        <w:rPr>
          <w:b/>
          <w:caps/>
          <w:spacing w:val="20"/>
          <w:sz w:val="20"/>
          <w:u w:val="single"/>
        </w:rPr>
      </w:pPr>
      <w:r w:rsidRPr="00D3022C">
        <w:rPr>
          <w:b/>
          <w:caps/>
          <w:spacing w:val="20"/>
          <w:sz w:val="20"/>
          <w:u w:val="single"/>
        </w:rPr>
        <w:t>Academics:</w:t>
      </w:r>
    </w:p>
    <w:p w:rsidR="00B0687D" w:rsidRPr="00D3022C" w:rsidRDefault="001C7976" w:rsidP="00D3022C">
      <w:pPr>
        <w:rPr>
          <w:sz w:val="20"/>
        </w:rPr>
      </w:pPr>
    </w:p>
    <w:p w:rsidR="00ED0587" w:rsidRPr="00D3022C" w:rsidRDefault="009E7724" w:rsidP="00ED0587">
      <w:pPr>
        <w:numPr>
          <w:ilvl w:val="0"/>
          <w:numId w:val="20"/>
        </w:numPr>
        <w:rPr>
          <w:sz w:val="20"/>
        </w:rPr>
      </w:pPr>
      <w:r w:rsidRPr="00D3022C">
        <w:rPr>
          <w:sz w:val="20"/>
        </w:rPr>
        <w:t>Graduation from DBRAU University (2013)</w:t>
      </w:r>
    </w:p>
    <w:p w:rsidR="00ED0587" w:rsidRPr="00D3022C" w:rsidRDefault="009E7724" w:rsidP="00ED0587">
      <w:pPr>
        <w:numPr>
          <w:ilvl w:val="0"/>
          <w:numId w:val="20"/>
        </w:numPr>
        <w:rPr>
          <w:sz w:val="20"/>
        </w:rPr>
      </w:pPr>
      <w:r w:rsidRPr="00D3022C">
        <w:rPr>
          <w:sz w:val="20"/>
        </w:rPr>
        <w:t>Passed intermediate from U.P. State Board (2010)</w:t>
      </w:r>
    </w:p>
    <w:p w:rsidR="00ED0587" w:rsidRPr="00D3022C" w:rsidRDefault="009E7724" w:rsidP="00ED0587">
      <w:pPr>
        <w:numPr>
          <w:ilvl w:val="0"/>
          <w:numId w:val="20"/>
        </w:numPr>
        <w:rPr>
          <w:sz w:val="20"/>
        </w:rPr>
      </w:pPr>
      <w:r w:rsidRPr="00D3022C">
        <w:rPr>
          <w:sz w:val="20"/>
        </w:rPr>
        <w:t>Passed High School from C.B.S.E. Board New Delhi (2008)</w:t>
      </w:r>
    </w:p>
    <w:p w:rsidR="00ED0587" w:rsidRPr="00D3022C" w:rsidRDefault="001C7976" w:rsidP="00ED0587">
      <w:pPr>
        <w:ind w:left="720"/>
        <w:rPr>
          <w:sz w:val="20"/>
        </w:rPr>
      </w:pPr>
    </w:p>
    <w:p w:rsidR="004E55B5" w:rsidRPr="00D3022C" w:rsidRDefault="001C7976">
      <w:pPr>
        <w:rPr>
          <w:b/>
          <w:sz w:val="20"/>
        </w:rPr>
      </w:pPr>
    </w:p>
    <w:tbl>
      <w:tblPr>
        <w:tblW w:w="0" w:type="auto"/>
        <w:tblLook w:val="0000"/>
      </w:tblPr>
      <w:tblGrid>
        <w:gridCol w:w="9252"/>
      </w:tblGrid>
      <w:tr w:rsidR="00E53EAE" w:rsidTr="00592FC9">
        <w:tc>
          <w:tcPr>
            <w:tcW w:w="9252" w:type="dxa"/>
            <w:tcBorders>
              <w:top w:val="nil"/>
              <w:left w:val="nil"/>
              <w:bottom w:val="nil"/>
              <w:right w:val="nil"/>
            </w:tcBorders>
            <w:shd w:val="clear" w:color="auto" w:fill="C0C0C0"/>
          </w:tcPr>
          <w:p w:rsidR="004E55B5" w:rsidRPr="00D3022C" w:rsidRDefault="009E7724">
            <w:pPr>
              <w:rPr>
                <w:b/>
                <w:sz w:val="20"/>
              </w:rPr>
            </w:pPr>
            <w:r w:rsidRPr="00D3022C">
              <w:rPr>
                <w:b/>
                <w:sz w:val="20"/>
              </w:rPr>
              <w:t>HOBBIES:</w:t>
            </w:r>
          </w:p>
        </w:tc>
      </w:tr>
    </w:tbl>
    <w:p w:rsidR="004E55B5" w:rsidRPr="00D3022C" w:rsidRDefault="001C7976">
      <w:pPr>
        <w:rPr>
          <w:b/>
          <w:sz w:val="20"/>
        </w:rPr>
      </w:pPr>
    </w:p>
    <w:p w:rsidR="004E55B5" w:rsidRPr="00D3022C" w:rsidRDefault="009E7724">
      <w:pPr>
        <w:numPr>
          <w:ilvl w:val="0"/>
          <w:numId w:val="21"/>
        </w:numPr>
        <w:jc w:val="both"/>
        <w:rPr>
          <w:b/>
          <w:sz w:val="20"/>
        </w:rPr>
      </w:pPr>
      <w:r w:rsidRPr="00D3022C">
        <w:rPr>
          <w:b/>
          <w:sz w:val="20"/>
        </w:rPr>
        <w:t>Biking and Music.</w:t>
      </w:r>
    </w:p>
    <w:p w:rsidR="004E55B5" w:rsidRPr="00D3022C" w:rsidRDefault="001C7976">
      <w:pPr>
        <w:ind w:left="360"/>
        <w:rPr>
          <w:b/>
          <w:sz w:val="20"/>
        </w:rPr>
      </w:pPr>
    </w:p>
    <w:tbl>
      <w:tblPr>
        <w:tblW w:w="9565" w:type="dxa"/>
        <w:tblLayout w:type="fixed"/>
        <w:tblLook w:val="0000"/>
      </w:tblPr>
      <w:tblGrid>
        <w:gridCol w:w="9565"/>
      </w:tblGrid>
      <w:tr w:rsidR="00E53EAE" w:rsidTr="00592FC9">
        <w:tc>
          <w:tcPr>
            <w:tcW w:w="9565" w:type="dxa"/>
            <w:tcBorders>
              <w:top w:val="nil"/>
              <w:left w:val="nil"/>
              <w:bottom w:val="nil"/>
              <w:right w:val="nil"/>
            </w:tcBorders>
            <w:shd w:val="clear" w:color="auto" w:fill="C0C0C0"/>
          </w:tcPr>
          <w:p w:rsidR="004E55B5" w:rsidRPr="00D3022C" w:rsidRDefault="009E7724">
            <w:pPr>
              <w:rPr>
                <w:b/>
                <w:sz w:val="20"/>
              </w:rPr>
            </w:pPr>
            <w:r w:rsidRPr="00D3022C">
              <w:rPr>
                <w:b/>
                <w:sz w:val="20"/>
              </w:rPr>
              <w:t>PERSONAL DETAILS:</w:t>
            </w:r>
          </w:p>
        </w:tc>
      </w:tr>
    </w:tbl>
    <w:p w:rsidR="004E55B5" w:rsidRPr="00D3022C" w:rsidRDefault="001C7976">
      <w:pPr>
        <w:rPr>
          <w:b/>
          <w:sz w:val="20"/>
        </w:rPr>
      </w:pPr>
    </w:p>
    <w:p w:rsidR="004E55B5" w:rsidRPr="00D3022C" w:rsidRDefault="009E7724">
      <w:pPr>
        <w:numPr>
          <w:ilvl w:val="0"/>
          <w:numId w:val="21"/>
        </w:numPr>
        <w:jc w:val="both"/>
        <w:rPr>
          <w:b/>
          <w:sz w:val="20"/>
        </w:rPr>
      </w:pPr>
      <w:r w:rsidRPr="00D3022C">
        <w:rPr>
          <w:b/>
          <w:sz w:val="20"/>
        </w:rPr>
        <w:t>Father's Name:  Harendra Singh</w:t>
      </w:r>
    </w:p>
    <w:p w:rsidR="004E55B5" w:rsidRPr="00D3022C" w:rsidRDefault="009E7724">
      <w:pPr>
        <w:numPr>
          <w:ilvl w:val="0"/>
          <w:numId w:val="21"/>
        </w:numPr>
        <w:jc w:val="both"/>
        <w:rPr>
          <w:b/>
          <w:sz w:val="20"/>
        </w:rPr>
      </w:pPr>
      <w:r w:rsidRPr="00D3022C">
        <w:rPr>
          <w:b/>
          <w:sz w:val="20"/>
        </w:rPr>
        <w:t>Birth Year: March 1993</w:t>
      </w:r>
    </w:p>
    <w:p w:rsidR="004E55B5" w:rsidRPr="00D3022C" w:rsidRDefault="009E7724">
      <w:pPr>
        <w:numPr>
          <w:ilvl w:val="0"/>
          <w:numId w:val="21"/>
        </w:numPr>
        <w:jc w:val="both"/>
        <w:rPr>
          <w:b/>
          <w:sz w:val="20"/>
        </w:rPr>
      </w:pPr>
      <w:r w:rsidRPr="00D3022C">
        <w:rPr>
          <w:b/>
          <w:sz w:val="20"/>
        </w:rPr>
        <w:t xml:space="preserve">Nationality: Indian </w:t>
      </w:r>
    </w:p>
    <w:p w:rsidR="004E55B5" w:rsidRPr="00D3022C" w:rsidRDefault="009E7724">
      <w:pPr>
        <w:numPr>
          <w:ilvl w:val="0"/>
          <w:numId w:val="21"/>
        </w:numPr>
        <w:jc w:val="both"/>
        <w:rPr>
          <w:b/>
          <w:sz w:val="20"/>
        </w:rPr>
      </w:pPr>
      <w:r w:rsidRPr="00D3022C">
        <w:rPr>
          <w:b/>
          <w:sz w:val="20"/>
        </w:rPr>
        <w:t>Marital Status: Unmarried</w:t>
      </w:r>
    </w:p>
    <w:p w:rsidR="004E55B5" w:rsidRPr="00D3022C" w:rsidRDefault="009E7724">
      <w:pPr>
        <w:numPr>
          <w:ilvl w:val="0"/>
          <w:numId w:val="21"/>
        </w:numPr>
        <w:jc w:val="both"/>
        <w:rPr>
          <w:b/>
          <w:sz w:val="20"/>
        </w:rPr>
      </w:pPr>
      <w:r w:rsidRPr="00D3022C">
        <w:rPr>
          <w:b/>
          <w:sz w:val="20"/>
        </w:rPr>
        <w:t>Languages Known: Hindi &amp; English</w:t>
      </w:r>
    </w:p>
    <w:p w:rsidR="004E55B5" w:rsidRPr="00D3022C" w:rsidRDefault="001C7976">
      <w:pPr>
        <w:rPr>
          <w:b/>
          <w:sz w:val="20"/>
        </w:rPr>
      </w:pPr>
    </w:p>
    <w:p w:rsidR="004E55B5" w:rsidRPr="00D3022C" w:rsidRDefault="009E7724">
      <w:pPr>
        <w:jc w:val="right"/>
        <w:rPr>
          <w:b/>
          <w:sz w:val="20"/>
        </w:rPr>
      </w:pPr>
      <w:r w:rsidRPr="00D3022C">
        <w:rPr>
          <w:b/>
          <w:sz w:val="20"/>
        </w:rPr>
        <w:t>(Ankit Solanki)</w:t>
      </w:r>
    </w:p>
    <w:p w:rsidR="004E55B5" w:rsidRPr="00D3022C" w:rsidRDefault="001C7976">
      <w:pPr>
        <w:rPr>
          <w:b/>
          <w:sz w:val="20"/>
        </w:rPr>
      </w:pPr>
    </w:p>
    <w:p w:rsidR="004E55B5" w:rsidRPr="00D3022C" w:rsidRDefault="009E7724">
      <w:pPr>
        <w:rPr>
          <w:b/>
          <w:sz w:val="20"/>
        </w:rPr>
      </w:pPr>
      <w:r w:rsidRPr="00D3022C">
        <w:rPr>
          <w:b/>
          <w:sz w:val="20"/>
        </w:rPr>
        <w:t>Date: …………………….</w:t>
      </w:r>
    </w:p>
    <w:p w:rsidR="004E55B5" w:rsidRPr="00D3022C" w:rsidRDefault="009E7724" w:rsidP="005C4A99">
      <w:pPr>
        <w:rPr>
          <w:b/>
          <w:sz w:val="20"/>
        </w:rPr>
      </w:pPr>
      <w:r w:rsidRPr="00D3022C">
        <w:rPr>
          <w:b/>
          <w:sz w:val="20"/>
        </w:rPr>
        <w:t>Place: ……………………</w:t>
      </w:r>
      <w:r w:rsidR="000A3C09" w:rsidRPr="000A3C0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8"/>
          </v:shape>
        </w:pict>
      </w:r>
    </w:p>
    <w:sectPr w:rsidR="004E55B5" w:rsidRPr="00D3022C" w:rsidSect="00EA1CA3">
      <w:footerReference w:type="default" r:id="rId9"/>
      <w:type w:val="continuous"/>
      <w:pgSz w:w="12240" w:h="15840"/>
      <w:pgMar w:top="720" w:right="1800" w:bottom="1440" w:left="1080" w:header="720" w:footer="567"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7976" w:rsidRDefault="001C7976" w:rsidP="00E53EAE">
      <w:r>
        <w:separator/>
      </w:r>
    </w:p>
  </w:endnote>
  <w:endnote w:type="continuationSeparator" w:id="1">
    <w:p w:rsidR="001C7976" w:rsidRDefault="001C7976" w:rsidP="00E53EA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4F8" w:rsidRDefault="001C7976">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7976" w:rsidRDefault="001C7976" w:rsidP="00E53EAE">
      <w:r>
        <w:separator/>
      </w:r>
    </w:p>
  </w:footnote>
  <w:footnote w:type="continuationSeparator" w:id="1">
    <w:p w:rsidR="001C7976" w:rsidRDefault="001C7976" w:rsidP="00E53E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1">
    <w:nsid w:val="00000002"/>
    <w:multiLevelType w:val="multilevel"/>
    <w:tmpl w:val="00000002"/>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
    <w:nsid w:val="00000003"/>
    <w:multiLevelType w:val="multilevel"/>
    <w:tmpl w:val="00000003"/>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
    <w:nsid w:val="00000004"/>
    <w:multiLevelType w:val="multilevel"/>
    <w:tmpl w:val="0000000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multilevel"/>
    <w:tmpl w:val="0000000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multilevel"/>
    <w:tmpl w:val="00000009"/>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9">
    <w:nsid w:val="0000000A"/>
    <w:multiLevelType w:val="multilevel"/>
    <w:tmpl w:val="0000000A"/>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0">
    <w:nsid w:val="0000000B"/>
    <w:multiLevelType w:val="multilevel"/>
    <w:tmpl w:val="0000000B"/>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multilevel"/>
    <w:tmpl w:val="0000000C"/>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multilevel"/>
    <w:tmpl w:val="0000000D"/>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3">
    <w:nsid w:val="0000000E"/>
    <w:multiLevelType w:val="multilevel"/>
    <w:tmpl w:val="0000000E"/>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4">
    <w:nsid w:val="0000000F"/>
    <w:multiLevelType w:val="multilevel"/>
    <w:tmpl w:val="0000000F"/>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5">
    <w:nsid w:val="00000010"/>
    <w:multiLevelType w:val="multilevel"/>
    <w:tmpl w:val="000000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00000011"/>
    <w:multiLevelType w:val="multilevel"/>
    <w:tmpl w:val="00000011"/>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multilevel"/>
    <w:tmpl w:val="0000001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multilevel"/>
    <w:tmpl w:val="00000013"/>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9">
    <w:nsid w:val="00000014"/>
    <w:multiLevelType w:val="multilevel"/>
    <w:tmpl w:val="00000014"/>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15"/>
    <w:multiLevelType w:val="multilevel"/>
    <w:tmpl w:val="000000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2">
    <w:nsid w:val="00000017"/>
    <w:multiLevelType w:val="multilevel"/>
    <w:tmpl w:val="0000001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3">
    <w:nsid w:val="00000018"/>
    <w:multiLevelType w:val="multilevel"/>
    <w:tmpl w:val="00000018"/>
    <w:lvl w:ilvl="0">
      <w:start w:val="1"/>
      <w:numFmt w:val="bullet"/>
      <w:lvlText w:val=""/>
      <w:lvlJc w:val="left"/>
      <w:pPr>
        <w:tabs>
          <w:tab w:val="num" w:pos="720"/>
        </w:tabs>
        <w:ind w:left="720" w:hanging="360"/>
      </w:pPr>
      <w:rPr>
        <w:rFonts w:ascii="Wingdings" w:hAnsi="Wingdings" w:cs="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4">
    <w:nsid w:val="00000019"/>
    <w:multiLevelType w:val="multilevel"/>
    <w:tmpl w:val="00000019"/>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5">
    <w:nsid w:val="0000001A"/>
    <w:multiLevelType w:val="multilevel"/>
    <w:tmpl w:val="0000001A"/>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6">
    <w:nsid w:val="0000001B"/>
    <w:multiLevelType w:val="multilevel"/>
    <w:tmpl w:val="0000001B"/>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7">
    <w:nsid w:val="0000001C"/>
    <w:multiLevelType w:val="multilevel"/>
    <w:tmpl w:val="0000001C"/>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8">
    <w:nsid w:val="0000001D"/>
    <w:multiLevelType w:val="multilevel"/>
    <w:tmpl w:val="0000001D"/>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9">
    <w:nsid w:val="0000001E"/>
    <w:multiLevelType w:val="multilevel"/>
    <w:tmpl w:val="0000001E"/>
    <w:lvl w:ilvl="0">
      <w:start w:val="1"/>
      <w:numFmt w:val="bullet"/>
      <w:lvlText w:val=""/>
      <w:lvlJc w:val="left"/>
      <w:pPr>
        <w:ind w:left="1080" w:hanging="360"/>
      </w:pPr>
      <w:rPr>
        <w:rFonts w:ascii="Symbol" w:hAnsi="Symbol"/>
      </w:rPr>
    </w:lvl>
    <w:lvl w:ilvl="1">
      <w:start w:val="1"/>
      <w:numFmt w:val="bullet"/>
      <w:lvlText w:val="o"/>
      <w:lvlJc w:val="left"/>
      <w:pPr>
        <w:ind w:left="1800" w:hanging="360"/>
      </w:pPr>
      <w:rPr>
        <w:rFonts w:ascii="Courier New" w:hAnsi="Courier New" w:cs="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cs="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cs="Courier New"/>
      </w:rPr>
    </w:lvl>
    <w:lvl w:ilvl="8">
      <w:start w:val="1"/>
      <w:numFmt w:val="bullet"/>
      <w:lvlText w:val=""/>
      <w:lvlJc w:val="left"/>
      <w:pPr>
        <w:ind w:left="6840" w:hanging="360"/>
      </w:pPr>
      <w:rPr>
        <w:rFonts w:ascii="Wingdings" w:hAnsi="Wingdings"/>
      </w:rPr>
    </w:lvl>
  </w:abstractNum>
  <w:abstractNum w:abstractNumId="30">
    <w:nsid w:val="0000001F"/>
    <w:multiLevelType w:val="multilevel"/>
    <w:tmpl w:val="0000001F"/>
    <w:lvl w:ilvl="0">
      <w:start w:val="1"/>
      <w:numFmt w:val="bullet"/>
      <w:lvlText w:val=""/>
      <w:lvlJc w:val="left"/>
      <w:pPr>
        <w:ind w:left="1080" w:hanging="360"/>
      </w:pPr>
      <w:rPr>
        <w:rFonts w:ascii="Symbol" w:hAnsi="Symbol"/>
      </w:rPr>
    </w:lvl>
    <w:lvl w:ilvl="1">
      <w:start w:val="1"/>
      <w:numFmt w:val="bullet"/>
      <w:lvlText w:val="o"/>
      <w:lvlJc w:val="left"/>
      <w:pPr>
        <w:ind w:left="1800" w:hanging="360"/>
      </w:pPr>
      <w:rPr>
        <w:rFonts w:ascii="Courier New" w:hAnsi="Courier New" w:cs="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cs="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cs="Courier New"/>
      </w:rPr>
    </w:lvl>
    <w:lvl w:ilvl="8">
      <w:start w:val="1"/>
      <w:numFmt w:val="bullet"/>
      <w:lvlText w:val=""/>
      <w:lvlJc w:val="left"/>
      <w:pPr>
        <w:ind w:left="6840" w:hanging="360"/>
      </w:pPr>
      <w:rPr>
        <w:rFonts w:ascii="Wingdings" w:hAnsi="Wingdings"/>
      </w:rPr>
    </w:lvl>
  </w:abstractNum>
  <w:abstractNum w:abstractNumId="31">
    <w:nsid w:val="00000020"/>
    <w:multiLevelType w:val="multilevel"/>
    <w:tmpl w:val="00000020"/>
    <w:lvl w:ilvl="0">
      <w:start w:val="1"/>
      <w:numFmt w:val="bullet"/>
      <w:lvlText w:val=""/>
      <w:lvlJc w:val="left"/>
      <w:pPr>
        <w:tabs>
          <w:tab w:val="num" w:pos="927"/>
        </w:tabs>
        <w:ind w:left="927" w:hanging="360"/>
      </w:pPr>
      <w:rPr>
        <w:rFonts w:ascii="Symbol" w:hAnsi="Symbol"/>
      </w:rPr>
    </w:lvl>
    <w:lvl w:ilvl="1">
      <w:start w:val="1"/>
      <w:numFmt w:val="bullet"/>
      <w:lvlText w:val="o"/>
      <w:lvlJc w:val="left"/>
      <w:pPr>
        <w:tabs>
          <w:tab w:val="num" w:pos="1647"/>
        </w:tabs>
        <w:ind w:left="1647" w:hanging="360"/>
      </w:pPr>
      <w:rPr>
        <w:rFonts w:ascii="Courier New" w:hAnsi="Courier New" w:cs="Courier New"/>
      </w:rPr>
    </w:lvl>
    <w:lvl w:ilvl="2">
      <w:start w:val="1"/>
      <w:numFmt w:val="bullet"/>
      <w:lvlText w:val=""/>
      <w:lvlJc w:val="left"/>
      <w:pPr>
        <w:tabs>
          <w:tab w:val="num" w:pos="2367"/>
        </w:tabs>
        <w:ind w:left="2367" w:hanging="360"/>
      </w:pPr>
      <w:rPr>
        <w:rFonts w:ascii="Wingdings" w:hAnsi="Wingdings"/>
      </w:rPr>
    </w:lvl>
    <w:lvl w:ilvl="3">
      <w:start w:val="1"/>
      <w:numFmt w:val="bullet"/>
      <w:lvlText w:val=""/>
      <w:lvlJc w:val="left"/>
      <w:pPr>
        <w:tabs>
          <w:tab w:val="num" w:pos="3087"/>
        </w:tabs>
        <w:ind w:left="3087" w:hanging="360"/>
      </w:pPr>
      <w:rPr>
        <w:rFonts w:ascii="Symbol" w:hAnsi="Symbol"/>
      </w:rPr>
    </w:lvl>
    <w:lvl w:ilvl="4">
      <w:start w:val="1"/>
      <w:numFmt w:val="bullet"/>
      <w:lvlText w:val="o"/>
      <w:lvlJc w:val="left"/>
      <w:pPr>
        <w:tabs>
          <w:tab w:val="num" w:pos="3807"/>
        </w:tabs>
        <w:ind w:left="3807" w:hanging="360"/>
      </w:pPr>
      <w:rPr>
        <w:rFonts w:ascii="Courier New" w:hAnsi="Courier New" w:cs="Courier New"/>
      </w:rPr>
    </w:lvl>
    <w:lvl w:ilvl="5">
      <w:start w:val="1"/>
      <w:numFmt w:val="bullet"/>
      <w:lvlText w:val=""/>
      <w:lvlJc w:val="left"/>
      <w:pPr>
        <w:tabs>
          <w:tab w:val="num" w:pos="4527"/>
        </w:tabs>
        <w:ind w:left="4527" w:hanging="360"/>
      </w:pPr>
      <w:rPr>
        <w:rFonts w:ascii="Wingdings" w:hAnsi="Wingdings"/>
      </w:rPr>
    </w:lvl>
    <w:lvl w:ilvl="6">
      <w:start w:val="1"/>
      <w:numFmt w:val="bullet"/>
      <w:lvlText w:val=""/>
      <w:lvlJc w:val="left"/>
      <w:pPr>
        <w:tabs>
          <w:tab w:val="num" w:pos="5247"/>
        </w:tabs>
        <w:ind w:left="5247" w:hanging="360"/>
      </w:pPr>
      <w:rPr>
        <w:rFonts w:ascii="Symbol" w:hAnsi="Symbol"/>
      </w:rPr>
    </w:lvl>
    <w:lvl w:ilvl="7">
      <w:start w:val="1"/>
      <w:numFmt w:val="bullet"/>
      <w:lvlText w:val="o"/>
      <w:lvlJc w:val="left"/>
      <w:pPr>
        <w:tabs>
          <w:tab w:val="num" w:pos="5967"/>
        </w:tabs>
        <w:ind w:left="5967" w:hanging="360"/>
      </w:pPr>
      <w:rPr>
        <w:rFonts w:ascii="Courier New" w:hAnsi="Courier New" w:cs="Courier New"/>
      </w:rPr>
    </w:lvl>
    <w:lvl w:ilvl="8">
      <w:start w:val="1"/>
      <w:numFmt w:val="bullet"/>
      <w:lvlText w:val=""/>
      <w:lvlJc w:val="left"/>
      <w:pPr>
        <w:tabs>
          <w:tab w:val="num" w:pos="6687"/>
        </w:tabs>
        <w:ind w:left="6687" w:hanging="360"/>
      </w:pPr>
      <w:rPr>
        <w:rFonts w:ascii="Wingdings" w:hAnsi="Wingdings"/>
      </w:rPr>
    </w:lvl>
  </w:abstractNum>
  <w:abstractNum w:abstractNumId="32">
    <w:nsid w:val="00000021"/>
    <w:multiLevelType w:val="multilevel"/>
    <w:tmpl w:val="00000021"/>
    <w:lvl w:ilvl="0">
      <w:start w:val="1"/>
      <w:numFmt w:val="bullet"/>
      <w:lvlText w:val=""/>
      <w:lvlJc w:val="left"/>
      <w:pPr>
        <w:ind w:left="1440" w:hanging="360"/>
      </w:pPr>
      <w:rPr>
        <w:rFonts w:ascii="Symbol" w:hAnsi="Symbol"/>
      </w:rPr>
    </w:lvl>
    <w:lvl w:ilvl="1">
      <w:start w:val="1"/>
      <w:numFmt w:val="bullet"/>
      <w:lvlText w:val=""/>
      <w:lvlJc w:val="left"/>
      <w:pPr>
        <w:ind w:left="2160" w:hanging="360"/>
      </w:pPr>
      <w:rPr>
        <w:rFonts w:ascii="Wingdings" w:hAnsi="Wingdings"/>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cs="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cs="Courier New"/>
      </w:rPr>
    </w:lvl>
    <w:lvl w:ilvl="8">
      <w:start w:val="1"/>
      <w:numFmt w:val="bullet"/>
      <w:lvlText w:val=""/>
      <w:lvlJc w:val="left"/>
      <w:pPr>
        <w:ind w:left="7200" w:hanging="360"/>
      </w:pPr>
      <w:rPr>
        <w:rFonts w:ascii="Wingdings" w:hAnsi="Wingdings"/>
      </w:rPr>
    </w:lvl>
  </w:abstractNum>
  <w:abstractNum w:abstractNumId="33">
    <w:nsid w:val="00000022"/>
    <w:multiLevelType w:val="multilevel"/>
    <w:tmpl w:val="00000022"/>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4">
    <w:nsid w:val="00000023"/>
    <w:multiLevelType w:val="multilevel"/>
    <w:tmpl w:val="0000002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5">
    <w:nsid w:val="00000024"/>
    <w:multiLevelType w:val="multilevel"/>
    <w:tmpl w:val="00000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6">
    <w:nsid w:val="00000025"/>
    <w:multiLevelType w:val="multilevel"/>
    <w:tmpl w:val="00000025"/>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7">
    <w:nsid w:val="00000026"/>
    <w:multiLevelType w:val="multilevel"/>
    <w:tmpl w:val="00000026"/>
    <w:lvl w:ilvl="0">
      <w:start w:val="1"/>
      <w:numFmt w:val="bullet"/>
      <w:lvlText w:val="o"/>
      <w:lvlJc w:val="left"/>
      <w:pPr>
        <w:tabs>
          <w:tab w:val="num" w:pos="360"/>
        </w:tabs>
        <w:ind w:left="360" w:hanging="360"/>
      </w:pPr>
      <w:rPr>
        <w:rFonts w:ascii="Courier New" w:hAnsi="Courier New"/>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8">
    <w:nsid w:val="0C553932"/>
    <w:multiLevelType w:val="hybridMultilevel"/>
    <w:tmpl w:val="D99A7CA4"/>
    <w:lvl w:ilvl="0" w:tplc="D87E1204">
      <w:start w:val="1"/>
      <w:numFmt w:val="bullet"/>
      <w:lvlText w:val=""/>
      <w:lvlJc w:val="left"/>
      <w:pPr>
        <w:ind w:left="1080" w:hanging="360"/>
      </w:pPr>
      <w:rPr>
        <w:rFonts w:ascii="Wingdings" w:hAnsi="Wingdings" w:hint="default"/>
      </w:rPr>
    </w:lvl>
    <w:lvl w:ilvl="1" w:tplc="8E4C9CCA">
      <w:start w:val="1"/>
      <w:numFmt w:val="bullet"/>
      <w:lvlText w:val="o"/>
      <w:lvlJc w:val="left"/>
      <w:pPr>
        <w:ind w:left="1800" w:hanging="360"/>
      </w:pPr>
      <w:rPr>
        <w:rFonts w:ascii="Courier New" w:hAnsi="Courier New" w:cs="Courier New" w:hint="default"/>
      </w:rPr>
    </w:lvl>
    <w:lvl w:ilvl="2" w:tplc="97D8B1D2">
      <w:start w:val="1"/>
      <w:numFmt w:val="bullet"/>
      <w:lvlText w:val=""/>
      <w:lvlJc w:val="left"/>
      <w:pPr>
        <w:ind w:left="2520" w:hanging="360"/>
      </w:pPr>
      <w:rPr>
        <w:rFonts w:ascii="Wingdings" w:hAnsi="Wingdings" w:hint="default"/>
      </w:rPr>
    </w:lvl>
    <w:lvl w:ilvl="3" w:tplc="5060001C">
      <w:start w:val="1"/>
      <w:numFmt w:val="bullet"/>
      <w:lvlText w:val=""/>
      <w:lvlJc w:val="left"/>
      <w:pPr>
        <w:ind w:left="3240" w:hanging="360"/>
      </w:pPr>
      <w:rPr>
        <w:rFonts w:ascii="Symbol" w:hAnsi="Symbol" w:hint="default"/>
      </w:rPr>
    </w:lvl>
    <w:lvl w:ilvl="4" w:tplc="7D6C06D2">
      <w:start w:val="1"/>
      <w:numFmt w:val="bullet"/>
      <w:lvlText w:val="o"/>
      <w:lvlJc w:val="left"/>
      <w:pPr>
        <w:ind w:left="3960" w:hanging="360"/>
      </w:pPr>
      <w:rPr>
        <w:rFonts w:ascii="Courier New" w:hAnsi="Courier New" w:cs="Courier New" w:hint="default"/>
      </w:rPr>
    </w:lvl>
    <w:lvl w:ilvl="5" w:tplc="1B8400D6">
      <w:start w:val="1"/>
      <w:numFmt w:val="bullet"/>
      <w:lvlText w:val=""/>
      <w:lvlJc w:val="left"/>
      <w:pPr>
        <w:ind w:left="4680" w:hanging="360"/>
      </w:pPr>
      <w:rPr>
        <w:rFonts w:ascii="Wingdings" w:hAnsi="Wingdings" w:hint="default"/>
      </w:rPr>
    </w:lvl>
    <w:lvl w:ilvl="6" w:tplc="53CC2E44">
      <w:start w:val="1"/>
      <w:numFmt w:val="bullet"/>
      <w:lvlText w:val=""/>
      <w:lvlJc w:val="left"/>
      <w:pPr>
        <w:ind w:left="5400" w:hanging="360"/>
      </w:pPr>
      <w:rPr>
        <w:rFonts w:ascii="Symbol" w:hAnsi="Symbol" w:hint="default"/>
      </w:rPr>
    </w:lvl>
    <w:lvl w:ilvl="7" w:tplc="63809016">
      <w:start w:val="1"/>
      <w:numFmt w:val="bullet"/>
      <w:lvlText w:val="o"/>
      <w:lvlJc w:val="left"/>
      <w:pPr>
        <w:ind w:left="6120" w:hanging="360"/>
      </w:pPr>
      <w:rPr>
        <w:rFonts w:ascii="Courier New" w:hAnsi="Courier New" w:cs="Courier New" w:hint="default"/>
      </w:rPr>
    </w:lvl>
    <w:lvl w:ilvl="8" w:tplc="42540326">
      <w:start w:val="1"/>
      <w:numFmt w:val="bullet"/>
      <w:lvlText w:val=""/>
      <w:lvlJc w:val="left"/>
      <w:pPr>
        <w:ind w:left="6840" w:hanging="360"/>
      </w:pPr>
      <w:rPr>
        <w:rFonts w:ascii="Wingdings" w:hAnsi="Wingdings" w:hint="default"/>
      </w:rPr>
    </w:lvl>
  </w:abstractNum>
  <w:abstractNum w:abstractNumId="39">
    <w:nsid w:val="27D55D12"/>
    <w:multiLevelType w:val="hybridMultilevel"/>
    <w:tmpl w:val="7A5825F2"/>
    <w:lvl w:ilvl="0" w:tplc="147E6668">
      <w:start w:val="1"/>
      <w:numFmt w:val="bullet"/>
      <w:lvlText w:val=""/>
      <w:lvlJc w:val="left"/>
      <w:pPr>
        <w:ind w:left="720" w:hanging="360"/>
      </w:pPr>
      <w:rPr>
        <w:rFonts w:ascii="Symbol" w:hAnsi="Symbol" w:hint="default"/>
      </w:rPr>
    </w:lvl>
    <w:lvl w:ilvl="1" w:tplc="19344E50" w:tentative="1">
      <w:start w:val="1"/>
      <w:numFmt w:val="bullet"/>
      <w:lvlText w:val="o"/>
      <w:lvlJc w:val="left"/>
      <w:pPr>
        <w:ind w:left="1440" w:hanging="360"/>
      </w:pPr>
      <w:rPr>
        <w:rFonts w:ascii="Courier New" w:hAnsi="Courier New" w:cs="Courier New" w:hint="default"/>
      </w:rPr>
    </w:lvl>
    <w:lvl w:ilvl="2" w:tplc="E6781FAE" w:tentative="1">
      <w:start w:val="1"/>
      <w:numFmt w:val="bullet"/>
      <w:lvlText w:val=""/>
      <w:lvlJc w:val="left"/>
      <w:pPr>
        <w:ind w:left="2160" w:hanging="360"/>
      </w:pPr>
      <w:rPr>
        <w:rFonts w:ascii="Wingdings" w:hAnsi="Wingdings" w:hint="default"/>
      </w:rPr>
    </w:lvl>
    <w:lvl w:ilvl="3" w:tplc="9BF6CB90" w:tentative="1">
      <w:start w:val="1"/>
      <w:numFmt w:val="bullet"/>
      <w:lvlText w:val=""/>
      <w:lvlJc w:val="left"/>
      <w:pPr>
        <w:ind w:left="2880" w:hanging="360"/>
      </w:pPr>
      <w:rPr>
        <w:rFonts w:ascii="Symbol" w:hAnsi="Symbol" w:hint="default"/>
      </w:rPr>
    </w:lvl>
    <w:lvl w:ilvl="4" w:tplc="DC44B562" w:tentative="1">
      <w:start w:val="1"/>
      <w:numFmt w:val="bullet"/>
      <w:lvlText w:val="o"/>
      <w:lvlJc w:val="left"/>
      <w:pPr>
        <w:ind w:left="3600" w:hanging="360"/>
      </w:pPr>
      <w:rPr>
        <w:rFonts w:ascii="Courier New" w:hAnsi="Courier New" w:cs="Courier New" w:hint="default"/>
      </w:rPr>
    </w:lvl>
    <w:lvl w:ilvl="5" w:tplc="F0B87C6C" w:tentative="1">
      <w:start w:val="1"/>
      <w:numFmt w:val="bullet"/>
      <w:lvlText w:val=""/>
      <w:lvlJc w:val="left"/>
      <w:pPr>
        <w:ind w:left="4320" w:hanging="360"/>
      </w:pPr>
      <w:rPr>
        <w:rFonts w:ascii="Wingdings" w:hAnsi="Wingdings" w:hint="default"/>
      </w:rPr>
    </w:lvl>
    <w:lvl w:ilvl="6" w:tplc="C3D8C080" w:tentative="1">
      <w:start w:val="1"/>
      <w:numFmt w:val="bullet"/>
      <w:lvlText w:val=""/>
      <w:lvlJc w:val="left"/>
      <w:pPr>
        <w:ind w:left="5040" w:hanging="360"/>
      </w:pPr>
      <w:rPr>
        <w:rFonts w:ascii="Symbol" w:hAnsi="Symbol" w:hint="default"/>
      </w:rPr>
    </w:lvl>
    <w:lvl w:ilvl="7" w:tplc="950A432A" w:tentative="1">
      <w:start w:val="1"/>
      <w:numFmt w:val="bullet"/>
      <w:lvlText w:val="o"/>
      <w:lvlJc w:val="left"/>
      <w:pPr>
        <w:ind w:left="5760" w:hanging="360"/>
      </w:pPr>
      <w:rPr>
        <w:rFonts w:ascii="Courier New" w:hAnsi="Courier New" w:cs="Courier New" w:hint="default"/>
      </w:rPr>
    </w:lvl>
    <w:lvl w:ilvl="8" w:tplc="F6F81B0A" w:tentative="1">
      <w:start w:val="1"/>
      <w:numFmt w:val="bullet"/>
      <w:lvlText w:val=""/>
      <w:lvlJc w:val="left"/>
      <w:pPr>
        <w:ind w:left="6480" w:hanging="360"/>
      </w:pPr>
      <w:rPr>
        <w:rFonts w:ascii="Wingdings" w:hAnsi="Wingdings" w:hint="default"/>
      </w:rPr>
    </w:lvl>
  </w:abstractNum>
  <w:abstractNum w:abstractNumId="40">
    <w:nsid w:val="2EEC5383"/>
    <w:multiLevelType w:val="hybridMultilevel"/>
    <w:tmpl w:val="0AD4EC8A"/>
    <w:lvl w:ilvl="0" w:tplc="C7C8D582">
      <w:start w:val="1"/>
      <w:numFmt w:val="bullet"/>
      <w:lvlText w:val=""/>
      <w:lvlJc w:val="left"/>
      <w:pPr>
        <w:ind w:left="720" w:hanging="360"/>
      </w:pPr>
      <w:rPr>
        <w:rFonts w:ascii="Symbol" w:hAnsi="Symbol" w:hint="default"/>
      </w:rPr>
    </w:lvl>
    <w:lvl w:ilvl="1" w:tplc="917494F4">
      <w:start w:val="1"/>
      <w:numFmt w:val="bullet"/>
      <w:lvlText w:val="o"/>
      <w:lvlJc w:val="left"/>
      <w:pPr>
        <w:ind w:left="1440" w:hanging="360"/>
      </w:pPr>
      <w:rPr>
        <w:rFonts w:ascii="Courier New" w:hAnsi="Courier New" w:cs="Courier New" w:hint="default"/>
      </w:rPr>
    </w:lvl>
    <w:lvl w:ilvl="2" w:tplc="D19C0EE4" w:tentative="1">
      <w:start w:val="1"/>
      <w:numFmt w:val="bullet"/>
      <w:lvlText w:val=""/>
      <w:lvlJc w:val="left"/>
      <w:pPr>
        <w:ind w:left="2160" w:hanging="360"/>
      </w:pPr>
      <w:rPr>
        <w:rFonts w:ascii="Wingdings" w:hAnsi="Wingdings" w:hint="default"/>
      </w:rPr>
    </w:lvl>
    <w:lvl w:ilvl="3" w:tplc="888E48DC" w:tentative="1">
      <w:start w:val="1"/>
      <w:numFmt w:val="bullet"/>
      <w:lvlText w:val=""/>
      <w:lvlJc w:val="left"/>
      <w:pPr>
        <w:ind w:left="2880" w:hanging="360"/>
      </w:pPr>
      <w:rPr>
        <w:rFonts w:ascii="Symbol" w:hAnsi="Symbol" w:hint="default"/>
      </w:rPr>
    </w:lvl>
    <w:lvl w:ilvl="4" w:tplc="7F2E6646" w:tentative="1">
      <w:start w:val="1"/>
      <w:numFmt w:val="bullet"/>
      <w:lvlText w:val="o"/>
      <w:lvlJc w:val="left"/>
      <w:pPr>
        <w:ind w:left="3600" w:hanging="360"/>
      </w:pPr>
      <w:rPr>
        <w:rFonts w:ascii="Courier New" w:hAnsi="Courier New" w:cs="Courier New" w:hint="default"/>
      </w:rPr>
    </w:lvl>
    <w:lvl w:ilvl="5" w:tplc="074AFD7A" w:tentative="1">
      <w:start w:val="1"/>
      <w:numFmt w:val="bullet"/>
      <w:lvlText w:val=""/>
      <w:lvlJc w:val="left"/>
      <w:pPr>
        <w:ind w:left="4320" w:hanging="360"/>
      </w:pPr>
      <w:rPr>
        <w:rFonts w:ascii="Wingdings" w:hAnsi="Wingdings" w:hint="default"/>
      </w:rPr>
    </w:lvl>
    <w:lvl w:ilvl="6" w:tplc="F5E4D392" w:tentative="1">
      <w:start w:val="1"/>
      <w:numFmt w:val="bullet"/>
      <w:lvlText w:val=""/>
      <w:lvlJc w:val="left"/>
      <w:pPr>
        <w:ind w:left="5040" w:hanging="360"/>
      </w:pPr>
      <w:rPr>
        <w:rFonts w:ascii="Symbol" w:hAnsi="Symbol" w:hint="default"/>
      </w:rPr>
    </w:lvl>
    <w:lvl w:ilvl="7" w:tplc="0F2A04AC" w:tentative="1">
      <w:start w:val="1"/>
      <w:numFmt w:val="bullet"/>
      <w:lvlText w:val="o"/>
      <w:lvlJc w:val="left"/>
      <w:pPr>
        <w:ind w:left="5760" w:hanging="360"/>
      </w:pPr>
      <w:rPr>
        <w:rFonts w:ascii="Courier New" w:hAnsi="Courier New" w:cs="Courier New" w:hint="default"/>
      </w:rPr>
    </w:lvl>
    <w:lvl w:ilvl="8" w:tplc="7FCE9926" w:tentative="1">
      <w:start w:val="1"/>
      <w:numFmt w:val="bullet"/>
      <w:lvlText w:val=""/>
      <w:lvlJc w:val="left"/>
      <w:pPr>
        <w:ind w:left="6480" w:hanging="360"/>
      </w:pPr>
      <w:rPr>
        <w:rFonts w:ascii="Wingdings" w:hAnsi="Wingdings" w:hint="default"/>
      </w:rPr>
    </w:lvl>
  </w:abstractNum>
  <w:abstractNum w:abstractNumId="41">
    <w:nsid w:val="3EF7487C"/>
    <w:multiLevelType w:val="multilevel"/>
    <w:tmpl w:val="1D8CD168"/>
    <w:lvl w:ilvl="0">
      <w:start w:val="1"/>
      <w:numFmt w:val="bullet"/>
      <w:lvlText w:val="●"/>
      <w:lvlJc w:val="left"/>
      <w:pPr>
        <w:ind w:left="720" w:firstLine="360"/>
      </w:pPr>
      <w:rPr>
        <w:rFonts w:ascii="Arial" w:eastAsia="Arial" w:hAnsi="Arial" w:cs="Arial"/>
        <w:color w:val="4F81BD"/>
        <w:sz w:val="18"/>
        <w:szCs w:val="18"/>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2">
    <w:nsid w:val="41DC43EE"/>
    <w:multiLevelType w:val="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43">
    <w:nsid w:val="46B97227"/>
    <w:multiLevelType w:val="hybridMultilevel"/>
    <w:tmpl w:val="B70E05DE"/>
    <w:lvl w:ilvl="0" w:tplc="651EA5AC">
      <w:start w:val="1"/>
      <w:numFmt w:val="bullet"/>
      <w:lvlText w:val=""/>
      <w:lvlJc w:val="left"/>
      <w:pPr>
        <w:ind w:left="720" w:hanging="360"/>
      </w:pPr>
      <w:rPr>
        <w:rFonts w:ascii="Symbol" w:hAnsi="Symbol" w:hint="default"/>
      </w:rPr>
    </w:lvl>
    <w:lvl w:ilvl="1" w:tplc="3F642B5A" w:tentative="1">
      <w:start w:val="1"/>
      <w:numFmt w:val="bullet"/>
      <w:lvlText w:val="o"/>
      <w:lvlJc w:val="left"/>
      <w:pPr>
        <w:ind w:left="1440" w:hanging="360"/>
      </w:pPr>
      <w:rPr>
        <w:rFonts w:ascii="Courier New" w:hAnsi="Courier New" w:cs="Courier New" w:hint="default"/>
      </w:rPr>
    </w:lvl>
    <w:lvl w:ilvl="2" w:tplc="893C604C" w:tentative="1">
      <w:start w:val="1"/>
      <w:numFmt w:val="bullet"/>
      <w:lvlText w:val=""/>
      <w:lvlJc w:val="left"/>
      <w:pPr>
        <w:ind w:left="2160" w:hanging="360"/>
      </w:pPr>
      <w:rPr>
        <w:rFonts w:ascii="Wingdings" w:hAnsi="Wingdings" w:hint="default"/>
      </w:rPr>
    </w:lvl>
    <w:lvl w:ilvl="3" w:tplc="BCC20266" w:tentative="1">
      <w:start w:val="1"/>
      <w:numFmt w:val="bullet"/>
      <w:lvlText w:val=""/>
      <w:lvlJc w:val="left"/>
      <w:pPr>
        <w:ind w:left="2880" w:hanging="360"/>
      </w:pPr>
      <w:rPr>
        <w:rFonts w:ascii="Symbol" w:hAnsi="Symbol" w:hint="default"/>
      </w:rPr>
    </w:lvl>
    <w:lvl w:ilvl="4" w:tplc="6B10B834" w:tentative="1">
      <w:start w:val="1"/>
      <w:numFmt w:val="bullet"/>
      <w:lvlText w:val="o"/>
      <w:lvlJc w:val="left"/>
      <w:pPr>
        <w:ind w:left="3600" w:hanging="360"/>
      </w:pPr>
      <w:rPr>
        <w:rFonts w:ascii="Courier New" w:hAnsi="Courier New" w:cs="Courier New" w:hint="default"/>
      </w:rPr>
    </w:lvl>
    <w:lvl w:ilvl="5" w:tplc="3EB866CC" w:tentative="1">
      <w:start w:val="1"/>
      <w:numFmt w:val="bullet"/>
      <w:lvlText w:val=""/>
      <w:lvlJc w:val="left"/>
      <w:pPr>
        <w:ind w:left="4320" w:hanging="360"/>
      </w:pPr>
      <w:rPr>
        <w:rFonts w:ascii="Wingdings" w:hAnsi="Wingdings" w:hint="default"/>
      </w:rPr>
    </w:lvl>
    <w:lvl w:ilvl="6" w:tplc="375AD162" w:tentative="1">
      <w:start w:val="1"/>
      <w:numFmt w:val="bullet"/>
      <w:lvlText w:val=""/>
      <w:lvlJc w:val="left"/>
      <w:pPr>
        <w:ind w:left="5040" w:hanging="360"/>
      </w:pPr>
      <w:rPr>
        <w:rFonts w:ascii="Symbol" w:hAnsi="Symbol" w:hint="default"/>
      </w:rPr>
    </w:lvl>
    <w:lvl w:ilvl="7" w:tplc="18A25230" w:tentative="1">
      <w:start w:val="1"/>
      <w:numFmt w:val="bullet"/>
      <w:lvlText w:val="o"/>
      <w:lvlJc w:val="left"/>
      <w:pPr>
        <w:ind w:left="5760" w:hanging="360"/>
      </w:pPr>
      <w:rPr>
        <w:rFonts w:ascii="Courier New" w:hAnsi="Courier New" w:cs="Courier New" w:hint="default"/>
      </w:rPr>
    </w:lvl>
    <w:lvl w:ilvl="8" w:tplc="53C2C938" w:tentative="1">
      <w:start w:val="1"/>
      <w:numFmt w:val="bullet"/>
      <w:lvlText w:val=""/>
      <w:lvlJc w:val="left"/>
      <w:pPr>
        <w:ind w:left="6480" w:hanging="360"/>
      </w:pPr>
      <w:rPr>
        <w:rFonts w:ascii="Wingdings" w:hAnsi="Wingdings" w:hint="default"/>
      </w:rPr>
    </w:lvl>
  </w:abstractNum>
  <w:abstractNum w:abstractNumId="44">
    <w:nsid w:val="520A0934"/>
    <w:multiLevelType w:val="hybridMultilevel"/>
    <w:tmpl w:val="C396056C"/>
    <w:lvl w:ilvl="0" w:tplc="A59AA7E6">
      <w:start w:val="1"/>
      <w:numFmt w:val="bullet"/>
      <w:lvlText w:val=""/>
      <w:lvlJc w:val="left"/>
      <w:pPr>
        <w:ind w:left="720" w:hanging="360"/>
      </w:pPr>
      <w:rPr>
        <w:rFonts w:ascii="Symbol" w:hAnsi="Symbol" w:hint="default"/>
      </w:rPr>
    </w:lvl>
    <w:lvl w:ilvl="1" w:tplc="A37AF976">
      <w:start w:val="1"/>
      <w:numFmt w:val="decimal"/>
      <w:lvlText w:val="%2."/>
      <w:lvlJc w:val="left"/>
      <w:pPr>
        <w:tabs>
          <w:tab w:val="num" w:pos="1440"/>
        </w:tabs>
        <w:ind w:left="1440" w:hanging="360"/>
      </w:pPr>
    </w:lvl>
    <w:lvl w:ilvl="2" w:tplc="AE5C83DC">
      <w:start w:val="1"/>
      <w:numFmt w:val="decimal"/>
      <w:lvlText w:val="%3."/>
      <w:lvlJc w:val="left"/>
      <w:pPr>
        <w:tabs>
          <w:tab w:val="num" w:pos="2160"/>
        </w:tabs>
        <w:ind w:left="2160" w:hanging="360"/>
      </w:pPr>
    </w:lvl>
    <w:lvl w:ilvl="3" w:tplc="26D297D6">
      <w:start w:val="1"/>
      <w:numFmt w:val="decimal"/>
      <w:lvlText w:val="%4."/>
      <w:lvlJc w:val="left"/>
      <w:pPr>
        <w:tabs>
          <w:tab w:val="num" w:pos="2880"/>
        </w:tabs>
        <w:ind w:left="2880" w:hanging="360"/>
      </w:pPr>
    </w:lvl>
    <w:lvl w:ilvl="4" w:tplc="7814F58E">
      <w:start w:val="1"/>
      <w:numFmt w:val="decimal"/>
      <w:lvlText w:val="%5."/>
      <w:lvlJc w:val="left"/>
      <w:pPr>
        <w:tabs>
          <w:tab w:val="num" w:pos="3600"/>
        </w:tabs>
        <w:ind w:left="3600" w:hanging="360"/>
      </w:pPr>
    </w:lvl>
    <w:lvl w:ilvl="5" w:tplc="C978A2E8">
      <w:start w:val="1"/>
      <w:numFmt w:val="decimal"/>
      <w:lvlText w:val="%6."/>
      <w:lvlJc w:val="left"/>
      <w:pPr>
        <w:tabs>
          <w:tab w:val="num" w:pos="4320"/>
        </w:tabs>
        <w:ind w:left="4320" w:hanging="360"/>
      </w:pPr>
    </w:lvl>
    <w:lvl w:ilvl="6" w:tplc="4D5C28E0">
      <w:start w:val="1"/>
      <w:numFmt w:val="decimal"/>
      <w:lvlText w:val="%7."/>
      <w:lvlJc w:val="left"/>
      <w:pPr>
        <w:tabs>
          <w:tab w:val="num" w:pos="5040"/>
        </w:tabs>
        <w:ind w:left="5040" w:hanging="360"/>
      </w:pPr>
    </w:lvl>
    <w:lvl w:ilvl="7" w:tplc="7E7A7406">
      <w:start w:val="1"/>
      <w:numFmt w:val="decimal"/>
      <w:lvlText w:val="%8."/>
      <w:lvlJc w:val="left"/>
      <w:pPr>
        <w:tabs>
          <w:tab w:val="num" w:pos="5760"/>
        </w:tabs>
        <w:ind w:left="5760" w:hanging="360"/>
      </w:pPr>
    </w:lvl>
    <w:lvl w:ilvl="8" w:tplc="7FE4B90C">
      <w:start w:val="1"/>
      <w:numFmt w:val="decimal"/>
      <w:lvlText w:val="%9."/>
      <w:lvlJc w:val="left"/>
      <w:pPr>
        <w:tabs>
          <w:tab w:val="num" w:pos="6480"/>
        </w:tabs>
        <w:ind w:left="6480" w:hanging="360"/>
      </w:pPr>
    </w:lvl>
  </w:abstractNum>
  <w:abstractNum w:abstractNumId="45">
    <w:nsid w:val="59D87F2E"/>
    <w:multiLevelType w:val="hybridMultilevel"/>
    <w:tmpl w:val="FE32831A"/>
    <w:lvl w:ilvl="0" w:tplc="068A4868">
      <w:start w:val="1"/>
      <w:numFmt w:val="bullet"/>
      <w:lvlText w:val=""/>
      <w:lvlJc w:val="left"/>
      <w:pPr>
        <w:ind w:left="720" w:hanging="360"/>
      </w:pPr>
      <w:rPr>
        <w:rFonts w:ascii="Symbol" w:hAnsi="Symbol" w:hint="default"/>
      </w:rPr>
    </w:lvl>
    <w:lvl w:ilvl="1" w:tplc="4964E85A" w:tentative="1">
      <w:start w:val="1"/>
      <w:numFmt w:val="bullet"/>
      <w:lvlText w:val="o"/>
      <w:lvlJc w:val="left"/>
      <w:pPr>
        <w:ind w:left="1440" w:hanging="360"/>
      </w:pPr>
      <w:rPr>
        <w:rFonts w:ascii="Courier New" w:hAnsi="Courier New" w:cs="Courier New" w:hint="default"/>
      </w:rPr>
    </w:lvl>
    <w:lvl w:ilvl="2" w:tplc="578036D0" w:tentative="1">
      <w:start w:val="1"/>
      <w:numFmt w:val="bullet"/>
      <w:lvlText w:val=""/>
      <w:lvlJc w:val="left"/>
      <w:pPr>
        <w:ind w:left="2160" w:hanging="360"/>
      </w:pPr>
      <w:rPr>
        <w:rFonts w:ascii="Wingdings" w:hAnsi="Wingdings" w:hint="default"/>
      </w:rPr>
    </w:lvl>
    <w:lvl w:ilvl="3" w:tplc="5C8A9666" w:tentative="1">
      <w:start w:val="1"/>
      <w:numFmt w:val="bullet"/>
      <w:lvlText w:val=""/>
      <w:lvlJc w:val="left"/>
      <w:pPr>
        <w:ind w:left="2880" w:hanging="360"/>
      </w:pPr>
      <w:rPr>
        <w:rFonts w:ascii="Symbol" w:hAnsi="Symbol" w:hint="default"/>
      </w:rPr>
    </w:lvl>
    <w:lvl w:ilvl="4" w:tplc="4BF42672" w:tentative="1">
      <w:start w:val="1"/>
      <w:numFmt w:val="bullet"/>
      <w:lvlText w:val="o"/>
      <w:lvlJc w:val="left"/>
      <w:pPr>
        <w:ind w:left="3600" w:hanging="360"/>
      </w:pPr>
      <w:rPr>
        <w:rFonts w:ascii="Courier New" w:hAnsi="Courier New" w:cs="Courier New" w:hint="default"/>
      </w:rPr>
    </w:lvl>
    <w:lvl w:ilvl="5" w:tplc="5BC03960" w:tentative="1">
      <w:start w:val="1"/>
      <w:numFmt w:val="bullet"/>
      <w:lvlText w:val=""/>
      <w:lvlJc w:val="left"/>
      <w:pPr>
        <w:ind w:left="4320" w:hanging="360"/>
      </w:pPr>
      <w:rPr>
        <w:rFonts w:ascii="Wingdings" w:hAnsi="Wingdings" w:hint="default"/>
      </w:rPr>
    </w:lvl>
    <w:lvl w:ilvl="6" w:tplc="83E6AC0A" w:tentative="1">
      <w:start w:val="1"/>
      <w:numFmt w:val="bullet"/>
      <w:lvlText w:val=""/>
      <w:lvlJc w:val="left"/>
      <w:pPr>
        <w:ind w:left="5040" w:hanging="360"/>
      </w:pPr>
      <w:rPr>
        <w:rFonts w:ascii="Symbol" w:hAnsi="Symbol" w:hint="default"/>
      </w:rPr>
    </w:lvl>
    <w:lvl w:ilvl="7" w:tplc="98B85D02" w:tentative="1">
      <w:start w:val="1"/>
      <w:numFmt w:val="bullet"/>
      <w:lvlText w:val="o"/>
      <w:lvlJc w:val="left"/>
      <w:pPr>
        <w:ind w:left="5760" w:hanging="360"/>
      </w:pPr>
      <w:rPr>
        <w:rFonts w:ascii="Courier New" w:hAnsi="Courier New" w:cs="Courier New" w:hint="default"/>
      </w:rPr>
    </w:lvl>
    <w:lvl w:ilvl="8" w:tplc="9FF2A3F2" w:tentative="1">
      <w:start w:val="1"/>
      <w:numFmt w:val="bullet"/>
      <w:lvlText w:val=""/>
      <w:lvlJc w:val="left"/>
      <w:pPr>
        <w:ind w:left="6480" w:hanging="360"/>
      </w:pPr>
      <w:rPr>
        <w:rFonts w:ascii="Wingdings" w:hAnsi="Wingdings" w:hint="default"/>
      </w:rPr>
    </w:lvl>
  </w:abstractNum>
  <w:abstractNum w:abstractNumId="46">
    <w:nsid w:val="688E4ED3"/>
    <w:multiLevelType w:val="hybridMultilevel"/>
    <w:tmpl w:val="61A0BA22"/>
    <w:lvl w:ilvl="0" w:tplc="C53C2F48">
      <w:start w:val="1"/>
      <w:numFmt w:val="bullet"/>
      <w:lvlText w:val=""/>
      <w:lvlJc w:val="left"/>
      <w:pPr>
        <w:ind w:left="1440" w:hanging="360"/>
      </w:pPr>
      <w:rPr>
        <w:rFonts w:ascii="Symbol" w:hAnsi="Symbol" w:hint="default"/>
      </w:rPr>
    </w:lvl>
    <w:lvl w:ilvl="1" w:tplc="36AA65E0" w:tentative="1">
      <w:start w:val="1"/>
      <w:numFmt w:val="bullet"/>
      <w:lvlText w:val="o"/>
      <w:lvlJc w:val="left"/>
      <w:pPr>
        <w:ind w:left="2160" w:hanging="360"/>
      </w:pPr>
      <w:rPr>
        <w:rFonts w:ascii="Courier New" w:hAnsi="Courier New" w:cs="Courier New" w:hint="default"/>
      </w:rPr>
    </w:lvl>
    <w:lvl w:ilvl="2" w:tplc="E0F00E0A" w:tentative="1">
      <w:start w:val="1"/>
      <w:numFmt w:val="bullet"/>
      <w:lvlText w:val=""/>
      <w:lvlJc w:val="left"/>
      <w:pPr>
        <w:ind w:left="2880" w:hanging="360"/>
      </w:pPr>
      <w:rPr>
        <w:rFonts w:ascii="Wingdings" w:hAnsi="Wingdings" w:hint="default"/>
      </w:rPr>
    </w:lvl>
    <w:lvl w:ilvl="3" w:tplc="0024E0B0" w:tentative="1">
      <w:start w:val="1"/>
      <w:numFmt w:val="bullet"/>
      <w:lvlText w:val=""/>
      <w:lvlJc w:val="left"/>
      <w:pPr>
        <w:ind w:left="3600" w:hanging="360"/>
      </w:pPr>
      <w:rPr>
        <w:rFonts w:ascii="Symbol" w:hAnsi="Symbol" w:hint="default"/>
      </w:rPr>
    </w:lvl>
    <w:lvl w:ilvl="4" w:tplc="48520474" w:tentative="1">
      <w:start w:val="1"/>
      <w:numFmt w:val="bullet"/>
      <w:lvlText w:val="o"/>
      <w:lvlJc w:val="left"/>
      <w:pPr>
        <w:ind w:left="4320" w:hanging="360"/>
      </w:pPr>
      <w:rPr>
        <w:rFonts w:ascii="Courier New" w:hAnsi="Courier New" w:cs="Courier New" w:hint="default"/>
      </w:rPr>
    </w:lvl>
    <w:lvl w:ilvl="5" w:tplc="17DEE99A" w:tentative="1">
      <w:start w:val="1"/>
      <w:numFmt w:val="bullet"/>
      <w:lvlText w:val=""/>
      <w:lvlJc w:val="left"/>
      <w:pPr>
        <w:ind w:left="5040" w:hanging="360"/>
      </w:pPr>
      <w:rPr>
        <w:rFonts w:ascii="Wingdings" w:hAnsi="Wingdings" w:hint="default"/>
      </w:rPr>
    </w:lvl>
    <w:lvl w:ilvl="6" w:tplc="3C8C1FE0" w:tentative="1">
      <w:start w:val="1"/>
      <w:numFmt w:val="bullet"/>
      <w:lvlText w:val=""/>
      <w:lvlJc w:val="left"/>
      <w:pPr>
        <w:ind w:left="5760" w:hanging="360"/>
      </w:pPr>
      <w:rPr>
        <w:rFonts w:ascii="Symbol" w:hAnsi="Symbol" w:hint="default"/>
      </w:rPr>
    </w:lvl>
    <w:lvl w:ilvl="7" w:tplc="5E74F7D2" w:tentative="1">
      <w:start w:val="1"/>
      <w:numFmt w:val="bullet"/>
      <w:lvlText w:val="o"/>
      <w:lvlJc w:val="left"/>
      <w:pPr>
        <w:ind w:left="6480" w:hanging="360"/>
      </w:pPr>
      <w:rPr>
        <w:rFonts w:ascii="Courier New" w:hAnsi="Courier New" w:cs="Courier New" w:hint="default"/>
      </w:rPr>
    </w:lvl>
    <w:lvl w:ilvl="8" w:tplc="ED404AEE" w:tentative="1">
      <w:start w:val="1"/>
      <w:numFmt w:val="bullet"/>
      <w:lvlText w:val=""/>
      <w:lvlJc w:val="left"/>
      <w:pPr>
        <w:ind w:left="7200" w:hanging="360"/>
      </w:pPr>
      <w:rPr>
        <w:rFonts w:ascii="Wingdings" w:hAnsi="Wingdings" w:hint="default"/>
      </w:rPr>
    </w:lvl>
  </w:abstractNum>
  <w:num w:numId="1">
    <w:abstractNumId w:val="34"/>
  </w:num>
  <w:num w:numId="2">
    <w:abstractNumId w:val="10"/>
  </w:num>
  <w:num w:numId="3">
    <w:abstractNumId w:val="17"/>
  </w:num>
  <w:num w:numId="4">
    <w:abstractNumId w:val="7"/>
  </w:num>
  <w:num w:numId="5">
    <w:abstractNumId w:val="31"/>
  </w:num>
  <w:num w:numId="6">
    <w:abstractNumId w:val="4"/>
  </w:num>
  <w:num w:numId="7">
    <w:abstractNumId w:val="6"/>
  </w:num>
  <w:num w:numId="8">
    <w:abstractNumId w:val="37"/>
  </w:num>
  <w:num w:numId="9">
    <w:abstractNumId w:val="16"/>
  </w:num>
  <w:num w:numId="10">
    <w:abstractNumId w:val="19"/>
  </w:num>
  <w:num w:numId="11">
    <w:abstractNumId w:val="20"/>
  </w:num>
  <w:num w:numId="12">
    <w:abstractNumId w:val="35"/>
  </w:num>
  <w:num w:numId="13">
    <w:abstractNumId w:val="11"/>
  </w:num>
  <w:num w:numId="14">
    <w:abstractNumId w:val="0"/>
  </w:num>
  <w:num w:numId="15">
    <w:abstractNumId w:val="25"/>
  </w:num>
  <w:num w:numId="16">
    <w:abstractNumId w:val="13"/>
  </w:num>
  <w:num w:numId="17">
    <w:abstractNumId w:val="18"/>
  </w:num>
  <w:num w:numId="18">
    <w:abstractNumId w:val="12"/>
  </w:num>
  <w:num w:numId="19">
    <w:abstractNumId w:val="15"/>
  </w:num>
  <w:num w:numId="20">
    <w:abstractNumId w:val="28"/>
  </w:num>
  <w:num w:numId="21">
    <w:abstractNumId w:val="14"/>
  </w:num>
  <w:num w:numId="22">
    <w:abstractNumId w:val="21"/>
  </w:num>
  <w:num w:numId="23">
    <w:abstractNumId w:val="26"/>
  </w:num>
  <w:num w:numId="24">
    <w:abstractNumId w:val="3"/>
  </w:num>
  <w:num w:numId="25">
    <w:abstractNumId w:val="5"/>
  </w:num>
  <w:num w:numId="26">
    <w:abstractNumId w:val="32"/>
  </w:num>
  <w:num w:numId="27">
    <w:abstractNumId w:val="9"/>
  </w:num>
  <w:num w:numId="28">
    <w:abstractNumId w:val="27"/>
  </w:num>
  <w:num w:numId="29">
    <w:abstractNumId w:val="42"/>
  </w:num>
  <w:num w:numId="30">
    <w:abstractNumId w:val="23"/>
  </w:num>
  <w:num w:numId="31">
    <w:abstractNumId w:val="33"/>
  </w:num>
  <w:num w:numId="32">
    <w:abstractNumId w:val="1"/>
  </w:num>
  <w:num w:numId="33">
    <w:abstractNumId w:val="29"/>
  </w:num>
  <w:num w:numId="34">
    <w:abstractNumId w:val="30"/>
  </w:num>
  <w:num w:numId="35">
    <w:abstractNumId w:val="24"/>
  </w:num>
  <w:num w:numId="36">
    <w:abstractNumId w:val="2"/>
  </w:num>
  <w:num w:numId="37">
    <w:abstractNumId w:val="36"/>
  </w:num>
  <w:num w:numId="38">
    <w:abstractNumId w:val="22"/>
  </w:num>
  <w:num w:numId="39">
    <w:abstractNumId w:val="8"/>
  </w:num>
  <w:num w:numId="40">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6"/>
  </w:num>
  <w:num w:numId="42">
    <w:abstractNumId w:val="40"/>
  </w:num>
  <w:num w:numId="43">
    <w:abstractNumId w:val="44"/>
  </w:num>
  <w:num w:numId="44">
    <w:abstractNumId w:val="39"/>
  </w:num>
  <w:num w:numId="45">
    <w:abstractNumId w:val="45"/>
  </w:num>
  <w:num w:numId="46">
    <w:abstractNumId w:val="43"/>
  </w:num>
  <w:num w:numId="47">
    <w:abstractNumId w:val="38"/>
  </w:num>
  <w:num w:numId="48">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E53EAE"/>
    <w:rsid w:val="000A3C09"/>
    <w:rsid w:val="001C7976"/>
    <w:rsid w:val="009E7724"/>
    <w:rsid w:val="00A77155"/>
    <w:rsid w:val="00DA2664"/>
    <w:rsid w:val="00E53EA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759"/>
    <w:rPr>
      <w:sz w:val="24"/>
      <w:lang w:val="en-US" w:eastAsia="en-US"/>
    </w:rPr>
  </w:style>
  <w:style w:type="paragraph" w:styleId="Heading1">
    <w:name w:val="heading 1"/>
    <w:next w:val="Normal"/>
    <w:link w:val="Heading1Char"/>
    <w:uiPriority w:val="9"/>
    <w:qFormat/>
    <w:rsid w:val="000F2759"/>
    <w:pPr>
      <w:keepNext/>
      <w:keepLines/>
      <w:spacing w:before="480"/>
      <w:outlineLvl w:val="0"/>
    </w:pPr>
    <w:rPr>
      <w:b/>
      <w:color w:val="365F91"/>
      <w:sz w:val="28"/>
    </w:rPr>
  </w:style>
  <w:style w:type="paragraph" w:styleId="Heading2">
    <w:name w:val="heading 2"/>
    <w:next w:val="Normal"/>
    <w:link w:val="Heading2Char"/>
    <w:uiPriority w:val="9"/>
    <w:qFormat/>
    <w:rsid w:val="000F2759"/>
    <w:pPr>
      <w:keepNext/>
      <w:keepLines/>
      <w:spacing w:before="200"/>
      <w:outlineLvl w:val="1"/>
    </w:pPr>
    <w:rPr>
      <w:b/>
      <w:color w:val="4F81BD"/>
      <w:sz w:val="26"/>
    </w:rPr>
  </w:style>
  <w:style w:type="paragraph" w:styleId="Heading3">
    <w:name w:val="heading 3"/>
    <w:next w:val="Normal"/>
    <w:link w:val="Heading3Char"/>
    <w:qFormat/>
    <w:rsid w:val="000F2759"/>
    <w:pPr>
      <w:keepNext/>
      <w:jc w:val="center"/>
      <w:outlineLvl w:val="2"/>
    </w:pPr>
    <w:rPr>
      <w:rFonts w:ascii="Arial" w:hAnsi="Arial" w:cs="Arial"/>
      <w:b/>
      <w:i/>
      <w:color w:val="000000"/>
    </w:rPr>
  </w:style>
  <w:style w:type="paragraph" w:styleId="Heading4">
    <w:name w:val="heading 4"/>
    <w:next w:val="Normal"/>
    <w:link w:val="Heading4Char"/>
    <w:uiPriority w:val="9"/>
    <w:qFormat/>
    <w:rsid w:val="000F2759"/>
    <w:pPr>
      <w:keepNext/>
      <w:keepLines/>
      <w:spacing w:before="200"/>
      <w:outlineLvl w:val="3"/>
    </w:pPr>
    <w:rPr>
      <w:b/>
      <w:i/>
      <w:color w:val="4F81BD"/>
    </w:rPr>
  </w:style>
  <w:style w:type="paragraph" w:styleId="Heading5">
    <w:name w:val="heading 5"/>
    <w:next w:val="Normal"/>
    <w:link w:val="Heading5Char"/>
    <w:uiPriority w:val="9"/>
    <w:qFormat/>
    <w:rsid w:val="000F2759"/>
    <w:pPr>
      <w:keepNext/>
      <w:keepLines/>
      <w:spacing w:before="200"/>
      <w:outlineLvl w:val="4"/>
    </w:pPr>
    <w:rPr>
      <w:color w:val="243F60"/>
    </w:rPr>
  </w:style>
  <w:style w:type="paragraph" w:styleId="Heading6">
    <w:name w:val="heading 6"/>
    <w:next w:val="Normal"/>
    <w:link w:val="Heading6Char"/>
    <w:uiPriority w:val="9"/>
    <w:qFormat/>
    <w:rsid w:val="000F2759"/>
    <w:pPr>
      <w:keepNext/>
      <w:keepLines/>
      <w:spacing w:before="200"/>
      <w:outlineLvl w:val="5"/>
    </w:pPr>
    <w:rPr>
      <w:i/>
      <w:color w:val="243F60"/>
    </w:rPr>
  </w:style>
  <w:style w:type="paragraph" w:styleId="Heading7">
    <w:name w:val="heading 7"/>
    <w:next w:val="Normal"/>
    <w:link w:val="Heading7Char"/>
    <w:uiPriority w:val="9"/>
    <w:qFormat/>
    <w:rsid w:val="000F2759"/>
    <w:pPr>
      <w:keepNext/>
      <w:keepLines/>
      <w:spacing w:before="200"/>
      <w:outlineLvl w:val="6"/>
    </w:pPr>
    <w:rPr>
      <w:i/>
      <w:color w:val="404040"/>
    </w:rPr>
  </w:style>
  <w:style w:type="paragraph" w:styleId="Heading8">
    <w:name w:val="heading 8"/>
    <w:next w:val="Normal"/>
    <w:link w:val="Heading8Char"/>
    <w:uiPriority w:val="9"/>
    <w:qFormat/>
    <w:rsid w:val="000F2759"/>
    <w:pPr>
      <w:keepNext/>
      <w:keepLines/>
      <w:spacing w:before="200"/>
      <w:outlineLvl w:val="7"/>
    </w:pPr>
    <w:rPr>
      <w:color w:val="404040"/>
    </w:rPr>
  </w:style>
  <w:style w:type="paragraph" w:styleId="Heading9">
    <w:name w:val="heading 9"/>
    <w:next w:val="Normal"/>
    <w:link w:val="Heading9Char"/>
    <w:uiPriority w:val="9"/>
    <w:qFormat/>
    <w:rsid w:val="000F2759"/>
    <w:pPr>
      <w:keepNext/>
      <w:keepLines/>
      <w:spacing w:before="200"/>
      <w:outlineLvl w:val="8"/>
    </w:pPr>
    <w:rPr>
      <w:i/>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1">
    <w:name w:val="Address 1"/>
    <w:rsid w:val="000F2759"/>
    <w:pPr>
      <w:spacing w:line="160" w:lineRule="atLeast"/>
      <w:jc w:val="both"/>
    </w:pPr>
    <w:rPr>
      <w:rFonts w:ascii="Arial" w:hAnsi="Arial"/>
      <w:color w:val="000000"/>
      <w:sz w:val="14"/>
    </w:rPr>
  </w:style>
  <w:style w:type="character" w:styleId="Hyperlink">
    <w:name w:val="Hyperlink"/>
    <w:rsid w:val="000F2759"/>
    <w:rPr>
      <w:color w:val="0000FF"/>
      <w:u w:val="single"/>
    </w:rPr>
  </w:style>
  <w:style w:type="paragraph" w:styleId="Header">
    <w:name w:val="header"/>
    <w:link w:val="HeaderChar"/>
    <w:rsid w:val="000F2759"/>
    <w:pPr>
      <w:tabs>
        <w:tab w:val="center" w:pos="4680"/>
        <w:tab w:val="right" w:pos="9360"/>
      </w:tabs>
    </w:pPr>
  </w:style>
  <w:style w:type="character" w:customStyle="1" w:styleId="HeaderChar">
    <w:name w:val="Header Char"/>
    <w:link w:val="Header"/>
    <w:rsid w:val="000F2759"/>
    <w:rPr>
      <w:sz w:val="24"/>
    </w:rPr>
  </w:style>
  <w:style w:type="paragraph" w:styleId="Footer">
    <w:name w:val="footer"/>
    <w:link w:val="FooterChar"/>
    <w:rsid w:val="000F2759"/>
    <w:pPr>
      <w:tabs>
        <w:tab w:val="center" w:pos="4680"/>
        <w:tab w:val="right" w:pos="9360"/>
      </w:tabs>
    </w:pPr>
  </w:style>
  <w:style w:type="character" w:customStyle="1" w:styleId="FooterChar">
    <w:name w:val="Footer Char"/>
    <w:link w:val="Footer"/>
    <w:rsid w:val="000F2759"/>
    <w:rPr>
      <w:sz w:val="24"/>
    </w:rPr>
  </w:style>
  <w:style w:type="paragraph" w:customStyle="1" w:styleId="SectionTitle">
    <w:name w:val="Section Title"/>
    <w:next w:val="Normal"/>
    <w:rsid w:val="000F2759"/>
    <w:pPr>
      <w:pBdr>
        <w:bottom w:val="single" w:sz="6" w:space="0" w:color="808080"/>
      </w:pBdr>
      <w:spacing w:before="220" w:line="220" w:lineRule="atLeast"/>
    </w:pPr>
    <w:rPr>
      <w:rFonts w:ascii="Garamond" w:hAnsi="Garamond"/>
      <w:caps/>
      <w:spacing w:val="15"/>
    </w:rPr>
  </w:style>
  <w:style w:type="paragraph" w:styleId="BodyText">
    <w:name w:val="Body Text"/>
    <w:rsid w:val="000F2759"/>
    <w:rPr>
      <w:rFonts w:ascii="Verdana" w:hAnsi="Verdana"/>
      <w:b/>
    </w:rPr>
  </w:style>
  <w:style w:type="paragraph" w:styleId="HTMLPreformatted">
    <w:name w:val="HTML Preformatted"/>
    <w:rsid w:val="000F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character" w:styleId="HTMLTypewriter">
    <w:name w:val="HTML Typewriter"/>
    <w:rsid w:val="000F2759"/>
    <w:rPr>
      <w:rFonts w:ascii="Courier New" w:eastAsia="Times New Roman" w:hAnsi="Courier New" w:cs="Courier New"/>
      <w:sz w:val="20"/>
    </w:rPr>
  </w:style>
  <w:style w:type="character" w:customStyle="1" w:styleId="Apple-converted-space">
    <w:name w:val="Apple-converted-space"/>
    <w:basedOn w:val="DefaultParagraphFont"/>
    <w:rsid w:val="000F2759"/>
  </w:style>
  <w:style w:type="character" w:styleId="FootnoteReference">
    <w:name w:val="footnote reference"/>
    <w:uiPriority w:val="99"/>
    <w:semiHidden/>
    <w:rsid w:val="000F2759"/>
    <w:rPr>
      <w:vertAlign w:val="superscript"/>
    </w:rPr>
  </w:style>
  <w:style w:type="character" w:styleId="Strong">
    <w:name w:val="Strong"/>
    <w:uiPriority w:val="22"/>
    <w:qFormat/>
    <w:rsid w:val="000F2759"/>
    <w:rPr>
      <w:b/>
    </w:rPr>
  </w:style>
  <w:style w:type="character" w:styleId="IntenseReference">
    <w:name w:val="Intense Reference"/>
    <w:uiPriority w:val="32"/>
    <w:qFormat/>
    <w:rsid w:val="000F2759"/>
    <w:rPr>
      <w:b/>
      <w:smallCaps/>
      <w:color w:val="C0504D"/>
      <w:spacing w:val="5"/>
      <w:u w:val="single"/>
    </w:rPr>
  </w:style>
  <w:style w:type="character" w:customStyle="1" w:styleId="Heading4Char">
    <w:name w:val="Heading 4 Char"/>
    <w:link w:val="Heading4"/>
    <w:uiPriority w:val="9"/>
    <w:rsid w:val="000F2759"/>
    <w:rPr>
      <w:rFonts w:ascii="Times New Roman" w:eastAsia="Times New Roman" w:hAnsi="Times New Roman" w:cs="Times New Roman"/>
      <w:b/>
      <w:i/>
      <w:color w:val="4F81BD"/>
    </w:rPr>
  </w:style>
  <w:style w:type="paragraph" w:styleId="IntenseQuote">
    <w:name w:val="Intense Quote"/>
    <w:next w:val="Normal"/>
    <w:link w:val="IntenseQuoteChar"/>
    <w:uiPriority w:val="30"/>
    <w:qFormat/>
    <w:rsid w:val="000F2759"/>
    <w:pPr>
      <w:pBdr>
        <w:bottom w:val="single" w:sz="4" w:space="0" w:color="4F81BD"/>
      </w:pBdr>
      <w:spacing w:before="200" w:after="280"/>
      <w:ind w:left="936" w:right="936"/>
    </w:pPr>
    <w:rPr>
      <w:b/>
      <w:i/>
      <w:color w:val="4F81BD"/>
    </w:rPr>
  </w:style>
  <w:style w:type="paragraph" w:styleId="EndnoteText">
    <w:name w:val="endnote text"/>
    <w:next w:val="Normal"/>
    <w:link w:val="EndnoteTextChar"/>
    <w:uiPriority w:val="99"/>
    <w:semiHidden/>
    <w:rsid w:val="000F2759"/>
  </w:style>
  <w:style w:type="character" w:styleId="Emphasis">
    <w:name w:val="Emphasis"/>
    <w:uiPriority w:val="20"/>
    <w:qFormat/>
    <w:rsid w:val="000F2759"/>
    <w:rPr>
      <w:i/>
    </w:rPr>
  </w:style>
  <w:style w:type="character" w:customStyle="1" w:styleId="FootnoteTextChar">
    <w:name w:val="Footnote Text Char"/>
    <w:link w:val="FootnoteText"/>
    <w:uiPriority w:val="99"/>
    <w:semiHidden/>
    <w:rsid w:val="000F2759"/>
    <w:rPr>
      <w:sz w:val="20"/>
    </w:rPr>
  </w:style>
  <w:style w:type="character" w:styleId="BookTitle">
    <w:name w:val="Book Title"/>
    <w:uiPriority w:val="33"/>
    <w:qFormat/>
    <w:rsid w:val="000F2759"/>
    <w:rPr>
      <w:b/>
      <w:smallCaps/>
      <w:spacing w:val="5"/>
    </w:rPr>
  </w:style>
  <w:style w:type="paragraph" w:styleId="FootnoteText">
    <w:name w:val="footnote text"/>
    <w:next w:val="Normal"/>
    <w:link w:val="FootnoteTextChar"/>
    <w:uiPriority w:val="99"/>
    <w:semiHidden/>
    <w:rsid w:val="000F2759"/>
  </w:style>
  <w:style w:type="paragraph" w:styleId="Quote">
    <w:name w:val="Quote"/>
    <w:next w:val="Normal"/>
    <w:link w:val="QuoteChar"/>
    <w:uiPriority w:val="29"/>
    <w:qFormat/>
    <w:rsid w:val="000F2759"/>
    <w:rPr>
      <w:i/>
      <w:color w:val="000000"/>
    </w:rPr>
  </w:style>
  <w:style w:type="character" w:customStyle="1" w:styleId="Heading6Char">
    <w:name w:val="Heading 6 Char"/>
    <w:link w:val="Heading6"/>
    <w:uiPriority w:val="9"/>
    <w:rsid w:val="000F2759"/>
    <w:rPr>
      <w:rFonts w:ascii="Times New Roman" w:eastAsia="Times New Roman" w:hAnsi="Times New Roman" w:cs="Times New Roman"/>
      <w:i/>
      <w:color w:val="243F60"/>
    </w:rPr>
  </w:style>
  <w:style w:type="paragraph" w:styleId="PlainText">
    <w:name w:val="Plain Text"/>
    <w:next w:val="Normal"/>
    <w:link w:val="PlainTextChar"/>
    <w:uiPriority w:val="99"/>
    <w:semiHidden/>
    <w:rsid w:val="000F2759"/>
    <w:rPr>
      <w:rFonts w:ascii="Courier New" w:hAnsi="Courier New" w:cs="Courier New"/>
      <w:sz w:val="21"/>
    </w:rPr>
  </w:style>
  <w:style w:type="character" w:styleId="SubtleReference">
    <w:name w:val="Subtle Reference"/>
    <w:uiPriority w:val="31"/>
    <w:qFormat/>
    <w:rsid w:val="000F2759"/>
    <w:rPr>
      <w:smallCaps/>
      <w:color w:val="C0504D"/>
      <w:u w:val="single"/>
    </w:rPr>
  </w:style>
  <w:style w:type="character" w:customStyle="1" w:styleId="IntenseQuoteChar">
    <w:name w:val="Intense Quote Char"/>
    <w:link w:val="IntenseQuote"/>
    <w:uiPriority w:val="30"/>
    <w:rsid w:val="000F2759"/>
    <w:rPr>
      <w:b/>
      <w:i/>
      <w:color w:val="4F81BD"/>
    </w:rPr>
  </w:style>
  <w:style w:type="character" w:customStyle="1" w:styleId="Heading3Char">
    <w:name w:val="Heading 3 Char"/>
    <w:link w:val="Heading3"/>
    <w:uiPriority w:val="9"/>
    <w:rsid w:val="000F2759"/>
    <w:rPr>
      <w:rFonts w:ascii="Times New Roman" w:eastAsia="Times New Roman" w:hAnsi="Times New Roman" w:cs="Times New Roman"/>
      <w:b/>
      <w:color w:val="4F81BD"/>
    </w:rPr>
  </w:style>
  <w:style w:type="character" w:customStyle="1" w:styleId="Heading5Char">
    <w:name w:val="Heading 5 Char"/>
    <w:link w:val="Heading5"/>
    <w:uiPriority w:val="9"/>
    <w:rsid w:val="000F2759"/>
    <w:rPr>
      <w:rFonts w:ascii="Times New Roman" w:eastAsia="Times New Roman" w:hAnsi="Times New Roman" w:cs="Times New Roman"/>
      <w:color w:val="243F60"/>
    </w:rPr>
  </w:style>
  <w:style w:type="character" w:styleId="IntenseEmphasis">
    <w:name w:val="Intense Emphasis"/>
    <w:uiPriority w:val="21"/>
    <w:qFormat/>
    <w:rsid w:val="000F2759"/>
    <w:rPr>
      <w:b/>
      <w:i/>
      <w:color w:val="4F81BD"/>
    </w:rPr>
  </w:style>
  <w:style w:type="paragraph" w:styleId="NoSpacing">
    <w:name w:val="No Spacing"/>
    <w:next w:val="Normal"/>
    <w:uiPriority w:val="1"/>
    <w:qFormat/>
    <w:rsid w:val="000F2759"/>
  </w:style>
  <w:style w:type="paragraph" w:styleId="Subtitle">
    <w:name w:val="Subtitle"/>
    <w:next w:val="Normal"/>
    <w:link w:val="SubtitleChar"/>
    <w:uiPriority w:val="11"/>
    <w:qFormat/>
    <w:rsid w:val="000F2759"/>
    <w:rPr>
      <w:i/>
      <w:color w:val="4F81BD"/>
      <w:spacing w:val="15"/>
      <w:sz w:val="24"/>
    </w:rPr>
  </w:style>
  <w:style w:type="character" w:customStyle="1" w:styleId="Heading2Char">
    <w:name w:val="Heading 2 Char"/>
    <w:link w:val="Heading2"/>
    <w:uiPriority w:val="9"/>
    <w:rsid w:val="000F2759"/>
    <w:rPr>
      <w:rFonts w:ascii="Times New Roman" w:eastAsia="Times New Roman" w:hAnsi="Times New Roman" w:cs="Times New Roman"/>
      <w:b/>
      <w:color w:val="4F81BD"/>
      <w:sz w:val="26"/>
    </w:rPr>
  </w:style>
  <w:style w:type="character" w:customStyle="1" w:styleId="TitleChar">
    <w:name w:val="Title Char"/>
    <w:link w:val="Title"/>
    <w:uiPriority w:val="10"/>
    <w:rsid w:val="000F2759"/>
    <w:rPr>
      <w:rFonts w:ascii="Times New Roman" w:eastAsia="Times New Roman" w:hAnsi="Times New Roman" w:cs="Times New Roman"/>
      <w:color w:val="17365D"/>
      <w:spacing w:val="5"/>
      <w:sz w:val="52"/>
    </w:rPr>
  </w:style>
  <w:style w:type="character" w:customStyle="1" w:styleId="Heading7Char">
    <w:name w:val="Heading 7 Char"/>
    <w:link w:val="Heading7"/>
    <w:uiPriority w:val="9"/>
    <w:rsid w:val="000F2759"/>
    <w:rPr>
      <w:rFonts w:ascii="Times New Roman" w:eastAsia="Times New Roman" w:hAnsi="Times New Roman" w:cs="Times New Roman"/>
      <w:i/>
      <w:color w:val="404040"/>
    </w:rPr>
  </w:style>
  <w:style w:type="character" w:customStyle="1" w:styleId="Heading9Char">
    <w:name w:val="Heading 9 Char"/>
    <w:link w:val="Heading9"/>
    <w:uiPriority w:val="9"/>
    <w:rsid w:val="000F2759"/>
    <w:rPr>
      <w:rFonts w:ascii="Times New Roman" w:eastAsia="Times New Roman" w:hAnsi="Times New Roman" w:cs="Times New Roman"/>
      <w:i/>
      <w:color w:val="404040"/>
      <w:sz w:val="20"/>
    </w:rPr>
  </w:style>
  <w:style w:type="character" w:customStyle="1" w:styleId="Heading8Char">
    <w:name w:val="Heading 8 Char"/>
    <w:link w:val="Heading8"/>
    <w:uiPriority w:val="9"/>
    <w:rsid w:val="000F2759"/>
    <w:rPr>
      <w:rFonts w:ascii="Times New Roman" w:eastAsia="Times New Roman" w:hAnsi="Times New Roman" w:cs="Times New Roman"/>
      <w:color w:val="404040"/>
      <w:sz w:val="20"/>
    </w:rPr>
  </w:style>
  <w:style w:type="paragraph" w:styleId="Title">
    <w:name w:val="Title"/>
    <w:next w:val="Normal"/>
    <w:link w:val="TitleChar"/>
    <w:uiPriority w:val="10"/>
    <w:qFormat/>
    <w:rsid w:val="000F2759"/>
    <w:pPr>
      <w:pBdr>
        <w:bottom w:val="single" w:sz="8" w:space="0" w:color="4F81BD"/>
      </w:pBdr>
      <w:spacing w:after="300"/>
    </w:pPr>
    <w:rPr>
      <w:color w:val="17365D"/>
      <w:spacing w:val="5"/>
      <w:sz w:val="52"/>
    </w:rPr>
  </w:style>
  <w:style w:type="character" w:customStyle="1" w:styleId="Heading1Char">
    <w:name w:val="Heading 1 Char"/>
    <w:link w:val="Heading1"/>
    <w:uiPriority w:val="9"/>
    <w:rsid w:val="000F2759"/>
    <w:rPr>
      <w:rFonts w:ascii="Times New Roman" w:eastAsia="Times New Roman" w:hAnsi="Times New Roman" w:cs="Times New Roman"/>
      <w:b/>
      <w:color w:val="365F91"/>
      <w:sz w:val="28"/>
    </w:rPr>
  </w:style>
  <w:style w:type="character" w:customStyle="1" w:styleId="PlainTextChar">
    <w:name w:val="Plain Text Char"/>
    <w:link w:val="PlainText"/>
    <w:uiPriority w:val="99"/>
    <w:rsid w:val="000F2759"/>
    <w:rPr>
      <w:rFonts w:ascii="Courier New" w:hAnsi="Courier New" w:cs="Courier New"/>
      <w:sz w:val="21"/>
    </w:rPr>
  </w:style>
  <w:style w:type="character" w:styleId="EndnoteReference">
    <w:name w:val="endnote reference"/>
    <w:uiPriority w:val="99"/>
    <w:semiHidden/>
    <w:rsid w:val="000F2759"/>
    <w:rPr>
      <w:vertAlign w:val="superscript"/>
    </w:rPr>
  </w:style>
  <w:style w:type="character" w:styleId="SubtleEmphasis">
    <w:name w:val="Subtle Emphasis"/>
    <w:uiPriority w:val="19"/>
    <w:qFormat/>
    <w:rsid w:val="000F2759"/>
    <w:rPr>
      <w:i/>
      <w:color w:val="808080"/>
    </w:rPr>
  </w:style>
  <w:style w:type="character" w:customStyle="1" w:styleId="SubtitleChar">
    <w:name w:val="Subtitle Char"/>
    <w:link w:val="Subtitle"/>
    <w:uiPriority w:val="11"/>
    <w:rsid w:val="000F2759"/>
    <w:rPr>
      <w:rFonts w:ascii="Times New Roman" w:eastAsia="Times New Roman" w:hAnsi="Times New Roman" w:cs="Times New Roman"/>
      <w:i/>
      <w:color w:val="4F81BD"/>
      <w:spacing w:val="15"/>
      <w:sz w:val="24"/>
    </w:rPr>
  </w:style>
  <w:style w:type="character" w:customStyle="1" w:styleId="QuoteChar">
    <w:name w:val="Quote Char"/>
    <w:link w:val="Quote"/>
    <w:uiPriority w:val="29"/>
    <w:rsid w:val="000F2759"/>
    <w:rPr>
      <w:i/>
      <w:color w:val="000000"/>
    </w:rPr>
  </w:style>
  <w:style w:type="paragraph" w:styleId="ListParagraph">
    <w:name w:val="List Paragraph"/>
    <w:next w:val="Normal"/>
    <w:uiPriority w:val="34"/>
    <w:qFormat/>
    <w:rsid w:val="000F2759"/>
    <w:pPr>
      <w:ind w:left="720"/>
    </w:pPr>
  </w:style>
  <w:style w:type="character" w:customStyle="1" w:styleId="EndnoteTextChar">
    <w:name w:val="Endnote Text Char"/>
    <w:link w:val="EndnoteText"/>
    <w:uiPriority w:val="99"/>
    <w:semiHidden/>
    <w:rsid w:val="000F2759"/>
    <w:rPr>
      <w:sz w:val="20"/>
    </w:rPr>
  </w:style>
  <w:style w:type="paragraph" w:customStyle="1" w:styleId="TableContents">
    <w:name w:val="Table Contents"/>
    <w:basedOn w:val="Normal"/>
    <w:rsid w:val="00CD09F7"/>
    <w:rPr>
      <w:rFonts w:eastAsia="Calibri"/>
      <w:szCs w:val="24"/>
      <w:lang w:val="en-IN" w:eastAsia="ar-SA"/>
    </w:rPr>
  </w:style>
  <w:style w:type="paragraph" w:styleId="NormalWeb">
    <w:name w:val="Normal (Web)"/>
    <w:basedOn w:val="Normal"/>
    <w:rsid w:val="0061419C"/>
    <w:pPr>
      <w:spacing w:before="100" w:beforeAutospacing="1" w:after="100" w:afterAutospacing="1"/>
    </w:pPr>
    <w:rPr>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footmark.infoedge.com/apply/cvtracking?username=50ce841eac615c29e1974fb3a2d0f59d2d0f5b12eb9e9537d64623b89253d59408b05ee52a8d9794&amp;jobId=d5a03f20450b516fbeae4e4c7985a1d35c5c0b544c140911104b1e0a1e79061f4d5649410f1207001a5243120d160413525e5e0a574d1000156&amp;compId=56dc1e770a9e52b9c92b9ddca2bca2cc0c772d2d2ea6c75c&amp;uid=78800216412567001542364128&amp;userId=1df382fdc354af93bfd3e0640cb3c89f5f9b681754b2ec2f&amp;docType=docx" TargetMode="External"/><Relationship Id="rId3" Type="http://schemas.openxmlformats.org/officeDocument/2006/relationships/settings" Target="settings.xml"/><Relationship Id="rId7" Type="http://schemas.openxmlformats.org/officeDocument/2006/relationships/hyperlink" Target="mailto:ankit.ad@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613F23-5941-4E86-B401-A72DBC10E4B1}">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TotalTime>
  <Pages>3</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Curriculum Vitae</vt:lpstr>
    </vt:vector>
  </TitlesOfParts>
  <Company>STUDENT</Company>
  <LinksUpToDate>false</LinksUpToDate>
  <CharactersWithSpaces>7509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Ankit.Solanki</dc:creator>
  <cp:lastModifiedBy>Lenovo</cp:lastModifiedBy>
  <cp:revision>2</cp:revision>
  <cp:lastPrinted>2008-07-18T02:34:00Z</cp:lastPrinted>
  <dcterms:created xsi:type="dcterms:W3CDTF">2018-11-16T11:49:00Z</dcterms:created>
  <dcterms:modified xsi:type="dcterms:W3CDTF">2018-11-16T11:49:00Z</dcterms:modified>
</cp:coreProperties>
</file>