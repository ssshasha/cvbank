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divdocumentdivPARAGRAPHNAM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/>
      </w:tblPr>
      <w:tblGrid>
        <w:gridCol w:w="2800"/>
        <w:gridCol w:w="8160"/>
      </w:tblGrid>
      <w:tr w:rsidR="00142004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Default="007517D8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  <w:tc>
          <w:tcPr>
            <w:tcW w:w="8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Pr="00EB32BF" w:rsidRDefault="007517D8">
            <w:pPr>
              <w:rPr>
                <w:rStyle w:val="span"/>
                <w:rFonts w:ascii="Arial" w:eastAsia="Arial" w:hAnsi="Arial" w:cs="Arial"/>
                <w:color w:val="0187DE"/>
                <w:sz w:val="44"/>
                <w:szCs w:val="44"/>
              </w:rPr>
            </w:pPr>
            <w:r w:rsidRPr="00EB32BF">
              <w:rPr>
                <w:rStyle w:val="span"/>
                <w:rFonts w:ascii="Arial" w:eastAsia="Arial" w:hAnsi="Arial" w:cs="Arial"/>
                <w:color w:val="0187DE"/>
                <w:sz w:val="44"/>
                <w:szCs w:val="44"/>
              </w:rPr>
              <w:t>A</w:t>
            </w:r>
            <w:r w:rsidRPr="00EB32BF">
              <w:rPr>
                <w:rStyle w:val="span"/>
                <w:rFonts w:ascii="Arial" w:eastAsia="Arial" w:hAnsi="Arial" w:cs="Arial"/>
                <w:color w:val="0187DE"/>
                <w:sz w:val="44"/>
                <w:szCs w:val="44"/>
              </w:rPr>
              <w:t>njuMangla</w:t>
            </w:r>
          </w:p>
          <w:p w:rsidR="00EB32BF" w:rsidRPr="00EB32BF" w:rsidRDefault="007517D8">
            <w:pPr>
              <w:rPr>
                <w:rStyle w:val="monogram"/>
                <w:rFonts w:ascii="Arial" w:eastAsia="Arial" w:hAnsi="Arial" w:cs="Arial"/>
                <w:color w:val="231F20"/>
                <w:sz w:val="28"/>
                <w:szCs w:val="28"/>
              </w:rPr>
            </w:pPr>
            <w:r w:rsidRPr="00EB32BF">
              <w:rPr>
                <w:rStyle w:val="span"/>
                <w:rFonts w:ascii="Arial" w:eastAsia="Arial" w:hAnsi="Arial" w:cs="Arial"/>
                <w:color w:val="0187DE"/>
                <w:sz w:val="28"/>
                <w:szCs w:val="28"/>
              </w:rPr>
              <w:t>Chartered Accountant</w:t>
            </w:r>
          </w:p>
          <w:p w:rsidR="006B3BD6" w:rsidRDefault="007517D8">
            <w:pPr>
              <w:pStyle w:val="spanpaddedline"/>
              <w:spacing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9717425008,9718339630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| 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>E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>mail ID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 xml:space="preserve">: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caanjugoyal1989@gmail.com</w:t>
            </w:r>
          </w:p>
          <w:p w:rsidR="006B3BD6" w:rsidRDefault="007517D8">
            <w:pPr>
              <w:pStyle w:val="divaddressspanpaddedlinenth-last-child1"/>
              <w:spacing w:after="300"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143/2, Adarsh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Nagar, Gurugram, Haryana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122001</w:t>
            </w:r>
          </w:p>
        </w:tc>
      </w:tr>
    </w:tbl>
    <w:p w:rsidR="006B3BD6" w:rsidRDefault="007517D8">
      <w:pPr>
        <w:rPr>
          <w:vanish/>
        </w:rPr>
      </w:pPr>
    </w:p>
    <w:p w:rsidR="006B3BD6" w:rsidRDefault="007517D8">
      <w:pPr>
        <w:rPr>
          <w:vanish/>
        </w:rPr>
      </w:pPr>
    </w:p>
    <w:tbl>
      <w:tblPr>
        <w:tblStyle w:val="divdocumentsectiontwocolsection"/>
        <w:tblW w:w="10980" w:type="dxa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/>
      </w:tblPr>
      <w:tblGrid>
        <w:gridCol w:w="2160"/>
        <w:gridCol w:w="8820"/>
      </w:tblGrid>
      <w:tr w:rsidR="00142004" w:rsidTr="000D78CA">
        <w:trPr>
          <w:tblCellSpacing w:w="0" w:type="dxa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Default="007517D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Profession</w:t>
            </w: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AL</w:t>
            </w: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Summary</w:t>
            </w:r>
          </w:p>
        </w:tc>
        <w:tc>
          <w:tcPr>
            <w:tcW w:w="882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3957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97"/>
              <w:gridCol w:w="6759"/>
            </w:tblGrid>
            <w:tr w:rsidR="00142004" w:rsidTr="00A55464">
              <w:trPr>
                <w:trHeight w:val="3995"/>
                <w:tblCellSpacing w:w="0" w:type="dxa"/>
              </w:trPr>
              <w:tc>
                <w:tcPr>
                  <w:tcW w:w="19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3BD6" w:rsidRDefault="007517D8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  <w:lang w:bidi="ar-SA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79688"/>
                        <wp:effectExtent l="1905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492555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>
                    <w:rPr>
                      <w:b/>
                    </w:rPr>
                    <w:t>5</w:t>
                  </w:r>
                  <w:r w:rsidRPr="00535F64">
                    <w:rPr>
                      <w:b/>
                    </w:rPr>
                    <w:t xml:space="preserve">.5 Years </w:t>
                  </w:r>
                  <w:r w:rsidRPr="00535F64">
                    <w:t>of work</w:t>
                  </w:r>
                  <w:r w:rsidRPr="00535F64">
                    <w:t>ing experience in the field of Accounting and F</w:t>
                  </w:r>
                  <w:r w:rsidRPr="00535F64">
                    <w:t>inance.</w:t>
                  </w:r>
                </w:p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 w:rsidRPr="00535F64">
                    <w:t xml:space="preserve">Chartered </w:t>
                  </w:r>
                  <w:r w:rsidRPr="00535F64">
                    <w:t>Accountant,</w:t>
                  </w:r>
                  <w:r w:rsidRPr="00535F64">
                    <w:t xml:space="preserve"> rich and extensive experience in Finance, Accounts, Taxation, Fund Management, MIS &amp; Team Management.</w:t>
                  </w:r>
                </w:p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 w:rsidRPr="00535F64">
                    <w:t xml:space="preserve">Currently working in </w:t>
                  </w:r>
                  <w:r w:rsidRPr="00535F64">
                    <w:rPr>
                      <w:b/>
                    </w:rPr>
                    <w:t>Manufacturing CompanyS.M.Creative Electronics Limited.(Gurgaon)</w:t>
                  </w:r>
                </w:p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 w:rsidRPr="00535F64">
                    <w:t>Preparing Balance-Sheet, Approval of Entries, P</w:t>
                  </w:r>
                  <w:r w:rsidRPr="00535F64">
                    <w:t>repare Pro</w:t>
                  </w:r>
                  <w:r w:rsidRPr="00535F64">
                    <w:t xml:space="preserve">jected </w:t>
                  </w:r>
                  <w:r w:rsidRPr="00535F64">
                    <w:t>&amp; P</w:t>
                  </w:r>
                  <w:r w:rsidRPr="00535F64">
                    <w:t>rovisional Balance-sheet.</w:t>
                  </w:r>
                </w:p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 w:rsidRPr="00535F64">
                    <w:rPr>
                      <w:b/>
                    </w:rPr>
                    <w:t xml:space="preserve">Handling of Income tax, Corporate taxation, GST, Service </w:t>
                  </w:r>
                  <w:r w:rsidRPr="00535F64">
                    <w:rPr>
                      <w:b/>
                    </w:rPr>
                    <w:t>tax, TDS</w:t>
                  </w:r>
                  <w:r w:rsidRPr="00535F64">
                    <w:rPr>
                      <w:b/>
                    </w:rPr>
                    <w:t>Other compliances and Litigations matters</w:t>
                  </w:r>
                  <w:r w:rsidRPr="00535F64">
                    <w:rPr>
                      <w:b/>
                    </w:rPr>
                    <w:t>.</w:t>
                  </w:r>
                </w:p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 w:rsidRPr="00535F64">
                    <w:t xml:space="preserve">Good Knowledge of working </w:t>
                  </w:r>
                  <w:r w:rsidRPr="00535F64">
                    <w:t>in Tally</w:t>
                  </w:r>
                  <w:r w:rsidRPr="00535F64">
                    <w:t xml:space="preserve"> ERP-9.</w:t>
                  </w:r>
                </w:p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 w:rsidRPr="00535F64">
                    <w:t>Knowledge</w:t>
                  </w:r>
                  <w:r w:rsidRPr="00535F64">
                    <w:t xml:space="preserve"> of Exports-I</w:t>
                  </w:r>
                  <w:r w:rsidRPr="00535F64">
                    <w:t>mports,</w:t>
                  </w:r>
                  <w:r w:rsidRPr="00535F64">
                    <w:t xml:space="preserve"> FLA Return </w:t>
                  </w:r>
                </w:p>
                <w:p w:rsidR="00947A55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</w:pPr>
                  <w:r w:rsidRPr="00535F64">
                    <w:t>Certification</w:t>
                  </w:r>
                  <w:r w:rsidRPr="00535F64">
                    <w:t xml:space="preserve"> course –IFRS (</w:t>
                  </w:r>
                  <w:r w:rsidRPr="00535F64">
                    <w:t>Ernst &amp; Young) .</w:t>
                  </w:r>
                </w:p>
                <w:p w:rsidR="00EB32BF" w:rsidRPr="00535F64" w:rsidRDefault="007517D8" w:rsidP="00947A55">
                  <w:pPr>
                    <w:numPr>
                      <w:ilvl w:val="0"/>
                      <w:numId w:val="8"/>
                    </w:numPr>
                    <w:spacing w:line="240" w:lineRule="auto"/>
                    <w:ind w:left="936" w:hanging="720"/>
                    <w:outlineLvl w:val="0"/>
                    <w:rPr>
                      <w:rStyle w:val="divdocumentdivparagraphsinglecolumn"/>
                    </w:rPr>
                  </w:pPr>
                  <w:r w:rsidRPr="00535F64">
                    <w:t>Pursuing SAP Course.</w:t>
                  </w:r>
                </w:p>
                <w:p w:rsidR="00EB32BF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:rsidR="006B3BD6" w:rsidRDefault="007517D8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:rsidR="006B3BD6" w:rsidRDefault="007517D8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/>
      </w:tblPr>
      <w:tblGrid>
        <w:gridCol w:w="2160"/>
        <w:gridCol w:w="8800"/>
      </w:tblGrid>
      <w:tr w:rsidR="00142004" w:rsidTr="000D78CA">
        <w:trPr>
          <w:tblCellSpacing w:w="0" w:type="dxa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Default="007517D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Skills</w:t>
            </w:r>
          </w:p>
        </w:tc>
        <w:tc>
          <w:tcPr>
            <w:tcW w:w="88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02"/>
              <w:gridCol w:w="8468"/>
            </w:tblGrid>
            <w:tr w:rsidR="00142004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3BD6" w:rsidRDefault="007517D8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  <w:lang w:bidi="ar-SA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450689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3930"/>
                    <w:gridCol w:w="3930"/>
                  </w:tblGrid>
                  <w:tr w:rsidR="00142004">
                    <w:tc>
                      <w:tcPr>
                        <w:tcW w:w="393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Corporate Taxation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Auditing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Direct Taxation-TDS,15 CA CB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DSIR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 xml:space="preserve">Tally 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 xml:space="preserve">Export –Import </w:t>
                        </w:r>
                      </w:p>
                      <w:p w:rsidR="006B3BD6" w:rsidRPr="00FF05D8" w:rsidRDefault="007517D8" w:rsidP="00EB32BF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</w:p>
                    </w:tc>
                    <w:tc>
                      <w:tcPr>
                        <w:tcW w:w="393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Balance-Sheet Finalization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GST, GST</w:t>
                        </w: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 xml:space="preserve"> Audit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FLA Return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IFRS, Ind</w:t>
                        </w: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-As Knowledge</w:t>
                        </w:r>
                      </w:p>
                      <w:p w:rsidR="006B3BD6" w:rsidRPr="00FF05D8" w:rsidRDefault="007517D8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MIS, Budget Forecasting</w:t>
                        </w:r>
                      </w:p>
                      <w:p w:rsidR="00101BD9" w:rsidRPr="00FF05D8" w:rsidRDefault="007517D8" w:rsidP="00101BD9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 xml:space="preserve">Annual Filing of </w:t>
                        </w:r>
                        <w:r w:rsidRPr="00FF05D8"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  <w:t>Company-MCA</w:t>
                        </w:r>
                      </w:p>
                      <w:p w:rsidR="006B3BD6" w:rsidRPr="00FF05D8" w:rsidRDefault="007517D8" w:rsidP="00EB32BF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eastAsia="Arial"/>
                            <w:color w:val="231F20"/>
                          </w:rPr>
                        </w:pPr>
                      </w:p>
                    </w:tc>
                  </w:tr>
                </w:tbl>
                <w:p w:rsidR="006B3BD6" w:rsidRDefault="007517D8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:rsidR="006B3BD6" w:rsidRDefault="007517D8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:rsidR="006B3BD6" w:rsidRDefault="007517D8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/>
      </w:tblPr>
      <w:tblGrid>
        <w:gridCol w:w="2160"/>
        <w:gridCol w:w="8800"/>
      </w:tblGrid>
      <w:tr w:rsidR="00142004" w:rsidTr="000D78CA">
        <w:trPr>
          <w:tblCellSpacing w:w="0" w:type="dxa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Default="007517D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Work History</w:t>
            </w:r>
          </w:p>
        </w:tc>
        <w:tc>
          <w:tcPr>
            <w:tcW w:w="88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AB2FEB" w:rsidRDefault="007517D8" w:rsidP="00696240">
            <w:pPr>
              <w:tabs>
                <w:tab w:val="left" w:pos="4620"/>
              </w:tabs>
              <w:jc w:val="center"/>
              <w:rPr>
                <w:b/>
                <w:sz w:val="22"/>
                <w:szCs w:val="22"/>
              </w:rPr>
            </w:pPr>
          </w:p>
          <w:p w:rsidR="00696240" w:rsidRPr="00FF05D8" w:rsidRDefault="007517D8" w:rsidP="00696240">
            <w:pPr>
              <w:tabs>
                <w:tab w:val="left" w:pos="4620"/>
              </w:tabs>
              <w:jc w:val="center"/>
              <w:rPr>
                <w:b/>
                <w:sz w:val="28"/>
                <w:szCs w:val="28"/>
              </w:rPr>
            </w:pPr>
            <w:r w:rsidRPr="00FF05D8">
              <w:rPr>
                <w:b/>
                <w:sz w:val="28"/>
                <w:szCs w:val="28"/>
              </w:rPr>
              <w:t>Senior Executive- Accounts &amp; Finance</w:t>
            </w:r>
          </w:p>
          <w:p w:rsidR="00696240" w:rsidRPr="00FF05D8" w:rsidRDefault="007517D8" w:rsidP="00696240">
            <w:pPr>
              <w:tabs>
                <w:tab w:val="left" w:pos="4620"/>
              </w:tabs>
              <w:jc w:val="center"/>
              <w:rPr>
                <w:b/>
                <w:sz w:val="28"/>
                <w:szCs w:val="28"/>
              </w:rPr>
            </w:pPr>
            <w:r w:rsidRPr="00FF05D8">
              <w:rPr>
                <w:b/>
                <w:sz w:val="28"/>
                <w:szCs w:val="28"/>
              </w:rPr>
              <w:t>Since July 17 to till.</w:t>
            </w:r>
          </w:p>
          <w:p w:rsidR="00AB2FEB" w:rsidRPr="00FF05D8" w:rsidRDefault="007517D8" w:rsidP="00696240">
            <w:pPr>
              <w:tabs>
                <w:tab w:val="left" w:pos="4620"/>
              </w:tabs>
              <w:jc w:val="center"/>
              <w:rPr>
                <w:b/>
                <w:sz w:val="28"/>
                <w:szCs w:val="28"/>
              </w:rPr>
            </w:pPr>
          </w:p>
          <w:p w:rsidR="00696240" w:rsidRPr="00FF05D8" w:rsidRDefault="007517D8" w:rsidP="00696240">
            <w:pPr>
              <w:numPr>
                <w:ilvl w:val="0"/>
                <w:numId w:val="10"/>
              </w:numPr>
              <w:spacing w:line="240" w:lineRule="auto"/>
              <w:jc w:val="both"/>
            </w:pPr>
            <w:r w:rsidRPr="00FF05D8">
              <w:t xml:space="preserve">Reporting to Managing </w:t>
            </w:r>
            <w:r w:rsidRPr="00FF05D8">
              <w:t>Director,</w:t>
            </w:r>
            <w:r w:rsidRPr="00FF05D8">
              <w:t xml:space="preserve"> CFO and Deputy </w:t>
            </w:r>
            <w:r w:rsidRPr="00FF05D8">
              <w:t>Manager of</w:t>
            </w:r>
            <w:r w:rsidRPr="00FF05D8">
              <w:t xml:space="preserve"> the Company.</w:t>
            </w:r>
          </w:p>
          <w:p w:rsidR="00696240" w:rsidRPr="00FF05D8" w:rsidRDefault="007517D8" w:rsidP="00696240">
            <w:pPr>
              <w:numPr>
                <w:ilvl w:val="0"/>
                <w:numId w:val="10"/>
              </w:numPr>
              <w:spacing w:line="240" w:lineRule="auto"/>
              <w:jc w:val="both"/>
            </w:pPr>
            <w:r w:rsidRPr="00FF05D8">
              <w:t xml:space="preserve">Finalizing Balance Sheet and coordinating </w:t>
            </w:r>
            <w:r w:rsidRPr="00FF05D8">
              <w:t>with Auditors</w:t>
            </w:r>
            <w:r w:rsidRPr="00FF05D8">
              <w:t xml:space="preserve"> of company.</w:t>
            </w:r>
          </w:p>
          <w:p w:rsidR="00696240" w:rsidRPr="00FF05D8" w:rsidRDefault="007517D8" w:rsidP="00696240">
            <w:pPr>
              <w:numPr>
                <w:ilvl w:val="0"/>
                <w:numId w:val="10"/>
              </w:numPr>
              <w:spacing w:line="240" w:lineRule="auto"/>
              <w:jc w:val="both"/>
            </w:pPr>
            <w:r w:rsidRPr="00FF05D8">
              <w:t>Prepare Provisional and</w:t>
            </w:r>
            <w:r w:rsidRPr="00FF05D8">
              <w:t xml:space="preserve"> Projected Balance-Sheet.</w:t>
            </w:r>
          </w:p>
          <w:p w:rsidR="00696240" w:rsidRPr="00FF05D8" w:rsidRDefault="007517D8" w:rsidP="00696240">
            <w:pPr>
              <w:numPr>
                <w:ilvl w:val="0"/>
                <w:numId w:val="10"/>
              </w:numPr>
              <w:spacing w:line="240" w:lineRule="auto"/>
              <w:jc w:val="both"/>
            </w:pPr>
            <w:r w:rsidRPr="00FF05D8">
              <w:t xml:space="preserve">Preparation </w:t>
            </w:r>
            <w:r w:rsidRPr="00FF05D8">
              <w:t>of Monthly</w:t>
            </w:r>
            <w:r w:rsidRPr="00FF05D8">
              <w:t xml:space="preserve"> MI</w:t>
            </w:r>
            <w:r w:rsidRPr="00FF05D8">
              <w:t>S report</w:t>
            </w:r>
          </w:p>
          <w:p w:rsidR="00FF05D8" w:rsidRDefault="007517D8" w:rsidP="00FF05D8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FF05D8">
              <w:t xml:space="preserve">Maintaining taxation compliances, Direct and Indirect Taxation, TDS </w:t>
            </w:r>
            <w:r w:rsidRPr="00FF05D8">
              <w:t>&amp; filling</w:t>
            </w:r>
            <w:r w:rsidRPr="00FF05D8">
              <w:t xml:space="preserve"> of Returns, Income Tax </w:t>
            </w:r>
            <w:r w:rsidRPr="00FF05D8">
              <w:t>Assessments,</w:t>
            </w:r>
            <w:r w:rsidRPr="00FF05D8">
              <w:t xml:space="preserve"> Service </w:t>
            </w:r>
            <w:r w:rsidRPr="00FF05D8">
              <w:t>Tax, Custom</w:t>
            </w:r>
            <w:r w:rsidRPr="00FF05D8">
              <w:t xml:space="preserve"> Duty Payment, </w:t>
            </w:r>
            <w:r w:rsidRPr="00FF05D8">
              <w:t>LC,</w:t>
            </w:r>
            <w:r w:rsidRPr="00FF05D8">
              <w:t xml:space="preserve"> 15 </w:t>
            </w:r>
            <w:r w:rsidRPr="00FF05D8">
              <w:t>CA,</w:t>
            </w:r>
            <w:r w:rsidRPr="00FF05D8">
              <w:t xml:space="preserve"> 15 CB forms.</w:t>
            </w:r>
          </w:p>
          <w:p w:rsidR="00FF05D8" w:rsidRDefault="007517D8" w:rsidP="00FF05D8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FF05D8">
              <w:t>Filing of GSTR-</w:t>
            </w:r>
            <w:r w:rsidRPr="00FF05D8">
              <w:t>1, GSTR</w:t>
            </w:r>
            <w:r w:rsidRPr="00FF05D8">
              <w:t>-3</w:t>
            </w:r>
            <w:r w:rsidRPr="00FF05D8">
              <w:t xml:space="preserve">B, </w:t>
            </w:r>
            <w:r w:rsidRPr="00FF05D8">
              <w:t>and GST</w:t>
            </w:r>
            <w:r w:rsidRPr="00FF05D8">
              <w:t>-</w:t>
            </w:r>
            <w:r w:rsidRPr="00FF05D8">
              <w:t>Payment.</w:t>
            </w:r>
            <w:bookmarkStart w:id="0" w:name="_GoBack"/>
            <w:bookmarkEnd w:id="0"/>
          </w:p>
          <w:p w:rsidR="00696240" w:rsidRPr="00FF05D8" w:rsidRDefault="007517D8" w:rsidP="00FF05D8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FF05D8">
              <w:t>Company Law, Annual Filing with ROC, Minutes Books.</w:t>
            </w:r>
          </w:p>
          <w:p w:rsidR="00696240" w:rsidRPr="00FF05D8" w:rsidRDefault="007517D8" w:rsidP="00101BD9">
            <w:pPr>
              <w:numPr>
                <w:ilvl w:val="0"/>
                <w:numId w:val="10"/>
              </w:numPr>
              <w:spacing w:line="240" w:lineRule="auto"/>
              <w:jc w:val="both"/>
            </w:pPr>
            <w:r w:rsidRPr="00FF05D8">
              <w:t>Handling TDS matters including Employee’s Tax Computation, TDS on Salaries &amp; others, TDS Quarterly Return, issue of TDS Certificate.</w:t>
            </w:r>
          </w:p>
          <w:p w:rsidR="00696240" w:rsidRPr="00FF05D8" w:rsidRDefault="007517D8" w:rsidP="00696240">
            <w:pPr>
              <w:numPr>
                <w:ilvl w:val="0"/>
                <w:numId w:val="10"/>
              </w:numPr>
              <w:spacing w:line="240" w:lineRule="auto"/>
              <w:jc w:val="both"/>
            </w:pPr>
            <w:r w:rsidRPr="00FF05D8">
              <w:t xml:space="preserve">Lesioning&amp; Administration with Govt. </w:t>
            </w:r>
            <w:r w:rsidRPr="00FF05D8">
              <w:t>Department.</w:t>
            </w:r>
          </w:p>
          <w:p w:rsidR="00696240" w:rsidRDefault="007517D8" w:rsidP="00696240">
            <w:pPr>
              <w:rPr>
                <w:sz w:val="22"/>
                <w:szCs w:val="22"/>
              </w:rPr>
            </w:pPr>
          </w:p>
          <w:p w:rsidR="00696240" w:rsidRDefault="007517D8" w:rsidP="00696240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C047AC" w:rsidRDefault="007517D8" w:rsidP="00696240">
            <w:pPr>
              <w:rPr>
                <w:b/>
                <w:sz w:val="22"/>
                <w:szCs w:val="22"/>
              </w:rPr>
            </w:pPr>
          </w:p>
          <w:p w:rsidR="00696240" w:rsidRPr="00AD3561" w:rsidRDefault="007517D8" w:rsidP="006962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</w:t>
            </w:r>
            <w:r w:rsidRPr="00AD3561">
              <w:rPr>
                <w:b/>
                <w:sz w:val="28"/>
                <w:szCs w:val="28"/>
              </w:rPr>
              <w:t>A 2 Z Advisory Private Limited</w:t>
            </w:r>
          </w:p>
          <w:p w:rsidR="00696240" w:rsidRPr="00AD3561" w:rsidRDefault="007517D8" w:rsidP="00696240">
            <w:pPr>
              <w:tabs>
                <w:tab w:val="left" w:pos="4620"/>
              </w:tabs>
              <w:jc w:val="center"/>
              <w:rPr>
                <w:b/>
                <w:sz w:val="28"/>
                <w:szCs w:val="28"/>
              </w:rPr>
            </w:pPr>
            <w:r w:rsidRPr="00AD3561">
              <w:rPr>
                <w:b/>
                <w:sz w:val="28"/>
                <w:szCs w:val="28"/>
              </w:rPr>
              <w:t xml:space="preserve">        As Chartered Accountant </w:t>
            </w:r>
          </w:p>
          <w:p w:rsidR="00696240" w:rsidRPr="00AD3561" w:rsidRDefault="007517D8" w:rsidP="00696240">
            <w:pPr>
              <w:tabs>
                <w:tab w:val="left" w:pos="4620"/>
              </w:tabs>
              <w:jc w:val="center"/>
              <w:rPr>
                <w:b/>
                <w:sz w:val="28"/>
                <w:szCs w:val="28"/>
              </w:rPr>
            </w:pPr>
            <w:r w:rsidRPr="00AD3561">
              <w:rPr>
                <w:b/>
                <w:sz w:val="28"/>
                <w:szCs w:val="28"/>
              </w:rPr>
              <w:t xml:space="preserve">         From Sept </w:t>
            </w:r>
            <w:r w:rsidRPr="00AD3561">
              <w:rPr>
                <w:b/>
                <w:sz w:val="28"/>
                <w:szCs w:val="28"/>
              </w:rPr>
              <w:t>16 to</w:t>
            </w:r>
            <w:r w:rsidRPr="00AD3561">
              <w:rPr>
                <w:b/>
                <w:sz w:val="28"/>
                <w:szCs w:val="28"/>
              </w:rPr>
              <w:t xml:space="preserve"> June </w:t>
            </w:r>
          </w:p>
          <w:p w:rsidR="00696240" w:rsidRPr="007B484A" w:rsidRDefault="007517D8" w:rsidP="00696240">
            <w:pPr>
              <w:rPr>
                <w:rFonts w:ascii="Bodoni MT" w:hAnsi="Bodoni MT"/>
                <w:i/>
                <w:sz w:val="20"/>
                <w:szCs w:val="20"/>
                <w:u w:val="single"/>
              </w:rPr>
            </w:pPr>
          </w:p>
          <w:p w:rsidR="00696240" w:rsidRPr="00AD3561" w:rsidRDefault="007517D8" w:rsidP="00696240">
            <w:pPr>
              <w:pStyle w:val="ListParagraph"/>
              <w:numPr>
                <w:ilvl w:val="0"/>
                <w:numId w:val="11"/>
              </w:numPr>
            </w:pPr>
            <w:r w:rsidRPr="00AD3561">
              <w:t xml:space="preserve">Maintained Accounts </w:t>
            </w:r>
            <w:r w:rsidRPr="00AD3561">
              <w:t>Books and</w:t>
            </w:r>
            <w:r w:rsidRPr="00AD3561">
              <w:t xml:space="preserve"> Finalization of Balance-sheets of the Clients, Company, Partenership Firms, Sole proprietors.</w:t>
            </w:r>
          </w:p>
          <w:p w:rsidR="00696240" w:rsidRPr="00AD3561" w:rsidRDefault="007517D8" w:rsidP="00696240">
            <w:pPr>
              <w:pStyle w:val="ListParagraph"/>
              <w:numPr>
                <w:ilvl w:val="0"/>
                <w:numId w:val="11"/>
              </w:numPr>
            </w:pPr>
            <w:r w:rsidRPr="00AD3561">
              <w:t xml:space="preserve">Prepare and Submit </w:t>
            </w:r>
            <w:r w:rsidRPr="00AD3561">
              <w:t xml:space="preserve">ITRs And Tax –Audit Forms, </w:t>
            </w:r>
            <w:r w:rsidRPr="00AD3561">
              <w:t xml:space="preserve">3CA, 3 </w:t>
            </w:r>
            <w:r w:rsidRPr="00AD3561">
              <w:t>CB, and Statutory</w:t>
            </w:r>
            <w:r w:rsidRPr="00AD3561">
              <w:t xml:space="preserve"> Audits </w:t>
            </w:r>
            <w:r w:rsidRPr="00AD3561">
              <w:t>of various</w:t>
            </w:r>
            <w:r w:rsidRPr="00AD3561">
              <w:t xml:space="preserve"> clients</w:t>
            </w:r>
            <w:r>
              <w:t>.</w:t>
            </w:r>
          </w:p>
          <w:p w:rsidR="00696240" w:rsidRPr="00AD3561" w:rsidRDefault="007517D8" w:rsidP="00696240">
            <w:pPr>
              <w:numPr>
                <w:ilvl w:val="0"/>
                <w:numId w:val="11"/>
              </w:numPr>
              <w:spacing w:line="240" w:lineRule="auto"/>
              <w:rPr>
                <w:rFonts w:ascii="Bodoni MT" w:hAnsi="Bodoni MT"/>
              </w:rPr>
            </w:pPr>
            <w:r w:rsidRPr="00AD3561">
              <w:t xml:space="preserve">TDS deductions, </w:t>
            </w:r>
            <w:r w:rsidRPr="00AD3561">
              <w:t>deposited</w:t>
            </w:r>
            <w:r w:rsidRPr="00AD3561">
              <w:t>, TDS returns and I</w:t>
            </w:r>
            <w:r w:rsidRPr="00AD3561">
              <w:t xml:space="preserve">ssuance of form 16 </w:t>
            </w:r>
            <w:r w:rsidRPr="00AD3561">
              <w:t>and 16A.</w:t>
            </w:r>
          </w:p>
          <w:p w:rsidR="00696240" w:rsidRPr="00AD3561" w:rsidRDefault="007517D8" w:rsidP="00696240">
            <w:pPr>
              <w:pStyle w:val="ListParagraph"/>
              <w:numPr>
                <w:ilvl w:val="0"/>
                <w:numId w:val="11"/>
              </w:numPr>
            </w:pPr>
            <w:r w:rsidRPr="00AD3561">
              <w:t>Reconciliation of Bank-Statements, Debtors &amp; Creditors Accounts.</w:t>
            </w:r>
          </w:p>
          <w:p w:rsidR="00696240" w:rsidRPr="00AD3561" w:rsidRDefault="007517D8" w:rsidP="00696240">
            <w:pPr>
              <w:numPr>
                <w:ilvl w:val="0"/>
                <w:numId w:val="11"/>
              </w:numPr>
              <w:spacing w:line="240" w:lineRule="auto"/>
              <w:rPr>
                <w:rFonts w:ascii="Bodoni MT" w:hAnsi="Bodoni MT"/>
              </w:rPr>
            </w:pPr>
            <w:r w:rsidRPr="00AD3561">
              <w:t>Audit of various partnership firms and Companies</w:t>
            </w:r>
            <w:r>
              <w:t>.</w:t>
            </w:r>
          </w:p>
          <w:p w:rsidR="00696240" w:rsidRPr="00AD3561" w:rsidRDefault="007517D8" w:rsidP="00696240">
            <w:pPr>
              <w:numPr>
                <w:ilvl w:val="0"/>
                <w:numId w:val="11"/>
              </w:numPr>
              <w:spacing w:line="240" w:lineRule="auto"/>
              <w:rPr>
                <w:rFonts w:ascii="Bodoni MT" w:hAnsi="Bodoni MT"/>
              </w:rPr>
            </w:pPr>
            <w:r w:rsidRPr="00AD3561">
              <w:t>Annual return in ROC.</w:t>
            </w:r>
          </w:p>
          <w:p w:rsidR="00696240" w:rsidRPr="00AD3561" w:rsidRDefault="007517D8" w:rsidP="00696240">
            <w:pPr>
              <w:numPr>
                <w:ilvl w:val="0"/>
                <w:numId w:val="11"/>
              </w:numPr>
              <w:spacing w:line="240" w:lineRule="auto"/>
              <w:rPr>
                <w:rFonts w:ascii="Bodoni MT" w:hAnsi="Bodoni MT"/>
              </w:rPr>
            </w:pPr>
            <w:r w:rsidRPr="00AD3561">
              <w:t>Filing of Service Tax Returns,</w:t>
            </w:r>
          </w:p>
          <w:p w:rsidR="00696240" w:rsidRDefault="007517D8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:rsidR="006B3BD6" w:rsidRDefault="007517D8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/>
      </w:tblPr>
      <w:tblGrid>
        <w:gridCol w:w="2160"/>
        <w:gridCol w:w="8800"/>
      </w:tblGrid>
      <w:tr w:rsidR="00142004" w:rsidTr="000D78CA">
        <w:trPr>
          <w:tblCellSpacing w:w="0" w:type="dxa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Default="007517D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Education</w:t>
            </w: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&amp; articleship</w:t>
            </w:r>
          </w:p>
        </w:tc>
        <w:tc>
          <w:tcPr>
            <w:tcW w:w="88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02"/>
              <w:gridCol w:w="8468"/>
            </w:tblGrid>
            <w:tr w:rsidR="00142004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3BD6" w:rsidRDefault="007517D8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  <w:lang w:bidi="ar-SA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881415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6B3BD6" w:rsidRDefault="007517D8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Chartered Accountant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May,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16</w:t>
                  </w:r>
                </w:p>
                <w:p w:rsidR="006B3BD6" w:rsidRDefault="007517D8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Institute of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Chartered Accountants of India</w:t>
                  </w:r>
                </w:p>
              </w:tc>
            </w:tr>
          </w:tbl>
          <w:p w:rsidR="006B3BD6" w:rsidRDefault="007517D8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02"/>
              <w:gridCol w:w="8468"/>
            </w:tblGrid>
            <w:tr w:rsidR="00142004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3BD6" w:rsidRDefault="007517D8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8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6B3BD6" w:rsidRDefault="007517D8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B.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 (Regular)</w:t>
                  </w:r>
                </w:p>
                <w:p w:rsidR="006B3BD6" w:rsidRDefault="007517D8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Moti Lal Nehru College, Delhi -University</w:t>
                  </w:r>
                </w:p>
              </w:tc>
            </w:tr>
          </w:tbl>
          <w:p w:rsidR="006B3BD6" w:rsidRDefault="007517D8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88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25"/>
              <w:gridCol w:w="8555"/>
            </w:tblGrid>
            <w:tr w:rsidR="00142004" w:rsidTr="00BC55A4">
              <w:trPr>
                <w:tblCellSpacing w:w="0" w:type="dxa"/>
              </w:trPr>
              <w:tc>
                <w:tcPr>
                  <w:tcW w:w="325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3BD6" w:rsidRDefault="007517D8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  <w:lang w:bidi="ar-SA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754428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555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6B3BD6" w:rsidRDefault="007517D8" w:rsidP="00BC55A4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Vatsa&amp; Co.(Chartered Accountants)</w:t>
                  </w:r>
                </w:p>
                <w:p w:rsidR="00BC55A4" w:rsidRPr="00BC55A4" w:rsidRDefault="007517D8" w:rsidP="00BC55A4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2011-2015</w:t>
                  </w:r>
                </w:p>
              </w:tc>
            </w:tr>
          </w:tbl>
          <w:p w:rsidR="006B3BD6" w:rsidRDefault="007517D8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:rsidR="006B3BD6" w:rsidRDefault="007517D8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/>
      </w:tblPr>
      <w:tblGrid>
        <w:gridCol w:w="2160"/>
        <w:gridCol w:w="8800"/>
      </w:tblGrid>
      <w:tr w:rsidR="00142004" w:rsidTr="000D78CA">
        <w:trPr>
          <w:tblCellSpacing w:w="0" w:type="dxa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Default="007517D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Personal Information</w:t>
            </w:r>
          </w:p>
        </w:tc>
        <w:tc>
          <w:tcPr>
            <w:tcW w:w="88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02"/>
              <w:gridCol w:w="8468"/>
            </w:tblGrid>
            <w:tr w:rsidR="00142004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3BD6" w:rsidRDefault="007517D8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  <w:lang w:bidi="ar-SA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56385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Husband 's name 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:     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        Ankit Mangla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Date of Birth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         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:                23 Oct 1989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Religion       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        :                Hindu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Nationality    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       :                Indian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Sex             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         :                Female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MaritalStatus          :                Married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Language    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         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:                Hindi ,English,Spanish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alary Expectatio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n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:               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As per company standard</w:t>
                  </w:r>
                </w:p>
              </w:tc>
            </w:tr>
          </w:tbl>
          <w:p w:rsidR="006B3BD6" w:rsidRDefault="007517D8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:rsidR="006B3BD6" w:rsidRDefault="007517D8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/>
      </w:tblPr>
      <w:tblGrid>
        <w:gridCol w:w="2160"/>
        <w:gridCol w:w="8800"/>
      </w:tblGrid>
      <w:tr w:rsidR="00142004" w:rsidTr="000D78CA">
        <w:trPr>
          <w:tblCellSpacing w:w="0" w:type="dxa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3BD6" w:rsidRDefault="007517D8" w:rsidP="00101BD9">
            <w:pPr>
              <w:pStyle w:val="divdocumentsectiontwocolsectiondivheadingdivsectiontitle"/>
              <w:spacing w:line="320" w:lineRule="atLeast"/>
              <w:ind w:right="300"/>
              <w:jc w:val="center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  <w:tc>
          <w:tcPr>
            <w:tcW w:w="88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02"/>
              <w:gridCol w:w="8468"/>
            </w:tblGrid>
            <w:tr w:rsidR="00142004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B3BD6" w:rsidRDefault="007517D8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</w:t>
                  </w:r>
                </w:p>
                <w:p w:rsidR="006B3BD6" w:rsidRDefault="007517D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                                          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                                          (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</w:t>
                  </w: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nju Mangla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6B3BD6" w:rsidRDefault="007517D8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:rsidR="006B3BD6" w:rsidRDefault="00142004">
      <w:pPr>
        <w:rPr>
          <w:rFonts w:ascii="Arial" w:eastAsia="Arial" w:hAnsi="Arial" w:cs="Arial"/>
          <w:color w:val="231F20"/>
          <w:sz w:val="22"/>
          <w:szCs w:val="22"/>
        </w:rPr>
      </w:pPr>
      <w:r w:rsidRPr="001420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6B3BD6" w:rsidSect="006B3BD6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68C8D6A"/>
    <w:lvl w:ilvl="0" w:tplc="572EFF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1E2C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246C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B69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F087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2AB5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5056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4BD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80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B25296C0"/>
    <w:lvl w:ilvl="0" w:tplc="E7A8B4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008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40E1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F209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CEE6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E4A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40F8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526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0EE3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0A6B9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DED6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F604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9C0B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46B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089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246C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E434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9A3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2B34E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DCC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827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C46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B606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2AB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5634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2C7E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4E4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65C1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8C55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44C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1290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AED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A47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88BC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AE13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C0B0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ADC282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AC0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9E0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3098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DEA2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B291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9228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F27E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30C9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E4ECF6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62CC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F2C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B4BE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6E2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A03D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8885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18C2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E40F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1AFC7447"/>
    <w:multiLevelType w:val="hybridMultilevel"/>
    <w:tmpl w:val="D5C0D67A"/>
    <w:lvl w:ilvl="0" w:tplc="D8E69CEC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7DBC2F3E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AB161364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9966316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C9F8D442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601EF51A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9840510A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82AC9766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AD94991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5F103E15"/>
    <w:multiLevelType w:val="hybridMultilevel"/>
    <w:tmpl w:val="C99617C6"/>
    <w:lvl w:ilvl="0" w:tplc="65A011B6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C7D02B10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6C8802F4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9D74DA92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C8E69D00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7CFE99D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806E92EA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A614F94E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DAC2BD94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64A5632F"/>
    <w:multiLevelType w:val="hybridMultilevel"/>
    <w:tmpl w:val="EF70242C"/>
    <w:lvl w:ilvl="0" w:tplc="1FE4E9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626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6C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2F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EBA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41E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C0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80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2466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C66F6"/>
    <w:multiLevelType w:val="hybridMultilevel"/>
    <w:tmpl w:val="35B26724"/>
    <w:lvl w:ilvl="0" w:tplc="2392F7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246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800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E8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6C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2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86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8D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408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144"/>
  <w:noPunctuationKerning/>
  <w:characterSpacingControl w:val="doNotCompress"/>
  <w:compat/>
  <w:rsids>
    <w:rsidRoot w:val="00142004"/>
    <w:rsid w:val="00142004"/>
    <w:rsid w:val="00751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6B3BD6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  <w:rsid w:val="006B3BD6"/>
  </w:style>
  <w:style w:type="character" w:customStyle="1" w:styleId="monogram">
    <w:name w:val="monogram"/>
    <w:basedOn w:val="DefaultParagraphFont"/>
    <w:rsid w:val="006B3BD6"/>
  </w:style>
  <w:style w:type="character" w:customStyle="1" w:styleId="divname">
    <w:name w:val="div_name"/>
    <w:basedOn w:val="div"/>
    <w:rsid w:val="006B3BD6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sid w:val="006B3BD6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sid w:val="006B3BD6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6B3BD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ECTIONCNTC">
    <w:name w:val="div_document_section_SECTION_CNTC"/>
    <w:basedOn w:val="Normal"/>
    <w:rsid w:val="006B3BD6"/>
  </w:style>
  <w:style w:type="character" w:customStyle="1" w:styleId="divaddress">
    <w:name w:val="div_address"/>
    <w:basedOn w:val="div"/>
    <w:rsid w:val="006B3BD6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  <w:rsid w:val="006B3BD6"/>
  </w:style>
  <w:style w:type="paragraph" w:customStyle="1" w:styleId="spanParagraph">
    <w:name w:val="span Paragraph"/>
    <w:basedOn w:val="Normal"/>
    <w:rsid w:val="006B3BD6"/>
  </w:style>
  <w:style w:type="character" w:customStyle="1" w:styleId="textBold">
    <w:name w:val="textBold"/>
    <w:basedOn w:val="DefaultParagraphFont"/>
    <w:rsid w:val="006B3BD6"/>
    <w:rPr>
      <w:b/>
      <w:bCs/>
    </w:rPr>
  </w:style>
  <w:style w:type="paragraph" w:customStyle="1" w:styleId="divaddressspanpaddedlinenth-last-child1">
    <w:name w:val="div_address_span_paddedline_nth-last-child(1)"/>
    <w:basedOn w:val="Normal"/>
    <w:rsid w:val="006B3BD6"/>
  </w:style>
  <w:style w:type="character" w:customStyle="1" w:styleId="divaddressspanpaddedlinenth-last-child1Character">
    <w:name w:val="div_address_span_paddedline_nth-last-child(1) Character"/>
    <w:basedOn w:val="DefaultParagraphFont"/>
    <w:rsid w:val="006B3BD6"/>
  </w:style>
  <w:style w:type="table" w:customStyle="1" w:styleId="divdocumentdivPARAGRAPHCNTC">
    <w:name w:val="div_document_div_PARAGRAPH_CNTC"/>
    <w:basedOn w:val="TableNormal"/>
    <w:rsid w:val="006B3BD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sectiontwocolsectiondivheading">
    <w:name w:val="div_document_section_twocolsection_div_heading"/>
    <w:basedOn w:val="DefaultParagraphFont"/>
    <w:rsid w:val="006B3BD6"/>
  </w:style>
  <w:style w:type="paragraph" w:customStyle="1" w:styleId="divdocumentsectiontwocolsectiondivheadingdivsectiontitle">
    <w:name w:val="div_document_section_twocolsection_div_heading_div_sectiontitle"/>
    <w:basedOn w:val="Normal"/>
    <w:rsid w:val="006B3BD6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  <w:rsid w:val="006B3BD6"/>
  </w:style>
  <w:style w:type="character" w:customStyle="1" w:styleId="divdocumentsectiontwocolsectiondivparagraphWrapper">
    <w:name w:val="div_document_section_twocolsection_div_paragraphWrapper"/>
    <w:basedOn w:val="DefaultParagraphFont"/>
    <w:rsid w:val="006B3BD6"/>
  </w:style>
  <w:style w:type="character" w:customStyle="1" w:styleId="divdocumentdivparagraphWrapperdivparaCell">
    <w:name w:val="div_document_div_paragraphWrapper_div_paraCell"/>
    <w:basedOn w:val="DefaultParagraphFont"/>
    <w:rsid w:val="006B3BD6"/>
  </w:style>
  <w:style w:type="character" w:customStyle="1" w:styleId="divdocumentdivparagraphsinglecolumn">
    <w:name w:val="div_document_div_paragraph_singlecolumn"/>
    <w:basedOn w:val="DefaultParagraphFont"/>
    <w:rsid w:val="006B3BD6"/>
  </w:style>
  <w:style w:type="paragraph" w:customStyle="1" w:styleId="p">
    <w:name w:val="p"/>
    <w:basedOn w:val="Normal"/>
    <w:rsid w:val="006B3BD6"/>
  </w:style>
  <w:style w:type="table" w:customStyle="1" w:styleId="divdocumentsectiontwocolsectiondivparagraphWrapperdivparagraph">
    <w:name w:val="div_document_section_twocolsection_div_paragraphWrapper_div_paragraph"/>
    <w:basedOn w:val="TableNormal"/>
    <w:rsid w:val="006B3BD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sectiontwocolsection">
    <w:name w:val="div_document_section_twocolsection"/>
    <w:basedOn w:val="TableNormal"/>
    <w:rsid w:val="006B3BD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ulli">
    <w:name w:val="div_document_ul_li"/>
    <w:basedOn w:val="Normal"/>
    <w:rsid w:val="006B3BD6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  <w:rsid w:val="006B3BD6"/>
  </w:style>
  <w:style w:type="table" w:customStyle="1" w:styleId="divdocumenttable">
    <w:name w:val="div_document_table"/>
    <w:basedOn w:val="TableNormal"/>
    <w:rsid w:val="006B3BD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nglecolumnspanpaddedlinenth-child1">
    <w:name w:val="singlecolumn_span_paddedline_nth-child(1)"/>
    <w:basedOn w:val="Normal"/>
    <w:rsid w:val="006B3BD6"/>
  </w:style>
  <w:style w:type="character" w:customStyle="1" w:styleId="singlecolumnspanpaddedlinenth-child1Character">
    <w:name w:val="singlecolumn_span_paddedline_nth-child(1) Character"/>
    <w:basedOn w:val="DefaultParagraphFont"/>
    <w:rsid w:val="006B3BD6"/>
  </w:style>
  <w:style w:type="character" w:customStyle="1" w:styleId="jobtitle">
    <w:name w:val="jobtitle"/>
    <w:basedOn w:val="DefaultParagraphFont"/>
    <w:rsid w:val="006B3BD6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sid w:val="006B3BD6"/>
    <w:rPr>
      <w:i/>
      <w:iCs/>
    </w:rPr>
  </w:style>
  <w:style w:type="character" w:customStyle="1" w:styleId="jobdates">
    <w:name w:val="jobdates"/>
    <w:basedOn w:val="DefaultParagraphFont"/>
    <w:rsid w:val="006B3BD6"/>
    <w:rPr>
      <w:caps/>
    </w:rPr>
  </w:style>
  <w:style w:type="character" w:customStyle="1" w:styleId="spanpaddedlineCharacter">
    <w:name w:val="span_paddedline Character"/>
    <w:basedOn w:val="span"/>
    <w:rsid w:val="006B3BD6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sid w:val="006B3BD6"/>
    <w:rPr>
      <w:b/>
      <w:bCs/>
    </w:rPr>
  </w:style>
  <w:style w:type="character" w:customStyle="1" w:styleId="u">
    <w:name w:val="u"/>
    <w:basedOn w:val="DefaultParagraphFont"/>
    <w:rsid w:val="006B3BD6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B3BD6"/>
    <w:rPr>
      <w:sz w:val="24"/>
      <w:szCs w:val="24"/>
      <w:bdr w:val="none" w:sz="0" w:space="0" w:color="auto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E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B32BF"/>
    <w:pPr>
      <w:spacing w:line="240" w:lineRule="auto"/>
      <w:ind w:left="720"/>
      <w:contextualSpacing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e7999fcb02d57938766bab9f4f2bb53134f530e18705c4458440321091b5b58120b110217475e580c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5481b09130a125315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4A63D-ED5F-4347-B689-966D3889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Chauhan</vt:lpstr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Chauhan</dc:title>
  <dc:creator>HP</dc:creator>
  <cp:lastModifiedBy>Anand</cp:lastModifiedBy>
  <cp:revision>2</cp:revision>
  <dcterms:created xsi:type="dcterms:W3CDTF">2019-02-15T06:29:00Z</dcterms:created>
  <dcterms:modified xsi:type="dcterms:W3CDTF">2019-02-15T06:29:00Z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/o0W">
    <vt:lpwstr>DQ3QWL6rcZFJ5i9bQYHXYb6TcFAHJPTLkz9y1DbzWYhYfnJRA69kDz0AL+0khBk8RYFwq7Uga5qF9Ibc/s0VdfgEHxAA/KHEjLFN8rmMuMl5xv0IiyevsTeNDUQ1X3Ehla2vqBCgQRSDe193z+9RCETiS/AzTlV/LMRqf+NMgOPNOtr0t9nSc7MytfZHgKk3+UW+L8vc1uGNf8AQe8KdSHI2m/uA6zhrvJFw//QHcGteBD3OFHiROSjgxpbQn57</vt:lpwstr>
  </property>
  <property fmtid="{D5CDD505-2E9C-101B-9397-08002B2CF9AE}" pid="3" name="/hNZE">
    <vt:lpwstr>eSrjO6IOMx5CAT9a2VRs5jd6TxbphlZW2W3cHqEDGpYMOWjWwnjSzZUYWozMWublo5yUanx5jrN/s1UETOedH5dV2RgcPTZvY4rrzaY8taG7DAbWiipapsU/7c1EV4wj5ReCjCYE6D+gesDh7+DIxq+OqML7MOa7PSJ3WlJzEdpfsYopNdEbTneueBH+DswpzlBPruBusixAqO8FYHCsjffQdJgPRPCWdZ9Xj8TTHEqtWBl7qSOPGJnmAUVwaIK</vt:lpwstr>
  </property>
  <property fmtid="{D5CDD505-2E9C-101B-9397-08002B2CF9AE}" pid="4" name="/uaD6">
    <vt:lpwstr>1hKxnhnBtzJjMPG4ysBQeBK8miZvS12oeDz54eWbSYFIrzMb8mbT7hdf7DWP5xFr+RvWa/vCGUqDPwj2tuYXOrSpru4ppzPeUdgwHlMOSNZWQCH1l1/ptXSXfLx0M+hC98OZr0neX8qx+p9xhjXu+IHPzMmh1ttBWaDejFCUQ1iPeOAseXTZyD5REhFLXmUfm1rw7z86VDMynTxrZSxN1ywtYkx36/cwSsTf7kkuuV3p+2wCR14ESBn5N9tfg8P</vt:lpwstr>
  </property>
  <property fmtid="{D5CDD505-2E9C-101B-9397-08002B2CF9AE}" pid="5" name="/yD3y">
    <vt:lpwstr>eg5P7ls99k5bqx6DaJpxi3eT7upO1ILPxW2FJBU5aMXfuvxr926KUqAivOilm7P2/BqCP10B8z+mGuFFHnDjfuwdJn3sVeG6AI7clJ3+5IHsol1TmW3YnA6ZjevBhORHWmX+fkvGay+ggo3jiSoj2ZgaGkBM1j6F5gdDkQdpCBqwMF3GOS88vjbFRAspJUX4grTKNYJtuqScpbD5ROss5duPvhdohZ8RPIibnH1VB4GUrQ0FjMLu/9uqB18ug6B</vt:lpwstr>
  </property>
  <property fmtid="{D5CDD505-2E9C-101B-9397-08002B2CF9AE}" pid="6" name="2FFr0">
    <vt:lpwstr>Z99Gp8hBrVziXIc3DvRrh/UyZp/+UOI1W06md6mKtSEKQGtiDlJJ/xdroOyvNBh7qvfz5N4c2dZvQy8SsYO+cPZEjyNiWRK5epfN9inQDmTGu5LBQjqLPQ7U4D+npMeNuFvDD5BlXUHZgfiMqjJysT0gimx3ERvl+N+cY/CZGR4h69SY/VfAthj/AnfRBAal34alDxUPS64T18PCiqNJDPgZj1MWaJslPGCpVvXry7QdgiR3gAagwaPLAdeQTeA</vt:lpwstr>
  </property>
  <property fmtid="{D5CDD505-2E9C-101B-9397-08002B2CF9AE}" pid="7" name="2mFnp">
    <vt:lpwstr>+O1sQjgm8pOKCPQSq++v1b6s7Ee8tpU3Jwa5QoSYstNKjrdyKoqWEELHFpK6fCzlFCule0/pyCKL2bJ5B6SoxXyOfZCgSviUzh8ZLE13hs3qIO3fN1s/kor1iApXz1G+4WSLzMALtiVU/avUPOOv/fU5q5lFZWWGYCyq/igkxWJxvBvgYdQxtdDTxcRemk+vvd6kjfN94QiLKdlVol+QF29+RsJAO+OCW5Gwdhx8IyVag4ZR2XHB5ykg5xC0mWz</vt:lpwstr>
  </property>
  <property fmtid="{D5CDD505-2E9C-101B-9397-08002B2CF9AE}" pid="8" name="2NFRs">
    <vt:lpwstr>yZTMD9IBS3OL8j1LYuQ0EKLZaYvwXve8KC/15UynfSADqiYr7N/oN9l1ciWZtQrr9kOZdBwQFc1VM+/+cjW2gMkoduHgqZDHyTFouLDQkH6ScG1o+J/NTTtozaujmb93QEe1r/KN30mwFtpPir+hpQgO+extwzsK1UiOwLhHnVjcNK/9hyvB+kdK2Z/vu3HZ+pN7hO/UmhiI9t0CYPTe0sR+WFy2D9D/12AdMwxwPJTrmoJ0UH/pTBrRjeTzp+v</vt:lpwstr>
  </property>
  <property fmtid="{D5CDD505-2E9C-101B-9397-08002B2CF9AE}" pid="9" name="35Vgv">
    <vt:lpwstr>KkPCTKRPmj7dlJ4ePd5d3ol5aBf/DAebI81VOh8feRa9LX+bM2Et5DPWOqDjveYzaGLwZLJE4zBpI3M2T/eCn5k/duBLoLLSaQGcn0S8PJb8iOPq4/we9LJnBN4Wml7WdPl5HNVmlnclwzq7xRYO5fQf8olpN9wEuygKbO6jdirSGbwyawwhblg7QZZr3C9LDkTuYFZRFAfvoXKGSr97+K51Xoho92t3jvN0s2b/r5F66cDy+7pvLbM+VMiKo+M</vt:lpwstr>
  </property>
  <property fmtid="{D5CDD505-2E9C-101B-9397-08002B2CF9AE}" pid="10" name="3iO/P">
    <vt:lpwstr>1nN8xZcMh13BVAdibfsiBgxhvWjctRnqBf/gQ3W4Zvm6d/12GpcWnC12cZzlWw4oG9dqdfoeZb6DOEOvbJSDn3HFOZ862bROtVeXpmzXZPSsKt3CjBcB+aKl6Q6UrDFQqtj2o5VCNildgqidQpMxs1lnsLhP+/OOvaZpJHAL4vxi2VdxcNjtgcB9crAcNb1iyu1e+KxCyfVq2sHGEFeXy3ByKxAmCKBJFAD/WW15JA+AI3OW+D627hcvU/35Vgv</vt:lpwstr>
  </property>
  <property fmtid="{D5CDD505-2E9C-101B-9397-08002B2CF9AE}" pid="11" name="3MWTC">
    <vt:lpwstr>ZGVOx7jQ162YANZ3T8r0tAKdLUJxPnKKTvGKeFklkyvY5KbcKG6enFkyhIqzYN8JA3LtzGrIAnvtJTFG93kwFpC6/8S6Ae4N3zN98o7BzewRBajdrGAWoSBhhTwRMNEj+T9MaS10FKP4fMSkslTNym5zbSdylUJirZ4SWiGn/cjQ21Qblwy1zGFCHuUdKEHl/BY17Kgp8MrlTsqrsw6ddRu/wCohGi+M4o9SE1fcd9Z1uwI90bYEEMyu6RY2yOp</vt:lpwstr>
  </property>
  <property fmtid="{D5CDD505-2E9C-101B-9397-08002B2CF9AE}" pid="12" name="6+Qes">
    <vt:lpwstr>qd5qrQ8q39seVJO36L4VbEZanUcEOabjt8qz6xBCBRGxMvRaRXt2WSk8OS3m1BslMV3Lhjswt9MHH9If4hlBdCLevDE4O4P7rXlkrKMGh4V+qRs1wez6k8BExT+nbwgaD8eUEb/Hwj9KqzZovZN/l5iISwHU7XQcsrNau0qknWbT7nnoifxPXm8OPiF49vmqJgHbJxnUQpoyqv+4b46PpjFMs9qW34S0SnAmc4b/hENamPQkyvbw+jTtByeyvzG</vt:lpwstr>
  </property>
  <property fmtid="{D5CDD505-2E9C-101B-9397-08002B2CF9AE}" pid="13" name="60Uit">
    <vt:lpwstr>Q6T4Mfh5YcCRynePEKUFC321AMk3L77u/emrBIJS/1Puo/hVgFfyMapveZ3V8tI4EMOoC56wa8MER1NS7jA0/iZi1e/l7UEmC3oNVaRmhJ+PAQgsXqBSxoAk7erYPjNcEjIWNlz6QwwX3QrUfVxKZMqielb9FS8KtZcrtyNjOYNi9Xmr6TtP9OlsFDPlj9Mmm/mV8zWcvdij0Q9nf+4zOkdf5N2z/hlWKsNybQlYQnsOf+0KeIuK8yaHIid5Cw5</vt:lpwstr>
  </property>
  <property fmtid="{D5CDD505-2E9C-101B-9397-08002B2CF9AE}" pid="14" name="6L6D8">
    <vt:lpwstr>QTx04CyRMKKDVX1fITBs6VVAUqW7iOOfjZPCzy+POmdPn3mjlImrLB6qjYTwd1js+4uWNYOfwomI2BfDnOi7he6HqfIbTM9JrJC2VYlyGtuGM6Hic7NgvzzM2X658Ihata9bTWje//I7gVHQSjTyqFY0VMXDRLZF42gqijuslz1pZzln+4i9sxxWgjd8QyMH8AAghqNdMK+LuSZM8cvwLXgGOEezPYE8XPh8SH9vccrklGzWWoM1nZ95fAtKIcs</vt:lpwstr>
  </property>
  <property fmtid="{D5CDD505-2E9C-101B-9397-08002B2CF9AE}" pid="15" name="6Uos0">
    <vt:lpwstr>si9rf2ox31tNR0XCj/FBGKTee2WeoGhjveX/SNvegtN17+GhaZMrTtIsZWxxty0vNUQZswAO7H72XXLU9j3+dMOSTBRuPf7DVEn7aB2lscj+JJRCO4UnTqqgxBI7Hoa8Pgrn/iypjTH8vgFCzjuyPrcDNFGNZdMe7gtRBRTPnbqTt5MSDywP9SsttB74fUW5tkmxDPuYA5m2PEjBqwStdgvzbwYo7Vvpt4seKXUpNkJLvNs/gjtlbY4kig/uaD6</vt:lpwstr>
  </property>
  <property fmtid="{D5CDD505-2E9C-101B-9397-08002B2CF9AE}" pid="16" name="7DlEx">
    <vt:lpwstr>X130EOgnrMw8tBudBPtoxlWsnzLqgp3h/v/sCmcirJUWdFeGRhSW2+udofXRVWdWQqMKpAMDATUuwqZgSdNYVc5eR1F9U2VSp9o/5RE+aOZhB1CwTDWIKgrKvGcgjOrSuEyofognQfiMwOQcT2fUDbLyAIF7egudNaf9eSLsB70WN4u/Xi/BFCSKw9rB1jIoZHyaqn4X/qI8wqQCiPXWsN2Tw1uqDfPpsHlSI/4dzt+B176SYh0Cnmv5qy8W4fz</vt:lpwstr>
  </property>
  <property fmtid="{D5CDD505-2E9C-101B-9397-08002B2CF9AE}" pid="17" name="8n2m1">
    <vt:lpwstr>9POX3tvQv4xlaAHgYcPD8D19ozkuhAncfrsjaDeK8Qz7J8d4T9YeYpMsant2Q4E+9KEqu6UBNXh8AvP1zeroAhzNBo8jSoFG3FZUa4ZPx/tUMKjeSj0xXml7M1pqxsxddWIQnd0hP1jWbZ1oo8evST0CyJnP3ElphjlzU4m1SMaBaORFKKm7XURh9cyvk5JZ8CxNdvjzjZN8mpKPRf5O1kxiMtfxkfdzr/YZXW+eH6hRk8QwKNKNUFVzgq90kX7</vt:lpwstr>
  </property>
  <property fmtid="{D5CDD505-2E9C-101B-9397-08002B2CF9AE}" pid="18" name="8pm1s">
    <vt:lpwstr>BUkbeZOGfg/SX0wRDMQJTo5tPFqiKXf6nk4EZ3Byfe3vN5QnX/POXpUsfr0dtH83ZTbRgaOyzvjr200I/PcbBgpVcFVrhMJLLmSR6N7fyIRtoUJ9BAfDPUn5NArgoKtsJPxZbimNeBlM3RFI3Y9CxgdjPSZxdDhfXgqos6pLmPLDdfVQz1y4ePpM1I0ngUomKooBn1AT3E4YvvOR+tFdr6MGWt57vxqX3UxHE1hxBEiaTq9Q7fo4Xt4K2kQAh+C</vt:lpwstr>
  </property>
  <property fmtid="{D5CDD505-2E9C-101B-9397-08002B2CF9AE}" pid="19" name="8ug6B">
    <vt:lpwstr>bRf/Do4ETBhw9gbkamI1J4qb9Z5mLssDD/h6rsU9q6ditV+11TLVKk/yg+Jp+ux8G9L2NdxXN5tRp/Cw3cgItjRaPIxCI4VWrlDpndd0U+uHCgr0zTKdeKokldN/EHI/F5pPca2DaPjH+VyMwtolxFJ5Vacq9Ss4d0lArvFvtHJ0vbL5aN50cYNU08Y6WHv5TjgLTzYeZ3k48NpayU7CrT/DBQwpjDkrJTAHX1CGLWcOAgv/uJlH5OMM4X/hNZE</vt:lpwstr>
  </property>
  <property fmtid="{D5CDD505-2E9C-101B-9397-08002B2CF9AE}" pid="20" name="8W4fz">
    <vt:lpwstr>XiUXv1qvohmwKmlOYcihRHaJhK83Uf4mWfx20rXDpYPpimXcCMWAvvsFVJQA/pnFMEVlONbBsoP8VX7hiLB43S2VzP9I90ptplid5BpzhEwLVOrIM60TUbVqqOro+YTHv/sBi3+JIhetFOJ5NIG/FEu/8RZMBRhM7w/tMCLC4iW7Ag/zPg5bY2UTdJg/YerCBkDfw7CL8rdrCi/65/De2PbUa0m4S+pePNigd5fQrP4iXXHX1YTh4PpPHK8n2m1</vt:lpwstr>
  </property>
  <property fmtid="{D5CDD505-2E9C-101B-9397-08002B2CF9AE}" pid="21" name="90kX7">
    <vt:lpwstr>cRNpalaRuKEsu/J/xzNci2hi9Sog1+/QPRB93xww9RjyhjvDdjzTFwlPPQfwYJZgNb0lIIWi/LzUmnkLFPQqrJ9dtcom/SqrXp0dQv05gSCcfkhkX68PzjKJ9zBNFHZ5NmOMRdqcOAoLOlgCMeI5QtKPNX/ypVBlkX4Ebe3Wpxxok9S2Alxmo9SLlwOJf9CrqC8wIPL3aKfuKIf98hgdFr9mgi4a9yTbuwtRfbUx4idgBfz5QlVFIqEe5uT6ExA</vt:lpwstr>
  </property>
  <property fmtid="{D5CDD505-2E9C-101B-9397-08002B2CF9AE}" pid="22" name="a7sVC">
    <vt:lpwstr>OxBRX8Cr1ra/iO1U3wYNYZYJnQAWAvMjxBmXUn6gzKuodS3Uu1LYomu3rZj1dY4O6u/56QB8hCoLfAHmuv8/Lp3PRYz3k4cYNoTaNFehHg84qrYO0fva6Kff+NqyV/Bejfuo1nWjrJe2GD3lHXvu2yOmYIA/wu3Jt6mRtDb4Nmb6ncmCoZKmFm+piXN1pdP+WDxLGHXo9n3q4BhTUid0Nnqy94nAntPXz93gd8lO48bW7VGTCpr8epd6WeZScjb</vt:lpwstr>
  </property>
  <property fmtid="{D5CDD505-2E9C-101B-9397-08002B2CF9AE}" pid="23" name="aLPOc">
    <vt:lpwstr>s3uA7O5feOE/F2jiZM3PEwKBeLTTS8LZPgLLocrafP37kTb2A3zNFNeoo/m54X6XYmEn6uwD+kIc4mju+QJSdDawsKA3H7y6Jf+1q/iGhuKVGiI2BKsUzxdiOfkDbNFxY0Edeir15xE3DGQKfbVzGpWm2wO0mRd9rjHjC/JpbdibWjRPWln0fo6bW0OgxTWu/OlCJifGoLV90NCS2/RobdkAERyTScTqRIE/hnrA94NRtR9y5BdEIZgIXDm41t1</vt:lpwstr>
  </property>
  <property fmtid="{D5CDD505-2E9C-101B-9397-08002B2CF9AE}" pid="24" name="atYMX">
    <vt:lpwstr>b/GlGe6up1+thQL6y38wDtLc9azYO+lgtLNfZx2M7w5b105t4gZ28nq1/4UhfW3eQp468/78GEmyBJAAA=</vt:lpwstr>
  </property>
  <property fmtid="{D5CDD505-2E9C-101B-9397-08002B2CF9AE}" pid="25" name="BiB/u">
    <vt:lpwstr>dyDmF3Wzu/4QI3U6NGjnXjIO5fXgrmsc1AWxqZQqw3rCQCrStP8yKCtramUJsIajjA1/ij8kecpeFo23I9f0hGvBJTDe83XIPGqFWVLFt7R+WGUp7S6BWPeFgrtL6A3CgI/XMZJTdcptMQV7Ks3jpY9PIcw178mdvTJh9+JujAPQySs2V62ucWO2rvyqhb9uwx7OGvMSbV9fe3ThhUxM1KvWyNJugUbbR8uZBFXnMwlmJAmEuJAaX9slApa7sVC</vt:lpwstr>
  </property>
  <property fmtid="{D5CDD505-2E9C-101B-9397-08002B2CF9AE}" pid="26" name="bQn57">
    <vt:lpwstr>8kmLFNfCxJsxaaAOKwZxWXb4Z+jAX8DrHx+dYR/WRWfmxRQsMXTY3fkoBhH+rbVPuY9/SG30gGasZdl85jpuH9Dc+X75D94h6WJQBU9O2FhOLA4tmJPWGpvAzCEg9YKsdn9VthNLq/nBCDJjpZaI/ECsqIFUnmWU+qnMMafwaUPQeevmzQI4/BQX03SttrpgGVrPPaBUUmZy73UHbfi856BduLy6sLYtJC6EAD82faDmvHWFMIKqnUcv592NFRs</vt:lpwstr>
  </property>
  <property fmtid="{D5CDD505-2E9C-101B-9397-08002B2CF9AE}" pid="27" name="C0mWz">
    <vt:lpwstr>HoxcRMAfGAHjRAAPmnWatWSdw8t7hjMdz+GkrYIiOOBIhsRXsj0dtlA583QZlTXMifJunB1fiI498USlNUk5lr+nxX+etre8PiP8P4B7jQzvLyjiiapS8r6tKpaUag1dgZcQbJqpXe7byWRNG0k9ryWyeIM02XX3KhKbIRUL2V56TWTzAhXrqx5/rXLo3UvsHcQKWYNhbDifVBoPQb/0GKJ8Vut2beTMTC13rp6wuc2+qEXVJjf+ZY9K3BCKRxj</vt:lpwstr>
  </property>
  <property fmtid="{D5CDD505-2E9C-101B-9397-08002B2CF9AE}" pid="28" name="CKRxj">
    <vt:lpwstr>kij+EFimurD3GMT9gsItUXTVSyr8oOQvZiJY/l7jqJD/z8rktQeJL9WkaKTXmjbns4Sw0NdEQh+HYNQ6xKgp8pOjApeSnmDQekD4LmCHtqF5lOnLSbBtETkrtBC4R/M+Ff5blXFrCx3YMJqYEultfIt60fhOPc6EJJ3Mdn/fomQJYr5kzni1SCQOmMIh3EL9T8QATNXBENYpoKIj+9Gpm2IM3WsqMkqCRJ/bjCFNXNUU8vr/uRlvczLjs8diZES</vt:lpwstr>
  </property>
  <property fmtid="{D5CDD505-2E9C-101B-9397-08002B2CF9AE}" pid="29" name="d5Cw5">
    <vt:lpwstr>zyq3pB0fChMLRIf6Zyo7LD8hi2wVsuJKndsvh3UcdinB1bKaE6uzQ9w/A8ObOvDnHld1vp/AejtTlqjIQ+AjJiLw+ohgH2uOTtgAoK/cMYyVZbnqpg1ptK+tWNded5R40HZCb8YnShqa9DKSoGo0Jn9dmiDNiY7fYO3/9hYltTAh4l1X3RmY/lHPE1BMr7HghZNf9US8Mm5mK4Pe9HaVH4LA45k9gmTk4En8yxjjbzH+mv0ZWNMUAC7+sh7DlEx</vt:lpwstr>
  </property>
  <property fmtid="{D5CDD505-2E9C-101B-9397-08002B2CF9AE}" pid="30" name="diZES">
    <vt:lpwstr>bkCp7hOnCv2+GxpmgDm3GT7Rne+KK40nP9QpaBkr0tNubq5UJlY4sWybWDMZJKY1tYB0V+DGXIydERaJzLMZTiRUojgDy2v/VXnsGG1QjAxp8UDFQVGKy4gSX2cuDzkFeZ5L9zUDDB1S8PAn3vSnWg6PCfMCVcbZU9q52tcpXSH4AQxUwV9wOthlKtilKaMhixkn/1+3tSAXQUrIhkHSnYHUWQwR3g+PmsaafLc8vXlIIOL097ClzA4AY+6L6D8</vt:lpwstr>
  </property>
  <property fmtid="{D5CDD505-2E9C-101B-9397-08002B2CF9AE}" pid="31" name="eQTeA">
    <vt:lpwstr>fm1FD6YRkg+CDLRExRG2nxdsUr5dk/vFv5iCNHRhMrVsfflZxlqkP1T54aeQW69v5c4qc1Iwa4sZ4C2tJsL9DmGUBUyaOjlEXk7jNh+yG+MVUkNKqbsA0pgvauyTdHzG9Qcfz6cC9aOGoJw5uf2Y+/bccAS6T9LcIclo+TCar2mdeDvZLhoZt4JQouYbuRML+f0kbdGhwQSRoBeEFAyRi4DMS/fIoHUzd3872I3DO0hwP+onvyCa/ZtEtvVnoU+</vt:lpwstr>
  </property>
  <property fmtid="{D5CDD505-2E9C-101B-9397-08002B2CF9AE}" pid="32" name="eyvzG">
    <vt:lpwstr>1xSosv6vWmGdiinCKK3RqTCKfg+ao+Ll2pShyHxqf3XvJBcbTKXFizNC+lWnV81M4bF8fDHhmvE4fy76zXo9SH8Yf3zPF9CxJjCvVRLMz8VAjqOGlBVgMNcORRPmqDtBEfugOhYBpx4yeuJqiob22cPaN+UDKA/mRWa3uxlvUYCq7N2LTnA+6RzL5bJMeFH2c/w3rcXMb2FKBOA8P2Ir629ctAf8gnZtN2JbHMTP4alBb7rroLiWkGR1KIzd8kQ</vt:lpwstr>
  </property>
  <property fmtid="{D5CDD505-2E9C-101B-9397-08002B2CF9AE}" pid="33" name="fVdeA">
    <vt:lpwstr>jqrn2RHBfNE/L0BNE91pL0272c48BA8u4DwstBYnWIXmCpMbEokCwSlA6EWvow7hlwm/Oz6WVX5hJ9C5cD/OvMCNuD+wC/HjowyjQsNEICx3k7GMkLJTJm9eRb3wOPeMW49+8GhZCMvSIEWXsqXMejWK5c/05vPAbYIx6VspFb4MzlxqALrDjWv38x6tClwG3DMp0nwge/7W/P1SRKiu8bMIy9HTgyN3PkQMJc4jnZjatdhFGjNS9NRqzmy4UtE</vt:lpwstr>
  </property>
  <property fmtid="{D5CDD505-2E9C-101B-9397-08002B2CF9AE}" pid="34" name="gjFaj">
    <vt:lpwstr>1mQYtAT29zQopDSU9vlqBfh7B8UXWVCN4GT96QUFV2e3NuH/KK13iKAUTp3ODWvlAvWKLBw6mqqxU70v7TVVS+jjWXRIS9eLgqu/9l6J9UVlSUvygB/Tg8pA+9ycvJQV5RPZk5ddywK4bTaLupCaBG8mdvSefWq08D/F3/U1gJW0vAn2JXoGycwCY/BPsD845tPQhvUQ/Qz6WUP0D5yuoU8WexwHIX2TS7LvGtMXisZ6XdEyAsvnzd2/8TJoilh</vt:lpwstr>
  </property>
  <property fmtid="{D5CDD505-2E9C-101B-9397-08002B2CF9AE}" pid="35" name="GQSxs">
    <vt:lpwstr>1cxxYlGDfBFCHQAORzyzxQT1P9b3lRXMzBf2DlPFuRUTeIEPSFjn4k6HL6falak+zJEWZb3aeHoDVa955/i+z7KW6V22O+uPMrz+tZYwm9ow7mxHoYekkx0gQHP61KKWnu+WuiFVVzM6x+W7ER+WQlg1tSIwz5IL46bVVHj1X+qDIuLsB56JR9EGQH8cjs1ZDe6INRGwOyOP4gWf7Qz8kQTHp9f9F2Ireml1xqi0Ww+o+S0N1GNr2CkjJB//o0W</vt:lpwstr>
  </property>
  <property fmtid="{D5CDD505-2E9C-101B-9397-08002B2CF9AE}" pid="36" name="gucEN">
    <vt:lpwstr>UFzP0eIUHLS3w1D1se0BV3/xNbgaEe+NwuLvSKdKjH9rTzt8nQ2AW+EBTR4b/s7vbmSWF1MAYP1eDXzzDFfWUYPWQJl+r/GgPjckNbg30iwZ4fUtBztjY/po96mlyqPWL9DJnE473VtknItWJG7nKV4yf5L5JtjWlNxJAu6jE76rZOLKFp5UkMAmgY63PBk/VMDAAKlmMNyzdT2CVwfte2efDxn4Wo4YeHWIewkkzksb/RXbt7RdSoVtaf2FFr0</vt:lpwstr>
  </property>
  <property fmtid="{D5CDD505-2E9C-101B-9397-08002B2CF9AE}" pid="37" name="gWQlP">
    <vt:lpwstr>zL4Vz5GQzJ8xsMF9dWFyZbgb4nsqsShwCBQ3zCUy/fZpf4vZ5fpVqF9Hg/aOAvSnQnSPk9beRnXV/2oEs5BQKDY+d97xTKalTuVgFFFQIwFyBVbgTwNKorpI4rndJ5HFcN6nIB77BwoFFGmeMIDd57x2GN+or8xtq0ZorHzhvVVDNoIXXSSnEgG3lxiKNdY26GDq4VXRad45S/ONJ0l2InkhasJTesHBGp2sDzFu5KYH8DKUERNulKST60uWGSm</vt:lpwstr>
  </property>
  <property fmtid="{D5CDD505-2E9C-101B-9397-08002B2CF9AE}" pid="38" name="I8Fcs">
    <vt:lpwstr>1BD9ZVM33nuqTPrUWNTsMaT9lhqGg4wu0OdkwxuEsCFI8K2xx8R5wV7cKQpiygDmi8U8g6PTFdnAHcN2oCN8ivkZsarHh9bdMuHCxOEDpbRWQIjZ7ZweQlIcyJc4Y/6d5VJAVqugyE01G1657ZmPpB/HGie2EB9K+l3kWb9XxT0FrbKYdL01wlRqrZFeG/Cu1aV2IghgLoB6UIUxnmbGhD3YZhwhv8+rdPmtrFyJLPlZ3oequh4DO+d0WxWSw5d</vt:lpwstr>
  </property>
  <property fmtid="{D5CDD505-2E9C-101B-9397-08002B2CF9AE}" pid="39" name="iKo+M">
    <vt:lpwstr>ThCmSEu+2mbE5IPlzbpBPJvAh/vU27dHwHiAxZC9eNTK7JEXKsFYo4QtlvWXl0IoP47AyrqY/64z9VQJUm5bMMfLHcKY6dvjLiktihzDLAqsGhGHL7ErkjsUQz2IYHNT5nGT0Na/rJyCm5gLSnWl41zF2bsNsdfHJ0dB9EgBMRWK5EHANMeac4A3sVj4WhPMKLzw9kUhaJvWtSNSDtO+TE8Ai7bKdjhOShMwrEaLxX4+RkYwjBKduWnp/2ljy/a</vt:lpwstr>
  </property>
  <property fmtid="{D5CDD505-2E9C-101B-9397-08002B2CF9AE}" pid="40" name="iWETf">
    <vt:lpwstr>oyQ3LVcdyJt4LYckz146qW/i6L5DhoLYRRlTz+wlEklhcpFsc5Zqxfk8xkcgDXcqqSPDHyTsCBaSO73vf9se2RTe5dHLyezM8KPtRSGf4IHk+ofrLlkqGBHg0xzgUVfic3SHa54qbV/AwQYDG3Z/iNcSMt+e1qUkiL80yh7+K8qO6pnBmuATvcxgYqGgbwKLfFw6ew+tGX0wg6buiDcHDJq6L5gIn/a5RiNJMv2iH58wp3YkG+hWcomYzaatYMX</vt:lpwstr>
  </property>
  <property fmtid="{D5CDD505-2E9C-101B-9397-08002B2CF9AE}" pid="41" name="IxeRt">
    <vt:lpwstr>oXZ4ahRYf2OYSj8Daci8aoicZT9zp22L4IEkqOM7WG3Zhewr8J3dA5ymfOTrHQ44o2y/1XbxzsplF2TRyMimmRFuYvoR2aAKfPV2+y7LNjUzNtteU0vA72Csd1QwbqK35dkpj2GAzq/Qzvtnsa+15/3Xbx366LrkreydGvda+vY0ZJH7Qrac7lLXkv6GeRk69jqdJg87Bz18c3/U/G1ICJlo/e2YEsPYWvLsiE7X8LEt5Dg5X4f3ikIwoDu/dpZ</vt:lpwstr>
  </property>
  <property fmtid="{D5CDD505-2E9C-101B-9397-08002B2CF9AE}" pid="42" name="jhaql">
    <vt:lpwstr>8v/OPv7UX98jDe58dI3SDDcwbi62kflCcFImyRf6OdgGlxMgwTbk+jeGUa/ufkrwUsjGv4ZoGYaJmnzDzXeO+eHbwD4V7zP3yF+lyHDjO9qu/QuZfwnRgXaKoZzEJpdbYgVHCH6q6Aofu6fTS3+X1oLTJNR2J9MAeODZq2Dl4n6u/t6Aa3SVCyazB/XslWL/pQuVJpIcB9OP/yFMUf+feY8kHSWYrAnZeiffs/cd43o5WRLIkvFUoSMW2cP1XQd</vt:lpwstr>
  </property>
  <property fmtid="{D5CDD505-2E9C-101B-9397-08002B2CF9AE}" pid="43" name="JliEH">
    <vt:lpwstr>avqpaFDm6LqvteoI6Ohu8yRRLZXXh8y/R0dD+CE9H4LXb5g0e9dI1QHRdheWmKObOXU20defn7dhqxo/jloFldIh4zSgCAJO+M7qy6sBbNg6l7H8UBHEp9okMG8yaNe8vV4yvkrwv6Cowynifc0iZJA+2FZRGK+QhpDdHSb0mt2V8Tp3My2rgNvBvvTP2bwh8nNrbJfFJm+7EuFdaoxDaftOqwHNg5YY//DjMtLAzs9zqtU4bjuiafV/7gL9Fn3</vt:lpwstr>
  </property>
  <property fmtid="{D5CDD505-2E9C-101B-9397-08002B2CF9AE}" pid="44" name="Joilh">
    <vt:lpwstr>yGhjGW26y8PrIsWx0kXVTVMfpFUs+FgK6rBwER9KV065L3rQk51q5Fn1+b1nYKcYa7Lmf2G+nNtmzOM/VJw8/wzySYov9uxgoq/dzGNJNeT9l7n12XBuB/3S9BYt3tWG5kY8/7mXQEKGOqVILpt4Th1ZGlXs0U/yn04QtL95L9i+7GysAXvn9GsWaUi3mwClLYRD4yMkl6lyqb/RsfBUP9iFTjSFvjHH5L+W8WbeD6W3esPpi/Utgp24JTjhaql</vt:lpwstr>
  </property>
  <property fmtid="{D5CDD505-2E9C-101B-9397-08002B2CF9AE}" pid="45" name="L+3UZ">
    <vt:lpwstr>IEExBaZ0lISMixgZz8am9jPTk4WY65cO0lxzC181B4by/BlgVcvVoDY/dyoSGHMJAQYiXFUMnUyPNxTMZcRmCSeGbQAUL/p7pXtg5vkq93FrZfLk7mSWSuNVhU7SkM8ky6h/Zc7BTvfLrJYgnj9DmZrodgtL4Y8K9iGKI8jBrigwWkbL7m/hVeoSylLepQwYvsMGtKbL5jwIGVX9aY5bgc7GGKRhM1FZSGkNLXHt/7turcweLGNY3jzFVOgWQlP</vt:lpwstr>
  </property>
  <property fmtid="{D5CDD505-2E9C-101B-9397-08002B2CF9AE}" pid="46" name="L9Fn3">
    <vt:lpwstr>16A/UhbPNUV/55qzunqFQCNLYc7HY1PqcY598TBUW4ER2NrEESyke9y1HZpDPvXmk59rBE3jUrrKy/Murinh/iIsrEJc6WHYnezLHiQ2hn9NZ2ygyTfOZ06xDkr75EIRDk1+axrp0ZM2gkSrrW/ll/8gBedzcVOQGqvthKE+VknfJIOITwfzOU4HTKDDd12ulLh2DptEc7mcX2Oxf387po53FZssk/9pnK/d3Xc9v2kr5cllrqAjKwmQiNBiB/u</vt:lpwstr>
  </property>
  <property fmtid="{D5CDD505-2E9C-101B-9397-08002B2CF9AE}" pid="47" name="ljy/a">
    <vt:lpwstr>nSTtcN+JZqnPfAkn4LSZ7OqoMX0IqSwESaqUkWOjIAZEBgBa38CipO+GDQvIqTF3EAX0JispGxhgsNgvTkx0gHGQRXxpFIDsLpTL/GomNkQlvlzXpPoiOYnXnduE4J8sxX+LUddvHq4q2g1morJzfxa0rc9ZHJif6MhciFv3tz0KNTqW9HuK5SXfIuGmMXonuam7Tit+J7grqx37KDHNxN9rI03DcLn3R0zQNQ82DukM9FSH9ZxGydyKz1QfOoq</vt:lpwstr>
  </property>
  <property fmtid="{D5CDD505-2E9C-101B-9397-08002B2CF9AE}" pid="48" name="Lu6Z9">
    <vt:lpwstr>CZBYtZcBLw3iQy02XFrBZYdx2D2TQ9o6Gybo/Dn56xLbneaVI2qbXJipS8Xx536YVhlXPiLy679usu6KrzfrnjFSf80qATOiEAGdd01MCoU9CB/2DS2d6dl3Kuh4ylUGwi1naLSGHBTD5IjiA5zlMxHMTs9Rn7Gh624kMIZSiIahws7aJPMJ55Qjf0vCvtib4P5ofzNKZ7R1WeMiQPpxbiHfUGXPlzt+3S2dn1Sm12BusjYySuYn4VCsJJGQSxs</vt:lpwstr>
  </property>
  <property fmtid="{D5CDD505-2E9C-101B-9397-08002B2CF9AE}" pid="49" name="m41t1">
    <vt:lpwstr>KE1n9DNga8HmLPmx1nUgOG3sPb1/Uf8bej1K3TSGoC3XKYJRGzUVWIqFPT9RvfAuCrhdcnw4VAR1WN0aAVmBm2spfAnnUibSFPKhS66rao6NBjmx49Pvr1+ktIbrxWIynwJpKjpaG3qAB/wTAGzf0sU0/vbYy1+UI5B4w/SyIymHiy9QsY3ANwHrDf8liEI4UreiqEJstV0UZSeL0fMeDIYSTUB9lNhE0pItJbfnVU6rMcJDXuZLL5yxF/fVdeA</vt:lpwstr>
  </property>
  <property fmtid="{D5CDD505-2E9C-101B-9397-08002B2CF9AE}" pid="50" name="nxZRu">
    <vt:lpwstr>KozPDfHzGVhJqIkHsVRL1HCu0TADg0wOLs9UOGw9Bq+cUvaW3UGr9Lrhi2ToOywojNVRCdchKLy2mFk0R89E/8bnmRPE6FUMXqPJDiaF5mtRPAI2gAJJFEgKGQYMrPN+3okbvfj2Z/McO6Guh5qh1qFZvl8qf3dVPaQjnVkWvGI8qh4hOoN5YO9cXKcNRr1jYS3wMha+4lsY0EFx7JteESD8/Bh1sfCIjbEb/NczShxU0ex1kO41TFUcLaJliEH</vt:lpwstr>
  </property>
  <property fmtid="{D5CDD505-2E9C-101B-9397-08002B2CF9AE}" pid="51" name="o9/NW">
    <vt:lpwstr>P1Vu3gnX5FxLHkQaE3+PUxQDpeNc5Hc+gFcc9YFZoqtidTxlc+dFjyg/CLdr5q2u8t0bs0yxyJY5DW7V91lQMsTQ2dZuLTAnAKeqotQBzeA2c49uL27sUb9grPHwryP1ZU1rbH6/cholAiaZUXzOonV90dlSq8EcYt6EupIl2TE9nFjaAffJwaL0iQajqnVsK9SydSwr7GJeotA+nF8PlzHMuP9WeuqYbwvwLnxvPsoBJtaayk0dxpsJm3IxeRt</vt:lpwstr>
  </property>
  <property fmtid="{D5CDD505-2E9C-101B-9397-08002B2CF9AE}" pid="52" name="oTVIk">
    <vt:lpwstr>FSzexRpGVxovOxTC2bBVxnctmvBbGqKnumR7N0fGFr/Nq/ecUKSRJIY2kFNXTQ3AJ+uUZ0v0IlY8sazTnQZ1Awa55A0Cu791IGhZPEiySnA0vCTNd5uWdRxy9XboxFE5wdtfcPjAkoe99LNQdJpALnTW3510s13E8DYkrlt58QuwXsGV+JpKGjG6zvym0kWfXjAVJfIyWtKPvhgcW0OJBhusJRKhvt8BHl9XCcYnaOGmb5sy6+/bn96vvcU4zSg</vt:lpwstr>
  </property>
  <property fmtid="{D5CDD505-2E9C-101B-9397-08002B2CF9AE}" pid="53" name="P1XQd">
    <vt:lpwstr>W2C3F8nsyCogvYf0qyHnYTKu/NfZYKvN7Rcm3GXCeqnJ4hqalSu0CjJlI7bDHWUHOb/hbrSrMrZdN2gn3kbNqIXoArUnOSGE1q+fboWMv6x+uywZIKC+yrt0OKb4CPyYkBvgxLa6xo/kGkTWSPsgguX393kTnm+iwxsglmT41DHqIcnL6jIMjxXFxrWAxjV42o9reiALAvIPjqktJOmhiVxTMLX1XzjVZUjEgYwbCHe3o1vMedPtg3/oTf3iO/P</vt:lpwstr>
  </property>
  <property fmtid="{D5CDD505-2E9C-101B-9397-08002B2CF9AE}" pid="54" name="pNLhM">
    <vt:lpwstr>Yf3p8hzjz5X8QOIi36D9e3kF7D3Tq/fCyBxFvZXPP76+VLM4sgRP6Vmaqmjropz3IZIxiBLzrfFwVSLAzTz0vdXmfBDvCngVQv8sbYH28mexrcf+fc12FVFTSIxgQZX+R/xlCt+EgsCFg/vUWINkOAWEB+3+2ggzR+cm8ZpyQr4qiLc2H5HfQucuxeWFqnfqNQCe1Va5g2xaY26n3DguwJ7UR5RT5HcNCsu/XIGfdLybjV1rgzg7T5qGz3Rd/l8</vt:lpwstr>
  </property>
  <property fmtid="{D5CDD505-2E9C-101B-9397-08002B2CF9AE}" pid="55" name="QAh+C">
    <vt:lpwstr>GMugWachndbcMX7q26XqeXRE45ZQML1OzfMWjFHpopQpqw35l+0HQ/ao0YwBefLe+lM2vrKBvnE9J7tgB7meRPehl/xErQy7suJusyOEJHsESoegPCLV3H2IVYIo1BMtKIPFmvVOSUWa6Q/UpmF+mL8yJ2AXHCcmLhdHRmG34rJNFTqW7hFdHLr5idRE16fIHF6b4LPCX3iAsfidUZ6yZgPgp9tBfOfsdzsdsNhA9dkH4BgRPUKJ/RkEYgo9/NW</vt:lpwstr>
  </property>
  <property fmtid="{D5CDD505-2E9C-101B-9397-08002B2CF9AE}" pid="56" name="QfOoq">
    <vt:lpwstr>LHRiucOuUXCHGGw1ogqivH6mWJPotm146R3FQRTY+XaKHteKI/Bw/k5ltApdx/q/Z2xI4C/gXnEqxvte0d00NboJzQLqxWHCcgQS6l0kCUA7h3LwXrijbCooQN/C+lt9S4rA9//S3bPu/agmhg5LCrN/I7xxoqiD5z4LQZHmZZJ//auGVzeljh7R0xobQTZfXycieGNv/4C0sfrocoFatZsXfyRilfbTFYIQpAv/27ju8k6M6D5EW6MWL1Lu6Z9</vt:lpwstr>
  </property>
  <property fmtid="{D5CDD505-2E9C-101B-9397-08002B2CF9AE}" pid="57" name="QHq+i">
    <vt:lpwstr>h9hfgrKN4GljVeW56ntBsMo5XoNICtOtzWAi6dZoRL2mdSNS7vQ6mW/Y3DwQs1obrb3/ogf2aURKDy/KS3iuZI8vsWmasLFBzQ9m1+I8U5pjJiZA2C+43zluRtzxaP+0Bpf3ozYyCagS2fTMtG3MnJZw/WY9UQnX+h84IPUyqu4YbveDQSY3eL5zFwngIIBUa+LJ/DYSc24n/oaLHlN4A7PfdTOaeQJk9iUpWPrGiYQB9qrGo/5I42QGUxvv2G2</vt:lpwstr>
  </property>
  <property fmtid="{D5CDD505-2E9C-101B-9397-08002B2CF9AE}" pid="58" name="Rd/l8">
    <vt:lpwstr>4J0O79eEsxMmD5lAnAoG5W7QjK5nVL9oIln78BtL8QY3xqq5yFYrpa9n2EpWYgpxqoctD4yEuDgoztHaXMyl1mtyVVyo3Emy7X8dDNSVQXsPBK7PQlyZ5ElqABoxJRd6jrPB14cJJOAT/NBO0A99sRyDfz+QLZpuME6RYAgF8kF8XsEhCs8ItMniciHO70lL4MFjba8S7YeIT8D+iRr7uGVZwthx9qNj02xXVrvLsLvo6dg4bwjvhkkYTa6+Qes</vt:lpwstr>
  </property>
  <property fmtid="{D5CDD505-2E9C-101B-9397-08002B2CF9AE}" pid="59" name="T6ExA">
    <vt:lpwstr>UA6Z9ig5YvavaVrgZkrPvBgoeAUIP/AqbZnOsupQv5BibuzEI4ApmZfeDHwjxGUwPJ1Y1ayD9/pfHplgY2BA4cbU42kzLEWQmbvyfQb9SQ/2sDlot9Bn61BZmbWHlgre2AKfwVgRq/ZwAbUt9m1R70IUonhjF4LO0KuzSoP0yJ0RHNfZK94Rb65nFDwvzvIaODR1zku0vXbDScU1in48+PYRQd2fxZ6AF7ROPKpAQLk7fzjtd4EQxSrb+86Uos0</vt:lpwstr>
  </property>
  <property fmtid="{D5CDD505-2E9C-101B-9397-08002B2CF9AE}" pid="60" name="tfg8P">
    <vt:lpwstr>/EBgz+R0B5Vk6XSVCLZqhJWVK+VjTg5bKp/th/2jDE0YXp/B8lyPquMMl+2MxSwvnzxICzyjO7E1iDV9lWqqPE//OU8tMPsQexVmAgdeDCzygmMhPJkKEF48p3WwIFJtm/JiHfP05B4WsZtoMFTywA9aleGr0Pz3gg2wCGs0x7SONNPkkCVMwbvdFDm4n4RhGeUeHZrecnah+KcoN6zsE4rkIcZdiGC8QSazEm66PbD91hFTI96XP3/zB9nxZRu</vt:lpwstr>
  </property>
  <property fmtid="{D5CDD505-2E9C-101B-9397-08002B2CF9AE}" pid="61" name="tKIcs">
    <vt:lpwstr>01c3tohhvz8bNQXyOGyNpRRBaDOUaSrqgQcVRRJINWpoLTR4ri+s7645IEhThx9pAp/SVXyJjR1cMILQ4FCc2h69Zfqwwvmp8E1AwgRZaUL7LsPlkutqCj6KUC/MOP9aoIeGaih/aGZyEPsLm6q0PJvX+VmMZU2gXZAMxrvD8RBPpBkS/a4xpQ/W5bd86wbM99USHOU8KvXs/7jePdimBAGrDxp8NVUfiqdfe8RBHyOk0FN/8vhUFGGzK8L+3UZ</vt:lpwstr>
  </property>
  <property fmtid="{D5CDD505-2E9C-101B-9397-08002B2CF9AE}" pid="62" name="Tzp+v">
    <vt:lpwstr>Io8gjGDOmW/pp2ZXlVFXSKnyx9iDnz03ZM5lExT8dU56GL2l2SL9hdtXyykeyLvsyUsdi2TcD3lZ19BW7GuHmh/06ZLWV3cQfXA+ZbyFjNLdPf8TL2fRSK7GWJl0R3LX59vS/12C+6B1BPr0ez8whPxcPQQtdqeKJ4Y5yrRsj6BChCKmN8KQn+QYZ5l6oQ+OP/+XMafRIOOgo0BFeq8Pm+zgI22Uiiwk9N7FYgAI+dulp5+7CRYl/FbNbDaLPOc</vt:lpwstr>
  </property>
  <property fmtid="{D5CDD505-2E9C-101B-9397-08002B2CF9AE}" pid="63" name="u/dpZ">
    <vt:lpwstr>6pCO75JfLnQEv/EK4+tBUjXuni3xCVzrxsqtIOwN8y6YAswSKm92+XeHMqo+7PKGJ1pojjrLAaC61dLvbDkmLDz5DdpBCTYkgRXJ8/5Pdm2v4fkd2Bnd0HIAcgokmQsUNV9pBanggrYjvsQ6nRPWGl20x+UONOrK8t1BTaqf0DTtH41E1kFe1rZMYl5LUiPUZjhsuefDTWpuZXoYSsnFh/mYRoO93VnsRhXzYTTLq+DqkVrLla64qORB3DiWETf</vt:lpwstr>
  </property>
  <property fmtid="{D5CDD505-2E9C-101B-9397-08002B2CF9AE}" pid="64" name="U4zSg">
    <vt:lpwstr>+tiTwJWzhXSDwrzmrS0s6srH4TUnOzlaBEroS0ShMpQZosciDSgEnYKwoNHwkm3xPVhKfHhrl75jG7PMqIJrF7FfgyfX0gzimukOSOxrOUY5EyEK3YelelX2Eyeyp9LMqdcPoW9Q/cYkIiXMbx9qTtDo0t12kjzL+EA7tDhdGKDZjo1V0PyCCOgtXtPl2/iKL/GoqNNFDx/E3SoJpB/K0qhJL9hkKngMmLfrANvCRxO3oWLvZNRB/MCZTd3MWTC</vt:lpwstr>
  </property>
  <property fmtid="{D5CDD505-2E9C-101B-9397-08002B2CF9AE}" pid="65" name="UEhiE">
    <vt:lpwstr>1Ie8zdRIM+fXMdJiD0fRzAGYkzMHj2e7WYhrqxMoMIdEej+HdT3t7YyKmI480eAT0WyxpJswjOj4sfrSd/asbLpiRXGNY6UoqF5rlZttNOxPkYSozVy7z40ZGeT6o5NeI60fkGjL33TOI7bwjoQnon0EI6wH4pgF80yNQVSIwrSJPAsMfBcian9mu5187pNOkuJY5jKMk6BbFUAuIIyVKN8wdvERsE9JJ96i9nX+gIqzowNXaLFe3Y4T0pgjFaj</vt:lpwstr>
  </property>
  <property fmtid="{D5CDD505-2E9C-101B-9397-08002B2CF9AE}" pid="66" name="uWGSm">
    <vt:lpwstr>QgfjVXQ5+TPFw489lcGzLvnQa1XpcDbUeOzGGDbTeMNML5J1QzfvZ3hjbHad2IAZ0irFMau5gQLo4aUJawLWvlYOMheTG6sgADEcNJ1P7HIibtexjVC8tTfIixytRfDDprXh69/UVSq7lK87M7nr5N/3avZm5jgxSeCc5VGTfepoukOqZkG+QPGpp1syiGw0J/Nj08U08SGwVaeAPQu+Q3FhnO86xlTfO2V552M9E9fH6l3ofRaHGlYMqMgucEN</vt:lpwstr>
  </property>
  <property fmtid="{D5CDD505-2E9C-101B-9397-08002B2CF9AE}" pid="67" name="VnoU+">
    <vt:lpwstr>qt+8QyPvAii3EJycF5h/gb16eTyW1L0uT91YFCRyCJBpll5wh4To++//LfhZn0REkkTN9geo5t1wa7+gH6b/nKUmi/0qf19VK6Ra24lp31pqX9fleksq2GJFKvr8i2PhcVgCbvSdbrd5NrzQmCfO1OdGRjJITvj/nOySMVGobgLf9w9rhDfW1/FYUN6W1x51I258MtT8/k4HF965y2xt/t5K2rBDlCRY70x4k9OOq+C+0PXrcek41/hxLq60Uit</vt:lpwstr>
  </property>
  <property fmtid="{D5CDD505-2E9C-101B-9397-08002B2CF9AE}" pid="68" name="vv2G2">
    <vt:lpwstr>ojyrAULK/kEjYGD2yG31WRZhdxz5JYklEaC4UZaEJvFP9mL7n/lvJHi7VUOF7mlfZkLKRhuJQN5N+gOAoaTOzwE9RQ5nKnH86uWCUnPtjldsllmguenVwjQB1CwXXSVNRD1pslZNHX4wkMkyyT07ECyj09w6CQshfSlvv9QpQZTGjHkh13Vg0Ix+I3kn9FkOYk0m97lTh1vBJoAilbDsDfOxZbK3b0xv45blP6WsZhQkdqmdvPbVQvQ2ST2mFnp</vt:lpwstr>
  </property>
  <property fmtid="{D5CDD505-2E9C-101B-9397-08002B2CF9AE}" pid="69" name="VwaIK">
    <vt:lpwstr>5NfauDD9AX8KzCY6C1OX2NJxEUH1VsezfPnTHx+qmVuRhWfetAFyDc7T09GSpiOiZUiGTuOI75EmUk6DC1QoqDdF4QN1FYhWPymqwc7li8eAJEGxrLRrbndC15KhtBHC1yLsqBmjEKlSn9JiqpgVsANETem8WzxSJiGGMt6THu3ALIkNq0oiwD6QtD3qI3flcCAVfdBnawC4IcoK1llBRHO0u+jwf7LWOGpD/TjpUmdYwAUc/atsk821XLQHq+i</vt:lpwstr>
  </property>
  <property fmtid="{D5CDD505-2E9C-101B-9397-08002B2CF9AE}" pid="70" name="WSw5d">
    <vt:lpwstr>my3bZGBOLnYX+99p01MnIXBkABpxTILSAhCm37nz081Wlyw+fhqhRgtGLFTLsL5pryzZsILYcFX8dxMVWSWHRIZ8vYlU7HjRVLH5AKUyJdHstjkElf0OCLu8aZHS8lmpIzixO6+Gnkn+JmGMjqWhL8xOiCdBvfiV0A9WHhr1kOC78TgDgVeJCtttGcqTPKgSZ5lvs1aChLJDpNl9xbEbq7LQVzz1r1dd8QF0dRs4YeQSXkKR/NoTTy4glw8pm1s</vt:lpwstr>
  </property>
  <property fmtid="{D5CDD505-2E9C-101B-9397-08002B2CF9AE}" pid="71" name="X+Q8s">
    <vt:lpwstr>Jacb1dy4CMzoeUllrrZQ4ZOGM99e7e8h6v6WPL9wfLKCnse1wrcKOU0V5KDDEbA8u5MoFv7YdaNi4Nx80adHxbsP54LIMxeXINCBq52EcJ9r90/XA1/LPunPfEGT/jSV3v0ziZ4hbtFh7/xPerP3b8D8X6J949HCPILz+FvOAwVWQJLE4B4DoGW3lkfekJIgMGoBQFqIGB13qBb1WRT9HK1UR1RVoFS976WiQzr94cHcAgk+CJH93IFJRoI8Fcs</vt:lpwstr>
  </property>
  <property fmtid="{D5CDD505-2E9C-101B-9397-08002B2CF9AE}" pid="72" name="x1ye=">
    <vt:lpwstr>IEkAAB+LCAAAAAAABAAcmUWCrEgURRfEIHEZ4u7ODCjcXVbf/N5AZmTEe/eeU4VxFMfhEMTwOATSoIDyOM0ziECgGM1iAj01sbVtS28a63XLU7A7lGqPQI7f6cVHAd+TKoOrv4lTfeClPZYaLtZ4z6hCAKGtB11bG9Jj47dPFz5CV9lbrJRdsE5WrdJ8MBTSZQYn7faMgu2Wx9u+jCv0POBUhh50eNOdh8PUb6sC/6C+kWivzPc2UsYQ1g/yD3y</vt:lpwstr>
  </property>
  <property fmtid="{D5CDD505-2E9C-101B-9397-08002B2CF9AE}" pid="73" name="Y2yOp">
    <vt:lpwstr>P2daOdx8tJiqe5XEaYOsMym8DT3SX04k8MJ9tC3MWDbAWnshs218sfr9ZOEURyWW6SXFZznKjWdikhLzCgpro6uyYrLvJ5fMcvXGYVlRFlSKaSTn93TXxZsGrp7UyEqPwOlwk0eK0rHTDAPb+oD7sAEAKulgLpG8cxJE7CK8Aelk3VsrHfjbDi5se4Nro11qaf5WVWWIKRF5LzdF/7lu4Kz+1uTsX+vuOfEm1cENxQQ7piqZZIUMAtX8vJpNLhM</vt:lpwstr>
  </property>
  <property fmtid="{D5CDD505-2E9C-101B-9397-08002B2CF9AE}" pid="74" name="y4UtE">
    <vt:lpwstr>CEVA4c9qLdZfzpJIYe2Io3p2U3OeU7mvyKI8WJ9R4/cngaVEbZkW3qZKZHI/6F/iOV3J3i4KTaPGw4MadMG5kaPEG97BqEFsRdjJpBxugj0CFNXDENns+wBhjT8neK5Zd7qxWsOnxEUpB78s3pz/sam+ntZQNrUZk0vZ/a5DnNVe2fP28FjKRUqh09u+h3Cm4TNhSjWkUMGzxKQEEuC0SSyiwzjqo0glyJn1GmCGNlk0defkZ1Zijf/zLboTVIk</vt:lpwstr>
  </property>
  <property fmtid="{D5CDD505-2E9C-101B-9397-08002B2CF9AE}" pid="75" name="zd8kQ">
    <vt:lpwstr>8XfFQdVrNYdvJvfrZa7WLS+tJ/5vLR1My2XkxjPPBEWM4MAGLHaRSHvhRdHuUl4rc9ppYdreiJCQTudOk+KyTBHe02RSHTg3M/KyTk7IwxjUR+Sp1vQ1vBhQXHBf+J2NmBmROG9ax8PXpcfLZTWhm3VIxfYmmF5+P8fxInoZ9jsZ/i8hKuncaJXrpNKixGHIcrc9nEeEF6GRQ9LqONDsOlWPxEpfeXQTO2yricfUIXbb3lQBDKOwkV22IbX+Q8s</vt:lpwstr>
  </property>
  <property fmtid="{D5CDD505-2E9C-101B-9397-08002B2CF9AE}" pid="76" name="ZScjb">
    <vt:lpwstr>CX1X8cQFpCXOm0H4xCcSquk7F4+FHSl1lbBXbLV2L66ixyJPL/gpGU1RUbInkrgnvSHHVBv7ews9cTCMFNKuf6BMxufomLFf+qiHEinHUtScMZQhNSQkwG7FG6kGTNJbs01xL/fnf0dTmhVO/zX/bEntlFETK/k7BJT2HtklQFEc4+SBQ9xdrMeeOg/M+wsCccOQdPlUGMtr3VoSK6VbBoGy/x+kR54dOvY7I8NCdgXUBKKuDPl84PgqS7UEhiE</vt:lpwstr>
  </property>
</Properties>
</file>