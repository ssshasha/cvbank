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C20" w:rsidRPr="0082062E" w:rsidRDefault="00C55039" w:rsidP="00587C20">
      <w:pPr>
        <w:tabs>
          <w:tab w:val="left" w:pos="2925"/>
          <w:tab w:val="center" w:pos="4680"/>
        </w:tabs>
        <w:jc w:val="center"/>
        <w:rPr>
          <w:rFonts w:eastAsia="Times New Roman"/>
          <w:b/>
          <w:bCs/>
          <w:kern w:val="2"/>
          <w:sz w:val="20"/>
          <w:szCs w:val="20"/>
          <w:u w:val="single"/>
        </w:rPr>
      </w:pPr>
      <w:r w:rsidRPr="0082062E">
        <w:rPr>
          <w:rFonts w:eastAsia="Times New Roman"/>
          <w:b/>
          <w:bCs/>
          <w:kern w:val="2"/>
          <w:sz w:val="20"/>
          <w:szCs w:val="20"/>
          <w:u w:val="single"/>
        </w:rPr>
        <w:t>RESUME</w:t>
      </w:r>
    </w:p>
    <w:p w:rsidR="00587C20" w:rsidRPr="0082062E" w:rsidRDefault="00C55039" w:rsidP="00587C20">
      <w:pPr>
        <w:tabs>
          <w:tab w:val="left" w:pos="2925"/>
          <w:tab w:val="center" w:pos="4680"/>
        </w:tabs>
        <w:rPr>
          <w:b/>
          <w:bCs/>
          <w:sz w:val="20"/>
          <w:szCs w:val="20"/>
        </w:rPr>
      </w:pPr>
      <w:r w:rsidRPr="0082062E">
        <w:rPr>
          <w:b/>
          <w:bCs/>
          <w:sz w:val="20"/>
          <w:szCs w:val="20"/>
        </w:rPr>
        <w:t xml:space="preserve">                                                         </w:t>
      </w:r>
    </w:p>
    <w:p w:rsidR="00587C20" w:rsidRPr="0082062E" w:rsidRDefault="00C55039" w:rsidP="00587C20">
      <w:pPr>
        <w:tabs>
          <w:tab w:val="left" w:pos="2925"/>
          <w:tab w:val="center" w:pos="4680"/>
        </w:tabs>
        <w:rPr>
          <w:rFonts w:eastAsia="Times New Roman"/>
          <w:b/>
          <w:bCs/>
          <w:kern w:val="2"/>
          <w:sz w:val="20"/>
          <w:szCs w:val="20"/>
        </w:rPr>
      </w:pPr>
      <w:r w:rsidRPr="0082062E">
        <w:rPr>
          <w:b/>
          <w:bCs/>
          <w:sz w:val="20"/>
          <w:szCs w:val="20"/>
        </w:rPr>
        <w:t xml:space="preserve">Name of candidate </w:t>
      </w:r>
      <w:r w:rsidR="00F6037A" w:rsidRPr="0082062E">
        <w:rPr>
          <w:b/>
          <w:bCs/>
          <w:sz w:val="20"/>
          <w:szCs w:val="20"/>
        </w:rPr>
        <w:t>–</w:t>
      </w:r>
      <w:r w:rsidRPr="0082062E">
        <w:rPr>
          <w:b/>
          <w:bCs/>
          <w:sz w:val="20"/>
          <w:szCs w:val="20"/>
        </w:rPr>
        <w:t xml:space="preserve"> </w:t>
      </w:r>
      <w:r w:rsidR="00F6037A" w:rsidRPr="0082062E">
        <w:rPr>
          <w:b/>
          <w:bCs/>
          <w:sz w:val="20"/>
          <w:szCs w:val="20"/>
        </w:rPr>
        <w:t>Mohd Sadab</w:t>
      </w:r>
    </w:p>
    <w:p w:rsidR="00762467" w:rsidRPr="0082062E" w:rsidRDefault="00C55039" w:rsidP="00587C20">
      <w:pPr>
        <w:tabs>
          <w:tab w:val="left" w:pos="2925"/>
          <w:tab w:val="center" w:pos="4680"/>
        </w:tabs>
        <w:rPr>
          <w:rFonts w:eastAsia="Times New Roman"/>
          <w:b/>
          <w:bCs/>
          <w:kern w:val="2"/>
          <w:sz w:val="20"/>
          <w:szCs w:val="20"/>
        </w:rPr>
      </w:pPr>
      <w:r w:rsidRPr="0082062E">
        <w:rPr>
          <w:rFonts w:eastAsia="Times New Roman"/>
          <w:b/>
          <w:bCs/>
          <w:kern w:val="2"/>
          <w:sz w:val="20"/>
          <w:szCs w:val="20"/>
          <w:lang w:val="zh-CN"/>
        </w:rPr>
        <w:t>Present Address:</w:t>
      </w:r>
      <w:r w:rsidR="00587C20" w:rsidRPr="0082062E">
        <w:rPr>
          <w:rFonts w:eastAsia="Times New Roman"/>
          <w:b/>
          <w:bCs/>
          <w:kern w:val="2"/>
          <w:sz w:val="20"/>
          <w:szCs w:val="20"/>
        </w:rPr>
        <w:t xml:space="preserve"> </w:t>
      </w:r>
      <w:r w:rsidRPr="0082062E">
        <w:rPr>
          <w:rFonts w:eastAsia="Times New Roman"/>
          <w:b/>
          <w:bCs/>
          <w:kern w:val="2"/>
          <w:sz w:val="20"/>
          <w:szCs w:val="20"/>
        </w:rPr>
        <w:t>Vill+Post-Pilkhani,</w:t>
      </w:r>
      <w:r w:rsidR="00587C20" w:rsidRPr="0082062E">
        <w:rPr>
          <w:rFonts w:eastAsia="Times New Roman"/>
          <w:b/>
          <w:bCs/>
          <w:kern w:val="2"/>
          <w:sz w:val="20"/>
          <w:szCs w:val="20"/>
        </w:rPr>
        <w:t xml:space="preserve"> </w:t>
      </w:r>
      <w:r w:rsidRPr="0082062E">
        <w:rPr>
          <w:rFonts w:eastAsia="Times New Roman"/>
          <w:b/>
          <w:bCs/>
          <w:kern w:val="2"/>
          <w:sz w:val="20"/>
          <w:szCs w:val="20"/>
        </w:rPr>
        <w:t>Distt:</w:t>
      </w:r>
      <w:r w:rsidR="00587C20" w:rsidRPr="0082062E">
        <w:rPr>
          <w:rFonts w:eastAsia="Times New Roman"/>
          <w:b/>
          <w:bCs/>
          <w:kern w:val="2"/>
          <w:sz w:val="20"/>
          <w:szCs w:val="20"/>
        </w:rPr>
        <w:t xml:space="preserve"> </w:t>
      </w:r>
      <w:r w:rsidRPr="0082062E">
        <w:rPr>
          <w:rFonts w:eastAsia="Times New Roman"/>
          <w:b/>
          <w:bCs/>
          <w:kern w:val="2"/>
          <w:sz w:val="20"/>
          <w:szCs w:val="20"/>
        </w:rPr>
        <w:t xml:space="preserve">Saharanpur </w:t>
      </w:r>
      <w:r w:rsidR="00587C20" w:rsidRPr="0082062E">
        <w:rPr>
          <w:rFonts w:eastAsia="Times New Roman"/>
          <w:b/>
          <w:bCs/>
          <w:kern w:val="2"/>
          <w:sz w:val="20"/>
          <w:szCs w:val="20"/>
        </w:rPr>
        <w:t xml:space="preserve">                   </w:t>
      </w:r>
    </w:p>
    <w:p w:rsidR="00F03515" w:rsidRPr="0082062E" w:rsidRDefault="00C55039" w:rsidP="00762467">
      <w:pPr>
        <w:tabs>
          <w:tab w:val="left" w:pos="2925"/>
          <w:tab w:val="center" w:pos="4680"/>
        </w:tabs>
        <w:rPr>
          <w:rFonts w:eastAsia="Times New Roman"/>
          <w:kern w:val="2"/>
          <w:sz w:val="20"/>
          <w:szCs w:val="20"/>
        </w:rPr>
      </w:pPr>
      <w:r w:rsidRPr="0082062E">
        <w:rPr>
          <w:rFonts w:eastAsia="Times New Roman"/>
          <w:b/>
          <w:bCs/>
          <w:kern w:val="2"/>
          <w:sz w:val="20"/>
          <w:szCs w:val="20"/>
        </w:rPr>
        <w:t xml:space="preserve">                   </w:t>
      </w:r>
      <w:r w:rsidR="00587C20" w:rsidRPr="0082062E">
        <w:rPr>
          <w:rFonts w:eastAsia="Times New Roman"/>
          <w:b/>
          <w:bCs/>
          <w:kern w:val="2"/>
          <w:sz w:val="20"/>
          <w:szCs w:val="20"/>
        </w:rPr>
        <w:t xml:space="preserve"> </w:t>
      </w:r>
      <w:r w:rsidRPr="0082062E">
        <w:rPr>
          <w:rFonts w:eastAsia="Times New Roman"/>
          <w:b/>
          <w:bCs/>
          <w:kern w:val="2"/>
          <w:sz w:val="20"/>
          <w:szCs w:val="20"/>
        </w:rPr>
        <w:t>U.P. Pin Code (247232)</w:t>
      </w:r>
    </w:p>
    <w:p w:rsidR="00762467" w:rsidRPr="0082062E" w:rsidRDefault="00C55039" w:rsidP="00762467">
      <w:pPr>
        <w:pBdr>
          <w:bottom w:val="single" w:sz="6" w:space="1" w:color="auto"/>
        </w:pBdr>
        <w:rPr>
          <w:rFonts w:eastAsia="Times New Roman"/>
          <w:kern w:val="2"/>
          <w:sz w:val="20"/>
          <w:szCs w:val="20"/>
        </w:rPr>
      </w:pPr>
      <w:r w:rsidRPr="0082062E">
        <w:rPr>
          <w:rFonts w:eastAsia="Times New Roman"/>
          <w:b/>
          <w:bCs/>
          <w:kern w:val="2"/>
          <w:sz w:val="20"/>
          <w:szCs w:val="20"/>
          <w:lang w:val="zh-CN"/>
        </w:rPr>
        <w:t>Email Id:</w:t>
      </w:r>
      <w:r w:rsidR="00F6037A" w:rsidRPr="0082062E">
        <w:rPr>
          <w:rFonts w:eastAsia="Times New Roman"/>
          <w:b/>
          <w:bCs/>
          <w:kern w:val="2"/>
          <w:sz w:val="20"/>
          <w:szCs w:val="20"/>
        </w:rPr>
        <w:t xml:space="preserve"> </w:t>
      </w:r>
      <w:r w:rsidR="00432377" w:rsidRPr="0082062E">
        <w:rPr>
          <w:rFonts w:eastAsia="Times New Roman"/>
          <w:b/>
          <w:bCs/>
          <w:kern w:val="2"/>
          <w:sz w:val="20"/>
          <w:szCs w:val="20"/>
        </w:rPr>
        <w:t>mohd</w:t>
      </w:r>
      <w:r w:rsidR="00F6037A" w:rsidRPr="0082062E">
        <w:rPr>
          <w:rFonts w:eastAsia="Times New Roman"/>
          <w:b/>
          <w:bCs/>
          <w:kern w:val="2"/>
          <w:sz w:val="20"/>
          <w:szCs w:val="20"/>
        </w:rPr>
        <w:t>.sadab42</w:t>
      </w:r>
      <w:r w:rsidRPr="0082062E">
        <w:rPr>
          <w:rFonts w:eastAsia="Times New Roman"/>
          <w:b/>
          <w:bCs/>
          <w:kern w:val="2"/>
          <w:sz w:val="20"/>
          <w:szCs w:val="20"/>
        </w:rPr>
        <w:t>@gmail.com</w:t>
      </w:r>
      <w:r w:rsidRPr="0082062E">
        <w:rPr>
          <w:rFonts w:eastAsia="Times New Roman"/>
          <w:kern w:val="2"/>
          <w:sz w:val="20"/>
          <w:szCs w:val="20"/>
          <w:lang w:val="zh-CN"/>
        </w:rPr>
        <w:t xml:space="preserve"> </w:t>
      </w:r>
      <w:r w:rsidR="00962448" w:rsidRPr="0082062E">
        <w:rPr>
          <w:rFonts w:eastAsia="Times New Roman"/>
          <w:kern w:val="2"/>
          <w:sz w:val="20"/>
          <w:szCs w:val="20"/>
        </w:rPr>
        <w:t xml:space="preserve">  </w:t>
      </w:r>
      <w:r w:rsidRPr="0082062E">
        <w:rPr>
          <w:rFonts w:eastAsia="Times New Roman"/>
          <w:kern w:val="2"/>
          <w:sz w:val="20"/>
          <w:szCs w:val="20"/>
          <w:lang w:val="zh-CN"/>
        </w:rPr>
        <w:t xml:space="preserve"> </w:t>
      </w:r>
      <w:r w:rsidRPr="0082062E">
        <w:rPr>
          <w:rFonts w:eastAsia="Times New Roman"/>
          <w:kern w:val="2"/>
          <w:sz w:val="20"/>
          <w:szCs w:val="20"/>
        </w:rPr>
        <w:t xml:space="preserve"> </w:t>
      </w:r>
    </w:p>
    <w:p w:rsidR="00D044EF" w:rsidRPr="0082062E" w:rsidRDefault="00C55039" w:rsidP="00762467">
      <w:pPr>
        <w:pBdr>
          <w:bottom w:val="single" w:sz="6" w:space="1" w:color="auto"/>
        </w:pBdr>
        <w:rPr>
          <w:rFonts w:eastAsia="Times New Roman"/>
          <w:b/>
          <w:kern w:val="2"/>
          <w:sz w:val="20"/>
          <w:szCs w:val="20"/>
        </w:rPr>
      </w:pPr>
      <w:r w:rsidRPr="0082062E">
        <w:rPr>
          <w:rFonts w:eastAsia="Times New Roman"/>
          <w:b/>
          <w:bCs/>
          <w:noProof/>
          <w:kern w:val="2"/>
          <w:sz w:val="20"/>
          <w:szCs w:val="20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4788535</wp:posOffset>
            </wp:positionH>
            <wp:positionV relativeFrom="paragraph">
              <wp:posOffset>33655</wp:posOffset>
            </wp:positionV>
            <wp:extent cx="1464310" cy="1511300"/>
            <wp:effectExtent l="0" t="0" r="254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59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43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3515" w:rsidRPr="0082062E">
        <w:rPr>
          <w:rFonts w:eastAsia="Times New Roman"/>
          <w:b/>
          <w:bCs/>
          <w:kern w:val="2"/>
          <w:sz w:val="20"/>
          <w:szCs w:val="20"/>
          <w:lang w:val="zh-CN"/>
        </w:rPr>
        <w:t>Mobile No.:</w:t>
      </w:r>
      <w:r w:rsidR="00F03515" w:rsidRPr="0082062E">
        <w:rPr>
          <w:rFonts w:eastAsia="Times New Roman"/>
          <w:kern w:val="2"/>
          <w:sz w:val="20"/>
          <w:szCs w:val="20"/>
          <w:lang w:val="zh-CN"/>
        </w:rPr>
        <w:t xml:space="preserve"> </w:t>
      </w:r>
      <w:r w:rsidR="00F03515" w:rsidRPr="0082062E">
        <w:rPr>
          <w:rFonts w:eastAsia="Times New Roman"/>
          <w:b/>
          <w:kern w:val="2"/>
          <w:sz w:val="20"/>
          <w:szCs w:val="20"/>
          <w:lang w:val="zh-CN"/>
        </w:rPr>
        <w:t>+</w:t>
      </w:r>
      <w:r w:rsidR="009C0167" w:rsidRPr="0082062E">
        <w:rPr>
          <w:rFonts w:eastAsia="Times New Roman"/>
          <w:b/>
          <w:kern w:val="2"/>
          <w:sz w:val="20"/>
          <w:szCs w:val="20"/>
        </w:rPr>
        <w:t xml:space="preserve">91-93170913442 </w:t>
      </w:r>
      <w:r w:rsidR="00A650FA" w:rsidRPr="0082062E">
        <w:rPr>
          <w:rFonts w:eastAsia="Times New Roman"/>
          <w:b/>
          <w:kern w:val="2"/>
          <w:sz w:val="20"/>
          <w:szCs w:val="20"/>
        </w:rPr>
        <w:t>+</w:t>
      </w:r>
      <w:r w:rsidR="00546C74" w:rsidRPr="0082062E">
        <w:rPr>
          <w:rFonts w:eastAsia="Times New Roman"/>
          <w:b/>
          <w:kern w:val="2"/>
          <w:sz w:val="20"/>
          <w:szCs w:val="20"/>
        </w:rPr>
        <w:t>91-8439659112</w:t>
      </w:r>
    </w:p>
    <w:p w:rsidR="00962448" w:rsidRPr="0082062E" w:rsidRDefault="00962448" w:rsidP="00812BD5">
      <w:pPr>
        <w:tabs>
          <w:tab w:val="left" w:pos="2925"/>
          <w:tab w:val="center" w:pos="4680"/>
        </w:tabs>
        <w:jc w:val="center"/>
        <w:rPr>
          <w:rFonts w:eastAsia="Times New Roman"/>
          <w:b/>
          <w:kern w:val="2"/>
          <w:sz w:val="20"/>
          <w:szCs w:val="20"/>
        </w:rPr>
      </w:pPr>
    </w:p>
    <w:p w:rsidR="00F03515" w:rsidRPr="0082062E" w:rsidRDefault="00F03515">
      <w:pPr>
        <w:rPr>
          <w:rFonts w:eastAsia="Times New Roman"/>
          <w:b/>
          <w:bCs/>
          <w:kern w:val="2"/>
          <w:sz w:val="20"/>
          <w:szCs w:val="20"/>
        </w:rPr>
      </w:pPr>
    </w:p>
    <w:p w:rsidR="00962448" w:rsidRPr="0082062E" w:rsidRDefault="00C55039" w:rsidP="00B43D69">
      <w:pPr>
        <w:tabs>
          <w:tab w:val="left" w:pos="420"/>
        </w:tabs>
        <w:spacing w:line="360" w:lineRule="atLeast"/>
        <w:rPr>
          <w:rFonts w:eastAsia="Times New Roman"/>
          <w:b/>
          <w:bCs/>
          <w:kern w:val="2"/>
          <w:sz w:val="20"/>
          <w:szCs w:val="20"/>
        </w:rPr>
      </w:pPr>
      <w:r w:rsidRPr="0082062E">
        <w:rPr>
          <w:rFonts w:eastAsia="Times New Roman"/>
          <w:b/>
          <w:bCs/>
          <w:kern w:val="2"/>
          <w:sz w:val="20"/>
          <w:szCs w:val="20"/>
        </w:rPr>
        <w:t>CAREER OBJECTIVE</w:t>
      </w:r>
    </w:p>
    <w:p w:rsidR="00104954" w:rsidRPr="0082062E" w:rsidRDefault="0059315A" w:rsidP="00AB0CEC">
      <w:pPr>
        <w:tabs>
          <w:tab w:val="left" w:pos="420"/>
        </w:tabs>
        <w:spacing w:line="360" w:lineRule="atLeast"/>
        <w:rPr>
          <w:color w:val="000000"/>
          <w:sz w:val="20"/>
          <w:szCs w:val="20"/>
          <w:shd w:val="clear" w:color="auto" w:fill="FFFFFF"/>
        </w:rPr>
      </w:pPr>
      <w:r w:rsidRPr="0082062E">
        <w:rPr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35" type="#_x0000_t32" style="position:absolute;margin-left:-1.5pt;margin-top:.9pt;width:500.25pt;height:.05pt;z-index:251660288;visibility:visible"/>
        </w:pict>
      </w:r>
      <w:r w:rsidR="00B43D69" w:rsidRPr="0082062E">
        <w:rPr>
          <w:rFonts w:eastAsia="Times New Roman"/>
          <w:bCs/>
          <w:kern w:val="2"/>
          <w:sz w:val="20"/>
          <w:szCs w:val="20"/>
        </w:rPr>
        <w:t>Aim of my life to be</w:t>
      </w:r>
      <w:r w:rsidR="00762467" w:rsidRPr="0082062E">
        <w:rPr>
          <w:rFonts w:eastAsia="Times New Roman"/>
          <w:bCs/>
          <w:kern w:val="2"/>
          <w:sz w:val="20"/>
          <w:szCs w:val="20"/>
        </w:rPr>
        <w:t xml:space="preserve"> successful person in </w:t>
      </w:r>
      <w:r w:rsidR="00762467" w:rsidRPr="0082062E">
        <w:rPr>
          <w:rFonts w:eastAsia="Times New Roman"/>
          <w:b/>
          <w:bCs/>
          <w:kern w:val="2"/>
          <w:sz w:val="20"/>
          <w:szCs w:val="20"/>
        </w:rPr>
        <w:t>Mechanical</w:t>
      </w:r>
      <w:r w:rsidR="00C55039" w:rsidRPr="0082062E">
        <w:rPr>
          <w:rFonts w:eastAsia="Times New Roman"/>
          <w:bCs/>
          <w:kern w:val="2"/>
          <w:sz w:val="20"/>
          <w:szCs w:val="20"/>
        </w:rPr>
        <w:t xml:space="preserve"> sector</w:t>
      </w:r>
      <w:r w:rsidR="00762467" w:rsidRPr="0082062E">
        <w:rPr>
          <w:rFonts w:eastAsia="Times New Roman"/>
          <w:bCs/>
          <w:kern w:val="2"/>
          <w:sz w:val="20"/>
          <w:szCs w:val="20"/>
        </w:rPr>
        <w:t>.</w:t>
      </w:r>
      <w:r w:rsidR="003F016B" w:rsidRPr="0082062E">
        <w:rPr>
          <w:rFonts w:eastAsia="Times New Roman"/>
          <w:kern w:val="2"/>
          <w:sz w:val="20"/>
          <w:szCs w:val="20"/>
          <w:lang w:val="zh-CN"/>
        </w:rPr>
        <w:t xml:space="preserve"> </w:t>
      </w:r>
      <w:r w:rsidR="003F016B" w:rsidRPr="0082062E">
        <w:rPr>
          <w:color w:val="000000"/>
          <w:sz w:val="20"/>
          <w:szCs w:val="20"/>
          <w:shd w:val="clear" w:color="auto" w:fill="FFFFFF"/>
        </w:rPr>
        <w:t xml:space="preserve">To be a part of an organization where I can fully utilize my </w:t>
      </w:r>
      <w:r w:rsidR="00AB0CEC" w:rsidRPr="0082062E">
        <w:rPr>
          <w:color w:val="000000"/>
          <w:sz w:val="20"/>
          <w:szCs w:val="20"/>
          <w:shd w:val="clear" w:color="auto" w:fill="FFFFFF"/>
        </w:rPr>
        <w:t>skills, make a significant contribution to the success of the employer,</w:t>
      </w:r>
      <w:r w:rsidR="003F016B" w:rsidRPr="0082062E">
        <w:rPr>
          <w:color w:val="000000"/>
          <w:sz w:val="20"/>
          <w:szCs w:val="20"/>
          <w:shd w:val="clear" w:color="auto" w:fill="FFFFFF"/>
        </w:rPr>
        <w:t xml:space="preserve"> and at the same time my individual growth.</w:t>
      </w:r>
    </w:p>
    <w:p w:rsidR="0021348E" w:rsidRPr="0082062E" w:rsidRDefault="0021348E" w:rsidP="00AB0CEC">
      <w:pPr>
        <w:tabs>
          <w:tab w:val="left" w:pos="420"/>
        </w:tabs>
        <w:spacing w:line="360" w:lineRule="atLeast"/>
        <w:rPr>
          <w:rFonts w:eastAsia="Times New Roman"/>
          <w:bCs/>
          <w:kern w:val="2"/>
          <w:sz w:val="20"/>
          <w:szCs w:val="20"/>
        </w:rPr>
      </w:pPr>
    </w:p>
    <w:p w:rsidR="00EC6FE0" w:rsidRPr="0082062E" w:rsidRDefault="00C55039" w:rsidP="00F34C45">
      <w:pPr>
        <w:tabs>
          <w:tab w:val="left" w:pos="420"/>
        </w:tabs>
        <w:spacing w:line="276" w:lineRule="auto"/>
        <w:rPr>
          <w:sz w:val="20"/>
          <w:szCs w:val="20"/>
        </w:rPr>
      </w:pPr>
      <w:r w:rsidRPr="0082062E">
        <w:rPr>
          <w:rFonts w:ascii="Arial" w:hAnsi="Arial" w:cs="Arial"/>
          <w:b/>
          <w:bCs/>
          <w:sz w:val="20"/>
          <w:szCs w:val="20"/>
        </w:rPr>
        <w:t>Work Experience</w:t>
      </w:r>
    </w:p>
    <w:p w:rsidR="00EC6FE0" w:rsidRPr="0082062E" w:rsidRDefault="0059315A" w:rsidP="00F34C45">
      <w:pPr>
        <w:tabs>
          <w:tab w:val="left" w:pos="420"/>
        </w:tabs>
        <w:spacing w:line="360" w:lineRule="atLeast"/>
        <w:ind w:left="284"/>
        <w:rPr>
          <w:rFonts w:eastAsia="Times New Roman"/>
          <w:b/>
          <w:color w:val="000000"/>
          <w:kern w:val="2"/>
          <w:sz w:val="20"/>
          <w:szCs w:val="20"/>
        </w:rPr>
      </w:pPr>
      <w:r w:rsidRPr="0082062E">
        <w:rPr>
          <w:noProof/>
          <w:sz w:val="20"/>
          <w:szCs w:val="20"/>
        </w:rPr>
        <w:pict>
          <v:shape id="AutoShape 6" o:spid="_x0000_s1026" type="#_x0000_t32" style="position:absolute;left:0;text-align:left;margin-left:-3.6pt;margin-top:1pt;width:500.25pt;height:.05pt;z-index:251676672;visibility:visible"/>
        </w:pict>
      </w:r>
      <w:r w:rsidR="00C55039" w:rsidRPr="0082062E">
        <w:rPr>
          <w:rFonts w:eastAsia="Times New Roman"/>
          <w:bCs/>
          <w:color w:val="000000"/>
          <w:kern w:val="2"/>
          <w:sz w:val="20"/>
          <w:szCs w:val="20"/>
        </w:rPr>
        <w:t xml:space="preserve"> </w:t>
      </w:r>
    </w:p>
    <w:p w:rsidR="00EC6FE0" w:rsidRPr="0082062E" w:rsidRDefault="00C55039" w:rsidP="00F34C45">
      <w:pPr>
        <w:numPr>
          <w:ilvl w:val="0"/>
          <w:numId w:val="15"/>
        </w:numPr>
        <w:tabs>
          <w:tab w:val="left" w:pos="420"/>
        </w:tabs>
        <w:spacing w:line="360" w:lineRule="atLeast"/>
        <w:rPr>
          <w:rFonts w:eastAsia="Times New Roman"/>
          <w:b/>
          <w:color w:val="000000"/>
          <w:kern w:val="2"/>
          <w:sz w:val="20"/>
          <w:szCs w:val="20"/>
        </w:rPr>
      </w:pPr>
      <w:r w:rsidRPr="0082062E">
        <w:rPr>
          <w:rFonts w:eastAsia="Times New Roman"/>
          <w:color w:val="000000"/>
          <w:kern w:val="2"/>
          <w:sz w:val="20"/>
          <w:szCs w:val="20"/>
        </w:rPr>
        <w:t xml:space="preserve"> Engineering expirence as</w:t>
      </w:r>
      <w:r w:rsidRPr="0082062E">
        <w:rPr>
          <w:rFonts w:eastAsia="Times New Roman"/>
          <w:b/>
          <w:color w:val="000000"/>
          <w:kern w:val="2"/>
          <w:sz w:val="20"/>
          <w:szCs w:val="20"/>
        </w:rPr>
        <w:t xml:space="preserve"> Maintenance Engineer </w:t>
      </w:r>
      <w:r w:rsidRPr="0082062E">
        <w:rPr>
          <w:rFonts w:eastAsia="Times New Roman"/>
          <w:color w:val="000000"/>
          <w:kern w:val="2"/>
          <w:sz w:val="20"/>
          <w:szCs w:val="20"/>
        </w:rPr>
        <w:t>in</w:t>
      </w:r>
      <w:r w:rsidRPr="0082062E">
        <w:rPr>
          <w:rFonts w:eastAsia="Times New Roman"/>
          <w:b/>
          <w:color w:val="000000"/>
          <w:kern w:val="2"/>
          <w:sz w:val="20"/>
          <w:szCs w:val="20"/>
        </w:rPr>
        <w:t xml:space="preserve"> NV GROUP OF DISTILLERY &amp; BREWERIES PVT. LTD. Sandharsi Rajpura Punjab </w:t>
      </w:r>
      <w:r w:rsidRPr="0082062E">
        <w:rPr>
          <w:rFonts w:eastAsia="Times New Roman"/>
          <w:bCs/>
          <w:color w:val="000000"/>
          <w:kern w:val="2"/>
          <w:sz w:val="20"/>
          <w:szCs w:val="20"/>
        </w:rPr>
        <w:t xml:space="preserve">from </w:t>
      </w:r>
      <w:r w:rsidRPr="0082062E">
        <w:rPr>
          <w:rFonts w:eastAsia="Times New Roman"/>
          <w:b/>
          <w:color w:val="000000"/>
          <w:kern w:val="2"/>
          <w:sz w:val="20"/>
          <w:szCs w:val="20"/>
        </w:rPr>
        <w:t>12 July 2015 to till now.</w:t>
      </w:r>
    </w:p>
    <w:p w:rsidR="009E5F3F" w:rsidRPr="0082062E" w:rsidRDefault="00C55039" w:rsidP="00F34C45">
      <w:pPr>
        <w:numPr>
          <w:ilvl w:val="0"/>
          <w:numId w:val="15"/>
        </w:numPr>
        <w:tabs>
          <w:tab w:val="left" w:pos="420"/>
        </w:tabs>
        <w:spacing w:line="360" w:lineRule="atLeast"/>
        <w:rPr>
          <w:rFonts w:eastAsia="Times New Roman"/>
          <w:b/>
          <w:color w:val="000000"/>
          <w:kern w:val="2"/>
          <w:sz w:val="20"/>
          <w:szCs w:val="20"/>
        </w:rPr>
      </w:pPr>
      <w:r w:rsidRPr="0082062E">
        <w:rPr>
          <w:rFonts w:eastAsia="Times New Roman"/>
          <w:b/>
          <w:color w:val="000000"/>
          <w:kern w:val="2"/>
          <w:sz w:val="20"/>
          <w:szCs w:val="20"/>
        </w:rPr>
        <w:t xml:space="preserve"> DISTILLERY </w:t>
      </w:r>
      <w:r w:rsidR="00B82588" w:rsidRPr="0082062E">
        <w:rPr>
          <w:rFonts w:eastAsia="Times New Roman"/>
          <w:b/>
          <w:color w:val="000000"/>
          <w:kern w:val="2"/>
          <w:sz w:val="20"/>
          <w:szCs w:val="20"/>
        </w:rPr>
        <w:t>1</w:t>
      </w:r>
      <w:r w:rsidR="001707D1" w:rsidRPr="0082062E">
        <w:rPr>
          <w:rFonts w:eastAsia="Times New Roman"/>
          <w:b/>
          <w:color w:val="000000"/>
          <w:kern w:val="2"/>
          <w:sz w:val="20"/>
          <w:szCs w:val="20"/>
        </w:rPr>
        <w:t xml:space="preserve">30 </w:t>
      </w:r>
      <w:bookmarkStart w:id="0" w:name="_GoBack"/>
      <w:bookmarkEnd w:id="0"/>
      <w:r w:rsidR="00B82588" w:rsidRPr="0082062E">
        <w:rPr>
          <w:rFonts w:eastAsia="Times New Roman"/>
          <w:b/>
          <w:color w:val="000000"/>
          <w:kern w:val="2"/>
          <w:sz w:val="20"/>
          <w:szCs w:val="20"/>
        </w:rPr>
        <w:t>KL</w:t>
      </w:r>
    </w:p>
    <w:p w:rsidR="00F91BB1" w:rsidRPr="0082062E" w:rsidRDefault="00C55039" w:rsidP="00F34C45">
      <w:pPr>
        <w:numPr>
          <w:ilvl w:val="0"/>
          <w:numId w:val="15"/>
        </w:numPr>
        <w:tabs>
          <w:tab w:val="left" w:pos="420"/>
        </w:tabs>
        <w:spacing w:line="360" w:lineRule="atLeast"/>
        <w:rPr>
          <w:rFonts w:eastAsia="Times New Roman"/>
          <w:b/>
          <w:color w:val="000000"/>
          <w:kern w:val="2"/>
          <w:sz w:val="20"/>
          <w:szCs w:val="20"/>
        </w:rPr>
      </w:pPr>
      <w:r w:rsidRPr="0082062E">
        <w:rPr>
          <w:rFonts w:eastAsia="Times New Roman"/>
          <w:b/>
          <w:color w:val="000000"/>
          <w:kern w:val="2"/>
          <w:sz w:val="20"/>
          <w:szCs w:val="20"/>
        </w:rPr>
        <w:t xml:space="preserve"> DDGS </w:t>
      </w:r>
      <w:r w:rsidR="00B14A9E" w:rsidRPr="0082062E">
        <w:rPr>
          <w:rFonts w:eastAsia="Times New Roman"/>
          <w:color w:val="000000"/>
          <w:kern w:val="2"/>
          <w:sz w:val="20"/>
          <w:szCs w:val="20"/>
        </w:rPr>
        <w:t>DRYER ALFA LAVAL</w:t>
      </w:r>
    </w:p>
    <w:p w:rsidR="00B14A9E" w:rsidRPr="0082062E" w:rsidRDefault="00C55039" w:rsidP="00F34C45">
      <w:pPr>
        <w:numPr>
          <w:ilvl w:val="0"/>
          <w:numId w:val="15"/>
        </w:numPr>
        <w:tabs>
          <w:tab w:val="left" w:pos="420"/>
        </w:tabs>
        <w:spacing w:line="360" w:lineRule="atLeast"/>
        <w:rPr>
          <w:rFonts w:eastAsia="Times New Roman"/>
          <w:b/>
          <w:color w:val="000000"/>
          <w:kern w:val="2"/>
          <w:sz w:val="20"/>
          <w:szCs w:val="20"/>
        </w:rPr>
      </w:pPr>
      <w:r w:rsidRPr="0082062E">
        <w:rPr>
          <w:rFonts w:eastAsia="Times New Roman"/>
          <w:b/>
          <w:color w:val="000000"/>
          <w:kern w:val="2"/>
          <w:sz w:val="20"/>
          <w:szCs w:val="20"/>
        </w:rPr>
        <w:t xml:space="preserve"> DECANTER </w:t>
      </w:r>
      <w:r w:rsidR="00630098" w:rsidRPr="0082062E">
        <w:rPr>
          <w:rFonts w:eastAsia="Times New Roman"/>
          <w:color w:val="000000"/>
          <w:kern w:val="2"/>
          <w:sz w:val="20"/>
          <w:szCs w:val="20"/>
        </w:rPr>
        <w:t>ALFA LAVAL</w:t>
      </w:r>
    </w:p>
    <w:p w:rsidR="00630098" w:rsidRPr="0082062E" w:rsidRDefault="00C55039" w:rsidP="00F34C45">
      <w:pPr>
        <w:numPr>
          <w:ilvl w:val="0"/>
          <w:numId w:val="15"/>
        </w:numPr>
        <w:tabs>
          <w:tab w:val="left" w:pos="420"/>
        </w:tabs>
        <w:spacing w:line="360" w:lineRule="atLeast"/>
        <w:rPr>
          <w:rFonts w:eastAsia="Times New Roman"/>
          <w:b/>
          <w:color w:val="000000"/>
          <w:kern w:val="2"/>
          <w:sz w:val="20"/>
          <w:szCs w:val="20"/>
        </w:rPr>
      </w:pPr>
      <w:r w:rsidRPr="0082062E">
        <w:rPr>
          <w:rFonts w:eastAsia="Times New Roman"/>
          <w:b/>
          <w:color w:val="000000"/>
          <w:kern w:val="2"/>
          <w:sz w:val="20"/>
          <w:szCs w:val="20"/>
        </w:rPr>
        <w:t xml:space="preserve"> BUHLER MILL</w:t>
      </w:r>
    </w:p>
    <w:p w:rsidR="00630098" w:rsidRPr="0082062E" w:rsidRDefault="00C55039" w:rsidP="00F34C45">
      <w:pPr>
        <w:numPr>
          <w:ilvl w:val="0"/>
          <w:numId w:val="15"/>
        </w:numPr>
        <w:tabs>
          <w:tab w:val="left" w:pos="420"/>
        </w:tabs>
        <w:spacing w:line="360" w:lineRule="atLeast"/>
        <w:rPr>
          <w:rFonts w:eastAsia="Times New Roman"/>
          <w:b/>
          <w:color w:val="000000"/>
          <w:kern w:val="2"/>
          <w:sz w:val="20"/>
          <w:szCs w:val="20"/>
        </w:rPr>
      </w:pPr>
      <w:r w:rsidRPr="0082062E">
        <w:rPr>
          <w:rFonts w:eastAsia="Times New Roman"/>
          <w:b/>
          <w:color w:val="000000"/>
          <w:kern w:val="2"/>
          <w:sz w:val="20"/>
          <w:szCs w:val="20"/>
        </w:rPr>
        <w:t xml:space="preserve"> AGITATOR, GEARBOX,</w:t>
      </w:r>
      <w:r w:rsidR="00056C4C" w:rsidRPr="0082062E">
        <w:rPr>
          <w:rFonts w:eastAsia="Times New Roman"/>
          <w:b/>
          <w:color w:val="000000"/>
          <w:kern w:val="2"/>
          <w:sz w:val="20"/>
          <w:szCs w:val="20"/>
        </w:rPr>
        <w:t xml:space="preserve"> PUMPS </w:t>
      </w:r>
    </w:p>
    <w:p w:rsidR="00056C4C" w:rsidRPr="0082062E" w:rsidRDefault="00C55039" w:rsidP="00F34C45">
      <w:pPr>
        <w:numPr>
          <w:ilvl w:val="0"/>
          <w:numId w:val="15"/>
        </w:numPr>
        <w:tabs>
          <w:tab w:val="left" w:pos="420"/>
        </w:tabs>
        <w:spacing w:line="360" w:lineRule="atLeast"/>
        <w:rPr>
          <w:rFonts w:eastAsia="Times New Roman"/>
          <w:b/>
          <w:color w:val="000000"/>
          <w:kern w:val="2"/>
          <w:sz w:val="20"/>
          <w:szCs w:val="20"/>
        </w:rPr>
      </w:pPr>
      <w:r w:rsidRPr="0082062E">
        <w:rPr>
          <w:rFonts w:eastAsia="Times New Roman"/>
          <w:b/>
          <w:color w:val="000000"/>
          <w:kern w:val="2"/>
          <w:sz w:val="20"/>
          <w:szCs w:val="20"/>
        </w:rPr>
        <w:t xml:space="preserve"> BELT CONVEYORS, SCREW CONVEYORS,</w:t>
      </w:r>
      <w:r w:rsidR="00483961" w:rsidRPr="0082062E">
        <w:rPr>
          <w:rFonts w:eastAsia="Times New Roman"/>
          <w:b/>
          <w:color w:val="000000"/>
          <w:kern w:val="2"/>
          <w:sz w:val="20"/>
          <w:szCs w:val="20"/>
        </w:rPr>
        <w:t xml:space="preserve"> DRAG CHAIN, BUCKET ELEVATORS </w:t>
      </w:r>
    </w:p>
    <w:p w:rsidR="00442CC1" w:rsidRPr="0082062E" w:rsidRDefault="00C55039" w:rsidP="00F34C45">
      <w:pPr>
        <w:numPr>
          <w:ilvl w:val="0"/>
          <w:numId w:val="15"/>
        </w:numPr>
        <w:tabs>
          <w:tab w:val="left" w:pos="420"/>
        </w:tabs>
        <w:spacing w:line="360" w:lineRule="atLeast"/>
        <w:rPr>
          <w:rFonts w:eastAsia="Times New Roman"/>
          <w:b/>
          <w:color w:val="000000"/>
          <w:kern w:val="2"/>
          <w:sz w:val="20"/>
          <w:szCs w:val="20"/>
        </w:rPr>
      </w:pPr>
      <w:r w:rsidRPr="0082062E">
        <w:rPr>
          <w:rFonts w:eastAsia="Times New Roman"/>
          <w:b/>
          <w:color w:val="000000"/>
          <w:kern w:val="2"/>
          <w:sz w:val="20"/>
          <w:szCs w:val="20"/>
        </w:rPr>
        <w:t xml:space="preserve">PREVENTIVE MAINTENANCE </w:t>
      </w:r>
    </w:p>
    <w:p w:rsidR="00EC6FE0" w:rsidRPr="0082062E" w:rsidRDefault="00C55039" w:rsidP="003A073A">
      <w:pPr>
        <w:tabs>
          <w:tab w:val="left" w:pos="420"/>
        </w:tabs>
        <w:spacing w:line="360" w:lineRule="atLeast"/>
        <w:ind w:left="644"/>
        <w:rPr>
          <w:rFonts w:eastAsia="Times New Roman"/>
          <w:b/>
          <w:color w:val="000000"/>
          <w:kern w:val="2"/>
          <w:sz w:val="20"/>
          <w:szCs w:val="20"/>
        </w:rPr>
      </w:pPr>
      <w:r w:rsidRPr="0082062E">
        <w:rPr>
          <w:rFonts w:eastAsia="Times New Roman"/>
          <w:b/>
          <w:color w:val="000000"/>
          <w:kern w:val="2"/>
          <w:sz w:val="20"/>
          <w:szCs w:val="20"/>
        </w:rPr>
        <w:t xml:space="preserve"> </w:t>
      </w:r>
    </w:p>
    <w:p w:rsidR="005A7050" w:rsidRPr="0082062E" w:rsidRDefault="005A7050" w:rsidP="00812BD5">
      <w:pPr>
        <w:tabs>
          <w:tab w:val="left" w:pos="420"/>
        </w:tabs>
        <w:spacing w:line="360" w:lineRule="atLeast"/>
        <w:rPr>
          <w:rFonts w:eastAsia="Times New Roman"/>
          <w:bCs/>
          <w:kern w:val="2"/>
          <w:sz w:val="20"/>
          <w:szCs w:val="20"/>
        </w:rPr>
      </w:pPr>
    </w:p>
    <w:p w:rsidR="00962448" w:rsidRPr="0082062E" w:rsidRDefault="00C55039" w:rsidP="00812BD5">
      <w:pPr>
        <w:tabs>
          <w:tab w:val="left" w:pos="420"/>
        </w:tabs>
        <w:spacing w:line="360" w:lineRule="atLeast"/>
        <w:rPr>
          <w:rFonts w:eastAsia="Times New Roman"/>
          <w:b/>
          <w:bCs/>
          <w:kern w:val="2"/>
          <w:sz w:val="20"/>
          <w:szCs w:val="20"/>
        </w:rPr>
      </w:pPr>
      <w:r w:rsidRPr="0082062E">
        <w:rPr>
          <w:rFonts w:eastAsia="Times New Roman"/>
          <w:b/>
          <w:bCs/>
          <w:kern w:val="2"/>
          <w:sz w:val="20"/>
          <w:szCs w:val="20"/>
        </w:rPr>
        <w:t>EDUCATIONAL QUALIFICATIONS</w:t>
      </w:r>
    </w:p>
    <w:p w:rsidR="00C26614" w:rsidRPr="0082062E" w:rsidRDefault="0059315A" w:rsidP="00C26614">
      <w:pPr>
        <w:pStyle w:val="Header"/>
        <w:tabs>
          <w:tab w:val="clear" w:pos="4320"/>
          <w:tab w:val="clear" w:pos="8640"/>
        </w:tabs>
        <w:spacing w:line="200" w:lineRule="exact"/>
        <w:rPr>
          <w:bCs/>
          <w:kern w:val="2"/>
          <w:sz w:val="20"/>
          <w:szCs w:val="20"/>
        </w:rPr>
      </w:pPr>
      <w:r w:rsidRPr="0082062E">
        <w:rPr>
          <w:noProof/>
          <w:sz w:val="20"/>
          <w:szCs w:val="20"/>
        </w:rPr>
        <w:pict>
          <v:shape id="AutoShape 3" o:spid="_x0000_s1027" type="#_x0000_t32" style="position:absolute;margin-left:-1.5pt;margin-top:.9pt;width:500.25pt;height:.05pt;z-index:251662336;visibility:visible"/>
        </w:pict>
      </w:r>
    </w:p>
    <w:p w:rsidR="00C26614" w:rsidRPr="0082062E" w:rsidRDefault="00C55039" w:rsidP="00F21E87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spacing w:line="276" w:lineRule="auto"/>
        <w:rPr>
          <w:kern w:val="2"/>
          <w:sz w:val="20"/>
          <w:szCs w:val="20"/>
        </w:rPr>
      </w:pPr>
      <w:r w:rsidRPr="0082062E">
        <w:rPr>
          <w:bCs/>
          <w:kern w:val="2"/>
          <w:sz w:val="20"/>
          <w:szCs w:val="20"/>
        </w:rPr>
        <w:t>B.Tech (</w:t>
      </w:r>
      <w:r w:rsidRPr="0082062E">
        <w:rPr>
          <w:b/>
          <w:kern w:val="2"/>
          <w:sz w:val="20"/>
          <w:szCs w:val="20"/>
        </w:rPr>
        <w:t>Mechanical Engg)</w:t>
      </w:r>
      <w:r w:rsidRPr="0082062E">
        <w:rPr>
          <w:bCs/>
          <w:kern w:val="2"/>
          <w:sz w:val="20"/>
          <w:szCs w:val="20"/>
        </w:rPr>
        <w:t xml:space="preserve"> from </w:t>
      </w:r>
      <w:r w:rsidR="00D32AA0" w:rsidRPr="0082062E">
        <w:rPr>
          <w:b/>
          <w:bCs/>
          <w:kern w:val="2"/>
          <w:sz w:val="20"/>
          <w:szCs w:val="20"/>
        </w:rPr>
        <w:t>Maharishi markandeshwar university</w:t>
      </w:r>
      <w:r w:rsidRPr="0082062E">
        <w:rPr>
          <w:kern w:val="2"/>
          <w:sz w:val="20"/>
          <w:szCs w:val="20"/>
        </w:rPr>
        <w:t xml:space="preserve"> </w:t>
      </w:r>
      <w:r w:rsidR="00C20508" w:rsidRPr="0082062E">
        <w:rPr>
          <w:b/>
          <w:bCs/>
          <w:kern w:val="2"/>
          <w:sz w:val="20"/>
          <w:szCs w:val="20"/>
        </w:rPr>
        <w:t xml:space="preserve">Mullana </w:t>
      </w:r>
      <w:r w:rsidR="0075747D" w:rsidRPr="0082062E">
        <w:rPr>
          <w:b/>
          <w:bCs/>
          <w:kern w:val="2"/>
          <w:sz w:val="20"/>
          <w:szCs w:val="20"/>
        </w:rPr>
        <w:t xml:space="preserve"> Ambala</w:t>
      </w:r>
      <w:r w:rsidRPr="0082062E">
        <w:rPr>
          <w:b/>
          <w:bCs/>
          <w:kern w:val="2"/>
          <w:sz w:val="20"/>
          <w:szCs w:val="20"/>
        </w:rPr>
        <w:t xml:space="preserve"> | 2010-14 |</w:t>
      </w:r>
      <w:r w:rsidRPr="0082062E">
        <w:rPr>
          <w:kern w:val="2"/>
          <w:sz w:val="20"/>
          <w:szCs w:val="20"/>
        </w:rPr>
        <w:t xml:space="preserve"> with </w:t>
      </w:r>
      <w:r w:rsidR="00677909" w:rsidRPr="0082062E">
        <w:rPr>
          <w:b/>
          <w:bCs/>
          <w:kern w:val="2"/>
          <w:sz w:val="20"/>
          <w:szCs w:val="20"/>
        </w:rPr>
        <w:t>CGPA 7.14</w:t>
      </w:r>
    </w:p>
    <w:p w:rsidR="00C26614" w:rsidRPr="0082062E" w:rsidRDefault="00C26614" w:rsidP="00C26614">
      <w:pPr>
        <w:pStyle w:val="Header"/>
        <w:tabs>
          <w:tab w:val="clear" w:pos="4320"/>
          <w:tab w:val="clear" w:pos="8640"/>
        </w:tabs>
        <w:spacing w:line="200" w:lineRule="exact"/>
        <w:rPr>
          <w:kern w:val="2"/>
          <w:sz w:val="20"/>
          <w:szCs w:val="20"/>
        </w:rPr>
      </w:pPr>
    </w:p>
    <w:p w:rsidR="00C26614" w:rsidRPr="0082062E" w:rsidRDefault="00C26614" w:rsidP="00C26614">
      <w:pPr>
        <w:pStyle w:val="Header"/>
        <w:tabs>
          <w:tab w:val="clear" w:pos="4320"/>
          <w:tab w:val="clear" w:pos="8640"/>
        </w:tabs>
        <w:spacing w:line="200" w:lineRule="exact"/>
        <w:rPr>
          <w:kern w:val="2"/>
          <w:sz w:val="20"/>
          <w:szCs w:val="20"/>
        </w:rPr>
      </w:pPr>
    </w:p>
    <w:p w:rsidR="00B971FB" w:rsidRPr="0082062E" w:rsidRDefault="00C55039" w:rsidP="00925DE1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0"/>
          <w:szCs w:val="20"/>
        </w:rPr>
      </w:pPr>
      <w:r w:rsidRPr="0082062E">
        <w:rPr>
          <w:rFonts w:ascii="Times New Roman" w:hAnsi="Times New Roman"/>
          <w:b/>
          <w:sz w:val="20"/>
          <w:szCs w:val="20"/>
        </w:rPr>
        <w:t>10+2</w:t>
      </w:r>
      <w:r w:rsidRPr="0082062E">
        <w:rPr>
          <w:rFonts w:ascii="Times New Roman" w:hAnsi="Times New Roman"/>
          <w:sz w:val="20"/>
          <w:szCs w:val="20"/>
        </w:rPr>
        <w:t xml:space="preserve"> |</w:t>
      </w:r>
      <w:r w:rsidRPr="0082062E">
        <w:rPr>
          <w:rFonts w:ascii="Times New Roman" w:hAnsi="Times New Roman"/>
          <w:kern w:val="2"/>
          <w:sz w:val="20"/>
          <w:szCs w:val="20"/>
          <w:lang w:val="zh-CN"/>
        </w:rPr>
        <w:t xml:space="preserve"> </w:t>
      </w:r>
      <w:r w:rsidR="00F82614" w:rsidRPr="0082062E">
        <w:rPr>
          <w:rFonts w:ascii="Times New Roman" w:hAnsi="Times New Roman"/>
          <w:kern w:val="2"/>
          <w:sz w:val="20"/>
          <w:szCs w:val="20"/>
        </w:rPr>
        <w:t>Guru Nanak</w:t>
      </w:r>
      <w:r w:rsidR="000626E5" w:rsidRPr="0082062E">
        <w:rPr>
          <w:rFonts w:ascii="Times New Roman" w:hAnsi="Times New Roman"/>
          <w:kern w:val="2"/>
          <w:sz w:val="20"/>
          <w:szCs w:val="20"/>
        </w:rPr>
        <w:t xml:space="preserve"> Inter College</w:t>
      </w:r>
      <w:r w:rsidR="000626E5" w:rsidRPr="0082062E">
        <w:rPr>
          <w:rFonts w:ascii="Times New Roman" w:hAnsi="Times New Roman"/>
          <w:kern w:val="2"/>
          <w:sz w:val="20"/>
          <w:szCs w:val="20"/>
          <w:lang w:val="zh-CN"/>
        </w:rPr>
        <w:t xml:space="preserve">, </w:t>
      </w:r>
      <w:r w:rsidR="000626E5" w:rsidRPr="0082062E">
        <w:rPr>
          <w:rFonts w:ascii="Times New Roman" w:hAnsi="Times New Roman"/>
          <w:kern w:val="2"/>
          <w:sz w:val="20"/>
          <w:szCs w:val="20"/>
        </w:rPr>
        <w:t>Saharanpur</w:t>
      </w:r>
      <w:r w:rsidR="000626E5" w:rsidRPr="0082062E">
        <w:rPr>
          <w:rFonts w:ascii="Times New Roman" w:hAnsi="Times New Roman"/>
          <w:kern w:val="2"/>
          <w:sz w:val="20"/>
          <w:szCs w:val="20"/>
          <w:lang w:val="zh-CN"/>
        </w:rPr>
        <w:t>,</w:t>
      </w:r>
      <w:r w:rsidR="000626E5" w:rsidRPr="0082062E">
        <w:rPr>
          <w:rFonts w:ascii="Times New Roman" w:hAnsi="Times New Roman"/>
          <w:kern w:val="2"/>
          <w:sz w:val="20"/>
          <w:szCs w:val="20"/>
        </w:rPr>
        <w:t xml:space="preserve"> </w:t>
      </w:r>
      <w:r w:rsidR="000626E5" w:rsidRPr="0082062E">
        <w:rPr>
          <w:rFonts w:ascii="Times New Roman" w:hAnsi="Times New Roman"/>
          <w:kern w:val="2"/>
          <w:sz w:val="20"/>
          <w:szCs w:val="20"/>
          <w:lang w:val="zh-CN"/>
        </w:rPr>
        <w:t>Utt</w:t>
      </w:r>
      <w:r w:rsidR="000626E5" w:rsidRPr="0082062E">
        <w:rPr>
          <w:rFonts w:ascii="Times New Roman" w:hAnsi="Times New Roman"/>
          <w:kern w:val="2"/>
          <w:sz w:val="20"/>
          <w:szCs w:val="20"/>
        </w:rPr>
        <w:t>ar Pardesh</w:t>
      </w:r>
      <w:r w:rsidR="000626E5" w:rsidRPr="0082062E">
        <w:rPr>
          <w:rFonts w:ascii="Times New Roman" w:hAnsi="Times New Roman"/>
          <w:sz w:val="20"/>
          <w:szCs w:val="20"/>
        </w:rPr>
        <w:t xml:space="preserve"> </w:t>
      </w:r>
      <w:r w:rsidRPr="0082062E">
        <w:rPr>
          <w:rFonts w:ascii="Times New Roman" w:hAnsi="Times New Roman"/>
          <w:sz w:val="20"/>
          <w:szCs w:val="20"/>
        </w:rPr>
        <w:t xml:space="preserve">| 2009-10 | with </w:t>
      </w:r>
      <w:r w:rsidR="00F82614" w:rsidRPr="0082062E">
        <w:rPr>
          <w:rFonts w:ascii="Times New Roman" w:hAnsi="Times New Roman"/>
          <w:sz w:val="20"/>
          <w:szCs w:val="20"/>
        </w:rPr>
        <w:t>65%</w:t>
      </w:r>
      <w:r w:rsidRPr="0082062E">
        <w:rPr>
          <w:rFonts w:ascii="Times New Roman" w:hAnsi="Times New Roman"/>
          <w:kern w:val="2"/>
          <w:sz w:val="20"/>
          <w:szCs w:val="20"/>
        </w:rPr>
        <w:t>.</w:t>
      </w:r>
    </w:p>
    <w:p w:rsidR="00C26614" w:rsidRPr="0082062E" w:rsidRDefault="00C55039" w:rsidP="00925DE1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0"/>
          <w:szCs w:val="20"/>
        </w:rPr>
      </w:pPr>
      <w:r w:rsidRPr="0082062E">
        <w:rPr>
          <w:b/>
          <w:sz w:val="20"/>
          <w:szCs w:val="20"/>
        </w:rPr>
        <w:t>10th</w:t>
      </w:r>
      <w:r w:rsidRPr="0082062E">
        <w:rPr>
          <w:sz w:val="20"/>
          <w:szCs w:val="20"/>
        </w:rPr>
        <w:t xml:space="preserve"> |</w:t>
      </w:r>
      <w:r w:rsidR="000626E5" w:rsidRPr="0082062E">
        <w:rPr>
          <w:kern w:val="2"/>
          <w:sz w:val="20"/>
          <w:szCs w:val="20"/>
          <w:lang w:val="zh-CN"/>
        </w:rPr>
        <w:t xml:space="preserve"> </w:t>
      </w:r>
      <w:r w:rsidR="00EF7B8A" w:rsidRPr="0082062E">
        <w:rPr>
          <w:kern w:val="2"/>
          <w:sz w:val="20"/>
          <w:szCs w:val="20"/>
        </w:rPr>
        <w:t xml:space="preserve">Janta </w:t>
      </w:r>
      <w:r w:rsidR="000626E5" w:rsidRPr="0082062E">
        <w:rPr>
          <w:kern w:val="2"/>
          <w:sz w:val="20"/>
          <w:szCs w:val="20"/>
        </w:rPr>
        <w:t>Inter College</w:t>
      </w:r>
      <w:proofErr w:type="gramStart"/>
      <w:r w:rsidR="000626E5" w:rsidRPr="0082062E">
        <w:rPr>
          <w:kern w:val="2"/>
          <w:sz w:val="20"/>
          <w:szCs w:val="20"/>
          <w:lang w:val="zh-CN"/>
        </w:rPr>
        <w:t>,</w:t>
      </w:r>
      <w:r w:rsidR="00EF7B8A" w:rsidRPr="0082062E">
        <w:rPr>
          <w:kern w:val="2"/>
          <w:sz w:val="20"/>
          <w:szCs w:val="20"/>
          <w:lang w:val="en-GB"/>
        </w:rPr>
        <w:t>Ahmadpur</w:t>
      </w:r>
      <w:proofErr w:type="gramEnd"/>
      <w:r w:rsidR="00EF7B8A" w:rsidRPr="0082062E">
        <w:rPr>
          <w:kern w:val="2"/>
          <w:sz w:val="20"/>
          <w:szCs w:val="20"/>
          <w:lang w:val="en-GB"/>
        </w:rPr>
        <w:t xml:space="preserve"> brahmin</w:t>
      </w:r>
      <w:r w:rsidR="000626E5" w:rsidRPr="0082062E">
        <w:rPr>
          <w:kern w:val="2"/>
          <w:sz w:val="20"/>
          <w:szCs w:val="20"/>
          <w:lang w:val="zh-CN"/>
        </w:rPr>
        <w:t xml:space="preserve"> </w:t>
      </w:r>
      <w:r w:rsidR="000626E5" w:rsidRPr="0082062E">
        <w:rPr>
          <w:kern w:val="2"/>
          <w:sz w:val="20"/>
          <w:szCs w:val="20"/>
        </w:rPr>
        <w:t>Saharanpur</w:t>
      </w:r>
      <w:r w:rsidRPr="0082062E">
        <w:rPr>
          <w:kern w:val="2"/>
          <w:sz w:val="20"/>
          <w:szCs w:val="20"/>
          <w:lang w:val="zh-CN"/>
        </w:rPr>
        <w:t>,</w:t>
      </w:r>
      <w:r w:rsidRPr="0082062E">
        <w:rPr>
          <w:kern w:val="2"/>
          <w:sz w:val="20"/>
          <w:szCs w:val="20"/>
        </w:rPr>
        <w:t xml:space="preserve"> </w:t>
      </w:r>
      <w:r w:rsidRPr="0082062E">
        <w:rPr>
          <w:kern w:val="2"/>
          <w:sz w:val="20"/>
          <w:szCs w:val="20"/>
          <w:lang w:val="zh-CN"/>
        </w:rPr>
        <w:t>Utt</w:t>
      </w:r>
      <w:r w:rsidR="000626E5" w:rsidRPr="0082062E">
        <w:rPr>
          <w:kern w:val="2"/>
          <w:sz w:val="20"/>
          <w:szCs w:val="20"/>
        </w:rPr>
        <w:t>ar Pardesh</w:t>
      </w:r>
      <w:r w:rsidRPr="0082062E">
        <w:rPr>
          <w:sz w:val="20"/>
          <w:szCs w:val="20"/>
        </w:rPr>
        <w:t xml:space="preserve">| 2007-08 | with </w:t>
      </w:r>
      <w:r w:rsidR="00EF7B8A" w:rsidRPr="0082062E">
        <w:rPr>
          <w:kern w:val="2"/>
          <w:sz w:val="20"/>
          <w:szCs w:val="20"/>
        </w:rPr>
        <w:t>60</w:t>
      </w:r>
      <w:r w:rsidRPr="0082062E">
        <w:rPr>
          <w:kern w:val="2"/>
          <w:sz w:val="20"/>
          <w:szCs w:val="20"/>
          <w:lang w:val="zh-CN"/>
        </w:rPr>
        <w:t>%</w:t>
      </w:r>
      <w:r w:rsidRPr="0082062E">
        <w:rPr>
          <w:sz w:val="20"/>
          <w:szCs w:val="20"/>
        </w:rPr>
        <w:t>.</w:t>
      </w:r>
    </w:p>
    <w:p w:rsidR="00C26614" w:rsidRPr="0082062E" w:rsidRDefault="00C55039" w:rsidP="00F21E87">
      <w:pPr>
        <w:tabs>
          <w:tab w:val="left" w:pos="420"/>
        </w:tabs>
        <w:spacing w:line="360" w:lineRule="atLeast"/>
        <w:rPr>
          <w:rFonts w:eastAsia="Times New Roman"/>
          <w:b/>
          <w:bCs/>
          <w:kern w:val="2"/>
          <w:sz w:val="20"/>
          <w:szCs w:val="20"/>
        </w:rPr>
      </w:pPr>
      <w:r w:rsidRPr="0082062E">
        <w:rPr>
          <w:rFonts w:eastAsia="Times New Roman"/>
          <w:b/>
          <w:bCs/>
          <w:kern w:val="2"/>
          <w:sz w:val="20"/>
          <w:szCs w:val="20"/>
          <w:lang w:val="zh-CN"/>
        </w:rPr>
        <w:t>TECHNICAL</w:t>
      </w:r>
      <w:r w:rsidRPr="0082062E">
        <w:rPr>
          <w:rFonts w:eastAsia="Times New Roman"/>
          <w:b/>
          <w:bCs/>
          <w:kern w:val="2"/>
          <w:sz w:val="20"/>
          <w:szCs w:val="20"/>
        </w:rPr>
        <w:t xml:space="preserve"> </w:t>
      </w:r>
      <w:r w:rsidRPr="0082062E">
        <w:rPr>
          <w:rFonts w:eastAsia="Times New Roman"/>
          <w:b/>
          <w:bCs/>
          <w:kern w:val="2"/>
          <w:sz w:val="20"/>
          <w:szCs w:val="20"/>
          <w:lang w:val="zh-CN"/>
        </w:rPr>
        <w:t xml:space="preserve"> &amp; </w:t>
      </w:r>
      <w:r w:rsidRPr="0082062E">
        <w:rPr>
          <w:rFonts w:eastAsia="Times New Roman"/>
          <w:b/>
          <w:bCs/>
          <w:color w:val="000000"/>
          <w:kern w:val="2"/>
          <w:sz w:val="20"/>
          <w:szCs w:val="20"/>
          <w:lang w:val="zh-CN"/>
        </w:rPr>
        <w:t xml:space="preserve">COMPUTER </w:t>
      </w:r>
      <w:r w:rsidRPr="0082062E">
        <w:rPr>
          <w:rFonts w:eastAsia="Times New Roman"/>
          <w:b/>
          <w:bCs/>
          <w:color w:val="000000"/>
          <w:kern w:val="2"/>
          <w:sz w:val="20"/>
          <w:szCs w:val="20"/>
        </w:rPr>
        <w:t xml:space="preserve"> </w:t>
      </w:r>
      <w:r w:rsidRPr="0082062E">
        <w:rPr>
          <w:rFonts w:eastAsia="Times New Roman"/>
          <w:b/>
          <w:bCs/>
          <w:color w:val="000000"/>
          <w:kern w:val="2"/>
          <w:sz w:val="20"/>
          <w:szCs w:val="20"/>
          <w:lang w:val="zh-CN"/>
        </w:rPr>
        <w:t>SKILLS</w:t>
      </w:r>
      <w:r w:rsidRPr="0082062E">
        <w:rPr>
          <w:rFonts w:eastAsia="Times New Roman"/>
          <w:b/>
          <w:bCs/>
          <w:kern w:val="2"/>
          <w:sz w:val="20"/>
          <w:szCs w:val="20"/>
        </w:rPr>
        <w:t xml:space="preserve"> :</w:t>
      </w:r>
    </w:p>
    <w:p w:rsidR="00C26614" w:rsidRPr="0082062E" w:rsidRDefault="0059315A" w:rsidP="00C26614">
      <w:pPr>
        <w:pStyle w:val="Header"/>
        <w:tabs>
          <w:tab w:val="clear" w:pos="4320"/>
          <w:tab w:val="clear" w:pos="8640"/>
        </w:tabs>
        <w:spacing w:before="40" w:line="200" w:lineRule="exact"/>
        <w:ind w:left="360"/>
        <w:rPr>
          <w:rFonts w:ascii="Trebuchet MS" w:hAnsi="Trebuchet MS"/>
          <w:color w:val="000000"/>
          <w:sz w:val="20"/>
          <w:szCs w:val="20"/>
        </w:rPr>
      </w:pPr>
      <w:r w:rsidRPr="0082062E">
        <w:rPr>
          <w:noProof/>
          <w:sz w:val="20"/>
          <w:szCs w:val="20"/>
        </w:rPr>
        <w:pict>
          <v:shape id="AutoShape 4" o:spid="_x0000_s1028" type="#_x0000_t32" style="position:absolute;left:0;text-align:left;margin-left:-1.5pt;margin-top:1.75pt;width:500.25pt;height:.05pt;z-index:251664384;visibility:visible"/>
        </w:pict>
      </w:r>
      <w:r w:rsidR="00C55039" w:rsidRPr="0082062E">
        <w:rPr>
          <w:rFonts w:ascii="Trebuchet MS" w:hAnsi="Trebuchet MS"/>
          <w:color w:val="000000"/>
          <w:sz w:val="20"/>
          <w:szCs w:val="20"/>
        </w:rPr>
        <w:t xml:space="preserve"> </w:t>
      </w:r>
    </w:p>
    <w:p w:rsidR="00513E63" w:rsidRPr="0082062E" w:rsidRDefault="00513E63" w:rsidP="00513E63">
      <w:pPr>
        <w:spacing w:line="276" w:lineRule="auto"/>
        <w:rPr>
          <w:rFonts w:eastAsia="Times New Roman"/>
          <w:color w:val="000000"/>
          <w:kern w:val="2"/>
          <w:sz w:val="20"/>
          <w:szCs w:val="20"/>
        </w:rPr>
      </w:pPr>
    </w:p>
    <w:p w:rsidR="00F21E87" w:rsidRPr="0082062E" w:rsidRDefault="00C55039" w:rsidP="00513E63">
      <w:pPr>
        <w:spacing w:line="276" w:lineRule="auto"/>
        <w:rPr>
          <w:rFonts w:eastAsia="Times New Roman"/>
          <w:b/>
          <w:color w:val="000000"/>
          <w:kern w:val="2"/>
          <w:sz w:val="20"/>
          <w:szCs w:val="20"/>
        </w:rPr>
      </w:pPr>
      <w:r w:rsidRPr="0082062E">
        <w:rPr>
          <w:rFonts w:eastAsia="Times New Roman"/>
          <w:b/>
          <w:color w:val="000000"/>
          <w:kern w:val="2"/>
          <w:sz w:val="20"/>
          <w:szCs w:val="20"/>
        </w:rPr>
        <w:t>Software &amp; Technologies</w:t>
      </w:r>
    </w:p>
    <w:p w:rsidR="00F21E87" w:rsidRPr="0082062E" w:rsidRDefault="00C55039" w:rsidP="00513E63">
      <w:pPr>
        <w:numPr>
          <w:ilvl w:val="0"/>
          <w:numId w:val="11"/>
        </w:numPr>
        <w:spacing w:line="276" w:lineRule="auto"/>
        <w:rPr>
          <w:rFonts w:eastAsia="Times New Roman"/>
          <w:color w:val="000000"/>
          <w:kern w:val="2"/>
          <w:sz w:val="20"/>
          <w:szCs w:val="20"/>
        </w:rPr>
      </w:pPr>
      <w:r w:rsidRPr="0082062E">
        <w:rPr>
          <w:rFonts w:eastAsia="Times New Roman"/>
          <w:b/>
          <w:color w:val="000000"/>
          <w:kern w:val="2"/>
          <w:sz w:val="20"/>
          <w:szCs w:val="20"/>
        </w:rPr>
        <w:t xml:space="preserve">Windows </w:t>
      </w:r>
      <w:r w:rsidRPr="0082062E">
        <w:rPr>
          <w:rFonts w:eastAsia="Times New Roman"/>
          <w:color w:val="000000"/>
          <w:kern w:val="2"/>
          <w:sz w:val="20"/>
          <w:szCs w:val="20"/>
        </w:rPr>
        <w:t xml:space="preserve">     </w:t>
      </w:r>
      <w:r w:rsidR="00513E63" w:rsidRPr="0082062E">
        <w:rPr>
          <w:rFonts w:eastAsia="Times New Roman"/>
          <w:color w:val="000000"/>
          <w:kern w:val="2"/>
          <w:sz w:val="20"/>
          <w:szCs w:val="20"/>
        </w:rPr>
        <w:t xml:space="preserve">       </w:t>
      </w:r>
      <w:r w:rsidRPr="0082062E">
        <w:rPr>
          <w:rFonts w:eastAsia="Times New Roman"/>
          <w:color w:val="000000"/>
          <w:kern w:val="2"/>
          <w:sz w:val="20"/>
          <w:szCs w:val="20"/>
        </w:rPr>
        <w:t xml:space="preserve">  Microsoft Windows</w:t>
      </w:r>
      <w:r w:rsidR="00513E63" w:rsidRPr="0082062E">
        <w:rPr>
          <w:rFonts w:eastAsia="Times New Roman"/>
          <w:color w:val="000000"/>
          <w:kern w:val="2"/>
          <w:sz w:val="20"/>
          <w:szCs w:val="20"/>
        </w:rPr>
        <w:t xml:space="preserve"> </w:t>
      </w:r>
      <w:r w:rsidR="00513E63" w:rsidRPr="0082062E">
        <w:rPr>
          <w:rFonts w:eastAsia="Times New Roman"/>
          <w:color w:val="000000"/>
          <w:kern w:val="2"/>
          <w:sz w:val="20"/>
          <w:szCs w:val="20"/>
          <w:lang w:val="zh-CN"/>
        </w:rPr>
        <w:t>XP/7</w:t>
      </w:r>
      <w:r w:rsidRPr="0082062E">
        <w:rPr>
          <w:rFonts w:eastAsia="Times New Roman"/>
          <w:color w:val="000000"/>
          <w:kern w:val="2"/>
          <w:sz w:val="20"/>
          <w:szCs w:val="20"/>
        </w:rPr>
        <w:t>/8/10</w:t>
      </w:r>
    </w:p>
    <w:p w:rsidR="000626E5" w:rsidRPr="0082062E" w:rsidRDefault="00C55039" w:rsidP="00513E63">
      <w:pPr>
        <w:numPr>
          <w:ilvl w:val="0"/>
          <w:numId w:val="11"/>
        </w:numPr>
        <w:spacing w:line="276" w:lineRule="auto"/>
        <w:rPr>
          <w:rFonts w:eastAsia="Times New Roman"/>
          <w:color w:val="000000"/>
          <w:kern w:val="2"/>
          <w:sz w:val="20"/>
          <w:szCs w:val="20"/>
        </w:rPr>
      </w:pPr>
      <w:r w:rsidRPr="0082062E">
        <w:rPr>
          <w:rFonts w:eastAsia="Times New Roman"/>
          <w:b/>
          <w:color w:val="000000"/>
          <w:kern w:val="2"/>
          <w:sz w:val="20"/>
          <w:szCs w:val="20"/>
        </w:rPr>
        <w:t>Office</w:t>
      </w:r>
      <w:r w:rsidR="00513E63" w:rsidRPr="0082062E">
        <w:rPr>
          <w:rFonts w:eastAsia="Times New Roman"/>
          <w:color w:val="000000"/>
          <w:kern w:val="2"/>
          <w:sz w:val="20"/>
          <w:szCs w:val="20"/>
        </w:rPr>
        <w:t xml:space="preserve">                </w:t>
      </w:r>
      <w:r w:rsidRPr="0082062E">
        <w:rPr>
          <w:rFonts w:eastAsia="Times New Roman"/>
          <w:color w:val="000000"/>
          <w:kern w:val="2"/>
          <w:sz w:val="20"/>
          <w:szCs w:val="20"/>
        </w:rPr>
        <w:t xml:space="preserve">  </w:t>
      </w:r>
      <w:r w:rsidR="00513E63" w:rsidRPr="0082062E">
        <w:rPr>
          <w:rFonts w:eastAsia="Times New Roman"/>
          <w:color w:val="000000"/>
          <w:kern w:val="2"/>
          <w:sz w:val="20"/>
          <w:szCs w:val="20"/>
          <w:lang w:val="zh-CN"/>
        </w:rPr>
        <w:t>Microsoft Office 2003, 2007 and 2010</w:t>
      </w:r>
    </w:p>
    <w:p w:rsidR="000626E5" w:rsidRPr="0082062E" w:rsidRDefault="00C55039" w:rsidP="000626E5">
      <w:pPr>
        <w:numPr>
          <w:ilvl w:val="0"/>
          <w:numId w:val="11"/>
        </w:numPr>
        <w:spacing w:line="276" w:lineRule="auto"/>
        <w:rPr>
          <w:rFonts w:eastAsia="Times New Roman"/>
          <w:b/>
          <w:color w:val="000000"/>
          <w:kern w:val="2"/>
          <w:sz w:val="20"/>
          <w:szCs w:val="20"/>
        </w:rPr>
      </w:pPr>
      <w:r w:rsidRPr="0082062E">
        <w:rPr>
          <w:rFonts w:eastAsia="Times New Roman"/>
          <w:b/>
          <w:color w:val="000000"/>
          <w:kern w:val="2"/>
          <w:sz w:val="20"/>
          <w:szCs w:val="20"/>
        </w:rPr>
        <w:t xml:space="preserve">Designing             </w:t>
      </w:r>
      <w:r w:rsidRPr="0082062E">
        <w:rPr>
          <w:rFonts w:eastAsia="Times New Roman"/>
          <w:color w:val="000000"/>
          <w:kern w:val="2"/>
          <w:sz w:val="20"/>
          <w:szCs w:val="20"/>
        </w:rPr>
        <w:t>Auto Cadd</w:t>
      </w:r>
    </w:p>
    <w:p w:rsidR="00337AA3" w:rsidRPr="0082062E" w:rsidRDefault="00C55039" w:rsidP="000626E5">
      <w:pPr>
        <w:numPr>
          <w:ilvl w:val="0"/>
          <w:numId w:val="11"/>
        </w:numPr>
        <w:spacing w:line="276" w:lineRule="auto"/>
        <w:rPr>
          <w:rFonts w:eastAsia="Times New Roman"/>
          <w:color w:val="000000"/>
          <w:kern w:val="2"/>
          <w:sz w:val="20"/>
          <w:szCs w:val="20"/>
        </w:rPr>
      </w:pPr>
      <w:r w:rsidRPr="0082062E">
        <w:rPr>
          <w:rFonts w:eastAsia="Times New Roman"/>
          <w:b/>
          <w:color w:val="000000"/>
          <w:kern w:val="2"/>
          <w:sz w:val="20"/>
          <w:szCs w:val="20"/>
        </w:rPr>
        <w:t xml:space="preserve">Net                   </w:t>
      </w:r>
      <w:r w:rsidRPr="0082062E">
        <w:rPr>
          <w:rFonts w:eastAsia="Times New Roman"/>
          <w:color w:val="000000"/>
          <w:kern w:val="2"/>
          <w:sz w:val="20"/>
          <w:szCs w:val="20"/>
        </w:rPr>
        <w:t>Surfing and Downloading</w:t>
      </w:r>
    </w:p>
    <w:p w:rsidR="00762467" w:rsidRPr="0082062E" w:rsidRDefault="00762467" w:rsidP="009737B9">
      <w:pPr>
        <w:spacing w:line="276" w:lineRule="auto"/>
        <w:ind w:left="360"/>
        <w:rPr>
          <w:rFonts w:eastAsia="Times New Roman"/>
          <w:b/>
          <w:color w:val="000000"/>
          <w:kern w:val="2"/>
          <w:sz w:val="20"/>
          <w:szCs w:val="20"/>
        </w:rPr>
      </w:pPr>
    </w:p>
    <w:p w:rsidR="009737B9" w:rsidRPr="0082062E" w:rsidRDefault="009737B9" w:rsidP="009737B9">
      <w:pPr>
        <w:spacing w:line="276" w:lineRule="auto"/>
        <w:ind w:left="360"/>
        <w:rPr>
          <w:rFonts w:eastAsia="Times New Roman"/>
          <w:color w:val="000000"/>
          <w:kern w:val="2"/>
          <w:sz w:val="20"/>
          <w:szCs w:val="20"/>
        </w:rPr>
        <w:sectPr w:rsidR="009737B9" w:rsidRPr="0082062E" w:rsidSect="0090422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 w:code="1"/>
          <w:pgMar w:top="720" w:right="1440" w:bottom="72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26"/>
        </w:sectPr>
      </w:pPr>
    </w:p>
    <w:p w:rsidR="002A12B2" w:rsidRPr="0082062E" w:rsidRDefault="0059315A" w:rsidP="00762467">
      <w:pPr>
        <w:jc w:val="both"/>
        <w:rPr>
          <w:b/>
          <w:bCs/>
          <w:sz w:val="20"/>
          <w:szCs w:val="20"/>
        </w:rPr>
      </w:pPr>
      <w:r w:rsidRPr="0082062E">
        <w:rPr>
          <w:noProof/>
          <w:sz w:val="20"/>
          <w:szCs w:val="20"/>
        </w:rPr>
        <w:lastRenderedPageBreak/>
        <w:pict>
          <v:shape id="AutoShape 5" o:spid="_x0000_s1029" type="#_x0000_t32" style="position:absolute;left:0;text-align:left;margin-left:-9pt;margin-top:15.95pt;width:500.25pt;height:.05pt;z-index:251666432;visibility:visible"/>
        </w:pict>
      </w:r>
      <w:r w:rsidR="00DC5B8F" w:rsidRPr="0082062E">
        <w:rPr>
          <w:b/>
          <w:bCs/>
          <w:sz w:val="20"/>
          <w:szCs w:val="20"/>
        </w:rPr>
        <w:t>Project Title</w:t>
      </w:r>
      <w:r w:rsidR="009737B9" w:rsidRPr="0082062E">
        <w:rPr>
          <w:b/>
          <w:bCs/>
          <w:sz w:val="20"/>
          <w:szCs w:val="20"/>
        </w:rPr>
        <w:t xml:space="preserve"> </w:t>
      </w:r>
    </w:p>
    <w:p w:rsidR="00696A71" w:rsidRPr="0082062E" w:rsidRDefault="00696A71" w:rsidP="00762467">
      <w:pPr>
        <w:jc w:val="both"/>
        <w:rPr>
          <w:b/>
          <w:bCs/>
          <w:sz w:val="20"/>
          <w:szCs w:val="20"/>
        </w:rPr>
      </w:pPr>
    </w:p>
    <w:p w:rsidR="00696A71" w:rsidRPr="0082062E" w:rsidRDefault="00C55039" w:rsidP="00762467">
      <w:pPr>
        <w:jc w:val="both"/>
        <w:rPr>
          <w:b/>
          <w:bCs/>
          <w:sz w:val="20"/>
          <w:szCs w:val="20"/>
        </w:rPr>
      </w:pPr>
      <w:proofErr w:type="gramStart"/>
      <w:r w:rsidRPr="0082062E">
        <w:rPr>
          <w:b/>
          <w:bCs/>
          <w:sz w:val="20"/>
          <w:szCs w:val="20"/>
        </w:rPr>
        <w:t xml:space="preserve">Solar Sprayer </w:t>
      </w:r>
      <w:r w:rsidR="00D12A30" w:rsidRPr="0082062E">
        <w:rPr>
          <w:b/>
          <w:bCs/>
          <w:sz w:val="20"/>
          <w:szCs w:val="20"/>
        </w:rPr>
        <w:t>Based On solar plate charging.</w:t>
      </w:r>
      <w:proofErr w:type="gramEnd"/>
    </w:p>
    <w:p w:rsidR="00DC5B8F" w:rsidRPr="0082062E" w:rsidRDefault="00C55039" w:rsidP="00762467">
      <w:pPr>
        <w:jc w:val="both"/>
        <w:rPr>
          <w:sz w:val="20"/>
          <w:szCs w:val="20"/>
        </w:rPr>
      </w:pPr>
      <w:r w:rsidRPr="0082062E">
        <w:rPr>
          <w:b/>
          <w:bCs/>
          <w:sz w:val="20"/>
          <w:szCs w:val="20"/>
        </w:rPr>
        <w:t xml:space="preserve">                        </w:t>
      </w:r>
    </w:p>
    <w:p w:rsidR="00DC5B8F" w:rsidRPr="0082062E" w:rsidRDefault="00C55039" w:rsidP="00337AA3">
      <w:pPr>
        <w:tabs>
          <w:tab w:val="left" w:pos="420"/>
        </w:tabs>
        <w:spacing w:line="276" w:lineRule="auto"/>
        <w:rPr>
          <w:b/>
          <w:bCs/>
          <w:sz w:val="20"/>
          <w:szCs w:val="20"/>
        </w:rPr>
      </w:pPr>
      <w:r w:rsidRPr="0082062E">
        <w:rPr>
          <w:b/>
          <w:bCs/>
          <w:sz w:val="20"/>
          <w:szCs w:val="20"/>
        </w:rPr>
        <w:t xml:space="preserve">Duration:       </w:t>
      </w:r>
      <w:r w:rsidR="009737B9" w:rsidRPr="0082062E">
        <w:rPr>
          <w:b/>
          <w:bCs/>
          <w:sz w:val="20"/>
          <w:szCs w:val="20"/>
        </w:rPr>
        <w:t xml:space="preserve">  </w:t>
      </w:r>
      <w:r w:rsidRPr="0082062E">
        <w:rPr>
          <w:b/>
          <w:bCs/>
          <w:sz w:val="20"/>
          <w:szCs w:val="20"/>
        </w:rPr>
        <w:t xml:space="preserve">5 </w:t>
      </w:r>
      <w:proofErr w:type="gramStart"/>
      <w:r w:rsidR="00546C74" w:rsidRPr="0082062E">
        <w:rPr>
          <w:b/>
          <w:bCs/>
          <w:sz w:val="20"/>
          <w:szCs w:val="20"/>
        </w:rPr>
        <w:t xml:space="preserve">Months </w:t>
      </w:r>
      <w:r w:rsidRPr="0082062E">
        <w:rPr>
          <w:b/>
          <w:bCs/>
          <w:sz w:val="20"/>
          <w:szCs w:val="20"/>
        </w:rPr>
        <w:t>.</w:t>
      </w:r>
      <w:proofErr w:type="gramEnd"/>
    </w:p>
    <w:p w:rsidR="003B54D3" w:rsidRPr="0082062E" w:rsidRDefault="003B54D3" w:rsidP="00337AA3">
      <w:pPr>
        <w:tabs>
          <w:tab w:val="left" w:pos="420"/>
        </w:tabs>
        <w:spacing w:line="276" w:lineRule="auto"/>
        <w:rPr>
          <w:sz w:val="20"/>
          <w:szCs w:val="20"/>
        </w:rPr>
      </w:pPr>
    </w:p>
    <w:p w:rsidR="004A0E88" w:rsidRPr="0082062E" w:rsidRDefault="00C55039" w:rsidP="00E52DDC">
      <w:pPr>
        <w:tabs>
          <w:tab w:val="left" w:pos="420"/>
        </w:tabs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82062E">
        <w:rPr>
          <w:rFonts w:eastAsia="Times New Roman"/>
          <w:b/>
          <w:bCs/>
          <w:kern w:val="2"/>
          <w:sz w:val="20"/>
          <w:szCs w:val="20"/>
        </w:rPr>
        <w:t xml:space="preserve">Hobbies &amp; Interest </w:t>
      </w:r>
    </w:p>
    <w:p w:rsidR="004A0E88" w:rsidRPr="0082062E" w:rsidRDefault="0059315A" w:rsidP="004A0E88">
      <w:pPr>
        <w:tabs>
          <w:tab w:val="left" w:pos="420"/>
        </w:tabs>
        <w:ind w:left="420" w:hanging="420"/>
        <w:rPr>
          <w:rFonts w:eastAsia="Times New Roman"/>
          <w:kern w:val="2"/>
          <w:sz w:val="20"/>
          <w:szCs w:val="20"/>
        </w:rPr>
      </w:pPr>
      <w:r w:rsidRPr="0082062E">
        <w:rPr>
          <w:noProof/>
          <w:sz w:val="20"/>
          <w:szCs w:val="20"/>
        </w:rPr>
        <w:pict>
          <v:shape id="AutoShape 7" o:spid="_x0000_s1030" type="#_x0000_t32" style="position:absolute;left:0;text-align:left;margin-left:-3.6pt;margin-top:1.6pt;width:500.25pt;height:.05pt;z-index:251668480;visibility:visible"/>
        </w:pict>
      </w:r>
    </w:p>
    <w:p w:rsidR="00A76883" w:rsidRPr="0082062E" w:rsidRDefault="00C55039" w:rsidP="004A0E88">
      <w:pPr>
        <w:numPr>
          <w:ilvl w:val="0"/>
          <w:numId w:val="13"/>
        </w:numPr>
        <w:tabs>
          <w:tab w:val="left" w:pos="420"/>
        </w:tabs>
        <w:rPr>
          <w:rFonts w:eastAsia="Times New Roman"/>
          <w:kern w:val="2"/>
          <w:sz w:val="20"/>
          <w:szCs w:val="20"/>
        </w:rPr>
      </w:pPr>
      <w:r w:rsidRPr="0082062E">
        <w:rPr>
          <w:rFonts w:eastAsia="Times New Roman"/>
          <w:kern w:val="2"/>
          <w:sz w:val="20"/>
          <w:szCs w:val="20"/>
          <w:lang w:val="zh-CN"/>
        </w:rPr>
        <w:t xml:space="preserve">Internet </w:t>
      </w:r>
      <w:r w:rsidRPr="0082062E">
        <w:rPr>
          <w:rFonts w:eastAsia="Times New Roman"/>
          <w:kern w:val="2"/>
          <w:sz w:val="20"/>
          <w:szCs w:val="20"/>
        </w:rPr>
        <w:t>S</w:t>
      </w:r>
      <w:r w:rsidR="004530BC" w:rsidRPr="0082062E">
        <w:rPr>
          <w:rFonts w:eastAsia="Times New Roman"/>
          <w:kern w:val="2"/>
          <w:sz w:val="20"/>
          <w:szCs w:val="20"/>
          <w:lang w:val="zh-CN"/>
        </w:rPr>
        <w:t>urfing</w:t>
      </w:r>
      <w:r w:rsidR="00E26730" w:rsidRPr="0082062E">
        <w:rPr>
          <w:rFonts w:eastAsia="Times New Roman"/>
          <w:kern w:val="2"/>
          <w:sz w:val="20"/>
          <w:szCs w:val="20"/>
        </w:rPr>
        <w:t xml:space="preserve"> </w:t>
      </w:r>
    </w:p>
    <w:p w:rsidR="004A0E88" w:rsidRPr="0082062E" w:rsidRDefault="00C55039" w:rsidP="004A0E88">
      <w:pPr>
        <w:numPr>
          <w:ilvl w:val="0"/>
          <w:numId w:val="13"/>
        </w:numPr>
        <w:tabs>
          <w:tab w:val="left" w:pos="420"/>
        </w:tabs>
        <w:jc w:val="both"/>
        <w:rPr>
          <w:rFonts w:eastAsia="Times New Roman"/>
          <w:b/>
          <w:bCs/>
          <w:kern w:val="2"/>
          <w:sz w:val="20"/>
          <w:szCs w:val="20"/>
          <w:lang w:val="zh-CN"/>
        </w:rPr>
      </w:pPr>
      <w:r w:rsidRPr="0082062E">
        <w:rPr>
          <w:rFonts w:eastAsia="Times New Roman"/>
          <w:kern w:val="2"/>
          <w:sz w:val="20"/>
          <w:szCs w:val="20"/>
        </w:rPr>
        <w:t>M</w:t>
      </w:r>
      <w:r w:rsidR="00F03515" w:rsidRPr="0082062E">
        <w:rPr>
          <w:rFonts w:eastAsia="Times New Roman"/>
          <w:kern w:val="2"/>
          <w:sz w:val="20"/>
          <w:szCs w:val="20"/>
          <w:lang w:val="zh-CN"/>
        </w:rPr>
        <w:t>usic</w:t>
      </w:r>
      <w:r w:rsidR="004530BC" w:rsidRPr="0082062E">
        <w:rPr>
          <w:rFonts w:eastAsia="Times New Roman"/>
          <w:kern w:val="2"/>
          <w:sz w:val="20"/>
          <w:szCs w:val="20"/>
        </w:rPr>
        <w:t>,</w:t>
      </w:r>
      <w:r w:rsidRPr="0082062E">
        <w:rPr>
          <w:rFonts w:eastAsia="Times New Roman"/>
          <w:kern w:val="2"/>
          <w:sz w:val="20"/>
          <w:szCs w:val="20"/>
        </w:rPr>
        <w:t xml:space="preserve"> M</w:t>
      </w:r>
      <w:r w:rsidR="00F03515" w:rsidRPr="0082062E">
        <w:rPr>
          <w:rFonts w:eastAsia="Times New Roman"/>
          <w:kern w:val="2"/>
          <w:sz w:val="20"/>
          <w:szCs w:val="20"/>
        </w:rPr>
        <w:t>ovies</w:t>
      </w:r>
      <w:r w:rsidRPr="0082062E">
        <w:rPr>
          <w:rFonts w:eastAsia="Times New Roman"/>
          <w:kern w:val="2"/>
          <w:sz w:val="20"/>
          <w:szCs w:val="20"/>
        </w:rPr>
        <w:t>, Reading &amp;</w:t>
      </w:r>
      <w:r w:rsidR="005C3775" w:rsidRPr="0082062E">
        <w:rPr>
          <w:rFonts w:eastAsia="Times New Roman"/>
          <w:kern w:val="2"/>
          <w:sz w:val="20"/>
          <w:szCs w:val="20"/>
        </w:rPr>
        <w:t xml:space="preserve"> W</w:t>
      </w:r>
      <w:r w:rsidRPr="0082062E">
        <w:rPr>
          <w:rFonts w:eastAsia="Times New Roman"/>
          <w:kern w:val="2"/>
          <w:sz w:val="20"/>
          <w:szCs w:val="20"/>
        </w:rPr>
        <w:t>riting.</w:t>
      </w:r>
    </w:p>
    <w:p w:rsidR="00F03515" w:rsidRPr="0082062E" w:rsidRDefault="00C55039" w:rsidP="004A0E88">
      <w:pPr>
        <w:numPr>
          <w:ilvl w:val="0"/>
          <w:numId w:val="13"/>
        </w:numPr>
        <w:tabs>
          <w:tab w:val="left" w:pos="420"/>
        </w:tabs>
        <w:jc w:val="both"/>
        <w:rPr>
          <w:rFonts w:eastAsia="Times New Roman"/>
          <w:b/>
          <w:bCs/>
          <w:kern w:val="2"/>
          <w:sz w:val="20"/>
          <w:szCs w:val="20"/>
          <w:lang w:val="zh-CN"/>
        </w:rPr>
      </w:pPr>
      <w:r w:rsidRPr="0082062E">
        <w:rPr>
          <w:rFonts w:eastAsia="Times New Roman"/>
          <w:kern w:val="2"/>
          <w:sz w:val="20"/>
          <w:szCs w:val="20"/>
        </w:rPr>
        <w:t>P</w:t>
      </w:r>
      <w:r w:rsidR="00CC4948" w:rsidRPr="0082062E">
        <w:rPr>
          <w:rFonts w:eastAsia="Times New Roman"/>
          <w:kern w:val="2"/>
          <w:sz w:val="20"/>
          <w:szCs w:val="20"/>
        </w:rPr>
        <w:t xml:space="preserve">laying </w:t>
      </w:r>
      <w:r w:rsidR="00A76883" w:rsidRPr="0082062E">
        <w:rPr>
          <w:rFonts w:eastAsia="Times New Roman"/>
          <w:kern w:val="2"/>
          <w:sz w:val="20"/>
          <w:szCs w:val="20"/>
        </w:rPr>
        <w:t>C</w:t>
      </w:r>
      <w:r w:rsidRPr="0082062E">
        <w:rPr>
          <w:rFonts w:eastAsia="Times New Roman"/>
          <w:kern w:val="2"/>
          <w:sz w:val="20"/>
          <w:szCs w:val="20"/>
        </w:rPr>
        <w:t>r</w:t>
      </w:r>
      <w:r w:rsidR="00D26749" w:rsidRPr="0082062E">
        <w:rPr>
          <w:rFonts w:eastAsia="Times New Roman"/>
          <w:kern w:val="2"/>
          <w:sz w:val="20"/>
          <w:szCs w:val="20"/>
          <w:lang w:val="zh-CN"/>
        </w:rPr>
        <w:t>icket</w:t>
      </w:r>
    </w:p>
    <w:p w:rsidR="00F03515" w:rsidRPr="0082062E" w:rsidRDefault="00F03515">
      <w:pPr>
        <w:rPr>
          <w:rFonts w:eastAsia="Times New Roman"/>
          <w:b/>
          <w:bCs/>
          <w:kern w:val="2"/>
          <w:sz w:val="20"/>
          <w:szCs w:val="20"/>
        </w:rPr>
      </w:pPr>
    </w:p>
    <w:p w:rsidR="0078597F" w:rsidRPr="0082062E" w:rsidRDefault="0078597F" w:rsidP="004A0E88">
      <w:pPr>
        <w:rPr>
          <w:rFonts w:eastAsia="Times New Roman"/>
          <w:bCs/>
          <w:kern w:val="2"/>
          <w:sz w:val="20"/>
          <w:szCs w:val="20"/>
        </w:rPr>
      </w:pPr>
    </w:p>
    <w:p w:rsidR="004A0E88" w:rsidRPr="0082062E" w:rsidRDefault="00C55039" w:rsidP="004A0E88">
      <w:pPr>
        <w:rPr>
          <w:rFonts w:eastAsia="Times New Roman"/>
          <w:b/>
          <w:bCs/>
          <w:kern w:val="2"/>
          <w:sz w:val="20"/>
          <w:szCs w:val="20"/>
        </w:rPr>
      </w:pPr>
      <w:r w:rsidRPr="0082062E">
        <w:rPr>
          <w:rFonts w:eastAsia="Times New Roman"/>
          <w:b/>
          <w:bCs/>
          <w:kern w:val="2"/>
          <w:sz w:val="20"/>
          <w:szCs w:val="20"/>
          <w:lang w:val="zh-CN"/>
        </w:rPr>
        <w:t>Language Known</w:t>
      </w:r>
    </w:p>
    <w:p w:rsidR="00A76883" w:rsidRPr="0082062E" w:rsidRDefault="0059315A" w:rsidP="00E316E5">
      <w:pPr>
        <w:tabs>
          <w:tab w:val="left" w:pos="1455"/>
        </w:tabs>
        <w:rPr>
          <w:rFonts w:eastAsia="Times New Roman"/>
          <w:b/>
          <w:bCs/>
          <w:kern w:val="2"/>
          <w:sz w:val="20"/>
          <w:szCs w:val="20"/>
        </w:rPr>
      </w:pPr>
      <w:r w:rsidRPr="0082062E">
        <w:rPr>
          <w:noProof/>
          <w:sz w:val="20"/>
          <w:szCs w:val="20"/>
        </w:rPr>
        <w:pict>
          <v:shape id="AutoShape 8" o:spid="_x0000_s1031" type="#_x0000_t32" style="position:absolute;margin-left:-3.6pt;margin-top:2.05pt;width:500.25pt;height:.05pt;z-index:251670528;visibility:visible"/>
        </w:pict>
      </w:r>
    </w:p>
    <w:p w:rsidR="004A0E88" w:rsidRPr="0082062E" w:rsidRDefault="00C55039" w:rsidP="004A0E88">
      <w:pPr>
        <w:numPr>
          <w:ilvl w:val="0"/>
          <w:numId w:val="14"/>
        </w:numPr>
        <w:rPr>
          <w:rFonts w:eastAsia="Times New Roman"/>
          <w:kern w:val="2"/>
          <w:sz w:val="20"/>
          <w:szCs w:val="20"/>
        </w:rPr>
      </w:pPr>
      <w:r w:rsidRPr="0082062E">
        <w:rPr>
          <w:rFonts w:eastAsia="Times New Roman"/>
          <w:kern w:val="2"/>
          <w:sz w:val="20"/>
          <w:szCs w:val="20"/>
          <w:lang w:val="zh-CN"/>
        </w:rPr>
        <w:t>English</w:t>
      </w:r>
      <w:r w:rsidR="00F03515" w:rsidRPr="0082062E">
        <w:rPr>
          <w:rFonts w:eastAsia="Times New Roman"/>
          <w:kern w:val="2"/>
          <w:sz w:val="20"/>
          <w:szCs w:val="20"/>
          <w:lang w:val="zh-CN"/>
        </w:rPr>
        <w:t xml:space="preserve"> </w:t>
      </w:r>
    </w:p>
    <w:p w:rsidR="004A0E88" w:rsidRPr="0082062E" w:rsidRDefault="00C55039" w:rsidP="004A0E88">
      <w:pPr>
        <w:numPr>
          <w:ilvl w:val="0"/>
          <w:numId w:val="14"/>
        </w:numPr>
        <w:rPr>
          <w:rFonts w:eastAsia="Times New Roman"/>
          <w:kern w:val="2"/>
          <w:sz w:val="20"/>
          <w:szCs w:val="20"/>
        </w:rPr>
      </w:pPr>
      <w:r w:rsidRPr="0082062E">
        <w:rPr>
          <w:rFonts w:eastAsia="Times New Roman"/>
          <w:kern w:val="2"/>
          <w:sz w:val="20"/>
          <w:szCs w:val="20"/>
          <w:lang w:val="zh-CN"/>
        </w:rPr>
        <w:t>Hindi</w:t>
      </w:r>
      <w:r w:rsidRPr="0082062E">
        <w:rPr>
          <w:rFonts w:eastAsia="Times New Roman"/>
          <w:kern w:val="2"/>
          <w:sz w:val="20"/>
          <w:szCs w:val="20"/>
        </w:rPr>
        <w:t xml:space="preserve"> </w:t>
      </w:r>
    </w:p>
    <w:p w:rsidR="00D26749" w:rsidRPr="0082062E" w:rsidRDefault="00C55039" w:rsidP="004A0E88">
      <w:pPr>
        <w:numPr>
          <w:ilvl w:val="0"/>
          <w:numId w:val="14"/>
        </w:numPr>
        <w:rPr>
          <w:rFonts w:eastAsia="Times New Roman"/>
          <w:kern w:val="2"/>
          <w:sz w:val="20"/>
          <w:szCs w:val="20"/>
        </w:rPr>
      </w:pPr>
      <w:r w:rsidRPr="0082062E">
        <w:rPr>
          <w:rFonts w:eastAsia="Times New Roman"/>
          <w:kern w:val="2"/>
          <w:sz w:val="20"/>
          <w:szCs w:val="20"/>
        </w:rPr>
        <w:t>Urdu</w:t>
      </w:r>
    </w:p>
    <w:p w:rsidR="003E6947" w:rsidRPr="0082062E" w:rsidRDefault="003E6947" w:rsidP="003E6947">
      <w:pPr>
        <w:rPr>
          <w:rFonts w:eastAsia="Times New Roman"/>
          <w:b/>
          <w:bCs/>
          <w:kern w:val="2"/>
          <w:sz w:val="20"/>
          <w:szCs w:val="20"/>
          <w:u w:val="single"/>
        </w:rPr>
      </w:pPr>
    </w:p>
    <w:p w:rsidR="00A76883" w:rsidRPr="0082062E" w:rsidRDefault="00C55039" w:rsidP="003E6947">
      <w:pPr>
        <w:rPr>
          <w:rFonts w:eastAsia="Times New Roman"/>
          <w:b/>
          <w:bCs/>
          <w:kern w:val="2"/>
          <w:sz w:val="20"/>
          <w:szCs w:val="20"/>
          <w:u w:val="single"/>
        </w:rPr>
      </w:pPr>
      <w:r w:rsidRPr="0082062E">
        <w:rPr>
          <w:rFonts w:eastAsia="Times New Roman"/>
          <w:b/>
          <w:bCs/>
          <w:kern w:val="2"/>
          <w:sz w:val="20"/>
          <w:szCs w:val="20"/>
          <w:lang w:val="zh-CN"/>
        </w:rPr>
        <w:t xml:space="preserve">PERSONAL DETAILS </w:t>
      </w:r>
    </w:p>
    <w:p w:rsidR="004A0E88" w:rsidRPr="0082062E" w:rsidRDefault="0059315A">
      <w:pPr>
        <w:tabs>
          <w:tab w:val="left" w:pos="420"/>
        </w:tabs>
        <w:ind w:left="420" w:hanging="420"/>
        <w:rPr>
          <w:rFonts w:eastAsia="Times New Roman"/>
          <w:b/>
          <w:bCs/>
          <w:kern w:val="2"/>
          <w:sz w:val="20"/>
          <w:szCs w:val="20"/>
        </w:rPr>
      </w:pPr>
      <w:r w:rsidRPr="0082062E">
        <w:rPr>
          <w:noProof/>
          <w:sz w:val="20"/>
          <w:szCs w:val="20"/>
        </w:rPr>
        <w:pict>
          <v:shape id="AutoShape 9" o:spid="_x0000_s1032" type="#_x0000_t32" style="position:absolute;left:0;text-align:left;margin-left:-3.6pt;margin-top:3.1pt;width:500.25pt;height:.05pt;z-index:251672576;visibility:visible"/>
        </w:pict>
      </w:r>
    </w:p>
    <w:p w:rsidR="00F03515" w:rsidRPr="0082062E" w:rsidRDefault="00C55039" w:rsidP="00820424">
      <w:pPr>
        <w:tabs>
          <w:tab w:val="left" w:pos="420"/>
        </w:tabs>
        <w:spacing w:line="276" w:lineRule="auto"/>
        <w:ind w:left="420" w:hanging="420"/>
        <w:rPr>
          <w:rFonts w:eastAsia="Times New Roman"/>
          <w:kern w:val="2"/>
          <w:sz w:val="20"/>
          <w:szCs w:val="20"/>
        </w:rPr>
      </w:pPr>
      <w:r w:rsidRPr="0082062E">
        <w:rPr>
          <w:rFonts w:eastAsia="Times New Roman"/>
          <w:kern w:val="2"/>
          <w:sz w:val="20"/>
          <w:szCs w:val="20"/>
          <w:lang w:val="zh-CN"/>
        </w:rPr>
        <w:t xml:space="preserve">Name </w:t>
      </w:r>
      <w:r w:rsidRPr="0082062E">
        <w:rPr>
          <w:rFonts w:eastAsia="Times New Roman"/>
          <w:kern w:val="2"/>
          <w:sz w:val="20"/>
          <w:szCs w:val="20"/>
          <w:lang w:val="zh-CN"/>
        </w:rPr>
        <w:tab/>
      </w:r>
      <w:r w:rsidRPr="0082062E">
        <w:rPr>
          <w:rFonts w:eastAsia="Times New Roman"/>
          <w:kern w:val="2"/>
          <w:sz w:val="20"/>
          <w:szCs w:val="20"/>
          <w:lang w:val="zh-CN"/>
        </w:rPr>
        <w:tab/>
      </w:r>
      <w:r w:rsidRPr="0082062E">
        <w:rPr>
          <w:rFonts w:eastAsia="Times New Roman"/>
          <w:kern w:val="2"/>
          <w:sz w:val="20"/>
          <w:szCs w:val="20"/>
          <w:lang w:val="zh-CN"/>
        </w:rPr>
        <w:tab/>
      </w:r>
      <w:r w:rsidRPr="0082062E">
        <w:rPr>
          <w:rFonts w:eastAsia="Times New Roman"/>
          <w:kern w:val="2"/>
          <w:sz w:val="20"/>
          <w:szCs w:val="20"/>
          <w:lang w:val="zh-CN"/>
        </w:rPr>
        <w:tab/>
        <w:t xml:space="preserve">   </w:t>
      </w:r>
      <w:r w:rsidR="009737B9" w:rsidRPr="0082062E">
        <w:rPr>
          <w:rFonts w:eastAsia="Times New Roman"/>
          <w:kern w:val="2"/>
          <w:sz w:val="20"/>
          <w:szCs w:val="20"/>
          <w:lang w:val="en-IN"/>
        </w:rPr>
        <w:t xml:space="preserve">             </w:t>
      </w:r>
      <w:r w:rsidRPr="0082062E">
        <w:rPr>
          <w:rFonts w:eastAsia="Times New Roman"/>
          <w:kern w:val="2"/>
          <w:sz w:val="20"/>
          <w:szCs w:val="20"/>
          <w:lang w:val="zh-CN"/>
        </w:rPr>
        <w:t>:</w:t>
      </w:r>
      <w:r w:rsidRPr="0082062E">
        <w:rPr>
          <w:rFonts w:eastAsia="Times New Roman"/>
          <w:kern w:val="2"/>
          <w:sz w:val="20"/>
          <w:szCs w:val="20"/>
          <w:lang w:val="zh-CN"/>
        </w:rPr>
        <w:tab/>
      </w:r>
      <w:r w:rsidR="00A76883" w:rsidRPr="0082062E">
        <w:rPr>
          <w:rFonts w:eastAsia="Times New Roman"/>
          <w:kern w:val="2"/>
          <w:sz w:val="20"/>
          <w:szCs w:val="20"/>
        </w:rPr>
        <w:t xml:space="preserve">  </w:t>
      </w:r>
      <w:r w:rsidR="009737B9" w:rsidRPr="0082062E">
        <w:rPr>
          <w:rFonts w:eastAsia="Times New Roman"/>
          <w:kern w:val="2"/>
          <w:sz w:val="20"/>
          <w:szCs w:val="20"/>
        </w:rPr>
        <w:t xml:space="preserve">                     </w:t>
      </w:r>
      <w:r w:rsidR="00FD7CB4" w:rsidRPr="0082062E">
        <w:rPr>
          <w:rFonts w:eastAsia="Times New Roman"/>
          <w:b/>
          <w:kern w:val="2"/>
          <w:sz w:val="20"/>
          <w:szCs w:val="20"/>
          <w:lang w:val="zh-CN"/>
        </w:rPr>
        <w:t>Mr.</w:t>
      </w:r>
      <w:r w:rsidR="00FD7CB4" w:rsidRPr="0082062E">
        <w:rPr>
          <w:rFonts w:eastAsia="Times New Roman"/>
          <w:kern w:val="2"/>
          <w:sz w:val="20"/>
          <w:szCs w:val="20"/>
          <w:lang w:val="zh-CN"/>
        </w:rPr>
        <w:t xml:space="preserve"> </w:t>
      </w:r>
      <w:r w:rsidR="00D26749" w:rsidRPr="0082062E">
        <w:rPr>
          <w:rFonts w:eastAsia="Times New Roman"/>
          <w:b/>
          <w:kern w:val="2"/>
          <w:sz w:val="20"/>
          <w:szCs w:val="20"/>
        </w:rPr>
        <w:t>Mohd Sadab</w:t>
      </w:r>
    </w:p>
    <w:p w:rsidR="00F03515" w:rsidRPr="0082062E" w:rsidRDefault="00C55039" w:rsidP="00820424">
      <w:pPr>
        <w:tabs>
          <w:tab w:val="left" w:pos="420"/>
        </w:tabs>
        <w:spacing w:line="276" w:lineRule="auto"/>
        <w:ind w:left="420" w:hanging="420"/>
        <w:rPr>
          <w:rFonts w:eastAsia="Times New Roman"/>
          <w:kern w:val="2"/>
          <w:sz w:val="20"/>
          <w:szCs w:val="20"/>
        </w:rPr>
      </w:pPr>
      <w:r w:rsidRPr="0082062E">
        <w:rPr>
          <w:rFonts w:eastAsia="Times New Roman"/>
          <w:kern w:val="2"/>
          <w:sz w:val="20"/>
          <w:szCs w:val="20"/>
          <w:lang w:val="zh-CN"/>
        </w:rPr>
        <w:t xml:space="preserve">Father name </w:t>
      </w:r>
      <w:r w:rsidRPr="0082062E">
        <w:rPr>
          <w:rFonts w:eastAsia="Times New Roman"/>
          <w:kern w:val="2"/>
          <w:sz w:val="20"/>
          <w:szCs w:val="20"/>
          <w:lang w:val="zh-CN"/>
        </w:rPr>
        <w:tab/>
      </w:r>
      <w:r w:rsidRPr="0082062E">
        <w:rPr>
          <w:rFonts w:eastAsia="Times New Roman"/>
          <w:kern w:val="2"/>
          <w:sz w:val="20"/>
          <w:szCs w:val="20"/>
          <w:lang w:val="zh-CN"/>
        </w:rPr>
        <w:tab/>
      </w:r>
      <w:r w:rsidRPr="0082062E">
        <w:rPr>
          <w:rFonts w:eastAsia="Times New Roman"/>
          <w:kern w:val="2"/>
          <w:sz w:val="20"/>
          <w:szCs w:val="20"/>
        </w:rPr>
        <w:t xml:space="preserve">   </w:t>
      </w:r>
      <w:r w:rsidR="009737B9" w:rsidRPr="0082062E">
        <w:rPr>
          <w:rFonts w:eastAsia="Times New Roman"/>
          <w:kern w:val="2"/>
          <w:sz w:val="20"/>
          <w:szCs w:val="20"/>
        </w:rPr>
        <w:t xml:space="preserve">             </w:t>
      </w:r>
      <w:r w:rsidRPr="0082062E">
        <w:rPr>
          <w:rFonts w:eastAsia="Times New Roman"/>
          <w:kern w:val="2"/>
          <w:sz w:val="20"/>
          <w:szCs w:val="20"/>
          <w:lang w:val="zh-CN"/>
        </w:rPr>
        <w:t>:</w:t>
      </w:r>
      <w:r w:rsidRPr="0082062E">
        <w:rPr>
          <w:rFonts w:eastAsia="Times New Roman"/>
          <w:kern w:val="2"/>
          <w:sz w:val="20"/>
          <w:szCs w:val="20"/>
        </w:rPr>
        <w:t xml:space="preserve">   </w:t>
      </w:r>
      <w:r w:rsidR="009737B9" w:rsidRPr="0082062E">
        <w:rPr>
          <w:rFonts w:eastAsia="Times New Roman"/>
          <w:kern w:val="2"/>
          <w:sz w:val="20"/>
          <w:szCs w:val="20"/>
        </w:rPr>
        <w:t xml:space="preserve">                     </w:t>
      </w:r>
      <w:r w:rsidRPr="0082062E">
        <w:rPr>
          <w:rFonts w:eastAsia="Times New Roman"/>
          <w:b/>
          <w:kern w:val="2"/>
          <w:sz w:val="20"/>
          <w:szCs w:val="20"/>
          <w:lang w:val="zh-CN"/>
        </w:rPr>
        <w:t>Mr.</w:t>
      </w:r>
      <w:r w:rsidRPr="0082062E">
        <w:rPr>
          <w:rFonts w:eastAsia="Times New Roman"/>
          <w:kern w:val="2"/>
          <w:sz w:val="20"/>
          <w:szCs w:val="20"/>
          <w:lang w:val="zh-CN"/>
        </w:rPr>
        <w:t xml:space="preserve"> </w:t>
      </w:r>
      <w:r w:rsidR="00D26749" w:rsidRPr="0082062E">
        <w:rPr>
          <w:rFonts w:eastAsia="Times New Roman"/>
          <w:b/>
          <w:kern w:val="2"/>
          <w:sz w:val="20"/>
          <w:szCs w:val="20"/>
        </w:rPr>
        <w:t>Mohd Saleem</w:t>
      </w:r>
    </w:p>
    <w:p w:rsidR="00F03515" w:rsidRPr="0082062E" w:rsidRDefault="00C55039" w:rsidP="00820424">
      <w:pPr>
        <w:tabs>
          <w:tab w:val="left" w:pos="420"/>
        </w:tabs>
        <w:spacing w:line="276" w:lineRule="auto"/>
        <w:ind w:left="420" w:hanging="420"/>
        <w:rPr>
          <w:rFonts w:eastAsia="Times New Roman"/>
          <w:kern w:val="2"/>
          <w:sz w:val="20"/>
          <w:szCs w:val="20"/>
          <w:lang w:val="zh-CN"/>
        </w:rPr>
      </w:pPr>
      <w:r w:rsidRPr="0082062E">
        <w:rPr>
          <w:rFonts w:eastAsia="Times New Roman"/>
          <w:kern w:val="2"/>
          <w:sz w:val="20"/>
          <w:szCs w:val="20"/>
          <w:lang w:val="zh-CN"/>
        </w:rPr>
        <w:t xml:space="preserve">Date of Birth </w:t>
      </w:r>
      <w:r w:rsidRPr="0082062E">
        <w:rPr>
          <w:rFonts w:eastAsia="Times New Roman"/>
          <w:kern w:val="2"/>
          <w:sz w:val="20"/>
          <w:szCs w:val="20"/>
          <w:lang w:val="zh-CN"/>
        </w:rPr>
        <w:tab/>
      </w:r>
      <w:r w:rsidRPr="0082062E">
        <w:rPr>
          <w:rFonts w:eastAsia="Times New Roman"/>
          <w:kern w:val="2"/>
          <w:sz w:val="20"/>
          <w:szCs w:val="20"/>
          <w:lang w:val="zh-CN"/>
        </w:rPr>
        <w:tab/>
      </w:r>
      <w:r w:rsidRPr="0082062E">
        <w:rPr>
          <w:rFonts w:eastAsia="Times New Roman"/>
          <w:kern w:val="2"/>
          <w:sz w:val="20"/>
          <w:szCs w:val="20"/>
        </w:rPr>
        <w:t xml:space="preserve">   </w:t>
      </w:r>
      <w:r w:rsidR="009737B9" w:rsidRPr="0082062E">
        <w:rPr>
          <w:rFonts w:eastAsia="Times New Roman"/>
          <w:kern w:val="2"/>
          <w:sz w:val="20"/>
          <w:szCs w:val="20"/>
        </w:rPr>
        <w:t xml:space="preserve">                                     </w:t>
      </w:r>
      <w:r w:rsidR="00A76883" w:rsidRPr="0082062E">
        <w:rPr>
          <w:rFonts w:eastAsia="Times New Roman"/>
          <w:kern w:val="2"/>
          <w:sz w:val="20"/>
          <w:szCs w:val="20"/>
        </w:rPr>
        <w:t xml:space="preserve"> </w:t>
      </w:r>
      <w:r w:rsidR="00344E32" w:rsidRPr="0082062E">
        <w:rPr>
          <w:rFonts w:eastAsia="Times New Roman"/>
          <w:b/>
          <w:kern w:val="2"/>
          <w:sz w:val="20"/>
          <w:szCs w:val="20"/>
          <w:lang w:val="en-GB"/>
        </w:rPr>
        <w:t>15</w:t>
      </w:r>
      <w:r w:rsidR="00344E32" w:rsidRPr="0082062E">
        <w:rPr>
          <w:rFonts w:eastAsia="Times New Roman"/>
          <w:b/>
          <w:kern w:val="2"/>
          <w:sz w:val="20"/>
          <w:szCs w:val="20"/>
          <w:lang w:val="zh-CN"/>
        </w:rPr>
        <w:t>/</w:t>
      </w:r>
      <w:r w:rsidR="00344E32" w:rsidRPr="0082062E">
        <w:rPr>
          <w:rFonts w:eastAsia="Times New Roman"/>
          <w:b/>
          <w:kern w:val="2"/>
          <w:sz w:val="20"/>
          <w:szCs w:val="20"/>
          <w:lang w:val="en-GB"/>
        </w:rPr>
        <w:t>10</w:t>
      </w:r>
      <w:r w:rsidRPr="0082062E">
        <w:rPr>
          <w:rFonts w:eastAsia="Times New Roman"/>
          <w:b/>
          <w:kern w:val="2"/>
          <w:sz w:val="20"/>
          <w:szCs w:val="20"/>
          <w:lang w:val="zh-CN"/>
        </w:rPr>
        <w:t>/1993</w:t>
      </w:r>
      <w:r w:rsidRPr="0082062E">
        <w:rPr>
          <w:rFonts w:eastAsia="Times New Roman"/>
          <w:kern w:val="2"/>
          <w:sz w:val="20"/>
          <w:szCs w:val="20"/>
          <w:lang w:val="zh-CN"/>
        </w:rPr>
        <w:t>.</w:t>
      </w:r>
    </w:p>
    <w:p w:rsidR="00F03515" w:rsidRPr="0082062E" w:rsidRDefault="00C55039" w:rsidP="00820424">
      <w:pPr>
        <w:tabs>
          <w:tab w:val="left" w:pos="420"/>
        </w:tabs>
        <w:spacing w:line="276" w:lineRule="auto"/>
        <w:ind w:left="420" w:hanging="420"/>
        <w:rPr>
          <w:rFonts w:eastAsia="Times New Roman"/>
          <w:kern w:val="2"/>
          <w:sz w:val="20"/>
          <w:szCs w:val="20"/>
          <w:lang w:val="zh-CN"/>
        </w:rPr>
      </w:pPr>
      <w:r w:rsidRPr="0082062E">
        <w:rPr>
          <w:rFonts w:eastAsia="Times New Roman"/>
          <w:kern w:val="2"/>
          <w:sz w:val="20"/>
          <w:szCs w:val="20"/>
          <w:lang w:val="zh-CN"/>
        </w:rPr>
        <w:t>Gender</w:t>
      </w:r>
      <w:r w:rsidRPr="0082062E">
        <w:rPr>
          <w:rFonts w:eastAsia="Times New Roman"/>
          <w:kern w:val="2"/>
          <w:sz w:val="20"/>
          <w:szCs w:val="20"/>
          <w:lang w:val="zh-CN"/>
        </w:rPr>
        <w:tab/>
      </w:r>
      <w:r w:rsidRPr="0082062E">
        <w:rPr>
          <w:rFonts w:eastAsia="Times New Roman"/>
          <w:kern w:val="2"/>
          <w:sz w:val="20"/>
          <w:szCs w:val="20"/>
          <w:lang w:val="zh-CN"/>
        </w:rPr>
        <w:tab/>
      </w:r>
      <w:r w:rsidRPr="0082062E">
        <w:rPr>
          <w:rFonts w:eastAsia="Times New Roman"/>
          <w:kern w:val="2"/>
          <w:sz w:val="20"/>
          <w:szCs w:val="20"/>
          <w:lang w:val="zh-CN"/>
        </w:rPr>
        <w:tab/>
      </w:r>
      <w:r w:rsidRPr="0082062E">
        <w:rPr>
          <w:rFonts w:eastAsia="Times New Roman"/>
          <w:kern w:val="2"/>
          <w:sz w:val="20"/>
          <w:szCs w:val="20"/>
          <w:lang w:val="zh-CN"/>
        </w:rPr>
        <w:tab/>
      </w:r>
      <w:r w:rsidRPr="0082062E">
        <w:rPr>
          <w:rFonts w:eastAsia="Times New Roman"/>
          <w:kern w:val="2"/>
          <w:sz w:val="20"/>
          <w:szCs w:val="20"/>
        </w:rPr>
        <w:t xml:space="preserve">   </w:t>
      </w:r>
      <w:r w:rsidR="009737B9" w:rsidRPr="0082062E">
        <w:rPr>
          <w:rFonts w:eastAsia="Times New Roman"/>
          <w:kern w:val="2"/>
          <w:sz w:val="20"/>
          <w:szCs w:val="20"/>
        </w:rPr>
        <w:t xml:space="preserve">             </w:t>
      </w:r>
      <w:r w:rsidRPr="0082062E">
        <w:rPr>
          <w:rFonts w:eastAsia="Times New Roman"/>
          <w:kern w:val="2"/>
          <w:sz w:val="20"/>
          <w:szCs w:val="20"/>
          <w:lang w:val="zh-CN"/>
        </w:rPr>
        <w:t xml:space="preserve">:  </w:t>
      </w:r>
      <w:r w:rsidR="00A76883" w:rsidRPr="0082062E">
        <w:rPr>
          <w:rFonts w:eastAsia="Times New Roman"/>
          <w:kern w:val="2"/>
          <w:sz w:val="20"/>
          <w:szCs w:val="20"/>
        </w:rPr>
        <w:t xml:space="preserve"> </w:t>
      </w:r>
      <w:r w:rsidR="009737B9" w:rsidRPr="0082062E">
        <w:rPr>
          <w:rFonts w:eastAsia="Times New Roman"/>
          <w:kern w:val="2"/>
          <w:sz w:val="20"/>
          <w:szCs w:val="20"/>
        </w:rPr>
        <w:t xml:space="preserve">                      </w:t>
      </w:r>
      <w:r w:rsidRPr="0082062E">
        <w:rPr>
          <w:rFonts w:eastAsia="Times New Roman"/>
          <w:b/>
          <w:kern w:val="2"/>
          <w:sz w:val="20"/>
          <w:szCs w:val="20"/>
          <w:lang w:val="zh-CN"/>
        </w:rPr>
        <w:t>Male.</w:t>
      </w:r>
    </w:p>
    <w:p w:rsidR="00F03515" w:rsidRPr="0082062E" w:rsidRDefault="00C55039" w:rsidP="00820424">
      <w:pPr>
        <w:tabs>
          <w:tab w:val="left" w:pos="420"/>
        </w:tabs>
        <w:spacing w:line="276" w:lineRule="auto"/>
        <w:ind w:left="420" w:hanging="420"/>
        <w:rPr>
          <w:b/>
          <w:kern w:val="2"/>
          <w:sz w:val="20"/>
          <w:szCs w:val="20"/>
          <w:lang w:eastAsia="zh-CN"/>
        </w:rPr>
      </w:pPr>
      <w:r w:rsidRPr="0082062E">
        <w:rPr>
          <w:rFonts w:eastAsia="Times New Roman"/>
          <w:kern w:val="2"/>
          <w:sz w:val="20"/>
          <w:szCs w:val="20"/>
          <w:lang w:val="zh-CN"/>
        </w:rPr>
        <w:t>Marital Stat</w:t>
      </w:r>
      <w:r w:rsidRPr="0082062E">
        <w:rPr>
          <w:rFonts w:eastAsia="Times New Roman"/>
          <w:kern w:val="2"/>
          <w:sz w:val="20"/>
          <w:szCs w:val="20"/>
          <w:lang w:val="en-IN"/>
        </w:rPr>
        <w:t xml:space="preserve"> </w:t>
      </w:r>
      <w:r w:rsidRPr="0082062E">
        <w:rPr>
          <w:rFonts w:eastAsia="Times New Roman"/>
          <w:kern w:val="2"/>
          <w:sz w:val="20"/>
          <w:szCs w:val="20"/>
        </w:rPr>
        <w:t xml:space="preserve">            </w:t>
      </w:r>
      <w:r w:rsidR="00A76883" w:rsidRPr="0082062E">
        <w:rPr>
          <w:rFonts w:eastAsia="Times New Roman"/>
          <w:kern w:val="2"/>
          <w:sz w:val="20"/>
          <w:szCs w:val="20"/>
        </w:rPr>
        <w:t xml:space="preserve"> </w:t>
      </w:r>
      <w:r w:rsidRPr="0082062E">
        <w:rPr>
          <w:rFonts w:eastAsia="Times New Roman"/>
          <w:kern w:val="2"/>
          <w:sz w:val="20"/>
          <w:szCs w:val="20"/>
        </w:rPr>
        <w:t xml:space="preserve">            </w:t>
      </w:r>
      <w:r w:rsidRPr="0082062E">
        <w:rPr>
          <w:rFonts w:eastAsia="Times New Roman"/>
          <w:kern w:val="2"/>
          <w:sz w:val="20"/>
          <w:szCs w:val="20"/>
          <w:lang w:val="zh-CN"/>
        </w:rPr>
        <w:t xml:space="preserve">:  </w:t>
      </w:r>
      <w:r w:rsidR="00A76883" w:rsidRPr="0082062E">
        <w:rPr>
          <w:rFonts w:eastAsia="Times New Roman"/>
          <w:kern w:val="2"/>
          <w:sz w:val="20"/>
          <w:szCs w:val="20"/>
        </w:rPr>
        <w:t xml:space="preserve"> </w:t>
      </w:r>
      <w:r w:rsidR="00344E32" w:rsidRPr="0082062E">
        <w:rPr>
          <w:rFonts w:eastAsia="Times New Roman"/>
          <w:kern w:val="2"/>
          <w:sz w:val="20"/>
          <w:szCs w:val="20"/>
        </w:rPr>
        <w:t xml:space="preserve">                   </w:t>
      </w:r>
      <w:r w:rsidR="00344E32" w:rsidRPr="0082062E">
        <w:rPr>
          <w:rFonts w:eastAsia="Times New Roman"/>
          <w:b/>
          <w:kern w:val="2"/>
          <w:sz w:val="20"/>
          <w:szCs w:val="20"/>
        </w:rPr>
        <w:t>Single</w:t>
      </w:r>
    </w:p>
    <w:p w:rsidR="00820424" w:rsidRPr="0082062E" w:rsidRDefault="00C55039" w:rsidP="00820424">
      <w:pPr>
        <w:spacing w:line="276" w:lineRule="auto"/>
        <w:rPr>
          <w:sz w:val="20"/>
          <w:szCs w:val="20"/>
        </w:rPr>
      </w:pPr>
      <w:r w:rsidRPr="0082062E">
        <w:rPr>
          <w:sz w:val="20"/>
          <w:szCs w:val="20"/>
        </w:rPr>
        <w:t>Nationality</w:t>
      </w:r>
      <w:r w:rsidRPr="0082062E">
        <w:rPr>
          <w:sz w:val="20"/>
          <w:szCs w:val="20"/>
        </w:rPr>
        <w:tab/>
      </w:r>
      <w:r w:rsidR="00A76883" w:rsidRPr="0082062E">
        <w:rPr>
          <w:sz w:val="20"/>
          <w:szCs w:val="20"/>
        </w:rPr>
        <w:t xml:space="preserve">          </w:t>
      </w:r>
      <w:r w:rsidR="00E12040" w:rsidRPr="0082062E">
        <w:rPr>
          <w:sz w:val="20"/>
          <w:szCs w:val="20"/>
        </w:rPr>
        <w:t xml:space="preserve">     </w:t>
      </w:r>
      <w:r w:rsidR="009737B9" w:rsidRPr="0082062E">
        <w:rPr>
          <w:sz w:val="20"/>
          <w:szCs w:val="20"/>
        </w:rPr>
        <w:t xml:space="preserve">    </w:t>
      </w:r>
      <w:r w:rsidR="00A76883" w:rsidRPr="0082062E">
        <w:rPr>
          <w:sz w:val="20"/>
          <w:szCs w:val="20"/>
        </w:rPr>
        <w:t xml:space="preserve">:  </w:t>
      </w:r>
      <w:r w:rsidR="009737B9" w:rsidRPr="0082062E">
        <w:rPr>
          <w:sz w:val="20"/>
          <w:szCs w:val="20"/>
        </w:rPr>
        <w:t xml:space="preserve">               </w:t>
      </w:r>
      <w:r w:rsidR="00E12040" w:rsidRPr="0082062E">
        <w:rPr>
          <w:sz w:val="20"/>
          <w:szCs w:val="20"/>
        </w:rPr>
        <w:t xml:space="preserve">                                        </w:t>
      </w:r>
      <w:r w:rsidR="009737B9" w:rsidRPr="0082062E">
        <w:rPr>
          <w:sz w:val="20"/>
          <w:szCs w:val="20"/>
        </w:rPr>
        <w:t xml:space="preserve">   </w:t>
      </w:r>
      <w:r w:rsidRPr="0082062E">
        <w:rPr>
          <w:b/>
          <w:sz w:val="20"/>
          <w:szCs w:val="20"/>
        </w:rPr>
        <w:t>Indian</w:t>
      </w:r>
    </w:p>
    <w:p w:rsidR="0096488C" w:rsidRPr="0082062E" w:rsidRDefault="00C55039" w:rsidP="00AD7077">
      <w:pPr>
        <w:tabs>
          <w:tab w:val="left" w:pos="420"/>
        </w:tabs>
        <w:rPr>
          <w:rFonts w:eastAsia="Times New Roman"/>
          <w:b/>
          <w:kern w:val="2"/>
          <w:sz w:val="20"/>
          <w:szCs w:val="20"/>
        </w:rPr>
      </w:pPr>
      <w:r w:rsidRPr="0082062E">
        <w:rPr>
          <w:rFonts w:eastAsia="Times New Roman"/>
          <w:kern w:val="2"/>
          <w:sz w:val="20"/>
          <w:szCs w:val="20"/>
          <w:lang w:val="zh-CN"/>
        </w:rPr>
        <w:t xml:space="preserve">Permanent Address </w:t>
      </w:r>
      <w:r w:rsidR="009737B9" w:rsidRPr="0082062E">
        <w:rPr>
          <w:rFonts w:eastAsia="Times New Roman"/>
          <w:b/>
          <w:kern w:val="2"/>
          <w:sz w:val="20"/>
          <w:szCs w:val="20"/>
        </w:rPr>
        <w:t xml:space="preserve"> </w:t>
      </w:r>
      <w:r w:rsidR="00AD7077" w:rsidRPr="0082062E">
        <w:rPr>
          <w:rFonts w:eastAsia="Times New Roman"/>
          <w:b/>
          <w:kern w:val="2"/>
          <w:sz w:val="20"/>
          <w:szCs w:val="20"/>
        </w:rPr>
        <w:t xml:space="preserve">Vil+Post Pilkahni saharanpur </w:t>
      </w:r>
      <w:r w:rsidRPr="0082062E">
        <w:rPr>
          <w:rFonts w:eastAsia="Times New Roman"/>
          <w:b/>
          <w:kern w:val="2"/>
          <w:sz w:val="20"/>
          <w:szCs w:val="20"/>
        </w:rPr>
        <w:t>Pin Code 247232</w:t>
      </w:r>
    </w:p>
    <w:p w:rsidR="00B665AD" w:rsidRPr="0082062E" w:rsidRDefault="00B665AD" w:rsidP="00156FDA">
      <w:pPr>
        <w:tabs>
          <w:tab w:val="left" w:pos="420"/>
        </w:tabs>
        <w:ind w:left="420" w:hanging="420"/>
        <w:rPr>
          <w:rFonts w:eastAsia="Times New Roman"/>
          <w:kern w:val="2"/>
          <w:sz w:val="20"/>
          <w:szCs w:val="20"/>
        </w:rPr>
      </w:pPr>
    </w:p>
    <w:p w:rsidR="00A76883" w:rsidRPr="0082062E" w:rsidRDefault="00A76883">
      <w:pPr>
        <w:tabs>
          <w:tab w:val="left" w:pos="420"/>
        </w:tabs>
        <w:ind w:left="420" w:hanging="420"/>
        <w:rPr>
          <w:rFonts w:eastAsia="Times New Roman"/>
          <w:kern w:val="2"/>
          <w:sz w:val="20"/>
          <w:szCs w:val="20"/>
        </w:rPr>
      </w:pPr>
    </w:p>
    <w:p w:rsidR="00696A71" w:rsidRPr="0082062E" w:rsidRDefault="00696A71" w:rsidP="00E316E5">
      <w:pPr>
        <w:tabs>
          <w:tab w:val="left" w:pos="420"/>
        </w:tabs>
        <w:ind w:left="420" w:hanging="420"/>
        <w:rPr>
          <w:rFonts w:eastAsia="Times New Roman"/>
          <w:b/>
          <w:bCs/>
          <w:kern w:val="2"/>
          <w:sz w:val="20"/>
          <w:szCs w:val="20"/>
        </w:rPr>
      </w:pPr>
    </w:p>
    <w:p w:rsidR="00696A71" w:rsidRPr="0082062E" w:rsidRDefault="00696A71" w:rsidP="00E316E5">
      <w:pPr>
        <w:tabs>
          <w:tab w:val="left" w:pos="420"/>
        </w:tabs>
        <w:ind w:left="420" w:hanging="420"/>
        <w:rPr>
          <w:rFonts w:eastAsia="Times New Roman"/>
          <w:b/>
          <w:bCs/>
          <w:kern w:val="2"/>
          <w:sz w:val="20"/>
          <w:szCs w:val="20"/>
        </w:rPr>
      </w:pPr>
    </w:p>
    <w:p w:rsidR="00696A71" w:rsidRPr="0082062E" w:rsidRDefault="00696A71" w:rsidP="00E316E5">
      <w:pPr>
        <w:tabs>
          <w:tab w:val="left" w:pos="420"/>
        </w:tabs>
        <w:ind w:left="420" w:hanging="420"/>
        <w:rPr>
          <w:rFonts w:eastAsia="Times New Roman"/>
          <w:b/>
          <w:bCs/>
          <w:kern w:val="2"/>
          <w:sz w:val="20"/>
          <w:szCs w:val="20"/>
        </w:rPr>
      </w:pPr>
    </w:p>
    <w:p w:rsidR="0073447F" w:rsidRPr="0082062E" w:rsidRDefault="0073447F" w:rsidP="00E316E5">
      <w:pPr>
        <w:tabs>
          <w:tab w:val="left" w:pos="420"/>
        </w:tabs>
        <w:ind w:left="420" w:hanging="420"/>
        <w:rPr>
          <w:rFonts w:eastAsia="Times New Roman"/>
          <w:b/>
          <w:bCs/>
          <w:kern w:val="2"/>
          <w:sz w:val="20"/>
          <w:szCs w:val="20"/>
        </w:rPr>
      </w:pPr>
    </w:p>
    <w:p w:rsidR="0073447F" w:rsidRPr="0082062E" w:rsidRDefault="0073447F" w:rsidP="00E316E5">
      <w:pPr>
        <w:tabs>
          <w:tab w:val="left" w:pos="420"/>
        </w:tabs>
        <w:ind w:left="420" w:hanging="420"/>
        <w:rPr>
          <w:rFonts w:eastAsia="Times New Roman"/>
          <w:b/>
          <w:bCs/>
          <w:kern w:val="2"/>
          <w:sz w:val="20"/>
          <w:szCs w:val="20"/>
        </w:rPr>
      </w:pPr>
    </w:p>
    <w:p w:rsidR="0073447F" w:rsidRPr="0082062E" w:rsidRDefault="0073447F" w:rsidP="00E316E5">
      <w:pPr>
        <w:tabs>
          <w:tab w:val="left" w:pos="420"/>
        </w:tabs>
        <w:ind w:left="420" w:hanging="420"/>
        <w:rPr>
          <w:rFonts w:eastAsia="Times New Roman"/>
          <w:b/>
          <w:bCs/>
          <w:kern w:val="2"/>
          <w:sz w:val="20"/>
          <w:szCs w:val="20"/>
        </w:rPr>
      </w:pPr>
    </w:p>
    <w:p w:rsidR="00E316E5" w:rsidRPr="0082062E" w:rsidRDefault="00C55039" w:rsidP="00E316E5">
      <w:pPr>
        <w:tabs>
          <w:tab w:val="left" w:pos="420"/>
        </w:tabs>
        <w:ind w:left="420" w:hanging="420"/>
        <w:rPr>
          <w:rFonts w:eastAsia="Times New Roman"/>
          <w:b/>
          <w:bCs/>
          <w:kern w:val="2"/>
          <w:sz w:val="20"/>
          <w:szCs w:val="20"/>
        </w:rPr>
      </w:pPr>
      <w:r w:rsidRPr="0082062E">
        <w:rPr>
          <w:rFonts w:eastAsia="Times New Roman"/>
          <w:b/>
          <w:bCs/>
          <w:kern w:val="2"/>
          <w:sz w:val="20"/>
          <w:szCs w:val="20"/>
        </w:rPr>
        <w:t>DECLARATION</w:t>
      </w:r>
    </w:p>
    <w:p w:rsidR="00E316E5" w:rsidRPr="0082062E" w:rsidRDefault="0059315A" w:rsidP="00E316E5">
      <w:pPr>
        <w:tabs>
          <w:tab w:val="left" w:pos="420"/>
        </w:tabs>
        <w:ind w:left="420" w:hanging="420"/>
        <w:rPr>
          <w:rFonts w:ascii="Verdana" w:hAnsi="Verdana"/>
          <w:color w:val="000000"/>
          <w:sz w:val="20"/>
          <w:szCs w:val="20"/>
        </w:rPr>
      </w:pPr>
      <w:r w:rsidRPr="0082062E">
        <w:rPr>
          <w:noProof/>
          <w:sz w:val="20"/>
          <w:szCs w:val="20"/>
        </w:rPr>
        <w:pict>
          <v:shape id="AutoShape 10" o:spid="_x0000_s1033" type="#_x0000_t32" style="position:absolute;left:0;text-align:left;margin-left:1.65pt;margin-top:3.8pt;width:500.25pt;height:.05pt;z-index:251674624;visibility:visible"/>
        </w:pict>
      </w:r>
    </w:p>
    <w:p w:rsidR="00696A71" w:rsidRPr="0082062E" w:rsidRDefault="00696A71" w:rsidP="00E316E5">
      <w:pPr>
        <w:jc w:val="both"/>
        <w:rPr>
          <w:sz w:val="20"/>
          <w:szCs w:val="20"/>
        </w:rPr>
      </w:pPr>
    </w:p>
    <w:p w:rsidR="00E316E5" w:rsidRPr="0082062E" w:rsidRDefault="00C55039" w:rsidP="00E316E5">
      <w:pPr>
        <w:jc w:val="both"/>
        <w:rPr>
          <w:rFonts w:ascii="Arial" w:hAnsi="Arial"/>
          <w:sz w:val="20"/>
          <w:szCs w:val="20"/>
        </w:rPr>
      </w:pPr>
      <w:r w:rsidRPr="0082062E">
        <w:rPr>
          <w:sz w:val="20"/>
          <w:szCs w:val="20"/>
        </w:rPr>
        <w:t xml:space="preserve">I consider myself familiar with the </w:t>
      </w:r>
      <w:r w:rsidR="00AB0CEC" w:rsidRPr="0082062E">
        <w:rPr>
          <w:sz w:val="20"/>
          <w:szCs w:val="20"/>
        </w:rPr>
        <w:t>above-mentioned</w:t>
      </w:r>
      <w:r w:rsidRPr="0082062E">
        <w:rPr>
          <w:sz w:val="20"/>
          <w:szCs w:val="20"/>
        </w:rPr>
        <w:t xml:space="preserve"> technologies.</w:t>
      </w:r>
    </w:p>
    <w:p w:rsidR="00E316E5" w:rsidRPr="0082062E" w:rsidRDefault="00C55039" w:rsidP="00E316E5">
      <w:pPr>
        <w:jc w:val="both"/>
        <w:rPr>
          <w:sz w:val="20"/>
          <w:szCs w:val="20"/>
        </w:rPr>
      </w:pPr>
      <w:r w:rsidRPr="0082062E">
        <w:rPr>
          <w:sz w:val="20"/>
          <w:szCs w:val="20"/>
        </w:rPr>
        <w:t>I am also confident of my ability to work in a team and ready to work India and abroad.</w:t>
      </w:r>
    </w:p>
    <w:p w:rsidR="00E316E5" w:rsidRPr="0082062E" w:rsidRDefault="00C55039" w:rsidP="00E316E5">
      <w:pPr>
        <w:jc w:val="both"/>
        <w:rPr>
          <w:sz w:val="20"/>
          <w:szCs w:val="20"/>
        </w:rPr>
      </w:pPr>
      <w:r w:rsidRPr="0082062E">
        <w:rPr>
          <w:sz w:val="20"/>
          <w:szCs w:val="20"/>
        </w:rPr>
        <w:t>I hereby declare that the information furnished above is true to best of my knowledge.</w:t>
      </w:r>
    </w:p>
    <w:p w:rsidR="004A0E88" w:rsidRPr="0082062E" w:rsidRDefault="004A0E88" w:rsidP="00E316E5">
      <w:pPr>
        <w:jc w:val="both"/>
        <w:rPr>
          <w:sz w:val="20"/>
          <w:szCs w:val="20"/>
        </w:rPr>
      </w:pPr>
    </w:p>
    <w:p w:rsidR="00762467" w:rsidRPr="0082062E" w:rsidRDefault="00762467">
      <w:pPr>
        <w:rPr>
          <w:rFonts w:eastAsia="Times New Roman"/>
          <w:b/>
          <w:bCs/>
          <w:kern w:val="2"/>
          <w:sz w:val="20"/>
          <w:szCs w:val="20"/>
        </w:rPr>
      </w:pPr>
    </w:p>
    <w:p w:rsidR="00762467" w:rsidRPr="0082062E" w:rsidRDefault="00762467">
      <w:pPr>
        <w:rPr>
          <w:rFonts w:eastAsia="Times New Roman"/>
          <w:b/>
          <w:bCs/>
          <w:kern w:val="2"/>
          <w:sz w:val="20"/>
          <w:szCs w:val="20"/>
        </w:rPr>
      </w:pPr>
    </w:p>
    <w:p w:rsidR="00762467" w:rsidRPr="0082062E" w:rsidRDefault="00762467">
      <w:pPr>
        <w:rPr>
          <w:rFonts w:eastAsia="Times New Roman"/>
          <w:b/>
          <w:bCs/>
          <w:kern w:val="2"/>
          <w:sz w:val="20"/>
          <w:szCs w:val="20"/>
        </w:rPr>
      </w:pPr>
    </w:p>
    <w:p w:rsidR="00762467" w:rsidRPr="0082062E" w:rsidRDefault="00762467">
      <w:pPr>
        <w:rPr>
          <w:rFonts w:eastAsia="Times New Roman"/>
          <w:b/>
          <w:bCs/>
          <w:kern w:val="2"/>
          <w:sz w:val="20"/>
          <w:szCs w:val="20"/>
        </w:rPr>
      </w:pPr>
    </w:p>
    <w:p w:rsidR="005A35AC" w:rsidRPr="0082062E" w:rsidRDefault="00C55039" w:rsidP="00D25DF8">
      <w:pPr>
        <w:rPr>
          <w:rFonts w:eastAsia="Times New Roman"/>
          <w:b/>
          <w:bCs/>
          <w:kern w:val="2"/>
          <w:sz w:val="20"/>
          <w:szCs w:val="20"/>
        </w:rPr>
      </w:pPr>
      <w:r w:rsidRPr="0082062E">
        <w:rPr>
          <w:rFonts w:eastAsia="Times New Roman"/>
          <w:b/>
          <w:bCs/>
          <w:kern w:val="2"/>
          <w:sz w:val="20"/>
          <w:szCs w:val="20"/>
        </w:rPr>
        <w:t>Date:</w:t>
      </w:r>
    </w:p>
    <w:p w:rsidR="004530BC" w:rsidRPr="0082062E" w:rsidRDefault="00C55039" w:rsidP="00D25DF8">
      <w:pPr>
        <w:rPr>
          <w:rFonts w:eastAsia="Times New Roman"/>
          <w:b/>
          <w:bCs/>
          <w:kern w:val="2"/>
          <w:sz w:val="20"/>
          <w:szCs w:val="20"/>
        </w:rPr>
      </w:pPr>
      <w:r w:rsidRPr="0082062E">
        <w:rPr>
          <w:rFonts w:eastAsia="Times New Roman"/>
          <w:b/>
          <w:bCs/>
          <w:kern w:val="2"/>
          <w:sz w:val="20"/>
          <w:szCs w:val="20"/>
          <w:lang w:val="zh-CN"/>
        </w:rPr>
        <w:t xml:space="preserve">Place. </w:t>
      </w:r>
      <w:r w:rsidRPr="0082062E">
        <w:rPr>
          <w:rFonts w:eastAsia="Times New Roman"/>
          <w:b/>
          <w:bCs/>
          <w:kern w:val="2"/>
          <w:sz w:val="20"/>
          <w:szCs w:val="20"/>
        </w:rPr>
        <w:tab/>
      </w:r>
      <w:r w:rsidRPr="0082062E">
        <w:rPr>
          <w:rFonts w:eastAsia="Times New Roman"/>
          <w:b/>
          <w:bCs/>
          <w:kern w:val="2"/>
          <w:sz w:val="20"/>
          <w:szCs w:val="20"/>
        </w:rPr>
        <w:tab/>
      </w:r>
      <w:r w:rsidRPr="0082062E">
        <w:rPr>
          <w:rFonts w:eastAsia="Times New Roman"/>
          <w:b/>
          <w:bCs/>
          <w:kern w:val="2"/>
          <w:sz w:val="20"/>
          <w:szCs w:val="20"/>
        </w:rPr>
        <w:tab/>
      </w:r>
      <w:r w:rsidRPr="0082062E">
        <w:rPr>
          <w:rFonts w:eastAsia="Times New Roman"/>
          <w:b/>
          <w:bCs/>
          <w:kern w:val="2"/>
          <w:sz w:val="20"/>
          <w:szCs w:val="20"/>
        </w:rPr>
        <w:tab/>
      </w:r>
      <w:r w:rsidRPr="0082062E">
        <w:rPr>
          <w:rFonts w:eastAsia="Times New Roman"/>
          <w:b/>
          <w:bCs/>
          <w:kern w:val="2"/>
          <w:sz w:val="20"/>
          <w:szCs w:val="20"/>
        </w:rPr>
        <w:tab/>
      </w:r>
      <w:r w:rsidRPr="0082062E">
        <w:rPr>
          <w:rFonts w:eastAsia="Times New Roman"/>
          <w:b/>
          <w:bCs/>
          <w:kern w:val="2"/>
          <w:sz w:val="20"/>
          <w:szCs w:val="20"/>
        </w:rPr>
        <w:tab/>
      </w:r>
      <w:r w:rsidRPr="0082062E">
        <w:rPr>
          <w:rFonts w:eastAsia="Times New Roman"/>
          <w:b/>
          <w:bCs/>
          <w:kern w:val="2"/>
          <w:sz w:val="20"/>
          <w:szCs w:val="20"/>
        </w:rPr>
        <w:tab/>
      </w:r>
      <w:r w:rsidRPr="0082062E">
        <w:rPr>
          <w:rFonts w:eastAsia="Times New Roman"/>
          <w:b/>
          <w:bCs/>
          <w:kern w:val="2"/>
          <w:sz w:val="20"/>
          <w:szCs w:val="20"/>
        </w:rPr>
        <w:tab/>
      </w:r>
      <w:r w:rsidRPr="0082062E">
        <w:rPr>
          <w:rFonts w:eastAsia="Times New Roman"/>
          <w:b/>
          <w:bCs/>
          <w:kern w:val="2"/>
          <w:sz w:val="20"/>
          <w:szCs w:val="20"/>
        </w:rPr>
        <w:tab/>
      </w:r>
      <w:r w:rsidR="004A0E88" w:rsidRPr="0082062E">
        <w:rPr>
          <w:rFonts w:eastAsia="Times New Roman"/>
          <w:b/>
          <w:bCs/>
          <w:kern w:val="2"/>
          <w:sz w:val="20"/>
          <w:szCs w:val="20"/>
        </w:rPr>
        <w:t xml:space="preserve">                </w:t>
      </w:r>
      <w:r w:rsidRPr="0082062E">
        <w:rPr>
          <w:rFonts w:eastAsia="Times New Roman"/>
          <w:b/>
          <w:bCs/>
          <w:kern w:val="2"/>
          <w:sz w:val="20"/>
          <w:szCs w:val="20"/>
        </w:rPr>
        <w:tab/>
      </w:r>
      <w:r w:rsidRPr="0082062E">
        <w:rPr>
          <w:rFonts w:eastAsia="Times New Roman"/>
          <w:b/>
          <w:bCs/>
          <w:kern w:val="2"/>
          <w:sz w:val="20"/>
          <w:szCs w:val="20"/>
        </w:rPr>
        <w:tab/>
        <w:t xml:space="preserve">   </w:t>
      </w:r>
      <w:r w:rsidR="00B64392" w:rsidRPr="0082062E">
        <w:rPr>
          <w:rFonts w:eastAsia="Times New Roman"/>
          <w:b/>
          <w:bCs/>
          <w:kern w:val="2"/>
          <w:sz w:val="20"/>
          <w:szCs w:val="20"/>
        </w:rPr>
        <w:t xml:space="preserve">  </w:t>
      </w:r>
      <w:r w:rsidR="004431CB" w:rsidRPr="0082062E">
        <w:rPr>
          <w:rFonts w:eastAsia="Times New Roman"/>
          <w:b/>
          <w:bCs/>
          <w:kern w:val="2"/>
          <w:sz w:val="20"/>
          <w:szCs w:val="20"/>
        </w:rPr>
        <w:t>Mohdsadab</w:t>
      </w:r>
    </w:p>
    <w:p w:rsidR="00070AD3" w:rsidRPr="0082062E" w:rsidRDefault="00070AD3">
      <w:pPr>
        <w:rPr>
          <w:rFonts w:eastAsia="Times New Roman"/>
          <w:kern w:val="2"/>
          <w:sz w:val="20"/>
          <w:szCs w:val="20"/>
        </w:rPr>
      </w:pPr>
    </w:p>
    <w:p w:rsidR="00E80323" w:rsidRPr="0082062E" w:rsidRDefault="00E80323">
      <w:pPr>
        <w:rPr>
          <w:rFonts w:eastAsia="Times New Roman"/>
          <w:kern w:val="2"/>
          <w:sz w:val="20"/>
          <w:szCs w:val="20"/>
        </w:rPr>
      </w:pPr>
    </w:p>
    <w:p w:rsidR="0078597F" w:rsidRPr="0082062E" w:rsidRDefault="0078597F">
      <w:pPr>
        <w:rPr>
          <w:rFonts w:eastAsia="Times New Roman"/>
          <w:kern w:val="2"/>
          <w:sz w:val="20"/>
          <w:szCs w:val="20"/>
        </w:rPr>
      </w:pPr>
    </w:p>
    <w:p w:rsidR="0078597F" w:rsidRPr="0082062E" w:rsidRDefault="0078597F">
      <w:pPr>
        <w:rPr>
          <w:rFonts w:eastAsia="Times New Roman"/>
          <w:kern w:val="2"/>
          <w:sz w:val="20"/>
          <w:szCs w:val="20"/>
        </w:rPr>
      </w:pPr>
    </w:p>
    <w:p w:rsidR="00F03515" w:rsidRPr="0082062E" w:rsidRDefault="00C55039">
      <w:pPr>
        <w:rPr>
          <w:rFonts w:eastAsia="Times New Roman"/>
          <w:b/>
          <w:bCs/>
          <w:kern w:val="2"/>
          <w:sz w:val="20"/>
          <w:szCs w:val="20"/>
          <w:lang w:val="zh-CN"/>
        </w:rPr>
      </w:pPr>
      <w:r w:rsidRPr="0082062E">
        <w:rPr>
          <w:rFonts w:eastAsia="Times New Roman"/>
          <w:kern w:val="2"/>
          <w:sz w:val="20"/>
          <w:szCs w:val="20"/>
          <w:lang w:val="zh-CN"/>
        </w:rPr>
        <w:t xml:space="preserve">                  </w:t>
      </w:r>
      <w:r w:rsidRPr="0082062E">
        <w:rPr>
          <w:rFonts w:eastAsia="Times New Roman"/>
          <w:b/>
          <w:bCs/>
          <w:kern w:val="2"/>
          <w:sz w:val="20"/>
          <w:szCs w:val="20"/>
          <w:lang w:val="zh-CN"/>
        </w:rPr>
        <w:t xml:space="preserve">                                                </w:t>
      </w:r>
    </w:p>
    <w:p w:rsidR="00F03515" w:rsidRPr="0082062E" w:rsidRDefault="00C55039">
      <w:pPr>
        <w:ind w:left="360"/>
        <w:rPr>
          <w:rFonts w:eastAsia="Times New Roman"/>
          <w:kern w:val="2"/>
          <w:sz w:val="20"/>
          <w:szCs w:val="20"/>
          <w:lang w:val="zh-CN"/>
        </w:rPr>
      </w:pPr>
      <w:r w:rsidRPr="0082062E">
        <w:rPr>
          <w:rFonts w:eastAsia="Times New Roman"/>
          <w:b/>
          <w:bCs/>
          <w:kern w:val="2"/>
          <w:sz w:val="20"/>
          <w:szCs w:val="20"/>
          <w:lang w:val="zh-CN"/>
        </w:rPr>
        <w:t xml:space="preserve">                </w:t>
      </w:r>
    </w:p>
    <w:p w:rsidR="00F03515" w:rsidRPr="0082062E" w:rsidRDefault="00F03515">
      <w:pPr>
        <w:ind w:left="2880"/>
        <w:rPr>
          <w:rFonts w:ascii="Arial" w:hAnsi="Arial" w:cs="Arial"/>
          <w:b/>
          <w:bCs/>
          <w:kern w:val="2"/>
          <w:sz w:val="20"/>
          <w:szCs w:val="20"/>
        </w:rPr>
      </w:pPr>
    </w:p>
    <w:p w:rsidR="00F03515" w:rsidRPr="0082062E" w:rsidRDefault="00F03515">
      <w:pPr>
        <w:ind w:left="2880"/>
        <w:rPr>
          <w:rFonts w:ascii="Arial" w:hAnsi="Arial" w:cs="Arial"/>
          <w:b/>
          <w:bCs/>
          <w:kern w:val="2"/>
          <w:sz w:val="20"/>
          <w:szCs w:val="20"/>
        </w:rPr>
      </w:pPr>
    </w:p>
    <w:p w:rsidR="00F03515" w:rsidRPr="0082062E" w:rsidRDefault="00C55039">
      <w:pPr>
        <w:ind w:left="2880"/>
        <w:rPr>
          <w:rFonts w:ascii="Arial" w:hAnsi="Arial" w:cs="Arial"/>
          <w:b/>
          <w:bCs/>
          <w:kern w:val="2"/>
          <w:sz w:val="20"/>
          <w:szCs w:val="20"/>
        </w:rPr>
      </w:pPr>
      <w:r w:rsidRPr="0082062E">
        <w:rPr>
          <w:rFonts w:ascii="Arial" w:hAnsi="Arial" w:cs="Arial"/>
          <w:b/>
          <w:bCs/>
          <w:kern w:val="2"/>
          <w:sz w:val="20"/>
          <w:szCs w:val="20"/>
        </w:rPr>
        <w:t xml:space="preserve"> </w:t>
      </w:r>
    </w:p>
    <w:p w:rsidR="00F03515" w:rsidRPr="0082062E" w:rsidRDefault="0059315A">
      <w:pPr>
        <w:ind w:left="2880"/>
        <w:rPr>
          <w:rFonts w:ascii="Arial" w:hAnsi="Arial" w:cs="Arial"/>
          <w:b/>
          <w:bCs/>
          <w:kern w:val="2"/>
          <w:sz w:val="20"/>
          <w:szCs w:val="20"/>
        </w:rPr>
      </w:pPr>
      <w:r w:rsidRPr="0082062E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0;margin-top:0;width:1pt;height:1pt;z-index:251659264">
            <v:imagedata r:id="rId15"/>
          </v:shape>
        </w:pict>
      </w:r>
    </w:p>
    <w:sectPr w:rsidR="00F03515" w:rsidRPr="0082062E" w:rsidSect="00904226">
      <w:type w:val="continuous"/>
      <w:pgSz w:w="12240" w:h="15840" w:code="1"/>
      <w:pgMar w:top="720" w:right="1440" w:bottom="72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3882" w:rsidRDefault="003F3882" w:rsidP="00BC0ADD">
      <w:r>
        <w:separator/>
      </w:r>
    </w:p>
  </w:endnote>
  <w:endnote w:type="continuationSeparator" w:id="0">
    <w:p w:rsidR="003F3882" w:rsidRDefault="003F3882" w:rsidP="00BC0A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CEC" w:rsidRDefault="00AB0CE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CEC" w:rsidRDefault="00AB0C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CEC" w:rsidRDefault="00AB0C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3882" w:rsidRDefault="003F3882" w:rsidP="00BC0ADD">
      <w:r>
        <w:separator/>
      </w:r>
    </w:p>
  </w:footnote>
  <w:footnote w:type="continuationSeparator" w:id="0">
    <w:p w:rsidR="003F3882" w:rsidRDefault="003F3882" w:rsidP="00BC0A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CEC" w:rsidRDefault="00AB0C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CEC" w:rsidRDefault="00AB0CE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CEC" w:rsidRDefault="00AB0CE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7"/>
    <w:multiLevelType w:val="multilevel"/>
    <w:tmpl w:val="00000007"/>
    <w:name w:val="WW8Num11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6"/>
      </w:rPr>
    </w:lvl>
    <w:lvl w:ilvl="1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  <w:sz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8067888"/>
    <w:multiLevelType w:val="hybridMultilevel"/>
    <w:tmpl w:val="DD76AB9E"/>
    <w:lvl w:ilvl="0" w:tplc="54ACDA4C">
      <w:start w:val="1"/>
      <w:numFmt w:val="bullet"/>
      <w:lvlText w:val="o"/>
      <w:lvlJc w:val="left"/>
      <w:pPr>
        <w:ind w:left="644" w:hanging="360"/>
      </w:pPr>
      <w:rPr>
        <w:rFonts w:ascii="Courier New" w:hAnsi="Courier New" w:hint="default"/>
      </w:rPr>
    </w:lvl>
    <w:lvl w:ilvl="1" w:tplc="1E1A0D74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811C74C6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147AA8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4685580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9E8018C2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A7822F4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618CC8AC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98CB41A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92B5DBD"/>
    <w:multiLevelType w:val="hybridMultilevel"/>
    <w:tmpl w:val="7D00FEB6"/>
    <w:lvl w:ilvl="0" w:tplc="3FC4B522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55D65D02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8AEE39FE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51D0F39A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6E48CA8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88A0CE9C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E5B6F912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ED66F37E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D3608392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93E40B3"/>
    <w:multiLevelType w:val="hybridMultilevel"/>
    <w:tmpl w:val="CC206EC8"/>
    <w:lvl w:ilvl="0" w:tplc="8318B098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4B3A42E0" w:tentative="1">
      <w:start w:val="1"/>
      <w:numFmt w:val="lowerLetter"/>
      <w:lvlText w:val="%2."/>
      <w:lvlJc w:val="left"/>
      <w:pPr>
        <w:ind w:left="1724" w:hanging="360"/>
      </w:pPr>
    </w:lvl>
    <w:lvl w:ilvl="2" w:tplc="0E74E3E4" w:tentative="1">
      <w:start w:val="1"/>
      <w:numFmt w:val="lowerRoman"/>
      <w:lvlText w:val="%3."/>
      <w:lvlJc w:val="right"/>
      <w:pPr>
        <w:ind w:left="2444" w:hanging="180"/>
      </w:pPr>
    </w:lvl>
    <w:lvl w:ilvl="3" w:tplc="452E5B66" w:tentative="1">
      <w:start w:val="1"/>
      <w:numFmt w:val="decimal"/>
      <w:lvlText w:val="%4."/>
      <w:lvlJc w:val="left"/>
      <w:pPr>
        <w:ind w:left="3164" w:hanging="360"/>
      </w:pPr>
    </w:lvl>
    <w:lvl w:ilvl="4" w:tplc="EC10A1C6" w:tentative="1">
      <w:start w:val="1"/>
      <w:numFmt w:val="lowerLetter"/>
      <w:lvlText w:val="%5."/>
      <w:lvlJc w:val="left"/>
      <w:pPr>
        <w:ind w:left="3884" w:hanging="360"/>
      </w:pPr>
    </w:lvl>
    <w:lvl w:ilvl="5" w:tplc="DABC090E" w:tentative="1">
      <w:start w:val="1"/>
      <w:numFmt w:val="lowerRoman"/>
      <w:lvlText w:val="%6."/>
      <w:lvlJc w:val="right"/>
      <w:pPr>
        <w:ind w:left="4604" w:hanging="180"/>
      </w:pPr>
    </w:lvl>
    <w:lvl w:ilvl="6" w:tplc="AD68E6BC" w:tentative="1">
      <w:start w:val="1"/>
      <w:numFmt w:val="decimal"/>
      <w:lvlText w:val="%7."/>
      <w:lvlJc w:val="left"/>
      <w:pPr>
        <w:ind w:left="5324" w:hanging="360"/>
      </w:pPr>
    </w:lvl>
    <w:lvl w:ilvl="7" w:tplc="4636D9DC" w:tentative="1">
      <w:start w:val="1"/>
      <w:numFmt w:val="lowerLetter"/>
      <w:lvlText w:val="%8."/>
      <w:lvlJc w:val="left"/>
      <w:pPr>
        <w:ind w:left="6044" w:hanging="360"/>
      </w:pPr>
    </w:lvl>
    <w:lvl w:ilvl="8" w:tplc="446C662E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11075C28"/>
    <w:multiLevelType w:val="hybridMultilevel"/>
    <w:tmpl w:val="844029D6"/>
    <w:lvl w:ilvl="0" w:tplc="A5763816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FB7A04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CC7B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4AD9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209E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24B8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CC7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5A64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9622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77378B"/>
    <w:multiLevelType w:val="hybridMultilevel"/>
    <w:tmpl w:val="0F323282"/>
    <w:lvl w:ilvl="0" w:tplc="6526B754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C7EC57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DE34AC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31D875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5A90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4C5626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498D3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66DB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F4C58A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8">
    <w:nsid w:val="227E7052"/>
    <w:multiLevelType w:val="hybridMultilevel"/>
    <w:tmpl w:val="7D5484FE"/>
    <w:lvl w:ilvl="0" w:tplc="EE5CF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2409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F00D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6692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01D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1EDC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B675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6283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34D8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D5116D"/>
    <w:multiLevelType w:val="hybridMultilevel"/>
    <w:tmpl w:val="2E6EC0DE"/>
    <w:lvl w:ilvl="0" w:tplc="783ADD4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3D006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C82F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0C0B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6ECB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D494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4C40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BA4D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6C63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983776"/>
    <w:multiLevelType w:val="hybridMultilevel"/>
    <w:tmpl w:val="4BA6B610"/>
    <w:lvl w:ilvl="0" w:tplc="017EA328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CCB6E58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7E4075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702E32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F94FE6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D54834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11C4D2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76AA79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EFEBA3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56767B6"/>
    <w:multiLevelType w:val="hybridMultilevel"/>
    <w:tmpl w:val="19B6C14C"/>
    <w:lvl w:ilvl="0" w:tplc="4DD66D4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E57A14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882C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489A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2A85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C675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349C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1478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E493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0C328D"/>
    <w:multiLevelType w:val="hybridMultilevel"/>
    <w:tmpl w:val="EBA48D48"/>
    <w:lvl w:ilvl="0" w:tplc="2A4AA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684C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1268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26F0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7AC0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AC2A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AEFB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94D6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B202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D5584C"/>
    <w:multiLevelType w:val="hybridMultilevel"/>
    <w:tmpl w:val="EA289A3E"/>
    <w:lvl w:ilvl="0" w:tplc="566275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7186D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CE9B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25E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CAD5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C0D8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6E50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C4D9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7A06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F8289C"/>
    <w:multiLevelType w:val="hybridMultilevel"/>
    <w:tmpl w:val="4B72A9E8"/>
    <w:lvl w:ilvl="0" w:tplc="FC921E16">
      <w:start w:val="1"/>
      <w:numFmt w:val="decimal"/>
      <w:lvlText w:val="%1."/>
      <w:lvlJc w:val="left"/>
      <w:pPr>
        <w:ind w:left="720" w:hanging="360"/>
      </w:pPr>
    </w:lvl>
    <w:lvl w:ilvl="1" w:tplc="96DC24AE" w:tentative="1">
      <w:start w:val="1"/>
      <w:numFmt w:val="lowerLetter"/>
      <w:lvlText w:val="%2."/>
      <w:lvlJc w:val="left"/>
      <w:pPr>
        <w:ind w:left="1440" w:hanging="360"/>
      </w:pPr>
    </w:lvl>
    <w:lvl w:ilvl="2" w:tplc="8A9E7480" w:tentative="1">
      <w:start w:val="1"/>
      <w:numFmt w:val="lowerRoman"/>
      <w:lvlText w:val="%3."/>
      <w:lvlJc w:val="right"/>
      <w:pPr>
        <w:ind w:left="2160" w:hanging="180"/>
      </w:pPr>
    </w:lvl>
    <w:lvl w:ilvl="3" w:tplc="EDC8A934" w:tentative="1">
      <w:start w:val="1"/>
      <w:numFmt w:val="decimal"/>
      <w:lvlText w:val="%4."/>
      <w:lvlJc w:val="left"/>
      <w:pPr>
        <w:ind w:left="2880" w:hanging="360"/>
      </w:pPr>
    </w:lvl>
    <w:lvl w:ilvl="4" w:tplc="B6F43768" w:tentative="1">
      <w:start w:val="1"/>
      <w:numFmt w:val="lowerLetter"/>
      <w:lvlText w:val="%5."/>
      <w:lvlJc w:val="left"/>
      <w:pPr>
        <w:ind w:left="3600" w:hanging="360"/>
      </w:pPr>
    </w:lvl>
    <w:lvl w:ilvl="5" w:tplc="017A0E4E" w:tentative="1">
      <w:start w:val="1"/>
      <w:numFmt w:val="lowerRoman"/>
      <w:lvlText w:val="%6."/>
      <w:lvlJc w:val="right"/>
      <w:pPr>
        <w:ind w:left="4320" w:hanging="180"/>
      </w:pPr>
    </w:lvl>
    <w:lvl w:ilvl="6" w:tplc="363AC108" w:tentative="1">
      <w:start w:val="1"/>
      <w:numFmt w:val="decimal"/>
      <w:lvlText w:val="%7."/>
      <w:lvlJc w:val="left"/>
      <w:pPr>
        <w:ind w:left="5040" w:hanging="360"/>
      </w:pPr>
    </w:lvl>
    <w:lvl w:ilvl="7" w:tplc="DC38D5D4" w:tentative="1">
      <w:start w:val="1"/>
      <w:numFmt w:val="lowerLetter"/>
      <w:lvlText w:val="%8."/>
      <w:lvlJc w:val="left"/>
      <w:pPr>
        <w:ind w:left="5760" w:hanging="360"/>
      </w:pPr>
    </w:lvl>
    <w:lvl w:ilvl="8" w:tplc="BE6A79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DF077E"/>
    <w:multiLevelType w:val="hybridMultilevel"/>
    <w:tmpl w:val="0D0C0040"/>
    <w:lvl w:ilvl="0" w:tplc="EABCC24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1E4E6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400A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8CE5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2D3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65F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2CEA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8429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9E2C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585F0B"/>
    <w:multiLevelType w:val="hybridMultilevel"/>
    <w:tmpl w:val="5426C064"/>
    <w:lvl w:ilvl="0" w:tplc="5E345F1C">
      <w:start w:val="2014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18C0F8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F05E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58CC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1EC9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8486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98E6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4CBB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EC05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F0B23"/>
    <w:multiLevelType w:val="hybridMultilevel"/>
    <w:tmpl w:val="14288700"/>
    <w:lvl w:ilvl="0" w:tplc="3D984FC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8903B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800F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24F1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5E0B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FE2F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85D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5E54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186A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D95DBC"/>
    <w:multiLevelType w:val="hybridMultilevel"/>
    <w:tmpl w:val="735AA2AE"/>
    <w:lvl w:ilvl="0" w:tplc="A42CB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6A7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20BD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0A38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C08B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3AB0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2202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EC3A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B29A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EC725A"/>
    <w:multiLevelType w:val="hybridMultilevel"/>
    <w:tmpl w:val="6678735A"/>
    <w:lvl w:ilvl="0" w:tplc="A4CE0FEA">
      <w:start w:val="2014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E48EAC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C0DC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80EA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105C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C050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6E3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5CC7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F63D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2"/>
  </w:num>
  <w:num w:numId="5">
    <w:abstractNumId w:val="13"/>
  </w:num>
  <w:num w:numId="6">
    <w:abstractNumId w:val="11"/>
  </w:num>
  <w:num w:numId="7">
    <w:abstractNumId w:val="19"/>
  </w:num>
  <w:num w:numId="8">
    <w:abstractNumId w:val="16"/>
  </w:num>
  <w:num w:numId="9">
    <w:abstractNumId w:val="6"/>
  </w:num>
  <w:num w:numId="10">
    <w:abstractNumId w:val="15"/>
  </w:num>
  <w:num w:numId="11">
    <w:abstractNumId w:val="17"/>
  </w:num>
  <w:num w:numId="12">
    <w:abstractNumId w:val="8"/>
  </w:num>
  <w:num w:numId="13">
    <w:abstractNumId w:val="9"/>
  </w:num>
  <w:num w:numId="14">
    <w:abstractNumId w:val="10"/>
  </w:num>
  <w:num w:numId="15">
    <w:abstractNumId w:val="3"/>
  </w:num>
  <w:num w:numId="16">
    <w:abstractNumId w:val="7"/>
  </w:num>
  <w:num w:numId="17">
    <w:abstractNumId w:val="18"/>
  </w:num>
  <w:num w:numId="18">
    <w:abstractNumId w:val="14"/>
  </w:num>
  <w:num w:numId="19">
    <w:abstractNumId w:val="12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5"/>
  <w:embedSystemFonts/>
  <w:bordersDoNotSurroundHeader/>
  <w:bordersDoNotSurroundFooter/>
  <w:proofState w:grammar="clean"/>
  <w:defaultTabStop w:val="4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</w:compat>
  <w:rsids>
    <w:rsidRoot w:val="002451B3"/>
    <w:rsid w:val="000401F5"/>
    <w:rsid w:val="0004192A"/>
    <w:rsid w:val="00042F65"/>
    <w:rsid w:val="000469C8"/>
    <w:rsid w:val="000561A9"/>
    <w:rsid w:val="00056C4C"/>
    <w:rsid w:val="000626E5"/>
    <w:rsid w:val="00070AD3"/>
    <w:rsid w:val="00081574"/>
    <w:rsid w:val="000C3460"/>
    <w:rsid w:val="000F2B23"/>
    <w:rsid w:val="000F3DE1"/>
    <w:rsid w:val="000F5C30"/>
    <w:rsid w:val="00104954"/>
    <w:rsid w:val="00110471"/>
    <w:rsid w:val="00125828"/>
    <w:rsid w:val="00132A09"/>
    <w:rsid w:val="001466DE"/>
    <w:rsid w:val="00154863"/>
    <w:rsid w:val="00156FDA"/>
    <w:rsid w:val="001707D1"/>
    <w:rsid w:val="00185B80"/>
    <w:rsid w:val="001866C9"/>
    <w:rsid w:val="001A1F0A"/>
    <w:rsid w:val="001D1181"/>
    <w:rsid w:val="00200D77"/>
    <w:rsid w:val="00205FCE"/>
    <w:rsid w:val="0021348E"/>
    <w:rsid w:val="00224E6A"/>
    <w:rsid w:val="002334C1"/>
    <w:rsid w:val="002451B3"/>
    <w:rsid w:val="00246754"/>
    <w:rsid w:val="00254553"/>
    <w:rsid w:val="002576BC"/>
    <w:rsid w:val="002576C1"/>
    <w:rsid w:val="00282A42"/>
    <w:rsid w:val="00285EB0"/>
    <w:rsid w:val="002A1139"/>
    <w:rsid w:val="002A12B2"/>
    <w:rsid w:val="002C19FA"/>
    <w:rsid w:val="002C5DC7"/>
    <w:rsid w:val="002C792E"/>
    <w:rsid w:val="002E755C"/>
    <w:rsid w:val="00337AA3"/>
    <w:rsid w:val="00344E32"/>
    <w:rsid w:val="00357B3A"/>
    <w:rsid w:val="003737A7"/>
    <w:rsid w:val="00385817"/>
    <w:rsid w:val="0039230A"/>
    <w:rsid w:val="003A073A"/>
    <w:rsid w:val="003A3CF1"/>
    <w:rsid w:val="003A58B9"/>
    <w:rsid w:val="003B54D3"/>
    <w:rsid w:val="003C5803"/>
    <w:rsid w:val="003E6947"/>
    <w:rsid w:val="003F016B"/>
    <w:rsid w:val="003F3882"/>
    <w:rsid w:val="00432377"/>
    <w:rsid w:val="00442CC1"/>
    <w:rsid w:val="004431CB"/>
    <w:rsid w:val="004530BC"/>
    <w:rsid w:val="00465E6D"/>
    <w:rsid w:val="004703E6"/>
    <w:rsid w:val="00483961"/>
    <w:rsid w:val="004A0E88"/>
    <w:rsid w:val="004A265F"/>
    <w:rsid w:val="00513E63"/>
    <w:rsid w:val="00546C74"/>
    <w:rsid w:val="00587C20"/>
    <w:rsid w:val="0059315A"/>
    <w:rsid w:val="00594AC2"/>
    <w:rsid w:val="005A35AC"/>
    <w:rsid w:val="005A7050"/>
    <w:rsid w:val="005B1500"/>
    <w:rsid w:val="005C3775"/>
    <w:rsid w:val="00606B27"/>
    <w:rsid w:val="00630098"/>
    <w:rsid w:val="006537EC"/>
    <w:rsid w:val="00677909"/>
    <w:rsid w:val="0068067C"/>
    <w:rsid w:val="0069051C"/>
    <w:rsid w:val="00696A71"/>
    <w:rsid w:val="006C07AF"/>
    <w:rsid w:val="006D1287"/>
    <w:rsid w:val="0073447F"/>
    <w:rsid w:val="00740279"/>
    <w:rsid w:val="0075747D"/>
    <w:rsid w:val="00762467"/>
    <w:rsid w:val="007761DD"/>
    <w:rsid w:val="0078597F"/>
    <w:rsid w:val="007D6E14"/>
    <w:rsid w:val="007F0775"/>
    <w:rsid w:val="007F4E2D"/>
    <w:rsid w:val="00812BD5"/>
    <w:rsid w:val="008169E6"/>
    <w:rsid w:val="00820424"/>
    <w:rsid w:val="0082062E"/>
    <w:rsid w:val="00821034"/>
    <w:rsid w:val="0083705E"/>
    <w:rsid w:val="0084266D"/>
    <w:rsid w:val="008C63D6"/>
    <w:rsid w:val="008E3E04"/>
    <w:rsid w:val="00904226"/>
    <w:rsid w:val="00922B60"/>
    <w:rsid w:val="00924F10"/>
    <w:rsid w:val="00925DE1"/>
    <w:rsid w:val="00962448"/>
    <w:rsid w:val="0096488C"/>
    <w:rsid w:val="009737B9"/>
    <w:rsid w:val="009851DD"/>
    <w:rsid w:val="0099477D"/>
    <w:rsid w:val="009C0167"/>
    <w:rsid w:val="009E0169"/>
    <w:rsid w:val="009E5F3F"/>
    <w:rsid w:val="00A17B19"/>
    <w:rsid w:val="00A376AD"/>
    <w:rsid w:val="00A650FA"/>
    <w:rsid w:val="00A76883"/>
    <w:rsid w:val="00A95A9A"/>
    <w:rsid w:val="00AA48B7"/>
    <w:rsid w:val="00AB0CEC"/>
    <w:rsid w:val="00AB4E34"/>
    <w:rsid w:val="00AB631A"/>
    <w:rsid w:val="00AD7077"/>
    <w:rsid w:val="00AF0141"/>
    <w:rsid w:val="00B144D9"/>
    <w:rsid w:val="00B14A9E"/>
    <w:rsid w:val="00B27448"/>
    <w:rsid w:val="00B434E5"/>
    <w:rsid w:val="00B43D69"/>
    <w:rsid w:val="00B45C51"/>
    <w:rsid w:val="00B64392"/>
    <w:rsid w:val="00B665AD"/>
    <w:rsid w:val="00B74061"/>
    <w:rsid w:val="00B82588"/>
    <w:rsid w:val="00B9454A"/>
    <w:rsid w:val="00B971FB"/>
    <w:rsid w:val="00BB30C3"/>
    <w:rsid w:val="00BC0ADD"/>
    <w:rsid w:val="00BC7570"/>
    <w:rsid w:val="00BE0D9E"/>
    <w:rsid w:val="00C10B74"/>
    <w:rsid w:val="00C20508"/>
    <w:rsid w:val="00C22B40"/>
    <w:rsid w:val="00C22EC3"/>
    <w:rsid w:val="00C253B4"/>
    <w:rsid w:val="00C26614"/>
    <w:rsid w:val="00C55039"/>
    <w:rsid w:val="00C63F9D"/>
    <w:rsid w:val="00C81F2D"/>
    <w:rsid w:val="00CC4948"/>
    <w:rsid w:val="00CC5DF5"/>
    <w:rsid w:val="00D00DB2"/>
    <w:rsid w:val="00D044EF"/>
    <w:rsid w:val="00D12A30"/>
    <w:rsid w:val="00D25DF8"/>
    <w:rsid w:val="00D26749"/>
    <w:rsid w:val="00D32AA0"/>
    <w:rsid w:val="00D43905"/>
    <w:rsid w:val="00D518C3"/>
    <w:rsid w:val="00D64138"/>
    <w:rsid w:val="00D76E14"/>
    <w:rsid w:val="00D8784E"/>
    <w:rsid w:val="00D96ABF"/>
    <w:rsid w:val="00DB7E53"/>
    <w:rsid w:val="00DC5B8F"/>
    <w:rsid w:val="00E12040"/>
    <w:rsid w:val="00E161F6"/>
    <w:rsid w:val="00E26730"/>
    <w:rsid w:val="00E316E5"/>
    <w:rsid w:val="00E52DDC"/>
    <w:rsid w:val="00E556FC"/>
    <w:rsid w:val="00E6202A"/>
    <w:rsid w:val="00E707C5"/>
    <w:rsid w:val="00E71C83"/>
    <w:rsid w:val="00E80323"/>
    <w:rsid w:val="00EA0A0F"/>
    <w:rsid w:val="00EA3698"/>
    <w:rsid w:val="00EC6FE0"/>
    <w:rsid w:val="00ED2594"/>
    <w:rsid w:val="00EE210B"/>
    <w:rsid w:val="00EE5F09"/>
    <w:rsid w:val="00EF7B8A"/>
    <w:rsid w:val="00F03515"/>
    <w:rsid w:val="00F136A1"/>
    <w:rsid w:val="00F21E87"/>
    <w:rsid w:val="00F34C45"/>
    <w:rsid w:val="00F47BB7"/>
    <w:rsid w:val="00F5194F"/>
    <w:rsid w:val="00F6037A"/>
    <w:rsid w:val="00F65E82"/>
    <w:rsid w:val="00F82614"/>
    <w:rsid w:val="00F91BB1"/>
    <w:rsid w:val="00FA28EE"/>
    <w:rsid w:val="00FD7CB4"/>
    <w:rsid w:val="00FE3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  <o:rules v:ext="edit">
        <o:r id="V:Rule10" type="connector" idref="#AutoShape 2"/>
        <o:r id="V:Rule11" type="connector" idref="#AutoShape 3"/>
        <o:r id="V:Rule12" type="connector" idref="#AutoShape 6"/>
        <o:r id="V:Rule13" type="connector" idref="#AutoShape 8"/>
        <o:r id="V:Rule14" type="connector" idref="#AutoShape 7"/>
        <o:r id="V:Rule15" type="connector" idref="#AutoShape 4"/>
        <o:r id="V:Rule16" type="connector" idref="#AutoShape 5"/>
        <o:r id="V:Rule17" type="connector" idref="#AutoShape 9"/>
        <o:r id="V:Rule18" type="connector" idref="#AutoShape 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0ADD"/>
    <w:pPr>
      <w:widowControl w:val="0"/>
      <w:autoSpaceDE w:val="0"/>
      <w:autoSpaceDN w:val="0"/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9"/>
    <w:qFormat/>
    <w:rsid w:val="00BC0ADD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4D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05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C0ADD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3B54D3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83705E"/>
    <w:rPr>
      <w:rFonts w:asciiTheme="majorHAnsi" w:eastAsiaTheme="majorEastAsia" w:hAnsiTheme="majorHAnsi" w:cs="Times New Roman"/>
      <w:b/>
      <w:bCs/>
      <w:sz w:val="26"/>
      <w:szCs w:val="26"/>
      <w:lang w:bidi="ar-SA"/>
    </w:rPr>
  </w:style>
  <w:style w:type="paragraph" w:styleId="Header">
    <w:name w:val="header"/>
    <w:basedOn w:val="Normal"/>
    <w:link w:val="HeaderChar"/>
    <w:uiPriority w:val="99"/>
    <w:rsid w:val="00C26614"/>
    <w:pPr>
      <w:widowControl/>
      <w:tabs>
        <w:tab w:val="center" w:pos="4320"/>
        <w:tab w:val="right" w:pos="8640"/>
      </w:tabs>
      <w:suppressAutoHyphens/>
      <w:autoSpaceDE/>
      <w:autoSpaceDN/>
    </w:pPr>
    <w:rPr>
      <w:lang w:val="en-GB" w:eastAsia="ar-SA"/>
    </w:rPr>
  </w:style>
  <w:style w:type="character" w:customStyle="1" w:styleId="HeaderChar">
    <w:name w:val="Header Char"/>
    <w:basedOn w:val="DefaultParagraphFont"/>
    <w:link w:val="Header"/>
    <w:uiPriority w:val="99"/>
    <w:locked/>
    <w:rsid w:val="00C26614"/>
    <w:rPr>
      <w:rFonts w:eastAsia="Times New Roman" w:cs="Times New Roman"/>
      <w:sz w:val="24"/>
      <w:szCs w:val="24"/>
      <w:lang w:val="en-GB" w:eastAsia="ar-SA" w:bidi="ar-SA"/>
    </w:rPr>
  </w:style>
  <w:style w:type="paragraph" w:styleId="ListParagraph">
    <w:name w:val="List Paragraph"/>
    <w:basedOn w:val="Normal"/>
    <w:uiPriority w:val="34"/>
    <w:qFormat/>
    <w:rsid w:val="00C26614"/>
    <w:pPr>
      <w:widowControl/>
      <w:autoSpaceDE/>
      <w:autoSpaceDN/>
      <w:spacing w:after="160" w:line="259" w:lineRule="auto"/>
      <w:ind w:left="720"/>
      <w:contextualSpacing/>
    </w:pPr>
    <w:rPr>
      <w:rFonts w:ascii="Calibri" w:hAnsi="Calibri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0626E5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F016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AB0C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B0CEC"/>
    <w:rPr>
      <w:rFonts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https://rdxfootmark.naukri.com/v2/track/openCv?trackingInfo=845ca4fa7db8ec7c5ceb21c380a5d16e134f530e18705c4458440321091b5b581a0915031140595e1b4d58515c424154181c084b281e0103030014415c5d0855580f1b425c4c01090340281e0103120a10455f5a0b4d584b50535a4f162e024b4340015f405715100c540d034e160a160644485d5c5d034a465c190310435b0c08004e120a15551440585509594e420c160717465d595c51491758140410135b5f08534e420c470614405b5b0d501c135f11071446585908074f1208430642474a411b1213471b1b1112455d5400504d160c10115c6&amp;docType=docx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D88EB-C82F-4734-A48E-CE97F61B8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MAKAN SINGH CHAUHAN</dc:title>
  <dc:creator>user</dc:creator>
  <cp:lastModifiedBy>Anand</cp:lastModifiedBy>
  <cp:revision>3</cp:revision>
  <cp:lastPrinted>2019-07-10T11:35:00Z</cp:lastPrinted>
  <dcterms:created xsi:type="dcterms:W3CDTF">2019-07-10T10:52:00Z</dcterms:created>
  <dcterms:modified xsi:type="dcterms:W3CDTF">2019-07-10T11:36:00Z</dcterms:modified>
</cp:coreProperties>
</file>