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A9" w:rsidRPr="0023540E" w:rsidRDefault="000A12B5">
      <w:pPr>
        <w:pStyle w:val="Heading7"/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23540E">
        <w:rPr>
          <w:sz w:val="32"/>
          <w:szCs w:val="32"/>
          <w:u w:val="single"/>
        </w:rPr>
        <w:t>CUR</w:t>
      </w:r>
      <w:r w:rsidR="00910DEE">
        <w:rPr>
          <w:sz w:val="32"/>
          <w:szCs w:val="32"/>
          <w:u w:val="single"/>
        </w:rPr>
        <w:t>RICULU</w:t>
      </w:r>
      <w:r w:rsidRPr="0023540E">
        <w:rPr>
          <w:sz w:val="32"/>
          <w:szCs w:val="32"/>
          <w:u w:val="single"/>
        </w:rPr>
        <w:t>M VITAE</w:t>
      </w:r>
    </w:p>
    <w:p w:rsidR="00521CA9" w:rsidRDefault="00521CA9"/>
    <w:p w:rsidR="00521CA9" w:rsidRDefault="00521CA9"/>
    <w:p w:rsidR="00521CA9" w:rsidRPr="00054BBF" w:rsidRDefault="000A12B5">
      <w:pPr>
        <w:rPr>
          <w:b/>
          <w:sz w:val="28"/>
          <w:szCs w:val="28"/>
        </w:rPr>
      </w:pPr>
      <w:r>
        <w:rPr>
          <w:b/>
          <w:sz w:val="28"/>
          <w:szCs w:val="28"/>
        </w:rPr>
        <w:t>AJAY SAINI</w:t>
      </w:r>
      <w:r w:rsidR="00720CF6">
        <w:rPr>
          <w:b/>
          <w:sz w:val="28"/>
          <w:szCs w:val="28"/>
        </w:rPr>
        <w:tab/>
      </w:r>
      <w:r w:rsidR="00720CF6">
        <w:rPr>
          <w:sz w:val="28"/>
          <w:szCs w:val="28"/>
        </w:rPr>
        <w:tab/>
      </w:r>
      <w:r w:rsidR="00720CF6">
        <w:rPr>
          <w:sz w:val="28"/>
          <w:szCs w:val="28"/>
        </w:rPr>
        <w:tab/>
      </w:r>
      <w:r w:rsidR="00720CF6">
        <w:rPr>
          <w:sz w:val="28"/>
          <w:szCs w:val="28"/>
        </w:rPr>
        <w:tab/>
      </w:r>
    </w:p>
    <w:tbl>
      <w:tblPr>
        <w:tblW w:w="9378" w:type="dxa"/>
        <w:tblInd w:w="-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378"/>
      </w:tblGrid>
      <w:tr w:rsidR="007109E4">
        <w:trPr>
          <w:trHeight w:val="1"/>
        </w:trPr>
        <w:tc>
          <w:tcPr>
            <w:tcW w:w="93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vAlign w:val="center"/>
          </w:tcPr>
          <w:p w:rsidR="00F71025" w:rsidRDefault="000A12B5">
            <w:pPr>
              <w:rPr>
                <w:color w:val="000000"/>
              </w:rPr>
            </w:pPr>
            <w:r>
              <w:rPr>
                <w:color w:val="000000"/>
              </w:rPr>
              <w:t>House no-81</w:t>
            </w:r>
            <w:r w:rsidR="00720CF6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Vill-chotti bassi,</w:t>
            </w:r>
          </w:p>
          <w:p w:rsidR="00F71025" w:rsidRDefault="000A12B5" w:rsidP="00F71025">
            <w:pPr>
              <w:rPr>
                <w:color w:val="000000"/>
              </w:rPr>
            </w:pPr>
            <w:r>
              <w:rPr>
                <w:color w:val="000000"/>
              </w:rPr>
              <w:t>Vpo-Akbarpur</w:t>
            </w:r>
            <w:r w:rsidR="00720CF6">
              <w:rPr>
                <w:color w:val="000000"/>
              </w:rPr>
              <w:t>,</w:t>
            </w:r>
            <w:r>
              <w:rPr>
                <w:color w:val="000000"/>
              </w:rPr>
              <w:t>teh-Naraingarh</w:t>
            </w:r>
          </w:p>
          <w:p w:rsidR="00521CA9" w:rsidRDefault="000A12B5" w:rsidP="00F71025">
            <w:r>
              <w:rPr>
                <w:color w:val="000000"/>
              </w:rPr>
              <w:t>Dist-Ambala,Haryana</w:t>
            </w:r>
          </w:p>
        </w:tc>
      </w:tr>
      <w:tr w:rsidR="007109E4">
        <w:trPr>
          <w:trHeight w:val="1"/>
        </w:trPr>
        <w:tc>
          <w:tcPr>
            <w:tcW w:w="93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vAlign w:val="center"/>
          </w:tcPr>
          <w:p w:rsidR="00521CA9" w:rsidRDefault="000A12B5">
            <w:pPr>
              <w:rPr>
                <w:color w:val="000000"/>
              </w:rPr>
            </w:pPr>
            <w:r>
              <w:rPr>
                <w:color w:val="000000"/>
              </w:rPr>
              <w:t>Ph</w:t>
            </w:r>
            <w:r w:rsidR="00F04C1B">
              <w:rPr>
                <w:color w:val="000000"/>
              </w:rPr>
              <w:t xml:space="preserve">one: +91 </w:t>
            </w:r>
            <w:r w:rsidR="00F71025">
              <w:rPr>
                <w:color w:val="000000"/>
              </w:rPr>
              <w:t>9068868745</w:t>
            </w:r>
            <w:r w:rsidR="00F04C1B">
              <w:rPr>
                <w:color w:val="000000"/>
              </w:rPr>
              <w:t xml:space="preserve">, </w:t>
            </w:r>
            <w:r w:rsidR="00F71025">
              <w:rPr>
                <w:color w:val="000000"/>
              </w:rPr>
              <w:t>7015148933</w:t>
            </w:r>
          </w:p>
          <w:p w:rsidR="00521CA9" w:rsidRDefault="000A12B5" w:rsidP="00F71025">
            <w:r>
              <w:rPr>
                <w:color w:val="000000"/>
              </w:rPr>
              <w:t xml:space="preserve"> Email: </w:t>
            </w:r>
            <w:r w:rsidR="00F71025">
              <w:rPr>
                <w:color w:val="000000"/>
              </w:rPr>
              <w:t>ajaysaini8887</w:t>
            </w:r>
            <w:r>
              <w:rPr>
                <w:color w:val="000000"/>
              </w:rPr>
              <w:t xml:space="preserve">@gmail.com </w:t>
            </w:r>
          </w:p>
        </w:tc>
      </w:tr>
    </w:tbl>
    <w:p w:rsidR="00521CA9" w:rsidRDefault="00521CA9">
      <w:pPr>
        <w:jc w:val="both"/>
      </w:pPr>
    </w:p>
    <w:p w:rsidR="006C4776" w:rsidRDefault="006C4776">
      <w:pPr>
        <w:jc w:val="both"/>
      </w:pPr>
    </w:p>
    <w:p w:rsidR="00521CA9" w:rsidRPr="006E13DB" w:rsidRDefault="000A12B5">
      <w:pPr>
        <w:shd w:val="clear" w:color="auto" w:fill="C0C0C0"/>
        <w:jc w:val="both"/>
        <w:rPr>
          <w:b/>
          <w:sz w:val="28"/>
          <w:szCs w:val="28"/>
        </w:rPr>
      </w:pPr>
      <w:r w:rsidRPr="006E13DB">
        <w:rPr>
          <w:b/>
          <w:sz w:val="28"/>
          <w:szCs w:val="28"/>
        </w:rPr>
        <w:t>Career Objective</w:t>
      </w:r>
    </w:p>
    <w:p w:rsidR="00720CF6" w:rsidRDefault="00720CF6"/>
    <w:p w:rsidR="002318BF" w:rsidRDefault="002318BF"/>
    <w:p w:rsidR="00521CA9" w:rsidRDefault="000A12B5" w:rsidP="0023540E">
      <w:r>
        <w:t>To be self-independent by working in a professional and competent organization and to be the</w:t>
      </w:r>
      <w:r w:rsidR="0023540E">
        <w:t xml:space="preserve"> asset </w:t>
      </w:r>
      <w:r w:rsidR="006E13DB">
        <w:t>of the</w:t>
      </w:r>
      <w:r>
        <w:t xml:space="preserve"> company by contributing my share of responsibility.</w:t>
      </w:r>
    </w:p>
    <w:p w:rsidR="00521CA9" w:rsidRDefault="00521CA9">
      <w:pPr>
        <w:tabs>
          <w:tab w:val="left" w:pos="2326"/>
        </w:tabs>
        <w:jc w:val="both"/>
      </w:pPr>
    </w:p>
    <w:p w:rsidR="00521CA9" w:rsidRPr="006E13DB" w:rsidRDefault="000A12B5">
      <w:pPr>
        <w:shd w:val="clear" w:color="auto" w:fill="C0C0C0"/>
        <w:jc w:val="both"/>
        <w:rPr>
          <w:b/>
          <w:sz w:val="28"/>
          <w:szCs w:val="28"/>
        </w:rPr>
      </w:pPr>
      <w:r w:rsidRPr="006E13DB">
        <w:rPr>
          <w:b/>
          <w:sz w:val="28"/>
          <w:szCs w:val="28"/>
        </w:rPr>
        <w:t>Professional Synopsis</w:t>
      </w:r>
    </w:p>
    <w:p w:rsidR="00521CA9" w:rsidRDefault="00521CA9">
      <w:pPr>
        <w:ind w:left="360"/>
      </w:pPr>
    </w:p>
    <w:p w:rsidR="002318BF" w:rsidRDefault="002318BF">
      <w:pPr>
        <w:ind w:left="360"/>
      </w:pPr>
    </w:p>
    <w:p w:rsidR="00521CA9" w:rsidRDefault="000A12B5" w:rsidP="00574214">
      <w:pPr>
        <w:ind w:left="720"/>
      </w:pPr>
      <w:r w:rsidRPr="0023540E">
        <w:rPr>
          <w:b/>
        </w:rPr>
        <w:t>B. TECH</w:t>
      </w:r>
      <w:r w:rsidR="0023540E">
        <w:t xml:space="preserve">. in </w:t>
      </w:r>
      <w:r w:rsidR="0023540E" w:rsidRPr="0023540E">
        <w:rPr>
          <w:b/>
        </w:rPr>
        <w:t>M</w:t>
      </w:r>
      <w:r w:rsidRPr="0023540E">
        <w:rPr>
          <w:b/>
        </w:rPr>
        <w:t>echanical Engineering</w:t>
      </w:r>
      <w:r>
        <w:t xml:space="preserve"> in year </w:t>
      </w:r>
      <w:r w:rsidR="00F87FE7">
        <w:t>2012 to 2016 from K.U.K</w:t>
      </w:r>
      <w:r>
        <w:t>. (</w:t>
      </w:r>
      <w:r w:rsidR="00F87FE7">
        <w:t>SRM</w:t>
      </w:r>
      <w:r>
        <w:t xml:space="preserve"> institute of En</w:t>
      </w:r>
      <w:r w:rsidR="00CD4D95">
        <w:t>gineering &amp; Technology</w:t>
      </w:r>
      <w:r w:rsidR="00F71025">
        <w:t xml:space="preserve">, </w:t>
      </w:r>
      <w:r w:rsidR="00F87FE7">
        <w:t>kohra bura,</w:t>
      </w:r>
      <w:r w:rsidR="00F71025">
        <w:t xml:space="preserve"> </w:t>
      </w:r>
      <w:r w:rsidR="00F87FE7">
        <w:t>Ambala,</w:t>
      </w:r>
      <w:r w:rsidR="00F71025">
        <w:t xml:space="preserve"> </w:t>
      </w:r>
      <w:r w:rsidR="00F87FE7">
        <w:t>Haryana</w:t>
      </w:r>
      <w:r>
        <w:t xml:space="preserve">) with 70% marks. </w:t>
      </w:r>
    </w:p>
    <w:p w:rsidR="00521CA9" w:rsidRDefault="00521CA9">
      <w:pPr>
        <w:jc w:val="both"/>
      </w:pPr>
    </w:p>
    <w:p w:rsidR="006C4776" w:rsidRDefault="006C4776">
      <w:pPr>
        <w:jc w:val="both"/>
      </w:pPr>
    </w:p>
    <w:p w:rsidR="00521CA9" w:rsidRPr="006E13DB" w:rsidRDefault="000A12B5">
      <w:pPr>
        <w:shd w:val="clear" w:color="auto" w:fill="C0C0C0"/>
        <w:jc w:val="both"/>
        <w:rPr>
          <w:b/>
          <w:sz w:val="28"/>
          <w:szCs w:val="28"/>
        </w:rPr>
      </w:pPr>
      <w:r w:rsidRPr="006E13DB">
        <w:rPr>
          <w:b/>
          <w:sz w:val="28"/>
          <w:szCs w:val="28"/>
        </w:rPr>
        <w:t>Experience</w:t>
      </w:r>
    </w:p>
    <w:p w:rsidR="001B3F5C" w:rsidRDefault="001B3F5C" w:rsidP="001B3F5C">
      <w:pPr>
        <w:spacing w:line="276" w:lineRule="auto"/>
        <w:ind w:left="720"/>
      </w:pPr>
    </w:p>
    <w:p w:rsidR="0023540E" w:rsidRDefault="000A12B5" w:rsidP="001B3F5C">
      <w:pPr>
        <w:spacing w:line="276" w:lineRule="auto"/>
        <w:ind w:left="720"/>
        <w:rPr>
          <w:b/>
          <w:sz w:val="28"/>
          <w:szCs w:val="28"/>
        </w:rPr>
      </w:pPr>
      <w:r w:rsidRPr="0023540E">
        <w:rPr>
          <w:b/>
          <w:sz w:val="28"/>
          <w:szCs w:val="28"/>
        </w:rPr>
        <w:t>Presently</w:t>
      </w:r>
      <w:r>
        <w:rPr>
          <w:b/>
          <w:sz w:val="28"/>
          <w:szCs w:val="28"/>
        </w:rPr>
        <w:t>:</w:t>
      </w:r>
    </w:p>
    <w:p w:rsidR="006E13DB" w:rsidRPr="0023540E" w:rsidRDefault="006E13DB" w:rsidP="001B3F5C">
      <w:pPr>
        <w:spacing w:line="276" w:lineRule="auto"/>
        <w:ind w:left="720"/>
        <w:rPr>
          <w:b/>
          <w:sz w:val="28"/>
          <w:szCs w:val="28"/>
        </w:rPr>
      </w:pPr>
    </w:p>
    <w:p w:rsidR="006E13DB" w:rsidRDefault="002B466E" w:rsidP="002B466E">
      <w:pPr>
        <w:spacing w:line="276" w:lineRule="auto"/>
      </w:pPr>
      <w:r>
        <w:t xml:space="preserve">       </w:t>
      </w:r>
      <w:proofErr w:type="gramStart"/>
      <w:r w:rsidR="000A12B5">
        <w:t>W</w:t>
      </w:r>
      <w:r w:rsidR="00F87FE7">
        <w:t xml:space="preserve">orking as a </w:t>
      </w:r>
      <w:r w:rsidR="00525C1B">
        <w:t xml:space="preserve">Shift </w:t>
      </w:r>
      <w:r w:rsidR="00F87FE7">
        <w:t>Engineer</w:t>
      </w:r>
      <w:r w:rsidR="00525C1B">
        <w:t xml:space="preserve"> </w:t>
      </w:r>
      <w:r w:rsidR="00BF114C" w:rsidRPr="001B3F5C">
        <w:rPr>
          <w:b/>
        </w:rPr>
        <w:t>(Power</w:t>
      </w:r>
      <w:r w:rsidR="0043085D" w:rsidRPr="001B3F5C">
        <w:rPr>
          <w:b/>
        </w:rPr>
        <w:t xml:space="preserve"> plant) </w:t>
      </w:r>
      <w:r w:rsidR="00BF114C" w:rsidRPr="001B3F5C">
        <w:rPr>
          <w:b/>
        </w:rPr>
        <w:t>up to</w:t>
      </w:r>
      <w:r w:rsidR="0043085D" w:rsidRPr="001B3F5C">
        <w:rPr>
          <w:b/>
        </w:rPr>
        <w:t xml:space="preserve"> 25M</w:t>
      </w:r>
      <w:r>
        <w:rPr>
          <w:b/>
        </w:rPr>
        <w:t xml:space="preserve">w in M/s. Naraingarh Sugar Mill   </w:t>
      </w:r>
      <w:r w:rsidR="0043085D" w:rsidRPr="001B3F5C">
        <w:rPr>
          <w:b/>
        </w:rPr>
        <w:t>Ltd.</w:t>
      </w:r>
      <w:proofErr w:type="gramEnd"/>
      <w:r w:rsidR="0043085D" w:rsidRPr="001B3F5C">
        <w:rPr>
          <w:b/>
        </w:rPr>
        <w:t xml:space="preserve"> </w:t>
      </w:r>
      <w:r>
        <w:rPr>
          <w:b/>
        </w:rPr>
        <w:t xml:space="preserve">                                     </w:t>
      </w:r>
      <w:r w:rsidR="0043085D" w:rsidRPr="001B3F5C">
        <w:rPr>
          <w:b/>
        </w:rPr>
        <w:t>Naraingarh</w:t>
      </w:r>
      <w:r w:rsidR="00F87FE7">
        <w:rPr>
          <w:b/>
        </w:rPr>
        <w:t>,</w:t>
      </w:r>
      <w:r>
        <w:rPr>
          <w:b/>
        </w:rPr>
        <w:t xml:space="preserve"> </w:t>
      </w:r>
      <w:r w:rsidR="0043085D">
        <w:t>Ambala Haryana</w:t>
      </w:r>
      <w:r w:rsidR="000A12B5">
        <w:t>.</w:t>
      </w:r>
    </w:p>
    <w:p w:rsidR="006E13DB" w:rsidRDefault="002B466E" w:rsidP="002B466E">
      <w:pPr>
        <w:spacing w:line="276" w:lineRule="auto"/>
      </w:pPr>
      <w:r>
        <w:rPr>
          <w:b/>
        </w:rPr>
        <w:t xml:space="preserve">        </w:t>
      </w:r>
      <w:r w:rsidR="000A12B5" w:rsidRPr="006E13DB">
        <w:rPr>
          <w:b/>
        </w:rPr>
        <w:t>Period:</w:t>
      </w:r>
      <w:r w:rsidR="00F87FE7">
        <w:t xml:space="preserve"> November</w:t>
      </w:r>
      <w:r w:rsidR="002318BF">
        <w:t xml:space="preserve"> 2016</w:t>
      </w:r>
      <w:r w:rsidR="001B3F5C">
        <w:t xml:space="preserve"> to till date.</w:t>
      </w:r>
    </w:p>
    <w:p w:rsidR="00720CF6" w:rsidRDefault="002B466E" w:rsidP="002B466E">
      <w:pPr>
        <w:spacing w:line="276" w:lineRule="auto"/>
      </w:pPr>
      <w:r>
        <w:t xml:space="preserve">        </w:t>
      </w:r>
      <w:r w:rsidR="000A12B5">
        <w:t>Plant details are given below:-</w:t>
      </w:r>
    </w:p>
    <w:p w:rsidR="006E13DB" w:rsidRDefault="000A12B5" w:rsidP="006E13DB">
      <w:pPr>
        <w:spacing w:line="276" w:lineRule="auto"/>
      </w:pPr>
      <w:r>
        <w:rPr>
          <w:b/>
        </w:rPr>
        <w:t xml:space="preserve">        </w:t>
      </w:r>
      <w:r w:rsidR="001B3F5C" w:rsidRPr="006E13DB">
        <w:rPr>
          <w:b/>
        </w:rPr>
        <w:t>Siemens</w:t>
      </w:r>
      <w:r w:rsidR="001B3F5C">
        <w:t xml:space="preserve"> make Turbine with capacity up to </w:t>
      </w:r>
      <w:r w:rsidR="001B3F5C" w:rsidRPr="006E13DB">
        <w:rPr>
          <w:b/>
        </w:rPr>
        <w:t>25 MW</w:t>
      </w:r>
      <w:r w:rsidR="001B3F5C">
        <w:t xml:space="preserve"> and Sitson India Pvt. Ltd.  </w:t>
      </w:r>
      <w:r w:rsidR="00BF114C">
        <w:t>Make</w:t>
      </w:r>
      <w:r w:rsidR="001B3F5C">
        <w:t xml:space="preserve"> 13</w:t>
      </w:r>
      <w:r w:rsidR="003765C8">
        <w:t xml:space="preserve">0 </w:t>
      </w:r>
    </w:p>
    <w:p w:rsidR="006E13DB" w:rsidRDefault="000A12B5" w:rsidP="006E13DB">
      <w:pPr>
        <w:spacing w:line="276" w:lineRule="auto"/>
      </w:pPr>
      <w:r>
        <w:t xml:space="preserve">        </w:t>
      </w:r>
      <w:proofErr w:type="gramStart"/>
      <w:r>
        <w:t>TPH Boilers.</w:t>
      </w:r>
      <w:proofErr w:type="gramEnd"/>
    </w:p>
    <w:p w:rsidR="001B3F5C" w:rsidRDefault="000A12B5" w:rsidP="00C038D4">
      <w:pPr>
        <w:spacing w:line="276" w:lineRule="auto"/>
      </w:pPr>
      <w:r>
        <w:rPr>
          <w:b/>
        </w:rPr>
        <w:t xml:space="preserve">        Boiler Detail:</w:t>
      </w:r>
      <w:r>
        <w:t xml:space="preserve"> Working Pressure-87kg/cm</w:t>
      </w:r>
      <w:r>
        <w:rPr>
          <w:vertAlign w:val="superscript"/>
        </w:rPr>
        <w:t>2</w:t>
      </w:r>
      <w:r>
        <w:t>, Working Temperature-515</w:t>
      </w:r>
      <w:r>
        <w:rPr>
          <w:vertAlign w:val="superscript"/>
        </w:rPr>
        <w:t>0</w:t>
      </w:r>
      <w:r>
        <w:t>C</w:t>
      </w:r>
      <w:r w:rsidR="00BF114C">
        <w:t>, Heating</w:t>
      </w:r>
      <w:r>
        <w:t xml:space="preserve"> Surface </w:t>
      </w:r>
    </w:p>
    <w:p w:rsidR="00C038D4" w:rsidRDefault="000A12B5" w:rsidP="00C038D4">
      <w:pPr>
        <w:spacing w:line="276" w:lineRule="auto"/>
      </w:pPr>
      <w:r>
        <w:t xml:space="preserve">        </w:t>
      </w:r>
      <w:proofErr w:type="gramStart"/>
      <w:r>
        <w:t>Area- 7129m</w:t>
      </w:r>
      <w:r>
        <w:rPr>
          <w:vertAlign w:val="superscript"/>
        </w:rPr>
        <w:t>2</w:t>
      </w:r>
      <w:r>
        <w:t>.</w:t>
      </w:r>
      <w:proofErr w:type="gramEnd"/>
    </w:p>
    <w:p w:rsidR="006E13DB" w:rsidRDefault="006E13DB" w:rsidP="00C038D4">
      <w:pPr>
        <w:spacing w:line="276" w:lineRule="auto"/>
      </w:pPr>
    </w:p>
    <w:p w:rsidR="00720CF6" w:rsidRDefault="00720CF6" w:rsidP="00F71025">
      <w:pPr>
        <w:spacing w:line="276" w:lineRule="auto"/>
      </w:pPr>
    </w:p>
    <w:p w:rsidR="00521CA9" w:rsidRDefault="00521CA9">
      <w:pPr>
        <w:ind w:left="360"/>
      </w:pPr>
    </w:p>
    <w:p w:rsidR="00AD7FD2" w:rsidRPr="00C038D4" w:rsidRDefault="000A12B5" w:rsidP="00AD7FD2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  <w:r w:rsidRPr="00C038D4">
        <w:rPr>
          <w:b/>
          <w:sz w:val="28"/>
          <w:szCs w:val="28"/>
          <w:shd w:val="clear" w:color="auto" w:fill="C0C0C0"/>
        </w:rPr>
        <w:t>Educational Qualification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AD7FD2" w:rsidRDefault="00AD7FD2" w:rsidP="00AD7FD2">
      <w:pPr>
        <w:ind w:left="3600" w:right="360" w:hanging="3600"/>
        <w:jc w:val="both"/>
        <w:rPr>
          <w:b/>
          <w:shd w:val="clear" w:color="auto" w:fill="C0C0C0"/>
        </w:rPr>
      </w:pPr>
    </w:p>
    <w:p w:rsidR="002318BF" w:rsidRDefault="002318BF" w:rsidP="00AD7FD2">
      <w:pPr>
        <w:ind w:left="3600" w:right="360" w:hanging="3600"/>
        <w:jc w:val="both"/>
        <w:rPr>
          <w:b/>
          <w:shd w:val="clear" w:color="auto" w:fill="C0C0C0"/>
        </w:rPr>
      </w:pPr>
    </w:p>
    <w:p w:rsidR="002318BF" w:rsidRDefault="002318BF" w:rsidP="00AD7FD2">
      <w:pPr>
        <w:ind w:left="3600" w:right="360" w:hanging="3600"/>
        <w:jc w:val="both"/>
        <w:rPr>
          <w:b/>
          <w:shd w:val="clear" w:color="auto" w:fill="C0C0C0"/>
        </w:rPr>
      </w:pPr>
    </w:p>
    <w:p w:rsidR="00AD7FD2" w:rsidRDefault="000A12B5" w:rsidP="00AD7FD2">
      <w:pPr>
        <w:numPr>
          <w:ilvl w:val="0"/>
          <w:numId w:val="2"/>
        </w:numPr>
      </w:pPr>
      <w:r>
        <w:t>High school passed in</w:t>
      </w:r>
      <w:r w:rsidR="001B1AB1">
        <w:t xml:space="preserve"> </w:t>
      </w:r>
      <w:r>
        <w:t xml:space="preserve">2010 from HBSE with 75% marks. </w:t>
      </w:r>
    </w:p>
    <w:p w:rsidR="00AD7FD2" w:rsidRDefault="00AD7FD2" w:rsidP="00AD7FD2">
      <w:pPr>
        <w:ind w:left="360"/>
      </w:pPr>
    </w:p>
    <w:p w:rsidR="00AD7FD2" w:rsidRPr="009134C6" w:rsidRDefault="000A12B5" w:rsidP="00AD7FD2">
      <w:pPr>
        <w:numPr>
          <w:ilvl w:val="0"/>
          <w:numId w:val="2"/>
        </w:numPr>
      </w:pPr>
      <w:r>
        <w:t>Senior Secondary passed in 2012 from CBSE with 66% marks.</w:t>
      </w:r>
    </w:p>
    <w:p w:rsidR="00AD7FD2" w:rsidRDefault="00AD7FD2" w:rsidP="00AD7FD2">
      <w:pPr>
        <w:ind w:left="3600" w:right="360" w:hanging="3600"/>
        <w:jc w:val="both"/>
        <w:rPr>
          <w:b/>
          <w:sz w:val="28"/>
          <w:szCs w:val="28"/>
          <w:highlight w:val="lightGray"/>
        </w:rPr>
      </w:pPr>
    </w:p>
    <w:p w:rsidR="00AD7FD2" w:rsidRDefault="00AD7FD2" w:rsidP="00AD7FD2">
      <w:pPr>
        <w:ind w:left="3600" w:right="360" w:hanging="3600"/>
        <w:jc w:val="both"/>
        <w:rPr>
          <w:b/>
          <w:sz w:val="28"/>
          <w:szCs w:val="28"/>
          <w:highlight w:val="lightGray"/>
        </w:rPr>
      </w:pPr>
    </w:p>
    <w:p w:rsidR="00AD7FD2" w:rsidRDefault="00AD7FD2" w:rsidP="00AD7FD2">
      <w:pPr>
        <w:ind w:right="360"/>
        <w:jc w:val="both"/>
        <w:rPr>
          <w:b/>
          <w:sz w:val="28"/>
          <w:szCs w:val="28"/>
          <w:highlight w:val="lightGray"/>
        </w:rPr>
      </w:pPr>
    </w:p>
    <w:p w:rsidR="00AD7FD2" w:rsidRDefault="00AD7FD2" w:rsidP="00AD7FD2">
      <w:pPr>
        <w:ind w:left="3600" w:right="360" w:hanging="3600"/>
        <w:jc w:val="both"/>
        <w:rPr>
          <w:b/>
          <w:sz w:val="28"/>
          <w:szCs w:val="28"/>
          <w:highlight w:val="lightGray"/>
        </w:rPr>
      </w:pPr>
    </w:p>
    <w:p w:rsidR="00AD7FD2" w:rsidRPr="00C038D4" w:rsidRDefault="000A12B5" w:rsidP="00AD7FD2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  <w:r w:rsidRPr="00C038D4">
        <w:rPr>
          <w:b/>
          <w:sz w:val="28"/>
          <w:szCs w:val="28"/>
          <w:highlight w:val="lightGray"/>
        </w:rPr>
        <w:t>Work Description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AD7FD2" w:rsidRDefault="00AD7FD2" w:rsidP="00AD7FD2">
      <w:pPr>
        <w:ind w:left="3600" w:right="360" w:hanging="3600"/>
        <w:jc w:val="both"/>
        <w:rPr>
          <w:b/>
          <w:shd w:val="clear" w:color="auto" w:fill="C0C0C0"/>
        </w:rPr>
      </w:pPr>
    </w:p>
    <w:p w:rsidR="00AD7FD2" w:rsidRPr="00060633" w:rsidRDefault="00AD7FD2" w:rsidP="00AD7FD2">
      <w:pPr>
        <w:ind w:left="2880" w:hanging="2880"/>
        <w:jc w:val="both"/>
        <w:rPr>
          <w:sz w:val="22"/>
          <w:szCs w:val="28"/>
        </w:rPr>
      </w:pPr>
    </w:p>
    <w:p w:rsidR="00AD7FD2" w:rsidRPr="00D05497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Operation and maintenance </w:t>
      </w:r>
      <w:proofErr w:type="gramStart"/>
      <w:r>
        <w:rPr>
          <w:sz w:val="22"/>
          <w:szCs w:val="28"/>
        </w:rPr>
        <w:t>of  TRAVEL</w:t>
      </w:r>
      <w:proofErr w:type="gramEnd"/>
      <w:r>
        <w:rPr>
          <w:sz w:val="22"/>
          <w:szCs w:val="28"/>
        </w:rPr>
        <w:t xml:space="preserve"> GRATE Boilers.</w:t>
      </w:r>
    </w:p>
    <w:p w:rsidR="00AD7FD2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>Responsible for field and DCS operation of Co-genration Power plants.</w:t>
      </w:r>
    </w:p>
    <w:p w:rsidR="00AD7FD2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>Implemented standard operating procedures, Equipment Lockout Tag out procedures of Power plants as per international standardization of organization.</w:t>
      </w:r>
    </w:p>
    <w:p w:rsidR="00AD7FD2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>Performing functions of troubleshooting and breakdown/preventive/corrective maintenance for reducing downtime to minimum.</w:t>
      </w:r>
    </w:p>
    <w:p w:rsidR="00AD7FD2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 Boiler and Turbine operation, hot &amp; cold startup of Boiler &amp; Turbine.</w:t>
      </w:r>
    </w:p>
    <w:p w:rsidR="00AD7FD2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>Handle Emergency situations of Desk operation confidently and continuously monitor parameters of Desk operation.</w:t>
      </w:r>
    </w:p>
    <w:p w:rsidR="00AD7FD2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>
        <w:rPr>
          <w:sz w:val="22"/>
          <w:szCs w:val="28"/>
        </w:rPr>
        <w:t>Performance monitoring of Boiler &amp; Turbine.</w:t>
      </w:r>
    </w:p>
    <w:p w:rsidR="00AD7FD2" w:rsidRPr="009134C6" w:rsidRDefault="000A12B5" w:rsidP="00AD7FD2">
      <w:pPr>
        <w:pStyle w:val="ListParagraph"/>
        <w:numPr>
          <w:ilvl w:val="0"/>
          <w:numId w:val="2"/>
        </w:numPr>
        <w:jc w:val="both"/>
        <w:rPr>
          <w:sz w:val="22"/>
          <w:szCs w:val="28"/>
        </w:rPr>
      </w:pPr>
      <w:r w:rsidRPr="009134C6">
        <w:rPr>
          <w:sz w:val="22"/>
          <w:szCs w:val="28"/>
        </w:rPr>
        <w:t>Operation and maintenance of all type of pumps, Maintenance &amp; troubleshooting of all type valves,</w:t>
      </w:r>
    </w:p>
    <w:p w:rsidR="00AD7FD2" w:rsidRDefault="000A12B5" w:rsidP="00AD7FD2">
      <w:pPr>
        <w:tabs>
          <w:tab w:val="left" w:pos="720"/>
        </w:tabs>
        <w:ind w:left="360" w:right="-108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        </w:t>
      </w:r>
      <w:proofErr w:type="gramStart"/>
      <w:r w:rsidRPr="009134C6">
        <w:rPr>
          <w:sz w:val="22"/>
          <w:szCs w:val="28"/>
        </w:rPr>
        <w:t>Maintaining boiler and turbine auxiliaries</w:t>
      </w:r>
      <w:r>
        <w:rPr>
          <w:sz w:val="22"/>
          <w:szCs w:val="28"/>
        </w:rPr>
        <w:t>.</w:t>
      </w:r>
      <w:proofErr w:type="gramEnd"/>
    </w:p>
    <w:p w:rsidR="00CD4D95" w:rsidRDefault="00CD4D95">
      <w:pPr>
        <w:ind w:left="360"/>
      </w:pPr>
    </w:p>
    <w:p w:rsidR="00AD7FD2" w:rsidRDefault="00AD7FD2" w:rsidP="00060633">
      <w:pPr>
        <w:ind w:left="3600" w:right="360" w:hanging="3600"/>
        <w:jc w:val="both"/>
        <w:rPr>
          <w:b/>
          <w:sz w:val="28"/>
          <w:szCs w:val="28"/>
          <w:highlight w:val="lightGray"/>
        </w:rPr>
      </w:pPr>
    </w:p>
    <w:p w:rsidR="00AD7FD2" w:rsidRPr="00C038D4" w:rsidRDefault="000A12B5" w:rsidP="00AD7FD2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  <w:r>
        <w:rPr>
          <w:b/>
          <w:sz w:val="28"/>
          <w:szCs w:val="28"/>
          <w:shd w:val="clear" w:color="auto" w:fill="C0C0C0"/>
        </w:rPr>
        <w:t>Project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AD7FD2" w:rsidRDefault="00AD7FD2" w:rsidP="002C0778">
      <w:pPr>
        <w:tabs>
          <w:tab w:val="left" w:pos="720"/>
          <w:tab w:val="left" w:pos="6090"/>
        </w:tabs>
        <w:jc w:val="both"/>
        <w:rPr>
          <w:b/>
        </w:rPr>
      </w:pPr>
    </w:p>
    <w:p w:rsidR="002318BF" w:rsidRDefault="002318BF" w:rsidP="002C0778">
      <w:pPr>
        <w:tabs>
          <w:tab w:val="left" w:pos="720"/>
          <w:tab w:val="left" w:pos="6090"/>
        </w:tabs>
        <w:jc w:val="both"/>
        <w:rPr>
          <w:b/>
        </w:rPr>
      </w:pPr>
    </w:p>
    <w:p w:rsidR="002C0778" w:rsidRDefault="000A12B5" w:rsidP="002C0778">
      <w:pPr>
        <w:pStyle w:val="HTMLPreformatted"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C72B4">
        <w:rPr>
          <w:rFonts w:ascii="Times New Roman" w:hAnsi="Times New Roman" w:cs="Times New Roman"/>
          <w:b/>
          <w:sz w:val="24"/>
          <w:szCs w:val="24"/>
        </w:rPr>
        <w:t>Minor Project</w:t>
      </w:r>
      <w:r>
        <w:rPr>
          <w:rFonts w:ascii="Verdana" w:hAnsi="Verdana" w:cs="Times New Roman"/>
          <w:b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Disc brake</w:t>
      </w:r>
    </w:p>
    <w:p w:rsidR="002C0778" w:rsidRDefault="000A12B5" w:rsidP="002C0778">
      <w:r>
        <w:rPr>
          <w:b/>
        </w:rPr>
        <w:t xml:space="preserve">              </w:t>
      </w:r>
      <w:r w:rsidRPr="001C72B4">
        <w:rPr>
          <w:b/>
        </w:rPr>
        <w:t>Major Project</w:t>
      </w:r>
      <w:r>
        <w:rPr>
          <w:b/>
        </w:rPr>
        <w:t xml:space="preserve"> </w:t>
      </w:r>
      <w:r>
        <w:t>– Pneumatic lift</w:t>
      </w:r>
    </w:p>
    <w:p w:rsidR="002C0778" w:rsidRPr="002C0778" w:rsidRDefault="002C0778" w:rsidP="002C0778">
      <w:pPr>
        <w:pStyle w:val="ListParagraph"/>
        <w:tabs>
          <w:tab w:val="left" w:pos="720"/>
          <w:tab w:val="left" w:pos="6090"/>
        </w:tabs>
        <w:ind w:left="900"/>
        <w:jc w:val="both"/>
        <w:rPr>
          <w:sz w:val="22"/>
          <w:szCs w:val="28"/>
        </w:rPr>
      </w:pPr>
    </w:p>
    <w:p w:rsidR="001B3F5C" w:rsidRPr="009134C6" w:rsidRDefault="001B3F5C" w:rsidP="002C0778">
      <w:pPr>
        <w:ind w:right="-1080"/>
        <w:jc w:val="both"/>
      </w:pPr>
    </w:p>
    <w:p w:rsidR="00521CA9" w:rsidRPr="00C038D4" w:rsidRDefault="000A12B5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  <w:r w:rsidRPr="00C038D4">
        <w:rPr>
          <w:b/>
          <w:sz w:val="28"/>
          <w:szCs w:val="28"/>
          <w:shd w:val="clear" w:color="auto" w:fill="C0C0C0"/>
        </w:rPr>
        <w:t>Technical Skills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521CA9" w:rsidRDefault="00521CA9">
      <w:pPr>
        <w:ind w:left="3600" w:right="360" w:hanging="3600"/>
        <w:jc w:val="both"/>
        <w:rPr>
          <w:b/>
          <w:shd w:val="clear" w:color="auto" w:fill="C0C0C0"/>
        </w:rPr>
      </w:pPr>
    </w:p>
    <w:p w:rsidR="00521CA9" w:rsidRDefault="000A12B5">
      <w:pPr>
        <w:numPr>
          <w:ilvl w:val="0"/>
          <w:numId w:val="2"/>
        </w:numPr>
        <w:ind w:right="-1080"/>
        <w:jc w:val="both"/>
      </w:pPr>
      <w:r>
        <w:t xml:space="preserve"> AutoCAD</w:t>
      </w:r>
      <w:r w:rsidR="002C0778">
        <w:t xml:space="preserve"> &amp; SolidWork</w:t>
      </w:r>
      <w:r>
        <w:t>.</w:t>
      </w:r>
    </w:p>
    <w:p w:rsidR="00C038D4" w:rsidRDefault="00C038D4" w:rsidP="00C038D4">
      <w:pPr>
        <w:tabs>
          <w:tab w:val="left" w:pos="720"/>
        </w:tabs>
        <w:ind w:left="720" w:right="-1080"/>
        <w:jc w:val="both"/>
      </w:pPr>
    </w:p>
    <w:p w:rsidR="002C0778" w:rsidRDefault="002C0778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</w:p>
    <w:p w:rsidR="00521CA9" w:rsidRPr="00C038D4" w:rsidRDefault="000A12B5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  <w:r w:rsidRPr="00C038D4">
        <w:rPr>
          <w:b/>
          <w:sz w:val="28"/>
          <w:szCs w:val="28"/>
          <w:shd w:val="clear" w:color="auto" w:fill="C0C0C0"/>
        </w:rPr>
        <w:t>Computer Proficiency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521CA9" w:rsidRPr="00C038D4" w:rsidRDefault="00521CA9">
      <w:pPr>
        <w:ind w:left="3600" w:right="360" w:hanging="3600"/>
        <w:jc w:val="both"/>
        <w:rPr>
          <w:b/>
          <w:sz w:val="28"/>
          <w:szCs w:val="28"/>
          <w:shd w:val="clear" w:color="auto" w:fill="C0C0C0"/>
        </w:rPr>
      </w:pPr>
    </w:p>
    <w:p w:rsidR="00BF114C" w:rsidRDefault="000A12B5" w:rsidP="00BF114C">
      <w:pPr>
        <w:numPr>
          <w:ilvl w:val="0"/>
          <w:numId w:val="1"/>
        </w:numPr>
        <w:tabs>
          <w:tab w:val="left" w:pos="720"/>
        </w:tabs>
        <w:ind w:right="-1080"/>
        <w:jc w:val="both"/>
      </w:pPr>
      <w:r>
        <w:t>Operating System             :  Windows 10.</w:t>
      </w:r>
    </w:p>
    <w:p w:rsidR="00521CA9" w:rsidRDefault="000A12B5" w:rsidP="00BF114C">
      <w:pPr>
        <w:numPr>
          <w:ilvl w:val="0"/>
          <w:numId w:val="1"/>
        </w:numPr>
        <w:tabs>
          <w:tab w:val="left" w:pos="720"/>
        </w:tabs>
        <w:ind w:right="-1080"/>
        <w:jc w:val="both"/>
      </w:pPr>
      <w:r>
        <w:t>Software Used                  : Microsoft Office</w:t>
      </w:r>
      <w:r w:rsidR="00BF114C">
        <w:t>.</w:t>
      </w:r>
    </w:p>
    <w:p w:rsidR="00BF114C" w:rsidRDefault="00BF114C" w:rsidP="00D05497">
      <w:pPr>
        <w:rPr>
          <w:b/>
        </w:rPr>
      </w:pPr>
    </w:p>
    <w:p w:rsidR="00521CA9" w:rsidRDefault="00521CA9"/>
    <w:p w:rsidR="00521CA9" w:rsidRPr="00C038D4" w:rsidRDefault="000A12B5">
      <w:pPr>
        <w:tabs>
          <w:tab w:val="left" w:pos="1080"/>
        </w:tabs>
        <w:rPr>
          <w:b/>
          <w:sz w:val="28"/>
          <w:szCs w:val="28"/>
        </w:rPr>
      </w:pPr>
      <w:r w:rsidRPr="00C038D4">
        <w:rPr>
          <w:b/>
          <w:sz w:val="28"/>
          <w:szCs w:val="28"/>
          <w:shd w:val="clear" w:color="auto" w:fill="C0C0C0"/>
        </w:rPr>
        <w:t xml:space="preserve">Strengths                                           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521CA9" w:rsidRDefault="00521CA9">
      <w:pPr>
        <w:tabs>
          <w:tab w:val="left" w:pos="360"/>
          <w:tab w:val="left" w:pos="6660"/>
        </w:tabs>
      </w:pPr>
    </w:p>
    <w:p w:rsidR="00521CA9" w:rsidRDefault="000A12B5">
      <w:pPr>
        <w:numPr>
          <w:ilvl w:val="0"/>
          <w:numId w:val="9"/>
        </w:numPr>
        <w:tabs>
          <w:tab w:val="left" w:pos="720"/>
        </w:tabs>
        <w:ind w:left="720" w:hanging="360"/>
        <w:jc w:val="both"/>
      </w:pPr>
      <w:r>
        <w:t>Positive Thinking and hard working with responsibility.</w:t>
      </w:r>
    </w:p>
    <w:p w:rsidR="00521CA9" w:rsidRDefault="000A12B5">
      <w:pPr>
        <w:numPr>
          <w:ilvl w:val="0"/>
          <w:numId w:val="9"/>
        </w:numPr>
        <w:tabs>
          <w:tab w:val="left" w:pos="720"/>
        </w:tabs>
        <w:ind w:left="720" w:hanging="360"/>
        <w:jc w:val="both"/>
      </w:pPr>
      <w:r>
        <w:t>Ability to work individually or in a team.</w:t>
      </w:r>
    </w:p>
    <w:p w:rsidR="00521CA9" w:rsidRDefault="000A12B5">
      <w:pPr>
        <w:numPr>
          <w:ilvl w:val="0"/>
          <w:numId w:val="9"/>
        </w:numPr>
        <w:tabs>
          <w:tab w:val="left" w:pos="720"/>
        </w:tabs>
        <w:ind w:left="720" w:hanging="360"/>
        <w:jc w:val="both"/>
      </w:pPr>
      <w:r>
        <w:t>Patience.</w:t>
      </w:r>
    </w:p>
    <w:p w:rsidR="00521CA9" w:rsidRDefault="000A12B5">
      <w:pPr>
        <w:numPr>
          <w:ilvl w:val="0"/>
          <w:numId w:val="9"/>
        </w:numPr>
        <w:tabs>
          <w:tab w:val="left" w:pos="720"/>
        </w:tabs>
        <w:ind w:left="720" w:hanging="360"/>
        <w:jc w:val="both"/>
      </w:pPr>
      <w:r>
        <w:t>I am a quick learner.</w:t>
      </w:r>
    </w:p>
    <w:p w:rsidR="00521CA9" w:rsidRDefault="00521CA9">
      <w:pPr>
        <w:tabs>
          <w:tab w:val="left" w:pos="360"/>
          <w:tab w:val="left" w:pos="6660"/>
        </w:tabs>
      </w:pPr>
    </w:p>
    <w:p w:rsidR="002C0778" w:rsidRDefault="002C0778">
      <w:pPr>
        <w:tabs>
          <w:tab w:val="left" w:pos="360"/>
          <w:tab w:val="left" w:pos="6660"/>
        </w:tabs>
      </w:pPr>
    </w:p>
    <w:p w:rsidR="002C0778" w:rsidRPr="00C038D4" w:rsidRDefault="000A12B5" w:rsidP="002C0778">
      <w:pPr>
        <w:tabs>
          <w:tab w:val="left" w:pos="1080"/>
        </w:tabs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C0C0C0"/>
        </w:rPr>
        <w:t>Trainings</w:t>
      </w:r>
      <w:r w:rsidRPr="00C038D4">
        <w:rPr>
          <w:b/>
          <w:sz w:val="28"/>
          <w:szCs w:val="28"/>
          <w:shd w:val="clear" w:color="auto" w:fill="C0C0C0"/>
        </w:rPr>
        <w:t xml:space="preserve">                                           </w:t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  <w:r w:rsidRPr="00C038D4">
        <w:rPr>
          <w:b/>
          <w:sz w:val="28"/>
          <w:szCs w:val="28"/>
          <w:shd w:val="clear" w:color="auto" w:fill="C0C0C0"/>
        </w:rPr>
        <w:tab/>
      </w:r>
    </w:p>
    <w:p w:rsidR="002C0778" w:rsidRPr="00773741" w:rsidRDefault="002C0778" w:rsidP="002C0778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0778" w:rsidRPr="008B6031" w:rsidRDefault="000A12B5" w:rsidP="002C0778">
      <w:pPr>
        <w:pStyle w:val="ListParagraph"/>
        <w:numPr>
          <w:ilvl w:val="0"/>
          <w:numId w:val="11"/>
        </w:numPr>
        <w:rPr>
          <w:bCs/>
        </w:rPr>
      </w:pPr>
      <w:r w:rsidRPr="008B6031">
        <w:rPr>
          <w:bCs/>
        </w:rPr>
        <w:t>6 week training after 4</w:t>
      </w:r>
      <w:r w:rsidRPr="008B6031">
        <w:rPr>
          <w:bCs/>
          <w:vertAlign w:val="superscript"/>
        </w:rPr>
        <w:t>th</w:t>
      </w:r>
      <w:r w:rsidRPr="008B6031">
        <w:rPr>
          <w:bCs/>
        </w:rPr>
        <w:t xml:space="preserve"> sem. in “</w:t>
      </w:r>
      <w:r w:rsidRPr="00015013">
        <w:t>HINDUSTAN MACHINE TOOLS (PINJORE).</w:t>
      </w:r>
    </w:p>
    <w:p w:rsidR="002C0778" w:rsidRPr="002C0778" w:rsidRDefault="000A12B5" w:rsidP="002C0778">
      <w:pPr>
        <w:pStyle w:val="ListParagraph"/>
        <w:numPr>
          <w:ilvl w:val="0"/>
          <w:numId w:val="11"/>
        </w:numPr>
        <w:rPr>
          <w:bCs/>
        </w:rPr>
      </w:pPr>
      <w:r w:rsidRPr="002C0778">
        <w:rPr>
          <w:bCs/>
        </w:rPr>
        <w:t>6 week training after 6</w:t>
      </w:r>
      <w:r w:rsidRPr="002C0778">
        <w:rPr>
          <w:bCs/>
          <w:vertAlign w:val="superscript"/>
        </w:rPr>
        <w:t>th</w:t>
      </w:r>
      <w:r w:rsidRPr="002C0778">
        <w:rPr>
          <w:bCs/>
        </w:rPr>
        <w:t xml:space="preserve"> sem. of “Autocad Designing Software in ZCC INSTITUTE ,CHANDIGARH</w:t>
      </w:r>
    </w:p>
    <w:p w:rsidR="002C0778" w:rsidRDefault="002C0778">
      <w:pPr>
        <w:tabs>
          <w:tab w:val="left" w:pos="360"/>
          <w:tab w:val="left" w:pos="6660"/>
        </w:tabs>
      </w:pPr>
    </w:p>
    <w:p w:rsidR="002C0778" w:rsidRDefault="002C0778">
      <w:pPr>
        <w:tabs>
          <w:tab w:val="left" w:pos="360"/>
          <w:tab w:val="left" w:pos="6660"/>
        </w:tabs>
      </w:pPr>
    </w:p>
    <w:p w:rsidR="002C0778" w:rsidRDefault="002C0778">
      <w:pPr>
        <w:tabs>
          <w:tab w:val="left" w:pos="360"/>
          <w:tab w:val="left" w:pos="6660"/>
        </w:tabs>
      </w:pPr>
    </w:p>
    <w:p w:rsidR="002318BF" w:rsidRDefault="002318BF">
      <w:pPr>
        <w:tabs>
          <w:tab w:val="left" w:pos="360"/>
          <w:tab w:val="left" w:pos="6660"/>
        </w:tabs>
      </w:pPr>
    </w:p>
    <w:p w:rsidR="002318BF" w:rsidRDefault="002318BF">
      <w:pPr>
        <w:tabs>
          <w:tab w:val="left" w:pos="360"/>
          <w:tab w:val="left" w:pos="6660"/>
        </w:tabs>
      </w:pPr>
    </w:p>
    <w:p w:rsidR="002318BF" w:rsidRDefault="002318BF">
      <w:pPr>
        <w:tabs>
          <w:tab w:val="left" w:pos="360"/>
          <w:tab w:val="left" w:pos="6660"/>
        </w:tabs>
      </w:pPr>
    </w:p>
    <w:p w:rsidR="002318BF" w:rsidRDefault="002318BF">
      <w:pPr>
        <w:tabs>
          <w:tab w:val="left" w:pos="360"/>
          <w:tab w:val="left" w:pos="6660"/>
        </w:tabs>
      </w:pPr>
    </w:p>
    <w:p w:rsidR="002318BF" w:rsidRDefault="002318BF">
      <w:pPr>
        <w:tabs>
          <w:tab w:val="left" w:pos="360"/>
          <w:tab w:val="left" w:pos="6660"/>
        </w:tabs>
      </w:pPr>
    </w:p>
    <w:p w:rsidR="001B3F5C" w:rsidRDefault="001B3F5C">
      <w:pPr>
        <w:ind w:left="720"/>
      </w:pPr>
    </w:p>
    <w:p w:rsidR="00521CA9" w:rsidRPr="00C038D4" w:rsidRDefault="000A12B5">
      <w:pPr>
        <w:pStyle w:val="Heading9"/>
        <w:rPr>
          <w:sz w:val="28"/>
          <w:szCs w:val="28"/>
        </w:rPr>
      </w:pPr>
      <w:r w:rsidRPr="00C038D4">
        <w:rPr>
          <w:sz w:val="28"/>
          <w:szCs w:val="28"/>
        </w:rPr>
        <w:t>Personnel Data</w:t>
      </w:r>
    </w:p>
    <w:p w:rsidR="001B3F5C" w:rsidRDefault="001B3F5C">
      <w:pPr>
        <w:tabs>
          <w:tab w:val="left" w:pos="720"/>
          <w:tab w:val="left" w:pos="1440"/>
          <w:tab w:val="right" w:pos="10260"/>
        </w:tabs>
      </w:pPr>
    </w:p>
    <w:p w:rsidR="00521CA9" w:rsidRDefault="000A12B5">
      <w:pPr>
        <w:tabs>
          <w:tab w:val="left" w:pos="720"/>
          <w:tab w:val="left" w:pos="1440"/>
          <w:tab w:val="right" w:pos="10260"/>
        </w:tabs>
      </w:pPr>
      <w:r>
        <w:t xml:space="preserve">Name                                       : </w:t>
      </w:r>
      <w:r w:rsidR="002C0778">
        <w:t>Ajay Saini</w:t>
      </w:r>
    </w:p>
    <w:p w:rsidR="00521CA9" w:rsidRDefault="000A12B5">
      <w:pPr>
        <w:spacing w:after="120"/>
        <w:jc w:val="both"/>
      </w:pPr>
      <w:r>
        <w:t>D.O.B</w:t>
      </w:r>
      <w:r>
        <w:tab/>
      </w:r>
      <w:r>
        <w:tab/>
      </w:r>
      <w:r>
        <w:tab/>
      </w:r>
      <w:r>
        <w:tab/>
        <w:t>: 06-09</w:t>
      </w:r>
      <w:r w:rsidR="00720CF6">
        <w:t>-199</w:t>
      </w:r>
      <w:r>
        <w:t>5</w:t>
      </w:r>
    </w:p>
    <w:p w:rsidR="00521CA9" w:rsidRDefault="000A12B5">
      <w:pPr>
        <w:spacing w:after="120"/>
        <w:jc w:val="both"/>
      </w:pPr>
      <w:r>
        <w:t>Father’s Name</w:t>
      </w:r>
      <w:r>
        <w:tab/>
      </w:r>
      <w:r>
        <w:tab/>
      </w:r>
      <w:r>
        <w:tab/>
        <w:t>: M</w:t>
      </w:r>
      <w:r w:rsidR="002C0778">
        <w:t>anjit Singh</w:t>
      </w:r>
    </w:p>
    <w:p w:rsidR="00521CA9" w:rsidRDefault="000A12B5">
      <w:pPr>
        <w:spacing w:after="120"/>
        <w:jc w:val="both"/>
      </w:pPr>
      <w:r>
        <w:t>Gender</w:t>
      </w:r>
      <w:r>
        <w:tab/>
      </w:r>
      <w:r>
        <w:tab/>
      </w:r>
      <w:r>
        <w:tab/>
      </w:r>
      <w:r>
        <w:tab/>
        <w:t>: Male.</w:t>
      </w:r>
    </w:p>
    <w:p w:rsidR="00521CA9" w:rsidRDefault="000A12B5">
      <w:pPr>
        <w:spacing w:after="120"/>
        <w:jc w:val="both"/>
      </w:pPr>
      <w:r>
        <w:t>Marital Status</w:t>
      </w:r>
      <w:r>
        <w:tab/>
      </w:r>
      <w:r>
        <w:tab/>
      </w:r>
      <w:r>
        <w:tab/>
        <w:t>: Unmarried.</w:t>
      </w:r>
    </w:p>
    <w:p w:rsidR="00521CA9" w:rsidRDefault="000A12B5">
      <w:pPr>
        <w:spacing w:after="120"/>
        <w:jc w:val="both"/>
      </w:pPr>
      <w:r>
        <w:t>Nationality</w:t>
      </w:r>
      <w:r>
        <w:tab/>
      </w:r>
      <w:r>
        <w:tab/>
      </w:r>
      <w:r>
        <w:tab/>
        <w:t>: Indian.</w:t>
      </w:r>
    </w:p>
    <w:p w:rsidR="00521CA9" w:rsidRDefault="000A12B5">
      <w:pPr>
        <w:spacing w:after="120"/>
        <w:jc w:val="both"/>
      </w:pPr>
      <w:r>
        <w:t>Languages Known</w:t>
      </w:r>
      <w:r>
        <w:tab/>
      </w:r>
      <w:r>
        <w:tab/>
        <w:t xml:space="preserve">: </w:t>
      </w:r>
      <w:r w:rsidR="008C5A7C">
        <w:t xml:space="preserve">English, </w:t>
      </w:r>
      <w:r>
        <w:t>Hindi and</w:t>
      </w:r>
      <w:r w:rsidR="008C5A7C">
        <w:t xml:space="preserve"> Punjabi</w:t>
      </w:r>
    </w:p>
    <w:p w:rsidR="00521CA9" w:rsidRDefault="00521CA9">
      <w:pPr>
        <w:spacing w:after="120"/>
        <w:jc w:val="both"/>
      </w:pPr>
    </w:p>
    <w:p w:rsidR="00521CA9" w:rsidRDefault="000A12B5">
      <w:pPr>
        <w:spacing w:after="120"/>
        <w:jc w:val="both"/>
        <w:rPr>
          <w:b/>
        </w:rPr>
      </w:pPr>
      <w:r>
        <w:rPr>
          <w:b/>
        </w:rPr>
        <w:t>I hereby declare that all above details are true to the best of my knowledge.</w:t>
      </w:r>
    </w:p>
    <w:p w:rsidR="00521CA9" w:rsidRDefault="00521CA9">
      <w:pPr>
        <w:spacing w:after="120"/>
        <w:jc w:val="both"/>
        <w:rPr>
          <w:b/>
        </w:rPr>
      </w:pPr>
    </w:p>
    <w:p w:rsidR="00720CF6" w:rsidRDefault="00720CF6">
      <w:pPr>
        <w:spacing w:after="120"/>
        <w:jc w:val="both"/>
        <w:rPr>
          <w:b/>
        </w:rPr>
      </w:pPr>
    </w:p>
    <w:p w:rsidR="00720CF6" w:rsidRDefault="00720CF6">
      <w:pPr>
        <w:spacing w:after="120"/>
        <w:jc w:val="both"/>
        <w:rPr>
          <w:b/>
        </w:rPr>
      </w:pPr>
    </w:p>
    <w:p w:rsidR="00521CA9" w:rsidRDefault="000A12B5" w:rsidP="00720CF6">
      <w:pPr>
        <w:spacing w:after="120"/>
        <w:ind w:left="6480" w:firstLine="720"/>
        <w:jc w:val="both"/>
        <w:rPr>
          <w:b/>
        </w:rPr>
      </w:pPr>
      <w:r>
        <w:rPr>
          <w:b/>
        </w:rPr>
        <w:t xml:space="preserve">    </w:t>
      </w:r>
      <w:r w:rsidR="002C0778">
        <w:rPr>
          <w:b/>
        </w:rPr>
        <w:t>AJAY SAINI</w:t>
      </w:r>
      <w:r>
        <w:rPr>
          <w:b/>
        </w:rPr>
        <w:t>.</w:t>
      </w:r>
    </w:p>
    <w:p w:rsidR="00521CA9" w:rsidRDefault="00521CA9"/>
    <w:p w:rsidR="00AD7FD2" w:rsidRDefault="00AD7FD2"/>
    <w:p w:rsidR="00AD7FD2" w:rsidRDefault="00AD7FD2"/>
    <w:p w:rsidR="00AD7FD2" w:rsidRDefault="007109E4" w:rsidP="00AD7F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AD7FD2" w:rsidSect="00521CA9">
      <w:pgSz w:w="11907" w:h="1683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F6DE47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4">
    <w:nsid w:val="00000005"/>
    <w:multiLevelType w:val="multilevel"/>
    <w:tmpl w:val="1E3086C6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7">
    <w:nsid w:val="00000008"/>
    <w:multiLevelType w:val="multilevel"/>
    <w:tmpl w:val="DF38E58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8">
    <w:nsid w:val="04F96E1C"/>
    <w:multiLevelType w:val="hybridMultilevel"/>
    <w:tmpl w:val="E7F2D5F8"/>
    <w:lvl w:ilvl="0" w:tplc="5164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CF02C" w:tentative="1">
      <w:start w:val="1"/>
      <w:numFmt w:val="lowerLetter"/>
      <w:lvlText w:val="%2."/>
      <w:lvlJc w:val="left"/>
      <w:pPr>
        <w:ind w:left="1800" w:hanging="360"/>
      </w:pPr>
    </w:lvl>
    <w:lvl w:ilvl="2" w:tplc="4AF4EC9E" w:tentative="1">
      <w:start w:val="1"/>
      <w:numFmt w:val="lowerRoman"/>
      <w:lvlText w:val="%3."/>
      <w:lvlJc w:val="right"/>
      <w:pPr>
        <w:ind w:left="2520" w:hanging="180"/>
      </w:pPr>
    </w:lvl>
    <w:lvl w:ilvl="3" w:tplc="F73AFD9C" w:tentative="1">
      <w:start w:val="1"/>
      <w:numFmt w:val="decimal"/>
      <w:lvlText w:val="%4."/>
      <w:lvlJc w:val="left"/>
      <w:pPr>
        <w:ind w:left="3240" w:hanging="360"/>
      </w:pPr>
    </w:lvl>
    <w:lvl w:ilvl="4" w:tplc="17AC8936" w:tentative="1">
      <w:start w:val="1"/>
      <w:numFmt w:val="lowerLetter"/>
      <w:lvlText w:val="%5."/>
      <w:lvlJc w:val="left"/>
      <w:pPr>
        <w:ind w:left="3960" w:hanging="360"/>
      </w:pPr>
    </w:lvl>
    <w:lvl w:ilvl="5" w:tplc="5D1EC456" w:tentative="1">
      <w:start w:val="1"/>
      <w:numFmt w:val="lowerRoman"/>
      <w:lvlText w:val="%6."/>
      <w:lvlJc w:val="right"/>
      <w:pPr>
        <w:ind w:left="4680" w:hanging="180"/>
      </w:pPr>
    </w:lvl>
    <w:lvl w:ilvl="6" w:tplc="C0947AEA" w:tentative="1">
      <w:start w:val="1"/>
      <w:numFmt w:val="decimal"/>
      <w:lvlText w:val="%7."/>
      <w:lvlJc w:val="left"/>
      <w:pPr>
        <w:ind w:left="5400" w:hanging="360"/>
      </w:pPr>
    </w:lvl>
    <w:lvl w:ilvl="7" w:tplc="ED64CC14" w:tentative="1">
      <w:start w:val="1"/>
      <w:numFmt w:val="lowerLetter"/>
      <w:lvlText w:val="%8."/>
      <w:lvlJc w:val="left"/>
      <w:pPr>
        <w:ind w:left="6120" w:hanging="360"/>
      </w:pPr>
    </w:lvl>
    <w:lvl w:ilvl="8" w:tplc="B5947C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454631"/>
    <w:multiLevelType w:val="hybridMultilevel"/>
    <w:tmpl w:val="33581E5A"/>
    <w:lvl w:ilvl="0" w:tplc="308CB1E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6BEA540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988164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4568D0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EC2165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E28FB5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57CCC0B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ED055A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D60E909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0EF0D65"/>
    <w:multiLevelType w:val="hybridMultilevel"/>
    <w:tmpl w:val="07A49E14"/>
    <w:lvl w:ilvl="0" w:tplc="A21816E6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C1AC7710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F8A075C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C89822EA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DB0051DC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C6D46EF8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786AD638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B1385E4E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F4E48E4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49E1003A"/>
    <w:multiLevelType w:val="multilevel"/>
    <w:tmpl w:val="00000000"/>
    <w:lvl w:ilvl="0">
      <w:start w:val="1"/>
      <w:numFmt w:val="bullet"/>
      <w:lvlText w:val="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A57472E"/>
    <w:multiLevelType w:val="hybridMultilevel"/>
    <w:tmpl w:val="03E6F40C"/>
    <w:lvl w:ilvl="0" w:tplc="A654510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D1E4CC5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15CFAD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830268F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684248C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E00144E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888649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A50BDF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C220F0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FB13BA2"/>
    <w:multiLevelType w:val="hybridMultilevel"/>
    <w:tmpl w:val="10A88246"/>
    <w:lvl w:ilvl="0" w:tplc="DAC076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7D26C1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67E4A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6683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92BE6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E54BC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FAEC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888E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E2BE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C22EC5"/>
    <w:multiLevelType w:val="hybridMultilevel"/>
    <w:tmpl w:val="8A520B7C"/>
    <w:lvl w:ilvl="0" w:tplc="2BAE2AA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8C4A77DE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2929096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7DA9AFE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ADCAC0B8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E4924A14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1382578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C49C1590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9C1A35F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521CA9"/>
    <w:rsid w:val="00015013"/>
    <w:rsid w:val="000516C2"/>
    <w:rsid w:val="00054BBF"/>
    <w:rsid w:val="00060633"/>
    <w:rsid w:val="000A12B5"/>
    <w:rsid w:val="000C7A30"/>
    <w:rsid w:val="00116798"/>
    <w:rsid w:val="001B1AB1"/>
    <w:rsid w:val="001B3F5C"/>
    <w:rsid w:val="001C72B4"/>
    <w:rsid w:val="001D1FF1"/>
    <w:rsid w:val="002318BF"/>
    <w:rsid w:val="0023540E"/>
    <w:rsid w:val="002B466E"/>
    <w:rsid w:val="002C0778"/>
    <w:rsid w:val="00326A0E"/>
    <w:rsid w:val="003575E7"/>
    <w:rsid w:val="003765C8"/>
    <w:rsid w:val="003A342C"/>
    <w:rsid w:val="0043085D"/>
    <w:rsid w:val="0051499F"/>
    <w:rsid w:val="00521CA9"/>
    <w:rsid w:val="00525C1B"/>
    <w:rsid w:val="00553E62"/>
    <w:rsid w:val="00574214"/>
    <w:rsid w:val="00597DE9"/>
    <w:rsid w:val="0065033E"/>
    <w:rsid w:val="006556FE"/>
    <w:rsid w:val="006630E6"/>
    <w:rsid w:val="006B7A45"/>
    <w:rsid w:val="006C4776"/>
    <w:rsid w:val="006C7966"/>
    <w:rsid w:val="006E13DB"/>
    <w:rsid w:val="007109E4"/>
    <w:rsid w:val="007129B9"/>
    <w:rsid w:val="00720CF6"/>
    <w:rsid w:val="00773741"/>
    <w:rsid w:val="00893F23"/>
    <w:rsid w:val="008B6031"/>
    <w:rsid w:val="008C5A7C"/>
    <w:rsid w:val="008E5B5A"/>
    <w:rsid w:val="00910DEE"/>
    <w:rsid w:val="009134C6"/>
    <w:rsid w:val="00AD7FD2"/>
    <w:rsid w:val="00BC14C9"/>
    <w:rsid w:val="00BF114C"/>
    <w:rsid w:val="00C01CF3"/>
    <w:rsid w:val="00C038D4"/>
    <w:rsid w:val="00C6382B"/>
    <w:rsid w:val="00CD4D95"/>
    <w:rsid w:val="00D05497"/>
    <w:rsid w:val="00D5106A"/>
    <w:rsid w:val="00D54379"/>
    <w:rsid w:val="00D816E5"/>
    <w:rsid w:val="00DD2A95"/>
    <w:rsid w:val="00E012F9"/>
    <w:rsid w:val="00E5633B"/>
    <w:rsid w:val="00F04C1B"/>
    <w:rsid w:val="00F360A8"/>
    <w:rsid w:val="00F56345"/>
    <w:rsid w:val="00F71025"/>
    <w:rsid w:val="00F87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Default Paragraph Font" w:semiHidden="0" w:uiPriority="1" w:unhideWhenUsed="0"/>
    <w:lsdException w:name="HTML Preformatte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A9"/>
    <w:rPr>
      <w:rFonts w:eastAsia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21CA9"/>
    <w:pPr>
      <w:keepNext/>
      <w:jc w:val="both"/>
      <w:outlineLvl w:val="6"/>
    </w:pPr>
    <w:rPr>
      <w:rFonts w:ascii="Verdana" w:hAnsi="Verdana"/>
      <w:b/>
      <w:sz w:val="26"/>
    </w:rPr>
  </w:style>
  <w:style w:type="paragraph" w:styleId="Heading8">
    <w:name w:val="heading 8"/>
    <w:basedOn w:val="Normal"/>
    <w:next w:val="Normal"/>
    <w:link w:val="Heading8Char"/>
    <w:qFormat/>
    <w:rsid w:val="00521CA9"/>
    <w:pPr>
      <w:keepNext/>
      <w:shd w:val="clear" w:color="auto" w:fill="C0C0C0"/>
      <w:jc w:val="both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link w:val="Heading9Char"/>
    <w:qFormat/>
    <w:rsid w:val="00521CA9"/>
    <w:pPr>
      <w:keepNext/>
      <w:shd w:val="clear" w:color="auto" w:fill="C0C0C0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21CA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521CA9"/>
    <w:rPr>
      <w:rFonts w:ascii="Verdana" w:eastAsia="Times New Roman" w:hAnsi="Verdana" w:cs="Times New Roman"/>
      <w:b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521CA9"/>
    <w:rPr>
      <w:rFonts w:ascii="Verdana" w:eastAsia="Times New Roman" w:hAnsi="Verdana" w:cs="Times New Roman"/>
      <w:b/>
      <w:sz w:val="20"/>
      <w:szCs w:val="24"/>
      <w:shd w:val="clear" w:color="auto" w:fill="C0C0C0"/>
    </w:rPr>
  </w:style>
  <w:style w:type="character" w:customStyle="1" w:styleId="Heading9Char">
    <w:name w:val="Heading 9 Char"/>
    <w:basedOn w:val="DefaultParagraphFont"/>
    <w:link w:val="Heading9"/>
    <w:rsid w:val="00521CA9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styleId="Header">
    <w:name w:val="header"/>
    <w:basedOn w:val="Normal"/>
    <w:link w:val="HeaderChar"/>
    <w:uiPriority w:val="99"/>
    <w:semiHidden/>
    <w:unhideWhenUsed/>
    <w:rsid w:val="00060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633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0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633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34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rsid w:val="00AD7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7FD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5b40fa9046be5d38e39c4dd2643564f5134f530e18705c4458440321091b5b581209160b19425c5c0e4356014b4450530401195c1333471b1b111244585909504e011503504e1c180c571833471b1b0018405c5a0e535601514841481f0f2b561358191b475245450909005518170c120414145158080518135c440b11405a5e58501b170812074744595d0151421758140415475f580d044a100d400616400a5e0b5048175814551444595e0f554b4509470315445f5d0d501c1608105114125e4f1543094a5d030903425d5c0e584b1b011606030c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3CD248-BA06-4497-84ED-D9F32E02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CURICULLAM VITAE</vt:lpstr>
    </vt:vector>
  </TitlesOfParts>
  <Company>Unknown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CURICULLAM VITAE</dc:title>
  <dc:creator>Power Plant_2</dc:creator>
  <cp:lastModifiedBy>Anand</cp:lastModifiedBy>
  <cp:revision>1</cp:revision>
  <cp:lastPrinted>2012-04-15T22:45:00Z</cp:lastPrinted>
  <dcterms:created xsi:type="dcterms:W3CDTF">2019-08-12T05:55:00Z</dcterms:created>
  <dcterms:modified xsi:type="dcterms:W3CDTF">2019-08-12T05:57:00Z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