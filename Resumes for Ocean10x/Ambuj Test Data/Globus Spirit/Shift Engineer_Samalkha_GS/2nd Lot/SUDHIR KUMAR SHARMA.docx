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03" w:rsidRDefault="005D6B83">
      <w:pPr>
        <w:pStyle w:val="NoSpacing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 xml:space="preserve">CURRICULUM VITAE     </w:t>
      </w:r>
    </w:p>
    <w:p w:rsidR="00065603" w:rsidRDefault="00065603">
      <w:pPr>
        <w:pStyle w:val="NoSpacing"/>
        <w:jc w:val="right"/>
        <w:rPr>
          <w:rFonts w:ascii="Copperplate Gothic Bold" w:hAnsi="Copperplate Gothic Bold"/>
          <w:b/>
          <w:sz w:val="28"/>
        </w:rPr>
      </w:pPr>
    </w:p>
    <w:p w:rsidR="00065603" w:rsidRDefault="005D6B83">
      <w:pPr>
        <w:pStyle w:val="NoSpacing"/>
        <w:jc w:val="right"/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</w:rPr>
        <w:t xml:space="preserve">SUDHIR KUMAR SHARMA                                           </w:t>
      </w:r>
    </w:p>
    <w:p w:rsidR="00065603" w:rsidRDefault="005D6B83">
      <w:pPr>
        <w:pStyle w:val="NoSpacing"/>
        <w:jc w:val="right"/>
      </w:pPr>
      <w:r>
        <w:rPr>
          <w:b/>
        </w:rPr>
        <w:t xml:space="preserve"> Phone: +</w:t>
      </w:r>
      <w:r>
        <w:t>91-9770564353</w:t>
      </w:r>
    </w:p>
    <w:p w:rsidR="00065603" w:rsidRDefault="005D6B83">
      <w:pPr>
        <w:pStyle w:val="NoSpacing"/>
        <w:jc w:val="right"/>
      </w:pPr>
      <w:r>
        <w:rPr>
          <w:b/>
        </w:rPr>
        <w:t xml:space="preserve"> Email:</w:t>
      </w:r>
      <w:r>
        <w:t>sudhirsharma638@gmail.com</w:t>
      </w:r>
    </w:p>
    <w:p w:rsidR="00065603" w:rsidRDefault="00065603">
      <w:pPr>
        <w:pStyle w:val="NoSpacing"/>
        <w:rPr>
          <w:b/>
          <w:sz w:val="24"/>
          <w:szCs w:val="24"/>
        </w:rPr>
      </w:pPr>
      <w:r w:rsidRPr="00065603">
        <w:rPr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5.35pt;width:465.75pt;height:0;z-index:251658240;visibility:visible;mso-wrap-distance-left:0;mso-wrap-distance-right:0" adj="-3339,-1,-3339"/>
        </w:pict>
      </w:r>
    </w:p>
    <w:p w:rsidR="00065603" w:rsidRDefault="00065603">
      <w:pPr>
        <w:rPr>
          <w:b/>
          <w:sz w:val="24"/>
          <w:szCs w:val="24"/>
          <w:u w:val="single"/>
        </w:rPr>
      </w:pPr>
    </w:p>
    <w:p w:rsidR="00065603" w:rsidRDefault="005D6B83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OBJECTIVE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t xml:space="preserve">Aspiring to become member of the core team, where I can explore my domain knowledge, technical </w:t>
      </w:r>
      <w:r>
        <w:t>skills and progressive attitude for consistent growth of organization.</w:t>
      </w:r>
    </w:p>
    <w:p w:rsidR="00065603" w:rsidRDefault="005D6B83">
      <w:pPr>
        <w:spacing w:after="240"/>
      </w:pPr>
      <w:r>
        <w:rPr>
          <w:b/>
          <w:sz w:val="24"/>
          <w:szCs w:val="24"/>
          <w:u w:val="single"/>
        </w:rPr>
        <w:t>Academic &amp; Professional Profile</w:t>
      </w:r>
      <w:r>
        <w:rPr>
          <w:b/>
          <w:sz w:val="24"/>
          <w:szCs w:val="24"/>
        </w:rPr>
        <w:t>:-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27"/>
        <w:gridCol w:w="1701"/>
        <w:gridCol w:w="2514"/>
        <w:gridCol w:w="1409"/>
        <w:gridCol w:w="1538"/>
      </w:tblGrid>
      <w:tr w:rsidR="00065603">
        <w:tc>
          <w:tcPr>
            <w:tcW w:w="2127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701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Board/univ.</w:t>
            </w:r>
          </w:p>
        </w:tc>
        <w:tc>
          <w:tcPr>
            <w:tcW w:w="2514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1409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538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065603">
        <w:tc>
          <w:tcPr>
            <w:tcW w:w="2127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PGDC in TPPE</w:t>
            </w:r>
          </w:p>
        </w:tc>
        <w:tc>
          <w:tcPr>
            <w:tcW w:w="1701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N.P.T.I.</w:t>
            </w:r>
          </w:p>
        </w:tc>
        <w:tc>
          <w:tcPr>
            <w:tcW w:w="2514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NPTI, Nangal</w:t>
            </w:r>
          </w:p>
        </w:tc>
        <w:tc>
          <w:tcPr>
            <w:tcW w:w="1409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2015</w:t>
            </w:r>
          </w:p>
        </w:tc>
        <w:tc>
          <w:tcPr>
            <w:tcW w:w="1538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75%</w:t>
            </w:r>
          </w:p>
        </w:tc>
      </w:tr>
      <w:tr w:rsidR="00065603">
        <w:tc>
          <w:tcPr>
            <w:tcW w:w="2127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B.E</w:t>
            </w:r>
            <w:proofErr w:type="gramStart"/>
            <w:r>
              <w:rPr>
                <w:b/>
                <w:sz w:val="22"/>
                <w:szCs w:val="22"/>
              </w:rPr>
              <w:t>.(</w:t>
            </w:r>
            <w:proofErr w:type="gramEnd"/>
            <w:r>
              <w:rPr>
                <w:b/>
                <w:sz w:val="22"/>
                <w:szCs w:val="22"/>
              </w:rPr>
              <w:t>mechanical engg.)</w:t>
            </w:r>
          </w:p>
        </w:tc>
        <w:tc>
          <w:tcPr>
            <w:tcW w:w="1701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C.S.V.T.U.</w:t>
            </w:r>
          </w:p>
        </w:tc>
        <w:tc>
          <w:tcPr>
            <w:tcW w:w="2514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Shri shankaracharya inst. Of tech. &amp; mgmt.</w:t>
            </w:r>
          </w:p>
        </w:tc>
        <w:tc>
          <w:tcPr>
            <w:tcW w:w="1409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2013</w:t>
            </w:r>
          </w:p>
        </w:tc>
        <w:tc>
          <w:tcPr>
            <w:tcW w:w="1538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64%</w:t>
            </w:r>
          </w:p>
        </w:tc>
      </w:tr>
      <w:tr w:rsidR="00065603">
        <w:tc>
          <w:tcPr>
            <w:tcW w:w="2127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HSSC(12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CGBSE</w:t>
            </w:r>
          </w:p>
        </w:tc>
        <w:tc>
          <w:tcPr>
            <w:tcW w:w="2514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Shram niketan higher secondary school</w:t>
            </w:r>
          </w:p>
        </w:tc>
        <w:tc>
          <w:tcPr>
            <w:tcW w:w="1409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2009</w:t>
            </w:r>
          </w:p>
        </w:tc>
        <w:tc>
          <w:tcPr>
            <w:tcW w:w="1538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77.4%</w:t>
            </w:r>
          </w:p>
        </w:tc>
      </w:tr>
      <w:tr w:rsidR="00065603">
        <w:trPr>
          <w:trHeight w:val="350"/>
        </w:trPr>
        <w:tc>
          <w:tcPr>
            <w:tcW w:w="2127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SSC(10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CGBSE</w:t>
            </w:r>
          </w:p>
        </w:tc>
        <w:tc>
          <w:tcPr>
            <w:tcW w:w="2514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Shram niketan higher secondary school</w:t>
            </w:r>
          </w:p>
        </w:tc>
        <w:tc>
          <w:tcPr>
            <w:tcW w:w="1409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2007</w:t>
            </w:r>
          </w:p>
        </w:tc>
        <w:tc>
          <w:tcPr>
            <w:tcW w:w="1538" w:type="dxa"/>
          </w:tcPr>
          <w:p w:rsidR="00065603" w:rsidRDefault="005D6B83">
            <w:pPr>
              <w:pStyle w:val="FootnoteTex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75%</w:t>
            </w:r>
          </w:p>
        </w:tc>
      </w:tr>
    </w:tbl>
    <w:p w:rsidR="00065603" w:rsidRDefault="00065603">
      <w:pPr>
        <w:pStyle w:val="FootnoteText"/>
        <w:jc w:val="both"/>
        <w:rPr>
          <w:b/>
          <w:bCs/>
          <w:color w:val="000000"/>
          <w:sz w:val="28"/>
          <w:szCs w:val="28"/>
        </w:rPr>
      </w:pPr>
    </w:p>
    <w:p w:rsidR="00065603" w:rsidRDefault="00065603">
      <w:pPr>
        <w:pStyle w:val="FootnoteText"/>
        <w:jc w:val="both"/>
        <w:rPr>
          <w:b/>
          <w:bCs/>
          <w:color w:val="000000"/>
          <w:sz w:val="24"/>
          <w:szCs w:val="24"/>
          <w:u w:val="single"/>
        </w:rPr>
      </w:pPr>
    </w:p>
    <w:p w:rsidR="00065603" w:rsidRDefault="005D6B83">
      <w:pPr>
        <w:pStyle w:val="FootnoteTex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W</w:t>
      </w:r>
      <w:r>
        <w:rPr>
          <w:b/>
          <w:bCs/>
          <w:color w:val="000000"/>
          <w:sz w:val="24"/>
          <w:szCs w:val="24"/>
          <w:u w:val="single"/>
        </w:rPr>
        <w:t xml:space="preserve">ork </w:t>
      </w:r>
      <w:proofErr w:type="gramStart"/>
      <w:r>
        <w:rPr>
          <w:b/>
          <w:bCs/>
          <w:color w:val="000000"/>
          <w:sz w:val="24"/>
          <w:szCs w:val="24"/>
          <w:u w:val="single"/>
        </w:rPr>
        <w:t>experience :</w:t>
      </w:r>
      <w:proofErr w:type="gramEnd"/>
      <w:r>
        <w:rPr>
          <w:b/>
          <w:bCs/>
          <w:color w:val="000000"/>
          <w:sz w:val="24"/>
          <w:szCs w:val="24"/>
          <w:u w:val="single"/>
        </w:rPr>
        <w:t>-</w:t>
      </w:r>
    </w:p>
    <w:p w:rsidR="00065603" w:rsidRDefault="00065603">
      <w:pPr>
        <w:pStyle w:val="FootnoteText"/>
        <w:jc w:val="both"/>
        <w:rPr>
          <w:b/>
          <w:bCs/>
          <w:color w:val="000000"/>
          <w:sz w:val="28"/>
          <w:szCs w:val="28"/>
        </w:rPr>
      </w:pPr>
    </w:p>
    <w:p w:rsidR="00065603" w:rsidRDefault="005D6B83">
      <w:pPr>
        <w:pStyle w:val="FootnoteText"/>
        <w:numPr>
          <w:ilvl w:val="0"/>
          <w:numId w:val="8"/>
        </w:numPr>
        <w:jc w:val="both"/>
      </w:pPr>
      <w:r>
        <w:rPr>
          <w:bCs/>
          <w:color w:val="000000"/>
          <w:sz w:val="24"/>
          <w:szCs w:val="24"/>
        </w:rPr>
        <w:t xml:space="preserve">Control room </w:t>
      </w:r>
      <w:r>
        <w:rPr>
          <w:bCs/>
          <w:color w:val="000000"/>
          <w:sz w:val="24"/>
          <w:szCs w:val="24"/>
        </w:rPr>
        <w:t xml:space="preserve">engineer (Operation Boiler&amp;turbine) in Thermax </w:t>
      </w:r>
      <w:proofErr w:type="gramStart"/>
      <w:r>
        <w:rPr>
          <w:bCs/>
          <w:color w:val="000000"/>
          <w:sz w:val="24"/>
          <w:szCs w:val="24"/>
        </w:rPr>
        <w:t>global(</w:t>
      </w:r>
      <w:proofErr w:type="gramEnd"/>
      <w:r>
        <w:rPr>
          <w:bCs/>
          <w:color w:val="000000"/>
          <w:sz w:val="24"/>
          <w:szCs w:val="24"/>
        </w:rPr>
        <w:t>O&amp;M) from 4</w:t>
      </w:r>
      <w:r>
        <w:rPr>
          <w:bCs/>
          <w:color w:val="000000"/>
          <w:sz w:val="24"/>
          <w:szCs w:val="24"/>
          <w:vertAlign w:val="superscript"/>
        </w:rPr>
        <w:t>th</w:t>
      </w:r>
      <w:r>
        <w:rPr>
          <w:bCs/>
          <w:color w:val="000000"/>
          <w:sz w:val="24"/>
          <w:szCs w:val="24"/>
        </w:rPr>
        <w:t xml:space="preserve"> sep </w:t>
      </w:r>
      <w:r>
        <w:rPr>
          <w:bCs/>
          <w:color w:val="000000"/>
          <w:sz w:val="24"/>
          <w:szCs w:val="24"/>
        </w:rPr>
        <w:t xml:space="preserve">2017 </w:t>
      </w:r>
      <w:r>
        <w:rPr>
          <w:bCs/>
          <w:color w:val="000000"/>
          <w:sz w:val="24"/>
          <w:szCs w:val="24"/>
        </w:rPr>
        <w:t xml:space="preserve">to till now. </w:t>
      </w:r>
      <w:r>
        <w:rPr>
          <w:bCs/>
          <w:color w:val="000000"/>
          <w:sz w:val="24"/>
          <w:szCs w:val="24"/>
        </w:rPr>
        <w:t>Currently working in India cement ltd, CPP 20MW 95TPH CFBC boiler.</w:t>
      </w:r>
    </w:p>
    <w:p w:rsidR="00065603" w:rsidRDefault="00065603">
      <w:pPr>
        <w:pStyle w:val="FootnoteText"/>
        <w:jc w:val="both"/>
        <w:rPr>
          <w:color w:val="000000"/>
          <w:sz w:val="24"/>
          <w:szCs w:val="24"/>
        </w:rPr>
      </w:pPr>
    </w:p>
    <w:p w:rsidR="00065603" w:rsidRDefault="005D6B83">
      <w:pPr>
        <w:pStyle w:val="FootnoteText"/>
        <w:numPr>
          <w:ilvl w:val="0"/>
          <w:numId w:val="1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Boiler DCS engineer at </w:t>
      </w:r>
      <w:r>
        <w:rPr>
          <w:b/>
          <w:color w:val="000000"/>
          <w:sz w:val="24"/>
          <w:szCs w:val="24"/>
        </w:rPr>
        <w:t xml:space="preserve">Delhi MSW solution </w:t>
      </w:r>
      <w:proofErr w:type="gramStart"/>
      <w:r>
        <w:rPr>
          <w:b/>
          <w:color w:val="000000"/>
          <w:sz w:val="24"/>
          <w:szCs w:val="24"/>
        </w:rPr>
        <w:t>ltd(</w:t>
      </w:r>
      <w:proofErr w:type="gramEnd"/>
      <w:r>
        <w:rPr>
          <w:b/>
          <w:color w:val="000000"/>
          <w:sz w:val="24"/>
          <w:szCs w:val="24"/>
        </w:rPr>
        <w:t xml:space="preserve">ramky group) Delhi </w:t>
      </w:r>
      <w:r>
        <w:rPr>
          <w:color w:val="000000"/>
          <w:sz w:val="24"/>
          <w:szCs w:val="24"/>
        </w:rPr>
        <w:t>O&amp;M under Mishan energy from Feb.</w:t>
      </w:r>
      <w:r>
        <w:rPr>
          <w:color w:val="000000"/>
          <w:sz w:val="24"/>
          <w:szCs w:val="24"/>
        </w:rPr>
        <w:t xml:space="preserve"> 201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to Aug 201</w:t>
      </w:r>
      <w:r>
        <w:rPr>
          <w:color w:val="000000"/>
          <w:sz w:val="24"/>
          <w:szCs w:val="24"/>
        </w:rPr>
        <w:t>7.</w:t>
      </w:r>
    </w:p>
    <w:p w:rsidR="00065603" w:rsidRDefault="005D6B83">
      <w:pPr>
        <w:pStyle w:val="FootnoteText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Details:-24MW 56*2tph Mechanical forward reverse grate (sanfeng cuvanta), HTC </w:t>
      </w:r>
      <w:proofErr w:type="gramStart"/>
      <w:r>
        <w:rPr>
          <w:color w:val="000000"/>
          <w:sz w:val="24"/>
          <w:szCs w:val="24"/>
        </w:rPr>
        <w:t>Turbine(</w:t>
      </w:r>
      <w:proofErr w:type="gramEnd"/>
      <w:r>
        <w:rPr>
          <w:color w:val="000000"/>
          <w:sz w:val="24"/>
          <w:szCs w:val="24"/>
        </w:rPr>
        <w:t>380</w:t>
      </w:r>
      <w:r>
        <w:rPr>
          <w:rFonts w:ascii="Symbol" w:hAnsi="Symbol"/>
          <w:color w:val="000000"/>
          <w:sz w:val="24"/>
          <w:szCs w:val="24"/>
        </w:rPr>
        <w:sym w:font="Symbol" w:char="F0B0"/>
      </w:r>
      <w:r>
        <w:rPr>
          <w:color w:val="000000"/>
          <w:sz w:val="24"/>
          <w:szCs w:val="24"/>
        </w:rPr>
        <w:t>C±5,42KG with three bleed).</w:t>
      </w:r>
    </w:p>
    <w:p w:rsidR="00065603" w:rsidRDefault="00065603">
      <w:pPr>
        <w:pStyle w:val="FootnoteText"/>
        <w:jc w:val="both"/>
        <w:rPr>
          <w:color w:val="000000"/>
          <w:sz w:val="24"/>
          <w:szCs w:val="24"/>
        </w:rPr>
      </w:pPr>
    </w:p>
    <w:p w:rsidR="00065603" w:rsidRDefault="005D6B83">
      <w:pPr>
        <w:pStyle w:val="FootnoteText"/>
        <w:numPr>
          <w:ilvl w:val="0"/>
          <w:numId w:val="1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Boiler DCS engineer at </w:t>
      </w:r>
      <w:r>
        <w:rPr>
          <w:b/>
          <w:color w:val="000000"/>
          <w:sz w:val="24"/>
          <w:szCs w:val="24"/>
        </w:rPr>
        <w:t xml:space="preserve">Sinewave power (Maharashtra) </w:t>
      </w:r>
      <w:r>
        <w:rPr>
          <w:color w:val="000000"/>
          <w:sz w:val="24"/>
          <w:szCs w:val="24"/>
        </w:rPr>
        <w:t>O&amp;M under DAKSH POWER from Aug 2016 to Feb. 201</w:t>
      </w:r>
      <w:r>
        <w:rPr>
          <w:color w:val="000000"/>
          <w:sz w:val="24"/>
          <w:szCs w:val="24"/>
        </w:rPr>
        <w:t>7.</w:t>
      </w:r>
    </w:p>
    <w:p w:rsidR="00065603" w:rsidRDefault="005D6B83">
      <w:pPr>
        <w:pStyle w:val="FootnoteTex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Details:-10MW 45tph Travelling grate (Cethar vessel), Siemens </w:t>
      </w:r>
      <w:proofErr w:type="gramStart"/>
      <w:r>
        <w:rPr>
          <w:color w:val="000000"/>
          <w:sz w:val="24"/>
          <w:szCs w:val="24"/>
        </w:rPr>
        <w:t>turbine(</w:t>
      </w:r>
      <w:proofErr w:type="gramEnd"/>
      <w:r>
        <w:rPr>
          <w:color w:val="000000"/>
          <w:sz w:val="24"/>
          <w:szCs w:val="24"/>
        </w:rPr>
        <w:t>510±5</w:t>
      </w:r>
      <w:r>
        <w:rPr>
          <w:rFonts w:ascii="Symbol" w:hAnsi="Symbol"/>
          <w:color w:val="000000"/>
          <w:sz w:val="24"/>
          <w:szCs w:val="24"/>
        </w:rPr>
        <w:sym w:font="Symbol" w:char="F0B0"/>
      </w:r>
      <w:r>
        <w:rPr>
          <w:color w:val="000000"/>
          <w:sz w:val="24"/>
          <w:szCs w:val="24"/>
        </w:rPr>
        <w:t>C,65KG).</w:t>
      </w:r>
    </w:p>
    <w:p w:rsidR="00065603" w:rsidRDefault="00065603">
      <w:pPr>
        <w:pStyle w:val="FootnoteText"/>
        <w:jc w:val="both"/>
        <w:rPr>
          <w:color w:val="000000"/>
          <w:sz w:val="24"/>
          <w:szCs w:val="24"/>
        </w:rPr>
      </w:pPr>
    </w:p>
    <w:p w:rsidR="00065603" w:rsidRDefault="005D6B83">
      <w:pPr>
        <w:pStyle w:val="FootnoteText"/>
        <w:numPr>
          <w:ilvl w:val="0"/>
          <w:numId w:val="1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Boiler </w:t>
      </w: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CS engineer at </w:t>
      </w:r>
      <w:r>
        <w:rPr>
          <w:b/>
          <w:color w:val="000000"/>
          <w:sz w:val="24"/>
          <w:szCs w:val="24"/>
        </w:rPr>
        <w:t xml:space="preserve">kudos chemie ltd (Punjab) </w:t>
      </w:r>
      <w:r>
        <w:rPr>
          <w:color w:val="000000"/>
          <w:sz w:val="24"/>
          <w:szCs w:val="24"/>
        </w:rPr>
        <w:t>O&amp;M under Urja consultancy &amp; Engg. Services pvt ltd from Sep 2015 to Aug 2016.</w:t>
      </w:r>
    </w:p>
    <w:p w:rsidR="00065603" w:rsidRDefault="005D6B83">
      <w:pPr>
        <w:pStyle w:val="FootnoteText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Details:-8MW 53tph AFBC boiler (Thermax bo</w:t>
      </w:r>
      <w:r>
        <w:rPr>
          <w:color w:val="000000"/>
          <w:sz w:val="24"/>
          <w:szCs w:val="24"/>
        </w:rPr>
        <w:t>iler)</w:t>
      </w:r>
      <w:proofErr w:type="gramStart"/>
      <w:r>
        <w:rPr>
          <w:color w:val="000000"/>
          <w:sz w:val="24"/>
          <w:szCs w:val="24"/>
        </w:rPr>
        <w:t>,Triveni</w:t>
      </w:r>
      <w:proofErr w:type="gramEnd"/>
      <w:r>
        <w:rPr>
          <w:color w:val="000000"/>
          <w:sz w:val="24"/>
          <w:szCs w:val="24"/>
        </w:rPr>
        <w:t xml:space="preserve"> turnine (495±5</w:t>
      </w:r>
      <w:r>
        <w:rPr>
          <w:rFonts w:ascii="Symbol" w:hAnsi="Symbol"/>
          <w:color w:val="000000"/>
          <w:sz w:val="24"/>
          <w:szCs w:val="24"/>
        </w:rPr>
        <w:sym w:font="Symbol" w:char="F0B0"/>
      </w:r>
      <w:r>
        <w:rPr>
          <w:color w:val="000000"/>
          <w:sz w:val="24"/>
          <w:szCs w:val="24"/>
        </w:rPr>
        <w:t>C, 68KG).</w:t>
      </w:r>
    </w:p>
    <w:p w:rsidR="00065603" w:rsidRDefault="00065603">
      <w:pPr>
        <w:pStyle w:val="FootnoteText"/>
        <w:ind w:left="720"/>
        <w:jc w:val="both"/>
        <w:rPr>
          <w:color w:val="000000"/>
          <w:sz w:val="24"/>
          <w:szCs w:val="24"/>
        </w:rPr>
      </w:pPr>
    </w:p>
    <w:p w:rsidR="00065603" w:rsidRDefault="00065603">
      <w:pPr>
        <w:pStyle w:val="FootnoteText"/>
        <w:jc w:val="both"/>
        <w:rPr>
          <w:color w:val="000000"/>
          <w:sz w:val="24"/>
          <w:szCs w:val="24"/>
        </w:rPr>
      </w:pPr>
    </w:p>
    <w:p w:rsidR="00065603" w:rsidRDefault="00065603">
      <w:pPr>
        <w:pStyle w:val="FootnoteText"/>
        <w:ind w:left="720"/>
        <w:jc w:val="both"/>
        <w:rPr>
          <w:color w:val="000000"/>
          <w:sz w:val="24"/>
          <w:szCs w:val="24"/>
        </w:rPr>
      </w:pPr>
    </w:p>
    <w:p w:rsidR="00065603" w:rsidRDefault="00065603">
      <w:pPr>
        <w:pStyle w:val="FootnoteText"/>
        <w:jc w:val="both"/>
        <w:rPr>
          <w:b/>
          <w:bCs/>
          <w:color w:val="000000"/>
          <w:sz w:val="24"/>
          <w:szCs w:val="24"/>
          <w:u w:val="single"/>
        </w:rPr>
      </w:pPr>
    </w:p>
    <w:p w:rsidR="00065603" w:rsidRDefault="005D6B83">
      <w:pPr>
        <w:pStyle w:val="FootnoteText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single"/>
        </w:rPr>
        <w:t>Job</w:t>
      </w:r>
      <w:r>
        <w:rPr>
          <w:b/>
          <w:bCs/>
          <w:color w:val="000000"/>
          <w:sz w:val="24"/>
          <w:szCs w:val="24"/>
          <w:u w:val="single"/>
        </w:rPr>
        <w:t xml:space="preserve"> profile</w:t>
      </w:r>
      <w:r>
        <w:rPr>
          <w:b/>
          <w:bCs/>
          <w:color w:val="000000"/>
          <w:sz w:val="24"/>
          <w:szCs w:val="24"/>
        </w:rPr>
        <w:t>:-</w:t>
      </w:r>
    </w:p>
    <w:p w:rsidR="00065603" w:rsidRDefault="00065603">
      <w:pPr>
        <w:pStyle w:val="FootnoteText"/>
        <w:jc w:val="both"/>
        <w:rPr>
          <w:b/>
          <w:bCs/>
          <w:color w:val="000000"/>
          <w:sz w:val="24"/>
          <w:szCs w:val="24"/>
        </w:rPr>
      </w:pPr>
    </w:p>
    <w:p w:rsidR="00065603" w:rsidRDefault="005D6B83">
      <w:pPr>
        <w:pStyle w:val="FootnoteText"/>
        <w:numPr>
          <w:ilvl w:val="0"/>
          <w:numId w:val="1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Boiler cold start up, hot start up, normal unit operation, emergency handling and safe shut down of unit.</w:t>
      </w:r>
    </w:p>
    <w:p w:rsidR="00065603" w:rsidRDefault="005D6B83">
      <w:pPr>
        <w:pStyle w:val="FootnoteText"/>
        <w:numPr>
          <w:ilvl w:val="0"/>
          <w:numId w:val="1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 Turbine rolling, shut down, ideal mode &amp; operation at running load condition with pro</w:t>
      </w:r>
      <w:r>
        <w:rPr>
          <w:color w:val="000000"/>
          <w:sz w:val="24"/>
          <w:szCs w:val="24"/>
        </w:rPr>
        <w:t>per parameter.</w:t>
      </w:r>
    </w:p>
    <w:p w:rsidR="00065603" w:rsidRDefault="005D6B83">
      <w:pPr>
        <w:pStyle w:val="FootnoteText"/>
        <w:numPr>
          <w:ilvl w:val="0"/>
          <w:numId w:val="1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Suitable corrective actions for operation in the plant &amp; its performance as per load.</w:t>
      </w:r>
    </w:p>
    <w:p w:rsidR="00065603" w:rsidRDefault="005D6B83">
      <w:pPr>
        <w:pStyle w:val="FootnoteText"/>
        <w:numPr>
          <w:ilvl w:val="0"/>
          <w:numId w:val="1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Collect the plant performance parameters on daily shift basis &amp; analysis.</w:t>
      </w:r>
    </w:p>
    <w:p w:rsidR="00065603" w:rsidRDefault="00065603">
      <w:pPr>
        <w:pStyle w:val="FootnoteText"/>
        <w:ind w:left="720"/>
        <w:jc w:val="both"/>
        <w:rPr>
          <w:color w:val="000000"/>
          <w:sz w:val="24"/>
          <w:szCs w:val="24"/>
        </w:rPr>
      </w:pPr>
    </w:p>
    <w:p w:rsidR="00065603" w:rsidRDefault="005D6B83">
      <w:pPr>
        <w:pStyle w:val="FootnoteText"/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Flue gas treatment unit (Atomizer spray type</w:t>
      </w:r>
      <w:proofErr w:type="gramStart"/>
      <w:r>
        <w:rPr>
          <w:color w:val="000000"/>
          <w:sz w:val="24"/>
          <w:szCs w:val="24"/>
        </w:rPr>
        <w:t>,wet</w:t>
      </w:r>
      <w:proofErr w:type="gramEnd"/>
      <w:r>
        <w:rPr>
          <w:color w:val="000000"/>
          <w:sz w:val="24"/>
          <w:szCs w:val="24"/>
        </w:rPr>
        <w:t xml:space="preserve"> lime) total commissioning f</w:t>
      </w:r>
      <w:r>
        <w:rPr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ield and DCS in DMSWSL(Bawana,Delhi).</w:t>
      </w:r>
    </w:p>
    <w:p w:rsidR="00065603" w:rsidRDefault="00065603">
      <w:pPr>
        <w:pStyle w:val="FootnoteText"/>
        <w:jc w:val="both"/>
        <w:rPr>
          <w:b/>
          <w:sz w:val="28"/>
          <w:szCs w:val="28"/>
        </w:rPr>
      </w:pPr>
    </w:p>
    <w:p w:rsidR="00065603" w:rsidRDefault="005D6B83">
      <w:pPr>
        <w:pStyle w:val="FootnoteTex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In-Plant Training</w:t>
      </w:r>
      <w:r>
        <w:rPr>
          <w:b/>
          <w:sz w:val="24"/>
          <w:szCs w:val="24"/>
        </w:rPr>
        <w:t>:-</w:t>
      </w:r>
    </w:p>
    <w:p w:rsidR="00065603" w:rsidRDefault="005D6B83">
      <w:pPr>
        <w:pStyle w:val="FootnoteText"/>
        <w:rPr>
          <w:b/>
          <w:sz w:val="24"/>
        </w:rPr>
      </w:pPr>
      <w:r>
        <w:rPr>
          <w:b/>
          <w:sz w:val="24"/>
        </w:rPr>
        <w:t xml:space="preserve"> 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>Organisation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  Guru Govind Singh super thermal power plant(Punjab).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</w:t>
      </w:r>
      <w:r>
        <w:rPr>
          <w:sz w:val="24"/>
        </w:rPr>
        <w:t xml:space="preserve">              </w:t>
      </w:r>
      <w:r>
        <w:rPr>
          <w:sz w:val="24"/>
        </w:rPr>
        <w:t xml:space="preserve"> </w:t>
      </w:r>
      <w:proofErr w:type="gramStart"/>
      <w:r>
        <w:rPr>
          <w:sz w:val="24"/>
        </w:rPr>
        <w:t>(210*6MW) on job training for one year.</w:t>
      </w:r>
      <w:proofErr w:type="gramEnd"/>
    </w:p>
    <w:p w:rsidR="00065603" w:rsidRDefault="005D6B83">
      <w:pPr>
        <w:pStyle w:val="FootnoteText"/>
        <w:ind w:left="720"/>
        <w:rPr>
          <w:sz w:val="24"/>
        </w:rPr>
      </w:pPr>
      <w:r>
        <w:rPr>
          <w:sz w:val="24"/>
        </w:rPr>
        <w:t xml:space="preserve">                </w:t>
      </w:r>
    </w:p>
    <w:p w:rsidR="00065603" w:rsidRDefault="005D6B83">
      <w:pPr>
        <w:pStyle w:val="FootnoteText"/>
        <w:ind w:left="720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 xml:space="preserve">         </w:t>
      </w:r>
      <w:r>
        <w:rPr>
          <w:sz w:val="24"/>
        </w:rPr>
        <w:t xml:space="preserve">   </w:t>
      </w:r>
      <w:proofErr w:type="gramStart"/>
      <w:r>
        <w:rPr>
          <w:sz w:val="24"/>
        </w:rPr>
        <w:t>Thermal power DAS simulator</w:t>
      </w:r>
      <w:r>
        <w:rPr>
          <w:color w:val="000000"/>
          <w:sz w:val="24"/>
          <w:szCs w:val="24"/>
        </w:rPr>
        <w:t xml:space="preserve"> (500mw) </w:t>
      </w:r>
      <w:r>
        <w:rPr>
          <w:sz w:val="24"/>
        </w:rPr>
        <w:t>training in NPTI Far</w:t>
      </w:r>
      <w:r>
        <w:rPr>
          <w:color w:val="000000"/>
          <w:sz w:val="24"/>
          <w:szCs w:val="24"/>
        </w:rPr>
        <w:t>i</w:t>
      </w:r>
      <w:r>
        <w:rPr>
          <w:sz w:val="24"/>
        </w:rPr>
        <w:t>dabad.</w:t>
      </w:r>
      <w:proofErr w:type="gramEnd"/>
      <w:r>
        <w:rPr>
          <w:sz w:val="24"/>
        </w:rPr>
        <w:t xml:space="preserve"> It is   </w:t>
      </w:r>
    </w:p>
    <w:p w:rsidR="00065603" w:rsidRDefault="005D6B83">
      <w:pPr>
        <w:pStyle w:val="FootnoteText"/>
        <w:ind w:left="7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 xml:space="preserve">        </w:t>
      </w:r>
      <w:r>
        <w:rPr>
          <w:sz w:val="24"/>
        </w:rPr>
        <w:t xml:space="preserve">   Replica of Chandrapur thermal power </w:t>
      </w:r>
      <w:proofErr w:type="gramStart"/>
      <w:r>
        <w:rPr>
          <w:sz w:val="24"/>
        </w:rPr>
        <w:t>plant(</w:t>
      </w:r>
      <w:proofErr w:type="gramEnd"/>
      <w:r>
        <w:rPr>
          <w:sz w:val="24"/>
        </w:rPr>
        <w:t xml:space="preserve">MSEB).                                                       </w:t>
      </w:r>
    </w:p>
    <w:p w:rsidR="00065603" w:rsidRDefault="00065603">
      <w:pPr>
        <w:pStyle w:val="FootnoteText"/>
        <w:rPr>
          <w:b/>
          <w:sz w:val="24"/>
          <w:szCs w:val="24"/>
        </w:rPr>
      </w:pPr>
    </w:p>
    <w:p w:rsidR="00065603" w:rsidRDefault="005D6B83">
      <w:pPr>
        <w:pStyle w:val="FootnoteText"/>
        <w:rPr>
          <w:b/>
          <w:sz w:val="24"/>
        </w:rPr>
      </w:pPr>
      <w:r>
        <w:rPr>
          <w:sz w:val="24"/>
        </w:rPr>
        <w:t>Organization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   Bharat heavy electrical ltd. </w:t>
      </w:r>
      <w:r>
        <w:rPr>
          <w:sz w:val="24"/>
        </w:rPr>
        <w:t>(Haridwar).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t xml:space="preserve">               </w:t>
      </w:r>
      <w:r>
        <w:rPr>
          <w:sz w:val="24"/>
        </w:rPr>
        <w:t>For vocational training from;</w:t>
      </w:r>
    </w:p>
    <w:p w:rsidR="00065603" w:rsidRDefault="005D6B83">
      <w:pPr>
        <w:pStyle w:val="FootnoteText"/>
        <w:numPr>
          <w:ilvl w:val="0"/>
          <w:numId w:val="13"/>
        </w:numPr>
        <w:rPr>
          <w:sz w:val="24"/>
        </w:rPr>
      </w:pPr>
      <w:r>
        <w:rPr>
          <w:sz w:val="24"/>
        </w:rPr>
        <w:t>28may 2011 to 8june 2011</w:t>
      </w:r>
    </w:p>
    <w:p w:rsidR="00065603" w:rsidRDefault="005D6B83">
      <w:pPr>
        <w:pStyle w:val="FootnoteText"/>
        <w:numPr>
          <w:ilvl w:val="0"/>
          <w:numId w:val="13"/>
        </w:numPr>
        <w:rPr>
          <w:sz w:val="24"/>
        </w:rPr>
      </w:pPr>
      <w:r>
        <w:rPr>
          <w:sz w:val="24"/>
        </w:rPr>
        <w:t>14june 2012 to 13july 2012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>Key Learning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 </w:t>
      </w:r>
      <w:r>
        <w:rPr>
          <w:sz w:val="24"/>
        </w:rPr>
        <w:t>Turbine manufacturing, Machinery shop &amp;fabrication.</w:t>
      </w:r>
    </w:p>
    <w:p w:rsidR="00065603" w:rsidRDefault="00065603">
      <w:pPr>
        <w:pStyle w:val="FootnoteText"/>
        <w:rPr>
          <w:sz w:val="24"/>
        </w:rPr>
      </w:pPr>
    </w:p>
    <w:p w:rsidR="00065603" w:rsidRDefault="00065603">
      <w:pPr>
        <w:pStyle w:val="FootnoteText"/>
        <w:rPr>
          <w:b/>
          <w:sz w:val="24"/>
          <w:szCs w:val="24"/>
        </w:rPr>
      </w:pPr>
    </w:p>
    <w:p w:rsidR="00065603" w:rsidRDefault="005D6B83">
      <w:pPr>
        <w:pStyle w:val="FootnoteTex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work</w:t>
      </w:r>
      <w:r>
        <w:rPr>
          <w:b/>
          <w:sz w:val="24"/>
          <w:szCs w:val="24"/>
        </w:rPr>
        <w:t>:-</w:t>
      </w:r>
    </w:p>
    <w:p w:rsidR="00065603" w:rsidRDefault="00065603">
      <w:pPr>
        <w:pStyle w:val="FootnoteText"/>
        <w:rPr>
          <w:b/>
          <w:sz w:val="24"/>
          <w:szCs w:val="24"/>
        </w:rPr>
      </w:pPr>
    </w:p>
    <w:p w:rsidR="00065603" w:rsidRDefault="005D6B83">
      <w:pPr>
        <w:pStyle w:val="FootnoteTex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>PGDC Project</w:t>
      </w:r>
      <w:r>
        <w:rPr>
          <w:sz w:val="24"/>
          <w:szCs w:val="24"/>
        </w:rPr>
        <w:t>: - A study of</w:t>
      </w:r>
      <w:r>
        <w:rPr>
          <w:sz w:val="24"/>
          <w:szCs w:val="24"/>
        </w:rPr>
        <w:t xml:space="preserve"> MHD (magnetic hydrodynamics) &amp; rankine                            </w:t>
      </w:r>
    </w:p>
    <w:p w:rsidR="00065603" w:rsidRDefault="005D6B83">
      <w:pPr>
        <w:pStyle w:val="FootnoteTex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>Combined power cycle.</w:t>
      </w:r>
      <w:proofErr w:type="gramEnd"/>
    </w:p>
    <w:p w:rsidR="00065603" w:rsidRDefault="00065603">
      <w:pPr>
        <w:pStyle w:val="FootnoteText"/>
        <w:ind w:left="1440"/>
        <w:rPr>
          <w:sz w:val="24"/>
          <w:szCs w:val="24"/>
        </w:rPr>
      </w:pPr>
    </w:p>
    <w:p w:rsidR="00065603" w:rsidRDefault="005D6B83">
      <w:pPr>
        <w:pStyle w:val="FootnoteTex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  <w:u w:val="single"/>
        </w:rPr>
        <w:t>B.E. Project</w:t>
      </w:r>
      <w:r>
        <w:rPr>
          <w:sz w:val="24"/>
          <w:szCs w:val="24"/>
        </w:rPr>
        <w:t>:-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  <w:szCs w:val="24"/>
        </w:rPr>
        <w:t xml:space="preserve">                            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          </w:t>
      </w:r>
      <w:r>
        <w:rPr>
          <w:sz w:val="24"/>
        </w:rPr>
        <w:t>Minor project</w:t>
      </w:r>
      <w:proofErr w:type="gramStart"/>
      <w:r>
        <w:rPr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Title was “Automatic inflation of vehicle tyre”.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                              The purpose of this project is to reduce the power, fuel &amp;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                              </w:t>
      </w:r>
      <w:proofErr w:type="gramStart"/>
      <w:r>
        <w:rPr>
          <w:sz w:val="24"/>
        </w:rPr>
        <w:t>tyre</w:t>
      </w:r>
      <w:proofErr w:type="gramEnd"/>
      <w:r>
        <w:rPr>
          <w:sz w:val="24"/>
        </w:rPr>
        <w:t xml:space="preserve"> loss during low inflated condition of vehicle tyre.</w:t>
      </w:r>
    </w:p>
    <w:p w:rsidR="00065603" w:rsidRDefault="00065603">
      <w:pPr>
        <w:pStyle w:val="FootnoteText"/>
        <w:spacing w:line="276" w:lineRule="auto"/>
        <w:rPr>
          <w:sz w:val="24"/>
        </w:rPr>
      </w:pPr>
    </w:p>
    <w:p w:rsidR="00065603" w:rsidRDefault="005D6B83">
      <w:pPr>
        <w:pStyle w:val="FootnoteText"/>
        <w:ind w:left="1440"/>
        <w:rPr>
          <w:sz w:val="24"/>
        </w:rPr>
      </w:pPr>
      <w:r>
        <w:rPr>
          <w:sz w:val="24"/>
        </w:rPr>
        <w:t xml:space="preserve">       Major project</w:t>
      </w:r>
      <w:proofErr w:type="gramStart"/>
      <w:r>
        <w:rPr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Title was “Kilometer booster for electric vehicle”.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                              This is the battery charging mechanism while the car is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                             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running condition by the use </w:t>
      </w:r>
      <w:r>
        <w:rPr>
          <w:sz w:val="24"/>
        </w:rPr>
        <w:t>of wind energy which rotates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                              </w:t>
      </w:r>
      <w:proofErr w:type="gramStart"/>
      <w:r>
        <w:rPr>
          <w:sz w:val="24"/>
        </w:rPr>
        <w:t>Armature that produces electricity.</w:t>
      </w:r>
      <w:proofErr w:type="gramEnd"/>
    </w:p>
    <w:p w:rsidR="00065603" w:rsidRDefault="00065603">
      <w:pPr>
        <w:pStyle w:val="FootnoteText"/>
        <w:rPr>
          <w:sz w:val="24"/>
        </w:rPr>
      </w:pPr>
    </w:p>
    <w:p w:rsidR="00065603" w:rsidRDefault="00065603">
      <w:pPr>
        <w:pStyle w:val="FootnoteText"/>
        <w:rPr>
          <w:b/>
          <w:sz w:val="24"/>
          <w:szCs w:val="24"/>
        </w:rPr>
      </w:pPr>
    </w:p>
    <w:p w:rsidR="00065603" w:rsidRDefault="00065603">
      <w:pPr>
        <w:pStyle w:val="FootnoteText"/>
        <w:rPr>
          <w:b/>
          <w:sz w:val="24"/>
          <w:szCs w:val="24"/>
          <w:u w:val="single"/>
        </w:rPr>
      </w:pPr>
    </w:p>
    <w:p w:rsidR="00065603" w:rsidRDefault="00065603">
      <w:pPr>
        <w:pStyle w:val="FootnoteText"/>
        <w:rPr>
          <w:b/>
          <w:sz w:val="24"/>
          <w:szCs w:val="24"/>
          <w:u w:val="single"/>
        </w:rPr>
      </w:pPr>
    </w:p>
    <w:p w:rsidR="00065603" w:rsidRDefault="00065603">
      <w:pPr>
        <w:pStyle w:val="FootnoteText"/>
        <w:rPr>
          <w:b/>
          <w:sz w:val="24"/>
          <w:szCs w:val="24"/>
          <w:u w:val="single"/>
        </w:rPr>
      </w:pPr>
    </w:p>
    <w:p w:rsidR="00065603" w:rsidRDefault="005D6B83">
      <w:pPr>
        <w:pStyle w:val="FootnoteText"/>
        <w:rPr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IT</w:t>
      </w:r>
      <w:proofErr w:type="gramEnd"/>
      <w:r>
        <w:rPr>
          <w:b/>
          <w:sz w:val="24"/>
          <w:szCs w:val="24"/>
          <w:u w:val="single"/>
        </w:rPr>
        <w:t xml:space="preserve"> Proficiency</w:t>
      </w:r>
    </w:p>
    <w:p w:rsidR="00065603" w:rsidRDefault="005D6B83">
      <w:pPr>
        <w:pStyle w:val="FootnoteText"/>
        <w:rPr>
          <w:b/>
          <w:sz w:val="22"/>
        </w:rPr>
      </w:pPr>
      <w:r>
        <w:rPr>
          <w:b/>
          <w:sz w:val="22"/>
        </w:rPr>
        <w:lastRenderedPageBreak/>
        <w:t xml:space="preserve">                                </w:t>
      </w:r>
      <w:r>
        <w:rPr>
          <w:sz w:val="22"/>
        </w:rPr>
        <w:t>Oper</w:t>
      </w:r>
      <w:r>
        <w:rPr>
          <w:sz w:val="22"/>
        </w:rPr>
        <w:t>a</w:t>
      </w:r>
      <w:r>
        <w:rPr>
          <w:sz w:val="22"/>
        </w:rPr>
        <w:t>ting System:</w:t>
      </w:r>
      <w:r>
        <w:rPr>
          <w:sz w:val="24"/>
        </w:rPr>
        <w:t>-Windows98/2000/XP/vista/Win7/Win8</w:t>
      </w:r>
    </w:p>
    <w:p w:rsidR="00065603" w:rsidRDefault="005D6B83">
      <w:pPr>
        <w:pStyle w:val="FootnoteText"/>
        <w:rPr>
          <w:sz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t xml:space="preserve"> </w:t>
      </w:r>
      <w:r>
        <w:rPr>
          <w:sz w:val="24"/>
        </w:rPr>
        <w:t>Software Packages</w:t>
      </w:r>
      <w:proofErr w:type="gramStart"/>
      <w:r>
        <w:rPr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MS Office, multimedia etc.</w:t>
      </w:r>
    </w:p>
    <w:p w:rsidR="00065603" w:rsidRDefault="00065603">
      <w:pPr>
        <w:pStyle w:val="FootnoteText"/>
        <w:spacing w:line="276" w:lineRule="auto"/>
        <w:rPr>
          <w:sz w:val="24"/>
        </w:rPr>
      </w:pPr>
    </w:p>
    <w:p w:rsidR="00065603" w:rsidRDefault="005D6B83">
      <w:pPr>
        <w:pStyle w:val="FootnoteText"/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activities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</w:rPr>
        <w:t xml:space="preserve">                             Sports: </w:t>
      </w:r>
      <w:r>
        <w:rPr>
          <w:sz w:val="24"/>
        </w:rPr>
        <w:t>Three time Gold medalist in state Judo championship</w:t>
      </w:r>
    </w:p>
    <w:p w:rsidR="00065603" w:rsidRDefault="005D6B83">
      <w:pPr>
        <w:pStyle w:val="FootnoteText"/>
        <w:spacing w:line="276" w:lineRule="auto"/>
        <w:ind w:left="720"/>
        <w:rPr>
          <w:sz w:val="24"/>
        </w:rPr>
      </w:pPr>
      <w:r>
        <w:rPr>
          <w:sz w:val="24"/>
        </w:rPr>
        <w:t xml:space="preserve">                              </w:t>
      </w:r>
      <w:proofErr w:type="gramStart"/>
      <w:r>
        <w:rPr>
          <w:sz w:val="24"/>
        </w:rPr>
        <w:t>&amp; participated in national level judo championship.</w:t>
      </w:r>
      <w:proofErr w:type="gramEnd"/>
    </w:p>
    <w:p w:rsidR="00065603" w:rsidRDefault="005D6B83">
      <w:pPr>
        <w:pStyle w:val="FootnoteText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Year-2003 Sub-junio</w:t>
      </w:r>
      <w:r>
        <w:rPr>
          <w:sz w:val="24"/>
        </w:rPr>
        <w:t xml:space="preserve">r </w:t>
      </w:r>
      <w:r>
        <w:rPr>
          <w:sz w:val="24"/>
        </w:rPr>
        <w:t xml:space="preserve">National </w:t>
      </w:r>
      <w:r>
        <w:rPr>
          <w:sz w:val="24"/>
        </w:rPr>
        <w:t>judo championship in Gowahati (Assam).</w:t>
      </w:r>
    </w:p>
    <w:p w:rsidR="00065603" w:rsidRDefault="005D6B83">
      <w:pPr>
        <w:pStyle w:val="FootnoteText"/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 xml:space="preserve">Year-2004 Sub-junior </w:t>
      </w:r>
      <w:r>
        <w:rPr>
          <w:sz w:val="24"/>
        </w:rPr>
        <w:t xml:space="preserve">National </w:t>
      </w:r>
      <w:r>
        <w:rPr>
          <w:sz w:val="24"/>
        </w:rPr>
        <w:t>judo championship in Goa.</w:t>
      </w:r>
    </w:p>
    <w:p w:rsidR="00065603" w:rsidRDefault="005D6B83">
      <w:pPr>
        <w:pStyle w:val="FootnoteText"/>
        <w:numPr>
          <w:ilvl w:val="0"/>
          <w:numId w:val="18"/>
        </w:numPr>
        <w:spacing w:line="276" w:lineRule="auto"/>
        <w:rPr>
          <w:sz w:val="24"/>
        </w:rPr>
      </w:pPr>
      <w:r>
        <w:rPr>
          <w:sz w:val="24"/>
        </w:rPr>
        <w:t>Year-2005 Sub-junior</w:t>
      </w:r>
      <w:r>
        <w:rPr>
          <w:sz w:val="24"/>
        </w:rPr>
        <w:t xml:space="preserve"> National</w:t>
      </w:r>
      <w:r>
        <w:rPr>
          <w:sz w:val="24"/>
        </w:rPr>
        <w:t xml:space="preserve"> judo championship in Mahsana (Gujarat)</w:t>
      </w:r>
    </w:p>
    <w:p w:rsidR="00065603" w:rsidRDefault="005D6B83">
      <w:pPr>
        <w:pStyle w:val="FootnoteText"/>
        <w:numPr>
          <w:ilvl w:val="0"/>
          <w:numId w:val="18"/>
        </w:numPr>
        <w:spacing w:line="276" w:lineRule="auto"/>
        <w:rPr>
          <w:sz w:val="24"/>
        </w:rPr>
      </w:pPr>
      <w:r>
        <w:rPr>
          <w:b/>
          <w:sz w:val="24"/>
        </w:rPr>
        <w:t xml:space="preserve"> NCC:  </w:t>
      </w:r>
      <w:r>
        <w:rPr>
          <w:sz w:val="24"/>
        </w:rPr>
        <w:t>I passed ‘A’ certificate examination held in 2008 with grade B.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 xml:space="preserve">           I have also taken part in many competitions Quiz, Debate, cultural etc.                                    </w:t>
      </w:r>
    </w:p>
    <w:p w:rsidR="00065603" w:rsidRDefault="00065603">
      <w:pPr>
        <w:pStyle w:val="FootnoteText"/>
        <w:spacing w:line="276" w:lineRule="auto"/>
        <w:rPr>
          <w:sz w:val="24"/>
        </w:rPr>
      </w:pPr>
    </w:p>
    <w:p w:rsidR="00065603" w:rsidRDefault="00065603">
      <w:pPr>
        <w:pStyle w:val="FootnoteText"/>
        <w:spacing w:line="276" w:lineRule="auto"/>
        <w:rPr>
          <w:b/>
          <w:sz w:val="24"/>
          <w:szCs w:val="24"/>
        </w:rPr>
      </w:pP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  <w:szCs w:val="24"/>
        </w:rPr>
        <w:t>Strength:</w:t>
      </w:r>
      <w:r>
        <w:rPr>
          <w:sz w:val="24"/>
        </w:rPr>
        <w:t xml:space="preserve"> Ambition to grow, Diligent, Quick Learner, Good Planner, Debater, Humble.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  <w:szCs w:val="24"/>
        </w:rPr>
        <w:t>Hobbies and Interests:</w:t>
      </w:r>
      <w:r>
        <w:rPr>
          <w:sz w:val="24"/>
        </w:rPr>
        <w:t xml:space="preserve"> Books, Sports, Networking, l</w:t>
      </w:r>
      <w:r>
        <w:rPr>
          <w:sz w:val="24"/>
        </w:rPr>
        <w:t xml:space="preserve">isten to music, yoga </w:t>
      </w:r>
      <w:proofErr w:type="gramStart"/>
      <w:r>
        <w:rPr>
          <w:sz w:val="24"/>
        </w:rPr>
        <w:t>&amp;  travelling</w:t>
      </w:r>
      <w:proofErr w:type="gramEnd"/>
      <w:r>
        <w:rPr>
          <w:sz w:val="24"/>
        </w:rPr>
        <w:t>.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  <w:szCs w:val="24"/>
        </w:rPr>
        <w:t>Language known:</w:t>
      </w:r>
      <w:r>
        <w:rPr>
          <w:sz w:val="24"/>
        </w:rPr>
        <w:t xml:space="preserve"> English, Hindi, Bhojpuri.</w:t>
      </w:r>
    </w:p>
    <w:p w:rsidR="00065603" w:rsidRDefault="00065603">
      <w:pPr>
        <w:pStyle w:val="FootnoteText"/>
        <w:spacing w:line="276" w:lineRule="auto"/>
        <w:rPr>
          <w:sz w:val="24"/>
        </w:rPr>
      </w:pPr>
    </w:p>
    <w:p w:rsidR="00065603" w:rsidRDefault="00065603">
      <w:pPr>
        <w:pStyle w:val="FootnoteText"/>
        <w:spacing w:line="276" w:lineRule="auto"/>
        <w:rPr>
          <w:b/>
          <w:sz w:val="24"/>
          <w:szCs w:val="24"/>
          <w:u w:val="single"/>
        </w:rPr>
      </w:pPr>
    </w:p>
    <w:p w:rsidR="00065603" w:rsidRDefault="00065603">
      <w:pPr>
        <w:pStyle w:val="FootnoteText"/>
        <w:spacing w:line="276" w:lineRule="auto"/>
        <w:rPr>
          <w:b/>
          <w:sz w:val="24"/>
          <w:szCs w:val="24"/>
          <w:u w:val="single"/>
        </w:rPr>
      </w:pPr>
    </w:p>
    <w:p w:rsidR="00065603" w:rsidRDefault="005D6B83">
      <w:pPr>
        <w:pStyle w:val="FootnoteText"/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</w:t>
      </w:r>
      <w:r>
        <w:rPr>
          <w:b/>
          <w:sz w:val="24"/>
          <w:szCs w:val="24"/>
        </w:rPr>
        <w:t>:-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Sudhir kumar sharma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</w:rPr>
        <w:t>Date of Birth:</w:t>
      </w:r>
      <w:r>
        <w:rPr>
          <w:color w:val="000000"/>
          <w:sz w:val="24"/>
          <w:szCs w:val="24"/>
        </w:rPr>
        <w:t xml:space="preserve"> 18th</w:t>
      </w:r>
      <w:r>
        <w:rPr>
          <w:sz w:val="24"/>
        </w:rPr>
        <w:t xml:space="preserve"> January, 1992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</w:rPr>
        <w:t xml:space="preserve">Marital status: </w:t>
      </w:r>
      <w:r>
        <w:rPr>
          <w:sz w:val="24"/>
        </w:rPr>
        <w:t>Unmarried</w:t>
      </w:r>
      <w:bookmarkStart w:id="0" w:name="_GoBack"/>
      <w:bookmarkEnd w:id="0"/>
    </w:p>
    <w:p w:rsidR="00065603" w:rsidRDefault="005D6B83">
      <w:pPr>
        <w:pStyle w:val="FootnoteText"/>
        <w:spacing w:line="276" w:lineRule="auto"/>
        <w:rPr>
          <w:b/>
          <w:sz w:val="24"/>
          <w:u w:val="single"/>
        </w:rPr>
      </w:pPr>
      <w:r>
        <w:rPr>
          <w:b/>
          <w:sz w:val="24"/>
        </w:rPr>
        <w:t xml:space="preserve">Father Name: </w:t>
      </w:r>
      <w:r>
        <w:rPr>
          <w:sz w:val="24"/>
        </w:rPr>
        <w:t>Shiv lakhan ram Sharma</w:t>
      </w:r>
    </w:p>
    <w:p w:rsidR="00065603" w:rsidRDefault="005D6B83">
      <w:pPr>
        <w:pStyle w:val="FootnoteText"/>
        <w:spacing w:line="276" w:lineRule="auto"/>
        <w:rPr>
          <w:sz w:val="24"/>
        </w:rPr>
      </w:pPr>
      <w:r>
        <w:rPr>
          <w:b/>
          <w:sz w:val="24"/>
        </w:rPr>
        <w:t xml:space="preserve">Mother Name: </w:t>
      </w:r>
      <w:r>
        <w:rPr>
          <w:sz w:val="24"/>
        </w:rPr>
        <w:t>Maya Devi</w:t>
      </w:r>
    </w:p>
    <w:p w:rsidR="00065603" w:rsidRDefault="005D6B83">
      <w:pPr>
        <w:pStyle w:val="NoSpacing"/>
        <w:spacing w:line="276" w:lineRule="auto"/>
      </w:pPr>
      <w:r>
        <w:rPr>
          <w:b/>
          <w:sz w:val="24"/>
        </w:rPr>
        <w:t xml:space="preserve">Address: </w:t>
      </w:r>
      <w:r>
        <w:t>House no.330 Luvkush nagar ACC Jamul</w:t>
      </w:r>
    </w:p>
    <w:p w:rsidR="00065603" w:rsidRDefault="005D6B83">
      <w:pPr>
        <w:pStyle w:val="NoSpacing"/>
        <w:spacing w:line="276" w:lineRule="auto"/>
      </w:pPr>
      <w:r>
        <w:t xml:space="preserve">                  </w:t>
      </w:r>
      <w:proofErr w:type="gramStart"/>
      <w:r>
        <w:t>Bhilai Dist-durg state-Chhattisgarh.</w:t>
      </w:r>
      <w:proofErr w:type="gramEnd"/>
    </w:p>
    <w:p w:rsidR="00065603" w:rsidRDefault="005D6B83">
      <w:pPr>
        <w:pStyle w:val="NoSpacing"/>
        <w:spacing w:line="276" w:lineRule="auto"/>
      </w:pPr>
      <w:r>
        <w:t xml:space="preserve">                  Pin-490024</w:t>
      </w:r>
    </w:p>
    <w:p w:rsidR="00065603" w:rsidRDefault="00065603">
      <w:pPr>
        <w:pStyle w:val="FootnoteText"/>
        <w:rPr>
          <w:sz w:val="32"/>
        </w:rPr>
      </w:pPr>
    </w:p>
    <w:p w:rsidR="00065603" w:rsidRDefault="005D6B83">
      <w:pPr>
        <w:rPr>
          <w:sz w:val="20"/>
        </w:rPr>
      </w:pPr>
      <w:r>
        <w:rPr>
          <w:sz w:val="24"/>
        </w:rPr>
        <w:t>I hereby declare that the Information given above is true to best of my knowledge &amp; belief.</w:t>
      </w:r>
    </w:p>
    <w:p w:rsidR="00065603" w:rsidRDefault="00065603">
      <w:pPr>
        <w:pStyle w:val="FootnoteText"/>
        <w:rPr>
          <w:sz w:val="24"/>
        </w:rPr>
      </w:pPr>
    </w:p>
    <w:p w:rsidR="00065603" w:rsidRDefault="00065603">
      <w:pPr>
        <w:pStyle w:val="FootnoteText"/>
        <w:rPr>
          <w:sz w:val="24"/>
        </w:rPr>
      </w:pPr>
    </w:p>
    <w:p w:rsidR="00065603" w:rsidRDefault="005D6B83">
      <w:pPr>
        <w:pStyle w:val="FootnoteText"/>
        <w:rPr>
          <w:sz w:val="28"/>
        </w:rPr>
      </w:pPr>
      <w:r>
        <w:rPr>
          <w:sz w:val="28"/>
        </w:rPr>
        <w:t>Date: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27/01/19</w:t>
      </w:r>
    </w:p>
    <w:p w:rsidR="00065603" w:rsidRDefault="005D6B83">
      <w:pPr>
        <w:pStyle w:val="FootnoteText"/>
        <w:rPr>
          <w:color w:val="000000"/>
          <w:sz w:val="28"/>
          <w:szCs w:val="28"/>
        </w:rPr>
      </w:pPr>
      <w:r>
        <w:rPr>
          <w:sz w:val="28"/>
        </w:rPr>
        <w:t>Place: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Bhilai</w:t>
      </w:r>
    </w:p>
    <w:p w:rsidR="00065603" w:rsidRDefault="005D6B83">
      <w:pPr>
        <w:pStyle w:val="FootnoteText"/>
        <w:rPr>
          <w:b/>
          <w:sz w:val="28"/>
        </w:rPr>
      </w:pPr>
      <w:r>
        <w:rPr>
          <w:b/>
          <w:color w:val="000000"/>
          <w:sz w:val="28"/>
          <w:szCs w:val="28"/>
        </w:rPr>
        <w:t xml:space="preserve">           </w:t>
      </w: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</w:t>
      </w: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    SUDHIR KUMAR SHARMA</w:t>
      </w:r>
    </w:p>
    <w:p w:rsidR="00065603" w:rsidRDefault="00065603">
      <w:pPr>
        <w:pStyle w:val="FootnoteText"/>
        <w:spacing w:line="276" w:lineRule="auto"/>
        <w:rPr>
          <w:sz w:val="24"/>
        </w:rPr>
      </w:pPr>
    </w:p>
    <w:p w:rsidR="00065603" w:rsidRDefault="00065603">
      <w:pPr>
        <w:pStyle w:val="FootnoteText"/>
        <w:rPr>
          <w:sz w:val="24"/>
        </w:rPr>
      </w:pPr>
    </w:p>
    <w:p w:rsidR="00065603" w:rsidRDefault="000656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065603" w:rsidSect="0006560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4D217BC"/>
    <w:lvl w:ilvl="0" w:tplc="A4340212">
      <w:start w:val="1"/>
      <w:numFmt w:val="decimal"/>
      <w:lvlText w:val="%1."/>
      <w:lvlJc w:val="left"/>
      <w:pPr>
        <w:ind w:left="3705" w:hanging="360"/>
      </w:pPr>
      <w:rPr>
        <w:rFonts w:hint="default"/>
      </w:rPr>
    </w:lvl>
    <w:lvl w:ilvl="1" w:tplc="D3E47D8E" w:tentative="1">
      <w:start w:val="1"/>
      <w:numFmt w:val="lowerLetter"/>
      <w:lvlText w:val="%2."/>
      <w:lvlJc w:val="left"/>
      <w:pPr>
        <w:ind w:left="4425" w:hanging="360"/>
      </w:pPr>
    </w:lvl>
    <w:lvl w:ilvl="2" w:tplc="2378285A" w:tentative="1">
      <w:start w:val="1"/>
      <w:numFmt w:val="lowerRoman"/>
      <w:lvlText w:val="%3."/>
      <w:lvlJc w:val="right"/>
      <w:pPr>
        <w:ind w:left="5145" w:hanging="180"/>
      </w:pPr>
    </w:lvl>
    <w:lvl w:ilvl="3" w:tplc="8C4A5888" w:tentative="1">
      <w:start w:val="1"/>
      <w:numFmt w:val="decimal"/>
      <w:lvlText w:val="%4."/>
      <w:lvlJc w:val="left"/>
      <w:pPr>
        <w:ind w:left="5865" w:hanging="360"/>
      </w:pPr>
    </w:lvl>
    <w:lvl w:ilvl="4" w:tplc="BA8C21DE" w:tentative="1">
      <w:start w:val="1"/>
      <w:numFmt w:val="lowerLetter"/>
      <w:lvlText w:val="%5."/>
      <w:lvlJc w:val="left"/>
      <w:pPr>
        <w:ind w:left="6585" w:hanging="360"/>
      </w:pPr>
    </w:lvl>
    <w:lvl w:ilvl="5" w:tplc="A55E85C8" w:tentative="1">
      <w:start w:val="1"/>
      <w:numFmt w:val="lowerRoman"/>
      <w:lvlText w:val="%6."/>
      <w:lvlJc w:val="right"/>
      <w:pPr>
        <w:ind w:left="7305" w:hanging="180"/>
      </w:pPr>
    </w:lvl>
    <w:lvl w:ilvl="6" w:tplc="E124E0DA" w:tentative="1">
      <w:start w:val="1"/>
      <w:numFmt w:val="decimal"/>
      <w:lvlText w:val="%7."/>
      <w:lvlJc w:val="left"/>
      <w:pPr>
        <w:ind w:left="8025" w:hanging="360"/>
      </w:pPr>
    </w:lvl>
    <w:lvl w:ilvl="7" w:tplc="981C07B2" w:tentative="1">
      <w:start w:val="1"/>
      <w:numFmt w:val="lowerLetter"/>
      <w:lvlText w:val="%8."/>
      <w:lvlJc w:val="left"/>
      <w:pPr>
        <w:ind w:left="8745" w:hanging="360"/>
      </w:pPr>
    </w:lvl>
    <w:lvl w:ilvl="8" w:tplc="A958082E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1">
    <w:nsid w:val="00000001"/>
    <w:multiLevelType w:val="hybridMultilevel"/>
    <w:tmpl w:val="00000000"/>
    <w:lvl w:ilvl="0" w:tplc="F572A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AB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CB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44E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9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6A9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2E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C7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23E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8C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06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88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45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449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7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4D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04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EEF4C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A7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83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C9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42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C4A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88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86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E0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B46DBD2"/>
    <w:lvl w:ilvl="0" w:tplc="92C0514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064C20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A241F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9CCFFC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8EEE2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842244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6D069D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1E0673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A7017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9A9A3E"/>
    <w:lvl w:ilvl="0" w:tplc="78025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A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40C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3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6E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226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9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E74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E29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632A89C"/>
    <w:lvl w:ilvl="0" w:tplc="D882B3B0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07C049C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279ACCC8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D2BC36AA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7D2A248E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B086B5E8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EF89684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C5D6564E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5D445260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624CCC"/>
    <w:lvl w:ilvl="0" w:tplc="0A6EA29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A56A8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2E2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20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2AB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A8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47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8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8C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46DBD2"/>
    <w:lvl w:ilvl="0" w:tplc="DAD25A3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572D37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FA4C67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3EAF0F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5C6331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60E3AD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75AC95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F4A34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86480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B46DBD2"/>
    <w:lvl w:ilvl="0" w:tplc="72B286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0F699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132524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EBAD96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AB6864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928BDE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334C12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2C40E0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8FE32C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56431BA"/>
    <w:lvl w:ilvl="0" w:tplc="ABEE5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8E49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E8D1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C29E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805A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40E7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2039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50A1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A048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C7258C0"/>
    <w:lvl w:ilvl="0" w:tplc="D682EF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7C6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85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0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6F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05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43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64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9E1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0EA274E"/>
    <w:lvl w:ilvl="0" w:tplc="C4904AD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9BCE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8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09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EC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EC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A3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C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6D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B46DBD2"/>
    <w:lvl w:ilvl="0" w:tplc="C8A047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16282E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9A2481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02EA9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EA234E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7E6E59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A28BB4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7C4C36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5D876C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B46DBD2"/>
    <w:lvl w:ilvl="0" w:tplc="7864FB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2F8185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DFE45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DBC3D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968C93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BD8FCD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1DEBC0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5F47E8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EA4A1C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B46DBD2"/>
    <w:lvl w:ilvl="0" w:tplc="EB5A5D9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27E0C0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95E897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3301E5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4E24E6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C8C259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160DA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CDE0DB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280E0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B46DBD2"/>
    <w:lvl w:ilvl="0" w:tplc="416A0B5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20A212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C226C9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1CCBB4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6B2773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4C2E7F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BDCFB4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EE803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A46E11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B46DBD2"/>
    <w:lvl w:ilvl="0" w:tplc="F61AC49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98AF95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DF6B3C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B6E6FA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4FC5DC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3EC5EE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8E421D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2882EE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B5CBB9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B46DBD2"/>
    <w:lvl w:ilvl="0" w:tplc="CD769E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65ED4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63A71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4E6AA6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B72F5E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D5890C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11E7DB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6E898A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F1C39F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14"/>
  </w:num>
  <w:num w:numId="12">
    <w:abstractNumId w:val="15"/>
  </w:num>
  <w:num w:numId="13">
    <w:abstractNumId w:val="0"/>
  </w:num>
  <w:num w:numId="14">
    <w:abstractNumId w:val="12"/>
  </w:num>
  <w:num w:numId="15">
    <w:abstractNumId w:val="18"/>
  </w:num>
  <w:num w:numId="16">
    <w:abstractNumId w:val="16"/>
  </w:num>
  <w:num w:numId="17">
    <w:abstractNumId w:val="9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065603"/>
    <w:rsid w:val="00065603"/>
    <w:rsid w:val="005D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603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656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0656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560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6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6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560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6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06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0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6e987faec490cc1e8dae7b53a5a357134f530e18705c4458440321091b5b581209140b19405e5b004356014b4450530401195c1333471b1b111244585909504e011503504e1c180c571833471b1b0018405c5a0e535601514841481f0f2b561358191b725b48171c4d7c0f1d4a5744565353444f4a081e010303001547595c01544c13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A6219-BCA3-4265-8049-558DF409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Anand</cp:lastModifiedBy>
  <cp:revision>2</cp:revision>
  <dcterms:created xsi:type="dcterms:W3CDTF">2019-07-11T06:07:00Z</dcterms:created>
  <dcterms:modified xsi:type="dcterms:W3CDTF">2019-07-11T06:07:00Z</dcterms:modified>
</cp:coreProperties>
</file>