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BA" w:rsidRPr="00734FB6" w:rsidRDefault="00A6090E" w:rsidP="00664C3D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24"/>
        </w:rPr>
      </w:pPr>
      <w:r w:rsidRPr="00734FB6">
        <w:rPr>
          <w:rFonts w:ascii="Cambria" w:hAnsi="Cambria"/>
          <w:b/>
          <w:sz w:val="36"/>
        </w:rPr>
        <w:t>GAURAV KUMAR</w:t>
      </w:r>
      <w:r w:rsidR="00AD54B9" w:rsidRPr="00AD54B9">
        <w:rPr>
          <w:rFonts w:ascii="Cambria" w:hAnsi="Cambria"/>
          <w:color w:val="FFFFFF"/>
          <w:sz w:val="24"/>
          <w:lang w:eastAsia="en-GB"/>
        </w:rPr>
        <w:pict>
          <v:rect id="_x0000_i1025" style="width:353.95pt;height:.25pt" o:hrpct="664" o:hralign="center" o:hrstd="t" o:hr="t" fillcolor="#a0a0a0" stroked="f"/>
        </w:pict>
      </w:r>
    </w:p>
    <w:p w:rsidR="00F01527" w:rsidRPr="00734FB6" w:rsidRDefault="00672918" w:rsidP="00664C3D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734FB6">
        <w:rPr>
          <w:rFonts w:ascii="Cambria" w:hAnsi="Cambria"/>
          <w:color w:val="FFFFFF"/>
          <w:lang w:eastAsia="en-GB"/>
        </w:rPr>
        <w:t xml:space="preserve">E-Mail: </w:t>
      </w:r>
      <w:hyperlink r:id="rId8" w:history="1">
        <w:r w:rsidR="00196C06" w:rsidRPr="00734FB6">
          <w:rPr>
            <w:rFonts w:ascii="Cambria" w:hAnsi="Cambria"/>
            <w:color w:val="FFFFFF"/>
            <w:lang w:eastAsia="en-GB"/>
          </w:rPr>
          <w:t>gaurav.iklari@gmail.com/</w:t>
        </w:r>
      </w:hyperlink>
      <w:r w:rsidR="00196C06" w:rsidRPr="00734FB6">
        <w:rPr>
          <w:rFonts w:ascii="Cambria" w:hAnsi="Cambria"/>
          <w:color w:val="FFFFFF"/>
          <w:lang w:eastAsia="en-GB"/>
        </w:rPr>
        <w:t xml:space="preserve"> gkumar.india18@gmail.com</w:t>
      </w:r>
    </w:p>
    <w:p w:rsidR="00381B03" w:rsidRPr="00734FB6" w:rsidRDefault="00672918" w:rsidP="00664C3D">
      <w:pPr>
        <w:shd w:val="clear" w:color="auto" w:fill="17365D"/>
        <w:jc w:val="center"/>
        <w:rPr>
          <w:rFonts w:ascii="Cambria" w:hAnsi="Cambria"/>
          <w:sz w:val="4"/>
          <w:szCs w:val="19"/>
        </w:rPr>
      </w:pPr>
      <w:r w:rsidRPr="00734FB6">
        <w:rPr>
          <w:rFonts w:ascii="Cambria" w:hAnsi="Cambria"/>
          <w:b/>
          <w:color w:val="FFFFFF"/>
          <w:lang w:eastAsia="en-GB"/>
        </w:rPr>
        <w:t xml:space="preserve">Phone: </w:t>
      </w:r>
      <w:r w:rsidR="00A6090E" w:rsidRPr="00734FB6">
        <w:rPr>
          <w:rFonts w:ascii="Cambria" w:hAnsi="Cambria"/>
          <w:color w:val="FFFFFF"/>
          <w:lang w:eastAsia="en-GB"/>
        </w:rPr>
        <w:t>9828333567/</w:t>
      </w:r>
      <w:r w:rsidR="00A6090E" w:rsidRPr="00734FB6">
        <w:rPr>
          <w:rFonts w:ascii="Cambria" w:hAnsi="Cambria"/>
          <w:b/>
          <w:color w:val="FFFFFF"/>
          <w:lang w:eastAsia="en-GB"/>
        </w:rPr>
        <w:t xml:space="preserve"> </w:t>
      </w:r>
      <w:r w:rsidR="00677C1B">
        <w:rPr>
          <w:rFonts w:ascii="Cambria" w:hAnsi="Cambria"/>
          <w:color w:val="FFFFFF"/>
          <w:lang w:eastAsia="en-GB"/>
        </w:rPr>
        <w:t>9518148874</w:t>
      </w:r>
    </w:p>
    <w:p w:rsidR="00243137" w:rsidRPr="00734FB6" w:rsidRDefault="005C37D5" w:rsidP="00664C3D">
      <w:pPr>
        <w:tabs>
          <w:tab w:val="left" w:pos="2730"/>
        </w:tabs>
        <w:rPr>
          <w:rFonts w:ascii="Cambria" w:hAnsi="Cambria"/>
          <w:color w:val="FFFFFF"/>
          <w:sz w:val="8"/>
          <w:szCs w:val="19"/>
        </w:rPr>
      </w:pPr>
      <w:r w:rsidRPr="00734FB6">
        <w:rPr>
          <w:rFonts w:ascii="Cambria" w:hAnsi="Cambria"/>
          <w:color w:val="FFFFFF"/>
          <w:szCs w:val="19"/>
        </w:rPr>
        <w:tab/>
      </w:r>
    </w:p>
    <w:p w:rsidR="001E31A0" w:rsidRPr="00734FB6" w:rsidRDefault="00C42819" w:rsidP="00664C3D">
      <w:pPr>
        <w:shd w:val="clear" w:color="auto" w:fill="B8CCE4"/>
        <w:ind w:right="41"/>
        <w:jc w:val="center"/>
        <w:rPr>
          <w:rFonts w:ascii="Cambria" w:hAnsi="Cambria"/>
          <w:b/>
          <w:lang w:eastAsia="en-GB"/>
        </w:rPr>
      </w:pPr>
      <w:r w:rsidRPr="00A105C8">
        <w:rPr>
          <w:rFonts w:ascii="Cambria" w:hAnsi="Cambria"/>
          <w:b/>
          <w:lang w:eastAsia="en-GB"/>
        </w:rPr>
        <w:t>STRATEGIC PLANNING ~ PLANT OPERATIONS</w:t>
      </w:r>
      <w:r w:rsidRPr="00734FB6">
        <w:rPr>
          <w:rFonts w:ascii="Cambria" w:hAnsi="Cambria"/>
          <w:b/>
          <w:lang w:eastAsia="en-GB"/>
        </w:rPr>
        <w:t xml:space="preserve"> ~ MANUFACTURING OPERATIONS</w:t>
      </w:r>
    </w:p>
    <w:p w:rsidR="00C42819" w:rsidRPr="00734FB6" w:rsidRDefault="00C42819" w:rsidP="00543EAB">
      <w:pPr>
        <w:shd w:val="clear" w:color="auto" w:fill="B8CCE4"/>
        <w:ind w:right="41"/>
        <w:jc w:val="center"/>
        <w:rPr>
          <w:rFonts w:ascii="Cambria" w:hAnsi="Cambria" w:cs="Verdana"/>
        </w:rPr>
      </w:pPr>
    </w:p>
    <w:p w:rsidR="009449DB" w:rsidRPr="00113A56" w:rsidRDefault="0020778D" w:rsidP="00113A56">
      <w:pPr>
        <w:shd w:val="clear" w:color="auto" w:fill="B8CCE4"/>
        <w:ind w:right="41"/>
        <w:jc w:val="center"/>
        <w:rPr>
          <w:rFonts w:ascii="Cambria" w:hAnsi="Cambria" w:cs="Verdana"/>
          <w:b/>
        </w:rPr>
      </w:pPr>
      <w:r w:rsidRPr="00734FB6">
        <w:rPr>
          <w:rFonts w:ascii="Cambria" w:hAnsi="Cambria" w:cs="Verdana"/>
        </w:rPr>
        <w:t>Expertise in blending creative intellect / insight and sharp planning skills for managing business operations and meeting top / bottom-line objectives, targeting senior level assignments in</w:t>
      </w:r>
      <w:r w:rsidRPr="00734FB6">
        <w:rPr>
          <w:rFonts w:ascii="Cambria" w:hAnsi="Cambria" w:cs="Verdana"/>
          <w:b/>
        </w:rPr>
        <w:t xml:space="preserve"> Manufacturing Operations</w:t>
      </w:r>
      <w:r w:rsidR="00C42819" w:rsidRPr="00734FB6">
        <w:rPr>
          <w:rFonts w:ascii="Cambria" w:hAnsi="Cambria" w:cs="Verdana"/>
          <w:b/>
        </w:rPr>
        <w:t xml:space="preserve"> </w:t>
      </w:r>
      <w:r w:rsidR="00677C1B">
        <w:rPr>
          <w:rFonts w:ascii="Cambria" w:hAnsi="Cambria" w:cs="Verdana"/>
          <w:b/>
        </w:rPr>
        <w:t xml:space="preserve">and </w:t>
      </w:r>
      <w:r w:rsidR="00677C1B" w:rsidRPr="00734FB6">
        <w:rPr>
          <w:rFonts w:ascii="Cambria" w:hAnsi="Cambria" w:cs="Verdana"/>
          <w:b/>
        </w:rPr>
        <w:t xml:space="preserve">Quality Assurance &amp; Control </w:t>
      </w:r>
      <w:r w:rsidR="00C42819" w:rsidRPr="00734FB6">
        <w:rPr>
          <w:rFonts w:ascii="Cambria" w:hAnsi="Cambria" w:cs="Verdana"/>
        </w:rPr>
        <w:t>with an organization of repute</w:t>
      </w:r>
    </w:p>
    <w:p w:rsidR="00A63AE7" w:rsidRPr="00734FB6" w:rsidRDefault="00A63AE7" w:rsidP="00664C3D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0" w:type="auto"/>
        <w:tblLayout w:type="fixed"/>
        <w:tblLook w:val="04A0"/>
      </w:tblPr>
      <w:tblGrid>
        <w:gridCol w:w="3438"/>
        <w:gridCol w:w="270"/>
        <w:gridCol w:w="7169"/>
      </w:tblGrid>
      <w:tr w:rsidR="003D74C0" w:rsidRPr="00734FB6" w:rsidTr="00B36D8D">
        <w:trPr>
          <w:trHeight w:val="4743"/>
        </w:trPr>
        <w:tc>
          <w:tcPr>
            <w:tcW w:w="3438" w:type="dxa"/>
            <w:shd w:val="clear" w:color="auto" w:fill="C6D9F1"/>
          </w:tcPr>
          <w:p w:rsidR="00854EBA" w:rsidRPr="00734FB6" w:rsidRDefault="00A668CF" w:rsidP="00664C3D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734FB6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2A6ADE" w:rsidRPr="00734FB6" w:rsidRDefault="002A6ADE" w:rsidP="00324C7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</w:rPr>
            </w:pPr>
          </w:p>
          <w:p w:rsidR="00A6090E" w:rsidRPr="00734FB6" w:rsidRDefault="00A6090E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Production Management</w:t>
            </w:r>
          </w:p>
          <w:p w:rsidR="00B92055" w:rsidRPr="00734FB6" w:rsidRDefault="00B92055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 xml:space="preserve">Bottling &amp; Packaging        </w:t>
            </w:r>
          </w:p>
          <w:p w:rsidR="00B92055" w:rsidRDefault="00B92055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 xml:space="preserve">Manufacturing Operations </w:t>
            </w:r>
          </w:p>
          <w:p w:rsidR="00B33962" w:rsidRPr="00734FB6" w:rsidRDefault="00B33962" w:rsidP="00B33962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Blending Operations</w:t>
            </w:r>
          </w:p>
          <w:p w:rsidR="00B92055" w:rsidRPr="00734FB6" w:rsidRDefault="00B92055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Process Improvement</w:t>
            </w:r>
          </w:p>
          <w:p w:rsidR="00B92055" w:rsidRDefault="00B92055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Budgeting &amp; Cost Control</w:t>
            </w:r>
            <w:r w:rsidRPr="00734FB6">
              <w:rPr>
                <w:rFonts w:ascii="Cambria" w:hAnsi="Cambria"/>
                <w:b/>
              </w:rPr>
              <w:br/>
              <w:t>Team Building &amp; Leadership</w:t>
            </w:r>
          </w:p>
          <w:p w:rsidR="00B33962" w:rsidRDefault="00B33962" w:rsidP="00B33962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Quality Assurance &amp; Control</w:t>
            </w:r>
          </w:p>
          <w:p w:rsidR="00093EE1" w:rsidRPr="00734FB6" w:rsidRDefault="00093EE1" w:rsidP="00093EE1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  <w:r w:rsidRPr="00734FB6">
              <w:rPr>
                <w:rFonts w:ascii="Cambria" w:hAnsi="Cambria"/>
                <w:b/>
              </w:rPr>
              <w:t>Sensory Panel Development</w:t>
            </w:r>
          </w:p>
          <w:p w:rsidR="00093EE1" w:rsidRPr="00734FB6" w:rsidRDefault="00093EE1" w:rsidP="00B33962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</w:p>
          <w:p w:rsidR="00B33962" w:rsidRDefault="00B33962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</w:p>
          <w:p w:rsidR="00B33962" w:rsidRPr="00734FB6" w:rsidRDefault="00B33962" w:rsidP="00113A56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/>
                <w:b/>
              </w:rPr>
            </w:pPr>
          </w:p>
          <w:p w:rsidR="00B92055" w:rsidRPr="00734FB6" w:rsidRDefault="00B92055" w:rsidP="00B9205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734FB6" w:rsidRDefault="003D74C0" w:rsidP="00664C3D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7169" w:type="dxa"/>
            <w:shd w:val="clear" w:color="auto" w:fill="auto"/>
          </w:tcPr>
          <w:p w:rsidR="003D74C0" w:rsidRPr="00734FB6" w:rsidRDefault="003D74C0" w:rsidP="00664C3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734FB6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236458" w:rsidRPr="00734FB6" w:rsidRDefault="00236458" w:rsidP="00664C3D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10"/>
                <w:lang w:eastAsia="en-GB"/>
              </w:rPr>
            </w:pPr>
          </w:p>
          <w:p w:rsidR="00EA6B57" w:rsidRPr="00734FB6" w:rsidRDefault="00EA6B57" w:rsidP="00664C3D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10"/>
                <w:lang w:eastAsia="en-GB"/>
              </w:rPr>
            </w:pPr>
          </w:p>
          <w:p w:rsidR="000F2888" w:rsidRPr="00111033" w:rsidRDefault="00196C06" w:rsidP="00B3396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pacing w:val="-4"/>
                <w:lang w:eastAsia="en-GB"/>
              </w:rPr>
            </w:pPr>
            <w:r w:rsidRPr="00734FB6">
              <w:rPr>
                <w:rFonts w:ascii="Cambria" w:hAnsi="Cambria" w:cs="Calibri"/>
                <w:color w:val="000000" w:themeColor="text1"/>
              </w:rPr>
              <w:t>A result-drivent professional</w:t>
            </w:r>
            <w:r w:rsidR="000F2888" w:rsidRPr="00734FB6">
              <w:rPr>
                <w:rFonts w:ascii="Cambria" w:hAnsi="Cambria" w:cs="Calibri"/>
                <w:color w:val="000000" w:themeColor="text1"/>
              </w:rPr>
              <w:t xml:space="preserve"> with </w:t>
            </w:r>
            <w:r w:rsidR="007B5184" w:rsidRPr="00734FB6">
              <w:rPr>
                <w:rFonts w:ascii="Cambria" w:hAnsi="Cambria" w:cs="Calibri"/>
                <w:b/>
                <w:color w:val="000000" w:themeColor="text1"/>
              </w:rPr>
              <w:t xml:space="preserve">nearly </w:t>
            </w:r>
            <w:r w:rsidR="00C35850">
              <w:rPr>
                <w:rFonts w:ascii="Cambria" w:hAnsi="Cambria" w:cs="Calibri"/>
                <w:b/>
                <w:color w:val="000000" w:themeColor="text1"/>
              </w:rPr>
              <w:t>10</w:t>
            </w:r>
            <w:r w:rsidR="000F2888" w:rsidRPr="00734FB6">
              <w:rPr>
                <w:rFonts w:ascii="Cambria" w:hAnsi="Cambria" w:cs="Calibri"/>
                <w:b/>
                <w:color w:val="000000" w:themeColor="text1"/>
              </w:rPr>
              <w:t xml:space="preserve"> years of experience</w:t>
            </w:r>
            <w:r w:rsidR="000F2888" w:rsidRPr="00734FB6">
              <w:rPr>
                <w:rFonts w:ascii="Cambria" w:hAnsi="Cambria" w:cs="Calibri"/>
                <w:color w:val="000000" w:themeColor="text1"/>
              </w:rPr>
              <w:t xml:space="preserve">; currently working with </w:t>
            </w:r>
            <w:r w:rsidR="00F86512">
              <w:rPr>
                <w:rFonts w:ascii="Cambria" w:hAnsi="Cambria"/>
                <w:b/>
                <w:color w:val="000000"/>
                <w:szCs w:val="8"/>
              </w:rPr>
              <w:t>Alcobrew Distilleries India Pvt Ltd</w:t>
            </w:r>
            <w:r w:rsidR="00F86512" w:rsidRPr="00734FB6">
              <w:rPr>
                <w:rFonts w:ascii="Cambria" w:hAnsi="Cambria"/>
                <w:b/>
                <w:color w:val="000000"/>
                <w:szCs w:val="8"/>
              </w:rPr>
              <w:t>, Punjab</w:t>
            </w:r>
            <w:r w:rsidR="002C1F28" w:rsidRPr="00734FB6">
              <w:rPr>
                <w:rFonts w:ascii="Cambria" w:hAnsi="Cambria"/>
                <w:b/>
                <w:color w:val="000000" w:themeColor="text1"/>
                <w:szCs w:val="8"/>
              </w:rPr>
              <w:t xml:space="preserve"> as Asst. Manager (</w:t>
            </w:r>
            <w:r w:rsidR="00F86512">
              <w:rPr>
                <w:rFonts w:ascii="Cambria" w:hAnsi="Cambria"/>
                <w:b/>
                <w:color w:val="000000" w:themeColor="text1"/>
                <w:szCs w:val="8"/>
              </w:rPr>
              <w:t>Production</w:t>
            </w:r>
            <w:r w:rsidR="002C1F28" w:rsidRPr="00734FB6">
              <w:rPr>
                <w:rFonts w:ascii="Cambria" w:hAnsi="Cambria"/>
                <w:b/>
                <w:color w:val="000000" w:themeColor="text1"/>
                <w:szCs w:val="8"/>
              </w:rPr>
              <w:t>)</w:t>
            </w:r>
          </w:p>
          <w:p w:rsidR="00111033" w:rsidRPr="00DF2583" w:rsidRDefault="00111033" w:rsidP="00B3396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pacing w:val="-4"/>
                <w:lang w:eastAsia="en-GB"/>
              </w:rPr>
            </w:pPr>
            <w:r>
              <w:rPr>
                <w:rFonts w:ascii="Cambria" w:hAnsi="Cambria" w:cs="Calibri"/>
                <w:color w:val="000000" w:themeColor="text1"/>
              </w:rPr>
              <w:t>Managing production operations with a view to ensure accomplishment of production target within the time &amp; cost parameters.</w:t>
            </w:r>
          </w:p>
          <w:p w:rsidR="00111033" w:rsidRPr="00111033" w:rsidRDefault="00DF2583" w:rsidP="0011103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 w:rsidRPr="00DF2583">
              <w:rPr>
                <w:rFonts w:ascii="Cambria" w:hAnsi="Cambria" w:cs="Calibri"/>
                <w:color w:val="000000" w:themeColor="text1"/>
              </w:rPr>
              <w:t>Strategize</w:t>
            </w:r>
            <w:r>
              <w:rPr>
                <w:rFonts w:ascii="Cambria" w:hAnsi="Cambria" w:cs="Calibri"/>
                <w:color w:val="000000" w:themeColor="text1"/>
              </w:rPr>
              <w:t xml:space="preserve"> production plan according to monthly forecast</w:t>
            </w:r>
            <w:r w:rsidR="00111033">
              <w:rPr>
                <w:rFonts w:ascii="Cambria" w:hAnsi="Cambria" w:cs="Calibri"/>
                <w:color w:val="000000" w:themeColor="text1"/>
              </w:rPr>
              <w:t>.</w:t>
            </w:r>
          </w:p>
          <w:p w:rsidR="0020778D" w:rsidRDefault="0020778D" w:rsidP="00DF258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 w:rsidRPr="00734FB6">
              <w:rPr>
                <w:rFonts w:ascii="Cambria" w:hAnsi="Cambria" w:cs="Tahoma"/>
                <w:color w:val="000000" w:themeColor="text1"/>
              </w:rPr>
              <w:t xml:space="preserve">Skills </w:t>
            </w:r>
            <w:r w:rsidRPr="00113A56">
              <w:rPr>
                <w:rFonts w:ascii="Cambria" w:hAnsi="Cambria" w:cs="Tahoma"/>
                <w:color w:val="000000" w:themeColor="text1"/>
              </w:rPr>
              <w:t xml:space="preserve">in </w:t>
            </w:r>
            <w:r w:rsidRPr="00113A56">
              <w:rPr>
                <w:rFonts w:ascii="Cambria" w:hAnsi="Cambria" w:cs="Tahoma"/>
                <w:b/>
                <w:color w:val="000000" w:themeColor="text1"/>
              </w:rPr>
              <w:t>achieving cost savings across assignments and minimizing performance bottlenecks</w:t>
            </w:r>
            <w:r w:rsidRPr="00113A56">
              <w:rPr>
                <w:rFonts w:ascii="Cambria" w:hAnsi="Cambria" w:cs="Tahoma"/>
                <w:color w:val="000000" w:themeColor="text1"/>
              </w:rPr>
              <w:t xml:space="preserve"> for achieving high productivity with optimization of men, material and machine</w:t>
            </w:r>
            <w:r w:rsidR="00111033">
              <w:rPr>
                <w:rFonts w:ascii="Cambria" w:hAnsi="Cambria" w:cs="Tahoma"/>
                <w:color w:val="000000" w:themeColor="text1"/>
              </w:rPr>
              <w:t>.</w:t>
            </w:r>
          </w:p>
          <w:p w:rsidR="00111033" w:rsidRDefault="00111033" w:rsidP="00DF258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>
              <w:rPr>
                <w:rFonts w:ascii="Cambria" w:hAnsi="Cambria" w:cs="Tahoma"/>
                <w:color w:val="000000" w:themeColor="text1"/>
              </w:rPr>
              <w:t>Productivity and OEE improvement by proper following the process according to SOP and doing preventive maintenance.</w:t>
            </w:r>
          </w:p>
          <w:p w:rsidR="00677C1B" w:rsidRDefault="00677C1B" w:rsidP="00DF258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>
              <w:rPr>
                <w:rFonts w:ascii="Cambria" w:hAnsi="Cambria" w:cs="Tahoma"/>
                <w:color w:val="000000" w:themeColor="text1"/>
              </w:rPr>
              <w:t>Ensure continuous availability of bottling related RM/PM.</w:t>
            </w:r>
          </w:p>
          <w:p w:rsidR="00111033" w:rsidRPr="00113A56" w:rsidRDefault="00111033" w:rsidP="00DF258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>
              <w:rPr>
                <w:rFonts w:ascii="Cambria" w:hAnsi="Cambria" w:cs="Tahoma"/>
                <w:color w:val="000000" w:themeColor="text1"/>
              </w:rPr>
              <w:t>Proper monitoring of wastages and prepare report accordingly.</w:t>
            </w:r>
          </w:p>
          <w:p w:rsidR="00113A56" w:rsidRPr="00113A56" w:rsidRDefault="00113A56" w:rsidP="00113A5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>
              <w:rPr>
                <w:rFonts w:ascii="Cambria" w:hAnsi="Cambria" w:cs="Tahoma"/>
                <w:color w:val="000000" w:themeColor="text1"/>
              </w:rPr>
              <w:t xml:space="preserve">Proficient in </w:t>
            </w:r>
            <w:r w:rsidRPr="00113A56">
              <w:rPr>
                <w:rFonts w:ascii="Cambria" w:hAnsi="Cambria" w:cs="Tahoma"/>
                <w:color w:val="000000" w:themeColor="text1"/>
              </w:rPr>
              <w:t xml:space="preserve">enhancing </w:t>
            </w:r>
            <w:r>
              <w:rPr>
                <w:rFonts w:ascii="Cambria" w:hAnsi="Cambria" w:cs="Tahoma"/>
                <w:color w:val="000000" w:themeColor="text1"/>
              </w:rPr>
              <w:t xml:space="preserve">the </w:t>
            </w:r>
            <w:r w:rsidRPr="00113A56">
              <w:rPr>
                <w:rFonts w:ascii="Cambria" w:hAnsi="Cambria" w:cs="Tahoma"/>
                <w:color w:val="000000" w:themeColor="text1"/>
              </w:rPr>
              <w:t xml:space="preserve">awareness of manpower toward product quality through </w:t>
            </w:r>
            <w:r w:rsidRPr="00113A56">
              <w:rPr>
                <w:rFonts w:ascii="Cambria" w:hAnsi="Cambria" w:cs="Tahoma"/>
                <w:b/>
                <w:color w:val="000000" w:themeColor="text1"/>
              </w:rPr>
              <w:t>product specific training programs/GMP</w:t>
            </w:r>
          </w:p>
          <w:p w:rsidR="00196C06" w:rsidRPr="00734FB6" w:rsidRDefault="00196C06" w:rsidP="00113A5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 w:rsidRPr="00113A56">
              <w:rPr>
                <w:rFonts w:ascii="Cambria" w:hAnsi="Cambria" w:cs="Tahoma"/>
                <w:color w:val="000000" w:themeColor="text1"/>
              </w:rPr>
              <w:t>Rich experience</w:t>
            </w:r>
            <w:r w:rsidRPr="00734FB6">
              <w:rPr>
                <w:rFonts w:ascii="Cambria" w:hAnsi="Cambria" w:cs="Tahoma"/>
                <w:color w:val="000000" w:themeColor="text1"/>
              </w:rPr>
              <w:t xml:space="preserve"> in leading manufacturing process design &amp; development and ensuring compliance with quality standards</w:t>
            </w:r>
          </w:p>
          <w:p w:rsidR="0020778D" w:rsidRPr="00734FB6" w:rsidRDefault="0020778D" w:rsidP="00113A5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</w:rPr>
            </w:pPr>
            <w:r w:rsidRPr="00734FB6">
              <w:rPr>
                <w:rFonts w:ascii="Cambria" w:hAnsi="Cambria" w:cs="Tahoma"/>
                <w:color w:val="000000" w:themeColor="text1"/>
              </w:rPr>
              <w:t xml:space="preserve">Experience in </w:t>
            </w:r>
            <w:r w:rsidRPr="00734FB6">
              <w:rPr>
                <w:rFonts w:ascii="Cambria" w:hAnsi="Cambria" w:cs="Tahoma"/>
                <w:b/>
                <w:color w:val="000000" w:themeColor="text1"/>
              </w:rPr>
              <w:t xml:space="preserve">developing &amp; streamlining systems </w:t>
            </w:r>
            <w:r w:rsidRPr="00734FB6">
              <w:rPr>
                <w:rFonts w:ascii="Cambria" w:hAnsi="Cambria" w:cs="Tahoma"/>
                <w:color w:val="000000" w:themeColor="text1"/>
              </w:rPr>
              <w:t>with proven capability to enhance operational effectiveness and meet operational goals within the cost, time &amp; quality parameters</w:t>
            </w:r>
          </w:p>
          <w:p w:rsidR="000F2888" w:rsidRPr="00734FB6" w:rsidRDefault="000F2888" w:rsidP="00113A5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pacing w:val="-4"/>
                <w:lang w:eastAsia="en-GB"/>
              </w:rPr>
            </w:pPr>
            <w:r w:rsidRPr="00734FB6">
              <w:rPr>
                <w:rFonts w:ascii="Cambria" w:hAnsi="Cambria" w:cs="Tahoma"/>
                <w:color w:val="000000" w:themeColor="text1"/>
                <w:spacing w:val="-4"/>
                <w:lang w:eastAsia="en-GB"/>
              </w:rPr>
              <w:t>Excellent in coordinating, planning &amp; implementing changes to technology, machinery, equipment, process methodology, quality assurance, control systems and reporting procedures</w:t>
            </w:r>
          </w:p>
          <w:p w:rsidR="009449DB" w:rsidRPr="00677C1B" w:rsidRDefault="0020778D" w:rsidP="00113A5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734FB6">
              <w:rPr>
                <w:rFonts w:ascii="Cambria" w:hAnsi="Cambria" w:cs="Tahoma"/>
                <w:color w:val="000000" w:themeColor="text1"/>
              </w:rPr>
              <w:t>An effective communicator with excellent relationship management skills and strong analytical, leadership, decision-making, problem-solving &amp; organizational capabilities</w:t>
            </w:r>
          </w:p>
          <w:p w:rsidR="00677C1B" w:rsidRPr="00677C1B" w:rsidRDefault="00677C1B" w:rsidP="00677C1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Tahoma"/>
                <w:color w:val="000000" w:themeColor="text1"/>
              </w:rPr>
              <w:t>Ensure safe work practices on shop floor.</w:t>
            </w:r>
          </w:p>
          <w:p w:rsidR="00111033" w:rsidRPr="00734FB6" w:rsidRDefault="00111033" w:rsidP="00113A5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Tahoma"/>
                <w:color w:val="000000" w:themeColor="text1"/>
              </w:rPr>
              <w:t>Familier with business modules like SAP, ERP.</w:t>
            </w:r>
          </w:p>
        </w:tc>
      </w:tr>
    </w:tbl>
    <w:p w:rsidR="00FD0C52" w:rsidRPr="00734FB6" w:rsidRDefault="00FD0C52" w:rsidP="00FD0C52">
      <w:pPr>
        <w:jc w:val="both"/>
        <w:rPr>
          <w:rFonts w:ascii="Cambria" w:hAnsi="Cambria"/>
        </w:rPr>
      </w:pPr>
    </w:p>
    <w:p w:rsidR="00396C97" w:rsidRPr="00734FB6" w:rsidRDefault="00725BC8" w:rsidP="00396C97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Organizational</w:t>
      </w:r>
      <w:r w:rsidR="00FD0C52"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Experience</w:t>
      </w:r>
    </w:p>
    <w:p w:rsidR="002C1F28" w:rsidRDefault="002C1F28" w:rsidP="00FD0C52">
      <w:pPr>
        <w:rPr>
          <w:rFonts w:ascii="Arial" w:hAnsi="Arial"/>
          <w:bCs/>
          <w:sz w:val="18"/>
          <w:szCs w:val="18"/>
        </w:rPr>
      </w:pPr>
    </w:p>
    <w:p w:rsidR="004E217D" w:rsidRPr="004E217D" w:rsidRDefault="004E217D" w:rsidP="004E217D">
      <w:pPr>
        <w:shd w:val="clear" w:color="auto" w:fill="D9E2F3" w:themeFill="accent1" w:themeFillTint="33"/>
        <w:jc w:val="center"/>
        <w:rPr>
          <w:rFonts w:ascii="Cambria" w:hAnsi="Cambria"/>
          <w:b/>
          <w:color w:val="000000"/>
          <w:szCs w:val="8"/>
        </w:rPr>
      </w:pPr>
      <w:r w:rsidRPr="00734FB6">
        <w:rPr>
          <w:rFonts w:ascii="Cambria" w:hAnsi="Cambria"/>
          <w:b/>
          <w:color w:val="000000"/>
          <w:szCs w:val="8"/>
        </w:rPr>
        <w:t xml:space="preserve">Since </w:t>
      </w:r>
      <w:r w:rsidR="00AC405B">
        <w:rPr>
          <w:rFonts w:ascii="Cambria" w:hAnsi="Cambria"/>
          <w:b/>
          <w:color w:val="000000"/>
          <w:szCs w:val="8"/>
        </w:rPr>
        <w:t>Dec’17</w:t>
      </w:r>
      <w:r w:rsidRPr="00734FB6">
        <w:rPr>
          <w:rFonts w:ascii="Cambria" w:hAnsi="Cambria"/>
          <w:b/>
          <w:color w:val="000000"/>
          <w:szCs w:val="8"/>
        </w:rPr>
        <w:t xml:space="preserve"> </w:t>
      </w:r>
      <w:r>
        <w:rPr>
          <w:rFonts w:ascii="Cambria" w:hAnsi="Cambria"/>
          <w:b/>
          <w:color w:val="000000"/>
          <w:szCs w:val="8"/>
        </w:rPr>
        <w:t>with Alcobrew Distilleries India Pvt Ltd</w:t>
      </w:r>
      <w:r w:rsidRPr="00734FB6">
        <w:rPr>
          <w:rFonts w:ascii="Cambria" w:hAnsi="Cambria"/>
          <w:b/>
          <w:color w:val="000000"/>
          <w:szCs w:val="8"/>
        </w:rPr>
        <w:t>, Punjab as Asst. Manager (</w:t>
      </w:r>
      <w:r>
        <w:rPr>
          <w:rFonts w:ascii="Cambria" w:hAnsi="Cambria"/>
          <w:b/>
          <w:color w:val="000000"/>
          <w:szCs w:val="8"/>
        </w:rPr>
        <w:t>Production</w:t>
      </w:r>
      <w:r w:rsidRPr="00734FB6">
        <w:rPr>
          <w:rFonts w:ascii="Cambria" w:hAnsi="Cambria"/>
          <w:b/>
          <w:color w:val="000000"/>
          <w:szCs w:val="8"/>
        </w:rPr>
        <w:t>)</w:t>
      </w:r>
    </w:p>
    <w:p w:rsidR="004E217D" w:rsidRPr="00734FB6" w:rsidRDefault="004E217D" w:rsidP="00FD0C52">
      <w:pPr>
        <w:rPr>
          <w:rFonts w:ascii="Arial" w:hAnsi="Arial"/>
          <w:bCs/>
          <w:sz w:val="18"/>
          <w:szCs w:val="18"/>
        </w:rPr>
      </w:pPr>
    </w:p>
    <w:p w:rsidR="00B92055" w:rsidRPr="00734FB6" w:rsidRDefault="00B92055" w:rsidP="008F5E3C">
      <w:pPr>
        <w:shd w:val="clear" w:color="auto" w:fill="D9E2F3" w:themeFill="accent1" w:themeFillTint="33"/>
        <w:jc w:val="center"/>
        <w:rPr>
          <w:rFonts w:ascii="Cambria" w:hAnsi="Cambria"/>
          <w:b/>
          <w:color w:val="000000"/>
          <w:szCs w:val="8"/>
        </w:rPr>
      </w:pPr>
      <w:r w:rsidRPr="00734FB6">
        <w:rPr>
          <w:rFonts w:ascii="Cambria" w:hAnsi="Cambria"/>
          <w:b/>
          <w:color w:val="000000"/>
          <w:szCs w:val="8"/>
        </w:rPr>
        <w:t>Oct’15</w:t>
      </w:r>
      <w:r w:rsidR="00A543B0">
        <w:rPr>
          <w:rFonts w:ascii="Cambria" w:hAnsi="Cambria"/>
          <w:b/>
          <w:color w:val="000000"/>
          <w:szCs w:val="8"/>
        </w:rPr>
        <w:t>-Dec’17</w:t>
      </w:r>
      <w:r w:rsidRPr="00734FB6">
        <w:rPr>
          <w:rFonts w:ascii="Cambria" w:hAnsi="Cambria"/>
          <w:b/>
          <w:color w:val="000000"/>
          <w:szCs w:val="8"/>
        </w:rPr>
        <w:t xml:space="preserve"> with Allied Blenders &amp; Distillers Pvt. Ltd., </w:t>
      </w:r>
      <w:r w:rsidR="00C371E7" w:rsidRPr="00113A56">
        <w:rPr>
          <w:rFonts w:ascii="Cambria" w:hAnsi="Cambria"/>
          <w:b/>
          <w:szCs w:val="8"/>
        </w:rPr>
        <w:t>Ambala, Haryana</w:t>
      </w:r>
      <w:r w:rsidRPr="00113A56">
        <w:rPr>
          <w:rFonts w:ascii="Cambria" w:hAnsi="Cambria"/>
          <w:b/>
          <w:szCs w:val="8"/>
        </w:rPr>
        <w:t xml:space="preserve"> </w:t>
      </w:r>
      <w:r w:rsidRPr="00734FB6">
        <w:rPr>
          <w:rFonts w:ascii="Cambria" w:hAnsi="Cambria"/>
          <w:b/>
          <w:color w:val="000000"/>
          <w:szCs w:val="8"/>
        </w:rPr>
        <w:t xml:space="preserve">as </w:t>
      </w:r>
      <w:r w:rsidR="00354F3C" w:rsidRPr="00734FB6">
        <w:rPr>
          <w:rFonts w:ascii="Cambria" w:hAnsi="Cambria"/>
          <w:b/>
          <w:color w:val="000000"/>
          <w:szCs w:val="8"/>
        </w:rPr>
        <w:t xml:space="preserve">Sr. </w:t>
      </w:r>
      <w:r w:rsidRPr="00734FB6">
        <w:rPr>
          <w:rFonts w:ascii="Cambria" w:hAnsi="Cambria"/>
          <w:b/>
          <w:color w:val="000000"/>
          <w:szCs w:val="8"/>
        </w:rPr>
        <w:t>Executive- Manufacturing</w:t>
      </w:r>
    </w:p>
    <w:p w:rsidR="008F5E3C" w:rsidRPr="00734FB6" w:rsidRDefault="008F5E3C" w:rsidP="00C7289F">
      <w:pPr>
        <w:rPr>
          <w:rFonts w:ascii="Cambria" w:hAnsi="Cambria"/>
          <w:b/>
          <w:color w:val="000000"/>
        </w:rPr>
      </w:pPr>
      <w:bookmarkStart w:id="0" w:name="_GoBack"/>
      <w:bookmarkEnd w:id="0"/>
    </w:p>
    <w:p w:rsidR="00C7289F" w:rsidRPr="00734FB6" w:rsidRDefault="00C7289F" w:rsidP="00C7289F">
      <w:pPr>
        <w:rPr>
          <w:rFonts w:ascii="Cambria" w:hAnsi="Cambria"/>
          <w:b/>
          <w:color w:val="000000"/>
        </w:rPr>
      </w:pPr>
      <w:r w:rsidRPr="00734FB6">
        <w:rPr>
          <w:rFonts w:ascii="Cambria" w:hAnsi="Cambria"/>
          <w:b/>
          <w:color w:val="000000"/>
        </w:rPr>
        <w:t>Key Result Areas:</w:t>
      </w:r>
    </w:p>
    <w:p w:rsidR="00B179C1" w:rsidRPr="00734FB6" w:rsidRDefault="00B179C1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 xml:space="preserve">Working on the </w:t>
      </w:r>
      <w:r w:rsidR="00B92055" w:rsidRPr="00734FB6">
        <w:rPr>
          <w:rFonts w:ascii="Cambria" w:hAnsi="Cambria" w:cs="Verdana"/>
          <w:sz w:val="20"/>
          <w:szCs w:val="20"/>
        </w:rPr>
        <w:t xml:space="preserve">procurement planning of </w:t>
      </w:r>
      <w:r w:rsidR="00B92055" w:rsidRPr="00734FB6">
        <w:rPr>
          <w:rFonts w:ascii="Cambria" w:hAnsi="Cambria" w:cs="Verdana"/>
          <w:b/>
          <w:sz w:val="20"/>
          <w:szCs w:val="20"/>
        </w:rPr>
        <w:t>raw material like EN</w:t>
      </w:r>
      <w:r w:rsidRPr="00734FB6">
        <w:rPr>
          <w:rFonts w:ascii="Cambria" w:hAnsi="Cambria" w:cs="Verdana"/>
          <w:b/>
          <w:sz w:val="20"/>
          <w:szCs w:val="20"/>
        </w:rPr>
        <w:t>A, special spirits, essence</w:t>
      </w:r>
      <w:r w:rsidRPr="00734FB6">
        <w:rPr>
          <w:rFonts w:ascii="Cambria" w:hAnsi="Cambria" w:cs="Verdana"/>
          <w:sz w:val="20"/>
          <w:szCs w:val="20"/>
        </w:rPr>
        <w:t xml:space="preserve">; providing the </w:t>
      </w:r>
      <w:r w:rsidR="00B92055" w:rsidRPr="00734FB6">
        <w:rPr>
          <w:rFonts w:ascii="Cambria" w:hAnsi="Cambria" w:cs="Verdana"/>
          <w:b/>
          <w:sz w:val="20"/>
          <w:szCs w:val="20"/>
        </w:rPr>
        <w:t>Se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z w:val="20"/>
          <w:szCs w:val="20"/>
        </w:rPr>
        <w:t>s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z w:val="20"/>
          <w:szCs w:val="20"/>
        </w:rPr>
        <w:t>ry</w:t>
      </w:r>
      <w:r w:rsidR="00B92055" w:rsidRPr="00734FB6">
        <w:rPr>
          <w:rFonts w:ascii="Cambria" w:hAnsi="Cambria" w:cs="Verdana"/>
          <w:spacing w:val="-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E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v</w:t>
      </w:r>
      <w:r w:rsidR="00B92055" w:rsidRPr="00734FB6">
        <w:rPr>
          <w:rFonts w:ascii="Cambria" w:hAnsi="Cambria" w:cs="Verdana"/>
          <w:b/>
          <w:sz w:val="20"/>
          <w:szCs w:val="20"/>
        </w:rPr>
        <w:t>al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u</w:t>
      </w:r>
      <w:r w:rsidR="00B92055" w:rsidRPr="00734FB6">
        <w:rPr>
          <w:rFonts w:ascii="Cambria" w:hAnsi="Cambria" w:cs="Verdana"/>
          <w:b/>
          <w:sz w:val="20"/>
          <w:szCs w:val="20"/>
        </w:rPr>
        <w:t>ati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z w:val="20"/>
          <w:szCs w:val="20"/>
        </w:rPr>
        <w:t>n</w:t>
      </w:r>
      <w:r w:rsidR="00B92055" w:rsidRPr="00734FB6">
        <w:rPr>
          <w:rFonts w:ascii="Cambria" w:hAnsi="Cambria" w:cs="Verdana"/>
          <w:spacing w:val="-6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a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z w:val="20"/>
          <w:szCs w:val="20"/>
        </w:rPr>
        <w:t>d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ens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u</w:t>
      </w:r>
      <w:r w:rsidRPr="00734FB6">
        <w:rPr>
          <w:rFonts w:ascii="Cambria" w:hAnsi="Cambria" w:cs="Verdana"/>
          <w:b/>
          <w:sz w:val="20"/>
          <w:szCs w:val="20"/>
        </w:rPr>
        <w:t>ring</w:t>
      </w:r>
      <w:r w:rsidR="00B92055" w:rsidRPr="00734FB6">
        <w:rPr>
          <w:rFonts w:ascii="Cambria" w:hAnsi="Cambria" w:cs="Verdana"/>
          <w:b/>
          <w:spacing w:val="-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qu</w:t>
      </w:r>
      <w:r w:rsidR="00B92055" w:rsidRPr="00734FB6">
        <w:rPr>
          <w:rFonts w:ascii="Cambria" w:hAnsi="Cambria" w:cs="Verdana"/>
          <w:b/>
          <w:sz w:val="20"/>
          <w:szCs w:val="20"/>
        </w:rPr>
        <w:t>al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i</w:t>
      </w:r>
      <w:r w:rsidR="00B92055" w:rsidRPr="00734FB6">
        <w:rPr>
          <w:rFonts w:ascii="Cambria" w:hAnsi="Cambria" w:cs="Verdana"/>
          <w:b/>
          <w:sz w:val="20"/>
          <w:szCs w:val="20"/>
        </w:rPr>
        <w:t>ty</w:t>
      </w:r>
      <w:r w:rsidR="00B92055" w:rsidRPr="00734FB6">
        <w:rPr>
          <w:rFonts w:ascii="Cambria" w:hAnsi="Cambria" w:cs="Verdana"/>
          <w:b/>
          <w:spacing w:val="-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z w:val="20"/>
          <w:szCs w:val="20"/>
        </w:rPr>
        <w:t>f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E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z w:val="20"/>
          <w:szCs w:val="20"/>
        </w:rPr>
        <w:t>A, Ble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nd</w:t>
      </w:r>
      <w:r w:rsidR="00B92055" w:rsidRPr="00734FB6">
        <w:rPr>
          <w:rFonts w:ascii="Cambria" w:hAnsi="Cambria" w:cs="Verdana"/>
          <w:b/>
          <w:sz w:val="20"/>
          <w:szCs w:val="20"/>
        </w:rPr>
        <w:t>s</w:t>
      </w:r>
      <w:r w:rsidRPr="00734FB6">
        <w:rPr>
          <w:rFonts w:ascii="Cambria" w:hAnsi="Cambria" w:cs="Verdana"/>
          <w:b/>
          <w:spacing w:val="-3"/>
          <w:sz w:val="20"/>
          <w:szCs w:val="20"/>
        </w:rPr>
        <w:t xml:space="preserve"> like 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W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h</w:t>
      </w:r>
      <w:r w:rsidR="00B92055" w:rsidRPr="00734FB6">
        <w:rPr>
          <w:rFonts w:ascii="Cambria" w:hAnsi="Cambria" w:cs="Verdana"/>
          <w:b/>
          <w:sz w:val="20"/>
          <w:szCs w:val="20"/>
        </w:rPr>
        <w:t>isk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y</w:t>
      </w:r>
      <w:r w:rsidR="00B92055" w:rsidRPr="00734FB6">
        <w:rPr>
          <w:rFonts w:ascii="Cambria" w:hAnsi="Cambria" w:cs="Verdana"/>
          <w:b/>
          <w:sz w:val="20"/>
          <w:szCs w:val="20"/>
        </w:rPr>
        <w:t>,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V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d</w:t>
      </w:r>
      <w:r w:rsidR="00B92055" w:rsidRPr="00734FB6">
        <w:rPr>
          <w:rFonts w:ascii="Cambria" w:hAnsi="Cambria" w:cs="Verdana"/>
          <w:b/>
          <w:sz w:val="20"/>
          <w:szCs w:val="20"/>
        </w:rPr>
        <w:t>ka,</w:t>
      </w:r>
      <w:r w:rsidR="00B92055" w:rsidRPr="00734FB6">
        <w:rPr>
          <w:rFonts w:ascii="Cambria" w:hAnsi="Cambria" w:cs="Verdana"/>
          <w:b/>
          <w:spacing w:val="-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R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u</w:t>
      </w:r>
      <w:r w:rsidR="00B92055" w:rsidRPr="00734FB6">
        <w:rPr>
          <w:rFonts w:ascii="Cambria" w:hAnsi="Cambria" w:cs="Verdana"/>
          <w:b/>
          <w:sz w:val="20"/>
          <w:szCs w:val="20"/>
        </w:rPr>
        <w:t>m a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z w:val="20"/>
          <w:szCs w:val="20"/>
        </w:rPr>
        <w:t>d</w:t>
      </w:r>
      <w:r w:rsidR="00B92055" w:rsidRPr="00734FB6">
        <w:rPr>
          <w:rFonts w:ascii="Cambria" w:hAnsi="Cambria" w:cs="Verdana"/>
          <w:b/>
          <w:spacing w:val="-6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Gi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</w:p>
    <w:p w:rsidR="00B179C1" w:rsidRPr="00734FB6" w:rsidRDefault="00B179C1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Performing the</w:t>
      </w:r>
      <w:r w:rsidR="00B92055" w:rsidRPr="00734FB6">
        <w:rPr>
          <w:rFonts w:ascii="Cambria" w:hAnsi="Cambria" w:cs="Verdana"/>
          <w:sz w:val="20"/>
          <w:szCs w:val="20"/>
        </w:rPr>
        <w:t xml:space="preserve"> physical verification of </w:t>
      </w:r>
      <w:r w:rsidRPr="00734FB6">
        <w:rPr>
          <w:rFonts w:ascii="Cambria" w:hAnsi="Cambria" w:cs="Verdana"/>
          <w:sz w:val="20"/>
          <w:szCs w:val="20"/>
        </w:rPr>
        <w:t xml:space="preserve">raw materials &amp; blend and maintaining </w:t>
      </w:r>
      <w:r w:rsidR="00B92055" w:rsidRPr="00734FB6">
        <w:rPr>
          <w:rFonts w:ascii="Cambria" w:hAnsi="Cambria" w:cs="Verdana"/>
          <w:sz w:val="20"/>
          <w:szCs w:val="20"/>
        </w:rPr>
        <w:t xml:space="preserve">all blend related records as per </w:t>
      </w:r>
      <w:r w:rsidR="00B92055" w:rsidRPr="00734FB6">
        <w:rPr>
          <w:rFonts w:ascii="Cambria" w:eastAsia="Symbol" w:hAnsi="Cambria" w:cs="Verdana"/>
          <w:sz w:val="20"/>
          <w:szCs w:val="20"/>
        </w:rPr>
        <w:t>excise norms &amp; regulations</w:t>
      </w:r>
    </w:p>
    <w:p w:rsidR="00B92055" w:rsidRPr="00734FB6" w:rsidRDefault="00B179C1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b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 xml:space="preserve">Administering the </w:t>
      </w:r>
      <w:r w:rsidR="00B92055" w:rsidRPr="00734FB6">
        <w:rPr>
          <w:rFonts w:ascii="Cambria" w:hAnsi="Cambria" w:cs="Verdana"/>
          <w:sz w:val="20"/>
          <w:szCs w:val="20"/>
        </w:rPr>
        <w:t xml:space="preserve">incoming </w:t>
      </w:r>
      <w:r w:rsidRPr="00734FB6">
        <w:rPr>
          <w:rFonts w:ascii="Cambria" w:hAnsi="Cambria" w:cs="Verdana"/>
          <w:sz w:val="20"/>
          <w:szCs w:val="20"/>
        </w:rPr>
        <w:t xml:space="preserve">of raw </w:t>
      </w:r>
      <w:r w:rsidR="00B92055" w:rsidRPr="00734FB6">
        <w:rPr>
          <w:rFonts w:ascii="Cambria" w:hAnsi="Cambria" w:cs="Verdana"/>
          <w:sz w:val="20"/>
          <w:szCs w:val="20"/>
        </w:rPr>
        <w:t>material &amp;</w:t>
      </w:r>
      <w:r w:rsidR="00B92055" w:rsidRPr="00734FB6">
        <w:rPr>
          <w:rFonts w:ascii="Cambria" w:hAnsi="Cambria" w:cs="Verdana"/>
          <w:spacing w:val="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spacing w:val="-1"/>
          <w:sz w:val="20"/>
          <w:szCs w:val="20"/>
        </w:rPr>
        <w:t>p</w:t>
      </w:r>
      <w:r w:rsidR="00B92055" w:rsidRPr="00734FB6">
        <w:rPr>
          <w:rFonts w:ascii="Cambria" w:hAnsi="Cambria" w:cs="Verdana"/>
          <w:sz w:val="20"/>
          <w:szCs w:val="20"/>
        </w:rPr>
        <w:t>ackag</w:t>
      </w:r>
      <w:r w:rsidR="00B92055" w:rsidRPr="00734FB6">
        <w:rPr>
          <w:rFonts w:ascii="Cambria" w:hAnsi="Cambria" w:cs="Verdana"/>
          <w:spacing w:val="-1"/>
          <w:sz w:val="20"/>
          <w:szCs w:val="20"/>
        </w:rPr>
        <w:t>in</w:t>
      </w:r>
      <w:r w:rsidR="00B92055" w:rsidRPr="00734FB6">
        <w:rPr>
          <w:rFonts w:ascii="Cambria" w:hAnsi="Cambria" w:cs="Verdana"/>
          <w:sz w:val="20"/>
          <w:szCs w:val="20"/>
        </w:rPr>
        <w:t>g</w:t>
      </w:r>
      <w:r w:rsidR="00B92055" w:rsidRPr="00734FB6">
        <w:rPr>
          <w:rFonts w:ascii="Cambria" w:hAnsi="Cambria" w:cs="Verdana"/>
          <w:spacing w:val="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spacing w:val="1"/>
          <w:sz w:val="20"/>
          <w:szCs w:val="20"/>
        </w:rPr>
        <w:t>m</w:t>
      </w:r>
      <w:r w:rsidR="00B92055" w:rsidRPr="00734FB6">
        <w:rPr>
          <w:rFonts w:ascii="Cambria" w:hAnsi="Cambria" w:cs="Verdana"/>
          <w:sz w:val="20"/>
          <w:szCs w:val="20"/>
        </w:rPr>
        <w:t>a</w:t>
      </w:r>
      <w:r w:rsidR="00B92055" w:rsidRPr="00734FB6">
        <w:rPr>
          <w:rFonts w:ascii="Cambria" w:hAnsi="Cambria" w:cs="Verdana"/>
          <w:spacing w:val="-2"/>
          <w:sz w:val="20"/>
          <w:szCs w:val="20"/>
        </w:rPr>
        <w:t>t</w:t>
      </w:r>
      <w:r w:rsidR="00B92055" w:rsidRPr="00734FB6">
        <w:rPr>
          <w:rFonts w:ascii="Cambria" w:hAnsi="Cambria" w:cs="Verdana"/>
          <w:sz w:val="20"/>
          <w:szCs w:val="20"/>
        </w:rPr>
        <w:t>erial</w:t>
      </w:r>
      <w:r w:rsidR="00B92055" w:rsidRPr="00734FB6">
        <w:rPr>
          <w:rFonts w:ascii="Cambria" w:hAnsi="Cambria" w:cs="Verdana"/>
          <w:spacing w:val="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spacing w:val="-1"/>
          <w:sz w:val="20"/>
          <w:szCs w:val="20"/>
        </w:rPr>
        <w:t>qu</w:t>
      </w:r>
      <w:r w:rsidR="00B92055" w:rsidRPr="00734FB6">
        <w:rPr>
          <w:rFonts w:ascii="Cambria" w:hAnsi="Cambria" w:cs="Verdana"/>
          <w:sz w:val="20"/>
          <w:szCs w:val="20"/>
        </w:rPr>
        <w:t>al</w:t>
      </w:r>
      <w:r w:rsidR="00B92055" w:rsidRPr="00734FB6">
        <w:rPr>
          <w:rFonts w:ascii="Cambria" w:hAnsi="Cambria" w:cs="Verdana"/>
          <w:spacing w:val="-1"/>
          <w:sz w:val="20"/>
          <w:szCs w:val="20"/>
        </w:rPr>
        <w:t>i</w:t>
      </w:r>
      <w:r w:rsidR="00B92055" w:rsidRPr="00734FB6">
        <w:rPr>
          <w:rFonts w:ascii="Cambria" w:hAnsi="Cambria" w:cs="Verdana"/>
          <w:sz w:val="20"/>
          <w:szCs w:val="20"/>
        </w:rPr>
        <w:t>ty</w:t>
      </w:r>
      <w:r w:rsidR="00B92055" w:rsidRPr="00734FB6">
        <w:rPr>
          <w:rFonts w:ascii="Cambria" w:hAnsi="Cambria" w:cs="Verdana"/>
          <w:spacing w:val="8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sz w:val="20"/>
          <w:szCs w:val="20"/>
        </w:rPr>
        <w:t>l</w:t>
      </w:r>
      <w:r w:rsidR="00B92055" w:rsidRPr="00734FB6">
        <w:rPr>
          <w:rFonts w:ascii="Cambria" w:hAnsi="Cambria" w:cs="Verdana"/>
          <w:spacing w:val="-1"/>
          <w:sz w:val="20"/>
          <w:szCs w:val="20"/>
        </w:rPr>
        <w:t>i</w:t>
      </w:r>
      <w:r w:rsidR="00B92055" w:rsidRPr="00734FB6">
        <w:rPr>
          <w:rFonts w:ascii="Cambria" w:hAnsi="Cambria" w:cs="Verdana"/>
          <w:sz w:val="20"/>
          <w:szCs w:val="20"/>
        </w:rPr>
        <w:t>ke</w:t>
      </w:r>
      <w:r w:rsidR="00B92055" w:rsidRPr="00734FB6">
        <w:rPr>
          <w:rFonts w:ascii="Cambria" w:hAnsi="Cambria" w:cs="Verdana"/>
          <w:spacing w:val="-2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spirits</w:t>
      </w:r>
      <w:r w:rsidR="00B92055" w:rsidRPr="00734FB6">
        <w:rPr>
          <w:rFonts w:ascii="Cambria" w:hAnsi="Cambria" w:cs="Verdana"/>
          <w:b/>
          <w:sz w:val="20"/>
          <w:szCs w:val="20"/>
        </w:rPr>
        <w:t>,</w:t>
      </w:r>
      <w:r w:rsidR="00B92055" w:rsidRPr="00734FB6">
        <w:rPr>
          <w:rFonts w:ascii="Cambria" w:hAnsi="Cambria" w:cs="Verdana"/>
          <w:b/>
          <w:spacing w:val="-5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D</w:t>
      </w:r>
      <w:r w:rsidR="00B92055" w:rsidRPr="00734FB6">
        <w:rPr>
          <w:rFonts w:ascii="Cambria" w:hAnsi="Cambria" w:cs="Verdana"/>
          <w:b/>
          <w:sz w:val="20"/>
          <w:szCs w:val="20"/>
        </w:rPr>
        <w:t>M</w:t>
      </w:r>
      <w:r w:rsidR="00B92055" w:rsidRPr="00734FB6">
        <w:rPr>
          <w:rFonts w:ascii="Cambria" w:hAnsi="Cambria" w:cs="Verdana"/>
          <w:b/>
          <w:spacing w:val="-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w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a</w:t>
      </w:r>
      <w:r w:rsidR="00B92055" w:rsidRPr="00734FB6">
        <w:rPr>
          <w:rFonts w:ascii="Cambria" w:hAnsi="Cambria" w:cs="Verdana"/>
          <w:b/>
          <w:sz w:val="20"/>
          <w:szCs w:val="20"/>
        </w:rPr>
        <w:t>t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e</w:t>
      </w:r>
      <w:r w:rsidR="00B92055" w:rsidRPr="00734FB6">
        <w:rPr>
          <w:rFonts w:ascii="Cambria" w:hAnsi="Cambria" w:cs="Verdana"/>
          <w:b/>
          <w:sz w:val="20"/>
          <w:szCs w:val="20"/>
        </w:rPr>
        <w:t>r,</w:t>
      </w:r>
      <w:r w:rsidR="00B92055" w:rsidRPr="00734FB6">
        <w:rPr>
          <w:rFonts w:ascii="Cambria" w:hAnsi="Cambria" w:cs="Verdana"/>
          <w:b/>
          <w:spacing w:val="-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car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a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m</w:t>
      </w:r>
      <w:r w:rsidR="00B92055" w:rsidRPr="00734FB6">
        <w:rPr>
          <w:rFonts w:ascii="Cambria" w:hAnsi="Cambria" w:cs="Verdana"/>
          <w:b/>
          <w:sz w:val="20"/>
          <w:szCs w:val="20"/>
        </w:rPr>
        <w:t>el</w:t>
      </w:r>
      <w:r w:rsidR="00B92055" w:rsidRPr="00734FB6">
        <w:rPr>
          <w:rFonts w:ascii="Cambria" w:hAnsi="Cambria" w:cs="Verdana"/>
          <w:b/>
          <w:spacing w:val="8"/>
          <w:sz w:val="20"/>
          <w:szCs w:val="20"/>
        </w:rPr>
        <w:t>, ENA,</w:t>
      </w:r>
      <w:r w:rsidR="00B92055" w:rsidRPr="00734FB6">
        <w:rPr>
          <w:rFonts w:ascii="Cambria" w:hAnsi="Cambria" w:cs="Verdana"/>
          <w:b/>
          <w:spacing w:val="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b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t</w:t>
      </w:r>
      <w:r w:rsidR="00B92055" w:rsidRPr="00734FB6">
        <w:rPr>
          <w:rFonts w:ascii="Cambria" w:hAnsi="Cambria" w:cs="Verdana"/>
          <w:b/>
          <w:sz w:val="20"/>
          <w:szCs w:val="20"/>
        </w:rPr>
        <w:t>tles,</w:t>
      </w:r>
      <w:r w:rsidR="00B92055" w:rsidRPr="00734FB6">
        <w:rPr>
          <w:rFonts w:ascii="Cambria" w:hAnsi="Cambria" w:cs="Verdana"/>
          <w:b/>
          <w:spacing w:val="9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la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b</w:t>
      </w:r>
      <w:r w:rsidR="00B92055" w:rsidRPr="00734FB6">
        <w:rPr>
          <w:rFonts w:ascii="Cambria" w:hAnsi="Cambria" w:cs="Verdana"/>
          <w:b/>
          <w:sz w:val="20"/>
          <w:szCs w:val="20"/>
        </w:rPr>
        <w:t>els,</w:t>
      </w:r>
      <w:r w:rsidR="00B92055" w:rsidRPr="00734FB6">
        <w:rPr>
          <w:rFonts w:ascii="Cambria" w:hAnsi="Cambria" w:cs="Verdana"/>
          <w:b/>
          <w:spacing w:val="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ca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p</w:t>
      </w:r>
      <w:r w:rsidR="00B92055" w:rsidRPr="00734FB6">
        <w:rPr>
          <w:rFonts w:ascii="Cambria" w:hAnsi="Cambria" w:cs="Verdana"/>
          <w:b/>
          <w:sz w:val="20"/>
          <w:szCs w:val="20"/>
        </w:rPr>
        <w:t>s,</w:t>
      </w:r>
      <w:r w:rsidR="00B92055" w:rsidRPr="00734FB6">
        <w:rPr>
          <w:rFonts w:ascii="Cambria" w:hAnsi="Cambria" w:cs="Verdana"/>
          <w:b/>
          <w:spacing w:val="5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m</w:t>
      </w:r>
      <w:r w:rsidR="00B92055" w:rsidRPr="00734FB6">
        <w:rPr>
          <w:rFonts w:ascii="Cambria" w:hAnsi="Cambria" w:cs="Verdana"/>
          <w:b/>
          <w:sz w:val="20"/>
          <w:szCs w:val="20"/>
        </w:rPr>
        <w:t>as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t</w:t>
      </w:r>
      <w:r w:rsidR="00B92055" w:rsidRPr="00734FB6">
        <w:rPr>
          <w:rFonts w:ascii="Cambria" w:hAnsi="Cambria" w:cs="Verdana"/>
          <w:b/>
          <w:sz w:val="20"/>
          <w:szCs w:val="20"/>
        </w:rPr>
        <w:t>er</w:t>
      </w:r>
      <w:r w:rsidR="00B92055" w:rsidRPr="00734FB6">
        <w:rPr>
          <w:rFonts w:ascii="Cambria" w:hAnsi="Cambria" w:cs="Verdana"/>
          <w:b/>
          <w:spacing w:val="7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cartons,</w:t>
      </w:r>
      <w:r w:rsidR="00B92055" w:rsidRPr="00734FB6">
        <w:rPr>
          <w:rFonts w:ascii="Cambria" w:hAnsi="Cambria" w:cs="Verdana"/>
          <w:b/>
          <w:spacing w:val="6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mo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pacing w:val="8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z w:val="20"/>
          <w:szCs w:val="20"/>
        </w:rPr>
        <w:t>c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a</w:t>
      </w:r>
      <w:r w:rsidR="00B92055" w:rsidRPr="00734FB6">
        <w:rPr>
          <w:rFonts w:ascii="Cambria" w:hAnsi="Cambria" w:cs="Verdana"/>
          <w:b/>
          <w:sz w:val="20"/>
          <w:szCs w:val="20"/>
        </w:rPr>
        <w:t>rt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o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n</w:t>
      </w:r>
      <w:r w:rsidR="00B92055" w:rsidRPr="00734FB6">
        <w:rPr>
          <w:rFonts w:ascii="Cambria" w:hAnsi="Cambria" w:cs="Verdana"/>
          <w:b/>
          <w:spacing w:val="-2"/>
          <w:sz w:val="20"/>
          <w:szCs w:val="20"/>
        </w:rPr>
        <w:t>s</w:t>
      </w:r>
      <w:r w:rsidR="00B92055" w:rsidRPr="00734FB6">
        <w:rPr>
          <w:rFonts w:ascii="Cambria" w:hAnsi="Cambria" w:cs="Verdana"/>
          <w:b/>
          <w:sz w:val="20"/>
          <w:szCs w:val="20"/>
        </w:rPr>
        <w:t>, BO</w:t>
      </w:r>
      <w:r w:rsidR="00B92055" w:rsidRPr="00734FB6">
        <w:rPr>
          <w:rFonts w:ascii="Cambria" w:hAnsi="Cambria" w:cs="Verdana"/>
          <w:b/>
          <w:spacing w:val="-1"/>
          <w:sz w:val="20"/>
          <w:szCs w:val="20"/>
        </w:rPr>
        <w:t>P</w:t>
      </w:r>
      <w:r w:rsidR="00B92055" w:rsidRPr="00734FB6">
        <w:rPr>
          <w:rFonts w:ascii="Cambria" w:hAnsi="Cambria" w:cs="Verdana"/>
          <w:b/>
          <w:sz w:val="20"/>
          <w:szCs w:val="20"/>
        </w:rPr>
        <w:t>P</w:t>
      </w:r>
      <w:r w:rsidR="00B92055" w:rsidRPr="00734FB6">
        <w:rPr>
          <w:rFonts w:ascii="Cambria" w:hAnsi="Cambria" w:cs="Verdana"/>
          <w:b/>
          <w:spacing w:val="-4"/>
          <w:sz w:val="20"/>
          <w:szCs w:val="20"/>
        </w:rPr>
        <w:t xml:space="preserve"> </w:t>
      </w:r>
      <w:r w:rsidR="00B92055" w:rsidRPr="00734FB6">
        <w:rPr>
          <w:rFonts w:ascii="Cambria" w:hAnsi="Cambria" w:cs="Verdana"/>
          <w:b/>
          <w:spacing w:val="1"/>
          <w:sz w:val="20"/>
          <w:szCs w:val="20"/>
        </w:rPr>
        <w:t>t</w:t>
      </w:r>
      <w:r w:rsidR="00B92055" w:rsidRPr="00734FB6">
        <w:rPr>
          <w:rFonts w:ascii="Cambria" w:hAnsi="Cambria" w:cs="Verdana"/>
          <w:b/>
          <w:sz w:val="20"/>
          <w:szCs w:val="20"/>
        </w:rPr>
        <w:t>a</w:t>
      </w:r>
      <w:r w:rsidR="00B92055" w:rsidRPr="00734FB6">
        <w:rPr>
          <w:rFonts w:ascii="Cambria" w:hAnsi="Cambria" w:cs="Verdana"/>
          <w:b/>
          <w:spacing w:val="-3"/>
          <w:sz w:val="20"/>
          <w:szCs w:val="20"/>
        </w:rPr>
        <w:t>p</w:t>
      </w:r>
      <w:r w:rsidR="00B92055" w:rsidRPr="00734FB6">
        <w:rPr>
          <w:rFonts w:ascii="Cambria" w:hAnsi="Cambria" w:cs="Verdana"/>
          <w:b/>
          <w:sz w:val="20"/>
          <w:szCs w:val="20"/>
        </w:rPr>
        <w:t>e</w:t>
      </w:r>
      <w:r w:rsidR="00B92055" w:rsidRPr="00734FB6">
        <w:rPr>
          <w:rFonts w:ascii="Cambria" w:hAnsi="Cambria" w:cs="Verdana"/>
          <w:b/>
          <w:spacing w:val="-4"/>
          <w:sz w:val="20"/>
          <w:szCs w:val="20"/>
        </w:rPr>
        <w:t xml:space="preserve"> 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Administering production activities for strategic utilization &amp; deployment of resources towards achieving organizational objectives; preparing work instructions for operations for the unit and maintaining reports for decision-making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Supervising project activities with utilization of available resources &amp; machine loading as per preset schedules; implementing cost saving measures to achieve reduction in terms of manpower &amp; production cost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lastRenderedPageBreak/>
        <w:t xml:space="preserve">Implementing cost </w:t>
      </w:r>
      <w:r w:rsidR="00433276" w:rsidRPr="00734FB6">
        <w:rPr>
          <w:rFonts w:ascii="Cambria" w:hAnsi="Cambria" w:cs="Verdana"/>
          <w:sz w:val="20"/>
          <w:szCs w:val="20"/>
        </w:rPr>
        <w:t>and waste reduction initiatives;</w:t>
      </w:r>
      <w:r w:rsidRPr="00734FB6">
        <w:rPr>
          <w:rFonts w:ascii="Cambria" w:hAnsi="Cambria" w:cs="Verdana"/>
          <w:sz w:val="20"/>
          <w:szCs w:val="20"/>
        </w:rPr>
        <w:t xml:space="preserve"> updating and reviewing budgets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Planning &amp; executing production operations in coordination with the other functions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Deploying various methodologies to analyze processes, recommending modifications to minimize escalations, reduce rejection, realize operational efficiencies, control variability, costs &amp; reduce cycle-time</w:t>
      </w:r>
    </w:p>
    <w:p w:rsidR="00C7289F" w:rsidRPr="00734FB6" w:rsidRDefault="00C7289F" w:rsidP="00B179C1">
      <w:pPr>
        <w:pStyle w:val="ListParagraph"/>
        <w:numPr>
          <w:ilvl w:val="0"/>
          <w:numId w:val="22"/>
        </w:numPr>
        <w:jc w:val="both"/>
        <w:rPr>
          <w:rFonts w:ascii="Cambria" w:hAnsi="Cambria" w:cs="Verdana"/>
          <w:sz w:val="20"/>
          <w:szCs w:val="20"/>
        </w:rPr>
      </w:pPr>
      <w:r w:rsidRPr="00734FB6">
        <w:rPr>
          <w:rFonts w:ascii="Cambria" w:hAnsi="Cambria" w:cs="Verdana"/>
          <w:sz w:val="20"/>
          <w:szCs w:val="20"/>
        </w:rPr>
        <w:t>Creating effective procedures for the preparation and implementation of programs within the all areas of safety, health and the environment in manufacturing process</w:t>
      </w:r>
    </w:p>
    <w:p w:rsidR="00725BC8" w:rsidRPr="00734FB6" w:rsidRDefault="00725BC8" w:rsidP="00725BC8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Previous Experience</w:t>
      </w:r>
    </w:p>
    <w:p w:rsidR="00725BC8" w:rsidRPr="00734FB6" w:rsidRDefault="00725BC8" w:rsidP="00725BC8">
      <w:pPr>
        <w:jc w:val="both"/>
        <w:rPr>
          <w:rFonts w:ascii="Cambria" w:hAnsi="Cambria"/>
          <w:color w:val="000000"/>
        </w:rPr>
      </w:pPr>
    </w:p>
    <w:p w:rsidR="00B92055" w:rsidRPr="00734FB6" w:rsidRDefault="00B92055" w:rsidP="00B92055">
      <w:pPr>
        <w:shd w:val="clear" w:color="auto" w:fill="D9E2F3" w:themeFill="accent1" w:themeFillTint="33"/>
        <w:jc w:val="center"/>
        <w:rPr>
          <w:rFonts w:ascii="Cambria" w:hAnsi="Cambria"/>
          <w:b/>
          <w:color w:val="000000"/>
          <w:szCs w:val="8"/>
        </w:rPr>
      </w:pPr>
      <w:r w:rsidRPr="00734FB6">
        <w:rPr>
          <w:rFonts w:ascii="Cambria" w:hAnsi="Cambria"/>
          <w:b/>
          <w:color w:val="000000"/>
          <w:szCs w:val="8"/>
        </w:rPr>
        <w:t>Apr’12 – Oct’15 with Radico Khaitan Ltd., Reengus, Rajasthan as Manufacturing Executive</w:t>
      </w:r>
    </w:p>
    <w:p w:rsidR="00B92055" w:rsidRPr="00734FB6" w:rsidRDefault="00B92055" w:rsidP="00725BC8">
      <w:pPr>
        <w:jc w:val="both"/>
        <w:rPr>
          <w:rFonts w:ascii="Cambria" w:hAnsi="Cambria"/>
          <w:color w:val="000000"/>
        </w:rPr>
      </w:pPr>
    </w:p>
    <w:p w:rsidR="00B92055" w:rsidRPr="00734FB6" w:rsidRDefault="00B92055" w:rsidP="00B92055">
      <w:pPr>
        <w:shd w:val="clear" w:color="auto" w:fill="D9E2F3" w:themeFill="accent1" w:themeFillTint="33"/>
        <w:jc w:val="center"/>
        <w:rPr>
          <w:rFonts w:ascii="Cambria" w:hAnsi="Cambria"/>
          <w:b/>
          <w:color w:val="000000"/>
          <w:szCs w:val="8"/>
        </w:rPr>
      </w:pPr>
      <w:r w:rsidRPr="00734FB6">
        <w:rPr>
          <w:rFonts w:ascii="Cambria" w:hAnsi="Cambria"/>
          <w:b/>
          <w:color w:val="000000"/>
          <w:szCs w:val="8"/>
        </w:rPr>
        <w:t>Jan’11 – Apr’12 with United Spirits Limited, Pathankot, Punjab as Manufacturing Executive</w:t>
      </w:r>
      <w:r w:rsidRPr="00734FB6">
        <w:rPr>
          <w:rFonts w:ascii="Cambria" w:hAnsi="Cambria"/>
          <w:b/>
          <w:color w:val="000000"/>
          <w:szCs w:val="8"/>
        </w:rPr>
        <w:tab/>
        <w:t xml:space="preserve"> </w:t>
      </w:r>
    </w:p>
    <w:p w:rsidR="00B92055" w:rsidRPr="00734FB6" w:rsidRDefault="00B92055" w:rsidP="00725BC8">
      <w:pPr>
        <w:jc w:val="both"/>
        <w:rPr>
          <w:rFonts w:ascii="Cambria" w:hAnsi="Cambria"/>
          <w:color w:val="000000"/>
        </w:rPr>
      </w:pPr>
    </w:p>
    <w:p w:rsidR="00A73257" w:rsidRPr="00734FB6" w:rsidRDefault="00B92055" w:rsidP="00B92055">
      <w:pPr>
        <w:shd w:val="clear" w:color="auto" w:fill="D9E2F3" w:themeFill="accent1" w:themeFillTint="33"/>
        <w:jc w:val="center"/>
        <w:rPr>
          <w:rFonts w:ascii="Cambria" w:hAnsi="Cambria"/>
          <w:b/>
          <w:color w:val="000000"/>
          <w:szCs w:val="8"/>
        </w:rPr>
      </w:pPr>
      <w:r w:rsidRPr="00734FB6">
        <w:rPr>
          <w:rFonts w:ascii="Cambria" w:hAnsi="Cambria"/>
          <w:b/>
          <w:color w:val="000000"/>
          <w:szCs w:val="8"/>
        </w:rPr>
        <w:t>Jun’09 – Jan’11 with United Spirits Limited, Hathidah, Bihar as Manufacturing Executive</w:t>
      </w:r>
    </w:p>
    <w:p w:rsidR="009D7981" w:rsidRPr="00734FB6" w:rsidRDefault="009D7981" w:rsidP="00FD0C52">
      <w:pPr>
        <w:rPr>
          <w:rFonts w:ascii="Arial" w:hAnsi="Arial"/>
          <w:bCs/>
          <w:sz w:val="18"/>
          <w:szCs w:val="18"/>
        </w:rPr>
      </w:pPr>
    </w:p>
    <w:p w:rsidR="005B7282" w:rsidRPr="00734FB6" w:rsidRDefault="00A6090E" w:rsidP="005B7282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proofErr w:type="gramStart"/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</w:t>
      </w:r>
      <w:proofErr w:type="gramEnd"/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Skills</w:t>
      </w:r>
    </w:p>
    <w:p w:rsidR="005B7282" w:rsidRPr="00734FB6" w:rsidRDefault="005B7282" w:rsidP="00664C3D">
      <w:p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10"/>
          <w:szCs w:val="10"/>
        </w:rPr>
      </w:pPr>
    </w:p>
    <w:p w:rsidR="00A6090E" w:rsidRPr="00734FB6" w:rsidRDefault="00A6090E" w:rsidP="00A6090E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 w:rsidRPr="00734FB6">
        <w:rPr>
          <w:rFonts w:ascii="Cambria" w:hAnsi="Cambria" w:cs="Calibri"/>
          <w:sz w:val="20"/>
        </w:rPr>
        <w:t>MS Office (Excel/ PowerPoint/ Word)</w:t>
      </w:r>
    </w:p>
    <w:p w:rsidR="00A6090E" w:rsidRDefault="00A6090E" w:rsidP="00A6090E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 w:rsidRPr="00734FB6">
        <w:rPr>
          <w:rFonts w:ascii="Cambria" w:hAnsi="Cambria" w:cs="Calibri"/>
          <w:sz w:val="20"/>
        </w:rPr>
        <w:t>SAP</w:t>
      </w:r>
    </w:p>
    <w:p w:rsidR="00D53723" w:rsidRPr="00734FB6" w:rsidRDefault="00D53723" w:rsidP="00A6090E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ERP</w:t>
      </w:r>
    </w:p>
    <w:p w:rsidR="009D7981" w:rsidRPr="00734FB6" w:rsidRDefault="00A543B0" w:rsidP="00F6244A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Windows (71</w:t>
      </w:r>
      <w:r w:rsidR="00A6090E" w:rsidRPr="00734FB6">
        <w:rPr>
          <w:rFonts w:ascii="Cambria" w:hAnsi="Cambria" w:cs="Calibri"/>
          <w:sz w:val="20"/>
        </w:rPr>
        <w:t>/0)</w:t>
      </w:r>
    </w:p>
    <w:p w:rsidR="0006356B" w:rsidRPr="00734FB6" w:rsidRDefault="0006356B" w:rsidP="00F6244A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Academic Details</w:t>
      </w:r>
    </w:p>
    <w:p w:rsidR="00A6090E" w:rsidRPr="00734FB6" w:rsidRDefault="00A6090E" w:rsidP="00A6090E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 w:rsidRPr="00734FB6">
        <w:rPr>
          <w:rFonts w:ascii="Cambria" w:hAnsi="Cambria" w:cs="Calibri"/>
          <w:sz w:val="20"/>
        </w:rPr>
        <w:t>Post Graduate Diploma in Industrial Fermentatio</w:t>
      </w:r>
      <w:r w:rsidR="00AB5117" w:rsidRPr="00734FB6">
        <w:rPr>
          <w:rFonts w:ascii="Cambria" w:hAnsi="Cambria" w:cs="Calibri"/>
          <w:sz w:val="20"/>
        </w:rPr>
        <w:t xml:space="preserve">n &amp; Alcohol Technology from VSI, </w:t>
      </w:r>
      <w:r w:rsidRPr="00734FB6">
        <w:rPr>
          <w:rFonts w:ascii="Cambria" w:hAnsi="Cambria" w:cs="Calibri"/>
          <w:sz w:val="20"/>
        </w:rPr>
        <w:t>Pune in 2007</w:t>
      </w:r>
    </w:p>
    <w:p w:rsidR="00AB5117" w:rsidRPr="00734FB6" w:rsidRDefault="00AB5117" w:rsidP="00AB5117">
      <w:pPr>
        <w:pStyle w:val="ListParagraph"/>
        <w:numPr>
          <w:ilvl w:val="0"/>
          <w:numId w:val="20"/>
        </w:numPr>
        <w:jc w:val="both"/>
        <w:rPr>
          <w:rFonts w:ascii="Cambria" w:hAnsi="Cambria" w:cs="Calibri"/>
          <w:sz w:val="20"/>
        </w:rPr>
      </w:pPr>
      <w:r w:rsidRPr="00734FB6">
        <w:rPr>
          <w:rFonts w:ascii="Cambria" w:hAnsi="Cambria" w:cs="Calibri"/>
          <w:sz w:val="20"/>
        </w:rPr>
        <w:t>B.Sc. in Chemistry from CCS University, Meerut in 2005</w:t>
      </w:r>
    </w:p>
    <w:p w:rsidR="00F44458" w:rsidRPr="00734FB6" w:rsidRDefault="00767A10" w:rsidP="00F6244A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4FB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767A10" w:rsidRPr="00734FB6" w:rsidRDefault="00767A10" w:rsidP="00F6244A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FE4021" w:rsidRPr="00734FB6" w:rsidRDefault="00497F46" w:rsidP="00F6244A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734FB6">
        <w:rPr>
          <w:rFonts w:ascii="Cambria" w:hAnsi="Cambria"/>
          <w:b/>
        </w:rPr>
        <w:t>Date of Birth</w:t>
      </w:r>
      <w:r w:rsidR="00324C74" w:rsidRPr="00734FB6">
        <w:rPr>
          <w:rFonts w:ascii="Cambria" w:hAnsi="Cambria"/>
        </w:rPr>
        <w:t>:</w:t>
      </w:r>
      <w:r w:rsidR="00225D73" w:rsidRPr="00734FB6">
        <w:rPr>
          <w:rFonts w:ascii="Cambria" w:hAnsi="Cambria"/>
        </w:rPr>
        <w:t xml:space="preserve"> </w:t>
      </w:r>
      <w:r w:rsidR="00A6090E" w:rsidRPr="00734FB6">
        <w:rPr>
          <w:rFonts w:ascii="Cambria" w:hAnsi="Cambria"/>
        </w:rPr>
        <w:t>12</w:t>
      </w:r>
      <w:r w:rsidR="00A6090E" w:rsidRPr="00734FB6">
        <w:rPr>
          <w:rFonts w:ascii="Cambria" w:hAnsi="Cambria"/>
          <w:vertAlign w:val="superscript"/>
        </w:rPr>
        <w:t>th</w:t>
      </w:r>
      <w:r w:rsidR="00A6090E" w:rsidRPr="00734FB6">
        <w:rPr>
          <w:rFonts w:ascii="Cambria" w:hAnsi="Cambria"/>
        </w:rPr>
        <w:t xml:space="preserve"> June 1986</w:t>
      </w:r>
    </w:p>
    <w:p w:rsidR="00DE4568" w:rsidRPr="00734FB6" w:rsidRDefault="00DE4568" w:rsidP="00F6244A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734FB6">
        <w:rPr>
          <w:rFonts w:ascii="Cambria" w:hAnsi="Cambria"/>
          <w:b/>
        </w:rPr>
        <w:t>Languages Known:</w:t>
      </w:r>
      <w:r w:rsidR="00A6090E" w:rsidRPr="00734FB6">
        <w:rPr>
          <w:rFonts w:ascii="Cambria" w:hAnsi="Cambria"/>
          <w:b/>
        </w:rPr>
        <w:t xml:space="preserve"> </w:t>
      </w:r>
      <w:r w:rsidR="00A6090E" w:rsidRPr="00734FB6">
        <w:rPr>
          <w:rFonts w:ascii="Cambria" w:hAnsi="Cambria"/>
        </w:rPr>
        <w:t>English &amp; Hindi</w:t>
      </w:r>
      <w:r w:rsidRPr="00734FB6">
        <w:rPr>
          <w:rFonts w:ascii="Cambria" w:hAnsi="Cambria"/>
        </w:rPr>
        <w:tab/>
      </w:r>
    </w:p>
    <w:p w:rsidR="00CF5A2D" w:rsidRPr="00734FB6" w:rsidRDefault="00DE4568" w:rsidP="00FE4021">
      <w:pPr>
        <w:rPr>
          <w:rFonts w:ascii="Cambria" w:hAnsi="Cambria"/>
          <w:color w:val="000000" w:themeColor="text1"/>
        </w:rPr>
      </w:pPr>
      <w:r w:rsidRPr="00734FB6">
        <w:rPr>
          <w:rFonts w:ascii="Cambria" w:hAnsi="Cambria"/>
          <w:b/>
        </w:rPr>
        <w:t>Mailing Address</w:t>
      </w:r>
      <w:r w:rsidR="00FE4021" w:rsidRPr="00734FB6">
        <w:rPr>
          <w:rFonts w:ascii="Cambria" w:hAnsi="Cambria"/>
          <w:b/>
          <w:color w:val="000000" w:themeColor="text1"/>
        </w:rPr>
        <w:t>:</w:t>
      </w:r>
      <w:r w:rsidR="00A6090E" w:rsidRPr="00734FB6">
        <w:rPr>
          <w:rFonts w:ascii="Cambria" w:hAnsi="Cambria"/>
          <w:b/>
          <w:color w:val="000000" w:themeColor="text1"/>
        </w:rPr>
        <w:t xml:space="preserve"> </w:t>
      </w:r>
      <w:r w:rsidR="00A6090E" w:rsidRPr="00734FB6">
        <w:rPr>
          <w:rFonts w:ascii="Cambria" w:hAnsi="Cambria"/>
          <w:color w:val="000000" w:themeColor="text1"/>
        </w:rPr>
        <w:t>71-</w:t>
      </w:r>
      <w:r w:rsidR="00196C06" w:rsidRPr="00734FB6">
        <w:rPr>
          <w:rFonts w:ascii="Cambria" w:hAnsi="Cambria"/>
          <w:color w:val="000000" w:themeColor="text1"/>
        </w:rPr>
        <w:t>72P, Ekta Vihar, Ambala Cantt</w:t>
      </w:r>
      <w:proofErr w:type="gramStart"/>
      <w:r w:rsidR="00196C06" w:rsidRPr="00734FB6">
        <w:rPr>
          <w:rFonts w:ascii="Cambria" w:hAnsi="Cambria"/>
          <w:color w:val="000000" w:themeColor="text1"/>
        </w:rPr>
        <w:t>.-</w:t>
      </w:r>
      <w:proofErr w:type="gramEnd"/>
      <w:r w:rsidR="00196C06" w:rsidRPr="00734FB6">
        <w:rPr>
          <w:rFonts w:ascii="Cambria" w:hAnsi="Cambria"/>
          <w:color w:val="000000" w:themeColor="text1"/>
        </w:rPr>
        <w:t xml:space="preserve"> 133001, </w:t>
      </w:r>
      <w:r w:rsidR="00A6090E" w:rsidRPr="00734FB6">
        <w:rPr>
          <w:rFonts w:ascii="Cambria" w:hAnsi="Cambria"/>
          <w:color w:val="000000" w:themeColor="text1"/>
        </w:rPr>
        <w:t>Haryana</w:t>
      </w: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CF5A2D" w:rsidRPr="00734FB6" w:rsidRDefault="00CF5A2D" w:rsidP="00FE4021">
      <w:pPr>
        <w:rPr>
          <w:rFonts w:ascii="Cambria" w:hAnsi="Cambria"/>
          <w:b/>
          <w:color w:val="000000" w:themeColor="text1"/>
        </w:rPr>
      </w:pPr>
    </w:p>
    <w:p w:rsidR="002678B6" w:rsidRPr="00734FB6" w:rsidRDefault="002678B6">
      <w:pPr>
        <w:jc w:val="both"/>
        <w:rPr>
          <w:rFonts w:ascii="Cambria" w:hAnsi="Cambria"/>
        </w:rPr>
      </w:pPr>
    </w:p>
    <w:sectPr w:rsidR="002678B6" w:rsidRPr="00734FB6" w:rsidSect="005F3CB5">
      <w:type w:val="continuous"/>
      <w:pgSz w:w="11909" w:h="16834" w:code="9"/>
      <w:pgMar w:top="630" w:right="624" w:bottom="72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0E" w:rsidRDefault="00E9460E">
      <w:r>
        <w:separator/>
      </w:r>
    </w:p>
  </w:endnote>
  <w:endnote w:type="continuationSeparator" w:id="0">
    <w:p w:rsidR="00E9460E" w:rsidRDefault="00E94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MV Boli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0E" w:rsidRDefault="00E9460E">
      <w:r>
        <w:separator/>
      </w:r>
    </w:p>
  </w:footnote>
  <w:footnote w:type="continuationSeparator" w:id="0">
    <w:p w:rsidR="00E9460E" w:rsidRDefault="00E946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ullet"/>
      </v:shape>
    </w:pict>
  </w:numPicBullet>
  <w:numPicBullet w:numPicBulletId="1">
    <w:pict>
      <v:shape id="_x0000_i1029" type="#_x0000_t75" style="width:7.5pt;height:7.5pt" o:bullet="t">
        <v:imagedata r:id="rId2" o:title="bullet-grey"/>
      </v:shape>
    </w:pict>
  </w:numPicBullet>
  <w:abstractNum w:abstractNumId="0">
    <w:nsid w:val="FFFFFF89"/>
    <w:multiLevelType w:val="singleLevel"/>
    <w:tmpl w:val="119CC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54C55A9"/>
    <w:multiLevelType w:val="hybridMultilevel"/>
    <w:tmpl w:val="DBFA9110"/>
    <w:lvl w:ilvl="0" w:tplc="04090003">
      <w:start w:val="1"/>
      <w:numFmt w:val="bullet"/>
      <w:lvlText w:val="o"/>
      <w:lvlJc w:val="left"/>
      <w:pPr>
        <w:tabs>
          <w:tab w:val="num" w:pos="432"/>
        </w:tabs>
        <w:ind w:left="432" w:hanging="216"/>
      </w:pPr>
      <w:rPr>
        <w:rFonts w:ascii="Courier New" w:hAnsi="Courier New" w:cs="Courier New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376"/>
        </w:tabs>
        <w:ind w:left="2376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16"/>
        </w:tabs>
        <w:ind w:left="381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36"/>
        </w:tabs>
        <w:ind w:left="453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76"/>
        </w:tabs>
        <w:ind w:left="597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96"/>
        </w:tabs>
        <w:ind w:left="6696" w:hanging="360"/>
      </w:pPr>
    </w:lvl>
  </w:abstractNum>
  <w:abstractNum w:abstractNumId="11">
    <w:nsid w:val="06727996"/>
    <w:multiLevelType w:val="hybridMultilevel"/>
    <w:tmpl w:val="92786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FE3E2A"/>
    <w:multiLevelType w:val="hybridMultilevel"/>
    <w:tmpl w:val="9770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1C6EE5"/>
    <w:multiLevelType w:val="hybridMultilevel"/>
    <w:tmpl w:val="1A988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B360C8C"/>
    <w:multiLevelType w:val="hybridMultilevel"/>
    <w:tmpl w:val="1924F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3137B1"/>
    <w:multiLevelType w:val="multilevel"/>
    <w:tmpl w:val="75BE759A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29555B46"/>
    <w:multiLevelType w:val="hybridMultilevel"/>
    <w:tmpl w:val="9D0A1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B2437D7"/>
    <w:multiLevelType w:val="hybridMultilevel"/>
    <w:tmpl w:val="CC72D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720D7C"/>
    <w:multiLevelType w:val="hybridMultilevel"/>
    <w:tmpl w:val="16A89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CA3BF5"/>
    <w:multiLevelType w:val="hybridMultilevel"/>
    <w:tmpl w:val="D7DC9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341A05"/>
    <w:multiLevelType w:val="hybridMultilevel"/>
    <w:tmpl w:val="BAD06A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CE1CB6"/>
    <w:multiLevelType w:val="multilevel"/>
    <w:tmpl w:val="4AA86B2E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4">
    <w:nsid w:val="403F6CD2"/>
    <w:multiLevelType w:val="hybridMultilevel"/>
    <w:tmpl w:val="15C4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E068E2"/>
    <w:multiLevelType w:val="hybridMultilevel"/>
    <w:tmpl w:val="E5160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7053C"/>
    <w:multiLevelType w:val="hybridMultilevel"/>
    <w:tmpl w:val="FC26F01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6110AD"/>
    <w:multiLevelType w:val="multilevel"/>
    <w:tmpl w:val="02CCC8B0"/>
    <w:lvl w:ilvl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8">
    <w:nsid w:val="5B4C3D0D"/>
    <w:multiLevelType w:val="hybridMultilevel"/>
    <w:tmpl w:val="DA207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802F5E"/>
    <w:multiLevelType w:val="hybridMultilevel"/>
    <w:tmpl w:val="F124BB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AF2135"/>
    <w:multiLevelType w:val="hybridMultilevel"/>
    <w:tmpl w:val="60C0075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7920805"/>
    <w:multiLevelType w:val="multilevel"/>
    <w:tmpl w:val="B29CA766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3">
    <w:nsid w:val="67E516EF"/>
    <w:multiLevelType w:val="hybridMultilevel"/>
    <w:tmpl w:val="2CFC38B8"/>
    <w:lvl w:ilvl="0" w:tplc="457E62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E54A1A"/>
    <w:multiLevelType w:val="hybridMultilevel"/>
    <w:tmpl w:val="F3A48150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E9057B"/>
    <w:multiLevelType w:val="hybridMultilevel"/>
    <w:tmpl w:val="F2D43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52578B"/>
    <w:multiLevelType w:val="hybridMultilevel"/>
    <w:tmpl w:val="FB184D8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6CB1F52"/>
    <w:multiLevelType w:val="hybridMultilevel"/>
    <w:tmpl w:val="8304A77C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E357A0C"/>
    <w:multiLevelType w:val="hybridMultilevel"/>
    <w:tmpl w:val="F0349BB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0F408C"/>
    <w:multiLevelType w:val="hybridMultilevel"/>
    <w:tmpl w:val="1E8E97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31"/>
  </w:num>
  <w:num w:numId="3">
    <w:abstractNumId w:val="15"/>
  </w:num>
  <w:num w:numId="4">
    <w:abstractNumId w:val="34"/>
  </w:num>
  <w:num w:numId="5">
    <w:abstractNumId w:val="10"/>
  </w:num>
  <w:num w:numId="6">
    <w:abstractNumId w:val="11"/>
  </w:num>
  <w:num w:numId="7">
    <w:abstractNumId w:val="24"/>
  </w:num>
  <w:num w:numId="8">
    <w:abstractNumId w:val="20"/>
  </w:num>
  <w:num w:numId="9">
    <w:abstractNumId w:val="39"/>
  </w:num>
  <w:num w:numId="10">
    <w:abstractNumId w:val="36"/>
  </w:num>
  <w:num w:numId="11">
    <w:abstractNumId w:val="25"/>
  </w:num>
  <w:num w:numId="12">
    <w:abstractNumId w:val="28"/>
  </w:num>
  <w:num w:numId="13">
    <w:abstractNumId w:val="22"/>
  </w:num>
  <w:num w:numId="14">
    <w:abstractNumId w:val="38"/>
  </w:num>
  <w:num w:numId="15">
    <w:abstractNumId w:val="14"/>
  </w:num>
  <w:num w:numId="16">
    <w:abstractNumId w:val="21"/>
  </w:num>
  <w:num w:numId="17">
    <w:abstractNumId w:val="19"/>
  </w:num>
  <w:num w:numId="18">
    <w:abstractNumId w:val="35"/>
  </w:num>
  <w:num w:numId="19">
    <w:abstractNumId w:val="33"/>
  </w:num>
  <w:num w:numId="20">
    <w:abstractNumId w:val="18"/>
  </w:num>
  <w:num w:numId="21">
    <w:abstractNumId w:val="17"/>
  </w:num>
  <w:num w:numId="22">
    <w:abstractNumId w:val="32"/>
  </w:num>
  <w:num w:numId="23">
    <w:abstractNumId w:val="29"/>
  </w:num>
  <w:num w:numId="24">
    <w:abstractNumId w:val="0"/>
  </w:num>
  <w:num w:numId="25">
    <w:abstractNumId w:val="30"/>
  </w:num>
  <w:num w:numId="26">
    <w:abstractNumId w:val="26"/>
  </w:num>
  <w:num w:numId="27">
    <w:abstractNumId w:val="13"/>
  </w:num>
  <w:num w:numId="28">
    <w:abstractNumId w:val="37"/>
  </w:num>
  <w:num w:numId="29">
    <w:abstractNumId w:val="27"/>
  </w:num>
  <w:num w:numId="30">
    <w:abstractNumId w:val="23"/>
  </w:num>
  <w:num w:numId="31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C35"/>
    <w:rsid w:val="000006BC"/>
    <w:rsid w:val="000008D7"/>
    <w:rsid w:val="00000EFF"/>
    <w:rsid w:val="000018E3"/>
    <w:rsid w:val="00002042"/>
    <w:rsid w:val="000022FB"/>
    <w:rsid w:val="00004258"/>
    <w:rsid w:val="00004EE1"/>
    <w:rsid w:val="0000597E"/>
    <w:rsid w:val="00006421"/>
    <w:rsid w:val="00011785"/>
    <w:rsid w:val="00012C8C"/>
    <w:rsid w:val="00012DA1"/>
    <w:rsid w:val="00012EDD"/>
    <w:rsid w:val="000131C1"/>
    <w:rsid w:val="000134EC"/>
    <w:rsid w:val="00013A52"/>
    <w:rsid w:val="000140EF"/>
    <w:rsid w:val="00017131"/>
    <w:rsid w:val="00020720"/>
    <w:rsid w:val="00020C11"/>
    <w:rsid w:val="000236F0"/>
    <w:rsid w:val="0002390B"/>
    <w:rsid w:val="000247AB"/>
    <w:rsid w:val="00025B00"/>
    <w:rsid w:val="00026F21"/>
    <w:rsid w:val="00030CD7"/>
    <w:rsid w:val="000312D1"/>
    <w:rsid w:val="00031700"/>
    <w:rsid w:val="00031783"/>
    <w:rsid w:val="00031B96"/>
    <w:rsid w:val="00031E06"/>
    <w:rsid w:val="00032054"/>
    <w:rsid w:val="000335D7"/>
    <w:rsid w:val="00034594"/>
    <w:rsid w:val="00034CEB"/>
    <w:rsid w:val="00034D19"/>
    <w:rsid w:val="000357BD"/>
    <w:rsid w:val="00035D14"/>
    <w:rsid w:val="000363A4"/>
    <w:rsid w:val="00040EB2"/>
    <w:rsid w:val="00041C7A"/>
    <w:rsid w:val="000431D8"/>
    <w:rsid w:val="00043B25"/>
    <w:rsid w:val="00047136"/>
    <w:rsid w:val="000475AB"/>
    <w:rsid w:val="000500FF"/>
    <w:rsid w:val="00050D81"/>
    <w:rsid w:val="00051467"/>
    <w:rsid w:val="000519B4"/>
    <w:rsid w:val="00051BBD"/>
    <w:rsid w:val="00051E87"/>
    <w:rsid w:val="00052304"/>
    <w:rsid w:val="00052DEB"/>
    <w:rsid w:val="00052F9C"/>
    <w:rsid w:val="0005365C"/>
    <w:rsid w:val="00056A60"/>
    <w:rsid w:val="0005706F"/>
    <w:rsid w:val="0006097E"/>
    <w:rsid w:val="00061E42"/>
    <w:rsid w:val="00061ECB"/>
    <w:rsid w:val="0006356B"/>
    <w:rsid w:val="00063854"/>
    <w:rsid w:val="000640F2"/>
    <w:rsid w:val="00064E96"/>
    <w:rsid w:val="000661DE"/>
    <w:rsid w:val="000668B5"/>
    <w:rsid w:val="000677CF"/>
    <w:rsid w:val="00072E0A"/>
    <w:rsid w:val="0007587C"/>
    <w:rsid w:val="000760F3"/>
    <w:rsid w:val="000765B1"/>
    <w:rsid w:val="0007705D"/>
    <w:rsid w:val="00077E47"/>
    <w:rsid w:val="000800AE"/>
    <w:rsid w:val="00082A9F"/>
    <w:rsid w:val="00084365"/>
    <w:rsid w:val="00085000"/>
    <w:rsid w:val="000852DD"/>
    <w:rsid w:val="00085DB9"/>
    <w:rsid w:val="000866EB"/>
    <w:rsid w:val="00087B93"/>
    <w:rsid w:val="000901C7"/>
    <w:rsid w:val="000902EB"/>
    <w:rsid w:val="00090B26"/>
    <w:rsid w:val="00090FC3"/>
    <w:rsid w:val="00091CF0"/>
    <w:rsid w:val="000925D8"/>
    <w:rsid w:val="00093AE4"/>
    <w:rsid w:val="00093EE1"/>
    <w:rsid w:val="000955D7"/>
    <w:rsid w:val="00095FD4"/>
    <w:rsid w:val="0009656C"/>
    <w:rsid w:val="000A1815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39B7"/>
    <w:rsid w:val="000B3E47"/>
    <w:rsid w:val="000B57B9"/>
    <w:rsid w:val="000C074D"/>
    <w:rsid w:val="000C2513"/>
    <w:rsid w:val="000C5CAA"/>
    <w:rsid w:val="000C6FAF"/>
    <w:rsid w:val="000C7A04"/>
    <w:rsid w:val="000D0558"/>
    <w:rsid w:val="000D0DB7"/>
    <w:rsid w:val="000D1ABD"/>
    <w:rsid w:val="000D1B92"/>
    <w:rsid w:val="000D2AFF"/>
    <w:rsid w:val="000D3506"/>
    <w:rsid w:val="000D3F6E"/>
    <w:rsid w:val="000D51E3"/>
    <w:rsid w:val="000D55CA"/>
    <w:rsid w:val="000D5608"/>
    <w:rsid w:val="000D5B01"/>
    <w:rsid w:val="000D65B0"/>
    <w:rsid w:val="000D6BE4"/>
    <w:rsid w:val="000D7DD8"/>
    <w:rsid w:val="000E1374"/>
    <w:rsid w:val="000E18B9"/>
    <w:rsid w:val="000E1E9B"/>
    <w:rsid w:val="000E49D1"/>
    <w:rsid w:val="000E517E"/>
    <w:rsid w:val="000E70FC"/>
    <w:rsid w:val="000E748E"/>
    <w:rsid w:val="000E7E49"/>
    <w:rsid w:val="000F061C"/>
    <w:rsid w:val="000F2888"/>
    <w:rsid w:val="000F4542"/>
    <w:rsid w:val="000F4ABA"/>
    <w:rsid w:val="000F4AE8"/>
    <w:rsid w:val="000F5769"/>
    <w:rsid w:val="000F5DBF"/>
    <w:rsid w:val="000F6724"/>
    <w:rsid w:val="001036E2"/>
    <w:rsid w:val="00105770"/>
    <w:rsid w:val="001070D0"/>
    <w:rsid w:val="001072EC"/>
    <w:rsid w:val="0010731B"/>
    <w:rsid w:val="00110E27"/>
    <w:rsid w:val="00111033"/>
    <w:rsid w:val="0011153A"/>
    <w:rsid w:val="0011238D"/>
    <w:rsid w:val="001127C8"/>
    <w:rsid w:val="001137ED"/>
    <w:rsid w:val="00113A56"/>
    <w:rsid w:val="00114BAC"/>
    <w:rsid w:val="00115731"/>
    <w:rsid w:val="001158B1"/>
    <w:rsid w:val="00117B0A"/>
    <w:rsid w:val="001200B6"/>
    <w:rsid w:val="00120655"/>
    <w:rsid w:val="00120F37"/>
    <w:rsid w:val="00121113"/>
    <w:rsid w:val="001213B1"/>
    <w:rsid w:val="00121FBE"/>
    <w:rsid w:val="00123D5C"/>
    <w:rsid w:val="0012536E"/>
    <w:rsid w:val="00126D9D"/>
    <w:rsid w:val="00130130"/>
    <w:rsid w:val="001316C7"/>
    <w:rsid w:val="001324AC"/>
    <w:rsid w:val="00135029"/>
    <w:rsid w:val="00135080"/>
    <w:rsid w:val="00135DD0"/>
    <w:rsid w:val="00136D75"/>
    <w:rsid w:val="00140EEA"/>
    <w:rsid w:val="001419E9"/>
    <w:rsid w:val="00141DC3"/>
    <w:rsid w:val="001420A9"/>
    <w:rsid w:val="00143249"/>
    <w:rsid w:val="001439D1"/>
    <w:rsid w:val="001446F0"/>
    <w:rsid w:val="00144E51"/>
    <w:rsid w:val="0014729D"/>
    <w:rsid w:val="00151380"/>
    <w:rsid w:val="0015534B"/>
    <w:rsid w:val="00160879"/>
    <w:rsid w:val="00160AD5"/>
    <w:rsid w:val="001621A6"/>
    <w:rsid w:val="00163229"/>
    <w:rsid w:val="00163B35"/>
    <w:rsid w:val="001647D9"/>
    <w:rsid w:val="001650D1"/>
    <w:rsid w:val="001652A4"/>
    <w:rsid w:val="00165C89"/>
    <w:rsid w:val="00166C37"/>
    <w:rsid w:val="00166DC4"/>
    <w:rsid w:val="001719B1"/>
    <w:rsid w:val="00172046"/>
    <w:rsid w:val="0017595A"/>
    <w:rsid w:val="00177099"/>
    <w:rsid w:val="00177B41"/>
    <w:rsid w:val="00177FF7"/>
    <w:rsid w:val="0018010B"/>
    <w:rsid w:val="001820DA"/>
    <w:rsid w:val="0018278E"/>
    <w:rsid w:val="001828F9"/>
    <w:rsid w:val="0018375E"/>
    <w:rsid w:val="00184D4F"/>
    <w:rsid w:val="00185FD8"/>
    <w:rsid w:val="00187432"/>
    <w:rsid w:val="00191A04"/>
    <w:rsid w:val="00191DE9"/>
    <w:rsid w:val="00192B1D"/>
    <w:rsid w:val="001933CE"/>
    <w:rsid w:val="001956F1"/>
    <w:rsid w:val="00196419"/>
    <w:rsid w:val="001969AB"/>
    <w:rsid w:val="00196C06"/>
    <w:rsid w:val="001A1741"/>
    <w:rsid w:val="001A20AF"/>
    <w:rsid w:val="001A5FF7"/>
    <w:rsid w:val="001A7014"/>
    <w:rsid w:val="001B10B6"/>
    <w:rsid w:val="001B1308"/>
    <w:rsid w:val="001B2755"/>
    <w:rsid w:val="001B2D6A"/>
    <w:rsid w:val="001B5594"/>
    <w:rsid w:val="001B55F6"/>
    <w:rsid w:val="001B7222"/>
    <w:rsid w:val="001C1074"/>
    <w:rsid w:val="001C1DE7"/>
    <w:rsid w:val="001C3F4B"/>
    <w:rsid w:val="001C4D84"/>
    <w:rsid w:val="001C6200"/>
    <w:rsid w:val="001C6D97"/>
    <w:rsid w:val="001C73F8"/>
    <w:rsid w:val="001C7506"/>
    <w:rsid w:val="001C761F"/>
    <w:rsid w:val="001C7669"/>
    <w:rsid w:val="001D1E78"/>
    <w:rsid w:val="001D2FBB"/>
    <w:rsid w:val="001D3478"/>
    <w:rsid w:val="001D6054"/>
    <w:rsid w:val="001E0145"/>
    <w:rsid w:val="001E08CC"/>
    <w:rsid w:val="001E1D4B"/>
    <w:rsid w:val="001E20B5"/>
    <w:rsid w:val="001E2E2A"/>
    <w:rsid w:val="001E31A0"/>
    <w:rsid w:val="001E44C6"/>
    <w:rsid w:val="001E63CB"/>
    <w:rsid w:val="001E70A8"/>
    <w:rsid w:val="001E7515"/>
    <w:rsid w:val="001F011B"/>
    <w:rsid w:val="001F1E51"/>
    <w:rsid w:val="001F4526"/>
    <w:rsid w:val="001F5087"/>
    <w:rsid w:val="001F5C47"/>
    <w:rsid w:val="001F74DE"/>
    <w:rsid w:val="00200493"/>
    <w:rsid w:val="00200882"/>
    <w:rsid w:val="00202496"/>
    <w:rsid w:val="00203B55"/>
    <w:rsid w:val="002056CC"/>
    <w:rsid w:val="00207194"/>
    <w:rsid w:val="002072AD"/>
    <w:rsid w:val="0020778D"/>
    <w:rsid w:val="0021180A"/>
    <w:rsid w:val="00212D02"/>
    <w:rsid w:val="002142D9"/>
    <w:rsid w:val="00214A9C"/>
    <w:rsid w:val="002165AD"/>
    <w:rsid w:val="002178F9"/>
    <w:rsid w:val="00217CB3"/>
    <w:rsid w:val="002200C1"/>
    <w:rsid w:val="00220AB4"/>
    <w:rsid w:val="00221282"/>
    <w:rsid w:val="00221DB2"/>
    <w:rsid w:val="0022221C"/>
    <w:rsid w:val="0022252F"/>
    <w:rsid w:val="00222797"/>
    <w:rsid w:val="00223624"/>
    <w:rsid w:val="0022409F"/>
    <w:rsid w:val="00224D04"/>
    <w:rsid w:val="0022526D"/>
    <w:rsid w:val="002253AE"/>
    <w:rsid w:val="0022591D"/>
    <w:rsid w:val="00225D73"/>
    <w:rsid w:val="002262BC"/>
    <w:rsid w:val="00226578"/>
    <w:rsid w:val="00227631"/>
    <w:rsid w:val="00227920"/>
    <w:rsid w:val="00230522"/>
    <w:rsid w:val="002329B7"/>
    <w:rsid w:val="00232AB6"/>
    <w:rsid w:val="00233BF9"/>
    <w:rsid w:val="00233C58"/>
    <w:rsid w:val="002342AC"/>
    <w:rsid w:val="002348AD"/>
    <w:rsid w:val="00235003"/>
    <w:rsid w:val="0023527B"/>
    <w:rsid w:val="00236458"/>
    <w:rsid w:val="00236D7D"/>
    <w:rsid w:val="0023758A"/>
    <w:rsid w:val="0024307D"/>
    <w:rsid w:val="00243137"/>
    <w:rsid w:val="002444DE"/>
    <w:rsid w:val="0024519E"/>
    <w:rsid w:val="0024736B"/>
    <w:rsid w:val="002504B4"/>
    <w:rsid w:val="002512A7"/>
    <w:rsid w:val="00252418"/>
    <w:rsid w:val="0025249E"/>
    <w:rsid w:val="00252D08"/>
    <w:rsid w:val="00253599"/>
    <w:rsid w:val="00254A91"/>
    <w:rsid w:val="00255757"/>
    <w:rsid w:val="002560C4"/>
    <w:rsid w:val="00257BB1"/>
    <w:rsid w:val="00260C35"/>
    <w:rsid w:val="00261277"/>
    <w:rsid w:val="00262A27"/>
    <w:rsid w:val="00262DB1"/>
    <w:rsid w:val="00263C0C"/>
    <w:rsid w:val="00264E26"/>
    <w:rsid w:val="00264E64"/>
    <w:rsid w:val="00266505"/>
    <w:rsid w:val="00266A73"/>
    <w:rsid w:val="00267343"/>
    <w:rsid w:val="002678B6"/>
    <w:rsid w:val="00271E19"/>
    <w:rsid w:val="00273C1F"/>
    <w:rsid w:val="00273C81"/>
    <w:rsid w:val="0027421E"/>
    <w:rsid w:val="002742CE"/>
    <w:rsid w:val="002742E7"/>
    <w:rsid w:val="002824F7"/>
    <w:rsid w:val="00283592"/>
    <w:rsid w:val="00285EAB"/>
    <w:rsid w:val="00287519"/>
    <w:rsid w:val="002877BD"/>
    <w:rsid w:val="00290086"/>
    <w:rsid w:val="002903C7"/>
    <w:rsid w:val="00290C79"/>
    <w:rsid w:val="0029176F"/>
    <w:rsid w:val="002A0124"/>
    <w:rsid w:val="002A084F"/>
    <w:rsid w:val="002A18F2"/>
    <w:rsid w:val="002A2AA0"/>
    <w:rsid w:val="002A568E"/>
    <w:rsid w:val="002A6ADE"/>
    <w:rsid w:val="002A6E36"/>
    <w:rsid w:val="002A6E3F"/>
    <w:rsid w:val="002B0BDD"/>
    <w:rsid w:val="002B2BEE"/>
    <w:rsid w:val="002B2C0F"/>
    <w:rsid w:val="002B45E6"/>
    <w:rsid w:val="002B4CFD"/>
    <w:rsid w:val="002B61A7"/>
    <w:rsid w:val="002B6D89"/>
    <w:rsid w:val="002B723E"/>
    <w:rsid w:val="002C0C28"/>
    <w:rsid w:val="002C1360"/>
    <w:rsid w:val="002C15CD"/>
    <w:rsid w:val="002C1BFB"/>
    <w:rsid w:val="002C1F28"/>
    <w:rsid w:val="002C223D"/>
    <w:rsid w:val="002C2B01"/>
    <w:rsid w:val="002C2D1F"/>
    <w:rsid w:val="002C3631"/>
    <w:rsid w:val="002C4117"/>
    <w:rsid w:val="002C754A"/>
    <w:rsid w:val="002C7861"/>
    <w:rsid w:val="002D053A"/>
    <w:rsid w:val="002D2E6D"/>
    <w:rsid w:val="002D52A0"/>
    <w:rsid w:val="002D6BDE"/>
    <w:rsid w:val="002D77DB"/>
    <w:rsid w:val="002E0FAB"/>
    <w:rsid w:val="002E1F01"/>
    <w:rsid w:val="002E2ED3"/>
    <w:rsid w:val="002E324E"/>
    <w:rsid w:val="002E32E6"/>
    <w:rsid w:val="002E46D5"/>
    <w:rsid w:val="002E5026"/>
    <w:rsid w:val="002E65BA"/>
    <w:rsid w:val="002E66BB"/>
    <w:rsid w:val="002E675D"/>
    <w:rsid w:val="002E6938"/>
    <w:rsid w:val="002E7BDC"/>
    <w:rsid w:val="002E7F20"/>
    <w:rsid w:val="002F1B9E"/>
    <w:rsid w:val="002F577A"/>
    <w:rsid w:val="002F5C69"/>
    <w:rsid w:val="002F6CF1"/>
    <w:rsid w:val="002F7F5F"/>
    <w:rsid w:val="003054DC"/>
    <w:rsid w:val="003068DB"/>
    <w:rsid w:val="00306CC1"/>
    <w:rsid w:val="00307488"/>
    <w:rsid w:val="003103FB"/>
    <w:rsid w:val="00310D18"/>
    <w:rsid w:val="00311071"/>
    <w:rsid w:val="00311354"/>
    <w:rsid w:val="00312D55"/>
    <w:rsid w:val="00316063"/>
    <w:rsid w:val="0031654F"/>
    <w:rsid w:val="00317B13"/>
    <w:rsid w:val="003207E0"/>
    <w:rsid w:val="00322567"/>
    <w:rsid w:val="00322D15"/>
    <w:rsid w:val="00322F81"/>
    <w:rsid w:val="003240D8"/>
    <w:rsid w:val="0032415C"/>
    <w:rsid w:val="003246D1"/>
    <w:rsid w:val="00324C74"/>
    <w:rsid w:val="00327A7A"/>
    <w:rsid w:val="00327AD4"/>
    <w:rsid w:val="00330A84"/>
    <w:rsid w:val="00330CF1"/>
    <w:rsid w:val="00331107"/>
    <w:rsid w:val="00331623"/>
    <w:rsid w:val="003320B8"/>
    <w:rsid w:val="003321B0"/>
    <w:rsid w:val="00333A6D"/>
    <w:rsid w:val="00335031"/>
    <w:rsid w:val="00340BCF"/>
    <w:rsid w:val="00341DA6"/>
    <w:rsid w:val="00341DE1"/>
    <w:rsid w:val="00342A7B"/>
    <w:rsid w:val="00342C42"/>
    <w:rsid w:val="003433F9"/>
    <w:rsid w:val="00343E20"/>
    <w:rsid w:val="00344874"/>
    <w:rsid w:val="0034500B"/>
    <w:rsid w:val="00345B9E"/>
    <w:rsid w:val="003502BB"/>
    <w:rsid w:val="003509D3"/>
    <w:rsid w:val="00354F3C"/>
    <w:rsid w:val="00356AC9"/>
    <w:rsid w:val="00360ACF"/>
    <w:rsid w:val="00360BBC"/>
    <w:rsid w:val="00361832"/>
    <w:rsid w:val="00361A8B"/>
    <w:rsid w:val="00363136"/>
    <w:rsid w:val="00363CB0"/>
    <w:rsid w:val="00363EC0"/>
    <w:rsid w:val="0036463C"/>
    <w:rsid w:val="00365D63"/>
    <w:rsid w:val="00367AE3"/>
    <w:rsid w:val="00373210"/>
    <w:rsid w:val="0037686F"/>
    <w:rsid w:val="00377351"/>
    <w:rsid w:val="00377624"/>
    <w:rsid w:val="003779AA"/>
    <w:rsid w:val="00381102"/>
    <w:rsid w:val="00381B03"/>
    <w:rsid w:val="003833B2"/>
    <w:rsid w:val="003846F9"/>
    <w:rsid w:val="00385428"/>
    <w:rsid w:val="00386182"/>
    <w:rsid w:val="00387B62"/>
    <w:rsid w:val="0039000E"/>
    <w:rsid w:val="00390020"/>
    <w:rsid w:val="0039193C"/>
    <w:rsid w:val="00391EE9"/>
    <w:rsid w:val="00394404"/>
    <w:rsid w:val="003944FF"/>
    <w:rsid w:val="00394F90"/>
    <w:rsid w:val="0039557A"/>
    <w:rsid w:val="003956E2"/>
    <w:rsid w:val="00396C97"/>
    <w:rsid w:val="003A0647"/>
    <w:rsid w:val="003A100D"/>
    <w:rsid w:val="003A12F5"/>
    <w:rsid w:val="003A14B0"/>
    <w:rsid w:val="003A197F"/>
    <w:rsid w:val="003A1ABC"/>
    <w:rsid w:val="003A1BC9"/>
    <w:rsid w:val="003A1D78"/>
    <w:rsid w:val="003A3225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383F"/>
    <w:rsid w:val="003B3B13"/>
    <w:rsid w:val="003B3BCC"/>
    <w:rsid w:val="003B544E"/>
    <w:rsid w:val="003B5A77"/>
    <w:rsid w:val="003B732F"/>
    <w:rsid w:val="003B7CA1"/>
    <w:rsid w:val="003C0BD6"/>
    <w:rsid w:val="003C12A3"/>
    <w:rsid w:val="003C154B"/>
    <w:rsid w:val="003C181B"/>
    <w:rsid w:val="003C228B"/>
    <w:rsid w:val="003C25C1"/>
    <w:rsid w:val="003C387F"/>
    <w:rsid w:val="003C38EF"/>
    <w:rsid w:val="003C3A43"/>
    <w:rsid w:val="003C469D"/>
    <w:rsid w:val="003C5B76"/>
    <w:rsid w:val="003C6909"/>
    <w:rsid w:val="003C79D0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E1F04"/>
    <w:rsid w:val="003E1FC0"/>
    <w:rsid w:val="003E2F61"/>
    <w:rsid w:val="003E3AFC"/>
    <w:rsid w:val="003E3F51"/>
    <w:rsid w:val="003E4184"/>
    <w:rsid w:val="003E67EC"/>
    <w:rsid w:val="003E6F41"/>
    <w:rsid w:val="003E7382"/>
    <w:rsid w:val="003E77EC"/>
    <w:rsid w:val="003F1D76"/>
    <w:rsid w:val="003F2F1D"/>
    <w:rsid w:val="003F4086"/>
    <w:rsid w:val="003F6A8B"/>
    <w:rsid w:val="004006ED"/>
    <w:rsid w:val="004009DA"/>
    <w:rsid w:val="004022C9"/>
    <w:rsid w:val="004033E8"/>
    <w:rsid w:val="00404BE4"/>
    <w:rsid w:val="00404FC2"/>
    <w:rsid w:val="004062B0"/>
    <w:rsid w:val="00411FD2"/>
    <w:rsid w:val="0041233D"/>
    <w:rsid w:val="00412C2A"/>
    <w:rsid w:val="00413F04"/>
    <w:rsid w:val="00415792"/>
    <w:rsid w:val="00415B98"/>
    <w:rsid w:val="00416360"/>
    <w:rsid w:val="0041640A"/>
    <w:rsid w:val="00417B39"/>
    <w:rsid w:val="00421DD1"/>
    <w:rsid w:val="00421F1A"/>
    <w:rsid w:val="00423206"/>
    <w:rsid w:val="00424DF6"/>
    <w:rsid w:val="004258E4"/>
    <w:rsid w:val="004270E6"/>
    <w:rsid w:val="0042753A"/>
    <w:rsid w:val="00430F2B"/>
    <w:rsid w:val="00431631"/>
    <w:rsid w:val="00431C23"/>
    <w:rsid w:val="0043241E"/>
    <w:rsid w:val="00432DE9"/>
    <w:rsid w:val="004330C8"/>
    <w:rsid w:val="00433276"/>
    <w:rsid w:val="00433A98"/>
    <w:rsid w:val="00433EC8"/>
    <w:rsid w:val="00434A0E"/>
    <w:rsid w:val="00434D1F"/>
    <w:rsid w:val="00435BC8"/>
    <w:rsid w:val="0043626F"/>
    <w:rsid w:val="00436425"/>
    <w:rsid w:val="00437035"/>
    <w:rsid w:val="0043745D"/>
    <w:rsid w:val="004400E5"/>
    <w:rsid w:val="00440A1B"/>
    <w:rsid w:val="00440AD2"/>
    <w:rsid w:val="00440D25"/>
    <w:rsid w:val="0044253A"/>
    <w:rsid w:val="00442584"/>
    <w:rsid w:val="004430A0"/>
    <w:rsid w:val="004433DD"/>
    <w:rsid w:val="0044417F"/>
    <w:rsid w:val="004446ED"/>
    <w:rsid w:val="00445991"/>
    <w:rsid w:val="004462AF"/>
    <w:rsid w:val="00446445"/>
    <w:rsid w:val="00450251"/>
    <w:rsid w:val="00450376"/>
    <w:rsid w:val="0045153C"/>
    <w:rsid w:val="00452DCB"/>
    <w:rsid w:val="004556A6"/>
    <w:rsid w:val="00455C7E"/>
    <w:rsid w:val="00455E08"/>
    <w:rsid w:val="004566E4"/>
    <w:rsid w:val="0046112D"/>
    <w:rsid w:val="004615DE"/>
    <w:rsid w:val="00463319"/>
    <w:rsid w:val="00463979"/>
    <w:rsid w:val="00463F39"/>
    <w:rsid w:val="0046471A"/>
    <w:rsid w:val="00464F55"/>
    <w:rsid w:val="0046519E"/>
    <w:rsid w:val="00465B58"/>
    <w:rsid w:val="0046748A"/>
    <w:rsid w:val="004674A8"/>
    <w:rsid w:val="004679FF"/>
    <w:rsid w:val="00471838"/>
    <w:rsid w:val="00472697"/>
    <w:rsid w:val="004739FE"/>
    <w:rsid w:val="0047463F"/>
    <w:rsid w:val="00474782"/>
    <w:rsid w:val="004751B9"/>
    <w:rsid w:val="004753DA"/>
    <w:rsid w:val="0047558C"/>
    <w:rsid w:val="00477D5E"/>
    <w:rsid w:val="004805B4"/>
    <w:rsid w:val="004819F5"/>
    <w:rsid w:val="00481B09"/>
    <w:rsid w:val="00483B07"/>
    <w:rsid w:val="00483E59"/>
    <w:rsid w:val="00485E30"/>
    <w:rsid w:val="00486B3D"/>
    <w:rsid w:val="00487392"/>
    <w:rsid w:val="004873D1"/>
    <w:rsid w:val="00492D6B"/>
    <w:rsid w:val="00494884"/>
    <w:rsid w:val="004955B6"/>
    <w:rsid w:val="00497AE2"/>
    <w:rsid w:val="00497F34"/>
    <w:rsid w:val="00497F46"/>
    <w:rsid w:val="004A0F59"/>
    <w:rsid w:val="004A1563"/>
    <w:rsid w:val="004A3ACF"/>
    <w:rsid w:val="004A720C"/>
    <w:rsid w:val="004B0043"/>
    <w:rsid w:val="004B1BC4"/>
    <w:rsid w:val="004B3989"/>
    <w:rsid w:val="004B722D"/>
    <w:rsid w:val="004C0C82"/>
    <w:rsid w:val="004C0EB6"/>
    <w:rsid w:val="004C28AE"/>
    <w:rsid w:val="004C4123"/>
    <w:rsid w:val="004C5569"/>
    <w:rsid w:val="004C6763"/>
    <w:rsid w:val="004C69DC"/>
    <w:rsid w:val="004C761C"/>
    <w:rsid w:val="004D0D5B"/>
    <w:rsid w:val="004D2B4D"/>
    <w:rsid w:val="004D460C"/>
    <w:rsid w:val="004D474E"/>
    <w:rsid w:val="004D4802"/>
    <w:rsid w:val="004D5A3A"/>
    <w:rsid w:val="004D5C56"/>
    <w:rsid w:val="004D5EF0"/>
    <w:rsid w:val="004D71B8"/>
    <w:rsid w:val="004D760B"/>
    <w:rsid w:val="004D7FBA"/>
    <w:rsid w:val="004E04F4"/>
    <w:rsid w:val="004E0C2D"/>
    <w:rsid w:val="004E217D"/>
    <w:rsid w:val="004E22EB"/>
    <w:rsid w:val="004E281D"/>
    <w:rsid w:val="004E3120"/>
    <w:rsid w:val="004E3643"/>
    <w:rsid w:val="004E3A35"/>
    <w:rsid w:val="004E433E"/>
    <w:rsid w:val="004E741F"/>
    <w:rsid w:val="004F0265"/>
    <w:rsid w:val="004F05B4"/>
    <w:rsid w:val="004F0962"/>
    <w:rsid w:val="004F11BE"/>
    <w:rsid w:val="004F1C1C"/>
    <w:rsid w:val="004F23B8"/>
    <w:rsid w:val="004F2B50"/>
    <w:rsid w:val="004F7447"/>
    <w:rsid w:val="0050118D"/>
    <w:rsid w:val="00502073"/>
    <w:rsid w:val="005021FF"/>
    <w:rsid w:val="00505A17"/>
    <w:rsid w:val="00506194"/>
    <w:rsid w:val="00506B4C"/>
    <w:rsid w:val="00512275"/>
    <w:rsid w:val="00512CF4"/>
    <w:rsid w:val="0051382F"/>
    <w:rsid w:val="00514235"/>
    <w:rsid w:val="005142EA"/>
    <w:rsid w:val="0051430F"/>
    <w:rsid w:val="005163AA"/>
    <w:rsid w:val="00516878"/>
    <w:rsid w:val="00516FAB"/>
    <w:rsid w:val="00517912"/>
    <w:rsid w:val="005215BE"/>
    <w:rsid w:val="00521E62"/>
    <w:rsid w:val="00521F03"/>
    <w:rsid w:val="00522C68"/>
    <w:rsid w:val="00523217"/>
    <w:rsid w:val="005251EE"/>
    <w:rsid w:val="005258B2"/>
    <w:rsid w:val="00527CD9"/>
    <w:rsid w:val="005300EC"/>
    <w:rsid w:val="00531A06"/>
    <w:rsid w:val="00532714"/>
    <w:rsid w:val="00532D93"/>
    <w:rsid w:val="005362ED"/>
    <w:rsid w:val="005365B7"/>
    <w:rsid w:val="00536E70"/>
    <w:rsid w:val="00537778"/>
    <w:rsid w:val="00540237"/>
    <w:rsid w:val="00541887"/>
    <w:rsid w:val="005422AD"/>
    <w:rsid w:val="005431BC"/>
    <w:rsid w:val="00543EAB"/>
    <w:rsid w:val="005448CF"/>
    <w:rsid w:val="00544BE7"/>
    <w:rsid w:val="005462DA"/>
    <w:rsid w:val="00546EFE"/>
    <w:rsid w:val="00550DCF"/>
    <w:rsid w:val="00552893"/>
    <w:rsid w:val="0055445E"/>
    <w:rsid w:val="00554924"/>
    <w:rsid w:val="00555719"/>
    <w:rsid w:val="00555DA7"/>
    <w:rsid w:val="0055652C"/>
    <w:rsid w:val="00556EEE"/>
    <w:rsid w:val="00557547"/>
    <w:rsid w:val="0056019F"/>
    <w:rsid w:val="00561918"/>
    <w:rsid w:val="00562288"/>
    <w:rsid w:val="0056501A"/>
    <w:rsid w:val="005650CF"/>
    <w:rsid w:val="00567425"/>
    <w:rsid w:val="00567D7E"/>
    <w:rsid w:val="00570DD5"/>
    <w:rsid w:val="005710B8"/>
    <w:rsid w:val="00572DD9"/>
    <w:rsid w:val="00572FA5"/>
    <w:rsid w:val="00572FB7"/>
    <w:rsid w:val="005737F1"/>
    <w:rsid w:val="00574D5D"/>
    <w:rsid w:val="00575C4B"/>
    <w:rsid w:val="00576019"/>
    <w:rsid w:val="005761D4"/>
    <w:rsid w:val="0058077C"/>
    <w:rsid w:val="005808A4"/>
    <w:rsid w:val="00580F39"/>
    <w:rsid w:val="00581894"/>
    <w:rsid w:val="0058270D"/>
    <w:rsid w:val="00582B49"/>
    <w:rsid w:val="00582E9F"/>
    <w:rsid w:val="00583290"/>
    <w:rsid w:val="005864DC"/>
    <w:rsid w:val="0058751A"/>
    <w:rsid w:val="005921A8"/>
    <w:rsid w:val="00592327"/>
    <w:rsid w:val="00593597"/>
    <w:rsid w:val="00593C3C"/>
    <w:rsid w:val="00595010"/>
    <w:rsid w:val="005A2051"/>
    <w:rsid w:val="005A4580"/>
    <w:rsid w:val="005A4A1F"/>
    <w:rsid w:val="005A5B5A"/>
    <w:rsid w:val="005A603F"/>
    <w:rsid w:val="005A6D33"/>
    <w:rsid w:val="005A7052"/>
    <w:rsid w:val="005B0686"/>
    <w:rsid w:val="005B0955"/>
    <w:rsid w:val="005B1359"/>
    <w:rsid w:val="005B1832"/>
    <w:rsid w:val="005B282E"/>
    <w:rsid w:val="005B35B7"/>
    <w:rsid w:val="005B3A65"/>
    <w:rsid w:val="005B4402"/>
    <w:rsid w:val="005B49B3"/>
    <w:rsid w:val="005B5995"/>
    <w:rsid w:val="005B6A65"/>
    <w:rsid w:val="005B7282"/>
    <w:rsid w:val="005B72EE"/>
    <w:rsid w:val="005B7A43"/>
    <w:rsid w:val="005C0372"/>
    <w:rsid w:val="005C1E82"/>
    <w:rsid w:val="005C37D5"/>
    <w:rsid w:val="005C4153"/>
    <w:rsid w:val="005C5A06"/>
    <w:rsid w:val="005D0332"/>
    <w:rsid w:val="005D0BF4"/>
    <w:rsid w:val="005D19C4"/>
    <w:rsid w:val="005D5C28"/>
    <w:rsid w:val="005D7303"/>
    <w:rsid w:val="005E0A20"/>
    <w:rsid w:val="005E0A2A"/>
    <w:rsid w:val="005E1732"/>
    <w:rsid w:val="005E1A52"/>
    <w:rsid w:val="005E3210"/>
    <w:rsid w:val="005E4AF1"/>
    <w:rsid w:val="005E4B66"/>
    <w:rsid w:val="005E5843"/>
    <w:rsid w:val="005E730F"/>
    <w:rsid w:val="005E7634"/>
    <w:rsid w:val="005F2F7F"/>
    <w:rsid w:val="005F39B8"/>
    <w:rsid w:val="005F3AF9"/>
    <w:rsid w:val="005F3CB5"/>
    <w:rsid w:val="005F4166"/>
    <w:rsid w:val="005F427A"/>
    <w:rsid w:val="005F4D64"/>
    <w:rsid w:val="005F56CC"/>
    <w:rsid w:val="005F7BBB"/>
    <w:rsid w:val="00601946"/>
    <w:rsid w:val="00602CA0"/>
    <w:rsid w:val="006034E2"/>
    <w:rsid w:val="00603686"/>
    <w:rsid w:val="00603F71"/>
    <w:rsid w:val="00604F0A"/>
    <w:rsid w:val="006058EB"/>
    <w:rsid w:val="006068D9"/>
    <w:rsid w:val="00607FB8"/>
    <w:rsid w:val="00610EEF"/>
    <w:rsid w:val="00612682"/>
    <w:rsid w:val="00612807"/>
    <w:rsid w:val="00612D48"/>
    <w:rsid w:val="006172B1"/>
    <w:rsid w:val="00617C57"/>
    <w:rsid w:val="00621A1C"/>
    <w:rsid w:val="00625B09"/>
    <w:rsid w:val="00626585"/>
    <w:rsid w:val="006277CD"/>
    <w:rsid w:val="00627ABA"/>
    <w:rsid w:val="00630E22"/>
    <w:rsid w:val="006310E6"/>
    <w:rsid w:val="0063151D"/>
    <w:rsid w:val="00632152"/>
    <w:rsid w:val="00633761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42D"/>
    <w:rsid w:val="00647749"/>
    <w:rsid w:val="006478D7"/>
    <w:rsid w:val="006517E7"/>
    <w:rsid w:val="00651F11"/>
    <w:rsid w:val="006525D2"/>
    <w:rsid w:val="00652D3A"/>
    <w:rsid w:val="00653A07"/>
    <w:rsid w:val="006546BC"/>
    <w:rsid w:val="00654FC0"/>
    <w:rsid w:val="00656114"/>
    <w:rsid w:val="00656631"/>
    <w:rsid w:val="00656711"/>
    <w:rsid w:val="00657686"/>
    <w:rsid w:val="006579B0"/>
    <w:rsid w:val="00662B1C"/>
    <w:rsid w:val="006636E5"/>
    <w:rsid w:val="00663960"/>
    <w:rsid w:val="00663BBD"/>
    <w:rsid w:val="00664C3D"/>
    <w:rsid w:val="00665A1A"/>
    <w:rsid w:val="00665F0B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4E46"/>
    <w:rsid w:val="0067663F"/>
    <w:rsid w:val="0067731E"/>
    <w:rsid w:val="00677671"/>
    <w:rsid w:val="00677C1B"/>
    <w:rsid w:val="00680ED2"/>
    <w:rsid w:val="00681B37"/>
    <w:rsid w:val="00683E2E"/>
    <w:rsid w:val="0068473A"/>
    <w:rsid w:val="00684FD0"/>
    <w:rsid w:val="0068552D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DF5"/>
    <w:rsid w:val="006A2F7C"/>
    <w:rsid w:val="006A3F3F"/>
    <w:rsid w:val="006A46B7"/>
    <w:rsid w:val="006A4BBD"/>
    <w:rsid w:val="006A60AF"/>
    <w:rsid w:val="006A6338"/>
    <w:rsid w:val="006A6936"/>
    <w:rsid w:val="006A6CDE"/>
    <w:rsid w:val="006A789C"/>
    <w:rsid w:val="006B463B"/>
    <w:rsid w:val="006B547F"/>
    <w:rsid w:val="006B5644"/>
    <w:rsid w:val="006B62CE"/>
    <w:rsid w:val="006B6B07"/>
    <w:rsid w:val="006B70B1"/>
    <w:rsid w:val="006C0D38"/>
    <w:rsid w:val="006C29E9"/>
    <w:rsid w:val="006C421A"/>
    <w:rsid w:val="006C794B"/>
    <w:rsid w:val="006C7D30"/>
    <w:rsid w:val="006D202A"/>
    <w:rsid w:val="006D251A"/>
    <w:rsid w:val="006D4980"/>
    <w:rsid w:val="006D60F5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7A"/>
    <w:rsid w:val="006E5482"/>
    <w:rsid w:val="006E6437"/>
    <w:rsid w:val="006E728D"/>
    <w:rsid w:val="006F174F"/>
    <w:rsid w:val="006F1ABC"/>
    <w:rsid w:val="006F33F1"/>
    <w:rsid w:val="006F3D12"/>
    <w:rsid w:val="006F3D86"/>
    <w:rsid w:val="006F4C17"/>
    <w:rsid w:val="006F568A"/>
    <w:rsid w:val="006F5696"/>
    <w:rsid w:val="006F570E"/>
    <w:rsid w:val="006F5B39"/>
    <w:rsid w:val="00700CB3"/>
    <w:rsid w:val="00702246"/>
    <w:rsid w:val="0070226B"/>
    <w:rsid w:val="007026C0"/>
    <w:rsid w:val="00705448"/>
    <w:rsid w:val="007056D4"/>
    <w:rsid w:val="0070584F"/>
    <w:rsid w:val="00706035"/>
    <w:rsid w:val="00707406"/>
    <w:rsid w:val="00707988"/>
    <w:rsid w:val="007079B0"/>
    <w:rsid w:val="007101E1"/>
    <w:rsid w:val="007107F4"/>
    <w:rsid w:val="00710D88"/>
    <w:rsid w:val="0071199D"/>
    <w:rsid w:val="00711CA4"/>
    <w:rsid w:val="00712115"/>
    <w:rsid w:val="00712C24"/>
    <w:rsid w:val="0071434E"/>
    <w:rsid w:val="007149D1"/>
    <w:rsid w:val="00714E11"/>
    <w:rsid w:val="00716415"/>
    <w:rsid w:val="007164E6"/>
    <w:rsid w:val="00716D26"/>
    <w:rsid w:val="00717617"/>
    <w:rsid w:val="00717AA3"/>
    <w:rsid w:val="00717CD0"/>
    <w:rsid w:val="00720C38"/>
    <w:rsid w:val="007213CE"/>
    <w:rsid w:val="0072190B"/>
    <w:rsid w:val="00721BE4"/>
    <w:rsid w:val="00721CFD"/>
    <w:rsid w:val="007247CA"/>
    <w:rsid w:val="00725B58"/>
    <w:rsid w:val="00725BC8"/>
    <w:rsid w:val="007260F9"/>
    <w:rsid w:val="00726445"/>
    <w:rsid w:val="00726A8C"/>
    <w:rsid w:val="007305CC"/>
    <w:rsid w:val="0073103D"/>
    <w:rsid w:val="00731B6C"/>
    <w:rsid w:val="00733335"/>
    <w:rsid w:val="00734EAD"/>
    <w:rsid w:val="00734FB6"/>
    <w:rsid w:val="00737932"/>
    <w:rsid w:val="00737EE7"/>
    <w:rsid w:val="00740CB3"/>
    <w:rsid w:val="00741A06"/>
    <w:rsid w:val="00741CD0"/>
    <w:rsid w:val="00741F3D"/>
    <w:rsid w:val="007427E1"/>
    <w:rsid w:val="007433CB"/>
    <w:rsid w:val="00745CA9"/>
    <w:rsid w:val="007464B4"/>
    <w:rsid w:val="007466C9"/>
    <w:rsid w:val="00746FD6"/>
    <w:rsid w:val="00747012"/>
    <w:rsid w:val="00747362"/>
    <w:rsid w:val="007517D9"/>
    <w:rsid w:val="007523FA"/>
    <w:rsid w:val="0075240C"/>
    <w:rsid w:val="00753436"/>
    <w:rsid w:val="00753D29"/>
    <w:rsid w:val="00754C30"/>
    <w:rsid w:val="00754E3A"/>
    <w:rsid w:val="007553E9"/>
    <w:rsid w:val="00757B4C"/>
    <w:rsid w:val="007601FC"/>
    <w:rsid w:val="00762CCA"/>
    <w:rsid w:val="0076375D"/>
    <w:rsid w:val="00764587"/>
    <w:rsid w:val="00765211"/>
    <w:rsid w:val="00765BE6"/>
    <w:rsid w:val="007661E2"/>
    <w:rsid w:val="007668C2"/>
    <w:rsid w:val="00766987"/>
    <w:rsid w:val="00766BED"/>
    <w:rsid w:val="00767A10"/>
    <w:rsid w:val="00767B0F"/>
    <w:rsid w:val="00770CA9"/>
    <w:rsid w:val="007718B5"/>
    <w:rsid w:val="00775A67"/>
    <w:rsid w:val="0077696C"/>
    <w:rsid w:val="007778B0"/>
    <w:rsid w:val="00780546"/>
    <w:rsid w:val="00781191"/>
    <w:rsid w:val="007813D6"/>
    <w:rsid w:val="00782166"/>
    <w:rsid w:val="00784B0E"/>
    <w:rsid w:val="007855C8"/>
    <w:rsid w:val="00785FE2"/>
    <w:rsid w:val="007861F8"/>
    <w:rsid w:val="007864EC"/>
    <w:rsid w:val="007866FE"/>
    <w:rsid w:val="00786CE6"/>
    <w:rsid w:val="00787BE1"/>
    <w:rsid w:val="00790E95"/>
    <w:rsid w:val="007912A7"/>
    <w:rsid w:val="007926B9"/>
    <w:rsid w:val="007928FC"/>
    <w:rsid w:val="007935FE"/>
    <w:rsid w:val="00793C10"/>
    <w:rsid w:val="00793D6F"/>
    <w:rsid w:val="00793DDC"/>
    <w:rsid w:val="00794D99"/>
    <w:rsid w:val="007965AE"/>
    <w:rsid w:val="007967D4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72DB"/>
    <w:rsid w:val="007B41DB"/>
    <w:rsid w:val="007B4B27"/>
    <w:rsid w:val="007B5184"/>
    <w:rsid w:val="007B546B"/>
    <w:rsid w:val="007B5DD9"/>
    <w:rsid w:val="007B62C8"/>
    <w:rsid w:val="007B681B"/>
    <w:rsid w:val="007B72F8"/>
    <w:rsid w:val="007C0F88"/>
    <w:rsid w:val="007C31BB"/>
    <w:rsid w:val="007C38D9"/>
    <w:rsid w:val="007C506F"/>
    <w:rsid w:val="007C576A"/>
    <w:rsid w:val="007C5789"/>
    <w:rsid w:val="007C6230"/>
    <w:rsid w:val="007C7657"/>
    <w:rsid w:val="007C7D00"/>
    <w:rsid w:val="007D072B"/>
    <w:rsid w:val="007D0A50"/>
    <w:rsid w:val="007D0BCC"/>
    <w:rsid w:val="007D146B"/>
    <w:rsid w:val="007D3083"/>
    <w:rsid w:val="007D3C53"/>
    <w:rsid w:val="007D41D6"/>
    <w:rsid w:val="007D53E6"/>
    <w:rsid w:val="007D5D31"/>
    <w:rsid w:val="007D6228"/>
    <w:rsid w:val="007D69BA"/>
    <w:rsid w:val="007D7B59"/>
    <w:rsid w:val="007E02DE"/>
    <w:rsid w:val="007E0D53"/>
    <w:rsid w:val="007E0EE1"/>
    <w:rsid w:val="007E4BD8"/>
    <w:rsid w:val="007F026C"/>
    <w:rsid w:val="007F0C03"/>
    <w:rsid w:val="007F2198"/>
    <w:rsid w:val="007F30AD"/>
    <w:rsid w:val="007F3550"/>
    <w:rsid w:val="007F3D3B"/>
    <w:rsid w:val="007F4E36"/>
    <w:rsid w:val="007F645A"/>
    <w:rsid w:val="007F7A78"/>
    <w:rsid w:val="00800A12"/>
    <w:rsid w:val="00803357"/>
    <w:rsid w:val="00803EE7"/>
    <w:rsid w:val="008063B7"/>
    <w:rsid w:val="0081102C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CF1"/>
    <w:rsid w:val="00817D43"/>
    <w:rsid w:val="008206A7"/>
    <w:rsid w:val="00822186"/>
    <w:rsid w:val="00824130"/>
    <w:rsid w:val="00824973"/>
    <w:rsid w:val="00824E70"/>
    <w:rsid w:val="00826885"/>
    <w:rsid w:val="00832C63"/>
    <w:rsid w:val="00832F25"/>
    <w:rsid w:val="0083572C"/>
    <w:rsid w:val="0083669D"/>
    <w:rsid w:val="00840817"/>
    <w:rsid w:val="00841556"/>
    <w:rsid w:val="00841B32"/>
    <w:rsid w:val="008420C0"/>
    <w:rsid w:val="00842B2A"/>
    <w:rsid w:val="008449BB"/>
    <w:rsid w:val="00845A12"/>
    <w:rsid w:val="008470E0"/>
    <w:rsid w:val="0084717C"/>
    <w:rsid w:val="00850B09"/>
    <w:rsid w:val="00851470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AAF"/>
    <w:rsid w:val="00861D8E"/>
    <w:rsid w:val="00862AE6"/>
    <w:rsid w:val="00862BA7"/>
    <w:rsid w:val="00864857"/>
    <w:rsid w:val="00864A89"/>
    <w:rsid w:val="008661B2"/>
    <w:rsid w:val="00870055"/>
    <w:rsid w:val="008704CB"/>
    <w:rsid w:val="00872313"/>
    <w:rsid w:val="008734AE"/>
    <w:rsid w:val="0087590E"/>
    <w:rsid w:val="008772C2"/>
    <w:rsid w:val="00877AA6"/>
    <w:rsid w:val="00877FA6"/>
    <w:rsid w:val="0088041C"/>
    <w:rsid w:val="008809FA"/>
    <w:rsid w:val="00880CCE"/>
    <w:rsid w:val="00883797"/>
    <w:rsid w:val="00884235"/>
    <w:rsid w:val="0088517A"/>
    <w:rsid w:val="008901AA"/>
    <w:rsid w:val="00891EEC"/>
    <w:rsid w:val="00892481"/>
    <w:rsid w:val="00892A83"/>
    <w:rsid w:val="00892D35"/>
    <w:rsid w:val="00894CD2"/>
    <w:rsid w:val="00894F0E"/>
    <w:rsid w:val="008A03B7"/>
    <w:rsid w:val="008A0C1E"/>
    <w:rsid w:val="008A2BDB"/>
    <w:rsid w:val="008A3409"/>
    <w:rsid w:val="008A4E4F"/>
    <w:rsid w:val="008A52D7"/>
    <w:rsid w:val="008B0D73"/>
    <w:rsid w:val="008B12BC"/>
    <w:rsid w:val="008B1ED7"/>
    <w:rsid w:val="008B2A23"/>
    <w:rsid w:val="008B2F53"/>
    <w:rsid w:val="008B3AE8"/>
    <w:rsid w:val="008B3F44"/>
    <w:rsid w:val="008B4F1E"/>
    <w:rsid w:val="008B4FCA"/>
    <w:rsid w:val="008B5B11"/>
    <w:rsid w:val="008B5B85"/>
    <w:rsid w:val="008B5D8B"/>
    <w:rsid w:val="008C0D1D"/>
    <w:rsid w:val="008C1BC7"/>
    <w:rsid w:val="008C33F3"/>
    <w:rsid w:val="008C3481"/>
    <w:rsid w:val="008C4283"/>
    <w:rsid w:val="008C4512"/>
    <w:rsid w:val="008C56FD"/>
    <w:rsid w:val="008C6738"/>
    <w:rsid w:val="008C6A6D"/>
    <w:rsid w:val="008D0EDF"/>
    <w:rsid w:val="008D4912"/>
    <w:rsid w:val="008D4A1A"/>
    <w:rsid w:val="008D6410"/>
    <w:rsid w:val="008D713C"/>
    <w:rsid w:val="008D7212"/>
    <w:rsid w:val="008E11FC"/>
    <w:rsid w:val="008E2AD9"/>
    <w:rsid w:val="008E4B10"/>
    <w:rsid w:val="008E5CB4"/>
    <w:rsid w:val="008E6277"/>
    <w:rsid w:val="008E628F"/>
    <w:rsid w:val="008E7061"/>
    <w:rsid w:val="008F0B99"/>
    <w:rsid w:val="008F1E6B"/>
    <w:rsid w:val="008F2A8B"/>
    <w:rsid w:val="008F3F9A"/>
    <w:rsid w:val="008F5E3C"/>
    <w:rsid w:val="008F5F46"/>
    <w:rsid w:val="008F6218"/>
    <w:rsid w:val="008F6493"/>
    <w:rsid w:val="008F7332"/>
    <w:rsid w:val="00900BD5"/>
    <w:rsid w:val="009023C0"/>
    <w:rsid w:val="00903336"/>
    <w:rsid w:val="00904011"/>
    <w:rsid w:val="009041FD"/>
    <w:rsid w:val="00905FD3"/>
    <w:rsid w:val="009104F1"/>
    <w:rsid w:val="009132DB"/>
    <w:rsid w:val="00914348"/>
    <w:rsid w:val="0091540C"/>
    <w:rsid w:val="00915C3C"/>
    <w:rsid w:val="009171D1"/>
    <w:rsid w:val="009172AC"/>
    <w:rsid w:val="009176B9"/>
    <w:rsid w:val="0092004E"/>
    <w:rsid w:val="00920155"/>
    <w:rsid w:val="00920862"/>
    <w:rsid w:val="00922A20"/>
    <w:rsid w:val="00922B0F"/>
    <w:rsid w:val="009244E8"/>
    <w:rsid w:val="00924A63"/>
    <w:rsid w:val="00924FAC"/>
    <w:rsid w:val="009252E1"/>
    <w:rsid w:val="00926D43"/>
    <w:rsid w:val="00926DA9"/>
    <w:rsid w:val="00930057"/>
    <w:rsid w:val="009321B4"/>
    <w:rsid w:val="009322DC"/>
    <w:rsid w:val="0093383F"/>
    <w:rsid w:val="00935988"/>
    <w:rsid w:val="009373AA"/>
    <w:rsid w:val="0093772C"/>
    <w:rsid w:val="009409F6"/>
    <w:rsid w:val="00940C27"/>
    <w:rsid w:val="00940E27"/>
    <w:rsid w:val="00941F54"/>
    <w:rsid w:val="009434E5"/>
    <w:rsid w:val="00943677"/>
    <w:rsid w:val="009449DB"/>
    <w:rsid w:val="0094580C"/>
    <w:rsid w:val="00945C02"/>
    <w:rsid w:val="00950266"/>
    <w:rsid w:val="00950615"/>
    <w:rsid w:val="009519AA"/>
    <w:rsid w:val="00951D43"/>
    <w:rsid w:val="00953BF4"/>
    <w:rsid w:val="00955290"/>
    <w:rsid w:val="00956137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2D6"/>
    <w:rsid w:val="00963701"/>
    <w:rsid w:val="0096404A"/>
    <w:rsid w:val="00964547"/>
    <w:rsid w:val="00964A89"/>
    <w:rsid w:val="00965D4B"/>
    <w:rsid w:val="00967875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DDF"/>
    <w:rsid w:val="00990DF7"/>
    <w:rsid w:val="00992E7E"/>
    <w:rsid w:val="009936C4"/>
    <w:rsid w:val="0099543E"/>
    <w:rsid w:val="0099597B"/>
    <w:rsid w:val="009962FA"/>
    <w:rsid w:val="009964BF"/>
    <w:rsid w:val="0099665A"/>
    <w:rsid w:val="00997E0D"/>
    <w:rsid w:val="009A1CD7"/>
    <w:rsid w:val="009A31EB"/>
    <w:rsid w:val="009A4FEF"/>
    <w:rsid w:val="009A6ADD"/>
    <w:rsid w:val="009B0225"/>
    <w:rsid w:val="009B0537"/>
    <w:rsid w:val="009B065D"/>
    <w:rsid w:val="009B06F3"/>
    <w:rsid w:val="009B0D77"/>
    <w:rsid w:val="009B3760"/>
    <w:rsid w:val="009B5C44"/>
    <w:rsid w:val="009B7481"/>
    <w:rsid w:val="009C2790"/>
    <w:rsid w:val="009C3211"/>
    <w:rsid w:val="009C33EE"/>
    <w:rsid w:val="009C401B"/>
    <w:rsid w:val="009C420A"/>
    <w:rsid w:val="009C4582"/>
    <w:rsid w:val="009C5610"/>
    <w:rsid w:val="009C5A7C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5A02"/>
    <w:rsid w:val="009D700F"/>
    <w:rsid w:val="009D7981"/>
    <w:rsid w:val="009D7D31"/>
    <w:rsid w:val="009E0865"/>
    <w:rsid w:val="009E18C4"/>
    <w:rsid w:val="009E245D"/>
    <w:rsid w:val="009E379C"/>
    <w:rsid w:val="009E392C"/>
    <w:rsid w:val="009E3ADF"/>
    <w:rsid w:val="009E4E46"/>
    <w:rsid w:val="009E634F"/>
    <w:rsid w:val="009F0A61"/>
    <w:rsid w:val="009F0B5C"/>
    <w:rsid w:val="009F16A5"/>
    <w:rsid w:val="009F2EBC"/>
    <w:rsid w:val="009F34DE"/>
    <w:rsid w:val="009F3A90"/>
    <w:rsid w:val="009F4A0C"/>
    <w:rsid w:val="009F4EFF"/>
    <w:rsid w:val="009F500E"/>
    <w:rsid w:val="009F779D"/>
    <w:rsid w:val="00A00370"/>
    <w:rsid w:val="00A01DD0"/>
    <w:rsid w:val="00A03201"/>
    <w:rsid w:val="00A03C92"/>
    <w:rsid w:val="00A0416C"/>
    <w:rsid w:val="00A0567E"/>
    <w:rsid w:val="00A0689F"/>
    <w:rsid w:val="00A1052A"/>
    <w:rsid w:val="00A105C8"/>
    <w:rsid w:val="00A10D4D"/>
    <w:rsid w:val="00A10FFF"/>
    <w:rsid w:val="00A11116"/>
    <w:rsid w:val="00A115D7"/>
    <w:rsid w:val="00A120E5"/>
    <w:rsid w:val="00A12B77"/>
    <w:rsid w:val="00A14416"/>
    <w:rsid w:val="00A144BC"/>
    <w:rsid w:val="00A15D6C"/>
    <w:rsid w:val="00A161FD"/>
    <w:rsid w:val="00A17673"/>
    <w:rsid w:val="00A2015F"/>
    <w:rsid w:val="00A20423"/>
    <w:rsid w:val="00A217B2"/>
    <w:rsid w:val="00A220B4"/>
    <w:rsid w:val="00A24B41"/>
    <w:rsid w:val="00A25936"/>
    <w:rsid w:val="00A30C51"/>
    <w:rsid w:val="00A32ED9"/>
    <w:rsid w:val="00A358C3"/>
    <w:rsid w:val="00A35C1D"/>
    <w:rsid w:val="00A3633E"/>
    <w:rsid w:val="00A375D6"/>
    <w:rsid w:val="00A37C44"/>
    <w:rsid w:val="00A37FDF"/>
    <w:rsid w:val="00A4003D"/>
    <w:rsid w:val="00A404D8"/>
    <w:rsid w:val="00A404FF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1C3"/>
    <w:rsid w:val="00A528C7"/>
    <w:rsid w:val="00A52EE9"/>
    <w:rsid w:val="00A53191"/>
    <w:rsid w:val="00A54346"/>
    <w:rsid w:val="00A543B0"/>
    <w:rsid w:val="00A54657"/>
    <w:rsid w:val="00A54DB4"/>
    <w:rsid w:val="00A57471"/>
    <w:rsid w:val="00A57561"/>
    <w:rsid w:val="00A6090E"/>
    <w:rsid w:val="00A62B56"/>
    <w:rsid w:val="00A63666"/>
    <w:rsid w:val="00A63AE7"/>
    <w:rsid w:val="00A641D0"/>
    <w:rsid w:val="00A66738"/>
    <w:rsid w:val="00A668CF"/>
    <w:rsid w:val="00A6692F"/>
    <w:rsid w:val="00A67B2D"/>
    <w:rsid w:val="00A710C9"/>
    <w:rsid w:val="00A71EE5"/>
    <w:rsid w:val="00A72656"/>
    <w:rsid w:val="00A72DD3"/>
    <w:rsid w:val="00A7324E"/>
    <w:rsid w:val="00A73257"/>
    <w:rsid w:val="00A73878"/>
    <w:rsid w:val="00A74504"/>
    <w:rsid w:val="00A75183"/>
    <w:rsid w:val="00A7582E"/>
    <w:rsid w:val="00A77CEE"/>
    <w:rsid w:val="00A77CFC"/>
    <w:rsid w:val="00A81960"/>
    <w:rsid w:val="00A842B2"/>
    <w:rsid w:val="00A846EF"/>
    <w:rsid w:val="00A84848"/>
    <w:rsid w:val="00A8561F"/>
    <w:rsid w:val="00A85A8C"/>
    <w:rsid w:val="00A8688B"/>
    <w:rsid w:val="00A87125"/>
    <w:rsid w:val="00A871E9"/>
    <w:rsid w:val="00A915C5"/>
    <w:rsid w:val="00A91EB5"/>
    <w:rsid w:val="00A94783"/>
    <w:rsid w:val="00A95459"/>
    <w:rsid w:val="00A971F9"/>
    <w:rsid w:val="00A97368"/>
    <w:rsid w:val="00AA0715"/>
    <w:rsid w:val="00AA20F6"/>
    <w:rsid w:val="00AA3A5F"/>
    <w:rsid w:val="00AA42BE"/>
    <w:rsid w:val="00AA4435"/>
    <w:rsid w:val="00AA5549"/>
    <w:rsid w:val="00AA5B1C"/>
    <w:rsid w:val="00AA7208"/>
    <w:rsid w:val="00AB03C3"/>
    <w:rsid w:val="00AB2DA4"/>
    <w:rsid w:val="00AB3827"/>
    <w:rsid w:val="00AB5117"/>
    <w:rsid w:val="00AB7EBC"/>
    <w:rsid w:val="00AC09CF"/>
    <w:rsid w:val="00AC2020"/>
    <w:rsid w:val="00AC2B63"/>
    <w:rsid w:val="00AC37F3"/>
    <w:rsid w:val="00AC405B"/>
    <w:rsid w:val="00AC416A"/>
    <w:rsid w:val="00AC43B4"/>
    <w:rsid w:val="00AC4D17"/>
    <w:rsid w:val="00AC5E3E"/>
    <w:rsid w:val="00AC641E"/>
    <w:rsid w:val="00AC6E0B"/>
    <w:rsid w:val="00AC73EE"/>
    <w:rsid w:val="00AC7BF2"/>
    <w:rsid w:val="00AD0AAA"/>
    <w:rsid w:val="00AD15D8"/>
    <w:rsid w:val="00AD444A"/>
    <w:rsid w:val="00AD469F"/>
    <w:rsid w:val="00AD54B9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46B5"/>
    <w:rsid w:val="00AE5EF0"/>
    <w:rsid w:val="00AE6595"/>
    <w:rsid w:val="00AE75AE"/>
    <w:rsid w:val="00AF059A"/>
    <w:rsid w:val="00AF17FE"/>
    <w:rsid w:val="00AF2B0F"/>
    <w:rsid w:val="00AF3CD7"/>
    <w:rsid w:val="00AF3F8C"/>
    <w:rsid w:val="00AF4341"/>
    <w:rsid w:val="00AF57E9"/>
    <w:rsid w:val="00AF5C31"/>
    <w:rsid w:val="00B014FC"/>
    <w:rsid w:val="00B02399"/>
    <w:rsid w:val="00B029EB"/>
    <w:rsid w:val="00B02E17"/>
    <w:rsid w:val="00B03704"/>
    <w:rsid w:val="00B04301"/>
    <w:rsid w:val="00B05921"/>
    <w:rsid w:val="00B05D16"/>
    <w:rsid w:val="00B060ED"/>
    <w:rsid w:val="00B06BEA"/>
    <w:rsid w:val="00B07F00"/>
    <w:rsid w:val="00B10411"/>
    <w:rsid w:val="00B111F3"/>
    <w:rsid w:val="00B139C1"/>
    <w:rsid w:val="00B168AA"/>
    <w:rsid w:val="00B16EF2"/>
    <w:rsid w:val="00B174A4"/>
    <w:rsid w:val="00B179C1"/>
    <w:rsid w:val="00B20EE1"/>
    <w:rsid w:val="00B21016"/>
    <w:rsid w:val="00B23161"/>
    <w:rsid w:val="00B25796"/>
    <w:rsid w:val="00B25F7D"/>
    <w:rsid w:val="00B26424"/>
    <w:rsid w:val="00B26ED5"/>
    <w:rsid w:val="00B27020"/>
    <w:rsid w:val="00B30C85"/>
    <w:rsid w:val="00B31E3F"/>
    <w:rsid w:val="00B32DC0"/>
    <w:rsid w:val="00B33962"/>
    <w:rsid w:val="00B33BC4"/>
    <w:rsid w:val="00B33C14"/>
    <w:rsid w:val="00B3497B"/>
    <w:rsid w:val="00B349F9"/>
    <w:rsid w:val="00B34F2C"/>
    <w:rsid w:val="00B353B0"/>
    <w:rsid w:val="00B359EB"/>
    <w:rsid w:val="00B362E4"/>
    <w:rsid w:val="00B36D8D"/>
    <w:rsid w:val="00B40248"/>
    <w:rsid w:val="00B40F23"/>
    <w:rsid w:val="00B416AB"/>
    <w:rsid w:val="00B419C1"/>
    <w:rsid w:val="00B41CD8"/>
    <w:rsid w:val="00B44076"/>
    <w:rsid w:val="00B50BB5"/>
    <w:rsid w:val="00B531C6"/>
    <w:rsid w:val="00B54845"/>
    <w:rsid w:val="00B56F29"/>
    <w:rsid w:val="00B57CA5"/>
    <w:rsid w:val="00B604E7"/>
    <w:rsid w:val="00B60898"/>
    <w:rsid w:val="00B61FD5"/>
    <w:rsid w:val="00B63CA4"/>
    <w:rsid w:val="00B63DC9"/>
    <w:rsid w:val="00B65A83"/>
    <w:rsid w:val="00B6728C"/>
    <w:rsid w:val="00B67B1E"/>
    <w:rsid w:val="00B67C56"/>
    <w:rsid w:val="00B7385D"/>
    <w:rsid w:val="00B73A8F"/>
    <w:rsid w:val="00B74AF7"/>
    <w:rsid w:val="00B75FD0"/>
    <w:rsid w:val="00B765B3"/>
    <w:rsid w:val="00B7678E"/>
    <w:rsid w:val="00B76CA1"/>
    <w:rsid w:val="00B7783E"/>
    <w:rsid w:val="00B8004A"/>
    <w:rsid w:val="00B83B6C"/>
    <w:rsid w:val="00B840B6"/>
    <w:rsid w:val="00B853C5"/>
    <w:rsid w:val="00B85F5E"/>
    <w:rsid w:val="00B85F97"/>
    <w:rsid w:val="00B8673E"/>
    <w:rsid w:val="00B8760A"/>
    <w:rsid w:val="00B87C7B"/>
    <w:rsid w:val="00B900A0"/>
    <w:rsid w:val="00B90B38"/>
    <w:rsid w:val="00B91EFD"/>
    <w:rsid w:val="00B92055"/>
    <w:rsid w:val="00B921FC"/>
    <w:rsid w:val="00B92307"/>
    <w:rsid w:val="00B949FC"/>
    <w:rsid w:val="00B9655F"/>
    <w:rsid w:val="00B96971"/>
    <w:rsid w:val="00B96FC7"/>
    <w:rsid w:val="00B973DA"/>
    <w:rsid w:val="00BA19BD"/>
    <w:rsid w:val="00BA346C"/>
    <w:rsid w:val="00BA401B"/>
    <w:rsid w:val="00BA42EA"/>
    <w:rsid w:val="00BA4F83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3CD7"/>
    <w:rsid w:val="00BC53F5"/>
    <w:rsid w:val="00BC5E73"/>
    <w:rsid w:val="00BC6B1E"/>
    <w:rsid w:val="00BC7C5A"/>
    <w:rsid w:val="00BD048B"/>
    <w:rsid w:val="00BD12ED"/>
    <w:rsid w:val="00BD42A1"/>
    <w:rsid w:val="00BD4FFA"/>
    <w:rsid w:val="00BD642A"/>
    <w:rsid w:val="00BD6A67"/>
    <w:rsid w:val="00BE33E9"/>
    <w:rsid w:val="00BE3D5F"/>
    <w:rsid w:val="00BE6E40"/>
    <w:rsid w:val="00BE71F6"/>
    <w:rsid w:val="00BF0B6C"/>
    <w:rsid w:val="00BF0EAE"/>
    <w:rsid w:val="00BF18B1"/>
    <w:rsid w:val="00BF1A67"/>
    <w:rsid w:val="00BF259B"/>
    <w:rsid w:val="00BF2A49"/>
    <w:rsid w:val="00BF5F17"/>
    <w:rsid w:val="00BF6F19"/>
    <w:rsid w:val="00C00560"/>
    <w:rsid w:val="00C00B2C"/>
    <w:rsid w:val="00C016C8"/>
    <w:rsid w:val="00C03261"/>
    <w:rsid w:val="00C0355F"/>
    <w:rsid w:val="00C04875"/>
    <w:rsid w:val="00C06F0A"/>
    <w:rsid w:val="00C07740"/>
    <w:rsid w:val="00C1250A"/>
    <w:rsid w:val="00C131B6"/>
    <w:rsid w:val="00C137F8"/>
    <w:rsid w:val="00C14C18"/>
    <w:rsid w:val="00C14DC1"/>
    <w:rsid w:val="00C1607C"/>
    <w:rsid w:val="00C16BFB"/>
    <w:rsid w:val="00C17BB0"/>
    <w:rsid w:val="00C204AF"/>
    <w:rsid w:val="00C21946"/>
    <w:rsid w:val="00C22BB5"/>
    <w:rsid w:val="00C238E1"/>
    <w:rsid w:val="00C23EEF"/>
    <w:rsid w:val="00C2461F"/>
    <w:rsid w:val="00C24DC0"/>
    <w:rsid w:val="00C2673C"/>
    <w:rsid w:val="00C26E54"/>
    <w:rsid w:val="00C3043C"/>
    <w:rsid w:val="00C319FC"/>
    <w:rsid w:val="00C34D4E"/>
    <w:rsid w:val="00C34EB2"/>
    <w:rsid w:val="00C35850"/>
    <w:rsid w:val="00C35A6B"/>
    <w:rsid w:val="00C36C56"/>
    <w:rsid w:val="00C371E7"/>
    <w:rsid w:val="00C37538"/>
    <w:rsid w:val="00C41B01"/>
    <w:rsid w:val="00C42041"/>
    <w:rsid w:val="00C42800"/>
    <w:rsid w:val="00C42819"/>
    <w:rsid w:val="00C4288F"/>
    <w:rsid w:val="00C42E3F"/>
    <w:rsid w:val="00C432F7"/>
    <w:rsid w:val="00C442A1"/>
    <w:rsid w:val="00C45F7E"/>
    <w:rsid w:val="00C50398"/>
    <w:rsid w:val="00C5063A"/>
    <w:rsid w:val="00C50A70"/>
    <w:rsid w:val="00C54BBB"/>
    <w:rsid w:val="00C559B9"/>
    <w:rsid w:val="00C559C5"/>
    <w:rsid w:val="00C57799"/>
    <w:rsid w:val="00C62812"/>
    <w:rsid w:val="00C6354A"/>
    <w:rsid w:val="00C63E70"/>
    <w:rsid w:val="00C64AFA"/>
    <w:rsid w:val="00C655E9"/>
    <w:rsid w:val="00C65822"/>
    <w:rsid w:val="00C659F7"/>
    <w:rsid w:val="00C662D8"/>
    <w:rsid w:val="00C7010C"/>
    <w:rsid w:val="00C71E3D"/>
    <w:rsid w:val="00C71F6B"/>
    <w:rsid w:val="00C724A6"/>
    <w:rsid w:val="00C7289F"/>
    <w:rsid w:val="00C731A4"/>
    <w:rsid w:val="00C751EE"/>
    <w:rsid w:val="00C75A43"/>
    <w:rsid w:val="00C75DAD"/>
    <w:rsid w:val="00C75DB5"/>
    <w:rsid w:val="00C76407"/>
    <w:rsid w:val="00C77337"/>
    <w:rsid w:val="00C77DA5"/>
    <w:rsid w:val="00C77FBF"/>
    <w:rsid w:val="00C801DC"/>
    <w:rsid w:val="00C80EA3"/>
    <w:rsid w:val="00C80F9E"/>
    <w:rsid w:val="00C81890"/>
    <w:rsid w:val="00C82109"/>
    <w:rsid w:val="00C82E33"/>
    <w:rsid w:val="00C86761"/>
    <w:rsid w:val="00C8796E"/>
    <w:rsid w:val="00C87D35"/>
    <w:rsid w:val="00C91AF1"/>
    <w:rsid w:val="00C93D79"/>
    <w:rsid w:val="00C93F93"/>
    <w:rsid w:val="00C941A7"/>
    <w:rsid w:val="00C96C06"/>
    <w:rsid w:val="00CA0F0E"/>
    <w:rsid w:val="00CA55D3"/>
    <w:rsid w:val="00CA5941"/>
    <w:rsid w:val="00CA5C0A"/>
    <w:rsid w:val="00CA5C95"/>
    <w:rsid w:val="00CB1307"/>
    <w:rsid w:val="00CB196C"/>
    <w:rsid w:val="00CB2054"/>
    <w:rsid w:val="00CB27B1"/>
    <w:rsid w:val="00CB2BDA"/>
    <w:rsid w:val="00CB31BA"/>
    <w:rsid w:val="00CB581D"/>
    <w:rsid w:val="00CB7A9D"/>
    <w:rsid w:val="00CC04BC"/>
    <w:rsid w:val="00CC16C7"/>
    <w:rsid w:val="00CC1FB2"/>
    <w:rsid w:val="00CC388D"/>
    <w:rsid w:val="00CC4BCF"/>
    <w:rsid w:val="00CC609E"/>
    <w:rsid w:val="00CC66D4"/>
    <w:rsid w:val="00CC740F"/>
    <w:rsid w:val="00CC7AA7"/>
    <w:rsid w:val="00CD19C8"/>
    <w:rsid w:val="00CD2A95"/>
    <w:rsid w:val="00CD30D4"/>
    <w:rsid w:val="00CD5B3D"/>
    <w:rsid w:val="00CD624E"/>
    <w:rsid w:val="00CD6DD6"/>
    <w:rsid w:val="00CD6DF3"/>
    <w:rsid w:val="00CD7CA6"/>
    <w:rsid w:val="00CE05EE"/>
    <w:rsid w:val="00CE2F32"/>
    <w:rsid w:val="00CE3CEC"/>
    <w:rsid w:val="00CE3D2A"/>
    <w:rsid w:val="00CE5B84"/>
    <w:rsid w:val="00CE6EB5"/>
    <w:rsid w:val="00CE7312"/>
    <w:rsid w:val="00CE7F67"/>
    <w:rsid w:val="00CF1193"/>
    <w:rsid w:val="00CF1A3C"/>
    <w:rsid w:val="00CF57D1"/>
    <w:rsid w:val="00CF5928"/>
    <w:rsid w:val="00CF5A2D"/>
    <w:rsid w:val="00CF5ED2"/>
    <w:rsid w:val="00D005FB"/>
    <w:rsid w:val="00D013A6"/>
    <w:rsid w:val="00D01409"/>
    <w:rsid w:val="00D0228E"/>
    <w:rsid w:val="00D03326"/>
    <w:rsid w:val="00D03807"/>
    <w:rsid w:val="00D03959"/>
    <w:rsid w:val="00D04906"/>
    <w:rsid w:val="00D04B05"/>
    <w:rsid w:val="00D0559D"/>
    <w:rsid w:val="00D05E23"/>
    <w:rsid w:val="00D05F94"/>
    <w:rsid w:val="00D069F8"/>
    <w:rsid w:val="00D06F12"/>
    <w:rsid w:val="00D06F69"/>
    <w:rsid w:val="00D076D1"/>
    <w:rsid w:val="00D107F8"/>
    <w:rsid w:val="00D10824"/>
    <w:rsid w:val="00D10B49"/>
    <w:rsid w:val="00D10C87"/>
    <w:rsid w:val="00D1112A"/>
    <w:rsid w:val="00D11475"/>
    <w:rsid w:val="00D134CD"/>
    <w:rsid w:val="00D1415B"/>
    <w:rsid w:val="00D2124F"/>
    <w:rsid w:val="00D22DF4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400C3"/>
    <w:rsid w:val="00D40564"/>
    <w:rsid w:val="00D441D9"/>
    <w:rsid w:val="00D447D9"/>
    <w:rsid w:val="00D44B8D"/>
    <w:rsid w:val="00D44C5C"/>
    <w:rsid w:val="00D452D0"/>
    <w:rsid w:val="00D4552B"/>
    <w:rsid w:val="00D462D1"/>
    <w:rsid w:val="00D4696E"/>
    <w:rsid w:val="00D469B6"/>
    <w:rsid w:val="00D47FC7"/>
    <w:rsid w:val="00D5223B"/>
    <w:rsid w:val="00D53150"/>
    <w:rsid w:val="00D53364"/>
    <w:rsid w:val="00D5343D"/>
    <w:rsid w:val="00D53723"/>
    <w:rsid w:val="00D545F5"/>
    <w:rsid w:val="00D563B3"/>
    <w:rsid w:val="00D5682B"/>
    <w:rsid w:val="00D5752E"/>
    <w:rsid w:val="00D5763E"/>
    <w:rsid w:val="00D6056B"/>
    <w:rsid w:val="00D6147C"/>
    <w:rsid w:val="00D61706"/>
    <w:rsid w:val="00D623D1"/>
    <w:rsid w:val="00D625EE"/>
    <w:rsid w:val="00D62777"/>
    <w:rsid w:val="00D642D7"/>
    <w:rsid w:val="00D64675"/>
    <w:rsid w:val="00D66421"/>
    <w:rsid w:val="00D673A1"/>
    <w:rsid w:val="00D70931"/>
    <w:rsid w:val="00D70DF8"/>
    <w:rsid w:val="00D71322"/>
    <w:rsid w:val="00D71579"/>
    <w:rsid w:val="00D716FB"/>
    <w:rsid w:val="00D728C7"/>
    <w:rsid w:val="00D73996"/>
    <w:rsid w:val="00D744B2"/>
    <w:rsid w:val="00D74C64"/>
    <w:rsid w:val="00D75342"/>
    <w:rsid w:val="00D75356"/>
    <w:rsid w:val="00D777EC"/>
    <w:rsid w:val="00D813EC"/>
    <w:rsid w:val="00D81D3F"/>
    <w:rsid w:val="00D825E6"/>
    <w:rsid w:val="00D82A0D"/>
    <w:rsid w:val="00D83020"/>
    <w:rsid w:val="00D83412"/>
    <w:rsid w:val="00D84AFE"/>
    <w:rsid w:val="00D857BA"/>
    <w:rsid w:val="00D86022"/>
    <w:rsid w:val="00D8754B"/>
    <w:rsid w:val="00D87D75"/>
    <w:rsid w:val="00D9116C"/>
    <w:rsid w:val="00D94487"/>
    <w:rsid w:val="00D9544E"/>
    <w:rsid w:val="00D95DBA"/>
    <w:rsid w:val="00D97825"/>
    <w:rsid w:val="00D97A57"/>
    <w:rsid w:val="00DA035B"/>
    <w:rsid w:val="00DA0A4E"/>
    <w:rsid w:val="00DA0FAA"/>
    <w:rsid w:val="00DA186C"/>
    <w:rsid w:val="00DA1949"/>
    <w:rsid w:val="00DA2EE3"/>
    <w:rsid w:val="00DA344F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36CD"/>
    <w:rsid w:val="00DB458D"/>
    <w:rsid w:val="00DB545E"/>
    <w:rsid w:val="00DB5F1C"/>
    <w:rsid w:val="00DB623C"/>
    <w:rsid w:val="00DB7523"/>
    <w:rsid w:val="00DC054F"/>
    <w:rsid w:val="00DC0704"/>
    <w:rsid w:val="00DC07CC"/>
    <w:rsid w:val="00DC18C3"/>
    <w:rsid w:val="00DC1A7A"/>
    <w:rsid w:val="00DC2802"/>
    <w:rsid w:val="00DC4A60"/>
    <w:rsid w:val="00DC4B26"/>
    <w:rsid w:val="00DC6427"/>
    <w:rsid w:val="00DC75C1"/>
    <w:rsid w:val="00DC7786"/>
    <w:rsid w:val="00DC7E7B"/>
    <w:rsid w:val="00DD034C"/>
    <w:rsid w:val="00DD1055"/>
    <w:rsid w:val="00DD4220"/>
    <w:rsid w:val="00DD654C"/>
    <w:rsid w:val="00DD6B0A"/>
    <w:rsid w:val="00DD6E97"/>
    <w:rsid w:val="00DD72BA"/>
    <w:rsid w:val="00DE00BC"/>
    <w:rsid w:val="00DE0A6C"/>
    <w:rsid w:val="00DE1C1C"/>
    <w:rsid w:val="00DE36AF"/>
    <w:rsid w:val="00DE377E"/>
    <w:rsid w:val="00DE4568"/>
    <w:rsid w:val="00DE56D1"/>
    <w:rsid w:val="00DE63C7"/>
    <w:rsid w:val="00DE6C86"/>
    <w:rsid w:val="00DE73F7"/>
    <w:rsid w:val="00DF0C41"/>
    <w:rsid w:val="00DF1722"/>
    <w:rsid w:val="00DF18A7"/>
    <w:rsid w:val="00DF2583"/>
    <w:rsid w:val="00DF2DA6"/>
    <w:rsid w:val="00DF404F"/>
    <w:rsid w:val="00DF5927"/>
    <w:rsid w:val="00DF6296"/>
    <w:rsid w:val="00E007F6"/>
    <w:rsid w:val="00E010A4"/>
    <w:rsid w:val="00E012DE"/>
    <w:rsid w:val="00E0182B"/>
    <w:rsid w:val="00E03117"/>
    <w:rsid w:val="00E063EA"/>
    <w:rsid w:val="00E06634"/>
    <w:rsid w:val="00E133D5"/>
    <w:rsid w:val="00E13AEC"/>
    <w:rsid w:val="00E17A30"/>
    <w:rsid w:val="00E17AEB"/>
    <w:rsid w:val="00E212BF"/>
    <w:rsid w:val="00E213F9"/>
    <w:rsid w:val="00E21940"/>
    <w:rsid w:val="00E21C04"/>
    <w:rsid w:val="00E2263F"/>
    <w:rsid w:val="00E22C6F"/>
    <w:rsid w:val="00E246B7"/>
    <w:rsid w:val="00E30648"/>
    <w:rsid w:val="00E32BD4"/>
    <w:rsid w:val="00E33073"/>
    <w:rsid w:val="00E332B4"/>
    <w:rsid w:val="00E3386A"/>
    <w:rsid w:val="00E33FF7"/>
    <w:rsid w:val="00E36696"/>
    <w:rsid w:val="00E371C7"/>
    <w:rsid w:val="00E37B1D"/>
    <w:rsid w:val="00E43726"/>
    <w:rsid w:val="00E4602B"/>
    <w:rsid w:val="00E518A9"/>
    <w:rsid w:val="00E51A71"/>
    <w:rsid w:val="00E535B0"/>
    <w:rsid w:val="00E53BA4"/>
    <w:rsid w:val="00E548B9"/>
    <w:rsid w:val="00E551B6"/>
    <w:rsid w:val="00E569F4"/>
    <w:rsid w:val="00E575D8"/>
    <w:rsid w:val="00E57B19"/>
    <w:rsid w:val="00E611AC"/>
    <w:rsid w:val="00E66BCA"/>
    <w:rsid w:val="00E671EB"/>
    <w:rsid w:val="00E67D47"/>
    <w:rsid w:val="00E7034B"/>
    <w:rsid w:val="00E72971"/>
    <w:rsid w:val="00E730DA"/>
    <w:rsid w:val="00E748B5"/>
    <w:rsid w:val="00E75577"/>
    <w:rsid w:val="00E756C1"/>
    <w:rsid w:val="00E76FE4"/>
    <w:rsid w:val="00E7715B"/>
    <w:rsid w:val="00E771B9"/>
    <w:rsid w:val="00E8039F"/>
    <w:rsid w:val="00E8093B"/>
    <w:rsid w:val="00E8205F"/>
    <w:rsid w:val="00E82D6D"/>
    <w:rsid w:val="00E83370"/>
    <w:rsid w:val="00E8520F"/>
    <w:rsid w:val="00E85CB3"/>
    <w:rsid w:val="00E86097"/>
    <w:rsid w:val="00E86850"/>
    <w:rsid w:val="00E86EAD"/>
    <w:rsid w:val="00E87645"/>
    <w:rsid w:val="00E87799"/>
    <w:rsid w:val="00E879A3"/>
    <w:rsid w:val="00E87F32"/>
    <w:rsid w:val="00E92213"/>
    <w:rsid w:val="00E9354B"/>
    <w:rsid w:val="00E9460E"/>
    <w:rsid w:val="00E9555C"/>
    <w:rsid w:val="00E96FB5"/>
    <w:rsid w:val="00E974D8"/>
    <w:rsid w:val="00EA0CEE"/>
    <w:rsid w:val="00EA514C"/>
    <w:rsid w:val="00EA52E7"/>
    <w:rsid w:val="00EA62BE"/>
    <w:rsid w:val="00EA673C"/>
    <w:rsid w:val="00EA6B57"/>
    <w:rsid w:val="00EA6C58"/>
    <w:rsid w:val="00EA6E9D"/>
    <w:rsid w:val="00EA74B8"/>
    <w:rsid w:val="00EB3606"/>
    <w:rsid w:val="00EB498D"/>
    <w:rsid w:val="00EB5360"/>
    <w:rsid w:val="00EB5833"/>
    <w:rsid w:val="00EB796D"/>
    <w:rsid w:val="00EC0936"/>
    <w:rsid w:val="00EC0F5A"/>
    <w:rsid w:val="00EC1244"/>
    <w:rsid w:val="00EC1759"/>
    <w:rsid w:val="00EC219B"/>
    <w:rsid w:val="00EC28C0"/>
    <w:rsid w:val="00EC56F0"/>
    <w:rsid w:val="00EC5884"/>
    <w:rsid w:val="00EC58F3"/>
    <w:rsid w:val="00EC6180"/>
    <w:rsid w:val="00ED0720"/>
    <w:rsid w:val="00ED0D3A"/>
    <w:rsid w:val="00ED1728"/>
    <w:rsid w:val="00ED2486"/>
    <w:rsid w:val="00ED29B7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2AD"/>
    <w:rsid w:val="00EE23E5"/>
    <w:rsid w:val="00EE2E82"/>
    <w:rsid w:val="00EE39F2"/>
    <w:rsid w:val="00EE4246"/>
    <w:rsid w:val="00EE7BA4"/>
    <w:rsid w:val="00EF0667"/>
    <w:rsid w:val="00EF10B0"/>
    <w:rsid w:val="00EF25EB"/>
    <w:rsid w:val="00EF2D48"/>
    <w:rsid w:val="00EF362A"/>
    <w:rsid w:val="00EF46F0"/>
    <w:rsid w:val="00EF588E"/>
    <w:rsid w:val="00EF6629"/>
    <w:rsid w:val="00EF6892"/>
    <w:rsid w:val="00EF719F"/>
    <w:rsid w:val="00F00044"/>
    <w:rsid w:val="00F000B5"/>
    <w:rsid w:val="00F00F74"/>
    <w:rsid w:val="00F01527"/>
    <w:rsid w:val="00F0287A"/>
    <w:rsid w:val="00F02908"/>
    <w:rsid w:val="00F03D2F"/>
    <w:rsid w:val="00F05EB9"/>
    <w:rsid w:val="00F064B4"/>
    <w:rsid w:val="00F06857"/>
    <w:rsid w:val="00F07A79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4993"/>
    <w:rsid w:val="00F15B8F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A9F"/>
    <w:rsid w:val="00F311AA"/>
    <w:rsid w:val="00F31735"/>
    <w:rsid w:val="00F31DC7"/>
    <w:rsid w:val="00F327B2"/>
    <w:rsid w:val="00F3494B"/>
    <w:rsid w:val="00F3583E"/>
    <w:rsid w:val="00F36682"/>
    <w:rsid w:val="00F368A4"/>
    <w:rsid w:val="00F369E8"/>
    <w:rsid w:val="00F36C0F"/>
    <w:rsid w:val="00F37030"/>
    <w:rsid w:val="00F37475"/>
    <w:rsid w:val="00F40949"/>
    <w:rsid w:val="00F40B6B"/>
    <w:rsid w:val="00F429DC"/>
    <w:rsid w:val="00F443A1"/>
    <w:rsid w:val="00F44458"/>
    <w:rsid w:val="00F44B3F"/>
    <w:rsid w:val="00F45CF2"/>
    <w:rsid w:val="00F45E9B"/>
    <w:rsid w:val="00F46049"/>
    <w:rsid w:val="00F508AE"/>
    <w:rsid w:val="00F50E97"/>
    <w:rsid w:val="00F51D2F"/>
    <w:rsid w:val="00F522C9"/>
    <w:rsid w:val="00F522E4"/>
    <w:rsid w:val="00F527C8"/>
    <w:rsid w:val="00F52E21"/>
    <w:rsid w:val="00F536AE"/>
    <w:rsid w:val="00F55711"/>
    <w:rsid w:val="00F557C7"/>
    <w:rsid w:val="00F55A9E"/>
    <w:rsid w:val="00F564FA"/>
    <w:rsid w:val="00F57C05"/>
    <w:rsid w:val="00F57CDA"/>
    <w:rsid w:val="00F608B7"/>
    <w:rsid w:val="00F60961"/>
    <w:rsid w:val="00F60EE7"/>
    <w:rsid w:val="00F6169D"/>
    <w:rsid w:val="00F62061"/>
    <w:rsid w:val="00F6244A"/>
    <w:rsid w:val="00F63056"/>
    <w:rsid w:val="00F63B92"/>
    <w:rsid w:val="00F63D20"/>
    <w:rsid w:val="00F64C1B"/>
    <w:rsid w:val="00F64C66"/>
    <w:rsid w:val="00F65DB5"/>
    <w:rsid w:val="00F662EB"/>
    <w:rsid w:val="00F6638C"/>
    <w:rsid w:val="00F66743"/>
    <w:rsid w:val="00F66DE7"/>
    <w:rsid w:val="00F701A6"/>
    <w:rsid w:val="00F7182B"/>
    <w:rsid w:val="00F718A4"/>
    <w:rsid w:val="00F71A8E"/>
    <w:rsid w:val="00F71BEA"/>
    <w:rsid w:val="00F73046"/>
    <w:rsid w:val="00F739DD"/>
    <w:rsid w:val="00F743B7"/>
    <w:rsid w:val="00F74841"/>
    <w:rsid w:val="00F7552B"/>
    <w:rsid w:val="00F768F8"/>
    <w:rsid w:val="00F801CA"/>
    <w:rsid w:val="00F80335"/>
    <w:rsid w:val="00F84422"/>
    <w:rsid w:val="00F85301"/>
    <w:rsid w:val="00F86512"/>
    <w:rsid w:val="00F86FA1"/>
    <w:rsid w:val="00F9086B"/>
    <w:rsid w:val="00F926D1"/>
    <w:rsid w:val="00F95EFE"/>
    <w:rsid w:val="00F9674C"/>
    <w:rsid w:val="00F97086"/>
    <w:rsid w:val="00F9746B"/>
    <w:rsid w:val="00F97EF1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429"/>
    <w:rsid w:val="00FA6CF1"/>
    <w:rsid w:val="00FA7FBA"/>
    <w:rsid w:val="00FB0459"/>
    <w:rsid w:val="00FB167A"/>
    <w:rsid w:val="00FB2BDE"/>
    <w:rsid w:val="00FB3365"/>
    <w:rsid w:val="00FB3B4E"/>
    <w:rsid w:val="00FB3F9B"/>
    <w:rsid w:val="00FB44BF"/>
    <w:rsid w:val="00FB55CF"/>
    <w:rsid w:val="00FB6180"/>
    <w:rsid w:val="00FB7F9A"/>
    <w:rsid w:val="00FC0F56"/>
    <w:rsid w:val="00FC19A9"/>
    <w:rsid w:val="00FC1AED"/>
    <w:rsid w:val="00FC1EE3"/>
    <w:rsid w:val="00FC55F2"/>
    <w:rsid w:val="00FC5B33"/>
    <w:rsid w:val="00FC5D1C"/>
    <w:rsid w:val="00FC5F6E"/>
    <w:rsid w:val="00FC6298"/>
    <w:rsid w:val="00FC63AE"/>
    <w:rsid w:val="00FC6433"/>
    <w:rsid w:val="00FC654B"/>
    <w:rsid w:val="00FC688D"/>
    <w:rsid w:val="00FD0A3F"/>
    <w:rsid w:val="00FD0C52"/>
    <w:rsid w:val="00FD15A4"/>
    <w:rsid w:val="00FD1D65"/>
    <w:rsid w:val="00FD315F"/>
    <w:rsid w:val="00FD45C5"/>
    <w:rsid w:val="00FD5E36"/>
    <w:rsid w:val="00FE0612"/>
    <w:rsid w:val="00FE1186"/>
    <w:rsid w:val="00FE4021"/>
    <w:rsid w:val="00FE4CA0"/>
    <w:rsid w:val="00FE4D55"/>
    <w:rsid w:val="00FE503E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7229"/>
    <w:rsid w:val="00FF7A0C"/>
    <w:rsid w:val="00FF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rsid w:val="00D255DD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99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  <w:rPr>
      <w:lang/>
    </w:rPr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0778D"/>
    <w:pPr>
      <w:numPr>
        <w:numId w:val="24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EnvelopeAddress">
    <w:name w:val="envelope address"/>
    <w:basedOn w:val="Normal"/>
    <w:uiPriority w:val="99"/>
    <w:unhideWhenUsed/>
    <w:rsid w:val="009E245D"/>
    <w:pPr>
      <w:ind w:left="2880"/>
    </w:pPr>
    <w:rPr>
      <w:rFonts w:asciiTheme="majorHAnsi" w:eastAsiaTheme="majorEastAsia" w:hAnsiTheme="majorHAnsi" w:cstheme="majorBidi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.iklari@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3D350-34BF-494D-A87D-07DB1766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2019-06-25T09:15:00Z</dcterms:created>
  <dcterms:modified xsi:type="dcterms:W3CDTF">2019-06-25T09:15:00Z</dcterms:modified>
</cp:coreProperties>
</file>