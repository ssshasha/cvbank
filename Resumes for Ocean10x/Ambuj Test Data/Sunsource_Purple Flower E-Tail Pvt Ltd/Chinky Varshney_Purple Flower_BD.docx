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89B" w:rsidRPr="00E72BD3" w:rsidRDefault="00E72BD3" w:rsidP="00E72BD3">
      <w:pPr>
        <w:pStyle w:val="Heading2"/>
        <w:tabs>
          <w:tab w:val="clear" w:pos="0"/>
        </w:tabs>
        <w:ind w:left="0" w:firstLine="0"/>
        <w:jc w:val="left"/>
        <w:rPr>
          <w:rFonts w:asciiTheme="majorHAnsi" w:hAnsiTheme="majorHAnsi" w:cs="Times New Roman"/>
          <w:b/>
          <w:color w:val="0D0D0D" w:themeColor="text1" w:themeTint="F2"/>
          <w:sz w:val="20"/>
          <w:szCs w:val="20"/>
        </w:rPr>
      </w:pPr>
      <w:r w:rsidRPr="00E72BD3">
        <w:rPr>
          <w:rFonts w:asciiTheme="majorHAnsi" w:hAnsiTheme="majorHAnsi" w:cs="Times New Roman"/>
          <w:b/>
          <w:noProof/>
          <w:color w:val="0D0D0D" w:themeColor="text1" w:themeTint="F2"/>
          <w:sz w:val="20"/>
          <w:szCs w:val="20"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4603750</wp:posOffset>
            </wp:positionH>
            <wp:positionV relativeFrom="paragraph">
              <wp:posOffset>-225425</wp:posOffset>
            </wp:positionV>
            <wp:extent cx="847725" cy="1190625"/>
            <wp:effectExtent l="95250" t="76200" r="104775" b="85725"/>
            <wp:wrapThrough wrapText="bothSides">
              <wp:wrapPolygon edited="0">
                <wp:start x="-2427" y="-1382"/>
                <wp:lineTo x="-2427" y="23155"/>
                <wp:lineTo x="23299" y="23155"/>
                <wp:lineTo x="23784" y="23155"/>
                <wp:lineTo x="24270" y="21082"/>
                <wp:lineTo x="24270" y="3456"/>
                <wp:lineTo x="23784" y="-691"/>
                <wp:lineTo x="23299" y="-1382"/>
                <wp:lineTo x="-2427" y="-1382"/>
              </wp:wrapPolygon>
            </wp:wrapThrough>
            <wp:docPr id="1" name="Picture 0" descr="fetch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tchImag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1906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1B689B" w:rsidRPr="00E72BD3">
        <w:rPr>
          <w:rFonts w:asciiTheme="majorHAnsi" w:hAnsiTheme="majorHAnsi" w:cs="Times New Roman"/>
          <w:b/>
          <w:color w:val="0D0D0D" w:themeColor="text1" w:themeTint="F2"/>
          <w:sz w:val="20"/>
          <w:szCs w:val="20"/>
        </w:rPr>
        <w:t>Chinky varshney</w:t>
      </w:r>
    </w:p>
    <w:p w:rsidR="001B689B" w:rsidRPr="003F3DE0" w:rsidRDefault="00653DF5" w:rsidP="00E72BD3">
      <w:pPr>
        <w:rPr>
          <w:rFonts w:asciiTheme="majorHAnsi" w:hAnsiTheme="majorHAnsi" w:cs="Times New Roman"/>
          <w:sz w:val="20"/>
          <w:szCs w:val="20"/>
        </w:rPr>
      </w:pPr>
      <w:r w:rsidRPr="003F3DE0">
        <w:rPr>
          <w:rFonts w:asciiTheme="majorHAnsi" w:hAnsiTheme="majorHAnsi" w:cs="Times New Roman"/>
          <w:sz w:val="20"/>
          <w:szCs w:val="20"/>
        </w:rPr>
        <w:t>S</w:t>
      </w:r>
      <w:r w:rsidR="001B689B" w:rsidRPr="003F3DE0">
        <w:rPr>
          <w:rFonts w:asciiTheme="majorHAnsi" w:hAnsiTheme="majorHAnsi" w:cs="Times New Roman"/>
          <w:sz w:val="20"/>
          <w:szCs w:val="20"/>
        </w:rPr>
        <w:t>ec</w:t>
      </w:r>
      <w:r w:rsidRPr="003F3DE0">
        <w:rPr>
          <w:rFonts w:asciiTheme="majorHAnsi" w:hAnsiTheme="majorHAnsi" w:cs="Times New Roman"/>
          <w:sz w:val="20"/>
          <w:szCs w:val="20"/>
        </w:rPr>
        <w:t>tor</w:t>
      </w:r>
      <w:r w:rsidR="008D290F" w:rsidRPr="003F3DE0">
        <w:rPr>
          <w:rFonts w:asciiTheme="majorHAnsi" w:hAnsiTheme="majorHAnsi" w:cs="Times New Roman"/>
          <w:sz w:val="20"/>
          <w:szCs w:val="20"/>
        </w:rPr>
        <w:t>-15</w:t>
      </w:r>
      <w:r w:rsidR="001B689B" w:rsidRPr="003F3DE0">
        <w:rPr>
          <w:rFonts w:asciiTheme="majorHAnsi" w:hAnsiTheme="majorHAnsi" w:cs="Times New Roman"/>
          <w:sz w:val="20"/>
          <w:szCs w:val="20"/>
        </w:rPr>
        <w:t>, Noida</w:t>
      </w:r>
    </w:p>
    <w:p w:rsidR="009E0CD2" w:rsidRPr="003F3DE0" w:rsidRDefault="009E0CD2" w:rsidP="00E72BD3">
      <w:pPr>
        <w:rPr>
          <w:rFonts w:asciiTheme="majorHAnsi" w:hAnsiTheme="majorHAnsi" w:cs="Times New Roman"/>
          <w:sz w:val="20"/>
          <w:szCs w:val="20"/>
        </w:rPr>
      </w:pPr>
      <w:r w:rsidRPr="003F3DE0">
        <w:rPr>
          <w:rFonts w:asciiTheme="majorHAnsi" w:hAnsiTheme="majorHAnsi" w:cs="Times New Roman"/>
          <w:sz w:val="20"/>
          <w:szCs w:val="20"/>
        </w:rPr>
        <w:t>chinkivarshney.ec@gmail.com</w:t>
      </w:r>
    </w:p>
    <w:p w:rsidR="001B689B" w:rsidRPr="003F3DE0" w:rsidRDefault="001B689B" w:rsidP="00E72BD3">
      <w:pPr>
        <w:rPr>
          <w:rFonts w:asciiTheme="majorHAnsi" w:hAnsiTheme="majorHAnsi" w:cs="Times New Roman"/>
          <w:sz w:val="20"/>
          <w:szCs w:val="20"/>
        </w:rPr>
      </w:pPr>
      <w:r w:rsidRPr="003F3DE0">
        <w:rPr>
          <w:rFonts w:asciiTheme="majorHAnsi" w:hAnsiTheme="majorHAnsi" w:cs="Times New Roman"/>
          <w:bCs/>
          <w:sz w:val="20"/>
          <w:szCs w:val="20"/>
        </w:rPr>
        <w:t>Mobile:</w:t>
      </w:r>
      <w:r w:rsidR="004B4DA0">
        <w:rPr>
          <w:rFonts w:asciiTheme="majorHAnsi" w:hAnsiTheme="majorHAnsi" w:cs="Times New Roman"/>
          <w:sz w:val="20"/>
          <w:szCs w:val="20"/>
        </w:rPr>
        <w:t xml:space="preserve"> +91-9870302672</w:t>
      </w:r>
    </w:p>
    <w:p w:rsidR="001B689B" w:rsidRPr="003F3DE0" w:rsidRDefault="001B689B" w:rsidP="00577546">
      <w:pPr>
        <w:pStyle w:val="Heading2"/>
        <w:keepNext/>
        <w:pBdr>
          <w:top w:val="single" w:sz="4" w:space="1" w:color="000000"/>
          <w:left w:val="single" w:sz="8" w:space="4" w:color="000000"/>
          <w:bottom w:val="single" w:sz="4" w:space="1" w:color="000000"/>
          <w:right w:val="single" w:sz="4" w:space="4" w:color="000000"/>
        </w:pBdr>
        <w:shd w:val="clear" w:color="auto" w:fill="F2F2F2"/>
        <w:tabs>
          <w:tab w:val="clear" w:pos="0"/>
        </w:tabs>
        <w:ind w:left="0" w:firstLine="0"/>
        <w:jc w:val="left"/>
        <w:rPr>
          <w:rFonts w:asciiTheme="majorHAnsi" w:hAnsiTheme="majorHAnsi" w:cs="Times New Roman"/>
          <w:b/>
          <w:sz w:val="20"/>
          <w:szCs w:val="20"/>
        </w:rPr>
      </w:pPr>
      <w:r w:rsidRPr="003F3DE0">
        <w:rPr>
          <w:rFonts w:asciiTheme="majorHAnsi" w:hAnsiTheme="majorHAnsi" w:cs="Times New Roman"/>
          <w:b/>
          <w:bCs/>
          <w:i/>
          <w:iCs/>
          <w:color w:val="3B3BFF"/>
          <w:sz w:val="20"/>
          <w:szCs w:val="20"/>
        </w:rPr>
        <w:t>Objective</w:t>
      </w:r>
    </w:p>
    <w:p w:rsidR="00B63DCE" w:rsidRPr="003F3DE0" w:rsidRDefault="00B63DCE" w:rsidP="00B63DCE">
      <w:pPr>
        <w:widowControl/>
        <w:shd w:val="clear" w:color="auto" w:fill="FFFFFF"/>
        <w:suppressAutoHyphens w:val="0"/>
        <w:autoSpaceDE/>
        <w:rPr>
          <w:rFonts w:asciiTheme="majorHAnsi" w:hAnsiTheme="majorHAnsi" w:cs="Times New Roman"/>
          <w:sz w:val="20"/>
          <w:szCs w:val="20"/>
        </w:rPr>
      </w:pPr>
    </w:p>
    <w:p w:rsidR="001B689B" w:rsidRPr="003F3DE0" w:rsidRDefault="00653DF5" w:rsidP="00B63DCE">
      <w:pPr>
        <w:widowControl/>
        <w:shd w:val="clear" w:color="auto" w:fill="FFFFFF"/>
        <w:suppressAutoHyphens w:val="0"/>
        <w:autoSpaceDE/>
        <w:rPr>
          <w:rFonts w:asciiTheme="majorHAnsi" w:hAnsiTheme="majorHAnsi" w:cs="Times New Roman"/>
          <w:color w:val="222222"/>
          <w:sz w:val="20"/>
          <w:szCs w:val="20"/>
          <w:lang w:eastAsia="en-US"/>
        </w:rPr>
      </w:pPr>
      <w:r w:rsidRPr="003F3DE0">
        <w:rPr>
          <w:rFonts w:asciiTheme="majorHAnsi" w:hAnsiTheme="majorHAnsi" w:cs="Times New Roman"/>
          <w:color w:val="222222"/>
          <w:sz w:val="20"/>
          <w:szCs w:val="20"/>
          <w:lang w:eastAsia="en-US"/>
        </w:rPr>
        <w:t xml:space="preserve"> I seek challenging opportunities where I can fully use my skills for t</w:t>
      </w:r>
      <w:r w:rsidR="00B63DCE" w:rsidRPr="003F3DE0">
        <w:rPr>
          <w:rFonts w:asciiTheme="majorHAnsi" w:hAnsiTheme="majorHAnsi" w:cs="Times New Roman"/>
          <w:color w:val="222222"/>
          <w:sz w:val="20"/>
          <w:szCs w:val="20"/>
          <w:lang w:eastAsia="en-US"/>
        </w:rPr>
        <w:t>he success of the organization.</w:t>
      </w:r>
    </w:p>
    <w:p w:rsidR="0079692B" w:rsidRPr="003F3DE0" w:rsidRDefault="00FD5059" w:rsidP="00A434F0">
      <w:pPr>
        <w:pStyle w:val="Heading2"/>
        <w:keepNext/>
        <w:pBdr>
          <w:top w:val="single" w:sz="4" w:space="1" w:color="000000"/>
          <w:left w:val="single" w:sz="8" w:space="4" w:color="000000"/>
          <w:bottom w:val="single" w:sz="4" w:space="0" w:color="000000"/>
          <w:right w:val="single" w:sz="4" w:space="4" w:color="000000"/>
        </w:pBdr>
        <w:shd w:val="clear" w:color="auto" w:fill="F2F2F2"/>
        <w:tabs>
          <w:tab w:val="clear" w:pos="0"/>
        </w:tabs>
        <w:ind w:left="0" w:firstLine="0"/>
        <w:jc w:val="left"/>
        <w:rPr>
          <w:rFonts w:asciiTheme="majorHAnsi" w:hAnsiTheme="majorHAnsi" w:cs="Times New Roman"/>
          <w:b/>
          <w:sz w:val="20"/>
          <w:szCs w:val="20"/>
        </w:rPr>
      </w:pPr>
      <w:r w:rsidRPr="003F3DE0">
        <w:rPr>
          <w:rFonts w:asciiTheme="majorHAnsi" w:hAnsiTheme="majorHAnsi" w:cs="Times New Roman"/>
          <w:b/>
          <w:bCs/>
          <w:i/>
          <w:iCs/>
          <w:color w:val="3B3BFF"/>
          <w:sz w:val="20"/>
          <w:szCs w:val="20"/>
        </w:rPr>
        <w:t xml:space="preserve"> TotaL </w:t>
      </w:r>
      <w:r w:rsidR="0089485E" w:rsidRPr="003F3DE0">
        <w:rPr>
          <w:rFonts w:asciiTheme="majorHAnsi" w:hAnsiTheme="majorHAnsi" w:cs="Times New Roman"/>
          <w:b/>
          <w:bCs/>
          <w:i/>
          <w:iCs/>
          <w:color w:val="3B3BFF"/>
          <w:sz w:val="20"/>
          <w:szCs w:val="20"/>
        </w:rPr>
        <w:t>e</w:t>
      </w:r>
      <w:r w:rsidR="0079692B" w:rsidRPr="003F3DE0">
        <w:rPr>
          <w:rFonts w:asciiTheme="majorHAnsi" w:hAnsiTheme="majorHAnsi" w:cs="Times New Roman"/>
          <w:b/>
          <w:bCs/>
          <w:i/>
          <w:iCs/>
          <w:color w:val="3B3BFF"/>
          <w:sz w:val="20"/>
          <w:szCs w:val="20"/>
        </w:rPr>
        <w:t>xperience</w:t>
      </w:r>
      <w:r w:rsidR="003F56D1">
        <w:rPr>
          <w:rFonts w:asciiTheme="majorHAnsi" w:hAnsiTheme="majorHAnsi" w:cs="Times New Roman"/>
          <w:b/>
          <w:bCs/>
          <w:i/>
          <w:iCs/>
          <w:color w:val="3B3BFF"/>
          <w:sz w:val="20"/>
          <w:szCs w:val="20"/>
        </w:rPr>
        <w:t xml:space="preserve"> 4+ </w:t>
      </w:r>
      <w:r w:rsidR="00A434F0" w:rsidRPr="003F3DE0">
        <w:rPr>
          <w:rFonts w:asciiTheme="majorHAnsi" w:hAnsiTheme="majorHAnsi" w:cs="Times New Roman"/>
          <w:b/>
          <w:bCs/>
          <w:i/>
          <w:iCs/>
          <w:color w:val="3B3BFF"/>
          <w:sz w:val="20"/>
          <w:szCs w:val="20"/>
        </w:rPr>
        <w:t xml:space="preserve">year </w:t>
      </w:r>
    </w:p>
    <w:p w:rsidR="00A328A7" w:rsidRPr="003F3DE0" w:rsidRDefault="00A328A7" w:rsidP="00A328A7">
      <w:pPr>
        <w:widowControl/>
        <w:suppressAutoHyphens w:val="0"/>
        <w:autoSpaceDE/>
        <w:autoSpaceDN w:val="0"/>
        <w:ind w:right="-108"/>
        <w:rPr>
          <w:rFonts w:asciiTheme="majorHAnsi" w:hAnsiTheme="majorHAnsi" w:cs="Times New Roman"/>
          <w:b/>
          <w:color w:val="000000"/>
          <w:sz w:val="20"/>
          <w:szCs w:val="20"/>
        </w:rPr>
      </w:pPr>
    </w:p>
    <w:p w:rsidR="004B4DA0" w:rsidRDefault="004B4DA0" w:rsidP="00D11F6A">
      <w:pPr>
        <w:widowControl/>
        <w:autoSpaceDE/>
        <w:ind w:right="-108"/>
        <w:rPr>
          <w:rFonts w:asciiTheme="majorHAnsi" w:hAnsiTheme="majorHAnsi" w:cs="Arial"/>
          <w:color w:val="444444"/>
          <w:sz w:val="20"/>
          <w:szCs w:val="20"/>
        </w:rPr>
      </w:pPr>
      <w:r>
        <w:rPr>
          <w:rFonts w:asciiTheme="majorHAnsi" w:hAnsiTheme="majorHAnsi" w:cs="Arial"/>
          <w:color w:val="444444"/>
          <w:sz w:val="20"/>
          <w:szCs w:val="20"/>
        </w:rPr>
        <w:t xml:space="preserve">* </w:t>
      </w:r>
      <w:r w:rsidRPr="004B4DA0">
        <w:rPr>
          <w:rFonts w:asciiTheme="majorHAnsi" w:hAnsiTheme="majorHAnsi" w:cs="Arial"/>
          <w:color w:val="444444"/>
          <w:sz w:val="20"/>
          <w:szCs w:val="20"/>
        </w:rPr>
        <w:t>Worked in Ethos Reliable Services as Digital Marketing Executive from 1 June October 2017 to 26 april 2018.</w:t>
      </w:r>
    </w:p>
    <w:p w:rsidR="004B4DA0" w:rsidRDefault="004B4DA0" w:rsidP="00D11F6A">
      <w:pPr>
        <w:widowControl/>
        <w:autoSpaceDE/>
        <w:ind w:right="-108"/>
        <w:rPr>
          <w:rFonts w:asciiTheme="majorHAnsi" w:hAnsiTheme="majorHAnsi" w:cs="Arial"/>
          <w:color w:val="444444"/>
          <w:sz w:val="20"/>
          <w:szCs w:val="20"/>
        </w:rPr>
      </w:pPr>
    </w:p>
    <w:p w:rsidR="007F7049" w:rsidRDefault="004B4DA0" w:rsidP="00D11F6A">
      <w:pPr>
        <w:widowControl/>
        <w:autoSpaceDE/>
        <w:ind w:right="-108"/>
        <w:rPr>
          <w:rFonts w:asciiTheme="majorHAnsi" w:hAnsiTheme="majorHAnsi" w:cs="Arial"/>
          <w:color w:val="444444"/>
          <w:sz w:val="20"/>
          <w:szCs w:val="20"/>
        </w:rPr>
      </w:pPr>
      <w:r>
        <w:rPr>
          <w:rFonts w:asciiTheme="majorHAnsi" w:hAnsiTheme="majorHAnsi" w:cs="Arial"/>
          <w:color w:val="444444"/>
          <w:sz w:val="20"/>
          <w:szCs w:val="20"/>
        </w:rPr>
        <w:t xml:space="preserve">* Worked </w:t>
      </w:r>
      <w:r w:rsidR="0086100F" w:rsidRPr="003F3DE0">
        <w:rPr>
          <w:rFonts w:asciiTheme="majorHAnsi" w:hAnsiTheme="majorHAnsi" w:cs="Arial"/>
          <w:color w:val="444444"/>
          <w:sz w:val="20"/>
          <w:szCs w:val="20"/>
        </w:rPr>
        <w:t xml:space="preserve">in </w:t>
      </w:r>
      <w:r w:rsidR="007F7049">
        <w:rPr>
          <w:rFonts w:asciiTheme="majorHAnsi" w:hAnsiTheme="majorHAnsi" w:cs="Arial"/>
          <w:color w:val="444444"/>
          <w:sz w:val="20"/>
          <w:szCs w:val="20"/>
        </w:rPr>
        <w:t xml:space="preserve">Marketing Pulse IT Solutions as Digital Marketing Executive </w:t>
      </w:r>
      <w:r w:rsidR="0086100F" w:rsidRPr="003F3DE0">
        <w:rPr>
          <w:rFonts w:asciiTheme="majorHAnsi" w:hAnsiTheme="majorHAnsi" w:cs="Arial"/>
          <w:color w:val="444444"/>
          <w:sz w:val="20"/>
          <w:szCs w:val="20"/>
        </w:rPr>
        <w:t>(S</w:t>
      </w:r>
      <w:r w:rsidR="007F7049">
        <w:rPr>
          <w:rFonts w:asciiTheme="majorHAnsi" w:hAnsiTheme="majorHAnsi" w:cs="Arial"/>
          <w:color w:val="444444"/>
          <w:sz w:val="20"/>
          <w:szCs w:val="20"/>
        </w:rPr>
        <w:t>EO + SMO+PPC) from 14 October 2015</w:t>
      </w:r>
      <w:r>
        <w:rPr>
          <w:rFonts w:asciiTheme="majorHAnsi" w:hAnsiTheme="majorHAnsi" w:cs="Arial"/>
          <w:color w:val="444444"/>
          <w:sz w:val="20"/>
          <w:szCs w:val="20"/>
        </w:rPr>
        <w:t xml:space="preserve"> to May 2017</w:t>
      </w:r>
      <w:r w:rsidR="0086100F" w:rsidRPr="003F3DE0">
        <w:rPr>
          <w:rFonts w:asciiTheme="majorHAnsi" w:hAnsiTheme="majorHAnsi" w:cs="Arial"/>
          <w:color w:val="444444"/>
          <w:sz w:val="20"/>
          <w:szCs w:val="20"/>
        </w:rPr>
        <w:t>.</w:t>
      </w:r>
    </w:p>
    <w:p w:rsidR="0086100F" w:rsidRPr="003F3DE0" w:rsidRDefault="0086100F" w:rsidP="00D11F6A">
      <w:pPr>
        <w:widowControl/>
        <w:autoSpaceDE/>
        <w:ind w:right="-108"/>
        <w:rPr>
          <w:rFonts w:asciiTheme="majorHAnsi" w:hAnsiTheme="majorHAnsi" w:cs="Arial"/>
          <w:color w:val="444444"/>
          <w:sz w:val="20"/>
          <w:szCs w:val="20"/>
        </w:rPr>
      </w:pPr>
      <w:r w:rsidRPr="003F3DE0">
        <w:rPr>
          <w:rFonts w:asciiTheme="majorHAnsi" w:hAnsiTheme="majorHAnsi" w:cs="Arial"/>
          <w:color w:val="444444"/>
          <w:sz w:val="20"/>
          <w:szCs w:val="20"/>
        </w:rPr>
        <w:br/>
        <w:t>* Worked in Panache Softech Private Limited as SEO Executive and Content Writer Noida from July 2014 to September 2015</w:t>
      </w:r>
    </w:p>
    <w:p w:rsidR="0079692B" w:rsidRPr="003F3DE0" w:rsidRDefault="0086100F" w:rsidP="00D11F6A">
      <w:pPr>
        <w:widowControl/>
        <w:autoSpaceDE/>
        <w:ind w:right="-108"/>
        <w:rPr>
          <w:rFonts w:asciiTheme="majorHAnsi" w:hAnsiTheme="majorHAnsi" w:cs="Arial"/>
          <w:color w:val="444444"/>
          <w:sz w:val="20"/>
          <w:szCs w:val="20"/>
        </w:rPr>
      </w:pPr>
      <w:r w:rsidRPr="003F3DE0">
        <w:rPr>
          <w:rFonts w:asciiTheme="majorHAnsi" w:hAnsiTheme="majorHAnsi" w:cs="Arial"/>
          <w:color w:val="444444"/>
          <w:sz w:val="20"/>
          <w:szCs w:val="20"/>
        </w:rPr>
        <w:br/>
        <w:t>*</w:t>
      </w:r>
      <w:r w:rsidR="00B428EB">
        <w:rPr>
          <w:rFonts w:asciiTheme="majorHAnsi" w:hAnsiTheme="majorHAnsi" w:cs="Arial"/>
          <w:color w:val="444444"/>
          <w:sz w:val="20"/>
          <w:szCs w:val="20"/>
        </w:rPr>
        <w:t xml:space="preserve"> Worked in Angels Groups as SEO cum Content Writer</w:t>
      </w:r>
      <w:r w:rsidRPr="003F3DE0">
        <w:rPr>
          <w:rFonts w:asciiTheme="majorHAnsi" w:hAnsiTheme="majorHAnsi" w:cs="Arial"/>
          <w:color w:val="444444"/>
          <w:sz w:val="20"/>
          <w:szCs w:val="20"/>
        </w:rPr>
        <w:t xml:space="preserve"> from October 2013 to June 2014.</w:t>
      </w:r>
    </w:p>
    <w:p w:rsidR="0086100F" w:rsidRPr="003F3DE0" w:rsidRDefault="0086100F" w:rsidP="00D11F6A">
      <w:pPr>
        <w:widowControl/>
        <w:autoSpaceDE/>
        <w:ind w:right="-108"/>
        <w:rPr>
          <w:rFonts w:asciiTheme="majorHAnsi" w:hAnsiTheme="majorHAnsi" w:cs="Times New Roman"/>
          <w:bCs/>
          <w:color w:val="000000"/>
          <w:sz w:val="20"/>
          <w:szCs w:val="20"/>
        </w:rPr>
      </w:pPr>
    </w:p>
    <w:tbl>
      <w:tblPr>
        <w:tblW w:w="0" w:type="auto"/>
        <w:tblInd w:w="113" w:type="dxa"/>
        <w:tblLayout w:type="fixed"/>
        <w:tblLook w:val="0000"/>
      </w:tblPr>
      <w:tblGrid>
        <w:gridCol w:w="9420"/>
      </w:tblGrid>
      <w:tr w:rsidR="001B689B" w:rsidRPr="003F3DE0">
        <w:tc>
          <w:tcPr>
            <w:tcW w:w="9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89B" w:rsidRPr="003F3DE0" w:rsidRDefault="00A562BB" w:rsidP="00D11F6A">
            <w:pPr>
              <w:shd w:val="clear" w:color="auto" w:fill="EEEEEE"/>
              <w:tabs>
                <w:tab w:val="left" w:pos="0"/>
                <w:tab w:val="left" w:pos="2527"/>
              </w:tabs>
              <w:rPr>
                <w:rFonts w:asciiTheme="majorHAnsi" w:hAnsiTheme="majorHAnsi" w:cs="Times New Roman"/>
                <w:b/>
                <w:i/>
                <w:color w:val="0000FF"/>
                <w:sz w:val="20"/>
                <w:szCs w:val="20"/>
              </w:rPr>
            </w:pPr>
            <w:r w:rsidRPr="003F3DE0">
              <w:rPr>
                <w:rFonts w:asciiTheme="majorHAnsi" w:hAnsiTheme="majorHAnsi" w:cs="Times New Roman"/>
                <w:b/>
                <w:bCs/>
                <w:i/>
                <w:color w:val="0000FF"/>
                <w:sz w:val="20"/>
                <w:szCs w:val="20"/>
              </w:rPr>
              <w:t>ACADEMIC QUALIFICATION</w:t>
            </w:r>
          </w:p>
        </w:tc>
      </w:tr>
    </w:tbl>
    <w:p w:rsidR="001B689B" w:rsidRPr="003F3DE0" w:rsidRDefault="001B689B" w:rsidP="006B577F">
      <w:pPr>
        <w:widowControl/>
        <w:numPr>
          <w:ilvl w:val="0"/>
          <w:numId w:val="8"/>
        </w:numPr>
        <w:shd w:val="clear" w:color="auto" w:fill="FFFFFF"/>
        <w:suppressAutoHyphens w:val="0"/>
        <w:autoSpaceDE/>
        <w:rPr>
          <w:rFonts w:asciiTheme="majorHAnsi" w:hAnsiTheme="majorHAnsi" w:cs="Times New Roman"/>
          <w:color w:val="222222"/>
          <w:sz w:val="20"/>
          <w:szCs w:val="20"/>
          <w:lang w:eastAsia="en-US"/>
        </w:rPr>
      </w:pPr>
      <w:r w:rsidRPr="003F3DE0">
        <w:rPr>
          <w:rFonts w:asciiTheme="majorHAnsi" w:hAnsiTheme="majorHAnsi" w:cs="Times New Roman"/>
          <w:color w:val="222222"/>
          <w:sz w:val="20"/>
          <w:szCs w:val="20"/>
          <w:lang w:eastAsia="en-US"/>
        </w:rPr>
        <w:t>P</w:t>
      </w:r>
      <w:r w:rsidR="00D11F6A" w:rsidRPr="003F3DE0">
        <w:rPr>
          <w:rFonts w:asciiTheme="majorHAnsi" w:hAnsiTheme="majorHAnsi" w:cs="Times New Roman"/>
          <w:color w:val="222222"/>
          <w:sz w:val="20"/>
          <w:szCs w:val="20"/>
          <w:lang w:eastAsia="en-US"/>
        </w:rPr>
        <w:t>assed High School from</w:t>
      </w:r>
      <w:r w:rsidR="00862D14">
        <w:rPr>
          <w:rFonts w:asciiTheme="majorHAnsi" w:hAnsiTheme="majorHAnsi" w:cs="Times New Roman"/>
          <w:color w:val="222222"/>
          <w:sz w:val="20"/>
          <w:szCs w:val="20"/>
          <w:lang w:eastAsia="en-US"/>
        </w:rPr>
        <w:t xml:space="preserve"> </w:t>
      </w:r>
      <w:r w:rsidR="00733F9E" w:rsidRPr="003F3DE0">
        <w:rPr>
          <w:rFonts w:asciiTheme="majorHAnsi" w:hAnsiTheme="majorHAnsi" w:cs="Times New Roman"/>
          <w:color w:val="222222"/>
          <w:sz w:val="20"/>
          <w:szCs w:val="20"/>
          <w:lang w:eastAsia="en-US"/>
        </w:rPr>
        <w:t>Jawahar</w:t>
      </w:r>
      <w:r w:rsidR="00862D14">
        <w:rPr>
          <w:rFonts w:asciiTheme="majorHAnsi" w:hAnsiTheme="majorHAnsi" w:cs="Times New Roman"/>
          <w:color w:val="222222"/>
          <w:sz w:val="20"/>
          <w:szCs w:val="20"/>
          <w:lang w:eastAsia="en-US"/>
        </w:rPr>
        <w:t xml:space="preserve"> </w:t>
      </w:r>
      <w:r w:rsidR="00733F9E" w:rsidRPr="003F3DE0">
        <w:rPr>
          <w:rFonts w:asciiTheme="majorHAnsi" w:hAnsiTheme="majorHAnsi" w:cs="Times New Roman"/>
          <w:color w:val="222222"/>
          <w:sz w:val="20"/>
          <w:szCs w:val="20"/>
          <w:lang w:eastAsia="en-US"/>
        </w:rPr>
        <w:t>Navodaya</w:t>
      </w:r>
      <w:r w:rsidR="00862D14">
        <w:rPr>
          <w:rFonts w:asciiTheme="majorHAnsi" w:hAnsiTheme="majorHAnsi" w:cs="Times New Roman"/>
          <w:color w:val="222222"/>
          <w:sz w:val="20"/>
          <w:szCs w:val="20"/>
          <w:lang w:eastAsia="en-US"/>
        </w:rPr>
        <w:t xml:space="preserve"> </w:t>
      </w:r>
      <w:r w:rsidRPr="003F3DE0">
        <w:rPr>
          <w:rFonts w:asciiTheme="majorHAnsi" w:hAnsiTheme="majorHAnsi" w:cs="Times New Roman"/>
          <w:color w:val="222222"/>
          <w:sz w:val="20"/>
          <w:szCs w:val="20"/>
          <w:lang w:eastAsia="en-US"/>
        </w:rPr>
        <w:t>Vidyalaya, Aligarh “C.B.S.E. Board</w:t>
      </w:r>
      <w:r w:rsidR="00C760E5" w:rsidRPr="003F3DE0">
        <w:rPr>
          <w:rFonts w:asciiTheme="majorHAnsi" w:hAnsiTheme="majorHAnsi" w:cs="Times New Roman"/>
          <w:color w:val="222222"/>
          <w:sz w:val="20"/>
          <w:szCs w:val="20"/>
          <w:lang w:eastAsia="en-US"/>
        </w:rPr>
        <w:t>” Secure</w:t>
      </w:r>
      <w:r w:rsidR="003F3DE0" w:rsidRPr="003F3DE0">
        <w:rPr>
          <w:rFonts w:asciiTheme="majorHAnsi" w:hAnsiTheme="majorHAnsi" w:cs="Times New Roman"/>
          <w:b/>
          <w:color w:val="222222"/>
          <w:sz w:val="20"/>
          <w:szCs w:val="20"/>
          <w:lang w:eastAsia="en-US"/>
        </w:rPr>
        <w:t>80</w:t>
      </w:r>
      <w:r w:rsidR="00F310F2" w:rsidRPr="003F3DE0">
        <w:rPr>
          <w:rFonts w:asciiTheme="majorHAnsi" w:hAnsiTheme="majorHAnsi" w:cs="Times New Roman"/>
          <w:b/>
          <w:color w:val="222222"/>
          <w:sz w:val="20"/>
          <w:szCs w:val="20"/>
          <w:lang w:eastAsia="en-US"/>
        </w:rPr>
        <w:t>%</w:t>
      </w:r>
      <w:r w:rsidR="00F310F2" w:rsidRPr="003F3DE0">
        <w:rPr>
          <w:rFonts w:asciiTheme="majorHAnsi" w:hAnsiTheme="majorHAnsi" w:cs="Times New Roman"/>
          <w:color w:val="222222"/>
          <w:sz w:val="20"/>
          <w:szCs w:val="20"/>
          <w:lang w:eastAsia="en-US"/>
        </w:rPr>
        <w:t xml:space="preserve"> in</w:t>
      </w:r>
      <w:r w:rsidRPr="003F3DE0">
        <w:rPr>
          <w:rFonts w:asciiTheme="majorHAnsi" w:hAnsiTheme="majorHAnsi" w:cs="Times New Roman"/>
          <w:color w:val="222222"/>
          <w:sz w:val="20"/>
          <w:szCs w:val="20"/>
          <w:lang w:eastAsia="en-US"/>
        </w:rPr>
        <w:t xml:space="preserve"> the year 2007.</w:t>
      </w:r>
    </w:p>
    <w:p w:rsidR="001B689B" w:rsidRPr="003F3DE0" w:rsidRDefault="001B689B" w:rsidP="006B577F">
      <w:pPr>
        <w:widowControl/>
        <w:numPr>
          <w:ilvl w:val="0"/>
          <w:numId w:val="3"/>
        </w:numPr>
        <w:shd w:val="clear" w:color="auto" w:fill="FFFFFF"/>
        <w:suppressAutoHyphens w:val="0"/>
        <w:autoSpaceDE/>
        <w:rPr>
          <w:rFonts w:asciiTheme="majorHAnsi" w:hAnsiTheme="majorHAnsi" w:cs="Times New Roman"/>
          <w:color w:val="222222"/>
          <w:sz w:val="20"/>
          <w:szCs w:val="20"/>
          <w:lang w:eastAsia="en-US"/>
        </w:rPr>
      </w:pPr>
      <w:r w:rsidRPr="003F3DE0">
        <w:rPr>
          <w:rFonts w:asciiTheme="majorHAnsi" w:hAnsiTheme="majorHAnsi" w:cs="Times New Roman"/>
          <w:color w:val="222222"/>
          <w:sz w:val="20"/>
          <w:szCs w:val="20"/>
          <w:lang w:eastAsia="en-US"/>
        </w:rPr>
        <w:t xml:space="preserve">Passed Intermediate </w:t>
      </w:r>
      <w:r w:rsidR="00C760E5" w:rsidRPr="003F3DE0">
        <w:rPr>
          <w:rFonts w:asciiTheme="majorHAnsi" w:hAnsiTheme="majorHAnsi" w:cs="Times New Roman"/>
          <w:color w:val="222222"/>
          <w:sz w:val="20"/>
          <w:szCs w:val="20"/>
          <w:lang w:eastAsia="en-US"/>
        </w:rPr>
        <w:t>from</w:t>
      </w:r>
      <w:r w:rsidR="00862D14">
        <w:rPr>
          <w:rFonts w:asciiTheme="majorHAnsi" w:hAnsiTheme="majorHAnsi" w:cs="Times New Roman"/>
          <w:color w:val="222222"/>
          <w:sz w:val="20"/>
          <w:szCs w:val="20"/>
          <w:lang w:eastAsia="en-US"/>
        </w:rPr>
        <w:t xml:space="preserve"> </w:t>
      </w:r>
      <w:r w:rsidR="00733F9E" w:rsidRPr="003F3DE0">
        <w:rPr>
          <w:rFonts w:asciiTheme="majorHAnsi" w:hAnsiTheme="majorHAnsi" w:cs="Times New Roman"/>
          <w:color w:val="222222"/>
          <w:sz w:val="20"/>
          <w:szCs w:val="20"/>
          <w:lang w:eastAsia="en-US"/>
        </w:rPr>
        <w:t>Jawahar</w:t>
      </w:r>
      <w:r w:rsidR="00862D14">
        <w:rPr>
          <w:rFonts w:asciiTheme="majorHAnsi" w:hAnsiTheme="majorHAnsi" w:cs="Times New Roman"/>
          <w:color w:val="222222"/>
          <w:sz w:val="20"/>
          <w:szCs w:val="20"/>
          <w:lang w:eastAsia="en-US"/>
        </w:rPr>
        <w:t xml:space="preserve"> </w:t>
      </w:r>
      <w:r w:rsidR="00733F9E" w:rsidRPr="003F3DE0">
        <w:rPr>
          <w:rFonts w:asciiTheme="majorHAnsi" w:hAnsiTheme="majorHAnsi" w:cs="Times New Roman"/>
          <w:color w:val="222222"/>
          <w:sz w:val="20"/>
          <w:szCs w:val="20"/>
          <w:lang w:eastAsia="en-US"/>
        </w:rPr>
        <w:t>Navodaya</w:t>
      </w:r>
      <w:r w:rsidR="00862D14">
        <w:rPr>
          <w:rFonts w:asciiTheme="majorHAnsi" w:hAnsiTheme="majorHAnsi" w:cs="Times New Roman"/>
          <w:color w:val="222222"/>
          <w:sz w:val="20"/>
          <w:szCs w:val="20"/>
          <w:lang w:eastAsia="en-US"/>
        </w:rPr>
        <w:t xml:space="preserve"> </w:t>
      </w:r>
      <w:r w:rsidR="00C760E5" w:rsidRPr="003F3DE0">
        <w:rPr>
          <w:rFonts w:asciiTheme="majorHAnsi" w:hAnsiTheme="majorHAnsi" w:cs="Times New Roman"/>
          <w:color w:val="222222"/>
          <w:sz w:val="20"/>
          <w:szCs w:val="20"/>
          <w:lang w:eastAsia="en-US"/>
        </w:rPr>
        <w:t>Vidyalaya</w:t>
      </w:r>
      <w:r w:rsidRPr="003F3DE0">
        <w:rPr>
          <w:rFonts w:asciiTheme="majorHAnsi" w:hAnsiTheme="majorHAnsi" w:cs="Times New Roman"/>
          <w:color w:val="222222"/>
          <w:sz w:val="20"/>
          <w:szCs w:val="20"/>
          <w:lang w:eastAsia="en-US"/>
        </w:rPr>
        <w:t>, Aligarh “C.B.S.E. Board</w:t>
      </w:r>
      <w:r w:rsidR="00C760E5" w:rsidRPr="003F3DE0">
        <w:rPr>
          <w:rFonts w:asciiTheme="majorHAnsi" w:hAnsiTheme="majorHAnsi" w:cs="Times New Roman"/>
          <w:color w:val="222222"/>
          <w:sz w:val="20"/>
          <w:szCs w:val="20"/>
          <w:lang w:eastAsia="en-US"/>
        </w:rPr>
        <w:t xml:space="preserve">” </w:t>
      </w:r>
      <w:r w:rsidR="00F310F2" w:rsidRPr="003F3DE0">
        <w:rPr>
          <w:rFonts w:asciiTheme="majorHAnsi" w:hAnsiTheme="majorHAnsi" w:cs="Times New Roman"/>
          <w:color w:val="222222"/>
          <w:sz w:val="20"/>
          <w:szCs w:val="20"/>
          <w:lang w:eastAsia="en-US"/>
        </w:rPr>
        <w:t xml:space="preserve">Secure </w:t>
      </w:r>
      <w:r w:rsidR="00F310F2" w:rsidRPr="003F3DE0">
        <w:rPr>
          <w:rFonts w:asciiTheme="majorHAnsi" w:hAnsiTheme="majorHAnsi" w:cs="Times New Roman"/>
          <w:b/>
          <w:color w:val="222222"/>
          <w:sz w:val="20"/>
          <w:szCs w:val="20"/>
          <w:lang w:eastAsia="en-US"/>
        </w:rPr>
        <w:t>72%</w:t>
      </w:r>
      <w:r w:rsidR="00F310F2" w:rsidRPr="003F3DE0">
        <w:rPr>
          <w:rFonts w:asciiTheme="majorHAnsi" w:hAnsiTheme="majorHAnsi" w:cs="Times New Roman"/>
          <w:color w:val="222222"/>
          <w:sz w:val="20"/>
          <w:szCs w:val="20"/>
          <w:lang w:eastAsia="en-US"/>
        </w:rPr>
        <w:t xml:space="preserve"> in</w:t>
      </w:r>
      <w:r w:rsidRPr="003F3DE0">
        <w:rPr>
          <w:rFonts w:asciiTheme="majorHAnsi" w:hAnsiTheme="majorHAnsi" w:cs="Times New Roman"/>
          <w:color w:val="222222"/>
          <w:sz w:val="20"/>
          <w:szCs w:val="20"/>
          <w:lang w:eastAsia="en-US"/>
        </w:rPr>
        <w:t xml:space="preserve"> the year 2009.</w:t>
      </w:r>
    </w:p>
    <w:p w:rsidR="001B689B" w:rsidRPr="003F3DE0" w:rsidRDefault="001B689B" w:rsidP="00D11F6A">
      <w:pPr>
        <w:pStyle w:val="ListParagraph"/>
        <w:tabs>
          <w:tab w:val="left" w:pos="2880"/>
        </w:tabs>
        <w:ind w:left="0" w:right="-1440"/>
        <w:rPr>
          <w:rFonts w:asciiTheme="majorHAnsi" w:hAnsiTheme="majorHAnsi" w:cs="Times New Roman"/>
          <w:sz w:val="20"/>
          <w:szCs w:val="20"/>
        </w:rPr>
      </w:pPr>
    </w:p>
    <w:tbl>
      <w:tblPr>
        <w:tblW w:w="0" w:type="auto"/>
        <w:tblInd w:w="128" w:type="dxa"/>
        <w:tblLayout w:type="fixed"/>
        <w:tblLook w:val="0000"/>
      </w:tblPr>
      <w:tblGrid>
        <w:gridCol w:w="9420"/>
      </w:tblGrid>
      <w:tr w:rsidR="001B689B" w:rsidRPr="003F3DE0">
        <w:tc>
          <w:tcPr>
            <w:tcW w:w="9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89B" w:rsidRPr="003F3DE0" w:rsidRDefault="00D11F6A" w:rsidP="00D11F6A">
            <w:pPr>
              <w:pStyle w:val="ListParagraph"/>
              <w:shd w:val="clear" w:color="auto" w:fill="EEEEEE"/>
              <w:tabs>
                <w:tab w:val="left" w:pos="2880"/>
              </w:tabs>
              <w:ind w:left="0" w:right="-1440"/>
              <w:rPr>
                <w:rFonts w:asciiTheme="majorHAnsi" w:hAnsiTheme="majorHAnsi" w:cs="Times New Roman"/>
                <w:b/>
                <w:i/>
                <w:color w:val="0000FF"/>
                <w:sz w:val="20"/>
                <w:szCs w:val="20"/>
              </w:rPr>
            </w:pPr>
            <w:r w:rsidRPr="003F3DE0">
              <w:rPr>
                <w:rFonts w:asciiTheme="majorHAnsi" w:hAnsiTheme="majorHAnsi" w:cs="Times New Roman"/>
                <w:b/>
                <w:i/>
                <w:color w:val="0000FF"/>
                <w:sz w:val="20"/>
                <w:szCs w:val="20"/>
              </w:rPr>
              <w:t>TECHNICAL</w:t>
            </w:r>
            <w:r w:rsidR="00A562BB" w:rsidRPr="003F3DE0">
              <w:rPr>
                <w:rFonts w:asciiTheme="majorHAnsi" w:hAnsiTheme="majorHAnsi" w:cs="Times New Roman"/>
                <w:b/>
                <w:i/>
                <w:color w:val="0000FF"/>
                <w:sz w:val="20"/>
                <w:szCs w:val="20"/>
              </w:rPr>
              <w:t xml:space="preserve"> QUALIFICATION</w:t>
            </w:r>
          </w:p>
        </w:tc>
      </w:tr>
    </w:tbl>
    <w:p w:rsidR="00E65AF3" w:rsidRPr="003F3DE0" w:rsidRDefault="00E65AF3" w:rsidP="00B63DCE">
      <w:pPr>
        <w:widowControl/>
        <w:shd w:val="clear" w:color="auto" w:fill="FFFFFF"/>
        <w:suppressAutoHyphens w:val="0"/>
        <w:autoSpaceDE/>
        <w:rPr>
          <w:rFonts w:asciiTheme="majorHAnsi" w:hAnsiTheme="majorHAnsi" w:cs="Times New Roman"/>
          <w:color w:val="222222"/>
          <w:sz w:val="20"/>
          <w:szCs w:val="20"/>
          <w:lang w:eastAsia="en-US"/>
        </w:rPr>
      </w:pPr>
    </w:p>
    <w:p w:rsidR="001B689B" w:rsidRPr="003F3DE0" w:rsidRDefault="00DC2FB0" w:rsidP="00B63DCE">
      <w:pPr>
        <w:widowControl/>
        <w:shd w:val="clear" w:color="auto" w:fill="FFFFFF"/>
        <w:suppressAutoHyphens w:val="0"/>
        <w:autoSpaceDE/>
        <w:rPr>
          <w:rFonts w:asciiTheme="majorHAnsi" w:hAnsiTheme="majorHAnsi" w:cs="Times New Roman"/>
          <w:color w:val="222222"/>
          <w:sz w:val="20"/>
          <w:szCs w:val="20"/>
          <w:lang w:eastAsia="en-US"/>
        </w:rPr>
      </w:pPr>
      <w:r w:rsidRPr="003F3DE0">
        <w:rPr>
          <w:rFonts w:asciiTheme="majorHAnsi" w:hAnsiTheme="majorHAnsi" w:cs="Times New Roman"/>
          <w:color w:val="222222"/>
          <w:sz w:val="20"/>
          <w:szCs w:val="20"/>
          <w:lang w:eastAsia="en-US"/>
        </w:rPr>
        <w:t xml:space="preserve">Completed </w:t>
      </w:r>
      <w:r w:rsidR="001B689B" w:rsidRPr="003F3DE0">
        <w:rPr>
          <w:rFonts w:asciiTheme="majorHAnsi" w:hAnsiTheme="majorHAnsi" w:cs="Times New Roman"/>
          <w:color w:val="222222"/>
          <w:sz w:val="20"/>
          <w:szCs w:val="20"/>
          <w:lang w:eastAsia="en-US"/>
        </w:rPr>
        <w:t xml:space="preserve">B.Tech with the </w:t>
      </w:r>
      <w:r w:rsidR="00D11F6A" w:rsidRPr="003F3DE0">
        <w:rPr>
          <w:rFonts w:asciiTheme="majorHAnsi" w:hAnsiTheme="majorHAnsi" w:cs="Times New Roman"/>
          <w:color w:val="222222"/>
          <w:sz w:val="20"/>
          <w:szCs w:val="20"/>
          <w:lang w:eastAsia="en-US"/>
        </w:rPr>
        <w:t xml:space="preserve">stream of </w:t>
      </w:r>
      <w:r w:rsidR="00F310F2" w:rsidRPr="003F3DE0">
        <w:rPr>
          <w:rFonts w:asciiTheme="majorHAnsi" w:hAnsiTheme="majorHAnsi" w:cs="Times New Roman"/>
          <w:color w:val="222222"/>
          <w:sz w:val="20"/>
          <w:szCs w:val="20"/>
          <w:lang w:eastAsia="en-US"/>
        </w:rPr>
        <w:t>ECE (</w:t>
      </w:r>
      <w:r w:rsidR="004F5B46" w:rsidRPr="003F3DE0">
        <w:rPr>
          <w:rFonts w:asciiTheme="majorHAnsi" w:hAnsiTheme="majorHAnsi" w:cs="Times New Roman"/>
          <w:color w:val="222222"/>
          <w:sz w:val="20"/>
          <w:szCs w:val="20"/>
          <w:lang w:eastAsia="en-US"/>
        </w:rPr>
        <w:t>Electronics a</w:t>
      </w:r>
      <w:r w:rsidR="00CF42DD" w:rsidRPr="003F3DE0">
        <w:rPr>
          <w:rFonts w:asciiTheme="majorHAnsi" w:hAnsiTheme="majorHAnsi" w:cs="Times New Roman"/>
          <w:color w:val="222222"/>
          <w:sz w:val="20"/>
          <w:szCs w:val="20"/>
          <w:lang w:eastAsia="en-US"/>
        </w:rPr>
        <w:t>nd Communication Engineering</w:t>
      </w:r>
      <w:r w:rsidR="00F503B9" w:rsidRPr="003F3DE0">
        <w:rPr>
          <w:rFonts w:asciiTheme="majorHAnsi" w:hAnsiTheme="majorHAnsi" w:cs="Times New Roman"/>
          <w:color w:val="222222"/>
          <w:sz w:val="20"/>
          <w:szCs w:val="20"/>
          <w:lang w:eastAsia="en-US"/>
        </w:rPr>
        <w:t>) from</w:t>
      </w:r>
      <w:r w:rsidRPr="003F3DE0">
        <w:rPr>
          <w:rFonts w:asciiTheme="majorHAnsi" w:hAnsiTheme="majorHAnsi" w:cs="Times New Roman"/>
          <w:color w:val="222222"/>
          <w:sz w:val="20"/>
          <w:szCs w:val="20"/>
          <w:lang w:eastAsia="en-US"/>
        </w:rPr>
        <w:t>Vivekananda College</w:t>
      </w:r>
      <w:r w:rsidR="00FE458D" w:rsidRPr="003F3DE0">
        <w:rPr>
          <w:rFonts w:asciiTheme="majorHAnsi" w:hAnsiTheme="majorHAnsi" w:cs="Times New Roman"/>
          <w:color w:val="222222"/>
          <w:sz w:val="20"/>
          <w:szCs w:val="20"/>
          <w:lang w:eastAsia="en-US"/>
        </w:rPr>
        <w:t xml:space="preserve"> of T</w:t>
      </w:r>
      <w:r w:rsidR="00D11F6A" w:rsidRPr="003F3DE0">
        <w:rPr>
          <w:rFonts w:asciiTheme="majorHAnsi" w:hAnsiTheme="majorHAnsi" w:cs="Times New Roman"/>
          <w:color w:val="222222"/>
          <w:sz w:val="20"/>
          <w:szCs w:val="20"/>
          <w:lang w:eastAsia="en-US"/>
        </w:rPr>
        <w:t xml:space="preserve">echnology and </w:t>
      </w:r>
      <w:r w:rsidR="00FE458D" w:rsidRPr="003F3DE0">
        <w:rPr>
          <w:rFonts w:asciiTheme="majorHAnsi" w:hAnsiTheme="majorHAnsi" w:cs="Times New Roman"/>
          <w:color w:val="222222"/>
          <w:sz w:val="20"/>
          <w:szCs w:val="20"/>
          <w:lang w:eastAsia="en-US"/>
        </w:rPr>
        <w:t>M</w:t>
      </w:r>
      <w:r w:rsidR="00A562BB" w:rsidRPr="003F3DE0">
        <w:rPr>
          <w:rFonts w:asciiTheme="majorHAnsi" w:hAnsiTheme="majorHAnsi" w:cs="Times New Roman"/>
          <w:color w:val="222222"/>
          <w:sz w:val="20"/>
          <w:szCs w:val="20"/>
          <w:lang w:eastAsia="en-US"/>
        </w:rPr>
        <w:t>anagement, Aligarh affiliated</w:t>
      </w:r>
      <w:r w:rsidR="001B689B" w:rsidRPr="003F3DE0">
        <w:rPr>
          <w:rFonts w:asciiTheme="majorHAnsi" w:hAnsiTheme="majorHAnsi" w:cs="Times New Roman"/>
          <w:color w:val="222222"/>
          <w:sz w:val="20"/>
          <w:szCs w:val="20"/>
          <w:lang w:eastAsia="en-US"/>
        </w:rPr>
        <w:t xml:space="preserve"> to</w:t>
      </w:r>
      <w:r w:rsidR="00D11F6A" w:rsidRPr="003F3DE0">
        <w:rPr>
          <w:rFonts w:asciiTheme="majorHAnsi" w:hAnsiTheme="majorHAnsi" w:cs="Times New Roman"/>
          <w:color w:val="222222"/>
          <w:sz w:val="20"/>
          <w:szCs w:val="20"/>
          <w:lang w:eastAsia="en-US"/>
        </w:rPr>
        <w:t xml:space="preserve"> GBTU</w:t>
      </w:r>
      <w:r w:rsidR="00A562BB" w:rsidRPr="003F3DE0">
        <w:rPr>
          <w:rFonts w:asciiTheme="majorHAnsi" w:hAnsiTheme="majorHAnsi" w:cs="Times New Roman"/>
          <w:color w:val="222222"/>
          <w:sz w:val="20"/>
          <w:szCs w:val="20"/>
          <w:lang w:eastAsia="en-US"/>
        </w:rPr>
        <w:t>, Lucknow (</w:t>
      </w:r>
      <w:r w:rsidR="00D11F6A" w:rsidRPr="003F3DE0">
        <w:rPr>
          <w:rFonts w:asciiTheme="majorHAnsi" w:hAnsiTheme="majorHAnsi" w:cs="Times New Roman"/>
          <w:color w:val="222222"/>
          <w:sz w:val="20"/>
          <w:szCs w:val="20"/>
          <w:lang w:eastAsia="en-US"/>
        </w:rPr>
        <w:t xml:space="preserve">U.P.) with </w:t>
      </w:r>
      <w:r w:rsidR="00BD2AFF" w:rsidRPr="003F3DE0">
        <w:rPr>
          <w:rFonts w:asciiTheme="majorHAnsi" w:hAnsiTheme="majorHAnsi" w:cs="Times New Roman"/>
          <w:b/>
          <w:color w:val="222222"/>
          <w:sz w:val="20"/>
          <w:szCs w:val="20"/>
          <w:lang w:eastAsia="en-US"/>
        </w:rPr>
        <w:t>77.3</w:t>
      </w:r>
      <w:r w:rsidR="00A562BB" w:rsidRPr="003F3DE0">
        <w:rPr>
          <w:rFonts w:asciiTheme="majorHAnsi" w:hAnsiTheme="majorHAnsi" w:cs="Times New Roman"/>
          <w:b/>
          <w:color w:val="222222"/>
          <w:sz w:val="20"/>
          <w:szCs w:val="20"/>
          <w:lang w:eastAsia="en-US"/>
        </w:rPr>
        <w:t>%</w:t>
      </w:r>
      <w:r w:rsidRPr="003F3DE0">
        <w:rPr>
          <w:rFonts w:asciiTheme="majorHAnsi" w:hAnsiTheme="majorHAnsi" w:cs="Times New Roman"/>
          <w:color w:val="222222"/>
          <w:sz w:val="20"/>
          <w:szCs w:val="20"/>
          <w:lang w:eastAsia="en-US"/>
        </w:rPr>
        <w:t>marks in</w:t>
      </w:r>
      <w:r w:rsidR="00A562BB" w:rsidRPr="003F3DE0">
        <w:rPr>
          <w:rFonts w:asciiTheme="majorHAnsi" w:hAnsiTheme="majorHAnsi" w:cs="Times New Roman"/>
          <w:color w:val="222222"/>
          <w:sz w:val="20"/>
          <w:szCs w:val="20"/>
          <w:lang w:eastAsia="en-US"/>
        </w:rPr>
        <w:t>year 2013</w:t>
      </w:r>
      <w:r w:rsidR="00B63DCE" w:rsidRPr="003F3DE0">
        <w:rPr>
          <w:rFonts w:asciiTheme="majorHAnsi" w:hAnsiTheme="majorHAnsi" w:cs="Times New Roman"/>
          <w:color w:val="222222"/>
          <w:sz w:val="20"/>
          <w:szCs w:val="20"/>
          <w:lang w:eastAsia="en-US"/>
        </w:rPr>
        <w:t>.</w:t>
      </w:r>
    </w:p>
    <w:p w:rsidR="006A58AE" w:rsidRPr="003F3DE0" w:rsidRDefault="00737C6F" w:rsidP="00CB5D0F">
      <w:pPr>
        <w:pStyle w:val="Heading5"/>
        <w:pBdr>
          <w:top w:val="single" w:sz="4" w:space="1" w:color="000000"/>
          <w:left w:val="single" w:sz="8" w:space="4" w:color="000000"/>
          <w:bottom w:val="single" w:sz="4" w:space="1" w:color="000000"/>
          <w:right w:val="single" w:sz="4" w:space="4" w:color="000000"/>
        </w:pBdr>
        <w:shd w:val="clear" w:color="auto" w:fill="F2F2F2"/>
        <w:tabs>
          <w:tab w:val="clear" w:pos="0"/>
        </w:tabs>
        <w:spacing w:before="240" w:after="60"/>
        <w:jc w:val="left"/>
        <w:rPr>
          <w:rFonts w:asciiTheme="majorHAnsi" w:hAnsiTheme="majorHAnsi" w:cs="Times New Roman"/>
          <w:b/>
          <w:bCs/>
          <w:i/>
          <w:iCs/>
          <w:color w:val="0000FF"/>
          <w:sz w:val="20"/>
          <w:szCs w:val="20"/>
        </w:rPr>
      </w:pPr>
      <w:r w:rsidRPr="003F3DE0">
        <w:rPr>
          <w:rFonts w:asciiTheme="majorHAnsi" w:hAnsiTheme="majorHAnsi" w:cs="Times New Roman"/>
          <w:b/>
          <w:bCs/>
          <w:i/>
          <w:iCs/>
          <w:color w:val="0000FF"/>
          <w:sz w:val="20"/>
          <w:szCs w:val="20"/>
        </w:rPr>
        <w:t>tECHNICAL skil</w:t>
      </w:r>
      <w:r w:rsidR="008D290F" w:rsidRPr="003F3DE0">
        <w:rPr>
          <w:rFonts w:asciiTheme="majorHAnsi" w:hAnsiTheme="majorHAnsi" w:cs="Times New Roman"/>
          <w:b/>
          <w:bCs/>
          <w:i/>
          <w:iCs/>
          <w:color w:val="0000FF"/>
          <w:sz w:val="20"/>
          <w:szCs w:val="20"/>
        </w:rPr>
        <w:t>l</w:t>
      </w:r>
    </w:p>
    <w:p w:rsidR="007F7049" w:rsidRDefault="007F7049" w:rsidP="00CB5D0F">
      <w:pPr>
        <w:rPr>
          <w:rFonts w:asciiTheme="majorHAnsi" w:hAnsiTheme="majorHAnsi" w:cs="Times New Roman"/>
          <w:sz w:val="20"/>
          <w:szCs w:val="20"/>
        </w:rPr>
      </w:pPr>
    </w:p>
    <w:p w:rsidR="007F7049" w:rsidRDefault="007F7049" w:rsidP="00CB5D0F">
      <w:pPr>
        <w:rPr>
          <w:rFonts w:asciiTheme="majorHAnsi" w:hAnsiTheme="majorHAnsi" w:cs="Times New Roman"/>
          <w:b/>
        </w:rPr>
      </w:pPr>
      <w:r w:rsidRPr="007F7049">
        <w:rPr>
          <w:rFonts w:asciiTheme="majorHAnsi" w:hAnsiTheme="majorHAnsi" w:cs="Times New Roman"/>
          <w:b/>
        </w:rPr>
        <w:t>Search Engine Optimization</w:t>
      </w:r>
    </w:p>
    <w:p w:rsidR="007F7049" w:rsidRPr="007F7049" w:rsidRDefault="007F7049" w:rsidP="00CB5D0F">
      <w:pPr>
        <w:rPr>
          <w:rFonts w:asciiTheme="majorHAnsi" w:hAnsiTheme="majorHAnsi" w:cs="Times New Roman"/>
          <w:b/>
        </w:rPr>
      </w:pPr>
    </w:p>
    <w:p w:rsidR="00CB5D0F" w:rsidRPr="007F7049" w:rsidRDefault="00CB5D0F" w:rsidP="00CB5D0F">
      <w:pPr>
        <w:rPr>
          <w:rFonts w:asciiTheme="majorHAnsi" w:hAnsiTheme="majorHAnsi" w:cs="Times New Roman"/>
          <w:sz w:val="20"/>
          <w:szCs w:val="20"/>
        </w:rPr>
      </w:pPr>
      <w:r w:rsidRPr="007F7049">
        <w:rPr>
          <w:rFonts w:asciiTheme="majorHAnsi" w:hAnsiTheme="majorHAnsi" w:cs="Times New Roman"/>
          <w:b/>
          <w:sz w:val="20"/>
          <w:szCs w:val="20"/>
          <w:u w:val="single"/>
        </w:rPr>
        <w:t>Off Page Optimization Responsibilities</w:t>
      </w:r>
    </w:p>
    <w:p w:rsidR="001E2E45" w:rsidRPr="007F7049" w:rsidRDefault="001E2E45" w:rsidP="0086100F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sz w:val="20"/>
          <w:szCs w:val="20"/>
        </w:rPr>
      </w:pPr>
      <w:r w:rsidRPr="007F7049">
        <w:rPr>
          <w:rFonts w:asciiTheme="majorHAnsi" w:hAnsiTheme="majorHAnsi" w:cs="Times New Roman"/>
          <w:sz w:val="20"/>
          <w:szCs w:val="20"/>
        </w:rPr>
        <w:t>Link buildi</w:t>
      </w:r>
      <w:r w:rsidR="009847DB" w:rsidRPr="007F7049">
        <w:rPr>
          <w:rFonts w:asciiTheme="majorHAnsi" w:hAnsiTheme="majorHAnsi" w:cs="Times New Roman"/>
          <w:sz w:val="20"/>
          <w:szCs w:val="20"/>
        </w:rPr>
        <w:t>ng (One-Way Link, Two way link, Three</w:t>
      </w:r>
      <w:r w:rsidRPr="007F7049">
        <w:rPr>
          <w:rFonts w:asciiTheme="majorHAnsi" w:hAnsiTheme="majorHAnsi" w:cs="Times New Roman"/>
          <w:sz w:val="20"/>
          <w:szCs w:val="20"/>
        </w:rPr>
        <w:t xml:space="preserve"> way link)</w:t>
      </w:r>
    </w:p>
    <w:p w:rsidR="001E2E45" w:rsidRPr="007F7049" w:rsidRDefault="001E2E45" w:rsidP="0086100F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sz w:val="20"/>
          <w:szCs w:val="20"/>
        </w:rPr>
      </w:pPr>
      <w:r w:rsidRPr="007F7049">
        <w:rPr>
          <w:rFonts w:asciiTheme="majorHAnsi" w:hAnsiTheme="majorHAnsi" w:cs="Times New Roman"/>
          <w:sz w:val="20"/>
          <w:szCs w:val="20"/>
        </w:rPr>
        <w:t>Directory Submission</w:t>
      </w:r>
    </w:p>
    <w:p w:rsidR="001E2E45" w:rsidRPr="007F7049" w:rsidRDefault="001E2E45" w:rsidP="0086100F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sz w:val="20"/>
          <w:szCs w:val="20"/>
        </w:rPr>
      </w:pPr>
      <w:r w:rsidRPr="007F7049">
        <w:rPr>
          <w:rFonts w:asciiTheme="majorHAnsi" w:hAnsiTheme="majorHAnsi" w:cs="Times New Roman"/>
          <w:sz w:val="20"/>
          <w:szCs w:val="20"/>
        </w:rPr>
        <w:t>Comment on blogs</w:t>
      </w:r>
    </w:p>
    <w:p w:rsidR="001E2E45" w:rsidRPr="007F7049" w:rsidRDefault="001E2E45" w:rsidP="0086100F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sz w:val="20"/>
          <w:szCs w:val="20"/>
        </w:rPr>
      </w:pPr>
      <w:r w:rsidRPr="007F7049">
        <w:rPr>
          <w:rFonts w:asciiTheme="majorHAnsi" w:hAnsiTheme="majorHAnsi" w:cs="Times New Roman"/>
          <w:sz w:val="20"/>
          <w:szCs w:val="20"/>
        </w:rPr>
        <w:t>Articles Submission</w:t>
      </w:r>
    </w:p>
    <w:p w:rsidR="001E2E45" w:rsidRPr="007F7049" w:rsidRDefault="001E2E45" w:rsidP="0086100F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sz w:val="20"/>
          <w:szCs w:val="20"/>
        </w:rPr>
      </w:pPr>
      <w:r w:rsidRPr="007F7049">
        <w:rPr>
          <w:rFonts w:asciiTheme="majorHAnsi" w:hAnsiTheme="majorHAnsi" w:cs="Times New Roman"/>
          <w:sz w:val="20"/>
          <w:szCs w:val="20"/>
        </w:rPr>
        <w:t xml:space="preserve">Social Bookmaking </w:t>
      </w:r>
    </w:p>
    <w:p w:rsidR="001E2E45" w:rsidRPr="007F7049" w:rsidRDefault="001E2E45" w:rsidP="0086100F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sz w:val="20"/>
          <w:szCs w:val="20"/>
        </w:rPr>
      </w:pPr>
      <w:r w:rsidRPr="007F7049">
        <w:rPr>
          <w:rFonts w:asciiTheme="majorHAnsi" w:hAnsiTheme="majorHAnsi" w:cs="Times New Roman"/>
          <w:sz w:val="20"/>
          <w:szCs w:val="20"/>
        </w:rPr>
        <w:t>Search engine Submission</w:t>
      </w:r>
    </w:p>
    <w:p w:rsidR="001E2E45" w:rsidRPr="007F7049" w:rsidRDefault="001E2E45" w:rsidP="0086100F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sz w:val="20"/>
          <w:szCs w:val="20"/>
        </w:rPr>
      </w:pPr>
      <w:r w:rsidRPr="007F7049">
        <w:rPr>
          <w:rFonts w:asciiTheme="majorHAnsi" w:hAnsiTheme="majorHAnsi" w:cs="Times New Roman"/>
          <w:sz w:val="20"/>
          <w:szCs w:val="20"/>
        </w:rPr>
        <w:t>Press release Submission</w:t>
      </w:r>
    </w:p>
    <w:p w:rsidR="001E2E45" w:rsidRPr="007F7049" w:rsidRDefault="001E2E45" w:rsidP="0086100F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sz w:val="20"/>
          <w:szCs w:val="20"/>
        </w:rPr>
      </w:pPr>
      <w:r w:rsidRPr="007F7049">
        <w:rPr>
          <w:rFonts w:asciiTheme="majorHAnsi" w:hAnsiTheme="majorHAnsi" w:cs="Times New Roman"/>
          <w:sz w:val="20"/>
          <w:szCs w:val="20"/>
        </w:rPr>
        <w:t>Blog submission</w:t>
      </w:r>
    </w:p>
    <w:p w:rsidR="001E2E45" w:rsidRPr="007F7049" w:rsidRDefault="001E2E45" w:rsidP="0086100F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sz w:val="20"/>
          <w:szCs w:val="20"/>
        </w:rPr>
      </w:pPr>
      <w:r w:rsidRPr="007F7049">
        <w:rPr>
          <w:rFonts w:asciiTheme="majorHAnsi" w:hAnsiTheme="majorHAnsi" w:cs="Times New Roman"/>
          <w:sz w:val="20"/>
          <w:szCs w:val="20"/>
        </w:rPr>
        <w:t>Blog Bookmaking</w:t>
      </w:r>
    </w:p>
    <w:p w:rsidR="001E2E45" w:rsidRPr="007F7049" w:rsidRDefault="001E2E45" w:rsidP="0086100F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sz w:val="20"/>
          <w:szCs w:val="20"/>
        </w:rPr>
      </w:pPr>
      <w:r w:rsidRPr="007F7049">
        <w:rPr>
          <w:rFonts w:asciiTheme="majorHAnsi" w:hAnsiTheme="majorHAnsi" w:cs="Times New Roman"/>
          <w:sz w:val="20"/>
          <w:szCs w:val="20"/>
        </w:rPr>
        <w:t>Classifieds Submission</w:t>
      </w:r>
    </w:p>
    <w:p w:rsidR="001E2E45" w:rsidRPr="007F7049" w:rsidRDefault="001E2E45" w:rsidP="0086100F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sz w:val="20"/>
          <w:szCs w:val="20"/>
        </w:rPr>
      </w:pPr>
      <w:r w:rsidRPr="007F7049">
        <w:rPr>
          <w:rFonts w:asciiTheme="majorHAnsi" w:hAnsiTheme="majorHAnsi" w:cs="Times New Roman"/>
          <w:sz w:val="20"/>
          <w:szCs w:val="20"/>
        </w:rPr>
        <w:t>Forums Posting</w:t>
      </w:r>
    </w:p>
    <w:p w:rsidR="001E2E45" w:rsidRPr="007F7049" w:rsidRDefault="001E2E45" w:rsidP="0086100F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sz w:val="20"/>
          <w:szCs w:val="20"/>
        </w:rPr>
      </w:pPr>
      <w:r w:rsidRPr="007F7049">
        <w:rPr>
          <w:rFonts w:asciiTheme="majorHAnsi" w:hAnsiTheme="majorHAnsi" w:cs="Times New Roman"/>
          <w:sz w:val="20"/>
          <w:szCs w:val="20"/>
        </w:rPr>
        <w:t>Business Listings</w:t>
      </w:r>
    </w:p>
    <w:p w:rsidR="001E2E45" w:rsidRPr="007F7049" w:rsidRDefault="001E2E45" w:rsidP="0086100F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sz w:val="20"/>
          <w:szCs w:val="20"/>
        </w:rPr>
      </w:pPr>
      <w:r w:rsidRPr="007F7049">
        <w:rPr>
          <w:rFonts w:asciiTheme="majorHAnsi" w:hAnsiTheme="majorHAnsi" w:cs="Times New Roman"/>
          <w:sz w:val="20"/>
          <w:szCs w:val="20"/>
        </w:rPr>
        <w:lastRenderedPageBreak/>
        <w:t>Local Listings</w:t>
      </w:r>
    </w:p>
    <w:p w:rsidR="001E2E45" w:rsidRPr="007F7049" w:rsidRDefault="001E2E45" w:rsidP="0086100F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sz w:val="20"/>
          <w:szCs w:val="20"/>
        </w:rPr>
      </w:pPr>
      <w:r w:rsidRPr="007F7049">
        <w:rPr>
          <w:rFonts w:asciiTheme="majorHAnsi" w:hAnsiTheme="majorHAnsi" w:cs="Times New Roman"/>
          <w:sz w:val="20"/>
          <w:szCs w:val="20"/>
        </w:rPr>
        <w:t xml:space="preserve">Blogs Creations </w:t>
      </w:r>
    </w:p>
    <w:p w:rsidR="00541BD6" w:rsidRPr="007F7049" w:rsidRDefault="00541BD6" w:rsidP="0086100F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sz w:val="20"/>
          <w:szCs w:val="20"/>
        </w:rPr>
      </w:pPr>
      <w:r w:rsidRPr="007F7049">
        <w:rPr>
          <w:rFonts w:asciiTheme="majorHAnsi" w:hAnsiTheme="majorHAnsi" w:cs="Times New Roman"/>
          <w:sz w:val="20"/>
          <w:szCs w:val="20"/>
        </w:rPr>
        <w:t>Leverage sharing</w:t>
      </w:r>
    </w:p>
    <w:p w:rsidR="001E2E45" w:rsidRPr="007F7049" w:rsidRDefault="001E2E45" w:rsidP="0086100F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sz w:val="20"/>
          <w:szCs w:val="20"/>
        </w:rPr>
      </w:pPr>
      <w:r w:rsidRPr="007F7049">
        <w:rPr>
          <w:rFonts w:asciiTheme="majorHAnsi" w:hAnsiTheme="majorHAnsi" w:cs="Times New Roman"/>
          <w:sz w:val="20"/>
          <w:szCs w:val="20"/>
        </w:rPr>
        <w:t>Social media optimization (SMO)</w:t>
      </w:r>
    </w:p>
    <w:p w:rsidR="001E2E45" w:rsidRPr="007F7049" w:rsidRDefault="001E2E45" w:rsidP="0086100F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sz w:val="20"/>
          <w:szCs w:val="20"/>
        </w:rPr>
      </w:pPr>
      <w:r w:rsidRPr="007F7049">
        <w:rPr>
          <w:rFonts w:asciiTheme="majorHAnsi" w:hAnsiTheme="majorHAnsi" w:cs="Times New Roman"/>
          <w:sz w:val="20"/>
          <w:szCs w:val="20"/>
        </w:rPr>
        <w:t>Video Creation and Submission</w:t>
      </w:r>
    </w:p>
    <w:p w:rsidR="001E2E45" w:rsidRPr="007F7049" w:rsidRDefault="001E2E45" w:rsidP="0086100F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sz w:val="20"/>
          <w:szCs w:val="20"/>
        </w:rPr>
      </w:pPr>
      <w:r w:rsidRPr="007F7049">
        <w:rPr>
          <w:rFonts w:asciiTheme="majorHAnsi" w:hAnsiTheme="majorHAnsi" w:cs="Times New Roman"/>
          <w:sz w:val="20"/>
          <w:szCs w:val="20"/>
        </w:rPr>
        <w:t>PPT Creation and Submission</w:t>
      </w:r>
    </w:p>
    <w:p w:rsidR="001E2E45" w:rsidRPr="007F7049" w:rsidRDefault="001E2E45" w:rsidP="0086100F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sz w:val="20"/>
          <w:szCs w:val="20"/>
        </w:rPr>
      </w:pPr>
      <w:r w:rsidRPr="007F7049">
        <w:rPr>
          <w:rFonts w:asciiTheme="majorHAnsi" w:hAnsiTheme="majorHAnsi" w:cs="Times New Roman"/>
          <w:sz w:val="20"/>
          <w:szCs w:val="20"/>
        </w:rPr>
        <w:t xml:space="preserve">Regional Submission </w:t>
      </w:r>
    </w:p>
    <w:p w:rsidR="001E2E45" w:rsidRPr="007F7049" w:rsidRDefault="001E2E45" w:rsidP="0086100F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sz w:val="20"/>
          <w:szCs w:val="20"/>
        </w:rPr>
      </w:pPr>
      <w:r w:rsidRPr="007F7049">
        <w:rPr>
          <w:rFonts w:asciiTheme="majorHAnsi" w:hAnsiTheme="majorHAnsi" w:cs="Times New Roman"/>
          <w:sz w:val="20"/>
          <w:szCs w:val="20"/>
        </w:rPr>
        <w:t>Web 2.0 Submission</w:t>
      </w:r>
    </w:p>
    <w:p w:rsidR="00541BD6" w:rsidRPr="007F7049" w:rsidRDefault="00541BD6" w:rsidP="0086100F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sz w:val="20"/>
          <w:szCs w:val="20"/>
        </w:rPr>
      </w:pPr>
      <w:r w:rsidRPr="007F7049">
        <w:rPr>
          <w:rFonts w:asciiTheme="majorHAnsi" w:hAnsiTheme="majorHAnsi" w:cs="Times New Roman"/>
          <w:sz w:val="20"/>
          <w:szCs w:val="20"/>
        </w:rPr>
        <w:t>YouTube Commenting</w:t>
      </w:r>
    </w:p>
    <w:p w:rsidR="00541BD6" w:rsidRPr="007F7049" w:rsidRDefault="00541BD6" w:rsidP="0086100F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sz w:val="20"/>
          <w:szCs w:val="20"/>
        </w:rPr>
      </w:pPr>
      <w:r w:rsidRPr="007F7049">
        <w:rPr>
          <w:rFonts w:asciiTheme="majorHAnsi" w:hAnsiTheme="majorHAnsi" w:cs="Times New Roman"/>
          <w:sz w:val="20"/>
          <w:szCs w:val="20"/>
        </w:rPr>
        <w:t>PDF Creation and Submission</w:t>
      </w:r>
    </w:p>
    <w:p w:rsidR="00541BD6" w:rsidRPr="007F7049" w:rsidRDefault="00541BD6" w:rsidP="0086100F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sz w:val="20"/>
          <w:szCs w:val="20"/>
        </w:rPr>
      </w:pPr>
      <w:r w:rsidRPr="007F7049">
        <w:rPr>
          <w:rFonts w:asciiTheme="majorHAnsi" w:hAnsiTheme="majorHAnsi" w:cs="Times New Roman"/>
          <w:sz w:val="20"/>
          <w:szCs w:val="20"/>
        </w:rPr>
        <w:t>FastrackSubmision</w:t>
      </w:r>
    </w:p>
    <w:p w:rsidR="00541BD6" w:rsidRPr="007F7049" w:rsidRDefault="00541BD6" w:rsidP="0086100F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sz w:val="20"/>
          <w:szCs w:val="20"/>
        </w:rPr>
      </w:pPr>
      <w:r w:rsidRPr="007F7049">
        <w:rPr>
          <w:rFonts w:asciiTheme="majorHAnsi" w:hAnsiTheme="majorHAnsi" w:cs="Times New Roman"/>
          <w:sz w:val="20"/>
          <w:szCs w:val="20"/>
        </w:rPr>
        <w:t>Micro blogging</w:t>
      </w:r>
    </w:p>
    <w:p w:rsidR="00541BD6" w:rsidRPr="007F7049" w:rsidRDefault="00541BD6" w:rsidP="0086100F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sz w:val="20"/>
          <w:szCs w:val="20"/>
        </w:rPr>
      </w:pPr>
      <w:r w:rsidRPr="007F7049">
        <w:rPr>
          <w:rFonts w:asciiTheme="majorHAnsi" w:hAnsiTheme="majorHAnsi" w:cs="Times New Roman"/>
          <w:sz w:val="20"/>
          <w:szCs w:val="20"/>
        </w:rPr>
        <w:t>Photo Submission</w:t>
      </w:r>
    </w:p>
    <w:p w:rsidR="001E2E45" w:rsidRPr="007F7049" w:rsidRDefault="001E2E45" w:rsidP="001E2E45">
      <w:pPr>
        <w:rPr>
          <w:rFonts w:asciiTheme="majorHAnsi" w:hAnsiTheme="majorHAnsi" w:cs="Times New Roman"/>
          <w:sz w:val="20"/>
          <w:szCs w:val="20"/>
        </w:rPr>
      </w:pPr>
    </w:p>
    <w:p w:rsidR="001E2E45" w:rsidRPr="007F7049" w:rsidRDefault="001E2E45" w:rsidP="001E2E45">
      <w:pPr>
        <w:rPr>
          <w:rFonts w:asciiTheme="majorHAnsi" w:hAnsiTheme="majorHAnsi" w:cs="Times New Roman"/>
          <w:b/>
          <w:sz w:val="20"/>
          <w:szCs w:val="20"/>
          <w:u w:val="single"/>
        </w:rPr>
      </w:pPr>
      <w:r w:rsidRPr="007F7049">
        <w:rPr>
          <w:rFonts w:asciiTheme="majorHAnsi" w:hAnsiTheme="majorHAnsi" w:cs="Times New Roman"/>
          <w:b/>
          <w:sz w:val="20"/>
          <w:szCs w:val="20"/>
          <w:u w:val="single"/>
        </w:rPr>
        <w:t>On Page Optimization Responsibilities</w:t>
      </w:r>
    </w:p>
    <w:p w:rsidR="001E2E45" w:rsidRPr="007F7049" w:rsidRDefault="001E2E45" w:rsidP="0086100F">
      <w:pPr>
        <w:pStyle w:val="ListParagraph"/>
        <w:numPr>
          <w:ilvl w:val="0"/>
          <w:numId w:val="12"/>
        </w:numPr>
        <w:rPr>
          <w:rFonts w:asciiTheme="majorHAnsi" w:hAnsiTheme="majorHAnsi" w:cs="Times New Roman"/>
          <w:sz w:val="20"/>
          <w:szCs w:val="20"/>
        </w:rPr>
      </w:pPr>
      <w:r w:rsidRPr="007F7049">
        <w:rPr>
          <w:rFonts w:asciiTheme="majorHAnsi" w:hAnsiTheme="majorHAnsi" w:cs="Times New Roman"/>
          <w:sz w:val="20"/>
          <w:szCs w:val="20"/>
        </w:rPr>
        <w:t>Site Analysis</w:t>
      </w:r>
    </w:p>
    <w:p w:rsidR="001E2E45" w:rsidRPr="007F7049" w:rsidRDefault="001E2E45" w:rsidP="0086100F">
      <w:pPr>
        <w:pStyle w:val="ListParagraph"/>
        <w:numPr>
          <w:ilvl w:val="0"/>
          <w:numId w:val="12"/>
        </w:numPr>
        <w:rPr>
          <w:rFonts w:asciiTheme="majorHAnsi" w:hAnsiTheme="majorHAnsi" w:cs="Times New Roman"/>
          <w:sz w:val="20"/>
          <w:szCs w:val="20"/>
        </w:rPr>
      </w:pPr>
      <w:r w:rsidRPr="007F7049">
        <w:rPr>
          <w:rFonts w:asciiTheme="majorHAnsi" w:hAnsiTheme="majorHAnsi" w:cs="Times New Roman"/>
          <w:sz w:val="20"/>
          <w:szCs w:val="20"/>
        </w:rPr>
        <w:t>URL Structure</w:t>
      </w:r>
    </w:p>
    <w:p w:rsidR="001E2E45" w:rsidRPr="007F7049" w:rsidRDefault="001E2E45" w:rsidP="0086100F">
      <w:pPr>
        <w:pStyle w:val="ListParagraph"/>
        <w:numPr>
          <w:ilvl w:val="0"/>
          <w:numId w:val="12"/>
        </w:numPr>
        <w:rPr>
          <w:rFonts w:asciiTheme="majorHAnsi" w:hAnsiTheme="majorHAnsi" w:cs="Times New Roman"/>
          <w:sz w:val="20"/>
          <w:szCs w:val="20"/>
        </w:rPr>
      </w:pPr>
      <w:r w:rsidRPr="007F7049">
        <w:rPr>
          <w:rFonts w:asciiTheme="majorHAnsi" w:hAnsiTheme="majorHAnsi" w:cs="Times New Roman"/>
          <w:sz w:val="20"/>
          <w:szCs w:val="20"/>
        </w:rPr>
        <w:t>Manage Meta Tags (Title, Keywords, Description)</w:t>
      </w:r>
    </w:p>
    <w:p w:rsidR="001E2E45" w:rsidRPr="007F7049" w:rsidRDefault="001E2E45" w:rsidP="0086100F">
      <w:pPr>
        <w:pStyle w:val="ListParagraph"/>
        <w:numPr>
          <w:ilvl w:val="0"/>
          <w:numId w:val="12"/>
        </w:numPr>
        <w:rPr>
          <w:rFonts w:asciiTheme="majorHAnsi" w:hAnsiTheme="majorHAnsi" w:cs="Times New Roman"/>
          <w:sz w:val="20"/>
          <w:szCs w:val="20"/>
        </w:rPr>
      </w:pPr>
      <w:r w:rsidRPr="007F7049">
        <w:rPr>
          <w:rFonts w:asciiTheme="majorHAnsi" w:hAnsiTheme="majorHAnsi" w:cs="Times New Roman"/>
          <w:sz w:val="20"/>
          <w:szCs w:val="20"/>
        </w:rPr>
        <w:t xml:space="preserve">Meta Tags (Title, Keywords, Description) Optimization </w:t>
      </w:r>
    </w:p>
    <w:p w:rsidR="001E2E45" w:rsidRPr="007F7049" w:rsidRDefault="004945A6" w:rsidP="0086100F">
      <w:pPr>
        <w:pStyle w:val="ListParagraph"/>
        <w:numPr>
          <w:ilvl w:val="0"/>
          <w:numId w:val="12"/>
        </w:numPr>
        <w:rPr>
          <w:rFonts w:asciiTheme="majorHAnsi" w:hAnsiTheme="majorHAnsi" w:cs="Times New Roman"/>
          <w:sz w:val="20"/>
          <w:szCs w:val="20"/>
        </w:rPr>
      </w:pPr>
      <w:r w:rsidRPr="007F7049">
        <w:rPr>
          <w:rFonts w:asciiTheme="majorHAnsi" w:hAnsiTheme="majorHAnsi" w:cs="Times New Roman"/>
          <w:sz w:val="20"/>
          <w:szCs w:val="20"/>
        </w:rPr>
        <w:t xml:space="preserve">Manage Head </w:t>
      </w:r>
      <w:r w:rsidR="001E2E45" w:rsidRPr="007F7049">
        <w:rPr>
          <w:rFonts w:asciiTheme="majorHAnsi" w:hAnsiTheme="majorHAnsi" w:cs="Times New Roman"/>
          <w:sz w:val="20"/>
          <w:szCs w:val="20"/>
        </w:rPr>
        <w:t>tag &amp; Optimization</w:t>
      </w:r>
    </w:p>
    <w:p w:rsidR="001E2E45" w:rsidRPr="007F7049" w:rsidRDefault="001E2E45" w:rsidP="0086100F">
      <w:pPr>
        <w:pStyle w:val="ListParagraph"/>
        <w:numPr>
          <w:ilvl w:val="0"/>
          <w:numId w:val="12"/>
        </w:numPr>
        <w:rPr>
          <w:rFonts w:asciiTheme="majorHAnsi" w:hAnsiTheme="majorHAnsi" w:cs="Times New Roman"/>
          <w:sz w:val="20"/>
          <w:szCs w:val="20"/>
        </w:rPr>
      </w:pPr>
      <w:r w:rsidRPr="007F7049">
        <w:rPr>
          <w:rFonts w:asciiTheme="majorHAnsi" w:hAnsiTheme="majorHAnsi" w:cs="Times New Roman"/>
          <w:sz w:val="20"/>
          <w:szCs w:val="20"/>
        </w:rPr>
        <w:t>Manage Alt image tag &amp; Optimization</w:t>
      </w:r>
    </w:p>
    <w:p w:rsidR="001E2E45" w:rsidRPr="007F7049" w:rsidRDefault="001E2E45" w:rsidP="0086100F">
      <w:pPr>
        <w:pStyle w:val="ListParagraph"/>
        <w:numPr>
          <w:ilvl w:val="0"/>
          <w:numId w:val="12"/>
        </w:numPr>
        <w:rPr>
          <w:rFonts w:asciiTheme="majorHAnsi" w:hAnsiTheme="majorHAnsi" w:cs="Times New Roman"/>
          <w:sz w:val="20"/>
          <w:szCs w:val="20"/>
        </w:rPr>
      </w:pPr>
      <w:r w:rsidRPr="007F7049">
        <w:rPr>
          <w:rFonts w:asciiTheme="majorHAnsi" w:hAnsiTheme="majorHAnsi" w:cs="Times New Roman"/>
          <w:sz w:val="20"/>
          <w:szCs w:val="20"/>
        </w:rPr>
        <w:t>Sitemap Creation</w:t>
      </w:r>
    </w:p>
    <w:p w:rsidR="001E2E45" w:rsidRPr="007F7049" w:rsidRDefault="001E2E45" w:rsidP="0086100F">
      <w:pPr>
        <w:pStyle w:val="ListParagraph"/>
        <w:numPr>
          <w:ilvl w:val="0"/>
          <w:numId w:val="12"/>
        </w:numPr>
        <w:rPr>
          <w:rFonts w:asciiTheme="majorHAnsi" w:hAnsiTheme="majorHAnsi" w:cs="Times New Roman"/>
          <w:sz w:val="20"/>
          <w:szCs w:val="20"/>
        </w:rPr>
      </w:pPr>
      <w:r w:rsidRPr="007F7049">
        <w:rPr>
          <w:rFonts w:asciiTheme="majorHAnsi" w:hAnsiTheme="majorHAnsi" w:cs="Times New Roman"/>
          <w:sz w:val="20"/>
          <w:szCs w:val="20"/>
        </w:rPr>
        <w:t>Robots.txt Creation</w:t>
      </w:r>
    </w:p>
    <w:p w:rsidR="001E2E45" w:rsidRPr="007F7049" w:rsidRDefault="009847DB" w:rsidP="0086100F">
      <w:pPr>
        <w:pStyle w:val="ListParagraph"/>
        <w:numPr>
          <w:ilvl w:val="0"/>
          <w:numId w:val="12"/>
        </w:numPr>
        <w:rPr>
          <w:rFonts w:asciiTheme="majorHAnsi" w:hAnsiTheme="majorHAnsi" w:cs="Times New Roman"/>
          <w:sz w:val="20"/>
          <w:szCs w:val="20"/>
        </w:rPr>
      </w:pPr>
      <w:r w:rsidRPr="007F7049">
        <w:rPr>
          <w:rFonts w:asciiTheme="majorHAnsi" w:hAnsiTheme="majorHAnsi" w:cs="Times New Roman"/>
          <w:sz w:val="20"/>
          <w:szCs w:val="20"/>
        </w:rPr>
        <w:t>HT A</w:t>
      </w:r>
      <w:r w:rsidR="001E2E45" w:rsidRPr="007F7049">
        <w:rPr>
          <w:rFonts w:asciiTheme="majorHAnsi" w:hAnsiTheme="majorHAnsi" w:cs="Times New Roman"/>
          <w:sz w:val="20"/>
          <w:szCs w:val="20"/>
        </w:rPr>
        <w:t xml:space="preserve">ccess </w:t>
      </w:r>
      <w:r w:rsidRPr="007F7049">
        <w:rPr>
          <w:rFonts w:asciiTheme="majorHAnsi" w:hAnsiTheme="majorHAnsi" w:cs="Times New Roman"/>
          <w:sz w:val="20"/>
          <w:szCs w:val="20"/>
        </w:rPr>
        <w:t>files</w:t>
      </w:r>
      <w:r w:rsidR="005516E6" w:rsidRPr="007F7049">
        <w:rPr>
          <w:rFonts w:asciiTheme="majorHAnsi" w:hAnsiTheme="majorHAnsi" w:cs="Times New Roman"/>
          <w:sz w:val="20"/>
          <w:szCs w:val="20"/>
        </w:rPr>
        <w:t xml:space="preserve"> Creation</w:t>
      </w:r>
    </w:p>
    <w:p w:rsidR="001E2E45" w:rsidRPr="007F7049" w:rsidRDefault="001E2E45" w:rsidP="0086100F">
      <w:pPr>
        <w:pStyle w:val="ListParagraph"/>
        <w:numPr>
          <w:ilvl w:val="0"/>
          <w:numId w:val="12"/>
        </w:numPr>
        <w:rPr>
          <w:rFonts w:asciiTheme="majorHAnsi" w:hAnsiTheme="majorHAnsi" w:cs="Times New Roman"/>
          <w:sz w:val="20"/>
          <w:szCs w:val="20"/>
        </w:rPr>
      </w:pPr>
      <w:r w:rsidRPr="007F7049">
        <w:rPr>
          <w:rFonts w:asciiTheme="majorHAnsi" w:hAnsiTheme="majorHAnsi" w:cs="Times New Roman"/>
          <w:sz w:val="20"/>
          <w:szCs w:val="20"/>
        </w:rPr>
        <w:t>Keywords density checking</w:t>
      </w:r>
    </w:p>
    <w:p w:rsidR="001E2E45" w:rsidRPr="007F7049" w:rsidRDefault="001E2E45" w:rsidP="0086100F">
      <w:pPr>
        <w:pStyle w:val="ListParagraph"/>
        <w:numPr>
          <w:ilvl w:val="0"/>
          <w:numId w:val="12"/>
        </w:numPr>
        <w:rPr>
          <w:rFonts w:asciiTheme="majorHAnsi" w:hAnsiTheme="majorHAnsi" w:cs="Times New Roman"/>
          <w:sz w:val="20"/>
          <w:szCs w:val="20"/>
        </w:rPr>
      </w:pPr>
      <w:r w:rsidRPr="007F7049">
        <w:rPr>
          <w:rFonts w:asciiTheme="majorHAnsi" w:hAnsiTheme="majorHAnsi" w:cs="Times New Roman"/>
          <w:sz w:val="20"/>
          <w:szCs w:val="20"/>
        </w:rPr>
        <w:t>W3C(World Wide Web Consortium Validation)</w:t>
      </w:r>
    </w:p>
    <w:p w:rsidR="001E2E45" w:rsidRPr="007F7049" w:rsidRDefault="005516E6" w:rsidP="0086100F">
      <w:pPr>
        <w:pStyle w:val="ListParagraph"/>
        <w:numPr>
          <w:ilvl w:val="0"/>
          <w:numId w:val="12"/>
        </w:numPr>
        <w:rPr>
          <w:rFonts w:asciiTheme="majorHAnsi" w:hAnsiTheme="majorHAnsi" w:cs="Times New Roman"/>
          <w:sz w:val="20"/>
          <w:szCs w:val="20"/>
        </w:rPr>
      </w:pPr>
      <w:r w:rsidRPr="007F7049">
        <w:rPr>
          <w:rFonts w:asciiTheme="majorHAnsi" w:hAnsiTheme="majorHAnsi" w:cs="Times New Roman"/>
          <w:sz w:val="20"/>
          <w:szCs w:val="20"/>
        </w:rPr>
        <w:t>Sitemap Validation</w:t>
      </w:r>
    </w:p>
    <w:p w:rsidR="001E2E45" w:rsidRPr="007F7049" w:rsidRDefault="001E2E45" w:rsidP="0086100F">
      <w:pPr>
        <w:pStyle w:val="ListParagraph"/>
        <w:numPr>
          <w:ilvl w:val="0"/>
          <w:numId w:val="12"/>
        </w:numPr>
        <w:rPr>
          <w:rFonts w:asciiTheme="majorHAnsi" w:hAnsiTheme="majorHAnsi" w:cs="Times New Roman"/>
          <w:sz w:val="20"/>
          <w:szCs w:val="20"/>
        </w:rPr>
      </w:pPr>
      <w:r w:rsidRPr="007F7049">
        <w:rPr>
          <w:rFonts w:asciiTheme="majorHAnsi" w:hAnsiTheme="majorHAnsi" w:cs="Times New Roman"/>
          <w:sz w:val="20"/>
          <w:szCs w:val="20"/>
        </w:rPr>
        <w:t>Website Load time checking</w:t>
      </w:r>
    </w:p>
    <w:p w:rsidR="001E2E45" w:rsidRPr="007F7049" w:rsidRDefault="001E2E45" w:rsidP="0086100F">
      <w:pPr>
        <w:pStyle w:val="ListParagraph"/>
        <w:numPr>
          <w:ilvl w:val="0"/>
          <w:numId w:val="12"/>
        </w:numPr>
        <w:rPr>
          <w:rFonts w:asciiTheme="majorHAnsi" w:hAnsiTheme="majorHAnsi" w:cs="Times New Roman"/>
          <w:sz w:val="20"/>
          <w:szCs w:val="20"/>
        </w:rPr>
      </w:pPr>
      <w:r w:rsidRPr="007F7049">
        <w:rPr>
          <w:rFonts w:asciiTheme="majorHAnsi" w:hAnsiTheme="majorHAnsi" w:cs="Times New Roman"/>
          <w:sz w:val="20"/>
          <w:szCs w:val="20"/>
        </w:rPr>
        <w:t>Content Optimization</w:t>
      </w:r>
    </w:p>
    <w:p w:rsidR="001E2E45" w:rsidRPr="007F7049" w:rsidRDefault="001E2E45" w:rsidP="0086100F">
      <w:pPr>
        <w:pStyle w:val="ListParagraph"/>
        <w:numPr>
          <w:ilvl w:val="0"/>
          <w:numId w:val="12"/>
        </w:numPr>
        <w:rPr>
          <w:rFonts w:asciiTheme="majorHAnsi" w:hAnsiTheme="majorHAnsi" w:cs="Times New Roman"/>
          <w:sz w:val="20"/>
          <w:szCs w:val="20"/>
        </w:rPr>
      </w:pPr>
      <w:r w:rsidRPr="007F7049">
        <w:rPr>
          <w:rFonts w:asciiTheme="majorHAnsi" w:hAnsiTheme="majorHAnsi" w:cs="Times New Roman"/>
          <w:sz w:val="20"/>
          <w:szCs w:val="20"/>
        </w:rPr>
        <w:t>Hyperlink Optimization</w:t>
      </w:r>
    </w:p>
    <w:p w:rsidR="001E2E45" w:rsidRPr="007F7049" w:rsidRDefault="001E2E45" w:rsidP="0086100F">
      <w:pPr>
        <w:pStyle w:val="ListParagraph"/>
        <w:numPr>
          <w:ilvl w:val="0"/>
          <w:numId w:val="12"/>
        </w:numPr>
        <w:rPr>
          <w:rFonts w:asciiTheme="majorHAnsi" w:hAnsiTheme="majorHAnsi" w:cs="Times New Roman"/>
          <w:sz w:val="20"/>
          <w:szCs w:val="20"/>
        </w:rPr>
      </w:pPr>
      <w:r w:rsidRPr="007F7049">
        <w:rPr>
          <w:rFonts w:asciiTheme="majorHAnsi" w:hAnsiTheme="majorHAnsi" w:cs="Times New Roman"/>
          <w:sz w:val="20"/>
          <w:szCs w:val="20"/>
        </w:rPr>
        <w:t>SEO Canonicalization</w:t>
      </w:r>
    </w:p>
    <w:p w:rsidR="001E2E45" w:rsidRPr="007F7049" w:rsidRDefault="001E2E45" w:rsidP="0086100F">
      <w:pPr>
        <w:pStyle w:val="ListParagraph"/>
        <w:numPr>
          <w:ilvl w:val="0"/>
          <w:numId w:val="12"/>
        </w:numPr>
        <w:rPr>
          <w:rFonts w:asciiTheme="majorHAnsi" w:hAnsiTheme="majorHAnsi" w:cs="Times New Roman"/>
          <w:sz w:val="20"/>
          <w:szCs w:val="20"/>
        </w:rPr>
      </w:pPr>
      <w:r w:rsidRPr="007F7049">
        <w:rPr>
          <w:rFonts w:asciiTheme="majorHAnsi" w:hAnsiTheme="majorHAnsi" w:cs="Times New Roman"/>
          <w:sz w:val="20"/>
          <w:szCs w:val="20"/>
        </w:rPr>
        <w:t>Footer Link Optimization</w:t>
      </w:r>
    </w:p>
    <w:p w:rsidR="001E2E45" w:rsidRPr="007F7049" w:rsidRDefault="001E2E45" w:rsidP="0086100F">
      <w:pPr>
        <w:pStyle w:val="ListParagraph"/>
        <w:numPr>
          <w:ilvl w:val="0"/>
          <w:numId w:val="12"/>
        </w:numPr>
        <w:rPr>
          <w:rFonts w:asciiTheme="majorHAnsi" w:hAnsiTheme="majorHAnsi" w:cs="Times New Roman"/>
          <w:sz w:val="20"/>
          <w:szCs w:val="20"/>
        </w:rPr>
      </w:pPr>
      <w:r w:rsidRPr="007F7049">
        <w:rPr>
          <w:rFonts w:asciiTheme="majorHAnsi" w:hAnsiTheme="majorHAnsi" w:cs="Times New Roman"/>
          <w:sz w:val="20"/>
          <w:szCs w:val="20"/>
        </w:rPr>
        <w:t xml:space="preserve">Link Validation </w:t>
      </w:r>
    </w:p>
    <w:p w:rsidR="001E2E45" w:rsidRPr="007F7049" w:rsidRDefault="001E2E45" w:rsidP="0086100F">
      <w:pPr>
        <w:pStyle w:val="ListParagraph"/>
        <w:numPr>
          <w:ilvl w:val="0"/>
          <w:numId w:val="12"/>
        </w:numPr>
        <w:rPr>
          <w:rFonts w:asciiTheme="majorHAnsi" w:hAnsiTheme="majorHAnsi" w:cs="Times New Roman"/>
          <w:sz w:val="20"/>
          <w:szCs w:val="20"/>
        </w:rPr>
      </w:pPr>
      <w:r w:rsidRPr="007F7049">
        <w:rPr>
          <w:rFonts w:asciiTheme="majorHAnsi" w:hAnsiTheme="majorHAnsi" w:cs="Times New Roman"/>
          <w:sz w:val="20"/>
          <w:szCs w:val="20"/>
        </w:rPr>
        <w:t>Checking Broken links</w:t>
      </w:r>
    </w:p>
    <w:p w:rsidR="001E2E45" w:rsidRPr="007F7049" w:rsidRDefault="001E2E45" w:rsidP="0086100F">
      <w:pPr>
        <w:pStyle w:val="ListParagraph"/>
        <w:numPr>
          <w:ilvl w:val="0"/>
          <w:numId w:val="12"/>
        </w:numPr>
        <w:rPr>
          <w:rFonts w:asciiTheme="majorHAnsi" w:hAnsiTheme="majorHAnsi" w:cs="Times New Roman"/>
          <w:sz w:val="20"/>
          <w:szCs w:val="20"/>
        </w:rPr>
      </w:pPr>
      <w:r w:rsidRPr="007F7049">
        <w:rPr>
          <w:rFonts w:asciiTheme="majorHAnsi" w:hAnsiTheme="majorHAnsi" w:cs="Times New Roman"/>
          <w:sz w:val="20"/>
          <w:szCs w:val="20"/>
        </w:rPr>
        <w:t>Check duplicate content issue</w:t>
      </w:r>
    </w:p>
    <w:p w:rsidR="001E2E45" w:rsidRPr="007F7049" w:rsidRDefault="001E2E45" w:rsidP="0086100F">
      <w:pPr>
        <w:pStyle w:val="ListParagraph"/>
        <w:numPr>
          <w:ilvl w:val="0"/>
          <w:numId w:val="12"/>
        </w:numPr>
        <w:rPr>
          <w:rFonts w:asciiTheme="majorHAnsi" w:hAnsiTheme="majorHAnsi" w:cs="Times New Roman"/>
          <w:sz w:val="20"/>
          <w:szCs w:val="20"/>
        </w:rPr>
      </w:pPr>
      <w:r w:rsidRPr="007F7049">
        <w:rPr>
          <w:rFonts w:asciiTheme="majorHAnsi" w:hAnsiTheme="majorHAnsi" w:cs="Times New Roman"/>
          <w:sz w:val="20"/>
          <w:szCs w:val="20"/>
        </w:rPr>
        <w:t>Internal Link Structuring</w:t>
      </w:r>
    </w:p>
    <w:p w:rsidR="001E2E45" w:rsidRPr="007F7049" w:rsidRDefault="001E2E45" w:rsidP="0086100F">
      <w:pPr>
        <w:pStyle w:val="ListParagraph"/>
        <w:numPr>
          <w:ilvl w:val="0"/>
          <w:numId w:val="12"/>
        </w:numPr>
        <w:rPr>
          <w:rFonts w:asciiTheme="majorHAnsi" w:hAnsiTheme="majorHAnsi" w:cs="Times New Roman"/>
          <w:sz w:val="20"/>
          <w:szCs w:val="20"/>
        </w:rPr>
      </w:pPr>
      <w:r w:rsidRPr="007F7049">
        <w:rPr>
          <w:rFonts w:asciiTheme="majorHAnsi" w:hAnsiTheme="majorHAnsi" w:cs="Times New Roman"/>
          <w:sz w:val="20"/>
          <w:szCs w:val="20"/>
        </w:rPr>
        <w:t>Keyword analysis</w:t>
      </w:r>
    </w:p>
    <w:p w:rsidR="001E2E45" w:rsidRPr="007F7049" w:rsidRDefault="001E2E45" w:rsidP="0086100F">
      <w:pPr>
        <w:pStyle w:val="ListParagraph"/>
        <w:numPr>
          <w:ilvl w:val="0"/>
          <w:numId w:val="12"/>
        </w:numPr>
        <w:rPr>
          <w:rFonts w:asciiTheme="majorHAnsi" w:hAnsiTheme="majorHAnsi" w:cs="Times New Roman"/>
          <w:sz w:val="20"/>
          <w:szCs w:val="20"/>
        </w:rPr>
      </w:pPr>
      <w:r w:rsidRPr="007F7049">
        <w:rPr>
          <w:rFonts w:asciiTheme="majorHAnsi" w:hAnsiTheme="majorHAnsi" w:cs="Times New Roman"/>
          <w:sz w:val="20"/>
          <w:szCs w:val="20"/>
        </w:rPr>
        <w:t>Identify targeted keyword</w:t>
      </w:r>
    </w:p>
    <w:p w:rsidR="001E2E45" w:rsidRPr="007F7049" w:rsidRDefault="001E2E45" w:rsidP="0086100F">
      <w:pPr>
        <w:pStyle w:val="ListParagraph"/>
        <w:numPr>
          <w:ilvl w:val="0"/>
          <w:numId w:val="12"/>
        </w:numPr>
        <w:rPr>
          <w:rFonts w:asciiTheme="majorHAnsi" w:hAnsiTheme="majorHAnsi" w:cs="Times New Roman"/>
          <w:sz w:val="20"/>
          <w:szCs w:val="20"/>
        </w:rPr>
      </w:pPr>
      <w:r w:rsidRPr="007F7049">
        <w:rPr>
          <w:rFonts w:asciiTheme="majorHAnsi" w:hAnsiTheme="majorHAnsi" w:cs="Times New Roman"/>
          <w:sz w:val="20"/>
          <w:szCs w:val="20"/>
        </w:rPr>
        <w:t>Competitive analysis</w:t>
      </w:r>
    </w:p>
    <w:p w:rsidR="001E2E45" w:rsidRPr="007F7049" w:rsidRDefault="001E2E45" w:rsidP="0086100F">
      <w:pPr>
        <w:pStyle w:val="ListParagraph"/>
        <w:numPr>
          <w:ilvl w:val="0"/>
          <w:numId w:val="12"/>
        </w:numPr>
        <w:rPr>
          <w:rFonts w:asciiTheme="majorHAnsi" w:hAnsiTheme="majorHAnsi" w:cs="Times New Roman"/>
          <w:sz w:val="20"/>
          <w:szCs w:val="20"/>
        </w:rPr>
      </w:pPr>
      <w:r w:rsidRPr="007F7049">
        <w:rPr>
          <w:rFonts w:asciiTheme="majorHAnsi" w:hAnsiTheme="majorHAnsi" w:cs="Times New Roman"/>
          <w:sz w:val="20"/>
          <w:szCs w:val="20"/>
        </w:rPr>
        <w:t>Site map generator</w:t>
      </w:r>
    </w:p>
    <w:p w:rsidR="001E2E45" w:rsidRPr="007F7049" w:rsidRDefault="001E2E45" w:rsidP="0086100F">
      <w:pPr>
        <w:pStyle w:val="ListParagraph"/>
        <w:numPr>
          <w:ilvl w:val="0"/>
          <w:numId w:val="12"/>
        </w:numPr>
        <w:rPr>
          <w:rFonts w:asciiTheme="majorHAnsi" w:hAnsiTheme="majorHAnsi" w:cs="Times New Roman"/>
          <w:sz w:val="20"/>
          <w:szCs w:val="20"/>
        </w:rPr>
      </w:pPr>
      <w:r w:rsidRPr="007F7049">
        <w:rPr>
          <w:rFonts w:asciiTheme="majorHAnsi" w:hAnsiTheme="majorHAnsi" w:cs="Times New Roman"/>
          <w:sz w:val="20"/>
          <w:szCs w:val="20"/>
        </w:rPr>
        <w:t>Google analytics (Set up goals and funnels, Custom Reports, Advanced Segments, set filter etc)</w:t>
      </w:r>
    </w:p>
    <w:p w:rsidR="001E2E45" w:rsidRPr="007F7049" w:rsidRDefault="001E2E45" w:rsidP="0086100F">
      <w:pPr>
        <w:pStyle w:val="ListParagraph"/>
        <w:numPr>
          <w:ilvl w:val="0"/>
          <w:numId w:val="12"/>
        </w:numPr>
        <w:rPr>
          <w:rFonts w:asciiTheme="majorHAnsi" w:hAnsiTheme="majorHAnsi" w:cs="Times New Roman"/>
          <w:sz w:val="20"/>
          <w:szCs w:val="20"/>
        </w:rPr>
      </w:pPr>
      <w:r w:rsidRPr="007F7049">
        <w:rPr>
          <w:rFonts w:asciiTheme="majorHAnsi" w:hAnsiTheme="majorHAnsi" w:cs="Times New Roman"/>
          <w:sz w:val="20"/>
          <w:szCs w:val="20"/>
        </w:rPr>
        <w:t>Google webmaster tool</w:t>
      </w:r>
    </w:p>
    <w:p w:rsidR="001E2E45" w:rsidRPr="007F7049" w:rsidRDefault="001E2E45" w:rsidP="0086100F">
      <w:pPr>
        <w:pStyle w:val="ListParagraph"/>
        <w:numPr>
          <w:ilvl w:val="0"/>
          <w:numId w:val="12"/>
        </w:numPr>
        <w:rPr>
          <w:rFonts w:asciiTheme="majorHAnsi" w:hAnsiTheme="majorHAnsi" w:cs="Times New Roman"/>
          <w:sz w:val="20"/>
          <w:szCs w:val="20"/>
        </w:rPr>
      </w:pPr>
      <w:r w:rsidRPr="007F7049">
        <w:rPr>
          <w:rFonts w:asciiTheme="majorHAnsi" w:hAnsiTheme="majorHAnsi" w:cs="Times New Roman"/>
          <w:sz w:val="20"/>
          <w:szCs w:val="20"/>
        </w:rPr>
        <w:t xml:space="preserve">Online Reputational Marketing </w:t>
      </w:r>
    </w:p>
    <w:p w:rsidR="001E2E45" w:rsidRPr="007F7049" w:rsidRDefault="001E2E45" w:rsidP="0086100F">
      <w:pPr>
        <w:pStyle w:val="ListParagraph"/>
        <w:numPr>
          <w:ilvl w:val="0"/>
          <w:numId w:val="12"/>
        </w:numPr>
        <w:rPr>
          <w:rFonts w:asciiTheme="majorHAnsi" w:hAnsiTheme="majorHAnsi" w:cs="Times New Roman"/>
          <w:sz w:val="20"/>
          <w:szCs w:val="20"/>
        </w:rPr>
      </w:pPr>
      <w:r w:rsidRPr="007F7049">
        <w:rPr>
          <w:rFonts w:asciiTheme="majorHAnsi" w:hAnsiTheme="majorHAnsi" w:cs="Times New Roman"/>
          <w:sz w:val="20"/>
          <w:szCs w:val="20"/>
        </w:rPr>
        <w:t>Increasing Page rank</w:t>
      </w:r>
    </w:p>
    <w:p w:rsidR="00AE53E6" w:rsidRPr="007F7049" w:rsidRDefault="00AE53E6" w:rsidP="001E2E45">
      <w:pPr>
        <w:rPr>
          <w:rFonts w:asciiTheme="majorHAnsi" w:hAnsiTheme="majorHAnsi" w:cs="Times New Roman"/>
          <w:sz w:val="20"/>
          <w:szCs w:val="20"/>
        </w:rPr>
      </w:pPr>
    </w:p>
    <w:p w:rsidR="00AE53E6" w:rsidRPr="00FE6E74" w:rsidRDefault="00AE53E6" w:rsidP="001E2E45">
      <w:pPr>
        <w:rPr>
          <w:rFonts w:asciiTheme="majorHAnsi" w:hAnsiTheme="majorHAnsi" w:cs="Times New Roman"/>
          <w:b/>
          <w:sz w:val="20"/>
          <w:szCs w:val="20"/>
          <w:u w:val="single"/>
        </w:rPr>
      </w:pPr>
      <w:r w:rsidRPr="00FE6E74">
        <w:rPr>
          <w:rFonts w:asciiTheme="majorHAnsi" w:hAnsiTheme="majorHAnsi" w:cs="Times New Roman"/>
          <w:b/>
          <w:sz w:val="20"/>
          <w:szCs w:val="20"/>
          <w:u w:val="single"/>
        </w:rPr>
        <w:t xml:space="preserve">PPC </w:t>
      </w:r>
      <w:r w:rsidR="0086100F" w:rsidRPr="00FE6E74">
        <w:rPr>
          <w:rFonts w:asciiTheme="majorHAnsi" w:hAnsiTheme="majorHAnsi" w:cs="Times New Roman"/>
          <w:b/>
          <w:sz w:val="20"/>
          <w:szCs w:val="20"/>
          <w:u w:val="single"/>
        </w:rPr>
        <w:t>&amp; SMO</w:t>
      </w:r>
    </w:p>
    <w:p w:rsidR="00AE53E6" w:rsidRPr="007F7049" w:rsidRDefault="00AE53E6" w:rsidP="0086100F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sz w:val="20"/>
          <w:szCs w:val="20"/>
        </w:rPr>
      </w:pPr>
      <w:r w:rsidRPr="007F7049">
        <w:rPr>
          <w:rFonts w:asciiTheme="majorHAnsi" w:hAnsiTheme="majorHAnsi" w:cs="Times New Roman"/>
          <w:sz w:val="20"/>
          <w:szCs w:val="20"/>
        </w:rPr>
        <w:t>Create Campaigns</w:t>
      </w:r>
    </w:p>
    <w:p w:rsidR="00AE53E6" w:rsidRPr="007F7049" w:rsidRDefault="00AE53E6" w:rsidP="0086100F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sz w:val="20"/>
          <w:szCs w:val="20"/>
        </w:rPr>
      </w:pPr>
      <w:r w:rsidRPr="007F7049">
        <w:rPr>
          <w:rFonts w:asciiTheme="majorHAnsi" w:hAnsiTheme="majorHAnsi" w:cs="Times New Roman"/>
          <w:sz w:val="20"/>
          <w:szCs w:val="20"/>
        </w:rPr>
        <w:t>Keywords Analysis</w:t>
      </w:r>
    </w:p>
    <w:p w:rsidR="00AE53E6" w:rsidRPr="007F7049" w:rsidRDefault="00AE53E6" w:rsidP="0086100F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sz w:val="20"/>
          <w:szCs w:val="20"/>
        </w:rPr>
      </w:pPr>
      <w:r w:rsidRPr="007F7049">
        <w:rPr>
          <w:rFonts w:asciiTheme="majorHAnsi" w:hAnsiTheme="majorHAnsi" w:cs="Times New Roman"/>
          <w:sz w:val="20"/>
          <w:szCs w:val="20"/>
        </w:rPr>
        <w:t>Billing</w:t>
      </w:r>
    </w:p>
    <w:p w:rsidR="0086100F" w:rsidRPr="007F7049" w:rsidRDefault="0086100F" w:rsidP="0086100F">
      <w:pPr>
        <w:numPr>
          <w:ilvl w:val="0"/>
          <w:numId w:val="3"/>
        </w:numPr>
        <w:autoSpaceDN w:val="0"/>
        <w:adjustRightInd w:val="0"/>
        <w:ind w:right="285"/>
        <w:jc w:val="both"/>
        <w:rPr>
          <w:rFonts w:asciiTheme="majorHAnsi" w:hAnsiTheme="majorHAnsi" w:cs="Calibri"/>
          <w:sz w:val="20"/>
          <w:szCs w:val="20"/>
        </w:rPr>
      </w:pPr>
      <w:r w:rsidRPr="007F7049">
        <w:rPr>
          <w:rFonts w:asciiTheme="majorHAnsi" w:hAnsiTheme="majorHAnsi" w:cs="Calibri"/>
          <w:sz w:val="20"/>
          <w:szCs w:val="20"/>
        </w:rPr>
        <w:t>Managing various PPC campaign with Manual and Auto bidding in Google, Facebook, Instagram, Twitter, Linkdin Ad-words.</w:t>
      </w:r>
    </w:p>
    <w:p w:rsidR="0086100F" w:rsidRPr="007F7049" w:rsidRDefault="0086100F" w:rsidP="0086100F">
      <w:pPr>
        <w:numPr>
          <w:ilvl w:val="0"/>
          <w:numId w:val="3"/>
        </w:numPr>
        <w:autoSpaceDN w:val="0"/>
        <w:adjustRightInd w:val="0"/>
        <w:ind w:right="285"/>
        <w:jc w:val="both"/>
        <w:rPr>
          <w:rFonts w:asciiTheme="majorHAnsi" w:hAnsiTheme="majorHAnsi" w:cs="Calibri"/>
          <w:sz w:val="20"/>
          <w:szCs w:val="20"/>
        </w:rPr>
      </w:pPr>
      <w:r w:rsidRPr="007F7049">
        <w:rPr>
          <w:rFonts w:asciiTheme="majorHAnsi" w:hAnsiTheme="majorHAnsi" w:cs="Calibri"/>
          <w:sz w:val="20"/>
          <w:szCs w:val="20"/>
        </w:rPr>
        <w:t xml:space="preserve">Managing communication with various team members to facilitate adjustment in campaigns. </w:t>
      </w:r>
    </w:p>
    <w:p w:rsidR="0086100F" w:rsidRPr="007F7049" w:rsidRDefault="0086100F" w:rsidP="0086100F">
      <w:pPr>
        <w:numPr>
          <w:ilvl w:val="0"/>
          <w:numId w:val="3"/>
        </w:numPr>
        <w:autoSpaceDN w:val="0"/>
        <w:adjustRightInd w:val="0"/>
        <w:ind w:right="285"/>
        <w:jc w:val="both"/>
        <w:rPr>
          <w:rFonts w:asciiTheme="majorHAnsi" w:hAnsiTheme="majorHAnsi" w:cs="Calibri"/>
          <w:sz w:val="20"/>
          <w:szCs w:val="20"/>
        </w:rPr>
      </w:pPr>
      <w:r w:rsidRPr="007F7049">
        <w:rPr>
          <w:rFonts w:asciiTheme="majorHAnsi" w:hAnsiTheme="majorHAnsi" w:cs="Calibri"/>
          <w:sz w:val="20"/>
          <w:szCs w:val="20"/>
        </w:rPr>
        <w:t xml:space="preserve">Prepare reports for management through performance of projects. </w:t>
      </w:r>
    </w:p>
    <w:p w:rsidR="0086100F" w:rsidRPr="007F7049" w:rsidRDefault="0086100F" w:rsidP="0086100F">
      <w:pPr>
        <w:numPr>
          <w:ilvl w:val="0"/>
          <w:numId w:val="3"/>
        </w:numPr>
        <w:autoSpaceDN w:val="0"/>
        <w:adjustRightInd w:val="0"/>
        <w:ind w:right="285"/>
        <w:jc w:val="both"/>
        <w:rPr>
          <w:rFonts w:asciiTheme="majorHAnsi" w:hAnsiTheme="majorHAnsi" w:cs="Calibri"/>
          <w:sz w:val="20"/>
          <w:szCs w:val="20"/>
        </w:rPr>
      </w:pPr>
      <w:r w:rsidRPr="007F7049">
        <w:rPr>
          <w:rFonts w:asciiTheme="majorHAnsi" w:hAnsiTheme="majorHAnsi" w:cs="Calibri"/>
          <w:sz w:val="20"/>
          <w:szCs w:val="20"/>
        </w:rPr>
        <w:lastRenderedPageBreak/>
        <w:t xml:space="preserve">Administered all PPC projects and estimated budgets to maintain maximum returns. </w:t>
      </w:r>
    </w:p>
    <w:p w:rsidR="0086100F" w:rsidRPr="007F7049" w:rsidRDefault="0086100F" w:rsidP="0086100F">
      <w:pPr>
        <w:numPr>
          <w:ilvl w:val="0"/>
          <w:numId w:val="3"/>
        </w:numPr>
        <w:autoSpaceDN w:val="0"/>
        <w:adjustRightInd w:val="0"/>
        <w:ind w:right="285"/>
        <w:jc w:val="both"/>
        <w:rPr>
          <w:rFonts w:asciiTheme="majorHAnsi" w:hAnsiTheme="majorHAnsi" w:cs="Calibri"/>
          <w:sz w:val="20"/>
          <w:szCs w:val="20"/>
        </w:rPr>
      </w:pPr>
      <w:r w:rsidRPr="007F7049">
        <w:rPr>
          <w:rFonts w:asciiTheme="majorHAnsi" w:hAnsiTheme="majorHAnsi" w:cs="Calibri"/>
          <w:sz w:val="20"/>
          <w:szCs w:val="20"/>
        </w:rPr>
        <w:t xml:space="preserve">Ensure optimal high Quality Score for Google Ad words. </w:t>
      </w:r>
    </w:p>
    <w:p w:rsidR="0086100F" w:rsidRPr="007F7049" w:rsidRDefault="0086100F" w:rsidP="0086100F">
      <w:pPr>
        <w:numPr>
          <w:ilvl w:val="0"/>
          <w:numId w:val="3"/>
        </w:numPr>
        <w:autoSpaceDN w:val="0"/>
        <w:adjustRightInd w:val="0"/>
        <w:ind w:right="285"/>
        <w:jc w:val="both"/>
        <w:rPr>
          <w:rFonts w:asciiTheme="majorHAnsi" w:hAnsiTheme="majorHAnsi" w:cs="Calibri"/>
          <w:sz w:val="20"/>
          <w:szCs w:val="20"/>
        </w:rPr>
      </w:pPr>
      <w:bookmarkStart w:id="0" w:name="_GoBack"/>
      <w:bookmarkEnd w:id="0"/>
      <w:r w:rsidRPr="007F7049">
        <w:rPr>
          <w:rFonts w:asciiTheme="majorHAnsi" w:hAnsiTheme="majorHAnsi" w:cs="Calibri"/>
          <w:sz w:val="20"/>
          <w:szCs w:val="20"/>
        </w:rPr>
        <w:t xml:space="preserve">Administered multiple channels and conducted extensive keyword research. </w:t>
      </w:r>
    </w:p>
    <w:p w:rsidR="0086100F" w:rsidRPr="007F7049" w:rsidRDefault="0086100F" w:rsidP="0086100F">
      <w:pPr>
        <w:numPr>
          <w:ilvl w:val="0"/>
          <w:numId w:val="3"/>
        </w:numPr>
        <w:autoSpaceDN w:val="0"/>
        <w:adjustRightInd w:val="0"/>
        <w:ind w:right="285"/>
        <w:jc w:val="both"/>
        <w:rPr>
          <w:rFonts w:asciiTheme="majorHAnsi" w:hAnsiTheme="majorHAnsi" w:cs="Calibri"/>
          <w:sz w:val="20"/>
          <w:szCs w:val="20"/>
        </w:rPr>
      </w:pPr>
      <w:r w:rsidRPr="007F7049">
        <w:rPr>
          <w:rFonts w:asciiTheme="majorHAnsi" w:hAnsiTheme="majorHAnsi" w:cs="Calibri"/>
          <w:sz w:val="20"/>
          <w:szCs w:val="20"/>
        </w:rPr>
        <w:t xml:space="preserve">Develop and manage PPC campaigns on multiple networks. </w:t>
      </w:r>
    </w:p>
    <w:p w:rsidR="0086100F" w:rsidRPr="007F7049" w:rsidRDefault="0086100F" w:rsidP="001E2E45">
      <w:pPr>
        <w:rPr>
          <w:rFonts w:asciiTheme="majorHAnsi" w:eastAsia="SimSun" w:hAnsiTheme="majorHAnsi" w:cs="Calibri"/>
          <w:iCs/>
          <w:caps/>
          <w:color w:val="632423"/>
          <w:spacing w:val="20"/>
          <w:sz w:val="20"/>
          <w:szCs w:val="20"/>
          <w:lang w:eastAsia="zh-CN"/>
        </w:rPr>
      </w:pPr>
    </w:p>
    <w:p w:rsidR="00973F54" w:rsidRPr="007F7049" w:rsidRDefault="00973F54" w:rsidP="001E2E45">
      <w:pPr>
        <w:rPr>
          <w:rFonts w:asciiTheme="majorHAnsi" w:hAnsiTheme="majorHAnsi" w:cs="Times New Roman"/>
          <w:b/>
          <w:sz w:val="20"/>
          <w:szCs w:val="20"/>
        </w:rPr>
      </w:pPr>
      <w:r w:rsidRPr="007F7049">
        <w:rPr>
          <w:rFonts w:asciiTheme="majorHAnsi" w:hAnsiTheme="majorHAnsi" w:cs="Times New Roman"/>
          <w:b/>
          <w:sz w:val="20"/>
          <w:szCs w:val="20"/>
        </w:rPr>
        <w:t>Email Marketing</w:t>
      </w:r>
    </w:p>
    <w:p w:rsidR="007F7049" w:rsidRPr="007F7049" w:rsidRDefault="007F7049" w:rsidP="001E2E45">
      <w:pPr>
        <w:rPr>
          <w:rFonts w:asciiTheme="majorHAnsi" w:hAnsiTheme="majorHAnsi" w:cs="Times New Roman"/>
          <w:b/>
          <w:sz w:val="20"/>
          <w:szCs w:val="20"/>
        </w:rPr>
      </w:pPr>
    </w:p>
    <w:p w:rsidR="007F7049" w:rsidRPr="00FE6E74" w:rsidRDefault="007F7049" w:rsidP="007F7049">
      <w:pPr>
        <w:rPr>
          <w:rFonts w:asciiTheme="majorHAnsi" w:hAnsiTheme="majorHAnsi" w:cs="Times New Roman"/>
          <w:b/>
          <w:sz w:val="20"/>
          <w:szCs w:val="20"/>
          <w:u w:val="single"/>
        </w:rPr>
      </w:pPr>
      <w:r w:rsidRPr="00FE6E74">
        <w:rPr>
          <w:rFonts w:asciiTheme="majorHAnsi" w:hAnsiTheme="majorHAnsi" w:cs="Times New Roman"/>
          <w:b/>
          <w:sz w:val="20"/>
          <w:szCs w:val="20"/>
          <w:u w:val="single"/>
        </w:rPr>
        <w:t>Content Writing –</w:t>
      </w:r>
    </w:p>
    <w:p w:rsidR="007F7049" w:rsidRPr="007F7049" w:rsidRDefault="007F7049" w:rsidP="007F7049">
      <w:pPr>
        <w:rPr>
          <w:rFonts w:asciiTheme="majorHAnsi" w:hAnsiTheme="majorHAnsi" w:cs="Times New Roman"/>
          <w:b/>
          <w:sz w:val="20"/>
          <w:szCs w:val="20"/>
        </w:rPr>
      </w:pPr>
    </w:p>
    <w:p w:rsidR="007F7049" w:rsidRPr="007F7049" w:rsidRDefault="007F7049" w:rsidP="007F7049">
      <w:pPr>
        <w:pStyle w:val="ListParagraph"/>
        <w:numPr>
          <w:ilvl w:val="0"/>
          <w:numId w:val="13"/>
        </w:numPr>
        <w:rPr>
          <w:rFonts w:asciiTheme="majorHAnsi" w:hAnsiTheme="majorHAnsi" w:cs="Times New Roman"/>
          <w:sz w:val="20"/>
          <w:szCs w:val="20"/>
        </w:rPr>
      </w:pPr>
      <w:r w:rsidRPr="007F7049">
        <w:rPr>
          <w:rFonts w:asciiTheme="majorHAnsi" w:hAnsiTheme="majorHAnsi" w:cs="Cambria"/>
          <w:sz w:val="20"/>
          <w:szCs w:val="20"/>
        </w:rPr>
        <w:t>Creating, revising, editing, and proofreading text content for websites, blogs.</w:t>
      </w:r>
    </w:p>
    <w:p w:rsidR="007F7049" w:rsidRPr="007F7049" w:rsidRDefault="007F7049" w:rsidP="007F7049">
      <w:pPr>
        <w:rPr>
          <w:rFonts w:asciiTheme="majorHAnsi" w:hAnsiTheme="majorHAnsi" w:cs="Times New Roman"/>
          <w:sz w:val="20"/>
          <w:szCs w:val="20"/>
        </w:rPr>
      </w:pPr>
    </w:p>
    <w:p w:rsidR="007F7049" w:rsidRPr="007F7049" w:rsidRDefault="007F7049" w:rsidP="007F7049">
      <w:pPr>
        <w:pStyle w:val="ListParagraph"/>
        <w:numPr>
          <w:ilvl w:val="0"/>
          <w:numId w:val="13"/>
        </w:numPr>
        <w:rPr>
          <w:rFonts w:asciiTheme="majorHAnsi" w:hAnsiTheme="majorHAnsi" w:cs="Times New Roman"/>
          <w:sz w:val="20"/>
          <w:szCs w:val="20"/>
        </w:rPr>
      </w:pPr>
      <w:r w:rsidRPr="007F7049">
        <w:rPr>
          <w:rFonts w:asciiTheme="majorHAnsi" w:hAnsiTheme="majorHAnsi" w:cs="Cambria"/>
          <w:sz w:val="20"/>
          <w:szCs w:val="20"/>
        </w:rPr>
        <w:t xml:space="preserve">Working closely with the SEO team to produce quality website content  along with meta tags, title </w:t>
      </w:r>
      <w:r w:rsidRPr="007F7049">
        <w:rPr>
          <w:rFonts w:asciiTheme="majorHAnsi" w:hAnsiTheme="majorHAnsi" w:cs="Times New Roman"/>
          <w:sz w:val="20"/>
          <w:szCs w:val="20"/>
        </w:rPr>
        <w:t>tags, header tags, and Alt tags</w:t>
      </w:r>
    </w:p>
    <w:p w:rsidR="007F7049" w:rsidRPr="007F7049" w:rsidRDefault="007F7049" w:rsidP="007F7049">
      <w:pPr>
        <w:rPr>
          <w:rFonts w:asciiTheme="majorHAnsi" w:hAnsiTheme="majorHAnsi" w:cs="Times New Roman"/>
          <w:sz w:val="20"/>
          <w:szCs w:val="20"/>
        </w:rPr>
      </w:pPr>
    </w:p>
    <w:p w:rsidR="007F7049" w:rsidRPr="007F7049" w:rsidRDefault="007F7049" w:rsidP="007F7049">
      <w:pPr>
        <w:pStyle w:val="ListParagraph"/>
        <w:numPr>
          <w:ilvl w:val="0"/>
          <w:numId w:val="13"/>
        </w:numPr>
        <w:rPr>
          <w:rFonts w:asciiTheme="majorHAnsi" w:hAnsiTheme="majorHAnsi" w:cs="Times New Roman"/>
          <w:sz w:val="20"/>
          <w:szCs w:val="20"/>
        </w:rPr>
      </w:pPr>
      <w:r w:rsidRPr="007F7049">
        <w:rPr>
          <w:rFonts w:asciiTheme="majorHAnsi" w:hAnsiTheme="majorHAnsi" w:cs="Cambria"/>
          <w:sz w:val="20"/>
          <w:szCs w:val="20"/>
        </w:rPr>
        <w:t>Creating content to specifically target marketing and IT sectors.</w:t>
      </w:r>
    </w:p>
    <w:p w:rsidR="007F7049" w:rsidRPr="007F7049" w:rsidRDefault="007F7049" w:rsidP="007F7049">
      <w:pPr>
        <w:rPr>
          <w:rFonts w:asciiTheme="majorHAnsi" w:hAnsiTheme="majorHAnsi" w:cs="Times New Roman"/>
          <w:sz w:val="20"/>
          <w:szCs w:val="20"/>
        </w:rPr>
      </w:pPr>
    </w:p>
    <w:p w:rsidR="007F7049" w:rsidRPr="007F7049" w:rsidRDefault="007F7049" w:rsidP="007F7049">
      <w:pPr>
        <w:pStyle w:val="ListParagraph"/>
        <w:numPr>
          <w:ilvl w:val="0"/>
          <w:numId w:val="13"/>
        </w:numPr>
        <w:rPr>
          <w:rFonts w:asciiTheme="majorHAnsi" w:hAnsiTheme="majorHAnsi" w:cs="Times New Roman"/>
          <w:sz w:val="20"/>
          <w:szCs w:val="20"/>
        </w:rPr>
      </w:pPr>
      <w:r w:rsidRPr="007F7049">
        <w:rPr>
          <w:rFonts w:asciiTheme="majorHAnsi" w:hAnsiTheme="majorHAnsi" w:cs="Cambria"/>
          <w:sz w:val="20"/>
          <w:szCs w:val="20"/>
        </w:rPr>
        <w:t>Working in tandem with Corporate Communication and Marketing team-leads to set long-term</w:t>
      </w:r>
    </w:p>
    <w:p w:rsidR="007F7049" w:rsidRPr="007F7049" w:rsidRDefault="007F7049" w:rsidP="007F7049">
      <w:pPr>
        <w:rPr>
          <w:rFonts w:asciiTheme="majorHAnsi" w:hAnsiTheme="majorHAnsi" w:cs="Times New Roman"/>
          <w:sz w:val="20"/>
          <w:szCs w:val="20"/>
        </w:rPr>
      </w:pPr>
      <w:r w:rsidRPr="007F7049">
        <w:rPr>
          <w:rFonts w:asciiTheme="majorHAnsi" w:hAnsiTheme="majorHAnsi" w:cs="Times New Roman"/>
          <w:sz w:val="20"/>
          <w:szCs w:val="20"/>
        </w:rPr>
        <w:t xml:space="preserve">                  Strategies for effective content creation</w:t>
      </w:r>
    </w:p>
    <w:p w:rsidR="007F7049" w:rsidRPr="007F7049" w:rsidRDefault="007F7049" w:rsidP="007F7049">
      <w:pPr>
        <w:rPr>
          <w:rFonts w:asciiTheme="majorHAnsi" w:hAnsiTheme="majorHAnsi" w:cs="Times New Roman"/>
          <w:sz w:val="20"/>
          <w:szCs w:val="20"/>
        </w:rPr>
      </w:pPr>
    </w:p>
    <w:p w:rsidR="007F7049" w:rsidRPr="007F7049" w:rsidRDefault="007F7049" w:rsidP="007F7049">
      <w:pPr>
        <w:pStyle w:val="ListParagraph"/>
        <w:numPr>
          <w:ilvl w:val="0"/>
          <w:numId w:val="13"/>
        </w:numPr>
        <w:rPr>
          <w:rFonts w:asciiTheme="majorHAnsi" w:hAnsiTheme="majorHAnsi" w:cs="Times New Roman"/>
          <w:sz w:val="20"/>
          <w:szCs w:val="20"/>
        </w:rPr>
      </w:pPr>
      <w:r w:rsidRPr="007F7049">
        <w:rPr>
          <w:rFonts w:asciiTheme="majorHAnsi" w:hAnsiTheme="majorHAnsi" w:cs="Cambria"/>
          <w:sz w:val="20"/>
          <w:szCs w:val="20"/>
        </w:rPr>
        <w:t>Conducting period</w:t>
      </w:r>
      <w:r w:rsidRPr="007F7049">
        <w:rPr>
          <w:rFonts w:asciiTheme="majorHAnsi" w:hAnsiTheme="majorHAnsi" w:cs="Times New Roman"/>
          <w:sz w:val="20"/>
          <w:szCs w:val="20"/>
        </w:rPr>
        <w:t>ic check of website content and updating the same as per company requirements</w:t>
      </w:r>
    </w:p>
    <w:p w:rsidR="007F7049" w:rsidRPr="007F7049" w:rsidRDefault="007F7049" w:rsidP="007F7049">
      <w:pPr>
        <w:rPr>
          <w:rFonts w:asciiTheme="majorHAnsi" w:hAnsiTheme="majorHAnsi" w:cs="Times New Roman"/>
          <w:sz w:val="20"/>
          <w:szCs w:val="20"/>
        </w:rPr>
      </w:pPr>
    </w:p>
    <w:p w:rsidR="007F7049" w:rsidRPr="007F7049" w:rsidRDefault="007F7049" w:rsidP="007F7049">
      <w:pPr>
        <w:pStyle w:val="ListParagraph"/>
        <w:numPr>
          <w:ilvl w:val="0"/>
          <w:numId w:val="13"/>
        </w:numPr>
        <w:rPr>
          <w:rFonts w:asciiTheme="majorHAnsi" w:hAnsiTheme="majorHAnsi" w:cs="Times New Roman"/>
          <w:sz w:val="20"/>
          <w:szCs w:val="20"/>
        </w:rPr>
      </w:pPr>
      <w:r w:rsidRPr="007F7049">
        <w:rPr>
          <w:rFonts w:asciiTheme="majorHAnsi" w:hAnsiTheme="majorHAnsi" w:cs="Cambria"/>
          <w:sz w:val="20"/>
          <w:szCs w:val="20"/>
        </w:rPr>
        <w:t>Developing and updating instructional content to meet learning requirements</w:t>
      </w:r>
    </w:p>
    <w:p w:rsidR="007F7049" w:rsidRPr="007F7049" w:rsidRDefault="007F7049" w:rsidP="007F7049">
      <w:pPr>
        <w:rPr>
          <w:rFonts w:asciiTheme="majorHAnsi" w:hAnsiTheme="majorHAnsi" w:cs="Times New Roman"/>
          <w:sz w:val="20"/>
          <w:szCs w:val="20"/>
        </w:rPr>
      </w:pPr>
    </w:p>
    <w:p w:rsidR="007F7049" w:rsidRPr="007F7049" w:rsidRDefault="007F7049" w:rsidP="007F7049">
      <w:pPr>
        <w:pStyle w:val="ListParagraph"/>
        <w:numPr>
          <w:ilvl w:val="0"/>
          <w:numId w:val="13"/>
        </w:numPr>
        <w:rPr>
          <w:rFonts w:asciiTheme="majorHAnsi" w:hAnsiTheme="majorHAnsi" w:cs="Times New Roman"/>
          <w:sz w:val="20"/>
          <w:szCs w:val="20"/>
        </w:rPr>
      </w:pPr>
      <w:r w:rsidRPr="007F7049">
        <w:rPr>
          <w:rFonts w:asciiTheme="majorHAnsi" w:hAnsiTheme="majorHAnsi" w:cs="Cambria"/>
          <w:sz w:val="20"/>
          <w:szCs w:val="20"/>
        </w:rPr>
        <w:t>Handling content development responsibilities as per project requirements.</w:t>
      </w:r>
    </w:p>
    <w:p w:rsidR="007F7049" w:rsidRPr="007F7049" w:rsidRDefault="007F7049" w:rsidP="007F7049">
      <w:pPr>
        <w:rPr>
          <w:rFonts w:asciiTheme="majorHAnsi" w:hAnsiTheme="majorHAnsi" w:cs="Times New Roman"/>
          <w:sz w:val="20"/>
          <w:szCs w:val="20"/>
        </w:rPr>
      </w:pPr>
    </w:p>
    <w:p w:rsidR="007F7049" w:rsidRPr="007F7049" w:rsidRDefault="007F7049" w:rsidP="007F7049">
      <w:pPr>
        <w:pStyle w:val="ListParagraph"/>
        <w:numPr>
          <w:ilvl w:val="0"/>
          <w:numId w:val="13"/>
        </w:numPr>
        <w:rPr>
          <w:rFonts w:asciiTheme="majorHAnsi" w:hAnsiTheme="majorHAnsi" w:cs="Times New Roman"/>
          <w:sz w:val="20"/>
          <w:szCs w:val="20"/>
        </w:rPr>
      </w:pPr>
      <w:r w:rsidRPr="007F7049">
        <w:rPr>
          <w:rFonts w:asciiTheme="majorHAnsi" w:hAnsiTheme="majorHAnsi" w:cs="Cambria"/>
          <w:sz w:val="20"/>
          <w:szCs w:val="20"/>
        </w:rPr>
        <w:t>Handled the respon</w:t>
      </w:r>
      <w:r w:rsidRPr="007F7049">
        <w:rPr>
          <w:rFonts w:asciiTheme="majorHAnsi" w:hAnsiTheme="majorHAnsi" w:cs="Times New Roman"/>
          <w:sz w:val="20"/>
          <w:szCs w:val="20"/>
        </w:rPr>
        <w:t>sibilities of reviewing and editing articles to ensure quality of the articles</w:t>
      </w:r>
    </w:p>
    <w:p w:rsidR="007F7049" w:rsidRPr="007F7049" w:rsidRDefault="007F7049" w:rsidP="007F7049">
      <w:pPr>
        <w:rPr>
          <w:rFonts w:asciiTheme="majorHAnsi" w:hAnsiTheme="majorHAnsi" w:cs="Times New Roman"/>
          <w:sz w:val="20"/>
          <w:szCs w:val="20"/>
        </w:rPr>
      </w:pPr>
    </w:p>
    <w:p w:rsidR="007F7049" w:rsidRPr="007F7049" w:rsidRDefault="007F7049" w:rsidP="007F7049">
      <w:pPr>
        <w:pStyle w:val="ListParagraph"/>
        <w:numPr>
          <w:ilvl w:val="0"/>
          <w:numId w:val="13"/>
        </w:numPr>
        <w:rPr>
          <w:rFonts w:asciiTheme="majorHAnsi" w:hAnsiTheme="majorHAnsi" w:cs="Times New Roman"/>
          <w:sz w:val="20"/>
          <w:szCs w:val="20"/>
        </w:rPr>
      </w:pPr>
      <w:r w:rsidRPr="007F7049">
        <w:rPr>
          <w:rFonts w:asciiTheme="majorHAnsi" w:hAnsiTheme="majorHAnsi" w:cs="Cambria"/>
          <w:sz w:val="20"/>
          <w:szCs w:val="20"/>
        </w:rPr>
        <w:t>Assigned the tasks of writing quality content for blogs and press releases</w:t>
      </w:r>
    </w:p>
    <w:p w:rsidR="007F7049" w:rsidRPr="007F7049" w:rsidRDefault="007F7049" w:rsidP="007F7049">
      <w:pPr>
        <w:rPr>
          <w:rFonts w:asciiTheme="majorHAnsi" w:hAnsiTheme="majorHAnsi" w:cs="Times New Roman"/>
          <w:sz w:val="20"/>
          <w:szCs w:val="20"/>
        </w:rPr>
      </w:pPr>
    </w:p>
    <w:p w:rsidR="007F7049" w:rsidRPr="007F7049" w:rsidRDefault="007F7049" w:rsidP="007F7049">
      <w:pPr>
        <w:pStyle w:val="ListParagraph"/>
        <w:numPr>
          <w:ilvl w:val="0"/>
          <w:numId w:val="13"/>
        </w:numPr>
        <w:rPr>
          <w:rFonts w:asciiTheme="majorHAnsi" w:hAnsiTheme="majorHAnsi" w:cs="Times New Roman"/>
          <w:sz w:val="20"/>
          <w:szCs w:val="20"/>
        </w:rPr>
      </w:pPr>
      <w:r w:rsidRPr="007F7049">
        <w:rPr>
          <w:rFonts w:asciiTheme="majorHAnsi" w:hAnsiTheme="majorHAnsi" w:cs="Cambria"/>
          <w:sz w:val="20"/>
          <w:szCs w:val="20"/>
        </w:rPr>
        <w:t>Perform extensive web research to collect pertinent data and gather images related to the assign</w:t>
      </w:r>
      <w:r w:rsidRPr="007F7049">
        <w:rPr>
          <w:rFonts w:asciiTheme="majorHAnsi" w:hAnsiTheme="majorHAnsi" w:cs="Times New Roman"/>
          <w:sz w:val="20"/>
          <w:szCs w:val="20"/>
        </w:rPr>
        <w:t>ed</w:t>
      </w:r>
    </w:p>
    <w:p w:rsidR="007F7049" w:rsidRPr="007F7049" w:rsidRDefault="007F7049" w:rsidP="007F7049">
      <w:pPr>
        <w:rPr>
          <w:rFonts w:asciiTheme="majorHAnsi" w:hAnsiTheme="majorHAnsi" w:cs="Times New Roman"/>
          <w:sz w:val="20"/>
          <w:szCs w:val="20"/>
        </w:rPr>
      </w:pPr>
      <w:r w:rsidRPr="007F7049">
        <w:rPr>
          <w:rFonts w:asciiTheme="majorHAnsi" w:hAnsiTheme="majorHAnsi" w:cs="Times New Roman"/>
          <w:sz w:val="20"/>
          <w:szCs w:val="20"/>
        </w:rPr>
        <w:t>article.</w:t>
      </w:r>
    </w:p>
    <w:p w:rsidR="009847DB" w:rsidRPr="003F3DE0" w:rsidRDefault="009847DB" w:rsidP="00CB5D0F">
      <w:pPr>
        <w:rPr>
          <w:rFonts w:asciiTheme="majorHAnsi" w:hAnsiTheme="majorHAnsi" w:cs="Times New Roman"/>
          <w:sz w:val="20"/>
          <w:szCs w:val="20"/>
        </w:rPr>
      </w:pPr>
    </w:p>
    <w:p w:rsidR="001B689B" w:rsidRPr="003F3DE0" w:rsidRDefault="000A0955" w:rsidP="00704A10">
      <w:pPr>
        <w:pStyle w:val="Heading5"/>
        <w:pBdr>
          <w:top w:val="single" w:sz="4" w:space="1" w:color="000000"/>
          <w:left w:val="single" w:sz="8" w:space="4" w:color="000000"/>
          <w:bottom w:val="single" w:sz="4" w:space="1" w:color="000000"/>
          <w:right w:val="single" w:sz="4" w:space="4" w:color="000000"/>
        </w:pBdr>
        <w:shd w:val="clear" w:color="auto" w:fill="F2F2F2"/>
        <w:tabs>
          <w:tab w:val="clear" w:pos="0"/>
        </w:tabs>
        <w:spacing w:before="240" w:after="60"/>
        <w:jc w:val="left"/>
        <w:rPr>
          <w:rFonts w:asciiTheme="majorHAnsi" w:hAnsiTheme="majorHAnsi" w:cs="Times New Roman"/>
          <w:b/>
          <w:color w:val="0000FF"/>
          <w:sz w:val="20"/>
          <w:szCs w:val="20"/>
        </w:rPr>
      </w:pPr>
      <w:r w:rsidRPr="003F3DE0">
        <w:rPr>
          <w:rFonts w:asciiTheme="majorHAnsi" w:hAnsiTheme="majorHAnsi" w:cs="Times New Roman"/>
          <w:b/>
          <w:bCs/>
          <w:i/>
          <w:iCs/>
          <w:color w:val="0000FF"/>
          <w:sz w:val="20"/>
          <w:szCs w:val="20"/>
        </w:rPr>
        <w:t>c</w:t>
      </w:r>
      <w:r w:rsidR="001B689B" w:rsidRPr="003F3DE0">
        <w:rPr>
          <w:rFonts w:asciiTheme="majorHAnsi" w:hAnsiTheme="majorHAnsi" w:cs="Times New Roman"/>
          <w:b/>
          <w:bCs/>
          <w:i/>
          <w:iCs/>
          <w:color w:val="0000FF"/>
          <w:sz w:val="20"/>
          <w:szCs w:val="20"/>
        </w:rPr>
        <w:t>ertifications</w:t>
      </w:r>
    </w:p>
    <w:p w:rsidR="003859CA" w:rsidRPr="003F3DE0" w:rsidRDefault="00BD6F03" w:rsidP="006B577F">
      <w:pPr>
        <w:widowControl/>
        <w:numPr>
          <w:ilvl w:val="0"/>
          <w:numId w:val="2"/>
        </w:numPr>
        <w:autoSpaceDE/>
        <w:jc w:val="both"/>
        <w:rPr>
          <w:rFonts w:asciiTheme="majorHAnsi" w:hAnsiTheme="majorHAnsi" w:cs="Times New Roman"/>
          <w:sz w:val="20"/>
          <w:szCs w:val="20"/>
        </w:rPr>
      </w:pPr>
      <w:r w:rsidRPr="003F3DE0">
        <w:rPr>
          <w:rFonts w:asciiTheme="majorHAnsi" w:hAnsiTheme="majorHAnsi" w:cs="Times New Roman"/>
          <w:sz w:val="20"/>
          <w:szCs w:val="20"/>
        </w:rPr>
        <w:t xml:space="preserve"> Microsoft Certification</w:t>
      </w:r>
      <w:r w:rsidR="00E53651" w:rsidRPr="003F3DE0">
        <w:rPr>
          <w:rFonts w:asciiTheme="majorHAnsi" w:hAnsiTheme="majorHAnsi" w:cs="Times New Roman"/>
          <w:sz w:val="20"/>
          <w:szCs w:val="20"/>
        </w:rPr>
        <w:t xml:space="preserve"> System Associates (MCSA)</w:t>
      </w:r>
      <w:r w:rsidRPr="003F3DE0">
        <w:rPr>
          <w:rFonts w:asciiTheme="majorHAnsi" w:hAnsiTheme="majorHAnsi" w:cs="Times New Roman"/>
          <w:sz w:val="20"/>
          <w:szCs w:val="20"/>
        </w:rPr>
        <w:t xml:space="preserve"> from </w:t>
      </w:r>
      <w:r w:rsidR="00BD2AFF" w:rsidRPr="003F3DE0">
        <w:rPr>
          <w:rFonts w:asciiTheme="majorHAnsi" w:hAnsiTheme="majorHAnsi" w:cs="Times New Roman"/>
          <w:sz w:val="20"/>
          <w:szCs w:val="20"/>
        </w:rPr>
        <w:t>CMS COMPUTER</w:t>
      </w:r>
      <w:r w:rsidR="00C60E5C" w:rsidRPr="003F3DE0">
        <w:rPr>
          <w:rFonts w:asciiTheme="majorHAnsi" w:hAnsiTheme="majorHAnsi" w:cs="Times New Roman"/>
          <w:sz w:val="20"/>
          <w:szCs w:val="20"/>
        </w:rPr>
        <w:t>INSTITUTE, Noida</w:t>
      </w:r>
      <w:r w:rsidRPr="003F3DE0">
        <w:rPr>
          <w:rFonts w:asciiTheme="majorHAnsi" w:hAnsiTheme="majorHAnsi" w:cs="Times New Roman"/>
          <w:sz w:val="20"/>
          <w:szCs w:val="20"/>
        </w:rPr>
        <w:t>.</w:t>
      </w:r>
      <w:r w:rsidR="003859CA" w:rsidRPr="003F3DE0">
        <w:rPr>
          <w:rFonts w:asciiTheme="majorHAnsi" w:hAnsiTheme="majorHAnsi" w:cs="Times New Roman"/>
          <w:sz w:val="20"/>
          <w:szCs w:val="20"/>
        </w:rPr>
        <w:t>.</w:t>
      </w:r>
    </w:p>
    <w:p w:rsidR="003859CA" w:rsidRPr="003F3DE0" w:rsidRDefault="003859CA" w:rsidP="006B577F">
      <w:pPr>
        <w:widowControl/>
        <w:numPr>
          <w:ilvl w:val="0"/>
          <w:numId w:val="2"/>
        </w:numPr>
        <w:autoSpaceDE/>
        <w:jc w:val="both"/>
        <w:rPr>
          <w:rFonts w:asciiTheme="majorHAnsi" w:hAnsiTheme="majorHAnsi" w:cs="Times New Roman"/>
          <w:sz w:val="20"/>
          <w:szCs w:val="20"/>
        </w:rPr>
      </w:pPr>
      <w:r w:rsidRPr="003F3DE0">
        <w:rPr>
          <w:rFonts w:asciiTheme="majorHAnsi" w:hAnsiTheme="majorHAnsi" w:cs="Times New Roman"/>
          <w:sz w:val="20"/>
          <w:szCs w:val="20"/>
        </w:rPr>
        <w:t xml:space="preserve"> I did certification course in Robotics</w:t>
      </w:r>
    </w:p>
    <w:p w:rsidR="001B689B" w:rsidRPr="003F3DE0" w:rsidRDefault="001B689B" w:rsidP="006B577F">
      <w:pPr>
        <w:pStyle w:val="ListBullet2"/>
        <w:numPr>
          <w:ilvl w:val="0"/>
          <w:numId w:val="2"/>
        </w:numPr>
        <w:rPr>
          <w:rFonts w:asciiTheme="majorHAnsi" w:hAnsiTheme="majorHAnsi" w:cs="Times New Roman"/>
          <w:sz w:val="20"/>
        </w:rPr>
      </w:pPr>
      <w:r w:rsidRPr="003F3DE0">
        <w:rPr>
          <w:rFonts w:asciiTheme="majorHAnsi" w:hAnsiTheme="majorHAnsi" w:cs="Times New Roman"/>
          <w:sz w:val="20"/>
        </w:rPr>
        <w:t>Certification in Advance Network</w:t>
      </w:r>
      <w:r w:rsidR="00A562BB" w:rsidRPr="003F3DE0">
        <w:rPr>
          <w:rFonts w:asciiTheme="majorHAnsi" w:hAnsiTheme="majorHAnsi" w:cs="Times New Roman"/>
          <w:sz w:val="20"/>
        </w:rPr>
        <w:t>ing</w:t>
      </w:r>
      <w:r w:rsidR="00577546" w:rsidRPr="003F3DE0">
        <w:rPr>
          <w:rFonts w:asciiTheme="majorHAnsi" w:hAnsiTheme="majorHAnsi" w:cs="Times New Roman"/>
          <w:sz w:val="20"/>
        </w:rPr>
        <w:t xml:space="preserve"> Training from HCL</w:t>
      </w:r>
    </w:p>
    <w:p w:rsidR="001B689B" w:rsidRPr="003F3DE0" w:rsidRDefault="001B689B">
      <w:pPr>
        <w:pBdr>
          <w:top w:val="single" w:sz="4" w:space="1" w:color="000000"/>
          <w:left w:val="single" w:sz="8" w:space="4" w:color="000000"/>
          <w:bottom w:val="single" w:sz="4" w:space="1" w:color="000000"/>
          <w:right w:val="single" w:sz="4" w:space="4" w:color="000000"/>
        </w:pBdr>
        <w:shd w:val="clear" w:color="auto" w:fill="EEEEEE"/>
        <w:spacing w:before="240" w:after="60"/>
        <w:rPr>
          <w:rFonts w:asciiTheme="majorHAnsi" w:hAnsiTheme="majorHAnsi" w:cs="Times New Roman"/>
          <w:b/>
          <w:color w:val="0000FF"/>
          <w:sz w:val="20"/>
          <w:szCs w:val="20"/>
        </w:rPr>
      </w:pPr>
      <w:r w:rsidRPr="003F3DE0">
        <w:rPr>
          <w:rFonts w:asciiTheme="majorHAnsi" w:hAnsiTheme="majorHAnsi" w:cs="Times New Roman"/>
          <w:b/>
          <w:bCs/>
          <w:i/>
          <w:iCs/>
          <w:color w:val="0000FF"/>
          <w:sz w:val="20"/>
          <w:szCs w:val="20"/>
        </w:rPr>
        <w:t xml:space="preserve">SUMMER TRAINING </w:t>
      </w:r>
    </w:p>
    <w:p w:rsidR="001B689B" w:rsidRPr="003F3DE0" w:rsidRDefault="001B689B">
      <w:pPr>
        <w:widowControl/>
        <w:autoSpaceDE/>
        <w:jc w:val="both"/>
        <w:rPr>
          <w:rFonts w:asciiTheme="majorHAnsi" w:hAnsiTheme="majorHAnsi" w:cs="Times New Roman"/>
          <w:color w:val="000000"/>
          <w:sz w:val="20"/>
          <w:szCs w:val="20"/>
        </w:rPr>
      </w:pPr>
    </w:p>
    <w:p w:rsidR="001B689B" w:rsidRPr="003F3DE0" w:rsidRDefault="001B689B">
      <w:pPr>
        <w:pStyle w:val="ListBullet2"/>
        <w:rPr>
          <w:rFonts w:asciiTheme="majorHAnsi" w:hAnsiTheme="majorHAnsi" w:cs="Times New Roman"/>
          <w:sz w:val="20"/>
        </w:rPr>
      </w:pPr>
      <w:r w:rsidRPr="003F3DE0">
        <w:rPr>
          <w:rFonts w:asciiTheme="majorHAnsi" w:hAnsiTheme="majorHAnsi" w:cs="Times New Roman"/>
          <w:sz w:val="20"/>
        </w:rPr>
        <w:t xml:space="preserve">I did my summer training at </w:t>
      </w:r>
      <w:r w:rsidR="00777E37" w:rsidRPr="003F3DE0">
        <w:rPr>
          <w:rFonts w:asciiTheme="majorHAnsi" w:hAnsiTheme="majorHAnsi" w:cs="Times New Roman"/>
          <w:sz w:val="20"/>
        </w:rPr>
        <w:t>BHARAT SANCHAR NAGAR LIMITED</w:t>
      </w:r>
      <w:r w:rsidRPr="003F3DE0">
        <w:rPr>
          <w:rFonts w:asciiTheme="majorHAnsi" w:hAnsiTheme="majorHAnsi" w:cs="Times New Roman"/>
          <w:sz w:val="20"/>
        </w:rPr>
        <w:t xml:space="preserve"> for duration of 6 weeks on project “Telephone System and its Distribution</w:t>
      </w:r>
      <w:r w:rsidR="00A562BB" w:rsidRPr="003F3DE0">
        <w:rPr>
          <w:rFonts w:asciiTheme="majorHAnsi" w:hAnsiTheme="majorHAnsi" w:cs="Times New Roman"/>
          <w:sz w:val="20"/>
        </w:rPr>
        <w:t>”.</w:t>
      </w:r>
    </w:p>
    <w:p w:rsidR="00CF42DD" w:rsidRPr="003F3DE0" w:rsidRDefault="00A562BB" w:rsidP="00577546">
      <w:pPr>
        <w:pBdr>
          <w:top w:val="single" w:sz="4" w:space="1" w:color="000000"/>
          <w:left w:val="single" w:sz="8" w:space="4" w:color="000000"/>
          <w:bottom w:val="single" w:sz="4" w:space="1" w:color="000000"/>
          <w:right w:val="single" w:sz="4" w:space="4" w:color="000000"/>
        </w:pBdr>
        <w:shd w:val="clear" w:color="auto" w:fill="EEEEEE"/>
        <w:spacing w:before="240" w:after="60"/>
        <w:rPr>
          <w:rFonts w:asciiTheme="majorHAnsi" w:hAnsiTheme="majorHAnsi" w:cs="Times New Roman"/>
          <w:b/>
          <w:color w:val="0000FF"/>
          <w:sz w:val="20"/>
          <w:szCs w:val="20"/>
        </w:rPr>
      </w:pPr>
      <w:r w:rsidRPr="003F3DE0">
        <w:rPr>
          <w:rFonts w:asciiTheme="majorHAnsi" w:hAnsiTheme="majorHAnsi" w:cs="Times New Roman"/>
          <w:b/>
          <w:bCs/>
          <w:i/>
          <w:iCs/>
          <w:color w:val="0000FF"/>
          <w:sz w:val="20"/>
          <w:szCs w:val="20"/>
        </w:rPr>
        <w:t xml:space="preserve"> PROJECT</w:t>
      </w:r>
    </w:p>
    <w:p w:rsidR="001B689B" w:rsidRPr="003F3DE0" w:rsidRDefault="00A562BB" w:rsidP="00577546">
      <w:pPr>
        <w:pStyle w:val="ListBullet2"/>
        <w:rPr>
          <w:rFonts w:asciiTheme="majorHAnsi" w:hAnsiTheme="majorHAnsi" w:cs="Times New Roman"/>
          <w:sz w:val="20"/>
        </w:rPr>
      </w:pPr>
      <w:r w:rsidRPr="003F3DE0">
        <w:rPr>
          <w:rFonts w:asciiTheme="majorHAnsi" w:hAnsiTheme="majorHAnsi" w:cs="Times New Roman"/>
          <w:sz w:val="20"/>
        </w:rPr>
        <w:t xml:space="preserve">I worked on a project named as </w:t>
      </w:r>
      <w:r w:rsidRPr="003F3DE0">
        <w:rPr>
          <w:rFonts w:asciiTheme="majorHAnsi" w:hAnsiTheme="majorHAnsi" w:cs="Times New Roman"/>
          <w:b/>
          <w:sz w:val="20"/>
        </w:rPr>
        <w:t>“SOLAR TRACKER</w:t>
      </w:r>
      <w:r w:rsidRPr="003F3DE0">
        <w:rPr>
          <w:rFonts w:asciiTheme="majorHAnsi" w:hAnsiTheme="majorHAnsi" w:cs="Times New Roman"/>
          <w:sz w:val="20"/>
        </w:rPr>
        <w:t xml:space="preserve">” </w:t>
      </w:r>
      <w:r w:rsidR="00577546" w:rsidRPr="003F3DE0">
        <w:rPr>
          <w:rFonts w:asciiTheme="majorHAnsi" w:hAnsiTheme="majorHAnsi" w:cs="Times New Roman"/>
          <w:sz w:val="20"/>
        </w:rPr>
        <w:t>during my final year of B.Tech.</w:t>
      </w:r>
    </w:p>
    <w:p w:rsidR="001B689B" w:rsidRPr="003F3DE0" w:rsidRDefault="001B689B">
      <w:pPr>
        <w:pStyle w:val="ListBullet2"/>
        <w:pBdr>
          <w:top w:val="single" w:sz="4" w:space="1" w:color="000000"/>
          <w:left w:val="single" w:sz="8" w:space="4" w:color="000000"/>
          <w:bottom w:val="single" w:sz="4" w:space="1" w:color="000000"/>
          <w:right w:val="single" w:sz="4" w:space="4" w:color="000000"/>
        </w:pBdr>
        <w:shd w:val="clear" w:color="auto" w:fill="EEEEEE"/>
        <w:spacing w:before="240" w:after="60"/>
        <w:jc w:val="left"/>
        <w:rPr>
          <w:rFonts w:asciiTheme="majorHAnsi" w:hAnsiTheme="majorHAnsi" w:cs="Times New Roman"/>
          <w:bCs/>
          <w:color w:val="000000"/>
          <w:sz w:val="20"/>
        </w:rPr>
      </w:pPr>
      <w:r w:rsidRPr="003F3DE0">
        <w:rPr>
          <w:rFonts w:asciiTheme="majorHAnsi" w:hAnsiTheme="majorHAnsi" w:cs="Times New Roman"/>
          <w:b/>
          <w:bCs/>
          <w:i/>
          <w:iCs/>
          <w:color w:val="0000FF"/>
          <w:sz w:val="20"/>
        </w:rPr>
        <w:t xml:space="preserve">   KEY COMPETENCIES</w:t>
      </w:r>
      <w:r w:rsidRPr="003F3DE0">
        <w:rPr>
          <w:rFonts w:asciiTheme="majorHAnsi" w:hAnsiTheme="majorHAnsi" w:cs="Times New Roman"/>
          <w:bCs/>
          <w:i/>
          <w:iCs/>
          <w:color w:val="000000"/>
          <w:sz w:val="20"/>
        </w:rPr>
        <w:t>:</w:t>
      </w:r>
    </w:p>
    <w:p w:rsidR="001B689B" w:rsidRPr="003F3DE0" w:rsidRDefault="001B689B" w:rsidP="006B577F">
      <w:pPr>
        <w:pStyle w:val="ListParagraph"/>
        <w:numPr>
          <w:ilvl w:val="0"/>
          <w:numId w:val="5"/>
        </w:numPr>
        <w:rPr>
          <w:rFonts w:asciiTheme="majorHAnsi" w:hAnsiTheme="majorHAnsi" w:cs="Times New Roman"/>
          <w:sz w:val="20"/>
          <w:szCs w:val="20"/>
        </w:rPr>
      </w:pPr>
      <w:r w:rsidRPr="003F3DE0">
        <w:rPr>
          <w:rFonts w:asciiTheme="majorHAnsi" w:hAnsiTheme="majorHAnsi" w:cs="Times New Roman"/>
          <w:sz w:val="20"/>
          <w:szCs w:val="20"/>
        </w:rPr>
        <w:t xml:space="preserve">Good time Management and ability to work in fast changing environment. </w:t>
      </w:r>
    </w:p>
    <w:p w:rsidR="001B689B" w:rsidRPr="003F3DE0" w:rsidRDefault="001B689B" w:rsidP="006B577F">
      <w:pPr>
        <w:pStyle w:val="ListParagraph"/>
        <w:numPr>
          <w:ilvl w:val="0"/>
          <w:numId w:val="5"/>
        </w:numPr>
        <w:rPr>
          <w:rFonts w:asciiTheme="majorHAnsi" w:hAnsiTheme="majorHAnsi" w:cs="Times New Roman"/>
          <w:sz w:val="20"/>
          <w:szCs w:val="20"/>
        </w:rPr>
      </w:pPr>
      <w:r w:rsidRPr="003F3DE0">
        <w:rPr>
          <w:rFonts w:asciiTheme="majorHAnsi" w:hAnsiTheme="majorHAnsi" w:cs="Times New Roman"/>
          <w:sz w:val="20"/>
          <w:szCs w:val="20"/>
        </w:rPr>
        <w:t xml:space="preserve">Determination and Self-confident. </w:t>
      </w:r>
    </w:p>
    <w:p w:rsidR="001B689B" w:rsidRPr="003F3DE0" w:rsidRDefault="001B689B">
      <w:pPr>
        <w:pStyle w:val="ListBullet2"/>
        <w:pBdr>
          <w:top w:val="single" w:sz="4" w:space="1" w:color="000000"/>
          <w:left w:val="single" w:sz="8" w:space="4" w:color="000000"/>
          <w:bottom w:val="single" w:sz="4" w:space="1" w:color="000000"/>
          <w:right w:val="single" w:sz="4" w:space="4" w:color="000000"/>
        </w:pBdr>
        <w:shd w:val="clear" w:color="auto" w:fill="EEEEEE"/>
        <w:tabs>
          <w:tab w:val="left" w:pos="2880"/>
        </w:tabs>
        <w:spacing w:before="240" w:after="60"/>
        <w:jc w:val="left"/>
        <w:rPr>
          <w:rFonts w:asciiTheme="majorHAnsi" w:hAnsiTheme="majorHAnsi" w:cs="Times New Roman"/>
          <w:b/>
          <w:color w:val="0000FF"/>
          <w:sz w:val="20"/>
        </w:rPr>
      </w:pPr>
      <w:r w:rsidRPr="003F3DE0">
        <w:rPr>
          <w:rFonts w:asciiTheme="majorHAnsi" w:hAnsiTheme="majorHAnsi" w:cs="Times New Roman"/>
          <w:b/>
          <w:bCs/>
          <w:i/>
          <w:iCs/>
          <w:color w:val="0000FF"/>
          <w:sz w:val="20"/>
          <w:shd w:val="clear" w:color="auto" w:fill="D9D9D9"/>
        </w:rPr>
        <w:t>ACHIEVEMENTS &amp; EXTRA CURRICULAR ACTIVITIES:</w:t>
      </w:r>
    </w:p>
    <w:p w:rsidR="001B689B" w:rsidRPr="003F3DE0" w:rsidRDefault="00A562BB" w:rsidP="006B577F">
      <w:pPr>
        <w:widowControl/>
        <w:numPr>
          <w:ilvl w:val="0"/>
          <w:numId w:val="6"/>
        </w:numPr>
        <w:shd w:val="clear" w:color="auto" w:fill="FFFFFF"/>
        <w:suppressAutoHyphens w:val="0"/>
        <w:autoSpaceDE/>
        <w:rPr>
          <w:rFonts w:asciiTheme="majorHAnsi" w:hAnsiTheme="majorHAnsi" w:cs="Times New Roman"/>
          <w:color w:val="222222"/>
          <w:sz w:val="20"/>
          <w:szCs w:val="20"/>
          <w:lang w:eastAsia="en-US"/>
        </w:rPr>
      </w:pPr>
      <w:r w:rsidRPr="003F3DE0">
        <w:rPr>
          <w:rFonts w:asciiTheme="majorHAnsi" w:hAnsiTheme="majorHAnsi" w:cs="Times New Roman"/>
          <w:color w:val="222222"/>
          <w:sz w:val="20"/>
          <w:szCs w:val="20"/>
          <w:lang w:eastAsia="en-US"/>
        </w:rPr>
        <w:lastRenderedPageBreak/>
        <w:t>Regional level champion in</w:t>
      </w:r>
      <w:r w:rsidR="003C023A" w:rsidRPr="003F3DE0">
        <w:rPr>
          <w:rFonts w:asciiTheme="majorHAnsi" w:hAnsiTheme="majorHAnsi" w:cs="Times New Roman"/>
          <w:color w:val="222222"/>
          <w:sz w:val="20"/>
          <w:szCs w:val="20"/>
          <w:lang w:eastAsia="en-US"/>
        </w:rPr>
        <w:t>Kabaddi</w:t>
      </w:r>
      <w:r w:rsidR="001B689B" w:rsidRPr="003F3DE0">
        <w:rPr>
          <w:rFonts w:asciiTheme="majorHAnsi" w:hAnsiTheme="majorHAnsi" w:cs="Times New Roman"/>
          <w:color w:val="222222"/>
          <w:sz w:val="20"/>
          <w:szCs w:val="20"/>
          <w:lang w:eastAsia="en-US"/>
        </w:rPr>
        <w:t>and KHO-KHO.</w:t>
      </w:r>
    </w:p>
    <w:p w:rsidR="001B689B" w:rsidRPr="003F3DE0" w:rsidRDefault="001B689B" w:rsidP="006B577F">
      <w:pPr>
        <w:widowControl/>
        <w:numPr>
          <w:ilvl w:val="0"/>
          <w:numId w:val="4"/>
        </w:numPr>
        <w:shd w:val="clear" w:color="auto" w:fill="FFFFFF"/>
        <w:suppressAutoHyphens w:val="0"/>
        <w:autoSpaceDE/>
        <w:rPr>
          <w:rFonts w:asciiTheme="majorHAnsi" w:hAnsiTheme="majorHAnsi" w:cs="Times New Roman"/>
          <w:color w:val="222222"/>
          <w:sz w:val="20"/>
          <w:szCs w:val="20"/>
          <w:lang w:eastAsia="en-US"/>
        </w:rPr>
      </w:pPr>
      <w:r w:rsidRPr="003F3DE0">
        <w:rPr>
          <w:rFonts w:asciiTheme="majorHAnsi" w:hAnsiTheme="majorHAnsi" w:cs="Times New Roman"/>
          <w:color w:val="222222"/>
          <w:sz w:val="20"/>
          <w:szCs w:val="20"/>
          <w:lang w:eastAsia="en-US"/>
        </w:rPr>
        <w:t>Participated in workshop on ROBOTICS.</w:t>
      </w:r>
    </w:p>
    <w:p w:rsidR="001B689B" w:rsidRPr="003F3DE0" w:rsidRDefault="001B689B" w:rsidP="006B577F">
      <w:pPr>
        <w:widowControl/>
        <w:numPr>
          <w:ilvl w:val="0"/>
          <w:numId w:val="4"/>
        </w:numPr>
        <w:shd w:val="clear" w:color="auto" w:fill="FFFFFF"/>
        <w:suppressAutoHyphens w:val="0"/>
        <w:autoSpaceDE/>
        <w:rPr>
          <w:rFonts w:asciiTheme="majorHAnsi" w:hAnsiTheme="majorHAnsi" w:cs="Times New Roman"/>
          <w:color w:val="222222"/>
          <w:sz w:val="20"/>
          <w:szCs w:val="20"/>
          <w:lang w:eastAsia="en-US"/>
        </w:rPr>
      </w:pPr>
      <w:r w:rsidRPr="003F3DE0">
        <w:rPr>
          <w:rFonts w:asciiTheme="majorHAnsi" w:hAnsiTheme="majorHAnsi" w:cs="Times New Roman"/>
          <w:color w:val="222222"/>
          <w:sz w:val="20"/>
          <w:szCs w:val="20"/>
          <w:lang w:eastAsia="en-US"/>
        </w:rPr>
        <w:t>Attended Seminar on Embedded Systems organized by Vivekananda Colleg</w:t>
      </w:r>
      <w:r w:rsidR="00577546" w:rsidRPr="003F3DE0">
        <w:rPr>
          <w:rFonts w:asciiTheme="majorHAnsi" w:hAnsiTheme="majorHAnsi" w:cs="Times New Roman"/>
          <w:color w:val="222222"/>
          <w:sz w:val="20"/>
          <w:szCs w:val="20"/>
          <w:lang w:eastAsia="en-US"/>
        </w:rPr>
        <w:t>e of Technology and Management.</w:t>
      </w:r>
    </w:p>
    <w:p w:rsidR="001B689B" w:rsidRPr="003F3DE0" w:rsidRDefault="001B689B">
      <w:pPr>
        <w:pStyle w:val="Heading5"/>
        <w:pBdr>
          <w:top w:val="single" w:sz="4" w:space="1" w:color="000000"/>
          <w:left w:val="single" w:sz="8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240" w:after="60"/>
        <w:jc w:val="left"/>
        <w:rPr>
          <w:rFonts w:asciiTheme="majorHAnsi" w:hAnsiTheme="majorHAnsi" w:cs="Times New Roman"/>
          <w:b/>
          <w:color w:val="0000FF"/>
          <w:sz w:val="20"/>
          <w:szCs w:val="20"/>
        </w:rPr>
      </w:pPr>
      <w:r w:rsidRPr="003F3DE0">
        <w:rPr>
          <w:rFonts w:asciiTheme="majorHAnsi" w:hAnsiTheme="majorHAnsi" w:cs="Times New Roman"/>
          <w:b/>
          <w:bCs/>
          <w:i/>
          <w:iCs/>
          <w:color w:val="0000FF"/>
          <w:sz w:val="20"/>
          <w:szCs w:val="20"/>
        </w:rPr>
        <w:t>Personal Information</w:t>
      </w:r>
    </w:p>
    <w:p w:rsidR="001B689B" w:rsidRPr="003F3DE0" w:rsidRDefault="001B689B" w:rsidP="00577546">
      <w:pPr>
        <w:pStyle w:val="ListParagraph"/>
        <w:ind w:left="0"/>
        <w:rPr>
          <w:rFonts w:asciiTheme="majorHAnsi" w:hAnsiTheme="majorHAnsi" w:cs="Times New Roman"/>
          <w:sz w:val="20"/>
          <w:szCs w:val="20"/>
        </w:rPr>
      </w:pPr>
      <w:r w:rsidRPr="003F3DE0">
        <w:rPr>
          <w:rFonts w:asciiTheme="majorHAnsi" w:hAnsiTheme="majorHAnsi" w:cs="Times New Roman"/>
          <w:sz w:val="20"/>
          <w:szCs w:val="20"/>
        </w:rPr>
        <w:t>Father’s Name         :</w:t>
      </w:r>
      <w:r w:rsidR="009F5A27" w:rsidRPr="003F3DE0">
        <w:rPr>
          <w:rFonts w:asciiTheme="majorHAnsi" w:hAnsiTheme="majorHAnsi" w:cs="Times New Roman"/>
          <w:sz w:val="20"/>
          <w:szCs w:val="20"/>
        </w:rPr>
        <w:t xml:space="preserve">         Dr.</w:t>
      </w:r>
      <w:r w:rsidRPr="003F3DE0">
        <w:rPr>
          <w:rFonts w:asciiTheme="majorHAnsi" w:hAnsiTheme="majorHAnsi" w:cs="Times New Roman"/>
          <w:sz w:val="20"/>
          <w:szCs w:val="20"/>
        </w:rPr>
        <w:t>SatyaDevVarshney</w:t>
      </w:r>
    </w:p>
    <w:p w:rsidR="001B689B" w:rsidRPr="003F3DE0" w:rsidRDefault="001B689B" w:rsidP="00697846">
      <w:pPr>
        <w:pStyle w:val="ListParagraph"/>
        <w:rPr>
          <w:rFonts w:asciiTheme="majorHAnsi" w:hAnsiTheme="majorHAnsi" w:cs="Times New Roman"/>
          <w:sz w:val="20"/>
          <w:szCs w:val="20"/>
        </w:rPr>
      </w:pPr>
      <w:r w:rsidRPr="003F3DE0">
        <w:rPr>
          <w:rFonts w:asciiTheme="majorHAnsi" w:hAnsiTheme="majorHAnsi" w:cs="Times New Roman"/>
          <w:sz w:val="20"/>
          <w:szCs w:val="20"/>
        </w:rPr>
        <w:t>Date of Birth            :         05-Jan-1993</w:t>
      </w:r>
    </w:p>
    <w:p w:rsidR="001B689B" w:rsidRPr="003F3DE0" w:rsidRDefault="001B689B" w:rsidP="00697846">
      <w:pPr>
        <w:pStyle w:val="ListParagraph"/>
        <w:rPr>
          <w:rFonts w:asciiTheme="majorHAnsi" w:hAnsiTheme="majorHAnsi" w:cs="Times New Roman"/>
          <w:sz w:val="20"/>
          <w:szCs w:val="20"/>
        </w:rPr>
      </w:pPr>
      <w:r w:rsidRPr="003F3DE0">
        <w:rPr>
          <w:rFonts w:asciiTheme="majorHAnsi" w:hAnsiTheme="majorHAnsi" w:cs="Times New Roman"/>
          <w:sz w:val="20"/>
          <w:szCs w:val="20"/>
        </w:rPr>
        <w:t>Marital Status         :  Unmarried</w:t>
      </w:r>
    </w:p>
    <w:p w:rsidR="00CF42DD" w:rsidRPr="003F3DE0" w:rsidRDefault="00CF42DD" w:rsidP="00697846">
      <w:pPr>
        <w:pStyle w:val="ListParagraph"/>
        <w:rPr>
          <w:rFonts w:asciiTheme="majorHAnsi" w:hAnsiTheme="majorHAnsi" w:cs="Times New Roman"/>
          <w:color w:val="000000"/>
          <w:sz w:val="20"/>
          <w:szCs w:val="20"/>
        </w:rPr>
      </w:pPr>
      <w:r w:rsidRPr="003F3DE0">
        <w:rPr>
          <w:rFonts w:asciiTheme="majorHAnsi" w:hAnsiTheme="majorHAnsi" w:cs="Times New Roman"/>
          <w:sz w:val="20"/>
          <w:szCs w:val="20"/>
        </w:rPr>
        <w:t>Hobbies                     :         To learn knowledgeable things</w:t>
      </w:r>
    </w:p>
    <w:p w:rsidR="00943942" w:rsidRPr="003F3DE0" w:rsidRDefault="001B689B" w:rsidP="00697846">
      <w:pPr>
        <w:pStyle w:val="ListParagraph"/>
        <w:rPr>
          <w:rFonts w:asciiTheme="majorHAnsi" w:hAnsiTheme="majorHAnsi" w:cs="Times New Roman"/>
          <w:color w:val="000000"/>
          <w:sz w:val="20"/>
          <w:szCs w:val="20"/>
        </w:rPr>
      </w:pPr>
      <w:r w:rsidRPr="003F3DE0">
        <w:rPr>
          <w:rFonts w:asciiTheme="majorHAnsi" w:hAnsiTheme="majorHAnsi" w:cs="Times New Roman"/>
          <w:color w:val="000000"/>
          <w:sz w:val="20"/>
          <w:szCs w:val="20"/>
        </w:rPr>
        <w:t>Languages Known   :</w:t>
      </w:r>
      <w:r w:rsidR="00777E37" w:rsidRPr="003F3DE0">
        <w:rPr>
          <w:rFonts w:asciiTheme="majorHAnsi" w:hAnsiTheme="majorHAnsi" w:cs="Times New Roman"/>
          <w:color w:val="000000"/>
          <w:sz w:val="20"/>
          <w:szCs w:val="20"/>
        </w:rPr>
        <w:t>English (Speak, Write</w:t>
      </w:r>
      <w:r w:rsidR="00943942" w:rsidRPr="003F3DE0">
        <w:rPr>
          <w:rFonts w:asciiTheme="majorHAnsi" w:hAnsiTheme="majorHAnsi" w:cs="Times New Roman"/>
          <w:color w:val="000000"/>
          <w:sz w:val="20"/>
          <w:szCs w:val="20"/>
        </w:rPr>
        <w:t xml:space="preserve"> and Read)</w:t>
      </w:r>
    </w:p>
    <w:p w:rsidR="00943942" w:rsidRPr="003F3DE0" w:rsidRDefault="00777E37" w:rsidP="00697846">
      <w:pPr>
        <w:pStyle w:val="ListParagraph"/>
        <w:rPr>
          <w:rFonts w:asciiTheme="majorHAnsi" w:hAnsiTheme="majorHAnsi" w:cs="Times New Roman"/>
          <w:color w:val="000000"/>
          <w:sz w:val="20"/>
          <w:szCs w:val="20"/>
        </w:rPr>
      </w:pPr>
      <w:r w:rsidRPr="003F3DE0">
        <w:rPr>
          <w:rFonts w:asciiTheme="majorHAnsi" w:hAnsiTheme="majorHAnsi" w:cs="Times New Roman"/>
          <w:color w:val="000000"/>
          <w:sz w:val="20"/>
          <w:szCs w:val="20"/>
        </w:rPr>
        <w:t>Hindi (</w:t>
      </w:r>
      <w:r w:rsidR="00E5541D" w:rsidRPr="003F3DE0">
        <w:rPr>
          <w:rFonts w:asciiTheme="majorHAnsi" w:hAnsiTheme="majorHAnsi" w:cs="Times New Roman"/>
          <w:color w:val="000000"/>
          <w:sz w:val="20"/>
          <w:szCs w:val="20"/>
        </w:rPr>
        <w:t>Speak, Write</w:t>
      </w:r>
      <w:r w:rsidR="00943942" w:rsidRPr="003F3DE0">
        <w:rPr>
          <w:rFonts w:asciiTheme="majorHAnsi" w:hAnsiTheme="majorHAnsi" w:cs="Times New Roman"/>
          <w:color w:val="000000"/>
          <w:sz w:val="20"/>
          <w:szCs w:val="20"/>
        </w:rPr>
        <w:t xml:space="preserve"> and Read)</w:t>
      </w:r>
    </w:p>
    <w:p w:rsidR="001B689B" w:rsidRPr="003F3DE0" w:rsidRDefault="00777E37" w:rsidP="00697846">
      <w:pPr>
        <w:pStyle w:val="ListParagraph"/>
        <w:rPr>
          <w:rFonts w:asciiTheme="majorHAnsi" w:hAnsiTheme="majorHAnsi" w:cs="Times New Roman"/>
          <w:color w:val="000000"/>
          <w:sz w:val="20"/>
          <w:szCs w:val="20"/>
        </w:rPr>
      </w:pPr>
      <w:r w:rsidRPr="003F3DE0">
        <w:rPr>
          <w:rFonts w:asciiTheme="majorHAnsi" w:hAnsiTheme="majorHAnsi" w:cs="Times New Roman"/>
          <w:color w:val="000000"/>
          <w:sz w:val="20"/>
          <w:szCs w:val="20"/>
        </w:rPr>
        <w:t>Punjabi (</w:t>
      </w:r>
      <w:r w:rsidR="00E5541D" w:rsidRPr="003F3DE0">
        <w:rPr>
          <w:rFonts w:asciiTheme="majorHAnsi" w:hAnsiTheme="majorHAnsi" w:cs="Times New Roman"/>
          <w:color w:val="000000"/>
          <w:sz w:val="20"/>
          <w:szCs w:val="20"/>
        </w:rPr>
        <w:t>Speak, Write</w:t>
      </w:r>
      <w:r w:rsidR="00943942" w:rsidRPr="003F3DE0">
        <w:rPr>
          <w:rFonts w:asciiTheme="majorHAnsi" w:hAnsiTheme="majorHAnsi" w:cs="Times New Roman"/>
          <w:color w:val="000000"/>
          <w:sz w:val="20"/>
          <w:szCs w:val="20"/>
        </w:rPr>
        <w:t xml:space="preserve"> and Read)</w:t>
      </w:r>
    </w:p>
    <w:p w:rsidR="00697846" w:rsidRPr="003F3DE0" w:rsidRDefault="00697846" w:rsidP="00697846">
      <w:pPr>
        <w:tabs>
          <w:tab w:val="left" w:pos="2440"/>
        </w:tabs>
        <w:rPr>
          <w:rFonts w:asciiTheme="majorHAnsi" w:hAnsiTheme="majorHAnsi" w:cs="Times New Roman"/>
          <w:sz w:val="20"/>
          <w:szCs w:val="20"/>
        </w:rPr>
      </w:pPr>
      <w:r w:rsidRPr="003F3DE0">
        <w:rPr>
          <w:rFonts w:asciiTheme="majorHAnsi" w:hAnsiTheme="majorHAnsi" w:cs="Times New Roman"/>
          <w:sz w:val="20"/>
          <w:szCs w:val="20"/>
        </w:rPr>
        <w:t xml:space="preserve"> My Strengths           </w:t>
      </w:r>
      <w:r w:rsidRPr="003F3DE0">
        <w:rPr>
          <w:rFonts w:asciiTheme="majorHAnsi" w:hAnsiTheme="majorHAnsi" w:cs="Times New Roman"/>
          <w:color w:val="000000"/>
          <w:sz w:val="20"/>
          <w:szCs w:val="20"/>
        </w:rPr>
        <w:t>:</w:t>
      </w:r>
      <w:r w:rsidRPr="003F3DE0">
        <w:rPr>
          <w:rFonts w:asciiTheme="majorHAnsi" w:hAnsiTheme="majorHAnsi" w:cs="Times New Roman"/>
          <w:sz w:val="20"/>
          <w:szCs w:val="20"/>
        </w:rPr>
        <w:tab/>
        <w:t xml:space="preserve">Pro-activeness, Confidence, Flexible nature,  </w:t>
      </w:r>
    </w:p>
    <w:p w:rsidR="00697846" w:rsidRPr="003F3DE0" w:rsidRDefault="00697846" w:rsidP="00697846">
      <w:pPr>
        <w:tabs>
          <w:tab w:val="left" w:pos="2440"/>
        </w:tabs>
        <w:rPr>
          <w:rFonts w:asciiTheme="majorHAnsi" w:hAnsiTheme="majorHAnsi" w:cs="Times New Roman"/>
          <w:sz w:val="20"/>
          <w:szCs w:val="20"/>
        </w:rPr>
      </w:pPr>
      <w:r w:rsidRPr="003F3DE0">
        <w:rPr>
          <w:rFonts w:asciiTheme="majorHAnsi" w:hAnsiTheme="majorHAnsi" w:cs="Times New Roman"/>
          <w:sz w:val="20"/>
          <w:szCs w:val="20"/>
        </w:rPr>
        <w:t>Team Work ability.</w:t>
      </w:r>
    </w:p>
    <w:p w:rsidR="00697846" w:rsidRPr="003F3DE0" w:rsidRDefault="00697846" w:rsidP="00697846">
      <w:pPr>
        <w:tabs>
          <w:tab w:val="left" w:pos="2440"/>
        </w:tabs>
        <w:rPr>
          <w:rStyle w:val="Strong"/>
          <w:rFonts w:asciiTheme="majorHAnsi" w:hAnsiTheme="majorHAnsi" w:cs="Times New Roman"/>
          <w:b w:val="0"/>
          <w:bCs w:val="0"/>
          <w:color w:val="auto"/>
          <w:spacing w:val="0"/>
          <w:sz w:val="20"/>
          <w:szCs w:val="20"/>
        </w:rPr>
      </w:pPr>
      <w:r w:rsidRPr="003F3DE0">
        <w:rPr>
          <w:rFonts w:asciiTheme="majorHAnsi" w:hAnsiTheme="majorHAnsi" w:cs="Times New Roman"/>
          <w:sz w:val="20"/>
          <w:szCs w:val="20"/>
        </w:rPr>
        <w:t xml:space="preserve">Skill          </w:t>
      </w:r>
      <w:r w:rsidRPr="003F3DE0">
        <w:rPr>
          <w:rFonts w:asciiTheme="majorHAnsi" w:hAnsiTheme="majorHAnsi" w:cs="Times New Roman"/>
          <w:color w:val="000000"/>
          <w:sz w:val="20"/>
          <w:szCs w:val="20"/>
        </w:rPr>
        <w:t xml:space="preserve">:       </w:t>
      </w:r>
      <w:r w:rsidR="00FD5059" w:rsidRPr="003F3DE0">
        <w:rPr>
          <w:rStyle w:val="Heading4Char"/>
          <w:rFonts w:asciiTheme="majorHAnsi" w:hAnsiTheme="majorHAnsi" w:cs="Times New Roman"/>
          <w:color w:val="000000" w:themeColor="text1"/>
          <w:sz w:val="20"/>
          <w:szCs w:val="20"/>
        </w:rPr>
        <w:t xml:space="preserve">SEO, SMO, </w:t>
      </w:r>
      <w:r w:rsidR="00FD5059" w:rsidRPr="003F3DE0">
        <w:rPr>
          <w:rStyle w:val="Heading4Char"/>
          <w:rFonts w:asciiTheme="majorHAnsi" w:hAnsiTheme="majorHAnsi" w:cs="Times New Roman"/>
          <w:caps w:val="0"/>
          <w:color w:val="000000" w:themeColor="text1"/>
          <w:sz w:val="20"/>
          <w:szCs w:val="20"/>
        </w:rPr>
        <w:t>Presentation</w:t>
      </w:r>
      <w:r w:rsidRPr="003F3DE0">
        <w:rPr>
          <w:rStyle w:val="Strong"/>
          <w:rFonts w:asciiTheme="majorHAnsi" w:hAnsiTheme="majorHAnsi" w:cs="Times New Roman"/>
          <w:b w:val="0"/>
          <w:color w:val="1D1B11"/>
          <w:sz w:val="20"/>
          <w:szCs w:val="20"/>
        </w:rPr>
        <w:t xml:space="preserve">, Communication and        </w:t>
      </w:r>
    </w:p>
    <w:p w:rsidR="001B689B" w:rsidRPr="003F3DE0" w:rsidRDefault="00697846" w:rsidP="00577546">
      <w:pPr>
        <w:tabs>
          <w:tab w:val="left" w:pos="2440"/>
        </w:tabs>
        <w:rPr>
          <w:rFonts w:asciiTheme="majorHAnsi" w:hAnsiTheme="majorHAnsi" w:cs="Times New Roman"/>
          <w:sz w:val="20"/>
          <w:szCs w:val="20"/>
        </w:rPr>
      </w:pPr>
      <w:r w:rsidRPr="003F3DE0">
        <w:rPr>
          <w:rStyle w:val="Strong"/>
          <w:rFonts w:asciiTheme="majorHAnsi" w:hAnsiTheme="majorHAnsi" w:cs="Times New Roman"/>
          <w:b w:val="0"/>
          <w:color w:val="1D1B11"/>
          <w:sz w:val="20"/>
          <w:szCs w:val="20"/>
        </w:rPr>
        <w:t>Organizing Skills,</w:t>
      </w:r>
      <w:r w:rsidRPr="003F3DE0">
        <w:rPr>
          <w:rFonts w:asciiTheme="majorHAnsi" w:hAnsiTheme="majorHAnsi" w:cs="Times New Roman"/>
          <w:color w:val="1D1B11"/>
          <w:sz w:val="20"/>
          <w:szCs w:val="20"/>
        </w:rPr>
        <w:t xml:space="preserve"> Good</w:t>
      </w:r>
      <w:r w:rsidR="00577546" w:rsidRPr="003F3DE0">
        <w:rPr>
          <w:rFonts w:asciiTheme="majorHAnsi" w:hAnsiTheme="majorHAnsi" w:cs="Times New Roman"/>
          <w:sz w:val="20"/>
          <w:szCs w:val="20"/>
        </w:rPr>
        <w:t xml:space="preserve"> Analysis power</w:t>
      </w:r>
    </w:p>
    <w:p w:rsidR="001B689B" w:rsidRPr="003F3DE0" w:rsidRDefault="001B689B">
      <w:pPr>
        <w:pStyle w:val="ListBullet2"/>
        <w:tabs>
          <w:tab w:val="left" w:pos="2880"/>
        </w:tabs>
        <w:rPr>
          <w:rFonts w:asciiTheme="majorHAnsi" w:hAnsiTheme="majorHAnsi" w:cs="Times New Roman"/>
          <w:sz w:val="20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9379"/>
      </w:tblGrid>
      <w:tr w:rsidR="001B689B" w:rsidRPr="003F3DE0">
        <w:trPr>
          <w:trHeight w:val="255"/>
        </w:trPr>
        <w:tc>
          <w:tcPr>
            <w:tcW w:w="9379" w:type="dxa"/>
            <w:shd w:val="clear" w:color="auto" w:fill="auto"/>
          </w:tcPr>
          <w:p w:rsidR="00692F86" w:rsidRPr="003F3DE0" w:rsidRDefault="001B689B" w:rsidP="00CA2D22">
            <w:pPr>
              <w:pStyle w:val="ListBullet2"/>
              <w:shd w:val="clear" w:color="auto" w:fill="EEEEEE"/>
              <w:tabs>
                <w:tab w:val="left" w:pos="2880"/>
              </w:tabs>
              <w:rPr>
                <w:rFonts w:asciiTheme="majorHAnsi" w:hAnsiTheme="majorHAnsi" w:cs="Times New Roman"/>
                <w:b/>
                <w:bCs/>
                <w:color w:val="333333"/>
                <w:sz w:val="20"/>
                <w:u w:val="single"/>
              </w:rPr>
            </w:pPr>
            <w:r w:rsidRPr="003F3DE0">
              <w:rPr>
                <w:rFonts w:asciiTheme="majorHAnsi" w:hAnsiTheme="majorHAnsi" w:cs="Times New Roman"/>
                <w:b/>
                <w:bCs/>
                <w:color w:val="333333"/>
                <w:sz w:val="20"/>
                <w:u w:val="single"/>
              </w:rPr>
              <w:t>Declaration:</w:t>
            </w:r>
          </w:p>
        </w:tc>
      </w:tr>
    </w:tbl>
    <w:p w:rsidR="00692F86" w:rsidRPr="003F3DE0" w:rsidRDefault="00692F86">
      <w:pPr>
        <w:jc w:val="both"/>
        <w:rPr>
          <w:rFonts w:asciiTheme="majorHAnsi" w:hAnsiTheme="majorHAnsi" w:cs="Times New Roman"/>
          <w:color w:val="000000"/>
          <w:sz w:val="20"/>
          <w:szCs w:val="20"/>
        </w:rPr>
      </w:pPr>
    </w:p>
    <w:p w:rsidR="001B689B" w:rsidRPr="003F3DE0" w:rsidRDefault="001B689B">
      <w:pPr>
        <w:jc w:val="both"/>
        <w:rPr>
          <w:rFonts w:asciiTheme="majorHAnsi" w:hAnsiTheme="majorHAnsi" w:cs="Times New Roman"/>
          <w:color w:val="000000"/>
          <w:sz w:val="20"/>
          <w:szCs w:val="20"/>
        </w:rPr>
      </w:pPr>
      <w:r w:rsidRPr="003F3DE0">
        <w:rPr>
          <w:rFonts w:asciiTheme="majorHAnsi" w:hAnsiTheme="majorHAnsi" w:cs="Times New Roman"/>
          <w:color w:val="000000"/>
          <w:sz w:val="20"/>
          <w:szCs w:val="20"/>
        </w:rPr>
        <w:t>I hereby declare that the information furnished above is true to the best of my knowledge</w:t>
      </w:r>
    </w:p>
    <w:p w:rsidR="00613E2E" w:rsidRPr="003F3DE0" w:rsidRDefault="00613E2E">
      <w:pPr>
        <w:jc w:val="both"/>
        <w:rPr>
          <w:rFonts w:asciiTheme="majorHAnsi" w:hAnsiTheme="majorHAnsi" w:cs="Times New Roman"/>
          <w:color w:val="000000"/>
          <w:sz w:val="20"/>
          <w:szCs w:val="20"/>
        </w:rPr>
      </w:pPr>
    </w:p>
    <w:p w:rsidR="001B689B" w:rsidRPr="003F3DE0" w:rsidRDefault="001B689B">
      <w:pPr>
        <w:jc w:val="both"/>
        <w:rPr>
          <w:rFonts w:asciiTheme="majorHAnsi" w:hAnsiTheme="majorHAnsi" w:cs="Times New Roman"/>
          <w:bCs/>
          <w:color w:val="000000"/>
          <w:sz w:val="20"/>
          <w:szCs w:val="20"/>
        </w:rPr>
      </w:pPr>
      <w:r w:rsidRPr="003F3DE0">
        <w:rPr>
          <w:rFonts w:asciiTheme="majorHAnsi" w:hAnsiTheme="majorHAnsi" w:cs="Times New Roman"/>
          <w:color w:val="000000"/>
          <w:sz w:val="20"/>
          <w:szCs w:val="20"/>
        </w:rPr>
        <w:t>Date:                                                                                              ChinkyVarshney</w:t>
      </w:r>
    </w:p>
    <w:sectPr w:rsidR="001B689B" w:rsidRPr="003F3DE0" w:rsidSect="00E52960">
      <w:pgSz w:w="12240" w:h="15840"/>
      <w:pgMar w:top="1420" w:right="1420" w:bottom="1420" w:left="1420" w:header="720" w:footer="720" w:gutter="0"/>
      <w:pgBorders>
        <w:top w:val="single" w:sz="40" w:space="31" w:color="000000"/>
        <w:left w:val="single" w:sz="40" w:space="31" w:color="000000"/>
        <w:bottom w:val="single" w:sz="40" w:space="31" w:color="000000"/>
        <w:right w:val="single" w:sz="40" w:space="31" w:color="000000"/>
      </w:pgBorders>
      <w:cols w:space="72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6B58" w:rsidRDefault="00C96B58" w:rsidP="00FE458D">
      <w:r>
        <w:separator/>
      </w:r>
    </w:p>
  </w:endnote>
  <w:endnote w:type="continuationSeparator" w:id="1">
    <w:p w:rsidR="00C96B58" w:rsidRDefault="00C96B58" w:rsidP="00FE45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6B58" w:rsidRDefault="00C96B58" w:rsidP="00FE458D">
      <w:r>
        <w:separator/>
      </w:r>
    </w:p>
  </w:footnote>
  <w:footnote w:type="continuationSeparator" w:id="1">
    <w:p w:rsidR="00C96B58" w:rsidRDefault="00C96B58" w:rsidP="00FE45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/>
        <w:color w:val="000000"/>
        <w:sz w:val="26"/>
        <w:szCs w:val="26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/>
        <w:color w:val="000000"/>
        <w:sz w:val="26"/>
        <w:szCs w:val="26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/>
        <w:color w:val="000000"/>
        <w:sz w:val="26"/>
        <w:szCs w:val="26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color w:val="00007F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color w:val="00007F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color w:val="00007F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 w:hint="default"/>
        <w:color w:val="000000"/>
        <w:sz w:val="18"/>
        <w:szCs w:val="16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 w:hint="default"/>
        <w:color w:val="000000"/>
        <w:sz w:val="18"/>
        <w:szCs w:val="16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 w:hint="default"/>
        <w:color w:val="000000"/>
        <w:sz w:val="18"/>
        <w:szCs w:val="16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 w:hint="default"/>
        <w:color w:val="000000"/>
        <w:sz w:val="18"/>
        <w:szCs w:val="16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 w:hint="default"/>
        <w:color w:val="000000"/>
        <w:sz w:val="18"/>
        <w:szCs w:val="16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 w:hint="default"/>
        <w:color w:val="000000"/>
        <w:sz w:val="18"/>
        <w:szCs w:val="16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75"/>
        </w:tabs>
        <w:ind w:left="775" w:hanging="360"/>
      </w:pPr>
      <w:rPr>
        <w:rFonts w:ascii="Symbol" w:hAnsi="Symbol" w:cs="Symbol" w:hint="default"/>
        <w:color w:val="000000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135"/>
        </w:tabs>
        <w:ind w:left="1135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95"/>
        </w:tabs>
        <w:ind w:left="1495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55"/>
        </w:tabs>
        <w:ind w:left="1855" w:hanging="360"/>
      </w:pPr>
      <w:rPr>
        <w:rFonts w:ascii="Symbol" w:hAnsi="Symbol" w:cs="Symbol" w:hint="default"/>
        <w:color w:val="000000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215"/>
        </w:tabs>
        <w:ind w:left="2215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75"/>
        </w:tabs>
        <w:ind w:left="2575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35"/>
        </w:tabs>
        <w:ind w:left="2935" w:hanging="360"/>
      </w:pPr>
      <w:rPr>
        <w:rFonts w:ascii="Symbol" w:hAnsi="Symbol" w:cs="Symbol" w:hint="default"/>
        <w:color w:val="000000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295"/>
        </w:tabs>
        <w:ind w:left="3295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55"/>
        </w:tabs>
        <w:ind w:left="3655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7F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00007F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00007F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color w:val="000000"/>
        <w:sz w:val="24"/>
        <w:szCs w:val="24"/>
        <w:shd w:val="clear" w:color="auto" w:fill="D9D9D9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color w:val="000000"/>
        <w:sz w:val="24"/>
        <w:szCs w:val="24"/>
        <w:shd w:val="clear" w:color="auto" w:fill="D9D9D9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color w:val="000000"/>
        <w:sz w:val="24"/>
        <w:szCs w:val="24"/>
        <w:shd w:val="clear" w:color="auto" w:fill="D9D9D9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3157B29"/>
    <w:multiLevelType w:val="hybridMultilevel"/>
    <w:tmpl w:val="3C9C9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DAA60CB"/>
    <w:multiLevelType w:val="hybridMultilevel"/>
    <w:tmpl w:val="0D248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FD87A40"/>
    <w:multiLevelType w:val="multilevel"/>
    <w:tmpl w:val="D7D0E7B8"/>
    <w:lvl w:ilvl="0">
      <w:start w:val="1"/>
      <w:numFmt w:val="bullet"/>
      <w:lvlText w:val=""/>
      <w:lvlJc w:val="left"/>
      <w:pPr>
        <w:tabs>
          <w:tab w:val="num" w:pos="0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2">
    <w:nsid w:val="237B5C75"/>
    <w:multiLevelType w:val="hybridMultilevel"/>
    <w:tmpl w:val="6268A5F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>
    <w:nsid w:val="267C23C0"/>
    <w:multiLevelType w:val="hybridMultilevel"/>
    <w:tmpl w:val="60AAB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BE6FE3"/>
    <w:multiLevelType w:val="hybridMultilevel"/>
    <w:tmpl w:val="9056B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240560"/>
    <w:multiLevelType w:val="multilevel"/>
    <w:tmpl w:val="D7D0E7B8"/>
    <w:lvl w:ilvl="0">
      <w:start w:val="1"/>
      <w:numFmt w:val="bullet"/>
      <w:lvlText w:val=""/>
      <w:lvlJc w:val="left"/>
      <w:pPr>
        <w:tabs>
          <w:tab w:val="num" w:pos="0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6">
    <w:nsid w:val="51D17CF5"/>
    <w:multiLevelType w:val="multilevel"/>
    <w:tmpl w:val="D7D0E7B8"/>
    <w:lvl w:ilvl="0">
      <w:start w:val="1"/>
      <w:numFmt w:val="bullet"/>
      <w:lvlText w:val=""/>
      <w:lvlJc w:val="left"/>
      <w:pPr>
        <w:tabs>
          <w:tab w:val="num" w:pos="0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7">
    <w:nsid w:val="56C9250F"/>
    <w:multiLevelType w:val="hybridMultilevel"/>
    <w:tmpl w:val="3CD66E6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F87117E"/>
    <w:multiLevelType w:val="hybridMultilevel"/>
    <w:tmpl w:val="E436A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592CDC"/>
    <w:multiLevelType w:val="hybridMultilevel"/>
    <w:tmpl w:val="3912B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8"/>
  </w:num>
  <w:num w:numId="4">
    <w:abstractNumId w:val="15"/>
  </w:num>
  <w:num w:numId="5">
    <w:abstractNumId w:val="11"/>
  </w:num>
  <w:num w:numId="6">
    <w:abstractNumId w:val="16"/>
  </w:num>
  <w:num w:numId="7">
    <w:abstractNumId w:val="17"/>
  </w:num>
  <w:num w:numId="8">
    <w:abstractNumId w:val="9"/>
  </w:num>
  <w:num w:numId="9">
    <w:abstractNumId w:val="12"/>
  </w:num>
  <w:num w:numId="10">
    <w:abstractNumId w:val="13"/>
  </w:num>
  <w:num w:numId="11">
    <w:abstractNumId w:val="10"/>
  </w:num>
  <w:num w:numId="12">
    <w:abstractNumId w:val="14"/>
  </w:num>
  <w:num w:numId="13">
    <w:abstractNumId w:val="19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0D2B"/>
    <w:rsid w:val="00017EF3"/>
    <w:rsid w:val="00031120"/>
    <w:rsid w:val="00031D6A"/>
    <w:rsid w:val="000421E5"/>
    <w:rsid w:val="00042496"/>
    <w:rsid w:val="00046E86"/>
    <w:rsid w:val="0006468C"/>
    <w:rsid w:val="00066562"/>
    <w:rsid w:val="00066E46"/>
    <w:rsid w:val="00070F36"/>
    <w:rsid w:val="000910F2"/>
    <w:rsid w:val="00091CA4"/>
    <w:rsid w:val="00094888"/>
    <w:rsid w:val="000A0955"/>
    <w:rsid w:val="000A700A"/>
    <w:rsid w:val="000D08F9"/>
    <w:rsid w:val="00121E4F"/>
    <w:rsid w:val="001349FE"/>
    <w:rsid w:val="00143B6F"/>
    <w:rsid w:val="00146979"/>
    <w:rsid w:val="00173C63"/>
    <w:rsid w:val="001838A6"/>
    <w:rsid w:val="00196315"/>
    <w:rsid w:val="001A4F2D"/>
    <w:rsid w:val="001A7D65"/>
    <w:rsid w:val="001B689B"/>
    <w:rsid w:val="001C1224"/>
    <w:rsid w:val="001D77D6"/>
    <w:rsid w:val="001E2E45"/>
    <w:rsid w:val="001E71C8"/>
    <w:rsid w:val="001F7061"/>
    <w:rsid w:val="00201910"/>
    <w:rsid w:val="00215ED7"/>
    <w:rsid w:val="0025695B"/>
    <w:rsid w:val="00277B8D"/>
    <w:rsid w:val="00295E16"/>
    <w:rsid w:val="002A7120"/>
    <w:rsid w:val="002E79F9"/>
    <w:rsid w:val="002F0AEC"/>
    <w:rsid w:val="00303FF8"/>
    <w:rsid w:val="00320847"/>
    <w:rsid w:val="00355B4A"/>
    <w:rsid w:val="0037490E"/>
    <w:rsid w:val="00382F38"/>
    <w:rsid w:val="003859CA"/>
    <w:rsid w:val="003A1622"/>
    <w:rsid w:val="003C023A"/>
    <w:rsid w:val="003C0B73"/>
    <w:rsid w:val="003C1AE9"/>
    <w:rsid w:val="003D286C"/>
    <w:rsid w:val="003D5DD6"/>
    <w:rsid w:val="003F3DE0"/>
    <w:rsid w:val="003F56D1"/>
    <w:rsid w:val="004413C8"/>
    <w:rsid w:val="00446CF9"/>
    <w:rsid w:val="00461384"/>
    <w:rsid w:val="00466812"/>
    <w:rsid w:val="004945A6"/>
    <w:rsid w:val="004A773B"/>
    <w:rsid w:val="004B47BA"/>
    <w:rsid w:val="004B4DA0"/>
    <w:rsid w:val="004D146B"/>
    <w:rsid w:val="004D6D3B"/>
    <w:rsid w:val="004F2971"/>
    <w:rsid w:val="004F4F49"/>
    <w:rsid w:val="004F5B46"/>
    <w:rsid w:val="00500D2B"/>
    <w:rsid w:val="005031DA"/>
    <w:rsid w:val="00503773"/>
    <w:rsid w:val="00503C0D"/>
    <w:rsid w:val="0052276E"/>
    <w:rsid w:val="00541BD6"/>
    <w:rsid w:val="005516E6"/>
    <w:rsid w:val="005738C8"/>
    <w:rsid w:val="00577546"/>
    <w:rsid w:val="00580229"/>
    <w:rsid w:val="00586E77"/>
    <w:rsid w:val="005C15D5"/>
    <w:rsid w:val="005F51DF"/>
    <w:rsid w:val="00613E2E"/>
    <w:rsid w:val="00630E41"/>
    <w:rsid w:val="006329F3"/>
    <w:rsid w:val="00653DF5"/>
    <w:rsid w:val="006922C7"/>
    <w:rsid w:val="00692F86"/>
    <w:rsid w:val="00697846"/>
    <w:rsid w:val="006A58AE"/>
    <w:rsid w:val="006B577F"/>
    <w:rsid w:val="006B7988"/>
    <w:rsid w:val="00703CD2"/>
    <w:rsid w:val="00704A10"/>
    <w:rsid w:val="007171DB"/>
    <w:rsid w:val="0072441E"/>
    <w:rsid w:val="00733F9E"/>
    <w:rsid w:val="00737C6F"/>
    <w:rsid w:val="0074163E"/>
    <w:rsid w:val="00764AFD"/>
    <w:rsid w:val="00774341"/>
    <w:rsid w:val="00777E37"/>
    <w:rsid w:val="0079692B"/>
    <w:rsid w:val="007A2E3E"/>
    <w:rsid w:val="007C5723"/>
    <w:rsid w:val="007D2691"/>
    <w:rsid w:val="007F7049"/>
    <w:rsid w:val="008016D1"/>
    <w:rsid w:val="00815340"/>
    <w:rsid w:val="0083077A"/>
    <w:rsid w:val="00834904"/>
    <w:rsid w:val="008511FF"/>
    <w:rsid w:val="00857814"/>
    <w:rsid w:val="0086100F"/>
    <w:rsid w:val="00862D14"/>
    <w:rsid w:val="0089485E"/>
    <w:rsid w:val="008C24CF"/>
    <w:rsid w:val="008D1024"/>
    <w:rsid w:val="008D290F"/>
    <w:rsid w:val="008F5610"/>
    <w:rsid w:val="00911036"/>
    <w:rsid w:val="00921BE9"/>
    <w:rsid w:val="009276B7"/>
    <w:rsid w:val="00943942"/>
    <w:rsid w:val="00944656"/>
    <w:rsid w:val="00944FA5"/>
    <w:rsid w:val="00964D60"/>
    <w:rsid w:val="00973F54"/>
    <w:rsid w:val="009847DB"/>
    <w:rsid w:val="00991E38"/>
    <w:rsid w:val="009A6852"/>
    <w:rsid w:val="009D49B3"/>
    <w:rsid w:val="009E0CD2"/>
    <w:rsid w:val="009E163C"/>
    <w:rsid w:val="009F4F6E"/>
    <w:rsid w:val="009F5A27"/>
    <w:rsid w:val="00A11A9B"/>
    <w:rsid w:val="00A15CF9"/>
    <w:rsid w:val="00A16A61"/>
    <w:rsid w:val="00A308FC"/>
    <w:rsid w:val="00A31967"/>
    <w:rsid w:val="00A328A7"/>
    <w:rsid w:val="00A3354A"/>
    <w:rsid w:val="00A434F0"/>
    <w:rsid w:val="00A562BB"/>
    <w:rsid w:val="00A9474D"/>
    <w:rsid w:val="00AB17B8"/>
    <w:rsid w:val="00AB6D99"/>
    <w:rsid w:val="00AC7B03"/>
    <w:rsid w:val="00AE3137"/>
    <w:rsid w:val="00AE53E6"/>
    <w:rsid w:val="00B12A91"/>
    <w:rsid w:val="00B13626"/>
    <w:rsid w:val="00B25CED"/>
    <w:rsid w:val="00B34F3D"/>
    <w:rsid w:val="00B408F1"/>
    <w:rsid w:val="00B428EB"/>
    <w:rsid w:val="00B46FCC"/>
    <w:rsid w:val="00B574A6"/>
    <w:rsid w:val="00B62E54"/>
    <w:rsid w:val="00B63DCE"/>
    <w:rsid w:val="00B727BC"/>
    <w:rsid w:val="00BA33CA"/>
    <w:rsid w:val="00BC6829"/>
    <w:rsid w:val="00BD1072"/>
    <w:rsid w:val="00BD2AFF"/>
    <w:rsid w:val="00BD6F03"/>
    <w:rsid w:val="00BF12E0"/>
    <w:rsid w:val="00C02EA0"/>
    <w:rsid w:val="00C20D52"/>
    <w:rsid w:val="00C40037"/>
    <w:rsid w:val="00C54743"/>
    <w:rsid w:val="00C60E5C"/>
    <w:rsid w:val="00C66F3D"/>
    <w:rsid w:val="00C72D19"/>
    <w:rsid w:val="00C760E5"/>
    <w:rsid w:val="00C872F8"/>
    <w:rsid w:val="00C96B58"/>
    <w:rsid w:val="00CA2D22"/>
    <w:rsid w:val="00CA3562"/>
    <w:rsid w:val="00CB5D0F"/>
    <w:rsid w:val="00CB6868"/>
    <w:rsid w:val="00CE1A73"/>
    <w:rsid w:val="00CE5583"/>
    <w:rsid w:val="00CF42DD"/>
    <w:rsid w:val="00CF64FB"/>
    <w:rsid w:val="00D06180"/>
    <w:rsid w:val="00D1115E"/>
    <w:rsid w:val="00D11E44"/>
    <w:rsid w:val="00D11F6A"/>
    <w:rsid w:val="00D34A75"/>
    <w:rsid w:val="00D6096F"/>
    <w:rsid w:val="00D75858"/>
    <w:rsid w:val="00DA5CCA"/>
    <w:rsid w:val="00DC2324"/>
    <w:rsid w:val="00DC2FB0"/>
    <w:rsid w:val="00DC61A5"/>
    <w:rsid w:val="00DE26B4"/>
    <w:rsid w:val="00E01F88"/>
    <w:rsid w:val="00E135C9"/>
    <w:rsid w:val="00E168C5"/>
    <w:rsid w:val="00E16B79"/>
    <w:rsid w:val="00E270CE"/>
    <w:rsid w:val="00E36ADE"/>
    <w:rsid w:val="00E46875"/>
    <w:rsid w:val="00E52960"/>
    <w:rsid w:val="00E53651"/>
    <w:rsid w:val="00E5541D"/>
    <w:rsid w:val="00E65AF3"/>
    <w:rsid w:val="00E72BD3"/>
    <w:rsid w:val="00EB63F3"/>
    <w:rsid w:val="00ED37FB"/>
    <w:rsid w:val="00ED7195"/>
    <w:rsid w:val="00EE2885"/>
    <w:rsid w:val="00EE2F89"/>
    <w:rsid w:val="00EE534C"/>
    <w:rsid w:val="00F05D91"/>
    <w:rsid w:val="00F11125"/>
    <w:rsid w:val="00F2201B"/>
    <w:rsid w:val="00F310F2"/>
    <w:rsid w:val="00F34036"/>
    <w:rsid w:val="00F40721"/>
    <w:rsid w:val="00F4072C"/>
    <w:rsid w:val="00F503B9"/>
    <w:rsid w:val="00F5164D"/>
    <w:rsid w:val="00F540CB"/>
    <w:rsid w:val="00F54DC3"/>
    <w:rsid w:val="00F56449"/>
    <w:rsid w:val="00F91296"/>
    <w:rsid w:val="00F92F57"/>
    <w:rsid w:val="00F9588A"/>
    <w:rsid w:val="00FB54D3"/>
    <w:rsid w:val="00FD2157"/>
    <w:rsid w:val="00FD5059"/>
    <w:rsid w:val="00FD6975"/>
    <w:rsid w:val="00FE41D1"/>
    <w:rsid w:val="00FE458D"/>
    <w:rsid w:val="00FE6E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4413C8"/>
    <w:pPr>
      <w:widowControl w:val="0"/>
      <w:suppressAutoHyphens/>
      <w:autoSpaceDE w:val="0"/>
    </w:pPr>
    <w:rPr>
      <w:rFonts w:ascii="Verdana" w:hAnsi="Verdana" w:cs="Verdana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4413C8"/>
    <w:pPr>
      <w:tabs>
        <w:tab w:val="num" w:pos="0"/>
      </w:tabs>
      <w:spacing w:before="400"/>
      <w:ind w:left="432" w:hanging="432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Heading2">
    <w:name w:val="heading 2"/>
    <w:basedOn w:val="Normal"/>
    <w:next w:val="Normal"/>
    <w:qFormat/>
    <w:rsid w:val="004413C8"/>
    <w:pPr>
      <w:tabs>
        <w:tab w:val="num" w:pos="0"/>
      </w:tabs>
      <w:spacing w:before="400"/>
      <w:ind w:left="576" w:hanging="576"/>
      <w:jc w:val="center"/>
      <w:outlineLvl w:val="1"/>
    </w:pPr>
    <w:rPr>
      <w:caps/>
      <w:color w:val="632423"/>
      <w:spacing w:val="15"/>
    </w:rPr>
  </w:style>
  <w:style w:type="paragraph" w:styleId="Heading3">
    <w:name w:val="heading 3"/>
    <w:basedOn w:val="Normal"/>
    <w:next w:val="Normal"/>
    <w:qFormat/>
    <w:rsid w:val="004413C8"/>
    <w:pPr>
      <w:tabs>
        <w:tab w:val="num" w:pos="0"/>
      </w:tabs>
      <w:spacing w:before="300"/>
      <w:ind w:left="720" w:hanging="720"/>
      <w:jc w:val="center"/>
      <w:outlineLvl w:val="2"/>
    </w:pPr>
    <w:rPr>
      <w:caps/>
      <w:color w:val="622423"/>
    </w:rPr>
  </w:style>
  <w:style w:type="paragraph" w:styleId="Heading4">
    <w:name w:val="heading 4"/>
    <w:basedOn w:val="Normal"/>
    <w:next w:val="Normal"/>
    <w:link w:val="Heading4Char"/>
    <w:qFormat/>
    <w:rsid w:val="004413C8"/>
    <w:pPr>
      <w:tabs>
        <w:tab w:val="num" w:pos="0"/>
      </w:tabs>
      <w:spacing w:after="120"/>
      <w:ind w:left="864" w:hanging="864"/>
      <w:jc w:val="center"/>
      <w:outlineLvl w:val="3"/>
    </w:pPr>
    <w:rPr>
      <w:caps/>
      <w:color w:val="622423"/>
      <w:spacing w:val="10"/>
    </w:rPr>
  </w:style>
  <w:style w:type="paragraph" w:styleId="Heading5">
    <w:name w:val="heading 5"/>
    <w:basedOn w:val="Normal"/>
    <w:next w:val="Normal"/>
    <w:qFormat/>
    <w:rsid w:val="004413C8"/>
    <w:pPr>
      <w:tabs>
        <w:tab w:val="num" w:pos="0"/>
      </w:tabs>
      <w:spacing w:before="320" w:after="120"/>
      <w:ind w:left="1008" w:hanging="1008"/>
      <w:jc w:val="center"/>
      <w:outlineLvl w:val="4"/>
    </w:pPr>
    <w:rPr>
      <w:caps/>
      <w:color w:val="622423"/>
      <w:spacing w:val="10"/>
    </w:rPr>
  </w:style>
  <w:style w:type="paragraph" w:styleId="Heading6">
    <w:name w:val="heading 6"/>
    <w:basedOn w:val="Normal"/>
    <w:next w:val="Normal"/>
    <w:qFormat/>
    <w:rsid w:val="004413C8"/>
    <w:pPr>
      <w:tabs>
        <w:tab w:val="num" w:pos="0"/>
      </w:tabs>
      <w:spacing w:after="120"/>
      <w:ind w:left="1152" w:hanging="1152"/>
      <w:jc w:val="center"/>
      <w:outlineLvl w:val="5"/>
    </w:pPr>
    <w:rPr>
      <w:caps/>
      <w:color w:val="943634"/>
      <w:spacing w:val="10"/>
    </w:rPr>
  </w:style>
  <w:style w:type="paragraph" w:styleId="Heading7">
    <w:name w:val="heading 7"/>
    <w:basedOn w:val="Normal"/>
    <w:next w:val="Normal"/>
    <w:qFormat/>
    <w:rsid w:val="004413C8"/>
    <w:pPr>
      <w:tabs>
        <w:tab w:val="num" w:pos="0"/>
      </w:tabs>
      <w:spacing w:after="120"/>
      <w:ind w:left="1296" w:hanging="1296"/>
      <w:jc w:val="center"/>
      <w:outlineLvl w:val="6"/>
    </w:pPr>
    <w:rPr>
      <w:i/>
      <w:iCs/>
      <w:caps/>
      <w:color w:val="943634"/>
      <w:spacing w:val="10"/>
    </w:rPr>
  </w:style>
  <w:style w:type="paragraph" w:styleId="Heading8">
    <w:name w:val="heading 8"/>
    <w:basedOn w:val="Normal"/>
    <w:next w:val="Normal"/>
    <w:qFormat/>
    <w:rsid w:val="004413C8"/>
    <w:pPr>
      <w:tabs>
        <w:tab w:val="num" w:pos="0"/>
      </w:tabs>
      <w:spacing w:after="120"/>
      <w:ind w:left="1440" w:hanging="144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qFormat/>
    <w:rsid w:val="004413C8"/>
    <w:pPr>
      <w:tabs>
        <w:tab w:val="num" w:pos="0"/>
      </w:tabs>
      <w:spacing w:after="120"/>
      <w:ind w:left="1584" w:hanging="1584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4413C8"/>
  </w:style>
  <w:style w:type="character" w:customStyle="1" w:styleId="WW8Num1z1">
    <w:name w:val="WW8Num1z1"/>
    <w:rsid w:val="004413C8"/>
  </w:style>
  <w:style w:type="character" w:customStyle="1" w:styleId="WW8Num1z2">
    <w:name w:val="WW8Num1z2"/>
    <w:rsid w:val="004413C8"/>
  </w:style>
  <w:style w:type="character" w:customStyle="1" w:styleId="WW8Num1z3">
    <w:name w:val="WW8Num1z3"/>
    <w:rsid w:val="004413C8"/>
  </w:style>
  <w:style w:type="character" w:customStyle="1" w:styleId="WW8Num1z4">
    <w:name w:val="WW8Num1z4"/>
    <w:rsid w:val="004413C8"/>
  </w:style>
  <w:style w:type="character" w:customStyle="1" w:styleId="WW8Num1z5">
    <w:name w:val="WW8Num1z5"/>
    <w:rsid w:val="004413C8"/>
  </w:style>
  <w:style w:type="character" w:customStyle="1" w:styleId="WW8Num1z6">
    <w:name w:val="WW8Num1z6"/>
    <w:rsid w:val="004413C8"/>
  </w:style>
  <w:style w:type="character" w:customStyle="1" w:styleId="WW8Num1z7">
    <w:name w:val="WW8Num1z7"/>
    <w:rsid w:val="004413C8"/>
  </w:style>
  <w:style w:type="character" w:customStyle="1" w:styleId="WW8Num1z8">
    <w:name w:val="WW8Num1z8"/>
    <w:rsid w:val="004413C8"/>
  </w:style>
  <w:style w:type="character" w:customStyle="1" w:styleId="WW8Num2z0">
    <w:name w:val="WW8Num2z0"/>
    <w:rsid w:val="004413C8"/>
    <w:rPr>
      <w:rFonts w:ascii="Times New Roman" w:hAnsi="Times New Roman" w:cs="Times New Roman"/>
      <w:color w:val="000000"/>
      <w:sz w:val="26"/>
      <w:szCs w:val="26"/>
    </w:rPr>
  </w:style>
  <w:style w:type="character" w:customStyle="1" w:styleId="WW8Num2z1">
    <w:name w:val="WW8Num2z1"/>
    <w:rsid w:val="004413C8"/>
    <w:rPr>
      <w:rFonts w:ascii="OpenSymbol" w:hAnsi="OpenSymbol" w:cs="OpenSymbol"/>
    </w:rPr>
  </w:style>
  <w:style w:type="character" w:customStyle="1" w:styleId="WW8Num3z0">
    <w:name w:val="WW8Num3z0"/>
    <w:rsid w:val="004413C8"/>
    <w:rPr>
      <w:rFonts w:cs="Times New Roman"/>
      <w:color w:val="00007F"/>
    </w:rPr>
  </w:style>
  <w:style w:type="character" w:customStyle="1" w:styleId="WW8Num3z1">
    <w:name w:val="WW8Num3z1"/>
    <w:rsid w:val="004413C8"/>
    <w:rPr>
      <w:rFonts w:ascii="OpenSymbol" w:hAnsi="OpenSymbol" w:cs="OpenSymbol"/>
    </w:rPr>
  </w:style>
  <w:style w:type="character" w:customStyle="1" w:styleId="WW8Num4z0">
    <w:name w:val="WW8Num4z0"/>
    <w:rsid w:val="004413C8"/>
    <w:rPr>
      <w:sz w:val="20"/>
      <w:szCs w:val="20"/>
    </w:rPr>
  </w:style>
  <w:style w:type="character" w:customStyle="1" w:styleId="WW8Num4z1">
    <w:name w:val="WW8Num4z1"/>
    <w:rsid w:val="004413C8"/>
    <w:rPr>
      <w:rFonts w:ascii="Courier New" w:hAnsi="Courier New" w:cs="Courier New" w:hint="default"/>
      <w:color w:val="000000"/>
      <w:sz w:val="18"/>
      <w:szCs w:val="16"/>
    </w:rPr>
  </w:style>
  <w:style w:type="character" w:customStyle="1" w:styleId="WW8Num5z0">
    <w:name w:val="WW8Num5z0"/>
    <w:rsid w:val="004413C8"/>
    <w:rPr>
      <w:rFonts w:ascii="Symbol" w:hAnsi="Symbol" w:cs="Symbol" w:hint="default"/>
      <w:color w:val="000000"/>
      <w:sz w:val="24"/>
      <w:szCs w:val="24"/>
    </w:rPr>
  </w:style>
  <w:style w:type="character" w:customStyle="1" w:styleId="WW8Num5z1">
    <w:name w:val="WW8Num5z1"/>
    <w:rsid w:val="004413C8"/>
    <w:rPr>
      <w:rFonts w:ascii="OpenSymbol" w:hAnsi="OpenSymbol" w:cs="OpenSymbol"/>
    </w:rPr>
  </w:style>
  <w:style w:type="character" w:customStyle="1" w:styleId="WW8Num6z0">
    <w:name w:val="WW8Num6z0"/>
    <w:rsid w:val="004413C8"/>
    <w:rPr>
      <w:rFonts w:ascii="Symbol" w:hAnsi="Symbol" w:cs="Symbol" w:hint="default"/>
      <w:color w:val="00007F"/>
    </w:rPr>
  </w:style>
  <w:style w:type="character" w:customStyle="1" w:styleId="WW8Num6z1">
    <w:name w:val="WW8Num6z1"/>
    <w:rsid w:val="004413C8"/>
    <w:rPr>
      <w:rFonts w:ascii="OpenSymbol" w:hAnsi="OpenSymbol" w:cs="OpenSymbol"/>
    </w:rPr>
  </w:style>
  <w:style w:type="character" w:customStyle="1" w:styleId="WW8Num7z0">
    <w:name w:val="WW8Num7z0"/>
    <w:rsid w:val="004413C8"/>
    <w:rPr>
      <w:rFonts w:ascii="Symbol" w:hAnsi="Symbol" w:cs="Symbol" w:hint="default"/>
    </w:rPr>
  </w:style>
  <w:style w:type="character" w:customStyle="1" w:styleId="WW8Num7z1">
    <w:name w:val="WW8Num7z1"/>
    <w:rsid w:val="004413C8"/>
    <w:rPr>
      <w:rFonts w:ascii="OpenSymbol" w:hAnsi="OpenSymbol" w:cs="OpenSymbol"/>
    </w:rPr>
  </w:style>
  <w:style w:type="character" w:customStyle="1" w:styleId="WW8Num8z0">
    <w:name w:val="WW8Num8z0"/>
    <w:rsid w:val="004413C8"/>
    <w:rPr>
      <w:rFonts w:ascii="Symbol" w:hAnsi="Symbol" w:cs="Symbol" w:hint="default"/>
    </w:rPr>
  </w:style>
  <w:style w:type="character" w:customStyle="1" w:styleId="WW8Num8z1">
    <w:name w:val="WW8Num8z1"/>
    <w:rsid w:val="004413C8"/>
    <w:rPr>
      <w:rFonts w:ascii="OpenSymbol" w:hAnsi="OpenSymbol" w:cs="OpenSymbol"/>
    </w:rPr>
  </w:style>
  <w:style w:type="character" w:customStyle="1" w:styleId="WW8Num9z0">
    <w:name w:val="WW8Num9z0"/>
    <w:rsid w:val="004413C8"/>
    <w:rPr>
      <w:rFonts w:ascii="Times New Roman" w:hAnsi="Times New Roman" w:cs="Times New Roman"/>
      <w:color w:val="000000"/>
      <w:sz w:val="24"/>
      <w:szCs w:val="24"/>
      <w:shd w:val="clear" w:color="auto" w:fill="D9D9D9"/>
    </w:rPr>
  </w:style>
  <w:style w:type="character" w:customStyle="1" w:styleId="WW8Num9z1">
    <w:name w:val="WW8Num9z1"/>
    <w:rsid w:val="004413C8"/>
    <w:rPr>
      <w:rFonts w:ascii="OpenSymbol" w:hAnsi="OpenSymbol" w:cs="OpenSymbol"/>
    </w:rPr>
  </w:style>
  <w:style w:type="character" w:customStyle="1" w:styleId="WW8Num10z0">
    <w:name w:val="WW8Num10z0"/>
    <w:rsid w:val="004413C8"/>
    <w:rPr>
      <w:rFonts w:ascii="Symbol" w:hAnsi="Symbol" w:cs="Symbol" w:hint="default"/>
    </w:rPr>
  </w:style>
  <w:style w:type="character" w:customStyle="1" w:styleId="WW8Num10z1">
    <w:name w:val="WW8Num10z1"/>
    <w:rsid w:val="004413C8"/>
    <w:rPr>
      <w:rFonts w:ascii="OpenSymbol" w:hAnsi="OpenSymbol" w:cs="OpenSymbol"/>
    </w:rPr>
  </w:style>
  <w:style w:type="character" w:customStyle="1" w:styleId="WW8Num10z3">
    <w:name w:val="WW8Num10z3"/>
    <w:rsid w:val="004413C8"/>
    <w:rPr>
      <w:rFonts w:ascii="Symbol" w:hAnsi="Symbol" w:cs="Symbol" w:hint="default"/>
    </w:rPr>
  </w:style>
  <w:style w:type="character" w:customStyle="1" w:styleId="WW8Num10z4">
    <w:name w:val="WW8Num10z4"/>
    <w:rsid w:val="004413C8"/>
    <w:rPr>
      <w:rFonts w:ascii="Courier New" w:hAnsi="Courier New" w:cs="Courier New" w:hint="default"/>
    </w:rPr>
  </w:style>
  <w:style w:type="character" w:customStyle="1" w:styleId="WW8Num10z5">
    <w:name w:val="WW8Num10z5"/>
    <w:rsid w:val="004413C8"/>
    <w:rPr>
      <w:rFonts w:ascii="Wingdings" w:hAnsi="Wingdings" w:cs="Wingdings" w:hint="default"/>
    </w:rPr>
  </w:style>
  <w:style w:type="character" w:customStyle="1" w:styleId="WW8Num4z2">
    <w:name w:val="WW8Num4z2"/>
    <w:rsid w:val="004413C8"/>
    <w:rPr>
      <w:rFonts w:ascii="Wingdings" w:hAnsi="Wingdings" w:cs="Wingdings" w:hint="default"/>
    </w:rPr>
  </w:style>
  <w:style w:type="character" w:customStyle="1" w:styleId="WW8Num11z0">
    <w:name w:val="WW8Num11z0"/>
    <w:rsid w:val="004413C8"/>
    <w:rPr>
      <w:rFonts w:ascii="Symbol" w:hAnsi="Symbol" w:cs="Symbol" w:hint="default"/>
    </w:rPr>
  </w:style>
  <w:style w:type="character" w:customStyle="1" w:styleId="WW8Num11z1">
    <w:name w:val="WW8Num11z1"/>
    <w:rsid w:val="004413C8"/>
    <w:rPr>
      <w:rFonts w:ascii="Courier New" w:hAnsi="Courier New" w:cs="Courier New" w:hint="default"/>
    </w:rPr>
  </w:style>
  <w:style w:type="character" w:customStyle="1" w:styleId="WW8Num11z2">
    <w:name w:val="WW8Num11z2"/>
    <w:rsid w:val="004413C8"/>
    <w:rPr>
      <w:rFonts w:ascii="Wingdings" w:hAnsi="Wingdings" w:cs="Wingdings" w:hint="default"/>
    </w:rPr>
  </w:style>
  <w:style w:type="character" w:customStyle="1" w:styleId="WW8Num12z0">
    <w:name w:val="WW8Num12z0"/>
    <w:rsid w:val="004413C8"/>
    <w:rPr>
      <w:rFonts w:ascii="Wingdings" w:hAnsi="Wingdings" w:cs="Wingdings" w:hint="default"/>
    </w:rPr>
  </w:style>
  <w:style w:type="character" w:customStyle="1" w:styleId="WW8Num12z1">
    <w:name w:val="WW8Num12z1"/>
    <w:rsid w:val="004413C8"/>
    <w:rPr>
      <w:rFonts w:ascii="Courier New" w:hAnsi="Courier New" w:cs="Courier New" w:hint="default"/>
    </w:rPr>
  </w:style>
  <w:style w:type="character" w:customStyle="1" w:styleId="WW8Num12z3">
    <w:name w:val="WW8Num12z3"/>
    <w:rsid w:val="004413C8"/>
    <w:rPr>
      <w:rFonts w:ascii="Symbol" w:hAnsi="Symbol" w:cs="Symbol" w:hint="default"/>
    </w:rPr>
  </w:style>
  <w:style w:type="character" w:customStyle="1" w:styleId="WW8Num13z0">
    <w:name w:val="WW8Num13z0"/>
    <w:rsid w:val="004413C8"/>
    <w:rPr>
      <w:rFonts w:ascii="Symbol" w:hAnsi="Symbol" w:cs="Symbol" w:hint="default"/>
    </w:rPr>
  </w:style>
  <w:style w:type="character" w:customStyle="1" w:styleId="WW8Num13z1">
    <w:name w:val="WW8Num13z1"/>
    <w:rsid w:val="004413C8"/>
    <w:rPr>
      <w:rFonts w:ascii="Courier New" w:hAnsi="Courier New" w:cs="Courier New" w:hint="default"/>
    </w:rPr>
  </w:style>
  <w:style w:type="character" w:customStyle="1" w:styleId="WW8Num13z2">
    <w:name w:val="WW8Num13z2"/>
    <w:rsid w:val="004413C8"/>
    <w:rPr>
      <w:rFonts w:ascii="Wingdings" w:hAnsi="Wingdings" w:cs="Wingdings" w:hint="default"/>
    </w:rPr>
  </w:style>
  <w:style w:type="character" w:customStyle="1" w:styleId="WW8Num14z0">
    <w:name w:val="WW8Num14z0"/>
    <w:rsid w:val="004413C8"/>
    <w:rPr>
      <w:b/>
    </w:rPr>
  </w:style>
  <w:style w:type="character" w:customStyle="1" w:styleId="WW8Num14z1">
    <w:name w:val="WW8Num14z1"/>
    <w:rsid w:val="004413C8"/>
  </w:style>
  <w:style w:type="character" w:customStyle="1" w:styleId="WW8Num14z2">
    <w:name w:val="WW8Num14z2"/>
    <w:rsid w:val="004413C8"/>
  </w:style>
  <w:style w:type="character" w:customStyle="1" w:styleId="WW8Num14z3">
    <w:name w:val="WW8Num14z3"/>
    <w:rsid w:val="004413C8"/>
  </w:style>
  <w:style w:type="character" w:customStyle="1" w:styleId="WW8Num14z4">
    <w:name w:val="WW8Num14z4"/>
    <w:rsid w:val="004413C8"/>
  </w:style>
  <w:style w:type="character" w:customStyle="1" w:styleId="WW8Num14z5">
    <w:name w:val="WW8Num14z5"/>
    <w:rsid w:val="004413C8"/>
  </w:style>
  <w:style w:type="character" w:customStyle="1" w:styleId="WW8Num14z6">
    <w:name w:val="WW8Num14z6"/>
    <w:rsid w:val="004413C8"/>
  </w:style>
  <w:style w:type="character" w:customStyle="1" w:styleId="WW8Num14z7">
    <w:name w:val="WW8Num14z7"/>
    <w:rsid w:val="004413C8"/>
  </w:style>
  <w:style w:type="character" w:customStyle="1" w:styleId="WW8Num14z8">
    <w:name w:val="WW8Num14z8"/>
    <w:rsid w:val="004413C8"/>
  </w:style>
  <w:style w:type="character" w:customStyle="1" w:styleId="WW8Num15z0">
    <w:name w:val="WW8Num15z0"/>
    <w:rsid w:val="004413C8"/>
    <w:rPr>
      <w:rFonts w:ascii="Wingdings" w:hAnsi="Wingdings" w:cs="Wingdings" w:hint="default"/>
      <w:sz w:val="16"/>
      <w:szCs w:val="16"/>
    </w:rPr>
  </w:style>
  <w:style w:type="character" w:customStyle="1" w:styleId="WW8Num15z1">
    <w:name w:val="WW8Num15z1"/>
    <w:rsid w:val="004413C8"/>
    <w:rPr>
      <w:rFonts w:ascii="Courier New" w:hAnsi="Courier New" w:cs="Courier New" w:hint="default"/>
    </w:rPr>
  </w:style>
  <w:style w:type="character" w:customStyle="1" w:styleId="WW8Num15z3">
    <w:name w:val="WW8Num15z3"/>
    <w:rsid w:val="004413C8"/>
    <w:rPr>
      <w:rFonts w:ascii="Symbol" w:hAnsi="Symbol" w:cs="Symbol" w:hint="default"/>
    </w:rPr>
  </w:style>
  <w:style w:type="character" w:customStyle="1" w:styleId="WW8Num16z0">
    <w:name w:val="WW8Num16z0"/>
    <w:rsid w:val="004413C8"/>
    <w:rPr>
      <w:rFonts w:ascii="Symbol" w:hAnsi="Symbol" w:cs="Symbol" w:hint="default"/>
      <w:b/>
    </w:rPr>
  </w:style>
  <w:style w:type="character" w:customStyle="1" w:styleId="WW8Num16z1">
    <w:name w:val="WW8Num16z1"/>
    <w:rsid w:val="004413C8"/>
    <w:rPr>
      <w:rFonts w:ascii="Courier New" w:hAnsi="Courier New" w:cs="Courier New" w:hint="default"/>
    </w:rPr>
  </w:style>
  <w:style w:type="character" w:customStyle="1" w:styleId="WW8Num16z2">
    <w:name w:val="WW8Num16z2"/>
    <w:rsid w:val="004413C8"/>
    <w:rPr>
      <w:rFonts w:ascii="Wingdings" w:hAnsi="Wingdings" w:cs="Wingdings" w:hint="default"/>
    </w:rPr>
  </w:style>
  <w:style w:type="character" w:customStyle="1" w:styleId="WW8Num16z3">
    <w:name w:val="WW8Num16z3"/>
    <w:rsid w:val="004413C8"/>
    <w:rPr>
      <w:rFonts w:ascii="Symbol" w:hAnsi="Symbol" w:cs="Symbol" w:hint="default"/>
    </w:rPr>
  </w:style>
  <w:style w:type="character" w:customStyle="1" w:styleId="WW8Num17z0">
    <w:name w:val="WW8Num17z0"/>
    <w:rsid w:val="004413C8"/>
    <w:rPr>
      <w:rFonts w:ascii="Symbol" w:hAnsi="Symbol" w:cs="Symbol" w:hint="default"/>
    </w:rPr>
  </w:style>
  <w:style w:type="character" w:customStyle="1" w:styleId="WW8Num17z1">
    <w:name w:val="WW8Num17z1"/>
    <w:rsid w:val="004413C8"/>
    <w:rPr>
      <w:rFonts w:ascii="Courier New" w:hAnsi="Courier New" w:cs="Courier New" w:hint="default"/>
    </w:rPr>
  </w:style>
  <w:style w:type="character" w:customStyle="1" w:styleId="WW8Num17z2">
    <w:name w:val="WW8Num17z2"/>
    <w:rsid w:val="004413C8"/>
    <w:rPr>
      <w:rFonts w:ascii="Wingdings" w:hAnsi="Wingdings" w:cs="Wingdings" w:hint="default"/>
    </w:rPr>
  </w:style>
  <w:style w:type="character" w:customStyle="1" w:styleId="WW8Num18z0">
    <w:name w:val="WW8Num18z0"/>
    <w:rsid w:val="004413C8"/>
    <w:rPr>
      <w:rFonts w:hint="default"/>
      <w:b/>
      <w:color w:val="auto"/>
    </w:rPr>
  </w:style>
  <w:style w:type="character" w:customStyle="1" w:styleId="WW8Num18z1">
    <w:name w:val="WW8Num18z1"/>
    <w:rsid w:val="004413C8"/>
  </w:style>
  <w:style w:type="character" w:customStyle="1" w:styleId="WW8Num18z2">
    <w:name w:val="WW8Num18z2"/>
    <w:rsid w:val="004413C8"/>
  </w:style>
  <w:style w:type="character" w:customStyle="1" w:styleId="WW8Num18z3">
    <w:name w:val="WW8Num18z3"/>
    <w:rsid w:val="004413C8"/>
  </w:style>
  <w:style w:type="character" w:customStyle="1" w:styleId="WW8Num18z4">
    <w:name w:val="WW8Num18z4"/>
    <w:rsid w:val="004413C8"/>
  </w:style>
  <w:style w:type="character" w:customStyle="1" w:styleId="WW8Num18z5">
    <w:name w:val="WW8Num18z5"/>
    <w:rsid w:val="004413C8"/>
  </w:style>
  <w:style w:type="character" w:customStyle="1" w:styleId="WW8Num18z6">
    <w:name w:val="WW8Num18z6"/>
    <w:rsid w:val="004413C8"/>
  </w:style>
  <w:style w:type="character" w:customStyle="1" w:styleId="WW8Num18z7">
    <w:name w:val="WW8Num18z7"/>
    <w:rsid w:val="004413C8"/>
  </w:style>
  <w:style w:type="character" w:customStyle="1" w:styleId="WW8Num18z8">
    <w:name w:val="WW8Num18z8"/>
    <w:rsid w:val="004413C8"/>
  </w:style>
  <w:style w:type="character" w:customStyle="1" w:styleId="WW8Num19z0">
    <w:name w:val="WW8Num19z0"/>
    <w:rsid w:val="004413C8"/>
    <w:rPr>
      <w:rFonts w:ascii="Symbol" w:hAnsi="Symbol" w:cs="Symbol" w:hint="default"/>
      <w:sz w:val="16"/>
      <w:szCs w:val="16"/>
    </w:rPr>
  </w:style>
  <w:style w:type="character" w:customStyle="1" w:styleId="WW8Num19z1">
    <w:name w:val="WW8Num19z1"/>
    <w:rsid w:val="004413C8"/>
    <w:rPr>
      <w:rFonts w:ascii="Courier New" w:hAnsi="Courier New" w:cs="Courier New" w:hint="default"/>
      <w:sz w:val="18"/>
      <w:szCs w:val="16"/>
    </w:rPr>
  </w:style>
  <w:style w:type="character" w:customStyle="1" w:styleId="WW8Num19z2">
    <w:name w:val="WW8Num19z2"/>
    <w:rsid w:val="004413C8"/>
    <w:rPr>
      <w:rFonts w:ascii="Wingdings" w:hAnsi="Wingdings" w:cs="Wingdings" w:hint="default"/>
    </w:rPr>
  </w:style>
  <w:style w:type="character" w:customStyle="1" w:styleId="WW8Num20z0">
    <w:name w:val="WW8Num20z0"/>
    <w:rsid w:val="004413C8"/>
    <w:rPr>
      <w:rFonts w:ascii="Symbol" w:hAnsi="Symbol" w:cs="Symbol" w:hint="default"/>
      <w:b/>
      <w:sz w:val="18"/>
      <w:szCs w:val="16"/>
    </w:rPr>
  </w:style>
  <w:style w:type="character" w:customStyle="1" w:styleId="WW8Num20z1">
    <w:name w:val="WW8Num20z1"/>
    <w:rsid w:val="004413C8"/>
    <w:rPr>
      <w:rFonts w:ascii="Courier New" w:hAnsi="Courier New" w:cs="Courier New" w:hint="default"/>
    </w:rPr>
  </w:style>
  <w:style w:type="character" w:customStyle="1" w:styleId="WW8Num20z2">
    <w:name w:val="WW8Num20z2"/>
    <w:rsid w:val="004413C8"/>
    <w:rPr>
      <w:rFonts w:ascii="Wingdings" w:hAnsi="Wingdings" w:cs="Wingdings" w:hint="default"/>
    </w:rPr>
  </w:style>
  <w:style w:type="character" w:customStyle="1" w:styleId="WW8Num20z3">
    <w:name w:val="WW8Num20z3"/>
    <w:rsid w:val="004413C8"/>
    <w:rPr>
      <w:rFonts w:ascii="Symbol" w:hAnsi="Symbol" w:cs="Symbol" w:hint="default"/>
    </w:rPr>
  </w:style>
  <w:style w:type="character" w:customStyle="1" w:styleId="WW8Num21z0">
    <w:name w:val="WW8Num21z0"/>
    <w:rsid w:val="004413C8"/>
    <w:rPr>
      <w:rFonts w:ascii="Wingdings" w:hAnsi="Wingdings" w:cs="Wingdings" w:hint="default"/>
    </w:rPr>
  </w:style>
  <w:style w:type="character" w:customStyle="1" w:styleId="WW8Num21z1">
    <w:name w:val="WW8Num21z1"/>
    <w:rsid w:val="004413C8"/>
  </w:style>
  <w:style w:type="character" w:customStyle="1" w:styleId="WW8Num21z3">
    <w:name w:val="WW8Num21z3"/>
    <w:rsid w:val="004413C8"/>
    <w:rPr>
      <w:rFonts w:ascii="Symbol" w:hAnsi="Symbol" w:cs="Symbol" w:hint="default"/>
    </w:rPr>
  </w:style>
  <w:style w:type="character" w:customStyle="1" w:styleId="WW8Num21z4">
    <w:name w:val="WW8Num21z4"/>
    <w:rsid w:val="004413C8"/>
    <w:rPr>
      <w:rFonts w:ascii="Courier New" w:hAnsi="Courier New" w:cs="Courier New" w:hint="default"/>
    </w:rPr>
  </w:style>
  <w:style w:type="character" w:customStyle="1" w:styleId="WW8Num22z0">
    <w:name w:val="WW8Num22z0"/>
    <w:rsid w:val="004413C8"/>
    <w:rPr>
      <w:rFonts w:ascii="Symbol" w:hAnsi="Symbol" w:cs="Symbol" w:hint="default"/>
      <w:b/>
    </w:rPr>
  </w:style>
  <w:style w:type="character" w:customStyle="1" w:styleId="WW8Num22z1">
    <w:name w:val="WW8Num22z1"/>
    <w:rsid w:val="004413C8"/>
    <w:rPr>
      <w:rFonts w:ascii="Courier New" w:hAnsi="Courier New" w:cs="Courier New" w:hint="default"/>
    </w:rPr>
  </w:style>
  <w:style w:type="character" w:customStyle="1" w:styleId="WW8Num22z2">
    <w:name w:val="WW8Num22z2"/>
    <w:rsid w:val="004413C8"/>
    <w:rPr>
      <w:rFonts w:ascii="Wingdings" w:hAnsi="Wingdings" w:cs="Wingdings" w:hint="default"/>
    </w:rPr>
  </w:style>
  <w:style w:type="character" w:customStyle="1" w:styleId="WW8Num22z3">
    <w:name w:val="WW8Num22z3"/>
    <w:rsid w:val="004413C8"/>
    <w:rPr>
      <w:rFonts w:ascii="Symbol" w:hAnsi="Symbol" w:cs="Symbol" w:hint="default"/>
    </w:rPr>
  </w:style>
  <w:style w:type="character" w:customStyle="1" w:styleId="WW8Num23z0">
    <w:name w:val="WW8Num23z0"/>
    <w:rsid w:val="004413C8"/>
    <w:rPr>
      <w:rFonts w:ascii="Symbol" w:hAnsi="Symbol" w:cs="Symbol" w:hint="default"/>
      <w:color w:val="000000"/>
      <w:sz w:val="18"/>
      <w:szCs w:val="18"/>
    </w:rPr>
  </w:style>
  <w:style w:type="character" w:customStyle="1" w:styleId="WW8Num23z1">
    <w:name w:val="WW8Num23z1"/>
    <w:rsid w:val="004413C8"/>
    <w:rPr>
      <w:rFonts w:ascii="Courier New" w:hAnsi="Courier New" w:cs="Courier New" w:hint="default"/>
    </w:rPr>
  </w:style>
  <w:style w:type="character" w:customStyle="1" w:styleId="WW8Num23z2">
    <w:name w:val="WW8Num23z2"/>
    <w:rsid w:val="004413C8"/>
    <w:rPr>
      <w:rFonts w:ascii="Wingdings" w:hAnsi="Wingdings" w:cs="Wingdings" w:hint="default"/>
    </w:rPr>
  </w:style>
  <w:style w:type="character" w:customStyle="1" w:styleId="WW8Num24z0">
    <w:name w:val="WW8Num24z0"/>
    <w:rsid w:val="004413C8"/>
  </w:style>
  <w:style w:type="character" w:customStyle="1" w:styleId="WW8Num24z1">
    <w:name w:val="WW8Num24z1"/>
    <w:rsid w:val="004413C8"/>
  </w:style>
  <w:style w:type="character" w:customStyle="1" w:styleId="WW8Num24z2">
    <w:name w:val="WW8Num24z2"/>
    <w:rsid w:val="004413C8"/>
  </w:style>
  <w:style w:type="character" w:customStyle="1" w:styleId="WW8Num24z3">
    <w:name w:val="WW8Num24z3"/>
    <w:rsid w:val="004413C8"/>
  </w:style>
  <w:style w:type="character" w:customStyle="1" w:styleId="WW8Num24z4">
    <w:name w:val="WW8Num24z4"/>
    <w:rsid w:val="004413C8"/>
  </w:style>
  <w:style w:type="character" w:customStyle="1" w:styleId="WW8Num24z5">
    <w:name w:val="WW8Num24z5"/>
    <w:rsid w:val="004413C8"/>
  </w:style>
  <w:style w:type="character" w:customStyle="1" w:styleId="WW8Num24z6">
    <w:name w:val="WW8Num24z6"/>
    <w:rsid w:val="004413C8"/>
  </w:style>
  <w:style w:type="character" w:customStyle="1" w:styleId="WW8Num24z7">
    <w:name w:val="WW8Num24z7"/>
    <w:rsid w:val="004413C8"/>
  </w:style>
  <w:style w:type="character" w:customStyle="1" w:styleId="WW8Num24z8">
    <w:name w:val="WW8Num24z8"/>
    <w:rsid w:val="004413C8"/>
  </w:style>
  <w:style w:type="character" w:customStyle="1" w:styleId="WW8Num25z0">
    <w:name w:val="WW8Num25z0"/>
    <w:rsid w:val="004413C8"/>
    <w:rPr>
      <w:rFonts w:ascii="Symbol" w:hAnsi="Symbol" w:cs="Symbol" w:hint="default"/>
      <w:color w:val="000000"/>
      <w:sz w:val="20"/>
      <w:szCs w:val="20"/>
    </w:rPr>
  </w:style>
  <w:style w:type="character" w:customStyle="1" w:styleId="WW8Num25z1">
    <w:name w:val="WW8Num25z1"/>
    <w:rsid w:val="004413C8"/>
    <w:rPr>
      <w:rFonts w:ascii="Courier New" w:hAnsi="Courier New" w:cs="Courier New" w:hint="default"/>
    </w:rPr>
  </w:style>
  <w:style w:type="character" w:customStyle="1" w:styleId="WW8Num25z2">
    <w:name w:val="WW8Num25z2"/>
    <w:rsid w:val="004413C8"/>
    <w:rPr>
      <w:rFonts w:ascii="Wingdings" w:hAnsi="Wingdings" w:cs="Wingdings" w:hint="default"/>
    </w:rPr>
  </w:style>
  <w:style w:type="character" w:customStyle="1" w:styleId="WW8Num26z0">
    <w:name w:val="WW8Num26z0"/>
    <w:rsid w:val="004413C8"/>
    <w:rPr>
      <w:rFonts w:ascii="Symbol" w:hAnsi="Symbol" w:cs="Symbol" w:hint="default"/>
    </w:rPr>
  </w:style>
  <w:style w:type="character" w:customStyle="1" w:styleId="WW8Num26z1">
    <w:name w:val="WW8Num26z1"/>
    <w:rsid w:val="004413C8"/>
    <w:rPr>
      <w:rFonts w:ascii="Courier New" w:hAnsi="Courier New" w:cs="Courier New" w:hint="default"/>
    </w:rPr>
  </w:style>
  <w:style w:type="character" w:customStyle="1" w:styleId="WW8Num26z2">
    <w:name w:val="WW8Num26z2"/>
    <w:rsid w:val="004413C8"/>
    <w:rPr>
      <w:rFonts w:ascii="Wingdings" w:hAnsi="Wingdings" w:cs="Wingdings" w:hint="default"/>
    </w:rPr>
  </w:style>
  <w:style w:type="character" w:customStyle="1" w:styleId="WW8Num27z0">
    <w:name w:val="WW8Num27z0"/>
    <w:rsid w:val="004413C8"/>
    <w:rPr>
      <w:rFonts w:ascii="Wingdings" w:hAnsi="Wingdings" w:cs="Wingdings" w:hint="default"/>
    </w:rPr>
  </w:style>
  <w:style w:type="character" w:customStyle="1" w:styleId="WW8Num27z1">
    <w:name w:val="WW8Num27z1"/>
    <w:rsid w:val="004413C8"/>
    <w:rPr>
      <w:rFonts w:ascii="Courier New" w:hAnsi="Courier New" w:cs="Courier New" w:hint="default"/>
    </w:rPr>
  </w:style>
  <w:style w:type="character" w:customStyle="1" w:styleId="WW8Num27z3">
    <w:name w:val="WW8Num27z3"/>
    <w:rsid w:val="004413C8"/>
    <w:rPr>
      <w:rFonts w:ascii="Symbol" w:hAnsi="Symbol" w:cs="Symbol" w:hint="default"/>
    </w:rPr>
  </w:style>
  <w:style w:type="character" w:customStyle="1" w:styleId="WW8Num28z0">
    <w:name w:val="WW8Num28z0"/>
    <w:rsid w:val="004413C8"/>
    <w:rPr>
      <w:rFonts w:ascii="Verdana" w:eastAsia="Times New Roman" w:hAnsi="Verdana" w:cs="Verdana" w:hint="default"/>
    </w:rPr>
  </w:style>
  <w:style w:type="character" w:customStyle="1" w:styleId="WW8Num28z1">
    <w:name w:val="WW8Num28z1"/>
    <w:rsid w:val="004413C8"/>
    <w:rPr>
      <w:rFonts w:ascii="Courier New" w:hAnsi="Courier New" w:cs="Courier New" w:hint="default"/>
    </w:rPr>
  </w:style>
  <w:style w:type="character" w:customStyle="1" w:styleId="WW8Num28z2">
    <w:name w:val="WW8Num28z2"/>
    <w:rsid w:val="004413C8"/>
    <w:rPr>
      <w:rFonts w:ascii="Wingdings" w:hAnsi="Wingdings" w:cs="Wingdings" w:hint="default"/>
    </w:rPr>
  </w:style>
  <w:style w:type="character" w:customStyle="1" w:styleId="WW8Num28z3">
    <w:name w:val="WW8Num28z3"/>
    <w:rsid w:val="004413C8"/>
    <w:rPr>
      <w:rFonts w:ascii="Symbol" w:hAnsi="Symbol" w:cs="Symbol" w:hint="default"/>
    </w:rPr>
  </w:style>
  <w:style w:type="character" w:customStyle="1" w:styleId="WW8Num29z0">
    <w:name w:val="WW8Num29z0"/>
    <w:rsid w:val="004413C8"/>
    <w:rPr>
      <w:rFonts w:ascii="Symbol" w:hAnsi="Symbol" w:cs="Symbol" w:hint="default"/>
      <w:b/>
      <w:color w:val="0000FF"/>
      <w:sz w:val="18"/>
      <w:szCs w:val="18"/>
    </w:rPr>
  </w:style>
  <w:style w:type="character" w:customStyle="1" w:styleId="WW8Num29z1">
    <w:name w:val="WW8Num29z1"/>
    <w:rsid w:val="004413C8"/>
    <w:rPr>
      <w:rFonts w:hint="default"/>
      <w:b/>
      <w:color w:val="auto"/>
      <w:sz w:val="20"/>
      <w:szCs w:val="20"/>
    </w:rPr>
  </w:style>
  <w:style w:type="character" w:customStyle="1" w:styleId="WW8Num29z3">
    <w:name w:val="WW8Num29z3"/>
    <w:rsid w:val="004413C8"/>
    <w:rPr>
      <w:rFonts w:ascii="Symbol" w:hAnsi="Symbol" w:cs="Symbol" w:hint="default"/>
    </w:rPr>
  </w:style>
  <w:style w:type="character" w:customStyle="1" w:styleId="WW8Num29z4">
    <w:name w:val="WW8Num29z4"/>
    <w:rsid w:val="004413C8"/>
    <w:rPr>
      <w:rFonts w:ascii="Courier New" w:hAnsi="Courier New" w:cs="Courier New" w:hint="default"/>
    </w:rPr>
  </w:style>
  <w:style w:type="character" w:customStyle="1" w:styleId="WW8Num29z5">
    <w:name w:val="WW8Num29z5"/>
    <w:rsid w:val="004413C8"/>
    <w:rPr>
      <w:rFonts w:ascii="Wingdings" w:hAnsi="Wingdings" w:cs="Wingdings" w:hint="default"/>
    </w:rPr>
  </w:style>
  <w:style w:type="character" w:customStyle="1" w:styleId="CharChar10">
    <w:name w:val="Char Char10"/>
    <w:rsid w:val="004413C8"/>
    <w:rPr>
      <w:rFonts w:eastAsia="Times New Roman" w:cs="Times New Roman"/>
      <w:caps/>
      <w:color w:val="632423"/>
      <w:spacing w:val="20"/>
      <w:sz w:val="28"/>
      <w:szCs w:val="28"/>
    </w:rPr>
  </w:style>
  <w:style w:type="character" w:customStyle="1" w:styleId="CharChar9">
    <w:name w:val="Char Char9"/>
    <w:rsid w:val="004413C8"/>
    <w:rPr>
      <w:caps/>
      <w:color w:val="632423"/>
      <w:spacing w:val="15"/>
      <w:sz w:val="24"/>
      <w:szCs w:val="24"/>
    </w:rPr>
  </w:style>
  <w:style w:type="character" w:customStyle="1" w:styleId="CharChar8">
    <w:name w:val="Char Char8"/>
    <w:rsid w:val="004413C8"/>
    <w:rPr>
      <w:rFonts w:eastAsia="Times New Roman" w:cs="Times New Roman"/>
      <w:caps/>
      <w:color w:val="622423"/>
      <w:sz w:val="24"/>
      <w:szCs w:val="24"/>
    </w:rPr>
  </w:style>
  <w:style w:type="character" w:customStyle="1" w:styleId="CharChar7">
    <w:name w:val="Char Char7"/>
    <w:rsid w:val="004413C8"/>
    <w:rPr>
      <w:rFonts w:eastAsia="Times New Roman" w:cs="Times New Roman"/>
      <w:caps/>
      <w:color w:val="622423"/>
      <w:spacing w:val="10"/>
    </w:rPr>
  </w:style>
  <w:style w:type="character" w:customStyle="1" w:styleId="CharChar6">
    <w:name w:val="Char Char6"/>
    <w:rsid w:val="004413C8"/>
    <w:rPr>
      <w:rFonts w:eastAsia="Times New Roman" w:cs="Times New Roman"/>
      <w:caps/>
      <w:color w:val="622423"/>
      <w:spacing w:val="10"/>
    </w:rPr>
  </w:style>
  <w:style w:type="character" w:customStyle="1" w:styleId="CharChar5">
    <w:name w:val="Char Char5"/>
    <w:rsid w:val="004413C8"/>
    <w:rPr>
      <w:rFonts w:eastAsia="Times New Roman" w:cs="Times New Roman"/>
      <w:caps/>
      <w:color w:val="943634"/>
      <w:spacing w:val="10"/>
    </w:rPr>
  </w:style>
  <w:style w:type="character" w:customStyle="1" w:styleId="CharChar4">
    <w:name w:val="Char Char4"/>
    <w:rsid w:val="004413C8"/>
    <w:rPr>
      <w:rFonts w:eastAsia="Times New Roman" w:cs="Times New Roman"/>
      <w:i/>
      <w:iCs/>
      <w:caps/>
      <w:color w:val="943634"/>
      <w:spacing w:val="10"/>
    </w:rPr>
  </w:style>
  <w:style w:type="character" w:customStyle="1" w:styleId="CharChar3">
    <w:name w:val="Char Char3"/>
    <w:rsid w:val="004413C8"/>
    <w:rPr>
      <w:rFonts w:eastAsia="Times New Roman" w:cs="Times New Roman"/>
      <w:caps/>
      <w:spacing w:val="10"/>
      <w:sz w:val="20"/>
      <w:szCs w:val="20"/>
    </w:rPr>
  </w:style>
  <w:style w:type="character" w:customStyle="1" w:styleId="CharChar2">
    <w:name w:val="Char Char2"/>
    <w:rsid w:val="004413C8"/>
    <w:rPr>
      <w:rFonts w:eastAsia="Times New Roman" w:cs="Times New Roman"/>
      <w:i/>
      <w:iCs/>
      <w:caps/>
      <w:spacing w:val="10"/>
      <w:sz w:val="20"/>
      <w:szCs w:val="20"/>
    </w:rPr>
  </w:style>
  <w:style w:type="character" w:customStyle="1" w:styleId="CharChar1">
    <w:name w:val="Char Char1"/>
    <w:rsid w:val="004413C8"/>
    <w:rPr>
      <w:rFonts w:eastAsia="Times New Roman" w:cs="Times New Roman"/>
      <w:caps/>
      <w:color w:val="632423"/>
      <w:spacing w:val="50"/>
      <w:sz w:val="44"/>
      <w:szCs w:val="44"/>
    </w:rPr>
  </w:style>
  <w:style w:type="character" w:customStyle="1" w:styleId="CharChar">
    <w:name w:val="Char Char"/>
    <w:rsid w:val="004413C8"/>
    <w:rPr>
      <w:rFonts w:eastAsia="Times New Roman" w:cs="Times New Roman"/>
      <w:caps/>
      <w:spacing w:val="20"/>
      <w:sz w:val="18"/>
      <w:szCs w:val="18"/>
    </w:rPr>
  </w:style>
  <w:style w:type="character" w:styleId="Strong">
    <w:name w:val="Strong"/>
    <w:qFormat/>
    <w:rsid w:val="004413C8"/>
    <w:rPr>
      <w:b/>
      <w:bCs/>
      <w:color w:val="943634"/>
      <w:spacing w:val="5"/>
    </w:rPr>
  </w:style>
  <w:style w:type="character" w:styleId="Emphasis">
    <w:name w:val="Emphasis"/>
    <w:qFormat/>
    <w:rsid w:val="004413C8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rsid w:val="004413C8"/>
  </w:style>
  <w:style w:type="character" w:customStyle="1" w:styleId="QuoteChar">
    <w:name w:val="Quote Char"/>
    <w:rsid w:val="004413C8"/>
    <w:rPr>
      <w:rFonts w:eastAsia="Times New Roman" w:cs="Times New Roman"/>
      <w:i/>
      <w:iCs/>
    </w:rPr>
  </w:style>
  <w:style w:type="character" w:customStyle="1" w:styleId="IntenseQuoteChar">
    <w:name w:val="Intense Quote Char"/>
    <w:rsid w:val="004413C8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SubtleEmphasis">
    <w:name w:val="Subtle Emphasis"/>
    <w:qFormat/>
    <w:rsid w:val="004413C8"/>
    <w:rPr>
      <w:i/>
      <w:iCs/>
    </w:rPr>
  </w:style>
  <w:style w:type="character" w:styleId="IntenseEmphasis">
    <w:name w:val="Intense Emphasis"/>
    <w:qFormat/>
    <w:rsid w:val="004413C8"/>
    <w:rPr>
      <w:i/>
      <w:iCs/>
      <w:caps/>
      <w:spacing w:val="10"/>
      <w:sz w:val="20"/>
      <w:szCs w:val="20"/>
    </w:rPr>
  </w:style>
  <w:style w:type="character" w:styleId="SubtleReference">
    <w:name w:val="Subtle Reference"/>
    <w:qFormat/>
    <w:rsid w:val="004413C8"/>
    <w:rPr>
      <w:rFonts w:ascii="Calibri" w:eastAsia="Times New Roman" w:hAnsi="Calibri" w:cs="Times New Roman"/>
      <w:i/>
      <w:iCs/>
      <w:color w:val="622423"/>
    </w:rPr>
  </w:style>
  <w:style w:type="character" w:styleId="IntenseReference">
    <w:name w:val="Intense Reference"/>
    <w:qFormat/>
    <w:rsid w:val="004413C8"/>
    <w:rPr>
      <w:rFonts w:ascii="Calibri" w:eastAsia="Times New Roman" w:hAnsi="Calibri" w:cs="Times New Roman"/>
      <w:b/>
      <w:bCs/>
      <w:i/>
      <w:iCs/>
      <w:color w:val="622423"/>
    </w:rPr>
  </w:style>
  <w:style w:type="character" w:styleId="BookTitle">
    <w:name w:val="Book Title"/>
    <w:qFormat/>
    <w:rsid w:val="004413C8"/>
    <w:rPr>
      <w:caps/>
      <w:color w:val="622423"/>
      <w:spacing w:val="5"/>
    </w:rPr>
  </w:style>
  <w:style w:type="character" w:styleId="Hyperlink">
    <w:name w:val="Hyperlink"/>
    <w:rsid w:val="004413C8"/>
    <w:rPr>
      <w:color w:val="0000FF"/>
      <w:u w:val="single"/>
    </w:rPr>
  </w:style>
  <w:style w:type="character" w:customStyle="1" w:styleId="NumberingSymbols">
    <w:name w:val="Numbering Symbols"/>
    <w:rsid w:val="004413C8"/>
  </w:style>
  <w:style w:type="character" w:customStyle="1" w:styleId="Bullets">
    <w:name w:val="Bullets"/>
    <w:rsid w:val="004413C8"/>
    <w:rPr>
      <w:rFonts w:ascii="OpenSymbol" w:eastAsia="OpenSymbol" w:hAnsi="OpenSymbol" w:cs="OpenSymbol"/>
    </w:rPr>
  </w:style>
  <w:style w:type="character" w:customStyle="1" w:styleId="WW8Num12z2">
    <w:name w:val="WW8Num12z2"/>
    <w:rsid w:val="004413C8"/>
    <w:rPr>
      <w:rFonts w:ascii="Wingdings" w:hAnsi="Wingdings" w:cs="Wingdings" w:hint="default"/>
    </w:rPr>
  </w:style>
  <w:style w:type="paragraph" w:customStyle="1" w:styleId="Heading">
    <w:name w:val="Heading"/>
    <w:basedOn w:val="Normal"/>
    <w:next w:val="BodyText"/>
    <w:rsid w:val="004413C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4413C8"/>
    <w:pPr>
      <w:spacing w:after="120"/>
    </w:pPr>
  </w:style>
  <w:style w:type="paragraph" w:styleId="List">
    <w:name w:val="List"/>
    <w:basedOn w:val="BodyText"/>
    <w:rsid w:val="004413C8"/>
    <w:rPr>
      <w:rFonts w:cs="Mangal"/>
    </w:rPr>
  </w:style>
  <w:style w:type="paragraph" w:styleId="Caption">
    <w:name w:val="caption"/>
    <w:basedOn w:val="Normal"/>
    <w:next w:val="Normal"/>
    <w:qFormat/>
    <w:rsid w:val="004413C8"/>
    <w:rPr>
      <w:caps/>
      <w:spacing w:val="10"/>
      <w:sz w:val="18"/>
      <w:szCs w:val="18"/>
    </w:rPr>
  </w:style>
  <w:style w:type="paragraph" w:customStyle="1" w:styleId="Index">
    <w:name w:val="Index"/>
    <w:basedOn w:val="Normal"/>
    <w:rsid w:val="004413C8"/>
    <w:pPr>
      <w:suppressLineNumbers/>
    </w:pPr>
    <w:rPr>
      <w:rFonts w:cs="Mangal"/>
    </w:rPr>
  </w:style>
  <w:style w:type="paragraph" w:styleId="Title">
    <w:name w:val="Title"/>
    <w:basedOn w:val="Normal"/>
    <w:next w:val="Normal"/>
    <w:qFormat/>
    <w:rsid w:val="004413C8"/>
    <w:pPr>
      <w:spacing w:before="500" w:after="300"/>
      <w:jc w:val="center"/>
    </w:pPr>
    <w:rPr>
      <w:caps/>
      <w:color w:val="632423"/>
      <w:spacing w:val="50"/>
      <w:sz w:val="44"/>
      <w:szCs w:val="44"/>
    </w:rPr>
  </w:style>
  <w:style w:type="paragraph" w:styleId="Subtitle">
    <w:name w:val="Subtitle"/>
    <w:basedOn w:val="Normal"/>
    <w:next w:val="Normal"/>
    <w:qFormat/>
    <w:rsid w:val="004413C8"/>
    <w:pPr>
      <w:spacing w:after="560"/>
      <w:jc w:val="center"/>
    </w:pPr>
    <w:rPr>
      <w:caps/>
      <w:spacing w:val="20"/>
      <w:sz w:val="18"/>
      <w:szCs w:val="18"/>
    </w:rPr>
  </w:style>
  <w:style w:type="paragraph" w:styleId="NoSpacing">
    <w:name w:val="No Spacing"/>
    <w:basedOn w:val="Normal"/>
    <w:qFormat/>
    <w:rsid w:val="004413C8"/>
  </w:style>
  <w:style w:type="paragraph" w:styleId="ListParagraph">
    <w:name w:val="List Paragraph"/>
    <w:basedOn w:val="Normal"/>
    <w:qFormat/>
    <w:rsid w:val="004413C8"/>
    <w:pPr>
      <w:ind w:left="720"/>
    </w:pPr>
  </w:style>
  <w:style w:type="paragraph" w:styleId="Quote">
    <w:name w:val="Quote"/>
    <w:basedOn w:val="Normal"/>
    <w:next w:val="Normal"/>
    <w:qFormat/>
    <w:rsid w:val="004413C8"/>
    <w:rPr>
      <w:i/>
      <w:iCs/>
    </w:rPr>
  </w:style>
  <w:style w:type="paragraph" w:styleId="IntenseQuote">
    <w:name w:val="Intense Quote"/>
    <w:basedOn w:val="Normal"/>
    <w:next w:val="Normal"/>
    <w:qFormat/>
    <w:rsid w:val="004413C8"/>
    <w:pP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paragraph" w:styleId="TOCHeading">
    <w:name w:val="TOC Heading"/>
    <w:basedOn w:val="Heading1"/>
    <w:next w:val="Normal"/>
    <w:qFormat/>
    <w:rsid w:val="004413C8"/>
    <w:pPr>
      <w:tabs>
        <w:tab w:val="clear" w:pos="0"/>
      </w:tabs>
      <w:ind w:left="0" w:firstLine="0"/>
    </w:pPr>
  </w:style>
  <w:style w:type="paragraph" w:customStyle="1" w:styleId="TableContents">
    <w:name w:val="Table Contents"/>
    <w:basedOn w:val="Normal"/>
    <w:rsid w:val="004413C8"/>
    <w:pPr>
      <w:suppressLineNumbers/>
    </w:pPr>
  </w:style>
  <w:style w:type="paragraph" w:customStyle="1" w:styleId="TableHeading">
    <w:name w:val="Table Heading"/>
    <w:basedOn w:val="TableContents"/>
    <w:rsid w:val="004413C8"/>
    <w:pPr>
      <w:jc w:val="center"/>
    </w:pPr>
    <w:rPr>
      <w:b/>
      <w:bCs/>
    </w:rPr>
  </w:style>
  <w:style w:type="paragraph" w:styleId="ListBullet2">
    <w:name w:val="List Bullet 2"/>
    <w:basedOn w:val="Normal"/>
    <w:rsid w:val="004413C8"/>
    <w:pPr>
      <w:shd w:val="clear" w:color="auto" w:fill="FFFFFF"/>
      <w:jc w:val="both"/>
    </w:pPr>
    <w:rPr>
      <w:szCs w:val="20"/>
    </w:rPr>
  </w:style>
  <w:style w:type="character" w:customStyle="1" w:styleId="Heading4Char">
    <w:name w:val="Heading 4 Char"/>
    <w:link w:val="Heading4"/>
    <w:rsid w:val="00697846"/>
    <w:rPr>
      <w:rFonts w:ascii="Verdana" w:hAnsi="Verdana" w:cs="Verdana"/>
      <w:caps/>
      <w:color w:val="622423"/>
      <w:spacing w:val="10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FE458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E458D"/>
    <w:rPr>
      <w:rFonts w:ascii="Verdana" w:hAnsi="Verdana" w:cs="Verdana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FE458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E458D"/>
    <w:rPr>
      <w:rFonts w:ascii="Verdana" w:hAnsi="Verdana" w:cs="Verdana"/>
      <w:sz w:val="24"/>
      <w:szCs w:val="24"/>
      <w:lang w:eastAsia="ar-SA"/>
    </w:rPr>
  </w:style>
  <w:style w:type="character" w:customStyle="1" w:styleId="apple-converted-space">
    <w:name w:val="apple-converted-space"/>
    <w:rsid w:val="00094888"/>
  </w:style>
  <w:style w:type="paragraph" w:styleId="NormalWeb">
    <w:name w:val="Normal (Web)"/>
    <w:basedOn w:val="Normal"/>
    <w:uiPriority w:val="99"/>
    <w:semiHidden/>
    <w:unhideWhenUsed/>
    <w:rsid w:val="00094888"/>
    <w:pPr>
      <w:widowControl/>
      <w:suppressAutoHyphens w:val="0"/>
      <w:autoSpaceDE/>
      <w:spacing w:before="100" w:beforeAutospacing="1" w:after="100" w:afterAutospacing="1"/>
    </w:pPr>
    <w:rPr>
      <w:rFonts w:ascii="Times New Roman" w:hAnsi="Times New Roman" w:cs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B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BD3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pPr>
      <w:widowControl w:val="0"/>
      <w:suppressAutoHyphens/>
      <w:autoSpaceDE w:val="0"/>
    </w:pPr>
    <w:rPr>
      <w:rFonts w:ascii="Verdana" w:hAnsi="Verdana" w:cs="Verdana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tabs>
        <w:tab w:val="num" w:pos="0"/>
      </w:tabs>
      <w:spacing w:before="400"/>
      <w:ind w:left="432" w:hanging="432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Heading2">
    <w:name w:val="heading 2"/>
    <w:basedOn w:val="Normal"/>
    <w:next w:val="Normal"/>
    <w:qFormat/>
    <w:pPr>
      <w:tabs>
        <w:tab w:val="num" w:pos="0"/>
      </w:tabs>
      <w:spacing w:before="400"/>
      <w:ind w:left="576" w:hanging="576"/>
      <w:jc w:val="center"/>
      <w:outlineLvl w:val="1"/>
    </w:pPr>
    <w:rPr>
      <w:caps/>
      <w:color w:val="632423"/>
      <w:spacing w:val="15"/>
    </w:rPr>
  </w:style>
  <w:style w:type="paragraph" w:styleId="Heading3">
    <w:name w:val="heading 3"/>
    <w:basedOn w:val="Normal"/>
    <w:next w:val="Normal"/>
    <w:qFormat/>
    <w:pPr>
      <w:tabs>
        <w:tab w:val="num" w:pos="0"/>
      </w:tabs>
      <w:spacing w:before="300"/>
      <w:ind w:left="720" w:hanging="720"/>
      <w:jc w:val="center"/>
      <w:outlineLvl w:val="2"/>
    </w:pPr>
    <w:rPr>
      <w:caps/>
      <w:color w:val="622423"/>
    </w:rPr>
  </w:style>
  <w:style w:type="paragraph" w:styleId="Heading4">
    <w:name w:val="heading 4"/>
    <w:basedOn w:val="Normal"/>
    <w:next w:val="Normal"/>
    <w:link w:val="Heading4Char"/>
    <w:qFormat/>
    <w:pPr>
      <w:tabs>
        <w:tab w:val="num" w:pos="0"/>
      </w:tabs>
      <w:spacing w:after="120"/>
      <w:ind w:left="864" w:hanging="864"/>
      <w:jc w:val="center"/>
      <w:outlineLvl w:val="3"/>
    </w:pPr>
    <w:rPr>
      <w:caps/>
      <w:color w:val="622423"/>
      <w:spacing w:val="10"/>
    </w:rPr>
  </w:style>
  <w:style w:type="paragraph" w:styleId="Heading5">
    <w:name w:val="heading 5"/>
    <w:basedOn w:val="Normal"/>
    <w:next w:val="Normal"/>
    <w:qFormat/>
    <w:pPr>
      <w:tabs>
        <w:tab w:val="num" w:pos="0"/>
      </w:tabs>
      <w:spacing w:before="320" w:after="120"/>
      <w:ind w:left="1008" w:hanging="1008"/>
      <w:jc w:val="center"/>
      <w:outlineLvl w:val="4"/>
    </w:pPr>
    <w:rPr>
      <w:caps/>
      <w:color w:val="622423"/>
      <w:spacing w:val="10"/>
    </w:rPr>
  </w:style>
  <w:style w:type="paragraph" w:styleId="Heading6">
    <w:name w:val="heading 6"/>
    <w:basedOn w:val="Normal"/>
    <w:next w:val="Normal"/>
    <w:qFormat/>
    <w:pPr>
      <w:tabs>
        <w:tab w:val="num" w:pos="0"/>
      </w:tabs>
      <w:spacing w:after="120"/>
      <w:ind w:left="1152" w:hanging="1152"/>
      <w:jc w:val="center"/>
      <w:outlineLvl w:val="5"/>
    </w:pPr>
    <w:rPr>
      <w:caps/>
      <w:color w:val="943634"/>
      <w:spacing w:val="10"/>
    </w:rPr>
  </w:style>
  <w:style w:type="paragraph" w:styleId="Heading7">
    <w:name w:val="heading 7"/>
    <w:basedOn w:val="Normal"/>
    <w:next w:val="Normal"/>
    <w:qFormat/>
    <w:pPr>
      <w:tabs>
        <w:tab w:val="num" w:pos="0"/>
      </w:tabs>
      <w:spacing w:after="120"/>
      <w:ind w:left="1296" w:hanging="1296"/>
      <w:jc w:val="center"/>
      <w:outlineLvl w:val="6"/>
    </w:pPr>
    <w:rPr>
      <w:i/>
      <w:iCs/>
      <w:caps/>
      <w:color w:val="943634"/>
      <w:spacing w:val="10"/>
    </w:rPr>
  </w:style>
  <w:style w:type="paragraph" w:styleId="Heading8">
    <w:name w:val="heading 8"/>
    <w:basedOn w:val="Normal"/>
    <w:next w:val="Normal"/>
    <w:qFormat/>
    <w:pPr>
      <w:tabs>
        <w:tab w:val="num" w:pos="0"/>
      </w:tabs>
      <w:spacing w:after="120"/>
      <w:ind w:left="1440" w:hanging="144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qFormat/>
    <w:pPr>
      <w:tabs>
        <w:tab w:val="num" w:pos="0"/>
      </w:tabs>
      <w:spacing w:after="120"/>
      <w:ind w:left="1584" w:hanging="1584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Times New Roman" w:hAnsi="Times New Roman" w:cs="Times New Roman"/>
      <w:color w:val="000000"/>
      <w:sz w:val="26"/>
      <w:szCs w:val="26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cs="Times New Roman"/>
      <w:color w:val="00007F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sz w:val="20"/>
      <w:szCs w:val="20"/>
    </w:rPr>
  </w:style>
  <w:style w:type="character" w:customStyle="1" w:styleId="WW8Num4z1">
    <w:name w:val="WW8Num4z1"/>
    <w:rPr>
      <w:rFonts w:ascii="Courier New" w:hAnsi="Courier New" w:cs="Courier New" w:hint="default"/>
      <w:color w:val="000000"/>
      <w:sz w:val="18"/>
      <w:szCs w:val="16"/>
    </w:rPr>
  </w:style>
  <w:style w:type="character" w:customStyle="1" w:styleId="WW8Num5z0">
    <w:name w:val="WW8Num5z0"/>
    <w:rPr>
      <w:rFonts w:ascii="Symbol" w:hAnsi="Symbol" w:cs="Symbol" w:hint="default"/>
      <w:color w:val="000000"/>
      <w:sz w:val="24"/>
      <w:szCs w:val="24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6z0">
    <w:name w:val="WW8Num6z0"/>
    <w:rPr>
      <w:rFonts w:ascii="Symbol" w:hAnsi="Symbol" w:cs="Symbol" w:hint="default"/>
      <w:color w:val="00007F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Times New Roman" w:hAnsi="Times New Roman" w:cs="Times New Roman"/>
      <w:color w:val="000000"/>
      <w:sz w:val="24"/>
      <w:szCs w:val="24"/>
      <w:shd w:val="clear" w:color="auto" w:fill="D9D9D9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0z4">
    <w:name w:val="WW8Num10z4"/>
    <w:rPr>
      <w:rFonts w:ascii="Courier New" w:hAnsi="Courier New" w:cs="Courier New" w:hint="default"/>
    </w:rPr>
  </w:style>
  <w:style w:type="character" w:customStyle="1" w:styleId="WW8Num10z5">
    <w:name w:val="WW8Num10z5"/>
    <w:rPr>
      <w:rFonts w:ascii="Wingdings" w:hAnsi="Wingdings" w:cs="Wingdings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ascii="Wingdings" w:hAnsi="Wingdings" w:cs="Wingdings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b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Wingdings" w:hAnsi="Wingdings" w:cs="Wingdings" w:hint="default"/>
      <w:sz w:val="16"/>
      <w:szCs w:val="16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3">
    <w:name w:val="WW8Num15z3"/>
    <w:rPr>
      <w:rFonts w:ascii="Symbol" w:hAnsi="Symbol" w:cs="Symbol" w:hint="default"/>
    </w:rPr>
  </w:style>
  <w:style w:type="character" w:customStyle="1" w:styleId="WW8Num16z0">
    <w:name w:val="WW8Num16z0"/>
    <w:rPr>
      <w:rFonts w:ascii="Symbol" w:hAnsi="Symbol" w:cs="Symbol" w:hint="default"/>
      <w:b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  <w:rPr>
      <w:rFonts w:hint="default"/>
      <w:b/>
      <w:color w:val="auto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Symbol" w:hAnsi="Symbol" w:cs="Symbol" w:hint="default"/>
      <w:sz w:val="16"/>
      <w:szCs w:val="16"/>
    </w:rPr>
  </w:style>
  <w:style w:type="character" w:customStyle="1" w:styleId="WW8Num19z1">
    <w:name w:val="WW8Num19z1"/>
    <w:rPr>
      <w:rFonts w:ascii="Courier New" w:hAnsi="Courier New" w:cs="Courier New" w:hint="default"/>
      <w:sz w:val="18"/>
      <w:szCs w:val="16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20z0">
    <w:name w:val="WW8Num20z0"/>
    <w:rPr>
      <w:rFonts w:ascii="Symbol" w:hAnsi="Symbol" w:cs="Symbol" w:hint="default"/>
      <w:b/>
      <w:sz w:val="18"/>
      <w:szCs w:val="16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0z3">
    <w:name w:val="WW8Num20z3"/>
    <w:rPr>
      <w:rFonts w:ascii="Symbol" w:hAnsi="Symbol" w:cs="Symbol" w:hint="default"/>
    </w:rPr>
  </w:style>
  <w:style w:type="character" w:customStyle="1" w:styleId="WW8Num21z0">
    <w:name w:val="WW8Num21z0"/>
    <w:rPr>
      <w:rFonts w:ascii="Wingdings" w:hAnsi="Wingdings" w:cs="Wingdings" w:hint="default"/>
    </w:rPr>
  </w:style>
  <w:style w:type="character" w:customStyle="1" w:styleId="WW8Num21z1">
    <w:name w:val="WW8Num21z1"/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1z4">
    <w:name w:val="WW8Num21z4"/>
    <w:rPr>
      <w:rFonts w:ascii="Courier New" w:hAnsi="Courier New" w:cs="Courier New" w:hint="default"/>
    </w:rPr>
  </w:style>
  <w:style w:type="character" w:customStyle="1" w:styleId="WW8Num22z0">
    <w:name w:val="WW8Num22z0"/>
    <w:rPr>
      <w:rFonts w:ascii="Symbol" w:hAnsi="Symbol" w:cs="Symbol" w:hint="default"/>
      <w:b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2z3">
    <w:name w:val="WW8Num22z3"/>
    <w:rPr>
      <w:rFonts w:ascii="Symbol" w:hAnsi="Symbol" w:cs="Symbol" w:hint="default"/>
    </w:rPr>
  </w:style>
  <w:style w:type="character" w:customStyle="1" w:styleId="WW8Num23z0">
    <w:name w:val="WW8Num23z0"/>
    <w:rPr>
      <w:rFonts w:ascii="Symbol" w:hAnsi="Symbol" w:cs="Symbol" w:hint="default"/>
      <w:color w:val="000000"/>
      <w:sz w:val="18"/>
      <w:szCs w:val="18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  <w:color w:val="000000"/>
      <w:sz w:val="20"/>
      <w:szCs w:val="20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ascii="Symbol" w:hAnsi="Symbol" w:cs="Symbol" w:hint="default"/>
    </w:rPr>
  </w:style>
  <w:style w:type="character" w:customStyle="1" w:styleId="WW8Num26z1">
    <w:name w:val="WW8Num26z1"/>
    <w:rPr>
      <w:rFonts w:ascii="Courier New" w:hAnsi="Courier New" w:cs="Courier New" w:hint="default"/>
    </w:rPr>
  </w:style>
  <w:style w:type="character" w:customStyle="1" w:styleId="WW8Num26z2">
    <w:name w:val="WW8Num26z2"/>
    <w:rPr>
      <w:rFonts w:ascii="Wingdings" w:hAnsi="Wingdings" w:cs="Wingdings" w:hint="default"/>
    </w:rPr>
  </w:style>
  <w:style w:type="character" w:customStyle="1" w:styleId="WW8Num27z0">
    <w:name w:val="WW8Num27z0"/>
    <w:rPr>
      <w:rFonts w:ascii="Wingdings" w:hAnsi="Wingdings" w:cs="Wingdings" w:hint="default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3">
    <w:name w:val="WW8Num27z3"/>
    <w:rPr>
      <w:rFonts w:ascii="Symbol" w:hAnsi="Symbol" w:cs="Symbol" w:hint="default"/>
    </w:rPr>
  </w:style>
  <w:style w:type="character" w:customStyle="1" w:styleId="WW8Num28z0">
    <w:name w:val="WW8Num28z0"/>
    <w:rPr>
      <w:rFonts w:ascii="Verdana" w:eastAsia="Times New Roman" w:hAnsi="Verdana" w:cs="Verdana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2">
    <w:name w:val="WW8Num28z2"/>
    <w:rPr>
      <w:rFonts w:ascii="Wingdings" w:hAnsi="Wingdings" w:cs="Wingdings" w:hint="default"/>
    </w:rPr>
  </w:style>
  <w:style w:type="character" w:customStyle="1" w:styleId="WW8Num28z3">
    <w:name w:val="WW8Num28z3"/>
    <w:rPr>
      <w:rFonts w:ascii="Symbol" w:hAnsi="Symbol" w:cs="Symbol" w:hint="default"/>
    </w:rPr>
  </w:style>
  <w:style w:type="character" w:customStyle="1" w:styleId="WW8Num29z0">
    <w:name w:val="WW8Num29z0"/>
    <w:rPr>
      <w:rFonts w:ascii="Symbol" w:hAnsi="Symbol" w:cs="Symbol" w:hint="default"/>
      <w:b/>
      <w:color w:val="0000FF"/>
      <w:sz w:val="18"/>
      <w:szCs w:val="18"/>
    </w:rPr>
  </w:style>
  <w:style w:type="character" w:customStyle="1" w:styleId="WW8Num29z1">
    <w:name w:val="WW8Num29z1"/>
    <w:rPr>
      <w:rFonts w:hint="default"/>
      <w:b/>
      <w:color w:val="auto"/>
      <w:sz w:val="20"/>
      <w:szCs w:val="20"/>
    </w:rPr>
  </w:style>
  <w:style w:type="character" w:customStyle="1" w:styleId="WW8Num29z3">
    <w:name w:val="WW8Num29z3"/>
    <w:rPr>
      <w:rFonts w:ascii="Symbol" w:hAnsi="Symbol" w:cs="Symbol" w:hint="default"/>
    </w:rPr>
  </w:style>
  <w:style w:type="character" w:customStyle="1" w:styleId="WW8Num29z4">
    <w:name w:val="WW8Num29z4"/>
    <w:rPr>
      <w:rFonts w:ascii="Courier New" w:hAnsi="Courier New" w:cs="Courier New" w:hint="default"/>
    </w:rPr>
  </w:style>
  <w:style w:type="character" w:customStyle="1" w:styleId="WW8Num29z5">
    <w:name w:val="WW8Num29z5"/>
    <w:rPr>
      <w:rFonts w:ascii="Wingdings" w:hAnsi="Wingdings" w:cs="Wingdings" w:hint="default"/>
    </w:rPr>
  </w:style>
  <w:style w:type="character" w:customStyle="1" w:styleId="CharChar10">
    <w:name w:val="Char Char10"/>
    <w:rPr>
      <w:rFonts w:eastAsia="Times New Roman" w:cs="Times New Roman"/>
      <w:caps/>
      <w:color w:val="632423"/>
      <w:spacing w:val="20"/>
      <w:sz w:val="28"/>
      <w:szCs w:val="28"/>
    </w:rPr>
  </w:style>
  <w:style w:type="character" w:customStyle="1" w:styleId="CharChar9">
    <w:name w:val="Char Char9"/>
    <w:rPr>
      <w:caps/>
      <w:color w:val="632423"/>
      <w:spacing w:val="15"/>
      <w:sz w:val="24"/>
      <w:szCs w:val="24"/>
    </w:rPr>
  </w:style>
  <w:style w:type="character" w:customStyle="1" w:styleId="CharChar8">
    <w:name w:val="Char Char8"/>
    <w:rPr>
      <w:rFonts w:eastAsia="Times New Roman" w:cs="Times New Roman"/>
      <w:caps/>
      <w:color w:val="622423"/>
      <w:sz w:val="24"/>
      <w:szCs w:val="24"/>
    </w:rPr>
  </w:style>
  <w:style w:type="character" w:customStyle="1" w:styleId="CharChar7">
    <w:name w:val="Char Char7"/>
    <w:rPr>
      <w:rFonts w:eastAsia="Times New Roman" w:cs="Times New Roman"/>
      <w:caps/>
      <w:color w:val="622423"/>
      <w:spacing w:val="10"/>
    </w:rPr>
  </w:style>
  <w:style w:type="character" w:customStyle="1" w:styleId="CharChar6">
    <w:name w:val="Char Char6"/>
    <w:rPr>
      <w:rFonts w:eastAsia="Times New Roman" w:cs="Times New Roman"/>
      <w:caps/>
      <w:color w:val="622423"/>
      <w:spacing w:val="10"/>
    </w:rPr>
  </w:style>
  <w:style w:type="character" w:customStyle="1" w:styleId="CharChar5">
    <w:name w:val="Char Char5"/>
    <w:rPr>
      <w:rFonts w:eastAsia="Times New Roman" w:cs="Times New Roman"/>
      <w:caps/>
      <w:color w:val="943634"/>
      <w:spacing w:val="10"/>
    </w:rPr>
  </w:style>
  <w:style w:type="character" w:customStyle="1" w:styleId="CharChar4">
    <w:name w:val="Char Char4"/>
    <w:rPr>
      <w:rFonts w:eastAsia="Times New Roman" w:cs="Times New Roman"/>
      <w:i/>
      <w:iCs/>
      <w:caps/>
      <w:color w:val="943634"/>
      <w:spacing w:val="10"/>
    </w:rPr>
  </w:style>
  <w:style w:type="character" w:customStyle="1" w:styleId="CharChar3">
    <w:name w:val="Char Char3"/>
    <w:rPr>
      <w:rFonts w:eastAsia="Times New Roman" w:cs="Times New Roman"/>
      <w:caps/>
      <w:spacing w:val="10"/>
      <w:sz w:val="20"/>
      <w:szCs w:val="20"/>
    </w:rPr>
  </w:style>
  <w:style w:type="character" w:customStyle="1" w:styleId="CharChar2">
    <w:name w:val="Char Char2"/>
    <w:rPr>
      <w:rFonts w:eastAsia="Times New Roman" w:cs="Times New Roman"/>
      <w:i/>
      <w:iCs/>
      <w:caps/>
      <w:spacing w:val="10"/>
      <w:sz w:val="20"/>
      <w:szCs w:val="20"/>
    </w:rPr>
  </w:style>
  <w:style w:type="character" w:customStyle="1" w:styleId="CharChar1">
    <w:name w:val="Char Char1"/>
    <w:rPr>
      <w:rFonts w:eastAsia="Times New Roman" w:cs="Times New Roman"/>
      <w:caps/>
      <w:color w:val="632423"/>
      <w:spacing w:val="50"/>
      <w:sz w:val="44"/>
      <w:szCs w:val="44"/>
    </w:rPr>
  </w:style>
  <w:style w:type="character" w:customStyle="1" w:styleId="CharChar">
    <w:name w:val="Char Char"/>
    <w:rPr>
      <w:rFonts w:eastAsia="Times New Roman" w:cs="Times New Roman"/>
      <w:caps/>
      <w:spacing w:val="20"/>
      <w:sz w:val="18"/>
      <w:szCs w:val="18"/>
    </w:rPr>
  </w:style>
  <w:style w:type="character" w:styleId="Strong">
    <w:name w:val="Strong"/>
    <w:qFormat/>
    <w:rPr>
      <w:b/>
      <w:bCs/>
      <w:color w:val="943634"/>
      <w:spacing w:val="5"/>
    </w:rPr>
  </w:style>
  <w:style w:type="character" w:styleId="Emphasis">
    <w:name w:val="Emphasis"/>
    <w:qFormat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</w:style>
  <w:style w:type="character" w:customStyle="1" w:styleId="QuoteChar">
    <w:name w:val="Quote Char"/>
    <w:rPr>
      <w:rFonts w:eastAsia="Times New Roman" w:cs="Times New Roman"/>
      <w:i/>
      <w:iCs/>
    </w:rPr>
  </w:style>
  <w:style w:type="character" w:customStyle="1" w:styleId="IntenseQuoteChar">
    <w:name w:val="Intense Quote Char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SubtleEmphasis">
    <w:name w:val="Subtle Emphasis"/>
    <w:qFormat/>
    <w:rPr>
      <w:i/>
      <w:iCs/>
    </w:rPr>
  </w:style>
  <w:style w:type="character" w:styleId="IntenseEmphasis">
    <w:name w:val="Intense Emphasis"/>
    <w:qFormat/>
    <w:rPr>
      <w:i/>
      <w:iCs/>
      <w:caps/>
      <w:spacing w:val="10"/>
      <w:sz w:val="20"/>
      <w:szCs w:val="20"/>
    </w:rPr>
  </w:style>
  <w:style w:type="character" w:styleId="SubtleReference">
    <w:name w:val="Subtle Reference"/>
    <w:qFormat/>
    <w:rPr>
      <w:rFonts w:ascii="Calibri" w:eastAsia="Times New Roman" w:hAnsi="Calibri" w:cs="Times New Roman"/>
      <w:i/>
      <w:iCs/>
      <w:color w:val="622423"/>
    </w:rPr>
  </w:style>
  <w:style w:type="character" w:styleId="IntenseReference">
    <w:name w:val="Intense Reference"/>
    <w:qFormat/>
    <w:rPr>
      <w:rFonts w:ascii="Calibri" w:eastAsia="Times New Roman" w:hAnsi="Calibri" w:cs="Times New Roman"/>
      <w:b/>
      <w:bCs/>
      <w:i/>
      <w:iCs/>
      <w:color w:val="622423"/>
    </w:rPr>
  </w:style>
  <w:style w:type="character" w:styleId="BookTitle">
    <w:name w:val="Book Title"/>
    <w:qFormat/>
    <w:rPr>
      <w:caps/>
      <w:color w:val="622423"/>
      <w:spacing w:val="5"/>
    </w:rPr>
  </w:style>
  <w:style w:type="character" w:styleId="Hyperlink">
    <w:name w:val="Hyperlink"/>
    <w:rPr>
      <w:color w:val="0000FF"/>
      <w:u w:val="single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next w:val="Normal"/>
    <w:qFormat/>
    <w:rPr>
      <w:caps/>
      <w:spacing w:val="10"/>
      <w:sz w:val="18"/>
      <w:szCs w:val="18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Normal"/>
    <w:qFormat/>
    <w:pPr>
      <w:spacing w:before="500" w:after="300"/>
      <w:jc w:val="center"/>
    </w:pPr>
    <w:rPr>
      <w:caps/>
      <w:color w:val="632423"/>
      <w:spacing w:val="50"/>
      <w:sz w:val="44"/>
      <w:szCs w:val="44"/>
    </w:rPr>
  </w:style>
  <w:style w:type="paragraph" w:styleId="Subtitle">
    <w:name w:val="Subtitle"/>
    <w:basedOn w:val="Normal"/>
    <w:next w:val="Normal"/>
    <w:qFormat/>
    <w:pPr>
      <w:spacing w:after="560"/>
      <w:jc w:val="center"/>
    </w:pPr>
    <w:rPr>
      <w:caps/>
      <w:spacing w:val="20"/>
      <w:sz w:val="18"/>
      <w:szCs w:val="18"/>
    </w:rPr>
  </w:style>
  <w:style w:type="paragraph" w:styleId="NoSpacing">
    <w:name w:val="No Spacing"/>
    <w:basedOn w:val="Normal"/>
    <w:qFormat/>
  </w:style>
  <w:style w:type="paragraph" w:styleId="ListParagraph">
    <w:name w:val="List Paragraph"/>
    <w:basedOn w:val="Normal"/>
    <w:qFormat/>
    <w:pPr>
      <w:ind w:left="720"/>
    </w:pPr>
  </w:style>
  <w:style w:type="paragraph" w:styleId="Quote">
    <w:name w:val="Quote"/>
    <w:basedOn w:val="Normal"/>
    <w:next w:val="Normal"/>
    <w:qFormat/>
    <w:rPr>
      <w:i/>
      <w:iCs/>
    </w:rPr>
  </w:style>
  <w:style w:type="paragraph" w:styleId="IntenseQuote">
    <w:name w:val="Intense Quote"/>
    <w:basedOn w:val="Normal"/>
    <w:next w:val="Normal"/>
    <w:qFormat/>
    <w:pP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paragraph" w:styleId="TOCHeading">
    <w:name w:val="TOC Heading"/>
    <w:basedOn w:val="Heading1"/>
    <w:next w:val="Normal"/>
    <w:qFormat/>
    <w:pPr>
      <w:tabs>
        <w:tab w:val="clear" w:pos="0"/>
      </w:tabs>
      <w:ind w:left="0" w:firstLine="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Bullet2">
    <w:name w:val="List Bullet 2"/>
    <w:basedOn w:val="Normal"/>
    <w:pPr>
      <w:shd w:val="clear" w:color="auto" w:fill="FFFFFF"/>
      <w:jc w:val="both"/>
    </w:pPr>
    <w:rPr>
      <w:szCs w:val="20"/>
    </w:rPr>
  </w:style>
  <w:style w:type="character" w:customStyle="1" w:styleId="Heading4Char">
    <w:name w:val="Heading 4 Char"/>
    <w:link w:val="Heading4"/>
    <w:rsid w:val="00697846"/>
    <w:rPr>
      <w:rFonts w:ascii="Verdana" w:hAnsi="Verdana" w:cs="Verdana"/>
      <w:caps/>
      <w:color w:val="622423"/>
      <w:spacing w:val="10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FE458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E458D"/>
    <w:rPr>
      <w:rFonts w:ascii="Verdana" w:hAnsi="Verdana" w:cs="Verdana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FE458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E458D"/>
    <w:rPr>
      <w:rFonts w:ascii="Verdana" w:hAnsi="Verdana" w:cs="Verdana"/>
      <w:sz w:val="24"/>
      <w:szCs w:val="24"/>
      <w:lang w:eastAsia="ar-SA"/>
    </w:rPr>
  </w:style>
  <w:style w:type="character" w:customStyle="1" w:styleId="apple-converted-space">
    <w:name w:val="apple-converted-space"/>
    <w:rsid w:val="00094888"/>
  </w:style>
  <w:style w:type="paragraph" w:styleId="NormalWeb">
    <w:name w:val="Normal (Web)"/>
    <w:basedOn w:val="Normal"/>
    <w:uiPriority w:val="99"/>
    <w:semiHidden/>
    <w:unhideWhenUsed/>
    <w:rsid w:val="00094888"/>
    <w:pPr>
      <w:widowControl/>
      <w:suppressAutoHyphens w:val="0"/>
      <w:autoSpaceDE/>
      <w:spacing w:before="100" w:beforeAutospacing="1" w:after="100" w:afterAutospacing="1"/>
    </w:pPr>
    <w:rPr>
      <w:rFonts w:ascii="Times New Roman" w:hAnsi="Times New Roman" w:cs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B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BD3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10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GYANESH BAJPAI</vt:lpstr>
    </vt:vector>
  </TitlesOfParts>
  <Company/>
  <LinksUpToDate>false</LinksUpToDate>
  <CharactersWithSpaces>5756</CharactersWithSpaces>
  <SharedDoc>false</SharedDoc>
  <HLinks>
    <vt:vector size="36" baseType="variant">
      <vt:variant>
        <vt:i4>1179713</vt:i4>
      </vt:variant>
      <vt:variant>
        <vt:i4>15</vt:i4>
      </vt:variant>
      <vt:variant>
        <vt:i4>0</vt:i4>
      </vt:variant>
      <vt:variant>
        <vt:i4>5</vt:i4>
      </vt:variant>
      <vt:variant>
        <vt:lpwstr>http://shutterplus.co.uk/</vt:lpwstr>
      </vt:variant>
      <vt:variant>
        <vt:lpwstr/>
      </vt:variant>
      <vt:variant>
        <vt:i4>5046347</vt:i4>
      </vt:variant>
      <vt:variant>
        <vt:i4>12</vt:i4>
      </vt:variant>
      <vt:variant>
        <vt:i4>0</vt:i4>
      </vt:variant>
      <vt:variant>
        <vt:i4>5</vt:i4>
      </vt:variant>
      <vt:variant>
        <vt:lpwstr>http://www.iledsolution.com/</vt:lpwstr>
      </vt:variant>
      <vt:variant>
        <vt:lpwstr/>
      </vt:variant>
      <vt:variant>
        <vt:i4>8126500</vt:i4>
      </vt:variant>
      <vt:variant>
        <vt:i4>9</vt:i4>
      </vt:variant>
      <vt:variant>
        <vt:i4>0</vt:i4>
      </vt:variant>
      <vt:variant>
        <vt:i4>5</vt:i4>
      </vt:variant>
      <vt:variant>
        <vt:lpwstr>http://www.kandodental.com.au/</vt:lpwstr>
      </vt:variant>
      <vt:variant>
        <vt:lpwstr/>
      </vt:variant>
      <vt:variant>
        <vt:i4>3473471</vt:i4>
      </vt:variant>
      <vt:variant>
        <vt:i4>6</vt:i4>
      </vt:variant>
      <vt:variant>
        <vt:i4>0</vt:i4>
      </vt:variant>
      <vt:variant>
        <vt:i4>5</vt:i4>
      </vt:variant>
      <vt:variant>
        <vt:lpwstr>http://www.digitalaka.com/</vt:lpwstr>
      </vt:variant>
      <vt:variant>
        <vt:lpwstr/>
      </vt:variant>
      <vt:variant>
        <vt:i4>3080305</vt:i4>
      </vt:variant>
      <vt:variant>
        <vt:i4>3</vt:i4>
      </vt:variant>
      <vt:variant>
        <vt:i4>0</vt:i4>
      </vt:variant>
      <vt:variant>
        <vt:i4>5</vt:i4>
      </vt:variant>
      <vt:variant>
        <vt:lpwstr>http://www.sdssoftwares.co.uk/</vt:lpwstr>
      </vt:variant>
      <vt:variant>
        <vt:lpwstr/>
      </vt:variant>
      <vt:variant>
        <vt:i4>196642</vt:i4>
      </vt:variant>
      <vt:variant>
        <vt:i4>0</vt:i4>
      </vt:variant>
      <vt:variant>
        <vt:i4>0</vt:i4>
      </vt:variant>
      <vt:variant>
        <vt:i4>5</vt:i4>
      </vt:variant>
      <vt:variant>
        <vt:lpwstr>mailto:heereshvarshney@gmail.com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GYANESH BAJPAI</dc:title>
  <dc:creator>abc</dc:creator>
  <cp:lastModifiedBy>samsung</cp:lastModifiedBy>
  <cp:revision>3</cp:revision>
  <cp:lastPrinted>1900-12-31T18:30:00Z</cp:lastPrinted>
  <dcterms:created xsi:type="dcterms:W3CDTF">2018-06-05T07:39:00Z</dcterms:created>
  <dcterms:modified xsi:type="dcterms:W3CDTF">2018-06-05T07:40:00Z</dcterms:modified>
</cp:coreProperties>
</file>