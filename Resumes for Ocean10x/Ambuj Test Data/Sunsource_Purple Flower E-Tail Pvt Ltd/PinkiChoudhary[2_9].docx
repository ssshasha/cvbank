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98" w:rsidRPr="00840A04" w:rsidRDefault="00243F68" w:rsidP="00840A0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Pinki</w:t>
      </w:r>
      <w:r>
        <w:rPr>
          <w:rFonts w:ascii="Verdana" w:hAnsi="Verdana"/>
          <w:b/>
          <w:sz w:val="20"/>
          <w:szCs w:val="20"/>
        </w:rPr>
        <w:t>Choudha</w:t>
      </w:r>
      <w:r>
        <w:rPr>
          <w:rFonts w:ascii="Verdana" w:hAnsi="Verdana"/>
          <w:b/>
          <w:sz w:val="20"/>
          <w:szCs w:val="20"/>
        </w:rPr>
        <w:t>ry</w:t>
      </w:r>
    </w:p>
    <w:p w:rsidR="00F83F98" w:rsidRPr="00840A04" w:rsidRDefault="00243F68" w:rsidP="00840A04">
      <w:pPr>
        <w:tabs>
          <w:tab w:val="left" w:pos="555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Mob.</w:t>
      </w:r>
      <w:r w:rsidRPr="00840A04">
        <w:rPr>
          <w:rFonts w:ascii="Verdana" w:hAnsi="Verdana"/>
          <w:sz w:val="20"/>
          <w:szCs w:val="20"/>
        </w:rPr>
        <w:t xml:space="preserve"> No: +91-</w:t>
      </w:r>
      <w:r>
        <w:rPr>
          <w:rFonts w:ascii="Verdana" w:hAnsi="Verdana"/>
          <w:sz w:val="20"/>
          <w:szCs w:val="20"/>
        </w:rPr>
        <w:t>9871167001</w:t>
      </w:r>
    </w:p>
    <w:p w:rsidR="00F83F98" w:rsidRPr="00840A04" w:rsidRDefault="00243F68" w:rsidP="00840A04">
      <w:pPr>
        <w:jc w:val="center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 xml:space="preserve">Email: </w:t>
      </w:r>
      <w:r>
        <w:rPr>
          <w:rFonts w:ascii="Verdana" w:hAnsi="Verdana"/>
          <w:sz w:val="20"/>
          <w:szCs w:val="20"/>
        </w:rPr>
        <w:t>cpinky.pc@gmail.com</w:t>
      </w:r>
    </w:p>
    <w:p w:rsidR="004F1540" w:rsidRPr="00840A04" w:rsidRDefault="00243F68" w:rsidP="00840A04">
      <w:pPr>
        <w:pStyle w:val="Address1"/>
        <w:spacing w:line="240" w:lineRule="auto"/>
        <w:jc w:val="both"/>
        <w:rPr>
          <w:rFonts w:ascii="Verdana" w:hAnsi="Verdana" w:cs="Verdana"/>
          <w:b/>
          <w:bCs/>
          <w:sz w:val="20"/>
        </w:rPr>
      </w:pPr>
      <w:r w:rsidRPr="00840A04">
        <w:rPr>
          <w:rFonts w:ascii="Verdana" w:hAnsi="Verdana" w:cs="Verdana"/>
          <w:b/>
          <w:bCs/>
          <w:sz w:val="20"/>
          <w:lang w:val="pt-PT"/>
        </w:rPr>
        <w:tab/>
      </w:r>
      <w:r w:rsidRPr="00840A04">
        <w:rPr>
          <w:rFonts w:ascii="Verdana" w:hAnsi="Verdana" w:cs="Verdana"/>
          <w:b/>
          <w:bCs/>
          <w:sz w:val="20"/>
          <w:lang w:val="pt-PT"/>
        </w:rPr>
        <w:tab/>
      </w:r>
      <w:r w:rsidRPr="00840A04">
        <w:rPr>
          <w:rFonts w:ascii="Verdana" w:hAnsi="Verdana" w:cs="Verdana"/>
          <w:b/>
          <w:bCs/>
          <w:sz w:val="20"/>
          <w:lang w:val="pt-PT"/>
        </w:rPr>
        <w:tab/>
      </w:r>
      <w:r w:rsidRPr="00840A04">
        <w:rPr>
          <w:rFonts w:ascii="Verdana" w:hAnsi="Verdana" w:cs="Verdana"/>
          <w:b/>
          <w:bCs/>
          <w:sz w:val="20"/>
          <w:lang w:val="pt-PT"/>
        </w:rPr>
        <w:tab/>
      </w:r>
    </w:p>
    <w:p w:rsidR="004F1540" w:rsidRPr="00840A04" w:rsidRDefault="00243F68" w:rsidP="00840A04">
      <w:pPr>
        <w:pStyle w:val="Address1"/>
        <w:pBdr>
          <w:bottom w:val="single" w:sz="1" w:space="2" w:color="000000"/>
        </w:pBdr>
        <w:spacing w:line="240" w:lineRule="auto"/>
        <w:jc w:val="both"/>
        <w:rPr>
          <w:rFonts w:ascii="Verdana" w:hAnsi="Verdana" w:cs="Verdana"/>
          <w:sz w:val="20"/>
        </w:rPr>
      </w:pPr>
      <w:r w:rsidRPr="00840A04">
        <w:rPr>
          <w:rFonts w:ascii="Verdana" w:hAnsi="Verdana" w:cs="Verdana"/>
          <w:b/>
          <w:bCs/>
          <w:sz w:val="20"/>
        </w:rPr>
        <w:t>Objective:</w:t>
      </w:r>
    </w:p>
    <w:p w:rsidR="009976D1" w:rsidRDefault="00243F68" w:rsidP="00840A04">
      <w:pPr>
        <w:jc w:val="both"/>
        <w:rPr>
          <w:rFonts w:ascii="Verdana" w:hAnsi="Verdana" w:cs="Arial"/>
          <w:sz w:val="20"/>
          <w:szCs w:val="20"/>
        </w:rPr>
      </w:pP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Seeking for a career opportunity to utilize my 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skills</w:t>
      </w:r>
      <w:r>
        <w:rPr>
          <w:rFonts w:ascii="Verdana" w:hAnsi="Verdana" w:cs="Arial"/>
          <w:sz w:val="20"/>
          <w:szCs w:val="20"/>
        </w:rPr>
        <w:t xml:space="preserve"> which</w:t>
      </w:r>
      <w:r w:rsidRPr="00840A04">
        <w:rPr>
          <w:rFonts w:ascii="Verdana" w:hAnsi="Verdana" w:cs="Arial"/>
          <w:sz w:val="20"/>
          <w:szCs w:val="20"/>
        </w:rPr>
        <w:t xml:space="preserve"> will broaden my horizons and provide a progressive environment profitable both to the organization and me.</w:t>
      </w:r>
    </w:p>
    <w:p w:rsidR="00F17F69" w:rsidRPr="00840A04" w:rsidRDefault="00243F68" w:rsidP="00840A04">
      <w:pPr>
        <w:jc w:val="both"/>
        <w:rPr>
          <w:rFonts w:ascii="Verdana" w:hAnsi="Verdana" w:cs="Arial"/>
          <w:b/>
          <w:sz w:val="20"/>
          <w:szCs w:val="20"/>
        </w:rPr>
      </w:pPr>
    </w:p>
    <w:p w:rsidR="00F17F69" w:rsidRPr="00840A04" w:rsidRDefault="00243F68" w:rsidP="00F17F69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>
        <w:rPr>
          <w:rFonts w:ascii="Verdana" w:hAnsi="Verdana" w:cs="Verdana"/>
          <w:b/>
          <w:bCs/>
          <w:sz w:val="20"/>
        </w:rPr>
        <w:t>SUMMARY</w:t>
      </w:r>
      <w:r w:rsidRPr="00840A04">
        <w:rPr>
          <w:rFonts w:ascii="Verdana" w:hAnsi="Verdana" w:cs="Verdana"/>
          <w:b/>
          <w:bCs/>
          <w:sz w:val="20"/>
        </w:rPr>
        <w:t>:</w:t>
      </w:r>
    </w:p>
    <w:p w:rsidR="00FA16D9" w:rsidRPr="00FA16D9" w:rsidRDefault="00243F68" w:rsidP="00423E63">
      <w:pPr>
        <w:pStyle w:val="Objective"/>
        <w:numPr>
          <w:ilvl w:val="0"/>
          <w:numId w:val="2"/>
        </w:numPr>
        <w:tabs>
          <w:tab w:val="left" w:pos="3992"/>
          <w:tab w:val="left" w:pos="4908"/>
          <w:tab w:val="left" w:pos="5824"/>
          <w:tab w:val="left" w:pos="6740"/>
          <w:tab w:val="left" w:pos="7656"/>
          <w:tab w:val="left" w:pos="8572"/>
          <w:tab w:val="left" w:pos="9488"/>
          <w:tab w:val="left" w:pos="10404"/>
          <w:tab w:val="left" w:pos="11320"/>
          <w:tab w:val="left" w:pos="12236"/>
          <w:tab w:val="left" w:pos="13152"/>
          <w:tab w:val="left" w:pos="14068"/>
          <w:tab w:val="left" w:pos="14984"/>
          <w:tab w:val="left" w:pos="15900"/>
          <w:tab w:val="left" w:pos="16816"/>
        </w:tabs>
        <w:spacing w:after="120" w:line="24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3 </w:t>
      </w:r>
      <w:r>
        <w:rPr>
          <w:rFonts w:ascii="Verdana" w:hAnsi="Verdana" w:cs="Verdana"/>
          <w:sz w:val="20"/>
        </w:rPr>
        <w:t>year</w:t>
      </w:r>
      <w:r>
        <w:rPr>
          <w:rFonts w:ascii="Verdana" w:hAnsi="Verdana" w:cs="Verdana"/>
          <w:sz w:val="20"/>
        </w:rPr>
        <w:t>s 6</w:t>
      </w:r>
      <w:r>
        <w:rPr>
          <w:rFonts w:ascii="Verdana" w:hAnsi="Verdana" w:cs="Verdana"/>
          <w:sz w:val="20"/>
        </w:rPr>
        <w:t>th</w:t>
      </w:r>
      <w:r>
        <w:rPr>
          <w:rFonts w:ascii="Verdana" w:hAnsi="Verdana" w:cs="Verdana"/>
          <w:sz w:val="20"/>
        </w:rPr>
        <w:t xml:space="preserve">month </w:t>
      </w:r>
      <w:r>
        <w:rPr>
          <w:rFonts w:ascii="Verdana" w:hAnsi="Verdana" w:cs="Verdana"/>
          <w:sz w:val="20"/>
        </w:rPr>
        <w:t xml:space="preserve">of experience in </w:t>
      </w:r>
      <w:r>
        <w:rPr>
          <w:rFonts w:ascii="Verdana" w:hAnsi="Verdana" w:cs="Verdana"/>
          <w:sz w:val="20"/>
        </w:rPr>
        <w:t>Data Collection, Business Development, Digital Marketing,</w:t>
      </w:r>
      <w:r>
        <w:rPr>
          <w:rFonts w:ascii="Verdana" w:hAnsi="Verdana" w:cs="Verdana"/>
          <w:sz w:val="20"/>
        </w:rPr>
        <w:t xml:space="preserve"> Marketing</w:t>
      </w:r>
      <w:r>
        <w:rPr>
          <w:rFonts w:ascii="Verdana" w:hAnsi="Verdana" w:cs="Verdana"/>
          <w:sz w:val="20"/>
        </w:rPr>
        <w:t xml:space="preserve"> for IT Company.</w:t>
      </w:r>
    </w:p>
    <w:p w:rsidR="00F17F69" w:rsidRDefault="00243F68" w:rsidP="00F17F69">
      <w:pPr>
        <w:pStyle w:val="Objective"/>
        <w:numPr>
          <w:ilvl w:val="0"/>
          <w:numId w:val="2"/>
        </w:numPr>
        <w:tabs>
          <w:tab w:val="left" w:pos="3992"/>
          <w:tab w:val="left" w:pos="4908"/>
          <w:tab w:val="left" w:pos="5824"/>
          <w:tab w:val="left" w:pos="6740"/>
          <w:tab w:val="left" w:pos="7656"/>
          <w:tab w:val="left" w:pos="8572"/>
          <w:tab w:val="left" w:pos="9488"/>
          <w:tab w:val="left" w:pos="10404"/>
          <w:tab w:val="left" w:pos="11320"/>
          <w:tab w:val="left" w:pos="12236"/>
          <w:tab w:val="left" w:pos="13152"/>
          <w:tab w:val="left" w:pos="14068"/>
          <w:tab w:val="left" w:pos="14984"/>
          <w:tab w:val="left" w:pos="15900"/>
          <w:tab w:val="left" w:pos="16816"/>
        </w:tabs>
        <w:spacing w:after="12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Excellent communicati</w:t>
      </w:r>
      <w:r>
        <w:rPr>
          <w:rFonts w:ascii="Verdana" w:hAnsi="Verdana"/>
          <w:sz w:val="20"/>
        </w:rPr>
        <w:t>on, Interpersonal, negotiation skills.</w:t>
      </w:r>
    </w:p>
    <w:p w:rsidR="00EF3C27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Arial"/>
          <w:caps w:val="0"/>
          <w:color w:val="000000"/>
          <w:spacing w:val="0"/>
          <w:sz w:val="20"/>
          <w:shd w:val="clear" w:color="auto" w:fill="FFFFFF"/>
        </w:rPr>
      </w:pPr>
    </w:p>
    <w:p w:rsidR="00302A73" w:rsidRPr="00840A04" w:rsidRDefault="00243F68" w:rsidP="00302A73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>
        <w:rPr>
          <w:rFonts w:ascii="Verdana" w:hAnsi="Verdana" w:cs="Verdana"/>
          <w:b/>
          <w:bCs/>
          <w:sz w:val="20"/>
        </w:rPr>
        <w:t>CORE COMPETENCIES</w:t>
      </w:r>
      <w:r w:rsidRPr="00840A04">
        <w:rPr>
          <w:rFonts w:ascii="Verdana" w:hAnsi="Verdana" w:cs="Verdana"/>
          <w:b/>
          <w:bCs/>
          <w:sz w:val="20"/>
        </w:rPr>
        <w:t>:</w:t>
      </w:r>
    </w:p>
    <w:p w:rsidR="00302A73" w:rsidRPr="00CA62F0" w:rsidRDefault="00243F68" w:rsidP="00E54514">
      <w:pPr>
        <w:pStyle w:val="Objective"/>
        <w:tabs>
          <w:tab w:val="left" w:pos="3992"/>
          <w:tab w:val="left" w:pos="4908"/>
          <w:tab w:val="left" w:pos="5824"/>
          <w:tab w:val="left" w:pos="6740"/>
          <w:tab w:val="left" w:pos="7656"/>
          <w:tab w:val="left" w:pos="8572"/>
          <w:tab w:val="left" w:pos="9488"/>
          <w:tab w:val="left" w:pos="10404"/>
          <w:tab w:val="left" w:pos="11320"/>
          <w:tab w:val="left" w:pos="12236"/>
          <w:tab w:val="left" w:pos="13152"/>
          <w:tab w:val="left" w:pos="14068"/>
          <w:tab w:val="left" w:pos="14984"/>
          <w:tab w:val="left" w:pos="15900"/>
          <w:tab w:val="left" w:pos="16816"/>
        </w:tabs>
        <w:spacing w:after="120" w:line="240" w:lineRule="auto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Data Collection Executive</w:t>
      </w:r>
      <w:r>
        <w:rPr>
          <w:rFonts w:ascii="Verdana" w:hAnsi="Verdana" w:cs="Verdana"/>
          <w:b/>
          <w:sz w:val="20"/>
        </w:rPr>
        <w:t xml:space="preserve">/ Business Development Head </w:t>
      </w:r>
      <w:r>
        <w:rPr>
          <w:rFonts w:ascii="Verdana" w:hAnsi="Verdana" w:cs="Verdana"/>
          <w:b/>
          <w:sz w:val="20"/>
        </w:rPr>
        <w:t>/Digital Marketing Executive</w:t>
      </w:r>
    </w:p>
    <w:p w:rsidR="00CA62F0" w:rsidRPr="00CA62F0" w:rsidRDefault="00243F68" w:rsidP="00CF7C17">
      <w:pPr>
        <w:pStyle w:val="BodyText"/>
        <w:rPr>
          <w:rFonts w:ascii="Verdana" w:hAnsi="Verdana"/>
          <w:sz w:val="20"/>
          <w:szCs w:val="20"/>
        </w:rPr>
      </w:pPr>
    </w:p>
    <w:p w:rsidR="00CA62F0" w:rsidRPr="00302A73" w:rsidRDefault="00243F68" w:rsidP="00CA62F0">
      <w:pPr>
        <w:pStyle w:val="BodyText"/>
      </w:pPr>
    </w:p>
    <w:p w:rsidR="00E758DD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>
        <w:rPr>
          <w:rFonts w:ascii="Verdana" w:hAnsi="Verdana" w:cs="Verdana"/>
          <w:b/>
          <w:bCs/>
          <w:sz w:val="20"/>
        </w:rPr>
        <w:t>WORK Experience</w:t>
      </w:r>
      <w:r w:rsidRPr="00840A04">
        <w:rPr>
          <w:rFonts w:ascii="Verdana" w:hAnsi="Verdana" w:cs="Verdana"/>
          <w:b/>
          <w:bCs/>
          <w:sz w:val="20"/>
        </w:rPr>
        <w:t>:</w:t>
      </w:r>
    </w:p>
    <w:p w:rsidR="00E54514" w:rsidRPr="00773F72" w:rsidRDefault="00243F68" w:rsidP="00E54514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18"/>
          <w:szCs w:val="18"/>
        </w:rPr>
        <w:t xml:space="preserve">In the last company as a </w:t>
      </w:r>
      <w:r>
        <w:rPr>
          <w:rFonts w:ascii="Verdana" w:hAnsi="Verdana" w:cs="Verdana"/>
          <w:b/>
          <w:sz w:val="18"/>
          <w:szCs w:val="18"/>
        </w:rPr>
        <w:t>Data Collection</w:t>
      </w:r>
      <w:r w:rsidRPr="00E54514">
        <w:rPr>
          <w:rFonts w:ascii="Verdana" w:hAnsi="Verdana" w:cs="Verdana"/>
          <w:b/>
          <w:sz w:val="18"/>
          <w:szCs w:val="18"/>
        </w:rPr>
        <w:t xml:space="preserve"> Executive</w:t>
      </w:r>
      <w:r>
        <w:rPr>
          <w:rFonts w:ascii="Verdana" w:hAnsi="Verdana" w:cs="Verdana"/>
          <w:sz w:val="18"/>
          <w:szCs w:val="18"/>
        </w:rPr>
        <w:t xml:space="preserve"> with </w:t>
      </w:r>
      <w:r>
        <w:rPr>
          <w:rFonts w:ascii="Verdana" w:hAnsi="Verdana" w:cs="Verdana"/>
          <w:b/>
          <w:sz w:val="18"/>
          <w:szCs w:val="18"/>
        </w:rPr>
        <w:t xml:space="preserve">Butterfly </w:t>
      </w:r>
      <w:r>
        <w:rPr>
          <w:rFonts w:ascii="Verdana" w:hAnsi="Verdana" w:cs="Verdana"/>
          <w:b/>
          <w:sz w:val="18"/>
          <w:szCs w:val="18"/>
        </w:rPr>
        <w:t>Interactives</w:t>
      </w:r>
      <w:r>
        <w:rPr>
          <w:rFonts w:ascii="Verdana" w:hAnsi="Verdana" w:cs="Verdana"/>
          <w:b/>
          <w:sz w:val="18"/>
          <w:szCs w:val="18"/>
        </w:rPr>
        <w:t xml:space="preserve">Pvt Ltd. </w:t>
      </w:r>
      <w:r>
        <w:rPr>
          <w:rFonts w:ascii="Verdana" w:hAnsi="Verdana" w:cs="Verdana"/>
          <w:sz w:val="18"/>
          <w:szCs w:val="18"/>
        </w:rPr>
        <w:t xml:space="preserve"> New Delhi </w:t>
      </w:r>
      <w:r>
        <w:rPr>
          <w:rFonts w:ascii="Verdana" w:hAnsi="Verdana" w:cs="Verdana"/>
          <w:sz w:val="18"/>
          <w:szCs w:val="18"/>
        </w:rPr>
        <w:t>from</w:t>
      </w:r>
      <w:r>
        <w:rPr>
          <w:rFonts w:ascii="Verdana" w:hAnsi="Verdana" w:cs="Verdana"/>
          <w:b/>
          <w:sz w:val="18"/>
          <w:szCs w:val="18"/>
        </w:rPr>
        <w:t>November 2014</w:t>
      </w:r>
      <w:r>
        <w:rPr>
          <w:rFonts w:ascii="Verdana" w:hAnsi="Verdana" w:cs="Verdana"/>
          <w:sz w:val="18"/>
          <w:szCs w:val="18"/>
        </w:rPr>
        <w:t>to t</w:t>
      </w:r>
      <w:r w:rsidRPr="00573B7C">
        <w:rPr>
          <w:rFonts w:ascii="Verdana" w:hAnsi="Verdana" w:cs="Verdana"/>
          <w:sz w:val="18"/>
          <w:szCs w:val="18"/>
        </w:rPr>
        <w:t>ill date</w:t>
      </w:r>
      <w:r>
        <w:rPr>
          <w:rFonts w:ascii="Verdana" w:hAnsi="Verdana" w:cs="Verdana"/>
          <w:sz w:val="18"/>
          <w:szCs w:val="18"/>
        </w:rPr>
        <w:t>.</w:t>
      </w:r>
    </w:p>
    <w:p w:rsidR="00773F72" w:rsidRDefault="00243F68" w:rsidP="00773F72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18"/>
          <w:szCs w:val="18"/>
        </w:rPr>
        <w:t xml:space="preserve">Last Company as a </w:t>
      </w:r>
      <w:r w:rsidRPr="005F787E">
        <w:rPr>
          <w:rFonts w:ascii="Verdana" w:hAnsi="Verdana" w:cs="Verdana"/>
          <w:b/>
          <w:sz w:val="18"/>
          <w:szCs w:val="18"/>
        </w:rPr>
        <w:t>Data Col</w:t>
      </w:r>
      <w:r>
        <w:rPr>
          <w:rFonts w:ascii="Verdana" w:hAnsi="Verdana" w:cs="Verdana"/>
          <w:b/>
          <w:sz w:val="18"/>
          <w:szCs w:val="18"/>
        </w:rPr>
        <w:t>lection Executive &amp;</w:t>
      </w:r>
      <w:r>
        <w:rPr>
          <w:rFonts w:ascii="Verdana" w:hAnsi="Verdana" w:cs="Verdana"/>
          <w:b/>
          <w:sz w:val="18"/>
          <w:szCs w:val="18"/>
        </w:rPr>
        <w:t xml:space="preserve"> Business Development head </w:t>
      </w:r>
      <w:r w:rsidRPr="005F787E">
        <w:rPr>
          <w:rFonts w:ascii="Verdana" w:hAnsi="Verdana" w:cs="Verdana"/>
          <w:sz w:val="18"/>
          <w:szCs w:val="18"/>
        </w:rPr>
        <w:t>with</w:t>
      </w:r>
      <w:r w:rsidRPr="005F787E">
        <w:rPr>
          <w:rFonts w:ascii="Verdana" w:hAnsi="Verdana" w:cs="Verdana"/>
          <w:b/>
          <w:sz w:val="18"/>
          <w:szCs w:val="18"/>
        </w:rPr>
        <w:t>DzireCreatives</w:t>
      </w:r>
      <w:r w:rsidRPr="005F787E">
        <w:rPr>
          <w:rFonts w:ascii="Verdana" w:hAnsi="Verdana" w:cs="Verdana"/>
          <w:sz w:val="18"/>
          <w:szCs w:val="18"/>
        </w:rPr>
        <w:t>New</w:t>
      </w:r>
      <w:r>
        <w:rPr>
          <w:rFonts w:ascii="Verdana" w:hAnsi="Verdana" w:cs="Verdana"/>
          <w:sz w:val="18"/>
          <w:szCs w:val="18"/>
        </w:rPr>
        <w:t xml:space="preserve"> Delhi from </w:t>
      </w:r>
      <w:r w:rsidRPr="005F787E">
        <w:rPr>
          <w:rFonts w:ascii="Verdana" w:hAnsi="Verdana" w:cs="Verdana"/>
          <w:b/>
          <w:sz w:val="18"/>
          <w:szCs w:val="18"/>
        </w:rPr>
        <w:t>December 2015</w:t>
      </w:r>
      <w:r>
        <w:rPr>
          <w:rFonts w:ascii="Verdana" w:hAnsi="Verdana" w:cs="Verdana"/>
          <w:sz w:val="18"/>
          <w:szCs w:val="18"/>
        </w:rPr>
        <w:t xml:space="preserve"> to till date.</w:t>
      </w:r>
    </w:p>
    <w:p w:rsidR="005F787E" w:rsidRPr="003A2490" w:rsidRDefault="00243F68" w:rsidP="00773F72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773F72">
        <w:rPr>
          <w:rFonts w:ascii="Verdana" w:hAnsi="Verdana" w:cs="Verdana"/>
          <w:sz w:val="18"/>
          <w:szCs w:val="18"/>
        </w:rPr>
        <w:t xml:space="preserve">Currently </w:t>
      </w:r>
      <w:r w:rsidRPr="00773F72">
        <w:rPr>
          <w:rFonts w:ascii="Verdana" w:hAnsi="Verdana" w:cs="Verdana"/>
          <w:sz w:val="18"/>
          <w:szCs w:val="18"/>
        </w:rPr>
        <w:t>working</w:t>
      </w:r>
      <w:r w:rsidRPr="00773F72">
        <w:rPr>
          <w:rFonts w:ascii="Verdana" w:hAnsi="Verdana" w:cs="Verdana"/>
          <w:sz w:val="18"/>
          <w:szCs w:val="18"/>
        </w:rPr>
        <w:t xml:space="preserve"> as a</w:t>
      </w:r>
      <w:r>
        <w:rPr>
          <w:rFonts w:ascii="Verdana" w:hAnsi="Verdana" w:cs="Verdana"/>
          <w:b/>
          <w:sz w:val="18"/>
          <w:szCs w:val="18"/>
        </w:rPr>
        <w:t xml:space="preserve"> Digital </w:t>
      </w:r>
      <w:r>
        <w:rPr>
          <w:rFonts w:ascii="Verdana" w:hAnsi="Verdana" w:cs="Verdana"/>
          <w:b/>
          <w:sz w:val="18"/>
          <w:szCs w:val="18"/>
        </w:rPr>
        <w:t xml:space="preserve">Marketing Executive </w:t>
      </w:r>
      <w:r w:rsidRPr="00773F72">
        <w:rPr>
          <w:rFonts w:ascii="Verdana" w:hAnsi="Verdana" w:cs="Verdana"/>
          <w:sz w:val="18"/>
          <w:szCs w:val="18"/>
        </w:rPr>
        <w:t xml:space="preserve">with </w:t>
      </w:r>
      <w:r>
        <w:rPr>
          <w:rFonts w:ascii="Verdana" w:hAnsi="Verdana" w:cs="Verdana"/>
          <w:b/>
          <w:sz w:val="18"/>
          <w:szCs w:val="18"/>
        </w:rPr>
        <w:t>Liya Technology Private Limited</w:t>
      </w:r>
      <w:r>
        <w:rPr>
          <w:rFonts w:ascii="Verdana" w:hAnsi="Verdana" w:cs="Verdana"/>
          <w:sz w:val="18"/>
          <w:szCs w:val="18"/>
        </w:rPr>
        <w:t>Ghaziabad</w:t>
      </w:r>
      <w:r w:rsidRPr="00773F72">
        <w:rPr>
          <w:rFonts w:ascii="Verdana" w:hAnsi="Verdana" w:cs="Verdana"/>
          <w:sz w:val="18"/>
          <w:szCs w:val="18"/>
        </w:rPr>
        <w:t>from</w:t>
      </w:r>
      <w:r>
        <w:rPr>
          <w:rFonts w:ascii="Verdana" w:hAnsi="Verdana" w:cs="Verdana"/>
          <w:b/>
          <w:sz w:val="18"/>
          <w:szCs w:val="18"/>
        </w:rPr>
        <w:t>December 2016</w:t>
      </w:r>
      <w:r w:rsidRPr="00773F72">
        <w:rPr>
          <w:rFonts w:ascii="Verdana" w:hAnsi="Verdana" w:cs="Verdana"/>
          <w:sz w:val="18"/>
          <w:szCs w:val="18"/>
        </w:rPr>
        <w:t xml:space="preserve"> to till date.</w:t>
      </w:r>
    </w:p>
    <w:p w:rsidR="003A2490" w:rsidRDefault="00243F68" w:rsidP="003A2490">
      <w:pPr>
        <w:pStyle w:val="Foot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Verdana" w:hAnsi="Verdana" w:cs="Verdana"/>
          <w:sz w:val="18"/>
          <w:szCs w:val="18"/>
        </w:rPr>
      </w:pPr>
    </w:p>
    <w:p w:rsidR="003A2490" w:rsidRPr="003A2490" w:rsidRDefault="00243F68" w:rsidP="003A2490">
      <w:pPr>
        <w:pStyle w:val="Foot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3A2490" w:rsidRPr="00840A04" w:rsidRDefault="00243F68" w:rsidP="003A2490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>
        <w:rPr>
          <w:rFonts w:ascii="Verdana" w:hAnsi="Verdana" w:cs="Verdana"/>
          <w:b/>
          <w:bCs/>
          <w:sz w:val="20"/>
        </w:rPr>
        <w:t>Projects</w:t>
      </w:r>
      <w:r w:rsidRPr="00840A04">
        <w:rPr>
          <w:rFonts w:ascii="Verdana" w:hAnsi="Verdana" w:cs="Verdana"/>
          <w:b/>
          <w:bCs/>
          <w:sz w:val="20"/>
        </w:rPr>
        <w:t>:</w:t>
      </w:r>
    </w:p>
    <w:p w:rsidR="003A2490" w:rsidRPr="00840A04" w:rsidRDefault="00243F68" w:rsidP="003A2490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Liya</w:t>
      </w:r>
      <w:r>
        <w:rPr>
          <w:rFonts w:ascii="Verdana" w:hAnsi="Verdana" w:cs="Arial"/>
          <w:sz w:val="20"/>
          <w:szCs w:val="20"/>
        </w:rPr>
        <w:t xml:space="preserve"> Technology Private Limited (</w:t>
      </w:r>
      <w:r w:rsidRPr="003A2490">
        <w:rPr>
          <w:rFonts w:ascii="Verdana" w:hAnsi="Verdana" w:cs="Arial"/>
          <w:sz w:val="20"/>
          <w:szCs w:val="20"/>
        </w:rPr>
        <w:t>https://www.</w:t>
      </w:r>
      <w:r>
        <w:rPr>
          <w:rFonts w:ascii="Verdana" w:hAnsi="Verdana" w:cs="Arial"/>
          <w:sz w:val="20"/>
          <w:szCs w:val="20"/>
        </w:rPr>
        <w:t>liyatechnology.com)</w:t>
      </w:r>
    </w:p>
    <w:p w:rsidR="003A2490" w:rsidRPr="003A2490" w:rsidRDefault="00243F68" w:rsidP="003A2490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Liya Hosting Private Limited     (https://www.liyahosting.com)</w:t>
      </w:r>
    </w:p>
    <w:p w:rsidR="003A2490" w:rsidRPr="00B30F44" w:rsidRDefault="00243F68" w:rsidP="003A2490">
      <w:pPr>
        <w:pStyle w:val="Footer"/>
        <w:tabs>
          <w:tab w:val="clear" w:pos="4320"/>
          <w:tab w:val="clear" w:pos="8640"/>
        </w:tabs>
        <w:ind w:left="720"/>
        <w:jc w:val="both"/>
        <w:rPr>
          <w:rFonts w:ascii="Verdana" w:hAnsi="Verdana"/>
          <w:sz w:val="20"/>
          <w:szCs w:val="20"/>
        </w:rPr>
      </w:pPr>
    </w:p>
    <w:p w:rsidR="003A2490" w:rsidRPr="00773F72" w:rsidRDefault="00243F68" w:rsidP="003A2490">
      <w:pPr>
        <w:pStyle w:val="Foot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F236CF" w:rsidRPr="00EC3524" w:rsidRDefault="00243F68" w:rsidP="00F144AA">
      <w:pPr>
        <w:pStyle w:val="Foot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EC3524" w:rsidRPr="00847DCE" w:rsidRDefault="00243F68" w:rsidP="00847DCE">
      <w:pPr>
        <w:ind w:firstLine="720"/>
        <w:jc w:val="both"/>
        <w:rPr>
          <w:rFonts w:ascii="Verdana" w:hAnsi="Verdana"/>
          <w:b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</w:r>
    </w:p>
    <w:p w:rsidR="00EC3524" w:rsidRPr="00847DCE" w:rsidRDefault="00243F68" w:rsidP="00F77C29">
      <w:pPr>
        <w:shd w:val="clear" w:color="auto" w:fill="FFFFFF"/>
        <w:suppressAutoHyphens w:val="0"/>
        <w:spacing w:after="150" w:line="375" w:lineRule="atLeast"/>
        <w:outlineLvl w:val="1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Digital Marketing</w:t>
      </w:r>
      <w:r>
        <w:rPr>
          <w:rFonts w:ascii="Verdana" w:hAnsi="Verdana" w:cs="Arial"/>
          <w:sz w:val="18"/>
          <w:szCs w:val="18"/>
          <w:lang w:val="en-AU" w:eastAsia="en-AU"/>
        </w:rPr>
        <w:t xml:space="preserve">, </w:t>
      </w:r>
      <w:r w:rsidRPr="00847DCE">
        <w:rPr>
          <w:rFonts w:ascii="Verdana" w:hAnsi="Verdana" w:cs="Arial"/>
          <w:sz w:val="18"/>
          <w:szCs w:val="18"/>
          <w:lang w:val="en-AU" w:eastAsia="en-AU"/>
        </w:rPr>
        <w:t>Representative Job Duties:</w:t>
      </w:r>
      <w:r>
        <w:rPr>
          <w:rFonts w:ascii="Verdana" w:hAnsi="Verdana" w:cs="Arial"/>
          <w:sz w:val="18"/>
          <w:szCs w:val="18"/>
          <w:lang w:val="en-AU" w:eastAsia="en-AU"/>
        </w:rPr>
        <w:t xml:space="preserve"> I have handled:</w:t>
      </w:r>
    </w:p>
    <w:p w:rsidR="00EC3524" w:rsidRPr="00F77C29" w:rsidRDefault="00243F68" w:rsidP="00F77C2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Online/ Offline promotion of company</w:t>
      </w:r>
    </w:p>
    <w:p w:rsidR="00F77C29" w:rsidRPr="00847DCE" w:rsidRDefault="00243F68" w:rsidP="00F77C2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 w:cs="Arial"/>
          <w:sz w:val="18"/>
          <w:szCs w:val="18"/>
          <w:lang w:val="en-AU" w:eastAsia="en-AU"/>
        </w:rPr>
        <w:t>Article, BKM, DRS,</w:t>
      </w:r>
      <w:r w:rsidRPr="00F77C29">
        <w:rPr>
          <w:rFonts w:ascii="Verdana" w:hAnsi="Verdana" w:cs="Arial"/>
          <w:sz w:val="18"/>
          <w:szCs w:val="18"/>
          <w:lang w:val="en-AU" w:eastAsia="en-AU"/>
        </w:rPr>
        <w:t xml:space="preserve"> PRS etc. Submission and registration</w:t>
      </w:r>
    </w:p>
    <w:p w:rsidR="00EC3524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Write Article, PRS, Description etc.</w:t>
      </w:r>
    </w:p>
    <w:p w:rsidR="00AA7ACD" w:rsidRPr="00847DCE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 xml:space="preserve">Check duplicate of Content, Article, Press release, Description etc. </w:t>
      </w:r>
    </w:p>
    <w:p w:rsidR="00EC3524" w:rsidRPr="00480780" w:rsidRDefault="00243F68" w:rsidP="0048078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Keyword Research</w:t>
      </w:r>
    </w:p>
    <w:p w:rsidR="00EC3524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 xml:space="preserve">Research and analysis competitors </w:t>
      </w:r>
    </w:p>
    <w:p w:rsidR="003A2490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 xml:space="preserve">Website Testing </w:t>
      </w:r>
    </w:p>
    <w:p w:rsidR="0001126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 xml:space="preserve">Develop and implement link building </w:t>
      </w:r>
      <w:r>
        <w:rPr>
          <w:rFonts w:ascii="Verdana" w:hAnsi="Verdana" w:cs="Arial"/>
          <w:sz w:val="18"/>
          <w:szCs w:val="18"/>
          <w:lang w:val="en-AU" w:eastAsia="en-AU"/>
        </w:rPr>
        <w:t>strategy</w:t>
      </w:r>
    </w:p>
    <w:p w:rsidR="0001126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Handle Social sites, Facebook, Twitter, LinkedIn, etc.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Setting  digital marketing strategies using all necessary tools (e.g. website, emails, social media and blogs)</w:t>
      </w:r>
    </w:p>
    <w:p w:rsidR="00AA7ACD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t>Daily post on Social sites and communication with users</w:t>
      </w:r>
    </w:p>
    <w:p w:rsidR="00C5773A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>
        <w:rPr>
          <w:rFonts w:ascii="Verdana" w:hAnsi="Verdana" w:cs="Arial"/>
          <w:sz w:val="18"/>
          <w:szCs w:val="18"/>
          <w:lang w:val="en-AU" w:eastAsia="en-AU"/>
        </w:rPr>
        <w:lastRenderedPageBreak/>
        <w:t>Work on SEO tools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Analyzi</w:t>
      </w: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ng web traffic metrics and suggest solutions to boost web presence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 Building strong clients relationships through social media interaction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Identifying advertising needs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Staying up-to-date with digital technologies developments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Designing digital media </w:t>
      </w: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campaigns aligned with business goals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Establishing the web presence to boost brand awareness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Monitoring and reporting on Google Analytics metrics</w:t>
      </w:r>
    </w:p>
    <w:p w:rsidR="00F77C29" w:rsidRPr="00F77C29" w:rsidRDefault="00243F68" w:rsidP="00EC3524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Verdana" w:hAnsi="Verdana" w:cs="Arial"/>
          <w:sz w:val="18"/>
          <w:szCs w:val="18"/>
          <w:lang w:val="en-AU" w:eastAsia="en-AU"/>
        </w:rPr>
      </w:pPr>
      <w:r w:rsidRPr="00F77C29">
        <w:rPr>
          <w:rFonts w:ascii="Verdana" w:hAnsi="Verdana"/>
          <w:color w:val="222222"/>
          <w:sz w:val="18"/>
          <w:szCs w:val="18"/>
          <w:shd w:val="clear" w:color="auto" w:fill="FFFFFF"/>
        </w:rPr>
        <w:t>Maintaining a strong online company voice through social media</w:t>
      </w:r>
    </w:p>
    <w:p w:rsidR="003A2490" w:rsidRDefault="00243F68" w:rsidP="003A2490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rPr>
          <w:rFonts w:ascii="Verdana" w:hAnsi="Verdana" w:cs="Arial"/>
          <w:sz w:val="18"/>
          <w:szCs w:val="18"/>
          <w:lang w:val="en-AU" w:eastAsia="en-AU"/>
        </w:rPr>
      </w:pPr>
    </w:p>
    <w:p w:rsidR="004C6865" w:rsidRDefault="00243F68" w:rsidP="003A2490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rPr>
          <w:rFonts w:ascii="Verdana" w:hAnsi="Verdana" w:cs="Arial"/>
          <w:sz w:val="18"/>
          <w:szCs w:val="18"/>
          <w:lang w:val="en-AU" w:eastAsia="en-AU"/>
        </w:rPr>
      </w:pPr>
    </w:p>
    <w:p w:rsidR="00773F72" w:rsidRDefault="00243F68" w:rsidP="003A2490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rPr>
          <w:rFonts w:ascii="Verdana" w:hAnsi="Verdana" w:cs="Arial"/>
          <w:sz w:val="18"/>
          <w:szCs w:val="18"/>
          <w:lang w:val="en-AU" w:eastAsia="en-AU"/>
        </w:rPr>
      </w:pPr>
    </w:p>
    <w:p w:rsidR="00773F72" w:rsidRPr="00DB492A" w:rsidRDefault="00243F68" w:rsidP="003A2490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rPr>
          <w:rFonts w:ascii="Verdana" w:hAnsi="Verdana" w:cs="Arial"/>
          <w:sz w:val="18"/>
          <w:szCs w:val="18"/>
          <w:lang w:val="en-AU" w:eastAsia="en-AU"/>
        </w:rPr>
      </w:pPr>
    </w:p>
    <w:p w:rsidR="00EC3524" w:rsidRPr="00847DCE" w:rsidRDefault="00243F68" w:rsidP="00EC3524">
      <w:pPr>
        <w:shd w:val="clear" w:color="auto" w:fill="FFFFFF"/>
        <w:suppressAutoHyphens w:val="0"/>
        <w:spacing w:after="150" w:line="375" w:lineRule="atLeast"/>
        <w:outlineLvl w:val="1"/>
        <w:rPr>
          <w:rFonts w:ascii="Verdana" w:hAnsi="Verdana" w:cs="Arial"/>
          <w:sz w:val="18"/>
          <w:szCs w:val="18"/>
          <w:lang w:val="en-AU" w:eastAsia="en-AU"/>
        </w:rPr>
      </w:pPr>
      <w:r w:rsidRPr="00847DCE">
        <w:rPr>
          <w:rFonts w:ascii="Verdana" w:hAnsi="Verdana" w:cs="Arial"/>
          <w:b/>
          <w:sz w:val="18"/>
          <w:szCs w:val="18"/>
          <w:lang w:val="en-AU" w:eastAsia="en-AU"/>
        </w:rPr>
        <w:t xml:space="preserve"> Skills </w:t>
      </w:r>
      <w:r w:rsidRPr="00847DCE">
        <w:rPr>
          <w:rFonts w:ascii="Verdana" w:hAnsi="Verdana" w:cs="Arial"/>
          <w:b/>
          <w:sz w:val="18"/>
          <w:szCs w:val="18"/>
          <w:lang w:val="en-AU" w:eastAsia="en-AU"/>
        </w:rPr>
        <w:t>I have</w:t>
      </w:r>
      <w:r>
        <w:rPr>
          <w:rFonts w:ascii="Verdana" w:hAnsi="Verdana" w:cs="Arial"/>
          <w:sz w:val="18"/>
          <w:szCs w:val="18"/>
          <w:lang w:val="en-AU" w:eastAsia="en-AU"/>
        </w:rPr>
        <w:t>:</w:t>
      </w:r>
    </w:p>
    <w:p w:rsidR="00EC3524" w:rsidRPr="00847DCE" w:rsidRDefault="00243F68" w:rsidP="00EC3524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 w:cs="Verdana"/>
          <w:sz w:val="18"/>
          <w:szCs w:val="18"/>
        </w:rPr>
      </w:pPr>
      <w:r w:rsidRPr="00847DCE">
        <w:rPr>
          <w:rFonts w:ascii="Verdana" w:hAnsi="Verdana" w:cs="Arial"/>
          <w:sz w:val="18"/>
          <w:szCs w:val="18"/>
          <w:shd w:val="clear" w:color="auto" w:fill="FFFFFF"/>
          <w:lang w:val="en-AU" w:eastAsia="en-AU"/>
        </w:rPr>
        <w:t>Persuasion,  Data Entry Ski</w:t>
      </w:r>
      <w:r>
        <w:rPr>
          <w:rFonts w:ascii="Verdana" w:hAnsi="Verdana" w:cs="Arial"/>
          <w:sz w:val="18"/>
          <w:szCs w:val="18"/>
          <w:shd w:val="clear" w:color="auto" w:fill="FFFFFF"/>
          <w:lang w:val="en-AU" w:eastAsia="en-AU"/>
        </w:rPr>
        <w:t xml:space="preserve">lls, </w:t>
      </w:r>
      <w:r w:rsidRPr="00847DCE">
        <w:rPr>
          <w:rFonts w:ascii="Verdana" w:hAnsi="Verdana" w:cs="Arial"/>
          <w:sz w:val="18"/>
          <w:szCs w:val="18"/>
          <w:shd w:val="clear" w:color="auto" w:fill="FFFFFF"/>
          <w:lang w:val="en-AU" w:eastAsia="en-AU"/>
        </w:rPr>
        <w:t xml:space="preserve">Energy Level, Persistence, </w:t>
      </w:r>
      <w:r>
        <w:rPr>
          <w:rFonts w:ascii="Verdana" w:hAnsi="Verdana" w:cs="Arial"/>
          <w:sz w:val="18"/>
          <w:szCs w:val="18"/>
          <w:shd w:val="clear" w:color="auto" w:fill="FFFFFF"/>
          <w:lang w:val="en-AU" w:eastAsia="en-AU"/>
        </w:rPr>
        <w:t>online Promotion</w:t>
      </w:r>
      <w:r>
        <w:rPr>
          <w:rFonts w:ascii="Verdana" w:hAnsi="Verdana"/>
          <w:b/>
          <w:sz w:val="18"/>
          <w:szCs w:val="18"/>
        </w:rPr>
        <w:t>,</w:t>
      </w:r>
      <w:r w:rsidRPr="00C7290E">
        <w:rPr>
          <w:rFonts w:ascii="Verdana" w:hAnsi="Verdana"/>
          <w:sz w:val="18"/>
          <w:szCs w:val="18"/>
        </w:rPr>
        <w:t>offline promotion</w:t>
      </w:r>
      <w:r w:rsidRPr="00847DCE">
        <w:rPr>
          <w:rFonts w:ascii="Verdana" w:hAnsi="Verdana"/>
          <w:b/>
          <w:sz w:val="18"/>
          <w:szCs w:val="18"/>
        </w:rPr>
        <w:tab/>
      </w:r>
    </w:p>
    <w:p w:rsidR="003A030C" w:rsidRPr="00847DCE" w:rsidRDefault="00243F68" w:rsidP="0084402F">
      <w:pPr>
        <w:pStyle w:val="Footer"/>
        <w:tabs>
          <w:tab w:val="clear" w:pos="4320"/>
          <w:tab w:val="clear" w:pos="8640"/>
        </w:tabs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840A04" w:rsidRPr="00840A04" w:rsidRDefault="00243F68" w:rsidP="00840A04">
      <w:pPr>
        <w:pStyle w:val="Footer"/>
        <w:tabs>
          <w:tab w:val="clear" w:pos="4320"/>
          <w:tab w:val="clear" w:pos="8640"/>
        </w:tabs>
        <w:ind w:left="72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396370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 w:rsidRPr="00840A04">
        <w:rPr>
          <w:rFonts w:ascii="Verdana" w:hAnsi="Verdana" w:cs="Verdana"/>
          <w:b/>
          <w:bCs/>
          <w:sz w:val="20"/>
        </w:rPr>
        <w:t>strengths:</w:t>
      </w:r>
    </w:p>
    <w:p w:rsidR="00396370" w:rsidRPr="00840A04" w:rsidRDefault="00243F68" w:rsidP="00840A04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 w:cs="Arial"/>
          <w:sz w:val="20"/>
          <w:szCs w:val="20"/>
        </w:rPr>
        <w:t>Ability to work in a team and individual environment.</w:t>
      </w:r>
    </w:p>
    <w:p w:rsidR="00396370" w:rsidRPr="00B30F44" w:rsidRDefault="00243F68" w:rsidP="00840A04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Adaptable in any environment</w:t>
      </w: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&amp;</w:t>
      </w: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Willingness to learn.</w:t>
      </w:r>
    </w:p>
    <w:p w:rsidR="00B30F44" w:rsidRPr="00B30F44" w:rsidRDefault="00243F68" w:rsidP="00840A04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 w:rsidRPr="00B30F44">
        <w:rPr>
          <w:rFonts w:ascii="Verdana" w:hAnsi="Verdana"/>
          <w:color w:val="000000"/>
          <w:sz w:val="20"/>
          <w:szCs w:val="20"/>
        </w:rPr>
        <w:t>Cop-up with difficult situation.</w:t>
      </w:r>
    </w:p>
    <w:p w:rsidR="00396370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bCs/>
          <w:sz w:val="20"/>
        </w:rPr>
      </w:pPr>
    </w:p>
    <w:p w:rsidR="00396370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 w:rsidRPr="00840A04">
        <w:rPr>
          <w:rFonts w:ascii="Verdana" w:hAnsi="Verdana" w:cs="Verdana"/>
          <w:b/>
          <w:bCs/>
          <w:sz w:val="20"/>
        </w:rPr>
        <w:t>interests:</w:t>
      </w:r>
    </w:p>
    <w:p w:rsidR="00B0178E" w:rsidRPr="00DB492A" w:rsidRDefault="00243F68" w:rsidP="00DB492A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Cooking</w:t>
      </w:r>
    </w:p>
    <w:p w:rsidR="0034684B" w:rsidRDefault="00243F68" w:rsidP="003468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 w:cs="Arial"/>
          <w:sz w:val="20"/>
          <w:szCs w:val="20"/>
        </w:rPr>
      </w:pP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Listening to </w:t>
      </w:r>
      <w:r w:rsidRPr="00840A0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Music</w:t>
      </w:r>
    </w:p>
    <w:p w:rsidR="00840A04" w:rsidRDefault="00243F68" w:rsidP="003468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 w:cs="Arial"/>
          <w:sz w:val="20"/>
          <w:szCs w:val="20"/>
        </w:rPr>
      </w:pPr>
      <w:r w:rsidRPr="0034684B">
        <w:rPr>
          <w:rFonts w:ascii="Verdana" w:hAnsi="Verdana" w:cs="Arial"/>
          <w:sz w:val="20"/>
          <w:szCs w:val="20"/>
        </w:rPr>
        <w:t>Net suffering</w:t>
      </w:r>
    </w:p>
    <w:p w:rsidR="00C856D2" w:rsidRPr="0034684B" w:rsidRDefault="00243F68" w:rsidP="0034684B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Listening News</w:t>
      </w:r>
    </w:p>
    <w:p w:rsidR="003A5DDF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 w:rsidRPr="00840A04">
        <w:rPr>
          <w:rFonts w:ascii="Verdana" w:hAnsi="Verdana" w:cs="Verdana"/>
          <w:b/>
          <w:bCs/>
          <w:sz w:val="20"/>
        </w:rPr>
        <w:t>extra currucular activities:</w:t>
      </w:r>
    </w:p>
    <w:p w:rsidR="00B01632" w:rsidRPr="00840A04" w:rsidRDefault="00243F68" w:rsidP="00840A04">
      <w:pPr>
        <w:pStyle w:val="ListParagraph"/>
        <w:numPr>
          <w:ilvl w:val="0"/>
          <w:numId w:val="2"/>
        </w:numPr>
        <w:suppressAutoHyphens w:val="0"/>
        <w:spacing w:after="20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 xml:space="preserve">Active Participation in Cultural events in School &amp; College. </w:t>
      </w:r>
    </w:p>
    <w:p w:rsidR="00B01632" w:rsidRPr="00840A04" w:rsidRDefault="00243F68" w:rsidP="00840A04">
      <w:pPr>
        <w:pStyle w:val="ListParagraph"/>
        <w:numPr>
          <w:ilvl w:val="0"/>
          <w:numId w:val="2"/>
        </w:numPr>
        <w:suppressAutoHyphens w:val="0"/>
        <w:spacing w:after="20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Active member of different committee in schools &amp; college.</w:t>
      </w:r>
    </w:p>
    <w:p w:rsidR="00B01632" w:rsidRPr="00840A04" w:rsidRDefault="00243F68" w:rsidP="00840A04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20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Attended Guest lectures and Seminars.</w:t>
      </w:r>
    </w:p>
    <w:p w:rsidR="00904DC6" w:rsidRPr="00840A04" w:rsidRDefault="00243F68" w:rsidP="00840A04">
      <w:pPr>
        <w:pStyle w:val="Address1"/>
        <w:pBdr>
          <w:bottom w:val="single" w:sz="1" w:space="1" w:color="000000"/>
        </w:pBdr>
        <w:tabs>
          <w:tab w:val="left" w:pos="1472"/>
          <w:tab w:val="left" w:pos="2388"/>
          <w:tab w:val="left" w:pos="3304"/>
          <w:tab w:val="left" w:pos="4220"/>
          <w:tab w:val="left" w:pos="5136"/>
          <w:tab w:val="left" w:pos="6052"/>
          <w:tab w:val="left" w:pos="6968"/>
          <w:tab w:val="left" w:pos="7884"/>
          <w:tab w:val="left" w:pos="8800"/>
          <w:tab w:val="left" w:pos="9716"/>
          <w:tab w:val="left" w:pos="10632"/>
          <w:tab w:val="left" w:pos="11548"/>
          <w:tab w:val="left" w:pos="12464"/>
          <w:tab w:val="left" w:pos="13380"/>
          <w:tab w:val="left" w:pos="14296"/>
        </w:tabs>
        <w:spacing w:line="240" w:lineRule="auto"/>
        <w:jc w:val="both"/>
        <w:rPr>
          <w:rFonts w:ascii="Verdana" w:hAnsi="Verdana" w:cs="Verdana"/>
          <w:b/>
          <w:color w:val="000000"/>
          <w:sz w:val="20"/>
        </w:rPr>
      </w:pPr>
      <w:r w:rsidRPr="00840A04">
        <w:rPr>
          <w:rFonts w:ascii="Verdana" w:hAnsi="Verdana" w:cs="Verdana"/>
          <w:b/>
          <w:bCs/>
          <w:sz w:val="20"/>
        </w:rPr>
        <w:t>EDUCATION SUMMARY:</w:t>
      </w:r>
    </w:p>
    <w:p w:rsidR="00587528" w:rsidRPr="00840A04" w:rsidRDefault="00243F68" w:rsidP="00840A04">
      <w:pPr>
        <w:jc w:val="both"/>
        <w:rPr>
          <w:rFonts w:ascii="Verdana" w:hAnsi="Verdana"/>
          <w:sz w:val="20"/>
          <w:szCs w:val="20"/>
        </w:rPr>
      </w:pPr>
    </w:p>
    <w:p w:rsidR="00C7290E" w:rsidRDefault="00243F68" w:rsidP="00840A04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MBA      </w:t>
      </w:r>
      <w:r>
        <w:rPr>
          <w:rFonts w:ascii="Verdana" w:hAnsi="Verdana"/>
          <w:b/>
          <w:bCs/>
          <w:sz w:val="20"/>
          <w:szCs w:val="20"/>
        </w:rPr>
        <w:t>Pursuing</w:t>
      </w:r>
      <w:r>
        <w:rPr>
          <w:rFonts w:ascii="Verdana" w:hAnsi="Verdana"/>
          <w:b/>
          <w:bCs/>
          <w:sz w:val="20"/>
          <w:szCs w:val="20"/>
        </w:rPr>
        <w:t xml:space="preserve"> (Marketing) 2017</w:t>
      </w:r>
    </w:p>
    <w:p w:rsidR="00C7290E" w:rsidRDefault="00243F68" w:rsidP="00C7290E">
      <w:pPr>
        <w:pStyle w:val="ListParagraph"/>
        <w:tabs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Institute of Chartered Financial Analysts of India University, Dehradun</w:t>
      </w:r>
    </w:p>
    <w:p w:rsidR="00587528" w:rsidRPr="00840A04" w:rsidRDefault="00243F68" w:rsidP="00840A04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M.A (English)</w:t>
      </w:r>
      <w:r w:rsidRPr="00840A04">
        <w:rPr>
          <w:rFonts w:ascii="Verdana" w:hAnsi="Verdana"/>
          <w:b/>
          <w:bCs/>
          <w:sz w:val="20"/>
          <w:szCs w:val="20"/>
        </w:rPr>
        <w:t xml:space="preserve"> Year-</w:t>
      </w:r>
      <w:r>
        <w:rPr>
          <w:rFonts w:ascii="Verdana" w:hAnsi="Verdana"/>
          <w:b/>
          <w:bCs/>
          <w:sz w:val="20"/>
          <w:szCs w:val="20"/>
        </w:rPr>
        <w:t xml:space="preserve">2014-2016 </w:t>
      </w:r>
    </w:p>
    <w:p w:rsidR="00587528" w:rsidRPr="00840A04" w:rsidRDefault="00243F68" w:rsidP="00840A04">
      <w:pPr>
        <w:pStyle w:val="ListParagraph"/>
        <w:tabs>
          <w:tab w:val="left" w:pos="1268"/>
        </w:tabs>
        <w:ind w:left="28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CCS University Meerut</w:t>
      </w:r>
    </w:p>
    <w:p w:rsidR="00587528" w:rsidRPr="00840A04" w:rsidRDefault="00243F68" w:rsidP="00840A04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B.A   </w:t>
      </w:r>
      <w:r w:rsidRPr="00840A04">
        <w:rPr>
          <w:rFonts w:ascii="Verdana" w:hAnsi="Verdana"/>
          <w:b/>
          <w:bCs/>
          <w:sz w:val="20"/>
          <w:szCs w:val="20"/>
        </w:rPr>
        <w:t xml:space="preserve"> Year-</w:t>
      </w:r>
      <w:r>
        <w:rPr>
          <w:rFonts w:ascii="Verdana" w:hAnsi="Verdana"/>
          <w:b/>
          <w:bCs/>
          <w:sz w:val="20"/>
          <w:szCs w:val="20"/>
        </w:rPr>
        <w:t>2011-2013</w:t>
      </w:r>
    </w:p>
    <w:p w:rsidR="00587528" w:rsidRPr="00840A04" w:rsidRDefault="00243F68" w:rsidP="00840A04">
      <w:pPr>
        <w:pStyle w:val="ListParagraph"/>
        <w:tabs>
          <w:tab w:val="left" w:pos="1268"/>
        </w:tabs>
        <w:ind w:left="28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CS University Meerut</w:t>
      </w:r>
    </w:p>
    <w:p w:rsidR="005F715B" w:rsidRDefault="00243F68" w:rsidP="00840A04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</w:t>
      </w:r>
      <w:r w:rsidRPr="00984832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Pr="00840A04">
        <w:rPr>
          <w:rFonts w:ascii="Verdana" w:hAnsi="Verdana"/>
          <w:b/>
          <w:bCs/>
          <w:sz w:val="20"/>
          <w:szCs w:val="20"/>
        </w:rPr>
        <w:t>Year-</w:t>
      </w:r>
      <w:r>
        <w:rPr>
          <w:rFonts w:ascii="Verdana" w:hAnsi="Verdana"/>
          <w:b/>
          <w:bCs/>
          <w:sz w:val="20"/>
          <w:szCs w:val="20"/>
        </w:rPr>
        <w:t>2010</w:t>
      </w:r>
    </w:p>
    <w:p w:rsidR="00984832" w:rsidRPr="00984832" w:rsidRDefault="00243F68" w:rsidP="00984832">
      <w:pPr>
        <w:tabs>
          <w:tab w:val="num" w:pos="720"/>
          <w:tab w:val="left" w:pos="1268"/>
        </w:tabs>
        <w:suppressAutoHyphens w:val="0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NB Inter College</w:t>
      </w:r>
    </w:p>
    <w:p w:rsidR="00C7290E" w:rsidRDefault="00243F68" w:rsidP="00C7290E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</w:t>
      </w:r>
      <w:r w:rsidRPr="00984832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       Year- 2008</w:t>
      </w:r>
    </w:p>
    <w:p w:rsidR="00C7290E" w:rsidRPr="00C7290E" w:rsidRDefault="00243F68" w:rsidP="00C7290E">
      <w:pPr>
        <w:tabs>
          <w:tab w:val="left" w:pos="1268"/>
        </w:tabs>
        <w:suppressAutoHyphens w:val="0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 xml:space="preserve">      NB Inter College</w:t>
      </w:r>
    </w:p>
    <w:p w:rsidR="00773F72" w:rsidRDefault="00243F68" w:rsidP="00C7290E">
      <w:pPr>
        <w:pStyle w:val="ListParagraph"/>
        <w:numPr>
          <w:ilvl w:val="0"/>
          <w:numId w:val="4"/>
        </w:numPr>
        <w:tabs>
          <w:tab w:val="num" w:pos="720"/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  <w:r w:rsidRPr="00C7290E">
        <w:rPr>
          <w:rFonts w:ascii="Verdana" w:hAnsi="Verdana"/>
          <w:b/>
          <w:bCs/>
          <w:sz w:val="20"/>
          <w:szCs w:val="20"/>
        </w:rPr>
        <w:t>Digital Marketing Course  Year-2017</w:t>
      </w:r>
    </w:p>
    <w:p w:rsidR="001539F6" w:rsidRPr="00C7290E" w:rsidRDefault="00243F68" w:rsidP="001539F6">
      <w:pPr>
        <w:pStyle w:val="ListParagraph"/>
        <w:tabs>
          <w:tab w:val="left" w:pos="1268"/>
        </w:tabs>
        <w:suppressAutoHyphens w:val="0"/>
        <w:jc w:val="both"/>
        <w:rPr>
          <w:rFonts w:ascii="Verdana" w:hAnsi="Verdana"/>
          <w:b/>
          <w:bCs/>
          <w:sz w:val="20"/>
          <w:szCs w:val="20"/>
        </w:rPr>
      </w:pPr>
    </w:p>
    <w:p w:rsidR="00587528" w:rsidRPr="00840A04" w:rsidRDefault="00243F68" w:rsidP="00840A04">
      <w:pPr>
        <w:pStyle w:val="ListParagraph"/>
        <w:tabs>
          <w:tab w:val="left" w:pos="1268"/>
        </w:tabs>
        <w:ind w:left="2880"/>
        <w:jc w:val="both"/>
        <w:rPr>
          <w:rFonts w:ascii="Verdana" w:hAnsi="Verdana"/>
          <w:sz w:val="20"/>
          <w:szCs w:val="20"/>
        </w:rPr>
      </w:pPr>
    </w:p>
    <w:p w:rsidR="00102AB1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E6959" w:rsidRPr="00840A04" w:rsidRDefault="00243F68" w:rsidP="003E6959">
      <w:pPr>
        <w:jc w:val="both"/>
        <w:rPr>
          <w:rFonts w:ascii="Verdana" w:hAnsi="Verdana"/>
          <w:b/>
          <w:bCs/>
          <w:sz w:val="20"/>
          <w:szCs w:val="20"/>
        </w:rPr>
      </w:pPr>
      <w:r w:rsidRPr="00840A04">
        <w:rPr>
          <w:rFonts w:ascii="Verdana" w:hAnsi="Verdana"/>
          <w:b/>
          <w:bCs/>
          <w:sz w:val="20"/>
          <w:szCs w:val="20"/>
        </w:rPr>
        <w:t>Personal Profile</w:t>
      </w:r>
    </w:p>
    <w:p w:rsidR="003E6959" w:rsidRPr="00840A04" w:rsidRDefault="00243F68" w:rsidP="00840A04">
      <w:pPr>
        <w:pBdr>
          <w:bottom w:val="single" w:sz="12" w:space="0" w:color="808080"/>
        </w:pBdr>
        <w:tabs>
          <w:tab w:val="left" w:pos="126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102AB1" w:rsidRPr="00840A04" w:rsidRDefault="00243F68" w:rsidP="00840A04">
      <w:pPr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jc w:val="both"/>
        <w:rPr>
          <w:rFonts w:ascii="Verdana" w:hAnsi="Verdana"/>
          <w:b/>
          <w:bCs/>
          <w:sz w:val="20"/>
          <w:szCs w:val="20"/>
        </w:rPr>
      </w:pPr>
    </w:p>
    <w:p w:rsidR="003E6959" w:rsidRDefault="00243F68" w:rsidP="00840A04">
      <w:pPr>
        <w:jc w:val="both"/>
        <w:rPr>
          <w:rFonts w:ascii="Verdana" w:hAnsi="Verdana"/>
          <w:b/>
          <w:bCs/>
          <w:sz w:val="20"/>
          <w:szCs w:val="20"/>
        </w:rPr>
      </w:pPr>
    </w:p>
    <w:p w:rsidR="00102AB1" w:rsidRPr="00840A04" w:rsidRDefault="00243F68" w:rsidP="003E6959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Name</w:t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Pinki</w:t>
      </w:r>
      <w:r>
        <w:rPr>
          <w:rFonts w:ascii="Verdana" w:hAnsi="Verdana"/>
          <w:sz w:val="20"/>
          <w:szCs w:val="20"/>
        </w:rPr>
        <w:t>Choudha</w:t>
      </w:r>
      <w:r>
        <w:rPr>
          <w:rFonts w:ascii="Verdana" w:hAnsi="Verdana"/>
          <w:sz w:val="20"/>
          <w:szCs w:val="20"/>
        </w:rPr>
        <w:t>ry</w:t>
      </w:r>
    </w:p>
    <w:p w:rsidR="00102AB1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Fathers Name</w:t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Mr. Bhupendra Singh</w:t>
      </w:r>
    </w:p>
    <w:p w:rsidR="005B7253" w:rsidRPr="00840A04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Birth            : 10</w:t>
      </w:r>
      <w:r w:rsidRPr="005B7253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April 1992</w:t>
      </w:r>
    </w:p>
    <w:p w:rsidR="00102AB1" w:rsidRPr="00840A04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Nationality</w:t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  <w:t>: Indian</w:t>
      </w:r>
    </w:p>
    <w:p w:rsidR="00102AB1" w:rsidRPr="00840A04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Languages Known</w:t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>: English, Hindi</w:t>
      </w:r>
    </w:p>
    <w:p w:rsidR="00840A04" w:rsidRPr="00840A04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>Address</w:t>
      </w:r>
      <w:r w:rsidRPr="00840A04">
        <w:rPr>
          <w:rFonts w:ascii="Verdana" w:hAnsi="Verdana"/>
          <w:sz w:val="20"/>
          <w:szCs w:val="20"/>
        </w:rPr>
        <w:tab/>
      </w:r>
      <w:r w:rsidRPr="00840A04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DharawaliGali, </w:t>
      </w:r>
      <w:r>
        <w:rPr>
          <w:rFonts w:ascii="Verdana" w:hAnsi="Verdana"/>
          <w:sz w:val="20"/>
          <w:szCs w:val="20"/>
        </w:rPr>
        <w:t>Sahibabad, Ghaziabad, Nearby Railway Station</w:t>
      </w:r>
    </w:p>
    <w:p w:rsidR="00840A04" w:rsidRPr="00840A04" w:rsidRDefault="00243F68" w:rsidP="00840A04">
      <w:pPr>
        <w:ind w:firstLine="720"/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sz w:val="20"/>
          <w:szCs w:val="20"/>
        </w:rPr>
        <w:tab/>
      </w:r>
    </w:p>
    <w:p w:rsidR="00102AB1" w:rsidRDefault="00243F68" w:rsidP="00EB0E6A">
      <w:pPr>
        <w:jc w:val="both"/>
        <w:rPr>
          <w:rFonts w:ascii="Verdana" w:hAnsi="Verdana"/>
          <w:b/>
          <w:sz w:val="20"/>
          <w:szCs w:val="20"/>
        </w:rPr>
      </w:pP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>Date</w:t>
      </w:r>
      <w:r w:rsidRPr="00840A04">
        <w:rPr>
          <w:rFonts w:ascii="Verdana" w:hAnsi="Verdana"/>
          <w:b/>
          <w:sz w:val="20"/>
          <w:szCs w:val="20"/>
        </w:rPr>
        <w:tab/>
        <w:t>:</w:t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ab/>
      </w:r>
      <w:r w:rsidRPr="00840A04">
        <w:rPr>
          <w:rFonts w:ascii="Verdana" w:hAnsi="Verdana"/>
          <w:b/>
          <w:sz w:val="20"/>
          <w:szCs w:val="20"/>
        </w:rPr>
        <w:t>Signature</w:t>
      </w:r>
      <w:bookmarkStart w:id="0" w:name="_GoBack"/>
      <w:bookmarkEnd w:id="0"/>
    </w:p>
    <w:p w:rsidR="00EC3524" w:rsidRDefault="00243F68" w:rsidP="00EB0E6A">
      <w:pPr>
        <w:jc w:val="both"/>
        <w:rPr>
          <w:rFonts w:ascii="Verdana" w:hAnsi="Verdana"/>
          <w:b/>
          <w:sz w:val="20"/>
          <w:szCs w:val="20"/>
        </w:rPr>
      </w:pPr>
    </w:p>
    <w:p w:rsidR="00EC3524" w:rsidRPr="00840A04" w:rsidRDefault="00243F68" w:rsidP="00EB0E6A">
      <w:pPr>
        <w:jc w:val="both"/>
        <w:rPr>
          <w:rFonts w:ascii="Verdana" w:hAnsi="Verdana"/>
          <w:sz w:val="20"/>
          <w:szCs w:val="20"/>
        </w:rPr>
      </w:pPr>
      <w:r w:rsidRPr="00840A04">
        <w:rPr>
          <w:rFonts w:ascii="Verdana" w:hAnsi="Verdana"/>
          <w:b/>
          <w:sz w:val="20"/>
          <w:szCs w:val="20"/>
        </w:rPr>
        <w:t>Place</w:t>
      </w:r>
      <w:r w:rsidRPr="00840A04">
        <w:rPr>
          <w:rFonts w:ascii="Verdana" w:hAnsi="Verdana"/>
          <w:b/>
          <w:sz w:val="20"/>
          <w:szCs w:val="20"/>
        </w:rPr>
        <w:tab/>
        <w:t>:</w:t>
      </w:r>
      <w:r w:rsidR="00B6638B" w:rsidRPr="00B663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EC3524" w:rsidRPr="00840A04" w:rsidSect="005F715B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6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6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2DD205EA"/>
    <w:multiLevelType w:val="hybridMultilevel"/>
    <w:tmpl w:val="186AE118"/>
    <w:lvl w:ilvl="0" w:tplc="B3AE8BA6">
      <w:start w:val="1"/>
      <w:numFmt w:val="bullet"/>
      <w:lvlText w:val="q"/>
      <w:lvlJc w:val="left"/>
      <w:pPr>
        <w:ind w:left="720" w:hanging="360"/>
      </w:pPr>
      <w:rPr>
        <w:rFonts w:ascii="Wingdings" w:hAnsi="Wingdings" w:cs="Wingdings"/>
        <w:sz w:val="16"/>
      </w:rPr>
    </w:lvl>
    <w:lvl w:ilvl="1" w:tplc="D5441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0F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8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6A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C47E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E5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4D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B871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26618"/>
    <w:multiLevelType w:val="hybridMultilevel"/>
    <w:tmpl w:val="E6CA7B20"/>
    <w:lvl w:ilvl="0" w:tplc="1896B31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51CE95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7C8890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5E0381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DC8A25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1CCE97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5901D2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63A6377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744BA0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6284D33"/>
    <w:multiLevelType w:val="hybridMultilevel"/>
    <w:tmpl w:val="C712BB94"/>
    <w:lvl w:ilvl="0" w:tplc="AF30596A">
      <w:start w:val="1"/>
      <w:numFmt w:val="bullet"/>
      <w:lvlText w:val="q"/>
      <w:lvlJc w:val="left"/>
      <w:pPr>
        <w:ind w:left="765" w:hanging="360"/>
      </w:pPr>
      <w:rPr>
        <w:rFonts w:ascii="Wingdings" w:hAnsi="Wingdings" w:cs="Wingdings" w:hint="default"/>
        <w:sz w:val="16"/>
      </w:rPr>
    </w:lvl>
    <w:lvl w:ilvl="1" w:tplc="984AFB2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74E57C0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D7EC6F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6DCF90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694AC8B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3B4F76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EE4411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2E64B9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769072C"/>
    <w:multiLevelType w:val="hybridMultilevel"/>
    <w:tmpl w:val="C8DC277E"/>
    <w:lvl w:ilvl="0" w:tplc="78F8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A2C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08E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21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67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46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25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05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2B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42214"/>
    <w:multiLevelType w:val="hybridMultilevel"/>
    <w:tmpl w:val="3F202756"/>
    <w:lvl w:ilvl="0" w:tplc="DA046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13A5F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E03A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8A08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EE5F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7C0B2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0645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15A7E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25C66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2C16C9"/>
    <w:multiLevelType w:val="hybridMultilevel"/>
    <w:tmpl w:val="B0A4196A"/>
    <w:lvl w:ilvl="0" w:tplc="FFC03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2EBB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0BB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E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E3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07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AE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C8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A3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71C80"/>
    <w:multiLevelType w:val="hybridMultilevel"/>
    <w:tmpl w:val="06F4047C"/>
    <w:lvl w:ilvl="0" w:tplc="49FE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815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4A94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8D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A8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785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6A3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6BA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E2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20578"/>
    <w:multiLevelType w:val="multilevel"/>
    <w:tmpl w:val="DD9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B97904"/>
    <w:multiLevelType w:val="hybridMultilevel"/>
    <w:tmpl w:val="38C09594"/>
    <w:lvl w:ilvl="0" w:tplc="2B0A6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8C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125C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C0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42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BE1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E1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1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44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542C9"/>
    <w:multiLevelType w:val="hybridMultilevel"/>
    <w:tmpl w:val="CE16BDE0"/>
    <w:lvl w:ilvl="0" w:tplc="A8B0D9E0">
      <w:start w:val="1"/>
      <w:numFmt w:val="bullet"/>
      <w:lvlText w:val="q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19D2D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9CF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CE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4B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D49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EB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84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81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6638B"/>
    <w:rsid w:val="00243F68"/>
    <w:rsid w:val="00B6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EB0E6A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540"/>
    <w:pPr>
      <w:tabs>
        <w:tab w:val="left" w:pos="360"/>
      </w:tabs>
    </w:pPr>
    <w:rPr>
      <w:color w:val="000000"/>
      <w:sz w:val="22"/>
    </w:rPr>
  </w:style>
  <w:style w:type="character" w:customStyle="1" w:styleId="BodyTextChar">
    <w:name w:val="Body Text Char"/>
    <w:basedOn w:val="DefaultParagraphFont"/>
    <w:link w:val="BodyText"/>
    <w:rsid w:val="004F1540"/>
    <w:rPr>
      <w:rFonts w:ascii="Times New Roman" w:eastAsia="Times New Roman" w:hAnsi="Times New Roman" w:cs="Times New Roman"/>
      <w:color w:val="000000"/>
      <w:szCs w:val="24"/>
      <w:lang w:eastAsia="zh-CN"/>
    </w:rPr>
  </w:style>
  <w:style w:type="paragraph" w:customStyle="1" w:styleId="Address1">
    <w:name w:val="Address 1"/>
    <w:basedOn w:val="Normal"/>
    <w:rsid w:val="004F1540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Footer">
    <w:name w:val="footer"/>
    <w:basedOn w:val="Normal"/>
    <w:link w:val="FooterChar"/>
    <w:rsid w:val="004F15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15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Objective">
    <w:name w:val="Objective"/>
    <w:basedOn w:val="Normal"/>
    <w:next w:val="BodyText"/>
    <w:rsid w:val="004F1540"/>
    <w:pPr>
      <w:spacing w:before="60" w:after="220" w:line="220" w:lineRule="atLeast"/>
      <w:jc w:val="both"/>
    </w:pPr>
    <w:rPr>
      <w:rFonts w:ascii="Garamond" w:hAnsi="Garamond" w:cs="Garamond"/>
      <w:sz w:val="22"/>
      <w:szCs w:val="20"/>
    </w:rPr>
  </w:style>
  <w:style w:type="paragraph" w:customStyle="1" w:styleId="Normal11pt">
    <w:name w:val="Normal + 11 pt"/>
    <w:basedOn w:val="Normal"/>
    <w:rsid w:val="004F1540"/>
    <w:pPr>
      <w:widowControl w:val="0"/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5F715B"/>
    <w:pPr>
      <w:ind w:left="720"/>
      <w:contextualSpacing/>
    </w:pPr>
  </w:style>
  <w:style w:type="character" w:customStyle="1" w:styleId="caps">
    <w:name w:val="caps"/>
    <w:basedOn w:val="DefaultParagraphFont"/>
    <w:rsid w:val="005F715B"/>
  </w:style>
  <w:style w:type="paragraph" w:styleId="BodyTextIndent2">
    <w:name w:val="Body Text Indent 2"/>
    <w:basedOn w:val="Normal"/>
    <w:link w:val="BodyTextIndent2Char"/>
    <w:uiPriority w:val="99"/>
    <w:unhideWhenUsed/>
    <w:rsid w:val="00102AB1"/>
    <w:pPr>
      <w:suppressAutoHyphens w:val="0"/>
      <w:spacing w:after="120" w:line="480" w:lineRule="auto"/>
      <w:ind w:left="360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02A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AB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AB1"/>
  </w:style>
  <w:style w:type="character" w:customStyle="1" w:styleId="apple-converted-space">
    <w:name w:val="apple-converted-space"/>
    <w:basedOn w:val="DefaultParagraphFont"/>
    <w:rsid w:val="002F4417"/>
  </w:style>
  <w:style w:type="character" w:styleId="BookTitle">
    <w:name w:val="Book Title"/>
    <w:basedOn w:val="DefaultParagraphFont"/>
    <w:uiPriority w:val="33"/>
    <w:qFormat/>
    <w:rsid w:val="0047310F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B0E6A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F6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defc51780393e7edb85137a86f9bfc7134f530e18705c4458440321091b5b581209150b12455f590a4356014b4450530401195c1333471b1b111244585909504e011503504e1c180c571833471b1b0018405c5a0e535601514841481f0f2b561358191b135717480d5e5b0319450d450312145a0e5f564c140b430647455f0c0b024a130812074744595d0151421758140415475f580d044a100d400616400a5f0c501c1609140315475d09095049170917034044585d5f501c170f155111425c080f4356014a4857034b4a5f015248170f100a1940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RKS.NET</dc:creator>
  <cp:lastModifiedBy>Anand</cp:lastModifiedBy>
  <cp:revision>2</cp:revision>
  <cp:lastPrinted>2015-09-28T05:14:00Z</cp:lastPrinted>
  <dcterms:created xsi:type="dcterms:W3CDTF">2018-06-13T08:54:00Z</dcterms:created>
  <dcterms:modified xsi:type="dcterms:W3CDTF">2018-06-13T08:54:00Z</dcterms:modified>
</cp:coreProperties>
</file>