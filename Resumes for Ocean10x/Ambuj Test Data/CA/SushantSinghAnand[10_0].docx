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B8FF"/>
  <w:body>
    <w:p w:rsidR="00F95208" w:rsidRDefault="00F95208" w:rsidP="009E589E">
      <w:pPr>
        <w:jc w:val="center"/>
      </w:pPr>
      <w:r w:rsidRPr="001836C5">
        <w:rPr>
          <w:b/>
        </w:rPr>
        <w:t xml:space="preserve">Sushant </w:t>
      </w:r>
      <w:r w:rsidR="0086146E">
        <w:rPr>
          <w:b/>
        </w:rPr>
        <w:t xml:space="preserve">Singh </w:t>
      </w:r>
      <w:r w:rsidRPr="001836C5">
        <w:rPr>
          <w:b/>
        </w:rPr>
        <w:t>Anand</w:t>
      </w:r>
      <w:bookmarkStart w:id="0" w:name="_GoBack"/>
      <w:bookmarkEnd w:id="0"/>
    </w:p>
    <w:p w:rsidR="00F95208" w:rsidRPr="001836C5" w:rsidRDefault="00F42539" w:rsidP="009E589E">
      <w:pPr>
        <w:jc w:val="center"/>
      </w:pPr>
      <w:r>
        <w:t>Sun View Apartments, Flat No- 65, Sector-11, Pocket-4, Dwarka, New Delhi- 110075</w:t>
      </w:r>
    </w:p>
    <w:p w:rsidR="00F95208" w:rsidRPr="001836C5" w:rsidRDefault="00F95208" w:rsidP="009E589E">
      <w:pPr>
        <w:jc w:val="both"/>
        <w:rPr>
          <w:b/>
          <w:i/>
        </w:rPr>
      </w:pPr>
      <w:r w:rsidRPr="001836C5">
        <w:rPr>
          <w:noProof/>
        </w:rPr>
        <mc:AlternateContent>
          <mc:Choice Requires="wps">
            <w:drawing>
              <wp:anchor distT="0" distB="0" distL="114300" distR="114300" simplePos="0" relativeHeight="251660288" behindDoc="0" locked="0" layoutInCell="1" allowOverlap="1" wp14:anchorId="557FB4F8" wp14:editId="1F4E6756">
                <wp:simplePos x="0" y="0"/>
                <wp:positionH relativeFrom="column">
                  <wp:posOffset>0</wp:posOffset>
                </wp:positionH>
                <wp:positionV relativeFrom="line">
                  <wp:align>top</wp:align>
                </wp:positionV>
                <wp:extent cx="6099175" cy="19050"/>
                <wp:effectExtent l="0" t="3175" r="635" b="0"/>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9175" cy="1905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27F1DD" id="Rectangle 3" o:spid="_x0000_s1026" style="position:absolute;margin-left:0;margin-top:0;width:480.25pt;height:1.5pt;z-index:251660288;visibility:visible;mso-wrap-style:square;mso-width-percent:0;mso-height-percent:0;mso-wrap-distance-left:9pt;mso-wrap-distance-top:0;mso-wrap-distance-right:9pt;mso-wrap-distance-bottom:0;mso-position-horizontal:absolute;mso-position-horizontal-relative:text;mso-position-vertical:top;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" fillcolor="gray" stroked="f">
                <w10:wrap type="square" anchory="line"/>
              </v:rect>
            </w:pict>
          </mc:Fallback>
        </mc:AlternateContent>
      </w:r>
      <w:r w:rsidRPr="001836C5">
        <w:rPr>
          <w:b/>
          <w:lang w:val="pt-BR"/>
        </w:rPr>
        <w:t xml:space="preserve">Contact No.: </w:t>
      </w:r>
      <w:r w:rsidRPr="001836C5">
        <w:rPr>
          <w:lang w:val="pt-BR"/>
        </w:rPr>
        <w:t>+ 91 9711008822</w:t>
      </w:r>
      <w:r w:rsidRPr="001836C5">
        <w:rPr>
          <w:lang w:val="pt-BR"/>
        </w:rPr>
        <w:tab/>
      </w:r>
      <w:r w:rsidRPr="001836C5">
        <w:rPr>
          <w:lang w:val="pt-BR"/>
        </w:rPr>
        <w:tab/>
      </w:r>
      <w:r w:rsidRPr="001836C5">
        <w:rPr>
          <w:lang w:val="pt-BR"/>
        </w:rPr>
        <w:tab/>
      </w:r>
      <w:r w:rsidRPr="001836C5">
        <w:rPr>
          <w:lang w:val="pt-BR"/>
        </w:rPr>
        <w:tab/>
      </w:r>
      <w:r w:rsidRPr="001836C5">
        <w:rPr>
          <w:lang w:val="pt-BR"/>
        </w:rPr>
        <w:tab/>
      </w:r>
      <w:r w:rsidRPr="001836C5">
        <w:rPr>
          <w:lang w:val="pt-BR"/>
        </w:rPr>
        <w:tab/>
      </w:r>
      <w:r w:rsidRPr="001836C5">
        <w:rPr>
          <w:b/>
          <w:lang w:val="pt-BR"/>
        </w:rPr>
        <w:t xml:space="preserve">E-Mail: </w:t>
      </w:r>
      <w:r w:rsidR="0086146E">
        <w:rPr>
          <w:lang w:val="pt-BR"/>
        </w:rPr>
        <w:t>sushantsinghanand</w:t>
      </w:r>
      <w:r w:rsidRPr="001836C5">
        <w:rPr>
          <w:lang w:val="pt-BR"/>
        </w:rPr>
        <w:t>@gmail.com</w:t>
      </w:r>
      <w:r w:rsidRPr="001836C5">
        <w:rPr>
          <w:noProof/>
        </w:rPr>
        <mc:AlternateContent>
          <mc:Choice Requires="wps">
            <w:drawing>
              <wp:anchor distT="0" distB="0" distL="114300" distR="114300" simplePos="0" relativeHeight="251661312" behindDoc="0" locked="0" layoutInCell="1" allowOverlap="1" wp14:anchorId="1DDF0E88" wp14:editId="113D4B67">
                <wp:simplePos x="0" y="0"/>
                <wp:positionH relativeFrom="column">
                  <wp:posOffset>0</wp:posOffset>
                </wp:positionH>
                <wp:positionV relativeFrom="line">
                  <wp:align>top</wp:align>
                </wp:positionV>
                <wp:extent cx="6099175" cy="19050"/>
                <wp:effectExtent l="0" t="0" r="635" b="3175"/>
                <wp:wrapSquare wrapText="bothSides"/>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9175" cy="1905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1BFE7B" id="Rectangle 3" o:spid="_x0000_s1026" style="position:absolute;margin-left:0;margin-top:0;width:480.25pt;height:1.5pt;z-index:251661312;visibility:visible;mso-wrap-style:square;mso-width-percent:0;mso-height-percent:0;mso-wrap-distance-left:9pt;mso-wrap-distance-top:0;mso-wrap-distance-right:9pt;mso-wrap-distance-bottom:0;mso-position-horizontal:absolute;mso-position-horizontal-relative:text;mso-position-vertical:top;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" fillcolor="gray" stroked="f">
                <w10:wrap type="square" anchory="line"/>
              </v:rect>
            </w:pict>
          </mc:Fallback>
        </mc:AlternateContent>
      </w:r>
    </w:p>
    <w:p w:rsidR="00F95208" w:rsidRPr="001836C5" w:rsidRDefault="00F95208" w:rsidP="009E589E">
      <w:pPr>
        <w:shd w:val="clear" w:color="auto" w:fill="C0C0C0"/>
        <w:jc w:val="center"/>
        <w:rPr>
          <w:b/>
          <w:i/>
        </w:rPr>
      </w:pPr>
      <w:r w:rsidRPr="001836C5">
        <w:rPr>
          <w:b/>
          <w:i/>
        </w:rPr>
        <w:t>Seeking assignments in Human Resource Management with an organization of repute</w:t>
      </w:r>
    </w:p>
    <w:p w:rsidR="00F95208" w:rsidRPr="001836C5" w:rsidRDefault="00F95208" w:rsidP="009E589E">
      <w:pPr>
        <w:pBdr>
          <w:bottom w:val="double" w:sz="1" w:space="1" w:color="000000"/>
        </w:pBdr>
        <w:jc w:val="center"/>
        <w:rPr>
          <w:b/>
          <w:i/>
          <w:color w:val="000000"/>
        </w:rPr>
      </w:pPr>
      <w:r w:rsidRPr="001836C5">
        <w:rPr>
          <w:b/>
          <w:i/>
          <w:color w:val="000000"/>
        </w:rPr>
        <w:t>Professional Profile</w:t>
      </w:r>
    </w:p>
    <w:p w:rsidR="00F95208" w:rsidRPr="001836C5" w:rsidRDefault="00F95208" w:rsidP="009E589E">
      <w:pPr>
        <w:pStyle w:val="WW-BodyText2"/>
        <w:numPr>
          <w:ilvl w:val="0"/>
          <w:numId w:val="1"/>
        </w:numPr>
        <w:spacing w:before="80" w:after="0" w:line="240" w:lineRule="auto"/>
        <w:jc w:val="both"/>
      </w:pPr>
      <w:r w:rsidRPr="001836C5">
        <w:t>A result-oriented professional with</w:t>
      </w:r>
      <w:r w:rsidR="003C5BB2">
        <w:rPr>
          <w:b/>
        </w:rPr>
        <w:t xml:space="preserve"> over 11</w:t>
      </w:r>
      <w:r w:rsidRPr="001836C5">
        <w:rPr>
          <w:b/>
        </w:rPr>
        <w:t xml:space="preserve"> years</w:t>
      </w:r>
      <w:r w:rsidRPr="001836C5">
        <w:t xml:space="preserve"> of entire experience in Bulk Hiring, Volume Hiring, Recruitment/Talent Acquisition &amp; part of Operations &amp; People Management.</w:t>
      </w:r>
    </w:p>
    <w:p w:rsidR="00F95208" w:rsidRPr="001836C5" w:rsidRDefault="00F42539" w:rsidP="009E589E">
      <w:pPr>
        <w:pStyle w:val="WW-BodyText2"/>
        <w:numPr>
          <w:ilvl w:val="0"/>
          <w:numId w:val="1"/>
        </w:numPr>
        <w:spacing w:before="80" w:after="0" w:line="240" w:lineRule="auto"/>
        <w:jc w:val="both"/>
        <w:rPr>
          <w:i/>
        </w:rPr>
      </w:pPr>
      <w:r>
        <w:rPr>
          <w:i/>
        </w:rPr>
        <w:t>Currently</w:t>
      </w:r>
      <w:r w:rsidR="00F95208" w:rsidRPr="001836C5">
        <w:rPr>
          <w:i/>
        </w:rPr>
        <w:t xml:space="preserve"> associated with </w:t>
      </w:r>
      <w:r>
        <w:rPr>
          <w:i/>
        </w:rPr>
        <w:t>Tech Live Connect Gurugram</w:t>
      </w:r>
      <w:r w:rsidR="00F95208" w:rsidRPr="001836C5">
        <w:rPr>
          <w:i/>
          <w:color w:val="0000FF"/>
        </w:rPr>
        <w:t xml:space="preserve"> </w:t>
      </w:r>
      <w:r w:rsidR="00F95208" w:rsidRPr="001836C5">
        <w:rPr>
          <w:i/>
        </w:rPr>
        <w:t xml:space="preserve">as </w:t>
      </w:r>
      <w:r>
        <w:rPr>
          <w:i/>
        </w:rPr>
        <w:t xml:space="preserve">Sr. </w:t>
      </w:r>
      <w:r w:rsidR="00F95208" w:rsidRPr="001836C5">
        <w:rPr>
          <w:i/>
          <w:u w:val="single"/>
          <w:lang w:val="en-US"/>
        </w:rPr>
        <w:t>Manager</w:t>
      </w:r>
      <w:r w:rsidR="00E54923">
        <w:rPr>
          <w:i/>
          <w:u w:val="single"/>
          <w:lang w:val="en-US"/>
        </w:rPr>
        <w:t xml:space="preserve"> - </w:t>
      </w:r>
      <w:r w:rsidR="008D1765">
        <w:rPr>
          <w:i/>
          <w:u w:val="single"/>
          <w:lang w:val="en-US"/>
        </w:rPr>
        <w:t>Talent Acquisition</w:t>
      </w:r>
      <w:r w:rsidR="0086146E">
        <w:rPr>
          <w:i/>
          <w:u w:val="single"/>
          <w:lang w:val="en-US"/>
        </w:rPr>
        <w:t xml:space="preserve"> (</w:t>
      </w:r>
      <w:r w:rsidR="009C71AB">
        <w:rPr>
          <w:i/>
          <w:u w:val="single"/>
          <w:lang w:val="en-US"/>
        </w:rPr>
        <w:t>HOD</w:t>
      </w:r>
      <w:r w:rsidR="0086146E">
        <w:rPr>
          <w:i/>
          <w:u w:val="single"/>
          <w:lang w:val="en-US"/>
        </w:rPr>
        <w:t>)</w:t>
      </w:r>
      <w:r w:rsidR="00F95208" w:rsidRPr="001836C5">
        <w:rPr>
          <w:i/>
        </w:rPr>
        <w:t>.</w:t>
      </w:r>
    </w:p>
    <w:p w:rsidR="00F95208" w:rsidRPr="001836C5" w:rsidRDefault="00F95208" w:rsidP="009E589E">
      <w:pPr>
        <w:pStyle w:val="WW-BodyText2"/>
        <w:numPr>
          <w:ilvl w:val="0"/>
          <w:numId w:val="1"/>
        </w:numPr>
        <w:spacing w:before="80" w:after="0" w:line="240" w:lineRule="auto"/>
        <w:jc w:val="both"/>
      </w:pPr>
      <w:r w:rsidRPr="001836C5">
        <w:t xml:space="preserve">Experience in </w:t>
      </w:r>
      <w:r w:rsidRPr="001836C5">
        <w:rPr>
          <w:b/>
        </w:rPr>
        <w:t xml:space="preserve">bulk hiring, recruiting, </w:t>
      </w:r>
      <w:r w:rsidRPr="001836C5">
        <w:t>driving talent acquisition, strategic sourcing, competency mapping, ful</w:t>
      </w:r>
      <w:r w:rsidR="009C71AB">
        <w:t xml:space="preserve">filment and resource deployment, resource management </w:t>
      </w:r>
      <w:r w:rsidRPr="001836C5">
        <w:t>and HR function.</w:t>
      </w:r>
    </w:p>
    <w:p w:rsidR="00F95208" w:rsidRPr="001836C5" w:rsidRDefault="00F95208" w:rsidP="009E589E">
      <w:pPr>
        <w:numPr>
          <w:ilvl w:val="0"/>
          <w:numId w:val="1"/>
        </w:numPr>
        <w:jc w:val="both"/>
      </w:pPr>
      <w:r w:rsidRPr="001836C5">
        <w:t xml:space="preserve">Managing full resourcing life-cycle from </w:t>
      </w:r>
      <w:r w:rsidRPr="001836C5">
        <w:rPr>
          <w:b/>
        </w:rPr>
        <w:t>forecasting, planning and delivering the best fit resources in to various projects</w:t>
      </w:r>
      <w:r w:rsidRPr="001836C5">
        <w:t>.</w:t>
      </w:r>
    </w:p>
    <w:p w:rsidR="00F95208" w:rsidRPr="001836C5" w:rsidRDefault="00F95208" w:rsidP="009E589E">
      <w:pPr>
        <w:pStyle w:val="WW-BodyText2"/>
        <w:numPr>
          <w:ilvl w:val="0"/>
          <w:numId w:val="1"/>
        </w:numPr>
        <w:spacing w:before="80" w:after="0" w:line="240" w:lineRule="auto"/>
        <w:jc w:val="both"/>
      </w:pPr>
      <w:r w:rsidRPr="001836C5">
        <w:t>Excellent time management skills with proven ability to work accurately and quickly prioritize, coordinate and consolidate tasks, whilst simultaneously managing the diverse range of function from multiple sources.</w:t>
      </w:r>
    </w:p>
    <w:p w:rsidR="00F95208" w:rsidRPr="001836C5" w:rsidRDefault="00F95208" w:rsidP="009E589E">
      <w:pPr>
        <w:pStyle w:val="WW-BodyText2"/>
        <w:numPr>
          <w:ilvl w:val="0"/>
          <w:numId w:val="1"/>
        </w:numPr>
        <w:spacing w:before="80" w:after="0" w:line="240" w:lineRule="auto"/>
        <w:jc w:val="both"/>
      </w:pPr>
      <w:r w:rsidRPr="001836C5">
        <w:t xml:space="preserve">Expertise in </w:t>
      </w:r>
      <w:r w:rsidRPr="001836C5">
        <w:rPr>
          <w:b/>
        </w:rPr>
        <w:t>managing &amp; leading teams for running successful process operations</w:t>
      </w:r>
      <w:r w:rsidRPr="001836C5">
        <w:t xml:space="preserve"> &amp; experience of implementing procedures, service standards for business excellence as Subject Matter Expert.</w:t>
      </w:r>
    </w:p>
    <w:p w:rsidR="00F95208" w:rsidRPr="001836C5" w:rsidRDefault="00F95208" w:rsidP="009E589E">
      <w:pPr>
        <w:numPr>
          <w:ilvl w:val="0"/>
          <w:numId w:val="1"/>
        </w:numPr>
        <w:spacing w:before="80"/>
        <w:jc w:val="both"/>
      </w:pPr>
      <w:r w:rsidRPr="001836C5">
        <w:rPr>
          <w:b/>
        </w:rPr>
        <w:t>Proficiency in reengineering business processes</w:t>
      </w:r>
      <w:r w:rsidRPr="001836C5">
        <w:t xml:space="preserve">, defining continuous improvement processes, recognizing and accelerating employees’ strengths and building powerful teams that can conquer any obstacles. </w:t>
      </w:r>
    </w:p>
    <w:p w:rsidR="00F95208" w:rsidRDefault="00F95208" w:rsidP="009E589E">
      <w:pPr>
        <w:pStyle w:val="WW-BodyText2"/>
        <w:numPr>
          <w:ilvl w:val="0"/>
          <w:numId w:val="1"/>
        </w:numPr>
        <w:spacing w:before="80" w:after="0" w:line="240" w:lineRule="auto"/>
        <w:jc w:val="both"/>
      </w:pPr>
      <w:r w:rsidRPr="001836C5">
        <w:t>Strong communication &amp; interpersonal skills with proven abilities in creating an environment oriented to trust, open communication, creative thinking, and cohesive team effort.</w:t>
      </w:r>
    </w:p>
    <w:p w:rsidR="009C71AB" w:rsidRDefault="009C71AB" w:rsidP="009E589E">
      <w:pPr>
        <w:pStyle w:val="WW-BodyText2"/>
        <w:numPr>
          <w:ilvl w:val="0"/>
          <w:numId w:val="1"/>
        </w:numPr>
        <w:spacing w:before="80" w:after="0" w:line="240" w:lineRule="auto"/>
        <w:jc w:val="both"/>
      </w:pPr>
      <w:r>
        <w:t>Laisoning with the Management &amp; Leaders across the organization around Human Resource related issues.</w:t>
      </w:r>
    </w:p>
    <w:p w:rsidR="009C71AB" w:rsidRDefault="009C71AB" w:rsidP="009E589E">
      <w:pPr>
        <w:pStyle w:val="WW-BodyText2"/>
        <w:numPr>
          <w:ilvl w:val="0"/>
          <w:numId w:val="1"/>
        </w:numPr>
        <w:spacing w:before="80" w:after="0" w:line="240" w:lineRule="auto"/>
        <w:jc w:val="both"/>
      </w:pPr>
      <w:r>
        <w:t xml:space="preserve">Coaching and Mentoring Employees (Leaders) on employee grievances. </w:t>
      </w:r>
    </w:p>
    <w:p w:rsidR="009C71AB" w:rsidRPr="001836C5" w:rsidRDefault="00F31F7D" w:rsidP="009E589E">
      <w:pPr>
        <w:pStyle w:val="WW-BodyText2"/>
        <w:numPr>
          <w:ilvl w:val="0"/>
          <w:numId w:val="1"/>
        </w:numPr>
        <w:spacing w:before="80" w:after="0" w:line="240" w:lineRule="auto"/>
        <w:jc w:val="both"/>
      </w:pPr>
      <w:r>
        <w:t xml:space="preserve">Guide the management in performance reviews and the methods to be use. Also, gathering market intelligence on comp &amp; ben, in order to be competent in the market. </w:t>
      </w:r>
    </w:p>
    <w:p w:rsidR="00F95208" w:rsidRPr="001836C5" w:rsidRDefault="00F95208" w:rsidP="009E589E">
      <w:pPr>
        <w:pBdr>
          <w:bottom w:val="double" w:sz="1" w:space="1" w:color="000000"/>
        </w:pBdr>
        <w:jc w:val="right"/>
        <w:rPr>
          <w:b/>
          <w:i/>
          <w:color w:val="000000"/>
        </w:rPr>
      </w:pPr>
    </w:p>
    <w:p w:rsidR="00F95208" w:rsidRDefault="00F95208" w:rsidP="009E589E">
      <w:pPr>
        <w:pBdr>
          <w:bottom w:val="double" w:sz="1" w:space="1" w:color="000000"/>
        </w:pBdr>
        <w:jc w:val="center"/>
        <w:rPr>
          <w:b/>
          <w:i/>
          <w:color w:val="000000"/>
        </w:rPr>
      </w:pPr>
      <w:r w:rsidRPr="001836C5">
        <w:rPr>
          <w:b/>
          <w:i/>
          <w:color w:val="000000"/>
        </w:rPr>
        <w:t>Career Scan</w:t>
      </w:r>
    </w:p>
    <w:p w:rsidR="009E589E" w:rsidRDefault="009E589E" w:rsidP="009E589E">
      <w:pPr>
        <w:pBdr>
          <w:bottom w:val="double" w:sz="1" w:space="1" w:color="000000"/>
        </w:pBdr>
        <w:jc w:val="center"/>
        <w:rPr>
          <w:b/>
          <w:i/>
          <w:color w:val="000000"/>
        </w:rPr>
      </w:pPr>
    </w:p>
    <w:p w:rsidR="009E589E" w:rsidRPr="001836C5" w:rsidRDefault="009E589E" w:rsidP="009E589E">
      <w:pPr>
        <w:keepNext/>
        <w:pBdr>
          <w:top w:val="single" w:sz="1" w:space="1" w:color="000000"/>
          <w:left w:val="single" w:sz="1" w:space="4" w:color="000000"/>
          <w:bottom w:val="single" w:sz="1" w:space="1" w:color="000000"/>
          <w:right w:val="single" w:sz="1" w:space="4" w:color="000000"/>
        </w:pBdr>
        <w:shd w:val="clear" w:color="auto" w:fill="E6E6E6"/>
        <w:jc w:val="both"/>
        <w:rPr>
          <w:b/>
          <w:i/>
        </w:rPr>
      </w:pPr>
      <w:r>
        <w:rPr>
          <w:b/>
        </w:rPr>
        <w:t>Since Feb 2016- Till Date</w:t>
      </w:r>
      <w:r w:rsidRPr="001836C5">
        <w:rPr>
          <w:b/>
        </w:rPr>
        <w:t xml:space="preserve"> Saburi TLC Worldwide Service Pvt. Ltd.</w:t>
      </w:r>
      <w:r>
        <w:rPr>
          <w:b/>
        </w:rPr>
        <w:t xml:space="preserve"> as Sr. Manager- Talent Acquisition (Recruitment Head</w:t>
      </w:r>
      <w:r w:rsidRPr="001836C5">
        <w:rPr>
          <w:b/>
        </w:rPr>
        <w:t>)</w:t>
      </w:r>
    </w:p>
    <w:p w:rsidR="002063AF" w:rsidRPr="001836C5" w:rsidRDefault="002063AF" w:rsidP="002063AF">
      <w:pPr>
        <w:spacing w:before="20" w:after="20"/>
        <w:jc w:val="center"/>
        <w:rPr>
          <w:b/>
          <w:u w:val="single"/>
        </w:rPr>
      </w:pPr>
      <w:r w:rsidRPr="001836C5">
        <w:rPr>
          <w:b/>
          <w:u w:val="single"/>
        </w:rPr>
        <w:t>Areas of Expertise</w:t>
      </w:r>
    </w:p>
    <w:p w:rsidR="002063AF" w:rsidRPr="002063AF" w:rsidRDefault="002063AF" w:rsidP="002063AF">
      <w:pPr>
        <w:ind w:left="1485"/>
      </w:pPr>
    </w:p>
    <w:p w:rsidR="009E589E" w:rsidRPr="001836C5" w:rsidRDefault="009E589E" w:rsidP="009E589E">
      <w:pPr>
        <w:numPr>
          <w:ilvl w:val="0"/>
          <w:numId w:val="10"/>
        </w:numPr>
      </w:pPr>
      <w:r w:rsidRPr="001836C5">
        <w:rPr>
          <w:b/>
          <w:bCs/>
        </w:rPr>
        <w:t>Develop the sourcing plan for the required numbers and ensure delivery against the same on a weekly/monthly basis</w:t>
      </w:r>
      <w:r w:rsidRPr="001836C5">
        <w:t>.</w:t>
      </w:r>
    </w:p>
    <w:p w:rsidR="009E589E" w:rsidRPr="001836C5" w:rsidRDefault="009E589E" w:rsidP="009E589E">
      <w:pPr>
        <w:numPr>
          <w:ilvl w:val="0"/>
          <w:numId w:val="10"/>
        </w:numPr>
      </w:pPr>
      <w:r w:rsidRPr="001836C5">
        <w:t xml:space="preserve">Handling a team of tele- recruiters for sourcing through various job portals &amp; closing </w:t>
      </w:r>
      <w:r>
        <w:rPr>
          <w:b/>
        </w:rPr>
        <w:t xml:space="preserve">30% of the monthly </w:t>
      </w:r>
      <w:r>
        <w:t xml:space="preserve">requirements through the same. </w:t>
      </w:r>
    </w:p>
    <w:p w:rsidR="009E589E" w:rsidRPr="001836C5" w:rsidRDefault="009E589E" w:rsidP="009E589E">
      <w:pPr>
        <w:numPr>
          <w:ilvl w:val="0"/>
          <w:numId w:val="10"/>
        </w:numPr>
      </w:pPr>
      <w:r w:rsidRPr="001836C5">
        <w:t>Vendor Management</w:t>
      </w:r>
    </w:p>
    <w:p w:rsidR="009E589E" w:rsidRPr="001836C5" w:rsidRDefault="009E589E" w:rsidP="009E589E">
      <w:pPr>
        <w:numPr>
          <w:ilvl w:val="0"/>
          <w:numId w:val="10"/>
        </w:numPr>
      </w:pPr>
      <w:r w:rsidRPr="001836C5">
        <w:t>Support Hiring- Handling a team of Support sources and self-sourcing as well and brought down the vendor dependency for support hiring</w:t>
      </w:r>
    </w:p>
    <w:p w:rsidR="009E589E" w:rsidRPr="001836C5" w:rsidRDefault="009E589E" w:rsidP="009E589E">
      <w:pPr>
        <w:numPr>
          <w:ilvl w:val="0"/>
          <w:numId w:val="10"/>
        </w:numPr>
      </w:pPr>
      <w:r w:rsidRPr="001836C5">
        <w:t>Maintaining NHT Data for Monthly Business Review &amp; HR Dashboard</w:t>
      </w:r>
    </w:p>
    <w:p w:rsidR="009E589E" w:rsidRDefault="009E589E" w:rsidP="002063AF">
      <w:pPr>
        <w:numPr>
          <w:ilvl w:val="0"/>
          <w:numId w:val="10"/>
        </w:numPr>
        <w:pBdr>
          <w:bottom w:val="double" w:sz="1" w:space="6" w:color="000000"/>
        </w:pBdr>
        <w:rPr>
          <w:i/>
          <w:color w:val="000000"/>
        </w:rPr>
      </w:pPr>
      <w:r w:rsidRPr="0086146E">
        <w:t>Sharing the NHT list with the Stakeholders in order to maintain compliance</w:t>
      </w:r>
      <w:r w:rsidRPr="0086146E">
        <w:rPr>
          <w:i/>
          <w:color w:val="000000"/>
        </w:rPr>
        <w:t>.</w:t>
      </w:r>
    </w:p>
    <w:p w:rsidR="002063AF" w:rsidRDefault="009E589E" w:rsidP="002063AF">
      <w:pPr>
        <w:numPr>
          <w:ilvl w:val="0"/>
          <w:numId w:val="10"/>
        </w:numPr>
        <w:pBdr>
          <w:bottom w:val="double" w:sz="1" w:space="6" w:color="000000"/>
        </w:pBdr>
      </w:pPr>
      <w:r w:rsidRPr="002063AF">
        <w:rPr>
          <w:i/>
          <w:color w:val="000000"/>
        </w:rPr>
        <w:lastRenderedPageBreak/>
        <w:t>C</w:t>
      </w:r>
      <w:r w:rsidRPr="0086146E">
        <w:t>reated various policies for example- Hiring P</w:t>
      </w:r>
      <w:r>
        <w:t>olicy, Vendor Payment Policy, Employee Referral Policy.</w:t>
      </w:r>
    </w:p>
    <w:p w:rsidR="009E589E" w:rsidRPr="009E589E" w:rsidRDefault="009E589E" w:rsidP="002063AF">
      <w:pPr>
        <w:numPr>
          <w:ilvl w:val="0"/>
          <w:numId w:val="10"/>
        </w:numPr>
        <w:pBdr>
          <w:bottom w:val="double" w:sz="1" w:space="6" w:color="000000"/>
        </w:pBdr>
      </w:pPr>
      <w:r w:rsidRPr="009E589E">
        <w:t>Directly reporting to the Managing Director.</w:t>
      </w:r>
    </w:p>
    <w:p w:rsidR="009E589E" w:rsidRPr="009E589E" w:rsidRDefault="009E589E" w:rsidP="002063AF">
      <w:pPr>
        <w:numPr>
          <w:ilvl w:val="0"/>
          <w:numId w:val="10"/>
        </w:numPr>
        <w:pBdr>
          <w:bottom w:val="double" w:sz="1" w:space="6" w:color="000000"/>
        </w:pBdr>
      </w:pPr>
      <w:r w:rsidRPr="009E589E">
        <w:t>Responsible to maintain cost per hire across all level of hiring in the organizations.</w:t>
      </w:r>
    </w:p>
    <w:p w:rsidR="009E589E" w:rsidRDefault="009E589E" w:rsidP="002063AF">
      <w:pPr>
        <w:numPr>
          <w:ilvl w:val="0"/>
          <w:numId w:val="10"/>
        </w:numPr>
        <w:pBdr>
          <w:bottom w:val="double" w:sz="1" w:space="6" w:color="000000"/>
        </w:pBdr>
      </w:pPr>
      <w:r w:rsidRPr="009E589E">
        <w:t>Responsible to maintain an average compensation bracket as directed by the management.</w:t>
      </w:r>
    </w:p>
    <w:p w:rsidR="002063AF" w:rsidRDefault="002063AF" w:rsidP="002063AF">
      <w:pPr>
        <w:numPr>
          <w:ilvl w:val="0"/>
          <w:numId w:val="10"/>
        </w:numPr>
        <w:pBdr>
          <w:bottom w:val="double" w:sz="1" w:space="6" w:color="000000"/>
        </w:pBdr>
      </w:pPr>
      <w:r>
        <w:t>Responsible for timely delivery against all the requisitions raised across the organization.</w:t>
      </w:r>
    </w:p>
    <w:p w:rsidR="002063AF" w:rsidRDefault="002063AF" w:rsidP="002063AF">
      <w:pPr>
        <w:numPr>
          <w:ilvl w:val="0"/>
          <w:numId w:val="10"/>
        </w:numPr>
        <w:pBdr>
          <w:bottom w:val="double" w:sz="1" w:space="6" w:color="000000"/>
        </w:pBdr>
      </w:pPr>
      <w:r>
        <w:t>Setup Language queues for the company. French &amp; German.</w:t>
      </w:r>
    </w:p>
    <w:p w:rsidR="002063AF" w:rsidRPr="009E589E" w:rsidRDefault="002063AF" w:rsidP="002063AF">
      <w:pPr>
        <w:pStyle w:val="ListParagraph"/>
        <w:numPr>
          <w:ilvl w:val="0"/>
          <w:numId w:val="10"/>
        </w:numPr>
        <w:pBdr>
          <w:bottom w:val="double" w:sz="1" w:space="6" w:color="000000"/>
        </w:pBdr>
      </w:pPr>
      <w:r>
        <w:t>Hiring through alternate channels in order to meet the low cost requirement.</w:t>
      </w:r>
    </w:p>
    <w:p w:rsidR="009A1B6A" w:rsidRPr="00DD4A52" w:rsidRDefault="009A1B6A" w:rsidP="009E589E">
      <w:pPr>
        <w:pStyle w:val="ListParagraph"/>
        <w:keepNext/>
        <w:pBdr>
          <w:top w:val="single" w:sz="1" w:space="1" w:color="000000"/>
          <w:left w:val="single" w:sz="1" w:space="4" w:color="000000"/>
          <w:bottom w:val="single" w:sz="1" w:space="1" w:color="000000"/>
          <w:right w:val="single" w:sz="1" w:space="4" w:color="000000"/>
        </w:pBdr>
        <w:shd w:val="clear" w:color="auto" w:fill="E6E6E6"/>
        <w:jc w:val="both"/>
        <w:rPr>
          <w:b/>
          <w:i/>
        </w:rPr>
      </w:pPr>
      <w:r w:rsidRPr="00DD4A52">
        <w:rPr>
          <w:b/>
        </w:rPr>
        <w:t>Since March 15- Dec- 2015     Genpact as Manager- Talent Acquisition (PAN India Store Front Lead)</w:t>
      </w:r>
    </w:p>
    <w:p w:rsidR="009A1B6A" w:rsidRPr="007C5684" w:rsidRDefault="009A1B6A" w:rsidP="009E589E">
      <w:pPr>
        <w:numPr>
          <w:ilvl w:val="0"/>
          <w:numId w:val="2"/>
        </w:numPr>
        <w:jc w:val="both"/>
      </w:pPr>
      <w:r w:rsidRPr="007C5684">
        <w:t>Responsible to Manage 7 Store Front</w:t>
      </w:r>
      <w:r w:rsidR="002063AF">
        <w:t>s (Hiring Centers) across India for 4 location delivery location.</w:t>
      </w:r>
    </w:p>
    <w:p w:rsidR="007C5684" w:rsidRPr="007C5684" w:rsidRDefault="007C5684" w:rsidP="009E589E">
      <w:pPr>
        <w:numPr>
          <w:ilvl w:val="0"/>
          <w:numId w:val="2"/>
        </w:numPr>
        <w:jc w:val="both"/>
      </w:pPr>
      <w:r w:rsidRPr="007C5684">
        <w:t xml:space="preserve">These Hiring Centres used to support the recruitment team’s delivery across India for Genpact. </w:t>
      </w:r>
    </w:p>
    <w:p w:rsidR="009A1B6A" w:rsidRPr="007C5684" w:rsidRDefault="009A1B6A" w:rsidP="009E589E">
      <w:pPr>
        <w:numPr>
          <w:ilvl w:val="0"/>
          <w:numId w:val="2"/>
        </w:numPr>
        <w:jc w:val="both"/>
      </w:pPr>
      <w:r w:rsidRPr="007C5684">
        <w:t>Responsible to hire for G-Sites across India (Noida, Gurgaon, Hyderabad, Kolkata &amp; Jaipur) from the respective Stores.</w:t>
      </w:r>
    </w:p>
    <w:p w:rsidR="009A1B6A" w:rsidRPr="007C5684" w:rsidRDefault="009A1B6A" w:rsidP="009E589E">
      <w:pPr>
        <w:numPr>
          <w:ilvl w:val="0"/>
          <w:numId w:val="2"/>
        </w:numPr>
        <w:jc w:val="both"/>
      </w:pPr>
      <w:r w:rsidRPr="007C5684">
        <w:t xml:space="preserve">Responsible </w:t>
      </w:r>
      <w:r w:rsidR="007C5684">
        <w:t xml:space="preserve">for </w:t>
      </w:r>
      <w:r w:rsidR="003D5E9E">
        <w:t xml:space="preserve">smooth operations of all stores across India. </w:t>
      </w:r>
    </w:p>
    <w:p w:rsidR="009A1B6A" w:rsidRPr="007C5684" w:rsidRDefault="009A1B6A" w:rsidP="009E589E">
      <w:pPr>
        <w:numPr>
          <w:ilvl w:val="0"/>
          <w:numId w:val="2"/>
        </w:numPr>
        <w:jc w:val="both"/>
      </w:pPr>
      <w:r w:rsidRPr="007C5684">
        <w:t>Responsible to keep a watch on the monthly expense of each store from rent, electricity bills, phone bills etc.</w:t>
      </w:r>
    </w:p>
    <w:p w:rsidR="009A1B6A" w:rsidRDefault="009A1B6A" w:rsidP="009E589E">
      <w:pPr>
        <w:numPr>
          <w:ilvl w:val="0"/>
          <w:numId w:val="2"/>
        </w:numPr>
        <w:jc w:val="both"/>
      </w:pPr>
      <w:r w:rsidRPr="007C5684">
        <w:t>Responsible to create footfall at all the stores, in order to deliver monthly targets.</w:t>
      </w:r>
    </w:p>
    <w:p w:rsidR="009A1B6A" w:rsidRPr="007C5684" w:rsidRDefault="009A1B6A" w:rsidP="002063AF">
      <w:pPr>
        <w:numPr>
          <w:ilvl w:val="0"/>
          <w:numId w:val="2"/>
        </w:numPr>
        <w:jc w:val="both"/>
      </w:pPr>
      <w:r w:rsidRPr="007C5684">
        <w:t>Liasoning with training institutes and colleges for low cost hiring.</w:t>
      </w:r>
    </w:p>
    <w:p w:rsidR="009A1B6A" w:rsidRPr="007C5684" w:rsidRDefault="009A1B6A" w:rsidP="009E589E">
      <w:pPr>
        <w:numPr>
          <w:ilvl w:val="0"/>
          <w:numId w:val="2"/>
        </w:numPr>
        <w:jc w:val="both"/>
      </w:pPr>
      <w:r w:rsidRPr="007C5684">
        <w:t>Conducted drives in Tier-2 &amp; Tier-3 cities with self- generated footfall.</w:t>
      </w:r>
    </w:p>
    <w:p w:rsidR="007C5684" w:rsidRPr="007C5684" w:rsidRDefault="009A1B6A" w:rsidP="009E589E">
      <w:pPr>
        <w:numPr>
          <w:ilvl w:val="0"/>
          <w:numId w:val="2"/>
        </w:numPr>
        <w:pBdr>
          <w:bottom w:val="double" w:sz="1" w:space="1" w:color="000000"/>
        </w:pBdr>
        <w:jc w:val="both"/>
        <w:rPr>
          <w:b/>
          <w:i/>
          <w:color w:val="000000"/>
        </w:rPr>
      </w:pPr>
      <w:r w:rsidRPr="007C5684">
        <w:t>Conducted campus drives in order to bring down the Cost per hire.</w:t>
      </w:r>
    </w:p>
    <w:p w:rsidR="00F95208" w:rsidRPr="007C5684" w:rsidRDefault="009A1B6A" w:rsidP="009E589E">
      <w:pPr>
        <w:numPr>
          <w:ilvl w:val="0"/>
          <w:numId w:val="2"/>
        </w:numPr>
        <w:pBdr>
          <w:bottom w:val="double" w:sz="1" w:space="1" w:color="000000"/>
        </w:pBdr>
        <w:jc w:val="both"/>
        <w:rPr>
          <w:b/>
          <w:i/>
          <w:color w:val="000000"/>
        </w:rPr>
      </w:pPr>
      <w:r w:rsidRPr="007C5684">
        <w:t xml:space="preserve">Liasoning with the </w:t>
      </w:r>
      <w:r w:rsidR="007C5684" w:rsidRPr="007C5684">
        <w:t xml:space="preserve">HR agencies (vendors) across India in order to plan and generate footfall at the hiring location across India. </w:t>
      </w:r>
    </w:p>
    <w:p w:rsidR="00F95208" w:rsidRPr="001836C5" w:rsidRDefault="007C5684" w:rsidP="009E589E">
      <w:pPr>
        <w:keepNext/>
        <w:pBdr>
          <w:top w:val="single" w:sz="1" w:space="1" w:color="000000"/>
          <w:left w:val="single" w:sz="1" w:space="4" w:color="000000"/>
          <w:bottom w:val="single" w:sz="1" w:space="1" w:color="000000"/>
          <w:right w:val="single" w:sz="1" w:space="4" w:color="000000"/>
        </w:pBdr>
        <w:shd w:val="clear" w:color="auto" w:fill="E6E6E6"/>
        <w:jc w:val="both"/>
        <w:rPr>
          <w:b/>
          <w:i/>
        </w:rPr>
      </w:pPr>
      <w:r>
        <w:rPr>
          <w:b/>
        </w:rPr>
        <w:t>S</w:t>
      </w:r>
      <w:r w:rsidR="00F95208" w:rsidRPr="001836C5">
        <w:rPr>
          <w:b/>
        </w:rPr>
        <w:t>ince July’ 12</w:t>
      </w:r>
      <w:r w:rsidR="00985F33">
        <w:rPr>
          <w:b/>
        </w:rPr>
        <w:t>-March’ 15</w:t>
      </w:r>
      <w:r w:rsidR="00F95208" w:rsidRPr="001836C5">
        <w:rPr>
          <w:b/>
        </w:rPr>
        <w:t xml:space="preserve"> Saburi TLC</w:t>
      </w:r>
      <w:r w:rsidR="009A1B6A">
        <w:rPr>
          <w:b/>
        </w:rPr>
        <w:t xml:space="preserve"> Worldwide Service Pvt. Ltd. as</w:t>
      </w:r>
      <w:r w:rsidR="00F95208" w:rsidRPr="001836C5">
        <w:rPr>
          <w:b/>
        </w:rPr>
        <w:t xml:space="preserve"> Manager- Talent Acquisition (Recruitments)</w:t>
      </w:r>
    </w:p>
    <w:p w:rsidR="00F95208" w:rsidRPr="001836C5" w:rsidRDefault="00F95208" w:rsidP="009E589E">
      <w:pPr>
        <w:keepNext/>
        <w:jc w:val="both"/>
        <w:rPr>
          <w:b/>
        </w:rPr>
      </w:pPr>
    </w:p>
    <w:p w:rsidR="00F95208" w:rsidRPr="001836C5" w:rsidRDefault="00F95208" w:rsidP="009E589E">
      <w:pPr>
        <w:keepNext/>
        <w:jc w:val="both"/>
        <w:rPr>
          <w:b/>
        </w:rPr>
      </w:pPr>
      <w:r w:rsidRPr="001836C5">
        <w:rPr>
          <w:b/>
        </w:rPr>
        <w:t xml:space="preserve">Saburi TLC Worldwide Services (Erstwhile PCVisor). </w:t>
      </w:r>
    </w:p>
    <w:p w:rsidR="00F95208" w:rsidRPr="001836C5" w:rsidRDefault="00F95208" w:rsidP="009E589E">
      <w:pPr>
        <w:spacing w:before="20" w:after="20"/>
        <w:jc w:val="both"/>
        <w:rPr>
          <w:b/>
          <w:u w:val="single"/>
        </w:rPr>
      </w:pPr>
      <w:r w:rsidRPr="001836C5">
        <w:rPr>
          <w:b/>
          <w:u w:val="single"/>
        </w:rPr>
        <w:t>Recruitment &amp; Talent Acquisition</w:t>
      </w:r>
    </w:p>
    <w:p w:rsidR="00F95208" w:rsidRPr="001836C5" w:rsidRDefault="00F95208" w:rsidP="009E589E">
      <w:pPr>
        <w:numPr>
          <w:ilvl w:val="0"/>
          <w:numId w:val="2"/>
        </w:numPr>
        <w:jc w:val="both"/>
        <w:rPr>
          <w:b/>
          <w:bCs/>
        </w:rPr>
      </w:pPr>
      <w:r w:rsidRPr="001836C5">
        <w:rPr>
          <w:b/>
          <w:bCs/>
        </w:rPr>
        <w:t>Based on Business plan &amp; workforce planning prepared hiring forecast &amp; hiring within budgetary allocations.</w:t>
      </w:r>
    </w:p>
    <w:p w:rsidR="00F95208" w:rsidRPr="001836C5" w:rsidRDefault="00F95208" w:rsidP="009E589E">
      <w:pPr>
        <w:numPr>
          <w:ilvl w:val="0"/>
          <w:numId w:val="2"/>
        </w:numPr>
        <w:jc w:val="both"/>
        <w:rPr>
          <w:b/>
          <w:bCs/>
        </w:rPr>
      </w:pPr>
      <w:r w:rsidRPr="001836C5">
        <w:rPr>
          <w:b/>
          <w:bCs/>
        </w:rPr>
        <w:t>Managed complete recruitment cycle for sourcing the best talent from diverse sources.</w:t>
      </w:r>
    </w:p>
    <w:p w:rsidR="00F95208" w:rsidRPr="001836C5" w:rsidRDefault="00F95208" w:rsidP="009E589E">
      <w:pPr>
        <w:numPr>
          <w:ilvl w:val="0"/>
          <w:numId w:val="2"/>
        </w:numPr>
        <w:jc w:val="both"/>
        <w:rPr>
          <w:b/>
          <w:bCs/>
        </w:rPr>
      </w:pPr>
      <w:r w:rsidRPr="001836C5">
        <w:rPr>
          <w:b/>
          <w:bCs/>
        </w:rPr>
        <w:t>Capacity Planning with Stakeholders and striving for constant improvements in hiring metrics.</w:t>
      </w:r>
    </w:p>
    <w:p w:rsidR="00F95208" w:rsidRPr="001836C5" w:rsidRDefault="00F95208" w:rsidP="009E589E">
      <w:pPr>
        <w:numPr>
          <w:ilvl w:val="0"/>
          <w:numId w:val="2"/>
        </w:numPr>
        <w:jc w:val="both"/>
      </w:pPr>
      <w:r w:rsidRPr="001836C5">
        <w:t>Striking the right equilibrium and identifying the demand of manpower both internally and external hires and supplying the adequate resources with minimal cost impact.</w:t>
      </w:r>
    </w:p>
    <w:p w:rsidR="00F95208" w:rsidRPr="001836C5" w:rsidRDefault="00F95208" w:rsidP="009E589E">
      <w:pPr>
        <w:numPr>
          <w:ilvl w:val="0"/>
          <w:numId w:val="2"/>
        </w:numPr>
        <w:jc w:val="both"/>
      </w:pPr>
      <w:r w:rsidRPr="001836C5">
        <w:t>Identified and implement creative recruiting strategies to meet new hire demand in each work group.</w:t>
      </w:r>
    </w:p>
    <w:p w:rsidR="00F95208" w:rsidRPr="001836C5" w:rsidRDefault="00F95208" w:rsidP="009E589E">
      <w:pPr>
        <w:numPr>
          <w:ilvl w:val="0"/>
          <w:numId w:val="2"/>
        </w:numPr>
        <w:jc w:val="both"/>
      </w:pPr>
      <w:r w:rsidRPr="001836C5">
        <w:t>Planning, designing, strategizing and executing activities for end to end recruitments at various level by understanding the requirement, resource availability in the market, implementing time bound sourcing strategies for providing high quality resources, and also by allocating work to the team based on their competency and strength.</w:t>
      </w:r>
    </w:p>
    <w:p w:rsidR="00F95208" w:rsidRPr="001836C5" w:rsidRDefault="00F95208" w:rsidP="009E589E">
      <w:pPr>
        <w:numPr>
          <w:ilvl w:val="0"/>
          <w:numId w:val="2"/>
        </w:numPr>
        <w:jc w:val="both"/>
        <w:rPr>
          <w:b/>
        </w:rPr>
      </w:pPr>
      <w:r w:rsidRPr="001836C5">
        <w:rPr>
          <w:b/>
        </w:rPr>
        <w:t>Successfully handled Ramp-ups for various projects (voice and non-voice)</w:t>
      </w:r>
    </w:p>
    <w:p w:rsidR="00F95208" w:rsidRPr="001836C5" w:rsidRDefault="00F95208" w:rsidP="009E589E">
      <w:pPr>
        <w:keepNext/>
        <w:jc w:val="both"/>
        <w:rPr>
          <w:b/>
        </w:rPr>
      </w:pPr>
    </w:p>
    <w:p w:rsidR="00F95208" w:rsidRPr="001836C5" w:rsidRDefault="00F95208" w:rsidP="009E589E">
      <w:pPr>
        <w:keepNext/>
        <w:pBdr>
          <w:top w:val="single" w:sz="1" w:space="1" w:color="000000"/>
          <w:left w:val="single" w:sz="1" w:space="4" w:color="000000"/>
          <w:bottom w:val="single" w:sz="1" w:space="1" w:color="000000"/>
          <w:right w:val="single" w:sz="1" w:space="4" w:color="000000"/>
        </w:pBdr>
        <w:shd w:val="clear" w:color="auto" w:fill="E6E6E6"/>
        <w:jc w:val="both"/>
        <w:rPr>
          <w:b/>
          <w:i/>
        </w:rPr>
      </w:pPr>
      <w:r w:rsidRPr="001836C5">
        <w:rPr>
          <w:b/>
        </w:rPr>
        <w:t>Since Jan’ 12- till July’ 12</w:t>
      </w:r>
      <w:r w:rsidRPr="001836C5">
        <w:rPr>
          <w:b/>
        </w:rPr>
        <w:tab/>
        <w:t xml:space="preserve">Religare Enterprises Ltd. as </w:t>
      </w:r>
      <w:r w:rsidRPr="001836C5">
        <w:rPr>
          <w:b/>
          <w:i/>
        </w:rPr>
        <w:t>Deputy Manager- HR (Recruitments)</w:t>
      </w:r>
    </w:p>
    <w:p w:rsidR="00F95208" w:rsidRPr="001836C5" w:rsidRDefault="00F95208" w:rsidP="009E589E">
      <w:pPr>
        <w:keepNext/>
        <w:jc w:val="both"/>
        <w:rPr>
          <w:b/>
        </w:rPr>
      </w:pPr>
    </w:p>
    <w:p w:rsidR="00F95208" w:rsidRPr="001836C5" w:rsidRDefault="00F95208" w:rsidP="009E589E">
      <w:pPr>
        <w:keepNext/>
        <w:jc w:val="both"/>
        <w:rPr>
          <w:b/>
        </w:rPr>
      </w:pPr>
      <w:r w:rsidRPr="001836C5">
        <w:rPr>
          <w:b/>
        </w:rPr>
        <w:t>Joined Religare as an As</w:t>
      </w:r>
      <w:r w:rsidR="0086146E">
        <w:rPr>
          <w:b/>
        </w:rPr>
        <w:t>sistant Manager and got promoted</w:t>
      </w:r>
      <w:r w:rsidRPr="001836C5">
        <w:rPr>
          <w:b/>
        </w:rPr>
        <w:t xml:space="preserve"> as Deputy Manager with in a span of 3 months.</w:t>
      </w:r>
    </w:p>
    <w:p w:rsidR="00F95208" w:rsidRPr="001836C5" w:rsidRDefault="00F95208" w:rsidP="009E589E">
      <w:pPr>
        <w:keepNext/>
        <w:jc w:val="both"/>
        <w:rPr>
          <w:b/>
        </w:rPr>
      </w:pPr>
    </w:p>
    <w:p w:rsidR="00F95208" w:rsidRPr="001836C5" w:rsidRDefault="00F95208" w:rsidP="009E589E">
      <w:pPr>
        <w:spacing w:before="20" w:after="20"/>
      </w:pPr>
      <w:r w:rsidRPr="001836C5">
        <w:rPr>
          <w:b/>
          <w:u w:val="single"/>
        </w:rPr>
        <w:t>Reason of leaving</w:t>
      </w:r>
      <w:r w:rsidR="0086146E" w:rsidRPr="001836C5">
        <w:rPr>
          <w:b/>
          <w:u w:val="single"/>
        </w:rPr>
        <w:t>: -</w:t>
      </w:r>
      <w:r w:rsidRPr="001836C5">
        <w:rPr>
          <w:b/>
          <w:u w:val="single"/>
        </w:rPr>
        <w:t xml:space="preserve"> </w:t>
      </w:r>
      <w:r w:rsidRPr="001836C5">
        <w:t>Downsizing of HR Department</w:t>
      </w:r>
    </w:p>
    <w:p w:rsidR="00F95208" w:rsidRPr="001836C5" w:rsidRDefault="00F95208" w:rsidP="009E589E">
      <w:pPr>
        <w:keepNext/>
        <w:jc w:val="both"/>
        <w:rPr>
          <w:b/>
        </w:rPr>
      </w:pPr>
    </w:p>
    <w:p w:rsidR="00F95208" w:rsidRPr="001836C5" w:rsidRDefault="00F95208" w:rsidP="009E589E">
      <w:pPr>
        <w:jc w:val="center"/>
        <w:rPr>
          <w:b/>
          <w:u w:val="single"/>
        </w:rPr>
      </w:pPr>
      <w:r w:rsidRPr="001836C5">
        <w:rPr>
          <w:b/>
          <w:u w:val="single"/>
        </w:rPr>
        <w:t>Major Assignments across the Tenure</w:t>
      </w:r>
    </w:p>
    <w:p w:rsidR="00F95208" w:rsidRPr="001836C5" w:rsidRDefault="00F95208" w:rsidP="009E589E">
      <w:pPr>
        <w:jc w:val="both"/>
      </w:pPr>
    </w:p>
    <w:p w:rsidR="00F95208" w:rsidRPr="001836C5" w:rsidRDefault="00F95208" w:rsidP="009E589E">
      <w:pPr>
        <w:jc w:val="both"/>
        <w:rPr>
          <w:b/>
        </w:rPr>
      </w:pPr>
      <w:r w:rsidRPr="001836C5">
        <w:rPr>
          <w:b/>
          <w:u w:val="single"/>
        </w:rPr>
        <w:t>As Assistant Manager-Recruitment</w:t>
      </w:r>
      <w:r w:rsidRPr="001836C5">
        <w:rPr>
          <w:b/>
        </w:rPr>
        <w:tab/>
      </w:r>
      <w:r w:rsidRPr="001836C5">
        <w:rPr>
          <w:b/>
        </w:rPr>
        <w:tab/>
      </w:r>
      <w:r w:rsidRPr="001836C5">
        <w:rPr>
          <w:b/>
        </w:rPr>
        <w:tab/>
      </w:r>
      <w:r w:rsidRPr="001836C5">
        <w:rPr>
          <w:b/>
        </w:rPr>
        <w:tab/>
      </w:r>
      <w:r w:rsidRPr="001836C5">
        <w:rPr>
          <w:b/>
        </w:rPr>
        <w:tab/>
        <w:t xml:space="preserve">                                         since Jan’12</w:t>
      </w:r>
    </w:p>
    <w:p w:rsidR="00F95208" w:rsidRPr="001836C5" w:rsidRDefault="00F95208" w:rsidP="009E589E">
      <w:pPr>
        <w:jc w:val="both"/>
      </w:pPr>
    </w:p>
    <w:p w:rsidR="00F95208" w:rsidRPr="001836C5" w:rsidRDefault="00F95208" w:rsidP="009E589E">
      <w:pPr>
        <w:numPr>
          <w:ilvl w:val="0"/>
          <w:numId w:val="6"/>
        </w:numPr>
        <w:jc w:val="both"/>
      </w:pPr>
      <w:r w:rsidRPr="001836C5">
        <w:rPr>
          <w:b/>
        </w:rPr>
        <w:t>Taking care of Support Recruitment for various functions as</w:t>
      </w:r>
      <w:r w:rsidRPr="001836C5">
        <w:t>- Finance &amp; Accounts, Communications, Operations, IT- Voice Dialer/ Data.</w:t>
      </w:r>
    </w:p>
    <w:p w:rsidR="00F95208" w:rsidRPr="001836C5" w:rsidRDefault="00F95208" w:rsidP="009E589E">
      <w:pPr>
        <w:numPr>
          <w:ilvl w:val="0"/>
          <w:numId w:val="6"/>
        </w:numPr>
        <w:jc w:val="both"/>
      </w:pPr>
      <w:r w:rsidRPr="001836C5">
        <w:rPr>
          <w:b/>
          <w:bCs/>
        </w:rPr>
        <w:t>Liaison with process leaders &amp; manage people to lead to service delivery as per SLA with 100-150 hiring numbers</w:t>
      </w:r>
      <w:r w:rsidRPr="001836C5">
        <w:t>.</w:t>
      </w:r>
    </w:p>
    <w:p w:rsidR="00F95208" w:rsidRPr="001836C5" w:rsidRDefault="00F95208" w:rsidP="009E589E">
      <w:pPr>
        <w:numPr>
          <w:ilvl w:val="0"/>
          <w:numId w:val="6"/>
        </w:numPr>
        <w:jc w:val="both"/>
      </w:pPr>
      <w:r w:rsidRPr="001836C5">
        <w:rPr>
          <w:bCs/>
        </w:rPr>
        <w:t>Maintaining Recruitment headcount, MIS and analyzing reports pertaining to delivery</w:t>
      </w:r>
      <w:r w:rsidRPr="001836C5">
        <w:t>.</w:t>
      </w:r>
    </w:p>
    <w:p w:rsidR="00F95208" w:rsidRPr="001836C5" w:rsidRDefault="00F95208" w:rsidP="009E589E">
      <w:pPr>
        <w:numPr>
          <w:ilvl w:val="0"/>
          <w:numId w:val="6"/>
        </w:numPr>
        <w:jc w:val="both"/>
        <w:rPr>
          <w:bCs/>
        </w:rPr>
      </w:pPr>
      <w:r w:rsidRPr="001836C5">
        <w:rPr>
          <w:bCs/>
        </w:rPr>
        <w:t>Defining plans, policies &amp; strategies for greater operational effectiveness &amp; manpower deployment.</w:t>
      </w:r>
    </w:p>
    <w:p w:rsidR="00F95208" w:rsidRPr="001836C5" w:rsidRDefault="00F95208" w:rsidP="009E589E">
      <w:pPr>
        <w:numPr>
          <w:ilvl w:val="0"/>
          <w:numId w:val="6"/>
        </w:numPr>
        <w:jc w:val="both"/>
      </w:pPr>
      <w:r w:rsidRPr="001836C5">
        <w:t>Plan, Execute &amp; Manage the overall Recruitment Process within the approved Recruitment AOP.</w:t>
      </w:r>
    </w:p>
    <w:p w:rsidR="00F95208" w:rsidRPr="001836C5" w:rsidRDefault="00F95208" w:rsidP="009E589E">
      <w:pPr>
        <w:numPr>
          <w:ilvl w:val="0"/>
          <w:numId w:val="6"/>
        </w:numPr>
        <w:jc w:val="both"/>
      </w:pPr>
      <w:r w:rsidRPr="001836C5">
        <w:rPr>
          <w:b/>
          <w:bCs/>
        </w:rPr>
        <w:t>Resourcing people for Current and Future requirements, constantly building an effective pipeline for various Lines of Business</w:t>
      </w:r>
      <w:r w:rsidRPr="001836C5">
        <w:t>.</w:t>
      </w:r>
    </w:p>
    <w:p w:rsidR="00F95208" w:rsidRPr="001836C5" w:rsidRDefault="00F95208" w:rsidP="009E589E">
      <w:pPr>
        <w:numPr>
          <w:ilvl w:val="0"/>
          <w:numId w:val="6"/>
        </w:numPr>
        <w:jc w:val="both"/>
      </w:pPr>
      <w:r w:rsidRPr="001836C5">
        <w:t>Ensuring all MRF is approved as per the Hiring Capacity of the Unit.</w:t>
      </w:r>
    </w:p>
    <w:p w:rsidR="00F95208" w:rsidRPr="001836C5" w:rsidRDefault="00F95208" w:rsidP="009E589E">
      <w:pPr>
        <w:numPr>
          <w:ilvl w:val="0"/>
          <w:numId w:val="6"/>
        </w:numPr>
        <w:jc w:val="both"/>
      </w:pPr>
      <w:r w:rsidRPr="001836C5">
        <w:rPr>
          <w:b/>
          <w:bCs/>
        </w:rPr>
        <w:t>Responsible to improve Productivity, reduce Cost, overall Compliance/Accuracy and yield improvement of the Hiring Process</w:t>
      </w:r>
      <w:r w:rsidRPr="001836C5">
        <w:t>.</w:t>
      </w:r>
    </w:p>
    <w:p w:rsidR="00F95208" w:rsidRPr="001836C5" w:rsidRDefault="00F95208" w:rsidP="009E589E">
      <w:pPr>
        <w:numPr>
          <w:ilvl w:val="0"/>
          <w:numId w:val="6"/>
        </w:numPr>
        <w:jc w:val="both"/>
      </w:pPr>
      <w:r w:rsidRPr="001836C5">
        <w:t>To ensure sourcing to be done as per the business plan.</w:t>
      </w:r>
    </w:p>
    <w:p w:rsidR="00F95208" w:rsidRPr="001836C5" w:rsidRDefault="00F95208" w:rsidP="009E589E">
      <w:pPr>
        <w:numPr>
          <w:ilvl w:val="0"/>
          <w:numId w:val="6"/>
        </w:numPr>
        <w:jc w:val="both"/>
      </w:pPr>
      <w:r w:rsidRPr="001836C5">
        <w:t>Managing the entire recruitment cycle for in-house &amp; clients’ requirement with experience in skills based recruitment, responsible for requirement fulfillment, delivery and completion.</w:t>
      </w:r>
    </w:p>
    <w:p w:rsidR="00F95208" w:rsidRPr="001836C5" w:rsidRDefault="00F95208" w:rsidP="009E589E">
      <w:pPr>
        <w:numPr>
          <w:ilvl w:val="0"/>
          <w:numId w:val="6"/>
        </w:numPr>
        <w:jc w:val="both"/>
        <w:rPr>
          <w:b/>
        </w:rPr>
      </w:pPr>
      <w:r w:rsidRPr="001836C5">
        <w:rPr>
          <w:b/>
        </w:rPr>
        <w:t xml:space="preserve">Responsible for preparing Recruitment Strategies, guiding and leading the recruiting team to deliver quality manpower required to serve clients based on the strategy. </w:t>
      </w:r>
    </w:p>
    <w:p w:rsidR="00F95208" w:rsidRPr="001836C5" w:rsidRDefault="00F95208" w:rsidP="009E589E">
      <w:pPr>
        <w:numPr>
          <w:ilvl w:val="0"/>
          <w:numId w:val="6"/>
        </w:numPr>
        <w:jc w:val="both"/>
      </w:pPr>
      <w:r w:rsidRPr="001836C5">
        <w:rPr>
          <w:b/>
          <w:bCs/>
        </w:rPr>
        <w:t>Direct, Train, and Develop Recruiters in line with the Process Requirements</w:t>
      </w:r>
      <w:r w:rsidRPr="001836C5">
        <w:t>.</w:t>
      </w:r>
    </w:p>
    <w:p w:rsidR="00F95208" w:rsidRPr="001836C5" w:rsidRDefault="00F95208" w:rsidP="009E589E">
      <w:pPr>
        <w:numPr>
          <w:ilvl w:val="0"/>
          <w:numId w:val="6"/>
        </w:numPr>
        <w:jc w:val="both"/>
      </w:pPr>
      <w:r w:rsidRPr="001836C5">
        <w:t>MIS Handling: Maintaining and updating daily/weekly/monthly MIS. Giving inputs for weekly &amp; monthly reviews and laying out the action plan accordingly.</w:t>
      </w:r>
    </w:p>
    <w:p w:rsidR="00F95208" w:rsidRPr="001836C5" w:rsidRDefault="00F95208" w:rsidP="009E589E">
      <w:pPr>
        <w:numPr>
          <w:ilvl w:val="0"/>
          <w:numId w:val="6"/>
        </w:numPr>
        <w:jc w:val="both"/>
      </w:pPr>
      <w:r w:rsidRPr="001836C5">
        <w:rPr>
          <w:b/>
        </w:rPr>
        <w:t>Overseeing On-boarding activities, documentation of Employee files, induction/ orientation as well as implementing Employee manual &amp; Confirmation Calling</w:t>
      </w:r>
      <w:r w:rsidRPr="001836C5">
        <w:t>.</w:t>
      </w:r>
    </w:p>
    <w:p w:rsidR="00F95208" w:rsidRPr="001836C5" w:rsidRDefault="00F95208" w:rsidP="009E589E">
      <w:pPr>
        <w:numPr>
          <w:ilvl w:val="0"/>
          <w:numId w:val="6"/>
        </w:numPr>
        <w:jc w:val="both"/>
      </w:pPr>
      <w:r w:rsidRPr="001836C5">
        <w:t>Handling, solving &amp; recording grievances and Counseling of employees via HR Touch-points.</w:t>
      </w:r>
    </w:p>
    <w:p w:rsidR="00F95208" w:rsidRPr="001836C5" w:rsidRDefault="00F95208" w:rsidP="009E589E">
      <w:pPr>
        <w:numPr>
          <w:ilvl w:val="0"/>
          <w:numId w:val="6"/>
        </w:numPr>
        <w:jc w:val="both"/>
      </w:pPr>
      <w:r w:rsidRPr="001836C5">
        <w:rPr>
          <w:b/>
        </w:rPr>
        <w:t>Comprehensive knowledge and experience in handling all exit formalities of employee entailing resignation, termination etc</w:t>
      </w:r>
      <w:r w:rsidRPr="001836C5">
        <w:t>.</w:t>
      </w:r>
    </w:p>
    <w:p w:rsidR="00F95208" w:rsidRPr="001836C5" w:rsidRDefault="00F95208" w:rsidP="009E589E">
      <w:pPr>
        <w:numPr>
          <w:ilvl w:val="0"/>
          <w:numId w:val="6"/>
        </w:numPr>
        <w:jc w:val="both"/>
      </w:pPr>
      <w:r w:rsidRPr="001836C5">
        <w:lastRenderedPageBreak/>
        <w:t>Analysis of Exit interview to identify root causes for attrition and preparation of action plan to counter it.</w:t>
      </w:r>
    </w:p>
    <w:p w:rsidR="00F95208" w:rsidRPr="001836C5" w:rsidRDefault="00F95208" w:rsidP="009E589E">
      <w:pPr>
        <w:numPr>
          <w:ilvl w:val="0"/>
          <w:numId w:val="6"/>
        </w:numPr>
        <w:jc w:val="both"/>
      </w:pPr>
      <w:r w:rsidRPr="001836C5">
        <w:t>Recommend innovative recognition schemes to ensure increase in productivity and staff retention.</w:t>
      </w:r>
    </w:p>
    <w:p w:rsidR="00F95208" w:rsidRPr="001836C5" w:rsidRDefault="00F95208" w:rsidP="009E589E">
      <w:pPr>
        <w:numPr>
          <w:ilvl w:val="0"/>
          <w:numId w:val="6"/>
        </w:numPr>
        <w:jc w:val="both"/>
      </w:pPr>
      <w:r w:rsidRPr="001836C5">
        <w:t>Review compensation and benefits, remove anomalies of pay &amp; allowances and align them with industry benchmarks.</w:t>
      </w:r>
    </w:p>
    <w:p w:rsidR="00F95208" w:rsidRPr="001836C5" w:rsidRDefault="00F95208" w:rsidP="009E589E">
      <w:pPr>
        <w:numPr>
          <w:ilvl w:val="0"/>
          <w:numId w:val="6"/>
        </w:numPr>
        <w:jc w:val="both"/>
      </w:pPr>
      <w:r w:rsidRPr="001836C5">
        <w:t>Review Performance Management and co- ordinate Appraisal system.</w:t>
      </w:r>
    </w:p>
    <w:p w:rsidR="00F95208" w:rsidRPr="001836C5" w:rsidRDefault="00F95208" w:rsidP="009E589E">
      <w:pPr>
        <w:numPr>
          <w:ilvl w:val="0"/>
          <w:numId w:val="6"/>
        </w:numPr>
        <w:jc w:val="both"/>
        <w:rPr>
          <w:b/>
        </w:rPr>
      </w:pPr>
      <w:r w:rsidRPr="001836C5">
        <w:rPr>
          <w:b/>
        </w:rPr>
        <w:t>Recommend innovative recognition schemes to ensure increase in productivity and staff retention.</w:t>
      </w:r>
    </w:p>
    <w:p w:rsidR="00F95208" w:rsidRPr="001836C5" w:rsidRDefault="00F95208" w:rsidP="009E589E">
      <w:pPr>
        <w:numPr>
          <w:ilvl w:val="0"/>
          <w:numId w:val="6"/>
        </w:numPr>
        <w:jc w:val="both"/>
      </w:pPr>
      <w:r w:rsidRPr="001836C5">
        <w:rPr>
          <w:b/>
        </w:rPr>
        <w:t>Formulating &amp; benchmarking functional best practices to focus on development of abilities to meet present and future goals and mission set by the organization</w:t>
      </w:r>
    </w:p>
    <w:p w:rsidR="00F95208" w:rsidRPr="001836C5" w:rsidRDefault="00F95208" w:rsidP="009E589E">
      <w:pPr>
        <w:keepNext/>
        <w:jc w:val="both"/>
        <w:rPr>
          <w:b/>
        </w:rPr>
      </w:pPr>
    </w:p>
    <w:p w:rsidR="00F95208" w:rsidRPr="001836C5" w:rsidRDefault="00F95208" w:rsidP="009E589E">
      <w:pPr>
        <w:keepNext/>
        <w:jc w:val="both"/>
        <w:rPr>
          <w:b/>
        </w:rPr>
      </w:pPr>
    </w:p>
    <w:p w:rsidR="00F95208" w:rsidRPr="001836C5" w:rsidRDefault="00F95208" w:rsidP="009E589E">
      <w:pPr>
        <w:keepNext/>
        <w:pBdr>
          <w:top w:val="single" w:sz="1" w:space="1" w:color="000000"/>
          <w:left w:val="single" w:sz="1" w:space="4" w:color="000000"/>
          <w:bottom w:val="single" w:sz="1" w:space="1" w:color="000000"/>
          <w:right w:val="single" w:sz="1" w:space="4" w:color="000000"/>
        </w:pBdr>
        <w:shd w:val="clear" w:color="auto" w:fill="E6E6E6"/>
        <w:jc w:val="both"/>
        <w:rPr>
          <w:b/>
          <w:i/>
        </w:rPr>
      </w:pPr>
      <w:r w:rsidRPr="001836C5">
        <w:rPr>
          <w:b/>
        </w:rPr>
        <w:t>Since Ja</w:t>
      </w:r>
      <w:r w:rsidR="0086146E">
        <w:rPr>
          <w:b/>
        </w:rPr>
        <w:t xml:space="preserve">n’ 06- Jan </w:t>
      </w:r>
      <w:r w:rsidRPr="001836C5">
        <w:rPr>
          <w:b/>
        </w:rPr>
        <w:t>‘12</w:t>
      </w:r>
      <w:r w:rsidRPr="001836C5">
        <w:rPr>
          <w:b/>
        </w:rPr>
        <w:tab/>
      </w:r>
      <w:r w:rsidRPr="001836C5">
        <w:rPr>
          <w:b/>
        </w:rPr>
        <w:tab/>
        <w:t>IBM Global Process Services, Gurgaon</w:t>
      </w:r>
      <w:r w:rsidRPr="001836C5">
        <w:rPr>
          <w:b/>
          <w:color w:val="0000FF"/>
        </w:rPr>
        <w:t xml:space="preserve"> </w:t>
      </w:r>
      <w:r w:rsidRPr="001836C5">
        <w:rPr>
          <w:b/>
        </w:rPr>
        <w:t xml:space="preserve">as </w:t>
      </w:r>
      <w:r w:rsidRPr="001836C5">
        <w:rPr>
          <w:b/>
          <w:i/>
        </w:rPr>
        <w:t>Lead-Recruitment</w:t>
      </w:r>
    </w:p>
    <w:p w:rsidR="00F95208" w:rsidRPr="001836C5" w:rsidRDefault="00F95208" w:rsidP="009E589E">
      <w:pPr>
        <w:spacing w:before="20" w:after="20"/>
        <w:jc w:val="center"/>
        <w:rPr>
          <w:b/>
          <w:u w:val="single"/>
        </w:rPr>
      </w:pPr>
    </w:p>
    <w:p w:rsidR="00F95208" w:rsidRPr="00C832E5" w:rsidRDefault="00F95208" w:rsidP="009E589E">
      <w:pPr>
        <w:spacing w:before="20" w:after="20"/>
      </w:pPr>
      <w:r w:rsidRPr="001836C5">
        <w:rPr>
          <w:b/>
          <w:u w:val="single"/>
        </w:rPr>
        <w:t>Reason of leaving</w:t>
      </w:r>
      <w:r w:rsidR="0086146E" w:rsidRPr="001836C5">
        <w:rPr>
          <w:b/>
          <w:u w:val="single"/>
        </w:rPr>
        <w:t>: -</w:t>
      </w:r>
      <w:r w:rsidRPr="001836C5">
        <w:rPr>
          <w:b/>
          <w:u w:val="single"/>
        </w:rPr>
        <w:t xml:space="preserve"> </w:t>
      </w:r>
      <w:r w:rsidR="00C832E5" w:rsidRPr="00C832E5">
        <w:t>Lea</w:t>
      </w:r>
      <w:r w:rsidR="0086146E">
        <w:t>r</w:t>
      </w:r>
      <w:r w:rsidR="00C832E5" w:rsidRPr="00C832E5">
        <w:t>ning</w:t>
      </w:r>
      <w:r w:rsidR="00C832E5">
        <w:t>’s</w:t>
      </w:r>
      <w:r w:rsidR="00C832E5" w:rsidRPr="00C832E5">
        <w:t xml:space="preserve"> &amp; growth </w:t>
      </w:r>
      <w:r w:rsidRPr="00C832E5">
        <w:t>prospects</w:t>
      </w:r>
    </w:p>
    <w:p w:rsidR="00F95208" w:rsidRPr="00C832E5" w:rsidRDefault="00F95208" w:rsidP="009E589E">
      <w:pPr>
        <w:spacing w:before="20" w:after="20"/>
      </w:pPr>
    </w:p>
    <w:p w:rsidR="00F95208" w:rsidRPr="001836C5" w:rsidRDefault="00F95208" w:rsidP="009E589E">
      <w:pPr>
        <w:spacing w:before="20" w:after="20"/>
        <w:jc w:val="center"/>
        <w:rPr>
          <w:b/>
          <w:u w:val="single"/>
        </w:rPr>
      </w:pPr>
      <w:r w:rsidRPr="001836C5">
        <w:rPr>
          <w:b/>
          <w:u w:val="single"/>
        </w:rPr>
        <w:t>Areas of Expertise</w:t>
      </w:r>
    </w:p>
    <w:p w:rsidR="00F95208" w:rsidRPr="001836C5" w:rsidRDefault="00F95208" w:rsidP="009E589E">
      <w:pPr>
        <w:spacing w:before="20" w:after="20"/>
        <w:jc w:val="both"/>
        <w:rPr>
          <w:b/>
          <w:u w:val="single"/>
        </w:rPr>
      </w:pPr>
    </w:p>
    <w:p w:rsidR="00F95208" w:rsidRPr="001836C5" w:rsidRDefault="00F95208" w:rsidP="009E589E">
      <w:pPr>
        <w:jc w:val="both"/>
        <w:rPr>
          <w:b/>
        </w:rPr>
      </w:pPr>
      <w:r w:rsidRPr="001836C5">
        <w:rPr>
          <w:b/>
          <w:u w:val="single"/>
        </w:rPr>
        <w:t>Lead-Recruitment</w:t>
      </w:r>
      <w:r w:rsidRPr="001836C5">
        <w:rPr>
          <w:b/>
        </w:rPr>
        <w:tab/>
      </w:r>
      <w:r w:rsidRPr="001836C5">
        <w:rPr>
          <w:b/>
        </w:rPr>
        <w:tab/>
      </w:r>
      <w:r w:rsidRPr="001836C5">
        <w:rPr>
          <w:b/>
        </w:rPr>
        <w:tab/>
      </w:r>
      <w:r w:rsidRPr="001836C5">
        <w:rPr>
          <w:b/>
        </w:rPr>
        <w:tab/>
      </w:r>
      <w:r w:rsidRPr="001836C5">
        <w:rPr>
          <w:b/>
        </w:rPr>
        <w:tab/>
        <w:t xml:space="preserve">                                                                   </w:t>
      </w:r>
    </w:p>
    <w:p w:rsidR="00F95208" w:rsidRPr="001836C5" w:rsidRDefault="00F95208" w:rsidP="009E589E">
      <w:pPr>
        <w:numPr>
          <w:ilvl w:val="0"/>
          <w:numId w:val="6"/>
        </w:numPr>
        <w:jc w:val="both"/>
      </w:pPr>
      <w:r w:rsidRPr="001836C5">
        <w:t xml:space="preserve">Hiring in bulk with the hiring strength of </w:t>
      </w:r>
      <w:r w:rsidRPr="001836C5">
        <w:rPr>
          <w:b/>
        </w:rPr>
        <w:t>500-700</w:t>
      </w:r>
      <w:r w:rsidRPr="001836C5">
        <w:t xml:space="preserve"> candidates</w:t>
      </w:r>
    </w:p>
    <w:p w:rsidR="00F95208" w:rsidRPr="001836C5" w:rsidRDefault="00F95208" w:rsidP="009E589E">
      <w:pPr>
        <w:numPr>
          <w:ilvl w:val="0"/>
          <w:numId w:val="6"/>
        </w:numPr>
        <w:jc w:val="both"/>
      </w:pPr>
      <w:r w:rsidRPr="001836C5">
        <w:t>Experience in Voice &amp; Non voice Bulk Hiring, Staffing, Client Management and Business Development.</w:t>
      </w:r>
    </w:p>
    <w:p w:rsidR="00F95208" w:rsidRPr="001836C5" w:rsidRDefault="00F95208" w:rsidP="009E589E">
      <w:pPr>
        <w:numPr>
          <w:ilvl w:val="0"/>
          <w:numId w:val="6"/>
        </w:numPr>
        <w:jc w:val="both"/>
      </w:pPr>
      <w:r w:rsidRPr="001836C5">
        <w:t>Conducting the free speech round and filtering candidates as per the requirement.</w:t>
      </w:r>
    </w:p>
    <w:p w:rsidR="00F95208" w:rsidRPr="001836C5" w:rsidRDefault="00F95208" w:rsidP="009E589E">
      <w:pPr>
        <w:numPr>
          <w:ilvl w:val="0"/>
          <w:numId w:val="6"/>
        </w:numPr>
        <w:jc w:val="both"/>
      </w:pPr>
      <w:r w:rsidRPr="001836C5">
        <w:t>Coordinating with the voice and accent team and operations team for the next round of interviews.</w:t>
      </w:r>
    </w:p>
    <w:p w:rsidR="00F95208" w:rsidRPr="001836C5" w:rsidRDefault="00F95208" w:rsidP="009E589E">
      <w:pPr>
        <w:numPr>
          <w:ilvl w:val="0"/>
          <w:numId w:val="6"/>
        </w:numPr>
        <w:jc w:val="both"/>
      </w:pPr>
      <w:r w:rsidRPr="001836C5">
        <w:t>Closing the offer on the spot.</w:t>
      </w:r>
    </w:p>
    <w:p w:rsidR="00F95208" w:rsidRPr="001836C5" w:rsidRDefault="00F95208" w:rsidP="009E589E">
      <w:pPr>
        <w:numPr>
          <w:ilvl w:val="0"/>
          <w:numId w:val="6"/>
        </w:numPr>
        <w:jc w:val="both"/>
      </w:pPr>
      <w:r w:rsidRPr="001836C5">
        <w:t>Hiring through various channels such as job fair, campus hiring, vendor and Sampark (internal referral).</w:t>
      </w:r>
    </w:p>
    <w:p w:rsidR="00F95208" w:rsidRPr="001836C5" w:rsidRDefault="00F95208" w:rsidP="009E589E">
      <w:pPr>
        <w:numPr>
          <w:ilvl w:val="0"/>
          <w:numId w:val="6"/>
        </w:numPr>
        <w:jc w:val="both"/>
      </w:pPr>
      <w:r w:rsidRPr="001836C5">
        <w:t>Maintaining Recruitment MIS for the Market &amp; Hiring Analysis.</w:t>
      </w:r>
    </w:p>
    <w:p w:rsidR="00F95208" w:rsidRPr="001836C5" w:rsidRDefault="00F95208" w:rsidP="009E589E">
      <w:pPr>
        <w:numPr>
          <w:ilvl w:val="0"/>
          <w:numId w:val="6"/>
        </w:numPr>
        <w:jc w:val="both"/>
      </w:pPr>
      <w:r w:rsidRPr="001836C5">
        <w:t>Assisting team in joining formalities.</w:t>
      </w:r>
    </w:p>
    <w:p w:rsidR="00F95208" w:rsidRPr="001836C5" w:rsidRDefault="00F95208" w:rsidP="009E589E">
      <w:pPr>
        <w:numPr>
          <w:ilvl w:val="0"/>
          <w:numId w:val="6"/>
        </w:numPr>
        <w:jc w:val="both"/>
      </w:pPr>
      <w:r w:rsidRPr="001836C5">
        <w:t>Coordinating with vendors.</w:t>
      </w:r>
    </w:p>
    <w:p w:rsidR="00F95208" w:rsidRPr="001836C5" w:rsidRDefault="00F95208" w:rsidP="009E589E">
      <w:pPr>
        <w:spacing w:before="20" w:after="20"/>
        <w:jc w:val="both"/>
        <w:rPr>
          <w:b/>
          <w:u w:val="single"/>
        </w:rPr>
      </w:pPr>
    </w:p>
    <w:p w:rsidR="00F95208" w:rsidRPr="001836C5" w:rsidRDefault="00F95208" w:rsidP="009E589E">
      <w:pPr>
        <w:jc w:val="both"/>
        <w:rPr>
          <w:b/>
        </w:rPr>
      </w:pPr>
      <w:r w:rsidRPr="001836C5">
        <w:rPr>
          <w:b/>
          <w:u w:val="single"/>
        </w:rPr>
        <w:t>As Sr. Customer Care Representative for 2 years:</w:t>
      </w:r>
      <w:r w:rsidRPr="001836C5">
        <w:rPr>
          <w:b/>
        </w:rPr>
        <w:t xml:space="preserve">                                                                                     </w:t>
      </w:r>
    </w:p>
    <w:p w:rsidR="00F95208" w:rsidRPr="001836C5" w:rsidRDefault="00F95208" w:rsidP="009E589E">
      <w:pPr>
        <w:numPr>
          <w:ilvl w:val="0"/>
          <w:numId w:val="5"/>
        </w:numPr>
        <w:jc w:val="both"/>
      </w:pPr>
      <w:r w:rsidRPr="001836C5">
        <w:t>Maintaining MIS reports for team productivity.</w:t>
      </w:r>
    </w:p>
    <w:p w:rsidR="00F95208" w:rsidRPr="001836C5" w:rsidRDefault="00F95208" w:rsidP="009E589E">
      <w:pPr>
        <w:numPr>
          <w:ilvl w:val="0"/>
          <w:numId w:val="5"/>
        </w:numPr>
        <w:jc w:val="both"/>
      </w:pPr>
      <w:r w:rsidRPr="001836C5">
        <w:t>Acted as a Team Leader Operations.</w:t>
      </w:r>
    </w:p>
    <w:p w:rsidR="00F95208" w:rsidRPr="001836C5" w:rsidRDefault="00F95208" w:rsidP="009E589E">
      <w:pPr>
        <w:numPr>
          <w:ilvl w:val="0"/>
          <w:numId w:val="5"/>
        </w:numPr>
        <w:jc w:val="both"/>
      </w:pPr>
      <w:r w:rsidRPr="001836C5">
        <w:t>Break Management &amp; Leave Management.</w:t>
      </w:r>
    </w:p>
    <w:p w:rsidR="00F95208" w:rsidRPr="001836C5" w:rsidRDefault="00F95208" w:rsidP="009E589E">
      <w:pPr>
        <w:numPr>
          <w:ilvl w:val="0"/>
          <w:numId w:val="5"/>
        </w:numPr>
        <w:jc w:val="both"/>
      </w:pPr>
      <w:r w:rsidRPr="001836C5">
        <w:t>HR SPOC for the team for any HR related issues.</w:t>
      </w:r>
    </w:p>
    <w:p w:rsidR="00F95208" w:rsidRPr="001836C5" w:rsidRDefault="00F95208" w:rsidP="009E589E">
      <w:pPr>
        <w:numPr>
          <w:ilvl w:val="0"/>
          <w:numId w:val="5"/>
        </w:numPr>
        <w:jc w:val="both"/>
      </w:pPr>
      <w:r w:rsidRPr="001836C5">
        <w:t>Providing effective suggestions for product and processes improvement.</w:t>
      </w:r>
    </w:p>
    <w:p w:rsidR="00F95208" w:rsidRPr="001836C5" w:rsidRDefault="00F95208" w:rsidP="009E589E">
      <w:pPr>
        <w:numPr>
          <w:ilvl w:val="0"/>
          <w:numId w:val="5"/>
        </w:numPr>
        <w:jc w:val="both"/>
      </w:pPr>
      <w:r w:rsidRPr="001836C5">
        <w:t>Proficiently resolving escalations and ensuring timely closure.</w:t>
      </w:r>
    </w:p>
    <w:p w:rsidR="00F95208" w:rsidRPr="001836C5" w:rsidRDefault="00F95208" w:rsidP="009E589E">
      <w:pPr>
        <w:numPr>
          <w:ilvl w:val="0"/>
          <w:numId w:val="5"/>
        </w:numPr>
        <w:jc w:val="both"/>
      </w:pPr>
      <w:r w:rsidRPr="001836C5">
        <w:t>Extending team support by acting as the 1</w:t>
      </w:r>
      <w:r w:rsidRPr="001836C5">
        <w:rPr>
          <w:vertAlign w:val="superscript"/>
        </w:rPr>
        <w:t>st</w:t>
      </w:r>
      <w:r w:rsidRPr="001836C5">
        <w:t xml:space="preserve"> line of escalation for customer related queries.</w:t>
      </w:r>
    </w:p>
    <w:p w:rsidR="00F95208" w:rsidRPr="001836C5" w:rsidRDefault="00F95208" w:rsidP="009E589E">
      <w:pPr>
        <w:jc w:val="both"/>
      </w:pPr>
    </w:p>
    <w:p w:rsidR="00F95208" w:rsidRPr="001836C5" w:rsidRDefault="00F95208" w:rsidP="009E589E">
      <w:pPr>
        <w:jc w:val="both"/>
        <w:rPr>
          <w:b/>
        </w:rPr>
      </w:pPr>
      <w:r w:rsidRPr="001836C5">
        <w:rPr>
          <w:b/>
          <w:u w:val="single"/>
        </w:rPr>
        <w:lastRenderedPageBreak/>
        <w:t xml:space="preserve">As Customer Care Representative: </w:t>
      </w:r>
      <w:r w:rsidRPr="001836C5">
        <w:rPr>
          <w:b/>
        </w:rPr>
        <w:tab/>
        <w:t xml:space="preserve">                                                                                       </w:t>
      </w:r>
    </w:p>
    <w:p w:rsidR="00F95208" w:rsidRPr="001836C5" w:rsidRDefault="00F95208" w:rsidP="009E589E">
      <w:pPr>
        <w:widowControl w:val="0"/>
        <w:numPr>
          <w:ilvl w:val="0"/>
          <w:numId w:val="5"/>
        </w:numPr>
        <w:autoSpaceDE w:val="0"/>
        <w:jc w:val="both"/>
      </w:pPr>
      <w:r w:rsidRPr="001836C5">
        <w:t>Handling outbound and inbound calls from clients about their business information reports.</w:t>
      </w:r>
    </w:p>
    <w:p w:rsidR="00F95208" w:rsidRPr="001836C5" w:rsidRDefault="00F95208" w:rsidP="009E589E">
      <w:pPr>
        <w:widowControl w:val="0"/>
        <w:numPr>
          <w:ilvl w:val="0"/>
          <w:numId w:val="5"/>
        </w:numPr>
        <w:autoSpaceDE w:val="0"/>
        <w:jc w:val="both"/>
      </w:pPr>
      <w:r w:rsidRPr="001836C5">
        <w:t>Rendering assistance to the team in case of product/process issues.</w:t>
      </w:r>
    </w:p>
    <w:p w:rsidR="00F95208" w:rsidRPr="001836C5" w:rsidRDefault="00F95208" w:rsidP="009E589E">
      <w:pPr>
        <w:jc w:val="both"/>
      </w:pPr>
    </w:p>
    <w:p w:rsidR="00F95208" w:rsidRPr="001836C5" w:rsidRDefault="00F95208" w:rsidP="009E589E">
      <w:pPr>
        <w:pStyle w:val="Heading1"/>
        <w:spacing w:before="0" w:after="0"/>
        <w:jc w:val="both"/>
        <w:rPr>
          <w:rFonts w:ascii="Times New Roman" w:hAnsi="Times New Roman" w:cs="Times New Roman"/>
          <w:sz w:val="22"/>
          <w:szCs w:val="22"/>
          <w:u w:val="single"/>
        </w:rPr>
      </w:pPr>
      <w:r w:rsidRPr="001836C5">
        <w:rPr>
          <w:rFonts w:ascii="Times New Roman" w:hAnsi="Times New Roman" w:cs="Times New Roman"/>
          <w:sz w:val="22"/>
          <w:szCs w:val="22"/>
          <w:u w:val="single"/>
        </w:rPr>
        <w:t>Notable Attainments</w:t>
      </w:r>
    </w:p>
    <w:p w:rsidR="00F95208" w:rsidRPr="001836C5" w:rsidRDefault="00F95208" w:rsidP="009E589E">
      <w:pPr>
        <w:numPr>
          <w:ilvl w:val="0"/>
          <w:numId w:val="3"/>
        </w:numPr>
        <w:jc w:val="both"/>
        <w:rPr>
          <w:bCs/>
        </w:rPr>
      </w:pPr>
      <w:r w:rsidRPr="001836C5">
        <w:rPr>
          <w:bCs/>
        </w:rPr>
        <w:t>Secured PBC rating 1 since 2010 to 2011.</w:t>
      </w:r>
    </w:p>
    <w:p w:rsidR="00F95208" w:rsidRPr="001836C5" w:rsidRDefault="00F95208" w:rsidP="009E589E">
      <w:pPr>
        <w:pBdr>
          <w:bottom w:val="double" w:sz="1" w:space="1" w:color="000000"/>
        </w:pBdr>
        <w:jc w:val="right"/>
        <w:rPr>
          <w:b/>
          <w:i/>
          <w:color w:val="000000"/>
        </w:rPr>
      </w:pPr>
      <w:r w:rsidRPr="001836C5">
        <w:rPr>
          <w:b/>
          <w:i/>
          <w:color w:val="000000"/>
        </w:rPr>
        <w:t>Trainings and Certifications</w:t>
      </w:r>
    </w:p>
    <w:p w:rsidR="00F95208" w:rsidRPr="001836C5" w:rsidRDefault="00F95208" w:rsidP="009E589E">
      <w:pPr>
        <w:jc w:val="center"/>
        <w:rPr>
          <w:b/>
        </w:rPr>
      </w:pPr>
    </w:p>
    <w:p w:rsidR="00F95208" w:rsidRPr="001836C5" w:rsidRDefault="00F95208" w:rsidP="009E589E">
      <w:pPr>
        <w:jc w:val="center"/>
        <w:rPr>
          <w:bCs/>
        </w:rPr>
      </w:pPr>
      <w:r w:rsidRPr="001836C5">
        <w:rPr>
          <w:b/>
        </w:rPr>
        <w:t xml:space="preserve">BBSI – </w:t>
      </w:r>
      <w:r w:rsidRPr="001836C5">
        <w:rPr>
          <w:bCs/>
        </w:rPr>
        <w:t>Behavioral Based Structured Interviewing</w:t>
      </w:r>
    </w:p>
    <w:p w:rsidR="00F95208" w:rsidRPr="001836C5" w:rsidRDefault="00F95208" w:rsidP="009E589E">
      <w:pPr>
        <w:jc w:val="center"/>
      </w:pPr>
      <w:r w:rsidRPr="001836C5">
        <w:rPr>
          <w:b/>
        </w:rPr>
        <w:t>Wibes</w:t>
      </w:r>
      <w:r w:rsidRPr="001836C5">
        <w:t xml:space="preserve"> – Feedback Effectiveness and Coaching Techniques</w:t>
      </w:r>
    </w:p>
    <w:p w:rsidR="00F95208" w:rsidRPr="001836C5" w:rsidRDefault="00F95208" w:rsidP="009E589E">
      <w:pPr>
        <w:jc w:val="center"/>
      </w:pPr>
      <w:r w:rsidRPr="001836C5">
        <w:rPr>
          <w:b/>
        </w:rPr>
        <w:t>BQT Program Certified</w:t>
      </w:r>
      <w:r w:rsidRPr="001836C5">
        <w:t xml:space="preserve"> - Essentially related to introduction of quality tools.</w:t>
      </w:r>
    </w:p>
    <w:p w:rsidR="00F95208" w:rsidRPr="001836C5" w:rsidRDefault="00F95208" w:rsidP="009E589E">
      <w:pPr>
        <w:jc w:val="center"/>
      </w:pPr>
      <w:r w:rsidRPr="001836C5">
        <w:rPr>
          <w:b/>
        </w:rPr>
        <w:t>Seven Habits of Highly Effective People</w:t>
      </w:r>
      <w:r w:rsidRPr="001836C5">
        <w:t>.</w:t>
      </w:r>
    </w:p>
    <w:p w:rsidR="00F95208" w:rsidRPr="001836C5" w:rsidRDefault="00F95208" w:rsidP="009E589E">
      <w:pPr>
        <w:jc w:val="center"/>
        <w:rPr>
          <w:b/>
        </w:rPr>
      </w:pPr>
      <w:r w:rsidRPr="001836C5">
        <w:rPr>
          <w:b/>
        </w:rPr>
        <w:t>Coaching &amp; Feedback Skills.</w:t>
      </w:r>
    </w:p>
    <w:p w:rsidR="00F95208" w:rsidRPr="001836C5" w:rsidRDefault="00F95208" w:rsidP="009E589E">
      <w:pPr>
        <w:jc w:val="center"/>
      </w:pPr>
    </w:p>
    <w:p w:rsidR="00F95208" w:rsidRPr="001836C5" w:rsidRDefault="00F95208" w:rsidP="009E589E">
      <w:pPr>
        <w:pBdr>
          <w:bottom w:val="double" w:sz="1" w:space="1" w:color="000000"/>
        </w:pBdr>
        <w:ind w:firstLine="720"/>
        <w:jc w:val="right"/>
        <w:rPr>
          <w:b/>
          <w:i/>
          <w:color w:val="000000"/>
        </w:rPr>
      </w:pPr>
      <w:r w:rsidRPr="001836C5">
        <w:rPr>
          <w:b/>
          <w:i/>
          <w:color w:val="000000"/>
        </w:rPr>
        <w:t>Academia</w:t>
      </w:r>
    </w:p>
    <w:p w:rsidR="00F95208" w:rsidRPr="001836C5" w:rsidRDefault="00F95208" w:rsidP="009E589E">
      <w:pPr>
        <w:jc w:val="both"/>
      </w:pPr>
    </w:p>
    <w:p w:rsidR="00F95208" w:rsidRPr="001836C5" w:rsidRDefault="00F95208" w:rsidP="009E589E">
      <w:pPr>
        <w:jc w:val="both"/>
      </w:pPr>
    </w:p>
    <w:p w:rsidR="00F95208" w:rsidRPr="001836C5" w:rsidRDefault="003C5BB2" w:rsidP="009E589E">
      <w:pPr>
        <w:jc w:val="both"/>
        <w:rPr>
          <w:b/>
        </w:rPr>
      </w:pPr>
      <w:r>
        <w:t>2006</w:t>
      </w:r>
      <w:r w:rsidR="00F95208" w:rsidRPr="001836C5">
        <w:tab/>
      </w:r>
      <w:r w:rsidR="00F95208" w:rsidRPr="001836C5">
        <w:tab/>
      </w:r>
      <w:r w:rsidR="00F95208" w:rsidRPr="001836C5">
        <w:rPr>
          <w:b/>
        </w:rPr>
        <w:t xml:space="preserve">Bachelor of Commerce from </w:t>
      </w:r>
      <w:r w:rsidR="002063AF">
        <w:rPr>
          <w:b/>
        </w:rPr>
        <w:t xml:space="preserve">HNB </w:t>
      </w:r>
      <w:r w:rsidR="00F95208" w:rsidRPr="001836C5">
        <w:rPr>
          <w:b/>
        </w:rPr>
        <w:t>Gharwal University</w:t>
      </w:r>
    </w:p>
    <w:p w:rsidR="00F95208" w:rsidRPr="001836C5" w:rsidRDefault="00F95208" w:rsidP="009E589E">
      <w:pPr>
        <w:jc w:val="both"/>
        <w:rPr>
          <w:b/>
          <w:u w:val="single"/>
        </w:rPr>
      </w:pPr>
    </w:p>
    <w:p w:rsidR="00F95208" w:rsidRPr="001836C5" w:rsidRDefault="00F95208" w:rsidP="009E589E">
      <w:pPr>
        <w:jc w:val="both"/>
        <w:rPr>
          <w:b/>
          <w:u w:val="single"/>
        </w:rPr>
      </w:pPr>
      <w:r w:rsidRPr="001836C5">
        <w:rPr>
          <w:b/>
          <w:u w:val="single"/>
        </w:rPr>
        <w:t>IT Skills:</w:t>
      </w:r>
    </w:p>
    <w:p w:rsidR="00F95208" w:rsidRPr="001836C5" w:rsidRDefault="00F95208" w:rsidP="009E589E">
      <w:pPr>
        <w:numPr>
          <w:ilvl w:val="0"/>
          <w:numId w:val="4"/>
        </w:numPr>
        <w:jc w:val="both"/>
      </w:pPr>
      <w:r w:rsidRPr="001836C5">
        <w:t>Proficiency in MS Excel, MS PowerPoint &amp; MS Word</w:t>
      </w:r>
    </w:p>
    <w:p w:rsidR="00F95208" w:rsidRPr="001836C5" w:rsidRDefault="00F95208" w:rsidP="009E589E">
      <w:pPr>
        <w:numPr>
          <w:ilvl w:val="0"/>
          <w:numId w:val="4"/>
        </w:numPr>
        <w:jc w:val="both"/>
      </w:pPr>
      <w:r w:rsidRPr="001836C5">
        <w:t>Well versed in using IBM Lotus Symphony - Documents, Presentations &amp; Spreadsheets</w:t>
      </w:r>
    </w:p>
    <w:p w:rsidR="00F95208" w:rsidRPr="001836C5" w:rsidRDefault="00F95208" w:rsidP="009E589E">
      <w:pPr>
        <w:pBdr>
          <w:bottom w:val="double" w:sz="1" w:space="1" w:color="000000"/>
        </w:pBdr>
        <w:jc w:val="right"/>
        <w:rPr>
          <w:b/>
          <w:i/>
          <w:color w:val="000000"/>
        </w:rPr>
      </w:pPr>
    </w:p>
    <w:p w:rsidR="00F95208" w:rsidRPr="001836C5" w:rsidRDefault="00F95208" w:rsidP="009E589E">
      <w:pPr>
        <w:pBdr>
          <w:bottom w:val="double" w:sz="1" w:space="1" w:color="000000"/>
        </w:pBdr>
        <w:jc w:val="right"/>
        <w:rPr>
          <w:b/>
          <w:i/>
          <w:color w:val="000000"/>
        </w:rPr>
      </w:pPr>
    </w:p>
    <w:p w:rsidR="00F95208" w:rsidRPr="001836C5" w:rsidRDefault="00F95208" w:rsidP="009E589E">
      <w:pPr>
        <w:pBdr>
          <w:bottom w:val="double" w:sz="1" w:space="1" w:color="000000"/>
        </w:pBdr>
        <w:jc w:val="right"/>
        <w:rPr>
          <w:b/>
          <w:i/>
          <w:color w:val="000000"/>
        </w:rPr>
      </w:pPr>
      <w:r w:rsidRPr="001836C5">
        <w:rPr>
          <w:b/>
          <w:i/>
          <w:color w:val="000000"/>
        </w:rPr>
        <w:t>Personal Dossier</w:t>
      </w:r>
    </w:p>
    <w:p w:rsidR="00F95208" w:rsidRPr="001836C5" w:rsidRDefault="00F95208" w:rsidP="009E589E">
      <w:pPr>
        <w:jc w:val="both"/>
      </w:pPr>
      <w:r w:rsidRPr="001836C5">
        <w:t>Date of Birth</w:t>
      </w:r>
      <w:r w:rsidRPr="001836C5">
        <w:tab/>
      </w:r>
      <w:r w:rsidRPr="001836C5">
        <w:tab/>
        <w:t>:</w:t>
      </w:r>
      <w:r w:rsidRPr="001836C5">
        <w:tab/>
        <w:t>8</w:t>
      </w:r>
      <w:r w:rsidRPr="001836C5">
        <w:rPr>
          <w:vertAlign w:val="superscript"/>
        </w:rPr>
        <w:t>th</w:t>
      </w:r>
      <w:r w:rsidRPr="001836C5">
        <w:t xml:space="preserve"> July 1983</w:t>
      </w:r>
    </w:p>
    <w:p w:rsidR="00F95208" w:rsidRPr="001836C5" w:rsidRDefault="00F95208" w:rsidP="009E589E">
      <w:pPr>
        <w:jc w:val="both"/>
      </w:pPr>
      <w:r w:rsidRPr="001836C5">
        <w:t>Language Proficiency</w:t>
      </w:r>
      <w:r w:rsidRPr="001836C5">
        <w:tab/>
        <w:t>:</w:t>
      </w:r>
      <w:r w:rsidRPr="001836C5">
        <w:tab/>
        <w:t>English, Hindi &amp; Punjabi</w:t>
      </w:r>
    </w:p>
    <w:sectPr w:rsidR="00F95208" w:rsidRPr="001836C5" w:rsidSect="005F6044">
      <w:footnotePr>
        <w:pos w:val="beneathText"/>
      </w:footnotePr>
      <w:pgSz w:w="11905" w:h="16837"/>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755" w:rsidRDefault="00A33755" w:rsidP="00E45A58">
      <w:r>
        <w:separator/>
      </w:r>
    </w:p>
  </w:endnote>
  <w:endnote w:type="continuationSeparator" w:id="0">
    <w:p w:rsidR="00A33755" w:rsidRDefault="00A33755" w:rsidP="00E45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755" w:rsidRDefault="00A33755" w:rsidP="00E45A58">
      <w:r>
        <w:separator/>
      </w:r>
    </w:p>
  </w:footnote>
  <w:footnote w:type="continuationSeparator" w:id="0">
    <w:p w:rsidR="00A33755" w:rsidRDefault="00A33755" w:rsidP="00E45A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0000002"/>
    <w:multiLevelType w:val="singleLevel"/>
    <w:tmpl w:val="00000002"/>
    <w:name w:val="WW8Num3"/>
    <w:lvl w:ilvl="0">
      <w:start w:val="1"/>
      <w:numFmt w:val="bullet"/>
      <w:lvlText w:val=""/>
      <w:lvlJc w:val="left"/>
      <w:pPr>
        <w:tabs>
          <w:tab w:val="num" w:pos="360"/>
        </w:tabs>
        <w:ind w:left="360" w:hanging="360"/>
      </w:pPr>
      <w:rPr>
        <w:rFonts w:ascii="Wingdings" w:hAnsi="Wingdings" w:hint="default"/>
        <w:color w:val="auto"/>
        <w:sz w:val="18"/>
        <w:szCs w:val="18"/>
      </w:rPr>
    </w:lvl>
  </w:abstractNum>
  <w:abstractNum w:abstractNumId="2" w15:restartNumberingAfterBreak="0">
    <w:nsid w:val="00000003"/>
    <w:multiLevelType w:val="singleLevel"/>
    <w:tmpl w:val="00000003"/>
    <w:name w:val="WW8Num7"/>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0000004"/>
    <w:multiLevelType w:val="singleLevel"/>
    <w:tmpl w:val="00000004"/>
    <w:name w:val="WW8Num1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0000005"/>
    <w:multiLevelType w:val="singleLevel"/>
    <w:tmpl w:val="00000005"/>
    <w:name w:val="WW8Num21"/>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00000006"/>
    <w:multiLevelType w:val="singleLevel"/>
    <w:tmpl w:val="00000006"/>
    <w:name w:val="WW8Num27"/>
    <w:lvl w:ilvl="0">
      <w:start w:val="1"/>
      <w:numFmt w:val="bullet"/>
      <w:lvlText w:val=""/>
      <w:lvlJc w:val="left"/>
      <w:pPr>
        <w:tabs>
          <w:tab w:val="num" w:pos="360"/>
        </w:tabs>
        <w:ind w:left="360" w:hanging="360"/>
      </w:pPr>
      <w:rPr>
        <w:rFonts w:ascii="Wingdings" w:hAnsi="Wingdings" w:hint="default"/>
        <w:color w:val="auto"/>
        <w:sz w:val="18"/>
        <w:szCs w:val="18"/>
      </w:rPr>
    </w:lvl>
  </w:abstractNum>
  <w:abstractNum w:abstractNumId="6" w15:restartNumberingAfterBreak="0">
    <w:nsid w:val="00000007"/>
    <w:multiLevelType w:val="multilevel"/>
    <w:tmpl w:val="00000007"/>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7" w15:restartNumberingAfterBreak="0">
    <w:nsid w:val="017350F8"/>
    <w:multiLevelType w:val="hybridMultilevel"/>
    <w:tmpl w:val="F954ADC2"/>
    <w:lvl w:ilvl="0" w:tplc="00000006">
      <w:start w:val="1"/>
      <w:numFmt w:val="bullet"/>
      <w:lvlText w:val=""/>
      <w:lvlJc w:val="left"/>
      <w:pPr>
        <w:ind w:left="720" w:hanging="360"/>
      </w:pPr>
      <w:rPr>
        <w:rFonts w:ascii="Wingdings" w:hAnsi="Wingdings" w:hint="default"/>
        <w:color w:val="auto"/>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0D48FA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449461F"/>
    <w:multiLevelType w:val="hybridMultilevel"/>
    <w:tmpl w:val="DC786EA0"/>
    <w:lvl w:ilvl="0" w:tplc="D2ACC382">
      <w:start w:val="1"/>
      <w:numFmt w:val="bullet"/>
      <w:suff w:val="nothing"/>
      <w:lvlText w:val=""/>
      <w:lvlJc w:val="left"/>
      <w:pPr>
        <w:ind w:left="1485" w:hanging="360"/>
      </w:pPr>
      <w:rPr>
        <w:rFonts w:ascii="Wingdings" w:hAnsi="Wingdings" w:hint="default"/>
        <w:color w:val="auto"/>
        <w:sz w:val="18"/>
        <w:szCs w:val="18"/>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15:restartNumberingAfterBreak="0">
    <w:nsid w:val="369947A2"/>
    <w:multiLevelType w:val="hybridMultilevel"/>
    <w:tmpl w:val="E760F0BE"/>
    <w:lvl w:ilvl="0" w:tplc="51860D9E">
      <w:start w:val="1"/>
      <w:numFmt w:val="bullet"/>
      <w:suff w:val="nothing"/>
      <w:lvlText w:val=""/>
      <w:lvlJc w:val="left"/>
      <w:pPr>
        <w:ind w:left="1485" w:hanging="360"/>
      </w:pPr>
      <w:rPr>
        <w:rFonts w:ascii="Wingdings" w:hAnsi="Wingdings" w:hint="default"/>
        <w:color w:val="auto"/>
        <w:sz w:val="18"/>
        <w:szCs w:val="18"/>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15:restartNumberingAfterBreak="0">
    <w:nsid w:val="6F6845F2"/>
    <w:multiLevelType w:val="hybridMultilevel"/>
    <w:tmpl w:val="6E02D9F6"/>
    <w:lvl w:ilvl="0" w:tplc="00000006">
      <w:start w:val="1"/>
      <w:numFmt w:val="bullet"/>
      <w:lvlText w:val=""/>
      <w:lvlJc w:val="left"/>
      <w:pPr>
        <w:ind w:left="720" w:hanging="360"/>
      </w:pPr>
      <w:rPr>
        <w:rFonts w:ascii="Wingdings" w:hAnsi="Wingdings" w:hint="default"/>
        <w:color w:val="auto"/>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F708E5"/>
    <w:multiLevelType w:val="hybridMultilevel"/>
    <w:tmpl w:val="E760F0BE"/>
    <w:lvl w:ilvl="0" w:tplc="51860D9E">
      <w:start w:val="1"/>
      <w:numFmt w:val="bullet"/>
      <w:suff w:val="nothing"/>
      <w:lvlText w:val=""/>
      <w:lvlJc w:val="left"/>
      <w:pPr>
        <w:ind w:left="1485" w:hanging="360"/>
      </w:pPr>
      <w:rPr>
        <w:rFonts w:ascii="Wingdings" w:hAnsi="Wingdings" w:hint="default"/>
        <w:color w:val="auto"/>
        <w:sz w:val="18"/>
        <w:szCs w:val="18"/>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1"/>
  </w:num>
  <w:num w:numId="10">
    <w:abstractNumId w:val="12"/>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C6"/>
    <w:rsid w:val="00024599"/>
    <w:rsid w:val="000837C6"/>
    <w:rsid w:val="00122143"/>
    <w:rsid w:val="00122774"/>
    <w:rsid w:val="00183EC6"/>
    <w:rsid w:val="0018513C"/>
    <w:rsid w:val="001A477A"/>
    <w:rsid w:val="002063AF"/>
    <w:rsid w:val="00224088"/>
    <w:rsid w:val="00246CBC"/>
    <w:rsid w:val="00282ADF"/>
    <w:rsid w:val="00361569"/>
    <w:rsid w:val="003933F1"/>
    <w:rsid w:val="003B1487"/>
    <w:rsid w:val="003C5BB2"/>
    <w:rsid w:val="003D5E9E"/>
    <w:rsid w:val="003E5961"/>
    <w:rsid w:val="0041320B"/>
    <w:rsid w:val="004467F8"/>
    <w:rsid w:val="004E55D4"/>
    <w:rsid w:val="004F11D3"/>
    <w:rsid w:val="00564242"/>
    <w:rsid w:val="005F4445"/>
    <w:rsid w:val="005F6044"/>
    <w:rsid w:val="00606D3D"/>
    <w:rsid w:val="00671ED2"/>
    <w:rsid w:val="0068014C"/>
    <w:rsid w:val="00760C0B"/>
    <w:rsid w:val="0079290C"/>
    <w:rsid w:val="007C5684"/>
    <w:rsid w:val="007E52CB"/>
    <w:rsid w:val="00857528"/>
    <w:rsid w:val="0086146E"/>
    <w:rsid w:val="00862DE9"/>
    <w:rsid w:val="008D1765"/>
    <w:rsid w:val="00972D7A"/>
    <w:rsid w:val="00985F33"/>
    <w:rsid w:val="009A1B6A"/>
    <w:rsid w:val="009B023B"/>
    <w:rsid w:val="009C71AB"/>
    <w:rsid w:val="009E589E"/>
    <w:rsid w:val="009F1984"/>
    <w:rsid w:val="009F1BBE"/>
    <w:rsid w:val="00A05980"/>
    <w:rsid w:val="00A33755"/>
    <w:rsid w:val="00A45D77"/>
    <w:rsid w:val="00B631C0"/>
    <w:rsid w:val="00BA0B0B"/>
    <w:rsid w:val="00BD33AE"/>
    <w:rsid w:val="00C268A3"/>
    <w:rsid w:val="00C4273A"/>
    <w:rsid w:val="00C832E5"/>
    <w:rsid w:val="00CB5E23"/>
    <w:rsid w:val="00D21277"/>
    <w:rsid w:val="00E1424A"/>
    <w:rsid w:val="00E449C5"/>
    <w:rsid w:val="00E45A58"/>
    <w:rsid w:val="00E54923"/>
    <w:rsid w:val="00E723FC"/>
    <w:rsid w:val="00EA236D"/>
    <w:rsid w:val="00ED1448"/>
    <w:rsid w:val="00EE44A3"/>
    <w:rsid w:val="00F137A4"/>
    <w:rsid w:val="00F169BF"/>
    <w:rsid w:val="00F31F7D"/>
    <w:rsid w:val="00F42539"/>
    <w:rsid w:val="00F538A3"/>
    <w:rsid w:val="00F95208"/>
    <w:rsid w:val="00FC676F"/>
    <w:rsid w:val="00FE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38E742-5697-42E6-8303-BAECB1B4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89E"/>
  </w:style>
  <w:style w:type="paragraph" w:styleId="Heading1">
    <w:name w:val="heading 1"/>
    <w:basedOn w:val="Normal"/>
    <w:next w:val="Normal"/>
    <w:link w:val="Heading1Char"/>
    <w:uiPriority w:val="9"/>
    <w:qFormat/>
    <w:rsid w:val="009E589E"/>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9E589E"/>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589E"/>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E589E"/>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9E589E"/>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9E589E"/>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9E589E"/>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9E589E"/>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9E589E"/>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5F6044"/>
  </w:style>
  <w:style w:type="character" w:customStyle="1" w:styleId="CharChar1">
    <w:name w:val="Char Char1"/>
    <w:basedOn w:val="WW-DefaultParagraphFont"/>
    <w:rsid w:val="005F6044"/>
    <w:rPr>
      <w:sz w:val="24"/>
      <w:szCs w:val="24"/>
      <w:lang w:val="en-US"/>
    </w:rPr>
  </w:style>
  <w:style w:type="character" w:customStyle="1" w:styleId="CharChar">
    <w:name w:val="Char Char"/>
    <w:basedOn w:val="WW-DefaultParagraphFont"/>
    <w:rsid w:val="005F6044"/>
    <w:rPr>
      <w:sz w:val="24"/>
      <w:szCs w:val="24"/>
      <w:lang w:val="en-US"/>
    </w:rPr>
  </w:style>
  <w:style w:type="paragraph" w:styleId="BodyText">
    <w:name w:val="Body Text"/>
    <w:basedOn w:val="Normal"/>
    <w:semiHidden/>
    <w:rsid w:val="005F6044"/>
    <w:pPr>
      <w:spacing w:after="120"/>
    </w:pPr>
  </w:style>
  <w:style w:type="paragraph" w:styleId="List">
    <w:name w:val="List"/>
    <w:basedOn w:val="BodyText"/>
    <w:semiHidden/>
    <w:rsid w:val="005F6044"/>
    <w:rPr>
      <w:rFonts w:cs="Tahoma"/>
    </w:rPr>
  </w:style>
  <w:style w:type="paragraph" w:customStyle="1" w:styleId="Caption1">
    <w:name w:val="Caption1"/>
    <w:basedOn w:val="Normal"/>
    <w:rsid w:val="005F6044"/>
    <w:pPr>
      <w:suppressLineNumbers/>
      <w:spacing w:before="120" w:after="120"/>
    </w:pPr>
    <w:rPr>
      <w:rFonts w:cs="Tahoma"/>
      <w:i/>
      <w:iCs/>
      <w:sz w:val="20"/>
      <w:szCs w:val="20"/>
    </w:rPr>
  </w:style>
  <w:style w:type="paragraph" w:customStyle="1" w:styleId="Index">
    <w:name w:val="Index"/>
    <w:basedOn w:val="Normal"/>
    <w:rsid w:val="005F6044"/>
    <w:pPr>
      <w:suppressLineNumbers/>
    </w:pPr>
    <w:rPr>
      <w:rFonts w:cs="Tahoma"/>
    </w:rPr>
  </w:style>
  <w:style w:type="paragraph" w:customStyle="1" w:styleId="Heading">
    <w:name w:val="Heading"/>
    <w:basedOn w:val="Normal"/>
    <w:next w:val="BodyText"/>
    <w:rsid w:val="005F6044"/>
    <w:pPr>
      <w:keepNext/>
      <w:spacing w:before="240" w:after="120"/>
    </w:pPr>
    <w:rPr>
      <w:rFonts w:ascii="Arial" w:eastAsia="Lucida Sans Unicode" w:hAnsi="Arial" w:cs="Tahoma"/>
      <w:sz w:val="28"/>
      <w:szCs w:val="28"/>
    </w:rPr>
  </w:style>
  <w:style w:type="paragraph" w:customStyle="1" w:styleId="Institution">
    <w:name w:val="Institution"/>
    <w:basedOn w:val="Normal"/>
    <w:next w:val="Normal"/>
    <w:rsid w:val="005F6044"/>
    <w:pPr>
      <w:tabs>
        <w:tab w:val="left" w:pos="2160"/>
        <w:tab w:val="right" w:pos="6480"/>
      </w:tabs>
      <w:spacing w:before="240" w:after="60" w:line="220" w:lineRule="atLeast"/>
    </w:pPr>
    <w:rPr>
      <w:rFonts w:ascii="Arial" w:hAnsi="Arial"/>
      <w:sz w:val="20"/>
      <w:szCs w:val="20"/>
    </w:rPr>
  </w:style>
  <w:style w:type="paragraph" w:customStyle="1" w:styleId="WW-DocumentMap">
    <w:name w:val="WW-Document Map"/>
    <w:basedOn w:val="Normal"/>
    <w:rsid w:val="005F6044"/>
    <w:pPr>
      <w:shd w:val="clear" w:color="auto" w:fill="000080"/>
    </w:pPr>
    <w:rPr>
      <w:rFonts w:ascii="Tahoma" w:hAnsi="Tahoma" w:cs="Tahoma"/>
      <w:sz w:val="20"/>
      <w:szCs w:val="20"/>
    </w:rPr>
  </w:style>
  <w:style w:type="paragraph" w:customStyle="1" w:styleId="WW-BodyText2">
    <w:name w:val="WW-Body Text 2"/>
    <w:basedOn w:val="Normal"/>
    <w:rsid w:val="005F6044"/>
    <w:pPr>
      <w:spacing w:after="120" w:line="480" w:lineRule="auto"/>
    </w:pPr>
    <w:rPr>
      <w:lang w:val="en-GB"/>
    </w:rPr>
  </w:style>
  <w:style w:type="paragraph" w:customStyle="1" w:styleId="WW-CommentText">
    <w:name w:val="WW-Comment Text"/>
    <w:basedOn w:val="Normal"/>
    <w:rsid w:val="005F6044"/>
    <w:rPr>
      <w:sz w:val="20"/>
      <w:szCs w:val="20"/>
    </w:rPr>
  </w:style>
  <w:style w:type="paragraph" w:customStyle="1" w:styleId="WW-CommentSubject">
    <w:name w:val="WW-Comment Subject"/>
    <w:basedOn w:val="WW-CommentText"/>
    <w:next w:val="WW-CommentText"/>
    <w:rsid w:val="005F6044"/>
    <w:rPr>
      <w:b/>
      <w:bCs/>
    </w:rPr>
  </w:style>
  <w:style w:type="paragraph" w:customStyle="1" w:styleId="WW-BalloonText">
    <w:name w:val="WW-Balloon Text"/>
    <w:basedOn w:val="Normal"/>
    <w:rsid w:val="005F6044"/>
    <w:rPr>
      <w:rFonts w:ascii="Tahoma" w:hAnsi="Tahoma" w:cs="Tahoma"/>
      <w:sz w:val="16"/>
      <w:szCs w:val="16"/>
    </w:rPr>
  </w:style>
  <w:style w:type="paragraph" w:styleId="Header">
    <w:name w:val="header"/>
    <w:basedOn w:val="Normal"/>
    <w:semiHidden/>
    <w:rsid w:val="005F6044"/>
    <w:pPr>
      <w:tabs>
        <w:tab w:val="center" w:pos="4513"/>
        <w:tab w:val="right" w:pos="9026"/>
      </w:tabs>
    </w:pPr>
  </w:style>
  <w:style w:type="paragraph" w:styleId="Footer">
    <w:name w:val="footer"/>
    <w:basedOn w:val="Normal"/>
    <w:semiHidden/>
    <w:rsid w:val="005F6044"/>
    <w:pPr>
      <w:tabs>
        <w:tab w:val="center" w:pos="4513"/>
        <w:tab w:val="right" w:pos="9026"/>
      </w:tabs>
    </w:pPr>
  </w:style>
  <w:style w:type="paragraph" w:styleId="ListParagraph">
    <w:name w:val="List Paragraph"/>
    <w:basedOn w:val="Normal"/>
    <w:uiPriority w:val="34"/>
    <w:qFormat/>
    <w:rsid w:val="00857528"/>
    <w:pPr>
      <w:ind w:left="720"/>
      <w:contextualSpacing/>
    </w:pPr>
  </w:style>
  <w:style w:type="character" w:customStyle="1" w:styleId="Heading1Char">
    <w:name w:val="Heading 1 Char"/>
    <w:basedOn w:val="DefaultParagraphFont"/>
    <w:link w:val="Heading1"/>
    <w:uiPriority w:val="9"/>
    <w:rsid w:val="009E589E"/>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9E589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589E"/>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E589E"/>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9E589E"/>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9E589E"/>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9E589E"/>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9E589E"/>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9E589E"/>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9E589E"/>
    <w:pPr>
      <w:spacing w:line="240" w:lineRule="auto"/>
    </w:pPr>
    <w:rPr>
      <w:b/>
      <w:bCs/>
      <w:smallCaps/>
      <w:color w:val="1F497D" w:themeColor="text2"/>
    </w:rPr>
  </w:style>
  <w:style w:type="paragraph" w:styleId="Title">
    <w:name w:val="Title"/>
    <w:basedOn w:val="Normal"/>
    <w:next w:val="Normal"/>
    <w:link w:val="TitleChar"/>
    <w:uiPriority w:val="10"/>
    <w:qFormat/>
    <w:rsid w:val="009E589E"/>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9E589E"/>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9E589E"/>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9E589E"/>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9E589E"/>
    <w:rPr>
      <w:b/>
      <w:bCs/>
    </w:rPr>
  </w:style>
  <w:style w:type="character" w:styleId="Emphasis">
    <w:name w:val="Emphasis"/>
    <w:basedOn w:val="DefaultParagraphFont"/>
    <w:uiPriority w:val="20"/>
    <w:qFormat/>
    <w:rsid w:val="009E589E"/>
    <w:rPr>
      <w:i/>
      <w:iCs/>
    </w:rPr>
  </w:style>
  <w:style w:type="paragraph" w:styleId="NoSpacing">
    <w:name w:val="No Spacing"/>
    <w:uiPriority w:val="1"/>
    <w:qFormat/>
    <w:rsid w:val="009E589E"/>
    <w:pPr>
      <w:spacing w:after="0" w:line="240" w:lineRule="auto"/>
    </w:pPr>
  </w:style>
  <w:style w:type="paragraph" w:styleId="Quote">
    <w:name w:val="Quote"/>
    <w:basedOn w:val="Normal"/>
    <w:next w:val="Normal"/>
    <w:link w:val="QuoteChar"/>
    <w:uiPriority w:val="29"/>
    <w:qFormat/>
    <w:rsid w:val="009E589E"/>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9E589E"/>
    <w:rPr>
      <w:color w:val="1F497D" w:themeColor="text2"/>
      <w:sz w:val="24"/>
      <w:szCs w:val="24"/>
    </w:rPr>
  </w:style>
  <w:style w:type="paragraph" w:styleId="IntenseQuote">
    <w:name w:val="Intense Quote"/>
    <w:basedOn w:val="Normal"/>
    <w:next w:val="Normal"/>
    <w:link w:val="IntenseQuoteChar"/>
    <w:uiPriority w:val="30"/>
    <w:qFormat/>
    <w:rsid w:val="009E589E"/>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9E589E"/>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9E589E"/>
    <w:rPr>
      <w:i/>
      <w:iCs/>
      <w:color w:val="595959" w:themeColor="text1" w:themeTint="A6"/>
    </w:rPr>
  </w:style>
  <w:style w:type="character" w:styleId="IntenseEmphasis">
    <w:name w:val="Intense Emphasis"/>
    <w:basedOn w:val="DefaultParagraphFont"/>
    <w:uiPriority w:val="21"/>
    <w:qFormat/>
    <w:rsid w:val="009E589E"/>
    <w:rPr>
      <w:b/>
      <w:bCs/>
      <w:i/>
      <w:iCs/>
    </w:rPr>
  </w:style>
  <w:style w:type="character" w:styleId="SubtleReference">
    <w:name w:val="Subtle Reference"/>
    <w:basedOn w:val="DefaultParagraphFont"/>
    <w:uiPriority w:val="31"/>
    <w:qFormat/>
    <w:rsid w:val="009E589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E589E"/>
    <w:rPr>
      <w:b/>
      <w:bCs/>
      <w:smallCaps/>
      <w:color w:val="1F497D" w:themeColor="text2"/>
      <w:u w:val="single"/>
    </w:rPr>
  </w:style>
  <w:style w:type="character" w:styleId="BookTitle">
    <w:name w:val="Book Title"/>
    <w:basedOn w:val="DefaultParagraphFont"/>
    <w:uiPriority w:val="33"/>
    <w:qFormat/>
    <w:rsid w:val="009E589E"/>
    <w:rPr>
      <w:b/>
      <w:bCs/>
      <w:smallCaps/>
      <w:spacing w:val="10"/>
    </w:rPr>
  </w:style>
  <w:style w:type="paragraph" w:styleId="TOCHeading">
    <w:name w:val="TOC Heading"/>
    <w:basedOn w:val="Heading1"/>
    <w:next w:val="Normal"/>
    <w:uiPriority w:val="39"/>
    <w:semiHidden/>
    <w:unhideWhenUsed/>
    <w:qFormat/>
    <w:rsid w:val="009E58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Sushant Anand</vt:lpstr>
    </vt:vector>
  </TitlesOfParts>
  <Company/>
  <LinksUpToDate>false</LinksUpToDate>
  <CharactersWithSpaces>10548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Sushant Anand</dc:title>
  <dc:creator>Sushant Anand</dc:creator>
  <cp:lastModifiedBy>Sushant Singh. Anand</cp:lastModifiedBy>
  <cp:revision>6</cp:revision>
  <cp:lastPrinted>2010-03-24T06:36:00Z</cp:lastPrinted>
  <dcterms:created xsi:type="dcterms:W3CDTF">2017-03-20T09:20:00Z</dcterms:created>
  <dcterms:modified xsi:type="dcterms:W3CDTF">2017-04-04T13:19:00Z</dcterms:modified>
</cp:coreProperties>
</file>