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3AC" w:rsidRPr="00F4089A" w:rsidRDefault="00FE23AC">
      <w:pPr>
        <w:jc w:val="center"/>
      </w:pPr>
      <w:r w:rsidRPr="00F4089A">
        <w:rPr>
          <w:b/>
          <w:u w:val="single"/>
        </w:rPr>
        <w:t>RESUME</w:t>
      </w:r>
    </w:p>
    <w:p w:rsidR="00F4089A" w:rsidRDefault="00F4089A" w:rsidP="00F4089A">
      <w:pPr>
        <w:ind w:right="-720" w:firstLine="225"/>
        <w:rPr>
          <w:b/>
          <w:u w:val="single"/>
        </w:rPr>
      </w:pPr>
      <w:r>
        <w:rPr>
          <w:b/>
          <w:u w:val="single"/>
        </w:rPr>
        <w:t>PANKAJ SHARMA</w:t>
      </w:r>
    </w:p>
    <w:p w:rsidR="00D97680" w:rsidRDefault="00D97680" w:rsidP="00F4089A">
      <w:pPr>
        <w:ind w:right="-720" w:firstLine="225"/>
        <w:rPr>
          <w:b/>
          <w:bCs/>
          <w:sz w:val="16"/>
          <w:szCs w:val="16"/>
          <w:lang w:val="fr-FR"/>
        </w:rPr>
      </w:pPr>
    </w:p>
    <w:p w:rsidR="00F4089A" w:rsidRPr="00F4089A" w:rsidRDefault="00F4089A" w:rsidP="00F4089A">
      <w:pPr>
        <w:ind w:right="-720" w:firstLine="225"/>
        <w:rPr>
          <w:sz w:val="16"/>
          <w:szCs w:val="16"/>
        </w:rPr>
      </w:pPr>
      <w:proofErr w:type="spellStart"/>
      <w:r w:rsidRPr="00F4089A">
        <w:rPr>
          <w:b/>
          <w:bCs/>
          <w:sz w:val="16"/>
          <w:szCs w:val="16"/>
          <w:lang w:val="fr-FR"/>
        </w:rPr>
        <w:t>Twitter</w:t>
      </w:r>
      <w:proofErr w:type="spellEnd"/>
      <w:r w:rsidRPr="00F4089A">
        <w:rPr>
          <w:b/>
          <w:bCs/>
          <w:sz w:val="16"/>
          <w:szCs w:val="16"/>
          <w:lang w:val="fr-FR"/>
        </w:rPr>
        <w:t xml:space="preserve">: </w:t>
      </w:r>
      <w:hyperlink r:id="rId5" w:history="1">
        <w:r w:rsidRPr="00F4089A">
          <w:rPr>
            <w:rStyle w:val="Hyperlink"/>
            <w:rFonts w:ascii="Arial" w:hAnsi="Arial" w:cs="Arial"/>
            <w:color w:val="B3002D"/>
            <w:sz w:val="16"/>
            <w:szCs w:val="16"/>
            <w:shd w:val="clear" w:color="auto" w:fill="FFFFFF"/>
          </w:rPr>
          <w:t>@</w:t>
        </w:r>
        <w:proofErr w:type="spellStart"/>
        <w:r w:rsidRPr="00F4089A">
          <w:rPr>
            <w:rStyle w:val="u-linkcomplex-target"/>
            <w:rFonts w:ascii="Arial" w:hAnsi="Arial" w:cs="Arial"/>
            <w:color w:val="B3002D"/>
            <w:sz w:val="16"/>
            <w:szCs w:val="16"/>
            <w:u w:val="single"/>
            <w:shd w:val="clear" w:color="auto" w:fill="FFFFFF"/>
          </w:rPr>
          <w:t>Pakka_Himachali</w:t>
        </w:r>
        <w:proofErr w:type="spellEnd"/>
      </w:hyperlink>
    </w:p>
    <w:p w:rsidR="00FE23AC" w:rsidRPr="00F4089A" w:rsidRDefault="00F4089A" w:rsidP="00F4089A">
      <w:pPr>
        <w:ind w:left="-1080"/>
        <w:jc w:val="both"/>
        <w:rPr>
          <w:b/>
          <w:sz w:val="16"/>
          <w:szCs w:val="16"/>
        </w:rPr>
      </w:pPr>
      <w:r w:rsidRPr="00F4089A">
        <w:rPr>
          <w:b/>
          <w:bCs/>
          <w:sz w:val="16"/>
          <w:szCs w:val="16"/>
          <w:lang w:val="fr-FR"/>
        </w:rPr>
        <w:t xml:space="preserve">                  </w:t>
      </w:r>
      <w:r w:rsidR="00D97680">
        <w:rPr>
          <w:b/>
          <w:bCs/>
          <w:sz w:val="16"/>
          <w:szCs w:val="16"/>
          <w:lang w:val="fr-FR"/>
        </w:rPr>
        <w:t xml:space="preserve">           </w:t>
      </w:r>
      <w:proofErr w:type="spellStart"/>
      <w:r w:rsidRPr="00F4089A">
        <w:rPr>
          <w:b/>
          <w:bCs/>
          <w:sz w:val="16"/>
          <w:szCs w:val="16"/>
          <w:lang w:val="fr-FR"/>
        </w:rPr>
        <w:t>Faceboook</w:t>
      </w:r>
      <w:proofErr w:type="spellEnd"/>
      <w:r w:rsidRPr="00F4089A">
        <w:rPr>
          <w:b/>
          <w:bCs/>
          <w:sz w:val="16"/>
          <w:szCs w:val="16"/>
          <w:lang w:val="fr-FR"/>
        </w:rPr>
        <w:t>:</w:t>
      </w:r>
      <w:r w:rsidRPr="00F4089A">
        <w:rPr>
          <w:bCs/>
          <w:sz w:val="16"/>
          <w:szCs w:val="16"/>
          <w:lang w:val="fr-FR"/>
        </w:rPr>
        <w:t xml:space="preserve"> </w:t>
      </w:r>
      <w:hyperlink r:id="rId6" w:history="1">
        <w:r w:rsidRPr="00F4089A">
          <w:rPr>
            <w:rStyle w:val="Hyperlink"/>
            <w:bCs/>
            <w:sz w:val="16"/>
            <w:szCs w:val="16"/>
            <w:lang w:val="fr-FR"/>
          </w:rPr>
          <w:t>https://www.facebook.com/everydaystoriez/</w:t>
        </w:r>
      </w:hyperlink>
      <w:r w:rsidRPr="00F4089A">
        <w:rPr>
          <w:bCs/>
          <w:sz w:val="16"/>
          <w:szCs w:val="16"/>
          <w:lang w:val="fr-FR"/>
        </w:rPr>
        <w:t xml:space="preserve">   </w:t>
      </w:r>
      <w:r w:rsidR="00FE23AC" w:rsidRPr="00F4089A">
        <w:rPr>
          <w:b/>
          <w:sz w:val="16"/>
          <w:szCs w:val="16"/>
          <w:u w:val="single"/>
        </w:rPr>
        <w:t xml:space="preserve"> </w:t>
      </w:r>
    </w:p>
    <w:p w:rsidR="00F4089A" w:rsidRDefault="00FE23AC" w:rsidP="00F4089A">
      <w:pPr>
        <w:ind w:right="-540"/>
        <w:jc w:val="right"/>
        <w:rPr>
          <w:b/>
        </w:rPr>
      </w:pPr>
      <w:r w:rsidRPr="00F4089A">
        <w:rPr>
          <w:b/>
        </w:rPr>
        <w:t xml:space="preserve">                                                                                 </w:t>
      </w:r>
    </w:p>
    <w:p w:rsidR="00FE23AC" w:rsidRPr="00F4089A" w:rsidRDefault="00FE23AC" w:rsidP="00F4089A">
      <w:pPr>
        <w:ind w:right="-540"/>
        <w:jc w:val="right"/>
        <w:rPr>
          <w:b/>
        </w:rPr>
      </w:pPr>
      <w:r w:rsidRPr="00F4089A">
        <w:rPr>
          <w:b/>
          <w:u w:val="single"/>
        </w:rPr>
        <w:t>CORRESPONDENCE ADDRESS:</w:t>
      </w:r>
    </w:p>
    <w:p w:rsidR="00FE23AC" w:rsidRPr="00F4089A" w:rsidRDefault="00FE23AC" w:rsidP="00F4089A">
      <w:pPr>
        <w:ind w:right="-900"/>
        <w:jc w:val="center"/>
        <w:rPr>
          <w:b/>
        </w:rPr>
      </w:pPr>
      <w:r w:rsidRPr="00F4089A">
        <w:rPr>
          <w:b/>
        </w:rPr>
        <w:t xml:space="preserve">                                                                                                               </w:t>
      </w:r>
    </w:p>
    <w:p w:rsidR="00FE23AC" w:rsidRPr="00F4089A" w:rsidRDefault="00FE23AC" w:rsidP="00F4089A">
      <w:pPr>
        <w:ind w:right="-900"/>
        <w:jc w:val="center"/>
        <w:rPr>
          <w:bCs/>
        </w:rPr>
      </w:pPr>
      <w:r w:rsidRPr="00F4089A">
        <w:rPr>
          <w:b/>
        </w:rPr>
        <w:t xml:space="preserve">                                                                                                       </w:t>
      </w:r>
      <w:r w:rsidRPr="00F4089A">
        <w:rPr>
          <w:bCs/>
        </w:rPr>
        <w:t>FLAT NO. 2</w:t>
      </w:r>
      <w:r w:rsidR="006E237F">
        <w:rPr>
          <w:bCs/>
        </w:rPr>
        <w:t>6A</w:t>
      </w:r>
      <w:r w:rsidRPr="00F4089A">
        <w:rPr>
          <w:bCs/>
        </w:rPr>
        <w:t xml:space="preserve"> MIG COMPLEX</w:t>
      </w:r>
    </w:p>
    <w:p w:rsidR="00FE23AC" w:rsidRPr="00F4089A" w:rsidRDefault="00FE23AC" w:rsidP="00F4089A">
      <w:pPr>
        <w:ind w:left="5040" w:right="-900"/>
        <w:jc w:val="center"/>
        <w:rPr>
          <w:bCs/>
        </w:rPr>
      </w:pPr>
      <w:r w:rsidRPr="00F4089A">
        <w:rPr>
          <w:bCs/>
        </w:rPr>
        <w:t xml:space="preserve">            </w:t>
      </w:r>
      <w:r w:rsidR="00F4089A">
        <w:rPr>
          <w:bCs/>
        </w:rPr>
        <w:t>PO</w:t>
      </w:r>
      <w:r w:rsidRPr="00F4089A">
        <w:rPr>
          <w:bCs/>
        </w:rPr>
        <w:t xml:space="preserve">CKET 2 NEW KONDLI                                                                                                                                                                     </w:t>
      </w:r>
      <w:r w:rsidR="00F4089A">
        <w:rPr>
          <w:bCs/>
        </w:rPr>
        <w:t xml:space="preserve">                   </w:t>
      </w:r>
      <w:r w:rsidRPr="00F4089A">
        <w:rPr>
          <w:bCs/>
        </w:rPr>
        <w:t xml:space="preserve">NEW DELHI  </w:t>
      </w:r>
    </w:p>
    <w:p w:rsidR="00F4089A" w:rsidRDefault="00FE23AC">
      <w:pPr>
        <w:ind w:left="-1080"/>
        <w:jc w:val="center"/>
        <w:rPr>
          <w:bCs/>
        </w:rPr>
      </w:pPr>
      <w:r w:rsidRPr="00F4089A">
        <w:rPr>
          <w:bCs/>
        </w:rPr>
        <w:t xml:space="preserve">                                                                                                                                   </w:t>
      </w:r>
    </w:p>
    <w:p w:rsidR="00FE23AC" w:rsidRPr="00F4089A" w:rsidRDefault="00FE23AC" w:rsidP="00F4089A">
      <w:pPr>
        <w:ind w:left="4680" w:firstLine="1080"/>
        <w:jc w:val="center"/>
        <w:rPr>
          <w:bCs/>
          <w:lang w:val="fr-FR"/>
        </w:rPr>
      </w:pPr>
      <w:r w:rsidRPr="00F4089A">
        <w:rPr>
          <w:bCs/>
        </w:rPr>
        <w:t xml:space="preserve"> </w:t>
      </w:r>
      <w:r w:rsidRPr="00F4089A">
        <w:rPr>
          <w:b/>
          <w:u w:val="single"/>
        </w:rPr>
        <w:t xml:space="preserve"> </w:t>
      </w:r>
      <w:r w:rsidRPr="00F4089A">
        <w:rPr>
          <w:b/>
          <w:u w:val="single"/>
          <w:lang w:val="fr-FR"/>
        </w:rPr>
        <w:t>CONTACT DETAILS</w:t>
      </w:r>
      <w:r w:rsidRPr="00F4089A">
        <w:rPr>
          <w:b/>
          <w:u w:val="single"/>
        </w:rPr>
        <w:t>:</w:t>
      </w:r>
    </w:p>
    <w:p w:rsidR="00FE23AC" w:rsidRPr="00F4089A" w:rsidRDefault="00FE23AC">
      <w:pPr>
        <w:ind w:left="-1080"/>
        <w:jc w:val="center"/>
        <w:rPr>
          <w:bCs/>
          <w:lang w:val="fr-FR"/>
        </w:rPr>
      </w:pPr>
      <w:r w:rsidRPr="00F4089A">
        <w:rPr>
          <w:bCs/>
          <w:lang w:val="fr-FR"/>
        </w:rPr>
        <w:t xml:space="preserve">                                                                                                                     </w:t>
      </w:r>
      <w:r w:rsidR="00F4089A">
        <w:rPr>
          <w:bCs/>
          <w:lang w:val="fr-FR"/>
        </w:rPr>
        <w:t>MOB</w:t>
      </w:r>
      <w:r w:rsidRPr="00F4089A">
        <w:rPr>
          <w:bCs/>
          <w:lang w:val="fr-FR"/>
        </w:rPr>
        <w:t>ILE</w:t>
      </w:r>
      <w:proofErr w:type="gramStart"/>
      <w:r w:rsidRPr="00F4089A">
        <w:rPr>
          <w:bCs/>
          <w:lang w:val="fr-FR"/>
        </w:rPr>
        <w:t>:  +</w:t>
      </w:r>
      <w:proofErr w:type="gramEnd"/>
      <w:r w:rsidRPr="00F4089A">
        <w:rPr>
          <w:bCs/>
          <w:lang w:val="fr-FR"/>
        </w:rPr>
        <w:t xml:space="preserve">91-9958007749                           </w:t>
      </w:r>
    </w:p>
    <w:p w:rsidR="00FE23AC" w:rsidRPr="00F4089A" w:rsidRDefault="00FE23AC">
      <w:pPr>
        <w:ind w:left="-1080" w:right="-720"/>
        <w:jc w:val="center"/>
        <w:rPr>
          <w:bCs/>
          <w:lang w:val="fr-FR"/>
        </w:rPr>
      </w:pPr>
      <w:r w:rsidRPr="00F4089A">
        <w:rPr>
          <w:bCs/>
          <w:lang w:val="fr-FR"/>
        </w:rPr>
        <w:t xml:space="preserve">                                                                                                    </w:t>
      </w:r>
      <w:r w:rsidR="00F4089A">
        <w:rPr>
          <w:bCs/>
          <w:lang w:val="fr-FR"/>
        </w:rPr>
        <w:tab/>
      </w:r>
      <w:r w:rsidR="00F4089A">
        <w:rPr>
          <w:bCs/>
          <w:lang w:val="fr-FR"/>
        </w:rPr>
        <w:tab/>
      </w:r>
      <w:r w:rsidRPr="00F4089A">
        <w:rPr>
          <w:bCs/>
          <w:lang w:val="fr-FR"/>
        </w:rPr>
        <w:t xml:space="preserve">EMAIL:   </w:t>
      </w:r>
      <w:r w:rsidR="003C2DD9" w:rsidRPr="00F4089A">
        <w:rPr>
          <w:bCs/>
          <w:lang w:val="fr-FR"/>
        </w:rPr>
        <w:t>pankaj4trans@gmail.com</w:t>
      </w:r>
      <w:r w:rsidRPr="00F4089A">
        <w:rPr>
          <w:bCs/>
          <w:lang w:val="fr-FR"/>
        </w:rPr>
        <w:t xml:space="preserve">  </w:t>
      </w:r>
    </w:p>
    <w:p w:rsidR="003C2DD9" w:rsidRPr="00F4089A" w:rsidRDefault="00935B46" w:rsidP="00F4089A">
      <w:pPr>
        <w:ind w:left="6480" w:right="-720"/>
      </w:pPr>
      <w:r w:rsidRPr="00F4089A">
        <w:rPr>
          <w:bCs/>
          <w:lang w:val="fr-FR"/>
        </w:rPr>
        <w:t xml:space="preserve">                                                                                     </w:t>
      </w:r>
      <w:r w:rsidR="00FE23AC" w:rsidRPr="00F4089A">
        <w:rPr>
          <w:b/>
          <w:bCs/>
          <w:lang w:val="fr-FR"/>
        </w:rPr>
        <w:t xml:space="preserve">Blog </w:t>
      </w:r>
      <w:proofErr w:type="spellStart"/>
      <w:r w:rsidR="00FE23AC" w:rsidRPr="00F4089A">
        <w:rPr>
          <w:b/>
          <w:bCs/>
          <w:lang w:val="fr-FR"/>
        </w:rPr>
        <w:t>URL</w:t>
      </w:r>
      <w:r w:rsidR="00D97680">
        <w:rPr>
          <w:b/>
          <w:bCs/>
          <w:lang w:val="fr-FR"/>
        </w:rPr>
        <w:t>s</w:t>
      </w:r>
      <w:proofErr w:type="spellEnd"/>
      <w:r w:rsidR="00FE23AC" w:rsidRPr="00F4089A">
        <w:rPr>
          <w:bCs/>
          <w:lang w:val="fr-FR"/>
        </w:rPr>
        <w:t xml:space="preserve">: </w:t>
      </w:r>
      <w:hyperlink r:id="rId7" w:history="1">
        <w:r w:rsidR="00FE23AC" w:rsidRPr="00F4089A">
          <w:rPr>
            <w:rStyle w:val="Hyperlink"/>
          </w:rPr>
          <w:t>http://storiesinmoments.com/</w:t>
        </w:r>
      </w:hyperlink>
      <w:r w:rsidR="003C2DD9" w:rsidRPr="00F4089A">
        <w:t xml:space="preserve">  </w:t>
      </w:r>
      <w:r w:rsidRPr="00F4089A">
        <w:rPr>
          <w:b/>
          <w:bCs/>
          <w:lang w:val="fr-FR"/>
        </w:rPr>
        <w:t xml:space="preserve">                                                                                                                                     </w:t>
      </w:r>
      <w:hyperlink r:id="rId8" w:history="1">
        <w:r w:rsidR="003C2DD9" w:rsidRPr="00F4089A">
          <w:rPr>
            <w:rStyle w:val="Hyperlink"/>
            <w:b/>
            <w:bCs/>
            <w:lang w:val="fr-FR"/>
          </w:rPr>
          <w:t>http://unravelhimachal.</w:t>
        </w:r>
        <w:r w:rsidR="003C2DD9" w:rsidRPr="00F4089A">
          <w:rPr>
            <w:rStyle w:val="Hyperlink"/>
          </w:rPr>
          <w:t>com</w:t>
        </w:r>
      </w:hyperlink>
      <w:r w:rsidR="003C2DD9" w:rsidRPr="00F4089A">
        <w:t xml:space="preserve">                             </w:t>
      </w:r>
    </w:p>
    <w:p w:rsidR="003C2DD9" w:rsidRPr="00F4089A" w:rsidRDefault="00FE23AC">
      <w:pPr>
        <w:ind w:left="-1080" w:right="-720"/>
        <w:jc w:val="right"/>
        <w:rPr>
          <w:bCs/>
          <w:lang w:val="fr-FR"/>
        </w:rPr>
      </w:pPr>
      <w:r w:rsidRPr="00F4089A">
        <w:rPr>
          <w:bCs/>
          <w:lang w:val="fr-FR"/>
        </w:rPr>
        <w:t xml:space="preserve"> </w:t>
      </w:r>
    </w:p>
    <w:p w:rsidR="00FE23AC" w:rsidRPr="00F4089A" w:rsidRDefault="003C2DD9" w:rsidP="00935B46">
      <w:pPr>
        <w:ind w:left="-1080" w:right="-720"/>
        <w:jc w:val="center"/>
        <w:rPr>
          <w:lang w:val="fr-FR"/>
        </w:rPr>
      </w:pPr>
      <w:r w:rsidRPr="00F4089A">
        <w:rPr>
          <w:b/>
          <w:bCs/>
          <w:lang w:val="fr-FR"/>
        </w:rPr>
        <w:t xml:space="preserve">         </w:t>
      </w:r>
      <w:r w:rsidR="00F4089A">
        <w:rPr>
          <w:b/>
          <w:bCs/>
          <w:lang w:val="fr-FR"/>
        </w:rPr>
        <w:t xml:space="preserve">                              </w:t>
      </w:r>
      <w:r w:rsidR="00FE23AC" w:rsidRPr="00F4089A">
        <w:rPr>
          <w:bCs/>
          <w:lang w:val="fr-FR"/>
        </w:rPr>
        <w:t xml:space="preserve">  </w:t>
      </w:r>
    </w:p>
    <w:p w:rsidR="00FE23AC" w:rsidRPr="00F4089A" w:rsidRDefault="00FE23AC">
      <w:pPr>
        <w:ind w:left="-1440" w:right="-1620"/>
        <w:rPr>
          <w:b/>
        </w:rPr>
      </w:pPr>
      <w:r w:rsidRPr="00F4089A">
        <w:rPr>
          <w:lang w:val="fr-FR"/>
        </w:rPr>
        <w:t xml:space="preserve">      </w:t>
      </w:r>
      <w:r w:rsidRPr="00F4089A">
        <w:t xml:space="preserve">           </w:t>
      </w:r>
      <w:r w:rsidR="00B26284" w:rsidRPr="00F4089A">
        <w:t>*******</w:t>
      </w:r>
      <w:r w:rsidRPr="00F4089A">
        <w:t xml:space="preserve">****************************************************************************                                                                                                                                                                              </w:t>
      </w:r>
    </w:p>
    <w:p w:rsidR="00FE23AC" w:rsidRPr="00F4089A" w:rsidRDefault="00FE23AC">
      <w:pPr>
        <w:ind w:left="-720"/>
      </w:pPr>
      <w:r w:rsidRPr="00F4089A">
        <w:rPr>
          <w:b/>
        </w:rPr>
        <w:t xml:space="preserve">              </w:t>
      </w:r>
      <w:r w:rsidRPr="00F4089A">
        <w:rPr>
          <w:b/>
          <w:u w:val="single"/>
        </w:rPr>
        <w:t>CAREER OBJECTIVE</w:t>
      </w:r>
      <w:r w:rsidRPr="00F4089A">
        <w:rPr>
          <w:u w:val="single"/>
        </w:rPr>
        <w:t>:</w:t>
      </w:r>
    </w:p>
    <w:p w:rsidR="00FE23AC" w:rsidRPr="00F4089A" w:rsidRDefault="00FE23AC">
      <w:pPr>
        <w:ind w:left="-1080"/>
      </w:pPr>
      <w:r w:rsidRPr="00F4089A">
        <w:t xml:space="preserve">                                 </w:t>
      </w:r>
    </w:p>
    <w:p w:rsidR="00FE23AC" w:rsidRDefault="00FE23AC">
      <w:r w:rsidRPr="00F4089A">
        <w:t>Looking for an opportunity where I am able to employ my writing skills and bring out my best to contribute to the growth of organization and learn new things for my personal development.</w:t>
      </w:r>
    </w:p>
    <w:p w:rsidR="006E237F" w:rsidRDefault="006E237F"/>
    <w:p w:rsidR="006E237F" w:rsidRPr="006E237F" w:rsidRDefault="006E237F">
      <w:pPr>
        <w:rPr>
          <w:b/>
          <w:bCs/>
          <w:u w:val="single"/>
        </w:rPr>
      </w:pPr>
      <w:r w:rsidRPr="006E237F">
        <w:rPr>
          <w:b/>
          <w:bCs/>
        </w:rPr>
        <w:t xml:space="preserve"> </w:t>
      </w:r>
      <w:r w:rsidRPr="006E237F">
        <w:rPr>
          <w:b/>
          <w:bCs/>
          <w:u w:val="single"/>
        </w:rPr>
        <w:t>KEY SKILLS</w:t>
      </w:r>
      <w:r>
        <w:rPr>
          <w:b/>
          <w:bCs/>
          <w:u w:val="single"/>
        </w:rPr>
        <w:t xml:space="preserve"> AT A GLANCE</w:t>
      </w:r>
    </w:p>
    <w:p w:rsidR="006E237F" w:rsidRDefault="006E237F"/>
    <w:p w:rsidR="006E237F" w:rsidRDefault="006E237F" w:rsidP="00F92316">
      <w:pPr>
        <w:pStyle w:val="ListParagraph"/>
        <w:numPr>
          <w:ilvl w:val="0"/>
          <w:numId w:val="11"/>
        </w:numPr>
      </w:pPr>
      <w:r>
        <w:t>An active blogger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High quality blog and article writing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Creating business-centric content for digital marketing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Keyword research and placement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Providing content support to web marketing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 xml:space="preserve">On-page and off-page optimization – </w:t>
      </w:r>
      <w:proofErr w:type="spellStart"/>
      <w:r>
        <w:t>metatitles</w:t>
      </w:r>
      <w:proofErr w:type="spellEnd"/>
      <w:r>
        <w:t xml:space="preserve"> and </w:t>
      </w:r>
      <w:proofErr w:type="spellStart"/>
      <w:r>
        <w:t>metadescriptions</w:t>
      </w:r>
      <w:proofErr w:type="spellEnd"/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 xml:space="preserve">Basic understanding of </w:t>
      </w:r>
      <w:proofErr w:type="spellStart"/>
      <w:r>
        <w:t>wordpress</w:t>
      </w:r>
      <w:proofErr w:type="spellEnd"/>
      <w:r>
        <w:t xml:space="preserve"> and blog development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Intermediate in SMO and SEO marketing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Quest for learning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Product description and review</w:t>
      </w:r>
    </w:p>
    <w:p w:rsidR="006E237F" w:rsidRDefault="006E237F" w:rsidP="00F92316">
      <w:pPr>
        <w:pStyle w:val="ListParagraph"/>
        <w:numPr>
          <w:ilvl w:val="0"/>
          <w:numId w:val="11"/>
        </w:numPr>
      </w:pPr>
      <w:r>
        <w:t>Website content development</w:t>
      </w:r>
    </w:p>
    <w:p w:rsidR="00F20034" w:rsidRDefault="00F20034" w:rsidP="00F92316">
      <w:pPr>
        <w:pStyle w:val="ListParagraph"/>
        <w:numPr>
          <w:ilvl w:val="0"/>
          <w:numId w:val="11"/>
        </w:numPr>
      </w:pPr>
      <w:r>
        <w:t>Experience in development reports, presentations, ad copies and video scripts for digital marketing</w:t>
      </w:r>
    </w:p>
    <w:p w:rsidR="00F20034" w:rsidRDefault="00F20034" w:rsidP="00F92316">
      <w:pPr>
        <w:pStyle w:val="ListParagraph"/>
        <w:numPr>
          <w:ilvl w:val="0"/>
          <w:numId w:val="11"/>
        </w:numPr>
      </w:pPr>
      <w:r>
        <w:t>Print experience – Press Releases, pitch and concept notes, PR Articles</w:t>
      </w:r>
    </w:p>
    <w:p w:rsidR="006E237F" w:rsidRPr="00F4089A" w:rsidRDefault="00F20034" w:rsidP="00F92316">
      <w:pPr>
        <w:pStyle w:val="ListParagraph"/>
        <w:numPr>
          <w:ilvl w:val="0"/>
          <w:numId w:val="11"/>
        </w:numPr>
      </w:pPr>
      <w:r>
        <w:t>Newsletter layout and content</w:t>
      </w:r>
    </w:p>
    <w:p w:rsidR="00FE23AC" w:rsidRPr="00F4089A" w:rsidRDefault="00FE23AC">
      <w:pPr>
        <w:ind w:left="-1080"/>
      </w:pPr>
    </w:p>
    <w:p w:rsidR="00F20034" w:rsidRDefault="00FE23AC">
      <w:pPr>
        <w:ind w:left="-720"/>
        <w:rPr>
          <w:b/>
        </w:rPr>
      </w:pPr>
      <w:r w:rsidRPr="00F4089A">
        <w:rPr>
          <w:b/>
        </w:rPr>
        <w:t xml:space="preserve">              </w:t>
      </w:r>
    </w:p>
    <w:p w:rsidR="00F20034" w:rsidRDefault="00F20034">
      <w:pPr>
        <w:ind w:left="-720"/>
        <w:rPr>
          <w:b/>
        </w:rPr>
      </w:pPr>
    </w:p>
    <w:p w:rsidR="00FE23AC" w:rsidRPr="00F4089A" w:rsidRDefault="00F20034">
      <w:pPr>
        <w:ind w:left="-720"/>
        <w:rPr>
          <w:u w:val="single"/>
        </w:rPr>
      </w:pPr>
      <w:r>
        <w:rPr>
          <w:b/>
        </w:rPr>
        <w:lastRenderedPageBreak/>
        <w:t xml:space="preserve">                       </w:t>
      </w:r>
      <w:r w:rsidR="00FE23AC" w:rsidRPr="00F4089A">
        <w:rPr>
          <w:b/>
          <w:u w:val="single"/>
        </w:rPr>
        <w:t>EXPERIENCE</w:t>
      </w:r>
      <w:r w:rsidR="00FE23AC" w:rsidRPr="00F4089A">
        <w:rPr>
          <w:u w:val="single"/>
        </w:rPr>
        <w:t>:</w:t>
      </w:r>
    </w:p>
    <w:p w:rsidR="00F4089A" w:rsidRPr="00F4089A" w:rsidRDefault="00F4089A">
      <w:pPr>
        <w:ind w:left="-720"/>
      </w:pPr>
      <w:r w:rsidRPr="00F4089A">
        <w:tab/>
      </w:r>
      <w:r w:rsidRPr="00F4089A">
        <w:tab/>
      </w:r>
    </w:p>
    <w:p w:rsidR="00F4089A" w:rsidRPr="006E237F" w:rsidRDefault="00F4089A">
      <w:pPr>
        <w:ind w:left="-720"/>
        <w:rPr>
          <w:b/>
          <w:bCs/>
        </w:rPr>
      </w:pPr>
      <w:r w:rsidRPr="00F4089A">
        <w:tab/>
      </w:r>
      <w:r w:rsidRPr="00F4089A">
        <w:tab/>
      </w:r>
      <w:r w:rsidRPr="006E237F">
        <w:rPr>
          <w:b/>
          <w:bCs/>
        </w:rPr>
        <w:t>Presently Working</w:t>
      </w:r>
      <w:r w:rsidR="00F20034">
        <w:rPr>
          <w:b/>
          <w:bCs/>
        </w:rPr>
        <w:t xml:space="preserve"> (Since January 2017)</w:t>
      </w:r>
      <w:r w:rsidRPr="006E237F">
        <w:rPr>
          <w:b/>
          <w:bCs/>
        </w:rPr>
        <w:t>:</w:t>
      </w:r>
    </w:p>
    <w:p w:rsidR="00F4089A" w:rsidRPr="00F4089A" w:rsidRDefault="00F4089A">
      <w:pPr>
        <w:ind w:left="-720"/>
      </w:pPr>
      <w:r w:rsidRPr="00F4089A">
        <w:tab/>
      </w:r>
      <w:r w:rsidRPr="00F4089A">
        <w:tab/>
      </w:r>
      <w:r w:rsidRPr="006E237F">
        <w:rPr>
          <w:b/>
          <w:bCs/>
        </w:rPr>
        <w:t>Sovereign Health Group</w:t>
      </w:r>
      <w:r w:rsidRPr="00F4089A">
        <w:t xml:space="preserve"> as a content writer</w:t>
      </w:r>
    </w:p>
    <w:p w:rsidR="00F4089A" w:rsidRPr="00F4089A" w:rsidRDefault="00F4089A">
      <w:pPr>
        <w:ind w:left="-720"/>
      </w:pPr>
      <w:r w:rsidRPr="00F4089A">
        <w:tab/>
      </w:r>
      <w:r w:rsidRPr="00F4089A">
        <w:tab/>
      </w:r>
    </w:p>
    <w:p w:rsidR="00F4089A" w:rsidRPr="00F4089A" w:rsidRDefault="00F4089A" w:rsidP="00F4089A">
      <w:pPr>
        <w:ind w:firstLine="720"/>
        <w:rPr>
          <w:b/>
          <w:bCs/>
        </w:rPr>
      </w:pPr>
      <w:r w:rsidRPr="00F4089A">
        <w:rPr>
          <w:b/>
          <w:bCs/>
        </w:rPr>
        <w:t>Job Profile:</w:t>
      </w:r>
    </w:p>
    <w:p w:rsidR="00F4089A" w:rsidRPr="00F4089A" w:rsidRDefault="00F4089A">
      <w:pPr>
        <w:ind w:left="-720"/>
      </w:pPr>
      <w:r w:rsidRPr="00F4089A">
        <w:tab/>
      </w:r>
      <w:r w:rsidRPr="00F4089A">
        <w:tab/>
        <w:t>Writing blogs, articles and associated content on mental health</w:t>
      </w:r>
    </w:p>
    <w:p w:rsidR="00F4089A" w:rsidRPr="00F4089A" w:rsidRDefault="00F4089A">
      <w:pPr>
        <w:ind w:left="-720"/>
      </w:pPr>
    </w:p>
    <w:p w:rsidR="00F4089A" w:rsidRPr="00F4089A" w:rsidRDefault="00F4089A">
      <w:pPr>
        <w:ind w:left="743" w:right="626"/>
      </w:pPr>
    </w:p>
    <w:p w:rsidR="00F4089A" w:rsidRPr="00F4089A" w:rsidRDefault="00F4089A">
      <w:pPr>
        <w:ind w:left="743" w:right="626"/>
        <w:rPr>
          <w:b/>
          <w:bCs/>
        </w:rPr>
      </w:pPr>
      <w:r w:rsidRPr="00F4089A">
        <w:rPr>
          <w:b/>
          <w:bCs/>
        </w:rPr>
        <w:t>Previous Experiences</w:t>
      </w:r>
    </w:p>
    <w:p w:rsidR="00F4089A" w:rsidRPr="00F4089A" w:rsidRDefault="00F4089A">
      <w:pPr>
        <w:ind w:left="743" w:right="626"/>
        <w:rPr>
          <w:b/>
          <w:bCs/>
        </w:rPr>
      </w:pPr>
    </w:p>
    <w:p w:rsidR="00FE23AC" w:rsidRPr="00F4089A" w:rsidRDefault="00F4089A">
      <w:pPr>
        <w:ind w:left="743" w:right="626"/>
      </w:pPr>
      <w:r w:rsidRPr="00F4089A">
        <w:t>Worked</w:t>
      </w:r>
      <w:r w:rsidR="00FE23AC" w:rsidRPr="00F4089A">
        <w:t xml:space="preserve"> in A.D.A.M India (Previously known as VIA Media Health)</w:t>
      </w:r>
    </w:p>
    <w:p w:rsidR="00F4089A" w:rsidRPr="00F4089A" w:rsidRDefault="00F4089A">
      <w:pPr>
        <w:ind w:left="743" w:right="626"/>
      </w:pPr>
      <w:r w:rsidRPr="00F4089A">
        <w:t>Period: July 2014 to January 2017</w:t>
      </w:r>
    </w:p>
    <w:p w:rsidR="00FE23AC" w:rsidRPr="00F4089A" w:rsidRDefault="00FE23AC">
      <w:pPr>
        <w:ind w:left="-720"/>
        <w:rPr>
          <w:b/>
          <w:bCs/>
        </w:rPr>
      </w:pPr>
      <w:r w:rsidRPr="00F4089A">
        <w:tab/>
      </w:r>
      <w:r w:rsidRPr="00F4089A">
        <w:tab/>
      </w:r>
      <w:r w:rsidRPr="00F4089A">
        <w:tab/>
      </w:r>
      <w:r w:rsidRPr="00F4089A">
        <w:tab/>
        <w:t xml:space="preserve">                             </w:t>
      </w:r>
    </w:p>
    <w:p w:rsidR="00FE23AC" w:rsidRPr="00F4089A" w:rsidRDefault="00FE23AC">
      <w:pPr>
        <w:ind w:left="720"/>
      </w:pPr>
      <w:r w:rsidRPr="00F4089A">
        <w:rPr>
          <w:b/>
          <w:bCs/>
        </w:rPr>
        <w:t xml:space="preserve">Job </w:t>
      </w:r>
      <w:r w:rsidR="00F20034" w:rsidRPr="00F4089A">
        <w:rPr>
          <w:b/>
          <w:bCs/>
        </w:rPr>
        <w:t>Responsibilities</w:t>
      </w:r>
      <w:r w:rsidRPr="00F4089A">
        <w:rPr>
          <w:b/>
          <w:bCs/>
        </w:rPr>
        <w:t>:</w:t>
      </w:r>
    </w:p>
    <w:p w:rsidR="00FE23AC" w:rsidRPr="00F4089A" w:rsidRDefault="00FE23AC">
      <w:pPr>
        <w:ind w:left="720"/>
      </w:pPr>
      <w:r w:rsidRPr="00F4089A">
        <w:t xml:space="preserve">Writing creative content for Digital endeavors in the FMCG, Healthcare and other associated industries. </w:t>
      </w:r>
    </w:p>
    <w:p w:rsidR="00FE23AC" w:rsidRPr="00F4089A" w:rsidRDefault="00FE23AC">
      <w:pPr>
        <w:ind w:left="720"/>
      </w:pPr>
    </w:p>
    <w:p w:rsidR="00FE23AC" w:rsidRPr="00F4089A" w:rsidRDefault="00FE23AC">
      <w:pPr>
        <w:ind w:left="720"/>
      </w:pPr>
      <w:r w:rsidRPr="00F4089A">
        <w:t xml:space="preserve">Some key projects/assignments handled at A.D.A.M India </w:t>
      </w:r>
    </w:p>
    <w:p w:rsidR="00FE23AC" w:rsidRPr="00F4089A" w:rsidRDefault="00FE23AC">
      <w:pPr>
        <w:ind w:left="72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Created a research report out of the survey done on Leonardo Olive </w:t>
      </w:r>
      <w:proofErr w:type="spellStart"/>
      <w:r w:rsidRPr="00F4089A">
        <w:t>Pomace</w:t>
      </w:r>
      <w:proofErr w:type="spellEnd"/>
      <w:r w:rsidRPr="00F4089A">
        <w:t xml:space="preserve"> Oil.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2D0680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>Conceptualize</w:t>
      </w:r>
      <w:r w:rsidR="00FE23AC" w:rsidRPr="00F4089A">
        <w:t xml:space="preserve"> research and create content for </w:t>
      </w:r>
      <w:proofErr w:type="spellStart"/>
      <w:r w:rsidR="00FE23AC" w:rsidRPr="00F4089A">
        <w:t>Horlicks</w:t>
      </w:r>
      <w:proofErr w:type="spellEnd"/>
      <w:r w:rsidR="00FE23AC" w:rsidRPr="00F4089A">
        <w:t xml:space="preserve"> Power of Milk, the science of milk, campaign website.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Conceptualize the website design, wireframe and created/sourced content for </w:t>
      </w:r>
      <w:hyperlink r:id="rId9" w:history="1">
        <w:r w:rsidRPr="00F4089A">
          <w:rPr>
            <w:rStyle w:val="Hyperlink"/>
          </w:rPr>
          <w:t>www.hemocuetimes.in</w:t>
        </w:r>
      </w:hyperlink>
      <w:r w:rsidRPr="00F4089A">
        <w:t xml:space="preserve">, an initiative by </w:t>
      </w:r>
      <w:proofErr w:type="spellStart"/>
      <w:r w:rsidRPr="00F4089A">
        <w:t>HemoCue</w:t>
      </w:r>
      <w:proofErr w:type="spellEnd"/>
      <w:r w:rsidRPr="00F4089A">
        <w:t>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>Worked on the navigation and content proposal for Lysol website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Worked on the design and content creation for </w:t>
      </w:r>
      <w:proofErr w:type="spellStart"/>
      <w:r w:rsidRPr="00F4089A">
        <w:t>HemoCue</w:t>
      </w:r>
      <w:proofErr w:type="spellEnd"/>
      <w:r w:rsidRPr="00F4089A">
        <w:t xml:space="preserve"> Newsletter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Created website content for Women's </w:t>
      </w:r>
      <w:proofErr w:type="spellStart"/>
      <w:r w:rsidRPr="00F4089A">
        <w:t>Horlicks</w:t>
      </w:r>
      <w:proofErr w:type="spellEnd"/>
      <w:r w:rsidRPr="00F4089A">
        <w:t xml:space="preserve"> and Mother's </w:t>
      </w:r>
      <w:proofErr w:type="spellStart"/>
      <w:r w:rsidRPr="00F4089A">
        <w:t>Horlicks</w:t>
      </w:r>
      <w:proofErr w:type="spellEnd"/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Created social media </w:t>
      </w:r>
      <w:proofErr w:type="spellStart"/>
      <w:r w:rsidRPr="00F4089A">
        <w:t>media</w:t>
      </w:r>
      <w:proofErr w:type="spellEnd"/>
      <w:r w:rsidRPr="00F4089A">
        <w:t xml:space="preserve"> content for </w:t>
      </w:r>
      <w:proofErr w:type="spellStart"/>
      <w:r w:rsidRPr="00F4089A">
        <w:t>Facebook</w:t>
      </w:r>
      <w:proofErr w:type="spellEnd"/>
      <w:r w:rsidRPr="00F4089A">
        <w:t xml:space="preserve"> pages of Fortis Escorts, Junior </w:t>
      </w:r>
      <w:proofErr w:type="spellStart"/>
      <w:r w:rsidRPr="00F4089A">
        <w:t>Horlicks</w:t>
      </w:r>
      <w:proofErr w:type="spellEnd"/>
      <w:r w:rsidRPr="00F4089A">
        <w:t xml:space="preserve">, Women's </w:t>
      </w:r>
      <w:proofErr w:type="spellStart"/>
      <w:r w:rsidRPr="00F4089A">
        <w:t>Horlicks</w:t>
      </w:r>
      <w:proofErr w:type="spellEnd"/>
      <w:r w:rsidRPr="00F4089A">
        <w:t xml:space="preserve"> and </w:t>
      </w:r>
      <w:proofErr w:type="spellStart"/>
      <w:r w:rsidRPr="00F4089A">
        <w:t>Lite</w:t>
      </w:r>
      <w:proofErr w:type="spellEnd"/>
      <w:r w:rsidRPr="00F4089A">
        <w:t xml:space="preserve"> </w:t>
      </w:r>
      <w:proofErr w:type="spellStart"/>
      <w:r w:rsidRPr="00F4089A">
        <w:t>Horlicks</w:t>
      </w:r>
      <w:proofErr w:type="spellEnd"/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>Worked on the creation of customized content (including scientific articles, feature articles, blogs,</w:t>
      </w:r>
      <w:r w:rsidR="00B26284" w:rsidRPr="00F4089A">
        <w:t xml:space="preserve"> and</w:t>
      </w:r>
      <w:r w:rsidRPr="00F4089A">
        <w:t xml:space="preserve"> expert blogs) for the website, </w:t>
      </w:r>
      <w:hyperlink r:id="rId10" w:history="1">
        <w:r w:rsidRPr="00F4089A">
          <w:rPr>
            <w:rStyle w:val="Hyperlink"/>
          </w:rPr>
          <w:t>www.skinandhairacademy.in</w:t>
        </w:r>
      </w:hyperlink>
      <w:r w:rsidRPr="00F4089A">
        <w:t xml:space="preserve">, which is a baby of </w:t>
      </w:r>
      <w:proofErr w:type="spellStart"/>
      <w:r w:rsidRPr="00F4089A">
        <w:t>Glenmark</w:t>
      </w:r>
      <w:proofErr w:type="spellEnd"/>
      <w:r w:rsidRPr="00F4089A">
        <w:t>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Created PR articles on inhalation therapy for </w:t>
      </w:r>
      <w:proofErr w:type="spellStart"/>
      <w:r w:rsidRPr="00F4089A">
        <w:t>Cipla</w:t>
      </w:r>
      <w:proofErr w:type="spellEnd"/>
      <w:r w:rsidRPr="00F4089A">
        <w:t xml:space="preserve"> and </w:t>
      </w:r>
      <w:proofErr w:type="spellStart"/>
      <w:r w:rsidRPr="00F4089A">
        <w:t>Nictone</w:t>
      </w:r>
      <w:proofErr w:type="spellEnd"/>
      <w:r w:rsidRPr="00F4089A">
        <w:t xml:space="preserve"> Inhalation Therapy for </w:t>
      </w:r>
      <w:proofErr w:type="spellStart"/>
      <w:r w:rsidRPr="00F4089A">
        <w:t>Nicotex</w:t>
      </w:r>
      <w:proofErr w:type="spellEnd"/>
      <w:r w:rsidRPr="00F4089A">
        <w:t>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Creating content for PELs and LBLs for brands like </w:t>
      </w:r>
      <w:proofErr w:type="spellStart"/>
      <w:r w:rsidRPr="00F4089A">
        <w:t>Saffola</w:t>
      </w:r>
      <w:proofErr w:type="spellEnd"/>
      <w:r w:rsidRPr="00F4089A">
        <w:t xml:space="preserve"> Oats, Brown Rice and Leonardo Olive </w:t>
      </w:r>
      <w:proofErr w:type="spellStart"/>
      <w:r w:rsidRPr="00F4089A">
        <w:t>Pomace</w:t>
      </w:r>
      <w:proofErr w:type="spellEnd"/>
      <w:r w:rsidRPr="00F4089A">
        <w:t xml:space="preserve"> Oil.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Worked on the navigation plan and content creation for the website, </w:t>
      </w:r>
      <w:hyperlink r:id="rId11" w:history="1">
        <w:r w:rsidRPr="00F4089A">
          <w:rPr>
            <w:rStyle w:val="Hyperlink"/>
          </w:rPr>
          <w:t>www.cleanairindiamovement.com</w:t>
        </w:r>
      </w:hyperlink>
      <w:r w:rsidRPr="00F4089A">
        <w:t xml:space="preserve">, an initiative by Blue Air </w:t>
      </w:r>
      <w:proofErr w:type="spellStart"/>
      <w:r w:rsidRPr="00F4089A">
        <w:t>air</w:t>
      </w:r>
      <w:proofErr w:type="spellEnd"/>
      <w:r w:rsidRPr="00F4089A">
        <w:t xml:space="preserve"> purifiers.  </w:t>
      </w:r>
    </w:p>
    <w:p w:rsidR="00FE23AC" w:rsidRPr="00F4089A" w:rsidRDefault="00FE23AC" w:rsidP="008365D4">
      <w:pPr>
        <w:ind w:left="720" w:hanging="360"/>
      </w:pPr>
    </w:p>
    <w:p w:rsidR="00FE23AC" w:rsidRPr="00F4089A" w:rsidRDefault="00FE23AC" w:rsidP="008365D4">
      <w:pPr>
        <w:numPr>
          <w:ilvl w:val="0"/>
          <w:numId w:val="7"/>
        </w:numPr>
        <w:tabs>
          <w:tab w:val="clear" w:pos="720"/>
          <w:tab w:val="num" w:pos="0"/>
        </w:tabs>
        <w:ind w:firstLine="0"/>
      </w:pPr>
      <w:r w:rsidRPr="00F4089A">
        <w:t xml:space="preserve">Created Press Releases for Medtronic and other events and seminars we are a part of like the one recently concluded, </w:t>
      </w:r>
      <w:r w:rsidRPr="00F4089A">
        <w:rPr>
          <w:b/>
          <w:bCs/>
        </w:rPr>
        <w:t>Indian Health and Wellness Summit</w:t>
      </w:r>
    </w:p>
    <w:p w:rsidR="00FE23AC" w:rsidRPr="00F4089A" w:rsidRDefault="00FE23AC">
      <w:pPr>
        <w:ind w:left="720"/>
      </w:pPr>
    </w:p>
    <w:p w:rsidR="00FE23AC" w:rsidRPr="00F4089A" w:rsidRDefault="00FE23AC">
      <w:pPr>
        <w:ind w:left="-720"/>
        <w:rPr>
          <w:u w:val="single"/>
        </w:rPr>
      </w:pPr>
    </w:p>
    <w:p w:rsidR="00FE23AC" w:rsidRPr="00F4089A" w:rsidRDefault="00FE23AC">
      <w:pPr>
        <w:ind w:left="720" w:hanging="360"/>
        <w:rPr>
          <w:b/>
          <w:bCs/>
        </w:rPr>
      </w:pPr>
      <w:r w:rsidRPr="00F4089A">
        <w:rPr>
          <w:b/>
          <w:bCs/>
        </w:rPr>
        <w:t xml:space="preserve">Worked as </w:t>
      </w:r>
      <w:r w:rsidRPr="00F4089A">
        <w:rPr>
          <w:b/>
          <w:bCs/>
          <w:color w:val="FF0000"/>
        </w:rPr>
        <w:t>Web Content Writer</w:t>
      </w:r>
      <w:r w:rsidR="00F20034">
        <w:rPr>
          <w:b/>
          <w:bCs/>
        </w:rPr>
        <w:t xml:space="preserve"> in </w:t>
      </w:r>
      <w:proofErr w:type="spellStart"/>
      <w:r w:rsidR="00F20034">
        <w:rPr>
          <w:b/>
          <w:bCs/>
        </w:rPr>
        <w:t>Wisitech</w:t>
      </w:r>
      <w:proofErr w:type="spellEnd"/>
      <w:r w:rsidR="00F20034">
        <w:rPr>
          <w:b/>
          <w:bCs/>
        </w:rPr>
        <w:t xml:space="preserve"> </w:t>
      </w:r>
      <w:proofErr w:type="spellStart"/>
      <w:r w:rsidR="00F20034">
        <w:rPr>
          <w:b/>
          <w:bCs/>
        </w:rPr>
        <w:t>InfoSolutions</w:t>
      </w:r>
      <w:proofErr w:type="spellEnd"/>
    </w:p>
    <w:p w:rsidR="00FE23AC" w:rsidRPr="00F4089A" w:rsidRDefault="00FE23AC">
      <w:pPr>
        <w:ind w:left="720"/>
        <w:rPr>
          <w:b/>
          <w:bCs/>
        </w:rPr>
      </w:pPr>
    </w:p>
    <w:p w:rsidR="00FE23AC" w:rsidRPr="00F4089A" w:rsidRDefault="00FE23AC">
      <w:pPr>
        <w:ind w:left="720"/>
        <w:rPr>
          <w:bCs/>
        </w:rPr>
      </w:pPr>
      <w:r w:rsidRPr="00F4089A">
        <w:rPr>
          <w:b/>
          <w:bCs/>
        </w:rPr>
        <w:t xml:space="preserve">      Job Profile</w:t>
      </w:r>
    </w:p>
    <w:p w:rsidR="00FE23AC" w:rsidRPr="00F4089A" w:rsidRDefault="00FE23AC">
      <w:pPr>
        <w:ind w:left="720"/>
        <w:rPr>
          <w:bCs/>
        </w:rPr>
      </w:pPr>
    </w:p>
    <w:p w:rsidR="00FE23AC" w:rsidRPr="00F4089A" w:rsidRDefault="00FE23AC">
      <w:pPr>
        <w:numPr>
          <w:ilvl w:val="0"/>
          <w:numId w:val="6"/>
        </w:numPr>
        <w:rPr>
          <w:bCs/>
        </w:rPr>
      </w:pPr>
      <w:r w:rsidRPr="00F4089A">
        <w:rPr>
          <w:bCs/>
        </w:rPr>
        <w:t>Writing and posting SEO-friendly articles, blogs, classifieds, SBSs and HUBs</w:t>
      </w:r>
    </w:p>
    <w:p w:rsidR="00FE23AC" w:rsidRPr="00F4089A" w:rsidRDefault="00FE23AC">
      <w:pPr>
        <w:numPr>
          <w:ilvl w:val="0"/>
          <w:numId w:val="6"/>
        </w:numPr>
        <w:rPr>
          <w:bCs/>
        </w:rPr>
      </w:pPr>
      <w:proofErr w:type="spellStart"/>
      <w:r w:rsidRPr="00F4089A">
        <w:rPr>
          <w:bCs/>
        </w:rPr>
        <w:t>Facebook</w:t>
      </w:r>
      <w:proofErr w:type="spellEnd"/>
      <w:r w:rsidRPr="00F4089A">
        <w:rPr>
          <w:bCs/>
        </w:rPr>
        <w:t xml:space="preserve">, Twitter, Google+, </w:t>
      </w:r>
      <w:proofErr w:type="spellStart"/>
      <w:r w:rsidRPr="00F4089A">
        <w:rPr>
          <w:bCs/>
        </w:rPr>
        <w:t>tumblr</w:t>
      </w:r>
      <w:proofErr w:type="spellEnd"/>
      <w:r w:rsidRPr="00F4089A">
        <w:rPr>
          <w:bCs/>
        </w:rPr>
        <w:t xml:space="preserve"> etc. posts (SMO)</w:t>
      </w:r>
    </w:p>
    <w:p w:rsidR="00FE23AC" w:rsidRPr="00F4089A" w:rsidRDefault="00FE23AC">
      <w:pPr>
        <w:numPr>
          <w:ilvl w:val="0"/>
          <w:numId w:val="6"/>
        </w:numPr>
        <w:rPr>
          <w:bCs/>
        </w:rPr>
      </w:pPr>
      <w:r w:rsidRPr="00F4089A">
        <w:rPr>
          <w:bCs/>
        </w:rPr>
        <w:t>The verticals I write for include CEO, diet &amp; nutrition, parenting, relationships etc.</w:t>
      </w:r>
    </w:p>
    <w:p w:rsidR="00FE23AC" w:rsidRPr="00F4089A" w:rsidRDefault="00FE23AC">
      <w:pPr>
        <w:numPr>
          <w:ilvl w:val="0"/>
          <w:numId w:val="6"/>
        </w:numPr>
        <w:rPr>
          <w:bCs/>
        </w:rPr>
      </w:pPr>
      <w:r w:rsidRPr="00F4089A">
        <w:rPr>
          <w:bCs/>
        </w:rPr>
        <w:t xml:space="preserve">Writing </w:t>
      </w:r>
      <w:proofErr w:type="spellStart"/>
      <w:r w:rsidRPr="00F4089A">
        <w:rPr>
          <w:bCs/>
        </w:rPr>
        <w:t>metatags</w:t>
      </w:r>
      <w:proofErr w:type="spellEnd"/>
      <w:r w:rsidRPr="00F4089A">
        <w:rPr>
          <w:bCs/>
        </w:rPr>
        <w:t xml:space="preserve"> – title, description – for websites</w:t>
      </w:r>
    </w:p>
    <w:p w:rsidR="00FE23AC" w:rsidRPr="00F4089A" w:rsidRDefault="00FE23AC">
      <w:pPr>
        <w:numPr>
          <w:ilvl w:val="0"/>
          <w:numId w:val="6"/>
        </w:numPr>
        <w:rPr>
          <w:bCs/>
        </w:rPr>
      </w:pPr>
      <w:r w:rsidRPr="00F4089A">
        <w:rPr>
          <w:bCs/>
        </w:rPr>
        <w:t>Writing creative posts on a wide range of topics including movies, book reviews, news/events, learning and literature</w:t>
      </w:r>
    </w:p>
    <w:p w:rsidR="00FE23AC" w:rsidRPr="00F4089A" w:rsidRDefault="00FE23AC">
      <w:pPr>
        <w:ind w:left="720"/>
        <w:rPr>
          <w:b/>
          <w:bCs/>
        </w:rPr>
      </w:pPr>
      <w:r w:rsidRPr="00F4089A">
        <w:rPr>
          <w:bCs/>
        </w:rPr>
        <w:t xml:space="preserve"> </w:t>
      </w:r>
    </w:p>
    <w:p w:rsidR="00FE23AC" w:rsidRPr="00F4089A" w:rsidRDefault="00FE23AC">
      <w:pPr>
        <w:ind w:left="-630"/>
        <w:rPr>
          <w:bCs/>
        </w:rPr>
      </w:pPr>
      <w:r w:rsidRPr="00F4089A">
        <w:rPr>
          <w:b/>
          <w:bCs/>
        </w:rPr>
        <w:t xml:space="preserve">               </w:t>
      </w:r>
      <w:r w:rsidRPr="00F4089A">
        <w:rPr>
          <w:b/>
          <w:bCs/>
          <w:u w:val="single"/>
        </w:rPr>
        <w:t>Sample Work</w:t>
      </w:r>
    </w:p>
    <w:p w:rsidR="00FE23AC" w:rsidRPr="00F4089A" w:rsidRDefault="00FE23AC">
      <w:pPr>
        <w:ind w:left="720"/>
        <w:rPr>
          <w:bCs/>
        </w:rPr>
      </w:pPr>
    </w:p>
    <w:p w:rsidR="00FE23AC" w:rsidRPr="00F4089A" w:rsidRDefault="00B82CBC">
      <w:pPr>
        <w:ind w:left="720"/>
      </w:pPr>
      <w:hyperlink r:id="rId12" w:history="1">
        <w:r w:rsidR="00FE23AC" w:rsidRPr="00F4089A">
          <w:rPr>
            <w:rStyle w:val="Hyperlink"/>
            <w:bCs/>
          </w:rPr>
          <w:t>http://www.wisieforkids.com/wisieblog/author/pankajsharma</w:t>
        </w:r>
      </w:hyperlink>
      <w:r w:rsidR="00FE23AC" w:rsidRPr="00F4089A">
        <w:rPr>
          <w:bCs/>
        </w:rPr>
        <w:t xml:space="preserve"> </w:t>
      </w:r>
    </w:p>
    <w:p w:rsidR="00FE23AC" w:rsidRPr="00F4089A" w:rsidRDefault="00B82CBC">
      <w:pPr>
        <w:ind w:left="720"/>
      </w:pPr>
      <w:hyperlink r:id="rId13" w:history="1">
        <w:r w:rsidR="00FE23AC" w:rsidRPr="00F4089A">
          <w:rPr>
            <w:rStyle w:val="Hyperlink"/>
            <w:bCs/>
          </w:rPr>
          <w:t>http://www.wisieforsuccess.com/wisieblog/author/pankaj</w:t>
        </w:r>
      </w:hyperlink>
      <w:r w:rsidR="00FE23AC" w:rsidRPr="00F4089A">
        <w:rPr>
          <w:bCs/>
        </w:rPr>
        <w:t xml:space="preserve"> </w:t>
      </w:r>
    </w:p>
    <w:p w:rsidR="00FE23AC" w:rsidRPr="00F4089A" w:rsidRDefault="00B82CBC">
      <w:pPr>
        <w:ind w:left="720"/>
      </w:pPr>
      <w:hyperlink r:id="rId14" w:history="1">
        <w:r w:rsidR="00FE23AC" w:rsidRPr="00F4089A">
          <w:rPr>
            <w:rStyle w:val="Hyperlink"/>
            <w:bCs/>
          </w:rPr>
          <w:t>http://www.wisitech.com/blog/author/pankaj/</w:t>
        </w:r>
      </w:hyperlink>
      <w:r w:rsidR="00FE23AC" w:rsidRPr="00F4089A">
        <w:rPr>
          <w:bCs/>
        </w:rPr>
        <w:t xml:space="preserve"> </w:t>
      </w:r>
    </w:p>
    <w:p w:rsidR="00FE23AC" w:rsidRPr="00F4089A" w:rsidRDefault="00B82CBC">
      <w:pPr>
        <w:ind w:left="720"/>
      </w:pPr>
      <w:hyperlink r:id="rId15" w:history="1">
        <w:r w:rsidR="00FE23AC" w:rsidRPr="00F4089A">
          <w:rPr>
            <w:rStyle w:val="Hyperlink"/>
            <w:bCs/>
          </w:rPr>
          <w:t>http://storiesinmoments.com/</w:t>
        </w:r>
      </w:hyperlink>
      <w:r w:rsidR="00FE23AC" w:rsidRPr="00F4089A">
        <w:rPr>
          <w:bCs/>
        </w:rPr>
        <w:t xml:space="preserve"> </w:t>
      </w:r>
    </w:p>
    <w:p w:rsidR="00FE23AC" w:rsidRPr="00F4089A" w:rsidRDefault="00B82CBC">
      <w:pPr>
        <w:ind w:left="720"/>
        <w:rPr>
          <w:bCs/>
        </w:rPr>
      </w:pPr>
      <w:hyperlink r:id="rId16" w:history="1">
        <w:r w:rsidR="00FE23AC" w:rsidRPr="00F4089A">
          <w:rPr>
            <w:rStyle w:val="Hyperlink"/>
            <w:bCs/>
          </w:rPr>
          <w:t>http://www.learningandcreativity.com/pankaj-sharma/</w:t>
        </w:r>
      </w:hyperlink>
      <w:r w:rsidR="00FE23AC" w:rsidRPr="00F4089A">
        <w:rPr>
          <w:bCs/>
        </w:rPr>
        <w:t xml:space="preserve"> </w:t>
      </w:r>
    </w:p>
    <w:p w:rsidR="00FE23AC" w:rsidRPr="00F4089A" w:rsidRDefault="00FE23AC">
      <w:pPr>
        <w:rPr>
          <w:bCs/>
        </w:rPr>
      </w:pPr>
    </w:p>
    <w:p w:rsidR="00FE23AC" w:rsidRPr="00F4089A" w:rsidRDefault="00FE23AC">
      <w:pPr>
        <w:rPr>
          <w:bCs/>
        </w:rPr>
      </w:pPr>
    </w:p>
    <w:p w:rsidR="00FE23AC" w:rsidRPr="00F4089A" w:rsidRDefault="00FE23AC">
      <w:pPr>
        <w:ind w:left="-540"/>
        <w:rPr>
          <w:b/>
          <w:u w:val="single"/>
        </w:rPr>
      </w:pPr>
      <w:r w:rsidRPr="00F4089A">
        <w:rPr>
          <w:b/>
        </w:rPr>
        <w:t xml:space="preserve">            </w:t>
      </w:r>
      <w:r w:rsidRPr="00F4089A">
        <w:rPr>
          <w:b/>
          <w:u w:val="single"/>
        </w:rPr>
        <w:t>Independent Projects Handled:</w:t>
      </w:r>
    </w:p>
    <w:p w:rsidR="00FE23AC" w:rsidRPr="00F4089A" w:rsidRDefault="00FE23AC">
      <w:pPr>
        <w:ind w:left="-180"/>
        <w:rPr>
          <w:b/>
          <w:u w:val="single"/>
        </w:rPr>
      </w:pPr>
    </w:p>
    <w:p w:rsidR="00FE23AC" w:rsidRPr="00F4089A" w:rsidRDefault="00FE23AC">
      <w:pPr>
        <w:ind w:left="-180"/>
        <w:rPr>
          <w:bCs/>
        </w:rPr>
      </w:pPr>
      <w:r w:rsidRPr="00F4089A">
        <w:rPr>
          <w:bCs/>
        </w:rPr>
        <w:t xml:space="preserve">             </w:t>
      </w:r>
      <w:hyperlink r:id="rId17" w:history="1">
        <w:r w:rsidRPr="00F4089A">
          <w:rPr>
            <w:rStyle w:val="Hyperlink"/>
            <w:bCs/>
          </w:rPr>
          <w:t>www.go4flowers.com</w:t>
        </w:r>
      </w:hyperlink>
      <w:r w:rsidRPr="00F4089A">
        <w:rPr>
          <w:bCs/>
        </w:rPr>
        <w:t>: Wrote taglines and descriptions for bouquets and gift packages</w:t>
      </w:r>
    </w:p>
    <w:p w:rsidR="00FE23AC" w:rsidRPr="00F4089A" w:rsidRDefault="00FE23AC">
      <w:pPr>
        <w:ind w:left="-180"/>
        <w:rPr>
          <w:bCs/>
        </w:rPr>
      </w:pPr>
      <w:r w:rsidRPr="00F4089A">
        <w:rPr>
          <w:bCs/>
        </w:rPr>
        <w:t xml:space="preserve">             </w:t>
      </w:r>
      <w:hyperlink r:id="rId18" w:history="1">
        <w:r w:rsidRPr="00F4089A">
          <w:rPr>
            <w:rStyle w:val="Hyperlink"/>
            <w:bCs/>
          </w:rPr>
          <w:t>www.b2balliances.com</w:t>
        </w:r>
      </w:hyperlink>
      <w:r w:rsidRPr="00F4089A">
        <w:rPr>
          <w:bCs/>
        </w:rPr>
        <w:t xml:space="preserve">: Wrote complete website content  </w:t>
      </w:r>
    </w:p>
    <w:p w:rsidR="00FE23AC" w:rsidRPr="00F4089A" w:rsidRDefault="00FE23AC">
      <w:pPr>
        <w:ind w:left="720"/>
        <w:rPr>
          <w:bCs/>
        </w:rPr>
      </w:pPr>
    </w:p>
    <w:p w:rsidR="00FE23AC" w:rsidRPr="00F4089A" w:rsidRDefault="00FE23AC">
      <w:pPr>
        <w:ind w:left="-540"/>
        <w:jc w:val="both"/>
        <w:rPr>
          <w:b/>
          <w:bCs/>
          <w:u w:val="single"/>
        </w:rPr>
      </w:pPr>
    </w:p>
    <w:p w:rsidR="00FE23AC" w:rsidRPr="00F4089A" w:rsidRDefault="00FE23AC">
      <w:pPr>
        <w:ind w:left="-540"/>
        <w:jc w:val="both"/>
        <w:rPr>
          <w:b/>
          <w:bCs/>
        </w:rPr>
      </w:pPr>
      <w:r w:rsidRPr="00F4089A">
        <w:rPr>
          <w:b/>
          <w:bCs/>
        </w:rPr>
        <w:t xml:space="preserve">            </w:t>
      </w:r>
      <w:r w:rsidRPr="00F4089A">
        <w:rPr>
          <w:b/>
          <w:bCs/>
          <w:u w:val="single"/>
        </w:rPr>
        <w:t>Past Experience</w:t>
      </w:r>
    </w:p>
    <w:p w:rsidR="00FE23AC" w:rsidRPr="00F4089A" w:rsidRDefault="00FE23AC">
      <w:pPr>
        <w:ind w:left="1440"/>
        <w:rPr>
          <w:b/>
          <w:bCs/>
        </w:rPr>
      </w:pPr>
    </w:p>
    <w:p w:rsidR="00FE23AC" w:rsidRPr="00F4089A" w:rsidRDefault="00FE23AC">
      <w:pPr>
        <w:numPr>
          <w:ilvl w:val="1"/>
          <w:numId w:val="5"/>
        </w:numPr>
        <w:rPr>
          <w:b/>
        </w:rPr>
      </w:pPr>
      <w:r w:rsidRPr="00F4089A">
        <w:rPr>
          <w:b/>
          <w:bCs/>
        </w:rPr>
        <w:t xml:space="preserve">Worked as Business Correspondent with ADI Media for TV </w:t>
      </w:r>
      <w:proofErr w:type="spellStart"/>
      <w:r w:rsidRPr="00F4089A">
        <w:rPr>
          <w:b/>
          <w:bCs/>
        </w:rPr>
        <w:t>Veopar</w:t>
      </w:r>
      <w:proofErr w:type="spellEnd"/>
      <w:r w:rsidRPr="00F4089A">
        <w:rPr>
          <w:b/>
          <w:bCs/>
        </w:rPr>
        <w:t xml:space="preserve"> Magazine since September 2011</w:t>
      </w:r>
    </w:p>
    <w:p w:rsidR="00FE23AC" w:rsidRPr="00F4089A" w:rsidRDefault="00FE23AC">
      <w:pPr>
        <w:ind w:left="694"/>
        <w:rPr>
          <w:b/>
        </w:rPr>
      </w:pPr>
      <w:r w:rsidRPr="00F4089A">
        <w:rPr>
          <w:b/>
        </w:rPr>
        <w:t xml:space="preserve">           </w:t>
      </w:r>
    </w:p>
    <w:p w:rsidR="00FE23AC" w:rsidRPr="00F4089A" w:rsidRDefault="00FE23AC">
      <w:pPr>
        <w:ind w:left="694"/>
        <w:rPr>
          <w:b/>
        </w:rPr>
      </w:pPr>
      <w:r w:rsidRPr="00F4089A">
        <w:rPr>
          <w:b/>
        </w:rPr>
        <w:t xml:space="preserve"> Job Profile:</w:t>
      </w:r>
    </w:p>
    <w:p w:rsidR="00FE23AC" w:rsidRPr="00F4089A" w:rsidRDefault="00FE23AC">
      <w:pPr>
        <w:ind w:left="694"/>
        <w:rPr>
          <w:b/>
        </w:rPr>
      </w:pPr>
    </w:p>
    <w:p w:rsidR="00FE23AC" w:rsidRPr="00F4089A" w:rsidRDefault="00FE23AC">
      <w:pPr>
        <w:ind w:left="694"/>
      </w:pPr>
      <w:r w:rsidRPr="00F4089A">
        <w:t xml:space="preserve">            Writing business stories for consumer electronics and home appliances magazine –</w:t>
      </w:r>
    </w:p>
    <w:p w:rsidR="00FE23AC" w:rsidRPr="00F4089A" w:rsidRDefault="00FE23AC">
      <w:pPr>
        <w:ind w:left="694"/>
      </w:pPr>
      <w:r w:rsidRPr="00F4089A">
        <w:t xml:space="preserve">            (TV </w:t>
      </w:r>
      <w:proofErr w:type="spellStart"/>
      <w:r w:rsidRPr="00F4089A">
        <w:t>Veopar</w:t>
      </w:r>
      <w:proofErr w:type="spellEnd"/>
      <w:r w:rsidRPr="00F4089A">
        <w:t xml:space="preserve"> Journal)</w:t>
      </w:r>
    </w:p>
    <w:p w:rsidR="00FE23AC" w:rsidRPr="00F4089A" w:rsidRDefault="00FE23AC">
      <w:pPr>
        <w:ind w:left="694"/>
      </w:pPr>
      <w:r w:rsidRPr="00F4089A">
        <w:t xml:space="preserve">           Attending seminars, conferences, and industry events</w:t>
      </w:r>
    </w:p>
    <w:p w:rsidR="00FE23AC" w:rsidRPr="00F4089A" w:rsidRDefault="00FE23AC">
      <w:pPr>
        <w:ind w:left="694"/>
      </w:pPr>
    </w:p>
    <w:p w:rsidR="00FE23AC" w:rsidRPr="00F4089A" w:rsidRDefault="00FE23AC">
      <w:pPr>
        <w:numPr>
          <w:ilvl w:val="1"/>
          <w:numId w:val="5"/>
        </w:numPr>
        <w:rPr>
          <w:b/>
          <w:bCs/>
        </w:rPr>
      </w:pPr>
      <w:r w:rsidRPr="00F4089A">
        <w:rPr>
          <w:b/>
          <w:bCs/>
        </w:rPr>
        <w:t>Worked</w:t>
      </w:r>
      <w:r w:rsidRPr="00F4089A">
        <w:t xml:space="preserve"> as a content writer with </w:t>
      </w:r>
      <w:r w:rsidRPr="00F4089A">
        <w:rPr>
          <w:b/>
          <w:bCs/>
        </w:rPr>
        <w:t>Dimension India Network (February 2011—September 2011)</w:t>
      </w:r>
    </w:p>
    <w:p w:rsidR="00FE23AC" w:rsidRPr="00F4089A" w:rsidRDefault="00FE23AC">
      <w:pPr>
        <w:ind w:left="1440"/>
      </w:pPr>
      <w:r w:rsidRPr="00F4089A">
        <w:rPr>
          <w:b/>
          <w:bCs/>
        </w:rPr>
        <w:t xml:space="preserve">Job Profile: B2B </w:t>
      </w:r>
      <w:r w:rsidRPr="00F4089A">
        <w:t xml:space="preserve">writing for </w:t>
      </w:r>
      <w:proofErr w:type="spellStart"/>
      <w:r w:rsidRPr="00F4089A">
        <w:rPr>
          <w:b/>
          <w:bCs/>
        </w:rPr>
        <w:t>Indiamart</w:t>
      </w:r>
      <w:proofErr w:type="spellEnd"/>
    </w:p>
    <w:p w:rsidR="00FE23AC" w:rsidRPr="00F4089A" w:rsidRDefault="00FE23AC">
      <w:pPr>
        <w:ind w:left="1440"/>
      </w:pPr>
      <w:r w:rsidRPr="00F4089A">
        <w:t xml:space="preserve">I’d written content for the websites in </w:t>
      </w:r>
      <w:r w:rsidRPr="00F4089A">
        <w:rPr>
          <w:b/>
          <w:bCs/>
        </w:rPr>
        <w:t>Indiamart.com</w:t>
      </w:r>
      <w:r w:rsidRPr="00F4089A">
        <w:t xml:space="preserve"> (A business portal). </w:t>
      </w:r>
    </w:p>
    <w:p w:rsidR="00FE23AC" w:rsidRPr="00F4089A" w:rsidRDefault="00FE23AC">
      <w:pPr>
        <w:ind w:left="694"/>
      </w:pPr>
    </w:p>
    <w:p w:rsidR="00FE23AC" w:rsidRPr="00F4089A" w:rsidRDefault="00FE23AC">
      <w:pPr>
        <w:ind w:left="-720"/>
        <w:rPr>
          <w:b/>
          <w:bCs/>
        </w:rPr>
      </w:pPr>
      <w:r w:rsidRPr="00F4089A">
        <w:rPr>
          <w:b/>
          <w:bCs/>
        </w:rPr>
        <w:t xml:space="preserve">               </w:t>
      </w:r>
      <w:r w:rsidRPr="00F4089A">
        <w:rPr>
          <w:b/>
          <w:bCs/>
          <w:u w:val="single"/>
        </w:rPr>
        <w:t>FREELANCING EXPERIENCE</w:t>
      </w:r>
    </w:p>
    <w:p w:rsidR="00FE23AC" w:rsidRPr="00F4089A" w:rsidRDefault="00FE23AC">
      <w:pPr>
        <w:rPr>
          <w:b/>
          <w:bCs/>
        </w:rPr>
      </w:pPr>
      <w:r w:rsidRPr="00F4089A">
        <w:rPr>
          <w:b/>
          <w:bCs/>
        </w:rPr>
        <w:t xml:space="preserve">                 </w:t>
      </w:r>
    </w:p>
    <w:p w:rsidR="00FE23AC" w:rsidRPr="00F4089A" w:rsidRDefault="00FE23AC">
      <w:pPr>
        <w:numPr>
          <w:ilvl w:val="1"/>
          <w:numId w:val="5"/>
        </w:numPr>
      </w:pPr>
      <w:r w:rsidRPr="00F4089A">
        <w:rPr>
          <w:b/>
          <w:bCs/>
        </w:rPr>
        <w:t>I have done freelance medical translation for “MMI Online” (June 2010 to May 2011)</w:t>
      </w:r>
    </w:p>
    <w:p w:rsidR="00FE23AC" w:rsidRPr="00F4089A" w:rsidRDefault="00FE23AC">
      <w:pPr>
        <w:ind w:left="1440"/>
        <w:rPr>
          <w:b/>
          <w:bCs/>
        </w:rPr>
      </w:pPr>
      <w:r w:rsidRPr="00F4089A">
        <w:t>MMI Online is a venture of “</w:t>
      </w:r>
      <w:r w:rsidRPr="00F4089A">
        <w:rPr>
          <w:b/>
          <w:bCs/>
        </w:rPr>
        <w:t xml:space="preserve">JAGRAN PUBLICATIONS”. </w:t>
      </w:r>
      <w:r w:rsidRPr="00F4089A">
        <w:t xml:space="preserve">I have done freelance translation for the Hindi version of a site called </w:t>
      </w:r>
      <w:hyperlink r:id="rId19" w:history="1">
        <w:r w:rsidRPr="00F4089A">
          <w:rPr>
            <w:rStyle w:val="Hyperlink"/>
          </w:rPr>
          <w:t>www.onlymyhealth.com</w:t>
        </w:r>
      </w:hyperlink>
      <w:r w:rsidRPr="00F4089A">
        <w:t xml:space="preserve"> for which I have translated around 100 articles. This includes the translation of the articles related to various diseases.</w:t>
      </w:r>
    </w:p>
    <w:p w:rsidR="00FE23AC" w:rsidRPr="00F4089A" w:rsidRDefault="00FE23AC">
      <w:pPr>
        <w:rPr>
          <w:b/>
          <w:bCs/>
        </w:rPr>
      </w:pPr>
    </w:p>
    <w:p w:rsidR="00FE23AC" w:rsidRPr="00F4089A" w:rsidRDefault="00FE23AC">
      <w:pPr>
        <w:numPr>
          <w:ilvl w:val="1"/>
          <w:numId w:val="5"/>
        </w:numPr>
      </w:pPr>
      <w:r w:rsidRPr="00F4089A">
        <w:rPr>
          <w:b/>
          <w:bCs/>
        </w:rPr>
        <w:t>Worked as freelance content writer for “</w:t>
      </w:r>
      <w:proofErr w:type="spellStart"/>
      <w:r w:rsidRPr="00F4089A">
        <w:rPr>
          <w:b/>
          <w:bCs/>
        </w:rPr>
        <w:t>Adixtion</w:t>
      </w:r>
      <w:proofErr w:type="spellEnd"/>
      <w:r w:rsidRPr="00F4089A">
        <w:rPr>
          <w:b/>
          <w:bCs/>
        </w:rPr>
        <w:t xml:space="preserve"> Technologies” (August 2010 to January 2011)</w:t>
      </w:r>
    </w:p>
    <w:p w:rsidR="00FE23AC" w:rsidRPr="00F4089A" w:rsidRDefault="00FE23AC">
      <w:pPr>
        <w:ind w:left="1440"/>
        <w:rPr>
          <w:b/>
          <w:bCs/>
        </w:rPr>
      </w:pPr>
      <w:r w:rsidRPr="00F4089A">
        <w:t>“</w:t>
      </w:r>
      <w:proofErr w:type="spellStart"/>
      <w:r w:rsidRPr="00F4089A">
        <w:rPr>
          <w:b/>
          <w:bCs/>
        </w:rPr>
        <w:t>Adixtion</w:t>
      </w:r>
      <w:proofErr w:type="spellEnd"/>
      <w:r w:rsidRPr="00F4089A">
        <w:rPr>
          <w:b/>
          <w:bCs/>
        </w:rPr>
        <w:t xml:space="preserve"> Technologies</w:t>
      </w:r>
      <w:r w:rsidRPr="00F4089A">
        <w:t xml:space="preserve">” is a web based company. I am working as freelance web content writer in this company and my job is to write creative content for various websites based on some given information.  </w:t>
      </w:r>
    </w:p>
    <w:p w:rsidR="00FE23AC" w:rsidRPr="00F4089A" w:rsidRDefault="00FE23AC">
      <w:pPr>
        <w:pStyle w:val="ListParagraph"/>
        <w:rPr>
          <w:b/>
          <w:bCs/>
        </w:rPr>
      </w:pPr>
    </w:p>
    <w:p w:rsidR="00FE23AC" w:rsidRPr="00F4089A" w:rsidRDefault="00FE23AC">
      <w:pPr>
        <w:numPr>
          <w:ilvl w:val="1"/>
          <w:numId w:val="5"/>
        </w:numPr>
        <w:rPr>
          <w:rFonts w:cs="Mangal"/>
          <w:lang w:eastAsia="hi-IN" w:bidi="hi-IN"/>
        </w:rPr>
      </w:pPr>
      <w:r w:rsidRPr="00F4089A">
        <w:rPr>
          <w:b/>
          <w:bCs/>
        </w:rPr>
        <w:t>Worked as a freelance content writer with “</w:t>
      </w:r>
      <w:proofErr w:type="spellStart"/>
      <w:r w:rsidRPr="00F4089A">
        <w:rPr>
          <w:b/>
          <w:bCs/>
        </w:rPr>
        <w:t>Ayushveda</w:t>
      </w:r>
      <w:proofErr w:type="spellEnd"/>
      <w:r w:rsidRPr="00F4089A">
        <w:rPr>
          <w:b/>
          <w:bCs/>
        </w:rPr>
        <w:t xml:space="preserve"> Informatics” (Dec 2010 to February 2011) </w:t>
      </w:r>
    </w:p>
    <w:p w:rsidR="00FE23AC" w:rsidRPr="00F4089A" w:rsidRDefault="00FE23AC">
      <w:pPr>
        <w:pStyle w:val="ListParagraph"/>
        <w:ind w:left="1440"/>
        <w:rPr>
          <w:rFonts w:cs="Mangal"/>
          <w:u w:val="single"/>
          <w:lang w:eastAsia="hi-IN" w:bidi="hi-IN"/>
        </w:rPr>
      </w:pPr>
      <w:r w:rsidRPr="00F4089A">
        <w:rPr>
          <w:rFonts w:cs="Mangal"/>
          <w:lang w:eastAsia="hi-IN" w:bidi="hi-IN"/>
        </w:rPr>
        <w:t>I am working as a freelance content writer for “</w:t>
      </w:r>
      <w:proofErr w:type="spellStart"/>
      <w:r w:rsidRPr="00F4089A">
        <w:rPr>
          <w:rFonts w:cs="Mangal"/>
          <w:lang w:eastAsia="hi-IN" w:bidi="hi-IN"/>
        </w:rPr>
        <w:t>Ayushveda</w:t>
      </w:r>
      <w:proofErr w:type="spellEnd"/>
      <w:r w:rsidRPr="00F4089A">
        <w:rPr>
          <w:rFonts w:cs="Mangal"/>
          <w:lang w:eastAsia="hi-IN" w:bidi="hi-IN"/>
        </w:rPr>
        <w:t xml:space="preserve"> Informatics”. My job is to write articles for its various blog sites. My 15 articles have been published on its different blogs related to health and fitness.</w:t>
      </w:r>
    </w:p>
    <w:p w:rsidR="00FE23AC" w:rsidRPr="00F4089A" w:rsidRDefault="00FE23AC">
      <w:pPr>
        <w:pStyle w:val="ListParagraph"/>
        <w:ind w:left="1440"/>
        <w:rPr>
          <w:rFonts w:cs="Mangal"/>
          <w:u w:val="single"/>
          <w:lang w:eastAsia="hi-IN" w:bidi="hi-IN"/>
        </w:rPr>
      </w:pPr>
    </w:p>
    <w:p w:rsidR="00FE23AC" w:rsidRPr="00F4089A" w:rsidRDefault="00FE23AC">
      <w:pPr>
        <w:ind w:left="-720"/>
        <w:rPr>
          <w:b/>
        </w:rPr>
      </w:pPr>
      <w:r w:rsidRPr="00F4089A">
        <w:rPr>
          <w:b/>
        </w:rPr>
        <w:t xml:space="preserve">               </w:t>
      </w:r>
      <w:r w:rsidRPr="00F4089A">
        <w:rPr>
          <w:b/>
          <w:u w:val="single"/>
        </w:rPr>
        <w:t>BPO JOB PROFILE</w:t>
      </w:r>
    </w:p>
    <w:p w:rsidR="00FE23AC" w:rsidRPr="00F4089A" w:rsidRDefault="00FE23AC">
      <w:pPr>
        <w:ind w:left="-720"/>
        <w:rPr>
          <w:b/>
          <w:u w:val="single"/>
        </w:rPr>
      </w:pPr>
      <w:r w:rsidRPr="00F4089A">
        <w:rPr>
          <w:b/>
        </w:rPr>
        <w:t xml:space="preserve">              </w:t>
      </w:r>
    </w:p>
    <w:p w:rsidR="00FE23AC" w:rsidRPr="00F4089A" w:rsidRDefault="00FE23AC">
      <w:pPr>
        <w:ind w:left="329"/>
      </w:pPr>
      <w:r w:rsidRPr="00F4089A">
        <w:rPr>
          <w:b/>
          <w:u w:val="single"/>
        </w:rPr>
        <w:t xml:space="preserve">EXL SERVICE: </w:t>
      </w:r>
      <w:r w:rsidRPr="00F4089A">
        <w:rPr>
          <w:b/>
        </w:rPr>
        <w:t>Insurance Associate (January 2007 to September 2010)</w:t>
      </w:r>
    </w:p>
    <w:p w:rsidR="00FE23AC" w:rsidRPr="00F4089A" w:rsidRDefault="00FE23AC">
      <w:pPr>
        <w:numPr>
          <w:ilvl w:val="0"/>
          <w:numId w:val="4"/>
        </w:numPr>
      </w:pPr>
      <w:r w:rsidRPr="00F4089A">
        <w:t>Working on different state rules and guidelines in insurance business.</w:t>
      </w:r>
    </w:p>
    <w:p w:rsidR="00FE23AC" w:rsidRPr="00F4089A" w:rsidRDefault="00FE23AC">
      <w:pPr>
        <w:numPr>
          <w:ilvl w:val="0"/>
          <w:numId w:val="4"/>
        </w:numPr>
      </w:pPr>
      <w:r w:rsidRPr="00F4089A">
        <w:t>Renewing full term and midterm policies according to set state guidelines.</w:t>
      </w:r>
    </w:p>
    <w:p w:rsidR="00FE23AC" w:rsidRPr="00F4089A" w:rsidRDefault="00FE23AC">
      <w:pPr>
        <w:numPr>
          <w:ilvl w:val="0"/>
          <w:numId w:val="4"/>
        </w:numPr>
      </w:pPr>
      <w:r w:rsidRPr="00F4089A">
        <w:t xml:space="preserve">Deals in different kinds of insurance like business and auto and </w:t>
      </w:r>
      <w:proofErr w:type="spellStart"/>
      <w:r w:rsidRPr="00F4089A">
        <w:t>omni</w:t>
      </w:r>
      <w:proofErr w:type="spellEnd"/>
      <w:r w:rsidRPr="00F4089A">
        <w:t>.</w:t>
      </w:r>
    </w:p>
    <w:p w:rsidR="00FE23AC" w:rsidRPr="00F4089A" w:rsidRDefault="00FE23AC">
      <w:pPr>
        <w:numPr>
          <w:ilvl w:val="0"/>
          <w:numId w:val="4"/>
        </w:numPr>
      </w:pPr>
      <w:r w:rsidRPr="00F4089A">
        <w:t>Calculate or quote of premium to be paid by customer.</w:t>
      </w:r>
    </w:p>
    <w:p w:rsidR="00FE23AC" w:rsidRPr="00F4089A" w:rsidRDefault="00FE23AC">
      <w:pPr>
        <w:numPr>
          <w:ilvl w:val="0"/>
          <w:numId w:val="4"/>
        </w:numPr>
        <w:rPr>
          <w:b/>
          <w:bCs/>
          <w:u w:val="single"/>
        </w:rPr>
      </w:pPr>
      <w:r w:rsidRPr="00F4089A">
        <w:t>Following underwriter’s instructions to make changes in policy terms.</w:t>
      </w:r>
    </w:p>
    <w:p w:rsidR="00FE23AC" w:rsidRPr="00F4089A" w:rsidRDefault="00FE23AC">
      <w:pPr>
        <w:ind w:left="329"/>
        <w:rPr>
          <w:b/>
          <w:bCs/>
          <w:u w:val="single"/>
        </w:rPr>
      </w:pPr>
    </w:p>
    <w:p w:rsidR="00FE23AC" w:rsidRPr="00F4089A" w:rsidRDefault="00FE23AC">
      <w:pPr>
        <w:ind w:left="329"/>
      </w:pPr>
      <w:r w:rsidRPr="00F4089A">
        <w:rPr>
          <w:b/>
          <w:u w:val="single"/>
        </w:rPr>
        <w:t xml:space="preserve">COMPETENT SOFTWARE: </w:t>
      </w:r>
      <w:r w:rsidRPr="00F4089A">
        <w:rPr>
          <w:b/>
        </w:rPr>
        <w:t>Data Analyst (December 2005 to January 2007)</w:t>
      </w:r>
    </w:p>
    <w:p w:rsidR="00FE23AC" w:rsidRPr="00F4089A" w:rsidRDefault="00FE23AC">
      <w:pPr>
        <w:numPr>
          <w:ilvl w:val="0"/>
          <w:numId w:val="1"/>
        </w:numPr>
      </w:pPr>
      <w:r w:rsidRPr="00F4089A">
        <w:t>Handling of property records in form of maps and database.</w:t>
      </w:r>
    </w:p>
    <w:p w:rsidR="00FE23AC" w:rsidRPr="00F4089A" w:rsidRDefault="00FE23AC">
      <w:pPr>
        <w:numPr>
          <w:ilvl w:val="0"/>
          <w:numId w:val="1"/>
        </w:numPr>
      </w:pPr>
      <w:r w:rsidRPr="00F4089A">
        <w:t>Verification of customer information (property).</w:t>
      </w:r>
    </w:p>
    <w:p w:rsidR="00FE23AC" w:rsidRPr="00F4089A" w:rsidRDefault="00FE23AC"/>
    <w:p w:rsidR="00FE23AC" w:rsidRPr="00F4089A" w:rsidRDefault="00FE23AC">
      <w:pPr>
        <w:rPr>
          <w:b/>
          <w:u w:val="single"/>
        </w:rPr>
      </w:pPr>
      <w:r w:rsidRPr="00F4089A">
        <w:rPr>
          <w:b/>
          <w:u w:val="single"/>
        </w:rPr>
        <w:t>EDUCATION / QUALIFICATION:</w:t>
      </w:r>
    </w:p>
    <w:p w:rsidR="00FE23AC" w:rsidRPr="00F4089A" w:rsidRDefault="00FE23AC">
      <w:pPr>
        <w:ind w:left="-720"/>
        <w:rPr>
          <w:b/>
          <w:u w:val="single"/>
        </w:rPr>
      </w:pPr>
    </w:p>
    <w:p w:rsidR="00FE23AC" w:rsidRPr="00F4089A" w:rsidRDefault="00FE23AC">
      <w:pPr>
        <w:numPr>
          <w:ilvl w:val="0"/>
          <w:numId w:val="3"/>
        </w:numPr>
      </w:pPr>
      <w:r w:rsidRPr="00F4089A">
        <w:t xml:space="preserve">1998 – 1999: Matriculation </w:t>
      </w:r>
    </w:p>
    <w:p w:rsidR="00FE23AC" w:rsidRPr="00F4089A" w:rsidRDefault="00FE23AC">
      <w:pPr>
        <w:numPr>
          <w:ilvl w:val="0"/>
          <w:numId w:val="3"/>
        </w:numPr>
      </w:pPr>
      <w:r w:rsidRPr="00F4089A">
        <w:t xml:space="preserve">2000 – 2001: Intermediate </w:t>
      </w:r>
    </w:p>
    <w:p w:rsidR="00FE23AC" w:rsidRPr="00F4089A" w:rsidRDefault="00FE23AC">
      <w:pPr>
        <w:numPr>
          <w:ilvl w:val="0"/>
          <w:numId w:val="3"/>
        </w:numPr>
      </w:pPr>
      <w:r w:rsidRPr="00F4089A">
        <w:t>2001 – 2004: Graduation (</w:t>
      </w:r>
      <w:proofErr w:type="spellStart"/>
      <w:r w:rsidRPr="00F4089A">
        <w:t>B.Sc</w:t>
      </w:r>
      <w:proofErr w:type="spellEnd"/>
      <w:r w:rsidRPr="00F4089A">
        <w:t>)</w:t>
      </w:r>
    </w:p>
    <w:p w:rsidR="00FE23AC" w:rsidRPr="00F4089A" w:rsidRDefault="00FE23AC">
      <w:pPr>
        <w:numPr>
          <w:ilvl w:val="0"/>
          <w:numId w:val="3"/>
        </w:numPr>
        <w:rPr>
          <w:b/>
          <w:u w:val="single"/>
        </w:rPr>
      </w:pPr>
      <w:r w:rsidRPr="00F4089A">
        <w:t xml:space="preserve"> 2004 – 2005: </w:t>
      </w:r>
      <w:proofErr w:type="spellStart"/>
      <w:r w:rsidRPr="00F4089A">
        <w:t>B.Ed</w:t>
      </w:r>
      <w:proofErr w:type="spellEnd"/>
      <w:r w:rsidRPr="00F4089A">
        <w:tab/>
        <w:t xml:space="preserve">    </w:t>
      </w:r>
    </w:p>
    <w:p w:rsidR="00FE23AC" w:rsidRPr="00F4089A" w:rsidRDefault="00FE23AC">
      <w:pPr>
        <w:ind w:left="-720"/>
        <w:rPr>
          <w:b/>
          <w:u w:val="single"/>
        </w:rPr>
      </w:pPr>
    </w:p>
    <w:p w:rsidR="00FE23AC" w:rsidRPr="00F4089A" w:rsidRDefault="00FE23AC">
      <w:r w:rsidRPr="00F4089A">
        <w:rPr>
          <w:b/>
          <w:u w:val="single"/>
        </w:rPr>
        <w:t>STRENGTHS:</w:t>
      </w:r>
    </w:p>
    <w:p w:rsidR="00FE23AC" w:rsidRPr="00F4089A" w:rsidRDefault="00FE23AC"/>
    <w:p w:rsidR="00FE23AC" w:rsidRPr="00F4089A" w:rsidRDefault="00FE23AC">
      <w:pPr>
        <w:numPr>
          <w:ilvl w:val="0"/>
          <w:numId w:val="2"/>
        </w:numPr>
      </w:pPr>
      <w:r w:rsidRPr="00F4089A">
        <w:t xml:space="preserve">Good command over language, </w:t>
      </w:r>
    </w:p>
    <w:p w:rsidR="00FE23AC" w:rsidRPr="00F4089A" w:rsidRDefault="00FE23AC">
      <w:pPr>
        <w:numPr>
          <w:ilvl w:val="0"/>
          <w:numId w:val="2"/>
        </w:numPr>
      </w:pPr>
      <w:r w:rsidRPr="00F4089A">
        <w:t xml:space="preserve">Quick learner, </w:t>
      </w:r>
    </w:p>
    <w:p w:rsidR="00FE23AC" w:rsidRPr="00F4089A" w:rsidRDefault="00FE23AC">
      <w:pPr>
        <w:numPr>
          <w:ilvl w:val="0"/>
          <w:numId w:val="2"/>
        </w:numPr>
      </w:pPr>
      <w:r w:rsidRPr="00F4089A">
        <w:t xml:space="preserve">Friendly and optimistic, </w:t>
      </w:r>
    </w:p>
    <w:p w:rsidR="00FE23AC" w:rsidRPr="00F4089A" w:rsidRDefault="00FE23AC">
      <w:pPr>
        <w:numPr>
          <w:ilvl w:val="0"/>
          <w:numId w:val="2"/>
        </w:numPr>
        <w:rPr>
          <w:b/>
        </w:rPr>
      </w:pPr>
      <w:r w:rsidRPr="00F4089A">
        <w:t>Team player</w:t>
      </w:r>
    </w:p>
    <w:p w:rsidR="00FE23AC" w:rsidRPr="00F4089A" w:rsidRDefault="00FE23AC">
      <w:pPr>
        <w:ind w:left="689"/>
      </w:pPr>
      <w:r w:rsidRPr="00F4089A">
        <w:rPr>
          <w:b/>
        </w:rPr>
        <w:t xml:space="preserve">      </w:t>
      </w:r>
    </w:p>
    <w:p w:rsidR="00FE23AC" w:rsidRPr="00F4089A" w:rsidRDefault="00FE23AC">
      <w:r w:rsidRPr="00F4089A">
        <w:t xml:space="preserve">     </w:t>
      </w:r>
      <w:r w:rsidRPr="00F4089A">
        <w:rPr>
          <w:b/>
          <w:u w:val="single"/>
        </w:rPr>
        <w:t>PERSONAL DETAILS</w:t>
      </w:r>
      <w:r w:rsidRPr="00F4089A">
        <w:rPr>
          <w:u w:val="single"/>
        </w:rPr>
        <w:t>:</w:t>
      </w:r>
    </w:p>
    <w:p w:rsidR="00FE23AC" w:rsidRPr="00F4089A" w:rsidRDefault="00FE23AC">
      <w:pPr>
        <w:ind w:left="-1080"/>
      </w:pPr>
    </w:p>
    <w:p w:rsidR="00FE23AC" w:rsidRPr="00F4089A" w:rsidRDefault="00FE23AC">
      <w:pPr>
        <w:ind w:left="720"/>
      </w:pPr>
      <w:r w:rsidRPr="00F4089A">
        <w:t xml:space="preserve">Name                                         </w:t>
      </w:r>
      <w:proofErr w:type="spellStart"/>
      <w:r w:rsidRPr="00F4089A">
        <w:t>Pankaj</w:t>
      </w:r>
      <w:proofErr w:type="spellEnd"/>
      <w:r w:rsidRPr="00F4089A">
        <w:t xml:space="preserve"> </w:t>
      </w:r>
      <w:proofErr w:type="spellStart"/>
      <w:r w:rsidRPr="00F4089A">
        <w:t>sharma</w:t>
      </w:r>
      <w:proofErr w:type="spellEnd"/>
    </w:p>
    <w:p w:rsidR="00FE23AC" w:rsidRPr="00F4089A" w:rsidRDefault="00FE23AC">
      <w:pPr>
        <w:ind w:left="720"/>
      </w:pPr>
      <w:r w:rsidRPr="00F4089A">
        <w:t>Father’s name                           Sh. Hem Raj Sharma</w:t>
      </w:r>
    </w:p>
    <w:p w:rsidR="00FE23AC" w:rsidRPr="00F4089A" w:rsidRDefault="00FE23AC">
      <w:pPr>
        <w:ind w:left="720"/>
      </w:pPr>
      <w:r w:rsidRPr="00F4089A">
        <w:t>Date of birth                              02 Dec 1982</w:t>
      </w:r>
    </w:p>
    <w:p w:rsidR="00FE23AC" w:rsidRPr="00F4089A" w:rsidRDefault="00FE23AC">
      <w:r w:rsidRPr="00F4089A">
        <w:t xml:space="preserve">            Overall experience </w:t>
      </w:r>
      <w:r w:rsidRPr="00F4089A">
        <w:tab/>
        <w:t xml:space="preserve">              </w:t>
      </w:r>
      <w:r w:rsidR="00F20034">
        <w:t>11</w:t>
      </w:r>
      <w:r w:rsidRPr="00F4089A">
        <w:t xml:space="preserve"> years (5 yrs in BPO and </w:t>
      </w:r>
      <w:r w:rsidR="00F20034">
        <w:t>6</w:t>
      </w:r>
      <w:r w:rsidRPr="00F4089A">
        <w:t xml:space="preserve"> year in content writing)</w:t>
      </w:r>
    </w:p>
    <w:p w:rsidR="00FE23AC" w:rsidRPr="00F4089A" w:rsidRDefault="00FE23AC">
      <w:pPr>
        <w:ind w:left="720"/>
        <w:rPr>
          <w:lang w:val="fr-FR"/>
        </w:rPr>
      </w:pPr>
      <w:r w:rsidRPr="00F4089A">
        <w:t xml:space="preserve">Languages known                     Hindi, English, Punjabi, </w:t>
      </w:r>
      <w:proofErr w:type="spellStart"/>
      <w:r w:rsidRPr="00F4089A">
        <w:t>Himachali</w:t>
      </w:r>
      <w:proofErr w:type="spellEnd"/>
    </w:p>
    <w:p w:rsidR="00FE23AC" w:rsidRPr="00F4089A" w:rsidRDefault="00FE23AC">
      <w:pPr>
        <w:ind w:left="720"/>
        <w:rPr>
          <w:lang w:val="fr-FR"/>
        </w:rPr>
      </w:pPr>
      <w:r w:rsidRPr="00F4089A">
        <w:rPr>
          <w:lang w:val="fr-FR"/>
        </w:rPr>
        <w:t xml:space="preserve">Email I.D.                                 pankaj4trans@gmail.com </w:t>
      </w:r>
    </w:p>
    <w:p w:rsidR="00FE23AC" w:rsidRDefault="00FE23AC">
      <w:r w:rsidRPr="00F4089A">
        <w:rPr>
          <w:lang w:val="fr-FR"/>
        </w:rPr>
        <w:t xml:space="preserve">           </w:t>
      </w:r>
      <w:r w:rsidRPr="00F4089A">
        <w:t>Contact No.                                Mobile: +91 9958007749</w:t>
      </w:r>
    </w:p>
    <w:p w:rsidR="00F4089A" w:rsidRPr="00F4089A" w:rsidRDefault="00F4089A"/>
    <w:p w:rsidR="00FE23AC" w:rsidRPr="00F4089A" w:rsidRDefault="00FE23AC">
      <w:pPr>
        <w:ind w:left="720"/>
      </w:pPr>
    </w:p>
    <w:p w:rsidR="00FE23AC" w:rsidRPr="00F4089A" w:rsidRDefault="00FE23AC">
      <w:pPr>
        <w:ind w:left="720"/>
      </w:pPr>
      <w:r w:rsidRPr="00F4089A">
        <w:t xml:space="preserve">DATED:                                                                                          </w:t>
      </w:r>
    </w:p>
    <w:p w:rsidR="00FE23AC" w:rsidRPr="00F4089A" w:rsidRDefault="00FE23AC">
      <w:pPr>
        <w:ind w:left="720"/>
        <w:jc w:val="right"/>
      </w:pPr>
      <w:r w:rsidRPr="00F4089A">
        <w:t xml:space="preserve">                      </w:t>
      </w:r>
      <w:r w:rsidRPr="00F4089A">
        <w:rPr>
          <w:u w:val="single"/>
        </w:rPr>
        <w:t>PANKAJ SHARMA</w:t>
      </w:r>
      <w:r w:rsidRPr="00F4089A">
        <w:t xml:space="preserve">                                                                                                      </w:t>
      </w:r>
    </w:p>
    <w:p w:rsidR="00FE23AC" w:rsidRPr="00F4089A" w:rsidRDefault="00FE23AC">
      <w:pPr>
        <w:ind w:left="720"/>
      </w:pPr>
      <w:r w:rsidRPr="00F4089A">
        <w:t xml:space="preserve">                                                                  </w:t>
      </w:r>
    </w:p>
    <w:sectPr w:rsidR="00FE23AC" w:rsidRPr="00F4089A" w:rsidSect="003C2DD9">
      <w:pgSz w:w="12240" w:h="15840"/>
      <w:pgMar w:top="1440" w:right="1440" w:bottom="1440" w:left="1440" w:header="720" w:footer="720" w:gutter="0"/>
      <w:pgBorders>
        <w:top w:val="single" w:sz="4" w:space="12" w:color="000000"/>
        <w:left w:val="single" w:sz="4" w:space="31" w:color="000000"/>
        <w:bottom w:val="single" w:sz="4" w:space="19" w:color="000000"/>
        <w:right w:val="single" w:sz="4" w:space="31" w:color="000000"/>
      </w:pgBorders>
      <w:cols w:space="720"/>
      <w:docGrid w:linePitch="60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689"/>
        </w:tabs>
        <w:ind w:left="68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Mangal"/>
        <w:lang w:eastAsia="hi-IN" w:bidi="hi-I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Mangal"/>
        <w:lang w:eastAsia="hi-IN" w:bidi="hi-I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Mangal"/>
        <w:lang w:eastAsia="hi-IN" w:bidi="hi-I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Mangal"/>
        <w:lang w:eastAsia="hi-IN" w:bidi="hi-IN"/>
      </w:rPr>
    </w:lvl>
  </w:abstractNum>
  <w:abstractNum w:abstractNumId="5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B494D28"/>
    <w:multiLevelType w:val="hybridMultilevel"/>
    <w:tmpl w:val="8438EF40"/>
    <w:lvl w:ilvl="0" w:tplc="A5AAEE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pacing w:val="22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B173E"/>
    <w:multiLevelType w:val="hybridMultilevel"/>
    <w:tmpl w:val="CB8E8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02665"/>
    <w:multiLevelType w:val="hybridMultilevel"/>
    <w:tmpl w:val="7362FE00"/>
    <w:lvl w:ilvl="0" w:tplc="77381A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position w:val="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20"/>
  <w:defaultTableStyle w:val="Normal"/>
  <w:drawingGridHorizontalSpacing w:val="108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26284"/>
    <w:rsid w:val="000226B8"/>
    <w:rsid w:val="002D0680"/>
    <w:rsid w:val="003C2DD9"/>
    <w:rsid w:val="006E237F"/>
    <w:rsid w:val="007E64B2"/>
    <w:rsid w:val="008365D4"/>
    <w:rsid w:val="00935B46"/>
    <w:rsid w:val="00B171F4"/>
    <w:rsid w:val="00B26284"/>
    <w:rsid w:val="00B82CBC"/>
    <w:rsid w:val="00D97680"/>
    <w:rsid w:val="00F20034"/>
    <w:rsid w:val="00F4089A"/>
    <w:rsid w:val="00F92316"/>
    <w:rsid w:val="00FE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F4"/>
    <w:pPr>
      <w:suppressAutoHyphens/>
    </w:pPr>
    <w:rPr>
      <w:kern w:val="1"/>
      <w:sz w:val="24"/>
      <w:szCs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171F4"/>
    <w:rPr>
      <w:rFonts w:ascii="Symbol" w:hAnsi="Symbol" w:cs="Symbol"/>
    </w:rPr>
  </w:style>
  <w:style w:type="character" w:customStyle="1" w:styleId="WW8Num2z0">
    <w:name w:val="WW8Num2z0"/>
    <w:rsid w:val="00B171F4"/>
    <w:rPr>
      <w:rFonts w:ascii="Symbol" w:hAnsi="Symbol" w:cs="Symbol"/>
    </w:rPr>
  </w:style>
  <w:style w:type="character" w:customStyle="1" w:styleId="WW8Num3z0">
    <w:name w:val="WW8Num3z0"/>
    <w:rsid w:val="00B171F4"/>
    <w:rPr>
      <w:rFonts w:ascii="Symbol" w:hAnsi="Symbol" w:cs="Symbol"/>
    </w:rPr>
  </w:style>
  <w:style w:type="character" w:customStyle="1" w:styleId="WW8Num4z0">
    <w:name w:val="WW8Num4z0"/>
    <w:rsid w:val="00B171F4"/>
    <w:rPr>
      <w:rFonts w:ascii="Symbol" w:hAnsi="Symbol" w:cs="Symbol"/>
    </w:rPr>
  </w:style>
  <w:style w:type="character" w:customStyle="1" w:styleId="WW8Num5z0">
    <w:name w:val="WW8Num5z0"/>
    <w:rsid w:val="00B171F4"/>
  </w:style>
  <w:style w:type="character" w:customStyle="1" w:styleId="WW8Num5z1">
    <w:name w:val="WW8Num5z1"/>
    <w:rsid w:val="00B171F4"/>
    <w:rPr>
      <w:rFonts w:cs="Mangal"/>
      <w:lang w:eastAsia="hi-IN" w:bidi="hi-IN"/>
    </w:rPr>
  </w:style>
  <w:style w:type="character" w:customStyle="1" w:styleId="WW8Num5z4">
    <w:name w:val="WW8Num5z4"/>
    <w:rsid w:val="00B171F4"/>
  </w:style>
  <w:style w:type="character" w:customStyle="1" w:styleId="WW8Num6z0">
    <w:name w:val="WW8Num6z0"/>
    <w:rsid w:val="00B171F4"/>
  </w:style>
  <w:style w:type="character" w:customStyle="1" w:styleId="WW8Num7z0">
    <w:name w:val="WW8Num7z0"/>
    <w:rsid w:val="00B171F4"/>
  </w:style>
  <w:style w:type="character" w:customStyle="1" w:styleId="WW8Num7z1">
    <w:name w:val="WW8Num7z1"/>
    <w:rsid w:val="00B171F4"/>
  </w:style>
  <w:style w:type="character" w:customStyle="1" w:styleId="WW8Num8z0">
    <w:name w:val="WW8Num8z0"/>
    <w:rsid w:val="00B171F4"/>
    <w:rPr>
      <w:rFonts w:ascii="Symbol" w:hAnsi="Symbol" w:cs="Symbol"/>
    </w:rPr>
  </w:style>
  <w:style w:type="character" w:customStyle="1" w:styleId="WW8Num8z1">
    <w:name w:val="WW8Num8z1"/>
    <w:rsid w:val="00B171F4"/>
  </w:style>
  <w:style w:type="character" w:customStyle="1" w:styleId="WW8Num8z2">
    <w:name w:val="WW8Num8z2"/>
    <w:rsid w:val="00B171F4"/>
  </w:style>
  <w:style w:type="character" w:customStyle="1" w:styleId="WW8Num8z3">
    <w:name w:val="WW8Num8z3"/>
    <w:rsid w:val="00B171F4"/>
  </w:style>
  <w:style w:type="character" w:customStyle="1" w:styleId="WW8Num8z4">
    <w:name w:val="WW8Num8z4"/>
    <w:rsid w:val="00B171F4"/>
  </w:style>
  <w:style w:type="character" w:customStyle="1" w:styleId="WW8Num8z5">
    <w:name w:val="WW8Num8z5"/>
    <w:rsid w:val="00B171F4"/>
  </w:style>
  <w:style w:type="character" w:customStyle="1" w:styleId="WW8Num8z6">
    <w:name w:val="WW8Num8z6"/>
    <w:rsid w:val="00B171F4"/>
  </w:style>
  <w:style w:type="character" w:customStyle="1" w:styleId="WW8Num8z7">
    <w:name w:val="WW8Num8z7"/>
    <w:rsid w:val="00B171F4"/>
  </w:style>
  <w:style w:type="character" w:customStyle="1" w:styleId="WW8Num8z8">
    <w:name w:val="WW8Num8z8"/>
    <w:rsid w:val="00B171F4"/>
  </w:style>
  <w:style w:type="character" w:customStyle="1" w:styleId="WW8Num7z2">
    <w:name w:val="WW8Num7z2"/>
    <w:rsid w:val="00B171F4"/>
  </w:style>
  <w:style w:type="character" w:customStyle="1" w:styleId="WW8Num7z3">
    <w:name w:val="WW8Num7z3"/>
    <w:rsid w:val="00B171F4"/>
  </w:style>
  <w:style w:type="character" w:customStyle="1" w:styleId="WW8Num7z4">
    <w:name w:val="WW8Num7z4"/>
    <w:rsid w:val="00B171F4"/>
  </w:style>
  <w:style w:type="character" w:customStyle="1" w:styleId="WW8Num7z5">
    <w:name w:val="WW8Num7z5"/>
    <w:rsid w:val="00B171F4"/>
  </w:style>
  <w:style w:type="character" w:customStyle="1" w:styleId="WW8Num7z6">
    <w:name w:val="WW8Num7z6"/>
    <w:rsid w:val="00B171F4"/>
  </w:style>
  <w:style w:type="character" w:customStyle="1" w:styleId="WW8Num7z7">
    <w:name w:val="WW8Num7z7"/>
    <w:rsid w:val="00B171F4"/>
  </w:style>
  <w:style w:type="character" w:customStyle="1" w:styleId="WW8Num7z8">
    <w:name w:val="WW8Num7z8"/>
    <w:rsid w:val="00B171F4"/>
  </w:style>
  <w:style w:type="character" w:customStyle="1" w:styleId="WW8Num1z1">
    <w:name w:val="WW8Num1z1"/>
    <w:rsid w:val="00B171F4"/>
    <w:rPr>
      <w:rFonts w:ascii="Courier New" w:hAnsi="Courier New" w:cs="Courier New"/>
    </w:rPr>
  </w:style>
  <w:style w:type="character" w:customStyle="1" w:styleId="WW8Num1z2">
    <w:name w:val="WW8Num1z2"/>
    <w:rsid w:val="00B171F4"/>
    <w:rPr>
      <w:rFonts w:ascii="Wingdings" w:hAnsi="Wingdings" w:cs="Wingdings"/>
    </w:rPr>
  </w:style>
  <w:style w:type="character" w:customStyle="1" w:styleId="WW8Num2z1">
    <w:name w:val="WW8Num2z1"/>
    <w:rsid w:val="00B171F4"/>
    <w:rPr>
      <w:rFonts w:ascii="Courier New" w:hAnsi="Courier New" w:cs="Courier New"/>
    </w:rPr>
  </w:style>
  <w:style w:type="character" w:customStyle="1" w:styleId="WW8Num2z2">
    <w:name w:val="WW8Num2z2"/>
    <w:rsid w:val="00B171F4"/>
    <w:rPr>
      <w:rFonts w:ascii="Wingdings" w:hAnsi="Wingdings" w:cs="Wingdings"/>
    </w:rPr>
  </w:style>
  <w:style w:type="character" w:customStyle="1" w:styleId="WW8Num3z1">
    <w:name w:val="WW8Num3z1"/>
    <w:rsid w:val="00B171F4"/>
    <w:rPr>
      <w:rFonts w:ascii="Courier New" w:hAnsi="Courier New" w:cs="Courier New"/>
    </w:rPr>
  </w:style>
  <w:style w:type="character" w:customStyle="1" w:styleId="WW8Num3z2">
    <w:name w:val="WW8Num3z2"/>
    <w:rsid w:val="00B171F4"/>
    <w:rPr>
      <w:rFonts w:ascii="Wingdings" w:hAnsi="Wingdings" w:cs="Wingdings"/>
    </w:rPr>
  </w:style>
  <w:style w:type="character" w:customStyle="1" w:styleId="WW8Num4z1">
    <w:name w:val="WW8Num4z1"/>
    <w:rsid w:val="00B171F4"/>
    <w:rPr>
      <w:rFonts w:ascii="Courier New" w:hAnsi="Courier New" w:cs="Courier New"/>
    </w:rPr>
  </w:style>
  <w:style w:type="character" w:customStyle="1" w:styleId="WW8Num4z5">
    <w:name w:val="WW8Num4z5"/>
    <w:rsid w:val="00B171F4"/>
    <w:rPr>
      <w:rFonts w:ascii="Wingdings" w:hAnsi="Wingdings" w:cs="Wingdings"/>
    </w:rPr>
  </w:style>
  <w:style w:type="character" w:customStyle="1" w:styleId="WW8Num5z2">
    <w:name w:val="WW8Num5z2"/>
    <w:rsid w:val="00B171F4"/>
  </w:style>
  <w:style w:type="character" w:customStyle="1" w:styleId="WW8Num5z3">
    <w:name w:val="WW8Num5z3"/>
    <w:rsid w:val="00B171F4"/>
  </w:style>
  <w:style w:type="character" w:customStyle="1" w:styleId="WW8Num5z5">
    <w:name w:val="WW8Num5z5"/>
    <w:rsid w:val="00B171F4"/>
  </w:style>
  <w:style w:type="character" w:customStyle="1" w:styleId="WW8Num5z6">
    <w:name w:val="WW8Num5z6"/>
    <w:rsid w:val="00B171F4"/>
  </w:style>
  <w:style w:type="character" w:customStyle="1" w:styleId="WW8Num5z7">
    <w:name w:val="WW8Num5z7"/>
    <w:rsid w:val="00B171F4"/>
  </w:style>
  <w:style w:type="character" w:customStyle="1" w:styleId="WW8Num5z8">
    <w:name w:val="WW8Num5z8"/>
    <w:rsid w:val="00B171F4"/>
  </w:style>
  <w:style w:type="character" w:customStyle="1" w:styleId="WW8Num6z1">
    <w:name w:val="WW8Num6z1"/>
    <w:rsid w:val="00B171F4"/>
  </w:style>
  <w:style w:type="character" w:customStyle="1" w:styleId="WW8Num6z2">
    <w:name w:val="WW8Num6z2"/>
    <w:rsid w:val="00B171F4"/>
  </w:style>
  <w:style w:type="character" w:customStyle="1" w:styleId="WW8Num6z3">
    <w:name w:val="WW8Num6z3"/>
    <w:rsid w:val="00B171F4"/>
  </w:style>
  <w:style w:type="character" w:customStyle="1" w:styleId="WW8Num6z4">
    <w:name w:val="WW8Num6z4"/>
    <w:rsid w:val="00B171F4"/>
  </w:style>
  <w:style w:type="character" w:customStyle="1" w:styleId="WW8Num6z5">
    <w:name w:val="WW8Num6z5"/>
    <w:rsid w:val="00B171F4"/>
  </w:style>
  <w:style w:type="character" w:customStyle="1" w:styleId="WW8Num6z6">
    <w:name w:val="WW8Num6z6"/>
    <w:rsid w:val="00B171F4"/>
  </w:style>
  <w:style w:type="character" w:customStyle="1" w:styleId="WW8Num6z7">
    <w:name w:val="WW8Num6z7"/>
    <w:rsid w:val="00B171F4"/>
  </w:style>
  <w:style w:type="character" w:customStyle="1" w:styleId="WW8Num6z8">
    <w:name w:val="WW8Num6z8"/>
    <w:rsid w:val="00B171F4"/>
  </w:style>
  <w:style w:type="character" w:customStyle="1" w:styleId="WW8Num9z0">
    <w:name w:val="WW8Num9z0"/>
    <w:rsid w:val="00B171F4"/>
  </w:style>
  <w:style w:type="character" w:customStyle="1" w:styleId="WW8Num9z1">
    <w:name w:val="WW8Num9z1"/>
    <w:rsid w:val="00B171F4"/>
  </w:style>
  <w:style w:type="character" w:customStyle="1" w:styleId="WW8Num9z2">
    <w:name w:val="WW8Num9z2"/>
    <w:rsid w:val="00B171F4"/>
  </w:style>
  <w:style w:type="character" w:customStyle="1" w:styleId="WW8Num9z3">
    <w:name w:val="WW8Num9z3"/>
    <w:rsid w:val="00B171F4"/>
  </w:style>
  <w:style w:type="character" w:customStyle="1" w:styleId="WW8Num9z4">
    <w:name w:val="WW8Num9z4"/>
    <w:rsid w:val="00B171F4"/>
  </w:style>
  <w:style w:type="character" w:customStyle="1" w:styleId="WW8Num9z5">
    <w:name w:val="WW8Num9z5"/>
    <w:rsid w:val="00B171F4"/>
  </w:style>
  <w:style w:type="character" w:customStyle="1" w:styleId="WW8Num9z6">
    <w:name w:val="WW8Num9z6"/>
    <w:rsid w:val="00B171F4"/>
  </w:style>
  <w:style w:type="character" w:customStyle="1" w:styleId="WW8Num9z7">
    <w:name w:val="WW8Num9z7"/>
    <w:rsid w:val="00B171F4"/>
  </w:style>
  <w:style w:type="character" w:customStyle="1" w:styleId="WW8Num9z8">
    <w:name w:val="WW8Num9z8"/>
    <w:rsid w:val="00B171F4"/>
  </w:style>
  <w:style w:type="character" w:customStyle="1" w:styleId="WW8Num10z0">
    <w:name w:val="WW8Num10z0"/>
    <w:rsid w:val="00B171F4"/>
  </w:style>
  <w:style w:type="character" w:customStyle="1" w:styleId="WW8Num10z1">
    <w:name w:val="WW8Num10z1"/>
    <w:rsid w:val="00B171F4"/>
  </w:style>
  <w:style w:type="character" w:customStyle="1" w:styleId="WW8Num10z2">
    <w:name w:val="WW8Num10z2"/>
    <w:rsid w:val="00B171F4"/>
  </w:style>
  <w:style w:type="character" w:customStyle="1" w:styleId="WW8Num10z3">
    <w:name w:val="WW8Num10z3"/>
    <w:rsid w:val="00B171F4"/>
  </w:style>
  <w:style w:type="character" w:customStyle="1" w:styleId="WW8Num10z4">
    <w:name w:val="WW8Num10z4"/>
    <w:rsid w:val="00B171F4"/>
  </w:style>
  <w:style w:type="character" w:customStyle="1" w:styleId="WW8Num10z5">
    <w:name w:val="WW8Num10z5"/>
    <w:rsid w:val="00B171F4"/>
  </w:style>
  <w:style w:type="character" w:customStyle="1" w:styleId="WW8Num10z6">
    <w:name w:val="WW8Num10z6"/>
    <w:rsid w:val="00B171F4"/>
  </w:style>
  <w:style w:type="character" w:customStyle="1" w:styleId="WW8Num10z7">
    <w:name w:val="WW8Num10z7"/>
    <w:rsid w:val="00B171F4"/>
  </w:style>
  <w:style w:type="character" w:customStyle="1" w:styleId="WW8Num10z8">
    <w:name w:val="WW8Num10z8"/>
    <w:rsid w:val="00B171F4"/>
  </w:style>
  <w:style w:type="character" w:customStyle="1" w:styleId="WW8Num11z0">
    <w:name w:val="WW8Num11z0"/>
    <w:rsid w:val="00B171F4"/>
    <w:rPr>
      <w:rFonts w:ascii="Symbol" w:hAnsi="Symbol" w:cs="Symbol"/>
    </w:rPr>
  </w:style>
  <w:style w:type="character" w:customStyle="1" w:styleId="WW8Num11z1">
    <w:name w:val="WW8Num11z1"/>
    <w:rsid w:val="00B171F4"/>
    <w:rPr>
      <w:rFonts w:ascii="Courier New" w:hAnsi="Courier New" w:cs="Courier New"/>
    </w:rPr>
  </w:style>
  <w:style w:type="character" w:customStyle="1" w:styleId="WW8Num11z2">
    <w:name w:val="WW8Num11z2"/>
    <w:rsid w:val="00B171F4"/>
    <w:rPr>
      <w:rFonts w:ascii="Wingdings" w:hAnsi="Wingdings" w:cs="Wingdings"/>
    </w:rPr>
  </w:style>
  <w:style w:type="character" w:customStyle="1" w:styleId="WW8Num12z0">
    <w:name w:val="WW8Num12z0"/>
    <w:rsid w:val="00B171F4"/>
    <w:rPr>
      <w:rFonts w:ascii="Symbol" w:hAnsi="Symbol" w:cs="Symbol"/>
    </w:rPr>
  </w:style>
  <w:style w:type="character" w:customStyle="1" w:styleId="WW8Num12z1">
    <w:name w:val="WW8Num12z1"/>
    <w:rsid w:val="00B171F4"/>
    <w:rPr>
      <w:rFonts w:ascii="Courier New" w:hAnsi="Courier New" w:cs="Courier New"/>
    </w:rPr>
  </w:style>
  <w:style w:type="character" w:customStyle="1" w:styleId="WW8Num12z2">
    <w:name w:val="WW8Num12z2"/>
    <w:rsid w:val="00B171F4"/>
    <w:rPr>
      <w:rFonts w:ascii="Wingdings" w:hAnsi="Wingdings" w:cs="Wingdings"/>
    </w:rPr>
  </w:style>
  <w:style w:type="character" w:customStyle="1" w:styleId="WW8Num13z0">
    <w:name w:val="WW8Num13z0"/>
    <w:rsid w:val="00B171F4"/>
    <w:rPr>
      <w:rFonts w:ascii="Symbol" w:hAnsi="Symbol" w:cs="Symbol"/>
    </w:rPr>
  </w:style>
  <w:style w:type="character" w:customStyle="1" w:styleId="WW8Num13z1">
    <w:name w:val="WW8Num13z1"/>
    <w:rsid w:val="00B171F4"/>
    <w:rPr>
      <w:rFonts w:ascii="Courier New" w:hAnsi="Courier New" w:cs="Courier New"/>
    </w:rPr>
  </w:style>
  <w:style w:type="character" w:customStyle="1" w:styleId="WW8Num13z2">
    <w:name w:val="WW8Num13z2"/>
    <w:rsid w:val="00B171F4"/>
    <w:rPr>
      <w:rFonts w:ascii="Wingdings" w:hAnsi="Wingdings" w:cs="Wingdings"/>
    </w:rPr>
  </w:style>
  <w:style w:type="character" w:customStyle="1" w:styleId="WW8Num14z0">
    <w:name w:val="WW8Num14z0"/>
    <w:rsid w:val="00B171F4"/>
  </w:style>
  <w:style w:type="character" w:customStyle="1" w:styleId="WW8Num14z1">
    <w:name w:val="WW8Num14z1"/>
    <w:rsid w:val="00B171F4"/>
  </w:style>
  <w:style w:type="character" w:customStyle="1" w:styleId="WW8Num14z2">
    <w:name w:val="WW8Num14z2"/>
    <w:rsid w:val="00B171F4"/>
  </w:style>
  <w:style w:type="character" w:customStyle="1" w:styleId="WW8Num14z3">
    <w:name w:val="WW8Num14z3"/>
    <w:rsid w:val="00B171F4"/>
  </w:style>
  <w:style w:type="character" w:customStyle="1" w:styleId="WW8Num14z4">
    <w:name w:val="WW8Num14z4"/>
    <w:rsid w:val="00B171F4"/>
  </w:style>
  <w:style w:type="character" w:customStyle="1" w:styleId="WW8Num14z5">
    <w:name w:val="WW8Num14z5"/>
    <w:rsid w:val="00B171F4"/>
  </w:style>
  <w:style w:type="character" w:customStyle="1" w:styleId="WW8Num14z6">
    <w:name w:val="WW8Num14z6"/>
    <w:rsid w:val="00B171F4"/>
  </w:style>
  <w:style w:type="character" w:customStyle="1" w:styleId="WW8Num14z7">
    <w:name w:val="WW8Num14z7"/>
    <w:rsid w:val="00B171F4"/>
  </w:style>
  <w:style w:type="character" w:customStyle="1" w:styleId="WW8Num14z8">
    <w:name w:val="WW8Num14z8"/>
    <w:rsid w:val="00B171F4"/>
  </w:style>
  <w:style w:type="character" w:customStyle="1" w:styleId="WW8Num15z0">
    <w:name w:val="WW8Num15z0"/>
    <w:rsid w:val="00B171F4"/>
  </w:style>
  <w:style w:type="character" w:customStyle="1" w:styleId="WW8Num15z1">
    <w:name w:val="WW8Num15z1"/>
    <w:rsid w:val="00B171F4"/>
  </w:style>
  <w:style w:type="character" w:customStyle="1" w:styleId="WW8Num15z2">
    <w:name w:val="WW8Num15z2"/>
    <w:rsid w:val="00B171F4"/>
  </w:style>
  <w:style w:type="character" w:customStyle="1" w:styleId="WW8Num15z3">
    <w:name w:val="WW8Num15z3"/>
    <w:rsid w:val="00B171F4"/>
  </w:style>
  <w:style w:type="character" w:customStyle="1" w:styleId="WW8Num15z4">
    <w:name w:val="WW8Num15z4"/>
    <w:rsid w:val="00B171F4"/>
  </w:style>
  <w:style w:type="character" w:customStyle="1" w:styleId="WW8Num15z5">
    <w:name w:val="WW8Num15z5"/>
    <w:rsid w:val="00B171F4"/>
  </w:style>
  <w:style w:type="character" w:customStyle="1" w:styleId="WW8Num15z6">
    <w:name w:val="WW8Num15z6"/>
    <w:rsid w:val="00B171F4"/>
  </w:style>
  <w:style w:type="character" w:customStyle="1" w:styleId="WW8Num15z7">
    <w:name w:val="WW8Num15z7"/>
    <w:rsid w:val="00B171F4"/>
  </w:style>
  <w:style w:type="character" w:customStyle="1" w:styleId="WW8Num15z8">
    <w:name w:val="WW8Num15z8"/>
    <w:rsid w:val="00B171F4"/>
  </w:style>
  <w:style w:type="character" w:customStyle="1" w:styleId="WW8Num16z0">
    <w:name w:val="WW8Num16z0"/>
    <w:rsid w:val="00B171F4"/>
  </w:style>
  <w:style w:type="character" w:customStyle="1" w:styleId="WW8Num16z1">
    <w:name w:val="WW8Num16z1"/>
    <w:rsid w:val="00B171F4"/>
  </w:style>
  <w:style w:type="character" w:customStyle="1" w:styleId="WW8Num16z2">
    <w:name w:val="WW8Num16z2"/>
    <w:rsid w:val="00B171F4"/>
  </w:style>
  <w:style w:type="character" w:customStyle="1" w:styleId="WW8Num16z3">
    <w:name w:val="WW8Num16z3"/>
    <w:rsid w:val="00B171F4"/>
  </w:style>
  <w:style w:type="character" w:customStyle="1" w:styleId="WW8Num16z4">
    <w:name w:val="WW8Num16z4"/>
    <w:rsid w:val="00B171F4"/>
  </w:style>
  <w:style w:type="character" w:customStyle="1" w:styleId="WW8Num16z5">
    <w:name w:val="WW8Num16z5"/>
    <w:rsid w:val="00B171F4"/>
  </w:style>
  <w:style w:type="character" w:customStyle="1" w:styleId="WW8Num16z6">
    <w:name w:val="WW8Num16z6"/>
    <w:rsid w:val="00B171F4"/>
  </w:style>
  <w:style w:type="character" w:customStyle="1" w:styleId="WW8Num16z7">
    <w:name w:val="WW8Num16z7"/>
    <w:rsid w:val="00B171F4"/>
  </w:style>
  <w:style w:type="character" w:customStyle="1" w:styleId="WW8Num16z8">
    <w:name w:val="WW8Num16z8"/>
    <w:rsid w:val="00B171F4"/>
  </w:style>
  <w:style w:type="character" w:customStyle="1" w:styleId="WW8Num17z0">
    <w:name w:val="WW8Num17z0"/>
    <w:rsid w:val="00B171F4"/>
    <w:rPr>
      <w:rFonts w:ascii="Symbol" w:hAnsi="Symbol" w:cs="Symbol"/>
    </w:rPr>
  </w:style>
  <w:style w:type="character" w:customStyle="1" w:styleId="WW8Num17z1">
    <w:name w:val="WW8Num17z1"/>
    <w:rsid w:val="00B171F4"/>
    <w:rPr>
      <w:rFonts w:ascii="Courier New" w:hAnsi="Courier New" w:cs="Courier New"/>
    </w:rPr>
  </w:style>
  <w:style w:type="character" w:customStyle="1" w:styleId="WW8Num17z2">
    <w:name w:val="WW8Num17z2"/>
    <w:rsid w:val="00B171F4"/>
    <w:rPr>
      <w:rFonts w:ascii="Wingdings" w:hAnsi="Wingdings" w:cs="Wingdings"/>
    </w:rPr>
  </w:style>
  <w:style w:type="character" w:customStyle="1" w:styleId="WW8Num18z0">
    <w:name w:val="WW8Num18z0"/>
    <w:rsid w:val="00B171F4"/>
    <w:rPr>
      <w:rFonts w:ascii="Symbol" w:hAnsi="Symbol" w:cs="Symbol"/>
    </w:rPr>
  </w:style>
  <w:style w:type="character" w:customStyle="1" w:styleId="WW8Num18z1">
    <w:name w:val="WW8Num18z1"/>
    <w:rsid w:val="00B171F4"/>
    <w:rPr>
      <w:rFonts w:ascii="Wingdings" w:hAnsi="Wingdings" w:cs="Wingdings"/>
    </w:rPr>
  </w:style>
  <w:style w:type="character" w:customStyle="1" w:styleId="WW8Num18z4">
    <w:name w:val="WW8Num18z4"/>
    <w:rsid w:val="00B171F4"/>
    <w:rPr>
      <w:rFonts w:ascii="Courier New" w:hAnsi="Courier New" w:cs="Courier New"/>
    </w:rPr>
  </w:style>
  <w:style w:type="character" w:customStyle="1" w:styleId="WW8Num19z0">
    <w:name w:val="WW8Num19z0"/>
    <w:rsid w:val="00B171F4"/>
  </w:style>
  <w:style w:type="character" w:customStyle="1" w:styleId="WW8Num19z1">
    <w:name w:val="WW8Num19z1"/>
    <w:rsid w:val="00B171F4"/>
  </w:style>
  <w:style w:type="character" w:customStyle="1" w:styleId="WW8Num19z2">
    <w:name w:val="WW8Num19z2"/>
    <w:rsid w:val="00B171F4"/>
  </w:style>
  <w:style w:type="character" w:customStyle="1" w:styleId="WW8Num19z3">
    <w:name w:val="WW8Num19z3"/>
    <w:rsid w:val="00B171F4"/>
  </w:style>
  <w:style w:type="character" w:customStyle="1" w:styleId="WW8Num19z4">
    <w:name w:val="WW8Num19z4"/>
    <w:rsid w:val="00B171F4"/>
  </w:style>
  <w:style w:type="character" w:customStyle="1" w:styleId="WW8Num19z5">
    <w:name w:val="WW8Num19z5"/>
    <w:rsid w:val="00B171F4"/>
  </w:style>
  <w:style w:type="character" w:customStyle="1" w:styleId="WW8Num19z6">
    <w:name w:val="WW8Num19z6"/>
    <w:rsid w:val="00B171F4"/>
  </w:style>
  <w:style w:type="character" w:customStyle="1" w:styleId="WW8Num19z7">
    <w:name w:val="WW8Num19z7"/>
    <w:rsid w:val="00B171F4"/>
  </w:style>
  <w:style w:type="character" w:customStyle="1" w:styleId="WW8Num19z8">
    <w:name w:val="WW8Num19z8"/>
    <w:rsid w:val="00B171F4"/>
  </w:style>
  <w:style w:type="character" w:customStyle="1" w:styleId="WW8Num20z0">
    <w:name w:val="WW8Num20z0"/>
    <w:rsid w:val="00B171F4"/>
    <w:rPr>
      <w:rFonts w:ascii="Symbol" w:hAnsi="Symbol" w:cs="Symbol"/>
    </w:rPr>
  </w:style>
  <w:style w:type="character" w:customStyle="1" w:styleId="WW8Num20z1">
    <w:name w:val="WW8Num20z1"/>
    <w:rsid w:val="00B171F4"/>
    <w:rPr>
      <w:rFonts w:ascii="Courier New" w:hAnsi="Courier New" w:cs="Courier New"/>
    </w:rPr>
  </w:style>
  <w:style w:type="character" w:customStyle="1" w:styleId="WW8Num20z2">
    <w:name w:val="WW8Num20z2"/>
    <w:rsid w:val="00B171F4"/>
    <w:rPr>
      <w:rFonts w:ascii="Wingdings" w:hAnsi="Wingdings" w:cs="Wingdings"/>
    </w:rPr>
  </w:style>
  <w:style w:type="character" w:customStyle="1" w:styleId="WW8Num21z0">
    <w:name w:val="WW8Num21z0"/>
    <w:rsid w:val="00B171F4"/>
  </w:style>
  <w:style w:type="character" w:customStyle="1" w:styleId="WW8Num21z1">
    <w:name w:val="WW8Num21z1"/>
    <w:rsid w:val="00B171F4"/>
  </w:style>
  <w:style w:type="character" w:customStyle="1" w:styleId="WW8Num21z2">
    <w:name w:val="WW8Num21z2"/>
    <w:rsid w:val="00B171F4"/>
  </w:style>
  <w:style w:type="character" w:customStyle="1" w:styleId="WW8Num21z3">
    <w:name w:val="WW8Num21z3"/>
    <w:rsid w:val="00B171F4"/>
  </w:style>
  <w:style w:type="character" w:customStyle="1" w:styleId="WW8Num21z4">
    <w:name w:val="WW8Num21z4"/>
    <w:rsid w:val="00B171F4"/>
  </w:style>
  <w:style w:type="character" w:customStyle="1" w:styleId="WW8Num21z5">
    <w:name w:val="WW8Num21z5"/>
    <w:rsid w:val="00B171F4"/>
  </w:style>
  <w:style w:type="character" w:customStyle="1" w:styleId="WW8Num21z6">
    <w:name w:val="WW8Num21z6"/>
    <w:rsid w:val="00B171F4"/>
  </w:style>
  <w:style w:type="character" w:customStyle="1" w:styleId="WW8Num21z7">
    <w:name w:val="WW8Num21z7"/>
    <w:rsid w:val="00B171F4"/>
  </w:style>
  <w:style w:type="character" w:customStyle="1" w:styleId="WW8Num21z8">
    <w:name w:val="WW8Num21z8"/>
    <w:rsid w:val="00B171F4"/>
  </w:style>
  <w:style w:type="character" w:customStyle="1" w:styleId="WW8Num22z0">
    <w:name w:val="WW8Num22z0"/>
    <w:rsid w:val="00B171F4"/>
  </w:style>
  <w:style w:type="character" w:customStyle="1" w:styleId="WW8Num22z1">
    <w:name w:val="WW8Num22z1"/>
    <w:rsid w:val="00B171F4"/>
  </w:style>
  <w:style w:type="character" w:customStyle="1" w:styleId="WW8Num22z2">
    <w:name w:val="WW8Num22z2"/>
    <w:rsid w:val="00B171F4"/>
  </w:style>
  <w:style w:type="character" w:customStyle="1" w:styleId="WW8Num22z3">
    <w:name w:val="WW8Num22z3"/>
    <w:rsid w:val="00B171F4"/>
  </w:style>
  <w:style w:type="character" w:customStyle="1" w:styleId="WW8Num22z4">
    <w:name w:val="WW8Num22z4"/>
    <w:rsid w:val="00B171F4"/>
  </w:style>
  <w:style w:type="character" w:customStyle="1" w:styleId="WW8Num22z5">
    <w:name w:val="WW8Num22z5"/>
    <w:rsid w:val="00B171F4"/>
  </w:style>
  <w:style w:type="character" w:customStyle="1" w:styleId="WW8Num22z6">
    <w:name w:val="WW8Num22z6"/>
    <w:rsid w:val="00B171F4"/>
  </w:style>
  <w:style w:type="character" w:customStyle="1" w:styleId="WW8Num22z7">
    <w:name w:val="WW8Num22z7"/>
    <w:rsid w:val="00B171F4"/>
  </w:style>
  <w:style w:type="character" w:customStyle="1" w:styleId="WW8Num22z8">
    <w:name w:val="WW8Num22z8"/>
    <w:rsid w:val="00B171F4"/>
  </w:style>
  <w:style w:type="character" w:customStyle="1" w:styleId="WW8Num23z0">
    <w:name w:val="WW8Num23z0"/>
    <w:rsid w:val="00B171F4"/>
  </w:style>
  <w:style w:type="character" w:customStyle="1" w:styleId="WW8Num23z1">
    <w:name w:val="WW8Num23z1"/>
    <w:rsid w:val="00B171F4"/>
  </w:style>
  <w:style w:type="character" w:customStyle="1" w:styleId="WW8Num23z2">
    <w:name w:val="WW8Num23z2"/>
    <w:rsid w:val="00B171F4"/>
  </w:style>
  <w:style w:type="character" w:customStyle="1" w:styleId="WW8Num23z3">
    <w:name w:val="WW8Num23z3"/>
    <w:rsid w:val="00B171F4"/>
  </w:style>
  <w:style w:type="character" w:customStyle="1" w:styleId="WW8Num23z4">
    <w:name w:val="WW8Num23z4"/>
    <w:rsid w:val="00B171F4"/>
  </w:style>
  <w:style w:type="character" w:customStyle="1" w:styleId="WW8Num23z5">
    <w:name w:val="WW8Num23z5"/>
    <w:rsid w:val="00B171F4"/>
  </w:style>
  <w:style w:type="character" w:customStyle="1" w:styleId="WW8Num23z6">
    <w:name w:val="WW8Num23z6"/>
    <w:rsid w:val="00B171F4"/>
  </w:style>
  <w:style w:type="character" w:customStyle="1" w:styleId="WW8Num23z7">
    <w:name w:val="WW8Num23z7"/>
    <w:rsid w:val="00B171F4"/>
  </w:style>
  <w:style w:type="character" w:customStyle="1" w:styleId="WW8Num23z8">
    <w:name w:val="WW8Num23z8"/>
    <w:rsid w:val="00B171F4"/>
  </w:style>
  <w:style w:type="character" w:customStyle="1" w:styleId="WW8Num24z0">
    <w:name w:val="WW8Num24z0"/>
    <w:rsid w:val="00B171F4"/>
    <w:rPr>
      <w:rFonts w:ascii="Symbol" w:hAnsi="Symbol" w:cs="Symbol"/>
    </w:rPr>
  </w:style>
  <w:style w:type="character" w:customStyle="1" w:styleId="WW8Num24z1">
    <w:name w:val="WW8Num24z1"/>
    <w:rsid w:val="00B171F4"/>
    <w:rPr>
      <w:rFonts w:ascii="Courier New" w:hAnsi="Courier New" w:cs="Courier New"/>
    </w:rPr>
  </w:style>
  <w:style w:type="character" w:customStyle="1" w:styleId="WW8Num24z2">
    <w:name w:val="WW8Num24z2"/>
    <w:rsid w:val="00B171F4"/>
    <w:rPr>
      <w:rFonts w:ascii="Wingdings" w:hAnsi="Wingdings" w:cs="Wingdings"/>
    </w:rPr>
  </w:style>
  <w:style w:type="character" w:customStyle="1" w:styleId="WW-DefaultParagraphFont">
    <w:name w:val="WW-Default Paragraph Font"/>
    <w:rsid w:val="00B171F4"/>
  </w:style>
  <w:style w:type="character" w:customStyle="1" w:styleId="FootnoteTextChar">
    <w:name w:val="Footnote Text Char"/>
    <w:basedOn w:val="WW-DefaultParagraphFont"/>
    <w:rsid w:val="00B171F4"/>
    <w:rPr>
      <w:lang w:val="en-US" w:eastAsia="ar-SA" w:bidi="ar-SA"/>
    </w:rPr>
  </w:style>
  <w:style w:type="character" w:customStyle="1" w:styleId="FootnoteCharacters">
    <w:name w:val="Footnote Characters"/>
    <w:basedOn w:val="WW-DefaultParagraphFont"/>
    <w:rsid w:val="00B171F4"/>
    <w:rPr>
      <w:vertAlign w:val="superscript"/>
    </w:rPr>
  </w:style>
  <w:style w:type="character" w:styleId="Hyperlink">
    <w:name w:val="Hyperlink"/>
    <w:basedOn w:val="WW-DefaultParagraphFont"/>
    <w:rsid w:val="00B171F4"/>
    <w:rPr>
      <w:color w:val="0000FF"/>
      <w:u w:val="single"/>
    </w:rPr>
  </w:style>
  <w:style w:type="character" w:customStyle="1" w:styleId="Bullets">
    <w:name w:val="Bullets"/>
    <w:rsid w:val="00B171F4"/>
    <w:rPr>
      <w:rFonts w:ascii="OpenSymbol" w:eastAsia="OpenSymbol" w:hAnsi="OpenSymbol" w:cs="OpenSymbol"/>
    </w:rPr>
  </w:style>
  <w:style w:type="character" w:customStyle="1" w:styleId="ListLabel1">
    <w:name w:val="ListLabel 1"/>
    <w:rsid w:val="00B171F4"/>
    <w:rPr>
      <w:rFonts w:cs="Symbol"/>
    </w:rPr>
  </w:style>
  <w:style w:type="character" w:customStyle="1" w:styleId="ListLabel2">
    <w:name w:val="ListLabel 2"/>
    <w:rsid w:val="00B171F4"/>
    <w:rPr>
      <w:rFonts w:cs="Mangal"/>
      <w:lang w:eastAsia="hi-IN" w:bidi="hi-IN"/>
    </w:rPr>
  </w:style>
  <w:style w:type="paragraph" w:customStyle="1" w:styleId="Heading">
    <w:name w:val="Heading"/>
    <w:basedOn w:val="Normal"/>
    <w:next w:val="BodyText"/>
    <w:rsid w:val="00B171F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171F4"/>
    <w:pPr>
      <w:spacing w:after="120"/>
    </w:pPr>
  </w:style>
  <w:style w:type="paragraph" w:styleId="List">
    <w:name w:val="List"/>
    <w:basedOn w:val="BodyText"/>
    <w:rsid w:val="00B171F4"/>
    <w:rPr>
      <w:rFonts w:cs="Mangal"/>
    </w:rPr>
  </w:style>
  <w:style w:type="paragraph" w:styleId="Caption">
    <w:name w:val="caption"/>
    <w:basedOn w:val="Normal"/>
    <w:qFormat/>
    <w:rsid w:val="00B171F4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171F4"/>
    <w:pPr>
      <w:suppressLineNumbers/>
    </w:pPr>
    <w:rPr>
      <w:rFonts w:cs="Mangal"/>
    </w:rPr>
  </w:style>
  <w:style w:type="paragraph" w:customStyle="1" w:styleId="Caption1">
    <w:name w:val="Caption1"/>
    <w:basedOn w:val="Normal"/>
    <w:rsid w:val="00B171F4"/>
    <w:pPr>
      <w:suppressLineNumbers/>
      <w:spacing w:before="120" w:after="120"/>
    </w:pPr>
    <w:rPr>
      <w:rFonts w:cs="Mangal"/>
      <w:i/>
      <w:iCs/>
    </w:rPr>
  </w:style>
  <w:style w:type="paragraph" w:styleId="BalloonText">
    <w:name w:val="Balloon Text"/>
    <w:basedOn w:val="Normal"/>
    <w:rsid w:val="00B171F4"/>
    <w:rPr>
      <w:rFonts w:ascii="Tahoma" w:hAnsi="Tahoma" w:cs="Tahoma"/>
      <w:sz w:val="16"/>
      <w:szCs w:val="16"/>
    </w:rPr>
  </w:style>
  <w:style w:type="paragraph" w:customStyle="1" w:styleId="FootnoteText1">
    <w:name w:val="Footnote Text1"/>
    <w:basedOn w:val="Normal"/>
    <w:rsid w:val="00B171F4"/>
    <w:rPr>
      <w:sz w:val="20"/>
      <w:szCs w:val="20"/>
    </w:rPr>
  </w:style>
  <w:style w:type="paragraph" w:styleId="ListParagraph">
    <w:name w:val="List Paragraph"/>
    <w:basedOn w:val="Normal"/>
    <w:qFormat/>
    <w:rsid w:val="00B171F4"/>
    <w:pPr>
      <w:ind w:left="720"/>
    </w:pPr>
  </w:style>
  <w:style w:type="character" w:customStyle="1" w:styleId="u-linkcomplex-target">
    <w:name w:val="u-linkcomplex-target"/>
    <w:basedOn w:val="DefaultParagraphFont"/>
    <w:rsid w:val="003C2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ravelhimachal.com" TargetMode="External"/><Relationship Id="rId13" Type="http://schemas.openxmlformats.org/officeDocument/2006/relationships/hyperlink" Target="http://www.wisieforsuccess.com/wisieblog/author/pankaj" TargetMode="External"/><Relationship Id="rId18" Type="http://schemas.openxmlformats.org/officeDocument/2006/relationships/hyperlink" Target="http://www.b2balliances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toriesinmoments.com/" TargetMode="External"/><Relationship Id="rId12" Type="http://schemas.openxmlformats.org/officeDocument/2006/relationships/hyperlink" Target="http://www.wisieforkids.com/wisieblog/author/pankajsharma" TargetMode="External"/><Relationship Id="rId17" Type="http://schemas.openxmlformats.org/officeDocument/2006/relationships/hyperlink" Target="http://www.go4flower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arningandcreativity.com/pankaj-sharm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verydaystoriez/" TargetMode="External"/><Relationship Id="rId11" Type="http://schemas.openxmlformats.org/officeDocument/2006/relationships/hyperlink" Target="http://www.cleanairindiamovement.com/" TargetMode="External"/><Relationship Id="rId5" Type="http://schemas.openxmlformats.org/officeDocument/2006/relationships/hyperlink" Target="https://twitter.com/Pakka_Himachali" TargetMode="External"/><Relationship Id="rId15" Type="http://schemas.openxmlformats.org/officeDocument/2006/relationships/hyperlink" Target="http://storiesinmoments.com/" TargetMode="External"/><Relationship Id="rId10" Type="http://schemas.openxmlformats.org/officeDocument/2006/relationships/hyperlink" Target="http://www.skinandhairacademy.in/" TargetMode="External"/><Relationship Id="rId19" Type="http://schemas.openxmlformats.org/officeDocument/2006/relationships/hyperlink" Target="http://www.onlymyhealt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mocuetimes.in/" TargetMode="External"/><Relationship Id="rId14" Type="http://schemas.openxmlformats.org/officeDocument/2006/relationships/hyperlink" Target="http://www.wisitech.com/blog/author/panka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n470df</dc:creator>
  <cp:lastModifiedBy>Pankaj Sharma</cp:lastModifiedBy>
  <cp:revision>5</cp:revision>
  <cp:lastPrinted>2008-06-15T08:24:00Z</cp:lastPrinted>
  <dcterms:created xsi:type="dcterms:W3CDTF">2017-02-14T18:12:00Z</dcterms:created>
  <dcterms:modified xsi:type="dcterms:W3CDTF">2017-04-15T10:32:00Z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