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79F" w:rsidRPr="002C4CAB" w:rsidRDefault="00A528A8" w:rsidP="004D7A95">
      <w:pPr>
        <w:jc w:val="center"/>
        <w:rPr>
          <w:rFonts w:ascii="Trebuchet MS" w:hAnsi="Trebuchet MS"/>
          <w:b/>
          <w:sz w:val="20"/>
          <w:szCs w:val="20"/>
          <w:lang w:val="en-US"/>
        </w:rPr>
      </w:pPr>
      <w:r>
        <w:rPr>
          <w:rFonts w:ascii="Trebuchet MS" w:hAnsi="Trebuchet MS"/>
          <w:b/>
          <w:sz w:val="20"/>
          <w:szCs w:val="20"/>
          <w:lang w:val="en-US"/>
        </w:rPr>
        <w:tab/>
      </w:r>
    </w:p>
    <w:p w:rsidR="00264E65" w:rsidRPr="002C4CAB" w:rsidRDefault="00481E44" w:rsidP="004D7A95">
      <w:pPr>
        <w:jc w:val="center"/>
        <w:rPr>
          <w:rFonts w:ascii="Trebuchet MS" w:hAnsi="Trebuchet MS"/>
          <w:b/>
          <w:sz w:val="20"/>
          <w:szCs w:val="20"/>
          <w:lang w:val="en-US"/>
        </w:rPr>
      </w:pPr>
      <w:r w:rsidRPr="002C4CAB">
        <w:rPr>
          <w:rFonts w:ascii="Trebuchet MS" w:hAnsi="Trebuchet MS"/>
          <w:b/>
          <w:sz w:val="20"/>
          <w:szCs w:val="20"/>
          <w:lang w:val="en-US"/>
        </w:rPr>
        <w:tab/>
      </w:r>
      <w:r w:rsidR="005F4804" w:rsidRPr="002C4CAB">
        <w:rPr>
          <w:rFonts w:ascii="Trebuchet MS" w:hAnsi="Trebuchet MS"/>
          <w:b/>
          <w:sz w:val="20"/>
          <w:szCs w:val="20"/>
          <w:lang w:val="en-US"/>
        </w:rPr>
        <w:tab/>
      </w:r>
      <w:r w:rsidR="005F4804" w:rsidRPr="002C4CAB">
        <w:rPr>
          <w:rFonts w:ascii="Trebuchet MS" w:hAnsi="Trebuchet MS"/>
          <w:b/>
          <w:sz w:val="20"/>
          <w:szCs w:val="20"/>
          <w:lang w:val="en-US"/>
        </w:rPr>
        <w:tab/>
      </w:r>
    </w:p>
    <w:p w:rsidR="004D7A95" w:rsidRPr="006E5C88" w:rsidRDefault="008547C5" w:rsidP="004D7A95">
      <w:pPr>
        <w:shd w:val="clear" w:color="auto" w:fill="E5DFEC"/>
        <w:rPr>
          <w:rFonts w:ascii="Trebuchet MS" w:hAnsi="Trebuchet MS"/>
          <w:b/>
          <w:sz w:val="20"/>
          <w:szCs w:val="20"/>
        </w:rPr>
      </w:pPr>
      <w:r>
        <w:rPr>
          <w:rFonts w:ascii="Trebuchet MS" w:eastAsia="Arial Unicode MS" w:hAnsi="Trebuchet MS" w:cs="Calibri"/>
          <w:b/>
          <w:bCs/>
          <w:smallCaps/>
          <w:sz w:val="36"/>
          <w:szCs w:val="36"/>
          <w:lang w:val="en-US"/>
        </w:rPr>
        <w:t xml:space="preserve">CA </w:t>
      </w:r>
      <w:r w:rsidR="00C00D47">
        <w:rPr>
          <w:rFonts w:ascii="Trebuchet MS" w:eastAsia="Arial Unicode MS" w:hAnsi="Trebuchet MS" w:cs="Calibri"/>
          <w:b/>
          <w:bCs/>
          <w:smallCaps/>
          <w:sz w:val="36"/>
          <w:szCs w:val="36"/>
          <w:lang w:val="en-US"/>
        </w:rPr>
        <w:t>Vivek Kumar Singh</w:t>
      </w:r>
      <w:r w:rsidR="001A709C" w:rsidRPr="001A709C">
        <w:rPr>
          <w:rFonts w:ascii="Trebuchet MS" w:eastAsia="Arial Unicode MS" w:hAnsi="Trebuchet MS" w:cs="Calibri"/>
          <w:b/>
          <w:bCs/>
          <w:smallCaps/>
          <w:sz w:val="36"/>
          <w:szCs w:val="36"/>
          <w:lang w:val="en-US"/>
        </w:rPr>
        <w:t xml:space="preserve"> </w:t>
      </w:r>
      <w:r w:rsidR="008C469B" w:rsidRPr="006E5C88">
        <w:rPr>
          <w:rFonts w:ascii="Trebuchet MS" w:hAnsi="Trebuchet MS"/>
          <w:b/>
          <w:sz w:val="20"/>
          <w:szCs w:val="20"/>
        </w:rPr>
        <w:t xml:space="preserve">    </w:t>
      </w:r>
    </w:p>
    <w:p w:rsidR="009B53D2" w:rsidRPr="009B53D2" w:rsidRDefault="009B53D2" w:rsidP="004D7A95">
      <w:pPr>
        <w:pBdr>
          <w:bottom w:val="thickThinSmallGap" w:sz="18" w:space="1" w:color="auto"/>
        </w:pBdr>
        <w:rPr>
          <w:rFonts w:ascii="Trebuchet MS" w:hAnsi="Trebuchet MS"/>
          <w:b/>
          <w:sz w:val="8"/>
          <w:szCs w:val="8"/>
        </w:rPr>
      </w:pPr>
    </w:p>
    <w:p w:rsidR="002A3BD8" w:rsidRPr="004C71E5" w:rsidRDefault="00CE24A4" w:rsidP="001B13DB">
      <w:pPr>
        <w:pBdr>
          <w:bottom w:val="thickThinSmallGap" w:sz="18" w:space="1" w:color="auto"/>
        </w:pBdr>
        <w:rPr>
          <w:rFonts w:ascii="Trebuchet MS" w:hAnsi="Trebuchet MS"/>
          <w:sz w:val="20"/>
          <w:szCs w:val="20"/>
          <w:lang w:val="en-US"/>
        </w:rPr>
      </w:pPr>
      <w:r w:rsidRPr="004C71E5">
        <w:rPr>
          <w:rFonts w:ascii="Trebuchet MS" w:hAnsi="Trebuchet MS"/>
          <w:b/>
          <w:sz w:val="20"/>
          <w:szCs w:val="20"/>
        </w:rPr>
        <w:t>Phone</w:t>
      </w:r>
      <w:r w:rsidR="00B9451B" w:rsidRPr="004C71E5">
        <w:rPr>
          <w:rFonts w:ascii="Trebuchet MS" w:hAnsi="Trebuchet MS"/>
          <w:b/>
          <w:sz w:val="20"/>
          <w:szCs w:val="20"/>
        </w:rPr>
        <w:tab/>
      </w:r>
      <w:r w:rsidR="008A28A1" w:rsidRPr="004C71E5">
        <w:rPr>
          <w:rFonts w:ascii="Trebuchet MS" w:hAnsi="Trebuchet MS"/>
          <w:sz w:val="20"/>
          <w:szCs w:val="20"/>
        </w:rPr>
        <w:t>:</w:t>
      </w:r>
      <w:r w:rsidR="005F3999" w:rsidRPr="004C71E5">
        <w:rPr>
          <w:rFonts w:ascii="Trebuchet MS" w:hAnsi="Trebuchet MS"/>
          <w:sz w:val="20"/>
          <w:szCs w:val="20"/>
        </w:rPr>
        <w:t xml:space="preserve"> </w:t>
      </w:r>
      <w:r w:rsidR="00B9451B" w:rsidRPr="004C71E5">
        <w:rPr>
          <w:rFonts w:ascii="Trebuchet MS" w:hAnsi="Trebuchet MS"/>
          <w:sz w:val="20"/>
          <w:szCs w:val="20"/>
        </w:rPr>
        <w:t xml:space="preserve"> </w:t>
      </w:r>
      <w:r w:rsidR="008A28A1" w:rsidRPr="004C71E5">
        <w:rPr>
          <w:rFonts w:ascii="Trebuchet MS" w:hAnsi="Trebuchet MS"/>
          <w:sz w:val="20"/>
          <w:szCs w:val="20"/>
          <w:lang w:val="en-US"/>
        </w:rPr>
        <w:t>+</w:t>
      </w:r>
      <w:r w:rsidR="00C00D47" w:rsidRPr="004C71E5">
        <w:rPr>
          <w:rFonts w:ascii="Calibri" w:hAnsi="Calibri" w:cs="Calibri"/>
          <w:shadow/>
          <w:sz w:val="20"/>
          <w:szCs w:val="20"/>
        </w:rPr>
        <w:t>91-9007121175</w:t>
      </w:r>
    </w:p>
    <w:p w:rsidR="00581EF0" w:rsidRPr="004C71E5" w:rsidRDefault="008A28A1" w:rsidP="00827951">
      <w:pPr>
        <w:pBdr>
          <w:bottom w:val="thickThinSmallGap" w:sz="18" w:space="1" w:color="auto"/>
        </w:pBdr>
        <w:rPr>
          <w:rFonts w:ascii="Trebuchet MS" w:hAnsi="Trebuchet MS" w:cs="Arial"/>
          <w:b/>
          <w:sz w:val="20"/>
          <w:szCs w:val="20"/>
        </w:rPr>
      </w:pPr>
      <w:r w:rsidRPr="004C71E5">
        <w:rPr>
          <w:rFonts w:ascii="Trebuchet MS" w:hAnsi="Trebuchet MS"/>
          <w:b/>
          <w:sz w:val="20"/>
          <w:szCs w:val="20"/>
          <w:lang w:val="en-US"/>
        </w:rPr>
        <w:t>Email</w:t>
      </w:r>
      <w:r w:rsidR="00B9451B" w:rsidRPr="004C71E5">
        <w:rPr>
          <w:rFonts w:ascii="Trebuchet MS" w:hAnsi="Trebuchet MS"/>
          <w:b/>
          <w:sz w:val="20"/>
          <w:szCs w:val="20"/>
          <w:lang w:val="en-US"/>
        </w:rPr>
        <w:tab/>
      </w:r>
      <w:r w:rsidR="00AD1D33" w:rsidRPr="004C71E5">
        <w:rPr>
          <w:rFonts w:ascii="Trebuchet MS" w:hAnsi="Trebuchet MS"/>
          <w:b/>
          <w:sz w:val="20"/>
          <w:szCs w:val="20"/>
          <w:lang w:val="en-US"/>
        </w:rPr>
        <w:t>:</w:t>
      </w:r>
      <w:bookmarkStart w:id="0" w:name="Text199"/>
      <w:r w:rsidR="00B9451B" w:rsidRPr="004C71E5">
        <w:rPr>
          <w:rFonts w:ascii="Trebuchet MS" w:hAnsi="Trebuchet MS"/>
          <w:b/>
          <w:sz w:val="20"/>
          <w:szCs w:val="20"/>
          <w:lang w:val="en-US"/>
        </w:rPr>
        <w:t xml:space="preserve"> </w:t>
      </w:r>
      <w:r w:rsidR="00867134" w:rsidRPr="004C71E5">
        <w:rPr>
          <w:rFonts w:ascii="Trebuchet MS" w:hAnsi="Trebuchet MS"/>
          <w:b/>
          <w:sz w:val="20"/>
          <w:szCs w:val="20"/>
          <w:lang w:val="en-US"/>
        </w:rPr>
        <w:t xml:space="preserve"> </w:t>
      </w:r>
      <w:bookmarkEnd w:id="0"/>
      <w:r w:rsidR="00C00D47" w:rsidRPr="004C71E5">
        <w:rPr>
          <w:rFonts w:ascii="Calibri" w:hAnsi="Calibri" w:cs="Calibri"/>
          <w:shadow/>
          <w:sz w:val="20"/>
          <w:szCs w:val="20"/>
        </w:rPr>
        <w:t>vivek</w:t>
      </w:r>
      <w:r w:rsidR="00C00D47" w:rsidRPr="004C71E5">
        <w:rPr>
          <w:rFonts w:ascii="Trebuchet MS" w:hAnsi="Trebuchet MS" w:cs="Arial"/>
          <w:sz w:val="20"/>
          <w:szCs w:val="20"/>
        </w:rPr>
        <w:t>.singh0809@gmail</w:t>
      </w:r>
      <w:r w:rsidR="00C00D47" w:rsidRPr="004C71E5">
        <w:rPr>
          <w:rFonts w:ascii="Calibri" w:hAnsi="Calibri" w:cs="Calibri"/>
          <w:shadow/>
          <w:sz w:val="20"/>
          <w:szCs w:val="20"/>
        </w:rPr>
        <w:t>.com</w:t>
      </w:r>
    </w:p>
    <w:p w:rsidR="00555605" w:rsidRPr="004C71E5" w:rsidRDefault="00670859" w:rsidP="00827951">
      <w:pPr>
        <w:pBdr>
          <w:bottom w:val="thickThinSmallGap" w:sz="18" w:space="1" w:color="auto"/>
        </w:pBdr>
        <w:rPr>
          <w:rFonts w:ascii="Trebuchet MS" w:hAnsi="Trebuchet MS"/>
          <w:sz w:val="20"/>
          <w:szCs w:val="20"/>
          <w:lang w:val="en-US"/>
        </w:rPr>
      </w:pPr>
      <w:r w:rsidRPr="004C71E5">
        <w:rPr>
          <w:rFonts w:ascii="Trebuchet MS" w:hAnsi="Trebuchet MS"/>
          <w:b/>
          <w:sz w:val="20"/>
          <w:szCs w:val="20"/>
          <w:lang w:val="en-US"/>
        </w:rPr>
        <w:t>Address:</w:t>
      </w:r>
      <w:r w:rsidRPr="004C71E5">
        <w:rPr>
          <w:rFonts w:ascii="Trebuchet MS" w:hAnsi="Trebuchet MS"/>
          <w:sz w:val="20"/>
          <w:szCs w:val="20"/>
          <w:lang w:val="en-US"/>
        </w:rPr>
        <w:t xml:space="preserve"> </w:t>
      </w:r>
      <w:r w:rsidR="00B9451B" w:rsidRPr="004C71E5">
        <w:rPr>
          <w:rFonts w:ascii="Trebuchet MS" w:hAnsi="Trebuchet MS"/>
          <w:sz w:val="20"/>
          <w:szCs w:val="20"/>
          <w:lang w:val="en-US"/>
        </w:rPr>
        <w:t xml:space="preserve"> </w:t>
      </w:r>
      <w:r w:rsidRPr="004C71E5">
        <w:rPr>
          <w:rFonts w:ascii="Trebuchet MS" w:hAnsi="Trebuchet MS"/>
          <w:sz w:val="20"/>
          <w:szCs w:val="20"/>
          <w:lang w:val="en-US"/>
        </w:rPr>
        <w:t>768, Sri Krishna Nagar, Bank Colony, Rishra, Hooghly, Pin-712249</w:t>
      </w:r>
      <w:r w:rsidR="004C71E5">
        <w:rPr>
          <w:rFonts w:ascii="Trebuchet MS" w:hAnsi="Trebuchet MS"/>
          <w:sz w:val="20"/>
          <w:szCs w:val="20"/>
          <w:lang w:val="en-US"/>
        </w:rPr>
        <w:t>.</w:t>
      </w:r>
    </w:p>
    <w:p w:rsidR="009E265B" w:rsidRPr="004C71E5" w:rsidRDefault="009E265B" w:rsidP="009E265B">
      <w:pPr>
        <w:pBdr>
          <w:bottom w:val="thickThinSmallGap" w:sz="18" w:space="1" w:color="auto"/>
        </w:pBdr>
        <w:rPr>
          <w:rFonts w:ascii="Trebuchet MS" w:hAnsi="Trebuchet MS"/>
          <w:b/>
          <w:sz w:val="20"/>
          <w:szCs w:val="20"/>
          <w:lang w:val="en-US"/>
        </w:rPr>
      </w:pPr>
    </w:p>
    <w:p w:rsidR="009E265B" w:rsidRPr="004C71E5" w:rsidRDefault="009E265B" w:rsidP="009E265B">
      <w:pPr>
        <w:rPr>
          <w:rFonts w:ascii="Trebuchet MS" w:hAnsi="Trebuchet MS"/>
          <w:sz w:val="20"/>
          <w:szCs w:val="20"/>
        </w:rPr>
      </w:pPr>
    </w:p>
    <w:p w:rsidR="009E265B" w:rsidRPr="004C71E5" w:rsidRDefault="009E265B" w:rsidP="009E265B">
      <w:pPr>
        <w:pBdr>
          <w:bottom w:val="threeDEmboss" w:sz="6" w:space="1" w:color="auto"/>
        </w:pBdr>
        <w:jc w:val="both"/>
        <w:rPr>
          <w:rFonts w:ascii="Trebuchet MS" w:eastAsia="Arial Unicode MS" w:hAnsi="Trebuchet MS" w:cs="Calibri"/>
          <w:b/>
          <w:bCs/>
          <w:smallCaps/>
          <w:sz w:val="20"/>
          <w:szCs w:val="20"/>
        </w:rPr>
      </w:pPr>
      <w:r w:rsidRPr="004C71E5">
        <w:rPr>
          <w:rFonts w:ascii="Trebuchet MS" w:eastAsia="Arial Unicode MS" w:hAnsi="Trebuchet MS" w:cs="Calibri"/>
          <w:b/>
          <w:bCs/>
          <w:smallCaps/>
          <w:sz w:val="20"/>
          <w:szCs w:val="20"/>
        </w:rPr>
        <w:t>OBJECTIVE</w:t>
      </w:r>
    </w:p>
    <w:p w:rsidR="009E265B" w:rsidRPr="004C71E5" w:rsidRDefault="009E265B" w:rsidP="009E265B">
      <w:pPr>
        <w:rPr>
          <w:rFonts w:ascii="Trebuchet MS" w:hAnsi="Trebuchet MS"/>
          <w:b/>
          <w:sz w:val="20"/>
          <w:szCs w:val="20"/>
          <w:lang w:val="en-US"/>
        </w:rPr>
      </w:pPr>
    </w:p>
    <w:p w:rsidR="009E265B" w:rsidRPr="004C71E5" w:rsidRDefault="00EC472A" w:rsidP="00EC472A">
      <w:pPr>
        <w:jc w:val="both"/>
        <w:rPr>
          <w:rFonts w:ascii="Trebuchet MS" w:hAnsi="Trebuchet MS"/>
          <w:iCs/>
          <w:sz w:val="20"/>
          <w:szCs w:val="20"/>
          <w:lang w:val="en-US"/>
        </w:rPr>
      </w:pPr>
      <w:r w:rsidRPr="004C71E5">
        <w:rPr>
          <w:rFonts w:ascii="Trebuchet MS" w:hAnsi="Trebuchet MS"/>
          <w:iCs/>
          <w:sz w:val="20"/>
          <w:szCs w:val="20"/>
          <w:lang w:val="en-US"/>
        </w:rPr>
        <w:t>Work with total dedication and commitment with highest level of integrity and grow in an expanding organization. Contribute whole-heartedly in the professional and Personality growth of self and the organization employed with.</w:t>
      </w:r>
    </w:p>
    <w:p w:rsidR="00C153CD" w:rsidRPr="004C71E5" w:rsidRDefault="00C153CD" w:rsidP="00EC472A">
      <w:pPr>
        <w:jc w:val="both"/>
        <w:rPr>
          <w:rFonts w:ascii="Trebuchet MS" w:hAnsi="Trebuchet MS"/>
          <w:iCs/>
          <w:sz w:val="20"/>
          <w:szCs w:val="20"/>
          <w:lang w:val="en-US"/>
        </w:rPr>
      </w:pPr>
    </w:p>
    <w:p w:rsidR="003418FC" w:rsidRPr="004C71E5" w:rsidRDefault="005C5888" w:rsidP="00A86136">
      <w:pPr>
        <w:pBdr>
          <w:bottom w:val="thickThinSmallGap" w:sz="18" w:space="1" w:color="auto"/>
        </w:pBdr>
        <w:spacing w:line="276" w:lineRule="auto"/>
        <w:rPr>
          <w:rFonts w:ascii="Trebuchet MS" w:hAnsi="Trebuchet MS"/>
          <w:b/>
          <w:sz w:val="20"/>
          <w:szCs w:val="20"/>
          <w:u w:val="double"/>
          <w:lang w:val="en-US"/>
        </w:rPr>
      </w:pPr>
      <w:r w:rsidRPr="004C71E5">
        <w:rPr>
          <w:rFonts w:ascii="Trebuchet MS" w:hAnsi="Trebuchet MS"/>
          <w:b/>
          <w:sz w:val="20"/>
          <w:szCs w:val="20"/>
          <w:u w:val="double"/>
          <w:lang w:val="en-US"/>
        </w:rPr>
        <w:t xml:space="preserve">CURRENT WORKING STATUS:  </w:t>
      </w:r>
    </w:p>
    <w:p w:rsidR="009E265B" w:rsidRPr="004C71E5" w:rsidRDefault="005C5888" w:rsidP="00A86136">
      <w:pPr>
        <w:pBdr>
          <w:bottom w:val="thickThinSmallGap" w:sz="18" w:space="1" w:color="auto"/>
        </w:pBdr>
        <w:spacing w:line="276" w:lineRule="auto"/>
        <w:rPr>
          <w:rFonts w:ascii="Trebuchet MS" w:hAnsi="Trebuchet MS"/>
          <w:b/>
          <w:sz w:val="20"/>
          <w:szCs w:val="20"/>
          <w:u w:val="double"/>
          <w:lang w:val="en-US"/>
        </w:rPr>
      </w:pPr>
      <w:r w:rsidRPr="004C71E5">
        <w:rPr>
          <w:rFonts w:ascii="Trebuchet MS" w:hAnsi="Trebuchet MS"/>
          <w:b/>
          <w:sz w:val="20"/>
          <w:szCs w:val="20"/>
          <w:u w:val="double"/>
          <w:lang w:val="en-US"/>
        </w:rPr>
        <w:t xml:space="preserve"> </w:t>
      </w:r>
      <w:r w:rsidRPr="004C71E5">
        <w:rPr>
          <w:rFonts w:ascii="Trebuchet MS" w:hAnsi="Trebuchet MS"/>
          <w:b/>
          <w:sz w:val="20"/>
          <w:szCs w:val="20"/>
          <w:lang w:val="en-US"/>
        </w:rPr>
        <w:t xml:space="preserve">                                                                                                                              </w:t>
      </w:r>
    </w:p>
    <w:p w:rsidR="005C5888" w:rsidRPr="004C71E5" w:rsidRDefault="005C5888" w:rsidP="00A86136">
      <w:pPr>
        <w:pBdr>
          <w:bottom w:val="thickThinSmallGap" w:sz="18" w:space="1" w:color="auto"/>
        </w:pBdr>
        <w:spacing w:line="276" w:lineRule="auto"/>
        <w:rPr>
          <w:rFonts w:ascii="Trebuchet MS" w:hAnsi="Trebuchet MS"/>
          <w:b/>
          <w:sz w:val="20"/>
          <w:szCs w:val="20"/>
          <w:lang w:val="en-US"/>
        </w:rPr>
      </w:pPr>
      <w:r w:rsidRPr="004C71E5">
        <w:rPr>
          <w:rFonts w:ascii="Trebuchet MS" w:hAnsi="Trebuchet MS"/>
          <w:sz w:val="20"/>
          <w:szCs w:val="20"/>
          <w:lang w:val="en-US"/>
        </w:rPr>
        <w:t>Currently working in JINDAL (INDIA) LIMITED</w:t>
      </w:r>
      <w:r w:rsidR="003418FC" w:rsidRPr="004C71E5">
        <w:rPr>
          <w:rFonts w:ascii="Trebuchet MS" w:hAnsi="Trebuchet MS"/>
          <w:sz w:val="20"/>
          <w:szCs w:val="20"/>
          <w:lang w:val="en-US"/>
        </w:rPr>
        <w:t xml:space="preserve"> </w:t>
      </w:r>
      <w:r w:rsidR="007B580C">
        <w:rPr>
          <w:rFonts w:ascii="Trebuchet MS" w:hAnsi="Trebuchet MS"/>
          <w:sz w:val="20"/>
          <w:szCs w:val="20"/>
          <w:lang w:val="en-US"/>
        </w:rPr>
        <w:t xml:space="preserve"> as Assistant Manager</w:t>
      </w:r>
      <w:r w:rsidR="003418FC" w:rsidRPr="004C71E5">
        <w:rPr>
          <w:rFonts w:ascii="Trebuchet MS" w:hAnsi="Trebuchet MS"/>
          <w:sz w:val="20"/>
          <w:szCs w:val="20"/>
          <w:lang w:val="en-US"/>
        </w:rPr>
        <w:t>.</w:t>
      </w:r>
      <w:r w:rsidR="003418FC" w:rsidRPr="004C71E5">
        <w:rPr>
          <w:rFonts w:ascii="Trebuchet MS" w:hAnsi="Trebuchet MS"/>
          <w:b/>
          <w:sz w:val="20"/>
          <w:szCs w:val="20"/>
          <w:lang w:val="en-US"/>
        </w:rPr>
        <w:t xml:space="preserve">        </w:t>
      </w:r>
      <w:r w:rsidRPr="004C71E5">
        <w:rPr>
          <w:rFonts w:ascii="Trebuchet MS" w:hAnsi="Trebuchet MS"/>
          <w:b/>
          <w:sz w:val="20"/>
          <w:szCs w:val="20"/>
          <w:lang w:val="en-US"/>
        </w:rPr>
        <w:t xml:space="preserve"> ( March’</w:t>
      </w:r>
      <w:r w:rsidR="003418FC" w:rsidRPr="004C71E5">
        <w:rPr>
          <w:rFonts w:ascii="Trebuchet MS" w:hAnsi="Trebuchet MS"/>
          <w:b/>
          <w:sz w:val="20"/>
          <w:szCs w:val="20"/>
          <w:lang w:val="en-US"/>
        </w:rPr>
        <w:t>15 to presently continuing )</w:t>
      </w:r>
    </w:p>
    <w:p w:rsidR="005C5888" w:rsidRPr="004C71E5" w:rsidRDefault="005C5888" w:rsidP="00A86136">
      <w:pPr>
        <w:pBdr>
          <w:bottom w:val="thickThinSmallGap" w:sz="18" w:space="1" w:color="auto"/>
        </w:pBdr>
        <w:spacing w:line="276" w:lineRule="auto"/>
        <w:rPr>
          <w:rFonts w:ascii="Trebuchet MS" w:hAnsi="Trebuchet MS"/>
          <w:b/>
          <w:sz w:val="20"/>
          <w:szCs w:val="20"/>
          <w:lang w:val="en-US"/>
        </w:rPr>
      </w:pPr>
    </w:p>
    <w:p w:rsidR="00A86136" w:rsidRPr="004C71E5" w:rsidRDefault="00A86136" w:rsidP="00A86136">
      <w:pPr>
        <w:pBdr>
          <w:bottom w:val="threeDEmboss" w:sz="6" w:space="1" w:color="auto"/>
        </w:pBdr>
        <w:spacing w:line="276" w:lineRule="auto"/>
        <w:jc w:val="both"/>
        <w:rPr>
          <w:rFonts w:ascii="Trebuchet MS" w:hAnsi="Trebuchet MS"/>
          <w:sz w:val="20"/>
          <w:szCs w:val="20"/>
        </w:rPr>
      </w:pPr>
    </w:p>
    <w:p w:rsidR="00A86136" w:rsidRPr="004C71E5" w:rsidRDefault="003418FC" w:rsidP="00A86136">
      <w:pPr>
        <w:pBdr>
          <w:bottom w:val="threeDEmboss" w:sz="6" w:space="1" w:color="auto"/>
        </w:pBdr>
        <w:jc w:val="both"/>
        <w:rPr>
          <w:rFonts w:ascii="Trebuchet MS" w:eastAsia="Arial Unicode MS" w:hAnsi="Trebuchet MS" w:cs="Calibri"/>
          <w:bCs/>
          <w:smallCaps/>
          <w:sz w:val="20"/>
          <w:szCs w:val="20"/>
        </w:rPr>
      </w:pPr>
      <w:r w:rsidRPr="004C71E5">
        <w:rPr>
          <w:rFonts w:ascii="Trebuchet MS" w:hAnsi="Trebuchet MS"/>
          <w:sz w:val="20"/>
          <w:szCs w:val="20"/>
        </w:rPr>
        <w:t>PROFFESIONAL EXPERIENCE</w:t>
      </w:r>
    </w:p>
    <w:p w:rsidR="00EC472A" w:rsidRPr="004C71E5" w:rsidRDefault="00EC472A" w:rsidP="00A75048">
      <w:pPr>
        <w:rPr>
          <w:rFonts w:ascii="Trebuchet MS" w:hAnsi="Trebuchet MS"/>
          <w:b/>
          <w:sz w:val="20"/>
          <w:szCs w:val="20"/>
          <w:lang w:val="en-US"/>
        </w:rPr>
      </w:pPr>
    </w:p>
    <w:p w:rsidR="00EC7F82" w:rsidRPr="004C71E5" w:rsidRDefault="00EC472A" w:rsidP="00A75048">
      <w:pPr>
        <w:rPr>
          <w:rFonts w:ascii="Trebuchet MS" w:hAnsi="Trebuchet MS"/>
          <w:b/>
          <w:sz w:val="20"/>
          <w:szCs w:val="20"/>
          <w:lang w:val="en-US"/>
        </w:rPr>
      </w:pPr>
      <w:r w:rsidRPr="004C71E5">
        <w:rPr>
          <w:rFonts w:ascii="Trebuchet MS" w:hAnsi="Trebuchet MS"/>
          <w:b/>
          <w:sz w:val="20"/>
          <w:szCs w:val="20"/>
          <w:lang w:val="en-US"/>
        </w:rPr>
        <w:t>C</w:t>
      </w:r>
      <w:r w:rsidR="00EC7F82" w:rsidRPr="004C71E5">
        <w:rPr>
          <w:rFonts w:ascii="Trebuchet MS" w:hAnsi="Trebuchet MS"/>
          <w:b/>
          <w:sz w:val="20"/>
          <w:szCs w:val="20"/>
          <w:lang w:val="en-US"/>
        </w:rPr>
        <w:t>urrent role</w:t>
      </w:r>
      <w:r w:rsidRPr="004C71E5">
        <w:rPr>
          <w:rFonts w:ascii="Trebuchet MS" w:hAnsi="Trebuchet MS"/>
          <w:b/>
          <w:sz w:val="20"/>
          <w:szCs w:val="20"/>
          <w:lang w:val="en-US"/>
        </w:rPr>
        <w:t xml:space="preserve"> &amp; responsibilities</w:t>
      </w:r>
      <w:r w:rsidR="00EC7F82" w:rsidRPr="004C71E5">
        <w:rPr>
          <w:rFonts w:ascii="Trebuchet MS" w:hAnsi="Trebuchet MS"/>
          <w:b/>
          <w:sz w:val="20"/>
          <w:szCs w:val="20"/>
          <w:lang w:val="en-US"/>
        </w:rPr>
        <w:t>:</w:t>
      </w:r>
    </w:p>
    <w:p w:rsidR="00076058" w:rsidRPr="004C71E5" w:rsidRDefault="00076058" w:rsidP="00076058">
      <w:pPr>
        <w:tabs>
          <w:tab w:val="left" w:pos="1095"/>
        </w:tabs>
        <w:rPr>
          <w:rFonts w:ascii="Trebuchet MS" w:hAnsi="Trebuchet MS"/>
          <w:b/>
          <w:sz w:val="20"/>
          <w:szCs w:val="20"/>
          <w:lang w:val="en-US"/>
        </w:rPr>
      </w:pPr>
      <w:r w:rsidRPr="004C71E5">
        <w:rPr>
          <w:rFonts w:ascii="Trebuchet MS" w:hAnsi="Trebuchet MS"/>
          <w:b/>
          <w:sz w:val="20"/>
          <w:szCs w:val="20"/>
          <w:lang w:val="en-US"/>
        </w:rPr>
        <w:tab/>
      </w:r>
    </w:p>
    <w:p w:rsidR="00D4158D" w:rsidRPr="004C71E5" w:rsidRDefault="00076058" w:rsidP="00A75048">
      <w:pPr>
        <w:rPr>
          <w:rFonts w:ascii="Trebuchet MS" w:hAnsi="Trebuchet MS"/>
          <w:b/>
          <w:sz w:val="20"/>
          <w:szCs w:val="20"/>
          <w:lang w:val="en-US"/>
        </w:rPr>
      </w:pPr>
      <w:r w:rsidRPr="004C71E5">
        <w:rPr>
          <w:rFonts w:ascii="Trebuchet MS" w:hAnsi="Trebuchet MS"/>
          <w:b/>
          <w:sz w:val="20"/>
          <w:szCs w:val="20"/>
          <w:lang w:val="en-US"/>
        </w:rPr>
        <w:t xml:space="preserve"> </w:t>
      </w:r>
      <w:r w:rsidR="00D4158D" w:rsidRPr="004C71E5">
        <w:rPr>
          <w:rFonts w:ascii="Trebuchet MS" w:hAnsi="Trebuchet MS"/>
          <w:b/>
          <w:sz w:val="20"/>
          <w:szCs w:val="20"/>
          <w:u w:val="single"/>
          <w:lang w:val="en-US"/>
        </w:rPr>
        <w:t>Account &amp; Finance</w:t>
      </w:r>
      <w:r w:rsidR="00D4158D" w:rsidRPr="004C71E5">
        <w:rPr>
          <w:rFonts w:ascii="Trebuchet MS" w:hAnsi="Trebuchet MS"/>
          <w:b/>
          <w:sz w:val="20"/>
          <w:szCs w:val="20"/>
          <w:lang w:val="en-US"/>
        </w:rPr>
        <w:t>:</w:t>
      </w:r>
    </w:p>
    <w:p w:rsidR="00076058" w:rsidRPr="004C71E5" w:rsidRDefault="00076058" w:rsidP="00A75048">
      <w:pPr>
        <w:rPr>
          <w:rFonts w:ascii="Trebuchet MS" w:hAnsi="Trebuchet MS"/>
          <w:b/>
          <w:sz w:val="20"/>
          <w:szCs w:val="20"/>
          <w:lang w:val="en-US"/>
        </w:rPr>
      </w:pPr>
    </w:p>
    <w:p w:rsidR="00880A7A" w:rsidRPr="004C71E5" w:rsidRDefault="00076058" w:rsidP="00EC472A">
      <w:pPr>
        <w:rPr>
          <w:rFonts w:ascii="Trebuchet MS" w:hAnsi="Trebuchet MS" w:cs="Arial"/>
          <w:b/>
          <w:sz w:val="20"/>
          <w:szCs w:val="20"/>
          <w:u w:val="single"/>
        </w:rPr>
      </w:pPr>
      <w:r w:rsidRPr="004C71E5">
        <w:rPr>
          <w:rFonts w:ascii="Trebuchet MS" w:hAnsi="Trebuchet MS" w:cs="Arial"/>
          <w:b/>
          <w:sz w:val="20"/>
          <w:szCs w:val="20"/>
        </w:rPr>
        <w:t xml:space="preserve">           </w:t>
      </w:r>
      <w:r w:rsidRPr="004C71E5">
        <w:rPr>
          <w:rFonts w:ascii="Trebuchet MS" w:hAnsi="Trebuchet MS" w:cs="Arial"/>
          <w:b/>
          <w:sz w:val="20"/>
          <w:szCs w:val="20"/>
          <w:u w:val="single"/>
        </w:rPr>
        <w:t xml:space="preserve"> </w:t>
      </w:r>
      <w:r w:rsidR="00EC472A" w:rsidRPr="004C71E5">
        <w:rPr>
          <w:rFonts w:ascii="Trebuchet MS" w:hAnsi="Trebuchet MS" w:cs="Arial"/>
          <w:b/>
          <w:sz w:val="20"/>
          <w:szCs w:val="20"/>
          <w:u w:val="single"/>
        </w:rPr>
        <w:t>Working in SAP Environment</w:t>
      </w:r>
    </w:p>
    <w:p w:rsidR="008143F2" w:rsidRPr="004C71E5" w:rsidRDefault="008143F2" w:rsidP="00EC472A">
      <w:pPr>
        <w:rPr>
          <w:rFonts w:ascii="Trebuchet MS" w:hAnsi="Trebuchet MS" w:cs="Arial"/>
          <w:b/>
          <w:sz w:val="20"/>
          <w:szCs w:val="20"/>
        </w:rPr>
      </w:pPr>
    </w:p>
    <w:p w:rsidR="008143F2" w:rsidRPr="004C71E5" w:rsidRDefault="008143F2" w:rsidP="00EC472A">
      <w:pPr>
        <w:rPr>
          <w:rFonts w:ascii="Trebuchet MS" w:hAnsi="Trebuchet MS"/>
          <w:b/>
          <w:sz w:val="20"/>
          <w:szCs w:val="20"/>
          <w:u w:val="single"/>
          <w:lang w:val="en-US"/>
        </w:rPr>
      </w:pPr>
      <w:r w:rsidRPr="004C71E5">
        <w:rPr>
          <w:rFonts w:ascii="Trebuchet MS" w:hAnsi="Trebuchet MS" w:cs="Arial"/>
          <w:b/>
          <w:sz w:val="20"/>
          <w:szCs w:val="20"/>
        </w:rPr>
        <w:tab/>
      </w:r>
      <w:r w:rsidRPr="004C71E5">
        <w:rPr>
          <w:rFonts w:ascii="Trebuchet MS" w:hAnsi="Trebuchet MS" w:cs="Arial"/>
          <w:b/>
          <w:sz w:val="20"/>
          <w:szCs w:val="20"/>
          <w:u w:val="single"/>
        </w:rPr>
        <w:t>Accounts &amp; Finance Department</w:t>
      </w:r>
    </w:p>
    <w:p w:rsidR="00EC472A" w:rsidRPr="004C71E5" w:rsidRDefault="00EC472A" w:rsidP="00EC472A">
      <w:pPr>
        <w:rPr>
          <w:rFonts w:ascii="Trebuchet MS" w:hAnsi="Trebuchet MS"/>
          <w:sz w:val="20"/>
          <w:szCs w:val="20"/>
          <w:lang w:val="en-US"/>
        </w:rPr>
      </w:pPr>
    </w:p>
    <w:p w:rsidR="00F16DA8" w:rsidRPr="00C55A92" w:rsidRDefault="00F16DA8" w:rsidP="00F16DA8">
      <w:pPr>
        <w:pStyle w:val="SubsectionText"/>
        <w:numPr>
          <w:ilvl w:val="0"/>
          <w:numId w:val="12"/>
        </w:numPr>
        <w:spacing w:after="80" w:line="240" w:lineRule="auto"/>
        <w:ind w:left="1166"/>
        <w:rPr>
          <w:rFonts w:ascii="Times New Roman" w:hAnsi="Times New Roman"/>
          <w:sz w:val="22"/>
          <w:szCs w:val="22"/>
        </w:rPr>
      </w:pPr>
      <w:r w:rsidRPr="00C55A92">
        <w:rPr>
          <w:rFonts w:ascii="Times New Roman" w:hAnsi="Times New Roman"/>
          <w:sz w:val="22"/>
          <w:szCs w:val="22"/>
        </w:rPr>
        <w:t>Looking after MM, FI, SD Modules of SAP.</w:t>
      </w:r>
    </w:p>
    <w:p w:rsidR="00F16DA8" w:rsidRDefault="00F16DA8" w:rsidP="00F16DA8">
      <w:pPr>
        <w:pStyle w:val="SubsectionText"/>
        <w:numPr>
          <w:ilvl w:val="0"/>
          <w:numId w:val="12"/>
        </w:numPr>
        <w:spacing w:after="80" w:line="240" w:lineRule="auto"/>
        <w:ind w:left="1166"/>
        <w:rPr>
          <w:rFonts w:ascii="Times New Roman" w:hAnsi="Times New Roman"/>
          <w:sz w:val="22"/>
          <w:szCs w:val="22"/>
        </w:rPr>
      </w:pPr>
      <w:r w:rsidRPr="00C55A92">
        <w:rPr>
          <w:rFonts w:ascii="Times New Roman" w:hAnsi="Times New Roman"/>
          <w:sz w:val="22"/>
          <w:szCs w:val="22"/>
        </w:rPr>
        <w:t>Checking of Purchase Order on a daily basis so that correct Tax Code, GL Code, Plant, Material Code &amp; Other Conditions has been assigned.</w:t>
      </w:r>
    </w:p>
    <w:p w:rsidR="00F16DA8" w:rsidRDefault="00F16DA8" w:rsidP="00F16DA8">
      <w:pPr>
        <w:pStyle w:val="SubsectionText"/>
        <w:numPr>
          <w:ilvl w:val="0"/>
          <w:numId w:val="12"/>
        </w:numPr>
        <w:spacing w:after="80" w:line="240" w:lineRule="auto"/>
        <w:ind w:left="1166"/>
        <w:rPr>
          <w:rFonts w:ascii="Times New Roman" w:hAnsi="Times New Roman"/>
          <w:sz w:val="22"/>
          <w:szCs w:val="22"/>
        </w:rPr>
      </w:pPr>
      <w:r>
        <w:rPr>
          <w:rFonts w:ascii="Times New Roman" w:hAnsi="Times New Roman"/>
          <w:sz w:val="22"/>
          <w:szCs w:val="22"/>
        </w:rPr>
        <w:t>Preparation of Import PO , Custom MIRO, MIGO, Excise Invoice JV,&amp; MIRO in relation to Imports.</w:t>
      </w:r>
    </w:p>
    <w:p w:rsidR="00F16DA8" w:rsidRPr="00C55A92" w:rsidRDefault="00F16DA8" w:rsidP="00F16DA8">
      <w:pPr>
        <w:pStyle w:val="SubsectionText"/>
        <w:numPr>
          <w:ilvl w:val="0"/>
          <w:numId w:val="12"/>
        </w:numPr>
        <w:spacing w:after="80" w:line="240" w:lineRule="auto"/>
        <w:ind w:left="1166"/>
        <w:rPr>
          <w:rFonts w:ascii="Times New Roman" w:hAnsi="Times New Roman"/>
          <w:sz w:val="22"/>
          <w:szCs w:val="22"/>
        </w:rPr>
      </w:pPr>
      <w:r>
        <w:rPr>
          <w:rFonts w:ascii="Times New Roman" w:hAnsi="Times New Roman"/>
          <w:sz w:val="22"/>
          <w:szCs w:val="22"/>
        </w:rPr>
        <w:t>Analysis of Purchase Quantity &amp; Consumption of Raw Material, Cost of Stores &amp; Spares, Packing Material, Power &amp; Fuel.</w:t>
      </w:r>
    </w:p>
    <w:p w:rsidR="00F16DA8" w:rsidRPr="00C55A92" w:rsidRDefault="00F16DA8" w:rsidP="00F16DA8">
      <w:pPr>
        <w:pStyle w:val="SubsectionText"/>
        <w:numPr>
          <w:ilvl w:val="0"/>
          <w:numId w:val="12"/>
        </w:numPr>
        <w:spacing w:after="80" w:line="240" w:lineRule="auto"/>
        <w:ind w:left="1166"/>
        <w:rPr>
          <w:rFonts w:ascii="Times New Roman" w:hAnsi="Times New Roman"/>
          <w:sz w:val="22"/>
          <w:szCs w:val="22"/>
        </w:rPr>
      </w:pPr>
      <w:r w:rsidRPr="00C55A92">
        <w:rPr>
          <w:rFonts w:ascii="Times New Roman" w:hAnsi="Times New Roman"/>
          <w:sz w:val="22"/>
          <w:szCs w:val="22"/>
        </w:rPr>
        <w:t>Monthly Depreciation Run &amp; all other Fixed Asset related work like Creation of Asset under proper Class, Capitalization of Asset, CWIP settlement, transfer fro</w:t>
      </w:r>
      <w:r w:rsidR="0017480A">
        <w:rPr>
          <w:rFonts w:ascii="Times New Roman" w:hAnsi="Times New Roman"/>
          <w:sz w:val="22"/>
          <w:szCs w:val="22"/>
        </w:rPr>
        <w:t xml:space="preserve">m a CWIP to CWIP, Asset to Asset </w:t>
      </w:r>
      <w:r w:rsidRPr="00C55A92">
        <w:rPr>
          <w:rFonts w:ascii="Times New Roman" w:hAnsi="Times New Roman"/>
          <w:sz w:val="22"/>
          <w:szCs w:val="22"/>
        </w:rPr>
        <w:t>in SAP.</w:t>
      </w:r>
    </w:p>
    <w:p w:rsidR="00F16DA8" w:rsidRPr="00C55A92" w:rsidRDefault="00F16DA8" w:rsidP="00F16DA8">
      <w:pPr>
        <w:pStyle w:val="SubsectionText"/>
        <w:numPr>
          <w:ilvl w:val="0"/>
          <w:numId w:val="12"/>
        </w:numPr>
        <w:spacing w:after="80" w:line="240" w:lineRule="auto"/>
        <w:ind w:left="1166"/>
        <w:rPr>
          <w:rFonts w:ascii="Times New Roman" w:hAnsi="Times New Roman"/>
          <w:sz w:val="22"/>
          <w:szCs w:val="22"/>
        </w:rPr>
      </w:pPr>
      <w:r w:rsidRPr="00C55A92">
        <w:rPr>
          <w:rFonts w:ascii="Times New Roman" w:hAnsi="Times New Roman"/>
          <w:sz w:val="22"/>
          <w:szCs w:val="22"/>
        </w:rPr>
        <w:t>Monthly Reconciliation of Excise Duty Payable &amp; CENVAT as per Excise Department and rectifying the same in SAP if there is any difference and carrying out the  monthly utilization of CENVAT against Excise  Duty Payable in SAP.</w:t>
      </w:r>
    </w:p>
    <w:p w:rsidR="00F16DA8" w:rsidRPr="00C55A92" w:rsidRDefault="00F16DA8" w:rsidP="00F16DA8">
      <w:pPr>
        <w:pStyle w:val="SubsectionText"/>
        <w:numPr>
          <w:ilvl w:val="0"/>
          <w:numId w:val="12"/>
        </w:numPr>
        <w:spacing w:after="80" w:line="240" w:lineRule="auto"/>
        <w:ind w:left="1166"/>
        <w:rPr>
          <w:rFonts w:ascii="Times New Roman" w:hAnsi="Times New Roman"/>
          <w:sz w:val="22"/>
          <w:szCs w:val="22"/>
        </w:rPr>
      </w:pPr>
      <w:r w:rsidRPr="00C55A92">
        <w:rPr>
          <w:rFonts w:ascii="Times New Roman" w:hAnsi="Times New Roman"/>
          <w:sz w:val="22"/>
          <w:szCs w:val="22"/>
        </w:rPr>
        <w:t>Monthly reconciliation of Service Tax Payable &amp; CENVAT on Service Tax as per Excise Department and rectifying the same in SAP if there is any difference and carrying out the monthly utilization of CENVAT on Service Tax(if any) against Excise Duty Payable in SAP.</w:t>
      </w:r>
    </w:p>
    <w:p w:rsidR="00F16DA8" w:rsidRPr="00FB473E" w:rsidRDefault="00F16DA8" w:rsidP="00FB473E">
      <w:pPr>
        <w:pStyle w:val="SubsectionText"/>
        <w:numPr>
          <w:ilvl w:val="0"/>
          <w:numId w:val="12"/>
        </w:numPr>
        <w:spacing w:after="80" w:line="240" w:lineRule="auto"/>
        <w:ind w:left="1166"/>
        <w:rPr>
          <w:rFonts w:ascii="Times New Roman" w:hAnsi="Times New Roman"/>
          <w:sz w:val="22"/>
          <w:szCs w:val="22"/>
        </w:rPr>
      </w:pPr>
      <w:r w:rsidRPr="00C55A92">
        <w:rPr>
          <w:rFonts w:ascii="Times New Roman" w:hAnsi="Times New Roman"/>
          <w:sz w:val="22"/>
          <w:szCs w:val="22"/>
        </w:rPr>
        <w:t>Sales Review(including Export) in SAP</w:t>
      </w:r>
      <w:r w:rsidR="00FB473E">
        <w:rPr>
          <w:rFonts w:ascii="Times New Roman" w:hAnsi="Times New Roman"/>
          <w:sz w:val="22"/>
          <w:szCs w:val="22"/>
        </w:rPr>
        <w:t>.</w:t>
      </w:r>
    </w:p>
    <w:p w:rsidR="00F16DA8" w:rsidRPr="00C55A92" w:rsidRDefault="00F16DA8" w:rsidP="00F16DA8">
      <w:pPr>
        <w:pStyle w:val="SubsectionText"/>
        <w:numPr>
          <w:ilvl w:val="0"/>
          <w:numId w:val="12"/>
        </w:numPr>
        <w:spacing w:after="80" w:line="240" w:lineRule="auto"/>
        <w:ind w:left="1166"/>
        <w:rPr>
          <w:rFonts w:ascii="Times New Roman" w:hAnsi="Times New Roman"/>
          <w:sz w:val="22"/>
          <w:szCs w:val="22"/>
        </w:rPr>
      </w:pPr>
      <w:r w:rsidRPr="00C55A92">
        <w:rPr>
          <w:rFonts w:ascii="Times New Roman" w:hAnsi="Times New Roman"/>
          <w:sz w:val="22"/>
          <w:szCs w:val="22"/>
        </w:rPr>
        <w:t>Facilitating information from SAP  for preparation of Monthly MIS</w:t>
      </w:r>
      <w:r w:rsidR="00FB473E">
        <w:rPr>
          <w:rFonts w:ascii="Times New Roman" w:hAnsi="Times New Roman"/>
          <w:sz w:val="22"/>
          <w:szCs w:val="22"/>
        </w:rPr>
        <w:t>.</w:t>
      </w:r>
    </w:p>
    <w:p w:rsidR="00F16DA8" w:rsidRPr="00C55A92" w:rsidRDefault="007B580C" w:rsidP="00F16DA8">
      <w:pPr>
        <w:pStyle w:val="SubsectionText"/>
        <w:numPr>
          <w:ilvl w:val="0"/>
          <w:numId w:val="12"/>
        </w:numPr>
        <w:spacing w:after="80" w:line="240" w:lineRule="auto"/>
        <w:ind w:left="1166"/>
        <w:rPr>
          <w:rFonts w:ascii="Times New Roman" w:hAnsi="Times New Roman"/>
          <w:sz w:val="22"/>
          <w:szCs w:val="22"/>
        </w:rPr>
      </w:pPr>
      <w:r>
        <w:rPr>
          <w:rFonts w:ascii="Times New Roman" w:hAnsi="Times New Roman"/>
          <w:sz w:val="22"/>
          <w:szCs w:val="22"/>
        </w:rPr>
        <w:t>Reconciliation of production , consumption of</w:t>
      </w:r>
      <w:r w:rsidR="00D735DB">
        <w:rPr>
          <w:rFonts w:ascii="Times New Roman" w:hAnsi="Times New Roman"/>
          <w:sz w:val="22"/>
          <w:szCs w:val="22"/>
        </w:rPr>
        <w:t xml:space="preserve"> </w:t>
      </w:r>
      <w:r>
        <w:rPr>
          <w:rFonts w:ascii="Times New Roman" w:hAnsi="Times New Roman"/>
          <w:sz w:val="22"/>
          <w:szCs w:val="22"/>
        </w:rPr>
        <w:t xml:space="preserve"> Belur &amp; Ghusury unit </w:t>
      </w:r>
      <w:r w:rsidR="00FB473E">
        <w:rPr>
          <w:rFonts w:ascii="Times New Roman" w:hAnsi="Times New Roman"/>
          <w:sz w:val="22"/>
          <w:szCs w:val="22"/>
        </w:rPr>
        <w:t xml:space="preserve">, Calculation of Input Output Ratio </w:t>
      </w:r>
      <w:r w:rsidR="00F16DA8" w:rsidRPr="00C55A92">
        <w:rPr>
          <w:rFonts w:ascii="Times New Roman" w:hAnsi="Times New Roman"/>
          <w:sz w:val="22"/>
          <w:szCs w:val="22"/>
        </w:rPr>
        <w:t>&amp; Preparation of Monthly Stock Statement along with Preparation o</w:t>
      </w:r>
      <w:r w:rsidR="00FB473E">
        <w:rPr>
          <w:rFonts w:ascii="Times New Roman" w:hAnsi="Times New Roman"/>
          <w:sz w:val="22"/>
          <w:szCs w:val="22"/>
        </w:rPr>
        <w:t>f Changes in Stock every month.</w:t>
      </w:r>
    </w:p>
    <w:p w:rsidR="00F16DA8" w:rsidRDefault="00F16DA8" w:rsidP="00F16DA8">
      <w:pPr>
        <w:pStyle w:val="SubsectionText"/>
        <w:numPr>
          <w:ilvl w:val="0"/>
          <w:numId w:val="12"/>
        </w:numPr>
        <w:spacing w:after="80" w:line="240" w:lineRule="auto"/>
        <w:ind w:left="1166"/>
        <w:rPr>
          <w:rFonts w:ascii="Times New Roman" w:hAnsi="Times New Roman"/>
          <w:sz w:val="22"/>
          <w:szCs w:val="22"/>
        </w:rPr>
      </w:pPr>
      <w:r w:rsidRPr="00C55A92">
        <w:rPr>
          <w:rFonts w:ascii="Times New Roman" w:hAnsi="Times New Roman"/>
          <w:sz w:val="22"/>
          <w:szCs w:val="22"/>
        </w:rPr>
        <w:t>Ledger Scrutiny to ensure that all the entries booked are in proper GL Code &amp; in accordance with GAAP.</w:t>
      </w:r>
    </w:p>
    <w:p w:rsidR="00F16DA8" w:rsidRPr="00C55A92" w:rsidRDefault="00F16DA8" w:rsidP="00F16DA8">
      <w:pPr>
        <w:pStyle w:val="SubsectionText"/>
        <w:numPr>
          <w:ilvl w:val="0"/>
          <w:numId w:val="12"/>
        </w:numPr>
        <w:spacing w:after="80" w:line="240" w:lineRule="auto"/>
        <w:ind w:left="1166"/>
        <w:rPr>
          <w:rFonts w:ascii="Times New Roman" w:hAnsi="Times New Roman"/>
          <w:sz w:val="22"/>
          <w:szCs w:val="22"/>
        </w:rPr>
      </w:pPr>
      <w:r w:rsidRPr="00C55A92">
        <w:rPr>
          <w:rFonts w:ascii="Times New Roman" w:hAnsi="Times New Roman"/>
          <w:sz w:val="22"/>
          <w:szCs w:val="22"/>
        </w:rPr>
        <w:t>Watch over Clearing of Vendor Invoices with the Payments made in SAP.</w:t>
      </w:r>
    </w:p>
    <w:p w:rsidR="00F16DA8" w:rsidRPr="00C55A92" w:rsidRDefault="00F16DA8" w:rsidP="00F16DA8">
      <w:pPr>
        <w:pStyle w:val="SubsectionText"/>
        <w:numPr>
          <w:ilvl w:val="0"/>
          <w:numId w:val="12"/>
        </w:numPr>
        <w:spacing w:after="80" w:line="240" w:lineRule="auto"/>
        <w:ind w:left="1166"/>
        <w:rPr>
          <w:rFonts w:ascii="Times New Roman" w:hAnsi="Times New Roman"/>
          <w:sz w:val="22"/>
          <w:szCs w:val="22"/>
        </w:rPr>
      </w:pPr>
      <w:r w:rsidRPr="00C55A92">
        <w:rPr>
          <w:rFonts w:ascii="Times New Roman" w:hAnsi="Times New Roman"/>
          <w:sz w:val="22"/>
          <w:szCs w:val="22"/>
        </w:rPr>
        <w:t>Preparation of various reports for the Top Management on need basis.</w:t>
      </w:r>
    </w:p>
    <w:p w:rsidR="00F16DA8" w:rsidRDefault="00F16DA8" w:rsidP="00794D8F">
      <w:pPr>
        <w:widowControl w:val="0"/>
        <w:tabs>
          <w:tab w:val="left" w:pos="1584"/>
        </w:tabs>
        <w:autoSpaceDE w:val="0"/>
        <w:autoSpaceDN w:val="0"/>
        <w:adjustRightInd w:val="0"/>
        <w:spacing w:after="100"/>
        <w:jc w:val="both"/>
        <w:rPr>
          <w:sz w:val="22"/>
          <w:szCs w:val="22"/>
        </w:rPr>
      </w:pPr>
      <w:r>
        <w:rPr>
          <w:sz w:val="22"/>
          <w:szCs w:val="22"/>
        </w:rPr>
        <w:tab/>
      </w:r>
    </w:p>
    <w:p w:rsidR="00F16DA8" w:rsidRDefault="008143F2" w:rsidP="00794D8F">
      <w:pPr>
        <w:widowControl w:val="0"/>
        <w:tabs>
          <w:tab w:val="left" w:pos="1584"/>
        </w:tabs>
        <w:autoSpaceDE w:val="0"/>
        <w:autoSpaceDN w:val="0"/>
        <w:adjustRightInd w:val="0"/>
        <w:spacing w:after="100"/>
        <w:jc w:val="both"/>
        <w:rPr>
          <w:rFonts w:ascii="Trebuchet MS" w:hAnsi="Trebuchet MS"/>
          <w:b/>
          <w:sz w:val="20"/>
          <w:szCs w:val="20"/>
          <w:lang w:val="en-US"/>
        </w:rPr>
      </w:pPr>
      <w:r w:rsidRPr="004C71E5">
        <w:rPr>
          <w:rFonts w:ascii="Trebuchet MS" w:hAnsi="Trebuchet MS"/>
          <w:b/>
          <w:sz w:val="20"/>
          <w:szCs w:val="20"/>
          <w:lang w:val="en-US"/>
        </w:rPr>
        <w:t xml:space="preserve"> </w:t>
      </w:r>
    </w:p>
    <w:p w:rsidR="00F16DA8" w:rsidRDefault="00F16DA8" w:rsidP="00794D8F">
      <w:pPr>
        <w:widowControl w:val="0"/>
        <w:tabs>
          <w:tab w:val="left" w:pos="1584"/>
        </w:tabs>
        <w:autoSpaceDE w:val="0"/>
        <w:autoSpaceDN w:val="0"/>
        <w:adjustRightInd w:val="0"/>
        <w:spacing w:after="100"/>
        <w:jc w:val="both"/>
        <w:rPr>
          <w:rFonts w:ascii="Trebuchet MS" w:hAnsi="Trebuchet MS"/>
          <w:b/>
          <w:sz w:val="20"/>
          <w:szCs w:val="20"/>
          <w:lang w:val="en-US"/>
        </w:rPr>
      </w:pPr>
    </w:p>
    <w:p w:rsidR="00F16DA8" w:rsidRDefault="00F16DA8" w:rsidP="00794D8F">
      <w:pPr>
        <w:widowControl w:val="0"/>
        <w:tabs>
          <w:tab w:val="left" w:pos="1584"/>
        </w:tabs>
        <w:autoSpaceDE w:val="0"/>
        <w:autoSpaceDN w:val="0"/>
        <w:adjustRightInd w:val="0"/>
        <w:spacing w:after="100"/>
        <w:jc w:val="both"/>
        <w:rPr>
          <w:rFonts w:ascii="Trebuchet MS" w:hAnsi="Trebuchet MS"/>
          <w:b/>
          <w:sz w:val="20"/>
          <w:szCs w:val="20"/>
          <w:lang w:val="en-US"/>
        </w:rPr>
      </w:pPr>
    </w:p>
    <w:p w:rsidR="00BB05F8" w:rsidRDefault="00BB05F8" w:rsidP="00794D8F">
      <w:pPr>
        <w:widowControl w:val="0"/>
        <w:tabs>
          <w:tab w:val="left" w:pos="1584"/>
        </w:tabs>
        <w:autoSpaceDE w:val="0"/>
        <w:autoSpaceDN w:val="0"/>
        <w:adjustRightInd w:val="0"/>
        <w:spacing w:after="100"/>
        <w:jc w:val="both"/>
        <w:rPr>
          <w:rFonts w:ascii="Trebuchet MS" w:hAnsi="Trebuchet MS"/>
          <w:b/>
          <w:sz w:val="20"/>
          <w:szCs w:val="20"/>
          <w:u w:val="single"/>
          <w:lang w:val="en-US"/>
        </w:rPr>
      </w:pPr>
    </w:p>
    <w:p w:rsidR="00FB473E" w:rsidRDefault="00FB473E" w:rsidP="00794D8F">
      <w:pPr>
        <w:widowControl w:val="0"/>
        <w:tabs>
          <w:tab w:val="left" w:pos="1584"/>
        </w:tabs>
        <w:autoSpaceDE w:val="0"/>
        <w:autoSpaceDN w:val="0"/>
        <w:adjustRightInd w:val="0"/>
        <w:spacing w:after="100"/>
        <w:jc w:val="both"/>
        <w:rPr>
          <w:rFonts w:ascii="Trebuchet MS" w:hAnsi="Trebuchet MS"/>
          <w:b/>
          <w:sz w:val="20"/>
          <w:szCs w:val="20"/>
          <w:u w:val="single"/>
          <w:lang w:val="en-US"/>
        </w:rPr>
      </w:pPr>
    </w:p>
    <w:p w:rsidR="00D4158D" w:rsidRPr="004C71E5" w:rsidRDefault="008143F2" w:rsidP="00794D8F">
      <w:pPr>
        <w:widowControl w:val="0"/>
        <w:tabs>
          <w:tab w:val="left" w:pos="1584"/>
        </w:tabs>
        <w:autoSpaceDE w:val="0"/>
        <w:autoSpaceDN w:val="0"/>
        <w:adjustRightInd w:val="0"/>
        <w:spacing w:after="100"/>
        <w:jc w:val="both"/>
        <w:rPr>
          <w:rFonts w:ascii="Trebuchet MS" w:hAnsi="Trebuchet MS" w:cs="Arial"/>
          <w:b/>
          <w:sz w:val="20"/>
          <w:szCs w:val="20"/>
          <w:u w:val="single"/>
        </w:rPr>
      </w:pPr>
      <w:r w:rsidRPr="004C71E5">
        <w:rPr>
          <w:rFonts w:ascii="Trebuchet MS" w:hAnsi="Trebuchet MS"/>
          <w:b/>
          <w:sz w:val="20"/>
          <w:szCs w:val="20"/>
          <w:u w:val="single"/>
          <w:lang w:val="en-US"/>
        </w:rPr>
        <w:lastRenderedPageBreak/>
        <w:t xml:space="preserve">Under </w:t>
      </w:r>
      <w:r w:rsidR="00D4158D" w:rsidRPr="004C71E5">
        <w:rPr>
          <w:rFonts w:ascii="Trebuchet MS" w:hAnsi="Trebuchet MS" w:cs="Arial"/>
          <w:b/>
          <w:sz w:val="20"/>
          <w:szCs w:val="20"/>
          <w:u w:val="single"/>
        </w:rPr>
        <w:t>Sales Tax</w:t>
      </w:r>
      <w:r w:rsidR="00794D8F" w:rsidRPr="004C71E5">
        <w:rPr>
          <w:rFonts w:ascii="Trebuchet MS" w:hAnsi="Trebuchet MS" w:cs="Arial"/>
          <w:b/>
          <w:sz w:val="20"/>
          <w:szCs w:val="20"/>
          <w:u w:val="single"/>
        </w:rPr>
        <w:t xml:space="preserve"> </w:t>
      </w:r>
    </w:p>
    <w:p w:rsidR="00D61557" w:rsidRDefault="00034A2A" w:rsidP="004729B0">
      <w:pPr>
        <w:pStyle w:val="ListParagraph"/>
        <w:widowControl w:val="0"/>
        <w:numPr>
          <w:ilvl w:val="0"/>
          <w:numId w:val="10"/>
        </w:numPr>
        <w:tabs>
          <w:tab w:val="left" w:pos="1584"/>
        </w:tabs>
        <w:autoSpaceDE w:val="0"/>
        <w:autoSpaceDN w:val="0"/>
        <w:adjustRightInd w:val="0"/>
        <w:spacing w:after="100"/>
        <w:jc w:val="both"/>
        <w:rPr>
          <w:rFonts w:ascii="Trebuchet MS" w:hAnsi="Trebuchet MS" w:cs="Arial"/>
          <w:sz w:val="20"/>
          <w:szCs w:val="20"/>
        </w:rPr>
      </w:pPr>
      <w:r>
        <w:rPr>
          <w:rFonts w:ascii="Trebuchet MS" w:hAnsi="Trebuchet MS" w:cs="Arial"/>
          <w:sz w:val="20"/>
          <w:szCs w:val="20"/>
        </w:rPr>
        <w:t xml:space="preserve">Monthly Checking of Vat &amp; CST data along with the payment made </w:t>
      </w:r>
      <w:r w:rsidR="00D61557">
        <w:rPr>
          <w:rFonts w:ascii="Trebuchet MS" w:hAnsi="Trebuchet MS" w:cs="Arial"/>
          <w:sz w:val="20"/>
          <w:szCs w:val="20"/>
        </w:rPr>
        <w:t xml:space="preserve">to ensure that proper inter unit transfer of Vat Input has been made &amp; pass necessary adjustment entries in SAP </w:t>
      </w:r>
    </w:p>
    <w:p w:rsidR="00670859" w:rsidRDefault="00FB473E" w:rsidP="004729B0">
      <w:pPr>
        <w:pStyle w:val="ListParagraph"/>
        <w:widowControl w:val="0"/>
        <w:numPr>
          <w:ilvl w:val="0"/>
          <w:numId w:val="10"/>
        </w:numPr>
        <w:tabs>
          <w:tab w:val="left" w:pos="1584"/>
        </w:tabs>
        <w:autoSpaceDE w:val="0"/>
        <w:autoSpaceDN w:val="0"/>
        <w:adjustRightInd w:val="0"/>
        <w:spacing w:after="100"/>
        <w:jc w:val="both"/>
        <w:rPr>
          <w:rFonts w:ascii="Trebuchet MS" w:hAnsi="Trebuchet MS" w:cs="Arial"/>
          <w:sz w:val="20"/>
          <w:szCs w:val="20"/>
        </w:rPr>
      </w:pPr>
      <w:r>
        <w:rPr>
          <w:rFonts w:ascii="Trebuchet MS" w:hAnsi="Trebuchet MS" w:cs="Arial"/>
          <w:sz w:val="20"/>
          <w:szCs w:val="20"/>
        </w:rPr>
        <w:t xml:space="preserve">Proper Checking of Vat </w:t>
      </w:r>
      <w:r w:rsidR="00D735DB">
        <w:rPr>
          <w:rFonts w:ascii="Trebuchet MS" w:hAnsi="Trebuchet MS" w:cs="Arial"/>
          <w:sz w:val="20"/>
          <w:szCs w:val="20"/>
        </w:rPr>
        <w:t xml:space="preserve">&amp; </w:t>
      </w:r>
      <w:r w:rsidR="007B580C">
        <w:rPr>
          <w:rFonts w:ascii="Trebuchet MS" w:hAnsi="Trebuchet MS" w:cs="Arial"/>
          <w:sz w:val="20"/>
          <w:szCs w:val="20"/>
        </w:rPr>
        <w:t>CST Returns</w:t>
      </w:r>
      <w:r>
        <w:rPr>
          <w:rFonts w:ascii="Trebuchet MS" w:hAnsi="Trebuchet MS" w:cs="Arial"/>
          <w:sz w:val="20"/>
          <w:szCs w:val="20"/>
        </w:rPr>
        <w:t xml:space="preserve"> &amp; reconciling the same with the books of Account.</w:t>
      </w:r>
    </w:p>
    <w:p w:rsidR="005F7D9A" w:rsidRPr="004C71E5" w:rsidRDefault="005F7D9A" w:rsidP="005F7D9A">
      <w:pPr>
        <w:pStyle w:val="ListParagraph"/>
        <w:rPr>
          <w:rFonts w:ascii="Trebuchet MS" w:hAnsi="Trebuchet MS" w:cs="Arial"/>
          <w:sz w:val="20"/>
          <w:szCs w:val="20"/>
        </w:rPr>
      </w:pPr>
    </w:p>
    <w:p w:rsidR="005F7D9A" w:rsidRPr="00F16DA8" w:rsidRDefault="005F7D9A" w:rsidP="008143F2">
      <w:pPr>
        <w:widowControl w:val="0"/>
        <w:tabs>
          <w:tab w:val="left" w:pos="1584"/>
        </w:tabs>
        <w:autoSpaceDE w:val="0"/>
        <w:autoSpaceDN w:val="0"/>
        <w:adjustRightInd w:val="0"/>
        <w:spacing w:after="100"/>
        <w:jc w:val="both"/>
        <w:rPr>
          <w:rFonts w:ascii="Trebuchet MS" w:hAnsi="Trebuchet MS" w:cs="Arial"/>
          <w:sz w:val="20"/>
          <w:szCs w:val="20"/>
        </w:rPr>
      </w:pPr>
      <w:r w:rsidRPr="004C71E5">
        <w:rPr>
          <w:rFonts w:ascii="Trebuchet MS" w:hAnsi="Trebuchet MS" w:cs="Arial"/>
          <w:b/>
          <w:sz w:val="20"/>
          <w:szCs w:val="20"/>
          <w:u w:val="single"/>
        </w:rPr>
        <w:t xml:space="preserve">Various </w:t>
      </w:r>
      <w:r w:rsidR="008143F2" w:rsidRPr="004C71E5">
        <w:rPr>
          <w:rFonts w:ascii="Trebuchet MS" w:hAnsi="Trebuchet MS" w:cs="Arial"/>
          <w:b/>
          <w:sz w:val="20"/>
          <w:szCs w:val="20"/>
          <w:u w:val="single"/>
        </w:rPr>
        <w:t>Projects Handl</w:t>
      </w:r>
      <w:r w:rsidR="00076058" w:rsidRPr="004C71E5">
        <w:rPr>
          <w:rFonts w:ascii="Trebuchet MS" w:hAnsi="Trebuchet MS" w:cs="Arial"/>
          <w:b/>
          <w:sz w:val="20"/>
          <w:szCs w:val="20"/>
          <w:u w:val="single"/>
        </w:rPr>
        <w:t>ing</w:t>
      </w:r>
    </w:p>
    <w:p w:rsidR="005F7D9A" w:rsidRPr="004C71E5" w:rsidRDefault="005F7D9A" w:rsidP="005F7D9A">
      <w:pPr>
        <w:pStyle w:val="ListParagraph"/>
        <w:rPr>
          <w:rFonts w:ascii="Trebuchet MS" w:hAnsi="Trebuchet MS" w:cs="Arial"/>
          <w:sz w:val="20"/>
          <w:szCs w:val="20"/>
        </w:rPr>
      </w:pPr>
    </w:p>
    <w:p w:rsidR="005F7D9A" w:rsidRPr="004C71E5" w:rsidRDefault="005F7D9A" w:rsidP="00794D8F">
      <w:pPr>
        <w:pStyle w:val="ListParagraph"/>
        <w:widowControl w:val="0"/>
        <w:numPr>
          <w:ilvl w:val="0"/>
          <w:numId w:val="10"/>
        </w:numPr>
        <w:tabs>
          <w:tab w:val="left" w:pos="1584"/>
        </w:tabs>
        <w:autoSpaceDE w:val="0"/>
        <w:autoSpaceDN w:val="0"/>
        <w:adjustRightInd w:val="0"/>
        <w:spacing w:after="100"/>
        <w:jc w:val="both"/>
        <w:rPr>
          <w:rFonts w:ascii="Trebuchet MS" w:hAnsi="Trebuchet MS" w:cs="Arial"/>
          <w:sz w:val="20"/>
          <w:szCs w:val="20"/>
        </w:rPr>
      </w:pPr>
      <w:r w:rsidRPr="004C71E5">
        <w:rPr>
          <w:rFonts w:ascii="Trebuchet MS" w:hAnsi="Trebuchet MS" w:cs="Arial"/>
          <w:sz w:val="20"/>
          <w:szCs w:val="20"/>
        </w:rPr>
        <w:t>Preparation of Data for Duty Drawback under WB Industrial Promotion Assistance Scheme.</w:t>
      </w:r>
    </w:p>
    <w:p w:rsidR="005F7D9A" w:rsidRPr="004C71E5" w:rsidRDefault="005F7D9A" w:rsidP="005F7D9A">
      <w:pPr>
        <w:pStyle w:val="ListParagraph"/>
        <w:rPr>
          <w:rFonts w:ascii="Trebuchet MS" w:hAnsi="Trebuchet MS" w:cs="Arial"/>
          <w:sz w:val="20"/>
          <w:szCs w:val="20"/>
        </w:rPr>
      </w:pPr>
    </w:p>
    <w:p w:rsidR="007D4905" w:rsidRDefault="005F7D9A" w:rsidP="00794D8F">
      <w:pPr>
        <w:pStyle w:val="ListParagraph"/>
        <w:widowControl w:val="0"/>
        <w:numPr>
          <w:ilvl w:val="0"/>
          <w:numId w:val="10"/>
        </w:numPr>
        <w:tabs>
          <w:tab w:val="left" w:pos="1584"/>
        </w:tabs>
        <w:autoSpaceDE w:val="0"/>
        <w:autoSpaceDN w:val="0"/>
        <w:adjustRightInd w:val="0"/>
        <w:spacing w:after="100"/>
        <w:jc w:val="both"/>
        <w:rPr>
          <w:rFonts w:ascii="Trebuchet MS" w:hAnsi="Trebuchet MS" w:cs="Arial"/>
          <w:sz w:val="20"/>
          <w:szCs w:val="20"/>
        </w:rPr>
      </w:pPr>
      <w:r w:rsidRPr="004C71E5">
        <w:rPr>
          <w:rFonts w:ascii="Trebuchet MS" w:hAnsi="Trebuchet MS" w:cs="Arial"/>
          <w:sz w:val="20"/>
          <w:szCs w:val="20"/>
        </w:rPr>
        <w:t xml:space="preserve">Settlement of Disputes of Taxes under CST &amp; WB VAT Act.  </w:t>
      </w:r>
    </w:p>
    <w:p w:rsidR="007D4905" w:rsidRPr="007D4905" w:rsidRDefault="007D4905" w:rsidP="007D4905">
      <w:pPr>
        <w:pStyle w:val="ListParagraph"/>
        <w:rPr>
          <w:rFonts w:ascii="Trebuchet MS" w:hAnsi="Trebuchet MS" w:cs="Arial"/>
          <w:sz w:val="20"/>
          <w:szCs w:val="20"/>
        </w:rPr>
      </w:pPr>
    </w:p>
    <w:p w:rsidR="005F7D9A" w:rsidRDefault="00034A2A" w:rsidP="00794D8F">
      <w:pPr>
        <w:pStyle w:val="ListParagraph"/>
        <w:widowControl w:val="0"/>
        <w:numPr>
          <w:ilvl w:val="0"/>
          <w:numId w:val="10"/>
        </w:numPr>
        <w:tabs>
          <w:tab w:val="left" w:pos="1584"/>
        </w:tabs>
        <w:autoSpaceDE w:val="0"/>
        <w:autoSpaceDN w:val="0"/>
        <w:adjustRightInd w:val="0"/>
        <w:spacing w:after="100"/>
        <w:jc w:val="both"/>
        <w:rPr>
          <w:rFonts w:ascii="Trebuchet MS" w:hAnsi="Trebuchet MS" w:cs="Arial"/>
          <w:sz w:val="20"/>
          <w:szCs w:val="20"/>
        </w:rPr>
      </w:pPr>
      <w:r>
        <w:rPr>
          <w:rFonts w:ascii="Trebuchet MS" w:hAnsi="Trebuchet MS" w:cs="Arial"/>
          <w:sz w:val="20"/>
          <w:szCs w:val="20"/>
        </w:rPr>
        <w:t>Finalisation , Audit &amp; han</w:t>
      </w:r>
      <w:r w:rsidR="0017480A">
        <w:rPr>
          <w:rFonts w:ascii="Trebuchet MS" w:hAnsi="Trebuchet MS" w:cs="Arial"/>
          <w:sz w:val="20"/>
          <w:szCs w:val="20"/>
        </w:rPr>
        <w:t>dling of Scrutiny Assesement of t</w:t>
      </w:r>
      <w:r>
        <w:rPr>
          <w:rFonts w:ascii="Trebuchet MS" w:hAnsi="Trebuchet MS" w:cs="Arial"/>
          <w:sz w:val="20"/>
          <w:szCs w:val="20"/>
        </w:rPr>
        <w:t>hree Investment Companies of Jindal i.e Adorable Trading Pvt Ltd, Adorable Commerce Pvt Ltd. &amp; Bindal Vanijya Pvt Ltd.</w:t>
      </w:r>
      <w:r w:rsidR="005F7D9A" w:rsidRPr="004C71E5">
        <w:rPr>
          <w:rFonts w:ascii="Trebuchet MS" w:hAnsi="Trebuchet MS" w:cs="Arial"/>
          <w:sz w:val="20"/>
          <w:szCs w:val="20"/>
        </w:rPr>
        <w:t xml:space="preserve"> </w:t>
      </w:r>
    </w:p>
    <w:p w:rsidR="00031F0A" w:rsidRPr="00031F0A" w:rsidRDefault="00031F0A" w:rsidP="00031F0A">
      <w:pPr>
        <w:pStyle w:val="ListParagraph"/>
        <w:rPr>
          <w:rFonts w:ascii="Trebuchet MS" w:hAnsi="Trebuchet MS" w:cs="Arial"/>
          <w:sz w:val="20"/>
          <w:szCs w:val="20"/>
        </w:rPr>
      </w:pPr>
    </w:p>
    <w:p w:rsidR="00031F0A" w:rsidRPr="004C71E5" w:rsidRDefault="00031F0A" w:rsidP="00794D8F">
      <w:pPr>
        <w:pStyle w:val="ListParagraph"/>
        <w:widowControl w:val="0"/>
        <w:numPr>
          <w:ilvl w:val="0"/>
          <w:numId w:val="10"/>
        </w:numPr>
        <w:tabs>
          <w:tab w:val="left" w:pos="1584"/>
        </w:tabs>
        <w:autoSpaceDE w:val="0"/>
        <w:autoSpaceDN w:val="0"/>
        <w:adjustRightInd w:val="0"/>
        <w:spacing w:after="100"/>
        <w:jc w:val="both"/>
        <w:rPr>
          <w:rFonts w:ascii="Trebuchet MS" w:hAnsi="Trebuchet MS" w:cs="Arial"/>
          <w:sz w:val="20"/>
          <w:szCs w:val="20"/>
        </w:rPr>
      </w:pPr>
      <w:r>
        <w:rPr>
          <w:rFonts w:ascii="Trebuchet MS" w:hAnsi="Trebuchet MS" w:cs="Arial"/>
          <w:sz w:val="20"/>
          <w:szCs w:val="20"/>
        </w:rPr>
        <w:t>Attending various seminars &amp; undergoing training on GST for implementing the same in our company.</w:t>
      </w:r>
      <w:bookmarkStart w:id="1" w:name="_GoBack"/>
      <w:bookmarkEnd w:id="1"/>
    </w:p>
    <w:p w:rsidR="003C1319" w:rsidRPr="004C71E5" w:rsidRDefault="00670859" w:rsidP="005C5888">
      <w:pPr>
        <w:tabs>
          <w:tab w:val="left" w:pos="1584"/>
        </w:tabs>
        <w:spacing w:after="100"/>
        <w:rPr>
          <w:rFonts w:ascii="Trebuchet MS" w:hAnsi="Trebuchet MS" w:cs="Arial"/>
          <w:sz w:val="20"/>
          <w:szCs w:val="20"/>
        </w:rPr>
      </w:pPr>
      <w:r w:rsidRPr="004C71E5">
        <w:rPr>
          <w:rFonts w:ascii="Trebuchet MS" w:hAnsi="Trebuchet MS" w:cs="Arial"/>
          <w:sz w:val="20"/>
          <w:szCs w:val="20"/>
        </w:rPr>
        <w:t xml:space="preserve">           </w:t>
      </w:r>
    </w:p>
    <w:p w:rsidR="003C1319" w:rsidRPr="00A86136" w:rsidRDefault="003C1319" w:rsidP="003C1319">
      <w:pPr>
        <w:pBdr>
          <w:bottom w:val="threeDEmboss" w:sz="6" w:space="1" w:color="auto"/>
        </w:pBdr>
        <w:jc w:val="both"/>
        <w:rPr>
          <w:rFonts w:ascii="Trebuchet MS" w:eastAsia="Arial Unicode MS" w:hAnsi="Trebuchet MS" w:cs="Calibri"/>
          <w:bCs/>
          <w:smallCaps/>
          <w:sz w:val="22"/>
          <w:szCs w:val="22"/>
        </w:rPr>
      </w:pPr>
      <w:r>
        <w:rPr>
          <w:rFonts w:ascii="Trebuchet MS" w:hAnsi="Trebuchet MS"/>
          <w:sz w:val="22"/>
          <w:szCs w:val="22"/>
        </w:rPr>
        <w:t>P</w:t>
      </w:r>
      <w:r w:rsidR="003418FC">
        <w:rPr>
          <w:rFonts w:ascii="Trebuchet MS" w:hAnsi="Trebuchet MS"/>
          <w:sz w:val="22"/>
          <w:szCs w:val="22"/>
        </w:rPr>
        <w:t>AST WORKING STATUS</w:t>
      </w:r>
    </w:p>
    <w:p w:rsidR="00EC7F82" w:rsidRDefault="00EC7F82" w:rsidP="00C658CC">
      <w:pPr>
        <w:pStyle w:val="platinolatino"/>
        <w:rPr>
          <w:rFonts w:ascii="Trebuchet MS" w:hAnsi="Trebuchet MS"/>
          <w:b/>
        </w:rPr>
      </w:pPr>
    </w:p>
    <w:p w:rsidR="00EB5591" w:rsidRDefault="004C71E5" w:rsidP="00EB5591">
      <w:pPr>
        <w:jc w:val="both"/>
        <w:rPr>
          <w:rFonts w:ascii="Trebuchet MS" w:hAnsi="Trebuchet MS"/>
          <w:b/>
          <w:sz w:val="20"/>
          <w:szCs w:val="20"/>
          <w:lang w:val="en-US"/>
        </w:rPr>
      </w:pPr>
      <w:r>
        <w:rPr>
          <w:rFonts w:ascii="Trebuchet MS" w:hAnsi="Trebuchet MS"/>
          <w:b/>
          <w:sz w:val="20"/>
          <w:szCs w:val="20"/>
          <w:lang w:val="en-US"/>
        </w:rPr>
        <w:t>K</w:t>
      </w:r>
      <w:r w:rsidR="00CD5B44">
        <w:rPr>
          <w:rFonts w:ascii="Trebuchet MS" w:hAnsi="Trebuchet MS"/>
          <w:b/>
          <w:sz w:val="20"/>
          <w:szCs w:val="20"/>
          <w:lang w:val="en-US"/>
        </w:rPr>
        <w:t>anodia Sanyal</w:t>
      </w:r>
      <w:r w:rsidR="00683D57">
        <w:rPr>
          <w:rFonts w:ascii="Trebuchet MS" w:hAnsi="Trebuchet MS"/>
          <w:b/>
          <w:sz w:val="20"/>
          <w:szCs w:val="20"/>
          <w:lang w:val="en-US"/>
        </w:rPr>
        <w:t xml:space="preserve"> &amp; Associates</w:t>
      </w:r>
      <w:r w:rsidR="00CD5B44">
        <w:rPr>
          <w:rFonts w:ascii="Trebuchet MS" w:hAnsi="Trebuchet MS"/>
          <w:b/>
          <w:sz w:val="20"/>
          <w:szCs w:val="20"/>
          <w:lang w:val="en-US"/>
        </w:rPr>
        <w:tab/>
      </w:r>
      <w:r w:rsidR="00CD5B44">
        <w:rPr>
          <w:rFonts w:ascii="Trebuchet MS" w:hAnsi="Trebuchet MS"/>
          <w:b/>
          <w:sz w:val="20"/>
          <w:szCs w:val="20"/>
          <w:lang w:val="en-US"/>
        </w:rPr>
        <w:tab/>
      </w:r>
      <w:r w:rsidR="00CD5B44">
        <w:rPr>
          <w:rFonts w:ascii="Trebuchet MS" w:hAnsi="Trebuchet MS"/>
          <w:b/>
          <w:sz w:val="20"/>
          <w:szCs w:val="20"/>
          <w:lang w:val="en-US"/>
        </w:rPr>
        <w:tab/>
      </w:r>
      <w:r w:rsidR="00CD5B44">
        <w:rPr>
          <w:rFonts w:ascii="Trebuchet MS" w:hAnsi="Trebuchet MS"/>
          <w:b/>
          <w:sz w:val="20"/>
          <w:szCs w:val="20"/>
          <w:lang w:val="en-US"/>
        </w:rPr>
        <w:tab/>
      </w:r>
      <w:r w:rsidR="00CD5B44">
        <w:rPr>
          <w:rFonts w:ascii="Trebuchet MS" w:hAnsi="Trebuchet MS"/>
          <w:b/>
          <w:sz w:val="20"/>
          <w:szCs w:val="20"/>
          <w:lang w:val="en-US"/>
        </w:rPr>
        <w:tab/>
      </w:r>
      <w:r w:rsidR="00CD5B44">
        <w:rPr>
          <w:rFonts w:ascii="Trebuchet MS" w:hAnsi="Trebuchet MS"/>
          <w:b/>
          <w:sz w:val="20"/>
          <w:szCs w:val="20"/>
          <w:lang w:val="en-US"/>
        </w:rPr>
        <w:tab/>
      </w:r>
      <w:r w:rsidR="00CD5B44">
        <w:rPr>
          <w:rFonts w:ascii="Trebuchet MS" w:hAnsi="Trebuchet MS"/>
          <w:b/>
          <w:sz w:val="20"/>
          <w:szCs w:val="20"/>
          <w:lang w:val="en-US"/>
        </w:rPr>
        <w:tab/>
        <w:t xml:space="preserve">         </w:t>
      </w:r>
      <w:r w:rsidR="00683D57">
        <w:rPr>
          <w:rFonts w:ascii="Trebuchet MS" w:hAnsi="Trebuchet MS"/>
          <w:b/>
          <w:sz w:val="20"/>
          <w:szCs w:val="20"/>
          <w:lang w:val="en-US"/>
        </w:rPr>
        <w:t xml:space="preserve"> </w:t>
      </w:r>
      <w:r w:rsidR="00EB5591">
        <w:rPr>
          <w:rFonts w:ascii="Trebuchet MS" w:hAnsi="Trebuchet MS"/>
          <w:b/>
          <w:sz w:val="20"/>
          <w:szCs w:val="20"/>
          <w:lang w:val="en-US"/>
        </w:rPr>
        <w:t>(</w:t>
      </w:r>
      <w:r w:rsidR="001D0071">
        <w:rPr>
          <w:rFonts w:ascii="Trebuchet MS" w:hAnsi="Trebuchet MS"/>
          <w:b/>
          <w:sz w:val="20"/>
          <w:szCs w:val="20"/>
          <w:lang w:val="en-US"/>
        </w:rPr>
        <w:t xml:space="preserve"> </w:t>
      </w:r>
      <w:r w:rsidR="00CD5B44">
        <w:rPr>
          <w:rFonts w:ascii="Trebuchet MS" w:hAnsi="Trebuchet MS"/>
          <w:b/>
          <w:sz w:val="20"/>
          <w:szCs w:val="20"/>
          <w:lang w:val="en-US"/>
        </w:rPr>
        <w:t>March ‘08</w:t>
      </w:r>
      <w:r w:rsidR="00EB5591">
        <w:rPr>
          <w:rFonts w:ascii="Trebuchet MS" w:hAnsi="Trebuchet MS"/>
          <w:b/>
          <w:sz w:val="20"/>
          <w:szCs w:val="20"/>
          <w:lang w:val="en-US"/>
        </w:rPr>
        <w:t xml:space="preserve"> – </w:t>
      </w:r>
      <w:r w:rsidR="00CD5B44">
        <w:rPr>
          <w:rFonts w:ascii="Trebuchet MS" w:hAnsi="Trebuchet MS"/>
          <w:b/>
          <w:sz w:val="20"/>
          <w:szCs w:val="20"/>
          <w:lang w:val="en-US"/>
        </w:rPr>
        <w:t>Jan</w:t>
      </w:r>
      <w:r w:rsidR="00EB5591">
        <w:rPr>
          <w:rFonts w:ascii="Trebuchet MS" w:hAnsi="Trebuchet MS"/>
          <w:b/>
          <w:sz w:val="20"/>
          <w:szCs w:val="20"/>
          <w:lang w:val="en-US"/>
        </w:rPr>
        <w:t xml:space="preserve"> </w:t>
      </w:r>
      <w:r w:rsidR="000F3CA2">
        <w:rPr>
          <w:rFonts w:ascii="Trebuchet MS" w:hAnsi="Trebuchet MS"/>
          <w:b/>
          <w:sz w:val="20"/>
          <w:szCs w:val="20"/>
          <w:lang w:val="en-US"/>
        </w:rPr>
        <w:t>‘1</w:t>
      </w:r>
      <w:r w:rsidR="00CD5B44">
        <w:rPr>
          <w:rFonts w:ascii="Trebuchet MS" w:hAnsi="Trebuchet MS"/>
          <w:b/>
          <w:sz w:val="20"/>
          <w:szCs w:val="20"/>
          <w:lang w:val="en-US"/>
        </w:rPr>
        <w:t>2</w:t>
      </w:r>
      <w:r w:rsidR="001D0071">
        <w:rPr>
          <w:rFonts w:ascii="Trebuchet MS" w:hAnsi="Trebuchet MS"/>
          <w:b/>
          <w:sz w:val="20"/>
          <w:szCs w:val="20"/>
          <w:lang w:val="en-US"/>
        </w:rPr>
        <w:t xml:space="preserve"> </w:t>
      </w:r>
      <w:r w:rsidR="00EB5591">
        <w:rPr>
          <w:rFonts w:ascii="Trebuchet MS" w:hAnsi="Trebuchet MS"/>
          <w:b/>
          <w:sz w:val="20"/>
          <w:szCs w:val="20"/>
          <w:lang w:val="en-US"/>
        </w:rPr>
        <w:t>)</w:t>
      </w:r>
    </w:p>
    <w:p w:rsidR="00EB5591" w:rsidRDefault="000F3CA2" w:rsidP="00EB5591">
      <w:pPr>
        <w:jc w:val="both"/>
        <w:rPr>
          <w:rFonts w:ascii="Trebuchet MS" w:hAnsi="Trebuchet MS"/>
          <w:b/>
          <w:sz w:val="20"/>
          <w:szCs w:val="20"/>
          <w:lang w:val="en-US"/>
        </w:rPr>
      </w:pPr>
      <w:r>
        <w:rPr>
          <w:rFonts w:ascii="Trebuchet MS" w:hAnsi="Trebuchet MS"/>
          <w:b/>
          <w:sz w:val="20"/>
          <w:szCs w:val="20"/>
          <w:lang w:val="en-US"/>
        </w:rPr>
        <w:t>Article Assistant</w:t>
      </w:r>
    </w:p>
    <w:p w:rsidR="00E85575" w:rsidRDefault="00E85575" w:rsidP="00EB5591">
      <w:pPr>
        <w:jc w:val="both"/>
        <w:rPr>
          <w:rFonts w:ascii="Trebuchet MS" w:hAnsi="Trebuchet MS"/>
          <w:b/>
          <w:sz w:val="20"/>
          <w:szCs w:val="20"/>
          <w:lang w:val="en-US"/>
        </w:rPr>
      </w:pPr>
    </w:p>
    <w:p w:rsidR="00E85575" w:rsidRDefault="00E85575" w:rsidP="00E85575">
      <w:pPr>
        <w:widowControl w:val="0"/>
        <w:tabs>
          <w:tab w:val="left" w:pos="1584"/>
          <w:tab w:val="left" w:pos="3960"/>
        </w:tabs>
        <w:autoSpaceDE w:val="0"/>
        <w:autoSpaceDN w:val="0"/>
        <w:adjustRightInd w:val="0"/>
        <w:spacing w:after="120"/>
        <w:jc w:val="both"/>
        <w:rPr>
          <w:rFonts w:ascii="Verdana" w:hAnsi="Verdana" w:cs="Arial"/>
          <w:b/>
          <w:sz w:val="20"/>
          <w:szCs w:val="20"/>
          <w:u w:val="single"/>
        </w:rPr>
      </w:pPr>
      <w:r w:rsidRPr="00E85575">
        <w:rPr>
          <w:rFonts w:ascii="Verdana" w:hAnsi="Verdana" w:cs="Arial"/>
          <w:b/>
          <w:sz w:val="20"/>
          <w:szCs w:val="20"/>
          <w:u w:val="single"/>
        </w:rPr>
        <w:t>ACTIVITIES DURING ARTICLESHIP</w:t>
      </w:r>
    </w:p>
    <w:p w:rsidR="00E85575" w:rsidRDefault="00E85575" w:rsidP="00E85575">
      <w:pPr>
        <w:numPr>
          <w:ilvl w:val="0"/>
          <w:numId w:val="11"/>
        </w:numPr>
        <w:tabs>
          <w:tab w:val="left" w:pos="360"/>
          <w:tab w:val="left" w:pos="720"/>
        </w:tabs>
        <w:spacing w:before="120"/>
        <w:rPr>
          <w:sz w:val="22"/>
          <w:szCs w:val="22"/>
        </w:rPr>
      </w:pPr>
      <w:r>
        <w:rPr>
          <w:sz w:val="22"/>
          <w:szCs w:val="22"/>
        </w:rPr>
        <w:t>Accounting of the Various Entities in Tally ERP9.</w:t>
      </w:r>
    </w:p>
    <w:p w:rsidR="00E85575" w:rsidRDefault="00E85575" w:rsidP="00E85575">
      <w:pPr>
        <w:numPr>
          <w:ilvl w:val="0"/>
          <w:numId w:val="11"/>
        </w:numPr>
        <w:tabs>
          <w:tab w:val="left" w:pos="360"/>
          <w:tab w:val="left" w:pos="720"/>
        </w:tabs>
        <w:spacing w:before="120"/>
        <w:rPr>
          <w:sz w:val="22"/>
          <w:szCs w:val="22"/>
        </w:rPr>
      </w:pPr>
      <w:r w:rsidRPr="008A4940">
        <w:rPr>
          <w:sz w:val="22"/>
          <w:szCs w:val="22"/>
        </w:rPr>
        <w:t xml:space="preserve">Preparation &amp; Finalization of </w:t>
      </w:r>
      <w:r>
        <w:rPr>
          <w:sz w:val="22"/>
          <w:szCs w:val="22"/>
        </w:rPr>
        <w:t xml:space="preserve">P/L &amp; </w:t>
      </w:r>
      <w:r w:rsidRPr="008A4940">
        <w:rPr>
          <w:sz w:val="22"/>
          <w:szCs w:val="22"/>
        </w:rPr>
        <w:t>Balance Sheet</w:t>
      </w:r>
      <w:r w:rsidR="00D735DB">
        <w:rPr>
          <w:sz w:val="22"/>
          <w:szCs w:val="22"/>
        </w:rPr>
        <w:t xml:space="preserve">, </w:t>
      </w:r>
      <w:r>
        <w:rPr>
          <w:sz w:val="22"/>
          <w:szCs w:val="22"/>
        </w:rPr>
        <w:t>Tax Audit Report</w:t>
      </w:r>
      <w:r w:rsidRPr="008A4940">
        <w:rPr>
          <w:sz w:val="22"/>
          <w:szCs w:val="22"/>
        </w:rPr>
        <w:t>.</w:t>
      </w:r>
    </w:p>
    <w:p w:rsidR="00E85575" w:rsidRPr="00E85575" w:rsidRDefault="00E85575" w:rsidP="00E85575">
      <w:pPr>
        <w:numPr>
          <w:ilvl w:val="0"/>
          <w:numId w:val="11"/>
        </w:numPr>
        <w:tabs>
          <w:tab w:val="left" w:pos="360"/>
          <w:tab w:val="left" w:pos="720"/>
        </w:tabs>
        <w:spacing w:before="120"/>
        <w:rPr>
          <w:sz w:val="22"/>
          <w:szCs w:val="22"/>
        </w:rPr>
      </w:pPr>
      <w:r w:rsidRPr="00340D0A">
        <w:rPr>
          <w:sz w:val="22"/>
          <w:szCs w:val="22"/>
        </w:rPr>
        <w:t>Statutory Audit</w:t>
      </w:r>
      <w:r>
        <w:rPr>
          <w:sz w:val="22"/>
          <w:szCs w:val="22"/>
        </w:rPr>
        <w:t xml:space="preserve"> of Companies.</w:t>
      </w:r>
    </w:p>
    <w:p w:rsidR="00E85575" w:rsidRDefault="00E85575" w:rsidP="00E85575">
      <w:pPr>
        <w:numPr>
          <w:ilvl w:val="0"/>
          <w:numId w:val="11"/>
        </w:numPr>
        <w:tabs>
          <w:tab w:val="left" w:pos="360"/>
          <w:tab w:val="left" w:pos="720"/>
        </w:tabs>
        <w:spacing w:before="120"/>
        <w:rPr>
          <w:sz w:val="22"/>
          <w:szCs w:val="22"/>
          <w:u w:val="single"/>
        </w:rPr>
      </w:pPr>
      <w:r w:rsidRPr="008A4940">
        <w:rPr>
          <w:sz w:val="22"/>
          <w:szCs w:val="22"/>
        </w:rPr>
        <w:t>Preparation</w:t>
      </w:r>
      <w:r w:rsidR="00627E92">
        <w:rPr>
          <w:sz w:val="22"/>
          <w:szCs w:val="22"/>
        </w:rPr>
        <w:t xml:space="preserve"> </w:t>
      </w:r>
      <w:r>
        <w:rPr>
          <w:sz w:val="22"/>
          <w:szCs w:val="22"/>
        </w:rPr>
        <w:t xml:space="preserve">&amp; Online Filing </w:t>
      </w:r>
      <w:r w:rsidRPr="008A4940">
        <w:rPr>
          <w:sz w:val="22"/>
          <w:szCs w:val="22"/>
        </w:rPr>
        <w:t xml:space="preserve">of </w:t>
      </w:r>
      <w:r w:rsidRPr="002F32E0">
        <w:rPr>
          <w:sz w:val="22"/>
          <w:szCs w:val="22"/>
          <w:u w:val="single"/>
        </w:rPr>
        <w:t>Income Tax Return</w:t>
      </w:r>
      <w:r w:rsidR="00923F07">
        <w:rPr>
          <w:sz w:val="22"/>
          <w:szCs w:val="22"/>
          <w:u w:val="single"/>
        </w:rPr>
        <w:t>s.</w:t>
      </w:r>
    </w:p>
    <w:p w:rsidR="00E85575" w:rsidRPr="00E85575" w:rsidRDefault="00E85575" w:rsidP="00E85575">
      <w:pPr>
        <w:numPr>
          <w:ilvl w:val="0"/>
          <w:numId w:val="11"/>
        </w:numPr>
        <w:tabs>
          <w:tab w:val="left" w:pos="360"/>
          <w:tab w:val="left" w:pos="720"/>
        </w:tabs>
        <w:spacing w:before="120"/>
        <w:rPr>
          <w:sz w:val="22"/>
          <w:szCs w:val="22"/>
          <w:u w:val="single"/>
        </w:rPr>
      </w:pPr>
      <w:r>
        <w:rPr>
          <w:sz w:val="22"/>
          <w:szCs w:val="22"/>
        </w:rPr>
        <w:t xml:space="preserve">Online </w:t>
      </w:r>
      <w:r w:rsidRPr="008961B4">
        <w:rPr>
          <w:sz w:val="22"/>
          <w:szCs w:val="22"/>
          <w:u w:val="single"/>
        </w:rPr>
        <w:t>Payment of TDS</w:t>
      </w:r>
      <w:r>
        <w:rPr>
          <w:sz w:val="22"/>
          <w:szCs w:val="22"/>
          <w:u w:val="single"/>
        </w:rPr>
        <w:t xml:space="preserve"> </w:t>
      </w:r>
      <w:r>
        <w:rPr>
          <w:sz w:val="22"/>
          <w:szCs w:val="22"/>
        </w:rPr>
        <w:t xml:space="preserve">&amp; Preparation of </w:t>
      </w:r>
      <w:r w:rsidRPr="008961B4">
        <w:rPr>
          <w:sz w:val="22"/>
          <w:szCs w:val="22"/>
          <w:u w:val="single"/>
        </w:rPr>
        <w:t>TDS Return</w:t>
      </w:r>
      <w:r>
        <w:rPr>
          <w:sz w:val="22"/>
          <w:szCs w:val="22"/>
          <w:u w:val="single"/>
        </w:rPr>
        <w:t>.</w:t>
      </w:r>
    </w:p>
    <w:p w:rsidR="00E85575" w:rsidRPr="00EB5591" w:rsidRDefault="00E85575" w:rsidP="00EB5591">
      <w:pPr>
        <w:jc w:val="both"/>
        <w:rPr>
          <w:rFonts w:ascii="Trebuchet MS" w:hAnsi="Trebuchet MS"/>
          <w:b/>
          <w:sz w:val="20"/>
          <w:szCs w:val="20"/>
          <w:lang w:val="en-US"/>
        </w:rPr>
      </w:pPr>
    </w:p>
    <w:p w:rsidR="003C1319" w:rsidRDefault="003C1319" w:rsidP="003C1319">
      <w:pPr>
        <w:pBdr>
          <w:bottom w:val="thickThinSmallGap" w:sz="18" w:space="1" w:color="auto"/>
        </w:pBdr>
        <w:spacing w:line="276" w:lineRule="auto"/>
        <w:rPr>
          <w:rFonts w:ascii="Trebuchet MS" w:hAnsi="Trebuchet MS"/>
          <w:sz w:val="20"/>
          <w:szCs w:val="20"/>
          <w:lang w:val="en-US"/>
        </w:rPr>
      </w:pPr>
    </w:p>
    <w:p w:rsidR="003C1319" w:rsidRPr="00A86136" w:rsidRDefault="003C1319" w:rsidP="003C1319">
      <w:pPr>
        <w:pBdr>
          <w:bottom w:val="threeDEmboss" w:sz="6" w:space="1" w:color="auto"/>
        </w:pBdr>
        <w:spacing w:line="276" w:lineRule="auto"/>
        <w:jc w:val="both"/>
        <w:rPr>
          <w:rFonts w:ascii="Trebuchet MS" w:hAnsi="Trebuchet MS"/>
          <w:sz w:val="10"/>
          <w:szCs w:val="10"/>
        </w:rPr>
      </w:pPr>
    </w:p>
    <w:p w:rsidR="0031432E" w:rsidRPr="002C4CAB" w:rsidRDefault="003C1319" w:rsidP="003C1319">
      <w:pPr>
        <w:pBdr>
          <w:bottom w:val="threeDEmboss" w:sz="6" w:space="1" w:color="auto"/>
        </w:pBdr>
        <w:jc w:val="both"/>
        <w:rPr>
          <w:rFonts w:ascii="Trebuchet MS" w:eastAsia="Arial Unicode MS" w:hAnsi="Trebuchet MS" w:cs="Calibri"/>
          <w:b/>
          <w:bCs/>
          <w:smallCaps/>
          <w:sz w:val="20"/>
          <w:szCs w:val="20"/>
        </w:rPr>
      </w:pPr>
      <w:r>
        <w:rPr>
          <w:rFonts w:ascii="Trebuchet MS" w:hAnsi="Trebuchet MS"/>
          <w:sz w:val="22"/>
          <w:szCs w:val="22"/>
        </w:rPr>
        <w:t>SCHOLASTIC CREDENTIALS</w:t>
      </w:r>
    </w:p>
    <w:p w:rsidR="00CF61A9" w:rsidRDefault="00CF61A9" w:rsidP="002D175B">
      <w:pPr>
        <w:pStyle w:val="platinolatino"/>
        <w:jc w:val="center"/>
        <w:rPr>
          <w:rFonts w:ascii="Trebuchet MS" w:hAnsi="Trebuchet MS"/>
          <w:sz w:val="10"/>
          <w:szCs w:val="10"/>
        </w:rPr>
      </w:pPr>
    </w:p>
    <w:p w:rsidR="00AD381F" w:rsidRPr="00E55EE5" w:rsidRDefault="00AD381F" w:rsidP="002D175B">
      <w:pPr>
        <w:pStyle w:val="platinolatino"/>
        <w:jc w:val="center"/>
        <w:rPr>
          <w:rFonts w:ascii="Trebuchet MS" w:hAnsi="Trebuchet MS"/>
          <w:sz w:val="10"/>
          <w:szCs w:val="10"/>
        </w:rPr>
      </w:pPr>
    </w:p>
    <w:p w:rsidR="00AD381F" w:rsidRDefault="00AD381F" w:rsidP="00AD381F">
      <w:pPr>
        <w:widowControl w:val="0"/>
        <w:numPr>
          <w:ilvl w:val="0"/>
          <w:numId w:val="5"/>
        </w:numPr>
        <w:tabs>
          <w:tab w:val="left" w:pos="1584"/>
          <w:tab w:val="left" w:pos="3960"/>
        </w:tabs>
        <w:autoSpaceDE w:val="0"/>
        <w:autoSpaceDN w:val="0"/>
        <w:adjustRightInd w:val="0"/>
        <w:spacing w:after="120"/>
        <w:jc w:val="both"/>
        <w:rPr>
          <w:rFonts w:ascii="Verdana" w:hAnsi="Verdana" w:cs="Arial"/>
          <w:sz w:val="20"/>
          <w:szCs w:val="20"/>
        </w:rPr>
      </w:pPr>
      <w:r>
        <w:rPr>
          <w:rFonts w:ascii="Verdana" w:hAnsi="Verdana" w:cs="Arial"/>
          <w:sz w:val="20"/>
          <w:szCs w:val="20"/>
        </w:rPr>
        <w:t>Pa</w:t>
      </w:r>
      <w:r w:rsidR="00CD5B44">
        <w:rPr>
          <w:rFonts w:ascii="Verdana" w:hAnsi="Verdana" w:cs="Arial"/>
          <w:sz w:val="20"/>
          <w:szCs w:val="20"/>
        </w:rPr>
        <w:t>ssed Secondary Education with 69</w:t>
      </w:r>
      <w:r>
        <w:rPr>
          <w:rFonts w:ascii="Verdana" w:hAnsi="Verdana" w:cs="Arial"/>
          <w:sz w:val="20"/>
          <w:szCs w:val="20"/>
        </w:rPr>
        <w:t>% in the</w:t>
      </w:r>
      <w:r w:rsidR="00CD5B44">
        <w:rPr>
          <w:rFonts w:ascii="Verdana" w:hAnsi="Verdana" w:cs="Arial"/>
          <w:sz w:val="20"/>
          <w:szCs w:val="20"/>
        </w:rPr>
        <w:t xml:space="preserve"> year 2004 from Rishra Vani Bharati</w:t>
      </w:r>
      <w:r>
        <w:rPr>
          <w:rFonts w:ascii="Verdana" w:hAnsi="Verdana" w:cs="Arial"/>
          <w:sz w:val="20"/>
          <w:szCs w:val="20"/>
        </w:rPr>
        <w:t>.</w:t>
      </w:r>
    </w:p>
    <w:p w:rsidR="00AD381F" w:rsidRDefault="00CD5B44" w:rsidP="00AD381F">
      <w:pPr>
        <w:widowControl w:val="0"/>
        <w:numPr>
          <w:ilvl w:val="0"/>
          <w:numId w:val="5"/>
        </w:numPr>
        <w:tabs>
          <w:tab w:val="left" w:pos="1584"/>
          <w:tab w:val="left" w:pos="3960"/>
        </w:tabs>
        <w:autoSpaceDE w:val="0"/>
        <w:autoSpaceDN w:val="0"/>
        <w:adjustRightInd w:val="0"/>
        <w:spacing w:after="120"/>
        <w:jc w:val="both"/>
        <w:rPr>
          <w:rFonts w:ascii="Verdana" w:hAnsi="Verdana" w:cs="Arial"/>
          <w:sz w:val="20"/>
          <w:szCs w:val="20"/>
        </w:rPr>
      </w:pPr>
      <w:r>
        <w:rPr>
          <w:rFonts w:ascii="Verdana" w:hAnsi="Verdana" w:cs="Arial"/>
          <w:sz w:val="20"/>
          <w:szCs w:val="20"/>
        </w:rPr>
        <w:t>Passed Higher Secondary with 67</w:t>
      </w:r>
      <w:r w:rsidR="00AD381F">
        <w:rPr>
          <w:rFonts w:ascii="Verdana" w:hAnsi="Verdana" w:cs="Arial"/>
          <w:sz w:val="20"/>
          <w:szCs w:val="20"/>
        </w:rPr>
        <w:t>% in the</w:t>
      </w:r>
      <w:r>
        <w:rPr>
          <w:rFonts w:ascii="Verdana" w:hAnsi="Verdana" w:cs="Arial"/>
          <w:sz w:val="20"/>
          <w:szCs w:val="20"/>
        </w:rPr>
        <w:t xml:space="preserve"> year 2006 from Shree Jain Vidyalaya</w:t>
      </w:r>
      <w:r w:rsidR="00AD381F">
        <w:rPr>
          <w:rFonts w:ascii="Verdana" w:hAnsi="Verdana" w:cs="Arial"/>
          <w:sz w:val="20"/>
          <w:szCs w:val="20"/>
        </w:rPr>
        <w:t xml:space="preserve">. </w:t>
      </w:r>
    </w:p>
    <w:p w:rsidR="006E0E83" w:rsidRDefault="006E0E83" w:rsidP="006E0E83">
      <w:pPr>
        <w:widowControl w:val="0"/>
        <w:numPr>
          <w:ilvl w:val="0"/>
          <w:numId w:val="5"/>
        </w:numPr>
        <w:tabs>
          <w:tab w:val="left" w:pos="1584"/>
          <w:tab w:val="left" w:pos="3960"/>
        </w:tabs>
        <w:autoSpaceDE w:val="0"/>
        <w:autoSpaceDN w:val="0"/>
        <w:adjustRightInd w:val="0"/>
        <w:spacing w:after="120"/>
        <w:jc w:val="both"/>
        <w:rPr>
          <w:rFonts w:ascii="Verdana" w:hAnsi="Verdana" w:cs="Arial"/>
          <w:sz w:val="20"/>
          <w:szCs w:val="20"/>
        </w:rPr>
      </w:pPr>
      <w:r>
        <w:rPr>
          <w:rFonts w:ascii="Verdana" w:hAnsi="Verdana" w:cs="Arial"/>
          <w:sz w:val="20"/>
          <w:szCs w:val="20"/>
        </w:rPr>
        <w:t xml:space="preserve">Passed </w:t>
      </w:r>
      <w:r w:rsidRPr="002D11CF">
        <w:rPr>
          <w:rFonts w:ascii="Verdana" w:hAnsi="Verdana" w:cs="Arial"/>
          <w:sz w:val="20"/>
          <w:szCs w:val="20"/>
        </w:rPr>
        <w:t>B.COM (H)</w:t>
      </w:r>
      <w:r w:rsidR="00881A17">
        <w:rPr>
          <w:rFonts w:ascii="Verdana" w:hAnsi="Verdana" w:cs="Arial"/>
          <w:b/>
          <w:sz w:val="20"/>
          <w:szCs w:val="20"/>
        </w:rPr>
        <w:t xml:space="preserve"> </w:t>
      </w:r>
      <w:r w:rsidR="00CD5B44">
        <w:rPr>
          <w:rFonts w:ascii="Verdana" w:hAnsi="Verdana" w:cs="Arial"/>
          <w:sz w:val="20"/>
          <w:szCs w:val="20"/>
        </w:rPr>
        <w:t>with 52</w:t>
      </w:r>
      <w:r w:rsidR="00881A17" w:rsidRPr="00881A17">
        <w:rPr>
          <w:rFonts w:ascii="Verdana" w:hAnsi="Verdana" w:cs="Arial"/>
          <w:sz w:val="20"/>
          <w:szCs w:val="20"/>
        </w:rPr>
        <w:t>%</w:t>
      </w:r>
      <w:r>
        <w:rPr>
          <w:rFonts w:ascii="Verdana" w:hAnsi="Verdana" w:cs="Arial"/>
          <w:b/>
          <w:sz w:val="20"/>
          <w:szCs w:val="20"/>
        </w:rPr>
        <w:t xml:space="preserve"> </w:t>
      </w:r>
      <w:r w:rsidRPr="00C73535">
        <w:rPr>
          <w:rFonts w:ascii="Verdana" w:hAnsi="Verdana" w:cs="Arial"/>
          <w:sz w:val="20"/>
          <w:szCs w:val="20"/>
        </w:rPr>
        <w:t>in Accounting &amp; Finance from Calcutta University</w:t>
      </w:r>
      <w:r w:rsidR="00683D57">
        <w:rPr>
          <w:rFonts w:ascii="Verdana" w:hAnsi="Verdana" w:cs="Arial"/>
          <w:sz w:val="20"/>
          <w:szCs w:val="20"/>
        </w:rPr>
        <w:t xml:space="preserve"> in 2009</w:t>
      </w:r>
      <w:r>
        <w:rPr>
          <w:rFonts w:ascii="Verdana" w:hAnsi="Verdana" w:cs="Arial"/>
          <w:sz w:val="20"/>
          <w:szCs w:val="20"/>
        </w:rPr>
        <w:t xml:space="preserve">. </w:t>
      </w:r>
    </w:p>
    <w:p w:rsidR="00CD5B44" w:rsidRPr="00034A2A" w:rsidRDefault="00CD5B44" w:rsidP="006E0E83">
      <w:pPr>
        <w:widowControl w:val="0"/>
        <w:numPr>
          <w:ilvl w:val="0"/>
          <w:numId w:val="5"/>
        </w:numPr>
        <w:tabs>
          <w:tab w:val="left" w:pos="1584"/>
          <w:tab w:val="left" w:pos="3960"/>
        </w:tabs>
        <w:autoSpaceDE w:val="0"/>
        <w:autoSpaceDN w:val="0"/>
        <w:adjustRightInd w:val="0"/>
        <w:spacing w:after="120"/>
        <w:jc w:val="both"/>
        <w:rPr>
          <w:rFonts w:ascii="Verdana" w:hAnsi="Verdana" w:cs="Arial"/>
          <w:sz w:val="20"/>
          <w:szCs w:val="20"/>
        </w:rPr>
      </w:pPr>
      <w:r>
        <w:rPr>
          <w:rFonts w:ascii="Verdana" w:hAnsi="Verdana" w:cs="Arial"/>
          <w:sz w:val="20"/>
          <w:szCs w:val="20"/>
        </w:rPr>
        <w:t xml:space="preserve">Passed </w:t>
      </w:r>
      <w:r w:rsidRPr="00034A2A">
        <w:rPr>
          <w:rFonts w:ascii="Verdana" w:hAnsi="Verdana" w:cs="Arial"/>
          <w:sz w:val="20"/>
          <w:szCs w:val="20"/>
        </w:rPr>
        <w:t>Company Secretary with 55% in Dec 2013.</w:t>
      </w:r>
    </w:p>
    <w:p w:rsidR="007D29ED" w:rsidRDefault="006E0E83" w:rsidP="006E0E83">
      <w:pPr>
        <w:widowControl w:val="0"/>
        <w:numPr>
          <w:ilvl w:val="0"/>
          <w:numId w:val="5"/>
        </w:numPr>
        <w:tabs>
          <w:tab w:val="left" w:pos="1584"/>
          <w:tab w:val="left" w:pos="3960"/>
        </w:tabs>
        <w:autoSpaceDE w:val="0"/>
        <w:autoSpaceDN w:val="0"/>
        <w:adjustRightInd w:val="0"/>
        <w:spacing w:after="120"/>
        <w:jc w:val="both"/>
        <w:rPr>
          <w:rFonts w:ascii="Verdana" w:hAnsi="Verdana" w:cs="Arial"/>
          <w:sz w:val="20"/>
          <w:szCs w:val="20"/>
        </w:rPr>
      </w:pPr>
      <w:r w:rsidRPr="00034A2A">
        <w:rPr>
          <w:rFonts w:ascii="Verdana" w:hAnsi="Verdana" w:cs="Arial"/>
          <w:sz w:val="20"/>
          <w:szCs w:val="20"/>
        </w:rPr>
        <w:t>Passed Chartered Accountancy</w:t>
      </w:r>
      <w:r w:rsidR="00CD5B44">
        <w:rPr>
          <w:rFonts w:ascii="Verdana" w:hAnsi="Verdana" w:cs="Arial"/>
          <w:b/>
          <w:sz w:val="20"/>
          <w:szCs w:val="20"/>
        </w:rPr>
        <w:t xml:space="preserve"> </w:t>
      </w:r>
      <w:r w:rsidR="00CD5B44" w:rsidRPr="00CD5B44">
        <w:rPr>
          <w:rFonts w:ascii="Verdana" w:hAnsi="Verdana" w:cs="Arial"/>
          <w:sz w:val="20"/>
          <w:szCs w:val="20"/>
        </w:rPr>
        <w:t>with 55%</w:t>
      </w:r>
      <w:r w:rsidRPr="00CD5B44">
        <w:rPr>
          <w:rFonts w:ascii="Verdana" w:hAnsi="Verdana" w:cs="Arial"/>
          <w:sz w:val="20"/>
          <w:szCs w:val="20"/>
        </w:rPr>
        <w:t xml:space="preserve"> from ICAI</w:t>
      </w:r>
      <w:r w:rsidRPr="000E6718">
        <w:rPr>
          <w:rFonts w:ascii="Verdana" w:hAnsi="Verdana" w:cs="Arial"/>
          <w:b/>
          <w:sz w:val="20"/>
          <w:szCs w:val="20"/>
        </w:rPr>
        <w:t xml:space="preserve"> </w:t>
      </w:r>
      <w:r w:rsidR="00CD5B44">
        <w:rPr>
          <w:rFonts w:ascii="Verdana" w:hAnsi="Verdana" w:cs="Arial"/>
          <w:sz w:val="20"/>
          <w:szCs w:val="20"/>
        </w:rPr>
        <w:t>in Nov, 2014</w:t>
      </w:r>
      <w:r>
        <w:rPr>
          <w:rFonts w:ascii="Verdana" w:hAnsi="Verdana" w:cs="Arial"/>
          <w:sz w:val="20"/>
          <w:szCs w:val="20"/>
        </w:rPr>
        <w:t>.</w:t>
      </w:r>
    </w:p>
    <w:p w:rsidR="00C153CD" w:rsidRDefault="00C153CD" w:rsidP="00034A2A">
      <w:pPr>
        <w:widowControl w:val="0"/>
        <w:tabs>
          <w:tab w:val="left" w:pos="1584"/>
          <w:tab w:val="left" w:pos="3960"/>
        </w:tabs>
        <w:autoSpaceDE w:val="0"/>
        <w:autoSpaceDN w:val="0"/>
        <w:adjustRightInd w:val="0"/>
        <w:spacing w:after="120"/>
        <w:jc w:val="both"/>
        <w:rPr>
          <w:rFonts w:ascii="Verdana" w:hAnsi="Verdana" w:cs="Arial"/>
          <w:sz w:val="20"/>
          <w:szCs w:val="20"/>
        </w:rPr>
      </w:pPr>
    </w:p>
    <w:p w:rsidR="00384180" w:rsidRPr="002C4CAB" w:rsidRDefault="006B64AF" w:rsidP="00384180">
      <w:pPr>
        <w:pBdr>
          <w:bottom w:val="threeDEmboss" w:sz="6" w:space="1" w:color="auto"/>
        </w:pBdr>
        <w:jc w:val="both"/>
        <w:rPr>
          <w:rFonts w:ascii="Trebuchet MS" w:eastAsia="Arial Unicode MS" w:hAnsi="Trebuchet MS" w:cs="Calibri"/>
          <w:b/>
          <w:bCs/>
          <w:smallCaps/>
          <w:sz w:val="20"/>
          <w:szCs w:val="20"/>
        </w:rPr>
      </w:pPr>
      <w:r w:rsidRPr="002C4CAB">
        <w:rPr>
          <w:rFonts w:ascii="Trebuchet MS" w:eastAsia="Arial Unicode MS" w:hAnsi="Trebuchet MS" w:cs="Calibri"/>
          <w:b/>
          <w:bCs/>
          <w:smallCaps/>
          <w:sz w:val="20"/>
          <w:szCs w:val="20"/>
        </w:rPr>
        <w:t>PERSONAL DETAILS</w:t>
      </w:r>
    </w:p>
    <w:p w:rsidR="00C86483" w:rsidRPr="00C86483" w:rsidRDefault="00C86483" w:rsidP="006E1A18">
      <w:pPr>
        <w:rPr>
          <w:rFonts w:ascii="Trebuchet MS" w:hAnsi="Trebuchet MS"/>
          <w:sz w:val="20"/>
          <w:szCs w:val="12"/>
          <w:lang w:val="en-US"/>
        </w:rPr>
      </w:pPr>
    </w:p>
    <w:p w:rsidR="005843AC" w:rsidRDefault="005843AC" w:rsidP="00494FA4">
      <w:pPr>
        <w:rPr>
          <w:rFonts w:ascii="Trebuchet MS" w:hAnsi="Trebuchet MS"/>
          <w:sz w:val="20"/>
          <w:szCs w:val="20"/>
          <w:lang w:val="en-US"/>
        </w:rPr>
      </w:pPr>
      <w:r w:rsidRPr="002C4CAB">
        <w:rPr>
          <w:rFonts w:ascii="Trebuchet MS" w:hAnsi="Trebuchet MS"/>
          <w:b/>
          <w:sz w:val="20"/>
          <w:szCs w:val="20"/>
          <w:lang w:val="en-US"/>
        </w:rPr>
        <w:t>Date of Birth</w:t>
      </w:r>
      <w:r w:rsidR="0086327A" w:rsidRPr="002C4CAB">
        <w:rPr>
          <w:rFonts w:ascii="Trebuchet MS" w:hAnsi="Trebuchet MS"/>
          <w:b/>
          <w:sz w:val="20"/>
          <w:szCs w:val="20"/>
          <w:lang w:val="en-US"/>
        </w:rPr>
        <w:t>:</w:t>
      </w:r>
      <w:r w:rsidR="0086327A" w:rsidRPr="002C4CAB">
        <w:rPr>
          <w:rFonts w:ascii="Trebuchet MS" w:hAnsi="Trebuchet MS"/>
          <w:sz w:val="20"/>
          <w:szCs w:val="20"/>
          <w:lang w:val="en-US"/>
        </w:rPr>
        <w:t xml:space="preserve"> </w:t>
      </w:r>
      <w:r w:rsidR="00076058">
        <w:rPr>
          <w:rFonts w:ascii="Trebuchet MS" w:hAnsi="Trebuchet MS"/>
          <w:sz w:val="20"/>
          <w:szCs w:val="20"/>
          <w:lang w:val="en-US"/>
        </w:rPr>
        <w:t xml:space="preserve">   </w:t>
      </w:r>
      <w:r w:rsidR="00494FA4" w:rsidRPr="002C4CAB">
        <w:rPr>
          <w:rFonts w:ascii="Trebuchet MS" w:hAnsi="Trebuchet MS"/>
          <w:sz w:val="20"/>
          <w:szCs w:val="20"/>
          <w:lang w:val="en-US"/>
        </w:rPr>
        <w:tab/>
      </w:r>
      <w:r w:rsidR="00565E08">
        <w:rPr>
          <w:rFonts w:ascii="Trebuchet MS" w:hAnsi="Trebuchet MS"/>
          <w:sz w:val="20"/>
          <w:szCs w:val="20"/>
          <w:lang w:val="en-US"/>
        </w:rPr>
        <w:t xml:space="preserve"> </w:t>
      </w:r>
      <w:r w:rsidR="00076058">
        <w:rPr>
          <w:rFonts w:ascii="Trebuchet MS" w:hAnsi="Trebuchet MS"/>
          <w:sz w:val="20"/>
          <w:szCs w:val="20"/>
          <w:lang w:val="en-US"/>
        </w:rPr>
        <w:t>2</w:t>
      </w:r>
      <w:r w:rsidR="00076058" w:rsidRPr="00076058">
        <w:rPr>
          <w:rFonts w:ascii="Trebuchet MS" w:hAnsi="Trebuchet MS"/>
          <w:sz w:val="20"/>
          <w:szCs w:val="20"/>
          <w:vertAlign w:val="superscript"/>
          <w:lang w:val="en-US"/>
        </w:rPr>
        <w:t>nd</w:t>
      </w:r>
      <w:r w:rsidR="00076058">
        <w:rPr>
          <w:rFonts w:ascii="Trebuchet MS" w:hAnsi="Trebuchet MS"/>
          <w:sz w:val="20"/>
          <w:szCs w:val="20"/>
          <w:lang w:val="en-US"/>
        </w:rPr>
        <w:t xml:space="preserve"> May 1988</w:t>
      </w:r>
      <w:r w:rsidR="004E0986">
        <w:rPr>
          <w:rFonts w:ascii="Trebuchet MS" w:hAnsi="Trebuchet MS"/>
          <w:sz w:val="20"/>
          <w:szCs w:val="20"/>
          <w:lang w:val="en-US"/>
        </w:rPr>
        <w:t>.</w:t>
      </w:r>
    </w:p>
    <w:p w:rsidR="00565E08" w:rsidRDefault="00565E08" w:rsidP="00494FA4">
      <w:pPr>
        <w:rPr>
          <w:rFonts w:ascii="Trebuchet MS" w:hAnsi="Trebuchet MS"/>
          <w:sz w:val="20"/>
          <w:szCs w:val="20"/>
          <w:lang w:val="en-US"/>
        </w:rPr>
      </w:pPr>
    </w:p>
    <w:p w:rsidR="004E0986" w:rsidRDefault="00565E08" w:rsidP="00494FA4">
      <w:pPr>
        <w:rPr>
          <w:rFonts w:ascii="Trebuchet MS" w:hAnsi="Trebuchet MS"/>
          <w:sz w:val="20"/>
          <w:szCs w:val="20"/>
          <w:lang w:val="en-US"/>
        </w:rPr>
      </w:pPr>
      <w:r w:rsidRPr="00565E08">
        <w:rPr>
          <w:rFonts w:ascii="Trebuchet MS" w:hAnsi="Trebuchet MS"/>
          <w:b/>
          <w:sz w:val="20"/>
          <w:szCs w:val="20"/>
          <w:lang w:val="en-US"/>
        </w:rPr>
        <w:t>Father Name:</w:t>
      </w:r>
      <w:r w:rsidR="00E85575">
        <w:rPr>
          <w:rFonts w:ascii="Trebuchet MS" w:hAnsi="Trebuchet MS"/>
          <w:sz w:val="20"/>
          <w:szCs w:val="20"/>
          <w:lang w:val="en-US"/>
        </w:rPr>
        <w:t xml:space="preserve">               </w:t>
      </w:r>
      <w:r>
        <w:rPr>
          <w:rFonts w:ascii="Trebuchet MS" w:hAnsi="Trebuchet MS"/>
          <w:sz w:val="20"/>
          <w:szCs w:val="20"/>
          <w:lang w:val="en-US"/>
        </w:rPr>
        <w:t>Lal Bahadur Singh.</w:t>
      </w:r>
    </w:p>
    <w:p w:rsidR="00565E08" w:rsidRPr="002C4CAB" w:rsidRDefault="00565E08" w:rsidP="00494FA4">
      <w:pPr>
        <w:rPr>
          <w:rFonts w:ascii="Trebuchet MS" w:hAnsi="Trebuchet MS"/>
          <w:sz w:val="20"/>
          <w:szCs w:val="20"/>
          <w:lang w:val="en-US"/>
        </w:rPr>
      </w:pPr>
    </w:p>
    <w:p w:rsidR="004456C0" w:rsidRDefault="00C462F7" w:rsidP="00494FA4">
      <w:pPr>
        <w:rPr>
          <w:rFonts w:ascii="Trebuchet MS" w:hAnsi="Trebuchet MS"/>
          <w:sz w:val="20"/>
          <w:szCs w:val="20"/>
          <w:lang w:val="en-US"/>
        </w:rPr>
      </w:pPr>
      <w:r w:rsidRPr="002C4CAB">
        <w:rPr>
          <w:rFonts w:ascii="Trebuchet MS" w:hAnsi="Trebuchet MS"/>
          <w:b/>
          <w:sz w:val="20"/>
          <w:szCs w:val="20"/>
          <w:lang w:val="en-US"/>
        </w:rPr>
        <w:t>Languages Known:</w:t>
      </w:r>
      <w:r w:rsidR="0086327A" w:rsidRPr="002C4CAB">
        <w:rPr>
          <w:rFonts w:ascii="Trebuchet MS" w:hAnsi="Trebuchet MS"/>
          <w:sz w:val="20"/>
          <w:szCs w:val="20"/>
          <w:lang w:val="en-US"/>
        </w:rPr>
        <w:t xml:space="preserve"> </w:t>
      </w:r>
      <w:r w:rsidR="00494FA4" w:rsidRPr="002C4CAB">
        <w:rPr>
          <w:rFonts w:ascii="Trebuchet MS" w:hAnsi="Trebuchet MS"/>
          <w:sz w:val="20"/>
          <w:szCs w:val="20"/>
          <w:lang w:val="en-US"/>
        </w:rPr>
        <w:tab/>
      </w:r>
      <w:r w:rsidR="00F571B8" w:rsidRPr="00F571B8">
        <w:rPr>
          <w:rFonts w:ascii="Trebuchet MS" w:hAnsi="Trebuchet MS"/>
          <w:sz w:val="20"/>
          <w:szCs w:val="20"/>
          <w:lang w:val="en-US"/>
        </w:rPr>
        <w:t>English</w:t>
      </w:r>
      <w:r w:rsidR="00F571B8">
        <w:rPr>
          <w:rFonts w:ascii="Trebuchet MS" w:hAnsi="Trebuchet MS"/>
          <w:sz w:val="20"/>
          <w:szCs w:val="20"/>
          <w:lang w:val="en-US"/>
        </w:rPr>
        <w:t>, Hindi</w:t>
      </w:r>
      <w:r w:rsidR="00F571B8" w:rsidRPr="00F571B8">
        <w:rPr>
          <w:rFonts w:ascii="Trebuchet MS" w:hAnsi="Trebuchet MS"/>
          <w:sz w:val="20"/>
          <w:szCs w:val="20"/>
          <w:lang w:val="en-US"/>
        </w:rPr>
        <w:t xml:space="preserve"> and Benga</w:t>
      </w:r>
      <w:r w:rsidR="00565E08">
        <w:rPr>
          <w:rFonts w:ascii="Trebuchet MS" w:hAnsi="Trebuchet MS"/>
          <w:sz w:val="20"/>
          <w:szCs w:val="20"/>
          <w:lang w:val="en-US"/>
        </w:rPr>
        <w:t>li.</w:t>
      </w:r>
    </w:p>
    <w:p w:rsidR="004E0986" w:rsidRDefault="004E0986" w:rsidP="00494FA4">
      <w:pPr>
        <w:rPr>
          <w:rFonts w:ascii="Trebuchet MS" w:hAnsi="Trebuchet MS"/>
          <w:bCs/>
          <w:sz w:val="20"/>
          <w:szCs w:val="20"/>
          <w:lang w:val="en-US"/>
        </w:rPr>
      </w:pPr>
    </w:p>
    <w:p w:rsidR="004D584F" w:rsidRDefault="00555605" w:rsidP="00AB5C58">
      <w:pPr>
        <w:rPr>
          <w:rFonts w:ascii="Trebuchet MS" w:hAnsi="Trebuchet MS"/>
          <w:bCs/>
          <w:sz w:val="20"/>
          <w:szCs w:val="20"/>
          <w:lang w:val="en-US"/>
        </w:rPr>
      </w:pPr>
      <w:r>
        <w:rPr>
          <w:rFonts w:ascii="Trebuchet MS" w:hAnsi="Trebuchet MS"/>
          <w:b/>
          <w:bCs/>
          <w:sz w:val="20"/>
          <w:szCs w:val="20"/>
          <w:lang w:val="en-US"/>
        </w:rPr>
        <w:t>Hobbies</w:t>
      </w:r>
      <w:r w:rsidRPr="00555605">
        <w:rPr>
          <w:rFonts w:ascii="Trebuchet MS" w:hAnsi="Trebuchet MS"/>
          <w:b/>
          <w:bCs/>
          <w:sz w:val="20"/>
          <w:szCs w:val="20"/>
          <w:lang w:val="en-US"/>
        </w:rPr>
        <w:t xml:space="preserve">: </w:t>
      </w:r>
      <w:r>
        <w:rPr>
          <w:rFonts w:ascii="Trebuchet MS" w:hAnsi="Trebuchet MS"/>
          <w:b/>
          <w:bCs/>
          <w:sz w:val="20"/>
          <w:szCs w:val="20"/>
          <w:lang w:val="en-US"/>
        </w:rPr>
        <w:tab/>
      </w:r>
      <w:r>
        <w:rPr>
          <w:rFonts w:ascii="Trebuchet MS" w:hAnsi="Trebuchet MS"/>
          <w:b/>
          <w:bCs/>
          <w:sz w:val="20"/>
          <w:szCs w:val="20"/>
          <w:lang w:val="en-US"/>
        </w:rPr>
        <w:tab/>
      </w:r>
      <w:r w:rsidR="00683D57">
        <w:rPr>
          <w:rFonts w:ascii="Trebuchet MS" w:hAnsi="Trebuchet MS"/>
          <w:bCs/>
          <w:sz w:val="20"/>
          <w:szCs w:val="20"/>
          <w:lang w:val="en-US"/>
        </w:rPr>
        <w:t>Playing Cricket,</w:t>
      </w:r>
      <w:r w:rsidRPr="00555605">
        <w:rPr>
          <w:rFonts w:ascii="Trebuchet MS" w:hAnsi="Trebuchet MS"/>
          <w:bCs/>
          <w:sz w:val="20"/>
          <w:szCs w:val="20"/>
          <w:lang w:val="en-US"/>
        </w:rPr>
        <w:t xml:space="preserve"> Listening </w:t>
      </w:r>
      <w:r>
        <w:rPr>
          <w:rFonts w:ascii="Trebuchet MS" w:hAnsi="Trebuchet MS"/>
          <w:bCs/>
          <w:sz w:val="20"/>
          <w:szCs w:val="20"/>
          <w:lang w:val="en-US"/>
        </w:rPr>
        <w:t>to music, etc.</w:t>
      </w:r>
    </w:p>
    <w:p w:rsidR="00670859" w:rsidRDefault="00670859" w:rsidP="00AB5C58">
      <w:pPr>
        <w:rPr>
          <w:rFonts w:ascii="Trebuchet MS" w:eastAsia="Arial Unicode MS" w:hAnsi="Trebuchet MS"/>
          <w:sz w:val="20"/>
          <w:szCs w:val="20"/>
        </w:rPr>
      </w:pPr>
    </w:p>
    <w:p w:rsidR="00CF2E3E" w:rsidRDefault="00CF2E3E" w:rsidP="00CF2E3E">
      <w:pPr>
        <w:rPr>
          <w:rFonts w:ascii="Trebuchet MS" w:eastAsia="Arial Unicode MS" w:hAnsi="Trebuchet MS"/>
          <w:b/>
          <w:bCs/>
          <w:sz w:val="20"/>
          <w:szCs w:val="20"/>
          <w:lang w:val="en-US"/>
        </w:rPr>
      </w:pPr>
    </w:p>
    <w:p w:rsidR="004456C0" w:rsidRDefault="004456C0" w:rsidP="00CF2E3E">
      <w:pPr>
        <w:rPr>
          <w:rFonts w:ascii="Trebuchet MS" w:eastAsia="Arial Unicode MS" w:hAnsi="Trebuchet MS"/>
          <w:b/>
          <w:bCs/>
          <w:sz w:val="20"/>
          <w:szCs w:val="20"/>
          <w:lang w:val="en-US"/>
        </w:rPr>
      </w:pPr>
    </w:p>
    <w:p w:rsidR="004456C0" w:rsidRDefault="004456C0" w:rsidP="00CF2E3E">
      <w:pPr>
        <w:rPr>
          <w:rFonts w:ascii="Trebuchet MS" w:eastAsia="Arial Unicode MS" w:hAnsi="Trebuchet MS"/>
          <w:b/>
          <w:bCs/>
          <w:sz w:val="20"/>
          <w:szCs w:val="20"/>
          <w:lang w:val="en-US"/>
        </w:rPr>
      </w:pPr>
    </w:p>
    <w:p w:rsidR="00CF2E3E" w:rsidRPr="004D584F" w:rsidRDefault="00670859" w:rsidP="00CF2E3E">
      <w:pPr>
        <w:rPr>
          <w:rFonts w:ascii="Trebuchet MS" w:eastAsia="Arial Unicode MS" w:hAnsi="Trebuchet MS"/>
          <w:b/>
          <w:sz w:val="20"/>
          <w:szCs w:val="20"/>
        </w:rPr>
      </w:pPr>
      <w:r>
        <w:rPr>
          <w:rFonts w:ascii="Trebuchet MS" w:eastAsia="Arial Unicode MS" w:hAnsi="Trebuchet MS"/>
          <w:b/>
          <w:bCs/>
          <w:sz w:val="20"/>
          <w:szCs w:val="20"/>
          <w:lang w:val="en-US"/>
        </w:rPr>
        <w:t>(Vivek Kumar Singh</w:t>
      </w:r>
      <w:r w:rsidR="00CF2E3E">
        <w:rPr>
          <w:rFonts w:ascii="Trebuchet MS" w:eastAsia="Arial Unicode MS" w:hAnsi="Trebuchet MS"/>
          <w:b/>
          <w:bCs/>
          <w:sz w:val="20"/>
          <w:szCs w:val="20"/>
          <w:lang w:val="en-US"/>
        </w:rPr>
        <w:t>)</w:t>
      </w:r>
    </w:p>
    <w:sectPr w:rsidR="00CF2E3E" w:rsidRPr="004D584F" w:rsidSect="00901FE6">
      <w:type w:val="continuous"/>
      <w:pgSz w:w="11909" w:h="16560"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623" w:rsidRDefault="00B23623">
      <w:r>
        <w:separator/>
      </w:r>
    </w:p>
  </w:endnote>
  <w:endnote w:type="continuationSeparator" w:id="0">
    <w:p w:rsidR="00B23623" w:rsidRDefault="00B23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623" w:rsidRDefault="00B23623">
      <w:r>
        <w:separator/>
      </w:r>
    </w:p>
  </w:footnote>
  <w:footnote w:type="continuationSeparator" w:id="0">
    <w:p w:rsidR="00B23623" w:rsidRDefault="00B23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75pt;height:9.75pt" o:bullet="t">
        <v:imagedata r:id="rId1" o:title="bullet1"/>
      </v:shape>
    </w:pict>
  </w:numPicBullet>
  <w:numPicBullet w:numPicBulletId="1">
    <w:pict>
      <v:shape id="_x0000_i1034" type="#_x0000_t75" style="width:9.75pt;height:9.75pt" o:bullet="t">
        <v:imagedata r:id="rId2" o:title="bullet2"/>
      </v:shape>
    </w:pict>
  </w:numPicBullet>
  <w:numPicBullet w:numPicBulletId="2">
    <w:pict>
      <v:shape id="_x0000_i1035" type="#_x0000_t75" style="width:9.75pt;height:9.75pt" o:bullet="t">
        <v:imagedata r:id="rId3" o:title="bullet3"/>
      </v:shape>
    </w:pict>
  </w:numPicBullet>
  <w:numPicBullet w:numPicBulletId="3">
    <w:pict>
      <v:shape id="_x0000_i1036" type="#_x0000_t75" style="width:11.25pt;height:11.25pt" o:bullet="t">
        <v:imagedata r:id="rId4" o:title="bullet1"/>
      </v:shape>
    </w:pict>
  </w:numPicBullet>
  <w:numPicBullet w:numPicBulletId="4">
    <w:pict>
      <v:shape id="_x0000_i1037" type="#_x0000_t75" style="width:9.75pt;height:9.75pt" o:bullet="t">
        <v:imagedata r:id="rId5" o:title="bullet2"/>
      </v:shape>
    </w:pict>
  </w:numPicBullet>
  <w:numPicBullet w:numPicBulletId="5">
    <w:pict>
      <v:shape id="_x0000_i1038" type="#_x0000_t75" style="width:9.75pt;height:9.75pt" o:bullet="t">
        <v:imagedata r:id="rId6" o:title="bullet3"/>
      </v:shape>
    </w:pict>
  </w:numPicBullet>
  <w:numPicBullet w:numPicBulletId="6">
    <w:pict>
      <v:shape id="_x0000_i1039" type="#_x0000_t75" style="width:9.75pt;height:9.75pt" o:bullet="t">
        <v:imagedata r:id="rId7" o:title="BD14870_"/>
      </v:shape>
    </w:pict>
  </w:numPicBullet>
  <w:abstractNum w:abstractNumId="0" w15:restartNumberingAfterBreak="0">
    <w:nsid w:val="00000001"/>
    <w:multiLevelType w:val="singleLevel"/>
    <w:tmpl w:val="00000001"/>
    <w:name w:val="WW8Num9"/>
    <w:lvl w:ilvl="0">
      <w:start w:val="1"/>
      <w:numFmt w:val="bullet"/>
      <w:lvlText w:val=""/>
      <w:lvlJc w:val="left"/>
      <w:pPr>
        <w:tabs>
          <w:tab w:val="num" w:pos="720"/>
        </w:tabs>
        <w:ind w:left="720" w:hanging="360"/>
      </w:pPr>
      <w:rPr>
        <w:rFonts w:ascii="Wingdings 3" w:hAnsi="Wingdings 3"/>
      </w:rPr>
    </w:lvl>
  </w:abstractNum>
  <w:abstractNum w:abstractNumId="1" w15:restartNumberingAfterBreak="0">
    <w:nsid w:val="00000002"/>
    <w:multiLevelType w:val="singleLevel"/>
    <w:tmpl w:val="00000002"/>
    <w:name w:val="WW8Num14"/>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3"/>
    <w:multiLevelType w:val="multilevel"/>
    <w:tmpl w:val="00000003"/>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A90750D"/>
    <w:multiLevelType w:val="hybridMultilevel"/>
    <w:tmpl w:val="9B40701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2306A28"/>
    <w:multiLevelType w:val="hybridMultilevel"/>
    <w:tmpl w:val="A82C24F6"/>
    <w:lvl w:ilvl="0" w:tplc="0809000B">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1D9A576C"/>
    <w:multiLevelType w:val="hybridMultilevel"/>
    <w:tmpl w:val="336ACF52"/>
    <w:lvl w:ilvl="0" w:tplc="C09244D8">
      <w:start w:val="1"/>
      <w:numFmt w:val="bullet"/>
      <w:lvlText w:val=""/>
      <w:lvlPicBulletId w:val="6"/>
      <w:lvlJc w:val="left"/>
      <w:pPr>
        <w:ind w:left="720" w:hanging="360"/>
      </w:pPr>
      <w:rPr>
        <w:rFonts w:ascii="Symbol" w:eastAsia="Verdana" w:hAnsi="Symbol" w:cs="Verdana" w:hint="default"/>
        <w:b w:val="0"/>
        <w:bCs w:val="0"/>
        <w:i w:val="0"/>
        <w:iCs w:val="0"/>
        <w:strike w:val="0"/>
        <w:color w:val="auto"/>
        <w:sz w:val="14"/>
        <w:szCs w:val="1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15DE5"/>
    <w:multiLevelType w:val="hybridMultilevel"/>
    <w:tmpl w:val="F8B2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D7274"/>
    <w:multiLevelType w:val="hybridMultilevel"/>
    <w:tmpl w:val="22384390"/>
    <w:lvl w:ilvl="0" w:tplc="C09244D8">
      <w:start w:val="1"/>
      <w:numFmt w:val="bullet"/>
      <w:lvlText w:val=""/>
      <w:lvlPicBulletId w:val="6"/>
      <w:lvlJc w:val="left"/>
      <w:pPr>
        <w:tabs>
          <w:tab w:val="num" w:pos="720"/>
        </w:tabs>
        <w:ind w:left="720" w:hanging="360"/>
      </w:pPr>
      <w:rPr>
        <w:rFonts w:ascii="Symbol" w:eastAsia="Verdana" w:hAnsi="Symbol" w:cs="Verdana" w:hint="default"/>
        <w:b w:val="0"/>
        <w:bCs w:val="0"/>
        <w:i w:val="0"/>
        <w:iCs w:val="0"/>
        <w:strike w:val="0"/>
        <w:color w:val="auto"/>
        <w:sz w:val="14"/>
        <w:szCs w:val="14"/>
        <w:u w:val="no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AE18ED"/>
    <w:multiLevelType w:val="hybridMultilevel"/>
    <w:tmpl w:val="BD4218E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2C9C0B37"/>
    <w:multiLevelType w:val="hybridMultilevel"/>
    <w:tmpl w:val="E78A4DAC"/>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3FE45EB2"/>
    <w:multiLevelType w:val="hybridMultilevel"/>
    <w:tmpl w:val="40347F02"/>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1" w15:restartNumberingAfterBreak="0">
    <w:nsid w:val="656E0BD5"/>
    <w:multiLevelType w:val="hybridMultilevel"/>
    <w:tmpl w:val="18CA46A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 w15:restartNumberingAfterBreak="0">
    <w:nsid w:val="68A8529B"/>
    <w:multiLevelType w:val="hybridMultilevel"/>
    <w:tmpl w:val="B6A67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41495"/>
    <w:multiLevelType w:val="hybridMultilevel"/>
    <w:tmpl w:val="8D080064"/>
    <w:lvl w:ilvl="0" w:tplc="C09244D8">
      <w:start w:val="1"/>
      <w:numFmt w:val="bullet"/>
      <w:lvlText w:val=""/>
      <w:lvlPicBulletId w:val="6"/>
      <w:lvlJc w:val="left"/>
      <w:pPr>
        <w:tabs>
          <w:tab w:val="num" w:pos="720"/>
        </w:tabs>
        <w:ind w:left="720" w:hanging="360"/>
      </w:pPr>
      <w:rPr>
        <w:rFonts w:ascii="Symbol" w:eastAsia="Verdana" w:hAnsi="Symbol" w:cs="Verdana" w:hint="default"/>
        <w:b w:val="0"/>
        <w:bCs w:val="0"/>
        <w:i w:val="0"/>
        <w:iCs w:val="0"/>
        <w:strike w:val="0"/>
        <w:color w:val="auto"/>
        <w:sz w:val="14"/>
        <w:szCs w:val="14"/>
        <w:u w:val="none"/>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1856A5"/>
    <w:multiLevelType w:val="hybridMultilevel"/>
    <w:tmpl w:val="9BDCDA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6D64AFC"/>
    <w:multiLevelType w:val="hybridMultilevel"/>
    <w:tmpl w:val="EF44CAA4"/>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3"/>
  </w:num>
  <w:num w:numId="2">
    <w:abstractNumId w:val="7"/>
  </w:num>
  <w:num w:numId="3">
    <w:abstractNumId w:val="5"/>
  </w:num>
  <w:num w:numId="4">
    <w:abstractNumId w:val="11"/>
  </w:num>
  <w:num w:numId="5">
    <w:abstractNumId w:val="15"/>
  </w:num>
  <w:num w:numId="6">
    <w:abstractNumId w:val="14"/>
  </w:num>
  <w:num w:numId="7">
    <w:abstractNumId w:val="10"/>
  </w:num>
  <w:num w:numId="8">
    <w:abstractNumId w:val="3"/>
  </w:num>
  <w:num w:numId="9">
    <w:abstractNumId w:val="12"/>
  </w:num>
  <w:num w:numId="10">
    <w:abstractNumId w:val="9"/>
  </w:num>
  <w:num w:numId="11">
    <w:abstractNumId w:val="6"/>
  </w:num>
  <w:num w:numId="12">
    <w:abstractNumId w:val="8"/>
  </w:num>
  <w:num w:numId="1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GrammaticalErrors/>
  <w:activeWritingStyle w:appName="MSWord" w:lang="en-GB" w:vendorID="64" w:dllVersion="131078" w:nlCheck="1" w:checkStyle="0"/>
  <w:activeWritingStyle w:appName="MSWord" w:lang="en-US" w:vendorID="64" w:dllVersion="131078" w:nlCheck="1" w:checkStyle="1"/>
  <w:activeWritingStyle w:appName="MSWord" w:lang="en-AU"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F3999"/>
    <w:rsid w:val="00003266"/>
    <w:rsid w:val="0000515C"/>
    <w:rsid w:val="00006943"/>
    <w:rsid w:val="00007DAB"/>
    <w:rsid w:val="00010611"/>
    <w:rsid w:val="00010B06"/>
    <w:rsid w:val="00010B68"/>
    <w:rsid w:val="00011873"/>
    <w:rsid w:val="00012B5A"/>
    <w:rsid w:val="000130B3"/>
    <w:rsid w:val="00014084"/>
    <w:rsid w:val="00014391"/>
    <w:rsid w:val="00014EA7"/>
    <w:rsid w:val="000152AF"/>
    <w:rsid w:val="00015E80"/>
    <w:rsid w:val="00017A8B"/>
    <w:rsid w:val="00020016"/>
    <w:rsid w:val="000211FF"/>
    <w:rsid w:val="000213F6"/>
    <w:rsid w:val="00023D13"/>
    <w:rsid w:val="00026451"/>
    <w:rsid w:val="000266CF"/>
    <w:rsid w:val="00027315"/>
    <w:rsid w:val="00027B1D"/>
    <w:rsid w:val="00031493"/>
    <w:rsid w:val="00031F0A"/>
    <w:rsid w:val="00034761"/>
    <w:rsid w:val="00034A2A"/>
    <w:rsid w:val="00037DCD"/>
    <w:rsid w:val="00037E53"/>
    <w:rsid w:val="000424C7"/>
    <w:rsid w:val="00042C51"/>
    <w:rsid w:val="00044014"/>
    <w:rsid w:val="00044053"/>
    <w:rsid w:val="00045101"/>
    <w:rsid w:val="00046263"/>
    <w:rsid w:val="00046A6C"/>
    <w:rsid w:val="00050374"/>
    <w:rsid w:val="00051E01"/>
    <w:rsid w:val="00052489"/>
    <w:rsid w:val="0005499B"/>
    <w:rsid w:val="00055E75"/>
    <w:rsid w:val="00055F59"/>
    <w:rsid w:val="00056798"/>
    <w:rsid w:val="00056930"/>
    <w:rsid w:val="00056BCE"/>
    <w:rsid w:val="00056FBA"/>
    <w:rsid w:val="000571A1"/>
    <w:rsid w:val="000573F4"/>
    <w:rsid w:val="00057C2B"/>
    <w:rsid w:val="00057FF0"/>
    <w:rsid w:val="00060951"/>
    <w:rsid w:val="000619F4"/>
    <w:rsid w:val="0006213B"/>
    <w:rsid w:val="00063AAD"/>
    <w:rsid w:val="00064435"/>
    <w:rsid w:val="000670D8"/>
    <w:rsid w:val="00070D79"/>
    <w:rsid w:val="0007117A"/>
    <w:rsid w:val="00072330"/>
    <w:rsid w:val="00073018"/>
    <w:rsid w:val="00074363"/>
    <w:rsid w:val="00076058"/>
    <w:rsid w:val="00076395"/>
    <w:rsid w:val="00080602"/>
    <w:rsid w:val="0008063B"/>
    <w:rsid w:val="000809CA"/>
    <w:rsid w:val="00080D90"/>
    <w:rsid w:val="00081DBC"/>
    <w:rsid w:val="00083028"/>
    <w:rsid w:val="00083877"/>
    <w:rsid w:val="00083BCB"/>
    <w:rsid w:val="00086B32"/>
    <w:rsid w:val="00086CA6"/>
    <w:rsid w:val="0009034F"/>
    <w:rsid w:val="00090666"/>
    <w:rsid w:val="00090B29"/>
    <w:rsid w:val="00094D34"/>
    <w:rsid w:val="000954F3"/>
    <w:rsid w:val="00095B16"/>
    <w:rsid w:val="000969B2"/>
    <w:rsid w:val="000A2333"/>
    <w:rsid w:val="000A2859"/>
    <w:rsid w:val="000A3409"/>
    <w:rsid w:val="000A4AC4"/>
    <w:rsid w:val="000A5454"/>
    <w:rsid w:val="000B1335"/>
    <w:rsid w:val="000B1E20"/>
    <w:rsid w:val="000B2892"/>
    <w:rsid w:val="000B56BE"/>
    <w:rsid w:val="000B6611"/>
    <w:rsid w:val="000B6E4F"/>
    <w:rsid w:val="000B78F2"/>
    <w:rsid w:val="000C0B12"/>
    <w:rsid w:val="000C258B"/>
    <w:rsid w:val="000C2A43"/>
    <w:rsid w:val="000C3D82"/>
    <w:rsid w:val="000C7073"/>
    <w:rsid w:val="000C76A9"/>
    <w:rsid w:val="000C7994"/>
    <w:rsid w:val="000D07FF"/>
    <w:rsid w:val="000D17A6"/>
    <w:rsid w:val="000D1B66"/>
    <w:rsid w:val="000D20F8"/>
    <w:rsid w:val="000D27A0"/>
    <w:rsid w:val="000D375E"/>
    <w:rsid w:val="000D427F"/>
    <w:rsid w:val="000D50DA"/>
    <w:rsid w:val="000D648E"/>
    <w:rsid w:val="000D6767"/>
    <w:rsid w:val="000E11ED"/>
    <w:rsid w:val="000E1727"/>
    <w:rsid w:val="000E1800"/>
    <w:rsid w:val="000E2384"/>
    <w:rsid w:val="000E27AF"/>
    <w:rsid w:val="000E3C65"/>
    <w:rsid w:val="000E47B2"/>
    <w:rsid w:val="000E51E7"/>
    <w:rsid w:val="000E52B4"/>
    <w:rsid w:val="000E67EB"/>
    <w:rsid w:val="000F165A"/>
    <w:rsid w:val="000F1D37"/>
    <w:rsid w:val="000F1F90"/>
    <w:rsid w:val="000F2993"/>
    <w:rsid w:val="000F2EE9"/>
    <w:rsid w:val="000F3CA2"/>
    <w:rsid w:val="000F4D93"/>
    <w:rsid w:val="00100FFD"/>
    <w:rsid w:val="00101029"/>
    <w:rsid w:val="001014CE"/>
    <w:rsid w:val="00102AAE"/>
    <w:rsid w:val="001030BD"/>
    <w:rsid w:val="0010383C"/>
    <w:rsid w:val="001046FB"/>
    <w:rsid w:val="0010505F"/>
    <w:rsid w:val="00105DE4"/>
    <w:rsid w:val="00106DE6"/>
    <w:rsid w:val="00106E96"/>
    <w:rsid w:val="001075AA"/>
    <w:rsid w:val="0011033D"/>
    <w:rsid w:val="001113A8"/>
    <w:rsid w:val="00111490"/>
    <w:rsid w:val="001123B8"/>
    <w:rsid w:val="00113939"/>
    <w:rsid w:val="0011398A"/>
    <w:rsid w:val="00117CC5"/>
    <w:rsid w:val="00121CBA"/>
    <w:rsid w:val="0012236A"/>
    <w:rsid w:val="00122CFB"/>
    <w:rsid w:val="001265AE"/>
    <w:rsid w:val="001267AA"/>
    <w:rsid w:val="00126808"/>
    <w:rsid w:val="00126BB7"/>
    <w:rsid w:val="00126E48"/>
    <w:rsid w:val="00127A74"/>
    <w:rsid w:val="00127C97"/>
    <w:rsid w:val="00130DBE"/>
    <w:rsid w:val="00131B15"/>
    <w:rsid w:val="0013518D"/>
    <w:rsid w:val="00135315"/>
    <w:rsid w:val="00135546"/>
    <w:rsid w:val="00145920"/>
    <w:rsid w:val="00145DE6"/>
    <w:rsid w:val="00147019"/>
    <w:rsid w:val="00147065"/>
    <w:rsid w:val="00147B7C"/>
    <w:rsid w:val="00151C83"/>
    <w:rsid w:val="00152A48"/>
    <w:rsid w:val="001534E2"/>
    <w:rsid w:val="001546B1"/>
    <w:rsid w:val="0015470E"/>
    <w:rsid w:val="00155CB9"/>
    <w:rsid w:val="0016029C"/>
    <w:rsid w:val="00160706"/>
    <w:rsid w:val="00161407"/>
    <w:rsid w:val="001623EC"/>
    <w:rsid w:val="001625C8"/>
    <w:rsid w:val="001626B3"/>
    <w:rsid w:val="00163E48"/>
    <w:rsid w:val="0016504D"/>
    <w:rsid w:val="00165D3A"/>
    <w:rsid w:val="0016671B"/>
    <w:rsid w:val="00167F24"/>
    <w:rsid w:val="00173DEF"/>
    <w:rsid w:val="0017480A"/>
    <w:rsid w:val="00175EE6"/>
    <w:rsid w:val="00176179"/>
    <w:rsid w:val="001776B4"/>
    <w:rsid w:val="00182085"/>
    <w:rsid w:val="001829CB"/>
    <w:rsid w:val="00183999"/>
    <w:rsid w:val="001839F9"/>
    <w:rsid w:val="00183B0A"/>
    <w:rsid w:val="00183BE4"/>
    <w:rsid w:val="00183E6E"/>
    <w:rsid w:val="001856F2"/>
    <w:rsid w:val="00185A4D"/>
    <w:rsid w:val="00185AE5"/>
    <w:rsid w:val="0018683E"/>
    <w:rsid w:val="00187257"/>
    <w:rsid w:val="001875B6"/>
    <w:rsid w:val="0019121B"/>
    <w:rsid w:val="0019137B"/>
    <w:rsid w:val="00191664"/>
    <w:rsid w:val="001916CB"/>
    <w:rsid w:val="00192266"/>
    <w:rsid w:val="001923AD"/>
    <w:rsid w:val="00192525"/>
    <w:rsid w:val="00192887"/>
    <w:rsid w:val="00193AB7"/>
    <w:rsid w:val="00193C0A"/>
    <w:rsid w:val="00194391"/>
    <w:rsid w:val="00194640"/>
    <w:rsid w:val="00195159"/>
    <w:rsid w:val="00197174"/>
    <w:rsid w:val="0019730B"/>
    <w:rsid w:val="00197573"/>
    <w:rsid w:val="001A3BDA"/>
    <w:rsid w:val="001A3E79"/>
    <w:rsid w:val="001A5316"/>
    <w:rsid w:val="001A709C"/>
    <w:rsid w:val="001A7F4B"/>
    <w:rsid w:val="001B13DB"/>
    <w:rsid w:val="001B1C2F"/>
    <w:rsid w:val="001B28E0"/>
    <w:rsid w:val="001B290C"/>
    <w:rsid w:val="001B2C2F"/>
    <w:rsid w:val="001B539B"/>
    <w:rsid w:val="001B7535"/>
    <w:rsid w:val="001C2AF6"/>
    <w:rsid w:val="001C359C"/>
    <w:rsid w:val="001C44ED"/>
    <w:rsid w:val="001C4A08"/>
    <w:rsid w:val="001C52F8"/>
    <w:rsid w:val="001C742B"/>
    <w:rsid w:val="001C7C19"/>
    <w:rsid w:val="001D0071"/>
    <w:rsid w:val="001D1307"/>
    <w:rsid w:val="001D2351"/>
    <w:rsid w:val="001D2BBA"/>
    <w:rsid w:val="001D35A1"/>
    <w:rsid w:val="001D3676"/>
    <w:rsid w:val="001D3E2E"/>
    <w:rsid w:val="001D5381"/>
    <w:rsid w:val="001D5C93"/>
    <w:rsid w:val="001D635B"/>
    <w:rsid w:val="001D7809"/>
    <w:rsid w:val="001E02DA"/>
    <w:rsid w:val="001E26F7"/>
    <w:rsid w:val="001E313B"/>
    <w:rsid w:val="001E3673"/>
    <w:rsid w:val="001E40AA"/>
    <w:rsid w:val="001E6CE5"/>
    <w:rsid w:val="001E7DE3"/>
    <w:rsid w:val="001E7E9E"/>
    <w:rsid w:val="001F08F0"/>
    <w:rsid w:val="001F0951"/>
    <w:rsid w:val="001F1394"/>
    <w:rsid w:val="001F14AD"/>
    <w:rsid w:val="001F1FE9"/>
    <w:rsid w:val="001F2936"/>
    <w:rsid w:val="001F3BCE"/>
    <w:rsid w:val="001F4658"/>
    <w:rsid w:val="001F6850"/>
    <w:rsid w:val="001F7CD2"/>
    <w:rsid w:val="002007AF"/>
    <w:rsid w:val="00200A59"/>
    <w:rsid w:val="00202CA0"/>
    <w:rsid w:val="00202DA1"/>
    <w:rsid w:val="00203805"/>
    <w:rsid w:val="002042E4"/>
    <w:rsid w:val="00205579"/>
    <w:rsid w:val="00206AFE"/>
    <w:rsid w:val="00210A4A"/>
    <w:rsid w:val="002115C1"/>
    <w:rsid w:val="00211608"/>
    <w:rsid w:val="00213648"/>
    <w:rsid w:val="00214007"/>
    <w:rsid w:val="002149A3"/>
    <w:rsid w:val="00214EAC"/>
    <w:rsid w:val="00215481"/>
    <w:rsid w:val="00215F22"/>
    <w:rsid w:val="00220851"/>
    <w:rsid w:val="002215A2"/>
    <w:rsid w:val="00221D6F"/>
    <w:rsid w:val="00222E7D"/>
    <w:rsid w:val="00223CA0"/>
    <w:rsid w:val="00224D34"/>
    <w:rsid w:val="00224D6B"/>
    <w:rsid w:val="00224DDB"/>
    <w:rsid w:val="002263B2"/>
    <w:rsid w:val="002271F5"/>
    <w:rsid w:val="00227337"/>
    <w:rsid w:val="002305D3"/>
    <w:rsid w:val="00232CFE"/>
    <w:rsid w:val="002330A3"/>
    <w:rsid w:val="002332DF"/>
    <w:rsid w:val="002348D6"/>
    <w:rsid w:val="00235002"/>
    <w:rsid w:val="00237196"/>
    <w:rsid w:val="00237F17"/>
    <w:rsid w:val="00240452"/>
    <w:rsid w:val="00240709"/>
    <w:rsid w:val="00241615"/>
    <w:rsid w:val="0024223D"/>
    <w:rsid w:val="00242FB9"/>
    <w:rsid w:val="00243237"/>
    <w:rsid w:val="00245FE6"/>
    <w:rsid w:val="00246269"/>
    <w:rsid w:val="00246EFD"/>
    <w:rsid w:val="00250612"/>
    <w:rsid w:val="00250F26"/>
    <w:rsid w:val="00252BAD"/>
    <w:rsid w:val="0025356C"/>
    <w:rsid w:val="00253749"/>
    <w:rsid w:val="002538E6"/>
    <w:rsid w:val="0025394F"/>
    <w:rsid w:val="00254DB9"/>
    <w:rsid w:val="00254E7A"/>
    <w:rsid w:val="002552D4"/>
    <w:rsid w:val="0025585E"/>
    <w:rsid w:val="00255B3F"/>
    <w:rsid w:val="00256283"/>
    <w:rsid w:val="00256300"/>
    <w:rsid w:val="00256776"/>
    <w:rsid w:val="002601DF"/>
    <w:rsid w:val="0026073D"/>
    <w:rsid w:val="0026182A"/>
    <w:rsid w:val="0026396B"/>
    <w:rsid w:val="00264E65"/>
    <w:rsid w:val="00265051"/>
    <w:rsid w:val="00266B20"/>
    <w:rsid w:val="00267395"/>
    <w:rsid w:val="00270150"/>
    <w:rsid w:val="00272C74"/>
    <w:rsid w:val="00273358"/>
    <w:rsid w:val="00273D1A"/>
    <w:rsid w:val="00276B96"/>
    <w:rsid w:val="00277BCA"/>
    <w:rsid w:val="002814E6"/>
    <w:rsid w:val="00281E93"/>
    <w:rsid w:val="00282812"/>
    <w:rsid w:val="002829A9"/>
    <w:rsid w:val="00283135"/>
    <w:rsid w:val="00283BDD"/>
    <w:rsid w:val="00285138"/>
    <w:rsid w:val="0028560A"/>
    <w:rsid w:val="002858A4"/>
    <w:rsid w:val="00285A1A"/>
    <w:rsid w:val="00286116"/>
    <w:rsid w:val="00292176"/>
    <w:rsid w:val="002922A6"/>
    <w:rsid w:val="00293627"/>
    <w:rsid w:val="002936D6"/>
    <w:rsid w:val="00293938"/>
    <w:rsid w:val="0029431A"/>
    <w:rsid w:val="00294A57"/>
    <w:rsid w:val="00294AD8"/>
    <w:rsid w:val="00294CCF"/>
    <w:rsid w:val="00294F92"/>
    <w:rsid w:val="002974B9"/>
    <w:rsid w:val="00297EEE"/>
    <w:rsid w:val="002A0690"/>
    <w:rsid w:val="002A09BA"/>
    <w:rsid w:val="002A20B5"/>
    <w:rsid w:val="002A30B3"/>
    <w:rsid w:val="002A3398"/>
    <w:rsid w:val="002A3BD8"/>
    <w:rsid w:val="002A509A"/>
    <w:rsid w:val="002A50CF"/>
    <w:rsid w:val="002A55AA"/>
    <w:rsid w:val="002A6BE2"/>
    <w:rsid w:val="002B1415"/>
    <w:rsid w:val="002B1848"/>
    <w:rsid w:val="002B2647"/>
    <w:rsid w:val="002B3C2C"/>
    <w:rsid w:val="002B3D6D"/>
    <w:rsid w:val="002B4256"/>
    <w:rsid w:val="002B551E"/>
    <w:rsid w:val="002B6D77"/>
    <w:rsid w:val="002B6DDF"/>
    <w:rsid w:val="002B775F"/>
    <w:rsid w:val="002C1556"/>
    <w:rsid w:val="002C226C"/>
    <w:rsid w:val="002C242D"/>
    <w:rsid w:val="002C3122"/>
    <w:rsid w:val="002C3FDF"/>
    <w:rsid w:val="002C4028"/>
    <w:rsid w:val="002C489D"/>
    <w:rsid w:val="002C4CAB"/>
    <w:rsid w:val="002C5B61"/>
    <w:rsid w:val="002C62E4"/>
    <w:rsid w:val="002D06C8"/>
    <w:rsid w:val="002D0738"/>
    <w:rsid w:val="002D11CF"/>
    <w:rsid w:val="002D175B"/>
    <w:rsid w:val="002D2015"/>
    <w:rsid w:val="002D2A92"/>
    <w:rsid w:val="002D4191"/>
    <w:rsid w:val="002D455F"/>
    <w:rsid w:val="002D4C06"/>
    <w:rsid w:val="002D5B03"/>
    <w:rsid w:val="002D5E23"/>
    <w:rsid w:val="002D5EBD"/>
    <w:rsid w:val="002D7041"/>
    <w:rsid w:val="002D7D8E"/>
    <w:rsid w:val="002E16B2"/>
    <w:rsid w:val="002E338E"/>
    <w:rsid w:val="002E6818"/>
    <w:rsid w:val="002E6D85"/>
    <w:rsid w:val="002F04A7"/>
    <w:rsid w:val="002F347D"/>
    <w:rsid w:val="002F3851"/>
    <w:rsid w:val="002F40F7"/>
    <w:rsid w:val="002F5C13"/>
    <w:rsid w:val="002F6D75"/>
    <w:rsid w:val="002F7330"/>
    <w:rsid w:val="002F75EE"/>
    <w:rsid w:val="002F7CEB"/>
    <w:rsid w:val="00300233"/>
    <w:rsid w:val="00300CBE"/>
    <w:rsid w:val="003012A6"/>
    <w:rsid w:val="003020DA"/>
    <w:rsid w:val="00302397"/>
    <w:rsid w:val="00302E48"/>
    <w:rsid w:val="0030340F"/>
    <w:rsid w:val="00305534"/>
    <w:rsid w:val="00306B03"/>
    <w:rsid w:val="003070E7"/>
    <w:rsid w:val="00307AD0"/>
    <w:rsid w:val="0031040B"/>
    <w:rsid w:val="00311A82"/>
    <w:rsid w:val="00311CE0"/>
    <w:rsid w:val="00311DED"/>
    <w:rsid w:val="00311F90"/>
    <w:rsid w:val="0031200D"/>
    <w:rsid w:val="003124D5"/>
    <w:rsid w:val="00312A96"/>
    <w:rsid w:val="003133C0"/>
    <w:rsid w:val="00313E36"/>
    <w:rsid w:val="0031432E"/>
    <w:rsid w:val="003157B5"/>
    <w:rsid w:val="003161C9"/>
    <w:rsid w:val="00322CE9"/>
    <w:rsid w:val="00323701"/>
    <w:rsid w:val="00324B1C"/>
    <w:rsid w:val="003258CE"/>
    <w:rsid w:val="0033092D"/>
    <w:rsid w:val="00330D99"/>
    <w:rsid w:val="00330E4A"/>
    <w:rsid w:val="003312A7"/>
    <w:rsid w:val="00332D17"/>
    <w:rsid w:val="00332F67"/>
    <w:rsid w:val="00333799"/>
    <w:rsid w:val="003350FF"/>
    <w:rsid w:val="00335577"/>
    <w:rsid w:val="00336F8A"/>
    <w:rsid w:val="00340BCD"/>
    <w:rsid w:val="003418FC"/>
    <w:rsid w:val="003442FB"/>
    <w:rsid w:val="0034480B"/>
    <w:rsid w:val="003460CB"/>
    <w:rsid w:val="00347414"/>
    <w:rsid w:val="00350C3B"/>
    <w:rsid w:val="00352F7E"/>
    <w:rsid w:val="003539AD"/>
    <w:rsid w:val="0035438A"/>
    <w:rsid w:val="00354BAF"/>
    <w:rsid w:val="0035505E"/>
    <w:rsid w:val="0035597A"/>
    <w:rsid w:val="003567A3"/>
    <w:rsid w:val="003574CA"/>
    <w:rsid w:val="003577EB"/>
    <w:rsid w:val="00357E7F"/>
    <w:rsid w:val="00357F39"/>
    <w:rsid w:val="0036065F"/>
    <w:rsid w:val="003606AB"/>
    <w:rsid w:val="00360832"/>
    <w:rsid w:val="00361420"/>
    <w:rsid w:val="00362D24"/>
    <w:rsid w:val="00363173"/>
    <w:rsid w:val="003632AF"/>
    <w:rsid w:val="00363D06"/>
    <w:rsid w:val="00364E1D"/>
    <w:rsid w:val="003651EB"/>
    <w:rsid w:val="0036529A"/>
    <w:rsid w:val="00365FF8"/>
    <w:rsid w:val="00366AC5"/>
    <w:rsid w:val="003716F1"/>
    <w:rsid w:val="00372096"/>
    <w:rsid w:val="00372B12"/>
    <w:rsid w:val="00373B02"/>
    <w:rsid w:val="00376856"/>
    <w:rsid w:val="00376F14"/>
    <w:rsid w:val="00380439"/>
    <w:rsid w:val="00380F9F"/>
    <w:rsid w:val="00382EC5"/>
    <w:rsid w:val="00382F15"/>
    <w:rsid w:val="0038303B"/>
    <w:rsid w:val="003836F6"/>
    <w:rsid w:val="00384180"/>
    <w:rsid w:val="00386486"/>
    <w:rsid w:val="0038648E"/>
    <w:rsid w:val="003870A8"/>
    <w:rsid w:val="00390A32"/>
    <w:rsid w:val="00390B46"/>
    <w:rsid w:val="00392948"/>
    <w:rsid w:val="0039366D"/>
    <w:rsid w:val="00393B11"/>
    <w:rsid w:val="00393EC7"/>
    <w:rsid w:val="00393FBE"/>
    <w:rsid w:val="0039413F"/>
    <w:rsid w:val="003946B7"/>
    <w:rsid w:val="003964E5"/>
    <w:rsid w:val="00396D9E"/>
    <w:rsid w:val="003A1E17"/>
    <w:rsid w:val="003A23FA"/>
    <w:rsid w:val="003A3B18"/>
    <w:rsid w:val="003A541D"/>
    <w:rsid w:val="003A6D0F"/>
    <w:rsid w:val="003A7E03"/>
    <w:rsid w:val="003B119B"/>
    <w:rsid w:val="003B2747"/>
    <w:rsid w:val="003B34C2"/>
    <w:rsid w:val="003B4E44"/>
    <w:rsid w:val="003B591C"/>
    <w:rsid w:val="003B722E"/>
    <w:rsid w:val="003B7B3F"/>
    <w:rsid w:val="003B7BD7"/>
    <w:rsid w:val="003C1319"/>
    <w:rsid w:val="003C1BF4"/>
    <w:rsid w:val="003C229A"/>
    <w:rsid w:val="003C39E1"/>
    <w:rsid w:val="003C3BDC"/>
    <w:rsid w:val="003C691F"/>
    <w:rsid w:val="003C7DBB"/>
    <w:rsid w:val="003D0072"/>
    <w:rsid w:val="003D2115"/>
    <w:rsid w:val="003D2A04"/>
    <w:rsid w:val="003D31F3"/>
    <w:rsid w:val="003D3310"/>
    <w:rsid w:val="003D39D4"/>
    <w:rsid w:val="003D4BBA"/>
    <w:rsid w:val="003D5657"/>
    <w:rsid w:val="003D630E"/>
    <w:rsid w:val="003D6C6E"/>
    <w:rsid w:val="003D7491"/>
    <w:rsid w:val="003D78FE"/>
    <w:rsid w:val="003D7B09"/>
    <w:rsid w:val="003D7F02"/>
    <w:rsid w:val="003E09AF"/>
    <w:rsid w:val="003E1299"/>
    <w:rsid w:val="003E1574"/>
    <w:rsid w:val="003E1718"/>
    <w:rsid w:val="003E2484"/>
    <w:rsid w:val="003E249C"/>
    <w:rsid w:val="003E4C39"/>
    <w:rsid w:val="003E539A"/>
    <w:rsid w:val="003E6E64"/>
    <w:rsid w:val="003E6E65"/>
    <w:rsid w:val="003E6F3F"/>
    <w:rsid w:val="003E7298"/>
    <w:rsid w:val="003E7CFC"/>
    <w:rsid w:val="003F0E0E"/>
    <w:rsid w:val="003F151C"/>
    <w:rsid w:val="003F19FF"/>
    <w:rsid w:val="003F1B2C"/>
    <w:rsid w:val="003F39D1"/>
    <w:rsid w:val="003F3B37"/>
    <w:rsid w:val="003F40E0"/>
    <w:rsid w:val="003F4EF9"/>
    <w:rsid w:val="003F5394"/>
    <w:rsid w:val="003F56F1"/>
    <w:rsid w:val="003F6824"/>
    <w:rsid w:val="003F7028"/>
    <w:rsid w:val="004002D9"/>
    <w:rsid w:val="004018F7"/>
    <w:rsid w:val="00402592"/>
    <w:rsid w:val="00403F4A"/>
    <w:rsid w:val="004044F2"/>
    <w:rsid w:val="00407376"/>
    <w:rsid w:val="00407A49"/>
    <w:rsid w:val="00410222"/>
    <w:rsid w:val="004104AF"/>
    <w:rsid w:val="00410B37"/>
    <w:rsid w:val="00410BC6"/>
    <w:rsid w:val="00411376"/>
    <w:rsid w:val="004116EF"/>
    <w:rsid w:val="0041173C"/>
    <w:rsid w:val="00411E22"/>
    <w:rsid w:val="004126D9"/>
    <w:rsid w:val="004134BF"/>
    <w:rsid w:val="0041362A"/>
    <w:rsid w:val="0041495C"/>
    <w:rsid w:val="00414D83"/>
    <w:rsid w:val="00415271"/>
    <w:rsid w:val="00415DC6"/>
    <w:rsid w:val="004170DD"/>
    <w:rsid w:val="00417F63"/>
    <w:rsid w:val="0042047D"/>
    <w:rsid w:val="00421D6E"/>
    <w:rsid w:val="00422249"/>
    <w:rsid w:val="004222B5"/>
    <w:rsid w:val="00422498"/>
    <w:rsid w:val="0042556F"/>
    <w:rsid w:val="00425B61"/>
    <w:rsid w:val="0042671B"/>
    <w:rsid w:val="004278F0"/>
    <w:rsid w:val="0043001E"/>
    <w:rsid w:val="00431BA4"/>
    <w:rsid w:val="00432200"/>
    <w:rsid w:val="0043364A"/>
    <w:rsid w:val="00434E89"/>
    <w:rsid w:val="00435E50"/>
    <w:rsid w:val="004371CB"/>
    <w:rsid w:val="00440086"/>
    <w:rsid w:val="004405A7"/>
    <w:rsid w:val="00440648"/>
    <w:rsid w:val="00440683"/>
    <w:rsid w:val="00441DF0"/>
    <w:rsid w:val="004424E5"/>
    <w:rsid w:val="00442A45"/>
    <w:rsid w:val="004456C0"/>
    <w:rsid w:val="00446FFD"/>
    <w:rsid w:val="004512CD"/>
    <w:rsid w:val="0045245F"/>
    <w:rsid w:val="004541C1"/>
    <w:rsid w:val="00455231"/>
    <w:rsid w:val="00456C90"/>
    <w:rsid w:val="0045709D"/>
    <w:rsid w:val="00457787"/>
    <w:rsid w:val="00460507"/>
    <w:rsid w:val="00460AE9"/>
    <w:rsid w:val="00460BFF"/>
    <w:rsid w:val="00461900"/>
    <w:rsid w:val="00461F8A"/>
    <w:rsid w:val="004625BC"/>
    <w:rsid w:val="00463726"/>
    <w:rsid w:val="004643DB"/>
    <w:rsid w:val="00465602"/>
    <w:rsid w:val="00465634"/>
    <w:rsid w:val="00466D1C"/>
    <w:rsid w:val="00466F87"/>
    <w:rsid w:val="00467000"/>
    <w:rsid w:val="004729B0"/>
    <w:rsid w:val="00472B05"/>
    <w:rsid w:val="00473E24"/>
    <w:rsid w:val="004768A7"/>
    <w:rsid w:val="00480561"/>
    <w:rsid w:val="00481E44"/>
    <w:rsid w:val="004837EE"/>
    <w:rsid w:val="00483828"/>
    <w:rsid w:val="0048419A"/>
    <w:rsid w:val="00484A8A"/>
    <w:rsid w:val="004860BA"/>
    <w:rsid w:val="00487CD1"/>
    <w:rsid w:val="004901BB"/>
    <w:rsid w:val="00493012"/>
    <w:rsid w:val="00493944"/>
    <w:rsid w:val="00494FA4"/>
    <w:rsid w:val="00495AF0"/>
    <w:rsid w:val="0049652E"/>
    <w:rsid w:val="00497A34"/>
    <w:rsid w:val="004A1C7F"/>
    <w:rsid w:val="004A2162"/>
    <w:rsid w:val="004A2860"/>
    <w:rsid w:val="004A2C51"/>
    <w:rsid w:val="004A3655"/>
    <w:rsid w:val="004A413B"/>
    <w:rsid w:val="004A6784"/>
    <w:rsid w:val="004A72D4"/>
    <w:rsid w:val="004B011B"/>
    <w:rsid w:val="004B06E5"/>
    <w:rsid w:val="004B14E2"/>
    <w:rsid w:val="004B1694"/>
    <w:rsid w:val="004B2C3F"/>
    <w:rsid w:val="004B377F"/>
    <w:rsid w:val="004B4BC5"/>
    <w:rsid w:val="004B71C6"/>
    <w:rsid w:val="004B77E2"/>
    <w:rsid w:val="004B7A56"/>
    <w:rsid w:val="004B7F01"/>
    <w:rsid w:val="004C1744"/>
    <w:rsid w:val="004C6686"/>
    <w:rsid w:val="004C71E5"/>
    <w:rsid w:val="004D0EF3"/>
    <w:rsid w:val="004D2FB1"/>
    <w:rsid w:val="004D3B94"/>
    <w:rsid w:val="004D3F5D"/>
    <w:rsid w:val="004D4099"/>
    <w:rsid w:val="004D584F"/>
    <w:rsid w:val="004D5884"/>
    <w:rsid w:val="004D5D14"/>
    <w:rsid w:val="004D6693"/>
    <w:rsid w:val="004D78C7"/>
    <w:rsid w:val="004D7A95"/>
    <w:rsid w:val="004E0986"/>
    <w:rsid w:val="004E0CAE"/>
    <w:rsid w:val="004E22FF"/>
    <w:rsid w:val="004E2700"/>
    <w:rsid w:val="004E2813"/>
    <w:rsid w:val="004E33A0"/>
    <w:rsid w:val="004E3D05"/>
    <w:rsid w:val="004E7173"/>
    <w:rsid w:val="004F2580"/>
    <w:rsid w:val="004F3712"/>
    <w:rsid w:val="004F5047"/>
    <w:rsid w:val="004F5C55"/>
    <w:rsid w:val="004F66CF"/>
    <w:rsid w:val="00500345"/>
    <w:rsid w:val="00501D5D"/>
    <w:rsid w:val="00501DD1"/>
    <w:rsid w:val="00501F3A"/>
    <w:rsid w:val="005054F5"/>
    <w:rsid w:val="005068E0"/>
    <w:rsid w:val="00507C1B"/>
    <w:rsid w:val="00507FC4"/>
    <w:rsid w:val="00511FBA"/>
    <w:rsid w:val="005120FF"/>
    <w:rsid w:val="005133F9"/>
    <w:rsid w:val="005139CF"/>
    <w:rsid w:val="00513AB8"/>
    <w:rsid w:val="00520A1E"/>
    <w:rsid w:val="00520E94"/>
    <w:rsid w:val="00521B1D"/>
    <w:rsid w:val="00521D95"/>
    <w:rsid w:val="00522B7A"/>
    <w:rsid w:val="00522FF6"/>
    <w:rsid w:val="005232A0"/>
    <w:rsid w:val="0052444E"/>
    <w:rsid w:val="00525354"/>
    <w:rsid w:val="0052539A"/>
    <w:rsid w:val="00525A31"/>
    <w:rsid w:val="00525AD8"/>
    <w:rsid w:val="005265A7"/>
    <w:rsid w:val="00526E48"/>
    <w:rsid w:val="0052744D"/>
    <w:rsid w:val="00530BEF"/>
    <w:rsid w:val="00531274"/>
    <w:rsid w:val="00531358"/>
    <w:rsid w:val="00532204"/>
    <w:rsid w:val="00532E0F"/>
    <w:rsid w:val="0053379F"/>
    <w:rsid w:val="005339D9"/>
    <w:rsid w:val="00533BEE"/>
    <w:rsid w:val="005340C4"/>
    <w:rsid w:val="00535247"/>
    <w:rsid w:val="00535F34"/>
    <w:rsid w:val="00536758"/>
    <w:rsid w:val="0053728E"/>
    <w:rsid w:val="005378FC"/>
    <w:rsid w:val="00542D58"/>
    <w:rsid w:val="00543D00"/>
    <w:rsid w:val="0054515F"/>
    <w:rsid w:val="00545A22"/>
    <w:rsid w:val="005470E9"/>
    <w:rsid w:val="00547AA5"/>
    <w:rsid w:val="00551A0D"/>
    <w:rsid w:val="00552031"/>
    <w:rsid w:val="0055274D"/>
    <w:rsid w:val="005527FF"/>
    <w:rsid w:val="005547E2"/>
    <w:rsid w:val="00554AC5"/>
    <w:rsid w:val="00555605"/>
    <w:rsid w:val="00556E34"/>
    <w:rsid w:val="00556E9F"/>
    <w:rsid w:val="00560D85"/>
    <w:rsid w:val="00561E30"/>
    <w:rsid w:val="00562750"/>
    <w:rsid w:val="00563B4C"/>
    <w:rsid w:val="00564489"/>
    <w:rsid w:val="005646C1"/>
    <w:rsid w:val="00564FD6"/>
    <w:rsid w:val="00565757"/>
    <w:rsid w:val="005657ED"/>
    <w:rsid w:val="00565E08"/>
    <w:rsid w:val="00565FE6"/>
    <w:rsid w:val="00566147"/>
    <w:rsid w:val="005667E4"/>
    <w:rsid w:val="0056688B"/>
    <w:rsid w:val="00566CAC"/>
    <w:rsid w:val="00570459"/>
    <w:rsid w:val="005728B0"/>
    <w:rsid w:val="00572944"/>
    <w:rsid w:val="00572E81"/>
    <w:rsid w:val="005736F9"/>
    <w:rsid w:val="00573F90"/>
    <w:rsid w:val="00574B00"/>
    <w:rsid w:val="00576A1E"/>
    <w:rsid w:val="00577B10"/>
    <w:rsid w:val="00577D9F"/>
    <w:rsid w:val="00581EF0"/>
    <w:rsid w:val="005823F3"/>
    <w:rsid w:val="00582427"/>
    <w:rsid w:val="005824EF"/>
    <w:rsid w:val="00582755"/>
    <w:rsid w:val="00582F33"/>
    <w:rsid w:val="00583B0E"/>
    <w:rsid w:val="00583CA2"/>
    <w:rsid w:val="00583EC1"/>
    <w:rsid w:val="005843AC"/>
    <w:rsid w:val="00585A16"/>
    <w:rsid w:val="005878D6"/>
    <w:rsid w:val="00587C5D"/>
    <w:rsid w:val="00587E62"/>
    <w:rsid w:val="00590673"/>
    <w:rsid w:val="005942D9"/>
    <w:rsid w:val="00595609"/>
    <w:rsid w:val="00595F60"/>
    <w:rsid w:val="0059683C"/>
    <w:rsid w:val="00597AE5"/>
    <w:rsid w:val="005A1DE7"/>
    <w:rsid w:val="005A25FF"/>
    <w:rsid w:val="005A3FB3"/>
    <w:rsid w:val="005A4A33"/>
    <w:rsid w:val="005A6E43"/>
    <w:rsid w:val="005B1234"/>
    <w:rsid w:val="005B1298"/>
    <w:rsid w:val="005B1740"/>
    <w:rsid w:val="005B19ED"/>
    <w:rsid w:val="005B336A"/>
    <w:rsid w:val="005B3DE6"/>
    <w:rsid w:val="005B686A"/>
    <w:rsid w:val="005B7DB1"/>
    <w:rsid w:val="005C067A"/>
    <w:rsid w:val="005C0E13"/>
    <w:rsid w:val="005C15AA"/>
    <w:rsid w:val="005C1890"/>
    <w:rsid w:val="005C2578"/>
    <w:rsid w:val="005C375B"/>
    <w:rsid w:val="005C3D03"/>
    <w:rsid w:val="005C436A"/>
    <w:rsid w:val="005C4A85"/>
    <w:rsid w:val="005C5888"/>
    <w:rsid w:val="005C77C5"/>
    <w:rsid w:val="005D104E"/>
    <w:rsid w:val="005D16E0"/>
    <w:rsid w:val="005D1854"/>
    <w:rsid w:val="005D2FDD"/>
    <w:rsid w:val="005D348C"/>
    <w:rsid w:val="005D4C26"/>
    <w:rsid w:val="005D5164"/>
    <w:rsid w:val="005E0D8B"/>
    <w:rsid w:val="005E2566"/>
    <w:rsid w:val="005E29B6"/>
    <w:rsid w:val="005E3BE2"/>
    <w:rsid w:val="005E40C7"/>
    <w:rsid w:val="005E5608"/>
    <w:rsid w:val="005E6656"/>
    <w:rsid w:val="005E7BE0"/>
    <w:rsid w:val="005F06F5"/>
    <w:rsid w:val="005F0B09"/>
    <w:rsid w:val="005F13A7"/>
    <w:rsid w:val="005F3999"/>
    <w:rsid w:val="005F4804"/>
    <w:rsid w:val="005F4FA8"/>
    <w:rsid w:val="005F6282"/>
    <w:rsid w:val="005F707F"/>
    <w:rsid w:val="005F75C8"/>
    <w:rsid w:val="005F7D9A"/>
    <w:rsid w:val="0060236F"/>
    <w:rsid w:val="006034C3"/>
    <w:rsid w:val="00604AA7"/>
    <w:rsid w:val="006062DF"/>
    <w:rsid w:val="006064F3"/>
    <w:rsid w:val="006071A7"/>
    <w:rsid w:val="006071EE"/>
    <w:rsid w:val="00612B99"/>
    <w:rsid w:val="00613006"/>
    <w:rsid w:val="00614333"/>
    <w:rsid w:val="00617383"/>
    <w:rsid w:val="006200A3"/>
    <w:rsid w:val="00620379"/>
    <w:rsid w:val="006230AB"/>
    <w:rsid w:val="006231F7"/>
    <w:rsid w:val="006243AD"/>
    <w:rsid w:val="00624D1B"/>
    <w:rsid w:val="00627558"/>
    <w:rsid w:val="00627E92"/>
    <w:rsid w:val="0063022A"/>
    <w:rsid w:val="00632566"/>
    <w:rsid w:val="00632B41"/>
    <w:rsid w:val="006335C9"/>
    <w:rsid w:val="006339D9"/>
    <w:rsid w:val="0063415D"/>
    <w:rsid w:val="00634A69"/>
    <w:rsid w:val="00635C14"/>
    <w:rsid w:val="00637453"/>
    <w:rsid w:val="00637AF5"/>
    <w:rsid w:val="00640264"/>
    <w:rsid w:val="00641B56"/>
    <w:rsid w:val="00641B77"/>
    <w:rsid w:val="00641BE3"/>
    <w:rsid w:val="00641C20"/>
    <w:rsid w:val="00641DF8"/>
    <w:rsid w:val="00642BFA"/>
    <w:rsid w:val="00642DC9"/>
    <w:rsid w:val="00643FBB"/>
    <w:rsid w:val="00645B72"/>
    <w:rsid w:val="00646639"/>
    <w:rsid w:val="00646ACD"/>
    <w:rsid w:val="00646D6A"/>
    <w:rsid w:val="00650B1F"/>
    <w:rsid w:val="00651D89"/>
    <w:rsid w:val="00652ACA"/>
    <w:rsid w:val="006532E5"/>
    <w:rsid w:val="006555D8"/>
    <w:rsid w:val="0065587D"/>
    <w:rsid w:val="006560C0"/>
    <w:rsid w:val="00656BF7"/>
    <w:rsid w:val="00656F6E"/>
    <w:rsid w:val="006615A6"/>
    <w:rsid w:val="006629E9"/>
    <w:rsid w:val="00662A93"/>
    <w:rsid w:val="0066644D"/>
    <w:rsid w:val="00667C8E"/>
    <w:rsid w:val="00670381"/>
    <w:rsid w:val="006704A4"/>
    <w:rsid w:val="00670859"/>
    <w:rsid w:val="0067135A"/>
    <w:rsid w:val="00671572"/>
    <w:rsid w:val="00671E5C"/>
    <w:rsid w:val="0067317A"/>
    <w:rsid w:val="00674180"/>
    <w:rsid w:val="00674C15"/>
    <w:rsid w:val="00675DCE"/>
    <w:rsid w:val="0067642B"/>
    <w:rsid w:val="006804D8"/>
    <w:rsid w:val="00681337"/>
    <w:rsid w:val="006821F3"/>
    <w:rsid w:val="0068382F"/>
    <w:rsid w:val="00683D57"/>
    <w:rsid w:val="0068458C"/>
    <w:rsid w:val="006852C6"/>
    <w:rsid w:val="00685427"/>
    <w:rsid w:val="00686614"/>
    <w:rsid w:val="006871CF"/>
    <w:rsid w:val="0068747A"/>
    <w:rsid w:val="0069195C"/>
    <w:rsid w:val="00691CAB"/>
    <w:rsid w:val="00693885"/>
    <w:rsid w:val="00696973"/>
    <w:rsid w:val="00697055"/>
    <w:rsid w:val="006A0692"/>
    <w:rsid w:val="006A0E69"/>
    <w:rsid w:val="006A282C"/>
    <w:rsid w:val="006A3364"/>
    <w:rsid w:val="006A6690"/>
    <w:rsid w:val="006A7E18"/>
    <w:rsid w:val="006A7FA2"/>
    <w:rsid w:val="006B140D"/>
    <w:rsid w:val="006B2255"/>
    <w:rsid w:val="006B379A"/>
    <w:rsid w:val="006B3931"/>
    <w:rsid w:val="006B4E17"/>
    <w:rsid w:val="006B64AF"/>
    <w:rsid w:val="006B7FE5"/>
    <w:rsid w:val="006C148E"/>
    <w:rsid w:val="006C20D5"/>
    <w:rsid w:val="006C27DE"/>
    <w:rsid w:val="006C2BC9"/>
    <w:rsid w:val="006C307B"/>
    <w:rsid w:val="006C5886"/>
    <w:rsid w:val="006C5CF4"/>
    <w:rsid w:val="006C6639"/>
    <w:rsid w:val="006C7186"/>
    <w:rsid w:val="006D0492"/>
    <w:rsid w:val="006D2E13"/>
    <w:rsid w:val="006D3A17"/>
    <w:rsid w:val="006D3A22"/>
    <w:rsid w:val="006D409A"/>
    <w:rsid w:val="006D478E"/>
    <w:rsid w:val="006D5C49"/>
    <w:rsid w:val="006E0E83"/>
    <w:rsid w:val="006E12B8"/>
    <w:rsid w:val="006E19E8"/>
    <w:rsid w:val="006E1A18"/>
    <w:rsid w:val="006E1D58"/>
    <w:rsid w:val="006E3A98"/>
    <w:rsid w:val="006E3EA5"/>
    <w:rsid w:val="006E545E"/>
    <w:rsid w:val="006E55E0"/>
    <w:rsid w:val="006E5C88"/>
    <w:rsid w:val="006E7DEE"/>
    <w:rsid w:val="006E7FE0"/>
    <w:rsid w:val="006F00E5"/>
    <w:rsid w:val="006F1DAC"/>
    <w:rsid w:val="006F1FA6"/>
    <w:rsid w:val="006F2BE9"/>
    <w:rsid w:val="006F2DEB"/>
    <w:rsid w:val="006F3A00"/>
    <w:rsid w:val="006F4D3C"/>
    <w:rsid w:val="006F5924"/>
    <w:rsid w:val="006F629D"/>
    <w:rsid w:val="006F6D67"/>
    <w:rsid w:val="00700EF1"/>
    <w:rsid w:val="00703A72"/>
    <w:rsid w:val="00710042"/>
    <w:rsid w:val="007105EA"/>
    <w:rsid w:val="007105F6"/>
    <w:rsid w:val="00710D91"/>
    <w:rsid w:val="007111CF"/>
    <w:rsid w:val="00712132"/>
    <w:rsid w:val="00712622"/>
    <w:rsid w:val="00712B75"/>
    <w:rsid w:val="00713960"/>
    <w:rsid w:val="00713A0F"/>
    <w:rsid w:val="0071477A"/>
    <w:rsid w:val="00716440"/>
    <w:rsid w:val="00716F48"/>
    <w:rsid w:val="007171FE"/>
    <w:rsid w:val="0072044A"/>
    <w:rsid w:val="00721FF9"/>
    <w:rsid w:val="00722182"/>
    <w:rsid w:val="007240E2"/>
    <w:rsid w:val="00724699"/>
    <w:rsid w:val="00724B30"/>
    <w:rsid w:val="00727FE2"/>
    <w:rsid w:val="007310FF"/>
    <w:rsid w:val="0073156A"/>
    <w:rsid w:val="007331FE"/>
    <w:rsid w:val="007335C7"/>
    <w:rsid w:val="00734545"/>
    <w:rsid w:val="00734BD5"/>
    <w:rsid w:val="00736A32"/>
    <w:rsid w:val="00740CB2"/>
    <w:rsid w:val="00741A7A"/>
    <w:rsid w:val="00742FB8"/>
    <w:rsid w:val="007431C9"/>
    <w:rsid w:val="00743B5E"/>
    <w:rsid w:val="00744CDA"/>
    <w:rsid w:val="0074522C"/>
    <w:rsid w:val="00745613"/>
    <w:rsid w:val="0074595C"/>
    <w:rsid w:val="00745E1F"/>
    <w:rsid w:val="0074617D"/>
    <w:rsid w:val="00750B30"/>
    <w:rsid w:val="007518C8"/>
    <w:rsid w:val="00753AE8"/>
    <w:rsid w:val="0075462D"/>
    <w:rsid w:val="0075518F"/>
    <w:rsid w:val="00757374"/>
    <w:rsid w:val="00757F57"/>
    <w:rsid w:val="0076167A"/>
    <w:rsid w:val="00761C34"/>
    <w:rsid w:val="00762674"/>
    <w:rsid w:val="00762ACE"/>
    <w:rsid w:val="00763FD3"/>
    <w:rsid w:val="0076407E"/>
    <w:rsid w:val="007644D0"/>
    <w:rsid w:val="00765A38"/>
    <w:rsid w:val="0076735A"/>
    <w:rsid w:val="007714F1"/>
    <w:rsid w:val="007725B3"/>
    <w:rsid w:val="007725B6"/>
    <w:rsid w:val="00773F18"/>
    <w:rsid w:val="00776603"/>
    <w:rsid w:val="007768E7"/>
    <w:rsid w:val="00776BDB"/>
    <w:rsid w:val="00777285"/>
    <w:rsid w:val="0077767C"/>
    <w:rsid w:val="007802EA"/>
    <w:rsid w:val="00780F6C"/>
    <w:rsid w:val="00782457"/>
    <w:rsid w:val="00782869"/>
    <w:rsid w:val="00782CBC"/>
    <w:rsid w:val="007845C1"/>
    <w:rsid w:val="007855C2"/>
    <w:rsid w:val="00785B4B"/>
    <w:rsid w:val="00785E99"/>
    <w:rsid w:val="00786CF3"/>
    <w:rsid w:val="00787BF6"/>
    <w:rsid w:val="00787E99"/>
    <w:rsid w:val="0079140B"/>
    <w:rsid w:val="0079428A"/>
    <w:rsid w:val="00794D8F"/>
    <w:rsid w:val="007952A7"/>
    <w:rsid w:val="0079719F"/>
    <w:rsid w:val="007A16D6"/>
    <w:rsid w:val="007A1AF2"/>
    <w:rsid w:val="007A29E1"/>
    <w:rsid w:val="007A2E33"/>
    <w:rsid w:val="007A2F76"/>
    <w:rsid w:val="007A3A45"/>
    <w:rsid w:val="007A527C"/>
    <w:rsid w:val="007A63B5"/>
    <w:rsid w:val="007A668B"/>
    <w:rsid w:val="007A7BD0"/>
    <w:rsid w:val="007B0BEE"/>
    <w:rsid w:val="007B2519"/>
    <w:rsid w:val="007B33BF"/>
    <w:rsid w:val="007B501B"/>
    <w:rsid w:val="007B5216"/>
    <w:rsid w:val="007B580C"/>
    <w:rsid w:val="007B740F"/>
    <w:rsid w:val="007C0B0D"/>
    <w:rsid w:val="007C1BBA"/>
    <w:rsid w:val="007C241C"/>
    <w:rsid w:val="007C2E75"/>
    <w:rsid w:val="007C435A"/>
    <w:rsid w:val="007C7155"/>
    <w:rsid w:val="007D0B10"/>
    <w:rsid w:val="007D0DA3"/>
    <w:rsid w:val="007D29ED"/>
    <w:rsid w:val="007D2E26"/>
    <w:rsid w:val="007D3D63"/>
    <w:rsid w:val="007D4905"/>
    <w:rsid w:val="007D5AD0"/>
    <w:rsid w:val="007D6241"/>
    <w:rsid w:val="007D68F3"/>
    <w:rsid w:val="007D7803"/>
    <w:rsid w:val="007D7F7B"/>
    <w:rsid w:val="007E02F3"/>
    <w:rsid w:val="007E2872"/>
    <w:rsid w:val="007E3810"/>
    <w:rsid w:val="007E441D"/>
    <w:rsid w:val="007E448F"/>
    <w:rsid w:val="007E450F"/>
    <w:rsid w:val="007E61CC"/>
    <w:rsid w:val="007F1CD6"/>
    <w:rsid w:val="007F1E6D"/>
    <w:rsid w:val="007F1F52"/>
    <w:rsid w:val="007F3E01"/>
    <w:rsid w:val="007F3F3F"/>
    <w:rsid w:val="007F69BA"/>
    <w:rsid w:val="007F7D39"/>
    <w:rsid w:val="0080190B"/>
    <w:rsid w:val="00802D18"/>
    <w:rsid w:val="00803832"/>
    <w:rsid w:val="00805770"/>
    <w:rsid w:val="00805798"/>
    <w:rsid w:val="0080645E"/>
    <w:rsid w:val="008109F2"/>
    <w:rsid w:val="00810F89"/>
    <w:rsid w:val="00811367"/>
    <w:rsid w:val="00812306"/>
    <w:rsid w:val="00813394"/>
    <w:rsid w:val="00813C8B"/>
    <w:rsid w:val="00813E11"/>
    <w:rsid w:val="008143F2"/>
    <w:rsid w:val="008145B6"/>
    <w:rsid w:val="0082002C"/>
    <w:rsid w:val="0082186F"/>
    <w:rsid w:val="00821DE1"/>
    <w:rsid w:val="00823665"/>
    <w:rsid w:val="00825605"/>
    <w:rsid w:val="00826204"/>
    <w:rsid w:val="00827951"/>
    <w:rsid w:val="00827BEB"/>
    <w:rsid w:val="00832D31"/>
    <w:rsid w:val="00834B61"/>
    <w:rsid w:val="008363DA"/>
    <w:rsid w:val="00841F18"/>
    <w:rsid w:val="00844CFF"/>
    <w:rsid w:val="008450C2"/>
    <w:rsid w:val="00845E7A"/>
    <w:rsid w:val="008463A0"/>
    <w:rsid w:val="00847452"/>
    <w:rsid w:val="00847E86"/>
    <w:rsid w:val="008503A5"/>
    <w:rsid w:val="008504B0"/>
    <w:rsid w:val="00850863"/>
    <w:rsid w:val="00853D95"/>
    <w:rsid w:val="00853E46"/>
    <w:rsid w:val="008547C5"/>
    <w:rsid w:val="008547E0"/>
    <w:rsid w:val="00854F70"/>
    <w:rsid w:val="008552F5"/>
    <w:rsid w:val="00856707"/>
    <w:rsid w:val="00857219"/>
    <w:rsid w:val="00860023"/>
    <w:rsid w:val="008617ED"/>
    <w:rsid w:val="00862037"/>
    <w:rsid w:val="00862BAA"/>
    <w:rsid w:val="0086327A"/>
    <w:rsid w:val="00863BC8"/>
    <w:rsid w:val="0086540E"/>
    <w:rsid w:val="00866B57"/>
    <w:rsid w:val="00867134"/>
    <w:rsid w:val="00872B5B"/>
    <w:rsid w:val="00873F1E"/>
    <w:rsid w:val="00874213"/>
    <w:rsid w:val="008750EE"/>
    <w:rsid w:val="0087617A"/>
    <w:rsid w:val="00880667"/>
    <w:rsid w:val="00880759"/>
    <w:rsid w:val="00880A7A"/>
    <w:rsid w:val="00881395"/>
    <w:rsid w:val="00881A17"/>
    <w:rsid w:val="00882A00"/>
    <w:rsid w:val="00882FE5"/>
    <w:rsid w:val="008831DE"/>
    <w:rsid w:val="00883CED"/>
    <w:rsid w:val="00885192"/>
    <w:rsid w:val="00885E4C"/>
    <w:rsid w:val="00886F59"/>
    <w:rsid w:val="00891125"/>
    <w:rsid w:val="00891F3D"/>
    <w:rsid w:val="008931BA"/>
    <w:rsid w:val="0089367B"/>
    <w:rsid w:val="00893F28"/>
    <w:rsid w:val="008943B4"/>
    <w:rsid w:val="00894703"/>
    <w:rsid w:val="00894E03"/>
    <w:rsid w:val="00895301"/>
    <w:rsid w:val="00895311"/>
    <w:rsid w:val="008968E3"/>
    <w:rsid w:val="00897050"/>
    <w:rsid w:val="00897851"/>
    <w:rsid w:val="00897DBC"/>
    <w:rsid w:val="008A09BC"/>
    <w:rsid w:val="008A0A26"/>
    <w:rsid w:val="008A0AF5"/>
    <w:rsid w:val="008A1399"/>
    <w:rsid w:val="008A28A1"/>
    <w:rsid w:val="008A2B0F"/>
    <w:rsid w:val="008A3262"/>
    <w:rsid w:val="008A467B"/>
    <w:rsid w:val="008A4D61"/>
    <w:rsid w:val="008A58EB"/>
    <w:rsid w:val="008A623A"/>
    <w:rsid w:val="008A6D19"/>
    <w:rsid w:val="008A77D1"/>
    <w:rsid w:val="008A7CE4"/>
    <w:rsid w:val="008B07E6"/>
    <w:rsid w:val="008B15DD"/>
    <w:rsid w:val="008B16F1"/>
    <w:rsid w:val="008B1ACE"/>
    <w:rsid w:val="008B3516"/>
    <w:rsid w:val="008B3615"/>
    <w:rsid w:val="008B426C"/>
    <w:rsid w:val="008B486A"/>
    <w:rsid w:val="008B5334"/>
    <w:rsid w:val="008B5948"/>
    <w:rsid w:val="008B64B6"/>
    <w:rsid w:val="008B68AA"/>
    <w:rsid w:val="008B7E49"/>
    <w:rsid w:val="008C0B17"/>
    <w:rsid w:val="008C133D"/>
    <w:rsid w:val="008C1A97"/>
    <w:rsid w:val="008C2836"/>
    <w:rsid w:val="008C3262"/>
    <w:rsid w:val="008C3821"/>
    <w:rsid w:val="008C469B"/>
    <w:rsid w:val="008C4A51"/>
    <w:rsid w:val="008C4DB0"/>
    <w:rsid w:val="008C5E7B"/>
    <w:rsid w:val="008C6725"/>
    <w:rsid w:val="008C7B66"/>
    <w:rsid w:val="008C7DA6"/>
    <w:rsid w:val="008D0DDF"/>
    <w:rsid w:val="008D4B93"/>
    <w:rsid w:val="008D55BF"/>
    <w:rsid w:val="008D56B8"/>
    <w:rsid w:val="008D579F"/>
    <w:rsid w:val="008D5E87"/>
    <w:rsid w:val="008D737C"/>
    <w:rsid w:val="008E03CE"/>
    <w:rsid w:val="008E16B3"/>
    <w:rsid w:val="008E21BC"/>
    <w:rsid w:val="008E25D7"/>
    <w:rsid w:val="008E4C78"/>
    <w:rsid w:val="008E538F"/>
    <w:rsid w:val="008E57EB"/>
    <w:rsid w:val="008E6190"/>
    <w:rsid w:val="008E6B93"/>
    <w:rsid w:val="008F0CF8"/>
    <w:rsid w:val="008F144B"/>
    <w:rsid w:val="008F2F26"/>
    <w:rsid w:val="008F3E50"/>
    <w:rsid w:val="008F4558"/>
    <w:rsid w:val="008F4D83"/>
    <w:rsid w:val="008F59FE"/>
    <w:rsid w:val="008F5ECD"/>
    <w:rsid w:val="008F78A6"/>
    <w:rsid w:val="008F7D8C"/>
    <w:rsid w:val="00900275"/>
    <w:rsid w:val="00900FCE"/>
    <w:rsid w:val="00901F2A"/>
    <w:rsid w:val="00901FE6"/>
    <w:rsid w:val="00902A79"/>
    <w:rsid w:val="00903745"/>
    <w:rsid w:val="00904896"/>
    <w:rsid w:val="00904D66"/>
    <w:rsid w:val="009064DE"/>
    <w:rsid w:val="00906DF8"/>
    <w:rsid w:val="0090719A"/>
    <w:rsid w:val="009074A2"/>
    <w:rsid w:val="00910224"/>
    <w:rsid w:val="009108F1"/>
    <w:rsid w:val="00912237"/>
    <w:rsid w:val="009138D2"/>
    <w:rsid w:val="00914171"/>
    <w:rsid w:val="0092014C"/>
    <w:rsid w:val="00920439"/>
    <w:rsid w:val="00921189"/>
    <w:rsid w:val="00922893"/>
    <w:rsid w:val="00923510"/>
    <w:rsid w:val="00923727"/>
    <w:rsid w:val="00923F07"/>
    <w:rsid w:val="0092485E"/>
    <w:rsid w:val="00924BBE"/>
    <w:rsid w:val="00926B47"/>
    <w:rsid w:val="00926CCB"/>
    <w:rsid w:val="0093071E"/>
    <w:rsid w:val="00930A04"/>
    <w:rsid w:val="00931D89"/>
    <w:rsid w:val="00932294"/>
    <w:rsid w:val="0093243A"/>
    <w:rsid w:val="00934B42"/>
    <w:rsid w:val="009361BC"/>
    <w:rsid w:val="00936852"/>
    <w:rsid w:val="00936DB2"/>
    <w:rsid w:val="009370A4"/>
    <w:rsid w:val="009373E4"/>
    <w:rsid w:val="009419D9"/>
    <w:rsid w:val="00942DAF"/>
    <w:rsid w:val="009444ED"/>
    <w:rsid w:val="009446C2"/>
    <w:rsid w:val="00951599"/>
    <w:rsid w:val="009535E8"/>
    <w:rsid w:val="00954BDC"/>
    <w:rsid w:val="009554DC"/>
    <w:rsid w:val="00955913"/>
    <w:rsid w:val="0095592E"/>
    <w:rsid w:val="00955E34"/>
    <w:rsid w:val="009563D2"/>
    <w:rsid w:val="00956909"/>
    <w:rsid w:val="009577F6"/>
    <w:rsid w:val="00957FBE"/>
    <w:rsid w:val="00960C17"/>
    <w:rsid w:val="00960C92"/>
    <w:rsid w:val="00962873"/>
    <w:rsid w:val="00962A57"/>
    <w:rsid w:val="00962F4A"/>
    <w:rsid w:val="009632F6"/>
    <w:rsid w:val="0096444A"/>
    <w:rsid w:val="00964DB4"/>
    <w:rsid w:val="00967018"/>
    <w:rsid w:val="009714DE"/>
    <w:rsid w:val="00973525"/>
    <w:rsid w:val="00973BB5"/>
    <w:rsid w:val="0097604D"/>
    <w:rsid w:val="009779FB"/>
    <w:rsid w:val="00982213"/>
    <w:rsid w:val="00982BC1"/>
    <w:rsid w:val="00982F5D"/>
    <w:rsid w:val="009837F9"/>
    <w:rsid w:val="00983DE3"/>
    <w:rsid w:val="00984850"/>
    <w:rsid w:val="00985ECD"/>
    <w:rsid w:val="00990C55"/>
    <w:rsid w:val="00993275"/>
    <w:rsid w:val="00993AFF"/>
    <w:rsid w:val="009943DF"/>
    <w:rsid w:val="0099454F"/>
    <w:rsid w:val="0099546A"/>
    <w:rsid w:val="00995808"/>
    <w:rsid w:val="00996C39"/>
    <w:rsid w:val="00997F10"/>
    <w:rsid w:val="009A04E0"/>
    <w:rsid w:val="009A0652"/>
    <w:rsid w:val="009A11BB"/>
    <w:rsid w:val="009A186A"/>
    <w:rsid w:val="009A2E77"/>
    <w:rsid w:val="009A345B"/>
    <w:rsid w:val="009A4CE8"/>
    <w:rsid w:val="009A592C"/>
    <w:rsid w:val="009A5A97"/>
    <w:rsid w:val="009A5F9F"/>
    <w:rsid w:val="009B048D"/>
    <w:rsid w:val="009B0620"/>
    <w:rsid w:val="009B2017"/>
    <w:rsid w:val="009B21C9"/>
    <w:rsid w:val="009B27AE"/>
    <w:rsid w:val="009B3337"/>
    <w:rsid w:val="009B3456"/>
    <w:rsid w:val="009B4D14"/>
    <w:rsid w:val="009B50A7"/>
    <w:rsid w:val="009B53D2"/>
    <w:rsid w:val="009B54A4"/>
    <w:rsid w:val="009B565F"/>
    <w:rsid w:val="009B6D79"/>
    <w:rsid w:val="009B6DFE"/>
    <w:rsid w:val="009B76F5"/>
    <w:rsid w:val="009B7DC9"/>
    <w:rsid w:val="009C03BB"/>
    <w:rsid w:val="009C0ACD"/>
    <w:rsid w:val="009C0BAA"/>
    <w:rsid w:val="009C5365"/>
    <w:rsid w:val="009C575B"/>
    <w:rsid w:val="009C5958"/>
    <w:rsid w:val="009C5B4A"/>
    <w:rsid w:val="009C5B6F"/>
    <w:rsid w:val="009C6096"/>
    <w:rsid w:val="009D08B1"/>
    <w:rsid w:val="009D0B28"/>
    <w:rsid w:val="009D208C"/>
    <w:rsid w:val="009D2C9E"/>
    <w:rsid w:val="009D452F"/>
    <w:rsid w:val="009D5297"/>
    <w:rsid w:val="009D5DA0"/>
    <w:rsid w:val="009D618F"/>
    <w:rsid w:val="009D6789"/>
    <w:rsid w:val="009D6874"/>
    <w:rsid w:val="009D7175"/>
    <w:rsid w:val="009D73E5"/>
    <w:rsid w:val="009E0350"/>
    <w:rsid w:val="009E04C9"/>
    <w:rsid w:val="009E0504"/>
    <w:rsid w:val="009E21D9"/>
    <w:rsid w:val="009E265B"/>
    <w:rsid w:val="009E321E"/>
    <w:rsid w:val="009E3A30"/>
    <w:rsid w:val="009E409F"/>
    <w:rsid w:val="009E4825"/>
    <w:rsid w:val="009E62EF"/>
    <w:rsid w:val="009E6A9D"/>
    <w:rsid w:val="009E74CB"/>
    <w:rsid w:val="009E78B3"/>
    <w:rsid w:val="009E7C2A"/>
    <w:rsid w:val="009F0537"/>
    <w:rsid w:val="009F0C66"/>
    <w:rsid w:val="009F142E"/>
    <w:rsid w:val="009F3871"/>
    <w:rsid w:val="009F4D49"/>
    <w:rsid w:val="009F5C28"/>
    <w:rsid w:val="009F641F"/>
    <w:rsid w:val="009F647C"/>
    <w:rsid w:val="00A0137C"/>
    <w:rsid w:val="00A01B53"/>
    <w:rsid w:val="00A03494"/>
    <w:rsid w:val="00A03672"/>
    <w:rsid w:val="00A05297"/>
    <w:rsid w:val="00A055AE"/>
    <w:rsid w:val="00A0572F"/>
    <w:rsid w:val="00A07E64"/>
    <w:rsid w:val="00A07E71"/>
    <w:rsid w:val="00A1088D"/>
    <w:rsid w:val="00A123AB"/>
    <w:rsid w:val="00A145A0"/>
    <w:rsid w:val="00A1499B"/>
    <w:rsid w:val="00A14A8E"/>
    <w:rsid w:val="00A15E17"/>
    <w:rsid w:val="00A21C7E"/>
    <w:rsid w:val="00A23E55"/>
    <w:rsid w:val="00A240FB"/>
    <w:rsid w:val="00A24F89"/>
    <w:rsid w:val="00A25B1B"/>
    <w:rsid w:val="00A2640A"/>
    <w:rsid w:val="00A26792"/>
    <w:rsid w:val="00A30070"/>
    <w:rsid w:val="00A30A1D"/>
    <w:rsid w:val="00A31B24"/>
    <w:rsid w:val="00A31D5F"/>
    <w:rsid w:val="00A33EC5"/>
    <w:rsid w:val="00A340C5"/>
    <w:rsid w:val="00A341DD"/>
    <w:rsid w:val="00A347B0"/>
    <w:rsid w:val="00A365A7"/>
    <w:rsid w:val="00A36E48"/>
    <w:rsid w:val="00A3784B"/>
    <w:rsid w:val="00A401FA"/>
    <w:rsid w:val="00A4155F"/>
    <w:rsid w:val="00A4240D"/>
    <w:rsid w:val="00A4522B"/>
    <w:rsid w:val="00A4544A"/>
    <w:rsid w:val="00A4579A"/>
    <w:rsid w:val="00A4781A"/>
    <w:rsid w:val="00A5066D"/>
    <w:rsid w:val="00A522E8"/>
    <w:rsid w:val="00A528A8"/>
    <w:rsid w:val="00A52F85"/>
    <w:rsid w:val="00A53783"/>
    <w:rsid w:val="00A53FC1"/>
    <w:rsid w:val="00A556A3"/>
    <w:rsid w:val="00A57B65"/>
    <w:rsid w:val="00A61877"/>
    <w:rsid w:val="00A62113"/>
    <w:rsid w:val="00A62977"/>
    <w:rsid w:val="00A631F4"/>
    <w:rsid w:val="00A649DB"/>
    <w:rsid w:val="00A65A82"/>
    <w:rsid w:val="00A65E0A"/>
    <w:rsid w:val="00A66BBE"/>
    <w:rsid w:val="00A670CF"/>
    <w:rsid w:val="00A67ABC"/>
    <w:rsid w:val="00A67F32"/>
    <w:rsid w:val="00A70538"/>
    <w:rsid w:val="00A71482"/>
    <w:rsid w:val="00A7410A"/>
    <w:rsid w:val="00A75048"/>
    <w:rsid w:val="00A756AE"/>
    <w:rsid w:val="00A763DB"/>
    <w:rsid w:val="00A8093E"/>
    <w:rsid w:val="00A81324"/>
    <w:rsid w:val="00A81533"/>
    <w:rsid w:val="00A81A31"/>
    <w:rsid w:val="00A81E65"/>
    <w:rsid w:val="00A82836"/>
    <w:rsid w:val="00A83AE3"/>
    <w:rsid w:val="00A84201"/>
    <w:rsid w:val="00A850B1"/>
    <w:rsid w:val="00A86136"/>
    <w:rsid w:val="00A874F2"/>
    <w:rsid w:val="00A903F0"/>
    <w:rsid w:val="00A9078B"/>
    <w:rsid w:val="00A933EE"/>
    <w:rsid w:val="00A93A07"/>
    <w:rsid w:val="00A95303"/>
    <w:rsid w:val="00A97503"/>
    <w:rsid w:val="00A97E30"/>
    <w:rsid w:val="00A97FA7"/>
    <w:rsid w:val="00AA1328"/>
    <w:rsid w:val="00AA3978"/>
    <w:rsid w:val="00AA554E"/>
    <w:rsid w:val="00AA5AE8"/>
    <w:rsid w:val="00AA7080"/>
    <w:rsid w:val="00AA789A"/>
    <w:rsid w:val="00AB11D1"/>
    <w:rsid w:val="00AB332D"/>
    <w:rsid w:val="00AB4F0B"/>
    <w:rsid w:val="00AB5C58"/>
    <w:rsid w:val="00AB5DCB"/>
    <w:rsid w:val="00AB5E85"/>
    <w:rsid w:val="00AB6AAA"/>
    <w:rsid w:val="00AB76C7"/>
    <w:rsid w:val="00AC0A9E"/>
    <w:rsid w:val="00AC0D00"/>
    <w:rsid w:val="00AC0D98"/>
    <w:rsid w:val="00AC144E"/>
    <w:rsid w:val="00AC1623"/>
    <w:rsid w:val="00AC17B8"/>
    <w:rsid w:val="00AC1A9F"/>
    <w:rsid w:val="00AC1CA6"/>
    <w:rsid w:val="00AC5913"/>
    <w:rsid w:val="00AC6772"/>
    <w:rsid w:val="00AC6FFB"/>
    <w:rsid w:val="00AC70EA"/>
    <w:rsid w:val="00AD1730"/>
    <w:rsid w:val="00AD1BA7"/>
    <w:rsid w:val="00AD1D33"/>
    <w:rsid w:val="00AD381F"/>
    <w:rsid w:val="00AD68C4"/>
    <w:rsid w:val="00AE22FF"/>
    <w:rsid w:val="00AE3433"/>
    <w:rsid w:val="00AE3C9E"/>
    <w:rsid w:val="00AE48B6"/>
    <w:rsid w:val="00AE53DE"/>
    <w:rsid w:val="00AE58F3"/>
    <w:rsid w:val="00AE5A55"/>
    <w:rsid w:val="00AE6047"/>
    <w:rsid w:val="00AE6FA9"/>
    <w:rsid w:val="00AE71B7"/>
    <w:rsid w:val="00AF1143"/>
    <w:rsid w:val="00AF1596"/>
    <w:rsid w:val="00AF3202"/>
    <w:rsid w:val="00AF42D6"/>
    <w:rsid w:val="00AF49BF"/>
    <w:rsid w:val="00AF4CE5"/>
    <w:rsid w:val="00AF4E17"/>
    <w:rsid w:val="00AF57A9"/>
    <w:rsid w:val="00AF57BB"/>
    <w:rsid w:val="00AF5B4E"/>
    <w:rsid w:val="00AF5D30"/>
    <w:rsid w:val="00AF64D4"/>
    <w:rsid w:val="00AF6C71"/>
    <w:rsid w:val="00AF7371"/>
    <w:rsid w:val="00B002E6"/>
    <w:rsid w:val="00B00851"/>
    <w:rsid w:val="00B00EE9"/>
    <w:rsid w:val="00B01072"/>
    <w:rsid w:val="00B026CF"/>
    <w:rsid w:val="00B05631"/>
    <w:rsid w:val="00B06F2B"/>
    <w:rsid w:val="00B07033"/>
    <w:rsid w:val="00B10F86"/>
    <w:rsid w:val="00B11103"/>
    <w:rsid w:val="00B13096"/>
    <w:rsid w:val="00B14DC3"/>
    <w:rsid w:val="00B15155"/>
    <w:rsid w:val="00B15EC3"/>
    <w:rsid w:val="00B16237"/>
    <w:rsid w:val="00B217C8"/>
    <w:rsid w:val="00B22CAB"/>
    <w:rsid w:val="00B232BD"/>
    <w:rsid w:val="00B235DD"/>
    <w:rsid w:val="00B23623"/>
    <w:rsid w:val="00B236D7"/>
    <w:rsid w:val="00B239DC"/>
    <w:rsid w:val="00B2485D"/>
    <w:rsid w:val="00B25498"/>
    <w:rsid w:val="00B2561C"/>
    <w:rsid w:val="00B3018F"/>
    <w:rsid w:val="00B31459"/>
    <w:rsid w:val="00B31D85"/>
    <w:rsid w:val="00B31E6B"/>
    <w:rsid w:val="00B3478C"/>
    <w:rsid w:val="00B35691"/>
    <w:rsid w:val="00B364B1"/>
    <w:rsid w:val="00B36EEE"/>
    <w:rsid w:val="00B3793A"/>
    <w:rsid w:val="00B41CD5"/>
    <w:rsid w:val="00B46702"/>
    <w:rsid w:val="00B5081C"/>
    <w:rsid w:val="00B51FE4"/>
    <w:rsid w:val="00B5224D"/>
    <w:rsid w:val="00B52410"/>
    <w:rsid w:val="00B529C9"/>
    <w:rsid w:val="00B52A05"/>
    <w:rsid w:val="00B52A75"/>
    <w:rsid w:val="00B5404A"/>
    <w:rsid w:val="00B550CE"/>
    <w:rsid w:val="00B55E26"/>
    <w:rsid w:val="00B56869"/>
    <w:rsid w:val="00B5693F"/>
    <w:rsid w:val="00B60B01"/>
    <w:rsid w:val="00B60FF2"/>
    <w:rsid w:val="00B61318"/>
    <w:rsid w:val="00B61432"/>
    <w:rsid w:val="00B618A7"/>
    <w:rsid w:val="00B61D02"/>
    <w:rsid w:val="00B62192"/>
    <w:rsid w:val="00B63447"/>
    <w:rsid w:val="00B63504"/>
    <w:rsid w:val="00B63D97"/>
    <w:rsid w:val="00B64CD5"/>
    <w:rsid w:val="00B67834"/>
    <w:rsid w:val="00B67C47"/>
    <w:rsid w:val="00B70A61"/>
    <w:rsid w:val="00B70B9E"/>
    <w:rsid w:val="00B7279B"/>
    <w:rsid w:val="00B72942"/>
    <w:rsid w:val="00B74C89"/>
    <w:rsid w:val="00B74CB5"/>
    <w:rsid w:val="00B762F2"/>
    <w:rsid w:val="00B82438"/>
    <w:rsid w:val="00B82E73"/>
    <w:rsid w:val="00B84016"/>
    <w:rsid w:val="00B855F8"/>
    <w:rsid w:val="00B867E2"/>
    <w:rsid w:val="00B90923"/>
    <w:rsid w:val="00B90F4B"/>
    <w:rsid w:val="00B944C3"/>
    <w:rsid w:val="00B9451B"/>
    <w:rsid w:val="00B9472A"/>
    <w:rsid w:val="00B973F0"/>
    <w:rsid w:val="00BA2BF1"/>
    <w:rsid w:val="00BA2FE7"/>
    <w:rsid w:val="00BA2FFA"/>
    <w:rsid w:val="00BA524B"/>
    <w:rsid w:val="00BA590D"/>
    <w:rsid w:val="00BA70C8"/>
    <w:rsid w:val="00BA75F5"/>
    <w:rsid w:val="00BB05F8"/>
    <w:rsid w:val="00BB0BAD"/>
    <w:rsid w:val="00BB11C0"/>
    <w:rsid w:val="00BB7EDD"/>
    <w:rsid w:val="00BC0529"/>
    <w:rsid w:val="00BC07C0"/>
    <w:rsid w:val="00BC0E5D"/>
    <w:rsid w:val="00BC0E8A"/>
    <w:rsid w:val="00BC2BE4"/>
    <w:rsid w:val="00BC345C"/>
    <w:rsid w:val="00BC423D"/>
    <w:rsid w:val="00BC478A"/>
    <w:rsid w:val="00BC498C"/>
    <w:rsid w:val="00BC4C12"/>
    <w:rsid w:val="00BC543C"/>
    <w:rsid w:val="00BC5BEB"/>
    <w:rsid w:val="00BC6A53"/>
    <w:rsid w:val="00BC7551"/>
    <w:rsid w:val="00BD0D1C"/>
    <w:rsid w:val="00BD12A6"/>
    <w:rsid w:val="00BD1510"/>
    <w:rsid w:val="00BD1D99"/>
    <w:rsid w:val="00BD23CD"/>
    <w:rsid w:val="00BD317B"/>
    <w:rsid w:val="00BD3EFC"/>
    <w:rsid w:val="00BD45A7"/>
    <w:rsid w:val="00BD4B46"/>
    <w:rsid w:val="00BD5CBD"/>
    <w:rsid w:val="00BD677A"/>
    <w:rsid w:val="00BD6DAC"/>
    <w:rsid w:val="00BE242E"/>
    <w:rsid w:val="00BE40B4"/>
    <w:rsid w:val="00BE41E0"/>
    <w:rsid w:val="00BE4C49"/>
    <w:rsid w:val="00BE5291"/>
    <w:rsid w:val="00BE7066"/>
    <w:rsid w:val="00BE7728"/>
    <w:rsid w:val="00BE79EB"/>
    <w:rsid w:val="00BF07AC"/>
    <w:rsid w:val="00BF24A7"/>
    <w:rsid w:val="00BF27FC"/>
    <w:rsid w:val="00BF3902"/>
    <w:rsid w:val="00BF4112"/>
    <w:rsid w:val="00BF4217"/>
    <w:rsid w:val="00BF4BB0"/>
    <w:rsid w:val="00BF4F84"/>
    <w:rsid w:val="00BF5492"/>
    <w:rsid w:val="00C00B52"/>
    <w:rsid w:val="00C00D47"/>
    <w:rsid w:val="00C01A7A"/>
    <w:rsid w:val="00C041DD"/>
    <w:rsid w:val="00C04852"/>
    <w:rsid w:val="00C07834"/>
    <w:rsid w:val="00C1062F"/>
    <w:rsid w:val="00C10F47"/>
    <w:rsid w:val="00C11F03"/>
    <w:rsid w:val="00C1230A"/>
    <w:rsid w:val="00C12BE1"/>
    <w:rsid w:val="00C131D5"/>
    <w:rsid w:val="00C153CD"/>
    <w:rsid w:val="00C15AA0"/>
    <w:rsid w:val="00C15E76"/>
    <w:rsid w:val="00C169B3"/>
    <w:rsid w:val="00C17BB3"/>
    <w:rsid w:val="00C23E04"/>
    <w:rsid w:val="00C24281"/>
    <w:rsid w:val="00C25512"/>
    <w:rsid w:val="00C27F33"/>
    <w:rsid w:val="00C3008B"/>
    <w:rsid w:val="00C3200D"/>
    <w:rsid w:val="00C32FFB"/>
    <w:rsid w:val="00C36308"/>
    <w:rsid w:val="00C36F68"/>
    <w:rsid w:val="00C371A6"/>
    <w:rsid w:val="00C40A4F"/>
    <w:rsid w:val="00C41D0D"/>
    <w:rsid w:val="00C43104"/>
    <w:rsid w:val="00C43699"/>
    <w:rsid w:val="00C44FFB"/>
    <w:rsid w:val="00C458D5"/>
    <w:rsid w:val="00C462F7"/>
    <w:rsid w:val="00C46E2F"/>
    <w:rsid w:val="00C46FDC"/>
    <w:rsid w:val="00C50454"/>
    <w:rsid w:val="00C52CCE"/>
    <w:rsid w:val="00C52FFC"/>
    <w:rsid w:val="00C5451B"/>
    <w:rsid w:val="00C5502A"/>
    <w:rsid w:val="00C55BA1"/>
    <w:rsid w:val="00C55C0A"/>
    <w:rsid w:val="00C60347"/>
    <w:rsid w:val="00C61678"/>
    <w:rsid w:val="00C617B4"/>
    <w:rsid w:val="00C61808"/>
    <w:rsid w:val="00C61B27"/>
    <w:rsid w:val="00C62253"/>
    <w:rsid w:val="00C6468C"/>
    <w:rsid w:val="00C64DBF"/>
    <w:rsid w:val="00C658CC"/>
    <w:rsid w:val="00C65E41"/>
    <w:rsid w:val="00C667BA"/>
    <w:rsid w:val="00C66F26"/>
    <w:rsid w:val="00C700B6"/>
    <w:rsid w:val="00C726B3"/>
    <w:rsid w:val="00C729D9"/>
    <w:rsid w:val="00C72B42"/>
    <w:rsid w:val="00C74603"/>
    <w:rsid w:val="00C76A74"/>
    <w:rsid w:val="00C770AB"/>
    <w:rsid w:val="00C772B2"/>
    <w:rsid w:val="00C777E0"/>
    <w:rsid w:val="00C77AE0"/>
    <w:rsid w:val="00C77FC5"/>
    <w:rsid w:val="00C811F6"/>
    <w:rsid w:val="00C8238F"/>
    <w:rsid w:val="00C85C6A"/>
    <w:rsid w:val="00C85D16"/>
    <w:rsid w:val="00C86483"/>
    <w:rsid w:val="00C873C0"/>
    <w:rsid w:val="00C87927"/>
    <w:rsid w:val="00C87B30"/>
    <w:rsid w:val="00C87E21"/>
    <w:rsid w:val="00C87EBF"/>
    <w:rsid w:val="00C91C12"/>
    <w:rsid w:val="00C935E8"/>
    <w:rsid w:val="00C9428A"/>
    <w:rsid w:val="00C97513"/>
    <w:rsid w:val="00CA0532"/>
    <w:rsid w:val="00CA1549"/>
    <w:rsid w:val="00CA2516"/>
    <w:rsid w:val="00CA3D0D"/>
    <w:rsid w:val="00CA453E"/>
    <w:rsid w:val="00CA4836"/>
    <w:rsid w:val="00CA4AA9"/>
    <w:rsid w:val="00CA6D7B"/>
    <w:rsid w:val="00CA7C59"/>
    <w:rsid w:val="00CB12BC"/>
    <w:rsid w:val="00CB152F"/>
    <w:rsid w:val="00CB186E"/>
    <w:rsid w:val="00CB317E"/>
    <w:rsid w:val="00CB3974"/>
    <w:rsid w:val="00CB43C8"/>
    <w:rsid w:val="00CB4438"/>
    <w:rsid w:val="00CB63FA"/>
    <w:rsid w:val="00CB686B"/>
    <w:rsid w:val="00CB6B98"/>
    <w:rsid w:val="00CC41CF"/>
    <w:rsid w:val="00CC4E28"/>
    <w:rsid w:val="00CC5571"/>
    <w:rsid w:val="00CC5765"/>
    <w:rsid w:val="00CC6A83"/>
    <w:rsid w:val="00CC771D"/>
    <w:rsid w:val="00CC7A70"/>
    <w:rsid w:val="00CD0B66"/>
    <w:rsid w:val="00CD0F0A"/>
    <w:rsid w:val="00CD397F"/>
    <w:rsid w:val="00CD404B"/>
    <w:rsid w:val="00CD42A6"/>
    <w:rsid w:val="00CD5B44"/>
    <w:rsid w:val="00CD6DD4"/>
    <w:rsid w:val="00CD718D"/>
    <w:rsid w:val="00CE0865"/>
    <w:rsid w:val="00CE0D11"/>
    <w:rsid w:val="00CE24A4"/>
    <w:rsid w:val="00CE2716"/>
    <w:rsid w:val="00CE32D7"/>
    <w:rsid w:val="00CE3F37"/>
    <w:rsid w:val="00CE444B"/>
    <w:rsid w:val="00CE45AF"/>
    <w:rsid w:val="00CE4F80"/>
    <w:rsid w:val="00CE518A"/>
    <w:rsid w:val="00CE6583"/>
    <w:rsid w:val="00CE6B43"/>
    <w:rsid w:val="00CE6CD3"/>
    <w:rsid w:val="00CE7345"/>
    <w:rsid w:val="00CE7AC8"/>
    <w:rsid w:val="00CF01FF"/>
    <w:rsid w:val="00CF05A0"/>
    <w:rsid w:val="00CF1375"/>
    <w:rsid w:val="00CF2B9A"/>
    <w:rsid w:val="00CF2CCC"/>
    <w:rsid w:val="00CF2E3E"/>
    <w:rsid w:val="00CF35B4"/>
    <w:rsid w:val="00CF3D52"/>
    <w:rsid w:val="00CF46D2"/>
    <w:rsid w:val="00CF61A9"/>
    <w:rsid w:val="00CF6324"/>
    <w:rsid w:val="00CF70E2"/>
    <w:rsid w:val="00CF7E3C"/>
    <w:rsid w:val="00D002CB"/>
    <w:rsid w:val="00D00EFC"/>
    <w:rsid w:val="00D020D3"/>
    <w:rsid w:val="00D05BCE"/>
    <w:rsid w:val="00D05D83"/>
    <w:rsid w:val="00D05FA3"/>
    <w:rsid w:val="00D063AE"/>
    <w:rsid w:val="00D079B1"/>
    <w:rsid w:val="00D10350"/>
    <w:rsid w:val="00D11093"/>
    <w:rsid w:val="00D1266D"/>
    <w:rsid w:val="00D12A11"/>
    <w:rsid w:val="00D15532"/>
    <w:rsid w:val="00D21757"/>
    <w:rsid w:val="00D221D0"/>
    <w:rsid w:val="00D233DB"/>
    <w:rsid w:val="00D2406B"/>
    <w:rsid w:val="00D240FA"/>
    <w:rsid w:val="00D25B28"/>
    <w:rsid w:val="00D30162"/>
    <w:rsid w:val="00D331BD"/>
    <w:rsid w:val="00D33B0D"/>
    <w:rsid w:val="00D34019"/>
    <w:rsid w:val="00D3586A"/>
    <w:rsid w:val="00D35B3A"/>
    <w:rsid w:val="00D36909"/>
    <w:rsid w:val="00D372D7"/>
    <w:rsid w:val="00D374BA"/>
    <w:rsid w:val="00D37B1B"/>
    <w:rsid w:val="00D404D3"/>
    <w:rsid w:val="00D4070E"/>
    <w:rsid w:val="00D4158D"/>
    <w:rsid w:val="00D4271D"/>
    <w:rsid w:val="00D43A4B"/>
    <w:rsid w:val="00D44377"/>
    <w:rsid w:val="00D44CAB"/>
    <w:rsid w:val="00D45FD9"/>
    <w:rsid w:val="00D46B2A"/>
    <w:rsid w:val="00D46F52"/>
    <w:rsid w:val="00D52387"/>
    <w:rsid w:val="00D5729A"/>
    <w:rsid w:val="00D61557"/>
    <w:rsid w:val="00D622D2"/>
    <w:rsid w:val="00D6320A"/>
    <w:rsid w:val="00D63581"/>
    <w:rsid w:val="00D64A62"/>
    <w:rsid w:val="00D64A8D"/>
    <w:rsid w:val="00D67F70"/>
    <w:rsid w:val="00D71241"/>
    <w:rsid w:val="00D71619"/>
    <w:rsid w:val="00D71869"/>
    <w:rsid w:val="00D735DB"/>
    <w:rsid w:val="00D73C4E"/>
    <w:rsid w:val="00D73F37"/>
    <w:rsid w:val="00D749B0"/>
    <w:rsid w:val="00D7537E"/>
    <w:rsid w:val="00D75E20"/>
    <w:rsid w:val="00D75F9B"/>
    <w:rsid w:val="00D76969"/>
    <w:rsid w:val="00D76F07"/>
    <w:rsid w:val="00D76FF8"/>
    <w:rsid w:val="00D77AE1"/>
    <w:rsid w:val="00D77B71"/>
    <w:rsid w:val="00D80BBF"/>
    <w:rsid w:val="00D81475"/>
    <w:rsid w:val="00D82117"/>
    <w:rsid w:val="00D83ACD"/>
    <w:rsid w:val="00D842FC"/>
    <w:rsid w:val="00D86EFE"/>
    <w:rsid w:val="00D8763C"/>
    <w:rsid w:val="00D87819"/>
    <w:rsid w:val="00D90131"/>
    <w:rsid w:val="00D903BC"/>
    <w:rsid w:val="00D91B58"/>
    <w:rsid w:val="00D91DCF"/>
    <w:rsid w:val="00D923B9"/>
    <w:rsid w:val="00D9273F"/>
    <w:rsid w:val="00D9281B"/>
    <w:rsid w:val="00D92C94"/>
    <w:rsid w:val="00D92CD8"/>
    <w:rsid w:val="00D93CF7"/>
    <w:rsid w:val="00D93D49"/>
    <w:rsid w:val="00D94A8B"/>
    <w:rsid w:val="00D961E1"/>
    <w:rsid w:val="00D9787A"/>
    <w:rsid w:val="00D97B4E"/>
    <w:rsid w:val="00DA0BEC"/>
    <w:rsid w:val="00DA3B20"/>
    <w:rsid w:val="00DA575E"/>
    <w:rsid w:val="00DA674E"/>
    <w:rsid w:val="00DA67CA"/>
    <w:rsid w:val="00DB00F1"/>
    <w:rsid w:val="00DB053F"/>
    <w:rsid w:val="00DB11E8"/>
    <w:rsid w:val="00DB17C3"/>
    <w:rsid w:val="00DB3E6C"/>
    <w:rsid w:val="00DB5B93"/>
    <w:rsid w:val="00DB677D"/>
    <w:rsid w:val="00DB67E6"/>
    <w:rsid w:val="00DB6F3D"/>
    <w:rsid w:val="00DB7923"/>
    <w:rsid w:val="00DC061F"/>
    <w:rsid w:val="00DC28DC"/>
    <w:rsid w:val="00DC3B4A"/>
    <w:rsid w:val="00DC4993"/>
    <w:rsid w:val="00DC57F9"/>
    <w:rsid w:val="00DC6A28"/>
    <w:rsid w:val="00DC760C"/>
    <w:rsid w:val="00DD0EC6"/>
    <w:rsid w:val="00DD33F0"/>
    <w:rsid w:val="00DD36B9"/>
    <w:rsid w:val="00DD4183"/>
    <w:rsid w:val="00DD49C8"/>
    <w:rsid w:val="00DD5558"/>
    <w:rsid w:val="00DD57D5"/>
    <w:rsid w:val="00DD5DE3"/>
    <w:rsid w:val="00DD65B0"/>
    <w:rsid w:val="00DD7896"/>
    <w:rsid w:val="00DE0B7B"/>
    <w:rsid w:val="00DE1E96"/>
    <w:rsid w:val="00DE2F35"/>
    <w:rsid w:val="00DE4F23"/>
    <w:rsid w:val="00DE5A7F"/>
    <w:rsid w:val="00DE6DE3"/>
    <w:rsid w:val="00DE7DD0"/>
    <w:rsid w:val="00DF01F9"/>
    <w:rsid w:val="00DF18DE"/>
    <w:rsid w:val="00DF22B1"/>
    <w:rsid w:val="00DF2C3A"/>
    <w:rsid w:val="00DF3CBA"/>
    <w:rsid w:val="00DF4125"/>
    <w:rsid w:val="00DF4A98"/>
    <w:rsid w:val="00DF4B5A"/>
    <w:rsid w:val="00DF5242"/>
    <w:rsid w:val="00DF610E"/>
    <w:rsid w:val="00DF686C"/>
    <w:rsid w:val="00E00192"/>
    <w:rsid w:val="00E00E99"/>
    <w:rsid w:val="00E02388"/>
    <w:rsid w:val="00E02C4A"/>
    <w:rsid w:val="00E046B6"/>
    <w:rsid w:val="00E04B66"/>
    <w:rsid w:val="00E057F9"/>
    <w:rsid w:val="00E065D5"/>
    <w:rsid w:val="00E10040"/>
    <w:rsid w:val="00E10106"/>
    <w:rsid w:val="00E156B2"/>
    <w:rsid w:val="00E15DB4"/>
    <w:rsid w:val="00E16DCE"/>
    <w:rsid w:val="00E202E9"/>
    <w:rsid w:val="00E2125F"/>
    <w:rsid w:val="00E21478"/>
    <w:rsid w:val="00E215FA"/>
    <w:rsid w:val="00E223F5"/>
    <w:rsid w:val="00E22983"/>
    <w:rsid w:val="00E24784"/>
    <w:rsid w:val="00E25341"/>
    <w:rsid w:val="00E27091"/>
    <w:rsid w:val="00E2783E"/>
    <w:rsid w:val="00E27C26"/>
    <w:rsid w:val="00E27CF8"/>
    <w:rsid w:val="00E30DAE"/>
    <w:rsid w:val="00E31352"/>
    <w:rsid w:val="00E334A2"/>
    <w:rsid w:val="00E340DB"/>
    <w:rsid w:val="00E343E3"/>
    <w:rsid w:val="00E3485B"/>
    <w:rsid w:val="00E34D84"/>
    <w:rsid w:val="00E35737"/>
    <w:rsid w:val="00E359A8"/>
    <w:rsid w:val="00E36AEB"/>
    <w:rsid w:val="00E378E9"/>
    <w:rsid w:val="00E4014F"/>
    <w:rsid w:val="00E4170D"/>
    <w:rsid w:val="00E41D7A"/>
    <w:rsid w:val="00E42200"/>
    <w:rsid w:val="00E424CD"/>
    <w:rsid w:val="00E43EBD"/>
    <w:rsid w:val="00E45371"/>
    <w:rsid w:val="00E477C2"/>
    <w:rsid w:val="00E477FC"/>
    <w:rsid w:val="00E53568"/>
    <w:rsid w:val="00E54282"/>
    <w:rsid w:val="00E54600"/>
    <w:rsid w:val="00E55B2A"/>
    <w:rsid w:val="00E55EE5"/>
    <w:rsid w:val="00E5630C"/>
    <w:rsid w:val="00E5757A"/>
    <w:rsid w:val="00E6328E"/>
    <w:rsid w:val="00E63898"/>
    <w:rsid w:val="00E63E05"/>
    <w:rsid w:val="00E641B8"/>
    <w:rsid w:val="00E66E1D"/>
    <w:rsid w:val="00E678EF"/>
    <w:rsid w:val="00E67D0D"/>
    <w:rsid w:val="00E70253"/>
    <w:rsid w:val="00E7071B"/>
    <w:rsid w:val="00E70CA3"/>
    <w:rsid w:val="00E71C54"/>
    <w:rsid w:val="00E759B4"/>
    <w:rsid w:val="00E75D4B"/>
    <w:rsid w:val="00E7658C"/>
    <w:rsid w:val="00E7709E"/>
    <w:rsid w:val="00E77139"/>
    <w:rsid w:val="00E776D0"/>
    <w:rsid w:val="00E7798F"/>
    <w:rsid w:val="00E77A62"/>
    <w:rsid w:val="00E804F9"/>
    <w:rsid w:val="00E807BA"/>
    <w:rsid w:val="00E82E90"/>
    <w:rsid w:val="00E846D7"/>
    <w:rsid w:val="00E84D4E"/>
    <w:rsid w:val="00E85575"/>
    <w:rsid w:val="00E85DF1"/>
    <w:rsid w:val="00E86A78"/>
    <w:rsid w:val="00E877C6"/>
    <w:rsid w:val="00E916E4"/>
    <w:rsid w:val="00E91759"/>
    <w:rsid w:val="00E92896"/>
    <w:rsid w:val="00E938C2"/>
    <w:rsid w:val="00E938D7"/>
    <w:rsid w:val="00E945DC"/>
    <w:rsid w:val="00E94BE1"/>
    <w:rsid w:val="00E9662B"/>
    <w:rsid w:val="00E96E6F"/>
    <w:rsid w:val="00E97267"/>
    <w:rsid w:val="00EA0473"/>
    <w:rsid w:val="00EA1628"/>
    <w:rsid w:val="00EA2475"/>
    <w:rsid w:val="00EA26AB"/>
    <w:rsid w:val="00EA3157"/>
    <w:rsid w:val="00EA5810"/>
    <w:rsid w:val="00EA7DB1"/>
    <w:rsid w:val="00EB0220"/>
    <w:rsid w:val="00EB03EA"/>
    <w:rsid w:val="00EB0541"/>
    <w:rsid w:val="00EB2DDA"/>
    <w:rsid w:val="00EB3CEE"/>
    <w:rsid w:val="00EB423D"/>
    <w:rsid w:val="00EB4B42"/>
    <w:rsid w:val="00EB5591"/>
    <w:rsid w:val="00EB6150"/>
    <w:rsid w:val="00EC03A0"/>
    <w:rsid w:val="00EC141D"/>
    <w:rsid w:val="00EC169E"/>
    <w:rsid w:val="00EC1B6B"/>
    <w:rsid w:val="00EC1BCE"/>
    <w:rsid w:val="00EC34BD"/>
    <w:rsid w:val="00EC34DA"/>
    <w:rsid w:val="00EC43B2"/>
    <w:rsid w:val="00EC43D1"/>
    <w:rsid w:val="00EC472A"/>
    <w:rsid w:val="00EC499C"/>
    <w:rsid w:val="00EC4D36"/>
    <w:rsid w:val="00EC7932"/>
    <w:rsid w:val="00EC7AFF"/>
    <w:rsid w:val="00EC7F82"/>
    <w:rsid w:val="00ED04C1"/>
    <w:rsid w:val="00ED1D8E"/>
    <w:rsid w:val="00ED2C92"/>
    <w:rsid w:val="00ED4049"/>
    <w:rsid w:val="00ED455C"/>
    <w:rsid w:val="00ED4660"/>
    <w:rsid w:val="00ED5D30"/>
    <w:rsid w:val="00ED65AC"/>
    <w:rsid w:val="00ED7D11"/>
    <w:rsid w:val="00EE1BEC"/>
    <w:rsid w:val="00EE1E9A"/>
    <w:rsid w:val="00EE29A1"/>
    <w:rsid w:val="00EE301A"/>
    <w:rsid w:val="00EE42E3"/>
    <w:rsid w:val="00EE46EC"/>
    <w:rsid w:val="00EE7DFF"/>
    <w:rsid w:val="00EF0854"/>
    <w:rsid w:val="00EF17DD"/>
    <w:rsid w:val="00EF3D55"/>
    <w:rsid w:val="00EF7D8F"/>
    <w:rsid w:val="00F008B1"/>
    <w:rsid w:val="00F00DB7"/>
    <w:rsid w:val="00F02952"/>
    <w:rsid w:val="00F03605"/>
    <w:rsid w:val="00F03BC9"/>
    <w:rsid w:val="00F040C6"/>
    <w:rsid w:val="00F0688D"/>
    <w:rsid w:val="00F07301"/>
    <w:rsid w:val="00F0731C"/>
    <w:rsid w:val="00F11246"/>
    <w:rsid w:val="00F1165F"/>
    <w:rsid w:val="00F126F3"/>
    <w:rsid w:val="00F12F1B"/>
    <w:rsid w:val="00F14EE8"/>
    <w:rsid w:val="00F15826"/>
    <w:rsid w:val="00F16DA4"/>
    <w:rsid w:val="00F16DA8"/>
    <w:rsid w:val="00F17E70"/>
    <w:rsid w:val="00F21390"/>
    <w:rsid w:val="00F22E1B"/>
    <w:rsid w:val="00F2488C"/>
    <w:rsid w:val="00F24B2C"/>
    <w:rsid w:val="00F259BA"/>
    <w:rsid w:val="00F30937"/>
    <w:rsid w:val="00F309A8"/>
    <w:rsid w:val="00F30D0F"/>
    <w:rsid w:val="00F316F0"/>
    <w:rsid w:val="00F338D9"/>
    <w:rsid w:val="00F34F9B"/>
    <w:rsid w:val="00F3680C"/>
    <w:rsid w:val="00F373AB"/>
    <w:rsid w:val="00F41645"/>
    <w:rsid w:val="00F41EC1"/>
    <w:rsid w:val="00F428AA"/>
    <w:rsid w:val="00F445A7"/>
    <w:rsid w:val="00F445E6"/>
    <w:rsid w:val="00F46AD2"/>
    <w:rsid w:val="00F47AA8"/>
    <w:rsid w:val="00F47BCC"/>
    <w:rsid w:val="00F5071D"/>
    <w:rsid w:val="00F51113"/>
    <w:rsid w:val="00F525A2"/>
    <w:rsid w:val="00F5297E"/>
    <w:rsid w:val="00F531B3"/>
    <w:rsid w:val="00F54F3F"/>
    <w:rsid w:val="00F571B8"/>
    <w:rsid w:val="00F5743D"/>
    <w:rsid w:val="00F60DCB"/>
    <w:rsid w:val="00F61138"/>
    <w:rsid w:val="00F6163F"/>
    <w:rsid w:val="00F621BE"/>
    <w:rsid w:val="00F62D7A"/>
    <w:rsid w:val="00F63C44"/>
    <w:rsid w:val="00F641BB"/>
    <w:rsid w:val="00F64225"/>
    <w:rsid w:val="00F644E0"/>
    <w:rsid w:val="00F654D6"/>
    <w:rsid w:val="00F65701"/>
    <w:rsid w:val="00F6580B"/>
    <w:rsid w:val="00F66272"/>
    <w:rsid w:val="00F6679A"/>
    <w:rsid w:val="00F6762F"/>
    <w:rsid w:val="00F70B05"/>
    <w:rsid w:val="00F70B81"/>
    <w:rsid w:val="00F71C42"/>
    <w:rsid w:val="00F720D0"/>
    <w:rsid w:val="00F73913"/>
    <w:rsid w:val="00F73DEB"/>
    <w:rsid w:val="00F75D72"/>
    <w:rsid w:val="00F77135"/>
    <w:rsid w:val="00F77822"/>
    <w:rsid w:val="00F77CDA"/>
    <w:rsid w:val="00F80935"/>
    <w:rsid w:val="00F80F94"/>
    <w:rsid w:val="00F814EA"/>
    <w:rsid w:val="00F8293E"/>
    <w:rsid w:val="00F82DF7"/>
    <w:rsid w:val="00F83C8F"/>
    <w:rsid w:val="00F84730"/>
    <w:rsid w:val="00F84A8B"/>
    <w:rsid w:val="00F85D8C"/>
    <w:rsid w:val="00F863E4"/>
    <w:rsid w:val="00F864B6"/>
    <w:rsid w:val="00F87837"/>
    <w:rsid w:val="00F87B15"/>
    <w:rsid w:val="00F902A5"/>
    <w:rsid w:val="00F91181"/>
    <w:rsid w:val="00F91311"/>
    <w:rsid w:val="00F91C62"/>
    <w:rsid w:val="00F91C7E"/>
    <w:rsid w:val="00F91CCE"/>
    <w:rsid w:val="00F91F43"/>
    <w:rsid w:val="00F92575"/>
    <w:rsid w:val="00F92E91"/>
    <w:rsid w:val="00F93412"/>
    <w:rsid w:val="00F93448"/>
    <w:rsid w:val="00F9579A"/>
    <w:rsid w:val="00F95850"/>
    <w:rsid w:val="00F96C9E"/>
    <w:rsid w:val="00F96D20"/>
    <w:rsid w:val="00FA2A32"/>
    <w:rsid w:val="00FA3F70"/>
    <w:rsid w:val="00FA4C51"/>
    <w:rsid w:val="00FA56B9"/>
    <w:rsid w:val="00FA768D"/>
    <w:rsid w:val="00FA7F80"/>
    <w:rsid w:val="00FB0AA3"/>
    <w:rsid w:val="00FB0F60"/>
    <w:rsid w:val="00FB1756"/>
    <w:rsid w:val="00FB1A34"/>
    <w:rsid w:val="00FB2903"/>
    <w:rsid w:val="00FB343E"/>
    <w:rsid w:val="00FB361B"/>
    <w:rsid w:val="00FB473E"/>
    <w:rsid w:val="00FB4D62"/>
    <w:rsid w:val="00FB60B4"/>
    <w:rsid w:val="00FB62E9"/>
    <w:rsid w:val="00FB69A1"/>
    <w:rsid w:val="00FC0190"/>
    <w:rsid w:val="00FC0BF4"/>
    <w:rsid w:val="00FC2BD7"/>
    <w:rsid w:val="00FC2CED"/>
    <w:rsid w:val="00FC47A0"/>
    <w:rsid w:val="00FC4ABA"/>
    <w:rsid w:val="00FC76EA"/>
    <w:rsid w:val="00FC7905"/>
    <w:rsid w:val="00FC7A0B"/>
    <w:rsid w:val="00FD007A"/>
    <w:rsid w:val="00FD106B"/>
    <w:rsid w:val="00FD17F4"/>
    <w:rsid w:val="00FD2FD4"/>
    <w:rsid w:val="00FD5CAC"/>
    <w:rsid w:val="00FD6846"/>
    <w:rsid w:val="00FD7CAB"/>
    <w:rsid w:val="00FE0244"/>
    <w:rsid w:val="00FE226C"/>
    <w:rsid w:val="00FE2BE9"/>
    <w:rsid w:val="00FE2DCF"/>
    <w:rsid w:val="00FE6044"/>
    <w:rsid w:val="00FE7AFB"/>
    <w:rsid w:val="00FF1013"/>
    <w:rsid w:val="00FF1D43"/>
    <w:rsid w:val="00FF2550"/>
    <w:rsid w:val="00FF34A3"/>
    <w:rsid w:val="00FF44A9"/>
    <w:rsid w:val="00FF4BFA"/>
    <w:rsid w:val="00FF4CF0"/>
    <w:rsid w:val="00FF77A9"/>
    <w:rsid w:val="00FF78C0"/>
    <w:rsid w:val="00FF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A83"/>
    <w:rPr>
      <w:sz w:val="24"/>
      <w:szCs w:val="24"/>
      <w:lang w:val="en-GB"/>
    </w:rPr>
  </w:style>
  <w:style w:type="paragraph" w:styleId="Heading3">
    <w:name w:val="heading 3"/>
    <w:basedOn w:val="Normal"/>
    <w:next w:val="Normal"/>
    <w:qFormat/>
    <w:rsid w:val="0075462D"/>
    <w:pPr>
      <w:keepNext/>
      <w:ind w:left="1440"/>
      <w:jc w:val="both"/>
      <w:outlineLvl w:val="2"/>
    </w:pPr>
    <w:rPr>
      <w:b/>
      <w:sz w:val="28"/>
      <w:szCs w:val="20"/>
      <w:u w:val="single"/>
      <w:lang w:val="en-US"/>
    </w:rPr>
  </w:style>
  <w:style w:type="paragraph" w:styleId="Heading4">
    <w:name w:val="heading 4"/>
    <w:basedOn w:val="Normal"/>
    <w:next w:val="Normal"/>
    <w:qFormat/>
    <w:rsid w:val="0075462D"/>
    <w:pPr>
      <w:keepNext/>
      <w:jc w:val="both"/>
      <w:outlineLvl w:val="3"/>
    </w:pPr>
    <w:rPr>
      <w:b/>
      <w:sz w:val="28"/>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3275"/>
    <w:rPr>
      <w:color w:val="0000FF"/>
      <w:u w:val="single"/>
    </w:rPr>
  </w:style>
  <w:style w:type="paragraph" w:styleId="BalloonText">
    <w:name w:val="Balloon Text"/>
    <w:basedOn w:val="Normal"/>
    <w:semiHidden/>
    <w:rsid w:val="00094D34"/>
    <w:rPr>
      <w:rFonts w:ascii="Tahoma" w:hAnsi="Tahoma" w:cs="Tahoma"/>
      <w:sz w:val="16"/>
      <w:szCs w:val="16"/>
    </w:rPr>
  </w:style>
  <w:style w:type="paragraph" w:styleId="BodyText2">
    <w:name w:val="Body Text 2"/>
    <w:basedOn w:val="Normal"/>
    <w:rsid w:val="00D73F37"/>
    <w:rPr>
      <w:sz w:val="28"/>
      <w:szCs w:val="20"/>
      <w:lang w:val="en-US"/>
    </w:rPr>
  </w:style>
  <w:style w:type="paragraph" w:customStyle="1" w:styleId="platinolatino">
    <w:name w:val="platino latino"/>
    <w:basedOn w:val="Normal"/>
    <w:link w:val="platinolatinoChar"/>
    <w:qFormat/>
    <w:rsid w:val="00A61877"/>
    <w:rPr>
      <w:rFonts w:ascii="Palatino Linotype" w:hAnsi="Palatino Linotype"/>
      <w:sz w:val="20"/>
      <w:szCs w:val="20"/>
      <w:lang w:val="en-US"/>
    </w:rPr>
  </w:style>
  <w:style w:type="character" w:customStyle="1" w:styleId="platinolatinoChar">
    <w:name w:val="platino latino Char"/>
    <w:link w:val="platinolatino"/>
    <w:rsid w:val="00A61877"/>
    <w:rPr>
      <w:rFonts w:ascii="Palatino Linotype" w:hAnsi="Palatino Linotype"/>
      <w:lang w:val="en-US" w:eastAsia="en-US" w:bidi="ar-SA"/>
    </w:rPr>
  </w:style>
  <w:style w:type="paragraph" w:customStyle="1" w:styleId="CharCharCharCharChar">
    <w:name w:val="Char Char Char Char Char"/>
    <w:basedOn w:val="Normal"/>
    <w:rsid w:val="00A61877"/>
    <w:pPr>
      <w:spacing w:before="60" w:after="160" w:line="240" w:lineRule="exact"/>
    </w:pPr>
    <w:rPr>
      <w:rFonts w:ascii="Verdana" w:hAnsi="Verdana" w:cs="Arial"/>
      <w:color w:val="FF00FF"/>
      <w:sz w:val="20"/>
    </w:rPr>
  </w:style>
  <w:style w:type="paragraph" w:customStyle="1" w:styleId="Char">
    <w:name w:val="Char"/>
    <w:basedOn w:val="Normal"/>
    <w:rsid w:val="00264E65"/>
    <w:pPr>
      <w:spacing w:before="60" w:after="160" w:line="240" w:lineRule="exact"/>
    </w:pPr>
    <w:rPr>
      <w:rFonts w:ascii="Verdana" w:hAnsi="Verdana" w:cs="Arial"/>
      <w:color w:val="FF00FF"/>
      <w:sz w:val="20"/>
    </w:rPr>
  </w:style>
  <w:style w:type="paragraph" w:styleId="ListParagraph">
    <w:name w:val="List Paragraph"/>
    <w:basedOn w:val="Normal"/>
    <w:qFormat/>
    <w:rsid w:val="002F7330"/>
    <w:pPr>
      <w:ind w:left="720"/>
      <w:contextualSpacing/>
    </w:pPr>
    <w:rPr>
      <w:lang w:val="en-US"/>
    </w:rPr>
  </w:style>
  <w:style w:type="paragraph" w:styleId="Header">
    <w:name w:val="header"/>
    <w:basedOn w:val="Normal"/>
    <w:rsid w:val="006A0692"/>
    <w:pPr>
      <w:tabs>
        <w:tab w:val="center" w:pos="4320"/>
        <w:tab w:val="right" w:pos="8640"/>
      </w:tabs>
    </w:pPr>
    <w:rPr>
      <w:lang w:val="en-US"/>
    </w:rPr>
  </w:style>
  <w:style w:type="paragraph" w:customStyle="1" w:styleId="CharCharChar1Char">
    <w:name w:val="Char Char Char1 Char"/>
    <w:basedOn w:val="Normal"/>
    <w:rsid w:val="004D7A95"/>
    <w:pPr>
      <w:spacing w:before="60" w:after="160" w:line="240" w:lineRule="exact"/>
    </w:pPr>
    <w:rPr>
      <w:rFonts w:ascii="Verdana" w:hAnsi="Verdana" w:cs="Arial"/>
      <w:color w:val="FF00FF"/>
      <w:sz w:val="20"/>
    </w:rPr>
  </w:style>
  <w:style w:type="character" w:styleId="FollowedHyperlink">
    <w:name w:val="FollowedHyperlink"/>
    <w:rsid w:val="00582F33"/>
    <w:rPr>
      <w:color w:val="800080"/>
      <w:u w:val="single"/>
    </w:rPr>
  </w:style>
  <w:style w:type="paragraph" w:customStyle="1" w:styleId="always">
    <w:name w:val="always"/>
    <w:basedOn w:val="Normal"/>
    <w:rsid w:val="00A649DB"/>
    <w:pPr>
      <w:suppressAutoHyphens/>
    </w:pPr>
    <w:rPr>
      <w:rFonts w:ascii="Trebuchet MS" w:hAnsi="Trebuchet MS"/>
      <w:sz w:val="19"/>
      <w:szCs w:val="18"/>
      <w:lang w:val="en-US" w:eastAsia="ar-SA"/>
    </w:rPr>
  </w:style>
  <w:style w:type="paragraph" w:customStyle="1" w:styleId="Char6">
    <w:name w:val="Char6"/>
    <w:basedOn w:val="Normal"/>
    <w:rsid w:val="008B5334"/>
    <w:pPr>
      <w:spacing w:before="60" w:after="160" w:line="240" w:lineRule="exact"/>
    </w:pPr>
    <w:rPr>
      <w:rFonts w:ascii="Verdana" w:hAnsi="Verdana" w:cs="Arial"/>
      <w:color w:val="FF00FF"/>
      <w:sz w:val="20"/>
    </w:rPr>
  </w:style>
  <w:style w:type="paragraph" w:styleId="NoSpacing">
    <w:name w:val="No Spacing"/>
    <w:uiPriority w:val="1"/>
    <w:qFormat/>
    <w:rsid w:val="00A86136"/>
    <w:rPr>
      <w:rFonts w:ascii="Calibri" w:hAnsi="Calibri"/>
      <w:sz w:val="22"/>
      <w:szCs w:val="22"/>
    </w:rPr>
  </w:style>
  <w:style w:type="paragraph" w:customStyle="1" w:styleId="SubsectionText">
    <w:name w:val="Subsection Text"/>
    <w:basedOn w:val="Normal"/>
    <w:uiPriority w:val="5"/>
    <w:qFormat/>
    <w:rsid w:val="00F16DA8"/>
    <w:pPr>
      <w:spacing w:after="320" w:line="276" w:lineRule="auto"/>
      <w:contextualSpacing/>
    </w:pPr>
    <w:rPr>
      <w:rFonts w:ascii="Gill Sans MT" w:eastAsia="Gill Sans MT" w:hAnsi="Gill Sans MT"/>
      <w:color w:val="000000"/>
      <w:sz w:val="20"/>
      <w:szCs w:val="20"/>
      <w:lang w:val="en-US" w:eastAsia="ja-JP"/>
    </w:rPr>
  </w:style>
  <w:style w:type="paragraph" w:styleId="Title">
    <w:name w:val="Title"/>
    <w:basedOn w:val="Normal"/>
    <w:next w:val="Normal"/>
    <w:link w:val="TitleChar"/>
    <w:uiPriority w:val="10"/>
    <w:qFormat/>
    <w:rsid w:val="00F16DA8"/>
    <w:pPr>
      <w:pBdr>
        <w:top w:val="single" w:sz="12" w:space="1" w:color="7598D9"/>
      </w:pBdr>
      <w:spacing w:before="40" w:after="200"/>
      <w:jc w:val="right"/>
    </w:pPr>
    <w:rPr>
      <w:rFonts w:ascii="Century Schoolbook" w:eastAsia="MS PMincho" w:hAnsi="Century Schoolbook"/>
      <w:smallCaps/>
      <w:sz w:val="48"/>
      <w:szCs w:val="48"/>
      <w:lang w:val="en-US" w:bidi="en-US"/>
    </w:rPr>
  </w:style>
  <w:style w:type="character" w:customStyle="1" w:styleId="TitleChar">
    <w:name w:val="Title Char"/>
    <w:basedOn w:val="DefaultParagraphFont"/>
    <w:link w:val="Title"/>
    <w:uiPriority w:val="10"/>
    <w:rsid w:val="00F16DA8"/>
    <w:rPr>
      <w:rFonts w:ascii="Century Schoolbook" w:eastAsia="MS PMincho" w:hAnsi="Century Schoolbook"/>
      <w:smallCaps/>
      <w:sz w:val="48"/>
      <w:szCs w:val="4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91180">
      <w:bodyDiv w:val="1"/>
      <w:marLeft w:val="0"/>
      <w:marRight w:val="0"/>
      <w:marTop w:val="0"/>
      <w:marBottom w:val="0"/>
      <w:divBdr>
        <w:top w:val="none" w:sz="0" w:space="0" w:color="auto"/>
        <w:left w:val="none" w:sz="0" w:space="0" w:color="auto"/>
        <w:bottom w:val="none" w:sz="0" w:space="0" w:color="auto"/>
        <w:right w:val="none" w:sz="0" w:space="0" w:color="auto"/>
      </w:divBdr>
    </w:div>
    <w:div w:id="366297840">
      <w:bodyDiv w:val="1"/>
      <w:marLeft w:val="0"/>
      <w:marRight w:val="0"/>
      <w:marTop w:val="0"/>
      <w:marBottom w:val="0"/>
      <w:divBdr>
        <w:top w:val="none" w:sz="0" w:space="0" w:color="auto"/>
        <w:left w:val="none" w:sz="0" w:space="0" w:color="auto"/>
        <w:bottom w:val="none" w:sz="0" w:space="0" w:color="auto"/>
        <w:right w:val="none" w:sz="0" w:space="0" w:color="auto"/>
      </w:divBdr>
    </w:div>
    <w:div w:id="937179573">
      <w:bodyDiv w:val="1"/>
      <w:marLeft w:val="0"/>
      <w:marRight w:val="0"/>
      <w:marTop w:val="0"/>
      <w:marBottom w:val="0"/>
      <w:divBdr>
        <w:top w:val="none" w:sz="0" w:space="0" w:color="auto"/>
        <w:left w:val="none" w:sz="0" w:space="0" w:color="auto"/>
        <w:bottom w:val="none" w:sz="0" w:space="0" w:color="auto"/>
        <w:right w:val="none" w:sz="0" w:space="0" w:color="auto"/>
      </w:divBdr>
      <w:divsChild>
        <w:div w:id="549195385">
          <w:marLeft w:val="0"/>
          <w:marRight w:val="0"/>
          <w:marTop w:val="750"/>
          <w:marBottom w:val="150"/>
          <w:divBdr>
            <w:top w:val="none" w:sz="0" w:space="0" w:color="auto"/>
            <w:left w:val="none" w:sz="0" w:space="0" w:color="auto"/>
            <w:bottom w:val="none" w:sz="0" w:space="0" w:color="auto"/>
            <w:right w:val="none" w:sz="0" w:space="0" w:color="auto"/>
          </w:divBdr>
          <w:divsChild>
            <w:div w:id="100413995">
              <w:marLeft w:val="0"/>
              <w:marRight w:val="0"/>
              <w:marTop w:val="0"/>
              <w:marBottom w:val="0"/>
              <w:divBdr>
                <w:top w:val="none" w:sz="0" w:space="0" w:color="auto"/>
                <w:left w:val="none" w:sz="0" w:space="0" w:color="auto"/>
                <w:bottom w:val="none" w:sz="0" w:space="0" w:color="auto"/>
                <w:right w:val="none" w:sz="0" w:space="0" w:color="auto"/>
              </w:divBdr>
              <w:divsChild>
                <w:div w:id="1891306747">
                  <w:marLeft w:val="0"/>
                  <w:marRight w:val="0"/>
                  <w:marTop w:val="0"/>
                  <w:marBottom w:val="0"/>
                  <w:divBdr>
                    <w:top w:val="none" w:sz="0" w:space="0" w:color="auto"/>
                    <w:left w:val="none" w:sz="0" w:space="0" w:color="auto"/>
                    <w:bottom w:val="none" w:sz="0" w:space="0" w:color="auto"/>
                    <w:right w:val="none" w:sz="0" w:space="0" w:color="auto"/>
                  </w:divBdr>
                  <w:divsChild>
                    <w:div w:id="1784495982">
                      <w:marLeft w:val="0"/>
                      <w:marRight w:val="0"/>
                      <w:marTop w:val="0"/>
                      <w:marBottom w:val="0"/>
                      <w:divBdr>
                        <w:top w:val="none" w:sz="0" w:space="0" w:color="auto"/>
                        <w:left w:val="none" w:sz="0" w:space="0" w:color="auto"/>
                        <w:bottom w:val="none" w:sz="0" w:space="0" w:color="auto"/>
                        <w:right w:val="none" w:sz="0" w:space="0" w:color="auto"/>
                      </w:divBdr>
                      <w:divsChild>
                        <w:div w:id="1810242695">
                          <w:marLeft w:val="0"/>
                          <w:marRight w:val="0"/>
                          <w:marTop w:val="0"/>
                          <w:marBottom w:val="0"/>
                          <w:divBdr>
                            <w:top w:val="none" w:sz="0" w:space="0" w:color="auto"/>
                            <w:left w:val="none" w:sz="0" w:space="0" w:color="auto"/>
                            <w:bottom w:val="none" w:sz="0" w:space="0" w:color="auto"/>
                            <w:right w:val="none" w:sz="0" w:space="0" w:color="auto"/>
                          </w:divBdr>
                          <w:divsChild>
                            <w:div w:id="664939202">
                              <w:marLeft w:val="0"/>
                              <w:marRight w:val="0"/>
                              <w:marTop w:val="0"/>
                              <w:marBottom w:val="0"/>
                              <w:divBdr>
                                <w:top w:val="none" w:sz="0" w:space="0" w:color="auto"/>
                                <w:left w:val="none" w:sz="0" w:space="0" w:color="auto"/>
                                <w:bottom w:val="none" w:sz="0" w:space="0" w:color="auto"/>
                                <w:right w:val="none" w:sz="0" w:space="0" w:color="auto"/>
                              </w:divBdr>
                              <w:divsChild>
                                <w:div w:id="1850409842">
                                  <w:marLeft w:val="0"/>
                                  <w:marRight w:val="0"/>
                                  <w:marTop w:val="0"/>
                                  <w:marBottom w:val="0"/>
                                  <w:divBdr>
                                    <w:top w:val="none" w:sz="0" w:space="0" w:color="auto"/>
                                    <w:left w:val="none" w:sz="0" w:space="0" w:color="auto"/>
                                    <w:bottom w:val="none" w:sz="0" w:space="0" w:color="auto"/>
                                    <w:right w:val="none" w:sz="0" w:space="0" w:color="auto"/>
                                  </w:divBdr>
                                  <w:divsChild>
                                    <w:div w:id="1672874257">
                                      <w:marLeft w:val="0"/>
                                      <w:marRight w:val="0"/>
                                      <w:marTop w:val="0"/>
                                      <w:marBottom w:val="0"/>
                                      <w:divBdr>
                                        <w:top w:val="none" w:sz="0" w:space="0" w:color="auto"/>
                                        <w:left w:val="none" w:sz="0" w:space="0" w:color="auto"/>
                                        <w:bottom w:val="none" w:sz="0" w:space="0" w:color="auto"/>
                                        <w:right w:val="none" w:sz="0" w:space="0" w:color="auto"/>
                                      </w:divBdr>
                                      <w:divsChild>
                                        <w:div w:id="921649032">
                                          <w:marLeft w:val="0"/>
                                          <w:marRight w:val="0"/>
                                          <w:marTop w:val="0"/>
                                          <w:marBottom w:val="0"/>
                                          <w:divBdr>
                                            <w:top w:val="none" w:sz="0" w:space="0" w:color="auto"/>
                                            <w:left w:val="none" w:sz="0" w:space="0" w:color="auto"/>
                                            <w:bottom w:val="none" w:sz="0" w:space="0" w:color="auto"/>
                                            <w:right w:val="none" w:sz="0" w:space="0" w:color="auto"/>
                                          </w:divBdr>
                                          <w:divsChild>
                                            <w:div w:id="503976996">
                                              <w:marLeft w:val="0"/>
                                              <w:marRight w:val="0"/>
                                              <w:marTop w:val="0"/>
                                              <w:marBottom w:val="0"/>
                                              <w:divBdr>
                                                <w:top w:val="none" w:sz="0" w:space="0" w:color="auto"/>
                                                <w:left w:val="none" w:sz="0" w:space="0" w:color="auto"/>
                                                <w:bottom w:val="none" w:sz="0" w:space="0" w:color="auto"/>
                                                <w:right w:val="none" w:sz="0" w:space="0" w:color="auto"/>
                                              </w:divBdr>
                                              <w:divsChild>
                                                <w:div w:id="1298948991">
                                                  <w:marLeft w:val="0"/>
                                                  <w:marRight w:val="0"/>
                                                  <w:marTop w:val="0"/>
                                                  <w:marBottom w:val="0"/>
                                                  <w:divBdr>
                                                    <w:top w:val="none" w:sz="0" w:space="0" w:color="auto"/>
                                                    <w:left w:val="none" w:sz="0" w:space="0" w:color="auto"/>
                                                    <w:bottom w:val="none" w:sz="0" w:space="0" w:color="auto"/>
                                                    <w:right w:val="none" w:sz="0" w:space="0" w:color="auto"/>
                                                  </w:divBdr>
                                                  <w:divsChild>
                                                    <w:div w:id="2096585329">
                                                      <w:marLeft w:val="0"/>
                                                      <w:marRight w:val="0"/>
                                                      <w:marTop w:val="0"/>
                                                      <w:marBottom w:val="0"/>
                                                      <w:divBdr>
                                                        <w:top w:val="none" w:sz="0" w:space="0" w:color="auto"/>
                                                        <w:left w:val="none" w:sz="0" w:space="0" w:color="auto"/>
                                                        <w:bottom w:val="none" w:sz="0" w:space="0" w:color="auto"/>
                                                        <w:right w:val="none" w:sz="0" w:space="0" w:color="auto"/>
                                                      </w:divBdr>
                                                      <w:divsChild>
                                                        <w:div w:id="6802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2731866">
      <w:bodyDiv w:val="1"/>
      <w:marLeft w:val="0"/>
      <w:marRight w:val="0"/>
      <w:marTop w:val="0"/>
      <w:marBottom w:val="0"/>
      <w:divBdr>
        <w:top w:val="none" w:sz="0" w:space="0" w:color="auto"/>
        <w:left w:val="none" w:sz="0" w:space="0" w:color="auto"/>
        <w:bottom w:val="none" w:sz="0" w:space="0" w:color="auto"/>
        <w:right w:val="none" w:sz="0" w:space="0" w:color="auto"/>
      </w:divBdr>
    </w:div>
    <w:div w:id="1047946931">
      <w:bodyDiv w:val="1"/>
      <w:marLeft w:val="0"/>
      <w:marRight w:val="0"/>
      <w:marTop w:val="0"/>
      <w:marBottom w:val="0"/>
      <w:divBdr>
        <w:top w:val="none" w:sz="0" w:space="0" w:color="auto"/>
        <w:left w:val="none" w:sz="0" w:space="0" w:color="auto"/>
        <w:bottom w:val="none" w:sz="0" w:space="0" w:color="auto"/>
        <w:right w:val="none" w:sz="0" w:space="0" w:color="auto"/>
      </w:divBdr>
    </w:div>
    <w:div w:id="1113326360">
      <w:bodyDiv w:val="1"/>
      <w:marLeft w:val="0"/>
      <w:marRight w:val="0"/>
      <w:marTop w:val="0"/>
      <w:marBottom w:val="0"/>
      <w:divBdr>
        <w:top w:val="none" w:sz="0" w:space="0" w:color="auto"/>
        <w:left w:val="none" w:sz="0" w:space="0" w:color="auto"/>
        <w:bottom w:val="none" w:sz="0" w:space="0" w:color="auto"/>
        <w:right w:val="none" w:sz="0" w:space="0" w:color="auto"/>
      </w:divBdr>
    </w:div>
    <w:div w:id="1339116268">
      <w:bodyDiv w:val="1"/>
      <w:marLeft w:val="0"/>
      <w:marRight w:val="0"/>
      <w:marTop w:val="0"/>
      <w:marBottom w:val="0"/>
      <w:divBdr>
        <w:top w:val="none" w:sz="0" w:space="0" w:color="auto"/>
        <w:left w:val="none" w:sz="0" w:space="0" w:color="auto"/>
        <w:bottom w:val="none" w:sz="0" w:space="0" w:color="auto"/>
        <w:right w:val="none" w:sz="0" w:space="0" w:color="auto"/>
      </w:divBdr>
    </w:div>
    <w:div w:id="1725107172">
      <w:bodyDiv w:val="1"/>
      <w:marLeft w:val="0"/>
      <w:marRight w:val="0"/>
      <w:marTop w:val="0"/>
      <w:marBottom w:val="0"/>
      <w:divBdr>
        <w:top w:val="none" w:sz="0" w:space="0" w:color="auto"/>
        <w:left w:val="none" w:sz="0" w:space="0" w:color="auto"/>
        <w:bottom w:val="none" w:sz="0" w:space="0" w:color="auto"/>
        <w:right w:val="none" w:sz="0" w:space="0" w:color="auto"/>
      </w:divBdr>
    </w:div>
    <w:div w:id="1742482955">
      <w:bodyDiv w:val="1"/>
      <w:marLeft w:val="0"/>
      <w:marRight w:val="0"/>
      <w:marTop w:val="0"/>
      <w:marBottom w:val="0"/>
      <w:divBdr>
        <w:top w:val="none" w:sz="0" w:space="0" w:color="auto"/>
        <w:left w:val="none" w:sz="0" w:space="0" w:color="auto"/>
        <w:bottom w:val="none" w:sz="0" w:space="0" w:color="auto"/>
        <w:right w:val="none" w:sz="0" w:space="0" w:color="auto"/>
      </w:divBdr>
    </w:div>
    <w:div w:id="18405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Sumit Kumar Jha</vt:lpstr>
    </vt:vector>
  </TitlesOfParts>
  <LinksUpToDate>false</LinksUpToDate>
  <CharactersWithSpaces>4199</CharactersWithSpaces>
  <SharedDoc>false</SharedDoc>
  <HLinks>
    <vt:vector size="6" baseType="variant">
      <vt:variant>
        <vt:i4>7798854</vt:i4>
      </vt:variant>
      <vt:variant>
        <vt:i4>0</vt:i4>
      </vt:variant>
      <vt:variant>
        <vt:i4>0</vt:i4>
      </vt:variant>
      <vt:variant>
        <vt:i4>5</vt:i4>
      </vt:variant>
      <vt:variant>
        <vt:lpwstr>mailto:jamit0210@gmail.com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Sumit Kumar Jha</dc:title>
  <dc:creator/>
  <cp:lastModifiedBy/>
  <cp:revision>1</cp:revision>
  <dcterms:created xsi:type="dcterms:W3CDTF">2015-04-17T17:27:00Z</dcterms:created>
  <dcterms:modified xsi:type="dcterms:W3CDTF">2017-06-19T14:08:00Z</dcterms:modified>
</cp:coreProperties>
</file>