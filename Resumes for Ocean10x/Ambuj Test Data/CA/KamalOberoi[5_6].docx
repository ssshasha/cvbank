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E110D7" w:rsidRPr="008A24B6" w:rsidP="00F03DB5">
      <w:pPr>
        <w:pStyle w:val="Name"/>
        <w:jc w:val="left"/>
      </w:pPr>
      <w:r>
        <w:rPr>
          <w:noProof/>
        </w:rPr>
        <w:drawing>
          <wp:anchor distT="0" distB="0" distL="118745" distR="118745" simplePos="0" relativeHeight="251658240" behindDoc="0" locked="0" layoutInCell="1" allowOverlap="1">
            <wp:simplePos x="0" y="0"/>
            <wp:positionH relativeFrom="margin">
              <wp:posOffset>-97909</wp:posOffset>
            </wp:positionH>
            <wp:positionV relativeFrom="margin">
              <wp:posOffset>574158</wp:posOffset>
            </wp:positionV>
            <wp:extent cx="7051602" cy="2222205"/>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NEWFLASH:coverRevs:Overlay-CoverTop.png"/>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051602" cy="2222205"/>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anchor>
        </w:drawing>
      </w:r>
      <w:r>
        <w:pict>
          <v:rect id="Rectangle 3" o:spid="_x0000_s1025" style="width:554.4pt;height:220.25pt;margin-top:-4.85pt;margin-left:-7.2pt;mso-position-horizontal-relative:margin;mso-position-vertical-relative:margin;position:absolute;visibility:visible;z-index:-251656192" fillcolor="#09c" stroked="f">
            <v:fill color2="#0080ab" focus="100%" type="gradient"/>
            <w10:wrap anchorx="margin" anchory="margin"/>
          </v:rect>
        </w:pict>
      </w:r>
      <w:r w:rsidR="004B01D8">
        <w:rPr>
          <w:noProof/>
        </w:rPr>
        <w:t>Kamal Vig</w:t>
      </w:r>
      <w:r w:rsidR="004B01D8">
        <w:rPr>
          <w:noProof/>
        </w:rPr>
        <w:tab/>
      </w:r>
    </w:p>
    <w:p w:rsidR="00E31435" w:rsidRPr="004B01D8" w:rsidP="00E31435">
      <w:pPr>
        <w:numPr>
          <w:ilvl w:val="1"/>
          <w:numId w:val="0"/>
        </w:numPr>
        <w:spacing w:after="0" w:line="240" w:lineRule="auto"/>
        <w:rPr>
          <w:rFonts w:ascii="Calisto MT" w:eastAsia="MS Mincho" w:hAnsi="Calisto MT" w:cs="Times New Roman"/>
          <w:iCs/>
          <w:color w:val="FFFFFF" w:themeColor="background1"/>
          <w:sz w:val="40"/>
          <w:szCs w:val="24"/>
        </w:rPr>
      </w:pPr>
      <w:r w:rsidRPr="004B01D8">
        <w:rPr>
          <w:iCs/>
          <w:noProof/>
          <w:color w:val="FFFFFF" w:themeColor="background1"/>
          <w:sz w:val="40"/>
        </w:rPr>
        <w:drawing>
          <wp:anchor distT="0" distB="154432" distL="222377" distR="295529" simplePos="0" relativeHeight="251661312" behindDoc="0" locked="0" layoutInCell="1" allowOverlap="1">
            <wp:simplePos x="0" y="0"/>
            <wp:positionH relativeFrom="page">
              <wp:posOffset>5063693</wp:posOffset>
            </wp:positionH>
            <wp:positionV relativeFrom="page">
              <wp:posOffset>1457990</wp:posOffset>
            </wp:positionV>
            <wp:extent cx="1518750" cy="2025000"/>
            <wp:effectExtent l="285750" t="152400" r="271950" b="8955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ceholder" descr=":float pics:42-15342261.jpg"/>
                    <pic:cNvPicPr>
                      <a:picLocks noChangeAspect="1" noChangeArrowheads="1"/>
                    </pic:cNvPicPr>
                  </pic:nvPicPr>
                  <pic:blipFill>
                    <a:blip xmlns:r="http://schemas.openxmlformats.org/officeDocument/2006/relationships" r:embed="rId5" cstate="print"/>
                    <a:stretch>
                      <a:fillRect/>
                    </a:stretch>
                  </pic:blipFill>
                  <pic:spPr bwMode="auto">
                    <a:xfrm>
                      <a:off x="0" y="0"/>
                      <a:ext cx="1518750" cy="2025000"/>
                    </a:xfrm>
                    <a:prstGeom prst="rect">
                      <a:avLst/>
                    </a:prstGeom>
                    <a:solidFill>
                      <a:srgbClr val="FFFFFF">
                        <a:shade val="85000"/>
                      </a:srgbClr>
                    </a:solidFill>
                    <a:ln w="76200" cap="sq">
                      <a:solidFill>
                        <a:srgbClr val="FFFFFF"/>
                      </a:solidFill>
                      <a:miter lim="800000"/>
                    </a:ln>
                    <a:effectLst>
                      <a:outerShdw blurRad="65000" dist="50800" dir="12900000" sx="100000" sy="1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prst="circle"/>
                      <a:contourClr>
                        <a:srgbClr val="969696"/>
                      </a:contourClr>
                    </a:sp3d>
                  </pic:spPr>
                </pic:pic>
              </a:graphicData>
            </a:graphic>
          </wp:anchor>
        </w:drawing>
      </w:r>
      <w:r w:rsidRPr="004B01D8">
        <w:rPr>
          <w:iCs/>
          <w:noProof/>
          <w:color w:val="FFFFFF" w:themeColor="background1"/>
          <w:sz w:val="40"/>
        </w:rPr>
        <w:t>Software Developer</w:t>
      </w:r>
    </w:p>
    <w:p w:rsidR="00E31435" w:rsidRPr="008A24B6" w:rsidP="00E31435">
      <w:pPr>
        <w:pStyle w:val="BlockHeading"/>
        <w:jc w:val="left"/>
      </w:pPr>
    </w:p>
    <w:p w:rsidR="00E31435" w:rsidP="00E31435">
      <w:pPr>
        <w:pStyle w:val="HeaderSummary"/>
        <w:rPr>
          <w:lang w:val="en-US"/>
        </w:rPr>
      </w:pPr>
      <w:r>
        <w:rPr>
          <w:lang w:val="en-US"/>
        </w:rPr>
        <w:t>M: +91-8750593954, +91-</w:t>
      </w:r>
      <w:r w:rsidR="00F56601">
        <w:rPr>
          <w:lang w:val="en-US"/>
        </w:rPr>
        <w:t>9876411674</w:t>
      </w:r>
      <w:bookmarkStart w:id="0" w:name="_GoBack"/>
      <w:bookmarkEnd w:id="0"/>
    </w:p>
    <w:p w:rsidR="00E31435" w:rsidP="00E31435">
      <w:pPr>
        <w:pStyle w:val="HeaderSummary"/>
        <w:rPr>
          <w:lang w:val="en-US"/>
        </w:rPr>
      </w:pPr>
      <w:r>
        <w:rPr>
          <w:lang w:val="en-US"/>
        </w:rPr>
        <w:t>E</w:t>
      </w:r>
      <w:r w:rsidRPr="004B01D8">
        <w:rPr>
          <w:color w:val="FFFFFF" w:themeColor="background1"/>
          <w:lang w:val="en-US"/>
        </w:rPr>
        <w:t xml:space="preserve">: </w:t>
      </w:r>
      <w:r>
        <w:fldChar w:fldCharType="begin"/>
      </w:r>
      <w:r>
        <w:instrText xml:space="preserve"> HYPERLINK "mailto:kamal.obroi@gmail.com" </w:instrText>
      </w:r>
      <w:r>
        <w:fldChar w:fldCharType="separate"/>
      </w:r>
      <w:r w:rsidRPr="004B01D8">
        <w:rPr>
          <w:rStyle w:val="Hyperlink"/>
          <w:color w:val="FFFFFF" w:themeColor="background1"/>
          <w:lang w:val="en-US"/>
        </w:rPr>
        <w:t>kamal.obroi@gmail.com</w:t>
      </w:r>
      <w:r>
        <w:fldChar w:fldCharType="end"/>
      </w:r>
      <w:r w:rsidRPr="004B01D8">
        <w:rPr>
          <w:color w:val="FFFFFF" w:themeColor="background1"/>
          <w:lang w:val="en-US"/>
        </w:rPr>
        <w:t xml:space="preserve">, </w:t>
      </w:r>
      <w:r>
        <w:fldChar w:fldCharType="begin"/>
      </w:r>
      <w:r>
        <w:instrText xml:space="preserve"> HYPERLINK "mailto:kamal.obroi@yahoo.com" </w:instrText>
      </w:r>
      <w:r>
        <w:fldChar w:fldCharType="separate"/>
      </w:r>
      <w:r w:rsidRPr="004B01D8">
        <w:rPr>
          <w:rStyle w:val="Hyperlink"/>
          <w:color w:val="FFFFFF" w:themeColor="background1"/>
          <w:lang w:val="en-US"/>
        </w:rPr>
        <w:t>kamal.obroi@yahoo.com</w:t>
      </w:r>
      <w:r>
        <w:fldChar w:fldCharType="end"/>
      </w:r>
      <w:r>
        <w:rPr>
          <w:lang w:val="en-US"/>
        </w:rPr>
        <w:t xml:space="preserve"> </w:t>
      </w:r>
    </w:p>
    <w:p w:rsidR="00E31435" w:rsidP="00E31435">
      <w:pPr>
        <w:numPr>
          <w:ilvl w:val="1"/>
          <w:numId w:val="0"/>
        </w:numPr>
        <w:spacing w:after="0" w:line="240" w:lineRule="auto"/>
        <w:ind w:right="3960"/>
        <w:rPr>
          <w:color w:val="FFFFFF" w:themeColor="background1"/>
        </w:rPr>
      </w:pPr>
      <w:r>
        <w:rPr>
          <w:color w:val="FFFFFF" w:themeColor="background1"/>
        </w:rPr>
        <w:t>4</w:t>
      </w:r>
      <w:r w:rsidRPr="00E31435">
        <w:rPr>
          <w:color w:val="FFFFFF" w:themeColor="background1"/>
        </w:rPr>
        <w:t>.</w:t>
      </w:r>
      <w:r>
        <w:rPr>
          <w:color w:val="FFFFFF" w:themeColor="background1"/>
        </w:rPr>
        <w:t>11</w:t>
      </w:r>
      <w:r w:rsidRPr="00E31435">
        <w:rPr>
          <w:color w:val="FFFFFF" w:themeColor="background1"/>
        </w:rPr>
        <w:t>+  Year experienced in web based application by using PHP,</w:t>
      </w:r>
    </w:p>
    <w:p w:rsidR="00F03DB5" w:rsidRPr="00E31435" w:rsidP="00E31435">
      <w:pPr>
        <w:numPr>
          <w:ilvl w:val="1"/>
          <w:numId w:val="0"/>
        </w:numPr>
        <w:spacing w:after="0" w:line="240" w:lineRule="auto"/>
        <w:ind w:right="3960"/>
        <w:rPr>
          <w:rFonts w:ascii="Calisto MT" w:eastAsia="MS Mincho" w:hAnsi="Calisto MT" w:cs="Times New Roman"/>
          <w:iCs/>
          <w:color w:val="FFFFFF" w:themeColor="background1"/>
          <w:sz w:val="40"/>
          <w:szCs w:val="24"/>
        </w:rPr>
      </w:pPr>
      <w:r w:rsidRPr="00E31435">
        <w:rPr>
          <w:color w:val="FFFFFF" w:themeColor="background1"/>
        </w:rPr>
        <w:t xml:space="preserve"> Wordpress, Drupal, CakePhp, Html, Css, Javascript, jQuery</w:t>
      </w:r>
      <w:r w:rsidRPr="00E31435">
        <w:rPr>
          <w:rFonts w:ascii="Calisto MT" w:eastAsia="MS Mincho" w:hAnsi="Calisto MT" w:cs="Times New Roman"/>
          <w:iCs/>
          <w:noProof/>
          <w:color w:val="FFFFFF" w:themeColor="background1"/>
          <w:sz w:val="40"/>
          <w:szCs w:val="24"/>
        </w:rPr>
        <w:t xml:space="preserve"> </w:t>
      </w:r>
    </w:p>
    <w:p w:rsidR="00AC4E4E" w:rsidRPr="008A24B6" w:rsidP="00AC4E4E">
      <w:pPr>
        <w:spacing w:after="80" w:line="240" w:lineRule="auto"/>
        <w:jc w:val="both"/>
        <w:rPr>
          <w:rFonts w:ascii="Cambria" w:eastAsia="Calibri" w:hAnsi="Cambria" w:cs="Times New Roman"/>
        </w:rPr>
      </w:pPr>
    </w:p>
    <w:p w:rsidR="00AC4E4E" w:rsidRPr="008A24B6" w:rsidP="00AC4E4E">
      <w:pPr>
        <w:spacing w:after="80" w:line="240" w:lineRule="auto"/>
        <w:jc w:val="both"/>
        <w:rPr>
          <w:rFonts w:ascii="Cambria" w:eastAsia="Calibri" w:hAnsi="Cambria" w:cs="Times New Roman"/>
        </w:rPr>
      </w:pPr>
    </w:p>
    <w:p w:rsidR="00AC4E4E" w:rsidRPr="008A24B6" w:rsidP="00AC4E4E">
      <w:pPr>
        <w:tabs>
          <w:tab w:val="right" w:pos="3456"/>
        </w:tabs>
        <w:spacing w:after="80" w:line="240" w:lineRule="auto"/>
        <w:contextualSpacing/>
        <w:rPr>
          <w:rFonts w:ascii="Cambria" w:eastAsia="Calibri" w:hAnsi="Cambria" w:cs="Times New Roman"/>
        </w:rPr>
      </w:pPr>
    </w:p>
    <w:p w:rsidR="00AC4E4E" w:rsidRPr="008A24B6" w:rsidP="00AC4E4E">
      <w:pPr>
        <w:spacing w:after="80" w:line="240" w:lineRule="auto"/>
        <w:jc w:val="both"/>
        <w:rPr>
          <w:rFonts w:ascii="Cambria" w:eastAsia="Calibri" w:hAnsi="Cambria" w:cs="Times New Roman"/>
        </w:rPr>
      </w:pPr>
    </w:p>
    <w:p w:rsidR="00163C45" w:rsidP="00327C3A">
      <w:pPr>
        <w:pStyle w:val="Heading1"/>
        <w:rPr>
          <w:noProof w:val="0"/>
        </w:rPr>
      </w:pPr>
    </w:p>
    <w:p w:rsidR="00327C3A" w:rsidP="00327C3A">
      <w:pPr>
        <w:pStyle w:val="Heading1"/>
        <w:rPr>
          <w:noProof w:val="0"/>
        </w:rPr>
      </w:pPr>
      <w:r>
        <w:rPr>
          <w:rStyle w:val="BodyText2Char"/>
          <w:noProof w:val="0"/>
        </w:rPr>
        <w:pict>
          <v:shapetype id="_x0000_t202" coordsize="21600,21600" o:spt="202" path="m,l,21600r21600,l21600,xe">
            <v:stroke joinstyle="miter"/>
            <v:path gradientshapeok="t" o:connecttype="rect"/>
          </v:shapetype>
          <v:shape id="_x0000_s1026" type="#_x0000_t202" style="width:192.25pt;height:438.95pt;margin-top:316.8pt;margin-left:1347.85pt;mso-height-relative:margin;mso-position-horizontal:right;mso-position-horizontal-relative:margin;mso-position-vertical-relative:page;mso-width-relative:margin;position:absolute;visibility:visible;z-index:-251654144" wrapcoords="-84 -53 -84 21547 21684 21547 21684 -53 -84 -53" fillcolor="#d0f4f0" strokecolor="#5ed8c9" strokeweight="0.5pt">
            <v:textbox>
              <w:txbxContent>
                <w:p w:rsidR="00E31435" w:rsidRPr="00AC4E4E" w:rsidP="00E31435">
                  <w:pPr>
                    <w:spacing w:before="80" w:after="80" w:line="240" w:lineRule="auto"/>
                    <w:rPr>
                      <w:rFonts w:ascii="Bauhaus 93" w:eastAsia="Calibri" w:hAnsi="Bauhaus 93" w:cs="Times New Roman"/>
                      <w:noProof/>
                      <w:sz w:val="36"/>
                      <w:szCs w:val="36"/>
                    </w:rPr>
                  </w:pPr>
                  <w:r w:rsidRPr="00AC4E4E">
                    <w:rPr>
                      <w:rFonts w:ascii="Bauhaus 93" w:eastAsia="Calibri" w:hAnsi="Bauhaus 93" w:cs="Times New Roman"/>
                      <w:noProof/>
                      <w:sz w:val="36"/>
                      <w:szCs w:val="36"/>
                    </w:rPr>
                    <w:t>Skills</w:t>
                  </w:r>
                </w:p>
                <w:p w:rsidR="00E31435" w:rsidRPr="00AC4E4E" w:rsidP="00E31435">
                  <w:pPr>
                    <w:spacing w:before="80" w:after="80" w:line="240" w:lineRule="auto"/>
                    <w:rPr>
                      <w:rFonts w:ascii="Cambria" w:eastAsia="Calibri" w:hAnsi="Cambria" w:cs="Times New Roman"/>
                      <w:b/>
                      <w:noProof/>
                      <w:sz w:val="28"/>
                      <w:szCs w:val="28"/>
                    </w:rPr>
                  </w:pPr>
                  <w:r w:rsidRPr="00AC4E4E">
                    <w:rPr>
                      <w:rFonts w:ascii="Cambria" w:eastAsia="Calibri" w:hAnsi="Cambria" w:cs="Times New Roman"/>
                      <w:b/>
                      <w:noProof/>
                      <w:sz w:val="28"/>
                      <w:szCs w:val="28"/>
                    </w:rPr>
                    <w:t>Professional</w:t>
                  </w:r>
                </w:p>
                <w:p w:rsidR="00E31435" w:rsidRPr="005756E0" w:rsidP="00E31435">
                  <w:pPr>
                    <w:tabs>
                      <w:tab w:val="right" w:pos="3456"/>
                    </w:tabs>
                    <w:spacing w:after="80" w:line="240" w:lineRule="auto"/>
                    <w:contextualSpacing/>
                    <w:rPr>
                      <w:rFonts w:ascii="Cambria" w:eastAsia="Calibri" w:hAnsi="Cambria" w:cs="Times New Roman"/>
                      <w:noProof/>
                    </w:rPr>
                  </w:pPr>
                  <w:r>
                    <w:rPr>
                      <w:rFonts w:ascii="Cambria" w:eastAsia="Calibri" w:hAnsi="Cambria" w:cs="Times New Roman"/>
                      <w:noProof/>
                    </w:rPr>
                    <w:t>Solving Problems</w:t>
                  </w:r>
                  <w:r w:rsidRPr="005756E0">
                    <w:rPr>
                      <w:rFonts w:ascii="Cambria" w:eastAsia="Calibri" w:hAnsi="Cambria" w:cs="Times New Roman"/>
                      <w:noProof/>
                    </w:rPr>
                    <w:tab/>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E2522F">
                    <w:rPr>
                      <w:rStyle w:val="SkillSquares"/>
                      <w:rFonts w:ascii="Wingdings" w:hAnsi="Wingdings"/>
                    </w:rPr>
                    <w:sym w:font="Wingdings" w:char="F06E"/>
                  </w:r>
                </w:p>
                <w:p w:rsidR="00E31435" w:rsidRPr="00AC4E4E" w:rsidP="00E31435">
                  <w:pPr>
                    <w:tabs>
                      <w:tab w:val="right" w:pos="3456"/>
                    </w:tabs>
                    <w:spacing w:after="80" w:line="240" w:lineRule="auto"/>
                    <w:contextualSpacing/>
                    <w:rPr>
                      <w:rFonts w:ascii="Cambria" w:eastAsia="Calibri" w:hAnsi="Cambria" w:cs="Times New Roman"/>
                      <w:noProof/>
                      <w:lang w:val="fr-FR"/>
                    </w:rPr>
                  </w:pPr>
                  <w:r>
                    <w:rPr>
                      <w:rFonts w:ascii="Cambria" w:eastAsia="Calibri" w:hAnsi="Cambria" w:cs="Times New Roman"/>
                      <w:noProof/>
                      <w:lang w:val="fr-FR"/>
                    </w:rPr>
                    <w:t>Dealing With People</w:t>
                  </w:r>
                  <w:r w:rsidRPr="00AC4E4E">
                    <w:rPr>
                      <w:rFonts w:ascii="Cambria" w:eastAsia="Calibri" w:hAnsi="Cambria" w:cs="Times New Roman"/>
                      <w:noProof/>
                      <w:lang w:val="fr-FR"/>
                    </w:rPr>
                    <w:tab/>
                  </w:r>
                  <w:r w:rsidRPr="00AC4E4E" w:rsidR="000718AD">
                    <w:rPr>
                      <w:rFonts w:ascii="Wingdings" w:eastAsia="Calibri" w:hAnsi="Wingdings" w:cs="Times New Roman"/>
                      <w:noProof/>
                      <w:color w:val="5ED8C9"/>
                    </w:rPr>
                    <w:sym w:font="Wingdings" w:char="F06E"/>
                  </w:r>
                  <w:r w:rsidRPr="00AC4E4E" w:rsidR="000718AD">
                    <w:rPr>
                      <w:rFonts w:ascii="Wingdings" w:eastAsia="Calibri" w:hAnsi="Wingdings" w:cs="Times New Roman"/>
                      <w:noProof/>
                      <w:color w:val="5ED8C9"/>
                    </w:rPr>
                    <w:sym w:font="Wingdings" w:char="F06E"/>
                  </w:r>
                  <w:r w:rsidRPr="00AC4E4E" w:rsidR="000718AD">
                    <w:rPr>
                      <w:rFonts w:ascii="Wingdings" w:eastAsia="Calibri" w:hAnsi="Wingdings" w:cs="Times New Roman"/>
                      <w:noProof/>
                      <w:color w:val="5ED8C9"/>
                    </w:rPr>
                    <w:sym w:font="Wingdings" w:char="F06E"/>
                  </w:r>
                  <w:r w:rsidRPr="00AC4E4E" w:rsidR="000718AD">
                    <w:rPr>
                      <w:rFonts w:ascii="Wingdings" w:eastAsia="Calibri" w:hAnsi="Wingdings" w:cs="Times New Roman"/>
                      <w:noProof/>
                      <w:color w:val="5ED8C9"/>
                    </w:rPr>
                    <w:sym w:font="Wingdings" w:char="F06E"/>
                  </w:r>
                  <w:r w:rsidRPr="00AC4E4E" w:rsidR="000718AD">
                    <w:rPr>
                      <w:rFonts w:ascii="Wingdings" w:eastAsia="Calibri" w:hAnsi="Wingdings" w:cs="Times New Roman"/>
                      <w:noProof/>
                      <w:color w:val="5ED8C9"/>
                    </w:rPr>
                    <w:sym w:font="Wingdings" w:char="F06E"/>
                  </w:r>
                </w:p>
                <w:p w:rsidR="00E31435" w:rsidRPr="00AC4E4E" w:rsidP="00E31435">
                  <w:pPr>
                    <w:tabs>
                      <w:tab w:val="right" w:pos="3456"/>
                    </w:tabs>
                    <w:spacing w:after="80" w:line="240" w:lineRule="auto"/>
                    <w:contextualSpacing/>
                    <w:rPr>
                      <w:rFonts w:ascii="Cambria" w:eastAsia="Calibri" w:hAnsi="Cambria" w:cs="Times New Roman"/>
                      <w:noProof/>
                      <w:lang w:val="fr-FR"/>
                    </w:rPr>
                  </w:pPr>
                  <w:r>
                    <w:rPr>
                      <w:rFonts w:ascii="Cambria" w:eastAsia="Calibri" w:hAnsi="Cambria" w:cs="Times New Roman"/>
                      <w:noProof/>
                      <w:lang w:val="fr-FR"/>
                    </w:rPr>
                    <w:t>Adoptable</w:t>
                  </w:r>
                  <w:r w:rsidRPr="00AC4E4E">
                    <w:rPr>
                      <w:rFonts w:ascii="Cambria" w:eastAsia="Calibri" w:hAnsi="Cambria" w:cs="Times New Roman"/>
                      <w:noProof/>
                      <w:lang w:val="fr-FR"/>
                    </w:rPr>
                    <w:tab/>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p>
                <w:p w:rsidR="00E31435" w:rsidP="00E31435">
                  <w:pPr>
                    <w:tabs>
                      <w:tab w:val="right" w:pos="3456"/>
                    </w:tabs>
                    <w:spacing w:after="80" w:line="240" w:lineRule="auto"/>
                    <w:contextualSpacing/>
                    <w:rPr>
                      <w:rFonts w:ascii="Cambria" w:eastAsia="Calibri" w:hAnsi="Cambria" w:cs="Times New Roman"/>
                      <w:noProof/>
                      <w:color w:val="5ED8C9"/>
                    </w:rPr>
                  </w:pPr>
                  <w:r>
                    <w:rPr>
                      <w:rFonts w:ascii="Cambria" w:eastAsia="Calibri" w:hAnsi="Cambria" w:cs="Times New Roman"/>
                      <w:noProof/>
                      <w:lang w:val="fr-FR"/>
                    </w:rPr>
                    <w:t>Patience</w:t>
                  </w:r>
                  <w:r w:rsidRPr="00AC4E4E">
                    <w:rPr>
                      <w:rFonts w:ascii="Cambria" w:eastAsia="Calibri" w:hAnsi="Cambria" w:cs="Times New Roman"/>
                      <w:noProof/>
                      <w:lang w:val="fr-FR"/>
                    </w:rPr>
                    <w:tab/>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p>
                <w:p w:rsidR="00254DD1" w:rsidP="00254DD1">
                  <w:pPr>
                    <w:tabs>
                      <w:tab w:val="right" w:pos="3456"/>
                    </w:tabs>
                    <w:spacing w:after="80" w:line="240" w:lineRule="auto"/>
                    <w:contextualSpacing/>
                    <w:rPr>
                      <w:rFonts w:ascii="Cambria" w:eastAsia="Calibri" w:hAnsi="Cambria" w:cs="Times New Roman"/>
                      <w:noProof/>
                      <w:color w:val="5ED8C9"/>
                    </w:rPr>
                  </w:pPr>
                  <w:r w:rsidRPr="00254DD1">
                    <w:rPr>
                      <w:rStyle w:val="Strong"/>
                      <w:b w:val="0"/>
                    </w:rPr>
                    <w:t>Discipline</w:t>
                  </w:r>
                  <w:r w:rsidRPr="00AC4E4E">
                    <w:rPr>
                      <w:rFonts w:ascii="Cambria" w:eastAsia="Calibri" w:hAnsi="Cambria" w:cs="Times New Roman"/>
                      <w:noProof/>
                      <w:lang w:val="fr-FR"/>
                    </w:rPr>
                    <w:tab/>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p>
                <w:p w:rsidR="00254DD1" w:rsidP="00254DD1">
                  <w:pPr>
                    <w:tabs>
                      <w:tab w:val="right" w:pos="3456"/>
                    </w:tabs>
                    <w:spacing w:after="80" w:line="240" w:lineRule="auto"/>
                    <w:contextualSpacing/>
                    <w:rPr>
                      <w:rFonts w:ascii="Cambria" w:eastAsia="Calibri" w:hAnsi="Cambria" w:cs="Times New Roman"/>
                      <w:noProof/>
                      <w:color w:val="5ED8C9"/>
                    </w:rPr>
                  </w:pPr>
                  <w:r>
                    <w:rPr>
                      <w:rFonts w:ascii="Cambria" w:eastAsia="Calibri" w:hAnsi="Cambria" w:cs="Times New Roman"/>
                      <w:noProof/>
                      <w:lang w:val="fr-FR"/>
                    </w:rPr>
                    <w:t>Teamwork</w:t>
                  </w:r>
                  <w:r w:rsidRPr="00AC4E4E">
                    <w:rPr>
                      <w:rFonts w:ascii="Cambria" w:eastAsia="Calibri" w:hAnsi="Cambria" w:cs="Times New Roman"/>
                      <w:noProof/>
                      <w:lang w:val="fr-FR"/>
                    </w:rPr>
                    <w:tab/>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p>
                <w:p w:rsidR="00E31435" w:rsidRPr="00AC4E4E" w:rsidP="00E31435">
                  <w:pPr>
                    <w:tabs>
                      <w:tab w:val="right" w:pos="3456"/>
                    </w:tabs>
                    <w:spacing w:after="80" w:line="240" w:lineRule="auto"/>
                    <w:contextualSpacing/>
                    <w:rPr>
                      <w:rFonts w:ascii="Cambria" w:eastAsia="Calibri" w:hAnsi="Cambria" w:cs="Times New Roman"/>
                      <w:noProof/>
                      <w:lang w:val="fr-FR"/>
                    </w:rPr>
                  </w:pPr>
                </w:p>
                <w:p w:rsidR="00E31435" w:rsidRPr="00AC4E4E" w:rsidP="00E31435">
                  <w:pPr>
                    <w:spacing w:before="80" w:after="80" w:line="240" w:lineRule="auto"/>
                    <w:rPr>
                      <w:rFonts w:ascii="Cambria" w:eastAsia="Calibri" w:hAnsi="Cambria" w:cs="Times New Roman"/>
                      <w:b/>
                      <w:noProof/>
                      <w:sz w:val="28"/>
                      <w:szCs w:val="28"/>
                      <w:lang w:val="fr-FR"/>
                    </w:rPr>
                  </w:pPr>
                  <w:r w:rsidRPr="00AC4E4E">
                    <w:rPr>
                      <w:rFonts w:ascii="Cambria" w:eastAsia="Calibri" w:hAnsi="Cambria" w:cs="Times New Roman"/>
                      <w:b/>
                      <w:noProof/>
                      <w:sz w:val="28"/>
                      <w:szCs w:val="28"/>
                      <w:lang w:val="fr-FR"/>
                    </w:rPr>
                    <w:t>Technical</w:t>
                  </w:r>
                </w:p>
                <w:p w:rsidR="00A33A89" w:rsidRPr="00AC4E4E" w:rsidP="00A33A89">
                  <w:pPr>
                    <w:tabs>
                      <w:tab w:val="right" w:pos="3456"/>
                    </w:tabs>
                    <w:spacing w:after="80" w:line="240" w:lineRule="auto"/>
                    <w:contextualSpacing/>
                    <w:rPr>
                      <w:rFonts w:ascii="Cambria" w:eastAsia="Calibri" w:hAnsi="Cambria" w:cs="Times New Roman"/>
                      <w:noProof/>
                      <w:lang w:val="fr-FR"/>
                    </w:rPr>
                  </w:pPr>
                  <w:r>
                    <w:rPr>
                      <w:rFonts w:ascii="Cambria" w:eastAsia="Calibri" w:hAnsi="Cambria" w:cs="Times New Roman"/>
                      <w:noProof/>
                      <w:lang w:val="fr-FR"/>
                    </w:rPr>
                    <w:t>Core PHP</w:t>
                  </w:r>
                  <w:r w:rsidRPr="00AC4E4E">
                    <w:rPr>
                      <w:rFonts w:ascii="Cambria" w:eastAsia="Calibri" w:hAnsi="Cambria" w:cs="Times New Roman"/>
                      <w:noProof/>
                      <w:lang w:val="fr-FR"/>
                    </w:rPr>
                    <w:tab/>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
                      <w:rFonts w:ascii="Wingdings" w:hAnsi="Wingdings"/>
                    </w:rPr>
                    <w:sym w:font="Wingdings" w:char="F06E"/>
                  </w:r>
                  <w:r w:rsidRPr="00E2522F">
                    <w:rPr>
                      <w:rStyle w:val="SkillSquares"/>
                      <w:rFonts w:ascii="Wingdings" w:hAnsi="Wingdings"/>
                    </w:rPr>
                    <w:sym w:font="Wingdings" w:char="F06E"/>
                  </w:r>
                </w:p>
                <w:p w:rsidR="00E31435" w:rsidRPr="00AC4E4E" w:rsidP="00E31435">
                  <w:pPr>
                    <w:tabs>
                      <w:tab w:val="right" w:pos="3456"/>
                    </w:tabs>
                    <w:spacing w:after="80" w:line="240" w:lineRule="auto"/>
                    <w:contextualSpacing/>
                    <w:rPr>
                      <w:rFonts w:ascii="Cambria" w:eastAsia="Calibri" w:hAnsi="Cambria" w:cs="Times New Roman"/>
                      <w:noProof/>
                      <w:lang w:val="fr-FR"/>
                    </w:rPr>
                  </w:pPr>
                  <w:r>
                    <w:rPr>
                      <w:rFonts w:ascii="Cambria" w:eastAsia="Calibri" w:hAnsi="Cambria" w:cs="Times New Roman"/>
                      <w:noProof/>
                      <w:lang w:val="fr-FR"/>
                    </w:rPr>
                    <w:t>Wordpress (CMS)</w:t>
                  </w:r>
                  <w:r w:rsidRPr="00AC4E4E">
                    <w:rPr>
                      <w:rFonts w:ascii="Cambria" w:eastAsia="Calibri" w:hAnsi="Cambria" w:cs="Times New Roman"/>
                      <w:noProof/>
                      <w:lang w:val="fr-FR"/>
                    </w:rPr>
                    <w:tab/>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
                      <w:rFonts w:ascii="Wingdings" w:hAnsi="Wingdings"/>
                    </w:rPr>
                    <w:sym w:font="Wingdings" w:char="F06E"/>
                  </w:r>
                </w:p>
                <w:p w:rsidR="00E31435" w:rsidRPr="00AC4E4E" w:rsidP="00E31435">
                  <w:pPr>
                    <w:tabs>
                      <w:tab w:val="right" w:pos="3456"/>
                    </w:tabs>
                    <w:spacing w:after="80" w:line="240" w:lineRule="auto"/>
                    <w:contextualSpacing/>
                    <w:rPr>
                      <w:rFonts w:ascii="Cambria" w:eastAsia="Calibri" w:hAnsi="Cambria" w:cs="Times New Roman"/>
                      <w:noProof/>
                      <w:lang w:val="fr-FR"/>
                    </w:rPr>
                  </w:pPr>
                  <w:r>
                    <w:rPr>
                      <w:rFonts w:ascii="Cambria" w:eastAsia="Calibri" w:hAnsi="Cambria" w:cs="Times New Roman"/>
                      <w:noProof/>
                      <w:lang w:val="fr-FR"/>
                    </w:rPr>
                    <w:t>Drupal (CMS)</w:t>
                  </w:r>
                  <w:r w:rsidRPr="00AC4E4E">
                    <w:rPr>
                      <w:rFonts w:ascii="Cambria" w:eastAsia="Calibri" w:hAnsi="Cambria" w:cs="Times New Roman"/>
                      <w:noProof/>
                      <w:lang w:val="fr-FR"/>
                    </w:rPr>
                    <w:tab/>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
                      <w:rFonts w:ascii="Wingdings" w:hAnsi="Wingdings"/>
                    </w:rPr>
                    <w:sym w:font="Wingdings" w:char="F06E"/>
                  </w:r>
                </w:p>
                <w:p w:rsidR="00E31435" w:rsidP="00E31435">
                  <w:pPr>
                    <w:tabs>
                      <w:tab w:val="right" w:pos="3456"/>
                    </w:tabs>
                    <w:spacing w:after="80" w:line="240" w:lineRule="auto"/>
                    <w:contextualSpacing/>
                    <w:rPr>
                      <w:rStyle w:val="SkillSquares"/>
                    </w:rPr>
                  </w:pPr>
                  <w:r>
                    <w:rPr>
                      <w:rFonts w:ascii="Cambria" w:eastAsia="Calibri" w:hAnsi="Cambria" w:cs="Times New Roman"/>
                      <w:noProof/>
                      <w:lang w:val="fr-FR"/>
                    </w:rPr>
                    <w:t>Cake PHP</w:t>
                  </w:r>
                  <w:r w:rsidRPr="00AC4E4E">
                    <w:rPr>
                      <w:rFonts w:ascii="Cambria" w:eastAsia="Calibri" w:hAnsi="Cambria" w:cs="Times New Roman"/>
                      <w:noProof/>
                      <w:lang w:val="fr-FR"/>
                    </w:rPr>
                    <w:tab/>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
                      <w:rFonts w:ascii="Wingdings" w:hAnsi="Wingdings"/>
                    </w:rPr>
                    <w:sym w:font="Wingdings" w:char="F06E"/>
                  </w:r>
                </w:p>
                <w:p w:rsidR="00837BC4" w:rsidP="00837BC4">
                  <w:pPr>
                    <w:tabs>
                      <w:tab w:val="right" w:pos="3456"/>
                    </w:tabs>
                    <w:spacing w:after="80" w:line="240" w:lineRule="auto"/>
                    <w:contextualSpacing/>
                    <w:rPr>
                      <w:rStyle w:val="SkillSquares"/>
                    </w:rPr>
                  </w:pPr>
                  <w:r>
                    <w:rPr>
                      <w:rFonts w:ascii="Cambria" w:eastAsia="Calibri" w:hAnsi="Cambria" w:cs="Times New Roman"/>
                      <w:noProof/>
                      <w:lang w:val="fr-FR"/>
                    </w:rPr>
                    <w:t>HTML 4</w:t>
                  </w:r>
                  <w:r w:rsidRPr="00AC4E4E">
                    <w:rPr>
                      <w:rFonts w:ascii="Cambria" w:eastAsia="Calibri" w:hAnsi="Cambria" w:cs="Times New Roman"/>
                      <w:noProof/>
                      <w:lang w:val="fr-FR"/>
                    </w:rPr>
                    <w:tab/>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
                      <w:rFonts w:ascii="Wingdings" w:hAnsi="Wingdings"/>
                    </w:rPr>
                    <w:sym w:font="Wingdings" w:char="F06E"/>
                  </w:r>
                </w:p>
                <w:p w:rsidR="00837BC4" w:rsidP="00837BC4">
                  <w:pPr>
                    <w:tabs>
                      <w:tab w:val="right" w:pos="3456"/>
                    </w:tabs>
                    <w:spacing w:after="80" w:line="240" w:lineRule="auto"/>
                    <w:contextualSpacing/>
                    <w:rPr>
                      <w:rStyle w:val="SkillSquares"/>
                    </w:rPr>
                  </w:pPr>
                  <w:r>
                    <w:rPr>
                      <w:rFonts w:ascii="Cambria" w:eastAsia="Calibri" w:hAnsi="Cambria" w:cs="Times New Roman"/>
                      <w:noProof/>
                      <w:lang w:val="fr-FR"/>
                    </w:rPr>
                    <w:t>HTML 5</w:t>
                  </w:r>
                  <w:r w:rsidRPr="00AC4E4E">
                    <w:rPr>
                      <w:rFonts w:ascii="Cambria" w:eastAsia="Calibri" w:hAnsi="Cambria" w:cs="Times New Roman"/>
                      <w:noProof/>
                      <w:lang w:val="fr-FR"/>
                    </w:rPr>
                    <w:tab/>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
                      <w:rFonts w:ascii="Wingdings" w:hAnsi="Wingdings"/>
                    </w:rPr>
                    <w:sym w:font="Wingdings" w:char="F06E"/>
                  </w:r>
                </w:p>
                <w:p w:rsidR="00837BC4" w:rsidP="00837BC4">
                  <w:pPr>
                    <w:tabs>
                      <w:tab w:val="right" w:pos="3456"/>
                    </w:tabs>
                    <w:spacing w:after="80" w:line="240" w:lineRule="auto"/>
                    <w:contextualSpacing/>
                    <w:rPr>
                      <w:rStyle w:val="SkillSquares"/>
                    </w:rPr>
                  </w:pPr>
                  <w:r>
                    <w:rPr>
                      <w:rFonts w:ascii="Cambria" w:eastAsia="Calibri" w:hAnsi="Cambria" w:cs="Times New Roman"/>
                      <w:noProof/>
                      <w:lang w:val="fr-FR"/>
                    </w:rPr>
                    <w:t>Javascript</w:t>
                  </w:r>
                  <w:r w:rsidRPr="00AC4E4E">
                    <w:rPr>
                      <w:rFonts w:ascii="Cambria" w:eastAsia="Calibri" w:hAnsi="Cambria" w:cs="Times New Roman"/>
                      <w:noProof/>
                      <w:lang w:val="fr-FR"/>
                    </w:rPr>
                    <w:tab/>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
                      <w:rFonts w:ascii="Wingdings" w:hAnsi="Wingdings"/>
                    </w:rPr>
                    <w:sym w:font="Wingdings" w:char="F06E"/>
                  </w:r>
                </w:p>
                <w:p w:rsidR="00837BC4" w:rsidP="00837BC4">
                  <w:pPr>
                    <w:tabs>
                      <w:tab w:val="right" w:pos="3456"/>
                    </w:tabs>
                    <w:spacing w:after="80" w:line="240" w:lineRule="auto"/>
                    <w:contextualSpacing/>
                    <w:rPr>
                      <w:rStyle w:val="SkillSquares"/>
                    </w:rPr>
                  </w:pPr>
                  <w:r>
                    <w:rPr>
                      <w:rFonts w:ascii="Cambria" w:eastAsia="Calibri" w:hAnsi="Cambria" w:cs="Times New Roman"/>
                      <w:noProof/>
                      <w:lang w:val="fr-FR"/>
                    </w:rPr>
                    <w:t>jQuery</w:t>
                  </w:r>
                  <w:r w:rsidRPr="00AC4E4E">
                    <w:rPr>
                      <w:rFonts w:ascii="Cambria" w:eastAsia="Calibri" w:hAnsi="Cambria" w:cs="Times New Roman"/>
                      <w:noProof/>
                      <w:lang w:val="fr-FR"/>
                    </w:rPr>
                    <w:tab/>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
                      <w:rFonts w:ascii="Wingdings" w:hAnsi="Wingdings"/>
                    </w:rPr>
                    <w:sym w:font="Wingdings" w:char="F06E"/>
                  </w:r>
                </w:p>
                <w:p w:rsidR="00837BC4" w:rsidP="00837BC4">
                  <w:pPr>
                    <w:tabs>
                      <w:tab w:val="right" w:pos="3456"/>
                    </w:tabs>
                    <w:spacing w:after="80" w:line="240" w:lineRule="auto"/>
                    <w:contextualSpacing/>
                    <w:rPr>
                      <w:rStyle w:val="SkillSquares"/>
                    </w:rPr>
                  </w:pPr>
                  <w:r>
                    <w:rPr>
                      <w:rFonts w:ascii="Cambria" w:eastAsia="Calibri" w:hAnsi="Cambria" w:cs="Times New Roman"/>
                      <w:noProof/>
                      <w:lang w:val="fr-FR"/>
                    </w:rPr>
                    <w:t>CSS</w:t>
                  </w:r>
                  <w:r w:rsidRPr="00AC4E4E">
                    <w:rPr>
                      <w:rFonts w:ascii="Cambria" w:eastAsia="Calibri" w:hAnsi="Cambria" w:cs="Times New Roman"/>
                      <w:noProof/>
                      <w:lang w:val="fr-FR"/>
                    </w:rPr>
                    <w:tab/>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
                      <w:rFonts w:ascii="Wingdings" w:hAnsi="Wingdings"/>
                    </w:rPr>
                    <w:sym w:font="Wingdings" w:char="F06E"/>
                  </w:r>
                </w:p>
                <w:p w:rsidR="00837BC4" w:rsidRPr="00AC4E4E" w:rsidP="00837BC4">
                  <w:pPr>
                    <w:tabs>
                      <w:tab w:val="right" w:pos="3456"/>
                    </w:tabs>
                    <w:spacing w:after="80" w:line="240" w:lineRule="auto"/>
                    <w:contextualSpacing/>
                    <w:rPr>
                      <w:rFonts w:ascii="Cambria" w:eastAsia="Calibri" w:hAnsi="Cambria" w:cs="Times New Roman"/>
                      <w:noProof/>
                      <w:lang w:val="fr-FR"/>
                    </w:rPr>
                  </w:pPr>
                  <w:r>
                    <w:rPr>
                      <w:rFonts w:ascii="Cambria" w:eastAsia="Calibri" w:hAnsi="Cambria" w:cs="Times New Roman"/>
                      <w:noProof/>
                      <w:lang w:val="fr-FR"/>
                    </w:rPr>
                    <w:t>.Net</w:t>
                  </w:r>
                  <w:r w:rsidRPr="00AC4E4E">
                    <w:rPr>
                      <w:rFonts w:ascii="Cambria" w:eastAsia="Calibri" w:hAnsi="Cambria" w:cs="Times New Roman"/>
                      <w:noProof/>
                      <w:lang w:val="fr-FR"/>
                    </w:rPr>
                    <w:tab/>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
                      <w:rFonts w:ascii="Wingdings" w:hAnsi="Wingdings"/>
                    </w:rPr>
                    <w:sym w:font="Wingdings" w:char="F06E"/>
                  </w:r>
                </w:p>
                <w:p w:rsidR="00E31435" w:rsidRPr="00AC4E4E" w:rsidP="00E31435">
                  <w:pPr>
                    <w:tabs>
                      <w:tab w:val="right" w:pos="3456"/>
                    </w:tabs>
                    <w:spacing w:after="80" w:line="240" w:lineRule="auto"/>
                    <w:contextualSpacing/>
                    <w:rPr>
                      <w:rFonts w:ascii="Cambria" w:eastAsia="Calibri" w:hAnsi="Cambria" w:cs="Times New Roman"/>
                      <w:noProof/>
                      <w:lang w:val="fr-FR"/>
                    </w:rPr>
                  </w:pPr>
                </w:p>
                <w:p w:rsidR="00E31435" w:rsidP="00E31435">
                  <w:pPr>
                    <w:spacing w:before="80" w:after="80" w:line="240" w:lineRule="auto"/>
                    <w:rPr>
                      <w:rFonts w:ascii="Cambria" w:eastAsia="Calibri" w:hAnsi="Cambria" w:cs="Times New Roman"/>
                      <w:b/>
                      <w:noProof/>
                      <w:sz w:val="28"/>
                      <w:szCs w:val="28"/>
                    </w:rPr>
                  </w:pPr>
                  <w:r w:rsidRPr="00AC4E4E">
                    <w:rPr>
                      <w:rFonts w:ascii="Cambria" w:eastAsia="Calibri" w:hAnsi="Cambria" w:cs="Times New Roman"/>
                      <w:b/>
                      <w:noProof/>
                      <w:sz w:val="28"/>
                      <w:szCs w:val="28"/>
                    </w:rPr>
                    <w:t>Personal</w:t>
                  </w:r>
                  <w:r w:rsidR="00F564A0">
                    <w:rPr>
                      <w:rFonts w:ascii="Cambria" w:eastAsia="Calibri" w:hAnsi="Cambria" w:cs="Times New Roman"/>
                      <w:b/>
                      <w:noProof/>
                      <w:sz w:val="28"/>
                      <w:szCs w:val="28"/>
                    </w:rPr>
                    <w:t xml:space="preserve"> Information</w:t>
                  </w:r>
                </w:p>
                <w:p w:rsidR="00F564A0" w:rsidP="00F564A0">
                  <w:pPr>
                    <w:tabs>
                      <w:tab w:val="right" w:pos="3456"/>
                    </w:tabs>
                    <w:spacing w:after="80" w:line="240" w:lineRule="auto"/>
                    <w:contextualSpacing/>
                    <w:rPr>
                      <w:rFonts w:ascii="Cambria" w:eastAsia="Calibri" w:hAnsi="Cambria" w:cs="Times New Roman"/>
                      <w:noProof/>
                    </w:rPr>
                  </w:pPr>
                  <w:r>
                    <w:rPr>
                      <w:rFonts w:ascii="Cambria" w:eastAsia="Calibri" w:hAnsi="Cambria" w:cs="Times New Roman"/>
                      <w:noProof/>
                    </w:rPr>
                    <w:t>Indian</w:t>
                  </w:r>
                </w:p>
                <w:p w:rsidR="00190FD0" w:rsidP="00F564A0">
                  <w:pPr>
                    <w:tabs>
                      <w:tab w:val="right" w:pos="3456"/>
                    </w:tabs>
                    <w:spacing w:after="80" w:line="240" w:lineRule="auto"/>
                    <w:contextualSpacing/>
                    <w:rPr>
                      <w:rFonts w:ascii="Cambria" w:eastAsia="Calibri" w:hAnsi="Cambria" w:cs="Times New Roman"/>
                      <w:noProof/>
                    </w:rPr>
                  </w:pPr>
                  <w:r>
                    <w:rPr>
                      <w:rFonts w:ascii="Cambria" w:eastAsia="Calibri" w:hAnsi="Cambria" w:cs="Times New Roman"/>
                      <w:noProof/>
                    </w:rPr>
                    <w:t>Single</w:t>
                  </w:r>
                </w:p>
                <w:p w:rsidR="00F564A0" w:rsidRPr="00AC4E4E" w:rsidP="00F564A0">
                  <w:pPr>
                    <w:tabs>
                      <w:tab w:val="right" w:pos="3456"/>
                    </w:tabs>
                    <w:spacing w:after="80" w:line="240" w:lineRule="auto"/>
                    <w:contextualSpacing/>
                    <w:rPr>
                      <w:rFonts w:ascii="Cambria" w:eastAsia="Calibri" w:hAnsi="Cambria" w:cs="Times New Roman"/>
                      <w:b/>
                      <w:noProof/>
                      <w:sz w:val="28"/>
                      <w:szCs w:val="28"/>
                    </w:rPr>
                  </w:pPr>
                  <w:r>
                    <w:rPr>
                      <w:rFonts w:ascii="Cambria" w:eastAsia="Calibri" w:hAnsi="Cambria" w:cs="Times New Roman"/>
                      <w:noProof/>
                    </w:rPr>
                    <w:t>Hindu</w:t>
                  </w:r>
                  <w:r w:rsidRPr="00AC4E4E">
                    <w:rPr>
                      <w:rFonts w:ascii="Cambria" w:eastAsia="Calibri" w:hAnsi="Cambria" w:cs="Times New Roman"/>
                      <w:noProof/>
                    </w:rPr>
                    <w:tab/>
                  </w:r>
                </w:p>
                <w:p w:rsidR="00E31435" w:rsidRPr="00AC4E4E" w:rsidP="00E31435">
                  <w:pPr>
                    <w:tabs>
                      <w:tab w:val="right" w:pos="3456"/>
                    </w:tabs>
                    <w:spacing w:after="80" w:line="240" w:lineRule="auto"/>
                    <w:contextualSpacing/>
                    <w:rPr>
                      <w:rFonts w:ascii="Cambria" w:eastAsia="Calibri" w:hAnsi="Cambria" w:cs="Times New Roman"/>
                      <w:noProof/>
                    </w:rPr>
                  </w:pPr>
                  <w:r>
                    <w:rPr>
                      <w:rFonts w:ascii="Cambria" w:eastAsia="Calibri" w:hAnsi="Cambria" w:cs="Times New Roman"/>
                      <w:noProof/>
                    </w:rPr>
                    <w:t>Speak English</w:t>
                  </w:r>
                  <w:r w:rsidRPr="00AC4E4E">
                    <w:rPr>
                      <w:rFonts w:ascii="Cambria" w:eastAsia="Calibri" w:hAnsi="Cambria" w:cs="Times New Roman"/>
                      <w:noProof/>
                    </w:rPr>
                    <w:tab/>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Green"/>
                      <w:rFonts w:ascii="Wingdings" w:hAnsi="Wingdings"/>
                    </w:rPr>
                    <w:sym w:font="Wingdings" w:char="F06E"/>
                  </w:r>
                  <w:r w:rsidRPr="00E2522F">
                    <w:rPr>
                      <w:rStyle w:val="SkillSquares"/>
                      <w:rFonts w:ascii="Wingdings" w:hAnsi="Wingdings"/>
                    </w:rPr>
                    <w:sym w:font="Wingdings" w:char="F06E"/>
                  </w:r>
                </w:p>
                <w:p w:rsidR="00E31435" w:rsidRPr="00AC4E4E" w:rsidP="00E31435">
                  <w:pPr>
                    <w:tabs>
                      <w:tab w:val="right" w:pos="3456"/>
                    </w:tabs>
                    <w:spacing w:after="80" w:line="240" w:lineRule="auto"/>
                    <w:contextualSpacing/>
                    <w:rPr>
                      <w:rFonts w:ascii="Cambria" w:eastAsia="Calibri" w:hAnsi="Cambria" w:cs="Times New Roman"/>
                      <w:noProof/>
                    </w:rPr>
                  </w:pPr>
                  <w:r>
                    <w:rPr>
                      <w:rFonts w:ascii="Cambria" w:eastAsia="Calibri" w:hAnsi="Cambria" w:cs="Times New Roman"/>
                      <w:noProof/>
                    </w:rPr>
                    <w:t>Speak Hindi</w:t>
                  </w:r>
                  <w:r w:rsidRPr="00AC4E4E">
                    <w:rPr>
                      <w:rFonts w:ascii="Cambria" w:eastAsia="Calibri" w:hAnsi="Cambria" w:cs="Times New Roman"/>
                      <w:noProof/>
                    </w:rPr>
                    <w:tab/>
                  </w:r>
                  <w:r w:rsidRPr="00AC4E4E" w:rsidR="006401EE">
                    <w:rPr>
                      <w:rFonts w:ascii="Wingdings" w:eastAsia="Calibri" w:hAnsi="Wingdings" w:cs="Times New Roman"/>
                      <w:noProof/>
                      <w:color w:val="5ED8C9"/>
                    </w:rPr>
                    <w:sym w:font="Wingdings" w:char="F06E"/>
                  </w:r>
                  <w:r w:rsidRPr="00AC4E4E" w:rsidR="006401EE">
                    <w:rPr>
                      <w:rFonts w:ascii="Wingdings" w:eastAsia="Calibri" w:hAnsi="Wingdings" w:cs="Times New Roman"/>
                      <w:noProof/>
                      <w:color w:val="5ED8C9"/>
                    </w:rPr>
                    <w:sym w:font="Wingdings" w:char="F06E"/>
                  </w:r>
                  <w:r w:rsidRPr="00AC4E4E" w:rsidR="006401EE">
                    <w:rPr>
                      <w:rFonts w:ascii="Wingdings" w:eastAsia="Calibri" w:hAnsi="Wingdings" w:cs="Times New Roman"/>
                      <w:noProof/>
                      <w:color w:val="5ED8C9"/>
                    </w:rPr>
                    <w:sym w:font="Wingdings" w:char="F06E"/>
                  </w:r>
                  <w:r w:rsidRPr="00AC4E4E" w:rsidR="006401EE">
                    <w:rPr>
                      <w:rFonts w:ascii="Wingdings" w:eastAsia="Calibri" w:hAnsi="Wingdings" w:cs="Times New Roman"/>
                      <w:noProof/>
                      <w:color w:val="5ED8C9"/>
                    </w:rPr>
                    <w:sym w:font="Wingdings" w:char="F06E"/>
                  </w:r>
                  <w:r w:rsidRPr="00AC4E4E" w:rsidR="006401EE">
                    <w:rPr>
                      <w:rFonts w:ascii="Wingdings" w:eastAsia="Calibri" w:hAnsi="Wingdings" w:cs="Times New Roman"/>
                      <w:noProof/>
                      <w:color w:val="5ED8C9"/>
                    </w:rPr>
                    <w:sym w:font="Wingdings" w:char="F06E"/>
                  </w:r>
                </w:p>
                <w:p w:rsidR="00E31435" w:rsidRPr="00AC4E4E" w:rsidP="00E31435">
                  <w:pPr>
                    <w:tabs>
                      <w:tab w:val="right" w:pos="3456"/>
                    </w:tabs>
                    <w:spacing w:after="80" w:line="240" w:lineRule="auto"/>
                    <w:contextualSpacing/>
                    <w:rPr>
                      <w:rFonts w:ascii="Cambria" w:eastAsia="Calibri" w:hAnsi="Cambria" w:cs="Times New Roman"/>
                      <w:noProof/>
                    </w:rPr>
                  </w:pPr>
                  <w:r>
                    <w:rPr>
                      <w:rFonts w:ascii="Cambria" w:eastAsia="Calibri" w:hAnsi="Cambria" w:cs="Times New Roman"/>
                      <w:noProof/>
                    </w:rPr>
                    <w:t>Speak Punjabi</w:t>
                  </w:r>
                  <w:r w:rsidRPr="00AC4E4E">
                    <w:rPr>
                      <w:rFonts w:ascii="Cambria" w:eastAsia="Calibri" w:hAnsi="Cambria" w:cs="Times New Roman"/>
                      <w:noProof/>
                    </w:rPr>
                    <w:tab/>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r w:rsidRPr="00AC4E4E">
                    <w:rPr>
                      <w:rFonts w:ascii="Wingdings" w:eastAsia="Calibri" w:hAnsi="Wingdings" w:cs="Times New Roman"/>
                      <w:noProof/>
                      <w:color w:val="5ED8C9"/>
                    </w:rPr>
                    <w:sym w:font="Wingdings" w:char="F06E"/>
                  </w:r>
                </w:p>
                <w:p w:rsidR="00E31435" w:rsidRPr="00AC4E4E" w:rsidP="00E31435">
                  <w:pPr>
                    <w:tabs>
                      <w:tab w:val="right" w:pos="3456"/>
                    </w:tabs>
                    <w:spacing w:after="80" w:line="240" w:lineRule="auto"/>
                    <w:contextualSpacing/>
                    <w:rPr>
                      <w:rFonts w:ascii="Cambria" w:eastAsia="Calibri" w:hAnsi="Cambria" w:cs="Times New Roman"/>
                      <w:noProof/>
                    </w:rPr>
                  </w:pPr>
                  <w:r w:rsidRPr="00AC4E4E">
                    <w:rPr>
                      <w:rFonts w:ascii="Cambria" w:eastAsia="Calibri" w:hAnsi="Cambria" w:cs="Times New Roman"/>
                      <w:noProof/>
                    </w:rPr>
                    <w:tab/>
                  </w:r>
                </w:p>
                <w:p w:rsidR="00E31435" w:rsidP="00E31435"/>
              </w:txbxContent>
            </v:textbox>
            <w10:wrap type="tight"/>
          </v:shape>
        </w:pict>
      </w:r>
      <w:r w:rsidR="00327C3A">
        <w:rPr>
          <w:noProof w:val="0"/>
        </w:rPr>
        <w:t>Career Objective</w:t>
      </w:r>
    </w:p>
    <w:p w:rsidR="00327C3A" w:rsidP="00163C45">
      <w:pPr>
        <w:pStyle w:val="NormalWeb"/>
        <w:jc w:val="both"/>
      </w:pPr>
      <w:r>
        <w:t>To secure a position in an organization, where my qualities of a fast learner, good motivator, analytical skills, and communication skills can trigger symbiotic growth and contribute to the overall mutual development.</w:t>
      </w:r>
    </w:p>
    <w:p w:rsidR="00163C45" w:rsidP="00163C45">
      <w:pPr>
        <w:pStyle w:val="Heading1"/>
        <w:rPr>
          <w:noProof w:val="0"/>
        </w:rPr>
      </w:pPr>
      <w:r>
        <w:rPr>
          <w:noProof w:val="0"/>
        </w:rPr>
        <w:t>Core Competence</w:t>
      </w:r>
    </w:p>
    <w:p w:rsidR="00163C45" w:rsidP="00163C45">
      <w:pPr>
        <w:pStyle w:val="NormalWeb"/>
        <w:numPr>
          <w:ilvl w:val="0"/>
          <w:numId w:val="4"/>
        </w:numPr>
        <w:spacing w:after="240"/>
        <w:jc w:val="both"/>
        <w:rPr>
          <w:sz w:val="22"/>
          <w:szCs w:val="22"/>
        </w:rPr>
      </w:pPr>
      <w:r>
        <w:rPr>
          <w:sz w:val="22"/>
          <w:szCs w:val="22"/>
        </w:rPr>
        <w:t xml:space="preserve">Confidence to handle responsibilities and achieving objectives </w:t>
      </w:r>
    </w:p>
    <w:p w:rsidR="00163C45" w:rsidP="00163C45">
      <w:pPr>
        <w:pStyle w:val="NormalWeb"/>
        <w:numPr>
          <w:ilvl w:val="0"/>
          <w:numId w:val="4"/>
        </w:numPr>
        <w:spacing w:before="0" w:after="240"/>
        <w:jc w:val="both"/>
        <w:rPr>
          <w:sz w:val="22"/>
          <w:szCs w:val="22"/>
        </w:rPr>
      </w:pPr>
      <w:r>
        <w:rPr>
          <w:sz w:val="22"/>
          <w:szCs w:val="22"/>
        </w:rPr>
        <w:t>Consistent learner and striving for performance improvement.</w:t>
      </w:r>
    </w:p>
    <w:p w:rsidR="00163C45" w:rsidP="00163C45">
      <w:pPr>
        <w:pStyle w:val="NormalWeb"/>
        <w:numPr>
          <w:ilvl w:val="0"/>
          <w:numId w:val="4"/>
        </w:numPr>
        <w:spacing w:before="0"/>
        <w:jc w:val="both"/>
      </w:pPr>
      <w:r w:rsidRPr="00163C45">
        <w:rPr>
          <w:sz w:val="22"/>
          <w:szCs w:val="22"/>
        </w:rPr>
        <w:t>Analytical mind and attentive to details.</w:t>
      </w:r>
    </w:p>
    <w:p w:rsidR="00327C3A" w:rsidP="00327C3A">
      <w:pPr>
        <w:pStyle w:val="Heading1"/>
        <w:rPr>
          <w:noProof w:val="0"/>
        </w:rPr>
      </w:pPr>
      <w:r>
        <w:rPr>
          <w:noProof w:val="0"/>
        </w:rPr>
        <w:t>Career Goal</w:t>
      </w:r>
    </w:p>
    <w:p w:rsidR="00327C3A" w:rsidRPr="00327C3A" w:rsidP="00327C3A">
      <w:r>
        <w:rPr>
          <w:rStyle w:val="Emphasis"/>
          <w:b/>
          <w:bCs/>
        </w:rPr>
        <w:t>To use my skills in the best possible way for achieving the company’s goals.</w:t>
      </w:r>
    </w:p>
    <w:p w:rsidR="00AC4E4E" w:rsidRPr="008A24B6" w:rsidP="00E2522F">
      <w:pPr>
        <w:pStyle w:val="Heading1"/>
        <w:rPr>
          <w:noProof w:val="0"/>
        </w:rPr>
      </w:pPr>
      <w:r w:rsidRPr="008A24B6">
        <w:rPr>
          <w:noProof w:val="0"/>
        </w:rPr>
        <w:t>Experience</w:t>
      </w:r>
    </w:p>
    <w:p w:rsidR="00E31435" w:rsidRPr="008A24B6" w:rsidP="00AC4E4E">
      <w:pPr>
        <w:pStyle w:val="Tabbedtext"/>
        <w:rPr>
          <w:noProof w:val="0"/>
        </w:rPr>
      </w:pPr>
    </w:p>
    <w:p w:rsidR="00E31435" w:rsidRPr="008A24B6" w:rsidP="00E31435">
      <w:pPr>
        <w:pStyle w:val="Heading2"/>
        <w:rPr>
          <w:noProof w:val="0"/>
        </w:rPr>
      </w:pPr>
      <w:r>
        <w:rPr>
          <w:rStyle w:val="BodyText2Char"/>
          <w:noProof w:val="0"/>
        </w:rPr>
        <w:t xml:space="preserve">Software </w:t>
      </w:r>
      <w:r w:rsidR="00A25F3D">
        <w:rPr>
          <w:rStyle w:val="BodyText2Char"/>
          <w:noProof w:val="0"/>
        </w:rPr>
        <w:t>Engineer</w:t>
      </w:r>
    </w:p>
    <w:p w:rsidR="00E31435" w:rsidP="00AC4E4E">
      <w:pPr>
        <w:pStyle w:val="Tabbedtext"/>
        <w:rPr>
          <w:noProof w:val="0"/>
        </w:rPr>
      </w:pPr>
      <w:r>
        <w:rPr>
          <w:noProof w:val="0"/>
        </w:rPr>
        <w:t>Micrasystems Pvt. Ltd</w:t>
      </w:r>
      <w:r w:rsidRPr="008A24B6" w:rsidR="00AC4E4E">
        <w:rPr>
          <w:noProof w:val="0"/>
        </w:rPr>
        <w:tab/>
      </w:r>
      <w:r w:rsidR="000E4C0F">
        <w:rPr>
          <w:noProof w:val="0"/>
        </w:rPr>
        <w:t>Sep 2011</w:t>
      </w:r>
      <w:r w:rsidRPr="008A24B6" w:rsidR="000E4C0F">
        <w:rPr>
          <w:noProof w:val="0"/>
        </w:rPr>
        <w:t xml:space="preserve"> – </w:t>
      </w:r>
      <w:r w:rsidR="0050464A">
        <w:rPr>
          <w:noProof w:val="0"/>
        </w:rPr>
        <w:t>June 2015</w:t>
      </w:r>
    </w:p>
    <w:p w:rsidR="0050464A" w:rsidP="00AC4E4E">
      <w:pPr>
        <w:pStyle w:val="Tabbedtext"/>
        <w:rPr>
          <w:noProof w:val="0"/>
        </w:rPr>
      </w:pPr>
      <w:r>
        <w:rPr>
          <w:noProof w:val="0"/>
        </w:rPr>
        <w:t>Velocis Systems Pvt Ltd.                                    June 2015 - Present</w:t>
      </w:r>
      <w:r>
        <w:rPr>
          <w:noProof w:val="0"/>
        </w:rPr>
        <w:tab/>
      </w:r>
    </w:p>
    <w:p w:rsidR="000E4C0F" w:rsidP="00F34F5C">
      <w:pPr>
        <w:pStyle w:val="Heading1"/>
        <w:rPr>
          <w:noProof w:val="0"/>
        </w:rPr>
      </w:pPr>
    </w:p>
    <w:p w:rsidR="000E4C0F" w:rsidP="00F34F5C">
      <w:pPr>
        <w:pStyle w:val="Heading1"/>
        <w:rPr>
          <w:noProof w:val="0"/>
        </w:rPr>
      </w:pPr>
    </w:p>
    <w:p w:rsidR="00F34F5C" w:rsidP="00F34F5C">
      <w:pPr>
        <w:pStyle w:val="Heading1"/>
        <w:rPr>
          <w:b/>
          <w:u w:val="single"/>
        </w:rPr>
      </w:pPr>
      <w:r>
        <w:rPr>
          <w:noProof w:val="0"/>
        </w:rPr>
        <w:t>Achievements</w:t>
      </w:r>
    </w:p>
    <w:p w:rsidR="00F34F5C" w:rsidP="00F34F5C">
      <w:pPr>
        <w:numPr>
          <w:ilvl w:val="0"/>
          <w:numId w:val="5"/>
        </w:numPr>
        <w:suppressAutoHyphens/>
        <w:spacing w:after="0" w:line="240" w:lineRule="auto"/>
      </w:pPr>
      <w:r>
        <w:t xml:space="preserve">Got </w:t>
      </w:r>
      <w:r>
        <w:rPr>
          <w:b/>
        </w:rPr>
        <w:t>Second position</w:t>
      </w:r>
      <w:r>
        <w:t xml:space="preserve"> in </w:t>
      </w:r>
      <w:r>
        <w:rPr>
          <w:b/>
        </w:rPr>
        <w:t>Painting</w:t>
      </w:r>
      <w:r>
        <w:t xml:space="preserve"> in School level competition</w:t>
      </w:r>
    </w:p>
    <w:p w:rsidR="00F34F5C" w:rsidP="00F34F5C">
      <w:pPr>
        <w:numPr>
          <w:ilvl w:val="0"/>
          <w:numId w:val="5"/>
        </w:numPr>
        <w:suppressAutoHyphens/>
        <w:spacing w:after="0" w:line="240" w:lineRule="auto"/>
      </w:pPr>
      <w:r>
        <w:t xml:space="preserve">Got </w:t>
      </w:r>
      <w:r>
        <w:rPr>
          <w:b/>
        </w:rPr>
        <w:t>Silver medal</w:t>
      </w:r>
      <w:r>
        <w:t xml:space="preserve"> in </w:t>
      </w:r>
      <w:r>
        <w:rPr>
          <w:b/>
        </w:rPr>
        <w:t>Painting</w:t>
      </w:r>
      <w:r>
        <w:t xml:space="preserve"> in College level competition</w:t>
      </w:r>
    </w:p>
    <w:p w:rsidR="00F34F5C" w:rsidP="00F34F5C">
      <w:pPr>
        <w:numPr>
          <w:ilvl w:val="0"/>
          <w:numId w:val="5"/>
        </w:numPr>
        <w:suppressAutoHyphens/>
        <w:spacing w:after="0" w:line="240" w:lineRule="auto"/>
        <w:rPr>
          <w:b/>
        </w:rPr>
      </w:pPr>
      <w:r>
        <w:t xml:space="preserve">Got </w:t>
      </w:r>
      <w:r>
        <w:rPr>
          <w:b/>
        </w:rPr>
        <w:t xml:space="preserve">Second Position in </w:t>
      </w:r>
      <w:r>
        <w:t>Computer Typing in</w:t>
      </w:r>
      <w:r>
        <w:rPr>
          <w:b/>
        </w:rPr>
        <w:t xml:space="preserve"> English and Hindi</w:t>
      </w:r>
    </w:p>
    <w:p w:rsidR="00F34F5C" w:rsidP="00E31435">
      <w:pPr>
        <w:pStyle w:val="Heading1"/>
        <w:rPr>
          <w:noProof w:val="0"/>
        </w:rPr>
      </w:pPr>
    </w:p>
    <w:p w:rsidR="00787EBF" w:rsidP="00E31435">
      <w:pPr>
        <w:pStyle w:val="Heading1"/>
        <w:rPr>
          <w:noProof w:val="0"/>
        </w:rPr>
      </w:pPr>
      <w:r>
        <w:rPr>
          <w:noProof w:val="0"/>
        </w:rPr>
        <w:t>Projects</w:t>
      </w:r>
      <w:r>
        <w:rPr>
          <w:noProof w:val="0"/>
        </w:rPr>
        <w:tab/>
      </w:r>
      <w:r>
        <w:rPr>
          <w:noProof w:val="0"/>
        </w:rPr>
        <w:tab/>
      </w:r>
    </w:p>
    <w:p w:rsidR="00787EBF" w:rsidP="00787EBF">
      <w:pPr>
        <w:spacing w:before="150" w:line="240" w:lineRule="auto"/>
        <w:ind w:left="360"/>
        <w:rPr>
          <w:rFonts w:cs="Calibri"/>
          <w:b/>
          <w:sz w:val="24"/>
          <w:szCs w:val="24"/>
          <w:u w:val="single"/>
        </w:rPr>
      </w:pPr>
      <w:r>
        <w:rPr>
          <w:rFonts w:cs="Calibri"/>
          <w:b/>
          <w:sz w:val="24"/>
          <w:szCs w:val="24"/>
          <w:u w:val="single"/>
        </w:rPr>
        <w:t>Organization:  Velocis Systems Pvt. Ltd</w:t>
      </w:r>
    </w:p>
    <w:p w:rsidR="00787EBF" w:rsidP="00787EBF">
      <w:pPr>
        <w:spacing w:before="150" w:line="240" w:lineRule="auto"/>
        <w:rPr>
          <w:rFonts w:cs="Calibri"/>
          <w:b/>
          <w:sz w:val="28"/>
          <w:szCs w:val="28"/>
          <w:u w:val="single"/>
        </w:rPr>
      </w:pPr>
      <w:r>
        <w:rPr>
          <w:rFonts w:cs="Calibri"/>
          <w:b/>
          <w:sz w:val="28"/>
          <w:szCs w:val="28"/>
          <w:u w:val="single"/>
        </w:rPr>
        <w:t>Project</w:t>
      </w:r>
      <w:r w:rsidRPr="001D236E">
        <w:rPr>
          <w:rFonts w:cs="Calibri"/>
          <w:b/>
          <w:sz w:val="28"/>
          <w:szCs w:val="28"/>
          <w:u w:val="single"/>
        </w:rPr>
        <w:t xml:space="preserve">: </w:t>
      </w:r>
      <w:r w:rsidRPr="00787EBF">
        <w:rPr>
          <w:rFonts w:cs="Calibri"/>
          <w:b/>
          <w:sz w:val="28"/>
          <w:szCs w:val="28"/>
          <w:u w:val="single"/>
        </w:rPr>
        <w:t xml:space="preserve">Gram Uday se Bharat Uday </w:t>
      </w:r>
      <w:r>
        <w:rPr>
          <w:rFonts w:cs="Calibri"/>
          <w:b/>
          <w:sz w:val="28"/>
          <w:szCs w:val="28"/>
          <w:u w:val="single"/>
        </w:rPr>
        <w:t>(</w:t>
      </w:r>
      <w:r w:rsidRPr="00787EBF">
        <w:rPr>
          <w:rFonts w:cs="Calibri"/>
          <w:b/>
          <w:sz w:val="28"/>
          <w:szCs w:val="28"/>
          <w:u w:val="single"/>
        </w:rPr>
        <w:t>http://gramoday.nic.in</w:t>
      </w:r>
      <w:r>
        <w:rPr>
          <w:rFonts w:cs="Calibri"/>
          <w:b/>
          <w:sz w:val="28"/>
          <w:szCs w:val="28"/>
          <w:u w:val="single"/>
        </w:rPr>
        <w:t>)</w:t>
      </w:r>
    </w:p>
    <w:p w:rsidR="00787EBF" w:rsidRPr="001D236E" w:rsidP="00787EBF">
      <w:pPr>
        <w:spacing w:before="150" w:line="240" w:lineRule="auto"/>
        <w:rPr>
          <w:rFonts w:cs="Calibri"/>
          <w:b/>
        </w:rPr>
      </w:pPr>
      <w:r w:rsidRPr="001D236E">
        <w:rPr>
          <w:rFonts w:cs="Calibri"/>
          <w:b/>
        </w:rPr>
        <w:t>Client:</w:t>
      </w:r>
      <w:r w:rsidRPr="001D236E">
        <w:rPr>
          <w:rFonts w:cs="Calibri"/>
        </w:rPr>
        <w:t xml:space="preserve"> </w:t>
      </w:r>
      <w:r>
        <w:rPr>
          <w:rFonts w:cs="Calibri"/>
        </w:rPr>
        <w:t xml:space="preserve">(NIC) – National Informatics Center </w:t>
      </w:r>
      <w:r w:rsidRPr="001D236E">
        <w:rPr>
          <w:rFonts w:cs="Calibri"/>
        </w:rPr>
        <w:t xml:space="preserve"> </w:t>
      </w:r>
    </w:p>
    <w:p w:rsidR="00787EBF" w:rsidP="00787EBF">
      <w:pPr>
        <w:spacing w:before="150" w:line="240" w:lineRule="auto"/>
        <w:ind w:left="360"/>
        <w:rPr>
          <w:rFonts w:cs="Calibri"/>
          <w:b/>
        </w:rPr>
      </w:pPr>
      <w:r>
        <w:rPr>
          <w:rFonts w:cs="Calibri"/>
          <w:b/>
        </w:rPr>
        <w:t>Duration:</w:t>
      </w:r>
      <w:r>
        <w:rPr>
          <w:rFonts w:cs="Calibri"/>
        </w:rPr>
        <w:t xml:space="preserve">  </w:t>
      </w:r>
      <w:r w:rsidR="00F01D57">
        <w:rPr>
          <w:rFonts w:cs="Calibri"/>
        </w:rPr>
        <w:t>Apr 2016</w:t>
      </w:r>
      <w:r>
        <w:rPr>
          <w:rFonts w:cs="Calibri"/>
        </w:rPr>
        <w:t xml:space="preserve"> – May 2016   </w:t>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Pr>
          <w:rFonts w:cs="Calibri"/>
          <w:b/>
        </w:rPr>
        <w:t xml:space="preserve">Team Size: </w:t>
      </w:r>
      <w:r>
        <w:rPr>
          <w:rFonts w:cs="Calibri"/>
        </w:rPr>
        <w:t>2</w:t>
      </w:r>
    </w:p>
    <w:p w:rsidR="00787EBF" w:rsidP="00787EBF">
      <w:pPr>
        <w:spacing w:before="150" w:after="0" w:line="240" w:lineRule="auto"/>
        <w:ind w:left="360"/>
        <w:rPr>
          <w:rFonts w:cs="Calibri"/>
          <w:b/>
        </w:rPr>
      </w:pPr>
      <w:r>
        <w:rPr>
          <w:rFonts w:cs="Calibri"/>
          <w:b/>
        </w:rPr>
        <w:t xml:space="preserve">Technologies:  </w:t>
      </w:r>
      <w:r>
        <w:rPr>
          <w:rFonts w:cs="Calibri"/>
        </w:rPr>
        <w:t>Drupal 7.x, MYSql</w:t>
      </w:r>
      <w:r>
        <w:rPr>
          <w:rFonts w:cs="Calibri"/>
          <w:b/>
        </w:rPr>
        <w:tab/>
      </w:r>
    </w:p>
    <w:p w:rsidR="00787EBF" w:rsidP="00787EBF">
      <w:pPr>
        <w:spacing w:before="150" w:after="0" w:line="240" w:lineRule="auto"/>
        <w:ind w:left="360"/>
        <w:rPr>
          <w:rFonts w:cs="Calibri"/>
          <w:b/>
          <w:sz w:val="24"/>
          <w:szCs w:val="24"/>
          <w:u w:val="single"/>
        </w:rPr>
      </w:pPr>
      <w:r>
        <w:rPr>
          <w:rFonts w:cs="Calibri"/>
          <w:b/>
        </w:rPr>
        <w:t>Skills Used:</w:t>
      </w:r>
      <w:r>
        <w:rPr>
          <w:rFonts w:cs="Calibri"/>
        </w:rPr>
        <w:t xml:space="preserve"> </w:t>
      </w:r>
      <w:r w:rsidR="00F01D57">
        <w:rPr>
          <w:rFonts w:cs="Calibri"/>
        </w:rPr>
        <w:t>Creating Themes</w:t>
      </w:r>
      <w:r>
        <w:rPr>
          <w:rFonts w:cs="Calibri"/>
        </w:rPr>
        <w:t>, views, blocks, content types etc.</w:t>
      </w:r>
    </w:p>
    <w:p w:rsidR="00787EBF" w:rsidP="00787EBF">
      <w:pPr>
        <w:spacing w:before="150" w:after="0" w:line="240" w:lineRule="auto"/>
        <w:ind w:left="360"/>
        <w:rPr>
          <w:rFonts w:cs="Calibri"/>
        </w:rPr>
      </w:pPr>
      <w:r>
        <w:rPr>
          <w:rFonts w:cs="Calibri"/>
          <w:b/>
          <w:sz w:val="24"/>
          <w:szCs w:val="24"/>
          <w:u w:val="single"/>
        </w:rPr>
        <w:t xml:space="preserve">Role Description: </w:t>
      </w:r>
      <w:r>
        <w:rPr>
          <w:rFonts w:cs="Calibri"/>
        </w:rPr>
        <w:t>.</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team members and understanding requirements and implementation according to requirement.</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787EBF" w:rsidRPr="00787EBF" w:rsidP="00787EBF">
      <w:pPr>
        <w:numPr>
          <w:ilvl w:val="0"/>
          <w:numId w:val="6"/>
        </w:numPr>
        <w:tabs>
          <w:tab w:val="clear" w:pos="0"/>
          <w:tab w:val="num" w:pos="720"/>
        </w:tabs>
        <w:suppressAutoHyphens/>
        <w:spacing w:before="150" w:after="0" w:line="240" w:lineRule="auto"/>
        <w:rPr>
          <w:rFonts w:cs="Calibri"/>
          <w:b/>
          <w:sz w:val="24"/>
          <w:szCs w:val="24"/>
          <w:u w:val="single"/>
        </w:rPr>
      </w:pPr>
      <w:r w:rsidRPr="00787EBF">
        <w:rPr>
          <w:rFonts w:cs="Calibri"/>
          <w:sz w:val="24"/>
          <w:szCs w:val="24"/>
        </w:rPr>
        <w:t>Bug fixing after testing by QA Engineer</w:t>
      </w:r>
    </w:p>
    <w:p w:rsidR="00787EBF" w:rsidP="00787EBF">
      <w:pPr>
        <w:spacing w:before="150" w:line="240" w:lineRule="auto"/>
        <w:ind w:left="360"/>
        <w:rPr>
          <w:rFonts w:cs="Calibri"/>
          <w:b/>
          <w:sz w:val="24"/>
          <w:szCs w:val="24"/>
          <w:u w:val="single"/>
        </w:rPr>
      </w:pPr>
    </w:p>
    <w:p w:rsidR="00787EBF" w:rsidP="00787EBF">
      <w:pPr>
        <w:spacing w:before="150" w:line="240" w:lineRule="auto"/>
        <w:rPr>
          <w:rFonts w:cs="Calibri"/>
          <w:b/>
          <w:sz w:val="28"/>
          <w:szCs w:val="28"/>
          <w:u w:val="single"/>
        </w:rPr>
      </w:pPr>
      <w:r>
        <w:rPr>
          <w:rFonts w:cs="Calibri"/>
          <w:b/>
          <w:sz w:val="28"/>
          <w:szCs w:val="28"/>
          <w:u w:val="single"/>
        </w:rPr>
        <w:t>Project</w:t>
      </w:r>
      <w:r w:rsidRPr="001D236E">
        <w:rPr>
          <w:rFonts w:cs="Calibri"/>
          <w:b/>
          <w:sz w:val="28"/>
          <w:szCs w:val="28"/>
          <w:u w:val="single"/>
        </w:rPr>
        <w:t xml:space="preserve">: </w:t>
      </w:r>
      <w:r w:rsidRPr="00787EBF">
        <w:rPr>
          <w:rFonts w:cs="Calibri"/>
          <w:b/>
          <w:sz w:val="28"/>
          <w:szCs w:val="28"/>
          <w:u w:val="single"/>
        </w:rPr>
        <w:t xml:space="preserve">E-Learning (National Institute of Public Cooperation and Child Development) </w:t>
      </w:r>
      <w:r>
        <w:rPr>
          <w:rFonts w:cs="Calibri"/>
          <w:b/>
          <w:sz w:val="28"/>
          <w:szCs w:val="28"/>
          <w:u w:val="single"/>
        </w:rPr>
        <w:t>(</w:t>
      </w:r>
      <w:r w:rsidRPr="00787EBF">
        <w:rPr>
          <w:rFonts w:cs="Calibri"/>
          <w:b/>
          <w:sz w:val="28"/>
          <w:szCs w:val="28"/>
          <w:u w:val="single"/>
        </w:rPr>
        <w:t>http://nipccd-elearning.wcd.nic.in/</w:t>
      </w:r>
      <w:r>
        <w:rPr>
          <w:rFonts w:cs="Calibri"/>
          <w:b/>
          <w:sz w:val="28"/>
          <w:szCs w:val="28"/>
          <w:u w:val="single"/>
        </w:rPr>
        <w:t>)</w:t>
      </w:r>
    </w:p>
    <w:p w:rsidR="00787EBF" w:rsidRPr="001D236E" w:rsidP="00787EBF">
      <w:pPr>
        <w:spacing w:before="150" w:line="240" w:lineRule="auto"/>
        <w:rPr>
          <w:rFonts w:cs="Calibri"/>
          <w:b/>
        </w:rPr>
      </w:pPr>
      <w:r w:rsidRPr="001D236E">
        <w:rPr>
          <w:rFonts w:cs="Calibri"/>
          <w:b/>
        </w:rPr>
        <w:t>Client:</w:t>
      </w:r>
      <w:r w:rsidRPr="001D236E">
        <w:rPr>
          <w:rFonts w:cs="Calibri"/>
        </w:rPr>
        <w:t xml:space="preserve"> </w:t>
      </w:r>
      <w:r>
        <w:rPr>
          <w:rFonts w:cs="Calibri"/>
        </w:rPr>
        <w:t xml:space="preserve">(NIC) – National Informatics Center </w:t>
      </w:r>
      <w:r w:rsidRPr="001D236E">
        <w:rPr>
          <w:rFonts w:cs="Calibri"/>
        </w:rPr>
        <w:t xml:space="preserve"> </w:t>
      </w:r>
    </w:p>
    <w:p w:rsidR="00787EBF" w:rsidP="00787EBF">
      <w:pPr>
        <w:spacing w:before="150" w:line="240" w:lineRule="auto"/>
        <w:ind w:left="360"/>
        <w:rPr>
          <w:rFonts w:cs="Calibri"/>
          <w:b/>
        </w:rPr>
      </w:pPr>
      <w:r>
        <w:rPr>
          <w:rFonts w:cs="Calibri"/>
          <w:b/>
        </w:rPr>
        <w:t>Duration:</w:t>
      </w:r>
      <w:r>
        <w:rPr>
          <w:rFonts w:cs="Calibri"/>
        </w:rPr>
        <w:t xml:space="preserve">  </w:t>
      </w:r>
      <w:r w:rsidR="00F01D57">
        <w:rPr>
          <w:rFonts w:cs="Calibri"/>
        </w:rPr>
        <w:t>Mar 2016</w:t>
      </w:r>
      <w:r>
        <w:rPr>
          <w:rFonts w:cs="Calibri"/>
        </w:rPr>
        <w:t xml:space="preserve"> – May 2016   </w:t>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Pr>
          <w:rFonts w:cs="Calibri"/>
          <w:b/>
        </w:rPr>
        <w:t xml:space="preserve">Team Size: </w:t>
      </w:r>
      <w:r>
        <w:rPr>
          <w:rFonts w:cs="Calibri"/>
        </w:rPr>
        <w:t>2</w:t>
      </w:r>
    </w:p>
    <w:p w:rsidR="00787EBF" w:rsidP="00787EBF">
      <w:pPr>
        <w:spacing w:before="150" w:after="0" w:line="240" w:lineRule="auto"/>
        <w:ind w:left="360"/>
        <w:rPr>
          <w:rFonts w:cs="Calibri"/>
          <w:b/>
        </w:rPr>
      </w:pPr>
      <w:r>
        <w:rPr>
          <w:rFonts w:cs="Calibri"/>
          <w:b/>
        </w:rPr>
        <w:t xml:space="preserve">Technologies:  </w:t>
      </w:r>
      <w:r>
        <w:rPr>
          <w:rFonts w:cs="Calibri"/>
        </w:rPr>
        <w:t>Drupal 7.x, MYSql</w:t>
      </w:r>
      <w:r>
        <w:rPr>
          <w:rFonts w:cs="Calibri"/>
          <w:b/>
        </w:rPr>
        <w:tab/>
      </w:r>
    </w:p>
    <w:p w:rsidR="00787EBF" w:rsidP="00787EBF">
      <w:pPr>
        <w:spacing w:before="150" w:after="0" w:line="240" w:lineRule="auto"/>
        <w:ind w:left="360"/>
        <w:rPr>
          <w:rFonts w:cs="Calibri"/>
          <w:b/>
          <w:sz w:val="24"/>
          <w:szCs w:val="24"/>
          <w:u w:val="single"/>
        </w:rPr>
      </w:pPr>
      <w:r>
        <w:rPr>
          <w:rFonts w:cs="Calibri"/>
          <w:b/>
        </w:rPr>
        <w:t>Skills Used:</w:t>
      </w:r>
      <w:r>
        <w:rPr>
          <w:rFonts w:cs="Calibri"/>
        </w:rPr>
        <w:t xml:space="preserve"> </w:t>
      </w:r>
      <w:r w:rsidR="00F01D57">
        <w:rPr>
          <w:rFonts w:cs="Calibri"/>
        </w:rPr>
        <w:t>Creating Themes</w:t>
      </w:r>
      <w:r>
        <w:rPr>
          <w:rFonts w:cs="Calibri"/>
        </w:rPr>
        <w:t>, views, blocks, content types etc.</w:t>
      </w:r>
    </w:p>
    <w:p w:rsidR="00787EBF" w:rsidP="00787EBF">
      <w:pPr>
        <w:spacing w:before="150" w:after="0" w:line="240" w:lineRule="auto"/>
        <w:ind w:left="360"/>
        <w:rPr>
          <w:rFonts w:cs="Calibri"/>
        </w:rPr>
      </w:pPr>
      <w:r>
        <w:rPr>
          <w:rFonts w:cs="Calibri"/>
          <w:b/>
          <w:sz w:val="24"/>
          <w:szCs w:val="24"/>
          <w:u w:val="single"/>
        </w:rPr>
        <w:t xml:space="preserve">Role </w:t>
      </w:r>
      <w:r w:rsidR="00F01D57">
        <w:rPr>
          <w:rFonts w:cs="Calibri"/>
          <w:b/>
          <w:sz w:val="24"/>
          <w:szCs w:val="24"/>
          <w:u w:val="single"/>
        </w:rPr>
        <w:t>Description:</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team members and understanding requirements and implementation according to requirement.</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787EBF" w:rsidRPr="00787EBF" w:rsidP="00787EBF">
      <w:pPr>
        <w:numPr>
          <w:ilvl w:val="0"/>
          <w:numId w:val="6"/>
        </w:numPr>
        <w:tabs>
          <w:tab w:val="clear" w:pos="0"/>
          <w:tab w:val="num" w:pos="720"/>
        </w:tabs>
        <w:suppressAutoHyphens/>
        <w:spacing w:before="150" w:after="0" w:line="240" w:lineRule="auto"/>
        <w:rPr>
          <w:rFonts w:cs="Calibri"/>
          <w:b/>
          <w:sz w:val="24"/>
          <w:szCs w:val="24"/>
          <w:u w:val="single"/>
        </w:rPr>
      </w:pPr>
      <w:r w:rsidRPr="00787EBF">
        <w:rPr>
          <w:rFonts w:cs="Calibri"/>
          <w:sz w:val="24"/>
          <w:szCs w:val="24"/>
        </w:rPr>
        <w:t>Bug fixing after testing by QA Engineer</w:t>
      </w:r>
    </w:p>
    <w:p w:rsidR="00787EBF" w:rsidP="00787EBF">
      <w:pPr>
        <w:spacing w:before="150" w:line="240" w:lineRule="auto"/>
        <w:ind w:left="360"/>
        <w:rPr>
          <w:rFonts w:cs="Calibri"/>
          <w:b/>
          <w:sz w:val="24"/>
          <w:szCs w:val="24"/>
          <w:u w:val="single"/>
        </w:rPr>
      </w:pPr>
    </w:p>
    <w:p w:rsidR="00787EBF" w:rsidP="00787EBF">
      <w:pPr>
        <w:spacing w:before="150" w:line="240" w:lineRule="auto"/>
        <w:rPr>
          <w:rFonts w:cs="Calibri"/>
          <w:b/>
          <w:sz w:val="28"/>
          <w:szCs w:val="28"/>
          <w:u w:val="single"/>
        </w:rPr>
      </w:pPr>
      <w:r>
        <w:rPr>
          <w:rFonts w:cs="Calibri"/>
          <w:b/>
          <w:sz w:val="28"/>
          <w:szCs w:val="28"/>
          <w:u w:val="single"/>
        </w:rPr>
        <w:t>Project</w:t>
      </w:r>
      <w:r w:rsidRPr="001D236E">
        <w:rPr>
          <w:rFonts w:cs="Calibri"/>
          <w:b/>
          <w:sz w:val="28"/>
          <w:szCs w:val="28"/>
          <w:u w:val="single"/>
        </w:rPr>
        <w:t xml:space="preserve">: </w:t>
      </w:r>
      <w:r w:rsidRPr="00787EBF">
        <w:rPr>
          <w:rFonts w:cs="Calibri"/>
          <w:b/>
          <w:sz w:val="28"/>
          <w:szCs w:val="28"/>
          <w:u w:val="single"/>
        </w:rPr>
        <w:t xml:space="preserve">E-Archive (National Institute of Public Cooperation and Child Development) </w:t>
      </w:r>
      <w:r>
        <w:rPr>
          <w:rFonts w:cs="Calibri"/>
          <w:b/>
          <w:sz w:val="28"/>
          <w:szCs w:val="28"/>
          <w:u w:val="single"/>
        </w:rPr>
        <w:t>(</w:t>
      </w:r>
      <w:r w:rsidRPr="00787EBF">
        <w:rPr>
          <w:rFonts w:cs="Calibri"/>
          <w:b/>
          <w:sz w:val="28"/>
          <w:szCs w:val="28"/>
          <w:u w:val="single"/>
        </w:rPr>
        <w:t>http://nipccd-earchive.wcd.nic.in/</w:t>
      </w:r>
      <w:r>
        <w:rPr>
          <w:rFonts w:cs="Calibri"/>
          <w:b/>
          <w:sz w:val="28"/>
          <w:szCs w:val="28"/>
          <w:u w:val="single"/>
        </w:rPr>
        <w:t>)</w:t>
      </w:r>
    </w:p>
    <w:p w:rsidR="00787EBF" w:rsidRPr="001D236E" w:rsidP="00787EBF">
      <w:pPr>
        <w:spacing w:before="150" w:line="240" w:lineRule="auto"/>
        <w:rPr>
          <w:rFonts w:cs="Calibri"/>
          <w:b/>
        </w:rPr>
      </w:pPr>
      <w:r w:rsidRPr="001D236E">
        <w:rPr>
          <w:rFonts w:cs="Calibri"/>
          <w:b/>
        </w:rPr>
        <w:t>Client:</w:t>
      </w:r>
      <w:r w:rsidRPr="001D236E">
        <w:rPr>
          <w:rFonts w:cs="Calibri"/>
        </w:rPr>
        <w:t xml:space="preserve"> </w:t>
      </w:r>
      <w:r>
        <w:rPr>
          <w:rFonts w:cs="Calibri"/>
        </w:rPr>
        <w:t xml:space="preserve">(NIC) – National Informatics Center </w:t>
      </w:r>
      <w:r w:rsidRPr="001D236E">
        <w:rPr>
          <w:rFonts w:cs="Calibri"/>
        </w:rPr>
        <w:t xml:space="preserve"> </w:t>
      </w:r>
    </w:p>
    <w:p w:rsidR="00787EBF" w:rsidP="00787EBF">
      <w:pPr>
        <w:spacing w:before="150" w:line="240" w:lineRule="auto"/>
        <w:ind w:left="360"/>
        <w:rPr>
          <w:rFonts w:cs="Calibri"/>
          <w:b/>
        </w:rPr>
      </w:pPr>
      <w:r>
        <w:rPr>
          <w:rFonts w:cs="Calibri"/>
          <w:b/>
        </w:rPr>
        <w:t>Duration:</w:t>
      </w:r>
      <w:r>
        <w:rPr>
          <w:rFonts w:cs="Calibri"/>
        </w:rPr>
        <w:t xml:space="preserve">  </w:t>
      </w:r>
      <w:r w:rsidR="00F01D57">
        <w:rPr>
          <w:rFonts w:cs="Calibri"/>
        </w:rPr>
        <w:t>Jan 2016</w:t>
      </w:r>
      <w:r>
        <w:rPr>
          <w:rFonts w:cs="Calibri"/>
        </w:rPr>
        <w:t xml:space="preserve"> – April 2016   </w:t>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Pr>
          <w:rFonts w:cs="Calibri"/>
          <w:b/>
        </w:rPr>
        <w:t xml:space="preserve">Team Size: </w:t>
      </w:r>
      <w:r>
        <w:rPr>
          <w:rFonts w:cs="Calibri"/>
        </w:rPr>
        <w:t>2</w:t>
      </w:r>
    </w:p>
    <w:p w:rsidR="00787EBF" w:rsidP="00787EBF">
      <w:pPr>
        <w:spacing w:before="150" w:after="0" w:line="240" w:lineRule="auto"/>
        <w:ind w:left="360"/>
        <w:rPr>
          <w:rFonts w:cs="Calibri"/>
          <w:b/>
        </w:rPr>
      </w:pPr>
      <w:r>
        <w:rPr>
          <w:rFonts w:cs="Calibri"/>
          <w:b/>
        </w:rPr>
        <w:t xml:space="preserve">Technologies:  </w:t>
      </w:r>
      <w:r>
        <w:rPr>
          <w:rFonts w:cs="Calibri"/>
        </w:rPr>
        <w:t>Drupal 7.x, MYSql</w:t>
      </w:r>
      <w:r>
        <w:rPr>
          <w:rFonts w:cs="Calibri"/>
          <w:b/>
        </w:rPr>
        <w:tab/>
      </w:r>
    </w:p>
    <w:p w:rsidR="00787EBF" w:rsidP="00787EBF">
      <w:pPr>
        <w:spacing w:before="150" w:after="0" w:line="240" w:lineRule="auto"/>
        <w:ind w:left="360"/>
        <w:rPr>
          <w:rFonts w:cs="Calibri"/>
          <w:b/>
          <w:sz w:val="24"/>
          <w:szCs w:val="24"/>
          <w:u w:val="single"/>
        </w:rPr>
      </w:pPr>
      <w:r>
        <w:rPr>
          <w:rFonts w:cs="Calibri"/>
          <w:b/>
        </w:rPr>
        <w:t>Skills Used:</w:t>
      </w:r>
      <w:r>
        <w:rPr>
          <w:rFonts w:cs="Calibri"/>
        </w:rPr>
        <w:t xml:space="preserve"> </w:t>
      </w:r>
      <w:r w:rsidR="00F01D57">
        <w:rPr>
          <w:rFonts w:cs="Calibri"/>
        </w:rPr>
        <w:t>Creating Themes</w:t>
      </w:r>
      <w:r>
        <w:rPr>
          <w:rFonts w:cs="Calibri"/>
        </w:rPr>
        <w:t>, views, blocks, content types etc.</w:t>
      </w:r>
    </w:p>
    <w:p w:rsidR="00787EBF" w:rsidP="00787EBF">
      <w:pPr>
        <w:spacing w:before="150" w:after="0" w:line="240" w:lineRule="auto"/>
        <w:ind w:left="360"/>
        <w:rPr>
          <w:rFonts w:cs="Calibri"/>
        </w:rPr>
      </w:pPr>
      <w:r>
        <w:rPr>
          <w:rFonts w:cs="Calibri"/>
          <w:b/>
          <w:sz w:val="24"/>
          <w:szCs w:val="24"/>
          <w:u w:val="single"/>
        </w:rPr>
        <w:t xml:space="preserve">Role </w:t>
      </w:r>
      <w:r w:rsidR="00F01D57">
        <w:rPr>
          <w:rFonts w:cs="Calibri"/>
          <w:b/>
          <w:sz w:val="24"/>
          <w:szCs w:val="24"/>
          <w:u w:val="single"/>
        </w:rPr>
        <w:t>Description:</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team members and understanding requirements and implementation according to requirement.</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787EBF" w:rsidRPr="00787EBF" w:rsidP="00787EBF">
      <w:pPr>
        <w:numPr>
          <w:ilvl w:val="0"/>
          <w:numId w:val="6"/>
        </w:numPr>
        <w:tabs>
          <w:tab w:val="clear" w:pos="0"/>
          <w:tab w:val="num" w:pos="720"/>
        </w:tabs>
        <w:suppressAutoHyphens/>
        <w:spacing w:before="150" w:after="0" w:line="240" w:lineRule="auto"/>
        <w:rPr>
          <w:rFonts w:cs="Calibri"/>
          <w:b/>
          <w:sz w:val="24"/>
          <w:szCs w:val="24"/>
          <w:u w:val="single"/>
        </w:rPr>
      </w:pPr>
      <w:r w:rsidRPr="00787EBF">
        <w:rPr>
          <w:rFonts w:cs="Calibri"/>
          <w:sz w:val="24"/>
          <w:szCs w:val="24"/>
        </w:rPr>
        <w:t>Bug fixing after testing by QA Engineer</w:t>
      </w:r>
    </w:p>
    <w:p w:rsidR="00787EBF" w:rsidP="00787EBF">
      <w:pPr>
        <w:spacing w:before="150" w:line="240" w:lineRule="auto"/>
        <w:ind w:left="360"/>
        <w:rPr>
          <w:rFonts w:cs="Calibri"/>
          <w:b/>
          <w:sz w:val="24"/>
          <w:szCs w:val="24"/>
          <w:u w:val="single"/>
        </w:rPr>
      </w:pPr>
    </w:p>
    <w:p w:rsidR="00787EBF" w:rsidP="00787EBF">
      <w:pPr>
        <w:spacing w:before="150" w:line="240" w:lineRule="auto"/>
        <w:rPr>
          <w:rFonts w:cs="Calibri"/>
          <w:b/>
          <w:sz w:val="28"/>
          <w:szCs w:val="28"/>
          <w:u w:val="single"/>
        </w:rPr>
      </w:pPr>
      <w:r w:rsidRPr="001D236E">
        <w:rPr>
          <w:rFonts w:cs="Calibri"/>
          <w:b/>
          <w:sz w:val="28"/>
          <w:szCs w:val="28"/>
          <w:u w:val="single"/>
        </w:rPr>
        <w:t>Project:</w:t>
      </w:r>
      <w:r w:rsidRPr="001D236E">
        <w:rPr>
          <w:rFonts w:cs="Calibri"/>
          <w:b/>
          <w:sz w:val="28"/>
          <w:szCs w:val="28"/>
          <w:u w:val="single"/>
        </w:rPr>
        <w:t xml:space="preserve"> </w:t>
      </w:r>
      <w:r>
        <w:rPr>
          <w:rFonts w:cs="Calibri"/>
          <w:b/>
          <w:sz w:val="28"/>
          <w:szCs w:val="28"/>
          <w:u w:val="single"/>
        </w:rPr>
        <w:t>National Monuments Authority (nmanoc.nic.in)</w:t>
      </w:r>
    </w:p>
    <w:p w:rsidR="00787EBF" w:rsidRPr="001D236E" w:rsidP="00787EBF">
      <w:pPr>
        <w:spacing w:before="150" w:line="240" w:lineRule="auto"/>
        <w:rPr>
          <w:rFonts w:cs="Calibri"/>
          <w:b/>
        </w:rPr>
      </w:pPr>
      <w:r w:rsidRPr="001D236E">
        <w:rPr>
          <w:rFonts w:cs="Calibri"/>
          <w:b/>
        </w:rPr>
        <w:t>Client:</w:t>
      </w:r>
      <w:r w:rsidRPr="001D236E">
        <w:rPr>
          <w:rFonts w:cs="Calibri"/>
        </w:rPr>
        <w:t xml:space="preserve"> </w:t>
      </w:r>
      <w:r>
        <w:rPr>
          <w:rFonts w:cs="Calibri"/>
        </w:rPr>
        <w:t xml:space="preserve">(NIC) – National Informatics Center </w:t>
      </w:r>
      <w:r w:rsidRPr="001D236E">
        <w:rPr>
          <w:rFonts w:cs="Calibri"/>
        </w:rPr>
        <w:t xml:space="preserve"> </w:t>
      </w:r>
    </w:p>
    <w:p w:rsidR="00787EBF" w:rsidP="00787EBF">
      <w:pPr>
        <w:spacing w:before="150" w:line="240" w:lineRule="auto"/>
        <w:ind w:left="360"/>
        <w:rPr>
          <w:rFonts w:cs="Calibri"/>
          <w:b/>
        </w:rPr>
      </w:pPr>
      <w:r>
        <w:rPr>
          <w:rFonts w:cs="Calibri"/>
          <w:b/>
        </w:rPr>
        <w:t>Duration:</w:t>
      </w:r>
      <w:r>
        <w:rPr>
          <w:rFonts w:cs="Calibri"/>
        </w:rPr>
        <w:t xml:space="preserve">  </w:t>
      </w:r>
      <w:r w:rsidR="00F01D57">
        <w:rPr>
          <w:rFonts w:cs="Calibri"/>
        </w:rPr>
        <w:t>June 2015</w:t>
      </w:r>
      <w:r>
        <w:rPr>
          <w:rFonts w:cs="Calibri"/>
        </w:rPr>
        <w:t xml:space="preserve"> – April 2016   </w:t>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Pr>
          <w:rFonts w:cs="Calibri"/>
          <w:b/>
        </w:rPr>
        <w:t xml:space="preserve">Team Size: </w:t>
      </w:r>
      <w:r>
        <w:rPr>
          <w:rFonts w:cs="Calibri"/>
        </w:rPr>
        <w:t>2</w:t>
      </w:r>
    </w:p>
    <w:p w:rsidR="00787EBF" w:rsidP="00787EBF">
      <w:pPr>
        <w:spacing w:before="150" w:after="0" w:line="240" w:lineRule="auto"/>
        <w:ind w:left="360"/>
        <w:rPr>
          <w:rFonts w:cs="Calibri"/>
          <w:b/>
        </w:rPr>
      </w:pPr>
      <w:r>
        <w:rPr>
          <w:rFonts w:cs="Calibri"/>
          <w:b/>
        </w:rPr>
        <w:t xml:space="preserve">Technologies:  </w:t>
      </w:r>
      <w:r>
        <w:rPr>
          <w:rFonts w:cs="Calibri"/>
        </w:rPr>
        <w:t>Drupal 7.x, MYSql</w:t>
      </w:r>
      <w:r>
        <w:rPr>
          <w:rFonts w:cs="Calibri"/>
          <w:b/>
        </w:rPr>
        <w:tab/>
      </w:r>
    </w:p>
    <w:p w:rsidR="00787EBF" w:rsidP="00787EBF">
      <w:pPr>
        <w:spacing w:before="150" w:after="0" w:line="240" w:lineRule="auto"/>
        <w:ind w:left="360"/>
        <w:rPr>
          <w:rFonts w:cs="Calibri"/>
          <w:b/>
          <w:sz w:val="24"/>
          <w:szCs w:val="24"/>
          <w:u w:val="single"/>
        </w:rPr>
      </w:pPr>
      <w:r>
        <w:rPr>
          <w:rFonts w:cs="Calibri"/>
          <w:b/>
        </w:rPr>
        <w:t>Skills Used:</w:t>
      </w:r>
      <w:r>
        <w:rPr>
          <w:rFonts w:cs="Calibri"/>
        </w:rPr>
        <w:t xml:space="preserve"> </w:t>
      </w:r>
      <w:r w:rsidR="00F01D57">
        <w:rPr>
          <w:rFonts w:cs="Calibri"/>
        </w:rPr>
        <w:t>Creating Themes</w:t>
      </w:r>
      <w:r>
        <w:rPr>
          <w:rFonts w:cs="Calibri"/>
        </w:rPr>
        <w:t>, views, blocks, content types etc.</w:t>
      </w:r>
    </w:p>
    <w:p w:rsidR="00787EBF" w:rsidP="00787EBF">
      <w:pPr>
        <w:spacing w:before="150" w:after="0" w:line="240" w:lineRule="auto"/>
        <w:ind w:left="360"/>
        <w:rPr>
          <w:rFonts w:cs="Calibri"/>
        </w:rPr>
      </w:pPr>
      <w:r>
        <w:rPr>
          <w:rFonts w:cs="Calibri"/>
          <w:b/>
          <w:sz w:val="24"/>
          <w:szCs w:val="24"/>
          <w:u w:val="single"/>
        </w:rPr>
        <w:t xml:space="preserve">Role </w:t>
      </w:r>
      <w:r w:rsidR="00F01D57">
        <w:rPr>
          <w:rFonts w:cs="Calibri"/>
          <w:b/>
          <w:sz w:val="24"/>
          <w:szCs w:val="24"/>
          <w:u w:val="single"/>
        </w:rPr>
        <w:t>Description:</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team members and understanding requirements and implementation according to requirement.</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787EBF" w:rsidRPr="00787EBF" w:rsidP="00A974F1">
      <w:pPr>
        <w:numPr>
          <w:ilvl w:val="0"/>
          <w:numId w:val="6"/>
        </w:numPr>
        <w:tabs>
          <w:tab w:val="clear" w:pos="0"/>
          <w:tab w:val="num" w:pos="720"/>
        </w:tabs>
        <w:suppressAutoHyphens/>
        <w:spacing w:before="150" w:after="0" w:line="240" w:lineRule="auto"/>
        <w:rPr>
          <w:rFonts w:cs="Calibri"/>
          <w:b/>
          <w:sz w:val="24"/>
          <w:szCs w:val="24"/>
          <w:u w:val="single"/>
        </w:rPr>
      </w:pPr>
      <w:r w:rsidRPr="00787EBF">
        <w:rPr>
          <w:rFonts w:cs="Calibri"/>
          <w:sz w:val="24"/>
          <w:szCs w:val="24"/>
        </w:rPr>
        <w:t>Bug fixing after testing by QA Engineer</w:t>
      </w:r>
    </w:p>
    <w:p w:rsidR="00787EBF" w:rsidP="00787EBF">
      <w:pPr>
        <w:suppressAutoHyphens/>
        <w:spacing w:before="150" w:after="0" w:line="240" w:lineRule="auto"/>
        <w:ind w:left="1080"/>
        <w:rPr>
          <w:rFonts w:cs="Calibri"/>
          <w:b/>
          <w:sz w:val="24"/>
          <w:szCs w:val="24"/>
          <w:u w:val="single"/>
        </w:rPr>
      </w:pPr>
    </w:p>
    <w:p w:rsidR="00787EBF" w:rsidP="00787EBF">
      <w:pPr>
        <w:spacing w:before="150" w:line="240" w:lineRule="auto"/>
        <w:rPr>
          <w:rFonts w:cs="Calibri"/>
          <w:b/>
          <w:sz w:val="28"/>
          <w:szCs w:val="28"/>
          <w:u w:val="single"/>
        </w:rPr>
      </w:pPr>
      <w:r w:rsidRPr="001D236E">
        <w:rPr>
          <w:rFonts w:cs="Calibri"/>
          <w:b/>
          <w:sz w:val="28"/>
          <w:szCs w:val="28"/>
          <w:u w:val="single"/>
        </w:rPr>
        <w:t>Project:</w:t>
      </w:r>
      <w:r w:rsidRPr="001D236E">
        <w:rPr>
          <w:rFonts w:cs="Calibri"/>
          <w:b/>
          <w:sz w:val="28"/>
          <w:szCs w:val="28"/>
          <w:u w:val="single"/>
        </w:rPr>
        <w:t xml:space="preserve"> </w:t>
      </w:r>
      <w:r>
        <w:rPr>
          <w:rFonts w:cs="Calibri"/>
          <w:b/>
          <w:sz w:val="28"/>
          <w:szCs w:val="28"/>
          <w:u w:val="single"/>
        </w:rPr>
        <w:t>Netaji Subhas Chandra Bose Papers (netajipapers.gov.in)</w:t>
      </w:r>
    </w:p>
    <w:p w:rsidR="00787EBF" w:rsidRPr="001D236E" w:rsidP="00787EBF">
      <w:pPr>
        <w:spacing w:before="150" w:line="240" w:lineRule="auto"/>
        <w:rPr>
          <w:rFonts w:cs="Calibri"/>
          <w:b/>
        </w:rPr>
      </w:pPr>
      <w:r w:rsidRPr="001D236E">
        <w:rPr>
          <w:rFonts w:cs="Calibri"/>
          <w:b/>
        </w:rPr>
        <w:t>Client:</w:t>
      </w:r>
      <w:r w:rsidRPr="001D236E">
        <w:rPr>
          <w:rFonts w:cs="Calibri"/>
        </w:rPr>
        <w:t xml:space="preserve"> </w:t>
      </w:r>
      <w:r>
        <w:rPr>
          <w:rFonts w:cs="Calibri"/>
        </w:rPr>
        <w:t xml:space="preserve">(NIC) – National Informatics Center </w:t>
      </w:r>
      <w:r w:rsidRPr="001D236E">
        <w:rPr>
          <w:rFonts w:cs="Calibri"/>
        </w:rPr>
        <w:t xml:space="preserve"> </w:t>
      </w:r>
    </w:p>
    <w:p w:rsidR="00787EBF" w:rsidP="00787EBF">
      <w:pPr>
        <w:spacing w:before="150" w:line="240" w:lineRule="auto"/>
        <w:ind w:left="360"/>
        <w:rPr>
          <w:rFonts w:cs="Calibri"/>
          <w:b/>
        </w:rPr>
      </w:pPr>
      <w:r>
        <w:rPr>
          <w:rFonts w:cs="Calibri"/>
          <w:b/>
        </w:rPr>
        <w:t>Duration:</w:t>
      </w:r>
      <w:r>
        <w:rPr>
          <w:rFonts w:cs="Calibri"/>
        </w:rPr>
        <w:t xml:space="preserve">  </w:t>
      </w:r>
      <w:r w:rsidR="00F01D57">
        <w:rPr>
          <w:rFonts w:cs="Calibri"/>
        </w:rPr>
        <w:t>Dec 2015</w:t>
      </w:r>
      <w:r>
        <w:rPr>
          <w:rFonts w:cs="Calibri"/>
        </w:rPr>
        <w:t xml:space="preserve"> – January 2015   </w:t>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Pr>
          <w:rFonts w:cs="Calibri"/>
          <w:b/>
        </w:rPr>
        <w:t xml:space="preserve">Team Size: </w:t>
      </w:r>
      <w:r>
        <w:rPr>
          <w:rFonts w:cs="Calibri"/>
        </w:rPr>
        <w:t>4</w:t>
      </w:r>
    </w:p>
    <w:p w:rsidR="00787EBF" w:rsidP="00787EBF">
      <w:pPr>
        <w:spacing w:before="150" w:after="0" w:line="240" w:lineRule="auto"/>
        <w:ind w:left="360"/>
        <w:rPr>
          <w:rFonts w:cs="Calibri"/>
          <w:b/>
        </w:rPr>
      </w:pPr>
      <w:r>
        <w:rPr>
          <w:rFonts w:cs="Calibri"/>
          <w:b/>
        </w:rPr>
        <w:t xml:space="preserve">Technologies:  </w:t>
      </w:r>
      <w:r>
        <w:rPr>
          <w:rFonts w:cs="Calibri"/>
        </w:rPr>
        <w:t>Drupal 7.x, MYSql</w:t>
      </w:r>
      <w:r>
        <w:rPr>
          <w:rFonts w:cs="Calibri"/>
          <w:b/>
        </w:rPr>
        <w:tab/>
      </w:r>
    </w:p>
    <w:p w:rsidR="00787EBF" w:rsidP="00787EBF">
      <w:pPr>
        <w:spacing w:before="150" w:after="0" w:line="240" w:lineRule="auto"/>
        <w:ind w:left="360"/>
        <w:rPr>
          <w:rFonts w:cs="Calibri"/>
          <w:b/>
          <w:sz w:val="24"/>
          <w:szCs w:val="24"/>
          <w:u w:val="single"/>
        </w:rPr>
      </w:pPr>
      <w:r>
        <w:rPr>
          <w:rFonts w:cs="Calibri"/>
          <w:b/>
        </w:rPr>
        <w:t>Skills Used:</w:t>
      </w:r>
      <w:r>
        <w:rPr>
          <w:rFonts w:cs="Calibri"/>
        </w:rPr>
        <w:t xml:space="preserve"> </w:t>
      </w:r>
      <w:r w:rsidR="00F01D57">
        <w:rPr>
          <w:rFonts w:cs="Calibri"/>
        </w:rPr>
        <w:t>Creating Themes</w:t>
      </w:r>
      <w:r>
        <w:rPr>
          <w:rFonts w:cs="Calibri"/>
        </w:rPr>
        <w:t>, views, blocks, content types etc.</w:t>
      </w:r>
    </w:p>
    <w:p w:rsidR="00787EBF" w:rsidP="00787EBF">
      <w:pPr>
        <w:spacing w:before="150" w:after="0" w:line="240" w:lineRule="auto"/>
        <w:ind w:left="360"/>
        <w:rPr>
          <w:rFonts w:cs="Calibri"/>
        </w:rPr>
      </w:pPr>
      <w:r>
        <w:rPr>
          <w:rFonts w:cs="Calibri"/>
          <w:b/>
          <w:sz w:val="24"/>
          <w:szCs w:val="24"/>
          <w:u w:val="single"/>
        </w:rPr>
        <w:t xml:space="preserve">Role </w:t>
      </w:r>
      <w:r w:rsidR="00F01D57">
        <w:rPr>
          <w:rFonts w:cs="Calibri"/>
          <w:b/>
          <w:sz w:val="24"/>
          <w:szCs w:val="24"/>
          <w:u w:val="single"/>
        </w:rPr>
        <w:t>Description:</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single team member and understanding requirements and implementation according to requirement.</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787EBF" w:rsidRPr="0026511A" w:rsidP="00787EBF">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787EBF" w:rsidP="00787EBF">
      <w:pPr>
        <w:numPr>
          <w:ilvl w:val="0"/>
          <w:numId w:val="6"/>
        </w:numPr>
        <w:tabs>
          <w:tab w:val="clear" w:pos="0"/>
          <w:tab w:val="num" w:pos="720"/>
        </w:tabs>
        <w:suppressAutoHyphens/>
        <w:spacing w:before="150" w:after="0" w:line="240" w:lineRule="auto"/>
        <w:rPr>
          <w:rFonts w:cs="Calibri"/>
          <w:sz w:val="24"/>
          <w:szCs w:val="24"/>
        </w:rPr>
      </w:pPr>
      <w:r w:rsidRPr="007C53C8">
        <w:rPr>
          <w:rFonts w:cs="Calibri"/>
          <w:sz w:val="24"/>
          <w:szCs w:val="24"/>
        </w:rPr>
        <w:t>Bug fixing after testing by QA Engineer</w:t>
      </w:r>
    </w:p>
    <w:p w:rsidR="00471839" w:rsidP="00471839">
      <w:pPr>
        <w:suppressAutoHyphens/>
        <w:spacing w:before="150" w:after="0" w:line="240" w:lineRule="auto"/>
        <w:ind w:left="1080"/>
        <w:rPr>
          <w:rFonts w:cs="Calibri"/>
          <w:sz w:val="24"/>
          <w:szCs w:val="24"/>
        </w:rPr>
      </w:pPr>
    </w:p>
    <w:p w:rsidR="00471839" w:rsidP="00471839">
      <w:pPr>
        <w:spacing w:before="150" w:line="240" w:lineRule="auto"/>
        <w:rPr>
          <w:rFonts w:cs="Calibri"/>
          <w:b/>
          <w:sz w:val="28"/>
          <w:szCs w:val="28"/>
          <w:u w:val="single"/>
        </w:rPr>
      </w:pPr>
      <w:r>
        <w:rPr>
          <w:rFonts w:cs="Calibri"/>
          <w:b/>
          <w:sz w:val="28"/>
          <w:szCs w:val="28"/>
          <w:u w:val="single"/>
        </w:rPr>
        <w:t>Project</w:t>
      </w:r>
      <w:r w:rsidRPr="001D236E">
        <w:rPr>
          <w:rFonts w:cs="Calibri"/>
          <w:b/>
          <w:sz w:val="28"/>
          <w:szCs w:val="28"/>
          <w:u w:val="single"/>
        </w:rPr>
        <w:t xml:space="preserve">: </w:t>
      </w:r>
      <w:r w:rsidRPr="00471839">
        <w:rPr>
          <w:rFonts w:cs="Calibri"/>
          <w:b/>
          <w:sz w:val="28"/>
          <w:szCs w:val="28"/>
          <w:u w:val="single"/>
        </w:rPr>
        <w:t>Dairy Development</w:t>
      </w:r>
      <w:r w:rsidRPr="00787EBF">
        <w:rPr>
          <w:rFonts w:cs="Calibri"/>
          <w:b/>
          <w:sz w:val="28"/>
          <w:szCs w:val="28"/>
          <w:u w:val="single"/>
        </w:rPr>
        <w:t xml:space="preserve"> </w:t>
      </w:r>
      <w:r>
        <w:rPr>
          <w:rFonts w:cs="Calibri"/>
          <w:b/>
          <w:sz w:val="28"/>
          <w:szCs w:val="28"/>
          <w:u w:val="single"/>
        </w:rPr>
        <w:t>(</w:t>
      </w:r>
      <w:r w:rsidRPr="00471839">
        <w:rPr>
          <w:rFonts w:cs="Calibri"/>
          <w:b/>
          <w:sz w:val="28"/>
          <w:szCs w:val="28"/>
          <w:u w:val="single"/>
        </w:rPr>
        <w:t>http://dairy.maharashtra.gov.in/en</w:t>
      </w:r>
      <w:r>
        <w:rPr>
          <w:rFonts w:cs="Calibri"/>
          <w:b/>
          <w:sz w:val="28"/>
          <w:szCs w:val="28"/>
          <w:u w:val="single"/>
        </w:rPr>
        <w:t>)</w:t>
      </w:r>
    </w:p>
    <w:p w:rsidR="00471839" w:rsidRPr="001D236E" w:rsidP="00471839">
      <w:pPr>
        <w:spacing w:before="150" w:line="240" w:lineRule="auto"/>
        <w:rPr>
          <w:rFonts w:cs="Calibri"/>
          <w:b/>
        </w:rPr>
      </w:pPr>
      <w:r w:rsidRPr="001D236E">
        <w:rPr>
          <w:rFonts w:cs="Calibri"/>
          <w:b/>
        </w:rPr>
        <w:t>Client:</w:t>
      </w:r>
      <w:r w:rsidRPr="001D236E">
        <w:rPr>
          <w:rFonts w:cs="Calibri"/>
        </w:rPr>
        <w:t xml:space="preserve"> </w:t>
      </w:r>
      <w:r>
        <w:rPr>
          <w:rFonts w:cs="Calibri"/>
        </w:rPr>
        <w:t xml:space="preserve">(NIC) – National Informatics Center </w:t>
      </w:r>
      <w:r w:rsidRPr="001D236E">
        <w:rPr>
          <w:rFonts w:cs="Calibri"/>
        </w:rPr>
        <w:t xml:space="preserve"> </w:t>
      </w:r>
    </w:p>
    <w:p w:rsidR="00471839" w:rsidP="00471839">
      <w:pPr>
        <w:spacing w:before="150" w:line="240" w:lineRule="auto"/>
        <w:ind w:left="360"/>
        <w:rPr>
          <w:rFonts w:cs="Calibri"/>
          <w:b/>
        </w:rPr>
      </w:pPr>
      <w:r>
        <w:rPr>
          <w:rFonts w:cs="Calibri"/>
          <w:b/>
        </w:rPr>
        <w:t>Duration:</w:t>
      </w:r>
      <w:r>
        <w:rPr>
          <w:rFonts w:cs="Calibri"/>
        </w:rPr>
        <w:t xml:space="preserve">  </w:t>
      </w:r>
      <w:r w:rsidR="000A17F5">
        <w:rPr>
          <w:rFonts w:cs="Calibri"/>
        </w:rPr>
        <w:t>Aug</w:t>
      </w:r>
      <w:r>
        <w:rPr>
          <w:rFonts w:cs="Calibri"/>
        </w:rPr>
        <w:t xml:space="preserve"> 201</w:t>
      </w:r>
      <w:r w:rsidR="000A17F5">
        <w:rPr>
          <w:rFonts w:cs="Calibri"/>
        </w:rPr>
        <w:t>5</w:t>
      </w:r>
      <w:r>
        <w:rPr>
          <w:rFonts w:cs="Calibri"/>
        </w:rPr>
        <w:t xml:space="preserve"> – </w:t>
      </w:r>
      <w:r w:rsidR="000A17F5">
        <w:rPr>
          <w:rFonts w:cs="Calibri"/>
        </w:rPr>
        <w:t>Oct</w:t>
      </w:r>
      <w:r>
        <w:rPr>
          <w:rFonts w:cs="Calibri"/>
        </w:rPr>
        <w:t xml:space="preserve"> 201</w:t>
      </w:r>
      <w:r w:rsidR="000A17F5">
        <w:rPr>
          <w:rFonts w:cs="Calibri"/>
        </w:rPr>
        <w:t>5</w:t>
      </w:r>
      <w:r>
        <w:rPr>
          <w:rFonts w:cs="Calibri"/>
        </w:rPr>
        <w:t xml:space="preserve">   </w:t>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Pr>
          <w:rFonts w:cs="Calibri"/>
          <w:b/>
        </w:rPr>
        <w:t xml:space="preserve">Team Size: </w:t>
      </w:r>
      <w:r>
        <w:rPr>
          <w:rFonts w:cs="Calibri"/>
        </w:rPr>
        <w:t>2</w:t>
      </w:r>
    </w:p>
    <w:p w:rsidR="00471839" w:rsidP="00471839">
      <w:pPr>
        <w:spacing w:before="150" w:after="0" w:line="240" w:lineRule="auto"/>
        <w:ind w:left="360"/>
        <w:rPr>
          <w:rFonts w:cs="Calibri"/>
          <w:b/>
        </w:rPr>
      </w:pPr>
      <w:r>
        <w:rPr>
          <w:rFonts w:cs="Calibri"/>
          <w:b/>
        </w:rPr>
        <w:t xml:space="preserve">Technologies:  </w:t>
      </w:r>
      <w:r>
        <w:rPr>
          <w:rFonts w:cs="Calibri"/>
        </w:rPr>
        <w:t>Drupal 7.x, MYSql</w:t>
      </w:r>
      <w:r>
        <w:rPr>
          <w:rFonts w:cs="Calibri"/>
          <w:b/>
        </w:rPr>
        <w:tab/>
      </w:r>
    </w:p>
    <w:p w:rsidR="00471839" w:rsidP="00471839">
      <w:pPr>
        <w:spacing w:before="150" w:after="0" w:line="240" w:lineRule="auto"/>
        <w:ind w:left="360"/>
        <w:rPr>
          <w:rFonts w:cs="Calibri"/>
          <w:b/>
          <w:sz w:val="24"/>
          <w:szCs w:val="24"/>
          <w:u w:val="single"/>
        </w:rPr>
      </w:pPr>
      <w:r>
        <w:rPr>
          <w:rFonts w:cs="Calibri"/>
          <w:b/>
        </w:rPr>
        <w:t>Skills Used:</w:t>
      </w:r>
      <w:r>
        <w:rPr>
          <w:rFonts w:cs="Calibri"/>
        </w:rPr>
        <w:t xml:space="preserve"> Creating Themes, views, blocks, content types etc.</w:t>
      </w:r>
    </w:p>
    <w:p w:rsidR="00471839" w:rsidP="00471839">
      <w:pPr>
        <w:spacing w:before="150" w:after="0" w:line="240" w:lineRule="auto"/>
        <w:ind w:left="360"/>
        <w:rPr>
          <w:rFonts w:cs="Calibri"/>
        </w:rPr>
      </w:pPr>
      <w:r>
        <w:rPr>
          <w:rFonts w:cs="Calibri"/>
          <w:b/>
          <w:sz w:val="24"/>
          <w:szCs w:val="24"/>
          <w:u w:val="single"/>
        </w:rPr>
        <w:t xml:space="preserve">Role </w:t>
      </w:r>
      <w:r w:rsidR="000A17F5">
        <w:rPr>
          <w:rFonts w:cs="Calibri"/>
          <w:b/>
          <w:sz w:val="24"/>
          <w:szCs w:val="24"/>
          <w:u w:val="single"/>
        </w:rPr>
        <w:t>Description:</w:t>
      </w:r>
    </w:p>
    <w:p w:rsidR="00471839" w:rsidRPr="0026511A" w:rsidP="00471839">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team members and understanding requirements and implementation according to requirement.</w:t>
      </w:r>
    </w:p>
    <w:p w:rsidR="00471839" w:rsidRPr="0026511A" w:rsidP="00471839">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471839" w:rsidRPr="0026511A" w:rsidP="00471839">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471839" w:rsidRPr="00787EBF" w:rsidP="00471839">
      <w:pPr>
        <w:numPr>
          <w:ilvl w:val="0"/>
          <w:numId w:val="6"/>
        </w:numPr>
        <w:tabs>
          <w:tab w:val="clear" w:pos="0"/>
          <w:tab w:val="num" w:pos="720"/>
        </w:tabs>
        <w:suppressAutoHyphens/>
        <w:spacing w:before="150" w:after="0" w:line="240" w:lineRule="auto"/>
        <w:rPr>
          <w:rFonts w:cs="Calibri"/>
          <w:b/>
          <w:sz w:val="24"/>
          <w:szCs w:val="24"/>
          <w:u w:val="single"/>
        </w:rPr>
      </w:pPr>
      <w:r w:rsidRPr="00787EBF">
        <w:rPr>
          <w:rFonts w:cs="Calibri"/>
          <w:sz w:val="24"/>
          <w:szCs w:val="24"/>
        </w:rPr>
        <w:t>Bug fixing after testing by QA Engineer</w:t>
      </w:r>
    </w:p>
    <w:p w:rsidR="00E31435" w:rsidRPr="008A24B6" w:rsidP="00E31435">
      <w:pPr>
        <w:pStyle w:val="Heading1"/>
        <w:rPr>
          <w:noProof w:val="0"/>
        </w:rPr>
      </w:pPr>
      <w:r>
        <w:rPr>
          <w:noProof w:val="0"/>
        </w:rPr>
        <w:tab/>
      </w:r>
    </w:p>
    <w:p w:rsidR="0026511A" w:rsidP="0026511A">
      <w:pPr>
        <w:spacing w:before="150" w:line="240" w:lineRule="auto"/>
        <w:ind w:left="360"/>
        <w:rPr>
          <w:rFonts w:cs="Calibri"/>
          <w:b/>
          <w:sz w:val="24"/>
          <w:szCs w:val="24"/>
          <w:u w:val="single"/>
        </w:rPr>
      </w:pPr>
      <w:r>
        <w:rPr>
          <w:rFonts w:cs="Calibri"/>
          <w:b/>
          <w:sz w:val="24"/>
          <w:szCs w:val="24"/>
          <w:u w:val="single"/>
        </w:rPr>
        <w:t xml:space="preserve">Organization: </w:t>
      </w:r>
      <w:r w:rsidR="00F32ACA">
        <w:rPr>
          <w:rFonts w:cs="Calibri"/>
          <w:b/>
          <w:sz w:val="24"/>
          <w:szCs w:val="24"/>
          <w:u w:val="single"/>
        </w:rPr>
        <w:t xml:space="preserve"> </w:t>
      </w:r>
      <w:r w:rsidR="007879E0">
        <w:rPr>
          <w:rFonts w:cs="Calibri"/>
          <w:b/>
          <w:sz w:val="24"/>
          <w:szCs w:val="24"/>
          <w:u w:val="single"/>
        </w:rPr>
        <w:t>Microsystems</w:t>
      </w:r>
      <w:r w:rsidR="00F32ACA">
        <w:rPr>
          <w:rFonts w:cs="Calibri"/>
          <w:b/>
          <w:sz w:val="24"/>
          <w:szCs w:val="24"/>
          <w:u w:val="single"/>
        </w:rPr>
        <w:t xml:space="preserve"> Pvt Ltd</w:t>
      </w:r>
    </w:p>
    <w:p w:rsidR="0026511A" w:rsidRPr="001D236E" w:rsidP="001D236E">
      <w:pPr>
        <w:spacing w:before="150" w:line="240" w:lineRule="auto"/>
        <w:rPr>
          <w:rFonts w:cs="Calibri"/>
          <w:b/>
        </w:rPr>
      </w:pPr>
      <w:r w:rsidRPr="001D236E">
        <w:rPr>
          <w:rFonts w:cs="Calibri"/>
          <w:b/>
          <w:sz w:val="28"/>
          <w:szCs w:val="28"/>
          <w:u w:val="single"/>
        </w:rPr>
        <w:t>Project:</w:t>
      </w:r>
      <w:r w:rsidRPr="001D236E">
        <w:rPr>
          <w:rFonts w:cs="Calibri"/>
          <w:b/>
          <w:sz w:val="28"/>
          <w:szCs w:val="28"/>
          <w:u w:val="single"/>
        </w:rPr>
        <w:t xml:space="preserve"> Business World (gama.bwbusinessworld.com)</w:t>
      </w:r>
      <w:r w:rsidRPr="001D236E">
        <w:rPr>
          <w:rFonts w:cs="Calibri"/>
        </w:rPr>
        <w:tab/>
        <w:t xml:space="preserve">                       </w:t>
      </w:r>
      <w:r w:rsidRPr="001D236E">
        <w:rPr>
          <w:rFonts w:cs="Calibri"/>
          <w:b/>
        </w:rPr>
        <w:t>Client:</w:t>
      </w:r>
      <w:r w:rsidRPr="001D236E">
        <w:rPr>
          <w:rFonts w:cs="Calibri"/>
        </w:rPr>
        <w:t xml:space="preserve"> BUSINESS WORLD </w:t>
      </w:r>
    </w:p>
    <w:p w:rsidR="0026511A" w:rsidP="0026511A">
      <w:pPr>
        <w:spacing w:before="150" w:line="240" w:lineRule="auto"/>
        <w:ind w:left="360"/>
        <w:rPr>
          <w:rFonts w:cs="Calibri"/>
          <w:b/>
        </w:rPr>
      </w:pPr>
      <w:r>
        <w:rPr>
          <w:rFonts w:cs="Calibri"/>
          <w:b/>
        </w:rPr>
        <w:t>Duration:</w:t>
      </w:r>
      <w:r>
        <w:rPr>
          <w:rFonts w:cs="Calibri"/>
        </w:rPr>
        <w:t xml:space="preserve">  </w:t>
      </w:r>
      <w:r w:rsidR="00F01D57">
        <w:rPr>
          <w:rFonts w:cs="Calibri"/>
        </w:rPr>
        <w:t>Sep 2014</w:t>
      </w:r>
      <w:r>
        <w:rPr>
          <w:rFonts w:cs="Calibri"/>
        </w:rPr>
        <w:t xml:space="preserve"> – January 2015   </w:t>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Pr>
          <w:rFonts w:cs="Calibri"/>
          <w:b/>
        </w:rPr>
        <w:t xml:space="preserve">Team Size: </w:t>
      </w:r>
      <w:r>
        <w:rPr>
          <w:rFonts w:cs="Calibri"/>
        </w:rPr>
        <w:t>4</w:t>
      </w:r>
    </w:p>
    <w:p w:rsidR="0026511A" w:rsidP="0026511A">
      <w:pPr>
        <w:pStyle w:val="NormalWeb"/>
        <w:shd w:val="clear" w:color="auto" w:fill="FFFFFF"/>
        <w:spacing w:before="0" w:after="150"/>
        <w:ind w:left="360"/>
        <w:rPr>
          <w:rFonts w:cs="Calibri"/>
          <w:b/>
        </w:rPr>
      </w:pPr>
      <w:r>
        <w:rPr>
          <w:rFonts w:ascii="Calibri" w:hAnsi="Calibri" w:cs="Calibri"/>
          <w:b/>
          <w:sz w:val="22"/>
          <w:szCs w:val="22"/>
        </w:rPr>
        <w:t>Project Details:</w:t>
      </w:r>
      <w:r>
        <w:rPr>
          <w:rFonts w:ascii="Calibri" w:hAnsi="Calibri" w:cs="Calibri"/>
          <w:sz w:val="22"/>
          <w:szCs w:val="22"/>
        </w:rPr>
        <w:t xml:space="preserve">  </w:t>
      </w:r>
      <w:r>
        <w:rPr>
          <w:rStyle w:val="Strong"/>
          <w:rFonts w:ascii="Calibri" w:hAnsi="Calibri" w:cs="Calibri"/>
          <w:color w:val="333333"/>
          <w:sz w:val="22"/>
          <w:szCs w:val="22"/>
        </w:rPr>
        <w:t xml:space="preserve">Business </w:t>
      </w:r>
      <w:r w:rsidR="00F01D57">
        <w:rPr>
          <w:rStyle w:val="Strong"/>
          <w:rFonts w:ascii="Calibri" w:hAnsi="Calibri" w:cs="Calibri"/>
          <w:color w:val="333333"/>
          <w:sz w:val="22"/>
          <w:szCs w:val="22"/>
        </w:rPr>
        <w:t>World is</w:t>
      </w:r>
      <w:r>
        <w:rPr>
          <w:rStyle w:val="Strong"/>
          <w:rFonts w:ascii="Calibri" w:hAnsi="Calibri" w:cs="Calibri"/>
          <w:color w:val="333333"/>
          <w:sz w:val="22"/>
          <w:szCs w:val="22"/>
        </w:rPr>
        <w:t xml:space="preserve"> designed to </w:t>
      </w:r>
      <w:r>
        <w:rPr>
          <w:rFonts w:ascii="Calibri" w:hAnsi="Calibri" w:cs="Calibri"/>
          <w:color w:val="333333"/>
          <w:sz w:val="22"/>
          <w:szCs w:val="22"/>
        </w:rPr>
        <w:t xml:space="preserve">explore media industries go through economic news, media </w:t>
      </w:r>
      <w:r w:rsidR="00F01D57">
        <w:rPr>
          <w:rFonts w:ascii="Calibri" w:hAnsi="Calibri" w:cs="Calibri"/>
          <w:color w:val="333333"/>
          <w:sz w:val="22"/>
          <w:szCs w:val="22"/>
        </w:rPr>
        <w:t>news,</w:t>
      </w:r>
      <w:r>
        <w:rPr>
          <w:rFonts w:ascii="Calibri" w:hAnsi="Calibri" w:cs="Calibri"/>
          <w:color w:val="333333"/>
          <w:sz w:val="22"/>
          <w:szCs w:val="22"/>
        </w:rPr>
        <w:t xml:space="preserve"> books, magazines, opinions, finance terms, B-schools. </w:t>
      </w:r>
    </w:p>
    <w:p w:rsidR="0026511A" w:rsidP="0026511A">
      <w:pPr>
        <w:spacing w:before="150" w:after="0" w:line="240" w:lineRule="auto"/>
        <w:ind w:left="360"/>
        <w:rPr>
          <w:rFonts w:cs="Calibri"/>
          <w:b/>
        </w:rPr>
      </w:pPr>
      <w:r>
        <w:rPr>
          <w:rFonts w:cs="Calibri"/>
          <w:b/>
        </w:rPr>
        <w:t xml:space="preserve">Technologies:  </w:t>
      </w:r>
      <w:r>
        <w:rPr>
          <w:rFonts w:cs="Calibri"/>
        </w:rPr>
        <w:t>Drupal 7.x, MYSql</w:t>
      </w:r>
      <w:r>
        <w:rPr>
          <w:rFonts w:cs="Calibri"/>
          <w:b/>
        </w:rPr>
        <w:tab/>
      </w:r>
    </w:p>
    <w:p w:rsidR="0026511A" w:rsidP="0026511A">
      <w:pPr>
        <w:spacing w:before="150" w:after="0" w:line="240" w:lineRule="auto"/>
        <w:ind w:left="360"/>
        <w:rPr>
          <w:rFonts w:cs="Calibri"/>
          <w:b/>
          <w:sz w:val="24"/>
          <w:szCs w:val="24"/>
          <w:u w:val="single"/>
        </w:rPr>
      </w:pPr>
      <w:r>
        <w:rPr>
          <w:rFonts w:cs="Calibri"/>
          <w:b/>
        </w:rPr>
        <w:t>Skills Used:</w:t>
      </w:r>
      <w:r>
        <w:rPr>
          <w:rFonts w:cs="Calibri"/>
        </w:rPr>
        <w:t xml:space="preserve"> </w:t>
      </w:r>
      <w:r w:rsidR="00F01D57">
        <w:rPr>
          <w:rFonts w:cs="Calibri"/>
        </w:rPr>
        <w:t>Creating Themes</w:t>
      </w:r>
      <w:r>
        <w:rPr>
          <w:rFonts w:cs="Calibri"/>
        </w:rPr>
        <w:t>, views, blocks, content types etc.</w:t>
      </w:r>
    </w:p>
    <w:p w:rsidR="0026511A" w:rsidP="0026511A">
      <w:pPr>
        <w:spacing w:before="150" w:after="0" w:line="240" w:lineRule="auto"/>
        <w:ind w:left="360"/>
        <w:rPr>
          <w:rFonts w:cs="Calibri"/>
        </w:rPr>
      </w:pPr>
      <w:r>
        <w:rPr>
          <w:rFonts w:cs="Calibri"/>
          <w:b/>
          <w:sz w:val="24"/>
          <w:szCs w:val="24"/>
          <w:u w:val="single"/>
        </w:rPr>
        <w:t xml:space="preserve">Role </w:t>
      </w:r>
      <w:r w:rsidR="00F01D57">
        <w:rPr>
          <w:rFonts w:cs="Calibri"/>
          <w:b/>
          <w:sz w:val="24"/>
          <w:szCs w:val="24"/>
          <w:u w:val="single"/>
        </w:rPr>
        <w:t>Description:</w:t>
      </w:r>
    </w:p>
    <w:p w:rsidR="0026511A" w:rsidRPr="0026511A" w:rsidP="0026511A">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all team members and understanding requirements and implementation according to requirement.</w:t>
      </w:r>
    </w:p>
    <w:p w:rsidR="0026511A" w:rsidRPr="0026511A" w:rsidP="0026511A">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26511A" w:rsidRPr="0026511A" w:rsidP="0026511A">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7C53C8" w:rsidP="007C53C8">
      <w:pPr>
        <w:numPr>
          <w:ilvl w:val="0"/>
          <w:numId w:val="6"/>
        </w:numPr>
        <w:tabs>
          <w:tab w:val="clear" w:pos="0"/>
          <w:tab w:val="num" w:pos="720"/>
        </w:tabs>
        <w:suppressAutoHyphens/>
        <w:spacing w:before="150" w:after="0" w:line="240" w:lineRule="auto"/>
        <w:rPr>
          <w:rFonts w:cs="Calibri"/>
          <w:sz w:val="24"/>
          <w:szCs w:val="24"/>
        </w:rPr>
      </w:pPr>
      <w:r w:rsidRPr="007C53C8">
        <w:rPr>
          <w:rFonts w:cs="Calibri"/>
          <w:sz w:val="24"/>
          <w:szCs w:val="24"/>
        </w:rPr>
        <w:t>Bug fixing after testing by QA Engineer</w:t>
      </w:r>
    </w:p>
    <w:p w:rsidR="00AD344B" w:rsidP="00AD344B">
      <w:pPr>
        <w:suppressAutoHyphens/>
        <w:spacing w:before="150" w:after="0" w:line="240" w:lineRule="auto"/>
        <w:rPr>
          <w:rFonts w:cs="Calibri"/>
          <w:sz w:val="24"/>
          <w:szCs w:val="24"/>
        </w:rPr>
      </w:pPr>
    </w:p>
    <w:p w:rsidR="00AD344B" w:rsidP="00AD344B">
      <w:pPr>
        <w:spacing w:before="150" w:line="240" w:lineRule="auto"/>
        <w:ind w:left="360"/>
        <w:rPr>
          <w:rFonts w:cs="Calibri"/>
          <w:b/>
        </w:rPr>
      </w:pPr>
      <w:r w:rsidRPr="00714C0F">
        <w:rPr>
          <w:rFonts w:cs="Calibri"/>
          <w:b/>
          <w:sz w:val="28"/>
          <w:szCs w:val="28"/>
          <w:u w:val="single"/>
        </w:rPr>
        <w:t>Project:</w:t>
      </w:r>
      <w:r w:rsidRPr="00714C0F">
        <w:rPr>
          <w:rFonts w:cs="Calibri"/>
          <w:b/>
          <w:sz w:val="28"/>
          <w:szCs w:val="28"/>
          <w:u w:val="single"/>
        </w:rPr>
        <w:t xml:space="preserve"> XOLO The Next Level</w:t>
      </w:r>
      <w:r w:rsidRPr="00714C0F">
        <w:rPr>
          <w:rFonts w:cs="Calibri"/>
          <w:sz w:val="28"/>
          <w:szCs w:val="28"/>
        </w:rPr>
        <w:tab/>
      </w:r>
      <w:r w:rsidRPr="00714C0F">
        <w:rPr>
          <w:rFonts w:cs="Calibri"/>
          <w:sz w:val="28"/>
          <w:szCs w:val="28"/>
        </w:rPr>
        <w:tab/>
      </w:r>
      <w:r>
        <w:rPr>
          <w:rFonts w:cs="Calibri"/>
        </w:rPr>
        <w:tab/>
      </w:r>
      <w:r>
        <w:rPr>
          <w:rFonts w:cs="Calibri"/>
        </w:rPr>
        <w:tab/>
      </w:r>
      <w:r>
        <w:rPr>
          <w:rFonts w:cs="Calibri"/>
        </w:rPr>
        <w:tab/>
      </w:r>
      <w:r>
        <w:rPr>
          <w:rFonts w:cs="Calibri"/>
        </w:rPr>
        <w:tab/>
      </w:r>
      <w:r>
        <w:rPr>
          <w:rFonts w:cs="Calibri"/>
          <w:b/>
        </w:rPr>
        <w:t>Client:</w:t>
      </w:r>
      <w:r>
        <w:rPr>
          <w:rFonts w:cs="Calibri"/>
        </w:rPr>
        <w:t xml:space="preserve"> JITB (Jack In The Box)</w:t>
      </w:r>
    </w:p>
    <w:p w:rsidR="00AD344B" w:rsidP="00AD344B">
      <w:pPr>
        <w:spacing w:before="150" w:after="0" w:line="240" w:lineRule="auto"/>
        <w:ind w:left="360"/>
        <w:rPr>
          <w:rFonts w:cs="Calibri"/>
          <w:b/>
        </w:rPr>
      </w:pPr>
      <w:r>
        <w:rPr>
          <w:rFonts w:cs="Calibri"/>
          <w:b/>
        </w:rPr>
        <w:t>Duration:</w:t>
      </w:r>
      <w:r>
        <w:rPr>
          <w:rFonts w:cs="Calibri"/>
        </w:rPr>
        <w:t xml:space="preserve"> March 2014 – May 2014</w:t>
      </w:r>
      <w:r>
        <w:rPr>
          <w:rFonts w:cs="Calibri"/>
        </w:rPr>
        <w:tab/>
      </w:r>
      <w:r>
        <w:rPr>
          <w:rFonts w:cs="Calibri"/>
        </w:rPr>
        <w:tab/>
      </w:r>
      <w:r>
        <w:rPr>
          <w:rFonts w:cs="Calibri"/>
        </w:rPr>
        <w:tab/>
      </w:r>
      <w:r>
        <w:rPr>
          <w:rFonts w:cs="Calibri"/>
        </w:rPr>
        <w:tab/>
      </w:r>
      <w:r>
        <w:rPr>
          <w:rFonts w:cs="Calibri"/>
        </w:rPr>
        <w:tab/>
        <w:t xml:space="preserve">                              </w:t>
      </w:r>
      <w:r>
        <w:rPr>
          <w:rFonts w:cs="Calibri"/>
          <w:b/>
        </w:rPr>
        <w:t xml:space="preserve">Team Size: </w:t>
      </w:r>
      <w:r>
        <w:rPr>
          <w:rFonts w:cs="Calibri"/>
        </w:rPr>
        <w:t>2</w:t>
      </w:r>
    </w:p>
    <w:p w:rsidR="00AD344B" w:rsidP="00AD344B">
      <w:pPr>
        <w:spacing w:before="150" w:after="0" w:line="240" w:lineRule="auto"/>
        <w:ind w:left="360"/>
        <w:rPr>
          <w:rFonts w:cs="Calibri"/>
          <w:b/>
        </w:rPr>
      </w:pPr>
      <w:r>
        <w:rPr>
          <w:rFonts w:cs="Calibri"/>
          <w:b/>
        </w:rPr>
        <w:t>Project Details:</w:t>
      </w:r>
      <w:r>
        <w:rPr>
          <w:rFonts w:cs="Calibri"/>
        </w:rPr>
        <w:t xml:space="preserve">  XOLO follows the Media Site Like twitter to submit some ideas about product of Lava Mobiles – Xolo Series.  Share Ideas, between friends, Invites people to submission ideas and comment on other ideas etc.</w:t>
      </w:r>
    </w:p>
    <w:p w:rsidR="00AD344B" w:rsidP="00AD344B">
      <w:pPr>
        <w:spacing w:before="150" w:after="0" w:line="240" w:lineRule="auto"/>
        <w:ind w:left="360"/>
        <w:rPr>
          <w:rFonts w:cs="Calibri"/>
          <w:b/>
        </w:rPr>
      </w:pPr>
      <w:r>
        <w:rPr>
          <w:rFonts w:cs="Calibri"/>
          <w:b/>
        </w:rPr>
        <w:t>Technologies:  Drupal 7.x</w:t>
      </w:r>
      <w:r>
        <w:rPr>
          <w:rFonts w:cs="Calibri"/>
        </w:rPr>
        <w:t xml:space="preserve">, Window </w:t>
      </w:r>
      <w:r w:rsidR="00F01D57">
        <w:rPr>
          <w:rFonts w:cs="Calibri"/>
        </w:rPr>
        <w:t>7, MySQL</w:t>
      </w:r>
      <w:r>
        <w:rPr>
          <w:rFonts w:cs="Calibri"/>
        </w:rPr>
        <w:t xml:space="preserve"> 5.2, caching etc.</w:t>
      </w:r>
      <w:r>
        <w:rPr>
          <w:rFonts w:cs="Calibri"/>
          <w:b/>
        </w:rPr>
        <w:tab/>
      </w:r>
    </w:p>
    <w:p w:rsidR="00AD344B" w:rsidP="00AD344B">
      <w:pPr>
        <w:spacing w:before="150" w:after="0" w:line="240" w:lineRule="auto"/>
        <w:ind w:left="360"/>
        <w:rPr>
          <w:rFonts w:cs="Calibri"/>
          <w:b/>
        </w:rPr>
      </w:pPr>
      <w:r>
        <w:rPr>
          <w:rFonts w:cs="Calibri"/>
          <w:b/>
        </w:rPr>
        <w:t>Role:</w:t>
      </w:r>
      <w:r>
        <w:rPr>
          <w:rFonts w:cs="Calibri"/>
        </w:rPr>
        <w:t xml:space="preserve">  Software Developer</w:t>
      </w:r>
      <w:r>
        <w:rPr>
          <w:rFonts w:cs="Calibri"/>
        </w:rPr>
        <w:tab/>
      </w:r>
    </w:p>
    <w:p w:rsidR="00AD344B" w:rsidP="00AD344B">
      <w:pPr>
        <w:spacing w:before="150" w:after="0" w:line="240" w:lineRule="auto"/>
        <w:ind w:left="360"/>
        <w:rPr>
          <w:rFonts w:cs="Calibri"/>
          <w:b/>
          <w:sz w:val="24"/>
          <w:szCs w:val="24"/>
          <w:u w:val="single"/>
        </w:rPr>
      </w:pPr>
      <w:r>
        <w:rPr>
          <w:rFonts w:cs="Calibri"/>
          <w:b/>
        </w:rPr>
        <w:t>Skills Used:</w:t>
      </w:r>
      <w:r>
        <w:rPr>
          <w:rFonts w:cs="Calibri"/>
        </w:rPr>
        <w:t xml:space="preserve"> MYSql, Html, Css, </w:t>
      </w:r>
      <w:r w:rsidR="00F01D57">
        <w:rPr>
          <w:rFonts w:cs="Calibri"/>
        </w:rPr>
        <w:t>JQuery</w:t>
      </w:r>
      <w:r>
        <w:rPr>
          <w:rFonts w:cs="Calibri"/>
        </w:rPr>
        <w:t xml:space="preserve">, </w:t>
      </w:r>
      <w:r w:rsidR="00F01D57">
        <w:rPr>
          <w:rFonts w:cs="Calibri"/>
        </w:rPr>
        <w:t>JavaScript</w:t>
      </w:r>
      <w:r>
        <w:rPr>
          <w:rFonts w:cs="Calibri"/>
        </w:rPr>
        <w:t>, views, content types, CCK, etc.</w:t>
      </w:r>
    </w:p>
    <w:p w:rsidR="00AD344B" w:rsidP="00AD344B">
      <w:pPr>
        <w:spacing w:before="150" w:after="0" w:line="240" w:lineRule="auto"/>
        <w:ind w:left="360"/>
        <w:rPr>
          <w:rFonts w:cs="Calibri"/>
        </w:rPr>
      </w:pPr>
      <w:r>
        <w:rPr>
          <w:rFonts w:cs="Calibri"/>
          <w:b/>
          <w:sz w:val="24"/>
          <w:szCs w:val="24"/>
          <w:u w:val="single"/>
        </w:rPr>
        <w:t xml:space="preserve">Role Description:  </w:t>
      </w:r>
    </w:p>
    <w:p w:rsidR="00AD344B" w:rsidRPr="0026511A" w:rsidP="00AD344B">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all team members and understanding requirements and implementation according to requirement.</w:t>
      </w:r>
    </w:p>
    <w:p w:rsidR="00AD344B" w:rsidRPr="0026511A" w:rsidP="00AD344B">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AD344B" w:rsidRPr="0026511A" w:rsidP="00AD344B">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AD344B" w:rsidP="00AD344B">
      <w:pPr>
        <w:numPr>
          <w:ilvl w:val="0"/>
          <w:numId w:val="6"/>
        </w:numPr>
        <w:tabs>
          <w:tab w:val="clear" w:pos="0"/>
          <w:tab w:val="num" w:pos="720"/>
        </w:tabs>
        <w:suppressAutoHyphens/>
        <w:spacing w:before="150" w:after="0" w:line="240" w:lineRule="auto"/>
        <w:rPr>
          <w:rFonts w:cs="Calibri"/>
          <w:sz w:val="24"/>
          <w:szCs w:val="24"/>
        </w:rPr>
      </w:pPr>
      <w:r w:rsidRPr="007C53C8">
        <w:rPr>
          <w:rFonts w:cs="Calibri"/>
          <w:sz w:val="24"/>
          <w:szCs w:val="24"/>
        </w:rPr>
        <w:t>Bug fixing after testing by QA Engineer</w:t>
      </w:r>
    </w:p>
    <w:p w:rsidR="00AD344B" w:rsidP="00AD344B">
      <w:pPr>
        <w:suppressAutoHyphens/>
        <w:spacing w:before="150" w:after="0" w:line="240" w:lineRule="auto"/>
        <w:rPr>
          <w:rFonts w:cs="Calibri"/>
          <w:sz w:val="24"/>
          <w:szCs w:val="24"/>
        </w:rPr>
      </w:pPr>
    </w:p>
    <w:p w:rsidR="00AD344B" w:rsidP="00AD344B">
      <w:pPr>
        <w:spacing w:before="150" w:after="0" w:line="240" w:lineRule="auto"/>
        <w:ind w:left="360"/>
        <w:rPr>
          <w:rFonts w:cs="Calibri"/>
          <w:b/>
        </w:rPr>
      </w:pPr>
      <w:r w:rsidRPr="008677B3">
        <w:rPr>
          <w:rFonts w:cs="Calibri"/>
          <w:b/>
          <w:sz w:val="28"/>
          <w:szCs w:val="28"/>
          <w:u w:val="single"/>
        </w:rPr>
        <w:t>Project Title: Knowster.org</w:t>
      </w:r>
      <w:r w:rsidRPr="008677B3">
        <w:rPr>
          <w:rFonts w:cs="Calibri"/>
          <w:sz w:val="28"/>
          <w:szCs w:val="28"/>
        </w:rPr>
        <w:tab/>
      </w:r>
      <w:r>
        <w:rPr>
          <w:rFonts w:cs="Calibri"/>
        </w:rPr>
        <w:tab/>
      </w:r>
      <w:r>
        <w:rPr>
          <w:rFonts w:cs="Calibri"/>
        </w:rPr>
        <w:tab/>
      </w:r>
      <w:r>
        <w:rPr>
          <w:rFonts w:cs="Calibri"/>
        </w:rPr>
        <w:tab/>
      </w:r>
      <w:r>
        <w:rPr>
          <w:rFonts w:cs="Calibri"/>
        </w:rPr>
        <w:tab/>
      </w:r>
      <w:r>
        <w:rPr>
          <w:rFonts w:cs="Calibri"/>
        </w:rPr>
        <w:tab/>
        <w:t xml:space="preserve">                   </w:t>
      </w:r>
      <w:r>
        <w:rPr>
          <w:rFonts w:cs="Calibri"/>
          <w:b/>
        </w:rPr>
        <w:t>Client:</w:t>
      </w:r>
      <w:r>
        <w:rPr>
          <w:rFonts w:cs="Calibri"/>
        </w:rPr>
        <w:t xml:space="preserve"> In-House Project</w:t>
      </w:r>
    </w:p>
    <w:p w:rsidR="00AD344B" w:rsidP="00AD344B">
      <w:pPr>
        <w:spacing w:before="150" w:after="0" w:line="240" w:lineRule="auto"/>
        <w:ind w:left="360"/>
        <w:rPr>
          <w:rFonts w:cs="Calibri"/>
          <w:b/>
        </w:rPr>
      </w:pPr>
      <w:r>
        <w:rPr>
          <w:rFonts w:cs="Calibri"/>
          <w:b/>
        </w:rPr>
        <w:t>Duration:</w:t>
      </w:r>
      <w:r>
        <w:rPr>
          <w:rFonts w:cs="Calibri"/>
        </w:rPr>
        <w:t xml:space="preserve"> June 2013 - Feb 2014</w:t>
      </w:r>
      <w:r>
        <w:rPr>
          <w:rFonts w:cs="Calibri"/>
        </w:rPr>
        <w:tab/>
      </w:r>
      <w:r>
        <w:rPr>
          <w:rFonts w:cs="Calibri"/>
        </w:rPr>
        <w:tab/>
      </w:r>
      <w:r>
        <w:rPr>
          <w:rFonts w:cs="Calibri"/>
        </w:rPr>
        <w:tab/>
      </w:r>
      <w:r>
        <w:rPr>
          <w:rFonts w:cs="Calibri"/>
        </w:rPr>
        <w:tab/>
      </w:r>
      <w:r>
        <w:rPr>
          <w:rFonts w:cs="Calibri"/>
        </w:rPr>
        <w:tab/>
        <w:t xml:space="preserve">                                  </w:t>
      </w:r>
      <w:r>
        <w:rPr>
          <w:rFonts w:cs="Calibri"/>
          <w:b/>
        </w:rPr>
        <w:t xml:space="preserve">Team Size: </w:t>
      </w:r>
      <w:r>
        <w:rPr>
          <w:rFonts w:cs="Calibri"/>
        </w:rPr>
        <w:t>2</w:t>
      </w:r>
    </w:p>
    <w:p w:rsidR="00AD344B" w:rsidP="00AD344B">
      <w:pPr>
        <w:spacing w:before="150" w:after="0" w:line="240" w:lineRule="auto"/>
        <w:ind w:left="360"/>
        <w:rPr>
          <w:rFonts w:cs="Calibri"/>
          <w:b/>
        </w:rPr>
      </w:pPr>
      <w:r>
        <w:rPr>
          <w:rFonts w:cs="Calibri"/>
          <w:b/>
        </w:rPr>
        <w:t>Project Details:</w:t>
      </w:r>
      <w:r>
        <w:rPr>
          <w:rFonts w:cs="Calibri"/>
        </w:rPr>
        <w:t xml:space="preserve">  Social Media Web Application to share information and add skills in which users are perfect and want to share with friends, gurus, seekers, buddies and also invite friends to join as guru, seeker and buddies etc. </w:t>
      </w:r>
    </w:p>
    <w:p w:rsidR="00AD344B" w:rsidP="00AD344B">
      <w:pPr>
        <w:spacing w:before="150" w:after="0" w:line="240" w:lineRule="auto"/>
        <w:ind w:left="360"/>
        <w:rPr>
          <w:rFonts w:cs="Calibri"/>
        </w:rPr>
      </w:pPr>
      <w:r>
        <w:rPr>
          <w:rFonts w:cs="Calibri"/>
          <w:b/>
        </w:rPr>
        <w:t>Technologies:</w:t>
      </w:r>
      <w:r>
        <w:rPr>
          <w:rFonts w:cs="Calibri"/>
        </w:rPr>
        <w:t xml:space="preserve"> Drupal 7.x, MYSQL 2.5, PHP</w:t>
      </w:r>
    </w:p>
    <w:p w:rsidR="00AD344B" w:rsidP="00AD344B">
      <w:pPr>
        <w:spacing w:before="150" w:after="0" w:line="240" w:lineRule="auto"/>
        <w:ind w:left="360"/>
        <w:rPr>
          <w:rFonts w:cs="Calibri"/>
          <w:b/>
          <w:sz w:val="24"/>
          <w:szCs w:val="24"/>
          <w:u w:val="single"/>
        </w:rPr>
      </w:pPr>
      <w:r>
        <w:rPr>
          <w:rFonts w:cs="Calibri"/>
          <w:b/>
        </w:rPr>
        <w:t>Skills Used:</w:t>
      </w:r>
      <w:r>
        <w:rPr>
          <w:rFonts w:cs="Calibri"/>
        </w:rPr>
        <w:t xml:space="preserve"> MYSql, Html, Css, </w:t>
      </w:r>
      <w:r w:rsidR="00F01D57">
        <w:rPr>
          <w:rFonts w:cs="Calibri"/>
        </w:rPr>
        <w:t>JQuery</w:t>
      </w:r>
      <w:r>
        <w:rPr>
          <w:rFonts w:cs="Calibri"/>
        </w:rPr>
        <w:t xml:space="preserve">, </w:t>
      </w:r>
      <w:r w:rsidR="00F01D57">
        <w:rPr>
          <w:rFonts w:cs="Calibri"/>
        </w:rPr>
        <w:t>JavaScript</w:t>
      </w:r>
      <w:r>
        <w:rPr>
          <w:rFonts w:cs="Calibri"/>
        </w:rPr>
        <w:t>, views, content types, CCK, etc.</w:t>
      </w:r>
    </w:p>
    <w:p w:rsidR="00AD344B" w:rsidP="00AD344B">
      <w:pPr>
        <w:spacing w:before="150" w:after="0" w:line="240" w:lineRule="auto"/>
        <w:ind w:left="360"/>
        <w:rPr>
          <w:rFonts w:cs="Calibri"/>
        </w:rPr>
      </w:pPr>
      <w:r>
        <w:rPr>
          <w:rFonts w:cs="Calibri"/>
          <w:b/>
          <w:sz w:val="24"/>
          <w:szCs w:val="24"/>
          <w:u w:val="single"/>
        </w:rPr>
        <w:t>Role Description:</w:t>
      </w:r>
    </w:p>
    <w:p w:rsidR="00AD344B" w:rsidRPr="0026511A" w:rsidP="00AD344B">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all team members and understanding requirements and implementation according to requirement.</w:t>
      </w:r>
    </w:p>
    <w:p w:rsidR="00AD344B" w:rsidRPr="0026511A" w:rsidP="00AD344B">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AD344B" w:rsidRPr="0026511A" w:rsidP="00AD344B">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AD344B" w:rsidP="00AD344B">
      <w:pPr>
        <w:numPr>
          <w:ilvl w:val="0"/>
          <w:numId w:val="6"/>
        </w:numPr>
        <w:tabs>
          <w:tab w:val="clear" w:pos="0"/>
          <w:tab w:val="num" w:pos="720"/>
        </w:tabs>
        <w:suppressAutoHyphens/>
        <w:spacing w:before="150" w:after="0" w:line="240" w:lineRule="auto"/>
        <w:rPr>
          <w:rFonts w:cs="Calibri"/>
          <w:sz w:val="24"/>
          <w:szCs w:val="24"/>
        </w:rPr>
      </w:pPr>
      <w:r w:rsidRPr="007C53C8">
        <w:rPr>
          <w:rFonts w:cs="Calibri"/>
          <w:sz w:val="24"/>
          <w:szCs w:val="24"/>
        </w:rPr>
        <w:t>Bug fixing after testing by QA Engineer</w:t>
      </w:r>
    </w:p>
    <w:p w:rsidR="00AD344B" w:rsidP="00AD344B">
      <w:pPr>
        <w:suppressAutoHyphens/>
        <w:spacing w:before="150" w:after="0" w:line="240" w:lineRule="auto"/>
        <w:rPr>
          <w:rFonts w:cs="Calibri"/>
          <w:sz w:val="24"/>
          <w:szCs w:val="24"/>
        </w:rPr>
      </w:pPr>
    </w:p>
    <w:p w:rsidR="00D07105" w:rsidP="002713D3">
      <w:pPr>
        <w:spacing w:before="150" w:line="240" w:lineRule="auto"/>
        <w:rPr>
          <w:rFonts w:cs="Calibri"/>
          <w:b/>
          <w:sz w:val="28"/>
          <w:szCs w:val="28"/>
          <w:u w:val="single"/>
        </w:rPr>
      </w:pPr>
      <w:r w:rsidRPr="00714C0F">
        <w:rPr>
          <w:rFonts w:cs="Calibri"/>
          <w:b/>
          <w:sz w:val="28"/>
          <w:szCs w:val="28"/>
          <w:u w:val="single"/>
        </w:rPr>
        <w:t>Project:</w:t>
      </w:r>
      <w:r w:rsidRPr="00714C0F" w:rsidR="002713D3">
        <w:rPr>
          <w:rFonts w:cs="Calibri"/>
          <w:b/>
          <w:sz w:val="28"/>
          <w:szCs w:val="28"/>
          <w:u w:val="single"/>
        </w:rPr>
        <w:t xml:space="preserve"> </w:t>
      </w:r>
      <w:r w:rsidR="002713D3">
        <w:rPr>
          <w:rFonts w:cs="Calibri"/>
          <w:b/>
          <w:sz w:val="28"/>
          <w:szCs w:val="28"/>
          <w:u w:val="single"/>
        </w:rPr>
        <w:t xml:space="preserve">Beat </w:t>
      </w:r>
      <w:r>
        <w:rPr>
          <w:rFonts w:cs="Calibri"/>
          <w:b/>
          <w:sz w:val="28"/>
          <w:szCs w:val="28"/>
          <w:u w:val="single"/>
        </w:rPr>
        <w:t>Cover</w:t>
      </w:r>
      <w:r w:rsidRPr="00714C0F">
        <w:rPr>
          <w:rFonts w:cs="Calibri"/>
          <w:b/>
          <w:sz w:val="28"/>
          <w:szCs w:val="28"/>
          <w:u w:val="single"/>
        </w:rPr>
        <w:t xml:space="preserve"> (</w:t>
      </w:r>
      <w:r>
        <w:rPr>
          <w:rFonts w:cs="Calibri"/>
          <w:b/>
          <w:sz w:val="28"/>
          <w:szCs w:val="28"/>
          <w:u w:val="single"/>
        </w:rPr>
        <w:t>Web Services and Backend for Mobile App)</w:t>
      </w:r>
      <w:r w:rsidRPr="00714C0F">
        <w:rPr>
          <w:rFonts w:cs="Calibri"/>
          <w:b/>
          <w:sz w:val="28"/>
          <w:szCs w:val="28"/>
          <w:u w:val="single"/>
        </w:rPr>
        <w:t xml:space="preserve"> </w:t>
      </w:r>
    </w:p>
    <w:p w:rsidR="002713D3" w:rsidP="002713D3">
      <w:pPr>
        <w:spacing w:before="150" w:line="240" w:lineRule="auto"/>
        <w:rPr>
          <w:rFonts w:cs="Calibri"/>
          <w:b/>
        </w:rPr>
      </w:pPr>
      <w:r w:rsidRPr="00714C0F">
        <w:rPr>
          <w:rFonts w:cs="Calibri"/>
          <w:b/>
          <w:sz w:val="28"/>
          <w:szCs w:val="28"/>
          <w:u w:val="single"/>
        </w:rPr>
        <w:t>(</w:t>
      </w:r>
      <w:r>
        <w:rPr>
          <w:b/>
        </w:rPr>
        <w:t>immservices.in/mediatech</w:t>
      </w:r>
      <w:r w:rsidRPr="00714C0F">
        <w:rPr>
          <w:rFonts w:cs="Calibri"/>
          <w:b/>
          <w:sz w:val="28"/>
          <w:szCs w:val="28"/>
          <w:u w:val="single"/>
        </w:rPr>
        <w:t>)</w:t>
      </w:r>
      <w:r w:rsidRPr="00714C0F">
        <w:rPr>
          <w:rFonts w:cs="Calibri"/>
          <w:sz w:val="28"/>
          <w:szCs w:val="28"/>
        </w:rPr>
        <w:tab/>
      </w:r>
      <w:r w:rsidR="00D07105">
        <w:rPr>
          <w:rFonts w:cs="Calibri"/>
          <w:sz w:val="28"/>
          <w:szCs w:val="28"/>
        </w:rPr>
        <w:t xml:space="preserve"> </w:t>
      </w:r>
      <w:r>
        <w:rPr>
          <w:rFonts w:cs="Calibri"/>
        </w:rPr>
        <w:tab/>
        <w:t xml:space="preserve">          </w:t>
      </w:r>
      <w:r>
        <w:rPr>
          <w:rFonts w:cs="Calibri"/>
        </w:rPr>
        <w:tab/>
      </w:r>
      <w:r>
        <w:rPr>
          <w:rFonts w:cs="Calibri"/>
        </w:rPr>
        <w:tab/>
        <w:t xml:space="preserve">                </w:t>
      </w:r>
      <w:r w:rsidR="00D07105">
        <w:rPr>
          <w:rFonts w:cs="Calibri"/>
        </w:rPr>
        <w:tab/>
      </w:r>
      <w:r w:rsidR="00D07105">
        <w:rPr>
          <w:rFonts w:cs="Calibri"/>
        </w:rPr>
        <w:tab/>
      </w:r>
      <w:r w:rsidR="00D07105">
        <w:rPr>
          <w:rFonts w:cs="Calibri"/>
        </w:rPr>
        <w:tab/>
      </w:r>
      <w:r>
        <w:rPr>
          <w:rFonts w:cs="Calibri"/>
        </w:rPr>
        <w:t xml:space="preserve">   </w:t>
      </w:r>
      <w:r>
        <w:rPr>
          <w:rFonts w:cs="Calibri"/>
          <w:b/>
        </w:rPr>
        <w:t>Client:</w:t>
      </w:r>
      <w:r>
        <w:rPr>
          <w:rFonts w:cs="Calibri"/>
        </w:rPr>
        <w:t xml:space="preserve"> </w:t>
      </w:r>
      <w:r w:rsidRPr="00611FFF">
        <w:rPr>
          <w:rFonts w:cs="Calibri"/>
        </w:rPr>
        <w:t xml:space="preserve">perfectrelations.com </w:t>
      </w:r>
    </w:p>
    <w:p w:rsidR="002713D3" w:rsidP="002713D3">
      <w:pPr>
        <w:spacing w:before="150" w:line="240" w:lineRule="auto"/>
        <w:ind w:left="360"/>
        <w:rPr>
          <w:rFonts w:cs="Calibri"/>
          <w:b/>
        </w:rPr>
      </w:pPr>
      <w:r>
        <w:rPr>
          <w:rFonts w:cs="Calibri"/>
          <w:b/>
        </w:rPr>
        <w:t>Duration:</w:t>
      </w:r>
      <w:r>
        <w:rPr>
          <w:rFonts w:cs="Calibri"/>
        </w:rPr>
        <w:t xml:space="preserve">  </w:t>
      </w:r>
      <w:r w:rsidR="00F01D57">
        <w:rPr>
          <w:rFonts w:cs="Calibri"/>
        </w:rPr>
        <w:t>May 2014</w:t>
      </w:r>
      <w:r>
        <w:rPr>
          <w:rFonts w:cs="Calibri"/>
        </w:rPr>
        <w:t xml:space="preserve"> – July 2014   </w:t>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Pr>
          <w:rFonts w:cs="Calibri"/>
        </w:rPr>
        <w:tab/>
        <w:t xml:space="preserve">                 </w:t>
      </w:r>
      <w:r>
        <w:rPr>
          <w:rFonts w:cs="Calibri"/>
          <w:b/>
        </w:rPr>
        <w:t xml:space="preserve">Team Size: </w:t>
      </w:r>
      <w:r>
        <w:rPr>
          <w:rFonts w:cs="Calibri"/>
        </w:rPr>
        <w:t>1</w:t>
      </w:r>
    </w:p>
    <w:p w:rsidR="002713D3" w:rsidP="002713D3">
      <w:pPr>
        <w:pStyle w:val="NormalWeb"/>
        <w:shd w:val="clear" w:color="auto" w:fill="FFFFFF"/>
        <w:spacing w:before="0" w:after="150"/>
        <w:ind w:left="360"/>
        <w:rPr>
          <w:rFonts w:cs="Calibri"/>
          <w:b/>
        </w:rPr>
      </w:pPr>
      <w:r>
        <w:rPr>
          <w:rFonts w:ascii="Calibri" w:hAnsi="Calibri" w:cs="Calibri"/>
          <w:b/>
          <w:sz w:val="22"/>
          <w:szCs w:val="22"/>
        </w:rPr>
        <w:t>Project Details Beat Cover</w:t>
      </w:r>
      <w:r>
        <w:rPr>
          <w:rStyle w:val="Strong"/>
          <w:rFonts w:ascii="Calibri" w:hAnsi="Calibri" w:cs="Calibri"/>
          <w:color w:val="333333"/>
          <w:sz w:val="22"/>
          <w:szCs w:val="22"/>
        </w:rPr>
        <w:t xml:space="preserve"> Is a mobile application and designed to </w:t>
      </w:r>
      <w:r>
        <w:rPr>
          <w:rFonts w:ascii="Calibri" w:hAnsi="Calibri" w:cs="Calibri"/>
          <w:color w:val="333333"/>
          <w:sz w:val="22"/>
          <w:szCs w:val="22"/>
        </w:rPr>
        <w:t xml:space="preserve">get all latest news by different companies and business organizations and it backend in </w:t>
      </w:r>
      <w:r w:rsidR="00F01D57">
        <w:rPr>
          <w:rFonts w:ascii="Calibri" w:hAnsi="Calibri" w:cs="Calibri"/>
          <w:color w:val="333333"/>
          <w:sz w:val="22"/>
          <w:szCs w:val="22"/>
        </w:rPr>
        <w:t>Drupal</w:t>
      </w:r>
      <w:r>
        <w:rPr>
          <w:rFonts w:ascii="Calibri" w:hAnsi="Calibri" w:cs="Calibri"/>
          <w:color w:val="333333"/>
          <w:sz w:val="22"/>
          <w:szCs w:val="22"/>
        </w:rPr>
        <w:t xml:space="preserve"> provide all news to mobile applications by services modules in </w:t>
      </w:r>
      <w:r w:rsidR="00F01D57">
        <w:rPr>
          <w:rFonts w:ascii="Calibri" w:hAnsi="Calibri" w:cs="Calibri"/>
          <w:color w:val="333333"/>
          <w:sz w:val="22"/>
          <w:szCs w:val="22"/>
        </w:rPr>
        <w:t>Drupal</w:t>
      </w:r>
      <w:r>
        <w:rPr>
          <w:rFonts w:ascii="Calibri" w:hAnsi="Calibri" w:cs="Calibri"/>
          <w:color w:val="333333"/>
          <w:sz w:val="22"/>
          <w:szCs w:val="22"/>
        </w:rPr>
        <w:t xml:space="preserve"> 7.x</w:t>
      </w:r>
    </w:p>
    <w:p w:rsidR="002713D3" w:rsidP="002713D3">
      <w:pPr>
        <w:spacing w:before="150" w:after="0" w:line="240" w:lineRule="auto"/>
        <w:ind w:left="360"/>
        <w:rPr>
          <w:rFonts w:cs="Calibri"/>
          <w:b/>
        </w:rPr>
      </w:pPr>
      <w:r>
        <w:rPr>
          <w:rFonts w:cs="Calibri"/>
          <w:b/>
        </w:rPr>
        <w:t>Technologies:  Drupal</w:t>
      </w:r>
      <w:r>
        <w:rPr>
          <w:rFonts w:cs="Calibri"/>
        </w:rPr>
        <w:t>, MYSql</w:t>
      </w:r>
      <w:r>
        <w:rPr>
          <w:rFonts w:cs="Calibri"/>
          <w:b/>
        </w:rPr>
        <w:tab/>
      </w:r>
    </w:p>
    <w:p w:rsidR="002713D3" w:rsidP="002713D3">
      <w:pPr>
        <w:spacing w:before="150" w:after="0" w:line="240" w:lineRule="auto"/>
        <w:ind w:left="360"/>
        <w:rPr>
          <w:rFonts w:cs="Calibri"/>
          <w:b/>
          <w:sz w:val="24"/>
          <w:szCs w:val="24"/>
          <w:u w:val="single"/>
        </w:rPr>
      </w:pPr>
      <w:r>
        <w:rPr>
          <w:rFonts w:cs="Calibri"/>
          <w:b/>
        </w:rPr>
        <w:t>Skills Used:</w:t>
      </w:r>
      <w:r>
        <w:rPr>
          <w:rFonts w:cs="Calibri"/>
        </w:rPr>
        <w:t xml:space="preserve"> </w:t>
      </w:r>
      <w:r w:rsidR="00F01D57">
        <w:rPr>
          <w:rFonts w:cs="Calibri"/>
        </w:rPr>
        <w:t>Creating Services</w:t>
      </w:r>
      <w:r>
        <w:rPr>
          <w:rFonts w:cs="Calibri"/>
        </w:rPr>
        <w:t xml:space="preserve">, </w:t>
      </w:r>
      <w:r w:rsidR="00F01D57">
        <w:rPr>
          <w:rFonts w:cs="Calibri"/>
        </w:rPr>
        <w:t>custom</w:t>
      </w:r>
      <w:r>
        <w:rPr>
          <w:rFonts w:cs="Calibri"/>
        </w:rPr>
        <w:t xml:space="preserve"> templates, fields, views, content types etc.</w:t>
      </w:r>
    </w:p>
    <w:p w:rsidR="002713D3" w:rsidP="002713D3">
      <w:pPr>
        <w:spacing w:before="150" w:after="0" w:line="240" w:lineRule="auto"/>
        <w:ind w:left="360"/>
        <w:rPr>
          <w:rFonts w:cs="Calibri"/>
        </w:rPr>
      </w:pPr>
      <w:r>
        <w:rPr>
          <w:rFonts w:cs="Calibri"/>
          <w:b/>
          <w:sz w:val="24"/>
          <w:szCs w:val="24"/>
          <w:u w:val="single"/>
        </w:rPr>
        <w:t xml:space="preserve">Role </w:t>
      </w:r>
      <w:r w:rsidR="00F01D57">
        <w:rPr>
          <w:rFonts w:cs="Calibri"/>
          <w:b/>
          <w:sz w:val="24"/>
          <w:szCs w:val="24"/>
          <w:u w:val="single"/>
        </w:rPr>
        <w:t>Description:</w:t>
      </w:r>
    </w:p>
    <w:p w:rsidR="002713D3" w:rsidRPr="0026511A" w:rsidP="002713D3">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all team members and understanding requirements and implementation according to requirement.</w:t>
      </w:r>
    </w:p>
    <w:p w:rsidR="002713D3" w:rsidRPr="0026511A" w:rsidP="002713D3">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2713D3" w:rsidRPr="0026511A" w:rsidP="002713D3">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2713D3" w:rsidP="002713D3">
      <w:pPr>
        <w:numPr>
          <w:ilvl w:val="0"/>
          <w:numId w:val="6"/>
        </w:numPr>
        <w:tabs>
          <w:tab w:val="clear" w:pos="0"/>
          <w:tab w:val="num" w:pos="720"/>
        </w:tabs>
        <w:suppressAutoHyphens/>
        <w:spacing w:before="150" w:after="0" w:line="240" w:lineRule="auto"/>
        <w:rPr>
          <w:rFonts w:cs="Calibri"/>
          <w:sz w:val="24"/>
          <w:szCs w:val="24"/>
        </w:rPr>
      </w:pPr>
      <w:r w:rsidRPr="007C53C8">
        <w:rPr>
          <w:rFonts w:cs="Calibri"/>
          <w:sz w:val="24"/>
          <w:szCs w:val="24"/>
        </w:rPr>
        <w:t>Bug fixing after testing by QA Engineer</w:t>
      </w:r>
    </w:p>
    <w:p w:rsidR="00F32ACA" w:rsidP="00F32ACA">
      <w:pPr>
        <w:suppressAutoHyphens/>
        <w:spacing w:before="150" w:after="0" w:line="240" w:lineRule="auto"/>
        <w:rPr>
          <w:rFonts w:cs="Calibri"/>
          <w:sz w:val="24"/>
          <w:szCs w:val="24"/>
        </w:rPr>
      </w:pPr>
    </w:p>
    <w:p w:rsidR="004B290B" w:rsidP="004B290B">
      <w:pPr>
        <w:spacing w:before="150" w:line="240" w:lineRule="auto"/>
        <w:rPr>
          <w:rFonts w:cs="Calibri"/>
          <w:b/>
        </w:rPr>
      </w:pPr>
      <w:r w:rsidRPr="00714C0F">
        <w:rPr>
          <w:rFonts w:cs="Calibri"/>
          <w:b/>
          <w:sz w:val="28"/>
          <w:szCs w:val="28"/>
          <w:u w:val="single"/>
        </w:rPr>
        <w:t>Project:</w:t>
      </w:r>
      <w:r w:rsidRPr="00714C0F">
        <w:rPr>
          <w:rFonts w:cs="Calibri"/>
          <w:b/>
          <w:sz w:val="28"/>
          <w:szCs w:val="28"/>
          <w:u w:val="single"/>
        </w:rPr>
        <w:t xml:space="preserve"> Tally </w:t>
      </w:r>
      <w:r>
        <w:rPr>
          <w:rFonts w:cs="Calibri"/>
          <w:b/>
          <w:sz w:val="28"/>
          <w:szCs w:val="28"/>
          <w:u w:val="single"/>
        </w:rPr>
        <w:t>ERP</w:t>
      </w:r>
      <w:r w:rsidRPr="00714C0F">
        <w:rPr>
          <w:rFonts w:cs="Calibri"/>
          <w:b/>
          <w:sz w:val="28"/>
          <w:szCs w:val="28"/>
          <w:u w:val="single"/>
        </w:rPr>
        <w:t xml:space="preserve"> </w:t>
      </w:r>
      <w:r>
        <w:rPr>
          <w:rFonts w:cs="Calibri"/>
        </w:rPr>
        <w:tab/>
        <w:t xml:space="preserve">          </w:t>
      </w:r>
      <w:r>
        <w:rPr>
          <w:rFonts w:cs="Calibri"/>
        </w:rPr>
        <w:tab/>
      </w:r>
      <w:r>
        <w:rPr>
          <w:rFonts w:cs="Calibri"/>
        </w:rPr>
        <w:tab/>
        <w:t xml:space="preserve">                                                                                          </w:t>
      </w:r>
      <w:r w:rsidR="005D5D03">
        <w:rPr>
          <w:rFonts w:cs="Calibri"/>
        </w:rPr>
        <w:t xml:space="preserve">              </w:t>
      </w:r>
      <w:r>
        <w:rPr>
          <w:rFonts w:cs="Calibri"/>
          <w:b/>
        </w:rPr>
        <w:t>Client:</w:t>
      </w:r>
      <w:r>
        <w:rPr>
          <w:rFonts w:cs="Calibri"/>
        </w:rPr>
        <w:t xml:space="preserve"> Tally </w:t>
      </w:r>
    </w:p>
    <w:p w:rsidR="004B290B" w:rsidP="004B290B">
      <w:pPr>
        <w:spacing w:before="150" w:line="240" w:lineRule="auto"/>
        <w:ind w:left="360"/>
        <w:rPr>
          <w:rFonts w:cs="Calibri"/>
          <w:b/>
        </w:rPr>
      </w:pPr>
      <w:r>
        <w:rPr>
          <w:rFonts w:cs="Calibri"/>
          <w:b/>
        </w:rPr>
        <w:t>Duration:</w:t>
      </w:r>
      <w:r>
        <w:rPr>
          <w:rFonts w:cs="Calibri"/>
        </w:rPr>
        <w:t xml:space="preserve">  </w:t>
      </w:r>
      <w:r w:rsidR="00F01D57">
        <w:rPr>
          <w:rFonts w:cs="Calibri"/>
        </w:rPr>
        <w:t>Oct 2014</w:t>
      </w:r>
      <w:r>
        <w:rPr>
          <w:rFonts w:cs="Calibri"/>
        </w:rPr>
        <w:t xml:space="preserve"> – </w:t>
      </w:r>
      <w:r w:rsidR="00957F1E">
        <w:rPr>
          <w:rFonts w:cs="Calibri"/>
        </w:rPr>
        <w:t xml:space="preserve">Dec </w:t>
      </w:r>
      <w:r w:rsidR="00F01D57">
        <w:rPr>
          <w:rFonts w:cs="Calibri"/>
        </w:rPr>
        <w:t xml:space="preserve">2014 </w:t>
      </w:r>
      <w:r w:rsidR="00F01D57">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sidR="00C76A04">
        <w:rPr>
          <w:rFonts w:cs="Calibri"/>
        </w:rPr>
        <w:tab/>
      </w:r>
      <w:r>
        <w:rPr>
          <w:rFonts w:cs="Calibri"/>
          <w:b/>
        </w:rPr>
        <w:t xml:space="preserve">Team Size: </w:t>
      </w:r>
      <w:r>
        <w:rPr>
          <w:rFonts w:cs="Calibri"/>
        </w:rPr>
        <w:t>1</w:t>
      </w:r>
    </w:p>
    <w:p w:rsidR="004B290B" w:rsidP="004B290B">
      <w:pPr>
        <w:pStyle w:val="NormalWeb"/>
        <w:shd w:val="clear" w:color="auto" w:fill="FFFFFF"/>
        <w:spacing w:before="0" w:after="150"/>
        <w:ind w:left="360"/>
        <w:rPr>
          <w:rFonts w:cs="Calibri"/>
          <w:b/>
        </w:rPr>
      </w:pPr>
      <w:r>
        <w:rPr>
          <w:rFonts w:ascii="Calibri" w:hAnsi="Calibri" w:cs="Calibri"/>
          <w:b/>
          <w:sz w:val="22"/>
          <w:szCs w:val="22"/>
        </w:rPr>
        <w:t>Project Details:</w:t>
      </w:r>
      <w:r>
        <w:rPr>
          <w:rFonts w:ascii="Calibri" w:hAnsi="Calibri" w:cs="Calibri"/>
          <w:sz w:val="22"/>
          <w:szCs w:val="22"/>
        </w:rPr>
        <w:t xml:space="preserve">  </w:t>
      </w:r>
      <w:r>
        <w:rPr>
          <w:rStyle w:val="Strong"/>
          <w:rFonts w:ascii="Calibri" w:hAnsi="Calibri" w:cs="Calibri"/>
          <w:color w:val="333333"/>
          <w:sz w:val="22"/>
          <w:szCs w:val="22"/>
        </w:rPr>
        <w:t xml:space="preserve">Tally </w:t>
      </w:r>
      <w:r w:rsidR="00957F1E">
        <w:rPr>
          <w:rStyle w:val="Strong"/>
          <w:rFonts w:ascii="Calibri" w:hAnsi="Calibri" w:cs="Calibri"/>
          <w:color w:val="333333"/>
          <w:sz w:val="22"/>
          <w:szCs w:val="22"/>
        </w:rPr>
        <w:t>ERP</w:t>
      </w:r>
      <w:r>
        <w:rPr>
          <w:rStyle w:val="Strong"/>
          <w:rFonts w:ascii="Calibri" w:hAnsi="Calibri" w:cs="Calibri"/>
          <w:color w:val="333333"/>
          <w:sz w:val="22"/>
          <w:szCs w:val="22"/>
        </w:rPr>
        <w:t xml:space="preserve"> is designed to </w:t>
      </w:r>
      <w:r>
        <w:rPr>
          <w:rFonts w:ascii="Calibri" w:hAnsi="Calibri" w:cs="Calibri"/>
          <w:color w:val="333333"/>
          <w:sz w:val="22"/>
          <w:szCs w:val="22"/>
        </w:rPr>
        <w:t xml:space="preserve">facilitate the </w:t>
      </w:r>
      <w:r w:rsidR="00957F1E">
        <w:rPr>
          <w:rFonts w:ascii="Calibri" w:hAnsi="Calibri" w:cs="Calibri"/>
          <w:color w:val="333333"/>
          <w:sz w:val="22"/>
          <w:szCs w:val="22"/>
        </w:rPr>
        <w:t xml:space="preserve">customers, distributers, Agents </w:t>
      </w:r>
      <w:r>
        <w:rPr>
          <w:rFonts w:ascii="Calibri" w:hAnsi="Calibri" w:cs="Calibri"/>
          <w:color w:val="333333"/>
          <w:sz w:val="22"/>
          <w:szCs w:val="22"/>
        </w:rPr>
        <w:t xml:space="preserve">to </w:t>
      </w:r>
      <w:r w:rsidR="00957F1E">
        <w:rPr>
          <w:rFonts w:ascii="Calibri" w:hAnsi="Calibri" w:cs="Calibri"/>
          <w:color w:val="333333"/>
          <w:sz w:val="22"/>
          <w:szCs w:val="22"/>
        </w:rPr>
        <w:t xml:space="preserve">generate leads, response, reports, profit, loss </w:t>
      </w:r>
      <w:r w:rsidR="00F01D57">
        <w:rPr>
          <w:rFonts w:ascii="Calibri" w:hAnsi="Calibri" w:cs="Calibri"/>
          <w:color w:val="333333"/>
          <w:sz w:val="22"/>
          <w:szCs w:val="22"/>
        </w:rPr>
        <w:t>etc.</w:t>
      </w:r>
      <w:r w:rsidR="00957F1E">
        <w:rPr>
          <w:rFonts w:ascii="Calibri" w:hAnsi="Calibri" w:cs="Calibri"/>
          <w:color w:val="333333"/>
          <w:sz w:val="22"/>
          <w:szCs w:val="22"/>
        </w:rPr>
        <w:t xml:space="preserve"> </w:t>
      </w:r>
    </w:p>
    <w:p w:rsidR="004B290B" w:rsidP="004B290B">
      <w:pPr>
        <w:spacing w:before="150" w:after="0" w:line="240" w:lineRule="auto"/>
        <w:ind w:left="360"/>
        <w:rPr>
          <w:rFonts w:cs="Calibri"/>
          <w:b/>
        </w:rPr>
      </w:pPr>
      <w:r>
        <w:rPr>
          <w:rFonts w:cs="Calibri"/>
          <w:b/>
        </w:rPr>
        <w:t xml:space="preserve">Technologies:  </w:t>
      </w:r>
      <w:r w:rsidR="00957F1E">
        <w:rPr>
          <w:rFonts w:cs="Calibri"/>
        </w:rPr>
        <w:t>Cakephp, MySql</w:t>
      </w:r>
      <w:r>
        <w:rPr>
          <w:rFonts w:cs="Calibri"/>
          <w:b/>
        </w:rPr>
        <w:tab/>
      </w:r>
    </w:p>
    <w:p w:rsidR="004B290B" w:rsidP="004B290B">
      <w:pPr>
        <w:spacing w:before="150" w:after="0" w:line="240" w:lineRule="auto"/>
        <w:ind w:left="360"/>
        <w:rPr>
          <w:rFonts w:cs="Calibri"/>
          <w:b/>
          <w:sz w:val="24"/>
          <w:szCs w:val="24"/>
          <w:u w:val="single"/>
        </w:rPr>
      </w:pPr>
      <w:r>
        <w:rPr>
          <w:rFonts w:cs="Calibri"/>
          <w:b/>
        </w:rPr>
        <w:t>Skills Used</w:t>
      </w:r>
      <w:r w:rsidR="00957F1E">
        <w:rPr>
          <w:rFonts w:cs="Calibri"/>
          <w:b/>
        </w:rPr>
        <w:t>: Modules, Controllers, Views, Helpers, Elements</w:t>
      </w:r>
      <w:r>
        <w:rPr>
          <w:rFonts w:cs="Calibri"/>
        </w:rPr>
        <w:t xml:space="preserve"> </w:t>
      </w:r>
      <w:r w:rsidR="00F01D57">
        <w:rPr>
          <w:rFonts w:cs="Calibri"/>
        </w:rPr>
        <w:t>etc.</w:t>
      </w:r>
    </w:p>
    <w:p w:rsidR="004B290B" w:rsidP="004B290B">
      <w:pPr>
        <w:spacing w:before="150" w:after="0" w:line="240" w:lineRule="auto"/>
        <w:ind w:left="360"/>
        <w:rPr>
          <w:rFonts w:cs="Calibri"/>
        </w:rPr>
      </w:pPr>
      <w:r>
        <w:rPr>
          <w:rFonts w:cs="Calibri"/>
          <w:b/>
          <w:sz w:val="24"/>
          <w:szCs w:val="24"/>
          <w:u w:val="single"/>
        </w:rPr>
        <w:t xml:space="preserve">Role </w:t>
      </w:r>
      <w:r w:rsidR="00F01D57">
        <w:rPr>
          <w:rFonts w:cs="Calibri"/>
          <w:b/>
          <w:sz w:val="24"/>
          <w:szCs w:val="24"/>
          <w:u w:val="single"/>
        </w:rPr>
        <w:t>Description:</w:t>
      </w:r>
    </w:p>
    <w:p w:rsidR="004B290B" w:rsidRPr="0026511A" w:rsidP="004B290B">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all team members and understanding requirements and implementation according to requirement.</w:t>
      </w:r>
    </w:p>
    <w:p w:rsidR="004B290B" w:rsidRPr="0026511A" w:rsidP="004B290B">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4B290B" w:rsidRPr="0026511A" w:rsidP="004B290B">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4B290B" w:rsidP="004B290B">
      <w:pPr>
        <w:numPr>
          <w:ilvl w:val="0"/>
          <w:numId w:val="6"/>
        </w:numPr>
        <w:tabs>
          <w:tab w:val="clear" w:pos="0"/>
          <w:tab w:val="num" w:pos="720"/>
        </w:tabs>
        <w:suppressAutoHyphens/>
        <w:spacing w:before="150" w:after="0" w:line="240" w:lineRule="auto"/>
        <w:rPr>
          <w:rFonts w:cs="Calibri"/>
          <w:sz w:val="24"/>
          <w:szCs w:val="24"/>
        </w:rPr>
      </w:pPr>
      <w:r w:rsidRPr="007C53C8">
        <w:rPr>
          <w:rFonts w:cs="Calibri"/>
          <w:sz w:val="24"/>
          <w:szCs w:val="24"/>
        </w:rPr>
        <w:t>Bug fixing after testing by QA Engineer</w:t>
      </w:r>
    </w:p>
    <w:p w:rsidR="004B290B" w:rsidP="00F32ACA">
      <w:pPr>
        <w:suppressAutoHyphens/>
        <w:spacing w:before="150" w:after="0" w:line="240" w:lineRule="auto"/>
        <w:rPr>
          <w:rFonts w:cs="Calibri"/>
          <w:sz w:val="24"/>
          <w:szCs w:val="24"/>
        </w:rPr>
      </w:pPr>
    </w:p>
    <w:p w:rsidR="00F32ACA" w:rsidP="00F32ACA">
      <w:pPr>
        <w:suppressAutoHyphens/>
        <w:spacing w:before="150" w:after="0" w:line="240" w:lineRule="auto"/>
        <w:rPr>
          <w:rFonts w:cs="Calibri"/>
          <w:sz w:val="24"/>
          <w:szCs w:val="24"/>
        </w:rPr>
      </w:pPr>
    </w:p>
    <w:p w:rsidR="00F32ACA" w:rsidP="00F32ACA">
      <w:pPr>
        <w:spacing w:before="150" w:line="240" w:lineRule="auto"/>
        <w:rPr>
          <w:rFonts w:cs="Calibri"/>
          <w:b/>
        </w:rPr>
      </w:pPr>
      <w:r w:rsidRPr="00714C0F">
        <w:rPr>
          <w:rFonts w:cs="Calibri"/>
          <w:b/>
          <w:sz w:val="28"/>
          <w:szCs w:val="28"/>
          <w:u w:val="single"/>
        </w:rPr>
        <w:t>Project:</w:t>
      </w:r>
      <w:r w:rsidRPr="00714C0F">
        <w:rPr>
          <w:rFonts w:cs="Calibri"/>
          <w:b/>
          <w:sz w:val="28"/>
          <w:szCs w:val="28"/>
          <w:u w:val="single"/>
        </w:rPr>
        <w:t xml:space="preserve"> Tally Education </w:t>
      </w:r>
      <w:r w:rsidRPr="00714C0F">
        <w:rPr>
          <w:rFonts w:cs="Calibri"/>
          <w:b/>
          <w:sz w:val="28"/>
          <w:szCs w:val="28"/>
          <w:u w:val="single"/>
        </w:rPr>
        <w:t>Portal (</w:t>
      </w:r>
      <w:r w:rsidRPr="00714C0F">
        <w:rPr>
          <w:rFonts w:cs="Calibri"/>
          <w:b/>
          <w:sz w:val="28"/>
          <w:szCs w:val="28"/>
          <w:u w:val="single"/>
        </w:rPr>
        <w:t>tallyeducation.com)</w:t>
      </w:r>
      <w:r w:rsidRPr="00714C0F">
        <w:rPr>
          <w:rFonts w:cs="Calibri"/>
          <w:sz w:val="28"/>
          <w:szCs w:val="28"/>
        </w:rPr>
        <w:tab/>
      </w:r>
      <w:r>
        <w:rPr>
          <w:rFonts w:cs="Calibri"/>
        </w:rPr>
        <w:tab/>
        <w:t xml:space="preserve">          </w:t>
      </w:r>
      <w:r>
        <w:rPr>
          <w:rFonts w:cs="Calibri"/>
        </w:rPr>
        <w:tab/>
      </w:r>
      <w:r>
        <w:rPr>
          <w:rFonts w:cs="Calibri"/>
        </w:rPr>
        <w:tab/>
        <w:t xml:space="preserve">    </w:t>
      </w:r>
      <w:r>
        <w:rPr>
          <w:rFonts w:cs="Calibri"/>
          <w:b/>
        </w:rPr>
        <w:t>Client:</w:t>
      </w:r>
      <w:r>
        <w:rPr>
          <w:rFonts w:cs="Calibri"/>
        </w:rPr>
        <w:t xml:space="preserve"> Tally </w:t>
      </w:r>
    </w:p>
    <w:p w:rsidR="00F32ACA" w:rsidP="00F32ACA">
      <w:pPr>
        <w:spacing w:before="150" w:line="240" w:lineRule="auto"/>
        <w:ind w:left="360"/>
        <w:rPr>
          <w:rFonts w:cs="Calibri"/>
          <w:b/>
        </w:rPr>
      </w:pPr>
      <w:r>
        <w:rPr>
          <w:rFonts w:cs="Calibri"/>
          <w:b/>
        </w:rPr>
        <w:t>Duration:</w:t>
      </w:r>
      <w:r>
        <w:rPr>
          <w:rFonts w:cs="Calibri"/>
        </w:rPr>
        <w:t xml:space="preserve">  </w:t>
      </w:r>
      <w:r w:rsidR="00F01D57">
        <w:rPr>
          <w:rFonts w:cs="Calibri"/>
        </w:rPr>
        <w:t>December 2014</w:t>
      </w:r>
      <w:r>
        <w:rPr>
          <w:rFonts w:cs="Calibri"/>
        </w:rPr>
        <w:t xml:space="preserve"> – Feb 2015   </w:t>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Pr>
          <w:rFonts w:cs="Calibri"/>
          <w:b/>
        </w:rPr>
        <w:t xml:space="preserve">Team Size: </w:t>
      </w:r>
      <w:r>
        <w:rPr>
          <w:rFonts w:cs="Calibri"/>
        </w:rPr>
        <w:t>1</w:t>
      </w:r>
    </w:p>
    <w:p w:rsidR="00F32ACA" w:rsidP="00F32ACA">
      <w:pPr>
        <w:pStyle w:val="NormalWeb"/>
        <w:shd w:val="clear" w:color="auto" w:fill="FFFFFF"/>
        <w:spacing w:before="0" w:after="150"/>
        <w:ind w:left="360"/>
        <w:rPr>
          <w:rFonts w:cs="Calibri"/>
          <w:b/>
        </w:rPr>
      </w:pPr>
      <w:r>
        <w:rPr>
          <w:rFonts w:ascii="Calibri" w:hAnsi="Calibri" w:cs="Calibri"/>
          <w:b/>
          <w:sz w:val="22"/>
          <w:szCs w:val="22"/>
        </w:rPr>
        <w:t>Project Details:</w:t>
      </w:r>
      <w:r>
        <w:rPr>
          <w:rFonts w:ascii="Calibri" w:hAnsi="Calibri" w:cs="Calibri"/>
          <w:sz w:val="22"/>
          <w:szCs w:val="22"/>
        </w:rPr>
        <w:t xml:space="preserve">  </w:t>
      </w:r>
      <w:r>
        <w:rPr>
          <w:rStyle w:val="Strong"/>
          <w:rFonts w:ascii="Calibri" w:hAnsi="Calibri" w:cs="Calibri"/>
          <w:color w:val="333333"/>
          <w:sz w:val="22"/>
          <w:szCs w:val="22"/>
        </w:rPr>
        <w:t xml:space="preserve">Tally Education Portal is designed to </w:t>
      </w:r>
      <w:r>
        <w:rPr>
          <w:rFonts w:ascii="Calibri" w:hAnsi="Calibri" w:cs="Calibri"/>
          <w:color w:val="333333"/>
          <w:sz w:val="22"/>
          <w:szCs w:val="22"/>
        </w:rPr>
        <w:t xml:space="preserve">facilitate the students to get information regarding tally courses, tally certification, tally members in your area to concern </w:t>
      </w:r>
      <w:r w:rsidR="00F01D57">
        <w:rPr>
          <w:rFonts w:ascii="Calibri" w:hAnsi="Calibri" w:cs="Calibri"/>
          <w:color w:val="333333"/>
          <w:sz w:val="22"/>
          <w:szCs w:val="22"/>
        </w:rPr>
        <w:t>about your</w:t>
      </w:r>
      <w:r>
        <w:rPr>
          <w:rFonts w:ascii="Calibri" w:hAnsi="Calibri" w:cs="Calibri"/>
          <w:color w:val="333333"/>
          <w:sz w:val="22"/>
          <w:szCs w:val="22"/>
        </w:rPr>
        <w:t xml:space="preserve"> queries.</w:t>
      </w:r>
    </w:p>
    <w:p w:rsidR="00F32ACA" w:rsidP="00F32ACA">
      <w:pPr>
        <w:spacing w:before="150" w:after="0" w:line="240" w:lineRule="auto"/>
        <w:ind w:left="360"/>
        <w:rPr>
          <w:rFonts w:cs="Calibri"/>
          <w:b/>
        </w:rPr>
      </w:pPr>
      <w:r>
        <w:rPr>
          <w:rFonts w:cs="Calibri"/>
          <w:b/>
        </w:rPr>
        <w:t xml:space="preserve">Technologies:  </w:t>
      </w:r>
      <w:r w:rsidR="00F01D57">
        <w:rPr>
          <w:rFonts w:cs="Calibri"/>
        </w:rPr>
        <w:t>WordPress</w:t>
      </w:r>
      <w:r>
        <w:rPr>
          <w:rFonts w:cs="Calibri"/>
        </w:rPr>
        <w:t>, MYSql</w:t>
      </w:r>
      <w:r>
        <w:rPr>
          <w:rFonts w:cs="Calibri"/>
          <w:b/>
        </w:rPr>
        <w:tab/>
      </w:r>
    </w:p>
    <w:p w:rsidR="00F32ACA" w:rsidP="00F32ACA">
      <w:pPr>
        <w:spacing w:before="150" w:after="0" w:line="240" w:lineRule="auto"/>
        <w:ind w:left="360"/>
        <w:rPr>
          <w:rFonts w:cs="Calibri"/>
          <w:b/>
          <w:sz w:val="24"/>
          <w:szCs w:val="24"/>
          <w:u w:val="single"/>
        </w:rPr>
      </w:pPr>
      <w:r>
        <w:rPr>
          <w:rFonts w:cs="Calibri"/>
          <w:b/>
        </w:rPr>
        <w:t>Skills Used:</w:t>
      </w:r>
      <w:r>
        <w:rPr>
          <w:rFonts w:cs="Calibri"/>
        </w:rPr>
        <w:t xml:space="preserve"> Creating Themes, </w:t>
      </w:r>
      <w:r w:rsidR="00F01D57">
        <w:rPr>
          <w:rFonts w:cs="Calibri"/>
        </w:rPr>
        <w:t>custom</w:t>
      </w:r>
      <w:r>
        <w:rPr>
          <w:rFonts w:cs="Calibri"/>
        </w:rPr>
        <w:t xml:space="preserve"> templates, fields, post types, plugins </w:t>
      </w:r>
      <w:r w:rsidR="00F01D57">
        <w:rPr>
          <w:rFonts w:cs="Calibri"/>
        </w:rPr>
        <w:t>etc.</w:t>
      </w:r>
    </w:p>
    <w:p w:rsidR="00F32ACA" w:rsidP="00F32ACA">
      <w:pPr>
        <w:spacing w:before="150" w:after="0" w:line="240" w:lineRule="auto"/>
        <w:ind w:left="360"/>
        <w:rPr>
          <w:rFonts w:cs="Calibri"/>
        </w:rPr>
      </w:pPr>
      <w:r>
        <w:rPr>
          <w:rFonts w:cs="Calibri"/>
          <w:b/>
          <w:sz w:val="24"/>
          <w:szCs w:val="24"/>
          <w:u w:val="single"/>
        </w:rPr>
        <w:t xml:space="preserve">Role </w:t>
      </w:r>
      <w:r w:rsidR="00F01D57">
        <w:rPr>
          <w:rFonts w:cs="Calibri"/>
          <w:b/>
          <w:sz w:val="24"/>
          <w:szCs w:val="24"/>
          <w:u w:val="single"/>
        </w:rPr>
        <w:t>Description:</w:t>
      </w:r>
    </w:p>
    <w:p w:rsidR="00F32ACA" w:rsidRPr="0026511A" w:rsidP="00F32ACA">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all team members and understanding requirements and implementation according to requirement.</w:t>
      </w:r>
    </w:p>
    <w:p w:rsidR="00F32ACA" w:rsidRPr="0026511A" w:rsidP="00F32ACA">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F32ACA" w:rsidRPr="0026511A" w:rsidP="00F32ACA">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F32ACA" w:rsidP="00F32ACA">
      <w:pPr>
        <w:numPr>
          <w:ilvl w:val="0"/>
          <w:numId w:val="6"/>
        </w:numPr>
        <w:tabs>
          <w:tab w:val="clear" w:pos="0"/>
          <w:tab w:val="num" w:pos="720"/>
        </w:tabs>
        <w:suppressAutoHyphens/>
        <w:spacing w:before="150" w:after="0" w:line="240" w:lineRule="auto"/>
        <w:rPr>
          <w:rFonts w:cs="Calibri"/>
          <w:sz w:val="24"/>
          <w:szCs w:val="24"/>
        </w:rPr>
      </w:pPr>
      <w:r w:rsidRPr="007C53C8">
        <w:rPr>
          <w:rFonts w:cs="Calibri"/>
          <w:sz w:val="24"/>
          <w:szCs w:val="24"/>
        </w:rPr>
        <w:t>Bug fixing after testing by QA Engineer</w:t>
      </w:r>
    </w:p>
    <w:p w:rsidR="007C53C8" w:rsidP="007C53C8">
      <w:pPr>
        <w:suppressAutoHyphens/>
        <w:spacing w:before="150" w:after="0" w:line="240" w:lineRule="auto"/>
        <w:rPr>
          <w:rFonts w:cs="Calibri"/>
          <w:sz w:val="24"/>
          <w:szCs w:val="24"/>
        </w:rPr>
      </w:pPr>
    </w:p>
    <w:p w:rsidR="007C53C8" w:rsidP="007C53C8">
      <w:pPr>
        <w:spacing w:before="150" w:line="240" w:lineRule="auto"/>
        <w:rPr>
          <w:rFonts w:cs="Calibri"/>
          <w:b/>
        </w:rPr>
      </w:pPr>
      <w:r w:rsidRPr="00714C0F">
        <w:rPr>
          <w:rFonts w:cs="Calibri"/>
          <w:b/>
          <w:sz w:val="28"/>
          <w:szCs w:val="28"/>
          <w:u w:val="single"/>
        </w:rPr>
        <w:t>Project:</w:t>
      </w:r>
      <w:r w:rsidRPr="00714C0F">
        <w:rPr>
          <w:rFonts w:cs="Calibri"/>
          <w:b/>
          <w:sz w:val="28"/>
          <w:szCs w:val="28"/>
          <w:u w:val="single"/>
        </w:rPr>
        <w:t xml:space="preserve"> </w:t>
      </w:r>
      <w:r>
        <w:rPr>
          <w:rFonts w:cs="Calibri"/>
          <w:b/>
          <w:sz w:val="28"/>
          <w:szCs w:val="28"/>
          <w:u w:val="single"/>
        </w:rPr>
        <w:t>Tally Job Portal</w:t>
      </w:r>
      <w:r w:rsidRPr="00714C0F">
        <w:rPr>
          <w:rFonts w:cs="Calibri"/>
          <w:sz w:val="28"/>
          <w:szCs w:val="28"/>
        </w:rPr>
        <w:tab/>
      </w:r>
      <w:r>
        <w:rPr>
          <w:rFonts w:cs="Calibri"/>
        </w:rPr>
        <w:tab/>
        <w:t xml:space="preserve">          </w:t>
      </w:r>
      <w:r>
        <w:rPr>
          <w:rFonts w:cs="Calibri"/>
        </w:rPr>
        <w:tab/>
      </w:r>
      <w:r>
        <w:rPr>
          <w:rFonts w:cs="Calibri"/>
        </w:rPr>
        <w:tab/>
        <w:t xml:space="preserve">                                                                           </w:t>
      </w:r>
      <w:r>
        <w:rPr>
          <w:rFonts w:cs="Calibri"/>
          <w:b/>
        </w:rPr>
        <w:t>Client:</w:t>
      </w:r>
      <w:r>
        <w:rPr>
          <w:rFonts w:cs="Calibri"/>
        </w:rPr>
        <w:t xml:space="preserve"> Tally </w:t>
      </w:r>
    </w:p>
    <w:p w:rsidR="007C53C8" w:rsidP="007C53C8">
      <w:pPr>
        <w:spacing w:before="150" w:line="240" w:lineRule="auto"/>
        <w:ind w:left="360"/>
        <w:rPr>
          <w:rFonts w:cs="Calibri"/>
          <w:b/>
        </w:rPr>
      </w:pPr>
      <w:r>
        <w:rPr>
          <w:rFonts w:cs="Calibri"/>
          <w:b/>
        </w:rPr>
        <w:t>Duration:</w:t>
      </w:r>
      <w:r>
        <w:rPr>
          <w:rFonts w:cs="Calibri"/>
        </w:rPr>
        <w:t xml:space="preserve">  </w:t>
      </w:r>
      <w:r w:rsidR="00F01D57">
        <w:rPr>
          <w:rFonts w:cs="Calibri"/>
        </w:rPr>
        <w:t>Jan 2015</w:t>
      </w:r>
      <w:r w:rsidR="00FB36CB">
        <w:rPr>
          <w:rFonts w:cs="Calibri"/>
        </w:rPr>
        <w:t xml:space="preserve"> </w:t>
      </w:r>
      <w:r>
        <w:rPr>
          <w:rFonts w:cs="Calibri"/>
        </w:rPr>
        <w:t xml:space="preserve">– Present   </w:t>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sidR="007E033D">
        <w:rPr>
          <w:rFonts w:cs="Calibri"/>
        </w:rPr>
        <w:t xml:space="preserve">           </w:t>
      </w:r>
      <w:r>
        <w:rPr>
          <w:rFonts w:cs="Calibri"/>
          <w:b/>
        </w:rPr>
        <w:t xml:space="preserve">Team Size: </w:t>
      </w:r>
      <w:r>
        <w:rPr>
          <w:rFonts w:cs="Calibri"/>
        </w:rPr>
        <w:t>4</w:t>
      </w:r>
    </w:p>
    <w:p w:rsidR="007C53C8" w:rsidP="007C53C8">
      <w:pPr>
        <w:pStyle w:val="NormalWeb"/>
        <w:shd w:val="clear" w:color="auto" w:fill="FFFFFF"/>
        <w:spacing w:before="0" w:after="150"/>
        <w:ind w:left="360"/>
        <w:rPr>
          <w:rFonts w:cs="Calibri"/>
          <w:b/>
        </w:rPr>
      </w:pPr>
      <w:r>
        <w:rPr>
          <w:rFonts w:ascii="Calibri" w:hAnsi="Calibri" w:cs="Calibri"/>
          <w:b/>
          <w:sz w:val="22"/>
          <w:szCs w:val="22"/>
        </w:rPr>
        <w:t>Project Details:</w:t>
      </w:r>
      <w:r>
        <w:rPr>
          <w:rFonts w:ascii="Calibri" w:hAnsi="Calibri" w:cs="Calibri"/>
          <w:sz w:val="22"/>
          <w:szCs w:val="22"/>
        </w:rPr>
        <w:t xml:space="preserve">  </w:t>
      </w:r>
      <w:r>
        <w:rPr>
          <w:rStyle w:val="Strong"/>
          <w:rFonts w:ascii="Calibri" w:hAnsi="Calibri" w:cs="Calibri"/>
          <w:color w:val="333333"/>
          <w:sz w:val="22"/>
          <w:szCs w:val="22"/>
        </w:rPr>
        <w:t xml:space="preserve">Tally Job Portal is designed to </w:t>
      </w:r>
      <w:r>
        <w:rPr>
          <w:rFonts w:ascii="Calibri" w:hAnsi="Calibri" w:cs="Calibri"/>
          <w:color w:val="333333"/>
          <w:sz w:val="22"/>
          <w:szCs w:val="22"/>
        </w:rPr>
        <w:t xml:space="preserve">facilitate the accounting </w:t>
      </w:r>
      <w:r w:rsidR="00F01D57">
        <w:rPr>
          <w:rFonts w:ascii="Calibri" w:hAnsi="Calibri" w:cs="Calibri"/>
          <w:color w:val="333333"/>
          <w:sz w:val="22"/>
          <w:szCs w:val="22"/>
        </w:rPr>
        <w:t>students and</w:t>
      </w:r>
      <w:r>
        <w:rPr>
          <w:rFonts w:ascii="Calibri" w:hAnsi="Calibri" w:cs="Calibri"/>
          <w:color w:val="333333"/>
          <w:sz w:val="22"/>
          <w:szCs w:val="22"/>
        </w:rPr>
        <w:t xml:space="preserve"> others and employer to get information regarding accounting students and post jobs and student get jobs and apply these jobs, give test, </w:t>
      </w:r>
      <w:r w:rsidR="00F01D57">
        <w:rPr>
          <w:rFonts w:ascii="Calibri" w:hAnsi="Calibri" w:cs="Calibri"/>
          <w:color w:val="333333"/>
          <w:sz w:val="22"/>
          <w:szCs w:val="22"/>
        </w:rPr>
        <w:t>etc.</w:t>
      </w:r>
      <w:r>
        <w:rPr>
          <w:rFonts w:ascii="Calibri" w:hAnsi="Calibri" w:cs="Calibri"/>
          <w:color w:val="333333"/>
          <w:sz w:val="22"/>
          <w:szCs w:val="22"/>
        </w:rPr>
        <w:t xml:space="preserve"> </w:t>
      </w:r>
    </w:p>
    <w:p w:rsidR="007C53C8" w:rsidP="007C53C8">
      <w:pPr>
        <w:spacing w:before="150" w:after="0" w:line="240" w:lineRule="auto"/>
        <w:ind w:left="360"/>
        <w:rPr>
          <w:rFonts w:cs="Calibri"/>
          <w:b/>
        </w:rPr>
      </w:pPr>
      <w:r>
        <w:rPr>
          <w:rFonts w:cs="Calibri"/>
          <w:b/>
        </w:rPr>
        <w:t xml:space="preserve">Technologies:  </w:t>
      </w:r>
      <w:r>
        <w:rPr>
          <w:rFonts w:cs="Calibri"/>
        </w:rPr>
        <w:t>Cakephp, MySql</w:t>
      </w:r>
    </w:p>
    <w:p w:rsidR="007C53C8" w:rsidP="007C53C8">
      <w:pPr>
        <w:spacing w:before="150" w:after="0" w:line="240" w:lineRule="auto"/>
        <w:ind w:left="360"/>
        <w:rPr>
          <w:rFonts w:cs="Calibri"/>
          <w:b/>
          <w:sz w:val="24"/>
          <w:szCs w:val="24"/>
          <w:u w:val="single"/>
        </w:rPr>
      </w:pPr>
      <w:r>
        <w:rPr>
          <w:rFonts w:cs="Calibri"/>
          <w:b/>
        </w:rPr>
        <w:t>Skills Used: Creating Models, Views, Controllers, Helpers, etc</w:t>
      </w:r>
    </w:p>
    <w:p w:rsidR="007C53C8" w:rsidP="007C53C8">
      <w:pPr>
        <w:spacing w:before="150" w:after="0" w:line="240" w:lineRule="auto"/>
        <w:ind w:left="360"/>
        <w:rPr>
          <w:rFonts w:cs="Calibri"/>
        </w:rPr>
      </w:pPr>
      <w:r>
        <w:rPr>
          <w:rFonts w:cs="Calibri"/>
          <w:b/>
          <w:sz w:val="24"/>
          <w:szCs w:val="24"/>
          <w:u w:val="single"/>
        </w:rPr>
        <w:t xml:space="preserve">Role </w:t>
      </w:r>
      <w:r w:rsidR="00F01D57">
        <w:rPr>
          <w:rFonts w:cs="Calibri"/>
          <w:b/>
          <w:sz w:val="24"/>
          <w:szCs w:val="24"/>
          <w:u w:val="single"/>
        </w:rPr>
        <w:t>Description:</w:t>
      </w:r>
    </w:p>
    <w:p w:rsidR="007C53C8" w:rsidRPr="0026511A" w:rsidP="007C53C8">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all team members and understanding requirements and implementation according to requirement.</w:t>
      </w:r>
    </w:p>
    <w:p w:rsidR="007C53C8" w:rsidRPr="0026511A" w:rsidP="007C53C8">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7C53C8" w:rsidRPr="0026511A" w:rsidP="007C53C8">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7C53C8" w:rsidP="007C53C8">
      <w:pPr>
        <w:numPr>
          <w:ilvl w:val="0"/>
          <w:numId w:val="6"/>
        </w:numPr>
        <w:tabs>
          <w:tab w:val="clear" w:pos="0"/>
          <w:tab w:val="num" w:pos="720"/>
        </w:tabs>
        <w:suppressAutoHyphens/>
        <w:spacing w:before="150" w:after="0" w:line="240" w:lineRule="auto"/>
        <w:rPr>
          <w:rFonts w:cs="Calibri"/>
          <w:sz w:val="24"/>
          <w:szCs w:val="24"/>
        </w:rPr>
      </w:pPr>
      <w:r w:rsidRPr="007C53C8">
        <w:rPr>
          <w:rFonts w:cs="Calibri"/>
          <w:sz w:val="24"/>
          <w:szCs w:val="24"/>
        </w:rPr>
        <w:t>Bug fixing after testing by QA Engineer</w:t>
      </w:r>
    </w:p>
    <w:p w:rsidR="007C53C8" w:rsidP="007C53C8">
      <w:pPr>
        <w:suppressAutoHyphens/>
        <w:spacing w:before="150" w:after="0" w:line="240" w:lineRule="auto"/>
        <w:rPr>
          <w:rFonts w:cs="Calibri"/>
          <w:sz w:val="24"/>
          <w:szCs w:val="24"/>
        </w:rPr>
      </w:pPr>
    </w:p>
    <w:p w:rsidR="00DE2C36" w:rsidP="00DE2C36">
      <w:pPr>
        <w:suppressAutoHyphens/>
        <w:spacing w:before="150" w:after="0" w:line="240" w:lineRule="auto"/>
        <w:rPr>
          <w:rFonts w:cs="Calibri"/>
          <w:sz w:val="24"/>
          <w:szCs w:val="24"/>
        </w:rPr>
      </w:pPr>
    </w:p>
    <w:p w:rsidR="00DE2C36" w:rsidP="00DE2C36">
      <w:pPr>
        <w:spacing w:before="150" w:line="240" w:lineRule="auto"/>
        <w:rPr>
          <w:rFonts w:cs="Calibri"/>
          <w:b/>
        </w:rPr>
      </w:pPr>
      <w:r w:rsidRPr="00714C0F">
        <w:rPr>
          <w:rFonts w:cs="Calibri"/>
          <w:b/>
          <w:sz w:val="28"/>
          <w:szCs w:val="28"/>
          <w:u w:val="single"/>
        </w:rPr>
        <w:t>Project:</w:t>
      </w:r>
      <w:r w:rsidRPr="00714C0F">
        <w:rPr>
          <w:rFonts w:cs="Calibri"/>
          <w:b/>
          <w:sz w:val="28"/>
          <w:szCs w:val="28"/>
          <w:u w:val="single"/>
        </w:rPr>
        <w:t xml:space="preserve"> </w:t>
      </w:r>
      <w:r w:rsidR="007E033D">
        <w:rPr>
          <w:rFonts w:cs="Calibri"/>
          <w:b/>
          <w:sz w:val="28"/>
          <w:szCs w:val="28"/>
          <w:u w:val="single"/>
        </w:rPr>
        <w:t>Tripmelody</w:t>
      </w:r>
      <w:r w:rsidRPr="00714C0F">
        <w:rPr>
          <w:rFonts w:cs="Calibri"/>
          <w:b/>
          <w:sz w:val="28"/>
          <w:szCs w:val="28"/>
          <w:u w:val="single"/>
        </w:rPr>
        <w:t>(</w:t>
      </w:r>
      <w:r w:rsidR="007E033D">
        <w:rPr>
          <w:b/>
        </w:rPr>
        <w:t>tripmelody.com/live/</w:t>
      </w:r>
      <w:r w:rsidRPr="00714C0F">
        <w:rPr>
          <w:rFonts w:cs="Calibri"/>
          <w:b/>
          <w:sz w:val="28"/>
          <w:szCs w:val="28"/>
          <w:u w:val="single"/>
        </w:rPr>
        <w:t>)</w:t>
      </w:r>
      <w:r w:rsidRPr="00714C0F">
        <w:rPr>
          <w:rFonts w:cs="Calibri"/>
          <w:sz w:val="28"/>
          <w:szCs w:val="28"/>
        </w:rPr>
        <w:tab/>
      </w:r>
      <w:r>
        <w:rPr>
          <w:rFonts w:cs="Calibri"/>
        </w:rPr>
        <w:t xml:space="preserve"> </w:t>
      </w:r>
      <w:r>
        <w:rPr>
          <w:rFonts w:cs="Calibri"/>
          <w:b/>
        </w:rPr>
        <w:t>Client:</w:t>
      </w:r>
      <w:r>
        <w:rPr>
          <w:rFonts w:cs="Calibri"/>
        </w:rPr>
        <w:t xml:space="preserve"> </w:t>
      </w:r>
      <w:r w:rsidRPr="005562A5" w:rsidR="007E033D">
        <w:rPr>
          <w:rFonts w:cs="Calibri"/>
          <w:b/>
        </w:rPr>
        <w:t>Armelle Cloche</w:t>
      </w:r>
      <w:r w:rsidRPr="007E033D">
        <w:rPr>
          <w:rFonts w:cs="Calibri"/>
          <w:b/>
        </w:rPr>
        <w:t xml:space="preserve"> </w:t>
      </w:r>
      <w:r w:rsidRPr="007E033D" w:rsidR="007E033D">
        <w:rPr>
          <w:rFonts w:cs="Calibri"/>
          <w:b/>
        </w:rPr>
        <w:t>(tripmelody.com/live/about-us/)</w:t>
      </w:r>
    </w:p>
    <w:p w:rsidR="00DE2C36" w:rsidP="00DE2C36">
      <w:pPr>
        <w:spacing w:before="150" w:line="240" w:lineRule="auto"/>
        <w:ind w:left="360"/>
        <w:rPr>
          <w:rFonts w:cs="Calibri"/>
          <w:b/>
        </w:rPr>
      </w:pPr>
      <w:r>
        <w:rPr>
          <w:rFonts w:cs="Calibri"/>
          <w:b/>
        </w:rPr>
        <w:t>Duration:</w:t>
      </w:r>
      <w:r>
        <w:rPr>
          <w:rFonts w:cs="Calibri"/>
        </w:rPr>
        <w:t xml:space="preserve">  </w:t>
      </w:r>
      <w:r w:rsidR="007E033D">
        <w:rPr>
          <w:rFonts w:cs="Calibri"/>
        </w:rPr>
        <w:t>Feb 2015</w:t>
      </w:r>
      <w:r>
        <w:rPr>
          <w:rFonts w:cs="Calibri"/>
        </w:rPr>
        <w:t xml:space="preserve"> – </w:t>
      </w:r>
      <w:r w:rsidR="007E033D">
        <w:rPr>
          <w:rFonts w:cs="Calibri"/>
        </w:rPr>
        <w:t>Present</w:t>
      </w:r>
      <w:r>
        <w:rPr>
          <w:rFonts w:cs="Calibri"/>
        </w:rPr>
        <w:t xml:space="preserve">   </w:t>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sidR="007E033D">
        <w:rPr>
          <w:rFonts w:cs="Calibri"/>
        </w:rPr>
        <w:t xml:space="preserve"> </w:t>
      </w:r>
      <w:r>
        <w:rPr>
          <w:rFonts w:cs="Calibri"/>
        </w:rPr>
        <w:t xml:space="preserve"> </w:t>
      </w:r>
      <w:r w:rsidR="00D128C9">
        <w:rPr>
          <w:rFonts w:cs="Calibri"/>
        </w:rPr>
        <w:t xml:space="preserve">                  </w:t>
      </w:r>
      <w:r>
        <w:rPr>
          <w:rFonts w:cs="Calibri"/>
          <w:b/>
        </w:rPr>
        <w:t xml:space="preserve">Team Size: </w:t>
      </w:r>
      <w:r w:rsidR="00D128C9">
        <w:rPr>
          <w:rFonts w:cs="Calibri"/>
        </w:rPr>
        <w:t>2</w:t>
      </w:r>
    </w:p>
    <w:p w:rsidR="00DE2C36" w:rsidP="00DE2C36">
      <w:pPr>
        <w:pStyle w:val="NormalWeb"/>
        <w:shd w:val="clear" w:color="auto" w:fill="FFFFFF"/>
        <w:spacing w:before="0" w:after="150"/>
        <w:ind w:left="360"/>
        <w:rPr>
          <w:rFonts w:cs="Calibri"/>
          <w:b/>
        </w:rPr>
      </w:pPr>
      <w:r>
        <w:rPr>
          <w:rFonts w:ascii="Calibri" w:hAnsi="Calibri" w:cs="Calibri"/>
          <w:b/>
          <w:sz w:val="22"/>
          <w:szCs w:val="22"/>
        </w:rPr>
        <w:t>Project Details</w:t>
      </w:r>
      <w:r w:rsidR="00262FE8">
        <w:rPr>
          <w:rFonts w:ascii="Calibri" w:hAnsi="Calibri" w:cs="Calibri"/>
          <w:b/>
          <w:sz w:val="22"/>
          <w:szCs w:val="22"/>
        </w:rPr>
        <w:t xml:space="preserve">: Tripmelody is a blogger site for all free members and paid members to share trip informations with your friends, creating gallery of your favorite shots, clicks, videos etc </w:t>
      </w:r>
    </w:p>
    <w:p w:rsidR="00DE2C36" w:rsidP="00DE2C36">
      <w:pPr>
        <w:spacing w:before="150" w:after="0" w:line="240" w:lineRule="auto"/>
        <w:ind w:left="360"/>
        <w:rPr>
          <w:rFonts w:cs="Calibri"/>
          <w:b/>
        </w:rPr>
      </w:pPr>
      <w:r>
        <w:rPr>
          <w:rFonts w:cs="Calibri"/>
          <w:b/>
        </w:rPr>
        <w:t xml:space="preserve">Technologies:  </w:t>
      </w:r>
      <w:r w:rsidR="00F01D57">
        <w:rPr>
          <w:rFonts w:cs="Calibri"/>
          <w:b/>
        </w:rPr>
        <w:t>WordPress</w:t>
      </w:r>
      <w:r>
        <w:rPr>
          <w:rFonts w:cs="Calibri"/>
        </w:rPr>
        <w:t>, MYSql</w:t>
      </w:r>
      <w:r>
        <w:rPr>
          <w:rFonts w:cs="Calibri"/>
          <w:b/>
        </w:rPr>
        <w:tab/>
      </w:r>
    </w:p>
    <w:p w:rsidR="00DE2C36" w:rsidP="00DE2C36">
      <w:pPr>
        <w:spacing w:before="150" w:after="0" w:line="240" w:lineRule="auto"/>
        <w:ind w:left="360"/>
        <w:rPr>
          <w:rFonts w:cs="Calibri"/>
          <w:b/>
          <w:sz w:val="24"/>
          <w:szCs w:val="24"/>
          <w:u w:val="single"/>
        </w:rPr>
      </w:pPr>
      <w:r>
        <w:rPr>
          <w:rFonts w:cs="Calibri"/>
          <w:b/>
        </w:rPr>
        <w:t>Skills Used:</w:t>
      </w:r>
      <w:r>
        <w:rPr>
          <w:rFonts w:cs="Calibri"/>
        </w:rPr>
        <w:t xml:space="preserve"> </w:t>
      </w:r>
      <w:r w:rsidR="00262FE8">
        <w:rPr>
          <w:rFonts w:cs="Calibri"/>
        </w:rPr>
        <w:t xml:space="preserve">Full Customization of </w:t>
      </w:r>
      <w:r w:rsidR="00F01D57">
        <w:rPr>
          <w:rFonts w:cs="Calibri"/>
        </w:rPr>
        <w:t>WordPress</w:t>
      </w:r>
      <w:r>
        <w:rPr>
          <w:rFonts w:cs="Calibri"/>
        </w:rPr>
        <w:t>.</w:t>
      </w:r>
    </w:p>
    <w:p w:rsidR="00DE2C36" w:rsidP="00DE2C36">
      <w:pPr>
        <w:spacing w:before="150" w:after="0" w:line="240" w:lineRule="auto"/>
        <w:ind w:left="360"/>
        <w:rPr>
          <w:rFonts w:cs="Calibri"/>
        </w:rPr>
      </w:pPr>
      <w:r>
        <w:rPr>
          <w:rFonts w:cs="Calibri"/>
          <w:b/>
          <w:sz w:val="24"/>
          <w:szCs w:val="24"/>
          <w:u w:val="single"/>
        </w:rPr>
        <w:t xml:space="preserve">Role </w:t>
      </w:r>
      <w:r w:rsidR="00F01D57">
        <w:rPr>
          <w:rFonts w:cs="Calibri"/>
          <w:b/>
          <w:sz w:val="24"/>
          <w:szCs w:val="24"/>
          <w:u w:val="single"/>
        </w:rPr>
        <w:t>Description:</w:t>
      </w:r>
    </w:p>
    <w:p w:rsidR="00DE2C36" w:rsidRPr="0026511A" w:rsidP="00DE2C36">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all team members and understanding requirements and implementation according to requirement.</w:t>
      </w:r>
    </w:p>
    <w:p w:rsidR="00DE2C36" w:rsidRPr="0026511A" w:rsidP="00DE2C36">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DE2C36" w:rsidRPr="0026511A" w:rsidP="00DE2C36">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DE2C36" w:rsidP="00DE2C36">
      <w:pPr>
        <w:numPr>
          <w:ilvl w:val="0"/>
          <w:numId w:val="6"/>
        </w:numPr>
        <w:tabs>
          <w:tab w:val="clear" w:pos="0"/>
          <w:tab w:val="num" w:pos="720"/>
        </w:tabs>
        <w:suppressAutoHyphens/>
        <w:spacing w:before="150" w:after="0" w:line="240" w:lineRule="auto"/>
        <w:rPr>
          <w:rFonts w:cs="Calibri"/>
          <w:sz w:val="24"/>
          <w:szCs w:val="24"/>
        </w:rPr>
      </w:pPr>
      <w:r w:rsidRPr="007C53C8">
        <w:rPr>
          <w:rFonts w:cs="Calibri"/>
          <w:sz w:val="24"/>
          <w:szCs w:val="24"/>
        </w:rPr>
        <w:t>Bug fixing after testing by QA Engineer</w:t>
      </w:r>
    </w:p>
    <w:p w:rsidR="00413849" w:rsidP="00413849">
      <w:pPr>
        <w:suppressAutoHyphens/>
        <w:spacing w:before="150" w:after="0" w:line="240" w:lineRule="auto"/>
        <w:rPr>
          <w:rFonts w:cs="Calibri"/>
          <w:sz w:val="24"/>
          <w:szCs w:val="24"/>
        </w:rPr>
      </w:pPr>
    </w:p>
    <w:p w:rsidR="00413849" w:rsidP="00413849">
      <w:pPr>
        <w:spacing w:before="150" w:line="240" w:lineRule="auto"/>
        <w:rPr>
          <w:rFonts w:cs="Calibri"/>
          <w:b/>
        </w:rPr>
      </w:pPr>
      <w:r w:rsidRPr="00714C0F">
        <w:rPr>
          <w:rFonts w:cs="Calibri"/>
          <w:b/>
          <w:sz w:val="28"/>
          <w:szCs w:val="28"/>
          <w:u w:val="single"/>
        </w:rPr>
        <w:t>Project:</w:t>
      </w:r>
      <w:r w:rsidRPr="00714C0F">
        <w:rPr>
          <w:rFonts w:cs="Calibri"/>
          <w:b/>
          <w:sz w:val="28"/>
          <w:szCs w:val="28"/>
          <w:u w:val="single"/>
        </w:rPr>
        <w:t xml:space="preserve"> </w:t>
      </w:r>
      <w:r>
        <w:rPr>
          <w:rFonts w:cs="Calibri"/>
          <w:b/>
          <w:sz w:val="28"/>
          <w:szCs w:val="28"/>
          <w:u w:val="single"/>
        </w:rPr>
        <w:t>Aadityajain</w:t>
      </w:r>
      <w:r w:rsidRPr="00714C0F">
        <w:rPr>
          <w:rFonts w:cs="Calibri"/>
          <w:b/>
          <w:sz w:val="28"/>
          <w:szCs w:val="28"/>
          <w:u w:val="single"/>
        </w:rPr>
        <w:t xml:space="preserve">  (</w:t>
      </w:r>
      <w:r>
        <w:rPr>
          <w:b/>
        </w:rPr>
        <w:t>aadityajain.com</w:t>
      </w:r>
      <w:r w:rsidRPr="00714C0F">
        <w:rPr>
          <w:rFonts w:cs="Calibri"/>
          <w:b/>
          <w:sz w:val="28"/>
          <w:szCs w:val="28"/>
          <w:u w:val="single"/>
        </w:rPr>
        <w:t>)</w:t>
      </w:r>
      <w:r w:rsidRPr="00714C0F">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t xml:space="preserve">      </w:t>
      </w:r>
      <w:r>
        <w:rPr>
          <w:rFonts w:cs="Calibri"/>
        </w:rPr>
        <w:t xml:space="preserve"> </w:t>
      </w:r>
      <w:r>
        <w:rPr>
          <w:rFonts w:cs="Calibri"/>
          <w:b/>
        </w:rPr>
        <w:t>Client:</w:t>
      </w:r>
      <w:r>
        <w:rPr>
          <w:rFonts w:cs="Calibri"/>
        </w:rPr>
        <w:t xml:space="preserve"> </w:t>
      </w:r>
      <w:r>
        <w:rPr>
          <w:rFonts w:cs="Calibri"/>
          <w:b/>
        </w:rPr>
        <w:t xml:space="preserve">Aaditya Jain </w:t>
      </w:r>
    </w:p>
    <w:p w:rsidR="00413849" w:rsidP="00413849">
      <w:pPr>
        <w:spacing w:before="150" w:line="240" w:lineRule="auto"/>
        <w:ind w:left="360"/>
        <w:rPr>
          <w:rFonts w:cs="Calibri"/>
          <w:b/>
        </w:rPr>
      </w:pPr>
      <w:r>
        <w:rPr>
          <w:rFonts w:cs="Calibri"/>
          <w:b/>
        </w:rPr>
        <w:t>Duration:</w:t>
      </w:r>
      <w:r>
        <w:rPr>
          <w:rFonts w:cs="Calibri"/>
        </w:rPr>
        <w:t xml:space="preserve">  Jan 2014 – Feb 2014</w:t>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Pr>
          <w:rFonts w:cs="Calibri"/>
          <w:b/>
        </w:rPr>
        <w:t>Team Size: 1</w:t>
      </w:r>
    </w:p>
    <w:p w:rsidR="00413849" w:rsidP="00413849">
      <w:pPr>
        <w:pStyle w:val="NormalWeb"/>
        <w:shd w:val="clear" w:color="auto" w:fill="FFFFFF"/>
        <w:spacing w:before="0" w:after="150"/>
        <w:ind w:left="360"/>
        <w:rPr>
          <w:rFonts w:cs="Calibri"/>
          <w:b/>
        </w:rPr>
      </w:pPr>
      <w:r>
        <w:rPr>
          <w:rFonts w:ascii="Calibri" w:hAnsi="Calibri" w:cs="Calibri"/>
          <w:b/>
          <w:sz w:val="22"/>
          <w:szCs w:val="22"/>
        </w:rPr>
        <w:t xml:space="preserve">Project Details: Aadityajain is a education site for all CA students to get information regarding all batches of aadityajain and registration process of coaching institute of aadityajain. </w:t>
      </w:r>
    </w:p>
    <w:p w:rsidR="00413849" w:rsidP="00413849">
      <w:pPr>
        <w:spacing w:before="150" w:after="0" w:line="240" w:lineRule="auto"/>
        <w:ind w:left="360"/>
        <w:rPr>
          <w:rFonts w:cs="Calibri"/>
          <w:b/>
        </w:rPr>
      </w:pPr>
      <w:r>
        <w:rPr>
          <w:rFonts w:cs="Calibri"/>
          <w:b/>
        </w:rPr>
        <w:t xml:space="preserve">Technologies:  </w:t>
      </w:r>
      <w:r w:rsidR="00F01D57">
        <w:rPr>
          <w:rFonts w:cs="Calibri"/>
          <w:b/>
        </w:rPr>
        <w:t>WordPress</w:t>
      </w:r>
      <w:r>
        <w:rPr>
          <w:rFonts w:cs="Calibri"/>
        </w:rPr>
        <w:t>, MYSql</w:t>
      </w:r>
      <w:r>
        <w:rPr>
          <w:rFonts w:cs="Calibri"/>
          <w:b/>
        </w:rPr>
        <w:tab/>
      </w:r>
    </w:p>
    <w:p w:rsidR="00413849" w:rsidP="00413849">
      <w:pPr>
        <w:spacing w:before="150" w:after="0" w:line="240" w:lineRule="auto"/>
        <w:ind w:left="360"/>
        <w:rPr>
          <w:rFonts w:cs="Calibri"/>
          <w:b/>
          <w:sz w:val="24"/>
          <w:szCs w:val="24"/>
          <w:u w:val="single"/>
        </w:rPr>
      </w:pPr>
      <w:r>
        <w:rPr>
          <w:rFonts w:cs="Calibri"/>
          <w:b/>
        </w:rPr>
        <w:t>Skills Used:</w:t>
      </w:r>
      <w:r>
        <w:rPr>
          <w:rFonts w:cs="Calibri"/>
        </w:rPr>
        <w:t xml:space="preserve"> Core PHP</w:t>
      </w:r>
      <w:r w:rsidR="00500264">
        <w:rPr>
          <w:rFonts w:cs="Calibri"/>
        </w:rPr>
        <w:t xml:space="preserve">, Html, Css, </w:t>
      </w:r>
      <w:r w:rsidR="00F01D57">
        <w:rPr>
          <w:rFonts w:cs="Calibri"/>
        </w:rPr>
        <w:t>JQuery</w:t>
      </w:r>
      <w:r w:rsidR="00500264">
        <w:rPr>
          <w:rFonts w:cs="Calibri"/>
        </w:rPr>
        <w:t xml:space="preserve">, </w:t>
      </w:r>
      <w:r w:rsidR="00F01D57">
        <w:rPr>
          <w:rFonts w:cs="Calibri"/>
        </w:rPr>
        <w:t>JavaScript</w:t>
      </w:r>
      <w:r>
        <w:rPr>
          <w:rFonts w:cs="Calibri"/>
        </w:rPr>
        <w:t>.</w:t>
      </w:r>
    </w:p>
    <w:p w:rsidR="00413849" w:rsidP="00413849">
      <w:pPr>
        <w:spacing w:before="150" w:after="0" w:line="240" w:lineRule="auto"/>
        <w:ind w:left="360"/>
        <w:rPr>
          <w:rFonts w:cs="Calibri"/>
        </w:rPr>
      </w:pPr>
      <w:r>
        <w:rPr>
          <w:rFonts w:cs="Calibri"/>
          <w:b/>
          <w:sz w:val="24"/>
          <w:szCs w:val="24"/>
          <w:u w:val="single"/>
        </w:rPr>
        <w:t xml:space="preserve">Role Description:  </w:t>
      </w:r>
      <w:r>
        <w:rPr>
          <w:rFonts w:cs="Calibri"/>
        </w:rPr>
        <w:t>.</w:t>
      </w:r>
    </w:p>
    <w:p w:rsidR="00413849" w:rsidRPr="0026511A" w:rsidP="00413849">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all team members and understanding requirements and implementation according to requirement.</w:t>
      </w:r>
    </w:p>
    <w:p w:rsidR="00413849" w:rsidRPr="0026511A" w:rsidP="00413849">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413849" w:rsidRPr="0026511A" w:rsidP="00413849">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413849" w:rsidP="00413849">
      <w:pPr>
        <w:numPr>
          <w:ilvl w:val="0"/>
          <w:numId w:val="6"/>
        </w:numPr>
        <w:tabs>
          <w:tab w:val="clear" w:pos="0"/>
          <w:tab w:val="num" w:pos="720"/>
        </w:tabs>
        <w:suppressAutoHyphens/>
        <w:spacing w:before="150" w:after="0" w:line="240" w:lineRule="auto"/>
        <w:rPr>
          <w:rFonts w:cs="Calibri"/>
          <w:sz w:val="24"/>
          <w:szCs w:val="24"/>
        </w:rPr>
      </w:pPr>
      <w:r w:rsidRPr="007C53C8">
        <w:rPr>
          <w:rFonts w:cs="Calibri"/>
          <w:sz w:val="24"/>
          <w:szCs w:val="24"/>
        </w:rPr>
        <w:t>Bug fixing after testing by QA Engineer</w:t>
      </w:r>
    </w:p>
    <w:p w:rsidR="00500264" w:rsidP="00500264">
      <w:pPr>
        <w:suppressAutoHyphens/>
        <w:spacing w:before="150" w:after="0" w:line="240" w:lineRule="auto"/>
        <w:rPr>
          <w:rFonts w:cs="Calibri"/>
          <w:sz w:val="24"/>
          <w:szCs w:val="24"/>
        </w:rPr>
      </w:pPr>
    </w:p>
    <w:p w:rsidR="00500264" w:rsidP="00500264">
      <w:pPr>
        <w:spacing w:before="150" w:line="240" w:lineRule="auto"/>
        <w:rPr>
          <w:rFonts w:cs="Calibri"/>
          <w:b/>
        </w:rPr>
      </w:pPr>
      <w:r w:rsidRPr="00714C0F">
        <w:rPr>
          <w:rFonts w:cs="Calibri"/>
          <w:b/>
          <w:sz w:val="28"/>
          <w:szCs w:val="28"/>
          <w:u w:val="single"/>
        </w:rPr>
        <w:t>Project:</w:t>
      </w:r>
      <w:r w:rsidRPr="00714C0F">
        <w:rPr>
          <w:rFonts w:cs="Calibri"/>
          <w:b/>
          <w:sz w:val="28"/>
          <w:szCs w:val="28"/>
          <w:u w:val="single"/>
        </w:rPr>
        <w:t xml:space="preserve"> </w:t>
      </w:r>
      <w:r>
        <w:rPr>
          <w:rFonts w:cs="Calibri"/>
          <w:b/>
          <w:sz w:val="28"/>
          <w:szCs w:val="28"/>
          <w:u w:val="single"/>
        </w:rPr>
        <w:t>Track2</w:t>
      </w:r>
      <w:r>
        <w:rPr>
          <w:rFonts w:cs="Calibri"/>
          <w:b/>
          <w:sz w:val="28"/>
          <w:szCs w:val="28"/>
          <w:u w:val="single"/>
        </w:rPr>
        <w:t>Healthcare</w:t>
      </w:r>
      <w:r w:rsidRPr="00714C0F">
        <w:rPr>
          <w:rFonts w:cs="Calibri"/>
          <w:b/>
          <w:sz w:val="28"/>
          <w:szCs w:val="28"/>
          <w:u w:val="single"/>
        </w:rPr>
        <w:t xml:space="preserve"> (</w:t>
      </w:r>
      <w:r>
        <w:rPr>
          <w:b/>
        </w:rPr>
        <w:t>track2healthcare.com</w:t>
      </w:r>
      <w:r w:rsidRPr="00714C0F">
        <w:rPr>
          <w:rFonts w:cs="Calibri"/>
          <w:b/>
          <w:sz w:val="28"/>
          <w:szCs w:val="28"/>
          <w:u w:val="single"/>
        </w:rPr>
        <w:t>)</w:t>
      </w:r>
      <w:r w:rsidRPr="00714C0F">
        <w:rPr>
          <w:rFonts w:cs="Calibri"/>
          <w:sz w:val="28"/>
          <w:szCs w:val="28"/>
        </w:rPr>
        <w:tab/>
      </w:r>
      <w:r>
        <w:rPr>
          <w:rFonts w:cs="Calibri"/>
          <w:sz w:val="28"/>
          <w:szCs w:val="28"/>
        </w:rPr>
        <w:tab/>
      </w:r>
      <w:r>
        <w:rPr>
          <w:rFonts w:cs="Calibri"/>
          <w:sz w:val="28"/>
          <w:szCs w:val="28"/>
        </w:rPr>
        <w:tab/>
        <w:t xml:space="preserve">           </w:t>
      </w:r>
      <w:r>
        <w:rPr>
          <w:rFonts w:cs="Calibri"/>
          <w:b/>
        </w:rPr>
        <w:t>Client:</w:t>
      </w:r>
      <w:r>
        <w:rPr>
          <w:rFonts w:cs="Calibri"/>
        </w:rPr>
        <w:t xml:space="preserve"> </w:t>
      </w:r>
      <w:r>
        <w:rPr>
          <w:rFonts w:cs="Calibri"/>
          <w:b/>
        </w:rPr>
        <w:t xml:space="preserve">In House Project </w:t>
      </w:r>
    </w:p>
    <w:p w:rsidR="00500264" w:rsidP="00500264">
      <w:pPr>
        <w:spacing w:before="150" w:line="240" w:lineRule="auto"/>
        <w:ind w:left="360"/>
        <w:rPr>
          <w:rFonts w:cs="Calibri"/>
          <w:b/>
        </w:rPr>
      </w:pPr>
      <w:r>
        <w:rPr>
          <w:rFonts w:cs="Calibri"/>
          <w:b/>
        </w:rPr>
        <w:t>Duration:</w:t>
      </w:r>
      <w:r>
        <w:rPr>
          <w:rFonts w:cs="Calibri"/>
        </w:rPr>
        <w:t xml:space="preserve">  June 2014 – </w:t>
      </w:r>
      <w:r w:rsidR="00F01D57">
        <w:rPr>
          <w:rFonts w:cs="Calibri"/>
        </w:rPr>
        <w:t>Aug 2014</w:t>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Pr>
          <w:rFonts w:cs="Calibri"/>
          <w:b/>
        </w:rPr>
        <w:t>Team Size: 1</w:t>
      </w:r>
    </w:p>
    <w:p w:rsidR="00500264" w:rsidP="00500264">
      <w:pPr>
        <w:pStyle w:val="NormalWeb"/>
        <w:shd w:val="clear" w:color="auto" w:fill="FFFFFF"/>
        <w:spacing w:before="0" w:after="150"/>
        <w:ind w:left="360"/>
        <w:rPr>
          <w:rFonts w:cs="Calibri"/>
          <w:b/>
        </w:rPr>
      </w:pPr>
      <w:r>
        <w:rPr>
          <w:rFonts w:ascii="Calibri" w:hAnsi="Calibri" w:cs="Calibri"/>
          <w:b/>
          <w:sz w:val="22"/>
          <w:szCs w:val="22"/>
        </w:rPr>
        <w:t xml:space="preserve">Project Details: Track2Healthcare is a news media site for casting all news related to some organization attached with track2healthcare organization. </w:t>
      </w:r>
    </w:p>
    <w:p w:rsidR="00500264" w:rsidP="00500264">
      <w:pPr>
        <w:spacing w:before="150" w:after="0" w:line="240" w:lineRule="auto"/>
        <w:ind w:left="360"/>
        <w:rPr>
          <w:rFonts w:cs="Calibri"/>
          <w:b/>
        </w:rPr>
      </w:pPr>
      <w:r>
        <w:rPr>
          <w:rFonts w:cs="Calibri"/>
          <w:b/>
        </w:rPr>
        <w:t>Technologies:  CorePHp</w:t>
      </w:r>
      <w:r>
        <w:rPr>
          <w:rFonts w:cs="Calibri"/>
        </w:rPr>
        <w:t>, MYSql</w:t>
      </w:r>
      <w:r>
        <w:rPr>
          <w:rFonts w:cs="Calibri"/>
          <w:b/>
        </w:rPr>
        <w:tab/>
      </w:r>
    </w:p>
    <w:p w:rsidR="00500264" w:rsidP="00500264">
      <w:pPr>
        <w:spacing w:before="150" w:after="0" w:line="240" w:lineRule="auto"/>
        <w:ind w:left="360"/>
        <w:rPr>
          <w:rFonts w:cs="Calibri"/>
          <w:b/>
          <w:sz w:val="24"/>
          <w:szCs w:val="24"/>
          <w:u w:val="single"/>
        </w:rPr>
      </w:pPr>
      <w:r>
        <w:rPr>
          <w:rFonts w:cs="Calibri"/>
          <w:b/>
        </w:rPr>
        <w:t>Skills Used:</w:t>
      </w:r>
      <w:r>
        <w:rPr>
          <w:rFonts w:cs="Calibri"/>
        </w:rPr>
        <w:t xml:space="preserve"> Core PHP, Html, Css, </w:t>
      </w:r>
      <w:r w:rsidR="00F01D57">
        <w:rPr>
          <w:rFonts w:cs="Calibri"/>
        </w:rPr>
        <w:t>JQuery</w:t>
      </w:r>
      <w:r>
        <w:rPr>
          <w:rFonts w:cs="Calibri"/>
        </w:rPr>
        <w:t xml:space="preserve">, </w:t>
      </w:r>
      <w:r w:rsidR="00F01D57">
        <w:rPr>
          <w:rFonts w:cs="Calibri"/>
        </w:rPr>
        <w:t>JavaScript</w:t>
      </w:r>
      <w:r>
        <w:rPr>
          <w:rFonts w:cs="Calibri"/>
        </w:rPr>
        <w:t>.</w:t>
      </w:r>
    </w:p>
    <w:p w:rsidR="00500264" w:rsidP="00500264">
      <w:pPr>
        <w:spacing w:before="150" w:after="0" w:line="240" w:lineRule="auto"/>
        <w:ind w:left="360"/>
        <w:rPr>
          <w:rFonts w:cs="Calibri"/>
        </w:rPr>
      </w:pPr>
      <w:r>
        <w:rPr>
          <w:rFonts w:cs="Calibri"/>
          <w:b/>
          <w:sz w:val="24"/>
          <w:szCs w:val="24"/>
          <w:u w:val="single"/>
        </w:rPr>
        <w:t xml:space="preserve">Role Description:  </w:t>
      </w:r>
      <w:r>
        <w:rPr>
          <w:rFonts w:cs="Calibri"/>
        </w:rPr>
        <w:t>.</w:t>
      </w:r>
    </w:p>
    <w:p w:rsidR="00500264" w:rsidRPr="0026511A" w:rsidP="00500264">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all team members and understanding requirements and implementation according to requirement.</w:t>
      </w:r>
    </w:p>
    <w:p w:rsidR="00500264" w:rsidRPr="0026511A" w:rsidP="00500264">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500264" w:rsidRPr="0026511A" w:rsidP="00500264">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500264" w:rsidP="00500264">
      <w:pPr>
        <w:numPr>
          <w:ilvl w:val="0"/>
          <w:numId w:val="6"/>
        </w:numPr>
        <w:tabs>
          <w:tab w:val="clear" w:pos="0"/>
          <w:tab w:val="num" w:pos="720"/>
        </w:tabs>
        <w:suppressAutoHyphens/>
        <w:spacing w:before="150" w:after="0" w:line="240" w:lineRule="auto"/>
        <w:rPr>
          <w:rFonts w:cs="Calibri"/>
          <w:sz w:val="24"/>
          <w:szCs w:val="24"/>
        </w:rPr>
      </w:pPr>
      <w:r w:rsidRPr="007C53C8">
        <w:rPr>
          <w:rFonts w:cs="Calibri"/>
          <w:sz w:val="24"/>
          <w:szCs w:val="24"/>
        </w:rPr>
        <w:t>Bug fixing after testing by QA Engineer</w:t>
      </w:r>
    </w:p>
    <w:p w:rsidR="00702082" w:rsidP="00702082">
      <w:pPr>
        <w:suppressAutoHyphens/>
        <w:spacing w:before="150" w:after="0" w:line="240" w:lineRule="auto"/>
        <w:rPr>
          <w:rFonts w:cs="Calibri"/>
          <w:sz w:val="24"/>
          <w:szCs w:val="24"/>
        </w:rPr>
      </w:pPr>
    </w:p>
    <w:p w:rsidR="00702082" w:rsidP="00702082">
      <w:pPr>
        <w:suppressAutoHyphens/>
        <w:spacing w:before="150" w:after="0" w:line="240" w:lineRule="auto"/>
        <w:rPr>
          <w:rFonts w:cs="Calibri"/>
          <w:sz w:val="24"/>
          <w:szCs w:val="24"/>
        </w:rPr>
      </w:pPr>
    </w:p>
    <w:p w:rsidR="00702082" w:rsidP="00702082">
      <w:pPr>
        <w:spacing w:before="150" w:line="240" w:lineRule="auto"/>
        <w:rPr>
          <w:rFonts w:cs="Calibri"/>
          <w:b/>
        </w:rPr>
      </w:pPr>
      <w:r w:rsidRPr="00714C0F">
        <w:rPr>
          <w:rFonts w:cs="Calibri"/>
          <w:b/>
          <w:sz w:val="28"/>
          <w:szCs w:val="28"/>
          <w:u w:val="single"/>
        </w:rPr>
        <w:t>Project:</w:t>
      </w:r>
      <w:r w:rsidRPr="00714C0F">
        <w:rPr>
          <w:rFonts w:cs="Calibri"/>
          <w:b/>
          <w:sz w:val="28"/>
          <w:szCs w:val="28"/>
          <w:u w:val="single"/>
        </w:rPr>
        <w:t xml:space="preserve"> </w:t>
      </w:r>
      <w:r w:rsidRPr="00126D9F" w:rsidR="00126D9F">
        <w:rPr>
          <w:rFonts w:cs="Calibri"/>
          <w:b/>
          <w:sz w:val="28"/>
          <w:szCs w:val="28"/>
          <w:u w:val="single"/>
        </w:rPr>
        <w:t xml:space="preserve">wonderpolymers </w:t>
      </w:r>
      <w:r w:rsidRPr="00714C0F">
        <w:rPr>
          <w:rFonts w:cs="Calibri"/>
          <w:b/>
          <w:sz w:val="28"/>
          <w:szCs w:val="28"/>
          <w:u w:val="single"/>
        </w:rPr>
        <w:t>(</w:t>
      </w:r>
      <w:r w:rsidRPr="00126D9F" w:rsidR="00126D9F">
        <w:rPr>
          <w:b/>
        </w:rPr>
        <w:t>www.wonderpolymers.net</w:t>
      </w:r>
      <w:r w:rsidRPr="00714C0F">
        <w:rPr>
          <w:rFonts w:cs="Calibri"/>
          <w:b/>
          <w:sz w:val="28"/>
          <w:szCs w:val="28"/>
          <w:u w:val="single"/>
        </w:rPr>
        <w:t>)</w:t>
      </w:r>
      <w:r w:rsidRPr="00714C0F">
        <w:rPr>
          <w:rFonts w:cs="Calibri"/>
          <w:sz w:val="28"/>
          <w:szCs w:val="28"/>
        </w:rPr>
        <w:tab/>
      </w:r>
      <w:r>
        <w:rPr>
          <w:rFonts w:cs="Calibri"/>
          <w:sz w:val="28"/>
          <w:szCs w:val="28"/>
        </w:rPr>
        <w:tab/>
      </w:r>
      <w:r>
        <w:rPr>
          <w:rFonts w:cs="Calibri"/>
          <w:sz w:val="28"/>
          <w:szCs w:val="28"/>
        </w:rPr>
        <w:tab/>
        <w:t xml:space="preserve">           </w:t>
      </w:r>
      <w:r>
        <w:rPr>
          <w:rFonts w:cs="Calibri"/>
          <w:b/>
        </w:rPr>
        <w:t>Client:</w:t>
      </w:r>
      <w:r>
        <w:rPr>
          <w:rFonts w:cs="Calibri"/>
        </w:rPr>
        <w:t xml:space="preserve"> </w:t>
      </w:r>
      <w:r>
        <w:rPr>
          <w:rFonts w:cs="Calibri"/>
          <w:b/>
        </w:rPr>
        <w:t xml:space="preserve">In House Project </w:t>
      </w:r>
    </w:p>
    <w:p w:rsidR="00702082" w:rsidP="00702082">
      <w:pPr>
        <w:spacing w:before="150" w:line="240" w:lineRule="auto"/>
        <w:ind w:left="360"/>
        <w:rPr>
          <w:rFonts w:cs="Calibri"/>
          <w:b/>
        </w:rPr>
      </w:pPr>
      <w:r>
        <w:rPr>
          <w:rFonts w:cs="Calibri"/>
          <w:b/>
        </w:rPr>
        <w:t>Duration:</w:t>
      </w:r>
      <w:r>
        <w:rPr>
          <w:rFonts w:cs="Calibri"/>
        </w:rPr>
        <w:t xml:space="preserve">  June 201</w:t>
      </w:r>
      <w:r w:rsidR="00FB36CB">
        <w:rPr>
          <w:rFonts w:cs="Calibri"/>
        </w:rPr>
        <w:t>2</w:t>
      </w:r>
      <w:r>
        <w:rPr>
          <w:rFonts w:cs="Calibri"/>
        </w:rPr>
        <w:t xml:space="preserve"> – </w:t>
      </w:r>
      <w:r w:rsidR="00F01D57">
        <w:rPr>
          <w:rFonts w:cs="Calibri"/>
        </w:rPr>
        <w:t>Aug 2012</w:t>
      </w:r>
      <w:r>
        <w:rPr>
          <w:rFonts w:cs="Calibri"/>
        </w:rPr>
        <w:tab/>
      </w:r>
      <w:r>
        <w:rPr>
          <w:rFonts w:cs="Calibri"/>
        </w:rPr>
        <w:tab/>
        <w:t xml:space="preserve">              </w:t>
      </w:r>
      <w:r>
        <w:rPr>
          <w:rFonts w:cs="Calibri"/>
        </w:rPr>
        <w:tab/>
      </w:r>
      <w:r>
        <w:rPr>
          <w:rFonts w:cs="Calibri"/>
        </w:rPr>
        <w:tab/>
      </w:r>
      <w:r>
        <w:rPr>
          <w:rFonts w:cs="Calibri"/>
        </w:rPr>
        <w:tab/>
      </w:r>
      <w:r>
        <w:rPr>
          <w:rFonts w:cs="Calibri"/>
        </w:rPr>
        <w:tab/>
        <w:t xml:space="preserve">                      </w:t>
      </w:r>
      <w:r>
        <w:rPr>
          <w:rFonts w:cs="Calibri"/>
          <w:b/>
        </w:rPr>
        <w:t>Team Size: 1</w:t>
      </w:r>
    </w:p>
    <w:p w:rsidR="00702082" w:rsidP="00702082">
      <w:pPr>
        <w:pStyle w:val="NormalWeb"/>
        <w:shd w:val="clear" w:color="auto" w:fill="FFFFFF"/>
        <w:spacing w:before="0" w:after="150"/>
        <w:ind w:left="360"/>
        <w:rPr>
          <w:rFonts w:cs="Calibri"/>
          <w:b/>
        </w:rPr>
      </w:pPr>
      <w:r>
        <w:rPr>
          <w:rFonts w:ascii="Calibri" w:hAnsi="Calibri" w:cs="Calibri"/>
          <w:b/>
          <w:sz w:val="22"/>
          <w:szCs w:val="22"/>
        </w:rPr>
        <w:t xml:space="preserve">Project Details: </w:t>
      </w:r>
      <w:r w:rsidR="00EC4DD5">
        <w:t xml:space="preserve">which is engaged in manufacturing, supplying and exporting a wide range of </w:t>
      </w:r>
      <w:r w:rsidR="00EC4DD5">
        <w:rPr>
          <w:rStyle w:val="Strong"/>
          <w:rFonts w:eastAsia="Calibri"/>
        </w:rPr>
        <w:t>Customized, Pressure and Industrial Adhesive Tapes</w:t>
      </w:r>
      <w:r w:rsidR="00EC4DD5">
        <w:t xml:space="preserve">, since its inception. This application is used to showing information of all products of this company like </w:t>
      </w:r>
      <w:r w:rsidR="00EC4DD5">
        <w:rPr>
          <w:rStyle w:val="Strong"/>
          <w:rFonts w:eastAsia="Calibri"/>
        </w:rPr>
        <w:t>Double Sided Polyester Tapes, Double Side Tissue Tapes, Foam Tapes, Double Side Cloth Tapes, Nylon Tapes</w:t>
      </w:r>
      <w:r w:rsidR="00EC4DD5">
        <w:t xml:space="preserve"> and</w:t>
      </w:r>
      <w:r w:rsidR="00EC4DD5">
        <w:rPr>
          <w:rStyle w:val="Strong"/>
          <w:rFonts w:eastAsia="Calibri"/>
        </w:rPr>
        <w:t xml:space="preserve"> Cloth Tapes etc</w:t>
      </w:r>
      <w:r>
        <w:rPr>
          <w:rFonts w:ascii="Calibri" w:hAnsi="Calibri" w:cs="Calibri"/>
          <w:b/>
          <w:sz w:val="22"/>
          <w:szCs w:val="22"/>
        </w:rPr>
        <w:t xml:space="preserve">. </w:t>
      </w:r>
    </w:p>
    <w:p w:rsidR="00702082" w:rsidP="00702082">
      <w:pPr>
        <w:spacing w:before="150" w:after="0" w:line="240" w:lineRule="auto"/>
        <w:ind w:left="360"/>
        <w:rPr>
          <w:rFonts w:cs="Calibri"/>
          <w:b/>
        </w:rPr>
      </w:pPr>
      <w:r>
        <w:rPr>
          <w:rFonts w:cs="Calibri"/>
          <w:b/>
        </w:rPr>
        <w:t xml:space="preserve">Technologies:  </w:t>
      </w:r>
      <w:r w:rsidR="00EC4DD5">
        <w:rPr>
          <w:rFonts w:cs="Calibri"/>
          <w:b/>
        </w:rPr>
        <w:t>Wordpress</w:t>
      </w:r>
      <w:r>
        <w:rPr>
          <w:rFonts w:cs="Calibri"/>
        </w:rPr>
        <w:t>, MYSql</w:t>
      </w:r>
      <w:r>
        <w:rPr>
          <w:rFonts w:cs="Calibri"/>
          <w:b/>
        </w:rPr>
        <w:tab/>
      </w:r>
    </w:p>
    <w:p w:rsidR="00702082" w:rsidP="00702082">
      <w:pPr>
        <w:spacing w:before="150" w:after="0" w:line="240" w:lineRule="auto"/>
        <w:ind w:left="360"/>
        <w:rPr>
          <w:rFonts w:cs="Calibri"/>
          <w:b/>
          <w:sz w:val="24"/>
          <w:szCs w:val="24"/>
          <w:u w:val="single"/>
        </w:rPr>
      </w:pPr>
      <w:r>
        <w:rPr>
          <w:rFonts w:cs="Calibri"/>
          <w:b/>
        </w:rPr>
        <w:t>Skills Used:</w:t>
      </w:r>
      <w:r>
        <w:rPr>
          <w:rFonts w:cs="Calibri"/>
        </w:rPr>
        <w:t xml:space="preserve"> </w:t>
      </w:r>
      <w:r w:rsidR="006D3891">
        <w:rPr>
          <w:rFonts w:cs="Calibri"/>
          <w:b/>
        </w:rPr>
        <w:t>Wordpress</w:t>
      </w:r>
      <w:r w:rsidR="006D3891">
        <w:rPr>
          <w:rFonts w:cs="Calibri"/>
        </w:rPr>
        <w:t xml:space="preserve"> ,</w:t>
      </w:r>
      <w:r>
        <w:rPr>
          <w:rFonts w:cs="Calibri"/>
        </w:rPr>
        <w:t>Core PHP, Html, Css, Jquery, Javascript.</w:t>
      </w:r>
    </w:p>
    <w:p w:rsidR="00702082" w:rsidP="00702082">
      <w:pPr>
        <w:spacing w:before="150" w:after="0" w:line="240" w:lineRule="auto"/>
        <w:ind w:left="360"/>
        <w:rPr>
          <w:rFonts w:cs="Calibri"/>
        </w:rPr>
      </w:pPr>
      <w:r>
        <w:rPr>
          <w:rFonts w:cs="Calibri"/>
          <w:b/>
          <w:sz w:val="24"/>
          <w:szCs w:val="24"/>
          <w:u w:val="single"/>
        </w:rPr>
        <w:t xml:space="preserve">Role </w:t>
      </w:r>
      <w:r w:rsidR="00F01D57">
        <w:rPr>
          <w:rFonts w:cs="Calibri"/>
          <w:b/>
          <w:sz w:val="24"/>
          <w:szCs w:val="24"/>
          <w:u w:val="single"/>
        </w:rPr>
        <w:t>Description:</w:t>
      </w:r>
    </w:p>
    <w:p w:rsidR="00702082" w:rsidRPr="0026511A" w:rsidP="00702082">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Handle whole projects with all team members and understanding requirements and implementation according to requirement.</w:t>
      </w:r>
    </w:p>
    <w:p w:rsidR="00702082" w:rsidRPr="0026511A" w:rsidP="00702082">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Unit Testing</w:t>
      </w:r>
    </w:p>
    <w:p w:rsidR="00702082" w:rsidRPr="0026511A" w:rsidP="00702082">
      <w:pPr>
        <w:numPr>
          <w:ilvl w:val="0"/>
          <w:numId w:val="6"/>
        </w:numPr>
        <w:tabs>
          <w:tab w:val="clear" w:pos="0"/>
          <w:tab w:val="num" w:pos="720"/>
        </w:tabs>
        <w:suppressAutoHyphens/>
        <w:spacing w:before="150" w:after="0" w:line="240" w:lineRule="auto"/>
        <w:rPr>
          <w:rFonts w:cs="Calibri"/>
          <w:b/>
          <w:sz w:val="24"/>
          <w:szCs w:val="24"/>
          <w:u w:val="single"/>
        </w:rPr>
      </w:pPr>
      <w:r>
        <w:rPr>
          <w:rFonts w:cs="Calibri"/>
        </w:rPr>
        <w:t>Deployment on QA server and Development Server</w:t>
      </w:r>
    </w:p>
    <w:p w:rsidR="00702082" w:rsidP="00702082">
      <w:pPr>
        <w:numPr>
          <w:ilvl w:val="0"/>
          <w:numId w:val="6"/>
        </w:numPr>
        <w:tabs>
          <w:tab w:val="clear" w:pos="0"/>
          <w:tab w:val="num" w:pos="720"/>
        </w:tabs>
        <w:suppressAutoHyphens/>
        <w:spacing w:before="150" w:after="0" w:line="240" w:lineRule="auto"/>
        <w:rPr>
          <w:rFonts w:cs="Calibri"/>
          <w:sz w:val="24"/>
          <w:szCs w:val="24"/>
        </w:rPr>
      </w:pPr>
      <w:r w:rsidRPr="007C53C8">
        <w:rPr>
          <w:rFonts w:cs="Calibri"/>
          <w:sz w:val="24"/>
          <w:szCs w:val="24"/>
        </w:rPr>
        <w:t>Bug fixing after testing by QA Engineer</w:t>
      </w:r>
    </w:p>
    <w:p w:rsidR="00DF516E" w:rsidP="00DF516E">
      <w:pPr>
        <w:suppressAutoHyphens/>
        <w:spacing w:before="150" w:after="0" w:line="240" w:lineRule="auto"/>
        <w:rPr>
          <w:rFonts w:cs="Calibri"/>
          <w:sz w:val="24"/>
          <w:szCs w:val="24"/>
        </w:rPr>
      </w:pPr>
    </w:p>
    <w:p w:rsidR="00AC6ADA" w:rsidP="00AC6ADA">
      <w:pPr>
        <w:spacing w:before="150" w:after="0" w:line="240" w:lineRule="auto"/>
        <w:ind w:left="360"/>
        <w:rPr>
          <w:rFonts w:cs="Calibri"/>
          <w:b/>
        </w:rPr>
      </w:pPr>
      <w:r w:rsidRPr="00714C0F">
        <w:rPr>
          <w:rFonts w:cs="Calibri"/>
          <w:b/>
          <w:sz w:val="28"/>
          <w:szCs w:val="28"/>
          <w:u w:val="single"/>
        </w:rPr>
        <w:t>Project Title: Master Value</w:t>
      </w:r>
      <w:r>
        <w:rPr>
          <w:rFonts w:cs="Calibri"/>
        </w:rPr>
        <w:tab/>
      </w:r>
      <w:r>
        <w:rPr>
          <w:rFonts w:cs="Calibri"/>
        </w:rPr>
        <w:tab/>
      </w:r>
      <w:r>
        <w:rPr>
          <w:rFonts w:cs="Calibri"/>
        </w:rPr>
        <w:tab/>
      </w:r>
      <w:r>
        <w:rPr>
          <w:rFonts w:cs="Calibri"/>
        </w:rPr>
        <w:tab/>
      </w:r>
      <w:r>
        <w:rPr>
          <w:rFonts w:cs="Calibri"/>
        </w:rPr>
        <w:tab/>
      </w:r>
      <w:r>
        <w:rPr>
          <w:rFonts w:cs="Calibri"/>
        </w:rPr>
        <w:tab/>
        <w:t xml:space="preserve">                   </w:t>
      </w:r>
      <w:r>
        <w:rPr>
          <w:rFonts w:cs="Calibri"/>
          <w:b/>
        </w:rPr>
        <w:t>Client:</w:t>
      </w:r>
      <w:r>
        <w:rPr>
          <w:rFonts w:cs="Calibri"/>
        </w:rPr>
        <w:t xml:space="preserve"> In-House Project</w:t>
      </w:r>
    </w:p>
    <w:p w:rsidR="00AC6ADA" w:rsidP="00AC6ADA">
      <w:pPr>
        <w:spacing w:before="150" w:after="0" w:line="240" w:lineRule="auto"/>
        <w:ind w:left="360"/>
        <w:rPr>
          <w:rFonts w:cs="Calibri"/>
          <w:b/>
        </w:rPr>
      </w:pPr>
      <w:r>
        <w:rPr>
          <w:rFonts w:cs="Calibri"/>
          <w:b/>
        </w:rPr>
        <w:t>Duration:</w:t>
      </w:r>
      <w:r>
        <w:rPr>
          <w:rFonts w:cs="Calibri"/>
        </w:rPr>
        <w:t xml:space="preserve"> </w:t>
      </w:r>
      <w:r w:rsidR="005117BB">
        <w:rPr>
          <w:rFonts w:cs="Calibri"/>
        </w:rPr>
        <w:t>Jan</w:t>
      </w:r>
      <w:r>
        <w:rPr>
          <w:rFonts w:cs="Calibri"/>
        </w:rPr>
        <w:t xml:space="preserve"> 201</w:t>
      </w:r>
      <w:r w:rsidR="00FB36CB">
        <w:rPr>
          <w:rFonts w:cs="Calibri"/>
        </w:rPr>
        <w:t>2</w:t>
      </w:r>
      <w:r>
        <w:rPr>
          <w:rFonts w:cs="Calibri"/>
        </w:rPr>
        <w:t xml:space="preserve"> – </w:t>
      </w:r>
      <w:r w:rsidR="00FB36CB">
        <w:rPr>
          <w:rFonts w:cs="Calibri"/>
        </w:rPr>
        <w:t>Sep</w:t>
      </w:r>
      <w:r>
        <w:rPr>
          <w:rFonts w:cs="Calibri"/>
        </w:rPr>
        <w:t xml:space="preserve"> 2013</w:t>
      </w:r>
      <w:r>
        <w:rPr>
          <w:rFonts w:cs="Calibri"/>
        </w:rPr>
        <w:tab/>
      </w:r>
      <w:r>
        <w:rPr>
          <w:rFonts w:cs="Calibri"/>
        </w:rPr>
        <w:tab/>
      </w:r>
      <w:r>
        <w:rPr>
          <w:rFonts w:cs="Calibri"/>
        </w:rPr>
        <w:tab/>
      </w:r>
      <w:r>
        <w:rPr>
          <w:rFonts w:cs="Calibri"/>
        </w:rPr>
        <w:tab/>
      </w:r>
      <w:r>
        <w:rPr>
          <w:rFonts w:cs="Calibri"/>
        </w:rPr>
        <w:tab/>
        <w:t xml:space="preserve">                                  </w:t>
      </w:r>
      <w:r>
        <w:rPr>
          <w:rFonts w:cs="Calibri"/>
          <w:b/>
        </w:rPr>
        <w:t xml:space="preserve">Team Size: </w:t>
      </w:r>
      <w:r>
        <w:rPr>
          <w:rFonts w:cs="Calibri"/>
        </w:rPr>
        <w:t>2</w:t>
      </w:r>
    </w:p>
    <w:p w:rsidR="00AC6ADA" w:rsidP="00AC6ADA">
      <w:pPr>
        <w:spacing w:before="150" w:after="0" w:line="240" w:lineRule="auto"/>
        <w:ind w:left="360"/>
        <w:rPr>
          <w:rFonts w:cs="Calibri"/>
          <w:b/>
        </w:rPr>
      </w:pPr>
      <w:r>
        <w:rPr>
          <w:rFonts w:cs="Calibri"/>
          <w:b/>
        </w:rPr>
        <w:t>Project Details:</w:t>
      </w:r>
      <w:r>
        <w:rPr>
          <w:rFonts w:cs="Calibri"/>
        </w:rPr>
        <w:t xml:space="preserve">  Online Recharge Application on different providers like airtel, Idea, Vodafone, Virgin etc. </w:t>
      </w:r>
    </w:p>
    <w:p w:rsidR="00AC6ADA" w:rsidP="00AC6ADA">
      <w:pPr>
        <w:spacing w:before="150" w:after="0" w:line="240" w:lineRule="auto"/>
        <w:ind w:left="360"/>
        <w:rPr>
          <w:rFonts w:cs="Calibri"/>
          <w:b/>
        </w:rPr>
      </w:pPr>
      <w:r>
        <w:rPr>
          <w:rFonts w:cs="Calibri"/>
          <w:b/>
        </w:rPr>
        <w:t>Technologies:</w:t>
      </w:r>
      <w:r>
        <w:rPr>
          <w:rFonts w:cs="Calibri"/>
        </w:rPr>
        <w:t xml:space="preserve"> Asp. Net, Web Service, MS SQL Server 2008</w:t>
      </w:r>
    </w:p>
    <w:p w:rsidR="00AC6ADA" w:rsidP="00AC6ADA">
      <w:pPr>
        <w:spacing w:before="150" w:after="0" w:line="240" w:lineRule="auto"/>
        <w:ind w:left="360"/>
        <w:rPr>
          <w:rFonts w:cs="Calibri"/>
          <w:b/>
          <w:sz w:val="24"/>
          <w:szCs w:val="24"/>
          <w:u w:val="single"/>
        </w:rPr>
      </w:pPr>
      <w:r>
        <w:rPr>
          <w:rFonts w:cs="Calibri"/>
          <w:b/>
        </w:rPr>
        <w:t>Skills Used:</w:t>
      </w:r>
      <w:r>
        <w:rPr>
          <w:rFonts w:cs="Calibri"/>
        </w:rPr>
        <w:t xml:space="preserve"> Asp.net, C#, Html, Css, </w:t>
      </w:r>
      <w:r w:rsidR="00F01D57">
        <w:rPr>
          <w:rFonts w:cs="Calibri"/>
        </w:rPr>
        <w:t>JQuery</w:t>
      </w:r>
      <w:r>
        <w:rPr>
          <w:rFonts w:cs="Calibri"/>
        </w:rPr>
        <w:t xml:space="preserve">, </w:t>
      </w:r>
      <w:r w:rsidR="00F01D57">
        <w:rPr>
          <w:rFonts w:cs="Calibri"/>
        </w:rPr>
        <w:t>JavaScript.</w:t>
      </w:r>
    </w:p>
    <w:p w:rsidR="00AC6ADA" w:rsidP="00AC6ADA">
      <w:pPr>
        <w:spacing w:before="150" w:after="0" w:line="240" w:lineRule="auto"/>
        <w:ind w:left="360"/>
        <w:rPr>
          <w:rFonts w:cs="Calibri"/>
        </w:rPr>
      </w:pPr>
      <w:r>
        <w:rPr>
          <w:rFonts w:cs="Calibri"/>
          <w:b/>
          <w:sz w:val="24"/>
          <w:szCs w:val="24"/>
          <w:u w:val="single"/>
        </w:rPr>
        <w:t>Role Description:</w:t>
      </w:r>
    </w:p>
    <w:p w:rsidR="00AC6ADA" w:rsidP="00AC6ADA">
      <w:pPr>
        <w:numPr>
          <w:ilvl w:val="0"/>
          <w:numId w:val="9"/>
        </w:numPr>
        <w:suppressAutoHyphens/>
        <w:spacing w:after="0" w:line="240" w:lineRule="auto"/>
        <w:rPr>
          <w:rFonts w:cs="Calibri"/>
        </w:rPr>
      </w:pPr>
      <w:r>
        <w:rPr>
          <w:rFonts w:cs="Calibri"/>
        </w:rPr>
        <w:t>Analysis of user stories &amp; knowledge transfer to team.</w:t>
      </w:r>
    </w:p>
    <w:p w:rsidR="0017590D" w:rsidRPr="0026511A" w:rsidP="0017590D">
      <w:pPr>
        <w:numPr>
          <w:ilvl w:val="0"/>
          <w:numId w:val="9"/>
        </w:numPr>
        <w:suppressAutoHyphens/>
        <w:spacing w:before="150" w:after="0" w:line="240" w:lineRule="auto"/>
        <w:rPr>
          <w:rFonts w:cs="Calibri"/>
          <w:b/>
          <w:sz w:val="24"/>
          <w:szCs w:val="24"/>
          <w:u w:val="single"/>
        </w:rPr>
      </w:pPr>
      <w:r>
        <w:rPr>
          <w:rFonts w:cs="Calibri"/>
        </w:rPr>
        <w:t>Handle whole projects with all team members and understanding requirements and implementation according to requirement.</w:t>
      </w:r>
    </w:p>
    <w:p w:rsidR="0017590D" w:rsidRPr="0026511A" w:rsidP="0017590D">
      <w:pPr>
        <w:numPr>
          <w:ilvl w:val="0"/>
          <w:numId w:val="9"/>
        </w:numPr>
        <w:suppressAutoHyphens/>
        <w:spacing w:before="150" w:after="0" w:line="240" w:lineRule="auto"/>
        <w:rPr>
          <w:rFonts w:cs="Calibri"/>
          <w:b/>
          <w:sz w:val="24"/>
          <w:szCs w:val="24"/>
          <w:u w:val="single"/>
        </w:rPr>
      </w:pPr>
      <w:r>
        <w:rPr>
          <w:rFonts w:cs="Calibri"/>
        </w:rPr>
        <w:t>Unit Testing</w:t>
      </w:r>
    </w:p>
    <w:p w:rsidR="0017590D" w:rsidRPr="0026511A" w:rsidP="0017590D">
      <w:pPr>
        <w:numPr>
          <w:ilvl w:val="0"/>
          <w:numId w:val="9"/>
        </w:numPr>
        <w:suppressAutoHyphens/>
        <w:spacing w:before="150" w:after="0" w:line="240" w:lineRule="auto"/>
        <w:rPr>
          <w:rFonts w:cs="Calibri"/>
          <w:b/>
          <w:sz w:val="24"/>
          <w:szCs w:val="24"/>
          <w:u w:val="single"/>
        </w:rPr>
      </w:pPr>
      <w:r>
        <w:rPr>
          <w:rFonts w:cs="Calibri"/>
        </w:rPr>
        <w:t>Deployment on QA server and Development Server</w:t>
      </w:r>
    </w:p>
    <w:p w:rsidR="00DE2C36" w:rsidRPr="00DA39F5" w:rsidP="00DE2C36">
      <w:pPr>
        <w:numPr>
          <w:ilvl w:val="0"/>
          <w:numId w:val="9"/>
        </w:numPr>
        <w:suppressAutoHyphens/>
        <w:spacing w:before="150" w:after="0" w:line="240" w:lineRule="auto"/>
        <w:rPr>
          <w:rFonts w:cs="Calibri"/>
          <w:sz w:val="24"/>
          <w:szCs w:val="24"/>
        </w:rPr>
      </w:pPr>
      <w:r w:rsidRPr="00DA39F5">
        <w:rPr>
          <w:rFonts w:cs="Calibri"/>
          <w:sz w:val="24"/>
          <w:szCs w:val="24"/>
        </w:rPr>
        <w:t>Bug fixing after testing by QA Engineer</w:t>
      </w:r>
    </w:p>
    <w:p w:rsidR="007C53C8" w:rsidRPr="007C53C8" w:rsidP="007C53C8">
      <w:pPr>
        <w:suppressAutoHyphens/>
        <w:spacing w:before="150" w:after="0" w:line="240" w:lineRule="auto"/>
        <w:rPr>
          <w:rFonts w:cs="Calibri"/>
          <w:sz w:val="24"/>
          <w:szCs w:val="24"/>
        </w:rPr>
      </w:pPr>
    </w:p>
    <w:p w:rsidR="007C53C8" w:rsidP="007C53C8">
      <w:pPr>
        <w:suppressAutoHyphens/>
        <w:spacing w:before="150" w:after="0" w:line="240" w:lineRule="auto"/>
        <w:rPr>
          <w:rFonts w:cs="Calibri"/>
          <w:sz w:val="24"/>
          <w:szCs w:val="24"/>
        </w:rPr>
      </w:pPr>
    </w:p>
    <w:p w:rsidR="007C53C8" w:rsidRPr="007C53C8" w:rsidP="007C53C8">
      <w:pPr>
        <w:suppressAutoHyphens/>
        <w:spacing w:before="150" w:after="0" w:line="240" w:lineRule="auto"/>
        <w:rPr>
          <w:rFonts w:cs="Calibri"/>
          <w:sz w:val="24"/>
          <w:szCs w:val="24"/>
        </w:rPr>
      </w:pPr>
    </w:p>
    <w:p w:rsidR="00E2522F" w:rsidRPr="008A24B6" w:rsidP="00E2522F">
      <w:pPr>
        <w:pStyle w:val="Heading1"/>
        <w:rPr>
          <w:noProof w:val="0"/>
        </w:rPr>
      </w:pPr>
      <w:r w:rsidRPr="008A24B6">
        <w:rPr>
          <w:noProof w:val="0"/>
        </w:rPr>
        <w:t>Education</w:t>
      </w:r>
      <w:r w:rsidR="00327C3A">
        <w:rPr>
          <w:noProof w:val="0"/>
        </w:rPr>
        <w:tab/>
      </w:r>
      <w:r w:rsidR="00327C3A">
        <w:rPr>
          <w:noProof w:val="0"/>
        </w:rPr>
        <w:tab/>
      </w:r>
      <w:r w:rsidR="00327C3A">
        <w:rPr>
          <w:noProof w:val="0"/>
        </w:rPr>
        <w:tab/>
        <w:t xml:space="preserve"> University/Institute</w:t>
      </w:r>
      <w:r w:rsidR="00327C3A">
        <w:rPr>
          <w:noProof w:val="0"/>
        </w:rPr>
        <w:tab/>
      </w:r>
      <w:r w:rsidR="00327C3A">
        <w:rPr>
          <w:noProof w:val="0"/>
        </w:rPr>
        <w:tab/>
        <w:t>Year</w:t>
      </w:r>
      <w:r w:rsidR="00327C3A">
        <w:rPr>
          <w:noProof w:val="0"/>
        </w:rPr>
        <w:tab/>
      </w:r>
      <w:r w:rsidR="00327C3A">
        <w:rPr>
          <w:noProof w:val="0"/>
        </w:rPr>
        <w:tab/>
        <w:t>Marks</w:t>
      </w:r>
    </w:p>
    <w:p w:rsidR="00E2522F" w:rsidRPr="008A24B6" w:rsidP="00926755">
      <w:pPr>
        <w:pStyle w:val="Tabbedtext3tabs"/>
        <w:rPr>
          <w:noProof w:val="0"/>
        </w:rPr>
      </w:pPr>
      <w:r>
        <w:rPr>
          <w:b/>
          <w:noProof w:val="0"/>
        </w:rPr>
        <w:t>10th</w:t>
      </w:r>
      <w:r w:rsidRPr="008A24B6" w:rsidR="00926755">
        <w:rPr>
          <w:noProof w:val="0"/>
        </w:rPr>
        <w:tab/>
      </w:r>
      <w:r>
        <w:rPr>
          <w:noProof w:val="0"/>
        </w:rPr>
        <w:t>AVM Sen. Sec. School                                   2001 – 2002        53.5%</w:t>
      </w:r>
    </w:p>
    <w:p w:rsidR="00327C3A" w:rsidP="00926755">
      <w:pPr>
        <w:pStyle w:val="Tabbedtext3tabs"/>
        <w:rPr>
          <w:b/>
          <w:noProof w:val="0"/>
        </w:rPr>
      </w:pPr>
      <w:r>
        <w:rPr>
          <w:b/>
          <w:noProof w:val="0"/>
        </w:rPr>
        <w:t>12th</w:t>
      </w:r>
      <w:r w:rsidRPr="008A24B6">
        <w:rPr>
          <w:noProof w:val="0"/>
        </w:rPr>
        <w:tab/>
      </w:r>
      <w:r>
        <w:rPr>
          <w:noProof w:val="0"/>
        </w:rPr>
        <w:t>Govt. Sen. Sec. School                                  2002 – 2004        53.7%</w:t>
      </w:r>
    </w:p>
    <w:p w:rsidR="00327C3A" w:rsidRPr="008A24B6" w:rsidP="00327C3A">
      <w:pPr>
        <w:pStyle w:val="Tabbedtext3tabs"/>
        <w:rPr>
          <w:noProof w:val="0"/>
        </w:rPr>
      </w:pPr>
      <w:r w:rsidRPr="008A24B6">
        <w:rPr>
          <w:b/>
          <w:noProof w:val="0"/>
        </w:rPr>
        <w:t xml:space="preserve">Bachelors, </w:t>
      </w:r>
      <w:r>
        <w:rPr>
          <w:b/>
          <w:noProof w:val="0"/>
        </w:rPr>
        <w:t>BCA</w:t>
      </w:r>
      <w:r w:rsidRPr="008A24B6">
        <w:rPr>
          <w:noProof w:val="0"/>
        </w:rPr>
        <w:tab/>
      </w:r>
      <w:r>
        <w:rPr>
          <w:noProof w:val="0"/>
        </w:rPr>
        <w:t>Baring Union Christian College                2007 – 2010       64.88%</w:t>
      </w:r>
    </w:p>
    <w:p w:rsidR="00A32E80" w:rsidP="00926755">
      <w:pPr>
        <w:pStyle w:val="Tabbedtext3tabs"/>
        <w:rPr>
          <w:noProof w:val="0"/>
        </w:rPr>
      </w:pPr>
      <w:r>
        <w:rPr>
          <w:b/>
          <w:noProof w:val="0"/>
        </w:rPr>
        <w:t>Masters, MCA (Distance)</w:t>
      </w:r>
      <w:r w:rsidRPr="008A24B6" w:rsidR="00926755">
        <w:rPr>
          <w:noProof w:val="0"/>
        </w:rPr>
        <w:tab/>
      </w:r>
      <w:r w:rsidR="00327C3A">
        <w:rPr>
          <w:noProof w:val="0"/>
        </w:rPr>
        <w:t xml:space="preserve">Punjab Technical University                     </w:t>
      </w:r>
      <w:r>
        <w:rPr>
          <w:noProof w:val="0"/>
        </w:rPr>
        <w:t>2011</w:t>
      </w:r>
      <w:r w:rsidRPr="008A24B6" w:rsidR="00926755">
        <w:rPr>
          <w:noProof w:val="0"/>
        </w:rPr>
        <w:t xml:space="preserve"> </w:t>
      </w:r>
      <w:r w:rsidRPr="008A24B6">
        <w:rPr>
          <w:noProof w:val="0"/>
        </w:rPr>
        <w:t>–</w:t>
      </w:r>
      <w:r w:rsidRPr="008A24B6" w:rsidR="00926755">
        <w:rPr>
          <w:noProof w:val="0"/>
        </w:rPr>
        <w:t xml:space="preserve"> </w:t>
      </w:r>
      <w:r>
        <w:rPr>
          <w:noProof w:val="0"/>
        </w:rPr>
        <w:t>2014</w:t>
      </w:r>
      <w:r w:rsidR="00327C3A">
        <w:rPr>
          <w:noProof w:val="0"/>
        </w:rPr>
        <w:t xml:space="preserve">        75.6%</w:t>
      </w:r>
    </w:p>
    <w:p w:rsidR="00912E4A" w:rsidP="00926755">
      <w:pPr>
        <w:pStyle w:val="Tabbedtext3tabs"/>
        <w:rPr>
          <w:noProof w:val="0"/>
        </w:rPr>
      </w:pPr>
    </w:p>
    <w:p w:rsidR="00912E4A" w:rsidP="00926755">
      <w:pPr>
        <w:pStyle w:val="Tabbedtext3tabs"/>
        <w:rPr>
          <w:noProof w:val="0"/>
        </w:rPr>
      </w:pPr>
    </w:p>
    <w:p w:rsidR="00E867D9" w:rsidP="00926755">
      <w:pPr>
        <w:pStyle w:val="Tabbedtext3tabs"/>
        <w:rPr>
          <w:noProof w:val="0"/>
        </w:rPr>
      </w:pPr>
      <w:r>
        <w:rPr>
          <w:noProof w:val="0"/>
        </w:rPr>
        <w:tab/>
      </w:r>
    </w:p>
    <w:p w:rsidR="00836EF3" w:rsidP="00926755">
      <w:pPr>
        <w:pStyle w:val="Tabbedtext3tabs"/>
        <w:rPr>
          <w:noProof w:val="0"/>
        </w:rPr>
      </w:pPr>
      <w:r>
        <w:rPr>
          <w:noProof w:val="0"/>
        </w:rPr>
        <w:tab/>
      </w:r>
      <w:r>
        <w:rPr>
          <w:noProof w:val="0"/>
        </w:rPr>
        <w:tab/>
      </w:r>
    </w:p>
    <w:p w:rsidR="00455165" w:rsidRPr="00455165" w:rsidP="00926755">
      <w:pPr>
        <w:pStyle w:val="Tabbedtext3tabs"/>
        <w:rPr>
          <w:rFonts w:ascii="Berlin Sans FB Demi" w:hAnsi="Berlin Sans FB Demi"/>
          <w:b/>
          <w:noProof w:val="0"/>
          <w:color w:val="31849B" w:themeColor="accent5" w:themeShade="BF"/>
          <w:sz w:val="36"/>
          <w:szCs w:val="36"/>
        </w:rPr>
      </w:pPr>
      <w:r>
        <w:rPr>
          <w:rFonts w:ascii="Berlin Sans FB Demi" w:hAnsi="Berlin Sans FB Demi"/>
          <w:b/>
          <w:noProof w:val="0"/>
          <w:color w:val="31849B" w:themeColor="accent5" w:themeShade="BF"/>
          <w:sz w:val="36"/>
          <w:szCs w:val="36"/>
        </w:rPr>
        <w:tab/>
      </w:r>
      <w:r>
        <w:rPr>
          <w:rFonts w:ascii="Berlin Sans FB Demi" w:hAnsi="Berlin Sans FB Demi"/>
          <w:b/>
          <w:noProof w:val="0"/>
          <w:color w:val="31849B" w:themeColor="accent5" w:themeShade="BF"/>
          <w:sz w:val="36"/>
          <w:szCs w:val="36"/>
        </w:rPr>
        <w:tab/>
      </w:r>
      <w:r w:rsidRPr="00455165">
        <w:rPr>
          <w:rFonts w:ascii="Berlin Sans FB Demi" w:hAnsi="Berlin Sans FB Demi"/>
          <w:b/>
          <w:noProof w:val="0"/>
          <w:color w:val="31849B" w:themeColor="accent5" w:themeShade="BF"/>
          <w:sz w:val="36"/>
          <w:szCs w:val="36"/>
        </w:rPr>
        <w:t>Signature</w:t>
      </w:r>
    </w:p>
    <w:p w:rsidR="00A32E80" w:rsidRPr="008A24B6" w:rsidP="0016400B">
      <w:pPr>
        <w:pStyle w:val="Tabbedtext3tabs"/>
      </w:pPr>
      <w:r>
        <w:rPr>
          <w:noProof w:val="0"/>
        </w:rPr>
        <w:tab/>
      </w:r>
      <w:r>
        <w:rPr>
          <w:noProof w:val="0"/>
        </w:rPr>
        <w:tab/>
      </w:r>
      <w:r w:rsidRPr="00455165">
        <w:rPr>
          <w:b/>
          <w:noProof w:val="0"/>
        </w:rPr>
        <w:t>Kamal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6"/>
          </v:shape>
        </w:pict>
      </w:r>
    </w:p>
    <w:sectPr w:rsidSect="00926755">
      <w:headerReference w:type="default" r:id="rId7"/>
      <w:footerReference w:type="default" r:id="rId8"/>
      <w:footerReference w:type="first" r:id="rId9"/>
      <w:pgSz w:w="12240" w:h="15840"/>
      <w:pgMar w:top="720" w:right="720" w:bottom="720" w:left="720" w:header="432" w:footer="57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uhaus 93">
    <w:altName w:val="Gabriola"/>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sto MT">
    <w:altName w:val="Cambria Math"/>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522F">
    <w:pPr>
      <w:pStyle w:val="Footer"/>
    </w:pPr>
    <w:r>
      <w:rPr>
        <w:noProof/>
      </w:rPr>
      <w:pict>
        <v:rect id="Rectangle 13" o:spid="_x0000_s2049" style="width:554.4pt;height:9.35pt;margin-top:764.65pt;margin-left:0;mso-position-horizontal:center;mso-position-horizontal-relative:margin;mso-position-vertical-relative:page;position:absolute;visibility:visible;z-index:251659264" fillcolor="#09c" stroked="f" strokecolor="blue" strokeweight="1.5pt">
          <v:fill color2="#0080ab" focus="100%" type="gradient"/>
          <w10:wrap anchorx="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522F">
    <w:pPr>
      <w:pStyle w:val="Footer"/>
    </w:pPr>
    <w:r>
      <w:rPr>
        <w:noProof/>
      </w:rPr>
      <w:pict>
        <v:rect id="Rectangle 7" o:spid="_x0000_s2050" style="width:554.4pt;height:9.65pt;margin-top:764.55pt;margin-left:0;mso-position-horizontal:center;mso-position-horizontal-relative:margin;mso-position-vertical-relative:page;position:absolute;visibility:visible;z-index:251658240" fillcolor="#09c" stroked="f" strokecolor="blue" strokeweight="1.5pt">
          <v:fill color2="#0080ab" focus="100%" type="gradient"/>
          <w10:wrap anchorx="margin"/>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Ind w:w="-1152" w:type="dxa"/>
      <w:tblBorders>
        <w:insideV w:val="single" w:sz="4" w:space="0" w:color="auto"/>
      </w:tblBorders>
      <w:tblLook w:val="04A0"/>
    </w:tblPr>
    <w:tblGrid>
      <w:gridCol w:w="1152"/>
      <w:gridCol w:w="9864"/>
    </w:tblGrid>
    <w:tr>
      <w:tblPrEx>
        <w:tblW w:w="5000" w:type="pct"/>
        <w:tblInd w:w="-1152" w:type="dxa"/>
        <w:tblBorders>
          <w:insideV w:val="single" w:sz="4" w:space="0" w:color="auto"/>
        </w:tblBorders>
        <w:tblLook w:val="04A0"/>
      </w:tblPrEx>
      <w:tc>
        <w:tcPr>
          <w:tcW w:w="1152" w:type="dxa"/>
        </w:tcPr>
        <w:p w:rsidR="00E2522F">
          <w:pPr>
            <w:pStyle w:val="Header"/>
            <w:jc w:val="right"/>
            <w:rPr>
              <w:b/>
              <w:bCs/>
            </w:rPr>
          </w:pPr>
          <w:r>
            <w:fldChar w:fldCharType="begin"/>
          </w:r>
          <w:r>
            <w:instrText xml:space="preserve"> PAGE   \* MERGEFORMAT </w:instrText>
          </w:r>
          <w:r>
            <w:fldChar w:fldCharType="separate"/>
          </w:r>
          <w:r w:rsidR="00F56601">
            <w:rPr>
              <w:noProof/>
            </w:rPr>
            <w:t>2</w:t>
          </w:r>
          <w:r>
            <w:rPr>
              <w:noProof/>
            </w:rPr>
            <w:fldChar w:fldCharType="end"/>
          </w:r>
        </w:p>
      </w:tc>
      <w:tc>
        <w:tcPr>
          <w:tcW w:w="0" w:type="auto"/>
          <w:noWrap/>
        </w:tcPr>
        <w:p w:rsidR="00E2522F">
          <w:pPr>
            <w:pStyle w:val="Header"/>
          </w:pPr>
          <w:r>
            <w:t>Kamal Vig (PHP Developer)</w:t>
          </w:r>
        </w:p>
        <w:p w:rsidR="00E2522F">
          <w:pPr>
            <w:pStyle w:val="Header"/>
            <w:rPr>
              <w:b/>
              <w:bCs/>
            </w:rPr>
          </w:pPr>
        </w:p>
      </w:tc>
    </w:tr>
  </w:tbl>
  <w:p w:rsidR="00E252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name w:val="WW8Num4"/>
    <w:lvl w:ilvl="0">
      <w:start w:val="1"/>
      <w:numFmt w:val="bullet"/>
      <w:lvlText w:val=""/>
      <w:lvlJc w:val="left"/>
      <w:pPr>
        <w:tabs>
          <w:tab w:val="num" w:pos="720"/>
        </w:tabs>
        <w:ind w:left="720" w:hanging="360"/>
      </w:pPr>
      <w:rPr>
        <w:rFonts w:ascii="Wingdings" w:hAnsi="Wingdings" w:cs="Wingdings"/>
      </w:rPr>
    </w:lvl>
  </w:abstractNum>
  <w:abstractNum w:abstractNumId="1">
    <w:nsid w:val="00000003"/>
    <w:multiLevelType w:val="multilevel"/>
    <w:tmpl w:val="00000003"/>
    <w:name w:val="WW8Num12"/>
    <w:lvl w:ilvl="0">
      <w:start w:val="1"/>
      <w:numFmt w:val="bullet"/>
      <w:lvlText w:val=""/>
      <w:lvlJc w:val="left"/>
      <w:pPr>
        <w:tabs>
          <w:tab w:val="num" w:pos="720"/>
        </w:tabs>
        <w:ind w:left="720" w:hanging="360"/>
      </w:pPr>
      <w:rPr>
        <w:rFonts w:ascii="Wingdings" w:hAnsi="Wingdings" w:cs="Wingdings"/>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nsid w:val="00000004"/>
    <w:multiLevelType w:val="singleLevel"/>
    <w:tmpl w:val="93128394"/>
    <w:name w:val="WW8Num15"/>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3">
    <w:nsid w:val="00000007"/>
    <w:multiLevelType w:val="singleLevel"/>
    <w:tmpl w:val="00000007"/>
    <w:name w:val="WW8Num17"/>
    <w:lvl w:ilvl="0">
      <w:start w:val="1"/>
      <w:numFmt w:val="bullet"/>
      <w:lvlText w:val=""/>
      <w:lvlJc w:val="left"/>
      <w:pPr>
        <w:tabs>
          <w:tab w:val="num" w:pos="0"/>
        </w:tabs>
        <w:ind w:left="1080" w:hanging="360"/>
      </w:pPr>
      <w:rPr>
        <w:rFonts w:ascii="Symbol" w:hAnsi="Symbol" w:cs="Symbol" w:hint="default"/>
      </w:rPr>
    </w:lvl>
  </w:abstractNum>
  <w:abstractNum w:abstractNumId="4">
    <w:nsid w:val="0C83313A"/>
    <w:multiLevelType w:val="singleLevel"/>
    <w:tmpl w:val="93128394"/>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5">
    <w:nsid w:val="2A1D52C6"/>
    <w:multiLevelType w:val="singleLevel"/>
    <w:tmpl w:val="93128394"/>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6">
    <w:nsid w:val="31DB5ADC"/>
    <w:multiLevelType w:val="hybridMultilevel"/>
    <w:tmpl w:val="DB26F2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B337164"/>
    <w:multiLevelType w:val="hybridMultilevel"/>
    <w:tmpl w:val="C644CF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1F36AFA"/>
    <w:multiLevelType w:val="hybridMultilevel"/>
    <w:tmpl w:val="CE5C5654"/>
    <w:lvl w:ilvl="0">
      <w:start w:val="1"/>
      <w:numFmt w:val="decimal"/>
      <w:lvlText w:val="%1)"/>
      <w:lvlJc w:val="left"/>
      <w:pPr>
        <w:ind w:left="720" w:hanging="360"/>
      </w:pPr>
      <w:rPr>
        <w:rFonts w:hint="default"/>
        <w:sz w:val="28"/>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2"/>
  </w:num>
  <w:num w:numId="5">
    <w:abstractNumId w:val="0"/>
  </w:num>
  <w:num w:numId="6">
    <w:abstractNumId w:val="3"/>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E4E"/>
  </w:style>
  <w:style w:type="paragraph" w:styleId="Heading1">
    <w:name w:val="heading 1"/>
    <w:basedOn w:val="Normal"/>
    <w:next w:val="Normal"/>
    <w:link w:val="Heading1Char"/>
    <w:autoRedefine/>
    <w:uiPriority w:val="9"/>
    <w:qFormat/>
    <w:rsid w:val="00E2522F"/>
    <w:pPr>
      <w:spacing w:before="80" w:after="80" w:line="240" w:lineRule="auto"/>
      <w:outlineLvl w:val="0"/>
    </w:pPr>
    <w:rPr>
      <w:rFonts w:ascii="Bauhaus 93" w:eastAsia="Calibri" w:hAnsi="Bauhaus 93" w:cs="Times New Roman"/>
      <w:noProof/>
      <w:color w:val="5ED8C9"/>
      <w:sz w:val="36"/>
      <w:szCs w:val="36"/>
    </w:rPr>
  </w:style>
  <w:style w:type="paragraph" w:styleId="Heading2">
    <w:name w:val="heading 2"/>
    <w:basedOn w:val="Normal"/>
    <w:next w:val="Normal"/>
    <w:link w:val="Heading2Char"/>
    <w:uiPriority w:val="9"/>
    <w:unhideWhenUsed/>
    <w:qFormat/>
    <w:rsid w:val="00AC4E4E"/>
    <w:pPr>
      <w:spacing w:before="80" w:after="80" w:line="240" w:lineRule="auto"/>
      <w:outlineLvl w:val="1"/>
    </w:pPr>
    <w:rPr>
      <w:rFonts w:ascii="Cambria" w:eastAsia="Calibri" w:hAnsi="Cambria" w:cs="Times New Roman"/>
      <w:b/>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22F"/>
    <w:rPr>
      <w:rFonts w:ascii="Bauhaus 93" w:eastAsia="Calibri" w:hAnsi="Bauhaus 93" w:cs="Times New Roman"/>
      <w:noProof/>
      <w:color w:val="5ED8C9"/>
      <w:sz w:val="36"/>
      <w:szCs w:val="36"/>
    </w:rPr>
  </w:style>
  <w:style w:type="paragraph" w:styleId="Header">
    <w:name w:val="header"/>
    <w:basedOn w:val="Normal"/>
    <w:link w:val="HeaderChar"/>
    <w:uiPriority w:val="99"/>
    <w:unhideWhenUsed/>
    <w:rsid w:val="00E11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0D7"/>
  </w:style>
  <w:style w:type="paragraph" w:styleId="Footer">
    <w:name w:val="footer"/>
    <w:basedOn w:val="Normal"/>
    <w:link w:val="FooterChar"/>
    <w:uiPriority w:val="99"/>
    <w:unhideWhenUsed/>
    <w:rsid w:val="00E11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0D7"/>
  </w:style>
  <w:style w:type="paragraph" w:styleId="BodyText2">
    <w:name w:val="Body Text 2"/>
    <w:basedOn w:val="Normal"/>
    <w:link w:val="BodyText2Char"/>
    <w:unhideWhenUsed/>
    <w:rsid w:val="00AC4E4E"/>
    <w:pPr>
      <w:spacing w:after="80" w:line="240" w:lineRule="auto"/>
      <w:ind w:right="4230"/>
      <w:jc w:val="both"/>
    </w:pPr>
    <w:rPr>
      <w:rFonts w:ascii="Cambria" w:eastAsia="Calibri" w:hAnsi="Cambria" w:cs="Times New Roman"/>
      <w:noProof/>
    </w:rPr>
  </w:style>
  <w:style w:type="character" w:customStyle="1" w:styleId="BodyText2Char">
    <w:name w:val="Body Text 2 Char"/>
    <w:basedOn w:val="DefaultParagraphFont"/>
    <w:link w:val="BodyText2"/>
    <w:rsid w:val="00AC4E4E"/>
    <w:rPr>
      <w:rFonts w:ascii="Cambria" w:eastAsia="Calibri" w:hAnsi="Cambria" w:cs="Times New Roman"/>
      <w:noProof/>
    </w:rPr>
  </w:style>
  <w:style w:type="paragraph" w:styleId="BodyText">
    <w:name w:val="Body Text"/>
    <w:basedOn w:val="Normal"/>
    <w:link w:val="BodyTextChar"/>
    <w:uiPriority w:val="99"/>
    <w:semiHidden/>
    <w:unhideWhenUsed/>
    <w:rsid w:val="00E110D7"/>
    <w:pPr>
      <w:spacing w:after="120"/>
    </w:pPr>
  </w:style>
  <w:style w:type="character" w:customStyle="1" w:styleId="BodyTextChar">
    <w:name w:val="Body Text Char"/>
    <w:basedOn w:val="DefaultParagraphFont"/>
    <w:link w:val="BodyText"/>
    <w:uiPriority w:val="99"/>
    <w:semiHidden/>
    <w:rsid w:val="00E110D7"/>
  </w:style>
  <w:style w:type="paragraph" w:customStyle="1" w:styleId="BlockHeading">
    <w:name w:val="Block Heading"/>
    <w:basedOn w:val="Normal"/>
    <w:qFormat/>
    <w:rsid w:val="00E110D7"/>
    <w:pPr>
      <w:spacing w:after="0" w:line="240" w:lineRule="auto"/>
      <w:jc w:val="center"/>
    </w:pPr>
    <w:rPr>
      <w:rFonts w:ascii="Calisto MT" w:eastAsia="MS Mincho" w:hAnsi="Calisto MT" w:cs="Times New Roman"/>
      <w:color w:val="FFFFFF"/>
      <w:sz w:val="28"/>
      <w:szCs w:val="24"/>
    </w:rPr>
  </w:style>
  <w:style w:type="paragraph" w:customStyle="1" w:styleId="Name">
    <w:name w:val="Name"/>
    <w:basedOn w:val="Normal"/>
    <w:qFormat/>
    <w:rsid w:val="00E110D7"/>
    <w:pPr>
      <w:spacing w:after="0" w:line="240" w:lineRule="auto"/>
      <w:jc w:val="center"/>
    </w:pPr>
    <w:rPr>
      <w:rFonts w:ascii="Calisto MT" w:eastAsia="MS Mincho" w:hAnsi="Calisto MT" w:cs="Times New Roman"/>
      <w:color w:val="FFFFFF"/>
      <w:sz w:val="108"/>
      <w:szCs w:val="52"/>
    </w:rPr>
  </w:style>
  <w:style w:type="character" w:customStyle="1" w:styleId="Heading2Char">
    <w:name w:val="Heading 2 Char"/>
    <w:basedOn w:val="DefaultParagraphFont"/>
    <w:link w:val="Heading2"/>
    <w:uiPriority w:val="9"/>
    <w:rsid w:val="00AC4E4E"/>
    <w:rPr>
      <w:rFonts w:ascii="Cambria" w:eastAsia="Calibri" w:hAnsi="Cambria" w:cs="Times New Roman"/>
      <w:b/>
      <w:noProof/>
      <w:sz w:val="28"/>
      <w:szCs w:val="28"/>
    </w:rPr>
  </w:style>
  <w:style w:type="paragraph" w:customStyle="1" w:styleId="Tabbedtext">
    <w:name w:val="Tabbed text"/>
    <w:basedOn w:val="Normal"/>
    <w:qFormat/>
    <w:rsid w:val="00AC4E4E"/>
    <w:pPr>
      <w:tabs>
        <w:tab w:val="right" w:pos="6570"/>
      </w:tabs>
      <w:spacing w:after="80" w:line="240" w:lineRule="auto"/>
    </w:pPr>
    <w:rPr>
      <w:rFonts w:ascii="Cambria" w:eastAsia="Calibri" w:hAnsi="Cambria" w:cs="Times New Roman"/>
      <w:noProof/>
      <w:sz w:val="24"/>
      <w:szCs w:val="24"/>
    </w:rPr>
  </w:style>
  <w:style w:type="paragraph" w:styleId="ListParagraph">
    <w:name w:val="List Paragraph"/>
    <w:basedOn w:val="Normal"/>
    <w:uiPriority w:val="34"/>
    <w:qFormat/>
    <w:rsid w:val="00AC4E4E"/>
    <w:pPr>
      <w:ind w:left="720"/>
      <w:contextualSpacing/>
    </w:pPr>
  </w:style>
  <w:style w:type="character" w:customStyle="1" w:styleId="SkillSquares">
    <w:name w:val="Skill Squares"/>
    <w:basedOn w:val="DefaultParagraphFont"/>
    <w:uiPriority w:val="1"/>
    <w:qFormat/>
    <w:rsid w:val="00E2522F"/>
    <w:rPr>
      <w:rFonts w:ascii="Cambria" w:eastAsia="Calibri" w:hAnsi="Cambria" w:cs="Times New Roman"/>
      <w:noProof/>
      <w:color w:val="BFBFBF" w:themeColor="background1" w:themeShade="BF"/>
    </w:rPr>
  </w:style>
  <w:style w:type="character" w:customStyle="1" w:styleId="SkillSquaresGreen">
    <w:name w:val="Skill Squares Green"/>
    <w:basedOn w:val="DefaultParagraphFont"/>
    <w:uiPriority w:val="1"/>
    <w:qFormat/>
    <w:rsid w:val="00E2522F"/>
    <w:rPr>
      <w:rFonts w:ascii="Cambria" w:eastAsia="Calibri" w:hAnsi="Cambria" w:cs="Times New Roman"/>
      <w:noProof/>
      <w:color w:val="5ED8C9"/>
    </w:rPr>
  </w:style>
  <w:style w:type="paragraph" w:customStyle="1" w:styleId="HeaderSummary">
    <w:name w:val="Header Summary"/>
    <w:basedOn w:val="Normal"/>
    <w:qFormat/>
    <w:rsid w:val="00E2522F"/>
    <w:pPr>
      <w:spacing w:after="120" w:line="252" w:lineRule="auto"/>
      <w:ind w:right="4950"/>
    </w:pPr>
    <w:rPr>
      <w:rFonts w:ascii="Calisto MT" w:eastAsia="MS Mincho" w:hAnsi="Calisto MT" w:cs="Times New Roman"/>
      <w:color w:val="FFFFFF"/>
      <w:szCs w:val="24"/>
      <w:lang w:val="fr-FR"/>
    </w:rPr>
  </w:style>
  <w:style w:type="paragraph" w:customStyle="1" w:styleId="Tabbedtext3tabs">
    <w:name w:val="Tabbed text 3 tabs"/>
    <w:basedOn w:val="Normal"/>
    <w:qFormat/>
    <w:rsid w:val="00926755"/>
    <w:pPr>
      <w:tabs>
        <w:tab w:val="left" w:pos="3780"/>
        <w:tab w:val="right" w:pos="10800"/>
      </w:tabs>
      <w:spacing w:after="80" w:line="240" w:lineRule="auto"/>
    </w:pPr>
    <w:rPr>
      <w:rFonts w:ascii="Cambria" w:eastAsia="Calibri" w:hAnsi="Cambria" w:cs="Times New Roman"/>
      <w:noProof/>
      <w:sz w:val="24"/>
      <w:szCs w:val="24"/>
    </w:rPr>
  </w:style>
  <w:style w:type="character" w:styleId="Hyperlink">
    <w:name w:val="Hyperlink"/>
    <w:basedOn w:val="DefaultParagraphFont"/>
    <w:uiPriority w:val="99"/>
    <w:unhideWhenUsed/>
    <w:rsid w:val="004B01D8"/>
    <w:rPr>
      <w:color w:val="0000FF" w:themeColor="hyperlink"/>
      <w:u w:val="single"/>
    </w:rPr>
  </w:style>
  <w:style w:type="character" w:styleId="Emphasis">
    <w:name w:val="Emphasis"/>
    <w:basedOn w:val="DefaultParagraphFont"/>
    <w:uiPriority w:val="20"/>
    <w:qFormat/>
    <w:rsid w:val="00163C45"/>
    <w:rPr>
      <w:i/>
      <w:iCs/>
    </w:rPr>
  </w:style>
  <w:style w:type="paragraph" w:styleId="NormalWeb">
    <w:name w:val="Normal (Web)"/>
    <w:basedOn w:val="Normal"/>
    <w:rsid w:val="00163C45"/>
    <w:pPr>
      <w:spacing w:before="280" w:after="280" w:line="240" w:lineRule="auto"/>
    </w:pPr>
    <w:rPr>
      <w:rFonts w:ascii="Times New Roman" w:eastAsia="Times New Roman" w:hAnsi="Times New Roman" w:cs="Times New Roman"/>
      <w:sz w:val="24"/>
      <w:szCs w:val="24"/>
      <w:lang w:eastAsia="ar-SA"/>
    </w:rPr>
  </w:style>
  <w:style w:type="character" w:styleId="Strong">
    <w:name w:val="Strong"/>
    <w:basedOn w:val="DefaultParagraphFont"/>
    <w:uiPriority w:val="22"/>
    <w:qFormat/>
    <w:rsid w:val="00254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https://rdxfootmark.naukri.com/v2/track/openCv?trackingInfo=e2f778c57094cc887447e0b8b42d5e2f134f530e18705c4458440321091b5b58160a160b124451581b4d58515c424154181c084b281e0103030213455f540c57580f1b425c4c01090340281e010319001443505e1543124a4b485d4637071f1b5b587371711365141e08550e0a464b0167531001035c04580f1b525a4553524f0b544e1508190315485d4f44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10</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Kamal</cp:lastModifiedBy>
  <cp:revision>137</cp:revision>
  <cp:lastPrinted>2014-03-25T08:19:00Z</cp:lastPrinted>
  <dcterms:created xsi:type="dcterms:W3CDTF">2015-02-16T13:20:00Z</dcterms:created>
  <dcterms:modified xsi:type="dcterms:W3CDTF">2016-07-11T11:24:00Z</dcterms:modified>
</cp:coreProperties>
</file>