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17C0" w:rsidRDefault="002C0044">
      <w:pPr>
        <w:jc w:val="center"/>
        <w:rPr>
          <w:b/>
          <w:sz w:val="32"/>
          <w:szCs w:val="32"/>
          <w:u w:val="single"/>
        </w:rPr>
      </w:pPr>
      <w:r>
        <w:rPr>
          <w:b/>
          <w:sz w:val="32"/>
          <w:szCs w:val="32"/>
          <w:u w:val="single"/>
        </w:rPr>
        <w:t>RESUME</w:t>
      </w:r>
    </w:p>
    <w:p w:rsidR="001123E5" w:rsidRDefault="00A22377">
      <w:pPr>
        <w:jc w:val="center"/>
        <w:rPr>
          <w:b/>
          <w:sz w:val="32"/>
          <w:szCs w:val="32"/>
          <w:u w:val="single"/>
        </w:rPr>
      </w:pPr>
    </w:p>
    <w:p w:rsidR="001123E5" w:rsidRDefault="002C0044" w:rsidP="00E707E9">
      <w:pPr>
        <w:ind w:right="-1141"/>
        <w:rPr>
          <w:b/>
          <w:sz w:val="22"/>
          <w:szCs w:val="22"/>
        </w:rPr>
      </w:pPr>
      <w:r>
        <w:rPr>
          <w:b/>
          <w:sz w:val="22"/>
          <w:szCs w:val="22"/>
        </w:rPr>
        <w:t xml:space="preserve">Anand </w:t>
      </w:r>
      <w:proofErr w:type="spellStart"/>
      <w:r>
        <w:rPr>
          <w:b/>
          <w:sz w:val="22"/>
          <w:szCs w:val="22"/>
        </w:rPr>
        <w:t>Prakash</w:t>
      </w:r>
      <w:proofErr w:type="spellEnd"/>
      <w:r>
        <w:rPr>
          <w:b/>
          <w:sz w:val="22"/>
          <w:szCs w:val="22"/>
        </w:rPr>
        <w:t xml:space="preserve"> </w:t>
      </w:r>
      <w:proofErr w:type="spellStart"/>
      <w:r>
        <w:rPr>
          <w:b/>
          <w:sz w:val="22"/>
          <w:szCs w:val="22"/>
        </w:rPr>
        <w:t>Tripathi</w:t>
      </w:r>
      <w:proofErr w:type="spellEnd"/>
      <w:r>
        <w:rPr>
          <w:b/>
          <w:sz w:val="22"/>
          <w:szCs w:val="22"/>
        </w:rPr>
        <w:tab/>
      </w:r>
      <w:r>
        <w:rPr>
          <w:b/>
          <w:sz w:val="22"/>
          <w:szCs w:val="22"/>
        </w:rPr>
        <w:tab/>
      </w:r>
    </w:p>
    <w:p w:rsidR="001123E5" w:rsidRDefault="002C0044" w:rsidP="0031677E">
      <w:pPr>
        <w:ind w:right="-1283"/>
        <w:rPr>
          <w:b/>
          <w:sz w:val="22"/>
          <w:szCs w:val="22"/>
        </w:rPr>
      </w:pPr>
      <w:r>
        <w:rPr>
          <w:b/>
          <w:sz w:val="22"/>
          <w:szCs w:val="22"/>
        </w:rPr>
        <w:t xml:space="preserve">38, </w:t>
      </w:r>
      <w:proofErr w:type="spellStart"/>
      <w:r>
        <w:rPr>
          <w:b/>
          <w:sz w:val="22"/>
          <w:szCs w:val="22"/>
        </w:rPr>
        <w:t>Rishi</w:t>
      </w:r>
      <w:proofErr w:type="spellEnd"/>
      <w:r>
        <w:rPr>
          <w:b/>
          <w:sz w:val="22"/>
          <w:szCs w:val="22"/>
        </w:rPr>
        <w:t xml:space="preserve"> </w:t>
      </w:r>
      <w:proofErr w:type="spellStart"/>
      <w:r>
        <w:rPr>
          <w:b/>
          <w:sz w:val="22"/>
          <w:szCs w:val="22"/>
        </w:rPr>
        <w:t>Tola</w:t>
      </w:r>
      <w:proofErr w:type="spellEnd"/>
    </w:p>
    <w:p w:rsidR="001123E5" w:rsidRDefault="002C0044" w:rsidP="00946FA7">
      <w:pPr>
        <w:ind w:right="-1141"/>
        <w:rPr>
          <w:b/>
          <w:sz w:val="22"/>
          <w:szCs w:val="22"/>
        </w:rPr>
      </w:pPr>
      <w:proofErr w:type="spellStart"/>
      <w:r>
        <w:rPr>
          <w:b/>
          <w:sz w:val="22"/>
          <w:szCs w:val="22"/>
        </w:rPr>
        <w:t>Faizabad</w:t>
      </w:r>
      <w:proofErr w:type="spellEnd"/>
      <w:r>
        <w:rPr>
          <w:b/>
          <w:sz w:val="22"/>
          <w:szCs w:val="22"/>
        </w:rPr>
        <w:t xml:space="preserve"> 224001</w:t>
      </w:r>
      <w:r>
        <w:rPr>
          <w:b/>
          <w:sz w:val="22"/>
          <w:szCs w:val="22"/>
        </w:rPr>
        <w:tab/>
      </w:r>
      <w:r>
        <w:rPr>
          <w:b/>
          <w:sz w:val="22"/>
          <w:szCs w:val="22"/>
        </w:rPr>
        <w:tab/>
      </w:r>
      <w:r>
        <w:rPr>
          <w:b/>
          <w:sz w:val="22"/>
          <w:szCs w:val="22"/>
        </w:rPr>
        <w:tab/>
      </w:r>
      <w:r>
        <w:rPr>
          <w:b/>
          <w:sz w:val="22"/>
          <w:szCs w:val="22"/>
        </w:rPr>
        <w:tab/>
      </w:r>
    </w:p>
    <w:p w:rsidR="001123E5" w:rsidRDefault="002C0044">
      <w:pPr>
        <w:rPr>
          <w:b/>
          <w:sz w:val="22"/>
          <w:szCs w:val="22"/>
        </w:rPr>
      </w:pPr>
      <w:proofErr w:type="gramStart"/>
      <w:r>
        <w:rPr>
          <w:b/>
          <w:sz w:val="22"/>
          <w:szCs w:val="22"/>
        </w:rPr>
        <w:t>Mob.</w:t>
      </w:r>
      <w:proofErr w:type="gramEnd"/>
      <w:r>
        <w:rPr>
          <w:b/>
          <w:sz w:val="22"/>
          <w:szCs w:val="22"/>
        </w:rPr>
        <w:t xml:space="preserve"> No. +91-9005033311</w:t>
      </w:r>
      <w:r>
        <w:rPr>
          <w:b/>
          <w:sz w:val="22"/>
          <w:szCs w:val="22"/>
        </w:rPr>
        <w:tab/>
      </w:r>
    </w:p>
    <w:p w:rsidR="001123E5" w:rsidRDefault="002C0044">
      <w:pPr>
        <w:rPr>
          <w:b/>
          <w:sz w:val="22"/>
          <w:szCs w:val="22"/>
        </w:rPr>
      </w:pPr>
      <w:r>
        <w:rPr>
          <w:b/>
          <w:sz w:val="22"/>
          <w:szCs w:val="22"/>
        </w:rPr>
        <w:t>E-mail: aps5884@rediffmail.com</w:t>
      </w:r>
    </w:p>
    <w:p w:rsidR="001123E5" w:rsidRDefault="006B4E36">
      <w:pPr>
        <w:ind w:left="2880" w:firstLine="720"/>
        <w:rPr>
          <w:b/>
          <w:sz w:val="22"/>
          <w:szCs w:val="22"/>
        </w:rPr>
      </w:pPr>
      <w:r w:rsidRPr="006B4E36">
        <w:rPr>
          <w:b/>
          <w:noProof/>
          <w:szCs w:val="28"/>
        </w:rPr>
        <w:pict>
          <v:line id="_x0000_s1028" style="position:absolute;left:0;text-align:left;z-index:251658240" from="-36pt,8.35pt" to="7in,8.35pt" strokeweight="4.5pt">
            <v:stroke linestyle="thickThin"/>
          </v:line>
        </w:pict>
      </w:r>
    </w:p>
    <w:p w:rsidR="001123E5" w:rsidRDefault="002C0044">
      <w:pPr>
        <w:ind w:left="2880" w:firstLine="720"/>
        <w:rPr>
          <w:b/>
          <w:sz w:val="22"/>
          <w:szCs w:val="22"/>
        </w:rPr>
      </w:pPr>
      <w:r>
        <w:rPr>
          <w:b/>
          <w:sz w:val="22"/>
          <w:szCs w:val="22"/>
        </w:rPr>
        <w:t>Objective</w:t>
      </w:r>
    </w:p>
    <w:p w:rsidR="001123E5" w:rsidRDefault="002C0044">
      <w:pPr>
        <w:jc w:val="both"/>
        <w:rPr>
          <w:b/>
          <w:sz w:val="22"/>
          <w:szCs w:val="22"/>
        </w:rPr>
      </w:pPr>
      <w:r>
        <w:rPr>
          <w:sz w:val="22"/>
          <w:szCs w:val="22"/>
        </w:rPr>
        <w:t xml:space="preserve">Passionately work towards achieving brilliance as an organization professional in my chosen field of Marketing &amp; Sales. Strive to join and rise as an organization professional at a top company.   </w:t>
      </w:r>
    </w:p>
    <w:p w:rsidR="001123E5" w:rsidRDefault="006B4E36">
      <w:pPr>
        <w:rPr>
          <w:sz w:val="22"/>
          <w:szCs w:val="22"/>
        </w:rPr>
      </w:pPr>
      <w:r w:rsidRPr="006B4E36">
        <w:rPr>
          <w:b/>
          <w:noProof/>
          <w:sz w:val="22"/>
          <w:szCs w:val="22"/>
        </w:rPr>
        <w:pict>
          <v:line id="_x0000_s1026" style="position:absolute;z-index:251660288" from="-36pt,2.75pt" to="7in,2.75pt" strokeweight="4.5pt">
            <v:stroke linestyle="thickThin"/>
          </v:line>
        </w:pict>
      </w:r>
    </w:p>
    <w:p w:rsidR="001123E5" w:rsidRDefault="002C0044">
      <w:pPr>
        <w:rPr>
          <w:b/>
          <w:sz w:val="22"/>
          <w:szCs w:val="22"/>
        </w:rPr>
      </w:pPr>
      <w:r>
        <w:rPr>
          <w:b/>
          <w:sz w:val="22"/>
          <w:szCs w:val="22"/>
        </w:rPr>
        <w:t xml:space="preserve">Professional Summary </w:t>
      </w:r>
    </w:p>
    <w:p w:rsidR="001123E5" w:rsidRDefault="00A22377">
      <w:pPr>
        <w:jc w:val="both"/>
        <w:rPr>
          <w:sz w:val="22"/>
          <w:szCs w:val="22"/>
        </w:rPr>
      </w:pPr>
    </w:p>
    <w:p w:rsidR="001123E5" w:rsidRDefault="002C0044">
      <w:pPr>
        <w:jc w:val="both"/>
        <w:rPr>
          <w:sz w:val="22"/>
          <w:szCs w:val="22"/>
        </w:rPr>
      </w:pPr>
      <w:r>
        <w:rPr>
          <w:sz w:val="22"/>
          <w:szCs w:val="22"/>
        </w:rPr>
        <w:t xml:space="preserve">A highly experienced, computer-literate, leader who has consistently adopted a systematic approach over all areas of responsibility, responding to the specific requirements of each market sector, and ensuring that the best possible level of customer service has been delivered. Developing new customers and promoting new products to the marketplace. </w:t>
      </w:r>
    </w:p>
    <w:p w:rsidR="001123E5" w:rsidRDefault="00A22377">
      <w:pPr>
        <w:jc w:val="both"/>
        <w:rPr>
          <w:sz w:val="22"/>
          <w:szCs w:val="22"/>
        </w:rPr>
      </w:pPr>
    </w:p>
    <w:p w:rsidR="001123E5" w:rsidRDefault="002C0044">
      <w:pPr>
        <w:jc w:val="both"/>
        <w:rPr>
          <w:b/>
          <w:sz w:val="22"/>
          <w:szCs w:val="22"/>
        </w:rPr>
      </w:pPr>
      <w:r>
        <w:rPr>
          <w:b/>
          <w:sz w:val="22"/>
          <w:szCs w:val="22"/>
        </w:rPr>
        <w:t xml:space="preserve">Work Experience: Team Management (Handling Sales Team), Direct Sales, Channel Development.   </w:t>
      </w:r>
    </w:p>
    <w:p w:rsidR="006648FF" w:rsidRDefault="00A22377">
      <w:pPr>
        <w:jc w:val="both"/>
        <w:rPr>
          <w:b/>
          <w:sz w:val="22"/>
          <w:szCs w:val="22"/>
        </w:rPr>
      </w:pPr>
    </w:p>
    <w:p w:rsidR="001123E5" w:rsidRDefault="002C0044">
      <w:pPr>
        <w:jc w:val="both"/>
        <w:rPr>
          <w:sz w:val="22"/>
          <w:szCs w:val="22"/>
          <w:u w:val="single"/>
        </w:rPr>
      </w:pPr>
      <w:r>
        <w:rPr>
          <w:b/>
          <w:sz w:val="22"/>
          <w:szCs w:val="22"/>
          <w:u w:val="single"/>
        </w:rPr>
        <w:t xml:space="preserve">Key Result Areas  </w:t>
      </w:r>
    </w:p>
    <w:p w:rsidR="001123E5" w:rsidRDefault="002C0044">
      <w:pPr>
        <w:jc w:val="both"/>
        <w:rPr>
          <w:b/>
          <w:sz w:val="22"/>
          <w:szCs w:val="22"/>
        </w:rPr>
      </w:pPr>
      <w:r>
        <w:rPr>
          <w:b/>
          <w:sz w:val="22"/>
          <w:szCs w:val="22"/>
        </w:rPr>
        <w:t>Business Development /Marketing</w:t>
      </w:r>
    </w:p>
    <w:p w:rsidR="001123E5" w:rsidRDefault="002C0044">
      <w:pPr>
        <w:numPr>
          <w:ilvl w:val="0"/>
          <w:numId w:val="2"/>
        </w:numPr>
        <w:jc w:val="both"/>
        <w:rPr>
          <w:sz w:val="22"/>
          <w:szCs w:val="22"/>
        </w:rPr>
      </w:pPr>
      <w:r>
        <w:rPr>
          <w:sz w:val="22"/>
          <w:szCs w:val="22"/>
        </w:rPr>
        <w:t>Effectuating pre-planned sales strategies for accomplishment of performance milestones.</w:t>
      </w:r>
    </w:p>
    <w:p w:rsidR="001123E5" w:rsidRDefault="002C0044">
      <w:pPr>
        <w:numPr>
          <w:ilvl w:val="0"/>
          <w:numId w:val="2"/>
        </w:numPr>
        <w:jc w:val="both"/>
        <w:rPr>
          <w:sz w:val="22"/>
          <w:szCs w:val="22"/>
        </w:rPr>
      </w:pPr>
      <w:r>
        <w:rPr>
          <w:sz w:val="22"/>
          <w:szCs w:val="22"/>
        </w:rPr>
        <w:t>Evolving market segmentation &amp; penetration strategies to achieve targets.</w:t>
      </w:r>
    </w:p>
    <w:p w:rsidR="001123E5" w:rsidRDefault="002C0044" w:rsidP="00D033AD">
      <w:pPr>
        <w:numPr>
          <w:ilvl w:val="0"/>
          <w:numId w:val="2"/>
        </w:numPr>
        <w:jc w:val="both"/>
        <w:rPr>
          <w:sz w:val="22"/>
          <w:szCs w:val="22"/>
        </w:rPr>
      </w:pPr>
      <w:r>
        <w:rPr>
          <w:sz w:val="22"/>
          <w:szCs w:val="22"/>
        </w:rPr>
        <w:t>Utilizing market information &amp; personal network to develop marketing intelligence for generating leads.</w:t>
      </w:r>
    </w:p>
    <w:p w:rsidR="001123E5" w:rsidRDefault="002C0044">
      <w:pPr>
        <w:jc w:val="both"/>
        <w:rPr>
          <w:b/>
          <w:sz w:val="22"/>
          <w:szCs w:val="22"/>
        </w:rPr>
      </w:pPr>
      <w:r>
        <w:rPr>
          <w:b/>
          <w:sz w:val="22"/>
          <w:szCs w:val="22"/>
        </w:rPr>
        <w:t>Distribution/Channel Management</w:t>
      </w:r>
    </w:p>
    <w:p w:rsidR="001123E5" w:rsidRDefault="002C0044">
      <w:pPr>
        <w:numPr>
          <w:ilvl w:val="0"/>
          <w:numId w:val="9"/>
        </w:numPr>
        <w:jc w:val="both"/>
        <w:rPr>
          <w:sz w:val="22"/>
          <w:szCs w:val="22"/>
        </w:rPr>
      </w:pPr>
      <w:r>
        <w:rPr>
          <w:sz w:val="22"/>
          <w:szCs w:val="22"/>
        </w:rPr>
        <w:t>Establishing dealer network &amp; responsible for making effective channel network for distribution of the entire range of products.</w:t>
      </w:r>
    </w:p>
    <w:p w:rsidR="001123E5" w:rsidRDefault="002C0044">
      <w:pPr>
        <w:numPr>
          <w:ilvl w:val="0"/>
          <w:numId w:val="9"/>
        </w:numPr>
        <w:jc w:val="both"/>
        <w:rPr>
          <w:sz w:val="22"/>
          <w:szCs w:val="22"/>
        </w:rPr>
      </w:pPr>
      <w:r>
        <w:rPr>
          <w:sz w:val="22"/>
          <w:szCs w:val="22"/>
        </w:rPr>
        <w:t>Identifying &amp; networking with financially strong &amp; reliable dealers &amp; distributors, resulting in deeper market penetration &amp; improved market share.</w:t>
      </w:r>
    </w:p>
    <w:p w:rsidR="001123E5" w:rsidRDefault="002C0044" w:rsidP="00D033AD">
      <w:pPr>
        <w:numPr>
          <w:ilvl w:val="0"/>
          <w:numId w:val="9"/>
        </w:numPr>
        <w:jc w:val="both"/>
        <w:rPr>
          <w:sz w:val="22"/>
          <w:szCs w:val="22"/>
        </w:rPr>
      </w:pPr>
      <w:r>
        <w:rPr>
          <w:sz w:val="22"/>
          <w:szCs w:val="22"/>
        </w:rPr>
        <w:t>Appointing dealers, evaluating their performance &amp; monitoring distributor sales &amp; marketing activities.</w:t>
      </w:r>
    </w:p>
    <w:p w:rsidR="001123E5" w:rsidRDefault="002C0044">
      <w:pPr>
        <w:jc w:val="both"/>
        <w:rPr>
          <w:b/>
          <w:sz w:val="22"/>
          <w:szCs w:val="22"/>
        </w:rPr>
      </w:pPr>
      <w:r>
        <w:rPr>
          <w:b/>
          <w:sz w:val="22"/>
          <w:szCs w:val="22"/>
        </w:rPr>
        <w:t xml:space="preserve">Product Launches / Promotions </w:t>
      </w:r>
    </w:p>
    <w:p w:rsidR="001123E5" w:rsidRDefault="002C0044">
      <w:pPr>
        <w:numPr>
          <w:ilvl w:val="0"/>
          <w:numId w:val="11"/>
        </w:numPr>
        <w:jc w:val="both"/>
        <w:rPr>
          <w:sz w:val="22"/>
          <w:szCs w:val="22"/>
        </w:rPr>
      </w:pPr>
      <w:r>
        <w:rPr>
          <w:sz w:val="22"/>
          <w:szCs w:val="22"/>
        </w:rPr>
        <w:t>Designing &amp; implementing marketing activities for successful launching of new products.</w:t>
      </w:r>
    </w:p>
    <w:p w:rsidR="001123E5" w:rsidRDefault="002C0044">
      <w:pPr>
        <w:numPr>
          <w:ilvl w:val="0"/>
          <w:numId w:val="11"/>
        </w:numPr>
        <w:jc w:val="both"/>
        <w:rPr>
          <w:sz w:val="22"/>
          <w:szCs w:val="22"/>
        </w:rPr>
      </w:pPr>
      <w:r>
        <w:rPr>
          <w:sz w:val="22"/>
          <w:szCs w:val="22"/>
        </w:rPr>
        <w:t>Building brand focus in conjunction with operational requirements.</w:t>
      </w:r>
    </w:p>
    <w:p w:rsidR="001123E5" w:rsidRDefault="002C0044" w:rsidP="00D033AD">
      <w:pPr>
        <w:numPr>
          <w:ilvl w:val="0"/>
          <w:numId w:val="11"/>
        </w:numPr>
        <w:jc w:val="both"/>
        <w:rPr>
          <w:b/>
          <w:sz w:val="22"/>
          <w:szCs w:val="22"/>
        </w:rPr>
      </w:pPr>
      <w:r>
        <w:rPr>
          <w:sz w:val="22"/>
          <w:szCs w:val="22"/>
        </w:rPr>
        <w:t>Ensuring maximum brand visibility and capturing optimum market shares.</w:t>
      </w:r>
    </w:p>
    <w:p w:rsidR="001123E5" w:rsidRDefault="002C0044">
      <w:pPr>
        <w:tabs>
          <w:tab w:val="left" w:pos="540"/>
        </w:tabs>
        <w:jc w:val="both"/>
        <w:rPr>
          <w:b/>
          <w:sz w:val="22"/>
          <w:szCs w:val="22"/>
        </w:rPr>
      </w:pPr>
      <w:r>
        <w:rPr>
          <w:b/>
          <w:sz w:val="22"/>
          <w:szCs w:val="22"/>
        </w:rPr>
        <w:t>Client Relationship Management</w:t>
      </w:r>
    </w:p>
    <w:p w:rsidR="001123E5" w:rsidRDefault="002C0044">
      <w:pPr>
        <w:numPr>
          <w:ilvl w:val="0"/>
          <w:numId w:val="12"/>
        </w:numPr>
        <w:jc w:val="both"/>
        <w:rPr>
          <w:sz w:val="22"/>
          <w:szCs w:val="22"/>
        </w:rPr>
      </w:pPr>
      <w:r>
        <w:rPr>
          <w:sz w:val="22"/>
          <w:szCs w:val="22"/>
        </w:rPr>
        <w:t>Maintaining cordial relations with customers to sustain of the profitability the business.</w:t>
      </w:r>
    </w:p>
    <w:p w:rsidR="001123E5" w:rsidRDefault="002C0044" w:rsidP="00D033AD">
      <w:pPr>
        <w:numPr>
          <w:ilvl w:val="0"/>
          <w:numId w:val="12"/>
        </w:numPr>
        <w:jc w:val="both"/>
        <w:rPr>
          <w:sz w:val="22"/>
          <w:szCs w:val="22"/>
        </w:rPr>
      </w:pPr>
      <w:r>
        <w:rPr>
          <w:sz w:val="22"/>
          <w:szCs w:val="22"/>
        </w:rPr>
        <w:t>Building &amp; maintaining healthy business relations with major clienteles, ensuring maximum customer satisfaction by achieving delivery &amp; quality norm</w:t>
      </w:r>
    </w:p>
    <w:p w:rsidR="001123E5" w:rsidRDefault="002C0044">
      <w:pPr>
        <w:jc w:val="both"/>
        <w:rPr>
          <w:b/>
          <w:sz w:val="22"/>
          <w:szCs w:val="22"/>
        </w:rPr>
      </w:pPr>
      <w:r>
        <w:rPr>
          <w:b/>
          <w:sz w:val="22"/>
          <w:szCs w:val="22"/>
        </w:rPr>
        <w:t>Team Management</w:t>
      </w:r>
    </w:p>
    <w:p w:rsidR="001123E5" w:rsidRDefault="002C0044">
      <w:pPr>
        <w:numPr>
          <w:ilvl w:val="0"/>
          <w:numId w:val="13"/>
        </w:numPr>
        <w:jc w:val="both"/>
        <w:rPr>
          <w:sz w:val="22"/>
          <w:szCs w:val="22"/>
        </w:rPr>
      </w:pPr>
      <w:r>
        <w:rPr>
          <w:sz w:val="22"/>
          <w:szCs w:val="22"/>
        </w:rPr>
        <w:t>Leading, mentoring &amp; monitoring the performance of the team to ensure efficiency in process operations &amp; meeting of individual &amp; group targets.</w:t>
      </w:r>
    </w:p>
    <w:p w:rsidR="00D059C1" w:rsidRDefault="002C0044" w:rsidP="00D059C1">
      <w:pPr>
        <w:numPr>
          <w:ilvl w:val="0"/>
          <w:numId w:val="13"/>
        </w:numPr>
        <w:jc w:val="both"/>
        <w:rPr>
          <w:b/>
          <w:sz w:val="22"/>
          <w:szCs w:val="22"/>
          <w:u w:val="single"/>
        </w:rPr>
      </w:pPr>
      <w:r>
        <w:rPr>
          <w:sz w:val="22"/>
          <w:szCs w:val="22"/>
        </w:rPr>
        <w:t xml:space="preserve">Identifying training needs across levels through mapping of skills required for different roles and analysis of the existing level of competencies. </w:t>
      </w:r>
    </w:p>
    <w:p w:rsidR="00D059C1" w:rsidRDefault="00A22377">
      <w:pPr>
        <w:jc w:val="both"/>
        <w:rPr>
          <w:b/>
          <w:sz w:val="22"/>
          <w:szCs w:val="22"/>
          <w:u w:val="single"/>
        </w:rPr>
      </w:pPr>
    </w:p>
    <w:p w:rsidR="001123E5" w:rsidRDefault="002C0044">
      <w:pPr>
        <w:jc w:val="both"/>
        <w:rPr>
          <w:b/>
          <w:sz w:val="22"/>
          <w:szCs w:val="22"/>
        </w:rPr>
      </w:pPr>
      <w:r>
        <w:rPr>
          <w:b/>
          <w:sz w:val="22"/>
          <w:szCs w:val="22"/>
          <w:u w:val="single"/>
        </w:rPr>
        <w:t>Professional Experiences</w:t>
      </w:r>
      <w:r>
        <w:rPr>
          <w:b/>
          <w:sz w:val="22"/>
          <w:szCs w:val="22"/>
        </w:rPr>
        <w:t>:</w:t>
      </w:r>
      <w:r>
        <w:rPr>
          <w:sz w:val="22"/>
          <w:szCs w:val="22"/>
        </w:rPr>
        <w:t>-</w:t>
      </w:r>
    </w:p>
    <w:p w:rsidR="006648FF" w:rsidRDefault="002C0044" w:rsidP="006648FF">
      <w:pPr>
        <w:spacing w:before="240"/>
        <w:rPr>
          <w:b/>
          <w:sz w:val="22"/>
          <w:szCs w:val="22"/>
        </w:rPr>
      </w:pPr>
      <w:r>
        <w:rPr>
          <w:b/>
          <w:sz w:val="22"/>
          <w:szCs w:val="22"/>
        </w:rPr>
        <w:t xml:space="preserve">De Diet Chef (India) Pvt. Ltd, Area Sales </w:t>
      </w:r>
      <w:r>
        <w:rPr>
          <w:b/>
          <w:sz w:val="20"/>
          <w:szCs w:val="20"/>
        </w:rPr>
        <w:t>Manager</w:t>
      </w:r>
      <w:r>
        <w:rPr>
          <w:b/>
          <w:sz w:val="22"/>
          <w:szCs w:val="22"/>
        </w:rPr>
        <w:t xml:space="preserve"> (U.P.), Location (</w:t>
      </w:r>
      <w:proofErr w:type="spellStart"/>
      <w:r>
        <w:rPr>
          <w:b/>
          <w:sz w:val="22"/>
          <w:szCs w:val="22"/>
        </w:rPr>
        <w:t>Lucknow</w:t>
      </w:r>
      <w:proofErr w:type="spellEnd"/>
      <w:r>
        <w:rPr>
          <w:b/>
          <w:sz w:val="22"/>
          <w:szCs w:val="22"/>
        </w:rPr>
        <w:t xml:space="preserve">) Duration- 18 Oct 2017 to </w:t>
      </w:r>
      <w:proofErr w:type="gramStart"/>
      <w:r>
        <w:rPr>
          <w:b/>
          <w:sz w:val="22"/>
          <w:szCs w:val="22"/>
        </w:rPr>
        <w:t>Till</w:t>
      </w:r>
      <w:proofErr w:type="gramEnd"/>
      <w:r>
        <w:rPr>
          <w:b/>
          <w:sz w:val="22"/>
          <w:szCs w:val="22"/>
        </w:rPr>
        <w:t xml:space="preserve"> date.</w:t>
      </w:r>
    </w:p>
    <w:p w:rsidR="006648FF" w:rsidRDefault="002C0044" w:rsidP="006648FF">
      <w:pPr>
        <w:numPr>
          <w:ilvl w:val="0"/>
          <w:numId w:val="25"/>
        </w:numPr>
        <w:tabs>
          <w:tab w:val="clear" w:pos="1080"/>
          <w:tab w:val="left" w:pos="720"/>
        </w:tabs>
        <w:ind w:left="540" w:hanging="180"/>
        <w:rPr>
          <w:sz w:val="22"/>
          <w:szCs w:val="22"/>
        </w:rPr>
      </w:pPr>
      <w:r>
        <w:rPr>
          <w:sz w:val="22"/>
          <w:szCs w:val="22"/>
        </w:rPr>
        <w:t>To maintain the relationship in between company authorized distributor and CSA.</w:t>
      </w:r>
    </w:p>
    <w:p w:rsidR="006648FF" w:rsidRDefault="002C0044" w:rsidP="006648FF">
      <w:pPr>
        <w:numPr>
          <w:ilvl w:val="0"/>
          <w:numId w:val="25"/>
        </w:numPr>
        <w:tabs>
          <w:tab w:val="clear" w:pos="1080"/>
          <w:tab w:val="left" w:pos="720"/>
        </w:tabs>
        <w:ind w:left="540" w:hanging="180"/>
        <w:rPr>
          <w:sz w:val="22"/>
          <w:szCs w:val="22"/>
        </w:rPr>
      </w:pPr>
      <w:r>
        <w:rPr>
          <w:sz w:val="22"/>
          <w:szCs w:val="22"/>
        </w:rPr>
        <w:t>Employing consultative selling approach &amp; relationship marketing to close sales &amp; exceed monthly sales objectives.</w:t>
      </w:r>
    </w:p>
    <w:p w:rsidR="006648FF" w:rsidRDefault="00A22377" w:rsidP="004E4F4A">
      <w:pPr>
        <w:tabs>
          <w:tab w:val="left" w:pos="720"/>
        </w:tabs>
        <w:ind w:left="540"/>
        <w:rPr>
          <w:sz w:val="22"/>
          <w:szCs w:val="22"/>
        </w:rPr>
      </w:pPr>
    </w:p>
    <w:p w:rsidR="006648FF" w:rsidRDefault="00A22377" w:rsidP="006648FF">
      <w:pPr>
        <w:tabs>
          <w:tab w:val="left" w:pos="720"/>
        </w:tabs>
        <w:ind w:left="540"/>
        <w:rPr>
          <w:sz w:val="22"/>
          <w:szCs w:val="22"/>
        </w:rPr>
      </w:pPr>
    </w:p>
    <w:p w:rsidR="006648FF" w:rsidRDefault="00A22377" w:rsidP="006648FF">
      <w:pPr>
        <w:tabs>
          <w:tab w:val="left" w:pos="720"/>
        </w:tabs>
        <w:ind w:left="540"/>
        <w:rPr>
          <w:sz w:val="22"/>
          <w:szCs w:val="22"/>
        </w:rPr>
      </w:pPr>
    </w:p>
    <w:p w:rsidR="006648FF" w:rsidRDefault="00A22377" w:rsidP="006648FF">
      <w:pPr>
        <w:tabs>
          <w:tab w:val="left" w:pos="720"/>
        </w:tabs>
        <w:ind w:left="540"/>
        <w:rPr>
          <w:sz w:val="22"/>
          <w:szCs w:val="22"/>
        </w:rPr>
      </w:pPr>
    </w:p>
    <w:p w:rsidR="004E4F4A" w:rsidRDefault="00A22377" w:rsidP="006648FF">
      <w:pPr>
        <w:tabs>
          <w:tab w:val="left" w:pos="720"/>
        </w:tabs>
        <w:ind w:left="540"/>
        <w:rPr>
          <w:sz w:val="22"/>
          <w:szCs w:val="22"/>
        </w:rPr>
      </w:pPr>
    </w:p>
    <w:p w:rsidR="006E21AC" w:rsidRDefault="00A22377" w:rsidP="006E21AC">
      <w:pPr>
        <w:tabs>
          <w:tab w:val="left" w:pos="720"/>
        </w:tabs>
        <w:ind w:left="540"/>
        <w:rPr>
          <w:sz w:val="22"/>
          <w:szCs w:val="22"/>
        </w:rPr>
      </w:pPr>
    </w:p>
    <w:p w:rsidR="006648FF" w:rsidRDefault="002C0044" w:rsidP="006648FF">
      <w:pPr>
        <w:numPr>
          <w:ilvl w:val="0"/>
          <w:numId w:val="25"/>
        </w:numPr>
        <w:tabs>
          <w:tab w:val="clear" w:pos="1080"/>
          <w:tab w:val="left" w:pos="720"/>
        </w:tabs>
        <w:ind w:left="540" w:hanging="180"/>
        <w:rPr>
          <w:sz w:val="22"/>
          <w:szCs w:val="22"/>
        </w:rPr>
      </w:pPr>
      <w:r>
        <w:rPr>
          <w:sz w:val="22"/>
          <w:szCs w:val="22"/>
        </w:rPr>
        <w:t>A strong sales force of Area Sales Managers reports to me for their business.</w:t>
      </w:r>
    </w:p>
    <w:p w:rsidR="006648FF" w:rsidRPr="006648FF" w:rsidRDefault="002C0044" w:rsidP="006648FF">
      <w:pPr>
        <w:numPr>
          <w:ilvl w:val="0"/>
          <w:numId w:val="25"/>
        </w:numPr>
        <w:tabs>
          <w:tab w:val="clear" w:pos="1080"/>
          <w:tab w:val="left" w:pos="720"/>
        </w:tabs>
        <w:ind w:left="540" w:hanging="180"/>
        <w:rPr>
          <w:sz w:val="22"/>
          <w:szCs w:val="22"/>
        </w:rPr>
      </w:pPr>
      <w:r>
        <w:rPr>
          <w:sz w:val="22"/>
          <w:szCs w:val="22"/>
        </w:rPr>
        <w:t>I have responsibility to trained my sales team on various issues related to selling of our product in the market and consist if keep on motivating and encouraging my sales team as true leader so that we do good and handsome business in each &amp; every quarter.</w:t>
      </w:r>
    </w:p>
    <w:p w:rsidR="001123E5" w:rsidRPr="004E4F4A" w:rsidRDefault="002C0044" w:rsidP="004E4F4A">
      <w:pPr>
        <w:tabs>
          <w:tab w:val="left" w:pos="720"/>
        </w:tabs>
        <w:rPr>
          <w:sz w:val="22"/>
          <w:szCs w:val="22"/>
        </w:rPr>
      </w:pPr>
      <w:r w:rsidRPr="004E4F4A">
        <w:rPr>
          <w:b/>
          <w:sz w:val="22"/>
          <w:szCs w:val="22"/>
        </w:rPr>
        <w:t>Goodricke Group Limited, Area</w:t>
      </w:r>
      <w:r>
        <w:rPr>
          <w:b/>
          <w:sz w:val="22"/>
          <w:szCs w:val="22"/>
        </w:rPr>
        <w:t xml:space="preserve"> </w:t>
      </w:r>
      <w:r w:rsidRPr="004E4F4A">
        <w:rPr>
          <w:b/>
          <w:sz w:val="22"/>
          <w:szCs w:val="22"/>
        </w:rPr>
        <w:t xml:space="preserve">Manager, Location (Kanpur) Duration- 01 Dec 2010 </w:t>
      </w:r>
      <w:proofErr w:type="gramStart"/>
      <w:r w:rsidRPr="004E4F4A">
        <w:rPr>
          <w:b/>
          <w:sz w:val="22"/>
          <w:szCs w:val="22"/>
        </w:rPr>
        <w:t>To</w:t>
      </w:r>
      <w:proofErr w:type="gramEnd"/>
      <w:r w:rsidRPr="004E4F4A">
        <w:rPr>
          <w:b/>
          <w:sz w:val="22"/>
          <w:szCs w:val="22"/>
        </w:rPr>
        <w:t xml:space="preserve"> 19 Apr 2014.</w:t>
      </w:r>
      <w:r>
        <w:rPr>
          <w:b/>
          <w:sz w:val="22"/>
          <w:szCs w:val="22"/>
        </w:rPr>
        <w:t xml:space="preserve"> </w:t>
      </w:r>
      <w:proofErr w:type="spellStart"/>
      <w:r>
        <w:rPr>
          <w:b/>
          <w:sz w:val="22"/>
          <w:szCs w:val="22"/>
        </w:rPr>
        <w:t>Sr</w:t>
      </w:r>
      <w:proofErr w:type="spellEnd"/>
      <w:r>
        <w:rPr>
          <w:b/>
          <w:sz w:val="22"/>
          <w:szCs w:val="22"/>
        </w:rPr>
        <w:t xml:space="preserve"> Area Manager 20 Apr 2014 to 17 Oct 2017.</w:t>
      </w:r>
    </w:p>
    <w:p w:rsidR="001123E5" w:rsidRDefault="002C0044">
      <w:pPr>
        <w:numPr>
          <w:ilvl w:val="0"/>
          <w:numId w:val="25"/>
        </w:numPr>
        <w:tabs>
          <w:tab w:val="clear" w:pos="1080"/>
          <w:tab w:val="left" w:pos="720"/>
        </w:tabs>
        <w:ind w:left="540" w:hanging="180"/>
        <w:rPr>
          <w:sz w:val="22"/>
          <w:szCs w:val="22"/>
        </w:rPr>
      </w:pPr>
      <w:r>
        <w:rPr>
          <w:sz w:val="22"/>
          <w:szCs w:val="22"/>
        </w:rPr>
        <w:t>To maintain the relationship in between other dealer’s and company authorized distributor and CSA.</w:t>
      </w:r>
    </w:p>
    <w:p w:rsidR="001123E5" w:rsidRDefault="002C0044">
      <w:pPr>
        <w:numPr>
          <w:ilvl w:val="0"/>
          <w:numId w:val="25"/>
        </w:numPr>
        <w:tabs>
          <w:tab w:val="clear" w:pos="1080"/>
          <w:tab w:val="left" w:pos="720"/>
        </w:tabs>
        <w:ind w:left="540" w:hanging="180"/>
        <w:rPr>
          <w:sz w:val="22"/>
          <w:szCs w:val="22"/>
        </w:rPr>
      </w:pPr>
      <w:r>
        <w:rPr>
          <w:sz w:val="22"/>
          <w:szCs w:val="22"/>
        </w:rPr>
        <w:t>Employing consultative selling approach &amp; relationship marketing to close sales &amp; exceed monthly sales objectives.</w:t>
      </w:r>
    </w:p>
    <w:p w:rsidR="001123E5" w:rsidRDefault="002B459B">
      <w:pPr>
        <w:numPr>
          <w:ilvl w:val="0"/>
          <w:numId w:val="25"/>
        </w:numPr>
        <w:tabs>
          <w:tab w:val="clear" w:pos="1080"/>
          <w:tab w:val="left" w:pos="720"/>
        </w:tabs>
        <w:ind w:left="540" w:hanging="180"/>
        <w:rPr>
          <w:sz w:val="22"/>
          <w:szCs w:val="22"/>
        </w:rPr>
      </w:pPr>
      <w:r>
        <w:rPr>
          <w:sz w:val="22"/>
          <w:szCs w:val="22"/>
        </w:rPr>
        <w:t>A strong sales force of</w:t>
      </w:r>
      <w:r w:rsidR="002C0044">
        <w:rPr>
          <w:sz w:val="22"/>
          <w:szCs w:val="22"/>
        </w:rPr>
        <w:t xml:space="preserve"> Sales Executives in district Head Quarter reports to me for the</w:t>
      </w:r>
      <w:r>
        <w:rPr>
          <w:sz w:val="22"/>
          <w:szCs w:val="22"/>
        </w:rPr>
        <w:t>ir</w:t>
      </w:r>
      <w:r w:rsidR="002C0044">
        <w:rPr>
          <w:sz w:val="22"/>
          <w:szCs w:val="22"/>
        </w:rPr>
        <w:t xml:space="preserve"> business.</w:t>
      </w:r>
    </w:p>
    <w:p w:rsidR="001123E5" w:rsidRDefault="002C0044">
      <w:pPr>
        <w:tabs>
          <w:tab w:val="left" w:pos="360"/>
        </w:tabs>
        <w:suppressAutoHyphens/>
        <w:jc w:val="both"/>
        <w:rPr>
          <w:b/>
          <w:sz w:val="22"/>
          <w:szCs w:val="22"/>
        </w:rPr>
      </w:pPr>
      <w:proofErr w:type="spellStart"/>
      <w:r>
        <w:rPr>
          <w:b/>
          <w:sz w:val="22"/>
          <w:szCs w:val="22"/>
        </w:rPr>
        <w:t>Glaxo</w:t>
      </w:r>
      <w:proofErr w:type="spellEnd"/>
      <w:r>
        <w:rPr>
          <w:b/>
          <w:sz w:val="22"/>
          <w:szCs w:val="22"/>
        </w:rPr>
        <w:t xml:space="preserve"> Smith Kline Consumer Healthcare Location (Allahabad) Sales Officer, Duration- 25 Jun 2007 </w:t>
      </w:r>
      <w:proofErr w:type="gramStart"/>
      <w:r>
        <w:rPr>
          <w:b/>
          <w:sz w:val="22"/>
          <w:szCs w:val="22"/>
        </w:rPr>
        <w:t>To</w:t>
      </w:r>
      <w:proofErr w:type="gramEnd"/>
      <w:r>
        <w:rPr>
          <w:b/>
          <w:sz w:val="22"/>
          <w:szCs w:val="22"/>
        </w:rPr>
        <w:t xml:space="preserve"> 30 Nov 2010.</w:t>
      </w:r>
    </w:p>
    <w:p w:rsidR="001123E5" w:rsidRDefault="002C0044">
      <w:pPr>
        <w:numPr>
          <w:ilvl w:val="0"/>
          <w:numId w:val="14"/>
        </w:numPr>
        <w:tabs>
          <w:tab w:val="clear" w:pos="900"/>
          <w:tab w:val="num" w:pos="720"/>
          <w:tab w:val="left" w:pos="1350"/>
        </w:tabs>
        <w:suppressAutoHyphens/>
        <w:ind w:hanging="540"/>
        <w:jc w:val="both"/>
        <w:rPr>
          <w:sz w:val="22"/>
          <w:szCs w:val="22"/>
        </w:rPr>
      </w:pPr>
      <w:r>
        <w:rPr>
          <w:color w:val="000000"/>
          <w:sz w:val="22"/>
          <w:szCs w:val="22"/>
        </w:rPr>
        <w:t>To develop allocated area for achieving laid down goals in terms of volumes &amp; market share.</w:t>
      </w:r>
    </w:p>
    <w:p w:rsidR="001123E5" w:rsidRDefault="002C0044">
      <w:pPr>
        <w:numPr>
          <w:ilvl w:val="0"/>
          <w:numId w:val="14"/>
        </w:numPr>
        <w:tabs>
          <w:tab w:val="clear" w:pos="900"/>
          <w:tab w:val="num" w:pos="720"/>
          <w:tab w:val="left" w:pos="1350"/>
        </w:tabs>
        <w:suppressAutoHyphens/>
        <w:ind w:hanging="540"/>
        <w:jc w:val="both"/>
        <w:rPr>
          <w:sz w:val="22"/>
          <w:szCs w:val="22"/>
        </w:rPr>
      </w:pPr>
      <w:r>
        <w:rPr>
          <w:color w:val="000000"/>
          <w:sz w:val="22"/>
          <w:szCs w:val="22"/>
        </w:rPr>
        <w:t>Lead the team of field sales personnel to achieve/enhance volumes and market share category wise.</w:t>
      </w:r>
    </w:p>
    <w:p w:rsidR="001123E5" w:rsidRDefault="002C0044">
      <w:pPr>
        <w:numPr>
          <w:ilvl w:val="0"/>
          <w:numId w:val="14"/>
        </w:numPr>
        <w:tabs>
          <w:tab w:val="clear" w:pos="900"/>
          <w:tab w:val="num" w:pos="720"/>
          <w:tab w:val="left" w:pos="1350"/>
        </w:tabs>
        <w:suppressAutoHyphens/>
        <w:ind w:hanging="540"/>
        <w:jc w:val="both"/>
        <w:rPr>
          <w:sz w:val="22"/>
          <w:szCs w:val="22"/>
        </w:rPr>
      </w:pPr>
      <w:r>
        <w:rPr>
          <w:color w:val="000000"/>
          <w:sz w:val="22"/>
          <w:szCs w:val="22"/>
        </w:rPr>
        <w:t>Ensure implementation of various market development tools such as beat plan, retailer card for key stores.</w:t>
      </w:r>
    </w:p>
    <w:p w:rsidR="001123E5" w:rsidRDefault="002C0044">
      <w:pPr>
        <w:tabs>
          <w:tab w:val="left" w:pos="360"/>
        </w:tabs>
        <w:suppressAutoHyphens/>
        <w:jc w:val="both"/>
        <w:rPr>
          <w:b/>
          <w:bCs/>
          <w:sz w:val="22"/>
          <w:szCs w:val="22"/>
        </w:rPr>
      </w:pPr>
      <w:r>
        <w:rPr>
          <w:b/>
          <w:bCs/>
          <w:sz w:val="22"/>
          <w:szCs w:val="22"/>
        </w:rPr>
        <w:t xml:space="preserve">Hindustan Coca-Cola beverage Pvt. Ltd Location, </w:t>
      </w:r>
      <w:proofErr w:type="spellStart"/>
      <w:r>
        <w:rPr>
          <w:b/>
          <w:bCs/>
          <w:sz w:val="22"/>
          <w:szCs w:val="22"/>
        </w:rPr>
        <w:t>Faizabad</w:t>
      </w:r>
      <w:proofErr w:type="spellEnd"/>
      <w:r>
        <w:rPr>
          <w:b/>
          <w:bCs/>
          <w:sz w:val="22"/>
          <w:szCs w:val="22"/>
        </w:rPr>
        <w:t xml:space="preserve"> Sales Executive, Duration</w:t>
      </w:r>
      <w:r>
        <w:rPr>
          <w:b/>
          <w:sz w:val="22"/>
          <w:szCs w:val="22"/>
        </w:rPr>
        <w:t>- 10 Jun 2004</w:t>
      </w:r>
      <w:r w:rsidR="002B459B">
        <w:rPr>
          <w:b/>
          <w:sz w:val="22"/>
          <w:szCs w:val="22"/>
        </w:rPr>
        <w:t xml:space="preserve"> </w:t>
      </w:r>
      <w:proofErr w:type="gramStart"/>
      <w:r w:rsidR="002B459B">
        <w:rPr>
          <w:b/>
          <w:sz w:val="22"/>
          <w:szCs w:val="22"/>
        </w:rPr>
        <w:t>To</w:t>
      </w:r>
      <w:proofErr w:type="gramEnd"/>
      <w:r w:rsidR="002B459B">
        <w:rPr>
          <w:b/>
          <w:sz w:val="22"/>
          <w:szCs w:val="22"/>
        </w:rPr>
        <w:t xml:space="preserve"> 24 J</w:t>
      </w:r>
      <w:r>
        <w:rPr>
          <w:b/>
          <w:sz w:val="22"/>
          <w:szCs w:val="22"/>
        </w:rPr>
        <w:t>un 2007</w:t>
      </w:r>
    </w:p>
    <w:p w:rsidR="001123E5" w:rsidRDefault="002C0044">
      <w:pPr>
        <w:numPr>
          <w:ilvl w:val="0"/>
          <w:numId w:val="19"/>
        </w:numPr>
        <w:tabs>
          <w:tab w:val="left" w:pos="540"/>
        </w:tabs>
        <w:suppressAutoHyphens/>
        <w:jc w:val="both"/>
        <w:rPr>
          <w:bCs/>
          <w:sz w:val="22"/>
          <w:szCs w:val="22"/>
        </w:rPr>
      </w:pPr>
      <w:r>
        <w:rPr>
          <w:bCs/>
          <w:sz w:val="22"/>
          <w:szCs w:val="22"/>
        </w:rPr>
        <w:t xml:space="preserve">To take care of the primary and secondary sales and monitoring all parties         payment as per company schedule. </w:t>
      </w:r>
    </w:p>
    <w:p w:rsidR="001123E5" w:rsidRDefault="002C0044">
      <w:pPr>
        <w:numPr>
          <w:ilvl w:val="0"/>
          <w:numId w:val="19"/>
        </w:numPr>
        <w:tabs>
          <w:tab w:val="left" w:pos="540"/>
        </w:tabs>
        <w:suppressAutoHyphens/>
        <w:jc w:val="both"/>
        <w:rPr>
          <w:bCs/>
          <w:sz w:val="22"/>
          <w:szCs w:val="22"/>
        </w:rPr>
      </w:pPr>
      <w:r>
        <w:rPr>
          <w:bCs/>
          <w:sz w:val="22"/>
          <w:szCs w:val="22"/>
        </w:rPr>
        <w:t>Maintaining distributor and dealer network and motivate key retailers for better attention for our product.</w:t>
      </w:r>
    </w:p>
    <w:p w:rsidR="001123E5" w:rsidRDefault="002C0044">
      <w:pPr>
        <w:numPr>
          <w:ilvl w:val="0"/>
          <w:numId w:val="19"/>
        </w:numPr>
        <w:tabs>
          <w:tab w:val="left" w:pos="540"/>
        </w:tabs>
        <w:suppressAutoHyphens/>
        <w:jc w:val="both"/>
        <w:rPr>
          <w:bCs/>
          <w:sz w:val="22"/>
          <w:szCs w:val="22"/>
        </w:rPr>
      </w:pPr>
      <w:r>
        <w:rPr>
          <w:bCs/>
          <w:sz w:val="22"/>
          <w:szCs w:val="22"/>
        </w:rPr>
        <w:t xml:space="preserve">To maintain the demand and supply chain. </w:t>
      </w:r>
    </w:p>
    <w:p w:rsidR="001123E5" w:rsidRDefault="002C0044">
      <w:pPr>
        <w:jc w:val="both"/>
        <w:rPr>
          <w:sz w:val="22"/>
          <w:szCs w:val="22"/>
        </w:rPr>
      </w:pPr>
      <w:r>
        <w:rPr>
          <w:b/>
          <w:bCs/>
          <w:sz w:val="22"/>
          <w:szCs w:val="22"/>
        </w:rPr>
        <w:t>Computer Proficiency:</w:t>
      </w:r>
    </w:p>
    <w:p w:rsidR="001123E5" w:rsidRDefault="002C0044">
      <w:pPr>
        <w:numPr>
          <w:ilvl w:val="0"/>
          <w:numId w:val="18"/>
        </w:numPr>
        <w:tabs>
          <w:tab w:val="left" w:pos="720"/>
        </w:tabs>
        <w:suppressAutoHyphens/>
        <w:jc w:val="both"/>
        <w:rPr>
          <w:sz w:val="22"/>
          <w:szCs w:val="22"/>
        </w:rPr>
      </w:pPr>
      <w:r>
        <w:rPr>
          <w:sz w:val="22"/>
          <w:szCs w:val="22"/>
        </w:rPr>
        <w:t>Diploma in computer Application (DAC)</w:t>
      </w:r>
    </w:p>
    <w:p w:rsidR="001123E5" w:rsidRDefault="002C0044">
      <w:pPr>
        <w:numPr>
          <w:ilvl w:val="0"/>
          <w:numId w:val="18"/>
        </w:numPr>
        <w:tabs>
          <w:tab w:val="left" w:pos="720"/>
        </w:tabs>
        <w:suppressAutoHyphens/>
        <w:jc w:val="both"/>
        <w:rPr>
          <w:sz w:val="22"/>
          <w:szCs w:val="22"/>
        </w:rPr>
      </w:pPr>
      <w:r>
        <w:rPr>
          <w:sz w:val="22"/>
          <w:szCs w:val="22"/>
        </w:rPr>
        <w:t>Internet</w:t>
      </w:r>
    </w:p>
    <w:p w:rsidR="001123E5" w:rsidRDefault="00A22377">
      <w:pPr>
        <w:suppressAutoHyphens/>
        <w:jc w:val="both"/>
        <w:rPr>
          <w:sz w:val="22"/>
          <w:szCs w:val="22"/>
        </w:rPr>
      </w:pPr>
    </w:p>
    <w:p w:rsidR="001123E5" w:rsidRDefault="002C0044">
      <w:pPr>
        <w:jc w:val="both"/>
        <w:rPr>
          <w:b/>
          <w:sz w:val="22"/>
          <w:szCs w:val="22"/>
        </w:rPr>
      </w:pPr>
      <w:r>
        <w:rPr>
          <w:b/>
          <w:sz w:val="22"/>
          <w:szCs w:val="22"/>
          <w:u w:val="single"/>
        </w:rPr>
        <w:t>Educational Qualification</w:t>
      </w:r>
      <w:r>
        <w:rPr>
          <w:b/>
          <w:sz w:val="22"/>
          <w:szCs w:val="22"/>
        </w:rPr>
        <w:t>:</w:t>
      </w:r>
    </w:p>
    <w:p w:rsidR="001123E5" w:rsidRDefault="002C0044">
      <w:pPr>
        <w:tabs>
          <w:tab w:val="left" w:pos="540"/>
        </w:tabs>
        <w:jc w:val="both"/>
        <w:rPr>
          <w:sz w:val="22"/>
          <w:szCs w:val="22"/>
        </w:rPr>
      </w:pPr>
      <w:proofErr w:type="gramStart"/>
      <w:r>
        <w:rPr>
          <w:b/>
          <w:sz w:val="22"/>
          <w:szCs w:val="22"/>
        </w:rPr>
        <w:t>M.B.A.</w:t>
      </w:r>
      <w:proofErr w:type="gramEnd"/>
      <w:r>
        <w:rPr>
          <w:sz w:val="22"/>
          <w:szCs w:val="22"/>
        </w:rPr>
        <w:tab/>
      </w:r>
      <w:r>
        <w:rPr>
          <w:sz w:val="22"/>
          <w:szCs w:val="22"/>
        </w:rPr>
        <w:tab/>
      </w:r>
      <w:r>
        <w:rPr>
          <w:sz w:val="22"/>
          <w:szCs w:val="22"/>
        </w:rPr>
        <w:tab/>
      </w:r>
      <w:r>
        <w:rPr>
          <w:sz w:val="22"/>
          <w:szCs w:val="22"/>
        </w:rPr>
        <w:tab/>
      </w:r>
      <w:r>
        <w:rPr>
          <w:sz w:val="22"/>
          <w:szCs w:val="22"/>
        </w:rPr>
        <w:tab/>
        <w:t>Specializing in Marketing as Major</w:t>
      </w:r>
      <w:r>
        <w:rPr>
          <w:sz w:val="22"/>
          <w:szCs w:val="22"/>
        </w:rPr>
        <w:tab/>
      </w:r>
    </w:p>
    <w:p w:rsidR="001123E5" w:rsidRDefault="002C0044" w:rsidP="00D059C1">
      <w:pPr>
        <w:jc w:val="both"/>
        <w:rPr>
          <w:sz w:val="22"/>
          <w:szCs w:val="22"/>
        </w:rPr>
      </w:pPr>
      <w:proofErr w:type="spellStart"/>
      <w:smartTag w:uri="urn:schemas-microsoft-com:office:smarttags" w:element="place">
        <w:smartTag w:uri="urn:schemas-microsoft-com:office:smarttags" w:element="PlaceName">
          <w:r>
            <w:rPr>
              <w:sz w:val="22"/>
              <w:szCs w:val="22"/>
            </w:rPr>
            <w:t>U.P.Technical</w:t>
          </w:r>
        </w:smartTag>
        <w:smartTag w:uri="urn:schemas-microsoft-com:office:smarttags" w:element="PlaceType">
          <w:r>
            <w:rPr>
              <w:sz w:val="22"/>
              <w:szCs w:val="22"/>
            </w:rPr>
            <w:t>University</w:t>
          </w:r>
        </w:smartTag>
      </w:smartTag>
      <w:proofErr w:type="spellEnd"/>
      <w:r>
        <w:rPr>
          <w:sz w:val="22"/>
          <w:szCs w:val="22"/>
        </w:rPr>
        <w:tab/>
      </w:r>
      <w:r>
        <w:rPr>
          <w:sz w:val="22"/>
          <w:szCs w:val="22"/>
        </w:rPr>
        <w:tab/>
        <w:t>Human Resource as Minor</w:t>
      </w:r>
    </w:p>
    <w:p w:rsidR="001123E5" w:rsidRDefault="002C0044">
      <w:pPr>
        <w:jc w:val="both"/>
        <w:rPr>
          <w:sz w:val="22"/>
          <w:szCs w:val="22"/>
        </w:rPr>
      </w:pPr>
      <w:proofErr w:type="spellStart"/>
      <w:smartTag w:uri="urn:schemas-microsoft-com:office:smarttags" w:element="place">
        <w:smartTag w:uri="urn:schemas-microsoft-com:office:smarttags" w:element="City">
          <w:r>
            <w:rPr>
              <w:sz w:val="22"/>
              <w:szCs w:val="22"/>
            </w:rPr>
            <w:t>Lucknow</w:t>
          </w:r>
        </w:smartTag>
      </w:smartTag>
      <w:proofErr w:type="spellEnd"/>
    </w:p>
    <w:p w:rsidR="001123E5" w:rsidRDefault="002C0044" w:rsidP="00D059C1">
      <w:pPr>
        <w:jc w:val="both"/>
        <w:rPr>
          <w:sz w:val="22"/>
          <w:szCs w:val="22"/>
        </w:rPr>
      </w:pPr>
      <w:proofErr w:type="gramStart"/>
      <w:r>
        <w:rPr>
          <w:b/>
          <w:sz w:val="22"/>
          <w:szCs w:val="22"/>
        </w:rPr>
        <w:t>B.Sc.</w:t>
      </w:r>
      <w:proofErr w:type="gramEnd"/>
      <w:r>
        <w:rPr>
          <w:sz w:val="22"/>
          <w:szCs w:val="22"/>
        </w:rPr>
        <w:tab/>
      </w:r>
      <w:r>
        <w:rPr>
          <w:sz w:val="22"/>
          <w:szCs w:val="22"/>
        </w:rPr>
        <w:tab/>
      </w:r>
      <w:r>
        <w:rPr>
          <w:sz w:val="22"/>
          <w:szCs w:val="22"/>
        </w:rPr>
        <w:tab/>
      </w:r>
      <w:r>
        <w:rPr>
          <w:sz w:val="22"/>
          <w:szCs w:val="22"/>
        </w:rPr>
        <w:tab/>
      </w:r>
      <w:r>
        <w:rPr>
          <w:sz w:val="22"/>
          <w:szCs w:val="22"/>
        </w:rPr>
        <w:tab/>
        <w:t>Specialization in Physics &amp; Chemistry</w:t>
      </w:r>
    </w:p>
    <w:p w:rsidR="001123E5" w:rsidRDefault="002C0044">
      <w:pPr>
        <w:jc w:val="both"/>
        <w:rPr>
          <w:sz w:val="22"/>
          <w:szCs w:val="22"/>
        </w:rPr>
      </w:pPr>
      <w:proofErr w:type="spellStart"/>
      <w:smartTag w:uri="urn:schemas-microsoft-com:office:smarttags" w:element="place">
        <w:smartTag w:uri="urn:schemas-microsoft-com:office:smarttags" w:element="PlaceName">
          <w:r>
            <w:rPr>
              <w:sz w:val="22"/>
              <w:szCs w:val="22"/>
            </w:rPr>
            <w:t>Avadh</w:t>
          </w:r>
        </w:smartTag>
        <w:smartTag w:uri="urn:schemas-microsoft-com:office:smarttags" w:element="PlaceType">
          <w:r>
            <w:rPr>
              <w:sz w:val="22"/>
              <w:szCs w:val="22"/>
            </w:rPr>
            <w:t>University</w:t>
          </w:r>
        </w:smartTag>
      </w:smartTag>
      <w:proofErr w:type="spellEnd"/>
    </w:p>
    <w:p w:rsidR="001123E5" w:rsidRDefault="002C0044">
      <w:pPr>
        <w:jc w:val="both"/>
        <w:rPr>
          <w:sz w:val="22"/>
          <w:szCs w:val="22"/>
        </w:rPr>
      </w:pPr>
      <w:proofErr w:type="spellStart"/>
      <w:r>
        <w:rPr>
          <w:sz w:val="22"/>
          <w:szCs w:val="22"/>
        </w:rPr>
        <w:t>Faizabad</w:t>
      </w:r>
      <w:proofErr w:type="spellEnd"/>
      <w:r>
        <w:rPr>
          <w:sz w:val="22"/>
          <w:szCs w:val="22"/>
        </w:rPr>
        <w:t xml:space="preserve"> </w:t>
      </w:r>
    </w:p>
    <w:p w:rsidR="001123E5" w:rsidRDefault="002C0044">
      <w:pPr>
        <w:suppressAutoHyphens/>
        <w:jc w:val="both"/>
        <w:rPr>
          <w:b/>
          <w:bCs/>
          <w:sz w:val="22"/>
          <w:szCs w:val="22"/>
        </w:rPr>
      </w:pPr>
      <w:r>
        <w:rPr>
          <w:b/>
          <w:bCs/>
          <w:sz w:val="22"/>
          <w:szCs w:val="22"/>
        </w:rPr>
        <w:t>Personal Information:</w:t>
      </w:r>
    </w:p>
    <w:p w:rsidR="001123E5" w:rsidRDefault="00A22377">
      <w:pPr>
        <w:suppressAutoHyphens/>
        <w:jc w:val="both"/>
        <w:rPr>
          <w:bCs/>
          <w:sz w:val="22"/>
          <w:szCs w:val="22"/>
        </w:rPr>
      </w:pPr>
    </w:p>
    <w:p w:rsidR="001123E5" w:rsidRDefault="002C0044">
      <w:pPr>
        <w:suppressAutoHyphens/>
        <w:ind w:firstLine="720"/>
        <w:jc w:val="both"/>
        <w:rPr>
          <w:bCs/>
          <w:sz w:val="22"/>
          <w:szCs w:val="22"/>
        </w:rPr>
      </w:pPr>
      <w:r>
        <w:rPr>
          <w:bCs/>
          <w:sz w:val="22"/>
          <w:szCs w:val="22"/>
        </w:rPr>
        <w:t>Father’s Name</w:t>
      </w:r>
      <w:r>
        <w:rPr>
          <w:bCs/>
          <w:sz w:val="22"/>
          <w:szCs w:val="22"/>
        </w:rPr>
        <w:tab/>
      </w:r>
      <w:r>
        <w:rPr>
          <w:bCs/>
          <w:sz w:val="22"/>
          <w:szCs w:val="22"/>
        </w:rPr>
        <w:tab/>
        <w:t>:</w:t>
      </w:r>
      <w:r>
        <w:rPr>
          <w:bCs/>
          <w:sz w:val="22"/>
          <w:szCs w:val="22"/>
        </w:rPr>
        <w:tab/>
        <w:t xml:space="preserve">MR </w:t>
      </w:r>
      <w:proofErr w:type="spellStart"/>
      <w:r>
        <w:rPr>
          <w:bCs/>
          <w:sz w:val="22"/>
          <w:szCs w:val="22"/>
        </w:rPr>
        <w:t>G.K.Tripathi</w:t>
      </w:r>
      <w:proofErr w:type="spellEnd"/>
    </w:p>
    <w:p w:rsidR="001123E5" w:rsidRDefault="002C0044">
      <w:pPr>
        <w:suppressAutoHyphens/>
        <w:ind w:firstLine="720"/>
        <w:jc w:val="both"/>
        <w:rPr>
          <w:bCs/>
          <w:sz w:val="22"/>
          <w:szCs w:val="22"/>
        </w:rPr>
      </w:pPr>
      <w:r>
        <w:rPr>
          <w:bCs/>
          <w:sz w:val="22"/>
          <w:szCs w:val="22"/>
        </w:rPr>
        <w:t>Date of Birth</w:t>
      </w:r>
      <w:r>
        <w:rPr>
          <w:bCs/>
          <w:sz w:val="22"/>
          <w:szCs w:val="22"/>
        </w:rPr>
        <w:tab/>
      </w:r>
      <w:r>
        <w:rPr>
          <w:bCs/>
          <w:sz w:val="22"/>
          <w:szCs w:val="22"/>
        </w:rPr>
        <w:tab/>
        <w:t>:</w:t>
      </w:r>
      <w:r>
        <w:rPr>
          <w:bCs/>
          <w:sz w:val="22"/>
          <w:szCs w:val="22"/>
        </w:rPr>
        <w:tab/>
        <w:t>16th Feb1978</w:t>
      </w:r>
    </w:p>
    <w:p w:rsidR="001123E5" w:rsidRDefault="002C0044">
      <w:pPr>
        <w:suppressAutoHyphens/>
        <w:ind w:firstLine="720"/>
        <w:jc w:val="both"/>
        <w:rPr>
          <w:bCs/>
          <w:sz w:val="22"/>
          <w:szCs w:val="22"/>
        </w:rPr>
      </w:pPr>
      <w:r>
        <w:rPr>
          <w:bCs/>
          <w:sz w:val="22"/>
          <w:szCs w:val="22"/>
        </w:rPr>
        <w:t>Nationality</w:t>
      </w:r>
      <w:r>
        <w:rPr>
          <w:bCs/>
          <w:sz w:val="22"/>
          <w:szCs w:val="22"/>
        </w:rPr>
        <w:tab/>
      </w:r>
      <w:r>
        <w:rPr>
          <w:bCs/>
          <w:sz w:val="22"/>
          <w:szCs w:val="22"/>
        </w:rPr>
        <w:tab/>
        <w:t>:</w:t>
      </w:r>
      <w:r>
        <w:rPr>
          <w:bCs/>
          <w:sz w:val="22"/>
          <w:szCs w:val="22"/>
        </w:rPr>
        <w:tab/>
        <w:t>Indian</w:t>
      </w:r>
    </w:p>
    <w:p w:rsidR="001123E5" w:rsidRDefault="002C0044">
      <w:pPr>
        <w:suppressAutoHyphens/>
        <w:ind w:firstLine="720"/>
        <w:jc w:val="both"/>
        <w:rPr>
          <w:bCs/>
          <w:sz w:val="22"/>
          <w:szCs w:val="22"/>
        </w:rPr>
      </w:pPr>
      <w:r>
        <w:rPr>
          <w:bCs/>
          <w:sz w:val="22"/>
          <w:szCs w:val="22"/>
        </w:rPr>
        <w:t>Marital Status</w:t>
      </w:r>
      <w:r>
        <w:rPr>
          <w:bCs/>
          <w:sz w:val="22"/>
          <w:szCs w:val="22"/>
        </w:rPr>
        <w:tab/>
      </w:r>
      <w:r>
        <w:rPr>
          <w:bCs/>
          <w:sz w:val="22"/>
          <w:szCs w:val="22"/>
        </w:rPr>
        <w:tab/>
        <w:t>:</w:t>
      </w:r>
      <w:r>
        <w:rPr>
          <w:bCs/>
          <w:sz w:val="22"/>
          <w:szCs w:val="22"/>
        </w:rPr>
        <w:tab/>
        <w:t>Unmarried</w:t>
      </w:r>
    </w:p>
    <w:p w:rsidR="001123E5" w:rsidRDefault="00A22377">
      <w:pPr>
        <w:suppressAutoHyphens/>
        <w:ind w:firstLine="720"/>
        <w:jc w:val="both"/>
        <w:rPr>
          <w:bCs/>
          <w:sz w:val="22"/>
          <w:szCs w:val="22"/>
        </w:rPr>
      </w:pPr>
    </w:p>
    <w:p w:rsidR="001123E5" w:rsidRDefault="00A22377">
      <w:pPr>
        <w:suppressAutoHyphens/>
        <w:jc w:val="both"/>
        <w:rPr>
          <w:bCs/>
          <w:sz w:val="22"/>
          <w:szCs w:val="22"/>
        </w:rPr>
      </w:pPr>
    </w:p>
    <w:p w:rsidR="001123E5" w:rsidRDefault="002C0044">
      <w:pPr>
        <w:suppressAutoHyphens/>
        <w:jc w:val="both"/>
        <w:rPr>
          <w:bCs/>
          <w:sz w:val="22"/>
          <w:szCs w:val="22"/>
        </w:rPr>
      </w:pPr>
      <w:r>
        <w:rPr>
          <w:bCs/>
          <w:sz w:val="22"/>
          <w:szCs w:val="22"/>
        </w:rPr>
        <w:t>Date:</w:t>
      </w:r>
    </w:p>
    <w:p w:rsidR="001123E5" w:rsidRDefault="002C0044">
      <w:pPr>
        <w:suppressAutoHyphens/>
        <w:jc w:val="both"/>
        <w:rPr>
          <w:bCs/>
          <w:szCs w:val="28"/>
        </w:rPr>
      </w:pPr>
      <w:r>
        <w:rPr>
          <w:bCs/>
          <w:sz w:val="22"/>
          <w:szCs w:val="22"/>
        </w:rPr>
        <w:t>Place:</w:t>
      </w:r>
      <w:r>
        <w:rPr>
          <w:bCs/>
          <w:sz w:val="22"/>
          <w:szCs w:val="22"/>
        </w:rPr>
        <w:tab/>
      </w:r>
      <w:r>
        <w:rPr>
          <w:bCs/>
          <w:sz w:val="22"/>
          <w:szCs w:val="22"/>
        </w:rPr>
        <w:tab/>
      </w:r>
      <w:r>
        <w:rPr>
          <w:bCs/>
          <w:sz w:val="22"/>
          <w:szCs w:val="22"/>
        </w:rPr>
        <w:tab/>
      </w:r>
      <w:r>
        <w:rPr>
          <w:bCs/>
          <w:sz w:val="22"/>
          <w:szCs w:val="22"/>
        </w:rPr>
        <w:tab/>
      </w:r>
      <w:r>
        <w:rPr>
          <w:bCs/>
          <w:sz w:val="22"/>
          <w:szCs w:val="22"/>
        </w:rPr>
        <w:tab/>
      </w:r>
      <w:r>
        <w:rPr>
          <w:bCs/>
          <w:sz w:val="22"/>
          <w:szCs w:val="22"/>
        </w:rPr>
        <w:tab/>
      </w:r>
      <w:r>
        <w:rPr>
          <w:bCs/>
          <w:sz w:val="22"/>
          <w:szCs w:val="22"/>
        </w:rPr>
        <w:tab/>
      </w:r>
      <w:r>
        <w:rPr>
          <w:bCs/>
          <w:sz w:val="22"/>
          <w:szCs w:val="22"/>
        </w:rPr>
        <w:tab/>
      </w:r>
      <w:r>
        <w:rPr>
          <w:b/>
          <w:bCs/>
          <w:sz w:val="22"/>
          <w:szCs w:val="22"/>
        </w:rPr>
        <w:t xml:space="preserve">Anand </w:t>
      </w:r>
      <w:proofErr w:type="spellStart"/>
      <w:r>
        <w:rPr>
          <w:b/>
          <w:bCs/>
          <w:sz w:val="22"/>
          <w:szCs w:val="22"/>
        </w:rPr>
        <w:t>Prakash</w:t>
      </w:r>
      <w:proofErr w:type="spellEnd"/>
      <w:r>
        <w:rPr>
          <w:b/>
          <w:bCs/>
          <w:sz w:val="22"/>
          <w:szCs w:val="22"/>
        </w:rPr>
        <w:t xml:space="preserve"> </w:t>
      </w:r>
      <w:proofErr w:type="spellStart"/>
      <w:r>
        <w:rPr>
          <w:b/>
          <w:bCs/>
          <w:sz w:val="22"/>
          <w:szCs w:val="22"/>
        </w:rPr>
        <w:t>Tripathi</w:t>
      </w:r>
      <w:proofErr w:type="spellEnd"/>
      <w:r w:rsidR="006B4E36" w:rsidRPr="006B4E36">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0;margin-top:0;width:1pt;height:1pt;z-index:251659264;mso-position-horizontal-relative:text;mso-position-vertical-relative:text">
            <v:imagedata r:id="rId5"/>
          </v:shape>
        </w:pict>
      </w:r>
    </w:p>
    <w:sectPr w:rsidR="001123E5" w:rsidSect="00B52A75">
      <w:pgSz w:w="11907" w:h="16840" w:code="9"/>
      <w:pgMar w:top="357" w:right="1531" w:bottom="357" w:left="153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1"/>
    <w:lvl w:ilvl="0">
      <w:start w:val="1"/>
      <w:numFmt w:val="decimal"/>
      <w:lvlText w:val="%1."/>
      <w:lvlJc w:val="left"/>
      <w:pPr>
        <w:tabs>
          <w:tab w:val="num" w:pos="1440"/>
        </w:tabs>
        <w:ind w:left="1440" w:hanging="360"/>
      </w:pPr>
    </w:lvl>
  </w:abstractNum>
  <w:abstractNum w:abstractNumId="1">
    <w:nsid w:val="00000004"/>
    <w:multiLevelType w:val="singleLevel"/>
    <w:tmpl w:val="00000004"/>
    <w:name w:val="WW8Num5"/>
    <w:lvl w:ilvl="0">
      <w:start w:val="1"/>
      <w:numFmt w:val="bullet"/>
      <w:lvlText w:val=""/>
      <w:lvlJc w:val="left"/>
      <w:pPr>
        <w:tabs>
          <w:tab w:val="num" w:pos="720"/>
        </w:tabs>
        <w:ind w:left="720" w:hanging="360"/>
      </w:pPr>
      <w:rPr>
        <w:rFonts w:ascii="Wingdings" w:hAnsi="Wingdings"/>
        <w:sz w:val="24"/>
        <w:lang w:val="en-US"/>
      </w:rPr>
    </w:lvl>
  </w:abstractNum>
  <w:abstractNum w:abstractNumId="2">
    <w:nsid w:val="00000007"/>
    <w:multiLevelType w:val="multilevel"/>
    <w:tmpl w:val="00000007"/>
    <w:lvl w:ilvl="0">
      <w:start w:val="1"/>
      <w:numFmt w:val="bullet"/>
      <w:lvlText w:val=""/>
      <w:lvlJc w:val="left"/>
      <w:pPr>
        <w:tabs>
          <w:tab w:val="num" w:pos="630"/>
        </w:tabs>
        <w:ind w:left="630" w:hanging="360"/>
      </w:pPr>
      <w:rPr>
        <w:rFonts w:ascii="Wingdings" w:hAnsi="Wingdings"/>
      </w:rPr>
    </w:lvl>
    <w:lvl w:ilvl="1">
      <w:start w:val="1"/>
      <w:numFmt w:val="decimal"/>
      <w:lvlText w:val="%2."/>
      <w:lvlJc w:val="left"/>
      <w:pPr>
        <w:tabs>
          <w:tab w:val="num" w:pos="540"/>
        </w:tabs>
        <w:ind w:left="540" w:hanging="360"/>
      </w:pPr>
    </w:lvl>
    <w:lvl w:ilvl="2">
      <w:start w:val="1"/>
      <w:numFmt w:val="bullet"/>
      <w:lvlText w:val=""/>
      <w:lvlJc w:val="left"/>
      <w:pPr>
        <w:tabs>
          <w:tab w:val="num" w:pos="2070"/>
        </w:tabs>
        <w:ind w:left="2070" w:hanging="360"/>
      </w:pPr>
      <w:rPr>
        <w:rFonts w:ascii="Wingdings" w:hAnsi="Wingdings"/>
      </w:rPr>
    </w:lvl>
    <w:lvl w:ilvl="3">
      <w:start w:val="1"/>
      <w:numFmt w:val="bullet"/>
      <w:lvlText w:val=""/>
      <w:lvlJc w:val="left"/>
      <w:pPr>
        <w:tabs>
          <w:tab w:val="num" w:pos="2790"/>
        </w:tabs>
        <w:ind w:left="2790" w:hanging="360"/>
      </w:pPr>
      <w:rPr>
        <w:rFonts w:ascii="Symbol" w:hAnsi="Symbol"/>
      </w:rPr>
    </w:lvl>
    <w:lvl w:ilvl="4">
      <w:start w:val="1"/>
      <w:numFmt w:val="bullet"/>
      <w:lvlText w:val="o"/>
      <w:lvlJc w:val="left"/>
      <w:pPr>
        <w:tabs>
          <w:tab w:val="num" w:pos="3510"/>
        </w:tabs>
        <w:ind w:left="3510" w:hanging="360"/>
      </w:pPr>
      <w:rPr>
        <w:rFonts w:ascii="Courier New" w:hAnsi="Courier New"/>
      </w:rPr>
    </w:lvl>
    <w:lvl w:ilvl="5">
      <w:start w:val="1"/>
      <w:numFmt w:val="bullet"/>
      <w:lvlText w:val=""/>
      <w:lvlJc w:val="left"/>
      <w:pPr>
        <w:tabs>
          <w:tab w:val="num" w:pos="4230"/>
        </w:tabs>
        <w:ind w:left="4230" w:hanging="360"/>
      </w:pPr>
      <w:rPr>
        <w:rFonts w:ascii="Wingdings" w:hAnsi="Wingdings"/>
      </w:rPr>
    </w:lvl>
    <w:lvl w:ilvl="6">
      <w:start w:val="1"/>
      <w:numFmt w:val="bullet"/>
      <w:lvlText w:val=""/>
      <w:lvlJc w:val="left"/>
      <w:pPr>
        <w:tabs>
          <w:tab w:val="num" w:pos="4950"/>
        </w:tabs>
        <w:ind w:left="4950" w:hanging="360"/>
      </w:pPr>
      <w:rPr>
        <w:rFonts w:ascii="Symbol" w:hAnsi="Symbol"/>
      </w:rPr>
    </w:lvl>
    <w:lvl w:ilvl="7">
      <w:start w:val="1"/>
      <w:numFmt w:val="bullet"/>
      <w:lvlText w:val="o"/>
      <w:lvlJc w:val="left"/>
      <w:pPr>
        <w:tabs>
          <w:tab w:val="num" w:pos="5670"/>
        </w:tabs>
        <w:ind w:left="5670" w:hanging="360"/>
      </w:pPr>
      <w:rPr>
        <w:rFonts w:ascii="Courier New" w:hAnsi="Courier New"/>
      </w:rPr>
    </w:lvl>
    <w:lvl w:ilvl="8">
      <w:start w:val="1"/>
      <w:numFmt w:val="bullet"/>
      <w:lvlText w:val=""/>
      <w:lvlJc w:val="left"/>
      <w:pPr>
        <w:tabs>
          <w:tab w:val="num" w:pos="6390"/>
        </w:tabs>
        <w:ind w:left="6390" w:hanging="360"/>
      </w:pPr>
      <w:rPr>
        <w:rFonts w:ascii="Wingdings" w:hAnsi="Wingdings"/>
      </w:rPr>
    </w:lvl>
  </w:abstractNum>
  <w:abstractNum w:abstractNumId="3">
    <w:nsid w:val="00000008"/>
    <w:multiLevelType w:val="multilevel"/>
    <w:tmpl w:val="00000008"/>
    <w:name w:val="WW8Num11"/>
    <w:lvl w:ilvl="0">
      <w:start w:val="1"/>
      <w:numFmt w:val="bullet"/>
      <w:lvlText w:val=""/>
      <w:lvlJc w:val="left"/>
      <w:pPr>
        <w:tabs>
          <w:tab w:val="num" w:pos="1080"/>
        </w:tabs>
        <w:ind w:left="1080" w:hanging="360"/>
      </w:pPr>
      <w:rPr>
        <w:rFonts w:ascii="Wingdings" w:hAnsi="Wingdings"/>
      </w:rPr>
    </w:lvl>
    <w:lvl w:ilvl="1">
      <w:start w:val="1"/>
      <w:numFmt w:val="decimal"/>
      <w:lvlText w:val="%2."/>
      <w:lvlJc w:val="left"/>
      <w:pPr>
        <w:tabs>
          <w:tab w:val="num" w:pos="1800"/>
        </w:tabs>
        <w:ind w:left="1800" w:hanging="360"/>
      </w:p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Courier New"/>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Courier New"/>
      </w:rPr>
    </w:lvl>
    <w:lvl w:ilvl="8">
      <w:start w:val="1"/>
      <w:numFmt w:val="bullet"/>
      <w:lvlText w:val=""/>
      <w:lvlJc w:val="left"/>
      <w:pPr>
        <w:tabs>
          <w:tab w:val="num" w:pos="6840"/>
        </w:tabs>
        <w:ind w:left="6840" w:hanging="360"/>
      </w:pPr>
      <w:rPr>
        <w:rFonts w:ascii="Wingdings" w:hAnsi="Wingdings"/>
      </w:rPr>
    </w:lvl>
  </w:abstractNum>
  <w:abstractNum w:abstractNumId="4">
    <w:nsid w:val="04C63DD6"/>
    <w:multiLevelType w:val="hybridMultilevel"/>
    <w:tmpl w:val="F0C2FD3A"/>
    <w:lvl w:ilvl="0" w:tplc="7598A820">
      <w:start w:val="1"/>
      <w:numFmt w:val="bullet"/>
      <w:lvlText w:val=""/>
      <w:lvlJc w:val="left"/>
      <w:pPr>
        <w:tabs>
          <w:tab w:val="num" w:pos="720"/>
        </w:tabs>
        <w:ind w:left="720" w:hanging="360"/>
      </w:pPr>
      <w:rPr>
        <w:rFonts w:ascii="Symbol" w:hAnsi="Symbol" w:hint="default"/>
      </w:rPr>
    </w:lvl>
    <w:lvl w:ilvl="1" w:tplc="3C8C26AA" w:tentative="1">
      <w:start w:val="1"/>
      <w:numFmt w:val="bullet"/>
      <w:lvlText w:val="o"/>
      <w:lvlJc w:val="left"/>
      <w:pPr>
        <w:tabs>
          <w:tab w:val="num" w:pos="1440"/>
        </w:tabs>
        <w:ind w:left="1440" w:hanging="360"/>
      </w:pPr>
      <w:rPr>
        <w:rFonts w:ascii="Courier New" w:hAnsi="Courier New" w:cs="Courier New" w:hint="default"/>
      </w:rPr>
    </w:lvl>
    <w:lvl w:ilvl="2" w:tplc="D056F78C" w:tentative="1">
      <w:start w:val="1"/>
      <w:numFmt w:val="bullet"/>
      <w:lvlText w:val=""/>
      <w:lvlJc w:val="left"/>
      <w:pPr>
        <w:tabs>
          <w:tab w:val="num" w:pos="2160"/>
        </w:tabs>
        <w:ind w:left="2160" w:hanging="360"/>
      </w:pPr>
      <w:rPr>
        <w:rFonts w:ascii="Wingdings" w:hAnsi="Wingdings" w:hint="default"/>
      </w:rPr>
    </w:lvl>
    <w:lvl w:ilvl="3" w:tplc="4D785748" w:tentative="1">
      <w:start w:val="1"/>
      <w:numFmt w:val="bullet"/>
      <w:lvlText w:val=""/>
      <w:lvlJc w:val="left"/>
      <w:pPr>
        <w:tabs>
          <w:tab w:val="num" w:pos="2880"/>
        </w:tabs>
        <w:ind w:left="2880" w:hanging="360"/>
      </w:pPr>
      <w:rPr>
        <w:rFonts w:ascii="Symbol" w:hAnsi="Symbol" w:hint="default"/>
      </w:rPr>
    </w:lvl>
    <w:lvl w:ilvl="4" w:tplc="E51881F8" w:tentative="1">
      <w:start w:val="1"/>
      <w:numFmt w:val="bullet"/>
      <w:lvlText w:val="o"/>
      <w:lvlJc w:val="left"/>
      <w:pPr>
        <w:tabs>
          <w:tab w:val="num" w:pos="3600"/>
        </w:tabs>
        <w:ind w:left="3600" w:hanging="360"/>
      </w:pPr>
      <w:rPr>
        <w:rFonts w:ascii="Courier New" w:hAnsi="Courier New" w:cs="Courier New" w:hint="default"/>
      </w:rPr>
    </w:lvl>
    <w:lvl w:ilvl="5" w:tplc="84682BAE" w:tentative="1">
      <w:start w:val="1"/>
      <w:numFmt w:val="bullet"/>
      <w:lvlText w:val=""/>
      <w:lvlJc w:val="left"/>
      <w:pPr>
        <w:tabs>
          <w:tab w:val="num" w:pos="4320"/>
        </w:tabs>
        <w:ind w:left="4320" w:hanging="360"/>
      </w:pPr>
      <w:rPr>
        <w:rFonts w:ascii="Wingdings" w:hAnsi="Wingdings" w:hint="default"/>
      </w:rPr>
    </w:lvl>
    <w:lvl w:ilvl="6" w:tplc="344EF068" w:tentative="1">
      <w:start w:val="1"/>
      <w:numFmt w:val="bullet"/>
      <w:lvlText w:val=""/>
      <w:lvlJc w:val="left"/>
      <w:pPr>
        <w:tabs>
          <w:tab w:val="num" w:pos="5040"/>
        </w:tabs>
        <w:ind w:left="5040" w:hanging="360"/>
      </w:pPr>
      <w:rPr>
        <w:rFonts w:ascii="Symbol" w:hAnsi="Symbol" w:hint="default"/>
      </w:rPr>
    </w:lvl>
    <w:lvl w:ilvl="7" w:tplc="48C41724" w:tentative="1">
      <w:start w:val="1"/>
      <w:numFmt w:val="bullet"/>
      <w:lvlText w:val="o"/>
      <w:lvlJc w:val="left"/>
      <w:pPr>
        <w:tabs>
          <w:tab w:val="num" w:pos="5760"/>
        </w:tabs>
        <w:ind w:left="5760" w:hanging="360"/>
      </w:pPr>
      <w:rPr>
        <w:rFonts w:ascii="Courier New" w:hAnsi="Courier New" w:cs="Courier New" w:hint="default"/>
      </w:rPr>
    </w:lvl>
    <w:lvl w:ilvl="8" w:tplc="3544B8F2" w:tentative="1">
      <w:start w:val="1"/>
      <w:numFmt w:val="bullet"/>
      <w:lvlText w:val=""/>
      <w:lvlJc w:val="left"/>
      <w:pPr>
        <w:tabs>
          <w:tab w:val="num" w:pos="6480"/>
        </w:tabs>
        <w:ind w:left="6480" w:hanging="360"/>
      </w:pPr>
      <w:rPr>
        <w:rFonts w:ascii="Wingdings" w:hAnsi="Wingdings" w:hint="default"/>
      </w:rPr>
    </w:lvl>
  </w:abstractNum>
  <w:abstractNum w:abstractNumId="5">
    <w:nsid w:val="0AE3564B"/>
    <w:multiLevelType w:val="hybridMultilevel"/>
    <w:tmpl w:val="5D12FDDE"/>
    <w:lvl w:ilvl="0" w:tplc="3FC014D4">
      <w:start w:val="1"/>
      <w:numFmt w:val="bullet"/>
      <w:lvlText w:val=""/>
      <w:lvlJc w:val="left"/>
      <w:pPr>
        <w:tabs>
          <w:tab w:val="num" w:pos="900"/>
        </w:tabs>
        <w:ind w:left="900" w:hanging="360"/>
      </w:pPr>
      <w:rPr>
        <w:rFonts w:ascii="Symbol" w:hAnsi="Symbol" w:hint="default"/>
      </w:rPr>
    </w:lvl>
    <w:lvl w:ilvl="1" w:tplc="673C034C" w:tentative="1">
      <w:start w:val="1"/>
      <w:numFmt w:val="bullet"/>
      <w:lvlText w:val="o"/>
      <w:lvlJc w:val="left"/>
      <w:pPr>
        <w:tabs>
          <w:tab w:val="num" w:pos="1620"/>
        </w:tabs>
        <w:ind w:left="1620" w:hanging="360"/>
      </w:pPr>
      <w:rPr>
        <w:rFonts w:ascii="Courier New" w:hAnsi="Courier New" w:cs="Courier New" w:hint="default"/>
      </w:rPr>
    </w:lvl>
    <w:lvl w:ilvl="2" w:tplc="D68E9B40" w:tentative="1">
      <w:start w:val="1"/>
      <w:numFmt w:val="bullet"/>
      <w:lvlText w:val=""/>
      <w:lvlJc w:val="left"/>
      <w:pPr>
        <w:tabs>
          <w:tab w:val="num" w:pos="2340"/>
        </w:tabs>
        <w:ind w:left="2340" w:hanging="360"/>
      </w:pPr>
      <w:rPr>
        <w:rFonts w:ascii="Wingdings" w:hAnsi="Wingdings" w:hint="default"/>
      </w:rPr>
    </w:lvl>
    <w:lvl w:ilvl="3" w:tplc="4BAA4C62" w:tentative="1">
      <w:start w:val="1"/>
      <w:numFmt w:val="bullet"/>
      <w:lvlText w:val=""/>
      <w:lvlJc w:val="left"/>
      <w:pPr>
        <w:tabs>
          <w:tab w:val="num" w:pos="3060"/>
        </w:tabs>
        <w:ind w:left="3060" w:hanging="360"/>
      </w:pPr>
      <w:rPr>
        <w:rFonts w:ascii="Symbol" w:hAnsi="Symbol" w:hint="default"/>
      </w:rPr>
    </w:lvl>
    <w:lvl w:ilvl="4" w:tplc="D87CC164" w:tentative="1">
      <w:start w:val="1"/>
      <w:numFmt w:val="bullet"/>
      <w:lvlText w:val="o"/>
      <w:lvlJc w:val="left"/>
      <w:pPr>
        <w:tabs>
          <w:tab w:val="num" w:pos="3780"/>
        </w:tabs>
        <w:ind w:left="3780" w:hanging="360"/>
      </w:pPr>
      <w:rPr>
        <w:rFonts w:ascii="Courier New" w:hAnsi="Courier New" w:cs="Courier New" w:hint="default"/>
      </w:rPr>
    </w:lvl>
    <w:lvl w:ilvl="5" w:tplc="BC20BBCE" w:tentative="1">
      <w:start w:val="1"/>
      <w:numFmt w:val="bullet"/>
      <w:lvlText w:val=""/>
      <w:lvlJc w:val="left"/>
      <w:pPr>
        <w:tabs>
          <w:tab w:val="num" w:pos="4500"/>
        </w:tabs>
        <w:ind w:left="4500" w:hanging="360"/>
      </w:pPr>
      <w:rPr>
        <w:rFonts w:ascii="Wingdings" w:hAnsi="Wingdings" w:hint="default"/>
      </w:rPr>
    </w:lvl>
    <w:lvl w:ilvl="6" w:tplc="46326CEE" w:tentative="1">
      <w:start w:val="1"/>
      <w:numFmt w:val="bullet"/>
      <w:lvlText w:val=""/>
      <w:lvlJc w:val="left"/>
      <w:pPr>
        <w:tabs>
          <w:tab w:val="num" w:pos="5220"/>
        </w:tabs>
        <w:ind w:left="5220" w:hanging="360"/>
      </w:pPr>
      <w:rPr>
        <w:rFonts w:ascii="Symbol" w:hAnsi="Symbol" w:hint="default"/>
      </w:rPr>
    </w:lvl>
    <w:lvl w:ilvl="7" w:tplc="6A920438" w:tentative="1">
      <w:start w:val="1"/>
      <w:numFmt w:val="bullet"/>
      <w:lvlText w:val="o"/>
      <w:lvlJc w:val="left"/>
      <w:pPr>
        <w:tabs>
          <w:tab w:val="num" w:pos="5940"/>
        </w:tabs>
        <w:ind w:left="5940" w:hanging="360"/>
      </w:pPr>
      <w:rPr>
        <w:rFonts w:ascii="Courier New" w:hAnsi="Courier New" w:cs="Courier New" w:hint="default"/>
      </w:rPr>
    </w:lvl>
    <w:lvl w:ilvl="8" w:tplc="194008F0" w:tentative="1">
      <w:start w:val="1"/>
      <w:numFmt w:val="bullet"/>
      <w:lvlText w:val=""/>
      <w:lvlJc w:val="left"/>
      <w:pPr>
        <w:tabs>
          <w:tab w:val="num" w:pos="6660"/>
        </w:tabs>
        <w:ind w:left="6660" w:hanging="360"/>
      </w:pPr>
      <w:rPr>
        <w:rFonts w:ascii="Wingdings" w:hAnsi="Wingdings" w:hint="default"/>
      </w:rPr>
    </w:lvl>
  </w:abstractNum>
  <w:abstractNum w:abstractNumId="6">
    <w:nsid w:val="0C817510"/>
    <w:multiLevelType w:val="hybridMultilevel"/>
    <w:tmpl w:val="631C958C"/>
    <w:lvl w:ilvl="0" w:tplc="5046E49A">
      <w:start w:val="1"/>
      <w:numFmt w:val="bullet"/>
      <w:lvlText w:val=""/>
      <w:lvlJc w:val="left"/>
      <w:pPr>
        <w:tabs>
          <w:tab w:val="num" w:pos="900"/>
        </w:tabs>
        <w:ind w:left="900" w:hanging="360"/>
      </w:pPr>
      <w:rPr>
        <w:rFonts w:ascii="Symbol" w:hAnsi="Symbol" w:hint="default"/>
      </w:rPr>
    </w:lvl>
    <w:lvl w:ilvl="1" w:tplc="87B0D884" w:tentative="1">
      <w:start w:val="1"/>
      <w:numFmt w:val="bullet"/>
      <w:lvlText w:val="o"/>
      <w:lvlJc w:val="left"/>
      <w:pPr>
        <w:tabs>
          <w:tab w:val="num" w:pos="1620"/>
        </w:tabs>
        <w:ind w:left="1620" w:hanging="360"/>
      </w:pPr>
      <w:rPr>
        <w:rFonts w:ascii="Courier New" w:hAnsi="Courier New" w:cs="Courier New" w:hint="default"/>
      </w:rPr>
    </w:lvl>
    <w:lvl w:ilvl="2" w:tplc="D29A0636" w:tentative="1">
      <w:start w:val="1"/>
      <w:numFmt w:val="bullet"/>
      <w:lvlText w:val=""/>
      <w:lvlJc w:val="left"/>
      <w:pPr>
        <w:tabs>
          <w:tab w:val="num" w:pos="2340"/>
        </w:tabs>
        <w:ind w:left="2340" w:hanging="360"/>
      </w:pPr>
      <w:rPr>
        <w:rFonts w:ascii="Wingdings" w:hAnsi="Wingdings" w:hint="default"/>
      </w:rPr>
    </w:lvl>
    <w:lvl w:ilvl="3" w:tplc="B77CA9C8" w:tentative="1">
      <w:start w:val="1"/>
      <w:numFmt w:val="bullet"/>
      <w:lvlText w:val=""/>
      <w:lvlJc w:val="left"/>
      <w:pPr>
        <w:tabs>
          <w:tab w:val="num" w:pos="3060"/>
        </w:tabs>
        <w:ind w:left="3060" w:hanging="360"/>
      </w:pPr>
      <w:rPr>
        <w:rFonts w:ascii="Symbol" w:hAnsi="Symbol" w:hint="default"/>
      </w:rPr>
    </w:lvl>
    <w:lvl w:ilvl="4" w:tplc="EA9E75C2" w:tentative="1">
      <w:start w:val="1"/>
      <w:numFmt w:val="bullet"/>
      <w:lvlText w:val="o"/>
      <w:lvlJc w:val="left"/>
      <w:pPr>
        <w:tabs>
          <w:tab w:val="num" w:pos="3780"/>
        </w:tabs>
        <w:ind w:left="3780" w:hanging="360"/>
      </w:pPr>
      <w:rPr>
        <w:rFonts w:ascii="Courier New" w:hAnsi="Courier New" w:cs="Courier New" w:hint="default"/>
      </w:rPr>
    </w:lvl>
    <w:lvl w:ilvl="5" w:tplc="034005EC" w:tentative="1">
      <w:start w:val="1"/>
      <w:numFmt w:val="bullet"/>
      <w:lvlText w:val=""/>
      <w:lvlJc w:val="left"/>
      <w:pPr>
        <w:tabs>
          <w:tab w:val="num" w:pos="4500"/>
        </w:tabs>
        <w:ind w:left="4500" w:hanging="360"/>
      </w:pPr>
      <w:rPr>
        <w:rFonts w:ascii="Wingdings" w:hAnsi="Wingdings" w:hint="default"/>
      </w:rPr>
    </w:lvl>
    <w:lvl w:ilvl="6" w:tplc="69740C6C" w:tentative="1">
      <w:start w:val="1"/>
      <w:numFmt w:val="bullet"/>
      <w:lvlText w:val=""/>
      <w:lvlJc w:val="left"/>
      <w:pPr>
        <w:tabs>
          <w:tab w:val="num" w:pos="5220"/>
        </w:tabs>
        <w:ind w:left="5220" w:hanging="360"/>
      </w:pPr>
      <w:rPr>
        <w:rFonts w:ascii="Symbol" w:hAnsi="Symbol" w:hint="default"/>
      </w:rPr>
    </w:lvl>
    <w:lvl w:ilvl="7" w:tplc="C630D340" w:tentative="1">
      <w:start w:val="1"/>
      <w:numFmt w:val="bullet"/>
      <w:lvlText w:val="o"/>
      <w:lvlJc w:val="left"/>
      <w:pPr>
        <w:tabs>
          <w:tab w:val="num" w:pos="5940"/>
        </w:tabs>
        <w:ind w:left="5940" w:hanging="360"/>
      </w:pPr>
      <w:rPr>
        <w:rFonts w:ascii="Courier New" w:hAnsi="Courier New" w:cs="Courier New" w:hint="default"/>
      </w:rPr>
    </w:lvl>
    <w:lvl w:ilvl="8" w:tplc="DE2851E6" w:tentative="1">
      <w:start w:val="1"/>
      <w:numFmt w:val="bullet"/>
      <w:lvlText w:val=""/>
      <w:lvlJc w:val="left"/>
      <w:pPr>
        <w:tabs>
          <w:tab w:val="num" w:pos="6660"/>
        </w:tabs>
        <w:ind w:left="6660" w:hanging="360"/>
      </w:pPr>
      <w:rPr>
        <w:rFonts w:ascii="Wingdings" w:hAnsi="Wingdings" w:hint="default"/>
      </w:rPr>
    </w:lvl>
  </w:abstractNum>
  <w:abstractNum w:abstractNumId="7">
    <w:nsid w:val="0CED2260"/>
    <w:multiLevelType w:val="hybridMultilevel"/>
    <w:tmpl w:val="09B83F86"/>
    <w:lvl w:ilvl="0" w:tplc="DF9CE7BC">
      <w:start w:val="1"/>
      <w:numFmt w:val="bullet"/>
      <w:lvlText w:val=""/>
      <w:lvlJc w:val="left"/>
      <w:pPr>
        <w:tabs>
          <w:tab w:val="num" w:pos="720"/>
        </w:tabs>
        <w:ind w:left="720" w:hanging="360"/>
      </w:pPr>
      <w:rPr>
        <w:rFonts w:ascii="Symbol" w:hAnsi="Symbol" w:hint="default"/>
      </w:rPr>
    </w:lvl>
    <w:lvl w:ilvl="1" w:tplc="CEA05C76" w:tentative="1">
      <w:start w:val="1"/>
      <w:numFmt w:val="bullet"/>
      <w:lvlText w:val="o"/>
      <w:lvlJc w:val="left"/>
      <w:pPr>
        <w:tabs>
          <w:tab w:val="num" w:pos="1440"/>
        </w:tabs>
        <w:ind w:left="1440" w:hanging="360"/>
      </w:pPr>
      <w:rPr>
        <w:rFonts w:ascii="Courier New" w:hAnsi="Courier New" w:cs="Courier New" w:hint="default"/>
      </w:rPr>
    </w:lvl>
    <w:lvl w:ilvl="2" w:tplc="9C82A09E" w:tentative="1">
      <w:start w:val="1"/>
      <w:numFmt w:val="bullet"/>
      <w:lvlText w:val=""/>
      <w:lvlJc w:val="left"/>
      <w:pPr>
        <w:tabs>
          <w:tab w:val="num" w:pos="2160"/>
        </w:tabs>
        <w:ind w:left="2160" w:hanging="360"/>
      </w:pPr>
      <w:rPr>
        <w:rFonts w:ascii="Wingdings" w:hAnsi="Wingdings" w:hint="default"/>
      </w:rPr>
    </w:lvl>
    <w:lvl w:ilvl="3" w:tplc="7C5A16C0" w:tentative="1">
      <w:start w:val="1"/>
      <w:numFmt w:val="bullet"/>
      <w:lvlText w:val=""/>
      <w:lvlJc w:val="left"/>
      <w:pPr>
        <w:tabs>
          <w:tab w:val="num" w:pos="2880"/>
        </w:tabs>
        <w:ind w:left="2880" w:hanging="360"/>
      </w:pPr>
      <w:rPr>
        <w:rFonts w:ascii="Symbol" w:hAnsi="Symbol" w:hint="default"/>
      </w:rPr>
    </w:lvl>
    <w:lvl w:ilvl="4" w:tplc="4D4CB790" w:tentative="1">
      <w:start w:val="1"/>
      <w:numFmt w:val="bullet"/>
      <w:lvlText w:val="o"/>
      <w:lvlJc w:val="left"/>
      <w:pPr>
        <w:tabs>
          <w:tab w:val="num" w:pos="3600"/>
        </w:tabs>
        <w:ind w:left="3600" w:hanging="360"/>
      </w:pPr>
      <w:rPr>
        <w:rFonts w:ascii="Courier New" w:hAnsi="Courier New" w:cs="Courier New" w:hint="default"/>
      </w:rPr>
    </w:lvl>
    <w:lvl w:ilvl="5" w:tplc="962EE784" w:tentative="1">
      <w:start w:val="1"/>
      <w:numFmt w:val="bullet"/>
      <w:lvlText w:val=""/>
      <w:lvlJc w:val="left"/>
      <w:pPr>
        <w:tabs>
          <w:tab w:val="num" w:pos="4320"/>
        </w:tabs>
        <w:ind w:left="4320" w:hanging="360"/>
      </w:pPr>
      <w:rPr>
        <w:rFonts w:ascii="Wingdings" w:hAnsi="Wingdings" w:hint="default"/>
      </w:rPr>
    </w:lvl>
    <w:lvl w:ilvl="6" w:tplc="791A6C44" w:tentative="1">
      <w:start w:val="1"/>
      <w:numFmt w:val="bullet"/>
      <w:lvlText w:val=""/>
      <w:lvlJc w:val="left"/>
      <w:pPr>
        <w:tabs>
          <w:tab w:val="num" w:pos="5040"/>
        </w:tabs>
        <w:ind w:left="5040" w:hanging="360"/>
      </w:pPr>
      <w:rPr>
        <w:rFonts w:ascii="Symbol" w:hAnsi="Symbol" w:hint="default"/>
      </w:rPr>
    </w:lvl>
    <w:lvl w:ilvl="7" w:tplc="DE249506" w:tentative="1">
      <w:start w:val="1"/>
      <w:numFmt w:val="bullet"/>
      <w:lvlText w:val="o"/>
      <w:lvlJc w:val="left"/>
      <w:pPr>
        <w:tabs>
          <w:tab w:val="num" w:pos="5760"/>
        </w:tabs>
        <w:ind w:left="5760" w:hanging="360"/>
      </w:pPr>
      <w:rPr>
        <w:rFonts w:ascii="Courier New" w:hAnsi="Courier New" w:cs="Courier New" w:hint="default"/>
      </w:rPr>
    </w:lvl>
    <w:lvl w:ilvl="8" w:tplc="AA006DE8" w:tentative="1">
      <w:start w:val="1"/>
      <w:numFmt w:val="bullet"/>
      <w:lvlText w:val=""/>
      <w:lvlJc w:val="left"/>
      <w:pPr>
        <w:tabs>
          <w:tab w:val="num" w:pos="6480"/>
        </w:tabs>
        <w:ind w:left="6480" w:hanging="360"/>
      </w:pPr>
      <w:rPr>
        <w:rFonts w:ascii="Wingdings" w:hAnsi="Wingdings" w:hint="default"/>
      </w:rPr>
    </w:lvl>
  </w:abstractNum>
  <w:abstractNum w:abstractNumId="8">
    <w:nsid w:val="1B0E11F5"/>
    <w:multiLevelType w:val="hybridMultilevel"/>
    <w:tmpl w:val="94E0C120"/>
    <w:lvl w:ilvl="0" w:tplc="E7AE7ECE">
      <w:start w:val="1"/>
      <w:numFmt w:val="bullet"/>
      <w:lvlText w:val=""/>
      <w:lvlJc w:val="left"/>
      <w:pPr>
        <w:tabs>
          <w:tab w:val="num" w:pos="720"/>
        </w:tabs>
        <w:ind w:left="720" w:hanging="360"/>
      </w:pPr>
      <w:rPr>
        <w:rFonts w:ascii="Wingdings" w:hAnsi="Wingdings" w:hint="default"/>
      </w:rPr>
    </w:lvl>
    <w:lvl w:ilvl="1" w:tplc="0E145C72">
      <w:start w:val="1"/>
      <w:numFmt w:val="decimal"/>
      <w:lvlText w:val="%2."/>
      <w:lvlJc w:val="left"/>
      <w:pPr>
        <w:tabs>
          <w:tab w:val="num" w:pos="1440"/>
        </w:tabs>
        <w:ind w:left="1440" w:hanging="360"/>
      </w:pPr>
      <w:rPr>
        <w:rFonts w:hint="default"/>
      </w:rPr>
    </w:lvl>
    <w:lvl w:ilvl="2" w:tplc="F9BC5B88" w:tentative="1">
      <w:start w:val="1"/>
      <w:numFmt w:val="bullet"/>
      <w:lvlText w:val=""/>
      <w:lvlJc w:val="left"/>
      <w:pPr>
        <w:tabs>
          <w:tab w:val="num" w:pos="2160"/>
        </w:tabs>
        <w:ind w:left="2160" w:hanging="360"/>
      </w:pPr>
      <w:rPr>
        <w:rFonts w:ascii="Wingdings" w:hAnsi="Wingdings" w:hint="default"/>
      </w:rPr>
    </w:lvl>
    <w:lvl w:ilvl="3" w:tplc="E806EAEC" w:tentative="1">
      <w:start w:val="1"/>
      <w:numFmt w:val="bullet"/>
      <w:lvlText w:val=""/>
      <w:lvlJc w:val="left"/>
      <w:pPr>
        <w:tabs>
          <w:tab w:val="num" w:pos="2880"/>
        </w:tabs>
        <w:ind w:left="2880" w:hanging="360"/>
      </w:pPr>
      <w:rPr>
        <w:rFonts w:ascii="Symbol" w:hAnsi="Symbol" w:hint="default"/>
      </w:rPr>
    </w:lvl>
    <w:lvl w:ilvl="4" w:tplc="269EE586" w:tentative="1">
      <w:start w:val="1"/>
      <w:numFmt w:val="bullet"/>
      <w:lvlText w:val="o"/>
      <w:lvlJc w:val="left"/>
      <w:pPr>
        <w:tabs>
          <w:tab w:val="num" w:pos="3600"/>
        </w:tabs>
        <w:ind w:left="3600" w:hanging="360"/>
      </w:pPr>
      <w:rPr>
        <w:rFonts w:ascii="Courier New" w:hAnsi="Courier New" w:cs="Courier New" w:hint="default"/>
      </w:rPr>
    </w:lvl>
    <w:lvl w:ilvl="5" w:tplc="DF52F3B8" w:tentative="1">
      <w:start w:val="1"/>
      <w:numFmt w:val="bullet"/>
      <w:lvlText w:val=""/>
      <w:lvlJc w:val="left"/>
      <w:pPr>
        <w:tabs>
          <w:tab w:val="num" w:pos="4320"/>
        </w:tabs>
        <w:ind w:left="4320" w:hanging="360"/>
      </w:pPr>
      <w:rPr>
        <w:rFonts w:ascii="Wingdings" w:hAnsi="Wingdings" w:hint="default"/>
      </w:rPr>
    </w:lvl>
    <w:lvl w:ilvl="6" w:tplc="73363F5A" w:tentative="1">
      <w:start w:val="1"/>
      <w:numFmt w:val="bullet"/>
      <w:lvlText w:val=""/>
      <w:lvlJc w:val="left"/>
      <w:pPr>
        <w:tabs>
          <w:tab w:val="num" w:pos="5040"/>
        </w:tabs>
        <w:ind w:left="5040" w:hanging="360"/>
      </w:pPr>
      <w:rPr>
        <w:rFonts w:ascii="Symbol" w:hAnsi="Symbol" w:hint="default"/>
      </w:rPr>
    </w:lvl>
    <w:lvl w:ilvl="7" w:tplc="C83C5FFA" w:tentative="1">
      <w:start w:val="1"/>
      <w:numFmt w:val="bullet"/>
      <w:lvlText w:val="o"/>
      <w:lvlJc w:val="left"/>
      <w:pPr>
        <w:tabs>
          <w:tab w:val="num" w:pos="5760"/>
        </w:tabs>
        <w:ind w:left="5760" w:hanging="360"/>
      </w:pPr>
      <w:rPr>
        <w:rFonts w:ascii="Courier New" w:hAnsi="Courier New" w:cs="Courier New" w:hint="default"/>
      </w:rPr>
    </w:lvl>
    <w:lvl w:ilvl="8" w:tplc="8F1CD1C4" w:tentative="1">
      <w:start w:val="1"/>
      <w:numFmt w:val="bullet"/>
      <w:lvlText w:val=""/>
      <w:lvlJc w:val="left"/>
      <w:pPr>
        <w:tabs>
          <w:tab w:val="num" w:pos="6480"/>
        </w:tabs>
        <w:ind w:left="6480" w:hanging="360"/>
      </w:pPr>
      <w:rPr>
        <w:rFonts w:ascii="Wingdings" w:hAnsi="Wingdings" w:hint="default"/>
      </w:rPr>
    </w:lvl>
  </w:abstractNum>
  <w:abstractNum w:abstractNumId="9">
    <w:nsid w:val="1C5B02B6"/>
    <w:multiLevelType w:val="hybridMultilevel"/>
    <w:tmpl w:val="44CE1CDA"/>
    <w:lvl w:ilvl="0" w:tplc="1D2EC982">
      <w:start w:val="1"/>
      <w:numFmt w:val="bullet"/>
      <w:lvlText w:val=""/>
      <w:lvlJc w:val="left"/>
      <w:pPr>
        <w:tabs>
          <w:tab w:val="num" w:pos="900"/>
        </w:tabs>
        <w:ind w:left="900" w:hanging="360"/>
      </w:pPr>
      <w:rPr>
        <w:rFonts w:ascii="Symbol" w:hAnsi="Symbol" w:hint="default"/>
      </w:rPr>
    </w:lvl>
    <w:lvl w:ilvl="1" w:tplc="1F789428" w:tentative="1">
      <w:start w:val="1"/>
      <w:numFmt w:val="bullet"/>
      <w:lvlText w:val="o"/>
      <w:lvlJc w:val="left"/>
      <w:pPr>
        <w:tabs>
          <w:tab w:val="num" w:pos="1620"/>
        </w:tabs>
        <w:ind w:left="1620" w:hanging="360"/>
      </w:pPr>
      <w:rPr>
        <w:rFonts w:ascii="Courier New" w:hAnsi="Courier New" w:cs="Courier New" w:hint="default"/>
      </w:rPr>
    </w:lvl>
    <w:lvl w:ilvl="2" w:tplc="2F1CAF60" w:tentative="1">
      <w:start w:val="1"/>
      <w:numFmt w:val="bullet"/>
      <w:lvlText w:val=""/>
      <w:lvlJc w:val="left"/>
      <w:pPr>
        <w:tabs>
          <w:tab w:val="num" w:pos="2340"/>
        </w:tabs>
        <w:ind w:left="2340" w:hanging="360"/>
      </w:pPr>
      <w:rPr>
        <w:rFonts w:ascii="Wingdings" w:hAnsi="Wingdings" w:hint="default"/>
      </w:rPr>
    </w:lvl>
    <w:lvl w:ilvl="3" w:tplc="7E7A7B98" w:tentative="1">
      <w:start w:val="1"/>
      <w:numFmt w:val="bullet"/>
      <w:lvlText w:val=""/>
      <w:lvlJc w:val="left"/>
      <w:pPr>
        <w:tabs>
          <w:tab w:val="num" w:pos="3060"/>
        </w:tabs>
        <w:ind w:left="3060" w:hanging="360"/>
      </w:pPr>
      <w:rPr>
        <w:rFonts w:ascii="Symbol" w:hAnsi="Symbol" w:hint="default"/>
      </w:rPr>
    </w:lvl>
    <w:lvl w:ilvl="4" w:tplc="DB34D930" w:tentative="1">
      <w:start w:val="1"/>
      <w:numFmt w:val="bullet"/>
      <w:lvlText w:val="o"/>
      <w:lvlJc w:val="left"/>
      <w:pPr>
        <w:tabs>
          <w:tab w:val="num" w:pos="3780"/>
        </w:tabs>
        <w:ind w:left="3780" w:hanging="360"/>
      </w:pPr>
      <w:rPr>
        <w:rFonts w:ascii="Courier New" w:hAnsi="Courier New" w:cs="Courier New" w:hint="default"/>
      </w:rPr>
    </w:lvl>
    <w:lvl w:ilvl="5" w:tplc="C4322872" w:tentative="1">
      <w:start w:val="1"/>
      <w:numFmt w:val="bullet"/>
      <w:lvlText w:val=""/>
      <w:lvlJc w:val="left"/>
      <w:pPr>
        <w:tabs>
          <w:tab w:val="num" w:pos="4500"/>
        </w:tabs>
        <w:ind w:left="4500" w:hanging="360"/>
      </w:pPr>
      <w:rPr>
        <w:rFonts w:ascii="Wingdings" w:hAnsi="Wingdings" w:hint="default"/>
      </w:rPr>
    </w:lvl>
    <w:lvl w:ilvl="6" w:tplc="1F36AC38" w:tentative="1">
      <w:start w:val="1"/>
      <w:numFmt w:val="bullet"/>
      <w:lvlText w:val=""/>
      <w:lvlJc w:val="left"/>
      <w:pPr>
        <w:tabs>
          <w:tab w:val="num" w:pos="5220"/>
        </w:tabs>
        <w:ind w:left="5220" w:hanging="360"/>
      </w:pPr>
      <w:rPr>
        <w:rFonts w:ascii="Symbol" w:hAnsi="Symbol" w:hint="default"/>
      </w:rPr>
    </w:lvl>
    <w:lvl w:ilvl="7" w:tplc="5F5E0666" w:tentative="1">
      <w:start w:val="1"/>
      <w:numFmt w:val="bullet"/>
      <w:lvlText w:val="o"/>
      <w:lvlJc w:val="left"/>
      <w:pPr>
        <w:tabs>
          <w:tab w:val="num" w:pos="5940"/>
        </w:tabs>
        <w:ind w:left="5940" w:hanging="360"/>
      </w:pPr>
      <w:rPr>
        <w:rFonts w:ascii="Courier New" w:hAnsi="Courier New" w:cs="Courier New" w:hint="default"/>
      </w:rPr>
    </w:lvl>
    <w:lvl w:ilvl="8" w:tplc="EB0E1B14" w:tentative="1">
      <w:start w:val="1"/>
      <w:numFmt w:val="bullet"/>
      <w:lvlText w:val=""/>
      <w:lvlJc w:val="left"/>
      <w:pPr>
        <w:tabs>
          <w:tab w:val="num" w:pos="6660"/>
        </w:tabs>
        <w:ind w:left="6660" w:hanging="360"/>
      </w:pPr>
      <w:rPr>
        <w:rFonts w:ascii="Wingdings" w:hAnsi="Wingdings" w:hint="default"/>
      </w:rPr>
    </w:lvl>
  </w:abstractNum>
  <w:abstractNum w:abstractNumId="10">
    <w:nsid w:val="1D33699D"/>
    <w:multiLevelType w:val="hybridMultilevel"/>
    <w:tmpl w:val="D1AE946C"/>
    <w:lvl w:ilvl="0" w:tplc="E2CEAAFE">
      <w:start w:val="1"/>
      <w:numFmt w:val="bullet"/>
      <w:lvlText w:val=""/>
      <w:lvlJc w:val="left"/>
      <w:pPr>
        <w:tabs>
          <w:tab w:val="num" w:pos="1080"/>
        </w:tabs>
        <w:ind w:left="1080" w:hanging="360"/>
      </w:pPr>
      <w:rPr>
        <w:rFonts w:ascii="Symbol" w:hAnsi="Symbol" w:hint="default"/>
      </w:rPr>
    </w:lvl>
    <w:lvl w:ilvl="1" w:tplc="8014129C" w:tentative="1">
      <w:start w:val="1"/>
      <w:numFmt w:val="bullet"/>
      <w:lvlText w:val="o"/>
      <w:lvlJc w:val="left"/>
      <w:pPr>
        <w:tabs>
          <w:tab w:val="num" w:pos="1800"/>
        </w:tabs>
        <w:ind w:left="1800" w:hanging="360"/>
      </w:pPr>
      <w:rPr>
        <w:rFonts w:ascii="Courier New" w:hAnsi="Courier New" w:cs="Courier New" w:hint="default"/>
      </w:rPr>
    </w:lvl>
    <w:lvl w:ilvl="2" w:tplc="38F2F3C2" w:tentative="1">
      <w:start w:val="1"/>
      <w:numFmt w:val="bullet"/>
      <w:lvlText w:val=""/>
      <w:lvlJc w:val="left"/>
      <w:pPr>
        <w:tabs>
          <w:tab w:val="num" w:pos="2520"/>
        </w:tabs>
        <w:ind w:left="2520" w:hanging="360"/>
      </w:pPr>
      <w:rPr>
        <w:rFonts w:ascii="Wingdings" w:hAnsi="Wingdings" w:hint="default"/>
      </w:rPr>
    </w:lvl>
    <w:lvl w:ilvl="3" w:tplc="1F5C76A8" w:tentative="1">
      <w:start w:val="1"/>
      <w:numFmt w:val="bullet"/>
      <w:lvlText w:val=""/>
      <w:lvlJc w:val="left"/>
      <w:pPr>
        <w:tabs>
          <w:tab w:val="num" w:pos="3240"/>
        </w:tabs>
        <w:ind w:left="3240" w:hanging="360"/>
      </w:pPr>
      <w:rPr>
        <w:rFonts w:ascii="Symbol" w:hAnsi="Symbol" w:hint="default"/>
      </w:rPr>
    </w:lvl>
    <w:lvl w:ilvl="4" w:tplc="9EEA1B4E" w:tentative="1">
      <w:start w:val="1"/>
      <w:numFmt w:val="bullet"/>
      <w:lvlText w:val="o"/>
      <w:lvlJc w:val="left"/>
      <w:pPr>
        <w:tabs>
          <w:tab w:val="num" w:pos="3960"/>
        </w:tabs>
        <w:ind w:left="3960" w:hanging="360"/>
      </w:pPr>
      <w:rPr>
        <w:rFonts w:ascii="Courier New" w:hAnsi="Courier New" w:cs="Courier New" w:hint="default"/>
      </w:rPr>
    </w:lvl>
    <w:lvl w:ilvl="5" w:tplc="D4FAFCD0" w:tentative="1">
      <w:start w:val="1"/>
      <w:numFmt w:val="bullet"/>
      <w:lvlText w:val=""/>
      <w:lvlJc w:val="left"/>
      <w:pPr>
        <w:tabs>
          <w:tab w:val="num" w:pos="4680"/>
        </w:tabs>
        <w:ind w:left="4680" w:hanging="360"/>
      </w:pPr>
      <w:rPr>
        <w:rFonts w:ascii="Wingdings" w:hAnsi="Wingdings" w:hint="default"/>
      </w:rPr>
    </w:lvl>
    <w:lvl w:ilvl="6" w:tplc="824C1CA6" w:tentative="1">
      <w:start w:val="1"/>
      <w:numFmt w:val="bullet"/>
      <w:lvlText w:val=""/>
      <w:lvlJc w:val="left"/>
      <w:pPr>
        <w:tabs>
          <w:tab w:val="num" w:pos="5400"/>
        </w:tabs>
        <w:ind w:left="5400" w:hanging="360"/>
      </w:pPr>
      <w:rPr>
        <w:rFonts w:ascii="Symbol" w:hAnsi="Symbol" w:hint="default"/>
      </w:rPr>
    </w:lvl>
    <w:lvl w:ilvl="7" w:tplc="6B94A628" w:tentative="1">
      <w:start w:val="1"/>
      <w:numFmt w:val="bullet"/>
      <w:lvlText w:val="o"/>
      <w:lvlJc w:val="left"/>
      <w:pPr>
        <w:tabs>
          <w:tab w:val="num" w:pos="6120"/>
        </w:tabs>
        <w:ind w:left="6120" w:hanging="360"/>
      </w:pPr>
      <w:rPr>
        <w:rFonts w:ascii="Courier New" w:hAnsi="Courier New" w:cs="Courier New" w:hint="default"/>
      </w:rPr>
    </w:lvl>
    <w:lvl w:ilvl="8" w:tplc="F662BD40" w:tentative="1">
      <w:start w:val="1"/>
      <w:numFmt w:val="bullet"/>
      <w:lvlText w:val=""/>
      <w:lvlJc w:val="left"/>
      <w:pPr>
        <w:tabs>
          <w:tab w:val="num" w:pos="6840"/>
        </w:tabs>
        <w:ind w:left="6840" w:hanging="360"/>
      </w:pPr>
      <w:rPr>
        <w:rFonts w:ascii="Wingdings" w:hAnsi="Wingdings" w:hint="default"/>
      </w:rPr>
    </w:lvl>
  </w:abstractNum>
  <w:abstractNum w:abstractNumId="11">
    <w:nsid w:val="1D3B06A7"/>
    <w:multiLevelType w:val="hybridMultilevel"/>
    <w:tmpl w:val="EA7C312E"/>
    <w:lvl w:ilvl="0" w:tplc="5BB83470">
      <w:start w:val="1"/>
      <w:numFmt w:val="bullet"/>
      <w:lvlText w:val=""/>
      <w:lvlJc w:val="left"/>
      <w:pPr>
        <w:tabs>
          <w:tab w:val="num" w:pos="720"/>
        </w:tabs>
        <w:ind w:left="720" w:hanging="360"/>
      </w:pPr>
      <w:rPr>
        <w:rFonts w:ascii="Symbol" w:hAnsi="Symbol" w:hint="default"/>
      </w:rPr>
    </w:lvl>
    <w:lvl w:ilvl="1" w:tplc="F948F59E" w:tentative="1">
      <w:start w:val="1"/>
      <w:numFmt w:val="bullet"/>
      <w:lvlText w:val="o"/>
      <w:lvlJc w:val="left"/>
      <w:pPr>
        <w:tabs>
          <w:tab w:val="num" w:pos="1440"/>
        </w:tabs>
        <w:ind w:left="1440" w:hanging="360"/>
      </w:pPr>
      <w:rPr>
        <w:rFonts w:ascii="Courier New" w:hAnsi="Courier New" w:cs="Courier New" w:hint="default"/>
      </w:rPr>
    </w:lvl>
    <w:lvl w:ilvl="2" w:tplc="4AE6BC3E" w:tentative="1">
      <w:start w:val="1"/>
      <w:numFmt w:val="bullet"/>
      <w:lvlText w:val=""/>
      <w:lvlJc w:val="left"/>
      <w:pPr>
        <w:tabs>
          <w:tab w:val="num" w:pos="2160"/>
        </w:tabs>
        <w:ind w:left="2160" w:hanging="360"/>
      </w:pPr>
      <w:rPr>
        <w:rFonts w:ascii="Wingdings" w:hAnsi="Wingdings" w:hint="default"/>
      </w:rPr>
    </w:lvl>
    <w:lvl w:ilvl="3" w:tplc="3EE42350" w:tentative="1">
      <w:start w:val="1"/>
      <w:numFmt w:val="bullet"/>
      <w:lvlText w:val=""/>
      <w:lvlJc w:val="left"/>
      <w:pPr>
        <w:tabs>
          <w:tab w:val="num" w:pos="2880"/>
        </w:tabs>
        <w:ind w:left="2880" w:hanging="360"/>
      </w:pPr>
      <w:rPr>
        <w:rFonts w:ascii="Symbol" w:hAnsi="Symbol" w:hint="default"/>
      </w:rPr>
    </w:lvl>
    <w:lvl w:ilvl="4" w:tplc="0E60C852" w:tentative="1">
      <w:start w:val="1"/>
      <w:numFmt w:val="bullet"/>
      <w:lvlText w:val="o"/>
      <w:lvlJc w:val="left"/>
      <w:pPr>
        <w:tabs>
          <w:tab w:val="num" w:pos="3600"/>
        </w:tabs>
        <w:ind w:left="3600" w:hanging="360"/>
      </w:pPr>
      <w:rPr>
        <w:rFonts w:ascii="Courier New" w:hAnsi="Courier New" w:cs="Courier New" w:hint="default"/>
      </w:rPr>
    </w:lvl>
    <w:lvl w:ilvl="5" w:tplc="958A79A4" w:tentative="1">
      <w:start w:val="1"/>
      <w:numFmt w:val="bullet"/>
      <w:lvlText w:val=""/>
      <w:lvlJc w:val="left"/>
      <w:pPr>
        <w:tabs>
          <w:tab w:val="num" w:pos="4320"/>
        </w:tabs>
        <w:ind w:left="4320" w:hanging="360"/>
      </w:pPr>
      <w:rPr>
        <w:rFonts w:ascii="Wingdings" w:hAnsi="Wingdings" w:hint="default"/>
      </w:rPr>
    </w:lvl>
    <w:lvl w:ilvl="6" w:tplc="FA202F6E" w:tentative="1">
      <w:start w:val="1"/>
      <w:numFmt w:val="bullet"/>
      <w:lvlText w:val=""/>
      <w:lvlJc w:val="left"/>
      <w:pPr>
        <w:tabs>
          <w:tab w:val="num" w:pos="5040"/>
        </w:tabs>
        <w:ind w:left="5040" w:hanging="360"/>
      </w:pPr>
      <w:rPr>
        <w:rFonts w:ascii="Symbol" w:hAnsi="Symbol" w:hint="default"/>
      </w:rPr>
    </w:lvl>
    <w:lvl w:ilvl="7" w:tplc="DE1C7346" w:tentative="1">
      <w:start w:val="1"/>
      <w:numFmt w:val="bullet"/>
      <w:lvlText w:val="o"/>
      <w:lvlJc w:val="left"/>
      <w:pPr>
        <w:tabs>
          <w:tab w:val="num" w:pos="5760"/>
        </w:tabs>
        <w:ind w:left="5760" w:hanging="360"/>
      </w:pPr>
      <w:rPr>
        <w:rFonts w:ascii="Courier New" w:hAnsi="Courier New" w:cs="Courier New" w:hint="default"/>
      </w:rPr>
    </w:lvl>
    <w:lvl w:ilvl="8" w:tplc="DE3C6622" w:tentative="1">
      <w:start w:val="1"/>
      <w:numFmt w:val="bullet"/>
      <w:lvlText w:val=""/>
      <w:lvlJc w:val="left"/>
      <w:pPr>
        <w:tabs>
          <w:tab w:val="num" w:pos="6480"/>
        </w:tabs>
        <w:ind w:left="6480" w:hanging="360"/>
      </w:pPr>
      <w:rPr>
        <w:rFonts w:ascii="Wingdings" w:hAnsi="Wingdings" w:hint="default"/>
      </w:rPr>
    </w:lvl>
  </w:abstractNum>
  <w:abstractNum w:abstractNumId="12">
    <w:nsid w:val="32900DC2"/>
    <w:multiLevelType w:val="hybridMultilevel"/>
    <w:tmpl w:val="149ABB20"/>
    <w:lvl w:ilvl="0" w:tplc="692A0F6E">
      <w:start w:val="1"/>
      <w:numFmt w:val="decimal"/>
      <w:lvlText w:val="%1."/>
      <w:lvlJc w:val="left"/>
      <w:pPr>
        <w:tabs>
          <w:tab w:val="num" w:pos="1350"/>
        </w:tabs>
        <w:ind w:left="1350" w:hanging="360"/>
      </w:pPr>
      <w:rPr>
        <w:rFonts w:hint="default"/>
      </w:rPr>
    </w:lvl>
    <w:lvl w:ilvl="1" w:tplc="303CBCDE">
      <w:start w:val="1"/>
      <w:numFmt w:val="lowerLetter"/>
      <w:lvlText w:val="%2."/>
      <w:lvlJc w:val="left"/>
      <w:pPr>
        <w:tabs>
          <w:tab w:val="num" w:pos="2070"/>
        </w:tabs>
        <w:ind w:left="2070" w:hanging="360"/>
      </w:pPr>
    </w:lvl>
    <w:lvl w:ilvl="2" w:tplc="0A1892B6">
      <w:start w:val="1"/>
      <w:numFmt w:val="bullet"/>
      <w:lvlText w:val=""/>
      <w:lvlJc w:val="left"/>
      <w:pPr>
        <w:tabs>
          <w:tab w:val="num" w:pos="2970"/>
        </w:tabs>
        <w:ind w:left="2970" w:hanging="360"/>
      </w:pPr>
      <w:rPr>
        <w:rFonts w:ascii="Wingdings" w:hAnsi="Wingdings" w:hint="default"/>
      </w:rPr>
    </w:lvl>
    <w:lvl w:ilvl="3" w:tplc="FAE23296" w:tentative="1">
      <w:start w:val="1"/>
      <w:numFmt w:val="decimal"/>
      <w:lvlText w:val="%4."/>
      <w:lvlJc w:val="left"/>
      <w:pPr>
        <w:tabs>
          <w:tab w:val="num" w:pos="3510"/>
        </w:tabs>
        <w:ind w:left="3510" w:hanging="360"/>
      </w:pPr>
    </w:lvl>
    <w:lvl w:ilvl="4" w:tplc="2F7ACCB2" w:tentative="1">
      <w:start w:val="1"/>
      <w:numFmt w:val="lowerLetter"/>
      <w:lvlText w:val="%5."/>
      <w:lvlJc w:val="left"/>
      <w:pPr>
        <w:tabs>
          <w:tab w:val="num" w:pos="4230"/>
        </w:tabs>
        <w:ind w:left="4230" w:hanging="360"/>
      </w:pPr>
    </w:lvl>
    <w:lvl w:ilvl="5" w:tplc="65969ED6" w:tentative="1">
      <w:start w:val="1"/>
      <w:numFmt w:val="lowerRoman"/>
      <w:lvlText w:val="%6."/>
      <w:lvlJc w:val="right"/>
      <w:pPr>
        <w:tabs>
          <w:tab w:val="num" w:pos="4950"/>
        </w:tabs>
        <w:ind w:left="4950" w:hanging="180"/>
      </w:pPr>
    </w:lvl>
    <w:lvl w:ilvl="6" w:tplc="06E4D488" w:tentative="1">
      <w:start w:val="1"/>
      <w:numFmt w:val="decimal"/>
      <w:lvlText w:val="%7."/>
      <w:lvlJc w:val="left"/>
      <w:pPr>
        <w:tabs>
          <w:tab w:val="num" w:pos="5670"/>
        </w:tabs>
        <w:ind w:left="5670" w:hanging="360"/>
      </w:pPr>
    </w:lvl>
    <w:lvl w:ilvl="7" w:tplc="1A4671C6" w:tentative="1">
      <w:start w:val="1"/>
      <w:numFmt w:val="lowerLetter"/>
      <w:lvlText w:val="%8."/>
      <w:lvlJc w:val="left"/>
      <w:pPr>
        <w:tabs>
          <w:tab w:val="num" w:pos="6390"/>
        </w:tabs>
        <w:ind w:left="6390" w:hanging="360"/>
      </w:pPr>
    </w:lvl>
    <w:lvl w:ilvl="8" w:tplc="4714282C" w:tentative="1">
      <w:start w:val="1"/>
      <w:numFmt w:val="lowerRoman"/>
      <w:lvlText w:val="%9."/>
      <w:lvlJc w:val="right"/>
      <w:pPr>
        <w:tabs>
          <w:tab w:val="num" w:pos="7110"/>
        </w:tabs>
        <w:ind w:left="7110" w:hanging="180"/>
      </w:pPr>
    </w:lvl>
  </w:abstractNum>
  <w:abstractNum w:abstractNumId="13">
    <w:nsid w:val="336D1C89"/>
    <w:multiLevelType w:val="hybridMultilevel"/>
    <w:tmpl w:val="393072D6"/>
    <w:lvl w:ilvl="0" w:tplc="E1341326">
      <w:start w:val="1"/>
      <w:numFmt w:val="bullet"/>
      <w:lvlText w:val=""/>
      <w:lvlJc w:val="left"/>
      <w:pPr>
        <w:tabs>
          <w:tab w:val="num" w:pos="900"/>
        </w:tabs>
        <w:ind w:left="900" w:hanging="360"/>
      </w:pPr>
      <w:rPr>
        <w:rFonts w:ascii="Symbol" w:hAnsi="Symbol" w:hint="default"/>
      </w:rPr>
    </w:lvl>
    <w:lvl w:ilvl="1" w:tplc="FDA6660C" w:tentative="1">
      <w:start w:val="1"/>
      <w:numFmt w:val="bullet"/>
      <w:lvlText w:val="o"/>
      <w:lvlJc w:val="left"/>
      <w:pPr>
        <w:tabs>
          <w:tab w:val="num" w:pos="1620"/>
        </w:tabs>
        <w:ind w:left="1620" w:hanging="360"/>
      </w:pPr>
      <w:rPr>
        <w:rFonts w:ascii="Courier New" w:hAnsi="Courier New" w:cs="Courier New" w:hint="default"/>
      </w:rPr>
    </w:lvl>
    <w:lvl w:ilvl="2" w:tplc="44283170" w:tentative="1">
      <w:start w:val="1"/>
      <w:numFmt w:val="bullet"/>
      <w:lvlText w:val=""/>
      <w:lvlJc w:val="left"/>
      <w:pPr>
        <w:tabs>
          <w:tab w:val="num" w:pos="2340"/>
        </w:tabs>
        <w:ind w:left="2340" w:hanging="360"/>
      </w:pPr>
      <w:rPr>
        <w:rFonts w:ascii="Wingdings" w:hAnsi="Wingdings" w:hint="default"/>
      </w:rPr>
    </w:lvl>
    <w:lvl w:ilvl="3" w:tplc="F70E6754" w:tentative="1">
      <w:start w:val="1"/>
      <w:numFmt w:val="bullet"/>
      <w:lvlText w:val=""/>
      <w:lvlJc w:val="left"/>
      <w:pPr>
        <w:tabs>
          <w:tab w:val="num" w:pos="3060"/>
        </w:tabs>
        <w:ind w:left="3060" w:hanging="360"/>
      </w:pPr>
      <w:rPr>
        <w:rFonts w:ascii="Symbol" w:hAnsi="Symbol" w:hint="default"/>
      </w:rPr>
    </w:lvl>
    <w:lvl w:ilvl="4" w:tplc="9418E68A" w:tentative="1">
      <w:start w:val="1"/>
      <w:numFmt w:val="bullet"/>
      <w:lvlText w:val="o"/>
      <w:lvlJc w:val="left"/>
      <w:pPr>
        <w:tabs>
          <w:tab w:val="num" w:pos="3780"/>
        </w:tabs>
        <w:ind w:left="3780" w:hanging="360"/>
      </w:pPr>
      <w:rPr>
        <w:rFonts w:ascii="Courier New" w:hAnsi="Courier New" w:cs="Courier New" w:hint="default"/>
      </w:rPr>
    </w:lvl>
    <w:lvl w:ilvl="5" w:tplc="C860B6AC" w:tentative="1">
      <w:start w:val="1"/>
      <w:numFmt w:val="bullet"/>
      <w:lvlText w:val=""/>
      <w:lvlJc w:val="left"/>
      <w:pPr>
        <w:tabs>
          <w:tab w:val="num" w:pos="4500"/>
        </w:tabs>
        <w:ind w:left="4500" w:hanging="360"/>
      </w:pPr>
      <w:rPr>
        <w:rFonts w:ascii="Wingdings" w:hAnsi="Wingdings" w:hint="default"/>
      </w:rPr>
    </w:lvl>
    <w:lvl w:ilvl="6" w:tplc="5EF2FC7E" w:tentative="1">
      <w:start w:val="1"/>
      <w:numFmt w:val="bullet"/>
      <w:lvlText w:val=""/>
      <w:lvlJc w:val="left"/>
      <w:pPr>
        <w:tabs>
          <w:tab w:val="num" w:pos="5220"/>
        </w:tabs>
        <w:ind w:left="5220" w:hanging="360"/>
      </w:pPr>
      <w:rPr>
        <w:rFonts w:ascii="Symbol" w:hAnsi="Symbol" w:hint="default"/>
      </w:rPr>
    </w:lvl>
    <w:lvl w:ilvl="7" w:tplc="395A992E" w:tentative="1">
      <w:start w:val="1"/>
      <w:numFmt w:val="bullet"/>
      <w:lvlText w:val="o"/>
      <w:lvlJc w:val="left"/>
      <w:pPr>
        <w:tabs>
          <w:tab w:val="num" w:pos="5940"/>
        </w:tabs>
        <w:ind w:left="5940" w:hanging="360"/>
      </w:pPr>
      <w:rPr>
        <w:rFonts w:ascii="Courier New" w:hAnsi="Courier New" w:cs="Courier New" w:hint="default"/>
      </w:rPr>
    </w:lvl>
    <w:lvl w:ilvl="8" w:tplc="E260FC8A" w:tentative="1">
      <w:start w:val="1"/>
      <w:numFmt w:val="bullet"/>
      <w:lvlText w:val=""/>
      <w:lvlJc w:val="left"/>
      <w:pPr>
        <w:tabs>
          <w:tab w:val="num" w:pos="6660"/>
        </w:tabs>
        <w:ind w:left="6660" w:hanging="360"/>
      </w:pPr>
      <w:rPr>
        <w:rFonts w:ascii="Wingdings" w:hAnsi="Wingdings" w:hint="default"/>
      </w:rPr>
    </w:lvl>
  </w:abstractNum>
  <w:abstractNum w:abstractNumId="14">
    <w:nsid w:val="384A3634"/>
    <w:multiLevelType w:val="hybridMultilevel"/>
    <w:tmpl w:val="456EFE62"/>
    <w:lvl w:ilvl="0" w:tplc="9B082636">
      <w:start w:val="1"/>
      <w:numFmt w:val="bullet"/>
      <w:lvlText w:val=""/>
      <w:lvlJc w:val="left"/>
      <w:pPr>
        <w:tabs>
          <w:tab w:val="num" w:pos="720"/>
        </w:tabs>
        <w:ind w:left="720" w:hanging="360"/>
      </w:pPr>
      <w:rPr>
        <w:rFonts w:ascii="Symbol" w:hAnsi="Symbol" w:hint="default"/>
      </w:rPr>
    </w:lvl>
    <w:lvl w:ilvl="1" w:tplc="37A8788E" w:tentative="1">
      <w:start w:val="1"/>
      <w:numFmt w:val="bullet"/>
      <w:lvlText w:val="o"/>
      <w:lvlJc w:val="left"/>
      <w:pPr>
        <w:tabs>
          <w:tab w:val="num" w:pos="1440"/>
        </w:tabs>
        <w:ind w:left="1440" w:hanging="360"/>
      </w:pPr>
      <w:rPr>
        <w:rFonts w:ascii="Courier New" w:hAnsi="Courier New" w:cs="Courier New" w:hint="default"/>
      </w:rPr>
    </w:lvl>
    <w:lvl w:ilvl="2" w:tplc="4E0227D2" w:tentative="1">
      <w:start w:val="1"/>
      <w:numFmt w:val="bullet"/>
      <w:lvlText w:val=""/>
      <w:lvlJc w:val="left"/>
      <w:pPr>
        <w:tabs>
          <w:tab w:val="num" w:pos="2160"/>
        </w:tabs>
        <w:ind w:left="2160" w:hanging="360"/>
      </w:pPr>
      <w:rPr>
        <w:rFonts w:ascii="Wingdings" w:hAnsi="Wingdings" w:hint="default"/>
      </w:rPr>
    </w:lvl>
    <w:lvl w:ilvl="3" w:tplc="13BEBD5C" w:tentative="1">
      <w:start w:val="1"/>
      <w:numFmt w:val="bullet"/>
      <w:lvlText w:val=""/>
      <w:lvlJc w:val="left"/>
      <w:pPr>
        <w:tabs>
          <w:tab w:val="num" w:pos="2880"/>
        </w:tabs>
        <w:ind w:left="2880" w:hanging="360"/>
      </w:pPr>
      <w:rPr>
        <w:rFonts w:ascii="Symbol" w:hAnsi="Symbol" w:hint="default"/>
      </w:rPr>
    </w:lvl>
    <w:lvl w:ilvl="4" w:tplc="26D0487A" w:tentative="1">
      <w:start w:val="1"/>
      <w:numFmt w:val="bullet"/>
      <w:lvlText w:val="o"/>
      <w:lvlJc w:val="left"/>
      <w:pPr>
        <w:tabs>
          <w:tab w:val="num" w:pos="3600"/>
        </w:tabs>
        <w:ind w:left="3600" w:hanging="360"/>
      </w:pPr>
      <w:rPr>
        <w:rFonts w:ascii="Courier New" w:hAnsi="Courier New" w:cs="Courier New" w:hint="default"/>
      </w:rPr>
    </w:lvl>
    <w:lvl w:ilvl="5" w:tplc="CA1E7AA0" w:tentative="1">
      <w:start w:val="1"/>
      <w:numFmt w:val="bullet"/>
      <w:lvlText w:val=""/>
      <w:lvlJc w:val="left"/>
      <w:pPr>
        <w:tabs>
          <w:tab w:val="num" w:pos="4320"/>
        </w:tabs>
        <w:ind w:left="4320" w:hanging="360"/>
      </w:pPr>
      <w:rPr>
        <w:rFonts w:ascii="Wingdings" w:hAnsi="Wingdings" w:hint="default"/>
      </w:rPr>
    </w:lvl>
    <w:lvl w:ilvl="6" w:tplc="DC4ABAFA" w:tentative="1">
      <w:start w:val="1"/>
      <w:numFmt w:val="bullet"/>
      <w:lvlText w:val=""/>
      <w:lvlJc w:val="left"/>
      <w:pPr>
        <w:tabs>
          <w:tab w:val="num" w:pos="5040"/>
        </w:tabs>
        <w:ind w:left="5040" w:hanging="360"/>
      </w:pPr>
      <w:rPr>
        <w:rFonts w:ascii="Symbol" w:hAnsi="Symbol" w:hint="default"/>
      </w:rPr>
    </w:lvl>
    <w:lvl w:ilvl="7" w:tplc="8EACCAD0" w:tentative="1">
      <w:start w:val="1"/>
      <w:numFmt w:val="bullet"/>
      <w:lvlText w:val="o"/>
      <w:lvlJc w:val="left"/>
      <w:pPr>
        <w:tabs>
          <w:tab w:val="num" w:pos="5760"/>
        </w:tabs>
        <w:ind w:left="5760" w:hanging="360"/>
      </w:pPr>
      <w:rPr>
        <w:rFonts w:ascii="Courier New" w:hAnsi="Courier New" w:cs="Courier New" w:hint="default"/>
      </w:rPr>
    </w:lvl>
    <w:lvl w:ilvl="8" w:tplc="414EB714" w:tentative="1">
      <w:start w:val="1"/>
      <w:numFmt w:val="bullet"/>
      <w:lvlText w:val=""/>
      <w:lvlJc w:val="left"/>
      <w:pPr>
        <w:tabs>
          <w:tab w:val="num" w:pos="6480"/>
        </w:tabs>
        <w:ind w:left="6480" w:hanging="360"/>
      </w:pPr>
      <w:rPr>
        <w:rFonts w:ascii="Wingdings" w:hAnsi="Wingdings" w:hint="default"/>
      </w:rPr>
    </w:lvl>
  </w:abstractNum>
  <w:abstractNum w:abstractNumId="15">
    <w:nsid w:val="3D291807"/>
    <w:multiLevelType w:val="hybridMultilevel"/>
    <w:tmpl w:val="DFD22AC4"/>
    <w:lvl w:ilvl="0" w:tplc="B9F69AC6">
      <w:start w:val="1"/>
      <w:numFmt w:val="bullet"/>
      <w:lvlText w:val=""/>
      <w:lvlJc w:val="left"/>
      <w:pPr>
        <w:tabs>
          <w:tab w:val="num" w:pos="720"/>
        </w:tabs>
        <w:ind w:left="720" w:hanging="360"/>
      </w:pPr>
      <w:rPr>
        <w:rFonts w:ascii="Symbol" w:hAnsi="Symbol" w:hint="default"/>
      </w:rPr>
    </w:lvl>
    <w:lvl w:ilvl="1" w:tplc="38EC40CE" w:tentative="1">
      <w:start w:val="1"/>
      <w:numFmt w:val="bullet"/>
      <w:lvlText w:val="o"/>
      <w:lvlJc w:val="left"/>
      <w:pPr>
        <w:tabs>
          <w:tab w:val="num" w:pos="1440"/>
        </w:tabs>
        <w:ind w:left="1440" w:hanging="360"/>
      </w:pPr>
      <w:rPr>
        <w:rFonts w:ascii="Courier New" w:hAnsi="Courier New" w:cs="Courier New" w:hint="default"/>
      </w:rPr>
    </w:lvl>
    <w:lvl w:ilvl="2" w:tplc="774C114E" w:tentative="1">
      <w:start w:val="1"/>
      <w:numFmt w:val="bullet"/>
      <w:lvlText w:val=""/>
      <w:lvlJc w:val="left"/>
      <w:pPr>
        <w:tabs>
          <w:tab w:val="num" w:pos="2160"/>
        </w:tabs>
        <w:ind w:left="2160" w:hanging="360"/>
      </w:pPr>
      <w:rPr>
        <w:rFonts w:ascii="Wingdings" w:hAnsi="Wingdings" w:hint="default"/>
      </w:rPr>
    </w:lvl>
    <w:lvl w:ilvl="3" w:tplc="2C2ABF7A" w:tentative="1">
      <w:start w:val="1"/>
      <w:numFmt w:val="bullet"/>
      <w:lvlText w:val=""/>
      <w:lvlJc w:val="left"/>
      <w:pPr>
        <w:tabs>
          <w:tab w:val="num" w:pos="2880"/>
        </w:tabs>
        <w:ind w:left="2880" w:hanging="360"/>
      </w:pPr>
      <w:rPr>
        <w:rFonts w:ascii="Symbol" w:hAnsi="Symbol" w:hint="default"/>
      </w:rPr>
    </w:lvl>
    <w:lvl w:ilvl="4" w:tplc="35D4881E" w:tentative="1">
      <w:start w:val="1"/>
      <w:numFmt w:val="bullet"/>
      <w:lvlText w:val="o"/>
      <w:lvlJc w:val="left"/>
      <w:pPr>
        <w:tabs>
          <w:tab w:val="num" w:pos="3600"/>
        </w:tabs>
        <w:ind w:left="3600" w:hanging="360"/>
      </w:pPr>
      <w:rPr>
        <w:rFonts w:ascii="Courier New" w:hAnsi="Courier New" w:cs="Courier New" w:hint="default"/>
      </w:rPr>
    </w:lvl>
    <w:lvl w:ilvl="5" w:tplc="568485D0" w:tentative="1">
      <w:start w:val="1"/>
      <w:numFmt w:val="bullet"/>
      <w:lvlText w:val=""/>
      <w:lvlJc w:val="left"/>
      <w:pPr>
        <w:tabs>
          <w:tab w:val="num" w:pos="4320"/>
        </w:tabs>
        <w:ind w:left="4320" w:hanging="360"/>
      </w:pPr>
      <w:rPr>
        <w:rFonts w:ascii="Wingdings" w:hAnsi="Wingdings" w:hint="default"/>
      </w:rPr>
    </w:lvl>
    <w:lvl w:ilvl="6" w:tplc="20108158" w:tentative="1">
      <w:start w:val="1"/>
      <w:numFmt w:val="bullet"/>
      <w:lvlText w:val=""/>
      <w:lvlJc w:val="left"/>
      <w:pPr>
        <w:tabs>
          <w:tab w:val="num" w:pos="5040"/>
        </w:tabs>
        <w:ind w:left="5040" w:hanging="360"/>
      </w:pPr>
      <w:rPr>
        <w:rFonts w:ascii="Symbol" w:hAnsi="Symbol" w:hint="default"/>
      </w:rPr>
    </w:lvl>
    <w:lvl w:ilvl="7" w:tplc="8B129D2A" w:tentative="1">
      <w:start w:val="1"/>
      <w:numFmt w:val="bullet"/>
      <w:lvlText w:val="o"/>
      <w:lvlJc w:val="left"/>
      <w:pPr>
        <w:tabs>
          <w:tab w:val="num" w:pos="5760"/>
        </w:tabs>
        <w:ind w:left="5760" w:hanging="360"/>
      </w:pPr>
      <w:rPr>
        <w:rFonts w:ascii="Courier New" w:hAnsi="Courier New" w:cs="Courier New" w:hint="default"/>
      </w:rPr>
    </w:lvl>
    <w:lvl w:ilvl="8" w:tplc="F4AC2ADA" w:tentative="1">
      <w:start w:val="1"/>
      <w:numFmt w:val="bullet"/>
      <w:lvlText w:val=""/>
      <w:lvlJc w:val="left"/>
      <w:pPr>
        <w:tabs>
          <w:tab w:val="num" w:pos="6480"/>
        </w:tabs>
        <w:ind w:left="6480" w:hanging="360"/>
      </w:pPr>
      <w:rPr>
        <w:rFonts w:ascii="Wingdings" w:hAnsi="Wingdings" w:hint="default"/>
      </w:rPr>
    </w:lvl>
  </w:abstractNum>
  <w:abstractNum w:abstractNumId="16">
    <w:nsid w:val="40B475BE"/>
    <w:multiLevelType w:val="hybridMultilevel"/>
    <w:tmpl w:val="A3662192"/>
    <w:lvl w:ilvl="0" w:tplc="573AC8B8">
      <w:start w:val="1"/>
      <w:numFmt w:val="bullet"/>
      <w:lvlText w:val=""/>
      <w:lvlJc w:val="left"/>
      <w:pPr>
        <w:tabs>
          <w:tab w:val="num" w:pos="720"/>
        </w:tabs>
        <w:ind w:left="720" w:hanging="360"/>
      </w:pPr>
      <w:rPr>
        <w:rFonts w:ascii="Symbol" w:hAnsi="Symbol" w:hint="default"/>
      </w:rPr>
    </w:lvl>
    <w:lvl w:ilvl="1" w:tplc="CB5C1BD2" w:tentative="1">
      <w:start w:val="1"/>
      <w:numFmt w:val="bullet"/>
      <w:lvlText w:val="o"/>
      <w:lvlJc w:val="left"/>
      <w:pPr>
        <w:tabs>
          <w:tab w:val="num" w:pos="1440"/>
        </w:tabs>
        <w:ind w:left="1440" w:hanging="360"/>
      </w:pPr>
      <w:rPr>
        <w:rFonts w:ascii="Courier New" w:hAnsi="Courier New" w:cs="Courier New" w:hint="default"/>
      </w:rPr>
    </w:lvl>
    <w:lvl w:ilvl="2" w:tplc="CF7E9BCA" w:tentative="1">
      <w:start w:val="1"/>
      <w:numFmt w:val="bullet"/>
      <w:lvlText w:val=""/>
      <w:lvlJc w:val="left"/>
      <w:pPr>
        <w:tabs>
          <w:tab w:val="num" w:pos="2160"/>
        </w:tabs>
        <w:ind w:left="2160" w:hanging="360"/>
      </w:pPr>
      <w:rPr>
        <w:rFonts w:ascii="Wingdings" w:hAnsi="Wingdings" w:hint="default"/>
      </w:rPr>
    </w:lvl>
    <w:lvl w:ilvl="3" w:tplc="41FE1676" w:tentative="1">
      <w:start w:val="1"/>
      <w:numFmt w:val="bullet"/>
      <w:lvlText w:val=""/>
      <w:lvlJc w:val="left"/>
      <w:pPr>
        <w:tabs>
          <w:tab w:val="num" w:pos="2880"/>
        </w:tabs>
        <w:ind w:left="2880" w:hanging="360"/>
      </w:pPr>
      <w:rPr>
        <w:rFonts w:ascii="Symbol" w:hAnsi="Symbol" w:hint="default"/>
      </w:rPr>
    </w:lvl>
    <w:lvl w:ilvl="4" w:tplc="29086B08" w:tentative="1">
      <w:start w:val="1"/>
      <w:numFmt w:val="bullet"/>
      <w:lvlText w:val="o"/>
      <w:lvlJc w:val="left"/>
      <w:pPr>
        <w:tabs>
          <w:tab w:val="num" w:pos="3600"/>
        </w:tabs>
        <w:ind w:left="3600" w:hanging="360"/>
      </w:pPr>
      <w:rPr>
        <w:rFonts w:ascii="Courier New" w:hAnsi="Courier New" w:cs="Courier New" w:hint="default"/>
      </w:rPr>
    </w:lvl>
    <w:lvl w:ilvl="5" w:tplc="937C8F88" w:tentative="1">
      <w:start w:val="1"/>
      <w:numFmt w:val="bullet"/>
      <w:lvlText w:val=""/>
      <w:lvlJc w:val="left"/>
      <w:pPr>
        <w:tabs>
          <w:tab w:val="num" w:pos="4320"/>
        </w:tabs>
        <w:ind w:left="4320" w:hanging="360"/>
      </w:pPr>
      <w:rPr>
        <w:rFonts w:ascii="Wingdings" w:hAnsi="Wingdings" w:hint="default"/>
      </w:rPr>
    </w:lvl>
    <w:lvl w:ilvl="6" w:tplc="E45E64DC" w:tentative="1">
      <w:start w:val="1"/>
      <w:numFmt w:val="bullet"/>
      <w:lvlText w:val=""/>
      <w:lvlJc w:val="left"/>
      <w:pPr>
        <w:tabs>
          <w:tab w:val="num" w:pos="5040"/>
        </w:tabs>
        <w:ind w:left="5040" w:hanging="360"/>
      </w:pPr>
      <w:rPr>
        <w:rFonts w:ascii="Symbol" w:hAnsi="Symbol" w:hint="default"/>
      </w:rPr>
    </w:lvl>
    <w:lvl w:ilvl="7" w:tplc="C8B2E75E" w:tentative="1">
      <w:start w:val="1"/>
      <w:numFmt w:val="bullet"/>
      <w:lvlText w:val="o"/>
      <w:lvlJc w:val="left"/>
      <w:pPr>
        <w:tabs>
          <w:tab w:val="num" w:pos="5760"/>
        </w:tabs>
        <w:ind w:left="5760" w:hanging="360"/>
      </w:pPr>
      <w:rPr>
        <w:rFonts w:ascii="Courier New" w:hAnsi="Courier New" w:cs="Courier New" w:hint="default"/>
      </w:rPr>
    </w:lvl>
    <w:lvl w:ilvl="8" w:tplc="91782A52" w:tentative="1">
      <w:start w:val="1"/>
      <w:numFmt w:val="bullet"/>
      <w:lvlText w:val=""/>
      <w:lvlJc w:val="left"/>
      <w:pPr>
        <w:tabs>
          <w:tab w:val="num" w:pos="6480"/>
        </w:tabs>
        <w:ind w:left="6480" w:hanging="360"/>
      </w:pPr>
      <w:rPr>
        <w:rFonts w:ascii="Wingdings" w:hAnsi="Wingdings" w:hint="default"/>
      </w:rPr>
    </w:lvl>
  </w:abstractNum>
  <w:abstractNum w:abstractNumId="17">
    <w:nsid w:val="441C2671"/>
    <w:multiLevelType w:val="hybridMultilevel"/>
    <w:tmpl w:val="D7C66B72"/>
    <w:lvl w:ilvl="0" w:tplc="B9325DB4">
      <w:start w:val="1"/>
      <w:numFmt w:val="bullet"/>
      <w:lvlText w:val=""/>
      <w:lvlJc w:val="left"/>
      <w:pPr>
        <w:tabs>
          <w:tab w:val="num" w:pos="720"/>
        </w:tabs>
        <w:ind w:left="720" w:hanging="360"/>
      </w:pPr>
      <w:rPr>
        <w:rFonts w:ascii="Symbol" w:hAnsi="Symbol" w:hint="default"/>
      </w:rPr>
    </w:lvl>
    <w:lvl w:ilvl="1" w:tplc="2BC8FBC4" w:tentative="1">
      <w:start w:val="1"/>
      <w:numFmt w:val="bullet"/>
      <w:lvlText w:val="o"/>
      <w:lvlJc w:val="left"/>
      <w:pPr>
        <w:tabs>
          <w:tab w:val="num" w:pos="1440"/>
        </w:tabs>
        <w:ind w:left="1440" w:hanging="360"/>
      </w:pPr>
      <w:rPr>
        <w:rFonts w:ascii="Courier New" w:hAnsi="Courier New" w:cs="Courier New" w:hint="default"/>
      </w:rPr>
    </w:lvl>
    <w:lvl w:ilvl="2" w:tplc="577CB5F8" w:tentative="1">
      <w:start w:val="1"/>
      <w:numFmt w:val="bullet"/>
      <w:lvlText w:val=""/>
      <w:lvlJc w:val="left"/>
      <w:pPr>
        <w:tabs>
          <w:tab w:val="num" w:pos="2160"/>
        </w:tabs>
        <w:ind w:left="2160" w:hanging="360"/>
      </w:pPr>
      <w:rPr>
        <w:rFonts w:ascii="Wingdings" w:hAnsi="Wingdings" w:hint="default"/>
      </w:rPr>
    </w:lvl>
    <w:lvl w:ilvl="3" w:tplc="711CC76E" w:tentative="1">
      <w:start w:val="1"/>
      <w:numFmt w:val="bullet"/>
      <w:lvlText w:val=""/>
      <w:lvlJc w:val="left"/>
      <w:pPr>
        <w:tabs>
          <w:tab w:val="num" w:pos="2880"/>
        </w:tabs>
        <w:ind w:left="2880" w:hanging="360"/>
      </w:pPr>
      <w:rPr>
        <w:rFonts w:ascii="Symbol" w:hAnsi="Symbol" w:hint="default"/>
      </w:rPr>
    </w:lvl>
    <w:lvl w:ilvl="4" w:tplc="44AE450A" w:tentative="1">
      <w:start w:val="1"/>
      <w:numFmt w:val="bullet"/>
      <w:lvlText w:val="o"/>
      <w:lvlJc w:val="left"/>
      <w:pPr>
        <w:tabs>
          <w:tab w:val="num" w:pos="3600"/>
        </w:tabs>
        <w:ind w:left="3600" w:hanging="360"/>
      </w:pPr>
      <w:rPr>
        <w:rFonts w:ascii="Courier New" w:hAnsi="Courier New" w:cs="Courier New" w:hint="default"/>
      </w:rPr>
    </w:lvl>
    <w:lvl w:ilvl="5" w:tplc="0DB67A80" w:tentative="1">
      <w:start w:val="1"/>
      <w:numFmt w:val="bullet"/>
      <w:lvlText w:val=""/>
      <w:lvlJc w:val="left"/>
      <w:pPr>
        <w:tabs>
          <w:tab w:val="num" w:pos="4320"/>
        </w:tabs>
        <w:ind w:left="4320" w:hanging="360"/>
      </w:pPr>
      <w:rPr>
        <w:rFonts w:ascii="Wingdings" w:hAnsi="Wingdings" w:hint="default"/>
      </w:rPr>
    </w:lvl>
    <w:lvl w:ilvl="6" w:tplc="17683E90" w:tentative="1">
      <w:start w:val="1"/>
      <w:numFmt w:val="bullet"/>
      <w:lvlText w:val=""/>
      <w:lvlJc w:val="left"/>
      <w:pPr>
        <w:tabs>
          <w:tab w:val="num" w:pos="5040"/>
        </w:tabs>
        <w:ind w:left="5040" w:hanging="360"/>
      </w:pPr>
      <w:rPr>
        <w:rFonts w:ascii="Symbol" w:hAnsi="Symbol" w:hint="default"/>
      </w:rPr>
    </w:lvl>
    <w:lvl w:ilvl="7" w:tplc="953CBA60" w:tentative="1">
      <w:start w:val="1"/>
      <w:numFmt w:val="bullet"/>
      <w:lvlText w:val="o"/>
      <w:lvlJc w:val="left"/>
      <w:pPr>
        <w:tabs>
          <w:tab w:val="num" w:pos="5760"/>
        </w:tabs>
        <w:ind w:left="5760" w:hanging="360"/>
      </w:pPr>
      <w:rPr>
        <w:rFonts w:ascii="Courier New" w:hAnsi="Courier New" w:cs="Courier New" w:hint="default"/>
      </w:rPr>
    </w:lvl>
    <w:lvl w:ilvl="8" w:tplc="9752924E" w:tentative="1">
      <w:start w:val="1"/>
      <w:numFmt w:val="bullet"/>
      <w:lvlText w:val=""/>
      <w:lvlJc w:val="left"/>
      <w:pPr>
        <w:tabs>
          <w:tab w:val="num" w:pos="6480"/>
        </w:tabs>
        <w:ind w:left="6480" w:hanging="360"/>
      </w:pPr>
      <w:rPr>
        <w:rFonts w:ascii="Wingdings" w:hAnsi="Wingdings" w:hint="default"/>
      </w:rPr>
    </w:lvl>
  </w:abstractNum>
  <w:abstractNum w:abstractNumId="18">
    <w:nsid w:val="446B0D32"/>
    <w:multiLevelType w:val="hybridMultilevel"/>
    <w:tmpl w:val="ED4C0710"/>
    <w:lvl w:ilvl="0" w:tplc="631EDD30">
      <w:start w:val="1"/>
      <w:numFmt w:val="bullet"/>
      <w:lvlText w:val=""/>
      <w:lvlJc w:val="left"/>
      <w:pPr>
        <w:tabs>
          <w:tab w:val="num" w:pos="900"/>
        </w:tabs>
        <w:ind w:left="900" w:hanging="360"/>
      </w:pPr>
      <w:rPr>
        <w:rFonts w:ascii="Symbol" w:hAnsi="Symbol" w:hint="default"/>
      </w:rPr>
    </w:lvl>
    <w:lvl w:ilvl="1" w:tplc="34D4F3DC" w:tentative="1">
      <w:start w:val="1"/>
      <w:numFmt w:val="bullet"/>
      <w:lvlText w:val="o"/>
      <w:lvlJc w:val="left"/>
      <w:pPr>
        <w:tabs>
          <w:tab w:val="num" w:pos="1620"/>
        </w:tabs>
        <w:ind w:left="1620" w:hanging="360"/>
      </w:pPr>
      <w:rPr>
        <w:rFonts w:ascii="Courier New" w:hAnsi="Courier New" w:cs="Courier New" w:hint="default"/>
      </w:rPr>
    </w:lvl>
    <w:lvl w:ilvl="2" w:tplc="C13487FA" w:tentative="1">
      <w:start w:val="1"/>
      <w:numFmt w:val="bullet"/>
      <w:lvlText w:val=""/>
      <w:lvlJc w:val="left"/>
      <w:pPr>
        <w:tabs>
          <w:tab w:val="num" w:pos="2340"/>
        </w:tabs>
        <w:ind w:left="2340" w:hanging="360"/>
      </w:pPr>
      <w:rPr>
        <w:rFonts w:ascii="Wingdings" w:hAnsi="Wingdings" w:hint="default"/>
      </w:rPr>
    </w:lvl>
    <w:lvl w:ilvl="3" w:tplc="EB9E96B0" w:tentative="1">
      <w:start w:val="1"/>
      <w:numFmt w:val="bullet"/>
      <w:lvlText w:val=""/>
      <w:lvlJc w:val="left"/>
      <w:pPr>
        <w:tabs>
          <w:tab w:val="num" w:pos="3060"/>
        </w:tabs>
        <w:ind w:left="3060" w:hanging="360"/>
      </w:pPr>
      <w:rPr>
        <w:rFonts w:ascii="Symbol" w:hAnsi="Symbol" w:hint="default"/>
      </w:rPr>
    </w:lvl>
    <w:lvl w:ilvl="4" w:tplc="5B9CECEC" w:tentative="1">
      <w:start w:val="1"/>
      <w:numFmt w:val="bullet"/>
      <w:lvlText w:val="o"/>
      <w:lvlJc w:val="left"/>
      <w:pPr>
        <w:tabs>
          <w:tab w:val="num" w:pos="3780"/>
        </w:tabs>
        <w:ind w:left="3780" w:hanging="360"/>
      </w:pPr>
      <w:rPr>
        <w:rFonts w:ascii="Courier New" w:hAnsi="Courier New" w:cs="Courier New" w:hint="default"/>
      </w:rPr>
    </w:lvl>
    <w:lvl w:ilvl="5" w:tplc="E310626E" w:tentative="1">
      <w:start w:val="1"/>
      <w:numFmt w:val="bullet"/>
      <w:lvlText w:val=""/>
      <w:lvlJc w:val="left"/>
      <w:pPr>
        <w:tabs>
          <w:tab w:val="num" w:pos="4500"/>
        </w:tabs>
        <w:ind w:left="4500" w:hanging="360"/>
      </w:pPr>
      <w:rPr>
        <w:rFonts w:ascii="Wingdings" w:hAnsi="Wingdings" w:hint="default"/>
      </w:rPr>
    </w:lvl>
    <w:lvl w:ilvl="6" w:tplc="94609AD0" w:tentative="1">
      <w:start w:val="1"/>
      <w:numFmt w:val="bullet"/>
      <w:lvlText w:val=""/>
      <w:lvlJc w:val="left"/>
      <w:pPr>
        <w:tabs>
          <w:tab w:val="num" w:pos="5220"/>
        </w:tabs>
        <w:ind w:left="5220" w:hanging="360"/>
      </w:pPr>
      <w:rPr>
        <w:rFonts w:ascii="Symbol" w:hAnsi="Symbol" w:hint="default"/>
      </w:rPr>
    </w:lvl>
    <w:lvl w:ilvl="7" w:tplc="9968A726" w:tentative="1">
      <w:start w:val="1"/>
      <w:numFmt w:val="bullet"/>
      <w:lvlText w:val="o"/>
      <w:lvlJc w:val="left"/>
      <w:pPr>
        <w:tabs>
          <w:tab w:val="num" w:pos="5940"/>
        </w:tabs>
        <w:ind w:left="5940" w:hanging="360"/>
      </w:pPr>
      <w:rPr>
        <w:rFonts w:ascii="Courier New" w:hAnsi="Courier New" w:cs="Courier New" w:hint="default"/>
      </w:rPr>
    </w:lvl>
    <w:lvl w:ilvl="8" w:tplc="F850C644" w:tentative="1">
      <w:start w:val="1"/>
      <w:numFmt w:val="bullet"/>
      <w:lvlText w:val=""/>
      <w:lvlJc w:val="left"/>
      <w:pPr>
        <w:tabs>
          <w:tab w:val="num" w:pos="6660"/>
        </w:tabs>
        <w:ind w:left="6660" w:hanging="360"/>
      </w:pPr>
      <w:rPr>
        <w:rFonts w:ascii="Wingdings" w:hAnsi="Wingdings" w:hint="default"/>
      </w:rPr>
    </w:lvl>
  </w:abstractNum>
  <w:abstractNum w:abstractNumId="19">
    <w:nsid w:val="47B076BC"/>
    <w:multiLevelType w:val="hybridMultilevel"/>
    <w:tmpl w:val="CEBC7774"/>
    <w:lvl w:ilvl="0" w:tplc="BFE0A726">
      <w:start w:val="1"/>
      <w:numFmt w:val="bullet"/>
      <w:lvlText w:val=""/>
      <w:lvlJc w:val="left"/>
      <w:pPr>
        <w:tabs>
          <w:tab w:val="num" w:pos="720"/>
        </w:tabs>
        <w:ind w:left="720" w:hanging="360"/>
      </w:pPr>
      <w:rPr>
        <w:rFonts w:ascii="Symbol" w:hAnsi="Symbol" w:hint="default"/>
      </w:rPr>
    </w:lvl>
    <w:lvl w:ilvl="1" w:tplc="0F929D54" w:tentative="1">
      <w:start w:val="1"/>
      <w:numFmt w:val="bullet"/>
      <w:lvlText w:val="o"/>
      <w:lvlJc w:val="left"/>
      <w:pPr>
        <w:tabs>
          <w:tab w:val="num" w:pos="1440"/>
        </w:tabs>
        <w:ind w:left="1440" w:hanging="360"/>
      </w:pPr>
      <w:rPr>
        <w:rFonts w:ascii="Courier New" w:hAnsi="Courier New" w:cs="Courier New" w:hint="default"/>
      </w:rPr>
    </w:lvl>
    <w:lvl w:ilvl="2" w:tplc="46B035E2" w:tentative="1">
      <w:start w:val="1"/>
      <w:numFmt w:val="bullet"/>
      <w:lvlText w:val=""/>
      <w:lvlJc w:val="left"/>
      <w:pPr>
        <w:tabs>
          <w:tab w:val="num" w:pos="2160"/>
        </w:tabs>
        <w:ind w:left="2160" w:hanging="360"/>
      </w:pPr>
      <w:rPr>
        <w:rFonts w:ascii="Wingdings" w:hAnsi="Wingdings" w:hint="default"/>
      </w:rPr>
    </w:lvl>
    <w:lvl w:ilvl="3" w:tplc="9B1C2F58" w:tentative="1">
      <w:start w:val="1"/>
      <w:numFmt w:val="bullet"/>
      <w:lvlText w:val=""/>
      <w:lvlJc w:val="left"/>
      <w:pPr>
        <w:tabs>
          <w:tab w:val="num" w:pos="2880"/>
        </w:tabs>
        <w:ind w:left="2880" w:hanging="360"/>
      </w:pPr>
      <w:rPr>
        <w:rFonts w:ascii="Symbol" w:hAnsi="Symbol" w:hint="default"/>
      </w:rPr>
    </w:lvl>
    <w:lvl w:ilvl="4" w:tplc="88DA7450" w:tentative="1">
      <w:start w:val="1"/>
      <w:numFmt w:val="bullet"/>
      <w:lvlText w:val="o"/>
      <w:lvlJc w:val="left"/>
      <w:pPr>
        <w:tabs>
          <w:tab w:val="num" w:pos="3600"/>
        </w:tabs>
        <w:ind w:left="3600" w:hanging="360"/>
      </w:pPr>
      <w:rPr>
        <w:rFonts w:ascii="Courier New" w:hAnsi="Courier New" w:cs="Courier New" w:hint="default"/>
      </w:rPr>
    </w:lvl>
    <w:lvl w:ilvl="5" w:tplc="C1623DA2" w:tentative="1">
      <w:start w:val="1"/>
      <w:numFmt w:val="bullet"/>
      <w:lvlText w:val=""/>
      <w:lvlJc w:val="left"/>
      <w:pPr>
        <w:tabs>
          <w:tab w:val="num" w:pos="4320"/>
        </w:tabs>
        <w:ind w:left="4320" w:hanging="360"/>
      </w:pPr>
      <w:rPr>
        <w:rFonts w:ascii="Wingdings" w:hAnsi="Wingdings" w:hint="default"/>
      </w:rPr>
    </w:lvl>
    <w:lvl w:ilvl="6" w:tplc="D8302682" w:tentative="1">
      <w:start w:val="1"/>
      <w:numFmt w:val="bullet"/>
      <w:lvlText w:val=""/>
      <w:lvlJc w:val="left"/>
      <w:pPr>
        <w:tabs>
          <w:tab w:val="num" w:pos="5040"/>
        </w:tabs>
        <w:ind w:left="5040" w:hanging="360"/>
      </w:pPr>
      <w:rPr>
        <w:rFonts w:ascii="Symbol" w:hAnsi="Symbol" w:hint="default"/>
      </w:rPr>
    </w:lvl>
    <w:lvl w:ilvl="7" w:tplc="AE9E64E0" w:tentative="1">
      <w:start w:val="1"/>
      <w:numFmt w:val="bullet"/>
      <w:lvlText w:val="o"/>
      <w:lvlJc w:val="left"/>
      <w:pPr>
        <w:tabs>
          <w:tab w:val="num" w:pos="5760"/>
        </w:tabs>
        <w:ind w:left="5760" w:hanging="360"/>
      </w:pPr>
      <w:rPr>
        <w:rFonts w:ascii="Courier New" w:hAnsi="Courier New" w:cs="Courier New" w:hint="default"/>
      </w:rPr>
    </w:lvl>
    <w:lvl w:ilvl="8" w:tplc="65B41386" w:tentative="1">
      <w:start w:val="1"/>
      <w:numFmt w:val="bullet"/>
      <w:lvlText w:val=""/>
      <w:lvlJc w:val="left"/>
      <w:pPr>
        <w:tabs>
          <w:tab w:val="num" w:pos="6480"/>
        </w:tabs>
        <w:ind w:left="6480" w:hanging="360"/>
      </w:pPr>
      <w:rPr>
        <w:rFonts w:ascii="Wingdings" w:hAnsi="Wingdings" w:hint="default"/>
      </w:rPr>
    </w:lvl>
  </w:abstractNum>
  <w:abstractNum w:abstractNumId="20">
    <w:nsid w:val="52AD09AF"/>
    <w:multiLevelType w:val="hybridMultilevel"/>
    <w:tmpl w:val="73227452"/>
    <w:lvl w:ilvl="0" w:tplc="4ADA0E08">
      <w:start w:val="1"/>
      <w:numFmt w:val="bullet"/>
      <w:lvlText w:val=""/>
      <w:lvlJc w:val="left"/>
      <w:pPr>
        <w:tabs>
          <w:tab w:val="num" w:pos="720"/>
        </w:tabs>
        <w:ind w:left="720" w:hanging="360"/>
      </w:pPr>
      <w:rPr>
        <w:rFonts w:ascii="Symbol" w:hAnsi="Symbol" w:hint="default"/>
      </w:rPr>
    </w:lvl>
    <w:lvl w:ilvl="1" w:tplc="C5CCCE22" w:tentative="1">
      <w:start w:val="1"/>
      <w:numFmt w:val="bullet"/>
      <w:lvlText w:val="o"/>
      <w:lvlJc w:val="left"/>
      <w:pPr>
        <w:tabs>
          <w:tab w:val="num" w:pos="1440"/>
        </w:tabs>
        <w:ind w:left="1440" w:hanging="360"/>
      </w:pPr>
      <w:rPr>
        <w:rFonts w:ascii="Courier New" w:hAnsi="Courier New" w:cs="Courier New" w:hint="default"/>
      </w:rPr>
    </w:lvl>
    <w:lvl w:ilvl="2" w:tplc="83806374" w:tentative="1">
      <w:start w:val="1"/>
      <w:numFmt w:val="bullet"/>
      <w:lvlText w:val=""/>
      <w:lvlJc w:val="left"/>
      <w:pPr>
        <w:tabs>
          <w:tab w:val="num" w:pos="2160"/>
        </w:tabs>
        <w:ind w:left="2160" w:hanging="360"/>
      </w:pPr>
      <w:rPr>
        <w:rFonts w:ascii="Wingdings" w:hAnsi="Wingdings" w:hint="default"/>
      </w:rPr>
    </w:lvl>
    <w:lvl w:ilvl="3" w:tplc="E124A41A" w:tentative="1">
      <w:start w:val="1"/>
      <w:numFmt w:val="bullet"/>
      <w:lvlText w:val=""/>
      <w:lvlJc w:val="left"/>
      <w:pPr>
        <w:tabs>
          <w:tab w:val="num" w:pos="2880"/>
        </w:tabs>
        <w:ind w:left="2880" w:hanging="360"/>
      </w:pPr>
      <w:rPr>
        <w:rFonts w:ascii="Symbol" w:hAnsi="Symbol" w:hint="default"/>
      </w:rPr>
    </w:lvl>
    <w:lvl w:ilvl="4" w:tplc="12F825FC" w:tentative="1">
      <w:start w:val="1"/>
      <w:numFmt w:val="bullet"/>
      <w:lvlText w:val="o"/>
      <w:lvlJc w:val="left"/>
      <w:pPr>
        <w:tabs>
          <w:tab w:val="num" w:pos="3600"/>
        </w:tabs>
        <w:ind w:left="3600" w:hanging="360"/>
      </w:pPr>
      <w:rPr>
        <w:rFonts w:ascii="Courier New" w:hAnsi="Courier New" w:cs="Courier New" w:hint="default"/>
      </w:rPr>
    </w:lvl>
    <w:lvl w:ilvl="5" w:tplc="A44A4C4E" w:tentative="1">
      <w:start w:val="1"/>
      <w:numFmt w:val="bullet"/>
      <w:lvlText w:val=""/>
      <w:lvlJc w:val="left"/>
      <w:pPr>
        <w:tabs>
          <w:tab w:val="num" w:pos="4320"/>
        </w:tabs>
        <w:ind w:left="4320" w:hanging="360"/>
      </w:pPr>
      <w:rPr>
        <w:rFonts w:ascii="Wingdings" w:hAnsi="Wingdings" w:hint="default"/>
      </w:rPr>
    </w:lvl>
    <w:lvl w:ilvl="6" w:tplc="D360C00A" w:tentative="1">
      <w:start w:val="1"/>
      <w:numFmt w:val="bullet"/>
      <w:lvlText w:val=""/>
      <w:lvlJc w:val="left"/>
      <w:pPr>
        <w:tabs>
          <w:tab w:val="num" w:pos="5040"/>
        </w:tabs>
        <w:ind w:left="5040" w:hanging="360"/>
      </w:pPr>
      <w:rPr>
        <w:rFonts w:ascii="Symbol" w:hAnsi="Symbol" w:hint="default"/>
      </w:rPr>
    </w:lvl>
    <w:lvl w:ilvl="7" w:tplc="E2B4AB04" w:tentative="1">
      <w:start w:val="1"/>
      <w:numFmt w:val="bullet"/>
      <w:lvlText w:val="o"/>
      <w:lvlJc w:val="left"/>
      <w:pPr>
        <w:tabs>
          <w:tab w:val="num" w:pos="5760"/>
        </w:tabs>
        <w:ind w:left="5760" w:hanging="360"/>
      </w:pPr>
      <w:rPr>
        <w:rFonts w:ascii="Courier New" w:hAnsi="Courier New" w:cs="Courier New" w:hint="default"/>
      </w:rPr>
    </w:lvl>
    <w:lvl w:ilvl="8" w:tplc="3A38E114" w:tentative="1">
      <w:start w:val="1"/>
      <w:numFmt w:val="bullet"/>
      <w:lvlText w:val=""/>
      <w:lvlJc w:val="left"/>
      <w:pPr>
        <w:tabs>
          <w:tab w:val="num" w:pos="6480"/>
        </w:tabs>
        <w:ind w:left="6480" w:hanging="360"/>
      </w:pPr>
      <w:rPr>
        <w:rFonts w:ascii="Wingdings" w:hAnsi="Wingdings" w:hint="default"/>
      </w:rPr>
    </w:lvl>
  </w:abstractNum>
  <w:abstractNum w:abstractNumId="21">
    <w:nsid w:val="571F7C8A"/>
    <w:multiLevelType w:val="hybridMultilevel"/>
    <w:tmpl w:val="2D568D3A"/>
    <w:lvl w:ilvl="0" w:tplc="4A087FE0">
      <w:start w:val="1"/>
      <w:numFmt w:val="bullet"/>
      <w:lvlText w:val=""/>
      <w:lvlJc w:val="left"/>
      <w:pPr>
        <w:tabs>
          <w:tab w:val="num" w:pos="900"/>
        </w:tabs>
        <w:ind w:left="900" w:hanging="360"/>
      </w:pPr>
      <w:rPr>
        <w:rFonts w:ascii="Symbol" w:hAnsi="Symbol" w:hint="default"/>
      </w:rPr>
    </w:lvl>
    <w:lvl w:ilvl="1" w:tplc="32B240C6" w:tentative="1">
      <w:start w:val="1"/>
      <w:numFmt w:val="bullet"/>
      <w:lvlText w:val="o"/>
      <w:lvlJc w:val="left"/>
      <w:pPr>
        <w:tabs>
          <w:tab w:val="num" w:pos="1620"/>
        </w:tabs>
        <w:ind w:left="1620" w:hanging="360"/>
      </w:pPr>
      <w:rPr>
        <w:rFonts w:ascii="Courier New" w:hAnsi="Courier New" w:cs="Courier New" w:hint="default"/>
      </w:rPr>
    </w:lvl>
    <w:lvl w:ilvl="2" w:tplc="45DEE094" w:tentative="1">
      <w:start w:val="1"/>
      <w:numFmt w:val="bullet"/>
      <w:lvlText w:val=""/>
      <w:lvlJc w:val="left"/>
      <w:pPr>
        <w:tabs>
          <w:tab w:val="num" w:pos="2340"/>
        </w:tabs>
        <w:ind w:left="2340" w:hanging="360"/>
      </w:pPr>
      <w:rPr>
        <w:rFonts w:ascii="Wingdings" w:hAnsi="Wingdings" w:hint="default"/>
      </w:rPr>
    </w:lvl>
    <w:lvl w:ilvl="3" w:tplc="3244A5B0" w:tentative="1">
      <w:start w:val="1"/>
      <w:numFmt w:val="bullet"/>
      <w:lvlText w:val=""/>
      <w:lvlJc w:val="left"/>
      <w:pPr>
        <w:tabs>
          <w:tab w:val="num" w:pos="3060"/>
        </w:tabs>
        <w:ind w:left="3060" w:hanging="360"/>
      </w:pPr>
      <w:rPr>
        <w:rFonts w:ascii="Symbol" w:hAnsi="Symbol" w:hint="default"/>
      </w:rPr>
    </w:lvl>
    <w:lvl w:ilvl="4" w:tplc="BEF2E16A" w:tentative="1">
      <w:start w:val="1"/>
      <w:numFmt w:val="bullet"/>
      <w:lvlText w:val="o"/>
      <w:lvlJc w:val="left"/>
      <w:pPr>
        <w:tabs>
          <w:tab w:val="num" w:pos="3780"/>
        </w:tabs>
        <w:ind w:left="3780" w:hanging="360"/>
      </w:pPr>
      <w:rPr>
        <w:rFonts w:ascii="Courier New" w:hAnsi="Courier New" w:cs="Courier New" w:hint="default"/>
      </w:rPr>
    </w:lvl>
    <w:lvl w:ilvl="5" w:tplc="3B349D8C" w:tentative="1">
      <w:start w:val="1"/>
      <w:numFmt w:val="bullet"/>
      <w:lvlText w:val=""/>
      <w:lvlJc w:val="left"/>
      <w:pPr>
        <w:tabs>
          <w:tab w:val="num" w:pos="4500"/>
        </w:tabs>
        <w:ind w:left="4500" w:hanging="360"/>
      </w:pPr>
      <w:rPr>
        <w:rFonts w:ascii="Wingdings" w:hAnsi="Wingdings" w:hint="default"/>
      </w:rPr>
    </w:lvl>
    <w:lvl w:ilvl="6" w:tplc="6984840C" w:tentative="1">
      <w:start w:val="1"/>
      <w:numFmt w:val="bullet"/>
      <w:lvlText w:val=""/>
      <w:lvlJc w:val="left"/>
      <w:pPr>
        <w:tabs>
          <w:tab w:val="num" w:pos="5220"/>
        </w:tabs>
        <w:ind w:left="5220" w:hanging="360"/>
      </w:pPr>
      <w:rPr>
        <w:rFonts w:ascii="Symbol" w:hAnsi="Symbol" w:hint="default"/>
      </w:rPr>
    </w:lvl>
    <w:lvl w:ilvl="7" w:tplc="3D3A3986" w:tentative="1">
      <w:start w:val="1"/>
      <w:numFmt w:val="bullet"/>
      <w:lvlText w:val="o"/>
      <w:lvlJc w:val="left"/>
      <w:pPr>
        <w:tabs>
          <w:tab w:val="num" w:pos="5940"/>
        </w:tabs>
        <w:ind w:left="5940" w:hanging="360"/>
      </w:pPr>
      <w:rPr>
        <w:rFonts w:ascii="Courier New" w:hAnsi="Courier New" w:cs="Courier New" w:hint="default"/>
      </w:rPr>
    </w:lvl>
    <w:lvl w:ilvl="8" w:tplc="4BE2897E" w:tentative="1">
      <w:start w:val="1"/>
      <w:numFmt w:val="bullet"/>
      <w:lvlText w:val=""/>
      <w:lvlJc w:val="left"/>
      <w:pPr>
        <w:tabs>
          <w:tab w:val="num" w:pos="6660"/>
        </w:tabs>
        <w:ind w:left="6660" w:hanging="360"/>
      </w:pPr>
      <w:rPr>
        <w:rFonts w:ascii="Wingdings" w:hAnsi="Wingdings" w:hint="default"/>
      </w:rPr>
    </w:lvl>
  </w:abstractNum>
  <w:abstractNum w:abstractNumId="22">
    <w:nsid w:val="59722F3F"/>
    <w:multiLevelType w:val="hybridMultilevel"/>
    <w:tmpl w:val="76503EFC"/>
    <w:lvl w:ilvl="0" w:tplc="341EB118">
      <w:start w:val="1"/>
      <w:numFmt w:val="bullet"/>
      <w:lvlText w:val=""/>
      <w:lvlJc w:val="left"/>
      <w:pPr>
        <w:tabs>
          <w:tab w:val="num" w:pos="720"/>
        </w:tabs>
        <w:ind w:left="720" w:hanging="360"/>
      </w:pPr>
      <w:rPr>
        <w:rFonts w:ascii="Symbol" w:hAnsi="Symbol" w:hint="default"/>
      </w:rPr>
    </w:lvl>
    <w:lvl w:ilvl="1" w:tplc="81E24562" w:tentative="1">
      <w:start w:val="1"/>
      <w:numFmt w:val="bullet"/>
      <w:lvlText w:val="o"/>
      <w:lvlJc w:val="left"/>
      <w:pPr>
        <w:tabs>
          <w:tab w:val="num" w:pos="1440"/>
        </w:tabs>
        <w:ind w:left="1440" w:hanging="360"/>
      </w:pPr>
      <w:rPr>
        <w:rFonts w:ascii="Courier New" w:hAnsi="Courier New" w:cs="Courier New" w:hint="default"/>
      </w:rPr>
    </w:lvl>
    <w:lvl w:ilvl="2" w:tplc="2BBE66B0" w:tentative="1">
      <w:start w:val="1"/>
      <w:numFmt w:val="bullet"/>
      <w:lvlText w:val=""/>
      <w:lvlJc w:val="left"/>
      <w:pPr>
        <w:tabs>
          <w:tab w:val="num" w:pos="2160"/>
        </w:tabs>
        <w:ind w:left="2160" w:hanging="360"/>
      </w:pPr>
      <w:rPr>
        <w:rFonts w:ascii="Wingdings" w:hAnsi="Wingdings" w:hint="default"/>
      </w:rPr>
    </w:lvl>
    <w:lvl w:ilvl="3" w:tplc="C2F4BE68" w:tentative="1">
      <w:start w:val="1"/>
      <w:numFmt w:val="bullet"/>
      <w:lvlText w:val=""/>
      <w:lvlJc w:val="left"/>
      <w:pPr>
        <w:tabs>
          <w:tab w:val="num" w:pos="2880"/>
        </w:tabs>
        <w:ind w:left="2880" w:hanging="360"/>
      </w:pPr>
      <w:rPr>
        <w:rFonts w:ascii="Symbol" w:hAnsi="Symbol" w:hint="default"/>
      </w:rPr>
    </w:lvl>
    <w:lvl w:ilvl="4" w:tplc="16BC8154" w:tentative="1">
      <w:start w:val="1"/>
      <w:numFmt w:val="bullet"/>
      <w:lvlText w:val="o"/>
      <w:lvlJc w:val="left"/>
      <w:pPr>
        <w:tabs>
          <w:tab w:val="num" w:pos="3600"/>
        </w:tabs>
        <w:ind w:left="3600" w:hanging="360"/>
      </w:pPr>
      <w:rPr>
        <w:rFonts w:ascii="Courier New" w:hAnsi="Courier New" w:cs="Courier New" w:hint="default"/>
      </w:rPr>
    </w:lvl>
    <w:lvl w:ilvl="5" w:tplc="0D5E55B2" w:tentative="1">
      <w:start w:val="1"/>
      <w:numFmt w:val="bullet"/>
      <w:lvlText w:val=""/>
      <w:lvlJc w:val="left"/>
      <w:pPr>
        <w:tabs>
          <w:tab w:val="num" w:pos="4320"/>
        </w:tabs>
        <w:ind w:left="4320" w:hanging="360"/>
      </w:pPr>
      <w:rPr>
        <w:rFonts w:ascii="Wingdings" w:hAnsi="Wingdings" w:hint="default"/>
      </w:rPr>
    </w:lvl>
    <w:lvl w:ilvl="6" w:tplc="F72859BA" w:tentative="1">
      <w:start w:val="1"/>
      <w:numFmt w:val="bullet"/>
      <w:lvlText w:val=""/>
      <w:lvlJc w:val="left"/>
      <w:pPr>
        <w:tabs>
          <w:tab w:val="num" w:pos="5040"/>
        </w:tabs>
        <w:ind w:left="5040" w:hanging="360"/>
      </w:pPr>
      <w:rPr>
        <w:rFonts w:ascii="Symbol" w:hAnsi="Symbol" w:hint="default"/>
      </w:rPr>
    </w:lvl>
    <w:lvl w:ilvl="7" w:tplc="A482BBE6" w:tentative="1">
      <w:start w:val="1"/>
      <w:numFmt w:val="bullet"/>
      <w:lvlText w:val="o"/>
      <w:lvlJc w:val="left"/>
      <w:pPr>
        <w:tabs>
          <w:tab w:val="num" w:pos="5760"/>
        </w:tabs>
        <w:ind w:left="5760" w:hanging="360"/>
      </w:pPr>
      <w:rPr>
        <w:rFonts w:ascii="Courier New" w:hAnsi="Courier New" w:cs="Courier New" w:hint="default"/>
      </w:rPr>
    </w:lvl>
    <w:lvl w:ilvl="8" w:tplc="F50A2F14" w:tentative="1">
      <w:start w:val="1"/>
      <w:numFmt w:val="bullet"/>
      <w:lvlText w:val=""/>
      <w:lvlJc w:val="left"/>
      <w:pPr>
        <w:tabs>
          <w:tab w:val="num" w:pos="6480"/>
        </w:tabs>
        <w:ind w:left="6480" w:hanging="360"/>
      </w:pPr>
      <w:rPr>
        <w:rFonts w:ascii="Wingdings" w:hAnsi="Wingdings" w:hint="default"/>
      </w:rPr>
    </w:lvl>
  </w:abstractNum>
  <w:abstractNum w:abstractNumId="23">
    <w:nsid w:val="5D1B2C7B"/>
    <w:multiLevelType w:val="hybridMultilevel"/>
    <w:tmpl w:val="47C822C8"/>
    <w:lvl w:ilvl="0" w:tplc="241A4A72">
      <w:start w:val="1"/>
      <w:numFmt w:val="bullet"/>
      <w:lvlText w:val=""/>
      <w:lvlJc w:val="left"/>
      <w:pPr>
        <w:tabs>
          <w:tab w:val="num" w:pos="720"/>
        </w:tabs>
        <w:ind w:left="720" w:hanging="360"/>
      </w:pPr>
      <w:rPr>
        <w:rFonts w:ascii="Symbol" w:hAnsi="Symbol" w:hint="default"/>
      </w:rPr>
    </w:lvl>
    <w:lvl w:ilvl="1" w:tplc="72FC9936" w:tentative="1">
      <w:start w:val="1"/>
      <w:numFmt w:val="bullet"/>
      <w:lvlText w:val="o"/>
      <w:lvlJc w:val="left"/>
      <w:pPr>
        <w:tabs>
          <w:tab w:val="num" w:pos="1440"/>
        </w:tabs>
        <w:ind w:left="1440" w:hanging="360"/>
      </w:pPr>
      <w:rPr>
        <w:rFonts w:ascii="Courier New" w:hAnsi="Courier New" w:cs="Courier New" w:hint="default"/>
      </w:rPr>
    </w:lvl>
    <w:lvl w:ilvl="2" w:tplc="1AEA000E" w:tentative="1">
      <w:start w:val="1"/>
      <w:numFmt w:val="bullet"/>
      <w:lvlText w:val=""/>
      <w:lvlJc w:val="left"/>
      <w:pPr>
        <w:tabs>
          <w:tab w:val="num" w:pos="2160"/>
        </w:tabs>
        <w:ind w:left="2160" w:hanging="360"/>
      </w:pPr>
      <w:rPr>
        <w:rFonts w:ascii="Wingdings" w:hAnsi="Wingdings" w:hint="default"/>
      </w:rPr>
    </w:lvl>
    <w:lvl w:ilvl="3" w:tplc="79F63958" w:tentative="1">
      <w:start w:val="1"/>
      <w:numFmt w:val="bullet"/>
      <w:lvlText w:val=""/>
      <w:lvlJc w:val="left"/>
      <w:pPr>
        <w:tabs>
          <w:tab w:val="num" w:pos="2880"/>
        </w:tabs>
        <w:ind w:left="2880" w:hanging="360"/>
      </w:pPr>
      <w:rPr>
        <w:rFonts w:ascii="Symbol" w:hAnsi="Symbol" w:hint="default"/>
      </w:rPr>
    </w:lvl>
    <w:lvl w:ilvl="4" w:tplc="6CB2455E" w:tentative="1">
      <w:start w:val="1"/>
      <w:numFmt w:val="bullet"/>
      <w:lvlText w:val="o"/>
      <w:lvlJc w:val="left"/>
      <w:pPr>
        <w:tabs>
          <w:tab w:val="num" w:pos="3600"/>
        </w:tabs>
        <w:ind w:left="3600" w:hanging="360"/>
      </w:pPr>
      <w:rPr>
        <w:rFonts w:ascii="Courier New" w:hAnsi="Courier New" w:cs="Courier New" w:hint="default"/>
      </w:rPr>
    </w:lvl>
    <w:lvl w:ilvl="5" w:tplc="A3DA824C" w:tentative="1">
      <w:start w:val="1"/>
      <w:numFmt w:val="bullet"/>
      <w:lvlText w:val=""/>
      <w:lvlJc w:val="left"/>
      <w:pPr>
        <w:tabs>
          <w:tab w:val="num" w:pos="4320"/>
        </w:tabs>
        <w:ind w:left="4320" w:hanging="360"/>
      </w:pPr>
      <w:rPr>
        <w:rFonts w:ascii="Wingdings" w:hAnsi="Wingdings" w:hint="default"/>
      </w:rPr>
    </w:lvl>
    <w:lvl w:ilvl="6" w:tplc="FCA4D34E" w:tentative="1">
      <w:start w:val="1"/>
      <w:numFmt w:val="bullet"/>
      <w:lvlText w:val=""/>
      <w:lvlJc w:val="left"/>
      <w:pPr>
        <w:tabs>
          <w:tab w:val="num" w:pos="5040"/>
        </w:tabs>
        <w:ind w:left="5040" w:hanging="360"/>
      </w:pPr>
      <w:rPr>
        <w:rFonts w:ascii="Symbol" w:hAnsi="Symbol" w:hint="default"/>
      </w:rPr>
    </w:lvl>
    <w:lvl w:ilvl="7" w:tplc="E75EB0DE" w:tentative="1">
      <w:start w:val="1"/>
      <w:numFmt w:val="bullet"/>
      <w:lvlText w:val="o"/>
      <w:lvlJc w:val="left"/>
      <w:pPr>
        <w:tabs>
          <w:tab w:val="num" w:pos="5760"/>
        </w:tabs>
        <w:ind w:left="5760" w:hanging="360"/>
      </w:pPr>
      <w:rPr>
        <w:rFonts w:ascii="Courier New" w:hAnsi="Courier New" w:cs="Courier New" w:hint="default"/>
      </w:rPr>
    </w:lvl>
    <w:lvl w:ilvl="8" w:tplc="D996062C" w:tentative="1">
      <w:start w:val="1"/>
      <w:numFmt w:val="bullet"/>
      <w:lvlText w:val=""/>
      <w:lvlJc w:val="left"/>
      <w:pPr>
        <w:tabs>
          <w:tab w:val="num" w:pos="6480"/>
        </w:tabs>
        <w:ind w:left="6480" w:hanging="360"/>
      </w:pPr>
      <w:rPr>
        <w:rFonts w:ascii="Wingdings" w:hAnsi="Wingdings" w:hint="default"/>
      </w:rPr>
    </w:lvl>
  </w:abstractNum>
  <w:abstractNum w:abstractNumId="24">
    <w:nsid w:val="66621A43"/>
    <w:multiLevelType w:val="hybridMultilevel"/>
    <w:tmpl w:val="4E160F0C"/>
    <w:lvl w:ilvl="0" w:tplc="1CE86DEE">
      <w:start w:val="1"/>
      <w:numFmt w:val="bullet"/>
      <w:lvlText w:val=""/>
      <w:lvlJc w:val="left"/>
      <w:pPr>
        <w:tabs>
          <w:tab w:val="num" w:pos="720"/>
        </w:tabs>
        <w:ind w:left="720" w:hanging="360"/>
      </w:pPr>
      <w:rPr>
        <w:rFonts w:ascii="Symbol" w:hAnsi="Symbol" w:hint="default"/>
      </w:rPr>
    </w:lvl>
    <w:lvl w:ilvl="1" w:tplc="B890E7E0" w:tentative="1">
      <w:start w:val="1"/>
      <w:numFmt w:val="bullet"/>
      <w:lvlText w:val="o"/>
      <w:lvlJc w:val="left"/>
      <w:pPr>
        <w:tabs>
          <w:tab w:val="num" w:pos="1440"/>
        </w:tabs>
        <w:ind w:left="1440" w:hanging="360"/>
      </w:pPr>
      <w:rPr>
        <w:rFonts w:ascii="Courier New" w:hAnsi="Courier New" w:cs="Courier New" w:hint="default"/>
      </w:rPr>
    </w:lvl>
    <w:lvl w:ilvl="2" w:tplc="08B46230" w:tentative="1">
      <w:start w:val="1"/>
      <w:numFmt w:val="bullet"/>
      <w:lvlText w:val=""/>
      <w:lvlJc w:val="left"/>
      <w:pPr>
        <w:tabs>
          <w:tab w:val="num" w:pos="2160"/>
        </w:tabs>
        <w:ind w:left="2160" w:hanging="360"/>
      </w:pPr>
      <w:rPr>
        <w:rFonts w:ascii="Wingdings" w:hAnsi="Wingdings" w:hint="default"/>
      </w:rPr>
    </w:lvl>
    <w:lvl w:ilvl="3" w:tplc="6AD4B6E2" w:tentative="1">
      <w:start w:val="1"/>
      <w:numFmt w:val="bullet"/>
      <w:lvlText w:val=""/>
      <w:lvlJc w:val="left"/>
      <w:pPr>
        <w:tabs>
          <w:tab w:val="num" w:pos="2880"/>
        </w:tabs>
        <w:ind w:left="2880" w:hanging="360"/>
      </w:pPr>
      <w:rPr>
        <w:rFonts w:ascii="Symbol" w:hAnsi="Symbol" w:hint="default"/>
      </w:rPr>
    </w:lvl>
    <w:lvl w:ilvl="4" w:tplc="A1642A58" w:tentative="1">
      <w:start w:val="1"/>
      <w:numFmt w:val="bullet"/>
      <w:lvlText w:val="o"/>
      <w:lvlJc w:val="left"/>
      <w:pPr>
        <w:tabs>
          <w:tab w:val="num" w:pos="3600"/>
        </w:tabs>
        <w:ind w:left="3600" w:hanging="360"/>
      </w:pPr>
      <w:rPr>
        <w:rFonts w:ascii="Courier New" w:hAnsi="Courier New" w:cs="Courier New" w:hint="default"/>
      </w:rPr>
    </w:lvl>
    <w:lvl w:ilvl="5" w:tplc="D6AAF298" w:tentative="1">
      <w:start w:val="1"/>
      <w:numFmt w:val="bullet"/>
      <w:lvlText w:val=""/>
      <w:lvlJc w:val="left"/>
      <w:pPr>
        <w:tabs>
          <w:tab w:val="num" w:pos="4320"/>
        </w:tabs>
        <w:ind w:left="4320" w:hanging="360"/>
      </w:pPr>
      <w:rPr>
        <w:rFonts w:ascii="Wingdings" w:hAnsi="Wingdings" w:hint="default"/>
      </w:rPr>
    </w:lvl>
    <w:lvl w:ilvl="6" w:tplc="671C25F8" w:tentative="1">
      <w:start w:val="1"/>
      <w:numFmt w:val="bullet"/>
      <w:lvlText w:val=""/>
      <w:lvlJc w:val="left"/>
      <w:pPr>
        <w:tabs>
          <w:tab w:val="num" w:pos="5040"/>
        </w:tabs>
        <w:ind w:left="5040" w:hanging="360"/>
      </w:pPr>
      <w:rPr>
        <w:rFonts w:ascii="Symbol" w:hAnsi="Symbol" w:hint="default"/>
      </w:rPr>
    </w:lvl>
    <w:lvl w:ilvl="7" w:tplc="2938CA06" w:tentative="1">
      <w:start w:val="1"/>
      <w:numFmt w:val="bullet"/>
      <w:lvlText w:val="o"/>
      <w:lvlJc w:val="left"/>
      <w:pPr>
        <w:tabs>
          <w:tab w:val="num" w:pos="5760"/>
        </w:tabs>
        <w:ind w:left="5760" w:hanging="360"/>
      </w:pPr>
      <w:rPr>
        <w:rFonts w:ascii="Courier New" w:hAnsi="Courier New" w:cs="Courier New" w:hint="default"/>
      </w:rPr>
    </w:lvl>
    <w:lvl w:ilvl="8" w:tplc="0622C5C0" w:tentative="1">
      <w:start w:val="1"/>
      <w:numFmt w:val="bullet"/>
      <w:lvlText w:val=""/>
      <w:lvlJc w:val="left"/>
      <w:pPr>
        <w:tabs>
          <w:tab w:val="num" w:pos="6480"/>
        </w:tabs>
        <w:ind w:left="6480" w:hanging="360"/>
      </w:pPr>
      <w:rPr>
        <w:rFonts w:ascii="Wingdings" w:hAnsi="Wingdings" w:hint="default"/>
      </w:rPr>
    </w:lvl>
  </w:abstractNum>
  <w:abstractNum w:abstractNumId="25">
    <w:nsid w:val="6F6E3020"/>
    <w:multiLevelType w:val="hybridMultilevel"/>
    <w:tmpl w:val="D4F44DB2"/>
    <w:lvl w:ilvl="0" w:tplc="9A18FEC2">
      <w:start w:val="1"/>
      <w:numFmt w:val="bullet"/>
      <w:lvlText w:val=""/>
      <w:lvlJc w:val="left"/>
      <w:pPr>
        <w:tabs>
          <w:tab w:val="num" w:pos="360"/>
        </w:tabs>
        <w:ind w:left="360" w:hanging="360"/>
      </w:pPr>
      <w:rPr>
        <w:rFonts w:ascii="Symbol" w:hAnsi="Symbol" w:hint="default"/>
      </w:rPr>
    </w:lvl>
    <w:lvl w:ilvl="1" w:tplc="05A4DD4E" w:tentative="1">
      <w:start w:val="1"/>
      <w:numFmt w:val="bullet"/>
      <w:lvlText w:val="o"/>
      <w:lvlJc w:val="left"/>
      <w:pPr>
        <w:tabs>
          <w:tab w:val="num" w:pos="1080"/>
        </w:tabs>
        <w:ind w:left="1080" w:hanging="360"/>
      </w:pPr>
      <w:rPr>
        <w:rFonts w:ascii="Courier New" w:hAnsi="Courier New" w:cs="Courier New" w:hint="default"/>
      </w:rPr>
    </w:lvl>
    <w:lvl w:ilvl="2" w:tplc="B184C986" w:tentative="1">
      <w:start w:val="1"/>
      <w:numFmt w:val="bullet"/>
      <w:lvlText w:val=""/>
      <w:lvlJc w:val="left"/>
      <w:pPr>
        <w:tabs>
          <w:tab w:val="num" w:pos="1800"/>
        </w:tabs>
        <w:ind w:left="1800" w:hanging="360"/>
      </w:pPr>
      <w:rPr>
        <w:rFonts w:ascii="Wingdings" w:hAnsi="Wingdings" w:hint="default"/>
      </w:rPr>
    </w:lvl>
    <w:lvl w:ilvl="3" w:tplc="95AA2770" w:tentative="1">
      <w:start w:val="1"/>
      <w:numFmt w:val="bullet"/>
      <w:lvlText w:val=""/>
      <w:lvlJc w:val="left"/>
      <w:pPr>
        <w:tabs>
          <w:tab w:val="num" w:pos="2520"/>
        </w:tabs>
        <w:ind w:left="2520" w:hanging="360"/>
      </w:pPr>
      <w:rPr>
        <w:rFonts w:ascii="Symbol" w:hAnsi="Symbol" w:hint="default"/>
      </w:rPr>
    </w:lvl>
    <w:lvl w:ilvl="4" w:tplc="64407340" w:tentative="1">
      <w:start w:val="1"/>
      <w:numFmt w:val="bullet"/>
      <w:lvlText w:val="o"/>
      <w:lvlJc w:val="left"/>
      <w:pPr>
        <w:tabs>
          <w:tab w:val="num" w:pos="3240"/>
        </w:tabs>
        <w:ind w:left="3240" w:hanging="360"/>
      </w:pPr>
      <w:rPr>
        <w:rFonts w:ascii="Courier New" w:hAnsi="Courier New" w:cs="Courier New" w:hint="default"/>
      </w:rPr>
    </w:lvl>
    <w:lvl w:ilvl="5" w:tplc="E2CAF490" w:tentative="1">
      <w:start w:val="1"/>
      <w:numFmt w:val="bullet"/>
      <w:lvlText w:val=""/>
      <w:lvlJc w:val="left"/>
      <w:pPr>
        <w:tabs>
          <w:tab w:val="num" w:pos="3960"/>
        </w:tabs>
        <w:ind w:left="3960" w:hanging="360"/>
      </w:pPr>
      <w:rPr>
        <w:rFonts w:ascii="Wingdings" w:hAnsi="Wingdings" w:hint="default"/>
      </w:rPr>
    </w:lvl>
    <w:lvl w:ilvl="6" w:tplc="C34244D0" w:tentative="1">
      <w:start w:val="1"/>
      <w:numFmt w:val="bullet"/>
      <w:lvlText w:val=""/>
      <w:lvlJc w:val="left"/>
      <w:pPr>
        <w:tabs>
          <w:tab w:val="num" w:pos="4680"/>
        </w:tabs>
        <w:ind w:left="4680" w:hanging="360"/>
      </w:pPr>
      <w:rPr>
        <w:rFonts w:ascii="Symbol" w:hAnsi="Symbol" w:hint="default"/>
      </w:rPr>
    </w:lvl>
    <w:lvl w:ilvl="7" w:tplc="491652E8" w:tentative="1">
      <w:start w:val="1"/>
      <w:numFmt w:val="bullet"/>
      <w:lvlText w:val="o"/>
      <w:lvlJc w:val="left"/>
      <w:pPr>
        <w:tabs>
          <w:tab w:val="num" w:pos="5400"/>
        </w:tabs>
        <w:ind w:left="5400" w:hanging="360"/>
      </w:pPr>
      <w:rPr>
        <w:rFonts w:ascii="Courier New" w:hAnsi="Courier New" w:cs="Courier New" w:hint="default"/>
      </w:rPr>
    </w:lvl>
    <w:lvl w:ilvl="8" w:tplc="00506954" w:tentative="1">
      <w:start w:val="1"/>
      <w:numFmt w:val="bullet"/>
      <w:lvlText w:val=""/>
      <w:lvlJc w:val="left"/>
      <w:pPr>
        <w:tabs>
          <w:tab w:val="num" w:pos="6120"/>
        </w:tabs>
        <w:ind w:left="6120" w:hanging="360"/>
      </w:pPr>
      <w:rPr>
        <w:rFonts w:ascii="Wingdings" w:hAnsi="Wingdings" w:hint="default"/>
      </w:rPr>
    </w:lvl>
  </w:abstractNum>
  <w:abstractNum w:abstractNumId="26">
    <w:nsid w:val="76E16580"/>
    <w:multiLevelType w:val="hybridMultilevel"/>
    <w:tmpl w:val="6B922580"/>
    <w:lvl w:ilvl="0" w:tplc="D0BAFB84">
      <w:start w:val="1"/>
      <w:numFmt w:val="bullet"/>
      <w:lvlText w:val=""/>
      <w:lvlJc w:val="left"/>
      <w:pPr>
        <w:tabs>
          <w:tab w:val="num" w:pos="720"/>
        </w:tabs>
        <w:ind w:left="720" w:hanging="360"/>
      </w:pPr>
      <w:rPr>
        <w:rFonts w:ascii="Symbol" w:hAnsi="Symbol" w:hint="default"/>
      </w:rPr>
    </w:lvl>
    <w:lvl w:ilvl="1" w:tplc="84E6F9E2" w:tentative="1">
      <w:start w:val="1"/>
      <w:numFmt w:val="bullet"/>
      <w:lvlText w:val="o"/>
      <w:lvlJc w:val="left"/>
      <w:pPr>
        <w:tabs>
          <w:tab w:val="num" w:pos="1440"/>
        </w:tabs>
        <w:ind w:left="1440" w:hanging="360"/>
      </w:pPr>
      <w:rPr>
        <w:rFonts w:ascii="Courier New" w:hAnsi="Courier New" w:cs="Courier New" w:hint="default"/>
      </w:rPr>
    </w:lvl>
    <w:lvl w:ilvl="2" w:tplc="1BDE5524" w:tentative="1">
      <w:start w:val="1"/>
      <w:numFmt w:val="bullet"/>
      <w:lvlText w:val=""/>
      <w:lvlJc w:val="left"/>
      <w:pPr>
        <w:tabs>
          <w:tab w:val="num" w:pos="2160"/>
        </w:tabs>
        <w:ind w:left="2160" w:hanging="360"/>
      </w:pPr>
      <w:rPr>
        <w:rFonts w:ascii="Wingdings" w:hAnsi="Wingdings" w:hint="default"/>
      </w:rPr>
    </w:lvl>
    <w:lvl w:ilvl="3" w:tplc="98B871B0" w:tentative="1">
      <w:start w:val="1"/>
      <w:numFmt w:val="bullet"/>
      <w:lvlText w:val=""/>
      <w:lvlJc w:val="left"/>
      <w:pPr>
        <w:tabs>
          <w:tab w:val="num" w:pos="2880"/>
        </w:tabs>
        <w:ind w:left="2880" w:hanging="360"/>
      </w:pPr>
      <w:rPr>
        <w:rFonts w:ascii="Symbol" w:hAnsi="Symbol" w:hint="default"/>
      </w:rPr>
    </w:lvl>
    <w:lvl w:ilvl="4" w:tplc="D430D860" w:tentative="1">
      <w:start w:val="1"/>
      <w:numFmt w:val="bullet"/>
      <w:lvlText w:val="o"/>
      <w:lvlJc w:val="left"/>
      <w:pPr>
        <w:tabs>
          <w:tab w:val="num" w:pos="3600"/>
        </w:tabs>
        <w:ind w:left="3600" w:hanging="360"/>
      </w:pPr>
      <w:rPr>
        <w:rFonts w:ascii="Courier New" w:hAnsi="Courier New" w:cs="Courier New" w:hint="default"/>
      </w:rPr>
    </w:lvl>
    <w:lvl w:ilvl="5" w:tplc="74EE5316" w:tentative="1">
      <w:start w:val="1"/>
      <w:numFmt w:val="bullet"/>
      <w:lvlText w:val=""/>
      <w:lvlJc w:val="left"/>
      <w:pPr>
        <w:tabs>
          <w:tab w:val="num" w:pos="4320"/>
        </w:tabs>
        <w:ind w:left="4320" w:hanging="360"/>
      </w:pPr>
      <w:rPr>
        <w:rFonts w:ascii="Wingdings" w:hAnsi="Wingdings" w:hint="default"/>
      </w:rPr>
    </w:lvl>
    <w:lvl w:ilvl="6" w:tplc="D630A1C6" w:tentative="1">
      <w:start w:val="1"/>
      <w:numFmt w:val="bullet"/>
      <w:lvlText w:val=""/>
      <w:lvlJc w:val="left"/>
      <w:pPr>
        <w:tabs>
          <w:tab w:val="num" w:pos="5040"/>
        </w:tabs>
        <w:ind w:left="5040" w:hanging="360"/>
      </w:pPr>
      <w:rPr>
        <w:rFonts w:ascii="Symbol" w:hAnsi="Symbol" w:hint="default"/>
      </w:rPr>
    </w:lvl>
    <w:lvl w:ilvl="7" w:tplc="AB9AAB42" w:tentative="1">
      <w:start w:val="1"/>
      <w:numFmt w:val="bullet"/>
      <w:lvlText w:val="o"/>
      <w:lvlJc w:val="left"/>
      <w:pPr>
        <w:tabs>
          <w:tab w:val="num" w:pos="5760"/>
        </w:tabs>
        <w:ind w:left="5760" w:hanging="360"/>
      </w:pPr>
      <w:rPr>
        <w:rFonts w:ascii="Courier New" w:hAnsi="Courier New" w:cs="Courier New" w:hint="default"/>
      </w:rPr>
    </w:lvl>
    <w:lvl w:ilvl="8" w:tplc="7D9A0A32" w:tentative="1">
      <w:start w:val="1"/>
      <w:numFmt w:val="bullet"/>
      <w:lvlText w:val=""/>
      <w:lvlJc w:val="left"/>
      <w:pPr>
        <w:tabs>
          <w:tab w:val="num" w:pos="6480"/>
        </w:tabs>
        <w:ind w:left="6480" w:hanging="360"/>
      </w:pPr>
      <w:rPr>
        <w:rFonts w:ascii="Wingdings" w:hAnsi="Wingdings" w:hint="default"/>
      </w:rPr>
    </w:lvl>
  </w:abstractNum>
  <w:abstractNum w:abstractNumId="27">
    <w:nsid w:val="77FE0AFA"/>
    <w:multiLevelType w:val="hybridMultilevel"/>
    <w:tmpl w:val="ABAED704"/>
    <w:lvl w:ilvl="0" w:tplc="8FF42170">
      <w:start w:val="1"/>
      <w:numFmt w:val="bullet"/>
      <w:lvlText w:val=""/>
      <w:lvlJc w:val="left"/>
      <w:pPr>
        <w:tabs>
          <w:tab w:val="num" w:pos="720"/>
        </w:tabs>
        <w:ind w:left="720" w:hanging="360"/>
      </w:pPr>
      <w:rPr>
        <w:rFonts w:ascii="Symbol" w:hAnsi="Symbol" w:hint="default"/>
      </w:rPr>
    </w:lvl>
    <w:lvl w:ilvl="1" w:tplc="0EDC514C" w:tentative="1">
      <w:start w:val="1"/>
      <w:numFmt w:val="bullet"/>
      <w:lvlText w:val="o"/>
      <w:lvlJc w:val="left"/>
      <w:pPr>
        <w:tabs>
          <w:tab w:val="num" w:pos="1440"/>
        </w:tabs>
        <w:ind w:left="1440" w:hanging="360"/>
      </w:pPr>
      <w:rPr>
        <w:rFonts w:ascii="Courier New" w:hAnsi="Courier New" w:cs="Courier New" w:hint="default"/>
      </w:rPr>
    </w:lvl>
    <w:lvl w:ilvl="2" w:tplc="26248152" w:tentative="1">
      <w:start w:val="1"/>
      <w:numFmt w:val="bullet"/>
      <w:lvlText w:val=""/>
      <w:lvlJc w:val="left"/>
      <w:pPr>
        <w:tabs>
          <w:tab w:val="num" w:pos="2160"/>
        </w:tabs>
        <w:ind w:left="2160" w:hanging="360"/>
      </w:pPr>
      <w:rPr>
        <w:rFonts w:ascii="Wingdings" w:hAnsi="Wingdings" w:hint="default"/>
      </w:rPr>
    </w:lvl>
    <w:lvl w:ilvl="3" w:tplc="C7908974" w:tentative="1">
      <w:start w:val="1"/>
      <w:numFmt w:val="bullet"/>
      <w:lvlText w:val=""/>
      <w:lvlJc w:val="left"/>
      <w:pPr>
        <w:tabs>
          <w:tab w:val="num" w:pos="2880"/>
        </w:tabs>
        <w:ind w:left="2880" w:hanging="360"/>
      </w:pPr>
      <w:rPr>
        <w:rFonts w:ascii="Symbol" w:hAnsi="Symbol" w:hint="default"/>
      </w:rPr>
    </w:lvl>
    <w:lvl w:ilvl="4" w:tplc="AAE80B94" w:tentative="1">
      <w:start w:val="1"/>
      <w:numFmt w:val="bullet"/>
      <w:lvlText w:val="o"/>
      <w:lvlJc w:val="left"/>
      <w:pPr>
        <w:tabs>
          <w:tab w:val="num" w:pos="3600"/>
        </w:tabs>
        <w:ind w:left="3600" w:hanging="360"/>
      </w:pPr>
      <w:rPr>
        <w:rFonts w:ascii="Courier New" w:hAnsi="Courier New" w:cs="Courier New" w:hint="default"/>
      </w:rPr>
    </w:lvl>
    <w:lvl w:ilvl="5" w:tplc="731EC578" w:tentative="1">
      <w:start w:val="1"/>
      <w:numFmt w:val="bullet"/>
      <w:lvlText w:val=""/>
      <w:lvlJc w:val="left"/>
      <w:pPr>
        <w:tabs>
          <w:tab w:val="num" w:pos="4320"/>
        </w:tabs>
        <w:ind w:left="4320" w:hanging="360"/>
      </w:pPr>
      <w:rPr>
        <w:rFonts w:ascii="Wingdings" w:hAnsi="Wingdings" w:hint="default"/>
      </w:rPr>
    </w:lvl>
    <w:lvl w:ilvl="6" w:tplc="1A24212E" w:tentative="1">
      <w:start w:val="1"/>
      <w:numFmt w:val="bullet"/>
      <w:lvlText w:val=""/>
      <w:lvlJc w:val="left"/>
      <w:pPr>
        <w:tabs>
          <w:tab w:val="num" w:pos="5040"/>
        </w:tabs>
        <w:ind w:left="5040" w:hanging="360"/>
      </w:pPr>
      <w:rPr>
        <w:rFonts w:ascii="Symbol" w:hAnsi="Symbol" w:hint="default"/>
      </w:rPr>
    </w:lvl>
    <w:lvl w:ilvl="7" w:tplc="6BFE6274" w:tentative="1">
      <w:start w:val="1"/>
      <w:numFmt w:val="bullet"/>
      <w:lvlText w:val="o"/>
      <w:lvlJc w:val="left"/>
      <w:pPr>
        <w:tabs>
          <w:tab w:val="num" w:pos="5760"/>
        </w:tabs>
        <w:ind w:left="5760" w:hanging="360"/>
      </w:pPr>
      <w:rPr>
        <w:rFonts w:ascii="Courier New" w:hAnsi="Courier New" w:cs="Courier New" w:hint="default"/>
      </w:rPr>
    </w:lvl>
    <w:lvl w:ilvl="8" w:tplc="501C9D72" w:tentative="1">
      <w:start w:val="1"/>
      <w:numFmt w:val="bullet"/>
      <w:lvlText w:val=""/>
      <w:lvlJc w:val="left"/>
      <w:pPr>
        <w:tabs>
          <w:tab w:val="num" w:pos="6480"/>
        </w:tabs>
        <w:ind w:left="6480" w:hanging="360"/>
      </w:pPr>
      <w:rPr>
        <w:rFonts w:ascii="Wingdings" w:hAnsi="Wingdings" w:hint="default"/>
      </w:rPr>
    </w:lvl>
  </w:abstractNum>
  <w:abstractNum w:abstractNumId="28">
    <w:nsid w:val="7E473522"/>
    <w:multiLevelType w:val="hybridMultilevel"/>
    <w:tmpl w:val="1E96DB92"/>
    <w:lvl w:ilvl="0" w:tplc="449A4C02">
      <w:start w:val="1"/>
      <w:numFmt w:val="bullet"/>
      <w:lvlText w:val=""/>
      <w:lvlJc w:val="left"/>
      <w:pPr>
        <w:tabs>
          <w:tab w:val="num" w:pos="360"/>
        </w:tabs>
        <w:ind w:left="360" w:hanging="360"/>
      </w:pPr>
      <w:rPr>
        <w:rFonts w:ascii="Symbol" w:hAnsi="Symbol" w:hint="default"/>
      </w:rPr>
    </w:lvl>
    <w:lvl w:ilvl="1" w:tplc="61A698A2" w:tentative="1">
      <w:start w:val="1"/>
      <w:numFmt w:val="bullet"/>
      <w:lvlText w:val="o"/>
      <w:lvlJc w:val="left"/>
      <w:pPr>
        <w:tabs>
          <w:tab w:val="num" w:pos="1080"/>
        </w:tabs>
        <w:ind w:left="1080" w:hanging="360"/>
      </w:pPr>
      <w:rPr>
        <w:rFonts w:ascii="Courier New" w:hAnsi="Courier New" w:cs="Courier New" w:hint="default"/>
      </w:rPr>
    </w:lvl>
    <w:lvl w:ilvl="2" w:tplc="EDEAD602" w:tentative="1">
      <w:start w:val="1"/>
      <w:numFmt w:val="bullet"/>
      <w:lvlText w:val=""/>
      <w:lvlJc w:val="left"/>
      <w:pPr>
        <w:tabs>
          <w:tab w:val="num" w:pos="1800"/>
        </w:tabs>
        <w:ind w:left="1800" w:hanging="360"/>
      </w:pPr>
      <w:rPr>
        <w:rFonts w:ascii="Wingdings" w:hAnsi="Wingdings" w:hint="default"/>
      </w:rPr>
    </w:lvl>
    <w:lvl w:ilvl="3" w:tplc="BBDC5E3E" w:tentative="1">
      <w:start w:val="1"/>
      <w:numFmt w:val="bullet"/>
      <w:lvlText w:val=""/>
      <w:lvlJc w:val="left"/>
      <w:pPr>
        <w:tabs>
          <w:tab w:val="num" w:pos="2520"/>
        </w:tabs>
        <w:ind w:left="2520" w:hanging="360"/>
      </w:pPr>
      <w:rPr>
        <w:rFonts w:ascii="Symbol" w:hAnsi="Symbol" w:hint="default"/>
      </w:rPr>
    </w:lvl>
    <w:lvl w:ilvl="4" w:tplc="DA26A76E" w:tentative="1">
      <w:start w:val="1"/>
      <w:numFmt w:val="bullet"/>
      <w:lvlText w:val="o"/>
      <w:lvlJc w:val="left"/>
      <w:pPr>
        <w:tabs>
          <w:tab w:val="num" w:pos="3240"/>
        </w:tabs>
        <w:ind w:left="3240" w:hanging="360"/>
      </w:pPr>
      <w:rPr>
        <w:rFonts w:ascii="Courier New" w:hAnsi="Courier New" w:cs="Courier New" w:hint="default"/>
      </w:rPr>
    </w:lvl>
    <w:lvl w:ilvl="5" w:tplc="B29A4358" w:tentative="1">
      <w:start w:val="1"/>
      <w:numFmt w:val="bullet"/>
      <w:lvlText w:val=""/>
      <w:lvlJc w:val="left"/>
      <w:pPr>
        <w:tabs>
          <w:tab w:val="num" w:pos="3960"/>
        </w:tabs>
        <w:ind w:left="3960" w:hanging="360"/>
      </w:pPr>
      <w:rPr>
        <w:rFonts w:ascii="Wingdings" w:hAnsi="Wingdings" w:hint="default"/>
      </w:rPr>
    </w:lvl>
    <w:lvl w:ilvl="6" w:tplc="15C6B41E" w:tentative="1">
      <w:start w:val="1"/>
      <w:numFmt w:val="bullet"/>
      <w:lvlText w:val=""/>
      <w:lvlJc w:val="left"/>
      <w:pPr>
        <w:tabs>
          <w:tab w:val="num" w:pos="4680"/>
        </w:tabs>
        <w:ind w:left="4680" w:hanging="360"/>
      </w:pPr>
      <w:rPr>
        <w:rFonts w:ascii="Symbol" w:hAnsi="Symbol" w:hint="default"/>
      </w:rPr>
    </w:lvl>
    <w:lvl w:ilvl="7" w:tplc="90800A9A" w:tentative="1">
      <w:start w:val="1"/>
      <w:numFmt w:val="bullet"/>
      <w:lvlText w:val="o"/>
      <w:lvlJc w:val="left"/>
      <w:pPr>
        <w:tabs>
          <w:tab w:val="num" w:pos="5400"/>
        </w:tabs>
        <w:ind w:left="5400" w:hanging="360"/>
      </w:pPr>
      <w:rPr>
        <w:rFonts w:ascii="Courier New" w:hAnsi="Courier New" w:cs="Courier New" w:hint="default"/>
      </w:rPr>
    </w:lvl>
    <w:lvl w:ilvl="8" w:tplc="1A60197E" w:tentative="1">
      <w:start w:val="1"/>
      <w:numFmt w:val="bullet"/>
      <w:lvlText w:val=""/>
      <w:lvlJc w:val="left"/>
      <w:pPr>
        <w:tabs>
          <w:tab w:val="num" w:pos="6120"/>
        </w:tabs>
        <w:ind w:left="6120" w:hanging="360"/>
      </w:pPr>
      <w:rPr>
        <w:rFonts w:ascii="Wingdings" w:hAnsi="Wingdings" w:hint="default"/>
      </w:rPr>
    </w:lvl>
  </w:abstractNum>
  <w:num w:numId="1">
    <w:abstractNumId w:val="24"/>
  </w:num>
  <w:num w:numId="2">
    <w:abstractNumId w:val="15"/>
  </w:num>
  <w:num w:numId="3">
    <w:abstractNumId w:val="0"/>
  </w:num>
  <w:num w:numId="4">
    <w:abstractNumId w:val="2"/>
  </w:num>
  <w:num w:numId="5">
    <w:abstractNumId w:val="3"/>
  </w:num>
  <w:num w:numId="6">
    <w:abstractNumId w:val="12"/>
  </w:num>
  <w:num w:numId="7">
    <w:abstractNumId w:val="8"/>
  </w:num>
  <w:num w:numId="8">
    <w:abstractNumId w:val="28"/>
  </w:num>
  <w:num w:numId="9">
    <w:abstractNumId w:val="23"/>
  </w:num>
  <w:num w:numId="10">
    <w:abstractNumId w:val="25"/>
  </w:num>
  <w:num w:numId="11">
    <w:abstractNumId w:val="4"/>
  </w:num>
  <w:num w:numId="12">
    <w:abstractNumId w:val="20"/>
  </w:num>
  <w:num w:numId="13">
    <w:abstractNumId w:val="26"/>
  </w:num>
  <w:num w:numId="14">
    <w:abstractNumId w:val="21"/>
  </w:num>
  <w:num w:numId="15">
    <w:abstractNumId w:val="14"/>
  </w:num>
  <w:num w:numId="16">
    <w:abstractNumId w:val="22"/>
  </w:num>
  <w:num w:numId="17">
    <w:abstractNumId w:val="1"/>
  </w:num>
  <w:num w:numId="18">
    <w:abstractNumId w:val="19"/>
  </w:num>
  <w:num w:numId="19">
    <w:abstractNumId w:val="13"/>
  </w:num>
  <w:num w:numId="20">
    <w:abstractNumId w:val="6"/>
  </w:num>
  <w:num w:numId="21">
    <w:abstractNumId w:val="18"/>
  </w:num>
  <w:num w:numId="22">
    <w:abstractNumId w:val="9"/>
  </w:num>
  <w:num w:numId="23">
    <w:abstractNumId w:val="16"/>
  </w:num>
  <w:num w:numId="24">
    <w:abstractNumId w:val="11"/>
  </w:num>
  <w:num w:numId="25">
    <w:abstractNumId w:val="10"/>
  </w:num>
  <w:num w:numId="26">
    <w:abstractNumId w:val="7"/>
  </w:num>
  <w:num w:numId="27">
    <w:abstractNumId w:val="27"/>
  </w:num>
  <w:num w:numId="28">
    <w:abstractNumId w:val="17"/>
  </w:num>
  <w:num w:numId="2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noPunctuationKerning/>
  <w:characterSpacingControl w:val="doNotCompress"/>
  <w:compat/>
  <w:rsids>
    <w:rsidRoot w:val="00C20014"/>
    <w:rsid w:val="002B459B"/>
    <w:rsid w:val="002C0044"/>
    <w:rsid w:val="006B4E36"/>
    <w:rsid w:val="008603E2"/>
    <w:rsid w:val="009A099D"/>
    <w:rsid w:val="00A22377"/>
    <w:rsid w:val="00C200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30F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9A30FC"/>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65f6b5e5ef18aa17acef583af25eb038134f530e18705c4458440321091b5b58160b170016485b581b4d58515c424154181c084b281e0103030014415c5d0855580f1b425c4c01090340281e0103120a10455f5a0b4d584b50535a4f162e024b4340010d120213105b5c0c004d145c455715445a5c5d57421a081105431458090d074b100a12031753444f4a081e0103030118445b5f0a574c1b00034e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1</Pages>
  <Words>708</Words>
  <Characters>4039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anand prakash</vt:lpstr>
    </vt:vector>
  </TitlesOfParts>
  <Company/>
  <LinksUpToDate>false</LinksUpToDate>
  <CharactersWithSpaces>4738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anand prakash</dc:title>
  <dc:creator>tripathi</dc:creator>
  <cp:lastModifiedBy>ASUS</cp:lastModifiedBy>
  <cp:revision>4</cp:revision>
  <cp:lastPrinted>2018-08-30T10:03:00Z</cp:lastPrinted>
  <dcterms:created xsi:type="dcterms:W3CDTF">2018-08-29T14:22:00Z</dcterms:created>
  <dcterms:modified xsi:type="dcterms:W3CDTF">2018-08-30T10:15:00Z</dcterms:modified>
</cp:coreProperties>
</file>