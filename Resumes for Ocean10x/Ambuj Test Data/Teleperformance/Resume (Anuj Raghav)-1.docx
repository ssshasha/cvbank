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36" w:rsidRPr="003432E6" w:rsidRDefault="004810BC" w:rsidP="00CD4136">
      <w:pPr>
        <w:pStyle w:val="Header"/>
        <w:rPr>
          <w:rFonts w:ascii="Arial" w:hAnsi="Arial" w:cs="Arial"/>
          <w:b/>
          <w:spacing w:val="-5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ANUJ RAGHAV</w:t>
      </w:r>
    </w:p>
    <w:p w:rsidR="00CD4136" w:rsidRPr="003432E6" w:rsidRDefault="00CD4136" w:rsidP="00E9490B">
      <w:pPr>
        <w:pStyle w:val="Heading3"/>
        <w:tabs>
          <w:tab w:val="left" w:pos="8625"/>
        </w:tabs>
        <w:rPr>
          <w:rFonts w:ascii="Arial" w:hAnsi="Arial" w:cs="Arial"/>
          <w:sz w:val="20"/>
          <w:szCs w:val="20"/>
        </w:rPr>
      </w:pPr>
    </w:p>
    <w:p w:rsidR="00E9490B" w:rsidRPr="003432E6" w:rsidRDefault="00D94F98" w:rsidP="00E9490B">
      <w:pPr>
        <w:pStyle w:val="Heading3"/>
        <w:tabs>
          <w:tab w:val="left" w:pos="8625"/>
        </w:tabs>
        <w:rPr>
          <w:rFonts w:ascii="Arial" w:hAnsi="Arial" w:cs="Arial"/>
          <w:bCs/>
          <w:smallCaps/>
          <w:spacing w:val="6"/>
          <w:sz w:val="20"/>
          <w:szCs w:val="20"/>
        </w:rPr>
      </w:pPr>
      <w:r w:rsidRPr="00D94F98">
        <w:rPr>
          <w:rFonts w:ascii="Arial" w:hAnsi="Arial" w:cs="Arial"/>
          <w:b w:val="0"/>
          <w:noProof/>
          <w:spacing w:val="-5"/>
          <w:sz w:val="20"/>
          <w:szCs w:val="20"/>
        </w:rPr>
        <w:pict>
          <v:line id="_x0000_s1030" style="position:absolute;z-index:251658752" from="0,4pt" to="7in,4pt"/>
        </w:pict>
      </w:r>
      <w:r w:rsidR="00E9490B" w:rsidRPr="003432E6">
        <w:rPr>
          <w:rFonts w:ascii="Arial" w:hAnsi="Arial" w:cs="Arial"/>
          <w:sz w:val="20"/>
          <w:szCs w:val="20"/>
        </w:rPr>
        <w:t xml:space="preserve">                                     </w:t>
      </w:r>
      <w:r w:rsidR="00E9490B" w:rsidRPr="003432E6">
        <w:rPr>
          <w:rFonts w:ascii="Arial" w:hAnsi="Arial" w:cs="Arial"/>
          <w:bCs/>
          <w:smallCaps/>
          <w:spacing w:val="6"/>
          <w:sz w:val="20"/>
          <w:szCs w:val="20"/>
        </w:rPr>
        <w:t xml:space="preserve">                                                 </w:t>
      </w:r>
      <w:r w:rsidR="00E9490B" w:rsidRPr="003432E6">
        <w:rPr>
          <w:rFonts w:ascii="Arial" w:hAnsi="Arial" w:cs="Arial"/>
          <w:bCs/>
          <w:smallCaps/>
          <w:spacing w:val="6"/>
          <w:sz w:val="20"/>
          <w:szCs w:val="20"/>
        </w:rPr>
        <w:tab/>
        <w:t xml:space="preserve">     </w:t>
      </w:r>
    </w:p>
    <w:p w:rsidR="00E9490B" w:rsidRPr="003432E6" w:rsidRDefault="005150A8" w:rsidP="005150A8">
      <w:pPr>
        <w:pStyle w:val="Header"/>
        <w:rPr>
          <w:rFonts w:ascii="Arial" w:hAnsi="Arial" w:cs="Arial"/>
          <w:spacing w:val="-5"/>
          <w:sz w:val="20"/>
          <w:szCs w:val="20"/>
          <w:lang w:val="en-US"/>
        </w:rPr>
      </w:pPr>
      <w:r w:rsidRPr="003432E6">
        <w:rPr>
          <w:rFonts w:ascii="Arial" w:hAnsi="Arial" w:cs="Arial"/>
          <w:spacing w:val="-5"/>
          <w:sz w:val="20"/>
          <w:szCs w:val="20"/>
          <w:lang w:val="en-US"/>
        </w:rPr>
        <w:t>Contact No:</w:t>
      </w:r>
      <w:r w:rsidR="00E9490B" w:rsidRPr="003432E6">
        <w:rPr>
          <w:rFonts w:ascii="Arial" w:hAnsi="Arial" w:cs="Arial"/>
          <w:spacing w:val="-5"/>
          <w:sz w:val="20"/>
          <w:szCs w:val="20"/>
          <w:lang w:val="en-US"/>
        </w:rPr>
        <w:t xml:space="preserve"> </w:t>
      </w:r>
      <w:r w:rsidR="000C5217" w:rsidRPr="003432E6">
        <w:rPr>
          <w:rFonts w:ascii="Arial" w:hAnsi="Arial" w:cs="Arial"/>
          <w:spacing w:val="-5"/>
          <w:sz w:val="20"/>
          <w:szCs w:val="20"/>
          <w:lang w:val="en-US"/>
        </w:rPr>
        <w:t xml:space="preserve">   </w:t>
      </w:r>
      <w:r w:rsidR="00E901C7" w:rsidRPr="003432E6">
        <w:rPr>
          <w:rFonts w:ascii="Arial" w:hAnsi="Arial" w:cs="Arial"/>
          <w:spacing w:val="-5"/>
          <w:sz w:val="20"/>
          <w:szCs w:val="20"/>
          <w:lang w:val="en-US"/>
        </w:rPr>
        <w:t xml:space="preserve">   </w:t>
      </w:r>
      <w:r w:rsidR="006638EA" w:rsidRPr="003432E6">
        <w:rPr>
          <w:rFonts w:ascii="Arial" w:hAnsi="Arial" w:cs="Arial"/>
          <w:spacing w:val="-5"/>
          <w:sz w:val="20"/>
          <w:szCs w:val="20"/>
          <w:lang w:val="en-US"/>
        </w:rPr>
        <w:t>+91</w:t>
      </w:r>
      <w:r w:rsidR="00CD4136" w:rsidRPr="003432E6">
        <w:rPr>
          <w:rFonts w:ascii="Arial" w:hAnsi="Arial" w:cs="Arial"/>
          <w:spacing w:val="-5"/>
          <w:sz w:val="20"/>
          <w:szCs w:val="20"/>
          <w:lang w:val="en-US"/>
        </w:rPr>
        <w:t xml:space="preserve"> </w:t>
      </w:r>
      <w:r w:rsidR="00F75168" w:rsidRPr="003432E6">
        <w:rPr>
          <w:rFonts w:ascii="Arial" w:hAnsi="Arial" w:cs="Arial"/>
          <w:spacing w:val="-5"/>
          <w:sz w:val="20"/>
          <w:szCs w:val="20"/>
          <w:lang w:val="en-US"/>
        </w:rPr>
        <w:t>9</w:t>
      </w:r>
      <w:r w:rsidR="004810BC">
        <w:rPr>
          <w:rFonts w:ascii="Arial" w:hAnsi="Arial" w:cs="Arial"/>
          <w:spacing w:val="-5"/>
          <w:sz w:val="20"/>
          <w:szCs w:val="20"/>
          <w:lang w:val="en-US"/>
        </w:rPr>
        <w:t>911981494</w:t>
      </w:r>
    </w:p>
    <w:p w:rsidR="005150A8" w:rsidRPr="003432E6" w:rsidRDefault="005150A8" w:rsidP="005150A8">
      <w:pPr>
        <w:pStyle w:val="Header"/>
        <w:rPr>
          <w:rFonts w:ascii="Arial" w:hAnsi="Arial" w:cs="Arial"/>
          <w:spacing w:val="-5"/>
          <w:sz w:val="20"/>
          <w:szCs w:val="20"/>
          <w:lang w:val="en-US"/>
        </w:rPr>
      </w:pPr>
      <w:r w:rsidRPr="003432E6">
        <w:rPr>
          <w:rFonts w:ascii="Arial" w:hAnsi="Arial" w:cs="Arial"/>
          <w:spacing w:val="-5"/>
          <w:sz w:val="20"/>
          <w:szCs w:val="20"/>
          <w:lang w:val="en-US"/>
        </w:rPr>
        <w:t xml:space="preserve">Email Address:  </w:t>
      </w:r>
      <w:r w:rsidR="0000520A">
        <w:rPr>
          <w:rFonts w:ascii="Arial" w:hAnsi="Arial" w:cs="Arial"/>
          <w:spacing w:val="-5"/>
          <w:sz w:val="20"/>
          <w:szCs w:val="20"/>
          <w:lang w:val="en-US"/>
        </w:rPr>
        <w:t>anujraghav666</w:t>
      </w:r>
      <w:r w:rsidR="001D19FE">
        <w:rPr>
          <w:rFonts w:ascii="Arial" w:hAnsi="Arial" w:cs="Arial"/>
          <w:spacing w:val="-5"/>
          <w:sz w:val="20"/>
          <w:szCs w:val="20"/>
          <w:lang w:val="en-US"/>
        </w:rPr>
        <w:t>@yahoo</w:t>
      </w:r>
      <w:r w:rsidR="004810BC">
        <w:rPr>
          <w:rFonts w:ascii="Arial" w:hAnsi="Arial" w:cs="Arial"/>
          <w:spacing w:val="-5"/>
          <w:sz w:val="20"/>
          <w:szCs w:val="20"/>
          <w:lang w:val="en-US"/>
        </w:rPr>
        <w:t>.com</w:t>
      </w:r>
    </w:p>
    <w:p w:rsidR="00117B79" w:rsidRPr="003432E6" w:rsidRDefault="00D94F98" w:rsidP="00E33497">
      <w:pPr>
        <w:pStyle w:val="Heading3"/>
        <w:jc w:val="both"/>
        <w:rPr>
          <w:rFonts w:ascii="Arial" w:hAnsi="Arial" w:cs="Arial"/>
          <w:b w:val="0"/>
          <w:sz w:val="20"/>
          <w:szCs w:val="20"/>
        </w:rPr>
      </w:pPr>
      <w:r w:rsidRPr="00D94F98">
        <w:rPr>
          <w:rFonts w:ascii="Arial" w:hAnsi="Arial" w:cs="Arial"/>
          <w:sz w:val="20"/>
          <w:szCs w:val="20"/>
        </w:rPr>
        <w:pict>
          <v:line id="_x0000_s1028" style="position:absolute;left:0;text-align:left;z-index:251657728" from="-1.8pt,4.15pt" to="7in,4.15pt" strokeweight="2.25pt"/>
        </w:pict>
      </w:r>
    </w:p>
    <w:p w:rsidR="00E33497" w:rsidRPr="003432E6" w:rsidRDefault="00E33497" w:rsidP="00E33497">
      <w:pPr>
        <w:rPr>
          <w:rFonts w:ascii="Arial" w:hAnsi="Arial" w:cs="Arial"/>
          <w:sz w:val="20"/>
          <w:szCs w:val="20"/>
          <w:lang w:val="en-US"/>
        </w:rPr>
      </w:pPr>
    </w:p>
    <w:p w:rsidR="00E9490B" w:rsidRPr="003432E6" w:rsidRDefault="00752370" w:rsidP="00A96FA1">
      <w:pPr>
        <w:pStyle w:val="Heading1"/>
      </w:pPr>
      <w:r>
        <w:t xml:space="preserve"> P</w:t>
      </w:r>
      <w:r w:rsidR="00E9490B" w:rsidRPr="003432E6">
        <w:t>ersonal Profile</w:t>
      </w:r>
    </w:p>
    <w:p w:rsidR="00E9490B" w:rsidRPr="003432E6" w:rsidRDefault="00E9490B" w:rsidP="008A309A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F4266C" w:rsidRPr="008A309A" w:rsidRDefault="00F4266C" w:rsidP="001D62A4">
      <w:pPr>
        <w:rPr>
          <w:rFonts w:ascii="Arial" w:hAnsi="Arial" w:cs="Arial"/>
        </w:rPr>
      </w:pPr>
      <w:r w:rsidRPr="008A309A">
        <w:rPr>
          <w:rFonts w:ascii="Arial" w:hAnsi="Arial" w:cs="Arial"/>
        </w:rPr>
        <w:t xml:space="preserve">Looking for an association/progressive organization that may provide me a platform to apply my grasp and skills along with my hard work and patience, and to be involved as a part of team that dynamically works towards the growth </w:t>
      </w:r>
      <w:r w:rsidR="00333C6B" w:rsidRPr="008A309A">
        <w:rPr>
          <w:rFonts w:ascii="Arial" w:hAnsi="Arial" w:cs="Arial"/>
        </w:rPr>
        <w:t>and success of the organization.</w:t>
      </w:r>
    </w:p>
    <w:p w:rsidR="00CB414F" w:rsidRPr="008628D8" w:rsidRDefault="00664E3E" w:rsidP="00664E3E">
      <w:pPr>
        <w:rPr>
          <w:rFonts w:ascii="Arial" w:hAnsi="Arial" w:cs="Arial"/>
          <w:sz w:val="20"/>
          <w:szCs w:val="20"/>
        </w:rPr>
      </w:pPr>
      <w:r w:rsidRPr="003432E6">
        <w:rPr>
          <w:rFonts w:ascii="Arial" w:hAnsi="Arial" w:cs="Arial"/>
          <w:sz w:val="20"/>
          <w:szCs w:val="20"/>
        </w:rPr>
        <w:t>.</w:t>
      </w:r>
    </w:p>
    <w:p w:rsidR="00CB414F" w:rsidRPr="000B751C" w:rsidRDefault="00CB414F" w:rsidP="00A96FA1">
      <w:pPr>
        <w:pStyle w:val="Heading1"/>
        <w:rPr>
          <w:sz w:val="22"/>
        </w:rPr>
      </w:pPr>
      <w:r w:rsidRPr="000B751C">
        <w:rPr>
          <w:sz w:val="22"/>
          <w:shd w:val="clear" w:color="auto" w:fill="D9D9D9"/>
        </w:rPr>
        <w:t>w</w:t>
      </w:r>
      <w:r w:rsidRPr="000B751C">
        <w:rPr>
          <w:shd w:val="clear" w:color="auto" w:fill="D9D9D9"/>
        </w:rPr>
        <w:t>ork</w:t>
      </w:r>
      <w:r w:rsidRPr="000B751C">
        <w:rPr>
          <w:sz w:val="22"/>
          <w:shd w:val="clear" w:color="auto" w:fill="D9D9D9"/>
        </w:rPr>
        <w:t xml:space="preserve"> </w:t>
      </w:r>
      <w:r w:rsidR="00A96FA1" w:rsidRPr="000B751C">
        <w:rPr>
          <w:sz w:val="22"/>
        </w:rPr>
        <w:t>e</w:t>
      </w:r>
      <w:r w:rsidRPr="000B751C">
        <w:t>xperience</w:t>
      </w:r>
    </w:p>
    <w:p w:rsidR="00B136AF" w:rsidRPr="003432E6" w:rsidRDefault="00B136AF" w:rsidP="00B136AF">
      <w:pPr>
        <w:rPr>
          <w:rFonts w:ascii="Arial" w:hAnsi="Arial" w:cs="Arial"/>
          <w:sz w:val="20"/>
          <w:szCs w:val="20"/>
        </w:rPr>
      </w:pPr>
    </w:p>
    <w:p w:rsidR="00BC3C03" w:rsidRPr="008A309A" w:rsidRDefault="001D3837" w:rsidP="007F1ED0">
      <w:pPr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 xml:space="preserve">(1) </w:t>
      </w:r>
      <w:r w:rsidR="00BC3C03" w:rsidRPr="008A309A">
        <w:rPr>
          <w:rFonts w:ascii="Arial" w:hAnsi="Arial" w:cs="Arial"/>
          <w:sz w:val="20"/>
          <w:szCs w:val="20"/>
        </w:rPr>
        <w:t xml:space="preserve">Working as </w:t>
      </w:r>
      <w:r w:rsidR="00665A31">
        <w:rPr>
          <w:rFonts w:ascii="Arial" w:hAnsi="Arial" w:cs="Arial"/>
          <w:b/>
          <w:sz w:val="20"/>
          <w:szCs w:val="20"/>
        </w:rPr>
        <w:t xml:space="preserve">Civil </w:t>
      </w:r>
      <w:r w:rsidR="003857B1">
        <w:rPr>
          <w:rFonts w:ascii="Arial" w:hAnsi="Arial" w:cs="Arial"/>
          <w:b/>
          <w:sz w:val="20"/>
          <w:szCs w:val="20"/>
        </w:rPr>
        <w:t>Engineer</w:t>
      </w:r>
      <w:r w:rsidR="00665A31">
        <w:rPr>
          <w:rFonts w:ascii="Arial" w:hAnsi="Arial" w:cs="Arial"/>
          <w:b/>
          <w:sz w:val="20"/>
          <w:szCs w:val="20"/>
        </w:rPr>
        <w:t xml:space="preserve">(Billing) </w:t>
      </w:r>
      <w:r w:rsidR="00BC3C03" w:rsidRPr="008A309A">
        <w:rPr>
          <w:rFonts w:ascii="Arial" w:hAnsi="Arial" w:cs="Arial"/>
          <w:sz w:val="20"/>
          <w:szCs w:val="20"/>
        </w:rPr>
        <w:t>in Sadhna Buildcom Delhi. (Since January 24</w:t>
      </w:r>
      <w:r w:rsidR="00BC3C03" w:rsidRPr="008A309A">
        <w:rPr>
          <w:rFonts w:ascii="Arial" w:hAnsi="Arial" w:cs="Arial"/>
          <w:sz w:val="20"/>
          <w:szCs w:val="20"/>
          <w:vertAlign w:val="superscript"/>
        </w:rPr>
        <w:t>th</w:t>
      </w:r>
      <w:r w:rsidR="00BC3C03" w:rsidRPr="008A309A">
        <w:rPr>
          <w:rFonts w:ascii="Arial" w:hAnsi="Arial" w:cs="Arial"/>
          <w:sz w:val="20"/>
          <w:szCs w:val="20"/>
        </w:rPr>
        <w:t xml:space="preserve"> 2017 to till now)</w:t>
      </w:r>
    </w:p>
    <w:p w:rsidR="00BC3C03" w:rsidRPr="008A309A" w:rsidRDefault="00BC3C03" w:rsidP="008A309A">
      <w:pPr>
        <w:pStyle w:val="Heading3"/>
        <w:jc w:val="center"/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>Project- Reach Airia</w:t>
      </w:r>
    </w:p>
    <w:p w:rsidR="00BC3C03" w:rsidRDefault="00BC3C03" w:rsidP="008A309A">
      <w:pPr>
        <w:jc w:val="center"/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>Sec</w:t>
      </w:r>
      <w:r w:rsidR="008A309A">
        <w:rPr>
          <w:rFonts w:ascii="Arial" w:hAnsi="Arial" w:cs="Arial"/>
          <w:sz w:val="20"/>
          <w:szCs w:val="20"/>
        </w:rPr>
        <w:t>tor</w:t>
      </w:r>
      <w:r w:rsidRPr="008A309A">
        <w:rPr>
          <w:rFonts w:ascii="Arial" w:hAnsi="Arial" w:cs="Arial"/>
          <w:sz w:val="20"/>
          <w:szCs w:val="20"/>
        </w:rPr>
        <w:t>-68</w:t>
      </w:r>
      <w:r w:rsidR="008A309A">
        <w:rPr>
          <w:rFonts w:ascii="Arial" w:hAnsi="Arial" w:cs="Arial"/>
          <w:sz w:val="20"/>
          <w:szCs w:val="20"/>
        </w:rPr>
        <w:t>, Gurgao</w:t>
      </w:r>
      <w:r w:rsidRPr="008A309A">
        <w:rPr>
          <w:rFonts w:ascii="Arial" w:hAnsi="Arial" w:cs="Arial"/>
          <w:sz w:val="20"/>
          <w:szCs w:val="20"/>
        </w:rPr>
        <w:t>n</w:t>
      </w:r>
    </w:p>
    <w:p w:rsidR="00FA242A" w:rsidRDefault="00FA242A" w:rsidP="008A309A">
      <w:pPr>
        <w:jc w:val="center"/>
        <w:rPr>
          <w:rFonts w:ascii="Arial" w:hAnsi="Arial" w:cs="Arial"/>
          <w:sz w:val="20"/>
          <w:szCs w:val="20"/>
        </w:rPr>
      </w:pPr>
    </w:p>
    <w:p w:rsidR="00FA242A" w:rsidRPr="00FA242A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Checking materials and work in progress for compliance with the specified requirements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665A31" w:rsidRPr="00665A31" w:rsidRDefault="00665A31" w:rsidP="00665A31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Quantity surveying, M-Book Calculations.</w:t>
      </w:r>
    </w:p>
    <w:p w:rsidR="00665A31" w:rsidRDefault="00665A31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Assisting the Sr. Billing Engineer on Projects.</w:t>
      </w:r>
    </w:p>
    <w:p w:rsidR="00924B1C" w:rsidRDefault="00924B1C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Prepared list of vendors who met requirements of the company and submitted it.</w:t>
      </w:r>
    </w:p>
    <w:p w:rsidR="00A303F0" w:rsidRPr="00FA242A" w:rsidRDefault="00A303F0" w:rsidP="00A303F0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A303F0">
        <w:rPr>
          <w:rFonts w:ascii="Arial" w:hAnsi="Arial" w:cs="Arial"/>
          <w:color w:val="222222"/>
          <w:sz w:val="20"/>
          <w:szCs w:val="20"/>
          <w:lang w:val="en-US"/>
        </w:rPr>
        <w:t>Setting out the works in accordance with the drawings and specification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FA242A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Measurement and valuation (in collaboration with the project quantity surveyor where appropriate)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A303F0" w:rsidRPr="00A303F0" w:rsidRDefault="00A303F0" w:rsidP="00A303F0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shd w:val="clear" w:color="auto" w:fill="FFFFFF"/>
        </w:rPr>
        <w:t>Resolving technical issues with employer’s representatives, suppliers and subcontractors.</w:t>
      </w:r>
    </w:p>
    <w:p w:rsidR="005357CA" w:rsidRPr="007D35B4" w:rsidRDefault="00665A31" w:rsidP="007D35B4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Preparing cash flow reports and </w:t>
      </w:r>
      <w:r w:rsidR="00035415">
        <w:rPr>
          <w:rFonts w:ascii="Arial" w:hAnsi="Arial" w:cs="Arial"/>
          <w:lang w:val="en-GB"/>
        </w:rPr>
        <w:t xml:space="preserve"> bill of quantities(BOQ) </w:t>
      </w:r>
      <w:r w:rsidR="005357CA">
        <w:rPr>
          <w:rFonts w:ascii="Arial" w:hAnsi="Arial" w:cs="Arial"/>
          <w:lang w:val="en-GB"/>
        </w:rPr>
        <w:t>for interior finishes work</w:t>
      </w:r>
      <w:r w:rsidR="007D35B4">
        <w:rPr>
          <w:rFonts w:ascii="Arial" w:hAnsi="Arial" w:cs="Arial"/>
          <w:lang w:val="en-GB"/>
        </w:rPr>
        <w:t>.</w:t>
      </w:r>
    </w:p>
    <w:p w:rsidR="00BC3C03" w:rsidRPr="008A309A" w:rsidRDefault="00BC3C03" w:rsidP="008A309A">
      <w:pPr>
        <w:jc w:val="center"/>
        <w:rPr>
          <w:rFonts w:ascii="Arial" w:hAnsi="Arial" w:cs="Arial"/>
          <w:sz w:val="20"/>
          <w:szCs w:val="20"/>
        </w:rPr>
      </w:pPr>
    </w:p>
    <w:p w:rsidR="00DF5EC0" w:rsidRPr="008A309A" w:rsidRDefault="007F1ED0" w:rsidP="007F1E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D3837" w:rsidRPr="008A309A">
        <w:rPr>
          <w:rFonts w:ascii="Arial" w:hAnsi="Arial" w:cs="Arial"/>
          <w:sz w:val="20"/>
          <w:szCs w:val="20"/>
        </w:rPr>
        <w:t xml:space="preserve">(2) </w:t>
      </w:r>
      <w:r w:rsidR="00DF5EC0" w:rsidRPr="008A309A">
        <w:rPr>
          <w:rFonts w:ascii="Arial" w:hAnsi="Arial" w:cs="Arial"/>
          <w:sz w:val="20"/>
          <w:szCs w:val="20"/>
        </w:rPr>
        <w:t xml:space="preserve">Worked as </w:t>
      </w:r>
      <w:r w:rsidR="00DF5EC0" w:rsidRPr="008A309A">
        <w:rPr>
          <w:rFonts w:ascii="Arial" w:hAnsi="Arial" w:cs="Arial"/>
          <w:b/>
          <w:sz w:val="20"/>
          <w:szCs w:val="20"/>
        </w:rPr>
        <w:t>Civil Engineer</w:t>
      </w:r>
      <w:r w:rsidR="00DF5EC0" w:rsidRPr="008A309A">
        <w:rPr>
          <w:rFonts w:ascii="Arial" w:hAnsi="Arial" w:cs="Arial"/>
          <w:sz w:val="20"/>
          <w:szCs w:val="20"/>
        </w:rPr>
        <w:t xml:space="preserve"> in J.A. Brothers. (Since August 1</w:t>
      </w:r>
      <w:r w:rsidR="00DF5EC0" w:rsidRPr="008A309A">
        <w:rPr>
          <w:rFonts w:ascii="Arial" w:hAnsi="Arial" w:cs="Arial"/>
          <w:sz w:val="20"/>
          <w:szCs w:val="20"/>
          <w:vertAlign w:val="superscript"/>
        </w:rPr>
        <w:t>st</w:t>
      </w:r>
      <w:r w:rsidR="00DF5EC0" w:rsidRPr="008A309A">
        <w:rPr>
          <w:rFonts w:ascii="Arial" w:hAnsi="Arial" w:cs="Arial"/>
          <w:sz w:val="20"/>
          <w:szCs w:val="20"/>
        </w:rPr>
        <w:t xml:space="preserve"> 2016 to January 20</w:t>
      </w:r>
      <w:r w:rsidR="00DF5EC0" w:rsidRPr="008A309A">
        <w:rPr>
          <w:rFonts w:ascii="Arial" w:hAnsi="Arial" w:cs="Arial"/>
          <w:sz w:val="20"/>
          <w:szCs w:val="20"/>
          <w:vertAlign w:val="superscript"/>
        </w:rPr>
        <w:t>th</w:t>
      </w:r>
      <w:r w:rsidR="00DF5EC0" w:rsidRPr="008A309A">
        <w:rPr>
          <w:rFonts w:ascii="Arial" w:hAnsi="Arial" w:cs="Arial"/>
          <w:sz w:val="20"/>
          <w:szCs w:val="20"/>
        </w:rPr>
        <w:t xml:space="preserve"> 2017)</w:t>
      </w:r>
    </w:p>
    <w:p w:rsidR="00DF5EC0" w:rsidRPr="008A309A" w:rsidRDefault="00DF5EC0" w:rsidP="008A309A">
      <w:pPr>
        <w:pStyle w:val="Heading3"/>
        <w:jc w:val="center"/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>Project- B.O.P. (Border Operating Point) of B.S.F. on Indo-Bangladesh Border</w:t>
      </w:r>
    </w:p>
    <w:p w:rsidR="007F1ED0" w:rsidRDefault="00DF5EC0" w:rsidP="008A309A">
      <w:pPr>
        <w:jc w:val="center"/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>Mizoram</w:t>
      </w:r>
      <w:r w:rsidR="0000520A">
        <w:rPr>
          <w:rFonts w:ascii="Arial" w:hAnsi="Arial" w:cs="Arial"/>
          <w:sz w:val="20"/>
          <w:szCs w:val="20"/>
        </w:rPr>
        <w:t>, Manipur</w:t>
      </w:r>
    </w:p>
    <w:p w:rsidR="00A303F0" w:rsidRDefault="00A303F0" w:rsidP="008A309A">
      <w:pPr>
        <w:jc w:val="center"/>
        <w:rPr>
          <w:rFonts w:ascii="Arial" w:hAnsi="Arial" w:cs="Arial"/>
          <w:sz w:val="20"/>
          <w:szCs w:val="20"/>
        </w:rPr>
      </w:pPr>
    </w:p>
    <w:p w:rsidR="00FA242A" w:rsidRPr="00FA242A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Checking materials and work in progress for compliance with the specified requirements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FA242A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Supervising and counseling junior or trainee engineers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A303F0" w:rsidRPr="00FA242A" w:rsidRDefault="00A303F0" w:rsidP="00A303F0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A303F0">
        <w:rPr>
          <w:rFonts w:ascii="Arial" w:hAnsi="Arial" w:cs="Arial"/>
          <w:color w:val="222222"/>
          <w:sz w:val="20"/>
          <w:szCs w:val="20"/>
          <w:lang w:val="en-US"/>
        </w:rPr>
        <w:t>Setting out the works in accordance with the drawings and specification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FA242A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Measurement and valuation (in collaboration with the project quantity surveyor where appropriate)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FA242A" w:rsidRPr="00DD2BB3" w:rsidRDefault="00FA242A" w:rsidP="00FA242A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shd w:val="clear" w:color="auto" w:fill="FFFFFF"/>
        </w:rPr>
        <w:t>Resolving technical issues with employer’s representatives, suppliers and subcontractors.</w:t>
      </w:r>
    </w:p>
    <w:p w:rsidR="00DD2BB3" w:rsidRPr="00DD2BB3" w:rsidRDefault="00DD2BB3" w:rsidP="00DD2BB3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Prepare bill of quantities(BOQ) for construction work.</w:t>
      </w:r>
    </w:p>
    <w:p w:rsidR="00DF5EC0" w:rsidRPr="008A309A" w:rsidRDefault="008A309A" w:rsidP="008A309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4D7054" w:rsidRDefault="008A309A" w:rsidP="007F1ED0">
      <w:pPr>
        <w:rPr>
          <w:rFonts w:ascii="Arial" w:hAnsi="Arial" w:cs="Arial"/>
          <w:sz w:val="20"/>
          <w:szCs w:val="20"/>
          <w:lang w:val="en-US" w:bidi="hi-IN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D3837" w:rsidRPr="008A309A">
        <w:rPr>
          <w:rFonts w:ascii="Arial" w:hAnsi="Arial" w:cs="Arial"/>
          <w:sz w:val="20"/>
          <w:szCs w:val="20"/>
        </w:rPr>
        <w:t xml:space="preserve">(3) </w:t>
      </w:r>
      <w:r w:rsidR="005F5B5B" w:rsidRPr="008A309A">
        <w:rPr>
          <w:rFonts w:ascii="Arial" w:hAnsi="Arial" w:cs="Arial"/>
          <w:sz w:val="20"/>
          <w:szCs w:val="20"/>
        </w:rPr>
        <w:t>Worked</w:t>
      </w:r>
      <w:r w:rsidR="00180864" w:rsidRPr="008A309A">
        <w:rPr>
          <w:rFonts w:ascii="Arial" w:hAnsi="Arial" w:cs="Arial"/>
          <w:sz w:val="20"/>
          <w:szCs w:val="20"/>
        </w:rPr>
        <w:t xml:space="preserve"> </w:t>
      </w:r>
      <w:r w:rsidR="007F0C64" w:rsidRPr="008A309A">
        <w:rPr>
          <w:rFonts w:ascii="Arial" w:hAnsi="Arial" w:cs="Arial"/>
          <w:sz w:val="20"/>
          <w:szCs w:val="20"/>
          <w:lang w:val="en-US" w:bidi="hi-IN"/>
        </w:rPr>
        <w:t>a</w:t>
      </w:r>
      <w:r w:rsidR="007F0C64" w:rsidRPr="008A309A">
        <w:rPr>
          <w:rFonts w:ascii="Arial" w:hAnsi="Arial" w:cs="Arial"/>
          <w:sz w:val="20"/>
          <w:szCs w:val="20"/>
          <w:cs/>
          <w:lang w:bidi="hi-IN"/>
        </w:rPr>
        <w:t xml:space="preserve">s an </w:t>
      </w:r>
      <w:r w:rsidR="007F0C64" w:rsidRPr="008A309A">
        <w:rPr>
          <w:rFonts w:ascii="Arial" w:hAnsi="Arial" w:cs="Arial"/>
          <w:b/>
          <w:sz w:val="20"/>
          <w:szCs w:val="20"/>
          <w:lang w:val="en-US" w:bidi="hi-IN"/>
        </w:rPr>
        <w:t>Estimator</w:t>
      </w:r>
      <w:r w:rsidR="00F4266C" w:rsidRPr="008A309A">
        <w:rPr>
          <w:rFonts w:ascii="Arial" w:hAnsi="Arial" w:cs="Arial"/>
          <w:sz w:val="20"/>
          <w:szCs w:val="20"/>
          <w:cs/>
          <w:lang w:bidi="hi-IN"/>
        </w:rPr>
        <w:t xml:space="preserve"> in</w:t>
      </w:r>
      <w:r w:rsidR="007F0C64" w:rsidRPr="008A309A">
        <w:rPr>
          <w:rFonts w:ascii="Arial" w:hAnsi="Arial" w:cs="Arial"/>
          <w:sz w:val="20"/>
          <w:szCs w:val="20"/>
          <w:lang w:val="en-US" w:bidi="hi-IN"/>
        </w:rPr>
        <w:t xml:space="preserve"> </w:t>
      </w:r>
      <w:r w:rsidR="00F4266C" w:rsidRPr="008A309A">
        <w:rPr>
          <w:rFonts w:ascii="Arial" w:hAnsi="Arial" w:cs="Arial"/>
          <w:sz w:val="20"/>
          <w:szCs w:val="20"/>
          <w:cs/>
          <w:lang w:bidi="hi-IN"/>
        </w:rPr>
        <w:t>Advance Informatics</w:t>
      </w:r>
      <w:r>
        <w:rPr>
          <w:rFonts w:ascii="Arial" w:hAnsi="Arial" w:cs="Arial"/>
          <w:sz w:val="20"/>
          <w:szCs w:val="20"/>
          <w:cs/>
          <w:lang w:bidi="hi-IN"/>
        </w:rPr>
        <w:t xml:space="preserve">, </w:t>
      </w:r>
      <w:r w:rsidR="001D3837" w:rsidRPr="008A309A">
        <w:rPr>
          <w:rFonts w:ascii="Arial" w:hAnsi="Arial" w:cs="Arial"/>
          <w:sz w:val="20"/>
          <w:szCs w:val="20"/>
          <w:cs/>
          <w:lang w:bidi="hi-IN"/>
        </w:rPr>
        <w:t>(Since June</w:t>
      </w:r>
      <w:r w:rsidR="001D3837" w:rsidRPr="008A309A">
        <w:rPr>
          <w:rFonts w:ascii="Arial" w:hAnsi="Arial" w:cs="Arial"/>
          <w:sz w:val="20"/>
          <w:szCs w:val="20"/>
          <w:lang w:val="en-US" w:bidi="hi-IN"/>
        </w:rPr>
        <w:t xml:space="preserve"> 22th </w:t>
      </w:r>
      <w:r w:rsidR="00F4266C" w:rsidRPr="008A309A">
        <w:rPr>
          <w:rFonts w:ascii="Arial" w:hAnsi="Arial" w:cs="Arial"/>
          <w:sz w:val="20"/>
          <w:szCs w:val="20"/>
          <w:cs/>
          <w:lang w:bidi="hi-IN"/>
        </w:rPr>
        <w:t>2015</w:t>
      </w:r>
      <w:r w:rsidR="007149DE">
        <w:rPr>
          <w:rFonts w:ascii="Arial" w:hAnsi="Arial" w:cs="Arial"/>
          <w:sz w:val="20"/>
          <w:szCs w:val="20"/>
          <w:lang w:val="en-US" w:bidi="hi-IN"/>
        </w:rPr>
        <w:t xml:space="preserve"> to J</w:t>
      </w:r>
      <w:r w:rsidR="00BC3C03" w:rsidRPr="008A309A">
        <w:rPr>
          <w:rFonts w:ascii="Arial" w:hAnsi="Arial" w:cs="Arial"/>
          <w:sz w:val="20"/>
          <w:szCs w:val="20"/>
          <w:lang w:val="en-US" w:bidi="hi-IN"/>
        </w:rPr>
        <w:t>une</w:t>
      </w:r>
      <w:r w:rsidR="001D3837" w:rsidRPr="008A309A">
        <w:rPr>
          <w:rFonts w:ascii="Arial" w:hAnsi="Arial" w:cs="Arial"/>
          <w:sz w:val="20"/>
          <w:szCs w:val="20"/>
          <w:lang w:val="en-US" w:bidi="hi-IN"/>
        </w:rPr>
        <w:t xml:space="preserve"> </w:t>
      </w:r>
      <w:r w:rsidR="00BC3C03" w:rsidRPr="008A309A">
        <w:rPr>
          <w:rFonts w:ascii="Arial" w:hAnsi="Arial" w:cs="Arial"/>
          <w:sz w:val="20"/>
          <w:szCs w:val="20"/>
          <w:lang w:val="en-US" w:bidi="hi-IN"/>
        </w:rPr>
        <w:t>25</w:t>
      </w:r>
      <w:r w:rsidR="00BC3C03" w:rsidRPr="008A309A">
        <w:rPr>
          <w:rFonts w:ascii="Arial" w:hAnsi="Arial" w:cs="Arial"/>
          <w:sz w:val="20"/>
          <w:szCs w:val="20"/>
          <w:vertAlign w:val="superscript"/>
          <w:lang w:val="en-US" w:bidi="hi-IN"/>
        </w:rPr>
        <w:t>th</w:t>
      </w:r>
      <w:r w:rsidR="001D3837" w:rsidRPr="008A309A">
        <w:rPr>
          <w:rFonts w:ascii="Arial" w:hAnsi="Arial" w:cs="Arial"/>
          <w:sz w:val="20"/>
          <w:szCs w:val="20"/>
          <w:lang w:val="en-US" w:bidi="hi-IN"/>
        </w:rPr>
        <w:t xml:space="preserve"> </w:t>
      </w:r>
      <w:r w:rsidR="00BC3C03" w:rsidRPr="008A309A">
        <w:rPr>
          <w:rFonts w:ascii="Arial" w:hAnsi="Arial" w:cs="Arial"/>
          <w:sz w:val="20"/>
          <w:szCs w:val="20"/>
          <w:lang w:val="en-US" w:bidi="hi-IN"/>
        </w:rPr>
        <w:t>2016</w:t>
      </w:r>
      <w:r w:rsidR="00F4266C" w:rsidRPr="008A309A">
        <w:rPr>
          <w:rFonts w:ascii="Arial" w:hAnsi="Arial" w:cs="Arial"/>
          <w:sz w:val="20"/>
          <w:szCs w:val="20"/>
          <w:cs/>
          <w:lang w:bidi="hi-IN"/>
        </w:rPr>
        <w:t>)</w:t>
      </w:r>
    </w:p>
    <w:p w:rsidR="00A303F0" w:rsidRDefault="008A309A" w:rsidP="00A303F0">
      <w:pPr>
        <w:jc w:val="center"/>
        <w:rPr>
          <w:rFonts w:ascii="Arial" w:hAnsi="Arial" w:cs="Arial"/>
          <w:sz w:val="20"/>
          <w:szCs w:val="20"/>
          <w:lang w:val="en-US" w:bidi="hi-IN"/>
        </w:rPr>
      </w:pPr>
      <w:r>
        <w:rPr>
          <w:rFonts w:ascii="Arial" w:hAnsi="Arial" w:cs="Arial"/>
          <w:sz w:val="20"/>
          <w:szCs w:val="20"/>
          <w:lang w:val="en-US" w:bidi="hi-IN"/>
        </w:rPr>
        <w:t>New Delhi.</w:t>
      </w:r>
    </w:p>
    <w:p w:rsidR="00A303F0" w:rsidRPr="008A309A" w:rsidRDefault="00A303F0" w:rsidP="00A303F0">
      <w:pPr>
        <w:jc w:val="center"/>
        <w:rPr>
          <w:rFonts w:ascii="Arial" w:hAnsi="Arial" w:cs="Arial"/>
          <w:sz w:val="20"/>
          <w:szCs w:val="20"/>
          <w:lang w:val="en-US" w:bidi="hi-IN"/>
        </w:rPr>
      </w:pPr>
    </w:p>
    <w:p w:rsidR="000F3059" w:rsidRDefault="000F3059" w:rsidP="000F3059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Analyze</w:t>
      </w:r>
      <w:r w:rsidRPr="00C8155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and understand project drawings and project specification.</w:t>
      </w:r>
    </w:p>
    <w:p w:rsidR="000F3059" w:rsidRDefault="000F3059" w:rsidP="00C6626D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Provide accurate quantity takeoffs residential, commercial and civil construction projects.</w:t>
      </w:r>
    </w:p>
    <w:p w:rsidR="00A303F0" w:rsidRDefault="00A303F0" w:rsidP="00A303F0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Provide accurate quantity takeoff for (Division 8 -Doors and Windows)</w:t>
      </w:r>
    </w:p>
    <w:p w:rsidR="00A303F0" w:rsidRPr="00C6626D" w:rsidRDefault="00A303F0" w:rsidP="00DD2BB3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Provide accurate quantity takeoff for (Division 9 –Finishes –Walls, Ceiling, Flooring, Painting, Drywall, Insulation, Doors and Windows),</w:t>
      </w:r>
    </w:p>
    <w:p w:rsidR="00DD2BB3" w:rsidRPr="00DD2BB3" w:rsidRDefault="000F3059" w:rsidP="00DD2BB3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Prepare </w:t>
      </w:r>
      <w:r w:rsidR="005357CA">
        <w:rPr>
          <w:rFonts w:ascii="Arial" w:hAnsi="Arial" w:cs="Arial"/>
          <w:lang w:val="en-GB"/>
        </w:rPr>
        <w:t>BOQ</w:t>
      </w:r>
      <w:r>
        <w:rPr>
          <w:rFonts w:ascii="Arial" w:hAnsi="Arial" w:cs="Arial"/>
          <w:lang w:val="en-GB"/>
        </w:rPr>
        <w:t xml:space="preserve"> and Scope of work for quantity takeoff.</w:t>
      </w:r>
    </w:p>
    <w:p w:rsidR="00DD2BB3" w:rsidRPr="007D35B4" w:rsidRDefault="00DD2BB3" w:rsidP="00DD2BB3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Prepare bill of quantities(BOQ) for interior finishes work.</w:t>
      </w:r>
    </w:p>
    <w:p w:rsidR="00DD2BB3" w:rsidRDefault="00DD2BB3" w:rsidP="00DD2BB3">
      <w:pPr>
        <w:pStyle w:val="PlainText"/>
        <w:spacing w:before="120"/>
        <w:ind w:left="720"/>
        <w:rPr>
          <w:rFonts w:ascii="Arial" w:hAnsi="Arial" w:cs="Arial"/>
          <w:lang w:val="en-GB"/>
        </w:rPr>
      </w:pPr>
    </w:p>
    <w:p w:rsidR="00021E97" w:rsidRDefault="00021E97" w:rsidP="00021E97">
      <w:pPr>
        <w:pStyle w:val="PlainText"/>
        <w:spacing w:before="120"/>
        <w:rPr>
          <w:rFonts w:ascii="Arial" w:hAnsi="Arial" w:cs="Arial"/>
          <w:lang w:val="en-GB"/>
        </w:rPr>
      </w:pPr>
    </w:p>
    <w:p w:rsidR="005F0F35" w:rsidRDefault="005F0F35">
      <w:pPr>
        <w:rPr>
          <w:rFonts w:ascii="Arial" w:hAnsi="Arial" w:cs="Arial"/>
          <w:sz w:val="20"/>
          <w:szCs w:val="20"/>
        </w:rPr>
      </w:pPr>
    </w:p>
    <w:p w:rsidR="005F0F35" w:rsidRDefault="005F0F35" w:rsidP="00021E97">
      <w:pPr>
        <w:rPr>
          <w:rFonts w:ascii="Arial" w:hAnsi="Arial" w:cs="Arial"/>
          <w:sz w:val="20"/>
          <w:szCs w:val="20"/>
        </w:rPr>
      </w:pPr>
    </w:p>
    <w:p w:rsidR="005F0F35" w:rsidRDefault="005F0F35" w:rsidP="00021E97">
      <w:pPr>
        <w:rPr>
          <w:rFonts w:ascii="Arial" w:hAnsi="Arial" w:cs="Arial"/>
          <w:sz w:val="20"/>
          <w:szCs w:val="20"/>
        </w:rPr>
      </w:pPr>
    </w:p>
    <w:p w:rsidR="00021E97" w:rsidRPr="008A309A" w:rsidRDefault="00021E97" w:rsidP="00021E97">
      <w:pPr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</w:t>
      </w:r>
      <w:r w:rsidRPr="008A309A">
        <w:rPr>
          <w:rFonts w:ascii="Arial" w:hAnsi="Arial" w:cs="Arial"/>
          <w:sz w:val="20"/>
          <w:szCs w:val="20"/>
        </w:rPr>
        <w:t xml:space="preserve">) Worked as </w:t>
      </w:r>
      <w:r>
        <w:rPr>
          <w:rFonts w:ascii="Arial" w:hAnsi="Arial" w:cs="Arial"/>
          <w:b/>
          <w:sz w:val="20"/>
          <w:szCs w:val="20"/>
        </w:rPr>
        <w:t>Site</w:t>
      </w:r>
      <w:r w:rsidRPr="008A309A">
        <w:rPr>
          <w:rFonts w:ascii="Arial" w:hAnsi="Arial" w:cs="Arial"/>
          <w:b/>
          <w:sz w:val="20"/>
          <w:szCs w:val="20"/>
        </w:rPr>
        <w:t xml:space="preserve"> Engineer</w:t>
      </w:r>
      <w:r w:rsidR="007149DE">
        <w:rPr>
          <w:rFonts w:ascii="Arial" w:hAnsi="Arial" w:cs="Arial"/>
          <w:b/>
          <w:sz w:val="20"/>
          <w:szCs w:val="20"/>
        </w:rPr>
        <w:t xml:space="preserve"> (Interior Finishes)</w:t>
      </w:r>
      <w:r w:rsidRPr="008A309A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Sewakram Construction, Haridwar</w:t>
      </w:r>
      <w:r w:rsidRPr="008A309A">
        <w:rPr>
          <w:rFonts w:ascii="Arial" w:hAnsi="Arial" w:cs="Arial"/>
          <w:sz w:val="20"/>
          <w:szCs w:val="20"/>
        </w:rPr>
        <w:t xml:space="preserve"> (Since </w:t>
      </w:r>
      <w:r>
        <w:rPr>
          <w:rFonts w:ascii="Arial" w:hAnsi="Arial" w:cs="Arial"/>
          <w:sz w:val="20"/>
          <w:szCs w:val="20"/>
        </w:rPr>
        <w:t>July 2014</w:t>
      </w:r>
      <w:r w:rsidRPr="008A309A">
        <w:rPr>
          <w:rFonts w:ascii="Arial" w:hAnsi="Arial" w:cs="Arial"/>
          <w:sz w:val="20"/>
          <w:szCs w:val="20"/>
        </w:rPr>
        <w:t xml:space="preserve"> to J</w:t>
      </w:r>
      <w:r>
        <w:rPr>
          <w:rFonts w:ascii="Arial" w:hAnsi="Arial" w:cs="Arial"/>
          <w:sz w:val="20"/>
          <w:szCs w:val="20"/>
        </w:rPr>
        <w:t>une</w:t>
      </w:r>
      <w:r w:rsidRPr="008A309A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  <w:r w:rsidRPr="008A309A">
        <w:rPr>
          <w:rFonts w:ascii="Arial" w:hAnsi="Arial" w:cs="Arial"/>
          <w:sz w:val="20"/>
          <w:szCs w:val="20"/>
        </w:rPr>
        <w:t>)</w:t>
      </w:r>
    </w:p>
    <w:p w:rsidR="00021E97" w:rsidRPr="008A309A" w:rsidRDefault="00021E97" w:rsidP="00021E97">
      <w:pPr>
        <w:pStyle w:val="Heading3"/>
        <w:jc w:val="center"/>
        <w:rPr>
          <w:rFonts w:ascii="Arial" w:hAnsi="Arial" w:cs="Arial"/>
          <w:sz w:val="20"/>
          <w:szCs w:val="20"/>
        </w:rPr>
      </w:pPr>
      <w:r w:rsidRPr="008A309A">
        <w:rPr>
          <w:rFonts w:ascii="Arial" w:hAnsi="Arial" w:cs="Arial"/>
          <w:sz w:val="20"/>
          <w:szCs w:val="20"/>
        </w:rPr>
        <w:t xml:space="preserve">Project- </w:t>
      </w:r>
      <w:r>
        <w:rPr>
          <w:rFonts w:ascii="Arial" w:hAnsi="Arial" w:cs="Arial"/>
          <w:sz w:val="20"/>
          <w:szCs w:val="20"/>
        </w:rPr>
        <w:t>Vaikunthdham, Haridwar</w:t>
      </w:r>
    </w:p>
    <w:p w:rsidR="00021E97" w:rsidRDefault="00021E97" w:rsidP="00021E97">
      <w:pPr>
        <w:jc w:val="center"/>
        <w:rPr>
          <w:rFonts w:ascii="Arial" w:hAnsi="Arial" w:cs="Arial"/>
          <w:sz w:val="20"/>
          <w:szCs w:val="20"/>
        </w:rPr>
      </w:pPr>
    </w:p>
    <w:p w:rsidR="00021E97" w:rsidRPr="00FA242A" w:rsidRDefault="00021E97" w:rsidP="00021E97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Checking materials and work in progress for compliance with the specified requirements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021E97" w:rsidRDefault="00021E97" w:rsidP="00021E97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Supervising and counseling junior or trainee engineers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021E97" w:rsidRPr="00FA242A" w:rsidRDefault="00021E97" w:rsidP="00021E97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A303F0">
        <w:rPr>
          <w:rFonts w:ascii="Arial" w:hAnsi="Arial" w:cs="Arial"/>
          <w:color w:val="222222"/>
          <w:sz w:val="20"/>
          <w:szCs w:val="20"/>
          <w:lang w:val="en-US"/>
        </w:rPr>
        <w:t>Setting out the works in accordance with the drawings and specification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021E97" w:rsidRDefault="00021E97" w:rsidP="00021E97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lang w:val="en-US"/>
        </w:rPr>
        <w:t>Measurement and valuation (in collaboration with the project quantity surveyor where appropriate)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021E97" w:rsidRPr="00A303F0" w:rsidRDefault="00021E97" w:rsidP="00021E97">
      <w:pPr>
        <w:numPr>
          <w:ilvl w:val="0"/>
          <w:numId w:val="1"/>
        </w:numPr>
        <w:shd w:val="clear" w:color="auto" w:fill="FFFFFF"/>
        <w:spacing w:after="144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FA242A">
        <w:rPr>
          <w:rFonts w:ascii="Arial" w:hAnsi="Arial" w:cs="Arial"/>
          <w:color w:val="222222"/>
          <w:sz w:val="20"/>
          <w:szCs w:val="20"/>
          <w:shd w:val="clear" w:color="auto" w:fill="FFFFFF"/>
        </w:rPr>
        <w:t>Resolving technical issues with employer’s representatives, suppliers and subcontractors.</w:t>
      </w:r>
    </w:p>
    <w:p w:rsidR="00A303F0" w:rsidRPr="00C8155A" w:rsidRDefault="00A303F0" w:rsidP="00FF1A38">
      <w:pPr>
        <w:pStyle w:val="PlainText"/>
        <w:spacing w:before="120"/>
        <w:rPr>
          <w:rFonts w:ascii="Arial" w:hAnsi="Arial" w:cs="Arial"/>
          <w:lang w:val="en-GB"/>
        </w:rPr>
      </w:pPr>
    </w:p>
    <w:p w:rsidR="00E9490B" w:rsidRPr="00A96FA1" w:rsidRDefault="00A96FA1" w:rsidP="00A96FA1">
      <w:pPr>
        <w:pStyle w:val="Style1"/>
      </w:pPr>
      <w:r>
        <w:t>E</w:t>
      </w:r>
      <w:r w:rsidRPr="000B751C">
        <w:rPr>
          <w:sz w:val="16"/>
        </w:rPr>
        <w:t>DUCATION</w:t>
      </w:r>
    </w:p>
    <w:p w:rsidR="00D354C8" w:rsidRPr="003432E6" w:rsidRDefault="00D354C8" w:rsidP="00264C32">
      <w:pPr>
        <w:pStyle w:val="Heading3"/>
        <w:jc w:val="both"/>
        <w:rPr>
          <w:rFonts w:ascii="Arial" w:hAnsi="Arial" w:cs="Arial"/>
          <w:b w:val="0"/>
          <w:sz w:val="20"/>
          <w:szCs w:val="20"/>
        </w:rPr>
      </w:pPr>
    </w:p>
    <w:p w:rsidR="00367E8C" w:rsidRPr="003432E6" w:rsidRDefault="00C20156" w:rsidP="00264C32">
      <w:pPr>
        <w:pStyle w:val="Heading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B.Tech</w:t>
      </w:r>
      <w:r w:rsidR="00E9490B" w:rsidRPr="003432E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Civil</w:t>
      </w:r>
      <w:r w:rsidR="000C5217" w:rsidRPr="003432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Engineering</w:t>
      </w:r>
      <w:r w:rsidR="00E9490B" w:rsidRPr="003432E6">
        <w:rPr>
          <w:rFonts w:ascii="Arial" w:hAnsi="Arial" w:cs="Arial"/>
          <w:sz w:val="20"/>
          <w:szCs w:val="20"/>
        </w:rPr>
        <w:t>)</w:t>
      </w:r>
      <w:r w:rsidR="00781F34" w:rsidRPr="003432E6">
        <w:rPr>
          <w:rFonts w:ascii="Arial" w:hAnsi="Arial" w:cs="Arial"/>
          <w:sz w:val="20"/>
          <w:szCs w:val="20"/>
        </w:rPr>
        <w:tab/>
      </w:r>
      <w:r w:rsidR="00781F34" w:rsidRPr="003432E6">
        <w:rPr>
          <w:rFonts w:ascii="Arial" w:hAnsi="Arial" w:cs="Arial"/>
          <w:b w:val="0"/>
          <w:sz w:val="20"/>
          <w:szCs w:val="20"/>
        </w:rPr>
        <w:tab/>
      </w:r>
      <w:r w:rsidR="00781F34" w:rsidRPr="003432E6">
        <w:rPr>
          <w:rFonts w:ascii="Arial" w:hAnsi="Arial" w:cs="Arial"/>
          <w:b w:val="0"/>
          <w:sz w:val="20"/>
          <w:szCs w:val="20"/>
        </w:rPr>
        <w:tab/>
      </w:r>
      <w:r w:rsidR="00781F34" w:rsidRPr="003432E6">
        <w:rPr>
          <w:rFonts w:ascii="Arial" w:hAnsi="Arial" w:cs="Arial"/>
          <w:b w:val="0"/>
          <w:sz w:val="20"/>
          <w:szCs w:val="20"/>
        </w:rPr>
        <w:tab/>
      </w:r>
      <w:r w:rsidR="000A3915" w:rsidRPr="003432E6">
        <w:rPr>
          <w:rFonts w:ascii="Arial" w:hAnsi="Arial" w:cs="Arial"/>
          <w:b w:val="0"/>
          <w:sz w:val="20"/>
          <w:szCs w:val="20"/>
        </w:rPr>
        <w:tab/>
      </w:r>
      <w:r w:rsidR="000A3915" w:rsidRPr="003432E6">
        <w:rPr>
          <w:rFonts w:ascii="Arial" w:hAnsi="Arial" w:cs="Arial"/>
          <w:b w:val="0"/>
          <w:sz w:val="20"/>
          <w:szCs w:val="20"/>
        </w:rPr>
        <w:tab/>
      </w:r>
      <w:r w:rsidR="000A3915" w:rsidRPr="003432E6">
        <w:rPr>
          <w:rFonts w:ascii="Arial" w:hAnsi="Arial" w:cs="Arial"/>
          <w:b w:val="0"/>
          <w:sz w:val="20"/>
          <w:szCs w:val="20"/>
        </w:rPr>
        <w:tab/>
        <w:t xml:space="preserve">         </w:t>
      </w:r>
      <w:r w:rsidR="0056065A" w:rsidRPr="003432E6">
        <w:rPr>
          <w:rFonts w:ascii="Arial" w:hAnsi="Arial" w:cs="Arial"/>
          <w:b w:val="0"/>
          <w:sz w:val="20"/>
          <w:szCs w:val="20"/>
        </w:rPr>
        <w:t xml:space="preserve">            </w:t>
      </w:r>
      <w:r w:rsidR="00C653A4" w:rsidRPr="003432E6">
        <w:rPr>
          <w:rFonts w:ascii="Arial" w:hAnsi="Arial" w:cs="Arial"/>
          <w:b w:val="0"/>
          <w:sz w:val="20"/>
          <w:szCs w:val="20"/>
        </w:rPr>
        <w:t xml:space="preserve"> </w:t>
      </w:r>
      <w:r w:rsidR="00C52BFD" w:rsidRPr="003432E6">
        <w:rPr>
          <w:rFonts w:ascii="Arial" w:hAnsi="Arial" w:cs="Arial"/>
          <w:b w:val="0"/>
          <w:sz w:val="20"/>
          <w:szCs w:val="20"/>
        </w:rPr>
        <w:t xml:space="preserve"> </w:t>
      </w:r>
      <w:r w:rsidR="000C5217" w:rsidRPr="003432E6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5</w:t>
      </w:r>
    </w:p>
    <w:p w:rsidR="00C20156" w:rsidRDefault="004810BC" w:rsidP="00264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Bharat Institute of Technology</w:t>
      </w:r>
    </w:p>
    <w:p w:rsidR="00367E8C" w:rsidRPr="003432E6" w:rsidRDefault="004810BC" w:rsidP="00264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Meerut</w:t>
      </w:r>
      <w:r w:rsidR="00C20156">
        <w:rPr>
          <w:rFonts w:ascii="Arial" w:hAnsi="Arial" w:cs="Arial"/>
          <w:sz w:val="20"/>
          <w:szCs w:val="20"/>
        </w:rPr>
        <w:t>, Uttar Pradesh.</w:t>
      </w:r>
    </w:p>
    <w:p w:rsidR="00221935" w:rsidRPr="003432E6" w:rsidRDefault="00C20156" w:rsidP="00264C32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Uttar Pradesh</w:t>
      </w:r>
      <w:r w:rsidR="00221935" w:rsidRPr="003432E6">
        <w:rPr>
          <w:rFonts w:ascii="Arial" w:hAnsi="Arial" w:cs="Arial"/>
          <w:b/>
          <w:sz w:val="20"/>
          <w:szCs w:val="20"/>
        </w:rPr>
        <w:t xml:space="preserve"> Technical University</w:t>
      </w:r>
    </w:p>
    <w:p w:rsidR="00E56C47" w:rsidRPr="003432E6" w:rsidRDefault="00C20156" w:rsidP="00264C32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Lucknow, Uttar Pradesh</w:t>
      </w:r>
    </w:p>
    <w:p w:rsidR="00822931" w:rsidRPr="003432E6" w:rsidRDefault="00C52BFD" w:rsidP="00264C32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  <w:r w:rsidRPr="003432E6">
        <w:rPr>
          <w:rFonts w:ascii="Arial" w:hAnsi="Arial" w:cs="Arial"/>
          <w:smallCaps/>
          <w:spacing w:val="6"/>
          <w:sz w:val="20"/>
          <w:szCs w:val="20"/>
        </w:rPr>
        <w:t>Scored</w:t>
      </w:r>
      <w:r w:rsidR="004810BC">
        <w:rPr>
          <w:rFonts w:ascii="Arial" w:hAnsi="Arial" w:cs="Arial"/>
          <w:smallCaps/>
          <w:spacing w:val="6"/>
          <w:sz w:val="20"/>
          <w:szCs w:val="20"/>
        </w:rPr>
        <w:t xml:space="preserve"> 60</w:t>
      </w:r>
      <w:r w:rsidR="00221935" w:rsidRPr="003432E6">
        <w:rPr>
          <w:rFonts w:ascii="Arial" w:hAnsi="Arial" w:cs="Arial"/>
          <w:smallCaps/>
          <w:spacing w:val="6"/>
          <w:sz w:val="20"/>
          <w:szCs w:val="20"/>
        </w:rPr>
        <w:t>.</w:t>
      </w:r>
      <w:r w:rsidR="00C20156">
        <w:rPr>
          <w:rFonts w:ascii="Arial" w:hAnsi="Arial" w:cs="Arial"/>
          <w:smallCaps/>
          <w:spacing w:val="6"/>
          <w:sz w:val="20"/>
          <w:szCs w:val="20"/>
        </w:rPr>
        <w:t>00</w:t>
      </w:r>
      <w:r w:rsidR="006638EA" w:rsidRPr="003432E6">
        <w:rPr>
          <w:rFonts w:ascii="Arial" w:hAnsi="Arial" w:cs="Arial"/>
          <w:smallCaps/>
          <w:spacing w:val="6"/>
          <w:sz w:val="20"/>
          <w:szCs w:val="20"/>
        </w:rPr>
        <w:t>%</w:t>
      </w:r>
    </w:p>
    <w:p w:rsidR="00367E8C" w:rsidRPr="003432E6" w:rsidRDefault="00367E8C" w:rsidP="00264C32">
      <w:pPr>
        <w:jc w:val="both"/>
        <w:rPr>
          <w:rFonts w:ascii="Arial" w:hAnsi="Arial" w:cs="Arial"/>
          <w:b/>
          <w:sz w:val="20"/>
          <w:szCs w:val="20"/>
        </w:rPr>
      </w:pPr>
    </w:p>
    <w:p w:rsidR="00367E8C" w:rsidRPr="003432E6" w:rsidRDefault="004810BC" w:rsidP="00264C32">
      <w:pPr>
        <w:jc w:val="both"/>
        <w:rPr>
          <w:rFonts w:ascii="Arial" w:hAnsi="Arial" w:cs="Arial"/>
          <w:b/>
          <w:smallCaps/>
          <w:spacing w:val="6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Diploma in civil engineering</w:t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 xml:space="preserve"> </w:t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367E8C" w:rsidRPr="003432E6">
        <w:rPr>
          <w:rFonts w:ascii="Arial" w:hAnsi="Arial" w:cs="Arial"/>
          <w:b/>
          <w:smallCaps/>
          <w:spacing w:val="6"/>
          <w:sz w:val="20"/>
          <w:szCs w:val="20"/>
        </w:rPr>
        <w:tab/>
      </w:r>
      <w:r w:rsidR="004D76F4" w:rsidRPr="003432E6">
        <w:rPr>
          <w:rFonts w:ascii="Arial" w:hAnsi="Arial" w:cs="Arial"/>
          <w:b/>
          <w:smallCaps/>
          <w:spacing w:val="6"/>
          <w:sz w:val="20"/>
          <w:szCs w:val="20"/>
        </w:rPr>
        <w:t xml:space="preserve">           </w:t>
      </w:r>
      <w:r w:rsidR="00755459" w:rsidRPr="003432E6">
        <w:rPr>
          <w:rFonts w:ascii="Arial" w:hAnsi="Arial" w:cs="Arial"/>
          <w:b/>
          <w:smallCaps/>
          <w:spacing w:val="6"/>
          <w:sz w:val="20"/>
          <w:szCs w:val="20"/>
        </w:rPr>
        <w:t xml:space="preserve"> </w:t>
      </w:r>
      <w:r w:rsidR="00221935" w:rsidRPr="003432E6">
        <w:rPr>
          <w:rFonts w:ascii="Arial" w:hAnsi="Arial" w:cs="Arial"/>
          <w:b/>
          <w:smallCaps/>
          <w:spacing w:val="6"/>
          <w:sz w:val="20"/>
          <w:szCs w:val="20"/>
        </w:rPr>
        <w:t>20</w:t>
      </w:r>
      <w:r>
        <w:rPr>
          <w:rFonts w:ascii="Arial" w:hAnsi="Arial" w:cs="Arial"/>
          <w:b/>
          <w:smallCaps/>
          <w:spacing w:val="6"/>
          <w:sz w:val="20"/>
          <w:szCs w:val="20"/>
        </w:rPr>
        <w:t>12</w:t>
      </w:r>
    </w:p>
    <w:p w:rsidR="00367E8C" w:rsidRPr="003432E6" w:rsidRDefault="004810BC" w:rsidP="00264C32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Board of Technical Education (U.P.)</w:t>
      </w:r>
    </w:p>
    <w:p w:rsidR="004810BC" w:rsidRDefault="004810BC" w:rsidP="00264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Chandauli Polytechnic</w:t>
      </w:r>
      <w:r w:rsidR="008A309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Chandauli</w:t>
      </w:r>
    </w:p>
    <w:p w:rsidR="002B3FA8" w:rsidRPr="004810BC" w:rsidRDefault="00C20156" w:rsidP="00264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Uttar Pradesh.</w:t>
      </w:r>
    </w:p>
    <w:p w:rsidR="00822931" w:rsidRPr="003432E6" w:rsidRDefault="004810BC" w:rsidP="00264C32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  <w:r>
        <w:rPr>
          <w:rFonts w:ascii="Arial" w:hAnsi="Arial" w:cs="Arial"/>
          <w:smallCaps/>
          <w:spacing w:val="6"/>
          <w:sz w:val="20"/>
          <w:szCs w:val="20"/>
        </w:rPr>
        <w:t>Scored 72</w:t>
      </w:r>
      <w:r w:rsidR="00C653A4" w:rsidRPr="003432E6">
        <w:rPr>
          <w:rFonts w:ascii="Arial" w:hAnsi="Arial" w:cs="Arial"/>
          <w:smallCaps/>
          <w:spacing w:val="6"/>
          <w:sz w:val="20"/>
          <w:szCs w:val="20"/>
        </w:rPr>
        <w:t>.2</w:t>
      </w:r>
      <w:r>
        <w:rPr>
          <w:rFonts w:ascii="Arial" w:hAnsi="Arial" w:cs="Arial"/>
          <w:smallCaps/>
          <w:spacing w:val="6"/>
          <w:sz w:val="20"/>
          <w:szCs w:val="20"/>
        </w:rPr>
        <w:t>9</w:t>
      </w:r>
      <w:r w:rsidR="00106853" w:rsidRPr="003432E6">
        <w:rPr>
          <w:rFonts w:ascii="Arial" w:hAnsi="Arial" w:cs="Arial"/>
          <w:smallCaps/>
          <w:spacing w:val="6"/>
          <w:sz w:val="20"/>
          <w:szCs w:val="20"/>
        </w:rPr>
        <w:t>%</w:t>
      </w:r>
    </w:p>
    <w:p w:rsidR="002B3FA8" w:rsidRPr="003432E6" w:rsidRDefault="002B3FA8" w:rsidP="00264C32">
      <w:pPr>
        <w:jc w:val="both"/>
        <w:rPr>
          <w:rFonts w:ascii="Arial" w:hAnsi="Arial" w:cs="Arial"/>
          <w:sz w:val="20"/>
          <w:szCs w:val="20"/>
        </w:rPr>
      </w:pPr>
    </w:p>
    <w:p w:rsidR="005150A8" w:rsidRPr="003432E6" w:rsidRDefault="00E9490B" w:rsidP="00264C32">
      <w:pPr>
        <w:jc w:val="both"/>
        <w:rPr>
          <w:rFonts w:ascii="Arial" w:hAnsi="Arial" w:cs="Arial"/>
          <w:b/>
          <w:sz w:val="20"/>
          <w:szCs w:val="20"/>
        </w:rPr>
      </w:pPr>
      <w:r w:rsidRPr="003432E6">
        <w:rPr>
          <w:rFonts w:ascii="Arial" w:hAnsi="Arial" w:cs="Arial"/>
          <w:b/>
          <w:sz w:val="20"/>
          <w:szCs w:val="20"/>
        </w:rPr>
        <w:t>High</w:t>
      </w:r>
      <w:r w:rsidR="007D41AA">
        <w:rPr>
          <w:rFonts w:ascii="Arial" w:hAnsi="Arial" w:cs="Arial"/>
          <w:b/>
          <w:sz w:val="20"/>
          <w:szCs w:val="20"/>
        </w:rPr>
        <w:t xml:space="preserve"> School</w:t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367E8C" w:rsidRPr="003432E6">
        <w:rPr>
          <w:rFonts w:ascii="Arial" w:hAnsi="Arial" w:cs="Arial"/>
          <w:b/>
          <w:sz w:val="20"/>
          <w:szCs w:val="20"/>
        </w:rPr>
        <w:tab/>
      </w:r>
      <w:r w:rsidR="00755459" w:rsidRPr="003432E6">
        <w:rPr>
          <w:rFonts w:ascii="Arial" w:hAnsi="Arial" w:cs="Arial"/>
          <w:b/>
          <w:sz w:val="20"/>
          <w:szCs w:val="20"/>
        </w:rPr>
        <w:t xml:space="preserve">          </w:t>
      </w:r>
      <w:r w:rsidR="007D41AA">
        <w:rPr>
          <w:rFonts w:ascii="Arial" w:hAnsi="Arial" w:cs="Arial"/>
          <w:b/>
          <w:sz w:val="20"/>
          <w:szCs w:val="20"/>
        </w:rPr>
        <w:t xml:space="preserve">             </w:t>
      </w:r>
      <w:r w:rsidR="000C5217" w:rsidRPr="003432E6">
        <w:rPr>
          <w:rFonts w:ascii="Arial" w:hAnsi="Arial" w:cs="Arial"/>
          <w:b/>
          <w:smallCaps/>
          <w:spacing w:val="6"/>
          <w:sz w:val="20"/>
          <w:szCs w:val="20"/>
        </w:rPr>
        <w:t>200</w:t>
      </w:r>
      <w:r w:rsidR="004810BC">
        <w:rPr>
          <w:rFonts w:ascii="Arial" w:hAnsi="Arial" w:cs="Arial"/>
          <w:b/>
          <w:smallCaps/>
          <w:spacing w:val="6"/>
          <w:sz w:val="20"/>
          <w:szCs w:val="20"/>
        </w:rPr>
        <w:t>8</w:t>
      </w:r>
    </w:p>
    <w:p w:rsidR="00B92191" w:rsidRPr="003432E6" w:rsidRDefault="004810BC" w:rsidP="00B92191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CBSE Delhi.</w:t>
      </w:r>
    </w:p>
    <w:p w:rsidR="00B92191" w:rsidRDefault="004810BC" w:rsidP="00E949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Jawahar Navodaya Vidhalaya</w:t>
      </w:r>
      <w:r w:rsidR="00B92191" w:rsidRPr="0034792C">
        <w:rPr>
          <w:rFonts w:ascii="Arial" w:hAnsi="Arial" w:cs="Arial"/>
          <w:sz w:val="20"/>
          <w:szCs w:val="20"/>
        </w:rPr>
        <w:t xml:space="preserve"> </w:t>
      </w:r>
    </w:p>
    <w:p w:rsidR="00B92191" w:rsidRDefault="004810BC" w:rsidP="00E9490B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Bulandshahr</w:t>
      </w:r>
      <w:r w:rsidR="00B92191">
        <w:rPr>
          <w:rFonts w:ascii="Arial" w:hAnsi="Arial" w:cs="Arial"/>
          <w:smallCaps/>
          <w:spacing w:val="6"/>
          <w:sz w:val="20"/>
          <w:szCs w:val="20"/>
        </w:rPr>
        <w:t xml:space="preserve">, </w:t>
      </w:r>
      <w:r w:rsidR="00B92191">
        <w:rPr>
          <w:rFonts w:ascii="Arial" w:hAnsi="Arial" w:cs="Arial"/>
          <w:sz w:val="20"/>
          <w:szCs w:val="20"/>
        </w:rPr>
        <w:t>Uttar Pradesh.</w:t>
      </w:r>
    </w:p>
    <w:p w:rsidR="00367E8C" w:rsidRDefault="00106853" w:rsidP="00E9490B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  <w:r w:rsidRPr="003432E6">
        <w:rPr>
          <w:rFonts w:ascii="Arial" w:hAnsi="Arial" w:cs="Arial"/>
          <w:smallCaps/>
          <w:spacing w:val="6"/>
          <w:sz w:val="20"/>
          <w:szCs w:val="20"/>
        </w:rPr>
        <w:t>Scored 6</w:t>
      </w:r>
      <w:r w:rsidR="004810BC">
        <w:rPr>
          <w:rFonts w:ascii="Arial" w:hAnsi="Arial" w:cs="Arial"/>
          <w:smallCaps/>
          <w:spacing w:val="6"/>
          <w:sz w:val="20"/>
          <w:szCs w:val="20"/>
        </w:rPr>
        <w:t>1.2</w:t>
      </w:r>
      <w:r w:rsidRPr="003432E6">
        <w:rPr>
          <w:rFonts w:ascii="Arial" w:hAnsi="Arial" w:cs="Arial"/>
          <w:smallCaps/>
          <w:spacing w:val="6"/>
          <w:sz w:val="20"/>
          <w:szCs w:val="20"/>
        </w:rPr>
        <w:t>%</w:t>
      </w:r>
    </w:p>
    <w:p w:rsidR="00B32409" w:rsidRDefault="00B32409" w:rsidP="00E9490B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</w:p>
    <w:p w:rsidR="007D41AA" w:rsidRDefault="007D41AA" w:rsidP="00E9490B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</w:p>
    <w:p w:rsidR="007D41AA" w:rsidRPr="00A96FA1" w:rsidRDefault="007D41AA" w:rsidP="00A96FA1">
      <w:pPr>
        <w:pStyle w:val="Heading1"/>
      </w:pPr>
      <w:r w:rsidRPr="00A96FA1">
        <w:t>S</w:t>
      </w:r>
      <w:r w:rsidRPr="000B751C">
        <w:rPr>
          <w:sz w:val="16"/>
        </w:rPr>
        <w:t>TRENGTHS</w:t>
      </w:r>
      <w:r w:rsidR="00A96FA1">
        <w:rPr>
          <w:sz w:val="16"/>
        </w:rPr>
        <w:t xml:space="preserve"> </w:t>
      </w:r>
      <w:r w:rsidR="00A96FA1" w:rsidRPr="00A96FA1">
        <w:rPr>
          <w:sz w:val="18"/>
        </w:rPr>
        <w:t>&amp; P</w:t>
      </w:r>
      <w:r w:rsidR="00A96FA1" w:rsidRPr="000B751C">
        <w:t>ersonal</w:t>
      </w:r>
      <w:r w:rsidR="00A96FA1" w:rsidRPr="00A96FA1">
        <w:rPr>
          <w:sz w:val="18"/>
        </w:rPr>
        <w:t xml:space="preserve"> S</w:t>
      </w:r>
      <w:r w:rsidR="00A96FA1" w:rsidRPr="000B751C">
        <w:t>kills</w:t>
      </w:r>
    </w:p>
    <w:p w:rsidR="007D41AA" w:rsidRPr="003432E6" w:rsidRDefault="007D41AA" w:rsidP="007D41AA">
      <w:pPr>
        <w:jc w:val="both"/>
        <w:rPr>
          <w:rFonts w:ascii="Arial" w:hAnsi="Arial" w:cs="Arial"/>
          <w:b/>
          <w:smallCaps/>
          <w:spacing w:val="6"/>
          <w:sz w:val="20"/>
          <w:szCs w:val="20"/>
        </w:rPr>
      </w:pPr>
    </w:p>
    <w:p w:rsidR="007D41AA" w:rsidRPr="00E0264E" w:rsidRDefault="007D41AA" w:rsidP="001A13BC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E0264E">
        <w:rPr>
          <w:rFonts w:ascii="Arial" w:hAnsi="Arial" w:cs="Arial"/>
          <w:sz w:val="20"/>
          <w:szCs w:val="20"/>
        </w:rPr>
        <w:t>Ability to work effectively in a team as well as individually.</w:t>
      </w:r>
    </w:p>
    <w:p w:rsidR="007D41AA" w:rsidRPr="00E0264E" w:rsidRDefault="007D41AA" w:rsidP="001A13BC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rPr>
          <w:rFonts w:ascii="Arial" w:hAnsi="Arial" w:cs="Arial"/>
          <w:sz w:val="20"/>
          <w:szCs w:val="20"/>
        </w:rPr>
      </w:pPr>
      <w:r w:rsidRPr="00E0264E">
        <w:rPr>
          <w:rFonts w:ascii="Arial" w:hAnsi="Arial" w:cs="Arial"/>
          <w:sz w:val="20"/>
          <w:szCs w:val="20"/>
        </w:rPr>
        <w:t>Adaptable and ability to learn new technology fast.</w:t>
      </w:r>
    </w:p>
    <w:p w:rsidR="007D41AA" w:rsidRPr="00E0264E" w:rsidRDefault="007D41AA" w:rsidP="001A13BC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rPr>
          <w:rFonts w:ascii="Arial" w:eastAsia="Arial Unicode MS" w:hAnsi="Arial" w:cs="Arial"/>
          <w:sz w:val="20"/>
          <w:szCs w:val="20"/>
        </w:rPr>
      </w:pPr>
      <w:r w:rsidRPr="00E0264E">
        <w:rPr>
          <w:rFonts w:ascii="Arial" w:hAnsi="Arial" w:cs="Arial"/>
          <w:sz w:val="20"/>
          <w:szCs w:val="20"/>
        </w:rPr>
        <w:t>Very flexible &amp; Optimistic</w:t>
      </w:r>
      <w:r w:rsidR="00020CA8">
        <w:rPr>
          <w:rFonts w:ascii="Arial" w:hAnsi="Arial" w:cs="Arial"/>
          <w:sz w:val="20"/>
          <w:szCs w:val="20"/>
        </w:rPr>
        <w:t>.</w:t>
      </w:r>
    </w:p>
    <w:p w:rsidR="00020CA8" w:rsidRPr="00020CA8" w:rsidRDefault="00020CA8" w:rsidP="001A13BC">
      <w:pPr>
        <w:numPr>
          <w:ilvl w:val="0"/>
          <w:numId w:val="4"/>
        </w:numPr>
        <w:suppressAutoHyphens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Self Confidence.</w:t>
      </w:r>
    </w:p>
    <w:p w:rsidR="00333C6B" w:rsidRPr="000F3059" w:rsidRDefault="007D41AA" w:rsidP="000F3059">
      <w:pPr>
        <w:numPr>
          <w:ilvl w:val="0"/>
          <w:numId w:val="4"/>
        </w:numPr>
        <w:suppressAutoHyphens/>
        <w:rPr>
          <w:rFonts w:ascii="Arial" w:hAnsi="Arial" w:cs="Arial"/>
          <w:sz w:val="20"/>
          <w:szCs w:val="20"/>
        </w:rPr>
      </w:pPr>
      <w:r w:rsidRPr="00E0264E">
        <w:rPr>
          <w:rFonts w:ascii="Arial" w:eastAsia="Arial Unicode MS" w:hAnsi="Arial" w:cs="Arial"/>
          <w:sz w:val="20"/>
          <w:szCs w:val="20"/>
        </w:rPr>
        <w:t>Hard worker</w:t>
      </w:r>
      <w:r w:rsidR="00020CA8">
        <w:rPr>
          <w:rFonts w:ascii="Arial" w:eastAsia="Arial Unicode MS" w:hAnsi="Arial" w:cs="Arial"/>
          <w:sz w:val="20"/>
          <w:szCs w:val="20"/>
        </w:rPr>
        <w:t>.</w:t>
      </w:r>
    </w:p>
    <w:p w:rsidR="00333C6B" w:rsidRPr="003432E6" w:rsidRDefault="00333C6B" w:rsidP="00E9490B">
      <w:pPr>
        <w:jc w:val="both"/>
        <w:rPr>
          <w:rFonts w:ascii="Arial" w:hAnsi="Arial" w:cs="Arial"/>
          <w:smallCaps/>
          <w:spacing w:val="6"/>
          <w:sz w:val="20"/>
          <w:szCs w:val="20"/>
        </w:rPr>
      </w:pPr>
    </w:p>
    <w:p w:rsidR="00E9490B" w:rsidRPr="003432E6" w:rsidRDefault="00B92191" w:rsidP="00A96FA1">
      <w:pPr>
        <w:pStyle w:val="Heading1"/>
      </w:pPr>
      <w:r>
        <w:t>T</w:t>
      </w:r>
      <w:r w:rsidRPr="000B751C">
        <w:rPr>
          <w:sz w:val="16"/>
        </w:rPr>
        <w:t>RAINING</w:t>
      </w:r>
    </w:p>
    <w:p w:rsidR="00512E13" w:rsidRPr="003432E6" w:rsidRDefault="00512E13" w:rsidP="00512E13">
      <w:pPr>
        <w:jc w:val="both"/>
        <w:rPr>
          <w:rFonts w:ascii="Arial" w:hAnsi="Arial" w:cs="Arial"/>
          <w:b/>
          <w:smallCaps/>
          <w:spacing w:val="6"/>
          <w:sz w:val="20"/>
          <w:szCs w:val="20"/>
        </w:rPr>
      </w:pPr>
    </w:p>
    <w:p w:rsidR="00B92191" w:rsidRPr="004658ED" w:rsidRDefault="00B92191" w:rsidP="001A13BC">
      <w:pPr>
        <w:numPr>
          <w:ilvl w:val="0"/>
          <w:numId w:val="2"/>
        </w:numPr>
        <w:suppressAutoHyphens/>
        <w:rPr>
          <w:rFonts w:ascii="Arial" w:hAnsi="Arial" w:cs="Arial"/>
          <w:bCs/>
          <w:sz w:val="20"/>
          <w:szCs w:val="20"/>
        </w:rPr>
      </w:pPr>
      <w:r w:rsidRPr="0034792C">
        <w:rPr>
          <w:rFonts w:ascii="Arial" w:hAnsi="Arial" w:cs="Arial"/>
          <w:bCs/>
          <w:sz w:val="20"/>
          <w:szCs w:val="20"/>
        </w:rPr>
        <w:t>One &amp; half month of industrial trai</w:t>
      </w:r>
      <w:r w:rsidR="00FF1A38">
        <w:rPr>
          <w:rFonts w:ascii="Arial" w:hAnsi="Arial" w:cs="Arial"/>
          <w:bCs/>
          <w:sz w:val="20"/>
          <w:szCs w:val="20"/>
        </w:rPr>
        <w:t>ning program at CD PWD, Meerut</w:t>
      </w:r>
      <w:r w:rsidRPr="0034792C">
        <w:rPr>
          <w:rFonts w:ascii="Arial" w:hAnsi="Arial" w:cs="Arial"/>
          <w:bCs/>
          <w:sz w:val="20"/>
          <w:szCs w:val="20"/>
        </w:rPr>
        <w:t xml:space="preserve"> UP.</w:t>
      </w:r>
    </w:p>
    <w:p w:rsidR="004658ED" w:rsidRDefault="00D50637" w:rsidP="001A13BC">
      <w:pPr>
        <w:numPr>
          <w:ilvl w:val="0"/>
          <w:numId w:val="2"/>
        </w:numPr>
        <w:suppressAutoHyphens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Auto CAD</w:t>
      </w:r>
      <w:r w:rsidR="00B92191" w:rsidRPr="0034792C">
        <w:rPr>
          <w:rFonts w:ascii="Arial" w:hAnsi="Arial" w:cs="Arial"/>
          <w:bCs/>
          <w:sz w:val="20"/>
          <w:szCs w:val="20"/>
        </w:rPr>
        <w:t xml:space="preserve"> certif</w:t>
      </w:r>
      <w:r w:rsidR="00FF1A38">
        <w:rPr>
          <w:rFonts w:ascii="Arial" w:hAnsi="Arial" w:cs="Arial"/>
          <w:bCs/>
          <w:sz w:val="20"/>
          <w:szCs w:val="20"/>
        </w:rPr>
        <w:t>ication program under Autodesk in MSME Meerut.</w:t>
      </w:r>
    </w:p>
    <w:p w:rsidR="007D41AA" w:rsidRDefault="007D41AA" w:rsidP="007D41AA">
      <w:pPr>
        <w:suppressAutoHyphens/>
        <w:ind w:left="720"/>
        <w:rPr>
          <w:rFonts w:ascii="Arial" w:hAnsi="Arial" w:cs="Arial"/>
          <w:bCs/>
          <w:sz w:val="20"/>
          <w:szCs w:val="20"/>
        </w:rPr>
      </w:pPr>
    </w:p>
    <w:p w:rsidR="007D41AA" w:rsidRPr="00A96FA1" w:rsidRDefault="007D41AA" w:rsidP="00A96FA1">
      <w:pPr>
        <w:pStyle w:val="Heading1"/>
      </w:pPr>
      <w:r w:rsidRPr="00A96FA1">
        <w:t>S</w:t>
      </w:r>
      <w:r w:rsidRPr="000B751C">
        <w:rPr>
          <w:sz w:val="16"/>
        </w:rPr>
        <w:t>OFTWARES</w:t>
      </w:r>
    </w:p>
    <w:p w:rsidR="007D41AA" w:rsidRPr="007D41AA" w:rsidRDefault="007D41AA" w:rsidP="007D41AA">
      <w:pPr>
        <w:suppressAutoHyphens/>
        <w:ind w:left="720"/>
        <w:rPr>
          <w:rFonts w:ascii="Arial" w:hAnsi="Arial" w:cs="Arial"/>
          <w:bCs/>
          <w:sz w:val="20"/>
          <w:szCs w:val="20"/>
        </w:rPr>
      </w:pPr>
    </w:p>
    <w:p w:rsidR="007D41AA" w:rsidRPr="00E0264E" w:rsidRDefault="007D41AA" w:rsidP="001A13BC">
      <w:pPr>
        <w:pStyle w:val="ListParagraph"/>
        <w:numPr>
          <w:ilvl w:val="0"/>
          <w:numId w:val="3"/>
        </w:numPr>
        <w:shd w:val="clear" w:color="auto" w:fill="FFFFFF"/>
        <w:suppressAutoHyphens/>
        <w:jc w:val="both"/>
        <w:rPr>
          <w:rFonts w:ascii="Arial" w:hAnsi="Arial" w:cs="Arial"/>
          <w:sz w:val="20"/>
          <w:szCs w:val="20"/>
          <w:lang w:bidi="hi-IN"/>
        </w:rPr>
      </w:pPr>
      <w:r w:rsidRPr="00E0264E">
        <w:rPr>
          <w:rFonts w:ascii="Arial" w:hAnsi="Arial" w:cs="Arial"/>
          <w:sz w:val="20"/>
          <w:szCs w:val="20"/>
          <w:cs/>
          <w:lang w:bidi="hi-IN"/>
        </w:rPr>
        <w:t>Plan Swift (Professional Software of Construction Estimation.)</w:t>
      </w:r>
    </w:p>
    <w:p w:rsidR="007D41AA" w:rsidRPr="00020CA8" w:rsidRDefault="007D41AA" w:rsidP="001A13BC">
      <w:pPr>
        <w:pStyle w:val="ListParagraph"/>
        <w:numPr>
          <w:ilvl w:val="0"/>
          <w:numId w:val="3"/>
        </w:numPr>
        <w:suppressAutoHyphens/>
        <w:jc w:val="both"/>
        <w:rPr>
          <w:rFonts w:ascii="Arial" w:hAnsi="Arial" w:cs="Arial"/>
          <w:sz w:val="20"/>
          <w:szCs w:val="20"/>
          <w:lang w:bidi="hi-IN"/>
        </w:rPr>
      </w:pPr>
      <w:r w:rsidRPr="00E0264E">
        <w:rPr>
          <w:rFonts w:ascii="Arial" w:hAnsi="Arial" w:cs="Arial"/>
          <w:sz w:val="20"/>
          <w:szCs w:val="20"/>
          <w:cs/>
          <w:lang w:bidi="hi-IN"/>
        </w:rPr>
        <w:t>On Screen Takeoff (OST). (Professional Software of Construction Estimation.)</w:t>
      </w:r>
    </w:p>
    <w:p w:rsidR="00020CA8" w:rsidRPr="00020CA8" w:rsidRDefault="00020CA8" w:rsidP="001A13BC">
      <w:pPr>
        <w:pStyle w:val="ListParagraph"/>
        <w:numPr>
          <w:ilvl w:val="0"/>
          <w:numId w:val="3"/>
        </w:numPr>
        <w:suppressAutoHyphens/>
        <w:jc w:val="both"/>
        <w:rPr>
          <w:rFonts w:ascii="Arial" w:hAnsi="Arial" w:cs="Arial"/>
          <w:sz w:val="20"/>
          <w:szCs w:val="20"/>
          <w:lang w:bidi="hi-IN"/>
        </w:rPr>
      </w:pPr>
      <w:r w:rsidRPr="00E0264E">
        <w:rPr>
          <w:rFonts w:ascii="Arial" w:hAnsi="Arial" w:cs="Arial"/>
          <w:sz w:val="20"/>
          <w:szCs w:val="20"/>
          <w:cs/>
          <w:lang w:bidi="hi-IN"/>
        </w:rPr>
        <w:t>RFMS (Measure) (Professional Software of Construction Estimation.)</w:t>
      </w:r>
    </w:p>
    <w:p w:rsidR="007D41AA" w:rsidRPr="00E0264E" w:rsidRDefault="007D41AA" w:rsidP="001A13BC">
      <w:pPr>
        <w:pStyle w:val="ListParagraph"/>
        <w:numPr>
          <w:ilvl w:val="0"/>
          <w:numId w:val="3"/>
        </w:numPr>
        <w:suppressAutoHyphens/>
        <w:jc w:val="both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val="en-US" w:bidi="hi-IN"/>
        </w:rPr>
        <w:t>Callidus</w:t>
      </w:r>
      <w:r w:rsidR="00020CA8">
        <w:rPr>
          <w:rFonts w:ascii="Arial" w:hAnsi="Arial" w:cs="Arial"/>
          <w:sz w:val="20"/>
          <w:szCs w:val="20"/>
          <w:lang w:val="en-US" w:bidi="hi-IN"/>
        </w:rPr>
        <w:t xml:space="preserve"> </w:t>
      </w:r>
      <w:r w:rsidR="00020CA8" w:rsidRPr="00E0264E">
        <w:rPr>
          <w:rFonts w:ascii="Arial" w:hAnsi="Arial" w:cs="Arial"/>
          <w:sz w:val="20"/>
          <w:szCs w:val="20"/>
          <w:cs/>
          <w:lang w:bidi="hi-IN"/>
        </w:rPr>
        <w:t>(Professional Software of Construction Estimation.)</w:t>
      </w:r>
    </w:p>
    <w:p w:rsidR="005F0F35" w:rsidRDefault="005F0F3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7D41AA" w:rsidRPr="004658ED" w:rsidRDefault="007D41AA" w:rsidP="007D41AA">
      <w:pPr>
        <w:suppressAutoHyphens/>
        <w:ind w:left="720"/>
        <w:rPr>
          <w:rFonts w:ascii="Arial" w:hAnsi="Arial" w:cs="Arial"/>
          <w:bCs/>
          <w:sz w:val="20"/>
          <w:szCs w:val="20"/>
        </w:rPr>
      </w:pPr>
    </w:p>
    <w:p w:rsidR="007D41AA" w:rsidRPr="00A96FA1" w:rsidRDefault="007D41AA" w:rsidP="00A96FA1">
      <w:pPr>
        <w:pStyle w:val="Heading1"/>
      </w:pPr>
      <w:r w:rsidRPr="00A96FA1">
        <w:t>A</w:t>
      </w:r>
      <w:r w:rsidRPr="00A96FA1">
        <w:rPr>
          <w:sz w:val="16"/>
        </w:rPr>
        <w:t>CADEMICS</w:t>
      </w:r>
      <w:r w:rsidRPr="00A96FA1">
        <w:t xml:space="preserve"> P</w:t>
      </w:r>
      <w:r w:rsidRPr="00A96FA1">
        <w:rPr>
          <w:sz w:val="16"/>
        </w:rPr>
        <w:t>ROJECTS</w:t>
      </w:r>
      <w:r w:rsidR="00A96FA1">
        <w:rPr>
          <w:smallCaps w:val="0"/>
        </w:rPr>
        <w:t xml:space="preserve"> </w:t>
      </w:r>
      <w:r w:rsidR="00A96FA1" w:rsidRPr="00A96FA1">
        <w:t>&amp;</w:t>
      </w:r>
      <w:r w:rsidR="00A96FA1">
        <w:t xml:space="preserve"> </w:t>
      </w:r>
      <w:r w:rsidRPr="00A96FA1">
        <w:t>S</w:t>
      </w:r>
      <w:r w:rsidRPr="000B751C">
        <w:rPr>
          <w:sz w:val="16"/>
        </w:rPr>
        <w:t>EMINAR</w:t>
      </w:r>
    </w:p>
    <w:p w:rsidR="007D41AA" w:rsidRDefault="007D41AA" w:rsidP="007D41AA">
      <w:pPr>
        <w:rPr>
          <w:lang w:val="en-US"/>
        </w:rPr>
      </w:pPr>
    </w:p>
    <w:p w:rsidR="007D41AA" w:rsidRPr="004658ED" w:rsidRDefault="00E2267F" w:rsidP="001A13BC">
      <w:pPr>
        <w:numPr>
          <w:ilvl w:val="0"/>
          <w:numId w:val="5"/>
        </w:numPr>
        <w:suppressAutoHyphens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on </w:t>
      </w:r>
      <w:r w:rsidR="00811B2B">
        <w:rPr>
          <w:rFonts w:ascii="Arial" w:hAnsi="Arial" w:cs="Arial"/>
          <w:bCs/>
          <w:sz w:val="20"/>
          <w:szCs w:val="20"/>
        </w:rPr>
        <w:t>Project Major Bridge Design.</w:t>
      </w:r>
    </w:p>
    <w:p w:rsidR="007D41AA" w:rsidRPr="00E0264E" w:rsidRDefault="00811B2B" w:rsidP="001A13BC">
      <w:pPr>
        <w:numPr>
          <w:ilvl w:val="0"/>
          <w:numId w:val="5"/>
        </w:numPr>
        <w:suppressAutoHyphens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</w:t>
      </w:r>
      <w:r w:rsidR="007D41AA" w:rsidRPr="00E0264E">
        <w:rPr>
          <w:rFonts w:ascii="Arial" w:hAnsi="Arial" w:cs="Arial"/>
          <w:bCs/>
          <w:sz w:val="20"/>
          <w:szCs w:val="20"/>
        </w:rPr>
        <w:t xml:space="preserve"> on p</w:t>
      </w:r>
      <w:r>
        <w:rPr>
          <w:rFonts w:ascii="Arial" w:hAnsi="Arial" w:cs="Arial"/>
          <w:bCs/>
          <w:sz w:val="20"/>
          <w:szCs w:val="20"/>
        </w:rPr>
        <w:t>roject of Multi storey Hostel Building for 200 Girls.</w:t>
      </w:r>
    </w:p>
    <w:p w:rsidR="007D41AA" w:rsidRPr="00E0264E" w:rsidRDefault="007D41AA" w:rsidP="001A13BC">
      <w:pPr>
        <w:numPr>
          <w:ilvl w:val="0"/>
          <w:numId w:val="5"/>
        </w:numPr>
        <w:suppressAutoHyphens/>
        <w:jc w:val="both"/>
        <w:rPr>
          <w:rFonts w:ascii="Arial" w:hAnsi="Arial" w:cs="Arial"/>
          <w:bCs/>
          <w:sz w:val="20"/>
          <w:szCs w:val="20"/>
        </w:rPr>
      </w:pPr>
      <w:r w:rsidRPr="00E0264E">
        <w:rPr>
          <w:rFonts w:ascii="Arial" w:hAnsi="Arial" w:cs="Arial"/>
          <w:bCs/>
          <w:sz w:val="20"/>
          <w:szCs w:val="20"/>
        </w:rPr>
        <w:t>Attended a seminar on MXROAD software by Bentley Advantages Seminar at shangari la hotel New Delhi.</w:t>
      </w:r>
    </w:p>
    <w:p w:rsidR="007D41AA" w:rsidRPr="003432E6" w:rsidRDefault="007D41AA" w:rsidP="004658ED">
      <w:pPr>
        <w:tabs>
          <w:tab w:val="left" w:pos="360"/>
        </w:tabs>
        <w:jc w:val="both"/>
        <w:rPr>
          <w:rFonts w:ascii="Arial" w:hAnsi="Arial" w:cs="Arial"/>
          <w:spacing w:val="6"/>
          <w:position w:val="6"/>
          <w:sz w:val="20"/>
          <w:szCs w:val="20"/>
        </w:rPr>
      </w:pPr>
    </w:p>
    <w:p w:rsidR="00E9490B" w:rsidRPr="00A96FA1" w:rsidRDefault="00A52625" w:rsidP="00A96FA1">
      <w:pPr>
        <w:pStyle w:val="Heading1"/>
      </w:pPr>
      <w:r w:rsidRPr="00A96FA1">
        <w:t xml:space="preserve"> </w:t>
      </w:r>
      <w:r w:rsidRPr="00A96FA1">
        <w:rPr>
          <w:sz w:val="22"/>
        </w:rPr>
        <w:t>a</w:t>
      </w:r>
      <w:r w:rsidRPr="000B751C">
        <w:t>chievement</w:t>
      </w:r>
    </w:p>
    <w:p w:rsidR="00E9490B" w:rsidRPr="003432E6" w:rsidRDefault="00E9490B" w:rsidP="007F0C64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C6288" w:rsidRPr="003432E6" w:rsidRDefault="005523AC" w:rsidP="001A13BC">
      <w:pPr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3432E6">
        <w:rPr>
          <w:rFonts w:ascii="Arial" w:hAnsi="Arial" w:cs="Arial"/>
          <w:color w:val="000000"/>
          <w:sz w:val="20"/>
          <w:szCs w:val="20"/>
          <w:lang w:val="en-US"/>
        </w:rPr>
        <w:t xml:space="preserve">Regular participant in </w:t>
      </w:r>
      <w:r w:rsidR="00557DA5" w:rsidRPr="003432E6">
        <w:rPr>
          <w:rFonts w:ascii="Arial" w:hAnsi="Arial" w:cs="Arial"/>
          <w:color w:val="000000"/>
          <w:sz w:val="20"/>
          <w:szCs w:val="20"/>
          <w:lang w:val="en-US"/>
        </w:rPr>
        <w:t>socio-cultural events</w:t>
      </w:r>
      <w:r w:rsidR="00A96FA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A303F0" w:rsidRPr="00A303F0" w:rsidRDefault="000C6288" w:rsidP="00A303F0">
      <w:pPr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3432E6">
        <w:rPr>
          <w:rFonts w:ascii="Arial" w:hAnsi="Arial" w:cs="Arial"/>
          <w:color w:val="000000"/>
          <w:sz w:val="20"/>
          <w:szCs w:val="20"/>
          <w:lang w:val="en-US"/>
        </w:rPr>
        <w:t>Inter</w:t>
      </w:r>
      <w:r w:rsidR="00261735" w:rsidRPr="003432E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11B2B">
        <w:rPr>
          <w:rFonts w:ascii="Arial" w:hAnsi="Arial" w:cs="Arial"/>
          <w:color w:val="000000"/>
          <w:sz w:val="20"/>
          <w:szCs w:val="20"/>
          <w:lang w:val="en-US"/>
        </w:rPr>
        <w:t>Collage champion in Football</w:t>
      </w:r>
      <w:r w:rsidR="00A96FA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A757DA" w:rsidRPr="003432E6" w:rsidRDefault="00A757DA" w:rsidP="00A757DA">
      <w:pPr>
        <w:ind w:left="54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9490B" w:rsidRPr="003432E6" w:rsidRDefault="00E9490B" w:rsidP="00A96FA1">
      <w:pPr>
        <w:pStyle w:val="Heading1"/>
      </w:pPr>
      <w:r w:rsidRPr="003432E6">
        <w:t xml:space="preserve">Additional Information </w:t>
      </w:r>
    </w:p>
    <w:p w:rsidR="00A52625" w:rsidRPr="003432E6" w:rsidRDefault="00A52625" w:rsidP="002B3FA8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E9490B" w:rsidRPr="003432E6" w:rsidRDefault="00F96A3C" w:rsidP="001A13BC">
      <w:pPr>
        <w:numPr>
          <w:ilvl w:val="0"/>
          <w:numId w:val="7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3432E6">
        <w:rPr>
          <w:rFonts w:ascii="Arial" w:hAnsi="Arial" w:cs="Arial"/>
          <w:sz w:val="20"/>
          <w:szCs w:val="20"/>
        </w:rPr>
        <w:t>Hobbi</w:t>
      </w:r>
      <w:r w:rsidR="000C6288" w:rsidRPr="003432E6">
        <w:rPr>
          <w:rFonts w:ascii="Arial" w:hAnsi="Arial" w:cs="Arial"/>
          <w:sz w:val="20"/>
          <w:szCs w:val="20"/>
        </w:rPr>
        <w:t>es &amp; Interest</w:t>
      </w:r>
      <w:r w:rsidR="007707C4" w:rsidRPr="003432E6">
        <w:rPr>
          <w:rFonts w:ascii="Arial" w:hAnsi="Arial" w:cs="Arial"/>
          <w:sz w:val="20"/>
          <w:szCs w:val="20"/>
        </w:rPr>
        <w:t xml:space="preserve">: Playing </w:t>
      </w:r>
      <w:r w:rsidR="00811B2B">
        <w:rPr>
          <w:rFonts w:ascii="Arial" w:hAnsi="Arial" w:cs="Arial"/>
          <w:sz w:val="20"/>
          <w:szCs w:val="20"/>
        </w:rPr>
        <w:t>Football &amp; Watching Football.</w:t>
      </w:r>
    </w:p>
    <w:p w:rsidR="00B74815" w:rsidRPr="003432E6" w:rsidRDefault="00B74815" w:rsidP="002B3FA8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E9490B" w:rsidRPr="003432E6" w:rsidRDefault="005C6A15" w:rsidP="00A96FA1">
      <w:pPr>
        <w:pStyle w:val="Heading1"/>
      </w:pPr>
      <w:r w:rsidRPr="003432E6">
        <w:t>Personal</w:t>
      </w:r>
      <w:r w:rsidR="00E9490B" w:rsidRPr="003432E6">
        <w:t xml:space="preserve"> </w:t>
      </w:r>
      <w:r w:rsidRPr="003432E6">
        <w:t>Information</w:t>
      </w:r>
    </w:p>
    <w:p w:rsidR="00B74815" w:rsidRPr="003432E6" w:rsidRDefault="00B74815" w:rsidP="00E9490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iCs/>
          <w:sz w:val="20"/>
          <w:szCs w:val="20"/>
        </w:rPr>
      </w:pPr>
    </w:p>
    <w:p w:rsidR="00E9490B" w:rsidRPr="003432E6" w:rsidRDefault="00E9490B" w:rsidP="00E9490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iCs/>
          <w:sz w:val="20"/>
          <w:szCs w:val="20"/>
        </w:rPr>
      </w:pPr>
      <w:r w:rsidRPr="003432E6">
        <w:rPr>
          <w:rFonts w:ascii="Arial" w:hAnsi="Arial" w:cs="Arial"/>
          <w:b/>
          <w:iCs/>
          <w:sz w:val="20"/>
          <w:szCs w:val="20"/>
        </w:rPr>
        <w:t>Father’s Name:</w:t>
      </w:r>
      <w:r w:rsidR="000C6288" w:rsidRPr="003432E6">
        <w:rPr>
          <w:rFonts w:ascii="Arial" w:hAnsi="Arial" w:cs="Arial"/>
          <w:iCs/>
          <w:sz w:val="20"/>
          <w:szCs w:val="20"/>
        </w:rPr>
        <w:t xml:space="preserve">  </w:t>
      </w:r>
      <w:r w:rsidR="000C6288" w:rsidRPr="003432E6">
        <w:rPr>
          <w:rFonts w:ascii="Arial" w:hAnsi="Arial" w:cs="Arial"/>
          <w:iCs/>
          <w:sz w:val="20"/>
          <w:szCs w:val="20"/>
        </w:rPr>
        <w:tab/>
        <w:t xml:space="preserve">Mr. </w:t>
      </w:r>
      <w:r w:rsidR="00B81018">
        <w:rPr>
          <w:rFonts w:ascii="Arial" w:hAnsi="Arial" w:cs="Arial"/>
          <w:iCs/>
          <w:sz w:val="20"/>
          <w:szCs w:val="20"/>
        </w:rPr>
        <w:t>Shiv Kumar Raghav</w:t>
      </w:r>
    </w:p>
    <w:p w:rsidR="00E9490B" w:rsidRDefault="005150A8" w:rsidP="00E9490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iCs/>
          <w:sz w:val="20"/>
          <w:szCs w:val="20"/>
        </w:rPr>
      </w:pPr>
      <w:r w:rsidRPr="003432E6">
        <w:rPr>
          <w:rFonts w:ascii="Arial" w:hAnsi="Arial" w:cs="Arial"/>
          <w:b/>
          <w:iCs/>
          <w:sz w:val="20"/>
          <w:szCs w:val="20"/>
        </w:rPr>
        <w:t>Mother’s Name:</w:t>
      </w:r>
      <w:r w:rsidR="004B74BE" w:rsidRPr="003432E6">
        <w:rPr>
          <w:rFonts w:ascii="Arial" w:hAnsi="Arial" w:cs="Arial"/>
          <w:iCs/>
          <w:sz w:val="20"/>
          <w:szCs w:val="20"/>
        </w:rPr>
        <w:tab/>
        <w:t xml:space="preserve">Mrs. </w:t>
      </w:r>
      <w:r w:rsidR="00B81018">
        <w:rPr>
          <w:rFonts w:ascii="Arial" w:hAnsi="Arial" w:cs="Arial"/>
          <w:iCs/>
          <w:sz w:val="20"/>
          <w:szCs w:val="20"/>
        </w:rPr>
        <w:t>Sunita Raghav</w:t>
      </w:r>
    </w:p>
    <w:p w:rsidR="007F0C64" w:rsidRDefault="007F0C64" w:rsidP="007F0C64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eastAsia="Arial Unicode MS" w:hAnsi="Arial" w:cs="Arial"/>
          <w:b/>
          <w:color w:val="000000"/>
          <w:sz w:val="20"/>
          <w:szCs w:val="20"/>
        </w:rPr>
      </w:pPr>
      <w:r w:rsidRPr="007F0C64">
        <w:rPr>
          <w:rFonts w:ascii="Arial" w:eastAsia="Arial Unicode MS" w:hAnsi="Arial" w:cs="Arial"/>
          <w:b/>
          <w:color w:val="000000"/>
          <w:sz w:val="20"/>
          <w:szCs w:val="20"/>
        </w:rPr>
        <w:t>Date of Birth</w:t>
      </w:r>
      <w:r>
        <w:rPr>
          <w:rFonts w:ascii="Arial" w:eastAsia="Arial Unicode MS" w:hAnsi="Arial" w:cs="Arial"/>
          <w:b/>
          <w:color w:val="000000"/>
          <w:sz w:val="20"/>
          <w:szCs w:val="20"/>
        </w:rPr>
        <w:t xml:space="preserve">:                    </w:t>
      </w:r>
      <w:r w:rsidRPr="007F0C64">
        <w:rPr>
          <w:rFonts w:ascii="Arial" w:eastAsia="Arial Unicode MS" w:hAnsi="Arial" w:cs="Arial"/>
          <w:color w:val="000000"/>
          <w:sz w:val="20"/>
          <w:szCs w:val="20"/>
        </w:rPr>
        <w:t>0</w:t>
      </w:r>
      <w:r w:rsidR="00B81018">
        <w:rPr>
          <w:rFonts w:ascii="Arial" w:eastAsia="Arial Unicode MS" w:hAnsi="Arial" w:cs="Arial"/>
          <w:color w:val="000000"/>
          <w:sz w:val="20"/>
          <w:szCs w:val="20"/>
        </w:rPr>
        <w:t>8</w:t>
      </w:r>
      <w:r w:rsidRPr="007F0C64">
        <w:rPr>
          <w:rFonts w:ascii="Arial" w:eastAsia="Arial Unicode MS" w:hAnsi="Arial" w:cs="Arial"/>
          <w:color w:val="000000"/>
          <w:sz w:val="20"/>
          <w:szCs w:val="20"/>
        </w:rPr>
        <w:t>/08/199</w:t>
      </w:r>
      <w:r w:rsidR="00B81018">
        <w:rPr>
          <w:rFonts w:ascii="Arial" w:eastAsia="Arial Unicode MS" w:hAnsi="Arial" w:cs="Arial"/>
          <w:color w:val="000000"/>
          <w:sz w:val="20"/>
          <w:szCs w:val="20"/>
        </w:rPr>
        <w:t>3</w:t>
      </w:r>
    </w:p>
    <w:p w:rsidR="007F0C64" w:rsidRPr="007F0C64" w:rsidRDefault="007F0C64" w:rsidP="007F0C64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b/>
          <w:color w:val="000000"/>
          <w:sz w:val="20"/>
          <w:szCs w:val="20"/>
        </w:rPr>
        <w:t xml:space="preserve">Gender:                             </w:t>
      </w:r>
      <w:r>
        <w:rPr>
          <w:rFonts w:ascii="Arial" w:eastAsia="Arial Unicode MS" w:hAnsi="Arial" w:cs="Arial"/>
          <w:color w:val="000000"/>
          <w:sz w:val="20"/>
          <w:szCs w:val="20"/>
        </w:rPr>
        <w:t>Male</w:t>
      </w:r>
    </w:p>
    <w:p w:rsidR="007F0C64" w:rsidRPr="007F0C64" w:rsidRDefault="007F0C64" w:rsidP="00E9490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color w:val="000000"/>
          <w:sz w:val="20"/>
          <w:szCs w:val="20"/>
        </w:rPr>
        <w:t>Nationality</w:t>
      </w:r>
      <w:r w:rsidRPr="007F0C64">
        <w:rPr>
          <w:rFonts w:ascii="Arial" w:eastAsia="Arial Unicode MS" w:hAnsi="Arial" w:cs="Arial"/>
          <w:color w:val="000000"/>
          <w:sz w:val="20"/>
          <w:szCs w:val="20"/>
        </w:rPr>
        <w:t>:     </w:t>
      </w:r>
      <w:r w:rsidRPr="007F0C64">
        <w:rPr>
          <w:rFonts w:ascii="Arial" w:hAnsi="Arial" w:cs="Arial"/>
          <w:bCs/>
          <w:color w:val="000000"/>
          <w:sz w:val="20"/>
          <w:szCs w:val="20"/>
          <w:lang w:val="en-US"/>
        </w:rPr>
        <w:t>                  Indian</w:t>
      </w:r>
      <w:r w:rsidRPr="007F0C6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       </w:t>
      </w:r>
    </w:p>
    <w:p w:rsidR="00E9490B" w:rsidRPr="003432E6" w:rsidRDefault="00E9490B" w:rsidP="00E9490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  <w:r w:rsidRPr="003432E6">
        <w:rPr>
          <w:rFonts w:ascii="Arial" w:hAnsi="Arial" w:cs="Arial"/>
          <w:b/>
          <w:sz w:val="20"/>
          <w:szCs w:val="20"/>
        </w:rPr>
        <w:t>Languages known:</w:t>
      </w:r>
      <w:r w:rsidRPr="003432E6">
        <w:rPr>
          <w:rFonts w:ascii="Arial" w:hAnsi="Arial" w:cs="Arial"/>
          <w:sz w:val="20"/>
          <w:szCs w:val="20"/>
        </w:rPr>
        <w:tab/>
        <w:t>English &amp; Hindi</w:t>
      </w:r>
    </w:p>
    <w:p w:rsidR="007D41AA" w:rsidRDefault="003C03C9" w:rsidP="00B74815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Permanent</w:t>
      </w:r>
      <w:r w:rsidR="00BE4F42" w:rsidRPr="003432E6">
        <w:rPr>
          <w:rFonts w:ascii="Arial" w:hAnsi="Arial" w:cs="Arial"/>
          <w:b/>
          <w:sz w:val="20"/>
          <w:szCs w:val="20"/>
        </w:rPr>
        <w:t xml:space="preserve"> </w:t>
      </w:r>
      <w:r w:rsidR="00E9490B" w:rsidRPr="003432E6">
        <w:rPr>
          <w:rFonts w:ascii="Arial" w:hAnsi="Arial" w:cs="Arial"/>
          <w:b/>
          <w:sz w:val="20"/>
          <w:szCs w:val="20"/>
        </w:rPr>
        <w:t>Address:</w:t>
      </w:r>
      <w:r w:rsidR="000C6288" w:rsidRPr="003432E6">
        <w:rPr>
          <w:rFonts w:ascii="Arial" w:hAnsi="Arial" w:cs="Arial"/>
          <w:sz w:val="20"/>
          <w:szCs w:val="20"/>
        </w:rPr>
        <w:t xml:space="preserve"> </w:t>
      </w:r>
      <w:r w:rsidR="000C6288" w:rsidRPr="003432E6">
        <w:rPr>
          <w:rFonts w:ascii="Arial" w:hAnsi="Arial" w:cs="Arial"/>
          <w:sz w:val="20"/>
          <w:szCs w:val="20"/>
        </w:rPr>
        <w:tab/>
      </w:r>
      <w:r w:rsidR="008A3A92">
        <w:rPr>
          <w:rFonts w:ascii="Arial" w:hAnsi="Arial" w:cs="Arial"/>
          <w:sz w:val="20"/>
          <w:szCs w:val="20"/>
        </w:rPr>
        <w:t>D 121 Ganesh Nagar</w:t>
      </w:r>
      <w:r w:rsidR="00333C6B">
        <w:rPr>
          <w:rFonts w:ascii="Arial" w:hAnsi="Arial" w:cs="Arial"/>
          <w:sz w:val="20"/>
          <w:szCs w:val="20"/>
        </w:rPr>
        <w:t>,</w:t>
      </w:r>
      <w:r w:rsidR="008A3A92">
        <w:rPr>
          <w:rFonts w:ascii="Arial" w:hAnsi="Arial" w:cs="Arial"/>
          <w:sz w:val="20"/>
          <w:szCs w:val="20"/>
        </w:rPr>
        <w:t xml:space="preserve"> New Delhi</w:t>
      </w:r>
    </w:p>
    <w:p w:rsidR="00333C6B" w:rsidRDefault="00333C6B" w:rsidP="00B74815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</w:p>
    <w:p w:rsidR="007D41AA" w:rsidRPr="00A96FA1" w:rsidRDefault="007D41AA" w:rsidP="00A96FA1">
      <w:pPr>
        <w:pStyle w:val="Heading1"/>
      </w:pPr>
      <w:r w:rsidRPr="00A96FA1">
        <w:t>D</w:t>
      </w:r>
      <w:r w:rsidRPr="000B751C">
        <w:rPr>
          <w:sz w:val="16"/>
        </w:rPr>
        <w:t>ECLARATION</w:t>
      </w:r>
      <w:r w:rsidRPr="00A96FA1">
        <w:rPr>
          <w:sz w:val="16"/>
        </w:rPr>
        <w:t xml:space="preserve"> </w:t>
      </w:r>
    </w:p>
    <w:p w:rsidR="007D41AA" w:rsidRDefault="007D41AA" w:rsidP="00B74815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</w:p>
    <w:p w:rsidR="007D41AA" w:rsidRDefault="007D41AA" w:rsidP="00B74815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  <w:r w:rsidRPr="002B681D">
        <w:rPr>
          <w:rFonts w:ascii="Arial" w:hAnsi="Arial" w:cs="Arial"/>
          <w:sz w:val="20"/>
          <w:szCs w:val="20"/>
        </w:rPr>
        <w:t>I hereby declare that the above mentioned information is correct to best of my knowledge.</w:t>
      </w:r>
    </w:p>
    <w:p w:rsidR="00E9490B" w:rsidRPr="003432E6" w:rsidRDefault="008A3A92" w:rsidP="00B74815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9490B" w:rsidRPr="003432E6" w:rsidRDefault="00D94F98" w:rsidP="00E9490B">
      <w:pPr>
        <w:rPr>
          <w:rFonts w:ascii="Arial" w:hAnsi="Arial" w:cs="Arial"/>
          <w:sz w:val="20"/>
          <w:szCs w:val="20"/>
        </w:rPr>
      </w:pPr>
      <w:r w:rsidRPr="00D94F98">
        <w:rPr>
          <w:rFonts w:ascii="Arial" w:hAnsi="Arial" w:cs="Arial"/>
          <w:noProof/>
          <w:sz w:val="20"/>
          <w:szCs w:val="20"/>
        </w:rPr>
        <w:pict>
          <v:line id="_x0000_s1026" style="position:absolute;z-index:251656704" from="-3.6pt,4.15pt" to="507.6pt,4.15pt" strokeweight="2.25pt"/>
        </w:pict>
      </w:r>
      <w:r w:rsidR="00E9490B" w:rsidRPr="003432E6">
        <w:rPr>
          <w:rFonts w:ascii="Arial" w:hAnsi="Arial" w:cs="Arial"/>
          <w:sz w:val="20"/>
          <w:szCs w:val="20"/>
        </w:rPr>
        <w:t xml:space="preserve">                    </w:t>
      </w:r>
    </w:p>
    <w:p w:rsidR="00D70E1E" w:rsidRPr="003432E6" w:rsidRDefault="00D70E1E" w:rsidP="00E9490B">
      <w:pPr>
        <w:rPr>
          <w:rFonts w:ascii="Arial" w:hAnsi="Arial" w:cs="Arial"/>
          <w:sz w:val="20"/>
          <w:szCs w:val="20"/>
        </w:rPr>
      </w:pPr>
    </w:p>
    <w:p w:rsidR="007E3A23" w:rsidRPr="003432E6" w:rsidRDefault="007E3A23" w:rsidP="00E9490B">
      <w:pPr>
        <w:rPr>
          <w:rFonts w:ascii="Arial" w:hAnsi="Arial" w:cs="Arial"/>
          <w:b/>
          <w:sz w:val="20"/>
          <w:szCs w:val="20"/>
        </w:rPr>
      </w:pPr>
    </w:p>
    <w:p w:rsidR="000F3059" w:rsidRDefault="000F3059" w:rsidP="007E3A23">
      <w:pPr>
        <w:tabs>
          <w:tab w:val="left" w:pos="7862"/>
        </w:tabs>
        <w:rPr>
          <w:rFonts w:ascii="Arial" w:hAnsi="Arial" w:cs="Arial"/>
          <w:b/>
          <w:sz w:val="20"/>
          <w:szCs w:val="20"/>
        </w:rPr>
      </w:pPr>
    </w:p>
    <w:p w:rsidR="000F3059" w:rsidRDefault="000F3059" w:rsidP="007E3A23">
      <w:pPr>
        <w:tabs>
          <w:tab w:val="left" w:pos="7862"/>
        </w:tabs>
        <w:rPr>
          <w:rFonts w:ascii="Arial" w:hAnsi="Arial" w:cs="Arial"/>
          <w:b/>
          <w:sz w:val="20"/>
          <w:szCs w:val="20"/>
        </w:rPr>
      </w:pPr>
    </w:p>
    <w:p w:rsidR="00D70E1E" w:rsidRPr="003432E6" w:rsidRDefault="000C6288" w:rsidP="007E3A23">
      <w:pPr>
        <w:tabs>
          <w:tab w:val="left" w:pos="7862"/>
        </w:tabs>
        <w:rPr>
          <w:rFonts w:ascii="Arial" w:hAnsi="Arial" w:cs="Arial"/>
          <w:b/>
          <w:sz w:val="20"/>
          <w:szCs w:val="20"/>
        </w:rPr>
      </w:pPr>
      <w:r w:rsidRPr="003432E6">
        <w:rPr>
          <w:rFonts w:ascii="Arial" w:hAnsi="Arial" w:cs="Arial"/>
          <w:b/>
          <w:sz w:val="20"/>
          <w:szCs w:val="20"/>
        </w:rPr>
        <w:t xml:space="preserve"> (</w:t>
      </w:r>
      <w:r w:rsidR="00B81018">
        <w:rPr>
          <w:rFonts w:ascii="Arial" w:hAnsi="Arial" w:cs="Arial"/>
          <w:b/>
          <w:sz w:val="20"/>
          <w:szCs w:val="20"/>
        </w:rPr>
        <w:t>ANUJ RAGHAV</w:t>
      </w:r>
      <w:r w:rsidRPr="003432E6">
        <w:rPr>
          <w:rFonts w:ascii="Arial" w:hAnsi="Arial" w:cs="Arial"/>
          <w:b/>
          <w:sz w:val="20"/>
          <w:szCs w:val="20"/>
        </w:rPr>
        <w:t>)</w:t>
      </w:r>
      <w:r w:rsidR="007E3A23" w:rsidRPr="003432E6">
        <w:rPr>
          <w:rFonts w:ascii="Arial" w:hAnsi="Arial" w:cs="Arial"/>
          <w:b/>
          <w:sz w:val="20"/>
          <w:szCs w:val="20"/>
        </w:rPr>
        <w:tab/>
        <w:t>DATE:</w:t>
      </w:r>
    </w:p>
    <w:p w:rsidR="007E3A23" w:rsidRDefault="007E3A23" w:rsidP="00E9490B">
      <w:pPr>
        <w:rPr>
          <w:rFonts w:ascii="Arial" w:hAnsi="Arial" w:cs="Arial"/>
          <w:b/>
          <w:sz w:val="20"/>
          <w:szCs w:val="20"/>
        </w:rPr>
      </w:pPr>
    </w:p>
    <w:p w:rsidR="007D41AA" w:rsidRDefault="007D41AA" w:rsidP="00E9490B">
      <w:pPr>
        <w:rPr>
          <w:rFonts w:ascii="Arial" w:hAnsi="Arial" w:cs="Arial"/>
          <w:b/>
          <w:sz w:val="20"/>
          <w:szCs w:val="20"/>
        </w:rPr>
      </w:pPr>
    </w:p>
    <w:p w:rsidR="007D41AA" w:rsidRPr="003432E6" w:rsidRDefault="007D41AA" w:rsidP="00E9490B">
      <w:pPr>
        <w:rPr>
          <w:rFonts w:ascii="Arial" w:hAnsi="Arial" w:cs="Arial"/>
          <w:b/>
          <w:sz w:val="20"/>
          <w:szCs w:val="20"/>
        </w:rPr>
      </w:pPr>
    </w:p>
    <w:sectPr w:rsidR="007D41AA" w:rsidRPr="003432E6" w:rsidSect="002C21AD">
      <w:headerReference w:type="default" r:id="rId7"/>
      <w:footerReference w:type="default" r:id="rId8"/>
      <w:pgSz w:w="12240" w:h="15840"/>
      <w:pgMar w:top="900" w:right="1080" w:bottom="576" w:left="1080" w:header="288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3B1" w:rsidRDefault="000C03B1">
      <w:r>
        <w:separator/>
      </w:r>
    </w:p>
  </w:endnote>
  <w:endnote w:type="continuationSeparator" w:id="1">
    <w:p w:rsidR="000C03B1" w:rsidRDefault="000C0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AD" w:rsidRDefault="002C21AD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3B1" w:rsidRDefault="000C03B1">
      <w:r>
        <w:separator/>
      </w:r>
    </w:p>
  </w:footnote>
  <w:footnote w:type="continuationSeparator" w:id="1">
    <w:p w:rsidR="000C03B1" w:rsidRDefault="000C0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AD" w:rsidRDefault="002C21AD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singleLevel"/>
    <w:tmpl w:val="00000004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cs="Wingdings" w:hint="default"/>
        <w:sz w:val="24"/>
        <w:szCs w:val="20"/>
      </w:rPr>
    </w:lvl>
  </w:abstractNum>
  <w:abstractNum w:abstractNumId="2">
    <w:nsid w:val="00000005"/>
    <w:multiLevelType w:val="singleLevel"/>
    <w:tmpl w:val="00000005"/>
    <w:name w:val="WW8Num3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szCs w:val="20"/>
      </w:rPr>
    </w:lvl>
  </w:abstractNum>
  <w:abstractNum w:abstractNumId="3">
    <w:nsid w:val="07381518"/>
    <w:multiLevelType w:val="hybridMultilevel"/>
    <w:tmpl w:val="C23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C207D"/>
    <w:multiLevelType w:val="hybridMultilevel"/>
    <w:tmpl w:val="18968680"/>
    <w:lvl w:ilvl="0" w:tplc="6E2640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763B3"/>
    <w:multiLevelType w:val="hybridMultilevel"/>
    <w:tmpl w:val="1CB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C0892"/>
    <w:multiLevelType w:val="multilevel"/>
    <w:tmpl w:val="06C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4457C"/>
    <w:multiLevelType w:val="hybridMultilevel"/>
    <w:tmpl w:val="C128A4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D1F60"/>
    <w:multiLevelType w:val="hybridMultilevel"/>
    <w:tmpl w:val="D080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1794B"/>
    <w:multiLevelType w:val="hybridMultilevel"/>
    <w:tmpl w:val="109A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30E5D"/>
    <w:multiLevelType w:val="hybridMultilevel"/>
    <w:tmpl w:val="FF7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C1D96"/>
    <w:multiLevelType w:val="hybridMultilevel"/>
    <w:tmpl w:val="0ADC19BA"/>
    <w:lvl w:ilvl="0" w:tplc="5F8008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02CEE"/>
    <w:multiLevelType w:val="hybridMultilevel"/>
    <w:tmpl w:val="D2E8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2654E"/>
    <w:multiLevelType w:val="multilevel"/>
    <w:tmpl w:val="4B8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137E5"/>
    <w:multiLevelType w:val="multilevel"/>
    <w:tmpl w:val="F5B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F57D6"/>
    <w:multiLevelType w:val="multilevel"/>
    <w:tmpl w:val="0CB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E17332"/>
    <w:multiLevelType w:val="hybridMultilevel"/>
    <w:tmpl w:val="4F8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A6BA6"/>
    <w:multiLevelType w:val="multilevel"/>
    <w:tmpl w:val="FEF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6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15"/>
  </w:num>
  <w:num w:numId="12">
    <w:abstractNumId w:val="6"/>
  </w:num>
  <w:num w:numId="13">
    <w:abstractNumId w:val="17"/>
  </w:num>
  <w:num w:numId="14">
    <w:abstractNumId w:val="14"/>
  </w:num>
  <w:num w:numId="15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90B"/>
    <w:rsid w:val="00003B86"/>
    <w:rsid w:val="0000520A"/>
    <w:rsid w:val="00006B71"/>
    <w:rsid w:val="00013DBF"/>
    <w:rsid w:val="00013F39"/>
    <w:rsid w:val="00020CA8"/>
    <w:rsid w:val="0002101C"/>
    <w:rsid w:val="00021E97"/>
    <w:rsid w:val="00022199"/>
    <w:rsid w:val="00035415"/>
    <w:rsid w:val="00066748"/>
    <w:rsid w:val="000669A3"/>
    <w:rsid w:val="000677A3"/>
    <w:rsid w:val="000721A1"/>
    <w:rsid w:val="00074221"/>
    <w:rsid w:val="00077E25"/>
    <w:rsid w:val="000970A4"/>
    <w:rsid w:val="000A3915"/>
    <w:rsid w:val="000A7058"/>
    <w:rsid w:val="000B701A"/>
    <w:rsid w:val="000B751C"/>
    <w:rsid w:val="000C03B1"/>
    <w:rsid w:val="000C5217"/>
    <w:rsid w:val="000C6288"/>
    <w:rsid w:val="000E2A61"/>
    <w:rsid w:val="000E3635"/>
    <w:rsid w:val="000E3C62"/>
    <w:rsid w:val="000F3059"/>
    <w:rsid w:val="000F3CBE"/>
    <w:rsid w:val="00106853"/>
    <w:rsid w:val="0010714D"/>
    <w:rsid w:val="001127BA"/>
    <w:rsid w:val="0011449D"/>
    <w:rsid w:val="00117B79"/>
    <w:rsid w:val="00122CAE"/>
    <w:rsid w:val="00122CF7"/>
    <w:rsid w:val="00123EF7"/>
    <w:rsid w:val="001258FA"/>
    <w:rsid w:val="00144184"/>
    <w:rsid w:val="001575B6"/>
    <w:rsid w:val="001579F5"/>
    <w:rsid w:val="00157A4F"/>
    <w:rsid w:val="00171F3D"/>
    <w:rsid w:val="00180864"/>
    <w:rsid w:val="00187BB7"/>
    <w:rsid w:val="001914FD"/>
    <w:rsid w:val="00192519"/>
    <w:rsid w:val="001A13BC"/>
    <w:rsid w:val="001A686D"/>
    <w:rsid w:val="001D19FE"/>
    <w:rsid w:val="001D3837"/>
    <w:rsid w:val="001D3C92"/>
    <w:rsid w:val="001D62A4"/>
    <w:rsid w:val="001D7505"/>
    <w:rsid w:val="001E1C0B"/>
    <w:rsid w:val="001E3B1D"/>
    <w:rsid w:val="001F09BE"/>
    <w:rsid w:val="001F26E1"/>
    <w:rsid w:val="001F62DA"/>
    <w:rsid w:val="001F7F12"/>
    <w:rsid w:val="00215306"/>
    <w:rsid w:val="002155D1"/>
    <w:rsid w:val="00217DF9"/>
    <w:rsid w:val="002205DF"/>
    <w:rsid w:val="00221935"/>
    <w:rsid w:val="002276E4"/>
    <w:rsid w:val="00236075"/>
    <w:rsid w:val="002368C5"/>
    <w:rsid w:val="00243D34"/>
    <w:rsid w:val="00261735"/>
    <w:rsid w:val="00264C32"/>
    <w:rsid w:val="00273EE3"/>
    <w:rsid w:val="00293E1E"/>
    <w:rsid w:val="002B3FA8"/>
    <w:rsid w:val="002C0372"/>
    <w:rsid w:val="002C1C07"/>
    <w:rsid w:val="002C21AD"/>
    <w:rsid w:val="002D1E85"/>
    <w:rsid w:val="002D7E89"/>
    <w:rsid w:val="002E49BC"/>
    <w:rsid w:val="002E5C3C"/>
    <w:rsid w:val="002F3A11"/>
    <w:rsid w:val="003132AC"/>
    <w:rsid w:val="003214BC"/>
    <w:rsid w:val="003215EE"/>
    <w:rsid w:val="0032251F"/>
    <w:rsid w:val="003254F1"/>
    <w:rsid w:val="00325A08"/>
    <w:rsid w:val="00326824"/>
    <w:rsid w:val="003307E7"/>
    <w:rsid w:val="00333C6B"/>
    <w:rsid w:val="00340910"/>
    <w:rsid w:val="00342E12"/>
    <w:rsid w:val="003432E6"/>
    <w:rsid w:val="00360767"/>
    <w:rsid w:val="00361E83"/>
    <w:rsid w:val="00367E8C"/>
    <w:rsid w:val="003745C3"/>
    <w:rsid w:val="003857B1"/>
    <w:rsid w:val="0038707F"/>
    <w:rsid w:val="003932B0"/>
    <w:rsid w:val="00394249"/>
    <w:rsid w:val="0039565E"/>
    <w:rsid w:val="00397FDF"/>
    <w:rsid w:val="003A1998"/>
    <w:rsid w:val="003B0CDB"/>
    <w:rsid w:val="003B5246"/>
    <w:rsid w:val="003B7838"/>
    <w:rsid w:val="003C03C9"/>
    <w:rsid w:val="003C41EF"/>
    <w:rsid w:val="003D6BEB"/>
    <w:rsid w:val="003D6C2F"/>
    <w:rsid w:val="00411098"/>
    <w:rsid w:val="00414BD7"/>
    <w:rsid w:val="00416334"/>
    <w:rsid w:val="0042118A"/>
    <w:rsid w:val="00422801"/>
    <w:rsid w:val="00424261"/>
    <w:rsid w:val="004304B5"/>
    <w:rsid w:val="00446001"/>
    <w:rsid w:val="004545FD"/>
    <w:rsid w:val="00463807"/>
    <w:rsid w:val="004658ED"/>
    <w:rsid w:val="00467770"/>
    <w:rsid w:val="004810BC"/>
    <w:rsid w:val="00497389"/>
    <w:rsid w:val="00497711"/>
    <w:rsid w:val="004A3536"/>
    <w:rsid w:val="004B74BE"/>
    <w:rsid w:val="004C3AB8"/>
    <w:rsid w:val="004C3DDE"/>
    <w:rsid w:val="004C6C0B"/>
    <w:rsid w:val="004C73AA"/>
    <w:rsid w:val="004D23FE"/>
    <w:rsid w:val="004D2633"/>
    <w:rsid w:val="004D3C6A"/>
    <w:rsid w:val="004D7054"/>
    <w:rsid w:val="004D76F4"/>
    <w:rsid w:val="004E08BF"/>
    <w:rsid w:val="004F1CD7"/>
    <w:rsid w:val="004F20D9"/>
    <w:rsid w:val="00504500"/>
    <w:rsid w:val="00505E4A"/>
    <w:rsid w:val="00507C02"/>
    <w:rsid w:val="00512E13"/>
    <w:rsid w:val="005150A8"/>
    <w:rsid w:val="00533EB8"/>
    <w:rsid w:val="00534F14"/>
    <w:rsid w:val="005357CA"/>
    <w:rsid w:val="00537058"/>
    <w:rsid w:val="005523AC"/>
    <w:rsid w:val="00557DA5"/>
    <w:rsid w:val="0056065A"/>
    <w:rsid w:val="005672A6"/>
    <w:rsid w:val="00571D6D"/>
    <w:rsid w:val="00575C9B"/>
    <w:rsid w:val="00585444"/>
    <w:rsid w:val="00585E62"/>
    <w:rsid w:val="00592E64"/>
    <w:rsid w:val="005937E5"/>
    <w:rsid w:val="005A267C"/>
    <w:rsid w:val="005B7A5E"/>
    <w:rsid w:val="005B7E4B"/>
    <w:rsid w:val="005C072B"/>
    <w:rsid w:val="005C56E9"/>
    <w:rsid w:val="005C6A15"/>
    <w:rsid w:val="005C742A"/>
    <w:rsid w:val="005D11C7"/>
    <w:rsid w:val="005E0F1A"/>
    <w:rsid w:val="005E6875"/>
    <w:rsid w:val="005F0F35"/>
    <w:rsid w:val="005F5B5B"/>
    <w:rsid w:val="005F68B7"/>
    <w:rsid w:val="00614612"/>
    <w:rsid w:val="00623DA9"/>
    <w:rsid w:val="006638EA"/>
    <w:rsid w:val="00664E3E"/>
    <w:rsid w:val="00665A31"/>
    <w:rsid w:val="00675A8C"/>
    <w:rsid w:val="00693A1F"/>
    <w:rsid w:val="006A1248"/>
    <w:rsid w:val="006E28C2"/>
    <w:rsid w:val="006E3421"/>
    <w:rsid w:val="006F5698"/>
    <w:rsid w:val="006F57CA"/>
    <w:rsid w:val="0070249E"/>
    <w:rsid w:val="00704DD6"/>
    <w:rsid w:val="007149DE"/>
    <w:rsid w:val="00714EFF"/>
    <w:rsid w:val="007176B0"/>
    <w:rsid w:val="0072369B"/>
    <w:rsid w:val="007253AB"/>
    <w:rsid w:val="0074310D"/>
    <w:rsid w:val="007446F9"/>
    <w:rsid w:val="00752370"/>
    <w:rsid w:val="00755459"/>
    <w:rsid w:val="007648C9"/>
    <w:rsid w:val="007700D5"/>
    <w:rsid w:val="007707C4"/>
    <w:rsid w:val="00772448"/>
    <w:rsid w:val="00776710"/>
    <w:rsid w:val="00781F34"/>
    <w:rsid w:val="007875C0"/>
    <w:rsid w:val="007A03A8"/>
    <w:rsid w:val="007A3D08"/>
    <w:rsid w:val="007A40F1"/>
    <w:rsid w:val="007B0155"/>
    <w:rsid w:val="007B2303"/>
    <w:rsid w:val="007D35B4"/>
    <w:rsid w:val="007D41AA"/>
    <w:rsid w:val="007E32A8"/>
    <w:rsid w:val="007E3A23"/>
    <w:rsid w:val="007F0C64"/>
    <w:rsid w:val="007F1ED0"/>
    <w:rsid w:val="007F4BB3"/>
    <w:rsid w:val="0080189F"/>
    <w:rsid w:val="00806158"/>
    <w:rsid w:val="008101EF"/>
    <w:rsid w:val="008110E0"/>
    <w:rsid w:val="00811B2B"/>
    <w:rsid w:val="00822931"/>
    <w:rsid w:val="00833E44"/>
    <w:rsid w:val="00842D1E"/>
    <w:rsid w:val="00843F54"/>
    <w:rsid w:val="00845E51"/>
    <w:rsid w:val="0085040A"/>
    <w:rsid w:val="008628D8"/>
    <w:rsid w:val="0086792F"/>
    <w:rsid w:val="008765BB"/>
    <w:rsid w:val="00877540"/>
    <w:rsid w:val="00897525"/>
    <w:rsid w:val="008A2A31"/>
    <w:rsid w:val="008A309A"/>
    <w:rsid w:val="008A3A92"/>
    <w:rsid w:val="008B34FB"/>
    <w:rsid w:val="008B67C7"/>
    <w:rsid w:val="008C3BEF"/>
    <w:rsid w:val="008C5AA4"/>
    <w:rsid w:val="008F6E06"/>
    <w:rsid w:val="00901630"/>
    <w:rsid w:val="00924B1C"/>
    <w:rsid w:val="009251B7"/>
    <w:rsid w:val="009311D0"/>
    <w:rsid w:val="00935A51"/>
    <w:rsid w:val="00936098"/>
    <w:rsid w:val="009440EF"/>
    <w:rsid w:val="00944F7E"/>
    <w:rsid w:val="009468EF"/>
    <w:rsid w:val="00953FDD"/>
    <w:rsid w:val="009549A9"/>
    <w:rsid w:val="00955F25"/>
    <w:rsid w:val="009702E4"/>
    <w:rsid w:val="009707BC"/>
    <w:rsid w:val="00981B5E"/>
    <w:rsid w:val="00995778"/>
    <w:rsid w:val="009A0D02"/>
    <w:rsid w:val="009C2409"/>
    <w:rsid w:val="009C52D1"/>
    <w:rsid w:val="009D565B"/>
    <w:rsid w:val="00A01CEE"/>
    <w:rsid w:val="00A029EF"/>
    <w:rsid w:val="00A303F0"/>
    <w:rsid w:val="00A315D9"/>
    <w:rsid w:val="00A32E43"/>
    <w:rsid w:val="00A35D66"/>
    <w:rsid w:val="00A36A39"/>
    <w:rsid w:val="00A37607"/>
    <w:rsid w:val="00A447A8"/>
    <w:rsid w:val="00A46983"/>
    <w:rsid w:val="00A46F2D"/>
    <w:rsid w:val="00A52625"/>
    <w:rsid w:val="00A6638A"/>
    <w:rsid w:val="00A71454"/>
    <w:rsid w:val="00A757DA"/>
    <w:rsid w:val="00A8140D"/>
    <w:rsid w:val="00A8189D"/>
    <w:rsid w:val="00A842CE"/>
    <w:rsid w:val="00A8441D"/>
    <w:rsid w:val="00A85381"/>
    <w:rsid w:val="00A91296"/>
    <w:rsid w:val="00A96FA1"/>
    <w:rsid w:val="00AA1387"/>
    <w:rsid w:val="00AA24D2"/>
    <w:rsid w:val="00AA5B7D"/>
    <w:rsid w:val="00AC4031"/>
    <w:rsid w:val="00AD2794"/>
    <w:rsid w:val="00AD4076"/>
    <w:rsid w:val="00AE5A51"/>
    <w:rsid w:val="00AF02D8"/>
    <w:rsid w:val="00AF20CC"/>
    <w:rsid w:val="00AF276C"/>
    <w:rsid w:val="00B00F51"/>
    <w:rsid w:val="00B10627"/>
    <w:rsid w:val="00B136AF"/>
    <w:rsid w:val="00B14F32"/>
    <w:rsid w:val="00B16ACD"/>
    <w:rsid w:val="00B17A54"/>
    <w:rsid w:val="00B23CAB"/>
    <w:rsid w:val="00B32409"/>
    <w:rsid w:val="00B44F77"/>
    <w:rsid w:val="00B56944"/>
    <w:rsid w:val="00B673C7"/>
    <w:rsid w:val="00B71AA5"/>
    <w:rsid w:val="00B72677"/>
    <w:rsid w:val="00B7385E"/>
    <w:rsid w:val="00B74344"/>
    <w:rsid w:val="00B74815"/>
    <w:rsid w:val="00B81018"/>
    <w:rsid w:val="00B91E67"/>
    <w:rsid w:val="00B92191"/>
    <w:rsid w:val="00B92DD1"/>
    <w:rsid w:val="00BB1E6F"/>
    <w:rsid w:val="00BC3C03"/>
    <w:rsid w:val="00BC69D5"/>
    <w:rsid w:val="00BD0974"/>
    <w:rsid w:val="00BD1B9F"/>
    <w:rsid w:val="00BE4E64"/>
    <w:rsid w:val="00BE4F42"/>
    <w:rsid w:val="00BE725D"/>
    <w:rsid w:val="00BF2B17"/>
    <w:rsid w:val="00C00EBA"/>
    <w:rsid w:val="00C20156"/>
    <w:rsid w:val="00C35A2D"/>
    <w:rsid w:val="00C435DF"/>
    <w:rsid w:val="00C471CC"/>
    <w:rsid w:val="00C52BFD"/>
    <w:rsid w:val="00C56DEB"/>
    <w:rsid w:val="00C57B1E"/>
    <w:rsid w:val="00C653A4"/>
    <w:rsid w:val="00C65964"/>
    <w:rsid w:val="00C6626D"/>
    <w:rsid w:val="00C67F89"/>
    <w:rsid w:val="00C70012"/>
    <w:rsid w:val="00C75ECF"/>
    <w:rsid w:val="00C776FA"/>
    <w:rsid w:val="00C81093"/>
    <w:rsid w:val="00C8155A"/>
    <w:rsid w:val="00C83AD5"/>
    <w:rsid w:val="00C94631"/>
    <w:rsid w:val="00CB2DFD"/>
    <w:rsid w:val="00CB414F"/>
    <w:rsid w:val="00CC31E5"/>
    <w:rsid w:val="00CD0088"/>
    <w:rsid w:val="00CD4136"/>
    <w:rsid w:val="00CE2788"/>
    <w:rsid w:val="00CE28C9"/>
    <w:rsid w:val="00CE3769"/>
    <w:rsid w:val="00CE4C46"/>
    <w:rsid w:val="00CE5B3C"/>
    <w:rsid w:val="00CF2721"/>
    <w:rsid w:val="00D13FD8"/>
    <w:rsid w:val="00D16971"/>
    <w:rsid w:val="00D2180B"/>
    <w:rsid w:val="00D247FE"/>
    <w:rsid w:val="00D329EC"/>
    <w:rsid w:val="00D354C8"/>
    <w:rsid w:val="00D50637"/>
    <w:rsid w:val="00D70384"/>
    <w:rsid w:val="00D70E1E"/>
    <w:rsid w:val="00D73348"/>
    <w:rsid w:val="00D75CC7"/>
    <w:rsid w:val="00D9118B"/>
    <w:rsid w:val="00D94F98"/>
    <w:rsid w:val="00DB0C50"/>
    <w:rsid w:val="00DB0C64"/>
    <w:rsid w:val="00DB20F9"/>
    <w:rsid w:val="00DD2BB3"/>
    <w:rsid w:val="00DD7746"/>
    <w:rsid w:val="00DE4B7E"/>
    <w:rsid w:val="00DE734E"/>
    <w:rsid w:val="00DF5EC0"/>
    <w:rsid w:val="00E03D4C"/>
    <w:rsid w:val="00E1203D"/>
    <w:rsid w:val="00E215A9"/>
    <w:rsid w:val="00E224A5"/>
    <w:rsid w:val="00E2267F"/>
    <w:rsid w:val="00E33269"/>
    <w:rsid w:val="00E33497"/>
    <w:rsid w:val="00E367E7"/>
    <w:rsid w:val="00E40E07"/>
    <w:rsid w:val="00E41774"/>
    <w:rsid w:val="00E44051"/>
    <w:rsid w:val="00E56C47"/>
    <w:rsid w:val="00E67691"/>
    <w:rsid w:val="00E73963"/>
    <w:rsid w:val="00E777C0"/>
    <w:rsid w:val="00E80D3A"/>
    <w:rsid w:val="00E8151F"/>
    <w:rsid w:val="00E901C7"/>
    <w:rsid w:val="00E9490B"/>
    <w:rsid w:val="00E96E5E"/>
    <w:rsid w:val="00E97171"/>
    <w:rsid w:val="00EA2948"/>
    <w:rsid w:val="00EA2FFD"/>
    <w:rsid w:val="00EA52E5"/>
    <w:rsid w:val="00EA7351"/>
    <w:rsid w:val="00EB28CF"/>
    <w:rsid w:val="00EB766F"/>
    <w:rsid w:val="00EC37DC"/>
    <w:rsid w:val="00EF264D"/>
    <w:rsid w:val="00F0036C"/>
    <w:rsid w:val="00F13999"/>
    <w:rsid w:val="00F238CB"/>
    <w:rsid w:val="00F26CD6"/>
    <w:rsid w:val="00F30590"/>
    <w:rsid w:val="00F35884"/>
    <w:rsid w:val="00F40996"/>
    <w:rsid w:val="00F42276"/>
    <w:rsid w:val="00F4266C"/>
    <w:rsid w:val="00F66277"/>
    <w:rsid w:val="00F669B6"/>
    <w:rsid w:val="00F75168"/>
    <w:rsid w:val="00F77E66"/>
    <w:rsid w:val="00F86561"/>
    <w:rsid w:val="00F95341"/>
    <w:rsid w:val="00F96A3C"/>
    <w:rsid w:val="00FA242A"/>
    <w:rsid w:val="00FA3C6F"/>
    <w:rsid w:val="00FB460F"/>
    <w:rsid w:val="00FC2BB0"/>
    <w:rsid w:val="00FC3679"/>
    <w:rsid w:val="00FD2BC4"/>
    <w:rsid w:val="00FD5FCD"/>
    <w:rsid w:val="00FE5ED0"/>
    <w:rsid w:val="00FF1A38"/>
    <w:rsid w:val="00FF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490B"/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6FA1"/>
    <w:pPr>
      <w:keepNext/>
      <w:pBdr>
        <w:bottom w:val="single" w:sz="4" w:space="0" w:color="auto"/>
      </w:pBdr>
      <w:shd w:val="clear" w:color="auto" w:fill="E0E0E0"/>
      <w:jc w:val="center"/>
      <w:outlineLvl w:val="0"/>
    </w:pPr>
    <w:rPr>
      <w:rFonts w:ascii="Arial" w:hAnsi="Arial" w:cs="Arial"/>
      <w:b/>
      <w:smallCaps/>
      <w:spacing w:val="6"/>
      <w:position w:val="6"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E9490B"/>
    <w:pPr>
      <w:keepNext/>
      <w:outlineLvl w:val="2"/>
    </w:pPr>
    <w:rPr>
      <w:rFonts w:ascii="Times New Roman" w:hAnsi="Times New Roman"/>
      <w:b/>
      <w:lang w:val="en-US"/>
    </w:rPr>
  </w:style>
  <w:style w:type="paragraph" w:styleId="Heading6">
    <w:name w:val="heading 6"/>
    <w:basedOn w:val="Normal"/>
    <w:next w:val="Normal"/>
    <w:qFormat/>
    <w:rsid w:val="00E9490B"/>
    <w:pPr>
      <w:keepNext/>
      <w:jc w:val="both"/>
      <w:outlineLvl w:val="5"/>
    </w:pPr>
    <w:rPr>
      <w:rFonts w:ascii="Times New Roman" w:hAnsi="Times New Roman"/>
      <w:i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49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90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9118B"/>
    <w:rPr>
      <w:rFonts w:ascii="Times New Roman" w:hAnsi="Times New Roman"/>
      <w:sz w:val="28"/>
      <w:lang w:val="en-US"/>
    </w:rPr>
  </w:style>
  <w:style w:type="character" w:customStyle="1" w:styleId="apple-converted-space">
    <w:name w:val="apple-converted-space"/>
    <w:basedOn w:val="DefaultParagraphFont"/>
    <w:rsid w:val="00E367E7"/>
  </w:style>
  <w:style w:type="character" w:customStyle="1" w:styleId="spelle">
    <w:name w:val="spelle"/>
    <w:basedOn w:val="DefaultParagraphFont"/>
    <w:rsid w:val="00E367E7"/>
  </w:style>
  <w:style w:type="character" w:styleId="Hyperlink">
    <w:name w:val="Hyperlink"/>
    <w:basedOn w:val="DefaultParagraphFont"/>
    <w:rsid w:val="00F96A3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14F32"/>
  </w:style>
  <w:style w:type="character" w:styleId="Strong">
    <w:name w:val="Strong"/>
    <w:basedOn w:val="DefaultParagraphFont"/>
    <w:qFormat/>
    <w:rsid w:val="00A52625"/>
    <w:rPr>
      <w:b/>
      <w:bCs/>
    </w:rPr>
  </w:style>
  <w:style w:type="paragraph" w:styleId="PlainText">
    <w:name w:val="Plain Text"/>
    <w:basedOn w:val="Normal"/>
    <w:link w:val="PlainTextChar"/>
    <w:rsid w:val="00C8155A"/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8155A"/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4658ED"/>
    <w:pPr>
      <w:ind w:left="720"/>
    </w:pPr>
  </w:style>
  <w:style w:type="character" w:styleId="FollowedHyperlink">
    <w:name w:val="FollowedHyperlink"/>
    <w:basedOn w:val="DefaultParagraphFont"/>
    <w:rsid w:val="00333C6B"/>
    <w:rPr>
      <w:color w:val="800080"/>
      <w:u w:val="single"/>
    </w:rPr>
  </w:style>
  <w:style w:type="paragraph" w:customStyle="1" w:styleId="Style1">
    <w:name w:val="Style1"/>
    <w:basedOn w:val="Heading1"/>
    <w:link w:val="Style1Char"/>
    <w:qFormat/>
    <w:rsid w:val="00A96FA1"/>
    <w:rPr>
      <w:smallCaps w:val="0"/>
    </w:rPr>
  </w:style>
  <w:style w:type="character" w:customStyle="1" w:styleId="Heading1Char">
    <w:name w:val="Heading 1 Char"/>
    <w:basedOn w:val="DefaultParagraphFont"/>
    <w:link w:val="Heading1"/>
    <w:rsid w:val="00A96FA1"/>
    <w:rPr>
      <w:rFonts w:ascii="Arial" w:hAnsi="Arial" w:cs="Arial"/>
      <w:b/>
      <w:smallCaps/>
      <w:spacing w:val="6"/>
      <w:position w:val="6"/>
      <w:shd w:val="clear" w:color="auto" w:fill="E0E0E0"/>
    </w:rPr>
  </w:style>
  <w:style w:type="character" w:customStyle="1" w:styleId="Style1Char">
    <w:name w:val="Style1 Char"/>
    <w:basedOn w:val="Heading1Char"/>
    <w:link w:val="Style1"/>
    <w:rsid w:val="00A96FA1"/>
    <w:rPr>
      <w:rFonts w:ascii="Arial" w:hAnsi="Arial" w:cs="Arial"/>
      <w:smallCaps/>
      <w:spacing w:val="6"/>
      <w:position w:val="6"/>
      <w:shd w:val="clear" w:color="auto" w:fill="E0E0E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368">
          <w:marLeft w:val="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1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52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cbs</dc:creator>
  <cp:lastModifiedBy>Anand</cp:lastModifiedBy>
  <cp:revision>2</cp:revision>
  <cp:lastPrinted>2017-08-10T05:54:00Z</cp:lastPrinted>
  <dcterms:created xsi:type="dcterms:W3CDTF">2018-02-26T05:02:00Z</dcterms:created>
  <dcterms:modified xsi:type="dcterms:W3CDTF">2018-02-26T05:02:00Z</dcterms:modified>
</cp:coreProperties>
</file>