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60767" w:rsidRDefault="00CF1AC0" w:rsidP="00C4095A">
      <w:pPr>
        <w:pStyle w:val="Heading1"/>
        <w:numPr>
          <w:ilvl w:val="0"/>
          <w:numId w:val="0"/>
        </w:numPr>
        <w:ind w:left="3312"/>
      </w:pPr>
      <w:r>
        <w:rPr>
          <w:b/>
          <w:noProof/>
          <w:sz w:val="28"/>
          <w:u w:val="single"/>
          <w:lang w:val="en-IN" w:eastAsia="en-IN"/>
        </w:rPr>
        <w:drawing>
          <wp:anchor distT="0" distB="0" distL="114300" distR="114300" simplePos="0" relativeHeight="251659776" behindDoc="0" locked="0" layoutInCell="1" allowOverlap="1">
            <wp:simplePos x="0" y="0"/>
            <wp:positionH relativeFrom="column">
              <wp:posOffset>-28575</wp:posOffset>
            </wp:positionH>
            <wp:positionV relativeFrom="paragraph">
              <wp:posOffset>-26670</wp:posOffset>
            </wp:positionV>
            <wp:extent cx="1274445" cy="1428750"/>
            <wp:effectExtent l="19050" t="0" r="1905" b="0"/>
            <wp:wrapSquare wrapText="bothSides"/>
            <wp:docPr id="3" name="Picture 2" desc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1.jpg"/>
                    <pic:cNvPicPr/>
                  </pic:nvPicPr>
                  <pic:blipFill>
                    <a:blip r:embed="rId5" cstate="print"/>
                    <a:stretch>
                      <a:fillRect/>
                    </a:stretch>
                  </pic:blipFill>
                  <pic:spPr>
                    <a:xfrm>
                      <a:off x="0" y="0"/>
                      <a:ext cx="1274445" cy="1428750"/>
                    </a:xfrm>
                    <a:prstGeom prst="rect">
                      <a:avLst/>
                    </a:prstGeom>
                  </pic:spPr>
                </pic:pic>
              </a:graphicData>
            </a:graphic>
          </wp:anchor>
        </w:drawing>
      </w:r>
      <w:proofErr w:type="gramStart"/>
      <w:r w:rsidR="00655207">
        <w:rPr>
          <w:b/>
          <w:sz w:val="28"/>
          <w:u w:val="single"/>
        </w:rPr>
        <w:t>CURRICULUM  VITAE</w:t>
      </w:r>
      <w:proofErr w:type="gramEnd"/>
    </w:p>
    <w:p w:rsidR="00960767" w:rsidRDefault="00960767" w:rsidP="00C4095A">
      <w:pPr>
        <w:jc w:val="center"/>
      </w:pPr>
    </w:p>
    <w:p w:rsidR="00960767" w:rsidRDefault="00C4095A" w:rsidP="00C4095A">
      <w:pPr>
        <w:pStyle w:val="Heading3"/>
        <w:numPr>
          <w:ilvl w:val="6"/>
          <w:numId w:val="1"/>
        </w:numPr>
        <w:jc w:val="left"/>
      </w:pPr>
      <w:r>
        <w:rPr>
          <w:sz w:val="24"/>
        </w:rPr>
        <w:t xml:space="preserve">                                     </w:t>
      </w:r>
      <w:r w:rsidR="00655207">
        <w:rPr>
          <w:sz w:val="24"/>
        </w:rPr>
        <w:t>AMAN SURI</w:t>
      </w:r>
    </w:p>
    <w:p w:rsidR="00960767" w:rsidRDefault="00C4095A" w:rsidP="00C4095A">
      <w:pPr>
        <w:ind w:left="720" w:firstLine="720"/>
        <w:rPr>
          <w:b/>
          <w:lang w:val="de-DE"/>
        </w:rPr>
      </w:pPr>
      <w:r>
        <w:rPr>
          <w:b/>
        </w:rPr>
        <w:t xml:space="preserve">               </w:t>
      </w:r>
      <w:r w:rsidR="00655207">
        <w:rPr>
          <w:b/>
        </w:rPr>
        <w:t>H.No. B – 1 / 13, Sector – 15,</w:t>
      </w:r>
    </w:p>
    <w:p w:rsidR="00960767" w:rsidRDefault="00C4095A" w:rsidP="00C4095A">
      <w:pPr>
        <w:ind w:left="1440" w:firstLine="720"/>
        <w:rPr>
          <w:b/>
          <w:lang w:val="de-DE"/>
        </w:rPr>
      </w:pPr>
      <w:r>
        <w:rPr>
          <w:b/>
          <w:lang w:val="de-DE"/>
        </w:rPr>
        <w:t xml:space="preserve">                      </w:t>
      </w:r>
      <w:r w:rsidR="00655207">
        <w:rPr>
          <w:b/>
          <w:lang w:val="de-DE"/>
        </w:rPr>
        <w:t>Rohini, Delhi – 110 085.</w:t>
      </w:r>
    </w:p>
    <w:p w:rsidR="00960767" w:rsidRDefault="00C4095A" w:rsidP="00C4095A">
      <w:pPr>
        <w:pStyle w:val="Heading2"/>
        <w:numPr>
          <w:ilvl w:val="2"/>
          <w:numId w:val="1"/>
        </w:numPr>
        <w:jc w:val="left"/>
        <w:rPr>
          <w:b/>
          <w:lang w:val="de-DE"/>
        </w:rPr>
      </w:pPr>
      <w:r>
        <w:rPr>
          <w:b/>
          <w:lang w:val="de-DE"/>
        </w:rPr>
        <w:t xml:space="preserve">                      </w:t>
      </w:r>
      <w:r w:rsidR="00655207">
        <w:rPr>
          <w:b/>
          <w:lang w:val="de-DE"/>
        </w:rPr>
        <w:t>Ph.: (011) – 2789 4178, 9810187445</w:t>
      </w:r>
    </w:p>
    <w:p w:rsidR="00A4339D" w:rsidRDefault="00655207" w:rsidP="00A4339D">
      <w:r>
        <w:rPr>
          <w:b/>
          <w:lang w:val="de-DE"/>
        </w:rPr>
        <w:t xml:space="preserve">E-mail: </w:t>
      </w:r>
      <w:hyperlink r:id="rId6" w:history="1">
        <w:r>
          <w:rPr>
            <w:rStyle w:val="Hyperlink"/>
          </w:rPr>
          <w:t>suriamansuri@rediffmail.com</w:t>
        </w:r>
      </w:hyperlink>
      <w:r w:rsidR="00A4339D">
        <w:t xml:space="preserve">, </w:t>
      </w:r>
      <w:hyperlink r:id="rId7" w:history="1">
        <w:r w:rsidR="00A4339D" w:rsidRPr="007B0569">
          <w:rPr>
            <w:rStyle w:val="Hyperlink"/>
          </w:rPr>
          <w:t>amansuri1978@gmail.com</w:t>
        </w:r>
      </w:hyperlink>
    </w:p>
    <w:p w:rsidR="00A4339D" w:rsidRDefault="00A4339D" w:rsidP="00A4339D"/>
    <w:p w:rsidR="00960767" w:rsidRPr="0084692F" w:rsidRDefault="00655207" w:rsidP="0084692F">
      <w:pPr>
        <w:rPr>
          <w:b/>
          <w:color w:val="000000"/>
          <w:lang w:val="de-DE"/>
        </w:rPr>
      </w:pPr>
      <w:r>
        <w:rPr>
          <w:b/>
          <w:sz w:val="22"/>
          <w:u w:val="single"/>
        </w:rPr>
        <w:t>OVERVIEW:</w:t>
      </w:r>
      <w:r>
        <w:rPr>
          <w:b/>
          <w:sz w:val="22"/>
          <w:u w:val="single"/>
        </w:rPr>
        <w:tab/>
      </w:r>
    </w:p>
    <w:p w:rsidR="00960767" w:rsidRDefault="00960767">
      <w:pPr>
        <w:jc w:val="both"/>
        <w:rPr>
          <w:sz w:val="22"/>
        </w:rPr>
      </w:pPr>
    </w:p>
    <w:p w:rsidR="00960767" w:rsidRDefault="00631316">
      <w:pPr>
        <w:jc w:val="both"/>
        <w:rPr>
          <w:sz w:val="22"/>
        </w:rPr>
      </w:pPr>
      <w:r>
        <w:rPr>
          <w:sz w:val="22"/>
        </w:rPr>
        <w:t>RELEVANT EXPERIENCE</w:t>
      </w:r>
      <w:r>
        <w:rPr>
          <w:sz w:val="22"/>
        </w:rPr>
        <w:tab/>
      </w:r>
      <w:r>
        <w:rPr>
          <w:sz w:val="22"/>
        </w:rPr>
        <w:tab/>
      </w:r>
      <w:r>
        <w:rPr>
          <w:sz w:val="22"/>
        </w:rPr>
        <w:tab/>
      </w:r>
      <w:r>
        <w:rPr>
          <w:sz w:val="22"/>
        </w:rPr>
        <w:tab/>
        <w:t>:</w:t>
      </w:r>
      <w:r>
        <w:rPr>
          <w:sz w:val="22"/>
        </w:rPr>
        <w:tab/>
        <w:t>1</w:t>
      </w:r>
      <w:r w:rsidR="00036EBE">
        <w:rPr>
          <w:sz w:val="22"/>
        </w:rPr>
        <w:t>8</w:t>
      </w:r>
      <w:r w:rsidR="00655207">
        <w:rPr>
          <w:sz w:val="22"/>
        </w:rPr>
        <w:t xml:space="preserve"> </w:t>
      </w:r>
      <w:r w:rsidR="00655207">
        <w:rPr>
          <w:b/>
          <w:sz w:val="22"/>
        </w:rPr>
        <w:t xml:space="preserve">years </w:t>
      </w:r>
      <w:r w:rsidR="005459CC">
        <w:rPr>
          <w:b/>
          <w:sz w:val="22"/>
        </w:rPr>
        <w:t>+</w:t>
      </w:r>
    </w:p>
    <w:p w:rsidR="00960767" w:rsidRDefault="00655207">
      <w:pPr>
        <w:tabs>
          <w:tab w:val="left" w:pos="6931"/>
        </w:tabs>
        <w:jc w:val="both"/>
        <w:rPr>
          <w:b/>
          <w:sz w:val="22"/>
        </w:rPr>
      </w:pPr>
      <w:r>
        <w:rPr>
          <w:sz w:val="22"/>
        </w:rPr>
        <w:tab/>
      </w:r>
    </w:p>
    <w:p w:rsidR="00960767" w:rsidRDefault="00655207">
      <w:pPr>
        <w:jc w:val="both"/>
        <w:rPr>
          <w:sz w:val="22"/>
        </w:rPr>
      </w:pPr>
      <w:r>
        <w:rPr>
          <w:b/>
          <w:sz w:val="22"/>
        </w:rPr>
        <w:t>HIGHEST QUALIFICATION</w:t>
      </w:r>
      <w:r>
        <w:rPr>
          <w:sz w:val="22"/>
        </w:rPr>
        <w:tab/>
      </w:r>
      <w:r>
        <w:rPr>
          <w:sz w:val="22"/>
        </w:rPr>
        <w:tab/>
      </w:r>
      <w:r>
        <w:rPr>
          <w:sz w:val="22"/>
        </w:rPr>
        <w:tab/>
        <w:t>:</w:t>
      </w:r>
      <w:r>
        <w:rPr>
          <w:sz w:val="22"/>
        </w:rPr>
        <w:tab/>
      </w:r>
      <w:r w:rsidR="003179F6">
        <w:rPr>
          <w:b/>
          <w:sz w:val="22"/>
        </w:rPr>
        <w:t xml:space="preserve">MBA </w:t>
      </w:r>
      <w:r w:rsidR="00704A43">
        <w:rPr>
          <w:b/>
          <w:sz w:val="22"/>
        </w:rPr>
        <w:t>(Operations), SCDL, Pune</w:t>
      </w:r>
    </w:p>
    <w:p w:rsidR="00960767" w:rsidRDefault="00960767">
      <w:pPr>
        <w:jc w:val="both"/>
        <w:rPr>
          <w:sz w:val="22"/>
        </w:rPr>
      </w:pPr>
    </w:p>
    <w:p w:rsidR="00960767" w:rsidRDefault="00655207">
      <w:pPr>
        <w:pStyle w:val="BodyText"/>
        <w:rPr>
          <w:sz w:val="22"/>
        </w:rPr>
      </w:pPr>
      <w:r>
        <w:rPr>
          <w:sz w:val="22"/>
        </w:rPr>
        <w:t xml:space="preserve">Knowledge of </w:t>
      </w:r>
      <w:r>
        <w:rPr>
          <w:b/>
          <w:sz w:val="22"/>
        </w:rPr>
        <w:t>SAP</w:t>
      </w:r>
      <w:r w:rsidR="00E12EF1">
        <w:rPr>
          <w:b/>
          <w:sz w:val="22"/>
        </w:rPr>
        <w:t xml:space="preserve"> (R</w:t>
      </w:r>
      <w:r w:rsidR="00351ACB">
        <w:rPr>
          <w:b/>
          <w:sz w:val="22"/>
        </w:rPr>
        <w:t>–3</w:t>
      </w:r>
      <w:r w:rsidR="00E12EF1">
        <w:rPr>
          <w:b/>
          <w:sz w:val="22"/>
        </w:rPr>
        <w:t>), ERP</w:t>
      </w:r>
      <w:r>
        <w:rPr>
          <w:b/>
          <w:sz w:val="22"/>
        </w:rPr>
        <w:t xml:space="preserve"> (MM </w:t>
      </w:r>
      <w:r w:rsidR="00E12EF1">
        <w:rPr>
          <w:b/>
          <w:sz w:val="22"/>
        </w:rPr>
        <w:t>Module, MS NAVISION</w:t>
      </w:r>
      <w:r>
        <w:rPr>
          <w:b/>
          <w:sz w:val="22"/>
        </w:rPr>
        <w:t>), MS-OFFICE &amp; CAD/CAM</w:t>
      </w:r>
      <w:r>
        <w:rPr>
          <w:sz w:val="22"/>
        </w:rPr>
        <w:t>.</w:t>
      </w:r>
    </w:p>
    <w:p w:rsidR="00960767" w:rsidRDefault="00960767">
      <w:pPr>
        <w:jc w:val="both"/>
        <w:rPr>
          <w:sz w:val="22"/>
        </w:rPr>
      </w:pPr>
    </w:p>
    <w:p w:rsidR="00960767" w:rsidRDefault="00655207">
      <w:pPr>
        <w:pStyle w:val="BodyText"/>
        <w:rPr>
          <w:sz w:val="22"/>
        </w:rPr>
      </w:pPr>
      <w:r>
        <w:rPr>
          <w:b/>
          <w:sz w:val="22"/>
        </w:rPr>
        <w:t>Actively participated in CRP (COST REDUCTION PROGRAM) held at Corporate office, Continental AG, Germany in 2010, 2011 &amp; 2012.</w:t>
      </w:r>
      <w:r w:rsidR="006B5C90">
        <w:rPr>
          <w:b/>
          <w:sz w:val="22"/>
        </w:rPr>
        <w:t xml:space="preserve"> Responsible for GLOBAL </w:t>
      </w:r>
      <w:r w:rsidR="00881D52">
        <w:rPr>
          <w:b/>
          <w:sz w:val="22"/>
        </w:rPr>
        <w:t xml:space="preserve">&amp; STRATEGIC </w:t>
      </w:r>
      <w:r w:rsidR="006B5C90">
        <w:rPr>
          <w:b/>
          <w:sz w:val="22"/>
        </w:rPr>
        <w:t>SOURCING</w:t>
      </w:r>
      <w:r w:rsidR="00E6012E">
        <w:rPr>
          <w:b/>
          <w:sz w:val="22"/>
        </w:rPr>
        <w:t>, SOP (P2P) Implementation.</w:t>
      </w:r>
    </w:p>
    <w:p w:rsidR="00960767" w:rsidRDefault="00960767">
      <w:pPr>
        <w:pStyle w:val="BodyText"/>
        <w:rPr>
          <w:sz w:val="22"/>
        </w:rPr>
      </w:pPr>
    </w:p>
    <w:p w:rsidR="00960767" w:rsidRDefault="00655207">
      <w:pPr>
        <w:pStyle w:val="BodyText"/>
        <w:rPr>
          <w:b/>
          <w:sz w:val="22"/>
        </w:rPr>
      </w:pPr>
      <w:r>
        <w:rPr>
          <w:sz w:val="22"/>
        </w:rPr>
        <w:t xml:space="preserve">Attended a seminar on </w:t>
      </w:r>
      <w:r>
        <w:rPr>
          <w:b/>
          <w:sz w:val="22"/>
        </w:rPr>
        <w:t>Praxis Power Workshop</w:t>
      </w:r>
      <w:r>
        <w:rPr>
          <w:sz w:val="22"/>
        </w:rPr>
        <w:t xml:space="preserve"> conducted by </w:t>
      </w:r>
      <w:r w:rsidR="00933C14">
        <w:rPr>
          <w:b/>
          <w:sz w:val="22"/>
        </w:rPr>
        <w:t>Praxis Pact Pvt. Ltd</w:t>
      </w:r>
      <w:r w:rsidR="009E15B0">
        <w:rPr>
          <w:b/>
          <w:sz w:val="22"/>
        </w:rPr>
        <w:t>. (</w:t>
      </w:r>
      <w:r>
        <w:rPr>
          <w:b/>
          <w:sz w:val="22"/>
        </w:rPr>
        <w:t>Praxis</w:t>
      </w:r>
      <w:r>
        <w:rPr>
          <w:sz w:val="22"/>
        </w:rPr>
        <w:t xml:space="preserve"> </w:t>
      </w:r>
      <w:r w:rsidR="00933C14">
        <w:rPr>
          <w:b/>
          <w:sz w:val="22"/>
        </w:rPr>
        <w:t>Management Consultants</w:t>
      </w:r>
      <w:r w:rsidR="009E15B0">
        <w:rPr>
          <w:b/>
          <w:sz w:val="22"/>
        </w:rPr>
        <w:t>)</w:t>
      </w:r>
      <w:r w:rsidR="009E15B0">
        <w:rPr>
          <w:sz w:val="22"/>
        </w:rPr>
        <w:t>, Vasant</w:t>
      </w:r>
      <w:r w:rsidR="00933C14">
        <w:rPr>
          <w:sz w:val="22"/>
        </w:rPr>
        <w:t xml:space="preserve"> Kunj, New Delhi at MNL</w:t>
      </w:r>
      <w:r>
        <w:rPr>
          <w:sz w:val="22"/>
        </w:rPr>
        <w:t xml:space="preserve">, Gurgaon on </w:t>
      </w:r>
      <w:r>
        <w:rPr>
          <w:b/>
          <w:sz w:val="22"/>
        </w:rPr>
        <w:t>Personality</w:t>
      </w:r>
      <w:r>
        <w:rPr>
          <w:sz w:val="22"/>
        </w:rPr>
        <w:t xml:space="preserve"> </w:t>
      </w:r>
      <w:r>
        <w:rPr>
          <w:b/>
          <w:sz w:val="22"/>
        </w:rPr>
        <w:t>development &amp; Time Management</w:t>
      </w:r>
      <w:r>
        <w:rPr>
          <w:sz w:val="22"/>
        </w:rPr>
        <w:t xml:space="preserve"> for a period of 2 months under the guidance of Dr. B.C. Sharma. Actively participated in evolving </w:t>
      </w:r>
      <w:r>
        <w:rPr>
          <w:b/>
          <w:sz w:val="22"/>
        </w:rPr>
        <w:t>Vision &amp; Mission</w:t>
      </w:r>
      <w:r>
        <w:rPr>
          <w:sz w:val="22"/>
        </w:rPr>
        <w:t xml:space="preserve"> through inspired leadership for MNL.</w:t>
      </w:r>
    </w:p>
    <w:p w:rsidR="00960767" w:rsidRDefault="00960767">
      <w:pPr>
        <w:jc w:val="both"/>
        <w:rPr>
          <w:sz w:val="22"/>
        </w:rPr>
      </w:pPr>
    </w:p>
    <w:p w:rsidR="00960767" w:rsidRDefault="00655207">
      <w:pPr>
        <w:jc w:val="both"/>
        <w:rPr>
          <w:sz w:val="22"/>
        </w:rPr>
      </w:pPr>
      <w:r>
        <w:rPr>
          <w:b/>
          <w:sz w:val="22"/>
        </w:rPr>
        <w:t>Bachelor in Mechanical Engineering</w:t>
      </w:r>
      <w:r>
        <w:rPr>
          <w:sz w:val="22"/>
        </w:rPr>
        <w:t>.</w:t>
      </w:r>
    </w:p>
    <w:p w:rsidR="00960767" w:rsidRDefault="00960767">
      <w:pPr>
        <w:jc w:val="both"/>
        <w:rPr>
          <w:sz w:val="22"/>
        </w:rPr>
      </w:pPr>
    </w:p>
    <w:p w:rsidR="00960767" w:rsidRDefault="00655207">
      <w:pPr>
        <w:jc w:val="both"/>
        <w:rPr>
          <w:sz w:val="22"/>
        </w:rPr>
      </w:pPr>
      <w:r>
        <w:rPr>
          <w:b/>
          <w:sz w:val="22"/>
        </w:rPr>
        <w:t>Post Diploma</w:t>
      </w:r>
      <w:r>
        <w:rPr>
          <w:sz w:val="22"/>
        </w:rPr>
        <w:t xml:space="preserve"> in Computer-Aided </w:t>
      </w:r>
      <w:r>
        <w:rPr>
          <w:b/>
          <w:sz w:val="22"/>
        </w:rPr>
        <w:t>Tool Engineering at Tool Room and Training Centre (T.R.T.C.), Wazirpur Indl. Area, New Delhi (An Indo-Danish Project).</w:t>
      </w:r>
    </w:p>
    <w:p w:rsidR="00960767" w:rsidRDefault="00960767">
      <w:pPr>
        <w:jc w:val="both"/>
        <w:rPr>
          <w:sz w:val="22"/>
        </w:rPr>
      </w:pPr>
    </w:p>
    <w:p w:rsidR="00960767" w:rsidRDefault="00655207">
      <w:pPr>
        <w:jc w:val="both"/>
        <w:rPr>
          <w:b/>
          <w:sz w:val="22"/>
        </w:rPr>
      </w:pPr>
      <w:r>
        <w:rPr>
          <w:sz w:val="22"/>
        </w:rPr>
        <w:t xml:space="preserve">Course in </w:t>
      </w:r>
      <w:r>
        <w:rPr>
          <w:b/>
          <w:sz w:val="22"/>
        </w:rPr>
        <w:t>Programming and Operation of CNC Machines from Hi-Tech Vocational Training Centre, Okhla, New Delhi (An Indo-Italian Project).</w:t>
      </w:r>
    </w:p>
    <w:p w:rsidR="00960767" w:rsidRDefault="00960767">
      <w:pPr>
        <w:jc w:val="both"/>
        <w:rPr>
          <w:b/>
          <w:sz w:val="22"/>
        </w:rPr>
      </w:pPr>
    </w:p>
    <w:p w:rsidR="004E22EF" w:rsidRPr="004E22EF" w:rsidRDefault="00655207" w:rsidP="004E22EF">
      <w:pPr>
        <w:jc w:val="both"/>
        <w:rPr>
          <w:b/>
          <w:sz w:val="22"/>
          <w:u w:val="single"/>
        </w:rPr>
      </w:pPr>
      <w:r>
        <w:rPr>
          <w:b/>
          <w:sz w:val="22"/>
          <w:u w:val="single"/>
        </w:rPr>
        <w:t>EMPLOYMENT HISTORY:</w:t>
      </w:r>
    </w:p>
    <w:p w:rsidR="00960767" w:rsidRDefault="00960767">
      <w:pPr>
        <w:jc w:val="both"/>
        <w:rPr>
          <w:b/>
          <w:sz w:val="22"/>
          <w:u w:val="single"/>
        </w:rPr>
      </w:pPr>
    </w:p>
    <w:p w:rsidR="004E22EF" w:rsidRPr="004E22EF" w:rsidRDefault="004E22EF">
      <w:pPr>
        <w:numPr>
          <w:ilvl w:val="0"/>
          <w:numId w:val="4"/>
        </w:numPr>
        <w:jc w:val="both"/>
        <w:rPr>
          <w:b/>
          <w:sz w:val="22"/>
          <w:szCs w:val="22"/>
        </w:rPr>
      </w:pPr>
      <w:r>
        <w:rPr>
          <w:sz w:val="22"/>
          <w:szCs w:val="22"/>
        </w:rPr>
        <w:t xml:space="preserve">Presently working as </w:t>
      </w:r>
      <w:r w:rsidRPr="004E22EF">
        <w:rPr>
          <w:b/>
          <w:sz w:val="22"/>
          <w:szCs w:val="22"/>
        </w:rPr>
        <w:t>Head – Purchase</w:t>
      </w:r>
      <w:r w:rsidR="007D147E">
        <w:rPr>
          <w:b/>
          <w:sz w:val="22"/>
          <w:szCs w:val="22"/>
        </w:rPr>
        <w:t>, V.D</w:t>
      </w:r>
      <w:r w:rsidR="0029324C">
        <w:rPr>
          <w:b/>
          <w:sz w:val="22"/>
          <w:szCs w:val="22"/>
        </w:rPr>
        <w:t xml:space="preserve">., and Stores </w:t>
      </w:r>
      <w:r w:rsidR="00934D69">
        <w:rPr>
          <w:b/>
          <w:sz w:val="22"/>
          <w:szCs w:val="22"/>
        </w:rPr>
        <w:t xml:space="preserve">&amp; Logistics </w:t>
      </w:r>
      <w:r w:rsidR="00934D69">
        <w:rPr>
          <w:sz w:val="22"/>
          <w:szCs w:val="22"/>
        </w:rPr>
        <w:t>in</w:t>
      </w:r>
      <w:r>
        <w:rPr>
          <w:sz w:val="22"/>
          <w:szCs w:val="22"/>
        </w:rPr>
        <w:t xml:space="preserve"> </w:t>
      </w:r>
      <w:r w:rsidRPr="004E22EF">
        <w:rPr>
          <w:b/>
          <w:sz w:val="22"/>
          <w:szCs w:val="22"/>
        </w:rPr>
        <w:t xml:space="preserve">PAYAL PETROCHEM PVT. LTD. (A Payal Group ISO </w:t>
      </w:r>
      <w:r w:rsidR="00FD4B76" w:rsidRPr="004E22EF">
        <w:rPr>
          <w:b/>
          <w:sz w:val="22"/>
          <w:szCs w:val="22"/>
        </w:rPr>
        <w:t>9001:2008,</w:t>
      </w:r>
      <w:r w:rsidR="00FD4B76">
        <w:rPr>
          <w:b/>
          <w:sz w:val="22"/>
          <w:szCs w:val="22"/>
        </w:rPr>
        <w:t xml:space="preserve"> ISO 14001:2004 </w:t>
      </w:r>
      <w:r w:rsidRPr="004E22EF">
        <w:rPr>
          <w:b/>
          <w:sz w:val="22"/>
          <w:szCs w:val="22"/>
        </w:rPr>
        <w:t>certified company</w:t>
      </w:r>
      <w:r w:rsidR="00FD4B76">
        <w:rPr>
          <w:b/>
          <w:sz w:val="22"/>
          <w:szCs w:val="22"/>
        </w:rPr>
        <w:t xml:space="preserve"> &amp; accredited with NSIC – CRISIL rating – SE: 1B which stands for ‘highest performance capability’</w:t>
      </w:r>
      <w:r w:rsidRPr="004E22EF">
        <w:rPr>
          <w:b/>
          <w:sz w:val="22"/>
          <w:szCs w:val="22"/>
        </w:rPr>
        <w:t>)</w:t>
      </w:r>
      <w:r w:rsidR="00FA5DD6">
        <w:rPr>
          <w:b/>
          <w:sz w:val="22"/>
          <w:szCs w:val="22"/>
        </w:rPr>
        <w:t xml:space="preserve">, </w:t>
      </w:r>
      <w:r w:rsidR="00FA5DD6" w:rsidRPr="00FA5DD6">
        <w:rPr>
          <w:sz w:val="22"/>
          <w:szCs w:val="22"/>
        </w:rPr>
        <w:t>New Delhi</w:t>
      </w:r>
      <w:r>
        <w:rPr>
          <w:b/>
          <w:sz w:val="22"/>
          <w:szCs w:val="22"/>
        </w:rPr>
        <w:t xml:space="preserve"> </w:t>
      </w:r>
      <w:r>
        <w:rPr>
          <w:sz w:val="22"/>
          <w:szCs w:val="22"/>
        </w:rPr>
        <w:t>from July 2013 to till date.</w:t>
      </w:r>
    </w:p>
    <w:p w:rsidR="004E22EF" w:rsidRDefault="004E22EF" w:rsidP="004E22EF">
      <w:pPr>
        <w:jc w:val="both"/>
        <w:rPr>
          <w:sz w:val="22"/>
          <w:szCs w:val="22"/>
        </w:rPr>
      </w:pPr>
    </w:p>
    <w:p w:rsidR="004E22EF" w:rsidRDefault="004E22EF" w:rsidP="004E22EF">
      <w:pPr>
        <w:ind w:left="360"/>
        <w:jc w:val="both"/>
        <w:rPr>
          <w:sz w:val="22"/>
          <w:szCs w:val="22"/>
        </w:rPr>
      </w:pPr>
      <w:r>
        <w:rPr>
          <w:sz w:val="22"/>
          <w:szCs w:val="22"/>
        </w:rPr>
        <w:t xml:space="preserve">Payal Group is one of the leading manufacturers of basic chemicals and derivatives like </w:t>
      </w:r>
      <w:r w:rsidRPr="00AB32B8">
        <w:rPr>
          <w:b/>
          <w:sz w:val="22"/>
          <w:szCs w:val="22"/>
        </w:rPr>
        <w:t>Primary &amp; Secondary Plasticizers and PVC Compounds</w:t>
      </w:r>
      <w:r>
        <w:rPr>
          <w:sz w:val="22"/>
          <w:szCs w:val="22"/>
        </w:rPr>
        <w:t xml:space="preserve">. Payal group has </w:t>
      </w:r>
      <w:r w:rsidR="00AB32B8">
        <w:rPr>
          <w:sz w:val="22"/>
          <w:szCs w:val="22"/>
        </w:rPr>
        <w:t xml:space="preserve">major </w:t>
      </w:r>
      <w:r w:rsidR="007C7BBD">
        <w:rPr>
          <w:sz w:val="22"/>
          <w:szCs w:val="22"/>
        </w:rPr>
        <w:t xml:space="preserve">domestic as well as overseas </w:t>
      </w:r>
      <w:r w:rsidR="00AB32B8">
        <w:rPr>
          <w:sz w:val="22"/>
          <w:szCs w:val="22"/>
        </w:rPr>
        <w:t xml:space="preserve">customers in </w:t>
      </w:r>
      <w:r>
        <w:rPr>
          <w:sz w:val="22"/>
          <w:szCs w:val="22"/>
        </w:rPr>
        <w:t>sectors</w:t>
      </w:r>
      <w:r w:rsidR="00AB32B8">
        <w:rPr>
          <w:sz w:val="22"/>
          <w:szCs w:val="22"/>
        </w:rPr>
        <w:t xml:space="preserve"> as diverse as </w:t>
      </w:r>
      <w:r w:rsidR="00AB32B8" w:rsidRPr="00AB32B8">
        <w:rPr>
          <w:b/>
          <w:sz w:val="22"/>
          <w:szCs w:val="22"/>
        </w:rPr>
        <w:t xml:space="preserve">Plastics, Constructions, Automobiles, Footwear, </w:t>
      </w:r>
      <w:r w:rsidR="003928B5">
        <w:rPr>
          <w:b/>
          <w:sz w:val="22"/>
          <w:szCs w:val="22"/>
        </w:rPr>
        <w:t xml:space="preserve">Vinyl leather, </w:t>
      </w:r>
      <w:r w:rsidR="00AB32B8" w:rsidRPr="00AB32B8">
        <w:rPr>
          <w:b/>
          <w:sz w:val="22"/>
          <w:szCs w:val="22"/>
        </w:rPr>
        <w:t>Wire &amp; Cable, Bio – Medical</w:t>
      </w:r>
      <w:r w:rsidR="00AB32B8">
        <w:rPr>
          <w:sz w:val="22"/>
          <w:szCs w:val="22"/>
        </w:rPr>
        <w:t xml:space="preserve">, etc. </w:t>
      </w:r>
    </w:p>
    <w:p w:rsidR="004E22EF" w:rsidRPr="004E22EF" w:rsidRDefault="004E22EF" w:rsidP="00AB32B8">
      <w:pPr>
        <w:jc w:val="both"/>
        <w:rPr>
          <w:sz w:val="22"/>
          <w:szCs w:val="22"/>
        </w:rPr>
      </w:pPr>
    </w:p>
    <w:p w:rsidR="00960767" w:rsidRDefault="004E22EF">
      <w:pPr>
        <w:numPr>
          <w:ilvl w:val="0"/>
          <w:numId w:val="4"/>
        </w:numPr>
        <w:jc w:val="both"/>
        <w:rPr>
          <w:sz w:val="22"/>
          <w:szCs w:val="22"/>
        </w:rPr>
      </w:pPr>
      <w:r>
        <w:rPr>
          <w:sz w:val="22"/>
        </w:rPr>
        <w:t>Worked</w:t>
      </w:r>
      <w:r w:rsidR="00655207">
        <w:rPr>
          <w:sz w:val="22"/>
        </w:rPr>
        <w:t xml:space="preserve"> as </w:t>
      </w:r>
      <w:r w:rsidR="00655207">
        <w:rPr>
          <w:b/>
          <w:sz w:val="22"/>
        </w:rPr>
        <w:t xml:space="preserve">Head – </w:t>
      </w:r>
      <w:r w:rsidR="00752459">
        <w:rPr>
          <w:b/>
          <w:sz w:val="22"/>
        </w:rPr>
        <w:t>Purchase</w:t>
      </w:r>
      <w:r w:rsidR="00752459">
        <w:rPr>
          <w:sz w:val="22"/>
        </w:rPr>
        <w:t xml:space="preserve"> </w:t>
      </w:r>
      <w:r w:rsidR="00655207">
        <w:rPr>
          <w:b/>
          <w:sz w:val="22"/>
        </w:rPr>
        <w:t>&amp;</w:t>
      </w:r>
      <w:r w:rsidR="00655207">
        <w:rPr>
          <w:sz w:val="22"/>
        </w:rPr>
        <w:t xml:space="preserve"> </w:t>
      </w:r>
      <w:r w:rsidR="00752459">
        <w:rPr>
          <w:b/>
          <w:sz w:val="22"/>
        </w:rPr>
        <w:t xml:space="preserve">Development </w:t>
      </w:r>
      <w:r w:rsidR="00752459">
        <w:rPr>
          <w:sz w:val="22"/>
        </w:rPr>
        <w:t>in</w:t>
      </w:r>
      <w:r w:rsidR="00655207">
        <w:rPr>
          <w:sz w:val="22"/>
        </w:rPr>
        <w:t xml:space="preserve"> </w:t>
      </w:r>
      <w:r w:rsidR="00655207">
        <w:rPr>
          <w:b/>
          <w:sz w:val="22"/>
        </w:rPr>
        <w:t xml:space="preserve">CONTITECH INDIA PVT. LTD. (An ISO 9001: 2000, ISO 14001: 2004 &amp; TS 16949 Certified group company of </w:t>
      </w:r>
      <w:r w:rsidR="00655207">
        <w:rPr>
          <w:b/>
          <w:sz w:val="22"/>
          <w:szCs w:val="22"/>
        </w:rPr>
        <w:t>ContiTech AG, Germany which in turn is part of holding company Continental Corporation, Germany)</w:t>
      </w:r>
      <w:r w:rsidR="00655207">
        <w:rPr>
          <w:sz w:val="22"/>
          <w:szCs w:val="22"/>
        </w:rPr>
        <w:t>, Sone</w:t>
      </w:r>
      <w:r>
        <w:rPr>
          <w:sz w:val="22"/>
          <w:szCs w:val="22"/>
        </w:rPr>
        <w:t>pat from April 2010 to June 2013</w:t>
      </w:r>
      <w:r w:rsidR="00655207">
        <w:rPr>
          <w:sz w:val="22"/>
          <w:szCs w:val="22"/>
        </w:rPr>
        <w:t>.</w:t>
      </w:r>
    </w:p>
    <w:p w:rsidR="00F5154B" w:rsidRDefault="00655207" w:rsidP="00F5154B">
      <w:pPr>
        <w:pStyle w:val="NormalWeb"/>
        <w:ind w:left="360"/>
        <w:rPr>
          <w:b/>
          <w:sz w:val="22"/>
          <w:szCs w:val="22"/>
        </w:rPr>
      </w:pPr>
      <w:r>
        <w:rPr>
          <w:sz w:val="22"/>
          <w:szCs w:val="22"/>
        </w:rPr>
        <w:t xml:space="preserve">ContiTech Power Transmission Group is a developer, manufacturer and supplier of power transmission belts, components, </w:t>
      </w:r>
      <w:r w:rsidRPr="00FA5DD6">
        <w:rPr>
          <w:sz w:val="22"/>
          <w:szCs w:val="22"/>
        </w:rPr>
        <w:t>Air Spring Systems</w:t>
      </w:r>
      <w:r>
        <w:rPr>
          <w:sz w:val="22"/>
          <w:szCs w:val="22"/>
        </w:rPr>
        <w:t xml:space="preserve"> (</w:t>
      </w:r>
      <w:r w:rsidR="00FA5DD6">
        <w:rPr>
          <w:sz w:val="22"/>
          <w:szCs w:val="22"/>
        </w:rPr>
        <w:t xml:space="preserve">complete systems for adjustable </w:t>
      </w:r>
      <w:r>
        <w:rPr>
          <w:sz w:val="22"/>
          <w:szCs w:val="22"/>
        </w:rPr>
        <w:t>suspensions in commercial vehicles, buses &amp; rail vehicles, as well as for the support of stationary machinery &amp; foundations) &amp; complete belt drive systems for motor vehicles, machinery and equipments.</w:t>
      </w:r>
    </w:p>
    <w:p w:rsidR="00170F25" w:rsidRDefault="00655207" w:rsidP="00FA5DD6">
      <w:pPr>
        <w:pStyle w:val="NormalWeb"/>
        <w:ind w:left="360"/>
        <w:rPr>
          <w:b/>
          <w:sz w:val="22"/>
          <w:szCs w:val="22"/>
        </w:rPr>
      </w:pPr>
      <w:r>
        <w:rPr>
          <w:b/>
          <w:sz w:val="22"/>
          <w:szCs w:val="22"/>
        </w:rPr>
        <w:lastRenderedPageBreak/>
        <w:t xml:space="preserve">O.E.M. suppliers of Poly – V belts, V – belts &amp; Timing belts for Maruti Suzuki, Tata Motors, </w:t>
      </w:r>
      <w:r w:rsidR="008E49D2">
        <w:rPr>
          <w:b/>
          <w:sz w:val="22"/>
          <w:szCs w:val="22"/>
        </w:rPr>
        <w:t xml:space="preserve">Volkswagen, </w:t>
      </w:r>
      <w:r>
        <w:rPr>
          <w:b/>
          <w:sz w:val="22"/>
          <w:szCs w:val="22"/>
        </w:rPr>
        <w:t xml:space="preserve">Eicher Tractors, Mahindra &amp; Mahindra, Ashok Leyland &amp; many more. </w:t>
      </w:r>
      <w:r w:rsidR="008E49D2">
        <w:rPr>
          <w:b/>
          <w:sz w:val="22"/>
          <w:szCs w:val="22"/>
        </w:rPr>
        <w:t>O.E.M. suppliers of Air Spring Systems to Bombardier.</w:t>
      </w:r>
      <w:r w:rsidR="00FA5DD6">
        <w:rPr>
          <w:b/>
          <w:sz w:val="22"/>
          <w:szCs w:val="22"/>
        </w:rPr>
        <w:t xml:space="preserve"> </w:t>
      </w:r>
    </w:p>
    <w:p w:rsidR="00316F03" w:rsidRPr="00FA5DD6" w:rsidRDefault="00655207" w:rsidP="00FA5DD6">
      <w:pPr>
        <w:pStyle w:val="NormalWeb"/>
        <w:ind w:left="360"/>
        <w:rPr>
          <w:b/>
          <w:sz w:val="22"/>
          <w:szCs w:val="22"/>
        </w:rPr>
      </w:pPr>
      <w:r>
        <w:rPr>
          <w:sz w:val="22"/>
          <w:szCs w:val="22"/>
        </w:rPr>
        <w:t>ContiTech India (Private) Ltd. also serves the automotive aftermarket with belts manufactured according to the same standards as those made for original fitting.</w:t>
      </w:r>
    </w:p>
    <w:p w:rsidR="00960767" w:rsidRDefault="00655207">
      <w:pPr>
        <w:numPr>
          <w:ilvl w:val="0"/>
          <w:numId w:val="4"/>
        </w:numPr>
        <w:jc w:val="both"/>
        <w:rPr>
          <w:bCs/>
          <w:sz w:val="22"/>
        </w:rPr>
      </w:pPr>
      <w:r>
        <w:rPr>
          <w:bCs/>
          <w:sz w:val="22"/>
        </w:rPr>
        <w:t xml:space="preserve">Worked as </w:t>
      </w:r>
      <w:r>
        <w:rPr>
          <w:b/>
          <w:sz w:val="22"/>
        </w:rPr>
        <w:t xml:space="preserve">Manager </w:t>
      </w:r>
      <w:r w:rsidR="004F7A64">
        <w:rPr>
          <w:b/>
          <w:sz w:val="22"/>
        </w:rPr>
        <w:t>(Development</w:t>
      </w:r>
      <w:r>
        <w:rPr>
          <w:b/>
          <w:sz w:val="22"/>
        </w:rPr>
        <w:t xml:space="preserve"> </w:t>
      </w:r>
      <w:r w:rsidR="003179F6">
        <w:rPr>
          <w:b/>
          <w:sz w:val="22"/>
        </w:rPr>
        <w:t xml:space="preserve">&amp; </w:t>
      </w:r>
      <w:r w:rsidR="004F7A64">
        <w:rPr>
          <w:b/>
          <w:sz w:val="22"/>
        </w:rPr>
        <w:t>Purchase)</w:t>
      </w:r>
      <w:r>
        <w:rPr>
          <w:bCs/>
          <w:sz w:val="22"/>
        </w:rPr>
        <w:t xml:space="preserve"> in </w:t>
      </w:r>
      <w:r>
        <w:rPr>
          <w:b/>
          <w:sz w:val="22"/>
        </w:rPr>
        <w:t xml:space="preserve">LAMBDA TELEVENTURE PVT. LTD. </w:t>
      </w:r>
      <w:r w:rsidR="004F7A64">
        <w:rPr>
          <w:b/>
          <w:sz w:val="22"/>
        </w:rPr>
        <w:t>(A</w:t>
      </w:r>
      <w:r>
        <w:rPr>
          <w:b/>
          <w:sz w:val="22"/>
        </w:rPr>
        <w:t xml:space="preserve"> Lambda Group FRENCH </w:t>
      </w:r>
      <w:r w:rsidR="004F7A64">
        <w:rPr>
          <w:b/>
          <w:sz w:val="22"/>
        </w:rPr>
        <w:t>Company)</w:t>
      </w:r>
      <w:r w:rsidR="004F7A64">
        <w:rPr>
          <w:sz w:val="22"/>
        </w:rPr>
        <w:t>,</w:t>
      </w:r>
      <w:r>
        <w:rPr>
          <w:sz w:val="22"/>
        </w:rPr>
        <w:t xml:space="preserve"> </w:t>
      </w:r>
      <w:r w:rsidR="004F7A64">
        <w:rPr>
          <w:sz w:val="22"/>
        </w:rPr>
        <w:t>Gurgaon</w:t>
      </w:r>
      <w:r w:rsidR="00D20D49">
        <w:rPr>
          <w:bCs/>
          <w:sz w:val="22"/>
        </w:rPr>
        <w:t>, from Oct</w:t>
      </w:r>
      <w:r>
        <w:rPr>
          <w:bCs/>
          <w:sz w:val="22"/>
        </w:rPr>
        <w:t xml:space="preserve"> </w:t>
      </w:r>
      <w:r w:rsidR="00D20D49">
        <w:rPr>
          <w:bCs/>
          <w:sz w:val="22"/>
        </w:rPr>
        <w:t>‘2006</w:t>
      </w:r>
      <w:r>
        <w:rPr>
          <w:bCs/>
          <w:sz w:val="22"/>
        </w:rPr>
        <w:t xml:space="preserve"> to Mar’ 2010. </w:t>
      </w:r>
      <w:r>
        <w:rPr>
          <w:b/>
          <w:bCs/>
          <w:sz w:val="22"/>
        </w:rPr>
        <w:t>LAMBDA TELEVENTURE PVT. LTD</w:t>
      </w:r>
      <w:r>
        <w:rPr>
          <w:bCs/>
          <w:sz w:val="22"/>
        </w:rPr>
        <w:t xml:space="preserve">. is </w:t>
      </w:r>
      <w:r>
        <w:rPr>
          <w:b/>
          <w:bCs/>
          <w:sz w:val="22"/>
        </w:rPr>
        <w:t>INDIAN SUBSIDIARY of ARIALCOM</w:t>
      </w:r>
      <w:r>
        <w:rPr>
          <w:bCs/>
          <w:sz w:val="22"/>
        </w:rPr>
        <w:t xml:space="preserve"> in </w:t>
      </w:r>
      <w:r>
        <w:rPr>
          <w:b/>
          <w:bCs/>
          <w:sz w:val="22"/>
        </w:rPr>
        <w:t>FRANCE.</w:t>
      </w:r>
      <w:r>
        <w:rPr>
          <w:b/>
          <w:sz w:val="22"/>
          <w:u w:val="single"/>
        </w:rPr>
        <w:t xml:space="preserve"> </w:t>
      </w:r>
      <w:r>
        <w:rPr>
          <w:b/>
          <w:bCs/>
          <w:sz w:val="22"/>
        </w:rPr>
        <w:t>ARIALCOM</w:t>
      </w:r>
      <w:r>
        <w:rPr>
          <w:bCs/>
          <w:sz w:val="22"/>
        </w:rPr>
        <w:t xml:space="preserve"> exports antennas in</w:t>
      </w:r>
      <w:r>
        <w:rPr>
          <w:b/>
          <w:bCs/>
          <w:sz w:val="22"/>
        </w:rPr>
        <w:t xml:space="preserve"> EUROPEAN MARKET</w:t>
      </w:r>
      <w:r>
        <w:rPr>
          <w:bCs/>
          <w:sz w:val="22"/>
        </w:rPr>
        <w:t xml:space="preserve">. </w:t>
      </w:r>
    </w:p>
    <w:p w:rsidR="00960767" w:rsidRDefault="00960767">
      <w:pPr>
        <w:jc w:val="both"/>
        <w:rPr>
          <w:bCs/>
          <w:sz w:val="22"/>
        </w:rPr>
      </w:pPr>
    </w:p>
    <w:p w:rsidR="00CA52E3" w:rsidRDefault="00655207" w:rsidP="00FA5DD6">
      <w:pPr>
        <w:ind w:left="360"/>
        <w:jc w:val="both"/>
      </w:pPr>
      <w:r>
        <w:rPr>
          <w:bCs/>
          <w:sz w:val="22"/>
        </w:rPr>
        <w:t xml:space="preserve">The company is engaged in manufacturing of telecom components like shelters, enclosures, </w:t>
      </w:r>
      <w:r w:rsidR="00D86C24">
        <w:rPr>
          <w:bCs/>
          <w:sz w:val="22"/>
        </w:rPr>
        <w:t xml:space="preserve">BTS </w:t>
      </w:r>
      <w:r>
        <w:rPr>
          <w:bCs/>
          <w:sz w:val="22"/>
        </w:rPr>
        <w:t>antennas, microwave ovens</w:t>
      </w:r>
      <w:r w:rsidR="007020F2">
        <w:rPr>
          <w:bCs/>
          <w:sz w:val="22"/>
        </w:rPr>
        <w:t xml:space="preserve"> </w:t>
      </w:r>
      <w:r w:rsidR="007020F2">
        <w:t xml:space="preserve">(all with </w:t>
      </w:r>
      <w:r w:rsidR="00A00EF6">
        <w:t>electrical</w:t>
      </w:r>
      <w:r w:rsidR="00EA4E68">
        <w:t>,</w:t>
      </w:r>
      <w:r w:rsidR="007020F2">
        <w:t xml:space="preserve"> lighting</w:t>
      </w:r>
      <w:r w:rsidR="00EA4E68">
        <w:t>, etc</w:t>
      </w:r>
      <w:r>
        <w:t>.</w:t>
      </w:r>
      <w:r w:rsidR="00EA4E68">
        <w:t>)</w:t>
      </w:r>
      <w:r w:rsidR="00D86C24">
        <w:t xml:space="preserve">, Gas Generators, </w:t>
      </w:r>
      <w:r>
        <w:t xml:space="preserve"> </w:t>
      </w:r>
      <w:r>
        <w:rPr>
          <w:b/>
        </w:rPr>
        <w:t>LAMBDA GROUP</w:t>
      </w:r>
      <w:r>
        <w:t xml:space="preserve"> is also into </w:t>
      </w:r>
      <w:r>
        <w:rPr>
          <w:b/>
        </w:rPr>
        <w:t>AUTOMOBILE SECTOR</w:t>
      </w:r>
      <w:r>
        <w:t xml:space="preserve"> in collaboration with </w:t>
      </w:r>
      <w:r>
        <w:rPr>
          <w:b/>
        </w:rPr>
        <w:t>MAHINDRA STILLER</w:t>
      </w:r>
      <w:r>
        <w:t xml:space="preserve">; </w:t>
      </w:r>
      <w:r>
        <w:rPr>
          <w:b/>
        </w:rPr>
        <w:t>STILAM AUTOMOBILES PVT. LTD</w:t>
      </w:r>
      <w:r>
        <w:t>.</w:t>
      </w:r>
      <w:r w:rsidR="00A00EF6">
        <w:t xml:space="preserve"> </w:t>
      </w:r>
      <w:r>
        <w:t xml:space="preserve">as the </w:t>
      </w:r>
      <w:r>
        <w:rPr>
          <w:b/>
        </w:rPr>
        <w:t>JOINT VENTURE</w:t>
      </w:r>
      <w:r w:rsidR="00FA5DD6">
        <w:t xml:space="preserve"> in Faridabad, Haryana &amp; are </w:t>
      </w:r>
      <w:r w:rsidR="00FA5DD6" w:rsidRPr="00FA5DD6">
        <w:rPr>
          <w:b/>
        </w:rPr>
        <w:t>e</w:t>
      </w:r>
      <w:r w:rsidRPr="00FA5DD6">
        <w:rPr>
          <w:b/>
        </w:rPr>
        <w:t>xporters of antennas to various telecom majors in France</w:t>
      </w:r>
      <w:r>
        <w:t>.</w:t>
      </w:r>
      <w:r w:rsidR="00A70CD1">
        <w:t xml:space="preserve"> </w:t>
      </w:r>
    </w:p>
    <w:p w:rsidR="00CA52E3" w:rsidRDefault="00CA52E3">
      <w:pPr>
        <w:ind w:left="360"/>
        <w:jc w:val="both"/>
      </w:pPr>
    </w:p>
    <w:p w:rsidR="00960767" w:rsidRPr="00CA52E3" w:rsidRDefault="00655207">
      <w:pPr>
        <w:ind w:left="360"/>
        <w:jc w:val="both"/>
        <w:rPr>
          <w:b/>
          <w:bCs/>
          <w:sz w:val="22"/>
          <w:u w:val="single"/>
        </w:rPr>
      </w:pPr>
      <w:r w:rsidRPr="00CA52E3">
        <w:rPr>
          <w:b/>
        </w:rPr>
        <w:t xml:space="preserve">O.E.M. </w:t>
      </w:r>
      <w:r w:rsidR="004F7A64" w:rsidRPr="00CA52E3">
        <w:rPr>
          <w:b/>
        </w:rPr>
        <w:t>Suppliers</w:t>
      </w:r>
      <w:r w:rsidRPr="00CA52E3">
        <w:rPr>
          <w:b/>
        </w:rPr>
        <w:t xml:space="preserve"> to </w:t>
      </w:r>
      <w:r w:rsidR="00B8376E" w:rsidRPr="00CA52E3">
        <w:rPr>
          <w:b/>
        </w:rPr>
        <w:t xml:space="preserve">Nokia, </w:t>
      </w:r>
      <w:r w:rsidRPr="00CA52E3">
        <w:rPr>
          <w:b/>
        </w:rPr>
        <w:t xml:space="preserve">Ericsson, </w:t>
      </w:r>
      <w:r w:rsidR="004F7A64" w:rsidRPr="00CA52E3">
        <w:rPr>
          <w:b/>
        </w:rPr>
        <w:t>Airtel,</w:t>
      </w:r>
      <w:r w:rsidRPr="00CA52E3">
        <w:rPr>
          <w:b/>
        </w:rPr>
        <w:t xml:space="preserve"> Idea</w:t>
      </w:r>
      <w:r w:rsidR="00B8376E" w:rsidRPr="00CA52E3">
        <w:rPr>
          <w:b/>
        </w:rPr>
        <w:t xml:space="preserve">, Siemens, Alcatel, </w:t>
      </w:r>
      <w:r w:rsidR="00A70CD1" w:rsidRPr="00CA52E3">
        <w:rPr>
          <w:b/>
        </w:rPr>
        <w:t>Spic</w:t>
      </w:r>
      <w:r w:rsidR="00781514">
        <w:rPr>
          <w:b/>
        </w:rPr>
        <w:t>e</w:t>
      </w:r>
      <w:r w:rsidR="00A70CD1" w:rsidRPr="00CA52E3">
        <w:rPr>
          <w:b/>
        </w:rPr>
        <w:t>, Tata Telecom, Reliance, BEL, Zee TV, Aaj Tak,</w:t>
      </w:r>
      <w:r w:rsidR="008A0978">
        <w:rPr>
          <w:b/>
        </w:rPr>
        <w:t xml:space="preserve"> HAL, DRDO &amp; other major telecom </w:t>
      </w:r>
      <w:r w:rsidR="008A0978" w:rsidRPr="008A0978">
        <w:t>and</w:t>
      </w:r>
      <w:r w:rsidR="008A0978">
        <w:rPr>
          <w:b/>
        </w:rPr>
        <w:t xml:space="preserve"> communication</w:t>
      </w:r>
      <w:r w:rsidR="00A70CD1" w:rsidRPr="00CA52E3">
        <w:rPr>
          <w:b/>
        </w:rPr>
        <w:t xml:space="preserve"> </w:t>
      </w:r>
      <w:r w:rsidRPr="00CA52E3">
        <w:rPr>
          <w:b/>
        </w:rPr>
        <w:t>giants.</w:t>
      </w:r>
    </w:p>
    <w:p w:rsidR="00960767" w:rsidRDefault="00960767" w:rsidP="00D20D49">
      <w:pPr>
        <w:jc w:val="both"/>
      </w:pPr>
    </w:p>
    <w:p w:rsidR="00960767" w:rsidRDefault="00655207">
      <w:pPr>
        <w:numPr>
          <w:ilvl w:val="0"/>
          <w:numId w:val="4"/>
        </w:numPr>
        <w:jc w:val="both"/>
        <w:rPr>
          <w:bCs/>
          <w:sz w:val="22"/>
        </w:rPr>
      </w:pPr>
      <w:r>
        <w:rPr>
          <w:bCs/>
          <w:sz w:val="22"/>
        </w:rPr>
        <w:t xml:space="preserve">Worked as </w:t>
      </w:r>
      <w:r w:rsidR="004F7A64" w:rsidRPr="004F7A64">
        <w:rPr>
          <w:b/>
          <w:bCs/>
          <w:sz w:val="22"/>
        </w:rPr>
        <w:t xml:space="preserve">Senior </w:t>
      </w:r>
      <w:r>
        <w:rPr>
          <w:b/>
          <w:bCs/>
          <w:sz w:val="22"/>
        </w:rPr>
        <w:t>Engineer</w:t>
      </w:r>
      <w:r>
        <w:rPr>
          <w:bCs/>
          <w:sz w:val="22"/>
        </w:rPr>
        <w:t xml:space="preserve"> </w:t>
      </w:r>
      <w:r>
        <w:rPr>
          <w:b/>
          <w:bCs/>
          <w:sz w:val="22"/>
        </w:rPr>
        <w:t>(</w:t>
      </w:r>
      <w:r w:rsidR="003179F6">
        <w:rPr>
          <w:b/>
          <w:bCs/>
          <w:sz w:val="22"/>
        </w:rPr>
        <w:t>Purchase</w:t>
      </w:r>
      <w:r w:rsidR="00934D69">
        <w:rPr>
          <w:b/>
          <w:bCs/>
          <w:sz w:val="22"/>
        </w:rPr>
        <w:t xml:space="preserve"> &amp; PPC</w:t>
      </w:r>
      <w:r w:rsidR="003179F6">
        <w:rPr>
          <w:b/>
          <w:bCs/>
          <w:sz w:val="22"/>
        </w:rPr>
        <w:t xml:space="preserve">) </w:t>
      </w:r>
      <w:r>
        <w:rPr>
          <w:bCs/>
          <w:sz w:val="22"/>
        </w:rPr>
        <w:t xml:space="preserve">in </w:t>
      </w:r>
      <w:r>
        <w:rPr>
          <w:b/>
          <w:bCs/>
          <w:sz w:val="22"/>
        </w:rPr>
        <w:t>OMAX FUSIONS LTD. (ISO 9002 CERTIFIED OMAX GROUP COMPANY)</w:t>
      </w:r>
      <w:r w:rsidR="0051538A">
        <w:rPr>
          <w:bCs/>
          <w:sz w:val="22"/>
        </w:rPr>
        <w:t xml:space="preserve"> f</w:t>
      </w:r>
      <w:r w:rsidR="008A0978">
        <w:rPr>
          <w:bCs/>
          <w:sz w:val="22"/>
        </w:rPr>
        <w:t>rom Feb’ 2005 to Sept’ 2006</w:t>
      </w:r>
      <w:r>
        <w:rPr>
          <w:bCs/>
          <w:sz w:val="22"/>
        </w:rPr>
        <w:t>.</w:t>
      </w:r>
    </w:p>
    <w:p w:rsidR="00960767" w:rsidRDefault="00960767">
      <w:pPr>
        <w:jc w:val="both"/>
        <w:rPr>
          <w:bCs/>
          <w:sz w:val="22"/>
        </w:rPr>
      </w:pPr>
    </w:p>
    <w:p w:rsidR="00216A4B" w:rsidRDefault="00655207">
      <w:pPr>
        <w:ind w:left="360"/>
        <w:jc w:val="both"/>
        <w:rPr>
          <w:bCs/>
          <w:sz w:val="22"/>
        </w:rPr>
      </w:pPr>
      <w:r>
        <w:rPr>
          <w:bCs/>
          <w:sz w:val="22"/>
        </w:rPr>
        <w:t>The company is engaged in manufacturing products like sheet metal fabrication, tubular, turned, welded, machined components</w:t>
      </w:r>
      <w:r w:rsidR="00216A4B">
        <w:rPr>
          <w:bCs/>
          <w:sz w:val="22"/>
        </w:rPr>
        <w:t>.</w:t>
      </w:r>
    </w:p>
    <w:p w:rsidR="00216A4B" w:rsidRDefault="00216A4B">
      <w:pPr>
        <w:ind w:left="360"/>
        <w:jc w:val="both"/>
        <w:rPr>
          <w:bCs/>
          <w:sz w:val="22"/>
        </w:rPr>
      </w:pPr>
    </w:p>
    <w:p w:rsidR="00960767" w:rsidRPr="008A0978" w:rsidRDefault="00216A4B">
      <w:pPr>
        <w:ind w:left="360"/>
        <w:jc w:val="both"/>
        <w:rPr>
          <w:b/>
          <w:sz w:val="22"/>
          <w:u w:val="single"/>
        </w:rPr>
      </w:pPr>
      <w:r w:rsidRPr="008A0978">
        <w:rPr>
          <w:b/>
          <w:bCs/>
          <w:sz w:val="22"/>
        </w:rPr>
        <w:t>O.E.M.</w:t>
      </w:r>
      <w:r w:rsidR="00655207" w:rsidRPr="008A0978">
        <w:rPr>
          <w:b/>
          <w:bCs/>
          <w:sz w:val="22"/>
        </w:rPr>
        <w:t xml:space="preserve"> </w:t>
      </w:r>
      <w:r w:rsidRPr="008A0978">
        <w:rPr>
          <w:b/>
          <w:bCs/>
          <w:sz w:val="22"/>
        </w:rPr>
        <w:t xml:space="preserve">suppliers of :- </w:t>
      </w:r>
      <w:r w:rsidR="00655207" w:rsidRPr="008A0978">
        <w:rPr>
          <w:b/>
          <w:bCs/>
          <w:sz w:val="22"/>
        </w:rPr>
        <w:t xml:space="preserve">Hero Honda, </w:t>
      </w:r>
      <w:r w:rsidR="0062202A" w:rsidRPr="008A0978">
        <w:rPr>
          <w:b/>
          <w:bCs/>
          <w:sz w:val="22"/>
        </w:rPr>
        <w:t xml:space="preserve">TVS Motors Ltd, </w:t>
      </w:r>
      <w:r w:rsidR="00655207" w:rsidRPr="008A0978">
        <w:rPr>
          <w:b/>
          <w:bCs/>
          <w:sz w:val="22"/>
        </w:rPr>
        <w:t>Yamaha Mo</w:t>
      </w:r>
      <w:r w:rsidRPr="008A0978">
        <w:rPr>
          <w:b/>
          <w:bCs/>
          <w:sz w:val="22"/>
        </w:rPr>
        <w:t xml:space="preserve">tors (I) Ltd, Maruti Udyog Ltd., New Holland Tractor, Honda – Siel Cars India Ltd, </w:t>
      </w:r>
      <w:r w:rsidR="00AF4E39" w:rsidRPr="008A0978">
        <w:rPr>
          <w:b/>
          <w:bCs/>
          <w:sz w:val="22"/>
        </w:rPr>
        <w:t>Delphi</w:t>
      </w:r>
      <w:r w:rsidR="00AC2E0B" w:rsidRPr="008A0978">
        <w:rPr>
          <w:b/>
          <w:bCs/>
          <w:sz w:val="22"/>
        </w:rPr>
        <w:t xml:space="preserve"> Automotives</w:t>
      </w:r>
      <w:r w:rsidR="00AF4E39" w:rsidRPr="008A0978">
        <w:rPr>
          <w:b/>
          <w:bCs/>
          <w:sz w:val="22"/>
        </w:rPr>
        <w:t xml:space="preserve">, </w:t>
      </w:r>
      <w:r w:rsidR="00AC2E0B" w:rsidRPr="008A0978">
        <w:rPr>
          <w:b/>
          <w:bCs/>
          <w:sz w:val="22"/>
        </w:rPr>
        <w:t xml:space="preserve">Piaggio Italia, </w:t>
      </w:r>
      <w:r w:rsidR="00AF4E39" w:rsidRPr="008A0978">
        <w:rPr>
          <w:b/>
          <w:bCs/>
          <w:sz w:val="22"/>
        </w:rPr>
        <w:t xml:space="preserve">Cummins, </w:t>
      </w:r>
      <w:r w:rsidR="0062202A" w:rsidRPr="008A0978">
        <w:rPr>
          <w:b/>
          <w:bCs/>
          <w:sz w:val="22"/>
        </w:rPr>
        <w:t>Ministry of Defence &amp; Railw</w:t>
      </w:r>
      <w:r w:rsidR="00AC2E0B" w:rsidRPr="008A0978">
        <w:rPr>
          <w:b/>
          <w:bCs/>
          <w:sz w:val="22"/>
        </w:rPr>
        <w:t>ays &amp; other Tier 1 customers.</w:t>
      </w:r>
    </w:p>
    <w:p w:rsidR="00960767" w:rsidRDefault="00960767">
      <w:pPr>
        <w:ind w:left="360"/>
        <w:jc w:val="both"/>
        <w:rPr>
          <w:b/>
          <w:sz w:val="22"/>
          <w:u w:val="single"/>
        </w:rPr>
      </w:pPr>
    </w:p>
    <w:p w:rsidR="00960767" w:rsidRDefault="00655207">
      <w:pPr>
        <w:numPr>
          <w:ilvl w:val="0"/>
          <w:numId w:val="10"/>
        </w:numPr>
        <w:jc w:val="both"/>
        <w:rPr>
          <w:sz w:val="22"/>
        </w:rPr>
      </w:pPr>
      <w:r>
        <w:rPr>
          <w:sz w:val="22"/>
        </w:rPr>
        <w:t>Worked as</w:t>
      </w:r>
      <w:r>
        <w:rPr>
          <w:b/>
          <w:sz w:val="22"/>
        </w:rPr>
        <w:t xml:space="preserve"> Senior Engineer </w:t>
      </w:r>
      <w:r w:rsidR="004F7A64">
        <w:rPr>
          <w:b/>
          <w:sz w:val="22"/>
        </w:rPr>
        <w:t>(Purchase</w:t>
      </w:r>
      <w:r w:rsidR="00E8229A">
        <w:rPr>
          <w:b/>
          <w:sz w:val="22"/>
        </w:rPr>
        <w:t>, PPC</w:t>
      </w:r>
      <w:r>
        <w:rPr>
          <w:b/>
          <w:sz w:val="22"/>
        </w:rPr>
        <w:t xml:space="preserve"> &amp; </w:t>
      </w:r>
      <w:r w:rsidR="00191ED6">
        <w:rPr>
          <w:b/>
          <w:sz w:val="22"/>
        </w:rPr>
        <w:t xml:space="preserve">Vendor </w:t>
      </w:r>
      <w:r w:rsidR="004F7A64">
        <w:rPr>
          <w:b/>
          <w:sz w:val="22"/>
        </w:rPr>
        <w:t>Development)</w:t>
      </w:r>
      <w:r>
        <w:rPr>
          <w:sz w:val="22"/>
        </w:rPr>
        <w:t xml:space="preserve"> in </w:t>
      </w:r>
      <w:r>
        <w:rPr>
          <w:b/>
          <w:sz w:val="22"/>
        </w:rPr>
        <w:t>MADHUSUDAN NIPPON</w:t>
      </w:r>
      <w:r>
        <w:rPr>
          <w:sz w:val="22"/>
        </w:rPr>
        <w:t xml:space="preserve"> </w:t>
      </w:r>
      <w:r>
        <w:rPr>
          <w:b/>
          <w:sz w:val="22"/>
        </w:rPr>
        <w:t>LTD</w:t>
      </w:r>
      <w:r w:rsidR="00EA4E68">
        <w:rPr>
          <w:b/>
          <w:sz w:val="22"/>
        </w:rPr>
        <w:t>. (</w:t>
      </w:r>
      <w:r>
        <w:rPr>
          <w:b/>
          <w:sz w:val="22"/>
        </w:rPr>
        <w:t>An ISO 14001, ISO 9002, TS-16949, OHSAS 18001 &amp; QS 9000 CERTIFIED COMPANY in COLLABORATION with NIPPON CABLE SYSTEM INC. JAPAN)</w:t>
      </w:r>
      <w:r>
        <w:rPr>
          <w:sz w:val="22"/>
        </w:rPr>
        <w:t xml:space="preserve">, Delhi - Jaipur </w:t>
      </w:r>
      <w:r w:rsidR="007C7BBD">
        <w:rPr>
          <w:sz w:val="22"/>
        </w:rPr>
        <w:t>Highway, Gurgaon from Feb.’ 2001</w:t>
      </w:r>
      <w:r>
        <w:rPr>
          <w:sz w:val="22"/>
        </w:rPr>
        <w:t xml:space="preserve"> to May </w:t>
      </w:r>
      <w:r w:rsidR="00EA4E68">
        <w:rPr>
          <w:sz w:val="22"/>
        </w:rPr>
        <w:t>‘2004</w:t>
      </w:r>
      <w:r w:rsidR="00D4299E">
        <w:rPr>
          <w:sz w:val="22"/>
        </w:rPr>
        <w:t>.</w:t>
      </w:r>
    </w:p>
    <w:p w:rsidR="00960767" w:rsidRDefault="00960767">
      <w:pPr>
        <w:ind w:firstLine="420"/>
        <w:jc w:val="both"/>
        <w:rPr>
          <w:sz w:val="22"/>
        </w:rPr>
      </w:pPr>
    </w:p>
    <w:p w:rsidR="00960767" w:rsidRDefault="00655207" w:rsidP="00AE118B">
      <w:pPr>
        <w:ind w:left="360"/>
        <w:jc w:val="both"/>
        <w:rPr>
          <w:sz w:val="22"/>
        </w:rPr>
      </w:pPr>
      <w:r>
        <w:rPr>
          <w:sz w:val="22"/>
        </w:rPr>
        <w:t xml:space="preserve">The firm is engaged in manufacturing Mechanical Control Cables </w:t>
      </w:r>
      <w:r w:rsidR="001A5D1D">
        <w:rPr>
          <w:sz w:val="22"/>
        </w:rPr>
        <w:t xml:space="preserve">with </w:t>
      </w:r>
      <w:r w:rsidR="00AE118B">
        <w:rPr>
          <w:sz w:val="22"/>
        </w:rPr>
        <w:t>the brand ‘Best Cables’ for</w:t>
      </w:r>
      <w:r>
        <w:rPr>
          <w:sz w:val="22"/>
        </w:rPr>
        <w:t xml:space="preserve"> Four Wheeler segment.</w:t>
      </w:r>
    </w:p>
    <w:p w:rsidR="00960767" w:rsidRDefault="00960767">
      <w:pPr>
        <w:ind w:left="420"/>
        <w:jc w:val="both"/>
        <w:rPr>
          <w:sz w:val="22"/>
        </w:rPr>
      </w:pPr>
    </w:p>
    <w:p w:rsidR="00960767" w:rsidRDefault="00655207">
      <w:pPr>
        <w:ind w:left="420"/>
        <w:jc w:val="both"/>
        <w:rPr>
          <w:b/>
          <w:sz w:val="22"/>
        </w:rPr>
      </w:pPr>
      <w:r>
        <w:rPr>
          <w:b/>
          <w:sz w:val="22"/>
        </w:rPr>
        <w:t>O.E.M. suppliers of:- Maruti Udyog Ltd. , Toyota Kirloskar Motors Ltd. , Hindustan Motors , Daewoo Motors , Honda ,Escorts – JCB , Lear Seats, Meritor, Kinetic Motors, Telco, etc.</w:t>
      </w:r>
    </w:p>
    <w:p w:rsidR="00960767" w:rsidRDefault="00960767">
      <w:pPr>
        <w:jc w:val="both"/>
        <w:rPr>
          <w:b/>
          <w:sz w:val="22"/>
        </w:rPr>
      </w:pPr>
    </w:p>
    <w:p w:rsidR="00960767" w:rsidRDefault="00655207">
      <w:pPr>
        <w:numPr>
          <w:ilvl w:val="0"/>
          <w:numId w:val="7"/>
        </w:numPr>
        <w:jc w:val="both"/>
        <w:rPr>
          <w:b/>
          <w:sz w:val="22"/>
        </w:rPr>
      </w:pPr>
      <w:r>
        <w:rPr>
          <w:sz w:val="22"/>
        </w:rPr>
        <w:t xml:space="preserve">Worked as </w:t>
      </w:r>
      <w:r w:rsidR="00EA4E68">
        <w:rPr>
          <w:sz w:val="22"/>
        </w:rPr>
        <w:t>an</w:t>
      </w:r>
      <w:r>
        <w:rPr>
          <w:b/>
          <w:sz w:val="22"/>
        </w:rPr>
        <w:t xml:space="preserve"> Engineer </w:t>
      </w:r>
      <w:r w:rsidR="00121239">
        <w:rPr>
          <w:b/>
          <w:sz w:val="22"/>
        </w:rPr>
        <w:t>(</w:t>
      </w:r>
      <w:r w:rsidR="002A6373">
        <w:rPr>
          <w:b/>
          <w:sz w:val="22"/>
        </w:rPr>
        <w:t xml:space="preserve">Purchase, </w:t>
      </w:r>
      <w:r w:rsidR="00121239">
        <w:rPr>
          <w:b/>
          <w:sz w:val="22"/>
        </w:rPr>
        <w:t>Vendor development &amp; Product Development</w:t>
      </w:r>
      <w:r w:rsidR="004F7A64">
        <w:rPr>
          <w:b/>
          <w:sz w:val="22"/>
        </w:rPr>
        <w:t>)</w:t>
      </w:r>
      <w:r>
        <w:rPr>
          <w:sz w:val="22"/>
        </w:rPr>
        <w:t xml:space="preserve"> in </w:t>
      </w:r>
      <w:r>
        <w:rPr>
          <w:b/>
          <w:sz w:val="22"/>
        </w:rPr>
        <w:t>SKAI AUTO PVT.LTD</w:t>
      </w:r>
      <w:r>
        <w:rPr>
          <w:sz w:val="22"/>
        </w:rPr>
        <w:t xml:space="preserve">. </w:t>
      </w:r>
      <w:r w:rsidR="001A5D1D">
        <w:rPr>
          <w:b/>
          <w:sz w:val="22"/>
        </w:rPr>
        <w:t xml:space="preserve">(An ISO/TS 16949:2009 CERTIFIED SUNIL MINDA GROUP </w:t>
      </w:r>
      <w:r>
        <w:rPr>
          <w:b/>
          <w:sz w:val="22"/>
        </w:rPr>
        <w:t>COMPANY)</w:t>
      </w:r>
      <w:r w:rsidR="00121239">
        <w:rPr>
          <w:sz w:val="22"/>
        </w:rPr>
        <w:t xml:space="preserve">, Kundli, </w:t>
      </w:r>
      <w:r>
        <w:rPr>
          <w:sz w:val="22"/>
        </w:rPr>
        <w:t>Sonepat (Hr.) from June.’1998 to Feb.’2001.</w:t>
      </w:r>
      <w:r>
        <w:rPr>
          <w:sz w:val="22"/>
        </w:rPr>
        <w:br/>
      </w:r>
      <w:r>
        <w:rPr>
          <w:sz w:val="22"/>
        </w:rPr>
        <w:br/>
        <w:t>The Firm is engaged in manufacturing various auto electrical</w:t>
      </w:r>
      <w:r w:rsidR="00D4299E">
        <w:rPr>
          <w:sz w:val="22"/>
        </w:rPr>
        <w:t xml:space="preserve"> parts viz. </w:t>
      </w:r>
      <w:r>
        <w:rPr>
          <w:sz w:val="22"/>
        </w:rPr>
        <w:t xml:space="preserve"> </w:t>
      </w:r>
      <w:r w:rsidR="00D4299E">
        <w:rPr>
          <w:sz w:val="22"/>
        </w:rPr>
        <w:t>Relay</w:t>
      </w:r>
      <w:r w:rsidR="007020F2">
        <w:rPr>
          <w:sz w:val="22"/>
        </w:rPr>
        <w:t xml:space="preserve"> </w:t>
      </w:r>
      <w:r w:rsidR="00D4299E">
        <w:rPr>
          <w:sz w:val="22"/>
        </w:rPr>
        <w:t xml:space="preserve">assly </w:t>
      </w:r>
      <w:r w:rsidR="007020F2">
        <w:rPr>
          <w:sz w:val="22"/>
        </w:rPr>
        <w:t xml:space="preserve">winkers, </w:t>
      </w:r>
      <w:r w:rsidR="00D4299E">
        <w:rPr>
          <w:sz w:val="22"/>
        </w:rPr>
        <w:t xml:space="preserve">locks, keys, lights – front &amp; back, AC / DC Horns, handle assly, </w:t>
      </w:r>
      <w:r w:rsidR="001A5D1D">
        <w:rPr>
          <w:sz w:val="22"/>
        </w:rPr>
        <w:t xml:space="preserve">Electronic flashers, beepers, buzzers, levers, suppressor caps, switches, relays, starters and other spare </w:t>
      </w:r>
      <w:r>
        <w:rPr>
          <w:sz w:val="22"/>
        </w:rPr>
        <w:t>parts.</w:t>
      </w:r>
      <w:r>
        <w:rPr>
          <w:sz w:val="22"/>
        </w:rPr>
        <w:br/>
      </w:r>
    </w:p>
    <w:p w:rsidR="00AC2E0B" w:rsidRDefault="00655207" w:rsidP="001A5D1D">
      <w:pPr>
        <w:ind w:left="360"/>
        <w:jc w:val="both"/>
        <w:rPr>
          <w:b/>
          <w:sz w:val="22"/>
        </w:rPr>
      </w:pPr>
      <w:r>
        <w:rPr>
          <w:b/>
          <w:sz w:val="22"/>
        </w:rPr>
        <w:t xml:space="preserve">O.E.M. suppliers of: - Hero Honda Motors Ltd., Hero Motors, Escorts, TVS, </w:t>
      </w:r>
      <w:r w:rsidR="001A5D1D">
        <w:rPr>
          <w:b/>
          <w:sz w:val="22"/>
        </w:rPr>
        <w:t xml:space="preserve">Yamaha, Vespa, Mahindra, Bajaj, </w:t>
      </w:r>
      <w:r w:rsidR="00D4299E">
        <w:rPr>
          <w:b/>
          <w:sz w:val="22"/>
        </w:rPr>
        <w:t xml:space="preserve">Tata, </w:t>
      </w:r>
      <w:r>
        <w:rPr>
          <w:b/>
          <w:sz w:val="22"/>
        </w:rPr>
        <w:t>etc.</w:t>
      </w:r>
    </w:p>
    <w:p w:rsidR="007C7BBD" w:rsidRDefault="007C7BBD" w:rsidP="00AC2E0B">
      <w:pPr>
        <w:ind w:firstLine="360"/>
        <w:jc w:val="both"/>
        <w:rPr>
          <w:b/>
          <w:sz w:val="22"/>
        </w:rPr>
      </w:pPr>
    </w:p>
    <w:p w:rsidR="00185E8F" w:rsidRDefault="00185E8F" w:rsidP="00004A21">
      <w:pPr>
        <w:ind w:firstLine="360"/>
        <w:jc w:val="both"/>
        <w:rPr>
          <w:b/>
          <w:sz w:val="22"/>
          <w:u w:val="single"/>
        </w:rPr>
      </w:pPr>
    </w:p>
    <w:p w:rsidR="007A420F" w:rsidRDefault="00655207" w:rsidP="00004A21">
      <w:pPr>
        <w:ind w:firstLine="360"/>
        <w:jc w:val="both"/>
        <w:rPr>
          <w:b/>
          <w:sz w:val="22"/>
          <w:u w:val="single"/>
        </w:rPr>
      </w:pPr>
      <w:r>
        <w:rPr>
          <w:b/>
          <w:sz w:val="22"/>
          <w:u w:val="single"/>
        </w:rPr>
        <w:lastRenderedPageBreak/>
        <w:t>ABOUT THE JOB:</w:t>
      </w:r>
    </w:p>
    <w:p w:rsidR="00A32794" w:rsidRDefault="00A32794" w:rsidP="00A32794">
      <w:pPr>
        <w:jc w:val="both"/>
        <w:rPr>
          <w:sz w:val="22"/>
        </w:rPr>
      </w:pPr>
    </w:p>
    <w:p w:rsidR="00A32794" w:rsidRDefault="00A32794" w:rsidP="00A32794">
      <w:pPr>
        <w:numPr>
          <w:ilvl w:val="0"/>
          <w:numId w:val="7"/>
        </w:numPr>
        <w:jc w:val="both"/>
        <w:rPr>
          <w:sz w:val="22"/>
        </w:rPr>
      </w:pPr>
      <w:r w:rsidRPr="00952C74">
        <w:rPr>
          <w:sz w:val="22"/>
        </w:rPr>
        <w:t xml:space="preserve">Development, planning &amp; procurement of raw </w:t>
      </w:r>
      <w:r>
        <w:rPr>
          <w:sz w:val="22"/>
        </w:rPr>
        <w:t>materials (ferrous &amp; non - ferrous</w:t>
      </w:r>
      <w:r w:rsidRPr="00952C74">
        <w:rPr>
          <w:sz w:val="22"/>
        </w:rPr>
        <w:t xml:space="preserve">), oils, chemicals, </w:t>
      </w:r>
      <w:r w:rsidR="00F9263E">
        <w:rPr>
          <w:sz w:val="22"/>
        </w:rPr>
        <w:t xml:space="preserve">alcohols, </w:t>
      </w:r>
      <w:r w:rsidR="00A030B9">
        <w:rPr>
          <w:sz w:val="22"/>
        </w:rPr>
        <w:t xml:space="preserve">Coal (Indian &amp; Imported), </w:t>
      </w:r>
      <w:r w:rsidRPr="00952C74">
        <w:rPr>
          <w:sz w:val="22"/>
        </w:rPr>
        <w:t xml:space="preserve">rubbers, </w:t>
      </w:r>
      <w:r>
        <w:rPr>
          <w:sz w:val="22"/>
        </w:rPr>
        <w:t xml:space="preserve">fabrics, </w:t>
      </w:r>
      <w:r w:rsidRPr="00952C74">
        <w:rPr>
          <w:sz w:val="22"/>
        </w:rPr>
        <w:t xml:space="preserve">packing materials, spares &amp; consumables (including hydraulic, mechanical &amp; pneumatic parts, hardware, stationary, safety items, etc), welding related consumables, electronics &amp; electrical items (including switches, cables, motors, channels, MCB’s, relays, drives, encoders, etc.). </w:t>
      </w:r>
      <w:r>
        <w:rPr>
          <w:sz w:val="22"/>
        </w:rPr>
        <w:t>Capex purchases including material handling, construction, industrial cleaning, boilers, chilling plants, DG sets, compressors, AC plants, etc.</w:t>
      </w:r>
    </w:p>
    <w:p w:rsidR="00DF4BD1" w:rsidRDefault="00DF4BD1" w:rsidP="00DF4BD1">
      <w:pPr>
        <w:pStyle w:val="ListParagraph"/>
        <w:rPr>
          <w:sz w:val="22"/>
        </w:rPr>
      </w:pPr>
    </w:p>
    <w:p w:rsidR="00DF4BD1" w:rsidRPr="00171121" w:rsidRDefault="00DF4BD1" w:rsidP="00171121">
      <w:pPr>
        <w:numPr>
          <w:ilvl w:val="0"/>
          <w:numId w:val="7"/>
        </w:numPr>
        <w:jc w:val="both"/>
        <w:rPr>
          <w:sz w:val="22"/>
        </w:rPr>
      </w:pPr>
      <w:r>
        <w:rPr>
          <w:sz w:val="22"/>
        </w:rPr>
        <w:t xml:space="preserve">Vendor development, selection, evaluation, costing &amp; cost negotiation in the view of technical </w:t>
      </w:r>
      <w:r>
        <w:rPr>
          <w:sz w:val="22"/>
          <w:szCs w:val="22"/>
        </w:rPr>
        <w:t>and commercial aspects</w:t>
      </w:r>
      <w:r w:rsidR="00171121">
        <w:rPr>
          <w:sz w:val="22"/>
          <w:szCs w:val="22"/>
        </w:rPr>
        <w:t xml:space="preserve"> (EBITDA)</w:t>
      </w:r>
      <w:r>
        <w:rPr>
          <w:sz w:val="22"/>
          <w:szCs w:val="22"/>
        </w:rPr>
        <w:t xml:space="preserve">. Vendor follows up for the delivery of materials as per agreed </w:t>
      </w:r>
      <w:r w:rsidR="00171121">
        <w:rPr>
          <w:sz w:val="22"/>
          <w:szCs w:val="22"/>
        </w:rPr>
        <w:t>schedule.</w:t>
      </w:r>
      <w:r w:rsidR="00171121" w:rsidRPr="00171121">
        <w:rPr>
          <w:sz w:val="22"/>
        </w:rPr>
        <w:t xml:space="preserve"> Supplier</w:t>
      </w:r>
      <w:r w:rsidRPr="00171121">
        <w:rPr>
          <w:sz w:val="22"/>
        </w:rPr>
        <w:t xml:space="preserve"> audits, Annual Vendor meets, certifications, Material management, Inventory management (monitoring as per classi</w:t>
      </w:r>
      <w:r w:rsidR="00171121" w:rsidRPr="00171121">
        <w:rPr>
          <w:sz w:val="22"/>
        </w:rPr>
        <w:t xml:space="preserve">fication / min / max </w:t>
      </w:r>
      <w:r w:rsidRPr="00171121">
        <w:rPr>
          <w:sz w:val="22"/>
        </w:rPr>
        <w:t xml:space="preserve">levels), ISO / TS, Q.S. documentation and implementation with compliances.MIS reporting for supply chain as well as development. </w:t>
      </w:r>
      <w:r w:rsidRPr="00171121">
        <w:rPr>
          <w:sz w:val="22"/>
          <w:szCs w:val="22"/>
        </w:rPr>
        <w:t xml:space="preserve">Knowledge of taxation / duty structure. </w:t>
      </w:r>
      <w:r w:rsidRPr="00171121">
        <w:rPr>
          <w:sz w:val="22"/>
        </w:rPr>
        <w:t>Achieved ITR as per company targets.</w:t>
      </w:r>
    </w:p>
    <w:p w:rsidR="00DF4BD1" w:rsidRPr="00FB322A" w:rsidRDefault="00DF4BD1" w:rsidP="00DF4BD1">
      <w:pPr>
        <w:jc w:val="both"/>
        <w:rPr>
          <w:sz w:val="22"/>
          <w:szCs w:val="22"/>
        </w:rPr>
      </w:pPr>
    </w:p>
    <w:p w:rsidR="00DF4BD1" w:rsidRDefault="00DF4BD1" w:rsidP="00DF4BD1">
      <w:pPr>
        <w:numPr>
          <w:ilvl w:val="0"/>
          <w:numId w:val="7"/>
        </w:numPr>
        <w:jc w:val="both"/>
        <w:rPr>
          <w:sz w:val="22"/>
        </w:rPr>
      </w:pPr>
      <w:r>
        <w:rPr>
          <w:sz w:val="22"/>
        </w:rPr>
        <w:t>Development, costing, planning &amp; procurement of fabric, cords, child parts, sheet metal (CRCA, plates, Tubes, Pipes, Brass, Aluminum, Copper, Nickel, etc), plastic molded (PVC, Nylons, PE, PP, etc)</w:t>
      </w:r>
      <w:r w:rsidR="008A3B1C">
        <w:rPr>
          <w:sz w:val="22"/>
        </w:rPr>
        <w:t>, FRP,</w:t>
      </w:r>
      <w:r>
        <w:rPr>
          <w:sz w:val="22"/>
        </w:rPr>
        <w:t xml:space="preserve"> rubberized (Natural, Synthetic, Chloroprene, etc), machined (turning, milling,), forged &amp; casted (Ferrous &amp; Non Ferrous) components, surface treated &amp; heat treated parts. Development, costing &amp; planning of all types of press tools / moulds / die castings / gauges / fixtures, etc. Preparing complete project plan till handover to production. Monitoring of project &amp; development review with management. All technical inputs for costing of new products. APQP &amp; PPAP of all developments. ECN monitoring &amp; closing. VA/VE plans, Industrial engineering, time study &amp; line balancing. Prototype development of samples as per customer requirements.</w:t>
      </w:r>
    </w:p>
    <w:p w:rsidR="00631316" w:rsidRPr="00A561C3" w:rsidRDefault="00631316" w:rsidP="00631316">
      <w:pPr>
        <w:jc w:val="both"/>
        <w:rPr>
          <w:sz w:val="22"/>
        </w:rPr>
      </w:pPr>
    </w:p>
    <w:p w:rsidR="00934D69" w:rsidRPr="00DF4BD1" w:rsidRDefault="00934D69" w:rsidP="00934D69">
      <w:pPr>
        <w:numPr>
          <w:ilvl w:val="0"/>
          <w:numId w:val="7"/>
        </w:numPr>
        <w:jc w:val="both"/>
        <w:rPr>
          <w:sz w:val="22"/>
        </w:rPr>
      </w:pPr>
      <w:r>
        <w:rPr>
          <w:sz w:val="22"/>
        </w:rPr>
        <w:t>Head</w:t>
      </w:r>
      <w:r w:rsidRPr="00FB322A">
        <w:rPr>
          <w:sz w:val="22"/>
        </w:rPr>
        <w:t xml:space="preserve"> of CFT for manufacturing, process &amp; product layouts, PPC, </w:t>
      </w:r>
      <w:r>
        <w:rPr>
          <w:sz w:val="22"/>
        </w:rPr>
        <w:t xml:space="preserve">safety (EHS),  </w:t>
      </w:r>
      <w:r w:rsidRPr="00FB322A">
        <w:rPr>
          <w:sz w:val="22"/>
        </w:rPr>
        <w:t>projects planning &amp; implementation, quality &amp; manpower concerns, R &amp; D issues, maintenance &amp; troubleshooting (breakdown &amp; preventive). Supporting projects &amp; sales team to meet deadlines with budgets.</w:t>
      </w:r>
      <w:r w:rsidRPr="00FB322A">
        <w:rPr>
          <w:sz w:val="22"/>
          <w:szCs w:val="22"/>
        </w:rPr>
        <w:t xml:space="preserve"> Active member of C.I.P. team (continuous improvement of product) to improve productivity </w:t>
      </w:r>
      <w:r>
        <w:rPr>
          <w:sz w:val="22"/>
          <w:szCs w:val="22"/>
        </w:rPr>
        <w:t>(manpower planning) &amp; c</w:t>
      </w:r>
      <w:r w:rsidRPr="00FB322A">
        <w:rPr>
          <w:sz w:val="22"/>
          <w:szCs w:val="22"/>
        </w:rPr>
        <w:t xml:space="preserve">reate a positive work culture, motivate &amp; guide the team to increase the engagement levels and productivity, responsible for team management, operational goals, projects, personal development goals. Spearhead </w:t>
      </w:r>
      <w:r w:rsidR="00022D3C">
        <w:rPr>
          <w:sz w:val="22"/>
          <w:szCs w:val="22"/>
        </w:rPr>
        <w:t>5S, Kaizen</w:t>
      </w:r>
      <w:r w:rsidR="00911843">
        <w:rPr>
          <w:sz w:val="22"/>
          <w:szCs w:val="22"/>
        </w:rPr>
        <w:t xml:space="preserve">, </w:t>
      </w:r>
      <w:r w:rsidR="00311A1C">
        <w:rPr>
          <w:sz w:val="22"/>
          <w:szCs w:val="22"/>
        </w:rPr>
        <w:t>Poka Yoke,</w:t>
      </w:r>
      <w:r w:rsidRPr="00D45A07">
        <w:rPr>
          <w:sz w:val="22"/>
          <w:szCs w:val="22"/>
        </w:rPr>
        <w:t>TPM</w:t>
      </w:r>
      <w:r w:rsidR="00D45A07" w:rsidRPr="00D45A07">
        <w:rPr>
          <w:sz w:val="22"/>
          <w:szCs w:val="22"/>
        </w:rPr>
        <w:t xml:space="preserve">, TQM, JIT, </w:t>
      </w:r>
      <w:r w:rsidR="00022D3C">
        <w:rPr>
          <w:sz w:val="22"/>
          <w:szCs w:val="22"/>
        </w:rPr>
        <w:t>Lean</w:t>
      </w:r>
      <w:r w:rsidR="00BE254B">
        <w:rPr>
          <w:sz w:val="22"/>
          <w:szCs w:val="22"/>
        </w:rPr>
        <w:t xml:space="preserve"> Mfg</w:t>
      </w:r>
      <w:r w:rsidR="00022D3C">
        <w:rPr>
          <w:sz w:val="22"/>
          <w:szCs w:val="22"/>
        </w:rPr>
        <w:t>,</w:t>
      </w:r>
      <w:r w:rsidR="00083592">
        <w:rPr>
          <w:sz w:val="22"/>
          <w:szCs w:val="22"/>
        </w:rPr>
        <w:t xml:space="preserve"> </w:t>
      </w:r>
      <w:r w:rsidR="00022D3C">
        <w:rPr>
          <w:sz w:val="22"/>
          <w:szCs w:val="22"/>
        </w:rPr>
        <w:t>Six Sigma</w:t>
      </w:r>
      <w:r w:rsidR="00D45A07" w:rsidRPr="00D45A07">
        <w:rPr>
          <w:sz w:val="22"/>
          <w:szCs w:val="22"/>
        </w:rPr>
        <w:t>, etc</w:t>
      </w:r>
      <w:r w:rsidR="00BE254B">
        <w:rPr>
          <w:sz w:val="22"/>
          <w:szCs w:val="22"/>
        </w:rPr>
        <w:t>,</w:t>
      </w:r>
      <w:r w:rsidRPr="00D45A07">
        <w:rPr>
          <w:b/>
          <w:sz w:val="22"/>
          <w:szCs w:val="22"/>
        </w:rPr>
        <w:t xml:space="preserve"> </w:t>
      </w:r>
      <w:r w:rsidRPr="00FB322A">
        <w:rPr>
          <w:sz w:val="22"/>
          <w:szCs w:val="22"/>
        </w:rPr>
        <w:t>activities as per guidelines and responsibilities assigned, Handling of scrap yard and scrap sale.</w:t>
      </w:r>
      <w:r w:rsidR="00CE5DD6">
        <w:rPr>
          <w:sz w:val="22"/>
          <w:szCs w:val="22"/>
        </w:rPr>
        <w:t xml:space="preserve"> Responsible for IT </w:t>
      </w:r>
      <w:r w:rsidR="009A5BE9">
        <w:rPr>
          <w:sz w:val="22"/>
          <w:szCs w:val="22"/>
        </w:rPr>
        <w:t xml:space="preserve">(hardware &amp; software), </w:t>
      </w:r>
      <w:r w:rsidR="0063410F">
        <w:rPr>
          <w:sz w:val="22"/>
          <w:szCs w:val="22"/>
        </w:rPr>
        <w:t>Safety</w:t>
      </w:r>
      <w:r w:rsidR="00CE5DD6">
        <w:rPr>
          <w:sz w:val="22"/>
          <w:szCs w:val="22"/>
        </w:rPr>
        <w:t xml:space="preserve"> (EHS) </w:t>
      </w:r>
      <w:r w:rsidR="00F46194">
        <w:rPr>
          <w:sz w:val="22"/>
          <w:szCs w:val="22"/>
        </w:rPr>
        <w:t xml:space="preserve">&amp; E - </w:t>
      </w:r>
      <w:r w:rsidR="00CE5DD6">
        <w:rPr>
          <w:sz w:val="22"/>
          <w:szCs w:val="22"/>
        </w:rPr>
        <w:t>Procurement.</w:t>
      </w:r>
    </w:p>
    <w:p w:rsidR="00DF4BD1" w:rsidRDefault="00DF4BD1" w:rsidP="00DF4BD1">
      <w:pPr>
        <w:pStyle w:val="ListParagraph"/>
        <w:rPr>
          <w:sz w:val="22"/>
        </w:rPr>
      </w:pPr>
    </w:p>
    <w:p w:rsidR="00DF4BD1" w:rsidRPr="008126C8" w:rsidRDefault="00DF4BD1" w:rsidP="00DF4BD1">
      <w:pPr>
        <w:numPr>
          <w:ilvl w:val="0"/>
          <w:numId w:val="7"/>
        </w:numPr>
        <w:jc w:val="both"/>
        <w:rPr>
          <w:sz w:val="22"/>
          <w:szCs w:val="22"/>
        </w:rPr>
      </w:pPr>
      <w:r w:rsidRPr="002F7CB8">
        <w:rPr>
          <w:color w:val="000000"/>
          <w:sz w:val="22"/>
          <w:szCs w:val="22"/>
        </w:rPr>
        <w:t>Back order material clearance on priority, Repacking of material as per Std., Co-ordination with Finance for PDC related issues, Controlling of Part distribution centers,</w:t>
      </w:r>
      <w:r>
        <w:rPr>
          <w:rFonts w:ascii="Arial" w:hAnsi="Arial" w:cs="Arial"/>
          <w:color w:val="000000"/>
          <w:sz w:val="18"/>
          <w:szCs w:val="18"/>
        </w:rPr>
        <w:t xml:space="preserve"> </w:t>
      </w:r>
      <w:r w:rsidRPr="002F7CB8">
        <w:rPr>
          <w:color w:val="000000"/>
          <w:sz w:val="22"/>
          <w:szCs w:val="22"/>
        </w:rPr>
        <w:t>Budgeting, Future Expansions of warehouse and Business planning, Facility management, Controlling first fill ratio, Logistics cost ,packaging cost, Warehouse cost , Capex and structural budget , Customer claims , Deliv</w:t>
      </w:r>
      <w:r>
        <w:rPr>
          <w:color w:val="000000"/>
          <w:sz w:val="22"/>
          <w:szCs w:val="22"/>
        </w:rPr>
        <w:t>ery performance, Controlling indents, requisitions &amp; dispatches as per customer’s schedules.</w:t>
      </w:r>
      <w:r w:rsidRPr="00B2542F">
        <w:rPr>
          <w:color w:val="000000"/>
          <w:sz w:val="22"/>
          <w:szCs w:val="22"/>
        </w:rPr>
        <w:t xml:space="preserve"> Taking care of </w:t>
      </w:r>
      <w:r>
        <w:rPr>
          <w:color w:val="000000"/>
          <w:sz w:val="22"/>
          <w:szCs w:val="22"/>
        </w:rPr>
        <w:t xml:space="preserve">inbound as well as outbound transportation (FTL &amp; part loads) &amp; </w:t>
      </w:r>
      <w:r w:rsidRPr="00B2542F">
        <w:rPr>
          <w:color w:val="000000"/>
          <w:sz w:val="22"/>
          <w:szCs w:val="22"/>
        </w:rPr>
        <w:t xml:space="preserve">Warehouse activities like Receiving, Binning, Replenishment, PI, API, obsoletion, and Stock transfer etc. Pre shipment &amp; Post shipment operations management and coordination with port, customs &amp; buyers. </w:t>
      </w:r>
    </w:p>
    <w:p w:rsidR="00DF4BD1" w:rsidRDefault="00DF4BD1" w:rsidP="00DF4BD1">
      <w:pPr>
        <w:pStyle w:val="ListParagraph"/>
        <w:rPr>
          <w:color w:val="000000"/>
          <w:sz w:val="22"/>
          <w:szCs w:val="22"/>
        </w:rPr>
      </w:pPr>
    </w:p>
    <w:p w:rsidR="00DF4BD1" w:rsidRDefault="00DF4BD1" w:rsidP="00DF4BD1">
      <w:pPr>
        <w:numPr>
          <w:ilvl w:val="0"/>
          <w:numId w:val="7"/>
        </w:numPr>
        <w:jc w:val="both"/>
        <w:rPr>
          <w:sz w:val="22"/>
          <w:szCs w:val="22"/>
        </w:rPr>
      </w:pPr>
      <w:r w:rsidRPr="00B2542F">
        <w:rPr>
          <w:color w:val="000000"/>
          <w:sz w:val="22"/>
          <w:szCs w:val="22"/>
        </w:rPr>
        <w:t>Managing schedule vs. supply &amp; coordination with customers.</w:t>
      </w:r>
      <w:r>
        <w:rPr>
          <w:color w:val="000000"/>
          <w:sz w:val="22"/>
          <w:szCs w:val="22"/>
        </w:rPr>
        <w:t xml:space="preserve"> </w:t>
      </w:r>
      <w:r w:rsidRPr="00FB322A">
        <w:rPr>
          <w:sz w:val="22"/>
        </w:rPr>
        <w:t>Imports from countries like Germany (Europe), Korea, China, U.S, Vietnam, etc. Responsible for negotiations with clearing agents, shipping lines &amp; in direct touch with Customs.</w:t>
      </w:r>
      <w:r w:rsidRPr="00097E75">
        <w:rPr>
          <w:sz w:val="22"/>
          <w:szCs w:val="22"/>
        </w:rPr>
        <w:t xml:space="preserve"> </w:t>
      </w:r>
      <w:r w:rsidRPr="008126C8">
        <w:rPr>
          <w:sz w:val="22"/>
          <w:szCs w:val="22"/>
        </w:rPr>
        <w:t>Responsible for Supply chain management, Stores (</w:t>
      </w:r>
      <w:r>
        <w:rPr>
          <w:sz w:val="22"/>
          <w:szCs w:val="22"/>
        </w:rPr>
        <w:t xml:space="preserve">KANBAN, </w:t>
      </w:r>
      <w:r w:rsidRPr="008126C8">
        <w:rPr>
          <w:sz w:val="22"/>
          <w:szCs w:val="22"/>
        </w:rPr>
        <w:t>MRN, FIFO, Receipts &amp; Issues, stock authenticity) &amp; warehouse management, logistics</w:t>
      </w:r>
      <w:r w:rsidR="00F75F0B">
        <w:rPr>
          <w:sz w:val="22"/>
          <w:szCs w:val="22"/>
        </w:rPr>
        <w:t xml:space="preserve"> (3PL)</w:t>
      </w:r>
      <w:r w:rsidRPr="008126C8">
        <w:rPr>
          <w:sz w:val="22"/>
          <w:szCs w:val="22"/>
        </w:rPr>
        <w:t>, vendor agreements (including AMC’s), agreements</w:t>
      </w:r>
      <w:r w:rsidR="004E381A">
        <w:rPr>
          <w:sz w:val="22"/>
          <w:szCs w:val="22"/>
        </w:rPr>
        <w:t>, SLA’s</w:t>
      </w:r>
      <w:r>
        <w:rPr>
          <w:sz w:val="22"/>
          <w:szCs w:val="22"/>
        </w:rPr>
        <w:t xml:space="preserve"> &amp; coordination </w:t>
      </w:r>
      <w:r w:rsidRPr="008126C8">
        <w:rPr>
          <w:sz w:val="22"/>
          <w:szCs w:val="22"/>
        </w:rPr>
        <w:t>with freight f</w:t>
      </w:r>
      <w:r>
        <w:rPr>
          <w:sz w:val="22"/>
          <w:szCs w:val="22"/>
        </w:rPr>
        <w:t>orwarders, CHA’s &amp; transporters (trucks , containers &amp; tankers).</w:t>
      </w:r>
    </w:p>
    <w:p w:rsidR="00934D69" w:rsidRPr="00C12C42" w:rsidRDefault="00934D69" w:rsidP="00934D69">
      <w:pPr>
        <w:ind w:left="360"/>
        <w:jc w:val="both"/>
        <w:rPr>
          <w:sz w:val="22"/>
        </w:rPr>
      </w:pPr>
    </w:p>
    <w:p w:rsidR="00A32794" w:rsidRPr="00097E75" w:rsidRDefault="00934D69" w:rsidP="00097E75">
      <w:pPr>
        <w:numPr>
          <w:ilvl w:val="0"/>
          <w:numId w:val="7"/>
        </w:numPr>
        <w:jc w:val="both"/>
        <w:rPr>
          <w:sz w:val="22"/>
          <w:szCs w:val="22"/>
        </w:rPr>
      </w:pPr>
      <w:r w:rsidRPr="00B16F75">
        <w:rPr>
          <w:color w:val="000000"/>
          <w:sz w:val="22"/>
          <w:szCs w:val="22"/>
        </w:rPr>
        <w:t>Manage sourcing costs through negotiations, localization, alternate source identification, controlling cost escalations and maintaining component price related MIS to finalize component price in an optimal manner and achieve cost saving targets.</w:t>
      </w:r>
      <w:r w:rsidRPr="00B16F75">
        <w:rPr>
          <w:rFonts w:ascii="Arial" w:hAnsi="Arial" w:cs="Arial"/>
          <w:color w:val="000000"/>
          <w:sz w:val="18"/>
          <w:szCs w:val="18"/>
        </w:rPr>
        <w:t xml:space="preserve"> </w:t>
      </w:r>
      <w:r w:rsidRPr="00B16F75">
        <w:rPr>
          <w:color w:val="000000"/>
          <w:sz w:val="22"/>
          <w:szCs w:val="22"/>
        </w:rPr>
        <w:t xml:space="preserve">Gather market intelligence </w:t>
      </w:r>
      <w:r w:rsidR="00903B99">
        <w:rPr>
          <w:color w:val="000000"/>
          <w:sz w:val="22"/>
          <w:szCs w:val="22"/>
        </w:rPr>
        <w:t xml:space="preserve">(ICIS, etc) </w:t>
      </w:r>
      <w:r w:rsidRPr="00B16F75">
        <w:rPr>
          <w:color w:val="000000"/>
          <w:sz w:val="22"/>
          <w:szCs w:val="22"/>
        </w:rPr>
        <w:t>on commodity price and availability.</w:t>
      </w:r>
      <w:r>
        <w:rPr>
          <w:color w:val="000000"/>
          <w:sz w:val="22"/>
          <w:szCs w:val="22"/>
        </w:rPr>
        <w:t xml:space="preserve"> </w:t>
      </w:r>
      <w:r w:rsidR="00097E75" w:rsidRPr="00097E75">
        <w:rPr>
          <w:sz w:val="22"/>
          <w:szCs w:val="22"/>
        </w:rPr>
        <w:t>Liasoning with Hospitality sector viz. travel, hotels, airlines, railways, event management. Finalizing contracts</w:t>
      </w:r>
      <w:r w:rsidR="00DE565C">
        <w:rPr>
          <w:sz w:val="22"/>
          <w:szCs w:val="22"/>
        </w:rPr>
        <w:t>, SLA’s</w:t>
      </w:r>
      <w:r w:rsidR="00097E75" w:rsidRPr="00097E75">
        <w:rPr>
          <w:sz w:val="22"/>
          <w:szCs w:val="22"/>
        </w:rPr>
        <w:t xml:space="preserve"> &amp; agreements with them. </w:t>
      </w:r>
      <w:r w:rsidR="00A32794" w:rsidRPr="00097E75">
        <w:rPr>
          <w:sz w:val="22"/>
        </w:rPr>
        <w:t xml:space="preserve"> </w:t>
      </w:r>
    </w:p>
    <w:p w:rsidR="00A32794" w:rsidRDefault="00A32794" w:rsidP="00A32794">
      <w:pPr>
        <w:pStyle w:val="ListParagraph"/>
        <w:rPr>
          <w:b/>
          <w:sz w:val="22"/>
          <w:u w:val="single"/>
        </w:rPr>
      </w:pPr>
    </w:p>
    <w:p w:rsidR="00960767" w:rsidRPr="00A32794" w:rsidRDefault="00655207" w:rsidP="00A32794">
      <w:pPr>
        <w:jc w:val="both"/>
        <w:rPr>
          <w:sz w:val="22"/>
          <w:szCs w:val="22"/>
        </w:rPr>
      </w:pPr>
      <w:r w:rsidRPr="00A32794">
        <w:rPr>
          <w:b/>
          <w:sz w:val="22"/>
          <w:u w:val="single"/>
        </w:rPr>
        <w:t>TECHNICAL SUMMARY:</w:t>
      </w:r>
    </w:p>
    <w:p w:rsidR="00960767" w:rsidRDefault="00960767">
      <w:pPr>
        <w:spacing w:line="360" w:lineRule="auto"/>
        <w:jc w:val="both"/>
        <w:rPr>
          <w:sz w:val="22"/>
        </w:rPr>
      </w:pPr>
    </w:p>
    <w:p w:rsidR="00960767" w:rsidRDefault="00655207">
      <w:pPr>
        <w:spacing w:line="360" w:lineRule="auto"/>
        <w:jc w:val="both"/>
      </w:pPr>
      <w:r>
        <w:rPr>
          <w:sz w:val="22"/>
        </w:rPr>
        <w:t xml:space="preserve"> </w:t>
      </w:r>
      <w:r>
        <w:t>PROJECT</w:t>
      </w:r>
      <w:r>
        <w:tab/>
      </w:r>
      <w:r>
        <w:tab/>
      </w:r>
      <w:r>
        <w:tab/>
        <w:t>:</w:t>
      </w:r>
      <w:r>
        <w:tab/>
        <w:t xml:space="preserve">Completed a Project on </w:t>
      </w:r>
      <w:r>
        <w:rPr>
          <w:b/>
        </w:rPr>
        <w:t>“PILLAR PRESS”</w:t>
      </w:r>
      <w:r>
        <w:t>.</w:t>
      </w:r>
    </w:p>
    <w:p w:rsidR="00960767" w:rsidRDefault="00655207">
      <w:pPr>
        <w:spacing w:line="360" w:lineRule="auto"/>
        <w:ind w:left="58"/>
        <w:jc w:val="both"/>
      </w:pPr>
      <w:r>
        <w:t>ELECTIVE</w:t>
      </w:r>
      <w:r>
        <w:tab/>
      </w:r>
      <w:r>
        <w:tab/>
      </w:r>
      <w:r>
        <w:tab/>
        <w:t>:</w:t>
      </w:r>
      <w:r>
        <w:tab/>
        <w:t>Industrial Engg.</w:t>
      </w:r>
    </w:p>
    <w:p w:rsidR="00960767" w:rsidRDefault="00655207">
      <w:pPr>
        <w:spacing w:line="360" w:lineRule="auto"/>
        <w:ind w:left="1440" w:hanging="1382"/>
        <w:jc w:val="both"/>
        <w:rPr>
          <w:b/>
          <w:sz w:val="22"/>
          <w:u w:val="single"/>
        </w:rPr>
      </w:pPr>
      <w:r>
        <w:t>TRAINING</w:t>
      </w:r>
      <w:r>
        <w:tab/>
      </w:r>
      <w:r>
        <w:tab/>
      </w:r>
      <w:r>
        <w:tab/>
        <w:t>:</w:t>
      </w:r>
      <w:r>
        <w:tab/>
        <w:t xml:space="preserve">Undergone Training in </w:t>
      </w:r>
      <w:r>
        <w:rPr>
          <w:b/>
        </w:rPr>
        <w:t>TRUMAX (INDIA)</w:t>
      </w:r>
      <w:r>
        <w:t xml:space="preserve">, New               </w:t>
      </w:r>
      <w:r>
        <w:tab/>
      </w:r>
      <w:r>
        <w:tab/>
      </w:r>
      <w:r>
        <w:tab/>
        <w:t xml:space="preserve">Delhi for a </w:t>
      </w:r>
      <w:r w:rsidR="003179F6">
        <w:t xml:space="preserve">period of one month in </w:t>
      </w:r>
      <w:r w:rsidR="003179F6" w:rsidRPr="00266A18">
        <w:t>Supply Chain</w:t>
      </w:r>
      <w:r w:rsidRPr="00266A18">
        <w:t xml:space="preserve"> Deptt.</w:t>
      </w:r>
    </w:p>
    <w:p w:rsidR="00960767" w:rsidRDefault="00655207">
      <w:pPr>
        <w:spacing w:line="360" w:lineRule="auto"/>
        <w:ind w:left="58"/>
        <w:jc w:val="both"/>
        <w:rPr>
          <w:b/>
          <w:sz w:val="22"/>
          <w:u w:val="single"/>
        </w:rPr>
      </w:pPr>
      <w:r>
        <w:rPr>
          <w:b/>
          <w:sz w:val="22"/>
          <w:u w:val="single"/>
        </w:rPr>
        <w:t>EDUCATION:</w:t>
      </w:r>
    </w:p>
    <w:p w:rsidR="00A32794" w:rsidRPr="00A32794" w:rsidRDefault="00A32794" w:rsidP="00121239">
      <w:pPr>
        <w:pStyle w:val="ListParagraph"/>
        <w:numPr>
          <w:ilvl w:val="0"/>
          <w:numId w:val="17"/>
        </w:numPr>
        <w:spacing w:line="360" w:lineRule="auto"/>
        <w:ind w:left="426"/>
        <w:jc w:val="both"/>
        <w:rPr>
          <w:b/>
          <w:sz w:val="22"/>
          <w:u w:val="single"/>
        </w:rPr>
      </w:pPr>
      <w:r w:rsidRPr="00A32794">
        <w:rPr>
          <w:b/>
          <w:sz w:val="22"/>
        </w:rPr>
        <w:t>M.B.A. (Operations)</w:t>
      </w:r>
      <w:r>
        <w:rPr>
          <w:sz w:val="22"/>
        </w:rPr>
        <w:t xml:space="preserve"> from </w:t>
      </w:r>
      <w:r w:rsidRPr="00A32794">
        <w:rPr>
          <w:b/>
          <w:sz w:val="22"/>
        </w:rPr>
        <w:t>Symbiosis</w:t>
      </w:r>
      <w:r>
        <w:rPr>
          <w:sz w:val="22"/>
        </w:rPr>
        <w:t xml:space="preserve">, </w:t>
      </w:r>
      <w:r w:rsidR="00E916AA">
        <w:rPr>
          <w:b/>
          <w:sz w:val="22"/>
        </w:rPr>
        <w:t>S</w:t>
      </w:r>
      <w:r w:rsidRPr="0097392C">
        <w:rPr>
          <w:b/>
          <w:sz w:val="22"/>
        </w:rPr>
        <w:t>C</w:t>
      </w:r>
      <w:r w:rsidR="00E916AA">
        <w:rPr>
          <w:b/>
          <w:sz w:val="22"/>
        </w:rPr>
        <w:t>D</w:t>
      </w:r>
      <w:r w:rsidRPr="0097392C">
        <w:rPr>
          <w:b/>
          <w:sz w:val="22"/>
        </w:rPr>
        <w:t>L (Pune)</w:t>
      </w:r>
      <w:r>
        <w:rPr>
          <w:sz w:val="22"/>
        </w:rPr>
        <w:t>.</w:t>
      </w:r>
    </w:p>
    <w:p w:rsidR="00960767" w:rsidRPr="00A32794" w:rsidRDefault="00655207" w:rsidP="00121239">
      <w:pPr>
        <w:pStyle w:val="ListParagraph"/>
        <w:numPr>
          <w:ilvl w:val="0"/>
          <w:numId w:val="16"/>
        </w:numPr>
        <w:spacing w:line="360" w:lineRule="auto"/>
        <w:ind w:left="426"/>
        <w:jc w:val="both"/>
        <w:rPr>
          <w:b/>
          <w:sz w:val="22"/>
        </w:rPr>
      </w:pPr>
      <w:r w:rsidRPr="00A32794">
        <w:rPr>
          <w:b/>
          <w:sz w:val="22"/>
        </w:rPr>
        <w:t>Master Certificate in CAD/CAM from Central Institute of Tool Design (C.I.T.D.), Hyderabad with distinction.</w:t>
      </w:r>
    </w:p>
    <w:p w:rsidR="00960767" w:rsidRDefault="00655207">
      <w:pPr>
        <w:numPr>
          <w:ilvl w:val="0"/>
          <w:numId w:val="6"/>
        </w:numPr>
        <w:jc w:val="both"/>
        <w:rPr>
          <w:b/>
          <w:sz w:val="22"/>
        </w:rPr>
      </w:pPr>
      <w:r>
        <w:rPr>
          <w:b/>
          <w:sz w:val="22"/>
        </w:rPr>
        <w:t xml:space="preserve">Degree in Mechanical Engineering from Institution of Mechanical Engineers </w:t>
      </w:r>
      <w:r w:rsidR="004F7A64">
        <w:rPr>
          <w:b/>
          <w:sz w:val="22"/>
        </w:rPr>
        <w:t>(India)</w:t>
      </w:r>
      <w:r>
        <w:rPr>
          <w:b/>
          <w:sz w:val="22"/>
        </w:rPr>
        <w:t>.</w:t>
      </w:r>
    </w:p>
    <w:p w:rsidR="00960767" w:rsidRDefault="00960767">
      <w:pPr>
        <w:ind w:left="60"/>
        <w:jc w:val="both"/>
        <w:rPr>
          <w:b/>
          <w:sz w:val="22"/>
        </w:rPr>
      </w:pPr>
    </w:p>
    <w:p w:rsidR="00960767" w:rsidRDefault="00655207">
      <w:pPr>
        <w:numPr>
          <w:ilvl w:val="0"/>
          <w:numId w:val="2"/>
        </w:numPr>
        <w:jc w:val="both"/>
        <w:rPr>
          <w:sz w:val="22"/>
        </w:rPr>
      </w:pPr>
      <w:r>
        <w:rPr>
          <w:b/>
          <w:sz w:val="22"/>
        </w:rPr>
        <w:t>Post Diploma</w:t>
      </w:r>
      <w:r>
        <w:rPr>
          <w:sz w:val="22"/>
        </w:rPr>
        <w:t xml:space="preserve"> in Computer-Aided </w:t>
      </w:r>
      <w:r>
        <w:rPr>
          <w:b/>
          <w:sz w:val="22"/>
        </w:rPr>
        <w:t>Tool Engineering</w:t>
      </w:r>
      <w:r>
        <w:rPr>
          <w:sz w:val="22"/>
        </w:rPr>
        <w:t xml:space="preserve"> from </w:t>
      </w:r>
      <w:r>
        <w:rPr>
          <w:b/>
          <w:sz w:val="22"/>
        </w:rPr>
        <w:t>T.R.T.C. Wazirpur Indl. Area</w:t>
      </w:r>
      <w:r>
        <w:rPr>
          <w:sz w:val="22"/>
        </w:rPr>
        <w:t xml:space="preserve">, New Delhi </w:t>
      </w:r>
      <w:r>
        <w:rPr>
          <w:b/>
          <w:sz w:val="22"/>
        </w:rPr>
        <w:t>(An Indo-Danish Project)</w:t>
      </w:r>
      <w:r>
        <w:rPr>
          <w:sz w:val="22"/>
        </w:rPr>
        <w:t xml:space="preserve"> with </w:t>
      </w:r>
      <w:r>
        <w:rPr>
          <w:b/>
          <w:sz w:val="22"/>
        </w:rPr>
        <w:t>First Division</w:t>
      </w:r>
      <w:r>
        <w:rPr>
          <w:sz w:val="22"/>
        </w:rPr>
        <w:t>.</w:t>
      </w:r>
    </w:p>
    <w:p w:rsidR="00960767" w:rsidRDefault="00960767">
      <w:pPr>
        <w:ind w:left="60"/>
        <w:jc w:val="both"/>
        <w:rPr>
          <w:sz w:val="22"/>
        </w:rPr>
      </w:pPr>
    </w:p>
    <w:p w:rsidR="00960767" w:rsidRDefault="00655207">
      <w:pPr>
        <w:numPr>
          <w:ilvl w:val="0"/>
          <w:numId w:val="8"/>
        </w:numPr>
        <w:jc w:val="both"/>
        <w:rPr>
          <w:sz w:val="22"/>
        </w:rPr>
      </w:pPr>
      <w:r>
        <w:rPr>
          <w:sz w:val="22"/>
        </w:rPr>
        <w:t xml:space="preserve">Course in </w:t>
      </w:r>
      <w:r>
        <w:rPr>
          <w:b/>
          <w:sz w:val="22"/>
        </w:rPr>
        <w:t>Programming and Operation of CNC Machines</w:t>
      </w:r>
      <w:r>
        <w:rPr>
          <w:sz w:val="22"/>
        </w:rPr>
        <w:t xml:space="preserve"> from </w:t>
      </w:r>
      <w:r>
        <w:rPr>
          <w:b/>
          <w:sz w:val="22"/>
        </w:rPr>
        <w:t>Hi-Tech Vocational Training Centre, Okhla, New Delhi (An Indo-Italian Project).</w:t>
      </w:r>
    </w:p>
    <w:p w:rsidR="00960767" w:rsidRDefault="00960767">
      <w:pPr>
        <w:jc w:val="both"/>
        <w:rPr>
          <w:sz w:val="22"/>
        </w:rPr>
      </w:pPr>
    </w:p>
    <w:p w:rsidR="00025E9C" w:rsidRPr="00A561C3" w:rsidRDefault="00266A18" w:rsidP="00941E73">
      <w:pPr>
        <w:numPr>
          <w:ilvl w:val="0"/>
          <w:numId w:val="5"/>
        </w:numPr>
        <w:jc w:val="both"/>
        <w:rPr>
          <w:sz w:val="22"/>
        </w:rPr>
      </w:pPr>
      <w:r>
        <w:rPr>
          <w:sz w:val="22"/>
        </w:rPr>
        <w:t>D.M.E. (</w:t>
      </w:r>
      <w:r w:rsidRPr="00266A18">
        <w:rPr>
          <w:b/>
          <w:sz w:val="22"/>
        </w:rPr>
        <w:t>Diploma in Mechanical Engineering</w:t>
      </w:r>
      <w:r>
        <w:rPr>
          <w:sz w:val="22"/>
        </w:rPr>
        <w:t xml:space="preserve">) from </w:t>
      </w:r>
      <w:r w:rsidRPr="00266A18">
        <w:rPr>
          <w:b/>
          <w:sz w:val="22"/>
        </w:rPr>
        <w:t>B.T.E. (Delhi)</w:t>
      </w:r>
      <w:r>
        <w:rPr>
          <w:sz w:val="22"/>
        </w:rPr>
        <w:t xml:space="preserve"> with </w:t>
      </w:r>
      <w:r w:rsidRPr="00266A18">
        <w:rPr>
          <w:b/>
          <w:sz w:val="22"/>
        </w:rPr>
        <w:t>First Division.</w:t>
      </w:r>
    </w:p>
    <w:p w:rsidR="00960767" w:rsidRDefault="00960767">
      <w:pPr>
        <w:jc w:val="both"/>
        <w:rPr>
          <w:sz w:val="22"/>
        </w:rPr>
      </w:pPr>
    </w:p>
    <w:p w:rsidR="00960767" w:rsidRDefault="00655207">
      <w:pPr>
        <w:numPr>
          <w:ilvl w:val="0"/>
          <w:numId w:val="9"/>
        </w:numPr>
        <w:jc w:val="both"/>
        <w:rPr>
          <w:sz w:val="22"/>
        </w:rPr>
      </w:pPr>
      <w:r>
        <w:rPr>
          <w:b/>
          <w:sz w:val="22"/>
        </w:rPr>
        <w:t>(10+2)</w:t>
      </w:r>
      <w:r>
        <w:rPr>
          <w:sz w:val="22"/>
        </w:rPr>
        <w:t xml:space="preserve"> from Central Board of Secondary Education </w:t>
      </w:r>
      <w:r>
        <w:rPr>
          <w:b/>
          <w:sz w:val="22"/>
        </w:rPr>
        <w:t>(C.B.S.E.)</w:t>
      </w:r>
      <w:r>
        <w:rPr>
          <w:sz w:val="22"/>
        </w:rPr>
        <w:t xml:space="preserve"> with </w:t>
      </w:r>
      <w:r>
        <w:rPr>
          <w:b/>
          <w:sz w:val="22"/>
        </w:rPr>
        <w:t>First Division</w:t>
      </w:r>
      <w:r>
        <w:rPr>
          <w:sz w:val="22"/>
        </w:rPr>
        <w:t>.</w:t>
      </w:r>
    </w:p>
    <w:p w:rsidR="00960767" w:rsidRDefault="00960767">
      <w:pPr>
        <w:ind w:left="360"/>
        <w:jc w:val="both"/>
        <w:rPr>
          <w:sz w:val="22"/>
        </w:rPr>
      </w:pPr>
    </w:p>
    <w:p w:rsidR="00960767" w:rsidRDefault="00960767">
      <w:pPr>
        <w:jc w:val="both"/>
        <w:rPr>
          <w:b/>
          <w:sz w:val="22"/>
          <w:u w:val="single"/>
        </w:rPr>
      </w:pPr>
    </w:p>
    <w:p w:rsidR="00960767" w:rsidRDefault="00655207">
      <w:pPr>
        <w:jc w:val="both"/>
        <w:rPr>
          <w:sz w:val="22"/>
        </w:rPr>
      </w:pPr>
      <w:r>
        <w:rPr>
          <w:b/>
          <w:sz w:val="22"/>
          <w:u w:val="single"/>
        </w:rPr>
        <w:t>PERSONAL OVERVIEW:</w:t>
      </w:r>
    </w:p>
    <w:p w:rsidR="00960767" w:rsidRDefault="00960767">
      <w:pPr>
        <w:jc w:val="both"/>
        <w:rPr>
          <w:sz w:val="22"/>
        </w:rPr>
      </w:pPr>
    </w:p>
    <w:p w:rsidR="00960767" w:rsidRDefault="00655207">
      <w:pPr>
        <w:spacing w:line="480" w:lineRule="auto"/>
        <w:jc w:val="both"/>
        <w:rPr>
          <w:sz w:val="22"/>
        </w:rPr>
      </w:pPr>
      <w:r>
        <w:rPr>
          <w:sz w:val="22"/>
        </w:rPr>
        <w:t>DATE OF BIRTH</w:t>
      </w:r>
      <w:r>
        <w:rPr>
          <w:sz w:val="22"/>
        </w:rPr>
        <w:tab/>
      </w:r>
      <w:r>
        <w:rPr>
          <w:sz w:val="22"/>
        </w:rPr>
        <w:tab/>
      </w:r>
      <w:r>
        <w:rPr>
          <w:sz w:val="22"/>
        </w:rPr>
        <w:tab/>
      </w:r>
      <w:r>
        <w:rPr>
          <w:sz w:val="22"/>
        </w:rPr>
        <w:tab/>
        <w:t>:</w:t>
      </w:r>
      <w:r>
        <w:rPr>
          <w:sz w:val="22"/>
        </w:rPr>
        <w:tab/>
        <w:t>06.04.1978</w:t>
      </w:r>
    </w:p>
    <w:p w:rsidR="00960767" w:rsidRDefault="00655207">
      <w:pPr>
        <w:spacing w:line="480" w:lineRule="auto"/>
        <w:jc w:val="both"/>
        <w:rPr>
          <w:sz w:val="22"/>
        </w:rPr>
      </w:pPr>
      <w:r>
        <w:rPr>
          <w:sz w:val="22"/>
        </w:rPr>
        <w:t>SEX</w:t>
      </w:r>
      <w:r>
        <w:rPr>
          <w:sz w:val="22"/>
        </w:rPr>
        <w:tab/>
      </w:r>
      <w:r>
        <w:rPr>
          <w:sz w:val="22"/>
        </w:rPr>
        <w:tab/>
      </w:r>
      <w:r>
        <w:rPr>
          <w:sz w:val="22"/>
        </w:rPr>
        <w:tab/>
      </w:r>
      <w:r>
        <w:rPr>
          <w:sz w:val="22"/>
        </w:rPr>
        <w:tab/>
      </w:r>
      <w:r>
        <w:rPr>
          <w:sz w:val="22"/>
        </w:rPr>
        <w:tab/>
      </w:r>
      <w:r>
        <w:rPr>
          <w:sz w:val="22"/>
        </w:rPr>
        <w:tab/>
        <w:t>:</w:t>
      </w:r>
      <w:r>
        <w:rPr>
          <w:sz w:val="22"/>
        </w:rPr>
        <w:tab/>
        <w:t>Male</w:t>
      </w:r>
    </w:p>
    <w:p w:rsidR="00960767" w:rsidRDefault="00655207">
      <w:pPr>
        <w:spacing w:line="480" w:lineRule="auto"/>
        <w:jc w:val="both"/>
        <w:rPr>
          <w:sz w:val="22"/>
        </w:rPr>
      </w:pPr>
      <w:r>
        <w:rPr>
          <w:sz w:val="22"/>
        </w:rPr>
        <w:t>MARITAL STATUS</w:t>
      </w:r>
      <w:r>
        <w:rPr>
          <w:sz w:val="22"/>
        </w:rPr>
        <w:tab/>
      </w:r>
      <w:r>
        <w:rPr>
          <w:sz w:val="22"/>
        </w:rPr>
        <w:tab/>
      </w:r>
      <w:r>
        <w:rPr>
          <w:sz w:val="22"/>
        </w:rPr>
        <w:tab/>
      </w:r>
      <w:r>
        <w:rPr>
          <w:sz w:val="22"/>
        </w:rPr>
        <w:tab/>
        <w:t>:</w:t>
      </w:r>
      <w:r>
        <w:rPr>
          <w:sz w:val="22"/>
        </w:rPr>
        <w:tab/>
        <w:t>Married</w:t>
      </w:r>
    </w:p>
    <w:p w:rsidR="00960767" w:rsidRDefault="00655207">
      <w:pPr>
        <w:spacing w:line="480" w:lineRule="auto"/>
        <w:jc w:val="both"/>
        <w:rPr>
          <w:sz w:val="22"/>
        </w:rPr>
      </w:pPr>
      <w:r>
        <w:rPr>
          <w:sz w:val="22"/>
        </w:rPr>
        <w:t>LANGUAGES KNOWN</w:t>
      </w:r>
      <w:r>
        <w:rPr>
          <w:sz w:val="22"/>
        </w:rPr>
        <w:tab/>
      </w:r>
      <w:r>
        <w:rPr>
          <w:sz w:val="22"/>
        </w:rPr>
        <w:tab/>
      </w:r>
      <w:r>
        <w:rPr>
          <w:sz w:val="22"/>
        </w:rPr>
        <w:tab/>
        <w:t>:</w:t>
      </w:r>
      <w:r>
        <w:rPr>
          <w:sz w:val="22"/>
        </w:rPr>
        <w:tab/>
        <w:t>English, Punjabi &amp; Hindi.</w:t>
      </w:r>
    </w:p>
    <w:p w:rsidR="00960767" w:rsidRDefault="00C92506">
      <w:pPr>
        <w:spacing w:line="480" w:lineRule="auto"/>
        <w:jc w:val="both"/>
        <w:rPr>
          <w:sz w:val="22"/>
        </w:rPr>
      </w:pPr>
      <w:r>
        <w:rPr>
          <w:sz w:val="22"/>
        </w:rPr>
        <w:t>PASSPORT NUMBER</w:t>
      </w:r>
      <w:r>
        <w:rPr>
          <w:sz w:val="22"/>
        </w:rPr>
        <w:tab/>
      </w:r>
      <w:r>
        <w:rPr>
          <w:sz w:val="22"/>
        </w:rPr>
        <w:tab/>
      </w:r>
      <w:r>
        <w:rPr>
          <w:sz w:val="22"/>
        </w:rPr>
        <w:tab/>
      </w:r>
      <w:r>
        <w:rPr>
          <w:sz w:val="22"/>
        </w:rPr>
        <w:tab/>
        <w:t>:</w:t>
      </w:r>
      <w:r>
        <w:rPr>
          <w:sz w:val="22"/>
        </w:rPr>
        <w:tab/>
        <w:t>J 5415778</w:t>
      </w:r>
    </w:p>
    <w:p w:rsidR="00960767" w:rsidRDefault="00655207">
      <w:pPr>
        <w:spacing w:line="480" w:lineRule="auto"/>
        <w:ind w:left="3600" w:hanging="3600"/>
        <w:jc w:val="both"/>
        <w:rPr>
          <w:sz w:val="22"/>
        </w:rPr>
      </w:pPr>
      <w:r>
        <w:rPr>
          <w:sz w:val="22"/>
        </w:rPr>
        <w:t>SPECIAL INTERESTS/HOBBIES</w:t>
      </w:r>
      <w:r>
        <w:rPr>
          <w:sz w:val="22"/>
        </w:rPr>
        <w:tab/>
      </w:r>
      <w:r>
        <w:rPr>
          <w:sz w:val="22"/>
        </w:rPr>
        <w:tab/>
        <w:t>:</w:t>
      </w:r>
      <w:r>
        <w:rPr>
          <w:sz w:val="22"/>
        </w:rPr>
        <w:tab/>
        <w:t>Interested in reading, listening music,</w:t>
      </w:r>
      <w:r>
        <w:rPr>
          <w:sz w:val="22"/>
        </w:rPr>
        <w:tab/>
      </w:r>
      <w:r>
        <w:rPr>
          <w:sz w:val="22"/>
        </w:rPr>
        <w:tab/>
      </w:r>
      <w:r>
        <w:rPr>
          <w:sz w:val="22"/>
        </w:rPr>
        <w:tab/>
        <w:t>playing cricket, chess, skating, etc.</w:t>
      </w:r>
    </w:p>
    <w:p w:rsidR="00960767" w:rsidRDefault="00441B3A">
      <w:pPr>
        <w:spacing w:line="480" w:lineRule="auto"/>
        <w:jc w:val="both"/>
        <w:rPr>
          <w:sz w:val="22"/>
        </w:rPr>
      </w:pPr>
      <w:r>
        <w:rPr>
          <w:sz w:val="22"/>
        </w:rPr>
        <w:t>SALARY DRAWN</w:t>
      </w:r>
      <w:r>
        <w:rPr>
          <w:sz w:val="22"/>
        </w:rPr>
        <w:tab/>
      </w:r>
      <w:r>
        <w:rPr>
          <w:sz w:val="22"/>
        </w:rPr>
        <w:tab/>
      </w:r>
      <w:r>
        <w:rPr>
          <w:sz w:val="22"/>
        </w:rPr>
        <w:tab/>
      </w:r>
      <w:r>
        <w:rPr>
          <w:sz w:val="22"/>
        </w:rPr>
        <w:tab/>
        <w:t>:</w:t>
      </w:r>
      <w:r>
        <w:rPr>
          <w:sz w:val="22"/>
        </w:rPr>
        <w:tab/>
      </w:r>
      <w:r w:rsidR="00171121">
        <w:rPr>
          <w:sz w:val="22"/>
        </w:rPr>
        <w:t>14 lacks</w:t>
      </w:r>
      <w:r w:rsidR="005B7434">
        <w:rPr>
          <w:sz w:val="22"/>
        </w:rPr>
        <w:t xml:space="preserve"> p.a.</w:t>
      </w:r>
      <w:r w:rsidR="00DD37D4">
        <w:rPr>
          <w:sz w:val="22"/>
        </w:rPr>
        <w:t xml:space="preserve"> + perks</w:t>
      </w:r>
    </w:p>
    <w:p w:rsidR="00960767" w:rsidRDefault="00655207">
      <w:pPr>
        <w:spacing w:line="480" w:lineRule="auto"/>
        <w:jc w:val="both"/>
        <w:rPr>
          <w:sz w:val="22"/>
        </w:rPr>
      </w:pPr>
      <w:r>
        <w:rPr>
          <w:sz w:val="22"/>
        </w:rPr>
        <w:t>SALARY EXPECTED</w:t>
      </w:r>
      <w:r>
        <w:rPr>
          <w:sz w:val="22"/>
        </w:rPr>
        <w:tab/>
      </w:r>
      <w:r>
        <w:rPr>
          <w:sz w:val="22"/>
        </w:rPr>
        <w:tab/>
      </w:r>
      <w:r>
        <w:rPr>
          <w:sz w:val="22"/>
        </w:rPr>
        <w:tab/>
      </w:r>
      <w:r>
        <w:rPr>
          <w:sz w:val="22"/>
        </w:rPr>
        <w:tab/>
        <w:t>:</w:t>
      </w:r>
      <w:r>
        <w:rPr>
          <w:sz w:val="22"/>
        </w:rPr>
        <w:tab/>
        <w:t xml:space="preserve"> Negotiable </w:t>
      </w:r>
    </w:p>
    <w:p w:rsidR="00960767" w:rsidRDefault="00655207">
      <w:pPr>
        <w:spacing w:line="480" w:lineRule="auto"/>
        <w:jc w:val="both"/>
        <w:rPr>
          <w:sz w:val="22"/>
        </w:rPr>
      </w:pPr>
      <w:r>
        <w:rPr>
          <w:sz w:val="22"/>
        </w:rPr>
        <w:t>REFERENCE</w:t>
      </w:r>
      <w:r>
        <w:rPr>
          <w:sz w:val="22"/>
        </w:rPr>
        <w:tab/>
      </w:r>
      <w:r>
        <w:rPr>
          <w:sz w:val="22"/>
        </w:rPr>
        <w:tab/>
      </w:r>
      <w:r>
        <w:rPr>
          <w:sz w:val="22"/>
        </w:rPr>
        <w:tab/>
      </w:r>
      <w:r>
        <w:rPr>
          <w:sz w:val="22"/>
        </w:rPr>
        <w:tab/>
      </w:r>
      <w:r>
        <w:rPr>
          <w:sz w:val="22"/>
        </w:rPr>
        <w:tab/>
        <w:t>:</w:t>
      </w:r>
      <w:r>
        <w:rPr>
          <w:sz w:val="22"/>
        </w:rPr>
        <w:tab/>
        <w:t>Will be provided on requirement</w:t>
      </w:r>
    </w:p>
    <w:p w:rsidR="00960767" w:rsidRDefault="00960767">
      <w:pPr>
        <w:jc w:val="both"/>
        <w:rPr>
          <w:sz w:val="22"/>
        </w:rPr>
      </w:pPr>
    </w:p>
    <w:p w:rsidR="00960767" w:rsidRDefault="00655207">
      <w:pPr>
        <w:jc w:val="both"/>
        <w:rPr>
          <w:sz w:val="22"/>
        </w:rPr>
      </w:pPr>
      <w:r>
        <w:rPr>
          <w:b/>
          <w:sz w:val="22"/>
        </w:rPr>
        <w:t>PLACE</w:t>
      </w:r>
      <w:r>
        <w:rPr>
          <w:b/>
          <w:sz w:val="22"/>
        </w:rPr>
        <w:tab/>
        <w:t>:</w:t>
      </w:r>
      <w:r>
        <w:rPr>
          <w:sz w:val="22"/>
        </w:rPr>
        <w:t xml:space="preserve"> New Delhi</w:t>
      </w:r>
    </w:p>
    <w:p w:rsidR="00960767" w:rsidRDefault="00960767">
      <w:pPr>
        <w:jc w:val="both"/>
        <w:rPr>
          <w:sz w:val="22"/>
        </w:rPr>
      </w:pPr>
    </w:p>
    <w:p w:rsidR="00960767" w:rsidRDefault="004F7A64">
      <w:pPr>
        <w:jc w:val="both"/>
        <w:rPr>
          <w:b/>
          <w:sz w:val="22"/>
        </w:rPr>
      </w:pPr>
      <w:r>
        <w:rPr>
          <w:b/>
          <w:sz w:val="22"/>
        </w:rPr>
        <w:t>DATE:</w:t>
      </w:r>
      <w:r w:rsidR="00655207">
        <w:rPr>
          <w:b/>
          <w:sz w:val="22"/>
        </w:rPr>
        <w:t>…./….</w:t>
      </w:r>
      <w:r w:rsidR="00036EBE">
        <w:rPr>
          <w:sz w:val="22"/>
        </w:rPr>
        <w:t>/ 2017</w:t>
      </w:r>
      <w:r w:rsidR="00655207">
        <w:rPr>
          <w:sz w:val="22"/>
        </w:rPr>
        <w:tab/>
      </w:r>
      <w:r w:rsidR="00655207">
        <w:rPr>
          <w:sz w:val="22"/>
        </w:rPr>
        <w:tab/>
      </w:r>
      <w:r w:rsidR="00655207">
        <w:rPr>
          <w:sz w:val="22"/>
        </w:rPr>
        <w:tab/>
      </w:r>
      <w:r w:rsidR="00655207">
        <w:rPr>
          <w:sz w:val="22"/>
        </w:rPr>
        <w:tab/>
      </w:r>
      <w:r w:rsidR="00655207">
        <w:rPr>
          <w:sz w:val="22"/>
        </w:rPr>
        <w:tab/>
      </w:r>
      <w:r w:rsidR="00655207">
        <w:rPr>
          <w:sz w:val="22"/>
        </w:rPr>
        <w:tab/>
      </w:r>
      <w:r w:rsidR="00655207">
        <w:rPr>
          <w:sz w:val="22"/>
        </w:rPr>
        <w:tab/>
      </w:r>
      <w:r w:rsidR="00655207">
        <w:rPr>
          <w:sz w:val="22"/>
        </w:rPr>
        <w:tab/>
      </w:r>
      <w:r w:rsidR="00655207">
        <w:rPr>
          <w:b/>
          <w:sz w:val="22"/>
        </w:rPr>
        <w:t>(AMAN SURI)</w:t>
      </w:r>
    </w:p>
    <w:sectPr w:rsidR="00960767" w:rsidSect="00185E8F">
      <w:pgSz w:w="11906" w:h="16838"/>
      <w:pgMar w:top="1296" w:right="1440" w:bottom="1008" w:left="144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4"/>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11"/>
    <w:lvl w:ilvl="0">
      <w:start w:val="1"/>
      <w:numFmt w:val="bullet"/>
      <w:lvlText w:val=""/>
      <w:lvlJc w:val="left"/>
      <w:pPr>
        <w:tabs>
          <w:tab w:val="num" w:pos="0"/>
        </w:tabs>
        <w:ind w:left="778" w:hanging="360"/>
      </w:pPr>
      <w:rPr>
        <w:rFonts w:ascii="Symbol" w:hAnsi="Symbol" w:cs="Symbol"/>
      </w:rPr>
    </w:lvl>
  </w:abstractNum>
  <w:abstractNum w:abstractNumId="3">
    <w:nsid w:val="00000004"/>
    <w:multiLevelType w:val="singleLevel"/>
    <w:tmpl w:val="00000004"/>
    <w:name w:val="WW8Num12"/>
    <w:lvl w:ilvl="0">
      <w:start w:val="1"/>
      <w:numFmt w:val="bullet"/>
      <w:lvlText w:val=""/>
      <w:lvlJc w:val="left"/>
      <w:pPr>
        <w:tabs>
          <w:tab w:val="num" w:pos="360"/>
        </w:tabs>
        <w:ind w:left="360" w:hanging="360"/>
      </w:pPr>
      <w:rPr>
        <w:rFonts w:ascii="Symbol" w:hAnsi="Symbol" w:cs="Symbol"/>
      </w:rPr>
    </w:lvl>
  </w:abstractNum>
  <w:abstractNum w:abstractNumId="4">
    <w:nsid w:val="00000005"/>
    <w:multiLevelType w:val="singleLevel"/>
    <w:tmpl w:val="00000005"/>
    <w:lvl w:ilvl="0">
      <w:start w:val="1"/>
      <w:numFmt w:val="bullet"/>
      <w:lvlText w:val=""/>
      <w:lvlJc w:val="left"/>
      <w:pPr>
        <w:tabs>
          <w:tab w:val="num" w:pos="360"/>
        </w:tabs>
        <w:ind w:left="360" w:hanging="360"/>
      </w:pPr>
      <w:rPr>
        <w:rFonts w:ascii="Symbol" w:hAnsi="Symbol" w:cs="Symbol"/>
      </w:rPr>
    </w:lvl>
  </w:abstractNum>
  <w:abstractNum w:abstractNumId="5">
    <w:nsid w:val="00000006"/>
    <w:multiLevelType w:val="singleLevel"/>
    <w:tmpl w:val="00000006"/>
    <w:name w:val="WW8Num21"/>
    <w:lvl w:ilvl="0">
      <w:start w:val="1"/>
      <w:numFmt w:val="bullet"/>
      <w:lvlText w:val=""/>
      <w:lvlJc w:val="left"/>
      <w:pPr>
        <w:tabs>
          <w:tab w:val="num" w:pos="360"/>
        </w:tabs>
        <w:ind w:left="360" w:hanging="360"/>
      </w:pPr>
      <w:rPr>
        <w:rFonts w:ascii="Symbol" w:hAnsi="Symbol" w:cs="Symbol"/>
      </w:rPr>
    </w:lvl>
  </w:abstractNum>
  <w:abstractNum w:abstractNumId="6">
    <w:nsid w:val="00000007"/>
    <w:multiLevelType w:val="singleLevel"/>
    <w:tmpl w:val="00000007"/>
    <w:name w:val="WW8Num26"/>
    <w:lvl w:ilvl="0">
      <w:start w:val="1"/>
      <w:numFmt w:val="bullet"/>
      <w:lvlText w:val=""/>
      <w:lvlJc w:val="left"/>
      <w:pPr>
        <w:tabs>
          <w:tab w:val="num" w:pos="360"/>
        </w:tabs>
        <w:ind w:left="360" w:hanging="360"/>
      </w:pPr>
      <w:rPr>
        <w:rFonts w:ascii="Symbol" w:hAnsi="Symbol" w:cs="Symbol"/>
      </w:rPr>
    </w:lvl>
  </w:abstractNum>
  <w:abstractNum w:abstractNumId="7">
    <w:nsid w:val="00000008"/>
    <w:multiLevelType w:val="singleLevel"/>
    <w:tmpl w:val="00000008"/>
    <w:name w:val="WW8Num32"/>
    <w:lvl w:ilvl="0">
      <w:start w:val="1"/>
      <w:numFmt w:val="bullet"/>
      <w:lvlText w:val=""/>
      <w:lvlJc w:val="left"/>
      <w:pPr>
        <w:tabs>
          <w:tab w:val="num" w:pos="360"/>
        </w:tabs>
        <w:ind w:left="360" w:hanging="360"/>
      </w:pPr>
      <w:rPr>
        <w:rFonts w:ascii="Symbol" w:hAnsi="Symbol" w:cs="Symbol"/>
      </w:rPr>
    </w:lvl>
  </w:abstractNum>
  <w:abstractNum w:abstractNumId="8">
    <w:nsid w:val="00000009"/>
    <w:multiLevelType w:val="singleLevel"/>
    <w:tmpl w:val="00000009"/>
    <w:name w:val="WW8Num34"/>
    <w:lvl w:ilvl="0">
      <w:start w:val="1"/>
      <w:numFmt w:val="bullet"/>
      <w:lvlText w:val=""/>
      <w:lvlJc w:val="left"/>
      <w:pPr>
        <w:tabs>
          <w:tab w:val="num" w:pos="360"/>
        </w:tabs>
        <w:ind w:left="360" w:hanging="360"/>
      </w:pPr>
      <w:rPr>
        <w:rFonts w:ascii="Symbol" w:hAnsi="Symbol" w:cs="Symbol"/>
      </w:rPr>
    </w:lvl>
  </w:abstractNum>
  <w:abstractNum w:abstractNumId="9">
    <w:nsid w:val="0000000A"/>
    <w:multiLevelType w:val="singleLevel"/>
    <w:tmpl w:val="0000000A"/>
    <w:name w:val="WW8Num38"/>
    <w:lvl w:ilvl="0">
      <w:start w:val="1"/>
      <w:numFmt w:val="bullet"/>
      <w:lvlText w:val=""/>
      <w:lvlJc w:val="left"/>
      <w:pPr>
        <w:tabs>
          <w:tab w:val="num" w:pos="360"/>
        </w:tabs>
        <w:ind w:left="360" w:hanging="360"/>
      </w:pPr>
      <w:rPr>
        <w:rFonts w:ascii="Symbol" w:hAnsi="Symbol" w:cs="Symbol"/>
      </w:rPr>
    </w:lvl>
  </w:abstractNum>
  <w:abstractNum w:abstractNumId="10">
    <w:nsid w:val="269432BF"/>
    <w:multiLevelType w:val="hybridMultilevel"/>
    <w:tmpl w:val="13BE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710CE8"/>
    <w:multiLevelType w:val="hybridMultilevel"/>
    <w:tmpl w:val="93EC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523D86"/>
    <w:multiLevelType w:val="hybridMultilevel"/>
    <w:tmpl w:val="0C34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8C129F"/>
    <w:multiLevelType w:val="hybridMultilevel"/>
    <w:tmpl w:val="0C08D9E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nsid w:val="61CC117F"/>
    <w:multiLevelType w:val="hybridMultilevel"/>
    <w:tmpl w:val="C13E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BB4E50"/>
    <w:multiLevelType w:val="hybridMultilevel"/>
    <w:tmpl w:val="3962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BB4A13"/>
    <w:multiLevelType w:val="hybridMultilevel"/>
    <w:tmpl w:val="E774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0"/>
  </w:num>
  <w:num w:numId="13">
    <w:abstractNumId w:val="15"/>
  </w:num>
  <w:num w:numId="14">
    <w:abstractNumId w:val="14"/>
  </w:num>
  <w:num w:numId="15">
    <w:abstractNumId w:val="11"/>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B90E63"/>
    <w:rsid w:val="0000016B"/>
    <w:rsid w:val="00000867"/>
    <w:rsid w:val="00001C88"/>
    <w:rsid w:val="00003E3E"/>
    <w:rsid w:val="00004A21"/>
    <w:rsid w:val="000050C2"/>
    <w:rsid w:val="0000715E"/>
    <w:rsid w:val="00013247"/>
    <w:rsid w:val="00016CA3"/>
    <w:rsid w:val="000171D7"/>
    <w:rsid w:val="00020CF7"/>
    <w:rsid w:val="00022C7E"/>
    <w:rsid w:val="00022D3C"/>
    <w:rsid w:val="00024E0B"/>
    <w:rsid w:val="00025E9C"/>
    <w:rsid w:val="0003240C"/>
    <w:rsid w:val="00035A55"/>
    <w:rsid w:val="00035B70"/>
    <w:rsid w:val="00036EBE"/>
    <w:rsid w:val="00053984"/>
    <w:rsid w:val="00054F90"/>
    <w:rsid w:val="000553B7"/>
    <w:rsid w:val="000645B2"/>
    <w:rsid w:val="00066721"/>
    <w:rsid w:val="00066FA4"/>
    <w:rsid w:val="00073594"/>
    <w:rsid w:val="000806D9"/>
    <w:rsid w:val="000816F3"/>
    <w:rsid w:val="00082710"/>
    <w:rsid w:val="00083592"/>
    <w:rsid w:val="00086C1F"/>
    <w:rsid w:val="00087022"/>
    <w:rsid w:val="00097E75"/>
    <w:rsid w:val="000A1D97"/>
    <w:rsid w:val="000A29D0"/>
    <w:rsid w:val="000B0CD2"/>
    <w:rsid w:val="000B0EF2"/>
    <w:rsid w:val="000C51E2"/>
    <w:rsid w:val="000D0393"/>
    <w:rsid w:val="000E153F"/>
    <w:rsid w:val="000E18FE"/>
    <w:rsid w:val="000E22E1"/>
    <w:rsid w:val="000E301B"/>
    <w:rsid w:val="000E420D"/>
    <w:rsid w:val="000E7FB8"/>
    <w:rsid w:val="000F2C3C"/>
    <w:rsid w:val="00101DE7"/>
    <w:rsid w:val="001070DC"/>
    <w:rsid w:val="00120837"/>
    <w:rsid w:val="00121239"/>
    <w:rsid w:val="001215C5"/>
    <w:rsid w:val="0012568C"/>
    <w:rsid w:val="0012644C"/>
    <w:rsid w:val="00132A42"/>
    <w:rsid w:val="001354D3"/>
    <w:rsid w:val="00144329"/>
    <w:rsid w:val="00145DA2"/>
    <w:rsid w:val="00147B9D"/>
    <w:rsid w:val="0015561F"/>
    <w:rsid w:val="0016199D"/>
    <w:rsid w:val="001648B2"/>
    <w:rsid w:val="00170F25"/>
    <w:rsid w:val="00171121"/>
    <w:rsid w:val="00185E8F"/>
    <w:rsid w:val="00191ED6"/>
    <w:rsid w:val="001957DB"/>
    <w:rsid w:val="001A257B"/>
    <w:rsid w:val="001A3D01"/>
    <w:rsid w:val="001A5D1D"/>
    <w:rsid w:val="001B4431"/>
    <w:rsid w:val="001B731F"/>
    <w:rsid w:val="001B79E8"/>
    <w:rsid w:val="001C3901"/>
    <w:rsid w:val="001C692A"/>
    <w:rsid w:val="001D0621"/>
    <w:rsid w:val="001D1403"/>
    <w:rsid w:val="001D2AD2"/>
    <w:rsid w:val="001D79FD"/>
    <w:rsid w:val="001E12EC"/>
    <w:rsid w:val="001E18DA"/>
    <w:rsid w:val="001E2FA4"/>
    <w:rsid w:val="001E7901"/>
    <w:rsid w:val="001E7CDF"/>
    <w:rsid w:val="001F01C7"/>
    <w:rsid w:val="001F52BA"/>
    <w:rsid w:val="00203D9F"/>
    <w:rsid w:val="002041E3"/>
    <w:rsid w:val="0021536C"/>
    <w:rsid w:val="00216A4B"/>
    <w:rsid w:val="0022029C"/>
    <w:rsid w:val="002251DE"/>
    <w:rsid w:val="00225ADA"/>
    <w:rsid w:val="00226425"/>
    <w:rsid w:val="00230D97"/>
    <w:rsid w:val="00234059"/>
    <w:rsid w:val="00255A3B"/>
    <w:rsid w:val="00263FB6"/>
    <w:rsid w:val="00266A18"/>
    <w:rsid w:val="00267402"/>
    <w:rsid w:val="00271580"/>
    <w:rsid w:val="0027564D"/>
    <w:rsid w:val="0027724C"/>
    <w:rsid w:val="002776DE"/>
    <w:rsid w:val="00280450"/>
    <w:rsid w:val="00286635"/>
    <w:rsid w:val="002924C1"/>
    <w:rsid w:val="0029324C"/>
    <w:rsid w:val="0029607D"/>
    <w:rsid w:val="00297446"/>
    <w:rsid w:val="0029788B"/>
    <w:rsid w:val="002A2B9A"/>
    <w:rsid w:val="002A6123"/>
    <w:rsid w:val="002A6373"/>
    <w:rsid w:val="002A6D02"/>
    <w:rsid w:val="002A71D9"/>
    <w:rsid w:val="002B3D55"/>
    <w:rsid w:val="002B5CCD"/>
    <w:rsid w:val="002C266D"/>
    <w:rsid w:val="002C4390"/>
    <w:rsid w:val="002C49F0"/>
    <w:rsid w:val="002C4AAC"/>
    <w:rsid w:val="002C7B4D"/>
    <w:rsid w:val="002D4BF7"/>
    <w:rsid w:val="002D7500"/>
    <w:rsid w:val="002E2638"/>
    <w:rsid w:val="002E4030"/>
    <w:rsid w:val="002F25B4"/>
    <w:rsid w:val="002F43A9"/>
    <w:rsid w:val="002F4FFA"/>
    <w:rsid w:val="002F520B"/>
    <w:rsid w:val="002F76B1"/>
    <w:rsid w:val="002F77B7"/>
    <w:rsid w:val="002F7CB8"/>
    <w:rsid w:val="00300798"/>
    <w:rsid w:val="00300E17"/>
    <w:rsid w:val="00302C66"/>
    <w:rsid w:val="00303A41"/>
    <w:rsid w:val="00303E3F"/>
    <w:rsid w:val="00311A1C"/>
    <w:rsid w:val="00314FB3"/>
    <w:rsid w:val="00315C4A"/>
    <w:rsid w:val="00316F03"/>
    <w:rsid w:val="003179F6"/>
    <w:rsid w:val="00326AA0"/>
    <w:rsid w:val="00335B03"/>
    <w:rsid w:val="003407C7"/>
    <w:rsid w:val="003430BD"/>
    <w:rsid w:val="00351ACB"/>
    <w:rsid w:val="00351C38"/>
    <w:rsid w:val="00354357"/>
    <w:rsid w:val="003623EF"/>
    <w:rsid w:val="00362C2D"/>
    <w:rsid w:val="0036355E"/>
    <w:rsid w:val="0036394E"/>
    <w:rsid w:val="00365A42"/>
    <w:rsid w:val="0037241A"/>
    <w:rsid w:val="00374F3D"/>
    <w:rsid w:val="003757F0"/>
    <w:rsid w:val="003768CC"/>
    <w:rsid w:val="003771A7"/>
    <w:rsid w:val="00380F67"/>
    <w:rsid w:val="003928B5"/>
    <w:rsid w:val="00397ECE"/>
    <w:rsid w:val="003A1101"/>
    <w:rsid w:val="003A26EE"/>
    <w:rsid w:val="003A450E"/>
    <w:rsid w:val="003A5DD3"/>
    <w:rsid w:val="003C2F47"/>
    <w:rsid w:val="003C418A"/>
    <w:rsid w:val="003C4C35"/>
    <w:rsid w:val="003D0C3A"/>
    <w:rsid w:val="003E33C9"/>
    <w:rsid w:val="003E7E28"/>
    <w:rsid w:val="003F7509"/>
    <w:rsid w:val="00402C37"/>
    <w:rsid w:val="00410E00"/>
    <w:rsid w:val="00412CA3"/>
    <w:rsid w:val="004133DE"/>
    <w:rsid w:val="004136AA"/>
    <w:rsid w:val="00413DA7"/>
    <w:rsid w:val="00413EC9"/>
    <w:rsid w:val="00414CA9"/>
    <w:rsid w:val="004164E6"/>
    <w:rsid w:val="00416996"/>
    <w:rsid w:val="00425617"/>
    <w:rsid w:val="00425C80"/>
    <w:rsid w:val="00426D75"/>
    <w:rsid w:val="004356DE"/>
    <w:rsid w:val="00436362"/>
    <w:rsid w:val="00441B3A"/>
    <w:rsid w:val="00442D11"/>
    <w:rsid w:val="00444149"/>
    <w:rsid w:val="00446C8B"/>
    <w:rsid w:val="004641E1"/>
    <w:rsid w:val="004661C3"/>
    <w:rsid w:val="004701F4"/>
    <w:rsid w:val="004769E3"/>
    <w:rsid w:val="004920EC"/>
    <w:rsid w:val="0049757D"/>
    <w:rsid w:val="004A3776"/>
    <w:rsid w:val="004A68FF"/>
    <w:rsid w:val="004B436F"/>
    <w:rsid w:val="004B5552"/>
    <w:rsid w:val="004C6942"/>
    <w:rsid w:val="004C6C2B"/>
    <w:rsid w:val="004E22EF"/>
    <w:rsid w:val="004E2BBB"/>
    <w:rsid w:val="004E381A"/>
    <w:rsid w:val="004E6CC2"/>
    <w:rsid w:val="004E733D"/>
    <w:rsid w:val="004F0597"/>
    <w:rsid w:val="004F7161"/>
    <w:rsid w:val="004F7A64"/>
    <w:rsid w:val="00507272"/>
    <w:rsid w:val="0051538A"/>
    <w:rsid w:val="00515A66"/>
    <w:rsid w:val="00517897"/>
    <w:rsid w:val="005200C8"/>
    <w:rsid w:val="00520657"/>
    <w:rsid w:val="005223BF"/>
    <w:rsid w:val="00522630"/>
    <w:rsid w:val="00524DC6"/>
    <w:rsid w:val="005266ED"/>
    <w:rsid w:val="00530A4B"/>
    <w:rsid w:val="00533348"/>
    <w:rsid w:val="0054002B"/>
    <w:rsid w:val="0054002C"/>
    <w:rsid w:val="00540A7E"/>
    <w:rsid w:val="0054335B"/>
    <w:rsid w:val="005459CC"/>
    <w:rsid w:val="005471C2"/>
    <w:rsid w:val="0055561E"/>
    <w:rsid w:val="00556B86"/>
    <w:rsid w:val="00561C57"/>
    <w:rsid w:val="00562733"/>
    <w:rsid w:val="00564CA5"/>
    <w:rsid w:val="00572847"/>
    <w:rsid w:val="00575843"/>
    <w:rsid w:val="00580781"/>
    <w:rsid w:val="005826E7"/>
    <w:rsid w:val="00583A6E"/>
    <w:rsid w:val="00585760"/>
    <w:rsid w:val="005932A5"/>
    <w:rsid w:val="005A0E98"/>
    <w:rsid w:val="005A2253"/>
    <w:rsid w:val="005A507E"/>
    <w:rsid w:val="005A65DA"/>
    <w:rsid w:val="005B1707"/>
    <w:rsid w:val="005B7434"/>
    <w:rsid w:val="005C238B"/>
    <w:rsid w:val="005C6766"/>
    <w:rsid w:val="005C6CAC"/>
    <w:rsid w:val="005E3D73"/>
    <w:rsid w:val="005E542F"/>
    <w:rsid w:val="005E7D98"/>
    <w:rsid w:val="00606339"/>
    <w:rsid w:val="00615CA1"/>
    <w:rsid w:val="0062202A"/>
    <w:rsid w:val="00622933"/>
    <w:rsid w:val="006305ED"/>
    <w:rsid w:val="00631316"/>
    <w:rsid w:val="0063410F"/>
    <w:rsid w:val="00635E36"/>
    <w:rsid w:val="00636B46"/>
    <w:rsid w:val="00640D01"/>
    <w:rsid w:val="006438CC"/>
    <w:rsid w:val="00644A53"/>
    <w:rsid w:val="00646CA7"/>
    <w:rsid w:val="00653BD0"/>
    <w:rsid w:val="00655207"/>
    <w:rsid w:val="00655422"/>
    <w:rsid w:val="00656042"/>
    <w:rsid w:val="0065755C"/>
    <w:rsid w:val="006648A4"/>
    <w:rsid w:val="006665F3"/>
    <w:rsid w:val="006748F1"/>
    <w:rsid w:val="00676A5D"/>
    <w:rsid w:val="006803CE"/>
    <w:rsid w:val="006808AD"/>
    <w:rsid w:val="006825F5"/>
    <w:rsid w:val="00683502"/>
    <w:rsid w:val="006919CE"/>
    <w:rsid w:val="006938C8"/>
    <w:rsid w:val="00693F7C"/>
    <w:rsid w:val="006979EA"/>
    <w:rsid w:val="006A19B0"/>
    <w:rsid w:val="006A415B"/>
    <w:rsid w:val="006B319D"/>
    <w:rsid w:val="006B4230"/>
    <w:rsid w:val="006B5C90"/>
    <w:rsid w:val="006C298F"/>
    <w:rsid w:val="006C7246"/>
    <w:rsid w:val="006D4DE0"/>
    <w:rsid w:val="006D6AAE"/>
    <w:rsid w:val="006D7C70"/>
    <w:rsid w:val="006D7E5B"/>
    <w:rsid w:val="006E1A07"/>
    <w:rsid w:val="006E2CA2"/>
    <w:rsid w:val="006E2E50"/>
    <w:rsid w:val="006E6E12"/>
    <w:rsid w:val="006F4A70"/>
    <w:rsid w:val="00701850"/>
    <w:rsid w:val="00701B87"/>
    <w:rsid w:val="007020F2"/>
    <w:rsid w:val="00704A43"/>
    <w:rsid w:val="007108D0"/>
    <w:rsid w:val="00711392"/>
    <w:rsid w:val="00711A34"/>
    <w:rsid w:val="0071498C"/>
    <w:rsid w:val="00717C23"/>
    <w:rsid w:val="00724AB8"/>
    <w:rsid w:val="00727E48"/>
    <w:rsid w:val="007300FA"/>
    <w:rsid w:val="007325CF"/>
    <w:rsid w:val="00732C28"/>
    <w:rsid w:val="00736401"/>
    <w:rsid w:val="007403F5"/>
    <w:rsid w:val="00746828"/>
    <w:rsid w:val="00751045"/>
    <w:rsid w:val="0075191F"/>
    <w:rsid w:val="00752048"/>
    <w:rsid w:val="00752459"/>
    <w:rsid w:val="00752F3C"/>
    <w:rsid w:val="00757DBD"/>
    <w:rsid w:val="00767D4B"/>
    <w:rsid w:val="00774CB9"/>
    <w:rsid w:val="007769D1"/>
    <w:rsid w:val="00776CA5"/>
    <w:rsid w:val="00781514"/>
    <w:rsid w:val="007833EB"/>
    <w:rsid w:val="0079211C"/>
    <w:rsid w:val="007973A2"/>
    <w:rsid w:val="007A0378"/>
    <w:rsid w:val="007A1169"/>
    <w:rsid w:val="007A420F"/>
    <w:rsid w:val="007B20EA"/>
    <w:rsid w:val="007B43E7"/>
    <w:rsid w:val="007C31B2"/>
    <w:rsid w:val="007C7BBD"/>
    <w:rsid w:val="007D0D34"/>
    <w:rsid w:val="007D147E"/>
    <w:rsid w:val="007D3B47"/>
    <w:rsid w:val="007D7BAF"/>
    <w:rsid w:val="007E2F24"/>
    <w:rsid w:val="007E4672"/>
    <w:rsid w:val="007F0AB0"/>
    <w:rsid w:val="007F0D89"/>
    <w:rsid w:val="00803898"/>
    <w:rsid w:val="00807AC2"/>
    <w:rsid w:val="0081179A"/>
    <w:rsid w:val="00816827"/>
    <w:rsid w:val="008172BF"/>
    <w:rsid w:val="00821A2F"/>
    <w:rsid w:val="00824DFE"/>
    <w:rsid w:val="00825B77"/>
    <w:rsid w:val="008305D0"/>
    <w:rsid w:val="00841DE3"/>
    <w:rsid w:val="00842FFE"/>
    <w:rsid w:val="00843BDB"/>
    <w:rsid w:val="0084692F"/>
    <w:rsid w:val="008507DE"/>
    <w:rsid w:val="00853085"/>
    <w:rsid w:val="00854DCF"/>
    <w:rsid w:val="00864F25"/>
    <w:rsid w:val="00866E36"/>
    <w:rsid w:val="008723EE"/>
    <w:rsid w:val="0087586C"/>
    <w:rsid w:val="00876D10"/>
    <w:rsid w:val="00880F24"/>
    <w:rsid w:val="00881D52"/>
    <w:rsid w:val="008826EB"/>
    <w:rsid w:val="008839AF"/>
    <w:rsid w:val="008861EB"/>
    <w:rsid w:val="00894046"/>
    <w:rsid w:val="0089595C"/>
    <w:rsid w:val="008A0978"/>
    <w:rsid w:val="008A0AF8"/>
    <w:rsid w:val="008A16B8"/>
    <w:rsid w:val="008A3B1C"/>
    <w:rsid w:val="008B0285"/>
    <w:rsid w:val="008B39F4"/>
    <w:rsid w:val="008D03BF"/>
    <w:rsid w:val="008D3405"/>
    <w:rsid w:val="008D5E33"/>
    <w:rsid w:val="008E49D2"/>
    <w:rsid w:val="008F065A"/>
    <w:rsid w:val="008F06D1"/>
    <w:rsid w:val="008F169A"/>
    <w:rsid w:val="008F1C71"/>
    <w:rsid w:val="008F3B98"/>
    <w:rsid w:val="0090296D"/>
    <w:rsid w:val="009037A3"/>
    <w:rsid w:val="00903B99"/>
    <w:rsid w:val="00906260"/>
    <w:rsid w:val="00907160"/>
    <w:rsid w:val="00911843"/>
    <w:rsid w:val="00914DED"/>
    <w:rsid w:val="00916E6A"/>
    <w:rsid w:val="00920B32"/>
    <w:rsid w:val="009274DF"/>
    <w:rsid w:val="00932F90"/>
    <w:rsid w:val="00933C14"/>
    <w:rsid w:val="00934D69"/>
    <w:rsid w:val="00937441"/>
    <w:rsid w:val="00941E73"/>
    <w:rsid w:val="00945DAF"/>
    <w:rsid w:val="00947DD9"/>
    <w:rsid w:val="00952C74"/>
    <w:rsid w:val="00956072"/>
    <w:rsid w:val="00960767"/>
    <w:rsid w:val="00966F16"/>
    <w:rsid w:val="0097392C"/>
    <w:rsid w:val="00975C2D"/>
    <w:rsid w:val="0098155C"/>
    <w:rsid w:val="00982367"/>
    <w:rsid w:val="009A27B8"/>
    <w:rsid w:val="009A43C5"/>
    <w:rsid w:val="009A49AA"/>
    <w:rsid w:val="009A5BE9"/>
    <w:rsid w:val="009B4F4F"/>
    <w:rsid w:val="009C22E6"/>
    <w:rsid w:val="009D3E61"/>
    <w:rsid w:val="009E15B0"/>
    <w:rsid w:val="009E2D30"/>
    <w:rsid w:val="009E6425"/>
    <w:rsid w:val="009F2184"/>
    <w:rsid w:val="00A00EF6"/>
    <w:rsid w:val="00A030B9"/>
    <w:rsid w:val="00A1358D"/>
    <w:rsid w:val="00A177C9"/>
    <w:rsid w:val="00A22ED1"/>
    <w:rsid w:val="00A232D9"/>
    <w:rsid w:val="00A24734"/>
    <w:rsid w:val="00A26369"/>
    <w:rsid w:val="00A27EEE"/>
    <w:rsid w:val="00A30487"/>
    <w:rsid w:val="00A3148C"/>
    <w:rsid w:val="00A32794"/>
    <w:rsid w:val="00A32FD5"/>
    <w:rsid w:val="00A35953"/>
    <w:rsid w:val="00A4339D"/>
    <w:rsid w:val="00A43F82"/>
    <w:rsid w:val="00A4686E"/>
    <w:rsid w:val="00A52E4A"/>
    <w:rsid w:val="00A53719"/>
    <w:rsid w:val="00A561C3"/>
    <w:rsid w:val="00A56C9C"/>
    <w:rsid w:val="00A57A4F"/>
    <w:rsid w:val="00A70CD1"/>
    <w:rsid w:val="00A7201C"/>
    <w:rsid w:val="00A74D17"/>
    <w:rsid w:val="00A806D5"/>
    <w:rsid w:val="00A83C95"/>
    <w:rsid w:val="00A844F0"/>
    <w:rsid w:val="00AA010E"/>
    <w:rsid w:val="00AB2358"/>
    <w:rsid w:val="00AB30B0"/>
    <w:rsid w:val="00AB32B8"/>
    <w:rsid w:val="00AB6DEE"/>
    <w:rsid w:val="00AC2962"/>
    <w:rsid w:val="00AC2E0B"/>
    <w:rsid w:val="00AD1ADD"/>
    <w:rsid w:val="00AD7A5F"/>
    <w:rsid w:val="00AE076F"/>
    <w:rsid w:val="00AE118B"/>
    <w:rsid w:val="00AE1CA2"/>
    <w:rsid w:val="00AE29F1"/>
    <w:rsid w:val="00AE3577"/>
    <w:rsid w:val="00AF4E39"/>
    <w:rsid w:val="00B000D3"/>
    <w:rsid w:val="00B01DDC"/>
    <w:rsid w:val="00B05D90"/>
    <w:rsid w:val="00B06DB5"/>
    <w:rsid w:val="00B10A25"/>
    <w:rsid w:val="00B13D7C"/>
    <w:rsid w:val="00B13E57"/>
    <w:rsid w:val="00B16F75"/>
    <w:rsid w:val="00B23AA7"/>
    <w:rsid w:val="00B2542F"/>
    <w:rsid w:val="00B260FE"/>
    <w:rsid w:val="00B33DB0"/>
    <w:rsid w:val="00B406B0"/>
    <w:rsid w:val="00B412D5"/>
    <w:rsid w:val="00B45FBB"/>
    <w:rsid w:val="00B50E78"/>
    <w:rsid w:val="00B53694"/>
    <w:rsid w:val="00B54627"/>
    <w:rsid w:val="00B64480"/>
    <w:rsid w:val="00B663CE"/>
    <w:rsid w:val="00B70DED"/>
    <w:rsid w:val="00B778A6"/>
    <w:rsid w:val="00B8376E"/>
    <w:rsid w:val="00B8546E"/>
    <w:rsid w:val="00B90E63"/>
    <w:rsid w:val="00BA2C12"/>
    <w:rsid w:val="00BB3DEC"/>
    <w:rsid w:val="00BB6820"/>
    <w:rsid w:val="00BD0AB8"/>
    <w:rsid w:val="00BD19B3"/>
    <w:rsid w:val="00BD68EE"/>
    <w:rsid w:val="00BE00EE"/>
    <w:rsid w:val="00BE254B"/>
    <w:rsid w:val="00BE4C9D"/>
    <w:rsid w:val="00BF304E"/>
    <w:rsid w:val="00BF7D53"/>
    <w:rsid w:val="00C0286C"/>
    <w:rsid w:val="00C0586C"/>
    <w:rsid w:val="00C05D95"/>
    <w:rsid w:val="00C05F50"/>
    <w:rsid w:val="00C128D8"/>
    <w:rsid w:val="00C30AC7"/>
    <w:rsid w:val="00C31611"/>
    <w:rsid w:val="00C329FB"/>
    <w:rsid w:val="00C4095A"/>
    <w:rsid w:val="00C44DE2"/>
    <w:rsid w:val="00C5125C"/>
    <w:rsid w:val="00C751B8"/>
    <w:rsid w:val="00C853FB"/>
    <w:rsid w:val="00C913A0"/>
    <w:rsid w:val="00C92506"/>
    <w:rsid w:val="00C946A8"/>
    <w:rsid w:val="00CA0BC6"/>
    <w:rsid w:val="00CA3B4E"/>
    <w:rsid w:val="00CA3DEE"/>
    <w:rsid w:val="00CA52E3"/>
    <w:rsid w:val="00CB0B9B"/>
    <w:rsid w:val="00CB1512"/>
    <w:rsid w:val="00CB388A"/>
    <w:rsid w:val="00CB601E"/>
    <w:rsid w:val="00CC1C09"/>
    <w:rsid w:val="00CC762F"/>
    <w:rsid w:val="00CD15BD"/>
    <w:rsid w:val="00CD1936"/>
    <w:rsid w:val="00CD49C9"/>
    <w:rsid w:val="00CE5DD6"/>
    <w:rsid w:val="00CF1AC0"/>
    <w:rsid w:val="00CF61B0"/>
    <w:rsid w:val="00D01D48"/>
    <w:rsid w:val="00D027B9"/>
    <w:rsid w:val="00D078C3"/>
    <w:rsid w:val="00D158CB"/>
    <w:rsid w:val="00D20D49"/>
    <w:rsid w:val="00D213D8"/>
    <w:rsid w:val="00D2171C"/>
    <w:rsid w:val="00D26002"/>
    <w:rsid w:val="00D30B8B"/>
    <w:rsid w:val="00D360FE"/>
    <w:rsid w:val="00D3710D"/>
    <w:rsid w:val="00D37562"/>
    <w:rsid w:val="00D4032A"/>
    <w:rsid w:val="00D4299E"/>
    <w:rsid w:val="00D45A07"/>
    <w:rsid w:val="00D46DCA"/>
    <w:rsid w:val="00D52F25"/>
    <w:rsid w:val="00D55B83"/>
    <w:rsid w:val="00D55E36"/>
    <w:rsid w:val="00D571F5"/>
    <w:rsid w:val="00D619A6"/>
    <w:rsid w:val="00D61F91"/>
    <w:rsid w:val="00D6278F"/>
    <w:rsid w:val="00D70C98"/>
    <w:rsid w:val="00D7196B"/>
    <w:rsid w:val="00D72422"/>
    <w:rsid w:val="00D7762D"/>
    <w:rsid w:val="00D850FD"/>
    <w:rsid w:val="00D86C24"/>
    <w:rsid w:val="00D9072B"/>
    <w:rsid w:val="00D92421"/>
    <w:rsid w:val="00D93FAC"/>
    <w:rsid w:val="00D94FEA"/>
    <w:rsid w:val="00DA1391"/>
    <w:rsid w:val="00DB0BC5"/>
    <w:rsid w:val="00DC4921"/>
    <w:rsid w:val="00DD26E0"/>
    <w:rsid w:val="00DD37D4"/>
    <w:rsid w:val="00DD3BA1"/>
    <w:rsid w:val="00DE565C"/>
    <w:rsid w:val="00DE60C1"/>
    <w:rsid w:val="00DE6127"/>
    <w:rsid w:val="00DF4BD1"/>
    <w:rsid w:val="00E03B7A"/>
    <w:rsid w:val="00E0557D"/>
    <w:rsid w:val="00E07DE8"/>
    <w:rsid w:val="00E12EF1"/>
    <w:rsid w:val="00E24F1A"/>
    <w:rsid w:val="00E26C22"/>
    <w:rsid w:val="00E30634"/>
    <w:rsid w:val="00E6012E"/>
    <w:rsid w:val="00E6778D"/>
    <w:rsid w:val="00E721B6"/>
    <w:rsid w:val="00E7580F"/>
    <w:rsid w:val="00E77951"/>
    <w:rsid w:val="00E77F7E"/>
    <w:rsid w:val="00E8229A"/>
    <w:rsid w:val="00E826EF"/>
    <w:rsid w:val="00E847D3"/>
    <w:rsid w:val="00E8562C"/>
    <w:rsid w:val="00E916AA"/>
    <w:rsid w:val="00E9361B"/>
    <w:rsid w:val="00E93CD0"/>
    <w:rsid w:val="00EA0B21"/>
    <w:rsid w:val="00EA24B0"/>
    <w:rsid w:val="00EA2CCA"/>
    <w:rsid w:val="00EA3261"/>
    <w:rsid w:val="00EA4E68"/>
    <w:rsid w:val="00EA6D87"/>
    <w:rsid w:val="00EB048B"/>
    <w:rsid w:val="00EB4654"/>
    <w:rsid w:val="00EB616C"/>
    <w:rsid w:val="00EB6C9D"/>
    <w:rsid w:val="00EC3F11"/>
    <w:rsid w:val="00EC427B"/>
    <w:rsid w:val="00EC75E6"/>
    <w:rsid w:val="00ED2CBF"/>
    <w:rsid w:val="00EE3D72"/>
    <w:rsid w:val="00EE6F09"/>
    <w:rsid w:val="00EF0415"/>
    <w:rsid w:val="00EF1507"/>
    <w:rsid w:val="00F11C25"/>
    <w:rsid w:val="00F17479"/>
    <w:rsid w:val="00F2096F"/>
    <w:rsid w:val="00F21725"/>
    <w:rsid w:val="00F259B8"/>
    <w:rsid w:val="00F30C1A"/>
    <w:rsid w:val="00F31145"/>
    <w:rsid w:val="00F33597"/>
    <w:rsid w:val="00F42FAC"/>
    <w:rsid w:val="00F432DD"/>
    <w:rsid w:val="00F435A7"/>
    <w:rsid w:val="00F46194"/>
    <w:rsid w:val="00F5154B"/>
    <w:rsid w:val="00F535C4"/>
    <w:rsid w:val="00F54C9E"/>
    <w:rsid w:val="00F56DCC"/>
    <w:rsid w:val="00F6153A"/>
    <w:rsid w:val="00F61A67"/>
    <w:rsid w:val="00F6225E"/>
    <w:rsid w:val="00F63972"/>
    <w:rsid w:val="00F6665D"/>
    <w:rsid w:val="00F73017"/>
    <w:rsid w:val="00F75F0B"/>
    <w:rsid w:val="00F7628C"/>
    <w:rsid w:val="00F81BE3"/>
    <w:rsid w:val="00F83CCA"/>
    <w:rsid w:val="00F86A36"/>
    <w:rsid w:val="00F9169B"/>
    <w:rsid w:val="00F9263E"/>
    <w:rsid w:val="00F92BEA"/>
    <w:rsid w:val="00F93356"/>
    <w:rsid w:val="00F954DE"/>
    <w:rsid w:val="00F95F74"/>
    <w:rsid w:val="00F97106"/>
    <w:rsid w:val="00FA3882"/>
    <w:rsid w:val="00FA5DD6"/>
    <w:rsid w:val="00FA6863"/>
    <w:rsid w:val="00FB10B8"/>
    <w:rsid w:val="00FC0E72"/>
    <w:rsid w:val="00FD3A69"/>
    <w:rsid w:val="00FD4B76"/>
    <w:rsid w:val="00FE2232"/>
    <w:rsid w:val="00FF42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21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767"/>
    <w:pPr>
      <w:suppressAutoHyphens/>
    </w:pPr>
    <w:rPr>
      <w:sz w:val="24"/>
      <w:szCs w:val="24"/>
      <w:lang w:val="en-US" w:eastAsia="ar-SA"/>
    </w:rPr>
  </w:style>
  <w:style w:type="paragraph" w:styleId="Heading1">
    <w:name w:val="heading 1"/>
    <w:basedOn w:val="Normal"/>
    <w:next w:val="Normal"/>
    <w:qFormat/>
    <w:rsid w:val="00960767"/>
    <w:pPr>
      <w:keepNext/>
      <w:numPr>
        <w:numId w:val="1"/>
      </w:numPr>
      <w:outlineLvl w:val="0"/>
    </w:pPr>
    <w:rPr>
      <w:szCs w:val="20"/>
    </w:rPr>
  </w:style>
  <w:style w:type="paragraph" w:styleId="Heading2">
    <w:name w:val="heading 2"/>
    <w:basedOn w:val="Normal"/>
    <w:next w:val="Normal"/>
    <w:qFormat/>
    <w:rsid w:val="00960767"/>
    <w:pPr>
      <w:keepNext/>
      <w:numPr>
        <w:ilvl w:val="1"/>
        <w:numId w:val="1"/>
      </w:numPr>
      <w:jc w:val="center"/>
      <w:outlineLvl w:val="1"/>
    </w:pPr>
    <w:rPr>
      <w:szCs w:val="20"/>
    </w:rPr>
  </w:style>
  <w:style w:type="paragraph" w:styleId="Heading3">
    <w:name w:val="heading 3"/>
    <w:basedOn w:val="Normal"/>
    <w:next w:val="Normal"/>
    <w:qFormat/>
    <w:rsid w:val="00960767"/>
    <w:pPr>
      <w:keepNext/>
      <w:numPr>
        <w:ilvl w:val="2"/>
        <w:numId w:val="1"/>
      </w:numPr>
      <w:jc w:val="center"/>
      <w:outlineLvl w:val="2"/>
    </w:pPr>
    <w:rPr>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60767"/>
    <w:rPr>
      <w:rFonts w:ascii="Symbol" w:hAnsi="Symbol" w:cs="Symbol"/>
    </w:rPr>
  </w:style>
  <w:style w:type="character" w:customStyle="1" w:styleId="WW8Num2z0">
    <w:name w:val="WW8Num2z0"/>
    <w:rsid w:val="00960767"/>
    <w:rPr>
      <w:rFonts w:ascii="Symbol" w:hAnsi="Symbol" w:cs="Symbol"/>
    </w:rPr>
  </w:style>
  <w:style w:type="character" w:customStyle="1" w:styleId="WW8Num3z0">
    <w:name w:val="WW8Num3z0"/>
    <w:rsid w:val="00960767"/>
    <w:rPr>
      <w:rFonts w:ascii="Symbol" w:hAnsi="Symbol" w:cs="Symbol"/>
    </w:rPr>
  </w:style>
  <w:style w:type="character" w:customStyle="1" w:styleId="WW8Num3z1">
    <w:name w:val="WW8Num3z1"/>
    <w:rsid w:val="00960767"/>
    <w:rPr>
      <w:rFonts w:ascii="Courier New" w:hAnsi="Courier New" w:cs="Courier New"/>
    </w:rPr>
  </w:style>
  <w:style w:type="character" w:customStyle="1" w:styleId="WW8Num3z2">
    <w:name w:val="WW8Num3z2"/>
    <w:rsid w:val="00960767"/>
    <w:rPr>
      <w:rFonts w:ascii="Wingdings" w:hAnsi="Wingdings" w:cs="Wingdings"/>
    </w:rPr>
  </w:style>
  <w:style w:type="character" w:customStyle="1" w:styleId="WW8Num4z0">
    <w:name w:val="WW8Num4z0"/>
    <w:rsid w:val="00960767"/>
    <w:rPr>
      <w:rFonts w:ascii="Symbol" w:hAnsi="Symbol" w:cs="Symbol"/>
    </w:rPr>
  </w:style>
  <w:style w:type="character" w:customStyle="1" w:styleId="WW8Num5z0">
    <w:name w:val="WW8Num5z0"/>
    <w:rsid w:val="00960767"/>
    <w:rPr>
      <w:rFonts w:ascii="Symbol" w:hAnsi="Symbol" w:cs="Symbol"/>
    </w:rPr>
  </w:style>
  <w:style w:type="character" w:customStyle="1" w:styleId="WW8Num6z0">
    <w:name w:val="WW8Num6z0"/>
    <w:rsid w:val="00960767"/>
    <w:rPr>
      <w:rFonts w:ascii="Symbol" w:hAnsi="Symbol" w:cs="Symbol"/>
    </w:rPr>
  </w:style>
  <w:style w:type="character" w:customStyle="1" w:styleId="WW8Num7z0">
    <w:name w:val="WW8Num7z0"/>
    <w:rsid w:val="00960767"/>
    <w:rPr>
      <w:rFonts w:ascii="Symbol" w:hAnsi="Symbol" w:cs="Symbol"/>
    </w:rPr>
  </w:style>
  <w:style w:type="character" w:customStyle="1" w:styleId="WW8Num7z1">
    <w:name w:val="WW8Num7z1"/>
    <w:rsid w:val="00960767"/>
    <w:rPr>
      <w:rFonts w:ascii="Courier New" w:hAnsi="Courier New" w:cs="Courier New"/>
    </w:rPr>
  </w:style>
  <w:style w:type="character" w:customStyle="1" w:styleId="WW8Num7z2">
    <w:name w:val="WW8Num7z2"/>
    <w:rsid w:val="00960767"/>
    <w:rPr>
      <w:rFonts w:ascii="Wingdings" w:hAnsi="Wingdings" w:cs="Wingdings"/>
    </w:rPr>
  </w:style>
  <w:style w:type="character" w:customStyle="1" w:styleId="WW8Num8z0">
    <w:name w:val="WW8Num8z0"/>
    <w:rsid w:val="00960767"/>
    <w:rPr>
      <w:rFonts w:ascii="Symbol" w:hAnsi="Symbol" w:cs="Symbol"/>
    </w:rPr>
  </w:style>
  <w:style w:type="character" w:customStyle="1" w:styleId="WW8Num8z1">
    <w:name w:val="WW8Num8z1"/>
    <w:rsid w:val="00960767"/>
    <w:rPr>
      <w:rFonts w:ascii="Courier New" w:hAnsi="Courier New" w:cs="Courier New"/>
    </w:rPr>
  </w:style>
  <w:style w:type="character" w:customStyle="1" w:styleId="WW8Num8z2">
    <w:name w:val="WW8Num8z2"/>
    <w:rsid w:val="00960767"/>
    <w:rPr>
      <w:rFonts w:ascii="Wingdings" w:hAnsi="Wingdings" w:cs="Wingdings"/>
    </w:rPr>
  </w:style>
  <w:style w:type="character" w:customStyle="1" w:styleId="WW8Num9z0">
    <w:name w:val="WW8Num9z0"/>
    <w:rsid w:val="00960767"/>
    <w:rPr>
      <w:rFonts w:ascii="Symbol" w:hAnsi="Symbol" w:cs="Symbol"/>
    </w:rPr>
  </w:style>
  <w:style w:type="character" w:customStyle="1" w:styleId="WW8Num9z1">
    <w:name w:val="WW8Num9z1"/>
    <w:rsid w:val="00960767"/>
    <w:rPr>
      <w:rFonts w:ascii="Courier New" w:hAnsi="Courier New" w:cs="Courier New"/>
    </w:rPr>
  </w:style>
  <w:style w:type="character" w:customStyle="1" w:styleId="WW8Num9z2">
    <w:name w:val="WW8Num9z2"/>
    <w:rsid w:val="00960767"/>
    <w:rPr>
      <w:rFonts w:ascii="Wingdings" w:hAnsi="Wingdings" w:cs="Wingdings"/>
    </w:rPr>
  </w:style>
  <w:style w:type="character" w:customStyle="1" w:styleId="WW8Num10z0">
    <w:name w:val="WW8Num10z0"/>
    <w:rsid w:val="00960767"/>
    <w:rPr>
      <w:rFonts w:ascii="Symbol" w:hAnsi="Symbol" w:cs="Symbol"/>
    </w:rPr>
  </w:style>
  <w:style w:type="character" w:customStyle="1" w:styleId="WW8Num11z0">
    <w:name w:val="WW8Num11z0"/>
    <w:rsid w:val="00960767"/>
    <w:rPr>
      <w:rFonts w:ascii="Symbol" w:hAnsi="Symbol" w:cs="Symbol"/>
    </w:rPr>
  </w:style>
  <w:style w:type="character" w:customStyle="1" w:styleId="WW8Num11z1">
    <w:name w:val="WW8Num11z1"/>
    <w:rsid w:val="00960767"/>
    <w:rPr>
      <w:rFonts w:ascii="Courier New" w:hAnsi="Courier New" w:cs="Courier New"/>
    </w:rPr>
  </w:style>
  <w:style w:type="character" w:customStyle="1" w:styleId="WW8Num11z2">
    <w:name w:val="WW8Num11z2"/>
    <w:rsid w:val="00960767"/>
    <w:rPr>
      <w:rFonts w:ascii="Wingdings" w:hAnsi="Wingdings" w:cs="Wingdings"/>
    </w:rPr>
  </w:style>
  <w:style w:type="character" w:customStyle="1" w:styleId="WW8Num12z0">
    <w:name w:val="WW8Num12z0"/>
    <w:rsid w:val="00960767"/>
    <w:rPr>
      <w:rFonts w:ascii="Symbol" w:hAnsi="Symbol" w:cs="Symbol"/>
    </w:rPr>
  </w:style>
  <w:style w:type="character" w:customStyle="1" w:styleId="WW8Num12z1">
    <w:name w:val="WW8Num12z1"/>
    <w:rsid w:val="00960767"/>
    <w:rPr>
      <w:rFonts w:ascii="Courier New" w:hAnsi="Courier New" w:cs="Courier New"/>
    </w:rPr>
  </w:style>
  <w:style w:type="character" w:customStyle="1" w:styleId="WW8Num12z2">
    <w:name w:val="WW8Num12z2"/>
    <w:rsid w:val="00960767"/>
    <w:rPr>
      <w:rFonts w:ascii="Wingdings" w:hAnsi="Wingdings" w:cs="Wingdings"/>
    </w:rPr>
  </w:style>
  <w:style w:type="character" w:customStyle="1" w:styleId="WW8Num13z0">
    <w:name w:val="WW8Num13z0"/>
    <w:rsid w:val="00960767"/>
    <w:rPr>
      <w:rFonts w:ascii="Symbol" w:hAnsi="Symbol" w:cs="Symbol"/>
    </w:rPr>
  </w:style>
  <w:style w:type="character" w:customStyle="1" w:styleId="WW8Num14z0">
    <w:name w:val="WW8Num14z0"/>
    <w:rsid w:val="00960767"/>
    <w:rPr>
      <w:rFonts w:ascii="Symbol" w:hAnsi="Symbol" w:cs="Symbol"/>
    </w:rPr>
  </w:style>
  <w:style w:type="character" w:customStyle="1" w:styleId="WW8Num14z1">
    <w:name w:val="WW8Num14z1"/>
    <w:rsid w:val="00960767"/>
    <w:rPr>
      <w:rFonts w:ascii="Courier New" w:hAnsi="Courier New" w:cs="Courier New"/>
    </w:rPr>
  </w:style>
  <w:style w:type="character" w:customStyle="1" w:styleId="WW8Num14z2">
    <w:name w:val="WW8Num14z2"/>
    <w:rsid w:val="00960767"/>
    <w:rPr>
      <w:rFonts w:ascii="Wingdings" w:hAnsi="Wingdings" w:cs="Wingdings"/>
    </w:rPr>
  </w:style>
  <w:style w:type="character" w:customStyle="1" w:styleId="WW8Num15z0">
    <w:name w:val="WW8Num15z0"/>
    <w:rsid w:val="00960767"/>
    <w:rPr>
      <w:rFonts w:ascii="Symbol" w:hAnsi="Symbol" w:cs="Symbol"/>
    </w:rPr>
  </w:style>
  <w:style w:type="character" w:customStyle="1" w:styleId="WW8Num16z0">
    <w:name w:val="WW8Num16z0"/>
    <w:rsid w:val="00960767"/>
    <w:rPr>
      <w:rFonts w:ascii="Symbol" w:hAnsi="Symbol" w:cs="Symbol"/>
    </w:rPr>
  </w:style>
  <w:style w:type="character" w:customStyle="1" w:styleId="WW8Num16z1">
    <w:name w:val="WW8Num16z1"/>
    <w:rsid w:val="00960767"/>
    <w:rPr>
      <w:rFonts w:ascii="Courier New" w:hAnsi="Courier New" w:cs="Courier New"/>
    </w:rPr>
  </w:style>
  <w:style w:type="character" w:customStyle="1" w:styleId="WW8Num16z2">
    <w:name w:val="WW8Num16z2"/>
    <w:rsid w:val="00960767"/>
    <w:rPr>
      <w:rFonts w:ascii="Wingdings" w:hAnsi="Wingdings" w:cs="Wingdings"/>
    </w:rPr>
  </w:style>
  <w:style w:type="character" w:customStyle="1" w:styleId="WW8Num17z0">
    <w:name w:val="WW8Num17z0"/>
    <w:rsid w:val="00960767"/>
    <w:rPr>
      <w:rFonts w:ascii="Symbol" w:hAnsi="Symbol" w:cs="Symbol"/>
    </w:rPr>
  </w:style>
  <w:style w:type="character" w:customStyle="1" w:styleId="WW8Num17z1">
    <w:name w:val="WW8Num17z1"/>
    <w:rsid w:val="00960767"/>
    <w:rPr>
      <w:rFonts w:ascii="Courier New" w:hAnsi="Courier New" w:cs="Courier New"/>
    </w:rPr>
  </w:style>
  <w:style w:type="character" w:customStyle="1" w:styleId="WW8Num17z2">
    <w:name w:val="WW8Num17z2"/>
    <w:rsid w:val="00960767"/>
    <w:rPr>
      <w:rFonts w:ascii="Wingdings" w:hAnsi="Wingdings" w:cs="Wingdings"/>
    </w:rPr>
  </w:style>
  <w:style w:type="character" w:customStyle="1" w:styleId="WW8Num18z0">
    <w:name w:val="WW8Num18z0"/>
    <w:rsid w:val="00960767"/>
    <w:rPr>
      <w:rFonts w:ascii="Symbol" w:hAnsi="Symbol" w:cs="Symbol"/>
    </w:rPr>
  </w:style>
  <w:style w:type="character" w:customStyle="1" w:styleId="WW8Num19z0">
    <w:name w:val="WW8Num19z0"/>
    <w:rsid w:val="00960767"/>
    <w:rPr>
      <w:rFonts w:ascii="Wingdings" w:hAnsi="Wingdings" w:cs="Wingdings"/>
    </w:rPr>
  </w:style>
  <w:style w:type="character" w:customStyle="1" w:styleId="WW8Num20z0">
    <w:name w:val="WW8Num20z0"/>
    <w:rsid w:val="00960767"/>
    <w:rPr>
      <w:rFonts w:ascii="Symbol" w:hAnsi="Symbol" w:cs="Symbol"/>
    </w:rPr>
  </w:style>
  <w:style w:type="character" w:customStyle="1" w:styleId="WW8Num21z0">
    <w:name w:val="WW8Num21z0"/>
    <w:rsid w:val="00960767"/>
    <w:rPr>
      <w:rFonts w:ascii="Symbol" w:hAnsi="Symbol" w:cs="Symbol"/>
    </w:rPr>
  </w:style>
  <w:style w:type="character" w:customStyle="1" w:styleId="WW8Num22z0">
    <w:name w:val="WW8Num22z0"/>
    <w:rsid w:val="00960767"/>
    <w:rPr>
      <w:rFonts w:ascii="Symbol" w:hAnsi="Symbol" w:cs="Symbol"/>
    </w:rPr>
  </w:style>
  <w:style w:type="character" w:customStyle="1" w:styleId="WW8Num22z1">
    <w:name w:val="WW8Num22z1"/>
    <w:rsid w:val="00960767"/>
    <w:rPr>
      <w:rFonts w:ascii="Courier New" w:hAnsi="Courier New" w:cs="Courier New"/>
    </w:rPr>
  </w:style>
  <w:style w:type="character" w:customStyle="1" w:styleId="WW8Num22z2">
    <w:name w:val="WW8Num22z2"/>
    <w:rsid w:val="00960767"/>
    <w:rPr>
      <w:rFonts w:ascii="Wingdings" w:hAnsi="Wingdings" w:cs="Wingdings"/>
    </w:rPr>
  </w:style>
  <w:style w:type="character" w:customStyle="1" w:styleId="WW8Num23z0">
    <w:name w:val="WW8Num23z0"/>
    <w:rsid w:val="00960767"/>
    <w:rPr>
      <w:rFonts w:ascii="Symbol" w:hAnsi="Symbol" w:cs="Symbol"/>
    </w:rPr>
  </w:style>
  <w:style w:type="character" w:customStyle="1" w:styleId="WW8Num23z1">
    <w:name w:val="WW8Num23z1"/>
    <w:rsid w:val="00960767"/>
    <w:rPr>
      <w:rFonts w:ascii="Courier New" w:hAnsi="Courier New" w:cs="Courier New"/>
    </w:rPr>
  </w:style>
  <w:style w:type="character" w:customStyle="1" w:styleId="WW8Num23z2">
    <w:name w:val="WW8Num23z2"/>
    <w:rsid w:val="00960767"/>
    <w:rPr>
      <w:rFonts w:ascii="Wingdings" w:hAnsi="Wingdings" w:cs="Wingdings"/>
    </w:rPr>
  </w:style>
  <w:style w:type="character" w:customStyle="1" w:styleId="WW8Num24z0">
    <w:name w:val="WW8Num24z0"/>
    <w:rsid w:val="00960767"/>
    <w:rPr>
      <w:rFonts w:ascii="Symbol" w:hAnsi="Symbol" w:cs="Symbol"/>
    </w:rPr>
  </w:style>
  <w:style w:type="character" w:customStyle="1" w:styleId="WW8Num24z1">
    <w:name w:val="WW8Num24z1"/>
    <w:rsid w:val="00960767"/>
    <w:rPr>
      <w:rFonts w:ascii="Courier New" w:hAnsi="Courier New" w:cs="Courier New"/>
    </w:rPr>
  </w:style>
  <w:style w:type="character" w:customStyle="1" w:styleId="WW8Num24z2">
    <w:name w:val="WW8Num24z2"/>
    <w:rsid w:val="00960767"/>
    <w:rPr>
      <w:rFonts w:ascii="Wingdings" w:hAnsi="Wingdings" w:cs="Wingdings"/>
    </w:rPr>
  </w:style>
  <w:style w:type="character" w:customStyle="1" w:styleId="WW8Num25z0">
    <w:name w:val="WW8Num25z0"/>
    <w:rsid w:val="00960767"/>
    <w:rPr>
      <w:rFonts w:ascii="Symbol" w:hAnsi="Symbol" w:cs="Symbol"/>
    </w:rPr>
  </w:style>
  <w:style w:type="character" w:customStyle="1" w:styleId="WW8Num26z0">
    <w:name w:val="WW8Num26z0"/>
    <w:rsid w:val="00960767"/>
    <w:rPr>
      <w:rFonts w:ascii="Symbol" w:hAnsi="Symbol" w:cs="Symbol"/>
    </w:rPr>
  </w:style>
  <w:style w:type="character" w:customStyle="1" w:styleId="WW8Num26z1">
    <w:name w:val="WW8Num26z1"/>
    <w:rsid w:val="00960767"/>
    <w:rPr>
      <w:rFonts w:ascii="Courier New" w:hAnsi="Courier New" w:cs="Courier New"/>
    </w:rPr>
  </w:style>
  <w:style w:type="character" w:customStyle="1" w:styleId="WW8Num26z2">
    <w:name w:val="WW8Num26z2"/>
    <w:rsid w:val="00960767"/>
    <w:rPr>
      <w:rFonts w:ascii="Wingdings" w:hAnsi="Wingdings" w:cs="Wingdings"/>
    </w:rPr>
  </w:style>
  <w:style w:type="character" w:customStyle="1" w:styleId="WW8Num27z0">
    <w:name w:val="WW8Num27z0"/>
    <w:rsid w:val="00960767"/>
    <w:rPr>
      <w:rFonts w:ascii="Symbol" w:hAnsi="Symbol" w:cs="Symbol"/>
    </w:rPr>
  </w:style>
  <w:style w:type="character" w:customStyle="1" w:styleId="WW8Num27z1">
    <w:name w:val="WW8Num27z1"/>
    <w:rsid w:val="00960767"/>
    <w:rPr>
      <w:rFonts w:ascii="Courier New" w:hAnsi="Courier New" w:cs="Courier New"/>
    </w:rPr>
  </w:style>
  <w:style w:type="character" w:customStyle="1" w:styleId="WW8Num27z2">
    <w:name w:val="WW8Num27z2"/>
    <w:rsid w:val="00960767"/>
    <w:rPr>
      <w:rFonts w:ascii="Wingdings" w:hAnsi="Wingdings" w:cs="Wingdings"/>
    </w:rPr>
  </w:style>
  <w:style w:type="character" w:customStyle="1" w:styleId="WW8Num28z0">
    <w:name w:val="WW8Num28z0"/>
    <w:rsid w:val="00960767"/>
    <w:rPr>
      <w:rFonts w:ascii="Symbol" w:hAnsi="Symbol" w:cs="Symbol"/>
    </w:rPr>
  </w:style>
  <w:style w:type="character" w:customStyle="1" w:styleId="WW8Num28z1">
    <w:name w:val="WW8Num28z1"/>
    <w:rsid w:val="00960767"/>
    <w:rPr>
      <w:rFonts w:ascii="Courier New" w:hAnsi="Courier New" w:cs="Courier New"/>
    </w:rPr>
  </w:style>
  <w:style w:type="character" w:customStyle="1" w:styleId="WW8Num28z2">
    <w:name w:val="WW8Num28z2"/>
    <w:rsid w:val="00960767"/>
    <w:rPr>
      <w:rFonts w:ascii="Wingdings" w:hAnsi="Wingdings" w:cs="Wingdings"/>
    </w:rPr>
  </w:style>
  <w:style w:type="character" w:customStyle="1" w:styleId="WW8Num29z0">
    <w:name w:val="WW8Num29z0"/>
    <w:rsid w:val="00960767"/>
    <w:rPr>
      <w:rFonts w:ascii="Symbol" w:hAnsi="Symbol" w:cs="Symbol"/>
    </w:rPr>
  </w:style>
  <w:style w:type="character" w:customStyle="1" w:styleId="WW8Num30z0">
    <w:name w:val="WW8Num30z0"/>
    <w:rsid w:val="00960767"/>
    <w:rPr>
      <w:rFonts w:ascii="Symbol" w:hAnsi="Symbol" w:cs="Symbol"/>
    </w:rPr>
  </w:style>
  <w:style w:type="character" w:customStyle="1" w:styleId="WW8Num30z1">
    <w:name w:val="WW8Num30z1"/>
    <w:rsid w:val="00960767"/>
    <w:rPr>
      <w:rFonts w:ascii="Courier New" w:hAnsi="Courier New" w:cs="Courier New"/>
    </w:rPr>
  </w:style>
  <w:style w:type="character" w:customStyle="1" w:styleId="WW8Num30z2">
    <w:name w:val="WW8Num30z2"/>
    <w:rsid w:val="00960767"/>
    <w:rPr>
      <w:rFonts w:ascii="Wingdings" w:hAnsi="Wingdings" w:cs="Wingdings"/>
    </w:rPr>
  </w:style>
  <w:style w:type="character" w:customStyle="1" w:styleId="WW8Num31z0">
    <w:name w:val="WW8Num31z0"/>
    <w:rsid w:val="00960767"/>
    <w:rPr>
      <w:rFonts w:ascii="Symbol" w:hAnsi="Symbol" w:cs="Symbol"/>
    </w:rPr>
  </w:style>
  <w:style w:type="character" w:customStyle="1" w:styleId="WW8Num31z1">
    <w:name w:val="WW8Num31z1"/>
    <w:rsid w:val="00960767"/>
    <w:rPr>
      <w:rFonts w:ascii="Courier New" w:hAnsi="Courier New" w:cs="Courier New"/>
    </w:rPr>
  </w:style>
  <w:style w:type="character" w:customStyle="1" w:styleId="WW8Num31z2">
    <w:name w:val="WW8Num31z2"/>
    <w:rsid w:val="00960767"/>
    <w:rPr>
      <w:rFonts w:ascii="Wingdings" w:hAnsi="Wingdings" w:cs="Wingdings"/>
    </w:rPr>
  </w:style>
  <w:style w:type="character" w:customStyle="1" w:styleId="WW8Num32z0">
    <w:name w:val="WW8Num32z0"/>
    <w:rsid w:val="00960767"/>
    <w:rPr>
      <w:rFonts w:ascii="Symbol" w:hAnsi="Symbol" w:cs="Symbol"/>
    </w:rPr>
  </w:style>
  <w:style w:type="character" w:customStyle="1" w:styleId="WW8Num33z0">
    <w:name w:val="WW8Num33z0"/>
    <w:rsid w:val="00960767"/>
    <w:rPr>
      <w:rFonts w:ascii="Symbol" w:hAnsi="Symbol" w:cs="Symbol"/>
    </w:rPr>
  </w:style>
  <w:style w:type="character" w:customStyle="1" w:styleId="WW8Num33z1">
    <w:name w:val="WW8Num33z1"/>
    <w:rsid w:val="00960767"/>
    <w:rPr>
      <w:rFonts w:ascii="Courier New" w:hAnsi="Courier New" w:cs="Courier New"/>
    </w:rPr>
  </w:style>
  <w:style w:type="character" w:customStyle="1" w:styleId="WW8Num33z2">
    <w:name w:val="WW8Num33z2"/>
    <w:rsid w:val="00960767"/>
    <w:rPr>
      <w:rFonts w:ascii="Wingdings" w:hAnsi="Wingdings" w:cs="Wingdings"/>
    </w:rPr>
  </w:style>
  <w:style w:type="character" w:customStyle="1" w:styleId="WW8Num34z0">
    <w:name w:val="WW8Num34z0"/>
    <w:rsid w:val="00960767"/>
    <w:rPr>
      <w:rFonts w:ascii="Symbol" w:hAnsi="Symbol" w:cs="Symbol"/>
    </w:rPr>
  </w:style>
  <w:style w:type="character" w:customStyle="1" w:styleId="WW8Num35z0">
    <w:name w:val="WW8Num35z0"/>
    <w:rsid w:val="00960767"/>
    <w:rPr>
      <w:rFonts w:ascii="Symbol" w:hAnsi="Symbol" w:cs="Symbol"/>
    </w:rPr>
  </w:style>
  <w:style w:type="character" w:customStyle="1" w:styleId="WW8Num35z1">
    <w:name w:val="WW8Num35z1"/>
    <w:rsid w:val="00960767"/>
    <w:rPr>
      <w:rFonts w:ascii="Courier New" w:hAnsi="Courier New" w:cs="Courier New"/>
    </w:rPr>
  </w:style>
  <w:style w:type="character" w:customStyle="1" w:styleId="WW8Num35z2">
    <w:name w:val="WW8Num35z2"/>
    <w:rsid w:val="00960767"/>
    <w:rPr>
      <w:rFonts w:ascii="Wingdings" w:hAnsi="Wingdings" w:cs="Wingdings"/>
    </w:rPr>
  </w:style>
  <w:style w:type="character" w:customStyle="1" w:styleId="WW8Num36z0">
    <w:name w:val="WW8Num36z0"/>
    <w:rsid w:val="00960767"/>
    <w:rPr>
      <w:rFonts w:ascii="Symbol" w:hAnsi="Symbol" w:cs="Symbol"/>
    </w:rPr>
  </w:style>
  <w:style w:type="character" w:customStyle="1" w:styleId="WW8Num37z0">
    <w:name w:val="WW8Num37z0"/>
    <w:rsid w:val="00960767"/>
    <w:rPr>
      <w:rFonts w:ascii="Symbol" w:hAnsi="Symbol" w:cs="Symbol"/>
    </w:rPr>
  </w:style>
  <w:style w:type="character" w:customStyle="1" w:styleId="WW8Num38z0">
    <w:name w:val="WW8Num38z0"/>
    <w:rsid w:val="00960767"/>
    <w:rPr>
      <w:rFonts w:ascii="Symbol" w:hAnsi="Symbol" w:cs="Symbol"/>
    </w:rPr>
  </w:style>
  <w:style w:type="character" w:customStyle="1" w:styleId="WW8Num38z1">
    <w:name w:val="WW8Num38z1"/>
    <w:rsid w:val="00960767"/>
    <w:rPr>
      <w:rFonts w:ascii="Courier New" w:hAnsi="Courier New" w:cs="Courier New"/>
    </w:rPr>
  </w:style>
  <w:style w:type="character" w:customStyle="1" w:styleId="WW8Num38z2">
    <w:name w:val="WW8Num38z2"/>
    <w:rsid w:val="00960767"/>
    <w:rPr>
      <w:rFonts w:ascii="Wingdings" w:hAnsi="Wingdings" w:cs="Wingdings"/>
    </w:rPr>
  </w:style>
  <w:style w:type="character" w:customStyle="1" w:styleId="WW8Num39z0">
    <w:name w:val="WW8Num39z0"/>
    <w:rsid w:val="00960767"/>
    <w:rPr>
      <w:rFonts w:ascii="Symbol" w:hAnsi="Symbol" w:cs="Symbol"/>
    </w:rPr>
  </w:style>
  <w:style w:type="character" w:customStyle="1" w:styleId="WW8Num40z0">
    <w:name w:val="WW8Num40z0"/>
    <w:rsid w:val="00960767"/>
    <w:rPr>
      <w:rFonts w:ascii="Symbol" w:hAnsi="Symbol" w:cs="Symbol"/>
    </w:rPr>
  </w:style>
  <w:style w:type="character" w:customStyle="1" w:styleId="WW8Num40z1">
    <w:name w:val="WW8Num40z1"/>
    <w:rsid w:val="00960767"/>
    <w:rPr>
      <w:rFonts w:ascii="Courier New" w:hAnsi="Courier New" w:cs="Courier New"/>
    </w:rPr>
  </w:style>
  <w:style w:type="character" w:customStyle="1" w:styleId="WW8Num40z2">
    <w:name w:val="WW8Num40z2"/>
    <w:rsid w:val="00960767"/>
    <w:rPr>
      <w:rFonts w:ascii="Wingdings" w:hAnsi="Wingdings" w:cs="Wingdings"/>
    </w:rPr>
  </w:style>
  <w:style w:type="character" w:customStyle="1" w:styleId="WW8Num41z0">
    <w:name w:val="WW8Num41z0"/>
    <w:rsid w:val="00960767"/>
    <w:rPr>
      <w:rFonts w:ascii="Symbol" w:hAnsi="Symbol" w:cs="Symbol"/>
    </w:rPr>
  </w:style>
  <w:style w:type="character" w:customStyle="1" w:styleId="WW8Num41z1">
    <w:name w:val="WW8Num41z1"/>
    <w:rsid w:val="00960767"/>
    <w:rPr>
      <w:rFonts w:ascii="Courier New" w:hAnsi="Courier New" w:cs="Courier New"/>
    </w:rPr>
  </w:style>
  <w:style w:type="character" w:customStyle="1" w:styleId="WW8Num41z2">
    <w:name w:val="WW8Num41z2"/>
    <w:rsid w:val="00960767"/>
    <w:rPr>
      <w:rFonts w:ascii="Wingdings" w:hAnsi="Wingdings" w:cs="Wingdings"/>
    </w:rPr>
  </w:style>
  <w:style w:type="character" w:customStyle="1" w:styleId="WW8Num42z0">
    <w:name w:val="WW8Num42z0"/>
    <w:rsid w:val="00960767"/>
    <w:rPr>
      <w:rFonts w:ascii="Symbol" w:hAnsi="Symbol" w:cs="Symbol"/>
    </w:rPr>
  </w:style>
  <w:style w:type="character" w:customStyle="1" w:styleId="WW8Num42z1">
    <w:name w:val="WW8Num42z1"/>
    <w:rsid w:val="00960767"/>
    <w:rPr>
      <w:rFonts w:ascii="Courier New" w:hAnsi="Courier New" w:cs="Courier New"/>
    </w:rPr>
  </w:style>
  <w:style w:type="character" w:customStyle="1" w:styleId="WW8Num42z2">
    <w:name w:val="WW8Num42z2"/>
    <w:rsid w:val="00960767"/>
    <w:rPr>
      <w:rFonts w:ascii="Wingdings" w:hAnsi="Wingdings" w:cs="Wingdings"/>
    </w:rPr>
  </w:style>
  <w:style w:type="character" w:customStyle="1" w:styleId="WW8Num43z0">
    <w:name w:val="WW8Num43z0"/>
    <w:rsid w:val="00960767"/>
    <w:rPr>
      <w:rFonts w:ascii="Symbol" w:hAnsi="Symbol" w:cs="Symbol"/>
    </w:rPr>
  </w:style>
  <w:style w:type="character" w:customStyle="1" w:styleId="WW8Num44z0">
    <w:name w:val="WW8Num44z0"/>
    <w:rsid w:val="00960767"/>
    <w:rPr>
      <w:rFonts w:ascii="Wingdings" w:hAnsi="Wingdings" w:cs="Wingdings"/>
    </w:rPr>
  </w:style>
  <w:style w:type="character" w:styleId="Hyperlink">
    <w:name w:val="Hyperlink"/>
    <w:basedOn w:val="DefaultParagraphFont"/>
    <w:rsid w:val="00960767"/>
    <w:rPr>
      <w:color w:val="0000FF"/>
      <w:u w:val="single"/>
    </w:rPr>
  </w:style>
  <w:style w:type="paragraph" w:customStyle="1" w:styleId="Heading">
    <w:name w:val="Heading"/>
    <w:basedOn w:val="Normal"/>
    <w:next w:val="BodyText"/>
    <w:rsid w:val="00960767"/>
    <w:pPr>
      <w:keepNext/>
      <w:spacing w:before="240" w:after="120"/>
    </w:pPr>
    <w:rPr>
      <w:rFonts w:ascii="Arial" w:eastAsia="Arial Unicode MS" w:hAnsi="Arial" w:cs="Mangal"/>
      <w:sz w:val="28"/>
      <w:szCs w:val="28"/>
    </w:rPr>
  </w:style>
  <w:style w:type="paragraph" w:styleId="BodyText">
    <w:name w:val="Body Text"/>
    <w:basedOn w:val="Normal"/>
    <w:rsid w:val="00960767"/>
    <w:pPr>
      <w:jc w:val="both"/>
    </w:pPr>
    <w:rPr>
      <w:szCs w:val="20"/>
    </w:rPr>
  </w:style>
  <w:style w:type="paragraph" w:styleId="List">
    <w:name w:val="List"/>
    <w:basedOn w:val="BodyText"/>
    <w:rsid w:val="00960767"/>
    <w:rPr>
      <w:rFonts w:cs="Mangal"/>
    </w:rPr>
  </w:style>
  <w:style w:type="paragraph" w:styleId="Caption">
    <w:name w:val="caption"/>
    <w:basedOn w:val="Normal"/>
    <w:qFormat/>
    <w:rsid w:val="00960767"/>
    <w:pPr>
      <w:suppressLineNumbers/>
      <w:spacing w:before="120" w:after="120"/>
    </w:pPr>
    <w:rPr>
      <w:rFonts w:cs="Mangal"/>
      <w:i/>
      <w:iCs/>
    </w:rPr>
  </w:style>
  <w:style w:type="paragraph" w:customStyle="1" w:styleId="Index">
    <w:name w:val="Index"/>
    <w:basedOn w:val="Normal"/>
    <w:rsid w:val="00960767"/>
    <w:pPr>
      <w:suppressLineNumbers/>
    </w:pPr>
    <w:rPr>
      <w:rFonts w:cs="Mangal"/>
    </w:rPr>
  </w:style>
  <w:style w:type="paragraph" w:styleId="BodyTextIndent">
    <w:name w:val="Body Text Indent"/>
    <w:basedOn w:val="Normal"/>
    <w:rsid w:val="00960767"/>
    <w:pPr>
      <w:ind w:left="420"/>
    </w:pPr>
    <w:rPr>
      <w:szCs w:val="20"/>
    </w:rPr>
  </w:style>
  <w:style w:type="paragraph" w:styleId="BodyTextIndent2">
    <w:name w:val="Body Text Indent 2"/>
    <w:basedOn w:val="Normal"/>
    <w:rsid w:val="00960767"/>
    <w:pPr>
      <w:ind w:left="420" w:firstLine="12"/>
      <w:jc w:val="both"/>
    </w:pPr>
    <w:rPr>
      <w:b/>
      <w:szCs w:val="20"/>
    </w:rPr>
  </w:style>
  <w:style w:type="paragraph" w:styleId="NormalWeb">
    <w:name w:val="Normal (Web)"/>
    <w:basedOn w:val="Normal"/>
    <w:rsid w:val="00960767"/>
    <w:pPr>
      <w:spacing w:before="280" w:after="280"/>
    </w:pPr>
  </w:style>
  <w:style w:type="paragraph" w:styleId="ListParagraph">
    <w:name w:val="List Paragraph"/>
    <w:basedOn w:val="Normal"/>
    <w:qFormat/>
    <w:rsid w:val="00960767"/>
    <w:pPr>
      <w:ind w:left="720"/>
    </w:pPr>
  </w:style>
</w:styles>
</file>

<file path=word/webSettings.xml><?xml version="1.0" encoding="utf-8"?>
<w:webSettings xmlns:r="http://schemas.openxmlformats.org/officeDocument/2006/relationships" xmlns:w="http://schemas.openxmlformats.org/wordprocessingml/2006/main">
  <w:divs>
    <w:div w:id="156726174">
      <w:bodyDiv w:val="1"/>
      <w:marLeft w:val="0"/>
      <w:marRight w:val="0"/>
      <w:marTop w:val="0"/>
      <w:marBottom w:val="0"/>
      <w:divBdr>
        <w:top w:val="none" w:sz="0" w:space="0" w:color="auto"/>
        <w:left w:val="none" w:sz="0" w:space="0" w:color="auto"/>
        <w:bottom w:val="none" w:sz="0" w:space="0" w:color="auto"/>
        <w:right w:val="none" w:sz="0" w:space="0" w:color="auto"/>
      </w:divBdr>
      <w:divsChild>
        <w:div w:id="1324159307">
          <w:marLeft w:val="0"/>
          <w:marRight w:val="0"/>
          <w:marTop w:val="0"/>
          <w:marBottom w:val="0"/>
          <w:divBdr>
            <w:top w:val="none" w:sz="0" w:space="0" w:color="auto"/>
            <w:left w:val="none" w:sz="0" w:space="0" w:color="auto"/>
            <w:bottom w:val="none" w:sz="0" w:space="0" w:color="auto"/>
            <w:right w:val="none" w:sz="0" w:space="0" w:color="auto"/>
          </w:divBdr>
          <w:divsChild>
            <w:div w:id="2045597280">
              <w:marLeft w:val="0"/>
              <w:marRight w:val="0"/>
              <w:marTop w:val="100"/>
              <w:marBottom w:val="100"/>
              <w:divBdr>
                <w:top w:val="none" w:sz="0" w:space="0" w:color="auto"/>
                <w:left w:val="none" w:sz="0" w:space="0" w:color="auto"/>
                <w:bottom w:val="none" w:sz="0" w:space="0" w:color="auto"/>
                <w:right w:val="none" w:sz="0" w:space="0" w:color="auto"/>
              </w:divBdr>
              <w:divsChild>
                <w:div w:id="212812431">
                  <w:marLeft w:val="0"/>
                  <w:marRight w:val="0"/>
                  <w:marTop w:val="0"/>
                  <w:marBottom w:val="0"/>
                  <w:divBdr>
                    <w:top w:val="none" w:sz="0" w:space="0" w:color="auto"/>
                    <w:left w:val="none" w:sz="0" w:space="0" w:color="auto"/>
                    <w:bottom w:val="none" w:sz="0" w:space="0" w:color="auto"/>
                    <w:right w:val="none" w:sz="0" w:space="0" w:color="auto"/>
                  </w:divBdr>
                  <w:divsChild>
                    <w:div w:id="5914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ansuri197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riamansuri@rediff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PARAM</dc:creator>
  <cp:lastModifiedBy>aman</cp:lastModifiedBy>
  <cp:revision>155</cp:revision>
  <cp:lastPrinted>1601-01-01T00:00:00Z</cp:lastPrinted>
  <dcterms:created xsi:type="dcterms:W3CDTF">2015-04-01T23:44:00Z</dcterms:created>
  <dcterms:modified xsi:type="dcterms:W3CDTF">2017-03-02T15:05:00Z</dcterms:modified>
</cp:coreProperties>
</file>