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ackground w:color="ffffff">
    <v:background id="_x0000_s1025" filled="t"/>
  </w:background>
  <w:body>
    <w:p w:rsidR="007504DA" w:rsidP="005B5819">
      <w:pPr>
        <w:pStyle w:val="Heading1"/>
        <w:tabs>
          <w:tab w:val="left" w:pos="5760"/>
          <w:tab w:val="left" w:pos="8280"/>
        </w:tabs>
        <w:ind w:right="27"/>
        <w:jc w:val="center"/>
        <w:rPr>
          <w:rFonts w:ascii="Verdana" w:hAnsi="Verdana" w:cs="Calibri"/>
          <w:sz w:val="28"/>
          <w:szCs w:val="28"/>
          <w:u w:val="single"/>
        </w:rPr>
      </w:pPr>
      <w:r w:rsidRPr="00C94957">
        <w:rPr>
          <w:rFonts w:ascii="Verdana" w:hAnsi="Verdana" w:cs="Calibri"/>
          <w:sz w:val="28"/>
          <w:szCs w:val="28"/>
          <w:u w:val="single"/>
        </w:rPr>
        <w:t>CURRICULAM VITAE</w:t>
      </w:r>
    </w:p>
    <w:p w:rsidR="007501BF" w:rsidRPr="007501BF" w:rsidP="007501BF"/>
    <w:p w:rsidR="007504DA" w:rsidRPr="00E76446" w:rsidP="00AF3B9D">
      <w:pPr>
        <w:jc w:val="both"/>
        <w:rPr>
          <w:rFonts w:ascii="Verdana" w:hAnsi="Verdana" w:cs="Calibri"/>
          <w:b/>
          <w:sz w:val="20"/>
          <w:szCs w:val="20"/>
        </w:rPr>
      </w:pPr>
      <w:r w:rsidRPr="00E76446">
        <w:rPr>
          <w:rFonts w:ascii="Verdana" w:hAnsi="Verdana" w:cs="Calibri"/>
          <w:b/>
          <w:sz w:val="20"/>
          <w:szCs w:val="20"/>
        </w:rPr>
        <w:t xml:space="preserve"> </w:t>
      </w:r>
    </w:p>
    <w:p w:rsidR="007504DA" w:rsidRPr="00E76446" w:rsidP="00AF3B9D">
      <w:pPr>
        <w:jc w:val="both"/>
        <w:rPr>
          <w:rFonts w:ascii="Verdana" w:hAnsi="Verdana" w:cs="Calibri"/>
          <w:b/>
          <w:sz w:val="20"/>
          <w:szCs w:val="20"/>
        </w:rPr>
      </w:pPr>
      <w:r w:rsidRPr="00E76446">
        <w:rPr>
          <w:rFonts w:ascii="Verdana" w:hAnsi="Verdana" w:cs="Calibri"/>
          <w:b/>
          <w:sz w:val="20"/>
          <w:szCs w:val="20"/>
        </w:rPr>
        <w:t>Name</w:t>
      </w:r>
      <w:r w:rsidRPr="00E76446">
        <w:rPr>
          <w:rFonts w:ascii="Verdana" w:hAnsi="Verdana" w:cs="Calibri"/>
          <w:b/>
          <w:sz w:val="20"/>
          <w:szCs w:val="20"/>
        </w:rPr>
        <w:tab/>
      </w:r>
      <w:r w:rsidRPr="00E76446">
        <w:rPr>
          <w:rFonts w:ascii="Verdana" w:hAnsi="Verdana" w:cs="Calibri"/>
          <w:b/>
          <w:sz w:val="20"/>
          <w:szCs w:val="20"/>
        </w:rPr>
        <w:tab/>
      </w:r>
      <w:r w:rsidR="00E14B55">
        <w:rPr>
          <w:rFonts w:ascii="Verdana" w:hAnsi="Verdana" w:cs="Calibri"/>
          <w:b/>
          <w:sz w:val="20"/>
          <w:szCs w:val="20"/>
        </w:rPr>
        <w:t>: Shalini Devi .S. Mopuri</w:t>
      </w:r>
    </w:p>
    <w:p w:rsidR="007504DA" w:rsidRPr="00E76446" w:rsidP="00AF3B9D">
      <w:pPr>
        <w:jc w:val="both"/>
        <w:rPr>
          <w:rStyle w:val="Hyperlink"/>
          <w:rFonts w:ascii="Verdana" w:hAnsi="Verdana"/>
          <w:iCs/>
          <w:sz w:val="20"/>
          <w:szCs w:val="20"/>
        </w:rPr>
      </w:pPr>
      <w:r w:rsidRPr="00E76446">
        <w:rPr>
          <w:rFonts w:ascii="Verdana" w:hAnsi="Verdana" w:cs="Calibri"/>
          <w:b/>
          <w:sz w:val="20"/>
          <w:szCs w:val="20"/>
        </w:rPr>
        <w:t>Email</w:t>
      </w:r>
      <w:r w:rsidRPr="00E76446">
        <w:rPr>
          <w:rFonts w:ascii="Verdana" w:hAnsi="Verdana" w:cs="Calibri"/>
          <w:b/>
          <w:sz w:val="20"/>
          <w:szCs w:val="20"/>
        </w:rPr>
        <w:tab/>
      </w:r>
      <w:r w:rsidRPr="00E76446">
        <w:rPr>
          <w:rFonts w:ascii="Verdana" w:hAnsi="Verdana" w:cs="Calibri"/>
          <w:b/>
          <w:sz w:val="20"/>
          <w:szCs w:val="20"/>
        </w:rPr>
        <w:tab/>
      </w:r>
      <w:r w:rsidRPr="00E76446">
        <w:rPr>
          <w:rFonts w:ascii="Verdana" w:hAnsi="Verdana" w:cs="Calibri"/>
          <w:b/>
          <w:sz w:val="20"/>
          <w:szCs w:val="20"/>
        </w:rPr>
        <w:t xml:space="preserve">: </w:t>
      </w:r>
      <w:r w:rsidR="00E14B55">
        <w:rPr>
          <w:rStyle w:val="Hyperlink"/>
          <w:rFonts w:ascii="Verdana" w:hAnsi="Verdana"/>
          <w:sz w:val="20"/>
          <w:szCs w:val="20"/>
        </w:rPr>
        <w:t>shalini7mopuri@gmail.com</w:t>
      </w:r>
    </w:p>
    <w:p w:rsidR="007504DA" w:rsidRPr="00C94957" w:rsidP="00AF3B9D">
      <w:pPr>
        <w:jc w:val="both"/>
        <w:rPr>
          <w:rStyle w:val="Emphasis"/>
          <w:rFonts w:ascii="Verdana" w:hAnsi="Verdana" w:cs="Calibri"/>
          <w:i w:val="0"/>
          <w:sz w:val="18"/>
          <w:szCs w:val="18"/>
        </w:rPr>
      </w:pPr>
      <w:r w:rsidRPr="00E76446">
        <w:rPr>
          <w:rStyle w:val="Emphasis"/>
          <w:rFonts w:ascii="Verdana" w:hAnsi="Verdana" w:cs="Calibri"/>
          <w:b/>
          <w:bCs/>
          <w:i w:val="0"/>
          <w:sz w:val="20"/>
          <w:szCs w:val="20"/>
        </w:rPr>
        <w:t>Contact no.</w:t>
      </w:r>
      <w:r w:rsidRPr="00E76446">
        <w:rPr>
          <w:rStyle w:val="Emphasis"/>
          <w:rFonts w:ascii="Verdana" w:hAnsi="Verdana" w:cs="Calibri"/>
          <w:b/>
          <w:bCs/>
          <w:i w:val="0"/>
          <w:sz w:val="20"/>
          <w:szCs w:val="20"/>
        </w:rPr>
        <w:tab/>
        <w:t>:</w:t>
      </w:r>
      <w:r w:rsidRPr="00E76446">
        <w:rPr>
          <w:rStyle w:val="Emphasis"/>
          <w:rFonts w:ascii="Verdana" w:hAnsi="Verdana" w:cs="Calibri"/>
          <w:i w:val="0"/>
          <w:sz w:val="20"/>
          <w:szCs w:val="20"/>
        </w:rPr>
        <w:t xml:space="preserve"> +</w:t>
      </w:r>
      <w:r w:rsidRPr="00E76446">
        <w:rPr>
          <w:rStyle w:val="Emphasis"/>
          <w:rFonts w:ascii="Verdana" w:hAnsi="Verdana" w:cs="Calibri"/>
          <w:b/>
          <w:bCs/>
          <w:i w:val="0"/>
          <w:sz w:val="20"/>
          <w:szCs w:val="20"/>
        </w:rPr>
        <w:t>91-</w:t>
      </w:r>
      <w:r w:rsidR="00E14B55">
        <w:rPr>
          <w:rStyle w:val="Emphasis"/>
          <w:rFonts w:ascii="Verdana" w:hAnsi="Verdana" w:cs="Calibri"/>
          <w:b/>
          <w:bCs/>
          <w:i w:val="0"/>
          <w:sz w:val="20"/>
          <w:szCs w:val="20"/>
        </w:rPr>
        <w:t>8055296236</w:t>
      </w:r>
      <w:r w:rsidRPr="00C94957" w:rsidR="007E243A">
        <w:rPr>
          <w:rStyle w:val="Emphasis"/>
          <w:rFonts w:ascii="Verdana" w:hAnsi="Verdana" w:cs="Calibri"/>
          <w:b/>
          <w:bCs/>
          <w:i w:val="0"/>
          <w:sz w:val="18"/>
          <w:szCs w:val="18"/>
        </w:rPr>
        <w:t xml:space="preserve"> </w:t>
      </w:r>
      <w:r w:rsidRPr="00C94957">
        <w:rPr>
          <w:rStyle w:val="Emphasis"/>
          <w:rFonts w:ascii="Verdana" w:hAnsi="Verdana" w:cs="Calibri"/>
          <w:i w:val="0"/>
          <w:sz w:val="18"/>
          <w:szCs w:val="18"/>
        </w:rPr>
        <w:tab/>
      </w:r>
    </w:p>
    <w:p w:rsidR="0092762D" w:rsidRPr="00C94957" w:rsidP="00AF3B9D">
      <w:pPr>
        <w:jc w:val="both"/>
        <w:rPr>
          <w:rStyle w:val="Emphasis"/>
          <w:rFonts w:ascii="Verdana" w:hAnsi="Verdana" w:cs="Calibri"/>
          <w:i w:val="0"/>
          <w:sz w:val="18"/>
          <w:szCs w:val="18"/>
        </w:rPr>
      </w:pPr>
    </w:p>
    <w:p w:rsidR="0092762D" w:rsidRPr="00C94957" w:rsidP="00C94957">
      <w:pPr>
        <w:tabs>
          <w:tab w:val="left" w:pos="900"/>
        </w:tabs>
        <w:suppressAutoHyphens w:val="0"/>
        <w:spacing w:line="360" w:lineRule="auto"/>
        <w:jc w:val="both"/>
        <w:rPr>
          <w:rStyle w:val="Emphasis"/>
          <w:rFonts w:ascii="Verdana" w:hAnsi="Verdana" w:cs="Mangal"/>
          <w:b/>
          <w:bCs/>
          <w:i w:val="0"/>
          <w:iCs w:val="0"/>
          <w:kern w:val="32"/>
          <w:sz w:val="18"/>
          <w:szCs w:val="18"/>
          <w:u w:val="single"/>
        </w:rPr>
      </w:pPr>
      <w:r w:rsidRPr="00C94957">
        <w:rPr>
          <w:rFonts w:ascii="Verdana" w:hAnsi="Verdana" w:cs="Mangal"/>
          <w:b/>
          <w:bCs/>
          <w:kern w:val="32"/>
          <w:sz w:val="18"/>
          <w:szCs w:val="18"/>
          <w:u w:val="single"/>
        </w:rPr>
        <w:t>Career objective:-</w:t>
      </w:r>
    </w:p>
    <w:p w:rsidR="007504DA" w:rsidRPr="00C94957" w:rsidP="00C94957">
      <w:pPr>
        <w:pStyle w:val="Heading1"/>
        <w:tabs>
          <w:tab w:val="clear" w:pos="0"/>
        </w:tabs>
        <w:spacing w:line="360" w:lineRule="auto"/>
        <w:ind w:firstLine="0"/>
        <w:rPr>
          <w:rFonts w:ascii="Verdana" w:hAnsi="Verdana"/>
          <w:b w:val="0"/>
          <w:sz w:val="18"/>
          <w:szCs w:val="18"/>
        </w:rPr>
      </w:pPr>
      <w:r w:rsidRPr="00C94957">
        <w:rPr>
          <w:rFonts w:ascii="Verdana" w:hAnsi="Verdana"/>
          <w:b w:val="0"/>
          <w:sz w:val="18"/>
          <w:szCs w:val="18"/>
        </w:rPr>
        <w:t>To succeed in an envi</w:t>
      </w:r>
      <w:r w:rsidR="00E14B55">
        <w:rPr>
          <w:rFonts w:ascii="Verdana" w:hAnsi="Verdana"/>
          <w:b w:val="0"/>
          <w:sz w:val="18"/>
          <w:szCs w:val="18"/>
        </w:rPr>
        <w:t xml:space="preserve">ronment of growth and excellence </w:t>
      </w:r>
      <w:r w:rsidRPr="00C94957">
        <w:rPr>
          <w:rFonts w:ascii="Verdana" w:hAnsi="Verdana"/>
          <w:b w:val="0"/>
          <w:sz w:val="18"/>
          <w:szCs w:val="18"/>
        </w:rPr>
        <w:t>and ea</w:t>
      </w:r>
      <w:r w:rsidR="00E14B55">
        <w:rPr>
          <w:rFonts w:ascii="Verdana" w:hAnsi="Verdana"/>
          <w:b w:val="0"/>
          <w:sz w:val="18"/>
          <w:szCs w:val="18"/>
        </w:rPr>
        <w:t>rn a job which provides me job s</w:t>
      </w:r>
      <w:r w:rsidRPr="00C94957">
        <w:rPr>
          <w:rFonts w:ascii="Verdana" w:hAnsi="Verdana"/>
          <w:b w:val="0"/>
          <w:sz w:val="18"/>
          <w:szCs w:val="18"/>
        </w:rPr>
        <w:t>atisfaction and</w:t>
      </w:r>
      <w:r w:rsidR="00E14B55">
        <w:rPr>
          <w:rFonts w:ascii="Verdana" w:hAnsi="Verdana"/>
          <w:b w:val="0"/>
          <w:sz w:val="18"/>
          <w:szCs w:val="18"/>
        </w:rPr>
        <w:t xml:space="preserve"> self development </w:t>
      </w:r>
      <w:r w:rsidRPr="00C94957">
        <w:rPr>
          <w:rFonts w:ascii="Verdana" w:hAnsi="Verdana"/>
          <w:b w:val="0"/>
          <w:sz w:val="18"/>
          <w:szCs w:val="18"/>
        </w:rPr>
        <w:t>and help</w:t>
      </w:r>
      <w:r w:rsidR="00E14B55">
        <w:rPr>
          <w:rFonts w:ascii="Verdana" w:hAnsi="Verdana"/>
          <w:b w:val="0"/>
          <w:sz w:val="18"/>
          <w:szCs w:val="18"/>
        </w:rPr>
        <w:t>s</w:t>
      </w:r>
      <w:r w:rsidRPr="00C94957">
        <w:rPr>
          <w:rFonts w:ascii="Verdana" w:hAnsi="Verdana"/>
          <w:b w:val="0"/>
          <w:sz w:val="18"/>
          <w:szCs w:val="18"/>
        </w:rPr>
        <w:t xml:space="preserve"> me a</w:t>
      </w:r>
      <w:r w:rsidR="00E14B55">
        <w:rPr>
          <w:rFonts w:ascii="Verdana" w:hAnsi="Verdana"/>
          <w:b w:val="0"/>
          <w:sz w:val="18"/>
          <w:szCs w:val="18"/>
        </w:rPr>
        <w:t>chieve</w:t>
      </w:r>
      <w:r w:rsidRPr="00C94957">
        <w:rPr>
          <w:rFonts w:ascii="Verdana" w:hAnsi="Verdana"/>
          <w:b w:val="0"/>
          <w:sz w:val="18"/>
          <w:szCs w:val="18"/>
        </w:rPr>
        <w:t xml:space="preserve"> organization goals</w:t>
      </w:r>
      <w:r w:rsidR="00E14B55">
        <w:rPr>
          <w:rFonts w:ascii="Verdana" w:hAnsi="Verdana"/>
          <w:b w:val="0"/>
          <w:sz w:val="18"/>
          <w:szCs w:val="18"/>
        </w:rPr>
        <w:t xml:space="preserve"> </w:t>
      </w:r>
      <w:r w:rsidRPr="00C94957" w:rsidR="00E14B55">
        <w:rPr>
          <w:rFonts w:ascii="Verdana" w:hAnsi="Verdana"/>
          <w:b w:val="0"/>
          <w:sz w:val="18"/>
          <w:szCs w:val="18"/>
        </w:rPr>
        <w:t>as well as</w:t>
      </w:r>
      <w:r w:rsidR="00E14B55">
        <w:rPr>
          <w:rFonts w:ascii="Verdana" w:hAnsi="Verdana"/>
          <w:b w:val="0"/>
          <w:sz w:val="18"/>
          <w:szCs w:val="18"/>
        </w:rPr>
        <w:t xml:space="preserve"> </w:t>
      </w:r>
      <w:r w:rsidRPr="00C94957" w:rsidR="00E14B55">
        <w:rPr>
          <w:rFonts w:ascii="Verdana" w:hAnsi="Verdana"/>
          <w:b w:val="0"/>
          <w:sz w:val="18"/>
          <w:szCs w:val="18"/>
        </w:rPr>
        <w:t>personal</w:t>
      </w:r>
      <w:r w:rsidR="00E14B55">
        <w:rPr>
          <w:rFonts w:ascii="Verdana" w:hAnsi="Verdana"/>
          <w:b w:val="0"/>
          <w:sz w:val="18"/>
          <w:szCs w:val="18"/>
        </w:rPr>
        <w:t xml:space="preserve"> goals</w:t>
      </w:r>
      <w:r w:rsidRPr="00C94957" w:rsidR="0076296B">
        <w:rPr>
          <w:rFonts w:ascii="Verdana" w:hAnsi="Verdana"/>
          <w:b w:val="0"/>
          <w:sz w:val="18"/>
          <w:szCs w:val="18"/>
        </w:rPr>
        <w:t>.</w:t>
      </w:r>
      <w:r w:rsidR="00E14B55">
        <w:rPr>
          <w:rFonts w:ascii="Verdana" w:hAnsi="Verdana"/>
          <w:b w:val="0"/>
          <w:sz w:val="18"/>
          <w:szCs w:val="18"/>
        </w:rPr>
        <w:t xml:space="preserve"> </w:t>
      </w:r>
    </w:p>
    <w:p w:rsidR="0092762D" w:rsidRPr="00C94957" w:rsidP="00C94957">
      <w:pPr>
        <w:spacing w:line="360" w:lineRule="auto"/>
        <w:rPr>
          <w:rFonts w:ascii="Verdana" w:hAnsi="Verdana"/>
          <w:sz w:val="18"/>
          <w:szCs w:val="18"/>
        </w:rPr>
      </w:pPr>
    </w:p>
    <w:p w:rsidR="0092762D" w:rsidRPr="00C94957" w:rsidP="00C94957">
      <w:pPr>
        <w:tabs>
          <w:tab w:val="num" w:pos="720"/>
        </w:tabs>
        <w:snapToGri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C94957">
        <w:rPr>
          <w:rFonts w:ascii="Verdana" w:hAnsi="Verdana" w:cs="Mangal"/>
          <w:b/>
          <w:bCs/>
          <w:kern w:val="32"/>
          <w:sz w:val="18"/>
          <w:szCs w:val="18"/>
          <w:u w:val="single"/>
        </w:rPr>
        <w:t>Competency:-</w:t>
      </w:r>
      <w:r w:rsidRPr="00C94957">
        <w:rPr>
          <w:rFonts w:ascii="Verdana" w:hAnsi="Verdana"/>
          <w:sz w:val="18"/>
          <w:szCs w:val="18"/>
        </w:rPr>
        <w:t xml:space="preserve">  Electrical</w:t>
      </w:r>
      <w:r w:rsidRPr="00C94957">
        <w:rPr>
          <w:rFonts w:ascii="Verdana" w:hAnsi="Verdana"/>
          <w:color w:val="000000"/>
          <w:sz w:val="18"/>
          <w:szCs w:val="18"/>
        </w:rPr>
        <w:t xml:space="preserve"> Engineer</w:t>
      </w:r>
    </w:p>
    <w:p w:rsidR="007504DA" w:rsidRPr="00C94957" w:rsidP="00C94957">
      <w:pPr>
        <w:tabs>
          <w:tab w:val="num" w:pos="720"/>
        </w:tabs>
        <w:snapToGri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C94957">
        <w:rPr>
          <w:rFonts w:ascii="Verdana" w:hAnsi="Verdana"/>
          <w:color w:val="000000"/>
          <w:sz w:val="18"/>
          <w:szCs w:val="18"/>
        </w:rPr>
        <w:t xml:space="preserve">Holds a Bachelor’s degree in </w:t>
      </w:r>
      <w:r w:rsidRPr="00C94957" w:rsidR="00321217">
        <w:rPr>
          <w:rFonts w:ascii="Verdana" w:hAnsi="Verdana"/>
          <w:b/>
          <w:color w:val="000000"/>
          <w:sz w:val="18"/>
          <w:szCs w:val="18"/>
        </w:rPr>
        <w:t>Electrical</w:t>
      </w:r>
      <w:r w:rsidRPr="00C94957"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r w:rsidRPr="00C94957" w:rsidR="00321217">
        <w:rPr>
          <w:rFonts w:ascii="Verdana" w:hAnsi="Verdana"/>
          <w:b/>
          <w:bCs/>
          <w:color w:val="000000"/>
          <w:sz w:val="18"/>
          <w:szCs w:val="18"/>
        </w:rPr>
        <w:t>Engineering</w:t>
      </w:r>
      <w:r w:rsidRPr="00C94957" w:rsidR="00321217">
        <w:rPr>
          <w:rFonts w:ascii="Verdana" w:hAnsi="Verdana"/>
          <w:color w:val="000000"/>
          <w:sz w:val="18"/>
          <w:szCs w:val="18"/>
        </w:rPr>
        <w:t xml:space="preserve"> (B.E.) with</w:t>
      </w:r>
      <w:r w:rsidRPr="00C94957">
        <w:rPr>
          <w:rFonts w:ascii="Verdana" w:hAnsi="Verdana"/>
          <w:color w:val="000000"/>
          <w:sz w:val="18"/>
          <w:szCs w:val="18"/>
        </w:rPr>
        <w:t xml:space="preserve"> </w:t>
      </w:r>
      <w:r w:rsidRPr="00C94957" w:rsidR="00321217">
        <w:rPr>
          <w:rFonts w:ascii="Verdana" w:hAnsi="Verdana"/>
          <w:color w:val="000000"/>
          <w:sz w:val="18"/>
          <w:szCs w:val="18"/>
        </w:rPr>
        <w:t>first class with distinction</w:t>
      </w:r>
      <w:r w:rsidRPr="00C94957">
        <w:rPr>
          <w:rFonts w:ascii="Verdana" w:hAnsi="Verdana"/>
          <w:color w:val="000000"/>
          <w:sz w:val="18"/>
          <w:szCs w:val="18"/>
        </w:rPr>
        <w:t>.</w:t>
      </w:r>
    </w:p>
    <w:p w:rsidR="00321217" w:rsidRPr="00C94957" w:rsidP="00321217">
      <w:pPr>
        <w:tabs>
          <w:tab w:val="num" w:pos="720"/>
        </w:tabs>
        <w:snapToGri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321217" w:rsidRPr="00C94957" w:rsidP="00321217">
      <w:pPr>
        <w:pStyle w:val="Heading2"/>
        <w:ind w:firstLine="0"/>
        <w:rPr>
          <w:rFonts w:ascii="Verdana" w:hAnsi="Verdana" w:cs="Mangal"/>
          <w:kern w:val="32"/>
          <w:sz w:val="18"/>
          <w:szCs w:val="18"/>
        </w:rPr>
      </w:pPr>
      <w:r w:rsidRPr="00C94957">
        <w:rPr>
          <w:rFonts w:ascii="Verdana" w:hAnsi="Verdana" w:cs="Mangal"/>
          <w:kern w:val="32"/>
          <w:sz w:val="18"/>
          <w:szCs w:val="18"/>
          <w:u w:val="single"/>
        </w:rPr>
        <w:t>Work Experience:-</w:t>
      </w:r>
      <w:r w:rsidRPr="00C94957">
        <w:rPr>
          <w:rFonts w:ascii="Verdana" w:hAnsi="Verdana" w:cs="Mangal"/>
          <w:kern w:val="32"/>
          <w:sz w:val="18"/>
          <w:szCs w:val="18"/>
        </w:rPr>
        <w:t xml:space="preserve"> 2</w:t>
      </w:r>
      <w:r w:rsidR="00410936">
        <w:rPr>
          <w:rFonts w:ascii="Verdana" w:hAnsi="Verdana" w:cs="Mangal"/>
          <w:kern w:val="32"/>
          <w:sz w:val="18"/>
          <w:szCs w:val="18"/>
        </w:rPr>
        <w:t>.2</w:t>
      </w:r>
      <w:r w:rsidRPr="00C94957">
        <w:rPr>
          <w:rFonts w:ascii="Verdana" w:hAnsi="Verdana" w:cs="Mangal"/>
          <w:kern w:val="32"/>
          <w:sz w:val="18"/>
          <w:szCs w:val="18"/>
        </w:rPr>
        <w:t xml:space="preserve"> Years </w:t>
      </w:r>
    </w:p>
    <w:p w:rsidR="0092762D" w:rsidRPr="00C94957" w:rsidP="00C976CF">
      <w:pPr>
        <w:outlineLvl w:val="0"/>
        <w:rPr>
          <w:rFonts w:ascii="Verdana" w:hAnsi="Verdana" w:cs="Mangal"/>
          <w:b/>
          <w:bCs/>
          <w:kern w:val="32"/>
          <w:sz w:val="18"/>
          <w:szCs w:val="18"/>
          <w:u w:val="single"/>
        </w:rPr>
      </w:pPr>
    </w:p>
    <w:p w:rsidR="00321217" w:rsidRPr="00C94957" w:rsidP="00C976CF">
      <w:pPr>
        <w:outlineLvl w:val="0"/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58"/>
        <w:gridCol w:w="5220"/>
      </w:tblGrid>
      <w:tr w:rsidTr="009D127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77"/>
        </w:trPr>
        <w:tc>
          <w:tcPr>
            <w:tcW w:w="9378" w:type="dxa"/>
            <w:gridSpan w:val="2"/>
            <w:shd w:val="clear" w:color="auto" w:fill="CCCCCC"/>
            <w:vAlign w:val="center"/>
          </w:tcPr>
          <w:p w:rsidR="0092762D" w:rsidRPr="00C94957" w:rsidP="009D127A">
            <w:pPr>
              <w:snapToGrid w:val="0"/>
              <w:spacing w:line="240" w:lineRule="exact"/>
              <w:rPr>
                <w:rFonts w:ascii="Verdana" w:hAnsi="Verdana"/>
                <w:sz w:val="20"/>
                <w:szCs w:val="20"/>
              </w:rPr>
            </w:pPr>
            <w:r w:rsidRPr="00C94957">
              <w:rPr>
                <w:rFonts w:ascii="Verdana" w:hAnsi="Verdana"/>
                <w:b/>
                <w:sz w:val="20"/>
                <w:szCs w:val="20"/>
              </w:rPr>
              <w:t>Professional Experience:</w:t>
            </w:r>
          </w:p>
        </w:tc>
      </w:tr>
      <w:tr w:rsidTr="009D127A">
        <w:tblPrEx>
          <w:tblW w:w="0" w:type="auto"/>
          <w:tblLook w:val="01E0"/>
        </w:tblPrEx>
        <w:trPr>
          <w:trHeight w:val="386"/>
        </w:trPr>
        <w:tc>
          <w:tcPr>
            <w:tcW w:w="4158" w:type="dxa"/>
            <w:vAlign w:val="center"/>
          </w:tcPr>
          <w:p w:rsidR="0092762D" w:rsidRPr="00D77088" w:rsidP="009D127A">
            <w:pPr>
              <w:snapToGrid w:val="0"/>
              <w:rPr>
                <w:rFonts w:ascii="Verdana" w:hAnsi="Verdana"/>
                <w:b/>
                <w:bCs/>
                <w:iCs/>
                <w:color w:val="000000"/>
                <w:sz w:val="18"/>
                <w:szCs w:val="18"/>
              </w:rPr>
            </w:pPr>
            <w:r w:rsidRPr="00D77088">
              <w:rPr>
                <w:rFonts w:ascii="Verdana" w:hAnsi="Verdana"/>
                <w:b/>
                <w:bCs/>
                <w:iCs/>
                <w:color w:val="000000"/>
                <w:sz w:val="18"/>
                <w:szCs w:val="18"/>
              </w:rPr>
              <w:t>Current Company Name:</w:t>
            </w:r>
          </w:p>
        </w:tc>
        <w:tc>
          <w:tcPr>
            <w:tcW w:w="5220" w:type="dxa"/>
            <w:vAlign w:val="center"/>
          </w:tcPr>
          <w:p w:rsidR="0092762D" w:rsidRPr="00D77088" w:rsidP="009D127A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 w:rsidRPr="00D77088">
              <w:rPr>
                <w:rFonts w:ascii="Verdana" w:hAnsi="Verdana"/>
                <w:sz w:val="18"/>
                <w:szCs w:val="18"/>
              </w:rPr>
              <w:t>Neilsoft Ltd.</w:t>
            </w:r>
            <w:r w:rsidRPr="00D77088" w:rsidR="00870152">
              <w:rPr>
                <w:rFonts w:ascii="Verdana" w:hAnsi="Verdana"/>
                <w:sz w:val="18"/>
                <w:szCs w:val="18"/>
              </w:rPr>
              <w:t xml:space="preserve"> Pune</w:t>
            </w:r>
          </w:p>
        </w:tc>
      </w:tr>
      <w:tr w:rsidTr="009D127A">
        <w:tblPrEx>
          <w:tblW w:w="0" w:type="auto"/>
          <w:tblLook w:val="01E0"/>
        </w:tblPrEx>
        <w:trPr>
          <w:trHeight w:val="386"/>
        </w:trPr>
        <w:tc>
          <w:tcPr>
            <w:tcW w:w="4158" w:type="dxa"/>
            <w:vAlign w:val="center"/>
          </w:tcPr>
          <w:p w:rsidR="0092762D" w:rsidRPr="00D77088" w:rsidP="009D127A">
            <w:pPr>
              <w:snapToGrid w:val="0"/>
              <w:rPr>
                <w:rFonts w:ascii="Verdana" w:hAnsi="Verdana"/>
                <w:b/>
                <w:bCs/>
                <w:iCs/>
                <w:color w:val="000000"/>
                <w:sz w:val="18"/>
                <w:szCs w:val="18"/>
              </w:rPr>
            </w:pPr>
            <w:r w:rsidRPr="00D77088">
              <w:rPr>
                <w:rFonts w:ascii="Verdana" w:hAnsi="Verdana"/>
                <w:b/>
                <w:bCs/>
                <w:iCs/>
                <w:color w:val="000000"/>
                <w:sz w:val="18"/>
                <w:szCs w:val="18"/>
              </w:rPr>
              <w:t>Business/Division:</w:t>
            </w:r>
          </w:p>
        </w:tc>
        <w:tc>
          <w:tcPr>
            <w:tcW w:w="5220" w:type="dxa"/>
            <w:vAlign w:val="center"/>
          </w:tcPr>
          <w:p w:rsidR="0092762D" w:rsidRPr="00D77088" w:rsidP="009D127A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 w:rsidRPr="00D77088">
              <w:rPr>
                <w:rFonts w:ascii="Verdana" w:hAnsi="Verdana"/>
                <w:sz w:val="18"/>
                <w:szCs w:val="18"/>
              </w:rPr>
              <w:t xml:space="preserve">ESME </w:t>
            </w:r>
            <w:r w:rsidR="00D77088">
              <w:rPr>
                <w:rFonts w:ascii="Verdana" w:hAnsi="Verdana"/>
                <w:sz w:val="18"/>
                <w:szCs w:val="18"/>
              </w:rPr>
              <w:t>(</w:t>
            </w:r>
            <w:r w:rsidRPr="00D77088" w:rsidR="00D77088">
              <w:rPr>
                <w:rFonts w:ascii="Verdana" w:hAnsi="Verdana"/>
                <w:sz w:val="18"/>
                <w:szCs w:val="18"/>
              </w:rPr>
              <w:t>Engineering Services for Machinery &amp; Equipment</w:t>
            </w:r>
            <w:r w:rsidR="00D77088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Tr="009D127A">
        <w:tblPrEx>
          <w:tblW w:w="0" w:type="auto"/>
          <w:tblLook w:val="01E0"/>
        </w:tblPrEx>
        <w:trPr>
          <w:trHeight w:val="386"/>
        </w:trPr>
        <w:tc>
          <w:tcPr>
            <w:tcW w:w="4158" w:type="dxa"/>
            <w:vAlign w:val="center"/>
          </w:tcPr>
          <w:p w:rsidR="0092762D" w:rsidRPr="00D77088" w:rsidP="009D127A">
            <w:pPr>
              <w:snapToGrid w:val="0"/>
              <w:rPr>
                <w:rFonts w:ascii="Verdana" w:hAnsi="Verdana"/>
                <w:b/>
                <w:bCs/>
                <w:iCs/>
                <w:color w:val="000000"/>
                <w:sz w:val="18"/>
                <w:szCs w:val="18"/>
              </w:rPr>
            </w:pPr>
            <w:r w:rsidRPr="00D77088">
              <w:rPr>
                <w:rFonts w:ascii="Verdana" w:hAnsi="Verdana"/>
                <w:b/>
                <w:bCs/>
                <w:iCs/>
                <w:color w:val="000000"/>
                <w:sz w:val="18"/>
                <w:szCs w:val="18"/>
              </w:rPr>
              <w:t>Duration:</w:t>
            </w:r>
          </w:p>
        </w:tc>
        <w:tc>
          <w:tcPr>
            <w:tcW w:w="5220" w:type="dxa"/>
            <w:vAlign w:val="center"/>
          </w:tcPr>
          <w:p w:rsidR="0092762D" w:rsidRPr="00D77088" w:rsidP="00870152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</w:t>
            </w:r>
            <w:r w:rsidRPr="00E14B55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June 2015 </w:t>
            </w:r>
            <w:r w:rsidRPr="00D77088" w:rsidR="00870152">
              <w:rPr>
                <w:rFonts w:ascii="Verdana" w:hAnsi="Verdana"/>
                <w:sz w:val="18"/>
                <w:szCs w:val="18"/>
              </w:rPr>
              <w:t>to Present</w:t>
            </w:r>
            <w:r w:rsidRPr="00D77088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77088" w:rsidR="00870152">
              <w:rPr>
                <w:rFonts w:ascii="Verdana" w:hAnsi="Verdana"/>
                <w:sz w:val="18"/>
                <w:szCs w:val="18"/>
              </w:rPr>
              <w:t>D</w:t>
            </w:r>
            <w:r w:rsidRPr="00D77088">
              <w:rPr>
                <w:rFonts w:ascii="Verdana" w:hAnsi="Verdana"/>
                <w:sz w:val="18"/>
                <w:szCs w:val="18"/>
              </w:rPr>
              <w:t>ate</w:t>
            </w:r>
          </w:p>
        </w:tc>
      </w:tr>
      <w:tr w:rsidTr="009D127A">
        <w:tblPrEx>
          <w:tblW w:w="0" w:type="auto"/>
          <w:tblLook w:val="01E0"/>
        </w:tblPrEx>
        <w:trPr>
          <w:trHeight w:val="386"/>
        </w:trPr>
        <w:tc>
          <w:tcPr>
            <w:tcW w:w="4158" w:type="dxa"/>
            <w:vAlign w:val="center"/>
          </w:tcPr>
          <w:p w:rsidR="00D77088" w:rsidRPr="00D77088" w:rsidP="009D127A">
            <w:pPr>
              <w:snapToGrid w:val="0"/>
              <w:rPr>
                <w:rFonts w:ascii="Verdana" w:hAnsi="Verdan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Cs/>
                <w:color w:val="000000"/>
                <w:sz w:val="18"/>
                <w:szCs w:val="18"/>
              </w:rPr>
              <w:t>Key Role:</w:t>
            </w:r>
          </w:p>
        </w:tc>
        <w:tc>
          <w:tcPr>
            <w:tcW w:w="5220" w:type="dxa"/>
            <w:vAlign w:val="center"/>
          </w:tcPr>
          <w:p w:rsidR="00D77088" w:rsidRPr="00D77088" w:rsidP="00870152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Junior Design Engineer </w:t>
            </w:r>
          </w:p>
        </w:tc>
      </w:tr>
    </w:tbl>
    <w:p w:rsidR="007504DA" w:rsidRPr="00C94957" w:rsidP="00AF3B9D">
      <w:pPr>
        <w:jc w:val="both"/>
        <w:rPr>
          <w:rFonts w:ascii="Verdana" w:hAnsi="Verdana" w:cs="Calibri"/>
          <w:b/>
          <w:sz w:val="22"/>
          <w:szCs w:val="22"/>
        </w:rPr>
      </w:pPr>
    </w:p>
    <w:p w:rsidR="00C94957" w:rsidRPr="00C94957" w:rsidP="00C94957">
      <w:pPr>
        <w:pStyle w:val="Heading1"/>
        <w:spacing w:line="360" w:lineRule="auto"/>
        <w:rPr>
          <w:rFonts w:ascii="Verdana" w:hAnsi="Verdana" w:cs="Calibri"/>
          <w:sz w:val="18"/>
          <w:szCs w:val="18"/>
          <w:u w:val="single"/>
        </w:rPr>
      </w:pPr>
      <w:r w:rsidRPr="00C94957">
        <w:rPr>
          <w:rFonts w:ascii="Verdana" w:hAnsi="Verdana" w:cs="Calibri"/>
          <w:sz w:val="18"/>
          <w:szCs w:val="18"/>
          <w:u w:val="single"/>
        </w:rPr>
        <w:t>Brief</w:t>
      </w:r>
      <w:r w:rsidR="00C76849">
        <w:rPr>
          <w:rFonts w:ascii="Verdana" w:hAnsi="Verdana" w:cs="Calibri"/>
          <w:sz w:val="18"/>
          <w:szCs w:val="18"/>
          <w:u w:val="single"/>
        </w:rPr>
        <w:t xml:space="preserve"> </w:t>
      </w:r>
      <w:r w:rsidRPr="00C94957" w:rsidR="00C76849">
        <w:rPr>
          <w:rFonts w:ascii="Verdana" w:hAnsi="Verdana" w:cs="Calibri"/>
          <w:sz w:val="18"/>
          <w:szCs w:val="18"/>
          <w:u w:val="single"/>
        </w:rPr>
        <w:t>Profile</w:t>
      </w:r>
      <w:r w:rsidRPr="00C94957" w:rsidR="007504DA">
        <w:rPr>
          <w:rFonts w:ascii="Verdana" w:hAnsi="Verdana" w:cs="Calibri"/>
          <w:sz w:val="18"/>
          <w:szCs w:val="18"/>
          <w:u w:val="single"/>
        </w:rPr>
        <w:t>:-</w:t>
      </w:r>
    </w:p>
    <w:p w:rsidR="007504DA" w:rsidRPr="00C94957" w:rsidP="00C94957">
      <w:pPr>
        <w:numPr>
          <w:ilvl w:val="0"/>
          <w:numId w:val="5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C94957">
        <w:rPr>
          <w:rFonts w:ascii="Verdana" w:hAnsi="Verdana" w:cs="Calibri"/>
          <w:sz w:val="18"/>
          <w:szCs w:val="18"/>
        </w:rPr>
        <w:t xml:space="preserve">Experience in </w:t>
      </w:r>
      <w:r w:rsidRPr="00C94957" w:rsidR="007160B9">
        <w:rPr>
          <w:rFonts w:ascii="Verdana" w:hAnsi="Verdana" w:cs="Calibri"/>
          <w:sz w:val="18"/>
          <w:szCs w:val="18"/>
        </w:rPr>
        <w:t>switchgear</w:t>
      </w:r>
      <w:r w:rsidRPr="00C94957">
        <w:rPr>
          <w:rFonts w:ascii="Verdana" w:hAnsi="Verdana" w:cs="Calibri"/>
          <w:sz w:val="18"/>
          <w:szCs w:val="18"/>
        </w:rPr>
        <w:t xml:space="preserve"> selection, design of complete electrical system for the plant ensuring compliance with quality standards.</w:t>
      </w:r>
    </w:p>
    <w:p w:rsidR="00C0097E" w:rsidRPr="00C94957" w:rsidP="00C94957">
      <w:pPr>
        <w:numPr>
          <w:ilvl w:val="0"/>
          <w:numId w:val="5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C94957">
        <w:rPr>
          <w:rFonts w:ascii="Verdana" w:hAnsi="Verdana" w:cstheme="minorHAnsi"/>
          <w:sz w:val="18"/>
          <w:szCs w:val="18"/>
        </w:rPr>
        <w:t xml:space="preserve">Proficient in soft-skills like AutoCAD, </w:t>
      </w:r>
      <w:r w:rsidRPr="00C94957" w:rsidR="00C976CF">
        <w:rPr>
          <w:rFonts w:ascii="Verdana" w:hAnsi="Verdana" w:cstheme="minorHAnsi"/>
          <w:sz w:val="18"/>
          <w:szCs w:val="18"/>
        </w:rPr>
        <w:t xml:space="preserve">EPLAN P8, </w:t>
      </w:r>
      <w:r w:rsidRPr="00C94957">
        <w:rPr>
          <w:rFonts w:ascii="Verdana" w:hAnsi="Verdana" w:cstheme="minorHAnsi"/>
          <w:sz w:val="18"/>
          <w:szCs w:val="18"/>
        </w:rPr>
        <w:t>Microsoft Office.</w:t>
      </w:r>
    </w:p>
    <w:p w:rsidR="00C0097E" w:rsidRPr="006B1D6F" w:rsidP="006B1D6F">
      <w:pPr>
        <w:numPr>
          <w:ilvl w:val="0"/>
          <w:numId w:val="5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C94957">
        <w:rPr>
          <w:rFonts w:ascii="Verdana" w:hAnsi="Verdana" w:cs="Calibri"/>
          <w:sz w:val="18"/>
          <w:szCs w:val="18"/>
        </w:rPr>
        <w:t>Successfully implemented various ideas &amp; suggestions for improvement in process quality and productivity across the illustrative career.</w:t>
      </w:r>
    </w:p>
    <w:p w:rsidR="00C0097E" w:rsidRPr="00C94957" w:rsidP="00AF3B9D">
      <w:pPr>
        <w:ind w:left="360"/>
        <w:jc w:val="both"/>
        <w:rPr>
          <w:rFonts w:ascii="Verdana" w:hAnsi="Verdana" w:cs="Calibri"/>
          <w:sz w:val="18"/>
          <w:szCs w:val="18"/>
        </w:rPr>
      </w:pPr>
    </w:p>
    <w:p w:rsidR="004A71AA" w:rsidRPr="00C94957" w:rsidP="00C94957">
      <w:pPr>
        <w:pStyle w:val="Heading1"/>
        <w:spacing w:line="360" w:lineRule="auto"/>
        <w:rPr>
          <w:rFonts w:ascii="Verdana" w:hAnsi="Verdana"/>
          <w:sz w:val="18"/>
          <w:szCs w:val="18"/>
        </w:rPr>
      </w:pPr>
      <w:r w:rsidRPr="00C94957">
        <w:rPr>
          <w:rFonts w:ascii="Verdana" w:hAnsi="Verdana"/>
          <w:sz w:val="18"/>
          <w:szCs w:val="18"/>
          <w:u w:val="single"/>
        </w:rPr>
        <w:t>Role &amp; Responsibilities:-</w:t>
      </w:r>
    </w:p>
    <w:p w:rsidR="003108F4" w:rsidRPr="00C94957" w:rsidP="00C94957">
      <w:pPr>
        <w:numPr>
          <w:ilvl w:val="0"/>
          <w:numId w:val="5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C94957">
        <w:rPr>
          <w:rFonts w:ascii="Verdana" w:hAnsi="Verdana" w:cs="Calibri"/>
          <w:sz w:val="18"/>
          <w:szCs w:val="18"/>
        </w:rPr>
        <w:t xml:space="preserve">Managing end to end operations from </w:t>
      </w:r>
      <w:r w:rsidRPr="00C94957" w:rsidR="007160B9">
        <w:rPr>
          <w:rFonts w:ascii="Verdana" w:hAnsi="Verdana" w:cs="Calibri"/>
          <w:sz w:val="18"/>
          <w:szCs w:val="18"/>
        </w:rPr>
        <w:t>switchgear</w:t>
      </w:r>
      <w:r w:rsidRPr="00C94957">
        <w:rPr>
          <w:rFonts w:ascii="Verdana" w:hAnsi="Verdana" w:cs="Calibri"/>
          <w:sz w:val="18"/>
          <w:szCs w:val="18"/>
        </w:rPr>
        <w:t xml:space="preserve"> selection, design and engineering of plant.</w:t>
      </w:r>
    </w:p>
    <w:p w:rsidR="00C0097E" w:rsidRPr="00C94957" w:rsidP="00C94957">
      <w:pPr>
        <w:numPr>
          <w:ilvl w:val="0"/>
          <w:numId w:val="5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C94957">
        <w:rPr>
          <w:rFonts w:ascii="Verdana" w:hAnsi="Verdana" w:cs="Calibri"/>
          <w:sz w:val="18"/>
          <w:szCs w:val="18"/>
        </w:rPr>
        <w:t>Organizing, planning and coordinating the activities including requirement analysis, finalizing parts specifications, designing, verification &amp; validation etc.</w:t>
      </w:r>
    </w:p>
    <w:p w:rsidR="00C0097E" w:rsidRPr="00C94957" w:rsidP="00C94957">
      <w:pPr>
        <w:numPr>
          <w:ilvl w:val="0"/>
          <w:numId w:val="5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C94957">
        <w:rPr>
          <w:rFonts w:ascii="Verdana" w:hAnsi="Verdana" w:cs="Calibri"/>
          <w:sz w:val="18"/>
          <w:szCs w:val="18"/>
        </w:rPr>
        <w:t>Ensuring high quality of all components made and making improvements for achieving better quality.</w:t>
      </w:r>
    </w:p>
    <w:p w:rsidR="00C0097E" w:rsidRPr="00C94957" w:rsidP="00C94957">
      <w:pPr>
        <w:pStyle w:val="NormalWeb"/>
        <w:spacing w:before="72" w:beforeAutospacing="0" w:after="0" w:line="360" w:lineRule="auto"/>
        <w:ind w:left="720" w:right="360"/>
        <w:jc w:val="both"/>
        <w:rPr>
          <w:rFonts w:ascii="Verdana" w:hAnsi="Verdana"/>
          <w:sz w:val="18"/>
          <w:szCs w:val="18"/>
        </w:rPr>
      </w:pPr>
      <w:r w:rsidRPr="00C94957">
        <w:rPr>
          <w:rFonts w:ascii="Verdana" w:hAnsi="Verdana"/>
          <w:sz w:val="18"/>
          <w:szCs w:val="18"/>
        </w:rPr>
        <w:t xml:space="preserve"> </w:t>
      </w:r>
    </w:p>
    <w:p w:rsidR="00C35A0F" w:rsidRPr="00C94957" w:rsidP="00C94957">
      <w:pPr>
        <w:pStyle w:val="NormalWeb"/>
        <w:spacing w:before="72" w:beforeAutospacing="0" w:after="0" w:line="360" w:lineRule="auto"/>
        <w:ind w:left="360" w:right="360"/>
        <w:jc w:val="both"/>
        <w:rPr>
          <w:rFonts w:ascii="Verdana" w:hAnsi="Verdana" w:cstheme="minorHAnsi"/>
          <w:b/>
          <w:sz w:val="18"/>
          <w:szCs w:val="18"/>
          <w:u w:val="single"/>
        </w:rPr>
      </w:pPr>
      <w:r w:rsidRPr="00C94957">
        <w:rPr>
          <w:rFonts w:ascii="Verdana" w:hAnsi="Verdana" w:cstheme="minorHAnsi"/>
          <w:b/>
          <w:sz w:val="18"/>
          <w:szCs w:val="18"/>
          <w:u w:val="single"/>
        </w:rPr>
        <w:t>Project Experience:-</w:t>
      </w:r>
    </w:p>
    <w:p w:rsidR="00C35A0F" w:rsidRPr="00C94957" w:rsidP="00C94957">
      <w:pPr>
        <w:pStyle w:val="NormalWeb"/>
        <w:spacing w:before="14" w:beforeAutospacing="0" w:after="0" w:line="360" w:lineRule="auto"/>
        <w:ind w:right="-14" w:firstLine="720"/>
        <w:jc w:val="both"/>
        <w:rPr>
          <w:rFonts w:ascii="Verdana" w:hAnsi="Verdana" w:cstheme="minorHAnsi"/>
          <w:sz w:val="18"/>
          <w:szCs w:val="18"/>
        </w:rPr>
      </w:pPr>
      <w:r w:rsidRPr="00C94957">
        <w:rPr>
          <w:rFonts w:ascii="Verdana" w:hAnsi="Verdana" w:cstheme="minorHAnsi"/>
          <w:b/>
          <w:bCs/>
          <w:sz w:val="18"/>
          <w:szCs w:val="18"/>
        </w:rPr>
        <w:t>Kimberly Clark Projects</w:t>
      </w:r>
    </w:p>
    <w:p w:rsidR="00C35A0F" w:rsidP="00C94957">
      <w:pPr>
        <w:numPr>
          <w:ilvl w:val="0"/>
          <w:numId w:val="15"/>
        </w:numPr>
        <w:spacing w:line="360" w:lineRule="auto"/>
        <w:jc w:val="both"/>
        <w:rPr>
          <w:rFonts w:ascii="Verdana" w:hAnsi="Verdana" w:cstheme="minorHAnsi"/>
          <w:sz w:val="18"/>
          <w:szCs w:val="18"/>
        </w:rPr>
      </w:pPr>
      <w:r w:rsidRPr="00C94957">
        <w:rPr>
          <w:rFonts w:ascii="Verdana" w:hAnsi="Verdana" w:cstheme="minorHAnsi"/>
          <w:sz w:val="18"/>
          <w:szCs w:val="18"/>
        </w:rPr>
        <w:t>Design of paper converting machine, Design of control panels, General Arrangement (GA), Electrical wiring design, Cable Scheduling.</w:t>
      </w:r>
    </w:p>
    <w:p w:rsidR="00E14B55" w:rsidRPr="00C94957" w:rsidP="00E14B55">
      <w:pPr>
        <w:numPr>
          <w:ilvl w:val="0"/>
          <w:numId w:val="15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C94957">
        <w:rPr>
          <w:rFonts w:ascii="Verdana" w:hAnsi="Verdana" w:cs="Calibri"/>
          <w:sz w:val="18"/>
          <w:szCs w:val="18"/>
        </w:rPr>
        <w:t>Designed and developed electrical drawings for MCC, PLC panel, Electrical Load Calculation and Remote I/O enclosures for different paper converting machines.</w:t>
      </w:r>
    </w:p>
    <w:p w:rsidR="00E14B55" w:rsidRPr="00C94957" w:rsidP="00E14B55">
      <w:pPr>
        <w:numPr>
          <w:ilvl w:val="0"/>
          <w:numId w:val="15"/>
        </w:numPr>
        <w:spacing w:line="360" w:lineRule="auto"/>
        <w:jc w:val="both"/>
        <w:rPr>
          <w:rFonts w:ascii="Verdana" w:hAnsi="Verdana" w:cstheme="minorHAnsi"/>
          <w:sz w:val="18"/>
          <w:szCs w:val="18"/>
        </w:rPr>
      </w:pPr>
      <w:r w:rsidRPr="00C94957">
        <w:rPr>
          <w:rFonts w:ascii="Verdana" w:hAnsi="Verdana" w:cs="Calibri"/>
          <w:sz w:val="18"/>
          <w:szCs w:val="18"/>
        </w:rPr>
        <w:t>Preparation of I/O list, different report generation like BOM, Cable List, Cable Scheduling etc.</w:t>
      </w:r>
    </w:p>
    <w:p w:rsidR="00C35A0F" w:rsidP="00C94957">
      <w:pPr>
        <w:pStyle w:val="NormalWeb"/>
        <w:numPr>
          <w:ilvl w:val="0"/>
          <w:numId w:val="15"/>
        </w:numPr>
        <w:spacing w:before="14" w:beforeAutospacing="0" w:after="0" w:line="360" w:lineRule="auto"/>
        <w:ind w:right="-14"/>
        <w:jc w:val="both"/>
        <w:rPr>
          <w:rFonts w:ascii="Verdana" w:hAnsi="Verdana" w:cstheme="minorHAnsi"/>
          <w:sz w:val="18"/>
          <w:szCs w:val="18"/>
        </w:rPr>
      </w:pPr>
      <w:r w:rsidRPr="00C94957">
        <w:rPr>
          <w:rFonts w:ascii="Verdana" w:hAnsi="Verdana" w:cstheme="minorHAnsi"/>
          <w:sz w:val="18"/>
          <w:szCs w:val="18"/>
        </w:rPr>
        <w:t>Engineering Information documents like</w:t>
      </w:r>
      <w:r w:rsidRPr="00C94957">
        <w:rPr>
          <w:rFonts w:ascii="Verdana" w:hAnsi="Verdana" w:cstheme="minorHAnsi"/>
          <w:sz w:val="18"/>
          <w:szCs w:val="18"/>
        </w:rPr>
        <w:t xml:space="preserve"> construction packages (CP’s), check-out guides (COG’s) as per client guidelines. </w:t>
      </w:r>
    </w:p>
    <w:p w:rsidR="007504DA" w:rsidRPr="00AB2CEE" w:rsidP="00C76849">
      <w:pPr>
        <w:pStyle w:val="Heading2"/>
        <w:ind w:firstLine="0"/>
        <w:rPr>
          <w:rFonts w:ascii="Verdana" w:hAnsi="Verdana" w:cs="Mangal"/>
          <w:iCs/>
          <w:kern w:val="32"/>
          <w:sz w:val="18"/>
          <w:szCs w:val="18"/>
          <w:u w:val="single"/>
        </w:rPr>
      </w:pPr>
      <w:r w:rsidRPr="00AB2CEE">
        <w:rPr>
          <w:rFonts w:ascii="Verdana" w:hAnsi="Verdana" w:cs="Mangal"/>
          <w:iCs/>
          <w:kern w:val="32"/>
          <w:sz w:val="18"/>
          <w:szCs w:val="18"/>
        </w:rPr>
        <w:t xml:space="preserve">      </w:t>
      </w:r>
      <w:r w:rsidRPr="00AB2CEE" w:rsidR="00C94957">
        <w:rPr>
          <w:rFonts w:ascii="Verdana" w:hAnsi="Verdana" w:cs="Mangal"/>
          <w:iCs/>
          <w:kern w:val="32"/>
          <w:sz w:val="18"/>
          <w:szCs w:val="18"/>
          <w:u w:val="single"/>
        </w:rPr>
        <w:t>Technical Skills:</w:t>
      </w:r>
      <w:r w:rsidR="00AB2CEE">
        <w:rPr>
          <w:rFonts w:ascii="Verdana" w:hAnsi="Verdana" w:cs="Mangal"/>
          <w:iCs/>
          <w:kern w:val="32"/>
          <w:sz w:val="18"/>
          <w:szCs w:val="18"/>
          <w:u w:val="single"/>
        </w:rPr>
        <w:t>-</w:t>
      </w:r>
    </w:p>
    <w:p w:rsidR="004A71AA" w:rsidRPr="00C94957" w:rsidP="00AF3B9D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  <w:sz w:val="18"/>
          <w:szCs w:val="18"/>
        </w:rPr>
      </w:pPr>
      <w:r w:rsidRPr="00C94957">
        <w:rPr>
          <w:rFonts w:ascii="Verdana" w:hAnsi="Verdana" w:cs="Calibri"/>
          <w:iCs/>
          <w:color w:val="000000"/>
          <w:sz w:val="18"/>
          <w:szCs w:val="18"/>
        </w:rPr>
        <w:t>Electrical Design Package – EPLAN P8 2.4, AutoCAD 2015.</w:t>
      </w:r>
    </w:p>
    <w:p w:rsidR="004A71AA" w:rsidRPr="00C94957" w:rsidP="00AF3B9D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  <w:sz w:val="18"/>
          <w:szCs w:val="18"/>
        </w:rPr>
      </w:pPr>
      <w:r w:rsidRPr="00C94957">
        <w:rPr>
          <w:rFonts w:ascii="Verdana" w:hAnsi="Verdana" w:cs="Calibri"/>
          <w:iCs/>
          <w:color w:val="000000"/>
          <w:sz w:val="18"/>
          <w:szCs w:val="18"/>
        </w:rPr>
        <w:t>Microsoft Office Tools – Word, Excel, PowerPoint</w:t>
      </w:r>
    </w:p>
    <w:p w:rsidR="004A71AA" w:rsidRPr="00AB2CEE" w:rsidP="00AB2CEE">
      <w:pPr>
        <w:jc w:val="both"/>
        <w:rPr>
          <w:rFonts w:ascii="Verdana" w:hAnsi="Verdana" w:cs="Calibri"/>
          <w:sz w:val="22"/>
          <w:szCs w:val="22"/>
        </w:rPr>
      </w:pPr>
    </w:p>
    <w:p w:rsidR="0081716E" w:rsidP="0081716E">
      <w:pPr>
        <w:ind w:firstLine="360"/>
        <w:jc w:val="both"/>
        <w:rPr>
          <w:rFonts w:ascii="Verdana" w:hAnsi="Verdana" w:cs="Mangal"/>
          <w:b/>
          <w:bCs/>
          <w:iCs/>
          <w:kern w:val="32"/>
          <w:sz w:val="18"/>
          <w:szCs w:val="18"/>
          <w:u w:val="single"/>
        </w:rPr>
      </w:pPr>
      <w:r>
        <w:rPr>
          <w:rFonts w:ascii="Verdana" w:hAnsi="Verdana" w:cs="Mangal"/>
          <w:b/>
          <w:bCs/>
          <w:iCs/>
          <w:kern w:val="32"/>
          <w:sz w:val="18"/>
          <w:szCs w:val="18"/>
          <w:u w:val="single"/>
        </w:rPr>
        <w:t>Personal</w:t>
      </w:r>
      <w:r>
        <w:rPr>
          <w:rFonts w:ascii="Verdana" w:hAnsi="Verdana" w:cs="Mangal"/>
          <w:b/>
          <w:bCs/>
          <w:iCs/>
          <w:kern w:val="32"/>
          <w:sz w:val="18"/>
          <w:szCs w:val="18"/>
          <w:u w:val="single"/>
        </w:rPr>
        <w:t xml:space="preserve"> Skills:-</w:t>
      </w:r>
    </w:p>
    <w:p w:rsidR="00F73A82" w:rsidRPr="00AB2CEE" w:rsidP="00F73A82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  <w:sz w:val="18"/>
          <w:szCs w:val="18"/>
        </w:rPr>
      </w:pPr>
      <w:r w:rsidRPr="00AB2CEE">
        <w:rPr>
          <w:rFonts w:ascii="Verdana" w:hAnsi="Verdana" w:cs="Calibri"/>
          <w:iCs/>
          <w:color w:val="000000"/>
          <w:sz w:val="18"/>
          <w:szCs w:val="18"/>
        </w:rPr>
        <w:t>Quickly adapt myself in new conditions and be productive within no time.</w:t>
      </w:r>
      <w:r w:rsidRPr="00F73A82">
        <w:rPr>
          <w:rFonts w:ascii="Verdana" w:hAnsi="Verdana" w:cs="Calibri"/>
          <w:iCs/>
          <w:color w:val="000000"/>
          <w:sz w:val="18"/>
          <w:szCs w:val="18"/>
        </w:rPr>
        <w:t xml:space="preserve"> </w:t>
      </w:r>
      <w:r>
        <w:rPr>
          <w:rFonts w:ascii="Verdana" w:hAnsi="Verdana" w:cs="Calibri"/>
          <w:iCs/>
          <w:color w:val="000000"/>
          <w:sz w:val="18"/>
          <w:szCs w:val="18"/>
        </w:rPr>
        <w:t>Grit and determination towards achieving goals.</w:t>
      </w:r>
    </w:p>
    <w:p w:rsidR="00F73A82" w:rsidRPr="00AB2CEE" w:rsidP="00F73A82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  <w:sz w:val="18"/>
          <w:szCs w:val="18"/>
        </w:rPr>
      </w:pPr>
      <w:r>
        <w:rPr>
          <w:rFonts w:ascii="Verdana" w:hAnsi="Verdana" w:cs="Calibri"/>
          <w:iCs/>
          <w:color w:val="000000"/>
          <w:sz w:val="18"/>
          <w:szCs w:val="18"/>
        </w:rPr>
        <w:t>Grit and determination towards achieving goals.</w:t>
      </w:r>
    </w:p>
    <w:p w:rsidR="00AB2CEE" w:rsidRPr="00AB2CEE" w:rsidP="00AB2CE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  <w:sz w:val="18"/>
          <w:szCs w:val="18"/>
        </w:rPr>
      </w:pPr>
      <w:r>
        <w:rPr>
          <w:rFonts w:ascii="Verdana" w:hAnsi="Verdana" w:cs="Calibri"/>
          <w:iCs/>
          <w:color w:val="000000"/>
          <w:sz w:val="18"/>
          <w:szCs w:val="18"/>
        </w:rPr>
        <w:t>Good team player with r</w:t>
      </w:r>
      <w:r w:rsidRPr="00AB2CEE">
        <w:rPr>
          <w:rFonts w:ascii="Verdana" w:hAnsi="Verdana" w:cs="Calibri"/>
          <w:iCs/>
          <w:color w:val="000000"/>
          <w:sz w:val="18"/>
          <w:szCs w:val="18"/>
        </w:rPr>
        <w:t>esult oriented and innovative thinking.</w:t>
      </w:r>
    </w:p>
    <w:p w:rsidR="00AB2CEE" w:rsidP="00AB2CE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  <w:sz w:val="18"/>
          <w:szCs w:val="18"/>
        </w:rPr>
      </w:pPr>
      <w:r w:rsidRPr="00AB2CEE">
        <w:rPr>
          <w:rFonts w:ascii="Verdana" w:hAnsi="Verdana" w:cs="Calibri"/>
          <w:iCs/>
          <w:color w:val="000000"/>
          <w:sz w:val="18"/>
          <w:szCs w:val="18"/>
        </w:rPr>
        <w:t>Good verbal and written communication skills.</w:t>
      </w:r>
    </w:p>
    <w:p w:rsidR="00AB2CEE" w:rsidRPr="00C94957" w:rsidP="004A71AA">
      <w:pPr>
        <w:spacing w:line="300" w:lineRule="atLeast"/>
        <w:jc w:val="both"/>
        <w:rPr>
          <w:rFonts w:ascii="Verdana" w:hAnsi="Verdana" w:cs="Calibri"/>
          <w:iCs/>
          <w:color w:val="000000"/>
          <w:sz w:val="22"/>
          <w:szCs w:val="22"/>
        </w:rPr>
      </w:pPr>
    </w:p>
    <w:p w:rsidR="004A71AA" w:rsidRPr="00AB2CEE" w:rsidP="00AB2CEE">
      <w:pPr>
        <w:pStyle w:val="Heading1"/>
        <w:rPr>
          <w:rFonts w:ascii="Verdana" w:hAnsi="Verdana"/>
          <w:sz w:val="18"/>
          <w:szCs w:val="18"/>
          <w:u w:val="single"/>
        </w:rPr>
      </w:pPr>
      <w:r w:rsidRPr="00873253">
        <w:rPr>
          <w:rFonts w:ascii="Verdana" w:hAnsi="Verdana"/>
          <w:sz w:val="18"/>
          <w:szCs w:val="18"/>
          <w:u w:val="single"/>
        </w:rPr>
        <w:t>Academic details:-</w:t>
      </w:r>
    </w:p>
    <w:p w:rsidR="004A71AA" w:rsidRPr="00C94957" w:rsidP="004A71AA">
      <w:pPr>
        <w:jc w:val="both"/>
        <w:rPr>
          <w:rFonts w:ascii="Verdana" w:hAnsi="Verdana" w:cs="Calibri"/>
          <w:sz w:val="22"/>
          <w:szCs w:val="22"/>
        </w:rPr>
      </w:pPr>
    </w:p>
    <w:p w:rsidR="00AB2CEE" w:rsidRPr="00C94957" w:rsidP="00AB2CEE">
      <w:pPr>
        <w:spacing w:line="300" w:lineRule="atLeast"/>
        <w:jc w:val="both"/>
        <w:rPr>
          <w:rFonts w:ascii="Verdana" w:hAnsi="Verdana" w:cs="Calibri"/>
          <w:iCs/>
          <w:color w:val="000000"/>
          <w:sz w:val="22"/>
          <w:szCs w:val="22"/>
        </w:rPr>
      </w:pPr>
      <w:r>
        <w:rPr>
          <w:rFonts w:ascii="Verdana" w:hAnsi="Verdan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1.3pt;height:134.9pt;margin-top:0.05pt;margin-left:0;mso-position-horizontal:center;mso-wrap-distance-left:9.05pt;mso-wrap-distance-right:9.05pt;position:absolute;z-index:251658240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2340"/>
                    <w:gridCol w:w="1260"/>
                    <w:gridCol w:w="3600"/>
                    <w:gridCol w:w="1890"/>
                  </w:tblGrid>
                  <w:tr w:rsidTr="007501BF">
                    <w:tblPrEx>
                      <w:tblW w:w="0" w:type="auto"/>
                      <w:tblInd w:w="108" w:type="dxa"/>
                      <w:tblLayout w:type="fixed"/>
                      <w:tblLook w:val="0000"/>
                    </w:tblPrEx>
                    <w:trPr>
                      <w:trHeight w:val="599"/>
                    </w:trPr>
                    <w:tc>
                      <w:tcPr>
                        <w:tcW w:w="234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808080"/>
                        <w:vAlign w:val="center"/>
                      </w:tcPr>
                      <w:p w:rsidR="00C94957" w:rsidRPr="00C94957">
                        <w:pPr>
                          <w:jc w:val="center"/>
                          <w:rPr>
                            <w:rStyle w:val="Emphasis"/>
                            <w:rFonts w:ascii="Verdana" w:hAnsi="Verdana"/>
                            <w:b/>
                            <w:bCs/>
                            <w:i w:val="0"/>
                            <w:sz w:val="22"/>
                            <w:szCs w:val="22"/>
                          </w:rPr>
                        </w:pPr>
                        <w:r w:rsidRPr="00C94957">
                          <w:rPr>
                            <w:rStyle w:val="Emphasis"/>
                            <w:rFonts w:ascii="Verdana" w:hAnsi="Verdana"/>
                            <w:b/>
                            <w:bCs/>
                            <w:i w:val="0"/>
                            <w:sz w:val="22"/>
                            <w:szCs w:val="22"/>
                          </w:rPr>
                          <w:t>Qualification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808080"/>
                        <w:vAlign w:val="center"/>
                      </w:tcPr>
                      <w:p w:rsidR="00C94957" w:rsidRPr="00C94957">
                        <w:pPr>
                          <w:jc w:val="center"/>
                          <w:rPr>
                            <w:rStyle w:val="Emphasis"/>
                            <w:rFonts w:ascii="Verdana" w:hAnsi="Verdana"/>
                            <w:b/>
                            <w:bCs/>
                            <w:i w:val="0"/>
                            <w:sz w:val="22"/>
                            <w:szCs w:val="22"/>
                          </w:rPr>
                        </w:pPr>
                        <w:r w:rsidRPr="00C94957">
                          <w:rPr>
                            <w:rStyle w:val="Emphasis"/>
                            <w:rFonts w:ascii="Verdana" w:hAnsi="Verdana"/>
                            <w:b/>
                            <w:bCs/>
                            <w:i w:val="0"/>
                            <w:sz w:val="22"/>
                            <w:szCs w:val="22"/>
                          </w:rPr>
                          <w:t>Year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808080"/>
                        <w:vAlign w:val="center"/>
                      </w:tcPr>
                      <w:p w:rsidR="00C94957" w:rsidRPr="00C94957" w:rsidP="00C94957">
                        <w:pPr>
                          <w:jc w:val="center"/>
                          <w:rPr>
                            <w:rStyle w:val="Emphasis"/>
                            <w:rFonts w:ascii="Verdana" w:hAnsi="Verdana"/>
                            <w:b/>
                            <w:bCs/>
                            <w:i w:val="0"/>
                            <w:sz w:val="22"/>
                            <w:szCs w:val="22"/>
                          </w:rPr>
                        </w:pPr>
                        <w:r w:rsidRPr="00C94957">
                          <w:rPr>
                            <w:rStyle w:val="Emphasis"/>
                            <w:rFonts w:ascii="Verdana" w:hAnsi="Verdana"/>
                            <w:b/>
                            <w:bCs/>
                            <w:i w:val="0"/>
                            <w:sz w:val="22"/>
                            <w:szCs w:val="22"/>
                          </w:rPr>
                          <w:t>University \ Board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808080"/>
                        <w:vAlign w:val="center"/>
                      </w:tcPr>
                      <w:p w:rsidR="00C94957" w:rsidRPr="00C94957">
                        <w:pPr>
                          <w:jc w:val="center"/>
                          <w:rPr>
                            <w:rFonts w:ascii="Verdana" w:hAnsi="Verdana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C94957">
                          <w:rPr>
                            <w:rStyle w:val="Emphasis"/>
                            <w:rFonts w:ascii="Verdana" w:hAnsi="Verdana"/>
                            <w:b/>
                            <w:bCs/>
                            <w:i w:val="0"/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</w:tr>
                  <w:tr w:rsidTr="007501BF">
                    <w:tblPrEx>
                      <w:tblW w:w="0" w:type="auto"/>
                      <w:tblInd w:w="108" w:type="dxa"/>
                      <w:tblLayout w:type="fixed"/>
                      <w:tblLook w:val="0000"/>
                    </w:tblPrEx>
                    <w:trPr>
                      <w:trHeight w:val="656"/>
                    </w:trPr>
                    <w:tc>
                      <w:tcPr>
                        <w:tcW w:w="234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 w:rsidP="00C94957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94957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B.E (Electrical)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 w:rsidP="00C94957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2015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 w:rsidP="00C94957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C94957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Pune University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 w:rsidP="002D1550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76.6</w:t>
                        </w:r>
                        <w:r w:rsidRPr="00C94957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7%</w:t>
                        </w:r>
                      </w:p>
                    </w:tc>
                  </w:tr>
                  <w:tr w:rsidTr="007501BF">
                    <w:tblPrEx>
                      <w:tblW w:w="0" w:type="auto"/>
                      <w:tblInd w:w="108" w:type="dxa"/>
                      <w:tblLayout w:type="fixed"/>
                      <w:tblLook w:val="0000"/>
                    </w:tblPrEx>
                    <w:trPr>
                      <w:trHeight w:val="536"/>
                    </w:trPr>
                    <w:tc>
                      <w:tcPr>
                        <w:tcW w:w="234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C94957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HSC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 w:rsidP="0057287E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2011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 w:rsidP="00C94957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C94957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Maharashtra State  Board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69.33</w:t>
                        </w:r>
                        <w:r w:rsidRPr="00C94957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  <w:tr w:rsidTr="007501BF">
                    <w:tblPrEx>
                      <w:tblW w:w="0" w:type="auto"/>
                      <w:tblInd w:w="108" w:type="dxa"/>
                      <w:tblLayout w:type="fixed"/>
                      <w:tblLook w:val="0000"/>
                    </w:tblPrEx>
                    <w:trPr>
                      <w:trHeight w:val="645"/>
                    </w:trPr>
                    <w:tc>
                      <w:tcPr>
                        <w:tcW w:w="234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C94957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SSC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 w:rsidP="0057287E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2009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 w:rsidP="00C94957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C94957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Maharashtra State  Board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auto"/>
                        <w:vAlign w:val="center"/>
                      </w:tcPr>
                      <w:p w:rsidR="00C94957" w:rsidRPr="00C94957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91.38</w:t>
                        </w:r>
                        <w:r w:rsidRPr="00C94957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</w:tbl>
                <w:p w:rsidR="004A71AA" w:rsidP="004A71AA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  <w:r w:rsidRPr="00C94957">
        <w:rPr>
          <w:rFonts w:ascii="Verdana" w:hAnsi="Verdana" w:cs="Calibri"/>
          <w:color w:val="000000"/>
          <w:sz w:val="22"/>
          <w:szCs w:val="22"/>
        </w:rPr>
        <w:t xml:space="preserve">      </w:t>
      </w:r>
    </w:p>
    <w:p w:rsidR="00AB2CEE" w:rsidRPr="00DD3878" w:rsidP="00AB2CEE">
      <w:pPr>
        <w:pStyle w:val="Heading1"/>
        <w:rPr>
          <w:rFonts w:ascii="Verdana" w:hAnsi="Verdana"/>
          <w:sz w:val="20"/>
          <w:szCs w:val="20"/>
          <w:u w:val="single"/>
        </w:rPr>
      </w:pPr>
      <w:r w:rsidRPr="00DD3878">
        <w:rPr>
          <w:rFonts w:ascii="Verdana" w:hAnsi="Verdana"/>
          <w:sz w:val="20"/>
          <w:szCs w:val="20"/>
          <w:u w:val="single"/>
        </w:rPr>
        <w:t>Extra-Curricular Activities:-</w:t>
      </w:r>
    </w:p>
    <w:p w:rsidR="00AB2CEE" w:rsidRPr="00DD3878" w:rsidP="00AB2CE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</w:rPr>
      </w:pPr>
      <w:r>
        <w:rPr>
          <w:rFonts w:ascii="Verdana" w:hAnsi="Verdana" w:cs="Calibri"/>
          <w:iCs/>
          <w:color w:val="000000"/>
        </w:rPr>
        <w:t>Achieved a 4 year scholarship for undergraduates from the Lila Poonawalla foundation in 2011 and have been associated with various programs since then.</w:t>
      </w:r>
    </w:p>
    <w:p w:rsidR="00D3300E" w:rsidRPr="00D3300E" w:rsidP="00D3300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</w:rPr>
      </w:pPr>
      <w:r w:rsidRPr="00D3300E">
        <w:rPr>
          <w:rFonts w:ascii="Verdana" w:hAnsi="Verdana" w:cs="Calibri"/>
          <w:iCs/>
          <w:color w:val="000000"/>
        </w:rPr>
        <w:t>Attended workshop of “ Inverters and Choppers”</w:t>
      </w:r>
      <w:r>
        <w:rPr>
          <w:rFonts w:ascii="Verdana" w:hAnsi="Verdana" w:cs="Calibri"/>
          <w:iCs/>
          <w:color w:val="000000"/>
        </w:rPr>
        <w:t xml:space="preserve"> conducted in AISSMS COE,Pune.</w:t>
      </w:r>
    </w:p>
    <w:p w:rsidR="00D3300E" w:rsidRPr="00D3300E" w:rsidP="00D3300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</w:rPr>
      </w:pPr>
      <w:r w:rsidRPr="00D3300E">
        <w:rPr>
          <w:rFonts w:ascii="Verdana" w:hAnsi="Verdana" w:cs="Calibri"/>
          <w:iCs/>
          <w:color w:val="000000"/>
        </w:rPr>
        <w:t>Attended workshop of “Journey to job” conducted by Capgemini.</w:t>
      </w:r>
    </w:p>
    <w:p w:rsidR="00D3300E" w:rsidRPr="00D3300E" w:rsidP="00D3300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</w:rPr>
      </w:pPr>
      <w:r w:rsidRPr="00D3300E">
        <w:rPr>
          <w:rFonts w:ascii="Verdana" w:hAnsi="Verdana" w:cs="Calibri"/>
          <w:iCs/>
          <w:color w:val="000000"/>
        </w:rPr>
        <w:t>Attended workshop of “Success keys for cracking interviews” conducted by Barclays.</w:t>
      </w:r>
    </w:p>
    <w:p w:rsidR="004A71AA" w:rsidRPr="00DD3878" w:rsidP="004A71AA">
      <w:pPr>
        <w:ind w:firstLine="360"/>
        <w:jc w:val="both"/>
        <w:rPr>
          <w:rFonts w:ascii="Verdana" w:hAnsi="Verdana"/>
          <w:sz w:val="20"/>
          <w:szCs w:val="20"/>
        </w:rPr>
      </w:pPr>
      <w:r w:rsidRPr="00DD3878">
        <w:rPr>
          <w:rFonts w:ascii="Verdana" w:hAnsi="Verdana" w:cs="Calibri"/>
          <w:color w:val="000000"/>
          <w:sz w:val="20"/>
          <w:szCs w:val="20"/>
        </w:rPr>
        <w:t xml:space="preserve">                                                                      </w:t>
      </w:r>
    </w:p>
    <w:p w:rsidR="00AB2CEE" w:rsidRPr="00DD3878" w:rsidP="00B46290">
      <w:pPr>
        <w:pStyle w:val="Heading1"/>
        <w:spacing w:line="360" w:lineRule="auto"/>
        <w:rPr>
          <w:sz w:val="20"/>
          <w:szCs w:val="20"/>
        </w:rPr>
      </w:pPr>
      <w:r w:rsidRPr="00DD3878">
        <w:rPr>
          <w:rFonts w:ascii="Verdana" w:hAnsi="Verdana"/>
          <w:iCs/>
          <w:sz w:val="20"/>
          <w:szCs w:val="20"/>
          <w:u w:val="single"/>
        </w:rPr>
        <w:t>Project</w:t>
      </w:r>
      <w:r w:rsidR="00D3300E">
        <w:rPr>
          <w:rFonts w:ascii="Verdana" w:hAnsi="Verdana"/>
          <w:iCs/>
          <w:sz w:val="20"/>
          <w:szCs w:val="20"/>
          <w:u w:val="single"/>
        </w:rPr>
        <w:t xml:space="preserve"> &amp; Seminar</w:t>
      </w:r>
      <w:r w:rsidRPr="00DD3878">
        <w:rPr>
          <w:rFonts w:ascii="Verdana" w:hAnsi="Verdana"/>
          <w:iCs/>
          <w:sz w:val="20"/>
          <w:szCs w:val="20"/>
          <w:u w:val="single"/>
        </w:rPr>
        <w:t xml:space="preserve"> Experience at college level:</w:t>
      </w:r>
      <w:r w:rsidRPr="00DD3878" w:rsidR="00B46290">
        <w:rPr>
          <w:rFonts w:ascii="Verdana" w:hAnsi="Verdana"/>
          <w:iCs/>
          <w:sz w:val="20"/>
          <w:szCs w:val="20"/>
          <w:u w:val="single"/>
        </w:rPr>
        <w:t>-</w:t>
      </w:r>
    </w:p>
    <w:p w:rsidR="00D3300E" w:rsidRPr="00D3300E" w:rsidP="00D3300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</w:rPr>
      </w:pPr>
      <w:r w:rsidRPr="00D3300E">
        <w:rPr>
          <w:rFonts w:ascii="Verdana" w:hAnsi="Verdana" w:cs="Calibri"/>
          <w:iCs/>
          <w:color w:val="000000"/>
        </w:rPr>
        <w:t>Project title: Integrated solar and wind based battery charging system.</w:t>
      </w:r>
    </w:p>
    <w:p w:rsidR="00D3300E" w:rsidRPr="00D3300E" w:rsidP="00D3300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</w:rPr>
      </w:pPr>
      <w:r w:rsidRPr="00D3300E">
        <w:rPr>
          <w:rFonts w:ascii="Verdana" w:hAnsi="Verdana" w:cs="Calibri"/>
          <w:iCs/>
          <w:color w:val="000000"/>
        </w:rPr>
        <w:t>Description: This is a Dual Tone Multi Frequency (DTMF) based charging system using renewable energy resources, here, solar and wind energies for charging purposes.</w:t>
      </w:r>
    </w:p>
    <w:p w:rsidR="00D3300E" w:rsidRPr="00D3300E" w:rsidP="00D3300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</w:rPr>
      </w:pPr>
      <w:r w:rsidRPr="00D3300E">
        <w:rPr>
          <w:rFonts w:ascii="Verdana" w:hAnsi="Verdana" w:cs="Calibri"/>
          <w:iCs/>
          <w:color w:val="000000"/>
        </w:rPr>
        <w:t>Seminar title: Biometric systems for security applications.</w:t>
      </w:r>
    </w:p>
    <w:p w:rsidR="00D3300E" w:rsidRPr="00D3300E" w:rsidP="00D3300E">
      <w:pPr>
        <w:pStyle w:val="ListParagraph"/>
        <w:numPr>
          <w:ilvl w:val="0"/>
          <w:numId w:val="16"/>
        </w:numPr>
        <w:tabs>
          <w:tab w:val="left" w:pos="6390"/>
        </w:tabs>
        <w:spacing w:line="300" w:lineRule="atLeast"/>
        <w:jc w:val="both"/>
        <w:rPr>
          <w:rFonts w:ascii="Verdana" w:hAnsi="Verdana" w:cs="Calibri"/>
          <w:iCs/>
          <w:color w:val="000000"/>
        </w:rPr>
      </w:pPr>
      <w:r w:rsidRPr="00D3300E">
        <w:rPr>
          <w:rFonts w:ascii="Verdana" w:hAnsi="Verdana" w:cs="Calibri"/>
          <w:iCs/>
          <w:color w:val="000000"/>
        </w:rPr>
        <w:t>Description: It is a unique identification system which mainly uses human physiological or behavioral characteristics. Its working is based on transducers or optical sensors.</w:t>
      </w:r>
    </w:p>
    <w:p w:rsidR="008F5AFF" w:rsidP="008F5AFF">
      <w:pPr>
        <w:spacing w:line="360" w:lineRule="auto"/>
        <w:jc w:val="both"/>
        <w:rPr>
          <w:rFonts w:ascii="Verdana" w:hAnsi="Verdana" w:cstheme="minorHAnsi"/>
        </w:rPr>
      </w:pPr>
    </w:p>
    <w:p w:rsidR="008F5AFF" w:rsidP="008F5AFF">
      <w:pPr>
        <w:spacing w:line="360" w:lineRule="auto"/>
        <w:jc w:val="both"/>
        <w:rPr>
          <w:rFonts w:ascii="Verdana" w:hAnsi="Verdana" w:cstheme="minorHAnsi"/>
        </w:rPr>
      </w:pPr>
    </w:p>
    <w:p w:rsidR="008F5AFF" w:rsidP="008F5AFF">
      <w:pPr>
        <w:spacing w:line="360" w:lineRule="auto"/>
        <w:jc w:val="both"/>
        <w:rPr>
          <w:rFonts w:ascii="Verdana" w:hAnsi="Verdana" w:cstheme="minorHAnsi"/>
        </w:rPr>
      </w:pPr>
    </w:p>
    <w:p w:rsidR="00D3300E" w:rsidP="008F5AFF">
      <w:pPr>
        <w:spacing w:line="360" w:lineRule="auto"/>
        <w:jc w:val="both"/>
        <w:rPr>
          <w:rFonts w:ascii="Verdana" w:hAnsi="Verdana" w:cstheme="minorHAnsi"/>
        </w:rPr>
      </w:pPr>
    </w:p>
    <w:p w:rsidR="00D3300E" w:rsidP="008F5AFF">
      <w:pPr>
        <w:spacing w:line="360" w:lineRule="auto"/>
        <w:jc w:val="both"/>
        <w:rPr>
          <w:rFonts w:ascii="Verdana" w:hAnsi="Verdana" w:cstheme="minorHAnsi"/>
        </w:rPr>
      </w:pPr>
    </w:p>
    <w:p w:rsidR="00D3300E" w:rsidP="008F5AFF">
      <w:pPr>
        <w:spacing w:line="360" w:lineRule="auto"/>
        <w:jc w:val="both"/>
        <w:rPr>
          <w:rFonts w:ascii="Verdana" w:hAnsi="Verdana" w:cstheme="minorHAnsi"/>
        </w:rPr>
      </w:pPr>
    </w:p>
    <w:p w:rsidR="00D3300E" w:rsidP="008F5AFF">
      <w:pPr>
        <w:spacing w:line="360" w:lineRule="auto"/>
        <w:jc w:val="both"/>
        <w:rPr>
          <w:rFonts w:ascii="Verdana" w:hAnsi="Verdana" w:cstheme="minorHAnsi"/>
        </w:rPr>
      </w:pPr>
    </w:p>
    <w:p w:rsidR="008F5AFF" w:rsidRPr="008F5AFF" w:rsidP="008F5AFF">
      <w:pPr>
        <w:spacing w:line="360" w:lineRule="auto"/>
        <w:jc w:val="both"/>
        <w:rPr>
          <w:rFonts w:ascii="Verdana" w:hAnsi="Verdana" w:cstheme="minorHAnsi"/>
        </w:rPr>
      </w:pPr>
    </w:p>
    <w:tbl>
      <w:tblPr>
        <w:tblW w:w="0" w:type="auto"/>
        <w:tblInd w:w="-25" w:type="dxa"/>
        <w:tblLayout w:type="fixed"/>
        <w:tblLook w:val="0000"/>
      </w:tblPr>
      <w:tblGrid>
        <w:gridCol w:w="2023"/>
        <w:gridCol w:w="7405"/>
      </w:tblGrid>
      <w:tr w:rsidTr="00092FA9">
        <w:tblPrEx>
          <w:tblW w:w="0" w:type="auto"/>
          <w:tblInd w:w="-25" w:type="dxa"/>
          <w:tblLayout w:type="fixed"/>
          <w:tblLook w:val="0000"/>
        </w:tblPrEx>
        <w:trPr>
          <w:trHeight w:val="395"/>
        </w:trPr>
        <w:tc>
          <w:tcPr>
            <w:tcW w:w="9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46290" w:rsidRPr="00DD3878" w:rsidP="00092FA9">
            <w:pPr>
              <w:snapToGrid w:val="0"/>
              <w:spacing w:line="240" w:lineRule="exact"/>
              <w:rPr>
                <w:rFonts w:ascii="Verdana" w:hAnsi="Verdana"/>
                <w:b/>
                <w:sz w:val="22"/>
                <w:szCs w:val="22"/>
              </w:rPr>
            </w:pPr>
            <w:r w:rsidRPr="00DD3878">
              <w:rPr>
                <w:rFonts w:ascii="Verdana" w:hAnsi="Verdana"/>
                <w:b/>
                <w:sz w:val="22"/>
                <w:szCs w:val="22"/>
              </w:rPr>
              <w:t>Personal details:-</w:t>
            </w:r>
          </w:p>
        </w:tc>
      </w:tr>
      <w:tr w:rsidTr="00092FA9">
        <w:tblPrEx>
          <w:tblW w:w="0" w:type="auto"/>
          <w:tblInd w:w="-25" w:type="dxa"/>
          <w:tblLayout w:type="fixed"/>
          <w:tblLook w:val="0000"/>
        </w:tblPrEx>
        <w:trPr>
          <w:trHeight w:val="386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6290" w:rsidRPr="00DD3878" w:rsidP="00092FA9">
            <w:pPr>
              <w:snapToGrid w:val="0"/>
              <w:spacing w:line="300" w:lineRule="auto"/>
              <w:rPr>
                <w:rFonts w:ascii="Verdana" w:hAnsi="Verdana"/>
                <w:b/>
                <w:sz w:val="22"/>
                <w:szCs w:val="22"/>
              </w:rPr>
            </w:pPr>
            <w:r w:rsidRPr="00DD3878">
              <w:rPr>
                <w:rFonts w:ascii="Verdana" w:hAnsi="Verdana"/>
                <w:b/>
                <w:sz w:val="22"/>
                <w:szCs w:val="22"/>
              </w:rPr>
              <w:t>Name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90" w:rsidRPr="00DD3878" w:rsidP="00092FA9">
            <w:pPr>
              <w:pStyle w:val="Header"/>
              <w:snapToGrid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Shalini Devi .S. Mopuri</w:t>
            </w:r>
          </w:p>
        </w:tc>
      </w:tr>
      <w:tr w:rsidTr="00092FA9">
        <w:tblPrEx>
          <w:tblW w:w="0" w:type="auto"/>
          <w:tblInd w:w="-25" w:type="dxa"/>
          <w:tblLayout w:type="fixed"/>
          <w:tblLook w:val="0000"/>
        </w:tblPrEx>
        <w:trPr>
          <w:trHeight w:val="143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6290" w:rsidRPr="00DD3878" w:rsidP="00092FA9">
            <w:pPr>
              <w:snapToGrid w:val="0"/>
              <w:spacing w:line="300" w:lineRule="auto"/>
              <w:rPr>
                <w:rFonts w:ascii="Verdana" w:hAnsi="Verdana"/>
                <w:b/>
                <w:sz w:val="22"/>
                <w:szCs w:val="22"/>
              </w:rPr>
            </w:pPr>
            <w:r w:rsidRPr="00DD3878">
              <w:rPr>
                <w:rFonts w:ascii="Verdana" w:hAnsi="Verdana"/>
                <w:b/>
                <w:sz w:val="22"/>
                <w:szCs w:val="22"/>
              </w:rPr>
              <w:t>Date Of Birth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90" w:rsidRPr="00DD3878" w:rsidP="00092FA9">
            <w:pPr>
              <w:snapToGrid w:val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07/12</w:t>
            </w:r>
            <w:r w:rsidRPr="00DD3878" w:rsidR="00DD3878">
              <w:rPr>
                <w:rFonts w:ascii="Verdana" w:hAnsi="Verdana"/>
                <w:sz w:val="22"/>
                <w:szCs w:val="22"/>
              </w:rPr>
              <w:t>/199</w:t>
            </w: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Tr="00092FA9">
        <w:tblPrEx>
          <w:tblW w:w="0" w:type="auto"/>
          <w:tblInd w:w="-25" w:type="dxa"/>
          <w:tblLayout w:type="fixed"/>
          <w:tblLook w:val="0000"/>
        </w:tblPrEx>
        <w:trPr>
          <w:trHeight w:val="350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spacing w:line="300" w:lineRule="auto"/>
              <w:rPr>
                <w:rFonts w:ascii="Verdana" w:hAnsi="Verdana"/>
                <w:b/>
                <w:sz w:val="22"/>
                <w:szCs w:val="22"/>
              </w:rPr>
            </w:pPr>
            <w:r w:rsidRPr="00DD3878">
              <w:rPr>
                <w:rFonts w:ascii="Verdana" w:hAnsi="Verdana"/>
                <w:b/>
                <w:sz w:val="22"/>
                <w:szCs w:val="22"/>
              </w:rPr>
              <w:t>Gender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jc w:val="both"/>
              <w:rPr>
                <w:rFonts w:ascii="Verdana" w:hAnsi="Verdana"/>
                <w:sz w:val="22"/>
                <w:szCs w:val="22"/>
              </w:rPr>
            </w:pPr>
            <w:r w:rsidRPr="00DD3878">
              <w:rPr>
                <w:rFonts w:ascii="Verdana" w:hAnsi="Verdana"/>
                <w:sz w:val="22"/>
                <w:szCs w:val="22"/>
              </w:rPr>
              <w:t>Female</w:t>
            </w:r>
          </w:p>
        </w:tc>
      </w:tr>
      <w:tr w:rsidTr="00092FA9">
        <w:tblPrEx>
          <w:tblW w:w="0" w:type="auto"/>
          <w:tblInd w:w="-25" w:type="dxa"/>
          <w:tblLayout w:type="fixed"/>
          <w:tblLook w:val="0000"/>
        </w:tblPrEx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spacing w:line="300" w:lineRule="auto"/>
              <w:rPr>
                <w:rFonts w:ascii="Verdana" w:hAnsi="Verdana"/>
                <w:b/>
                <w:sz w:val="22"/>
                <w:szCs w:val="22"/>
              </w:rPr>
            </w:pPr>
            <w:r w:rsidRPr="00DD3878">
              <w:rPr>
                <w:rFonts w:ascii="Verdana" w:hAnsi="Verdana"/>
                <w:b/>
                <w:sz w:val="22"/>
                <w:szCs w:val="22"/>
              </w:rPr>
              <w:t xml:space="preserve">Marital Status 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jc w:val="both"/>
              <w:rPr>
                <w:rFonts w:ascii="Verdana" w:hAnsi="Verdana"/>
                <w:sz w:val="22"/>
                <w:szCs w:val="22"/>
              </w:rPr>
            </w:pPr>
            <w:r w:rsidRPr="00DD3878">
              <w:rPr>
                <w:rFonts w:ascii="Verdana" w:hAnsi="Verdana"/>
                <w:sz w:val="22"/>
                <w:szCs w:val="22"/>
              </w:rPr>
              <w:t>Unmarried</w:t>
            </w:r>
          </w:p>
        </w:tc>
      </w:tr>
      <w:tr w:rsidTr="00092FA9">
        <w:tblPrEx>
          <w:tblW w:w="0" w:type="auto"/>
          <w:tblInd w:w="-25" w:type="dxa"/>
          <w:tblLayout w:type="fixed"/>
          <w:tblLook w:val="0000"/>
        </w:tblPrEx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spacing w:line="300" w:lineRule="auto"/>
              <w:rPr>
                <w:rFonts w:ascii="Verdana" w:hAnsi="Verdana"/>
                <w:b/>
                <w:sz w:val="22"/>
                <w:szCs w:val="22"/>
              </w:rPr>
            </w:pPr>
            <w:r w:rsidRPr="00DD3878">
              <w:rPr>
                <w:rFonts w:ascii="Verdana" w:hAnsi="Verdana"/>
                <w:b/>
                <w:sz w:val="22"/>
                <w:szCs w:val="22"/>
              </w:rPr>
              <w:t>Nationality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jc w:val="both"/>
              <w:rPr>
                <w:rFonts w:ascii="Verdana" w:hAnsi="Verdana"/>
                <w:sz w:val="22"/>
                <w:szCs w:val="22"/>
              </w:rPr>
            </w:pPr>
            <w:r w:rsidRPr="00DD3878">
              <w:rPr>
                <w:rFonts w:ascii="Verdana" w:hAnsi="Verdana"/>
                <w:sz w:val="22"/>
                <w:szCs w:val="22"/>
              </w:rPr>
              <w:t>Indian</w:t>
            </w:r>
          </w:p>
        </w:tc>
      </w:tr>
      <w:tr w:rsidTr="00092FA9">
        <w:tblPrEx>
          <w:tblW w:w="0" w:type="auto"/>
          <w:tblInd w:w="-25" w:type="dxa"/>
          <w:tblLayout w:type="fixed"/>
          <w:tblLook w:val="0000"/>
        </w:tblPrEx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spacing w:line="300" w:lineRule="auto"/>
              <w:rPr>
                <w:rFonts w:ascii="Verdana" w:hAnsi="Verdana"/>
                <w:b/>
                <w:sz w:val="22"/>
                <w:szCs w:val="22"/>
              </w:rPr>
            </w:pPr>
            <w:r w:rsidRPr="00DD3878">
              <w:rPr>
                <w:rFonts w:ascii="Verdana" w:hAnsi="Verdana"/>
                <w:b/>
                <w:sz w:val="22"/>
                <w:szCs w:val="22"/>
              </w:rPr>
              <w:t xml:space="preserve">Address 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widowControl w:val="0"/>
              <w:snapToGrid w:val="0"/>
              <w:rPr>
                <w:rFonts w:ascii="Verdana" w:hAnsi="Verdana"/>
                <w:sz w:val="22"/>
                <w:szCs w:val="22"/>
                <w:lang w:val="nb-NO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Shree  Krushna residency, B-wing, flat no.-304, near Z-bridge Keshavnagar, Mundhwa, Pune-411036</w:t>
            </w:r>
          </w:p>
        </w:tc>
      </w:tr>
      <w:tr w:rsidTr="00092FA9">
        <w:tblPrEx>
          <w:tblW w:w="0" w:type="auto"/>
          <w:tblInd w:w="-25" w:type="dxa"/>
          <w:tblLayout w:type="fixed"/>
          <w:tblLook w:val="0000"/>
        </w:tblPrEx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spacing w:line="300" w:lineRule="auto"/>
              <w:rPr>
                <w:rFonts w:ascii="Verdana" w:hAnsi="Verdana"/>
                <w:b/>
                <w:sz w:val="22"/>
                <w:szCs w:val="22"/>
              </w:rPr>
            </w:pPr>
            <w:r w:rsidRPr="00DD3878">
              <w:rPr>
                <w:rFonts w:ascii="Verdana" w:hAnsi="Verdana"/>
                <w:b/>
                <w:sz w:val="22"/>
                <w:szCs w:val="22"/>
              </w:rPr>
              <w:t>Hobbies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widowControl w:val="0"/>
              <w:snapToGrid w:val="0"/>
              <w:rPr>
                <w:rFonts w:ascii="Verdana" w:hAnsi="Verdana"/>
                <w:sz w:val="22"/>
                <w:szCs w:val="22"/>
                <w:lang w:val="nb-NO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Cooking &amp; Painting</w:t>
            </w:r>
            <w:r w:rsidRPr="00DD3878">
              <w:rPr>
                <w:rFonts w:ascii="Verdana" w:hAnsi="Verdana" w:cs="Calibri"/>
                <w:sz w:val="22"/>
                <w:szCs w:val="22"/>
              </w:rPr>
              <w:t>.</w:t>
            </w:r>
          </w:p>
        </w:tc>
      </w:tr>
      <w:tr w:rsidTr="00092FA9">
        <w:tblPrEx>
          <w:tblW w:w="0" w:type="auto"/>
          <w:tblInd w:w="-25" w:type="dxa"/>
          <w:tblLayout w:type="fixed"/>
          <w:tblLook w:val="0000"/>
        </w:tblPrEx>
        <w:trPr>
          <w:trHeight w:val="359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spacing w:line="300" w:lineRule="auto"/>
              <w:rPr>
                <w:rFonts w:ascii="Verdana" w:hAnsi="Verdana"/>
                <w:b/>
                <w:sz w:val="22"/>
                <w:szCs w:val="22"/>
              </w:rPr>
            </w:pPr>
            <w:r w:rsidRPr="00DD3878">
              <w:rPr>
                <w:rFonts w:ascii="Verdana" w:hAnsi="Verdana"/>
                <w:b/>
                <w:sz w:val="22"/>
                <w:szCs w:val="22"/>
              </w:rPr>
              <w:t xml:space="preserve">Languages Known 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3878" w:rsidRPr="00DD3878" w:rsidP="00092FA9">
            <w:pPr>
              <w:snapToGrid w:val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 xml:space="preserve">English, Hindi, </w:t>
            </w:r>
            <w:r w:rsidRPr="00DD3878">
              <w:rPr>
                <w:rFonts w:ascii="Verdana" w:hAnsi="Verdana" w:cs="Calibri"/>
                <w:sz w:val="22"/>
                <w:szCs w:val="22"/>
              </w:rPr>
              <w:t>Marathi</w:t>
            </w:r>
            <w:r w:rsidRPr="00DD3878">
              <w:rPr>
                <w:rFonts w:ascii="Verdana" w:hAnsi="Verdana"/>
                <w:sz w:val="22"/>
                <w:szCs w:val="22"/>
              </w:rPr>
              <w:t xml:space="preserve"> (Read, Write, Speak)</w:t>
            </w:r>
            <w:r>
              <w:rPr>
                <w:rFonts w:ascii="Verdana" w:hAnsi="Verdana"/>
                <w:sz w:val="22"/>
                <w:szCs w:val="22"/>
              </w:rPr>
              <w:t xml:space="preserve"> &amp; Telugu (Speak).</w:t>
            </w:r>
          </w:p>
        </w:tc>
      </w:tr>
    </w:tbl>
    <w:p w:rsidR="00B46290" w:rsidRPr="00DD3878" w:rsidP="00DD3878">
      <w:pPr>
        <w:spacing w:line="360" w:lineRule="auto"/>
        <w:jc w:val="both"/>
        <w:rPr>
          <w:rFonts w:ascii="Verdana" w:hAnsi="Verdana" w:cs="Calibri"/>
          <w:sz w:val="22"/>
          <w:szCs w:val="22"/>
        </w:rPr>
      </w:pPr>
    </w:p>
    <w:p w:rsidR="007504DA" w:rsidRPr="00DD3878" w:rsidP="00B46290">
      <w:pPr>
        <w:pStyle w:val="Heading1"/>
        <w:spacing w:line="360" w:lineRule="auto"/>
        <w:rPr>
          <w:rFonts w:ascii="Verdana" w:hAnsi="Verdana"/>
          <w:iCs/>
          <w:sz w:val="22"/>
          <w:szCs w:val="22"/>
          <w:u w:val="single"/>
        </w:rPr>
      </w:pPr>
      <w:r w:rsidRPr="00DD3878">
        <w:rPr>
          <w:rFonts w:ascii="Verdana" w:hAnsi="Verdana"/>
          <w:iCs/>
          <w:sz w:val="22"/>
          <w:szCs w:val="22"/>
          <w:u w:val="single"/>
        </w:rPr>
        <w:t>Declaration:-</w:t>
      </w:r>
      <w:r w:rsidRPr="00DD3878" w:rsidR="004A71AA">
        <w:rPr>
          <w:rFonts w:ascii="Verdana" w:hAnsi="Verdana" w:cs="Calibri"/>
          <w:sz w:val="22"/>
          <w:szCs w:val="22"/>
        </w:rPr>
        <w:t xml:space="preserve">          </w:t>
      </w:r>
      <w:r w:rsidRPr="00DD3878">
        <w:rPr>
          <w:rFonts w:ascii="Verdana" w:hAnsi="Verdana" w:cs="Calibri"/>
          <w:sz w:val="22"/>
          <w:szCs w:val="22"/>
        </w:rPr>
        <w:t xml:space="preserve">     </w:t>
      </w:r>
    </w:p>
    <w:p w:rsidR="007504DA" w:rsidRPr="00DD3878" w:rsidP="00B46290">
      <w:pPr>
        <w:spacing w:line="360" w:lineRule="auto"/>
        <w:jc w:val="both"/>
        <w:rPr>
          <w:rFonts w:ascii="Verdana" w:hAnsi="Verdana" w:cs="Calibri"/>
          <w:sz w:val="22"/>
          <w:szCs w:val="22"/>
        </w:rPr>
      </w:pPr>
      <w:r w:rsidRPr="00DD3878">
        <w:rPr>
          <w:rFonts w:ascii="Verdana" w:hAnsi="Verdana" w:cs="Calibri"/>
          <w:color w:val="000000"/>
          <w:sz w:val="22"/>
          <w:szCs w:val="22"/>
        </w:rPr>
        <w:t xml:space="preserve">           I hereby declare that the above-mentioned information is correct up to my knowledge and I bear the responsibility for the correctness of the above-mentioned particulars.</w:t>
      </w:r>
    </w:p>
    <w:p w:rsidR="007504DA" w:rsidRPr="00DD3878" w:rsidP="00AF3B9D">
      <w:pPr>
        <w:jc w:val="both"/>
        <w:rPr>
          <w:rFonts w:ascii="Verdana" w:hAnsi="Verdana" w:cs="Calibri"/>
          <w:sz w:val="22"/>
          <w:szCs w:val="22"/>
        </w:rPr>
      </w:pPr>
    </w:p>
    <w:p w:rsidR="007504DA" w:rsidRPr="00DD3878" w:rsidP="00AF3B9D">
      <w:pPr>
        <w:jc w:val="both"/>
        <w:rPr>
          <w:rFonts w:ascii="Verdana" w:hAnsi="Verdana" w:cs="Calibri"/>
          <w:sz w:val="22"/>
          <w:szCs w:val="22"/>
        </w:rPr>
      </w:pPr>
    </w:p>
    <w:p w:rsidR="007504DA" w:rsidRPr="00DD3878" w:rsidP="00AF3B9D">
      <w:pPr>
        <w:jc w:val="both"/>
        <w:rPr>
          <w:rFonts w:ascii="Verdana" w:hAnsi="Verdana" w:cs="Calibri"/>
          <w:color w:val="000000"/>
          <w:sz w:val="22"/>
          <w:szCs w:val="22"/>
        </w:rPr>
      </w:pPr>
      <w:r w:rsidRPr="00DD3878">
        <w:rPr>
          <w:rStyle w:val="Emphasis"/>
          <w:rFonts w:ascii="Verdana" w:hAnsi="Verdana" w:cs="Calibri"/>
          <w:i w:val="0"/>
          <w:iCs w:val="0"/>
          <w:color w:val="000000"/>
          <w:sz w:val="22"/>
          <w:szCs w:val="22"/>
        </w:rPr>
        <w:t xml:space="preserve">Date: </w:t>
      </w:r>
      <w:r w:rsidRPr="00DD3878">
        <w:rPr>
          <w:rFonts w:ascii="Verdana" w:hAnsi="Verdana" w:cs="Calibri"/>
          <w:color w:val="000000"/>
          <w:sz w:val="22"/>
          <w:szCs w:val="22"/>
        </w:rPr>
        <w:tab/>
      </w:r>
    </w:p>
    <w:p w:rsidR="007504DA" w:rsidRPr="00DD3878" w:rsidP="00AF3B9D">
      <w:pPr>
        <w:jc w:val="both"/>
        <w:rPr>
          <w:rFonts w:ascii="Verdana" w:hAnsi="Verdana" w:cs="Calibri"/>
          <w:color w:val="000000"/>
          <w:sz w:val="22"/>
          <w:szCs w:val="22"/>
        </w:rPr>
      </w:pPr>
      <w:r w:rsidRPr="00DD3878">
        <w:rPr>
          <w:rFonts w:ascii="Verdana" w:hAnsi="Verdana" w:cs="Calibri"/>
          <w:color w:val="000000"/>
          <w:sz w:val="22"/>
          <w:szCs w:val="22"/>
        </w:rPr>
        <w:t xml:space="preserve">Place: </w:t>
      </w:r>
      <w:r w:rsidRPr="00DD3878">
        <w:rPr>
          <w:rFonts w:ascii="Verdana" w:hAnsi="Verdana" w:cs="Calibri"/>
          <w:color w:val="000000"/>
          <w:sz w:val="22"/>
          <w:szCs w:val="22"/>
        </w:rPr>
        <w:tab/>
      </w:r>
      <w:r w:rsidRPr="00DD3878">
        <w:rPr>
          <w:rFonts w:ascii="Verdana" w:hAnsi="Verdana" w:cs="Calibri"/>
          <w:color w:val="000000"/>
          <w:sz w:val="22"/>
          <w:szCs w:val="22"/>
        </w:rPr>
        <w:tab/>
      </w:r>
      <w:r w:rsidRPr="00DD3878">
        <w:rPr>
          <w:rFonts w:ascii="Verdana" w:hAnsi="Verdana" w:cs="Calibri"/>
          <w:color w:val="000000"/>
          <w:sz w:val="22"/>
          <w:szCs w:val="22"/>
        </w:rPr>
        <w:tab/>
      </w:r>
      <w:r w:rsidRPr="00DD3878">
        <w:rPr>
          <w:rFonts w:ascii="Verdana" w:hAnsi="Verdana" w:cs="Calibri"/>
          <w:color w:val="000000"/>
          <w:sz w:val="22"/>
          <w:szCs w:val="22"/>
        </w:rPr>
        <w:tab/>
      </w:r>
      <w:r w:rsidRPr="00DD3878">
        <w:rPr>
          <w:rFonts w:ascii="Verdana" w:hAnsi="Verdana" w:cs="Calibri"/>
          <w:color w:val="000000"/>
          <w:sz w:val="22"/>
          <w:szCs w:val="22"/>
        </w:rPr>
        <w:tab/>
      </w:r>
    </w:p>
    <w:p w:rsidR="007504DA" w:rsidRPr="00D3300E" w:rsidP="00AF3B9D">
      <w:pPr>
        <w:jc w:val="both"/>
        <w:rPr>
          <w:rFonts w:ascii="Verdana" w:hAnsi="Verdana"/>
          <w:sz w:val="22"/>
          <w:szCs w:val="22"/>
        </w:rPr>
      </w:pPr>
      <w:r w:rsidRPr="00D3300E">
        <w:rPr>
          <w:rFonts w:ascii="Verdana" w:hAnsi="Verdana"/>
          <w:sz w:val="22"/>
          <w:szCs w:val="22"/>
        </w:rPr>
        <w:t xml:space="preserve">                                                                                              </w:t>
      </w:r>
    </w:p>
    <w:p w:rsidR="007504DA" w:rsidRPr="00D3300E" w:rsidP="00D3300E">
      <w:pPr>
        <w:ind w:left="5760" w:firstLine="720"/>
        <w:jc w:val="both"/>
        <w:rPr>
          <w:rFonts w:ascii="Verdana" w:hAnsi="Verdana"/>
          <w:sz w:val="22"/>
          <w:szCs w:val="22"/>
        </w:rPr>
      </w:pPr>
      <w:r w:rsidRPr="00D3300E">
        <w:rPr>
          <w:rFonts w:ascii="Verdana" w:hAnsi="Verdana"/>
          <w:sz w:val="22"/>
          <w:szCs w:val="22"/>
        </w:rPr>
        <w:t xml:space="preserve">Shalini Devi </w:t>
      </w:r>
      <w:r>
        <w:rPr>
          <w:rFonts w:ascii="Verdana" w:hAnsi="Verdana"/>
          <w:sz w:val="22"/>
          <w:szCs w:val="22"/>
        </w:rPr>
        <w:tab/>
      </w:r>
      <w:r w:rsidRPr="00D3300E">
        <w:rPr>
          <w:rFonts w:ascii="Verdana" w:hAnsi="Verdana"/>
          <w:sz w:val="22"/>
          <w:szCs w:val="22"/>
        </w:rPr>
        <w:t>.S</w:t>
      </w:r>
      <w:r>
        <w:rPr>
          <w:rFonts w:ascii="Verdana" w:hAnsi="Verdana"/>
          <w:sz w:val="22"/>
          <w:szCs w:val="22"/>
        </w:rPr>
        <w:t xml:space="preserve">. </w:t>
      </w:r>
      <w:r w:rsidRPr="00D3300E">
        <w:rPr>
          <w:rFonts w:ascii="Verdana" w:hAnsi="Verdana"/>
          <w:sz w:val="22"/>
          <w:szCs w:val="22"/>
        </w:rPr>
        <w:t>Mopuri</w:t>
      </w:r>
      <w:r w:rsidRPr="00D3300E">
        <w:rPr>
          <w:rFonts w:ascii="Verdana" w:hAnsi="Verdana"/>
          <w:sz w:val="22"/>
          <w:szCs w:val="22"/>
        </w:rPr>
        <w:t xml:space="preserve">                                                                                                           </w:t>
      </w:r>
      <w:r w:rsidRPr="00D3300E" w:rsidR="007A54F3">
        <w:rPr>
          <w:rFonts w:ascii="Verdana" w:hAnsi="Verdana"/>
          <w:sz w:val="22"/>
          <w:szCs w:val="22"/>
        </w:rPr>
        <w:t xml:space="preserve">                                    </w:t>
      </w:r>
      <w:r w:rsidRPr="00D3300E">
        <w:rPr>
          <w:rFonts w:ascii="Verdana" w:hAnsi="Verdana"/>
          <w:sz w:val="22"/>
          <w:szCs w:val="22"/>
        </w:rPr>
        <w:t xml:space="preserve"> </w:t>
      </w:r>
      <w:r w:rsidRPr="00D3300E" w:rsidR="00B46290">
        <w:rPr>
          <w:rFonts w:ascii="Verdana" w:hAnsi="Verdana"/>
          <w:sz w:val="22"/>
          <w:szCs w:val="22"/>
        </w:rPr>
        <w:t xml:space="preserve">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C976CF">
      <w:pgSz w:w="11906" w:h="16838"/>
      <w:pgMar w:top="720" w:right="1296" w:bottom="1296" w:left="1296" w:header="576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  <w:sz w:val="18"/>
        <w:szCs w:val="1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14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  <w:sz w:val="18"/>
        <w:szCs w:val="18"/>
      </w:rPr>
    </w:lvl>
  </w:abstractNum>
  <w:abstractNum w:abstractNumId="8">
    <w:nsid w:val="07D06B43"/>
    <w:multiLevelType w:val="multilevel"/>
    <w:tmpl w:val="85B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0931B4"/>
    <w:multiLevelType w:val="multilevel"/>
    <w:tmpl w:val="85B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6754C9"/>
    <w:multiLevelType w:val="multilevel"/>
    <w:tmpl w:val="C80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113872"/>
    <w:multiLevelType w:val="hybridMultilevel"/>
    <w:tmpl w:val="940AA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E1859"/>
    <w:multiLevelType w:val="multilevel"/>
    <w:tmpl w:val="85B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6B29C7"/>
    <w:multiLevelType w:val="hybridMultilevel"/>
    <w:tmpl w:val="E07EF4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6D0835"/>
    <w:multiLevelType w:val="hybridMultilevel"/>
    <w:tmpl w:val="1E200F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A17313"/>
    <w:multiLevelType w:val="hybridMultilevel"/>
    <w:tmpl w:val="E3165EC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20582"/>
    <w:multiLevelType w:val="multilevel"/>
    <w:tmpl w:val="D406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7468D7"/>
    <w:multiLevelType w:val="hybridMultilevel"/>
    <w:tmpl w:val="7856F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97F31"/>
    <w:multiLevelType w:val="hybridMultilevel"/>
    <w:tmpl w:val="3D927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0442B"/>
    <w:multiLevelType w:val="hybridMultilevel"/>
    <w:tmpl w:val="A45E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2"/>
  </w:num>
  <w:num w:numId="14">
    <w:abstractNumId w:val="16"/>
  </w:num>
  <w:num w:numId="15">
    <w:abstractNumId w:val="9"/>
  </w:num>
  <w:num w:numId="16">
    <w:abstractNumId w:val="11"/>
  </w:num>
  <w:num w:numId="17">
    <w:abstractNumId w:val="19"/>
  </w:num>
  <w:num w:numId="18">
    <w:abstractNumId w:val="14"/>
  </w:num>
  <w:num w:numId="19">
    <w:abstractNumId w:val="1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doNotEmbedSmartTags/>
  <w:compat/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D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B02DE"/>
    <w:pPr>
      <w:keepNext/>
      <w:tabs>
        <w:tab w:val="num" w:pos="0"/>
      </w:tabs>
      <w:ind w:firstLine="360"/>
      <w:jc w:val="both"/>
      <w:outlineLvl w:val="0"/>
    </w:pPr>
    <w:rPr>
      <w:rFonts w:eastAsia="SimSun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5B02DE"/>
    <w:pPr>
      <w:keepNext/>
      <w:tabs>
        <w:tab w:val="num" w:pos="0"/>
      </w:tabs>
      <w:ind w:firstLine="748"/>
      <w:jc w:val="both"/>
      <w:outlineLvl w:val="1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B02DE"/>
    <w:rPr>
      <w:rFonts w:ascii="Symbol" w:hAnsi="Symbol" w:cs="Symbol"/>
      <w:sz w:val="18"/>
      <w:szCs w:val="18"/>
    </w:rPr>
  </w:style>
  <w:style w:type="character" w:customStyle="1" w:styleId="WW8Num2z1">
    <w:name w:val="WW8Num2z1"/>
    <w:rsid w:val="005B02DE"/>
    <w:rPr>
      <w:rFonts w:ascii="Courier New" w:hAnsi="Courier New" w:cs="Courier New"/>
    </w:rPr>
  </w:style>
  <w:style w:type="character" w:customStyle="1" w:styleId="WW8Num2z4">
    <w:name w:val="WW8Num2z4"/>
    <w:rsid w:val="005B02DE"/>
    <w:rPr>
      <w:rFonts w:ascii="Courier New" w:hAnsi="Courier New" w:cs="Courier New"/>
    </w:rPr>
  </w:style>
  <w:style w:type="character" w:customStyle="1" w:styleId="WW8Num2z6">
    <w:name w:val="WW8Num2z6"/>
    <w:rsid w:val="005B02DE"/>
    <w:rPr>
      <w:rFonts w:ascii="Symbol" w:hAnsi="Symbol" w:cs="Symbol"/>
    </w:rPr>
  </w:style>
  <w:style w:type="character" w:customStyle="1" w:styleId="WW8Num3z0">
    <w:name w:val="WW8Num3z0"/>
    <w:rsid w:val="005B02DE"/>
    <w:rPr>
      <w:rFonts w:ascii="Wingdings" w:hAnsi="Wingdings" w:cs="Wingdings"/>
      <w:sz w:val="14"/>
    </w:rPr>
  </w:style>
  <w:style w:type="character" w:customStyle="1" w:styleId="WW8Num5z0">
    <w:name w:val="WW8Num5z0"/>
    <w:rsid w:val="005B02DE"/>
    <w:rPr>
      <w:rFonts w:ascii="Symbol" w:hAnsi="Symbol" w:cs="Symbol"/>
    </w:rPr>
  </w:style>
  <w:style w:type="character" w:customStyle="1" w:styleId="WW8Num5z1">
    <w:name w:val="WW8Num5z1"/>
    <w:rsid w:val="005B02DE"/>
    <w:rPr>
      <w:rFonts w:ascii="Courier New" w:hAnsi="Courier New" w:cs="Courier New"/>
    </w:rPr>
  </w:style>
  <w:style w:type="character" w:customStyle="1" w:styleId="WW8Num6z0">
    <w:name w:val="WW8Num6z0"/>
    <w:rsid w:val="005B02DE"/>
    <w:rPr>
      <w:rFonts w:ascii="Symbol" w:hAnsi="Symbol" w:cs="Symbol"/>
    </w:rPr>
  </w:style>
  <w:style w:type="character" w:customStyle="1" w:styleId="WW8Num6z1">
    <w:name w:val="WW8Num6z1"/>
    <w:rsid w:val="005B02DE"/>
    <w:rPr>
      <w:rFonts w:ascii="Courier New" w:hAnsi="Courier New" w:cs="Courier New"/>
    </w:rPr>
  </w:style>
  <w:style w:type="character" w:customStyle="1" w:styleId="WW8Num7z0">
    <w:name w:val="WW8Num7z0"/>
    <w:rsid w:val="005B02DE"/>
    <w:rPr>
      <w:rFonts w:ascii="Symbol" w:hAnsi="Symbol" w:cs="OpenSymbol"/>
    </w:rPr>
  </w:style>
  <w:style w:type="character" w:customStyle="1" w:styleId="WW8Num7z1">
    <w:name w:val="WW8Num7z1"/>
    <w:rsid w:val="005B02DE"/>
    <w:rPr>
      <w:rFonts w:ascii="OpenSymbol" w:hAnsi="OpenSymbol" w:cs="OpenSymbol"/>
    </w:rPr>
  </w:style>
  <w:style w:type="character" w:customStyle="1" w:styleId="WW8Num8z0">
    <w:name w:val="WW8Num8z0"/>
    <w:rsid w:val="005B02DE"/>
    <w:rPr>
      <w:rFonts w:ascii="Wingdings" w:hAnsi="Wingdings" w:cs="Wingdings"/>
    </w:rPr>
  </w:style>
  <w:style w:type="character" w:customStyle="1" w:styleId="WW8Num8z1">
    <w:name w:val="WW8Num8z1"/>
    <w:rsid w:val="005B02DE"/>
    <w:rPr>
      <w:rFonts w:ascii="Symbol" w:hAnsi="Symbol" w:cs="Symbol"/>
      <w:sz w:val="18"/>
      <w:szCs w:val="18"/>
    </w:rPr>
  </w:style>
  <w:style w:type="character" w:customStyle="1" w:styleId="WW8Num3z1">
    <w:name w:val="WW8Num3z1"/>
    <w:rsid w:val="005B02DE"/>
    <w:rPr>
      <w:rFonts w:ascii="Courier New" w:hAnsi="Courier New" w:cs="Courier New"/>
    </w:rPr>
  </w:style>
  <w:style w:type="character" w:customStyle="1" w:styleId="WW8Num3z4">
    <w:name w:val="WW8Num3z4"/>
    <w:rsid w:val="005B02DE"/>
    <w:rPr>
      <w:rFonts w:ascii="Symbol" w:hAnsi="Symbol" w:cs="Symbol"/>
    </w:rPr>
  </w:style>
  <w:style w:type="character" w:customStyle="1" w:styleId="WW8Num3z7">
    <w:name w:val="WW8Num3z7"/>
    <w:rsid w:val="005B02DE"/>
    <w:rPr>
      <w:rFonts w:ascii="Courier New" w:hAnsi="Courier New" w:cs="Courier New"/>
    </w:rPr>
  </w:style>
  <w:style w:type="character" w:customStyle="1" w:styleId="WW8Num4z0">
    <w:name w:val="WW8Num4z0"/>
    <w:rsid w:val="005B02DE"/>
    <w:rPr>
      <w:rFonts w:ascii="Wingdings" w:hAnsi="Wingdings" w:cs="Wingdings"/>
    </w:rPr>
  </w:style>
  <w:style w:type="character" w:customStyle="1" w:styleId="WW8Num9z0">
    <w:name w:val="WW8Num9z0"/>
    <w:rsid w:val="005B02DE"/>
    <w:rPr>
      <w:rFonts w:ascii="Wingdings" w:hAnsi="Wingdings" w:cs="Wingdings"/>
    </w:rPr>
  </w:style>
  <w:style w:type="character" w:customStyle="1" w:styleId="WW8Num9z1">
    <w:name w:val="WW8Num9z1"/>
    <w:rsid w:val="005B02DE"/>
    <w:rPr>
      <w:rFonts w:ascii="Courier New" w:hAnsi="Courier New" w:cs="Courier New"/>
    </w:rPr>
  </w:style>
  <w:style w:type="character" w:customStyle="1" w:styleId="WW8Num10z0">
    <w:name w:val="WW8Num10z0"/>
    <w:rsid w:val="005B02DE"/>
    <w:rPr>
      <w:rFonts w:ascii="Wingdings" w:hAnsi="Wingdings" w:cs="Wingdings"/>
    </w:rPr>
  </w:style>
  <w:style w:type="character" w:customStyle="1" w:styleId="WW8Num10z1">
    <w:name w:val="WW8Num10z1"/>
    <w:rsid w:val="005B02DE"/>
    <w:rPr>
      <w:rFonts w:ascii="Symbol" w:hAnsi="Symbol" w:cs="Symbol"/>
      <w:sz w:val="18"/>
      <w:szCs w:val="18"/>
    </w:rPr>
  </w:style>
  <w:style w:type="character" w:customStyle="1" w:styleId="WW8Num6z2">
    <w:name w:val="WW8Num6z2"/>
    <w:rsid w:val="005B02DE"/>
    <w:rPr>
      <w:rFonts w:ascii="Wingdings" w:hAnsi="Wingdings" w:cs="Wingdings"/>
    </w:rPr>
  </w:style>
  <w:style w:type="character" w:customStyle="1" w:styleId="WW8Num6z3">
    <w:name w:val="WW8Num6z3"/>
    <w:rsid w:val="005B02DE"/>
    <w:rPr>
      <w:rFonts w:ascii="Symbol" w:hAnsi="Symbol" w:cs="Symbol"/>
    </w:rPr>
  </w:style>
  <w:style w:type="character" w:customStyle="1" w:styleId="WW8Num1z0">
    <w:name w:val="WW8Num1z0"/>
    <w:rsid w:val="005B02DE"/>
    <w:rPr>
      <w:rFonts w:ascii="Symbol" w:hAnsi="Symbol" w:cs="Symbol"/>
    </w:rPr>
  </w:style>
  <w:style w:type="character" w:customStyle="1" w:styleId="WW8Num1z1">
    <w:name w:val="WW8Num1z1"/>
    <w:rsid w:val="005B02DE"/>
    <w:rPr>
      <w:rFonts w:ascii="Courier New" w:hAnsi="Courier New" w:cs="Courier New"/>
    </w:rPr>
  </w:style>
  <w:style w:type="character" w:customStyle="1" w:styleId="WW8Num1z2">
    <w:name w:val="WW8Num1z2"/>
    <w:rsid w:val="005B02DE"/>
    <w:rPr>
      <w:rFonts w:ascii="Wingdings" w:hAnsi="Wingdings" w:cs="Wingdings"/>
    </w:rPr>
  </w:style>
  <w:style w:type="character" w:customStyle="1" w:styleId="WW8Num2z2">
    <w:name w:val="WW8Num2z2"/>
    <w:rsid w:val="005B02DE"/>
    <w:rPr>
      <w:rFonts w:ascii="Wingdings" w:hAnsi="Wingdings" w:cs="Wingdings"/>
    </w:rPr>
  </w:style>
  <w:style w:type="character" w:customStyle="1" w:styleId="WW8Num2z3">
    <w:name w:val="WW8Num2z3"/>
    <w:rsid w:val="005B02DE"/>
    <w:rPr>
      <w:rFonts w:ascii="Symbol" w:hAnsi="Symbol" w:cs="Symbol"/>
    </w:rPr>
  </w:style>
  <w:style w:type="character" w:customStyle="1" w:styleId="WW8Num3z2">
    <w:name w:val="WW8Num3z2"/>
    <w:rsid w:val="005B02DE"/>
    <w:rPr>
      <w:rFonts w:ascii="Wingdings" w:hAnsi="Wingdings" w:cs="Wingdings"/>
    </w:rPr>
  </w:style>
  <w:style w:type="character" w:customStyle="1" w:styleId="WW8Num3z3">
    <w:name w:val="WW8Num3z3"/>
    <w:rsid w:val="005B02DE"/>
    <w:rPr>
      <w:rFonts w:ascii="Symbol" w:hAnsi="Symbol" w:cs="Symbol"/>
    </w:rPr>
  </w:style>
  <w:style w:type="character" w:customStyle="1" w:styleId="WW8Num4z1">
    <w:name w:val="WW8Num4z1"/>
    <w:rsid w:val="005B02DE"/>
    <w:rPr>
      <w:rFonts w:ascii="Symbol" w:hAnsi="Symbol" w:cs="Symbol"/>
      <w:sz w:val="18"/>
      <w:szCs w:val="18"/>
    </w:rPr>
  </w:style>
  <w:style w:type="character" w:customStyle="1" w:styleId="WW8Num4z4">
    <w:name w:val="WW8Num4z4"/>
    <w:rsid w:val="005B02DE"/>
    <w:rPr>
      <w:rFonts w:ascii="Courier New" w:hAnsi="Courier New" w:cs="Courier New"/>
    </w:rPr>
  </w:style>
  <w:style w:type="character" w:customStyle="1" w:styleId="WW8Num4z6">
    <w:name w:val="WW8Num4z6"/>
    <w:rsid w:val="005B02DE"/>
    <w:rPr>
      <w:rFonts w:ascii="Symbol" w:hAnsi="Symbol" w:cs="Symbol"/>
    </w:rPr>
  </w:style>
  <w:style w:type="character" w:customStyle="1" w:styleId="WW8Num5z2">
    <w:name w:val="WW8Num5z2"/>
    <w:rsid w:val="005B02DE"/>
    <w:rPr>
      <w:rFonts w:ascii="Wingdings" w:hAnsi="Wingdings" w:cs="Wingdings"/>
    </w:rPr>
  </w:style>
  <w:style w:type="character" w:customStyle="1" w:styleId="WW8Num8z4">
    <w:name w:val="WW8Num8z4"/>
    <w:rsid w:val="005B02DE"/>
    <w:rPr>
      <w:rFonts w:ascii="Symbol" w:hAnsi="Symbol" w:cs="Symbol"/>
    </w:rPr>
  </w:style>
  <w:style w:type="character" w:customStyle="1" w:styleId="WW8Num8z7">
    <w:name w:val="WW8Num8z7"/>
    <w:rsid w:val="005B02DE"/>
    <w:rPr>
      <w:rFonts w:ascii="Courier New" w:hAnsi="Courier New" w:cs="Courier New"/>
    </w:rPr>
  </w:style>
  <w:style w:type="character" w:customStyle="1" w:styleId="WW8Num9z3">
    <w:name w:val="WW8Num9z3"/>
    <w:rsid w:val="005B02DE"/>
    <w:rPr>
      <w:rFonts w:ascii="Symbol" w:hAnsi="Symbol" w:cs="Symbol"/>
    </w:rPr>
  </w:style>
  <w:style w:type="character" w:customStyle="1" w:styleId="WW8Num10z4">
    <w:name w:val="WW8Num10z4"/>
    <w:rsid w:val="005B02DE"/>
    <w:rPr>
      <w:rFonts w:ascii="Symbol" w:hAnsi="Symbol" w:cs="Symbol"/>
    </w:rPr>
  </w:style>
  <w:style w:type="character" w:customStyle="1" w:styleId="WW8Num10z7">
    <w:name w:val="WW8Num10z7"/>
    <w:rsid w:val="005B02DE"/>
    <w:rPr>
      <w:rFonts w:ascii="Courier New" w:hAnsi="Courier New" w:cs="Courier New"/>
    </w:rPr>
  </w:style>
  <w:style w:type="character" w:customStyle="1" w:styleId="WW8Num11z0">
    <w:name w:val="WW8Num11z0"/>
    <w:rsid w:val="005B02DE"/>
    <w:rPr>
      <w:rFonts w:ascii="Wingdings" w:hAnsi="Wingdings" w:cs="Wingdings"/>
    </w:rPr>
  </w:style>
  <w:style w:type="character" w:customStyle="1" w:styleId="WW8Num11z1">
    <w:name w:val="WW8Num11z1"/>
    <w:rsid w:val="005B02DE"/>
    <w:rPr>
      <w:rFonts w:ascii="Courier New" w:hAnsi="Courier New" w:cs="Courier New"/>
    </w:rPr>
  </w:style>
  <w:style w:type="character" w:customStyle="1" w:styleId="WW8Num11z3">
    <w:name w:val="WW8Num11z3"/>
    <w:rsid w:val="005B02DE"/>
    <w:rPr>
      <w:rFonts w:ascii="Symbol" w:hAnsi="Symbol" w:cs="Symbol"/>
    </w:rPr>
  </w:style>
  <w:style w:type="character" w:customStyle="1" w:styleId="WW8Num12z0">
    <w:name w:val="WW8Num12z0"/>
    <w:rsid w:val="005B02DE"/>
    <w:rPr>
      <w:rFonts w:ascii="Wingdings" w:hAnsi="Wingdings" w:cs="Wingdings"/>
    </w:rPr>
  </w:style>
  <w:style w:type="character" w:customStyle="1" w:styleId="WW8Num12z1">
    <w:name w:val="WW8Num12z1"/>
    <w:rsid w:val="005B02DE"/>
    <w:rPr>
      <w:rFonts w:ascii="Courier New" w:hAnsi="Courier New" w:cs="Courier New"/>
    </w:rPr>
  </w:style>
  <w:style w:type="character" w:customStyle="1" w:styleId="WW8Num12z6">
    <w:name w:val="WW8Num12z6"/>
    <w:rsid w:val="005B02DE"/>
    <w:rPr>
      <w:rFonts w:ascii="Symbol" w:hAnsi="Symbol" w:cs="Symbol"/>
    </w:rPr>
  </w:style>
  <w:style w:type="character" w:customStyle="1" w:styleId="WW8Num13z0">
    <w:name w:val="WW8Num13z0"/>
    <w:rsid w:val="005B02DE"/>
    <w:rPr>
      <w:rFonts w:ascii="Symbol" w:hAnsi="Symbol" w:cs="Symbol"/>
    </w:rPr>
  </w:style>
  <w:style w:type="character" w:customStyle="1" w:styleId="WW8Num13z1">
    <w:name w:val="WW8Num13z1"/>
    <w:rsid w:val="005B02DE"/>
    <w:rPr>
      <w:rFonts w:ascii="Courier New" w:hAnsi="Courier New" w:cs="Courier New"/>
    </w:rPr>
  </w:style>
  <w:style w:type="character" w:customStyle="1" w:styleId="WW8Num13z2">
    <w:name w:val="WW8Num13z2"/>
    <w:rsid w:val="005B02DE"/>
    <w:rPr>
      <w:rFonts w:ascii="Wingdings" w:hAnsi="Wingdings" w:cs="Wingdings"/>
    </w:rPr>
  </w:style>
  <w:style w:type="character" w:customStyle="1" w:styleId="WW8Num14z0">
    <w:name w:val="WW8Num14z0"/>
    <w:rsid w:val="005B02DE"/>
    <w:rPr>
      <w:rFonts w:ascii="Symbol" w:hAnsi="Symbol" w:cs="Symbol"/>
    </w:rPr>
  </w:style>
  <w:style w:type="character" w:customStyle="1" w:styleId="WW8Num14z1">
    <w:name w:val="WW8Num14z1"/>
    <w:rsid w:val="005B02DE"/>
    <w:rPr>
      <w:rFonts w:ascii="Courier New" w:hAnsi="Courier New" w:cs="Courier New"/>
    </w:rPr>
  </w:style>
  <w:style w:type="character" w:customStyle="1" w:styleId="WW8Num14z2">
    <w:name w:val="WW8Num14z2"/>
    <w:rsid w:val="005B02DE"/>
    <w:rPr>
      <w:rFonts w:ascii="Wingdings" w:hAnsi="Wingdings" w:cs="Wingdings"/>
    </w:rPr>
  </w:style>
  <w:style w:type="character" w:customStyle="1" w:styleId="WW8Num15z0">
    <w:name w:val="WW8Num15z0"/>
    <w:rsid w:val="005B02DE"/>
    <w:rPr>
      <w:rFonts w:ascii="Wingdings" w:hAnsi="Wingdings" w:cs="Wingdings"/>
    </w:rPr>
  </w:style>
  <w:style w:type="character" w:customStyle="1" w:styleId="WW8Num15z1">
    <w:name w:val="WW8Num15z1"/>
    <w:rsid w:val="005B02DE"/>
    <w:rPr>
      <w:rFonts w:ascii="Courier New" w:hAnsi="Courier New" w:cs="Courier New"/>
    </w:rPr>
  </w:style>
  <w:style w:type="character" w:customStyle="1" w:styleId="WW8Num15z3">
    <w:name w:val="WW8Num15z3"/>
    <w:rsid w:val="005B02DE"/>
    <w:rPr>
      <w:rFonts w:ascii="Symbol" w:hAnsi="Symbol" w:cs="Symbol"/>
    </w:rPr>
  </w:style>
  <w:style w:type="character" w:customStyle="1" w:styleId="WW8Num16z0">
    <w:name w:val="WW8Num16z0"/>
    <w:rsid w:val="005B02DE"/>
    <w:rPr>
      <w:rFonts w:ascii="Symbol" w:hAnsi="Symbol" w:cs="Symbol"/>
    </w:rPr>
  </w:style>
  <w:style w:type="character" w:customStyle="1" w:styleId="WW8Num16z1">
    <w:name w:val="WW8Num16z1"/>
    <w:rsid w:val="005B02DE"/>
    <w:rPr>
      <w:rFonts w:ascii="Courier New" w:hAnsi="Courier New" w:cs="Courier New"/>
    </w:rPr>
  </w:style>
  <w:style w:type="character" w:customStyle="1" w:styleId="WW8Num16z2">
    <w:name w:val="WW8Num16z2"/>
    <w:rsid w:val="005B02DE"/>
    <w:rPr>
      <w:rFonts w:ascii="Wingdings" w:hAnsi="Wingdings" w:cs="Wingdings"/>
    </w:rPr>
  </w:style>
  <w:style w:type="character" w:customStyle="1" w:styleId="WW8Num17z0">
    <w:name w:val="WW8Num17z0"/>
    <w:rsid w:val="005B02DE"/>
    <w:rPr>
      <w:rFonts w:ascii="Symbol" w:hAnsi="Symbol" w:cs="Symbol"/>
      <w:sz w:val="18"/>
      <w:szCs w:val="18"/>
    </w:rPr>
  </w:style>
  <w:style w:type="character" w:customStyle="1" w:styleId="WW8Num17z1">
    <w:name w:val="WW8Num17z1"/>
    <w:rsid w:val="005B02DE"/>
    <w:rPr>
      <w:rFonts w:ascii="Courier New" w:hAnsi="Courier New" w:cs="Courier New"/>
    </w:rPr>
  </w:style>
  <w:style w:type="character" w:customStyle="1" w:styleId="WW8Num17z2">
    <w:name w:val="WW8Num17z2"/>
    <w:rsid w:val="005B02DE"/>
    <w:rPr>
      <w:rFonts w:ascii="Wingdings" w:hAnsi="Wingdings" w:cs="Wingdings"/>
    </w:rPr>
  </w:style>
  <w:style w:type="character" w:customStyle="1" w:styleId="WW8Num17z3">
    <w:name w:val="WW8Num17z3"/>
    <w:rsid w:val="005B02DE"/>
    <w:rPr>
      <w:rFonts w:ascii="Symbol" w:hAnsi="Symbol" w:cs="Symbol"/>
    </w:rPr>
  </w:style>
  <w:style w:type="character" w:customStyle="1" w:styleId="WW8Num18z0">
    <w:name w:val="WW8Num18z0"/>
    <w:rsid w:val="005B02DE"/>
    <w:rPr>
      <w:rFonts w:ascii="Symbol" w:hAnsi="Symbol" w:cs="Symbol"/>
    </w:rPr>
  </w:style>
  <w:style w:type="character" w:customStyle="1" w:styleId="WW8Num18z1">
    <w:name w:val="WW8Num18z1"/>
    <w:rsid w:val="005B02DE"/>
    <w:rPr>
      <w:rFonts w:ascii="Courier New" w:hAnsi="Courier New" w:cs="Courier New"/>
    </w:rPr>
  </w:style>
  <w:style w:type="character" w:customStyle="1" w:styleId="WW8Num18z2">
    <w:name w:val="WW8Num18z2"/>
    <w:rsid w:val="005B02DE"/>
    <w:rPr>
      <w:rFonts w:ascii="Wingdings" w:hAnsi="Wingdings" w:cs="Wingdings"/>
    </w:rPr>
  </w:style>
  <w:style w:type="character" w:customStyle="1" w:styleId="WW8Num19z0">
    <w:name w:val="WW8Num19z0"/>
    <w:rsid w:val="005B02DE"/>
    <w:rPr>
      <w:rFonts w:ascii="Wingdings" w:hAnsi="Wingdings" w:cs="Wingdings"/>
    </w:rPr>
  </w:style>
  <w:style w:type="character" w:customStyle="1" w:styleId="WW8Num19z1">
    <w:name w:val="WW8Num19z1"/>
    <w:rsid w:val="005B02DE"/>
    <w:rPr>
      <w:rFonts w:ascii="Courier New" w:hAnsi="Courier New" w:cs="Courier New"/>
    </w:rPr>
  </w:style>
  <w:style w:type="character" w:customStyle="1" w:styleId="WW8Num19z3">
    <w:name w:val="WW8Num19z3"/>
    <w:rsid w:val="005B02DE"/>
    <w:rPr>
      <w:rFonts w:ascii="Symbol" w:hAnsi="Symbol" w:cs="Symbol"/>
    </w:rPr>
  </w:style>
  <w:style w:type="character" w:customStyle="1" w:styleId="WW8Num20z0">
    <w:name w:val="WW8Num20z0"/>
    <w:rsid w:val="005B02DE"/>
    <w:rPr>
      <w:rFonts w:ascii="Wingdings" w:hAnsi="Wingdings" w:cs="Wingdings"/>
    </w:rPr>
  </w:style>
  <w:style w:type="character" w:customStyle="1" w:styleId="WW8Num20z1">
    <w:name w:val="WW8Num20z1"/>
    <w:rsid w:val="005B02DE"/>
    <w:rPr>
      <w:rFonts w:ascii="Courier New" w:hAnsi="Courier New" w:cs="Courier New"/>
    </w:rPr>
  </w:style>
  <w:style w:type="character" w:customStyle="1" w:styleId="WW8Num20z3">
    <w:name w:val="WW8Num20z3"/>
    <w:rsid w:val="005B02DE"/>
    <w:rPr>
      <w:rFonts w:ascii="Symbol" w:hAnsi="Symbol" w:cs="Symbol"/>
      <w:sz w:val="18"/>
      <w:szCs w:val="18"/>
    </w:rPr>
  </w:style>
  <w:style w:type="character" w:customStyle="1" w:styleId="WW8Num20z6">
    <w:name w:val="WW8Num20z6"/>
    <w:rsid w:val="005B02DE"/>
    <w:rPr>
      <w:rFonts w:ascii="Symbol" w:hAnsi="Symbol" w:cs="Symbol"/>
    </w:rPr>
  </w:style>
  <w:style w:type="character" w:customStyle="1" w:styleId="WW8Num21z0">
    <w:name w:val="WW8Num21z0"/>
    <w:rsid w:val="005B02DE"/>
    <w:rPr>
      <w:rFonts w:ascii="Symbol" w:hAnsi="Symbol" w:cs="Symbol"/>
    </w:rPr>
  </w:style>
  <w:style w:type="character" w:customStyle="1" w:styleId="WW8Num21z1">
    <w:name w:val="WW8Num21z1"/>
    <w:rsid w:val="005B02DE"/>
    <w:rPr>
      <w:rFonts w:ascii="Courier New" w:hAnsi="Courier New" w:cs="Courier New"/>
    </w:rPr>
  </w:style>
  <w:style w:type="character" w:customStyle="1" w:styleId="WW8Num21z2">
    <w:name w:val="WW8Num21z2"/>
    <w:rsid w:val="005B02DE"/>
    <w:rPr>
      <w:rFonts w:ascii="Wingdings" w:hAnsi="Wingdings" w:cs="Wingdings"/>
    </w:rPr>
  </w:style>
  <w:style w:type="character" w:customStyle="1" w:styleId="WW8Num24z0">
    <w:name w:val="WW8Num24z0"/>
    <w:rsid w:val="005B02DE"/>
    <w:rPr>
      <w:rFonts w:ascii="Symbol" w:hAnsi="Symbol" w:cs="Symbol"/>
      <w:sz w:val="18"/>
      <w:szCs w:val="18"/>
    </w:rPr>
  </w:style>
  <w:style w:type="character" w:customStyle="1" w:styleId="WW8Num24z1">
    <w:name w:val="WW8Num24z1"/>
    <w:rsid w:val="005B02DE"/>
    <w:rPr>
      <w:rFonts w:ascii="Courier New" w:hAnsi="Courier New" w:cs="Courier New"/>
    </w:rPr>
  </w:style>
  <w:style w:type="character" w:customStyle="1" w:styleId="WW8Num24z2">
    <w:name w:val="WW8Num24z2"/>
    <w:rsid w:val="005B02DE"/>
    <w:rPr>
      <w:rFonts w:ascii="Wingdings" w:hAnsi="Wingdings" w:cs="Wingdings"/>
    </w:rPr>
  </w:style>
  <w:style w:type="character" w:customStyle="1" w:styleId="WW8Num24z3">
    <w:name w:val="WW8Num24z3"/>
    <w:rsid w:val="005B02DE"/>
    <w:rPr>
      <w:rFonts w:ascii="Symbol" w:hAnsi="Symbol" w:cs="Symbol"/>
    </w:rPr>
  </w:style>
  <w:style w:type="character" w:customStyle="1" w:styleId="WW8Num25z0">
    <w:name w:val="WW8Num25z0"/>
    <w:rsid w:val="005B02DE"/>
    <w:rPr>
      <w:rFonts w:ascii="Wingdings" w:hAnsi="Wingdings" w:cs="Wingdings"/>
      <w:sz w:val="14"/>
    </w:rPr>
  </w:style>
  <w:style w:type="character" w:customStyle="1" w:styleId="WW8Num25z1">
    <w:name w:val="WW8Num25z1"/>
    <w:rsid w:val="005B02DE"/>
    <w:rPr>
      <w:rFonts w:ascii="Courier New" w:hAnsi="Courier New" w:cs="Courier New"/>
    </w:rPr>
  </w:style>
  <w:style w:type="character" w:customStyle="1" w:styleId="WW8Num25z2">
    <w:name w:val="WW8Num25z2"/>
    <w:rsid w:val="005B02DE"/>
    <w:rPr>
      <w:rFonts w:ascii="Wingdings" w:hAnsi="Wingdings" w:cs="Wingdings"/>
    </w:rPr>
  </w:style>
  <w:style w:type="character" w:customStyle="1" w:styleId="WW8Num25z3">
    <w:name w:val="WW8Num25z3"/>
    <w:rsid w:val="005B02DE"/>
    <w:rPr>
      <w:rFonts w:ascii="Symbol" w:hAnsi="Symbol" w:cs="Symbol"/>
    </w:rPr>
  </w:style>
  <w:style w:type="character" w:customStyle="1" w:styleId="WW8Num26z0">
    <w:name w:val="WW8Num26z0"/>
    <w:rsid w:val="005B02DE"/>
    <w:rPr>
      <w:rFonts w:ascii="Wingdings" w:hAnsi="Wingdings" w:cs="Wingdings"/>
    </w:rPr>
  </w:style>
  <w:style w:type="character" w:customStyle="1" w:styleId="WW8Num26z1">
    <w:name w:val="WW8Num26z1"/>
    <w:rsid w:val="005B02DE"/>
    <w:rPr>
      <w:rFonts w:ascii="Courier New" w:hAnsi="Courier New" w:cs="Courier New"/>
    </w:rPr>
  </w:style>
  <w:style w:type="character" w:customStyle="1" w:styleId="WW8Num26z3">
    <w:name w:val="WW8Num26z3"/>
    <w:rsid w:val="005B02DE"/>
    <w:rPr>
      <w:rFonts w:ascii="Symbol" w:hAnsi="Symbol" w:cs="Symbol"/>
      <w:sz w:val="18"/>
      <w:szCs w:val="18"/>
    </w:rPr>
  </w:style>
  <w:style w:type="character" w:customStyle="1" w:styleId="WW8Num26z6">
    <w:name w:val="WW8Num26z6"/>
    <w:rsid w:val="005B02DE"/>
    <w:rPr>
      <w:rFonts w:ascii="Symbol" w:hAnsi="Symbol" w:cs="Symbol"/>
    </w:rPr>
  </w:style>
  <w:style w:type="character" w:customStyle="1" w:styleId="WW8Num27z0">
    <w:name w:val="WW8Num27z0"/>
    <w:rsid w:val="005B02DE"/>
    <w:rPr>
      <w:rFonts w:ascii="Symbol" w:hAnsi="Symbol" w:cs="Symbol"/>
    </w:rPr>
  </w:style>
  <w:style w:type="character" w:customStyle="1" w:styleId="WW8Num27z1">
    <w:name w:val="WW8Num27z1"/>
    <w:rsid w:val="005B02DE"/>
    <w:rPr>
      <w:rFonts w:ascii="Courier New" w:hAnsi="Courier New" w:cs="Courier New"/>
    </w:rPr>
  </w:style>
  <w:style w:type="character" w:customStyle="1" w:styleId="WW8Num27z2">
    <w:name w:val="WW8Num27z2"/>
    <w:rsid w:val="005B02DE"/>
    <w:rPr>
      <w:rFonts w:ascii="Wingdings" w:hAnsi="Wingdings" w:cs="Wingdings"/>
    </w:rPr>
  </w:style>
  <w:style w:type="character" w:customStyle="1" w:styleId="WW8Num29z0">
    <w:name w:val="WW8Num29z0"/>
    <w:rsid w:val="005B02DE"/>
    <w:rPr>
      <w:rFonts w:ascii="Symbol" w:hAnsi="Symbol" w:cs="Symbol"/>
    </w:rPr>
  </w:style>
  <w:style w:type="character" w:customStyle="1" w:styleId="WW8Num29z1">
    <w:name w:val="WW8Num29z1"/>
    <w:rsid w:val="005B02DE"/>
    <w:rPr>
      <w:rFonts w:ascii="Courier New" w:hAnsi="Courier New" w:cs="Courier New"/>
    </w:rPr>
  </w:style>
  <w:style w:type="character" w:customStyle="1" w:styleId="WW8Num29z2">
    <w:name w:val="WW8Num29z2"/>
    <w:rsid w:val="005B02DE"/>
    <w:rPr>
      <w:rFonts w:ascii="Wingdings" w:hAnsi="Wingdings" w:cs="Wingdings"/>
    </w:rPr>
  </w:style>
  <w:style w:type="character" w:customStyle="1" w:styleId="WW8Num30z0">
    <w:name w:val="WW8Num30z0"/>
    <w:rsid w:val="005B02DE"/>
    <w:rPr>
      <w:rFonts w:ascii="Wingdings" w:hAnsi="Wingdings" w:cs="Wingdings"/>
    </w:rPr>
  </w:style>
  <w:style w:type="character" w:customStyle="1" w:styleId="WW8Num30z1">
    <w:name w:val="WW8Num30z1"/>
    <w:rsid w:val="005B02DE"/>
    <w:rPr>
      <w:rFonts w:ascii="Courier New" w:hAnsi="Courier New" w:cs="Courier New"/>
    </w:rPr>
  </w:style>
  <w:style w:type="character" w:customStyle="1" w:styleId="WW8Num30z3">
    <w:name w:val="WW8Num30z3"/>
    <w:rsid w:val="005B02DE"/>
    <w:rPr>
      <w:rFonts w:ascii="Symbol" w:hAnsi="Symbol" w:cs="Symbol"/>
    </w:rPr>
  </w:style>
  <w:style w:type="character" w:customStyle="1" w:styleId="WW8NumSt28z0">
    <w:name w:val="WW8NumSt28z0"/>
    <w:rsid w:val="005B02DE"/>
    <w:rPr>
      <w:rFonts w:ascii="Wingdings" w:hAnsi="Wingdings" w:cs="Wingdings"/>
      <w:sz w:val="14"/>
    </w:rPr>
  </w:style>
  <w:style w:type="character" w:customStyle="1" w:styleId="WW-DefaultParagraphFont">
    <w:name w:val="WW-Default Paragraph Font"/>
    <w:rsid w:val="005B02DE"/>
  </w:style>
  <w:style w:type="character" w:styleId="Emphasis">
    <w:name w:val="Emphasis"/>
    <w:qFormat/>
    <w:rsid w:val="005B02DE"/>
    <w:rPr>
      <w:i/>
      <w:iCs/>
    </w:rPr>
  </w:style>
  <w:style w:type="character" w:customStyle="1" w:styleId="HeaderChar">
    <w:name w:val="Header Char"/>
    <w:rsid w:val="005B02DE"/>
    <w:rPr>
      <w:sz w:val="24"/>
      <w:szCs w:val="24"/>
    </w:rPr>
  </w:style>
  <w:style w:type="character" w:customStyle="1" w:styleId="FooterChar">
    <w:name w:val="Footer Char"/>
    <w:rsid w:val="005B02DE"/>
    <w:rPr>
      <w:sz w:val="24"/>
      <w:szCs w:val="24"/>
    </w:rPr>
  </w:style>
  <w:style w:type="character" w:customStyle="1" w:styleId="BalloonTextChar">
    <w:name w:val="Balloon Text Char"/>
    <w:rsid w:val="005B02DE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rsid w:val="005B02DE"/>
  </w:style>
  <w:style w:type="character" w:customStyle="1" w:styleId="Bullets">
    <w:name w:val="Bullets"/>
    <w:rsid w:val="005B02D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5B02D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5B02DE"/>
    <w:pPr>
      <w:spacing w:after="120"/>
    </w:pPr>
  </w:style>
  <w:style w:type="paragraph" w:styleId="List">
    <w:name w:val="List"/>
    <w:basedOn w:val="BodyText"/>
    <w:rsid w:val="005B02DE"/>
    <w:rPr>
      <w:rFonts w:cs="Mangal"/>
    </w:rPr>
  </w:style>
  <w:style w:type="paragraph" w:styleId="Caption">
    <w:name w:val="caption"/>
    <w:basedOn w:val="Normal"/>
    <w:qFormat/>
    <w:rsid w:val="005B02D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5B02DE"/>
    <w:pPr>
      <w:suppressLineNumbers/>
    </w:pPr>
    <w:rPr>
      <w:rFonts w:cs="Mangal"/>
    </w:rPr>
  </w:style>
  <w:style w:type="paragraph" w:styleId="BodyText2">
    <w:name w:val="Body Text 2"/>
    <w:basedOn w:val="Normal"/>
    <w:rsid w:val="005B02DE"/>
    <w:pPr>
      <w:spacing w:after="120" w:line="480" w:lineRule="auto"/>
    </w:pPr>
  </w:style>
  <w:style w:type="paragraph" w:customStyle="1" w:styleId="Normal11pt">
    <w:name w:val="Normal + 11 pt"/>
    <w:basedOn w:val="BodyText2"/>
    <w:rsid w:val="005B02DE"/>
    <w:pPr>
      <w:widowControl w:val="0"/>
      <w:spacing w:after="0" w:line="240" w:lineRule="auto"/>
      <w:jc w:val="both"/>
    </w:pPr>
    <w:rPr>
      <w:rFonts w:eastAsia="SimSun"/>
      <w:sz w:val="22"/>
      <w:szCs w:val="22"/>
    </w:rPr>
  </w:style>
  <w:style w:type="paragraph" w:customStyle="1" w:styleId="TableContents">
    <w:name w:val="Table Contents"/>
    <w:basedOn w:val="Normal"/>
    <w:rsid w:val="005B02DE"/>
    <w:pPr>
      <w:widowControl w:val="0"/>
      <w:suppressLineNumbers/>
    </w:pPr>
    <w:rPr>
      <w:rFonts w:ascii="Nimbus Roman No9 L" w:eastAsia="DejaVu Sans" w:hAnsi="Nimbus Roman No9 L" w:cs="DejaVu Sans"/>
      <w:kern w:val="1"/>
      <w:lang w:val="en-GB" w:eastAsia="mr-IN" w:bidi="mr-IN"/>
    </w:rPr>
  </w:style>
  <w:style w:type="paragraph" w:styleId="NoSpacing">
    <w:name w:val="No Spacing"/>
    <w:qFormat/>
    <w:rsid w:val="005B02DE"/>
    <w:pPr>
      <w:suppressAutoHyphens/>
    </w:pPr>
    <w:rPr>
      <w:sz w:val="24"/>
      <w:szCs w:val="24"/>
      <w:lang w:eastAsia="ar-SA"/>
    </w:rPr>
  </w:style>
  <w:style w:type="paragraph" w:styleId="Header">
    <w:name w:val="header"/>
    <w:basedOn w:val="Normal"/>
    <w:rsid w:val="005B02D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5B02DE"/>
    <w:pPr>
      <w:tabs>
        <w:tab w:val="center" w:pos="4680"/>
        <w:tab w:val="right" w:pos="9360"/>
      </w:tabs>
    </w:pPr>
  </w:style>
  <w:style w:type="paragraph" w:styleId="DocumentMap">
    <w:name w:val="Document Map"/>
    <w:basedOn w:val="Normal"/>
    <w:rsid w:val="005B02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sid w:val="005B02DE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5B02DE"/>
  </w:style>
  <w:style w:type="paragraph" w:customStyle="1" w:styleId="TableHeading">
    <w:name w:val="Table Heading"/>
    <w:basedOn w:val="TableContents"/>
    <w:rsid w:val="005B02DE"/>
    <w:pPr>
      <w:jc w:val="center"/>
    </w:pPr>
    <w:rPr>
      <w:b/>
      <w:bCs/>
    </w:rPr>
  </w:style>
  <w:style w:type="paragraph" w:styleId="Index1">
    <w:name w:val="index 1"/>
    <w:basedOn w:val="Normal"/>
    <w:next w:val="Normal"/>
    <w:rsid w:val="007E243A"/>
    <w:pPr>
      <w:ind w:left="200" w:hanging="200"/>
    </w:pPr>
    <w:rPr>
      <w:b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B60AA"/>
    <w:pPr>
      <w:ind w:left="720"/>
    </w:pPr>
    <w:rPr>
      <w:sz w:val="20"/>
      <w:szCs w:val="20"/>
      <w:lang w:eastAsia="zh-CN"/>
    </w:rPr>
  </w:style>
  <w:style w:type="character" w:styleId="Hyperlink">
    <w:name w:val="Hyperlink"/>
    <w:rsid w:val="00566480"/>
    <w:rPr>
      <w:color w:val="0000FF"/>
      <w:u w:val="single"/>
    </w:rPr>
  </w:style>
  <w:style w:type="paragraph" w:customStyle="1" w:styleId="papertitle">
    <w:name w:val="paper title"/>
    <w:rsid w:val="00566480"/>
    <w:pPr>
      <w:spacing w:after="120"/>
      <w:jc w:val="center"/>
    </w:pPr>
    <w:rPr>
      <w:rFonts w:eastAsia="MS Mincho"/>
      <w:noProof/>
      <w:sz w:val="48"/>
      <w:szCs w:val="48"/>
    </w:rPr>
  </w:style>
  <w:style w:type="paragraph" w:styleId="NormalWeb">
    <w:name w:val="Normal (Web)"/>
    <w:basedOn w:val="Normal"/>
    <w:uiPriority w:val="99"/>
    <w:unhideWhenUsed/>
    <w:rsid w:val="003108F4"/>
    <w:pPr>
      <w:suppressAutoHyphens w:val="0"/>
      <w:spacing w:before="100" w:beforeAutospacing="1" w:after="115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891cf1ca6b3faa3e58609f05b9109d3134f530e18705c4458440321091b5b581208190619495c55004356014b4450530401195c1333471b1b1110435c5a00544c011503504e1c180c571833471b1b0b12445a550a4d584b50535a4f162e024b43400169771365141b045e0f5a4657465a4f140d1f1b4d58505045111b535a580c504e110a130418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43FA6-BC81-439A-81B0-E71F278A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ANURAG BHARTI</vt:lpstr>
    </vt:vector>
  </TitlesOfParts>
  <Company>Microsoft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ANURAG BHARTI</dc:title>
  <dc:creator>User</dc:creator>
  <cp:lastModifiedBy>User</cp:lastModifiedBy>
  <cp:revision>2</cp:revision>
  <cp:lastPrinted>2012-03-28T16:22:00Z</cp:lastPrinted>
  <dcterms:created xsi:type="dcterms:W3CDTF">2017-02-08T12:30:00Z</dcterms:created>
  <dcterms:modified xsi:type="dcterms:W3CDTF">2017-02-08T12:30:00Z</dcterms:modified>
</cp:coreProperties>
</file>