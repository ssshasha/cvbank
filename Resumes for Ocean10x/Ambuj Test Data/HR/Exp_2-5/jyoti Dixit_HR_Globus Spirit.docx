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540" w:rsidRDefault="00B25B03">
      <w:pPr>
        <w:pStyle w:val="Heading1"/>
        <w:spacing w:line="480" w:lineRule="auto"/>
        <w:ind w:left="4320"/>
        <w:rPr>
          <w:rFonts w:ascii="Times New Roman" w:hAnsi="Times New Roman" w:cs="Times New Roman"/>
          <w:u w:val="single"/>
        </w:rPr>
      </w:pPr>
      <w:r>
        <w:rPr>
          <w:rFonts w:ascii="Times New Roman" w:hAnsi="Times New Roman" w:cs="Times New Roman"/>
          <w:u w:val="single"/>
        </w:rPr>
        <w:t>Resume</w:t>
      </w:r>
    </w:p>
    <w:p w:rsidR="00CF5540" w:rsidRDefault="00B25B03">
      <w:pPr>
        <w:pStyle w:val="Heading1"/>
        <w:rPr>
          <w:rFonts w:ascii="Times New Roman" w:hAnsi="Times New Roman" w:cs="Times New Roman"/>
          <w:b w:val="0"/>
          <w:sz w:val="24"/>
          <w:szCs w:val="24"/>
        </w:rPr>
      </w:pPr>
      <w:r>
        <w:rPr>
          <w:rFonts w:ascii="Times New Roman" w:hAnsi="Times New Roman" w:cs="Times New Roman"/>
          <w:sz w:val="24"/>
          <w:szCs w:val="24"/>
        </w:rPr>
        <w:t>JYOTI DIXIT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sz w:val="24"/>
          <w:szCs w:val="24"/>
        </w:rPr>
        <w:t>Address:-</w:t>
      </w:r>
      <w:r w:rsidR="000510C0">
        <w:rPr>
          <w:rFonts w:ascii="Times New Roman" w:hAnsi="Times New Roman" w:cs="Times New Roman"/>
          <w:b w:val="0"/>
          <w:sz w:val="24"/>
          <w:szCs w:val="24"/>
        </w:rPr>
        <w:t>Shalimar Garden Ghaziabad</w:t>
      </w:r>
      <w:r w:rsidR="000510C0">
        <w:rPr>
          <w:rFonts w:ascii="Times New Roman" w:hAnsi="Times New Roman" w:cs="Times New Roman"/>
          <w:b w:val="0"/>
          <w:sz w:val="24"/>
          <w:szCs w:val="24"/>
        </w:rPr>
        <w:tab/>
      </w:r>
      <w:r w:rsidR="000510C0">
        <w:rPr>
          <w:rFonts w:ascii="Times New Roman" w:hAnsi="Times New Roman" w:cs="Times New Roman"/>
          <w:b w:val="0"/>
          <w:sz w:val="24"/>
          <w:szCs w:val="24"/>
        </w:rPr>
        <w:tab/>
      </w:r>
      <w:r w:rsidR="000510C0">
        <w:rPr>
          <w:rFonts w:ascii="Times New Roman" w:hAnsi="Times New Roman" w:cs="Times New Roman"/>
          <w:b w:val="0"/>
          <w:sz w:val="24"/>
          <w:szCs w:val="24"/>
        </w:rPr>
        <w:tab/>
      </w:r>
      <w:r w:rsidR="000510C0">
        <w:rPr>
          <w:rFonts w:ascii="Times New Roman" w:hAnsi="Times New Roman" w:cs="Times New Roman"/>
          <w:b w:val="0"/>
          <w:sz w:val="24"/>
          <w:szCs w:val="24"/>
        </w:rPr>
        <w:tab/>
      </w:r>
      <w:r w:rsidR="000510C0">
        <w:rPr>
          <w:rFonts w:ascii="Times New Roman" w:hAnsi="Times New Roman" w:cs="Times New Roman"/>
          <w:b w:val="0"/>
          <w:sz w:val="24"/>
          <w:szCs w:val="24"/>
        </w:rPr>
        <w:tab/>
      </w:r>
      <w:r w:rsidR="000510C0">
        <w:rPr>
          <w:rFonts w:ascii="Times New Roman" w:hAnsi="Times New Roman" w:cs="Times New Roman"/>
          <w:b w:val="0"/>
          <w:sz w:val="24"/>
          <w:szCs w:val="24"/>
        </w:rPr>
        <w:tab/>
      </w:r>
      <w:r w:rsidR="000510C0">
        <w:rPr>
          <w:rFonts w:ascii="Times New Roman" w:hAnsi="Times New Roman" w:cs="Times New Roman"/>
          <w:b w:val="0"/>
          <w:sz w:val="24"/>
          <w:szCs w:val="24"/>
        </w:rPr>
        <w:tab/>
      </w:r>
      <w:r w:rsidR="000510C0">
        <w:rPr>
          <w:rFonts w:ascii="Times New Roman" w:hAnsi="Times New Roman" w:cs="Times New Roman"/>
          <w:b w:val="0"/>
          <w:sz w:val="24"/>
          <w:szCs w:val="24"/>
        </w:rPr>
        <w:tab/>
      </w:r>
      <w:r w:rsidR="000510C0">
        <w:rPr>
          <w:rFonts w:ascii="Times New Roman" w:hAnsi="Times New Roman" w:cs="Times New Roman"/>
          <w:b w:val="0"/>
          <w:sz w:val="24"/>
          <w:szCs w:val="24"/>
        </w:rPr>
        <w:tab/>
      </w:r>
      <w:bookmarkStart w:id="0" w:name="_GoBack"/>
      <w:bookmarkEnd w:id="0"/>
      <w:r>
        <w:rPr>
          <w:rFonts w:ascii="Times New Roman" w:hAnsi="Times New Roman" w:cs="Times New Roman"/>
          <w:b w:val="0"/>
          <w:sz w:val="24"/>
          <w:szCs w:val="24"/>
        </w:rPr>
        <w:t>Contact no</w:t>
      </w:r>
      <w:proofErr w:type="gramStart"/>
      <w:r>
        <w:rPr>
          <w:rFonts w:ascii="Times New Roman" w:hAnsi="Times New Roman" w:cs="Times New Roman"/>
          <w:b w:val="0"/>
          <w:sz w:val="24"/>
          <w:szCs w:val="24"/>
        </w:rPr>
        <w:t>.-</w:t>
      </w:r>
      <w:proofErr w:type="gramEnd"/>
      <w:r>
        <w:rPr>
          <w:rFonts w:ascii="Times New Roman" w:hAnsi="Times New Roman" w:cs="Times New Roman"/>
          <w:b w:val="0"/>
          <w:sz w:val="24"/>
          <w:szCs w:val="24"/>
        </w:rPr>
        <w:t xml:space="preserve"> 9205234017 </w:t>
      </w:r>
    </w:p>
    <w:p w:rsidR="00CF5540" w:rsidRDefault="00B25B03">
      <w:pPr>
        <w:ind w:left="5760" w:firstLine="720"/>
        <w:rPr>
          <w:rFonts w:ascii="Times New Roman" w:hAnsi="Times New Roman" w:cs="Times New Roman"/>
        </w:rPr>
      </w:pPr>
      <w:r>
        <w:rPr>
          <w:rFonts w:ascii="Times New Roman" w:hAnsi="Times New Roman" w:cs="Times New Roman"/>
        </w:rPr>
        <w:t>E-mail ID: -jyoti1.dixit@gmail.com</w:t>
      </w:r>
    </w:p>
    <w:p w:rsidR="00CF5540" w:rsidRDefault="00CF5540">
      <w:pPr>
        <w:rPr>
          <w:rFonts w:ascii="Times New Roman" w:hAnsi="Times New Roman" w:cs="Times New Roman"/>
        </w:rPr>
      </w:pPr>
    </w:p>
    <w:p w:rsidR="00CF5540" w:rsidRDefault="00CF5540">
      <w:pPr>
        <w:rPr>
          <w:rFonts w:ascii="Times New Roman" w:hAnsi="Times New Roman" w:cs="Times New Roman"/>
        </w:rPr>
      </w:pPr>
    </w:p>
    <w:p w:rsidR="00CF5540" w:rsidRDefault="00B25B03">
      <w:pPr>
        <w:tabs>
          <w:tab w:val="left" w:pos="7860"/>
        </w:tabs>
        <w:rPr>
          <w:rFonts w:ascii="Times New Roman" w:hAnsi="Times New Roman" w:cs="Times New Roman"/>
          <w:b/>
          <w:u w:val="single"/>
        </w:rPr>
      </w:pPr>
      <w:r>
        <w:rPr>
          <w:rFonts w:ascii="Times New Roman" w:hAnsi="Times New Roman" w:cs="Times New Roman"/>
          <w:b/>
          <w:u w:val="single"/>
        </w:rPr>
        <w:t>Career Objective:</w:t>
      </w:r>
    </w:p>
    <w:p w:rsidR="00CF5540" w:rsidRDefault="00CF5540">
      <w:pPr>
        <w:tabs>
          <w:tab w:val="left" w:pos="7860"/>
        </w:tabs>
        <w:rPr>
          <w:rFonts w:ascii="Times New Roman" w:hAnsi="Times New Roman" w:cs="Times New Roman"/>
          <w:b/>
          <w:u w:val="single"/>
        </w:rPr>
      </w:pPr>
    </w:p>
    <w:p w:rsidR="00CF5540" w:rsidRDefault="00B25B03">
      <w:pPr>
        <w:tabs>
          <w:tab w:val="left" w:pos="810"/>
        </w:tabs>
        <w:rPr>
          <w:rFonts w:ascii="Times New Roman" w:hAnsi="Times New Roman" w:cs="Times New Roman"/>
        </w:rPr>
      </w:pPr>
      <w:r>
        <w:rPr>
          <w:rFonts w:ascii="Times New Roman" w:hAnsi="Times New Roman" w:cs="Times New Roman"/>
        </w:rPr>
        <w:t>Long-term career objective is to obtain a senior level position in an Organization through my hard work, commitment and quality work Dedicate my service for growth of it concern and to be dynamic port of the concern interest to work in challenging environment.</w:t>
      </w:r>
    </w:p>
    <w:p w:rsidR="00CF5540" w:rsidRDefault="00CF5540">
      <w:pPr>
        <w:rPr>
          <w:rFonts w:ascii="Times New Roman" w:hAnsi="Times New Roman" w:cs="Times New Roman"/>
          <w:b/>
          <w:u w:val="single"/>
        </w:rPr>
      </w:pPr>
    </w:p>
    <w:p w:rsidR="00CF5540" w:rsidRDefault="00B25B03">
      <w:pPr>
        <w:pStyle w:val="ListParagraph1c4e3019-1314-437c-a334-e4134d101097"/>
        <w:spacing w:after="240"/>
        <w:ind w:left="0"/>
        <w:rPr>
          <w:rFonts w:ascii="Times New Roman" w:hAnsi="Times New Roman" w:cs="Times New Roman"/>
          <w:b/>
          <w:u w:val="single"/>
        </w:rPr>
      </w:pPr>
      <w:r>
        <w:rPr>
          <w:rFonts w:ascii="Times New Roman" w:hAnsi="Times New Roman" w:cs="Times New Roman"/>
          <w:b/>
          <w:u w:val="single"/>
        </w:rPr>
        <w:t>Working Experience:-</w:t>
      </w:r>
    </w:p>
    <w:p w:rsidR="00CF5540" w:rsidRDefault="00CF5540">
      <w:pPr>
        <w:pStyle w:val="ListParagraph1c4e3019-1314-437c-a334-e4134d101097"/>
        <w:spacing w:after="240"/>
        <w:ind w:left="0"/>
        <w:rPr>
          <w:rFonts w:ascii="Times New Roman" w:hAnsi="Times New Roman" w:cs="Times New Roman"/>
          <w:b/>
          <w:u w:val="single"/>
        </w:rPr>
      </w:pPr>
    </w:p>
    <w:p w:rsidR="00CF5540" w:rsidRDefault="00B25B03">
      <w:pPr>
        <w:pStyle w:val="ListParagraph1c4e3019-1314-437c-a334-e4134d101097"/>
        <w:spacing w:after="240"/>
        <w:ind w:left="0"/>
        <w:rPr>
          <w:rFonts w:ascii="Times New Roman" w:hAnsi="Times New Roman" w:cs="Times New Roman"/>
          <w:bCs/>
        </w:rPr>
      </w:pPr>
      <w:r>
        <w:rPr>
          <w:rFonts w:ascii="Times New Roman" w:hAnsi="Times New Roman" w:cs="Times New Roman"/>
          <w:bCs/>
        </w:rPr>
        <w:t>3</w:t>
      </w:r>
      <w:r w:rsidR="00A36C8B">
        <w:rPr>
          <w:rFonts w:ascii="Times New Roman" w:hAnsi="Times New Roman" w:cs="Times New Roman"/>
          <w:bCs/>
        </w:rPr>
        <w:t>+Years’ experience</w:t>
      </w:r>
      <w:r>
        <w:rPr>
          <w:rFonts w:ascii="Times New Roman" w:hAnsi="Times New Roman" w:cs="Times New Roman"/>
          <w:bCs/>
        </w:rPr>
        <w:t xml:space="preserve"> in recruitment ( It and Non IT Recruitment ) and generalist activities.</w:t>
      </w:r>
    </w:p>
    <w:p w:rsidR="00CF5540" w:rsidRDefault="00CF5540">
      <w:pPr>
        <w:pStyle w:val="ListParagraph1c4e3019-1314-437c-a334-e4134d101097"/>
        <w:spacing w:after="240"/>
        <w:ind w:left="0"/>
        <w:rPr>
          <w:rFonts w:ascii="Times New Roman" w:hAnsi="Times New Roman" w:cs="Times New Roman"/>
          <w:b/>
          <w:u w:val="single"/>
        </w:rPr>
      </w:pPr>
    </w:p>
    <w:p w:rsidR="00A36C8B" w:rsidRDefault="00A36C8B" w:rsidP="00A36C8B">
      <w:pPr>
        <w:pStyle w:val="ListParagraph1c4e3019-1314-437c-a334-e4134d101097"/>
        <w:spacing w:after="240"/>
        <w:ind w:left="0"/>
        <w:rPr>
          <w:rFonts w:ascii="Times New Roman" w:hAnsi="Times New Roman" w:cs="Times New Roman"/>
          <w:b/>
          <w:u w:val="single"/>
        </w:rPr>
      </w:pPr>
      <w:r>
        <w:rPr>
          <w:rFonts w:ascii="Times New Roman" w:hAnsi="Times New Roman" w:cs="Times New Roman"/>
          <w:b/>
          <w:u w:val="single"/>
        </w:rPr>
        <w:t>Company:-</w:t>
      </w:r>
      <w:r w:rsidR="004D466F">
        <w:rPr>
          <w:rFonts w:ascii="Times New Roman" w:hAnsi="Times New Roman" w:cs="Times New Roman"/>
          <w:b/>
          <w:u w:val="single"/>
        </w:rPr>
        <w:t>Vision InfoSystems Pvt. Ltd</w:t>
      </w:r>
    </w:p>
    <w:p w:rsidR="00A36C8B" w:rsidRDefault="00A36C8B" w:rsidP="00A36C8B">
      <w:pPr>
        <w:pStyle w:val="ListParagraph1c4e3019-1314-437c-a334-e4134d101097"/>
        <w:spacing w:after="240"/>
        <w:ind w:left="0"/>
        <w:rPr>
          <w:rFonts w:ascii="Times New Roman" w:hAnsi="Times New Roman" w:cs="Times New Roman"/>
          <w:b/>
          <w:u w:val="single"/>
        </w:rPr>
      </w:pPr>
    </w:p>
    <w:p w:rsidR="00A36C8B" w:rsidRDefault="00A36C8B" w:rsidP="00A36C8B">
      <w:pPr>
        <w:pStyle w:val="ListParagraph1c4e3019-1314-437c-a334-e4134d101097"/>
        <w:spacing w:after="240"/>
        <w:ind w:left="0"/>
        <w:rPr>
          <w:rFonts w:ascii="Times New Roman" w:hAnsi="Times New Roman" w:cs="Times New Roman"/>
          <w:b/>
          <w:u w:val="single"/>
        </w:rPr>
      </w:pPr>
      <w:r>
        <w:rPr>
          <w:rFonts w:ascii="Times New Roman" w:hAnsi="Times New Roman" w:cs="Times New Roman"/>
          <w:b/>
          <w:u w:val="single"/>
        </w:rPr>
        <w:t xml:space="preserve">Position: - </w:t>
      </w:r>
      <w:r w:rsidR="004D466F">
        <w:rPr>
          <w:rFonts w:ascii="Times New Roman" w:hAnsi="Times New Roman" w:cs="Times New Roman"/>
          <w:b/>
          <w:u w:val="single"/>
        </w:rPr>
        <w:t xml:space="preserve">SR. HR </w:t>
      </w:r>
      <w:r w:rsidR="000510C0">
        <w:rPr>
          <w:rFonts w:ascii="Times New Roman" w:hAnsi="Times New Roman" w:cs="Times New Roman"/>
          <w:b/>
          <w:u w:val="single"/>
        </w:rPr>
        <w:t>Executive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roofErr w:type="gramStart"/>
      <w:r w:rsidR="004D466F">
        <w:rPr>
          <w:rFonts w:ascii="Times New Roman" w:hAnsi="Times New Roman" w:cs="Times New Roman"/>
          <w:b/>
          <w:u w:val="single"/>
        </w:rPr>
        <w:t>Mar’18</w:t>
      </w:r>
      <w:r>
        <w:rPr>
          <w:rFonts w:ascii="Times New Roman" w:hAnsi="Times New Roman" w:cs="Times New Roman"/>
          <w:b/>
          <w:u w:val="single"/>
        </w:rPr>
        <w:t>to  Till</w:t>
      </w:r>
      <w:proofErr w:type="gramEnd"/>
      <w:r>
        <w:rPr>
          <w:rFonts w:ascii="Times New Roman" w:hAnsi="Times New Roman" w:cs="Times New Roman"/>
          <w:b/>
          <w:u w:val="single"/>
        </w:rPr>
        <w:t xml:space="preserve"> Date</w:t>
      </w:r>
    </w:p>
    <w:p w:rsidR="00A36C8B" w:rsidRDefault="00A36C8B" w:rsidP="00803298">
      <w:pPr>
        <w:pStyle w:val="ListParagraph1c4e3019-1314-437c-a334-e4134d101097"/>
        <w:spacing w:after="240"/>
        <w:ind w:left="0"/>
        <w:rPr>
          <w:rFonts w:asciiTheme="minorHAnsi" w:hAnsiTheme="minorHAnsi" w:cstheme="minorHAnsi"/>
        </w:rPr>
      </w:pPr>
    </w:p>
    <w:p w:rsidR="004D466F" w:rsidRPr="004D466F" w:rsidRDefault="004D466F" w:rsidP="00066F9A">
      <w:pPr>
        <w:pStyle w:val="ListParagraph1c4e3019-1314-437c-a334-e4134d101097"/>
        <w:numPr>
          <w:ilvl w:val="1"/>
          <w:numId w:val="29"/>
        </w:numPr>
        <w:spacing w:after="240"/>
        <w:rPr>
          <w:rFonts w:ascii="Times New Roman" w:hAnsi="Times New Roman" w:cs="Times New Roman"/>
        </w:rPr>
      </w:pPr>
      <w:r w:rsidRPr="00066F9A">
        <w:rPr>
          <w:rFonts w:ascii="Times New Roman" w:hAnsi="Times New Roman" w:cs="Times New Roman"/>
          <w:b/>
          <w:sz w:val="28"/>
        </w:rPr>
        <w:t>Responsibilities</w:t>
      </w:r>
      <w:r w:rsidRPr="004D466F">
        <w:rPr>
          <w:rFonts w:ascii="Times New Roman" w:hAnsi="Times New Roman" w:cs="Times New Roman"/>
        </w:rPr>
        <w:t>:</w:t>
      </w:r>
    </w:p>
    <w:p w:rsidR="004D466F" w:rsidRPr="004D466F" w:rsidRDefault="004D466F" w:rsidP="0020206E">
      <w:pPr>
        <w:pStyle w:val="ListParagraph1c4e3019-1314-437c-a334-e4134d101097"/>
        <w:numPr>
          <w:ilvl w:val="0"/>
          <w:numId w:val="19"/>
        </w:numPr>
        <w:spacing w:after="240"/>
        <w:ind w:left="360"/>
        <w:rPr>
          <w:rFonts w:ascii="Times New Roman" w:hAnsi="Times New Roman" w:cs="Times New Roman"/>
        </w:rPr>
      </w:pPr>
      <w:r w:rsidRPr="00066F9A">
        <w:rPr>
          <w:rFonts w:ascii="Times New Roman" w:hAnsi="Times New Roman" w:cs="Times New Roman"/>
          <w:b/>
        </w:rPr>
        <w:t>Recruitment</w:t>
      </w:r>
      <w:r w:rsidRPr="004D466F">
        <w:rPr>
          <w:rFonts w:ascii="Times New Roman" w:hAnsi="Times New Roman" w:cs="Times New Roman"/>
        </w:rPr>
        <w:t xml:space="preserve"> –</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Understanding manpower requisition from the concerned department.</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Understanding the requirement and accordingly drafting a job description and getting it approved from the concerned person.</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Sourcing candidates that match the desired skills.</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Screening the candidates by conducting telephonic or personal interviews as the case may be.</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Encouraging the employees to provide reference for better prospects.</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Arranging for technical interview and coordinating with the concerned person.</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Communicating the employment status to the applied candidates.</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Maintaining and updating the database of the candidates.</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Doing a background verification of the shortlisted candidates.</w:t>
      </w:r>
    </w:p>
    <w:p w:rsidR="004D466F" w:rsidRPr="004D466F" w:rsidRDefault="004D466F" w:rsidP="0020206E">
      <w:pPr>
        <w:pStyle w:val="ListParagraph1c4e3019-1314-437c-a334-e4134d101097"/>
        <w:spacing w:after="240"/>
        <w:ind w:left="360"/>
        <w:rPr>
          <w:rFonts w:ascii="Times New Roman" w:hAnsi="Times New Roman" w:cs="Times New Roman"/>
        </w:rPr>
      </w:pPr>
    </w:p>
    <w:p w:rsidR="004D466F" w:rsidRPr="004D466F" w:rsidRDefault="004D466F" w:rsidP="0020206E">
      <w:pPr>
        <w:pStyle w:val="ListParagraph1c4e3019-1314-437c-a334-e4134d101097"/>
        <w:numPr>
          <w:ilvl w:val="0"/>
          <w:numId w:val="19"/>
        </w:numPr>
        <w:spacing w:after="240"/>
        <w:ind w:left="360"/>
        <w:rPr>
          <w:rFonts w:ascii="Times New Roman" w:hAnsi="Times New Roman" w:cs="Times New Roman"/>
        </w:rPr>
      </w:pPr>
      <w:r w:rsidRPr="00066F9A">
        <w:rPr>
          <w:rFonts w:ascii="Times New Roman" w:hAnsi="Times New Roman" w:cs="Times New Roman"/>
          <w:b/>
        </w:rPr>
        <w:t>Induction and On-boarding</w:t>
      </w:r>
      <w:r w:rsidRPr="004D466F">
        <w:rPr>
          <w:rFonts w:ascii="Times New Roman" w:hAnsi="Times New Roman" w:cs="Times New Roman"/>
        </w:rPr>
        <w:t>-</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Providing offer letter to the selected candidate and issuing appointment letter with brief working agreement or policies.</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Giving a description on the policies, procedures and culture followed by the company.</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Properly filing relevant document of the new join</w:t>
      </w:r>
      <w:r w:rsidR="000510C0">
        <w:rPr>
          <w:rFonts w:ascii="Times New Roman" w:hAnsi="Times New Roman" w:cs="Times New Roman"/>
        </w:rPr>
        <w:t>ing</w:t>
      </w:r>
      <w:r w:rsidRPr="004D466F">
        <w:rPr>
          <w:rFonts w:ascii="Times New Roman" w:hAnsi="Times New Roman" w:cs="Times New Roman"/>
        </w:rPr>
        <w:t xml:space="preserve"> as required.</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Introducing them to the team.</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Explaining the mode of communication.</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Coordinating with the IT team to get their email id made.</w:t>
      </w:r>
    </w:p>
    <w:p w:rsidR="004D466F" w:rsidRPr="004D466F" w:rsidRDefault="004D466F" w:rsidP="0020206E">
      <w:pPr>
        <w:pStyle w:val="ListParagraph1c4e3019-1314-437c-a334-e4134d101097"/>
        <w:spacing w:after="240"/>
        <w:ind w:left="360"/>
        <w:rPr>
          <w:rFonts w:ascii="Times New Roman" w:hAnsi="Times New Roman" w:cs="Times New Roman"/>
        </w:rPr>
      </w:pPr>
    </w:p>
    <w:p w:rsidR="004D466F" w:rsidRPr="004D466F" w:rsidRDefault="004D466F" w:rsidP="0020206E">
      <w:pPr>
        <w:pStyle w:val="ListParagraph1c4e3019-1314-437c-a334-e4134d101097"/>
        <w:numPr>
          <w:ilvl w:val="0"/>
          <w:numId w:val="19"/>
        </w:numPr>
        <w:spacing w:after="240"/>
        <w:ind w:left="360"/>
        <w:rPr>
          <w:rFonts w:ascii="Times New Roman" w:hAnsi="Times New Roman" w:cs="Times New Roman"/>
        </w:rPr>
      </w:pPr>
      <w:r w:rsidRPr="00066F9A">
        <w:rPr>
          <w:rFonts w:ascii="Times New Roman" w:hAnsi="Times New Roman" w:cs="Times New Roman"/>
          <w:b/>
        </w:rPr>
        <w:t>HR Policies and HR Manual</w:t>
      </w:r>
      <w:r w:rsidRPr="004D466F">
        <w:rPr>
          <w:rFonts w:ascii="Times New Roman" w:hAnsi="Times New Roman" w:cs="Times New Roman"/>
        </w:rPr>
        <w:t>-</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Keeping a track of the attendance and leaves of the employees.</w:t>
      </w:r>
    </w:p>
    <w:p w:rsidR="004D466F" w:rsidRPr="004D466F" w:rsidRDefault="004D466F" w:rsidP="0020206E">
      <w:pPr>
        <w:pStyle w:val="ListParagraph1c4e3019-1314-437c-a334-e4134d101097"/>
        <w:spacing w:after="240"/>
        <w:ind w:left="360"/>
        <w:rPr>
          <w:rFonts w:ascii="Times New Roman" w:hAnsi="Times New Roman" w:cs="Times New Roman"/>
        </w:rPr>
      </w:pPr>
    </w:p>
    <w:p w:rsidR="004D466F" w:rsidRPr="004D466F" w:rsidRDefault="004D466F" w:rsidP="0020206E">
      <w:pPr>
        <w:pStyle w:val="ListParagraph1c4e3019-1314-437c-a334-e4134d101097"/>
        <w:numPr>
          <w:ilvl w:val="0"/>
          <w:numId w:val="19"/>
        </w:numPr>
        <w:spacing w:after="240"/>
        <w:ind w:left="360"/>
        <w:rPr>
          <w:rFonts w:ascii="Times New Roman" w:hAnsi="Times New Roman" w:cs="Times New Roman"/>
        </w:rPr>
      </w:pPr>
      <w:r w:rsidRPr="00066F9A">
        <w:rPr>
          <w:rFonts w:ascii="Times New Roman" w:hAnsi="Times New Roman" w:cs="Times New Roman"/>
          <w:b/>
        </w:rPr>
        <w:t>Performance Management</w:t>
      </w:r>
      <w:r w:rsidRPr="004D466F">
        <w:rPr>
          <w:rFonts w:ascii="Times New Roman" w:hAnsi="Times New Roman" w:cs="Times New Roman"/>
        </w:rPr>
        <w:t>-</w:t>
      </w:r>
    </w:p>
    <w:p w:rsidR="004D466F" w:rsidRPr="004D466F" w:rsidRDefault="004D466F" w:rsidP="0020206E">
      <w:pPr>
        <w:pStyle w:val="ListParagraph1c4e3019-1314-437c-a334-e4134d101097"/>
        <w:numPr>
          <w:ilvl w:val="1"/>
          <w:numId w:val="19"/>
        </w:numPr>
        <w:spacing w:after="240"/>
        <w:ind w:left="1080"/>
        <w:rPr>
          <w:rFonts w:ascii="Times New Roman" w:hAnsi="Times New Roman" w:cs="Times New Roman"/>
        </w:rPr>
      </w:pPr>
      <w:r w:rsidRPr="004D466F">
        <w:rPr>
          <w:rFonts w:ascii="Times New Roman" w:hAnsi="Times New Roman" w:cs="Times New Roman"/>
        </w:rPr>
        <w:t xml:space="preserve">Maintaining monthly record of the </w:t>
      </w:r>
      <w:r w:rsidR="000510C0" w:rsidRPr="004D466F">
        <w:rPr>
          <w:rFonts w:ascii="Times New Roman" w:hAnsi="Times New Roman" w:cs="Times New Roman"/>
        </w:rPr>
        <w:t>employee’s</w:t>
      </w:r>
      <w:r w:rsidRPr="004D466F">
        <w:rPr>
          <w:rFonts w:ascii="Times New Roman" w:hAnsi="Times New Roman" w:cs="Times New Roman"/>
        </w:rPr>
        <w:t xml:space="preserve"> performance with the help of Head </w:t>
      </w:r>
      <w:r w:rsidR="000510C0" w:rsidRPr="004D466F">
        <w:rPr>
          <w:rFonts w:ascii="Times New Roman" w:hAnsi="Times New Roman" w:cs="Times New Roman"/>
        </w:rPr>
        <w:t>Departments.</w:t>
      </w:r>
    </w:p>
    <w:p w:rsidR="004D466F" w:rsidRDefault="004D466F" w:rsidP="0020206E">
      <w:pPr>
        <w:pStyle w:val="ListParagraph1c4e3019-1314-437c-a334-e4134d101097"/>
        <w:spacing w:after="240"/>
        <w:ind w:left="360"/>
        <w:rPr>
          <w:rFonts w:ascii="Times New Roman" w:hAnsi="Times New Roman" w:cs="Times New Roman"/>
        </w:rPr>
      </w:pPr>
    </w:p>
    <w:p w:rsidR="00066F9A" w:rsidRDefault="00066F9A" w:rsidP="0020206E">
      <w:pPr>
        <w:pStyle w:val="ListParagraph1c4e3019-1314-437c-a334-e4134d101097"/>
        <w:spacing w:after="240"/>
        <w:ind w:left="360"/>
        <w:rPr>
          <w:rFonts w:ascii="Times New Roman" w:hAnsi="Times New Roman" w:cs="Times New Roman"/>
        </w:rPr>
      </w:pPr>
    </w:p>
    <w:p w:rsidR="00066F9A" w:rsidRPr="004D466F" w:rsidRDefault="00066F9A" w:rsidP="0020206E">
      <w:pPr>
        <w:pStyle w:val="ListParagraph1c4e3019-1314-437c-a334-e4134d101097"/>
        <w:spacing w:after="240"/>
        <w:ind w:left="360"/>
        <w:rPr>
          <w:rFonts w:ascii="Times New Roman" w:hAnsi="Times New Roman" w:cs="Times New Roman"/>
        </w:rPr>
      </w:pPr>
    </w:p>
    <w:p w:rsidR="004D466F" w:rsidRPr="004D466F" w:rsidRDefault="004D466F" w:rsidP="0020206E">
      <w:pPr>
        <w:pStyle w:val="ListParagraph1c4e3019-1314-437c-a334-e4134d101097"/>
        <w:numPr>
          <w:ilvl w:val="0"/>
          <w:numId w:val="19"/>
        </w:numPr>
        <w:spacing w:after="240"/>
        <w:ind w:left="360"/>
        <w:rPr>
          <w:rFonts w:ascii="Times New Roman" w:hAnsi="Times New Roman" w:cs="Times New Roman"/>
        </w:rPr>
      </w:pPr>
      <w:r w:rsidRPr="00066F9A">
        <w:rPr>
          <w:rFonts w:ascii="Times New Roman" w:hAnsi="Times New Roman" w:cs="Times New Roman"/>
          <w:b/>
        </w:rPr>
        <w:t>Employee Engagement</w:t>
      </w:r>
      <w:r w:rsidRPr="004D466F">
        <w:rPr>
          <w:rFonts w:ascii="Times New Roman" w:hAnsi="Times New Roman" w:cs="Times New Roman"/>
        </w:rPr>
        <w:t>-</w:t>
      </w:r>
    </w:p>
    <w:p w:rsidR="004D466F" w:rsidRPr="004D466F" w:rsidRDefault="004D466F" w:rsidP="00066F9A">
      <w:pPr>
        <w:pStyle w:val="ListParagraph1c4e3019-1314-437c-a334-e4134d101097"/>
        <w:numPr>
          <w:ilvl w:val="0"/>
          <w:numId w:val="28"/>
        </w:numPr>
        <w:spacing w:after="240"/>
        <w:rPr>
          <w:rFonts w:ascii="Times New Roman" w:hAnsi="Times New Roman" w:cs="Times New Roman"/>
        </w:rPr>
      </w:pPr>
      <w:r w:rsidRPr="004D466F">
        <w:rPr>
          <w:rFonts w:ascii="Times New Roman" w:hAnsi="Times New Roman" w:cs="Times New Roman"/>
        </w:rPr>
        <w:lastRenderedPageBreak/>
        <w:t>Planning events.</w:t>
      </w:r>
    </w:p>
    <w:p w:rsidR="004D466F" w:rsidRPr="004D466F" w:rsidRDefault="004D466F" w:rsidP="00066F9A">
      <w:pPr>
        <w:pStyle w:val="ListParagraph1c4e3019-1314-437c-a334-e4134d101097"/>
        <w:numPr>
          <w:ilvl w:val="1"/>
          <w:numId w:val="31"/>
        </w:numPr>
        <w:spacing w:after="240"/>
        <w:rPr>
          <w:rFonts w:ascii="Times New Roman" w:hAnsi="Times New Roman" w:cs="Times New Roman"/>
        </w:rPr>
      </w:pPr>
      <w:r w:rsidRPr="004D466F">
        <w:rPr>
          <w:rFonts w:ascii="Times New Roman" w:hAnsi="Times New Roman" w:cs="Times New Roman"/>
        </w:rPr>
        <w:t>Celebrating birthday/ Work anniversary/Marriage Anniversary.</w:t>
      </w:r>
    </w:p>
    <w:p w:rsidR="004D466F" w:rsidRPr="004D466F" w:rsidRDefault="004D466F" w:rsidP="0020206E">
      <w:pPr>
        <w:pStyle w:val="ListParagraph1c4e3019-1314-437c-a334-e4134d101097"/>
        <w:spacing w:after="240"/>
        <w:ind w:left="360"/>
        <w:rPr>
          <w:rFonts w:ascii="Times New Roman" w:hAnsi="Times New Roman" w:cs="Times New Roman"/>
        </w:rPr>
      </w:pPr>
    </w:p>
    <w:p w:rsidR="004D466F" w:rsidRPr="004D466F" w:rsidRDefault="004D466F" w:rsidP="00066F9A">
      <w:pPr>
        <w:pStyle w:val="ListParagraph1c4e3019-1314-437c-a334-e4134d101097"/>
        <w:numPr>
          <w:ilvl w:val="0"/>
          <w:numId w:val="30"/>
        </w:numPr>
        <w:spacing w:after="240"/>
        <w:rPr>
          <w:rFonts w:ascii="Times New Roman" w:hAnsi="Times New Roman" w:cs="Times New Roman"/>
        </w:rPr>
      </w:pPr>
      <w:r w:rsidRPr="00066F9A">
        <w:rPr>
          <w:rFonts w:ascii="Times New Roman" w:hAnsi="Times New Roman" w:cs="Times New Roman"/>
          <w:b/>
        </w:rPr>
        <w:t>Statutory Compliance</w:t>
      </w:r>
      <w:r w:rsidRPr="004D466F">
        <w:rPr>
          <w:rFonts w:ascii="Times New Roman" w:hAnsi="Times New Roman" w:cs="Times New Roman"/>
        </w:rPr>
        <w:t>-</w:t>
      </w:r>
    </w:p>
    <w:p w:rsidR="004D466F" w:rsidRPr="004D466F" w:rsidRDefault="004D466F" w:rsidP="00066F9A">
      <w:pPr>
        <w:pStyle w:val="ListParagraph1c4e3019-1314-437c-a334-e4134d101097"/>
        <w:numPr>
          <w:ilvl w:val="1"/>
          <w:numId w:val="31"/>
        </w:numPr>
        <w:spacing w:after="240"/>
        <w:rPr>
          <w:rFonts w:ascii="Times New Roman" w:hAnsi="Times New Roman" w:cs="Times New Roman"/>
        </w:rPr>
      </w:pPr>
      <w:r w:rsidRPr="004D466F">
        <w:rPr>
          <w:rFonts w:ascii="Times New Roman" w:hAnsi="Times New Roman" w:cs="Times New Roman"/>
        </w:rPr>
        <w:t>Leaves – as per the act that is applicable to you.</w:t>
      </w:r>
    </w:p>
    <w:p w:rsidR="004D466F" w:rsidRPr="004D466F" w:rsidRDefault="004D466F" w:rsidP="00066F9A">
      <w:pPr>
        <w:pStyle w:val="ListParagraph1c4e3019-1314-437c-a334-e4134d101097"/>
        <w:numPr>
          <w:ilvl w:val="1"/>
          <w:numId w:val="31"/>
        </w:numPr>
        <w:spacing w:after="240"/>
        <w:rPr>
          <w:rFonts w:ascii="Times New Roman" w:hAnsi="Times New Roman" w:cs="Times New Roman"/>
        </w:rPr>
      </w:pPr>
      <w:r w:rsidRPr="004D466F">
        <w:rPr>
          <w:rFonts w:ascii="Times New Roman" w:hAnsi="Times New Roman" w:cs="Times New Roman"/>
        </w:rPr>
        <w:t>PF/ ESIC</w:t>
      </w:r>
    </w:p>
    <w:p w:rsidR="004D466F" w:rsidRPr="004D466F" w:rsidRDefault="004D466F" w:rsidP="0020206E">
      <w:pPr>
        <w:pStyle w:val="ListParagraph1c4e3019-1314-437c-a334-e4134d101097"/>
        <w:spacing w:after="240"/>
        <w:ind w:left="360"/>
        <w:rPr>
          <w:rFonts w:ascii="Times New Roman" w:hAnsi="Times New Roman" w:cs="Times New Roman"/>
        </w:rPr>
      </w:pPr>
    </w:p>
    <w:p w:rsidR="004D466F" w:rsidRPr="004D466F" w:rsidRDefault="004D466F" w:rsidP="00066F9A">
      <w:pPr>
        <w:pStyle w:val="ListParagraph1c4e3019-1314-437c-a334-e4134d101097"/>
        <w:numPr>
          <w:ilvl w:val="1"/>
          <w:numId w:val="31"/>
        </w:numPr>
        <w:spacing w:after="240"/>
        <w:rPr>
          <w:rFonts w:ascii="Times New Roman" w:hAnsi="Times New Roman" w:cs="Times New Roman"/>
        </w:rPr>
      </w:pPr>
      <w:r w:rsidRPr="00066F9A">
        <w:rPr>
          <w:rFonts w:ascii="Times New Roman" w:hAnsi="Times New Roman" w:cs="Times New Roman"/>
          <w:b/>
        </w:rPr>
        <w:t>Exit Formalities</w:t>
      </w:r>
      <w:r w:rsidRPr="004D466F">
        <w:rPr>
          <w:rFonts w:ascii="Times New Roman" w:hAnsi="Times New Roman" w:cs="Times New Roman"/>
        </w:rPr>
        <w:t>-</w:t>
      </w:r>
    </w:p>
    <w:p w:rsidR="004D466F" w:rsidRPr="004D466F" w:rsidRDefault="004D466F" w:rsidP="00066F9A">
      <w:pPr>
        <w:pStyle w:val="ListParagraph1c4e3019-1314-437c-a334-e4134d101097"/>
        <w:numPr>
          <w:ilvl w:val="1"/>
          <w:numId w:val="31"/>
        </w:numPr>
        <w:spacing w:after="240"/>
        <w:rPr>
          <w:rFonts w:ascii="Times New Roman" w:hAnsi="Times New Roman" w:cs="Times New Roman"/>
        </w:rPr>
      </w:pPr>
      <w:r w:rsidRPr="004D466F">
        <w:rPr>
          <w:rFonts w:ascii="Times New Roman" w:hAnsi="Times New Roman" w:cs="Times New Roman"/>
        </w:rPr>
        <w:t>Conducting exit interviews of candidates who are resigning.</w:t>
      </w:r>
    </w:p>
    <w:p w:rsidR="004D466F" w:rsidRPr="004D466F" w:rsidRDefault="004D466F" w:rsidP="00066F9A">
      <w:pPr>
        <w:pStyle w:val="ListParagraph1c4e3019-1314-437c-a334-e4134d101097"/>
        <w:numPr>
          <w:ilvl w:val="1"/>
          <w:numId w:val="31"/>
        </w:numPr>
        <w:spacing w:after="240"/>
        <w:rPr>
          <w:rFonts w:ascii="Times New Roman" w:hAnsi="Times New Roman" w:cs="Times New Roman"/>
        </w:rPr>
      </w:pPr>
      <w:r w:rsidRPr="004D466F">
        <w:rPr>
          <w:rFonts w:ascii="Times New Roman" w:hAnsi="Times New Roman" w:cs="Times New Roman"/>
        </w:rPr>
        <w:t>Issuing relieving letter and letter of experience.</w:t>
      </w:r>
    </w:p>
    <w:p w:rsidR="004D466F" w:rsidRPr="004D466F" w:rsidRDefault="004D466F" w:rsidP="00066F9A">
      <w:pPr>
        <w:pStyle w:val="ListParagraph1c4e3019-1314-437c-a334-e4134d101097"/>
        <w:numPr>
          <w:ilvl w:val="1"/>
          <w:numId w:val="31"/>
        </w:numPr>
        <w:spacing w:after="240"/>
        <w:rPr>
          <w:rFonts w:ascii="Times New Roman" w:hAnsi="Times New Roman" w:cs="Times New Roman"/>
        </w:rPr>
      </w:pPr>
      <w:r w:rsidRPr="004D466F">
        <w:rPr>
          <w:rFonts w:ascii="Times New Roman" w:hAnsi="Times New Roman" w:cs="Times New Roman"/>
        </w:rPr>
        <w:t>Doing the full and final settlement for the person.</w:t>
      </w:r>
    </w:p>
    <w:p w:rsidR="004D466F" w:rsidRPr="004D466F" w:rsidRDefault="004D466F" w:rsidP="0020206E">
      <w:pPr>
        <w:pStyle w:val="ListParagraph1c4e3019-1314-437c-a334-e4134d101097"/>
        <w:spacing w:after="240"/>
        <w:ind w:left="360"/>
        <w:rPr>
          <w:rFonts w:ascii="Times New Roman" w:hAnsi="Times New Roman" w:cs="Times New Roman"/>
        </w:rPr>
      </w:pPr>
    </w:p>
    <w:p w:rsidR="004D466F" w:rsidRPr="004D466F" w:rsidRDefault="004D466F" w:rsidP="00066F9A">
      <w:pPr>
        <w:pStyle w:val="ListParagraph1c4e3019-1314-437c-a334-e4134d101097"/>
        <w:numPr>
          <w:ilvl w:val="1"/>
          <w:numId w:val="31"/>
        </w:numPr>
        <w:spacing w:after="240"/>
        <w:rPr>
          <w:rFonts w:ascii="Times New Roman" w:hAnsi="Times New Roman" w:cs="Times New Roman"/>
        </w:rPr>
      </w:pPr>
      <w:r w:rsidRPr="004D466F">
        <w:rPr>
          <w:rFonts w:ascii="Times New Roman" w:hAnsi="Times New Roman" w:cs="Times New Roman"/>
        </w:rPr>
        <w:t>10. Compensation and Benefits-</w:t>
      </w:r>
    </w:p>
    <w:p w:rsidR="004D466F" w:rsidRPr="004D466F" w:rsidRDefault="004D466F" w:rsidP="00066F9A">
      <w:pPr>
        <w:pStyle w:val="ListParagraph1c4e3019-1314-437c-a334-e4134d101097"/>
        <w:numPr>
          <w:ilvl w:val="1"/>
          <w:numId w:val="31"/>
        </w:numPr>
        <w:spacing w:after="240"/>
        <w:rPr>
          <w:rFonts w:ascii="Times New Roman" w:hAnsi="Times New Roman" w:cs="Times New Roman"/>
        </w:rPr>
      </w:pPr>
      <w:r w:rsidRPr="004D466F">
        <w:rPr>
          <w:rFonts w:ascii="Times New Roman" w:hAnsi="Times New Roman" w:cs="Times New Roman"/>
        </w:rPr>
        <w:t>Designing the salary structure for employees.</w:t>
      </w:r>
    </w:p>
    <w:p w:rsidR="00A36C8B" w:rsidRDefault="004D466F" w:rsidP="00066F9A">
      <w:pPr>
        <w:pStyle w:val="ListParagraph1c4e3019-1314-437c-a334-e4134d101097"/>
        <w:numPr>
          <w:ilvl w:val="1"/>
          <w:numId w:val="31"/>
        </w:numPr>
        <w:spacing w:after="240"/>
        <w:rPr>
          <w:rFonts w:ascii="Times New Roman" w:hAnsi="Times New Roman" w:cs="Times New Roman"/>
          <w:b/>
          <w:u w:val="single"/>
        </w:rPr>
      </w:pPr>
      <w:r w:rsidRPr="004D466F">
        <w:rPr>
          <w:rFonts w:ascii="Times New Roman" w:hAnsi="Times New Roman" w:cs="Times New Roman"/>
        </w:rPr>
        <w:t>Helping accountant in making salary by giving him the data of employee attendance.</w:t>
      </w:r>
    </w:p>
    <w:p w:rsidR="00A36C8B" w:rsidRDefault="00A36C8B">
      <w:pPr>
        <w:pStyle w:val="ListParagraph1c4e3019-1314-437c-a334-e4134d101097"/>
        <w:spacing w:after="240"/>
        <w:ind w:left="0"/>
        <w:rPr>
          <w:rFonts w:ascii="Times New Roman" w:hAnsi="Times New Roman" w:cs="Times New Roman"/>
          <w:b/>
          <w:u w:val="single"/>
        </w:rPr>
      </w:pPr>
    </w:p>
    <w:p w:rsidR="00CF5540" w:rsidRDefault="00B25B03">
      <w:pPr>
        <w:pStyle w:val="ListParagraph1c4e3019-1314-437c-a334-e4134d101097"/>
        <w:spacing w:after="240"/>
        <w:ind w:left="0"/>
        <w:rPr>
          <w:rFonts w:ascii="Times New Roman" w:hAnsi="Times New Roman" w:cs="Times New Roman"/>
          <w:b/>
          <w:u w:val="single"/>
        </w:rPr>
      </w:pPr>
      <w:r>
        <w:rPr>
          <w:rFonts w:ascii="Times New Roman" w:hAnsi="Times New Roman" w:cs="Times New Roman"/>
          <w:b/>
          <w:u w:val="single"/>
        </w:rPr>
        <w:t>Company</w:t>
      </w:r>
      <w:proofErr w:type="gramStart"/>
      <w:r>
        <w:rPr>
          <w:rFonts w:ascii="Times New Roman" w:hAnsi="Times New Roman" w:cs="Times New Roman"/>
          <w:b/>
          <w:u w:val="single"/>
        </w:rPr>
        <w:t>:-</w:t>
      </w:r>
      <w:proofErr w:type="gramEnd"/>
      <w:r>
        <w:rPr>
          <w:rFonts w:ascii="Times New Roman" w:hAnsi="Times New Roman" w:cs="Times New Roman"/>
          <w:b/>
          <w:u w:val="single"/>
        </w:rPr>
        <w:t xml:space="preserve"> IT CONS E Solutions Pvt. Ltd.</w:t>
      </w:r>
    </w:p>
    <w:p w:rsidR="00CF5540" w:rsidRDefault="00CF5540">
      <w:pPr>
        <w:pStyle w:val="ListParagraph1c4e3019-1314-437c-a334-e4134d101097"/>
        <w:spacing w:after="240"/>
        <w:ind w:left="0"/>
        <w:rPr>
          <w:rFonts w:ascii="Times New Roman" w:hAnsi="Times New Roman" w:cs="Times New Roman"/>
          <w:b/>
          <w:u w:val="single"/>
        </w:rPr>
      </w:pPr>
    </w:p>
    <w:p w:rsidR="00CF5540" w:rsidRDefault="00B25B03">
      <w:pPr>
        <w:pStyle w:val="ListParagraph1c4e3019-1314-437c-a334-e4134d101097"/>
        <w:spacing w:after="240"/>
        <w:ind w:left="0"/>
        <w:rPr>
          <w:rFonts w:ascii="Times New Roman" w:hAnsi="Times New Roman" w:cs="Times New Roman"/>
          <w:b/>
          <w:u w:val="single"/>
        </w:rPr>
      </w:pPr>
      <w:proofErr w:type="gramStart"/>
      <w:r>
        <w:rPr>
          <w:rFonts w:ascii="Times New Roman" w:hAnsi="Times New Roman" w:cs="Times New Roman"/>
          <w:b/>
          <w:u w:val="single"/>
        </w:rPr>
        <w:t>Position :-</w:t>
      </w:r>
      <w:proofErr w:type="gramEnd"/>
      <w:r>
        <w:rPr>
          <w:rFonts w:ascii="Times New Roman" w:hAnsi="Times New Roman" w:cs="Times New Roman"/>
          <w:b/>
          <w:u w:val="single"/>
        </w:rPr>
        <w:t xml:space="preserve"> Sr. Executive HR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u w:val="single"/>
        </w:rPr>
        <w:t xml:space="preserve">Mar’17 to  </w:t>
      </w:r>
      <w:r w:rsidR="00A36C8B">
        <w:rPr>
          <w:rFonts w:ascii="Times New Roman" w:hAnsi="Times New Roman" w:cs="Times New Roman"/>
          <w:b/>
          <w:u w:val="single"/>
        </w:rPr>
        <w:t>Nov’17</w:t>
      </w:r>
    </w:p>
    <w:p w:rsidR="00CF5540" w:rsidRDefault="00CF5540">
      <w:pPr>
        <w:pStyle w:val="ListParagraph1c4e3019-1314-437c-a334-e4134d101097"/>
        <w:spacing w:after="240"/>
        <w:ind w:left="0"/>
        <w:rPr>
          <w:rFonts w:ascii="Times New Roman" w:hAnsi="Times New Roman" w:cs="Times New Roman"/>
          <w:b/>
          <w:u w:val="single"/>
        </w:rPr>
      </w:pPr>
    </w:p>
    <w:p w:rsidR="00CF5540" w:rsidRDefault="00B25B03" w:rsidP="00066F9A">
      <w:pPr>
        <w:pStyle w:val="ListParagraph1c4e3019-1314-437c-a334-e4134d101097"/>
        <w:numPr>
          <w:ilvl w:val="0"/>
          <w:numId w:val="22"/>
        </w:numPr>
        <w:spacing w:after="240"/>
        <w:rPr>
          <w:rFonts w:ascii="Times New Roman" w:hAnsi="Times New Roman" w:cs="Times New Roman"/>
          <w:bCs/>
        </w:rPr>
      </w:pPr>
      <w:r>
        <w:rPr>
          <w:rFonts w:ascii="Times New Roman" w:hAnsi="Times New Roman" w:cs="Times New Roman"/>
          <w:b/>
        </w:rPr>
        <w:t>Recruitment:-</w:t>
      </w:r>
    </w:p>
    <w:p w:rsidR="00CF5540" w:rsidRDefault="00B25B03" w:rsidP="009D4E34">
      <w:pPr>
        <w:pStyle w:val="ListParagraph1c4e3019-1314-437c-a334-e4134d101097"/>
        <w:numPr>
          <w:ilvl w:val="0"/>
          <w:numId w:val="20"/>
        </w:numPr>
        <w:spacing w:after="240"/>
        <w:rPr>
          <w:rFonts w:ascii="Times New Roman" w:hAnsi="Times New Roman" w:cs="Times New Roman"/>
          <w:bCs/>
        </w:rPr>
      </w:pPr>
      <w:r>
        <w:rPr>
          <w:rFonts w:ascii="Times New Roman" w:hAnsi="Times New Roman" w:cs="Times New Roman"/>
          <w:bCs/>
        </w:rPr>
        <w:t xml:space="preserve"> Handling End to end recruitment life cycle (Screening, Interv</w:t>
      </w:r>
      <w:r w:rsidR="00F111E0">
        <w:rPr>
          <w:rFonts w:ascii="Times New Roman" w:hAnsi="Times New Roman" w:cs="Times New Roman"/>
          <w:bCs/>
        </w:rPr>
        <w:t xml:space="preserve">iewing, Offer letter generation </w:t>
      </w:r>
      <w:r>
        <w:rPr>
          <w:rFonts w:ascii="Times New Roman" w:hAnsi="Times New Roman" w:cs="Times New Roman"/>
          <w:bCs/>
        </w:rPr>
        <w:t>etc.)</w:t>
      </w:r>
    </w:p>
    <w:p w:rsidR="00CF5540" w:rsidRDefault="00CF5540">
      <w:pPr>
        <w:pStyle w:val="ListParagraph1c4e3019-1314-437c-a334-e4134d101097"/>
        <w:spacing w:after="240"/>
        <w:ind w:left="0"/>
        <w:rPr>
          <w:rFonts w:ascii="Times New Roman" w:hAnsi="Times New Roman" w:cs="Times New Roman"/>
          <w:bCs/>
        </w:rPr>
      </w:pPr>
    </w:p>
    <w:p w:rsidR="00CF5540" w:rsidRDefault="00B25B03" w:rsidP="00066F9A">
      <w:pPr>
        <w:pStyle w:val="ListParagraph1c4e3019-1314-437c-a334-e4134d101097"/>
        <w:numPr>
          <w:ilvl w:val="0"/>
          <w:numId w:val="21"/>
        </w:numPr>
        <w:spacing w:after="240"/>
        <w:rPr>
          <w:rFonts w:ascii="Times New Roman" w:hAnsi="Times New Roman" w:cs="Times New Roman"/>
          <w:bCs/>
        </w:rPr>
      </w:pPr>
      <w:r>
        <w:rPr>
          <w:rFonts w:ascii="Times New Roman" w:hAnsi="Times New Roman" w:cs="Times New Roman"/>
          <w:b/>
        </w:rPr>
        <w:t xml:space="preserve">Orientation:- </w:t>
      </w:r>
    </w:p>
    <w:p w:rsidR="00CF5540" w:rsidRDefault="00B25B03" w:rsidP="009D4E34">
      <w:pPr>
        <w:pStyle w:val="ListParagraph1c4e3019-1314-437c-a334-e4134d101097"/>
        <w:numPr>
          <w:ilvl w:val="0"/>
          <w:numId w:val="20"/>
        </w:numPr>
        <w:spacing w:after="240"/>
        <w:rPr>
          <w:rFonts w:ascii="Times New Roman" w:hAnsi="Times New Roman" w:cs="Times New Roman"/>
          <w:bCs/>
        </w:rPr>
      </w:pPr>
      <w:r>
        <w:rPr>
          <w:rFonts w:ascii="Times New Roman" w:hAnsi="Times New Roman" w:cs="Times New Roman"/>
          <w:bCs/>
        </w:rPr>
        <w:t xml:space="preserve">On-boarding </w:t>
      </w:r>
    </w:p>
    <w:p w:rsidR="00CF5540" w:rsidRDefault="00B25B03" w:rsidP="009D4E34">
      <w:pPr>
        <w:pStyle w:val="ListParagraph1c4e3019-1314-437c-a334-e4134d101097"/>
        <w:numPr>
          <w:ilvl w:val="0"/>
          <w:numId w:val="20"/>
        </w:numPr>
        <w:spacing w:after="240"/>
        <w:rPr>
          <w:rFonts w:ascii="Times New Roman" w:hAnsi="Times New Roman" w:cs="Times New Roman"/>
          <w:bCs/>
        </w:rPr>
      </w:pPr>
      <w:r>
        <w:rPr>
          <w:rFonts w:ascii="Times New Roman" w:hAnsi="Times New Roman" w:cs="Times New Roman"/>
          <w:bCs/>
        </w:rPr>
        <w:t>Induction</w:t>
      </w:r>
    </w:p>
    <w:p w:rsidR="00CF5540" w:rsidRDefault="00CF5540">
      <w:pPr>
        <w:pStyle w:val="ListParagraph1c4e3019-1314-437c-a334-e4134d101097"/>
        <w:spacing w:after="240"/>
        <w:ind w:left="0"/>
        <w:rPr>
          <w:rFonts w:ascii="Times New Roman" w:hAnsi="Times New Roman" w:cs="Times New Roman"/>
          <w:bCs/>
        </w:rPr>
      </w:pPr>
    </w:p>
    <w:p w:rsidR="00CF5540" w:rsidRDefault="00B25B03" w:rsidP="00066F9A">
      <w:pPr>
        <w:pStyle w:val="ListParagraph1c4e3019-1314-437c-a334-e4134d101097"/>
        <w:numPr>
          <w:ilvl w:val="0"/>
          <w:numId w:val="23"/>
        </w:numPr>
        <w:spacing w:after="240"/>
        <w:rPr>
          <w:rFonts w:ascii="Times New Roman" w:hAnsi="Times New Roman" w:cs="Times New Roman"/>
          <w:bCs/>
        </w:rPr>
      </w:pPr>
      <w:r>
        <w:rPr>
          <w:rFonts w:ascii="Times New Roman" w:hAnsi="Times New Roman" w:cs="Times New Roman"/>
          <w:b/>
        </w:rPr>
        <w:t>Personal Administration:-</w:t>
      </w:r>
    </w:p>
    <w:p w:rsidR="00CF5540" w:rsidRDefault="00B25B03" w:rsidP="009D4E34">
      <w:pPr>
        <w:pStyle w:val="ListParagraph1c4e3019-1314-437c-a334-e4134d101097"/>
        <w:numPr>
          <w:ilvl w:val="0"/>
          <w:numId w:val="20"/>
        </w:numPr>
        <w:spacing w:after="240"/>
        <w:rPr>
          <w:rFonts w:ascii="Times New Roman" w:hAnsi="Times New Roman" w:cs="Times New Roman"/>
          <w:bCs/>
        </w:rPr>
      </w:pPr>
      <w:r>
        <w:rPr>
          <w:rFonts w:ascii="Times New Roman" w:hAnsi="Times New Roman" w:cs="Times New Roman"/>
          <w:bCs/>
        </w:rPr>
        <w:t>Maintaining the Employee Database and all personal files.</w:t>
      </w:r>
    </w:p>
    <w:p w:rsidR="00CF5540" w:rsidRDefault="00B25B03" w:rsidP="009D4E34">
      <w:pPr>
        <w:pStyle w:val="ListParagraph1c4e3019-1314-437c-a334-e4134d101097"/>
        <w:numPr>
          <w:ilvl w:val="0"/>
          <w:numId w:val="20"/>
        </w:numPr>
        <w:spacing w:after="240"/>
        <w:rPr>
          <w:rFonts w:ascii="Times New Roman" w:hAnsi="Times New Roman" w:cs="Times New Roman"/>
          <w:bCs/>
        </w:rPr>
      </w:pPr>
      <w:r>
        <w:rPr>
          <w:rFonts w:ascii="Times New Roman" w:hAnsi="Times New Roman" w:cs="Times New Roman"/>
          <w:bCs/>
        </w:rPr>
        <w:t xml:space="preserve">Attendance Management, Generation of reports, leave and Attendance management, </w:t>
      </w:r>
    </w:p>
    <w:p w:rsidR="00CF5540" w:rsidRDefault="00B25B03" w:rsidP="009D4E34">
      <w:pPr>
        <w:pStyle w:val="ListParagraph1c4e3019-1314-437c-a334-e4134d101097"/>
        <w:numPr>
          <w:ilvl w:val="0"/>
          <w:numId w:val="20"/>
        </w:numPr>
        <w:spacing w:after="240"/>
        <w:rPr>
          <w:rFonts w:ascii="Times New Roman" w:hAnsi="Times New Roman" w:cs="Times New Roman"/>
          <w:bCs/>
        </w:rPr>
      </w:pPr>
      <w:r>
        <w:rPr>
          <w:rFonts w:ascii="Times New Roman" w:hAnsi="Times New Roman" w:cs="Times New Roman"/>
          <w:bCs/>
        </w:rPr>
        <w:t>Issuing the Offer Letter, Appointment letter, Confirmation letter, Increment letter, Relieving letter, Experience letter.</w:t>
      </w:r>
    </w:p>
    <w:p w:rsidR="00CF5540" w:rsidRPr="00B25B03" w:rsidRDefault="00B25B03" w:rsidP="009D4E34">
      <w:pPr>
        <w:pStyle w:val="ListParagraph1c4e3019-1314-437c-a334-e4134d101097"/>
        <w:numPr>
          <w:ilvl w:val="0"/>
          <w:numId w:val="20"/>
        </w:numPr>
        <w:spacing w:after="240"/>
        <w:rPr>
          <w:rFonts w:ascii="Times New Roman" w:hAnsi="Times New Roman" w:cs="Times New Roman"/>
          <w:bCs/>
        </w:rPr>
      </w:pPr>
      <w:r>
        <w:rPr>
          <w:rFonts w:ascii="Times New Roman" w:hAnsi="Times New Roman" w:cs="Times New Roman"/>
          <w:bCs/>
        </w:rPr>
        <w:t>Performance Management.</w:t>
      </w:r>
    </w:p>
    <w:p w:rsidR="00CF5540" w:rsidRDefault="00B25B03" w:rsidP="009D4E34">
      <w:pPr>
        <w:pStyle w:val="ListParagraph1c4e3019-1314-437c-a334-e4134d101097"/>
        <w:numPr>
          <w:ilvl w:val="0"/>
          <w:numId w:val="20"/>
        </w:numPr>
        <w:spacing w:after="240"/>
        <w:rPr>
          <w:rFonts w:ascii="Times New Roman" w:hAnsi="Times New Roman" w:cs="Times New Roman"/>
          <w:b/>
        </w:rPr>
      </w:pPr>
      <w:r>
        <w:rPr>
          <w:rFonts w:ascii="Times New Roman" w:hAnsi="Times New Roman" w:cs="Times New Roman"/>
          <w:b/>
        </w:rPr>
        <w:t>Employee Relation:-</w:t>
      </w:r>
    </w:p>
    <w:p w:rsidR="00CF5540" w:rsidRDefault="00B25B03" w:rsidP="009D4E34">
      <w:pPr>
        <w:pStyle w:val="ListParagraph1c4e3019-1314-437c-a334-e4134d101097"/>
        <w:numPr>
          <w:ilvl w:val="0"/>
          <w:numId w:val="20"/>
        </w:numPr>
        <w:spacing w:after="240"/>
        <w:rPr>
          <w:rFonts w:ascii="Times New Roman" w:hAnsi="Times New Roman" w:cs="Times New Roman"/>
          <w:bCs/>
        </w:rPr>
      </w:pPr>
      <w:r>
        <w:rPr>
          <w:rFonts w:ascii="Times New Roman" w:hAnsi="Times New Roman" w:cs="Times New Roman"/>
          <w:bCs/>
        </w:rPr>
        <w:t>Handling Employee queries regarding policies and procedures.</w:t>
      </w:r>
    </w:p>
    <w:p w:rsidR="00CF5540" w:rsidRDefault="00B25B03" w:rsidP="009D4E34">
      <w:pPr>
        <w:pStyle w:val="ListParagraph1c4e3019-1314-437c-a334-e4134d101097"/>
        <w:numPr>
          <w:ilvl w:val="0"/>
          <w:numId w:val="20"/>
        </w:numPr>
        <w:spacing w:after="240"/>
        <w:rPr>
          <w:rFonts w:ascii="Times New Roman" w:hAnsi="Times New Roman" w:cs="Times New Roman"/>
          <w:bCs/>
        </w:rPr>
      </w:pPr>
      <w:r>
        <w:rPr>
          <w:rFonts w:ascii="Times New Roman" w:hAnsi="Times New Roman" w:cs="Times New Roman"/>
          <w:bCs/>
        </w:rPr>
        <w:t xml:space="preserve">Support the HR Head for all HR related </w:t>
      </w:r>
      <w:r w:rsidR="000510C0">
        <w:rPr>
          <w:rFonts w:ascii="Times New Roman" w:hAnsi="Times New Roman" w:cs="Times New Roman"/>
          <w:bCs/>
        </w:rPr>
        <w:t xml:space="preserve">activities. </w:t>
      </w:r>
    </w:p>
    <w:p w:rsidR="00CF5540" w:rsidRPr="00B25B03" w:rsidRDefault="00B25B03" w:rsidP="009D4E34">
      <w:pPr>
        <w:pStyle w:val="ListParagraph1c4e3019-1314-437c-a334-e4134d101097"/>
        <w:numPr>
          <w:ilvl w:val="0"/>
          <w:numId w:val="20"/>
        </w:numPr>
        <w:spacing w:after="240"/>
        <w:rPr>
          <w:rFonts w:ascii="Times New Roman" w:hAnsi="Times New Roman" w:cs="Times New Roman"/>
          <w:bCs/>
        </w:rPr>
      </w:pPr>
      <w:r>
        <w:rPr>
          <w:rFonts w:ascii="Times New Roman" w:hAnsi="Times New Roman" w:cs="Times New Roman"/>
          <w:bCs/>
        </w:rPr>
        <w:t>Employee Engagement Activities.</w:t>
      </w:r>
      <w:r>
        <w:rPr>
          <w:rFonts w:ascii="Times New Roman" w:hAnsi="Times New Roman" w:cs="Times New Roman"/>
          <w:bCs/>
        </w:rPr>
        <w:br/>
      </w:r>
      <w:r>
        <w:rPr>
          <w:rFonts w:ascii="Times New Roman" w:hAnsi="Times New Roman" w:cs="Times New Roman"/>
          <w:bCs/>
        </w:rPr>
        <w:br/>
      </w:r>
    </w:p>
    <w:p w:rsidR="00CF5540" w:rsidRDefault="00B25B03">
      <w:pPr>
        <w:pStyle w:val="ListParagraph1c4e3019-1314-437c-a334-e4134d101097"/>
        <w:spacing w:after="240"/>
        <w:ind w:left="0"/>
        <w:rPr>
          <w:rFonts w:ascii="Times New Roman" w:hAnsi="Times New Roman" w:cs="Times New Roman"/>
          <w:b/>
          <w:u w:val="single"/>
        </w:rPr>
      </w:pPr>
      <w:r>
        <w:rPr>
          <w:rFonts w:ascii="Times New Roman" w:hAnsi="Times New Roman" w:cs="Times New Roman"/>
          <w:b/>
          <w:u w:val="single"/>
        </w:rPr>
        <w:t>Company</w:t>
      </w:r>
      <w:proofErr w:type="gramStart"/>
      <w:r>
        <w:rPr>
          <w:rFonts w:ascii="Times New Roman" w:hAnsi="Times New Roman" w:cs="Times New Roman"/>
          <w:b/>
          <w:u w:val="single"/>
        </w:rPr>
        <w:t>:-</w:t>
      </w:r>
      <w:proofErr w:type="gramEnd"/>
      <w:r>
        <w:rPr>
          <w:rFonts w:ascii="Times New Roman" w:hAnsi="Times New Roman" w:cs="Times New Roman"/>
          <w:b/>
          <w:u w:val="single"/>
        </w:rPr>
        <w:t xml:space="preserve"> Margdarshak Consultant (P)</w:t>
      </w:r>
      <w:r>
        <w:rPr>
          <w:rFonts w:ascii="Times New Roman" w:hAnsi="Times New Roman" w:cs="Times New Roman"/>
          <w:b/>
          <w:u w:val="single"/>
        </w:rPr>
        <w:tab/>
        <w:t>Ltd.</w:t>
      </w:r>
    </w:p>
    <w:p w:rsidR="00CF5540" w:rsidRDefault="00B25B03">
      <w:pPr>
        <w:pStyle w:val="ListParagraph1c4e3019-1314-437c-a334-e4134d101097"/>
        <w:spacing w:after="240"/>
        <w:ind w:left="0"/>
        <w:rPr>
          <w:rFonts w:ascii="Times New Roman" w:hAnsi="Times New Roman" w:cs="Times New Roman"/>
          <w:b/>
        </w:rPr>
      </w:pPr>
      <w:r>
        <w:rPr>
          <w:rFonts w:ascii="Times New Roman" w:hAnsi="Times New Roman" w:cs="Times New Roman"/>
          <w:b/>
        </w:rPr>
        <w:tab/>
      </w:r>
    </w:p>
    <w:p w:rsidR="00CF5540" w:rsidRDefault="00B25B03">
      <w:pPr>
        <w:pStyle w:val="ListParagraph1c4e3019-1314-437c-a334-e4134d101097"/>
        <w:spacing w:after="240"/>
        <w:ind w:left="0"/>
        <w:rPr>
          <w:rFonts w:ascii="Times New Roman" w:hAnsi="Times New Roman" w:cs="Times New Roman"/>
          <w:b/>
        </w:rPr>
      </w:pPr>
      <w:proofErr w:type="gramStart"/>
      <w:r>
        <w:rPr>
          <w:rFonts w:ascii="Times New Roman" w:hAnsi="Times New Roman" w:cs="Times New Roman"/>
          <w:b/>
          <w:u w:val="single"/>
        </w:rPr>
        <w:t>Position :-</w:t>
      </w:r>
      <w:proofErr w:type="gramEnd"/>
      <w:r>
        <w:rPr>
          <w:rFonts w:ascii="Times New Roman" w:hAnsi="Times New Roman" w:cs="Times New Roman"/>
          <w:b/>
          <w:u w:val="single"/>
        </w:rPr>
        <w:t xml:space="preserve"> Associate Consultant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u w:val="single"/>
        </w:rPr>
        <w:t>October’15 to  Feb’17</w:t>
      </w:r>
    </w:p>
    <w:p w:rsidR="00CF5540" w:rsidRDefault="00CF5540">
      <w:pPr>
        <w:pStyle w:val="ListParagraph1c4e3019-1314-437c-a334-e4134d101097"/>
        <w:spacing w:after="240"/>
        <w:ind w:left="0"/>
        <w:rPr>
          <w:rFonts w:ascii="Times New Roman" w:hAnsi="Times New Roman" w:cs="Times New Roman"/>
          <w:b/>
        </w:rPr>
      </w:pPr>
    </w:p>
    <w:p w:rsidR="00CF5540" w:rsidRDefault="00B25B03">
      <w:pPr>
        <w:pStyle w:val="ListParagraph1c4e3019-1314-437c-a334-e4134d101097"/>
        <w:numPr>
          <w:ilvl w:val="0"/>
          <w:numId w:val="7"/>
        </w:numPr>
        <w:spacing w:after="240"/>
        <w:rPr>
          <w:rFonts w:ascii="Times New Roman" w:hAnsi="Times New Roman" w:cs="Times New Roman"/>
          <w:bCs/>
        </w:rPr>
      </w:pPr>
      <w:r>
        <w:rPr>
          <w:rFonts w:ascii="Times New Roman" w:hAnsi="Times New Roman" w:cs="Times New Roman"/>
          <w:bCs/>
        </w:rPr>
        <w:t>HR Operations</w:t>
      </w:r>
    </w:p>
    <w:p w:rsidR="00CF5540" w:rsidRDefault="00B25B03">
      <w:pPr>
        <w:pStyle w:val="ListParagraph1c4e3019-1314-437c-a334-e4134d101097"/>
        <w:numPr>
          <w:ilvl w:val="0"/>
          <w:numId w:val="7"/>
        </w:numPr>
        <w:spacing w:after="240"/>
        <w:rPr>
          <w:rFonts w:ascii="Times New Roman" w:hAnsi="Times New Roman" w:cs="Times New Roman"/>
          <w:bCs/>
        </w:rPr>
      </w:pPr>
      <w:r>
        <w:rPr>
          <w:rFonts w:ascii="Times New Roman" w:hAnsi="Times New Roman" w:cs="Times New Roman"/>
          <w:bCs/>
        </w:rPr>
        <w:t>Recruitment (It and Non It)</w:t>
      </w:r>
    </w:p>
    <w:p w:rsidR="00CF5540" w:rsidRDefault="00B25B03">
      <w:pPr>
        <w:pStyle w:val="ListParagraph1c4e3019-1314-437c-a334-e4134d101097"/>
        <w:numPr>
          <w:ilvl w:val="0"/>
          <w:numId w:val="7"/>
        </w:numPr>
        <w:spacing w:after="240"/>
        <w:rPr>
          <w:rFonts w:ascii="Times New Roman" w:hAnsi="Times New Roman" w:cs="Times New Roman"/>
          <w:bCs/>
        </w:rPr>
      </w:pPr>
      <w:r>
        <w:rPr>
          <w:rFonts w:ascii="Times New Roman" w:hAnsi="Times New Roman" w:cs="Times New Roman"/>
          <w:bCs/>
        </w:rPr>
        <w:t>On-Boarding</w:t>
      </w:r>
    </w:p>
    <w:p w:rsidR="00CF5540" w:rsidRDefault="00B25B03">
      <w:pPr>
        <w:pStyle w:val="ListParagraph1c4e3019-1314-437c-a334-e4134d101097"/>
        <w:numPr>
          <w:ilvl w:val="0"/>
          <w:numId w:val="7"/>
        </w:numPr>
        <w:spacing w:after="240"/>
        <w:rPr>
          <w:rFonts w:ascii="Times New Roman" w:hAnsi="Times New Roman" w:cs="Times New Roman"/>
          <w:bCs/>
        </w:rPr>
      </w:pPr>
      <w:r>
        <w:rPr>
          <w:rFonts w:ascii="Times New Roman" w:hAnsi="Times New Roman" w:cs="Times New Roman"/>
          <w:bCs/>
        </w:rPr>
        <w:t>Employee Orientation</w:t>
      </w:r>
    </w:p>
    <w:p w:rsidR="00CF5540" w:rsidRDefault="00B25B03">
      <w:pPr>
        <w:pStyle w:val="ListParagraph1c4e3019-1314-437c-a334-e4134d101097"/>
        <w:numPr>
          <w:ilvl w:val="0"/>
          <w:numId w:val="8"/>
        </w:numPr>
        <w:spacing w:after="240"/>
        <w:rPr>
          <w:rFonts w:ascii="Times New Roman" w:hAnsi="Times New Roman" w:cs="Times New Roman"/>
          <w:bCs/>
        </w:rPr>
      </w:pPr>
      <w:r>
        <w:rPr>
          <w:rFonts w:ascii="Times New Roman" w:hAnsi="Times New Roman" w:cs="Times New Roman"/>
          <w:bCs/>
        </w:rPr>
        <w:t>Employee Engagement</w:t>
      </w:r>
    </w:p>
    <w:p w:rsidR="00CF5540" w:rsidRDefault="00B25B03">
      <w:pPr>
        <w:pStyle w:val="ListParagraph1c4e3019-1314-437c-a334-e4134d101097"/>
        <w:numPr>
          <w:ilvl w:val="0"/>
          <w:numId w:val="8"/>
        </w:numPr>
        <w:spacing w:after="240"/>
        <w:rPr>
          <w:rFonts w:ascii="Times New Roman" w:hAnsi="Times New Roman" w:cs="Times New Roman"/>
          <w:bCs/>
        </w:rPr>
      </w:pPr>
      <w:r>
        <w:rPr>
          <w:rFonts w:ascii="Times New Roman" w:hAnsi="Times New Roman" w:cs="Times New Roman"/>
          <w:bCs/>
        </w:rPr>
        <w:t>Grievance Management</w:t>
      </w:r>
    </w:p>
    <w:p w:rsidR="00CF5540" w:rsidRDefault="00B25B03">
      <w:pPr>
        <w:pStyle w:val="ListParagraph1c4e3019-1314-437c-a334-e4134d101097"/>
        <w:numPr>
          <w:ilvl w:val="0"/>
          <w:numId w:val="8"/>
        </w:numPr>
        <w:spacing w:after="240"/>
        <w:rPr>
          <w:rFonts w:ascii="Times New Roman" w:hAnsi="Times New Roman" w:cs="Times New Roman"/>
          <w:bCs/>
        </w:rPr>
      </w:pPr>
      <w:r>
        <w:rPr>
          <w:rFonts w:ascii="Times New Roman" w:hAnsi="Times New Roman" w:cs="Times New Roman"/>
          <w:bCs/>
        </w:rPr>
        <w:t>Vendor Management</w:t>
      </w:r>
    </w:p>
    <w:p w:rsidR="00CF5540" w:rsidRDefault="00B25B03">
      <w:pPr>
        <w:pStyle w:val="ListParagraph1c4e3019-1314-437c-a334-e4134d101097"/>
        <w:numPr>
          <w:ilvl w:val="0"/>
          <w:numId w:val="8"/>
        </w:numPr>
        <w:spacing w:after="240"/>
        <w:rPr>
          <w:rFonts w:ascii="Times New Roman" w:hAnsi="Times New Roman" w:cs="Times New Roman"/>
          <w:bCs/>
        </w:rPr>
      </w:pPr>
      <w:r>
        <w:rPr>
          <w:rFonts w:ascii="Times New Roman" w:hAnsi="Times New Roman" w:cs="Times New Roman"/>
          <w:bCs/>
        </w:rPr>
        <w:t>HR Information Systems</w:t>
      </w:r>
    </w:p>
    <w:p w:rsidR="00CF5540" w:rsidRDefault="00B25B03">
      <w:pPr>
        <w:pStyle w:val="ListParagraph1c4e3019-1314-437c-a334-e4134d101097"/>
        <w:numPr>
          <w:ilvl w:val="0"/>
          <w:numId w:val="8"/>
        </w:numPr>
        <w:spacing w:after="240"/>
        <w:rPr>
          <w:rFonts w:ascii="Times New Roman" w:hAnsi="Times New Roman" w:cs="Times New Roman"/>
          <w:bCs/>
        </w:rPr>
      </w:pPr>
      <w:r>
        <w:rPr>
          <w:rFonts w:ascii="Times New Roman" w:hAnsi="Times New Roman" w:cs="Times New Roman"/>
          <w:bCs/>
        </w:rPr>
        <w:t>Exit Formalities</w:t>
      </w:r>
    </w:p>
    <w:p w:rsidR="00CF5540" w:rsidRDefault="00CF5540">
      <w:pPr>
        <w:pStyle w:val="ListParagraph1c4e3019-1314-437c-a334-e4134d101097"/>
        <w:spacing w:after="240"/>
        <w:ind w:left="0"/>
        <w:rPr>
          <w:rFonts w:ascii="Times New Roman" w:hAnsi="Times New Roman" w:cs="Times New Roman"/>
          <w:bCs/>
        </w:rPr>
      </w:pPr>
    </w:p>
    <w:p w:rsidR="00CF5540" w:rsidRDefault="00B25B03">
      <w:pPr>
        <w:pStyle w:val="ListParagraph1c4e3019-1314-437c-a334-e4134d101097"/>
        <w:spacing w:after="240"/>
        <w:ind w:left="0"/>
        <w:rPr>
          <w:rFonts w:ascii="Times New Roman" w:hAnsi="Times New Roman" w:cs="Times New Roman"/>
          <w:bCs/>
        </w:rPr>
      </w:pPr>
      <w:r>
        <w:rPr>
          <w:rFonts w:ascii="Times New Roman" w:hAnsi="Times New Roman" w:cs="Times New Roman"/>
          <w:b/>
        </w:rPr>
        <w:t xml:space="preserve">Clients </w:t>
      </w:r>
      <w:proofErr w:type="gramStart"/>
      <w:r>
        <w:rPr>
          <w:rFonts w:ascii="Times New Roman" w:hAnsi="Times New Roman" w:cs="Times New Roman"/>
          <w:b/>
        </w:rPr>
        <w:t>Handled :-</w:t>
      </w:r>
      <w:proofErr w:type="gramEnd"/>
      <w:r>
        <w:rPr>
          <w:rFonts w:ascii="Times New Roman" w:hAnsi="Times New Roman" w:cs="Times New Roman"/>
          <w:bCs/>
        </w:rPr>
        <w:t xml:space="preserve"> Micromax, Vodafone, Max Bupa, Samsung, Sony India. </w:t>
      </w:r>
    </w:p>
    <w:p w:rsidR="00CF5540" w:rsidRDefault="00B25B03">
      <w:pPr>
        <w:spacing w:after="240"/>
        <w:rPr>
          <w:rFonts w:ascii="Times New Roman" w:hAnsi="Times New Roman" w:cs="Times New Roman"/>
          <w:u w:val="single"/>
        </w:rPr>
      </w:pPr>
      <w:r>
        <w:rPr>
          <w:rFonts w:ascii="Times New Roman" w:hAnsi="Times New Roman" w:cs="Times New Roman"/>
          <w:b/>
          <w:u w:val="single"/>
        </w:rPr>
        <w:lastRenderedPageBreak/>
        <w:t>Aurelius Corporate Solution.</w:t>
      </w:r>
      <w:r>
        <w:rPr>
          <w:rFonts w:ascii="Times New Roman" w:hAnsi="Times New Roman" w:cs="Times New Roman"/>
          <w:b/>
        </w:rPr>
        <w:tab/>
      </w:r>
    </w:p>
    <w:p w:rsidR="00CF5540" w:rsidRDefault="00B25B03">
      <w:pPr>
        <w:spacing w:after="240"/>
        <w:rPr>
          <w:rFonts w:ascii="Times New Roman" w:hAnsi="Times New Roman" w:cs="Times New Roman"/>
          <w:b/>
          <w:u w:val="single"/>
        </w:rPr>
      </w:pPr>
      <w:r>
        <w:rPr>
          <w:rFonts w:ascii="Times New Roman" w:hAnsi="Times New Roman" w:cs="Times New Roman"/>
          <w:b/>
          <w:u w:val="single"/>
        </w:rPr>
        <w:t>Associate Talent Acquisition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u w:val="single"/>
        </w:rPr>
        <w:t>June’14 toSeptember’15</w:t>
      </w:r>
    </w:p>
    <w:p w:rsidR="00CF5540" w:rsidRDefault="00B25B03">
      <w:pPr>
        <w:pStyle w:val="ListParagraph1c4e3019-1314-437c-a334-e4134d101097"/>
        <w:spacing w:after="240"/>
        <w:ind w:left="0"/>
        <w:rPr>
          <w:rFonts w:ascii="Times New Roman" w:hAnsi="Times New Roman" w:cs="Times New Roman"/>
          <w:b/>
          <w:u w:val="single"/>
        </w:rPr>
      </w:pPr>
      <w:r>
        <w:rPr>
          <w:rFonts w:ascii="Times New Roman" w:hAnsi="Times New Roman" w:cs="Times New Roman"/>
          <w:b/>
          <w:u w:val="single"/>
        </w:rPr>
        <w:t>Responsibilities:-</w:t>
      </w:r>
    </w:p>
    <w:p w:rsidR="00CF5540" w:rsidRDefault="00CF5540">
      <w:pPr>
        <w:pStyle w:val="ListParagraph1c4e3019-1314-437c-a334-e4134d101097"/>
        <w:spacing w:after="240"/>
        <w:ind w:left="0"/>
        <w:rPr>
          <w:rFonts w:ascii="Times New Roman" w:hAnsi="Times New Roman" w:cs="Times New Roman"/>
        </w:rPr>
      </w:pPr>
    </w:p>
    <w:p w:rsidR="00CF5540" w:rsidRDefault="00B25B03">
      <w:pPr>
        <w:pStyle w:val="ListParagraph1c4e3019-1314-437c-a334-e4134d101097"/>
        <w:numPr>
          <w:ilvl w:val="0"/>
          <w:numId w:val="9"/>
        </w:numPr>
        <w:tabs>
          <w:tab w:val="left" w:pos="432"/>
        </w:tabs>
        <w:jc w:val="both"/>
        <w:rPr>
          <w:rFonts w:ascii="Times New Roman" w:hAnsi="Times New Roman" w:cs="Times New Roman"/>
        </w:rPr>
      </w:pPr>
      <w:r>
        <w:rPr>
          <w:rFonts w:ascii="Times New Roman" w:hAnsi="Times New Roman" w:cs="Times New Roman"/>
        </w:rPr>
        <w:t>High impact communicator effectively presenting and conveying information through written and verbal conduct with customers, team members and top-tier executives.</w:t>
      </w:r>
    </w:p>
    <w:p w:rsidR="00CF5540" w:rsidRDefault="00B25B03">
      <w:pPr>
        <w:pStyle w:val="ListParagraph1c4e3019-1314-437c-a334-e4134d101097"/>
        <w:numPr>
          <w:ilvl w:val="0"/>
          <w:numId w:val="9"/>
        </w:numPr>
        <w:tabs>
          <w:tab w:val="left" w:pos="432"/>
        </w:tabs>
        <w:jc w:val="both"/>
        <w:rPr>
          <w:rFonts w:ascii="Times New Roman" w:hAnsi="Times New Roman" w:cs="Times New Roman"/>
        </w:rPr>
      </w:pPr>
      <w:r>
        <w:rPr>
          <w:rFonts w:ascii="Times New Roman" w:hAnsi="Times New Roman" w:cs="Times New Roman"/>
        </w:rPr>
        <w:t>Understanding the requirements from the company.</w:t>
      </w:r>
    </w:p>
    <w:p w:rsidR="00CF5540" w:rsidRDefault="00B25B03">
      <w:pPr>
        <w:pStyle w:val="ListParagraph1c4e3019-1314-437c-a334-e4134d101097"/>
        <w:numPr>
          <w:ilvl w:val="0"/>
          <w:numId w:val="9"/>
        </w:numPr>
        <w:tabs>
          <w:tab w:val="left" w:pos="432"/>
        </w:tabs>
        <w:jc w:val="both"/>
        <w:rPr>
          <w:rFonts w:ascii="Times New Roman" w:hAnsi="Times New Roman" w:cs="Times New Roman"/>
        </w:rPr>
      </w:pPr>
      <w:r>
        <w:rPr>
          <w:rFonts w:ascii="Times New Roman" w:hAnsi="Times New Roman" w:cs="Times New Roman"/>
        </w:rPr>
        <w:t xml:space="preserve">Sourcing and screening the right candidates through various sources like Job Portals, references and </w:t>
      </w:r>
    </w:p>
    <w:p w:rsidR="00CF5540" w:rsidRDefault="00B25B03">
      <w:pPr>
        <w:pStyle w:val="ListParagraph1c4e3019-1314-437c-a334-e4134d101097"/>
        <w:numPr>
          <w:ilvl w:val="0"/>
          <w:numId w:val="9"/>
        </w:numPr>
        <w:tabs>
          <w:tab w:val="left" w:pos="432"/>
        </w:tabs>
        <w:jc w:val="both"/>
        <w:rPr>
          <w:rFonts w:ascii="Times New Roman" w:hAnsi="Times New Roman" w:cs="Times New Roman"/>
        </w:rPr>
      </w:pPr>
      <w:r>
        <w:rPr>
          <w:rFonts w:ascii="Times New Roman" w:hAnsi="Times New Roman" w:cs="Times New Roman"/>
        </w:rPr>
        <w:t>Done headhunting.</w:t>
      </w:r>
    </w:p>
    <w:p w:rsidR="00CF5540" w:rsidRDefault="00B25B03">
      <w:pPr>
        <w:pStyle w:val="ListParagraph1c4e3019-1314-437c-a334-e4134d101097"/>
        <w:numPr>
          <w:ilvl w:val="0"/>
          <w:numId w:val="9"/>
        </w:numPr>
        <w:tabs>
          <w:tab w:val="left" w:pos="432"/>
        </w:tabs>
        <w:jc w:val="both"/>
        <w:rPr>
          <w:rFonts w:ascii="Times New Roman" w:hAnsi="Times New Roman" w:cs="Times New Roman"/>
        </w:rPr>
      </w:pPr>
      <w:r>
        <w:rPr>
          <w:rFonts w:ascii="Times New Roman" w:hAnsi="Times New Roman" w:cs="Times New Roman"/>
        </w:rPr>
        <w:t>Searching the Profile from the Job Portals to match the requirement of clients.</w:t>
      </w:r>
    </w:p>
    <w:p w:rsidR="00CF5540" w:rsidRDefault="00B25B03">
      <w:pPr>
        <w:pStyle w:val="ListParagraph1c4e3019-1314-437c-a334-e4134d101097"/>
        <w:numPr>
          <w:ilvl w:val="0"/>
          <w:numId w:val="9"/>
        </w:numPr>
        <w:tabs>
          <w:tab w:val="left" w:pos="432"/>
        </w:tabs>
        <w:jc w:val="both"/>
        <w:rPr>
          <w:rFonts w:ascii="Times New Roman" w:hAnsi="Times New Roman" w:cs="Times New Roman"/>
        </w:rPr>
      </w:pPr>
      <w:r>
        <w:rPr>
          <w:rFonts w:ascii="Times New Roman" w:hAnsi="Times New Roman" w:cs="Times New Roman"/>
        </w:rPr>
        <w:t xml:space="preserve">Screening the CV of candidates according to the requirement of the clients. </w:t>
      </w:r>
    </w:p>
    <w:p w:rsidR="00CF5540" w:rsidRDefault="00B25B03">
      <w:pPr>
        <w:pStyle w:val="ListParagraph1c4e3019-1314-437c-a334-e4134d101097"/>
        <w:numPr>
          <w:ilvl w:val="0"/>
          <w:numId w:val="9"/>
        </w:numPr>
        <w:tabs>
          <w:tab w:val="left" w:pos="432"/>
        </w:tabs>
        <w:jc w:val="both"/>
        <w:rPr>
          <w:rFonts w:ascii="Times New Roman" w:hAnsi="Times New Roman" w:cs="Times New Roman"/>
        </w:rPr>
      </w:pPr>
      <w:r>
        <w:rPr>
          <w:rFonts w:ascii="Times New Roman" w:hAnsi="Times New Roman" w:cs="Times New Roman"/>
        </w:rPr>
        <w:t>Scheduling the shortlisted candidates for the interview. </w:t>
      </w:r>
    </w:p>
    <w:p w:rsidR="00CF5540" w:rsidRDefault="00B25B03">
      <w:pPr>
        <w:pStyle w:val="ListParagraph1c4e3019-1314-437c-a334-e4134d101097"/>
        <w:numPr>
          <w:ilvl w:val="0"/>
          <w:numId w:val="9"/>
        </w:numPr>
        <w:tabs>
          <w:tab w:val="left" w:pos="432"/>
        </w:tabs>
        <w:jc w:val="both"/>
        <w:rPr>
          <w:rFonts w:ascii="Times New Roman" w:hAnsi="Times New Roman" w:cs="Times New Roman"/>
        </w:rPr>
      </w:pPr>
      <w:r>
        <w:rPr>
          <w:rFonts w:ascii="Times New Roman" w:hAnsi="Times New Roman" w:cs="Times New Roman"/>
        </w:rPr>
        <w:t>Scheduling Face to Face interviews with technical team.</w:t>
      </w:r>
    </w:p>
    <w:p w:rsidR="00CF5540" w:rsidRDefault="00B25B03">
      <w:pPr>
        <w:pStyle w:val="ListParagraph1c4e3019-1314-437c-a334-e4134d101097"/>
        <w:numPr>
          <w:ilvl w:val="0"/>
          <w:numId w:val="9"/>
        </w:numPr>
        <w:tabs>
          <w:tab w:val="left" w:pos="432"/>
        </w:tabs>
        <w:jc w:val="both"/>
        <w:rPr>
          <w:rFonts w:ascii="Times New Roman" w:hAnsi="Times New Roman" w:cs="Times New Roman"/>
        </w:rPr>
      </w:pPr>
      <w:r>
        <w:rPr>
          <w:rFonts w:ascii="Times New Roman" w:hAnsi="Times New Roman" w:cs="Times New Roman"/>
        </w:rPr>
        <w:t xml:space="preserve">Maintaining regular interaction with the candidates regarding the interview status and Coordinating them till </w:t>
      </w:r>
      <w:proofErr w:type="gramStart"/>
      <w:r>
        <w:rPr>
          <w:rFonts w:ascii="Times New Roman" w:hAnsi="Times New Roman" w:cs="Times New Roman"/>
        </w:rPr>
        <w:t>training  was</w:t>
      </w:r>
      <w:proofErr w:type="gramEnd"/>
      <w:r>
        <w:rPr>
          <w:rFonts w:ascii="Times New Roman" w:hAnsi="Times New Roman" w:cs="Times New Roman"/>
        </w:rPr>
        <w:t xml:space="preserve"> done.</w:t>
      </w:r>
    </w:p>
    <w:p w:rsidR="00CF5540" w:rsidRDefault="00CF5540">
      <w:pPr>
        <w:pStyle w:val="ListParagraph1c4e3019-1314-437c-a334-e4134d101097"/>
        <w:tabs>
          <w:tab w:val="left" w:pos="432"/>
        </w:tabs>
        <w:ind w:left="0"/>
        <w:jc w:val="both"/>
        <w:rPr>
          <w:rFonts w:ascii="Times New Roman" w:hAnsi="Times New Roman" w:cs="Times New Roman"/>
        </w:rPr>
      </w:pPr>
    </w:p>
    <w:p w:rsidR="00CF5540" w:rsidRDefault="00B25B03">
      <w:pPr>
        <w:pStyle w:val="ListParagraph1c4e3019-1314-437c-a334-e4134d101097"/>
        <w:tabs>
          <w:tab w:val="left" w:pos="432"/>
        </w:tabs>
        <w:ind w:left="0"/>
        <w:jc w:val="both"/>
        <w:rPr>
          <w:rFonts w:ascii="Times New Roman" w:hAnsi="Times New Roman" w:cs="Times New Roman"/>
        </w:rPr>
      </w:pPr>
      <w:r>
        <w:rPr>
          <w:rFonts w:ascii="Times New Roman" w:hAnsi="Times New Roman" w:cs="Times New Roman"/>
          <w:b/>
        </w:rPr>
        <w:t xml:space="preserve">Clients </w:t>
      </w:r>
      <w:proofErr w:type="gramStart"/>
      <w:r>
        <w:rPr>
          <w:rFonts w:ascii="Times New Roman" w:hAnsi="Times New Roman" w:cs="Times New Roman"/>
          <w:b/>
        </w:rPr>
        <w:t>Handled :</w:t>
      </w:r>
      <w:proofErr w:type="gramEnd"/>
      <w:r>
        <w:rPr>
          <w:rFonts w:ascii="Times New Roman" w:hAnsi="Times New Roman" w:cs="Times New Roman"/>
          <w:b/>
        </w:rPr>
        <w:t>-</w:t>
      </w:r>
      <w:r>
        <w:rPr>
          <w:rFonts w:ascii="Times New Roman" w:hAnsi="Times New Roman" w:cs="Times New Roman"/>
          <w:bCs/>
        </w:rPr>
        <w:t>HCL, TCS, Tech Mahindra .</w:t>
      </w:r>
    </w:p>
    <w:p w:rsidR="00CF5540" w:rsidRDefault="00CF5540">
      <w:pPr>
        <w:pStyle w:val="ListParagraph1c4e3019-1314-437c-a334-e4134d101097"/>
        <w:ind w:left="432"/>
        <w:jc w:val="both"/>
        <w:rPr>
          <w:rFonts w:ascii="Times New Roman" w:hAnsi="Times New Roman" w:cs="Times New Roman"/>
        </w:rPr>
      </w:pPr>
    </w:p>
    <w:p w:rsidR="00CF5540" w:rsidRDefault="00B25B03">
      <w:pPr>
        <w:rPr>
          <w:rFonts w:ascii="Times New Roman" w:hAnsi="Times New Roman" w:cs="Times New Roman"/>
          <w:b/>
          <w:u w:val="single"/>
        </w:rPr>
      </w:pPr>
      <w:r>
        <w:rPr>
          <w:rFonts w:ascii="Times New Roman" w:hAnsi="Times New Roman" w:cs="Times New Roman"/>
          <w:b/>
          <w:u w:val="single"/>
        </w:rPr>
        <w:t>Educational Details</w:t>
      </w:r>
    </w:p>
    <w:p w:rsidR="00CF5540" w:rsidRDefault="00CF5540">
      <w:pPr>
        <w:rPr>
          <w:rFonts w:ascii="Times New Roman" w:hAnsi="Times New Roman" w:cs="Times New Roman"/>
          <w:b/>
          <w:u w:val="single"/>
        </w:rPr>
      </w:pPr>
    </w:p>
    <w:p w:rsidR="00CF5540" w:rsidRDefault="00B25B03">
      <w:pPr>
        <w:rPr>
          <w:rFonts w:ascii="Times New Roman" w:hAnsi="Times New Roman" w:cs="Times New Roman"/>
          <w:b/>
          <w:u w:val="single"/>
        </w:rPr>
      </w:pPr>
      <w:r>
        <w:rPr>
          <w:rFonts w:ascii="Times New Roman" w:hAnsi="Times New Roman" w:cs="Times New Roman"/>
          <w:b/>
          <w:u w:val="single"/>
        </w:rPr>
        <w:t>Professional Qualification:</w:t>
      </w:r>
    </w:p>
    <w:p w:rsidR="00CF5540" w:rsidRDefault="00CF5540">
      <w:pPr>
        <w:rPr>
          <w:rFonts w:ascii="Times New Roman" w:hAnsi="Times New Roman" w:cs="Times New Roman"/>
        </w:rPr>
      </w:pPr>
    </w:p>
    <w:p w:rsidR="00CF5540" w:rsidRDefault="00B25B03">
      <w:pPr>
        <w:pStyle w:val="ListParagraph1c4e3019-1314-437c-a334-e4134d101097"/>
        <w:numPr>
          <w:ilvl w:val="0"/>
          <w:numId w:val="10"/>
        </w:numPr>
        <w:rPr>
          <w:rFonts w:ascii="Times New Roman" w:hAnsi="Times New Roman" w:cs="Times New Roman"/>
        </w:rPr>
      </w:pPr>
      <w:r>
        <w:rPr>
          <w:rFonts w:ascii="Times New Roman" w:hAnsi="Times New Roman" w:cs="Times New Roman"/>
        </w:rPr>
        <w:t>MBA  from GNIOT Group of Institution ,Greater  Noida (Mahamaya Technical University)</w:t>
      </w:r>
    </w:p>
    <w:p w:rsidR="00CF5540" w:rsidRDefault="00B25B03">
      <w:pPr>
        <w:pStyle w:val="ListParagraph1c4e3019-1314-437c-a334-e4134d101097"/>
        <w:numPr>
          <w:ilvl w:val="0"/>
          <w:numId w:val="10"/>
        </w:numPr>
        <w:rPr>
          <w:rFonts w:ascii="Times New Roman" w:hAnsi="Times New Roman" w:cs="Times New Roman"/>
          <w:b/>
        </w:rPr>
      </w:pPr>
      <w:r>
        <w:rPr>
          <w:rFonts w:ascii="Times New Roman" w:hAnsi="Times New Roman" w:cs="Times New Roman"/>
          <w:b/>
        </w:rPr>
        <w:t xml:space="preserve">(Specialization - HR &amp; Finance) </w:t>
      </w:r>
      <w:r>
        <w:rPr>
          <w:rFonts w:ascii="Times New Roman" w:hAnsi="Times New Roman" w:cs="Times New Roman"/>
        </w:rPr>
        <w:t>in 2014</w:t>
      </w:r>
    </w:p>
    <w:p w:rsidR="00CF5540" w:rsidRDefault="00B25B03">
      <w:pPr>
        <w:pStyle w:val="ListParagraph1c4e3019-1314-437c-a334-e4134d101097"/>
        <w:numPr>
          <w:ilvl w:val="0"/>
          <w:numId w:val="10"/>
        </w:numPr>
        <w:rPr>
          <w:rFonts w:ascii="Times New Roman" w:hAnsi="Times New Roman" w:cs="Times New Roman"/>
          <w:b/>
        </w:rPr>
      </w:pPr>
      <w:r>
        <w:rPr>
          <w:rFonts w:ascii="Times New Roman" w:hAnsi="Times New Roman" w:cs="Times New Roman"/>
        </w:rPr>
        <w:t>Bachelor of Science from Shri Chitragupt Post Graduate College Mainpuri (Dr. Bheem Rao Ambedkar University) in 2011.</w:t>
      </w:r>
    </w:p>
    <w:p w:rsidR="00CF5540" w:rsidRDefault="00B25B03">
      <w:pPr>
        <w:pStyle w:val="ListParagraph1c4e3019-1314-437c-a334-e4134d101097"/>
        <w:numPr>
          <w:ilvl w:val="0"/>
          <w:numId w:val="10"/>
        </w:numPr>
        <w:rPr>
          <w:rFonts w:ascii="Times New Roman" w:hAnsi="Times New Roman" w:cs="Times New Roman"/>
          <w:b/>
        </w:rPr>
      </w:pPr>
      <w:r>
        <w:rPr>
          <w:rFonts w:ascii="Times New Roman" w:hAnsi="Times New Roman" w:cs="Times New Roman"/>
          <w:b/>
        </w:rPr>
        <w:t>(Specialization - Biology)</w:t>
      </w:r>
    </w:p>
    <w:p w:rsidR="00CF5540" w:rsidRDefault="00CF5540">
      <w:pPr>
        <w:rPr>
          <w:rFonts w:ascii="Times New Roman" w:hAnsi="Times New Roman" w:cs="Times New Roman"/>
          <w:b/>
          <w:u w:val="single"/>
        </w:rPr>
      </w:pPr>
    </w:p>
    <w:p w:rsidR="00CF5540" w:rsidRDefault="00B25B03">
      <w:pPr>
        <w:rPr>
          <w:rFonts w:ascii="Times New Roman" w:hAnsi="Times New Roman" w:cs="Times New Roman"/>
          <w:b/>
          <w:u w:val="single"/>
        </w:rPr>
      </w:pPr>
      <w:r>
        <w:rPr>
          <w:rFonts w:ascii="Times New Roman" w:hAnsi="Times New Roman" w:cs="Times New Roman"/>
          <w:b/>
          <w:u w:val="single"/>
        </w:rPr>
        <w:t>Academic Qualification:</w:t>
      </w:r>
    </w:p>
    <w:p w:rsidR="00CF5540" w:rsidRDefault="00CF5540">
      <w:pPr>
        <w:rPr>
          <w:rFonts w:ascii="Times New Roman" w:hAnsi="Times New Roman" w:cs="Times New Roman"/>
          <w:b/>
          <w:u w:val="single"/>
        </w:rPr>
      </w:pPr>
    </w:p>
    <w:p w:rsidR="00CF5540" w:rsidRDefault="00B25B03">
      <w:pPr>
        <w:numPr>
          <w:ilvl w:val="0"/>
          <w:numId w:val="10"/>
        </w:numPr>
        <w:jc w:val="both"/>
        <w:rPr>
          <w:rFonts w:ascii="Times New Roman" w:hAnsi="Times New Roman" w:cs="Times New Roman"/>
        </w:rPr>
      </w:pPr>
      <w:r>
        <w:rPr>
          <w:rFonts w:ascii="Times New Roman" w:hAnsi="Times New Roman" w:cs="Times New Roman"/>
        </w:rPr>
        <w:t>Senior Secondary from Christian Inter College Mainpuri (U.P. Board Allahabad)  in 2008</w:t>
      </w:r>
    </w:p>
    <w:p w:rsidR="00CF5540" w:rsidRDefault="00B25B03">
      <w:pPr>
        <w:numPr>
          <w:ilvl w:val="0"/>
          <w:numId w:val="10"/>
        </w:numPr>
        <w:jc w:val="both"/>
        <w:rPr>
          <w:rFonts w:ascii="Times New Roman" w:hAnsi="Times New Roman" w:cs="Times New Roman"/>
        </w:rPr>
      </w:pPr>
      <w:r>
        <w:rPr>
          <w:rFonts w:ascii="Times New Roman" w:hAnsi="Times New Roman" w:cs="Times New Roman"/>
        </w:rPr>
        <w:t>Secondary from Christian Inter College Mainpuri (U.P. Board Allahabad) in 2006</w:t>
      </w:r>
    </w:p>
    <w:p w:rsidR="00CF5540" w:rsidRDefault="00CF5540" w:rsidP="00B25B03">
      <w:pPr>
        <w:pStyle w:val="ListParagraph1c4e3019-1314-437c-a334-e4134d101097"/>
        <w:ind w:left="0"/>
        <w:rPr>
          <w:rFonts w:ascii="Times New Roman" w:hAnsi="Times New Roman" w:cs="Times New Roman"/>
          <w:b/>
        </w:rPr>
      </w:pPr>
    </w:p>
    <w:p w:rsidR="00CF5540" w:rsidRDefault="00B25B03">
      <w:pPr>
        <w:spacing w:line="360" w:lineRule="auto"/>
        <w:rPr>
          <w:rFonts w:ascii="Times New Roman" w:hAnsi="Times New Roman" w:cs="Times New Roman"/>
          <w:b/>
          <w:u w:val="single"/>
        </w:rPr>
      </w:pPr>
      <w:r>
        <w:rPr>
          <w:rFonts w:ascii="Times New Roman" w:hAnsi="Times New Roman" w:cs="Times New Roman"/>
          <w:b/>
          <w:u w:val="single"/>
        </w:rPr>
        <w:t>Industrial Training: -</w:t>
      </w:r>
    </w:p>
    <w:p w:rsidR="00CF5540" w:rsidRDefault="00CF5540">
      <w:pPr>
        <w:overflowPunct w:val="0"/>
        <w:autoSpaceDE w:val="0"/>
        <w:autoSpaceDN w:val="0"/>
        <w:adjustRightInd w:val="0"/>
        <w:jc w:val="both"/>
        <w:textAlignment w:val="baseline"/>
        <w:rPr>
          <w:rFonts w:ascii="Times New Roman" w:hAnsi="Times New Roman" w:cs="Times New Roman"/>
          <w:b/>
        </w:rPr>
      </w:pPr>
    </w:p>
    <w:p w:rsidR="00CF5540" w:rsidRDefault="00B25B03">
      <w:pPr>
        <w:pStyle w:val="ListParagraph1c4e3019-1314-437c-a334-e4134d101097"/>
        <w:rPr>
          <w:rFonts w:ascii="Times New Roman" w:hAnsi="Times New Roman" w:cs="Times New Roman"/>
        </w:rPr>
      </w:pPr>
      <w:r>
        <w:rPr>
          <w:rFonts w:ascii="Times New Roman" w:hAnsi="Times New Roman" w:cs="Times New Roman"/>
          <w:b/>
        </w:rPr>
        <w:t>Company Name:</w:t>
      </w:r>
      <w:r>
        <w:rPr>
          <w:rFonts w:ascii="Times New Roman" w:hAnsi="Times New Roman" w:cs="Times New Roman"/>
        </w:rPr>
        <w:t>Franco Leome Shoes Private Limited, Greater Noida.</w:t>
      </w:r>
    </w:p>
    <w:p w:rsidR="00CF5540" w:rsidRDefault="00B25B03">
      <w:pPr>
        <w:pStyle w:val="ListParagraph1c4e3019-1314-437c-a334-e4134d101097"/>
        <w:rPr>
          <w:rFonts w:ascii="Times New Roman" w:hAnsi="Times New Roman" w:cs="Times New Roman"/>
        </w:rPr>
      </w:pPr>
      <w:r>
        <w:rPr>
          <w:rFonts w:ascii="Times New Roman" w:hAnsi="Times New Roman" w:cs="Times New Roman"/>
          <w:b/>
        </w:rPr>
        <w:t>Duration</w:t>
      </w:r>
      <w:r>
        <w:rPr>
          <w:rFonts w:ascii="Times New Roman" w:hAnsi="Times New Roman" w:cs="Times New Roman"/>
        </w:rPr>
        <w:t>: 4 weeks (August 2013)</w:t>
      </w:r>
    </w:p>
    <w:p w:rsidR="00CF5540" w:rsidRDefault="00CF5540">
      <w:pPr>
        <w:pStyle w:val="ListParagraph1c4e3019-1314-437c-a334-e4134d101097"/>
        <w:ind w:left="0"/>
        <w:jc w:val="both"/>
        <w:rPr>
          <w:rFonts w:ascii="Times New Roman" w:hAnsi="Times New Roman" w:cs="Times New Roman"/>
          <w:b/>
        </w:rPr>
      </w:pPr>
    </w:p>
    <w:p w:rsidR="00CF5540" w:rsidRDefault="00B25B03">
      <w:pPr>
        <w:pStyle w:val="ListParagraph1c4e3019-1314-437c-a334-e4134d101097"/>
        <w:spacing w:after="240"/>
        <w:ind w:left="0"/>
        <w:rPr>
          <w:rFonts w:ascii="Times New Roman" w:hAnsi="Times New Roman" w:cs="Times New Roman"/>
          <w:b/>
          <w:bCs/>
          <w:u w:val="single"/>
        </w:rPr>
      </w:pPr>
      <w:r>
        <w:rPr>
          <w:rFonts w:ascii="Times New Roman" w:hAnsi="Times New Roman" w:cs="Times New Roman"/>
          <w:b/>
          <w:bCs/>
          <w:u w:val="single"/>
        </w:rPr>
        <w:t>Competencies &amp; Skills:</w:t>
      </w:r>
    </w:p>
    <w:p w:rsidR="00CF5540" w:rsidRDefault="00CF5540">
      <w:pPr>
        <w:pStyle w:val="ListParagraph1c4e3019-1314-437c-a334-e4134d101097"/>
        <w:spacing w:after="240"/>
        <w:ind w:left="0"/>
        <w:rPr>
          <w:rFonts w:ascii="Times New Roman" w:hAnsi="Times New Roman" w:cs="Times New Roman"/>
          <w:b/>
        </w:rPr>
      </w:pPr>
    </w:p>
    <w:p w:rsidR="00CF5540" w:rsidRDefault="00B25B03">
      <w:pPr>
        <w:pStyle w:val="ListParagraph1c4e3019-1314-437c-a334-e4134d101097"/>
        <w:numPr>
          <w:ilvl w:val="0"/>
          <w:numId w:val="11"/>
        </w:numPr>
        <w:tabs>
          <w:tab w:val="left" w:pos="360"/>
        </w:tabs>
        <w:suppressAutoHyphens/>
        <w:contextualSpacing w:val="0"/>
        <w:rPr>
          <w:rFonts w:ascii="Times New Roman" w:hAnsi="Times New Roman" w:cs="Times New Roman"/>
        </w:rPr>
      </w:pPr>
      <w:r>
        <w:rPr>
          <w:rFonts w:ascii="Times New Roman" w:hAnsi="Times New Roman" w:cs="Times New Roman"/>
        </w:rPr>
        <w:t>Always ready to take initiatives</w:t>
      </w:r>
    </w:p>
    <w:p w:rsidR="00CF5540" w:rsidRDefault="00B25B03">
      <w:pPr>
        <w:pStyle w:val="ListParagraph1c4e3019-1314-437c-a334-e4134d101097"/>
        <w:numPr>
          <w:ilvl w:val="0"/>
          <w:numId w:val="11"/>
        </w:numPr>
        <w:tabs>
          <w:tab w:val="left" w:pos="360"/>
        </w:tabs>
        <w:suppressAutoHyphens/>
        <w:contextualSpacing w:val="0"/>
        <w:rPr>
          <w:rFonts w:ascii="Times New Roman" w:hAnsi="Times New Roman" w:cs="Times New Roman"/>
        </w:rPr>
      </w:pPr>
      <w:r>
        <w:rPr>
          <w:rFonts w:ascii="Times New Roman" w:hAnsi="Times New Roman" w:cs="Times New Roman"/>
        </w:rPr>
        <w:t>Good at managing situations and people</w:t>
      </w:r>
    </w:p>
    <w:p w:rsidR="00CF5540" w:rsidRDefault="00B25B03">
      <w:pPr>
        <w:pStyle w:val="ListParagraph1c4e3019-1314-437c-a334-e4134d101097"/>
        <w:numPr>
          <w:ilvl w:val="0"/>
          <w:numId w:val="11"/>
        </w:numPr>
        <w:tabs>
          <w:tab w:val="left" w:pos="360"/>
        </w:tabs>
        <w:suppressAutoHyphens/>
        <w:contextualSpacing w:val="0"/>
        <w:rPr>
          <w:rFonts w:ascii="Times New Roman" w:hAnsi="Times New Roman" w:cs="Times New Roman"/>
        </w:rPr>
      </w:pPr>
      <w:r>
        <w:rPr>
          <w:rFonts w:ascii="Times New Roman" w:hAnsi="Times New Roman" w:cs="Times New Roman"/>
        </w:rPr>
        <w:t>Good knowledge of computers and software</w:t>
      </w:r>
    </w:p>
    <w:p w:rsidR="00CF5540" w:rsidRDefault="00B25B03">
      <w:pPr>
        <w:pStyle w:val="ListParagraph1c4e3019-1314-437c-a334-e4134d101097"/>
        <w:numPr>
          <w:ilvl w:val="0"/>
          <w:numId w:val="11"/>
        </w:numPr>
        <w:tabs>
          <w:tab w:val="left" w:pos="360"/>
        </w:tabs>
        <w:suppressAutoHyphens/>
        <w:contextualSpacing w:val="0"/>
        <w:rPr>
          <w:rFonts w:ascii="Times New Roman" w:hAnsi="Times New Roman" w:cs="Times New Roman"/>
        </w:rPr>
      </w:pPr>
      <w:r>
        <w:rPr>
          <w:rFonts w:ascii="Times New Roman" w:hAnsi="Times New Roman" w:cs="Times New Roman"/>
        </w:rPr>
        <w:t>Quick Learner&amp;Accept Challenges</w:t>
      </w:r>
    </w:p>
    <w:p w:rsidR="00CF5540" w:rsidRDefault="00B25B03">
      <w:pPr>
        <w:pStyle w:val="ListParagraph1c4e3019-1314-437c-a334-e4134d101097"/>
        <w:numPr>
          <w:ilvl w:val="0"/>
          <w:numId w:val="11"/>
        </w:numPr>
        <w:tabs>
          <w:tab w:val="left" w:pos="360"/>
        </w:tabs>
        <w:suppressAutoHyphens/>
        <w:spacing w:after="200" w:line="360" w:lineRule="auto"/>
        <w:contextualSpacing w:val="0"/>
        <w:rPr>
          <w:rFonts w:ascii="Times New Roman" w:hAnsi="Times New Roman" w:cs="Times New Roman"/>
        </w:rPr>
      </w:pPr>
      <w:r>
        <w:rPr>
          <w:rFonts w:ascii="Times New Roman" w:hAnsi="Times New Roman" w:cs="Times New Roman"/>
        </w:rPr>
        <w:t>Conceptual skills</w:t>
      </w:r>
    </w:p>
    <w:p w:rsidR="00CF5540" w:rsidRDefault="00B25B03">
      <w:pPr>
        <w:spacing w:line="360" w:lineRule="auto"/>
        <w:rPr>
          <w:rFonts w:ascii="Times New Roman" w:hAnsi="Times New Roman" w:cs="Times New Roman"/>
          <w:u w:val="single"/>
        </w:rPr>
      </w:pPr>
      <w:r>
        <w:rPr>
          <w:rFonts w:ascii="Times New Roman" w:hAnsi="Times New Roman" w:cs="Times New Roman"/>
          <w:b/>
          <w:bCs/>
          <w:u w:val="single"/>
        </w:rPr>
        <w:t>Interests:</w:t>
      </w:r>
    </w:p>
    <w:p w:rsidR="00CF5540" w:rsidRDefault="00B25B03">
      <w:pPr>
        <w:pStyle w:val="ListParagraph1c4e3019-1314-437c-a334-e4134d101097"/>
        <w:numPr>
          <w:ilvl w:val="0"/>
          <w:numId w:val="11"/>
        </w:numPr>
        <w:tabs>
          <w:tab w:val="left" w:pos="360"/>
        </w:tabs>
        <w:suppressAutoHyphens/>
        <w:contextualSpacing w:val="0"/>
        <w:rPr>
          <w:rFonts w:ascii="Times New Roman" w:hAnsi="Times New Roman" w:cs="Times New Roman"/>
        </w:rPr>
      </w:pPr>
      <w:r>
        <w:rPr>
          <w:rFonts w:ascii="Times New Roman" w:hAnsi="Times New Roman" w:cs="Times New Roman"/>
        </w:rPr>
        <w:t>Like to relate with people&amp;stay in discipline</w:t>
      </w:r>
    </w:p>
    <w:p w:rsidR="00CF5540" w:rsidRDefault="00B25B03">
      <w:pPr>
        <w:pStyle w:val="ListParagraph1c4e3019-1314-437c-a334-e4134d101097"/>
        <w:numPr>
          <w:ilvl w:val="0"/>
          <w:numId w:val="11"/>
        </w:numPr>
        <w:tabs>
          <w:tab w:val="left" w:pos="360"/>
        </w:tabs>
        <w:suppressAutoHyphens/>
        <w:contextualSpacing w:val="0"/>
        <w:rPr>
          <w:rFonts w:ascii="Times New Roman" w:hAnsi="Times New Roman" w:cs="Times New Roman"/>
        </w:rPr>
      </w:pPr>
      <w:r>
        <w:rPr>
          <w:rFonts w:ascii="Times New Roman" w:hAnsi="Times New Roman" w:cs="Times New Roman"/>
        </w:rPr>
        <w:t>Internet browsing</w:t>
      </w:r>
    </w:p>
    <w:p w:rsidR="00BC3E3F" w:rsidRDefault="00BC3E3F">
      <w:pPr>
        <w:pStyle w:val="NormalWeb"/>
        <w:rPr>
          <w:b/>
          <w:bCs/>
          <w:color w:val="000000"/>
          <w:u w:val="single"/>
        </w:rPr>
      </w:pPr>
    </w:p>
    <w:p w:rsidR="00CF5540" w:rsidRDefault="00B25B03">
      <w:pPr>
        <w:pStyle w:val="NormalWeb"/>
        <w:rPr>
          <w:rFonts w:eastAsiaTheme="minorEastAsia"/>
          <w:color w:val="000000"/>
          <w:u w:val="single"/>
        </w:rPr>
      </w:pPr>
      <w:r>
        <w:rPr>
          <w:b/>
          <w:bCs/>
          <w:color w:val="000000"/>
          <w:u w:val="single"/>
        </w:rPr>
        <w:lastRenderedPageBreak/>
        <w:t>Personal Details:</w:t>
      </w:r>
    </w:p>
    <w:p w:rsidR="00CF5540" w:rsidRDefault="00B25B03">
      <w:pPr>
        <w:numPr>
          <w:ilvl w:val="0"/>
          <w:numId w:val="12"/>
        </w:numPr>
        <w:rPr>
          <w:rFonts w:ascii="Times New Roman" w:hAnsi="Times New Roman" w:cs="Times New Roman"/>
        </w:rPr>
      </w:pPr>
      <w:r>
        <w:rPr>
          <w:rFonts w:ascii="Times New Roman" w:hAnsi="Times New Roman" w:cs="Times New Roman"/>
          <w:b/>
        </w:rPr>
        <w:t>Date of Birth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Cs/>
        </w:rPr>
        <w:t xml:space="preserve">:         </w:t>
      </w: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July 1991</w:t>
      </w:r>
    </w:p>
    <w:p w:rsidR="00CF5540" w:rsidRDefault="00B25B03">
      <w:pPr>
        <w:numPr>
          <w:ilvl w:val="0"/>
          <w:numId w:val="12"/>
        </w:numPr>
        <w:rPr>
          <w:rFonts w:ascii="Times New Roman" w:hAnsi="Times New Roman" w:cs="Times New Roman"/>
        </w:rPr>
      </w:pPr>
      <w:r>
        <w:rPr>
          <w:rFonts w:ascii="Times New Roman" w:hAnsi="Times New Roman" w:cs="Times New Roman"/>
          <w:b/>
        </w:rPr>
        <w:t>Father’s 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Cs/>
        </w:rPr>
        <w:t>:</w:t>
      </w:r>
      <w:r>
        <w:rPr>
          <w:rFonts w:ascii="Times New Roman" w:hAnsi="Times New Roman" w:cs="Times New Roman"/>
        </w:rPr>
        <w:t xml:space="preserve">         Mr. Ram Sharan Dixit</w:t>
      </w:r>
    </w:p>
    <w:p w:rsidR="00CF5540" w:rsidRDefault="00B25B03">
      <w:pPr>
        <w:numPr>
          <w:ilvl w:val="0"/>
          <w:numId w:val="12"/>
        </w:numPr>
        <w:rPr>
          <w:rFonts w:ascii="Times New Roman" w:hAnsi="Times New Roman" w:cs="Times New Roman"/>
        </w:rPr>
      </w:pPr>
      <w:r>
        <w:rPr>
          <w:rFonts w:ascii="Times New Roman" w:hAnsi="Times New Roman" w:cs="Times New Roman"/>
          <w:b/>
        </w:rPr>
        <w:t>Father’s occupation</w:t>
      </w:r>
      <w:r>
        <w:rPr>
          <w:rFonts w:ascii="Times New Roman" w:hAnsi="Times New Roman" w:cs="Times New Roman"/>
        </w:rPr>
        <w:tab/>
      </w:r>
      <w:r>
        <w:rPr>
          <w:rFonts w:ascii="Times New Roman" w:hAnsi="Times New Roman" w:cs="Times New Roman"/>
        </w:rPr>
        <w:tab/>
        <w:t xml:space="preserve">:         Farmer </w:t>
      </w:r>
    </w:p>
    <w:p w:rsidR="00CF5540" w:rsidRDefault="00B25B03">
      <w:pPr>
        <w:numPr>
          <w:ilvl w:val="0"/>
          <w:numId w:val="12"/>
        </w:numPr>
        <w:rPr>
          <w:rFonts w:ascii="Times New Roman" w:hAnsi="Times New Roman" w:cs="Times New Roman"/>
        </w:rPr>
      </w:pPr>
      <w:r>
        <w:rPr>
          <w:rFonts w:ascii="Times New Roman" w:hAnsi="Times New Roman" w:cs="Times New Roman"/>
          <w:b/>
        </w:rPr>
        <w:t>Languages spoken</w:t>
      </w:r>
      <w:r>
        <w:rPr>
          <w:rFonts w:ascii="Times New Roman" w:hAnsi="Times New Roman" w:cs="Times New Roman"/>
        </w:rPr>
        <w:tab/>
      </w:r>
      <w:r>
        <w:rPr>
          <w:rFonts w:ascii="Times New Roman" w:hAnsi="Times New Roman" w:cs="Times New Roman"/>
        </w:rPr>
        <w:tab/>
        <w:t>:         English, Hindi</w:t>
      </w:r>
    </w:p>
    <w:p w:rsidR="00CF5540" w:rsidRDefault="00B25B03">
      <w:pPr>
        <w:numPr>
          <w:ilvl w:val="0"/>
          <w:numId w:val="12"/>
        </w:numPr>
        <w:rPr>
          <w:rFonts w:ascii="Times New Roman" w:hAnsi="Times New Roman" w:cs="Times New Roman"/>
        </w:rPr>
      </w:pPr>
      <w:r>
        <w:rPr>
          <w:rFonts w:ascii="Times New Roman" w:hAnsi="Times New Roman" w:cs="Times New Roman"/>
          <w:b/>
        </w:rPr>
        <w:t xml:space="preserve">Permanent Address </w:t>
      </w:r>
      <w:r>
        <w:rPr>
          <w:rFonts w:ascii="Times New Roman" w:hAnsi="Times New Roman" w:cs="Times New Roman"/>
        </w:rPr>
        <w:tab/>
      </w:r>
      <w:r>
        <w:rPr>
          <w:rFonts w:ascii="Times New Roman" w:hAnsi="Times New Roman" w:cs="Times New Roman"/>
        </w:rPr>
        <w:tab/>
        <w:t>:         Mainpuri U.P.</w:t>
      </w:r>
    </w:p>
    <w:p w:rsidR="00CF5540" w:rsidRDefault="00B25B03">
      <w:pPr>
        <w:pStyle w:val="ListParagraph1c4e3019-1314-437c-a334-e4134d101097"/>
        <w:numPr>
          <w:ilvl w:val="0"/>
          <w:numId w:val="12"/>
        </w:numPr>
        <w:rPr>
          <w:rFonts w:ascii="Times New Roman" w:hAnsi="Times New Roman" w:cs="Times New Roman"/>
        </w:rPr>
      </w:pPr>
      <w:r>
        <w:rPr>
          <w:rFonts w:ascii="Times New Roman" w:hAnsi="Times New Roman" w:cs="Times New Roman"/>
          <w:b/>
        </w:rPr>
        <w:t>Nationality</w:t>
      </w:r>
      <w:r>
        <w:rPr>
          <w:rFonts w:ascii="Times New Roman" w:hAnsi="Times New Roman" w:cs="Times New Roman"/>
        </w:rPr>
        <w:tab/>
      </w:r>
      <w:r>
        <w:rPr>
          <w:rFonts w:ascii="Times New Roman" w:hAnsi="Times New Roman" w:cs="Times New Roman"/>
        </w:rPr>
        <w:tab/>
        <w:t xml:space="preserve">            :         Indian </w:t>
      </w:r>
    </w:p>
    <w:p w:rsidR="00CF5540" w:rsidRDefault="00B25B03">
      <w:pPr>
        <w:pStyle w:val="ListParagraph1c4e3019-1314-437c-a334-e4134d101097"/>
        <w:numPr>
          <w:ilvl w:val="0"/>
          <w:numId w:val="12"/>
        </w:numPr>
        <w:rPr>
          <w:rFonts w:ascii="Times New Roman" w:hAnsi="Times New Roman" w:cs="Times New Roman"/>
        </w:rPr>
      </w:pPr>
      <w:r>
        <w:rPr>
          <w:rFonts w:ascii="Times New Roman" w:hAnsi="Times New Roman" w:cs="Times New Roman"/>
          <w:b/>
        </w:rPr>
        <w:t>Marital Status</w:t>
      </w:r>
      <w:r>
        <w:rPr>
          <w:rFonts w:ascii="Times New Roman" w:hAnsi="Times New Roman" w:cs="Times New Roman"/>
        </w:rPr>
        <w:tab/>
      </w:r>
      <w:r>
        <w:rPr>
          <w:rFonts w:ascii="Times New Roman" w:hAnsi="Times New Roman" w:cs="Times New Roman"/>
        </w:rPr>
        <w:tab/>
        <w:t xml:space="preserve">            :         Single </w:t>
      </w:r>
    </w:p>
    <w:p w:rsidR="00CF5540" w:rsidRDefault="00CF5540">
      <w:pPr>
        <w:pStyle w:val="ListParagraph1c4e3019-1314-437c-a334-e4134d101097"/>
        <w:ind w:left="360"/>
        <w:rPr>
          <w:rFonts w:ascii="Times New Roman" w:hAnsi="Times New Roman" w:cs="Times New Roman"/>
          <w:b/>
        </w:rPr>
      </w:pPr>
    </w:p>
    <w:p w:rsidR="00CF5540" w:rsidRDefault="00CF5540">
      <w:pPr>
        <w:pStyle w:val="ListParagraph1c4e3019-1314-437c-a334-e4134d101097"/>
        <w:ind w:left="360"/>
        <w:rPr>
          <w:rFonts w:ascii="Times New Roman" w:hAnsi="Times New Roman" w:cs="Times New Roman"/>
        </w:rPr>
      </w:pPr>
    </w:p>
    <w:p w:rsidR="00CF5540" w:rsidRDefault="00B25B03">
      <w:pPr>
        <w:spacing w:line="360" w:lineRule="auto"/>
        <w:rPr>
          <w:rFonts w:ascii="Times New Roman" w:hAnsi="Times New Roman" w:cs="Times New Roman"/>
          <w:b/>
          <w:u w:val="single"/>
        </w:rPr>
      </w:pPr>
      <w:r>
        <w:rPr>
          <w:rFonts w:ascii="Times New Roman" w:hAnsi="Times New Roman" w:cs="Times New Roman"/>
          <w:b/>
          <w:u w:val="single"/>
        </w:rPr>
        <w:t>Declaration:</w:t>
      </w:r>
    </w:p>
    <w:p w:rsidR="00CF5540" w:rsidRDefault="00B25B03">
      <w:pPr>
        <w:rPr>
          <w:rFonts w:ascii="Times New Roman" w:hAnsi="Times New Roman" w:cs="Times New Roman"/>
        </w:rPr>
      </w:pPr>
      <w:r>
        <w:rPr>
          <w:rFonts w:ascii="Times New Roman" w:hAnsi="Times New Roman" w:cs="Times New Roman"/>
        </w:rPr>
        <w:t>I, hereby declare that all information provided here are authentic and I take complete responsibility if any of it is found to be false. I would be pleased to provide with further information if asked.</w:t>
      </w:r>
    </w:p>
    <w:p w:rsidR="00CF5540" w:rsidRDefault="00CF5540">
      <w:pPr>
        <w:rPr>
          <w:rFonts w:ascii="Times New Roman" w:hAnsi="Times New Roman" w:cs="Times New Roman"/>
        </w:rPr>
      </w:pPr>
    </w:p>
    <w:p w:rsidR="00CF5540" w:rsidRDefault="00B25B03">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F5540" w:rsidRDefault="00B25B03">
      <w:pPr>
        <w:spacing w:line="360" w:lineRule="auto"/>
        <w:rPr>
          <w:rFonts w:ascii="Times New Roman" w:hAnsi="Times New Roman" w:cs="Times New Roman"/>
        </w:rPr>
      </w:pPr>
      <w:r>
        <w:rPr>
          <w:rFonts w:ascii="Times New Roman" w:hAnsi="Times New Roman" w:cs="Times New Roman"/>
        </w:rPr>
        <w:t xml:space="preserve">Place: </w:t>
      </w:r>
    </w:p>
    <w:p w:rsidR="00CF5540" w:rsidRDefault="00B25B03">
      <w:pPr>
        <w:spacing w:line="360" w:lineRule="auto"/>
        <w:rPr>
          <w:rFonts w:ascii="Times New Roman" w:hAnsi="Times New Roman" w:cs="Times New Roman"/>
        </w:rPr>
      </w:pPr>
      <w:r>
        <w:rPr>
          <w:rFonts w:ascii="Times New Roman" w:hAnsi="Times New Roman" w:cs="Times New Roman"/>
        </w:rPr>
        <w:t>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w:t>
      </w:r>
    </w:p>
    <w:p w:rsidR="00CF5540" w:rsidRDefault="00CF5540">
      <w:pPr>
        <w:spacing w:line="360" w:lineRule="auto"/>
        <w:rPr>
          <w:rFonts w:ascii="Times New Roman" w:hAnsi="Times New Roman" w:cs="Times New Roman"/>
        </w:rPr>
      </w:pPr>
    </w:p>
    <w:sectPr w:rsidR="00CF5540" w:rsidSect="007D5A22">
      <w:pgSz w:w="11907" w:h="1683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ep="1"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3"/>
    <w:multiLevelType w:val="singleLevel"/>
    <w:tmpl w:val="00000003"/>
    <w:lvl w:ilvl="0">
      <w:start w:val="1"/>
      <w:numFmt w:val="bullet"/>
      <w:lvlText w:val=""/>
      <w:lvlJc w:val="left"/>
      <w:pPr>
        <w:ind w:left="420" w:hanging="420"/>
      </w:pPr>
      <w:rPr>
        <w:rFonts w:ascii="Wingdings" w:hAnsi="Wingdings" w:hint="default"/>
      </w:rPr>
    </w:lvl>
  </w:abstractNum>
  <w:abstractNum w:abstractNumId="2">
    <w:nsid w:val="00000004"/>
    <w:multiLevelType w:val="multilevel"/>
    <w:tmpl w:val="00000004"/>
    <w:lvl w:ilvl="0">
      <w:start w:val="1"/>
      <w:numFmt w:val="bullet"/>
      <w:lvlText w:val=""/>
      <w:lvlJc w:val="left"/>
      <w:pPr>
        <w:tabs>
          <w:tab w:val="left" w:pos="360"/>
        </w:tabs>
        <w:ind w:left="360" w:hanging="360"/>
      </w:pPr>
      <w:rPr>
        <w:rFonts w:ascii="Wingdings" w:hAnsi="Wingdings" w:hint="default"/>
        <w:sz w:val="22"/>
        <w:szCs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AF933DC"/>
    <w:multiLevelType w:val="hybridMultilevel"/>
    <w:tmpl w:val="58763A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127EC"/>
    <w:multiLevelType w:val="hybridMultilevel"/>
    <w:tmpl w:val="866A0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500F29"/>
    <w:multiLevelType w:val="hybridMultilevel"/>
    <w:tmpl w:val="B0FAE838"/>
    <w:lvl w:ilvl="0" w:tplc="C7FEDAEC">
      <w:start w:val="1"/>
      <w:numFmt w:val="decimal"/>
      <w:lvlText w:val="%1."/>
      <w:lvlJc w:val="left"/>
      <w:pPr>
        <w:ind w:left="1080" w:hanging="360"/>
      </w:pPr>
      <w:rPr>
        <w:rFonts w:hint="default"/>
      </w:rPr>
    </w:lvl>
    <w:lvl w:ilvl="1" w:tplc="70A6018E">
      <w:start w:val="1"/>
      <w:numFmt w:val="bullet"/>
      <w:lvlText w:val="•"/>
      <w:lvlJc w:val="left"/>
      <w:pPr>
        <w:ind w:left="1800" w:hanging="360"/>
      </w:pPr>
      <w:rPr>
        <w:rFonts w:ascii="Times New Roman" w:eastAsia="Times New Roman"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4713550"/>
    <w:multiLevelType w:val="hybridMultilevel"/>
    <w:tmpl w:val="D592F1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F9766A"/>
    <w:multiLevelType w:val="hybridMultilevel"/>
    <w:tmpl w:val="49FCAF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8FE4272"/>
    <w:multiLevelType w:val="hybridMultilevel"/>
    <w:tmpl w:val="AD7A8F7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2649BA"/>
    <w:multiLevelType w:val="hybridMultilevel"/>
    <w:tmpl w:val="56DE03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91C3176"/>
    <w:multiLevelType w:val="hybridMultilevel"/>
    <w:tmpl w:val="86028A6E"/>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21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DC6B43"/>
    <w:multiLevelType w:val="hybridMultilevel"/>
    <w:tmpl w:val="21A666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2C44B4EE">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142305"/>
    <w:multiLevelType w:val="hybridMultilevel"/>
    <w:tmpl w:val="7AF6939A"/>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nsid w:val="3BA56EC5"/>
    <w:multiLevelType w:val="hybridMultilevel"/>
    <w:tmpl w:val="A0B4BA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1723E4A"/>
    <w:multiLevelType w:val="hybridMultilevel"/>
    <w:tmpl w:val="B9683DD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59CCB03C"/>
    <w:multiLevelType w:val="singleLevel"/>
    <w:tmpl w:val="59CCB03C"/>
    <w:lvl w:ilvl="0">
      <w:start w:val="1"/>
      <w:numFmt w:val="bullet"/>
      <w:lvlText w:val=""/>
      <w:lvlJc w:val="left"/>
      <w:pPr>
        <w:ind w:left="420" w:hanging="420"/>
      </w:pPr>
      <w:rPr>
        <w:rFonts w:ascii="Wingdings" w:hAnsi="Wingdings" w:hint="default"/>
      </w:rPr>
    </w:lvl>
  </w:abstractNum>
  <w:abstractNum w:abstractNumId="16">
    <w:nsid w:val="59CCB328"/>
    <w:multiLevelType w:val="singleLevel"/>
    <w:tmpl w:val="59CCB328"/>
    <w:lvl w:ilvl="0">
      <w:start w:val="1"/>
      <w:numFmt w:val="bullet"/>
      <w:lvlText w:val=""/>
      <w:lvlJc w:val="left"/>
      <w:pPr>
        <w:ind w:left="420" w:hanging="420"/>
      </w:pPr>
      <w:rPr>
        <w:rFonts w:ascii="Wingdings" w:hAnsi="Wingdings" w:hint="default"/>
      </w:rPr>
    </w:lvl>
  </w:abstractNum>
  <w:abstractNum w:abstractNumId="17">
    <w:nsid w:val="59CCB682"/>
    <w:multiLevelType w:val="singleLevel"/>
    <w:tmpl w:val="59CCB682"/>
    <w:lvl w:ilvl="0">
      <w:start w:val="1"/>
      <w:numFmt w:val="bullet"/>
      <w:lvlText w:val=""/>
      <w:lvlJc w:val="left"/>
      <w:pPr>
        <w:ind w:left="420" w:hanging="420"/>
      </w:pPr>
      <w:rPr>
        <w:rFonts w:ascii="Wingdings" w:hAnsi="Wingdings" w:hint="default"/>
      </w:rPr>
    </w:lvl>
  </w:abstractNum>
  <w:abstractNum w:abstractNumId="18">
    <w:nsid w:val="59CCB696"/>
    <w:multiLevelType w:val="singleLevel"/>
    <w:tmpl w:val="59CCB696"/>
    <w:lvl w:ilvl="0">
      <w:start w:val="1"/>
      <w:numFmt w:val="bullet"/>
      <w:lvlText w:val=""/>
      <w:lvlJc w:val="left"/>
      <w:pPr>
        <w:ind w:left="420" w:hanging="420"/>
      </w:pPr>
      <w:rPr>
        <w:rFonts w:ascii="Wingdings" w:hAnsi="Wingdings" w:hint="default"/>
      </w:rPr>
    </w:lvl>
  </w:abstractNum>
  <w:abstractNum w:abstractNumId="19">
    <w:nsid w:val="59CCB6BE"/>
    <w:multiLevelType w:val="singleLevel"/>
    <w:tmpl w:val="59CCB6BE"/>
    <w:lvl w:ilvl="0">
      <w:start w:val="1"/>
      <w:numFmt w:val="bullet"/>
      <w:lvlText w:val=""/>
      <w:lvlJc w:val="left"/>
      <w:pPr>
        <w:ind w:left="420" w:hanging="420"/>
      </w:pPr>
      <w:rPr>
        <w:rFonts w:ascii="Wingdings" w:hAnsi="Wingdings" w:hint="default"/>
      </w:rPr>
    </w:lvl>
  </w:abstractNum>
  <w:abstractNum w:abstractNumId="20">
    <w:nsid w:val="59CCB6DB"/>
    <w:multiLevelType w:val="singleLevel"/>
    <w:tmpl w:val="59CCB6DB"/>
    <w:lvl w:ilvl="0">
      <w:start w:val="1"/>
      <w:numFmt w:val="bullet"/>
      <w:lvlText w:val=""/>
      <w:lvlJc w:val="left"/>
      <w:pPr>
        <w:ind w:left="420" w:hanging="420"/>
      </w:pPr>
      <w:rPr>
        <w:rFonts w:ascii="Wingdings" w:hAnsi="Wingdings" w:hint="default"/>
      </w:rPr>
    </w:lvl>
  </w:abstractNum>
  <w:abstractNum w:abstractNumId="21">
    <w:nsid w:val="59CCB6FE"/>
    <w:multiLevelType w:val="singleLevel"/>
    <w:tmpl w:val="59CCB6FE"/>
    <w:lvl w:ilvl="0">
      <w:start w:val="1"/>
      <w:numFmt w:val="bullet"/>
      <w:lvlText w:val=""/>
      <w:lvlJc w:val="left"/>
      <w:pPr>
        <w:ind w:left="420" w:hanging="420"/>
      </w:pPr>
      <w:rPr>
        <w:rFonts w:ascii="Wingdings" w:hAnsi="Wingdings" w:hint="default"/>
      </w:rPr>
    </w:lvl>
  </w:abstractNum>
  <w:abstractNum w:abstractNumId="22">
    <w:nsid w:val="59CCB713"/>
    <w:multiLevelType w:val="singleLevel"/>
    <w:tmpl w:val="59CCB713"/>
    <w:lvl w:ilvl="0">
      <w:start w:val="1"/>
      <w:numFmt w:val="bullet"/>
      <w:lvlText w:val=""/>
      <w:lvlJc w:val="left"/>
      <w:pPr>
        <w:ind w:left="420" w:hanging="420"/>
      </w:pPr>
      <w:rPr>
        <w:rFonts w:ascii="Wingdings" w:hAnsi="Wingdings" w:hint="default"/>
      </w:rPr>
    </w:lvl>
  </w:abstractNum>
  <w:abstractNum w:abstractNumId="23">
    <w:nsid w:val="59CCB79D"/>
    <w:multiLevelType w:val="singleLevel"/>
    <w:tmpl w:val="59CCB79D"/>
    <w:lvl w:ilvl="0">
      <w:start w:val="1"/>
      <w:numFmt w:val="bullet"/>
      <w:lvlText w:val=""/>
      <w:lvlJc w:val="left"/>
      <w:pPr>
        <w:ind w:left="420" w:hanging="420"/>
      </w:pPr>
      <w:rPr>
        <w:rFonts w:ascii="Wingdings" w:hAnsi="Wingdings" w:hint="default"/>
      </w:rPr>
    </w:lvl>
  </w:abstractNum>
  <w:abstractNum w:abstractNumId="24">
    <w:nsid w:val="59EA38E6"/>
    <w:multiLevelType w:val="hybridMultilevel"/>
    <w:tmpl w:val="415A8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A676068"/>
    <w:multiLevelType w:val="hybridMultilevel"/>
    <w:tmpl w:val="2BFA7D0C"/>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21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30F04EF"/>
    <w:multiLevelType w:val="hybridMultilevel"/>
    <w:tmpl w:val="D74627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5B90851"/>
    <w:multiLevelType w:val="multilevel"/>
    <w:tmpl w:val="AD7A8F7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7D1141F7"/>
    <w:multiLevelType w:val="hybridMultilevel"/>
    <w:tmpl w:val="FC8ACD6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85"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D2B32CD"/>
    <w:multiLevelType w:val="hybridMultilevel"/>
    <w:tmpl w:val="C5A60BF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85"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FF94BC8"/>
    <w:multiLevelType w:val="hybridMultilevel"/>
    <w:tmpl w:val="FFFC18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15"/>
  </w:num>
  <w:num w:numId="4">
    <w:abstractNumId w:val="18"/>
  </w:num>
  <w:num w:numId="5">
    <w:abstractNumId w:val="17"/>
  </w:num>
  <w:num w:numId="6">
    <w:abstractNumId w:val="16"/>
  </w:num>
  <w:num w:numId="7">
    <w:abstractNumId w:val="20"/>
  </w:num>
  <w:num w:numId="8">
    <w:abstractNumId w:val="21"/>
  </w:num>
  <w:num w:numId="9">
    <w:abstractNumId w:val="22"/>
  </w:num>
  <w:num w:numId="10">
    <w:abstractNumId w:val="23"/>
  </w:num>
  <w:num w:numId="11">
    <w:abstractNumId w:val="0"/>
  </w:num>
  <w:num w:numId="12">
    <w:abstractNumId w:val="2"/>
  </w:num>
  <w:num w:numId="13">
    <w:abstractNumId w:val="11"/>
  </w:num>
  <w:num w:numId="14">
    <w:abstractNumId w:val="3"/>
  </w:num>
  <w:num w:numId="15">
    <w:abstractNumId w:val="14"/>
  </w:num>
  <w:num w:numId="16">
    <w:abstractNumId w:val="8"/>
  </w:num>
  <w:num w:numId="17">
    <w:abstractNumId w:val="5"/>
  </w:num>
  <w:num w:numId="18">
    <w:abstractNumId w:val="27"/>
  </w:num>
  <w:num w:numId="19">
    <w:abstractNumId w:val="25"/>
  </w:num>
  <w:num w:numId="20">
    <w:abstractNumId w:val="4"/>
  </w:num>
  <w:num w:numId="21">
    <w:abstractNumId w:val="24"/>
  </w:num>
  <w:num w:numId="22">
    <w:abstractNumId w:val="7"/>
  </w:num>
  <w:num w:numId="23">
    <w:abstractNumId w:val="9"/>
  </w:num>
  <w:num w:numId="24">
    <w:abstractNumId w:val="13"/>
  </w:num>
  <w:num w:numId="25">
    <w:abstractNumId w:val="6"/>
  </w:num>
  <w:num w:numId="26">
    <w:abstractNumId w:val="26"/>
  </w:num>
  <w:num w:numId="27">
    <w:abstractNumId w:val="29"/>
  </w:num>
  <w:num w:numId="28">
    <w:abstractNumId w:val="12"/>
  </w:num>
  <w:num w:numId="29">
    <w:abstractNumId w:val="10"/>
  </w:num>
  <w:num w:numId="30">
    <w:abstractNumId w:val="30"/>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noPunctuationKerning/>
  <w:characterSpacingControl w:val="doNotCompress"/>
  <w:compat>
    <w:doNotExpandShiftReturn/>
    <w:doNotWrapTextWithPunct/>
    <w:doNotUseEastAsianBreakRules/>
    <w:useFELayout/>
    <w:doNotUseIndentAsNumberingTabStop/>
    <w:useAltKinsokuLineBreakRules/>
  </w:compat>
  <w:rsids>
    <w:rsidRoot w:val="00CF5540"/>
    <w:rsid w:val="000510C0"/>
    <w:rsid w:val="00066F9A"/>
    <w:rsid w:val="0020206E"/>
    <w:rsid w:val="00436FEA"/>
    <w:rsid w:val="004D466F"/>
    <w:rsid w:val="007D5A22"/>
    <w:rsid w:val="00803298"/>
    <w:rsid w:val="009D4E34"/>
    <w:rsid w:val="00A36C8B"/>
    <w:rsid w:val="00B25B03"/>
    <w:rsid w:val="00BC3E3F"/>
    <w:rsid w:val="00C7007F"/>
    <w:rsid w:val="00CB74A5"/>
    <w:rsid w:val="00CE16FA"/>
    <w:rsid w:val="00CF5540"/>
    <w:rsid w:val="00E634C0"/>
    <w:rsid w:val="00EF684C"/>
    <w:rsid w:val="00F111E0"/>
    <w:rsid w:val="017B4F16"/>
    <w:rsid w:val="052A1791"/>
    <w:rsid w:val="094A5CA9"/>
    <w:rsid w:val="0D6C77EB"/>
    <w:rsid w:val="13533C9F"/>
    <w:rsid w:val="16690962"/>
    <w:rsid w:val="17551C9C"/>
    <w:rsid w:val="1E296766"/>
    <w:rsid w:val="29A64252"/>
    <w:rsid w:val="2EC55E02"/>
    <w:rsid w:val="2F5D1DBB"/>
    <w:rsid w:val="33403149"/>
    <w:rsid w:val="33913513"/>
    <w:rsid w:val="34BB036C"/>
    <w:rsid w:val="36447077"/>
    <w:rsid w:val="3B991B4A"/>
    <w:rsid w:val="3FB7264A"/>
    <w:rsid w:val="40C749C7"/>
    <w:rsid w:val="417E3715"/>
    <w:rsid w:val="436153B0"/>
    <w:rsid w:val="45AD21B1"/>
    <w:rsid w:val="45F51B0C"/>
    <w:rsid w:val="4DE91A74"/>
    <w:rsid w:val="4E05667E"/>
    <w:rsid w:val="4F9374C1"/>
    <w:rsid w:val="503E5D4D"/>
    <w:rsid w:val="5211631A"/>
    <w:rsid w:val="59006E74"/>
    <w:rsid w:val="5E421162"/>
    <w:rsid w:val="62356297"/>
    <w:rsid w:val="728C2D23"/>
    <w:rsid w:val="72C93203"/>
    <w:rsid w:val="76BE58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Default Paragraph Font" w:uiPriority="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5A22"/>
    <w:pPr>
      <w:spacing w:after="0" w:line="240" w:lineRule="auto"/>
    </w:pPr>
    <w:rPr>
      <w:rFonts w:ascii="Verdana" w:eastAsia="Times New Roman" w:hAnsi="Verdana" w:cs="Arial"/>
      <w:color w:val="000000"/>
      <w:sz w:val="24"/>
      <w:szCs w:val="24"/>
    </w:rPr>
  </w:style>
  <w:style w:type="paragraph" w:styleId="Heading1">
    <w:name w:val="heading 1"/>
    <w:basedOn w:val="Normal"/>
    <w:next w:val="Normal"/>
    <w:link w:val="Heading1Char"/>
    <w:qFormat/>
    <w:rsid w:val="007D5A22"/>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7D5A22"/>
    <w:rPr>
      <w:rFonts w:ascii="Tahoma" w:hAnsi="Tahoma" w:cs="Tahoma"/>
      <w:sz w:val="16"/>
      <w:szCs w:val="16"/>
    </w:rPr>
  </w:style>
  <w:style w:type="paragraph" w:styleId="BodyText">
    <w:name w:val="Body Text"/>
    <w:basedOn w:val="Normal"/>
    <w:link w:val="BodyTextChar"/>
    <w:qFormat/>
    <w:rsid w:val="007D5A22"/>
    <w:pPr>
      <w:autoSpaceDE w:val="0"/>
      <w:autoSpaceDN w:val="0"/>
    </w:pPr>
    <w:rPr>
      <w:rFonts w:ascii="Arial" w:hAnsi="Arial"/>
      <w:b/>
      <w:bCs/>
      <w:color w:val="auto"/>
      <w:sz w:val="20"/>
      <w:szCs w:val="20"/>
    </w:rPr>
  </w:style>
  <w:style w:type="paragraph" w:styleId="Footer">
    <w:name w:val="footer"/>
    <w:basedOn w:val="Normal"/>
    <w:link w:val="FooterChar"/>
    <w:uiPriority w:val="99"/>
    <w:qFormat/>
    <w:rsid w:val="007D5A22"/>
    <w:pPr>
      <w:tabs>
        <w:tab w:val="center" w:pos="4680"/>
        <w:tab w:val="right" w:pos="9360"/>
      </w:tabs>
    </w:pPr>
  </w:style>
  <w:style w:type="paragraph" w:styleId="Header">
    <w:name w:val="header"/>
    <w:basedOn w:val="Normal"/>
    <w:link w:val="HeaderChar"/>
    <w:uiPriority w:val="99"/>
    <w:rsid w:val="007D5A22"/>
    <w:pPr>
      <w:tabs>
        <w:tab w:val="center" w:pos="4680"/>
        <w:tab w:val="right" w:pos="9360"/>
      </w:tabs>
    </w:pPr>
  </w:style>
  <w:style w:type="paragraph" w:styleId="NormalWeb">
    <w:name w:val="Normal (Web)"/>
    <w:basedOn w:val="Normal"/>
    <w:uiPriority w:val="99"/>
    <w:qFormat/>
    <w:rsid w:val="007D5A22"/>
    <w:pPr>
      <w:spacing w:before="100" w:beforeAutospacing="1" w:after="100" w:afterAutospacing="1"/>
    </w:pPr>
    <w:rPr>
      <w:rFonts w:ascii="Times New Roman" w:hAnsi="Times New Roman" w:cs="Times New Roman"/>
      <w:color w:val="auto"/>
    </w:rPr>
  </w:style>
  <w:style w:type="character" w:styleId="Hyperlink">
    <w:name w:val="Hyperlink"/>
    <w:basedOn w:val="DefaultParagraphFont"/>
    <w:uiPriority w:val="99"/>
    <w:qFormat/>
    <w:rsid w:val="007D5A22"/>
    <w:rPr>
      <w:color w:val="0000FF"/>
      <w:u w:val="single"/>
    </w:rPr>
  </w:style>
  <w:style w:type="character" w:customStyle="1" w:styleId="Heading1Char">
    <w:name w:val="Heading 1 Char"/>
    <w:basedOn w:val="DefaultParagraphFont"/>
    <w:link w:val="Heading1"/>
    <w:qFormat/>
    <w:rsid w:val="007D5A22"/>
    <w:rPr>
      <w:rFonts w:ascii="Verdana" w:eastAsia="Times New Roman" w:hAnsi="Verdana" w:cs="Arial"/>
      <w:b/>
      <w:bCs/>
      <w:color w:val="000000"/>
      <w:kern w:val="32"/>
      <w:sz w:val="32"/>
      <w:szCs w:val="32"/>
    </w:rPr>
  </w:style>
  <w:style w:type="paragraph" w:customStyle="1" w:styleId="ListParagraph1c4e3019-1314-437c-a334-e4134d101097">
    <w:name w:val="List Paragraph_1c4e3019-1314-437c-a334-e4134d101097"/>
    <w:basedOn w:val="Normal"/>
    <w:uiPriority w:val="34"/>
    <w:qFormat/>
    <w:rsid w:val="007D5A22"/>
    <w:pPr>
      <w:ind w:left="720"/>
      <w:contextualSpacing/>
    </w:pPr>
  </w:style>
  <w:style w:type="character" w:customStyle="1" w:styleId="apple-style-span">
    <w:name w:val="apple-style-span"/>
    <w:basedOn w:val="DefaultParagraphFont"/>
    <w:qFormat/>
    <w:rsid w:val="007D5A22"/>
  </w:style>
  <w:style w:type="character" w:customStyle="1" w:styleId="apple-converted-space">
    <w:name w:val="apple-converted-space"/>
    <w:basedOn w:val="DefaultParagraphFont"/>
    <w:rsid w:val="007D5A22"/>
  </w:style>
  <w:style w:type="character" w:customStyle="1" w:styleId="yshortcuts">
    <w:name w:val="yshortcuts"/>
    <w:basedOn w:val="DefaultParagraphFont"/>
    <w:qFormat/>
    <w:rsid w:val="007D5A22"/>
  </w:style>
  <w:style w:type="character" w:customStyle="1" w:styleId="BodyTextChar">
    <w:name w:val="Body Text Char"/>
    <w:basedOn w:val="DefaultParagraphFont"/>
    <w:link w:val="BodyText"/>
    <w:qFormat/>
    <w:rsid w:val="007D5A22"/>
    <w:rPr>
      <w:rFonts w:ascii="Arial" w:eastAsia="Times New Roman" w:hAnsi="Arial" w:cs="Arial"/>
      <w:b/>
      <w:bCs/>
      <w:sz w:val="20"/>
      <w:szCs w:val="20"/>
    </w:rPr>
  </w:style>
  <w:style w:type="character" w:customStyle="1" w:styleId="BalloonTextChar">
    <w:name w:val="Balloon Text Char"/>
    <w:basedOn w:val="DefaultParagraphFont"/>
    <w:link w:val="BalloonText"/>
    <w:uiPriority w:val="99"/>
    <w:qFormat/>
    <w:rsid w:val="007D5A22"/>
    <w:rPr>
      <w:rFonts w:ascii="Tahoma" w:eastAsia="Times New Roman" w:hAnsi="Tahoma" w:cs="Tahoma"/>
      <w:color w:val="000000"/>
      <w:sz w:val="16"/>
      <w:szCs w:val="16"/>
    </w:rPr>
  </w:style>
  <w:style w:type="character" w:customStyle="1" w:styleId="HeaderChar">
    <w:name w:val="Header Char"/>
    <w:basedOn w:val="DefaultParagraphFont"/>
    <w:link w:val="Header"/>
    <w:uiPriority w:val="99"/>
    <w:qFormat/>
    <w:rsid w:val="007D5A22"/>
    <w:rPr>
      <w:rFonts w:ascii="Verdana" w:eastAsia="Times New Roman" w:hAnsi="Verdana" w:cs="Arial"/>
      <w:color w:val="000000"/>
      <w:sz w:val="24"/>
      <w:szCs w:val="24"/>
    </w:rPr>
  </w:style>
  <w:style w:type="character" w:customStyle="1" w:styleId="FooterChar">
    <w:name w:val="Footer Char"/>
    <w:basedOn w:val="DefaultParagraphFont"/>
    <w:link w:val="Footer"/>
    <w:uiPriority w:val="99"/>
    <w:qFormat/>
    <w:rsid w:val="007D5A22"/>
    <w:rPr>
      <w:rFonts w:ascii="Verdana" w:eastAsia="Times New Roman" w:hAnsi="Verdana" w:cs="Arial"/>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ABC</cp:lastModifiedBy>
  <cp:revision>2</cp:revision>
  <cp:lastPrinted>2011-04-25T12:44:00Z</cp:lastPrinted>
  <dcterms:created xsi:type="dcterms:W3CDTF">2019-06-13T05:57:00Z</dcterms:created>
  <dcterms:modified xsi:type="dcterms:W3CDTF">2019-06-13T05:57:00Z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