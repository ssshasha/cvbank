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95" w:type="dxa"/>
        <w:tblLayout w:type="fixed"/>
        <w:tblLook w:val="04A0"/>
      </w:tblPr>
      <w:tblGrid>
        <w:gridCol w:w="2280"/>
        <w:gridCol w:w="4356"/>
        <w:gridCol w:w="653"/>
        <w:gridCol w:w="3706"/>
      </w:tblGrid>
      <w:tr w:rsidR="007D0D5F" w:rsidRPr="004312CC" w:rsidTr="001A4464">
        <w:trPr>
          <w:trHeight w:val="121"/>
        </w:trPr>
        <w:tc>
          <w:tcPr>
            <w:tcW w:w="1099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AA47CF" w:rsidRPr="004312CC" w:rsidRDefault="00AA47CF" w:rsidP="00AB596E">
            <w:pPr>
              <w:widowControl w:val="0"/>
              <w:autoSpaceDE w:val="0"/>
              <w:snapToGrid w:val="0"/>
              <w:spacing w:after="0" w:line="240" w:lineRule="auto"/>
              <w:rPr>
                <w:rFonts w:ascii="Georgia" w:hAnsi="Georgia"/>
                <w:b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  <w:p w:rsidR="00AA47CF" w:rsidRPr="004312CC" w:rsidRDefault="00AA47CF" w:rsidP="00AB596E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</w:pPr>
          </w:p>
          <w:p w:rsidR="007D0D5F" w:rsidRPr="004312CC" w:rsidRDefault="00CD1138" w:rsidP="00AB596E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SAVITA SEHRAWAT</w:t>
            </w:r>
          </w:p>
          <w:p w:rsidR="002753EE" w:rsidRPr="004312CC" w:rsidRDefault="00BC7B04" w:rsidP="002753EE">
            <w:pPr>
              <w:pStyle w:val="NoSpacing"/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Mob:</w:t>
            </w:r>
            <w:r w:rsidR="007D0D5F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 +91 </w:t>
            </w:r>
            <w:r w:rsidR="00CD1138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9416141492</w:t>
            </w:r>
            <w:r w:rsidRPr="004312CC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email:</w:t>
            </w:r>
            <w:hyperlink r:id="rId7" w:history="1">
              <w:r w:rsidR="00CD1138" w:rsidRPr="004312CC">
                <w:rPr>
                  <w:rStyle w:val="Hyperlink"/>
                  <w:rFonts w:ascii="Cambria" w:hAnsi="Cambria" w:cs="Tahoma"/>
                  <w:sz w:val="18"/>
                  <w:szCs w:val="18"/>
                </w:rPr>
                <w:t>hrsophialamba@gmail.com</w:t>
              </w:r>
            </w:hyperlink>
          </w:p>
          <w:p w:rsidR="00CD1138" w:rsidRPr="004312CC" w:rsidRDefault="007D0D5F" w:rsidP="00CD1138">
            <w:pPr>
              <w:pStyle w:val="BodyTextIndent3"/>
              <w:tabs>
                <w:tab w:val="right" w:pos="720"/>
                <w:tab w:val="left" w:pos="3618"/>
                <w:tab w:val="right" w:pos="17280"/>
              </w:tabs>
              <w:suppressAutoHyphens w:val="0"/>
              <w:spacing w:after="0" w:line="240" w:lineRule="auto"/>
              <w:ind w:left="360"/>
              <w:jc w:val="both"/>
              <w:rPr>
                <w:rFonts w:eastAsia="GungsuhChe" w:cs="Calibri"/>
                <w:bCs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Add</w:t>
            </w:r>
            <w:r w:rsidR="002753EE" w:rsidRPr="004312CC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ress:</w:t>
            </w:r>
            <w:r w:rsidR="00CD1138" w:rsidRPr="004312CC">
              <w:rPr>
                <w:rFonts w:eastAsia="GungsuhChe" w:cs="Calibri"/>
                <w:bCs/>
                <w:sz w:val="18"/>
                <w:szCs w:val="18"/>
              </w:rPr>
              <w:t xml:space="preserve">Water works no-2, Sec-4, Huda colony, House no-2138A, </w:t>
            </w:r>
            <w:r w:rsidR="001964ED" w:rsidRPr="004312CC">
              <w:rPr>
                <w:rFonts w:eastAsia="GungsuhChe" w:cs="Calibri"/>
                <w:bCs/>
                <w:sz w:val="18"/>
                <w:szCs w:val="18"/>
              </w:rPr>
              <w:t>Gurgaon (</w:t>
            </w:r>
            <w:r w:rsidR="00CD1138" w:rsidRPr="004312CC">
              <w:rPr>
                <w:rFonts w:eastAsia="GungsuhChe" w:cs="Calibri"/>
                <w:bCs/>
                <w:sz w:val="18"/>
                <w:szCs w:val="18"/>
              </w:rPr>
              <w:t>India)</w:t>
            </w:r>
          </w:p>
          <w:p w:rsidR="007D0D5F" w:rsidRPr="004312CC" w:rsidRDefault="007D0D5F" w:rsidP="002753EE">
            <w:pPr>
              <w:pStyle w:val="NoSpacing"/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  <w:p w:rsidR="00A56D89" w:rsidRPr="004312CC" w:rsidRDefault="00A56D89">
            <w:pPr>
              <w:pStyle w:val="NoSpacing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D0D5F" w:rsidRPr="004312CC" w:rsidTr="001A4464">
        <w:trPr>
          <w:trHeight w:val="121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87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 w:rsidP="00BC7B04">
            <w:pPr>
              <w:spacing w:after="0" w:line="240" w:lineRule="auto"/>
              <w:ind w:left="342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A competent a</w:t>
            </w:r>
            <w:r w:rsidR="006E327B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nd organized individual with </w:t>
            </w:r>
            <w:r w:rsidR="00CD1138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3</w:t>
            </w:r>
            <w:r w:rsidRPr="004312CC">
              <w:rPr>
                <w:rFonts w:ascii="Calibri Light" w:hAnsi="Calibri Light" w:cs="Calibri Light"/>
                <w:bCs/>
                <w:color w:val="000000"/>
                <w:sz w:val="18"/>
                <w:szCs w:val="18"/>
              </w:rPr>
              <w:t>y</w:t>
            </w:r>
            <w:r w:rsidR="00BC7B04" w:rsidRPr="004312CC">
              <w:rPr>
                <w:rFonts w:ascii="Calibri Light" w:hAnsi="Calibri Light" w:cs="Calibri Light"/>
                <w:bCs/>
                <w:color w:val="000000"/>
                <w:sz w:val="18"/>
                <w:szCs w:val="18"/>
              </w:rPr>
              <w:t>ea</w:t>
            </w:r>
            <w:r w:rsidRPr="004312CC">
              <w:rPr>
                <w:rFonts w:ascii="Calibri Light" w:hAnsi="Calibri Light" w:cs="Calibri Light"/>
                <w:bCs/>
                <w:color w:val="000000"/>
                <w:sz w:val="18"/>
                <w:szCs w:val="18"/>
              </w:rPr>
              <w:t>rs of experience</w:t>
            </w: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, who is able to work as part of a team and manage several priorities at any one time, I have a positive attitude, strong work ethic, and a keen desire to learn and grow within a firm.  Possessing good communications skills, and always treats people with respect and according to their individual needs. As a dedicated professional I fully understands the importance of the HR department to any organization, and therefore aims to make any office I works in as effective and efficient </w:t>
            </w:r>
            <w:r w:rsidR="00AF72A9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as possible</w:t>
            </w:r>
          </w:p>
        </w:tc>
      </w:tr>
      <w:tr w:rsidR="007D0D5F" w:rsidRPr="004312CC" w:rsidTr="001A4464">
        <w:trPr>
          <w:trHeight w:val="188"/>
        </w:trPr>
        <w:tc>
          <w:tcPr>
            <w:tcW w:w="10994" w:type="dxa"/>
            <w:gridSpan w:val="4"/>
            <w:tcBorders>
              <w:left w:val="single" w:sz="4" w:space="0" w:color="auto"/>
            </w:tcBorders>
          </w:tcPr>
          <w:p w:rsidR="007D0D5F" w:rsidRPr="004312CC" w:rsidRDefault="007D0D5F">
            <w:pPr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</w:tc>
      </w:tr>
      <w:tr w:rsidR="007D0D5F" w:rsidRPr="004312CC" w:rsidTr="001A4464">
        <w:trPr>
          <w:trHeight w:val="1777"/>
        </w:trPr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Area of Expertise</w:t>
            </w:r>
          </w:p>
        </w:tc>
        <w:tc>
          <w:tcPr>
            <w:tcW w:w="5009" w:type="dxa"/>
            <w:gridSpan w:val="2"/>
            <w:tcBorders>
              <w:left w:val="single" w:sz="4" w:space="0" w:color="auto"/>
            </w:tcBorders>
          </w:tcPr>
          <w:p w:rsidR="007D0D5F" w:rsidRPr="004312CC" w:rsidRDefault="007D0D5F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HR processes &amp; systems</w:t>
            </w:r>
          </w:p>
          <w:p w:rsidR="007D0D5F" w:rsidRPr="004312CC" w:rsidRDefault="007D0D5F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Manpower Management</w:t>
            </w:r>
          </w:p>
          <w:p w:rsidR="007D0D5F" w:rsidRPr="004312CC" w:rsidRDefault="007D0D5F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Contract document generation</w:t>
            </w:r>
          </w:p>
          <w:p w:rsidR="007D0D5F" w:rsidRPr="004312CC" w:rsidRDefault="007D0D5F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Recruitment methodologies</w:t>
            </w:r>
          </w:p>
          <w:p w:rsidR="007D0D5F" w:rsidRPr="004312CC" w:rsidRDefault="007D0D5F" w:rsidP="000F733C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Answering queries</w:t>
            </w:r>
          </w:p>
          <w:p w:rsidR="007D0D5F" w:rsidRPr="004312CC" w:rsidRDefault="007D0D5F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Pre-screening</w:t>
            </w:r>
          </w:p>
          <w:p w:rsidR="007D0D5F" w:rsidRPr="004312CC" w:rsidRDefault="007D0D5F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Short-listing candidates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:rsidR="007D0D5F" w:rsidRPr="004312CC" w:rsidRDefault="007D0D5F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Onboarding </w:t>
            </w:r>
            <w:r w:rsidR="0056507B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Process (Pre-&amp;</w:t>
            </w: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 Post)</w:t>
            </w:r>
          </w:p>
          <w:p w:rsidR="007D0D5F" w:rsidRPr="004312CC" w:rsidRDefault="007D0D5F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Document management</w:t>
            </w:r>
          </w:p>
          <w:p w:rsidR="007D0D5F" w:rsidRPr="004312CC" w:rsidRDefault="007D0D5F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Employment legislation</w:t>
            </w:r>
          </w:p>
          <w:p w:rsidR="007D0D5F" w:rsidRPr="004312CC" w:rsidRDefault="007D0D5F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Background Verification</w:t>
            </w:r>
          </w:p>
          <w:p w:rsidR="007D0D5F" w:rsidRPr="004312CC" w:rsidRDefault="007D0D5F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HRIS</w:t>
            </w:r>
          </w:p>
          <w:p w:rsidR="007D0D5F" w:rsidRPr="004312CC" w:rsidRDefault="007D0D5F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PMS</w:t>
            </w:r>
          </w:p>
          <w:p w:rsidR="007D0D5F" w:rsidRPr="004312CC" w:rsidRDefault="007D0D5F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Employee Engagement</w:t>
            </w:r>
          </w:p>
          <w:p w:rsidR="007D0D5F" w:rsidRPr="004312CC" w:rsidRDefault="007D0D5F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Exit Interview</w:t>
            </w:r>
          </w:p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</w:tc>
      </w:tr>
      <w:tr w:rsidR="007D0D5F" w:rsidRPr="004312CC" w:rsidTr="001A4464">
        <w:trPr>
          <w:trHeight w:val="237"/>
        </w:trPr>
        <w:tc>
          <w:tcPr>
            <w:tcW w:w="10994" w:type="dxa"/>
            <w:gridSpan w:val="4"/>
            <w:tcBorders>
              <w:left w:val="single" w:sz="4" w:space="0" w:color="auto"/>
            </w:tcBorders>
          </w:tcPr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</w:tc>
      </w:tr>
      <w:tr w:rsidR="007D0D5F" w:rsidRPr="004312CC" w:rsidTr="001A4464">
        <w:trPr>
          <w:trHeight w:val="666"/>
        </w:trPr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Career</w:t>
            </w:r>
          </w:p>
        </w:tc>
        <w:tc>
          <w:tcPr>
            <w:tcW w:w="4356" w:type="dxa"/>
            <w:tcBorders>
              <w:left w:val="single" w:sz="4" w:space="0" w:color="auto"/>
              <w:bottom w:val="single" w:sz="4" w:space="0" w:color="auto"/>
            </w:tcBorders>
          </w:tcPr>
          <w:p w:rsidR="007D0D5F" w:rsidRPr="004312CC" w:rsidRDefault="00E558DE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Amazon India (</w:t>
            </w:r>
            <w:r w:rsidR="00035CD0"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KAYCEE</w:t>
            </w:r>
            <w:r w:rsidR="007D0D5F"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 xml:space="preserve"> Enterprises)                         </w:t>
            </w:r>
          </w:p>
          <w:p w:rsidR="007D0D5F" w:rsidRPr="004312CC" w:rsidRDefault="000D24C4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 xml:space="preserve">HR </w:t>
            </w:r>
            <w:r w:rsidR="00900ED8"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Ops Admin</w:t>
            </w:r>
          </w:p>
        </w:tc>
        <w:tc>
          <w:tcPr>
            <w:tcW w:w="435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D0D5F" w:rsidRPr="004312CC" w:rsidRDefault="00C97F7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 xml:space="preserve">Since </w:t>
            </w:r>
            <w:r w:rsidR="009E3654"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FEB</w:t>
            </w:r>
            <w:r w:rsidR="00981F11"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17</w:t>
            </w:r>
          </w:p>
        </w:tc>
      </w:tr>
      <w:tr w:rsidR="007D0D5F" w:rsidRPr="004312CC" w:rsidTr="001A4464">
        <w:trPr>
          <w:trHeight w:val="70"/>
        </w:trPr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pStyle w:val="WW-Default"/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4312CC">
              <w:rPr>
                <w:rFonts w:ascii="Calibri Light" w:eastAsia="Times New Roman" w:hAnsi="Calibri Light" w:cs="Calibri Light"/>
                <w:sz w:val="18"/>
                <w:szCs w:val="18"/>
              </w:rPr>
              <w:t>CAREER STATEMENT</w:t>
            </w:r>
          </w:p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i/>
                <w:iCs/>
                <w:color w:val="000000"/>
                <w:sz w:val="18"/>
                <w:szCs w:val="18"/>
              </w:rPr>
            </w:pPr>
          </w:p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eastAsia="Calibri" w:hAnsi="Calibri Light" w:cs="Calibri Light"/>
                <w:i/>
                <w:iCs/>
                <w:color w:val="000000"/>
                <w:sz w:val="18"/>
                <w:szCs w:val="18"/>
              </w:rPr>
              <w:t xml:space="preserve">“I feel that my greatest strengths are firstly my strong commitment to providing a professional service to fellow colleagues. Secondly my skill at developing and maintaining a </w:t>
            </w:r>
            <w:r w:rsidR="00A841E3" w:rsidRPr="004312CC">
              <w:rPr>
                <w:rFonts w:ascii="Calibri Light" w:eastAsia="Calibri" w:hAnsi="Calibri Light" w:cs="Calibri Light"/>
                <w:i/>
                <w:iCs/>
                <w:color w:val="000000"/>
                <w:sz w:val="18"/>
                <w:szCs w:val="18"/>
              </w:rPr>
              <w:t>close working relationship</w:t>
            </w:r>
            <w:r w:rsidRPr="004312CC">
              <w:rPr>
                <w:rFonts w:ascii="Calibri Light" w:eastAsia="Calibri" w:hAnsi="Calibri Light" w:cs="Calibri Light"/>
                <w:i/>
                <w:iCs/>
                <w:color w:val="000000"/>
                <w:sz w:val="18"/>
                <w:szCs w:val="18"/>
              </w:rPr>
              <w:t xml:space="preserve"> with people from all social backgrounds, which in turn helps me to gain a in-depth understanding of their individual needs. Thirdly my real passion for the HR field as a whole, an obsession which allows me to spot trends and develop best practice processes.”</w:t>
            </w:r>
          </w:p>
        </w:tc>
        <w:tc>
          <w:tcPr>
            <w:tcW w:w="87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 w:rsidP="00EF5873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Recruitment, Short listings &amp; selection of Associates.</w:t>
            </w:r>
          </w:p>
          <w:p w:rsidR="007D0D5F" w:rsidRPr="004312CC" w:rsidRDefault="007D0D5F" w:rsidP="00774F8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Employee Record Creation, </w:t>
            </w:r>
            <w:r w:rsidR="001334F3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Timely </w:t>
            </w: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Shift code </w:t>
            </w:r>
            <w:r w:rsidR="00900ED8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updation</w:t>
            </w: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.</w:t>
            </w:r>
          </w:p>
          <w:p w:rsidR="007D0D5F" w:rsidRPr="004312CC" w:rsidRDefault="007D0D5F" w:rsidP="00774F8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Handling Daily Attendance of associates on attendance record system (Kronos).</w:t>
            </w:r>
          </w:p>
          <w:p w:rsidR="007D0D5F" w:rsidRPr="004312CC" w:rsidRDefault="007D0D5F" w:rsidP="00774F8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Report Making like Daily Planned Manpower, HR-MIS.</w:t>
            </w:r>
          </w:p>
          <w:p w:rsidR="007D0D5F" w:rsidRPr="004312CC" w:rsidRDefault="007D0D5F" w:rsidP="00774F8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Responsible for PMS</w:t>
            </w:r>
            <w:r w:rsidR="001334F3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 (SQPR&amp;SPPR)</w:t>
            </w: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.</w:t>
            </w:r>
          </w:p>
          <w:p w:rsidR="007D0D5F" w:rsidRPr="004312CC" w:rsidRDefault="007D0D5F" w:rsidP="00774F8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Policy Formulation &amp; Employee engagement activities i.e. </w:t>
            </w:r>
            <w:r w:rsidR="001334F3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BRTs, R&amp;R, Team Connect Activities</w:t>
            </w: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.</w:t>
            </w:r>
          </w:p>
          <w:p w:rsidR="007D0D5F" w:rsidRPr="004312CC" w:rsidRDefault="00F50D4F" w:rsidP="00774F8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First point of contact for all employee grievances and partner with the Sr. HR in conducting necessary investigations</w:t>
            </w:r>
          </w:p>
          <w:p w:rsidR="007D0D5F" w:rsidRPr="004312CC" w:rsidRDefault="007D0D5F" w:rsidP="00774F8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Supervision &amp; Audit of all </w:t>
            </w:r>
            <w:r w:rsidR="001334F3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reports such</w:t>
            </w: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 as Daily attendance, Overtime Management, Payroll inputs, Leave trackers etc.</w:t>
            </w:r>
          </w:p>
          <w:p w:rsidR="007D0D5F" w:rsidRPr="004312CC" w:rsidRDefault="001334F3" w:rsidP="00774F8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Support Operations team with R</w:t>
            </w:r>
            <w:r w:rsidR="007D0D5F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oster planning of associates, their training &amp; development.</w:t>
            </w:r>
          </w:p>
          <w:p w:rsidR="007D0D5F" w:rsidRPr="004312CC" w:rsidRDefault="007D0D5F" w:rsidP="00774F8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Manage associates Overtime request as per operations team requirement.</w:t>
            </w:r>
          </w:p>
          <w:p w:rsidR="007D0D5F" w:rsidRPr="004312CC" w:rsidRDefault="007D0D5F" w:rsidP="00774F8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Generation &amp; Supervision of issuance of letters related to Productivity/Quality, Behavior,Disciplinary, and Absenteeism. </w:t>
            </w:r>
          </w:p>
          <w:p w:rsidR="00F50D4F" w:rsidRPr="004312CC" w:rsidRDefault="00F50D4F" w:rsidP="00774F8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Timely Updation of all HR Communication Boards </w:t>
            </w:r>
          </w:p>
          <w:p w:rsidR="0064798A" w:rsidRPr="004312CC" w:rsidRDefault="0064798A" w:rsidP="00774F88">
            <w:pPr>
              <w:numPr>
                <w:ilvl w:val="0"/>
                <w:numId w:val="2"/>
              </w:numPr>
              <w:shd w:val="clear" w:color="auto" w:fill="FFFFFF"/>
              <w:suppressAutoHyphens w:val="0"/>
              <w:spacing w:before="100" w:beforeAutospacing="1" w:after="100" w:afterAutospacing="1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Provides support to management on organization structure succession planning and employee development initiatives</w:t>
            </w:r>
          </w:p>
          <w:p w:rsidR="00774F88" w:rsidRPr="004312CC" w:rsidRDefault="00774F88" w:rsidP="00774F88">
            <w:pPr>
              <w:numPr>
                <w:ilvl w:val="0"/>
                <w:numId w:val="2"/>
              </w:numPr>
              <w:shd w:val="clear" w:color="auto" w:fill="FFFFFF"/>
              <w:suppressAutoHyphens w:val="0"/>
              <w:spacing w:before="100" w:beforeAutospacing="1" w:after="100" w:afterAutospacing="1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Develop and implement promotions and campaigns to drive user adoption, ongoing participation and information sharing</w:t>
            </w:r>
          </w:p>
          <w:p w:rsidR="001334F3" w:rsidRPr="004312CC" w:rsidRDefault="00EF5873" w:rsidP="00774F8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Consult with employees to understand objectives and provide strategicrecommendation</w:t>
            </w:r>
          </w:p>
        </w:tc>
      </w:tr>
      <w:tr w:rsidR="007D0D5F" w:rsidRPr="004312CC" w:rsidTr="001A4464">
        <w:trPr>
          <w:trHeight w:val="121"/>
        </w:trPr>
        <w:tc>
          <w:tcPr>
            <w:tcW w:w="2280" w:type="dxa"/>
          </w:tcPr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</w:tc>
        <w:tc>
          <w:tcPr>
            <w:tcW w:w="8715" w:type="dxa"/>
            <w:gridSpan w:val="3"/>
          </w:tcPr>
          <w:p w:rsidR="007D0D5F" w:rsidRPr="004312CC" w:rsidRDefault="007D0D5F">
            <w:pPr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</w:tc>
      </w:tr>
      <w:tr w:rsidR="007D0D5F" w:rsidRPr="004312CC" w:rsidTr="001A4464">
        <w:trPr>
          <w:trHeight w:val="121"/>
        </w:trPr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</w:tc>
        <w:tc>
          <w:tcPr>
            <w:tcW w:w="87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4CF" w:rsidRPr="004312CC" w:rsidRDefault="00A564C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</w:pPr>
          </w:p>
          <w:p w:rsidR="00C97F73" w:rsidRPr="004312CC" w:rsidRDefault="00A564C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</w:pPr>
            <w:r w:rsidRPr="004312CC">
              <w:rPr>
                <w:rFonts w:cs="Calibri"/>
                <w:b/>
                <w:color w:val="000000"/>
                <w:sz w:val="18"/>
                <w:szCs w:val="18"/>
              </w:rPr>
              <w:t>Indusuno online Pvt. Ltd</w:t>
            </w:r>
            <w:r w:rsidR="004949F5"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JAN</w:t>
            </w:r>
            <w:r w:rsidR="00BC7B04"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 xml:space="preserve"> 1</w:t>
            </w:r>
            <w:r w:rsidR="004949F5"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6</w:t>
            </w:r>
            <w:r w:rsidR="00981F11"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 xml:space="preserve"> to </w:t>
            </w:r>
            <w:r w:rsidR="004949F5"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FEB</w:t>
            </w:r>
            <w:r w:rsidR="00981F11"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 xml:space="preserve"> 17</w:t>
            </w:r>
          </w:p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Designation</w:t>
            </w: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-HR</w:t>
            </w:r>
            <w:r w:rsidR="00E75802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&amp;AdminExecutive</w:t>
            </w:r>
          </w:p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</w:tc>
      </w:tr>
      <w:tr w:rsidR="007D0D5F" w:rsidRPr="004312CC" w:rsidTr="001A4464">
        <w:trPr>
          <w:trHeight w:val="2551"/>
        </w:trPr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pStyle w:val="WW-Default"/>
              <w:snapToGrid w:val="0"/>
              <w:rPr>
                <w:rFonts w:ascii="Calibri Light" w:eastAsia="Times New Roman" w:hAnsi="Calibri Light" w:cs="Calibri Light"/>
                <w:sz w:val="18"/>
                <w:szCs w:val="18"/>
              </w:rPr>
            </w:pPr>
          </w:p>
          <w:p w:rsidR="007D0D5F" w:rsidRPr="004312CC" w:rsidRDefault="007D0D5F">
            <w:pPr>
              <w:pStyle w:val="WW-Default"/>
              <w:rPr>
                <w:rFonts w:ascii="Calibri Light" w:eastAsia="Times New Roman" w:hAnsi="Calibri Light" w:cs="Calibri Light"/>
                <w:sz w:val="18"/>
                <w:szCs w:val="18"/>
              </w:rPr>
            </w:pPr>
            <w:r w:rsidRPr="004312CC">
              <w:rPr>
                <w:rFonts w:ascii="Calibri Light" w:eastAsia="Times New Roman" w:hAnsi="Calibri Light" w:cs="Calibri Light"/>
                <w:sz w:val="18"/>
                <w:szCs w:val="18"/>
              </w:rPr>
              <w:t>PERSONAL SKILLS</w:t>
            </w:r>
          </w:p>
          <w:p w:rsidR="007D0D5F" w:rsidRPr="004312CC" w:rsidRDefault="007D0D5F">
            <w:pPr>
              <w:pStyle w:val="WW-Default"/>
              <w:rPr>
                <w:rFonts w:ascii="Calibri Light" w:eastAsia="Times New Roman" w:hAnsi="Calibri Light" w:cs="Calibri Light"/>
                <w:sz w:val="18"/>
                <w:szCs w:val="18"/>
              </w:rPr>
            </w:pPr>
          </w:p>
          <w:p w:rsidR="007D0D5F" w:rsidRPr="004312CC" w:rsidRDefault="007D0D5F">
            <w:pPr>
              <w:pStyle w:val="WW-Default"/>
              <w:numPr>
                <w:ilvl w:val="0"/>
                <w:numId w:val="3"/>
              </w:numP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</w:pPr>
            <w:r w:rsidRPr="004312CC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 xml:space="preserve">Competitive </w:t>
            </w:r>
          </w:p>
          <w:p w:rsidR="007D0D5F" w:rsidRPr="004312CC" w:rsidRDefault="007D0D5F">
            <w:pPr>
              <w:pStyle w:val="WW-Default"/>
              <w:numPr>
                <w:ilvl w:val="0"/>
                <w:numId w:val="3"/>
              </w:numP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</w:pPr>
            <w:r w:rsidRPr="004312CC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 xml:space="preserve">Energetic </w:t>
            </w:r>
          </w:p>
          <w:p w:rsidR="007D0D5F" w:rsidRPr="004312CC" w:rsidRDefault="007D0D5F">
            <w:pPr>
              <w:pStyle w:val="WW-Default"/>
              <w:numPr>
                <w:ilvl w:val="0"/>
                <w:numId w:val="3"/>
              </w:numP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</w:pPr>
            <w:r w:rsidRPr="004312CC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Time management</w:t>
            </w:r>
          </w:p>
          <w:p w:rsidR="007D0D5F" w:rsidRPr="004312CC" w:rsidRDefault="007D0D5F">
            <w:pPr>
              <w:pStyle w:val="WW-Default"/>
              <w:numPr>
                <w:ilvl w:val="0"/>
                <w:numId w:val="3"/>
              </w:numP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</w:pPr>
            <w:r w:rsidRPr="004312CC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Tactful &amp; articulate</w:t>
            </w:r>
          </w:p>
          <w:p w:rsidR="007D0D5F" w:rsidRPr="004312CC" w:rsidRDefault="007D0D5F">
            <w:pPr>
              <w:pStyle w:val="WW-Default"/>
              <w:numPr>
                <w:ilvl w:val="0"/>
                <w:numId w:val="3"/>
              </w:numP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</w:pPr>
            <w:r w:rsidRPr="004312CC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 xml:space="preserve"> Problem solving </w:t>
            </w:r>
          </w:p>
          <w:p w:rsidR="007D0D5F" w:rsidRPr="004312CC" w:rsidRDefault="007D0D5F">
            <w:pPr>
              <w:pStyle w:val="WW-Default"/>
              <w:numPr>
                <w:ilvl w:val="0"/>
                <w:numId w:val="3"/>
              </w:numP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</w:pPr>
            <w:r w:rsidRPr="004312CC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 xml:space="preserve">Quick thinking </w:t>
            </w:r>
          </w:p>
          <w:p w:rsidR="007D0D5F" w:rsidRPr="004312CC" w:rsidRDefault="007D0D5F">
            <w:pPr>
              <w:pStyle w:val="WW-Default"/>
              <w:numPr>
                <w:ilvl w:val="0"/>
                <w:numId w:val="3"/>
              </w:numPr>
              <w:rPr>
                <w:rFonts w:ascii="Calibri Light" w:hAnsi="Calibri Light" w:cs="Calibri Light"/>
                <w:sz w:val="18"/>
                <w:szCs w:val="18"/>
              </w:rPr>
            </w:pPr>
            <w:r w:rsidRPr="004312CC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Team player</w:t>
            </w:r>
          </w:p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ind w:left="540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</w:tc>
        <w:tc>
          <w:tcPr>
            <w:tcW w:w="87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3B63" w:rsidRPr="004312CC" w:rsidRDefault="00A23B63" w:rsidP="00A23B63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Responsible for ensuring a high level of employee satisfaction and exceeding employee expectations.</w:t>
            </w:r>
          </w:p>
          <w:p w:rsidR="007D0D5F" w:rsidRPr="004312CC" w:rsidRDefault="007D0D5F" w:rsidP="00A23B63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Handling </w:t>
            </w:r>
            <w:r w:rsidR="000124A2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Pre-&amp;P</w:t>
            </w: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ost joining activities(On-boarding Process)</w:t>
            </w:r>
          </w:p>
          <w:p w:rsidR="007D0D5F" w:rsidRPr="004312CC" w:rsidRDefault="007D0D5F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Dealing with various</w:t>
            </w:r>
            <w:r w:rsidR="000F733C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 grievances – HR Policies, </w:t>
            </w: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Salary, Bonus, Incentives, Technical, F&amp;F, and PF etc.</w:t>
            </w:r>
          </w:p>
          <w:p w:rsidR="007D0D5F" w:rsidRPr="004312CC" w:rsidRDefault="007D0D5F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Maintaining Databases &amp; Trackers, MIS reporting.</w:t>
            </w:r>
          </w:p>
          <w:p w:rsidR="007D0D5F" w:rsidRPr="004312CC" w:rsidRDefault="007D0D5F" w:rsidP="00900ED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Employee</w:t>
            </w:r>
            <w:r w:rsidR="00900ED8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 record creation</w:t>
            </w:r>
          </w:p>
          <w:p w:rsidR="007D0D5F" w:rsidRPr="004312CC" w:rsidRDefault="007D0D5F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Training &amp; Development process</w:t>
            </w:r>
          </w:p>
          <w:p w:rsidR="007D0D5F" w:rsidRPr="004312CC" w:rsidRDefault="007D0D5F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Employee engagement &amp; PMS</w:t>
            </w:r>
          </w:p>
          <w:p w:rsidR="007D0D5F" w:rsidRPr="004312CC" w:rsidRDefault="007D0D5F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Conducting and analyzing exit interviews &amp; surveys,</w:t>
            </w:r>
          </w:p>
          <w:p w:rsidR="007D0D5F" w:rsidRPr="004312CC" w:rsidRDefault="007D0D5F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Full &amp; Final settlement &amp; formalities procedure</w:t>
            </w:r>
          </w:p>
          <w:p w:rsidR="007D0D5F" w:rsidRPr="004312CC" w:rsidRDefault="007D0D5F">
            <w:pPr>
              <w:spacing w:after="0" w:line="240" w:lineRule="auto"/>
              <w:ind w:left="720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</w:tc>
      </w:tr>
      <w:tr w:rsidR="007D0D5F" w:rsidRPr="004312CC" w:rsidTr="001A4464">
        <w:trPr>
          <w:trHeight w:val="202"/>
        </w:trPr>
        <w:tc>
          <w:tcPr>
            <w:tcW w:w="1099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</w:tc>
      </w:tr>
      <w:tr w:rsidR="007D0D5F" w:rsidRPr="004312CC" w:rsidTr="001A4464">
        <w:trPr>
          <w:trHeight w:val="1251"/>
        </w:trPr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PROFESSIONAL ACEDMIA</w:t>
            </w:r>
          </w:p>
        </w:tc>
        <w:tc>
          <w:tcPr>
            <w:tcW w:w="87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56D89" w:rsidRPr="004312CC" w:rsidRDefault="00A56D89" w:rsidP="00A56D89">
            <w:pPr>
              <w:spacing w:after="0" w:line="240" w:lineRule="auto"/>
              <w:ind w:left="720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  <w:p w:rsidR="00A56D89" w:rsidRPr="004312CC" w:rsidRDefault="00A91118" w:rsidP="00AC69BC">
            <w:pPr>
              <w:pStyle w:val="BodyTextIndent3"/>
              <w:numPr>
                <w:ilvl w:val="0"/>
                <w:numId w:val="2"/>
              </w:numPr>
              <w:tabs>
                <w:tab w:val="left" w:pos="3618"/>
                <w:tab w:val="right" w:pos="17280"/>
              </w:tabs>
              <w:suppressAutoHyphens w:val="0"/>
              <w:spacing w:after="0" w:line="240" w:lineRule="auto"/>
              <w:jc w:val="both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MBA</w:t>
            </w: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 in Human Resource from G.J.U. Hissar(India)</w:t>
            </w:r>
          </w:p>
          <w:p w:rsidR="00AC69BC" w:rsidRPr="004312CC" w:rsidRDefault="007D588F" w:rsidP="00AC69BC">
            <w:pPr>
              <w:pStyle w:val="BodyTextIndent3"/>
              <w:numPr>
                <w:ilvl w:val="0"/>
                <w:numId w:val="2"/>
              </w:numPr>
              <w:tabs>
                <w:tab w:val="left" w:pos="3618"/>
                <w:tab w:val="right" w:pos="17280"/>
              </w:tabs>
              <w:suppressAutoHyphens w:val="0"/>
              <w:spacing w:after="0" w:line="240" w:lineRule="auto"/>
              <w:jc w:val="both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M.Sc.</w:t>
            </w:r>
            <w:r w:rsidR="00AC69BC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 (Chemistry) from Singhania university Raj(India)</w:t>
            </w:r>
          </w:p>
          <w:p w:rsidR="00AC69BC" w:rsidRPr="004312CC" w:rsidRDefault="008952E4" w:rsidP="00AC69BC">
            <w:pPr>
              <w:pStyle w:val="BodyTextIndent3"/>
              <w:numPr>
                <w:ilvl w:val="0"/>
                <w:numId w:val="2"/>
              </w:numPr>
              <w:tabs>
                <w:tab w:val="left" w:pos="3618"/>
                <w:tab w:val="right" w:pos="17280"/>
              </w:tabs>
              <w:suppressAutoHyphens w:val="0"/>
              <w:spacing w:after="0" w:line="240" w:lineRule="auto"/>
              <w:jc w:val="both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B.Ed.</w:t>
            </w: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 (</w:t>
            </w:r>
            <w:r w:rsidR="00AC69BC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Math/Sc</w:t>
            </w:r>
            <w:r w:rsidR="00900ED8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ience) from MDU, Rohtak</w:t>
            </w:r>
            <w:r w:rsidR="00AC69BC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 (India)</w:t>
            </w:r>
          </w:p>
          <w:p w:rsidR="00AC69BC" w:rsidRPr="004312CC" w:rsidRDefault="00AC69BC" w:rsidP="00AC69BC">
            <w:pPr>
              <w:pStyle w:val="BodyTextIndent3"/>
              <w:numPr>
                <w:ilvl w:val="0"/>
                <w:numId w:val="2"/>
              </w:numPr>
              <w:tabs>
                <w:tab w:val="left" w:pos="3618"/>
                <w:tab w:val="right" w:pos="17280"/>
              </w:tabs>
              <w:suppressAutoHyphens w:val="0"/>
              <w:spacing w:after="0" w:line="240" w:lineRule="auto"/>
              <w:jc w:val="both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Bachelor of Science</w:t>
            </w:r>
            <w:r w:rsidR="00900ED8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 from MDU, Rohtak</w:t>
            </w: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.(India)</w:t>
            </w:r>
          </w:p>
          <w:p w:rsidR="00A91118" w:rsidRPr="004312CC" w:rsidRDefault="00A91118" w:rsidP="00AC69BC">
            <w:pPr>
              <w:pStyle w:val="BodyTextIndent3"/>
              <w:tabs>
                <w:tab w:val="left" w:pos="3618"/>
                <w:tab w:val="right" w:pos="17280"/>
              </w:tabs>
              <w:suppressAutoHyphens w:val="0"/>
              <w:spacing w:after="0" w:line="240" w:lineRule="auto"/>
              <w:ind w:left="360"/>
              <w:jc w:val="both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ind w:firstLine="720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</w:tc>
      </w:tr>
      <w:tr w:rsidR="007D0D5F" w:rsidRPr="004312CC" w:rsidTr="001A4464">
        <w:trPr>
          <w:trHeight w:val="202"/>
        </w:trPr>
        <w:tc>
          <w:tcPr>
            <w:tcW w:w="1099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</w:tc>
      </w:tr>
      <w:tr w:rsidR="007D0D5F" w:rsidRPr="004312CC" w:rsidTr="001A4464">
        <w:trPr>
          <w:trHeight w:val="635"/>
        </w:trPr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COMPUTER LITERACY</w:t>
            </w:r>
          </w:p>
        </w:tc>
        <w:tc>
          <w:tcPr>
            <w:tcW w:w="87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MS Office, Windows</w:t>
            </w:r>
          </w:p>
          <w:p w:rsidR="007D0D5F" w:rsidRPr="004312CC" w:rsidRDefault="007D0D5F" w:rsidP="001A2F60">
            <w:pPr>
              <w:spacing w:after="0" w:line="240" w:lineRule="auto"/>
              <w:ind w:left="720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</w:tc>
      </w:tr>
      <w:tr w:rsidR="007D0D5F" w:rsidRPr="004312CC" w:rsidTr="001A4464">
        <w:trPr>
          <w:trHeight w:val="228"/>
        </w:trPr>
        <w:tc>
          <w:tcPr>
            <w:tcW w:w="1099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</w:pPr>
          </w:p>
        </w:tc>
      </w:tr>
      <w:tr w:rsidR="007D0D5F" w:rsidRPr="004312CC" w:rsidTr="001A4464">
        <w:trPr>
          <w:trHeight w:val="857"/>
        </w:trPr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PROJECTS UNDERTAKEN</w:t>
            </w:r>
          </w:p>
        </w:tc>
        <w:tc>
          <w:tcPr>
            <w:tcW w:w="87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753EE" w:rsidRPr="004312CC" w:rsidRDefault="002753EE" w:rsidP="002753EE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Revamp </w:t>
            </w:r>
            <w:r w:rsidR="00BC7B04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the </w:t>
            </w: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employee communication </w:t>
            </w:r>
            <w:r w:rsidR="00BC7B04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system</w:t>
            </w:r>
          </w:p>
          <w:p w:rsidR="002753EE" w:rsidRPr="004312CC" w:rsidRDefault="002753EE" w:rsidP="002753EE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Driving effective development, employee relations and reward programs</w:t>
            </w:r>
          </w:p>
        </w:tc>
      </w:tr>
      <w:tr w:rsidR="007D0D5F" w:rsidRPr="004312CC" w:rsidTr="001A4464">
        <w:trPr>
          <w:trHeight w:val="202"/>
        </w:trPr>
        <w:tc>
          <w:tcPr>
            <w:tcW w:w="1099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</w:p>
        </w:tc>
      </w:tr>
      <w:tr w:rsidR="007D0D5F" w:rsidRPr="004312CC" w:rsidTr="001A4464">
        <w:trPr>
          <w:trHeight w:val="643"/>
        </w:trPr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widowControl w:val="0"/>
              <w:autoSpaceDE w:val="0"/>
              <w:snapToGrid w:val="0"/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b/>
                <w:color w:val="000000"/>
                <w:sz w:val="18"/>
                <w:szCs w:val="18"/>
              </w:rPr>
              <w:t>EXTRA CURRICULAR ACTIVITIES</w:t>
            </w:r>
          </w:p>
        </w:tc>
        <w:tc>
          <w:tcPr>
            <w:tcW w:w="87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D0D5F" w:rsidRPr="004312CC" w:rsidRDefault="007D0D5F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Participated in sports events &amp; activities, indoor as well as outdoor held in organization.</w:t>
            </w:r>
          </w:p>
          <w:p w:rsidR="007D0D5F" w:rsidRPr="004312CC" w:rsidRDefault="007D0D5F">
            <w:pPr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>Got first prize in G.K Quiz competition and 2nd prize</w:t>
            </w:r>
            <w:r w:rsidR="0013538D" w:rsidRPr="004312CC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 in group discussion.</w:t>
            </w:r>
          </w:p>
        </w:tc>
      </w:tr>
    </w:tbl>
    <w:p w:rsidR="007D0D5F" w:rsidRPr="004312CC" w:rsidRDefault="007D0D5F">
      <w:pPr>
        <w:rPr>
          <w:rFonts w:ascii="Calibri Light" w:hAnsi="Calibri Light" w:cs="Calibri Light"/>
          <w:sz w:val="18"/>
          <w:szCs w:val="18"/>
        </w:rPr>
      </w:pPr>
    </w:p>
    <w:sectPr w:rsidR="007D0D5F" w:rsidRPr="004312CC" w:rsidSect="00F50D4F">
      <w:pgSz w:w="12240" w:h="15840"/>
      <w:pgMar w:top="720" w:right="720" w:bottom="720" w:left="720" w:header="720" w:footer="720" w:gutter="0"/>
      <w:cols w:space="720"/>
      <w:docGrid w:linePitch="60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E89" w:rsidRDefault="003E6E89" w:rsidP="0017494D">
      <w:pPr>
        <w:spacing w:after="0" w:line="240" w:lineRule="auto"/>
      </w:pPr>
      <w:r>
        <w:separator/>
      </w:r>
    </w:p>
  </w:endnote>
  <w:endnote w:type="continuationSeparator" w:id="1">
    <w:p w:rsidR="003E6E89" w:rsidRDefault="003E6E89" w:rsidP="0017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ngsuhChe"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E89" w:rsidRDefault="003E6E89" w:rsidP="0017494D">
      <w:pPr>
        <w:spacing w:after="0" w:line="240" w:lineRule="auto"/>
      </w:pPr>
      <w:r>
        <w:separator/>
      </w:r>
    </w:p>
  </w:footnote>
  <w:footnote w:type="continuationSeparator" w:id="1">
    <w:p w:rsidR="003E6E89" w:rsidRDefault="003E6E89" w:rsidP="00174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0"/>
        </w:tabs>
        <w:ind w:left="540" w:hanging="360"/>
      </w:pPr>
      <w:rPr>
        <w:rFonts w:ascii="Wingdings" w:hAnsi="Wingdings" w:cs="Symbol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4EB5CDE"/>
    <w:multiLevelType w:val="multilevel"/>
    <w:tmpl w:val="157E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3F7040"/>
    <w:multiLevelType w:val="hybridMultilevel"/>
    <w:tmpl w:val="5F12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053E9"/>
    <w:multiLevelType w:val="multilevel"/>
    <w:tmpl w:val="CDCC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4F3"/>
    <w:rsid w:val="000124A2"/>
    <w:rsid w:val="00017E49"/>
    <w:rsid w:val="00033B63"/>
    <w:rsid w:val="00035CD0"/>
    <w:rsid w:val="000760EE"/>
    <w:rsid w:val="000D24C4"/>
    <w:rsid w:val="000F733C"/>
    <w:rsid w:val="001334F3"/>
    <w:rsid w:val="0013538D"/>
    <w:rsid w:val="0014325D"/>
    <w:rsid w:val="0017494D"/>
    <w:rsid w:val="00177DDB"/>
    <w:rsid w:val="001964ED"/>
    <w:rsid w:val="0019700B"/>
    <w:rsid w:val="001A2F60"/>
    <w:rsid w:val="001A4464"/>
    <w:rsid w:val="00234786"/>
    <w:rsid w:val="00270EE6"/>
    <w:rsid w:val="002753EE"/>
    <w:rsid w:val="003E6E89"/>
    <w:rsid w:val="004312CC"/>
    <w:rsid w:val="00463B9E"/>
    <w:rsid w:val="004949F5"/>
    <w:rsid w:val="00501FAE"/>
    <w:rsid w:val="0056507B"/>
    <w:rsid w:val="00613E66"/>
    <w:rsid w:val="0064798A"/>
    <w:rsid w:val="006A6CEB"/>
    <w:rsid w:val="006B6C65"/>
    <w:rsid w:val="006E327B"/>
    <w:rsid w:val="00715E52"/>
    <w:rsid w:val="00772983"/>
    <w:rsid w:val="00774F88"/>
    <w:rsid w:val="007976A2"/>
    <w:rsid w:val="007A2D6E"/>
    <w:rsid w:val="007D0D5F"/>
    <w:rsid w:val="007D588F"/>
    <w:rsid w:val="00821460"/>
    <w:rsid w:val="008952E4"/>
    <w:rsid w:val="008E52DF"/>
    <w:rsid w:val="00900ED8"/>
    <w:rsid w:val="009319F7"/>
    <w:rsid w:val="00947EF4"/>
    <w:rsid w:val="00981F11"/>
    <w:rsid w:val="009A19E7"/>
    <w:rsid w:val="009E3654"/>
    <w:rsid w:val="009E4242"/>
    <w:rsid w:val="00A171A6"/>
    <w:rsid w:val="00A23B63"/>
    <w:rsid w:val="00A564CF"/>
    <w:rsid w:val="00A56D89"/>
    <w:rsid w:val="00A841E3"/>
    <w:rsid w:val="00A91118"/>
    <w:rsid w:val="00AA47CF"/>
    <w:rsid w:val="00AB596E"/>
    <w:rsid w:val="00AC69BC"/>
    <w:rsid w:val="00AF6D98"/>
    <w:rsid w:val="00AF72A9"/>
    <w:rsid w:val="00B00036"/>
    <w:rsid w:val="00B7609D"/>
    <w:rsid w:val="00BC7B04"/>
    <w:rsid w:val="00C51544"/>
    <w:rsid w:val="00C64007"/>
    <w:rsid w:val="00C97F73"/>
    <w:rsid w:val="00CD1138"/>
    <w:rsid w:val="00D80F66"/>
    <w:rsid w:val="00DD644C"/>
    <w:rsid w:val="00DE6B11"/>
    <w:rsid w:val="00E558DE"/>
    <w:rsid w:val="00E55FAE"/>
    <w:rsid w:val="00E75802"/>
    <w:rsid w:val="00E81621"/>
    <w:rsid w:val="00EB1DDA"/>
    <w:rsid w:val="00EF5873"/>
    <w:rsid w:val="00F50D4F"/>
    <w:rsid w:val="00F6201D"/>
    <w:rsid w:val="00FF3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786"/>
    <w:pPr>
      <w:suppressAutoHyphens/>
      <w:spacing w:after="200" w:line="276" w:lineRule="auto"/>
    </w:pPr>
    <w:rPr>
      <w:rFonts w:ascii="Calibri" w:hAnsi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34786"/>
    <w:rPr>
      <w:rFonts w:ascii="Symbol" w:hAnsi="Symbol" w:cs="Symbol" w:hint="default"/>
    </w:rPr>
  </w:style>
  <w:style w:type="character" w:customStyle="1" w:styleId="WW8Num2z0">
    <w:name w:val="WW8Num2z0"/>
    <w:rsid w:val="00234786"/>
    <w:rPr>
      <w:rFonts w:ascii="Symbol" w:hAnsi="Symbol" w:cs="Symbol" w:hint="default"/>
      <w:color w:val="000000"/>
      <w:sz w:val="20"/>
      <w:szCs w:val="20"/>
    </w:rPr>
  </w:style>
  <w:style w:type="character" w:customStyle="1" w:styleId="WW8Num3z0">
    <w:name w:val="WW8Num3z0"/>
    <w:rsid w:val="00234786"/>
    <w:rPr>
      <w:rFonts w:ascii="Symbol" w:hAnsi="Symbol" w:cs="Symbol" w:hint="default"/>
    </w:rPr>
  </w:style>
  <w:style w:type="character" w:customStyle="1" w:styleId="WW8Num4z0">
    <w:name w:val="WW8Num4z0"/>
    <w:rsid w:val="00234786"/>
    <w:rPr>
      <w:rFonts w:ascii="Symbol" w:hAnsi="Symbol" w:cs="Symbol" w:hint="default"/>
      <w:color w:val="000000"/>
      <w:sz w:val="20"/>
      <w:szCs w:val="20"/>
      <w:lang w:val="en-IN"/>
    </w:rPr>
  </w:style>
  <w:style w:type="character" w:customStyle="1" w:styleId="WW8Num4z1">
    <w:name w:val="WW8Num4z1"/>
    <w:rsid w:val="00234786"/>
    <w:rPr>
      <w:rFonts w:ascii="Courier New" w:hAnsi="Courier New" w:cs="Courier New" w:hint="default"/>
    </w:rPr>
  </w:style>
  <w:style w:type="character" w:customStyle="1" w:styleId="WW8Num4z2">
    <w:name w:val="WW8Num4z2"/>
    <w:rsid w:val="00234786"/>
    <w:rPr>
      <w:rFonts w:ascii="Wingdings" w:hAnsi="Wingdings" w:cs="Wingdings" w:hint="default"/>
    </w:rPr>
  </w:style>
  <w:style w:type="character" w:customStyle="1" w:styleId="WW8Num4z3">
    <w:name w:val="WW8Num4z3"/>
    <w:rsid w:val="00234786"/>
  </w:style>
  <w:style w:type="character" w:customStyle="1" w:styleId="WW8Num4z4">
    <w:name w:val="WW8Num4z4"/>
    <w:rsid w:val="00234786"/>
  </w:style>
  <w:style w:type="character" w:customStyle="1" w:styleId="WW8Num4z5">
    <w:name w:val="WW8Num4z5"/>
    <w:rsid w:val="00234786"/>
  </w:style>
  <w:style w:type="character" w:customStyle="1" w:styleId="WW8Num4z6">
    <w:name w:val="WW8Num4z6"/>
    <w:rsid w:val="00234786"/>
  </w:style>
  <w:style w:type="character" w:customStyle="1" w:styleId="WW8Num4z7">
    <w:name w:val="WW8Num4z7"/>
    <w:rsid w:val="00234786"/>
  </w:style>
  <w:style w:type="character" w:customStyle="1" w:styleId="WW8Num4z8">
    <w:name w:val="WW8Num4z8"/>
    <w:rsid w:val="00234786"/>
  </w:style>
  <w:style w:type="character" w:customStyle="1" w:styleId="WW8Num1z1">
    <w:name w:val="WW8Num1z1"/>
    <w:rsid w:val="00234786"/>
    <w:rPr>
      <w:rFonts w:ascii="Courier New" w:hAnsi="Courier New" w:cs="Courier New" w:hint="default"/>
    </w:rPr>
  </w:style>
  <w:style w:type="character" w:customStyle="1" w:styleId="WW8Num1z2">
    <w:name w:val="WW8Num1z2"/>
    <w:rsid w:val="00234786"/>
    <w:rPr>
      <w:rFonts w:ascii="Wingdings" w:hAnsi="Wingdings" w:cs="Wingdings" w:hint="default"/>
    </w:rPr>
  </w:style>
  <w:style w:type="character" w:customStyle="1" w:styleId="WW8Num2z1">
    <w:name w:val="WW8Num2z1"/>
    <w:rsid w:val="00234786"/>
    <w:rPr>
      <w:rFonts w:ascii="Courier New" w:hAnsi="Courier New" w:cs="Courier New" w:hint="default"/>
    </w:rPr>
  </w:style>
  <w:style w:type="character" w:customStyle="1" w:styleId="WW8Num2z2">
    <w:name w:val="WW8Num2z2"/>
    <w:rsid w:val="00234786"/>
    <w:rPr>
      <w:rFonts w:ascii="Wingdings" w:hAnsi="Wingdings" w:cs="Wingdings" w:hint="default"/>
    </w:rPr>
  </w:style>
  <w:style w:type="character" w:customStyle="1" w:styleId="WW8Num3z1">
    <w:name w:val="WW8Num3z1"/>
    <w:rsid w:val="00234786"/>
    <w:rPr>
      <w:rFonts w:ascii="Courier New" w:hAnsi="Courier New" w:cs="Courier New" w:hint="default"/>
    </w:rPr>
  </w:style>
  <w:style w:type="character" w:customStyle="1" w:styleId="WW8Num3z2">
    <w:name w:val="WW8Num3z2"/>
    <w:rsid w:val="00234786"/>
    <w:rPr>
      <w:rFonts w:ascii="Wingdings" w:hAnsi="Wingdings" w:cs="Wingdings" w:hint="default"/>
    </w:rPr>
  </w:style>
  <w:style w:type="character" w:customStyle="1" w:styleId="WW8Num5z0">
    <w:name w:val="WW8Num5z0"/>
    <w:rsid w:val="00234786"/>
    <w:rPr>
      <w:rFonts w:ascii="Wingdings" w:hAnsi="Wingdings" w:cs="Wingdings" w:hint="default"/>
      <w:sz w:val="20"/>
      <w:szCs w:val="20"/>
    </w:rPr>
  </w:style>
  <w:style w:type="character" w:customStyle="1" w:styleId="WW8Num5z1">
    <w:name w:val="WW8Num5z1"/>
    <w:rsid w:val="00234786"/>
    <w:rPr>
      <w:rFonts w:ascii="Courier New" w:hAnsi="Courier New" w:cs="Courier New" w:hint="default"/>
    </w:rPr>
  </w:style>
  <w:style w:type="character" w:customStyle="1" w:styleId="WW8Num5z2">
    <w:name w:val="WW8Num5z2"/>
    <w:rsid w:val="00234786"/>
    <w:rPr>
      <w:rFonts w:ascii="Wingdings" w:hAnsi="Wingdings" w:cs="Wingdings" w:hint="default"/>
    </w:rPr>
  </w:style>
  <w:style w:type="character" w:customStyle="1" w:styleId="WW8Num5z3">
    <w:name w:val="WW8Num5z3"/>
    <w:rsid w:val="00234786"/>
    <w:rPr>
      <w:rFonts w:ascii="Symbol" w:hAnsi="Symbol" w:cs="Symbol" w:hint="default"/>
    </w:rPr>
  </w:style>
  <w:style w:type="character" w:customStyle="1" w:styleId="WW8Num6z0">
    <w:name w:val="WW8Num6z0"/>
    <w:rsid w:val="00234786"/>
    <w:rPr>
      <w:rFonts w:ascii="Symbol" w:hAnsi="Symbol" w:cs="Symbol" w:hint="default"/>
    </w:rPr>
  </w:style>
  <w:style w:type="character" w:customStyle="1" w:styleId="WW8Num6z1">
    <w:name w:val="WW8Num6z1"/>
    <w:rsid w:val="00234786"/>
    <w:rPr>
      <w:rFonts w:ascii="Courier New" w:hAnsi="Courier New" w:cs="Courier New" w:hint="default"/>
    </w:rPr>
  </w:style>
  <w:style w:type="character" w:customStyle="1" w:styleId="WW8Num6z2">
    <w:name w:val="WW8Num6z2"/>
    <w:rsid w:val="00234786"/>
    <w:rPr>
      <w:rFonts w:ascii="Wingdings" w:hAnsi="Wingdings" w:cs="Wingdings" w:hint="default"/>
    </w:rPr>
  </w:style>
  <w:style w:type="character" w:customStyle="1" w:styleId="NoSpacingChar">
    <w:name w:val="No Spacing Char"/>
    <w:rsid w:val="00234786"/>
    <w:rPr>
      <w:sz w:val="22"/>
      <w:szCs w:val="22"/>
      <w:lang w:val="en-US" w:eastAsia="ar-SA" w:bidi="ar-SA"/>
    </w:rPr>
  </w:style>
  <w:style w:type="character" w:styleId="Hyperlink">
    <w:name w:val="Hyperlink"/>
    <w:uiPriority w:val="99"/>
    <w:rsid w:val="00234786"/>
    <w:rPr>
      <w:color w:val="0000FF"/>
      <w:u w:val="single"/>
    </w:rPr>
  </w:style>
  <w:style w:type="character" w:customStyle="1" w:styleId="Bullets">
    <w:name w:val="Bullets"/>
    <w:rsid w:val="0023478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34786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rsid w:val="00234786"/>
    <w:pPr>
      <w:spacing w:after="120"/>
    </w:pPr>
  </w:style>
  <w:style w:type="paragraph" w:styleId="List">
    <w:name w:val="List"/>
    <w:basedOn w:val="BodyText"/>
    <w:rsid w:val="00234786"/>
    <w:rPr>
      <w:rFonts w:cs="Arial"/>
    </w:rPr>
  </w:style>
  <w:style w:type="paragraph" w:styleId="Caption">
    <w:name w:val="caption"/>
    <w:basedOn w:val="Normal"/>
    <w:qFormat/>
    <w:rsid w:val="0023478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rsid w:val="00234786"/>
    <w:pPr>
      <w:suppressLineNumbers/>
    </w:pPr>
    <w:rPr>
      <w:rFonts w:cs="Arial"/>
    </w:rPr>
  </w:style>
  <w:style w:type="paragraph" w:styleId="NoSpacing">
    <w:name w:val="No Spacing"/>
    <w:qFormat/>
    <w:rsid w:val="00234786"/>
    <w:pPr>
      <w:suppressAutoHyphens/>
    </w:pPr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qFormat/>
    <w:rsid w:val="00234786"/>
    <w:pPr>
      <w:spacing w:after="0" w:line="240" w:lineRule="auto"/>
      <w:ind w:left="720"/>
    </w:pPr>
    <w:rPr>
      <w:rFonts w:eastAsia="Calibri"/>
      <w:sz w:val="24"/>
      <w:szCs w:val="24"/>
    </w:rPr>
  </w:style>
  <w:style w:type="paragraph" w:customStyle="1" w:styleId="WW-Default">
    <w:name w:val="WW-Default"/>
    <w:rsid w:val="00234786"/>
    <w:pPr>
      <w:suppressAutoHyphens/>
      <w:autoSpaceDE w:val="0"/>
    </w:pPr>
    <w:rPr>
      <w:rFonts w:eastAsia="Calibri"/>
      <w:color w:val="000000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234786"/>
    <w:pPr>
      <w:suppressLineNumbers/>
    </w:pPr>
  </w:style>
  <w:style w:type="paragraph" w:customStyle="1" w:styleId="TableHeading">
    <w:name w:val="Table Heading"/>
    <w:basedOn w:val="TableContents"/>
    <w:rsid w:val="00234786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7494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7494D"/>
    <w:rPr>
      <w:rFonts w:ascii="Calibri" w:hAnsi="Calibri"/>
      <w:sz w:val="22"/>
      <w:szCs w:val="22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17494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7494D"/>
    <w:rPr>
      <w:rFonts w:ascii="Calibri" w:hAnsi="Calibri"/>
      <w:sz w:val="22"/>
      <w:szCs w:val="22"/>
      <w:lang w:val="en-US"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D113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CD1138"/>
    <w:rPr>
      <w:rFonts w:ascii="Calibri" w:hAnsi="Calibri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rsophialamb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4188</CharactersWithSpaces>
  <SharedDoc>false</SharedDoc>
  <HLinks>
    <vt:vector size="6" baseType="variant">
      <vt:variant>
        <vt:i4>6553688</vt:i4>
      </vt:variant>
      <vt:variant>
        <vt:i4>0</vt:i4>
      </vt:variant>
      <vt:variant>
        <vt:i4>0</vt:i4>
      </vt:variant>
      <vt:variant>
        <vt:i4>5</vt:i4>
      </vt:variant>
      <vt:variant>
        <vt:lpwstr>mailto:hrsophialamba@gmail.com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ABC</cp:lastModifiedBy>
  <cp:revision>4</cp:revision>
  <cp:lastPrinted>2018-10-19T17:26:00Z</cp:lastPrinted>
  <dcterms:created xsi:type="dcterms:W3CDTF">2019-06-13T03:01:00Z</dcterms:created>
  <dcterms:modified xsi:type="dcterms:W3CDTF">2019-06-13T10:39:00Z</dcterms:modified>
</cp:coreProperties>
</file>