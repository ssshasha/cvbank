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D8E" w:rsidRDefault="00C05D8E">
      <w:pPr>
        <w:tabs>
          <w:tab w:val="left" w:pos="720"/>
          <w:tab w:val="left" w:pos="1440"/>
          <w:tab w:val="left" w:pos="2160"/>
          <w:tab w:val="left" w:pos="2880"/>
          <w:tab w:val="left" w:pos="8220"/>
        </w:tabs>
        <w:ind w:left="90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Curriculum Vitae</w:t>
      </w:r>
    </w:p>
    <w:p w:rsidR="00C05D8E" w:rsidRDefault="00C05D8E" w:rsidP="00E8659C">
      <w:pPr>
        <w:rPr>
          <w:rFonts w:ascii="Verdana" w:eastAsia="Verdana" w:hAnsi="Verdana" w:cs="Verdana"/>
          <w:b/>
        </w:rPr>
      </w:pPr>
    </w:p>
    <w:p w:rsidR="00DB269C" w:rsidRDefault="00FD4C84" w:rsidP="001420A4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SHIVANI</w:t>
      </w:r>
      <w:r w:rsidR="00363932">
        <w:rPr>
          <w:rFonts w:ascii="Verdana" w:eastAsia="Verdana" w:hAnsi="Verdana" w:cs="Verdana"/>
          <w:b/>
        </w:rPr>
        <w:tab/>
      </w:r>
    </w:p>
    <w:p w:rsidR="00B1482E" w:rsidRDefault="008251D8" w:rsidP="00FD4C84">
      <w:pPr>
        <w:rPr>
          <w:rFonts w:ascii="Verdana" w:hAnsi="Verdana" w:cs="Verdana"/>
        </w:rPr>
      </w:pPr>
      <w:r>
        <w:rPr>
          <w:rFonts w:ascii="Verdana" w:hAnsi="Verdana" w:cs="Verdana"/>
        </w:rPr>
        <w:t>C-4</w:t>
      </w:r>
      <w:r w:rsidR="00FD4C84">
        <w:rPr>
          <w:rFonts w:ascii="Verdana" w:hAnsi="Verdana" w:cs="Verdana"/>
        </w:rPr>
        <w:t>/27B</w:t>
      </w:r>
      <w:r w:rsidR="00B1482E">
        <w:rPr>
          <w:rFonts w:ascii="Verdana" w:hAnsi="Verdana" w:cs="Verdana"/>
        </w:rPr>
        <w:t xml:space="preserve"> </w:t>
      </w:r>
      <w:proofErr w:type="spellStart"/>
      <w:r>
        <w:rPr>
          <w:rFonts w:ascii="Verdana" w:hAnsi="Verdana" w:cs="Verdana"/>
        </w:rPr>
        <w:t>Gali</w:t>
      </w:r>
      <w:proofErr w:type="spellEnd"/>
      <w:r>
        <w:rPr>
          <w:rFonts w:ascii="Verdana" w:hAnsi="Verdana" w:cs="Verdana"/>
        </w:rPr>
        <w:t xml:space="preserve"> No-</w:t>
      </w:r>
      <w:r w:rsidR="00FD4C84">
        <w:rPr>
          <w:rFonts w:ascii="Verdana" w:hAnsi="Verdana" w:cs="Verdana"/>
        </w:rPr>
        <w:t>07</w:t>
      </w:r>
      <w:r w:rsidR="00B1482E">
        <w:rPr>
          <w:rFonts w:ascii="Verdana" w:hAnsi="Verdana" w:cs="Verdana"/>
        </w:rPr>
        <w:t xml:space="preserve"> </w:t>
      </w:r>
    </w:p>
    <w:p w:rsidR="008251D8" w:rsidRDefault="008251D8" w:rsidP="00D33F64">
      <w:pPr>
        <w:rPr>
          <w:rFonts w:ascii="Verdana" w:hAnsi="Verdana" w:cs="Verdana"/>
        </w:rPr>
      </w:pPr>
      <w:proofErr w:type="spellStart"/>
      <w:r>
        <w:rPr>
          <w:rFonts w:ascii="Verdana" w:hAnsi="Verdana" w:cs="Verdana"/>
        </w:rPr>
        <w:t>Sudamapuri</w:t>
      </w:r>
      <w:proofErr w:type="spellEnd"/>
      <w:r>
        <w:rPr>
          <w:rFonts w:ascii="Verdana" w:hAnsi="Verdana" w:cs="Verdana"/>
        </w:rPr>
        <w:t xml:space="preserve">, </w:t>
      </w:r>
      <w:proofErr w:type="spellStart"/>
      <w:r>
        <w:rPr>
          <w:rFonts w:ascii="Verdana" w:hAnsi="Verdana" w:cs="Verdana"/>
        </w:rPr>
        <w:t>Gamri</w:t>
      </w:r>
      <w:proofErr w:type="spellEnd"/>
      <w:r>
        <w:rPr>
          <w:rFonts w:ascii="Verdana" w:hAnsi="Verdana" w:cs="Verdana"/>
        </w:rPr>
        <w:t xml:space="preserve"> Extension</w:t>
      </w:r>
      <w:r w:rsidR="00B1482E">
        <w:rPr>
          <w:rFonts w:ascii="Verdana" w:hAnsi="Verdana" w:cs="Verdana"/>
        </w:rPr>
        <w:t xml:space="preserve"> </w:t>
      </w:r>
    </w:p>
    <w:p w:rsidR="008C3389" w:rsidRPr="008C3389" w:rsidRDefault="00B1482E" w:rsidP="00D33F64">
      <w:pPr>
        <w:rPr>
          <w:rFonts w:ascii="Verdana" w:hAnsi="Verdana" w:cs="Verdana"/>
        </w:rPr>
      </w:pPr>
      <w:r>
        <w:rPr>
          <w:rFonts w:ascii="Verdana" w:hAnsi="Verdana" w:cs="Verdana"/>
        </w:rPr>
        <w:t>Delhi 110053</w:t>
      </w:r>
    </w:p>
    <w:p w:rsidR="00D33F64" w:rsidRDefault="00F16653" w:rsidP="00FD4C84">
      <w:pPr>
        <w:rPr>
          <w:rFonts w:ascii="Verdana" w:hAnsi="Verdana" w:cs="Verdana"/>
        </w:rPr>
      </w:pPr>
      <w:r>
        <w:rPr>
          <w:rFonts w:ascii="Verdana" w:hAnsi="Verdana" w:cs="Verdana"/>
        </w:rPr>
        <w:t>Mob:</w:t>
      </w:r>
      <w:r w:rsidR="007A502F">
        <w:rPr>
          <w:rFonts w:ascii="Verdana" w:hAnsi="Verdana" w:cs="Verdana"/>
        </w:rPr>
        <w:t xml:space="preserve"> </w:t>
      </w:r>
      <w:r w:rsidR="00FD4C84">
        <w:rPr>
          <w:rFonts w:ascii="Verdana" w:hAnsi="Verdana" w:cs="Verdana"/>
        </w:rPr>
        <w:t>8750848053</w:t>
      </w:r>
    </w:p>
    <w:p w:rsidR="00EA0B0F" w:rsidRDefault="00EA0B0F" w:rsidP="00B1482E">
      <w:pPr>
        <w:rPr>
          <w:rFonts w:ascii="Verdana" w:hAnsi="Verdana" w:cs="Verdana"/>
        </w:rPr>
      </w:pPr>
      <w:r>
        <w:rPr>
          <w:rFonts w:ascii="Verdana" w:hAnsi="Verdana" w:cs="Verdana"/>
        </w:rPr>
        <w:t>Email ID</w:t>
      </w:r>
      <w:proofErr w:type="gramStart"/>
      <w:r>
        <w:rPr>
          <w:rFonts w:ascii="Verdana" w:hAnsi="Verdana" w:cs="Verdana"/>
        </w:rPr>
        <w:t>:-</w:t>
      </w:r>
      <w:proofErr w:type="gramEnd"/>
      <w:r w:rsidR="00FD4C84">
        <w:rPr>
          <w:rFonts w:ascii="Verdana" w:hAnsi="Verdana" w:cs="Verdana"/>
        </w:rPr>
        <w:t xml:space="preserve"> shivikashyap445</w:t>
      </w:r>
      <w:r>
        <w:rPr>
          <w:rFonts w:ascii="Verdana" w:hAnsi="Verdana" w:cs="Verdana"/>
        </w:rPr>
        <w:t>@gmail.com</w:t>
      </w:r>
    </w:p>
    <w:p w:rsidR="00DB269C" w:rsidRDefault="0070132E" w:rsidP="001734B0">
      <w:pPr>
        <w:rPr>
          <w:rFonts w:ascii="Verdana" w:hAnsi="Verdana" w:cs="Verdana"/>
        </w:rPr>
      </w:pPr>
      <w:r>
        <w:rPr>
          <w:rFonts w:ascii="Verdana" w:hAnsi="Verdana" w:cs="Verdana"/>
        </w:rPr>
        <w:tab/>
      </w:r>
    </w:p>
    <w:p w:rsidR="00C05D8E" w:rsidRPr="00840E23" w:rsidRDefault="00C05D8E">
      <w:pPr>
        <w:rPr>
          <w:rFonts w:ascii="Verdana" w:hAnsi="Verdana" w:cs="Verdana"/>
          <w:i/>
          <w:sz w:val="2"/>
          <w:szCs w:val="2"/>
          <w:u w:val="single"/>
        </w:rPr>
      </w:pPr>
    </w:p>
    <w:tbl>
      <w:tblPr>
        <w:tblpPr w:leftFromText="180" w:rightFromText="180" w:vertAnchor="text" w:horzAnchor="margin" w:tblpXSpec="center" w:tblpY="-19"/>
        <w:tblW w:w="12240" w:type="dxa"/>
        <w:tblLayout w:type="fixed"/>
        <w:tblLook w:val="0000"/>
      </w:tblPr>
      <w:tblGrid>
        <w:gridCol w:w="12240"/>
      </w:tblGrid>
      <w:tr w:rsidR="007512F3" w:rsidTr="007512F3">
        <w:trPr>
          <w:trHeight w:val="305"/>
        </w:trPr>
        <w:tc>
          <w:tcPr>
            <w:tcW w:w="12240" w:type="dxa"/>
            <w:tcBorders>
              <w:top w:val="single" w:sz="4" w:space="0" w:color="000000"/>
            </w:tcBorders>
            <w:shd w:val="clear" w:color="auto" w:fill="auto"/>
          </w:tcPr>
          <w:p w:rsidR="007512F3" w:rsidRDefault="007512F3" w:rsidP="007512F3">
            <w:pPr>
              <w:snapToGrid w:val="0"/>
              <w:rPr>
                <w:rFonts w:ascii="Verdana" w:hAnsi="Verdana" w:cs="Verdana"/>
                <w:b/>
                <w:u w:val="single"/>
              </w:rPr>
            </w:pPr>
          </w:p>
        </w:tc>
      </w:tr>
    </w:tbl>
    <w:p w:rsidR="00C05D8E" w:rsidRDefault="00C05D8E">
      <w:pPr>
        <w:rPr>
          <w:rFonts w:ascii="Verdana" w:hAnsi="Verdana" w:cs="Verdana"/>
          <w:b/>
          <w:i/>
          <w:u w:val="single"/>
        </w:rPr>
      </w:pPr>
      <w:r>
        <w:rPr>
          <w:rFonts w:ascii="Verdana" w:hAnsi="Verdana" w:cs="Verdana"/>
          <w:b/>
          <w:i/>
          <w:u w:val="single"/>
          <w:shd w:val="clear" w:color="auto" w:fill="C0C0C0"/>
        </w:rPr>
        <w:t>CAREER OBJECTIVE</w:t>
      </w:r>
    </w:p>
    <w:p w:rsidR="00C05D8E" w:rsidRPr="001420A4" w:rsidRDefault="00C05D8E">
      <w:pPr>
        <w:rPr>
          <w:rFonts w:ascii="Verdana" w:hAnsi="Verdana" w:cs="Verdana"/>
          <w:b/>
          <w:i/>
          <w:sz w:val="14"/>
          <w:szCs w:val="14"/>
          <w:u w:val="single"/>
        </w:rPr>
      </w:pPr>
    </w:p>
    <w:p w:rsidR="00C05D8E" w:rsidRDefault="00C05D8E" w:rsidP="00E21984">
      <w:pPr>
        <w:spacing w:line="276" w:lineRule="auto"/>
        <w:rPr>
          <w:rFonts w:ascii="Verdana" w:hAnsi="Verdana" w:cs="Verdana"/>
          <w:b/>
          <w:u w:val="single"/>
        </w:rPr>
      </w:pPr>
      <w:r>
        <w:rPr>
          <w:rFonts w:ascii="Verdana" w:hAnsi="Verdana" w:cs="Verdana"/>
          <w:i/>
        </w:rPr>
        <w:t xml:space="preserve">To be associated with an organization this will help in the overall development of my personality to create a chance for myself to improve capabilities and to create a nice for myself in the organization through hard-work, </w:t>
      </w:r>
      <w:r w:rsidR="0015022B">
        <w:rPr>
          <w:rFonts w:ascii="Verdana" w:hAnsi="Verdana" w:cs="Verdana"/>
          <w:i/>
        </w:rPr>
        <w:t>loyalty</w:t>
      </w:r>
      <w:r>
        <w:rPr>
          <w:rFonts w:ascii="Verdana" w:hAnsi="Verdana" w:cs="Verdana"/>
          <w:i/>
        </w:rPr>
        <w:t xml:space="preserve"> and willing to work as a key player in challenging and creative </w:t>
      </w:r>
      <w:r w:rsidR="0015022B">
        <w:rPr>
          <w:rFonts w:ascii="Verdana" w:hAnsi="Verdana" w:cs="Verdana"/>
          <w:i/>
        </w:rPr>
        <w:t>environment</w:t>
      </w:r>
      <w:r>
        <w:rPr>
          <w:rFonts w:ascii="Verdana" w:hAnsi="Verdana" w:cs="Verdana"/>
          <w:i/>
        </w:rPr>
        <w:t>.</w:t>
      </w:r>
    </w:p>
    <w:p w:rsidR="00C05D8E" w:rsidRDefault="00C05D8E" w:rsidP="007512F3">
      <w:pPr>
        <w:spacing w:line="276" w:lineRule="auto"/>
        <w:rPr>
          <w:rFonts w:ascii="Verdana" w:hAnsi="Verdana" w:cs="Verdana"/>
          <w:b/>
          <w:u w:val="single"/>
        </w:rPr>
      </w:pPr>
    </w:p>
    <w:p w:rsidR="00C05D8E" w:rsidRDefault="00C05D8E" w:rsidP="007512F3">
      <w:pPr>
        <w:spacing w:line="276" w:lineRule="auto"/>
        <w:rPr>
          <w:rFonts w:ascii="Verdana" w:hAnsi="Verdana" w:cs="Verdana"/>
        </w:rPr>
      </w:pPr>
      <w:r>
        <w:rPr>
          <w:rFonts w:ascii="Verdana" w:hAnsi="Verdana" w:cs="Verdana"/>
          <w:b/>
          <w:i/>
          <w:u w:val="single"/>
          <w:shd w:val="clear" w:color="auto" w:fill="C0C0C0"/>
        </w:rPr>
        <w:t>EDUCATIONAL QUALIFICATION</w:t>
      </w:r>
      <w:r>
        <w:rPr>
          <w:rFonts w:ascii="Verdana" w:hAnsi="Verdana" w:cs="Verdana"/>
          <w:b/>
          <w:shd w:val="clear" w:color="auto" w:fill="C0C0C0"/>
        </w:rPr>
        <w:t>:</w:t>
      </w:r>
    </w:p>
    <w:p w:rsidR="00C05D8E" w:rsidRPr="00393A30" w:rsidRDefault="00C05D8E" w:rsidP="007512F3">
      <w:pPr>
        <w:spacing w:line="276" w:lineRule="auto"/>
        <w:rPr>
          <w:rFonts w:ascii="Verdana" w:hAnsi="Verdana" w:cs="Verdana"/>
          <w:sz w:val="6"/>
          <w:szCs w:val="6"/>
        </w:rPr>
      </w:pPr>
    </w:p>
    <w:p w:rsidR="004F08AA" w:rsidRPr="001420A4" w:rsidRDefault="00C05D8E" w:rsidP="00B1482E">
      <w:pPr>
        <w:numPr>
          <w:ilvl w:val="0"/>
          <w:numId w:val="6"/>
        </w:numPr>
        <w:spacing w:line="276" w:lineRule="auto"/>
        <w:rPr>
          <w:rFonts w:ascii="Verdana" w:hAnsi="Verdana" w:cs="Verdana"/>
          <w:b/>
          <w:i/>
          <w:u w:val="single"/>
          <w:shd w:val="clear" w:color="auto" w:fill="C0C0C0"/>
        </w:rPr>
      </w:pPr>
      <w:r w:rsidRPr="00E378DA">
        <w:rPr>
          <w:rFonts w:ascii="Verdana" w:hAnsi="Verdana" w:cs="Verdana"/>
        </w:rPr>
        <w:t>10</w:t>
      </w:r>
      <w:r w:rsidRPr="00E378DA">
        <w:rPr>
          <w:rFonts w:ascii="Verdana" w:hAnsi="Verdana" w:cs="Verdana"/>
          <w:vertAlign w:val="superscript"/>
        </w:rPr>
        <w:t>th</w:t>
      </w:r>
      <w:r w:rsidRPr="00E378DA">
        <w:rPr>
          <w:rFonts w:ascii="Verdana" w:hAnsi="Verdana" w:cs="Verdana"/>
        </w:rPr>
        <w:t xml:space="preserve"> Passed </w:t>
      </w:r>
      <w:r w:rsidR="00953053">
        <w:rPr>
          <w:rFonts w:ascii="Verdana" w:hAnsi="Verdana" w:cs="Verdana"/>
        </w:rPr>
        <w:t xml:space="preserve">From </w:t>
      </w:r>
      <w:r w:rsidR="00B1482E">
        <w:rPr>
          <w:rFonts w:ascii="Verdana" w:hAnsi="Verdana" w:cs="Verdana"/>
        </w:rPr>
        <w:t>CBSE BOARD</w:t>
      </w:r>
      <w:r w:rsidR="00953053">
        <w:rPr>
          <w:rFonts w:ascii="Verdana" w:hAnsi="Verdana" w:cs="Verdana"/>
        </w:rPr>
        <w:t>.</w:t>
      </w:r>
    </w:p>
    <w:p w:rsidR="008251D8" w:rsidRPr="00FD4C84" w:rsidRDefault="001420A4" w:rsidP="00FD4C84">
      <w:pPr>
        <w:numPr>
          <w:ilvl w:val="0"/>
          <w:numId w:val="6"/>
        </w:numPr>
        <w:spacing w:line="276" w:lineRule="auto"/>
        <w:rPr>
          <w:rFonts w:ascii="Verdana" w:hAnsi="Verdana" w:cs="Verdana"/>
          <w:b/>
          <w:i/>
          <w:u w:val="single"/>
          <w:shd w:val="clear" w:color="auto" w:fill="C0C0C0"/>
        </w:rPr>
      </w:pPr>
      <w:r>
        <w:rPr>
          <w:rFonts w:ascii="Verdana" w:hAnsi="Verdana" w:cs="Verdana"/>
        </w:rPr>
        <w:t>12</w:t>
      </w:r>
      <w:r w:rsidRPr="001420A4">
        <w:rPr>
          <w:rFonts w:ascii="Verdana" w:hAnsi="Verdana" w:cs="Verdana"/>
          <w:vertAlign w:val="superscript"/>
        </w:rPr>
        <w:t>th</w:t>
      </w:r>
      <w:r>
        <w:rPr>
          <w:rFonts w:ascii="Verdana" w:hAnsi="Verdana" w:cs="Verdana"/>
        </w:rPr>
        <w:t xml:space="preserve"> Passed From </w:t>
      </w:r>
      <w:r w:rsidR="00FD4C84">
        <w:rPr>
          <w:rFonts w:ascii="Verdana" w:hAnsi="Verdana" w:cs="Verdana"/>
        </w:rPr>
        <w:t>CBSE</w:t>
      </w:r>
      <w:r w:rsidR="00B1482E">
        <w:rPr>
          <w:rFonts w:ascii="Verdana" w:hAnsi="Verdana" w:cs="Verdana"/>
        </w:rPr>
        <w:t xml:space="preserve"> BOARD</w:t>
      </w:r>
      <w:r>
        <w:rPr>
          <w:rFonts w:ascii="Verdana" w:hAnsi="Verdana" w:cs="Verdana"/>
        </w:rPr>
        <w:t>.</w:t>
      </w:r>
    </w:p>
    <w:p w:rsidR="00FD4C84" w:rsidRPr="00FD4C84" w:rsidRDefault="00FD4C84" w:rsidP="00FD4C84">
      <w:pPr>
        <w:numPr>
          <w:ilvl w:val="0"/>
          <w:numId w:val="6"/>
        </w:numPr>
        <w:spacing w:line="276" w:lineRule="auto"/>
        <w:rPr>
          <w:rFonts w:ascii="Verdana" w:hAnsi="Verdana" w:cs="Verdana"/>
          <w:b/>
          <w:i/>
          <w:u w:val="single"/>
          <w:shd w:val="clear" w:color="auto" w:fill="C0C0C0"/>
        </w:rPr>
      </w:pPr>
      <w:r>
        <w:rPr>
          <w:rFonts w:ascii="Verdana" w:hAnsi="Verdana" w:cs="Verdana"/>
        </w:rPr>
        <w:t>B.A Pursuing From Delhi University.</w:t>
      </w:r>
    </w:p>
    <w:p w:rsidR="008251D8" w:rsidRPr="008251D8" w:rsidRDefault="008251D8" w:rsidP="008251D8">
      <w:pPr>
        <w:spacing w:line="276" w:lineRule="auto"/>
        <w:ind w:left="720"/>
        <w:rPr>
          <w:rFonts w:ascii="Verdana" w:hAnsi="Verdana" w:cs="Verdana"/>
          <w:b/>
          <w:i/>
          <w:u w:val="single"/>
          <w:shd w:val="clear" w:color="auto" w:fill="C0C0C0"/>
        </w:rPr>
      </w:pPr>
    </w:p>
    <w:p w:rsidR="00363932" w:rsidRDefault="00363932" w:rsidP="00363932">
      <w:pPr>
        <w:spacing w:line="360" w:lineRule="auto"/>
        <w:rPr>
          <w:rFonts w:ascii="Verdana" w:hAnsi="Verdana" w:cs="Verdana"/>
          <w:b/>
          <w:i/>
          <w:u w:val="thick"/>
          <w:shd w:val="clear" w:color="auto" w:fill="C0C0C0"/>
        </w:rPr>
      </w:pPr>
    </w:p>
    <w:p w:rsidR="00363932" w:rsidRDefault="00363932" w:rsidP="00363932">
      <w:pPr>
        <w:spacing w:line="360" w:lineRule="auto"/>
        <w:rPr>
          <w:rFonts w:ascii="Verdana" w:hAnsi="Verdana" w:cs="Verdana"/>
          <w:b/>
          <w:i/>
          <w:u w:val="thick"/>
          <w:shd w:val="clear" w:color="auto" w:fill="C0C0C0"/>
        </w:rPr>
      </w:pPr>
      <w:r>
        <w:rPr>
          <w:rFonts w:ascii="Verdana" w:hAnsi="Verdana" w:cs="Verdana"/>
          <w:b/>
          <w:i/>
          <w:u w:val="thick"/>
          <w:shd w:val="clear" w:color="auto" w:fill="C0C0C0"/>
        </w:rPr>
        <w:t>Other qualification</w:t>
      </w:r>
      <w:r w:rsidRPr="00363932">
        <w:rPr>
          <w:rFonts w:ascii="Verdana" w:hAnsi="Verdana" w:cs="Verdana"/>
          <w:b/>
          <w:i/>
          <w:u w:val="thick"/>
          <w:shd w:val="clear" w:color="auto" w:fill="C0C0C0"/>
        </w:rPr>
        <w:t>:</w:t>
      </w:r>
    </w:p>
    <w:p w:rsidR="008251D8" w:rsidRPr="00B10655" w:rsidRDefault="00FD4C84" w:rsidP="00B10655">
      <w:pPr>
        <w:pStyle w:val="ListParagraph"/>
        <w:numPr>
          <w:ilvl w:val="0"/>
          <w:numId w:val="16"/>
        </w:numPr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1 Year ADCA Diploma </w:t>
      </w:r>
      <w:proofErr w:type="gramStart"/>
      <w:r>
        <w:rPr>
          <w:rFonts w:ascii="Verdana" w:hAnsi="Verdana" w:cs="Verdana"/>
        </w:rPr>
        <w:t>In</w:t>
      </w:r>
      <w:proofErr w:type="gramEnd"/>
      <w:r>
        <w:rPr>
          <w:rFonts w:ascii="Verdana" w:hAnsi="Verdana" w:cs="Verdana"/>
        </w:rPr>
        <w:t xml:space="preserve"> Computer.</w:t>
      </w:r>
    </w:p>
    <w:p w:rsidR="001420A4" w:rsidRPr="001420A4" w:rsidRDefault="001420A4" w:rsidP="007512F3">
      <w:pPr>
        <w:spacing w:line="360" w:lineRule="auto"/>
        <w:rPr>
          <w:rFonts w:ascii="Verdana" w:hAnsi="Verdana" w:cs="Verdana"/>
          <w:b/>
          <w:i/>
          <w:sz w:val="10"/>
          <w:szCs w:val="10"/>
          <w:u w:val="thick"/>
          <w:shd w:val="clear" w:color="auto" w:fill="C0C0C0"/>
        </w:rPr>
      </w:pPr>
    </w:p>
    <w:p w:rsidR="00C05D8E" w:rsidRPr="007512F3" w:rsidRDefault="00C05D8E" w:rsidP="007512F3">
      <w:pPr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  <w:b/>
          <w:i/>
          <w:u w:val="thick"/>
          <w:shd w:val="clear" w:color="auto" w:fill="C0C0C0"/>
        </w:rPr>
        <w:t>EXPERIENCE:</w:t>
      </w:r>
    </w:p>
    <w:p w:rsidR="00FD4C84" w:rsidRDefault="00FD4C84" w:rsidP="0070132E">
      <w:pPr>
        <w:numPr>
          <w:ilvl w:val="0"/>
          <w:numId w:val="8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1 Year Experience </w:t>
      </w:r>
      <w:proofErr w:type="gramStart"/>
      <w:r>
        <w:rPr>
          <w:rFonts w:ascii="Verdana" w:hAnsi="Verdana" w:cs="Verdana"/>
        </w:rPr>
        <w:t>In</w:t>
      </w:r>
      <w:proofErr w:type="gramEnd"/>
      <w:r>
        <w:rPr>
          <w:rFonts w:ascii="Verdana" w:hAnsi="Verdana" w:cs="Verdana"/>
        </w:rPr>
        <w:t xml:space="preserve"> Calling Cross Road Company.</w:t>
      </w:r>
    </w:p>
    <w:p w:rsidR="00EA0B0F" w:rsidRDefault="00FD4C84" w:rsidP="0070132E">
      <w:pPr>
        <w:numPr>
          <w:ilvl w:val="0"/>
          <w:numId w:val="8"/>
        </w:numPr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 xml:space="preserve">6 Month Experience </w:t>
      </w:r>
      <w:proofErr w:type="gramStart"/>
      <w:r>
        <w:rPr>
          <w:rFonts w:ascii="Verdana" w:hAnsi="Verdana" w:cs="Verdana"/>
        </w:rPr>
        <w:t>In</w:t>
      </w:r>
      <w:proofErr w:type="gramEnd"/>
      <w:r>
        <w:rPr>
          <w:rFonts w:ascii="Verdana" w:hAnsi="Verdana" w:cs="Verdana"/>
        </w:rPr>
        <w:t xml:space="preserve"> Woodbury As Accountant. </w:t>
      </w:r>
    </w:p>
    <w:p w:rsidR="008251D8" w:rsidRDefault="008251D8" w:rsidP="008251D8">
      <w:pPr>
        <w:ind w:left="885"/>
        <w:jc w:val="both"/>
        <w:rPr>
          <w:rFonts w:ascii="Verdana" w:hAnsi="Verdana" w:cs="Verdana"/>
        </w:rPr>
      </w:pPr>
    </w:p>
    <w:p w:rsidR="00AA5911" w:rsidRDefault="00AA5911" w:rsidP="00363932">
      <w:pPr>
        <w:rPr>
          <w:rFonts w:ascii="Verdana" w:hAnsi="Verdana" w:cs="Verdana"/>
          <w:b/>
          <w:i/>
          <w:u w:val="single"/>
          <w:shd w:val="clear" w:color="auto" w:fill="C0C0C0"/>
        </w:rPr>
      </w:pPr>
    </w:p>
    <w:p w:rsidR="00C05D8E" w:rsidRDefault="00C05D8E">
      <w:pPr>
        <w:ind w:left="90"/>
        <w:rPr>
          <w:rFonts w:ascii="Verdana" w:hAnsi="Verdana" w:cs="Verdana"/>
          <w:b/>
          <w:u w:val="single"/>
          <w:shd w:val="clear" w:color="auto" w:fill="C0C0C0"/>
        </w:rPr>
      </w:pPr>
      <w:r>
        <w:rPr>
          <w:rFonts w:ascii="Verdana" w:hAnsi="Verdana" w:cs="Verdana"/>
          <w:b/>
          <w:i/>
          <w:u w:val="single"/>
          <w:shd w:val="clear" w:color="auto" w:fill="C0C0C0"/>
        </w:rPr>
        <w:t>PERSONAL DETAILS</w:t>
      </w:r>
      <w:r>
        <w:rPr>
          <w:rFonts w:ascii="Verdana" w:hAnsi="Verdana" w:cs="Verdana"/>
          <w:b/>
          <w:u w:val="single"/>
          <w:shd w:val="clear" w:color="auto" w:fill="C0C0C0"/>
        </w:rPr>
        <w:t>:</w:t>
      </w:r>
    </w:p>
    <w:p w:rsidR="00363932" w:rsidRDefault="00363932">
      <w:pPr>
        <w:ind w:left="90"/>
        <w:rPr>
          <w:rFonts w:ascii="Verdana" w:eastAsia="Verdana" w:hAnsi="Verdana" w:cs="Verdana"/>
          <w:b/>
        </w:rPr>
      </w:pPr>
    </w:p>
    <w:p w:rsidR="00C05D8E" w:rsidRPr="001420A4" w:rsidRDefault="00C05D8E">
      <w:pPr>
        <w:ind w:left="90"/>
        <w:jc w:val="both"/>
        <w:rPr>
          <w:rFonts w:ascii="Verdana" w:hAnsi="Verdana" w:cs="Verdana"/>
          <w:sz w:val="4"/>
          <w:szCs w:val="4"/>
        </w:rPr>
      </w:pPr>
      <w:r>
        <w:rPr>
          <w:rFonts w:ascii="Verdana" w:eastAsia="Verdana" w:hAnsi="Verdana" w:cs="Verdana"/>
          <w:b/>
        </w:rPr>
        <w:t xml:space="preserve">   </w:t>
      </w:r>
    </w:p>
    <w:p w:rsidR="00C05D8E" w:rsidRDefault="00535BBE" w:rsidP="00FD4C84">
      <w:pPr>
        <w:spacing w:line="360" w:lineRule="auto"/>
        <w:ind w:left="90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Father’</w:t>
      </w:r>
      <w:r w:rsidR="00E8659C">
        <w:rPr>
          <w:rFonts w:ascii="Verdana" w:hAnsi="Verdana" w:cs="Verdana"/>
        </w:rPr>
        <w:t>s name</w:t>
      </w:r>
      <w:r w:rsidR="00B44E55">
        <w:rPr>
          <w:rFonts w:ascii="Verdana" w:hAnsi="Verdana" w:cs="Verdana"/>
        </w:rPr>
        <w:tab/>
      </w:r>
      <w:r w:rsidR="00E8659C">
        <w:rPr>
          <w:rFonts w:ascii="Verdana" w:hAnsi="Verdana" w:cs="Verdana"/>
        </w:rPr>
        <w:tab/>
      </w:r>
      <w:r w:rsidR="00040020">
        <w:rPr>
          <w:rFonts w:ascii="Verdana" w:hAnsi="Verdana" w:cs="Verdana"/>
        </w:rPr>
        <w:t>:</w:t>
      </w:r>
      <w:r w:rsidR="00040020">
        <w:rPr>
          <w:rFonts w:ascii="Verdana" w:hAnsi="Verdana" w:cs="Verdana"/>
        </w:rPr>
        <w:tab/>
      </w:r>
      <w:r w:rsidR="00363932">
        <w:rPr>
          <w:rFonts w:ascii="Verdana" w:hAnsi="Verdana" w:cs="Verdana"/>
        </w:rPr>
        <w:tab/>
        <w:t>Sh.</w:t>
      </w:r>
      <w:r w:rsidR="008251D8">
        <w:rPr>
          <w:rFonts w:ascii="Verdana" w:hAnsi="Verdana" w:cs="Verdana"/>
        </w:rPr>
        <w:t xml:space="preserve"> </w:t>
      </w:r>
      <w:proofErr w:type="spellStart"/>
      <w:r w:rsidR="00FD4C84">
        <w:rPr>
          <w:rFonts w:ascii="Verdana" w:hAnsi="Verdana" w:cs="Verdana"/>
        </w:rPr>
        <w:t>Satya</w:t>
      </w:r>
      <w:proofErr w:type="spellEnd"/>
      <w:r w:rsidR="00FD4C84">
        <w:rPr>
          <w:rFonts w:ascii="Verdana" w:hAnsi="Verdana" w:cs="Verdana"/>
        </w:rPr>
        <w:t xml:space="preserve"> </w:t>
      </w:r>
      <w:proofErr w:type="spellStart"/>
      <w:r w:rsidR="00FD4C84">
        <w:rPr>
          <w:rFonts w:ascii="Verdana" w:hAnsi="Verdana" w:cs="Verdana"/>
        </w:rPr>
        <w:t>Prakash</w:t>
      </w:r>
      <w:proofErr w:type="spellEnd"/>
      <w:r w:rsidR="00B1482E">
        <w:rPr>
          <w:rFonts w:ascii="Verdana" w:hAnsi="Verdana" w:cs="Verdana"/>
        </w:rPr>
        <w:t xml:space="preserve"> </w:t>
      </w:r>
    </w:p>
    <w:p w:rsidR="00C05D8E" w:rsidRDefault="00C05D8E" w:rsidP="00FD4C84">
      <w:pPr>
        <w:spacing w:line="360" w:lineRule="auto"/>
        <w:ind w:left="90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Date of birth</w:t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  <w:t>:</w:t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</w:r>
      <w:r w:rsidR="00FD4C84">
        <w:rPr>
          <w:rFonts w:ascii="Verdana" w:hAnsi="Verdana" w:cs="Verdana"/>
        </w:rPr>
        <w:t>29/</w:t>
      </w:r>
      <w:r w:rsidR="008251D8">
        <w:rPr>
          <w:rFonts w:ascii="Verdana" w:hAnsi="Verdana" w:cs="Verdana"/>
        </w:rPr>
        <w:t>1</w:t>
      </w:r>
      <w:r w:rsidR="00FD4C84">
        <w:rPr>
          <w:rFonts w:ascii="Verdana" w:hAnsi="Verdana" w:cs="Verdana"/>
        </w:rPr>
        <w:t>2</w:t>
      </w:r>
      <w:r w:rsidR="00B1482E">
        <w:rPr>
          <w:rFonts w:ascii="Verdana" w:hAnsi="Verdana" w:cs="Verdana"/>
        </w:rPr>
        <w:t>/199</w:t>
      </w:r>
      <w:r w:rsidR="00FD4C84">
        <w:rPr>
          <w:rFonts w:ascii="Verdana" w:hAnsi="Verdana" w:cs="Verdana"/>
        </w:rPr>
        <w:t>7</w:t>
      </w:r>
    </w:p>
    <w:p w:rsidR="00C05D8E" w:rsidRDefault="00354227" w:rsidP="007A502F">
      <w:pPr>
        <w:spacing w:line="360" w:lineRule="auto"/>
        <w:ind w:left="90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Gender</w:t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  <w:t>:</w:t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</w:r>
      <w:r w:rsidR="00FD4C84">
        <w:rPr>
          <w:rFonts w:ascii="Verdana" w:hAnsi="Verdana" w:cs="Verdana"/>
        </w:rPr>
        <w:t>Fem</w:t>
      </w:r>
      <w:r w:rsidR="00EA0B0F">
        <w:rPr>
          <w:rFonts w:ascii="Verdana" w:hAnsi="Verdana" w:cs="Verdana"/>
        </w:rPr>
        <w:t>ale</w:t>
      </w:r>
    </w:p>
    <w:p w:rsidR="00C313DB" w:rsidRDefault="00040020" w:rsidP="004F245A">
      <w:pPr>
        <w:spacing w:line="360" w:lineRule="auto"/>
        <w:ind w:left="90"/>
        <w:jc w:val="both"/>
        <w:rPr>
          <w:rFonts w:ascii="Verdana" w:eastAsia="Verdana" w:hAnsi="Verdana" w:cs="Verdana"/>
        </w:rPr>
      </w:pPr>
      <w:r>
        <w:rPr>
          <w:rFonts w:ascii="Verdana" w:hAnsi="Verdana" w:cs="Verdana"/>
        </w:rPr>
        <w:t xml:space="preserve">Religion </w:t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  <w:t>:</w:t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</w:r>
      <w:r w:rsidR="004F245A">
        <w:rPr>
          <w:rFonts w:ascii="Verdana" w:hAnsi="Verdana" w:cs="Verdana"/>
        </w:rPr>
        <w:t>Hindu</w:t>
      </w:r>
      <w:r w:rsidR="00E378DA">
        <w:rPr>
          <w:rFonts w:ascii="Verdana" w:hAnsi="Verdana" w:cs="Verdana"/>
        </w:rPr>
        <w:t xml:space="preserve"> </w:t>
      </w:r>
    </w:p>
    <w:p w:rsidR="00C05D8E" w:rsidRDefault="00C05D8E">
      <w:pPr>
        <w:spacing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  <w:r>
        <w:rPr>
          <w:rFonts w:ascii="Verdana" w:hAnsi="Verdana" w:cs="Verdana"/>
        </w:rPr>
        <w:t>Language Known</w:t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  <w:t>:</w:t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  <w:t>Hindi &amp; English</w:t>
      </w:r>
    </w:p>
    <w:p w:rsidR="00354227" w:rsidRDefault="00C05D8E" w:rsidP="001420A4">
      <w:pPr>
        <w:tabs>
          <w:tab w:val="left" w:pos="2175"/>
          <w:tab w:val="left" w:pos="3615"/>
        </w:tabs>
        <w:spacing w:line="360" w:lineRule="auto"/>
        <w:jc w:val="both"/>
        <w:rPr>
          <w:rFonts w:ascii="Verdana" w:hAnsi="Verdana" w:cs="Verdana"/>
        </w:rPr>
      </w:pPr>
      <w:r>
        <w:rPr>
          <w:rFonts w:ascii="Verdana" w:eastAsia="Verdana" w:hAnsi="Verdana" w:cs="Verdana"/>
        </w:rPr>
        <w:t xml:space="preserve"> </w:t>
      </w:r>
      <w:r>
        <w:rPr>
          <w:rFonts w:ascii="Verdana" w:hAnsi="Verdana" w:cs="Verdana"/>
        </w:rPr>
        <w:t>Marital status</w:t>
      </w:r>
      <w:r>
        <w:rPr>
          <w:rFonts w:ascii="Verdana" w:hAnsi="Verdana" w:cs="Verdana"/>
        </w:rPr>
        <w:tab/>
        <w:t xml:space="preserve">        :</w:t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</w:r>
      <w:r w:rsidR="00947038">
        <w:rPr>
          <w:rFonts w:ascii="Verdana" w:hAnsi="Verdana" w:cs="Verdana"/>
        </w:rPr>
        <w:t>Unmarried</w:t>
      </w:r>
    </w:p>
    <w:p w:rsidR="00393A30" w:rsidRPr="001420A4" w:rsidRDefault="00393A30" w:rsidP="00AA5911">
      <w:pPr>
        <w:jc w:val="both"/>
        <w:rPr>
          <w:rFonts w:ascii="Verdana" w:hAnsi="Verdana" w:cs="Verdana"/>
          <w:b/>
          <w:sz w:val="10"/>
          <w:szCs w:val="10"/>
        </w:rPr>
      </w:pPr>
    </w:p>
    <w:p w:rsidR="008251D8" w:rsidRDefault="008251D8" w:rsidP="008C3389">
      <w:pPr>
        <w:jc w:val="both"/>
        <w:rPr>
          <w:rFonts w:ascii="Verdana" w:hAnsi="Verdana" w:cs="Verdana"/>
          <w:b/>
        </w:rPr>
      </w:pPr>
    </w:p>
    <w:p w:rsidR="00C05D8E" w:rsidRDefault="00C05D8E" w:rsidP="008C3389">
      <w:pPr>
        <w:jc w:val="both"/>
        <w:rPr>
          <w:rFonts w:ascii="Verdana" w:hAnsi="Verdana" w:cs="Verdana"/>
          <w:b/>
          <w:szCs w:val="32"/>
        </w:rPr>
      </w:pPr>
      <w:r>
        <w:rPr>
          <w:rFonts w:ascii="Verdana" w:hAnsi="Verdana" w:cs="Verdana"/>
          <w:b/>
        </w:rPr>
        <w:t>Place:</w:t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</w:r>
      <w:r w:rsidR="006333CA">
        <w:rPr>
          <w:rFonts w:ascii="Verdana" w:hAnsi="Verdana" w:cs="Verdana"/>
        </w:rPr>
        <w:tab/>
      </w:r>
      <w:r w:rsidR="006333CA">
        <w:rPr>
          <w:rFonts w:ascii="Verdana" w:hAnsi="Verdana" w:cs="Verdana"/>
        </w:rPr>
        <w:tab/>
      </w:r>
      <w:r w:rsidR="006333CA">
        <w:rPr>
          <w:rFonts w:ascii="Verdana" w:hAnsi="Verdana" w:cs="Verdana"/>
        </w:rPr>
        <w:tab/>
      </w:r>
      <w:r w:rsidR="006333CA">
        <w:rPr>
          <w:rFonts w:ascii="Verdana" w:hAnsi="Verdana" w:cs="Verdana"/>
        </w:rPr>
        <w:tab/>
      </w:r>
      <w:r w:rsidR="006333CA">
        <w:rPr>
          <w:rFonts w:ascii="Verdana" w:hAnsi="Verdana" w:cs="Verdana"/>
        </w:rPr>
        <w:tab/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</w:r>
    </w:p>
    <w:p w:rsidR="00C05D8E" w:rsidRPr="001420A4" w:rsidRDefault="00C05D8E">
      <w:pPr>
        <w:rPr>
          <w:rFonts w:ascii="Verdana" w:hAnsi="Verdana" w:cs="Verdana"/>
          <w:b/>
          <w:sz w:val="2"/>
          <w:szCs w:val="2"/>
        </w:rPr>
      </w:pPr>
      <w:r>
        <w:rPr>
          <w:rFonts w:ascii="Verdana" w:hAnsi="Verdana" w:cs="Verdana"/>
          <w:b/>
          <w:szCs w:val="32"/>
        </w:rPr>
        <w:tab/>
      </w:r>
      <w:r>
        <w:rPr>
          <w:rFonts w:ascii="Verdana" w:hAnsi="Verdana" w:cs="Verdana"/>
          <w:b/>
          <w:szCs w:val="32"/>
        </w:rPr>
        <w:tab/>
      </w:r>
    </w:p>
    <w:p w:rsidR="00935E49" w:rsidRDefault="004F08AA" w:rsidP="006A3604">
      <w:pPr>
        <w:rPr>
          <w:rFonts w:ascii="Verdana" w:hAnsi="Verdana" w:cs="Verdana"/>
          <w:b/>
          <w:szCs w:val="32"/>
        </w:rPr>
      </w:pPr>
      <w:r>
        <w:rPr>
          <w:rFonts w:ascii="Verdana" w:hAnsi="Verdana" w:cs="Verdana"/>
          <w:b/>
          <w:szCs w:val="32"/>
        </w:rPr>
        <w:t>Date:</w:t>
      </w:r>
      <w:r w:rsidR="00C05D8E">
        <w:rPr>
          <w:rFonts w:ascii="Verdana" w:hAnsi="Verdana" w:cs="Verdana"/>
          <w:b/>
          <w:szCs w:val="32"/>
        </w:rPr>
        <w:t xml:space="preserve"> </w:t>
      </w:r>
      <w:r w:rsidR="00354227">
        <w:rPr>
          <w:rFonts w:ascii="Verdana" w:hAnsi="Verdana" w:cs="Verdana"/>
          <w:b/>
          <w:szCs w:val="32"/>
        </w:rPr>
        <w:tab/>
      </w:r>
      <w:r w:rsidR="00354227">
        <w:rPr>
          <w:rFonts w:ascii="Verdana" w:hAnsi="Verdana" w:cs="Verdana"/>
          <w:b/>
          <w:szCs w:val="32"/>
        </w:rPr>
        <w:tab/>
      </w:r>
      <w:r w:rsidR="00354227">
        <w:rPr>
          <w:rFonts w:ascii="Verdana" w:hAnsi="Verdana" w:cs="Verdana"/>
          <w:b/>
          <w:szCs w:val="32"/>
        </w:rPr>
        <w:tab/>
      </w:r>
      <w:r w:rsidR="00354227">
        <w:rPr>
          <w:rFonts w:ascii="Verdana" w:hAnsi="Verdana" w:cs="Verdana"/>
          <w:b/>
          <w:szCs w:val="32"/>
        </w:rPr>
        <w:tab/>
      </w:r>
      <w:r w:rsidR="00354227">
        <w:rPr>
          <w:rFonts w:ascii="Verdana" w:hAnsi="Verdana" w:cs="Verdana"/>
          <w:b/>
          <w:szCs w:val="32"/>
        </w:rPr>
        <w:tab/>
      </w:r>
      <w:r w:rsidR="00354227">
        <w:rPr>
          <w:rFonts w:ascii="Verdana" w:hAnsi="Verdana" w:cs="Verdana"/>
          <w:b/>
          <w:szCs w:val="32"/>
        </w:rPr>
        <w:tab/>
      </w:r>
      <w:r w:rsidR="000E1CFD">
        <w:rPr>
          <w:rFonts w:ascii="Verdana" w:hAnsi="Verdana" w:cs="Verdana"/>
          <w:b/>
          <w:szCs w:val="32"/>
        </w:rPr>
        <w:tab/>
      </w:r>
      <w:r w:rsidR="000E1CFD">
        <w:rPr>
          <w:rFonts w:ascii="Verdana" w:hAnsi="Verdana" w:cs="Verdana"/>
          <w:b/>
          <w:szCs w:val="32"/>
        </w:rPr>
        <w:tab/>
      </w:r>
      <w:r w:rsidR="00E21984">
        <w:rPr>
          <w:rFonts w:ascii="Verdana" w:hAnsi="Verdana" w:cs="Verdana"/>
          <w:b/>
          <w:szCs w:val="32"/>
        </w:rPr>
        <w:t xml:space="preserve">        </w:t>
      </w:r>
      <w:r w:rsidR="00010BB8">
        <w:rPr>
          <w:rFonts w:ascii="Verdana" w:hAnsi="Verdana" w:cs="Verdana"/>
          <w:b/>
          <w:szCs w:val="32"/>
        </w:rPr>
        <w:t xml:space="preserve">  </w:t>
      </w:r>
      <w:r w:rsidR="004D3F4A">
        <w:rPr>
          <w:rFonts w:ascii="Verdana" w:hAnsi="Verdana" w:cs="Verdana"/>
          <w:b/>
          <w:szCs w:val="32"/>
        </w:rPr>
        <w:t xml:space="preserve"> </w:t>
      </w:r>
      <w:r w:rsidR="00AA5911">
        <w:rPr>
          <w:rFonts w:ascii="Verdana" w:hAnsi="Verdana" w:cs="Verdana"/>
          <w:b/>
          <w:szCs w:val="32"/>
        </w:rPr>
        <w:tab/>
      </w:r>
      <w:r w:rsidR="004D3F4A">
        <w:rPr>
          <w:rFonts w:ascii="Verdana" w:hAnsi="Verdana" w:cs="Verdana"/>
          <w:b/>
          <w:szCs w:val="32"/>
        </w:rPr>
        <w:t xml:space="preserve"> </w:t>
      </w:r>
    </w:p>
    <w:p w:rsidR="00D63BC2" w:rsidRDefault="00D63BC2" w:rsidP="00D63BC2">
      <w:pPr>
        <w:rPr>
          <w:rFonts w:ascii="Verdana" w:hAnsi="Verdana" w:cs="Verdana"/>
          <w:b/>
        </w:rPr>
      </w:pPr>
    </w:p>
    <w:p w:rsidR="00947038" w:rsidRDefault="00947038" w:rsidP="00947038">
      <w:pPr>
        <w:ind w:left="2880" w:firstLine="720"/>
        <w:rPr>
          <w:rFonts w:ascii="Verdana" w:hAnsi="Verdana" w:cs="Verdana"/>
          <w:b/>
        </w:rPr>
      </w:pPr>
    </w:p>
    <w:p w:rsidR="006333CA" w:rsidRPr="00BC02B3" w:rsidRDefault="008251D8" w:rsidP="00FD4C84">
      <w:pPr>
        <w:ind w:left="6480" w:firstLine="720"/>
        <w:rPr>
          <w:rFonts w:ascii="Verdana" w:eastAsia="Verdana" w:hAnsi="Verdana" w:cs="Verdana"/>
          <w:b/>
        </w:rPr>
      </w:pPr>
      <w:r>
        <w:rPr>
          <w:rFonts w:ascii="Verdana" w:hAnsi="Verdana" w:cs="Verdana"/>
          <w:b/>
        </w:rPr>
        <w:t xml:space="preserve"> </w:t>
      </w:r>
      <w:r w:rsidR="00FD4C84">
        <w:rPr>
          <w:rFonts w:ascii="Verdana" w:hAnsi="Verdana" w:cs="Verdana"/>
          <w:b/>
        </w:rPr>
        <w:t xml:space="preserve">      </w:t>
      </w:r>
      <w:r>
        <w:rPr>
          <w:rFonts w:ascii="Verdana" w:hAnsi="Verdana" w:cs="Verdana"/>
          <w:b/>
        </w:rPr>
        <w:t xml:space="preserve">  </w:t>
      </w:r>
      <w:r w:rsidR="006333CA">
        <w:rPr>
          <w:rFonts w:ascii="Verdana" w:hAnsi="Verdana" w:cs="Verdana"/>
          <w:b/>
        </w:rPr>
        <w:t>(</w:t>
      </w:r>
      <w:r w:rsidR="00FD4C84">
        <w:rPr>
          <w:rFonts w:ascii="Verdana" w:eastAsia="Verdana" w:hAnsi="Verdana" w:cs="Verdana"/>
          <w:b/>
        </w:rPr>
        <w:t>SHIVANI</w:t>
      </w:r>
      <w:r w:rsidR="001734B0">
        <w:rPr>
          <w:rFonts w:ascii="Verdana" w:eastAsia="Verdana" w:hAnsi="Verdana" w:cs="Verdana"/>
          <w:b/>
        </w:rPr>
        <w:t>)</w:t>
      </w:r>
    </w:p>
    <w:sectPr w:rsidR="006333CA" w:rsidRPr="00BC02B3" w:rsidSect="001420A4">
      <w:pgSz w:w="11907" w:h="16839" w:code="9"/>
      <w:pgMar w:top="63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8"/>
    <w:lvl w:ilvl="0">
      <w:start w:val="1"/>
      <w:numFmt w:val="bullet"/>
      <w:lvlText w:val=""/>
      <w:lvlJc w:val="left"/>
      <w:pPr>
        <w:tabs>
          <w:tab w:val="num" w:pos="0"/>
        </w:tabs>
        <w:ind w:left="1215" w:hanging="360"/>
      </w:pPr>
      <w:rPr>
        <w:rFonts w:ascii="Wingdings" w:hAnsi="Wingdings" w:cs="Wingdings"/>
      </w:rPr>
    </w:lvl>
  </w:abstractNum>
  <w:abstractNum w:abstractNumId="3">
    <w:nsid w:val="00000004"/>
    <w:multiLevelType w:val="singleLevel"/>
    <w:tmpl w:val="00000004"/>
    <w:name w:val="WW8Num9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cs="Wingdings"/>
      </w:rPr>
    </w:lvl>
  </w:abstractNum>
  <w:abstractNum w:abstractNumId="4">
    <w:nsid w:val="07F03F2F"/>
    <w:multiLevelType w:val="hybridMultilevel"/>
    <w:tmpl w:val="711EF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E42370"/>
    <w:multiLevelType w:val="hybridMultilevel"/>
    <w:tmpl w:val="693E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15385E"/>
    <w:multiLevelType w:val="hybridMultilevel"/>
    <w:tmpl w:val="6518D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3305F0"/>
    <w:multiLevelType w:val="hybridMultilevel"/>
    <w:tmpl w:val="03960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9F4B28"/>
    <w:multiLevelType w:val="hybridMultilevel"/>
    <w:tmpl w:val="FA2CE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BB39D3"/>
    <w:multiLevelType w:val="hybridMultilevel"/>
    <w:tmpl w:val="2236C22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5C630693"/>
    <w:multiLevelType w:val="hybridMultilevel"/>
    <w:tmpl w:val="F090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E014B1"/>
    <w:multiLevelType w:val="hybridMultilevel"/>
    <w:tmpl w:val="E6307C0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5EF812B3"/>
    <w:multiLevelType w:val="hybridMultilevel"/>
    <w:tmpl w:val="1310AB1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76E440E"/>
    <w:multiLevelType w:val="hybridMultilevel"/>
    <w:tmpl w:val="7A14D478"/>
    <w:lvl w:ilvl="0" w:tplc="04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4">
    <w:nsid w:val="721B3D04"/>
    <w:multiLevelType w:val="hybridMultilevel"/>
    <w:tmpl w:val="5BF64EA2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5">
    <w:nsid w:val="76AB5ABC"/>
    <w:multiLevelType w:val="hybridMultilevel"/>
    <w:tmpl w:val="3DA414F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1"/>
  </w:num>
  <w:num w:numId="6">
    <w:abstractNumId w:val="7"/>
  </w:num>
  <w:num w:numId="7">
    <w:abstractNumId w:val="12"/>
  </w:num>
  <w:num w:numId="8">
    <w:abstractNumId w:val="14"/>
  </w:num>
  <w:num w:numId="9">
    <w:abstractNumId w:val="13"/>
  </w:num>
  <w:num w:numId="10">
    <w:abstractNumId w:val="15"/>
  </w:num>
  <w:num w:numId="11">
    <w:abstractNumId w:val="6"/>
  </w:num>
  <w:num w:numId="12">
    <w:abstractNumId w:val="4"/>
  </w:num>
  <w:num w:numId="13">
    <w:abstractNumId w:val="9"/>
  </w:num>
  <w:num w:numId="14">
    <w:abstractNumId w:val="5"/>
  </w:num>
  <w:num w:numId="15">
    <w:abstractNumId w:val="8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compat/>
  <w:rsids>
    <w:rsidRoot w:val="00F15AA0"/>
    <w:rsid w:val="00010BB8"/>
    <w:rsid w:val="00040020"/>
    <w:rsid w:val="00040F89"/>
    <w:rsid w:val="000A0A53"/>
    <w:rsid w:val="000E1CFD"/>
    <w:rsid w:val="001420A4"/>
    <w:rsid w:val="0015022B"/>
    <w:rsid w:val="00166DDC"/>
    <w:rsid w:val="001734B0"/>
    <w:rsid w:val="00182129"/>
    <w:rsid w:val="002109BF"/>
    <w:rsid w:val="00243B64"/>
    <w:rsid w:val="00285395"/>
    <w:rsid w:val="002F4CE1"/>
    <w:rsid w:val="00354227"/>
    <w:rsid w:val="00363932"/>
    <w:rsid w:val="00393A30"/>
    <w:rsid w:val="003B643D"/>
    <w:rsid w:val="003C0D75"/>
    <w:rsid w:val="003F217A"/>
    <w:rsid w:val="00435552"/>
    <w:rsid w:val="00450BEE"/>
    <w:rsid w:val="00485CD8"/>
    <w:rsid w:val="004D3F4A"/>
    <w:rsid w:val="004F08AA"/>
    <w:rsid w:val="004F245A"/>
    <w:rsid w:val="00527585"/>
    <w:rsid w:val="00535BBE"/>
    <w:rsid w:val="0057266F"/>
    <w:rsid w:val="00595B6A"/>
    <w:rsid w:val="00601AC1"/>
    <w:rsid w:val="00606233"/>
    <w:rsid w:val="00631AE9"/>
    <w:rsid w:val="006333CA"/>
    <w:rsid w:val="00687D95"/>
    <w:rsid w:val="006A3604"/>
    <w:rsid w:val="006A5756"/>
    <w:rsid w:val="006E18BB"/>
    <w:rsid w:val="006E4ABA"/>
    <w:rsid w:val="0070132E"/>
    <w:rsid w:val="007171B5"/>
    <w:rsid w:val="007512F3"/>
    <w:rsid w:val="007626D0"/>
    <w:rsid w:val="007A502F"/>
    <w:rsid w:val="008251D8"/>
    <w:rsid w:val="00827C9F"/>
    <w:rsid w:val="00840E23"/>
    <w:rsid w:val="00884EF6"/>
    <w:rsid w:val="008A78C5"/>
    <w:rsid w:val="008B4CBA"/>
    <w:rsid w:val="008C3389"/>
    <w:rsid w:val="008E6AE9"/>
    <w:rsid w:val="00916909"/>
    <w:rsid w:val="00935E49"/>
    <w:rsid w:val="0094507A"/>
    <w:rsid w:val="00947038"/>
    <w:rsid w:val="00950D37"/>
    <w:rsid w:val="00953053"/>
    <w:rsid w:val="009F44B8"/>
    <w:rsid w:val="00AA5911"/>
    <w:rsid w:val="00AE10F5"/>
    <w:rsid w:val="00AF1038"/>
    <w:rsid w:val="00B00419"/>
    <w:rsid w:val="00B0656F"/>
    <w:rsid w:val="00B10655"/>
    <w:rsid w:val="00B1331D"/>
    <w:rsid w:val="00B13C8D"/>
    <w:rsid w:val="00B1482E"/>
    <w:rsid w:val="00B21178"/>
    <w:rsid w:val="00B44E55"/>
    <w:rsid w:val="00B64EFB"/>
    <w:rsid w:val="00B817B4"/>
    <w:rsid w:val="00B92030"/>
    <w:rsid w:val="00BB750F"/>
    <w:rsid w:val="00BC02B3"/>
    <w:rsid w:val="00BD3B49"/>
    <w:rsid w:val="00BD67EF"/>
    <w:rsid w:val="00C05D8E"/>
    <w:rsid w:val="00C20AD1"/>
    <w:rsid w:val="00C313DB"/>
    <w:rsid w:val="00C42745"/>
    <w:rsid w:val="00CB28D5"/>
    <w:rsid w:val="00D171F9"/>
    <w:rsid w:val="00D33F64"/>
    <w:rsid w:val="00D63BC2"/>
    <w:rsid w:val="00DA412D"/>
    <w:rsid w:val="00DB1771"/>
    <w:rsid w:val="00DB269C"/>
    <w:rsid w:val="00DF0598"/>
    <w:rsid w:val="00DF4EA1"/>
    <w:rsid w:val="00E076C8"/>
    <w:rsid w:val="00E21984"/>
    <w:rsid w:val="00E378DA"/>
    <w:rsid w:val="00E41F2C"/>
    <w:rsid w:val="00E8659C"/>
    <w:rsid w:val="00EA0B0F"/>
    <w:rsid w:val="00F15AA0"/>
    <w:rsid w:val="00F16653"/>
    <w:rsid w:val="00FA6943"/>
    <w:rsid w:val="00FC0633"/>
    <w:rsid w:val="00FC71BE"/>
    <w:rsid w:val="00FD4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ABA"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6E4ABA"/>
    <w:pPr>
      <w:keepNext/>
      <w:tabs>
        <w:tab w:val="num" w:pos="432"/>
      </w:tabs>
      <w:spacing w:before="240" w:after="60"/>
      <w:ind w:left="432" w:hanging="432"/>
      <w:outlineLvl w:val="0"/>
    </w:pPr>
    <w:rPr>
      <w:rFonts w:ascii="Cambria" w:hAnsi="Cambria"/>
      <w:b/>
      <w:bCs/>
      <w:kern w:val="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6E4ABA"/>
    <w:rPr>
      <w:rFonts w:ascii="Wingdings" w:hAnsi="Wingdings" w:cs="Wingdings"/>
    </w:rPr>
  </w:style>
  <w:style w:type="character" w:customStyle="1" w:styleId="WW8Num1z1">
    <w:name w:val="WW8Num1z1"/>
    <w:rsid w:val="006E4ABA"/>
    <w:rPr>
      <w:rFonts w:ascii="Courier New" w:hAnsi="Courier New" w:cs="Courier New"/>
    </w:rPr>
  </w:style>
  <w:style w:type="character" w:customStyle="1" w:styleId="WW8Num1z3">
    <w:name w:val="WW8Num1z3"/>
    <w:rsid w:val="006E4ABA"/>
    <w:rPr>
      <w:rFonts w:ascii="Symbol" w:hAnsi="Symbol" w:cs="Symbol"/>
    </w:rPr>
  </w:style>
  <w:style w:type="character" w:customStyle="1" w:styleId="WW8Num2z0">
    <w:name w:val="WW8Num2z0"/>
    <w:rsid w:val="006E4ABA"/>
    <w:rPr>
      <w:rFonts w:ascii="Wingdings" w:hAnsi="Wingdings" w:cs="Wingdings"/>
    </w:rPr>
  </w:style>
  <w:style w:type="character" w:customStyle="1" w:styleId="WW8Num2z1">
    <w:name w:val="WW8Num2z1"/>
    <w:rsid w:val="006E4ABA"/>
    <w:rPr>
      <w:rFonts w:ascii="Courier New" w:hAnsi="Courier New" w:cs="Courier New"/>
    </w:rPr>
  </w:style>
  <w:style w:type="character" w:customStyle="1" w:styleId="WW8Num2z3">
    <w:name w:val="WW8Num2z3"/>
    <w:rsid w:val="006E4ABA"/>
    <w:rPr>
      <w:rFonts w:ascii="Symbol" w:hAnsi="Symbol" w:cs="Symbol"/>
    </w:rPr>
  </w:style>
  <w:style w:type="character" w:customStyle="1" w:styleId="WW8Num3z0">
    <w:name w:val="WW8Num3z0"/>
    <w:rsid w:val="006E4ABA"/>
    <w:rPr>
      <w:rFonts w:ascii="Symbol" w:hAnsi="Symbol" w:cs="Symbol"/>
    </w:rPr>
  </w:style>
  <w:style w:type="character" w:customStyle="1" w:styleId="WW8Num3z1">
    <w:name w:val="WW8Num3z1"/>
    <w:rsid w:val="006E4ABA"/>
    <w:rPr>
      <w:rFonts w:ascii="Courier New" w:hAnsi="Courier New" w:cs="Courier New"/>
    </w:rPr>
  </w:style>
  <w:style w:type="character" w:customStyle="1" w:styleId="WW8Num3z2">
    <w:name w:val="WW8Num3z2"/>
    <w:rsid w:val="006E4ABA"/>
    <w:rPr>
      <w:rFonts w:ascii="Wingdings" w:hAnsi="Wingdings" w:cs="Wingdings"/>
    </w:rPr>
  </w:style>
  <w:style w:type="character" w:customStyle="1" w:styleId="WW8Num4z0">
    <w:name w:val="WW8Num4z0"/>
    <w:rsid w:val="006E4ABA"/>
    <w:rPr>
      <w:rFonts w:ascii="Wingdings" w:hAnsi="Wingdings" w:cs="Wingdings"/>
    </w:rPr>
  </w:style>
  <w:style w:type="character" w:customStyle="1" w:styleId="WW8Num4z1">
    <w:name w:val="WW8Num4z1"/>
    <w:rsid w:val="006E4ABA"/>
    <w:rPr>
      <w:rFonts w:ascii="Courier New" w:hAnsi="Courier New" w:cs="Courier New"/>
    </w:rPr>
  </w:style>
  <w:style w:type="character" w:customStyle="1" w:styleId="WW8Num4z3">
    <w:name w:val="WW8Num4z3"/>
    <w:rsid w:val="006E4ABA"/>
    <w:rPr>
      <w:rFonts w:ascii="Symbol" w:hAnsi="Symbol" w:cs="Symbol"/>
    </w:rPr>
  </w:style>
  <w:style w:type="character" w:customStyle="1" w:styleId="WW8Num5z0">
    <w:name w:val="WW8Num5z0"/>
    <w:rsid w:val="006E4ABA"/>
    <w:rPr>
      <w:rFonts w:ascii="Wingdings" w:hAnsi="Wingdings" w:cs="Wingdings"/>
    </w:rPr>
  </w:style>
  <w:style w:type="character" w:customStyle="1" w:styleId="WW8Num5z1">
    <w:name w:val="WW8Num5z1"/>
    <w:rsid w:val="006E4ABA"/>
    <w:rPr>
      <w:rFonts w:ascii="Courier New" w:hAnsi="Courier New" w:cs="Courier New"/>
    </w:rPr>
  </w:style>
  <w:style w:type="character" w:customStyle="1" w:styleId="WW8Num5z3">
    <w:name w:val="WW8Num5z3"/>
    <w:rsid w:val="006E4ABA"/>
    <w:rPr>
      <w:rFonts w:ascii="Symbol" w:hAnsi="Symbol" w:cs="Symbol"/>
    </w:rPr>
  </w:style>
  <w:style w:type="character" w:customStyle="1" w:styleId="WW8Num6z0">
    <w:name w:val="WW8Num6z0"/>
    <w:rsid w:val="006E4ABA"/>
    <w:rPr>
      <w:rFonts w:ascii="Wingdings" w:hAnsi="Wingdings" w:cs="Wingdings"/>
    </w:rPr>
  </w:style>
  <w:style w:type="character" w:customStyle="1" w:styleId="WW8Num6z1">
    <w:name w:val="WW8Num6z1"/>
    <w:rsid w:val="006E4ABA"/>
    <w:rPr>
      <w:rFonts w:ascii="Courier New" w:hAnsi="Courier New" w:cs="Courier New"/>
    </w:rPr>
  </w:style>
  <w:style w:type="character" w:customStyle="1" w:styleId="WW8Num6z3">
    <w:name w:val="WW8Num6z3"/>
    <w:rsid w:val="006E4ABA"/>
    <w:rPr>
      <w:rFonts w:ascii="Symbol" w:hAnsi="Symbol" w:cs="Symbol"/>
    </w:rPr>
  </w:style>
  <w:style w:type="character" w:customStyle="1" w:styleId="WW8Num7z0">
    <w:name w:val="WW8Num7z0"/>
    <w:rsid w:val="006E4ABA"/>
    <w:rPr>
      <w:rFonts w:ascii="Wingdings" w:hAnsi="Wingdings" w:cs="Wingdings"/>
    </w:rPr>
  </w:style>
  <w:style w:type="character" w:customStyle="1" w:styleId="WW8Num7z1">
    <w:name w:val="WW8Num7z1"/>
    <w:rsid w:val="006E4ABA"/>
    <w:rPr>
      <w:rFonts w:ascii="Courier New" w:hAnsi="Courier New" w:cs="Courier New"/>
    </w:rPr>
  </w:style>
  <w:style w:type="character" w:customStyle="1" w:styleId="WW8Num7z3">
    <w:name w:val="WW8Num7z3"/>
    <w:rsid w:val="006E4ABA"/>
    <w:rPr>
      <w:rFonts w:ascii="Symbol" w:hAnsi="Symbol" w:cs="Symbol"/>
    </w:rPr>
  </w:style>
  <w:style w:type="character" w:customStyle="1" w:styleId="WW8Num8z0">
    <w:name w:val="WW8Num8z0"/>
    <w:rsid w:val="006E4ABA"/>
    <w:rPr>
      <w:rFonts w:ascii="Wingdings" w:hAnsi="Wingdings" w:cs="Wingdings"/>
    </w:rPr>
  </w:style>
  <w:style w:type="character" w:customStyle="1" w:styleId="WW8Num8z1">
    <w:name w:val="WW8Num8z1"/>
    <w:rsid w:val="006E4ABA"/>
    <w:rPr>
      <w:rFonts w:ascii="Courier New" w:hAnsi="Courier New" w:cs="Courier New"/>
    </w:rPr>
  </w:style>
  <w:style w:type="character" w:customStyle="1" w:styleId="WW8Num8z3">
    <w:name w:val="WW8Num8z3"/>
    <w:rsid w:val="006E4ABA"/>
    <w:rPr>
      <w:rFonts w:ascii="Symbol" w:hAnsi="Symbol" w:cs="Symbol"/>
    </w:rPr>
  </w:style>
  <w:style w:type="character" w:customStyle="1" w:styleId="WW8Num9z0">
    <w:name w:val="WW8Num9z0"/>
    <w:rsid w:val="006E4ABA"/>
    <w:rPr>
      <w:rFonts w:ascii="Wingdings" w:hAnsi="Wingdings" w:cs="Wingdings"/>
    </w:rPr>
  </w:style>
  <w:style w:type="character" w:customStyle="1" w:styleId="WW8Num9z1">
    <w:name w:val="WW8Num9z1"/>
    <w:rsid w:val="006E4ABA"/>
    <w:rPr>
      <w:rFonts w:ascii="Courier New" w:hAnsi="Courier New" w:cs="Courier New"/>
    </w:rPr>
  </w:style>
  <w:style w:type="character" w:customStyle="1" w:styleId="WW8Num9z3">
    <w:name w:val="WW8Num9z3"/>
    <w:rsid w:val="006E4ABA"/>
    <w:rPr>
      <w:rFonts w:ascii="Symbol" w:hAnsi="Symbol" w:cs="Symbol"/>
    </w:rPr>
  </w:style>
  <w:style w:type="character" w:customStyle="1" w:styleId="WW8Num10z0">
    <w:name w:val="WW8Num10z0"/>
    <w:rsid w:val="006E4ABA"/>
    <w:rPr>
      <w:rFonts w:ascii="Wingdings" w:hAnsi="Wingdings" w:cs="Wingdings"/>
    </w:rPr>
  </w:style>
  <w:style w:type="character" w:customStyle="1" w:styleId="WW8Num10z1">
    <w:name w:val="WW8Num10z1"/>
    <w:rsid w:val="006E4ABA"/>
    <w:rPr>
      <w:rFonts w:ascii="Courier New" w:hAnsi="Courier New" w:cs="Courier New"/>
    </w:rPr>
  </w:style>
  <w:style w:type="character" w:customStyle="1" w:styleId="WW8Num10z3">
    <w:name w:val="WW8Num10z3"/>
    <w:rsid w:val="006E4ABA"/>
    <w:rPr>
      <w:rFonts w:ascii="Symbol" w:hAnsi="Symbol" w:cs="Symbol"/>
    </w:rPr>
  </w:style>
  <w:style w:type="character" w:customStyle="1" w:styleId="WW8Num11z0">
    <w:name w:val="WW8Num11z0"/>
    <w:rsid w:val="006E4ABA"/>
    <w:rPr>
      <w:rFonts w:ascii="Wingdings" w:hAnsi="Wingdings" w:cs="Wingdings"/>
    </w:rPr>
  </w:style>
  <w:style w:type="character" w:customStyle="1" w:styleId="WW8Num11z1">
    <w:name w:val="WW8Num11z1"/>
    <w:rsid w:val="006E4ABA"/>
    <w:rPr>
      <w:rFonts w:ascii="Courier New" w:hAnsi="Courier New" w:cs="Courier New"/>
    </w:rPr>
  </w:style>
  <w:style w:type="character" w:customStyle="1" w:styleId="WW8Num11z3">
    <w:name w:val="WW8Num11z3"/>
    <w:rsid w:val="006E4ABA"/>
    <w:rPr>
      <w:rFonts w:ascii="Symbol" w:hAnsi="Symbol" w:cs="Symbol"/>
    </w:rPr>
  </w:style>
  <w:style w:type="character" w:customStyle="1" w:styleId="WW8Num12z0">
    <w:name w:val="WW8Num12z0"/>
    <w:rsid w:val="006E4ABA"/>
    <w:rPr>
      <w:rFonts w:ascii="Symbol" w:hAnsi="Symbol" w:cs="Symbol"/>
    </w:rPr>
  </w:style>
  <w:style w:type="character" w:customStyle="1" w:styleId="WW8Num12z1">
    <w:name w:val="WW8Num12z1"/>
    <w:rsid w:val="006E4ABA"/>
    <w:rPr>
      <w:rFonts w:ascii="Courier New" w:hAnsi="Courier New" w:cs="Courier New"/>
    </w:rPr>
  </w:style>
  <w:style w:type="character" w:customStyle="1" w:styleId="WW8Num12z2">
    <w:name w:val="WW8Num12z2"/>
    <w:rsid w:val="006E4ABA"/>
    <w:rPr>
      <w:rFonts w:ascii="Wingdings" w:hAnsi="Wingdings" w:cs="Wingdings"/>
    </w:rPr>
  </w:style>
  <w:style w:type="character" w:customStyle="1" w:styleId="WW8Num13z0">
    <w:name w:val="WW8Num13z0"/>
    <w:rsid w:val="006E4ABA"/>
    <w:rPr>
      <w:rFonts w:ascii="Wingdings" w:hAnsi="Wingdings" w:cs="Wingdings"/>
    </w:rPr>
  </w:style>
  <w:style w:type="character" w:customStyle="1" w:styleId="WW8Num13z1">
    <w:name w:val="WW8Num13z1"/>
    <w:rsid w:val="006E4ABA"/>
    <w:rPr>
      <w:rFonts w:ascii="Courier New" w:hAnsi="Courier New" w:cs="Courier New"/>
    </w:rPr>
  </w:style>
  <w:style w:type="character" w:customStyle="1" w:styleId="WW8Num13z3">
    <w:name w:val="WW8Num13z3"/>
    <w:rsid w:val="006E4ABA"/>
    <w:rPr>
      <w:rFonts w:ascii="Symbol" w:hAnsi="Symbol" w:cs="Symbol"/>
    </w:rPr>
  </w:style>
  <w:style w:type="character" w:styleId="Hyperlink">
    <w:name w:val="Hyperlink"/>
    <w:rsid w:val="006E4ABA"/>
    <w:rPr>
      <w:color w:val="0000FF"/>
      <w:u w:val="single"/>
    </w:rPr>
  </w:style>
  <w:style w:type="character" w:customStyle="1" w:styleId="Heading1Char">
    <w:name w:val="Heading 1 Char"/>
    <w:rsid w:val="006E4ABA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styleId="Emphasis">
    <w:name w:val="Emphasis"/>
    <w:qFormat/>
    <w:rsid w:val="006E4ABA"/>
    <w:rPr>
      <w:i/>
      <w:iCs/>
    </w:rPr>
  </w:style>
  <w:style w:type="character" w:styleId="Strong">
    <w:name w:val="Strong"/>
    <w:qFormat/>
    <w:rsid w:val="006E4ABA"/>
    <w:rPr>
      <w:b/>
      <w:bCs/>
    </w:rPr>
  </w:style>
  <w:style w:type="paragraph" w:customStyle="1" w:styleId="Heading">
    <w:name w:val="Heading"/>
    <w:basedOn w:val="Normal"/>
    <w:next w:val="BodyText"/>
    <w:rsid w:val="006E4ABA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6E4ABA"/>
    <w:pPr>
      <w:spacing w:after="140" w:line="288" w:lineRule="auto"/>
    </w:pPr>
  </w:style>
  <w:style w:type="paragraph" w:styleId="List">
    <w:name w:val="List"/>
    <w:basedOn w:val="BodyText"/>
    <w:rsid w:val="006E4ABA"/>
    <w:rPr>
      <w:rFonts w:cs="FreeSans"/>
    </w:rPr>
  </w:style>
  <w:style w:type="paragraph" w:styleId="Caption">
    <w:name w:val="caption"/>
    <w:basedOn w:val="Normal"/>
    <w:qFormat/>
    <w:rsid w:val="006E4ABA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6E4ABA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rsid w:val="006E4ABA"/>
    <w:pPr>
      <w:suppressLineNumbers/>
    </w:pPr>
  </w:style>
  <w:style w:type="paragraph" w:customStyle="1" w:styleId="TableHeading">
    <w:name w:val="Table Heading"/>
    <w:basedOn w:val="TableContents"/>
    <w:rsid w:val="006E4ABA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E6A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5280D-71D0-441E-A2C3-DB6F0FB88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COMPUTER HOUSE</cp:lastModifiedBy>
  <cp:revision>2</cp:revision>
  <cp:lastPrinted>2017-11-17T08:13:00Z</cp:lastPrinted>
  <dcterms:created xsi:type="dcterms:W3CDTF">2017-11-17T08:13:00Z</dcterms:created>
  <dcterms:modified xsi:type="dcterms:W3CDTF">2017-11-17T08:13:00Z</dcterms:modified>
</cp:coreProperties>
</file>