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F7" w:rsidRDefault="00465F63" w:rsidP="00821DF7">
      <w:pPr>
        <w:jc w:val="center"/>
        <w:rPr>
          <w:rFonts w:ascii="Verdana" w:hAnsi="Verdana"/>
          <w:b/>
          <w:bCs/>
          <w:iCs/>
          <w:sz w:val="20"/>
          <w:szCs w:val="20"/>
          <w:u w:val="single"/>
        </w:rPr>
      </w:pPr>
    </w:p>
    <w:p w:rsidR="00821DF7" w:rsidRDefault="00465F63" w:rsidP="00821DF7">
      <w:pPr>
        <w:jc w:val="center"/>
        <w:rPr>
          <w:rFonts w:ascii="Verdana" w:hAnsi="Verdana"/>
          <w:b/>
          <w:bCs/>
          <w:iCs/>
          <w:u w:val="single"/>
        </w:rPr>
      </w:pPr>
      <w:r>
        <w:rPr>
          <w:rFonts w:ascii="Verdana" w:hAnsi="Verdana"/>
          <w:b/>
          <w:bCs/>
          <w:iCs/>
          <w:u w:val="single"/>
        </w:rPr>
        <w:t>CURRICULAM VITAE</w:t>
      </w:r>
    </w:p>
    <w:p w:rsidR="00821DF7" w:rsidRDefault="00465F63" w:rsidP="00821DF7">
      <w:pPr>
        <w:rPr>
          <w:rFonts w:ascii="Verdana" w:hAnsi="Verdana"/>
          <w:b/>
          <w:bCs/>
          <w:iCs/>
          <w:sz w:val="20"/>
          <w:szCs w:val="20"/>
          <w:u w:val="single"/>
        </w:rPr>
      </w:pPr>
    </w:p>
    <w:p w:rsidR="00821DF7" w:rsidRDefault="00465F63" w:rsidP="00821DF7">
      <w:pPr>
        <w:rPr>
          <w:rFonts w:ascii="Verdana" w:hAnsi="Verdana"/>
          <w:b/>
          <w:bCs/>
          <w:iCs/>
          <w:sz w:val="20"/>
          <w:szCs w:val="20"/>
          <w:u w:val="single"/>
        </w:rPr>
      </w:pPr>
    </w:p>
    <w:p w:rsidR="00821DF7" w:rsidRDefault="00465F63" w:rsidP="00821DF7">
      <w:pPr>
        <w:rPr>
          <w:rFonts w:ascii="Verdana" w:hAnsi="Verdana"/>
          <w:b/>
          <w:bCs/>
          <w:iCs/>
          <w:sz w:val="20"/>
          <w:szCs w:val="20"/>
          <w:u w:val="single"/>
        </w:rPr>
      </w:pPr>
    </w:p>
    <w:p w:rsidR="00EE5D76" w:rsidRDefault="00465F63" w:rsidP="00821DF7">
      <w:pPr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 xml:space="preserve"> GUDDU KUMAR                </w:t>
      </w:r>
    </w:p>
    <w:p w:rsidR="00EE5D76" w:rsidRDefault="00465F63" w:rsidP="00EE5D76">
      <w:pPr>
        <w:rPr>
          <w:rStyle w:val="Hyperlink"/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 xml:space="preserve"> Email:</w:t>
      </w:r>
      <w:hyperlink r:id="rId7" w:history="1">
        <w:r w:rsidRPr="008054F5">
          <w:rPr>
            <w:rStyle w:val="Hyperlink"/>
            <w:rFonts w:ascii="Verdana" w:hAnsi="Verdana"/>
            <w:bCs/>
            <w:iCs/>
            <w:sz w:val="20"/>
            <w:szCs w:val="20"/>
          </w:rPr>
          <w:t>guddukrrai1221@gmail.com</w:t>
        </w:r>
      </w:hyperlink>
    </w:p>
    <w:p w:rsidR="00CA3C6F" w:rsidRDefault="00465F63" w:rsidP="00EE5D76">
      <w:pPr>
        <w:rPr>
          <w:rStyle w:val="Hyperlink"/>
          <w:rFonts w:ascii="Verdana" w:hAnsi="Verdana"/>
          <w:bCs/>
          <w:iCs/>
          <w:sz w:val="20"/>
          <w:szCs w:val="20"/>
          <w:u w:val="none"/>
        </w:rPr>
      </w:pPr>
      <w:r w:rsidRPr="0044220A">
        <w:rPr>
          <w:rStyle w:val="Hyperlink"/>
          <w:rFonts w:ascii="Verdana" w:hAnsi="Verdana"/>
          <w:b/>
          <w:bCs/>
          <w:iCs/>
          <w:color w:val="000000" w:themeColor="text1"/>
          <w:sz w:val="20"/>
          <w:szCs w:val="20"/>
          <w:u w:val="none"/>
        </w:rPr>
        <w:t xml:space="preserve"> Contact no.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>+917903452765</w:t>
      </w:r>
    </w:p>
    <w:p w:rsidR="0044220A" w:rsidRDefault="00465F63" w:rsidP="00EE5D76">
      <w:pPr>
        <w:rPr>
          <w:rStyle w:val="Hyperlink"/>
          <w:rFonts w:ascii="Verdana" w:hAnsi="Verdana"/>
          <w:bCs/>
          <w:iCs/>
          <w:sz w:val="20"/>
          <w:szCs w:val="20"/>
          <w:u w:val="none"/>
        </w:rPr>
      </w:pPr>
      <w:r>
        <w:rPr>
          <w:rStyle w:val="Hyperlink"/>
          <w:rFonts w:ascii="Verdana" w:hAnsi="Verdana"/>
          <w:b/>
          <w:bCs/>
          <w:iCs/>
          <w:color w:val="000000" w:themeColor="text1"/>
          <w:sz w:val="20"/>
          <w:szCs w:val="20"/>
          <w:u w:val="none"/>
        </w:rPr>
        <w:t xml:space="preserve"> </w:t>
      </w:r>
      <w:r w:rsidRPr="0044220A">
        <w:rPr>
          <w:rStyle w:val="Hyperlink"/>
          <w:rFonts w:ascii="Verdana" w:hAnsi="Verdana"/>
          <w:b/>
          <w:bCs/>
          <w:iCs/>
          <w:color w:val="000000" w:themeColor="text1"/>
          <w:sz w:val="20"/>
          <w:szCs w:val="20"/>
          <w:u w:val="none"/>
        </w:rPr>
        <w:t>Current Address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>: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 xml:space="preserve"> D.T-591 Sharma Road D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>hurwa</w:t>
      </w:r>
    </w:p>
    <w:p w:rsidR="00CE74A0" w:rsidRPr="00277C43" w:rsidRDefault="00465F63" w:rsidP="00EE5D76">
      <w:pPr>
        <w:rPr>
          <w:rStyle w:val="Hyperlink"/>
          <w:rFonts w:ascii="Verdana" w:hAnsi="Verdana"/>
          <w:bCs/>
          <w:iCs/>
          <w:sz w:val="20"/>
          <w:szCs w:val="20"/>
          <w:u w:val="none"/>
        </w:rPr>
      </w:pP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 xml:space="preserve">    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 xml:space="preserve">                       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 xml:space="preserve"> 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 xml:space="preserve"> Ranchi J</w:t>
      </w:r>
      <w:r>
        <w:rPr>
          <w:rStyle w:val="Hyperlink"/>
          <w:rFonts w:ascii="Verdana" w:hAnsi="Verdana"/>
          <w:bCs/>
          <w:iCs/>
          <w:sz w:val="20"/>
          <w:szCs w:val="20"/>
          <w:u w:val="none"/>
        </w:rPr>
        <w:t>harkhand</w:t>
      </w:r>
    </w:p>
    <w:p w:rsidR="00E26CAE" w:rsidRDefault="00465F63" w:rsidP="00EE5D76">
      <w:pPr>
        <w:rPr>
          <w:rStyle w:val="Hyperlink"/>
          <w:rFonts w:ascii="Verdana" w:hAnsi="Verdana"/>
          <w:bCs/>
          <w:iCs/>
          <w:sz w:val="20"/>
          <w:szCs w:val="20"/>
        </w:rPr>
      </w:pPr>
    </w:p>
    <w:p w:rsidR="00821DF7" w:rsidRPr="00EE5D76" w:rsidRDefault="00465F63" w:rsidP="00EE5D76">
      <w:pPr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noProof/>
          <w:sz w:val="20"/>
          <w:szCs w:val="20"/>
          <w:lang w:eastAsia="en-US"/>
        </w:rPr>
        <w:drawing>
          <wp:inline distT="0" distB="0" distL="0" distR="0">
            <wp:extent cx="1303085" cy="1562100"/>
            <wp:effectExtent l="19050" t="0" r="0" b="0"/>
            <wp:docPr id="1" name="Picture 0" descr="gg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901" cy="15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F7" w:rsidRDefault="00465F63" w:rsidP="00821DF7">
      <w:pPr>
        <w:pBdr>
          <w:bottom w:val="single" w:sz="8" w:space="1" w:color="000000"/>
        </w:pBdr>
        <w:rPr>
          <w:b/>
          <w:sz w:val="22"/>
          <w:szCs w:val="22"/>
        </w:rPr>
      </w:pPr>
    </w:p>
    <w:p w:rsidR="00821DF7" w:rsidRDefault="00465F63" w:rsidP="00821DF7">
      <w:pPr>
        <w:rPr>
          <w:sz w:val="22"/>
          <w:szCs w:val="22"/>
        </w:rPr>
      </w:pPr>
    </w:p>
    <w:p w:rsidR="000E0F3D" w:rsidRDefault="00465F63" w:rsidP="00821DF7">
      <w:pPr>
        <w:rPr>
          <w:sz w:val="22"/>
          <w:szCs w:val="22"/>
        </w:rPr>
      </w:pPr>
    </w:p>
    <w:p w:rsidR="00821DF7" w:rsidRDefault="00465F63" w:rsidP="00821DF7">
      <w:pPr>
        <w:rPr>
          <w:rFonts w:ascii="Verdana" w:hAnsi="Verdana"/>
          <w:b/>
          <w:bCs/>
          <w:iCs/>
          <w:sz w:val="22"/>
          <w:szCs w:val="20"/>
          <w:u w:val="single"/>
        </w:rPr>
      </w:pPr>
      <w:r>
        <w:rPr>
          <w:rFonts w:ascii="Verdana" w:hAnsi="Verdana"/>
          <w:b/>
          <w:bCs/>
          <w:iCs/>
          <w:sz w:val="22"/>
          <w:szCs w:val="20"/>
          <w:u w:val="single"/>
        </w:rPr>
        <w:t>Employment History:</w:t>
      </w:r>
    </w:p>
    <w:p w:rsidR="00821DF7" w:rsidRDefault="00465F63" w:rsidP="00821DF7">
      <w:pPr>
        <w:rPr>
          <w:rFonts w:ascii="Verdana" w:hAnsi="Verdana"/>
          <w:b/>
          <w:bCs/>
          <w:iCs/>
          <w:sz w:val="20"/>
          <w:szCs w:val="20"/>
          <w:u w:val="single"/>
        </w:rPr>
      </w:pPr>
    </w:p>
    <w:p w:rsidR="00821DF7" w:rsidRDefault="00465F63" w:rsidP="00821DF7">
      <w:pPr>
        <w:rPr>
          <w:rFonts w:ascii="Verdana" w:hAnsi="Verdana"/>
          <w:b/>
          <w:bCs/>
          <w:iCs/>
          <w:sz w:val="20"/>
          <w:szCs w:val="20"/>
          <w:u w:val="single"/>
        </w:rPr>
      </w:pPr>
    </w:p>
    <w:p w:rsidR="00821DF7" w:rsidRDefault="00465F63" w:rsidP="00821DF7">
      <w:pPr>
        <w:numPr>
          <w:ilvl w:val="0"/>
          <w:numId w:val="5"/>
        </w:numPr>
        <w:tabs>
          <w:tab w:val="left" w:pos="0"/>
        </w:tabs>
        <w:autoSpaceDE w:val="0"/>
        <w:ind w:left="360" w:hanging="27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Cs/>
          <w:color w:val="000000"/>
          <w:sz w:val="20"/>
          <w:szCs w:val="20"/>
        </w:rPr>
        <w:t>Having</w:t>
      </w:r>
      <w:bookmarkStart w:id="0" w:name="_GoBack"/>
      <w:bookmarkEnd w:id="0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Two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year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Cs/>
          <w:color w:val="000000"/>
          <w:sz w:val="20"/>
          <w:szCs w:val="20"/>
        </w:rPr>
        <w:t>of Exper</w:t>
      </w:r>
      <w:r>
        <w:rPr>
          <w:rFonts w:ascii="Verdana" w:hAnsi="Verdana" w:cs="Verdana"/>
          <w:bCs/>
          <w:color w:val="000000"/>
          <w:sz w:val="20"/>
          <w:szCs w:val="20"/>
        </w:rPr>
        <w:t>ience in</w:t>
      </w:r>
      <w:r>
        <w:rPr>
          <w:rFonts w:ascii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Construction,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Erection, Planning, Monitoring/Execution, and Quality control of Building Construction (High raised Buildings), Individual Duple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x Houses (Villas)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as well as Commercial Buildings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</w:p>
    <w:p w:rsidR="00821DF7" w:rsidRDefault="00465F63" w:rsidP="00821DF7">
      <w:pPr>
        <w:tabs>
          <w:tab w:val="left" w:pos="0"/>
        </w:tabs>
        <w:autoSpaceDE w:val="0"/>
        <w:ind w:left="360" w:hanging="270"/>
        <w:jc w:val="both"/>
        <w:rPr>
          <w:rFonts w:ascii="Verdana" w:eastAsia="Batang" w:hAnsi="Verdana" w:cs="Verdana"/>
          <w:color w:val="000000"/>
          <w:sz w:val="20"/>
          <w:szCs w:val="20"/>
        </w:rPr>
      </w:pPr>
    </w:p>
    <w:p w:rsidR="00821DF7" w:rsidRDefault="00465F63" w:rsidP="00821DF7">
      <w:pPr>
        <w:numPr>
          <w:ilvl w:val="0"/>
          <w:numId w:val="4"/>
        </w:numPr>
        <w:tabs>
          <w:tab w:val="left" w:pos="0"/>
        </w:tabs>
        <w:autoSpaceDE w:val="0"/>
        <w:ind w:left="360" w:hanging="270"/>
        <w:jc w:val="both"/>
        <w:rPr>
          <w:rFonts w:ascii="Verdana" w:eastAsia="Batang" w:hAnsi="Verdana" w:cs="Verdana"/>
          <w:color w:val="000000"/>
          <w:sz w:val="20"/>
          <w:szCs w:val="20"/>
        </w:rPr>
      </w:pPr>
      <w:r>
        <w:rPr>
          <w:rFonts w:ascii="Verdana" w:eastAsia="Batang" w:hAnsi="Verdana" w:cs="Verdana"/>
          <w:color w:val="000000"/>
          <w:sz w:val="20"/>
          <w:szCs w:val="20"/>
        </w:rPr>
        <w:t>Currently working with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PIVOTAL INFRASTRUCTURE PVT LIMITED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eastAsia="Batang" w:hAnsi="Verdana" w:cs="Verdana"/>
          <w:color w:val="000000"/>
          <w:sz w:val="20"/>
          <w:szCs w:val="20"/>
        </w:rPr>
        <w:t>as an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 site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 Engineer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 Civil,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 from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1</w:t>
      </w:r>
      <w:r>
        <w:rPr>
          <w:rFonts w:ascii="Verdana" w:eastAsia="Batang" w:hAnsi="Verdana" w:cs="Verdana"/>
          <w:b/>
          <w:color w:val="000000"/>
          <w:sz w:val="20"/>
          <w:szCs w:val="20"/>
          <w:vertAlign w:val="superscript"/>
        </w:rPr>
        <w:t>st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july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2017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to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till date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.</w:t>
      </w:r>
    </w:p>
    <w:p w:rsidR="00DB3A7D" w:rsidRDefault="00465F63" w:rsidP="00DB3A7D">
      <w:pPr>
        <w:tabs>
          <w:tab w:val="left" w:pos="0"/>
        </w:tabs>
        <w:autoSpaceDE w:val="0"/>
        <w:ind w:left="360"/>
        <w:jc w:val="both"/>
        <w:rPr>
          <w:rFonts w:ascii="Verdana" w:eastAsia="Batang" w:hAnsi="Verdana" w:cs="Verdana"/>
          <w:color w:val="000000"/>
          <w:sz w:val="20"/>
          <w:szCs w:val="20"/>
        </w:rPr>
      </w:pPr>
    </w:p>
    <w:p w:rsidR="008F67BB" w:rsidRDefault="00465F63" w:rsidP="00821DF7">
      <w:pPr>
        <w:numPr>
          <w:ilvl w:val="0"/>
          <w:numId w:val="4"/>
        </w:numPr>
        <w:tabs>
          <w:tab w:val="left" w:pos="0"/>
        </w:tabs>
        <w:autoSpaceDE w:val="0"/>
        <w:ind w:left="360" w:hanging="270"/>
        <w:jc w:val="both"/>
        <w:rPr>
          <w:rFonts w:ascii="Verdana" w:eastAsia="Batang" w:hAnsi="Verdana" w:cs="Verdana"/>
          <w:color w:val="000000"/>
          <w:sz w:val="20"/>
          <w:szCs w:val="20"/>
        </w:rPr>
      </w:pPr>
      <w:r>
        <w:rPr>
          <w:rFonts w:ascii="Verdana" w:eastAsia="Batang" w:hAnsi="Verdana" w:cs="Verdana"/>
          <w:color w:val="000000"/>
          <w:sz w:val="20"/>
          <w:szCs w:val="20"/>
        </w:rPr>
        <w:t xml:space="preserve">Worked for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PIVOTAL INFRASTRUCTURE PVT LIMIT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E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D , 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as an Trainee Engineer civil, from 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8</w:t>
      </w:r>
      <w:r w:rsidRPr="008F67BB">
        <w:rPr>
          <w:rFonts w:ascii="Verdana" w:eastAsia="Batang" w:hAnsi="Verdana" w:cs="Verdana"/>
          <w:b/>
          <w:color w:val="000000"/>
          <w:sz w:val="20"/>
          <w:szCs w:val="20"/>
          <w:vertAlign w:val="superscript"/>
        </w:rPr>
        <w:t>th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January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2017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to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3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0</w:t>
      </w:r>
      <w:r w:rsidRPr="008F67BB">
        <w:rPr>
          <w:rFonts w:ascii="Verdana" w:eastAsia="Batang" w:hAnsi="Verdana" w:cs="Verdana"/>
          <w:b/>
          <w:color w:val="000000"/>
          <w:sz w:val="20"/>
          <w:szCs w:val="20"/>
          <w:vertAlign w:val="superscript"/>
        </w:rPr>
        <w:t>th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june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 xml:space="preserve"> 2017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.</w:t>
      </w:r>
    </w:p>
    <w:p w:rsidR="00821DF7" w:rsidRPr="00090186" w:rsidRDefault="00465F63" w:rsidP="00CE74A0">
      <w:pPr>
        <w:tabs>
          <w:tab w:val="left" w:pos="0"/>
        </w:tabs>
        <w:autoSpaceDE w:val="0"/>
        <w:jc w:val="both"/>
        <w:rPr>
          <w:rFonts w:ascii="Verdana" w:eastAsia="Batang" w:hAnsi="Verdana" w:cs="Verdana"/>
          <w:color w:val="000000"/>
          <w:sz w:val="20"/>
          <w:szCs w:val="20"/>
        </w:rPr>
      </w:pPr>
    </w:p>
    <w:p w:rsidR="000E0F3D" w:rsidRDefault="00465F63" w:rsidP="00821DF7">
      <w:pPr>
        <w:rPr>
          <w:rFonts w:ascii="Verdana" w:eastAsia="Batang" w:hAnsi="Verdana" w:cs="Verdana"/>
          <w:color w:val="000000"/>
          <w:sz w:val="20"/>
          <w:szCs w:val="20"/>
        </w:rPr>
      </w:pPr>
    </w:p>
    <w:p w:rsidR="00821DF7" w:rsidRDefault="00465F63" w:rsidP="00821DF7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Professional </w:t>
      </w:r>
      <w:r>
        <w:rPr>
          <w:rFonts w:ascii="Verdana" w:hAnsi="Verdana"/>
          <w:b/>
          <w:bCs/>
          <w:sz w:val="20"/>
          <w:szCs w:val="20"/>
          <w:u w:val="single"/>
        </w:rPr>
        <w:t>Experience:</w:t>
      </w:r>
    </w:p>
    <w:p w:rsidR="009C40F2" w:rsidRDefault="00465F63" w:rsidP="00821DF7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9C40F2" w:rsidRDefault="00465F63" w:rsidP="00821DF7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4E3973" w:rsidRPr="004E3973" w:rsidRDefault="00465F63" w:rsidP="004E3973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 xml:space="preserve"> PIVOTAL INFRASTRUCTURE PVT LTD  </w:t>
      </w:r>
      <w:r w:rsidRPr="004E3973"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hAnsi="Verdana"/>
          <w:b/>
          <w:bCs/>
          <w:sz w:val="20"/>
          <w:szCs w:val="20"/>
        </w:rPr>
        <w:t>-</w:t>
      </w:r>
    </w:p>
    <w:p w:rsidR="009C40F2" w:rsidRDefault="00465F63" w:rsidP="004E3973">
      <w:pPr>
        <w:spacing w:line="360" w:lineRule="auto"/>
        <w:ind w:left="2880" w:right="-18" w:hanging="2475"/>
        <w:jc w:val="both"/>
        <w:rPr>
          <w:rFonts w:ascii="Verdana" w:hAnsi="Verdana"/>
          <w:b/>
          <w:bCs/>
          <w:sz w:val="20"/>
          <w:szCs w:val="20"/>
        </w:rPr>
      </w:pPr>
    </w:p>
    <w:p w:rsidR="004E3973" w:rsidRDefault="00465F63" w:rsidP="004E3973">
      <w:pPr>
        <w:spacing w:line="360" w:lineRule="auto"/>
        <w:ind w:left="2880" w:right="-18" w:hanging="2475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Na</w:t>
      </w:r>
      <w:r>
        <w:rPr>
          <w:rFonts w:ascii="Verdana" w:hAnsi="Verdana"/>
          <w:b/>
          <w:sz w:val="20"/>
          <w:szCs w:val="20"/>
        </w:rPr>
        <w:t>me of Project</w:t>
      </w:r>
      <w:r>
        <w:rPr>
          <w:rFonts w:ascii="Verdana" w:hAnsi="Verdana"/>
          <w:b/>
          <w:sz w:val="20"/>
          <w:szCs w:val="20"/>
        </w:rPr>
        <w:tab/>
        <w:t>: PIVOTAL DEVAAN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( Affordable Housing Project </w:t>
      </w:r>
      <w:r>
        <w:rPr>
          <w:rFonts w:ascii="Verdana" w:hAnsi="Verdana"/>
          <w:b/>
          <w:sz w:val="20"/>
          <w:szCs w:val="20"/>
        </w:rPr>
        <w:t>) sec -84</w:t>
      </w:r>
      <w:r>
        <w:rPr>
          <w:rFonts w:ascii="Verdana" w:hAnsi="Verdana"/>
          <w:b/>
          <w:sz w:val="20"/>
          <w:szCs w:val="20"/>
        </w:rPr>
        <w:t xml:space="preserve"> . Gurgaon</w:t>
      </w:r>
    </w:p>
    <w:p w:rsidR="004E3973" w:rsidRPr="00353D9D" w:rsidRDefault="00465F63" w:rsidP="004E3973">
      <w:pPr>
        <w:spacing w:line="360" w:lineRule="auto"/>
        <w:ind w:right="-18"/>
        <w:jc w:val="both"/>
        <w:rPr>
          <w:rFonts w:ascii="Verdana" w:eastAsia="Batang" w:hAnsi="Verdana" w:cs="Verdana"/>
          <w:b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Year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: </w:t>
      </w:r>
      <w:r>
        <w:rPr>
          <w:rFonts w:ascii="Verdana" w:hAnsi="Verdana"/>
          <w:b/>
          <w:sz w:val="20"/>
          <w:szCs w:val="20"/>
        </w:rPr>
        <w:t>1</w:t>
      </w:r>
      <w:r w:rsidRPr="004E3973">
        <w:rPr>
          <w:rFonts w:ascii="Verdana" w:hAnsi="Verdana"/>
          <w:b/>
          <w:sz w:val="20"/>
          <w:szCs w:val="20"/>
          <w:vertAlign w:val="superscript"/>
        </w:rPr>
        <w:t>th</w:t>
      </w:r>
      <w:r>
        <w:rPr>
          <w:rFonts w:ascii="Verdana" w:hAnsi="Verdana"/>
          <w:b/>
          <w:sz w:val="20"/>
          <w:szCs w:val="20"/>
          <w:vertAlign w:val="superscript"/>
        </w:rPr>
        <w:t xml:space="preserve"> </w:t>
      </w:r>
      <w:r>
        <w:rPr>
          <w:rFonts w:ascii="Verdana" w:hAnsi="Verdana"/>
          <w:b/>
          <w:sz w:val="20"/>
          <w:szCs w:val="20"/>
        </w:rPr>
        <w:t>january</w:t>
      </w:r>
      <w:r>
        <w:rPr>
          <w:rFonts w:ascii="Verdana" w:hAnsi="Verdana"/>
          <w:b/>
          <w:sz w:val="20"/>
          <w:szCs w:val="20"/>
        </w:rPr>
        <w:t xml:space="preserve"> 2018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to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till date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.</w:t>
      </w:r>
    </w:p>
    <w:p w:rsidR="004E3973" w:rsidRDefault="00465F63" w:rsidP="004E3973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Location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: Sector </w:t>
      </w:r>
      <w:r>
        <w:rPr>
          <w:rFonts w:ascii="Verdana" w:hAnsi="Verdana"/>
          <w:b/>
          <w:sz w:val="20"/>
          <w:szCs w:val="20"/>
        </w:rPr>
        <w:t>84</w:t>
      </w:r>
      <w:r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GURGAON.</w:t>
      </w:r>
    </w:p>
    <w:p w:rsidR="004E3973" w:rsidRPr="004E3973" w:rsidRDefault="00465F63" w:rsidP="004E3973">
      <w:pPr>
        <w:spacing w:line="360" w:lineRule="auto"/>
        <w:ind w:right="-18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Name of </w:t>
      </w:r>
      <w:r>
        <w:rPr>
          <w:rFonts w:ascii="Verdana" w:hAnsi="Verdana"/>
          <w:b/>
          <w:sz w:val="20"/>
          <w:szCs w:val="20"/>
        </w:rPr>
        <w:t xml:space="preserve">Company      : pivotal </w:t>
      </w:r>
      <w:r>
        <w:rPr>
          <w:rFonts w:ascii="Verdana" w:hAnsi="Verdana"/>
          <w:b/>
          <w:sz w:val="20"/>
          <w:szCs w:val="20"/>
        </w:rPr>
        <w:t>infrastructure pvt ltd</w:t>
      </w:r>
      <w:r>
        <w:rPr>
          <w:rFonts w:ascii="Verdana" w:hAnsi="Verdana"/>
          <w:b/>
          <w:sz w:val="20"/>
          <w:szCs w:val="20"/>
        </w:rPr>
        <w:t>.</w:t>
      </w:r>
    </w:p>
    <w:p w:rsidR="0036234D" w:rsidRDefault="00465F63" w:rsidP="004E3973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Pos</w:t>
      </w:r>
      <w:r>
        <w:rPr>
          <w:rFonts w:ascii="Verdana" w:hAnsi="Verdana"/>
          <w:b/>
          <w:sz w:val="20"/>
          <w:szCs w:val="20"/>
        </w:rPr>
        <w:t>ition Held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: Engineer </w:t>
      </w:r>
      <w:r>
        <w:rPr>
          <w:rFonts w:ascii="Verdana" w:hAnsi="Verdana"/>
          <w:b/>
          <w:sz w:val="20"/>
          <w:szCs w:val="20"/>
        </w:rPr>
        <w:t>(site</w:t>
      </w:r>
      <w:r>
        <w:rPr>
          <w:rFonts w:ascii="Verdana" w:hAnsi="Verdana"/>
          <w:b/>
          <w:sz w:val="20"/>
          <w:szCs w:val="20"/>
        </w:rPr>
        <w:t>) CIVIL.</w:t>
      </w:r>
    </w:p>
    <w:p w:rsidR="004E3973" w:rsidRDefault="00465F63" w:rsidP="004E3973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Proj</w:t>
      </w:r>
      <w:r>
        <w:rPr>
          <w:rFonts w:ascii="Verdana" w:hAnsi="Verdana"/>
          <w:b/>
          <w:sz w:val="20"/>
          <w:szCs w:val="20"/>
        </w:rPr>
        <w:t>ect Cost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 300</w:t>
      </w:r>
      <w:r>
        <w:rPr>
          <w:rFonts w:ascii="Verdana" w:hAnsi="Verdana"/>
          <w:b/>
          <w:sz w:val="20"/>
          <w:szCs w:val="20"/>
        </w:rPr>
        <w:t xml:space="preserve"> CRORES.</w:t>
      </w:r>
    </w:p>
    <w:p w:rsidR="009F42EB" w:rsidRDefault="00465F63" w:rsidP="004E3973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Skill Developed    </w:t>
      </w:r>
      <w:r>
        <w:rPr>
          <w:rFonts w:ascii="Verdana" w:hAnsi="Verdana"/>
          <w:b/>
          <w:sz w:val="20"/>
          <w:szCs w:val="20"/>
        </w:rPr>
        <w:t xml:space="preserve">       </w:t>
      </w:r>
      <w:r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b/>
          <w:sz w:val="20"/>
          <w:szCs w:val="20"/>
        </w:rPr>
        <w:t>Good knowledge of all Finishing Activities of Residential Building.</w:t>
      </w:r>
    </w:p>
    <w:p w:rsidR="00456248" w:rsidRDefault="00465F63" w:rsidP="004E3973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: Good knowledge of mivan shuttering.</w:t>
      </w:r>
    </w:p>
    <w:p w:rsidR="000F2701" w:rsidRDefault="00465F63" w:rsidP="004E3973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:Reach Experience in Handing Over of Project.</w:t>
      </w:r>
    </w:p>
    <w:p w:rsidR="004E3973" w:rsidRPr="0013527F" w:rsidRDefault="00465F63" w:rsidP="0013527F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33AD7">
        <w:rPr>
          <w:rFonts w:ascii="Verdana" w:hAnsi="Verdana"/>
          <w:b/>
          <w:bCs/>
          <w:sz w:val="20"/>
          <w:szCs w:val="20"/>
          <w:u w:val="single"/>
        </w:rPr>
        <w:t>Project details:</w:t>
      </w:r>
    </w:p>
    <w:p w:rsidR="000D725C" w:rsidRDefault="00465F63" w:rsidP="004E3973">
      <w:pPr>
        <w:spacing w:line="360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4E3973" w:rsidRDefault="00465F63" w:rsidP="004E39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Total </w:t>
      </w:r>
      <w:r>
        <w:rPr>
          <w:rFonts w:ascii="Verdana" w:hAnsi="Verdana"/>
          <w:b/>
          <w:bCs/>
          <w:sz w:val="20"/>
          <w:szCs w:val="20"/>
        </w:rPr>
        <w:t>Project Cost Rs 300</w:t>
      </w:r>
      <w:r>
        <w:rPr>
          <w:rFonts w:ascii="Verdana" w:hAnsi="Verdana"/>
          <w:b/>
          <w:bCs/>
          <w:sz w:val="20"/>
          <w:szCs w:val="20"/>
        </w:rPr>
        <w:t xml:space="preserve"> crores.</w:t>
      </w:r>
    </w:p>
    <w:p w:rsidR="004E3973" w:rsidRPr="00436DBB" w:rsidRDefault="00465F63" w:rsidP="004E39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Constructi</w:t>
      </w:r>
      <w:r>
        <w:rPr>
          <w:rFonts w:ascii="Verdana" w:hAnsi="Verdana"/>
          <w:b/>
          <w:bCs/>
          <w:sz w:val="20"/>
          <w:szCs w:val="20"/>
        </w:rPr>
        <w:t>on of Residential Towers</w:t>
      </w:r>
      <w:r>
        <w:rPr>
          <w:rFonts w:ascii="Verdana" w:hAnsi="Verdana"/>
          <w:b/>
          <w:bCs/>
          <w:sz w:val="20"/>
          <w:szCs w:val="20"/>
        </w:rPr>
        <w:t xml:space="preserve"> of G+</w:t>
      </w:r>
      <w:r>
        <w:rPr>
          <w:rFonts w:ascii="Verdana" w:hAnsi="Verdana"/>
          <w:b/>
          <w:bCs/>
          <w:sz w:val="20"/>
          <w:szCs w:val="20"/>
        </w:rPr>
        <w:t>14</w:t>
      </w:r>
      <w:r>
        <w:rPr>
          <w:rFonts w:ascii="Verdana" w:hAnsi="Verdana"/>
          <w:b/>
          <w:bCs/>
          <w:sz w:val="20"/>
          <w:szCs w:val="20"/>
        </w:rPr>
        <w:t>+ two Pent House</w:t>
      </w:r>
      <w:r>
        <w:rPr>
          <w:rFonts w:ascii="Verdana" w:hAnsi="Verdana"/>
          <w:b/>
          <w:bCs/>
          <w:sz w:val="20"/>
          <w:szCs w:val="20"/>
        </w:rPr>
        <w:t xml:space="preserve"> with</w:t>
      </w:r>
      <w:r>
        <w:rPr>
          <w:rFonts w:ascii="Verdana" w:hAnsi="Verdana"/>
          <w:b/>
          <w:bCs/>
          <w:sz w:val="20"/>
          <w:szCs w:val="20"/>
        </w:rPr>
        <w:t xml:space="preserve"> Basement.</w:t>
      </w:r>
    </w:p>
    <w:p w:rsidR="004E3973" w:rsidRPr="00C903D7" w:rsidRDefault="00465F63" w:rsidP="004E39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Total 8 numb</w:t>
      </w:r>
      <w:r>
        <w:rPr>
          <w:rFonts w:ascii="Verdana" w:hAnsi="Verdana"/>
          <w:b/>
          <w:bCs/>
          <w:sz w:val="20"/>
          <w:szCs w:val="20"/>
        </w:rPr>
        <w:t>ers of Residential Tower of G+</w:t>
      </w:r>
      <w:r>
        <w:rPr>
          <w:rFonts w:ascii="Verdana" w:hAnsi="Verdana"/>
          <w:b/>
          <w:bCs/>
          <w:sz w:val="20"/>
          <w:szCs w:val="20"/>
        </w:rPr>
        <w:t>14</w:t>
      </w:r>
      <w:r>
        <w:rPr>
          <w:rFonts w:ascii="Verdana" w:hAnsi="Verdana"/>
          <w:b/>
          <w:bCs/>
          <w:sz w:val="20"/>
          <w:szCs w:val="20"/>
        </w:rPr>
        <w:t>+PH</w:t>
      </w:r>
      <w:r>
        <w:rPr>
          <w:rFonts w:ascii="Verdana" w:hAnsi="Verdana"/>
          <w:b/>
          <w:bCs/>
          <w:sz w:val="20"/>
          <w:szCs w:val="20"/>
        </w:rPr>
        <w:t>/G+14</w:t>
      </w:r>
      <w:r>
        <w:rPr>
          <w:rFonts w:ascii="Verdana" w:hAnsi="Verdana"/>
          <w:b/>
          <w:bCs/>
          <w:sz w:val="20"/>
          <w:szCs w:val="20"/>
        </w:rPr>
        <w:t>+PH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b/>
          <w:bCs/>
          <w:sz w:val="20"/>
          <w:szCs w:val="20"/>
        </w:rPr>
        <w:t>STP</w:t>
      </w:r>
      <w:r>
        <w:rPr>
          <w:rFonts w:ascii="Verdana" w:hAnsi="Verdana"/>
          <w:b/>
          <w:bCs/>
          <w:sz w:val="20"/>
          <w:szCs w:val="20"/>
        </w:rPr>
        <w:t xml:space="preserve">,Club </w:t>
      </w:r>
      <w:r>
        <w:rPr>
          <w:rFonts w:ascii="Verdana" w:hAnsi="Verdana"/>
          <w:b/>
          <w:bCs/>
          <w:sz w:val="20"/>
          <w:szCs w:val="20"/>
        </w:rPr>
        <w:t>House</w:t>
      </w:r>
      <w:r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School,</w:t>
      </w:r>
      <w:r>
        <w:rPr>
          <w:rFonts w:ascii="Verdana" w:hAnsi="Verdana"/>
          <w:b/>
          <w:bCs/>
          <w:sz w:val="20"/>
          <w:szCs w:val="20"/>
        </w:rPr>
        <w:t>commercial shops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e.t.c</w:t>
      </w:r>
      <w:r>
        <w:rPr>
          <w:rFonts w:ascii="Verdana" w:hAnsi="Verdana"/>
          <w:b/>
          <w:bCs/>
          <w:sz w:val="20"/>
          <w:szCs w:val="20"/>
        </w:rPr>
        <w:t>.</w:t>
      </w:r>
    </w:p>
    <w:p w:rsidR="004E3973" w:rsidRPr="0004101B" w:rsidRDefault="00465F63" w:rsidP="0004101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Total development of 5</w:t>
      </w:r>
      <w:r>
        <w:rPr>
          <w:rFonts w:ascii="Verdana" w:hAnsi="Verdana"/>
          <w:b/>
          <w:bCs/>
          <w:sz w:val="20"/>
          <w:szCs w:val="20"/>
        </w:rPr>
        <w:t xml:space="preserve"> Acre, ( whole project area).</w:t>
      </w:r>
    </w:p>
    <w:p w:rsidR="0045097B" w:rsidRDefault="00465F63" w:rsidP="00FB375B">
      <w:pPr>
        <w:pStyle w:val="ListParagraph"/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E84ABB" w:rsidRPr="00904FAD" w:rsidRDefault="00465F63" w:rsidP="00904FAD">
      <w:p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ROLE &amp; RESPONSIBILITES:</w:t>
      </w:r>
    </w:p>
    <w:p w:rsidR="00E84ABB" w:rsidRDefault="00465F63" w:rsidP="00E84ABB">
      <w:pPr>
        <w:ind w:left="1440"/>
        <w:rPr>
          <w:rFonts w:ascii="Verdana" w:hAnsi="Verdana"/>
          <w:bCs/>
          <w:sz w:val="20"/>
          <w:szCs w:val="20"/>
        </w:rPr>
      </w:pPr>
    </w:p>
    <w:p w:rsidR="000D725C" w:rsidRDefault="00465F63" w:rsidP="00E84ABB">
      <w:pPr>
        <w:numPr>
          <w:ilvl w:val="0"/>
          <w:numId w:val="3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Ensuring all relevant technical </w:t>
      </w:r>
      <w:r>
        <w:rPr>
          <w:rFonts w:ascii="Verdana" w:hAnsi="Verdana"/>
          <w:sz w:val="20"/>
          <w:szCs w:val="20"/>
        </w:rPr>
        <w:t>information is available to the construction team at a zero defect level.</w:t>
      </w:r>
    </w:p>
    <w:p w:rsidR="00E84ABB" w:rsidRPr="00E65817" w:rsidRDefault="00465F63" w:rsidP="00E84ABB">
      <w:pPr>
        <w:numPr>
          <w:ilvl w:val="0"/>
          <w:numId w:val="3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Planning and scheduling of construction </w:t>
      </w:r>
      <w:r>
        <w:rPr>
          <w:rFonts w:ascii="Verdana" w:hAnsi="Verdana"/>
          <w:sz w:val="20"/>
          <w:szCs w:val="20"/>
        </w:rPr>
        <w:t xml:space="preserve">activities as per company </w:t>
      </w:r>
      <w:r w:rsidRPr="00E65817">
        <w:rPr>
          <w:rFonts w:ascii="Verdana" w:hAnsi="Verdana"/>
          <w:sz w:val="20"/>
          <w:szCs w:val="20"/>
        </w:rPr>
        <w:t>requirement.</w:t>
      </w:r>
    </w:p>
    <w:p w:rsidR="00E84ABB" w:rsidRPr="000D725C" w:rsidRDefault="00465F63" w:rsidP="000D725C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Checking of materials and the quality of the activities with right tools and right knowledge.</w:t>
      </w:r>
      <w:r w:rsidRPr="000D725C">
        <w:rPr>
          <w:rFonts w:ascii="Verdana" w:hAnsi="Verdana" w:cs="Tahoma"/>
          <w:sz w:val="20"/>
          <w:szCs w:val="20"/>
          <w:lang w:eastAsia="en-US"/>
        </w:rPr>
        <w:t>.</w:t>
      </w:r>
    </w:p>
    <w:p w:rsidR="00E84ABB" w:rsidRPr="00FF1148" w:rsidRDefault="00465F63" w:rsidP="00E84ABB">
      <w:pPr>
        <w:numPr>
          <w:ilvl w:val="0"/>
          <w:numId w:val="3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20"/>
          <w:szCs w:val="20"/>
          <w:lang w:eastAsia="en-US"/>
        </w:rPr>
      </w:pPr>
      <w:r w:rsidRPr="00E65817">
        <w:rPr>
          <w:rFonts w:ascii="Verdana" w:hAnsi="Verdana" w:cs="Tahoma"/>
          <w:sz w:val="20"/>
          <w:szCs w:val="20"/>
          <w:lang w:eastAsia="en-US"/>
        </w:rPr>
        <w:t xml:space="preserve">Review </w:t>
      </w:r>
      <w:r w:rsidRPr="00E65817">
        <w:rPr>
          <w:rFonts w:ascii="Verdana" w:hAnsi="Verdana" w:cs="Tahoma"/>
          <w:sz w:val="20"/>
          <w:szCs w:val="20"/>
          <w:lang w:eastAsia="en-US"/>
        </w:rPr>
        <w:t>of drawings prepared by architects and preparation of cost estimates</w:t>
      </w:r>
      <w:r>
        <w:rPr>
          <w:rFonts w:ascii="Verdana" w:hAnsi="Verdana"/>
          <w:sz w:val="20"/>
          <w:szCs w:val="20"/>
          <w:lang w:eastAsia="en-US"/>
        </w:rPr>
        <w:t>.</w:t>
      </w:r>
    </w:p>
    <w:p w:rsidR="00E84ABB" w:rsidRPr="00FF1148" w:rsidRDefault="00465F63" w:rsidP="00E84ABB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Monitoring and making</w:t>
      </w:r>
      <w:r w:rsidRPr="00E65817">
        <w:rPr>
          <w:rFonts w:ascii="Verdana" w:hAnsi="Verdana"/>
          <w:sz w:val="20"/>
          <w:szCs w:val="20"/>
        </w:rPr>
        <w:t xml:space="preserve"> targets to the </w:t>
      </w:r>
      <w:r>
        <w:rPr>
          <w:rFonts w:ascii="Verdana" w:hAnsi="Verdana"/>
          <w:sz w:val="20"/>
          <w:szCs w:val="20"/>
        </w:rPr>
        <w:t>Vendors</w:t>
      </w:r>
      <w:r w:rsidRPr="00E65817">
        <w:rPr>
          <w:rFonts w:ascii="Verdana" w:hAnsi="Verdana"/>
          <w:sz w:val="20"/>
          <w:szCs w:val="20"/>
        </w:rPr>
        <w:t xml:space="preserve"> for getting quick pro</w:t>
      </w:r>
      <w:r>
        <w:rPr>
          <w:rFonts w:ascii="Verdana" w:hAnsi="Verdana"/>
          <w:sz w:val="20"/>
          <w:szCs w:val="20"/>
        </w:rPr>
        <w:t>duction.</w:t>
      </w:r>
    </w:p>
    <w:p w:rsidR="00E84ABB" w:rsidRPr="00E65817" w:rsidRDefault="00465F63" w:rsidP="00E84ABB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Monitoring &amp; execution of construction work within the time Period.</w:t>
      </w:r>
    </w:p>
    <w:p w:rsidR="00E84ABB" w:rsidRDefault="00465F63" w:rsidP="00E84ABB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Coordinating wi</w:t>
      </w:r>
      <w:r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 xml:space="preserve"> the Vendors and Contracto</w:t>
      </w:r>
      <w:r>
        <w:rPr>
          <w:rFonts w:ascii="Verdana" w:hAnsi="Verdana"/>
          <w:sz w:val="20"/>
          <w:szCs w:val="20"/>
        </w:rPr>
        <w:t>rs</w:t>
      </w:r>
      <w:r w:rsidRPr="00E65817">
        <w:rPr>
          <w:rFonts w:ascii="Verdana" w:hAnsi="Verdana"/>
          <w:sz w:val="20"/>
          <w:szCs w:val="20"/>
        </w:rPr>
        <w:t xml:space="preserve"> for getting quality of work.</w:t>
      </w:r>
    </w:p>
    <w:p w:rsidR="00E84ABB" w:rsidRPr="00AA5DA7" w:rsidRDefault="00465F63" w:rsidP="00E84ABB">
      <w:pPr>
        <w:numPr>
          <w:ilvl w:val="0"/>
          <w:numId w:val="3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20"/>
          <w:szCs w:val="20"/>
          <w:lang w:eastAsia="en-US"/>
        </w:rPr>
      </w:pPr>
      <w:r w:rsidRPr="00E65817">
        <w:rPr>
          <w:rFonts w:ascii="Verdana" w:hAnsi="Verdana" w:cs="Tahoma"/>
          <w:sz w:val="20"/>
          <w:szCs w:val="20"/>
          <w:lang w:eastAsia="en-US"/>
        </w:rPr>
        <w:t>Formulation of technical specifications and performance standards</w:t>
      </w:r>
      <w:r>
        <w:rPr>
          <w:rFonts w:ascii="Verdana" w:hAnsi="Verdana" w:cs="Tahoma"/>
          <w:sz w:val="20"/>
          <w:szCs w:val="20"/>
          <w:lang w:eastAsia="en-US"/>
        </w:rPr>
        <w:t>.</w:t>
      </w:r>
    </w:p>
    <w:p w:rsidR="00E84ABB" w:rsidRPr="00AA5DA7" w:rsidRDefault="00465F63" w:rsidP="00E84ABB">
      <w:pPr>
        <w:numPr>
          <w:ilvl w:val="0"/>
          <w:numId w:val="3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20"/>
          <w:szCs w:val="20"/>
          <w:lang w:eastAsia="en-US"/>
        </w:rPr>
      </w:pPr>
      <w:r w:rsidRPr="00E65817">
        <w:rPr>
          <w:rFonts w:ascii="Verdana" w:hAnsi="Verdana" w:cs="Tahoma"/>
          <w:sz w:val="20"/>
          <w:szCs w:val="20"/>
          <w:lang w:eastAsia="en-US"/>
        </w:rPr>
        <w:t>Preparation of detailed technical feasibility and detailed project reports</w:t>
      </w:r>
      <w:r>
        <w:rPr>
          <w:rFonts w:ascii="Verdana" w:hAnsi="Verdana" w:cs="Tahoma"/>
          <w:sz w:val="20"/>
          <w:szCs w:val="20"/>
          <w:lang w:eastAsia="en-US"/>
        </w:rPr>
        <w:t>.</w:t>
      </w:r>
    </w:p>
    <w:p w:rsidR="00E84ABB" w:rsidRDefault="00465F63" w:rsidP="00E84ABB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</w:t>
      </w:r>
      <w:r>
        <w:rPr>
          <w:rFonts w:ascii="Verdana" w:hAnsi="Verdana"/>
          <w:sz w:val="20"/>
          <w:szCs w:val="20"/>
        </w:rPr>
        <w:t xml:space="preserve">of </w:t>
      </w:r>
      <w:r w:rsidRPr="00E65817">
        <w:rPr>
          <w:rFonts w:ascii="Verdana" w:hAnsi="Verdana"/>
          <w:sz w:val="20"/>
          <w:szCs w:val="20"/>
        </w:rPr>
        <w:t>DPR</w:t>
      </w:r>
      <w:r w:rsidRPr="00E65817">
        <w:rPr>
          <w:rFonts w:ascii="Verdana" w:hAnsi="Verdana"/>
          <w:sz w:val="20"/>
          <w:szCs w:val="20"/>
        </w:rPr>
        <w:t xml:space="preserve"> and safety measures from the concerned engineers for getting quality in the work.</w:t>
      </w:r>
    </w:p>
    <w:p w:rsidR="00E84ABB" w:rsidRPr="00E65817" w:rsidRDefault="00465F63" w:rsidP="00E84ABB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sz w:val="20"/>
          <w:szCs w:val="20"/>
          <w:lang w:eastAsia="en-US"/>
        </w:rPr>
        <w:t>Verification</w:t>
      </w:r>
      <w:r>
        <w:rPr>
          <w:rFonts w:ascii="Verdana" w:hAnsi="Verdana" w:cs="Tahoma"/>
          <w:sz w:val="20"/>
          <w:szCs w:val="20"/>
          <w:lang w:eastAsia="en-US"/>
        </w:rPr>
        <w:t xml:space="preserve"> of </w:t>
      </w:r>
      <w:r w:rsidRPr="00E65817">
        <w:rPr>
          <w:rFonts w:ascii="Verdana" w:hAnsi="Verdana"/>
          <w:sz w:val="20"/>
          <w:szCs w:val="20"/>
        </w:rPr>
        <w:t>Contractors Bill.</w:t>
      </w:r>
    </w:p>
    <w:p w:rsidR="00E84ABB" w:rsidRPr="00E65817" w:rsidRDefault="00465F63" w:rsidP="00E84ABB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Maintaining strict quality targets in construction.</w:t>
      </w:r>
    </w:p>
    <w:p w:rsidR="00E84ABB" w:rsidRDefault="00465F63" w:rsidP="00E84ABB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 w:cs="Tahoma"/>
          <w:sz w:val="20"/>
          <w:szCs w:val="20"/>
          <w:lang w:eastAsia="en-US"/>
        </w:rPr>
        <w:t xml:space="preserve">Project monitoring during implementation </w:t>
      </w:r>
      <w:r>
        <w:rPr>
          <w:rFonts w:ascii="Verdana" w:hAnsi="Verdana" w:cs="Tahoma"/>
          <w:sz w:val="20"/>
          <w:szCs w:val="20"/>
          <w:lang w:eastAsia="en-US"/>
        </w:rPr>
        <w:t xml:space="preserve">and </w:t>
      </w:r>
      <w:r w:rsidRPr="00E65817">
        <w:rPr>
          <w:rFonts w:ascii="Verdana" w:hAnsi="Verdana"/>
          <w:sz w:val="20"/>
          <w:szCs w:val="20"/>
        </w:rPr>
        <w:t>giving proper training to the downstream p</w:t>
      </w:r>
      <w:r w:rsidRPr="00E65817">
        <w:rPr>
          <w:rFonts w:ascii="Verdana" w:hAnsi="Verdana"/>
          <w:sz w:val="20"/>
          <w:szCs w:val="20"/>
        </w:rPr>
        <w:t>eople.</w:t>
      </w:r>
    </w:p>
    <w:p w:rsidR="00821DF7" w:rsidRDefault="00465F63" w:rsidP="00821DF7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9F42EB" w:rsidRDefault="00465F63" w:rsidP="00821DF7">
      <w:pPr>
        <w:rPr>
          <w:rFonts w:ascii="Verdana" w:hAnsi="Verdana"/>
          <w:b/>
          <w:bCs/>
          <w:sz w:val="20"/>
          <w:szCs w:val="20"/>
        </w:rPr>
      </w:pPr>
    </w:p>
    <w:p w:rsidR="009F42EB" w:rsidRDefault="00465F63" w:rsidP="00821DF7">
      <w:pPr>
        <w:rPr>
          <w:rFonts w:ascii="Verdana" w:hAnsi="Verdana"/>
          <w:b/>
          <w:bCs/>
          <w:sz w:val="20"/>
          <w:szCs w:val="20"/>
        </w:rPr>
      </w:pPr>
    </w:p>
    <w:p w:rsidR="00821DF7" w:rsidRDefault="00465F63" w:rsidP="00821DF7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2. F</w:t>
      </w:r>
      <w:r>
        <w:rPr>
          <w:rFonts w:ascii="Verdana" w:hAnsi="Verdana"/>
          <w:b/>
          <w:bCs/>
          <w:sz w:val="20"/>
          <w:szCs w:val="20"/>
        </w:rPr>
        <w:t>or PIVOTAL INFRASTRUCTURE</w:t>
      </w:r>
      <w:r>
        <w:rPr>
          <w:rFonts w:ascii="Verdana" w:hAnsi="Verdana"/>
          <w:b/>
          <w:bCs/>
          <w:sz w:val="20"/>
          <w:szCs w:val="20"/>
        </w:rPr>
        <w:t xml:space="preserve"> PVT LTD</w:t>
      </w:r>
      <w:r>
        <w:rPr>
          <w:rFonts w:ascii="Verdana" w:hAnsi="Verdana"/>
          <w:b/>
          <w:bCs/>
          <w:sz w:val="20"/>
          <w:szCs w:val="20"/>
        </w:rPr>
        <w:t xml:space="preserve">  :</w:t>
      </w:r>
      <w:r>
        <w:rPr>
          <w:rFonts w:ascii="Verdana" w:hAnsi="Verdana"/>
          <w:b/>
          <w:bCs/>
          <w:sz w:val="20"/>
          <w:szCs w:val="20"/>
        </w:rPr>
        <w:tab/>
      </w:r>
    </w:p>
    <w:p w:rsidR="00821DF7" w:rsidRDefault="00465F63" w:rsidP="00821DF7">
      <w:pPr>
        <w:tabs>
          <w:tab w:val="left" w:pos="1650"/>
        </w:tabs>
        <w:rPr>
          <w:rFonts w:ascii="Verdana" w:hAnsi="Verdana"/>
          <w:sz w:val="20"/>
          <w:szCs w:val="20"/>
          <w:u w:val="single"/>
        </w:rPr>
      </w:pPr>
    </w:p>
    <w:p w:rsidR="00821DF7" w:rsidRDefault="00465F63" w:rsidP="00821DF7">
      <w:pPr>
        <w:spacing w:line="360" w:lineRule="auto"/>
        <w:ind w:left="2880" w:right="-18" w:hanging="2475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Na</w:t>
      </w:r>
      <w:r>
        <w:rPr>
          <w:rFonts w:ascii="Verdana" w:hAnsi="Verdana"/>
          <w:b/>
          <w:sz w:val="20"/>
          <w:szCs w:val="20"/>
        </w:rPr>
        <w:t>me of Proj</w:t>
      </w:r>
      <w:r>
        <w:rPr>
          <w:rFonts w:ascii="Verdana" w:hAnsi="Verdana"/>
          <w:b/>
          <w:sz w:val="20"/>
          <w:szCs w:val="20"/>
        </w:rPr>
        <w:t>ect</w:t>
      </w:r>
      <w:r>
        <w:rPr>
          <w:rFonts w:ascii="Verdana" w:hAnsi="Verdana"/>
          <w:b/>
          <w:sz w:val="20"/>
          <w:szCs w:val="20"/>
        </w:rPr>
        <w:tab/>
        <w:t>: PIVOTAL PARADISE, SECTOR 62.</w:t>
      </w:r>
    </w:p>
    <w:p w:rsidR="00821DF7" w:rsidRDefault="00465F63" w:rsidP="00821DF7">
      <w:pPr>
        <w:spacing w:line="360" w:lineRule="auto"/>
        <w:ind w:right="-18"/>
        <w:jc w:val="both"/>
        <w:rPr>
          <w:rFonts w:ascii="Verdana" w:eastAsia="Batang" w:hAnsi="Verdana" w:cs="Verdana"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Year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: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8</w:t>
      </w:r>
      <w:r>
        <w:rPr>
          <w:rFonts w:ascii="Verdana" w:eastAsia="Batang" w:hAnsi="Verdana" w:cs="Verdana"/>
          <w:b/>
          <w:color w:val="000000"/>
          <w:sz w:val="20"/>
          <w:szCs w:val="20"/>
          <w:vertAlign w:val="superscript"/>
        </w:rPr>
        <w:t xml:space="preserve">th </w:t>
      </w:r>
      <w:r>
        <w:rPr>
          <w:rFonts w:ascii="Verdana" w:hAnsi="Verdana"/>
          <w:b/>
          <w:sz w:val="20"/>
          <w:szCs w:val="20"/>
        </w:rPr>
        <w:t>january</w:t>
      </w:r>
      <w:r>
        <w:rPr>
          <w:rFonts w:ascii="Verdana" w:hAnsi="Verdana"/>
          <w:b/>
          <w:sz w:val="20"/>
          <w:szCs w:val="20"/>
        </w:rPr>
        <w:t xml:space="preserve"> 2017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eastAsia="Batang" w:hAnsi="Verdana" w:cs="Verdana"/>
          <w:color w:val="000000"/>
          <w:sz w:val="20"/>
          <w:szCs w:val="20"/>
        </w:rPr>
        <w:t xml:space="preserve">to 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30 december</w:t>
      </w:r>
      <w:r>
        <w:rPr>
          <w:rFonts w:ascii="Verdana" w:eastAsia="Batang" w:hAnsi="Verdana" w:cs="Verdana"/>
          <w:b/>
          <w:color w:val="000000"/>
          <w:sz w:val="20"/>
          <w:szCs w:val="20"/>
        </w:rPr>
        <w:t>.</w:t>
      </w:r>
    </w:p>
    <w:p w:rsidR="00821DF7" w:rsidRDefault="00465F63" w:rsidP="00821DF7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Loc</w:t>
      </w:r>
      <w:r>
        <w:rPr>
          <w:rFonts w:ascii="Verdana" w:hAnsi="Verdana"/>
          <w:b/>
          <w:sz w:val="20"/>
          <w:szCs w:val="20"/>
        </w:rPr>
        <w:t>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 Sector 62</w:t>
      </w:r>
      <w:r>
        <w:rPr>
          <w:rFonts w:ascii="Verdana" w:hAnsi="Verdana"/>
          <w:b/>
          <w:sz w:val="20"/>
          <w:szCs w:val="20"/>
        </w:rPr>
        <w:t>, Gurgaon Haryana</w:t>
      </w:r>
      <w:r>
        <w:rPr>
          <w:rFonts w:ascii="Verdana" w:hAnsi="Verdana"/>
          <w:b/>
          <w:sz w:val="20"/>
          <w:szCs w:val="20"/>
        </w:rPr>
        <w:t>.</w:t>
      </w:r>
    </w:p>
    <w:p w:rsidR="00821DF7" w:rsidRPr="00C60B35" w:rsidRDefault="00465F63" w:rsidP="00C60B35">
      <w:pPr>
        <w:spacing w:line="360" w:lineRule="auto"/>
        <w:ind w:right="-18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Name o</w:t>
      </w:r>
      <w:r>
        <w:rPr>
          <w:rFonts w:ascii="Verdana" w:hAnsi="Verdana"/>
          <w:b/>
          <w:sz w:val="20"/>
          <w:szCs w:val="20"/>
        </w:rPr>
        <w:t>f Firm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 PIVOTAL</w:t>
      </w:r>
      <w:r>
        <w:rPr>
          <w:rFonts w:ascii="Verdana" w:hAnsi="Verdana"/>
          <w:b/>
          <w:sz w:val="20"/>
          <w:szCs w:val="20"/>
        </w:rPr>
        <w:t xml:space="preserve"> INFRASTRUCTURE pvt ltd</w:t>
      </w:r>
      <w:r>
        <w:rPr>
          <w:rFonts w:ascii="Verdana" w:hAnsi="Verdana"/>
          <w:b/>
          <w:sz w:val="20"/>
          <w:szCs w:val="20"/>
        </w:rPr>
        <w:t xml:space="preserve">. </w:t>
      </w:r>
    </w:p>
    <w:p w:rsidR="00821DF7" w:rsidRDefault="00465F63" w:rsidP="00821DF7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Position </w:t>
      </w:r>
      <w:r>
        <w:rPr>
          <w:rFonts w:ascii="Verdana" w:hAnsi="Verdana"/>
          <w:b/>
          <w:sz w:val="20"/>
          <w:szCs w:val="20"/>
        </w:rPr>
        <w:t>held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 Trainee</w:t>
      </w:r>
      <w:r>
        <w:rPr>
          <w:rFonts w:ascii="Verdana" w:hAnsi="Verdana"/>
          <w:b/>
          <w:sz w:val="20"/>
          <w:szCs w:val="20"/>
        </w:rPr>
        <w:t xml:space="preserve"> eng</w:t>
      </w:r>
      <w:r>
        <w:rPr>
          <w:rFonts w:ascii="Verdana" w:hAnsi="Verdana"/>
          <w:b/>
          <w:sz w:val="20"/>
          <w:szCs w:val="20"/>
        </w:rPr>
        <w:t>ineer to site engineer.</w:t>
      </w:r>
    </w:p>
    <w:p w:rsidR="00821DF7" w:rsidRDefault="00465F63" w:rsidP="00821DF7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Project Cost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b/>
          <w:sz w:val="20"/>
          <w:szCs w:val="20"/>
        </w:rPr>
        <w:t>280</w:t>
      </w:r>
      <w:r>
        <w:rPr>
          <w:rFonts w:ascii="Verdana" w:hAnsi="Verdana"/>
          <w:b/>
          <w:sz w:val="20"/>
          <w:szCs w:val="20"/>
        </w:rPr>
        <w:t xml:space="preserve"> Crores.  </w:t>
      </w:r>
    </w:p>
    <w:p w:rsidR="000E0F3D" w:rsidRDefault="00465F63" w:rsidP="00821DF7">
      <w:pPr>
        <w:spacing w:line="360" w:lineRule="auto"/>
        <w:ind w:right="-18"/>
        <w:jc w:val="both"/>
        <w:rPr>
          <w:rFonts w:ascii="Verdana" w:hAnsi="Verdana"/>
          <w:b/>
          <w:sz w:val="20"/>
          <w:szCs w:val="20"/>
        </w:rPr>
      </w:pPr>
    </w:p>
    <w:p w:rsidR="00821DF7" w:rsidRDefault="00465F63" w:rsidP="00821DF7">
      <w:pPr>
        <w:spacing w:line="360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Project details: </w:t>
      </w:r>
    </w:p>
    <w:p w:rsidR="00B33AD7" w:rsidRDefault="00465F63" w:rsidP="00B33AD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 w:rsidRPr="00B33AD7">
        <w:rPr>
          <w:rFonts w:ascii="Verdana" w:hAnsi="Verdana"/>
          <w:b/>
          <w:bCs/>
          <w:sz w:val="20"/>
          <w:szCs w:val="20"/>
        </w:rPr>
        <w:t>Cons</w:t>
      </w:r>
      <w:r>
        <w:rPr>
          <w:rFonts w:ascii="Verdana" w:hAnsi="Verdana"/>
          <w:b/>
          <w:bCs/>
          <w:sz w:val="20"/>
          <w:szCs w:val="20"/>
        </w:rPr>
        <w:t>truction of Commercial Building.</w:t>
      </w:r>
    </w:p>
    <w:p w:rsidR="00FB375B" w:rsidRDefault="00465F63" w:rsidP="00FB375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Total 7</w:t>
      </w:r>
      <w:r>
        <w:rPr>
          <w:rFonts w:ascii="Verdana" w:hAnsi="Verdana"/>
          <w:b/>
          <w:bCs/>
          <w:sz w:val="20"/>
          <w:szCs w:val="20"/>
        </w:rPr>
        <w:t xml:space="preserve"> numbers of Tower</w:t>
      </w:r>
      <w:r>
        <w:rPr>
          <w:rFonts w:ascii="Verdana" w:hAnsi="Verdana"/>
          <w:b/>
          <w:bCs/>
          <w:sz w:val="20"/>
          <w:szCs w:val="20"/>
        </w:rPr>
        <w:t>, eac</w:t>
      </w:r>
      <w:r>
        <w:rPr>
          <w:rFonts w:ascii="Verdana" w:hAnsi="Verdana"/>
          <w:b/>
          <w:bCs/>
          <w:sz w:val="20"/>
          <w:szCs w:val="20"/>
        </w:rPr>
        <w:t xml:space="preserve">h of </w:t>
      </w:r>
      <w:r>
        <w:rPr>
          <w:rFonts w:ascii="Verdana" w:hAnsi="Verdana"/>
          <w:b/>
          <w:bCs/>
          <w:sz w:val="20"/>
          <w:szCs w:val="20"/>
        </w:rPr>
        <w:t>14 Floors</w:t>
      </w:r>
      <w:r>
        <w:rPr>
          <w:rFonts w:ascii="Verdana" w:hAnsi="Verdana"/>
          <w:b/>
          <w:bCs/>
          <w:sz w:val="20"/>
          <w:szCs w:val="20"/>
        </w:rPr>
        <w:t>.</w:t>
      </w:r>
    </w:p>
    <w:p w:rsidR="00FB375B" w:rsidRPr="00FB375B" w:rsidRDefault="00465F63" w:rsidP="00FB375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 w:rsidRPr="00FB375B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Total development of 5.5 Acre, ( whole project area).</w:t>
      </w:r>
    </w:p>
    <w:p w:rsidR="008D237A" w:rsidRDefault="00465F63" w:rsidP="009C40F2">
      <w:pPr>
        <w:rPr>
          <w:rFonts w:ascii="Verdana" w:hAnsi="Verdana"/>
          <w:b/>
          <w:sz w:val="20"/>
          <w:szCs w:val="20"/>
          <w:u w:val="single"/>
        </w:rPr>
      </w:pPr>
    </w:p>
    <w:p w:rsidR="00615C96" w:rsidRDefault="00465F63" w:rsidP="009C40F2">
      <w:pPr>
        <w:rPr>
          <w:rFonts w:ascii="Verdana" w:hAnsi="Verdana"/>
          <w:b/>
          <w:sz w:val="20"/>
          <w:szCs w:val="20"/>
          <w:u w:val="single"/>
        </w:rPr>
      </w:pPr>
    </w:p>
    <w:p w:rsidR="009C40F2" w:rsidRDefault="00465F63" w:rsidP="009C40F2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ROLE</w:t>
      </w:r>
      <w:r>
        <w:rPr>
          <w:rFonts w:ascii="Verdana" w:hAnsi="Verdana"/>
          <w:b/>
          <w:sz w:val="20"/>
          <w:szCs w:val="20"/>
          <w:u w:val="single"/>
        </w:rPr>
        <w:t xml:space="preserve"> &amp; RESPONSIBILITES:</w:t>
      </w:r>
    </w:p>
    <w:p w:rsidR="009C40F2" w:rsidRDefault="00465F63" w:rsidP="009C40F2">
      <w:pPr>
        <w:ind w:left="1440"/>
        <w:rPr>
          <w:rFonts w:ascii="Verdana" w:hAnsi="Verdana"/>
          <w:bCs/>
          <w:sz w:val="20"/>
          <w:szCs w:val="20"/>
        </w:rPr>
      </w:pPr>
    </w:p>
    <w:p w:rsidR="009C40F2" w:rsidRPr="00E65817" w:rsidRDefault="00465F63" w:rsidP="009C40F2">
      <w:pPr>
        <w:numPr>
          <w:ilvl w:val="0"/>
          <w:numId w:val="3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Execution of all construction activities as according to drawing and specification.</w:t>
      </w:r>
    </w:p>
    <w:p w:rsidR="009C40F2" w:rsidRDefault="00465F63" w:rsidP="009C40F2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Checking of materials and the quality of the activities with right tools and right knowledge.</w:t>
      </w:r>
    </w:p>
    <w:p w:rsidR="009C40F2" w:rsidRPr="0061529C" w:rsidRDefault="00465F63" w:rsidP="0061529C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 w:cs="Tahoma"/>
          <w:sz w:val="20"/>
          <w:szCs w:val="20"/>
          <w:lang w:eastAsia="en-US"/>
        </w:rPr>
        <w:t>Conducting Field Inve</w:t>
      </w:r>
      <w:r>
        <w:rPr>
          <w:rFonts w:ascii="Verdana" w:hAnsi="Verdana" w:cs="Tahoma"/>
          <w:sz w:val="20"/>
          <w:szCs w:val="20"/>
          <w:lang w:eastAsia="en-US"/>
        </w:rPr>
        <w:t>stigations, Surveys &amp;</w:t>
      </w:r>
      <w:r>
        <w:rPr>
          <w:rFonts w:ascii="Verdana" w:hAnsi="Verdana" w:cs="Tahoma"/>
          <w:sz w:val="20"/>
          <w:szCs w:val="20"/>
          <w:lang w:eastAsia="en-US"/>
        </w:rPr>
        <w:t xml:space="preserve"> Studies for the </w:t>
      </w:r>
      <w:r w:rsidRPr="00E65817">
        <w:rPr>
          <w:rFonts w:ascii="Verdana" w:hAnsi="Verdana" w:cs="Tahoma"/>
          <w:sz w:val="20"/>
          <w:szCs w:val="20"/>
          <w:lang w:eastAsia="en-US"/>
        </w:rPr>
        <w:t>Site Analysis</w:t>
      </w:r>
      <w:r>
        <w:rPr>
          <w:rFonts w:ascii="Verdana" w:hAnsi="Verdana" w:cs="Tahoma"/>
          <w:sz w:val="20"/>
          <w:szCs w:val="20"/>
          <w:lang w:eastAsia="en-US"/>
        </w:rPr>
        <w:t>.</w:t>
      </w:r>
    </w:p>
    <w:p w:rsidR="009C40F2" w:rsidRPr="00FF1148" w:rsidRDefault="00465F63" w:rsidP="009C40F2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Monitoring and making</w:t>
      </w:r>
      <w:r w:rsidRPr="00E65817">
        <w:rPr>
          <w:rFonts w:ascii="Verdana" w:hAnsi="Verdana"/>
          <w:sz w:val="20"/>
          <w:szCs w:val="20"/>
        </w:rPr>
        <w:t xml:space="preserve"> targets to the </w:t>
      </w:r>
      <w:r>
        <w:rPr>
          <w:rFonts w:ascii="Verdana" w:hAnsi="Verdana"/>
          <w:sz w:val="20"/>
          <w:szCs w:val="20"/>
        </w:rPr>
        <w:t xml:space="preserve">Petty </w:t>
      </w:r>
      <w:r w:rsidRPr="00E65817">
        <w:rPr>
          <w:rFonts w:ascii="Verdana" w:hAnsi="Verdana"/>
          <w:sz w:val="20"/>
          <w:szCs w:val="20"/>
        </w:rPr>
        <w:t>Contractors for getting quick production in the Fabrication Unit.</w:t>
      </w:r>
    </w:p>
    <w:p w:rsidR="009C40F2" w:rsidRPr="00E65817" w:rsidRDefault="00465F63" w:rsidP="009C40F2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Monitoring &amp; execution of construction work within the time Period.</w:t>
      </w:r>
    </w:p>
    <w:p w:rsidR="009C40F2" w:rsidRPr="008D237A" w:rsidRDefault="00465F63" w:rsidP="008D237A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Coordinating wi</w:t>
      </w:r>
      <w:r>
        <w:rPr>
          <w:rFonts w:ascii="Verdana" w:hAnsi="Verdana"/>
          <w:sz w:val="20"/>
          <w:szCs w:val="20"/>
        </w:rPr>
        <w:t xml:space="preserve">th the Petty Contractor and </w:t>
      </w:r>
      <w:r>
        <w:rPr>
          <w:rFonts w:ascii="Verdana" w:hAnsi="Verdana"/>
          <w:sz w:val="20"/>
          <w:szCs w:val="20"/>
        </w:rPr>
        <w:t>Client</w:t>
      </w:r>
      <w:r>
        <w:rPr>
          <w:rFonts w:ascii="Verdana" w:hAnsi="Verdana"/>
          <w:sz w:val="20"/>
          <w:szCs w:val="20"/>
        </w:rPr>
        <w:t xml:space="preserve"> for getting quality of work.</w:t>
      </w:r>
    </w:p>
    <w:p w:rsidR="009C40F2" w:rsidRDefault="00465F63" w:rsidP="009C40F2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</w:t>
      </w:r>
      <w:r w:rsidRPr="00E65817">
        <w:rPr>
          <w:rFonts w:ascii="Verdana" w:hAnsi="Verdana"/>
          <w:sz w:val="20"/>
          <w:szCs w:val="20"/>
        </w:rPr>
        <w:t xml:space="preserve">DPR and safety measures from the concerned </w:t>
      </w:r>
      <w:r>
        <w:rPr>
          <w:rFonts w:ascii="Verdana" w:hAnsi="Verdana"/>
          <w:sz w:val="20"/>
          <w:szCs w:val="20"/>
        </w:rPr>
        <w:t>engineers.</w:t>
      </w:r>
    </w:p>
    <w:p w:rsidR="009C40F2" w:rsidRPr="00E65817" w:rsidRDefault="00465F63" w:rsidP="009C40F2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sz w:val="20"/>
          <w:szCs w:val="20"/>
          <w:lang w:eastAsia="en-US"/>
        </w:rPr>
        <w:t xml:space="preserve">Preparation of Petty </w:t>
      </w:r>
      <w:r w:rsidRPr="00E65817">
        <w:rPr>
          <w:rFonts w:ascii="Verdana" w:hAnsi="Verdana"/>
          <w:sz w:val="20"/>
          <w:szCs w:val="20"/>
        </w:rPr>
        <w:t>Contractors Bill.</w:t>
      </w:r>
    </w:p>
    <w:p w:rsidR="009C40F2" w:rsidRDefault="00465F63" w:rsidP="009C40F2">
      <w:pPr>
        <w:numPr>
          <w:ilvl w:val="0"/>
          <w:numId w:val="3"/>
        </w:numPr>
        <w:tabs>
          <w:tab w:val="left" w:pos="90"/>
        </w:tabs>
        <w:rPr>
          <w:rFonts w:ascii="Verdana" w:hAnsi="Verdana"/>
          <w:sz w:val="20"/>
          <w:szCs w:val="20"/>
        </w:rPr>
      </w:pPr>
      <w:r w:rsidRPr="00E65817">
        <w:rPr>
          <w:rFonts w:ascii="Verdana" w:hAnsi="Verdana"/>
          <w:sz w:val="20"/>
          <w:szCs w:val="20"/>
        </w:rPr>
        <w:t>Maintaining strict quality targets in construction.</w:t>
      </w:r>
    </w:p>
    <w:p w:rsidR="00B763D4" w:rsidRPr="00E65817" w:rsidRDefault="00465F63" w:rsidP="00B763D4">
      <w:pPr>
        <w:tabs>
          <w:tab w:val="left" w:pos="90"/>
        </w:tabs>
        <w:ind w:left="1080"/>
        <w:rPr>
          <w:rFonts w:ascii="Verdana" w:hAnsi="Verdana"/>
          <w:sz w:val="20"/>
          <w:szCs w:val="20"/>
        </w:rPr>
      </w:pPr>
    </w:p>
    <w:p w:rsidR="009C40F2" w:rsidRDefault="00465F63" w:rsidP="0061529C">
      <w:pPr>
        <w:tabs>
          <w:tab w:val="left" w:pos="90"/>
        </w:tabs>
        <w:ind w:left="720"/>
        <w:rPr>
          <w:rFonts w:ascii="Verdana" w:hAnsi="Verdana"/>
          <w:sz w:val="20"/>
          <w:szCs w:val="20"/>
        </w:rPr>
      </w:pPr>
    </w:p>
    <w:p w:rsidR="00821DF7" w:rsidRDefault="00465F63" w:rsidP="008D237A">
      <w:pPr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Educational Qualification:</w:t>
      </w:r>
    </w:p>
    <w:p w:rsidR="00821DF7" w:rsidRDefault="00465F63" w:rsidP="00821DF7">
      <w:pPr>
        <w:ind w:left="360"/>
        <w:rPr>
          <w:rFonts w:ascii="Verdana" w:hAnsi="Verdana"/>
          <w:b/>
          <w:sz w:val="20"/>
          <w:szCs w:val="20"/>
          <w:u w:val="single"/>
        </w:rPr>
      </w:pPr>
    </w:p>
    <w:p w:rsidR="00821DF7" w:rsidRDefault="00465F63" w:rsidP="00821DF7">
      <w:pPr>
        <w:ind w:left="360"/>
        <w:rPr>
          <w:rFonts w:ascii="Verdana" w:hAnsi="Verdana"/>
          <w:b/>
          <w:sz w:val="20"/>
          <w:szCs w:val="20"/>
          <w:u w:val="single"/>
        </w:rPr>
      </w:pPr>
    </w:p>
    <w:p w:rsidR="00821DF7" w:rsidRDefault="00465F63" w:rsidP="00821DF7">
      <w:pPr>
        <w:numPr>
          <w:ilvl w:val="0"/>
          <w:numId w:val="6"/>
        </w:numPr>
        <w:ind w:left="63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B.E</w:t>
      </w:r>
      <w:r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b/>
          <w:sz w:val="20"/>
          <w:szCs w:val="20"/>
        </w:rPr>
        <w:t>Civil Engineering</w:t>
      </w:r>
      <w:r>
        <w:rPr>
          <w:rFonts w:ascii="Verdana" w:hAnsi="Verdana"/>
          <w:sz w:val="20"/>
          <w:szCs w:val="20"/>
        </w:rPr>
        <w:t>] from</w:t>
      </w:r>
      <w:r>
        <w:rPr>
          <w:rFonts w:ascii="Verdana" w:hAnsi="Verdana"/>
          <w:sz w:val="20"/>
          <w:szCs w:val="20"/>
        </w:rPr>
        <w:t xml:space="preserve"> S.I.R.T.S Bhopal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R.G.P.V </w:t>
      </w:r>
      <w:r w:rsidRPr="00AF7593">
        <w:rPr>
          <w:rFonts w:ascii="Verdana" w:hAnsi="Verdana"/>
          <w:b/>
          <w:sz w:val="20"/>
          <w:szCs w:val="20"/>
        </w:rPr>
        <w:t>University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BHOPAL </w:t>
      </w:r>
      <w:r>
        <w:rPr>
          <w:rFonts w:ascii="Verdana" w:hAnsi="Verdana"/>
          <w:sz w:val="20"/>
          <w:szCs w:val="20"/>
        </w:rPr>
        <w:t>with 76</w:t>
      </w:r>
      <w:r>
        <w:rPr>
          <w:rFonts w:ascii="Verdana" w:hAnsi="Verdana"/>
          <w:sz w:val="20"/>
          <w:szCs w:val="20"/>
        </w:rPr>
        <w:t>.6</w:t>
      </w:r>
      <w:r>
        <w:rPr>
          <w:rFonts w:ascii="Verdana" w:hAnsi="Verdana"/>
          <w:sz w:val="20"/>
          <w:szCs w:val="20"/>
        </w:rPr>
        <w:t xml:space="preserve"> percent aggregate</w:t>
      </w:r>
      <w:r>
        <w:rPr>
          <w:rFonts w:ascii="Verdana" w:hAnsi="Verdana"/>
          <w:sz w:val="20"/>
          <w:szCs w:val="20"/>
        </w:rPr>
        <w:t>.</w:t>
      </w:r>
    </w:p>
    <w:p w:rsidR="00821DF7" w:rsidRDefault="00465F63" w:rsidP="00821DF7">
      <w:pPr>
        <w:ind w:left="630" w:hanging="270"/>
        <w:rPr>
          <w:rFonts w:ascii="Verdana" w:hAnsi="Verdana"/>
          <w:sz w:val="20"/>
          <w:szCs w:val="20"/>
        </w:rPr>
      </w:pPr>
    </w:p>
    <w:p w:rsidR="00821DF7" w:rsidRDefault="00465F63" w:rsidP="00821DF7">
      <w:pPr>
        <w:numPr>
          <w:ilvl w:val="0"/>
          <w:numId w:val="6"/>
        </w:numPr>
        <w:ind w:left="630" w:hanging="27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INTERMEDIATE (10+2)</w:t>
      </w:r>
      <w:r>
        <w:rPr>
          <w:rFonts w:ascii="Verdana" w:hAnsi="Verdana"/>
          <w:sz w:val="20"/>
          <w:szCs w:val="20"/>
        </w:rPr>
        <w:t xml:space="preserve"> from [</w:t>
      </w:r>
      <w:r>
        <w:rPr>
          <w:rFonts w:ascii="Verdana" w:hAnsi="Verdana"/>
          <w:sz w:val="20"/>
          <w:szCs w:val="20"/>
        </w:rPr>
        <w:t>Sar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swati Shishu Vidya Mandir</w:t>
      </w:r>
      <w:r>
        <w:rPr>
          <w:rFonts w:ascii="Verdana" w:hAnsi="Verdana"/>
          <w:sz w:val="20"/>
          <w:szCs w:val="20"/>
        </w:rPr>
        <w:t xml:space="preserve">], </w:t>
      </w:r>
      <w:r w:rsidRPr="00D812ED">
        <w:rPr>
          <w:rFonts w:ascii="Verdana" w:hAnsi="Verdana"/>
          <w:b/>
          <w:sz w:val="20"/>
          <w:szCs w:val="20"/>
        </w:rPr>
        <w:t>CBSE BOARD</w:t>
      </w:r>
      <w:r>
        <w:rPr>
          <w:rFonts w:ascii="Verdana" w:hAnsi="Verdana"/>
          <w:sz w:val="20"/>
          <w:szCs w:val="20"/>
        </w:rPr>
        <w:t>, Ranchi Jharkhand</w:t>
      </w:r>
      <w:r>
        <w:rPr>
          <w:rFonts w:ascii="Verdana" w:hAnsi="Verdana"/>
          <w:sz w:val="20"/>
          <w:szCs w:val="20"/>
        </w:rPr>
        <w:t>.</w:t>
      </w:r>
    </w:p>
    <w:p w:rsidR="00821DF7" w:rsidRDefault="00465F63" w:rsidP="00821DF7">
      <w:pPr>
        <w:ind w:left="630" w:hanging="270"/>
        <w:rPr>
          <w:rFonts w:ascii="Verdana" w:hAnsi="Verdana"/>
          <w:sz w:val="20"/>
          <w:szCs w:val="20"/>
        </w:rPr>
      </w:pPr>
    </w:p>
    <w:p w:rsidR="00821DF7" w:rsidRPr="00D25B7C" w:rsidRDefault="00465F63" w:rsidP="00821DF7">
      <w:pPr>
        <w:numPr>
          <w:ilvl w:val="0"/>
          <w:numId w:val="6"/>
        </w:numPr>
        <w:ind w:left="63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SSC (10</w:t>
      </w:r>
      <w:r>
        <w:rPr>
          <w:rFonts w:ascii="Verdana" w:hAnsi="Verdana"/>
          <w:b/>
          <w:sz w:val="20"/>
          <w:szCs w:val="20"/>
          <w:vertAlign w:val="superscript"/>
        </w:rPr>
        <w:t xml:space="preserve">th </w:t>
      </w:r>
      <w:r w:rsidRPr="00D812ED">
        <w:rPr>
          <w:rFonts w:ascii="Verdana" w:hAnsi="Verdana"/>
          <w:b/>
          <w:sz w:val="20"/>
          <w:szCs w:val="20"/>
        </w:rPr>
        <w:t>Standard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from [Sar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swati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Shishu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Vidya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Mandir],</w:t>
      </w:r>
      <w:r w:rsidRPr="00D812ED">
        <w:rPr>
          <w:rFonts w:ascii="Verdana" w:hAnsi="Verdana"/>
          <w:b/>
          <w:sz w:val="20"/>
          <w:szCs w:val="20"/>
        </w:rPr>
        <w:t>CBSE BOARD</w:t>
      </w:r>
      <w:r>
        <w:rPr>
          <w:rFonts w:ascii="Verdana" w:hAnsi="Verdana"/>
          <w:sz w:val="20"/>
          <w:szCs w:val="20"/>
        </w:rPr>
        <w:t>, Ranchi Jharkhand</w:t>
      </w:r>
      <w:r w:rsidRPr="00D25B7C">
        <w:rPr>
          <w:rFonts w:ascii="Verdana" w:hAnsi="Verdana"/>
          <w:sz w:val="20"/>
          <w:szCs w:val="20"/>
        </w:rPr>
        <w:t xml:space="preserve">.   </w:t>
      </w:r>
    </w:p>
    <w:p w:rsidR="00821DF7" w:rsidRDefault="00465F63" w:rsidP="00821DF7">
      <w:pPr>
        <w:ind w:left="360"/>
        <w:rPr>
          <w:rFonts w:ascii="Verdana" w:hAnsi="Verdana"/>
          <w:sz w:val="20"/>
          <w:szCs w:val="20"/>
        </w:rPr>
      </w:pPr>
    </w:p>
    <w:p w:rsidR="00821DF7" w:rsidRDefault="00465F63" w:rsidP="00821DF7">
      <w:pPr>
        <w:ind w:left="360"/>
        <w:rPr>
          <w:rFonts w:ascii="Verdana" w:hAnsi="Verdana"/>
          <w:sz w:val="20"/>
          <w:szCs w:val="20"/>
        </w:rPr>
      </w:pPr>
    </w:p>
    <w:p w:rsidR="00821DF7" w:rsidRDefault="00465F63" w:rsidP="00034BDE">
      <w:pPr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Computer Knowledge:</w:t>
      </w:r>
    </w:p>
    <w:p w:rsidR="00821DF7" w:rsidRDefault="00465F63" w:rsidP="00821DF7">
      <w:pPr>
        <w:ind w:left="1080"/>
        <w:rPr>
          <w:rFonts w:ascii="Verdana" w:hAnsi="Verdana"/>
          <w:sz w:val="20"/>
          <w:szCs w:val="20"/>
        </w:rPr>
      </w:pPr>
    </w:p>
    <w:p w:rsidR="00AF7593" w:rsidRPr="00AF7593" w:rsidRDefault="00465F63" w:rsidP="00AF7593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Microsoft Office (MS Office).</w:t>
      </w:r>
    </w:p>
    <w:p w:rsidR="002A0E9D" w:rsidRDefault="00465F63" w:rsidP="002A0E9D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Microsoft Project (MS Project).</w:t>
      </w:r>
    </w:p>
    <w:p w:rsidR="00413310" w:rsidRPr="002A0E9D" w:rsidRDefault="00465F63" w:rsidP="002A0E9D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TALLY.</w:t>
      </w:r>
    </w:p>
    <w:p w:rsidR="00821DF7" w:rsidRDefault="00465F63" w:rsidP="00821DF7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Autocad.</w:t>
      </w:r>
    </w:p>
    <w:p w:rsidR="00615C96" w:rsidRDefault="00465F63" w:rsidP="00615C96">
      <w:pPr>
        <w:ind w:left="1080"/>
        <w:rPr>
          <w:rFonts w:ascii="Verdana" w:hAnsi="Verdana"/>
          <w:sz w:val="20"/>
          <w:szCs w:val="20"/>
        </w:rPr>
      </w:pPr>
    </w:p>
    <w:p w:rsidR="009F42EB" w:rsidRDefault="00465F63" w:rsidP="009F42EB">
      <w:pPr>
        <w:ind w:left="1080"/>
        <w:rPr>
          <w:rFonts w:ascii="Verdana" w:hAnsi="Verdana"/>
          <w:sz w:val="20"/>
          <w:szCs w:val="20"/>
        </w:rPr>
      </w:pPr>
    </w:p>
    <w:p w:rsidR="00821DF7" w:rsidRDefault="00465F63" w:rsidP="00821DF7">
      <w:pPr>
        <w:spacing w:line="360" w:lineRule="auto"/>
        <w:rPr>
          <w:rFonts w:ascii="Verdana" w:hAnsi="Verdana" w:cs="Verdana"/>
          <w:b/>
          <w:bCs/>
          <w:sz w:val="22"/>
          <w:szCs w:val="22"/>
          <w:u w:val="single"/>
        </w:rPr>
      </w:pPr>
      <w:r w:rsidRPr="00233551">
        <w:rPr>
          <w:rFonts w:ascii="Verdana" w:hAnsi="Verdana" w:cs="Verdana"/>
          <w:b/>
          <w:bCs/>
          <w:sz w:val="22"/>
          <w:szCs w:val="22"/>
          <w:u w:val="single"/>
        </w:rPr>
        <w:t xml:space="preserve">Personal Details: </w:t>
      </w:r>
    </w:p>
    <w:p w:rsidR="00821DF7" w:rsidRPr="00233551" w:rsidRDefault="00465F63" w:rsidP="00821DF7">
      <w:pPr>
        <w:spacing w:line="276" w:lineRule="auto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821DF7" w:rsidRPr="00233551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  <w:r w:rsidRPr="00233551">
        <w:rPr>
          <w:rFonts w:ascii="Verdana" w:hAnsi="Verdana" w:cs="Verdana"/>
          <w:b/>
          <w:bCs/>
          <w:sz w:val="20"/>
          <w:szCs w:val="20"/>
        </w:rPr>
        <w:t>Name</w:t>
      </w:r>
      <w:r w:rsidRPr="00233551">
        <w:rPr>
          <w:rFonts w:ascii="Verdana" w:hAnsi="Verdana" w:cs="Verdana"/>
          <w:b/>
          <w:bCs/>
          <w:sz w:val="20"/>
          <w:szCs w:val="20"/>
        </w:rPr>
        <w:tab/>
      </w:r>
      <w:r w:rsidRPr="00233551">
        <w:rPr>
          <w:rFonts w:ascii="Verdana" w:hAnsi="Verdana" w:cs="Verdana"/>
          <w:b/>
          <w:bCs/>
          <w:sz w:val="20"/>
          <w:szCs w:val="20"/>
        </w:rPr>
        <w:tab/>
      </w:r>
      <w:r w:rsidRPr="00233551">
        <w:rPr>
          <w:rFonts w:ascii="Verdana" w:hAnsi="Verdana" w:cs="Verdana"/>
          <w:b/>
          <w:bCs/>
          <w:sz w:val="20"/>
          <w:szCs w:val="20"/>
        </w:rPr>
        <w:tab/>
        <w:t xml:space="preserve">: </w:t>
      </w:r>
      <w:r>
        <w:rPr>
          <w:rFonts w:ascii="Verdana" w:hAnsi="Verdana" w:cs="Verdana"/>
          <w:bCs/>
          <w:sz w:val="20"/>
          <w:szCs w:val="20"/>
        </w:rPr>
        <w:t>Guddu</w:t>
      </w:r>
      <w:r>
        <w:rPr>
          <w:rFonts w:ascii="Verdana" w:hAnsi="Verdana" w:cs="Verdana"/>
          <w:bCs/>
          <w:sz w:val="20"/>
          <w:szCs w:val="20"/>
        </w:rPr>
        <w:t xml:space="preserve"> Kumar</w:t>
      </w:r>
      <w:r w:rsidRPr="00233551">
        <w:rPr>
          <w:rFonts w:ascii="Verdana" w:hAnsi="Verdana" w:cs="Verdana"/>
          <w:bCs/>
          <w:sz w:val="20"/>
          <w:szCs w:val="20"/>
        </w:rPr>
        <w:t>.</w:t>
      </w:r>
    </w:p>
    <w:p w:rsidR="00821DF7" w:rsidRPr="00233551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  <w:r w:rsidRPr="00233551">
        <w:rPr>
          <w:rFonts w:ascii="Verdana" w:hAnsi="Verdana" w:cs="Verdana"/>
          <w:b/>
          <w:bCs/>
          <w:sz w:val="20"/>
          <w:szCs w:val="20"/>
        </w:rPr>
        <w:t>Father’s Name</w:t>
      </w:r>
      <w:r w:rsidRPr="00233551"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Binod kumar rai</w:t>
      </w:r>
      <w:r w:rsidRPr="00233551">
        <w:rPr>
          <w:rFonts w:ascii="Verdana" w:hAnsi="Verdana" w:cs="Verdana"/>
          <w:bCs/>
          <w:sz w:val="20"/>
          <w:szCs w:val="20"/>
        </w:rPr>
        <w:t>.</w:t>
      </w:r>
    </w:p>
    <w:p w:rsidR="00821DF7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  <w:r w:rsidRPr="00233551">
        <w:rPr>
          <w:rFonts w:ascii="Verdana" w:hAnsi="Verdana" w:cs="Verdana"/>
          <w:b/>
          <w:bCs/>
          <w:sz w:val="20"/>
          <w:szCs w:val="20"/>
        </w:rPr>
        <w:t>Date of birth</w:t>
      </w:r>
      <w:r w:rsidRPr="00233551">
        <w:rPr>
          <w:rFonts w:ascii="Verdana" w:hAnsi="Verdana" w:cs="Verdana"/>
          <w:b/>
          <w:bCs/>
          <w:sz w:val="20"/>
          <w:szCs w:val="20"/>
        </w:rPr>
        <w:tab/>
      </w:r>
      <w:r w:rsidRPr="00233551"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Cs/>
          <w:sz w:val="20"/>
          <w:szCs w:val="20"/>
        </w:rPr>
        <w:t xml:space="preserve"> 14-03-1993</w:t>
      </w:r>
      <w:r w:rsidRPr="00233551">
        <w:rPr>
          <w:rFonts w:ascii="Verdana" w:hAnsi="Verdana" w:cs="Verdana"/>
          <w:bCs/>
          <w:sz w:val="20"/>
          <w:szCs w:val="20"/>
        </w:rPr>
        <w:t>.</w:t>
      </w:r>
    </w:p>
    <w:p w:rsidR="00071000" w:rsidRPr="00233551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Perm.  Address       </w:t>
      </w:r>
      <w:r w:rsidRPr="00453076"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bCs/>
          <w:sz w:val="20"/>
          <w:szCs w:val="20"/>
        </w:rPr>
        <w:t xml:space="preserve"> Q</w:t>
      </w:r>
      <w:r>
        <w:rPr>
          <w:rFonts w:ascii="Verdana" w:hAnsi="Verdana" w:cs="Verdana"/>
          <w:bCs/>
          <w:sz w:val="20"/>
          <w:szCs w:val="20"/>
        </w:rPr>
        <w:t>r no.  DT</w:t>
      </w:r>
      <w:r>
        <w:rPr>
          <w:rFonts w:ascii="Verdana" w:hAnsi="Verdana" w:cs="Verdana"/>
          <w:bCs/>
          <w:sz w:val="20"/>
          <w:szCs w:val="20"/>
        </w:rPr>
        <w:t>-</w:t>
      </w:r>
      <w:r>
        <w:rPr>
          <w:rFonts w:ascii="Verdana" w:hAnsi="Verdana" w:cs="Verdana"/>
          <w:bCs/>
          <w:sz w:val="20"/>
          <w:szCs w:val="20"/>
        </w:rPr>
        <w:t xml:space="preserve"> 591</w:t>
      </w:r>
      <w:r>
        <w:rPr>
          <w:rFonts w:ascii="Verdana" w:hAnsi="Verdana" w:cs="Verdana"/>
          <w:bCs/>
          <w:sz w:val="20"/>
          <w:szCs w:val="20"/>
        </w:rPr>
        <w:t xml:space="preserve">, Sharma </w:t>
      </w:r>
      <w:r>
        <w:rPr>
          <w:rFonts w:ascii="Verdana" w:hAnsi="Verdana" w:cs="Verdana"/>
          <w:bCs/>
          <w:sz w:val="20"/>
          <w:szCs w:val="20"/>
        </w:rPr>
        <w:t>Road, Dhurwa , Ranchi-4, Jharkhand.</w:t>
      </w:r>
    </w:p>
    <w:p w:rsidR="00821DF7" w:rsidRPr="00233551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  <w:r w:rsidRPr="00233551">
        <w:rPr>
          <w:rFonts w:ascii="Verdana" w:hAnsi="Verdana" w:cs="Verdana"/>
          <w:b/>
          <w:bCs/>
          <w:sz w:val="20"/>
          <w:szCs w:val="20"/>
        </w:rPr>
        <w:t>Material Status</w:t>
      </w:r>
      <w:r w:rsidRPr="00233551">
        <w:rPr>
          <w:rFonts w:ascii="Verdana" w:hAnsi="Verdana" w:cs="Verdana"/>
          <w:b/>
          <w:bCs/>
          <w:sz w:val="20"/>
          <w:szCs w:val="20"/>
        </w:rPr>
        <w:tab/>
        <w:t>:</w:t>
      </w:r>
      <w:r>
        <w:rPr>
          <w:rFonts w:ascii="Verdana" w:hAnsi="Verdana" w:cs="Verdana"/>
          <w:bCs/>
          <w:sz w:val="20"/>
          <w:szCs w:val="20"/>
        </w:rPr>
        <w:t xml:space="preserve"> Unm</w:t>
      </w:r>
      <w:r w:rsidRPr="00233551">
        <w:rPr>
          <w:rFonts w:ascii="Verdana" w:hAnsi="Verdana" w:cs="Verdana"/>
          <w:bCs/>
          <w:sz w:val="20"/>
          <w:szCs w:val="20"/>
        </w:rPr>
        <w:t>arried.</w:t>
      </w:r>
    </w:p>
    <w:p w:rsidR="00821DF7" w:rsidRPr="00233551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  <w:r w:rsidRPr="00233551">
        <w:rPr>
          <w:rFonts w:ascii="Verdana" w:hAnsi="Verdana" w:cs="Verdana"/>
          <w:b/>
          <w:bCs/>
          <w:sz w:val="20"/>
          <w:szCs w:val="20"/>
        </w:rPr>
        <w:t>Nationality</w:t>
      </w:r>
      <w:r w:rsidRPr="00233551">
        <w:rPr>
          <w:rFonts w:ascii="Verdana" w:hAnsi="Verdana" w:cs="Verdana"/>
          <w:b/>
          <w:bCs/>
          <w:sz w:val="20"/>
          <w:szCs w:val="20"/>
        </w:rPr>
        <w:tab/>
      </w:r>
      <w:r w:rsidRPr="00233551">
        <w:rPr>
          <w:rFonts w:ascii="Verdana" w:hAnsi="Verdana" w:cs="Verdana"/>
          <w:b/>
          <w:bCs/>
          <w:sz w:val="20"/>
          <w:szCs w:val="20"/>
        </w:rPr>
        <w:tab/>
        <w:t>:</w:t>
      </w:r>
      <w:r w:rsidRPr="00233551">
        <w:rPr>
          <w:rFonts w:ascii="Verdana" w:hAnsi="Verdana" w:cs="Verdana"/>
          <w:bCs/>
          <w:sz w:val="20"/>
          <w:szCs w:val="20"/>
        </w:rPr>
        <w:t xml:space="preserve"> Indian.</w:t>
      </w:r>
    </w:p>
    <w:p w:rsidR="00821DF7" w:rsidRPr="00233551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Languages Known</w:t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 w:rsidRPr="00233551">
        <w:rPr>
          <w:rFonts w:ascii="Verdana" w:hAnsi="Verdana" w:cs="Verdana"/>
          <w:bCs/>
          <w:sz w:val="20"/>
          <w:szCs w:val="20"/>
        </w:rPr>
        <w:t xml:space="preserve"> Hindi &amp; English.</w:t>
      </w:r>
    </w:p>
    <w:p w:rsidR="00821DF7" w:rsidRDefault="00465F63" w:rsidP="00821DF7">
      <w:pPr>
        <w:spacing w:line="360" w:lineRule="auto"/>
        <w:rPr>
          <w:rFonts w:ascii="Verdana" w:hAnsi="Verdana" w:cs="Verdana"/>
          <w:bCs/>
          <w:sz w:val="20"/>
          <w:szCs w:val="20"/>
        </w:rPr>
      </w:pPr>
    </w:p>
    <w:p w:rsidR="00821DF7" w:rsidRDefault="00465F63" w:rsidP="00821DF7">
      <w:p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233551">
        <w:rPr>
          <w:rFonts w:ascii="Verdana" w:hAnsi="Verdana" w:cs="Verdana"/>
          <w:b/>
          <w:bCs/>
          <w:sz w:val="20"/>
          <w:szCs w:val="20"/>
          <w:u w:val="single"/>
        </w:rPr>
        <w:t>Declaration:</w:t>
      </w:r>
    </w:p>
    <w:p w:rsidR="00615C96" w:rsidRDefault="00465F63" w:rsidP="00821DF7">
      <w:pPr>
        <w:spacing w:line="360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821DF7" w:rsidRDefault="00465F63" w:rsidP="00821DF7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233551">
        <w:rPr>
          <w:rFonts w:ascii="Verdana" w:hAnsi="Verdana" w:cs="Verdana"/>
          <w:sz w:val="20"/>
          <w:szCs w:val="20"/>
        </w:rPr>
        <w:t>I here</w:t>
      </w:r>
      <w:r>
        <w:rPr>
          <w:rFonts w:ascii="Verdana" w:hAnsi="Verdana" w:cs="Verdana"/>
          <w:sz w:val="20"/>
          <w:szCs w:val="20"/>
        </w:rPr>
        <w:t xml:space="preserve"> </w:t>
      </w:r>
      <w:r w:rsidRPr="00233551">
        <w:rPr>
          <w:rFonts w:ascii="Verdana" w:hAnsi="Verdana" w:cs="Verdana"/>
          <w:sz w:val="20"/>
          <w:szCs w:val="20"/>
        </w:rPr>
        <w:t>by declare that above particulars are true to best of my knowledge.</w:t>
      </w:r>
    </w:p>
    <w:p w:rsidR="00AF7593" w:rsidRPr="00233551" w:rsidRDefault="00465F63" w:rsidP="00821DF7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821DF7" w:rsidRPr="00233551" w:rsidRDefault="00465F63" w:rsidP="00821DF7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Date: </w:t>
      </w:r>
    </w:p>
    <w:p w:rsidR="00821DF7" w:rsidRPr="002A0E9D" w:rsidRDefault="00465F63" w:rsidP="002A0E9D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Place: Gurgaon (Haryana)</w:t>
      </w:r>
      <w:r>
        <w:rPr>
          <w:rFonts w:ascii="Verdana" w:hAnsi="Verdana" w:cs="Verdana"/>
          <w:b/>
          <w:bCs/>
          <w:sz w:val="20"/>
          <w:szCs w:val="20"/>
        </w:rPr>
        <w:t xml:space="preserve">(Guddu </w:t>
      </w:r>
      <w:r>
        <w:rPr>
          <w:rFonts w:ascii="Verdana" w:hAnsi="Verdana" w:cs="Verdana"/>
          <w:b/>
          <w:bCs/>
          <w:sz w:val="20"/>
          <w:szCs w:val="20"/>
        </w:rPr>
        <w:t>kumar</w:t>
      </w:r>
      <w:r w:rsidRPr="00233551">
        <w:rPr>
          <w:rFonts w:ascii="Verdana" w:hAnsi="Verdana" w:cs="Verdana"/>
          <w:b/>
          <w:bCs/>
          <w:sz w:val="20"/>
          <w:szCs w:val="20"/>
        </w:rPr>
        <w:t>)</w:t>
      </w:r>
    </w:p>
    <w:p w:rsidR="00EB1909" w:rsidRDefault="00F75C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EB1909" w:rsidSect="00C23D8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F63" w:rsidRDefault="00465F63" w:rsidP="00F75C38">
      <w:r>
        <w:separator/>
      </w:r>
    </w:p>
  </w:endnote>
  <w:endnote w:type="continuationSeparator" w:id="0">
    <w:p w:rsidR="00465F63" w:rsidRDefault="00465F63" w:rsidP="00F75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576" w:rsidRDefault="00F75C38" w:rsidP="00A91B16">
    <w:pPr>
      <w:pStyle w:val="Footer"/>
      <w:tabs>
        <w:tab w:val="clear" w:pos="4320"/>
        <w:tab w:val="clear" w:pos="8640"/>
        <w:tab w:val="right" w:pos="8280"/>
      </w:tabs>
      <w:ind w:right="360"/>
    </w:pPr>
    <w:r w:rsidRPr="00F75C38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493.95pt;margin-top:.05pt;width:28pt;height:13.75pt;z-index:251658240;visibility:visible;mso-wrap-distance-left:0;mso-wrap-distance-right:0;mso-position-horizontal-relative:page" stroked="f">
          <v:fill opacity="0"/>
          <v:textbox inset="0,0,0,0">
            <w:txbxContent>
              <w:p w:rsidR="00157576" w:rsidRDefault="00F75C38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 w:rsidR="00465F63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39185A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  <w:r w:rsidR="00465F63">
                  <w:rPr>
                    <w:rStyle w:val="PageNumber"/>
                  </w:rPr>
                  <w:t xml:space="preserve"> of54</w:t>
                </w:r>
              </w:p>
              <w:p w:rsidR="00A91B16" w:rsidRDefault="00465F63">
                <w:pPr>
                  <w:pStyle w:val="Footer"/>
                  <w:rPr>
                    <w:rStyle w:val="PageNumber"/>
                  </w:rPr>
                </w:pPr>
              </w:p>
              <w:p w:rsidR="00A91B16" w:rsidRDefault="00465F63">
                <w:pPr>
                  <w:pStyle w:val="Footer"/>
                  <w:rPr>
                    <w:rStyle w:val="PageNumber"/>
                  </w:rPr>
                </w:pPr>
              </w:p>
              <w:p w:rsidR="00207CA1" w:rsidRDefault="00465F63">
                <w:pPr>
                  <w:pStyle w:val="Footer"/>
                  <w:rPr>
                    <w:rStyle w:val="PageNumber"/>
                  </w:rPr>
                </w:pPr>
              </w:p>
            </w:txbxContent>
          </v:textbox>
          <w10:wrap type="square" side="largest" anchorx="page"/>
        </v:shape>
      </w:pict>
    </w:r>
    <w:r w:rsidR="00465F63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F63" w:rsidRDefault="00465F63" w:rsidP="00F75C38">
      <w:r>
        <w:separator/>
      </w:r>
    </w:p>
  </w:footnote>
  <w:footnote w:type="continuationSeparator" w:id="0">
    <w:p w:rsidR="00465F63" w:rsidRDefault="00465F63" w:rsidP="00F75C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-36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34"/>
    <w:lvl w:ilvl="0">
      <w:start w:val="1"/>
      <w:numFmt w:val="decimal"/>
      <w:lvlText w:val="%1."/>
      <w:lvlJc w:val="left"/>
      <w:pPr>
        <w:tabs>
          <w:tab w:val="num" w:pos="-450"/>
        </w:tabs>
        <w:ind w:left="630" w:hanging="360"/>
      </w:pPr>
      <w:rPr>
        <w:b/>
        <w:sz w:val="20"/>
        <w:szCs w:val="20"/>
      </w:rPr>
    </w:lvl>
  </w:abstractNum>
  <w:abstractNum w:abstractNumId="4">
    <w:nsid w:val="00000008"/>
    <w:multiLevelType w:val="singleLevel"/>
    <w:tmpl w:val="00000008"/>
    <w:name w:val="WW8Num38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  <w:b/>
        <w:sz w:val="24"/>
        <w:szCs w:val="24"/>
      </w:rPr>
    </w:lvl>
  </w:abstractNum>
  <w:abstractNum w:abstractNumId="5">
    <w:nsid w:val="00000009"/>
    <w:multiLevelType w:val="singleLevel"/>
    <w:tmpl w:val="00000009"/>
    <w:name w:val="WW8Num40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6">
    <w:nsid w:val="0000000A"/>
    <w:multiLevelType w:val="singleLevel"/>
    <w:tmpl w:val="0000000A"/>
    <w:name w:val="WW8Num4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7">
    <w:nsid w:val="14C90C93"/>
    <w:multiLevelType w:val="hybridMultilevel"/>
    <w:tmpl w:val="886033FE"/>
    <w:lvl w:ilvl="0" w:tplc="C482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2E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83F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67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AC6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EB3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4D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6F8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4EC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F73CA"/>
    <w:multiLevelType w:val="hybridMultilevel"/>
    <w:tmpl w:val="BF443EC4"/>
    <w:lvl w:ilvl="0" w:tplc="9D101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29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DE0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87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44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A1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E2B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63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0C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27B0F"/>
    <w:multiLevelType w:val="hybridMultilevel"/>
    <w:tmpl w:val="ABA08CCC"/>
    <w:lvl w:ilvl="0" w:tplc="24788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646F4C" w:tentative="1">
      <w:start w:val="1"/>
      <w:numFmt w:val="lowerLetter"/>
      <w:lvlText w:val="%2."/>
      <w:lvlJc w:val="left"/>
      <w:pPr>
        <w:ind w:left="1440" w:hanging="360"/>
      </w:pPr>
    </w:lvl>
    <w:lvl w:ilvl="2" w:tplc="427E5A1C" w:tentative="1">
      <w:start w:val="1"/>
      <w:numFmt w:val="lowerRoman"/>
      <w:lvlText w:val="%3."/>
      <w:lvlJc w:val="right"/>
      <w:pPr>
        <w:ind w:left="2160" w:hanging="180"/>
      </w:pPr>
    </w:lvl>
    <w:lvl w:ilvl="3" w:tplc="585C20D6" w:tentative="1">
      <w:start w:val="1"/>
      <w:numFmt w:val="decimal"/>
      <w:lvlText w:val="%4."/>
      <w:lvlJc w:val="left"/>
      <w:pPr>
        <w:ind w:left="2880" w:hanging="360"/>
      </w:pPr>
    </w:lvl>
    <w:lvl w:ilvl="4" w:tplc="F7147CE6" w:tentative="1">
      <w:start w:val="1"/>
      <w:numFmt w:val="lowerLetter"/>
      <w:lvlText w:val="%5."/>
      <w:lvlJc w:val="left"/>
      <w:pPr>
        <w:ind w:left="3600" w:hanging="360"/>
      </w:pPr>
    </w:lvl>
    <w:lvl w:ilvl="5" w:tplc="E0D4A060" w:tentative="1">
      <w:start w:val="1"/>
      <w:numFmt w:val="lowerRoman"/>
      <w:lvlText w:val="%6."/>
      <w:lvlJc w:val="right"/>
      <w:pPr>
        <w:ind w:left="4320" w:hanging="180"/>
      </w:pPr>
    </w:lvl>
    <w:lvl w:ilvl="6" w:tplc="257A0A36" w:tentative="1">
      <w:start w:val="1"/>
      <w:numFmt w:val="decimal"/>
      <w:lvlText w:val="%7."/>
      <w:lvlJc w:val="left"/>
      <w:pPr>
        <w:ind w:left="5040" w:hanging="360"/>
      </w:pPr>
    </w:lvl>
    <w:lvl w:ilvl="7" w:tplc="0D6E7526" w:tentative="1">
      <w:start w:val="1"/>
      <w:numFmt w:val="lowerLetter"/>
      <w:lvlText w:val="%8."/>
      <w:lvlJc w:val="left"/>
      <w:pPr>
        <w:ind w:left="5760" w:hanging="360"/>
      </w:pPr>
    </w:lvl>
    <w:lvl w:ilvl="8" w:tplc="C31828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C7769"/>
    <w:multiLevelType w:val="hybridMultilevel"/>
    <w:tmpl w:val="7C3438FA"/>
    <w:lvl w:ilvl="0" w:tplc="4D74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40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AC96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E13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01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4E4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AB1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00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08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5C38"/>
    <w:rsid w:val="0039185A"/>
    <w:rsid w:val="00465F63"/>
    <w:rsid w:val="00F75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1DF7"/>
    <w:rPr>
      <w:color w:val="0000FF"/>
      <w:u w:val="single"/>
    </w:rPr>
  </w:style>
  <w:style w:type="character" w:styleId="PageNumber">
    <w:name w:val="page number"/>
    <w:basedOn w:val="DefaultParagraphFont"/>
    <w:rsid w:val="00821DF7"/>
  </w:style>
  <w:style w:type="paragraph" w:styleId="Footer">
    <w:name w:val="footer"/>
    <w:basedOn w:val="Normal"/>
    <w:link w:val="FooterChar"/>
    <w:rsid w:val="00821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1DF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821DF7"/>
    <w:pPr>
      <w:ind w:left="3600"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21DF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821D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A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guddukrrai122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bb562496e352515c1563f18eca7331a1134f530e18705c4458440321091b5b581208130513405c5b0a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Avadhesh</dc:creator>
  <cp:lastModifiedBy>Anand</cp:lastModifiedBy>
  <cp:revision>2</cp:revision>
  <dcterms:created xsi:type="dcterms:W3CDTF">2019-02-19T09:12:00Z</dcterms:created>
  <dcterms:modified xsi:type="dcterms:W3CDTF">2019-02-19T09:12:00Z</dcterms:modified>
</cp:coreProperties>
</file>