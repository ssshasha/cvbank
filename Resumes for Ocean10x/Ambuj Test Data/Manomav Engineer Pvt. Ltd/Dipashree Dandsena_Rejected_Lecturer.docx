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1111C" w:rsidRDefault="005C34E9">
      <w:pPr>
        <w:rPr>
          <w:b/>
          <w:bCs/>
          <w:sz w:val="36"/>
          <w:szCs w:val="22"/>
        </w:rPr>
      </w:pPr>
      <w:r>
        <w:rPr>
          <w:b/>
          <w:bCs/>
          <w:noProof/>
          <w:sz w:val="36"/>
          <w:szCs w:val="22"/>
          <w:lang w:eastAsia="zh-TW"/>
        </w:rPr>
        <w:pict>
          <v:shapetype id="_x0000_t202" coordsize="21600,21600" o:spt="202" path="m,l,21600r21600,l21600,xe">
            <v:stroke joinstyle="miter"/>
            <v:path gradientshapeok="t" o:connecttype="rect"/>
          </v:shapetype>
          <v:shape id="_x0000_s1028" type="#_x0000_t202" style="position:absolute;margin-left:1.1pt;margin-top:23.35pt;width:421.55pt;height:59.2pt;z-index:-251656192;mso-height-percent:200;mso-height-percent:200;mso-width-relative:margin;mso-height-relative:margin" wrapcoords="-38 -106 -38 21494 21638 21494 21638 -106 -38 -106" fillcolor="#484329 [814]" strokecolor="#484329 [814]">
            <v:textbox style="mso-next-textbox:#_x0000_s1028;mso-fit-shape-to-text:t">
              <w:txbxContent>
                <w:p w:rsidR="0001111C" w:rsidRPr="00D54646" w:rsidRDefault="001272CC" w:rsidP="001272CC">
                  <w:pPr>
                    <w:rPr>
                      <w:rFonts w:asciiTheme="minorHAnsi" w:hAnsiTheme="minorHAnsi" w:cstheme="minorHAnsi"/>
                      <w:b/>
                      <w:bCs/>
                      <w:color w:val="FFFFFF" w:themeColor="background1"/>
                      <w:sz w:val="44"/>
                      <w:szCs w:val="22"/>
                    </w:rPr>
                  </w:pPr>
                  <w:proofErr w:type="spellStart"/>
                  <w:r w:rsidRPr="00D54646">
                    <w:rPr>
                      <w:rFonts w:asciiTheme="minorHAnsi" w:hAnsiTheme="minorHAnsi" w:cstheme="minorHAnsi"/>
                      <w:b/>
                      <w:bCs/>
                      <w:color w:val="FFFFFF" w:themeColor="background1"/>
                      <w:sz w:val="44"/>
                      <w:szCs w:val="22"/>
                    </w:rPr>
                    <w:t>Dipashree</w:t>
                  </w:r>
                  <w:proofErr w:type="spellEnd"/>
                  <w:r w:rsidRPr="00D54646">
                    <w:rPr>
                      <w:rFonts w:asciiTheme="minorHAnsi" w:hAnsiTheme="minorHAnsi" w:cstheme="minorHAnsi"/>
                      <w:b/>
                      <w:bCs/>
                      <w:color w:val="FFFFFF" w:themeColor="background1"/>
                      <w:sz w:val="44"/>
                      <w:szCs w:val="22"/>
                    </w:rPr>
                    <w:t xml:space="preserve"> </w:t>
                  </w:r>
                  <w:proofErr w:type="spellStart"/>
                  <w:r w:rsidRPr="00D54646">
                    <w:rPr>
                      <w:rFonts w:asciiTheme="minorHAnsi" w:hAnsiTheme="minorHAnsi" w:cstheme="minorHAnsi"/>
                      <w:b/>
                      <w:bCs/>
                      <w:color w:val="FFFFFF" w:themeColor="background1"/>
                      <w:sz w:val="44"/>
                      <w:szCs w:val="22"/>
                    </w:rPr>
                    <w:t>Dandsena</w:t>
                  </w:r>
                  <w:proofErr w:type="spellEnd"/>
                </w:p>
                <w:p w:rsidR="00D54646" w:rsidRPr="00D54646" w:rsidRDefault="00D54646" w:rsidP="00D54646">
                  <w:pPr>
                    <w:rPr>
                      <w:rFonts w:asciiTheme="minorHAnsi" w:hAnsiTheme="minorHAnsi" w:cstheme="minorHAnsi"/>
                      <w:b/>
                      <w:bCs/>
                      <w:i/>
                      <w:color w:val="FFFFFF" w:themeColor="background1"/>
                      <w:sz w:val="22"/>
                      <w:szCs w:val="22"/>
                    </w:rPr>
                  </w:pPr>
                  <w:r w:rsidRPr="00D54646">
                    <w:rPr>
                      <w:rFonts w:asciiTheme="minorHAnsi" w:hAnsiTheme="minorHAnsi" w:cstheme="minorHAnsi"/>
                      <w:b/>
                      <w:i/>
                      <w:color w:val="FFFFFF" w:themeColor="background1"/>
                      <w:szCs w:val="22"/>
                    </w:rPr>
                    <w:t>Phone:</w:t>
                  </w:r>
                  <w:r w:rsidRPr="00D54646">
                    <w:rPr>
                      <w:rFonts w:asciiTheme="minorHAnsi" w:hAnsiTheme="minorHAnsi" w:cstheme="minorHAnsi"/>
                      <w:i/>
                      <w:color w:val="FFFFFF" w:themeColor="background1"/>
                      <w:szCs w:val="22"/>
                    </w:rPr>
                    <w:t xml:space="preserve"> </w:t>
                  </w:r>
                  <w:r w:rsidRPr="00D54646">
                    <w:rPr>
                      <w:rFonts w:asciiTheme="minorHAnsi" w:hAnsiTheme="minorHAnsi" w:cstheme="minorHAnsi"/>
                      <w:i/>
                      <w:color w:val="FFFFFF" w:themeColor="background1"/>
                      <w:sz w:val="22"/>
                      <w:szCs w:val="22"/>
                    </w:rPr>
                    <w:t>+919439267229</w:t>
                  </w:r>
                  <w:r w:rsidRPr="00D54646">
                    <w:rPr>
                      <w:rFonts w:asciiTheme="minorHAnsi" w:hAnsiTheme="minorHAnsi" w:cstheme="minorHAnsi"/>
                      <w:i/>
                      <w:color w:val="FFFFFF" w:themeColor="background1"/>
                      <w:sz w:val="22"/>
                      <w:szCs w:val="22"/>
                    </w:rPr>
                    <w:tab/>
                    <w:t xml:space="preserve">                                            </w:t>
                  </w:r>
                  <w:r w:rsidRPr="00D54646">
                    <w:rPr>
                      <w:rFonts w:asciiTheme="minorHAnsi" w:hAnsiTheme="minorHAnsi" w:cstheme="minorHAnsi"/>
                      <w:i/>
                      <w:color w:val="FFFFFF" w:themeColor="background1"/>
                      <w:sz w:val="20"/>
                      <w:szCs w:val="22"/>
                    </w:rPr>
                    <w:tab/>
                  </w:r>
                  <w:r w:rsidRPr="00D54646">
                    <w:rPr>
                      <w:rFonts w:asciiTheme="minorHAnsi" w:hAnsiTheme="minorHAnsi" w:cstheme="minorHAnsi"/>
                      <w:i/>
                      <w:color w:val="FFFFFF" w:themeColor="background1"/>
                      <w:sz w:val="20"/>
                      <w:szCs w:val="22"/>
                    </w:rPr>
                    <w:tab/>
                  </w:r>
                  <w:r w:rsidRPr="00D54646">
                    <w:rPr>
                      <w:rFonts w:asciiTheme="minorHAnsi" w:hAnsiTheme="minorHAnsi" w:cstheme="minorHAnsi"/>
                      <w:i/>
                      <w:color w:val="FFFFFF" w:themeColor="background1"/>
                      <w:sz w:val="20"/>
                      <w:szCs w:val="22"/>
                    </w:rPr>
                    <w:tab/>
                  </w:r>
                </w:p>
                <w:p w:rsidR="00726E05" w:rsidRPr="00D54646" w:rsidRDefault="00D54646" w:rsidP="00D54646">
                  <w:pPr>
                    <w:rPr>
                      <w:rFonts w:asciiTheme="minorHAnsi" w:hAnsiTheme="minorHAnsi" w:cstheme="minorHAnsi"/>
                      <w:b/>
                      <w:i/>
                      <w:color w:val="FFFFFF" w:themeColor="background1"/>
                    </w:rPr>
                  </w:pPr>
                  <w:r w:rsidRPr="00D54646">
                    <w:rPr>
                      <w:rFonts w:asciiTheme="minorHAnsi" w:hAnsiTheme="minorHAnsi" w:cstheme="minorHAnsi"/>
                      <w:b/>
                      <w:i/>
                      <w:color w:val="FFFFFF" w:themeColor="background1"/>
                    </w:rPr>
                    <w:t>Email:</w:t>
                  </w:r>
                  <w:r w:rsidRPr="00D54646">
                    <w:rPr>
                      <w:rFonts w:asciiTheme="minorHAnsi" w:hAnsiTheme="minorHAnsi" w:cstheme="minorHAnsi"/>
                      <w:i/>
                      <w:color w:val="FFFFFF" w:themeColor="background1"/>
                    </w:rPr>
                    <w:t xml:space="preserve"> </w:t>
                  </w:r>
                  <w:hyperlink r:id="rId8" w:history="1">
                    <w:r w:rsidRPr="00D54646">
                      <w:rPr>
                        <w:rStyle w:val="Hyperlink"/>
                        <w:rFonts w:asciiTheme="minorHAnsi" w:hAnsiTheme="minorHAnsi" w:cstheme="minorHAnsi"/>
                        <w:bCs/>
                        <w:i/>
                        <w:color w:val="FFFFFF" w:themeColor="background1"/>
                        <w:sz w:val="22"/>
                        <w:szCs w:val="22"/>
                        <w:u w:val="none"/>
                      </w:rPr>
                      <w:t>deepashree.91in@gmail.com</w:t>
                    </w:r>
                  </w:hyperlink>
                </w:p>
              </w:txbxContent>
            </v:textbox>
            <w10:wrap type="tight"/>
          </v:shape>
        </w:pict>
      </w:r>
      <w:r w:rsidR="00D54646">
        <w:rPr>
          <w:b/>
          <w:bCs/>
          <w:noProof/>
          <w:sz w:val="36"/>
          <w:szCs w:val="22"/>
        </w:rPr>
        <w:drawing>
          <wp:anchor distT="0" distB="0" distL="114300" distR="114300" simplePos="0" relativeHeight="251661312" behindDoc="1" locked="0" layoutInCell="1" allowOverlap="1">
            <wp:simplePos x="0" y="0"/>
            <wp:positionH relativeFrom="column">
              <wp:posOffset>5711190</wp:posOffset>
            </wp:positionH>
            <wp:positionV relativeFrom="paragraph">
              <wp:posOffset>-19685</wp:posOffset>
            </wp:positionV>
            <wp:extent cx="885825" cy="1068705"/>
            <wp:effectExtent l="19050" t="0" r="9525" b="0"/>
            <wp:wrapTight wrapText="bothSides">
              <wp:wrapPolygon edited="0">
                <wp:start x="-465" y="0"/>
                <wp:lineTo x="-465" y="21176"/>
                <wp:lineTo x="21832" y="21176"/>
                <wp:lineTo x="21832" y="0"/>
                <wp:lineTo x="-465" y="0"/>
              </wp:wrapPolygon>
            </wp:wrapTight>
            <wp:docPr id="2" name="Picture 2" descr="F:\STUDY\SELECTIONS\RITU\GATE\for gate\Picture 025 cop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TUDY\SELECTIONS\RITU\GATE\for gate\Picture 025 copy 1.jpg"/>
                    <pic:cNvPicPr>
                      <a:picLocks noChangeAspect="1" noChangeArrowheads="1"/>
                    </pic:cNvPicPr>
                  </pic:nvPicPr>
                  <pic:blipFill>
                    <a:blip r:embed="rId9" cstate="print"/>
                    <a:srcRect/>
                    <a:stretch>
                      <a:fillRect/>
                    </a:stretch>
                  </pic:blipFill>
                  <pic:spPr bwMode="auto">
                    <a:xfrm>
                      <a:off x="0" y="0"/>
                      <a:ext cx="885825" cy="1068705"/>
                    </a:xfrm>
                    <a:prstGeom prst="rect">
                      <a:avLst/>
                    </a:prstGeom>
                    <a:noFill/>
                    <a:ln w="9525">
                      <a:noFill/>
                      <a:miter lim="800000"/>
                      <a:headEnd/>
                      <a:tailEnd/>
                    </a:ln>
                  </pic:spPr>
                </pic:pic>
              </a:graphicData>
            </a:graphic>
          </wp:anchor>
        </w:drawing>
      </w:r>
    </w:p>
    <w:p w:rsidR="0001111C" w:rsidRDefault="005C34E9">
      <w:pPr>
        <w:rPr>
          <w:b/>
          <w:bCs/>
          <w:sz w:val="36"/>
          <w:szCs w:val="22"/>
        </w:rPr>
      </w:pPr>
      <w:r>
        <w:rPr>
          <w:b/>
          <w:bCs/>
          <w:noProof/>
          <w:sz w:val="36"/>
          <w:szCs w:val="22"/>
          <w:lang w:eastAsia="zh-TW"/>
        </w:rPr>
        <w:pict>
          <v:shape id="_x0000_s1029" type="#_x0000_t202" style="position:absolute;margin-left:-433.2pt;margin-top:8.7pt;width:522.1pt;height:49.35pt;z-index:251663360;mso-height-percent:200;mso-height-percent:200;mso-width-relative:margin;mso-height-relative:margin" fillcolor="#00b050" stroked="f">
            <v:textbox style="mso-fit-shape-to-text:t">
              <w:txbxContent>
                <w:p w:rsidR="00D54646" w:rsidRPr="00C944CB" w:rsidRDefault="00D54646" w:rsidP="00C944CB">
                  <w:pPr>
                    <w:jc w:val="center"/>
                    <w:rPr>
                      <w:rFonts w:ascii="Calibri Light" w:hAnsi="Calibri Light" w:cstheme="minorHAnsi"/>
                      <w:i/>
                      <w:color w:val="FFFFFF" w:themeColor="background1"/>
                    </w:rPr>
                  </w:pPr>
                  <w:r w:rsidRPr="00C944CB">
                    <w:rPr>
                      <w:rFonts w:ascii="Calibri Light" w:hAnsi="Calibri Light" w:cstheme="minorHAnsi"/>
                      <w:i/>
                      <w:color w:val="FFFFFF" w:themeColor="background1"/>
                      <w:lang w:val="en-GB"/>
                    </w:rPr>
                    <w:t xml:space="preserve">B-tech in CIVIL engineering targeting assignments in </w:t>
                  </w:r>
                  <w:r w:rsidR="00971939">
                    <w:rPr>
                      <w:rFonts w:ascii="Calibri Light" w:hAnsi="Calibri Light" w:cstheme="minorHAnsi"/>
                      <w:i/>
                      <w:color w:val="FFFFFF" w:themeColor="background1"/>
                      <w:lang w:val="en-GB"/>
                    </w:rPr>
                    <w:t xml:space="preserve">Construction/Research &amp; Development in </w:t>
                  </w:r>
                  <w:r w:rsidRPr="00C944CB">
                    <w:rPr>
                      <w:rFonts w:ascii="Calibri Light" w:hAnsi="Calibri Light" w:cstheme="minorHAnsi"/>
                      <w:i/>
                      <w:color w:val="FFFFFF" w:themeColor="background1"/>
                      <w:lang w:val="en-GB"/>
                    </w:rPr>
                    <w:t xml:space="preserve">an organization of professional expertise in a challenging environment </w:t>
                  </w:r>
                  <w:r w:rsidR="00971939">
                    <w:rPr>
                      <w:rFonts w:ascii="Calibri Light" w:hAnsi="Calibri Light" w:cstheme="minorHAnsi"/>
                      <w:i/>
                      <w:color w:val="FFFFFF" w:themeColor="background1"/>
                      <w:lang w:val="en-GB"/>
                    </w:rPr>
                    <w:t>for the exposure of potential.</w:t>
                  </w:r>
                </w:p>
              </w:txbxContent>
            </v:textbox>
          </v:shape>
        </w:pict>
      </w:r>
    </w:p>
    <w:p w:rsidR="003B03AD" w:rsidRDefault="003B03AD" w:rsidP="0037263F">
      <w:pPr>
        <w:rPr>
          <w:b/>
          <w:bCs/>
          <w:sz w:val="36"/>
          <w:szCs w:val="22"/>
        </w:rPr>
      </w:pPr>
    </w:p>
    <w:p w:rsidR="0037263F" w:rsidRPr="0037263F" w:rsidRDefault="0037263F" w:rsidP="0037263F">
      <w:pPr>
        <w:rPr>
          <w:b/>
          <w:bCs/>
          <w:sz w:val="36"/>
          <w:szCs w:val="22"/>
        </w:rPr>
      </w:pPr>
    </w:p>
    <w:p w:rsidR="00DA76F0" w:rsidRPr="00971939" w:rsidRDefault="00C944CB" w:rsidP="00C944CB">
      <w:pPr>
        <w:pStyle w:val="Tit"/>
        <w:pBdr>
          <w:bottom w:val="single" w:sz="4" w:space="0" w:color="000000"/>
        </w:pBdr>
        <w:shd w:val="clear" w:color="auto" w:fill="D9D9D9" w:themeFill="background1" w:themeFillShade="D9"/>
        <w:ind w:left="0" w:firstLine="0"/>
        <w:jc w:val="both"/>
        <w:rPr>
          <w:rFonts w:asciiTheme="minorHAnsi" w:hAnsiTheme="minorHAnsi" w:cstheme="minorHAnsi"/>
          <w:caps/>
          <w:spacing w:val="-3"/>
          <w:sz w:val="22"/>
          <w:szCs w:val="22"/>
        </w:rPr>
      </w:pPr>
      <w:r w:rsidRPr="00971939">
        <w:rPr>
          <w:rFonts w:asciiTheme="minorHAnsi" w:hAnsiTheme="minorHAnsi" w:cstheme="minorHAnsi"/>
          <w:lang w:val="en-GB"/>
        </w:rPr>
        <w:t>PROFILE</w:t>
      </w:r>
    </w:p>
    <w:p w:rsidR="00BE0E83" w:rsidRPr="00971939" w:rsidRDefault="00971939" w:rsidP="00EC4B29">
      <w:pPr>
        <w:pStyle w:val="ListParagraph"/>
        <w:numPr>
          <w:ilvl w:val="0"/>
          <w:numId w:val="32"/>
        </w:numPr>
        <w:tabs>
          <w:tab w:val="left" w:pos="270"/>
          <w:tab w:val="left" w:pos="360"/>
        </w:tabs>
        <w:spacing w:after="0" w:line="240" w:lineRule="auto"/>
        <w:ind w:left="270" w:hanging="270"/>
        <w:rPr>
          <w:rFonts w:asciiTheme="minorHAnsi" w:hAnsiTheme="minorHAnsi" w:cstheme="minorHAnsi"/>
          <w:lang w:val="en-GB"/>
        </w:rPr>
      </w:pPr>
      <w:proofErr w:type="spellStart"/>
      <w:r w:rsidRPr="00971939">
        <w:rPr>
          <w:rFonts w:asciiTheme="minorHAnsi" w:hAnsiTheme="minorHAnsi" w:cstheme="minorHAnsi"/>
          <w:lang w:val="en-GB"/>
        </w:rPr>
        <w:t>B.Tech</w:t>
      </w:r>
      <w:proofErr w:type="spellEnd"/>
      <w:r w:rsidRPr="00971939">
        <w:rPr>
          <w:rFonts w:asciiTheme="minorHAnsi" w:hAnsiTheme="minorHAnsi" w:cstheme="minorHAnsi"/>
          <w:lang w:val="en-GB"/>
        </w:rPr>
        <w:t xml:space="preserve"> in Civil Engineering</w:t>
      </w:r>
      <w:r>
        <w:rPr>
          <w:rFonts w:asciiTheme="minorHAnsi" w:hAnsiTheme="minorHAnsi" w:cstheme="minorHAnsi"/>
          <w:lang w:val="en-GB"/>
        </w:rPr>
        <w:t xml:space="preserve"> with more than 3 years of experience in Research &amp; Development &amp; </w:t>
      </w:r>
      <w:r w:rsidR="00EC4B29">
        <w:rPr>
          <w:rFonts w:asciiTheme="minorHAnsi" w:hAnsiTheme="minorHAnsi" w:cstheme="minorHAnsi"/>
          <w:lang w:val="en-GB"/>
        </w:rPr>
        <w:t>t</w:t>
      </w:r>
      <w:r>
        <w:rPr>
          <w:rFonts w:asciiTheme="minorHAnsi" w:hAnsiTheme="minorHAnsi" w:cstheme="minorHAnsi"/>
          <w:lang w:val="en-GB"/>
        </w:rPr>
        <w:t>eaching in Civil.</w:t>
      </w:r>
    </w:p>
    <w:p w:rsidR="00BE0E83" w:rsidRPr="00971939" w:rsidRDefault="00BE0E83" w:rsidP="00EC4B29">
      <w:pPr>
        <w:pStyle w:val="ListParagraph"/>
        <w:numPr>
          <w:ilvl w:val="0"/>
          <w:numId w:val="32"/>
        </w:numPr>
        <w:tabs>
          <w:tab w:val="left" w:pos="270"/>
          <w:tab w:val="left" w:pos="360"/>
        </w:tabs>
        <w:spacing w:after="0" w:line="240" w:lineRule="auto"/>
        <w:ind w:left="270" w:hanging="270"/>
        <w:rPr>
          <w:rFonts w:asciiTheme="minorHAnsi" w:hAnsiTheme="minorHAnsi" w:cstheme="minorHAnsi"/>
          <w:lang w:val="en-GB"/>
        </w:rPr>
      </w:pPr>
      <w:r w:rsidRPr="00971939">
        <w:rPr>
          <w:rFonts w:asciiTheme="minorHAnsi" w:hAnsiTheme="minorHAnsi" w:cstheme="minorHAnsi"/>
        </w:rPr>
        <w:t xml:space="preserve">Currently associated with </w:t>
      </w:r>
      <w:proofErr w:type="spellStart"/>
      <w:r w:rsidRPr="00971939">
        <w:rPr>
          <w:rFonts w:asciiTheme="minorHAnsi" w:hAnsiTheme="minorHAnsi" w:cstheme="minorHAnsi"/>
          <w:b/>
        </w:rPr>
        <w:t>Vikash</w:t>
      </w:r>
      <w:proofErr w:type="spellEnd"/>
      <w:r w:rsidRPr="00971939">
        <w:rPr>
          <w:rFonts w:asciiTheme="minorHAnsi" w:hAnsiTheme="minorHAnsi" w:cstheme="minorHAnsi"/>
          <w:b/>
        </w:rPr>
        <w:t xml:space="preserve"> Institute of Technology, </w:t>
      </w:r>
      <w:proofErr w:type="spellStart"/>
      <w:r w:rsidRPr="00971939">
        <w:rPr>
          <w:rFonts w:asciiTheme="minorHAnsi" w:hAnsiTheme="minorHAnsi" w:cstheme="minorHAnsi"/>
          <w:b/>
        </w:rPr>
        <w:t>Odisha</w:t>
      </w:r>
      <w:proofErr w:type="spellEnd"/>
      <w:r w:rsidRPr="00971939">
        <w:rPr>
          <w:rFonts w:asciiTheme="minorHAnsi" w:hAnsiTheme="minorHAnsi" w:cstheme="minorHAnsi"/>
          <w:b/>
        </w:rPr>
        <w:t xml:space="preserve"> </w:t>
      </w:r>
      <w:proofErr w:type="gramStart"/>
      <w:r w:rsidRPr="00971939">
        <w:rPr>
          <w:rFonts w:asciiTheme="minorHAnsi" w:hAnsiTheme="minorHAnsi" w:cstheme="minorHAnsi"/>
        </w:rPr>
        <w:t>as  lecturer</w:t>
      </w:r>
      <w:proofErr w:type="gramEnd"/>
      <w:r w:rsidRPr="00971939">
        <w:rPr>
          <w:rFonts w:asciiTheme="minorHAnsi" w:hAnsiTheme="minorHAnsi" w:cstheme="minorHAnsi"/>
        </w:rPr>
        <w:t>.</w:t>
      </w:r>
    </w:p>
    <w:p w:rsidR="00992ABF" w:rsidRDefault="00971939" w:rsidP="00EC4B29">
      <w:pPr>
        <w:pStyle w:val="ListParagraph"/>
        <w:numPr>
          <w:ilvl w:val="0"/>
          <w:numId w:val="32"/>
        </w:numPr>
        <w:tabs>
          <w:tab w:val="left" w:pos="270"/>
          <w:tab w:val="left" w:pos="360"/>
        </w:tabs>
        <w:spacing w:after="0" w:line="240" w:lineRule="auto"/>
        <w:ind w:left="270" w:hanging="270"/>
        <w:rPr>
          <w:rFonts w:asciiTheme="minorHAnsi" w:hAnsiTheme="minorHAnsi" w:cstheme="minorHAnsi"/>
          <w:lang w:val="en-GB"/>
        </w:rPr>
      </w:pPr>
      <w:r>
        <w:rPr>
          <w:rFonts w:asciiTheme="minorHAnsi" w:hAnsiTheme="minorHAnsi" w:cstheme="minorHAnsi"/>
          <w:lang w:val="en-GB"/>
        </w:rPr>
        <w:t>Enthusiastic and skilled in Events Man</w:t>
      </w:r>
      <w:r w:rsidR="00992ABF">
        <w:rPr>
          <w:rFonts w:asciiTheme="minorHAnsi" w:hAnsiTheme="minorHAnsi" w:cstheme="minorHAnsi"/>
          <w:lang w:val="en-GB"/>
        </w:rPr>
        <w:t>a</w:t>
      </w:r>
      <w:r>
        <w:rPr>
          <w:rFonts w:asciiTheme="minorHAnsi" w:hAnsiTheme="minorHAnsi" w:cstheme="minorHAnsi"/>
          <w:lang w:val="en-GB"/>
        </w:rPr>
        <w:t>gement</w:t>
      </w:r>
    </w:p>
    <w:p w:rsidR="00992ABF" w:rsidRPr="00992ABF" w:rsidRDefault="00992ABF" w:rsidP="00EC4B29">
      <w:pPr>
        <w:pStyle w:val="ListParagraph"/>
        <w:numPr>
          <w:ilvl w:val="0"/>
          <w:numId w:val="32"/>
        </w:numPr>
        <w:tabs>
          <w:tab w:val="left" w:pos="270"/>
          <w:tab w:val="left" w:pos="360"/>
        </w:tabs>
        <w:spacing w:after="0" w:line="240" w:lineRule="auto"/>
        <w:ind w:left="270" w:hanging="270"/>
        <w:rPr>
          <w:rFonts w:asciiTheme="minorHAnsi" w:hAnsiTheme="minorHAnsi" w:cstheme="minorHAnsi"/>
          <w:lang w:val="en-GB"/>
        </w:rPr>
      </w:pPr>
      <w:r w:rsidRPr="00992ABF">
        <w:rPr>
          <w:rFonts w:asciiTheme="minorHAnsi" w:hAnsiTheme="minorHAnsi" w:cstheme="minorHAnsi"/>
          <w:lang w:val="en-GB"/>
        </w:rPr>
        <w:t>Successfully completed the innovative projects like Self Sustaining Building &amp; Variation in Properties of Concrete using Fly ash in place of cement.</w:t>
      </w:r>
    </w:p>
    <w:p w:rsidR="00992ABF" w:rsidRPr="00EC4B29" w:rsidRDefault="00992ABF" w:rsidP="00EC4B29">
      <w:pPr>
        <w:pStyle w:val="ListParagraph"/>
        <w:numPr>
          <w:ilvl w:val="0"/>
          <w:numId w:val="32"/>
        </w:numPr>
        <w:tabs>
          <w:tab w:val="left" w:pos="270"/>
          <w:tab w:val="left" w:pos="360"/>
        </w:tabs>
        <w:spacing w:after="0" w:line="240" w:lineRule="auto"/>
        <w:ind w:left="270" w:hanging="270"/>
        <w:rPr>
          <w:rFonts w:asciiTheme="minorHAnsi" w:hAnsiTheme="minorHAnsi" w:cstheme="minorHAnsi"/>
          <w:lang w:val="en-GB"/>
        </w:rPr>
      </w:pPr>
      <w:r w:rsidRPr="00992ABF">
        <w:t>An ambitious &amp; hardworking individual with strong communication, coordination &amp; interpersonal skills and capability to work in multicultural environments</w:t>
      </w:r>
    </w:p>
    <w:p w:rsidR="00F17446" w:rsidRPr="00971939" w:rsidRDefault="00F17446" w:rsidP="00F17446">
      <w:pPr>
        <w:rPr>
          <w:rFonts w:asciiTheme="minorHAnsi" w:hAnsiTheme="minorHAnsi" w:cstheme="minorHAnsi"/>
          <w:lang w:val="en-GB"/>
        </w:rPr>
      </w:pPr>
    </w:p>
    <w:p w:rsidR="003B03AD" w:rsidRPr="00971939" w:rsidRDefault="006345C2" w:rsidP="0098285B">
      <w:pPr>
        <w:pStyle w:val="Tit"/>
        <w:shd w:val="clear" w:color="auto" w:fill="D9D9D9" w:themeFill="background1" w:themeFillShade="D9"/>
        <w:rPr>
          <w:rFonts w:asciiTheme="minorHAnsi" w:hAnsiTheme="minorHAnsi" w:cstheme="minorHAnsi"/>
          <w:caps/>
          <w:spacing w:val="-3"/>
          <w:sz w:val="22"/>
          <w:szCs w:val="22"/>
        </w:rPr>
      </w:pPr>
      <w:proofErr w:type="gramStart"/>
      <w:r w:rsidRPr="00971939">
        <w:rPr>
          <w:rFonts w:asciiTheme="minorHAnsi" w:hAnsiTheme="minorHAnsi" w:cstheme="minorHAnsi"/>
          <w:caps/>
          <w:spacing w:val="-3"/>
          <w:sz w:val="22"/>
          <w:szCs w:val="22"/>
        </w:rPr>
        <w:t>work  experience</w:t>
      </w:r>
      <w:proofErr w:type="gramEnd"/>
    </w:p>
    <w:p w:rsidR="006345C2" w:rsidRPr="00971939" w:rsidRDefault="006345C2" w:rsidP="00EC4B29">
      <w:pPr>
        <w:pStyle w:val="ListParagraph"/>
        <w:numPr>
          <w:ilvl w:val="0"/>
          <w:numId w:val="34"/>
        </w:numPr>
        <w:tabs>
          <w:tab w:val="left" w:pos="2625"/>
          <w:tab w:val="left" w:pos="3030"/>
          <w:tab w:val="left" w:pos="3075"/>
          <w:tab w:val="left" w:pos="3135"/>
        </w:tabs>
        <w:ind w:left="450"/>
        <w:rPr>
          <w:rFonts w:asciiTheme="minorHAnsi" w:hAnsiTheme="minorHAnsi" w:cstheme="minorHAnsi"/>
        </w:rPr>
      </w:pPr>
      <w:proofErr w:type="spellStart"/>
      <w:r w:rsidRPr="00971939">
        <w:rPr>
          <w:rFonts w:asciiTheme="minorHAnsi" w:hAnsiTheme="minorHAnsi" w:cstheme="minorHAnsi"/>
        </w:rPr>
        <w:t>Vikash</w:t>
      </w:r>
      <w:proofErr w:type="spellEnd"/>
      <w:r w:rsidRPr="00971939">
        <w:rPr>
          <w:rFonts w:asciiTheme="minorHAnsi" w:hAnsiTheme="minorHAnsi" w:cstheme="minorHAnsi"/>
        </w:rPr>
        <w:t xml:space="preserve"> Inst</w:t>
      </w:r>
      <w:r w:rsidR="0095309A" w:rsidRPr="00971939">
        <w:rPr>
          <w:rFonts w:asciiTheme="minorHAnsi" w:hAnsiTheme="minorHAnsi" w:cstheme="minorHAnsi"/>
        </w:rPr>
        <w:t xml:space="preserve">itute of Technology, </w:t>
      </w:r>
      <w:proofErr w:type="spellStart"/>
      <w:r w:rsidR="0095309A" w:rsidRPr="00971939">
        <w:rPr>
          <w:rFonts w:asciiTheme="minorHAnsi" w:hAnsiTheme="minorHAnsi" w:cstheme="minorHAnsi"/>
        </w:rPr>
        <w:t>Bargarh</w:t>
      </w:r>
      <w:proofErr w:type="spellEnd"/>
      <w:r w:rsidR="0095309A" w:rsidRPr="00971939">
        <w:rPr>
          <w:rFonts w:asciiTheme="minorHAnsi" w:hAnsiTheme="minorHAnsi" w:cstheme="minorHAnsi"/>
        </w:rPr>
        <w:tab/>
      </w:r>
      <w:r w:rsidR="0095309A" w:rsidRPr="00971939">
        <w:rPr>
          <w:rFonts w:asciiTheme="minorHAnsi" w:hAnsiTheme="minorHAnsi" w:cstheme="minorHAnsi"/>
        </w:rPr>
        <w:tab/>
      </w:r>
      <w:r w:rsidR="0095309A" w:rsidRPr="00971939">
        <w:rPr>
          <w:rFonts w:asciiTheme="minorHAnsi" w:hAnsiTheme="minorHAnsi" w:cstheme="minorHAnsi"/>
        </w:rPr>
        <w:tab/>
      </w:r>
      <w:r w:rsidRPr="00971939">
        <w:rPr>
          <w:rFonts w:asciiTheme="minorHAnsi" w:hAnsiTheme="minorHAnsi" w:cstheme="minorHAnsi"/>
        </w:rPr>
        <w:tab/>
      </w:r>
      <w:r w:rsidRPr="00971939">
        <w:rPr>
          <w:rFonts w:asciiTheme="minorHAnsi" w:hAnsiTheme="minorHAnsi" w:cstheme="minorHAnsi"/>
        </w:rPr>
        <w:tab/>
      </w:r>
      <w:r w:rsidR="00EC4B29">
        <w:rPr>
          <w:rFonts w:asciiTheme="minorHAnsi" w:hAnsiTheme="minorHAnsi" w:cstheme="minorHAnsi"/>
        </w:rPr>
        <w:t xml:space="preserve">             </w:t>
      </w:r>
      <w:r w:rsidRPr="00971939">
        <w:rPr>
          <w:rFonts w:asciiTheme="minorHAnsi" w:hAnsiTheme="minorHAnsi" w:cstheme="minorHAnsi"/>
        </w:rPr>
        <w:t>Dec 14- Till date</w:t>
      </w:r>
    </w:p>
    <w:p w:rsidR="003B03AD" w:rsidRPr="00971939" w:rsidRDefault="006345C2" w:rsidP="00EC4B29">
      <w:pPr>
        <w:pStyle w:val="ListParagraph"/>
        <w:numPr>
          <w:ilvl w:val="0"/>
          <w:numId w:val="34"/>
        </w:numPr>
        <w:tabs>
          <w:tab w:val="left" w:pos="2625"/>
          <w:tab w:val="left" w:pos="3030"/>
          <w:tab w:val="left" w:pos="3075"/>
          <w:tab w:val="left" w:pos="3135"/>
        </w:tabs>
        <w:ind w:left="450"/>
        <w:rPr>
          <w:rFonts w:asciiTheme="minorHAnsi" w:hAnsiTheme="minorHAnsi" w:cstheme="minorHAnsi"/>
        </w:rPr>
      </w:pPr>
      <w:r w:rsidRPr="00971939">
        <w:rPr>
          <w:rFonts w:asciiTheme="minorHAnsi" w:hAnsiTheme="minorHAnsi" w:cstheme="minorHAnsi"/>
        </w:rPr>
        <w:t>Black Diamond College of Engineering and Technology</w:t>
      </w:r>
      <w:r w:rsidR="00D026F0" w:rsidRPr="00971939">
        <w:rPr>
          <w:rFonts w:asciiTheme="minorHAnsi" w:hAnsiTheme="minorHAnsi" w:cstheme="minorHAnsi"/>
        </w:rPr>
        <w:t xml:space="preserve"> </w:t>
      </w:r>
      <w:r w:rsidRPr="00971939">
        <w:rPr>
          <w:rFonts w:asciiTheme="minorHAnsi" w:hAnsiTheme="minorHAnsi" w:cstheme="minorHAnsi"/>
        </w:rPr>
        <w:t>,</w:t>
      </w:r>
      <w:r w:rsidR="00D026F0" w:rsidRPr="00971939">
        <w:rPr>
          <w:rFonts w:asciiTheme="minorHAnsi" w:hAnsiTheme="minorHAnsi" w:cstheme="minorHAnsi"/>
        </w:rPr>
        <w:t xml:space="preserve"> </w:t>
      </w:r>
      <w:proofErr w:type="spellStart"/>
      <w:r w:rsidR="0095309A" w:rsidRPr="00971939">
        <w:rPr>
          <w:rFonts w:asciiTheme="minorHAnsi" w:hAnsiTheme="minorHAnsi" w:cstheme="minorHAnsi"/>
        </w:rPr>
        <w:t>Jharsuguda</w:t>
      </w:r>
      <w:proofErr w:type="spellEnd"/>
      <w:r w:rsidR="0095309A" w:rsidRPr="00971939">
        <w:rPr>
          <w:rFonts w:asciiTheme="minorHAnsi" w:hAnsiTheme="minorHAnsi" w:cstheme="minorHAnsi"/>
        </w:rPr>
        <w:tab/>
      </w:r>
      <w:r w:rsidR="00EC4B29">
        <w:rPr>
          <w:rFonts w:asciiTheme="minorHAnsi" w:hAnsiTheme="minorHAnsi" w:cstheme="minorHAnsi"/>
        </w:rPr>
        <w:t xml:space="preserve">              </w:t>
      </w:r>
      <w:r w:rsidRPr="00971939">
        <w:rPr>
          <w:rFonts w:asciiTheme="minorHAnsi" w:hAnsiTheme="minorHAnsi" w:cstheme="minorHAnsi"/>
        </w:rPr>
        <w:t>July 14- Dec 14</w:t>
      </w:r>
    </w:p>
    <w:p w:rsidR="0055172C" w:rsidRPr="00971939" w:rsidRDefault="0055172C" w:rsidP="00EC4B29">
      <w:pPr>
        <w:tabs>
          <w:tab w:val="left" w:pos="2625"/>
          <w:tab w:val="left" w:pos="3030"/>
          <w:tab w:val="left" w:pos="3075"/>
          <w:tab w:val="left" w:pos="3135"/>
        </w:tabs>
        <w:rPr>
          <w:rFonts w:asciiTheme="minorHAnsi" w:hAnsiTheme="minorHAnsi" w:cstheme="minorHAnsi"/>
        </w:rPr>
      </w:pPr>
      <w:r w:rsidRPr="00971939">
        <w:rPr>
          <w:rFonts w:asciiTheme="minorHAnsi" w:hAnsiTheme="minorHAnsi" w:cstheme="minorHAnsi"/>
          <w:b/>
        </w:rPr>
        <w:t>Role</w:t>
      </w:r>
      <w:r w:rsidRPr="00971939">
        <w:rPr>
          <w:rFonts w:asciiTheme="minorHAnsi" w:hAnsiTheme="minorHAnsi" w:cstheme="minorHAnsi"/>
        </w:rPr>
        <w:t>:</w:t>
      </w:r>
    </w:p>
    <w:p w:rsidR="00EC4B29" w:rsidRPr="00EC4B29" w:rsidRDefault="00EC4B29" w:rsidP="00EC4B29">
      <w:pPr>
        <w:pStyle w:val="ListParagraph"/>
        <w:numPr>
          <w:ilvl w:val="0"/>
          <w:numId w:val="32"/>
        </w:numPr>
        <w:spacing w:after="0" w:line="240" w:lineRule="auto"/>
        <w:ind w:left="450"/>
      </w:pPr>
      <w:r w:rsidRPr="00884174">
        <w:t>Reviewing the pre-set educational goals, objectives, classroom instructional programs, establishing academic and other performance objectives</w:t>
      </w:r>
    </w:p>
    <w:p w:rsidR="00EC4B29" w:rsidRPr="00EC4B29" w:rsidRDefault="00EC4B29" w:rsidP="00EC4B29">
      <w:pPr>
        <w:pStyle w:val="ListParagraph"/>
        <w:numPr>
          <w:ilvl w:val="0"/>
          <w:numId w:val="32"/>
        </w:numPr>
        <w:spacing w:after="0" w:line="240" w:lineRule="auto"/>
        <w:ind w:left="450"/>
      </w:pPr>
      <w:r w:rsidRPr="00EC4B29">
        <w:t>Setting educational standards &amp; goals, developing educational quality management systems</w:t>
      </w:r>
    </w:p>
    <w:p w:rsidR="00EC4B29" w:rsidRPr="00EC4B29" w:rsidRDefault="00EC4B29" w:rsidP="00EC4B29">
      <w:pPr>
        <w:pStyle w:val="ListParagraph"/>
        <w:numPr>
          <w:ilvl w:val="0"/>
          <w:numId w:val="32"/>
        </w:numPr>
        <w:spacing w:after="0" w:line="240" w:lineRule="auto"/>
        <w:ind w:left="450"/>
      </w:pPr>
      <w:r w:rsidRPr="00EC4B29">
        <w:t xml:space="preserve">Instructing the students as per curriculum thereby, recognizing, respecting &amp; nurturing  their creative potential </w:t>
      </w:r>
    </w:p>
    <w:p w:rsidR="00EC4B29" w:rsidRPr="00EC4B29" w:rsidRDefault="00EC4B29" w:rsidP="00EC4B29">
      <w:pPr>
        <w:pStyle w:val="ListParagraph"/>
        <w:numPr>
          <w:ilvl w:val="0"/>
          <w:numId w:val="32"/>
        </w:numPr>
        <w:spacing w:after="0" w:line="240" w:lineRule="auto"/>
        <w:ind w:left="450"/>
      </w:pPr>
      <w:r w:rsidRPr="00EC4B29">
        <w:t>Responding to the queries in a spontaneous manner; counseling students and grooming them to attain their goal</w:t>
      </w:r>
    </w:p>
    <w:p w:rsidR="00EC4B29" w:rsidRPr="00EC4B29" w:rsidRDefault="00EC4B29" w:rsidP="00EC4B29">
      <w:pPr>
        <w:pStyle w:val="ListParagraph"/>
        <w:numPr>
          <w:ilvl w:val="0"/>
          <w:numId w:val="32"/>
        </w:numPr>
        <w:spacing w:after="0" w:line="240" w:lineRule="auto"/>
        <w:ind w:left="450"/>
      </w:pPr>
      <w:r w:rsidRPr="00EC4B29">
        <w:t>Keeping the students up to date with curriculum changes and assessment methods</w:t>
      </w:r>
    </w:p>
    <w:p w:rsidR="00EC4B29" w:rsidRPr="00EC4B29" w:rsidRDefault="00EC4B29" w:rsidP="00EC4B29">
      <w:pPr>
        <w:pStyle w:val="ListParagraph"/>
        <w:numPr>
          <w:ilvl w:val="0"/>
          <w:numId w:val="32"/>
        </w:numPr>
        <w:spacing w:after="0" w:line="240" w:lineRule="auto"/>
        <w:ind w:left="450"/>
      </w:pPr>
      <w:r w:rsidRPr="00EC4B29">
        <w:t>Teaching as per academic curriculum to students, recognizing, respecting &amp; nurturing the creative potential of each student; preparing exercises, questionnaires and assignments for students at various levels</w:t>
      </w:r>
    </w:p>
    <w:p w:rsidR="00EC4B29" w:rsidRPr="00EC4B29" w:rsidRDefault="00EC4B29" w:rsidP="00EC4B29">
      <w:pPr>
        <w:pStyle w:val="ListParagraph"/>
        <w:numPr>
          <w:ilvl w:val="0"/>
          <w:numId w:val="32"/>
        </w:numPr>
        <w:spacing w:after="0" w:line="240" w:lineRule="auto"/>
        <w:ind w:left="450"/>
      </w:pPr>
      <w:r w:rsidRPr="00EC4B29">
        <w:t>Responding to the queries in a spontaneous manner; setting &amp; marking assignments and tests; assessing students' work for internally assessed components of qualifications</w:t>
      </w:r>
    </w:p>
    <w:p w:rsidR="0055172C" w:rsidRPr="00EC4B29" w:rsidRDefault="00EC4B29" w:rsidP="00EC4B29">
      <w:pPr>
        <w:pStyle w:val="ListParagraph"/>
        <w:numPr>
          <w:ilvl w:val="0"/>
          <w:numId w:val="32"/>
        </w:numPr>
        <w:spacing w:after="0" w:line="240" w:lineRule="auto"/>
        <w:ind w:left="450"/>
      </w:pPr>
      <w:r w:rsidRPr="00EC4B29">
        <w:t>Maintaining records and writing reports on students; keeping up to date with curriculum changes and assessment methods</w:t>
      </w:r>
    </w:p>
    <w:p w:rsidR="003B03AD" w:rsidRPr="00971939" w:rsidRDefault="0055172C" w:rsidP="00D026F0">
      <w:pPr>
        <w:pStyle w:val="Tit"/>
        <w:shd w:val="clear" w:color="auto" w:fill="D9D9D9" w:themeFill="background1" w:themeFillShade="D9"/>
        <w:ind w:left="0" w:firstLine="0"/>
        <w:rPr>
          <w:rFonts w:asciiTheme="minorHAnsi" w:hAnsiTheme="minorHAnsi" w:cstheme="minorHAnsi"/>
          <w:caps/>
          <w:spacing w:val="-3"/>
          <w:sz w:val="22"/>
          <w:szCs w:val="22"/>
        </w:rPr>
      </w:pPr>
      <w:r w:rsidRPr="00971939">
        <w:rPr>
          <w:rFonts w:asciiTheme="minorHAnsi" w:hAnsiTheme="minorHAnsi" w:cstheme="minorHAnsi"/>
          <w:caps/>
          <w:spacing w:val="-3"/>
          <w:sz w:val="22"/>
          <w:szCs w:val="22"/>
        </w:rPr>
        <w:t>educational qualification</w:t>
      </w:r>
    </w:p>
    <w:p w:rsidR="000F5D4B" w:rsidRPr="00971939" w:rsidRDefault="000F5D4B" w:rsidP="000F5D4B">
      <w:pPr>
        <w:pStyle w:val="ListParagraph"/>
        <w:tabs>
          <w:tab w:val="left" w:pos="1080"/>
          <w:tab w:val="left" w:pos="1485"/>
          <w:tab w:val="left" w:pos="1530"/>
          <w:tab w:val="left" w:pos="1590"/>
        </w:tabs>
        <w:ind w:left="993"/>
        <w:rPr>
          <w:rFonts w:asciiTheme="minorHAnsi" w:hAnsiTheme="minorHAnsi" w:cstheme="minorHAnsi"/>
        </w:rPr>
      </w:pPr>
    </w:p>
    <w:p w:rsidR="0055172C" w:rsidRPr="00971939" w:rsidRDefault="0055172C" w:rsidP="0037263F">
      <w:pPr>
        <w:pStyle w:val="ListParagraph"/>
        <w:numPr>
          <w:ilvl w:val="0"/>
          <w:numId w:val="38"/>
        </w:numPr>
        <w:shd w:val="clear" w:color="auto" w:fill="FFFFFF"/>
        <w:spacing w:before="20" w:after="20"/>
        <w:ind w:left="450"/>
        <w:jc w:val="both"/>
        <w:rPr>
          <w:rFonts w:asciiTheme="minorHAnsi" w:hAnsiTheme="minorHAnsi" w:cstheme="minorHAnsi"/>
        </w:rPr>
      </w:pPr>
      <w:proofErr w:type="spellStart"/>
      <w:r w:rsidRPr="00971939">
        <w:rPr>
          <w:rFonts w:asciiTheme="minorHAnsi" w:hAnsiTheme="minorHAnsi" w:cstheme="minorHAnsi"/>
        </w:rPr>
        <w:t>B.Tech</w:t>
      </w:r>
      <w:proofErr w:type="spellEnd"/>
      <w:r w:rsidRPr="00971939">
        <w:rPr>
          <w:rFonts w:asciiTheme="minorHAnsi" w:hAnsiTheme="minorHAnsi" w:cstheme="minorHAnsi"/>
        </w:rPr>
        <w:t xml:space="preserve">. (CIVIL Engineering) from </w:t>
      </w:r>
      <w:proofErr w:type="spellStart"/>
      <w:r w:rsidRPr="00971939">
        <w:rPr>
          <w:rFonts w:asciiTheme="minorHAnsi" w:hAnsiTheme="minorHAnsi" w:cstheme="minorHAnsi"/>
        </w:rPr>
        <w:t>Vikash</w:t>
      </w:r>
      <w:proofErr w:type="spellEnd"/>
      <w:r w:rsidRPr="00971939">
        <w:rPr>
          <w:rFonts w:asciiTheme="minorHAnsi" w:hAnsiTheme="minorHAnsi" w:cstheme="minorHAnsi"/>
        </w:rPr>
        <w:t xml:space="preserve"> Institute of Technology, </w:t>
      </w:r>
      <w:proofErr w:type="spellStart"/>
      <w:r w:rsidRPr="00971939">
        <w:rPr>
          <w:rFonts w:asciiTheme="minorHAnsi" w:hAnsiTheme="minorHAnsi" w:cstheme="minorHAnsi"/>
        </w:rPr>
        <w:t>Odisha</w:t>
      </w:r>
      <w:proofErr w:type="spellEnd"/>
      <w:r w:rsidRPr="00971939">
        <w:rPr>
          <w:rFonts w:asciiTheme="minorHAnsi" w:hAnsiTheme="minorHAnsi" w:cstheme="minorHAnsi"/>
        </w:rPr>
        <w:t xml:space="preserve"> with CGPA of 7.64 in 2013</w:t>
      </w:r>
    </w:p>
    <w:p w:rsidR="0055172C" w:rsidRPr="00971939" w:rsidRDefault="0055172C" w:rsidP="0037263F">
      <w:pPr>
        <w:pStyle w:val="ListParagraph"/>
        <w:numPr>
          <w:ilvl w:val="0"/>
          <w:numId w:val="38"/>
        </w:numPr>
        <w:shd w:val="clear" w:color="auto" w:fill="FFFFFF"/>
        <w:spacing w:before="20" w:after="20"/>
        <w:ind w:left="450"/>
        <w:jc w:val="both"/>
        <w:rPr>
          <w:rFonts w:asciiTheme="minorHAnsi" w:hAnsiTheme="minorHAnsi" w:cstheme="minorHAnsi"/>
        </w:rPr>
      </w:pPr>
      <w:r w:rsidRPr="00971939">
        <w:rPr>
          <w:rFonts w:asciiTheme="minorHAnsi" w:hAnsiTheme="minorHAnsi" w:cstheme="minorHAnsi"/>
        </w:rPr>
        <w:t xml:space="preserve">Intermediate (Science) from </w:t>
      </w:r>
      <w:proofErr w:type="spellStart"/>
      <w:r w:rsidRPr="00971939">
        <w:rPr>
          <w:rFonts w:asciiTheme="minorHAnsi" w:hAnsiTheme="minorHAnsi" w:cstheme="minorHAnsi"/>
        </w:rPr>
        <w:t>Vikash</w:t>
      </w:r>
      <w:proofErr w:type="spellEnd"/>
      <w:r w:rsidRPr="00971939">
        <w:rPr>
          <w:rFonts w:asciiTheme="minorHAnsi" w:hAnsiTheme="minorHAnsi" w:cstheme="minorHAnsi"/>
        </w:rPr>
        <w:t xml:space="preserve"> Junior College, </w:t>
      </w:r>
      <w:proofErr w:type="spellStart"/>
      <w:r w:rsidRPr="00971939">
        <w:rPr>
          <w:rFonts w:asciiTheme="minorHAnsi" w:hAnsiTheme="minorHAnsi" w:cstheme="minorHAnsi"/>
        </w:rPr>
        <w:t>Odisha</w:t>
      </w:r>
      <w:proofErr w:type="spellEnd"/>
      <w:r w:rsidRPr="00971939">
        <w:rPr>
          <w:rFonts w:asciiTheme="minorHAnsi" w:hAnsiTheme="minorHAnsi" w:cstheme="minorHAnsi"/>
        </w:rPr>
        <w:t xml:space="preserve"> with 53.3% in 2009</w:t>
      </w:r>
    </w:p>
    <w:p w:rsidR="0055172C" w:rsidRPr="00971939" w:rsidRDefault="0055172C" w:rsidP="0037263F">
      <w:pPr>
        <w:pStyle w:val="ListParagraph"/>
        <w:numPr>
          <w:ilvl w:val="0"/>
          <w:numId w:val="38"/>
        </w:numPr>
        <w:shd w:val="clear" w:color="auto" w:fill="FFFFFF"/>
        <w:spacing w:before="20" w:after="20"/>
        <w:ind w:left="450"/>
        <w:jc w:val="both"/>
        <w:rPr>
          <w:rFonts w:asciiTheme="minorHAnsi" w:hAnsiTheme="minorHAnsi" w:cstheme="minorHAnsi"/>
        </w:rPr>
      </w:pPr>
      <w:r w:rsidRPr="00971939">
        <w:rPr>
          <w:rFonts w:asciiTheme="minorHAnsi" w:hAnsiTheme="minorHAnsi" w:cstheme="minorHAnsi"/>
        </w:rPr>
        <w:t xml:space="preserve">Matriculation from </w:t>
      </w:r>
      <w:proofErr w:type="spellStart"/>
      <w:r w:rsidRPr="00971939">
        <w:rPr>
          <w:rFonts w:asciiTheme="minorHAnsi" w:hAnsiTheme="minorHAnsi" w:cstheme="minorHAnsi"/>
        </w:rPr>
        <w:t>Jyoti</w:t>
      </w:r>
      <w:proofErr w:type="spellEnd"/>
      <w:r w:rsidRPr="00971939">
        <w:rPr>
          <w:rFonts w:asciiTheme="minorHAnsi" w:hAnsiTheme="minorHAnsi" w:cstheme="minorHAnsi"/>
        </w:rPr>
        <w:t xml:space="preserve"> </w:t>
      </w:r>
      <w:proofErr w:type="spellStart"/>
      <w:r w:rsidRPr="00971939">
        <w:rPr>
          <w:rFonts w:asciiTheme="minorHAnsi" w:hAnsiTheme="minorHAnsi" w:cstheme="minorHAnsi"/>
        </w:rPr>
        <w:t>Vihar</w:t>
      </w:r>
      <w:proofErr w:type="spellEnd"/>
      <w:r w:rsidRPr="00971939">
        <w:rPr>
          <w:rFonts w:asciiTheme="minorHAnsi" w:hAnsiTheme="minorHAnsi" w:cstheme="minorHAnsi"/>
        </w:rPr>
        <w:t xml:space="preserve"> High School, </w:t>
      </w:r>
      <w:proofErr w:type="spellStart"/>
      <w:r w:rsidRPr="00971939">
        <w:rPr>
          <w:rFonts w:asciiTheme="minorHAnsi" w:hAnsiTheme="minorHAnsi" w:cstheme="minorHAnsi"/>
        </w:rPr>
        <w:t>Odisha</w:t>
      </w:r>
      <w:proofErr w:type="spellEnd"/>
      <w:r w:rsidRPr="00971939">
        <w:rPr>
          <w:rFonts w:asciiTheme="minorHAnsi" w:hAnsiTheme="minorHAnsi" w:cstheme="minorHAnsi"/>
        </w:rPr>
        <w:t xml:space="preserve"> with 64% in 2007</w:t>
      </w:r>
    </w:p>
    <w:p w:rsidR="000F5D4B" w:rsidRPr="00971939" w:rsidRDefault="000F5D4B" w:rsidP="0055172C">
      <w:pPr>
        <w:tabs>
          <w:tab w:val="left" w:pos="1080"/>
          <w:tab w:val="left" w:pos="1485"/>
          <w:tab w:val="left" w:pos="1530"/>
          <w:tab w:val="left" w:pos="1590"/>
        </w:tabs>
        <w:rPr>
          <w:rFonts w:asciiTheme="minorHAnsi" w:hAnsiTheme="minorHAnsi" w:cstheme="minorHAnsi"/>
        </w:rPr>
      </w:pPr>
    </w:p>
    <w:p w:rsidR="00D329E1" w:rsidRPr="00971939" w:rsidRDefault="00D329E1" w:rsidP="003A6542">
      <w:pPr>
        <w:tabs>
          <w:tab w:val="left" w:pos="1080"/>
          <w:tab w:val="left" w:pos="1485"/>
          <w:tab w:val="left" w:pos="1530"/>
          <w:tab w:val="left" w:pos="1590"/>
        </w:tabs>
        <w:ind w:left="720"/>
        <w:rPr>
          <w:rFonts w:asciiTheme="minorHAnsi" w:hAnsiTheme="minorHAnsi" w:cstheme="minorHAnsi"/>
        </w:rPr>
      </w:pPr>
    </w:p>
    <w:p w:rsidR="003B03AD" w:rsidRPr="00971939" w:rsidRDefault="000A3D16" w:rsidP="00D026F0">
      <w:pPr>
        <w:pStyle w:val="Tit"/>
        <w:shd w:val="clear" w:color="auto" w:fill="D9D9D9" w:themeFill="background1" w:themeFillShade="D9"/>
        <w:ind w:left="0" w:firstLine="0"/>
        <w:rPr>
          <w:rFonts w:asciiTheme="minorHAnsi" w:hAnsiTheme="minorHAnsi" w:cstheme="minorHAnsi"/>
          <w:caps/>
          <w:spacing w:val="-3"/>
          <w:sz w:val="22"/>
          <w:szCs w:val="22"/>
        </w:rPr>
      </w:pPr>
      <w:r w:rsidRPr="00971939">
        <w:rPr>
          <w:rFonts w:asciiTheme="minorHAnsi" w:hAnsiTheme="minorHAnsi" w:cstheme="minorHAnsi"/>
          <w:caps/>
          <w:spacing w:val="-3"/>
          <w:sz w:val="22"/>
          <w:szCs w:val="22"/>
        </w:rPr>
        <w:t>achievements</w:t>
      </w:r>
    </w:p>
    <w:p w:rsidR="003F11CC" w:rsidRPr="00971939" w:rsidRDefault="003F11CC" w:rsidP="003F11CC">
      <w:pPr>
        <w:rPr>
          <w:rStyle w:val="Strong"/>
          <w:rFonts w:asciiTheme="minorHAnsi" w:hAnsiTheme="minorHAnsi" w:cstheme="minorHAnsi"/>
          <w:i/>
          <w:iCs/>
        </w:rPr>
      </w:pPr>
    </w:p>
    <w:p w:rsidR="003F11CC" w:rsidRPr="00971939" w:rsidRDefault="003F11CC" w:rsidP="0037263F">
      <w:pPr>
        <w:pStyle w:val="ListParagraph"/>
        <w:numPr>
          <w:ilvl w:val="0"/>
          <w:numId w:val="39"/>
        </w:numPr>
        <w:ind w:left="450"/>
        <w:rPr>
          <w:rStyle w:val="Strong"/>
          <w:rFonts w:asciiTheme="minorHAnsi" w:hAnsiTheme="minorHAnsi" w:cstheme="minorHAnsi"/>
          <w:i/>
          <w:iCs/>
        </w:rPr>
      </w:pPr>
      <w:r w:rsidRPr="00971939">
        <w:rPr>
          <w:rStyle w:val="Strong"/>
          <w:rFonts w:asciiTheme="minorHAnsi" w:hAnsiTheme="minorHAnsi" w:cstheme="minorHAnsi"/>
          <w:b w:val="0"/>
          <w:iCs/>
        </w:rPr>
        <w:t>Guided students for different project works and prepared them for different technical competitions.</w:t>
      </w:r>
    </w:p>
    <w:p w:rsidR="003A6542" w:rsidRPr="00971939" w:rsidRDefault="0055172C" w:rsidP="0037263F">
      <w:pPr>
        <w:pStyle w:val="ListParagraph"/>
        <w:numPr>
          <w:ilvl w:val="0"/>
          <w:numId w:val="39"/>
        </w:numPr>
        <w:ind w:left="450"/>
        <w:rPr>
          <w:rStyle w:val="Strong"/>
          <w:rFonts w:asciiTheme="minorHAnsi" w:hAnsiTheme="minorHAnsi" w:cstheme="minorHAnsi"/>
          <w:i/>
          <w:iCs/>
        </w:rPr>
      </w:pPr>
      <w:r w:rsidRPr="00971939">
        <w:rPr>
          <w:rStyle w:val="Strong"/>
          <w:rFonts w:asciiTheme="minorHAnsi" w:hAnsiTheme="minorHAnsi" w:cstheme="minorHAnsi"/>
          <w:b w:val="0"/>
          <w:iCs/>
        </w:rPr>
        <w:t xml:space="preserve">Participated in </w:t>
      </w:r>
      <w:r w:rsidR="003F11CC" w:rsidRPr="00971939">
        <w:rPr>
          <w:rStyle w:val="Strong"/>
          <w:rFonts w:asciiTheme="minorHAnsi" w:hAnsiTheme="minorHAnsi" w:cstheme="minorHAnsi"/>
          <w:b w:val="0"/>
          <w:iCs/>
        </w:rPr>
        <w:t>different technical festivals in different engineering colleges.</w:t>
      </w:r>
    </w:p>
    <w:p w:rsidR="003F11CC" w:rsidRPr="00971939" w:rsidRDefault="003F11CC" w:rsidP="0037263F">
      <w:pPr>
        <w:pStyle w:val="ListParagraph"/>
        <w:numPr>
          <w:ilvl w:val="0"/>
          <w:numId w:val="39"/>
        </w:numPr>
        <w:ind w:left="450"/>
        <w:rPr>
          <w:rStyle w:val="Strong"/>
          <w:rFonts w:asciiTheme="minorHAnsi" w:hAnsiTheme="minorHAnsi" w:cstheme="minorHAnsi"/>
          <w:i/>
          <w:iCs/>
        </w:rPr>
      </w:pPr>
      <w:r w:rsidRPr="00971939">
        <w:rPr>
          <w:rStyle w:val="Strong"/>
          <w:rFonts w:asciiTheme="minorHAnsi" w:hAnsiTheme="minorHAnsi" w:cstheme="minorHAnsi"/>
          <w:b w:val="0"/>
          <w:iCs/>
        </w:rPr>
        <w:t xml:space="preserve">Collected more than 1.8lakhs sponsorship for technical festival during B-Tech. </w:t>
      </w:r>
    </w:p>
    <w:p w:rsidR="00A67045" w:rsidRPr="00971939" w:rsidRDefault="00A67045" w:rsidP="00D026F0">
      <w:pPr>
        <w:pStyle w:val="ListParagraph"/>
        <w:ind w:left="709"/>
        <w:rPr>
          <w:rStyle w:val="Strong"/>
          <w:rFonts w:asciiTheme="minorHAnsi" w:hAnsiTheme="minorHAnsi" w:cstheme="minorHAnsi"/>
          <w:i/>
          <w:iCs/>
        </w:rPr>
      </w:pPr>
    </w:p>
    <w:p w:rsidR="003A6542" w:rsidRPr="00971939" w:rsidRDefault="003A6542" w:rsidP="003A6542">
      <w:pPr>
        <w:pBdr>
          <w:bottom w:val="single" w:sz="4" w:space="1" w:color="auto"/>
        </w:pBdr>
        <w:shd w:val="clear" w:color="auto" w:fill="D9D9D9" w:themeFill="background1" w:themeFillShade="D9"/>
        <w:rPr>
          <w:rStyle w:val="Strong"/>
          <w:rFonts w:asciiTheme="minorHAnsi" w:hAnsiTheme="minorHAnsi" w:cstheme="minorHAnsi"/>
          <w:iCs/>
        </w:rPr>
      </w:pPr>
      <w:r w:rsidRPr="00971939">
        <w:rPr>
          <w:rStyle w:val="Strong"/>
          <w:rFonts w:asciiTheme="minorHAnsi" w:hAnsiTheme="minorHAnsi" w:cstheme="minorHAnsi"/>
          <w:i/>
          <w:iCs/>
        </w:rPr>
        <w:t xml:space="preserve"> </w:t>
      </w:r>
      <w:r w:rsidRPr="00971939">
        <w:rPr>
          <w:rStyle w:val="Strong"/>
          <w:rFonts w:asciiTheme="minorHAnsi" w:hAnsiTheme="minorHAnsi" w:cstheme="minorHAnsi"/>
          <w:iCs/>
        </w:rPr>
        <w:t xml:space="preserve">PROJECT                                                                                                    </w:t>
      </w:r>
    </w:p>
    <w:p w:rsidR="003A6542" w:rsidRPr="00971939" w:rsidRDefault="003A6542" w:rsidP="003A6542">
      <w:pPr>
        <w:pStyle w:val="ListParagraph"/>
        <w:ind w:left="1530"/>
        <w:rPr>
          <w:rStyle w:val="Strong"/>
          <w:rFonts w:asciiTheme="minorHAnsi" w:hAnsiTheme="minorHAnsi" w:cstheme="minorHAnsi"/>
        </w:rPr>
      </w:pPr>
    </w:p>
    <w:p w:rsidR="003B03AD" w:rsidRPr="00971939" w:rsidRDefault="003A6542" w:rsidP="0037263F">
      <w:pPr>
        <w:pStyle w:val="ListParagraph"/>
        <w:numPr>
          <w:ilvl w:val="0"/>
          <w:numId w:val="40"/>
        </w:numPr>
        <w:ind w:left="450" w:hanging="283"/>
        <w:rPr>
          <w:rStyle w:val="Strong"/>
          <w:rFonts w:asciiTheme="minorHAnsi" w:hAnsiTheme="minorHAnsi" w:cstheme="minorHAnsi"/>
        </w:rPr>
      </w:pPr>
      <w:r w:rsidRPr="00971939">
        <w:rPr>
          <w:rStyle w:val="Strong"/>
          <w:rFonts w:asciiTheme="minorHAnsi" w:hAnsiTheme="minorHAnsi" w:cstheme="minorHAnsi"/>
        </w:rPr>
        <w:t>Self sus</w:t>
      </w:r>
      <w:r w:rsidR="0037263F">
        <w:rPr>
          <w:rStyle w:val="Strong"/>
          <w:rFonts w:asciiTheme="minorHAnsi" w:hAnsiTheme="minorHAnsi" w:cstheme="minorHAnsi"/>
        </w:rPr>
        <w:t>t</w:t>
      </w:r>
      <w:r w:rsidRPr="00971939">
        <w:rPr>
          <w:rStyle w:val="Strong"/>
          <w:rFonts w:asciiTheme="minorHAnsi" w:hAnsiTheme="minorHAnsi" w:cstheme="minorHAnsi"/>
        </w:rPr>
        <w:t>aining building :</w:t>
      </w:r>
    </w:p>
    <w:p w:rsidR="003A6542" w:rsidRPr="00971939" w:rsidRDefault="003A6542" w:rsidP="0037263F">
      <w:pPr>
        <w:pStyle w:val="ListParagraph"/>
        <w:ind w:left="450"/>
        <w:rPr>
          <w:rStyle w:val="Strong"/>
          <w:rFonts w:asciiTheme="minorHAnsi" w:hAnsiTheme="minorHAnsi" w:cstheme="minorHAnsi"/>
          <w:b w:val="0"/>
        </w:rPr>
      </w:pPr>
      <w:bookmarkStart w:id="0" w:name="_GoBack"/>
      <w:bookmarkEnd w:id="0"/>
      <w:r w:rsidRPr="00971939">
        <w:rPr>
          <w:rStyle w:val="Strong"/>
          <w:rFonts w:asciiTheme="minorHAnsi" w:hAnsiTheme="minorHAnsi" w:cstheme="minorHAnsi"/>
          <w:b w:val="0"/>
        </w:rPr>
        <w:t xml:space="preserve">The building was made with all </w:t>
      </w:r>
      <w:proofErr w:type="spellStart"/>
      <w:r w:rsidRPr="00971939">
        <w:rPr>
          <w:rStyle w:val="Strong"/>
          <w:rFonts w:asciiTheme="minorHAnsi" w:hAnsiTheme="minorHAnsi" w:cstheme="minorHAnsi"/>
          <w:b w:val="0"/>
        </w:rPr>
        <w:t>fascilities</w:t>
      </w:r>
      <w:proofErr w:type="spellEnd"/>
      <w:r w:rsidRPr="00971939">
        <w:rPr>
          <w:rStyle w:val="Strong"/>
          <w:rFonts w:asciiTheme="minorHAnsi" w:hAnsiTheme="minorHAnsi" w:cstheme="minorHAnsi"/>
          <w:b w:val="0"/>
        </w:rPr>
        <w:t xml:space="preserve"> for sustaining itself.  We have used solar </w:t>
      </w:r>
      <w:proofErr w:type="spellStart"/>
      <w:r w:rsidRPr="00971939">
        <w:rPr>
          <w:rStyle w:val="Strong"/>
          <w:rFonts w:asciiTheme="minorHAnsi" w:hAnsiTheme="minorHAnsi" w:cstheme="minorHAnsi"/>
          <w:b w:val="0"/>
        </w:rPr>
        <w:t>pannel</w:t>
      </w:r>
      <w:proofErr w:type="spellEnd"/>
      <w:r w:rsidRPr="00971939">
        <w:rPr>
          <w:rStyle w:val="Strong"/>
          <w:rFonts w:asciiTheme="minorHAnsi" w:hAnsiTheme="minorHAnsi" w:cstheme="minorHAnsi"/>
          <w:b w:val="0"/>
        </w:rPr>
        <w:t xml:space="preserve"> for current supply inside the house. Heat insulators were used like cavity wall and all. We have also made provisions for waste water management. Rain water was filtered for better purposes. </w:t>
      </w:r>
    </w:p>
    <w:p w:rsidR="003A6542" w:rsidRPr="00971939" w:rsidRDefault="00A258E4" w:rsidP="0037263F">
      <w:pPr>
        <w:pStyle w:val="ListParagraph"/>
        <w:numPr>
          <w:ilvl w:val="0"/>
          <w:numId w:val="40"/>
        </w:numPr>
        <w:ind w:left="450" w:hanging="283"/>
        <w:rPr>
          <w:rStyle w:val="Strong"/>
          <w:rFonts w:asciiTheme="minorHAnsi" w:hAnsiTheme="minorHAnsi" w:cstheme="minorHAnsi"/>
          <w:b w:val="0"/>
        </w:rPr>
      </w:pPr>
      <w:r w:rsidRPr="00971939">
        <w:rPr>
          <w:rStyle w:val="Strong"/>
          <w:rFonts w:asciiTheme="minorHAnsi" w:hAnsiTheme="minorHAnsi" w:cstheme="minorHAnsi"/>
        </w:rPr>
        <w:t>Variation in properties of concrete using fly ash in place of cement.</w:t>
      </w:r>
    </w:p>
    <w:p w:rsidR="003A6542" w:rsidRPr="00971939" w:rsidRDefault="00A258E4" w:rsidP="0037263F">
      <w:pPr>
        <w:pStyle w:val="ListParagraph"/>
        <w:ind w:left="450"/>
        <w:rPr>
          <w:rStyle w:val="Strong"/>
          <w:rFonts w:asciiTheme="minorHAnsi" w:hAnsiTheme="minorHAnsi" w:cstheme="minorHAnsi"/>
          <w:b w:val="0"/>
        </w:rPr>
      </w:pPr>
      <w:r w:rsidRPr="00971939">
        <w:rPr>
          <w:rStyle w:val="Strong"/>
          <w:rFonts w:asciiTheme="minorHAnsi" w:hAnsiTheme="minorHAnsi" w:cstheme="minorHAnsi"/>
          <w:b w:val="0"/>
        </w:rPr>
        <w:t xml:space="preserve">Fly ash was used in place of cement in some </w:t>
      </w:r>
      <w:proofErr w:type="spellStart"/>
      <w:r w:rsidRPr="00971939">
        <w:rPr>
          <w:rStyle w:val="Strong"/>
          <w:rFonts w:asciiTheme="minorHAnsi" w:hAnsiTheme="minorHAnsi" w:cstheme="minorHAnsi"/>
          <w:b w:val="0"/>
        </w:rPr>
        <w:t>propertion</w:t>
      </w:r>
      <w:proofErr w:type="spellEnd"/>
      <w:r w:rsidRPr="00971939">
        <w:rPr>
          <w:rStyle w:val="Strong"/>
          <w:rFonts w:asciiTheme="minorHAnsi" w:hAnsiTheme="minorHAnsi" w:cstheme="minorHAnsi"/>
          <w:b w:val="0"/>
        </w:rPr>
        <w:t xml:space="preserve">.  </w:t>
      </w:r>
      <w:proofErr w:type="gramStart"/>
      <w:r w:rsidRPr="00971939">
        <w:rPr>
          <w:rStyle w:val="Strong"/>
          <w:rFonts w:asciiTheme="minorHAnsi" w:hAnsiTheme="minorHAnsi" w:cstheme="minorHAnsi"/>
          <w:b w:val="0"/>
        </w:rPr>
        <w:t>Different proportions of fly ash was</w:t>
      </w:r>
      <w:proofErr w:type="gramEnd"/>
      <w:r w:rsidRPr="00971939">
        <w:rPr>
          <w:rStyle w:val="Strong"/>
          <w:rFonts w:asciiTheme="minorHAnsi" w:hAnsiTheme="minorHAnsi" w:cstheme="minorHAnsi"/>
          <w:b w:val="0"/>
        </w:rPr>
        <w:t xml:space="preserve"> replaced by cement and then concrete cubes were made for testing.</w:t>
      </w:r>
    </w:p>
    <w:p w:rsidR="003A6542" w:rsidRPr="00971939" w:rsidRDefault="003A6542" w:rsidP="006F152E">
      <w:pPr>
        <w:ind w:left="15"/>
        <w:rPr>
          <w:rStyle w:val="Strong"/>
          <w:rFonts w:asciiTheme="minorHAnsi" w:hAnsiTheme="minorHAnsi" w:cstheme="minorHAnsi"/>
          <w:b w:val="0"/>
          <w:bCs w:val="0"/>
          <w:sz w:val="22"/>
          <w:szCs w:val="22"/>
        </w:rPr>
      </w:pPr>
    </w:p>
    <w:p w:rsidR="003B03AD" w:rsidRPr="00971939" w:rsidRDefault="00A258E4" w:rsidP="003F11CC">
      <w:pPr>
        <w:pStyle w:val="Tit"/>
        <w:shd w:val="clear" w:color="auto" w:fill="D9D9D9" w:themeFill="background1" w:themeFillShade="D9"/>
        <w:rPr>
          <w:rFonts w:asciiTheme="minorHAnsi" w:hAnsiTheme="minorHAnsi" w:cstheme="minorHAnsi"/>
          <w:caps/>
          <w:spacing w:val="-3"/>
          <w:sz w:val="22"/>
          <w:szCs w:val="22"/>
        </w:rPr>
      </w:pPr>
      <w:r w:rsidRPr="00971939">
        <w:rPr>
          <w:rFonts w:asciiTheme="minorHAnsi" w:hAnsiTheme="minorHAnsi" w:cstheme="minorHAnsi"/>
          <w:caps/>
          <w:spacing w:val="-3"/>
          <w:sz w:val="22"/>
          <w:szCs w:val="22"/>
        </w:rPr>
        <w:t xml:space="preserve">  </w:t>
      </w:r>
      <w:r w:rsidR="00680EFC" w:rsidRPr="00971939">
        <w:rPr>
          <w:rFonts w:asciiTheme="minorHAnsi" w:hAnsiTheme="minorHAnsi" w:cstheme="minorHAnsi"/>
          <w:caps/>
          <w:spacing w:val="-3"/>
          <w:sz w:val="22"/>
          <w:szCs w:val="22"/>
        </w:rPr>
        <w:t>strengths</w:t>
      </w:r>
    </w:p>
    <w:p w:rsidR="005F2D4F" w:rsidRPr="00971939" w:rsidRDefault="005F2D4F" w:rsidP="0037263F">
      <w:pPr>
        <w:pStyle w:val="ListParagraph"/>
        <w:numPr>
          <w:ilvl w:val="0"/>
          <w:numId w:val="40"/>
        </w:numPr>
        <w:ind w:left="450" w:hanging="283"/>
        <w:rPr>
          <w:rFonts w:asciiTheme="minorHAnsi" w:hAnsiTheme="minorHAnsi" w:cstheme="minorHAnsi"/>
        </w:rPr>
      </w:pPr>
      <w:r w:rsidRPr="00971939">
        <w:rPr>
          <w:rFonts w:asciiTheme="minorHAnsi" w:hAnsiTheme="minorHAnsi" w:cstheme="minorHAnsi"/>
        </w:rPr>
        <w:t xml:space="preserve">Work hard consistently to get the work done in time with perfection.  </w:t>
      </w:r>
    </w:p>
    <w:p w:rsidR="005F2D4F" w:rsidRPr="00971939" w:rsidRDefault="005F2D4F" w:rsidP="0037263F">
      <w:pPr>
        <w:pStyle w:val="ListParagraph"/>
        <w:numPr>
          <w:ilvl w:val="0"/>
          <w:numId w:val="40"/>
        </w:numPr>
        <w:ind w:left="450" w:hanging="283"/>
        <w:rPr>
          <w:rFonts w:asciiTheme="minorHAnsi" w:hAnsiTheme="minorHAnsi" w:cstheme="minorHAnsi"/>
        </w:rPr>
      </w:pPr>
      <w:r w:rsidRPr="00971939">
        <w:rPr>
          <w:rFonts w:asciiTheme="minorHAnsi" w:hAnsiTheme="minorHAnsi" w:cstheme="minorHAnsi"/>
        </w:rPr>
        <w:t xml:space="preserve">Motivate people to </w:t>
      </w:r>
      <w:r w:rsidR="008D19CF" w:rsidRPr="00971939">
        <w:rPr>
          <w:rFonts w:asciiTheme="minorHAnsi" w:hAnsiTheme="minorHAnsi" w:cstheme="minorHAnsi"/>
        </w:rPr>
        <w:t>be innovative</w:t>
      </w:r>
      <w:r w:rsidRPr="00971939">
        <w:rPr>
          <w:rFonts w:asciiTheme="minorHAnsi" w:hAnsiTheme="minorHAnsi" w:cstheme="minorHAnsi"/>
        </w:rPr>
        <w:t xml:space="preserve">. </w:t>
      </w:r>
    </w:p>
    <w:p w:rsidR="003B03AD" w:rsidRPr="00971939" w:rsidRDefault="005F2D4F" w:rsidP="0037263F">
      <w:pPr>
        <w:pStyle w:val="ListParagraph"/>
        <w:numPr>
          <w:ilvl w:val="0"/>
          <w:numId w:val="40"/>
        </w:numPr>
        <w:ind w:left="450" w:hanging="283"/>
        <w:rPr>
          <w:rFonts w:asciiTheme="minorHAnsi" w:hAnsiTheme="minorHAnsi" w:cstheme="minorHAnsi"/>
        </w:rPr>
      </w:pPr>
      <w:r w:rsidRPr="00971939">
        <w:rPr>
          <w:rFonts w:asciiTheme="minorHAnsi" w:hAnsiTheme="minorHAnsi" w:cstheme="minorHAnsi"/>
        </w:rPr>
        <w:t>Good Team Player.</w:t>
      </w:r>
    </w:p>
    <w:p w:rsidR="003B03AD" w:rsidRPr="00971939" w:rsidRDefault="00680EFC" w:rsidP="003F11CC">
      <w:pPr>
        <w:pStyle w:val="Tit"/>
        <w:shd w:val="clear" w:color="auto" w:fill="D9D9D9" w:themeFill="background1" w:themeFillShade="D9"/>
        <w:rPr>
          <w:rFonts w:asciiTheme="minorHAnsi" w:hAnsiTheme="minorHAnsi" w:cstheme="minorHAnsi"/>
          <w:caps/>
          <w:spacing w:val="-3"/>
          <w:sz w:val="22"/>
          <w:szCs w:val="22"/>
        </w:rPr>
      </w:pPr>
      <w:r w:rsidRPr="00971939">
        <w:rPr>
          <w:rFonts w:asciiTheme="minorHAnsi" w:hAnsiTheme="minorHAnsi" w:cstheme="minorHAnsi"/>
          <w:caps/>
          <w:spacing w:val="-3"/>
          <w:sz w:val="22"/>
          <w:szCs w:val="22"/>
        </w:rPr>
        <w:t>hobbies</w:t>
      </w:r>
      <w:r w:rsidR="008D19CF" w:rsidRPr="00971939">
        <w:rPr>
          <w:rFonts w:asciiTheme="minorHAnsi" w:hAnsiTheme="minorHAnsi" w:cstheme="minorHAnsi"/>
          <w:caps/>
          <w:spacing w:val="-3"/>
          <w:sz w:val="22"/>
          <w:szCs w:val="22"/>
        </w:rPr>
        <w:t xml:space="preserve"> &amp; interests</w:t>
      </w:r>
    </w:p>
    <w:p w:rsidR="005F2D4F" w:rsidRPr="00971939" w:rsidRDefault="00E02FD9" w:rsidP="0037263F">
      <w:pPr>
        <w:pStyle w:val="ListParagraph"/>
        <w:numPr>
          <w:ilvl w:val="0"/>
          <w:numId w:val="41"/>
        </w:numPr>
        <w:ind w:left="450" w:hanging="283"/>
        <w:rPr>
          <w:rFonts w:asciiTheme="minorHAnsi" w:hAnsiTheme="minorHAnsi" w:cstheme="minorHAnsi"/>
        </w:rPr>
      </w:pPr>
      <w:r w:rsidRPr="00971939">
        <w:rPr>
          <w:rFonts w:asciiTheme="minorHAnsi" w:hAnsiTheme="minorHAnsi" w:cstheme="minorHAnsi"/>
        </w:rPr>
        <w:t>Making  creative paintings</w:t>
      </w:r>
    </w:p>
    <w:p w:rsidR="00A258E4" w:rsidRPr="00971939" w:rsidRDefault="008D19CF" w:rsidP="0037263F">
      <w:pPr>
        <w:pStyle w:val="ListParagraph"/>
        <w:numPr>
          <w:ilvl w:val="0"/>
          <w:numId w:val="41"/>
        </w:numPr>
        <w:ind w:left="450" w:hanging="283"/>
        <w:rPr>
          <w:rFonts w:asciiTheme="minorHAnsi" w:hAnsiTheme="minorHAnsi" w:cstheme="minorHAnsi"/>
        </w:rPr>
      </w:pPr>
      <w:r w:rsidRPr="00971939">
        <w:rPr>
          <w:rFonts w:asciiTheme="minorHAnsi" w:hAnsiTheme="minorHAnsi" w:cstheme="minorHAnsi"/>
        </w:rPr>
        <w:t>Organizing events.</w:t>
      </w:r>
    </w:p>
    <w:p w:rsidR="008D19CF" w:rsidRPr="00971939" w:rsidRDefault="008D19CF" w:rsidP="0037263F">
      <w:pPr>
        <w:pStyle w:val="ListParagraph"/>
        <w:numPr>
          <w:ilvl w:val="0"/>
          <w:numId w:val="41"/>
        </w:numPr>
        <w:ind w:left="450" w:hanging="283"/>
        <w:rPr>
          <w:rFonts w:asciiTheme="minorHAnsi" w:hAnsiTheme="minorHAnsi" w:cstheme="minorHAnsi"/>
        </w:rPr>
      </w:pPr>
      <w:r w:rsidRPr="00971939">
        <w:rPr>
          <w:rFonts w:asciiTheme="minorHAnsi" w:hAnsiTheme="minorHAnsi" w:cstheme="minorHAnsi"/>
        </w:rPr>
        <w:t>Playing badminton and other sports.</w:t>
      </w:r>
    </w:p>
    <w:p w:rsidR="00A67045" w:rsidRPr="00971939" w:rsidRDefault="00A67045" w:rsidP="00A67045">
      <w:pPr>
        <w:rPr>
          <w:rFonts w:asciiTheme="minorHAnsi" w:hAnsiTheme="minorHAnsi" w:cstheme="minorHAnsi"/>
        </w:rPr>
      </w:pPr>
    </w:p>
    <w:p w:rsidR="003B03AD" w:rsidRPr="00971939" w:rsidRDefault="003B03AD" w:rsidP="003F11CC">
      <w:pPr>
        <w:pStyle w:val="Tit"/>
        <w:shd w:val="clear" w:color="auto" w:fill="D9D9D9" w:themeFill="background1" w:themeFillShade="D9"/>
        <w:rPr>
          <w:rFonts w:asciiTheme="minorHAnsi" w:hAnsiTheme="minorHAnsi" w:cstheme="minorHAnsi"/>
          <w:caps/>
          <w:spacing w:val="-3"/>
          <w:sz w:val="22"/>
          <w:szCs w:val="22"/>
        </w:rPr>
      </w:pPr>
      <w:r w:rsidRPr="00971939">
        <w:rPr>
          <w:rFonts w:asciiTheme="minorHAnsi" w:hAnsiTheme="minorHAnsi" w:cstheme="minorHAnsi"/>
          <w:caps/>
          <w:spacing w:val="-3"/>
          <w:sz w:val="22"/>
          <w:szCs w:val="22"/>
        </w:rPr>
        <w:t>Personal details</w:t>
      </w:r>
    </w:p>
    <w:p w:rsidR="003B03AD" w:rsidRPr="00971939" w:rsidRDefault="000F5D4B" w:rsidP="000F5D4B">
      <w:pPr>
        <w:rPr>
          <w:rFonts w:asciiTheme="minorHAnsi" w:hAnsiTheme="minorHAnsi" w:cstheme="minorHAnsi"/>
          <w:sz w:val="22"/>
          <w:szCs w:val="22"/>
        </w:rPr>
      </w:pPr>
      <w:r w:rsidRPr="00971939">
        <w:rPr>
          <w:rFonts w:asciiTheme="minorHAnsi" w:hAnsiTheme="minorHAnsi" w:cstheme="minorHAnsi"/>
          <w:sz w:val="22"/>
          <w:szCs w:val="22"/>
        </w:rPr>
        <w:t xml:space="preserve">             </w:t>
      </w:r>
      <w:r w:rsidR="00D026F0" w:rsidRPr="00971939">
        <w:rPr>
          <w:rFonts w:asciiTheme="minorHAnsi" w:hAnsiTheme="minorHAnsi" w:cstheme="minorHAnsi"/>
          <w:sz w:val="22"/>
          <w:szCs w:val="22"/>
        </w:rPr>
        <w:t xml:space="preserve">         </w:t>
      </w:r>
      <w:r w:rsidRPr="00971939">
        <w:rPr>
          <w:rFonts w:asciiTheme="minorHAnsi" w:hAnsiTheme="minorHAnsi" w:cstheme="minorHAnsi"/>
          <w:sz w:val="22"/>
          <w:szCs w:val="22"/>
        </w:rPr>
        <w:t xml:space="preserve"> </w:t>
      </w:r>
      <w:r w:rsidR="006F152E" w:rsidRPr="0037263F">
        <w:rPr>
          <w:rFonts w:asciiTheme="minorHAnsi" w:hAnsiTheme="minorHAnsi" w:cstheme="minorHAnsi"/>
          <w:b/>
          <w:sz w:val="22"/>
          <w:szCs w:val="22"/>
        </w:rPr>
        <w:t>Date of birth</w:t>
      </w:r>
      <w:r w:rsidR="003B03AD" w:rsidRPr="00971939">
        <w:rPr>
          <w:rFonts w:asciiTheme="minorHAnsi" w:hAnsiTheme="minorHAnsi" w:cstheme="minorHAnsi"/>
          <w:sz w:val="22"/>
          <w:szCs w:val="22"/>
        </w:rPr>
        <w:t xml:space="preserve">     </w:t>
      </w:r>
      <w:r w:rsidRPr="00971939">
        <w:rPr>
          <w:rFonts w:asciiTheme="minorHAnsi" w:hAnsiTheme="minorHAnsi" w:cstheme="minorHAnsi"/>
          <w:sz w:val="22"/>
          <w:szCs w:val="22"/>
        </w:rPr>
        <w:t xml:space="preserve">  </w:t>
      </w:r>
      <w:r w:rsidR="003B03AD" w:rsidRPr="00971939">
        <w:rPr>
          <w:rFonts w:asciiTheme="minorHAnsi" w:hAnsiTheme="minorHAnsi" w:cstheme="minorHAnsi"/>
          <w:sz w:val="22"/>
          <w:szCs w:val="22"/>
        </w:rPr>
        <w:t xml:space="preserve"> </w:t>
      </w:r>
      <w:r w:rsidR="006F152E" w:rsidRPr="00971939">
        <w:rPr>
          <w:rFonts w:asciiTheme="minorHAnsi" w:hAnsiTheme="minorHAnsi" w:cstheme="minorHAnsi"/>
          <w:sz w:val="22"/>
          <w:szCs w:val="22"/>
        </w:rPr>
        <w:t>:</w:t>
      </w:r>
      <w:r w:rsidR="003B03AD" w:rsidRPr="00971939">
        <w:rPr>
          <w:rFonts w:asciiTheme="minorHAnsi" w:hAnsiTheme="minorHAnsi" w:cstheme="minorHAnsi"/>
          <w:sz w:val="22"/>
          <w:szCs w:val="22"/>
        </w:rPr>
        <w:t xml:space="preserve">    </w:t>
      </w:r>
      <w:r w:rsidR="008D19CF" w:rsidRPr="00971939">
        <w:rPr>
          <w:rFonts w:asciiTheme="minorHAnsi" w:hAnsiTheme="minorHAnsi" w:cstheme="minorHAnsi"/>
          <w:sz w:val="22"/>
          <w:szCs w:val="22"/>
        </w:rPr>
        <w:t>14</w:t>
      </w:r>
      <w:r w:rsidR="008D19CF" w:rsidRPr="00971939">
        <w:rPr>
          <w:rFonts w:asciiTheme="minorHAnsi" w:hAnsiTheme="minorHAnsi" w:cstheme="minorHAnsi"/>
          <w:sz w:val="22"/>
          <w:szCs w:val="22"/>
          <w:vertAlign w:val="superscript"/>
        </w:rPr>
        <w:t>th</w:t>
      </w:r>
      <w:r w:rsidR="008D19CF" w:rsidRPr="00971939">
        <w:rPr>
          <w:rFonts w:asciiTheme="minorHAnsi" w:hAnsiTheme="minorHAnsi" w:cstheme="minorHAnsi"/>
          <w:sz w:val="22"/>
          <w:szCs w:val="22"/>
        </w:rPr>
        <w:t xml:space="preserve"> June</w:t>
      </w:r>
      <w:r w:rsidR="005F2D4F" w:rsidRPr="00971939">
        <w:rPr>
          <w:rFonts w:asciiTheme="minorHAnsi" w:hAnsiTheme="minorHAnsi" w:cstheme="minorHAnsi"/>
          <w:sz w:val="22"/>
          <w:szCs w:val="22"/>
        </w:rPr>
        <w:t xml:space="preserve"> 1992</w:t>
      </w:r>
    </w:p>
    <w:p w:rsidR="003B03AD" w:rsidRPr="00971939" w:rsidRDefault="00EC4B29">
      <w:pPr>
        <w:ind w:left="765"/>
        <w:rPr>
          <w:rFonts w:asciiTheme="minorHAnsi" w:hAnsiTheme="minorHAnsi" w:cstheme="minorHAnsi"/>
          <w:sz w:val="22"/>
          <w:szCs w:val="22"/>
        </w:rPr>
      </w:pPr>
      <w:r>
        <w:rPr>
          <w:rFonts w:asciiTheme="minorHAnsi" w:hAnsiTheme="minorHAnsi" w:cstheme="minorHAnsi"/>
          <w:sz w:val="22"/>
          <w:szCs w:val="22"/>
        </w:rPr>
        <w:t xml:space="preserve">        </w:t>
      </w:r>
      <w:r w:rsidR="00F17446" w:rsidRPr="0037263F">
        <w:rPr>
          <w:rFonts w:asciiTheme="minorHAnsi" w:hAnsiTheme="minorHAnsi" w:cstheme="minorHAnsi"/>
          <w:b/>
          <w:sz w:val="22"/>
          <w:szCs w:val="22"/>
        </w:rPr>
        <w:t>Gender</w:t>
      </w:r>
      <w:r w:rsidR="006F152E" w:rsidRPr="0037263F">
        <w:rPr>
          <w:rFonts w:asciiTheme="minorHAnsi" w:hAnsiTheme="minorHAnsi" w:cstheme="minorHAnsi"/>
          <w:b/>
          <w:sz w:val="22"/>
          <w:szCs w:val="22"/>
        </w:rPr>
        <w:t xml:space="preserve">     </w:t>
      </w:r>
      <w:r w:rsidR="006F152E" w:rsidRPr="00971939">
        <w:rPr>
          <w:rFonts w:asciiTheme="minorHAnsi" w:hAnsiTheme="minorHAnsi" w:cstheme="minorHAnsi"/>
          <w:sz w:val="22"/>
          <w:szCs w:val="22"/>
        </w:rPr>
        <w:t xml:space="preserve">         </w:t>
      </w:r>
      <w:r w:rsidR="000F5D4B" w:rsidRPr="00971939">
        <w:rPr>
          <w:rFonts w:asciiTheme="minorHAnsi" w:hAnsiTheme="minorHAnsi" w:cstheme="minorHAnsi"/>
          <w:sz w:val="22"/>
          <w:szCs w:val="22"/>
        </w:rPr>
        <w:t xml:space="preserve"> </w:t>
      </w:r>
      <w:r w:rsidR="006F152E" w:rsidRPr="00971939">
        <w:rPr>
          <w:rFonts w:asciiTheme="minorHAnsi" w:hAnsiTheme="minorHAnsi" w:cstheme="minorHAnsi"/>
          <w:sz w:val="22"/>
          <w:szCs w:val="22"/>
        </w:rPr>
        <w:t xml:space="preserve">  :   </w:t>
      </w:r>
      <w:r w:rsidR="0098285B" w:rsidRPr="00971939">
        <w:rPr>
          <w:rFonts w:asciiTheme="minorHAnsi" w:hAnsiTheme="minorHAnsi" w:cstheme="minorHAnsi"/>
          <w:sz w:val="22"/>
          <w:szCs w:val="22"/>
        </w:rPr>
        <w:t xml:space="preserve"> </w:t>
      </w:r>
      <w:r w:rsidR="003B03AD" w:rsidRPr="00971939">
        <w:rPr>
          <w:rFonts w:asciiTheme="minorHAnsi" w:hAnsiTheme="minorHAnsi" w:cstheme="minorHAnsi"/>
          <w:sz w:val="22"/>
          <w:szCs w:val="22"/>
        </w:rPr>
        <w:t>Female</w:t>
      </w:r>
    </w:p>
    <w:p w:rsidR="003B03AD" w:rsidRPr="00971939" w:rsidRDefault="000F5D4B" w:rsidP="000F5D4B">
      <w:pPr>
        <w:rPr>
          <w:rFonts w:asciiTheme="minorHAnsi" w:hAnsiTheme="minorHAnsi" w:cstheme="minorHAnsi"/>
          <w:sz w:val="22"/>
          <w:szCs w:val="22"/>
        </w:rPr>
      </w:pPr>
      <w:r w:rsidRPr="00971939">
        <w:rPr>
          <w:rFonts w:asciiTheme="minorHAnsi" w:hAnsiTheme="minorHAnsi" w:cstheme="minorHAnsi"/>
          <w:sz w:val="22"/>
          <w:szCs w:val="22"/>
        </w:rPr>
        <w:t xml:space="preserve">             </w:t>
      </w:r>
      <w:r w:rsidR="00D026F0" w:rsidRPr="00971939">
        <w:rPr>
          <w:rFonts w:asciiTheme="minorHAnsi" w:hAnsiTheme="minorHAnsi" w:cstheme="minorHAnsi"/>
          <w:sz w:val="22"/>
          <w:szCs w:val="22"/>
        </w:rPr>
        <w:t xml:space="preserve">          </w:t>
      </w:r>
      <w:r w:rsidR="006F152E" w:rsidRPr="0037263F">
        <w:rPr>
          <w:rFonts w:asciiTheme="minorHAnsi" w:hAnsiTheme="minorHAnsi" w:cstheme="minorHAnsi"/>
          <w:b/>
          <w:sz w:val="22"/>
          <w:szCs w:val="22"/>
        </w:rPr>
        <w:t>Marital status</w:t>
      </w:r>
      <w:r w:rsidR="006F152E" w:rsidRPr="00971939">
        <w:rPr>
          <w:rFonts w:asciiTheme="minorHAnsi" w:hAnsiTheme="minorHAnsi" w:cstheme="minorHAnsi"/>
          <w:sz w:val="22"/>
          <w:szCs w:val="22"/>
        </w:rPr>
        <w:t xml:space="preserve">    </w:t>
      </w:r>
      <w:r w:rsidRPr="00971939">
        <w:rPr>
          <w:rFonts w:asciiTheme="minorHAnsi" w:hAnsiTheme="minorHAnsi" w:cstheme="minorHAnsi"/>
          <w:sz w:val="22"/>
          <w:szCs w:val="22"/>
        </w:rPr>
        <w:t xml:space="preserve">  </w:t>
      </w:r>
      <w:r w:rsidR="003B03AD" w:rsidRPr="00971939">
        <w:rPr>
          <w:rFonts w:asciiTheme="minorHAnsi" w:hAnsiTheme="minorHAnsi" w:cstheme="minorHAnsi"/>
          <w:sz w:val="22"/>
          <w:szCs w:val="22"/>
        </w:rPr>
        <w:t xml:space="preserve"> </w:t>
      </w:r>
      <w:r w:rsidR="006F152E" w:rsidRPr="00971939">
        <w:rPr>
          <w:rFonts w:asciiTheme="minorHAnsi" w:hAnsiTheme="minorHAnsi" w:cstheme="minorHAnsi"/>
          <w:sz w:val="22"/>
          <w:szCs w:val="22"/>
        </w:rPr>
        <w:t>:</w:t>
      </w:r>
      <w:r w:rsidR="003B03AD" w:rsidRPr="00971939">
        <w:rPr>
          <w:rFonts w:asciiTheme="minorHAnsi" w:hAnsiTheme="minorHAnsi" w:cstheme="minorHAnsi"/>
          <w:sz w:val="22"/>
          <w:szCs w:val="22"/>
        </w:rPr>
        <w:t xml:space="preserve">  </w:t>
      </w:r>
      <w:r w:rsidR="0098285B" w:rsidRPr="00971939">
        <w:rPr>
          <w:rFonts w:asciiTheme="minorHAnsi" w:hAnsiTheme="minorHAnsi" w:cstheme="minorHAnsi"/>
          <w:sz w:val="22"/>
          <w:szCs w:val="22"/>
        </w:rPr>
        <w:t xml:space="preserve"> </w:t>
      </w:r>
      <w:r w:rsidR="003B03AD" w:rsidRPr="00971939">
        <w:rPr>
          <w:rFonts w:asciiTheme="minorHAnsi" w:hAnsiTheme="minorHAnsi" w:cstheme="minorHAnsi"/>
          <w:sz w:val="22"/>
          <w:szCs w:val="22"/>
        </w:rPr>
        <w:t xml:space="preserve"> Single</w:t>
      </w:r>
    </w:p>
    <w:p w:rsidR="003B03AD" w:rsidRPr="00971939" w:rsidRDefault="000F5D4B" w:rsidP="000F5D4B">
      <w:pPr>
        <w:rPr>
          <w:rFonts w:asciiTheme="minorHAnsi" w:hAnsiTheme="minorHAnsi" w:cstheme="minorHAnsi"/>
          <w:sz w:val="22"/>
          <w:szCs w:val="22"/>
        </w:rPr>
      </w:pPr>
      <w:r w:rsidRPr="00971939">
        <w:rPr>
          <w:rFonts w:asciiTheme="minorHAnsi" w:hAnsiTheme="minorHAnsi" w:cstheme="minorHAnsi"/>
          <w:sz w:val="22"/>
          <w:szCs w:val="22"/>
        </w:rPr>
        <w:t xml:space="preserve">            </w:t>
      </w:r>
      <w:r w:rsidR="00D026F0" w:rsidRPr="00971939">
        <w:rPr>
          <w:rFonts w:asciiTheme="minorHAnsi" w:hAnsiTheme="minorHAnsi" w:cstheme="minorHAnsi"/>
          <w:sz w:val="22"/>
          <w:szCs w:val="22"/>
        </w:rPr>
        <w:t xml:space="preserve">           </w:t>
      </w:r>
      <w:r w:rsidR="003B03AD" w:rsidRPr="0037263F">
        <w:rPr>
          <w:rFonts w:asciiTheme="minorHAnsi" w:hAnsiTheme="minorHAnsi" w:cstheme="minorHAnsi"/>
          <w:b/>
          <w:sz w:val="22"/>
          <w:szCs w:val="22"/>
        </w:rPr>
        <w:t xml:space="preserve">Linguistic </w:t>
      </w:r>
      <w:proofErr w:type="gramStart"/>
      <w:r w:rsidR="003B03AD" w:rsidRPr="0037263F">
        <w:rPr>
          <w:rFonts w:asciiTheme="minorHAnsi" w:hAnsiTheme="minorHAnsi" w:cstheme="minorHAnsi"/>
          <w:b/>
          <w:sz w:val="22"/>
          <w:szCs w:val="22"/>
        </w:rPr>
        <w:t>abil</w:t>
      </w:r>
      <w:r w:rsidR="006F152E" w:rsidRPr="0037263F">
        <w:rPr>
          <w:rFonts w:asciiTheme="minorHAnsi" w:hAnsiTheme="minorHAnsi" w:cstheme="minorHAnsi"/>
          <w:b/>
          <w:sz w:val="22"/>
          <w:szCs w:val="22"/>
        </w:rPr>
        <w:t>ity</w:t>
      </w:r>
      <w:r w:rsidRPr="00971939">
        <w:rPr>
          <w:rFonts w:asciiTheme="minorHAnsi" w:hAnsiTheme="minorHAnsi" w:cstheme="minorHAnsi"/>
          <w:sz w:val="22"/>
          <w:szCs w:val="22"/>
        </w:rPr>
        <w:t xml:space="preserve"> </w:t>
      </w:r>
      <w:r w:rsidR="006F152E" w:rsidRPr="00971939">
        <w:rPr>
          <w:rFonts w:asciiTheme="minorHAnsi" w:hAnsiTheme="minorHAnsi" w:cstheme="minorHAnsi"/>
          <w:sz w:val="22"/>
          <w:szCs w:val="22"/>
        </w:rPr>
        <w:t>:</w:t>
      </w:r>
      <w:proofErr w:type="gramEnd"/>
      <w:r w:rsidR="006F152E" w:rsidRPr="00971939">
        <w:rPr>
          <w:rFonts w:asciiTheme="minorHAnsi" w:hAnsiTheme="minorHAnsi" w:cstheme="minorHAnsi"/>
          <w:sz w:val="22"/>
          <w:szCs w:val="22"/>
        </w:rPr>
        <w:t xml:space="preserve">  </w:t>
      </w:r>
      <w:r w:rsidR="0098285B" w:rsidRPr="00971939">
        <w:rPr>
          <w:rFonts w:asciiTheme="minorHAnsi" w:hAnsiTheme="minorHAnsi" w:cstheme="minorHAnsi"/>
          <w:sz w:val="22"/>
          <w:szCs w:val="22"/>
        </w:rPr>
        <w:t xml:space="preserve"> </w:t>
      </w:r>
      <w:r w:rsidR="006F152E" w:rsidRPr="00971939">
        <w:rPr>
          <w:rFonts w:asciiTheme="minorHAnsi" w:hAnsiTheme="minorHAnsi" w:cstheme="minorHAnsi"/>
          <w:sz w:val="22"/>
          <w:szCs w:val="22"/>
        </w:rPr>
        <w:t xml:space="preserve"> English,</w:t>
      </w:r>
      <w:r w:rsidR="003B03AD" w:rsidRPr="00971939">
        <w:rPr>
          <w:rFonts w:asciiTheme="minorHAnsi" w:hAnsiTheme="minorHAnsi" w:cstheme="minorHAnsi"/>
          <w:sz w:val="22"/>
          <w:szCs w:val="22"/>
        </w:rPr>
        <w:t xml:space="preserve"> Hindi</w:t>
      </w:r>
      <w:r w:rsidR="006F152E" w:rsidRPr="00971939">
        <w:rPr>
          <w:rFonts w:asciiTheme="minorHAnsi" w:hAnsiTheme="minorHAnsi" w:cstheme="minorHAnsi"/>
          <w:sz w:val="22"/>
          <w:szCs w:val="22"/>
        </w:rPr>
        <w:t xml:space="preserve">, </w:t>
      </w:r>
      <w:proofErr w:type="spellStart"/>
      <w:r w:rsidR="006F152E" w:rsidRPr="00971939">
        <w:rPr>
          <w:rFonts w:asciiTheme="minorHAnsi" w:hAnsiTheme="minorHAnsi" w:cstheme="minorHAnsi"/>
          <w:sz w:val="22"/>
          <w:szCs w:val="22"/>
        </w:rPr>
        <w:t>Odia</w:t>
      </w:r>
      <w:proofErr w:type="spellEnd"/>
    </w:p>
    <w:p w:rsidR="00B03D2D" w:rsidRDefault="00B03D2D" w:rsidP="000F5D4B">
      <w:pPr>
        <w:rPr>
          <w:rFonts w:asciiTheme="minorHAnsi" w:hAnsiTheme="minorHAnsi" w:cstheme="minorHAnsi"/>
          <w:sz w:val="22"/>
          <w:szCs w:val="22"/>
        </w:rPr>
      </w:pPr>
      <w:r w:rsidRPr="00971939">
        <w:rPr>
          <w:rFonts w:asciiTheme="minorHAnsi" w:hAnsiTheme="minorHAnsi" w:cstheme="minorHAnsi"/>
          <w:sz w:val="22"/>
          <w:szCs w:val="22"/>
        </w:rPr>
        <w:t xml:space="preserve">           </w:t>
      </w:r>
      <w:r w:rsidR="00D026F0" w:rsidRPr="00971939">
        <w:rPr>
          <w:rFonts w:asciiTheme="minorHAnsi" w:hAnsiTheme="minorHAnsi" w:cstheme="minorHAnsi"/>
          <w:sz w:val="22"/>
          <w:szCs w:val="22"/>
        </w:rPr>
        <w:t xml:space="preserve">            </w:t>
      </w:r>
      <w:r w:rsidRPr="0037263F">
        <w:rPr>
          <w:rFonts w:asciiTheme="minorHAnsi" w:hAnsiTheme="minorHAnsi" w:cstheme="minorHAnsi"/>
          <w:b/>
          <w:sz w:val="22"/>
          <w:szCs w:val="22"/>
        </w:rPr>
        <w:t>Nationality</w:t>
      </w:r>
      <w:r w:rsidRPr="00971939">
        <w:rPr>
          <w:rFonts w:asciiTheme="minorHAnsi" w:hAnsiTheme="minorHAnsi" w:cstheme="minorHAnsi"/>
          <w:sz w:val="22"/>
          <w:szCs w:val="22"/>
        </w:rPr>
        <w:t xml:space="preserve">           :  </w:t>
      </w:r>
      <w:r w:rsidR="0098285B" w:rsidRPr="00971939">
        <w:rPr>
          <w:rFonts w:asciiTheme="minorHAnsi" w:hAnsiTheme="minorHAnsi" w:cstheme="minorHAnsi"/>
          <w:sz w:val="22"/>
          <w:szCs w:val="22"/>
        </w:rPr>
        <w:t xml:space="preserve"> </w:t>
      </w:r>
      <w:r w:rsidRPr="00971939">
        <w:rPr>
          <w:rFonts w:asciiTheme="minorHAnsi" w:hAnsiTheme="minorHAnsi" w:cstheme="minorHAnsi"/>
          <w:sz w:val="22"/>
          <w:szCs w:val="22"/>
        </w:rPr>
        <w:t xml:space="preserve"> Indian Citizen</w:t>
      </w:r>
    </w:p>
    <w:p w:rsidR="0037263F" w:rsidRPr="0037263F" w:rsidRDefault="0037263F" w:rsidP="0037263F">
      <w:pPr>
        <w:rPr>
          <w:rFonts w:asciiTheme="minorHAnsi" w:hAnsiTheme="minorHAnsi" w:cstheme="minorHAnsi"/>
          <w:sz w:val="22"/>
          <w:szCs w:val="22"/>
        </w:rPr>
      </w:pPr>
      <w:r>
        <w:rPr>
          <w:rFonts w:asciiTheme="minorHAnsi" w:hAnsiTheme="minorHAnsi" w:cstheme="minorHAnsi"/>
          <w:sz w:val="22"/>
          <w:szCs w:val="22"/>
        </w:rPr>
        <w:tab/>
        <w:t xml:space="preserve">         </w:t>
      </w:r>
      <w:r w:rsidRPr="0037263F">
        <w:rPr>
          <w:rFonts w:asciiTheme="minorHAnsi" w:hAnsiTheme="minorHAnsi" w:cstheme="minorHAnsi"/>
          <w:b/>
          <w:sz w:val="22"/>
          <w:szCs w:val="22"/>
        </w:rPr>
        <w:t xml:space="preserve">Address </w:t>
      </w:r>
      <w:r>
        <w:rPr>
          <w:rFonts w:asciiTheme="minorHAnsi" w:hAnsiTheme="minorHAnsi" w:cstheme="minorHAnsi"/>
          <w:sz w:val="22"/>
          <w:szCs w:val="22"/>
        </w:rPr>
        <w:t xml:space="preserve">              :     </w:t>
      </w:r>
      <w:r w:rsidRPr="0037263F">
        <w:rPr>
          <w:rFonts w:asciiTheme="minorHAnsi" w:hAnsiTheme="minorHAnsi" w:cstheme="minorHAnsi"/>
          <w:sz w:val="22"/>
          <w:szCs w:val="22"/>
        </w:rPr>
        <w:t>Prince road, At/</w:t>
      </w:r>
      <w:proofErr w:type="gramStart"/>
      <w:r w:rsidRPr="0037263F">
        <w:rPr>
          <w:rFonts w:asciiTheme="minorHAnsi" w:hAnsiTheme="minorHAnsi" w:cstheme="minorHAnsi"/>
          <w:sz w:val="22"/>
          <w:szCs w:val="22"/>
        </w:rPr>
        <w:t>Po.:</w:t>
      </w:r>
      <w:proofErr w:type="gramEnd"/>
      <w:r w:rsidRPr="0037263F">
        <w:rPr>
          <w:rFonts w:asciiTheme="minorHAnsi" w:hAnsiTheme="minorHAnsi" w:cstheme="minorHAnsi"/>
          <w:sz w:val="22"/>
          <w:szCs w:val="22"/>
        </w:rPr>
        <w:t xml:space="preserve"> </w:t>
      </w:r>
      <w:proofErr w:type="spellStart"/>
      <w:r w:rsidRPr="0037263F">
        <w:rPr>
          <w:rFonts w:asciiTheme="minorHAnsi" w:hAnsiTheme="minorHAnsi" w:cstheme="minorHAnsi"/>
          <w:sz w:val="22"/>
          <w:szCs w:val="22"/>
        </w:rPr>
        <w:t>Deogarh</w:t>
      </w:r>
      <w:proofErr w:type="spellEnd"/>
      <w:r w:rsidRPr="0037263F">
        <w:rPr>
          <w:rFonts w:asciiTheme="minorHAnsi" w:hAnsiTheme="minorHAnsi" w:cstheme="minorHAnsi"/>
          <w:sz w:val="22"/>
          <w:szCs w:val="22"/>
        </w:rPr>
        <w:t xml:space="preserve"> Pin: 768108, District: </w:t>
      </w:r>
      <w:proofErr w:type="spellStart"/>
      <w:r w:rsidRPr="0037263F">
        <w:rPr>
          <w:rFonts w:asciiTheme="minorHAnsi" w:hAnsiTheme="minorHAnsi" w:cstheme="minorHAnsi"/>
          <w:sz w:val="22"/>
          <w:szCs w:val="22"/>
        </w:rPr>
        <w:t>Deogarh</w:t>
      </w:r>
      <w:proofErr w:type="spellEnd"/>
      <w:r w:rsidRPr="0037263F">
        <w:rPr>
          <w:rFonts w:asciiTheme="minorHAnsi" w:hAnsiTheme="minorHAnsi" w:cstheme="minorHAnsi"/>
          <w:sz w:val="22"/>
          <w:szCs w:val="22"/>
        </w:rPr>
        <w:t xml:space="preserve">, </w:t>
      </w:r>
      <w:proofErr w:type="spellStart"/>
      <w:r w:rsidRPr="0037263F">
        <w:rPr>
          <w:rFonts w:asciiTheme="minorHAnsi" w:hAnsiTheme="minorHAnsi" w:cstheme="minorHAnsi"/>
          <w:sz w:val="22"/>
          <w:szCs w:val="22"/>
        </w:rPr>
        <w:t>Odisha</w:t>
      </w:r>
      <w:proofErr w:type="spellEnd"/>
    </w:p>
    <w:p w:rsidR="0037263F" w:rsidRPr="00971939" w:rsidRDefault="0037263F" w:rsidP="000F5D4B">
      <w:pPr>
        <w:rPr>
          <w:rFonts w:asciiTheme="minorHAnsi" w:hAnsiTheme="minorHAnsi" w:cstheme="minorHAnsi"/>
          <w:sz w:val="22"/>
          <w:szCs w:val="22"/>
        </w:rPr>
      </w:pPr>
    </w:p>
    <w:p w:rsidR="003B03AD" w:rsidRPr="00971939" w:rsidRDefault="003B03AD" w:rsidP="006F152E">
      <w:pPr>
        <w:rPr>
          <w:rFonts w:asciiTheme="minorHAnsi" w:hAnsiTheme="minorHAnsi" w:cstheme="minorHAnsi"/>
          <w:sz w:val="22"/>
          <w:szCs w:val="22"/>
        </w:rPr>
      </w:pPr>
    </w:p>
    <w:tbl>
      <w:tblPr>
        <w:tblStyle w:val="MediumList11"/>
        <w:tblW w:w="0" w:type="auto"/>
        <w:tblLook w:val="04A0"/>
      </w:tblPr>
      <w:tblGrid>
        <w:gridCol w:w="10188"/>
      </w:tblGrid>
      <w:tr w:rsidR="006567D2" w:rsidRPr="00971939" w:rsidTr="006567D2">
        <w:trPr>
          <w:cnfStyle w:val="100000000000"/>
        </w:trPr>
        <w:tc>
          <w:tcPr>
            <w:cnfStyle w:val="001000000000"/>
            <w:tcW w:w="10188" w:type="dxa"/>
            <w:shd w:val="clear" w:color="auto" w:fill="D9D9D9" w:themeFill="background1" w:themeFillShade="D9"/>
          </w:tcPr>
          <w:p w:rsidR="006567D2" w:rsidRPr="00971939" w:rsidRDefault="006567D2" w:rsidP="006F152E">
            <w:pPr>
              <w:rPr>
                <w:rFonts w:asciiTheme="minorHAnsi" w:hAnsiTheme="minorHAnsi" w:cstheme="minorHAnsi"/>
                <w:sz w:val="22"/>
                <w:szCs w:val="22"/>
              </w:rPr>
            </w:pPr>
            <w:r w:rsidRPr="00971939">
              <w:rPr>
                <w:rFonts w:asciiTheme="minorHAnsi" w:hAnsiTheme="minorHAnsi" w:cstheme="minorHAnsi"/>
                <w:sz w:val="22"/>
                <w:szCs w:val="22"/>
              </w:rPr>
              <w:t xml:space="preserve"> DECLARATION</w:t>
            </w:r>
          </w:p>
        </w:tc>
      </w:tr>
    </w:tbl>
    <w:p w:rsidR="003B03AD" w:rsidRPr="00971939" w:rsidRDefault="003B03AD" w:rsidP="006F152E">
      <w:pPr>
        <w:ind w:left="810"/>
        <w:rPr>
          <w:rFonts w:asciiTheme="minorHAnsi" w:hAnsiTheme="minorHAnsi" w:cstheme="minorHAnsi"/>
          <w:sz w:val="22"/>
          <w:szCs w:val="22"/>
        </w:rPr>
      </w:pPr>
      <w:r w:rsidRPr="00971939">
        <w:rPr>
          <w:rFonts w:asciiTheme="minorHAnsi" w:hAnsiTheme="minorHAnsi" w:cstheme="minorHAnsi"/>
          <w:sz w:val="22"/>
          <w:szCs w:val="22"/>
        </w:rPr>
        <w:tab/>
      </w:r>
      <w:r w:rsidRPr="00971939">
        <w:rPr>
          <w:rFonts w:asciiTheme="minorHAnsi" w:hAnsiTheme="minorHAnsi" w:cstheme="minorHAnsi"/>
          <w:sz w:val="22"/>
          <w:szCs w:val="22"/>
        </w:rPr>
        <w:tab/>
        <w:t xml:space="preserve">         </w:t>
      </w:r>
    </w:p>
    <w:p w:rsidR="003B03AD" w:rsidRPr="00971939" w:rsidRDefault="006567D2">
      <w:pPr>
        <w:rPr>
          <w:rFonts w:asciiTheme="minorHAnsi" w:hAnsiTheme="minorHAnsi" w:cstheme="minorHAnsi"/>
          <w:sz w:val="22"/>
          <w:szCs w:val="22"/>
        </w:rPr>
      </w:pPr>
      <w:r w:rsidRPr="00971939">
        <w:rPr>
          <w:rFonts w:asciiTheme="minorHAnsi" w:hAnsiTheme="minorHAnsi" w:cstheme="minorHAnsi"/>
          <w:b/>
          <w:bCs/>
          <w:i/>
          <w:iCs/>
          <w:sz w:val="22"/>
          <w:szCs w:val="22"/>
        </w:rPr>
        <w:t xml:space="preserve">             </w:t>
      </w:r>
      <w:r w:rsidRPr="00971939">
        <w:rPr>
          <w:rFonts w:asciiTheme="minorHAnsi" w:hAnsiTheme="minorHAnsi" w:cstheme="minorHAnsi"/>
          <w:sz w:val="22"/>
          <w:szCs w:val="22"/>
        </w:rPr>
        <w:t xml:space="preserve">I </w:t>
      </w:r>
      <w:proofErr w:type="spellStart"/>
      <w:r w:rsidRPr="00971939">
        <w:rPr>
          <w:rFonts w:asciiTheme="minorHAnsi" w:hAnsiTheme="minorHAnsi" w:cstheme="minorHAnsi"/>
          <w:sz w:val="22"/>
          <w:szCs w:val="22"/>
        </w:rPr>
        <w:t>here</w:t>
      </w:r>
      <w:r w:rsidR="00A67045" w:rsidRPr="00971939">
        <w:rPr>
          <w:rFonts w:asciiTheme="minorHAnsi" w:hAnsiTheme="minorHAnsi" w:cstheme="minorHAnsi"/>
          <w:sz w:val="22"/>
          <w:szCs w:val="22"/>
        </w:rPr>
        <w:t xml:space="preserve"> </w:t>
      </w:r>
      <w:r w:rsidRPr="00971939">
        <w:rPr>
          <w:rFonts w:asciiTheme="minorHAnsi" w:hAnsiTheme="minorHAnsi" w:cstheme="minorHAnsi"/>
          <w:sz w:val="22"/>
          <w:szCs w:val="22"/>
        </w:rPr>
        <w:t>by</w:t>
      </w:r>
      <w:proofErr w:type="spellEnd"/>
      <w:r w:rsidRPr="00971939">
        <w:rPr>
          <w:rFonts w:asciiTheme="minorHAnsi" w:hAnsiTheme="minorHAnsi" w:cstheme="minorHAnsi"/>
          <w:sz w:val="22"/>
          <w:szCs w:val="22"/>
        </w:rPr>
        <w:t xml:space="preserve"> declare that the information provided above is correct to the best of my knowledge.</w:t>
      </w:r>
      <w:r w:rsidR="003B03AD" w:rsidRPr="00971939">
        <w:rPr>
          <w:rFonts w:asciiTheme="minorHAnsi" w:hAnsiTheme="minorHAnsi" w:cstheme="minorHAnsi"/>
          <w:sz w:val="22"/>
          <w:szCs w:val="22"/>
        </w:rPr>
        <w:t xml:space="preserve">                                                                                                             </w:t>
      </w:r>
      <w:r w:rsidR="003B03AD" w:rsidRPr="00971939">
        <w:rPr>
          <w:rFonts w:asciiTheme="minorHAnsi" w:hAnsiTheme="minorHAnsi" w:cstheme="minorHAnsi"/>
          <w:sz w:val="22"/>
          <w:szCs w:val="22"/>
        </w:rPr>
        <w:tab/>
      </w:r>
      <w:r w:rsidR="003B03AD" w:rsidRPr="00971939">
        <w:rPr>
          <w:rFonts w:asciiTheme="minorHAnsi" w:hAnsiTheme="minorHAnsi" w:cstheme="minorHAnsi"/>
          <w:sz w:val="22"/>
          <w:szCs w:val="22"/>
        </w:rPr>
        <w:tab/>
      </w:r>
      <w:r w:rsidR="003B03AD" w:rsidRPr="00971939">
        <w:rPr>
          <w:rFonts w:asciiTheme="minorHAnsi" w:hAnsiTheme="minorHAnsi" w:cstheme="minorHAnsi"/>
          <w:sz w:val="22"/>
          <w:szCs w:val="22"/>
        </w:rPr>
        <w:tab/>
      </w:r>
      <w:r w:rsidR="003B03AD" w:rsidRPr="00971939">
        <w:rPr>
          <w:rFonts w:asciiTheme="minorHAnsi" w:hAnsiTheme="minorHAnsi" w:cstheme="minorHAnsi"/>
          <w:sz w:val="22"/>
          <w:szCs w:val="22"/>
        </w:rPr>
        <w:tab/>
      </w:r>
      <w:r w:rsidR="003B03AD" w:rsidRPr="00971939">
        <w:rPr>
          <w:rFonts w:asciiTheme="minorHAnsi" w:hAnsiTheme="minorHAnsi" w:cstheme="minorHAnsi"/>
          <w:sz w:val="22"/>
          <w:szCs w:val="22"/>
        </w:rPr>
        <w:tab/>
      </w:r>
      <w:r w:rsidR="003B03AD" w:rsidRPr="00971939">
        <w:rPr>
          <w:rFonts w:asciiTheme="minorHAnsi" w:hAnsiTheme="minorHAnsi" w:cstheme="minorHAnsi"/>
          <w:sz w:val="22"/>
          <w:szCs w:val="22"/>
        </w:rPr>
        <w:tab/>
      </w:r>
    </w:p>
    <w:p w:rsidR="00F17446" w:rsidRPr="00971939" w:rsidRDefault="003B03AD">
      <w:pPr>
        <w:ind w:left="15"/>
        <w:rPr>
          <w:rStyle w:val="Strong"/>
          <w:rFonts w:asciiTheme="minorHAnsi" w:hAnsiTheme="minorHAnsi" w:cstheme="minorHAnsi"/>
          <w:sz w:val="22"/>
          <w:szCs w:val="22"/>
        </w:rPr>
      </w:pPr>
      <w:r w:rsidRPr="00971939">
        <w:rPr>
          <w:rStyle w:val="Strong"/>
          <w:rFonts w:asciiTheme="minorHAnsi" w:hAnsiTheme="minorHAnsi" w:cstheme="minorHAnsi"/>
          <w:sz w:val="22"/>
          <w:szCs w:val="22"/>
        </w:rPr>
        <w:tab/>
      </w:r>
      <w:r w:rsidRPr="00971939">
        <w:rPr>
          <w:rStyle w:val="Strong"/>
          <w:rFonts w:asciiTheme="minorHAnsi" w:hAnsiTheme="minorHAnsi" w:cstheme="minorHAnsi"/>
          <w:sz w:val="22"/>
          <w:szCs w:val="22"/>
        </w:rPr>
        <w:tab/>
      </w:r>
    </w:p>
    <w:p w:rsidR="006567D2" w:rsidRPr="00971939" w:rsidRDefault="00D329E1" w:rsidP="00D329E1">
      <w:pPr>
        <w:ind w:left="15"/>
        <w:rPr>
          <w:rStyle w:val="Strong"/>
          <w:rFonts w:asciiTheme="minorHAnsi" w:hAnsiTheme="minorHAnsi" w:cstheme="minorHAnsi"/>
          <w:sz w:val="22"/>
          <w:szCs w:val="22"/>
        </w:rPr>
      </w:pPr>
      <w:r w:rsidRPr="00971939">
        <w:rPr>
          <w:rStyle w:val="Strong"/>
          <w:rFonts w:asciiTheme="minorHAnsi" w:hAnsiTheme="minorHAnsi" w:cstheme="minorHAnsi"/>
          <w:sz w:val="22"/>
          <w:szCs w:val="22"/>
        </w:rPr>
        <w:t xml:space="preserve">    </w:t>
      </w:r>
      <w:r w:rsidR="006567D2" w:rsidRPr="00971939">
        <w:rPr>
          <w:rStyle w:val="Strong"/>
          <w:rFonts w:asciiTheme="minorHAnsi" w:hAnsiTheme="minorHAnsi" w:cstheme="minorHAnsi"/>
          <w:sz w:val="22"/>
          <w:szCs w:val="22"/>
        </w:rPr>
        <w:t xml:space="preserve">                                      </w:t>
      </w:r>
      <w:r w:rsidRPr="00971939">
        <w:rPr>
          <w:rStyle w:val="Strong"/>
          <w:rFonts w:asciiTheme="minorHAnsi" w:hAnsiTheme="minorHAnsi" w:cstheme="minorHAnsi"/>
          <w:sz w:val="22"/>
          <w:szCs w:val="22"/>
        </w:rPr>
        <w:t xml:space="preserve">                          </w:t>
      </w:r>
      <w:r w:rsidRPr="00971939">
        <w:rPr>
          <w:rStyle w:val="Strong"/>
          <w:rFonts w:asciiTheme="minorHAnsi" w:hAnsiTheme="minorHAnsi" w:cstheme="minorHAnsi"/>
          <w:sz w:val="22"/>
          <w:szCs w:val="22"/>
        </w:rPr>
        <w:tab/>
      </w:r>
      <w:r w:rsidRPr="00971939">
        <w:rPr>
          <w:rStyle w:val="Strong"/>
          <w:rFonts w:asciiTheme="minorHAnsi" w:hAnsiTheme="minorHAnsi" w:cstheme="minorHAnsi"/>
          <w:sz w:val="22"/>
          <w:szCs w:val="22"/>
        </w:rPr>
        <w:tab/>
      </w:r>
      <w:r w:rsidRPr="00971939">
        <w:rPr>
          <w:rStyle w:val="Strong"/>
          <w:rFonts w:asciiTheme="minorHAnsi" w:hAnsiTheme="minorHAnsi" w:cstheme="minorHAnsi"/>
          <w:sz w:val="22"/>
          <w:szCs w:val="22"/>
        </w:rPr>
        <w:tab/>
      </w:r>
      <w:r w:rsidRPr="00971939">
        <w:rPr>
          <w:rStyle w:val="Strong"/>
          <w:rFonts w:asciiTheme="minorHAnsi" w:hAnsiTheme="minorHAnsi" w:cstheme="minorHAnsi"/>
          <w:sz w:val="22"/>
          <w:szCs w:val="22"/>
        </w:rPr>
        <w:tab/>
      </w:r>
      <w:r w:rsidRPr="00971939">
        <w:rPr>
          <w:rStyle w:val="Strong"/>
          <w:rFonts w:asciiTheme="minorHAnsi" w:hAnsiTheme="minorHAnsi" w:cstheme="minorHAnsi"/>
          <w:sz w:val="22"/>
          <w:szCs w:val="22"/>
        </w:rPr>
        <w:tab/>
      </w:r>
      <w:r w:rsidR="00A67045" w:rsidRPr="00971939">
        <w:rPr>
          <w:rStyle w:val="Strong"/>
          <w:rFonts w:asciiTheme="minorHAnsi" w:hAnsiTheme="minorHAnsi" w:cstheme="minorHAnsi"/>
          <w:sz w:val="22"/>
          <w:szCs w:val="22"/>
        </w:rPr>
        <w:t xml:space="preserve">              </w:t>
      </w:r>
      <w:proofErr w:type="spellStart"/>
      <w:r w:rsidRPr="00971939">
        <w:rPr>
          <w:rStyle w:val="Strong"/>
          <w:rFonts w:asciiTheme="minorHAnsi" w:hAnsiTheme="minorHAnsi" w:cstheme="minorHAnsi"/>
          <w:sz w:val="22"/>
          <w:szCs w:val="22"/>
        </w:rPr>
        <w:t>Dipashree</w:t>
      </w:r>
      <w:proofErr w:type="spellEnd"/>
      <w:r w:rsidRPr="00971939">
        <w:rPr>
          <w:rStyle w:val="Strong"/>
          <w:rFonts w:asciiTheme="minorHAnsi" w:hAnsiTheme="minorHAnsi" w:cstheme="minorHAnsi"/>
          <w:sz w:val="22"/>
          <w:szCs w:val="22"/>
        </w:rPr>
        <w:t xml:space="preserve"> </w:t>
      </w:r>
      <w:proofErr w:type="spellStart"/>
      <w:r w:rsidRPr="00971939">
        <w:rPr>
          <w:rStyle w:val="Strong"/>
          <w:rFonts w:asciiTheme="minorHAnsi" w:hAnsiTheme="minorHAnsi" w:cstheme="minorHAnsi"/>
          <w:sz w:val="22"/>
          <w:szCs w:val="22"/>
        </w:rPr>
        <w:t>Dandsena</w:t>
      </w:r>
      <w:proofErr w:type="spellEnd"/>
    </w:p>
    <w:sectPr w:rsidR="006567D2" w:rsidRPr="00971939" w:rsidSect="00D81C4B">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E23" w:rsidRDefault="00462E23" w:rsidP="00E60B8A">
      <w:r>
        <w:separator/>
      </w:r>
    </w:p>
  </w:endnote>
  <w:endnote w:type="continuationSeparator" w:id="0">
    <w:p w:rsidR="00462E23" w:rsidRDefault="00462E23" w:rsidP="00E60B8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E23" w:rsidRDefault="00462E23" w:rsidP="00E60B8A">
      <w:r>
        <w:separator/>
      </w:r>
    </w:p>
  </w:footnote>
  <w:footnote w:type="continuationSeparator" w:id="0">
    <w:p w:rsidR="00462E23" w:rsidRDefault="00462E23" w:rsidP="00E60B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07"/>
        </w:tabs>
        <w:ind w:left="707" w:hanging="283"/>
      </w:pPr>
      <w:rPr>
        <w:rFonts w:ascii="Wingdings" w:hAnsi="Wingdings"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6">
    <w:nsid w:val="00000007"/>
    <w:multiLevelType w:val="singleLevel"/>
    <w:tmpl w:val="00000007"/>
    <w:name w:val="WW8Num7"/>
    <w:lvl w:ilvl="0">
      <w:start w:val="1"/>
      <w:numFmt w:val="bullet"/>
      <w:lvlText w:val=""/>
      <w:lvlJc w:val="left"/>
      <w:pPr>
        <w:tabs>
          <w:tab w:val="num" w:pos="1560"/>
        </w:tabs>
        <w:ind w:left="1560" w:hanging="360"/>
      </w:pPr>
      <w:rPr>
        <w:rFonts w:ascii="Wingdings" w:hAnsi="Wingdings" w:cs="OpenSymbol"/>
      </w:rPr>
    </w:lvl>
  </w:abstractNum>
  <w:abstractNum w:abstractNumId="7">
    <w:nsid w:val="05C91981"/>
    <w:multiLevelType w:val="hybridMultilevel"/>
    <w:tmpl w:val="4BD0B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9E663DF"/>
    <w:multiLevelType w:val="hybridMultilevel"/>
    <w:tmpl w:val="547A38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0B2B1A19"/>
    <w:multiLevelType w:val="hybridMultilevel"/>
    <w:tmpl w:val="AF04D5A6"/>
    <w:lvl w:ilvl="0" w:tplc="40090009">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0">
    <w:nsid w:val="0B6A1A4C"/>
    <w:multiLevelType w:val="hybridMultilevel"/>
    <w:tmpl w:val="815AF7E8"/>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
    <w:nsid w:val="10C22053"/>
    <w:multiLevelType w:val="hybridMultilevel"/>
    <w:tmpl w:val="5456EC0A"/>
    <w:lvl w:ilvl="0" w:tplc="04090001">
      <w:start w:val="1"/>
      <w:numFmt w:val="bullet"/>
      <w:lvlText w:val=""/>
      <w:lvlJc w:val="left"/>
      <w:pPr>
        <w:ind w:left="360" w:hanging="360"/>
      </w:pPr>
      <w:rPr>
        <w:rFonts w:ascii="Symbol" w:hAnsi="Symbol" w:hint="default"/>
      </w:rPr>
    </w:lvl>
    <w:lvl w:ilvl="1" w:tplc="22B0FE5E">
      <w:start w:val="2"/>
      <w:numFmt w:val="bullet"/>
      <w:lvlText w:val="•"/>
      <w:lvlJc w:val="left"/>
      <w:pPr>
        <w:ind w:left="1440" w:hanging="720"/>
      </w:pPr>
      <w:rPr>
        <w:rFonts w:ascii="Cambria" w:eastAsia="Times New Roman" w:hAnsi="Cambria"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11466CF"/>
    <w:multiLevelType w:val="hybridMultilevel"/>
    <w:tmpl w:val="E424FC1E"/>
    <w:lvl w:ilvl="0" w:tplc="A3161D1C">
      <w:start w:val="1"/>
      <w:numFmt w:val="bullet"/>
      <w:lvlText w:val=""/>
      <w:lvlJc w:val="left"/>
      <w:pPr>
        <w:ind w:left="1800" w:hanging="57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D75D72"/>
    <w:multiLevelType w:val="hybridMultilevel"/>
    <w:tmpl w:val="4656DCE2"/>
    <w:lvl w:ilvl="0" w:tplc="CBCA856E">
      <w:start w:val="1"/>
      <w:numFmt w:val="bullet"/>
      <w:lvlText w:val=""/>
      <w:lvlJc w:val="left"/>
      <w:pPr>
        <w:ind w:left="216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30F1D"/>
    <w:multiLevelType w:val="hybridMultilevel"/>
    <w:tmpl w:val="0E6E1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C15D2"/>
    <w:multiLevelType w:val="hybridMultilevel"/>
    <w:tmpl w:val="0A361F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ADC62DD"/>
    <w:multiLevelType w:val="hybridMultilevel"/>
    <w:tmpl w:val="25C45B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452CEF"/>
    <w:multiLevelType w:val="hybridMultilevel"/>
    <w:tmpl w:val="1CF2B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D735251"/>
    <w:multiLevelType w:val="hybridMultilevel"/>
    <w:tmpl w:val="50AAE598"/>
    <w:lvl w:ilvl="0" w:tplc="F7D65E98">
      <w:start w:val="1"/>
      <w:numFmt w:val="bullet"/>
      <w:lvlText w:val=""/>
      <w:lvlJc w:val="left"/>
      <w:pPr>
        <w:ind w:left="1800" w:hanging="63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AB145D"/>
    <w:multiLevelType w:val="hybridMultilevel"/>
    <w:tmpl w:val="11868FBA"/>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338A64BD"/>
    <w:multiLevelType w:val="hybridMultilevel"/>
    <w:tmpl w:val="CD6C3F0E"/>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1">
    <w:nsid w:val="37AF6E52"/>
    <w:multiLevelType w:val="hybridMultilevel"/>
    <w:tmpl w:val="0A48A878"/>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22">
    <w:nsid w:val="37FE415D"/>
    <w:multiLevelType w:val="hybridMultilevel"/>
    <w:tmpl w:val="A984AFEE"/>
    <w:lvl w:ilvl="0" w:tplc="BAB8A17A">
      <w:start w:val="1"/>
      <w:numFmt w:val="bullet"/>
      <w:lvlText w:val=""/>
      <w:lvlJc w:val="left"/>
      <w:pPr>
        <w:ind w:left="1728" w:hanging="55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B19F7"/>
    <w:multiLevelType w:val="hybridMultilevel"/>
    <w:tmpl w:val="8A76426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3AD9698A"/>
    <w:multiLevelType w:val="hybridMultilevel"/>
    <w:tmpl w:val="41827340"/>
    <w:lvl w:ilvl="0" w:tplc="E828D232">
      <w:start w:val="1"/>
      <w:numFmt w:val="bullet"/>
      <w:lvlText w:val=""/>
      <w:lvlJc w:val="left"/>
      <w:pPr>
        <w:ind w:left="1656" w:hanging="57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EA230E"/>
    <w:multiLevelType w:val="hybridMultilevel"/>
    <w:tmpl w:val="2C46C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E242047"/>
    <w:multiLevelType w:val="hybridMultilevel"/>
    <w:tmpl w:val="CD3632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F7C2F7A"/>
    <w:multiLevelType w:val="hybridMultilevel"/>
    <w:tmpl w:val="1E888800"/>
    <w:lvl w:ilvl="0" w:tplc="04090009">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8">
    <w:nsid w:val="42562A3E"/>
    <w:multiLevelType w:val="hybridMultilevel"/>
    <w:tmpl w:val="A3B61F44"/>
    <w:lvl w:ilvl="0" w:tplc="4A0C16A2">
      <w:start w:val="1"/>
      <w:numFmt w:val="bullet"/>
      <w:lvlText w:val=""/>
      <w:lvlJc w:val="left"/>
      <w:pPr>
        <w:ind w:left="1584" w:hanging="50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BD69E6"/>
    <w:multiLevelType w:val="hybridMultilevel"/>
    <w:tmpl w:val="D3FE392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91E4992"/>
    <w:multiLevelType w:val="hybridMultilevel"/>
    <w:tmpl w:val="407411F0"/>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1">
    <w:nsid w:val="4A444B99"/>
    <w:multiLevelType w:val="hybridMultilevel"/>
    <w:tmpl w:val="C48006C4"/>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32">
    <w:nsid w:val="4A776B14"/>
    <w:multiLevelType w:val="hybridMultilevel"/>
    <w:tmpl w:val="53A2E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0093FEC"/>
    <w:multiLevelType w:val="hybridMultilevel"/>
    <w:tmpl w:val="F09C5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041D5C"/>
    <w:multiLevelType w:val="hybridMultilevel"/>
    <w:tmpl w:val="831A1A36"/>
    <w:lvl w:ilvl="0" w:tplc="40090001">
      <w:start w:val="1"/>
      <w:numFmt w:val="bullet"/>
      <w:lvlText w:val=""/>
      <w:lvlJc w:val="left"/>
      <w:pPr>
        <w:ind w:left="2342" w:hanging="360"/>
      </w:pPr>
      <w:rPr>
        <w:rFonts w:ascii="Symbol" w:hAnsi="Symbol" w:hint="default"/>
      </w:rPr>
    </w:lvl>
    <w:lvl w:ilvl="1" w:tplc="40090003" w:tentative="1">
      <w:start w:val="1"/>
      <w:numFmt w:val="bullet"/>
      <w:lvlText w:val="o"/>
      <w:lvlJc w:val="left"/>
      <w:pPr>
        <w:ind w:left="3062" w:hanging="360"/>
      </w:pPr>
      <w:rPr>
        <w:rFonts w:ascii="Courier New" w:hAnsi="Courier New" w:cs="Courier New" w:hint="default"/>
      </w:rPr>
    </w:lvl>
    <w:lvl w:ilvl="2" w:tplc="40090005" w:tentative="1">
      <w:start w:val="1"/>
      <w:numFmt w:val="bullet"/>
      <w:lvlText w:val=""/>
      <w:lvlJc w:val="left"/>
      <w:pPr>
        <w:ind w:left="3782" w:hanging="360"/>
      </w:pPr>
      <w:rPr>
        <w:rFonts w:ascii="Wingdings" w:hAnsi="Wingdings" w:hint="default"/>
      </w:rPr>
    </w:lvl>
    <w:lvl w:ilvl="3" w:tplc="40090001" w:tentative="1">
      <w:start w:val="1"/>
      <w:numFmt w:val="bullet"/>
      <w:lvlText w:val=""/>
      <w:lvlJc w:val="left"/>
      <w:pPr>
        <w:ind w:left="4502" w:hanging="360"/>
      </w:pPr>
      <w:rPr>
        <w:rFonts w:ascii="Symbol" w:hAnsi="Symbol" w:hint="default"/>
      </w:rPr>
    </w:lvl>
    <w:lvl w:ilvl="4" w:tplc="40090003" w:tentative="1">
      <w:start w:val="1"/>
      <w:numFmt w:val="bullet"/>
      <w:lvlText w:val="o"/>
      <w:lvlJc w:val="left"/>
      <w:pPr>
        <w:ind w:left="5222" w:hanging="360"/>
      </w:pPr>
      <w:rPr>
        <w:rFonts w:ascii="Courier New" w:hAnsi="Courier New" w:cs="Courier New" w:hint="default"/>
      </w:rPr>
    </w:lvl>
    <w:lvl w:ilvl="5" w:tplc="40090005" w:tentative="1">
      <w:start w:val="1"/>
      <w:numFmt w:val="bullet"/>
      <w:lvlText w:val=""/>
      <w:lvlJc w:val="left"/>
      <w:pPr>
        <w:ind w:left="5942" w:hanging="360"/>
      </w:pPr>
      <w:rPr>
        <w:rFonts w:ascii="Wingdings" w:hAnsi="Wingdings" w:hint="default"/>
      </w:rPr>
    </w:lvl>
    <w:lvl w:ilvl="6" w:tplc="40090001" w:tentative="1">
      <w:start w:val="1"/>
      <w:numFmt w:val="bullet"/>
      <w:lvlText w:val=""/>
      <w:lvlJc w:val="left"/>
      <w:pPr>
        <w:ind w:left="6662" w:hanging="360"/>
      </w:pPr>
      <w:rPr>
        <w:rFonts w:ascii="Symbol" w:hAnsi="Symbol" w:hint="default"/>
      </w:rPr>
    </w:lvl>
    <w:lvl w:ilvl="7" w:tplc="40090003" w:tentative="1">
      <w:start w:val="1"/>
      <w:numFmt w:val="bullet"/>
      <w:lvlText w:val="o"/>
      <w:lvlJc w:val="left"/>
      <w:pPr>
        <w:ind w:left="7382" w:hanging="360"/>
      </w:pPr>
      <w:rPr>
        <w:rFonts w:ascii="Courier New" w:hAnsi="Courier New" w:cs="Courier New" w:hint="default"/>
      </w:rPr>
    </w:lvl>
    <w:lvl w:ilvl="8" w:tplc="40090005" w:tentative="1">
      <w:start w:val="1"/>
      <w:numFmt w:val="bullet"/>
      <w:lvlText w:val=""/>
      <w:lvlJc w:val="left"/>
      <w:pPr>
        <w:ind w:left="8102" w:hanging="360"/>
      </w:pPr>
      <w:rPr>
        <w:rFonts w:ascii="Wingdings" w:hAnsi="Wingdings" w:hint="default"/>
      </w:rPr>
    </w:lvl>
  </w:abstractNum>
  <w:abstractNum w:abstractNumId="35">
    <w:nsid w:val="5382669D"/>
    <w:multiLevelType w:val="hybridMultilevel"/>
    <w:tmpl w:val="B40E25C0"/>
    <w:lvl w:ilvl="0" w:tplc="D83CFCC4">
      <w:start w:val="1"/>
      <w:numFmt w:val="bullet"/>
      <w:lvlText w:val=""/>
      <w:lvlJc w:val="left"/>
      <w:pPr>
        <w:ind w:left="1872" w:hanging="70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482454"/>
    <w:multiLevelType w:val="hybridMultilevel"/>
    <w:tmpl w:val="BB2AD086"/>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7">
    <w:nsid w:val="5E6927C2"/>
    <w:multiLevelType w:val="hybridMultilevel"/>
    <w:tmpl w:val="CBFC02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63FD3CAE"/>
    <w:multiLevelType w:val="hybridMultilevel"/>
    <w:tmpl w:val="5EE034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D7B4ED3"/>
    <w:multiLevelType w:val="hybridMultilevel"/>
    <w:tmpl w:val="7D8C08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0879AB"/>
    <w:multiLevelType w:val="hybridMultilevel"/>
    <w:tmpl w:val="724E9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2E51225"/>
    <w:multiLevelType w:val="hybridMultilevel"/>
    <w:tmpl w:val="8604CB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E85198"/>
    <w:multiLevelType w:val="hybridMultilevel"/>
    <w:tmpl w:val="DA4E85E2"/>
    <w:lvl w:ilvl="0" w:tplc="B1D00076">
      <w:start w:val="1"/>
      <w:numFmt w:val="bullet"/>
      <w:lvlText w:val=""/>
      <w:lvlJc w:val="left"/>
      <w:pPr>
        <w:ind w:left="1584" w:hanging="41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8A0401"/>
    <w:multiLevelType w:val="hybridMultilevel"/>
    <w:tmpl w:val="A9244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DCD749A"/>
    <w:multiLevelType w:val="hybridMultilevel"/>
    <w:tmpl w:val="11DA2E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6"/>
  </w:num>
  <w:num w:numId="9">
    <w:abstractNumId w:val="36"/>
  </w:num>
  <w:num w:numId="10">
    <w:abstractNumId w:val="16"/>
  </w:num>
  <w:num w:numId="11">
    <w:abstractNumId w:val="9"/>
  </w:num>
  <w:num w:numId="12">
    <w:abstractNumId w:val="38"/>
  </w:num>
  <w:num w:numId="13">
    <w:abstractNumId w:val="23"/>
  </w:num>
  <w:num w:numId="14">
    <w:abstractNumId w:val="20"/>
  </w:num>
  <w:num w:numId="15">
    <w:abstractNumId w:val="10"/>
  </w:num>
  <w:num w:numId="16">
    <w:abstractNumId w:val="19"/>
  </w:num>
  <w:num w:numId="17">
    <w:abstractNumId w:val="30"/>
  </w:num>
  <w:num w:numId="18">
    <w:abstractNumId w:val="27"/>
  </w:num>
  <w:num w:numId="19">
    <w:abstractNumId w:val="39"/>
  </w:num>
  <w:num w:numId="20">
    <w:abstractNumId w:val="14"/>
  </w:num>
  <w:num w:numId="21">
    <w:abstractNumId w:val="41"/>
  </w:num>
  <w:num w:numId="22">
    <w:abstractNumId w:val="29"/>
  </w:num>
  <w:num w:numId="23">
    <w:abstractNumId w:val="33"/>
  </w:num>
  <w:num w:numId="24">
    <w:abstractNumId w:val="13"/>
  </w:num>
  <w:num w:numId="25">
    <w:abstractNumId w:val="28"/>
  </w:num>
  <w:num w:numId="26">
    <w:abstractNumId w:val="24"/>
  </w:num>
  <w:num w:numId="27">
    <w:abstractNumId w:val="18"/>
  </w:num>
  <w:num w:numId="28">
    <w:abstractNumId w:val="12"/>
  </w:num>
  <w:num w:numId="29">
    <w:abstractNumId w:val="22"/>
  </w:num>
  <w:num w:numId="30">
    <w:abstractNumId w:val="35"/>
  </w:num>
  <w:num w:numId="31">
    <w:abstractNumId w:val="42"/>
  </w:num>
  <w:num w:numId="32">
    <w:abstractNumId w:val="25"/>
  </w:num>
  <w:num w:numId="33">
    <w:abstractNumId w:val="32"/>
  </w:num>
  <w:num w:numId="34">
    <w:abstractNumId w:val="8"/>
  </w:num>
  <w:num w:numId="35">
    <w:abstractNumId w:val="15"/>
  </w:num>
  <w:num w:numId="36">
    <w:abstractNumId w:val="7"/>
  </w:num>
  <w:num w:numId="37">
    <w:abstractNumId w:val="44"/>
  </w:num>
  <w:num w:numId="38">
    <w:abstractNumId w:val="37"/>
  </w:num>
  <w:num w:numId="39">
    <w:abstractNumId w:val="31"/>
  </w:num>
  <w:num w:numId="40">
    <w:abstractNumId w:val="21"/>
  </w:num>
  <w:num w:numId="41">
    <w:abstractNumId w:val="34"/>
  </w:num>
  <w:num w:numId="42">
    <w:abstractNumId w:val="11"/>
  </w:num>
  <w:num w:numId="43">
    <w:abstractNumId w:val="40"/>
  </w:num>
  <w:num w:numId="44">
    <w:abstractNumId w:val="43"/>
  </w:num>
  <w:num w:numId="4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5602">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
  <w:rsids>
    <w:rsidRoot w:val="00564082"/>
    <w:rsid w:val="0001111C"/>
    <w:rsid w:val="000465C9"/>
    <w:rsid w:val="000A3D16"/>
    <w:rsid w:val="000D6EF4"/>
    <w:rsid w:val="000F5D4B"/>
    <w:rsid w:val="00103876"/>
    <w:rsid w:val="00115B26"/>
    <w:rsid w:val="001272CC"/>
    <w:rsid w:val="00177DE6"/>
    <w:rsid w:val="00195EEE"/>
    <w:rsid w:val="001A587B"/>
    <w:rsid w:val="002C20ED"/>
    <w:rsid w:val="002C7F19"/>
    <w:rsid w:val="0037263F"/>
    <w:rsid w:val="0037354C"/>
    <w:rsid w:val="003A6542"/>
    <w:rsid w:val="003B03AD"/>
    <w:rsid w:val="003F11CC"/>
    <w:rsid w:val="00417AAA"/>
    <w:rsid w:val="004242D3"/>
    <w:rsid w:val="00454B88"/>
    <w:rsid w:val="00462E23"/>
    <w:rsid w:val="004871D1"/>
    <w:rsid w:val="0050579D"/>
    <w:rsid w:val="00506E7F"/>
    <w:rsid w:val="0055172C"/>
    <w:rsid w:val="00564082"/>
    <w:rsid w:val="0056753D"/>
    <w:rsid w:val="00585CB5"/>
    <w:rsid w:val="005C34E9"/>
    <w:rsid w:val="005F2D4F"/>
    <w:rsid w:val="00606133"/>
    <w:rsid w:val="006221C7"/>
    <w:rsid w:val="00622C03"/>
    <w:rsid w:val="006345C2"/>
    <w:rsid w:val="00655AAA"/>
    <w:rsid w:val="006567D2"/>
    <w:rsid w:val="00656AE6"/>
    <w:rsid w:val="00662755"/>
    <w:rsid w:val="00680EFC"/>
    <w:rsid w:val="00691368"/>
    <w:rsid w:val="00692B1C"/>
    <w:rsid w:val="006B2501"/>
    <w:rsid w:val="006F152E"/>
    <w:rsid w:val="006F6AEB"/>
    <w:rsid w:val="00717BB4"/>
    <w:rsid w:val="00726E05"/>
    <w:rsid w:val="007447FD"/>
    <w:rsid w:val="0075545E"/>
    <w:rsid w:val="00764D99"/>
    <w:rsid w:val="008C565C"/>
    <w:rsid w:val="008D19CF"/>
    <w:rsid w:val="0095309A"/>
    <w:rsid w:val="00971939"/>
    <w:rsid w:val="00980A89"/>
    <w:rsid w:val="0098285B"/>
    <w:rsid w:val="00992ABF"/>
    <w:rsid w:val="00A258E4"/>
    <w:rsid w:val="00A67045"/>
    <w:rsid w:val="00B03D2D"/>
    <w:rsid w:val="00BB202F"/>
    <w:rsid w:val="00BE0E83"/>
    <w:rsid w:val="00C944CB"/>
    <w:rsid w:val="00D026F0"/>
    <w:rsid w:val="00D329E1"/>
    <w:rsid w:val="00D36A44"/>
    <w:rsid w:val="00D54646"/>
    <w:rsid w:val="00D81C4B"/>
    <w:rsid w:val="00DA76F0"/>
    <w:rsid w:val="00DE4EC2"/>
    <w:rsid w:val="00E02FD9"/>
    <w:rsid w:val="00E60386"/>
    <w:rsid w:val="00E60B8A"/>
    <w:rsid w:val="00E6306E"/>
    <w:rsid w:val="00EC4B29"/>
    <w:rsid w:val="00F17446"/>
    <w:rsid w:val="00F23FB3"/>
    <w:rsid w:val="00F337C6"/>
    <w:rsid w:val="00F43E15"/>
    <w:rsid w:val="00F61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4B"/>
    <w:pPr>
      <w:widowControl w:val="0"/>
      <w:suppressAutoHyphens/>
    </w:pPr>
    <w:rPr>
      <w:rFonts w:eastAsia="Lucida Sans Unicode"/>
      <w:kern w:val="1"/>
      <w:sz w:val="24"/>
      <w:szCs w:val="24"/>
    </w:rPr>
  </w:style>
  <w:style w:type="paragraph" w:styleId="Heading5">
    <w:name w:val="heading 5"/>
    <w:basedOn w:val="Heading"/>
    <w:next w:val="BodyText"/>
    <w:qFormat/>
    <w:rsid w:val="00D81C4B"/>
    <w:pPr>
      <w:tabs>
        <w:tab w:val="num" w:pos="1008"/>
      </w:tabs>
      <w:ind w:left="1008" w:hanging="100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81C4B"/>
    <w:rPr>
      <w:rFonts w:ascii="Wingdings" w:hAnsi="Wingdings" w:cs="OpenSymbol"/>
    </w:rPr>
  </w:style>
  <w:style w:type="character" w:customStyle="1" w:styleId="WW8Num2z1">
    <w:name w:val="WW8Num2z1"/>
    <w:rsid w:val="00D81C4B"/>
    <w:rPr>
      <w:rFonts w:ascii="Symbol" w:hAnsi="Symbol" w:cs="OpenSymbol"/>
    </w:rPr>
  </w:style>
  <w:style w:type="character" w:customStyle="1" w:styleId="WW8Num3z0">
    <w:name w:val="WW8Num3z0"/>
    <w:rsid w:val="00D81C4B"/>
    <w:rPr>
      <w:rFonts w:ascii="Wingdings" w:hAnsi="Wingdings"/>
    </w:rPr>
  </w:style>
  <w:style w:type="character" w:customStyle="1" w:styleId="WW8Num4z0">
    <w:name w:val="WW8Num4z0"/>
    <w:rsid w:val="00D81C4B"/>
    <w:rPr>
      <w:rFonts w:ascii="Wingdings" w:hAnsi="Wingdings"/>
    </w:rPr>
  </w:style>
  <w:style w:type="character" w:customStyle="1" w:styleId="WW8Num5z0">
    <w:name w:val="WW8Num5z0"/>
    <w:rsid w:val="00D81C4B"/>
    <w:rPr>
      <w:rFonts w:ascii="Wingdings" w:hAnsi="Wingdings"/>
    </w:rPr>
  </w:style>
  <w:style w:type="character" w:customStyle="1" w:styleId="WW8Num6z0">
    <w:name w:val="WW8Num6z0"/>
    <w:rsid w:val="00D81C4B"/>
    <w:rPr>
      <w:rFonts w:ascii="Wingdings" w:hAnsi="Wingdings" w:cs="OpenSymbol"/>
    </w:rPr>
  </w:style>
  <w:style w:type="character" w:customStyle="1" w:styleId="WW8Num7z0">
    <w:name w:val="WW8Num7z0"/>
    <w:rsid w:val="00D81C4B"/>
    <w:rPr>
      <w:rFonts w:ascii="Wingdings" w:hAnsi="Wingdings" w:cs="OpenSymbol"/>
    </w:rPr>
  </w:style>
  <w:style w:type="character" w:customStyle="1" w:styleId="Absatz-Standardschriftart">
    <w:name w:val="Absatz-Standardschriftart"/>
    <w:rsid w:val="00D81C4B"/>
  </w:style>
  <w:style w:type="character" w:customStyle="1" w:styleId="WW-Absatz-Standardschriftart">
    <w:name w:val="WW-Absatz-Standardschriftart"/>
    <w:rsid w:val="00D81C4B"/>
  </w:style>
  <w:style w:type="character" w:customStyle="1" w:styleId="WW8Num3z1">
    <w:name w:val="WW8Num3z1"/>
    <w:rsid w:val="00D81C4B"/>
    <w:rPr>
      <w:rFonts w:ascii="Wingdings" w:hAnsi="Wingdings"/>
    </w:rPr>
  </w:style>
  <w:style w:type="character" w:customStyle="1" w:styleId="WW8Num4z1">
    <w:name w:val="WW8Num4z1"/>
    <w:rsid w:val="00D81C4B"/>
    <w:rPr>
      <w:rFonts w:ascii="Wingdings" w:hAnsi="Wingdings"/>
    </w:rPr>
  </w:style>
  <w:style w:type="character" w:customStyle="1" w:styleId="WW8Num5z1">
    <w:name w:val="WW8Num5z1"/>
    <w:rsid w:val="00D81C4B"/>
    <w:rPr>
      <w:rFonts w:ascii="Wingdings" w:hAnsi="Wingdings"/>
    </w:rPr>
  </w:style>
  <w:style w:type="character" w:customStyle="1" w:styleId="WW-Absatz-Standardschriftart1">
    <w:name w:val="WW-Absatz-Standardschriftart1"/>
    <w:rsid w:val="00D81C4B"/>
  </w:style>
  <w:style w:type="character" w:customStyle="1" w:styleId="WW-Absatz-Standardschriftart11">
    <w:name w:val="WW-Absatz-Standardschriftart11"/>
    <w:rsid w:val="00D81C4B"/>
  </w:style>
  <w:style w:type="character" w:customStyle="1" w:styleId="WW-Absatz-Standardschriftart111">
    <w:name w:val="WW-Absatz-Standardschriftart111"/>
    <w:rsid w:val="00D81C4B"/>
  </w:style>
  <w:style w:type="character" w:customStyle="1" w:styleId="WW-Absatz-Standardschriftart1111">
    <w:name w:val="WW-Absatz-Standardschriftart1111"/>
    <w:rsid w:val="00D81C4B"/>
  </w:style>
  <w:style w:type="character" w:customStyle="1" w:styleId="WW-Absatz-Standardschriftart11111">
    <w:name w:val="WW-Absatz-Standardschriftart11111"/>
    <w:rsid w:val="00D81C4B"/>
  </w:style>
  <w:style w:type="character" w:customStyle="1" w:styleId="WW-Absatz-Standardschriftart111111">
    <w:name w:val="WW-Absatz-Standardschriftart111111"/>
    <w:rsid w:val="00D81C4B"/>
  </w:style>
  <w:style w:type="character" w:customStyle="1" w:styleId="WW-Absatz-Standardschriftart1111111">
    <w:name w:val="WW-Absatz-Standardschriftart1111111"/>
    <w:rsid w:val="00D81C4B"/>
  </w:style>
  <w:style w:type="character" w:customStyle="1" w:styleId="WW-Absatz-Standardschriftart11111111">
    <w:name w:val="WW-Absatz-Standardschriftart11111111"/>
    <w:rsid w:val="00D81C4B"/>
  </w:style>
  <w:style w:type="character" w:customStyle="1" w:styleId="WW-Absatz-Standardschriftart111111111">
    <w:name w:val="WW-Absatz-Standardschriftart111111111"/>
    <w:rsid w:val="00D81C4B"/>
  </w:style>
  <w:style w:type="character" w:customStyle="1" w:styleId="WW-Absatz-Standardschriftart1111111111">
    <w:name w:val="WW-Absatz-Standardschriftart1111111111"/>
    <w:rsid w:val="00D81C4B"/>
  </w:style>
  <w:style w:type="character" w:customStyle="1" w:styleId="WW8Num1z0">
    <w:name w:val="WW8Num1z0"/>
    <w:rsid w:val="00D81C4B"/>
    <w:rPr>
      <w:rFonts w:ascii="Wingdings" w:hAnsi="Wingdings" w:cs="OpenSymbol"/>
    </w:rPr>
  </w:style>
  <w:style w:type="character" w:customStyle="1" w:styleId="WW8Num1z1">
    <w:name w:val="WW8Num1z1"/>
    <w:rsid w:val="00D81C4B"/>
    <w:rPr>
      <w:rFonts w:ascii="Symbol" w:hAnsi="Symbol" w:cs="OpenSymbol"/>
    </w:rPr>
  </w:style>
  <w:style w:type="character" w:customStyle="1" w:styleId="WW-Absatz-Standardschriftart11111111111">
    <w:name w:val="WW-Absatz-Standardschriftart11111111111"/>
    <w:rsid w:val="00D81C4B"/>
  </w:style>
  <w:style w:type="character" w:customStyle="1" w:styleId="WW-Absatz-Standardschriftart111111111111">
    <w:name w:val="WW-Absatz-Standardschriftart111111111111"/>
    <w:rsid w:val="00D81C4B"/>
  </w:style>
  <w:style w:type="character" w:customStyle="1" w:styleId="WW-Absatz-Standardschriftart1111111111111">
    <w:name w:val="WW-Absatz-Standardschriftart1111111111111"/>
    <w:rsid w:val="00D81C4B"/>
  </w:style>
  <w:style w:type="character" w:customStyle="1" w:styleId="WW-Absatz-Standardschriftart11111111111111">
    <w:name w:val="WW-Absatz-Standardschriftart11111111111111"/>
    <w:rsid w:val="00D81C4B"/>
  </w:style>
  <w:style w:type="character" w:customStyle="1" w:styleId="WW-Absatz-Standardschriftart111111111111111">
    <w:name w:val="WW-Absatz-Standardschriftart111111111111111"/>
    <w:rsid w:val="00D81C4B"/>
  </w:style>
  <w:style w:type="character" w:customStyle="1" w:styleId="WW-Absatz-Standardschriftart1111111111111111">
    <w:name w:val="WW-Absatz-Standardschriftart1111111111111111"/>
    <w:rsid w:val="00D81C4B"/>
  </w:style>
  <w:style w:type="character" w:styleId="Strong">
    <w:name w:val="Strong"/>
    <w:qFormat/>
    <w:rsid w:val="00D81C4B"/>
    <w:rPr>
      <w:b/>
      <w:bCs/>
    </w:rPr>
  </w:style>
  <w:style w:type="character" w:styleId="Hyperlink">
    <w:name w:val="Hyperlink"/>
    <w:rsid w:val="00D81C4B"/>
    <w:rPr>
      <w:color w:val="000080"/>
      <w:u w:val="single"/>
    </w:rPr>
  </w:style>
  <w:style w:type="character" w:customStyle="1" w:styleId="Bullets">
    <w:name w:val="Bullets"/>
    <w:rsid w:val="00D81C4B"/>
    <w:rPr>
      <w:rFonts w:ascii="OpenSymbol" w:eastAsia="OpenSymbol" w:hAnsi="OpenSymbol" w:cs="OpenSymbol"/>
    </w:rPr>
  </w:style>
  <w:style w:type="paragraph" w:customStyle="1" w:styleId="Heading">
    <w:name w:val="Heading"/>
    <w:basedOn w:val="Normal"/>
    <w:next w:val="BodyText"/>
    <w:rsid w:val="00D81C4B"/>
    <w:pPr>
      <w:keepNext/>
      <w:spacing w:before="240" w:after="120"/>
    </w:pPr>
    <w:rPr>
      <w:rFonts w:ascii="Arial" w:hAnsi="Arial" w:cs="Tahoma"/>
      <w:sz w:val="28"/>
      <w:szCs w:val="28"/>
    </w:rPr>
  </w:style>
  <w:style w:type="paragraph" w:styleId="BodyText">
    <w:name w:val="Body Text"/>
    <w:basedOn w:val="Normal"/>
    <w:rsid w:val="00D81C4B"/>
    <w:pPr>
      <w:spacing w:after="120"/>
    </w:pPr>
  </w:style>
  <w:style w:type="paragraph" w:styleId="List">
    <w:name w:val="List"/>
    <w:basedOn w:val="BodyText"/>
    <w:rsid w:val="00D81C4B"/>
    <w:rPr>
      <w:rFonts w:cs="Tahoma"/>
    </w:rPr>
  </w:style>
  <w:style w:type="paragraph" w:styleId="Caption">
    <w:name w:val="caption"/>
    <w:basedOn w:val="Normal"/>
    <w:qFormat/>
    <w:rsid w:val="00D81C4B"/>
    <w:pPr>
      <w:suppressLineNumbers/>
      <w:spacing w:before="120" w:after="120"/>
    </w:pPr>
    <w:rPr>
      <w:rFonts w:cs="Tahoma"/>
      <w:i/>
      <w:iCs/>
    </w:rPr>
  </w:style>
  <w:style w:type="paragraph" w:customStyle="1" w:styleId="Index">
    <w:name w:val="Index"/>
    <w:basedOn w:val="Normal"/>
    <w:rsid w:val="00D81C4B"/>
    <w:pPr>
      <w:suppressLineNumbers/>
    </w:pPr>
    <w:rPr>
      <w:rFonts w:cs="Tahoma"/>
    </w:rPr>
  </w:style>
  <w:style w:type="paragraph" w:customStyle="1" w:styleId="Tit">
    <w:name w:val="Tit"/>
    <w:basedOn w:val="Normal"/>
    <w:rsid w:val="00D81C4B"/>
    <w:pPr>
      <w:pBdr>
        <w:bottom w:val="single" w:sz="4" w:space="2" w:color="000000"/>
      </w:pBdr>
      <w:shd w:val="clear" w:color="auto" w:fill="F2F2F2"/>
      <w:autoSpaceDE w:val="0"/>
      <w:spacing w:after="120"/>
      <w:ind w:left="851" w:hanging="851"/>
    </w:pPr>
    <w:rPr>
      <w:b/>
      <w:bCs/>
    </w:rPr>
  </w:style>
  <w:style w:type="paragraph" w:styleId="BalloonText">
    <w:name w:val="Balloon Text"/>
    <w:basedOn w:val="Normal"/>
    <w:link w:val="BalloonTextChar"/>
    <w:uiPriority w:val="99"/>
    <w:semiHidden/>
    <w:unhideWhenUsed/>
    <w:rsid w:val="00680EFC"/>
    <w:rPr>
      <w:rFonts w:ascii="Tahoma" w:hAnsi="Tahoma" w:cs="Tahoma"/>
      <w:sz w:val="16"/>
      <w:szCs w:val="16"/>
    </w:rPr>
  </w:style>
  <w:style w:type="character" w:customStyle="1" w:styleId="BalloonTextChar">
    <w:name w:val="Balloon Text Char"/>
    <w:basedOn w:val="DefaultParagraphFont"/>
    <w:link w:val="BalloonText"/>
    <w:uiPriority w:val="99"/>
    <w:semiHidden/>
    <w:rsid w:val="00680EFC"/>
    <w:rPr>
      <w:rFonts w:ascii="Tahoma" w:eastAsia="Lucida Sans Unicode" w:hAnsi="Tahoma" w:cs="Tahoma"/>
      <w:kern w:val="1"/>
      <w:sz w:val="16"/>
      <w:szCs w:val="16"/>
    </w:rPr>
  </w:style>
  <w:style w:type="paragraph" w:styleId="ListParagraph">
    <w:name w:val="List Paragraph"/>
    <w:basedOn w:val="Normal"/>
    <w:uiPriority w:val="34"/>
    <w:qFormat/>
    <w:rsid w:val="005F2D4F"/>
    <w:pPr>
      <w:widowControl/>
      <w:suppressAutoHyphens w:val="0"/>
      <w:spacing w:after="200" w:line="276" w:lineRule="auto"/>
      <w:ind w:left="720"/>
      <w:contextualSpacing/>
    </w:pPr>
    <w:rPr>
      <w:rFonts w:ascii="Calibri" w:eastAsia="Calibri" w:hAnsi="Calibri"/>
      <w:kern w:val="0"/>
      <w:sz w:val="22"/>
      <w:szCs w:val="22"/>
    </w:rPr>
  </w:style>
  <w:style w:type="table" w:styleId="TableGrid">
    <w:name w:val="Table Grid"/>
    <w:basedOn w:val="TableNormal"/>
    <w:uiPriority w:val="59"/>
    <w:rsid w:val="008D19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8D19CF"/>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11">
    <w:name w:val="Medium List 11"/>
    <w:basedOn w:val="TableNormal"/>
    <w:uiPriority w:val="65"/>
    <w:rsid w:val="006567D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Header">
    <w:name w:val="header"/>
    <w:basedOn w:val="Normal"/>
    <w:link w:val="HeaderChar"/>
    <w:uiPriority w:val="99"/>
    <w:unhideWhenUsed/>
    <w:rsid w:val="00E60B8A"/>
    <w:pPr>
      <w:tabs>
        <w:tab w:val="center" w:pos="4513"/>
        <w:tab w:val="right" w:pos="9026"/>
      </w:tabs>
    </w:pPr>
  </w:style>
  <w:style w:type="character" w:customStyle="1" w:styleId="HeaderChar">
    <w:name w:val="Header Char"/>
    <w:basedOn w:val="DefaultParagraphFont"/>
    <w:link w:val="Header"/>
    <w:uiPriority w:val="99"/>
    <w:rsid w:val="00E60B8A"/>
    <w:rPr>
      <w:rFonts w:eastAsia="Lucida Sans Unicode"/>
      <w:kern w:val="1"/>
      <w:sz w:val="24"/>
      <w:szCs w:val="24"/>
    </w:rPr>
  </w:style>
  <w:style w:type="paragraph" w:styleId="Footer">
    <w:name w:val="footer"/>
    <w:basedOn w:val="Normal"/>
    <w:link w:val="FooterChar"/>
    <w:uiPriority w:val="99"/>
    <w:unhideWhenUsed/>
    <w:rsid w:val="00E60B8A"/>
    <w:pPr>
      <w:tabs>
        <w:tab w:val="center" w:pos="4513"/>
        <w:tab w:val="right" w:pos="9026"/>
      </w:tabs>
    </w:pPr>
  </w:style>
  <w:style w:type="character" w:customStyle="1" w:styleId="FooterChar">
    <w:name w:val="Footer Char"/>
    <w:basedOn w:val="DefaultParagraphFont"/>
    <w:link w:val="Footer"/>
    <w:uiPriority w:val="99"/>
    <w:rsid w:val="00E60B8A"/>
    <w:rPr>
      <w:rFonts w:eastAsia="Lucida Sans Unicode"/>
      <w:kern w:val="1"/>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epashree.91i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438EC-79B5-4258-B85C-8D5896C1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Links>
    <vt:vector size="6" baseType="variant">
      <vt:variant>
        <vt:i4>852012</vt:i4>
      </vt:variant>
      <vt:variant>
        <vt:i4>0</vt:i4>
      </vt:variant>
      <vt:variant>
        <vt:i4>0</vt:i4>
      </vt:variant>
      <vt:variant>
        <vt:i4>5</vt:i4>
      </vt:variant>
      <vt:variant>
        <vt:lpwstr>mailto:Rbhandhavi@gmail.com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vcew</dc:creator>
  <cp:lastModifiedBy>deepak</cp:lastModifiedBy>
  <cp:revision>3</cp:revision>
  <cp:lastPrinted>2012-12-06T11:38:00Z</cp:lastPrinted>
  <dcterms:created xsi:type="dcterms:W3CDTF">2019-03-25T10:13:00Z</dcterms:created>
  <dcterms:modified xsi:type="dcterms:W3CDTF">2019-03-25T10:13:00Z</dcterms:modified>
</cp:coreProperties>
</file>