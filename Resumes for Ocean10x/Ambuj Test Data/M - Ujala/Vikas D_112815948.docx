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D8717" w14:textId="77777777" w:rsidR="00810ADD" w:rsidRPr="00F43FD8" w:rsidRDefault="0007505D" w:rsidP="00F43FD8">
      <w:pPr>
        <w:spacing w:line="200" w:lineRule="exact"/>
      </w:pPr>
      <w:r>
        <w:rPr>
          <w:noProof/>
          <w:lang w:val="en-IN" w:eastAsia="en-IN"/>
        </w:rPr>
        <w:drawing>
          <wp:anchor distT="0" distB="0" distL="114300" distR="114300" simplePos="0" relativeHeight="251658240" behindDoc="1" locked="0" layoutInCell="1" allowOverlap="1" wp14:anchorId="178D87AE" wp14:editId="178D87AF">
            <wp:simplePos x="0" y="0"/>
            <wp:positionH relativeFrom="page">
              <wp:posOffset>5682612</wp:posOffset>
            </wp:positionH>
            <wp:positionV relativeFrom="page">
              <wp:posOffset>914400</wp:posOffset>
            </wp:positionV>
            <wp:extent cx="964023" cy="1034143"/>
            <wp:effectExtent l="190500" t="190500" r="198120" b="18542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080" cy="10620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178D8718" w14:textId="77777777" w:rsidR="00810ADD" w:rsidRPr="003752E4" w:rsidRDefault="00810ADD" w:rsidP="00810ADD">
      <w:pPr>
        <w:tabs>
          <w:tab w:val="left" w:pos="1416"/>
        </w:tabs>
        <w:spacing w:before="34"/>
        <w:rPr>
          <w:rFonts w:asciiTheme="minorHAnsi" w:eastAsia="Arial Narrow" w:hAnsiTheme="minorHAnsi" w:cs="Arial Narrow"/>
          <w:b/>
          <w:color w:val="000000" w:themeColor="text1"/>
          <w:spacing w:val="-1"/>
        </w:rPr>
      </w:pPr>
      <w:r w:rsidRPr="003752E4">
        <w:rPr>
          <w:rFonts w:asciiTheme="minorHAnsi" w:eastAsia="Arial Narrow" w:hAnsiTheme="minorHAnsi" w:cs="Arial Narrow"/>
          <w:b/>
          <w:color w:val="000000" w:themeColor="text1"/>
          <w:spacing w:val="-1"/>
          <w:sz w:val="22"/>
          <w:szCs w:val="22"/>
        </w:rPr>
        <w:t xml:space="preserve">  </w:t>
      </w:r>
      <w:r w:rsidR="00940BD0">
        <w:rPr>
          <w:rFonts w:asciiTheme="minorHAnsi" w:eastAsia="Arial Narrow" w:hAnsiTheme="minorHAnsi" w:cs="Arial Narrow"/>
          <w:b/>
          <w:color w:val="000000" w:themeColor="text1"/>
          <w:spacing w:val="-1"/>
        </w:rPr>
        <w:t>Vikas D</w:t>
      </w:r>
    </w:p>
    <w:p w14:paraId="178D8719" w14:textId="77777777" w:rsidR="00582AAA" w:rsidRPr="003752E4" w:rsidRDefault="00CC3DCC">
      <w:pPr>
        <w:spacing w:before="34"/>
        <w:ind w:left="100"/>
        <w:rPr>
          <w:rFonts w:asciiTheme="minorHAnsi" w:eastAsia="Arial Narrow" w:hAnsiTheme="minorHAnsi" w:cs="Arial Narrow"/>
          <w:sz w:val="18"/>
          <w:szCs w:val="18"/>
        </w:rPr>
      </w:pPr>
      <w:r w:rsidRPr="003752E4">
        <w:rPr>
          <w:rFonts w:asciiTheme="minorHAnsi" w:eastAsia="Arial Narrow" w:hAnsiTheme="minorHAnsi" w:cs="Arial Narrow"/>
          <w:spacing w:val="-1"/>
          <w:sz w:val="18"/>
          <w:szCs w:val="18"/>
        </w:rPr>
        <w:t>C</w:t>
      </w:r>
      <w:r w:rsidRPr="003752E4">
        <w:rPr>
          <w:rFonts w:asciiTheme="minorHAnsi" w:eastAsia="Arial Narrow" w:hAnsiTheme="minorHAnsi" w:cs="Arial Narrow"/>
          <w:sz w:val="18"/>
          <w:szCs w:val="18"/>
        </w:rPr>
        <w:t>onta</w:t>
      </w:r>
      <w:r w:rsidRPr="003752E4">
        <w:rPr>
          <w:rFonts w:asciiTheme="minorHAnsi" w:eastAsia="Arial Narrow" w:hAnsiTheme="minorHAnsi" w:cs="Arial Narrow"/>
          <w:spacing w:val="1"/>
          <w:sz w:val="18"/>
          <w:szCs w:val="18"/>
        </w:rPr>
        <w:t>c</w:t>
      </w:r>
      <w:r w:rsidRPr="003752E4">
        <w:rPr>
          <w:rFonts w:asciiTheme="minorHAnsi" w:eastAsia="Arial Narrow" w:hAnsiTheme="minorHAnsi" w:cs="Arial Narrow"/>
          <w:sz w:val="18"/>
          <w:szCs w:val="18"/>
        </w:rPr>
        <w:t xml:space="preserve">t </w:t>
      </w:r>
      <w:r w:rsidRPr="003752E4">
        <w:rPr>
          <w:rFonts w:asciiTheme="minorHAnsi" w:eastAsia="Arial Narrow" w:hAnsiTheme="minorHAnsi" w:cs="Arial Narrow"/>
          <w:spacing w:val="-1"/>
          <w:sz w:val="18"/>
          <w:szCs w:val="18"/>
        </w:rPr>
        <w:t>N</w:t>
      </w:r>
      <w:r w:rsidRPr="003752E4">
        <w:rPr>
          <w:rFonts w:asciiTheme="minorHAnsi" w:eastAsia="Arial Narrow" w:hAnsiTheme="minorHAnsi" w:cs="Arial Narrow"/>
          <w:sz w:val="18"/>
          <w:szCs w:val="18"/>
        </w:rPr>
        <w:t>o: +</w:t>
      </w:r>
      <w:r w:rsidRPr="003752E4">
        <w:rPr>
          <w:rFonts w:asciiTheme="minorHAnsi" w:eastAsia="Arial Narrow" w:hAnsiTheme="minorHAnsi" w:cs="Arial Narrow"/>
          <w:spacing w:val="-2"/>
          <w:sz w:val="18"/>
          <w:szCs w:val="18"/>
        </w:rPr>
        <w:t>9</w:t>
      </w:r>
      <w:r w:rsidR="004E4320" w:rsidRPr="003752E4">
        <w:rPr>
          <w:rFonts w:asciiTheme="minorHAnsi" w:eastAsia="Arial Narrow" w:hAnsiTheme="minorHAnsi" w:cs="Arial Narrow"/>
          <w:sz w:val="18"/>
          <w:szCs w:val="18"/>
        </w:rPr>
        <w:t>1-9699307215</w:t>
      </w:r>
    </w:p>
    <w:p w14:paraId="178D871A" w14:textId="77777777" w:rsidR="00F43FD8" w:rsidRPr="003752E4" w:rsidRDefault="00CC3DCC" w:rsidP="00F43FD8">
      <w:pPr>
        <w:spacing w:line="276" w:lineRule="auto"/>
        <w:ind w:left="100"/>
        <w:rPr>
          <w:rFonts w:asciiTheme="minorHAnsi" w:eastAsia="Arial Narrow" w:hAnsiTheme="minorHAnsi" w:cs="Arial Narrow"/>
          <w:color w:val="0000FF"/>
          <w:position w:val="-1"/>
          <w:sz w:val="18"/>
          <w:szCs w:val="18"/>
          <w:u w:val="single" w:color="0000FF"/>
        </w:rPr>
      </w:pPr>
      <w:r w:rsidRPr="003752E4">
        <w:rPr>
          <w:rFonts w:asciiTheme="minorHAnsi" w:eastAsia="Arial Narrow" w:hAnsiTheme="minorHAnsi" w:cs="Arial Narrow"/>
          <w:spacing w:val="-1"/>
          <w:position w:val="-1"/>
          <w:sz w:val="18"/>
          <w:szCs w:val="18"/>
        </w:rPr>
        <w:t>E</w:t>
      </w:r>
      <w:r w:rsidRPr="003752E4">
        <w:rPr>
          <w:rFonts w:asciiTheme="minorHAnsi" w:eastAsia="Arial Narrow" w:hAnsiTheme="minorHAnsi" w:cs="Arial Narrow"/>
          <w:position w:val="-1"/>
          <w:sz w:val="18"/>
          <w:szCs w:val="18"/>
        </w:rPr>
        <w:t>ma</w:t>
      </w:r>
      <w:r w:rsidRPr="003752E4">
        <w:rPr>
          <w:rFonts w:asciiTheme="minorHAnsi" w:eastAsia="Arial Narrow" w:hAnsiTheme="minorHAnsi" w:cs="Arial Narrow"/>
          <w:spacing w:val="1"/>
          <w:position w:val="-1"/>
          <w:sz w:val="18"/>
          <w:szCs w:val="18"/>
        </w:rPr>
        <w:t>i</w:t>
      </w:r>
      <w:r w:rsidRPr="003752E4">
        <w:rPr>
          <w:rFonts w:asciiTheme="minorHAnsi" w:eastAsia="Arial Narrow" w:hAnsiTheme="minorHAnsi" w:cs="Arial Narrow"/>
          <w:position w:val="-1"/>
          <w:sz w:val="18"/>
          <w:szCs w:val="18"/>
        </w:rPr>
        <w:t xml:space="preserve">l: </w:t>
      </w:r>
      <w:hyperlink r:id="rId9">
        <w:r w:rsidRPr="003752E4">
          <w:rPr>
            <w:rFonts w:asciiTheme="minorHAnsi" w:eastAsia="Arial Narrow" w:hAnsiTheme="minorHAnsi" w:cs="Arial Narrow"/>
            <w:color w:val="0000FF"/>
            <w:position w:val="-1"/>
            <w:sz w:val="18"/>
            <w:szCs w:val="18"/>
            <w:u w:val="single" w:color="0000FF"/>
          </w:rPr>
          <w:t>vi</w:t>
        </w:r>
        <w:r w:rsidRPr="003752E4">
          <w:rPr>
            <w:rFonts w:asciiTheme="minorHAnsi" w:eastAsia="Arial Narrow" w:hAnsiTheme="minorHAnsi" w:cs="Arial Narrow"/>
            <w:color w:val="0000FF"/>
            <w:spacing w:val="-1"/>
            <w:position w:val="-1"/>
            <w:sz w:val="18"/>
            <w:szCs w:val="18"/>
            <w:u w:val="single" w:color="0000FF"/>
          </w:rPr>
          <w:t>k</w:t>
        </w:r>
        <w:r w:rsidRPr="003752E4">
          <w:rPr>
            <w:rFonts w:asciiTheme="minorHAnsi" w:eastAsia="Arial Narrow" w:hAnsiTheme="minorHAnsi" w:cs="Arial Narrow"/>
            <w:color w:val="0000FF"/>
            <w:position w:val="-1"/>
            <w:sz w:val="18"/>
            <w:szCs w:val="18"/>
            <w:u w:val="single" w:color="0000FF"/>
          </w:rPr>
          <w:t>a</w:t>
        </w:r>
        <w:r w:rsidRPr="003752E4">
          <w:rPr>
            <w:rFonts w:asciiTheme="minorHAnsi" w:eastAsia="Arial Narrow" w:hAnsiTheme="minorHAnsi" w:cs="Arial Narrow"/>
            <w:color w:val="0000FF"/>
            <w:spacing w:val="1"/>
            <w:position w:val="-1"/>
            <w:sz w:val="18"/>
            <w:szCs w:val="18"/>
            <w:u w:val="single" w:color="0000FF"/>
          </w:rPr>
          <w:t>s</w:t>
        </w:r>
        <w:r w:rsidRPr="003752E4">
          <w:rPr>
            <w:rFonts w:asciiTheme="minorHAnsi" w:eastAsia="Arial Narrow" w:hAnsiTheme="minorHAnsi" w:cs="Arial Narrow"/>
            <w:color w:val="0000FF"/>
            <w:position w:val="-1"/>
            <w:sz w:val="18"/>
            <w:szCs w:val="18"/>
            <w:u w:val="single" w:color="0000FF"/>
          </w:rPr>
          <w:t>h.</w:t>
        </w:r>
        <w:r w:rsidRPr="003752E4">
          <w:rPr>
            <w:rFonts w:asciiTheme="minorHAnsi" w:eastAsia="Arial Narrow" w:hAnsiTheme="minorHAnsi" w:cs="Arial Narrow"/>
            <w:color w:val="0000FF"/>
            <w:spacing w:val="-2"/>
            <w:position w:val="-1"/>
            <w:sz w:val="18"/>
            <w:szCs w:val="18"/>
            <w:u w:val="single" w:color="0000FF"/>
          </w:rPr>
          <w:t>n</w:t>
        </w:r>
        <w:r w:rsidRPr="003752E4">
          <w:rPr>
            <w:rFonts w:asciiTheme="minorHAnsi" w:eastAsia="Arial Narrow" w:hAnsiTheme="minorHAnsi" w:cs="Arial Narrow"/>
            <w:color w:val="0000FF"/>
            <w:position w:val="-1"/>
            <w:sz w:val="18"/>
            <w:szCs w:val="18"/>
            <w:u w:val="single" w:color="0000FF"/>
          </w:rPr>
          <w:t>vv</w:t>
        </w:r>
        <w:r w:rsidRPr="003752E4">
          <w:rPr>
            <w:rFonts w:asciiTheme="minorHAnsi" w:eastAsia="Arial Narrow" w:hAnsiTheme="minorHAnsi" w:cs="Arial Narrow"/>
            <w:color w:val="0000FF"/>
            <w:spacing w:val="-2"/>
            <w:position w:val="-1"/>
            <w:sz w:val="18"/>
            <w:szCs w:val="18"/>
            <w:u w:val="single" w:color="0000FF"/>
          </w:rPr>
          <w:t>n</w:t>
        </w:r>
        <w:r w:rsidRPr="003752E4">
          <w:rPr>
            <w:rFonts w:asciiTheme="minorHAnsi" w:eastAsia="Arial Narrow" w:hAnsiTheme="minorHAnsi" w:cs="Arial Narrow"/>
            <w:color w:val="0000FF"/>
            <w:spacing w:val="1"/>
            <w:position w:val="-1"/>
            <w:sz w:val="18"/>
            <w:szCs w:val="18"/>
            <w:u w:val="single" w:color="0000FF"/>
          </w:rPr>
          <w:t>@</w:t>
        </w:r>
        <w:r w:rsidRPr="003752E4">
          <w:rPr>
            <w:rFonts w:asciiTheme="minorHAnsi" w:eastAsia="Arial Narrow" w:hAnsiTheme="minorHAnsi" w:cs="Arial Narrow"/>
            <w:color w:val="0000FF"/>
            <w:spacing w:val="-2"/>
            <w:position w:val="-1"/>
            <w:sz w:val="18"/>
            <w:szCs w:val="18"/>
            <w:u w:val="single" w:color="0000FF"/>
          </w:rPr>
          <w:t>g</w:t>
        </w:r>
        <w:r w:rsidRPr="003752E4">
          <w:rPr>
            <w:rFonts w:asciiTheme="minorHAnsi" w:eastAsia="Arial Narrow" w:hAnsiTheme="minorHAnsi" w:cs="Arial Narrow"/>
            <w:color w:val="0000FF"/>
            <w:position w:val="-1"/>
            <w:sz w:val="18"/>
            <w:szCs w:val="18"/>
            <w:u w:val="single" w:color="0000FF"/>
          </w:rPr>
          <w:t>ma</w:t>
        </w:r>
        <w:r w:rsidRPr="003752E4">
          <w:rPr>
            <w:rFonts w:asciiTheme="minorHAnsi" w:eastAsia="Arial Narrow" w:hAnsiTheme="minorHAnsi" w:cs="Arial Narrow"/>
            <w:color w:val="0000FF"/>
            <w:spacing w:val="1"/>
            <w:position w:val="-1"/>
            <w:sz w:val="18"/>
            <w:szCs w:val="18"/>
            <w:u w:val="single" w:color="0000FF"/>
          </w:rPr>
          <w:t>i</w:t>
        </w:r>
        <w:r w:rsidRPr="003752E4">
          <w:rPr>
            <w:rFonts w:asciiTheme="minorHAnsi" w:eastAsia="Arial Narrow" w:hAnsiTheme="minorHAnsi" w:cs="Arial Narrow"/>
            <w:color w:val="0000FF"/>
            <w:spacing w:val="-2"/>
            <w:position w:val="-1"/>
            <w:sz w:val="18"/>
            <w:szCs w:val="18"/>
            <w:u w:val="single" w:color="0000FF"/>
          </w:rPr>
          <w:t>l</w:t>
        </w:r>
        <w:r w:rsidRPr="003752E4">
          <w:rPr>
            <w:rFonts w:asciiTheme="minorHAnsi" w:eastAsia="Arial Narrow" w:hAnsiTheme="minorHAnsi" w:cs="Arial Narrow"/>
            <w:color w:val="0000FF"/>
            <w:position w:val="-1"/>
            <w:sz w:val="18"/>
            <w:szCs w:val="18"/>
            <w:u w:val="single" w:color="0000FF"/>
          </w:rPr>
          <w:t>.c</w:t>
        </w:r>
        <w:r w:rsidRPr="003752E4">
          <w:rPr>
            <w:rFonts w:asciiTheme="minorHAnsi" w:eastAsia="Arial Narrow" w:hAnsiTheme="minorHAnsi" w:cs="Arial Narrow"/>
            <w:color w:val="0000FF"/>
            <w:spacing w:val="-2"/>
            <w:position w:val="-1"/>
            <w:sz w:val="18"/>
            <w:szCs w:val="18"/>
            <w:u w:val="single" w:color="0000FF"/>
          </w:rPr>
          <w:t>o</w:t>
        </w:r>
      </w:hyperlink>
      <w:r w:rsidRPr="003752E4">
        <w:rPr>
          <w:rFonts w:asciiTheme="minorHAnsi" w:eastAsia="Arial Narrow" w:hAnsiTheme="minorHAnsi" w:cs="Arial Narrow"/>
          <w:color w:val="0000FF"/>
          <w:position w:val="-1"/>
          <w:sz w:val="18"/>
          <w:szCs w:val="18"/>
          <w:u w:val="single" w:color="0000FF"/>
        </w:rPr>
        <w:t>m</w:t>
      </w:r>
    </w:p>
    <w:p w14:paraId="178D871B" w14:textId="77777777" w:rsidR="00582AAA" w:rsidRPr="003752E4" w:rsidRDefault="00F43FD8" w:rsidP="00F43FD8">
      <w:pPr>
        <w:spacing w:before="4" w:line="276" w:lineRule="auto"/>
        <w:rPr>
          <w:rFonts w:asciiTheme="minorHAnsi" w:hAnsiTheme="minorHAnsi"/>
          <w:sz w:val="18"/>
          <w:szCs w:val="18"/>
        </w:rPr>
      </w:pPr>
      <w:r w:rsidRPr="003752E4">
        <w:rPr>
          <w:rFonts w:asciiTheme="minorHAnsi" w:hAnsiTheme="minorHAnsi"/>
          <w:sz w:val="18"/>
          <w:szCs w:val="18"/>
        </w:rPr>
        <w:t xml:space="preserve">  DOB: 19 July 1987</w:t>
      </w:r>
    </w:p>
    <w:p w14:paraId="178D871C" w14:textId="77777777" w:rsidR="00582AAA" w:rsidRPr="003752E4" w:rsidRDefault="00AD0BE5" w:rsidP="003752E4">
      <w:pPr>
        <w:tabs>
          <w:tab w:val="left" w:pos="5580"/>
        </w:tabs>
        <w:spacing w:line="276" w:lineRule="auto"/>
        <w:rPr>
          <w:rFonts w:asciiTheme="minorHAnsi" w:hAnsiTheme="minorHAnsi"/>
          <w:sz w:val="18"/>
          <w:szCs w:val="18"/>
        </w:rPr>
      </w:pPr>
      <w:r w:rsidRPr="003752E4">
        <w:rPr>
          <w:rFonts w:asciiTheme="minorHAnsi" w:hAnsiTheme="minorHAnsi"/>
          <w:sz w:val="18"/>
          <w:szCs w:val="18"/>
        </w:rPr>
        <w:t xml:space="preserve">  </w:t>
      </w:r>
      <w:r w:rsidR="001165C6" w:rsidRPr="003752E4">
        <w:rPr>
          <w:rFonts w:asciiTheme="minorHAnsi" w:hAnsiTheme="minorHAnsi"/>
          <w:sz w:val="18"/>
          <w:szCs w:val="18"/>
        </w:rPr>
        <w:t xml:space="preserve">Add: 204, </w:t>
      </w:r>
      <w:proofErr w:type="spellStart"/>
      <w:r w:rsidR="001165C6" w:rsidRPr="003752E4">
        <w:rPr>
          <w:rFonts w:asciiTheme="minorHAnsi" w:hAnsiTheme="minorHAnsi"/>
          <w:sz w:val="18"/>
          <w:szCs w:val="18"/>
        </w:rPr>
        <w:t>Saiba</w:t>
      </w:r>
      <w:proofErr w:type="spellEnd"/>
      <w:r w:rsidR="001165C6" w:rsidRPr="003752E4">
        <w:rPr>
          <w:rFonts w:asciiTheme="minorHAnsi" w:hAnsiTheme="minorHAnsi"/>
          <w:sz w:val="18"/>
          <w:szCs w:val="18"/>
        </w:rPr>
        <w:t xml:space="preserve"> </w:t>
      </w:r>
      <w:proofErr w:type="spellStart"/>
      <w:r w:rsidR="001165C6" w:rsidRPr="003752E4">
        <w:rPr>
          <w:rFonts w:asciiTheme="minorHAnsi" w:hAnsiTheme="minorHAnsi"/>
          <w:sz w:val="18"/>
          <w:szCs w:val="18"/>
        </w:rPr>
        <w:t>Smruti</w:t>
      </w:r>
      <w:proofErr w:type="spellEnd"/>
      <w:r w:rsidR="001165C6" w:rsidRPr="003752E4">
        <w:rPr>
          <w:rFonts w:asciiTheme="minorHAnsi" w:hAnsiTheme="minorHAnsi"/>
          <w:sz w:val="18"/>
          <w:szCs w:val="18"/>
        </w:rPr>
        <w:t xml:space="preserve">, </w:t>
      </w:r>
      <w:proofErr w:type="spellStart"/>
      <w:r w:rsidR="001165C6" w:rsidRPr="003752E4">
        <w:rPr>
          <w:rFonts w:asciiTheme="minorHAnsi" w:hAnsiTheme="minorHAnsi"/>
          <w:sz w:val="18"/>
          <w:szCs w:val="18"/>
        </w:rPr>
        <w:t>Kalwa</w:t>
      </w:r>
      <w:proofErr w:type="spellEnd"/>
      <w:r w:rsidR="001165C6" w:rsidRPr="003752E4">
        <w:rPr>
          <w:rFonts w:asciiTheme="minorHAnsi" w:hAnsiTheme="minorHAnsi"/>
          <w:sz w:val="18"/>
          <w:szCs w:val="18"/>
        </w:rPr>
        <w:t xml:space="preserve">-Thane 400605 </w:t>
      </w:r>
      <w:r w:rsidR="003752E4">
        <w:rPr>
          <w:rFonts w:asciiTheme="minorHAnsi" w:hAnsiTheme="minorHAnsi"/>
          <w:sz w:val="18"/>
          <w:szCs w:val="18"/>
        </w:rPr>
        <w:tab/>
      </w:r>
    </w:p>
    <w:p w14:paraId="178D871D" w14:textId="77777777" w:rsidR="00582AAA" w:rsidRPr="00BC55E2" w:rsidRDefault="00582AAA">
      <w:pPr>
        <w:spacing w:line="200" w:lineRule="exact"/>
        <w:rPr>
          <w:sz w:val="18"/>
          <w:szCs w:val="18"/>
        </w:rPr>
      </w:pPr>
    </w:p>
    <w:p w14:paraId="178D871E" w14:textId="77777777" w:rsidR="00582AAA" w:rsidRDefault="00582AAA">
      <w:pPr>
        <w:spacing w:line="200" w:lineRule="exact"/>
      </w:pPr>
    </w:p>
    <w:p w14:paraId="178D871F" w14:textId="77777777" w:rsidR="00267EB8" w:rsidRDefault="00F53984" w:rsidP="00F53984">
      <w:pPr>
        <w:tabs>
          <w:tab w:val="left" w:pos="6924"/>
        </w:tabs>
        <w:spacing w:line="200" w:lineRule="exact"/>
      </w:pPr>
      <w:r>
        <w:tab/>
      </w:r>
    </w:p>
    <w:p w14:paraId="178D8720" w14:textId="77777777" w:rsidR="00267EB8" w:rsidRDefault="00267EB8">
      <w:pPr>
        <w:spacing w:line="200" w:lineRule="exact"/>
      </w:pPr>
    </w:p>
    <w:p w14:paraId="178D8721" w14:textId="77777777" w:rsidR="00267EB8" w:rsidRDefault="00267EB8">
      <w:pPr>
        <w:spacing w:line="200" w:lineRule="exact"/>
      </w:pPr>
    </w:p>
    <w:p w14:paraId="178D8722" w14:textId="77777777" w:rsidR="00267EB8" w:rsidRPr="00B16C79" w:rsidRDefault="00B733F3">
      <w:pPr>
        <w:spacing w:line="200" w:lineRule="exact"/>
      </w:pPr>
      <w:r>
        <w:rPr>
          <w:noProof/>
          <w:lang w:val="en-IN" w:eastAsia="en-IN"/>
        </w:rPr>
        <mc:AlternateContent>
          <mc:Choice Requires="wpg">
            <w:drawing>
              <wp:anchor distT="0" distB="0" distL="114300" distR="114300" simplePos="0" relativeHeight="251657216" behindDoc="1" locked="0" layoutInCell="1" allowOverlap="1" wp14:anchorId="178D87B0" wp14:editId="178D87B1">
                <wp:simplePos x="0" y="0"/>
                <wp:positionH relativeFrom="page">
                  <wp:posOffset>805815</wp:posOffset>
                </wp:positionH>
                <wp:positionV relativeFrom="page">
                  <wp:posOffset>2519680</wp:posOffset>
                </wp:positionV>
                <wp:extent cx="5781675" cy="218440"/>
                <wp:effectExtent l="0" t="5080" r="635" b="14605"/>
                <wp:wrapNone/>
                <wp:docPr id="43"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18440"/>
                          <a:chOff x="1402" y="14163"/>
                          <a:chExt cx="9105" cy="355"/>
                        </a:xfrm>
                      </wpg:grpSpPr>
                      <wpg:grpSp>
                        <wpg:cNvPr id="44" name="Group 67"/>
                        <wpg:cNvGrpSpPr>
                          <a:grpSpLocks/>
                        </wpg:cNvGrpSpPr>
                        <wpg:grpSpPr bwMode="auto">
                          <a:xfrm>
                            <a:off x="1412" y="14174"/>
                            <a:ext cx="9085" cy="334"/>
                            <a:chOff x="1412" y="14174"/>
                            <a:chExt cx="9085" cy="334"/>
                          </a:xfrm>
                        </wpg:grpSpPr>
                        <wps:wsp>
                          <wps:cNvPr id="45" name="Freeform 72"/>
                          <wps:cNvSpPr>
                            <a:spLocks/>
                          </wps:cNvSpPr>
                          <wps:spPr bwMode="auto">
                            <a:xfrm>
                              <a:off x="1412" y="14174"/>
                              <a:ext cx="9085" cy="334"/>
                            </a:xfrm>
                            <a:custGeom>
                              <a:avLst/>
                              <a:gdLst>
                                <a:gd name="T0" fmla="+- 0 1412 1412"/>
                                <a:gd name="T1" fmla="*/ T0 w 9085"/>
                                <a:gd name="T2" fmla="+- 0 14508 14174"/>
                                <a:gd name="T3" fmla="*/ 14508 h 334"/>
                                <a:gd name="T4" fmla="+- 0 10497 1412"/>
                                <a:gd name="T5" fmla="*/ T4 w 9085"/>
                                <a:gd name="T6" fmla="+- 0 14508 14174"/>
                                <a:gd name="T7" fmla="*/ 14508 h 334"/>
                                <a:gd name="T8" fmla="+- 0 10497 1412"/>
                                <a:gd name="T9" fmla="*/ T8 w 9085"/>
                                <a:gd name="T10" fmla="+- 0 14174 14174"/>
                                <a:gd name="T11" fmla="*/ 14174 h 334"/>
                                <a:gd name="T12" fmla="+- 0 1412 1412"/>
                                <a:gd name="T13" fmla="*/ T12 w 9085"/>
                                <a:gd name="T14" fmla="+- 0 14174 14174"/>
                                <a:gd name="T15" fmla="*/ 14174 h 334"/>
                                <a:gd name="T16" fmla="+- 0 1412 1412"/>
                                <a:gd name="T17" fmla="*/ T16 w 9085"/>
                                <a:gd name="T18" fmla="+- 0 14508 14174"/>
                                <a:gd name="T19" fmla="*/ 14508 h 334"/>
                              </a:gdLst>
                              <a:ahLst/>
                              <a:cxnLst>
                                <a:cxn ang="0">
                                  <a:pos x="T1" y="T3"/>
                                </a:cxn>
                                <a:cxn ang="0">
                                  <a:pos x="T5" y="T7"/>
                                </a:cxn>
                                <a:cxn ang="0">
                                  <a:pos x="T9" y="T11"/>
                                </a:cxn>
                                <a:cxn ang="0">
                                  <a:pos x="T13" y="T15"/>
                                </a:cxn>
                                <a:cxn ang="0">
                                  <a:pos x="T17" y="T19"/>
                                </a:cxn>
                              </a:cxnLst>
                              <a:rect l="0" t="0" r="r" b="b"/>
                              <a:pathLst>
                                <a:path w="9085" h="334">
                                  <a:moveTo>
                                    <a:pt x="0" y="334"/>
                                  </a:moveTo>
                                  <a:lnTo>
                                    <a:pt x="9085" y="334"/>
                                  </a:lnTo>
                                  <a:lnTo>
                                    <a:pt x="9085" y="0"/>
                                  </a:lnTo>
                                  <a:lnTo>
                                    <a:pt x="0" y="0"/>
                                  </a:lnTo>
                                  <a:lnTo>
                                    <a:pt x="0" y="334"/>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6" name="Group 68"/>
                          <wpg:cNvGrpSpPr>
                            <a:grpSpLocks/>
                          </wpg:cNvGrpSpPr>
                          <wpg:grpSpPr bwMode="auto">
                            <a:xfrm>
                              <a:off x="1412" y="14169"/>
                              <a:ext cx="9085" cy="0"/>
                              <a:chOff x="1412" y="14169"/>
                              <a:chExt cx="9085" cy="0"/>
                            </a:xfrm>
                          </wpg:grpSpPr>
                          <wps:wsp>
                            <wps:cNvPr id="47" name="Freeform 71"/>
                            <wps:cNvSpPr>
                              <a:spLocks/>
                            </wps:cNvSpPr>
                            <wps:spPr bwMode="auto">
                              <a:xfrm>
                                <a:off x="1412" y="14169"/>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8" name="Group 69"/>
                            <wpg:cNvGrpSpPr>
                              <a:grpSpLocks/>
                            </wpg:cNvGrpSpPr>
                            <wpg:grpSpPr bwMode="auto">
                              <a:xfrm>
                                <a:off x="1412" y="14512"/>
                                <a:ext cx="9085" cy="0"/>
                                <a:chOff x="1412" y="14512"/>
                                <a:chExt cx="9085" cy="0"/>
                              </a:xfrm>
                            </wpg:grpSpPr>
                            <wps:wsp>
                              <wps:cNvPr id="49" name="Freeform 70"/>
                              <wps:cNvSpPr>
                                <a:spLocks/>
                              </wps:cNvSpPr>
                              <wps:spPr bwMode="auto">
                                <a:xfrm>
                                  <a:off x="1412" y="14512"/>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4B7692B" id="Group 66" o:spid="_x0000_s1026" style="position:absolute;margin-left:63.45pt;margin-top:198.4pt;width:455.25pt;height:17.2pt;z-index:-251659264;mso-position-horizontal-relative:page;mso-position-vertical-relative:page" coordorigin="1402,14163" coordsize="910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">
                <v:group id="Group 67" o:spid="_x0000_s1027" style="position:absolute;left:1412;top:14174;width:9085;height:334" coordorigin="1412,14174" coordsize="90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72" o:spid="_x0000_s1028" style="position:absolute;left:1412;top:14174;width:9085;height:334;visibility:visible;mso-wrap-style:square;v-text-anchor:top" coordsize="90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" path="m,334r9085,l9085,,,,,334xe" fillcolor="#d9d9d9" stroked="f">
                    <v:path arrowok="t" o:connecttype="custom" o:connectlocs="0,14508;9085,14508;9085,14174;0,14174;0,14508" o:connectangles="0,0,0,0,0"/>
                  </v:shape>
                  <v:group id="Group 68" o:spid="_x0000_s1029" style="position:absolute;left:1412;top:14169;width:9085;height:0" coordorigin="1412,14169"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71" o:spid="_x0000_s1030" style="position:absolute;left:1412;top:14169;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" path="m,l9085,e" filled="f" strokeweight=".58pt">
                      <v:path arrowok="t" o:connecttype="custom" o:connectlocs="0,0;9085,0" o:connectangles="0,0"/>
                    </v:shape>
                    <v:group id="Group 69" o:spid="_x0000_s1031" style="position:absolute;left:1412;top:14512;width:9085;height:0" coordorigin="1412,14512"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70" o:spid="_x0000_s1032" style="position:absolute;left:1412;top:14512;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" path="m,l9085,e" filled="f" strokeweight=".20464mm">
                        <v:path arrowok="t" o:connecttype="custom" o:connectlocs="0,0;9085,0" o:connectangles="0,0"/>
                      </v:shape>
                    </v:group>
                  </v:group>
                </v:group>
                <w10:wrap anchorx="page" anchory="page"/>
              </v:group>
            </w:pict>
          </mc:Fallback>
        </mc:AlternateContent>
      </w:r>
    </w:p>
    <w:p w14:paraId="178D8723" w14:textId="77777777" w:rsidR="00582AAA" w:rsidRPr="00FF0F4C" w:rsidRDefault="00CC3DCC" w:rsidP="00633902">
      <w:pPr>
        <w:spacing w:line="200" w:lineRule="exact"/>
        <w:rPr>
          <w:rFonts w:asciiTheme="minorHAnsi" w:hAnsiTheme="minorHAnsi"/>
        </w:rPr>
      </w:pPr>
      <w:r w:rsidRPr="00FF0F4C">
        <w:rPr>
          <w:rFonts w:asciiTheme="minorHAnsi" w:eastAsia="Arial Narrow" w:hAnsiTheme="minorHAnsi" w:cs="Arial Narrow"/>
          <w:b/>
          <w:spacing w:val="-1"/>
          <w:position w:val="-1"/>
        </w:rPr>
        <w:t>Pr</w:t>
      </w:r>
      <w:r w:rsidRPr="00FF0F4C">
        <w:rPr>
          <w:rFonts w:asciiTheme="minorHAnsi" w:eastAsia="Arial Narrow" w:hAnsiTheme="minorHAnsi" w:cs="Arial Narrow"/>
          <w:b/>
          <w:position w:val="-1"/>
        </w:rPr>
        <w:t xml:space="preserve">ofessional </w:t>
      </w:r>
      <w:r w:rsidRPr="00FF0F4C">
        <w:rPr>
          <w:rFonts w:asciiTheme="minorHAnsi" w:eastAsia="Arial Narrow" w:hAnsiTheme="minorHAnsi" w:cs="Arial Narrow"/>
          <w:b/>
          <w:spacing w:val="-1"/>
          <w:position w:val="-1"/>
        </w:rPr>
        <w:t>S</w:t>
      </w:r>
      <w:r w:rsidRPr="00FF0F4C">
        <w:rPr>
          <w:rFonts w:asciiTheme="minorHAnsi" w:eastAsia="Arial Narrow" w:hAnsiTheme="minorHAnsi" w:cs="Arial Narrow"/>
          <w:b/>
          <w:position w:val="-1"/>
        </w:rPr>
        <w:t>ynops</w:t>
      </w:r>
      <w:r w:rsidRPr="00FF0F4C">
        <w:rPr>
          <w:rFonts w:asciiTheme="minorHAnsi" w:eastAsia="Arial Narrow" w:hAnsiTheme="minorHAnsi" w:cs="Arial Narrow"/>
          <w:b/>
          <w:spacing w:val="-3"/>
          <w:position w:val="-1"/>
        </w:rPr>
        <w:t>i</w:t>
      </w:r>
      <w:r w:rsidRPr="00FF0F4C">
        <w:rPr>
          <w:rFonts w:asciiTheme="minorHAnsi" w:eastAsia="Arial Narrow" w:hAnsiTheme="minorHAnsi" w:cs="Arial Narrow"/>
          <w:b/>
          <w:position w:val="-1"/>
        </w:rPr>
        <w:t>s</w:t>
      </w:r>
    </w:p>
    <w:p w14:paraId="178D8724" w14:textId="77777777" w:rsidR="00FA732D" w:rsidRPr="007547BB" w:rsidRDefault="00FA732D" w:rsidP="00F64B5D">
      <w:pPr>
        <w:tabs>
          <w:tab w:val="left" w:pos="820"/>
        </w:tabs>
        <w:spacing w:before="20" w:line="272" w:lineRule="auto"/>
        <w:ind w:right="81"/>
        <w:rPr>
          <w:rFonts w:ascii="Arial Narrow" w:eastAsia="Arial Narrow" w:hAnsi="Arial Narrow" w:cs="Arial Narrow"/>
        </w:rPr>
      </w:pPr>
    </w:p>
    <w:p w14:paraId="178D8725" w14:textId="09F931E9" w:rsidR="00F64B5D" w:rsidRPr="00FF0F4C" w:rsidRDefault="00F64B5D" w:rsidP="00F64B5D">
      <w:pPr>
        <w:tabs>
          <w:tab w:val="left" w:pos="820"/>
        </w:tabs>
        <w:spacing w:before="20" w:line="272" w:lineRule="auto"/>
        <w:ind w:right="81"/>
        <w:rPr>
          <w:rFonts w:asciiTheme="minorHAnsi" w:hAnsiTheme="minorHAnsi"/>
        </w:rPr>
      </w:pPr>
      <w:r w:rsidRPr="00FF0F4C">
        <w:rPr>
          <w:rFonts w:asciiTheme="minorHAnsi" w:eastAsia="Arial Narrow" w:hAnsiTheme="minorHAnsi" w:cs="Arial Narrow"/>
        </w:rPr>
        <w:t xml:space="preserve">Total work </w:t>
      </w:r>
      <w:r w:rsidR="00FA732D" w:rsidRPr="00FF0F4C">
        <w:rPr>
          <w:rFonts w:asciiTheme="minorHAnsi" w:eastAsia="Arial Narrow" w:hAnsiTheme="minorHAnsi" w:cs="Arial Narrow"/>
        </w:rPr>
        <w:t>experience:</w:t>
      </w:r>
      <w:r w:rsidR="00EC37D2">
        <w:rPr>
          <w:rFonts w:asciiTheme="minorHAnsi" w:eastAsia="Arial Narrow" w:hAnsiTheme="minorHAnsi" w:cs="Arial Narrow"/>
        </w:rPr>
        <w:t xml:space="preserve"> 5.0</w:t>
      </w:r>
      <w:r w:rsidR="00CD04E7">
        <w:rPr>
          <w:rFonts w:asciiTheme="minorHAnsi" w:eastAsia="Arial Narrow" w:hAnsiTheme="minorHAnsi" w:cs="Arial Narrow"/>
        </w:rPr>
        <w:t xml:space="preserve"> </w:t>
      </w:r>
      <w:r w:rsidRPr="00FF0F4C">
        <w:rPr>
          <w:rFonts w:asciiTheme="minorHAnsi" w:eastAsia="Arial Narrow" w:hAnsiTheme="minorHAnsi" w:cs="Arial Narrow"/>
        </w:rPr>
        <w:t>Years</w:t>
      </w:r>
      <w:r w:rsidR="00CC3DCC" w:rsidRPr="00FF0F4C">
        <w:rPr>
          <w:rFonts w:asciiTheme="minorHAnsi" w:eastAsia="Arial Narrow" w:hAnsiTheme="minorHAnsi" w:cs="Arial Narrow"/>
        </w:rPr>
        <w:tab/>
      </w:r>
    </w:p>
    <w:p w14:paraId="178D8726" w14:textId="75C80F0C" w:rsidR="00582AAA" w:rsidRPr="00E25540" w:rsidRDefault="00442307" w:rsidP="00FF0F4C">
      <w:pPr>
        <w:pStyle w:val="ListParagraph"/>
        <w:numPr>
          <w:ilvl w:val="0"/>
          <w:numId w:val="16"/>
        </w:numPr>
        <w:tabs>
          <w:tab w:val="left" w:pos="820"/>
        </w:tabs>
        <w:spacing w:before="20" w:line="272" w:lineRule="auto"/>
        <w:ind w:right="81"/>
        <w:jc w:val="both"/>
        <w:rPr>
          <w:rFonts w:asciiTheme="minorHAnsi" w:eastAsia="Arial Narrow" w:hAnsiTheme="minorHAnsi" w:cs="Arial Narrow"/>
        </w:rPr>
      </w:pPr>
      <w:r>
        <w:rPr>
          <w:rFonts w:asciiTheme="minorHAnsi" w:eastAsia="Arial Narrow" w:hAnsiTheme="minorHAnsi" w:cs="Arial Narrow"/>
        </w:rPr>
        <w:t xml:space="preserve">Held roles in handling clients </w:t>
      </w:r>
      <w:r w:rsidR="002C6AE3" w:rsidRPr="00E25540">
        <w:rPr>
          <w:rFonts w:asciiTheme="minorHAnsi" w:eastAsia="Arial Narrow" w:hAnsiTheme="minorHAnsi" w:cs="Arial Narrow"/>
        </w:rPr>
        <w:t>from</w:t>
      </w:r>
      <w:r>
        <w:rPr>
          <w:rFonts w:asciiTheme="minorHAnsi" w:eastAsia="Arial Narrow" w:hAnsiTheme="minorHAnsi" w:cs="Arial Narrow"/>
        </w:rPr>
        <w:t xml:space="preserve"> </w:t>
      </w:r>
      <w:r w:rsidR="00104E38">
        <w:rPr>
          <w:rFonts w:asciiTheme="minorHAnsi" w:eastAsia="Arial Narrow" w:hAnsiTheme="minorHAnsi" w:cs="Arial Narrow"/>
        </w:rPr>
        <w:t xml:space="preserve">different industry </w:t>
      </w:r>
      <w:r w:rsidR="004E7672" w:rsidRPr="00E25540">
        <w:rPr>
          <w:rFonts w:asciiTheme="minorHAnsi" w:eastAsia="Arial Narrow" w:hAnsiTheme="minorHAnsi" w:cs="Arial Narrow"/>
        </w:rPr>
        <w:t xml:space="preserve"> (Smart city project</w:t>
      </w:r>
      <w:r w:rsidRPr="00E25540">
        <w:rPr>
          <w:rFonts w:asciiTheme="minorHAnsi" w:eastAsia="Arial Narrow" w:hAnsiTheme="minorHAnsi" w:cs="Arial Narrow"/>
        </w:rPr>
        <w:t xml:space="preserve">), </w:t>
      </w:r>
      <w:r w:rsidR="00104E38">
        <w:rPr>
          <w:rFonts w:asciiTheme="minorHAnsi" w:eastAsia="Arial Narrow" w:hAnsiTheme="minorHAnsi" w:cs="Arial Narrow"/>
        </w:rPr>
        <w:t xml:space="preserve">Central &amp; State  </w:t>
      </w:r>
      <w:r w:rsidRPr="00E25540">
        <w:rPr>
          <w:rFonts w:asciiTheme="minorHAnsi" w:eastAsia="Arial Narrow" w:hAnsiTheme="minorHAnsi" w:cs="Arial Narrow"/>
        </w:rPr>
        <w:t>Government</w:t>
      </w:r>
      <w:r w:rsidR="00104E38">
        <w:rPr>
          <w:rFonts w:asciiTheme="minorHAnsi" w:eastAsia="Arial Narrow" w:hAnsiTheme="minorHAnsi" w:cs="Arial Narrow"/>
        </w:rPr>
        <w:t xml:space="preserve"> </w:t>
      </w:r>
      <w:r w:rsidR="00FA732D" w:rsidRPr="00E25540">
        <w:rPr>
          <w:rFonts w:asciiTheme="minorHAnsi" w:eastAsia="Arial Narrow" w:hAnsiTheme="minorHAnsi" w:cs="Arial Narrow"/>
        </w:rPr>
        <w:t xml:space="preserve"> &amp; PSU banks</w:t>
      </w:r>
      <w:r w:rsidR="00104E38">
        <w:rPr>
          <w:rFonts w:asciiTheme="minorHAnsi" w:eastAsia="Arial Narrow" w:hAnsiTheme="minorHAnsi" w:cs="Arial Narrow"/>
        </w:rPr>
        <w:t xml:space="preserve"> Key accounts</w:t>
      </w:r>
      <w:r w:rsidR="00FA732D" w:rsidRPr="00E25540">
        <w:rPr>
          <w:rFonts w:asciiTheme="minorHAnsi" w:eastAsia="Arial Narrow" w:hAnsiTheme="minorHAnsi" w:cs="Arial Narrow"/>
        </w:rPr>
        <w:t>, E-commerce,</w:t>
      </w:r>
      <w:r w:rsidR="00A20764" w:rsidRPr="00E25540">
        <w:rPr>
          <w:rFonts w:asciiTheme="minorHAnsi" w:eastAsia="Arial Narrow" w:hAnsiTheme="minorHAnsi" w:cs="Arial Narrow"/>
        </w:rPr>
        <w:t xml:space="preserve"> Central </w:t>
      </w:r>
      <w:r w:rsidRPr="00E25540">
        <w:rPr>
          <w:rFonts w:asciiTheme="minorHAnsi" w:eastAsia="Arial Narrow" w:hAnsiTheme="minorHAnsi" w:cs="Arial Narrow"/>
        </w:rPr>
        <w:t>government,</w:t>
      </w:r>
      <w:r w:rsidR="002C6AE3" w:rsidRPr="00E25540">
        <w:rPr>
          <w:rFonts w:asciiTheme="minorHAnsi" w:eastAsia="Arial Narrow" w:hAnsiTheme="minorHAnsi" w:cs="Arial Narrow"/>
        </w:rPr>
        <w:t xml:space="preserve"> BPO, MIDC-Maharashtra industrial development corporation)</w:t>
      </w:r>
      <w:r w:rsidR="00DC53F0" w:rsidRPr="00E25540">
        <w:rPr>
          <w:rFonts w:asciiTheme="minorHAnsi" w:eastAsia="Arial Narrow" w:hAnsiTheme="minorHAnsi" w:cs="Arial Narrow"/>
        </w:rPr>
        <w:t>, Vendor management, Supply chain management, Sales &amp; business development,</w:t>
      </w:r>
      <w:r w:rsidR="001D3684" w:rsidRPr="00E25540">
        <w:rPr>
          <w:rFonts w:asciiTheme="minorHAnsi" w:eastAsia="Arial Narrow" w:hAnsiTheme="minorHAnsi" w:cs="Arial Narrow"/>
        </w:rPr>
        <w:t xml:space="preserve"> Presales consultant</w:t>
      </w:r>
      <w:r w:rsidR="00F5632C">
        <w:rPr>
          <w:rFonts w:asciiTheme="minorHAnsi" w:eastAsia="Arial Narrow" w:hAnsiTheme="minorHAnsi" w:cs="Arial Narrow"/>
        </w:rPr>
        <w:t>,</w:t>
      </w:r>
      <w:r w:rsidR="00BD7ED1" w:rsidRPr="00E25540">
        <w:rPr>
          <w:rFonts w:asciiTheme="minorHAnsi" w:eastAsia="Arial Narrow" w:hAnsiTheme="minorHAnsi" w:cs="Arial Narrow"/>
        </w:rPr>
        <w:t xml:space="preserve"> Project Management, AMC Management, Strategy and Business planning, Retail Marketing</w:t>
      </w:r>
    </w:p>
    <w:p w14:paraId="178D8727" w14:textId="77777777" w:rsidR="005B15D1" w:rsidRPr="00E25540" w:rsidRDefault="005B15D1" w:rsidP="008B3F34">
      <w:pPr>
        <w:pStyle w:val="ListParagraph"/>
        <w:numPr>
          <w:ilvl w:val="0"/>
          <w:numId w:val="16"/>
        </w:numPr>
        <w:tabs>
          <w:tab w:val="left" w:pos="820"/>
        </w:tabs>
        <w:spacing w:before="20" w:line="272" w:lineRule="auto"/>
        <w:ind w:right="81"/>
        <w:rPr>
          <w:rFonts w:asciiTheme="minorHAnsi" w:eastAsia="Arial Narrow" w:hAnsiTheme="minorHAnsi" w:cs="Arial Narrow"/>
        </w:rPr>
      </w:pPr>
      <w:r w:rsidRPr="00E25540">
        <w:rPr>
          <w:rFonts w:asciiTheme="minorHAnsi" w:eastAsia="Arial Narrow" w:hAnsiTheme="minorHAnsi" w:cs="Arial Narrow"/>
        </w:rPr>
        <w:t>Across In</w:t>
      </w:r>
      <w:r w:rsidR="007B1114" w:rsidRPr="00E25540">
        <w:rPr>
          <w:rFonts w:asciiTheme="minorHAnsi" w:eastAsia="Arial Narrow" w:hAnsiTheme="minorHAnsi" w:cs="Arial Narrow"/>
        </w:rPr>
        <w:t>dustry Experience: i</w:t>
      </w:r>
      <w:r w:rsidRPr="00E25540">
        <w:rPr>
          <w:rFonts w:asciiTheme="minorHAnsi" w:eastAsia="Arial Narrow" w:hAnsiTheme="minorHAnsi" w:cs="Arial Narrow"/>
        </w:rPr>
        <w:t xml:space="preserve">n </w:t>
      </w:r>
      <w:r w:rsidR="000A44F1">
        <w:rPr>
          <w:rFonts w:asciiTheme="minorHAnsi" w:eastAsia="Arial Narrow" w:hAnsiTheme="minorHAnsi" w:cs="Arial Narrow"/>
        </w:rPr>
        <w:t xml:space="preserve">Retail Enterprise, </w:t>
      </w:r>
      <w:r w:rsidRPr="00E25540">
        <w:rPr>
          <w:rFonts w:asciiTheme="minorHAnsi" w:eastAsia="Arial Narrow" w:hAnsiTheme="minorHAnsi" w:cs="Arial Narrow"/>
        </w:rPr>
        <w:t>IT,</w:t>
      </w:r>
      <w:r w:rsidR="00A0791C" w:rsidRPr="00E25540">
        <w:rPr>
          <w:rFonts w:asciiTheme="minorHAnsi" w:eastAsia="Arial Narrow" w:hAnsiTheme="minorHAnsi" w:cs="Arial Narrow"/>
        </w:rPr>
        <w:t xml:space="preserve"> </w:t>
      </w:r>
      <w:r w:rsidR="001A0B1B" w:rsidRPr="00E25540">
        <w:rPr>
          <w:rFonts w:asciiTheme="minorHAnsi" w:eastAsia="Arial Narrow" w:hAnsiTheme="minorHAnsi" w:cs="Arial Narrow"/>
        </w:rPr>
        <w:t xml:space="preserve">Telecom, </w:t>
      </w:r>
      <w:r w:rsidR="003C2F84" w:rsidRPr="00E25540">
        <w:rPr>
          <w:rFonts w:asciiTheme="minorHAnsi" w:eastAsia="Arial Narrow" w:hAnsiTheme="minorHAnsi" w:cs="Arial Narrow"/>
        </w:rPr>
        <w:t>Real State, Banking</w:t>
      </w:r>
    </w:p>
    <w:p w14:paraId="178D8728" w14:textId="77777777" w:rsidR="00582AAA" w:rsidRPr="007547BB" w:rsidRDefault="00582AAA">
      <w:pPr>
        <w:spacing w:line="200" w:lineRule="exact"/>
        <w:rPr>
          <w:rFonts w:ascii="Arial Narrow" w:hAnsi="Arial Narrow"/>
        </w:rPr>
      </w:pPr>
    </w:p>
    <w:p w14:paraId="178D8729" w14:textId="77777777" w:rsidR="00582AAA" w:rsidRPr="00FF0F4C" w:rsidRDefault="00F53984">
      <w:pPr>
        <w:spacing w:before="34" w:line="240" w:lineRule="exact"/>
        <w:ind w:left="100"/>
        <w:rPr>
          <w:rFonts w:asciiTheme="minorHAnsi" w:eastAsia="Arial Narrow" w:hAnsiTheme="minorHAnsi" w:cs="Arial Narrow"/>
        </w:rPr>
      </w:pPr>
      <w:r>
        <w:rPr>
          <w:rFonts w:ascii="Arial Narrow" w:hAnsi="Arial Narrow"/>
          <w:noProof/>
          <w:lang w:val="en-IN" w:eastAsia="en-IN"/>
        </w:rPr>
        <mc:AlternateContent>
          <mc:Choice Requires="wpg">
            <w:drawing>
              <wp:anchor distT="0" distB="0" distL="114300" distR="114300" simplePos="0" relativeHeight="251654144" behindDoc="1" locked="0" layoutInCell="1" allowOverlap="1" wp14:anchorId="178D87B2" wp14:editId="178D87B3">
                <wp:simplePos x="0" y="0"/>
                <wp:positionH relativeFrom="page">
                  <wp:posOffset>875665</wp:posOffset>
                </wp:positionH>
                <wp:positionV relativeFrom="page">
                  <wp:posOffset>4267835</wp:posOffset>
                </wp:positionV>
                <wp:extent cx="5781675" cy="225425"/>
                <wp:effectExtent l="635" t="6350" r="0" b="6350"/>
                <wp:wrapNone/>
                <wp:docPr id="3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25425"/>
                          <a:chOff x="1402" y="5279"/>
                          <a:chExt cx="9105" cy="355"/>
                        </a:xfrm>
                      </wpg:grpSpPr>
                      <wpg:grpSp>
                        <wpg:cNvPr id="37" name="Group 46"/>
                        <wpg:cNvGrpSpPr>
                          <a:grpSpLocks/>
                        </wpg:cNvGrpSpPr>
                        <wpg:grpSpPr bwMode="auto">
                          <a:xfrm>
                            <a:off x="1412" y="5290"/>
                            <a:ext cx="9085" cy="334"/>
                            <a:chOff x="1412" y="5290"/>
                            <a:chExt cx="9085" cy="334"/>
                          </a:xfrm>
                        </wpg:grpSpPr>
                        <wps:wsp>
                          <wps:cNvPr id="38" name="Freeform 51"/>
                          <wps:cNvSpPr>
                            <a:spLocks/>
                          </wps:cNvSpPr>
                          <wps:spPr bwMode="auto">
                            <a:xfrm>
                              <a:off x="1412" y="5290"/>
                              <a:ext cx="9085" cy="334"/>
                            </a:xfrm>
                            <a:custGeom>
                              <a:avLst/>
                              <a:gdLst>
                                <a:gd name="T0" fmla="+- 0 1412 1412"/>
                                <a:gd name="T1" fmla="*/ T0 w 9085"/>
                                <a:gd name="T2" fmla="+- 0 5624 5290"/>
                                <a:gd name="T3" fmla="*/ 5624 h 334"/>
                                <a:gd name="T4" fmla="+- 0 10497 1412"/>
                                <a:gd name="T5" fmla="*/ T4 w 9085"/>
                                <a:gd name="T6" fmla="+- 0 5624 5290"/>
                                <a:gd name="T7" fmla="*/ 5624 h 334"/>
                                <a:gd name="T8" fmla="+- 0 10497 1412"/>
                                <a:gd name="T9" fmla="*/ T8 w 9085"/>
                                <a:gd name="T10" fmla="+- 0 5290 5290"/>
                                <a:gd name="T11" fmla="*/ 5290 h 334"/>
                                <a:gd name="T12" fmla="+- 0 1412 1412"/>
                                <a:gd name="T13" fmla="*/ T12 w 9085"/>
                                <a:gd name="T14" fmla="+- 0 5290 5290"/>
                                <a:gd name="T15" fmla="*/ 5290 h 334"/>
                                <a:gd name="T16" fmla="+- 0 1412 1412"/>
                                <a:gd name="T17" fmla="*/ T16 w 9085"/>
                                <a:gd name="T18" fmla="+- 0 5624 5290"/>
                                <a:gd name="T19" fmla="*/ 5624 h 334"/>
                              </a:gdLst>
                              <a:ahLst/>
                              <a:cxnLst>
                                <a:cxn ang="0">
                                  <a:pos x="T1" y="T3"/>
                                </a:cxn>
                                <a:cxn ang="0">
                                  <a:pos x="T5" y="T7"/>
                                </a:cxn>
                                <a:cxn ang="0">
                                  <a:pos x="T9" y="T11"/>
                                </a:cxn>
                                <a:cxn ang="0">
                                  <a:pos x="T13" y="T15"/>
                                </a:cxn>
                                <a:cxn ang="0">
                                  <a:pos x="T17" y="T19"/>
                                </a:cxn>
                              </a:cxnLst>
                              <a:rect l="0" t="0" r="r" b="b"/>
                              <a:pathLst>
                                <a:path w="9085" h="334">
                                  <a:moveTo>
                                    <a:pt x="0" y="334"/>
                                  </a:moveTo>
                                  <a:lnTo>
                                    <a:pt x="9085" y="334"/>
                                  </a:lnTo>
                                  <a:lnTo>
                                    <a:pt x="9085" y="0"/>
                                  </a:lnTo>
                                  <a:lnTo>
                                    <a:pt x="0" y="0"/>
                                  </a:lnTo>
                                  <a:lnTo>
                                    <a:pt x="0" y="334"/>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 name="Group 47"/>
                          <wpg:cNvGrpSpPr>
                            <a:grpSpLocks/>
                          </wpg:cNvGrpSpPr>
                          <wpg:grpSpPr bwMode="auto">
                            <a:xfrm>
                              <a:off x="1412" y="5285"/>
                              <a:ext cx="9085" cy="0"/>
                              <a:chOff x="1412" y="5285"/>
                              <a:chExt cx="9085" cy="0"/>
                            </a:xfrm>
                          </wpg:grpSpPr>
                          <wps:wsp>
                            <wps:cNvPr id="40" name="Freeform 50"/>
                            <wps:cNvSpPr>
                              <a:spLocks/>
                            </wps:cNvSpPr>
                            <wps:spPr bwMode="auto">
                              <a:xfrm>
                                <a:off x="1412" y="5285"/>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 name="Group 48"/>
                            <wpg:cNvGrpSpPr>
                              <a:grpSpLocks/>
                            </wpg:cNvGrpSpPr>
                            <wpg:grpSpPr bwMode="auto">
                              <a:xfrm>
                                <a:off x="1412" y="5629"/>
                                <a:ext cx="9085" cy="0"/>
                                <a:chOff x="1412" y="5629"/>
                                <a:chExt cx="9085" cy="0"/>
                              </a:xfrm>
                            </wpg:grpSpPr>
                            <wps:wsp>
                              <wps:cNvPr id="42" name="Freeform 49"/>
                              <wps:cNvSpPr>
                                <a:spLocks/>
                              </wps:cNvSpPr>
                              <wps:spPr bwMode="auto">
                                <a:xfrm>
                                  <a:off x="1412" y="5629"/>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AA66F1F" id="Group 45" o:spid="_x0000_s1026" style="position:absolute;margin-left:68.95pt;margin-top:336.05pt;width:455.25pt;height:17.75pt;z-index:-251662336;mso-position-horizontal-relative:page;mso-position-vertical-relative:page" coordorigin="1402,5279" coordsize="910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">
                <v:group id="Group 46" o:spid="_x0000_s1027" style="position:absolute;left:1412;top:5290;width:9085;height:334" coordorigin="1412,5290" coordsize="90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51" o:spid="_x0000_s1028" style="position:absolute;left:1412;top:5290;width:9085;height:334;visibility:visible;mso-wrap-style:square;v-text-anchor:top" coordsize="90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" path="m,334r9085,l9085,,,,,334xe" fillcolor="#d9d9d9" stroked="f">
                    <v:path arrowok="t" o:connecttype="custom" o:connectlocs="0,5624;9085,5624;9085,5290;0,5290;0,5624" o:connectangles="0,0,0,0,0"/>
                  </v:shape>
                  <v:group id="Group 47" o:spid="_x0000_s1029" style="position:absolute;left:1412;top:5285;width:9085;height:0" coordorigin="1412,5285"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50" o:spid="_x0000_s1030" style="position:absolute;left:1412;top:5285;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" path="m,l9085,e" filled="f" strokeweight=".58pt">
                      <v:path arrowok="t" o:connecttype="custom" o:connectlocs="0,0;9085,0" o:connectangles="0,0"/>
                    </v:shape>
                    <v:group id="Group 48" o:spid="_x0000_s1031" style="position:absolute;left:1412;top:5629;width:9085;height:0" coordorigin="1412,5629"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49" o:spid="_x0000_s1032" style="position:absolute;left:1412;top:5629;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" path="m,l9085,e" filled="f" strokeweight=".58pt">
                        <v:path arrowok="t" o:connecttype="custom" o:connectlocs="0,0;9085,0" o:connectangles="0,0"/>
                      </v:shape>
                    </v:group>
                  </v:group>
                </v:group>
                <w10:wrap anchorx="page" anchory="page"/>
              </v:group>
            </w:pict>
          </mc:Fallback>
        </mc:AlternateContent>
      </w:r>
      <w:r w:rsidR="00CC3DCC" w:rsidRPr="00FF0F4C">
        <w:rPr>
          <w:rFonts w:asciiTheme="minorHAnsi" w:eastAsia="Arial Narrow" w:hAnsiTheme="minorHAnsi" w:cs="Arial Narrow"/>
          <w:b/>
          <w:spacing w:val="-1"/>
          <w:position w:val="-1"/>
        </w:rPr>
        <w:t>A</w:t>
      </w:r>
      <w:r w:rsidR="00CC3DCC" w:rsidRPr="00FF0F4C">
        <w:rPr>
          <w:rFonts w:asciiTheme="minorHAnsi" w:eastAsia="Arial Narrow" w:hAnsiTheme="minorHAnsi" w:cs="Arial Narrow"/>
          <w:b/>
          <w:position w:val="-1"/>
        </w:rPr>
        <w:t>chievements &amp;</w:t>
      </w:r>
      <w:r w:rsidR="00CC3DCC" w:rsidRPr="00FF0F4C">
        <w:rPr>
          <w:rFonts w:asciiTheme="minorHAnsi" w:eastAsia="Arial Narrow" w:hAnsiTheme="minorHAnsi" w:cs="Arial Narrow"/>
          <w:b/>
          <w:spacing w:val="-1"/>
          <w:position w:val="-1"/>
        </w:rPr>
        <w:t xml:space="preserve"> A</w:t>
      </w:r>
      <w:r w:rsidR="00CC3DCC" w:rsidRPr="00FF0F4C">
        <w:rPr>
          <w:rFonts w:asciiTheme="minorHAnsi" w:eastAsia="Arial Narrow" w:hAnsiTheme="minorHAnsi" w:cs="Arial Narrow"/>
          <w:b/>
          <w:spacing w:val="-2"/>
          <w:position w:val="-1"/>
        </w:rPr>
        <w:t>w</w:t>
      </w:r>
      <w:r w:rsidR="00CC3DCC" w:rsidRPr="00FF0F4C">
        <w:rPr>
          <w:rFonts w:asciiTheme="minorHAnsi" w:eastAsia="Arial Narrow" w:hAnsiTheme="minorHAnsi" w:cs="Arial Narrow"/>
          <w:b/>
          <w:position w:val="-1"/>
        </w:rPr>
        <w:t>a</w:t>
      </w:r>
      <w:r w:rsidR="00CC3DCC" w:rsidRPr="00FF0F4C">
        <w:rPr>
          <w:rFonts w:asciiTheme="minorHAnsi" w:eastAsia="Arial Narrow" w:hAnsiTheme="minorHAnsi" w:cs="Arial Narrow"/>
          <w:b/>
          <w:spacing w:val="-1"/>
          <w:position w:val="-1"/>
        </w:rPr>
        <w:t>r</w:t>
      </w:r>
      <w:r w:rsidR="00CC3DCC" w:rsidRPr="00FF0F4C">
        <w:rPr>
          <w:rFonts w:asciiTheme="minorHAnsi" w:eastAsia="Arial Narrow" w:hAnsiTheme="minorHAnsi" w:cs="Arial Narrow"/>
          <w:b/>
          <w:position w:val="-1"/>
        </w:rPr>
        <w:t>ds</w:t>
      </w:r>
    </w:p>
    <w:p w14:paraId="178D872A" w14:textId="77777777" w:rsidR="00582AAA" w:rsidRPr="007547BB" w:rsidRDefault="00582AAA">
      <w:pPr>
        <w:spacing w:before="11" w:line="240" w:lineRule="exact"/>
        <w:rPr>
          <w:rFonts w:ascii="Arial Narrow" w:hAnsi="Arial Narrow"/>
        </w:rPr>
      </w:pPr>
    </w:p>
    <w:p w14:paraId="178D872B" w14:textId="77777777" w:rsidR="00582AAA" w:rsidRPr="00FF0F4C" w:rsidRDefault="00CC3DCC" w:rsidP="008B2701">
      <w:pPr>
        <w:pStyle w:val="ListParagraph"/>
        <w:numPr>
          <w:ilvl w:val="0"/>
          <w:numId w:val="14"/>
        </w:numPr>
        <w:spacing w:before="20"/>
        <w:rPr>
          <w:rFonts w:asciiTheme="minorHAnsi" w:eastAsia="Arial Narrow" w:hAnsiTheme="minorHAnsi" w:cs="Arial Narrow"/>
        </w:rPr>
      </w:pPr>
      <w:r w:rsidRPr="00FF0F4C">
        <w:rPr>
          <w:rFonts w:asciiTheme="minorHAnsi" w:eastAsia="Arial Narrow" w:hAnsiTheme="minorHAnsi" w:cs="Arial Narrow"/>
          <w:b/>
          <w:spacing w:val="-1"/>
        </w:rPr>
        <w:t>B</w:t>
      </w:r>
      <w:r w:rsidRPr="00FF0F4C">
        <w:rPr>
          <w:rFonts w:asciiTheme="minorHAnsi" w:eastAsia="Arial Narrow" w:hAnsiTheme="minorHAnsi" w:cs="Arial Narrow"/>
          <w:b/>
        </w:rPr>
        <w:t>e</w:t>
      </w:r>
      <w:r w:rsidRPr="00FF0F4C">
        <w:rPr>
          <w:rFonts w:asciiTheme="minorHAnsi" w:eastAsia="Arial Narrow" w:hAnsiTheme="minorHAnsi" w:cs="Arial Narrow"/>
          <w:b/>
          <w:spacing w:val="1"/>
        </w:rPr>
        <w:t>s</w:t>
      </w:r>
      <w:r w:rsidRPr="00FF0F4C">
        <w:rPr>
          <w:rFonts w:asciiTheme="minorHAnsi" w:eastAsia="Arial Narrow" w:hAnsiTheme="minorHAnsi" w:cs="Arial Narrow"/>
          <w:b/>
        </w:rPr>
        <w:t xml:space="preserve">t </w:t>
      </w:r>
      <w:r w:rsidRPr="00FF0F4C">
        <w:rPr>
          <w:rFonts w:asciiTheme="minorHAnsi" w:eastAsia="Arial Narrow" w:hAnsiTheme="minorHAnsi" w:cs="Arial Narrow"/>
          <w:b/>
          <w:spacing w:val="-1"/>
        </w:rPr>
        <w:t>P</w:t>
      </w:r>
      <w:r w:rsidRPr="00FF0F4C">
        <w:rPr>
          <w:rFonts w:asciiTheme="minorHAnsi" w:eastAsia="Arial Narrow" w:hAnsiTheme="minorHAnsi" w:cs="Arial Narrow"/>
          <w:b/>
        </w:rPr>
        <w:t>roj</w:t>
      </w:r>
      <w:r w:rsidRPr="00FF0F4C">
        <w:rPr>
          <w:rFonts w:asciiTheme="minorHAnsi" w:eastAsia="Arial Narrow" w:hAnsiTheme="minorHAnsi" w:cs="Arial Narrow"/>
          <w:b/>
          <w:spacing w:val="-2"/>
        </w:rPr>
        <w:t>e</w:t>
      </w:r>
      <w:r w:rsidRPr="00FF0F4C">
        <w:rPr>
          <w:rFonts w:asciiTheme="minorHAnsi" w:eastAsia="Arial Narrow" w:hAnsiTheme="minorHAnsi" w:cs="Arial Narrow"/>
          <w:b/>
        </w:rPr>
        <w:t>cts</w:t>
      </w:r>
      <w:r w:rsidRPr="00FF0F4C">
        <w:rPr>
          <w:rFonts w:asciiTheme="minorHAnsi" w:eastAsia="Arial Narrow" w:hAnsiTheme="minorHAnsi" w:cs="Arial Narrow"/>
          <w:b/>
          <w:spacing w:val="1"/>
        </w:rPr>
        <w:t xml:space="preserve"> </w:t>
      </w:r>
      <w:r w:rsidRPr="00FF0F4C">
        <w:rPr>
          <w:rFonts w:asciiTheme="minorHAnsi" w:eastAsia="Arial Narrow" w:hAnsiTheme="minorHAnsi" w:cs="Arial Narrow"/>
          <w:b/>
        </w:rPr>
        <w:t>T</w:t>
      </w:r>
      <w:r w:rsidRPr="00FF0F4C">
        <w:rPr>
          <w:rFonts w:asciiTheme="minorHAnsi" w:eastAsia="Arial Narrow" w:hAnsiTheme="minorHAnsi" w:cs="Arial Narrow"/>
          <w:b/>
          <w:spacing w:val="-2"/>
        </w:rPr>
        <w:t>e</w:t>
      </w:r>
      <w:r w:rsidRPr="00FF0F4C">
        <w:rPr>
          <w:rFonts w:asciiTheme="minorHAnsi" w:eastAsia="Arial Narrow" w:hAnsiTheme="minorHAnsi" w:cs="Arial Narrow"/>
          <w:b/>
        </w:rPr>
        <w:t xml:space="preserve">am </w:t>
      </w:r>
      <w:r w:rsidRPr="00FF0F4C">
        <w:rPr>
          <w:rFonts w:asciiTheme="minorHAnsi" w:eastAsia="Arial Narrow" w:hAnsiTheme="minorHAnsi" w:cs="Arial Narrow"/>
          <w:b/>
          <w:spacing w:val="-2"/>
        </w:rPr>
        <w:t>(</w:t>
      </w:r>
      <w:r w:rsidRPr="00FF0F4C">
        <w:rPr>
          <w:rFonts w:asciiTheme="minorHAnsi" w:eastAsia="Arial Narrow" w:hAnsiTheme="minorHAnsi" w:cs="Arial Narrow"/>
          <w:b/>
        </w:rPr>
        <w:t>Q</w:t>
      </w:r>
      <w:r w:rsidRPr="00FF0F4C">
        <w:rPr>
          <w:rFonts w:asciiTheme="minorHAnsi" w:eastAsia="Arial Narrow" w:hAnsiTheme="minorHAnsi" w:cs="Arial Narrow"/>
          <w:b/>
          <w:spacing w:val="2"/>
        </w:rPr>
        <w:t>1</w:t>
      </w:r>
      <w:r w:rsidRPr="00FF0F4C">
        <w:rPr>
          <w:rFonts w:asciiTheme="minorHAnsi" w:eastAsia="Arial Narrow" w:hAnsiTheme="minorHAnsi" w:cs="Arial Narrow"/>
          <w:b/>
        </w:rPr>
        <w:t>-20</w:t>
      </w:r>
      <w:r w:rsidRPr="00FF0F4C">
        <w:rPr>
          <w:rFonts w:asciiTheme="minorHAnsi" w:eastAsia="Arial Narrow" w:hAnsiTheme="minorHAnsi" w:cs="Arial Narrow"/>
          <w:b/>
          <w:spacing w:val="-2"/>
        </w:rPr>
        <w:t>1</w:t>
      </w:r>
      <w:r w:rsidRPr="00FF0F4C">
        <w:rPr>
          <w:rFonts w:asciiTheme="minorHAnsi" w:eastAsia="Arial Narrow" w:hAnsiTheme="minorHAnsi" w:cs="Arial Narrow"/>
          <w:b/>
        </w:rPr>
        <w:t>4</w:t>
      </w:r>
      <w:r w:rsidR="00ED011B" w:rsidRPr="00FF0F4C">
        <w:rPr>
          <w:rFonts w:asciiTheme="minorHAnsi" w:eastAsia="Arial Narrow" w:hAnsiTheme="minorHAnsi" w:cs="Arial Narrow"/>
          <w:b/>
        </w:rPr>
        <w:t>):</w:t>
      </w:r>
      <w:r w:rsidRPr="00FF0F4C">
        <w:rPr>
          <w:rFonts w:asciiTheme="minorHAnsi" w:eastAsia="Arial Narrow" w:hAnsiTheme="minorHAnsi" w:cs="Arial Narrow"/>
        </w:rPr>
        <w:t xml:space="preserve"> </w:t>
      </w:r>
      <w:r w:rsidRPr="00FF0F4C">
        <w:rPr>
          <w:rFonts w:asciiTheme="minorHAnsi" w:eastAsia="Arial Narrow" w:hAnsiTheme="minorHAnsi" w:cs="Arial Narrow"/>
          <w:spacing w:val="-1"/>
        </w:rPr>
        <w:t>C</w:t>
      </w:r>
      <w:r w:rsidR="002C6588" w:rsidRPr="00FF0F4C">
        <w:rPr>
          <w:rFonts w:asciiTheme="minorHAnsi" w:eastAsia="Arial Narrow" w:hAnsiTheme="minorHAnsi" w:cs="Arial Narrow"/>
          <w:spacing w:val="-1"/>
        </w:rPr>
        <w:t xml:space="preserve">heque </w:t>
      </w:r>
      <w:r w:rsidRPr="00FF0F4C">
        <w:rPr>
          <w:rFonts w:asciiTheme="minorHAnsi" w:eastAsia="Arial Narrow" w:hAnsiTheme="minorHAnsi" w:cs="Arial Narrow"/>
        </w:rPr>
        <w:t>T</w:t>
      </w:r>
      <w:r w:rsidR="002C6588" w:rsidRPr="00FF0F4C">
        <w:rPr>
          <w:rFonts w:asciiTheme="minorHAnsi" w:eastAsia="Arial Narrow" w:hAnsiTheme="minorHAnsi" w:cs="Arial Narrow"/>
        </w:rPr>
        <w:t>runcation System</w:t>
      </w:r>
      <w:r w:rsidRPr="00FF0F4C">
        <w:rPr>
          <w:rFonts w:asciiTheme="minorHAnsi" w:eastAsia="Arial Narrow" w:hAnsiTheme="minorHAnsi" w:cs="Arial Narrow"/>
          <w:spacing w:val="-1"/>
        </w:rPr>
        <w:t xml:space="preserve"> P</w:t>
      </w:r>
      <w:r w:rsidRPr="00FF0F4C">
        <w:rPr>
          <w:rFonts w:asciiTheme="minorHAnsi" w:eastAsia="Arial Narrow" w:hAnsiTheme="minorHAnsi" w:cs="Arial Narrow"/>
        </w:rPr>
        <w:t>roje</w:t>
      </w:r>
      <w:r w:rsidRPr="00FF0F4C">
        <w:rPr>
          <w:rFonts w:asciiTheme="minorHAnsi" w:eastAsia="Arial Narrow" w:hAnsiTheme="minorHAnsi" w:cs="Arial Narrow"/>
          <w:spacing w:val="1"/>
        </w:rPr>
        <w:t>c</w:t>
      </w:r>
      <w:r w:rsidRPr="00FF0F4C">
        <w:rPr>
          <w:rFonts w:asciiTheme="minorHAnsi" w:eastAsia="Arial Narrow" w:hAnsiTheme="minorHAnsi" w:cs="Arial Narrow"/>
        </w:rPr>
        <w:t>t</w:t>
      </w:r>
      <w:r w:rsidRPr="00FF0F4C">
        <w:rPr>
          <w:rFonts w:asciiTheme="minorHAnsi" w:eastAsia="Arial Narrow" w:hAnsiTheme="minorHAnsi" w:cs="Arial Narrow"/>
          <w:spacing w:val="-2"/>
        </w:rPr>
        <w:t>s</w:t>
      </w:r>
      <w:r w:rsidRPr="00FF0F4C">
        <w:rPr>
          <w:rFonts w:asciiTheme="minorHAnsi" w:eastAsia="Arial Narrow" w:hAnsiTheme="minorHAnsi" w:cs="Arial Narrow"/>
        </w:rPr>
        <w:t>/</w:t>
      </w:r>
      <w:r w:rsidRPr="00FF0F4C">
        <w:rPr>
          <w:rFonts w:asciiTheme="minorHAnsi" w:eastAsia="Arial Narrow" w:hAnsiTheme="minorHAnsi" w:cs="Arial Narrow"/>
          <w:spacing w:val="-1"/>
        </w:rPr>
        <w:t>S</w:t>
      </w:r>
      <w:r w:rsidRPr="00FF0F4C">
        <w:rPr>
          <w:rFonts w:asciiTheme="minorHAnsi" w:eastAsia="Arial Narrow" w:hAnsiTheme="minorHAnsi" w:cs="Arial Narrow"/>
        </w:rPr>
        <w:t>erv</w:t>
      </w:r>
      <w:r w:rsidRPr="00FF0F4C">
        <w:rPr>
          <w:rFonts w:asciiTheme="minorHAnsi" w:eastAsia="Arial Narrow" w:hAnsiTheme="minorHAnsi" w:cs="Arial Narrow"/>
          <w:spacing w:val="-1"/>
        </w:rPr>
        <w:t>i</w:t>
      </w:r>
      <w:r w:rsidRPr="00FF0F4C">
        <w:rPr>
          <w:rFonts w:asciiTheme="minorHAnsi" w:eastAsia="Arial Narrow" w:hAnsiTheme="minorHAnsi" w:cs="Arial Narrow"/>
        </w:rPr>
        <w:t>ces</w:t>
      </w:r>
    </w:p>
    <w:p w14:paraId="178D872C" w14:textId="77777777" w:rsidR="00582AAA" w:rsidRPr="00FF0F4C" w:rsidRDefault="00CC3DCC" w:rsidP="008B2701">
      <w:pPr>
        <w:pStyle w:val="ListParagraph"/>
        <w:numPr>
          <w:ilvl w:val="0"/>
          <w:numId w:val="14"/>
        </w:numPr>
        <w:spacing w:before="35"/>
        <w:rPr>
          <w:rFonts w:asciiTheme="minorHAnsi" w:eastAsia="Arial Narrow" w:hAnsiTheme="minorHAnsi" w:cs="Arial Narrow"/>
        </w:rPr>
      </w:pPr>
      <w:r w:rsidRPr="00FF0F4C">
        <w:rPr>
          <w:rFonts w:asciiTheme="minorHAnsi" w:eastAsia="Arial Narrow" w:hAnsiTheme="minorHAnsi" w:cs="Arial Narrow"/>
          <w:b/>
          <w:spacing w:val="-1"/>
        </w:rPr>
        <w:t>S</w:t>
      </w:r>
      <w:r w:rsidRPr="00FF0F4C">
        <w:rPr>
          <w:rFonts w:asciiTheme="minorHAnsi" w:eastAsia="Arial Narrow" w:hAnsiTheme="minorHAnsi" w:cs="Arial Narrow"/>
          <w:b/>
        </w:rPr>
        <w:t>pe</w:t>
      </w:r>
      <w:r w:rsidRPr="00FF0F4C">
        <w:rPr>
          <w:rFonts w:asciiTheme="minorHAnsi" w:eastAsia="Arial Narrow" w:hAnsiTheme="minorHAnsi" w:cs="Arial Narrow"/>
          <w:b/>
          <w:spacing w:val="1"/>
        </w:rPr>
        <w:t>c</w:t>
      </w:r>
      <w:r w:rsidRPr="00FF0F4C">
        <w:rPr>
          <w:rFonts w:asciiTheme="minorHAnsi" w:eastAsia="Arial Narrow" w:hAnsiTheme="minorHAnsi" w:cs="Arial Narrow"/>
          <w:b/>
        </w:rPr>
        <w:t>ial</w:t>
      </w:r>
      <w:r w:rsidRPr="00FF0F4C">
        <w:rPr>
          <w:rFonts w:asciiTheme="minorHAnsi" w:eastAsia="Arial Narrow" w:hAnsiTheme="minorHAnsi" w:cs="Arial Narrow"/>
          <w:b/>
          <w:spacing w:val="-2"/>
        </w:rPr>
        <w:t xml:space="preserve"> </w:t>
      </w:r>
      <w:r w:rsidRPr="00FF0F4C">
        <w:rPr>
          <w:rFonts w:asciiTheme="minorHAnsi" w:eastAsia="Arial Narrow" w:hAnsiTheme="minorHAnsi" w:cs="Arial Narrow"/>
          <w:b/>
          <w:spacing w:val="-1"/>
        </w:rPr>
        <w:t>A</w:t>
      </w:r>
      <w:r w:rsidRPr="00FF0F4C">
        <w:rPr>
          <w:rFonts w:asciiTheme="minorHAnsi" w:eastAsia="Arial Narrow" w:hAnsiTheme="minorHAnsi" w:cs="Arial Narrow"/>
          <w:b/>
        </w:rPr>
        <w:t>chi</w:t>
      </w:r>
      <w:r w:rsidRPr="00FF0F4C">
        <w:rPr>
          <w:rFonts w:asciiTheme="minorHAnsi" w:eastAsia="Arial Narrow" w:hAnsiTheme="minorHAnsi" w:cs="Arial Narrow"/>
          <w:b/>
          <w:spacing w:val="-2"/>
        </w:rPr>
        <w:t>e</w:t>
      </w:r>
      <w:r w:rsidRPr="00FF0F4C">
        <w:rPr>
          <w:rFonts w:asciiTheme="minorHAnsi" w:eastAsia="Arial Narrow" w:hAnsiTheme="minorHAnsi" w:cs="Arial Narrow"/>
          <w:b/>
        </w:rPr>
        <w:t>ve</w:t>
      </w:r>
      <w:r w:rsidRPr="00FF0F4C">
        <w:rPr>
          <w:rFonts w:asciiTheme="minorHAnsi" w:eastAsia="Arial Narrow" w:hAnsiTheme="minorHAnsi" w:cs="Arial Narrow"/>
          <w:b/>
          <w:spacing w:val="-2"/>
        </w:rPr>
        <w:t>m</w:t>
      </w:r>
      <w:r w:rsidRPr="00FF0F4C">
        <w:rPr>
          <w:rFonts w:asciiTheme="minorHAnsi" w:eastAsia="Arial Narrow" w:hAnsiTheme="minorHAnsi" w:cs="Arial Narrow"/>
          <w:b/>
        </w:rPr>
        <w:t>ent A</w:t>
      </w:r>
      <w:r w:rsidRPr="00FF0F4C">
        <w:rPr>
          <w:rFonts w:asciiTheme="minorHAnsi" w:eastAsia="Arial Narrow" w:hAnsiTheme="minorHAnsi" w:cs="Arial Narrow"/>
          <w:b/>
          <w:spacing w:val="-1"/>
        </w:rPr>
        <w:t>w</w:t>
      </w:r>
      <w:r w:rsidRPr="00FF0F4C">
        <w:rPr>
          <w:rFonts w:asciiTheme="minorHAnsi" w:eastAsia="Arial Narrow" w:hAnsiTheme="minorHAnsi" w:cs="Arial Narrow"/>
          <w:b/>
        </w:rPr>
        <w:t xml:space="preserve">ard </w:t>
      </w:r>
      <w:r w:rsidRPr="00FF0F4C">
        <w:rPr>
          <w:rFonts w:asciiTheme="minorHAnsi" w:eastAsia="Arial Narrow" w:hAnsiTheme="minorHAnsi" w:cs="Arial Narrow"/>
          <w:b/>
          <w:spacing w:val="-3"/>
        </w:rPr>
        <w:t>(</w:t>
      </w:r>
      <w:r w:rsidRPr="00FF0F4C">
        <w:rPr>
          <w:rFonts w:asciiTheme="minorHAnsi" w:eastAsia="Arial Narrow" w:hAnsiTheme="minorHAnsi" w:cs="Arial Narrow"/>
          <w:b/>
        </w:rPr>
        <w:t>Q</w:t>
      </w:r>
      <w:r w:rsidRPr="00FF0F4C">
        <w:rPr>
          <w:rFonts w:asciiTheme="minorHAnsi" w:eastAsia="Arial Narrow" w:hAnsiTheme="minorHAnsi" w:cs="Arial Narrow"/>
          <w:b/>
          <w:spacing w:val="2"/>
        </w:rPr>
        <w:t>3</w:t>
      </w:r>
      <w:r w:rsidRPr="00FF0F4C">
        <w:rPr>
          <w:rFonts w:asciiTheme="minorHAnsi" w:eastAsia="Arial Narrow" w:hAnsiTheme="minorHAnsi" w:cs="Arial Narrow"/>
          <w:b/>
        </w:rPr>
        <w:t>-2013</w:t>
      </w:r>
      <w:r w:rsidRPr="00FF0F4C">
        <w:rPr>
          <w:rFonts w:asciiTheme="minorHAnsi" w:eastAsia="Arial Narrow" w:hAnsiTheme="minorHAnsi" w:cs="Arial Narrow"/>
          <w:b/>
          <w:spacing w:val="-2"/>
        </w:rPr>
        <w:t>)</w:t>
      </w:r>
      <w:r w:rsidR="00ED011B" w:rsidRPr="00FF0F4C">
        <w:rPr>
          <w:rFonts w:asciiTheme="minorHAnsi" w:eastAsia="Arial Narrow" w:hAnsiTheme="minorHAnsi" w:cs="Arial Narrow"/>
          <w:b/>
        </w:rPr>
        <w:t>:</w:t>
      </w:r>
      <w:r w:rsidR="00ED011B" w:rsidRPr="00FF0F4C">
        <w:rPr>
          <w:rFonts w:asciiTheme="minorHAnsi" w:eastAsia="Arial Narrow" w:hAnsiTheme="minorHAnsi" w:cs="Arial Narrow"/>
          <w:spacing w:val="-1"/>
        </w:rPr>
        <w:t xml:space="preserve"> AMC</w:t>
      </w:r>
      <w:r w:rsidRPr="00FF0F4C">
        <w:rPr>
          <w:rFonts w:asciiTheme="minorHAnsi" w:eastAsia="Arial Narrow" w:hAnsiTheme="minorHAnsi" w:cs="Arial Narrow"/>
        </w:rPr>
        <w:t xml:space="preserve"> </w:t>
      </w:r>
      <w:r w:rsidRPr="00FF0F4C">
        <w:rPr>
          <w:rFonts w:asciiTheme="minorHAnsi" w:eastAsia="Arial Narrow" w:hAnsiTheme="minorHAnsi" w:cs="Arial Narrow"/>
          <w:spacing w:val="-1"/>
        </w:rPr>
        <w:t>C</w:t>
      </w:r>
      <w:r w:rsidRPr="00FF0F4C">
        <w:rPr>
          <w:rFonts w:asciiTheme="minorHAnsi" w:eastAsia="Arial Narrow" w:hAnsiTheme="minorHAnsi" w:cs="Arial Narrow"/>
        </w:rPr>
        <w:t>ity</w:t>
      </w:r>
      <w:r w:rsidRPr="00FF0F4C">
        <w:rPr>
          <w:rFonts w:asciiTheme="minorHAnsi" w:eastAsia="Arial Narrow" w:hAnsiTheme="minorHAnsi" w:cs="Arial Narrow"/>
          <w:spacing w:val="1"/>
        </w:rPr>
        <w:t xml:space="preserve"> </w:t>
      </w:r>
      <w:r w:rsidRPr="00FF0F4C">
        <w:rPr>
          <w:rFonts w:asciiTheme="minorHAnsi" w:eastAsia="Arial Narrow" w:hAnsiTheme="minorHAnsi" w:cs="Arial Narrow"/>
          <w:spacing w:val="-1"/>
        </w:rPr>
        <w:t>S</w:t>
      </w:r>
      <w:r w:rsidRPr="00FF0F4C">
        <w:rPr>
          <w:rFonts w:asciiTheme="minorHAnsi" w:eastAsia="Arial Narrow" w:hAnsiTheme="minorHAnsi" w:cs="Arial Narrow"/>
        </w:rPr>
        <w:t>u</w:t>
      </w:r>
      <w:r w:rsidRPr="00FF0F4C">
        <w:rPr>
          <w:rFonts w:asciiTheme="minorHAnsi" w:eastAsia="Arial Narrow" w:hAnsiTheme="minorHAnsi" w:cs="Arial Narrow"/>
          <w:spacing w:val="-3"/>
        </w:rPr>
        <w:t>r</w:t>
      </w:r>
      <w:r w:rsidRPr="00FF0F4C">
        <w:rPr>
          <w:rFonts w:asciiTheme="minorHAnsi" w:eastAsia="Arial Narrow" w:hAnsiTheme="minorHAnsi" w:cs="Arial Narrow"/>
        </w:rPr>
        <w:t>vei</w:t>
      </w:r>
      <w:r w:rsidRPr="00FF0F4C">
        <w:rPr>
          <w:rFonts w:asciiTheme="minorHAnsi" w:eastAsia="Arial Narrow" w:hAnsiTheme="minorHAnsi" w:cs="Arial Narrow"/>
          <w:spacing w:val="-2"/>
        </w:rPr>
        <w:t>l</w:t>
      </w:r>
      <w:r w:rsidRPr="00FF0F4C">
        <w:rPr>
          <w:rFonts w:asciiTheme="minorHAnsi" w:eastAsia="Arial Narrow" w:hAnsiTheme="minorHAnsi" w:cs="Arial Narrow"/>
        </w:rPr>
        <w:t>la</w:t>
      </w:r>
      <w:r w:rsidRPr="00FF0F4C">
        <w:rPr>
          <w:rFonts w:asciiTheme="minorHAnsi" w:eastAsia="Arial Narrow" w:hAnsiTheme="minorHAnsi" w:cs="Arial Narrow"/>
          <w:spacing w:val="-2"/>
        </w:rPr>
        <w:t>n</w:t>
      </w:r>
      <w:r w:rsidRPr="00FF0F4C">
        <w:rPr>
          <w:rFonts w:asciiTheme="minorHAnsi" w:eastAsia="Arial Narrow" w:hAnsiTheme="minorHAnsi" w:cs="Arial Narrow"/>
        </w:rPr>
        <w:t>ce</w:t>
      </w:r>
    </w:p>
    <w:p w14:paraId="178D872D" w14:textId="77777777" w:rsidR="00582AAA" w:rsidRPr="00FF0F4C" w:rsidRDefault="00E31882" w:rsidP="008B2701">
      <w:pPr>
        <w:pStyle w:val="ListParagraph"/>
        <w:numPr>
          <w:ilvl w:val="0"/>
          <w:numId w:val="14"/>
        </w:numPr>
        <w:spacing w:before="37"/>
        <w:rPr>
          <w:rFonts w:asciiTheme="minorHAnsi" w:eastAsia="Arial Narrow" w:hAnsiTheme="minorHAnsi" w:cs="Arial Narrow"/>
        </w:rPr>
      </w:pPr>
      <w:r w:rsidRPr="00FF0F4C">
        <w:rPr>
          <w:rFonts w:asciiTheme="minorHAnsi" w:eastAsia="Arial Narrow" w:hAnsiTheme="minorHAnsi" w:cs="Arial Narrow"/>
          <w:b/>
          <w:spacing w:val="-1"/>
          <w:position w:val="-1"/>
        </w:rPr>
        <w:t>H</w:t>
      </w:r>
      <w:r w:rsidRPr="00FF0F4C">
        <w:rPr>
          <w:rFonts w:asciiTheme="minorHAnsi" w:eastAsia="Arial Narrow" w:hAnsiTheme="minorHAnsi" w:cs="Arial Narrow"/>
          <w:b/>
          <w:position w:val="-1"/>
        </w:rPr>
        <w:t xml:space="preserve">onor </w:t>
      </w:r>
      <w:r w:rsidRPr="00FF0F4C">
        <w:rPr>
          <w:rFonts w:asciiTheme="minorHAnsi" w:eastAsia="Arial Narrow" w:hAnsiTheme="minorHAnsi" w:cs="Arial Narrow"/>
          <w:b/>
          <w:spacing w:val="1"/>
          <w:position w:val="-1"/>
        </w:rPr>
        <w:t>i</w:t>
      </w:r>
      <w:r w:rsidRPr="00FF0F4C">
        <w:rPr>
          <w:rFonts w:asciiTheme="minorHAnsi" w:eastAsia="Arial Narrow" w:hAnsiTheme="minorHAnsi" w:cs="Arial Narrow"/>
          <w:b/>
          <w:position w:val="-1"/>
        </w:rPr>
        <w:t>n</w:t>
      </w:r>
      <w:r w:rsidRPr="00FF0F4C">
        <w:rPr>
          <w:rFonts w:asciiTheme="minorHAnsi" w:eastAsia="Arial Narrow" w:hAnsiTheme="minorHAnsi" w:cs="Arial Narrow"/>
          <w:b/>
          <w:spacing w:val="1"/>
          <w:position w:val="-1"/>
        </w:rPr>
        <w:t xml:space="preserve"> High Performance Management Technique</w:t>
      </w:r>
      <w:r w:rsidRPr="00FF0F4C">
        <w:rPr>
          <w:rFonts w:asciiTheme="minorHAnsi" w:eastAsia="Arial Narrow" w:hAnsiTheme="minorHAnsi" w:cs="Arial Narrow"/>
          <w:spacing w:val="1"/>
          <w:position w:val="-1"/>
        </w:rPr>
        <w:t xml:space="preserve">, </w:t>
      </w:r>
      <w:r w:rsidRPr="00FF0F4C">
        <w:rPr>
          <w:rFonts w:asciiTheme="minorHAnsi" w:eastAsia="Arial Narrow" w:hAnsiTheme="minorHAnsi" w:cs="Arial Narrow"/>
          <w:spacing w:val="-1"/>
          <w:position w:val="-1"/>
        </w:rPr>
        <w:t>C</w:t>
      </w:r>
      <w:r w:rsidRPr="00FF0F4C">
        <w:rPr>
          <w:rFonts w:asciiTheme="minorHAnsi" w:eastAsia="Arial Narrow" w:hAnsiTheme="minorHAnsi" w:cs="Arial Narrow"/>
          <w:spacing w:val="-2"/>
          <w:position w:val="-1"/>
        </w:rPr>
        <w:t>OPC</w:t>
      </w:r>
      <w:r w:rsidRPr="00FF0F4C">
        <w:rPr>
          <w:rFonts w:asciiTheme="minorHAnsi" w:eastAsia="Arial Narrow" w:hAnsiTheme="minorHAnsi" w:cs="Arial Narrow"/>
          <w:position w:val="-1"/>
        </w:rPr>
        <w:t xml:space="preserve"> </w:t>
      </w:r>
      <w:r w:rsidRPr="00FF0F4C">
        <w:rPr>
          <w:rFonts w:asciiTheme="minorHAnsi" w:eastAsia="Arial Narrow" w:hAnsiTheme="minorHAnsi" w:cs="Arial Narrow"/>
          <w:spacing w:val="-1"/>
          <w:position w:val="-1"/>
        </w:rPr>
        <w:t>U</w:t>
      </w:r>
      <w:r w:rsidRPr="00FF0F4C">
        <w:rPr>
          <w:rFonts w:asciiTheme="minorHAnsi" w:eastAsia="Arial Narrow" w:hAnsiTheme="minorHAnsi" w:cs="Arial Narrow"/>
          <w:position w:val="-1"/>
        </w:rPr>
        <w:t>SA</w:t>
      </w:r>
    </w:p>
    <w:p w14:paraId="178D872E" w14:textId="77777777" w:rsidR="00582AAA" w:rsidRPr="00FF0F4C" w:rsidRDefault="00E31882" w:rsidP="008B2701">
      <w:pPr>
        <w:pStyle w:val="ListParagraph"/>
        <w:numPr>
          <w:ilvl w:val="0"/>
          <w:numId w:val="14"/>
        </w:numPr>
        <w:spacing w:before="35" w:line="260" w:lineRule="exact"/>
        <w:rPr>
          <w:rFonts w:asciiTheme="minorHAnsi" w:eastAsia="Arial Narrow" w:hAnsiTheme="minorHAnsi" w:cs="Arial Narrow"/>
        </w:rPr>
      </w:pPr>
      <w:r w:rsidRPr="00FF0F4C">
        <w:rPr>
          <w:rFonts w:asciiTheme="minorHAnsi" w:eastAsia="Arial Narrow" w:hAnsiTheme="minorHAnsi" w:cs="Arial Narrow"/>
          <w:b/>
          <w:spacing w:val="-1"/>
        </w:rPr>
        <w:t>H</w:t>
      </w:r>
      <w:r w:rsidRPr="00FF0F4C">
        <w:rPr>
          <w:rFonts w:asciiTheme="minorHAnsi" w:eastAsia="Arial Narrow" w:hAnsiTheme="minorHAnsi" w:cs="Arial Narrow"/>
          <w:b/>
        </w:rPr>
        <w:t xml:space="preserve">alf </w:t>
      </w:r>
      <w:r w:rsidRPr="00FF0F4C">
        <w:rPr>
          <w:rFonts w:asciiTheme="minorHAnsi" w:eastAsia="Arial Narrow" w:hAnsiTheme="minorHAnsi" w:cs="Arial Narrow"/>
          <w:b/>
          <w:spacing w:val="-1"/>
        </w:rPr>
        <w:t>S</w:t>
      </w:r>
      <w:r w:rsidRPr="00FF0F4C">
        <w:rPr>
          <w:rFonts w:asciiTheme="minorHAnsi" w:eastAsia="Arial Narrow" w:hAnsiTheme="minorHAnsi" w:cs="Arial Narrow"/>
          <w:b/>
        </w:rPr>
        <w:t>cho</w:t>
      </w:r>
      <w:r w:rsidRPr="00FF0F4C">
        <w:rPr>
          <w:rFonts w:asciiTheme="minorHAnsi" w:eastAsia="Arial Narrow" w:hAnsiTheme="minorHAnsi" w:cs="Arial Narrow"/>
          <w:b/>
          <w:spacing w:val="-2"/>
        </w:rPr>
        <w:t>l</w:t>
      </w:r>
      <w:r w:rsidRPr="00FF0F4C">
        <w:rPr>
          <w:rFonts w:asciiTheme="minorHAnsi" w:eastAsia="Arial Narrow" w:hAnsiTheme="minorHAnsi" w:cs="Arial Narrow"/>
          <w:b/>
        </w:rPr>
        <w:t>arsh</w:t>
      </w:r>
      <w:r w:rsidRPr="00FF0F4C">
        <w:rPr>
          <w:rFonts w:asciiTheme="minorHAnsi" w:eastAsia="Arial Narrow" w:hAnsiTheme="minorHAnsi" w:cs="Arial Narrow"/>
          <w:b/>
          <w:spacing w:val="-1"/>
        </w:rPr>
        <w:t>i</w:t>
      </w:r>
      <w:r w:rsidRPr="00FF0F4C">
        <w:rPr>
          <w:rFonts w:asciiTheme="minorHAnsi" w:eastAsia="Arial Narrow" w:hAnsiTheme="minorHAnsi" w:cs="Arial Narrow"/>
          <w:b/>
        </w:rPr>
        <w:t>p</w:t>
      </w:r>
      <w:r w:rsidRPr="00FF0F4C">
        <w:rPr>
          <w:rFonts w:asciiTheme="minorHAnsi" w:eastAsia="Arial Narrow" w:hAnsiTheme="minorHAnsi" w:cs="Arial Narrow"/>
        </w:rPr>
        <w:t xml:space="preserve"> for PG</w:t>
      </w:r>
      <w:r w:rsidRPr="00FF0F4C">
        <w:rPr>
          <w:rFonts w:asciiTheme="minorHAnsi" w:eastAsia="Arial Narrow" w:hAnsiTheme="minorHAnsi" w:cs="Arial Narrow"/>
          <w:spacing w:val="-1"/>
        </w:rPr>
        <w:t>P</w:t>
      </w:r>
      <w:r w:rsidRPr="00FF0F4C">
        <w:rPr>
          <w:rFonts w:asciiTheme="minorHAnsi" w:eastAsia="Arial Narrow" w:hAnsiTheme="minorHAnsi" w:cs="Arial Narrow"/>
          <w:spacing w:val="-3"/>
        </w:rPr>
        <w:t>B</w:t>
      </w:r>
      <w:r w:rsidRPr="00FF0F4C">
        <w:rPr>
          <w:rFonts w:asciiTheme="minorHAnsi" w:eastAsia="Arial Narrow" w:hAnsiTheme="minorHAnsi" w:cs="Arial Narrow"/>
        </w:rPr>
        <w:t>M</w:t>
      </w:r>
      <w:r w:rsidR="00CC3DCC" w:rsidRPr="00FF0F4C">
        <w:rPr>
          <w:rFonts w:asciiTheme="minorHAnsi" w:hAnsiTheme="minorHAnsi"/>
          <w:spacing w:val="38"/>
          <w:position w:val="-1"/>
        </w:rPr>
        <w:t xml:space="preserve"> </w:t>
      </w:r>
    </w:p>
    <w:p w14:paraId="178D872F" w14:textId="77777777" w:rsidR="00582AAA" w:rsidRPr="007547BB" w:rsidRDefault="00582AAA">
      <w:pPr>
        <w:spacing w:line="200" w:lineRule="exact"/>
        <w:rPr>
          <w:rFonts w:ascii="Arial Narrow" w:hAnsi="Arial Narrow"/>
        </w:rPr>
      </w:pPr>
    </w:p>
    <w:p w14:paraId="178D8730" w14:textId="77777777" w:rsidR="00582AAA" w:rsidRPr="00E064DA" w:rsidRDefault="00F53984" w:rsidP="00F53984">
      <w:pPr>
        <w:tabs>
          <w:tab w:val="left" w:pos="5652"/>
          <w:tab w:val="right" w:pos="8900"/>
        </w:tabs>
        <w:spacing w:before="34" w:line="240" w:lineRule="exact"/>
        <w:ind w:left="100"/>
        <w:rPr>
          <w:rFonts w:asciiTheme="minorHAnsi" w:eastAsia="Arial Narrow" w:hAnsiTheme="minorHAnsi" w:cs="Arial Narrow"/>
        </w:rPr>
      </w:pPr>
      <w:r>
        <w:rPr>
          <w:rFonts w:ascii="Arial Narrow" w:hAnsi="Arial Narrow"/>
          <w:noProof/>
          <w:lang w:val="en-IN" w:eastAsia="en-IN"/>
        </w:rPr>
        <mc:AlternateContent>
          <mc:Choice Requires="wpg">
            <w:drawing>
              <wp:anchor distT="0" distB="0" distL="114300" distR="114300" simplePos="0" relativeHeight="251655168" behindDoc="1" locked="0" layoutInCell="1" allowOverlap="1" wp14:anchorId="178D87B4" wp14:editId="178D87B5">
                <wp:simplePos x="0" y="0"/>
                <wp:positionH relativeFrom="page">
                  <wp:posOffset>862965</wp:posOffset>
                </wp:positionH>
                <wp:positionV relativeFrom="page">
                  <wp:posOffset>5401945</wp:posOffset>
                </wp:positionV>
                <wp:extent cx="5781675" cy="224155"/>
                <wp:effectExtent l="3810" t="1905" r="5715" b="2540"/>
                <wp:wrapNone/>
                <wp:docPr id="2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24155"/>
                          <a:chOff x="1402" y="9010"/>
                          <a:chExt cx="9105" cy="353"/>
                        </a:xfrm>
                      </wpg:grpSpPr>
                      <wpg:grpSp>
                        <wpg:cNvPr id="30" name="Group 53"/>
                        <wpg:cNvGrpSpPr>
                          <a:grpSpLocks/>
                        </wpg:cNvGrpSpPr>
                        <wpg:grpSpPr bwMode="auto">
                          <a:xfrm>
                            <a:off x="1412" y="9020"/>
                            <a:ext cx="9085" cy="332"/>
                            <a:chOff x="1412" y="9020"/>
                            <a:chExt cx="9085" cy="332"/>
                          </a:xfrm>
                        </wpg:grpSpPr>
                        <wps:wsp>
                          <wps:cNvPr id="31" name="Freeform 58"/>
                          <wps:cNvSpPr>
                            <a:spLocks/>
                          </wps:cNvSpPr>
                          <wps:spPr bwMode="auto">
                            <a:xfrm>
                              <a:off x="1412" y="9020"/>
                              <a:ext cx="9085" cy="332"/>
                            </a:xfrm>
                            <a:custGeom>
                              <a:avLst/>
                              <a:gdLst>
                                <a:gd name="T0" fmla="+- 0 1412 1412"/>
                                <a:gd name="T1" fmla="*/ T0 w 9085"/>
                                <a:gd name="T2" fmla="+- 0 9352 9020"/>
                                <a:gd name="T3" fmla="*/ 9352 h 332"/>
                                <a:gd name="T4" fmla="+- 0 10497 1412"/>
                                <a:gd name="T5" fmla="*/ T4 w 9085"/>
                                <a:gd name="T6" fmla="+- 0 9352 9020"/>
                                <a:gd name="T7" fmla="*/ 9352 h 332"/>
                                <a:gd name="T8" fmla="+- 0 10497 1412"/>
                                <a:gd name="T9" fmla="*/ T8 w 9085"/>
                                <a:gd name="T10" fmla="+- 0 9020 9020"/>
                                <a:gd name="T11" fmla="*/ 9020 h 332"/>
                                <a:gd name="T12" fmla="+- 0 1412 1412"/>
                                <a:gd name="T13" fmla="*/ T12 w 9085"/>
                                <a:gd name="T14" fmla="+- 0 9020 9020"/>
                                <a:gd name="T15" fmla="*/ 9020 h 332"/>
                                <a:gd name="T16" fmla="+- 0 1412 1412"/>
                                <a:gd name="T17" fmla="*/ T16 w 9085"/>
                                <a:gd name="T18" fmla="+- 0 9352 9020"/>
                                <a:gd name="T19" fmla="*/ 9352 h 332"/>
                              </a:gdLst>
                              <a:ahLst/>
                              <a:cxnLst>
                                <a:cxn ang="0">
                                  <a:pos x="T1" y="T3"/>
                                </a:cxn>
                                <a:cxn ang="0">
                                  <a:pos x="T5" y="T7"/>
                                </a:cxn>
                                <a:cxn ang="0">
                                  <a:pos x="T9" y="T11"/>
                                </a:cxn>
                                <a:cxn ang="0">
                                  <a:pos x="T13" y="T15"/>
                                </a:cxn>
                                <a:cxn ang="0">
                                  <a:pos x="T17" y="T19"/>
                                </a:cxn>
                              </a:cxnLst>
                              <a:rect l="0" t="0" r="r" b="b"/>
                              <a:pathLst>
                                <a:path w="9085" h="332">
                                  <a:moveTo>
                                    <a:pt x="0" y="332"/>
                                  </a:moveTo>
                                  <a:lnTo>
                                    <a:pt x="9085" y="332"/>
                                  </a:lnTo>
                                  <a:lnTo>
                                    <a:pt x="9085" y="0"/>
                                  </a:lnTo>
                                  <a:lnTo>
                                    <a:pt x="0" y="0"/>
                                  </a:lnTo>
                                  <a:lnTo>
                                    <a:pt x="0" y="332"/>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2" name="Group 54"/>
                          <wpg:cNvGrpSpPr>
                            <a:grpSpLocks/>
                          </wpg:cNvGrpSpPr>
                          <wpg:grpSpPr bwMode="auto">
                            <a:xfrm>
                              <a:off x="1412" y="9015"/>
                              <a:ext cx="9085" cy="0"/>
                              <a:chOff x="1412" y="9015"/>
                              <a:chExt cx="9085" cy="0"/>
                            </a:xfrm>
                          </wpg:grpSpPr>
                          <wps:wsp>
                            <wps:cNvPr id="33" name="Freeform 57"/>
                            <wps:cNvSpPr>
                              <a:spLocks/>
                            </wps:cNvSpPr>
                            <wps:spPr bwMode="auto">
                              <a:xfrm>
                                <a:off x="1412" y="9015"/>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55"/>
                            <wpg:cNvGrpSpPr>
                              <a:grpSpLocks/>
                            </wpg:cNvGrpSpPr>
                            <wpg:grpSpPr bwMode="auto">
                              <a:xfrm>
                                <a:off x="1412" y="9357"/>
                                <a:ext cx="9085" cy="0"/>
                                <a:chOff x="1412" y="9357"/>
                                <a:chExt cx="9085" cy="0"/>
                              </a:xfrm>
                            </wpg:grpSpPr>
                            <wps:wsp>
                              <wps:cNvPr id="35" name="Freeform 56"/>
                              <wps:cNvSpPr>
                                <a:spLocks/>
                              </wps:cNvSpPr>
                              <wps:spPr bwMode="auto">
                                <a:xfrm>
                                  <a:off x="1412" y="9357"/>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DE0842E" id="Group 52" o:spid="_x0000_s1026" style="position:absolute;margin-left:67.95pt;margin-top:425.35pt;width:455.25pt;height:17.65pt;z-index:-251661312;mso-position-horizontal-relative:page;mso-position-vertical-relative:page" coordorigin="1402,9010" coordsize="910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">
                <v:group id="Group 53" o:spid="_x0000_s1027" style="position:absolute;left:1412;top:9020;width:9085;height:332" coordorigin="1412,9020" coordsize="908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58" o:spid="_x0000_s1028" style="position:absolute;left:1412;top:9020;width:9085;height:332;visibility:visible;mso-wrap-style:square;v-text-anchor:top" coordsize="908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" path="m,332r9085,l9085,,,,,332xe" fillcolor="#d9d9d9" stroked="f">
                    <v:path arrowok="t" o:connecttype="custom" o:connectlocs="0,9352;9085,9352;9085,9020;0,9020;0,9352" o:connectangles="0,0,0,0,0"/>
                  </v:shape>
                  <v:group id="Group 54" o:spid="_x0000_s1029" style="position:absolute;left:1412;top:9015;width:9085;height:0" coordorigin="1412,9015"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57" o:spid="_x0000_s1030" style="position:absolute;left:1412;top:9015;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" path="m,l9085,e" filled="f" strokeweight=".58pt">
                      <v:path arrowok="t" o:connecttype="custom" o:connectlocs="0,0;9085,0" o:connectangles="0,0"/>
                    </v:shape>
                    <v:group id="Group 55" o:spid="_x0000_s1031" style="position:absolute;left:1412;top:9357;width:9085;height:0" coordorigin="1412,9357"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56" o:spid="_x0000_s1032" style="position:absolute;left:1412;top:9357;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" path="m,l9085,e" filled="f" strokeweight=".58pt">
                        <v:path arrowok="t" o:connecttype="custom" o:connectlocs="0,0;9085,0" o:connectangles="0,0"/>
                      </v:shape>
                    </v:group>
                  </v:group>
                </v:group>
                <w10:wrap anchorx="page" anchory="page"/>
              </v:group>
            </w:pict>
          </mc:Fallback>
        </mc:AlternateContent>
      </w:r>
      <w:r w:rsidR="00CC3DCC" w:rsidRPr="00E064DA">
        <w:rPr>
          <w:rFonts w:asciiTheme="minorHAnsi" w:eastAsia="Arial Narrow" w:hAnsiTheme="minorHAnsi" w:cs="Arial Narrow"/>
          <w:b/>
          <w:spacing w:val="-1"/>
          <w:position w:val="-1"/>
        </w:rPr>
        <w:t>C</w:t>
      </w:r>
      <w:r w:rsidR="00CC3DCC" w:rsidRPr="00E064DA">
        <w:rPr>
          <w:rFonts w:asciiTheme="minorHAnsi" w:eastAsia="Arial Narrow" w:hAnsiTheme="minorHAnsi" w:cs="Arial Narrow"/>
          <w:b/>
          <w:position w:val="-1"/>
        </w:rPr>
        <w:t>o</w:t>
      </w:r>
      <w:r w:rsidR="00CC3DCC" w:rsidRPr="00E064DA">
        <w:rPr>
          <w:rFonts w:asciiTheme="minorHAnsi" w:eastAsia="Arial Narrow" w:hAnsiTheme="minorHAnsi" w:cs="Arial Narrow"/>
          <w:b/>
          <w:spacing w:val="-1"/>
          <w:position w:val="-1"/>
        </w:rPr>
        <w:t>r</w:t>
      </w:r>
      <w:r w:rsidR="00CC3DCC" w:rsidRPr="00E064DA">
        <w:rPr>
          <w:rFonts w:asciiTheme="minorHAnsi" w:eastAsia="Arial Narrow" w:hAnsiTheme="minorHAnsi" w:cs="Arial Narrow"/>
          <w:b/>
          <w:position w:val="-1"/>
        </w:rPr>
        <w:t xml:space="preserve">e </w:t>
      </w:r>
      <w:r w:rsidR="00CC3DCC" w:rsidRPr="00E064DA">
        <w:rPr>
          <w:rFonts w:asciiTheme="minorHAnsi" w:eastAsia="Arial Narrow" w:hAnsiTheme="minorHAnsi" w:cs="Arial Narrow"/>
          <w:b/>
          <w:spacing w:val="-1"/>
          <w:position w:val="-1"/>
        </w:rPr>
        <w:t>C</w:t>
      </w:r>
      <w:r w:rsidR="00CC3DCC" w:rsidRPr="00E064DA">
        <w:rPr>
          <w:rFonts w:asciiTheme="minorHAnsi" w:eastAsia="Arial Narrow" w:hAnsiTheme="minorHAnsi" w:cs="Arial Narrow"/>
          <w:b/>
          <w:position w:val="-1"/>
        </w:rPr>
        <w:t>ompe</w:t>
      </w:r>
      <w:r w:rsidR="00CC3DCC" w:rsidRPr="00E064DA">
        <w:rPr>
          <w:rFonts w:asciiTheme="minorHAnsi" w:eastAsia="Arial Narrow" w:hAnsiTheme="minorHAnsi" w:cs="Arial Narrow"/>
          <w:b/>
          <w:spacing w:val="-1"/>
          <w:position w:val="-1"/>
        </w:rPr>
        <w:t>t</w:t>
      </w:r>
      <w:r w:rsidR="00CC3DCC" w:rsidRPr="00E064DA">
        <w:rPr>
          <w:rFonts w:asciiTheme="minorHAnsi" w:eastAsia="Arial Narrow" w:hAnsiTheme="minorHAnsi" w:cs="Arial Narrow"/>
          <w:b/>
          <w:position w:val="-1"/>
        </w:rPr>
        <w:t>encies</w:t>
      </w:r>
      <w:r>
        <w:rPr>
          <w:rFonts w:asciiTheme="minorHAnsi" w:eastAsia="Arial Narrow" w:hAnsiTheme="minorHAnsi" w:cs="Arial Narrow"/>
          <w:b/>
          <w:position w:val="-1"/>
        </w:rPr>
        <w:tab/>
      </w:r>
      <w:r>
        <w:rPr>
          <w:rFonts w:asciiTheme="minorHAnsi" w:eastAsia="Arial Narrow" w:hAnsiTheme="minorHAnsi" w:cs="Arial Narrow"/>
          <w:b/>
          <w:position w:val="-1"/>
        </w:rPr>
        <w:tab/>
      </w:r>
    </w:p>
    <w:p w14:paraId="178D8731" w14:textId="77777777" w:rsidR="00582AAA" w:rsidRPr="007547BB" w:rsidRDefault="00D455A3" w:rsidP="00D455A3">
      <w:pPr>
        <w:tabs>
          <w:tab w:val="left" w:pos="8064"/>
        </w:tabs>
        <w:spacing w:before="15" w:line="220" w:lineRule="exact"/>
        <w:rPr>
          <w:rFonts w:ascii="Arial Narrow" w:hAnsi="Arial Narrow"/>
        </w:rPr>
      </w:pPr>
      <w:r>
        <w:rPr>
          <w:rFonts w:ascii="Arial Narrow" w:hAnsi="Arial Narrow"/>
        </w:rPr>
        <w:tab/>
      </w:r>
    </w:p>
    <w:p w14:paraId="178D8732" w14:textId="77777777" w:rsidR="00582AAA" w:rsidRPr="00EA004B" w:rsidRDefault="00B659E1" w:rsidP="00EA004B">
      <w:pPr>
        <w:pStyle w:val="ListParagraph"/>
        <w:numPr>
          <w:ilvl w:val="0"/>
          <w:numId w:val="27"/>
        </w:numPr>
        <w:spacing w:before="40" w:line="240" w:lineRule="exact"/>
        <w:rPr>
          <w:rFonts w:ascii="Arial Narrow" w:eastAsia="Arial Narrow" w:hAnsi="Arial Narrow" w:cs="Arial Narrow"/>
        </w:rPr>
      </w:pPr>
      <w:r>
        <w:rPr>
          <w:rFonts w:asciiTheme="minorHAnsi" w:eastAsia="Arial Narrow" w:hAnsiTheme="minorHAnsi" w:cs="Arial Narrow"/>
          <w:spacing w:val="-1"/>
        </w:rPr>
        <w:t>Project Management</w:t>
      </w:r>
      <w:r w:rsidR="00CA1A9C" w:rsidRPr="00EA004B">
        <w:rPr>
          <w:rFonts w:ascii="Arial Narrow" w:hAnsi="Arial Narrow"/>
          <w:spacing w:val="39"/>
        </w:rPr>
        <w:t xml:space="preserve"> </w:t>
      </w:r>
      <w:r w:rsidR="001B4B1B">
        <w:rPr>
          <w:rFonts w:ascii="Arial Narrow" w:hAnsi="Arial Narrow"/>
          <w:spacing w:val="39"/>
        </w:rPr>
        <w:t xml:space="preserve"> </w:t>
      </w:r>
      <w:r w:rsidR="008A7A26" w:rsidRPr="00EA004B">
        <w:rPr>
          <w:rFonts w:ascii="Arial Narrow" w:hAnsi="Arial Narrow"/>
          <w:spacing w:val="39"/>
        </w:rPr>
        <w:t xml:space="preserve"> </w:t>
      </w:r>
      <w:r w:rsidR="00DF36DE" w:rsidRPr="00EA004B">
        <w:rPr>
          <w:rFonts w:ascii="Arial Narrow" w:hAnsi="Arial Narrow"/>
          <w:spacing w:val="39"/>
        </w:rPr>
        <w:t xml:space="preserve"> </w:t>
      </w:r>
      <w:r w:rsidR="00CA1A9C" w:rsidRPr="00EA004B">
        <w:rPr>
          <w:rFonts w:ascii="Arial Narrow" w:hAnsi="Arial Narrow"/>
          <w:spacing w:val="39"/>
        </w:rPr>
        <w:t xml:space="preserve">    </w:t>
      </w:r>
      <w:r>
        <w:rPr>
          <w:rFonts w:ascii="Arial Narrow" w:hAnsi="Arial Narrow"/>
          <w:spacing w:val="39"/>
        </w:rPr>
        <w:t xml:space="preserve">                  </w:t>
      </w:r>
      <w:r w:rsidR="00CA1A9C" w:rsidRPr="00EA004B">
        <w:rPr>
          <w:rFonts w:ascii="Arial Narrow" w:hAnsi="Arial Narrow"/>
          <w:spacing w:val="39"/>
        </w:rPr>
        <w:t xml:space="preserve">   </w:t>
      </w:r>
      <w:r w:rsidR="00DF36DE" w:rsidRPr="00EA004B">
        <w:rPr>
          <w:rFonts w:ascii="Arial Narrow" w:hAnsi="Arial Narrow"/>
          <w:spacing w:val="39"/>
        </w:rPr>
        <w:t xml:space="preserve">    </w:t>
      </w:r>
      <w:r w:rsidR="00AF6F5B">
        <w:rPr>
          <w:rFonts w:ascii="Arial Narrow" w:hAnsi="Arial Narrow"/>
          <w:spacing w:val="39"/>
        </w:rPr>
        <w:t xml:space="preserve"> </w:t>
      </w:r>
      <w:r w:rsidR="00634647">
        <w:rPr>
          <w:rFonts w:ascii="Arial Narrow" w:hAnsi="Arial Narrow"/>
          <w:spacing w:val="39"/>
        </w:rPr>
        <w:t xml:space="preserve"> </w:t>
      </w:r>
      <w:r w:rsidR="00AF6F5B">
        <w:rPr>
          <w:rFonts w:ascii="Arial Narrow" w:hAnsi="Arial Narrow"/>
          <w:spacing w:val="39"/>
        </w:rPr>
        <w:t xml:space="preserve"> </w:t>
      </w:r>
      <w:r w:rsidR="00DF36DE" w:rsidRPr="00EA004B">
        <w:rPr>
          <w:rFonts w:ascii="Arial Narrow" w:hAnsi="Arial Narrow"/>
          <w:spacing w:val="39"/>
        </w:rPr>
        <w:t xml:space="preserve"> </w:t>
      </w:r>
      <w:r w:rsidR="00B22BDB" w:rsidRPr="00EA004B">
        <w:rPr>
          <w:rFonts w:ascii="Arial Narrow" w:hAnsi="Arial Narrow"/>
          <w:spacing w:val="39"/>
        </w:rPr>
        <w:t xml:space="preserve"> </w:t>
      </w:r>
      <w:r w:rsidR="00FE1B62" w:rsidRPr="000F0FD6">
        <w:rPr>
          <w:rFonts w:ascii="Symbol" w:eastAsia="Symbol" w:hAnsi="Symbol" w:cs="Symbol"/>
          <w:position w:val="-1"/>
        </w:rPr>
        <w:t></w:t>
      </w:r>
      <w:r w:rsidR="00523C3E" w:rsidRPr="00EA004B">
        <w:rPr>
          <w:rFonts w:ascii="Arial Narrow" w:eastAsia="Symbol" w:hAnsi="Arial Narrow" w:cs="Symbol"/>
          <w:position w:val="-1"/>
        </w:rPr>
        <w:t xml:space="preserve">  </w:t>
      </w:r>
      <w:r w:rsidR="000F0FD6">
        <w:rPr>
          <w:rFonts w:ascii="Arial Narrow" w:eastAsia="Symbol" w:hAnsi="Arial Narrow" w:cs="Symbol"/>
          <w:position w:val="-1"/>
        </w:rPr>
        <w:t xml:space="preserve"> </w:t>
      </w:r>
      <w:r w:rsidR="00CA1A9C" w:rsidRPr="001262E6">
        <w:rPr>
          <w:rFonts w:asciiTheme="minorHAnsi" w:eastAsia="Arial Narrow" w:hAnsiTheme="minorHAnsi" w:cs="Arial Narrow"/>
          <w:position w:val="-1"/>
        </w:rPr>
        <w:t>Team Management</w:t>
      </w:r>
    </w:p>
    <w:p w14:paraId="178D8733" w14:textId="77777777" w:rsidR="00582AAA" w:rsidRPr="00EA004B" w:rsidRDefault="009B585D" w:rsidP="00EA004B">
      <w:pPr>
        <w:pStyle w:val="ListParagraph"/>
        <w:numPr>
          <w:ilvl w:val="0"/>
          <w:numId w:val="27"/>
        </w:numPr>
        <w:spacing w:before="38"/>
        <w:rPr>
          <w:rFonts w:ascii="Arial Narrow" w:eastAsia="Arial Narrow" w:hAnsi="Arial Narrow" w:cs="Arial Narrow"/>
          <w:position w:val="-1"/>
        </w:rPr>
      </w:pPr>
      <w:r w:rsidRPr="001262E6">
        <w:rPr>
          <w:rFonts w:asciiTheme="minorHAnsi" w:eastAsia="Arial Narrow" w:hAnsiTheme="minorHAnsi" w:cs="Arial Narrow"/>
          <w:position w:val="-1"/>
        </w:rPr>
        <w:t>Vendor</w:t>
      </w:r>
      <w:r w:rsidR="00CA1A9C" w:rsidRPr="001262E6">
        <w:rPr>
          <w:rFonts w:asciiTheme="minorHAnsi" w:eastAsia="Arial Narrow" w:hAnsiTheme="minorHAnsi" w:cs="Arial Narrow"/>
          <w:position w:val="-1"/>
        </w:rPr>
        <w:t xml:space="preserve"> Management</w:t>
      </w:r>
      <w:r w:rsidR="00CA1A9C" w:rsidRPr="00EA004B">
        <w:rPr>
          <w:rFonts w:ascii="Arial Narrow" w:hAnsi="Arial Narrow"/>
          <w:spacing w:val="39"/>
        </w:rPr>
        <w:t xml:space="preserve">               </w:t>
      </w:r>
      <w:r w:rsidR="007E7CF9" w:rsidRPr="00EA004B">
        <w:rPr>
          <w:rFonts w:ascii="Arial Narrow" w:hAnsi="Arial Narrow"/>
          <w:spacing w:val="39"/>
        </w:rPr>
        <w:t xml:space="preserve">          </w:t>
      </w:r>
      <w:r w:rsidR="00B22BDB" w:rsidRPr="00EA004B">
        <w:rPr>
          <w:rFonts w:ascii="Arial Narrow" w:eastAsia="Arial Narrow" w:hAnsi="Arial Narrow" w:cs="Arial Narrow"/>
          <w:position w:val="-1"/>
        </w:rPr>
        <w:t xml:space="preserve">    </w:t>
      </w:r>
      <w:r w:rsidR="008A7A26" w:rsidRPr="00EA004B">
        <w:rPr>
          <w:rFonts w:ascii="Arial Narrow" w:eastAsia="Arial Narrow" w:hAnsi="Arial Narrow" w:cs="Arial Narrow"/>
          <w:position w:val="-1"/>
        </w:rPr>
        <w:t xml:space="preserve"> </w:t>
      </w:r>
      <w:r w:rsidR="00FE1B62" w:rsidRPr="00EA004B">
        <w:rPr>
          <w:rFonts w:ascii="Arial Narrow" w:eastAsia="Arial Narrow" w:hAnsi="Arial Narrow" w:cs="Arial Narrow"/>
          <w:position w:val="-1"/>
        </w:rPr>
        <w:t xml:space="preserve">         </w:t>
      </w:r>
      <w:r w:rsidR="000F0FD6">
        <w:rPr>
          <w:rFonts w:ascii="Arial Narrow" w:eastAsia="Arial Narrow" w:hAnsi="Arial Narrow" w:cs="Arial Narrow"/>
          <w:position w:val="-1"/>
        </w:rPr>
        <w:t xml:space="preserve">  </w:t>
      </w:r>
      <w:r w:rsidR="00634647">
        <w:rPr>
          <w:rFonts w:ascii="Arial Narrow" w:eastAsia="Arial Narrow" w:hAnsi="Arial Narrow" w:cs="Arial Narrow"/>
          <w:position w:val="-1"/>
        </w:rPr>
        <w:t xml:space="preserve"> </w:t>
      </w:r>
      <w:r w:rsidR="000F0FD6">
        <w:rPr>
          <w:rFonts w:ascii="Arial Narrow" w:eastAsia="Arial Narrow" w:hAnsi="Arial Narrow" w:cs="Arial Narrow"/>
          <w:position w:val="-1"/>
        </w:rPr>
        <w:t xml:space="preserve">  </w:t>
      </w:r>
      <w:r w:rsidR="00634647">
        <w:rPr>
          <w:rFonts w:ascii="Arial Narrow" w:eastAsia="Arial Narrow" w:hAnsi="Arial Narrow" w:cs="Arial Narrow"/>
          <w:position w:val="-1"/>
        </w:rPr>
        <w:t xml:space="preserve"> </w:t>
      </w:r>
      <w:r w:rsidR="00B659E1">
        <w:rPr>
          <w:rFonts w:ascii="Arial Narrow" w:eastAsia="Arial Narrow" w:hAnsi="Arial Narrow" w:cs="Arial Narrow"/>
          <w:position w:val="-1"/>
        </w:rPr>
        <w:t xml:space="preserve"> </w:t>
      </w:r>
      <w:r w:rsidR="00634647">
        <w:rPr>
          <w:rFonts w:ascii="Arial Narrow" w:eastAsia="Arial Narrow" w:hAnsi="Arial Narrow" w:cs="Arial Narrow"/>
          <w:position w:val="-1"/>
        </w:rPr>
        <w:t xml:space="preserve"> </w:t>
      </w:r>
      <w:r w:rsidR="00B659E1">
        <w:rPr>
          <w:rFonts w:ascii="Arial Narrow" w:eastAsia="Arial Narrow" w:hAnsi="Arial Narrow" w:cs="Arial Narrow"/>
          <w:position w:val="-1"/>
        </w:rPr>
        <w:t xml:space="preserve"> </w:t>
      </w:r>
      <w:r w:rsidR="00FE1B62" w:rsidRPr="00EA004B">
        <w:rPr>
          <w:rFonts w:ascii="Arial Narrow" w:eastAsia="Arial Narrow" w:hAnsi="Arial Narrow" w:cs="Arial Narrow"/>
          <w:position w:val="-1"/>
        </w:rPr>
        <w:t xml:space="preserve"> </w:t>
      </w:r>
      <w:r w:rsidR="00FE1B62" w:rsidRPr="000F0FD6">
        <w:rPr>
          <w:rFonts w:ascii="Symbol" w:eastAsia="Symbol" w:hAnsi="Symbol" w:cs="Symbol"/>
          <w:position w:val="-1"/>
        </w:rPr>
        <w:t></w:t>
      </w:r>
      <w:r w:rsidR="008A7A26" w:rsidRPr="00EA004B">
        <w:rPr>
          <w:rFonts w:ascii="Arial Narrow" w:eastAsia="Arial Narrow" w:hAnsi="Arial Narrow" w:cs="Arial Narrow"/>
          <w:position w:val="-1"/>
        </w:rPr>
        <w:t xml:space="preserve"> </w:t>
      </w:r>
      <w:r w:rsidR="00523C3E" w:rsidRPr="00EA004B">
        <w:rPr>
          <w:rFonts w:ascii="Arial Narrow" w:eastAsia="Arial Narrow" w:hAnsi="Arial Narrow" w:cs="Arial Narrow"/>
          <w:position w:val="-1"/>
        </w:rPr>
        <w:t xml:space="preserve">  </w:t>
      </w:r>
      <w:r w:rsidR="000F0FD6">
        <w:rPr>
          <w:rFonts w:ascii="Arial Narrow" w:eastAsia="Arial Narrow" w:hAnsi="Arial Narrow" w:cs="Arial Narrow"/>
          <w:position w:val="-1"/>
        </w:rPr>
        <w:t xml:space="preserve"> </w:t>
      </w:r>
      <w:r w:rsidR="007E7CF9" w:rsidRPr="001262E6">
        <w:rPr>
          <w:rFonts w:asciiTheme="minorHAnsi" w:eastAsia="Arial Narrow" w:hAnsiTheme="minorHAnsi" w:cs="Arial Narrow"/>
          <w:spacing w:val="-1"/>
        </w:rPr>
        <w:t>Market Analysis &amp; Research</w:t>
      </w:r>
      <w:r w:rsidR="008A7A26" w:rsidRPr="001262E6">
        <w:rPr>
          <w:rFonts w:asciiTheme="minorHAnsi" w:eastAsia="Arial Narrow" w:hAnsiTheme="minorHAnsi" w:cs="Arial Narrow"/>
          <w:position w:val="-1"/>
        </w:rPr>
        <w:t xml:space="preserve">                                                                                                    </w:t>
      </w:r>
      <w:r w:rsidR="00CA1A9C" w:rsidRPr="001262E6">
        <w:rPr>
          <w:rFonts w:asciiTheme="minorHAnsi" w:eastAsia="Arial Narrow" w:hAnsiTheme="minorHAnsi" w:cs="Arial Narrow"/>
          <w:position w:val="-1"/>
        </w:rPr>
        <w:t xml:space="preserve"> </w:t>
      </w:r>
    </w:p>
    <w:p w14:paraId="178D8734" w14:textId="77777777" w:rsidR="00582AAA" w:rsidRPr="00EA004B" w:rsidRDefault="00CA1A9C" w:rsidP="00EA004B">
      <w:pPr>
        <w:pStyle w:val="ListParagraph"/>
        <w:numPr>
          <w:ilvl w:val="0"/>
          <w:numId w:val="27"/>
        </w:numPr>
        <w:spacing w:before="40" w:line="240" w:lineRule="exact"/>
        <w:rPr>
          <w:rFonts w:ascii="Arial Narrow" w:eastAsia="Arial Narrow" w:hAnsi="Arial Narrow" w:cs="Arial Narrow"/>
          <w:position w:val="-1"/>
        </w:rPr>
      </w:pPr>
      <w:r w:rsidRPr="001262E6">
        <w:rPr>
          <w:rFonts w:asciiTheme="minorHAnsi" w:eastAsia="Arial Narrow" w:hAnsiTheme="minorHAnsi" w:cs="Arial Narrow"/>
          <w:position w:val="-1"/>
        </w:rPr>
        <w:t>Customer Relationship Management</w:t>
      </w:r>
      <w:r w:rsidRPr="00EA004B">
        <w:rPr>
          <w:rFonts w:ascii="Arial Narrow" w:eastAsia="Arial Narrow" w:hAnsi="Arial Narrow" w:cs="Arial Narrow"/>
          <w:position w:val="-1"/>
        </w:rPr>
        <w:t xml:space="preserve"> </w:t>
      </w:r>
      <w:r w:rsidR="007E7CF9" w:rsidRPr="00EA004B">
        <w:rPr>
          <w:rFonts w:ascii="Arial Narrow" w:eastAsia="Arial Narrow" w:hAnsi="Arial Narrow" w:cs="Arial Narrow"/>
          <w:position w:val="-1"/>
        </w:rPr>
        <w:t xml:space="preserve">                          </w:t>
      </w:r>
      <w:r w:rsidR="00B22BDB" w:rsidRPr="00EA004B">
        <w:rPr>
          <w:rFonts w:ascii="Arial Narrow" w:eastAsia="Arial Narrow" w:hAnsi="Arial Narrow" w:cs="Arial Narrow"/>
          <w:position w:val="-1"/>
        </w:rPr>
        <w:t xml:space="preserve"> </w:t>
      </w:r>
      <w:r w:rsidR="007E7CF9" w:rsidRPr="00EA004B">
        <w:rPr>
          <w:rFonts w:ascii="Arial Narrow" w:eastAsia="Arial Narrow" w:hAnsi="Arial Narrow" w:cs="Arial Narrow"/>
          <w:position w:val="-1"/>
        </w:rPr>
        <w:t xml:space="preserve">    </w:t>
      </w:r>
      <w:r w:rsidR="00634647">
        <w:rPr>
          <w:rFonts w:ascii="Arial Narrow" w:eastAsia="Arial Narrow" w:hAnsi="Arial Narrow" w:cs="Arial Narrow"/>
          <w:position w:val="-1"/>
        </w:rPr>
        <w:t xml:space="preserve">   </w:t>
      </w:r>
      <w:r w:rsidR="00DF36DE" w:rsidRPr="00EA004B">
        <w:rPr>
          <w:rFonts w:ascii="Arial Narrow" w:eastAsia="Arial Narrow" w:hAnsi="Arial Narrow" w:cs="Arial Narrow"/>
          <w:position w:val="-1"/>
        </w:rPr>
        <w:t xml:space="preserve">  </w:t>
      </w:r>
      <w:r w:rsidR="00FE1B62" w:rsidRPr="00EA004B">
        <w:rPr>
          <w:rFonts w:ascii="Arial Narrow" w:eastAsia="Arial Narrow" w:hAnsi="Arial Narrow" w:cs="Arial Narrow"/>
          <w:position w:val="-1"/>
        </w:rPr>
        <w:t xml:space="preserve"> </w:t>
      </w:r>
      <w:r w:rsidR="00DF36DE" w:rsidRPr="00EA004B">
        <w:rPr>
          <w:rFonts w:ascii="Arial Narrow" w:eastAsia="Arial Narrow" w:hAnsi="Arial Narrow" w:cs="Arial Narrow"/>
          <w:position w:val="-1"/>
        </w:rPr>
        <w:t xml:space="preserve"> </w:t>
      </w:r>
      <w:r w:rsidR="00B659E1">
        <w:rPr>
          <w:rFonts w:ascii="Arial Narrow" w:eastAsia="Arial Narrow" w:hAnsi="Arial Narrow" w:cs="Arial Narrow"/>
          <w:position w:val="-1"/>
        </w:rPr>
        <w:t xml:space="preserve"> </w:t>
      </w:r>
      <w:r w:rsidR="00634647">
        <w:rPr>
          <w:rFonts w:ascii="Arial Narrow" w:eastAsia="Arial Narrow" w:hAnsi="Arial Narrow" w:cs="Arial Narrow"/>
          <w:position w:val="-1"/>
        </w:rPr>
        <w:t xml:space="preserve">  </w:t>
      </w:r>
      <w:r w:rsidR="000F0FD6">
        <w:rPr>
          <w:rFonts w:ascii="Symbol" w:eastAsia="Arial Narrow" w:hAnsi="Symbol" w:cs="Arial Narrow"/>
          <w:position w:val="-1"/>
        </w:rPr>
        <w:t></w:t>
      </w:r>
      <w:r w:rsidR="00FE1B62" w:rsidRPr="000F0FD6">
        <w:rPr>
          <w:rFonts w:ascii="Symbol" w:eastAsia="Symbol" w:hAnsi="Symbol" w:cs="Symbol"/>
          <w:position w:val="-1"/>
        </w:rPr>
        <w:t></w:t>
      </w:r>
      <w:r w:rsidR="00B22BDB" w:rsidRPr="00EA004B">
        <w:rPr>
          <w:rFonts w:ascii="Arial Narrow" w:eastAsia="Arial Narrow" w:hAnsi="Arial Narrow" w:cs="Arial Narrow"/>
          <w:position w:val="-1"/>
        </w:rPr>
        <w:t xml:space="preserve"> </w:t>
      </w:r>
      <w:r w:rsidR="00523C3E" w:rsidRPr="00EA004B">
        <w:rPr>
          <w:rFonts w:ascii="Arial Narrow" w:eastAsia="Arial Narrow" w:hAnsi="Arial Narrow" w:cs="Arial Narrow"/>
          <w:position w:val="-1"/>
        </w:rPr>
        <w:t xml:space="preserve">  </w:t>
      </w:r>
      <w:r w:rsidR="000F0FD6">
        <w:rPr>
          <w:rFonts w:ascii="Arial Narrow" w:eastAsia="Arial Narrow" w:hAnsi="Arial Narrow" w:cs="Arial Narrow"/>
          <w:position w:val="-1"/>
        </w:rPr>
        <w:t xml:space="preserve"> </w:t>
      </w:r>
      <w:r w:rsidR="00B659E1">
        <w:rPr>
          <w:rFonts w:asciiTheme="minorHAnsi" w:eastAsia="Arial Narrow" w:hAnsiTheme="minorHAnsi" w:cs="Arial Narrow"/>
          <w:spacing w:val="-1"/>
          <w:position w:val="-1"/>
        </w:rPr>
        <w:t xml:space="preserve">Sales-Service management </w:t>
      </w:r>
      <w:r w:rsidR="007E7CF9" w:rsidRPr="00EA004B">
        <w:rPr>
          <w:rFonts w:ascii="Arial Narrow" w:eastAsia="Arial Narrow" w:hAnsi="Arial Narrow" w:cs="Arial Narrow"/>
          <w:position w:val="-1"/>
        </w:rPr>
        <w:t xml:space="preserve">    </w:t>
      </w:r>
    </w:p>
    <w:p w14:paraId="178D8735" w14:textId="491A6CD4" w:rsidR="00BD626F" w:rsidRPr="001262E6" w:rsidRDefault="008A7A26" w:rsidP="00EA004B">
      <w:pPr>
        <w:pStyle w:val="ListParagraph"/>
        <w:numPr>
          <w:ilvl w:val="0"/>
          <w:numId w:val="27"/>
        </w:numPr>
        <w:spacing w:before="40" w:line="240" w:lineRule="exact"/>
        <w:rPr>
          <w:rFonts w:asciiTheme="minorHAnsi" w:eastAsia="Arial Narrow" w:hAnsiTheme="minorHAnsi" w:cs="Arial Narrow"/>
          <w:position w:val="-1"/>
        </w:rPr>
      </w:pPr>
      <w:r w:rsidRPr="001262E6">
        <w:rPr>
          <w:rFonts w:asciiTheme="minorHAnsi" w:eastAsia="Arial Narrow" w:hAnsiTheme="minorHAnsi" w:cs="Arial Narrow"/>
          <w:position w:val="-1"/>
        </w:rPr>
        <w:t>Account Manag</w:t>
      </w:r>
      <w:r w:rsidR="00BD626F" w:rsidRPr="001262E6">
        <w:rPr>
          <w:rFonts w:asciiTheme="minorHAnsi" w:eastAsia="Arial Narrow" w:hAnsiTheme="minorHAnsi" w:cs="Arial Narrow"/>
          <w:position w:val="-1"/>
        </w:rPr>
        <w:t>ement skills, Negotiable skills</w:t>
      </w:r>
      <w:r w:rsidR="00634647">
        <w:rPr>
          <w:rFonts w:asciiTheme="minorHAnsi" w:eastAsia="Arial Narrow" w:hAnsiTheme="minorHAnsi" w:cs="Arial Narrow"/>
          <w:position w:val="-1"/>
        </w:rPr>
        <w:t xml:space="preserve">                      </w:t>
      </w:r>
      <w:r w:rsidR="000F0FD6" w:rsidRPr="001262E6">
        <w:rPr>
          <w:rFonts w:asciiTheme="minorHAnsi" w:eastAsia="Arial Narrow" w:hAnsiTheme="minorHAnsi" w:cs="Arial Narrow"/>
          <w:position w:val="-1"/>
        </w:rPr>
        <w:t xml:space="preserve">   </w:t>
      </w:r>
      <w:r w:rsidR="00B659E1">
        <w:rPr>
          <w:rFonts w:asciiTheme="minorHAnsi" w:eastAsia="Arial Narrow" w:hAnsiTheme="minorHAnsi" w:cs="Arial Narrow"/>
          <w:position w:val="-1"/>
        </w:rPr>
        <w:t xml:space="preserve"> </w:t>
      </w:r>
      <w:r w:rsidR="000F0FD6" w:rsidRPr="001262E6">
        <w:rPr>
          <w:rFonts w:asciiTheme="minorHAnsi" w:eastAsia="Arial Narrow" w:hAnsiTheme="minorHAnsi" w:cs="Arial Narrow"/>
          <w:position w:val="-1"/>
        </w:rPr>
        <w:t xml:space="preserve"> </w:t>
      </w:r>
      <w:r w:rsidR="00634647">
        <w:rPr>
          <w:rFonts w:asciiTheme="minorHAnsi" w:eastAsia="Arial Narrow" w:hAnsiTheme="minorHAnsi" w:cs="Arial Narrow"/>
          <w:position w:val="-1"/>
        </w:rPr>
        <w:t xml:space="preserve"> </w:t>
      </w:r>
      <w:r w:rsidR="00466E42" w:rsidRPr="001262E6">
        <w:rPr>
          <w:rFonts w:asciiTheme="minorHAnsi" w:eastAsia="Arial Narrow" w:hAnsiTheme="minorHAnsi" w:cs="Arial Narrow"/>
          <w:position w:val="-1"/>
        </w:rPr>
        <w:t xml:space="preserve"> </w:t>
      </w:r>
      <w:r w:rsidR="00466E42" w:rsidRPr="00E064DA">
        <w:rPr>
          <w:rFonts w:ascii="Symbol" w:eastAsia="Symbol" w:hAnsi="Symbol" w:cs="Symbol"/>
          <w:position w:val="-1"/>
        </w:rPr>
        <w:t></w:t>
      </w:r>
      <w:r w:rsidR="00466E42" w:rsidRPr="00E064DA">
        <w:rPr>
          <w:rFonts w:ascii="Symbol" w:eastAsia="Symbol" w:hAnsi="Symbol" w:cs="Symbol"/>
          <w:position w:val="-1"/>
        </w:rPr>
        <w:t></w:t>
      </w:r>
      <w:r w:rsidR="00523C3E" w:rsidRPr="001262E6">
        <w:rPr>
          <w:rFonts w:asciiTheme="minorHAnsi" w:eastAsia="Symbol" w:hAnsiTheme="minorHAnsi" w:cs="Symbol"/>
          <w:position w:val="-1"/>
        </w:rPr>
        <w:t xml:space="preserve">  </w:t>
      </w:r>
      <w:r w:rsidR="000F0FD6" w:rsidRPr="001262E6">
        <w:rPr>
          <w:rFonts w:asciiTheme="minorHAnsi" w:eastAsia="Symbol" w:hAnsiTheme="minorHAnsi" w:cs="Symbol"/>
          <w:position w:val="-1"/>
        </w:rPr>
        <w:t xml:space="preserve"> </w:t>
      </w:r>
      <w:r w:rsidR="001E4D2D">
        <w:rPr>
          <w:rFonts w:asciiTheme="minorHAnsi" w:eastAsia="Arial Narrow" w:hAnsiTheme="minorHAnsi" w:cs="Arial Narrow"/>
          <w:position w:val="-1"/>
        </w:rPr>
        <w:t>Key accounts Management</w:t>
      </w:r>
    </w:p>
    <w:p w14:paraId="178D8736" w14:textId="77777777" w:rsidR="00BD626F" w:rsidRPr="00EA004B" w:rsidRDefault="00EA004B" w:rsidP="00EA004B">
      <w:pPr>
        <w:spacing w:before="40" w:line="240" w:lineRule="exact"/>
        <w:rPr>
          <w:rFonts w:ascii="Arial Narrow" w:eastAsia="Arial Narrow" w:hAnsi="Arial Narrow" w:cs="Arial Narrow"/>
          <w:position w:val="-1"/>
        </w:rPr>
      </w:pPr>
      <w:r w:rsidRPr="001262E6">
        <w:rPr>
          <w:rFonts w:asciiTheme="minorHAnsi" w:eastAsia="Arial Narrow" w:hAnsiTheme="minorHAnsi" w:cs="Arial Narrow"/>
          <w:position w:val="-1"/>
        </w:rPr>
        <w:t xml:space="preserve">                </w:t>
      </w:r>
      <w:r w:rsidR="008A7A26" w:rsidRPr="001262E6">
        <w:rPr>
          <w:rFonts w:asciiTheme="minorHAnsi" w:eastAsia="Arial Narrow" w:hAnsiTheme="minorHAnsi" w:cs="Arial Narrow"/>
          <w:position w:val="-1"/>
        </w:rPr>
        <w:t>Relationship building skills</w:t>
      </w:r>
      <w:r w:rsidR="00CA1A9C" w:rsidRPr="001262E6">
        <w:rPr>
          <w:rFonts w:asciiTheme="minorHAnsi" w:eastAsia="Arial Narrow" w:hAnsiTheme="minorHAnsi" w:cs="Arial Narrow"/>
          <w:position w:val="-1"/>
        </w:rPr>
        <w:t xml:space="preserve">    </w:t>
      </w:r>
      <w:r w:rsidR="00995B30" w:rsidRPr="001262E6">
        <w:rPr>
          <w:rFonts w:asciiTheme="minorHAnsi" w:eastAsia="Arial Narrow" w:hAnsiTheme="minorHAnsi" w:cs="Arial Narrow"/>
          <w:position w:val="-1"/>
        </w:rPr>
        <w:t xml:space="preserve">                                                     </w:t>
      </w:r>
      <w:r w:rsidR="00B659E1">
        <w:rPr>
          <w:rFonts w:asciiTheme="minorHAnsi" w:eastAsia="Arial Narrow" w:hAnsiTheme="minorHAnsi" w:cs="Arial Narrow"/>
          <w:position w:val="-1"/>
        </w:rPr>
        <w:t xml:space="preserve"> </w:t>
      </w:r>
      <w:r w:rsidR="00995B30" w:rsidRPr="001262E6">
        <w:rPr>
          <w:rFonts w:asciiTheme="minorHAnsi" w:eastAsia="Arial Narrow" w:hAnsiTheme="minorHAnsi" w:cs="Arial Narrow"/>
          <w:position w:val="-1"/>
        </w:rPr>
        <w:t xml:space="preserve">  </w:t>
      </w:r>
      <w:r w:rsidR="00634647">
        <w:rPr>
          <w:rFonts w:asciiTheme="minorHAnsi" w:eastAsia="Arial Narrow" w:hAnsiTheme="minorHAnsi" w:cs="Arial Narrow"/>
          <w:position w:val="-1"/>
        </w:rPr>
        <w:t xml:space="preserve"> </w:t>
      </w:r>
      <w:r w:rsidR="00995B30" w:rsidRPr="001262E6">
        <w:rPr>
          <w:rFonts w:asciiTheme="minorHAnsi" w:eastAsia="Arial Narrow" w:hAnsiTheme="minorHAnsi" w:cs="Arial Narrow"/>
          <w:position w:val="-1"/>
        </w:rPr>
        <w:t xml:space="preserve"> </w:t>
      </w:r>
      <w:r w:rsidR="00995B30" w:rsidRPr="000F0FD6">
        <w:rPr>
          <w:rFonts w:ascii="Symbol" w:eastAsia="Symbol" w:hAnsi="Symbol" w:cs="Symbol"/>
          <w:position w:val="-1"/>
        </w:rPr>
        <w:t></w:t>
      </w:r>
      <w:r w:rsidR="00995B30">
        <w:rPr>
          <w:rFonts w:ascii="Symbol" w:eastAsia="Symbol" w:hAnsi="Symbol" w:cs="Symbol"/>
          <w:position w:val="-1"/>
        </w:rPr>
        <w:t></w:t>
      </w:r>
      <w:r w:rsidR="00995B30">
        <w:rPr>
          <w:rFonts w:ascii="Symbol" w:eastAsia="Symbol" w:hAnsi="Symbol" w:cs="Symbol"/>
          <w:position w:val="-1"/>
        </w:rPr>
        <w:t></w:t>
      </w:r>
      <w:r w:rsidR="00995B30" w:rsidRPr="00995B30">
        <w:rPr>
          <w:rFonts w:ascii="Arial Narrow" w:eastAsia="Arial Narrow" w:hAnsi="Arial Narrow" w:cs="Arial Narrow"/>
          <w:position w:val="-1"/>
        </w:rPr>
        <w:t xml:space="preserve"> </w:t>
      </w:r>
      <w:r w:rsidR="00995B30" w:rsidRPr="001262E6">
        <w:rPr>
          <w:rFonts w:asciiTheme="minorHAnsi" w:eastAsia="Arial Narrow" w:hAnsiTheme="minorHAnsi" w:cs="Arial Narrow"/>
          <w:position w:val="-1"/>
        </w:rPr>
        <w:t>Entrepreneurship Skills</w:t>
      </w:r>
    </w:p>
    <w:p w14:paraId="178D8737" w14:textId="5E8375F7" w:rsidR="00267EB8" w:rsidRPr="001262E6" w:rsidRDefault="007E7CF9" w:rsidP="00EA004B">
      <w:pPr>
        <w:pStyle w:val="ListParagraph"/>
        <w:numPr>
          <w:ilvl w:val="0"/>
          <w:numId w:val="27"/>
        </w:numPr>
        <w:spacing w:before="40" w:line="240" w:lineRule="exact"/>
        <w:rPr>
          <w:rFonts w:asciiTheme="minorHAnsi" w:eastAsia="Arial Narrow" w:hAnsiTheme="minorHAnsi" w:cs="Arial Narrow"/>
          <w:position w:val="-1"/>
        </w:rPr>
      </w:pPr>
      <w:r w:rsidRPr="001262E6">
        <w:rPr>
          <w:rFonts w:asciiTheme="minorHAnsi" w:eastAsia="Arial Narrow" w:hAnsiTheme="minorHAnsi" w:cs="Arial Narrow"/>
          <w:position w:val="-1"/>
        </w:rPr>
        <w:t xml:space="preserve">Proficient with </w:t>
      </w:r>
      <w:r w:rsidR="00BD626F" w:rsidRPr="001262E6">
        <w:rPr>
          <w:rFonts w:asciiTheme="minorHAnsi" w:eastAsia="Arial Narrow" w:hAnsiTheme="minorHAnsi" w:cs="Arial Narrow"/>
          <w:position w:val="-1"/>
        </w:rPr>
        <w:t>Microsoft</w:t>
      </w:r>
      <w:r w:rsidRPr="001262E6">
        <w:rPr>
          <w:rFonts w:asciiTheme="minorHAnsi" w:eastAsia="Arial Narrow" w:hAnsiTheme="minorHAnsi" w:cs="Arial Narrow"/>
          <w:position w:val="-1"/>
        </w:rPr>
        <w:t xml:space="preserve"> office Excel, word and Power point </w:t>
      </w:r>
      <w:r w:rsidR="002E6DE4" w:rsidRPr="000F0FD6">
        <w:rPr>
          <w:rFonts w:ascii="Symbol" w:eastAsia="Symbol" w:hAnsi="Symbol" w:cs="Symbol"/>
          <w:position w:val="-1"/>
        </w:rPr>
        <w:t></w:t>
      </w:r>
      <w:r w:rsidR="002E6DE4">
        <w:rPr>
          <w:rFonts w:ascii="Symbol" w:eastAsia="Symbol" w:hAnsi="Symbol" w:cs="Symbol"/>
          <w:position w:val="-1"/>
        </w:rPr>
        <w:t></w:t>
      </w:r>
      <w:r w:rsidR="002E6DE4">
        <w:rPr>
          <w:rFonts w:ascii="Symbol" w:eastAsia="Symbol" w:hAnsi="Symbol" w:cs="Symbol"/>
          <w:position w:val="-1"/>
        </w:rPr>
        <w:t></w:t>
      </w:r>
      <w:r w:rsidR="002E6DE4">
        <w:rPr>
          <w:rFonts w:asciiTheme="minorHAnsi" w:eastAsia="Symbol" w:hAnsiTheme="minorHAnsi" w:cs="Symbol"/>
          <w:position w:val="-1"/>
        </w:rPr>
        <w:t>Distribution &amp; Channel Sales</w:t>
      </w:r>
      <w:r w:rsidR="00CA1A9C" w:rsidRPr="001262E6">
        <w:rPr>
          <w:rFonts w:asciiTheme="minorHAnsi" w:eastAsia="Arial Narrow" w:hAnsiTheme="minorHAnsi" w:cs="Arial Narrow"/>
          <w:position w:val="-1"/>
        </w:rPr>
        <w:t xml:space="preserve">     </w:t>
      </w:r>
    </w:p>
    <w:p w14:paraId="178D8738" w14:textId="77777777" w:rsidR="004C1DC9" w:rsidRPr="007547BB" w:rsidRDefault="00CA1A9C" w:rsidP="00DC621A">
      <w:pPr>
        <w:pStyle w:val="ListParagraph"/>
        <w:spacing w:before="40" w:line="240" w:lineRule="exact"/>
        <w:rPr>
          <w:rFonts w:ascii="Arial Narrow" w:eastAsia="Arial Narrow" w:hAnsi="Arial Narrow" w:cs="Arial Narrow"/>
          <w:position w:val="-1"/>
        </w:rPr>
      </w:pPr>
      <w:r w:rsidRPr="007547BB">
        <w:rPr>
          <w:rFonts w:ascii="Arial Narrow" w:eastAsia="Arial Narrow" w:hAnsi="Arial Narrow" w:cs="Arial Narrow"/>
          <w:position w:val="-1"/>
        </w:rPr>
        <w:t xml:space="preserve">                       </w:t>
      </w:r>
      <w:r w:rsidR="00DC621A" w:rsidRPr="007547BB">
        <w:rPr>
          <w:rFonts w:ascii="Arial Narrow" w:eastAsia="Arial Narrow" w:hAnsi="Arial Narrow" w:cs="Arial Narrow"/>
          <w:position w:val="-1"/>
        </w:rPr>
        <w:t xml:space="preserve">                            </w:t>
      </w:r>
    </w:p>
    <w:p w14:paraId="178D8739" w14:textId="77777777" w:rsidR="00582AAA" w:rsidRPr="008572F4" w:rsidRDefault="00F53984" w:rsidP="00634647">
      <w:pPr>
        <w:tabs>
          <w:tab w:val="center" w:pos="4500"/>
        </w:tabs>
        <w:spacing w:before="34" w:line="240" w:lineRule="exact"/>
        <w:ind w:left="100"/>
        <w:rPr>
          <w:rFonts w:asciiTheme="minorHAnsi" w:eastAsia="Arial Narrow" w:hAnsiTheme="minorHAnsi" w:cs="Arial Narrow"/>
        </w:rPr>
      </w:pPr>
      <w:r>
        <w:rPr>
          <w:rFonts w:ascii="Arial Narrow" w:hAnsi="Arial Narrow"/>
          <w:noProof/>
          <w:lang w:val="en-IN" w:eastAsia="en-IN"/>
        </w:rPr>
        <mc:AlternateContent>
          <mc:Choice Requires="wpg">
            <w:drawing>
              <wp:anchor distT="0" distB="0" distL="114300" distR="114300" simplePos="0" relativeHeight="251656192" behindDoc="1" locked="0" layoutInCell="1" allowOverlap="1" wp14:anchorId="178D87B6" wp14:editId="178D87B7">
                <wp:simplePos x="0" y="0"/>
                <wp:positionH relativeFrom="page">
                  <wp:posOffset>860425</wp:posOffset>
                </wp:positionH>
                <wp:positionV relativeFrom="page">
                  <wp:posOffset>6875145</wp:posOffset>
                </wp:positionV>
                <wp:extent cx="5781675" cy="223520"/>
                <wp:effectExtent l="6985" t="1905" r="2540" b="3175"/>
                <wp:wrapNone/>
                <wp:docPr id="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23520"/>
                          <a:chOff x="1402" y="11472"/>
                          <a:chExt cx="9105" cy="352"/>
                        </a:xfrm>
                      </wpg:grpSpPr>
                      <wpg:grpSp>
                        <wpg:cNvPr id="23" name="Group 60"/>
                        <wpg:cNvGrpSpPr>
                          <a:grpSpLocks/>
                        </wpg:cNvGrpSpPr>
                        <wpg:grpSpPr bwMode="auto">
                          <a:xfrm>
                            <a:off x="1412" y="11483"/>
                            <a:ext cx="9085" cy="331"/>
                            <a:chOff x="1412" y="11483"/>
                            <a:chExt cx="9085" cy="331"/>
                          </a:xfrm>
                        </wpg:grpSpPr>
                        <wps:wsp>
                          <wps:cNvPr id="24" name="Freeform 65"/>
                          <wps:cNvSpPr>
                            <a:spLocks/>
                          </wps:cNvSpPr>
                          <wps:spPr bwMode="auto">
                            <a:xfrm>
                              <a:off x="1412" y="11483"/>
                              <a:ext cx="9085" cy="331"/>
                            </a:xfrm>
                            <a:custGeom>
                              <a:avLst/>
                              <a:gdLst>
                                <a:gd name="T0" fmla="+- 0 1412 1412"/>
                                <a:gd name="T1" fmla="*/ T0 w 9085"/>
                                <a:gd name="T2" fmla="+- 0 11814 11483"/>
                                <a:gd name="T3" fmla="*/ 11814 h 331"/>
                                <a:gd name="T4" fmla="+- 0 10497 1412"/>
                                <a:gd name="T5" fmla="*/ T4 w 9085"/>
                                <a:gd name="T6" fmla="+- 0 11814 11483"/>
                                <a:gd name="T7" fmla="*/ 11814 h 331"/>
                                <a:gd name="T8" fmla="+- 0 10497 1412"/>
                                <a:gd name="T9" fmla="*/ T8 w 9085"/>
                                <a:gd name="T10" fmla="+- 0 11483 11483"/>
                                <a:gd name="T11" fmla="*/ 11483 h 331"/>
                                <a:gd name="T12" fmla="+- 0 1412 1412"/>
                                <a:gd name="T13" fmla="*/ T12 w 9085"/>
                                <a:gd name="T14" fmla="+- 0 11483 11483"/>
                                <a:gd name="T15" fmla="*/ 11483 h 331"/>
                                <a:gd name="T16" fmla="+- 0 1412 1412"/>
                                <a:gd name="T17" fmla="*/ T16 w 9085"/>
                                <a:gd name="T18" fmla="+- 0 11814 11483"/>
                                <a:gd name="T19" fmla="*/ 11814 h 331"/>
                              </a:gdLst>
                              <a:ahLst/>
                              <a:cxnLst>
                                <a:cxn ang="0">
                                  <a:pos x="T1" y="T3"/>
                                </a:cxn>
                                <a:cxn ang="0">
                                  <a:pos x="T5" y="T7"/>
                                </a:cxn>
                                <a:cxn ang="0">
                                  <a:pos x="T9" y="T11"/>
                                </a:cxn>
                                <a:cxn ang="0">
                                  <a:pos x="T13" y="T15"/>
                                </a:cxn>
                                <a:cxn ang="0">
                                  <a:pos x="T17" y="T19"/>
                                </a:cxn>
                              </a:cxnLst>
                              <a:rect l="0" t="0" r="r" b="b"/>
                              <a:pathLst>
                                <a:path w="9085" h="331">
                                  <a:moveTo>
                                    <a:pt x="0" y="331"/>
                                  </a:moveTo>
                                  <a:lnTo>
                                    <a:pt x="9085" y="331"/>
                                  </a:lnTo>
                                  <a:lnTo>
                                    <a:pt x="9085" y="0"/>
                                  </a:lnTo>
                                  <a:lnTo>
                                    <a:pt x="0" y="0"/>
                                  </a:lnTo>
                                  <a:lnTo>
                                    <a:pt x="0" y="331"/>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5" name="Group 61"/>
                          <wpg:cNvGrpSpPr>
                            <a:grpSpLocks/>
                          </wpg:cNvGrpSpPr>
                          <wpg:grpSpPr bwMode="auto">
                            <a:xfrm>
                              <a:off x="1412" y="11478"/>
                              <a:ext cx="9085" cy="0"/>
                              <a:chOff x="1412" y="11478"/>
                              <a:chExt cx="9085" cy="0"/>
                            </a:xfrm>
                          </wpg:grpSpPr>
                          <wps:wsp>
                            <wps:cNvPr id="26" name="Freeform 64"/>
                            <wps:cNvSpPr>
                              <a:spLocks/>
                            </wps:cNvSpPr>
                            <wps:spPr bwMode="auto">
                              <a:xfrm>
                                <a:off x="1412" y="11478"/>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 name="Group 62"/>
                            <wpg:cNvGrpSpPr>
                              <a:grpSpLocks/>
                            </wpg:cNvGrpSpPr>
                            <wpg:grpSpPr bwMode="auto">
                              <a:xfrm>
                                <a:off x="1412" y="11819"/>
                                <a:ext cx="9085" cy="0"/>
                                <a:chOff x="1412" y="11819"/>
                                <a:chExt cx="9085" cy="0"/>
                              </a:xfrm>
                            </wpg:grpSpPr>
                            <wps:wsp>
                              <wps:cNvPr id="28" name="Freeform 63"/>
                              <wps:cNvSpPr>
                                <a:spLocks/>
                              </wps:cNvSpPr>
                              <wps:spPr bwMode="auto">
                                <a:xfrm>
                                  <a:off x="1412" y="11819"/>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55D4355" id="Group 59" o:spid="_x0000_s1026" style="position:absolute;margin-left:67.75pt;margin-top:541.35pt;width:455.25pt;height:17.6pt;z-index:-251660288;mso-position-horizontal-relative:page;mso-position-vertical-relative:page" coordorigin="1402,11472" coordsize="9105,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">
                <v:group id="Group 60" o:spid="_x0000_s1027" style="position:absolute;left:1412;top:11483;width:9085;height:331" coordorigin="1412,11483" coordsize="908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65" o:spid="_x0000_s1028" style="position:absolute;left:1412;top:11483;width:9085;height:331;visibility:visible;mso-wrap-style:square;v-text-anchor:top" coordsize="908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" path="m,331r9085,l9085,,,,,331xe" fillcolor="#d9d9d9" stroked="f">
                    <v:path arrowok="t" o:connecttype="custom" o:connectlocs="0,11814;9085,11814;9085,11483;0,11483;0,11814" o:connectangles="0,0,0,0,0"/>
                  </v:shape>
                  <v:group id="Group 61" o:spid="_x0000_s1029" style="position:absolute;left:1412;top:11478;width:9085;height:0" coordorigin="1412,11478"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64" o:spid="_x0000_s1030" style="position:absolute;left:1412;top:11478;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" path="m,l9085,e" filled="f" strokeweight=".58pt">
                      <v:path arrowok="t" o:connecttype="custom" o:connectlocs="0,0;9085,0" o:connectangles="0,0"/>
                    </v:shape>
                    <v:group id="Group 62" o:spid="_x0000_s1031" style="position:absolute;left:1412;top:11819;width:9085;height:0" coordorigin="1412,11819"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63" o:spid="_x0000_s1032" style="position:absolute;left:1412;top:11819;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" path="m,l9085,e" filled="f" strokeweight=".20464mm">
                        <v:path arrowok="t" o:connecttype="custom" o:connectlocs="0,0;9085,0" o:connectangles="0,0"/>
                      </v:shape>
                    </v:group>
                  </v:group>
                </v:group>
                <w10:wrap anchorx="page" anchory="page"/>
              </v:group>
            </w:pict>
          </mc:Fallback>
        </mc:AlternateContent>
      </w:r>
      <w:r w:rsidR="00CC3DCC" w:rsidRPr="008572F4">
        <w:rPr>
          <w:rFonts w:asciiTheme="minorHAnsi" w:eastAsia="Arial Narrow" w:hAnsiTheme="minorHAnsi" w:cs="Arial Narrow"/>
          <w:b/>
          <w:spacing w:val="-1"/>
          <w:position w:val="-1"/>
        </w:rPr>
        <w:t>Pr</w:t>
      </w:r>
      <w:r w:rsidR="00CC3DCC" w:rsidRPr="008572F4">
        <w:rPr>
          <w:rFonts w:asciiTheme="minorHAnsi" w:eastAsia="Arial Narrow" w:hAnsiTheme="minorHAnsi" w:cs="Arial Narrow"/>
          <w:b/>
          <w:position w:val="-1"/>
        </w:rPr>
        <w:t xml:space="preserve">ofessional </w:t>
      </w:r>
      <w:r w:rsidR="00CC3DCC" w:rsidRPr="008572F4">
        <w:rPr>
          <w:rFonts w:asciiTheme="minorHAnsi" w:eastAsia="Arial Narrow" w:hAnsiTheme="minorHAnsi" w:cs="Arial Narrow"/>
          <w:b/>
          <w:spacing w:val="-1"/>
          <w:position w:val="-1"/>
        </w:rPr>
        <w:t>D</w:t>
      </w:r>
      <w:r w:rsidR="00CC3DCC" w:rsidRPr="008572F4">
        <w:rPr>
          <w:rFonts w:asciiTheme="minorHAnsi" w:eastAsia="Arial Narrow" w:hAnsiTheme="minorHAnsi" w:cs="Arial Narrow"/>
          <w:b/>
          <w:position w:val="-1"/>
        </w:rPr>
        <w:t>etailing</w:t>
      </w:r>
      <w:r w:rsidR="00634647">
        <w:rPr>
          <w:rFonts w:asciiTheme="minorHAnsi" w:eastAsia="Arial Narrow" w:hAnsiTheme="minorHAnsi" w:cs="Arial Narrow"/>
          <w:b/>
          <w:position w:val="-1"/>
        </w:rPr>
        <w:tab/>
      </w:r>
    </w:p>
    <w:p w14:paraId="178D873A" w14:textId="77777777" w:rsidR="00582AAA" w:rsidRDefault="00582AAA">
      <w:pPr>
        <w:spacing w:before="20" w:line="220" w:lineRule="exact"/>
        <w:rPr>
          <w:rFonts w:ascii="Arial Narrow" w:hAnsi="Arial Narrow"/>
        </w:rPr>
      </w:pPr>
    </w:p>
    <w:p w14:paraId="38BC309E" w14:textId="108E8E2A" w:rsidR="00363884" w:rsidRPr="008572F4" w:rsidRDefault="00363884" w:rsidP="00363884">
      <w:pPr>
        <w:spacing w:before="34"/>
        <w:ind w:left="100"/>
        <w:rPr>
          <w:rFonts w:asciiTheme="minorHAnsi" w:eastAsia="Arial Narrow" w:hAnsiTheme="minorHAnsi" w:cs="Arial Narrow"/>
          <w:b/>
          <w:spacing w:val="-1"/>
          <w:u w:val="single"/>
        </w:rPr>
      </w:pPr>
      <w:r>
        <w:rPr>
          <w:rFonts w:asciiTheme="minorHAnsi" w:eastAsia="Arial Narrow" w:hAnsiTheme="minorHAnsi" w:cs="Arial Narrow"/>
          <w:b/>
          <w:spacing w:val="-1"/>
          <w:u w:val="single"/>
        </w:rPr>
        <w:t xml:space="preserve">May 25 to till date </w:t>
      </w:r>
      <w:r w:rsidRPr="008572F4">
        <w:rPr>
          <w:rFonts w:asciiTheme="minorHAnsi" w:eastAsia="Arial Narrow" w:hAnsiTheme="minorHAnsi" w:cs="Arial Narrow"/>
          <w:b/>
          <w:spacing w:val="-1"/>
          <w:u w:val="single"/>
        </w:rPr>
        <w:t>with</w:t>
      </w:r>
      <w:r>
        <w:rPr>
          <w:rFonts w:asciiTheme="minorHAnsi" w:eastAsia="Arial Narrow" w:hAnsiTheme="minorHAnsi" w:cs="Arial Narrow"/>
          <w:b/>
          <w:spacing w:val="-1"/>
          <w:u w:val="single"/>
        </w:rPr>
        <w:t xml:space="preserve"> </w:t>
      </w:r>
      <w:proofErr w:type="spellStart"/>
      <w:r>
        <w:rPr>
          <w:rFonts w:asciiTheme="minorHAnsi" w:eastAsia="Arial Narrow" w:hAnsiTheme="minorHAnsi" w:cs="Arial Narrow"/>
          <w:b/>
          <w:spacing w:val="-1"/>
          <w:u w:val="single"/>
        </w:rPr>
        <w:t>Samriddhi</w:t>
      </w:r>
      <w:proofErr w:type="spellEnd"/>
      <w:r>
        <w:rPr>
          <w:rFonts w:asciiTheme="minorHAnsi" w:eastAsia="Arial Narrow" w:hAnsiTheme="minorHAnsi" w:cs="Arial Narrow"/>
          <w:b/>
          <w:spacing w:val="-1"/>
          <w:u w:val="single"/>
        </w:rPr>
        <w:t xml:space="preserve"> Automation, Mumbai</w:t>
      </w:r>
      <w:r w:rsidRPr="008572F4">
        <w:rPr>
          <w:rFonts w:asciiTheme="minorHAnsi" w:eastAsia="Arial Narrow" w:hAnsiTheme="minorHAnsi" w:cs="Arial Narrow"/>
          <w:b/>
          <w:spacing w:val="-1"/>
          <w:u w:val="single"/>
        </w:rPr>
        <w:t>, India</w:t>
      </w:r>
    </w:p>
    <w:p w14:paraId="26A1DFF0" w14:textId="2CA72241" w:rsidR="00363884" w:rsidRDefault="00363884" w:rsidP="00363884">
      <w:pPr>
        <w:spacing w:before="34"/>
        <w:ind w:left="100"/>
        <w:rPr>
          <w:rFonts w:asciiTheme="minorHAnsi" w:eastAsia="Arial Narrow" w:hAnsiTheme="minorHAnsi" w:cs="Arial Narrow"/>
          <w:b/>
          <w:spacing w:val="-1"/>
        </w:rPr>
      </w:pPr>
      <w:r>
        <w:rPr>
          <w:rFonts w:asciiTheme="minorHAnsi" w:eastAsia="Arial Narrow" w:hAnsiTheme="minorHAnsi" w:cs="Arial Narrow"/>
          <w:b/>
          <w:spacing w:val="-1"/>
        </w:rPr>
        <w:t>Deputy Manager – Sales (Maharashtra</w:t>
      </w:r>
      <w:r w:rsidR="00EC37D2">
        <w:rPr>
          <w:rFonts w:asciiTheme="minorHAnsi" w:eastAsia="Arial Narrow" w:hAnsiTheme="minorHAnsi" w:cs="Arial Narrow"/>
          <w:b/>
          <w:spacing w:val="-1"/>
        </w:rPr>
        <w:t xml:space="preserve"> &amp; Gujarat</w:t>
      </w:r>
      <w:r>
        <w:rPr>
          <w:rFonts w:asciiTheme="minorHAnsi" w:eastAsia="Arial Narrow" w:hAnsiTheme="minorHAnsi" w:cs="Arial Narrow"/>
          <w:b/>
          <w:spacing w:val="-1"/>
        </w:rPr>
        <w:t xml:space="preserve">)  </w:t>
      </w:r>
    </w:p>
    <w:p w14:paraId="2B18B90E" w14:textId="77777777" w:rsidR="00363884" w:rsidRDefault="00363884" w:rsidP="00363884">
      <w:pPr>
        <w:spacing w:before="34"/>
        <w:ind w:left="100"/>
        <w:rPr>
          <w:rFonts w:asciiTheme="minorHAnsi" w:eastAsia="Arial Narrow" w:hAnsiTheme="minorHAnsi" w:cs="Arial Narrow"/>
          <w:b/>
          <w:spacing w:val="-1"/>
        </w:rPr>
      </w:pPr>
    </w:p>
    <w:p w14:paraId="6E8010C5" w14:textId="05C853B4" w:rsidR="00363884" w:rsidRDefault="00935665" w:rsidP="00363884">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Handling Key accounts in Security</w:t>
      </w:r>
      <w:bookmarkStart w:id="0" w:name="_GoBack"/>
      <w:bookmarkEnd w:id="0"/>
      <w:r w:rsidR="007C346F">
        <w:rPr>
          <w:rFonts w:asciiTheme="minorHAnsi" w:eastAsia="Arial Narrow" w:hAnsiTheme="minorHAnsi" w:cs="Arial Narrow"/>
          <w:spacing w:val="-1"/>
        </w:rPr>
        <w:t>, DGS</w:t>
      </w:r>
      <w:r>
        <w:rPr>
          <w:rFonts w:asciiTheme="minorHAnsi" w:eastAsia="Arial Narrow" w:hAnsiTheme="minorHAnsi" w:cs="Arial Narrow"/>
          <w:spacing w:val="-1"/>
        </w:rPr>
        <w:t xml:space="preserve">&amp;D, Smart City &amp; City surveillance, Defense, Railways etc. </w:t>
      </w:r>
    </w:p>
    <w:p w14:paraId="108FDD77" w14:textId="3244F0C6" w:rsidR="00363884" w:rsidRDefault="00363884" w:rsidP="00363884">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Handl</w:t>
      </w:r>
      <w:r w:rsidR="00935665">
        <w:rPr>
          <w:rFonts w:asciiTheme="minorHAnsi" w:eastAsia="Arial Narrow" w:hAnsiTheme="minorHAnsi" w:cs="Arial Narrow"/>
          <w:spacing w:val="-1"/>
        </w:rPr>
        <w:t xml:space="preserve">ing Central Govt., State Govt. Defense Client and System Integrator </w:t>
      </w:r>
      <w:r>
        <w:rPr>
          <w:rFonts w:asciiTheme="minorHAnsi" w:eastAsia="Arial Narrow" w:hAnsiTheme="minorHAnsi" w:cs="Arial Narrow"/>
          <w:spacing w:val="-1"/>
        </w:rPr>
        <w:t xml:space="preserve"> </w:t>
      </w:r>
    </w:p>
    <w:p w14:paraId="7940F324" w14:textId="7FB8481E" w:rsidR="00363884" w:rsidRPr="00363884" w:rsidRDefault="00363884" w:rsidP="00363884">
      <w:pPr>
        <w:pStyle w:val="ListParagraph"/>
        <w:numPr>
          <w:ilvl w:val="0"/>
          <w:numId w:val="27"/>
        </w:numPr>
        <w:spacing w:before="35"/>
        <w:rPr>
          <w:rFonts w:asciiTheme="minorHAnsi" w:eastAsia="Arial Narrow" w:hAnsiTheme="minorHAnsi" w:cs="Arial Narrow"/>
        </w:rPr>
      </w:pPr>
      <w:r w:rsidRPr="008572F4">
        <w:rPr>
          <w:rFonts w:asciiTheme="minorHAnsi" w:eastAsia="Arial Narrow" w:hAnsiTheme="minorHAnsi" w:cs="Arial Narrow"/>
        </w:rPr>
        <w:t>Int</w:t>
      </w:r>
      <w:r>
        <w:rPr>
          <w:rFonts w:asciiTheme="minorHAnsi" w:eastAsia="Arial Narrow" w:hAnsiTheme="minorHAnsi" w:cs="Arial Narrow"/>
        </w:rPr>
        <w:t>eract regularly with Partner</w:t>
      </w:r>
      <w:r w:rsidRPr="008572F4">
        <w:rPr>
          <w:rFonts w:asciiTheme="minorHAnsi" w:eastAsia="Arial Narrow" w:hAnsiTheme="minorHAnsi" w:cs="Arial Narrow"/>
        </w:rPr>
        <w:t xml:space="preserve"> to ensure a committed and partnership based relationship</w:t>
      </w:r>
    </w:p>
    <w:p w14:paraId="421048BB" w14:textId="77777777" w:rsidR="00363884" w:rsidRDefault="00363884" w:rsidP="00363884">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 xml:space="preserve">Ability to achieve the set revenue target from existing &amp; new clients </w:t>
      </w:r>
    </w:p>
    <w:p w14:paraId="14CC8C08" w14:textId="77777777" w:rsidR="00363884" w:rsidRDefault="00363884" w:rsidP="001355B5">
      <w:pPr>
        <w:spacing w:before="34"/>
        <w:ind w:left="100"/>
        <w:rPr>
          <w:rFonts w:asciiTheme="minorHAnsi" w:eastAsia="Arial Narrow" w:hAnsiTheme="minorHAnsi" w:cs="Arial Narrow"/>
          <w:b/>
          <w:spacing w:val="-1"/>
          <w:u w:val="single"/>
        </w:rPr>
      </w:pPr>
    </w:p>
    <w:p w14:paraId="178D873B" w14:textId="6411AAA6" w:rsidR="001355B5" w:rsidRPr="008572F4" w:rsidRDefault="002E6DE4" w:rsidP="001355B5">
      <w:pPr>
        <w:spacing w:before="34"/>
        <w:ind w:left="100"/>
        <w:rPr>
          <w:rFonts w:asciiTheme="minorHAnsi" w:eastAsia="Arial Narrow" w:hAnsiTheme="minorHAnsi" w:cs="Arial Narrow"/>
          <w:b/>
          <w:spacing w:val="-1"/>
          <w:u w:val="single"/>
        </w:rPr>
      </w:pPr>
      <w:r>
        <w:rPr>
          <w:rFonts w:asciiTheme="minorHAnsi" w:eastAsia="Arial Narrow" w:hAnsiTheme="minorHAnsi" w:cs="Arial Narrow"/>
          <w:b/>
          <w:spacing w:val="-1"/>
          <w:u w:val="single"/>
        </w:rPr>
        <w:t xml:space="preserve">Dec 15 to 11 Apr 16 </w:t>
      </w:r>
      <w:r w:rsidR="001355B5" w:rsidRPr="008572F4">
        <w:rPr>
          <w:rFonts w:asciiTheme="minorHAnsi" w:eastAsia="Arial Narrow" w:hAnsiTheme="minorHAnsi" w:cs="Arial Narrow"/>
          <w:b/>
          <w:spacing w:val="-1"/>
          <w:u w:val="single"/>
        </w:rPr>
        <w:t>with</w:t>
      </w:r>
      <w:r w:rsidR="001A27B2">
        <w:rPr>
          <w:rFonts w:asciiTheme="minorHAnsi" w:eastAsia="Arial Narrow" w:hAnsiTheme="minorHAnsi" w:cs="Arial Narrow"/>
          <w:b/>
          <w:spacing w:val="-1"/>
          <w:u w:val="single"/>
        </w:rPr>
        <w:t xml:space="preserve"> Zicom Electronic</w:t>
      </w:r>
      <w:r w:rsidR="001355B5">
        <w:rPr>
          <w:rFonts w:asciiTheme="minorHAnsi" w:eastAsia="Arial Narrow" w:hAnsiTheme="minorHAnsi" w:cs="Arial Narrow"/>
          <w:b/>
          <w:spacing w:val="-1"/>
          <w:u w:val="single"/>
        </w:rPr>
        <w:t>, Mumbai</w:t>
      </w:r>
      <w:r w:rsidR="001355B5" w:rsidRPr="008572F4">
        <w:rPr>
          <w:rFonts w:asciiTheme="minorHAnsi" w:eastAsia="Arial Narrow" w:hAnsiTheme="minorHAnsi" w:cs="Arial Narrow"/>
          <w:b/>
          <w:spacing w:val="-1"/>
          <w:u w:val="single"/>
        </w:rPr>
        <w:t>, India</w:t>
      </w:r>
    </w:p>
    <w:p w14:paraId="178D873C" w14:textId="77777777" w:rsidR="001355B5" w:rsidRDefault="001355B5" w:rsidP="001355B5">
      <w:pPr>
        <w:spacing w:before="34"/>
        <w:ind w:left="100"/>
        <w:rPr>
          <w:rFonts w:asciiTheme="minorHAnsi" w:eastAsia="Arial Narrow" w:hAnsiTheme="minorHAnsi" w:cs="Arial Narrow"/>
          <w:b/>
          <w:spacing w:val="-1"/>
        </w:rPr>
      </w:pPr>
      <w:r>
        <w:rPr>
          <w:rFonts w:asciiTheme="minorHAnsi" w:eastAsia="Arial Narrow" w:hAnsiTheme="minorHAnsi" w:cs="Arial Narrow"/>
          <w:b/>
          <w:spacing w:val="-1"/>
        </w:rPr>
        <w:t xml:space="preserve">Asst. Manager – </w:t>
      </w:r>
      <w:r w:rsidR="001A27B2">
        <w:rPr>
          <w:rFonts w:asciiTheme="minorHAnsi" w:eastAsia="Arial Narrow" w:hAnsiTheme="minorHAnsi" w:cs="Arial Narrow"/>
          <w:b/>
          <w:spacing w:val="-1"/>
        </w:rPr>
        <w:t>Project/Account (</w:t>
      </w:r>
      <w:r w:rsidR="00B3208E">
        <w:rPr>
          <w:rFonts w:asciiTheme="minorHAnsi" w:eastAsia="Arial Narrow" w:hAnsiTheme="minorHAnsi" w:cs="Arial Narrow"/>
          <w:b/>
          <w:spacing w:val="-1"/>
        </w:rPr>
        <w:t>Retails Enterprise</w:t>
      </w:r>
      <w:r w:rsidR="00114802">
        <w:rPr>
          <w:rFonts w:asciiTheme="minorHAnsi" w:eastAsia="Arial Narrow" w:hAnsiTheme="minorHAnsi" w:cs="Arial Narrow"/>
          <w:b/>
          <w:spacing w:val="-1"/>
        </w:rPr>
        <w:t>-Service delivery</w:t>
      </w:r>
      <w:r w:rsidR="00B3208E">
        <w:rPr>
          <w:rFonts w:asciiTheme="minorHAnsi" w:eastAsia="Arial Narrow" w:hAnsiTheme="minorHAnsi" w:cs="Arial Narrow"/>
          <w:b/>
          <w:spacing w:val="-1"/>
        </w:rPr>
        <w:t xml:space="preserve">) </w:t>
      </w:r>
      <w:r>
        <w:rPr>
          <w:rFonts w:asciiTheme="minorHAnsi" w:eastAsia="Arial Narrow" w:hAnsiTheme="minorHAnsi" w:cs="Arial Narrow"/>
          <w:b/>
          <w:spacing w:val="-1"/>
        </w:rPr>
        <w:t xml:space="preserve"> </w:t>
      </w:r>
    </w:p>
    <w:p w14:paraId="178D873D" w14:textId="77777777" w:rsidR="001355B5" w:rsidRDefault="001355B5" w:rsidP="001355B5">
      <w:pPr>
        <w:spacing w:before="34"/>
        <w:ind w:left="100"/>
        <w:rPr>
          <w:rFonts w:asciiTheme="minorHAnsi" w:eastAsia="Arial Narrow" w:hAnsiTheme="minorHAnsi" w:cs="Arial Narrow"/>
          <w:b/>
          <w:spacing w:val="-1"/>
        </w:rPr>
      </w:pPr>
    </w:p>
    <w:p w14:paraId="178D873E" w14:textId="77777777" w:rsidR="001355B5" w:rsidRDefault="00B3208E" w:rsidP="001355B5">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Responsible for handling Retails enterprise customer &amp; Projects</w:t>
      </w:r>
    </w:p>
    <w:p w14:paraId="178D873F" w14:textId="77777777" w:rsidR="00EE5F0B" w:rsidRDefault="00EE5F0B" w:rsidP="001355B5">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 xml:space="preserve">Ability to achieve the set revenue target from existing &amp; new clients </w:t>
      </w:r>
    </w:p>
    <w:p w14:paraId="178D8740" w14:textId="77777777" w:rsidR="00114802" w:rsidRPr="00114802" w:rsidRDefault="00114802" w:rsidP="00114802">
      <w:pPr>
        <w:pStyle w:val="ListParagraph"/>
        <w:numPr>
          <w:ilvl w:val="0"/>
          <w:numId w:val="27"/>
        </w:numPr>
        <w:rPr>
          <w:rFonts w:asciiTheme="minorHAnsi" w:eastAsia="Arial Narrow" w:hAnsiTheme="minorHAnsi" w:cs="Arial Narrow"/>
          <w:spacing w:val="-1"/>
        </w:rPr>
      </w:pPr>
      <w:r w:rsidRPr="00114802">
        <w:rPr>
          <w:rFonts w:asciiTheme="minorHAnsi" w:eastAsia="Arial Narrow" w:hAnsiTheme="minorHAnsi" w:cs="Arial Narrow"/>
          <w:spacing w:val="-1"/>
        </w:rPr>
        <w:t>Manage end to end client relationship i</w:t>
      </w:r>
      <w:r>
        <w:rPr>
          <w:rFonts w:asciiTheme="minorHAnsi" w:eastAsia="Arial Narrow" w:hAnsiTheme="minorHAnsi" w:cs="Arial Narrow"/>
          <w:spacing w:val="-1"/>
        </w:rPr>
        <w:t>ncluding pitching, negotiation,</w:t>
      </w:r>
      <w:r w:rsidRPr="00114802">
        <w:rPr>
          <w:rFonts w:asciiTheme="minorHAnsi" w:eastAsia="Arial Narrow" w:hAnsiTheme="minorHAnsi" w:cs="Arial Narrow"/>
          <w:spacing w:val="-1"/>
        </w:rPr>
        <w:t xml:space="preserve"> contract renewal, billing/ invoicing, payment collection </w:t>
      </w:r>
    </w:p>
    <w:p w14:paraId="178D8741" w14:textId="77777777" w:rsidR="00114802" w:rsidRDefault="00512130" w:rsidP="00512130">
      <w:pPr>
        <w:pStyle w:val="ListParagraph"/>
        <w:numPr>
          <w:ilvl w:val="0"/>
          <w:numId w:val="27"/>
        </w:numPr>
        <w:spacing w:before="34"/>
        <w:rPr>
          <w:rFonts w:asciiTheme="minorHAnsi" w:eastAsia="Arial Narrow" w:hAnsiTheme="minorHAnsi" w:cs="Arial Narrow"/>
          <w:spacing w:val="-1"/>
        </w:rPr>
      </w:pPr>
      <w:r w:rsidRPr="00512130">
        <w:rPr>
          <w:rFonts w:asciiTheme="minorHAnsi" w:eastAsia="Arial Narrow" w:hAnsiTheme="minorHAnsi" w:cs="Arial Narrow"/>
          <w:spacing w:val="-1"/>
        </w:rPr>
        <w:t>Responsible for generating revenues across all existing portfolios and upcoming ventures</w:t>
      </w:r>
    </w:p>
    <w:p w14:paraId="178D8742" w14:textId="77777777" w:rsidR="00EE5F0B" w:rsidRDefault="00EE5F0B" w:rsidP="001355B5">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Expertise in create &amp; maintain excell</w:t>
      </w:r>
      <w:r w:rsidR="001A27B2">
        <w:rPr>
          <w:rFonts w:asciiTheme="minorHAnsi" w:eastAsia="Arial Narrow" w:hAnsiTheme="minorHAnsi" w:cs="Arial Narrow"/>
          <w:spacing w:val="-1"/>
        </w:rPr>
        <w:t>ent relationship with clients</w:t>
      </w:r>
    </w:p>
    <w:p w14:paraId="178D8743" w14:textId="77777777" w:rsidR="001355B5" w:rsidRPr="00146D41" w:rsidRDefault="00B3208E" w:rsidP="00146D41">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 xml:space="preserve">Handling a good no of region team to ensure customer satisfaction </w:t>
      </w:r>
    </w:p>
    <w:p w14:paraId="178D8744" w14:textId="77777777" w:rsidR="001355B5" w:rsidRDefault="00EE5F0B" w:rsidP="00146D41">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 xml:space="preserve">Handling large no of vendors &amp; maintaining a good relationship </w:t>
      </w:r>
      <w:r w:rsidR="00146D41">
        <w:rPr>
          <w:rFonts w:asciiTheme="minorHAnsi" w:eastAsia="Arial Narrow" w:hAnsiTheme="minorHAnsi" w:cs="Arial Narrow"/>
          <w:spacing w:val="-1"/>
        </w:rPr>
        <w:t xml:space="preserve"> </w:t>
      </w:r>
    </w:p>
    <w:p w14:paraId="178D8745" w14:textId="77777777" w:rsidR="001A27B2" w:rsidRPr="00146D41" w:rsidRDefault="001A27B2" w:rsidP="00146D41">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lastRenderedPageBreak/>
        <w:t xml:space="preserve">Ensure timely collection of all revenue from clients </w:t>
      </w:r>
    </w:p>
    <w:p w14:paraId="178D8746" w14:textId="77777777" w:rsidR="001355B5" w:rsidRPr="007547BB" w:rsidRDefault="001355B5">
      <w:pPr>
        <w:spacing w:before="20" w:line="220" w:lineRule="exact"/>
        <w:rPr>
          <w:rFonts w:ascii="Arial Narrow" w:hAnsi="Arial Narrow"/>
        </w:rPr>
      </w:pPr>
    </w:p>
    <w:p w14:paraId="178D8747" w14:textId="77777777" w:rsidR="00676526" w:rsidRPr="008572F4" w:rsidRDefault="00602B11">
      <w:pPr>
        <w:spacing w:before="34"/>
        <w:ind w:left="100"/>
        <w:rPr>
          <w:rFonts w:asciiTheme="minorHAnsi" w:eastAsia="Arial Narrow" w:hAnsiTheme="minorHAnsi" w:cs="Arial Narrow"/>
          <w:b/>
          <w:spacing w:val="-1"/>
          <w:u w:val="single"/>
        </w:rPr>
      </w:pPr>
      <w:r>
        <w:rPr>
          <w:rFonts w:asciiTheme="minorHAnsi" w:eastAsia="Arial Narrow" w:hAnsiTheme="minorHAnsi" w:cs="Arial Narrow"/>
          <w:b/>
          <w:spacing w:val="-1"/>
          <w:u w:val="single"/>
        </w:rPr>
        <w:t>Nov 2014 to Sep15</w:t>
      </w:r>
      <w:r w:rsidR="00676526" w:rsidRPr="008572F4">
        <w:rPr>
          <w:rFonts w:asciiTheme="minorHAnsi" w:eastAsia="Arial Narrow" w:hAnsiTheme="minorHAnsi" w:cs="Arial Narrow"/>
          <w:b/>
          <w:spacing w:val="-1"/>
          <w:u w:val="single"/>
        </w:rPr>
        <w:t xml:space="preserve"> with </w:t>
      </w:r>
      <w:proofErr w:type="spellStart"/>
      <w:r w:rsidR="00676526" w:rsidRPr="008572F4">
        <w:rPr>
          <w:rFonts w:asciiTheme="minorHAnsi" w:eastAsia="Arial Narrow" w:hAnsiTheme="minorHAnsi" w:cs="Arial Narrow"/>
          <w:b/>
          <w:spacing w:val="-1"/>
          <w:u w:val="single"/>
        </w:rPr>
        <w:t>Sheo</w:t>
      </w:r>
      <w:proofErr w:type="spellEnd"/>
      <w:r w:rsidR="00676526" w:rsidRPr="008572F4">
        <w:rPr>
          <w:rFonts w:asciiTheme="minorHAnsi" w:eastAsia="Arial Narrow" w:hAnsiTheme="minorHAnsi" w:cs="Arial Narrow"/>
          <w:b/>
          <w:spacing w:val="-1"/>
          <w:u w:val="single"/>
        </w:rPr>
        <w:t xml:space="preserve"> Shakti Engineering, Dehradun, India</w:t>
      </w:r>
    </w:p>
    <w:p w14:paraId="178D8748" w14:textId="77777777" w:rsidR="00676526" w:rsidRPr="008572F4" w:rsidRDefault="0008304D">
      <w:pPr>
        <w:spacing w:before="34"/>
        <w:ind w:left="100"/>
        <w:rPr>
          <w:rFonts w:asciiTheme="minorHAnsi" w:eastAsia="Arial Narrow" w:hAnsiTheme="minorHAnsi" w:cs="Arial Narrow"/>
          <w:b/>
          <w:spacing w:val="-1"/>
        </w:rPr>
      </w:pPr>
      <w:r w:rsidRPr="008572F4">
        <w:rPr>
          <w:rFonts w:asciiTheme="minorHAnsi" w:eastAsia="Arial Narrow" w:hAnsiTheme="minorHAnsi" w:cs="Arial Narrow"/>
          <w:b/>
          <w:spacing w:val="-1"/>
        </w:rPr>
        <w:t>Presales</w:t>
      </w:r>
      <w:r w:rsidR="00D36BBD">
        <w:rPr>
          <w:rFonts w:asciiTheme="minorHAnsi" w:eastAsia="Arial Narrow" w:hAnsiTheme="minorHAnsi" w:cs="Arial Narrow"/>
          <w:b/>
          <w:spacing w:val="-1"/>
        </w:rPr>
        <w:t xml:space="preserve"> </w:t>
      </w:r>
      <w:r w:rsidR="00AB04FB" w:rsidRPr="008572F4">
        <w:rPr>
          <w:rFonts w:asciiTheme="minorHAnsi" w:eastAsia="Arial Narrow" w:hAnsiTheme="minorHAnsi" w:cs="Arial Narrow"/>
          <w:b/>
          <w:spacing w:val="-1"/>
        </w:rPr>
        <w:t xml:space="preserve">and </w:t>
      </w:r>
      <w:r w:rsidR="00443ADA">
        <w:rPr>
          <w:rFonts w:asciiTheme="minorHAnsi" w:eastAsia="Arial Narrow" w:hAnsiTheme="minorHAnsi" w:cs="Arial Narrow"/>
          <w:b/>
          <w:spacing w:val="-1"/>
        </w:rPr>
        <w:t xml:space="preserve">Business </w:t>
      </w:r>
      <w:r w:rsidR="00AB04FB" w:rsidRPr="008572F4">
        <w:rPr>
          <w:rFonts w:asciiTheme="minorHAnsi" w:eastAsia="Arial Narrow" w:hAnsiTheme="minorHAnsi" w:cs="Arial Narrow"/>
          <w:b/>
          <w:spacing w:val="-1"/>
        </w:rPr>
        <w:t>Partner</w:t>
      </w:r>
      <w:r w:rsidR="00676526" w:rsidRPr="008572F4">
        <w:rPr>
          <w:rFonts w:asciiTheme="minorHAnsi" w:eastAsia="Arial Narrow" w:hAnsiTheme="minorHAnsi" w:cs="Arial Narrow"/>
          <w:b/>
          <w:spacing w:val="-1"/>
        </w:rPr>
        <w:t xml:space="preserve"> – Smart City Projects</w:t>
      </w:r>
      <w:r w:rsidR="00980FBE" w:rsidRPr="008572F4">
        <w:rPr>
          <w:rFonts w:asciiTheme="minorHAnsi" w:eastAsia="Arial Narrow" w:hAnsiTheme="minorHAnsi" w:cs="Arial Narrow"/>
          <w:b/>
          <w:spacing w:val="-1"/>
        </w:rPr>
        <w:t xml:space="preserve"> (ABL Group) </w:t>
      </w:r>
    </w:p>
    <w:p w14:paraId="178D8749" w14:textId="77777777" w:rsidR="00676526" w:rsidRDefault="00676526">
      <w:pPr>
        <w:spacing w:before="34"/>
        <w:ind w:left="100"/>
        <w:rPr>
          <w:rFonts w:ascii="Arial Narrow" w:eastAsia="Arial Narrow" w:hAnsi="Arial Narrow" w:cs="Arial Narrow"/>
          <w:b/>
          <w:spacing w:val="-1"/>
          <w:u w:val="single"/>
        </w:rPr>
      </w:pPr>
    </w:p>
    <w:p w14:paraId="178D874A" w14:textId="77777777" w:rsidR="001A5EE8" w:rsidRPr="008572F4" w:rsidRDefault="00DA5136" w:rsidP="00676526">
      <w:pPr>
        <w:pStyle w:val="ListParagraph"/>
        <w:numPr>
          <w:ilvl w:val="0"/>
          <w:numId w:val="27"/>
        </w:numPr>
        <w:spacing w:before="34"/>
        <w:rPr>
          <w:rFonts w:asciiTheme="minorHAnsi" w:eastAsia="Arial Narrow" w:hAnsiTheme="minorHAnsi" w:cs="Arial Narrow"/>
          <w:spacing w:val="-1"/>
        </w:rPr>
      </w:pPr>
      <w:r>
        <w:rPr>
          <w:rFonts w:asciiTheme="minorHAnsi" w:eastAsia="Arial Narrow" w:hAnsiTheme="minorHAnsi" w:cs="Arial Narrow"/>
          <w:spacing w:val="-1"/>
        </w:rPr>
        <w:t>Understan</w:t>
      </w:r>
      <w:r w:rsidRPr="008572F4">
        <w:rPr>
          <w:rFonts w:asciiTheme="minorHAnsi" w:eastAsia="Arial Narrow" w:hAnsiTheme="minorHAnsi" w:cs="Arial Narrow"/>
          <w:spacing w:val="-1"/>
        </w:rPr>
        <w:t>ding</w:t>
      </w:r>
      <w:r w:rsidR="00912AEA" w:rsidRPr="008572F4">
        <w:rPr>
          <w:rFonts w:asciiTheme="minorHAnsi" w:eastAsia="Arial Narrow" w:hAnsiTheme="minorHAnsi" w:cs="Arial Narrow"/>
          <w:spacing w:val="-1"/>
        </w:rPr>
        <w:t xml:space="preserve"> the customer requirement and designing the appropriate solutions </w:t>
      </w:r>
    </w:p>
    <w:p w14:paraId="178D874B" w14:textId="77777777" w:rsidR="00912AEA" w:rsidRPr="008572F4" w:rsidRDefault="001A5EE8" w:rsidP="00676526">
      <w:pPr>
        <w:pStyle w:val="ListParagraph"/>
        <w:numPr>
          <w:ilvl w:val="0"/>
          <w:numId w:val="27"/>
        </w:numPr>
        <w:spacing w:before="34"/>
        <w:rPr>
          <w:rFonts w:asciiTheme="minorHAnsi" w:eastAsia="Arial Narrow" w:hAnsiTheme="minorHAnsi" w:cs="Arial Narrow"/>
          <w:spacing w:val="-1"/>
        </w:rPr>
      </w:pPr>
      <w:r w:rsidRPr="008572F4">
        <w:rPr>
          <w:rFonts w:asciiTheme="minorHAnsi" w:eastAsia="Arial Narrow" w:hAnsiTheme="minorHAnsi" w:cs="Arial Narrow"/>
          <w:spacing w:val="-1"/>
        </w:rPr>
        <w:t>Providing technical assistance and consultancy from the poi</w:t>
      </w:r>
      <w:r w:rsidR="0089330D" w:rsidRPr="008572F4">
        <w:rPr>
          <w:rFonts w:asciiTheme="minorHAnsi" w:eastAsia="Arial Narrow" w:hAnsiTheme="minorHAnsi" w:cs="Arial Narrow"/>
          <w:spacing w:val="-1"/>
        </w:rPr>
        <w:t xml:space="preserve">nt of view of all technologies falling with the sector of Solar, ISP, security surveillance </w:t>
      </w:r>
      <w:r w:rsidR="00980FBE" w:rsidRPr="008572F4">
        <w:rPr>
          <w:rFonts w:asciiTheme="minorHAnsi" w:eastAsia="Arial Narrow" w:hAnsiTheme="minorHAnsi" w:cs="Arial Narrow"/>
          <w:spacing w:val="-1"/>
        </w:rPr>
        <w:t>etc.</w:t>
      </w:r>
      <w:r w:rsidR="0089330D" w:rsidRPr="008572F4">
        <w:rPr>
          <w:rFonts w:asciiTheme="minorHAnsi" w:eastAsia="Arial Narrow" w:hAnsiTheme="minorHAnsi" w:cs="Arial Narrow"/>
          <w:spacing w:val="-1"/>
        </w:rPr>
        <w:t xml:space="preserve"> </w:t>
      </w:r>
    </w:p>
    <w:p w14:paraId="178D874C" w14:textId="77777777" w:rsidR="00676526" w:rsidRPr="008572F4" w:rsidRDefault="00DF4F52" w:rsidP="00676526">
      <w:pPr>
        <w:pStyle w:val="ListParagraph"/>
        <w:numPr>
          <w:ilvl w:val="0"/>
          <w:numId w:val="27"/>
        </w:numPr>
        <w:spacing w:before="34"/>
        <w:rPr>
          <w:rFonts w:asciiTheme="minorHAnsi" w:eastAsia="Arial Narrow" w:hAnsiTheme="minorHAnsi" w:cs="Arial Narrow"/>
          <w:spacing w:val="-1"/>
        </w:rPr>
      </w:pPr>
      <w:r w:rsidRPr="008572F4">
        <w:rPr>
          <w:rFonts w:asciiTheme="minorHAnsi" w:eastAsia="Arial Narrow" w:hAnsiTheme="minorHAnsi" w:cs="Arial Narrow"/>
          <w:spacing w:val="-1"/>
        </w:rPr>
        <w:t xml:space="preserve">Responsible for </w:t>
      </w:r>
      <w:r w:rsidR="00980FBE" w:rsidRPr="008572F4">
        <w:rPr>
          <w:rFonts w:asciiTheme="minorHAnsi" w:eastAsia="Arial Narrow" w:hAnsiTheme="minorHAnsi" w:cs="Arial Narrow"/>
          <w:spacing w:val="-1"/>
        </w:rPr>
        <w:t>overall</w:t>
      </w:r>
      <w:r w:rsidRPr="008572F4">
        <w:rPr>
          <w:rFonts w:asciiTheme="minorHAnsi" w:eastAsia="Arial Narrow" w:hAnsiTheme="minorHAnsi" w:cs="Arial Narrow"/>
          <w:spacing w:val="-1"/>
        </w:rPr>
        <w:t xml:space="preserve"> Project planning </w:t>
      </w:r>
      <w:r w:rsidR="00980FBE" w:rsidRPr="008572F4">
        <w:rPr>
          <w:rFonts w:asciiTheme="minorHAnsi" w:eastAsia="Arial Narrow" w:hAnsiTheme="minorHAnsi" w:cs="Arial Narrow"/>
          <w:spacing w:val="-1"/>
        </w:rPr>
        <w:t xml:space="preserve">and execution in </w:t>
      </w:r>
      <w:r w:rsidRPr="00A21BC0">
        <w:rPr>
          <w:rFonts w:asciiTheme="minorHAnsi" w:eastAsia="Arial Narrow" w:hAnsiTheme="minorHAnsi" w:cs="Arial Narrow"/>
          <w:b/>
          <w:spacing w:val="-1"/>
        </w:rPr>
        <w:t>Solar Solution</w:t>
      </w:r>
      <w:r w:rsidRPr="008572F4">
        <w:rPr>
          <w:rFonts w:asciiTheme="minorHAnsi" w:eastAsia="Arial Narrow" w:hAnsiTheme="minorHAnsi" w:cs="Arial Narrow"/>
          <w:spacing w:val="-1"/>
        </w:rPr>
        <w:t xml:space="preserve">, </w:t>
      </w:r>
      <w:r w:rsidRPr="00A21BC0">
        <w:rPr>
          <w:rFonts w:asciiTheme="minorHAnsi" w:eastAsia="Arial Narrow" w:hAnsiTheme="minorHAnsi" w:cs="Arial Narrow"/>
          <w:b/>
          <w:spacing w:val="-1"/>
        </w:rPr>
        <w:t>CCTV solution</w:t>
      </w:r>
      <w:r w:rsidRPr="008572F4">
        <w:rPr>
          <w:rFonts w:asciiTheme="minorHAnsi" w:eastAsia="Arial Narrow" w:hAnsiTheme="minorHAnsi" w:cs="Arial Narrow"/>
          <w:spacing w:val="-1"/>
        </w:rPr>
        <w:t xml:space="preserve">, </w:t>
      </w:r>
      <w:r w:rsidRPr="00A21BC0">
        <w:rPr>
          <w:rFonts w:asciiTheme="minorHAnsi" w:eastAsia="Arial Narrow" w:hAnsiTheme="minorHAnsi" w:cs="Arial Narrow"/>
          <w:b/>
          <w:spacing w:val="-1"/>
        </w:rPr>
        <w:t>ISP Solution</w:t>
      </w:r>
    </w:p>
    <w:p w14:paraId="178D874D" w14:textId="77777777" w:rsidR="006C26FC" w:rsidRPr="008572F4" w:rsidRDefault="006C26FC" w:rsidP="00676526">
      <w:pPr>
        <w:pStyle w:val="ListParagraph"/>
        <w:numPr>
          <w:ilvl w:val="0"/>
          <w:numId w:val="27"/>
        </w:numPr>
        <w:spacing w:before="34"/>
        <w:rPr>
          <w:rFonts w:asciiTheme="minorHAnsi" w:eastAsia="Arial Narrow" w:hAnsiTheme="minorHAnsi" w:cs="Arial Narrow"/>
          <w:spacing w:val="-1"/>
        </w:rPr>
      </w:pPr>
      <w:r w:rsidRPr="008572F4">
        <w:rPr>
          <w:rFonts w:asciiTheme="minorHAnsi" w:eastAsia="Arial Narrow" w:hAnsiTheme="minorHAnsi" w:cs="Arial Narrow"/>
          <w:spacing w:val="-1"/>
        </w:rPr>
        <w:t xml:space="preserve">Team Management - </w:t>
      </w:r>
      <w:r w:rsidR="00075CF3" w:rsidRPr="008572F4">
        <w:rPr>
          <w:rFonts w:asciiTheme="minorHAnsi" w:eastAsia="Arial Narrow" w:hAnsiTheme="minorHAnsi" w:cs="Arial Narrow"/>
          <w:spacing w:val="-1"/>
        </w:rPr>
        <w:t>H</w:t>
      </w:r>
      <w:r w:rsidRPr="008572F4">
        <w:rPr>
          <w:rFonts w:asciiTheme="minorHAnsi" w:eastAsia="Arial Narrow" w:hAnsiTheme="minorHAnsi" w:cs="Arial Narrow"/>
          <w:spacing w:val="-1"/>
        </w:rPr>
        <w:t>iring, training</w:t>
      </w:r>
      <w:r w:rsidR="00075CF3" w:rsidRPr="008572F4">
        <w:rPr>
          <w:rFonts w:asciiTheme="minorHAnsi" w:eastAsia="Arial Narrow" w:hAnsiTheme="minorHAnsi" w:cs="Arial Narrow"/>
          <w:spacing w:val="-1"/>
        </w:rPr>
        <w:t xml:space="preserve"> and managing the team </w:t>
      </w:r>
    </w:p>
    <w:p w14:paraId="178D874E" w14:textId="77777777" w:rsidR="006C26FC" w:rsidRPr="008572F4" w:rsidRDefault="006C26FC" w:rsidP="00676526">
      <w:pPr>
        <w:pStyle w:val="ListParagraph"/>
        <w:numPr>
          <w:ilvl w:val="0"/>
          <w:numId w:val="27"/>
        </w:numPr>
        <w:spacing w:before="34"/>
        <w:rPr>
          <w:rFonts w:asciiTheme="minorHAnsi" w:eastAsia="Arial Narrow" w:hAnsiTheme="minorHAnsi" w:cs="Arial Narrow"/>
          <w:spacing w:val="-1"/>
        </w:rPr>
      </w:pPr>
      <w:r w:rsidRPr="008572F4">
        <w:rPr>
          <w:rFonts w:asciiTheme="minorHAnsi" w:eastAsia="Arial Narrow" w:hAnsiTheme="minorHAnsi" w:cs="Arial Narrow"/>
          <w:spacing w:val="-1"/>
        </w:rPr>
        <w:t xml:space="preserve">Vendor Management </w:t>
      </w:r>
      <w:r w:rsidR="00BE1BEE" w:rsidRPr="008572F4">
        <w:rPr>
          <w:rFonts w:asciiTheme="minorHAnsi" w:eastAsia="Arial Narrow" w:hAnsiTheme="minorHAnsi" w:cs="Arial Narrow"/>
          <w:spacing w:val="-1"/>
        </w:rPr>
        <w:t>–</w:t>
      </w:r>
      <w:r w:rsidRPr="008572F4">
        <w:rPr>
          <w:rFonts w:asciiTheme="minorHAnsi" w:eastAsia="Arial Narrow" w:hAnsiTheme="minorHAnsi" w:cs="Arial Narrow"/>
          <w:spacing w:val="-1"/>
        </w:rPr>
        <w:t xml:space="preserve"> </w:t>
      </w:r>
      <w:r w:rsidR="00482FFB" w:rsidRPr="008572F4">
        <w:rPr>
          <w:rFonts w:asciiTheme="minorHAnsi" w:eastAsia="Arial Narrow" w:hAnsiTheme="minorHAnsi" w:cs="Arial Narrow"/>
          <w:spacing w:val="-1"/>
        </w:rPr>
        <w:t xml:space="preserve">Procurement, Price negotiation, Invoice &amp; Payment  </w:t>
      </w:r>
    </w:p>
    <w:p w14:paraId="178D874F" w14:textId="77777777" w:rsidR="006C26FC" w:rsidRPr="008572F4" w:rsidRDefault="006C26FC" w:rsidP="00676526">
      <w:pPr>
        <w:pStyle w:val="ListParagraph"/>
        <w:numPr>
          <w:ilvl w:val="0"/>
          <w:numId w:val="27"/>
        </w:numPr>
        <w:spacing w:before="34"/>
        <w:rPr>
          <w:rFonts w:asciiTheme="minorHAnsi" w:eastAsia="Arial Narrow" w:hAnsiTheme="minorHAnsi" w:cs="Arial Narrow"/>
          <w:spacing w:val="-1"/>
        </w:rPr>
      </w:pPr>
      <w:r w:rsidRPr="008572F4">
        <w:rPr>
          <w:rFonts w:asciiTheme="minorHAnsi" w:eastAsia="Arial Narrow" w:hAnsiTheme="minorHAnsi" w:cs="Arial Narrow"/>
          <w:spacing w:val="-1"/>
        </w:rPr>
        <w:t>Customer Relationship Management</w:t>
      </w:r>
      <w:r w:rsidR="002232FC" w:rsidRPr="008572F4">
        <w:rPr>
          <w:rFonts w:asciiTheme="minorHAnsi" w:eastAsia="Arial Narrow" w:hAnsiTheme="minorHAnsi" w:cs="Arial Narrow"/>
          <w:spacing w:val="-1"/>
        </w:rPr>
        <w:t xml:space="preserve">: Weekly review meeting, </w:t>
      </w:r>
      <w:r w:rsidR="00060AB6" w:rsidRPr="008572F4">
        <w:rPr>
          <w:rFonts w:asciiTheme="minorHAnsi" w:eastAsia="Arial Narrow" w:hAnsiTheme="minorHAnsi" w:cs="Arial Narrow"/>
          <w:spacing w:val="-1"/>
        </w:rPr>
        <w:t xml:space="preserve">Escalation, monthly billing/invoicing and payment collection </w:t>
      </w:r>
      <w:r w:rsidR="002232FC" w:rsidRPr="008572F4">
        <w:rPr>
          <w:rFonts w:asciiTheme="minorHAnsi" w:eastAsia="Arial Narrow" w:hAnsiTheme="minorHAnsi" w:cs="Arial Narrow"/>
          <w:spacing w:val="-1"/>
        </w:rPr>
        <w:t xml:space="preserve"> </w:t>
      </w:r>
    </w:p>
    <w:p w14:paraId="178D8750" w14:textId="77777777" w:rsidR="00676526" w:rsidRDefault="00676526" w:rsidP="006C26FC">
      <w:pPr>
        <w:spacing w:before="34"/>
        <w:rPr>
          <w:rFonts w:ascii="Arial Narrow" w:eastAsia="Arial Narrow" w:hAnsi="Arial Narrow" w:cs="Arial Narrow"/>
          <w:b/>
          <w:spacing w:val="-1"/>
          <w:u w:val="single"/>
        </w:rPr>
      </w:pPr>
    </w:p>
    <w:p w14:paraId="178D8751" w14:textId="77777777" w:rsidR="00AA2666" w:rsidRPr="009D5230" w:rsidRDefault="00CC3DCC">
      <w:pPr>
        <w:spacing w:before="34"/>
        <w:ind w:left="100"/>
        <w:rPr>
          <w:rFonts w:asciiTheme="minorHAnsi" w:eastAsia="Arial Narrow" w:hAnsiTheme="minorHAnsi" w:cs="Arial Narrow"/>
          <w:b/>
          <w:spacing w:val="-2"/>
          <w:u w:val="single"/>
        </w:rPr>
      </w:pPr>
      <w:r w:rsidRPr="009D5230">
        <w:rPr>
          <w:rFonts w:asciiTheme="minorHAnsi" w:eastAsia="Arial Narrow" w:hAnsiTheme="minorHAnsi" w:cs="Arial Narrow"/>
          <w:b/>
          <w:spacing w:val="-1"/>
          <w:u w:val="single"/>
        </w:rPr>
        <w:t>S</w:t>
      </w:r>
      <w:r w:rsidRPr="009D5230">
        <w:rPr>
          <w:rFonts w:asciiTheme="minorHAnsi" w:eastAsia="Arial Narrow" w:hAnsiTheme="minorHAnsi" w:cs="Arial Narrow"/>
          <w:b/>
          <w:u w:val="single"/>
        </w:rPr>
        <w:t xml:space="preserve">ince </w:t>
      </w:r>
      <w:r w:rsidRPr="009D5230">
        <w:rPr>
          <w:rFonts w:asciiTheme="minorHAnsi" w:eastAsia="Arial Narrow" w:hAnsiTheme="minorHAnsi" w:cs="Arial Narrow"/>
          <w:b/>
          <w:spacing w:val="-1"/>
          <w:u w:val="single"/>
        </w:rPr>
        <w:t>A</w:t>
      </w:r>
      <w:r w:rsidRPr="009D5230">
        <w:rPr>
          <w:rFonts w:asciiTheme="minorHAnsi" w:eastAsia="Arial Narrow" w:hAnsiTheme="minorHAnsi" w:cs="Arial Narrow"/>
          <w:b/>
          <w:u w:val="single"/>
        </w:rPr>
        <w:t>ug</w:t>
      </w:r>
      <w:r w:rsidRPr="009D5230">
        <w:rPr>
          <w:rFonts w:asciiTheme="minorHAnsi" w:eastAsia="Arial Narrow" w:hAnsiTheme="minorHAnsi" w:cs="Arial Narrow"/>
          <w:b/>
          <w:spacing w:val="-1"/>
          <w:u w:val="single"/>
        </w:rPr>
        <w:t>u</w:t>
      </w:r>
      <w:r w:rsidRPr="009D5230">
        <w:rPr>
          <w:rFonts w:asciiTheme="minorHAnsi" w:eastAsia="Arial Narrow" w:hAnsiTheme="minorHAnsi" w:cs="Arial Narrow"/>
          <w:b/>
          <w:u w:val="single"/>
        </w:rPr>
        <w:t>st 20</w:t>
      </w:r>
      <w:r w:rsidRPr="009D5230">
        <w:rPr>
          <w:rFonts w:asciiTheme="minorHAnsi" w:eastAsia="Arial Narrow" w:hAnsiTheme="minorHAnsi" w:cs="Arial Narrow"/>
          <w:b/>
          <w:spacing w:val="-2"/>
          <w:u w:val="single"/>
        </w:rPr>
        <w:t>1</w:t>
      </w:r>
      <w:r w:rsidR="00676526" w:rsidRPr="009D5230">
        <w:rPr>
          <w:rFonts w:asciiTheme="minorHAnsi" w:eastAsia="Arial Narrow" w:hAnsiTheme="minorHAnsi" w:cs="Arial Narrow"/>
          <w:b/>
          <w:u w:val="single"/>
        </w:rPr>
        <w:t xml:space="preserve">1 – </w:t>
      </w:r>
      <w:r w:rsidR="003508AA" w:rsidRPr="009D5230">
        <w:rPr>
          <w:rFonts w:asciiTheme="minorHAnsi" w:eastAsia="Arial Narrow" w:hAnsiTheme="minorHAnsi" w:cs="Arial Narrow"/>
          <w:b/>
          <w:u w:val="single"/>
        </w:rPr>
        <w:t>Oct 14</w:t>
      </w:r>
      <w:r w:rsidRPr="009D5230">
        <w:rPr>
          <w:rFonts w:asciiTheme="minorHAnsi" w:eastAsia="Arial Narrow" w:hAnsiTheme="minorHAnsi" w:cs="Arial Narrow"/>
          <w:b/>
          <w:spacing w:val="-2"/>
          <w:u w:val="single"/>
        </w:rPr>
        <w:t xml:space="preserve"> </w:t>
      </w:r>
      <w:r w:rsidRPr="009D5230">
        <w:rPr>
          <w:rFonts w:asciiTheme="minorHAnsi" w:eastAsia="Arial Narrow" w:hAnsiTheme="minorHAnsi" w:cs="Arial Narrow"/>
          <w:b/>
          <w:u w:val="single"/>
        </w:rPr>
        <w:t xml:space="preserve">with </w:t>
      </w:r>
      <w:r w:rsidRPr="009D5230">
        <w:rPr>
          <w:rFonts w:asciiTheme="minorHAnsi" w:eastAsia="Arial Narrow" w:hAnsiTheme="minorHAnsi" w:cs="Arial Narrow"/>
          <w:b/>
          <w:spacing w:val="-2"/>
          <w:u w:val="single"/>
        </w:rPr>
        <w:t>A</w:t>
      </w:r>
      <w:r w:rsidRPr="009D5230">
        <w:rPr>
          <w:rFonts w:asciiTheme="minorHAnsi" w:eastAsia="Arial Narrow" w:hAnsiTheme="minorHAnsi" w:cs="Arial Narrow"/>
          <w:b/>
          <w:u w:val="single"/>
        </w:rPr>
        <w:t>GC</w:t>
      </w:r>
      <w:r w:rsidRPr="009D5230">
        <w:rPr>
          <w:rFonts w:asciiTheme="minorHAnsi" w:eastAsia="Arial Narrow" w:hAnsiTheme="minorHAnsi" w:cs="Arial Narrow"/>
          <w:b/>
          <w:spacing w:val="-1"/>
          <w:u w:val="single"/>
        </w:rPr>
        <w:t xml:space="preserve"> N</w:t>
      </w:r>
      <w:r w:rsidRPr="009D5230">
        <w:rPr>
          <w:rFonts w:asciiTheme="minorHAnsi" w:eastAsia="Arial Narrow" w:hAnsiTheme="minorHAnsi" w:cs="Arial Narrow"/>
          <w:b/>
          <w:u w:val="single"/>
        </w:rPr>
        <w:t>etworks</w:t>
      </w:r>
      <w:r w:rsidRPr="009D5230">
        <w:rPr>
          <w:rFonts w:asciiTheme="minorHAnsi" w:eastAsia="Arial Narrow" w:hAnsiTheme="minorHAnsi" w:cs="Arial Narrow"/>
          <w:b/>
          <w:spacing w:val="-2"/>
          <w:u w:val="single"/>
        </w:rPr>
        <w:t xml:space="preserve"> </w:t>
      </w:r>
      <w:r w:rsidRPr="009D5230">
        <w:rPr>
          <w:rFonts w:asciiTheme="minorHAnsi" w:eastAsia="Arial Narrow" w:hAnsiTheme="minorHAnsi" w:cs="Arial Narrow"/>
          <w:b/>
          <w:u w:val="single"/>
        </w:rPr>
        <w:t>(</w:t>
      </w:r>
      <w:r w:rsidRPr="009D5230">
        <w:rPr>
          <w:rFonts w:asciiTheme="minorHAnsi" w:eastAsia="Arial Narrow" w:hAnsiTheme="minorHAnsi" w:cs="Arial Narrow"/>
          <w:b/>
          <w:spacing w:val="-1"/>
          <w:u w:val="single"/>
        </w:rPr>
        <w:t>A</w:t>
      </w:r>
      <w:r w:rsidRPr="009D5230">
        <w:rPr>
          <w:rFonts w:asciiTheme="minorHAnsi" w:eastAsia="Arial Narrow" w:hAnsiTheme="minorHAnsi" w:cs="Arial Narrow"/>
          <w:b/>
          <w:u w:val="single"/>
        </w:rPr>
        <w:t xml:space="preserve">n </w:t>
      </w:r>
      <w:r w:rsidRPr="009D5230">
        <w:rPr>
          <w:rFonts w:asciiTheme="minorHAnsi" w:eastAsia="Arial Narrow" w:hAnsiTheme="minorHAnsi" w:cs="Arial Narrow"/>
          <w:b/>
          <w:spacing w:val="-1"/>
          <w:u w:val="single"/>
        </w:rPr>
        <w:t>E</w:t>
      </w:r>
      <w:r w:rsidRPr="009D5230">
        <w:rPr>
          <w:rFonts w:asciiTheme="minorHAnsi" w:eastAsia="Arial Narrow" w:hAnsiTheme="minorHAnsi" w:cs="Arial Narrow"/>
          <w:b/>
          <w:u w:val="single"/>
        </w:rPr>
        <w:t>s</w:t>
      </w:r>
      <w:r w:rsidRPr="009D5230">
        <w:rPr>
          <w:rFonts w:asciiTheme="minorHAnsi" w:eastAsia="Arial Narrow" w:hAnsiTheme="minorHAnsi" w:cs="Arial Narrow"/>
          <w:b/>
          <w:spacing w:val="-2"/>
          <w:u w:val="single"/>
        </w:rPr>
        <w:t>s</w:t>
      </w:r>
      <w:r w:rsidRPr="009D5230">
        <w:rPr>
          <w:rFonts w:asciiTheme="minorHAnsi" w:eastAsia="Arial Narrow" w:hAnsiTheme="minorHAnsi" w:cs="Arial Narrow"/>
          <w:b/>
          <w:u w:val="single"/>
        </w:rPr>
        <w:t xml:space="preserve">ar </w:t>
      </w:r>
      <w:r w:rsidRPr="009D5230">
        <w:rPr>
          <w:rFonts w:asciiTheme="minorHAnsi" w:eastAsia="Arial Narrow" w:hAnsiTheme="minorHAnsi" w:cs="Arial Narrow"/>
          <w:b/>
          <w:spacing w:val="-1"/>
          <w:u w:val="single"/>
        </w:rPr>
        <w:t>E</w:t>
      </w:r>
      <w:r w:rsidRPr="009D5230">
        <w:rPr>
          <w:rFonts w:asciiTheme="minorHAnsi" w:eastAsia="Arial Narrow" w:hAnsiTheme="minorHAnsi" w:cs="Arial Narrow"/>
          <w:b/>
          <w:u w:val="single"/>
        </w:rPr>
        <w:t>nte</w:t>
      </w:r>
      <w:r w:rsidRPr="009D5230">
        <w:rPr>
          <w:rFonts w:asciiTheme="minorHAnsi" w:eastAsia="Arial Narrow" w:hAnsiTheme="minorHAnsi" w:cs="Arial Narrow"/>
          <w:b/>
          <w:spacing w:val="-1"/>
          <w:u w:val="single"/>
        </w:rPr>
        <w:t>r</w:t>
      </w:r>
      <w:r w:rsidRPr="009D5230">
        <w:rPr>
          <w:rFonts w:asciiTheme="minorHAnsi" w:eastAsia="Arial Narrow" w:hAnsiTheme="minorHAnsi" w:cs="Arial Narrow"/>
          <w:b/>
          <w:u w:val="single"/>
        </w:rPr>
        <w:t>p</w:t>
      </w:r>
      <w:r w:rsidRPr="009D5230">
        <w:rPr>
          <w:rFonts w:asciiTheme="minorHAnsi" w:eastAsia="Arial Narrow" w:hAnsiTheme="minorHAnsi" w:cs="Arial Narrow"/>
          <w:b/>
          <w:spacing w:val="-1"/>
          <w:u w:val="single"/>
        </w:rPr>
        <w:t>r</w:t>
      </w:r>
      <w:r w:rsidR="00AA2666" w:rsidRPr="009D5230">
        <w:rPr>
          <w:rFonts w:asciiTheme="minorHAnsi" w:eastAsia="Arial Narrow" w:hAnsiTheme="minorHAnsi" w:cs="Arial Narrow"/>
          <w:b/>
          <w:u w:val="single"/>
        </w:rPr>
        <w:t>ise) Mumbai</w:t>
      </w:r>
      <w:r w:rsidR="00AA2666" w:rsidRPr="009D5230">
        <w:rPr>
          <w:rFonts w:asciiTheme="minorHAnsi" w:eastAsia="Arial Narrow" w:hAnsiTheme="minorHAnsi" w:cs="Arial Narrow"/>
          <w:b/>
          <w:spacing w:val="-2"/>
          <w:u w:val="single"/>
        </w:rPr>
        <w:t>, India</w:t>
      </w:r>
    </w:p>
    <w:p w14:paraId="178D8752" w14:textId="77777777" w:rsidR="00582AAA" w:rsidRPr="009D5230" w:rsidRDefault="00222724">
      <w:pPr>
        <w:spacing w:before="34"/>
        <w:ind w:left="100"/>
        <w:rPr>
          <w:rFonts w:asciiTheme="minorHAnsi" w:eastAsia="Arial Narrow" w:hAnsiTheme="minorHAnsi" w:cs="Arial Narrow"/>
          <w:b/>
        </w:rPr>
      </w:pPr>
      <w:r>
        <w:rPr>
          <w:rFonts w:asciiTheme="minorHAnsi" w:eastAsia="Arial Narrow" w:hAnsiTheme="minorHAnsi" w:cs="Arial Narrow"/>
          <w:b/>
        </w:rPr>
        <w:t>Project Lead</w:t>
      </w:r>
      <w:r w:rsidR="009264CA" w:rsidRPr="009D5230">
        <w:rPr>
          <w:rFonts w:asciiTheme="minorHAnsi" w:eastAsia="Arial Narrow" w:hAnsiTheme="minorHAnsi" w:cs="Arial Narrow"/>
          <w:b/>
        </w:rPr>
        <w:t xml:space="preserve"> </w:t>
      </w:r>
      <w:r w:rsidR="00A07754" w:rsidRPr="009D5230">
        <w:rPr>
          <w:rFonts w:asciiTheme="minorHAnsi" w:eastAsia="Arial Narrow" w:hAnsiTheme="minorHAnsi" w:cs="Arial Narrow"/>
          <w:b/>
        </w:rPr>
        <w:t>–</w:t>
      </w:r>
      <w:r w:rsidR="00B659E1">
        <w:rPr>
          <w:rFonts w:asciiTheme="minorHAnsi" w:eastAsia="Arial Narrow" w:hAnsiTheme="minorHAnsi" w:cs="Arial Narrow"/>
          <w:b/>
        </w:rPr>
        <w:t xml:space="preserve"> Projects</w:t>
      </w:r>
      <w:r w:rsidR="00A07754" w:rsidRPr="009D5230">
        <w:rPr>
          <w:rFonts w:asciiTheme="minorHAnsi" w:eastAsia="Arial Narrow" w:hAnsiTheme="minorHAnsi" w:cs="Arial Narrow"/>
          <w:b/>
        </w:rPr>
        <w:t xml:space="preserve"> and </w:t>
      </w:r>
      <w:r>
        <w:rPr>
          <w:rFonts w:asciiTheme="minorHAnsi" w:eastAsia="Arial Narrow" w:hAnsiTheme="minorHAnsi" w:cs="Arial Narrow"/>
          <w:b/>
        </w:rPr>
        <w:t>Account Management</w:t>
      </w:r>
      <w:r w:rsidR="005322DB" w:rsidRPr="009D5230">
        <w:rPr>
          <w:rFonts w:asciiTheme="minorHAnsi" w:eastAsia="Arial Narrow" w:hAnsiTheme="minorHAnsi" w:cs="Arial Narrow"/>
          <w:b/>
        </w:rPr>
        <w:t xml:space="preserve"> </w:t>
      </w:r>
      <w:r w:rsidR="00364A76">
        <w:rPr>
          <w:rFonts w:asciiTheme="minorHAnsi" w:eastAsia="Arial Narrow" w:hAnsiTheme="minorHAnsi" w:cs="Arial Narrow"/>
          <w:b/>
        </w:rPr>
        <w:t>(</w:t>
      </w:r>
      <w:r>
        <w:rPr>
          <w:rFonts w:asciiTheme="minorHAnsi" w:eastAsia="Arial Narrow" w:hAnsiTheme="minorHAnsi" w:cs="Arial Narrow"/>
          <w:b/>
        </w:rPr>
        <w:t>Sales-</w:t>
      </w:r>
      <w:r w:rsidR="00364A76">
        <w:rPr>
          <w:rFonts w:asciiTheme="minorHAnsi" w:eastAsia="Arial Narrow" w:hAnsiTheme="minorHAnsi" w:cs="Arial Narrow"/>
          <w:b/>
        </w:rPr>
        <w:t>Services)</w:t>
      </w:r>
    </w:p>
    <w:p w14:paraId="178D8753" w14:textId="77777777" w:rsidR="00DC621A" w:rsidRPr="008572F4" w:rsidRDefault="00DC621A">
      <w:pPr>
        <w:spacing w:before="34"/>
        <w:ind w:left="100"/>
        <w:rPr>
          <w:rFonts w:asciiTheme="minorHAnsi" w:eastAsia="Arial Narrow" w:hAnsiTheme="minorHAnsi" w:cs="Arial Narrow"/>
          <w:b/>
        </w:rPr>
      </w:pPr>
    </w:p>
    <w:p w14:paraId="178D8754" w14:textId="77777777" w:rsidR="0087378B" w:rsidRPr="008572F4" w:rsidRDefault="007D64FD" w:rsidP="007D64FD">
      <w:pPr>
        <w:pStyle w:val="ListParagraph"/>
        <w:numPr>
          <w:ilvl w:val="0"/>
          <w:numId w:val="28"/>
        </w:numPr>
        <w:spacing w:before="35"/>
        <w:rPr>
          <w:rFonts w:asciiTheme="minorHAnsi" w:eastAsia="Arial Narrow" w:hAnsiTheme="minorHAnsi" w:cs="Arial Narrow"/>
        </w:rPr>
      </w:pPr>
      <w:r w:rsidRPr="008572F4">
        <w:rPr>
          <w:rFonts w:asciiTheme="minorHAnsi" w:eastAsia="Arial Narrow" w:hAnsiTheme="minorHAnsi" w:cs="Arial Narrow"/>
        </w:rPr>
        <w:t>To Create /maintain excellent relationship with clients and positively promote the company, Its mission and core values</w:t>
      </w:r>
    </w:p>
    <w:p w14:paraId="178D8755" w14:textId="77777777" w:rsidR="007D64FD" w:rsidRPr="00802A0D" w:rsidRDefault="007D64FD" w:rsidP="00802A0D">
      <w:pPr>
        <w:pStyle w:val="ListParagraph"/>
        <w:numPr>
          <w:ilvl w:val="0"/>
          <w:numId w:val="28"/>
        </w:numPr>
        <w:spacing w:before="35"/>
        <w:rPr>
          <w:rFonts w:asciiTheme="minorHAnsi" w:eastAsia="Arial Narrow" w:hAnsiTheme="minorHAnsi" w:cs="Arial Narrow"/>
        </w:rPr>
      </w:pPr>
      <w:r w:rsidRPr="008572F4">
        <w:rPr>
          <w:rFonts w:asciiTheme="minorHAnsi" w:eastAsia="Arial Narrow" w:hAnsiTheme="minorHAnsi" w:cs="Arial Narrow"/>
        </w:rPr>
        <w:t xml:space="preserve">Focusing on existing accounts with a client centric retention strategy </w:t>
      </w:r>
    </w:p>
    <w:p w14:paraId="178D8756" w14:textId="77777777" w:rsidR="007D64FD" w:rsidRPr="00E113C5" w:rsidRDefault="007D64FD" w:rsidP="007D64FD">
      <w:pPr>
        <w:pStyle w:val="ListParagraph"/>
        <w:numPr>
          <w:ilvl w:val="0"/>
          <w:numId w:val="28"/>
        </w:numPr>
        <w:spacing w:before="35"/>
        <w:rPr>
          <w:rFonts w:asciiTheme="minorHAnsi" w:eastAsia="Arial Narrow" w:hAnsiTheme="minorHAnsi" w:cs="Arial Narrow"/>
        </w:rPr>
      </w:pPr>
      <w:r w:rsidRPr="00E113C5">
        <w:rPr>
          <w:rFonts w:asciiTheme="minorHAnsi" w:eastAsia="Arial Narrow" w:hAnsiTheme="minorHAnsi" w:cs="Arial Narrow"/>
        </w:rPr>
        <w:t>Extremely good in follow ups and timely collection of all revenue from clients</w:t>
      </w:r>
    </w:p>
    <w:p w14:paraId="178D8757" w14:textId="77777777" w:rsidR="007D64FD" w:rsidRPr="00E113C5" w:rsidRDefault="004F5678" w:rsidP="007D64FD">
      <w:pPr>
        <w:pStyle w:val="ListParagraph"/>
        <w:numPr>
          <w:ilvl w:val="0"/>
          <w:numId w:val="28"/>
        </w:numPr>
        <w:spacing w:before="35"/>
        <w:rPr>
          <w:rFonts w:asciiTheme="minorHAnsi" w:eastAsia="Arial Narrow" w:hAnsiTheme="minorHAnsi" w:cs="Arial Narrow"/>
        </w:rPr>
      </w:pPr>
      <w:r w:rsidRPr="00E113C5">
        <w:rPr>
          <w:rFonts w:asciiTheme="minorHAnsi" w:eastAsia="Arial Narrow" w:hAnsiTheme="minorHAnsi" w:cs="Arial Narrow"/>
        </w:rPr>
        <w:t xml:space="preserve">Manage end to end client relationship including pitching, negotiation, contract renewal, billing/ invoicing, payment collection </w:t>
      </w:r>
    </w:p>
    <w:p w14:paraId="178D8758" w14:textId="77777777" w:rsidR="004F5678" w:rsidRDefault="004F5678" w:rsidP="007D64FD">
      <w:pPr>
        <w:pStyle w:val="ListParagraph"/>
        <w:numPr>
          <w:ilvl w:val="0"/>
          <w:numId w:val="28"/>
        </w:numPr>
        <w:spacing w:before="35"/>
        <w:rPr>
          <w:rFonts w:asciiTheme="minorHAnsi" w:eastAsia="Arial Narrow" w:hAnsiTheme="minorHAnsi" w:cs="Arial Narrow"/>
        </w:rPr>
      </w:pPr>
      <w:r w:rsidRPr="00E113C5">
        <w:rPr>
          <w:rFonts w:asciiTheme="minorHAnsi" w:eastAsia="Arial Narrow" w:hAnsiTheme="minorHAnsi" w:cs="Arial Narrow"/>
        </w:rPr>
        <w:t>Project management, planning, execution, profit and loss analysis</w:t>
      </w:r>
    </w:p>
    <w:p w14:paraId="178D8759" w14:textId="77777777" w:rsidR="00AB6524" w:rsidRPr="00AB6524" w:rsidRDefault="00AB6524" w:rsidP="00AB6524">
      <w:pPr>
        <w:pStyle w:val="ListParagraph"/>
        <w:numPr>
          <w:ilvl w:val="0"/>
          <w:numId w:val="28"/>
        </w:numPr>
        <w:spacing w:before="35"/>
        <w:rPr>
          <w:rFonts w:asciiTheme="minorHAnsi" w:eastAsia="Arial Narrow" w:hAnsiTheme="minorHAnsi" w:cs="Arial Narrow"/>
        </w:rPr>
      </w:pPr>
      <w:r w:rsidRPr="008572F4">
        <w:rPr>
          <w:rFonts w:asciiTheme="minorHAnsi" w:eastAsia="Arial Narrow" w:hAnsiTheme="minorHAnsi" w:cs="Arial Narrow"/>
        </w:rPr>
        <w:t>Interact regularly with the clients to ensure a committed and partnership based relationship</w:t>
      </w:r>
    </w:p>
    <w:p w14:paraId="178D875A" w14:textId="77777777" w:rsidR="00802A0D" w:rsidRDefault="00802A0D" w:rsidP="007D64FD">
      <w:pPr>
        <w:pStyle w:val="ListParagraph"/>
        <w:numPr>
          <w:ilvl w:val="0"/>
          <w:numId w:val="28"/>
        </w:numPr>
        <w:spacing w:before="35"/>
        <w:rPr>
          <w:rFonts w:asciiTheme="minorHAnsi" w:eastAsia="Arial Narrow" w:hAnsiTheme="minorHAnsi" w:cs="Arial Narrow"/>
        </w:rPr>
      </w:pPr>
      <w:r>
        <w:rPr>
          <w:rFonts w:asciiTheme="minorHAnsi" w:eastAsia="Arial Narrow" w:hAnsiTheme="minorHAnsi" w:cs="Arial Narrow"/>
        </w:rPr>
        <w:t>Responsible for the complete life-cycle of the project</w:t>
      </w:r>
    </w:p>
    <w:p w14:paraId="178D875B" w14:textId="77777777" w:rsidR="00802A0D" w:rsidRDefault="00802A0D" w:rsidP="007D64FD">
      <w:pPr>
        <w:pStyle w:val="ListParagraph"/>
        <w:numPr>
          <w:ilvl w:val="0"/>
          <w:numId w:val="28"/>
        </w:numPr>
        <w:spacing w:before="35"/>
        <w:rPr>
          <w:rFonts w:asciiTheme="minorHAnsi" w:eastAsia="Arial Narrow" w:hAnsiTheme="minorHAnsi" w:cs="Arial Narrow"/>
        </w:rPr>
      </w:pPr>
      <w:r>
        <w:rPr>
          <w:rFonts w:asciiTheme="minorHAnsi" w:eastAsia="Arial Narrow" w:hAnsiTheme="minorHAnsi" w:cs="Arial Narrow"/>
        </w:rPr>
        <w:t>Management of revenue budgets and preparation of costing for internal and external clients</w:t>
      </w:r>
    </w:p>
    <w:p w14:paraId="178D875C" w14:textId="77777777" w:rsidR="00802A0D" w:rsidRPr="00E113C5" w:rsidRDefault="00802A0D" w:rsidP="007D64FD">
      <w:pPr>
        <w:pStyle w:val="ListParagraph"/>
        <w:numPr>
          <w:ilvl w:val="0"/>
          <w:numId w:val="28"/>
        </w:numPr>
        <w:spacing w:before="35"/>
        <w:rPr>
          <w:rFonts w:asciiTheme="minorHAnsi" w:eastAsia="Arial Narrow" w:hAnsiTheme="minorHAnsi" w:cs="Arial Narrow"/>
        </w:rPr>
      </w:pPr>
      <w:r>
        <w:rPr>
          <w:rFonts w:asciiTheme="minorHAnsi" w:eastAsia="Arial Narrow" w:hAnsiTheme="minorHAnsi" w:cs="Arial Narrow"/>
        </w:rPr>
        <w:t>Performing project completion assessment including customer feedback and project transfer and closing documentation</w:t>
      </w:r>
    </w:p>
    <w:p w14:paraId="178D875D" w14:textId="77777777" w:rsidR="0093106D" w:rsidRPr="00E113C5" w:rsidRDefault="0093106D" w:rsidP="007D64FD">
      <w:pPr>
        <w:pStyle w:val="ListParagraph"/>
        <w:numPr>
          <w:ilvl w:val="0"/>
          <w:numId w:val="28"/>
        </w:numPr>
        <w:spacing w:before="35"/>
        <w:rPr>
          <w:rFonts w:asciiTheme="minorHAnsi" w:eastAsia="Arial Narrow" w:hAnsiTheme="minorHAnsi" w:cs="Arial Narrow"/>
        </w:rPr>
      </w:pPr>
      <w:r w:rsidRPr="00E113C5">
        <w:rPr>
          <w:rFonts w:asciiTheme="minorHAnsi" w:eastAsia="Arial Narrow" w:hAnsiTheme="minorHAnsi" w:cs="Arial Narrow"/>
        </w:rPr>
        <w:t xml:space="preserve">Ability to handle customer escalation </w:t>
      </w:r>
    </w:p>
    <w:p w14:paraId="178D875E" w14:textId="77777777" w:rsidR="0093106D" w:rsidRPr="00E113C5" w:rsidRDefault="0093106D" w:rsidP="007D64FD">
      <w:pPr>
        <w:pStyle w:val="ListParagraph"/>
        <w:numPr>
          <w:ilvl w:val="0"/>
          <w:numId w:val="28"/>
        </w:numPr>
        <w:spacing w:before="35"/>
        <w:rPr>
          <w:rFonts w:asciiTheme="minorHAnsi" w:eastAsia="Arial Narrow" w:hAnsiTheme="minorHAnsi" w:cs="Arial Narrow"/>
        </w:rPr>
      </w:pPr>
      <w:r w:rsidRPr="00E113C5">
        <w:rPr>
          <w:rFonts w:asciiTheme="minorHAnsi" w:eastAsia="Arial Narrow" w:hAnsiTheme="minorHAnsi" w:cs="Arial Narrow"/>
        </w:rPr>
        <w:t>Handling various vendors and training them as per requirement</w:t>
      </w:r>
    </w:p>
    <w:p w14:paraId="178D875F" w14:textId="77777777" w:rsidR="0093106D" w:rsidRPr="00E113C5" w:rsidRDefault="0093106D" w:rsidP="007D64FD">
      <w:pPr>
        <w:pStyle w:val="ListParagraph"/>
        <w:numPr>
          <w:ilvl w:val="0"/>
          <w:numId w:val="28"/>
        </w:numPr>
        <w:spacing w:before="35"/>
        <w:rPr>
          <w:rFonts w:asciiTheme="minorHAnsi" w:eastAsia="Arial Narrow" w:hAnsiTheme="minorHAnsi" w:cs="Arial Narrow"/>
        </w:rPr>
      </w:pPr>
      <w:r w:rsidRPr="00E113C5">
        <w:rPr>
          <w:rFonts w:asciiTheme="minorHAnsi" w:eastAsia="Arial Narrow" w:hAnsiTheme="minorHAnsi" w:cs="Arial Narrow"/>
        </w:rPr>
        <w:t xml:space="preserve">Handling  the FMS team of 90-120 telecom engineers and their respective team leaders </w:t>
      </w:r>
    </w:p>
    <w:p w14:paraId="178D8760" w14:textId="77777777" w:rsidR="007D64FD" w:rsidRDefault="007D64FD" w:rsidP="007D64FD">
      <w:pPr>
        <w:pStyle w:val="ListParagraph"/>
        <w:numPr>
          <w:ilvl w:val="0"/>
          <w:numId w:val="28"/>
        </w:numPr>
        <w:spacing w:before="35"/>
        <w:rPr>
          <w:rFonts w:asciiTheme="minorHAnsi" w:eastAsia="Arial Narrow" w:hAnsiTheme="minorHAnsi" w:cs="Arial Narrow"/>
        </w:rPr>
      </w:pPr>
      <w:r w:rsidRPr="00E113C5">
        <w:rPr>
          <w:rFonts w:asciiTheme="minorHAnsi" w:eastAsia="Arial Narrow" w:hAnsiTheme="minorHAnsi" w:cs="Arial Narrow"/>
        </w:rPr>
        <w:t xml:space="preserve"> </w:t>
      </w:r>
      <w:r w:rsidR="00D63435" w:rsidRPr="00E113C5">
        <w:rPr>
          <w:rFonts w:asciiTheme="minorHAnsi" w:eastAsia="Arial Narrow" w:hAnsiTheme="minorHAnsi" w:cs="Arial Narrow"/>
        </w:rPr>
        <w:t xml:space="preserve">Hiring, retaining, training and managing the team </w:t>
      </w:r>
    </w:p>
    <w:p w14:paraId="178D8761" w14:textId="77777777" w:rsidR="00DA370D" w:rsidRPr="00DA370D" w:rsidRDefault="00DA370D" w:rsidP="00DA370D">
      <w:pPr>
        <w:spacing w:before="35"/>
        <w:rPr>
          <w:rFonts w:asciiTheme="minorHAnsi" w:eastAsia="Arial Narrow" w:hAnsiTheme="minorHAnsi" w:cs="Arial Narrow"/>
        </w:rPr>
      </w:pPr>
    </w:p>
    <w:p w14:paraId="178D8762" w14:textId="77777777" w:rsidR="00DA370D" w:rsidRDefault="00DA370D" w:rsidP="00DA370D">
      <w:pPr>
        <w:spacing w:before="35"/>
        <w:rPr>
          <w:rFonts w:asciiTheme="minorHAnsi" w:eastAsia="Arial Narrow" w:hAnsiTheme="minorHAnsi" w:cs="Arial Narrow"/>
        </w:rPr>
      </w:pPr>
    </w:p>
    <w:p w14:paraId="178D8763" w14:textId="77777777" w:rsidR="00DA370D" w:rsidRPr="00DA370D" w:rsidRDefault="00DA370D" w:rsidP="00DA370D">
      <w:pPr>
        <w:spacing w:before="35"/>
        <w:rPr>
          <w:rFonts w:asciiTheme="minorHAnsi" w:eastAsia="Arial Narrow" w:hAnsiTheme="minorHAnsi" w:cs="Arial Narrow"/>
        </w:rPr>
      </w:pPr>
    </w:p>
    <w:p w14:paraId="178D8764" w14:textId="77777777" w:rsidR="00A77ED2" w:rsidRPr="007D64FD" w:rsidRDefault="00A77ED2" w:rsidP="00A77ED2">
      <w:pPr>
        <w:pStyle w:val="ListParagraph"/>
        <w:spacing w:before="35"/>
        <w:rPr>
          <w:rFonts w:ascii="Arial Narrow" w:eastAsia="Arial Narrow" w:hAnsi="Arial Narrow" w:cs="Arial Narrow"/>
        </w:rPr>
      </w:pPr>
    </w:p>
    <w:p w14:paraId="178D8765" w14:textId="4070CD7E" w:rsidR="0087378B" w:rsidRPr="00F46647" w:rsidRDefault="0087378B" w:rsidP="0087378B">
      <w:pPr>
        <w:ind w:left="100"/>
        <w:rPr>
          <w:rFonts w:asciiTheme="minorHAnsi" w:eastAsia="Arial Narrow" w:hAnsiTheme="minorHAnsi" w:cs="Arial Narrow"/>
        </w:rPr>
      </w:pPr>
      <w:r w:rsidRPr="00F46647">
        <w:rPr>
          <w:rFonts w:asciiTheme="minorHAnsi" w:eastAsia="Arial Narrow" w:hAnsiTheme="minorHAnsi" w:cs="Arial Narrow"/>
          <w:b/>
          <w:spacing w:val="-1"/>
        </w:rPr>
        <w:t>A</w:t>
      </w:r>
      <w:r w:rsidRPr="00F46647">
        <w:rPr>
          <w:rFonts w:asciiTheme="minorHAnsi" w:eastAsia="Arial Narrow" w:hAnsiTheme="minorHAnsi" w:cs="Arial Narrow"/>
          <w:b/>
        </w:rPr>
        <w:t>p</w:t>
      </w:r>
      <w:r w:rsidRPr="00F46647">
        <w:rPr>
          <w:rFonts w:asciiTheme="minorHAnsi" w:eastAsia="Arial Narrow" w:hAnsiTheme="minorHAnsi" w:cs="Arial Narrow"/>
          <w:b/>
          <w:spacing w:val="-1"/>
        </w:rPr>
        <w:t>r</w:t>
      </w:r>
      <w:r w:rsidRPr="00F46647">
        <w:rPr>
          <w:rFonts w:asciiTheme="minorHAnsi" w:eastAsia="Arial Narrow" w:hAnsiTheme="minorHAnsi" w:cs="Arial Narrow"/>
          <w:b/>
        </w:rPr>
        <w:t>il 09</w:t>
      </w:r>
      <w:r w:rsidRPr="00F46647">
        <w:rPr>
          <w:rFonts w:asciiTheme="minorHAnsi" w:eastAsia="Arial Narrow" w:hAnsiTheme="minorHAnsi" w:cs="Arial Narrow"/>
          <w:b/>
          <w:spacing w:val="1"/>
        </w:rPr>
        <w:t xml:space="preserve"> </w:t>
      </w:r>
      <w:r w:rsidRPr="00F46647">
        <w:rPr>
          <w:rFonts w:asciiTheme="minorHAnsi" w:eastAsia="Arial Narrow" w:hAnsiTheme="minorHAnsi" w:cs="Arial Narrow"/>
          <w:b/>
        </w:rPr>
        <w:t>– Oct</w:t>
      </w:r>
      <w:r w:rsidRPr="00F46647">
        <w:rPr>
          <w:rFonts w:asciiTheme="minorHAnsi" w:eastAsia="Arial Narrow" w:hAnsiTheme="minorHAnsi" w:cs="Arial Narrow"/>
          <w:b/>
          <w:spacing w:val="-2"/>
        </w:rPr>
        <w:t xml:space="preserve"> </w:t>
      </w:r>
      <w:r w:rsidRPr="00F46647">
        <w:rPr>
          <w:rFonts w:asciiTheme="minorHAnsi" w:eastAsia="Arial Narrow" w:hAnsiTheme="minorHAnsi" w:cs="Arial Narrow"/>
          <w:b/>
        </w:rPr>
        <w:t xml:space="preserve">09 </w:t>
      </w:r>
      <w:r w:rsidRPr="00F46647">
        <w:rPr>
          <w:rFonts w:asciiTheme="minorHAnsi" w:eastAsia="Arial Narrow" w:hAnsiTheme="minorHAnsi" w:cs="Arial Narrow"/>
          <w:b/>
          <w:spacing w:val="1"/>
        </w:rPr>
        <w:t>w</w:t>
      </w:r>
      <w:r w:rsidRPr="00F46647">
        <w:rPr>
          <w:rFonts w:asciiTheme="minorHAnsi" w:eastAsia="Arial Narrow" w:hAnsiTheme="minorHAnsi" w:cs="Arial Narrow"/>
          <w:b/>
        </w:rPr>
        <w:t>i</w:t>
      </w:r>
      <w:r w:rsidRPr="00F46647">
        <w:rPr>
          <w:rFonts w:asciiTheme="minorHAnsi" w:eastAsia="Arial Narrow" w:hAnsiTheme="minorHAnsi" w:cs="Arial Narrow"/>
          <w:b/>
          <w:spacing w:val="-3"/>
        </w:rPr>
        <w:t>t</w:t>
      </w:r>
      <w:r w:rsidRPr="00F46647">
        <w:rPr>
          <w:rFonts w:asciiTheme="minorHAnsi" w:eastAsia="Arial Narrow" w:hAnsiTheme="minorHAnsi" w:cs="Arial Narrow"/>
          <w:b/>
        </w:rPr>
        <w:t xml:space="preserve">h </w:t>
      </w:r>
      <w:proofErr w:type="spellStart"/>
      <w:r w:rsidRPr="00F46647">
        <w:rPr>
          <w:rFonts w:asciiTheme="minorHAnsi" w:eastAsia="Arial Narrow" w:hAnsiTheme="minorHAnsi" w:cs="Arial Narrow"/>
          <w:b/>
          <w:spacing w:val="-1"/>
        </w:rPr>
        <w:t>Managecom</w:t>
      </w:r>
      <w:proofErr w:type="spellEnd"/>
      <w:r w:rsidRPr="00F46647">
        <w:rPr>
          <w:rFonts w:asciiTheme="minorHAnsi" w:eastAsia="Arial Narrow" w:hAnsiTheme="minorHAnsi" w:cs="Arial Narrow"/>
          <w:b/>
        </w:rPr>
        <w:t xml:space="preserve"> of </w:t>
      </w:r>
      <w:r w:rsidRPr="00F46647">
        <w:rPr>
          <w:rFonts w:asciiTheme="minorHAnsi" w:eastAsia="Arial Narrow" w:hAnsiTheme="minorHAnsi" w:cs="Arial Narrow"/>
          <w:b/>
          <w:spacing w:val="-1"/>
        </w:rPr>
        <w:t>T</w:t>
      </w:r>
      <w:r w:rsidRPr="00F46647">
        <w:rPr>
          <w:rFonts w:asciiTheme="minorHAnsi" w:eastAsia="Arial Narrow" w:hAnsiTheme="minorHAnsi" w:cs="Arial Narrow"/>
          <w:b/>
        </w:rPr>
        <w:t>ech</w:t>
      </w:r>
      <w:r w:rsidRPr="00F46647">
        <w:rPr>
          <w:rFonts w:asciiTheme="minorHAnsi" w:eastAsia="Arial Narrow" w:hAnsiTheme="minorHAnsi" w:cs="Arial Narrow"/>
          <w:b/>
          <w:spacing w:val="-3"/>
        </w:rPr>
        <w:t>n</w:t>
      </w:r>
      <w:r w:rsidRPr="00F46647">
        <w:rPr>
          <w:rFonts w:asciiTheme="minorHAnsi" w:eastAsia="Arial Narrow" w:hAnsiTheme="minorHAnsi" w:cs="Arial Narrow"/>
          <w:b/>
        </w:rPr>
        <w:t xml:space="preserve">ology </w:t>
      </w:r>
      <w:r w:rsidRPr="00F46647">
        <w:rPr>
          <w:rFonts w:asciiTheme="minorHAnsi" w:eastAsia="Arial Narrow" w:hAnsiTheme="minorHAnsi" w:cs="Arial Narrow"/>
          <w:b/>
          <w:spacing w:val="-3"/>
        </w:rPr>
        <w:t>a</w:t>
      </w:r>
      <w:r w:rsidRPr="00F46647">
        <w:rPr>
          <w:rFonts w:asciiTheme="minorHAnsi" w:eastAsia="Arial Narrow" w:hAnsiTheme="minorHAnsi" w:cs="Arial Narrow"/>
          <w:b/>
        </w:rPr>
        <w:t xml:space="preserve">s </w:t>
      </w:r>
      <w:r w:rsidRPr="00F46647">
        <w:rPr>
          <w:rFonts w:asciiTheme="minorHAnsi" w:eastAsia="Arial Narrow" w:hAnsiTheme="minorHAnsi" w:cs="Arial Narrow"/>
          <w:b/>
          <w:spacing w:val="-1"/>
        </w:rPr>
        <w:t>N</w:t>
      </w:r>
      <w:r w:rsidRPr="00F46647">
        <w:rPr>
          <w:rFonts w:asciiTheme="minorHAnsi" w:eastAsia="Arial Narrow" w:hAnsiTheme="minorHAnsi" w:cs="Arial Narrow"/>
          <w:b/>
        </w:rPr>
        <w:t xml:space="preserve">etwork </w:t>
      </w:r>
      <w:r w:rsidRPr="00F46647">
        <w:rPr>
          <w:rFonts w:asciiTheme="minorHAnsi" w:eastAsia="Arial Narrow" w:hAnsiTheme="minorHAnsi" w:cs="Arial Narrow"/>
          <w:b/>
          <w:spacing w:val="-1"/>
        </w:rPr>
        <w:t>E</w:t>
      </w:r>
      <w:r w:rsidRPr="00F46647">
        <w:rPr>
          <w:rFonts w:asciiTheme="minorHAnsi" w:eastAsia="Arial Narrow" w:hAnsiTheme="minorHAnsi" w:cs="Arial Narrow"/>
          <w:b/>
        </w:rPr>
        <w:t>ngin</w:t>
      </w:r>
      <w:r w:rsidRPr="00F46647">
        <w:rPr>
          <w:rFonts w:asciiTheme="minorHAnsi" w:eastAsia="Arial Narrow" w:hAnsiTheme="minorHAnsi" w:cs="Arial Narrow"/>
          <w:b/>
          <w:spacing w:val="-3"/>
        </w:rPr>
        <w:t>e</w:t>
      </w:r>
      <w:r w:rsidRPr="00F46647">
        <w:rPr>
          <w:rFonts w:asciiTheme="minorHAnsi" w:eastAsia="Arial Narrow" w:hAnsiTheme="minorHAnsi" w:cs="Arial Narrow"/>
          <w:b/>
        </w:rPr>
        <w:t>er</w:t>
      </w:r>
    </w:p>
    <w:p w14:paraId="178D8766" w14:textId="3ED9F761" w:rsidR="0087378B" w:rsidRPr="00F46647" w:rsidRDefault="0087378B" w:rsidP="0087378B">
      <w:pPr>
        <w:spacing w:before="15" w:line="220" w:lineRule="exact"/>
        <w:rPr>
          <w:rFonts w:asciiTheme="minorHAnsi" w:hAnsiTheme="minorHAnsi"/>
        </w:rPr>
      </w:pPr>
    </w:p>
    <w:p w14:paraId="178D8767" w14:textId="4E50AF7D" w:rsidR="00D83F9D" w:rsidRPr="00F46647" w:rsidRDefault="0087378B" w:rsidP="00D83F9D">
      <w:pPr>
        <w:pStyle w:val="ListParagraph"/>
        <w:numPr>
          <w:ilvl w:val="0"/>
          <w:numId w:val="19"/>
        </w:numPr>
        <w:rPr>
          <w:rFonts w:asciiTheme="minorHAnsi" w:eastAsia="Arial Narrow" w:hAnsiTheme="minorHAnsi" w:cs="Arial Narrow"/>
        </w:rPr>
      </w:pPr>
      <w:r w:rsidRPr="00F46647">
        <w:rPr>
          <w:rFonts w:asciiTheme="minorHAnsi" w:eastAsia="Arial Narrow" w:hAnsiTheme="minorHAnsi" w:cs="Arial Narrow"/>
          <w:b/>
        </w:rPr>
        <w:t>M</w:t>
      </w:r>
      <w:r w:rsidRPr="00F46647">
        <w:rPr>
          <w:rFonts w:asciiTheme="minorHAnsi" w:eastAsia="Arial Narrow" w:hAnsiTheme="minorHAnsi" w:cs="Arial Narrow"/>
          <w:b/>
          <w:spacing w:val="-1"/>
        </w:rPr>
        <w:t>CSA</w:t>
      </w:r>
      <w:r w:rsidRPr="00F46647">
        <w:rPr>
          <w:rFonts w:asciiTheme="minorHAnsi" w:eastAsia="Arial Narrow" w:hAnsiTheme="minorHAnsi" w:cs="Arial Narrow"/>
        </w:rPr>
        <w:t>:-</w:t>
      </w:r>
    </w:p>
    <w:p w14:paraId="178D8768" w14:textId="5004C839" w:rsidR="0087378B" w:rsidRPr="00F46647" w:rsidRDefault="0087378B" w:rsidP="00D83F9D">
      <w:pPr>
        <w:pStyle w:val="ListParagraph"/>
        <w:ind w:left="1540"/>
        <w:rPr>
          <w:rFonts w:asciiTheme="minorHAnsi" w:eastAsia="Arial Narrow" w:hAnsiTheme="minorHAnsi" w:cs="Arial Narrow"/>
        </w:rPr>
      </w:pPr>
      <w:r w:rsidRPr="00F46647">
        <w:rPr>
          <w:rFonts w:asciiTheme="minorHAnsi" w:eastAsia="Arial Narrow" w:hAnsiTheme="minorHAnsi" w:cs="Arial Narrow"/>
        </w:rPr>
        <w:t>In</w:t>
      </w:r>
      <w:r w:rsidRPr="00F46647">
        <w:rPr>
          <w:rFonts w:asciiTheme="minorHAnsi" w:eastAsia="Arial Narrow" w:hAnsiTheme="minorHAnsi" w:cs="Arial Narrow"/>
          <w:spacing w:val="1"/>
        </w:rPr>
        <w:t>s</w:t>
      </w:r>
      <w:r w:rsidRPr="00F46647">
        <w:rPr>
          <w:rFonts w:asciiTheme="minorHAnsi" w:eastAsia="Arial Narrow" w:hAnsiTheme="minorHAnsi" w:cs="Arial Narrow"/>
        </w:rPr>
        <w:t>ta</w:t>
      </w:r>
      <w:r w:rsidRPr="00F46647">
        <w:rPr>
          <w:rFonts w:asciiTheme="minorHAnsi" w:eastAsia="Arial Narrow" w:hAnsiTheme="minorHAnsi" w:cs="Arial Narrow"/>
          <w:spacing w:val="-2"/>
        </w:rPr>
        <w:t>l</w:t>
      </w:r>
      <w:r w:rsidRPr="00F46647">
        <w:rPr>
          <w:rFonts w:asciiTheme="minorHAnsi" w:eastAsia="Arial Narrow" w:hAnsiTheme="minorHAnsi" w:cs="Arial Narrow"/>
        </w:rPr>
        <w:t>l</w:t>
      </w:r>
      <w:r w:rsidR="000F5E9A" w:rsidRPr="00F46647">
        <w:rPr>
          <w:rFonts w:asciiTheme="minorHAnsi" w:eastAsia="Arial Narrow" w:hAnsiTheme="minorHAnsi" w:cs="Arial Narrow"/>
        </w:rPr>
        <w:t xml:space="preserve">ation </w:t>
      </w:r>
      <w:r w:rsidR="000F5E9A" w:rsidRPr="00F46647">
        <w:rPr>
          <w:rFonts w:asciiTheme="minorHAnsi" w:eastAsia="Arial Narrow" w:hAnsiTheme="minorHAnsi" w:cs="Arial Narrow"/>
          <w:spacing w:val="1"/>
        </w:rPr>
        <w:t xml:space="preserve">of </w:t>
      </w:r>
      <w:r w:rsidRPr="00F46647">
        <w:rPr>
          <w:rFonts w:asciiTheme="minorHAnsi" w:eastAsia="Arial Narrow" w:hAnsiTheme="minorHAnsi" w:cs="Arial Narrow"/>
        </w:rPr>
        <w:t>Se</w:t>
      </w:r>
      <w:r w:rsidRPr="00F46647">
        <w:rPr>
          <w:rFonts w:asciiTheme="minorHAnsi" w:eastAsia="Arial Narrow" w:hAnsiTheme="minorHAnsi" w:cs="Arial Narrow"/>
          <w:spacing w:val="-3"/>
        </w:rPr>
        <w:t>r</w:t>
      </w:r>
      <w:r w:rsidRPr="00F46647">
        <w:rPr>
          <w:rFonts w:asciiTheme="minorHAnsi" w:eastAsia="Arial Narrow" w:hAnsiTheme="minorHAnsi" w:cs="Arial Narrow"/>
        </w:rPr>
        <w:t>ver 2</w:t>
      </w:r>
      <w:r w:rsidRPr="00F46647">
        <w:rPr>
          <w:rFonts w:asciiTheme="minorHAnsi" w:eastAsia="Arial Narrow" w:hAnsiTheme="minorHAnsi" w:cs="Arial Narrow"/>
          <w:spacing w:val="-2"/>
        </w:rPr>
        <w:t>0</w:t>
      </w:r>
      <w:r w:rsidRPr="00F46647">
        <w:rPr>
          <w:rFonts w:asciiTheme="minorHAnsi" w:eastAsia="Arial Narrow" w:hAnsiTheme="minorHAnsi" w:cs="Arial Narrow"/>
        </w:rPr>
        <w:t>03 and</w:t>
      </w:r>
      <w:r w:rsidRPr="00F46647">
        <w:rPr>
          <w:rFonts w:asciiTheme="minorHAnsi" w:eastAsia="Arial Narrow" w:hAnsiTheme="minorHAnsi" w:cs="Arial Narrow"/>
          <w:spacing w:val="-2"/>
        </w:rPr>
        <w:t xml:space="preserve"> </w:t>
      </w:r>
      <w:r w:rsidRPr="00F46647">
        <w:rPr>
          <w:rFonts w:asciiTheme="minorHAnsi" w:eastAsia="Arial Narrow" w:hAnsiTheme="minorHAnsi" w:cs="Arial Narrow"/>
          <w:spacing w:val="-1"/>
        </w:rPr>
        <w:t>A</w:t>
      </w:r>
      <w:r w:rsidRPr="00F46647">
        <w:rPr>
          <w:rFonts w:asciiTheme="minorHAnsi" w:eastAsia="Arial Narrow" w:hAnsiTheme="minorHAnsi" w:cs="Arial Narrow"/>
        </w:rPr>
        <w:t>ct</w:t>
      </w:r>
      <w:r w:rsidRPr="00F46647">
        <w:rPr>
          <w:rFonts w:asciiTheme="minorHAnsi" w:eastAsia="Arial Narrow" w:hAnsiTheme="minorHAnsi" w:cs="Arial Narrow"/>
          <w:spacing w:val="-2"/>
        </w:rPr>
        <w:t>i</w:t>
      </w:r>
      <w:r w:rsidRPr="00F46647">
        <w:rPr>
          <w:rFonts w:asciiTheme="minorHAnsi" w:eastAsia="Arial Narrow" w:hAnsiTheme="minorHAnsi" w:cs="Arial Narrow"/>
        </w:rPr>
        <w:t xml:space="preserve">ve </w:t>
      </w:r>
      <w:r w:rsidRPr="00F46647">
        <w:rPr>
          <w:rFonts w:asciiTheme="minorHAnsi" w:eastAsia="Arial Narrow" w:hAnsiTheme="minorHAnsi" w:cs="Arial Narrow"/>
          <w:spacing w:val="-1"/>
        </w:rPr>
        <w:t>D</w:t>
      </w:r>
      <w:r w:rsidRPr="00F46647">
        <w:rPr>
          <w:rFonts w:asciiTheme="minorHAnsi" w:eastAsia="Arial Narrow" w:hAnsiTheme="minorHAnsi" w:cs="Arial Narrow"/>
        </w:rPr>
        <w:t>ir</w:t>
      </w:r>
      <w:r w:rsidRPr="00F46647">
        <w:rPr>
          <w:rFonts w:asciiTheme="minorHAnsi" w:eastAsia="Arial Narrow" w:hAnsiTheme="minorHAnsi" w:cs="Arial Narrow"/>
          <w:spacing w:val="-2"/>
        </w:rPr>
        <w:t>e</w:t>
      </w:r>
      <w:r w:rsidR="00714205" w:rsidRPr="00F46647">
        <w:rPr>
          <w:rFonts w:asciiTheme="minorHAnsi" w:eastAsia="Arial Narrow" w:hAnsiTheme="minorHAnsi" w:cs="Arial Narrow"/>
        </w:rPr>
        <w:t>ctory, Managing the server, create local user &amp; domain user</w:t>
      </w:r>
    </w:p>
    <w:p w14:paraId="178D8769" w14:textId="22B0C0DF" w:rsidR="00794343" w:rsidRDefault="00E40A1E" w:rsidP="007269B6">
      <w:pPr>
        <w:pStyle w:val="ListParagraph"/>
        <w:ind w:left="1540"/>
        <w:rPr>
          <w:rFonts w:asciiTheme="minorHAnsi" w:eastAsia="Arial Narrow" w:hAnsiTheme="minorHAnsi" w:cs="Arial Narrow"/>
        </w:rPr>
      </w:pPr>
      <w:r w:rsidRPr="00F46647">
        <w:rPr>
          <w:rFonts w:asciiTheme="minorHAnsi" w:eastAsia="Arial Narrow" w:hAnsiTheme="minorHAnsi" w:cs="Arial Narrow"/>
        </w:rPr>
        <w:t xml:space="preserve">Over all responsible for Server, LAN, WAN, internet </w:t>
      </w:r>
      <w:r w:rsidR="00B45554" w:rsidRPr="00F46647">
        <w:rPr>
          <w:rFonts w:asciiTheme="minorHAnsi" w:eastAsia="Arial Narrow" w:hAnsiTheme="minorHAnsi" w:cs="Arial Narrow"/>
        </w:rPr>
        <w:t>policy,</w:t>
      </w:r>
      <w:r w:rsidR="009F4377" w:rsidRPr="00F46647">
        <w:rPr>
          <w:rFonts w:asciiTheme="minorHAnsi" w:eastAsia="Arial Narrow" w:hAnsiTheme="minorHAnsi" w:cs="Arial Narrow"/>
        </w:rPr>
        <w:t xml:space="preserve"> Switch/Router </w:t>
      </w:r>
      <w:r w:rsidR="007269B6" w:rsidRPr="00F46647">
        <w:rPr>
          <w:rFonts w:asciiTheme="minorHAnsi" w:eastAsia="Arial Narrow" w:hAnsiTheme="minorHAnsi" w:cs="Arial Narrow"/>
        </w:rPr>
        <w:t xml:space="preserve">configuration </w:t>
      </w:r>
    </w:p>
    <w:p w14:paraId="178D876A" w14:textId="65A5A5DA" w:rsidR="00DA370D" w:rsidRDefault="00DA370D" w:rsidP="007269B6">
      <w:pPr>
        <w:pStyle w:val="ListParagraph"/>
        <w:ind w:left="1540"/>
        <w:rPr>
          <w:rFonts w:asciiTheme="minorHAnsi" w:eastAsia="Arial Narrow" w:hAnsiTheme="minorHAnsi" w:cs="Arial Narrow"/>
        </w:rPr>
      </w:pPr>
    </w:p>
    <w:p w14:paraId="178D876B" w14:textId="27D7F29D" w:rsidR="008A02A0" w:rsidRPr="007547BB" w:rsidRDefault="00F53984" w:rsidP="00F53984">
      <w:pPr>
        <w:tabs>
          <w:tab w:val="left" w:pos="6204"/>
        </w:tabs>
        <w:spacing w:before="2" w:line="240" w:lineRule="exact"/>
        <w:rPr>
          <w:rFonts w:ascii="Arial Narrow" w:hAnsi="Arial Narrow"/>
        </w:rPr>
      </w:pPr>
      <w:r>
        <w:rPr>
          <w:rFonts w:ascii="Arial Narrow" w:hAnsi="Arial Narrow"/>
        </w:rPr>
        <w:tab/>
      </w:r>
    </w:p>
    <w:p w14:paraId="178D876C" w14:textId="22833C31" w:rsidR="008A02A0" w:rsidRPr="00824220" w:rsidRDefault="00363884" w:rsidP="00846F81">
      <w:pPr>
        <w:tabs>
          <w:tab w:val="left" w:pos="5676"/>
        </w:tabs>
        <w:spacing w:before="34" w:line="240" w:lineRule="exact"/>
        <w:rPr>
          <w:rFonts w:asciiTheme="minorHAnsi" w:eastAsia="Arial Narrow" w:hAnsiTheme="minorHAnsi" w:cs="Arial Narrow"/>
        </w:rPr>
      </w:pPr>
      <w:r>
        <w:rPr>
          <w:rFonts w:ascii="Arial Narrow" w:hAnsi="Arial Narrow"/>
          <w:noProof/>
          <w:lang w:val="en-IN" w:eastAsia="en-IN"/>
        </w:rPr>
        <mc:AlternateContent>
          <mc:Choice Requires="wpg">
            <w:drawing>
              <wp:anchor distT="0" distB="0" distL="114300" distR="114300" simplePos="0" relativeHeight="251672576" behindDoc="1" locked="0" layoutInCell="1" allowOverlap="1" wp14:anchorId="178D87B8" wp14:editId="1FA8DE66">
                <wp:simplePos x="0" y="0"/>
                <wp:positionH relativeFrom="margin">
                  <wp:align>left</wp:align>
                </wp:positionH>
                <wp:positionV relativeFrom="page">
                  <wp:posOffset>8223250</wp:posOffset>
                </wp:positionV>
                <wp:extent cx="5781675" cy="225425"/>
                <wp:effectExtent l="0" t="0" r="9525" b="0"/>
                <wp:wrapNone/>
                <wp:docPr id="50"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25425"/>
                          <a:chOff x="1402" y="7150"/>
                          <a:chExt cx="9105" cy="355"/>
                        </a:xfrm>
                      </wpg:grpSpPr>
                      <wpg:grpSp>
                        <wpg:cNvPr id="51" name="Group 103"/>
                        <wpg:cNvGrpSpPr>
                          <a:grpSpLocks/>
                        </wpg:cNvGrpSpPr>
                        <wpg:grpSpPr bwMode="auto">
                          <a:xfrm>
                            <a:off x="1412" y="7160"/>
                            <a:ext cx="9085" cy="334"/>
                            <a:chOff x="1412" y="7160"/>
                            <a:chExt cx="9085" cy="334"/>
                          </a:xfrm>
                        </wpg:grpSpPr>
                        <wps:wsp>
                          <wps:cNvPr id="52" name="Freeform 104"/>
                          <wps:cNvSpPr>
                            <a:spLocks/>
                          </wps:cNvSpPr>
                          <wps:spPr bwMode="auto">
                            <a:xfrm>
                              <a:off x="1412" y="7160"/>
                              <a:ext cx="9085" cy="334"/>
                            </a:xfrm>
                            <a:custGeom>
                              <a:avLst/>
                              <a:gdLst>
                                <a:gd name="T0" fmla="+- 0 1412 1412"/>
                                <a:gd name="T1" fmla="*/ T0 w 9085"/>
                                <a:gd name="T2" fmla="+- 0 7494 7160"/>
                                <a:gd name="T3" fmla="*/ 7494 h 334"/>
                                <a:gd name="T4" fmla="+- 0 10497 1412"/>
                                <a:gd name="T5" fmla="*/ T4 w 9085"/>
                                <a:gd name="T6" fmla="+- 0 7494 7160"/>
                                <a:gd name="T7" fmla="*/ 7494 h 334"/>
                                <a:gd name="T8" fmla="+- 0 10497 1412"/>
                                <a:gd name="T9" fmla="*/ T8 w 9085"/>
                                <a:gd name="T10" fmla="+- 0 7160 7160"/>
                                <a:gd name="T11" fmla="*/ 7160 h 334"/>
                                <a:gd name="T12" fmla="+- 0 1412 1412"/>
                                <a:gd name="T13" fmla="*/ T12 w 9085"/>
                                <a:gd name="T14" fmla="+- 0 7160 7160"/>
                                <a:gd name="T15" fmla="*/ 7160 h 334"/>
                                <a:gd name="T16" fmla="+- 0 1412 1412"/>
                                <a:gd name="T17" fmla="*/ T16 w 9085"/>
                                <a:gd name="T18" fmla="+- 0 7494 7160"/>
                                <a:gd name="T19" fmla="*/ 7494 h 334"/>
                              </a:gdLst>
                              <a:ahLst/>
                              <a:cxnLst>
                                <a:cxn ang="0">
                                  <a:pos x="T1" y="T3"/>
                                </a:cxn>
                                <a:cxn ang="0">
                                  <a:pos x="T5" y="T7"/>
                                </a:cxn>
                                <a:cxn ang="0">
                                  <a:pos x="T9" y="T11"/>
                                </a:cxn>
                                <a:cxn ang="0">
                                  <a:pos x="T13" y="T15"/>
                                </a:cxn>
                                <a:cxn ang="0">
                                  <a:pos x="T17" y="T19"/>
                                </a:cxn>
                              </a:cxnLst>
                              <a:rect l="0" t="0" r="r" b="b"/>
                              <a:pathLst>
                                <a:path w="9085" h="334">
                                  <a:moveTo>
                                    <a:pt x="0" y="334"/>
                                  </a:moveTo>
                                  <a:lnTo>
                                    <a:pt x="9085" y="334"/>
                                  </a:lnTo>
                                  <a:lnTo>
                                    <a:pt x="9085" y="0"/>
                                  </a:lnTo>
                                  <a:lnTo>
                                    <a:pt x="0" y="0"/>
                                  </a:lnTo>
                                  <a:lnTo>
                                    <a:pt x="0" y="334"/>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3" name="Group 105"/>
                          <wpg:cNvGrpSpPr>
                            <a:grpSpLocks/>
                          </wpg:cNvGrpSpPr>
                          <wpg:grpSpPr bwMode="auto">
                            <a:xfrm>
                              <a:off x="1412" y="7155"/>
                              <a:ext cx="9085" cy="0"/>
                              <a:chOff x="1412" y="7155"/>
                              <a:chExt cx="9085" cy="0"/>
                            </a:xfrm>
                          </wpg:grpSpPr>
                          <wps:wsp>
                            <wps:cNvPr id="54" name="Freeform 106"/>
                            <wps:cNvSpPr>
                              <a:spLocks/>
                            </wps:cNvSpPr>
                            <wps:spPr bwMode="auto">
                              <a:xfrm>
                                <a:off x="1412" y="7155"/>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5" name="Group 107"/>
                            <wpg:cNvGrpSpPr>
                              <a:grpSpLocks/>
                            </wpg:cNvGrpSpPr>
                            <wpg:grpSpPr bwMode="auto">
                              <a:xfrm>
                                <a:off x="1412" y="7499"/>
                                <a:ext cx="9085" cy="0"/>
                                <a:chOff x="1412" y="7499"/>
                                <a:chExt cx="9085" cy="0"/>
                              </a:xfrm>
                            </wpg:grpSpPr>
                            <wps:wsp>
                              <wps:cNvPr id="56" name="Freeform 108"/>
                              <wps:cNvSpPr>
                                <a:spLocks/>
                              </wps:cNvSpPr>
                              <wps:spPr bwMode="auto">
                                <a:xfrm>
                                  <a:off x="1412" y="7499"/>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7770A415" id="Group 102" o:spid="_x0000_s1026" style="position:absolute;margin-left:0;margin-top:647.5pt;width:455.25pt;height:17.75pt;z-index:-251643904;mso-position-horizontal:left;mso-position-horizontal-relative:margin;mso-position-vertical-relative:page" coordorigin="1402,7150" coordsize="910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">
                <v:group id="Group 103" o:spid="_x0000_s1027" style="position:absolute;left:1412;top:7160;width:9085;height:334" coordorigin="1412,7160" coordsize="90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104" o:spid="_x0000_s1028" style="position:absolute;left:1412;top:7160;width:9085;height:334;visibility:visible;mso-wrap-style:square;v-text-anchor:top" coordsize="90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" path="m,334r9085,l9085,,,,,334xe" fillcolor="#d9d9d9" stroked="f">
                    <v:path arrowok="t" o:connecttype="custom" o:connectlocs="0,7494;9085,7494;9085,7160;0,7160;0,7494" o:connectangles="0,0,0,0,0"/>
                  </v:shape>
                  <v:group id="Group 105" o:spid="_x0000_s1029" style="position:absolute;left:1412;top:7155;width:9085;height:0" coordorigin="1412,7155"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106" o:spid="_x0000_s1030" style="position:absolute;left:1412;top:7155;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" path="m,l9085,e" filled="f" strokeweight=".58pt">
                      <v:path arrowok="t" o:connecttype="custom" o:connectlocs="0,0;9085,0" o:connectangles="0,0"/>
                    </v:shape>
                    <v:group id="Group 107" o:spid="_x0000_s1031" style="position:absolute;left:1412;top:7499;width:9085;height:0" coordorigin="1412,7499"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108" o:spid="_x0000_s1032" style="position:absolute;left:1412;top:7499;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" path="m,l9085,e" filled="f" strokeweight=".58pt">
                        <v:path arrowok="t" o:connecttype="custom" o:connectlocs="0,0;9085,0" o:connectangles="0,0"/>
                      </v:shape>
                    </v:group>
                  </v:group>
                </v:group>
                <w10:wrap anchorx="margin" anchory="page"/>
              </v:group>
            </w:pict>
          </mc:Fallback>
        </mc:AlternateContent>
      </w:r>
      <w:r w:rsidR="008A02A0" w:rsidRPr="007547BB">
        <w:rPr>
          <w:rFonts w:ascii="Arial Narrow" w:eastAsia="Arial Narrow" w:hAnsi="Arial Narrow" w:cs="Arial Narrow"/>
          <w:b/>
          <w:position w:val="-1"/>
        </w:rPr>
        <w:t xml:space="preserve">   </w:t>
      </w:r>
      <w:r w:rsidR="008A02A0" w:rsidRPr="00824220">
        <w:rPr>
          <w:rFonts w:asciiTheme="minorHAnsi" w:eastAsia="Arial Narrow" w:hAnsiTheme="minorHAnsi" w:cs="Arial Narrow"/>
          <w:b/>
          <w:position w:val="-1"/>
        </w:rPr>
        <w:t>Specialization Projects</w:t>
      </w:r>
      <w:r w:rsidR="00846F81" w:rsidRPr="00824220">
        <w:rPr>
          <w:rFonts w:asciiTheme="minorHAnsi" w:eastAsia="Arial Narrow" w:hAnsiTheme="minorHAnsi" w:cs="Arial Narrow"/>
          <w:b/>
          <w:position w:val="-1"/>
        </w:rPr>
        <w:tab/>
      </w:r>
    </w:p>
    <w:p w14:paraId="178D876D" w14:textId="77777777" w:rsidR="008A02A0" w:rsidRPr="007547BB" w:rsidRDefault="008A02A0" w:rsidP="008A02A0">
      <w:pPr>
        <w:spacing w:line="200" w:lineRule="exact"/>
        <w:rPr>
          <w:rFonts w:ascii="Arial Narrow" w:hAnsi="Arial Narrow"/>
        </w:rPr>
      </w:pPr>
    </w:p>
    <w:p w14:paraId="178D876E" w14:textId="77777777" w:rsidR="008A02A0" w:rsidRPr="007547BB" w:rsidRDefault="008A02A0" w:rsidP="008A02A0">
      <w:pPr>
        <w:spacing w:before="14" w:line="280" w:lineRule="exact"/>
        <w:rPr>
          <w:rFonts w:ascii="Arial Narrow" w:hAnsi="Arial Narrow"/>
        </w:rPr>
      </w:pPr>
    </w:p>
    <w:p w14:paraId="178D876F" w14:textId="77777777" w:rsidR="008A02A0" w:rsidRPr="002B035D" w:rsidRDefault="008A02A0" w:rsidP="003A1EFE">
      <w:pPr>
        <w:pStyle w:val="ListParagraph"/>
        <w:numPr>
          <w:ilvl w:val="0"/>
          <w:numId w:val="6"/>
        </w:numPr>
        <w:spacing w:before="20" w:line="260" w:lineRule="exact"/>
        <w:rPr>
          <w:rFonts w:asciiTheme="minorHAnsi" w:eastAsia="Arial Narrow" w:hAnsiTheme="minorHAnsi" w:cs="Arial Narrow"/>
          <w:position w:val="-1"/>
        </w:rPr>
      </w:pPr>
      <w:r w:rsidRPr="002B035D">
        <w:rPr>
          <w:rFonts w:asciiTheme="minorHAnsi" w:eastAsia="Arial Narrow" w:hAnsiTheme="minorHAnsi" w:cs="Arial Narrow"/>
          <w:b/>
          <w:position w:val="-1"/>
        </w:rPr>
        <w:t>In-hou</w:t>
      </w:r>
      <w:r w:rsidRPr="002B035D">
        <w:rPr>
          <w:rFonts w:asciiTheme="minorHAnsi" w:eastAsia="Arial Narrow" w:hAnsiTheme="minorHAnsi" w:cs="Arial Narrow"/>
          <w:b/>
          <w:spacing w:val="1"/>
          <w:position w:val="-1"/>
        </w:rPr>
        <w:t>s</w:t>
      </w:r>
      <w:r w:rsidRPr="002B035D">
        <w:rPr>
          <w:rFonts w:asciiTheme="minorHAnsi" w:eastAsia="Arial Narrow" w:hAnsiTheme="minorHAnsi" w:cs="Arial Narrow"/>
          <w:b/>
          <w:position w:val="-1"/>
        </w:rPr>
        <w:t>e</w:t>
      </w:r>
      <w:r w:rsidRPr="002B035D">
        <w:rPr>
          <w:rFonts w:asciiTheme="minorHAnsi" w:eastAsia="Arial Narrow" w:hAnsiTheme="minorHAnsi" w:cs="Arial Narrow"/>
          <w:b/>
          <w:spacing w:val="-2"/>
          <w:position w:val="-1"/>
        </w:rPr>
        <w:t xml:space="preserve"> </w:t>
      </w:r>
      <w:r w:rsidRPr="002B035D">
        <w:rPr>
          <w:rFonts w:asciiTheme="minorHAnsi" w:eastAsia="Arial Narrow" w:hAnsiTheme="minorHAnsi" w:cs="Arial Narrow"/>
          <w:b/>
          <w:spacing w:val="-1"/>
          <w:position w:val="-1"/>
        </w:rPr>
        <w:t>C</w:t>
      </w:r>
      <w:r w:rsidRPr="002B035D">
        <w:rPr>
          <w:rFonts w:asciiTheme="minorHAnsi" w:eastAsia="Arial Narrow" w:hAnsiTheme="minorHAnsi" w:cs="Arial Narrow"/>
          <w:b/>
          <w:position w:val="-1"/>
        </w:rPr>
        <w:t>u</w:t>
      </w:r>
      <w:r w:rsidRPr="002B035D">
        <w:rPr>
          <w:rFonts w:asciiTheme="minorHAnsi" w:eastAsia="Arial Narrow" w:hAnsiTheme="minorHAnsi" w:cs="Arial Narrow"/>
          <w:b/>
          <w:spacing w:val="1"/>
          <w:position w:val="-1"/>
        </w:rPr>
        <w:t>s</w:t>
      </w:r>
      <w:r w:rsidRPr="002B035D">
        <w:rPr>
          <w:rFonts w:asciiTheme="minorHAnsi" w:eastAsia="Arial Narrow" w:hAnsiTheme="minorHAnsi" w:cs="Arial Narrow"/>
          <w:b/>
          <w:position w:val="-1"/>
        </w:rPr>
        <w:t>t</w:t>
      </w:r>
      <w:r w:rsidRPr="002B035D">
        <w:rPr>
          <w:rFonts w:asciiTheme="minorHAnsi" w:eastAsia="Arial Narrow" w:hAnsiTheme="minorHAnsi" w:cs="Arial Narrow"/>
          <w:b/>
          <w:spacing w:val="-2"/>
          <w:position w:val="-1"/>
        </w:rPr>
        <w:t>o</w:t>
      </w:r>
      <w:r w:rsidRPr="002B035D">
        <w:rPr>
          <w:rFonts w:asciiTheme="minorHAnsi" w:eastAsia="Arial Narrow" w:hAnsiTheme="minorHAnsi" w:cs="Arial Narrow"/>
          <w:b/>
          <w:position w:val="-1"/>
        </w:rPr>
        <w:t>mer Expe</w:t>
      </w:r>
      <w:r w:rsidRPr="002B035D">
        <w:rPr>
          <w:rFonts w:asciiTheme="minorHAnsi" w:eastAsia="Arial Narrow" w:hAnsiTheme="minorHAnsi" w:cs="Arial Narrow"/>
          <w:b/>
          <w:spacing w:val="-2"/>
          <w:position w:val="-1"/>
        </w:rPr>
        <w:t>r</w:t>
      </w:r>
      <w:r w:rsidRPr="002B035D">
        <w:rPr>
          <w:rFonts w:asciiTheme="minorHAnsi" w:eastAsia="Arial Narrow" w:hAnsiTheme="minorHAnsi" w:cs="Arial Narrow"/>
          <w:b/>
          <w:position w:val="-1"/>
        </w:rPr>
        <w:t>ie</w:t>
      </w:r>
      <w:r w:rsidRPr="002B035D">
        <w:rPr>
          <w:rFonts w:asciiTheme="minorHAnsi" w:eastAsia="Arial Narrow" w:hAnsiTheme="minorHAnsi" w:cs="Arial Narrow"/>
          <w:b/>
          <w:spacing w:val="-2"/>
          <w:position w:val="-1"/>
        </w:rPr>
        <w:t>n</w:t>
      </w:r>
      <w:r w:rsidRPr="002B035D">
        <w:rPr>
          <w:rFonts w:asciiTheme="minorHAnsi" w:eastAsia="Arial Narrow" w:hAnsiTheme="minorHAnsi" w:cs="Arial Narrow"/>
          <w:b/>
          <w:spacing w:val="-1"/>
          <w:position w:val="-1"/>
        </w:rPr>
        <w:t>c</w:t>
      </w:r>
      <w:r w:rsidRPr="002B035D">
        <w:rPr>
          <w:rFonts w:asciiTheme="minorHAnsi" w:eastAsia="Arial Narrow" w:hAnsiTheme="minorHAnsi" w:cs="Arial Narrow"/>
          <w:b/>
          <w:position w:val="-1"/>
        </w:rPr>
        <w:t>e I</w:t>
      </w:r>
      <w:r w:rsidRPr="002B035D">
        <w:rPr>
          <w:rFonts w:asciiTheme="minorHAnsi" w:eastAsia="Arial Narrow" w:hAnsiTheme="minorHAnsi" w:cs="Arial Narrow"/>
          <w:position w:val="-1"/>
        </w:rPr>
        <w:t xml:space="preserve"> - at 3</w:t>
      </w:r>
      <w:r w:rsidRPr="002B035D">
        <w:rPr>
          <w:rFonts w:asciiTheme="minorHAnsi" w:eastAsia="Arial Narrow" w:hAnsiTheme="minorHAnsi" w:cs="Arial Narrow"/>
          <w:spacing w:val="-2"/>
          <w:position w:val="-1"/>
        </w:rPr>
        <w:t>6</w:t>
      </w:r>
      <w:r w:rsidRPr="002B035D">
        <w:rPr>
          <w:rFonts w:asciiTheme="minorHAnsi" w:eastAsia="Arial Narrow" w:hAnsiTheme="minorHAnsi" w:cs="Arial Narrow"/>
          <w:position w:val="-1"/>
        </w:rPr>
        <w:t>5 Me</w:t>
      </w:r>
      <w:r w:rsidRPr="002B035D">
        <w:rPr>
          <w:rFonts w:asciiTheme="minorHAnsi" w:eastAsia="Arial Narrow" w:hAnsiTheme="minorHAnsi" w:cs="Arial Narrow"/>
          <w:spacing w:val="-2"/>
          <w:position w:val="-1"/>
        </w:rPr>
        <w:t>d</w:t>
      </w:r>
      <w:r w:rsidRPr="002B035D">
        <w:rPr>
          <w:rFonts w:asciiTheme="minorHAnsi" w:eastAsia="Arial Narrow" w:hAnsiTheme="minorHAnsi" w:cs="Arial Narrow"/>
          <w:position w:val="-1"/>
        </w:rPr>
        <w:t>ia</w:t>
      </w:r>
    </w:p>
    <w:p w14:paraId="178D8770" w14:textId="77777777" w:rsidR="008A02A0" w:rsidRPr="002B035D" w:rsidRDefault="008A02A0" w:rsidP="008A02A0">
      <w:pPr>
        <w:pStyle w:val="ListParagraph"/>
        <w:numPr>
          <w:ilvl w:val="0"/>
          <w:numId w:val="6"/>
        </w:numPr>
        <w:rPr>
          <w:rFonts w:asciiTheme="minorHAnsi" w:hAnsiTheme="minorHAnsi" w:cs="Calibri"/>
          <w:b/>
        </w:rPr>
      </w:pPr>
      <w:r w:rsidRPr="002B035D">
        <w:rPr>
          <w:rFonts w:asciiTheme="minorHAnsi" w:eastAsia="Symbol" w:hAnsiTheme="minorHAnsi" w:cs="Symbol"/>
          <w:b/>
          <w:position w:val="-1"/>
        </w:rPr>
        <w:t>Consumer Buying Behavior in Rural Market</w:t>
      </w:r>
      <w:r w:rsidRPr="002B035D">
        <w:rPr>
          <w:rFonts w:asciiTheme="minorHAnsi" w:hAnsiTheme="minorHAnsi" w:cs="Calibri"/>
          <w:b/>
        </w:rPr>
        <w:t xml:space="preserve">: </w:t>
      </w:r>
      <w:r w:rsidRPr="002B035D">
        <w:rPr>
          <w:rFonts w:asciiTheme="minorHAnsi" w:hAnsiTheme="minorHAnsi" w:cs="Calibri"/>
        </w:rPr>
        <w:t xml:space="preserve">Visited villages and interacted with people over there to understand their </w:t>
      </w:r>
      <w:r w:rsidRPr="002B035D">
        <w:rPr>
          <w:rFonts w:asciiTheme="minorHAnsi" w:hAnsiTheme="minorHAnsi" w:cs="Calibri"/>
          <w:b/>
        </w:rPr>
        <w:t>buying behavior and spending patterns</w:t>
      </w:r>
      <w:r w:rsidRPr="002B035D">
        <w:rPr>
          <w:rFonts w:asciiTheme="minorHAnsi" w:hAnsiTheme="minorHAnsi" w:cs="Calibri"/>
        </w:rPr>
        <w:t xml:space="preserve"> in the market. Gathered information and analyzed everything.</w:t>
      </w:r>
    </w:p>
    <w:p w14:paraId="178D8771" w14:textId="77777777" w:rsidR="008A02A0" w:rsidRPr="002B035D" w:rsidRDefault="008A02A0" w:rsidP="008A02A0">
      <w:pPr>
        <w:pStyle w:val="ListParagraph"/>
        <w:numPr>
          <w:ilvl w:val="0"/>
          <w:numId w:val="6"/>
        </w:numPr>
        <w:rPr>
          <w:rFonts w:asciiTheme="minorHAnsi" w:eastAsia="Symbol" w:hAnsiTheme="minorHAnsi" w:cs="Symbol"/>
          <w:b/>
          <w:position w:val="-1"/>
        </w:rPr>
      </w:pPr>
      <w:r w:rsidRPr="002B035D">
        <w:rPr>
          <w:rFonts w:asciiTheme="minorHAnsi" w:eastAsia="Symbol" w:hAnsiTheme="minorHAnsi" w:cs="Symbol"/>
          <w:b/>
          <w:position w:val="-1"/>
        </w:rPr>
        <w:t>Retail Project, Coimbatore</w:t>
      </w:r>
    </w:p>
    <w:p w14:paraId="178D8772" w14:textId="77777777" w:rsidR="008A02A0" w:rsidRPr="002B035D" w:rsidRDefault="008A02A0" w:rsidP="008A02A0">
      <w:pPr>
        <w:pStyle w:val="ListParagraph"/>
        <w:rPr>
          <w:rFonts w:asciiTheme="minorHAnsi" w:hAnsiTheme="minorHAnsi" w:cs="Calibri"/>
          <w:b/>
        </w:rPr>
      </w:pPr>
      <w:r w:rsidRPr="002B035D">
        <w:rPr>
          <w:rFonts w:asciiTheme="minorHAnsi" w:hAnsiTheme="minorHAnsi" w:cs="Calibri"/>
          <w:b/>
        </w:rPr>
        <w:t xml:space="preserve"> Airtel &amp; Tata Teleservices Limited:</w:t>
      </w:r>
    </w:p>
    <w:p w14:paraId="178D8773" w14:textId="77777777" w:rsidR="00DA370D" w:rsidRDefault="008A02A0" w:rsidP="00DA370D">
      <w:pPr>
        <w:pStyle w:val="ListParagraph"/>
        <w:spacing w:before="20" w:line="260" w:lineRule="exact"/>
        <w:rPr>
          <w:rFonts w:asciiTheme="minorHAnsi" w:hAnsiTheme="minorHAnsi" w:cs="Calibri"/>
        </w:rPr>
      </w:pPr>
      <w:r w:rsidRPr="002B035D">
        <w:rPr>
          <w:rFonts w:asciiTheme="minorHAnsi" w:hAnsiTheme="minorHAnsi" w:cs="Calibri"/>
        </w:rPr>
        <w:t>Visited various stores of Airtel &amp; Tata Teleservices to understand Customers’ engagement and experience at the store. Gathered information by interacting so many customers and analyzed it by using SPSS tool and gave valuable suggestion to both companies</w:t>
      </w:r>
    </w:p>
    <w:p w14:paraId="178D8774" w14:textId="77777777" w:rsidR="00DA370D" w:rsidRPr="00DA370D" w:rsidRDefault="00DA370D" w:rsidP="00DA370D">
      <w:pPr>
        <w:pStyle w:val="ListParagraph"/>
        <w:spacing w:before="20" w:line="260" w:lineRule="exact"/>
        <w:rPr>
          <w:rFonts w:asciiTheme="minorHAnsi" w:hAnsiTheme="minorHAnsi" w:cs="Calibri"/>
        </w:rPr>
      </w:pPr>
    </w:p>
    <w:p w14:paraId="178D8775" w14:textId="77777777" w:rsidR="00DA370D" w:rsidRPr="002B035D" w:rsidRDefault="00DA370D" w:rsidP="008A02A0">
      <w:pPr>
        <w:pStyle w:val="ListParagraph"/>
        <w:spacing w:before="20" w:line="260" w:lineRule="exact"/>
        <w:rPr>
          <w:rFonts w:asciiTheme="minorHAnsi" w:eastAsia="Arial Narrow" w:hAnsiTheme="minorHAnsi" w:cs="Arial Narrow"/>
        </w:rPr>
      </w:pPr>
    </w:p>
    <w:p w14:paraId="178D8776" w14:textId="35F0A0E5" w:rsidR="0087378B" w:rsidRPr="007547BB" w:rsidRDefault="00363884" w:rsidP="002B035D">
      <w:pPr>
        <w:tabs>
          <w:tab w:val="left" w:pos="5856"/>
        </w:tabs>
        <w:spacing w:before="35"/>
        <w:rPr>
          <w:rFonts w:ascii="Arial Narrow" w:eastAsia="Arial Narrow" w:hAnsi="Arial Narrow" w:cs="Arial Narrow"/>
        </w:rPr>
      </w:pPr>
      <w:r>
        <w:rPr>
          <w:rFonts w:ascii="Arial Narrow" w:hAnsi="Arial Narrow"/>
          <w:noProof/>
          <w:lang w:val="en-IN" w:eastAsia="en-IN"/>
        </w:rPr>
        <w:lastRenderedPageBreak/>
        <mc:AlternateContent>
          <mc:Choice Requires="wpg">
            <w:drawing>
              <wp:anchor distT="0" distB="0" distL="114300" distR="114300" simplePos="0" relativeHeight="251661312" behindDoc="1" locked="0" layoutInCell="1" allowOverlap="1" wp14:anchorId="178D87BC" wp14:editId="41F5C673">
                <wp:simplePos x="0" y="0"/>
                <wp:positionH relativeFrom="margin">
                  <wp:align>center</wp:align>
                </wp:positionH>
                <wp:positionV relativeFrom="page">
                  <wp:posOffset>1000760</wp:posOffset>
                </wp:positionV>
                <wp:extent cx="5781675" cy="223520"/>
                <wp:effectExtent l="0" t="0" r="9525" b="0"/>
                <wp:wrapNone/>
                <wp:docPr id="1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23520"/>
                          <a:chOff x="1402" y="3772"/>
                          <a:chExt cx="9105" cy="352"/>
                        </a:xfrm>
                      </wpg:grpSpPr>
                      <wpg:grpSp>
                        <wpg:cNvPr id="16" name="Group 10"/>
                        <wpg:cNvGrpSpPr>
                          <a:grpSpLocks/>
                        </wpg:cNvGrpSpPr>
                        <wpg:grpSpPr bwMode="auto">
                          <a:xfrm>
                            <a:off x="1412" y="3783"/>
                            <a:ext cx="9085" cy="331"/>
                            <a:chOff x="1412" y="3783"/>
                            <a:chExt cx="9085" cy="331"/>
                          </a:xfrm>
                        </wpg:grpSpPr>
                        <wps:wsp>
                          <wps:cNvPr id="17" name="Freeform 15"/>
                          <wps:cNvSpPr>
                            <a:spLocks/>
                          </wps:cNvSpPr>
                          <wps:spPr bwMode="auto">
                            <a:xfrm>
                              <a:off x="1412" y="3783"/>
                              <a:ext cx="9085" cy="331"/>
                            </a:xfrm>
                            <a:custGeom>
                              <a:avLst/>
                              <a:gdLst>
                                <a:gd name="T0" fmla="+- 0 1412 1412"/>
                                <a:gd name="T1" fmla="*/ T0 w 9085"/>
                                <a:gd name="T2" fmla="+- 0 4114 3783"/>
                                <a:gd name="T3" fmla="*/ 4114 h 331"/>
                                <a:gd name="T4" fmla="+- 0 10497 1412"/>
                                <a:gd name="T5" fmla="*/ T4 w 9085"/>
                                <a:gd name="T6" fmla="+- 0 4114 3783"/>
                                <a:gd name="T7" fmla="*/ 4114 h 331"/>
                                <a:gd name="T8" fmla="+- 0 10497 1412"/>
                                <a:gd name="T9" fmla="*/ T8 w 9085"/>
                                <a:gd name="T10" fmla="+- 0 3783 3783"/>
                                <a:gd name="T11" fmla="*/ 3783 h 331"/>
                                <a:gd name="T12" fmla="+- 0 1412 1412"/>
                                <a:gd name="T13" fmla="*/ T12 w 9085"/>
                                <a:gd name="T14" fmla="+- 0 3783 3783"/>
                                <a:gd name="T15" fmla="*/ 3783 h 331"/>
                                <a:gd name="T16" fmla="+- 0 1412 1412"/>
                                <a:gd name="T17" fmla="*/ T16 w 9085"/>
                                <a:gd name="T18" fmla="+- 0 4114 3783"/>
                                <a:gd name="T19" fmla="*/ 4114 h 331"/>
                              </a:gdLst>
                              <a:ahLst/>
                              <a:cxnLst>
                                <a:cxn ang="0">
                                  <a:pos x="T1" y="T3"/>
                                </a:cxn>
                                <a:cxn ang="0">
                                  <a:pos x="T5" y="T7"/>
                                </a:cxn>
                                <a:cxn ang="0">
                                  <a:pos x="T9" y="T11"/>
                                </a:cxn>
                                <a:cxn ang="0">
                                  <a:pos x="T13" y="T15"/>
                                </a:cxn>
                                <a:cxn ang="0">
                                  <a:pos x="T17" y="T19"/>
                                </a:cxn>
                              </a:cxnLst>
                              <a:rect l="0" t="0" r="r" b="b"/>
                              <a:pathLst>
                                <a:path w="9085" h="331">
                                  <a:moveTo>
                                    <a:pt x="0" y="331"/>
                                  </a:moveTo>
                                  <a:lnTo>
                                    <a:pt x="9085" y="331"/>
                                  </a:lnTo>
                                  <a:lnTo>
                                    <a:pt x="9085" y="0"/>
                                  </a:lnTo>
                                  <a:lnTo>
                                    <a:pt x="0" y="0"/>
                                  </a:lnTo>
                                  <a:lnTo>
                                    <a:pt x="0" y="331"/>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 name="Group 11"/>
                          <wpg:cNvGrpSpPr>
                            <a:grpSpLocks/>
                          </wpg:cNvGrpSpPr>
                          <wpg:grpSpPr bwMode="auto">
                            <a:xfrm>
                              <a:off x="1412" y="3778"/>
                              <a:ext cx="9085" cy="0"/>
                              <a:chOff x="1412" y="3778"/>
                              <a:chExt cx="9085" cy="0"/>
                            </a:xfrm>
                          </wpg:grpSpPr>
                          <wps:wsp>
                            <wps:cNvPr id="19" name="Freeform 14"/>
                            <wps:cNvSpPr>
                              <a:spLocks/>
                            </wps:cNvSpPr>
                            <wps:spPr bwMode="auto">
                              <a:xfrm>
                                <a:off x="1412" y="3778"/>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12"/>
                            <wpg:cNvGrpSpPr>
                              <a:grpSpLocks/>
                            </wpg:cNvGrpSpPr>
                            <wpg:grpSpPr bwMode="auto">
                              <a:xfrm>
                                <a:off x="1412" y="4119"/>
                                <a:ext cx="9085" cy="0"/>
                                <a:chOff x="1412" y="4119"/>
                                <a:chExt cx="9085" cy="0"/>
                              </a:xfrm>
                            </wpg:grpSpPr>
                            <wps:wsp>
                              <wps:cNvPr id="21" name="Freeform 13"/>
                              <wps:cNvSpPr>
                                <a:spLocks/>
                              </wps:cNvSpPr>
                              <wps:spPr bwMode="auto">
                                <a:xfrm>
                                  <a:off x="1412" y="4119"/>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BDAADE8" id="Group 9" o:spid="_x0000_s1026" style="position:absolute;margin-left:0;margin-top:78.8pt;width:455.25pt;height:17.6pt;z-index:-251655168;mso-position-horizontal:center;mso-position-horizontal-relative:margin;mso-position-vertical-relative:page" coordorigin="1402,3772" coordsize="9105,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">
                <v:group id="Group 10" o:spid="_x0000_s1027" style="position:absolute;left:1412;top:3783;width:9085;height:331" coordorigin="1412,3783" coordsize="908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5" o:spid="_x0000_s1028" style="position:absolute;left:1412;top:3783;width:9085;height:331;visibility:visible;mso-wrap-style:square;v-text-anchor:top" coordsize="908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" path="m,331r9085,l9085,,,,,331xe" fillcolor="#d9d9d9" stroked="f">
                    <v:path arrowok="t" o:connecttype="custom" o:connectlocs="0,4114;9085,4114;9085,3783;0,3783;0,4114" o:connectangles="0,0,0,0,0"/>
                  </v:shape>
                  <v:group id="Group 11" o:spid="_x0000_s1029" style="position:absolute;left:1412;top:3778;width:9085;height:0" coordorigin="1412,3778"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4" o:spid="_x0000_s1030" style="position:absolute;left:1412;top:3778;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" path="m,l9085,e" filled="f" strokeweight=".58pt">
                      <v:path arrowok="t" o:connecttype="custom" o:connectlocs="0,0;9085,0" o:connectangles="0,0"/>
                    </v:shape>
                    <v:group id="Group 12" o:spid="_x0000_s1031" style="position:absolute;left:1412;top:4119;width:9085;height:0" coordorigin="1412,4119"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3" o:spid="_x0000_s1032" style="position:absolute;left:1412;top:4119;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" path="m,l9085,e" filled="f" strokeweight=".58pt">
                        <v:path arrowok="t" o:connecttype="custom" o:connectlocs="0,0;9085,0" o:connectangles="0,0"/>
                      </v:shape>
                    </v:group>
                  </v:group>
                </v:group>
                <w10:wrap anchorx="margin" anchory="page"/>
              </v:group>
            </w:pict>
          </mc:Fallback>
        </mc:AlternateContent>
      </w:r>
      <w:r w:rsidR="002B035D">
        <w:rPr>
          <w:rFonts w:ascii="Arial Narrow" w:eastAsia="Arial Narrow" w:hAnsi="Arial Narrow" w:cs="Arial Narrow"/>
        </w:rPr>
        <w:tab/>
      </w:r>
    </w:p>
    <w:p w14:paraId="178D8777" w14:textId="241F1B31" w:rsidR="00E43321" w:rsidRPr="00D7672B" w:rsidRDefault="00E43321" w:rsidP="001A2BC2">
      <w:pPr>
        <w:tabs>
          <w:tab w:val="center" w:pos="4500"/>
        </w:tabs>
        <w:spacing w:before="34" w:line="240" w:lineRule="exact"/>
        <w:ind w:left="100"/>
        <w:rPr>
          <w:rFonts w:asciiTheme="minorHAnsi" w:eastAsia="Arial Narrow" w:hAnsiTheme="minorHAnsi" w:cs="Arial Narrow"/>
        </w:rPr>
      </w:pPr>
      <w:r w:rsidRPr="00D7672B">
        <w:rPr>
          <w:rFonts w:asciiTheme="minorHAnsi" w:eastAsia="Arial Narrow" w:hAnsiTheme="minorHAnsi" w:cs="Arial Narrow"/>
          <w:b/>
          <w:spacing w:val="-1"/>
          <w:position w:val="-1"/>
        </w:rPr>
        <w:t>E</w:t>
      </w:r>
      <w:r w:rsidRPr="00D7672B">
        <w:rPr>
          <w:rFonts w:asciiTheme="minorHAnsi" w:eastAsia="Arial Narrow" w:hAnsiTheme="minorHAnsi" w:cs="Arial Narrow"/>
          <w:b/>
          <w:position w:val="-1"/>
        </w:rPr>
        <w:t>ducation</w:t>
      </w:r>
      <w:r w:rsidR="007161DD" w:rsidRPr="00D7672B">
        <w:rPr>
          <w:rFonts w:asciiTheme="minorHAnsi" w:eastAsia="Arial Narrow" w:hAnsiTheme="minorHAnsi" w:cs="Arial Narrow"/>
          <w:b/>
          <w:spacing w:val="-1"/>
          <w:position w:val="-1"/>
        </w:rPr>
        <w:t xml:space="preserve"> </w:t>
      </w:r>
      <w:r w:rsidR="001A2BC2" w:rsidRPr="00D7672B">
        <w:rPr>
          <w:rFonts w:asciiTheme="minorHAnsi" w:eastAsia="Arial Narrow" w:hAnsiTheme="minorHAnsi" w:cs="Arial Narrow"/>
          <w:b/>
          <w:spacing w:val="-1"/>
          <w:position w:val="-1"/>
        </w:rPr>
        <w:tab/>
      </w:r>
    </w:p>
    <w:p w14:paraId="178D8778" w14:textId="00AF78B0" w:rsidR="00E43321" w:rsidRPr="007547BB" w:rsidRDefault="00E43321" w:rsidP="00E43321">
      <w:pPr>
        <w:spacing w:before="15"/>
        <w:rPr>
          <w:rFonts w:ascii="Arial Narrow" w:hAnsi="Arial Narrow"/>
        </w:rPr>
      </w:pPr>
    </w:p>
    <w:p w14:paraId="178D8779" w14:textId="55228788" w:rsidR="00E43321" w:rsidRPr="007547BB" w:rsidRDefault="00E43321" w:rsidP="00E43321">
      <w:pPr>
        <w:pStyle w:val="ListParagraph"/>
        <w:numPr>
          <w:ilvl w:val="0"/>
          <w:numId w:val="24"/>
        </w:numPr>
        <w:spacing w:before="30"/>
        <w:rPr>
          <w:rFonts w:ascii="Arial Narrow" w:eastAsia="Symbol" w:hAnsi="Arial Narrow" w:cs="Symbol"/>
        </w:rPr>
      </w:pPr>
      <w:r w:rsidRPr="00105420">
        <w:rPr>
          <w:rFonts w:asciiTheme="minorHAnsi" w:eastAsia="Arial Narrow" w:hAnsiTheme="minorHAnsi" w:cs="Arial Narrow"/>
          <w:spacing w:val="-1"/>
          <w:position w:val="2"/>
        </w:rPr>
        <w:t>P</w:t>
      </w:r>
      <w:r w:rsidRPr="00105420">
        <w:rPr>
          <w:rFonts w:asciiTheme="minorHAnsi" w:eastAsia="Arial Narrow" w:hAnsiTheme="minorHAnsi" w:cs="Arial Narrow"/>
          <w:position w:val="2"/>
        </w:rPr>
        <w:t xml:space="preserve">GP in </w:t>
      </w:r>
      <w:r w:rsidRPr="00105420">
        <w:rPr>
          <w:rFonts w:asciiTheme="minorHAnsi" w:eastAsia="Arial Narrow" w:hAnsiTheme="minorHAnsi" w:cs="Arial Narrow"/>
          <w:spacing w:val="-1"/>
          <w:position w:val="2"/>
        </w:rPr>
        <w:t>B</w:t>
      </w:r>
      <w:r w:rsidRPr="00105420">
        <w:rPr>
          <w:rFonts w:asciiTheme="minorHAnsi" w:eastAsia="Arial Narrow" w:hAnsiTheme="minorHAnsi" w:cs="Arial Narrow"/>
          <w:position w:val="2"/>
        </w:rPr>
        <w:t>usiness</w:t>
      </w:r>
      <w:r w:rsidRPr="00105420">
        <w:rPr>
          <w:rFonts w:asciiTheme="minorHAnsi" w:eastAsia="Arial Narrow" w:hAnsiTheme="minorHAnsi" w:cs="Arial Narrow"/>
          <w:spacing w:val="-2"/>
          <w:position w:val="2"/>
        </w:rPr>
        <w:t xml:space="preserve"> </w:t>
      </w:r>
      <w:r w:rsidRPr="00105420">
        <w:rPr>
          <w:rFonts w:asciiTheme="minorHAnsi" w:eastAsia="Arial Narrow" w:hAnsiTheme="minorHAnsi" w:cs="Arial Narrow"/>
          <w:position w:val="2"/>
        </w:rPr>
        <w:t>Mana</w:t>
      </w:r>
      <w:r w:rsidRPr="00105420">
        <w:rPr>
          <w:rFonts w:asciiTheme="minorHAnsi" w:eastAsia="Arial Narrow" w:hAnsiTheme="minorHAnsi" w:cs="Arial Narrow"/>
          <w:spacing w:val="-2"/>
          <w:position w:val="2"/>
        </w:rPr>
        <w:t>g</w:t>
      </w:r>
      <w:r w:rsidRPr="00105420">
        <w:rPr>
          <w:rFonts w:asciiTheme="minorHAnsi" w:eastAsia="Arial Narrow" w:hAnsiTheme="minorHAnsi" w:cs="Arial Narrow"/>
          <w:position w:val="2"/>
        </w:rPr>
        <w:t>em</w:t>
      </w:r>
      <w:r w:rsidRPr="00105420">
        <w:rPr>
          <w:rFonts w:asciiTheme="minorHAnsi" w:eastAsia="Arial Narrow" w:hAnsiTheme="minorHAnsi" w:cs="Arial Narrow"/>
          <w:spacing w:val="-2"/>
          <w:position w:val="2"/>
        </w:rPr>
        <w:t>e</w:t>
      </w:r>
      <w:r w:rsidRPr="00105420">
        <w:rPr>
          <w:rFonts w:asciiTheme="minorHAnsi" w:eastAsia="Arial Narrow" w:hAnsiTheme="minorHAnsi" w:cs="Arial Narrow"/>
          <w:position w:val="2"/>
        </w:rPr>
        <w:t>nt</w:t>
      </w:r>
      <w:r w:rsidRPr="007547BB">
        <w:rPr>
          <w:rFonts w:ascii="Arial Narrow" w:eastAsia="Arial Narrow" w:hAnsi="Arial Narrow" w:cs="Arial Narrow"/>
          <w:b/>
          <w:position w:val="2"/>
        </w:rPr>
        <w:t xml:space="preserve">                </w:t>
      </w:r>
      <w:r w:rsidRPr="007547BB">
        <w:rPr>
          <w:rFonts w:ascii="Arial Narrow" w:eastAsia="Arial Narrow" w:hAnsi="Arial Narrow" w:cs="Arial Narrow"/>
          <w:b/>
          <w:spacing w:val="4"/>
          <w:position w:val="2"/>
        </w:rPr>
        <w:t xml:space="preserve">   </w:t>
      </w:r>
      <w:r>
        <w:rPr>
          <w:rFonts w:ascii="Arial Narrow" w:eastAsia="Arial Narrow" w:hAnsi="Arial Narrow" w:cs="Arial Narrow"/>
          <w:b/>
          <w:spacing w:val="4"/>
          <w:position w:val="2"/>
        </w:rPr>
        <w:t xml:space="preserve"> </w:t>
      </w:r>
      <w:r w:rsidR="002A2D9D">
        <w:rPr>
          <w:rFonts w:ascii="Arial Narrow" w:eastAsia="Arial Narrow" w:hAnsi="Arial Narrow" w:cs="Arial Narrow"/>
          <w:b/>
          <w:spacing w:val="4"/>
          <w:position w:val="2"/>
        </w:rPr>
        <w:t xml:space="preserve">      </w:t>
      </w:r>
      <w:r w:rsidRPr="00596099">
        <w:rPr>
          <w:rFonts w:ascii="Symbol" w:eastAsia="Arial Narrow" w:hAnsi="Symbol" w:cs="Arial Narrow"/>
          <w:b/>
          <w:spacing w:val="4"/>
          <w:position w:val="2"/>
        </w:rPr>
        <w:t></w:t>
      </w:r>
      <w:r w:rsidR="00634647">
        <w:rPr>
          <w:rFonts w:ascii="Symbol" w:eastAsia="Arial Narrow" w:hAnsi="Symbol" w:cs="Arial Narrow"/>
          <w:b/>
          <w:spacing w:val="4"/>
          <w:position w:val="2"/>
        </w:rPr>
        <w:t></w:t>
      </w:r>
      <w:r w:rsidR="00634647">
        <w:rPr>
          <w:rFonts w:ascii="Symbol" w:eastAsia="Arial Narrow" w:hAnsi="Symbol" w:cs="Arial Narrow"/>
          <w:b/>
          <w:spacing w:val="4"/>
          <w:position w:val="2"/>
        </w:rPr>
        <w:t></w:t>
      </w:r>
      <w:r w:rsidR="00634647">
        <w:rPr>
          <w:rFonts w:ascii="Symbol" w:eastAsia="Arial Narrow" w:hAnsi="Symbol" w:cs="Arial Narrow"/>
          <w:b/>
          <w:spacing w:val="4"/>
          <w:position w:val="2"/>
        </w:rPr>
        <w:t></w:t>
      </w:r>
      <w:r w:rsidR="00967D66">
        <w:rPr>
          <w:rFonts w:ascii="Arial Narrow" w:eastAsia="Arial Narrow" w:hAnsi="Arial Narrow" w:cs="Arial Narrow"/>
          <w:b/>
          <w:position w:val="2"/>
        </w:rPr>
        <w:sym w:font="Symbol" w:char="F0B7"/>
      </w:r>
      <w:r>
        <w:rPr>
          <w:rFonts w:ascii="Arial Narrow" w:eastAsia="Arial Narrow" w:hAnsi="Arial Narrow" w:cs="Arial Narrow"/>
          <w:b/>
          <w:position w:val="2"/>
        </w:rPr>
        <w:t xml:space="preserve">   </w:t>
      </w:r>
      <w:r w:rsidR="00967D66">
        <w:rPr>
          <w:rFonts w:ascii="Arial Narrow" w:eastAsia="Arial Narrow" w:hAnsi="Arial Narrow" w:cs="Arial Narrow"/>
          <w:b/>
          <w:position w:val="2"/>
        </w:rPr>
        <w:t xml:space="preserve">  </w:t>
      </w:r>
      <w:r w:rsidRPr="007547BB">
        <w:rPr>
          <w:rFonts w:ascii="Arial Narrow" w:eastAsia="Arial Narrow" w:hAnsi="Arial Narrow" w:cs="Arial Narrow"/>
          <w:b/>
          <w:position w:val="2"/>
        </w:rPr>
        <w:t xml:space="preserve"> </w:t>
      </w:r>
      <w:r w:rsidRPr="00E759DE">
        <w:rPr>
          <w:rFonts w:asciiTheme="minorHAnsi" w:eastAsia="Symbol" w:hAnsiTheme="minorHAnsi" w:cs="Symbol"/>
        </w:rPr>
        <w:t xml:space="preserve">Aegis global </w:t>
      </w:r>
      <w:r w:rsidR="0057386E" w:rsidRPr="00E759DE">
        <w:rPr>
          <w:rFonts w:asciiTheme="minorHAnsi" w:eastAsia="Symbol" w:hAnsiTheme="minorHAnsi" w:cs="Symbol"/>
        </w:rPr>
        <w:t>Academy</w:t>
      </w:r>
    </w:p>
    <w:p w14:paraId="178D877A" w14:textId="72498A14" w:rsidR="00E43321" w:rsidRPr="007547BB" w:rsidRDefault="00E43321" w:rsidP="00E43321">
      <w:pPr>
        <w:pStyle w:val="ListParagraph"/>
        <w:numPr>
          <w:ilvl w:val="0"/>
          <w:numId w:val="24"/>
        </w:numPr>
        <w:spacing w:before="30"/>
        <w:rPr>
          <w:rFonts w:ascii="Arial Narrow" w:eastAsia="Arial Narrow" w:hAnsi="Arial Narrow" w:cs="Arial Narrow"/>
          <w:spacing w:val="-1"/>
          <w:position w:val="2"/>
        </w:rPr>
      </w:pPr>
      <w:r w:rsidRPr="00105420">
        <w:rPr>
          <w:rFonts w:asciiTheme="minorHAnsi" w:eastAsia="Arial Narrow" w:hAnsiTheme="minorHAnsi" w:cs="Arial Narrow"/>
          <w:spacing w:val="-1"/>
          <w:position w:val="2"/>
        </w:rPr>
        <w:t>Certification in Service Management</w:t>
      </w:r>
      <w:r w:rsidRPr="007547BB">
        <w:rPr>
          <w:rFonts w:ascii="Arial Narrow" w:eastAsia="Arial Narrow" w:hAnsi="Arial Narrow" w:cs="Arial Narrow"/>
          <w:b/>
          <w:spacing w:val="-1"/>
          <w:position w:val="2"/>
        </w:rPr>
        <w:t xml:space="preserve">          </w:t>
      </w:r>
      <w:r>
        <w:rPr>
          <w:rFonts w:ascii="Arial Narrow" w:eastAsia="Arial Narrow" w:hAnsi="Arial Narrow" w:cs="Arial Narrow"/>
          <w:b/>
          <w:spacing w:val="-1"/>
          <w:position w:val="2"/>
        </w:rPr>
        <w:t xml:space="preserve">  </w:t>
      </w:r>
      <w:r w:rsidR="00967D66">
        <w:rPr>
          <w:rFonts w:ascii="Arial Narrow" w:eastAsia="Arial Narrow" w:hAnsi="Arial Narrow" w:cs="Arial Narrow"/>
          <w:b/>
          <w:spacing w:val="-1"/>
          <w:position w:val="2"/>
        </w:rPr>
        <w:t xml:space="preserve">    </w:t>
      </w:r>
      <w:r w:rsidR="002A2D9D">
        <w:rPr>
          <w:rFonts w:ascii="Arial Narrow" w:eastAsia="Arial Narrow" w:hAnsi="Arial Narrow" w:cs="Arial Narrow"/>
          <w:b/>
          <w:spacing w:val="-1"/>
          <w:position w:val="2"/>
        </w:rPr>
        <w:t xml:space="preserve"> </w:t>
      </w:r>
      <w:r w:rsidR="00967D66">
        <w:rPr>
          <w:rFonts w:ascii="Arial Narrow" w:eastAsia="Arial Narrow" w:hAnsi="Arial Narrow" w:cs="Arial Narrow"/>
          <w:b/>
          <w:spacing w:val="-1"/>
          <w:position w:val="2"/>
        </w:rPr>
        <w:t xml:space="preserve">  </w:t>
      </w:r>
      <w:r>
        <w:rPr>
          <w:rFonts w:ascii="Arial Narrow" w:eastAsia="Arial Narrow" w:hAnsi="Arial Narrow" w:cs="Arial Narrow"/>
          <w:b/>
          <w:spacing w:val="-1"/>
          <w:position w:val="2"/>
        </w:rPr>
        <w:t xml:space="preserve"> </w:t>
      </w:r>
      <w:r w:rsidR="00634647">
        <w:rPr>
          <w:rFonts w:ascii="Arial Narrow" w:eastAsia="Arial Narrow" w:hAnsi="Arial Narrow" w:cs="Arial Narrow"/>
          <w:b/>
          <w:spacing w:val="-1"/>
          <w:position w:val="2"/>
        </w:rPr>
        <w:t xml:space="preserve"> </w:t>
      </w:r>
      <w:r w:rsidR="00967D66">
        <w:rPr>
          <w:rFonts w:ascii="Arial Narrow" w:eastAsia="Arial Narrow" w:hAnsi="Arial Narrow" w:cs="Arial Narrow"/>
          <w:b/>
          <w:spacing w:val="-1"/>
          <w:position w:val="2"/>
        </w:rPr>
        <w:sym w:font="Symbol" w:char="F0B7"/>
      </w:r>
      <w:r>
        <w:rPr>
          <w:rFonts w:ascii="Arial Narrow" w:eastAsia="Arial Narrow" w:hAnsi="Arial Narrow" w:cs="Arial Narrow"/>
          <w:b/>
          <w:spacing w:val="-1"/>
          <w:position w:val="2"/>
        </w:rPr>
        <w:t xml:space="preserve">  </w:t>
      </w:r>
      <w:r w:rsidRPr="007547BB">
        <w:rPr>
          <w:rFonts w:ascii="Arial Narrow" w:eastAsia="Arial Narrow" w:hAnsi="Arial Narrow" w:cs="Arial Narrow"/>
          <w:b/>
          <w:spacing w:val="-1"/>
          <w:position w:val="2"/>
        </w:rPr>
        <w:t xml:space="preserve"> </w:t>
      </w:r>
      <w:r w:rsidR="00967D66">
        <w:rPr>
          <w:rFonts w:ascii="Arial Narrow" w:eastAsia="Arial Narrow" w:hAnsi="Arial Narrow" w:cs="Arial Narrow"/>
          <w:b/>
          <w:spacing w:val="-1"/>
          <w:position w:val="2"/>
        </w:rPr>
        <w:t xml:space="preserve">  </w:t>
      </w:r>
      <w:r w:rsidRPr="007547BB">
        <w:rPr>
          <w:rFonts w:ascii="Arial Narrow" w:eastAsia="Arial Narrow" w:hAnsi="Arial Narrow" w:cs="Arial Narrow"/>
          <w:b/>
          <w:spacing w:val="-1"/>
          <w:position w:val="2"/>
        </w:rPr>
        <w:t xml:space="preserve"> </w:t>
      </w:r>
      <w:r w:rsidRPr="00E759DE">
        <w:rPr>
          <w:rFonts w:asciiTheme="minorHAnsi" w:eastAsia="Arial Narrow" w:hAnsiTheme="minorHAnsi" w:cs="Arial Narrow"/>
          <w:spacing w:val="-1"/>
          <w:position w:val="2"/>
        </w:rPr>
        <w:t>IIM Indore</w:t>
      </w:r>
    </w:p>
    <w:p w14:paraId="178D877B" w14:textId="0435342F" w:rsidR="00E43321" w:rsidRPr="00105420" w:rsidRDefault="00E43321" w:rsidP="00E43321">
      <w:pPr>
        <w:pStyle w:val="ListParagraph"/>
        <w:numPr>
          <w:ilvl w:val="0"/>
          <w:numId w:val="24"/>
        </w:numPr>
        <w:spacing w:before="30"/>
        <w:rPr>
          <w:rFonts w:asciiTheme="minorHAnsi" w:eastAsia="Arial Narrow" w:hAnsiTheme="minorHAnsi" w:cs="Arial Narrow"/>
          <w:spacing w:val="-1"/>
          <w:position w:val="2"/>
        </w:rPr>
      </w:pPr>
      <w:r w:rsidRPr="00105420">
        <w:rPr>
          <w:rFonts w:asciiTheme="minorHAnsi" w:eastAsia="Arial Narrow" w:hAnsiTheme="minorHAnsi" w:cs="Arial Narrow"/>
          <w:spacing w:val="-1"/>
          <w:position w:val="2"/>
        </w:rPr>
        <w:t>Certification in Customer Experience</w:t>
      </w:r>
    </w:p>
    <w:p w14:paraId="178D877C" w14:textId="068C946C" w:rsidR="00E43321" w:rsidRPr="00890C54" w:rsidRDefault="00E43321" w:rsidP="00540A42">
      <w:pPr>
        <w:pStyle w:val="ListParagraph"/>
        <w:spacing w:before="30"/>
        <w:rPr>
          <w:rFonts w:ascii="Arial Narrow" w:eastAsia="Arial Narrow" w:hAnsi="Arial Narrow" w:cs="Arial Narrow"/>
          <w:spacing w:val="-1"/>
          <w:position w:val="2"/>
        </w:rPr>
      </w:pPr>
      <w:r w:rsidRPr="00105420">
        <w:rPr>
          <w:rFonts w:asciiTheme="minorHAnsi" w:eastAsia="Arial Narrow" w:hAnsiTheme="minorHAnsi" w:cs="Arial Narrow"/>
          <w:spacing w:val="-1"/>
          <w:position w:val="2"/>
        </w:rPr>
        <w:t>Professional &amp; Leader</w:t>
      </w:r>
      <w:r w:rsidRPr="00890C54">
        <w:rPr>
          <w:rFonts w:ascii="Arial Narrow" w:eastAsia="Arial Narrow" w:hAnsi="Arial Narrow" w:cs="Arial Narrow"/>
          <w:spacing w:val="-1"/>
          <w:position w:val="2"/>
        </w:rPr>
        <w:t xml:space="preserve">  </w:t>
      </w:r>
      <w:r w:rsidRPr="00890C54">
        <w:rPr>
          <w:rFonts w:ascii="Arial Narrow" w:eastAsia="Arial Narrow" w:hAnsi="Arial Narrow" w:cs="Arial Narrow"/>
          <w:b/>
          <w:spacing w:val="-1"/>
          <w:position w:val="2"/>
        </w:rPr>
        <w:t xml:space="preserve">                               </w:t>
      </w:r>
      <w:r w:rsidR="00967D66">
        <w:rPr>
          <w:rFonts w:ascii="Arial Narrow" w:eastAsia="Arial Narrow" w:hAnsi="Arial Narrow" w:cs="Arial Narrow"/>
          <w:b/>
          <w:spacing w:val="-1"/>
          <w:position w:val="2"/>
        </w:rPr>
        <w:t xml:space="preserve">        </w:t>
      </w:r>
      <w:r w:rsidRPr="00890C54">
        <w:rPr>
          <w:rFonts w:ascii="Arial Narrow" w:eastAsia="Arial Narrow" w:hAnsi="Arial Narrow" w:cs="Arial Narrow"/>
          <w:b/>
          <w:spacing w:val="-1"/>
          <w:position w:val="2"/>
        </w:rPr>
        <w:t xml:space="preserve">  </w:t>
      </w:r>
      <w:r w:rsidR="00634647">
        <w:rPr>
          <w:rFonts w:ascii="Arial Narrow" w:eastAsia="Arial Narrow" w:hAnsi="Arial Narrow" w:cs="Arial Narrow"/>
          <w:b/>
          <w:spacing w:val="-1"/>
          <w:position w:val="2"/>
        </w:rPr>
        <w:t xml:space="preserve">    </w:t>
      </w:r>
      <w:r w:rsidR="00967D66">
        <w:rPr>
          <w:rFonts w:ascii="Arial Narrow" w:eastAsia="Symbol" w:hAnsi="Arial Narrow" w:cs="Symbol"/>
        </w:rPr>
        <w:sym w:font="Symbol" w:char="F0B7"/>
      </w:r>
      <w:r w:rsidRPr="00890C54">
        <w:rPr>
          <w:rFonts w:ascii="Arial Narrow" w:eastAsia="Symbol" w:hAnsi="Arial Narrow" w:cs="Symbol"/>
        </w:rPr>
        <w:t xml:space="preserve">    </w:t>
      </w:r>
      <w:r w:rsidR="00967D66">
        <w:rPr>
          <w:rFonts w:ascii="Arial Narrow" w:eastAsia="Symbol" w:hAnsi="Arial Narrow" w:cs="Symbol"/>
        </w:rPr>
        <w:t xml:space="preserve">  </w:t>
      </w:r>
      <w:r w:rsidRPr="00E759DE">
        <w:rPr>
          <w:rFonts w:asciiTheme="minorHAnsi" w:eastAsia="Arial Narrow" w:hAnsiTheme="minorHAnsi" w:cs="Arial Narrow"/>
          <w:spacing w:val="-1"/>
          <w:position w:val="2"/>
        </w:rPr>
        <w:t>SQC Singapore</w:t>
      </w:r>
    </w:p>
    <w:p w14:paraId="178D877D" w14:textId="3E901282" w:rsidR="00E43321" w:rsidRPr="00105420" w:rsidRDefault="00E43321" w:rsidP="00E43321">
      <w:pPr>
        <w:pStyle w:val="ListParagraph"/>
        <w:numPr>
          <w:ilvl w:val="0"/>
          <w:numId w:val="24"/>
        </w:numPr>
        <w:spacing w:before="30"/>
        <w:rPr>
          <w:rFonts w:asciiTheme="minorHAnsi" w:eastAsia="Arial Narrow" w:hAnsiTheme="minorHAnsi" w:cs="Arial Narrow"/>
          <w:spacing w:val="-1"/>
          <w:position w:val="2"/>
        </w:rPr>
      </w:pPr>
      <w:r w:rsidRPr="00105420">
        <w:rPr>
          <w:rFonts w:asciiTheme="minorHAnsi" w:eastAsia="Arial Narrow" w:hAnsiTheme="minorHAnsi" w:cs="Arial Narrow"/>
          <w:spacing w:val="-1"/>
          <w:position w:val="2"/>
        </w:rPr>
        <w:t>Certification in High Performance</w:t>
      </w:r>
    </w:p>
    <w:p w14:paraId="178D877E" w14:textId="4459F65C" w:rsidR="00E43321" w:rsidRPr="00E87902" w:rsidRDefault="00E43321" w:rsidP="00540A42">
      <w:pPr>
        <w:pStyle w:val="ListParagraph"/>
        <w:spacing w:before="30"/>
        <w:rPr>
          <w:rFonts w:ascii="Arial Narrow" w:eastAsia="Arial Narrow" w:hAnsi="Arial Narrow" w:cs="Arial Narrow"/>
          <w:b/>
          <w:spacing w:val="-1"/>
          <w:position w:val="2"/>
        </w:rPr>
      </w:pPr>
      <w:r w:rsidRPr="00105420">
        <w:rPr>
          <w:rFonts w:asciiTheme="minorHAnsi" w:eastAsia="Arial Narrow" w:hAnsiTheme="minorHAnsi" w:cs="Arial Narrow"/>
          <w:spacing w:val="-1"/>
          <w:position w:val="2"/>
        </w:rPr>
        <w:t>Management Techniques</w:t>
      </w:r>
      <w:r>
        <w:rPr>
          <w:rFonts w:ascii="Arial Narrow" w:eastAsia="Arial Narrow" w:hAnsi="Arial Narrow" w:cs="Arial Narrow"/>
          <w:b/>
          <w:spacing w:val="-1"/>
          <w:position w:val="2"/>
        </w:rPr>
        <w:t xml:space="preserve">                           </w:t>
      </w:r>
      <w:r w:rsidRPr="00E87902">
        <w:rPr>
          <w:rFonts w:ascii="Arial Narrow" w:eastAsia="Arial Narrow" w:hAnsi="Arial Narrow" w:cs="Arial Narrow"/>
          <w:b/>
          <w:spacing w:val="-1"/>
          <w:position w:val="2"/>
        </w:rPr>
        <w:t xml:space="preserve">   </w:t>
      </w:r>
      <w:r w:rsidR="00967D66">
        <w:rPr>
          <w:rFonts w:ascii="Arial Narrow" w:eastAsia="Arial Narrow" w:hAnsi="Arial Narrow" w:cs="Arial Narrow"/>
          <w:b/>
          <w:spacing w:val="-1"/>
          <w:position w:val="2"/>
        </w:rPr>
        <w:t xml:space="preserve">       </w:t>
      </w:r>
      <w:r w:rsidRPr="00E87902">
        <w:rPr>
          <w:rFonts w:ascii="Arial Narrow" w:eastAsia="Arial Narrow" w:hAnsi="Arial Narrow" w:cs="Arial Narrow"/>
          <w:b/>
          <w:spacing w:val="-1"/>
          <w:position w:val="2"/>
        </w:rPr>
        <w:t xml:space="preserve"> </w:t>
      </w:r>
      <w:r w:rsidR="00634647">
        <w:rPr>
          <w:rFonts w:ascii="Arial Narrow" w:eastAsia="Arial Narrow" w:hAnsi="Arial Narrow" w:cs="Arial Narrow"/>
          <w:b/>
          <w:spacing w:val="-1"/>
          <w:position w:val="2"/>
        </w:rPr>
        <w:t xml:space="preserve">   </w:t>
      </w:r>
      <w:r w:rsidR="00967D66">
        <w:rPr>
          <w:rFonts w:ascii="Arial Narrow" w:eastAsia="Symbol" w:hAnsi="Arial Narrow" w:cs="Symbol"/>
        </w:rPr>
        <w:sym w:font="Symbol" w:char="F0B7"/>
      </w:r>
      <w:r w:rsidRPr="00E87902">
        <w:rPr>
          <w:rFonts w:ascii="Arial Narrow" w:eastAsia="Arial Narrow" w:hAnsi="Arial Narrow" w:cs="Arial Narrow"/>
          <w:b/>
          <w:spacing w:val="-1"/>
          <w:position w:val="2"/>
        </w:rPr>
        <w:t xml:space="preserve">     </w:t>
      </w:r>
      <w:r w:rsidR="00967D66">
        <w:rPr>
          <w:rFonts w:ascii="Arial Narrow" w:eastAsia="Arial Narrow" w:hAnsi="Arial Narrow" w:cs="Arial Narrow"/>
          <w:b/>
          <w:spacing w:val="-1"/>
          <w:position w:val="2"/>
        </w:rPr>
        <w:t xml:space="preserve"> </w:t>
      </w:r>
      <w:r w:rsidRPr="00E759DE">
        <w:rPr>
          <w:rFonts w:asciiTheme="minorHAnsi" w:eastAsia="Arial Narrow" w:hAnsiTheme="minorHAnsi" w:cs="Arial Narrow"/>
          <w:spacing w:val="-1"/>
          <w:position w:val="2"/>
        </w:rPr>
        <w:t>COPC USA</w:t>
      </w:r>
    </w:p>
    <w:p w14:paraId="178D877F" w14:textId="5D29DEAD" w:rsidR="0007505D" w:rsidRPr="0007505D" w:rsidRDefault="00E43321" w:rsidP="00341553">
      <w:pPr>
        <w:pStyle w:val="ListParagraph"/>
        <w:numPr>
          <w:ilvl w:val="0"/>
          <w:numId w:val="24"/>
        </w:numPr>
        <w:spacing w:before="30"/>
        <w:rPr>
          <w:rFonts w:ascii="Arial Narrow" w:eastAsia="Arial Narrow" w:hAnsi="Arial Narrow" w:cs="Arial Narrow"/>
        </w:rPr>
      </w:pPr>
      <w:r w:rsidRPr="00105420">
        <w:rPr>
          <w:rFonts w:asciiTheme="minorHAnsi" w:eastAsia="Arial Narrow" w:hAnsiTheme="minorHAnsi" w:cs="Arial Narrow"/>
          <w:spacing w:val="-1"/>
          <w:position w:val="2"/>
        </w:rPr>
        <w:t>Bachelor of Science (Math)</w:t>
      </w:r>
      <w:r w:rsidRPr="0007505D">
        <w:rPr>
          <w:rFonts w:ascii="Arial Narrow" w:eastAsia="Arial Narrow" w:hAnsi="Arial Narrow" w:cs="Arial Narrow"/>
          <w:b/>
          <w:spacing w:val="-1"/>
          <w:position w:val="2"/>
        </w:rPr>
        <w:t xml:space="preserve">                        </w:t>
      </w:r>
      <w:r w:rsidRPr="0007505D">
        <w:rPr>
          <w:rFonts w:ascii="Arial Narrow" w:eastAsia="Arial Narrow" w:hAnsi="Arial Narrow" w:cs="Arial Narrow"/>
          <w:b/>
          <w:spacing w:val="4"/>
          <w:position w:val="2"/>
        </w:rPr>
        <w:t xml:space="preserve">   </w:t>
      </w:r>
      <w:r w:rsidR="00967D66">
        <w:rPr>
          <w:rFonts w:ascii="Arial Narrow" w:eastAsia="Arial Narrow" w:hAnsi="Arial Narrow" w:cs="Arial Narrow"/>
          <w:b/>
          <w:spacing w:val="4"/>
          <w:position w:val="2"/>
        </w:rPr>
        <w:t xml:space="preserve">       </w:t>
      </w:r>
      <w:r w:rsidR="00634647">
        <w:rPr>
          <w:rFonts w:ascii="Arial Narrow" w:eastAsia="Arial Narrow" w:hAnsi="Arial Narrow" w:cs="Arial Narrow"/>
          <w:b/>
          <w:spacing w:val="4"/>
          <w:position w:val="2"/>
        </w:rPr>
        <w:t xml:space="preserve">   </w:t>
      </w:r>
      <w:r w:rsidR="00967D66">
        <w:rPr>
          <w:rFonts w:ascii="Arial Narrow" w:eastAsia="Symbol" w:hAnsi="Arial Narrow" w:cs="Symbol"/>
        </w:rPr>
        <w:sym w:font="Symbol" w:char="F0B7"/>
      </w:r>
      <w:r w:rsidRPr="0007505D">
        <w:rPr>
          <w:rFonts w:ascii="Arial Narrow" w:hAnsi="Arial Narrow"/>
        </w:rPr>
        <w:t xml:space="preserve">     </w:t>
      </w:r>
      <w:r w:rsidR="00967D66">
        <w:rPr>
          <w:rFonts w:ascii="Arial Narrow" w:hAnsi="Arial Narrow"/>
        </w:rPr>
        <w:t xml:space="preserve"> </w:t>
      </w:r>
      <w:r w:rsidR="0057386E">
        <w:rPr>
          <w:rFonts w:asciiTheme="minorHAnsi" w:eastAsia="Symbol" w:hAnsiTheme="minorHAnsi" w:cs="Symbol"/>
        </w:rPr>
        <w:t xml:space="preserve">DAV College, </w:t>
      </w:r>
      <w:proofErr w:type="spellStart"/>
      <w:r w:rsidR="0057386E">
        <w:rPr>
          <w:rFonts w:asciiTheme="minorHAnsi" w:eastAsia="Symbol" w:hAnsiTheme="minorHAnsi" w:cs="Symbol"/>
        </w:rPr>
        <w:t>Mzn</w:t>
      </w:r>
      <w:proofErr w:type="spellEnd"/>
    </w:p>
    <w:p w14:paraId="178D8780" w14:textId="1438C277" w:rsidR="00E43321" w:rsidRPr="00DA370D" w:rsidRDefault="00E43321" w:rsidP="00805633">
      <w:pPr>
        <w:pStyle w:val="ListParagraph"/>
        <w:numPr>
          <w:ilvl w:val="0"/>
          <w:numId w:val="24"/>
        </w:numPr>
        <w:spacing w:before="30"/>
        <w:rPr>
          <w:rFonts w:ascii="Arial Narrow" w:eastAsia="Arial Narrow" w:hAnsi="Arial Narrow" w:cs="Arial Narrow"/>
        </w:rPr>
      </w:pPr>
      <w:r w:rsidRPr="00105420">
        <w:rPr>
          <w:rFonts w:asciiTheme="minorHAnsi" w:eastAsia="Arial Narrow" w:hAnsiTheme="minorHAnsi" w:cs="Arial Narrow"/>
          <w:spacing w:val="-1"/>
        </w:rPr>
        <w:t>Diploma in Hardware   &amp; Networking</w:t>
      </w:r>
      <w:r w:rsidRPr="0007505D">
        <w:rPr>
          <w:rFonts w:ascii="Arial Narrow" w:eastAsia="Arial Narrow" w:hAnsi="Arial Narrow" w:cs="Arial Narrow"/>
          <w:b/>
          <w:spacing w:val="-1"/>
        </w:rPr>
        <w:t xml:space="preserve">    </w:t>
      </w:r>
      <w:r w:rsidRPr="0007505D">
        <w:rPr>
          <w:rFonts w:ascii="Arial Narrow" w:hAnsi="Arial Narrow"/>
        </w:rPr>
        <w:t xml:space="preserve">  </w:t>
      </w:r>
      <w:r w:rsidRPr="0007505D">
        <w:rPr>
          <w:rFonts w:ascii="Arial Narrow" w:eastAsia="Symbol" w:hAnsi="Arial Narrow" w:cs="Symbol"/>
        </w:rPr>
        <w:t xml:space="preserve">          </w:t>
      </w:r>
      <w:r w:rsidR="002A2D9D">
        <w:rPr>
          <w:rFonts w:ascii="Arial Narrow" w:eastAsia="Symbol" w:hAnsi="Arial Narrow" w:cs="Symbol"/>
        </w:rPr>
        <w:t xml:space="preserve"> </w:t>
      </w:r>
      <w:r w:rsidRPr="0007505D">
        <w:rPr>
          <w:rFonts w:ascii="Arial Narrow" w:eastAsia="Symbol" w:hAnsi="Arial Narrow" w:cs="Symbol"/>
        </w:rPr>
        <w:t xml:space="preserve">   </w:t>
      </w:r>
      <w:r w:rsidR="00967D66">
        <w:rPr>
          <w:rFonts w:ascii="Arial Narrow" w:eastAsia="Symbol" w:hAnsi="Arial Narrow" w:cs="Symbol"/>
        </w:rPr>
        <w:sym w:font="Symbol" w:char="F0B7"/>
      </w:r>
      <w:r w:rsidRPr="0007505D">
        <w:rPr>
          <w:rFonts w:ascii="Arial Narrow" w:eastAsia="Symbol" w:hAnsi="Arial Narrow" w:cs="Symbol"/>
        </w:rPr>
        <w:t xml:space="preserve">      </w:t>
      </w:r>
      <w:r w:rsidR="0057386E">
        <w:rPr>
          <w:rFonts w:asciiTheme="minorHAnsi" w:eastAsia="Symbol" w:hAnsiTheme="minorHAnsi" w:cs="Symbol"/>
        </w:rPr>
        <w:t xml:space="preserve">IHT, </w:t>
      </w:r>
      <w:proofErr w:type="spellStart"/>
      <w:r w:rsidR="0057386E">
        <w:rPr>
          <w:rFonts w:asciiTheme="minorHAnsi" w:eastAsia="Symbol" w:hAnsiTheme="minorHAnsi" w:cs="Symbol"/>
        </w:rPr>
        <w:t>Mzn</w:t>
      </w:r>
      <w:proofErr w:type="spellEnd"/>
      <w:r w:rsidRPr="0007505D">
        <w:rPr>
          <w:rFonts w:ascii="Arial Narrow" w:eastAsia="Symbol" w:hAnsi="Arial Narrow" w:cs="Symbol"/>
        </w:rPr>
        <w:t xml:space="preserve"> </w:t>
      </w:r>
    </w:p>
    <w:p w14:paraId="178D8781" w14:textId="6A245C68" w:rsidR="00DA370D" w:rsidRDefault="00DA370D" w:rsidP="00DA370D">
      <w:pPr>
        <w:spacing w:before="30"/>
        <w:rPr>
          <w:rFonts w:ascii="Arial Narrow" w:eastAsia="Arial Narrow" w:hAnsi="Arial Narrow" w:cs="Arial Narrow"/>
        </w:rPr>
      </w:pPr>
    </w:p>
    <w:p w14:paraId="178D8782" w14:textId="099BA351" w:rsidR="00DA370D" w:rsidRPr="00DA370D" w:rsidRDefault="00DA370D" w:rsidP="00DA370D">
      <w:pPr>
        <w:spacing w:before="30"/>
        <w:rPr>
          <w:rFonts w:ascii="Arial Narrow" w:eastAsia="Arial Narrow" w:hAnsi="Arial Narrow" w:cs="Arial Narrow"/>
        </w:rPr>
      </w:pPr>
    </w:p>
    <w:p w14:paraId="178D8783" w14:textId="49354041" w:rsidR="00582AAA" w:rsidRPr="007547BB" w:rsidRDefault="00363884" w:rsidP="00F53984">
      <w:pPr>
        <w:tabs>
          <w:tab w:val="left" w:pos="5076"/>
        </w:tabs>
        <w:spacing w:line="200" w:lineRule="exact"/>
        <w:rPr>
          <w:rFonts w:ascii="Arial Narrow" w:hAnsi="Arial Narrow"/>
        </w:rPr>
      </w:pPr>
      <w:r>
        <w:rPr>
          <w:rFonts w:ascii="Arial Narrow" w:hAnsi="Arial Narrow"/>
          <w:noProof/>
          <w:lang w:val="en-IN" w:eastAsia="en-IN"/>
        </w:rPr>
        <mc:AlternateContent>
          <mc:Choice Requires="wpg">
            <w:drawing>
              <wp:anchor distT="0" distB="0" distL="114300" distR="114300" simplePos="0" relativeHeight="251670528" behindDoc="1" locked="0" layoutInCell="1" allowOverlap="1" wp14:anchorId="178D87BA" wp14:editId="1AEECD0A">
                <wp:simplePos x="0" y="0"/>
                <wp:positionH relativeFrom="page">
                  <wp:align>center</wp:align>
                </wp:positionH>
                <wp:positionV relativeFrom="page">
                  <wp:posOffset>3119120</wp:posOffset>
                </wp:positionV>
                <wp:extent cx="5781675" cy="218440"/>
                <wp:effectExtent l="0" t="0" r="9525" b="0"/>
                <wp:wrapNone/>
                <wp:docPr id="1"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18440"/>
                          <a:chOff x="1402" y="7150"/>
                          <a:chExt cx="9105" cy="355"/>
                        </a:xfrm>
                      </wpg:grpSpPr>
                      <wpg:grpSp>
                        <wpg:cNvPr id="2" name="Group 103"/>
                        <wpg:cNvGrpSpPr>
                          <a:grpSpLocks/>
                        </wpg:cNvGrpSpPr>
                        <wpg:grpSpPr bwMode="auto">
                          <a:xfrm>
                            <a:off x="1412" y="7160"/>
                            <a:ext cx="9085" cy="334"/>
                            <a:chOff x="1412" y="7160"/>
                            <a:chExt cx="9085" cy="334"/>
                          </a:xfrm>
                        </wpg:grpSpPr>
                        <wps:wsp>
                          <wps:cNvPr id="3" name="Freeform 104"/>
                          <wps:cNvSpPr>
                            <a:spLocks/>
                          </wps:cNvSpPr>
                          <wps:spPr bwMode="auto">
                            <a:xfrm>
                              <a:off x="1412" y="7160"/>
                              <a:ext cx="9085" cy="334"/>
                            </a:xfrm>
                            <a:custGeom>
                              <a:avLst/>
                              <a:gdLst>
                                <a:gd name="T0" fmla="+- 0 1412 1412"/>
                                <a:gd name="T1" fmla="*/ T0 w 9085"/>
                                <a:gd name="T2" fmla="+- 0 7494 7160"/>
                                <a:gd name="T3" fmla="*/ 7494 h 334"/>
                                <a:gd name="T4" fmla="+- 0 10497 1412"/>
                                <a:gd name="T5" fmla="*/ T4 w 9085"/>
                                <a:gd name="T6" fmla="+- 0 7494 7160"/>
                                <a:gd name="T7" fmla="*/ 7494 h 334"/>
                                <a:gd name="T8" fmla="+- 0 10497 1412"/>
                                <a:gd name="T9" fmla="*/ T8 w 9085"/>
                                <a:gd name="T10" fmla="+- 0 7160 7160"/>
                                <a:gd name="T11" fmla="*/ 7160 h 334"/>
                                <a:gd name="T12" fmla="+- 0 1412 1412"/>
                                <a:gd name="T13" fmla="*/ T12 w 9085"/>
                                <a:gd name="T14" fmla="+- 0 7160 7160"/>
                                <a:gd name="T15" fmla="*/ 7160 h 334"/>
                                <a:gd name="T16" fmla="+- 0 1412 1412"/>
                                <a:gd name="T17" fmla="*/ T16 w 9085"/>
                                <a:gd name="T18" fmla="+- 0 7494 7160"/>
                                <a:gd name="T19" fmla="*/ 7494 h 334"/>
                              </a:gdLst>
                              <a:ahLst/>
                              <a:cxnLst>
                                <a:cxn ang="0">
                                  <a:pos x="T1" y="T3"/>
                                </a:cxn>
                                <a:cxn ang="0">
                                  <a:pos x="T5" y="T7"/>
                                </a:cxn>
                                <a:cxn ang="0">
                                  <a:pos x="T9" y="T11"/>
                                </a:cxn>
                                <a:cxn ang="0">
                                  <a:pos x="T13" y="T15"/>
                                </a:cxn>
                                <a:cxn ang="0">
                                  <a:pos x="T17" y="T19"/>
                                </a:cxn>
                              </a:cxnLst>
                              <a:rect l="0" t="0" r="r" b="b"/>
                              <a:pathLst>
                                <a:path w="9085" h="334">
                                  <a:moveTo>
                                    <a:pt x="0" y="334"/>
                                  </a:moveTo>
                                  <a:lnTo>
                                    <a:pt x="9085" y="334"/>
                                  </a:lnTo>
                                  <a:lnTo>
                                    <a:pt x="9085" y="0"/>
                                  </a:lnTo>
                                  <a:lnTo>
                                    <a:pt x="0" y="0"/>
                                  </a:lnTo>
                                  <a:lnTo>
                                    <a:pt x="0" y="334"/>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 name="Group 105"/>
                          <wpg:cNvGrpSpPr>
                            <a:grpSpLocks/>
                          </wpg:cNvGrpSpPr>
                          <wpg:grpSpPr bwMode="auto">
                            <a:xfrm>
                              <a:off x="1412" y="7155"/>
                              <a:ext cx="9085" cy="0"/>
                              <a:chOff x="1412" y="7155"/>
                              <a:chExt cx="9085" cy="0"/>
                            </a:xfrm>
                          </wpg:grpSpPr>
                          <wps:wsp>
                            <wps:cNvPr id="5" name="Freeform 106"/>
                            <wps:cNvSpPr>
                              <a:spLocks/>
                            </wps:cNvSpPr>
                            <wps:spPr bwMode="auto">
                              <a:xfrm>
                                <a:off x="1412" y="7155"/>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 name="Group 107"/>
                            <wpg:cNvGrpSpPr>
                              <a:grpSpLocks/>
                            </wpg:cNvGrpSpPr>
                            <wpg:grpSpPr bwMode="auto">
                              <a:xfrm>
                                <a:off x="1412" y="7499"/>
                                <a:ext cx="9085" cy="0"/>
                                <a:chOff x="1412" y="7499"/>
                                <a:chExt cx="9085" cy="0"/>
                              </a:xfrm>
                            </wpg:grpSpPr>
                            <wps:wsp>
                              <wps:cNvPr id="7" name="Freeform 108"/>
                              <wps:cNvSpPr>
                                <a:spLocks/>
                              </wps:cNvSpPr>
                              <wps:spPr bwMode="auto">
                                <a:xfrm>
                                  <a:off x="1412" y="7499"/>
                                  <a:ext cx="9085" cy="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7A9CF386" id="Group 102" o:spid="_x0000_s1026" style="position:absolute;margin-left:0;margin-top:245.6pt;width:455.25pt;height:17.2pt;z-index:-251645952;mso-position-horizontal:center;mso-position-horizontal-relative:page;mso-position-vertical-relative:page" coordorigin="1402,7150" coordsize="9105,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">
                <v:group id="Group 103" o:spid="_x0000_s1027" style="position:absolute;left:1412;top:7160;width:9085;height:334" coordorigin="1412,7160" coordsize="90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04" o:spid="_x0000_s1028" style="position:absolute;left:1412;top:7160;width:9085;height:334;visibility:visible;mso-wrap-style:square;v-text-anchor:top" coordsize="90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" path="m,334r9085,l9085,,,,,334xe" fillcolor="#d9d9d9" stroked="f">
                    <v:path arrowok="t" o:connecttype="custom" o:connectlocs="0,7494;9085,7494;9085,7160;0,7160;0,7494" o:connectangles="0,0,0,0,0"/>
                  </v:shape>
                  <v:group id="Group 105" o:spid="_x0000_s1029" style="position:absolute;left:1412;top:7155;width:9085;height:0" coordorigin="1412,7155"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06" o:spid="_x0000_s1030" style="position:absolute;left:1412;top:7155;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" path="m,l9085,e" filled="f" strokeweight=".58pt">
                      <v:path arrowok="t" o:connecttype="custom" o:connectlocs="0,0;9085,0" o:connectangles="0,0"/>
                    </v:shape>
                    <v:group id="Group 107" o:spid="_x0000_s1031" style="position:absolute;left:1412;top:7499;width:9085;height:0" coordorigin="1412,7499"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08" o:spid="_x0000_s1032" style="position:absolute;left:1412;top:7499;width:9085;height:0;visibility:visible;mso-wrap-style:square;v-text-anchor:top" coordsize="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" path="m,l9085,e" filled="f" strokeweight=".58pt">
                        <v:path arrowok="t" o:connecttype="custom" o:connectlocs="0,0;9085,0" o:connectangles="0,0"/>
                      </v:shape>
                    </v:group>
                  </v:group>
                </v:group>
                <w10:wrap anchorx="page" anchory="page"/>
              </v:group>
            </w:pict>
          </mc:Fallback>
        </mc:AlternateContent>
      </w:r>
      <w:r w:rsidR="00F53984">
        <w:rPr>
          <w:rFonts w:ascii="Arial Narrow" w:hAnsi="Arial Narrow"/>
        </w:rPr>
        <w:tab/>
      </w:r>
    </w:p>
    <w:p w14:paraId="178D8784" w14:textId="285E172B" w:rsidR="00FD66CB" w:rsidRPr="00D7672B" w:rsidRDefault="00FD66CB" w:rsidP="00FD66CB">
      <w:pPr>
        <w:spacing w:before="34" w:line="240" w:lineRule="exact"/>
        <w:ind w:left="100"/>
        <w:rPr>
          <w:rFonts w:asciiTheme="minorHAnsi" w:eastAsia="Arial Narrow" w:hAnsiTheme="minorHAnsi" w:cs="Arial Narrow"/>
        </w:rPr>
      </w:pPr>
      <w:r w:rsidRPr="00D7672B">
        <w:rPr>
          <w:rFonts w:asciiTheme="minorHAnsi" w:eastAsia="Arial Narrow" w:hAnsiTheme="minorHAnsi" w:cs="Arial Narrow"/>
          <w:b/>
          <w:position w:val="-1"/>
        </w:rPr>
        <w:t>Other</w:t>
      </w:r>
      <w:r w:rsidRPr="00D7672B">
        <w:rPr>
          <w:rFonts w:asciiTheme="minorHAnsi" w:eastAsia="Arial Narrow" w:hAnsiTheme="minorHAnsi" w:cs="Arial Narrow"/>
          <w:b/>
          <w:spacing w:val="-1"/>
          <w:position w:val="-1"/>
        </w:rPr>
        <w:t xml:space="preserve"> </w:t>
      </w:r>
      <w:r w:rsidR="00596099" w:rsidRPr="00D7672B">
        <w:rPr>
          <w:rFonts w:asciiTheme="minorHAnsi" w:eastAsia="Arial Narrow" w:hAnsiTheme="minorHAnsi" w:cs="Arial Narrow"/>
          <w:b/>
          <w:spacing w:val="1"/>
          <w:position w:val="-1"/>
        </w:rPr>
        <w:t>Qualification &amp; Hobbies</w:t>
      </w:r>
    </w:p>
    <w:p w14:paraId="178D8785" w14:textId="77777777" w:rsidR="00FD66CB" w:rsidRPr="007547BB" w:rsidRDefault="00FD66CB" w:rsidP="00FD66CB">
      <w:pPr>
        <w:spacing w:before="11" w:line="240" w:lineRule="exact"/>
        <w:rPr>
          <w:rFonts w:ascii="Arial Narrow" w:hAnsi="Arial Narrow"/>
        </w:rPr>
      </w:pPr>
    </w:p>
    <w:p w14:paraId="178D8786" w14:textId="77777777" w:rsidR="00FD66CB" w:rsidRPr="00D7672B" w:rsidRDefault="00FD66CB" w:rsidP="00D4282A">
      <w:pPr>
        <w:pStyle w:val="ListParagraph"/>
        <w:numPr>
          <w:ilvl w:val="0"/>
          <w:numId w:val="21"/>
        </w:numPr>
        <w:spacing w:before="20"/>
        <w:rPr>
          <w:rFonts w:asciiTheme="minorHAnsi" w:eastAsia="Arial Narrow" w:hAnsiTheme="minorHAnsi" w:cs="Arial Narrow"/>
        </w:rPr>
      </w:pPr>
      <w:r w:rsidRPr="00D7672B">
        <w:rPr>
          <w:rFonts w:asciiTheme="minorHAnsi" w:eastAsia="Arial Narrow" w:hAnsiTheme="minorHAnsi" w:cs="Arial Narrow"/>
          <w:spacing w:val="-1"/>
        </w:rPr>
        <w:t>P</w:t>
      </w:r>
      <w:r w:rsidRPr="00D7672B">
        <w:rPr>
          <w:rFonts w:asciiTheme="minorHAnsi" w:eastAsia="Arial Narrow" w:hAnsiTheme="minorHAnsi" w:cs="Arial Narrow"/>
        </w:rPr>
        <w:t>rofi</w:t>
      </w:r>
      <w:r w:rsidRPr="00D7672B">
        <w:rPr>
          <w:rFonts w:asciiTheme="minorHAnsi" w:eastAsia="Arial Narrow" w:hAnsiTheme="minorHAnsi" w:cs="Arial Narrow"/>
          <w:spacing w:val="1"/>
        </w:rPr>
        <w:t>c</w:t>
      </w:r>
      <w:r w:rsidRPr="00D7672B">
        <w:rPr>
          <w:rFonts w:asciiTheme="minorHAnsi" w:eastAsia="Arial Narrow" w:hAnsiTheme="minorHAnsi" w:cs="Arial Narrow"/>
        </w:rPr>
        <w:t>i</w:t>
      </w:r>
      <w:r w:rsidRPr="00D7672B">
        <w:rPr>
          <w:rFonts w:asciiTheme="minorHAnsi" w:eastAsia="Arial Narrow" w:hAnsiTheme="minorHAnsi" w:cs="Arial Narrow"/>
          <w:spacing w:val="-2"/>
        </w:rPr>
        <w:t>e</w:t>
      </w:r>
      <w:r w:rsidRPr="00D7672B">
        <w:rPr>
          <w:rFonts w:asciiTheme="minorHAnsi" w:eastAsia="Arial Narrow" w:hAnsiTheme="minorHAnsi" w:cs="Arial Narrow"/>
        </w:rPr>
        <w:t xml:space="preserve">nt </w:t>
      </w:r>
      <w:r w:rsidRPr="00D7672B">
        <w:rPr>
          <w:rFonts w:asciiTheme="minorHAnsi" w:eastAsia="Arial Narrow" w:hAnsiTheme="minorHAnsi" w:cs="Arial Narrow"/>
          <w:spacing w:val="-1"/>
        </w:rPr>
        <w:t>w</w:t>
      </w:r>
      <w:r w:rsidRPr="00D7672B">
        <w:rPr>
          <w:rFonts w:asciiTheme="minorHAnsi" w:eastAsia="Arial Narrow" w:hAnsiTheme="minorHAnsi" w:cs="Arial Narrow"/>
        </w:rPr>
        <w:t>ith</w:t>
      </w:r>
      <w:r w:rsidRPr="00D7672B">
        <w:rPr>
          <w:rFonts w:asciiTheme="minorHAnsi" w:eastAsia="Arial Narrow" w:hAnsiTheme="minorHAnsi" w:cs="Arial Narrow"/>
          <w:spacing w:val="-1"/>
        </w:rPr>
        <w:t xml:space="preserve"> </w:t>
      </w:r>
      <w:r w:rsidRPr="00D7672B">
        <w:rPr>
          <w:rFonts w:asciiTheme="minorHAnsi" w:eastAsia="Arial Narrow" w:hAnsiTheme="minorHAnsi" w:cs="Arial Narrow"/>
        </w:rPr>
        <w:t>Ope</w:t>
      </w:r>
      <w:r w:rsidRPr="00D7672B">
        <w:rPr>
          <w:rFonts w:asciiTheme="minorHAnsi" w:eastAsia="Arial Narrow" w:hAnsiTheme="minorHAnsi" w:cs="Arial Narrow"/>
          <w:spacing w:val="-1"/>
        </w:rPr>
        <w:t>r</w:t>
      </w:r>
      <w:r w:rsidRPr="00D7672B">
        <w:rPr>
          <w:rFonts w:asciiTheme="minorHAnsi" w:eastAsia="Arial Narrow" w:hAnsiTheme="minorHAnsi" w:cs="Arial Narrow"/>
        </w:rPr>
        <w:t xml:space="preserve">ating </w:t>
      </w:r>
      <w:r w:rsidRPr="00D7672B">
        <w:rPr>
          <w:rFonts w:asciiTheme="minorHAnsi" w:eastAsia="Arial Narrow" w:hAnsiTheme="minorHAnsi" w:cs="Arial Narrow"/>
          <w:spacing w:val="-3"/>
        </w:rPr>
        <w:t>s</w:t>
      </w:r>
      <w:r w:rsidRPr="00D7672B">
        <w:rPr>
          <w:rFonts w:asciiTheme="minorHAnsi" w:eastAsia="Arial Narrow" w:hAnsiTheme="minorHAnsi" w:cs="Arial Narrow"/>
        </w:rPr>
        <w:t>ys</w:t>
      </w:r>
      <w:r w:rsidRPr="00D7672B">
        <w:rPr>
          <w:rFonts w:asciiTheme="minorHAnsi" w:eastAsia="Arial Narrow" w:hAnsiTheme="minorHAnsi" w:cs="Arial Narrow"/>
          <w:spacing w:val="-2"/>
        </w:rPr>
        <w:t>t</w:t>
      </w:r>
      <w:r w:rsidRPr="00D7672B">
        <w:rPr>
          <w:rFonts w:asciiTheme="minorHAnsi" w:eastAsia="Arial Narrow" w:hAnsiTheme="minorHAnsi" w:cs="Arial Narrow"/>
        </w:rPr>
        <w:t>em</w:t>
      </w:r>
      <w:r w:rsidRPr="00D7672B">
        <w:rPr>
          <w:rFonts w:asciiTheme="minorHAnsi" w:eastAsia="Arial Narrow" w:hAnsiTheme="minorHAnsi" w:cs="Arial Narrow"/>
          <w:b/>
          <w:spacing w:val="1"/>
        </w:rPr>
        <w:t xml:space="preserve"> </w:t>
      </w:r>
      <w:r w:rsidRPr="00D7672B">
        <w:rPr>
          <w:rFonts w:asciiTheme="minorHAnsi" w:eastAsia="Arial Narrow" w:hAnsiTheme="minorHAnsi" w:cs="Arial Narrow"/>
        </w:rPr>
        <w:t>(</w:t>
      </w:r>
      <w:r w:rsidRPr="00D7672B">
        <w:rPr>
          <w:rFonts w:asciiTheme="minorHAnsi" w:eastAsia="Arial Narrow" w:hAnsiTheme="minorHAnsi" w:cs="Arial Narrow"/>
          <w:spacing w:val="-1"/>
        </w:rPr>
        <w:t>W</w:t>
      </w:r>
      <w:r w:rsidRPr="00D7672B">
        <w:rPr>
          <w:rFonts w:asciiTheme="minorHAnsi" w:eastAsia="Arial Narrow" w:hAnsiTheme="minorHAnsi" w:cs="Arial Narrow"/>
        </w:rPr>
        <w:t>i</w:t>
      </w:r>
      <w:r w:rsidRPr="00D7672B">
        <w:rPr>
          <w:rFonts w:asciiTheme="minorHAnsi" w:eastAsia="Arial Narrow" w:hAnsiTheme="minorHAnsi" w:cs="Arial Narrow"/>
          <w:spacing w:val="1"/>
        </w:rPr>
        <w:t>n</w:t>
      </w:r>
      <w:r w:rsidRPr="00D7672B">
        <w:rPr>
          <w:rFonts w:asciiTheme="minorHAnsi" w:eastAsia="Arial Narrow" w:hAnsiTheme="minorHAnsi" w:cs="Arial Narrow"/>
        </w:rPr>
        <w:t>-</w:t>
      </w:r>
      <w:r w:rsidRPr="00D7672B">
        <w:rPr>
          <w:rFonts w:asciiTheme="minorHAnsi" w:eastAsia="Arial Narrow" w:hAnsiTheme="minorHAnsi" w:cs="Arial Narrow"/>
          <w:spacing w:val="-1"/>
        </w:rPr>
        <w:t>XP</w:t>
      </w:r>
      <w:r w:rsidRPr="00D7672B">
        <w:rPr>
          <w:rFonts w:asciiTheme="minorHAnsi" w:eastAsia="Arial Narrow" w:hAnsiTheme="minorHAnsi" w:cs="Arial Narrow"/>
        </w:rPr>
        <w:t>, Win</w:t>
      </w:r>
      <w:r w:rsidRPr="00D7672B">
        <w:rPr>
          <w:rFonts w:asciiTheme="minorHAnsi" w:eastAsia="Arial Narrow" w:hAnsiTheme="minorHAnsi" w:cs="Arial Narrow"/>
          <w:spacing w:val="-2"/>
        </w:rPr>
        <w:t xml:space="preserve"> </w:t>
      </w:r>
      <w:r w:rsidRPr="00D7672B">
        <w:rPr>
          <w:rFonts w:asciiTheme="minorHAnsi" w:eastAsia="Arial Narrow" w:hAnsiTheme="minorHAnsi" w:cs="Arial Narrow"/>
          <w:spacing w:val="-1"/>
        </w:rPr>
        <w:t>V</w:t>
      </w:r>
      <w:r w:rsidRPr="00D7672B">
        <w:rPr>
          <w:rFonts w:asciiTheme="minorHAnsi" w:eastAsia="Arial Narrow" w:hAnsiTheme="minorHAnsi" w:cs="Arial Narrow"/>
        </w:rPr>
        <w:t>i</w:t>
      </w:r>
      <w:r w:rsidRPr="00D7672B">
        <w:rPr>
          <w:rFonts w:asciiTheme="minorHAnsi" w:eastAsia="Arial Narrow" w:hAnsiTheme="minorHAnsi" w:cs="Arial Narrow"/>
          <w:spacing w:val="1"/>
        </w:rPr>
        <w:t>s</w:t>
      </w:r>
      <w:r w:rsidRPr="00D7672B">
        <w:rPr>
          <w:rFonts w:asciiTheme="minorHAnsi" w:eastAsia="Arial Narrow" w:hAnsiTheme="minorHAnsi" w:cs="Arial Narrow"/>
        </w:rPr>
        <w:t>ta,</w:t>
      </w:r>
      <w:r w:rsidRPr="00D7672B">
        <w:rPr>
          <w:rFonts w:asciiTheme="minorHAnsi" w:eastAsia="Arial Narrow" w:hAnsiTheme="minorHAnsi" w:cs="Arial Narrow"/>
          <w:spacing w:val="-2"/>
        </w:rPr>
        <w:t xml:space="preserve"> </w:t>
      </w:r>
      <w:r w:rsidRPr="00D7672B">
        <w:rPr>
          <w:rFonts w:asciiTheme="minorHAnsi" w:eastAsia="Arial Narrow" w:hAnsiTheme="minorHAnsi" w:cs="Arial Narrow"/>
        </w:rPr>
        <w:t xml:space="preserve">Win </w:t>
      </w:r>
      <w:r w:rsidRPr="00D7672B">
        <w:rPr>
          <w:rFonts w:asciiTheme="minorHAnsi" w:eastAsia="Arial Narrow" w:hAnsiTheme="minorHAnsi" w:cs="Arial Narrow"/>
          <w:spacing w:val="-1"/>
        </w:rPr>
        <w:t>7</w:t>
      </w:r>
      <w:r w:rsidRPr="00D7672B">
        <w:rPr>
          <w:rFonts w:asciiTheme="minorHAnsi" w:eastAsia="Arial Narrow" w:hAnsiTheme="minorHAnsi" w:cs="Arial Narrow"/>
          <w:spacing w:val="-2"/>
        </w:rPr>
        <w:t>,</w:t>
      </w:r>
      <w:r w:rsidRPr="00D7672B">
        <w:rPr>
          <w:rFonts w:asciiTheme="minorHAnsi" w:eastAsia="Arial Narrow" w:hAnsiTheme="minorHAnsi" w:cs="Arial Narrow"/>
        </w:rPr>
        <w:t xml:space="preserve">Win 8,Win 10 </w:t>
      </w:r>
      <w:r w:rsidRPr="00D7672B">
        <w:rPr>
          <w:rFonts w:asciiTheme="minorHAnsi" w:eastAsia="Arial Narrow" w:hAnsiTheme="minorHAnsi" w:cs="Arial Narrow"/>
          <w:spacing w:val="-1"/>
        </w:rPr>
        <w:t>R</w:t>
      </w:r>
      <w:r w:rsidRPr="00D7672B">
        <w:rPr>
          <w:rFonts w:asciiTheme="minorHAnsi" w:eastAsia="Arial Narrow" w:hAnsiTheme="minorHAnsi" w:cs="Arial Narrow"/>
        </w:rPr>
        <w:t>ed</w:t>
      </w:r>
      <w:r w:rsidRPr="00D7672B">
        <w:rPr>
          <w:rFonts w:asciiTheme="minorHAnsi" w:eastAsia="Arial Narrow" w:hAnsiTheme="minorHAnsi" w:cs="Arial Narrow"/>
          <w:spacing w:val="1"/>
        </w:rPr>
        <w:t xml:space="preserve"> </w:t>
      </w:r>
      <w:r w:rsidRPr="00D7672B">
        <w:rPr>
          <w:rFonts w:asciiTheme="minorHAnsi" w:eastAsia="Arial Narrow" w:hAnsiTheme="minorHAnsi" w:cs="Arial Narrow"/>
          <w:spacing w:val="-1"/>
        </w:rPr>
        <w:t>H</w:t>
      </w:r>
      <w:r w:rsidRPr="00D7672B">
        <w:rPr>
          <w:rFonts w:asciiTheme="minorHAnsi" w:eastAsia="Arial Narrow" w:hAnsiTheme="minorHAnsi" w:cs="Arial Narrow"/>
        </w:rPr>
        <w:t>at</w:t>
      </w:r>
      <w:r w:rsidRPr="00D7672B">
        <w:rPr>
          <w:rFonts w:asciiTheme="minorHAnsi" w:eastAsia="Arial Narrow" w:hAnsiTheme="minorHAnsi" w:cs="Arial Narrow"/>
          <w:spacing w:val="-2"/>
        </w:rPr>
        <w:t xml:space="preserve"> </w:t>
      </w:r>
      <w:r w:rsidRPr="00D7672B">
        <w:rPr>
          <w:rFonts w:asciiTheme="minorHAnsi" w:eastAsia="Arial Narrow" w:hAnsiTheme="minorHAnsi" w:cs="Arial Narrow"/>
        </w:rPr>
        <w:t>et</w:t>
      </w:r>
      <w:r w:rsidRPr="00D7672B">
        <w:rPr>
          <w:rFonts w:asciiTheme="minorHAnsi" w:eastAsia="Arial Narrow" w:hAnsiTheme="minorHAnsi" w:cs="Arial Narrow"/>
          <w:spacing w:val="1"/>
        </w:rPr>
        <w:t>c</w:t>
      </w:r>
      <w:r w:rsidRPr="00D7672B">
        <w:rPr>
          <w:rFonts w:asciiTheme="minorHAnsi" w:eastAsia="Arial Narrow" w:hAnsiTheme="minorHAnsi" w:cs="Arial Narrow"/>
        </w:rPr>
        <w:t>.),</w:t>
      </w:r>
    </w:p>
    <w:p w14:paraId="178D8787" w14:textId="77777777" w:rsidR="00FD66CB" w:rsidRPr="00D7672B" w:rsidRDefault="00FD66CB" w:rsidP="00D4282A">
      <w:pPr>
        <w:pStyle w:val="ListParagraph"/>
        <w:numPr>
          <w:ilvl w:val="0"/>
          <w:numId w:val="21"/>
        </w:numPr>
        <w:spacing w:before="35"/>
        <w:rPr>
          <w:rFonts w:asciiTheme="minorHAnsi" w:eastAsia="Arial Narrow" w:hAnsiTheme="minorHAnsi" w:cs="Arial Narrow"/>
        </w:rPr>
      </w:pPr>
      <w:r w:rsidRPr="00D7672B">
        <w:rPr>
          <w:rFonts w:asciiTheme="minorHAnsi" w:eastAsia="Arial Narrow" w:hAnsiTheme="minorHAnsi" w:cs="Arial Narrow"/>
        </w:rPr>
        <w:t>Troubl</w:t>
      </w:r>
      <w:r w:rsidRPr="00D7672B">
        <w:rPr>
          <w:rFonts w:asciiTheme="minorHAnsi" w:eastAsia="Arial Narrow" w:hAnsiTheme="minorHAnsi" w:cs="Arial Narrow"/>
          <w:spacing w:val="-2"/>
        </w:rPr>
        <w:t>e</w:t>
      </w:r>
      <w:r w:rsidRPr="00D7672B">
        <w:rPr>
          <w:rFonts w:asciiTheme="minorHAnsi" w:eastAsia="Arial Narrow" w:hAnsiTheme="minorHAnsi" w:cs="Arial Narrow"/>
        </w:rPr>
        <w:t>shoot</w:t>
      </w:r>
      <w:r w:rsidRPr="00D7672B">
        <w:rPr>
          <w:rFonts w:asciiTheme="minorHAnsi" w:eastAsia="Arial Narrow" w:hAnsiTheme="minorHAnsi" w:cs="Arial Narrow"/>
          <w:spacing w:val="-1"/>
        </w:rPr>
        <w:t>i</w:t>
      </w:r>
      <w:r w:rsidRPr="00D7672B">
        <w:rPr>
          <w:rFonts w:asciiTheme="minorHAnsi" w:eastAsia="Arial Narrow" w:hAnsiTheme="minorHAnsi" w:cs="Arial Narrow"/>
        </w:rPr>
        <w:t xml:space="preserve">ng &amp; </w:t>
      </w:r>
      <w:r w:rsidRPr="00D7672B">
        <w:rPr>
          <w:rFonts w:asciiTheme="minorHAnsi" w:eastAsia="Arial Narrow" w:hAnsiTheme="minorHAnsi" w:cs="Arial Narrow"/>
          <w:spacing w:val="-2"/>
        </w:rPr>
        <w:t>m</w:t>
      </w:r>
      <w:r w:rsidRPr="00D7672B">
        <w:rPr>
          <w:rFonts w:asciiTheme="minorHAnsi" w:eastAsia="Arial Narrow" w:hAnsiTheme="minorHAnsi" w:cs="Arial Narrow"/>
        </w:rPr>
        <w:t>ainte</w:t>
      </w:r>
      <w:r w:rsidRPr="00D7672B">
        <w:rPr>
          <w:rFonts w:asciiTheme="minorHAnsi" w:eastAsia="Arial Narrow" w:hAnsiTheme="minorHAnsi" w:cs="Arial Narrow"/>
          <w:spacing w:val="-2"/>
        </w:rPr>
        <w:t>n</w:t>
      </w:r>
      <w:r w:rsidRPr="00D7672B">
        <w:rPr>
          <w:rFonts w:asciiTheme="minorHAnsi" w:eastAsia="Arial Narrow" w:hAnsiTheme="minorHAnsi" w:cs="Arial Narrow"/>
        </w:rPr>
        <w:t>an</w:t>
      </w:r>
      <w:r w:rsidRPr="00D7672B">
        <w:rPr>
          <w:rFonts w:asciiTheme="minorHAnsi" w:eastAsia="Arial Narrow" w:hAnsiTheme="minorHAnsi" w:cs="Arial Narrow"/>
          <w:spacing w:val="-2"/>
        </w:rPr>
        <w:t>c</w:t>
      </w:r>
      <w:r w:rsidRPr="00D7672B">
        <w:rPr>
          <w:rFonts w:asciiTheme="minorHAnsi" w:eastAsia="Arial Narrow" w:hAnsiTheme="minorHAnsi" w:cs="Arial Narrow"/>
        </w:rPr>
        <w:t xml:space="preserve">e </w:t>
      </w:r>
      <w:r w:rsidRPr="00D7672B">
        <w:rPr>
          <w:rFonts w:asciiTheme="minorHAnsi" w:eastAsia="Arial Narrow" w:hAnsiTheme="minorHAnsi" w:cs="Arial Narrow"/>
          <w:spacing w:val="1"/>
        </w:rPr>
        <w:t>i</w:t>
      </w:r>
      <w:r w:rsidRPr="00D7672B">
        <w:rPr>
          <w:rFonts w:asciiTheme="minorHAnsi" w:eastAsia="Arial Narrow" w:hAnsiTheme="minorHAnsi" w:cs="Arial Narrow"/>
        </w:rPr>
        <w:t>n</w:t>
      </w:r>
      <w:r w:rsidRPr="00D7672B">
        <w:rPr>
          <w:rFonts w:asciiTheme="minorHAnsi" w:eastAsia="Arial Narrow" w:hAnsiTheme="minorHAnsi" w:cs="Arial Narrow"/>
          <w:spacing w:val="1"/>
        </w:rPr>
        <w:t>s</w:t>
      </w:r>
      <w:r w:rsidRPr="00D7672B">
        <w:rPr>
          <w:rFonts w:asciiTheme="minorHAnsi" w:eastAsia="Arial Narrow" w:hAnsiTheme="minorHAnsi" w:cs="Arial Narrow"/>
        </w:rPr>
        <w:t>t</w:t>
      </w:r>
      <w:r w:rsidRPr="00D7672B">
        <w:rPr>
          <w:rFonts w:asciiTheme="minorHAnsi" w:eastAsia="Arial Narrow" w:hAnsiTheme="minorHAnsi" w:cs="Arial Narrow"/>
          <w:spacing w:val="-2"/>
        </w:rPr>
        <w:t>a</w:t>
      </w:r>
      <w:r w:rsidRPr="00D7672B">
        <w:rPr>
          <w:rFonts w:asciiTheme="minorHAnsi" w:eastAsia="Arial Narrow" w:hAnsiTheme="minorHAnsi" w:cs="Arial Narrow"/>
        </w:rPr>
        <w:t>l</w:t>
      </w:r>
      <w:r w:rsidRPr="00D7672B">
        <w:rPr>
          <w:rFonts w:asciiTheme="minorHAnsi" w:eastAsia="Arial Narrow" w:hAnsiTheme="minorHAnsi" w:cs="Arial Narrow"/>
          <w:spacing w:val="1"/>
        </w:rPr>
        <w:t>l</w:t>
      </w:r>
      <w:r w:rsidRPr="00D7672B">
        <w:rPr>
          <w:rFonts w:asciiTheme="minorHAnsi" w:eastAsia="Arial Narrow" w:hAnsiTheme="minorHAnsi" w:cs="Arial Narrow"/>
        </w:rPr>
        <w:t>a</w:t>
      </w:r>
      <w:r w:rsidRPr="00D7672B">
        <w:rPr>
          <w:rFonts w:asciiTheme="minorHAnsi" w:eastAsia="Arial Narrow" w:hAnsiTheme="minorHAnsi" w:cs="Arial Narrow"/>
          <w:spacing w:val="-2"/>
        </w:rPr>
        <w:t>t</w:t>
      </w:r>
      <w:r w:rsidRPr="00D7672B">
        <w:rPr>
          <w:rFonts w:asciiTheme="minorHAnsi" w:eastAsia="Arial Narrow" w:hAnsiTheme="minorHAnsi" w:cs="Arial Narrow"/>
        </w:rPr>
        <w:t>ion of utility so</w:t>
      </w:r>
      <w:r w:rsidRPr="00D7672B">
        <w:rPr>
          <w:rFonts w:asciiTheme="minorHAnsi" w:eastAsia="Arial Narrow" w:hAnsiTheme="minorHAnsi" w:cs="Arial Narrow"/>
          <w:spacing w:val="-1"/>
        </w:rPr>
        <w:t>f</w:t>
      </w:r>
      <w:r w:rsidRPr="00D7672B">
        <w:rPr>
          <w:rFonts w:asciiTheme="minorHAnsi" w:eastAsia="Arial Narrow" w:hAnsiTheme="minorHAnsi" w:cs="Arial Narrow"/>
          <w:spacing w:val="-3"/>
        </w:rPr>
        <w:t>t</w:t>
      </w:r>
      <w:r w:rsidRPr="00D7672B">
        <w:rPr>
          <w:rFonts w:asciiTheme="minorHAnsi" w:eastAsia="Arial Narrow" w:hAnsiTheme="minorHAnsi" w:cs="Arial Narrow"/>
        </w:rPr>
        <w:t>wa</w:t>
      </w:r>
      <w:r w:rsidRPr="00D7672B">
        <w:rPr>
          <w:rFonts w:asciiTheme="minorHAnsi" w:eastAsia="Arial Narrow" w:hAnsiTheme="minorHAnsi" w:cs="Arial Narrow"/>
          <w:spacing w:val="-3"/>
        </w:rPr>
        <w:t>r</w:t>
      </w:r>
      <w:r w:rsidRPr="00D7672B">
        <w:rPr>
          <w:rFonts w:asciiTheme="minorHAnsi" w:eastAsia="Arial Narrow" w:hAnsiTheme="minorHAnsi" w:cs="Arial Narrow"/>
          <w:spacing w:val="1"/>
        </w:rPr>
        <w:t>e</w:t>
      </w:r>
      <w:r w:rsidRPr="00D7672B">
        <w:rPr>
          <w:rFonts w:asciiTheme="minorHAnsi" w:eastAsia="Arial Narrow" w:hAnsiTheme="minorHAnsi" w:cs="Arial Narrow"/>
        </w:rPr>
        <w:t>,</w:t>
      </w:r>
    </w:p>
    <w:p w14:paraId="178D8788" w14:textId="77777777" w:rsidR="00FD66CB" w:rsidRPr="00D7672B" w:rsidRDefault="00FD66CB" w:rsidP="00BD0893">
      <w:pPr>
        <w:pStyle w:val="ListParagraph"/>
        <w:numPr>
          <w:ilvl w:val="0"/>
          <w:numId w:val="21"/>
        </w:numPr>
        <w:spacing w:before="37"/>
        <w:rPr>
          <w:rFonts w:asciiTheme="minorHAnsi" w:eastAsia="Arial Narrow" w:hAnsiTheme="minorHAnsi" w:cs="Arial Narrow"/>
        </w:rPr>
      </w:pPr>
      <w:r w:rsidRPr="00D7672B">
        <w:rPr>
          <w:rFonts w:asciiTheme="minorHAnsi" w:eastAsia="Arial Narrow" w:hAnsiTheme="minorHAnsi" w:cs="Arial Narrow"/>
        </w:rPr>
        <w:t>M</w:t>
      </w:r>
      <w:r w:rsidRPr="00D7672B">
        <w:rPr>
          <w:rFonts w:asciiTheme="minorHAnsi" w:eastAsia="Arial Narrow" w:hAnsiTheme="minorHAnsi" w:cs="Arial Narrow"/>
          <w:spacing w:val="-1"/>
        </w:rPr>
        <w:t>CS</w:t>
      </w:r>
      <w:r w:rsidRPr="00D7672B">
        <w:rPr>
          <w:rFonts w:asciiTheme="minorHAnsi" w:eastAsia="Arial Narrow" w:hAnsiTheme="minorHAnsi" w:cs="Arial Narrow"/>
        </w:rPr>
        <w:t>A</w:t>
      </w:r>
      <w:r w:rsidR="00BD0893" w:rsidRPr="00D7672B">
        <w:rPr>
          <w:rFonts w:asciiTheme="minorHAnsi" w:eastAsia="Arial Narrow" w:hAnsiTheme="minorHAnsi" w:cs="Arial Narrow"/>
          <w:spacing w:val="-1"/>
        </w:rPr>
        <w:t>, CCNA</w:t>
      </w:r>
      <w:r w:rsidR="00BD0893" w:rsidRPr="00D7672B">
        <w:rPr>
          <w:rFonts w:asciiTheme="minorHAnsi" w:eastAsia="Arial Narrow" w:hAnsiTheme="minorHAnsi" w:cs="Arial Narrow"/>
          <w:b/>
          <w:spacing w:val="-1"/>
        </w:rPr>
        <w:t xml:space="preserve"> </w:t>
      </w:r>
      <w:r w:rsidR="00BD0893" w:rsidRPr="00D7672B">
        <w:rPr>
          <w:rFonts w:asciiTheme="minorHAnsi" w:eastAsia="Arial Narrow" w:hAnsiTheme="minorHAnsi" w:cs="Arial Narrow"/>
          <w:spacing w:val="-1"/>
        </w:rPr>
        <w:t>trainer</w:t>
      </w:r>
    </w:p>
    <w:p w14:paraId="178D8789" w14:textId="13FC4A83" w:rsidR="00FD66CB" w:rsidRPr="00D7672B" w:rsidRDefault="00FD66CB" w:rsidP="00D4282A">
      <w:pPr>
        <w:pStyle w:val="ListParagraph"/>
        <w:numPr>
          <w:ilvl w:val="0"/>
          <w:numId w:val="21"/>
        </w:numPr>
        <w:spacing w:before="36"/>
        <w:rPr>
          <w:rFonts w:asciiTheme="minorHAnsi" w:eastAsia="Arial Narrow" w:hAnsiTheme="minorHAnsi" w:cs="Arial Narrow"/>
        </w:rPr>
      </w:pPr>
      <w:r w:rsidRPr="00D7672B">
        <w:rPr>
          <w:rFonts w:asciiTheme="minorHAnsi" w:eastAsia="Arial Narrow" w:hAnsiTheme="minorHAnsi" w:cs="Arial Narrow"/>
          <w:spacing w:val="-1"/>
        </w:rPr>
        <w:t>SPS</w:t>
      </w:r>
      <w:r w:rsidRPr="00D7672B">
        <w:rPr>
          <w:rFonts w:asciiTheme="minorHAnsi" w:eastAsia="Arial Narrow" w:hAnsiTheme="minorHAnsi" w:cs="Arial Narrow"/>
        </w:rPr>
        <w:t>S 19</w:t>
      </w:r>
    </w:p>
    <w:p w14:paraId="178D878A" w14:textId="4421BB6E" w:rsidR="00FD66CB" w:rsidRPr="00D7672B" w:rsidRDefault="00FD66CB" w:rsidP="001D7AF9">
      <w:pPr>
        <w:pStyle w:val="ListParagraph"/>
        <w:numPr>
          <w:ilvl w:val="0"/>
          <w:numId w:val="21"/>
        </w:numPr>
        <w:spacing w:before="35"/>
        <w:rPr>
          <w:rFonts w:asciiTheme="minorHAnsi" w:eastAsia="Arial Narrow" w:hAnsiTheme="minorHAnsi" w:cs="Arial Narrow"/>
        </w:rPr>
      </w:pPr>
      <w:r w:rsidRPr="00D7672B">
        <w:rPr>
          <w:rFonts w:asciiTheme="minorHAnsi" w:eastAsia="Arial Narrow" w:hAnsiTheme="minorHAnsi" w:cs="Arial Narrow"/>
        </w:rPr>
        <w:t>MS Office</w:t>
      </w:r>
      <w:r w:rsidRPr="00D7672B">
        <w:rPr>
          <w:rFonts w:asciiTheme="minorHAnsi" w:eastAsia="Arial Narrow" w:hAnsiTheme="minorHAnsi" w:cs="Arial Narrow"/>
          <w:b/>
        </w:rPr>
        <w:t xml:space="preserve"> </w:t>
      </w:r>
      <w:r w:rsidRPr="00D7672B">
        <w:rPr>
          <w:rFonts w:asciiTheme="minorHAnsi" w:eastAsia="Arial Narrow" w:hAnsiTheme="minorHAnsi" w:cs="Arial Narrow"/>
          <w:spacing w:val="-3"/>
        </w:rPr>
        <w:t>(</w:t>
      </w:r>
      <w:r w:rsidRPr="00D7672B">
        <w:rPr>
          <w:rFonts w:asciiTheme="minorHAnsi" w:eastAsia="Arial Narrow" w:hAnsiTheme="minorHAnsi" w:cs="Arial Narrow"/>
        </w:rPr>
        <w:t>03, 07,</w:t>
      </w:r>
      <w:r w:rsidRPr="00D7672B">
        <w:rPr>
          <w:rFonts w:asciiTheme="minorHAnsi" w:eastAsia="Arial Narrow" w:hAnsiTheme="minorHAnsi" w:cs="Arial Narrow"/>
          <w:spacing w:val="-2"/>
        </w:rPr>
        <w:t xml:space="preserve"> </w:t>
      </w:r>
      <w:r w:rsidRPr="00D7672B">
        <w:rPr>
          <w:rFonts w:asciiTheme="minorHAnsi" w:eastAsia="Arial Narrow" w:hAnsiTheme="minorHAnsi" w:cs="Arial Narrow"/>
        </w:rPr>
        <w:t>1</w:t>
      </w:r>
      <w:r w:rsidRPr="00D7672B">
        <w:rPr>
          <w:rFonts w:asciiTheme="minorHAnsi" w:eastAsia="Arial Narrow" w:hAnsiTheme="minorHAnsi" w:cs="Arial Narrow"/>
          <w:spacing w:val="1"/>
        </w:rPr>
        <w:t>0</w:t>
      </w:r>
      <w:r w:rsidRPr="00D7672B">
        <w:rPr>
          <w:rFonts w:asciiTheme="minorHAnsi" w:eastAsia="Arial Narrow" w:hAnsiTheme="minorHAnsi" w:cs="Arial Narrow"/>
        </w:rPr>
        <w:t>, 13, 16),</w:t>
      </w:r>
    </w:p>
    <w:p w14:paraId="178D878B" w14:textId="1221D9FA" w:rsidR="00596099" w:rsidRPr="00D7672B" w:rsidRDefault="00596099" w:rsidP="00D4282A">
      <w:pPr>
        <w:pStyle w:val="ListParagraph"/>
        <w:numPr>
          <w:ilvl w:val="0"/>
          <w:numId w:val="21"/>
        </w:numPr>
        <w:spacing w:before="37" w:line="260" w:lineRule="exact"/>
        <w:rPr>
          <w:rFonts w:asciiTheme="minorHAnsi" w:eastAsia="Arial Narrow" w:hAnsiTheme="minorHAnsi" w:cs="Arial Narrow"/>
        </w:rPr>
      </w:pPr>
      <w:r w:rsidRPr="00D7672B">
        <w:rPr>
          <w:rFonts w:asciiTheme="minorHAnsi" w:eastAsia="Arial Narrow" w:hAnsiTheme="minorHAnsi" w:cs="Arial Narrow"/>
          <w:position w:val="-1"/>
        </w:rPr>
        <w:t xml:space="preserve">Listening to music &amp; Research </w:t>
      </w:r>
    </w:p>
    <w:p w14:paraId="178D878C" w14:textId="046D2981" w:rsidR="00D7672B" w:rsidRPr="00D7672B" w:rsidRDefault="00D7672B" w:rsidP="00D4282A">
      <w:pPr>
        <w:pStyle w:val="ListParagraph"/>
        <w:numPr>
          <w:ilvl w:val="0"/>
          <w:numId w:val="21"/>
        </w:numPr>
        <w:spacing w:before="37" w:line="260" w:lineRule="exact"/>
        <w:rPr>
          <w:rFonts w:asciiTheme="minorHAnsi" w:eastAsia="Arial Narrow" w:hAnsiTheme="minorHAnsi" w:cs="Arial Narrow"/>
        </w:rPr>
      </w:pPr>
      <w:r>
        <w:rPr>
          <w:rFonts w:asciiTheme="minorHAnsi" w:eastAsia="Arial Narrow" w:hAnsiTheme="minorHAnsi" w:cs="Arial Narrow"/>
          <w:position w:val="-1"/>
        </w:rPr>
        <w:t>Surfing the internet, Photography</w:t>
      </w:r>
    </w:p>
    <w:p w14:paraId="178D878D" w14:textId="77777777" w:rsidR="00FD66CB" w:rsidRPr="007547BB" w:rsidRDefault="00FD66CB" w:rsidP="00D4282A">
      <w:pPr>
        <w:spacing w:before="10" w:line="120" w:lineRule="exact"/>
        <w:rPr>
          <w:rFonts w:ascii="Arial Narrow" w:hAnsi="Arial Narrow"/>
        </w:rPr>
      </w:pPr>
    </w:p>
    <w:p w14:paraId="178D878E" w14:textId="77777777" w:rsidR="00FD66CB" w:rsidRPr="007547BB" w:rsidRDefault="00FD66CB" w:rsidP="00FD66CB">
      <w:pPr>
        <w:spacing w:line="200" w:lineRule="exact"/>
        <w:rPr>
          <w:rFonts w:ascii="Arial Narrow" w:hAnsi="Arial Narrow"/>
        </w:rPr>
      </w:pPr>
    </w:p>
    <w:p w14:paraId="178D878F" w14:textId="2CAF5A79" w:rsidR="00FD66CB" w:rsidRPr="007547BB" w:rsidRDefault="00FD66CB" w:rsidP="00FD66CB">
      <w:pPr>
        <w:spacing w:line="200" w:lineRule="exact"/>
        <w:rPr>
          <w:rFonts w:ascii="Arial Narrow" w:hAnsi="Arial Narrow"/>
        </w:rPr>
      </w:pPr>
    </w:p>
    <w:p w14:paraId="178D8790" w14:textId="77777777" w:rsidR="00FD66CB" w:rsidRPr="007547BB" w:rsidRDefault="00FD66CB" w:rsidP="00FD66CB">
      <w:pPr>
        <w:spacing w:line="200" w:lineRule="exact"/>
        <w:rPr>
          <w:rFonts w:ascii="Arial Narrow" w:hAnsi="Arial Narrow"/>
        </w:rPr>
      </w:pPr>
    </w:p>
    <w:p w14:paraId="178D8791" w14:textId="31BDC2BB" w:rsidR="00842322" w:rsidRPr="007547BB" w:rsidRDefault="00842322" w:rsidP="00842322">
      <w:pPr>
        <w:spacing w:before="4" w:line="280" w:lineRule="exact"/>
        <w:rPr>
          <w:rFonts w:ascii="Arial Narrow" w:hAnsi="Arial Narrow"/>
        </w:rPr>
      </w:pPr>
    </w:p>
    <w:p w14:paraId="178D8792" w14:textId="77777777" w:rsidR="00842322" w:rsidRPr="0068170F" w:rsidRDefault="00842322" w:rsidP="00842322">
      <w:pPr>
        <w:spacing w:before="79"/>
        <w:ind w:left="100"/>
        <w:rPr>
          <w:rFonts w:ascii="Arial Narrow" w:eastAsia="Arial Narrow" w:hAnsi="Arial Narrow" w:cs="Arial Narrow"/>
          <w:spacing w:val="-1"/>
          <w:sz w:val="16"/>
          <w:szCs w:val="16"/>
        </w:rPr>
      </w:pPr>
      <w:r w:rsidRPr="0068170F">
        <w:rPr>
          <w:rFonts w:ascii="Arial Narrow" w:eastAsia="Arial Narrow" w:hAnsi="Arial Narrow" w:cs="Arial Narrow"/>
          <w:spacing w:val="-1"/>
          <w:sz w:val="16"/>
          <w:szCs w:val="16"/>
        </w:rPr>
        <w:t>P</w:t>
      </w:r>
      <w:r w:rsidRPr="0068170F">
        <w:rPr>
          <w:rFonts w:ascii="Arial Narrow" w:eastAsia="Arial Narrow" w:hAnsi="Arial Narrow" w:cs="Arial Narrow"/>
          <w:sz w:val="16"/>
          <w:szCs w:val="16"/>
        </w:rPr>
        <w:t>lace</w:t>
      </w:r>
      <w:r w:rsidRPr="0068170F">
        <w:rPr>
          <w:rFonts w:ascii="Arial Narrow" w:eastAsia="Arial Narrow" w:hAnsi="Arial Narrow" w:cs="Arial Narrow"/>
          <w:spacing w:val="1"/>
          <w:sz w:val="16"/>
          <w:szCs w:val="16"/>
        </w:rPr>
        <w:t>:</w:t>
      </w:r>
      <w:r w:rsidRPr="0068170F">
        <w:rPr>
          <w:rFonts w:ascii="Arial Narrow" w:eastAsia="Arial Narrow" w:hAnsi="Arial Narrow" w:cs="Arial Narrow"/>
          <w:b/>
          <w:sz w:val="16"/>
          <w:szCs w:val="16"/>
        </w:rPr>
        <w:t xml:space="preserve"> </w:t>
      </w:r>
      <w:r w:rsidRPr="0068170F">
        <w:rPr>
          <w:rFonts w:ascii="Arial Narrow" w:eastAsia="Arial Narrow" w:hAnsi="Arial Narrow" w:cs="Arial Narrow"/>
          <w:b/>
          <w:spacing w:val="-2"/>
          <w:sz w:val="16"/>
          <w:szCs w:val="16"/>
        </w:rPr>
        <w:t>M</w:t>
      </w:r>
      <w:r w:rsidRPr="0068170F">
        <w:rPr>
          <w:rFonts w:ascii="Arial Narrow" w:eastAsia="Arial Narrow" w:hAnsi="Arial Narrow" w:cs="Arial Narrow"/>
          <w:b/>
          <w:sz w:val="16"/>
          <w:szCs w:val="16"/>
        </w:rPr>
        <w:t xml:space="preserve">umbai                                                                                                                 </w:t>
      </w:r>
      <w:r w:rsidR="0068170F">
        <w:rPr>
          <w:rFonts w:ascii="Arial Narrow" w:eastAsia="Arial Narrow" w:hAnsi="Arial Narrow" w:cs="Arial Narrow"/>
          <w:b/>
          <w:sz w:val="16"/>
          <w:szCs w:val="16"/>
        </w:rPr>
        <w:t xml:space="preserve">                  </w:t>
      </w:r>
      <w:r w:rsidRPr="0068170F">
        <w:rPr>
          <w:rFonts w:ascii="Arial Narrow" w:eastAsia="Arial Narrow" w:hAnsi="Arial Narrow" w:cs="Arial Narrow"/>
          <w:b/>
          <w:sz w:val="16"/>
          <w:szCs w:val="16"/>
        </w:rPr>
        <w:t xml:space="preserve">  </w:t>
      </w:r>
      <w:r w:rsidR="0068170F">
        <w:rPr>
          <w:rFonts w:ascii="Arial Narrow" w:eastAsia="Arial Narrow" w:hAnsi="Arial Narrow" w:cs="Arial Narrow"/>
          <w:b/>
          <w:sz w:val="16"/>
          <w:szCs w:val="16"/>
        </w:rPr>
        <w:t xml:space="preserve">               </w:t>
      </w:r>
      <w:r w:rsidRPr="0068170F">
        <w:rPr>
          <w:rFonts w:ascii="Arial Narrow" w:eastAsia="Arial Narrow" w:hAnsi="Arial Narrow" w:cs="Arial Narrow"/>
          <w:b/>
          <w:spacing w:val="11"/>
          <w:sz w:val="16"/>
          <w:szCs w:val="16"/>
        </w:rPr>
        <w:t xml:space="preserve"> </w:t>
      </w:r>
      <w:r w:rsidRPr="0068170F">
        <w:rPr>
          <w:rFonts w:ascii="Arial Narrow" w:eastAsia="Arial Narrow" w:hAnsi="Arial Narrow" w:cs="Arial Narrow"/>
          <w:sz w:val="16"/>
          <w:szCs w:val="16"/>
        </w:rPr>
        <w:t>---------------------------------------</w:t>
      </w:r>
      <w:r w:rsidRPr="0068170F">
        <w:rPr>
          <w:rFonts w:ascii="Arial Narrow" w:eastAsia="Arial Narrow" w:hAnsi="Arial Narrow" w:cs="Arial Narrow"/>
          <w:spacing w:val="2"/>
          <w:sz w:val="16"/>
          <w:szCs w:val="16"/>
        </w:rPr>
        <w:t>-</w:t>
      </w:r>
      <w:r w:rsidRPr="0068170F">
        <w:rPr>
          <w:rFonts w:ascii="Arial Narrow" w:eastAsia="Arial Narrow" w:hAnsi="Arial Narrow" w:cs="Arial Narrow"/>
          <w:sz w:val="16"/>
          <w:szCs w:val="16"/>
        </w:rPr>
        <w:t>-</w:t>
      </w:r>
      <w:r w:rsidRPr="0068170F">
        <w:rPr>
          <w:rFonts w:ascii="Arial Narrow" w:eastAsia="Arial Narrow" w:hAnsi="Arial Narrow" w:cs="Arial Narrow"/>
          <w:spacing w:val="-1"/>
          <w:sz w:val="16"/>
          <w:szCs w:val="16"/>
        </w:rPr>
        <w:t xml:space="preserve"> </w:t>
      </w:r>
    </w:p>
    <w:p w14:paraId="178D8793" w14:textId="77777777" w:rsidR="00842322" w:rsidRPr="0068170F" w:rsidRDefault="00842322" w:rsidP="00842322">
      <w:pPr>
        <w:spacing w:before="79"/>
        <w:ind w:left="100"/>
        <w:rPr>
          <w:rFonts w:ascii="Arial Narrow" w:eastAsia="Arial Narrow" w:hAnsi="Arial Narrow" w:cs="Arial Narrow"/>
          <w:sz w:val="16"/>
          <w:szCs w:val="16"/>
        </w:rPr>
      </w:pPr>
      <w:r w:rsidRPr="0068170F">
        <w:rPr>
          <w:rFonts w:ascii="Arial Narrow" w:eastAsia="Arial Narrow" w:hAnsi="Arial Narrow" w:cs="Arial Narrow"/>
          <w:spacing w:val="-1"/>
          <w:sz w:val="16"/>
          <w:szCs w:val="16"/>
        </w:rPr>
        <w:t>D</w:t>
      </w:r>
      <w:r w:rsidRPr="0068170F">
        <w:rPr>
          <w:rFonts w:ascii="Arial Narrow" w:eastAsia="Arial Narrow" w:hAnsi="Arial Narrow" w:cs="Arial Narrow"/>
          <w:sz w:val="16"/>
          <w:szCs w:val="16"/>
        </w:rPr>
        <w:t xml:space="preserve">ate:                                                                                                                                  </w:t>
      </w:r>
      <w:r w:rsidR="0068170F">
        <w:rPr>
          <w:rFonts w:ascii="Arial Narrow" w:eastAsia="Arial Narrow" w:hAnsi="Arial Narrow" w:cs="Arial Narrow"/>
          <w:sz w:val="16"/>
          <w:szCs w:val="16"/>
        </w:rPr>
        <w:t xml:space="preserve">                      </w:t>
      </w:r>
      <w:r w:rsidRPr="0068170F">
        <w:rPr>
          <w:rFonts w:ascii="Arial Narrow" w:eastAsia="Arial Narrow" w:hAnsi="Arial Narrow" w:cs="Arial Narrow"/>
          <w:sz w:val="16"/>
          <w:szCs w:val="16"/>
        </w:rPr>
        <w:t xml:space="preserve"> </w:t>
      </w:r>
      <w:r w:rsidR="0068170F">
        <w:rPr>
          <w:rFonts w:ascii="Arial Narrow" w:eastAsia="Arial Narrow" w:hAnsi="Arial Narrow" w:cs="Arial Narrow"/>
          <w:sz w:val="16"/>
          <w:szCs w:val="16"/>
        </w:rPr>
        <w:t xml:space="preserve">           </w:t>
      </w:r>
      <w:r w:rsidRPr="0068170F">
        <w:rPr>
          <w:rFonts w:ascii="Arial Narrow" w:eastAsia="Arial Narrow" w:hAnsi="Arial Narrow" w:cs="Arial Narrow"/>
          <w:spacing w:val="12"/>
          <w:sz w:val="16"/>
          <w:szCs w:val="16"/>
        </w:rPr>
        <w:t xml:space="preserve"> </w:t>
      </w:r>
      <w:r w:rsidRPr="0068170F">
        <w:rPr>
          <w:rFonts w:ascii="Arial Narrow" w:eastAsia="Arial Narrow" w:hAnsi="Arial Narrow" w:cs="Arial Narrow"/>
          <w:b/>
          <w:spacing w:val="-1"/>
          <w:sz w:val="16"/>
          <w:szCs w:val="16"/>
        </w:rPr>
        <w:t>S</w:t>
      </w:r>
      <w:r w:rsidRPr="0068170F">
        <w:rPr>
          <w:rFonts w:ascii="Arial Narrow" w:eastAsia="Arial Narrow" w:hAnsi="Arial Narrow" w:cs="Arial Narrow"/>
          <w:b/>
          <w:sz w:val="16"/>
          <w:szCs w:val="16"/>
        </w:rPr>
        <w:t>ignat</w:t>
      </w:r>
      <w:r w:rsidRPr="0068170F">
        <w:rPr>
          <w:rFonts w:ascii="Arial Narrow" w:eastAsia="Arial Narrow" w:hAnsi="Arial Narrow" w:cs="Arial Narrow"/>
          <w:b/>
          <w:spacing w:val="-1"/>
          <w:sz w:val="16"/>
          <w:szCs w:val="16"/>
        </w:rPr>
        <w:t>ur</w:t>
      </w:r>
      <w:r w:rsidRPr="0068170F">
        <w:rPr>
          <w:rFonts w:ascii="Arial Narrow" w:eastAsia="Arial Narrow" w:hAnsi="Arial Narrow" w:cs="Arial Narrow"/>
          <w:b/>
          <w:sz w:val="16"/>
          <w:szCs w:val="16"/>
        </w:rPr>
        <w:t>e</w:t>
      </w:r>
    </w:p>
    <w:p w14:paraId="178D8794" w14:textId="791FB084" w:rsidR="00FD66CB" w:rsidRPr="007547BB" w:rsidRDefault="00FD66CB" w:rsidP="00FD66CB">
      <w:pPr>
        <w:spacing w:line="200" w:lineRule="exact"/>
        <w:rPr>
          <w:rFonts w:ascii="Arial Narrow" w:hAnsi="Arial Narrow"/>
        </w:rPr>
      </w:pPr>
    </w:p>
    <w:p w14:paraId="178D8795" w14:textId="77777777" w:rsidR="00FD66CB" w:rsidRPr="007547BB" w:rsidRDefault="00FD66CB" w:rsidP="00FD66CB">
      <w:pPr>
        <w:spacing w:line="200" w:lineRule="exact"/>
        <w:rPr>
          <w:rFonts w:ascii="Arial Narrow" w:hAnsi="Arial Narrow"/>
        </w:rPr>
      </w:pPr>
    </w:p>
    <w:p w14:paraId="178D8796" w14:textId="4EE1716B" w:rsidR="00FD66CB" w:rsidRPr="007547BB" w:rsidRDefault="00FD66CB" w:rsidP="00FD66CB">
      <w:pPr>
        <w:spacing w:line="200" w:lineRule="exact"/>
        <w:rPr>
          <w:rFonts w:ascii="Arial Narrow" w:hAnsi="Arial Narrow"/>
        </w:rPr>
      </w:pPr>
    </w:p>
    <w:p w14:paraId="178D8797" w14:textId="77777777" w:rsidR="00FD66CB" w:rsidRPr="007547BB" w:rsidRDefault="00FD66CB" w:rsidP="00FD66CB">
      <w:pPr>
        <w:spacing w:line="200" w:lineRule="exact"/>
        <w:rPr>
          <w:rFonts w:ascii="Arial Narrow" w:hAnsi="Arial Narrow"/>
        </w:rPr>
      </w:pPr>
    </w:p>
    <w:p w14:paraId="178D8798" w14:textId="0FAF447E" w:rsidR="00FD66CB" w:rsidRPr="007547BB" w:rsidRDefault="00FD66CB" w:rsidP="00FD66CB">
      <w:pPr>
        <w:spacing w:line="200" w:lineRule="exact"/>
        <w:rPr>
          <w:rFonts w:ascii="Arial Narrow" w:hAnsi="Arial Narrow"/>
        </w:rPr>
      </w:pPr>
    </w:p>
    <w:p w14:paraId="178D8799" w14:textId="77777777" w:rsidR="00FD66CB" w:rsidRPr="007547BB" w:rsidRDefault="00FD66CB" w:rsidP="00FD66CB">
      <w:pPr>
        <w:spacing w:line="200" w:lineRule="exact"/>
        <w:rPr>
          <w:rFonts w:ascii="Arial Narrow" w:hAnsi="Arial Narrow"/>
        </w:rPr>
      </w:pPr>
    </w:p>
    <w:p w14:paraId="178D879A" w14:textId="77777777" w:rsidR="00FD66CB" w:rsidRPr="00E43321" w:rsidRDefault="00FD66CB" w:rsidP="00E43321">
      <w:pPr>
        <w:spacing w:line="200" w:lineRule="exact"/>
        <w:rPr>
          <w:rFonts w:ascii="Arial Narrow" w:hAnsi="Arial Narrow"/>
        </w:rPr>
      </w:pPr>
    </w:p>
    <w:p w14:paraId="178D879B" w14:textId="3041F8D7" w:rsidR="00FD66CB" w:rsidRPr="007547BB" w:rsidRDefault="00FD66CB" w:rsidP="00FD66CB">
      <w:pPr>
        <w:spacing w:line="200" w:lineRule="exact"/>
        <w:rPr>
          <w:rFonts w:ascii="Arial Narrow" w:hAnsi="Arial Narrow"/>
        </w:rPr>
      </w:pPr>
    </w:p>
    <w:p w14:paraId="178D879C" w14:textId="4F534970" w:rsidR="00FD66CB" w:rsidRPr="007547BB" w:rsidRDefault="00FD66CB" w:rsidP="00FD66CB">
      <w:pPr>
        <w:spacing w:line="200" w:lineRule="exact"/>
        <w:rPr>
          <w:rFonts w:ascii="Arial Narrow" w:hAnsi="Arial Narrow"/>
        </w:rPr>
      </w:pPr>
    </w:p>
    <w:p w14:paraId="178D879D" w14:textId="77777777" w:rsidR="00FD66CB" w:rsidRPr="007547BB" w:rsidRDefault="00FD66CB" w:rsidP="00FD66CB">
      <w:pPr>
        <w:spacing w:line="200" w:lineRule="exact"/>
        <w:rPr>
          <w:rFonts w:ascii="Arial Narrow" w:hAnsi="Arial Narrow"/>
        </w:rPr>
      </w:pPr>
    </w:p>
    <w:p w14:paraId="178D879E" w14:textId="2E769AC7" w:rsidR="00164EAA" w:rsidRPr="007547BB" w:rsidRDefault="00164EAA" w:rsidP="00FD66CB">
      <w:pPr>
        <w:spacing w:line="200" w:lineRule="exact"/>
        <w:rPr>
          <w:rFonts w:ascii="Arial Narrow" w:hAnsi="Arial Narrow"/>
        </w:rPr>
      </w:pPr>
    </w:p>
    <w:p w14:paraId="178D879F" w14:textId="77777777" w:rsidR="00164EAA" w:rsidRPr="007547BB" w:rsidRDefault="00164EAA" w:rsidP="00FD66CB">
      <w:pPr>
        <w:spacing w:line="200" w:lineRule="exact"/>
        <w:rPr>
          <w:rFonts w:ascii="Arial Narrow" w:hAnsi="Arial Narrow"/>
        </w:rPr>
      </w:pPr>
    </w:p>
    <w:p w14:paraId="178D87A0" w14:textId="77777777" w:rsidR="00164EAA" w:rsidRPr="007547BB" w:rsidRDefault="00164EAA" w:rsidP="00FD66CB">
      <w:pPr>
        <w:spacing w:line="200" w:lineRule="exact"/>
        <w:rPr>
          <w:rFonts w:ascii="Arial Narrow" w:hAnsi="Arial Narrow"/>
        </w:rPr>
      </w:pPr>
    </w:p>
    <w:p w14:paraId="178D87A1" w14:textId="3EAE006C" w:rsidR="00164EAA" w:rsidRPr="007547BB" w:rsidRDefault="00164EAA" w:rsidP="00FD66CB">
      <w:pPr>
        <w:spacing w:line="200" w:lineRule="exact"/>
        <w:rPr>
          <w:rFonts w:ascii="Arial Narrow" w:hAnsi="Arial Narrow"/>
        </w:rPr>
      </w:pPr>
    </w:p>
    <w:p w14:paraId="178D87A2" w14:textId="77777777" w:rsidR="00164EAA" w:rsidRPr="007547BB" w:rsidRDefault="00164EAA" w:rsidP="00FD66CB">
      <w:pPr>
        <w:spacing w:line="200" w:lineRule="exact"/>
        <w:rPr>
          <w:rFonts w:ascii="Arial Narrow" w:hAnsi="Arial Narrow"/>
        </w:rPr>
      </w:pPr>
    </w:p>
    <w:p w14:paraId="178D87A3" w14:textId="77777777" w:rsidR="00164EAA" w:rsidRPr="007547BB" w:rsidRDefault="00164EAA" w:rsidP="00FD66CB">
      <w:pPr>
        <w:spacing w:line="200" w:lineRule="exact"/>
        <w:rPr>
          <w:rFonts w:ascii="Arial Narrow" w:hAnsi="Arial Narrow"/>
        </w:rPr>
      </w:pPr>
    </w:p>
    <w:p w14:paraId="178D87A4" w14:textId="10B813CD" w:rsidR="00164EAA" w:rsidRPr="007547BB" w:rsidRDefault="00164EAA" w:rsidP="00FD66CB">
      <w:pPr>
        <w:spacing w:line="200" w:lineRule="exact"/>
        <w:rPr>
          <w:rFonts w:ascii="Arial Narrow" w:hAnsi="Arial Narrow"/>
        </w:rPr>
      </w:pPr>
    </w:p>
    <w:p w14:paraId="178D87A5" w14:textId="77777777" w:rsidR="00164EAA" w:rsidRPr="007547BB" w:rsidRDefault="00164EAA" w:rsidP="00FD66CB">
      <w:pPr>
        <w:spacing w:line="200" w:lineRule="exact"/>
        <w:rPr>
          <w:rFonts w:ascii="Arial Narrow" w:hAnsi="Arial Narrow"/>
        </w:rPr>
      </w:pPr>
    </w:p>
    <w:p w14:paraId="178D87A6" w14:textId="77B2B1AF" w:rsidR="00164EAA" w:rsidRPr="007547BB" w:rsidRDefault="00164EAA" w:rsidP="00FD66CB">
      <w:pPr>
        <w:spacing w:line="200" w:lineRule="exact"/>
        <w:rPr>
          <w:rFonts w:ascii="Arial Narrow" w:hAnsi="Arial Narrow"/>
        </w:rPr>
      </w:pPr>
    </w:p>
    <w:p w14:paraId="178D87A7" w14:textId="77777777" w:rsidR="00164EAA" w:rsidRPr="007547BB" w:rsidRDefault="00164EAA" w:rsidP="00FD66CB">
      <w:pPr>
        <w:spacing w:line="200" w:lineRule="exact"/>
        <w:rPr>
          <w:rFonts w:ascii="Arial Narrow" w:hAnsi="Arial Narrow"/>
        </w:rPr>
      </w:pPr>
    </w:p>
    <w:p w14:paraId="178D87A8" w14:textId="77777777" w:rsidR="00164EAA" w:rsidRPr="007547BB" w:rsidRDefault="00164EAA" w:rsidP="00FD66CB">
      <w:pPr>
        <w:spacing w:line="200" w:lineRule="exact"/>
        <w:rPr>
          <w:rFonts w:ascii="Arial Narrow" w:hAnsi="Arial Narrow"/>
        </w:rPr>
      </w:pPr>
    </w:p>
    <w:p w14:paraId="178D87A9" w14:textId="4D8BEF6C" w:rsidR="00164EAA" w:rsidRPr="007547BB" w:rsidRDefault="00164EAA" w:rsidP="00FD66CB">
      <w:pPr>
        <w:spacing w:line="200" w:lineRule="exact"/>
        <w:rPr>
          <w:rFonts w:ascii="Arial Narrow" w:hAnsi="Arial Narrow"/>
        </w:rPr>
      </w:pPr>
    </w:p>
    <w:p w14:paraId="178D87AA" w14:textId="33BD9DEE" w:rsidR="00164EAA" w:rsidRPr="007547BB" w:rsidRDefault="00164EAA" w:rsidP="00FD66CB">
      <w:pPr>
        <w:spacing w:line="200" w:lineRule="exact"/>
        <w:rPr>
          <w:rFonts w:ascii="Arial Narrow" w:hAnsi="Arial Narrow"/>
        </w:rPr>
      </w:pPr>
    </w:p>
    <w:p w14:paraId="178D87AB" w14:textId="77777777" w:rsidR="00164EAA" w:rsidRPr="007547BB" w:rsidRDefault="00164EAA" w:rsidP="00FD66CB">
      <w:pPr>
        <w:spacing w:line="200" w:lineRule="exact"/>
        <w:rPr>
          <w:rFonts w:ascii="Arial Narrow" w:hAnsi="Arial Narrow"/>
        </w:rPr>
      </w:pPr>
    </w:p>
    <w:p w14:paraId="178D87AC" w14:textId="08E88D9E" w:rsidR="00164EAA" w:rsidRPr="007547BB" w:rsidRDefault="00164EAA" w:rsidP="00FD66CB">
      <w:pPr>
        <w:spacing w:line="200" w:lineRule="exact"/>
        <w:rPr>
          <w:rFonts w:ascii="Arial Narrow" w:hAnsi="Arial Narrow"/>
        </w:rPr>
      </w:pPr>
    </w:p>
    <w:p w14:paraId="178D87AD" w14:textId="2B1AC55F" w:rsidR="00FD66CB" w:rsidRPr="007547BB" w:rsidRDefault="00FD66CB" w:rsidP="00FD66CB">
      <w:pPr>
        <w:spacing w:line="200" w:lineRule="exact"/>
        <w:rPr>
          <w:rFonts w:ascii="Arial Narrow" w:hAnsi="Arial Narrow"/>
        </w:rPr>
      </w:pPr>
    </w:p>
    <w:sectPr w:rsidR="00FD66CB" w:rsidRPr="007547BB">
      <w:headerReference w:type="default" r:id="rId10"/>
      <w:pgSz w:w="11920" w:h="16840"/>
      <w:pgMar w:top="1340" w:right="16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88891" w14:textId="77777777" w:rsidR="008D6859" w:rsidRDefault="008D6859">
      <w:r>
        <w:separator/>
      </w:r>
    </w:p>
  </w:endnote>
  <w:endnote w:type="continuationSeparator" w:id="0">
    <w:p w14:paraId="64D3767E" w14:textId="77777777" w:rsidR="008D6859" w:rsidRDefault="008D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14661" w14:textId="77777777" w:rsidR="008D6859" w:rsidRDefault="008D6859">
      <w:r>
        <w:separator/>
      </w:r>
    </w:p>
  </w:footnote>
  <w:footnote w:type="continuationSeparator" w:id="0">
    <w:p w14:paraId="2319704A" w14:textId="77777777" w:rsidR="008D6859" w:rsidRDefault="008D6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D87C2" w14:textId="77777777" w:rsidR="00582AAA" w:rsidRDefault="00582AAA">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038"/>
    <w:multiLevelType w:val="hybridMultilevel"/>
    <w:tmpl w:val="8BDA935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03A74EA5"/>
    <w:multiLevelType w:val="hybridMultilevel"/>
    <w:tmpl w:val="65CCC68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 w15:restartNumberingAfterBreak="0">
    <w:nsid w:val="06E22976"/>
    <w:multiLevelType w:val="hybridMultilevel"/>
    <w:tmpl w:val="AF96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00E34"/>
    <w:multiLevelType w:val="hybridMultilevel"/>
    <w:tmpl w:val="00DE85B0"/>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C09F7"/>
    <w:multiLevelType w:val="hybridMultilevel"/>
    <w:tmpl w:val="FF0E49C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 w15:restartNumberingAfterBreak="0">
    <w:nsid w:val="0AC55E42"/>
    <w:multiLevelType w:val="multilevel"/>
    <w:tmpl w:val="B81A2CA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0C247260"/>
    <w:multiLevelType w:val="hybridMultilevel"/>
    <w:tmpl w:val="25F0E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D02514"/>
    <w:multiLevelType w:val="hybridMultilevel"/>
    <w:tmpl w:val="69EAA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E02B81"/>
    <w:multiLevelType w:val="hybridMultilevel"/>
    <w:tmpl w:val="F5BAA98C"/>
    <w:lvl w:ilvl="0" w:tplc="40090001">
      <w:start w:val="1"/>
      <w:numFmt w:val="bullet"/>
      <w:lvlText w:val=""/>
      <w:lvlJc w:val="left"/>
      <w:pPr>
        <w:ind w:left="1180" w:hanging="360"/>
      </w:pPr>
      <w:rPr>
        <w:rFonts w:ascii="Symbol" w:hAnsi="Symbol" w:hint="default"/>
      </w:rPr>
    </w:lvl>
    <w:lvl w:ilvl="1" w:tplc="6AFCDA46">
      <w:start w:val="19"/>
      <w:numFmt w:val="bullet"/>
      <w:lvlText w:val=""/>
      <w:lvlJc w:val="left"/>
      <w:pPr>
        <w:ind w:left="1900" w:hanging="360"/>
      </w:pPr>
      <w:rPr>
        <w:rFonts w:ascii="Wingdings" w:eastAsia="Wingdings" w:hAnsi="Wingdings" w:cs="Wingdings"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9" w15:restartNumberingAfterBreak="0">
    <w:nsid w:val="20895985"/>
    <w:multiLevelType w:val="hybridMultilevel"/>
    <w:tmpl w:val="B6265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B91ED6"/>
    <w:multiLevelType w:val="hybridMultilevel"/>
    <w:tmpl w:val="400A4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1A9654C8">
      <w:numFmt w:val="bullet"/>
      <w:lvlText w:val="-"/>
      <w:lvlJc w:val="left"/>
      <w:pPr>
        <w:ind w:left="2160" w:hanging="360"/>
      </w:pPr>
      <w:rPr>
        <w:rFonts w:ascii="Arial Narrow" w:eastAsia="Symbol" w:hAnsi="Arial Narrow" w:cs="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457E24"/>
    <w:multiLevelType w:val="hybridMultilevel"/>
    <w:tmpl w:val="D73A7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095506"/>
    <w:multiLevelType w:val="hybridMultilevel"/>
    <w:tmpl w:val="38DCA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271335"/>
    <w:multiLevelType w:val="hybridMultilevel"/>
    <w:tmpl w:val="3BFCA19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4" w15:restartNumberingAfterBreak="0">
    <w:nsid w:val="3A550869"/>
    <w:multiLevelType w:val="hybridMultilevel"/>
    <w:tmpl w:val="8F46F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BC67E7"/>
    <w:multiLevelType w:val="hybridMultilevel"/>
    <w:tmpl w:val="BBA2BD6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6" w15:restartNumberingAfterBreak="0">
    <w:nsid w:val="444713B5"/>
    <w:multiLevelType w:val="hybridMultilevel"/>
    <w:tmpl w:val="5238C08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7" w15:restartNumberingAfterBreak="0">
    <w:nsid w:val="44CA38CD"/>
    <w:multiLevelType w:val="hybridMultilevel"/>
    <w:tmpl w:val="91AA8E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EB095D"/>
    <w:multiLevelType w:val="hybridMultilevel"/>
    <w:tmpl w:val="A560054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48BE7644"/>
    <w:multiLevelType w:val="hybridMultilevel"/>
    <w:tmpl w:val="C734AA9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0" w15:restartNumberingAfterBreak="0">
    <w:nsid w:val="49311905"/>
    <w:multiLevelType w:val="hybridMultilevel"/>
    <w:tmpl w:val="054218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187558"/>
    <w:multiLevelType w:val="hybridMultilevel"/>
    <w:tmpl w:val="1C983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1E0A67"/>
    <w:multiLevelType w:val="hybridMultilevel"/>
    <w:tmpl w:val="91C6CE6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3" w15:restartNumberingAfterBreak="0">
    <w:nsid w:val="5DCF24DB"/>
    <w:multiLevelType w:val="hybridMultilevel"/>
    <w:tmpl w:val="4E1C1FB2"/>
    <w:lvl w:ilvl="0" w:tplc="3878A3DA">
      <w:start w:val="19"/>
      <w:numFmt w:val="bullet"/>
      <w:lvlText w:val=""/>
      <w:lvlJc w:val="left"/>
      <w:pPr>
        <w:ind w:left="820" w:hanging="360"/>
      </w:pPr>
      <w:rPr>
        <w:rFonts w:ascii="Arial Narrow" w:eastAsia="Symbol" w:hAnsi="Arial Narrow" w:cs="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4" w15:restartNumberingAfterBreak="0">
    <w:nsid w:val="5FB321BB"/>
    <w:multiLevelType w:val="hybridMultilevel"/>
    <w:tmpl w:val="6D4ED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4E37D8"/>
    <w:multiLevelType w:val="hybridMultilevel"/>
    <w:tmpl w:val="816ED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7F6617"/>
    <w:multiLevelType w:val="hybridMultilevel"/>
    <w:tmpl w:val="8EC0E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B30AFF"/>
    <w:multiLevelType w:val="hybridMultilevel"/>
    <w:tmpl w:val="4AAE4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2"/>
  </w:num>
  <w:num w:numId="4">
    <w:abstractNumId w:val="18"/>
  </w:num>
  <w:num w:numId="5">
    <w:abstractNumId w:val="14"/>
  </w:num>
  <w:num w:numId="6">
    <w:abstractNumId w:val="3"/>
  </w:num>
  <w:num w:numId="7">
    <w:abstractNumId w:val="21"/>
  </w:num>
  <w:num w:numId="8">
    <w:abstractNumId w:val="24"/>
  </w:num>
  <w:num w:numId="9">
    <w:abstractNumId w:val="27"/>
  </w:num>
  <w:num w:numId="10">
    <w:abstractNumId w:val="20"/>
  </w:num>
  <w:num w:numId="11">
    <w:abstractNumId w:val="11"/>
  </w:num>
  <w:num w:numId="12">
    <w:abstractNumId w:val="8"/>
  </w:num>
  <w:num w:numId="13">
    <w:abstractNumId w:val="25"/>
  </w:num>
  <w:num w:numId="14">
    <w:abstractNumId w:val="16"/>
  </w:num>
  <w:num w:numId="15">
    <w:abstractNumId w:val="23"/>
  </w:num>
  <w:num w:numId="16">
    <w:abstractNumId w:val="0"/>
  </w:num>
  <w:num w:numId="17">
    <w:abstractNumId w:val="19"/>
  </w:num>
  <w:num w:numId="18">
    <w:abstractNumId w:val="4"/>
  </w:num>
  <w:num w:numId="19">
    <w:abstractNumId w:val="1"/>
  </w:num>
  <w:num w:numId="20">
    <w:abstractNumId w:val="13"/>
  </w:num>
  <w:num w:numId="21">
    <w:abstractNumId w:val="12"/>
  </w:num>
  <w:num w:numId="22">
    <w:abstractNumId w:val="2"/>
  </w:num>
  <w:num w:numId="23">
    <w:abstractNumId w:val="26"/>
  </w:num>
  <w:num w:numId="24">
    <w:abstractNumId w:val="10"/>
  </w:num>
  <w:num w:numId="25">
    <w:abstractNumId w:val="6"/>
  </w:num>
  <w:num w:numId="26">
    <w:abstractNumId w:val="17"/>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AA"/>
    <w:rsid w:val="000049F6"/>
    <w:rsid w:val="0003323C"/>
    <w:rsid w:val="0003512C"/>
    <w:rsid w:val="00041040"/>
    <w:rsid w:val="00060AB6"/>
    <w:rsid w:val="000632BF"/>
    <w:rsid w:val="0007505D"/>
    <w:rsid w:val="00075CF3"/>
    <w:rsid w:val="000806E7"/>
    <w:rsid w:val="0008304D"/>
    <w:rsid w:val="000A44F1"/>
    <w:rsid w:val="000A6FF5"/>
    <w:rsid w:val="000E2EE8"/>
    <w:rsid w:val="000F0FD6"/>
    <w:rsid w:val="000F5E9A"/>
    <w:rsid w:val="00104E38"/>
    <w:rsid w:val="00105420"/>
    <w:rsid w:val="00114802"/>
    <w:rsid w:val="001165C6"/>
    <w:rsid w:val="001262E6"/>
    <w:rsid w:val="00131022"/>
    <w:rsid w:val="001355B5"/>
    <w:rsid w:val="00137326"/>
    <w:rsid w:val="00141C7F"/>
    <w:rsid w:val="00145BE7"/>
    <w:rsid w:val="00146D41"/>
    <w:rsid w:val="00163B57"/>
    <w:rsid w:val="0016432A"/>
    <w:rsid w:val="00164EAA"/>
    <w:rsid w:val="001716C9"/>
    <w:rsid w:val="00185EA9"/>
    <w:rsid w:val="00193006"/>
    <w:rsid w:val="001A0112"/>
    <w:rsid w:val="001A0B1B"/>
    <w:rsid w:val="001A0F5D"/>
    <w:rsid w:val="001A27B2"/>
    <w:rsid w:val="001A2BC2"/>
    <w:rsid w:val="001A5EE8"/>
    <w:rsid w:val="001B0A43"/>
    <w:rsid w:val="001B4B1B"/>
    <w:rsid w:val="001D3684"/>
    <w:rsid w:val="001D6E84"/>
    <w:rsid w:val="001D7AF9"/>
    <w:rsid w:val="001E4D2D"/>
    <w:rsid w:val="00201D67"/>
    <w:rsid w:val="00211DDB"/>
    <w:rsid w:val="00214177"/>
    <w:rsid w:val="0021798E"/>
    <w:rsid w:val="00222724"/>
    <w:rsid w:val="002232FC"/>
    <w:rsid w:val="002274AA"/>
    <w:rsid w:val="00227925"/>
    <w:rsid w:val="00245DDF"/>
    <w:rsid w:val="00256B03"/>
    <w:rsid w:val="00267EB8"/>
    <w:rsid w:val="0028781D"/>
    <w:rsid w:val="00291C32"/>
    <w:rsid w:val="002A2D9D"/>
    <w:rsid w:val="002B035D"/>
    <w:rsid w:val="002B5472"/>
    <w:rsid w:val="002C0C04"/>
    <w:rsid w:val="002C29FA"/>
    <w:rsid w:val="002C4B54"/>
    <w:rsid w:val="002C6588"/>
    <w:rsid w:val="002C6AE3"/>
    <w:rsid w:val="002D5715"/>
    <w:rsid w:val="002E195B"/>
    <w:rsid w:val="002E6DE4"/>
    <w:rsid w:val="00313704"/>
    <w:rsid w:val="00330865"/>
    <w:rsid w:val="003311FA"/>
    <w:rsid w:val="003508AA"/>
    <w:rsid w:val="00363884"/>
    <w:rsid w:val="00364A76"/>
    <w:rsid w:val="003667D9"/>
    <w:rsid w:val="003752E4"/>
    <w:rsid w:val="003A1EFE"/>
    <w:rsid w:val="003A4EAB"/>
    <w:rsid w:val="003C2F84"/>
    <w:rsid w:val="003C55C2"/>
    <w:rsid w:val="003D3B76"/>
    <w:rsid w:val="003D5163"/>
    <w:rsid w:val="003E7526"/>
    <w:rsid w:val="004125AE"/>
    <w:rsid w:val="00414ACD"/>
    <w:rsid w:val="0042039B"/>
    <w:rsid w:val="00422D74"/>
    <w:rsid w:val="00427F48"/>
    <w:rsid w:val="00442307"/>
    <w:rsid w:val="00443ADA"/>
    <w:rsid w:val="0044667F"/>
    <w:rsid w:val="0046066C"/>
    <w:rsid w:val="0046086F"/>
    <w:rsid w:val="00461145"/>
    <w:rsid w:val="00466E42"/>
    <w:rsid w:val="0047001B"/>
    <w:rsid w:val="00482FFB"/>
    <w:rsid w:val="004C1DC9"/>
    <w:rsid w:val="004D6A98"/>
    <w:rsid w:val="004D7E7A"/>
    <w:rsid w:val="004E4320"/>
    <w:rsid w:val="004E5C9B"/>
    <w:rsid w:val="004E7672"/>
    <w:rsid w:val="004F5678"/>
    <w:rsid w:val="00512130"/>
    <w:rsid w:val="00523C3E"/>
    <w:rsid w:val="0052539B"/>
    <w:rsid w:val="005322DB"/>
    <w:rsid w:val="005378B1"/>
    <w:rsid w:val="00540A42"/>
    <w:rsid w:val="00545358"/>
    <w:rsid w:val="005631B2"/>
    <w:rsid w:val="005655B0"/>
    <w:rsid w:val="005669B7"/>
    <w:rsid w:val="00567673"/>
    <w:rsid w:val="0057386E"/>
    <w:rsid w:val="00582AAA"/>
    <w:rsid w:val="00583793"/>
    <w:rsid w:val="005850D6"/>
    <w:rsid w:val="00596099"/>
    <w:rsid w:val="005A0755"/>
    <w:rsid w:val="005A5F51"/>
    <w:rsid w:val="005B15D1"/>
    <w:rsid w:val="005B58C8"/>
    <w:rsid w:val="005B7946"/>
    <w:rsid w:val="005E1D0F"/>
    <w:rsid w:val="005F4EF6"/>
    <w:rsid w:val="00602B11"/>
    <w:rsid w:val="00611200"/>
    <w:rsid w:val="0061688D"/>
    <w:rsid w:val="0062471F"/>
    <w:rsid w:val="006313E4"/>
    <w:rsid w:val="00633902"/>
    <w:rsid w:val="00634647"/>
    <w:rsid w:val="0065545C"/>
    <w:rsid w:val="00670A8F"/>
    <w:rsid w:val="00676526"/>
    <w:rsid w:val="00680736"/>
    <w:rsid w:val="0068170F"/>
    <w:rsid w:val="00695F2A"/>
    <w:rsid w:val="006B61BA"/>
    <w:rsid w:val="006C26FC"/>
    <w:rsid w:val="006C4219"/>
    <w:rsid w:val="006D5E9C"/>
    <w:rsid w:val="006E0459"/>
    <w:rsid w:val="006E37AC"/>
    <w:rsid w:val="00714205"/>
    <w:rsid w:val="007161DD"/>
    <w:rsid w:val="00720080"/>
    <w:rsid w:val="007219DC"/>
    <w:rsid w:val="00725B4F"/>
    <w:rsid w:val="007269B6"/>
    <w:rsid w:val="00746900"/>
    <w:rsid w:val="007547BB"/>
    <w:rsid w:val="007671A1"/>
    <w:rsid w:val="00776C17"/>
    <w:rsid w:val="0078247F"/>
    <w:rsid w:val="00785FFB"/>
    <w:rsid w:val="00786B52"/>
    <w:rsid w:val="00794343"/>
    <w:rsid w:val="00795D98"/>
    <w:rsid w:val="007B0B71"/>
    <w:rsid w:val="007B1114"/>
    <w:rsid w:val="007C0F45"/>
    <w:rsid w:val="007C346F"/>
    <w:rsid w:val="007D64FD"/>
    <w:rsid w:val="007E7CF9"/>
    <w:rsid w:val="00802A0D"/>
    <w:rsid w:val="00806E8D"/>
    <w:rsid w:val="0081061C"/>
    <w:rsid w:val="00810ADD"/>
    <w:rsid w:val="00821953"/>
    <w:rsid w:val="00824220"/>
    <w:rsid w:val="00842322"/>
    <w:rsid w:val="00846F81"/>
    <w:rsid w:val="00856D49"/>
    <w:rsid w:val="008572F4"/>
    <w:rsid w:val="00872083"/>
    <w:rsid w:val="0087378B"/>
    <w:rsid w:val="008832AC"/>
    <w:rsid w:val="0088590B"/>
    <w:rsid w:val="00890C54"/>
    <w:rsid w:val="0089330D"/>
    <w:rsid w:val="008A02A0"/>
    <w:rsid w:val="008A28A0"/>
    <w:rsid w:val="008A3589"/>
    <w:rsid w:val="008A7A26"/>
    <w:rsid w:val="008B15F7"/>
    <w:rsid w:val="008B2701"/>
    <w:rsid w:val="008B3F34"/>
    <w:rsid w:val="008D6217"/>
    <w:rsid w:val="008D6859"/>
    <w:rsid w:val="008F423C"/>
    <w:rsid w:val="00903A4E"/>
    <w:rsid w:val="00912AEA"/>
    <w:rsid w:val="0091685F"/>
    <w:rsid w:val="009249B1"/>
    <w:rsid w:val="009264CA"/>
    <w:rsid w:val="0093106D"/>
    <w:rsid w:val="00935665"/>
    <w:rsid w:val="00940BD0"/>
    <w:rsid w:val="00967D66"/>
    <w:rsid w:val="00980FBE"/>
    <w:rsid w:val="00990B90"/>
    <w:rsid w:val="00995B30"/>
    <w:rsid w:val="009A1273"/>
    <w:rsid w:val="009A585B"/>
    <w:rsid w:val="009B0FBD"/>
    <w:rsid w:val="009B585D"/>
    <w:rsid w:val="009D5230"/>
    <w:rsid w:val="009F38FE"/>
    <w:rsid w:val="009F4377"/>
    <w:rsid w:val="00A07003"/>
    <w:rsid w:val="00A07754"/>
    <w:rsid w:val="00A0791C"/>
    <w:rsid w:val="00A20764"/>
    <w:rsid w:val="00A21BC0"/>
    <w:rsid w:val="00A22EFD"/>
    <w:rsid w:val="00A42451"/>
    <w:rsid w:val="00A47C09"/>
    <w:rsid w:val="00A50684"/>
    <w:rsid w:val="00A5259A"/>
    <w:rsid w:val="00A66BC0"/>
    <w:rsid w:val="00A67EBA"/>
    <w:rsid w:val="00A77ED2"/>
    <w:rsid w:val="00A931A2"/>
    <w:rsid w:val="00AA2666"/>
    <w:rsid w:val="00AB04FB"/>
    <w:rsid w:val="00AB6524"/>
    <w:rsid w:val="00AC35F7"/>
    <w:rsid w:val="00AD0BE5"/>
    <w:rsid w:val="00AE5374"/>
    <w:rsid w:val="00AF0AAB"/>
    <w:rsid w:val="00AF6F5B"/>
    <w:rsid w:val="00B06BD1"/>
    <w:rsid w:val="00B16C79"/>
    <w:rsid w:val="00B22BDB"/>
    <w:rsid w:val="00B25516"/>
    <w:rsid w:val="00B26B1F"/>
    <w:rsid w:val="00B3208E"/>
    <w:rsid w:val="00B36BB7"/>
    <w:rsid w:val="00B45554"/>
    <w:rsid w:val="00B57894"/>
    <w:rsid w:val="00B6219D"/>
    <w:rsid w:val="00B659E1"/>
    <w:rsid w:val="00B733F3"/>
    <w:rsid w:val="00B81AC4"/>
    <w:rsid w:val="00B94C79"/>
    <w:rsid w:val="00B96BBC"/>
    <w:rsid w:val="00BA7DAF"/>
    <w:rsid w:val="00BB03CD"/>
    <w:rsid w:val="00BC1322"/>
    <w:rsid w:val="00BC55E2"/>
    <w:rsid w:val="00BD0893"/>
    <w:rsid w:val="00BD626F"/>
    <w:rsid w:val="00BD7ED1"/>
    <w:rsid w:val="00BE1BEE"/>
    <w:rsid w:val="00BF5403"/>
    <w:rsid w:val="00BF583D"/>
    <w:rsid w:val="00C0013C"/>
    <w:rsid w:val="00C00D95"/>
    <w:rsid w:val="00C25185"/>
    <w:rsid w:val="00C51E51"/>
    <w:rsid w:val="00C90792"/>
    <w:rsid w:val="00C945DE"/>
    <w:rsid w:val="00CA0A93"/>
    <w:rsid w:val="00CA1A9C"/>
    <w:rsid w:val="00CA4DCD"/>
    <w:rsid w:val="00CB5E91"/>
    <w:rsid w:val="00CC3DCC"/>
    <w:rsid w:val="00CC6C21"/>
    <w:rsid w:val="00CD04E7"/>
    <w:rsid w:val="00CF3253"/>
    <w:rsid w:val="00D14C63"/>
    <w:rsid w:val="00D32211"/>
    <w:rsid w:val="00D36BBD"/>
    <w:rsid w:val="00D4282A"/>
    <w:rsid w:val="00D43F54"/>
    <w:rsid w:val="00D455A3"/>
    <w:rsid w:val="00D47A61"/>
    <w:rsid w:val="00D63435"/>
    <w:rsid w:val="00D7672B"/>
    <w:rsid w:val="00D83F9D"/>
    <w:rsid w:val="00D85192"/>
    <w:rsid w:val="00DA370D"/>
    <w:rsid w:val="00DA5136"/>
    <w:rsid w:val="00DB046C"/>
    <w:rsid w:val="00DB0C4C"/>
    <w:rsid w:val="00DC275E"/>
    <w:rsid w:val="00DC53F0"/>
    <w:rsid w:val="00DC621A"/>
    <w:rsid w:val="00DD615A"/>
    <w:rsid w:val="00DF36DE"/>
    <w:rsid w:val="00DF4F52"/>
    <w:rsid w:val="00E064DA"/>
    <w:rsid w:val="00E068BE"/>
    <w:rsid w:val="00E113C5"/>
    <w:rsid w:val="00E25540"/>
    <w:rsid w:val="00E263CE"/>
    <w:rsid w:val="00E26E2E"/>
    <w:rsid w:val="00E31743"/>
    <w:rsid w:val="00E31882"/>
    <w:rsid w:val="00E33D6D"/>
    <w:rsid w:val="00E402C6"/>
    <w:rsid w:val="00E40A1E"/>
    <w:rsid w:val="00E43321"/>
    <w:rsid w:val="00E7219D"/>
    <w:rsid w:val="00E759DE"/>
    <w:rsid w:val="00E8146C"/>
    <w:rsid w:val="00E87902"/>
    <w:rsid w:val="00E90324"/>
    <w:rsid w:val="00E91183"/>
    <w:rsid w:val="00E95B70"/>
    <w:rsid w:val="00EA004B"/>
    <w:rsid w:val="00EB633A"/>
    <w:rsid w:val="00EC10BA"/>
    <w:rsid w:val="00EC110C"/>
    <w:rsid w:val="00EC37D2"/>
    <w:rsid w:val="00EC5AC0"/>
    <w:rsid w:val="00ED011B"/>
    <w:rsid w:val="00ED7313"/>
    <w:rsid w:val="00EE5F0B"/>
    <w:rsid w:val="00EF71E8"/>
    <w:rsid w:val="00F10F87"/>
    <w:rsid w:val="00F25950"/>
    <w:rsid w:val="00F27CB4"/>
    <w:rsid w:val="00F37BF0"/>
    <w:rsid w:val="00F412C9"/>
    <w:rsid w:val="00F43FD8"/>
    <w:rsid w:val="00F46647"/>
    <w:rsid w:val="00F53984"/>
    <w:rsid w:val="00F5632C"/>
    <w:rsid w:val="00F64699"/>
    <w:rsid w:val="00F64B5D"/>
    <w:rsid w:val="00F7765E"/>
    <w:rsid w:val="00F849C4"/>
    <w:rsid w:val="00FA72BC"/>
    <w:rsid w:val="00FA732D"/>
    <w:rsid w:val="00FB4A53"/>
    <w:rsid w:val="00FC6F98"/>
    <w:rsid w:val="00FD1CBA"/>
    <w:rsid w:val="00FD66CB"/>
    <w:rsid w:val="00FE1B62"/>
    <w:rsid w:val="00FE1D11"/>
    <w:rsid w:val="00FF0F4C"/>
    <w:rsid w:val="00FF3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D8717"/>
  <w15:docId w15:val="{AABAF089-2B4A-477C-920F-BAF7288F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67EBA"/>
    <w:pPr>
      <w:ind w:left="720"/>
      <w:contextualSpacing/>
    </w:pPr>
  </w:style>
  <w:style w:type="paragraph" w:styleId="Header">
    <w:name w:val="header"/>
    <w:basedOn w:val="Normal"/>
    <w:link w:val="HeaderChar"/>
    <w:uiPriority w:val="99"/>
    <w:unhideWhenUsed/>
    <w:rsid w:val="00201D67"/>
    <w:pPr>
      <w:tabs>
        <w:tab w:val="center" w:pos="4513"/>
        <w:tab w:val="right" w:pos="9026"/>
      </w:tabs>
    </w:pPr>
  </w:style>
  <w:style w:type="character" w:customStyle="1" w:styleId="HeaderChar">
    <w:name w:val="Header Char"/>
    <w:basedOn w:val="DefaultParagraphFont"/>
    <w:link w:val="Header"/>
    <w:uiPriority w:val="99"/>
    <w:rsid w:val="00201D67"/>
  </w:style>
  <w:style w:type="paragraph" w:styleId="Footer">
    <w:name w:val="footer"/>
    <w:basedOn w:val="Normal"/>
    <w:link w:val="FooterChar"/>
    <w:uiPriority w:val="99"/>
    <w:unhideWhenUsed/>
    <w:rsid w:val="00201D67"/>
    <w:pPr>
      <w:tabs>
        <w:tab w:val="center" w:pos="4513"/>
        <w:tab w:val="right" w:pos="9026"/>
      </w:tabs>
    </w:pPr>
  </w:style>
  <w:style w:type="character" w:customStyle="1" w:styleId="FooterChar">
    <w:name w:val="Footer Char"/>
    <w:basedOn w:val="DefaultParagraphFont"/>
    <w:link w:val="Footer"/>
    <w:uiPriority w:val="99"/>
    <w:rsid w:val="00201D67"/>
  </w:style>
  <w:style w:type="character" w:styleId="LineNumber">
    <w:name w:val="line number"/>
    <w:basedOn w:val="DefaultParagraphFont"/>
    <w:uiPriority w:val="99"/>
    <w:semiHidden/>
    <w:unhideWhenUsed/>
    <w:rsid w:val="00F2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334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kash.nvv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AB2F-3748-4ABE-90A2-6D51E696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dc:creator>
  <cp:lastModifiedBy>Vikash Kumar</cp:lastModifiedBy>
  <cp:revision>10</cp:revision>
  <cp:lastPrinted>2014-12-22T04:46:00Z</cp:lastPrinted>
  <dcterms:created xsi:type="dcterms:W3CDTF">2016-07-10T18:04:00Z</dcterms:created>
  <dcterms:modified xsi:type="dcterms:W3CDTF">2017-05-13T06:22:00Z</dcterms:modified>
</cp:coreProperties>
</file>