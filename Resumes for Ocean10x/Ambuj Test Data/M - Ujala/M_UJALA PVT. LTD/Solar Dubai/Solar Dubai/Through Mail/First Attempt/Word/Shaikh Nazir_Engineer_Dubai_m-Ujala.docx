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22" w:rsidRDefault="001834A6">
      <w:pPr>
        <w:spacing w:before="48"/>
        <w:ind w:left="144"/>
        <w:rPr>
          <w:rFonts w:ascii="Verdana" w:eastAsia="Verdana" w:hAnsi="Verdana" w:cs="Verdana"/>
          <w:sz w:val="24"/>
          <w:szCs w:val="24"/>
        </w:rPr>
      </w:pPr>
      <w:r w:rsidRPr="001834A6">
        <w:pict>
          <v:group id="_x0000_s1068" style="position:absolute;left:0;text-align:left;margin-left:24.4pt;margin-top:24.2pt;width:547.5pt;height:793.8pt;z-index:-251658240;mso-position-horizontal-relative:page;mso-position-vertical-relative:page" coordorigin="488,484" coordsize="10950,15876">
            <v:shape id="_x0000_s1026" style="position:absolute;left:498;top:493;width:10913;height:0" coordorigin="498,493" coordsize="10913,21600" path="m498,493r10913,e" filled="f" strokeweight=".48pt">
              <v:path arrowok="t"/>
            </v:shape>
            <v:shape id="_x0000_s1027" style="position:absolute;left:493;top:489;width:0;height:15856" coordorigin="493,489" coordsize="21600,15856" path="m493,489r,15856e" filled="f" strokeweight=".48pt">
              <v:path arrowok="t"/>
            </v:shape>
            <v:shape id="_x0000_s1028" style="position:absolute;left:11426;top:498;width:0;height:15857" coordorigin="11426,498" coordsize="21600,15857" path="m11426,498r,15857e" filled="f" strokeweight=".48pt">
              <v:path arrowok="t"/>
            </v:shape>
            <v:shape id="_x0000_s1029" style="position:absolute;left:11417;top:489;width:0;height:15856" coordorigin="11417,489" coordsize="21600,15856" path="m11417,489r,15856e" filled="f" strokeweight=".48pt">
              <v:path arrowok="t"/>
            </v:shape>
            <v:shape id="_x0000_s1030" style="position:absolute;left:498;top:16346;width:10931;height:0" coordorigin="498,16346" coordsize="10931,21600" path="m498,16346r10931,e" filled="f" strokeweight=".93pt">
              <v:path arrowok="t"/>
            </v:shape>
            <w10:wrap anchorx="page" anchory="page"/>
          </v:group>
        </w:pict>
      </w:r>
      <w:proofErr w:type="spellStart"/>
      <w:r w:rsidR="00C51E22">
        <w:rPr>
          <w:rFonts w:ascii="Verdana" w:eastAsia="Verdana" w:hAnsi="Verdana" w:cs="Verdana"/>
          <w:b/>
          <w:spacing w:val="-1"/>
          <w:sz w:val="24"/>
          <w:szCs w:val="24"/>
        </w:rPr>
        <w:t>I</w:t>
      </w:r>
      <w:r w:rsidR="00C51E22">
        <w:rPr>
          <w:rFonts w:ascii="Verdana" w:eastAsia="Verdana" w:hAnsi="Verdana" w:cs="Verdana"/>
          <w:b/>
          <w:sz w:val="24"/>
          <w:szCs w:val="24"/>
        </w:rPr>
        <w:t>rfan</w:t>
      </w:r>
      <w:proofErr w:type="spellEnd"/>
      <w:r w:rsidR="00635A55"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 w:rsidR="00C51E22">
        <w:rPr>
          <w:rFonts w:ascii="Verdana" w:eastAsia="Verdana" w:hAnsi="Verdana" w:cs="Verdana"/>
          <w:b/>
          <w:sz w:val="24"/>
          <w:szCs w:val="24"/>
        </w:rPr>
        <w:t>N</w:t>
      </w:r>
      <w:r w:rsidR="00C51E22">
        <w:rPr>
          <w:rFonts w:ascii="Verdana" w:eastAsia="Verdana" w:hAnsi="Verdana" w:cs="Verdana"/>
          <w:b/>
          <w:spacing w:val="-1"/>
          <w:sz w:val="24"/>
          <w:szCs w:val="24"/>
        </w:rPr>
        <w:t>a</w:t>
      </w:r>
      <w:r w:rsidR="00C51E22">
        <w:rPr>
          <w:rFonts w:ascii="Verdana" w:eastAsia="Verdana" w:hAnsi="Verdana" w:cs="Verdana"/>
          <w:b/>
          <w:sz w:val="24"/>
          <w:szCs w:val="24"/>
        </w:rPr>
        <w:t>z</w:t>
      </w:r>
      <w:r w:rsidR="00C51E22">
        <w:rPr>
          <w:rFonts w:ascii="Verdana" w:eastAsia="Verdana" w:hAnsi="Verdana" w:cs="Verdana"/>
          <w:b/>
          <w:spacing w:val="-2"/>
          <w:sz w:val="24"/>
          <w:szCs w:val="24"/>
        </w:rPr>
        <w:t>i</w:t>
      </w:r>
      <w:r w:rsidR="00C51E22">
        <w:rPr>
          <w:rFonts w:ascii="Verdana" w:eastAsia="Verdana" w:hAnsi="Verdana" w:cs="Verdana"/>
          <w:b/>
          <w:sz w:val="24"/>
          <w:szCs w:val="24"/>
        </w:rPr>
        <w:t>r</w:t>
      </w:r>
      <w:proofErr w:type="spellEnd"/>
      <w:r w:rsidR="00635A55"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 w:rsidR="00C51E22">
        <w:rPr>
          <w:rFonts w:ascii="Verdana" w:eastAsia="Verdana" w:hAnsi="Verdana" w:cs="Verdana"/>
          <w:b/>
          <w:sz w:val="24"/>
          <w:szCs w:val="24"/>
        </w:rPr>
        <w:t>Shaikh</w:t>
      </w:r>
      <w:proofErr w:type="spellEnd"/>
    </w:p>
    <w:p w:rsidR="00C51E22" w:rsidRDefault="001834A6">
      <w:pPr>
        <w:spacing w:before="14"/>
        <w:ind w:left="144"/>
        <w:rPr>
          <w:rFonts w:ascii="Verdana" w:eastAsia="Verdana" w:hAnsi="Verdana" w:cs="Verdana"/>
          <w:sz w:val="16"/>
          <w:szCs w:val="16"/>
        </w:rPr>
      </w:pPr>
      <w:r w:rsidRPr="001834A6">
        <w:pict>
          <v:group id="_x0000_s1031" style="position:absolute;left:0;text-align:left;margin-left:40.75pt;margin-top:17.15pt;width:516pt;height:4.45pt;z-index:-251653120;mso-position-horizontal-relative:page" coordorigin="815,343" coordsize="10320,89">
            <v:shape id="_x0000_s1032" style="position:absolute;left:845;top:425;width:10260;height:0" coordorigin="845,425" coordsize="10260,21600" path="m845,425r10260,e" filled="f" strokeweight=".72pt">
              <v:path arrowok="t"/>
            </v:shape>
            <v:shape id="_x0000_s1033" style="position:absolute;left:845;top:373;width:10260;height:0" coordorigin="845,373" coordsize="10260,21600" path="m845,373r10260,e" filled="f" strokeweight="3pt">
              <v:path arrowok="t"/>
            </v:shape>
            <w10:wrap anchorx="page"/>
          </v:group>
        </w:pict>
      </w:r>
      <w:proofErr w:type="gramStart"/>
      <w:r w:rsidR="00C51E22"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 w:rsidR="00C51E22">
        <w:rPr>
          <w:rFonts w:ascii="Verdana" w:eastAsia="Verdana" w:hAnsi="Verdana" w:cs="Verdana"/>
          <w:b/>
          <w:spacing w:val="2"/>
          <w:sz w:val="16"/>
          <w:szCs w:val="16"/>
        </w:rPr>
        <w:t>-</w:t>
      </w:r>
      <w:r w:rsidR="00C51E22"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 w:rsidR="00C51E22"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 w:rsidR="00C51E22"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 w:rsidR="00C51E22">
        <w:rPr>
          <w:rFonts w:ascii="Verdana" w:eastAsia="Verdana" w:hAnsi="Verdana" w:cs="Verdana"/>
          <w:b/>
          <w:spacing w:val="-1"/>
          <w:sz w:val="16"/>
          <w:szCs w:val="16"/>
        </w:rPr>
        <w:t>l</w:t>
      </w:r>
      <w:proofErr w:type="gramEnd"/>
      <w:r w:rsidR="00C51E22">
        <w:rPr>
          <w:rFonts w:ascii="Verdana" w:eastAsia="Verdana" w:hAnsi="Verdana" w:cs="Verdana"/>
          <w:b/>
          <w:sz w:val="16"/>
          <w:szCs w:val="16"/>
        </w:rPr>
        <w:t>:</w:t>
      </w:r>
      <w:hyperlink r:id="rId5" w:history="1">
        <w:r w:rsidR="00C51E22">
          <w:rPr>
            <w:rFonts w:ascii="Verdana" w:eastAsia="Verdana" w:hAnsi="Verdana" w:cs="Verdana"/>
            <w:b/>
            <w:spacing w:val="-1"/>
            <w:sz w:val="16"/>
            <w:szCs w:val="16"/>
          </w:rPr>
          <w:t>i</w:t>
        </w:r>
        <w:r w:rsidR="00C51E22">
          <w:rPr>
            <w:rFonts w:ascii="Verdana" w:eastAsia="Verdana" w:hAnsi="Verdana" w:cs="Verdana"/>
            <w:b/>
            <w:spacing w:val="2"/>
            <w:sz w:val="16"/>
            <w:szCs w:val="16"/>
          </w:rPr>
          <w:t>rfa</w:t>
        </w:r>
        <w:r w:rsidR="00C51E22">
          <w:rPr>
            <w:rFonts w:ascii="Verdana" w:eastAsia="Verdana" w:hAnsi="Verdana" w:cs="Verdana"/>
            <w:b/>
            <w:sz w:val="16"/>
            <w:szCs w:val="16"/>
          </w:rPr>
          <w:t>n</w:t>
        </w:r>
        <w:r w:rsidR="00C51E22">
          <w:rPr>
            <w:rFonts w:ascii="Verdana" w:eastAsia="Verdana" w:hAnsi="Verdana" w:cs="Verdana"/>
            <w:b/>
            <w:spacing w:val="3"/>
            <w:sz w:val="16"/>
            <w:szCs w:val="16"/>
          </w:rPr>
          <w:t>e</w:t>
        </w:r>
        <w:r w:rsidR="00C51E22">
          <w:rPr>
            <w:rFonts w:ascii="Verdana" w:eastAsia="Verdana" w:hAnsi="Verdana" w:cs="Verdana"/>
            <w:b/>
            <w:spacing w:val="1"/>
            <w:sz w:val="16"/>
            <w:szCs w:val="16"/>
          </w:rPr>
          <w:t>tc</w:t>
        </w:r>
        <w:r w:rsidR="00C51E22">
          <w:rPr>
            <w:rFonts w:ascii="Verdana" w:eastAsia="Verdana" w:hAnsi="Verdana" w:cs="Verdana"/>
            <w:b/>
            <w:spacing w:val="2"/>
            <w:sz w:val="16"/>
            <w:szCs w:val="16"/>
          </w:rPr>
          <w:t>@g</w:t>
        </w:r>
        <w:r w:rsidR="00C51E22">
          <w:rPr>
            <w:rFonts w:ascii="Verdana" w:eastAsia="Verdana" w:hAnsi="Verdana" w:cs="Verdana"/>
            <w:b/>
            <w:spacing w:val="3"/>
            <w:sz w:val="16"/>
            <w:szCs w:val="16"/>
          </w:rPr>
          <w:t>m</w:t>
        </w:r>
        <w:r w:rsidR="00C51E22">
          <w:rPr>
            <w:rFonts w:ascii="Verdana" w:eastAsia="Verdana" w:hAnsi="Verdana" w:cs="Verdana"/>
            <w:b/>
            <w:spacing w:val="2"/>
            <w:sz w:val="16"/>
            <w:szCs w:val="16"/>
          </w:rPr>
          <w:t>a</w:t>
        </w:r>
        <w:r w:rsidR="00C51E22">
          <w:rPr>
            <w:rFonts w:ascii="Verdana" w:eastAsia="Verdana" w:hAnsi="Verdana" w:cs="Verdana"/>
            <w:b/>
            <w:spacing w:val="1"/>
            <w:sz w:val="16"/>
            <w:szCs w:val="16"/>
          </w:rPr>
          <w:t>i</w:t>
        </w:r>
        <w:r w:rsidR="00C51E22">
          <w:rPr>
            <w:rFonts w:ascii="Verdana" w:eastAsia="Verdana" w:hAnsi="Verdana" w:cs="Verdana"/>
            <w:b/>
            <w:spacing w:val="-1"/>
            <w:sz w:val="16"/>
            <w:szCs w:val="16"/>
          </w:rPr>
          <w:t>l</w:t>
        </w:r>
        <w:r w:rsidR="00C51E22">
          <w:rPr>
            <w:rFonts w:ascii="Verdana" w:eastAsia="Verdana" w:hAnsi="Verdana" w:cs="Verdana"/>
            <w:b/>
            <w:spacing w:val="3"/>
            <w:sz w:val="16"/>
            <w:szCs w:val="16"/>
          </w:rPr>
          <w:t>.</w:t>
        </w:r>
        <w:r w:rsidR="00C51E22">
          <w:rPr>
            <w:rFonts w:ascii="Verdana" w:eastAsia="Verdana" w:hAnsi="Verdana" w:cs="Verdana"/>
            <w:b/>
            <w:spacing w:val="1"/>
            <w:sz w:val="16"/>
            <w:szCs w:val="16"/>
          </w:rPr>
          <w:t>c</w:t>
        </w:r>
        <w:r w:rsidR="00C51E22">
          <w:rPr>
            <w:rFonts w:ascii="Verdana" w:eastAsia="Verdana" w:hAnsi="Verdana" w:cs="Verdana"/>
            <w:b/>
            <w:spacing w:val="4"/>
            <w:sz w:val="16"/>
            <w:szCs w:val="16"/>
          </w:rPr>
          <w:t>o</w:t>
        </w:r>
        <w:r w:rsidR="00C51E22">
          <w:rPr>
            <w:rFonts w:ascii="Verdana" w:eastAsia="Verdana" w:hAnsi="Verdana" w:cs="Verdana"/>
            <w:b/>
            <w:sz w:val="16"/>
            <w:szCs w:val="16"/>
          </w:rPr>
          <w:t xml:space="preserve">m                                                                          </w:t>
        </w:r>
        <w:r w:rsidR="00C51E22">
          <w:rPr>
            <w:rFonts w:ascii="Verdana" w:eastAsia="Verdana" w:hAnsi="Verdana" w:cs="Verdana"/>
            <w:b/>
            <w:spacing w:val="2"/>
            <w:sz w:val="16"/>
            <w:szCs w:val="16"/>
          </w:rPr>
          <w:t>M</w:t>
        </w:r>
      </w:hyperlink>
      <w:r w:rsidR="00C51E22">
        <w:rPr>
          <w:rFonts w:ascii="Verdana" w:eastAsia="Verdana" w:hAnsi="Verdana" w:cs="Verdana"/>
          <w:b/>
          <w:spacing w:val="2"/>
          <w:sz w:val="16"/>
          <w:szCs w:val="16"/>
        </w:rPr>
        <w:t>ob</w:t>
      </w:r>
      <w:r w:rsidR="00C51E22"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 w:rsidR="00C51E22">
        <w:rPr>
          <w:rFonts w:ascii="Verdana" w:eastAsia="Verdana" w:hAnsi="Verdana" w:cs="Verdana"/>
          <w:b/>
          <w:spacing w:val="-1"/>
          <w:sz w:val="16"/>
          <w:szCs w:val="16"/>
        </w:rPr>
        <w:t>l</w:t>
      </w:r>
      <w:r w:rsidR="00C51E22"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 w:rsidR="00C51E22">
        <w:rPr>
          <w:rFonts w:ascii="Verdana" w:eastAsia="Verdana" w:hAnsi="Verdana" w:cs="Verdana"/>
          <w:b/>
          <w:sz w:val="16"/>
          <w:szCs w:val="16"/>
        </w:rPr>
        <w:t>:</w:t>
      </w:r>
      <w:r w:rsidR="00C51E22" w:rsidRPr="009B39CD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+</w:t>
      </w:r>
      <w:r w:rsidR="00C51E22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91940553</w:t>
      </w:r>
      <w:bookmarkStart w:id="0" w:name="_GoBack"/>
      <w:bookmarkEnd w:id="0"/>
      <w:r w:rsidR="00C51E22" w:rsidRPr="009B39CD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6268</w:t>
      </w:r>
    </w:p>
    <w:p w:rsidR="00C51E22" w:rsidRDefault="00C51E22">
      <w:pPr>
        <w:spacing w:line="200" w:lineRule="exact"/>
      </w:pPr>
    </w:p>
    <w:p w:rsidR="00C51E22" w:rsidRDefault="00C51E22">
      <w:pPr>
        <w:spacing w:line="200" w:lineRule="exact"/>
      </w:pPr>
    </w:p>
    <w:p w:rsidR="00C51E22" w:rsidRDefault="00C51E22">
      <w:pPr>
        <w:spacing w:before="19" w:line="240" w:lineRule="exact"/>
        <w:rPr>
          <w:sz w:val="24"/>
          <w:szCs w:val="24"/>
        </w:rPr>
      </w:pPr>
    </w:p>
    <w:p w:rsidR="00635A55" w:rsidRDefault="001834A6">
      <w:pPr>
        <w:spacing w:line="485" w:lineRule="auto"/>
        <w:ind w:left="144" w:right="1015" w:firstLine="768"/>
        <w:rPr>
          <w:rFonts w:ascii="Verdana" w:eastAsia="Verdana" w:hAnsi="Verdana" w:cs="Verdana"/>
          <w:b/>
        </w:rPr>
      </w:pPr>
      <w:r w:rsidRPr="001834A6">
        <w:pict>
          <v:group id="_x0000_s1034" style="position:absolute;left:0;text-align:left;margin-left:40.75pt;margin-top:43.05pt;width:516pt;height:4.45pt;z-index:-251654144;mso-position-horizontal-relative:page" coordorigin="815,861" coordsize="10320,89">
            <v:shape id="_x0000_s1035" style="position:absolute;left:845;top:943;width:10260;height:0" coordorigin="845,943" coordsize="10260,21600" path="m845,943r10260,e" filled="f" strokeweight=".72pt">
              <v:path arrowok="t"/>
            </v:shape>
            <v:shape id="_x0000_s1036" style="position:absolute;left:845;top:891;width:10260;height:0" coordorigin="845,891" coordsize="10260,21600" path="m845,891r10260,e" filled="f" strokeweight="3pt">
              <v:path arrowok="t"/>
            </v:shape>
            <w10:wrap anchorx="page"/>
          </v:group>
        </w:pict>
      </w:r>
      <w:proofErr w:type="gramStart"/>
      <w:r w:rsidR="00C51E22">
        <w:rPr>
          <w:rFonts w:ascii="Verdana" w:eastAsia="Verdana" w:hAnsi="Verdana" w:cs="Verdana"/>
          <w:b/>
        </w:rPr>
        <w:t>Seeki</w:t>
      </w:r>
      <w:r w:rsidR="00C51E22">
        <w:rPr>
          <w:rFonts w:ascii="Verdana" w:eastAsia="Verdana" w:hAnsi="Verdana" w:cs="Verdana"/>
          <w:b/>
          <w:spacing w:val="-1"/>
        </w:rPr>
        <w:t>n</w:t>
      </w:r>
      <w:r w:rsidR="00C51E22">
        <w:rPr>
          <w:rFonts w:ascii="Verdana" w:eastAsia="Verdana" w:hAnsi="Verdana" w:cs="Verdana"/>
          <w:b/>
        </w:rPr>
        <w:t>g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3"/>
        </w:rPr>
        <w:t>as</w:t>
      </w:r>
      <w:r w:rsidR="00C51E22">
        <w:rPr>
          <w:rFonts w:ascii="Verdana" w:eastAsia="Verdana" w:hAnsi="Verdana" w:cs="Verdana"/>
          <w:b/>
        </w:rPr>
        <w:t>s</w:t>
      </w:r>
      <w:r w:rsidR="00C51E22">
        <w:rPr>
          <w:rFonts w:ascii="Verdana" w:eastAsia="Verdana" w:hAnsi="Verdana" w:cs="Verdana"/>
          <w:b/>
          <w:spacing w:val="-4"/>
        </w:rPr>
        <w:t>i</w:t>
      </w:r>
      <w:r w:rsidR="00C51E22">
        <w:rPr>
          <w:rFonts w:ascii="Verdana" w:eastAsia="Verdana" w:hAnsi="Verdana" w:cs="Verdana"/>
          <w:b/>
        </w:rPr>
        <w:t>g</w:t>
      </w:r>
      <w:r w:rsidR="00C51E22">
        <w:rPr>
          <w:rFonts w:ascii="Verdana" w:eastAsia="Verdana" w:hAnsi="Verdana" w:cs="Verdana"/>
          <w:b/>
          <w:spacing w:val="-3"/>
        </w:rPr>
        <w:t>n</w:t>
      </w:r>
      <w:r w:rsidR="00C51E22">
        <w:rPr>
          <w:rFonts w:ascii="Verdana" w:eastAsia="Verdana" w:hAnsi="Verdana" w:cs="Verdana"/>
          <w:b/>
        </w:rPr>
        <w:t>m</w:t>
      </w:r>
      <w:r w:rsidR="00C51E22">
        <w:rPr>
          <w:rFonts w:ascii="Verdana" w:eastAsia="Verdana" w:hAnsi="Verdana" w:cs="Verdana"/>
          <w:b/>
          <w:spacing w:val="-2"/>
        </w:rPr>
        <w:t>e</w:t>
      </w:r>
      <w:r w:rsidR="00C51E22">
        <w:rPr>
          <w:rFonts w:ascii="Verdana" w:eastAsia="Verdana" w:hAnsi="Verdana" w:cs="Verdana"/>
          <w:b/>
          <w:spacing w:val="-3"/>
        </w:rPr>
        <w:t>n</w:t>
      </w:r>
      <w:r w:rsidR="00C51E22">
        <w:rPr>
          <w:rFonts w:ascii="Verdana" w:eastAsia="Verdana" w:hAnsi="Verdana" w:cs="Verdana"/>
          <w:b/>
        </w:rPr>
        <w:t>t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1"/>
        </w:rPr>
        <w:t>i</w:t>
      </w:r>
      <w:r w:rsidR="00C51E22">
        <w:rPr>
          <w:rFonts w:ascii="Verdana" w:eastAsia="Verdana" w:hAnsi="Verdana" w:cs="Verdana"/>
          <w:b/>
        </w:rPr>
        <w:t>n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2"/>
        </w:rPr>
        <w:t>S</w:t>
      </w:r>
      <w:r w:rsidR="00C51E22">
        <w:rPr>
          <w:rFonts w:ascii="Verdana" w:eastAsia="Verdana" w:hAnsi="Verdana" w:cs="Verdana"/>
          <w:b/>
        </w:rPr>
        <w:t>e</w:t>
      </w:r>
      <w:r w:rsidR="00C51E22">
        <w:rPr>
          <w:rFonts w:ascii="Verdana" w:eastAsia="Verdana" w:hAnsi="Verdana" w:cs="Verdana"/>
          <w:b/>
          <w:spacing w:val="-3"/>
        </w:rPr>
        <w:t>r</w:t>
      </w:r>
      <w:r w:rsidR="00C51E22">
        <w:rPr>
          <w:rFonts w:ascii="Verdana" w:eastAsia="Verdana" w:hAnsi="Verdana" w:cs="Verdana"/>
          <w:b/>
        </w:rPr>
        <w:t>v</w:t>
      </w:r>
      <w:r w:rsidR="00C51E22">
        <w:rPr>
          <w:rFonts w:ascii="Verdana" w:eastAsia="Verdana" w:hAnsi="Verdana" w:cs="Verdana"/>
          <w:b/>
          <w:spacing w:val="-3"/>
        </w:rPr>
        <w:t>i</w:t>
      </w:r>
      <w:r w:rsidR="00C51E22">
        <w:rPr>
          <w:rFonts w:ascii="Verdana" w:eastAsia="Verdana" w:hAnsi="Verdana" w:cs="Verdana"/>
          <w:b/>
          <w:spacing w:val="-2"/>
        </w:rPr>
        <w:t>c</w:t>
      </w:r>
      <w:r w:rsidR="00C51E22">
        <w:rPr>
          <w:rFonts w:ascii="Verdana" w:eastAsia="Verdana" w:hAnsi="Verdana" w:cs="Verdana"/>
          <w:b/>
        </w:rPr>
        <w:t>e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2"/>
        </w:rPr>
        <w:t>D</w:t>
      </w:r>
      <w:r w:rsidR="00C51E22">
        <w:rPr>
          <w:rFonts w:ascii="Verdana" w:eastAsia="Verdana" w:hAnsi="Verdana" w:cs="Verdana"/>
          <w:b/>
        </w:rPr>
        <w:t>e</w:t>
      </w:r>
      <w:r w:rsidR="00C51E22">
        <w:rPr>
          <w:rFonts w:ascii="Verdana" w:eastAsia="Verdana" w:hAnsi="Verdana" w:cs="Verdana"/>
          <w:b/>
          <w:spacing w:val="-3"/>
        </w:rPr>
        <w:t>v</w:t>
      </w:r>
      <w:r w:rsidR="00C51E22">
        <w:rPr>
          <w:rFonts w:ascii="Verdana" w:eastAsia="Verdana" w:hAnsi="Verdana" w:cs="Verdana"/>
          <w:b/>
        </w:rPr>
        <w:t>e</w:t>
      </w:r>
      <w:r w:rsidR="00C51E22">
        <w:rPr>
          <w:rFonts w:ascii="Verdana" w:eastAsia="Verdana" w:hAnsi="Verdana" w:cs="Verdana"/>
          <w:b/>
          <w:spacing w:val="-4"/>
        </w:rPr>
        <w:t>l</w:t>
      </w:r>
      <w:r w:rsidR="00C51E22">
        <w:rPr>
          <w:rFonts w:ascii="Verdana" w:eastAsia="Verdana" w:hAnsi="Verdana" w:cs="Verdana"/>
          <w:b/>
          <w:spacing w:val="-2"/>
        </w:rPr>
        <w:t>o</w:t>
      </w:r>
      <w:r w:rsidR="00C51E22">
        <w:rPr>
          <w:rFonts w:ascii="Verdana" w:eastAsia="Verdana" w:hAnsi="Verdana" w:cs="Verdana"/>
          <w:b/>
        </w:rPr>
        <w:t>p</w:t>
      </w:r>
      <w:r w:rsidR="00C51E22">
        <w:rPr>
          <w:rFonts w:ascii="Verdana" w:eastAsia="Verdana" w:hAnsi="Verdana" w:cs="Verdana"/>
          <w:b/>
          <w:spacing w:val="-2"/>
        </w:rPr>
        <w:t>m</w:t>
      </w:r>
      <w:r w:rsidR="00C51E22">
        <w:rPr>
          <w:rFonts w:ascii="Verdana" w:eastAsia="Verdana" w:hAnsi="Verdana" w:cs="Verdana"/>
          <w:b/>
        </w:rPr>
        <w:t>e</w:t>
      </w:r>
      <w:r w:rsidR="00C51E22">
        <w:rPr>
          <w:rFonts w:ascii="Verdana" w:eastAsia="Verdana" w:hAnsi="Verdana" w:cs="Verdana"/>
          <w:b/>
          <w:spacing w:val="-3"/>
        </w:rPr>
        <w:t>n</w:t>
      </w:r>
      <w:r w:rsidR="00C51E22">
        <w:rPr>
          <w:rFonts w:ascii="Verdana" w:eastAsia="Verdana" w:hAnsi="Verdana" w:cs="Verdana"/>
          <w:b/>
        </w:rPr>
        <w:t>t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1"/>
        </w:rPr>
        <w:t>wi</w:t>
      </w:r>
      <w:r w:rsidR="00C51E22">
        <w:rPr>
          <w:rFonts w:ascii="Verdana" w:eastAsia="Verdana" w:hAnsi="Verdana" w:cs="Verdana"/>
          <w:b/>
        </w:rPr>
        <w:t>th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1"/>
        </w:rPr>
        <w:t>a</w:t>
      </w:r>
      <w:r w:rsidR="00C51E22">
        <w:rPr>
          <w:rFonts w:ascii="Verdana" w:eastAsia="Verdana" w:hAnsi="Verdana" w:cs="Verdana"/>
          <w:b/>
        </w:rPr>
        <w:t>n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</w:rPr>
        <w:t>o</w:t>
      </w:r>
      <w:r w:rsidR="00C51E22">
        <w:rPr>
          <w:rFonts w:ascii="Verdana" w:eastAsia="Verdana" w:hAnsi="Verdana" w:cs="Verdana"/>
          <w:b/>
          <w:spacing w:val="-3"/>
        </w:rPr>
        <w:t>r</w:t>
      </w:r>
      <w:r w:rsidR="00C51E22">
        <w:rPr>
          <w:rFonts w:ascii="Verdana" w:eastAsia="Verdana" w:hAnsi="Verdana" w:cs="Verdana"/>
          <w:b/>
        </w:rPr>
        <w:t>g</w:t>
      </w:r>
      <w:r w:rsidR="00C51E22">
        <w:rPr>
          <w:rFonts w:ascii="Verdana" w:eastAsia="Verdana" w:hAnsi="Verdana" w:cs="Verdana"/>
          <w:b/>
          <w:spacing w:val="-1"/>
        </w:rPr>
        <w:t>a</w:t>
      </w:r>
      <w:r w:rsidR="00C51E22">
        <w:rPr>
          <w:rFonts w:ascii="Verdana" w:eastAsia="Verdana" w:hAnsi="Verdana" w:cs="Verdana"/>
          <w:b/>
          <w:spacing w:val="-3"/>
        </w:rPr>
        <w:t>ni</w:t>
      </w:r>
      <w:r w:rsidR="00C51E22">
        <w:rPr>
          <w:rFonts w:ascii="Verdana" w:eastAsia="Verdana" w:hAnsi="Verdana" w:cs="Verdana"/>
          <w:b/>
          <w:spacing w:val="1"/>
        </w:rPr>
        <w:t>z</w:t>
      </w:r>
      <w:r w:rsidR="00C51E22">
        <w:rPr>
          <w:rFonts w:ascii="Verdana" w:eastAsia="Verdana" w:hAnsi="Verdana" w:cs="Verdana"/>
          <w:b/>
          <w:spacing w:val="-3"/>
        </w:rPr>
        <w:t>a</w:t>
      </w:r>
      <w:r w:rsidR="00C51E22">
        <w:rPr>
          <w:rFonts w:ascii="Verdana" w:eastAsia="Verdana" w:hAnsi="Verdana" w:cs="Verdana"/>
          <w:b/>
        </w:rPr>
        <w:t>t</w:t>
      </w:r>
      <w:r w:rsidR="00C51E22">
        <w:rPr>
          <w:rFonts w:ascii="Verdana" w:eastAsia="Verdana" w:hAnsi="Verdana" w:cs="Verdana"/>
          <w:b/>
          <w:spacing w:val="-3"/>
        </w:rPr>
        <w:t>i</w:t>
      </w:r>
      <w:r w:rsidR="00C51E22">
        <w:rPr>
          <w:rFonts w:ascii="Verdana" w:eastAsia="Verdana" w:hAnsi="Verdana" w:cs="Verdana"/>
          <w:b/>
        </w:rPr>
        <w:t>on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2"/>
        </w:rPr>
        <w:t>o</w:t>
      </w:r>
      <w:r w:rsidR="00C51E22">
        <w:rPr>
          <w:rFonts w:ascii="Verdana" w:eastAsia="Verdana" w:hAnsi="Verdana" w:cs="Verdana"/>
          <w:b/>
        </w:rPr>
        <w:t>f</w:t>
      </w:r>
      <w:r w:rsidR="00635A55">
        <w:rPr>
          <w:rFonts w:ascii="Verdana" w:eastAsia="Verdana" w:hAnsi="Verdana" w:cs="Verdana"/>
          <w:b/>
        </w:rPr>
        <w:t xml:space="preserve"> </w:t>
      </w:r>
      <w:r w:rsidR="00C51E22">
        <w:rPr>
          <w:rFonts w:ascii="Verdana" w:eastAsia="Verdana" w:hAnsi="Verdana" w:cs="Verdana"/>
          <w:b/>
          <w:spacing w:val="-1"/>
        </w:rPr>
        <w:t>r</w:t>
      </w:r>
      <w:r w:rsidR="00C51E22">
        <w:rPr>
          <w:rFonts w:ascii="Verdana" w:eastAsia="Verdana" w:hAnsi="Verdana" w:cs="Verdana"/>
          <w:b/>
        </w:rPr>
        <w:t>epute.</w:t>
      </w:r>
      <w:proofErr w:type="gramEnd"/>
    </w:p>
    <w:p w:rsidR="00C51E22" w:rsidRDefault="00C51E22">
      <w:pPr>
        <w:spacing w:line="485" w:lineRule="auto"/>
        <w:ind w:left="144" w:right="1015" w:firstLine="76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-2"/>
        </w:rPr>
        <w:t>S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  <w:spacing w:val="-3"/>
        </w:rPr>
        <w:t>A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-2"/>
        </w:rPr>
        <w:t>S</w:t>
      </w:r>
      <w:r>
        <w:rPr>
          <w:rFonts w:ascii="Verdana" w:eastAsia="Verdana" w:hAnsi="Verdana" w:cs="Verdana"/>
          <w:b/>
          <w:spacing w:val="-1"/>
        </w:rPr>
        <w:t>HO</w:t>
      </w:r>
      <w:r>
        <w:rPr>
          <w:rFonts w:ascii="Verdana" w:eastAsia="Verdana" w:hAnsi="Verdana" w:cs="Verdana"/>
          <w:b/>
        </w:rPr>
        <w:t>T</w:t>
      </w:r>
    </w:p>
    <w:p w:rsidR="00C51E22" w:rsidRDefault="00C51E22">
      <w:pPr>
        <w:spacing w:before="1" w:line="160" w:lineRule="exact"/>
        <w:rPr>
          <w:sz w:val="16"/>
          <w:szCs w:val="16"/>
        </w:rPr>
      </w:pPr>
    </w:p>
    <w:p w:rsidR="00C51E22" w:rsidRPr="00635A55" w:rsidRDefault="00C51E22">
      <w:pPr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A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z w:val="22"/>
          <w:szCs w:val="22"/>
        </w:rPr>
        <w:t>pe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of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ssio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4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+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y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b/>
          <w:spacing w:val="-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s’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x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ce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proofErr w:type="gramStart"/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203DED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ntl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proofErr w:type="gramEnd"/>
      <w:r w:rsidR="00203DED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so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U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 xml:space="preserve"> S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ol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r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El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ec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ni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s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P</w:t>
      </w:r>
      <w:r w:rsidR="00635A55" w:rsidRPr="00635A55">
        <w:rPr>
          <w:rFonts w:asciiTheme="minorHAnsi" w:eastAsia="Verdana" w:hAnsiTheme="minorHAnsi" w:cs="Verdana"/>
          <w:b/>
          <w:spacing w:val="-3"/>
          <w:sz w:val="22"/>
          <w:szCs w:val="22"/>
        </w:rPr>
        <w:t xml:space="preserve">vt. 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d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>.</w:t>
      </w:r>
    </w:p>
    <w:p w:rsidR="00C51E22" w:rsidRPr="00635A55" w:rsidRDefault="00635A55" w:rsidP="00635A55">
      <w:pPr>
        <w:spacing w:before="86"/>
        <w:rPr>
          <w:rFonts w:asciiTheme="minorHAnsi" w:eastAsia="Verdana" w:hAnsiTheme="minorHAnsi" w:cs="Verdana"/>
          <w:sz w:val="22"/>
          <w:szCs w:val="22"/>
        </w:rPr>
      </w:pPr>
      <w:r>
        <w:rPr>
          <w:rFonts w:asciiTheme="minorHAnsi" w:eastAsia="Verdana" w:hAnsiTheme="minorHAnsi" w:cs="Verdana"/>
          <w:sz w:val="22"/>
          <w:szCs w:val="22"/>
        </w:rPr>
        <w:t xml:space="preserve">   </w:t>
      </w:r>
      <w:proofErr w:type="gramStart"/>
      <w:r w:rsidR="00C51E22" w:rsidRPr="00635A55">
        <w:rPr>
          <w:rFonts w:asciiTheme="minorHAnsi" w:eastAsia="Verdana" w:hAnsiTheme="minorHAnsi" w:cs="Verdana"/>
          <w:sz w:val="22"/>
          <w:szCs w:val="22"/>
        </w:rPr>
        <w:t>Now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d</w:t>
      </w:r>
      <w:r w:rsidR="00C51E22"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v</w:t>
      </w:r>
      <w:r w:rsidR="00C51E22"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n</w:t>
      </w:r>
      <w:r w:rsidR="00C51E22"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ce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d</w:t>
      </w:r>
      <w:r w:rsidR="00203DED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En</w:t>
      </w:r>
      <w:r w:rsidR="00C51E22"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er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g</w:t>
      </w:r>
      <w:r w:rsidR="00C51E22"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y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,</w:t>
      </w:r>
      <w:r w:rsidR="00203DED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proofErr w:type="spellStart"/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Pu</w:t>
      </w:r>
      <w:r w:rsidR="00C51E22"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n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e</w:t>
      </w:r>
      <w:proofErr w:type="spellEnd"/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s</w:t>
      </w:r>
      <w:r w:rsidR="00203DED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ngin</w:t>
      </w:r>
      <w:r w:rsidR="00C51E22"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r</w:t>
      </w:r>
      <w:r w:rsidR="00C51E22" w:rsidRPr="00635A55">
        <w:rPr>
          <w:rFonts w:asciiTheme="minorHAnsi" w:eastAsia="Calibri" w:hAnsiTheme="minorHAnsi" w:cs="Calibri"/>
          <w:sz w:val="22"/>
          <w:szCs w:val="22"/>
        </w:rPr>
        <w:t>-</w:t>
      </w:r>
      <w:r w:rsidR="00C51E22" w:rsidRPr="00635A55">
        <w:rPr>
          <w:rFonts w:asciiTheme="minorHAnsi" w:eastAsia="Calibri" w:hAnsiTheme="minorHAnsi" w:cs="Calibri"/>
          <w:b/>
          <w:spacing w:val="-1"/>
          <w:sz w:val="22"/>
          <w:szCs w:val="22"/>
        </w:rPr>
        <w:t>Se</w:t>
      </w:r>
      <w:r w:rsidR="00C51E22" w:rsidRPr="00635A55">
        <w:rPr>
          <w:rFonts w:asciiTheme="minorHAnsi" w:eastAsia="Calibri" w:hAnsiTheme="minorHAnsi" w:cs="Calibri"/>
          <w:b/>
          <w:spacing w:val="-2"/>
          <w:sz w:val="22"/>
          <w:szCs w:val="22"/>
        </w:rPr>
        <w:t>r</w:t>
      </w:r>
      <w:r w:rsidR="00C51E22" w:rsidRPr="00635A55">
        <w:rPr>
          <w:rFonts w:asciiTheme="minorHAnsi" w:eastAsia="Calibri" w:hAnsiTheme="minorHAnsi" w:cs="Calibri"/>
          <w:b/>
          <w:spacing w:val="-1"/>
          <w:sz w:val="22"/>
          <w:szCs w:val="22"/>
        </w:rPr>
        <w:t>vice</w:t>
      </w:r>
      <w:r w:rsidR="00C51E22" w:rsidRPr="00635A55">
        <w:rPr>
          <w:rFonts w:asciiTheme="minorHAnsi" w:eastAsia="Verdana" w:hAnsiTheme="minorHAnsi" w:cs="Verdana"/>
          <w:b/>
          <w:sz w:val="22"/>
          <w:szCs w:val="22"/>
        </w:rPr>
        <w:t>.</w:t>
      </w:r>
      <w:proofErr w:type="gramEnd"/>
    </w:p>
    <w:p w:rsidR="00C51E22" w:rsidRPr="00635A55" w:rsidRDefault="00C51E22">
      <w:pPr>
        <w:spacing w:before="4" w:line="100" w:lineRule="exact"/>
        <w:rPr>
          <w:rFonts w:asciiTheme="minorHAnsi" w:hAnsiTheme="minorHAnsi"/>
          <w:sz w:val="22"/>
          <w:szCs w:val="22"/>
        </w:rPr>
      </w:pPr>
    </w:p>
    <w:p w:rsidR="00C51E22" w:rsidRPr="00635A55" w:rsidRDefault="00C51E22">
      <w:pPr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’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al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d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rt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.</w:t>
      </w:r>
    </w:p>
    <w:p w:rsidR="00C51E22" w:rsidRPr="00635A55" w:rsidRDefault="00C51E22">
      <w:pPr>
        <w:spacing w:before="87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Vis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it</w:t>
      </w:r>
      <w:r w:rsidRPr="00635A55">
        <w:rPr>
          <w:rFonts w:asciiTheme="minorHAnsi" w:eastAsia="Verdana" w:hAnsiTheme="minorHAnsi" w:cs="Verdana"/>
          <w:sz w:val="22"/>
          <w:szCs w:val="22"/>
        </w:rPr>
        <w:t>ed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it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ve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bl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ng</w:t>
      </w:r>
      <w:r w:rsidR="00635A55" w:rsidRPr="00635A55">
        <w:rPr>
          <w:rFonts w:asciiTheme="minorHAnsi" w:eastAsia="Verdana" w:hAnsiTheme="minorHAnsi" w:cs="Verdana"/>
          <w:b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hni</w:t>
      </w:r>
      <w:r w:rsidRPr="00635A55">
        <w:rPr>
          <w:rFonts w:asciiTheme="minorHAnsi" w:eastAsia="Verdana" w:hAnsiTheme="minorHAnsi" w:cs="Verdana"/>
          <w:sz w:val="22"/>
          <w:szCs w:val="22"/>
        </w:rPr>
        <w:t>cal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em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b/>
          <w:spacing w:val="-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omm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ss</w:t>
      </w:r>
      <w:r w:rsidRPr="00635A55">
        <w:rPr>
          <w:rFonts w:asciiTheme="minorHAnsi" w:eastAsia="Verdana" w:hAnsiTheme="minorHAnsi" w:cs="Verdana"/>
          <w:b/>
          <w:spacing w:val="-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on</w:t>
      </w:r>
      <w:r w:rsidRPr="00635A55">
        <w:rPr>
          <w:rFonts w:asciiTheme="minorHAnsi" w:eastAsia="Verdana" w:hAnsiTheme="minorHAnsi" w:cs="Verdana"/>
          <w:b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b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b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z w:val="22"/>
          <w:szCs w:val="22"/>
        </w:rPr>
        <w:t>.</w:t>
      </w:r>
    </w:p>
    <w:p w:rsidR="00C51E22" w:rsidRPr="00635A55" w:rsidRDefault="00C51E22">
      <w:pPr>
        <w:spacing w:before="90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-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ina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-</w:t>
      </w:r>
      <w:r w:rsidRPr="00635A55">
        <w:rPr>
          <w:rFonts w:asciiTheme="minorHAnsi" w:eastAsia="Verdana" w:hAnsiTheme="minorHAnsi" w:cs="Verdana"/>
          <w:sz w:val="22"/>
          <w:szCs w:val="22"/>
        </w:rPr>
        <w:t>sa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V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gn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wi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gs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635A55"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ce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</w:p>
    <w:p w:rsidR="00C51E22" w:rsidRPr="00635A55" w:rsidRDefault="00C51E22">
      <w:pPr>
        <w:spacing w:before="3" w:line="120" w:lineRule="exact"/>
        <w:rPr>
          <w:rFonts w:asciiTheme="minorHAnsi" w:hAnsiTheme="minorHAnsi"/>
          <w:sz w:val="22"/>
          <w:szCs w:val="22"/>
        </w:rPr>
      </w:pPr>
    </w:p>
    <w:p w:rsidR="00C51E22" w:rsidRPr="00635A55" w:rsidRDefault="00C51E22" w:rsidP="00DD316C">
      <w:pPr>
        <w:spacing w:line="180" w:lineRule="exact"/>
        <w:ind w:left="142" w:right="282" w:firstLine="2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muni</w:t>
      </w:r>
      <w:r w:rsidRPr="00635A55">
        <w:rPr>
          <w:rFonts w:asciiTheme="minorHAnsi" w:eastAsia="Verdana" w:hAnsiTheme="minorHAnsi" w:cs="Verdana"/>
          <w:sz w:val="22"/>
          <w:szCs w:val="22"/>
        </w:rPr>
        <w:t>ca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me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atu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es,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it</w:t>
      </w:r>
      <w:r w:rsidRPr="00635A55">
        <w:rPr>
          <w:rFonts w:asciiTheme="minorHAnsi" w:eastAsia="Verdana" w:hAnsiTheme="minorHAnsi" w:cs="Verdana"/>
          <w:sz w:val="22"/>
          <w:szCs w:val="22"/>
        </w:rPr>
        <w:t>s,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Pr="00635A55">
        <w:rPr>
          <w:rFonts w:asciiTheme="minorHAnsi" w:eastAsia="Verdana" w:hAnsiTheme="minorHAnsi" w:cs="Verdana"/>
          <w:sz w:val="22"/>
          <w:szCs w:val="22"/>
        </w:rPr>
        <w:t>er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cac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proofErr w:type="gramStart"/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proofErr w:type="gramEnd"/>
      <w:r w:rsidR="00203DED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 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eads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cc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pp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tuniti</w:t>
      </w:r>
      <w:r w:rsidRPr="00635A55">
        <w:rPr>
          <w:rFonts w:asciiTheme="minorHAnsi" w:eastAsia="Verdana" w:hAnsiTheme="minorHAnsi" w:cs="Verdana"/>
          <w:sz w:val="22"/>
          <w:szCs w:val="22"/>
        </w:rPr>
        <w:t>es.</w:t>
      </w:r>
    </w:p>
    <w:p w:rsidR="00C51E22" w:rsidRPr="00635A55" w:rsidRDefault="00C51E22">
      <w:pPr>
        <w:spacing w:before="92"/>
        <w:ind w:left="144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A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z w:val="22"/>
          <w:szCs w:val="22"/>
        </w:rPr>
        <w:t>een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earn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ilit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wo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k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meet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dead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lin</w:t>
      </w:r>
      <w:r w:rsidRPr="00635A55">
        <w:rPr>
          <w:rFonts w:asciiTheme="minorHAnsi" w:eastAsia="Verdana" w:hAnsiTheme="minorHAnsi" w:cs="Verdana"/>
          <w:sz w:val="22"/>
          <w:szCs w:val="22"/>
        </w:rPr>
        <w:t>es.</w:t>
      </w:r>
      <w:proofErr w:type="gramEnd"/>
    </w:p>
    <w:p w:rsidR="00C51E22" w:rsidRDefault="00C51E22">
      <w:pPr>
        <w:spacing w:before="4" w:line="120" w:lineRule="exact"/>
        <w:rPr>
          <w:sz w:val="13"/>
          <w:szCs w:val="13"/>
        </w:rPr>
      </w:pPr>
    </w:p>
    <w:p w:rsidR="00C51E22" w:rsidRDefault="00C51E22">
      <w:pPr>
        <w:spacing w:line="200" w:lineRule="exact"/>
      </w:pPr>
    </w:p>
    <w:p w:rsidR="00C51E22" w:rsidRDefault="00C51E22">
      <w:pPr>
        <w:spacing w:line="200" w:lineRule="exact"/>
      </w:pPr>
    </w:p>
    <w:p w:rsidR="00C51E22" w:rsidRDefault="001834A6">
      <w:pPr>
        <w:spacing w:line="180" w:lineRule="exact"/>
        <w:ind w:left="144"/>
        <w:rPr>
          <w:rFonts w:ascii="Verdana" w:eastAsia="Verdana" w:hAnsi="Verdana" w:cs="Verdana"/>
          <w:sz w:val="16"/>
          <w:szCs w:val="16"/>
        </w:rPr>
      </w:pPr>
      <w:r w:rsidRPr="001834A6">
        <w:pict>
          <v:group id="_x0000_s1037" style="position:absolute;left:0;text-align:left;margin-left:40.75pt;margin-top:15.8pt;width:516pt;height:4.45pt;z-index:-251655168;mso-position-horizontal-relative:page" coordorigin="815,316" coordsize="10320,89">
            <v:shape id="_x0000_s1038" style="position:absolute;left:845;top:398;width:10260;height:0" coordorigin="845,398" coordsize="10260,21600" path="m845,398r10260,e" filled="f" strokeweight=".72pt">
              <v:path arrowok="t"/>
            </v:shape>
            <v:shape id="_x0000_s1039" style="position:absolute;left:845;top:346;width:10260;height:0" coordorigin="845,346" coordsize="10260,21600" path="m845,346r10260,e" filled="f" strokeweight="3pt">
              <v:path arrowok="t"/>
            </v:shape>
            <w10:wrap anchorx="page"/>
          </v:group>
        </w:pict>
      </w:r>
      <w:r w:rsidR="00C51E22"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E</w:t>
      </w:r>
      <w:r w:rsidR="00C51E22">
        <w:rPr>
          <w:rFonts w:ascii="Verdana" w:eastAsia="Verdana" w:hAnsi="Verdana" w:cs="Verdana"/>
          <w:b/>
          <w:spacing w:val="3"/>
          <w:position w:val="-1"/>
          <w:sz w:val="16"/>
          <w:szCs w:val="16"/>
        </w:rPr>
        <w:t>m</w:t>
      </w:r>
      <w:r w:rsidR="00C51E22"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p</w:t>
      </w:r>
      <w:r w:rsidR="00C51E22">
        <w:rPr>
          <w:rFonts w:ascii="Verdana" w:eastAsia="Verdana" w:hAnsi="Verdana" w:cs="Verdana"/>
          <w:b/>
          <w:spacing w:val="1"/>
          <w:position w:val="-1"/>
          <w:sz w:val="16"/>
          <w:szCs w:val="16"/>
        </w:rPr>
        <w:t>l</w:t>
      </w:r>
      <w:r w:rsidR="00C51E22">
        <w:rPr>
          <w:rFonts w:ascii="Verdana" w:eastAsia="Verdana" w:hAnsi="Verdana" w:cs="Verdana"/>
          <w:b/>
          <w:position w:val="-1"/>
          <w:sz w:val="16"/>
          <w:szCs w:val="16"/>
        </w:rPr>
        <w:t>o</w:t>
      </w:r>
      <w:r w:rsidR="00C51E22">
        <w:rPr>
          <w:rFonts w:ascii="Verdana" w:eastAsia="Verdana" w:hAnsi="Verdana" w:cs="Verdana"/>
          <w:b/>
          <w:spacing w:val="3"/>
          <w:position w:val="-1"/>
          <w:sz w:val="16"/>
          <w:szCs w:val="16"/>
        </w:rPr>
        <w:t>yme</w:t>
      </w:r>
      <w:r w:rsidR="00C51E22"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n</w:t>
      </w:r>
      <w:r w:rsidR="00C51E22">
        <w:rPr>
          <w:rFonts w:ascii="Verdana" w:eastAsia="Verdana" w:hAnsi="Verdana" w:cs="Verdana"/>
          <w:b/>
          <w:position w:val="-1"/>
          <w:sz w:val="16"/>
          <w:szCs w:val="16"/>
        </w:rPr>
        <w:t>t</w:t>
      </w:r>
      <w:r w:rsidR="00C51E22">
        <w:rPr>
          <w:rFonts w:ascii="Verdana" w:eastAsia="Verdana" w:hAnsi="Verdana" w:cs="Verdana"/>
          <w:b/>
          <w:spacing w:val="1"/>
          <w:w w:val="103"/>
          <w:position w:val="-1"/>
          <w:sz w:val="16"/>
          <w:szCs w:val="16"/>
        </w:rPr>
        <w:t>P</w:t>
      </w:r>
      <w:r w:rsidR="00C51E22">
        <w:rPr>
          <w:rFonts w:ascii="Verdana" w:eastAsia="Verdana" w:hAnsi="Verdana" w:cs="Verdana"/>
          <w:b/>
          <w:spacing w:val="2"/>
          <w:w w:val="103"/>
          <w:position w:val="-1"/>
          <w:sz w:val="16"/>
          <w:szCs w:val="16"/>
        </w:rPr>
        <w:t>r</w:t>
      </w:r>
      <w:r w:rsidR="00C51E22">
        <w:rPr>
          <w:rFonts w:ascii="Verdana" w:eastAsia="Verdana" w:hAnsi="Verdana" w:cs="Verdana"/>
          <w:b/>
          <w:w w:val="103"/>
          <w:position w:val="-1"/>
          <w:sz w:val="16"/>
          <w:szCs w:val="16"/>
        </w:rPr>
        <w:t>o</w:t>
      </w:r>
      <w:r w:rsidR="00C51E22">
        <w:rPr>
          <w:rFonts w:ascii="Verdana" w:eastAsia="Verdana" w:hAnsi="Verdana" w:cs="Verdana"/>
          <w:b/>
          <w:spacing w:val="2"/>
          <w:w w:val="103"/>
          <w:position w:val="-1"/>
          <w:sz w:val="16"/>
          <w:szCs w:val="16"/>
        </w:rPr>
        <w:t>f</w:t>
      </w:r>
      <w:r w:rsidR="00C51E22">
        <w:rPr>
          <w:rFonts w:ascii="Verdana" w:eastAsia="Verdana" w:hAnsi="Verdana" w:cs="Verdana"/>
          <w:b/>
          <w:spacing w:val="1"/>
          <w:w w:val="103"/>
          <w:position w:val="-1"/>
          <w:sz w:val="16"/>
          <w:szCs w:val="16"/>
        </w:rPr>
        <w:t>il</w:t>
      </w:r>
      <w:r w:rsidR="00C51E22">
        <w:rPr>
          <w:rFonts w:ascii="Verdana" w:eastAsia="Verdana" w:hAnsi="Verdana" w:cs="Verdana"/>
          <w:b/>
          <w:w w:val="103"/>
          <w:position w:val="-1"/>
          <w:sz w:val="16"/>
          <w:szCs w:val="16"/>
        </w:rPr>
        <w:t>e</w:t>
      </w:r>
    </w:p>
    <w:p w:rsidR="00C51E22" w:rsidRDefault="00C51E22">
      <w:pPr>
        <w:spacing w:before="3" w:line="180" w:lineRule="exact"/>
        <w:rPr>
          <w:sz w:val="18"/>
          <w:szCs w:val="18"/>
        </w:rPr>
      </w:pPr>
    </w:p>
    <w:p w:rsidR="00C51E22" w:rsidRDefault="00C51E22">
      <w:pPr>
        <w:spacing w:line="200" w:lineRule="exact"/>
      </w:pPr>
    </w:p>
    <w:p w:rsidR="00C51E22" w:rsidRDefault="00C51E22">
      <w:pPr>
        <w:tabs>
          <w:tab w:val="left" w:pos="10380"/>
        </w:tabs>
        <w:spacing w:before="30"/>
        <w:ind w:left="115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  <w:highlight w:val="lightGray"/>
        </w:rPr>
        <w:t>S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ce J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n’ 13 </w:t>
      </w:r>
      <w:proofErr w:type="spellStart"/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to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il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l</w:t>
      </w:r>
      <w:proofErr w:type="spellEnd"/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proofErr w:type="spellStart"/>
      <w:r>
        <w:rPr>
          <w:rFonts w:ascii="Verdana" w:eastAsia="Verdana" w:hAnsi="Verdana" w:cs="Verdana"/>
          <w:b/>
          <w:sz w:val="17"/>
          <w:szCs w:val="17"/>
          <w:highlight w:val="lightGray"/>
        </w:rPr>
        <w:t>d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at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eat</w:t>
      </w:r>
      <w:proofErr w:type="spellEnd"/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Ad</w:t>
      </w:r>
      <w:r>
        <w:rPr>
          <w:rFonts w:ascii="Verdana" w:eastAsia="Verdana" w:hAnsi="Verdana" w:cs="Verdana"/>
          <w:b/>
          <w:spacing w:val="1"/>
          <w:sz w:val="16"/>
          <w:szCs w:val="16"/>
          <w:highlight w:val="lightGray"/>
        </w:rPr>
        <w:t>v</w:t>
      </w:r>
      <w:r>
        <w:rPr>
          <w:rFonts w:ascii="Verdana" w:eastAsia="Verdana" w:hAnsi="Verdana" w:cs="Verdana"/>
          <w:b/>
          <w:spacing w:val="-2"/>
          <w:sz w:val="16"/>
          <w:szCs w:val="16"/>
          <w:highlight w:val="lightGray"/>
        </w:rPr>
        <w:t>a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n</w:t>
      </w:r>
      <w:r>
        <w:rPr>
          <w:rFonts w:ascii="Verdana" w:eastAsia="Verdana" w:hAnsi="Verdana" w:cs="Verdana"/>
          <w:b/>
          <w:spacing w:val="-1"/>
          <w:sz w:val="16"/>
          <w:szCs w:val="16"/>
          <w:highlight w:val="lightGray"/>
        </w:rPr>
        <w:t>ce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d</w:t>
      </w:r>
      <w:r w:rsidR="00DD316C">
        <w:rPr>
          <w:rFonts w:ascii="Verdana" w:eastAsia="Verdana" w:hAnsi="Verdana" w:cs="Verdana"/>
          <w:b/>
          <w:sz w:val="16"/>
          <w:szCs w:val="16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En</w:t>
      </w:r>
      <w:r>
        <w:rPr>
          <w:rFonts w:ascii="Verdana" w:eastAsia="Verdana" w:hAnsi="Verdana" w:cs="Verdana"/>
          <w:b/>
          <w:spacing w:val="-1"/>
          <w:sz w:val="16"/>
          <w:szCs w:val="16"/>
          <w:highlight w:val="lightGray"/>
        </w:rPr>
        <w:t>er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 xml:space="preserve">gy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d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a</w:t>
      </w:r>
      <w:r w:rsidR="00DD316C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Pv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.</w:t>
      </w:r>
      <w:r w:rsidR="00DD316C"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Lt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d.</w:t>
      </w:r>
      <w:proofErr w:type="gramStart"/>
      <w:r>
        <w:rPr>
          <w:rFonts w:ascii="Verdana" w:eastAsia="Verdana" w:hAnsi="Verdana" w:cs="Verdana"/>
          <w:b/>
          <w:sz w:val="17"/>
          <w:szCs w:val="17"/>
          <w:highlight w:val="lightGray"/>
        </w:rPr>
        <w:t>,P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un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proofErr w:type="spellEnd"/>
      <w:proofErr w:type="gramEnd"/>
      <w:r>
        <w:rPr>
          <w:rFonts w:ascii="Verdana" w:eastAsia="Verdana" w:hAnsi="Verdana" w:cs="Verdana"/>
          <w:b/>
          <w:spacing w:val="-3"/>
          <w:sz w:val="17"/>
          <w:szCs w:val="17"/>
          <w:highlight w:val="lightGray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3"/>
          <w:sz w:val="17"/>
          <w:szCs w:val="17"/>
          <w:highlight w:val="lightGray"/>
        </w:rPr>
        <w:t>as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r</w:t>
      </w:r>
      <w:proofErr w:type="spellEnd"/>
      <w:r>
        <w:rPr>
          <w:rFonts w:ascii="Verdana" w:eastAsia="Verdana" w:hAnsi="Verdana" w:cs="Verdana"/>
          <w:b/>
          <w:sz w:val="17"/>
          <w:szCs w:val="17"/>
          <w:highlight w:val="lightGray"/>
        </w:rPr>
        <w:t>-s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er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v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ce.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C51E22" w:rsidRPr="00203DED" w:rsidRDefault="00C51E22">
      <w:pPr>
        <w:spacing w:before="12"/>
        <w:ind w:left="3545" w:right="3549"/>
        <w:jc w:val="center"/>
        <w:rPr>
          <w:rFonts w:ascii="Verdana" w:eastAsia="Verdana" w:hAnsi="Verdana" w:cs="Verdana"/>
          <w:b/>
          <w:sz w:val="16"/>
          <w:szCs w:val="16"/>
        </w:rPr>
      </w:pPr>
      <w:proofErr w:type="gramStart"/>
      <w:r w:rsidRPr="00203DED">
        <w:rPr>
          <w:rFonts w:ascii="Verdana" w:eastAsia="Verdana" w:hAnsi="Verdana" w:cs="Verdana"/>
          <w:b/>
          <w:i/>
          <w:spacing w:val="-1"/>
          <w:sz w:val="16"/>
          <w:szCs w:val="16"/>
        </w:rPr>
        <w:t>L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e</w:t>
      </w:r>
      <w:r w:rsidRPr="00203DED">
        <w:rPr>
          <w:rFonts w:ascii="Verdana" w:eastAsia="Verdana" w:hAnsi="Verdana" w:cs="Verdana"/>
          <w:b/>
          <w:i/>
          <w:spacing w:val="1"/>
          <w:sz w:val="16"/>
          <w:szCs w:val="16"/>
        </w:rPr>
        <w:t>a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di</w:t>
      </w:r>
      <w:r w:rsidRPr="00203DED">
        <w:rPr>
          <w:rFonts w:ascii="Verdana" w:eastAsia="Verdana" w:hAnsi="Verdana" w:cs="Verdana"/>
          <w:b/>
          <w:i/>
          <w:spacing w:val="1"/>
          <w:sz w:val="16"/>
          <w:szCs w:val="16"/>
        </w:rPr>
        <w:t>n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g</w:t>
      </w:r>
      <w:r w:rsidRPr="00203DED">
        <w:rPr>
          <w:rFonts w:ascii="Verdana" w:eastAsia="Verdana" w:hAnsi="Verdana" w:cs="Verdana"/>
          <w:b/>
          <w:i/>
          <w:spacing w:val="2"/>
          <w:sz w:val="16"/>
          <w:szCs w:val="16"/>
        </w:rPr>
        <w:t>m</w:t>
      </w:r>
      <w:r w:rsidRPr="00203DED">
        <w:rPr>
          <w:rFonts w:ascii="Verdana" w:eastAsia="Verdana" w:hAnsi="Verdana" w:cs="Verdana"/>
          <w:b/>
          <w:i/>
          <w:spacing w:val="1"/>
          <w:sz w:val="16"/>
          <w:szCs w:val="16"/>
        </w:rPr>
        <w:t>an</w:t>
      </w:r>
      <w:r w:rsidRPr="00203DED">
        <w:rPr>
          <w:rFonts w:ascii="Verdana" w:eastAsia="Verdana" w:hAnsi="Verdana" w:cs="Verdana"/>
          <w:b/>
          <w:i/>
          <w:spacing w:val="3"/>
          <w:sz w:val="16"/>
          <w:szCs w:val="16"/>
        </w:rPr>
        <w:t>u</w:t>
      </w:r>
      <w:r w:rsidRPr="00203DED">
        <w:rPr>
          <w:rFonts w:ascii="Verdana" w:eastAsia="Verdana" w:hAnsi="Verdana" w:cs="Verdana"/>
          <w:b/>
          <w:i/>
          <w:spacing w:val="2"/>
          <w:sz w:val="16"/>
          <w:szCs w:val="16"/>
        </w:rPr>
        <w:t>f</w:t>
      </w:r>
      <w:r w:rsidRPr="00203DED">
        <w:rPr>
          <w:rFonts w:ascii="Verdana" w:eastAsia="Verdana" w:hAnsi="Verdana" w:cs="Verdana"/>
          <w:b/>
          <w:i/>
          <w:spacing w:val="-1"/>
          <w:sz w:val="16"/>
          <w:szCs w:val="16"/>
        </w:rPr>
        <w:t>a</w:t>
      </w:r>
      <w:r w:rsidRPr="00203DED">
        <w:rPr>
          <w:rFonts w:ascii="Verdana" w:eastAsia="Verdana" w:hAnsi="Verdana" w:cs="Verdana"/>
          <w:b/>
          <w:i/>
          <w:spacing w:val="2"/>
          <w:sz w:val="16"/>
          <w:szCs w:val="16"/>
        </w:rPr>
        <w:t>c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t</w:t>
      </w:r>
      <w:r w:rsidRPr="00203DED">
        <w:rPr>
          <w:rFonts w:ascii="Verdana" w:eastAsia="Verdana" w:hAnsi="Verdana" w:cs="Verdana"/>
          <w:b/>
          <w:i/>
          <w:spacing w:val="3"/>
          <w:sz w:val="16"/>
          <w:szCs w:val="16"/>
        </w:rPr>
        <w:t>u</w:t>
      </w:r>
      <w:r w:rsidRPr="00203DED">
        <w:rPr>
          <w:rFonts w:ascii="Verdana" w:eastAsia="Verdana" w:hAnsi="Verdana" w:cs="Verdana"/>
          <w:b/>
          <w:i/>
          <w:spacing w:val="1"/>
          <w:sz w:val="16"/>
          <w:szCs w:val="16"/>
        </w:rPr>
        <w:t>r</w:t>
      </w:r>
      <w:r w:rsidRPr="00203DED">
        <w:rPr>
          <w:rFonts w:ascii="Verdana" w:eastAsia="Verdana" w:hAnsi="Verdana" w:cs="Verdana"/>
          <w:b/>
          <w:i/>
          <w:spacing w:val="2"/>
          <w:sz w:val="16"/>
          <w:szCs w:val="16"/>
        </w:rPr>
        <w:t>e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r</w:t>
      </w:r>
      <w:r w:rsidRPr="00203DED">
        <w:rPr>
          <w:rFonts w:ascii="Verdana" w:eastAsia="Verdana" w:hAnsi="Verdana" w:cs="Verdana"/>
          <w:b/>
          <w:i/>
          <w:spacing w:val="3"/>
          <w:sz w:val="16"/>
          <w:szCs w:val="16"/>
        </w:rPr>
        <w:t>o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fS</w:t>
      </w:r>
      <w:r w:rsidRPr="00203DED">
        <w:rPr>
          <w:rFonts w:ascii="Verdana" w:eastAsia="Verdana" w:hAnsi="Verdana" w:cs="Verdana"/>
          <w:b/>
          <w:i/>
          <w:spacing w:val="2"/>
          <w:sz w:val="16"/>
          <w:szCs w:val="16"/>
        </w:rPr>
        <w:t>ol</w:t>
      </w:r>
      <w:r w:rsidRPr="00203DED">
        <w:rPr>
          <w:rFonts w:ascii="Verdana" w:eastAsia="Verdana" w:hAnsi="Verdana" w:cs="Verdana"/>
          <w:b/>
          <w:i/>
          <w:spacing w:val="1"/>
          <w:sz w:val="16"/>
          <w:szCs w:val="16"/>
        </w:rPr>
        <w:t>a</w:t>
      </w:r>
      <w:r w:rsidRPr="00203DED">
        <w:rPr>
          <w:rFonts w:ascii="Verdana" w:eastAsia="Verdana" w:hAnsi="Verdana" w:cs="Verdana"/>
          <w:b/>
          <w:i/>
          <w:sz w:val="16"/>
          <w:szCs w:val="16"/>
        </w:rPr>
        <w:t>r</w:t>
      </w:r>
      <w:r w:rsidRPr="00203DED">
        <w:rPr>
          <w:rFonts w:ascii="Verdana" w:eastAsia="Verdana" w:hAnsi="Verdana" w:cs="Verdana"/>
          <w:b/>
          <w:i/>
          <w:w w:val="103"/>
          <w:sz w:val="16"/>
          <w:szCs w:val="16"/>
        </w:rPr>
        <w:t>I</w:t>
      </w:r>
      <w:r w:rsidRPr="00203DED">
        <w:rPr>
          <w:rFonts w:ascii="Verdana" w:eastAsia="Verdana" w:hAnsi="Verdana" w:cs="Verdana"/>
          <w:b/>
          <w:i/>
          <w:spacing w:val="3"/>
          <w:w w:val="103"/>
          <w:sz w:val="16"/>
          <w:szCs w:val="16"/>
        </w:rPr>
        <w:t>n</w:t>
      </w:r>
      <w:r w:rsidRPr="00203DED">
        <w:rPr>
          <w:rFonts w:ascii="Verdana" w:eastAsia="Verdana" w:hAnsi="Verdana" w:cs="Verdana"/>
          <w:b/>
          <w:i/>
          <w:w w:val="103"/>
          <w:sz w:val="16"/>
          <w:szCs w:val="16"/>
        </w:rPr>
        <w:t>v</w:t>
      </w:r>
      <w:r w:rsidRPr="00203DED">
        <w:rPr>
          <w:rFonts w:ascii="Verdana" w:eastAsia="Verdana" w:hAnsi="Verdana" w:cs="Verdana"/>
          <w:b/>
          <w:i/>
          <w:spacing w:val="2"/>
          <w:w w:val="103"/>
          <w:sz w:val="16"/>
          <w:szCs w:val="16"/>
        </w:rPr>
        <w:t>e</w:t>
      </w:r>
      <w:r w:rsidRPr="00203DED">
        <w:rPr>
          <w:rFonts w:ascii="Verdana" w:eastAsia="Verdana" w:hAnsi="Verdana" w:cs="Verdana"/>
          <w:b/>
          <w:i/>
          <w:spacing w:val="1"/>
          <w:w w:val="103"/>
          <w:sz w:val="16"/>
          <w:szCs w:val="16"/>
        </w:rPr>
        <w:t>r</w:t>
      </w:r>
      <w:r w:rsidRPr="00203DED">
        <w:rPr>
          <w:rFonts w:ascii="Verdana" w:eastAsia="Verdana" w:hAnsi="Verdana" w:cs="Verdana"/>
          <w:b/>
          <w:i/>
          <w:spacing w:val="2"/>
          <w:w w:val="103"/>
          <w:sz w:val="16"/>
          <w:szCs w:val="16"/>
        </w:rPr>
        <w:t>t</w:t>
      </w:r>
      <w:r w:rsidRPr="00203DED">
        <w:rPr>
          <w:rFonts w:ascii="Verdana" w:eastAsia="Verdana" w:hAnsi="Verdana" w:cs="Verdana"/>
          <w:b/>
          <w:i/>
          <w:w w:val="103"/>
          <w:sz w:val="16"/>
          <w:szCs w:val="16"/>
        </w:rPr>
        <w:t>e</w:t>
      </w:r>
      <w:r w:rsidRPr="00203DED">
        <w:rPr>
          <w:rFonts w:ascii="Verdana" w:eastAsia="Verdana" w:hAnsi="Verdana" w:cs="Verdana"/>
          <w:b/>
          <w:i/>
          <w:spacing w:val="1"/>
          <w:w w:val="103"/>
          <w:sz w:val="16"/>
          <w:szCs w:val="16"/>
        </w:rPr>
        <w:t>r</w:t>
      </w:r>
      <w:r w:rsidRPr="00203DED">
        <w:rPr>
          <w:rFonts w:ascii="Verdana" w:eastAsia="Verdana" w:hAnsi="Verdana" w:cs="Verdana"/>
          <w:b/>
          <w:i/>
          <w:w w:val="103"/>
          <w:sz w:val="16"/>
          <w:szCs w:val="16"/>
        </w:rPr>
        <w:t>.</w:t>
      </w:r>
      <w:proofErr w:type="gramEnd"/>
    </w:p>
    <w:p w:rsidR="00C51E22" w:rsidRPr="00203DED" w:rsidRDefault="00C51E22">
      <w:pPr>
        <w:spacing w:before="9"/>
        <w:ind w:left="889" w:right="891"/>
        <w:jc w:val="center"/>
        <w:rPr>
          <w:rFonts w:ascii="Verdana" w:eastAsia="Verdana" w:hAnsi="Verdana" w:cs="Verdana"/>
          <w:b/>
          <w:sz w:val="17"/>
          <w:szCs w:val="17"/>
        </w:rPr>
      </w:pPr>
      <w:proofErr w:type="gramStart"/>
      <w:r w:rsidRPr="00203DED">
        <w:rPr>
          <w:rFonts w:ascii="Verdana" w:eastAsia="Verdana" w:hAnsi="Verdana" w:cs="Verdana"/>
          <w:b/>
          <w:i/>
          <w:sz w:val="17"/>
          <w:szCs w:val="17"/>
        </w:rPr>
        <w:t>One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of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t</w:t>
      </w:r>
      <w:r w:rsidRPr="00203DED">
        <w:rPr>
          <w:rFonts w:ascii="Verdana" w:eastAsia="Verdana" w:hAnsi="Verdana" w:cs="Verdana"/>
          <w:b/>
          <w:i/>
          <w:spacing w:val="2"/>
          <w:sz w:val="17"/>
          <w:szCs w:val="17"/>
        </w:rPr>
        <w:t>h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e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com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pe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t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e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nt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so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l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ut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i</w:t>
      </w:r>
      <w:r w:rsidRPr="00203DED">
        <w:rPr>
          <w:rFonts w:ascii="Verdana" w:eastAsia="Verdana" w:hAnsi="Verdana" w:cs="Verdana"/>
          <w:b/>
          <w:i/>
          <w:spacing w:val="2"/>
          <w:sz w:val="17"/>
          <w:szCs w:val="17"/>
        </w:rPr>
        <w:t>o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n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pr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ov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ider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s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pacing w:val="-2"/>
          <w:sz w:val="17"/>
          <w:szCs w:val="17"/>
        </w:rPr>
        <w:t>f</w:t>
      </w:r>
      <w:r w:rsidRPr="00203DED">
        <w:rPr>
          <w:rFonts w:ascii="Verdana" w:eastAsia="Verdana" w:hAnsi="Verdana" w:cs="Verdana"/>
          <w:b/>
          <w:i/>
          <w:spacing w:val="-3"/>
          <w:sz w:val="17"/>
          <w:szCs w:val="17"/>
        </w:rPr>
        <w:t>o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r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so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l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a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r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i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nst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a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ll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a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t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i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on,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a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nd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co</w:t>
      </w:r>
      <w:r w:rsidRPr="00203DED">
        <w:rPr>
          <w:rFonts w:ascii="Verdana" w:eastAsia="Verdana" w:hAnsi="Verdana" w:cs="Verdana"/>
          <w:b/>
          <w:i/>
          <w:spacing w:val="-3"/>
          <w:sz w:val="17"/>
          <w:szCs w:val="17"/>
        </w:rPr>
        <w:t>n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t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r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l 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S</w:t>
      </w:r>
      <w:r w:rsidRPr="00203DED">
        <w:rPr>
          <w:rFonts w:ascii="Verdana" w:eastAsia="Verdana" w:hAnsi="Verdana" w:cs="Verdana"/>
          <w:b/>
          <w:i/>
          <w:spacing w:val="2"/>
          <w:sz w:val="17"/>
          <w:szCs w:val="17"/>
        </w:rPr>
        <w:t>yste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m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for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pacing w:val="-2"/>
          <w:sz w:val="17"/>
          <w:szCs w:val="17"/>
        </w:rPr>
        <w:t>s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l</w:t>
      </w:r>
      <w:r w:rsidRPr="00203DED">
        <w:rPr>
          <w:rFonts w:ascii="Verdana" w:eastAsia="Verdana" w:hAnsi="Verdana" w:cs="Verdana"/>
          <w:b/>
          <w:i/>
          <w:spacing w:val="1"/>
          <w:sz w:val="17"/>
          <w:szCs w:val="17"/>
        </w:rPr>
        <w:t>a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r</w:t>
      </w:r>
      <w:r w:rsidR="00DD316C" w:rsidRPr="00203DED">
        <w:rPr>
          <w:rFonts w:ascii="Verdana" w:eastAsia="Verdana" w:hAnsi="Verdana" w:cs="Verdana"/>
          <w:b/>
          <w:i/>
          <w:sz w:val="17"/>
          <w:szCs w:val="17"/>
        </w:rPr>
        <w:t xml:space="preserve"> 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t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e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chno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l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o</w:t>
      </w:r>
      <w:r w:rsidRPr="00203DED">
        <w:rPr>
          <w:rFonts w:ascii="Verdana" w:eastAsia="Verdana" w:hAnsi="Verdana" w:cs="Verdana"/>
          <w:b/>
          <w:i/>
          <w:spacing w:val="-1"/>
          <w:sz w:val="17"/>
          <w:szCs w:val="17"/>
        </w:rPr>
        <w:t>g</w:t>
      </w:r>
      <w:r w:rsidRPr="00203DED">
        <w:rPr>
          <w:rFonts w:ascii="Verdana" w:eastAsia="Verdana" w:hAnsi="Verdana" w:cs="Verdana"/>
          <w:b/>
          <w:i/>
          <w:sz w:val="17"/>
          <w:szCs w:val="17"/>
        </w:rPr>
        <w:t>y.</w:t>
      </w:r>
      <w:proofErr w:type="gramEnd"/>
    </w:p>
    <w:p w:rsidR="00C51E22" w:rsidRDefault="00C51E22">
      <w:pPr>
        <w:spacing w:before="9" w:line="180" w:lineRule="exact"/>
        <w:rPr>
          <w:sz w:val="19"/>
          <w:szCs w:val="19"/>
        </w:rPr>
      </w:pPr>
    </w:p>
    <w:p w:rsidR="00C51E22" w:rsidRDefault="00C51E22">
      <w:pPr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2"/>
          <w:sz w:val="16"/>
          <w:szCs w:val="16"/>
        </w:rPr>
        <w:t>Jo</w:t>
      </w:r>
      <w:r>
        <w:rPr>
          <w:rFonts w:ascii="Verdana" w:eastAsia="Verdana" w:hAnsi="Verdana" w:cs="Verdana"/>
          <w:b/>
          <w:sz w:val="16"/>
          <w:szCs w:val="16"/>
        </w:rPr>
        <w:t>b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w w:val="103"/>
          <w:sz w:val="16"/>
          <w:szCs w:val="16"/>
        </w:rPr>
        <w:t>:</w:t>
      </w:r>
    </w:p>
    <w:p w:rsidR="00C51E22" w:rsidRDefault="00C51E22">
      <w:pPr>
        <w:spacing w:before="2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Ac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mem</w:t>
      </w:r>
      <w:r w:rsidRPr="00635A55">
        <w:rPr>
          <w:rFonts w:asciiTheme="minorHAnsi" w:eastAsia="Verdana" w:hAnsiTheme="minorHAnsi" w:cs="Verdana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te</w:t>
      </w:r>
      <w:r w:rsidRPr="00635A55">
        <w:rPr>
          <w:rFonts w:asciiTheme="minorHAnsi" w:eastAsia="Verdana" w:hAnsiTheme="minorHAnsi" w:cs="Verdana"/>
          <w:spacing w:val="4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ki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vice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ar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tm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t.</w:t>
      </w:r>
    </w:p>
    <w:p w:rsidR="008F230E" w:rsidRPr="00635A55" w:rsidRDefault="008F230E">
      <w:pPr>
        <w:spacing w:before="2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Pr="00635A55" w:rsidRDefault="00C51E22">
      <w:pPr>
        <w:spacing w:before="3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ork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pp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li</w:t>
      </w:r>
      <w:r w:rsidRPr="00635A55">
        <w:rPr>
          <w:rFonts w:asciiTheme="minorHAnsi" w:eastAsia="Verdana" w:hAnsiTheme="minorHAnsi" w:cs="Verdana"/>
          <w:sz w:val="22"/>
          <w:szCs w:val="22"/>
        </w:rPr>
        <w:t>ca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de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x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til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Ma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hin</w:t>
      </w:r>
      <w:r w:rsidRPr="00635A55">
        <w:rPr>
          <w:rFonts w:asciiTheme="minorHAnsi" w:eastAsia="Verdana" w:hAnsiTheme="minorHAnsi" w:cs="Verdana"/>
          <w:sz w:val="22"/>
          <w:szCs w:val="22"/>
        </w:rPr>
        <w:t>es,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intin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Ma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hin</w:t>
      </w:r>
      <w:r w:rsidRPr="00635A55">
        <w:rPr>
          <w:rFonts w:asciiTheme="minorHAnsi" w:eastAsia="Verdana" w:hAnsiTheme="minorHAnsi" w:cs="Verdana"/>
          <w:sz w:val="22"/>
          <w:szCs w:val="22"/>
        </w:rPr>
        <w:t>es,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Pla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ti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Ma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hin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es,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Pa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</w:p>
    <w:p w:rsidR="00C51E22" w:rsidRDefault="00C51E22" w:rsidP="008F230E">
      <w:pPr>
        <w:spacing w:line="200" w:lineRule="exact"/>
        <w:ind w:left="142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ch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nd</w:t>
      </w:r>
      <w:proofErr w:type="gramEnd"/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mo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6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ch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ndust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rie</w:t>
      </w:r>
      <w:r w:rsidRPr="00635A55">
        <w:rPr>
          <w:rFonts w:asciiTheme="minorHAnsi" w:eastAsia="Verdana" w:hAnsiTheme="minorHAnsi" w:cs="Verdana"/>
          <w:sz w:val="22"/>
          <w:szCs w:val="22"/>
        </w:rPr>
        <w:t>s.</w:t>
      </w:r>
    </w:p>
    <w:p w:rsidR="008F230E" w:rsidRPr="00635A55" w:rsidRDefault="008F230E" w:rsidP="008F230E">
      <w:pPr>
        <w:spacing w:line="200" w:lineRule="exact"/>
        <w:ind w:left="142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ar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vi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a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ef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look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y.</w:t>
      </w:r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di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8F230E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q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4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tome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z w:val="22"/>
          <w:szCs w:val="22"/>
        </w:rPr>
        <w:t>or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tone 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em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t.</w:t>
      </w:r>
      <w:proofErr w:type="gramEnd"/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spacing w:line="180" w:lineRule="exact"/>
        <w:ind w:left="142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Plannin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aint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4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ni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el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in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or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al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ttl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z w:val="22"/>
          <w:szCs w:val="22"/>
        </w:rPr>
        <w:t>s.</w:t>
      </w:r>
    </w:p>
    <w:p w:rsidR="008F230E" w:rsidRPr="00635A55" w:rsidRDefault="008F230E" w:rsidP="008F230E">
      <w:pPr>
        <w:spacing w:line="180" w:lineRule="exact"/>
        <w:ind w:left="142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2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nst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type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ntr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nv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er</w:t>
      </w:r>
      <w:r w:rsidRPr="00635A55">
        <w:rPr>
          <w:rFonts w:asciiTheme="minorHAnsi" w:eastAsia="Verdana" w:hAnsiTheme="minorHAnsi" w:cs="Verdana"/>
          <w:sz w:val="22"/>
          <w:szCs w:val="22"/>
        </w:rPr>
        <w:t>s.</w:t>
      </w:r>
      <w:proofErr w:type="gramEnd"/>
    </w:p>
    <w:p w:rsidR="008F230E" w:rsidRPr="00635A55" w:rsidRDefault="008F230E">
      <w:pPr>
        <w:spacing w:line="22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dli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ome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com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id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sol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.</w:t>
      </w:r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dli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se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nd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ov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idi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me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ut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t.</w:t>
      </w:r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cti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to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in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stome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pl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e.</w:t>
      </w:r>
      <w:proofErr w:type="gramEnd"/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Co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-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di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na</w:t>
      </w:r>
      <w:r w:rsidRPr="00635A55">
        <w:rPr>
          <w:rFonts w:asciiTheme="minorHAnsi" w:eastAsia="Verdana" w:hAnsiTheme="minorHAnsi" w:cs="Verdana"/>
          <w:sz w:val="22"/>
          <w:szCs w:val="22"/>
        </w:rPr>
        <w:t>te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-s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V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gn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4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ss.</w:t>
      </w:r>
      <w:proofErr w:type="gramEnd"/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ss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st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Sa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pre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pr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osa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Q</w:t>
      </w:r>
      <w:r w:rsidRPr="00635A55">
        <w:rPr>
          <w:rFonts w:asciiTheme="minorHAnsi" w:eastAsia="Verdana" w:hAnsiTheme="minorHAnsi" w:cs="Verdana"/>
          <w:sz w:val="22"/>
          <w:szCs w:val="22"/>
        </w:rPr>
        <w:t>’s,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z w:val="22"/>
          <w:szCs w:val="22"/>
        </w:rPr>
        <w:t>ocum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nts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cont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ct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.</w:t>
      </w:r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Iss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8F230E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li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ome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.</w:t>
      </w:r>
      <w:proofErr w:type="gramEnd"/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>
      <w:pPr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Assist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tome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h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so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io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q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4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.</w:t>
      </w:r>
    </w:p>
    <w:p w:rsidR="008F230E" w:rsidRPr="00635A55" w:rsidRDefault="008F230E">
      <w:pPr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tabs>
          <w:tab w:val="left" w:pos="142"/>
        </w:tabs>
        <w:spacing w:before="1" w:line="251" w:lineRule="auto"/>
        <w:ind w:left="142" w:right="935" w:firstLine="2"/>
        <w:rPr>
          <w:rFonts w:asciiTheme="minorHAnsi" w:eastAsia="Verdana" w:hAnsiTheme="minorHAnsi" w:cs="Verdana"/>
          <w:w w:val="103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tom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is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ome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gi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ct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ls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de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8F230E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 xml:space="preserve">r 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q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em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.</w:t>
      </w:r>
      <w:proofErr w:type="gramEnd"/>
    </w:p>
    <w:p w:rsidR="008F230E" w:rsidRPr="00635A55" w:rsidRDefault="008F230E" w:rsidP="008F230E">
      <w:pPr>
        <w:tabs>
          <w:tab w:val="left" w:pos="142"/>
        </w:tabs>
        <w:spacing w:before="1" w:line="251" w:lineRule="auto"/>
        <w:ind w:left="142" w:right="935" w:firstLine="2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tabs>
          <w:tab w:val="left" w:pos="142"/>
        </w:tabs>
        <w:spacing w:before="2" w:line="200" w:lineRule="exact"/>
        <w:ind w:left="142" w:right="897" w:firstLine="2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omm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th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ome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ar</w:t>
      </w:r>
      <w:r w:rsidRPr="00635A55">
        <w:rPr>
          <w:rFonts w:asciiTheme="minorHAnsi" w:eastAsia="Verdana" w:hAnsiTheme="minorHAnsi" w:cs="Verdana"/>
          <w:sz w:val="22"/>
          <w:szCs w:val="22"/>
        </w:rPr>
        <w:t>di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fe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,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ol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es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 xml:space="preserve">of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ts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ds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to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po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tu</w:t>
      </w:r>
      <w:r w:rsidRPr="00635A55">
        <w:rPr>
          <w:rFonts w:asciiTheme="minorHAnsi" w:eastAsia="Verdana" w:hAnsiTheme="minorHAnsi" w:cs="Verdana"/>
          <w:spacing w:val="1"/>
          <w:w w:val="10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ities.</w:t>
      </w:r>
    </w:p>
    <w:p w:rsidR="008F230E" w:rsidRPr="00635A55" w:rsidRDefault="008F230E" w:rsidP="008F230E">
      <w:pPr>
        <w:tabs>
          <w:tab w:val="left" w:pos="142"/>
        </w:tabs>
        <w:spacing w:before="2" w:line="200" w:lineRule="exact"/>
        <w:ind w:left="142" w:right="897" w:firstLine="2"/>
        <w:rPr>
          <w:rFonts w:asciiTheme="minorHAnsi" w:eastAsia="Verdana" w:hAnsiTheme="minorHAnsi" w:cs="Verdana"/>
          <w:sz w:val="22"/>
          <w:szCs w:val="22"/>
        </w:rPr>
      </w:pPr>
    </w:p>
    <w:p w:rsidR="00C51E22" w:rsidRPr="00635A55" w:rsidRDefault="00C51E22" w:rsidP="008F230E">
      <w:pPr>
        <w:tabs>
          <w:tab w:val="left" w:pos="142"/>
        </w:tabs>
        <w:spacing w:line="22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v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op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chn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x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per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se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to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pli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ow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edg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e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erg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nd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st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y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pro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uct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</w:p>
    <w:p w:rsidR="00C51E22" w:rsidRDefault="008F230E" w:rsidP="008F230E">
      <w:pPr>
        <w:tabs>
          <w:tab w:val="left" w:pos="142"/>
        </w:tabs>
        <w:spacing w:line="180" w:lineRule="exact"/>
        <w:rPr>
          <w:rFonts w:asciiTheme="minorHAnsi" w:eastAsia="Verdana" w:hAnsiTheme="minorHAnsi" w:cs="Verdana"/>
          <w:sz w:val="22"/>
          <w:szCs w:val="22"/>
        </w:rPr>
      </w:pPr>
      <w:r>
        <w:rPr>
          <w:rFonts w:asciiTheme="minorHAnsi" w:eastAsia="Verdana" w:hAnsiTheme="minorHAnsi" w:cs="Verdana"/>
          <w:sz w:val="22"/>
          <w:szCs w:val="22"/>
        </w:rPr>
        <w:t xml:space="preserve">   </w:t>
      </w:r>
      <w:proofErr w:type="gramStart"/>
      <w:r w:rsidR="00DD316C" w:rsidRPr="00635A55">
        <w:rPr>
          <w:rFonts w:asciiTheme="minorHAnsi" w:eastAsia="Verdana" w:hAnsiTheme="minorHAnsi" w:cs="Verdana"/>
          <w:sz w:val="22"/>
          <w:szCs w:val="22"/>
        </w:rPr>
        <w:t>C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om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m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un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c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w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th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pr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j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ct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ma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g</w:t>
      </w:r>
      <w:r w:rsidR="00C51E22"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reg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rdi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pacing w:val="2"/>
          <w:sz w:val="22"/>
          <w:szCs w:val="22"/>
        </w:rPr>
        <w:t>h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DD316C">
        <w:rPr>
          <w:rFonts w:asciiTheme="minorHAnsi" w:eastAsia="Verdana" w:hAnsiTheme="minorHAnsi" w:cs="Verdana"/>
          <w:spacing w:val="2"/>
          <w:sz w:val="22"/>
          <w:szCs w:val="22"/>
        </w:rPr>
        <w:t>system</w:t>
      </w:r>
      <w:r w:rsidR="00DD316C">
        <w:rPr>
          <w:rFonts w:asciiTheme="minorHAnsi" w:eastAsia="Verdana" w:hAnsiTheme="minorHAnsi" w:cs="Verdana"/>
          <w:spacing w:val="-1"/>
          <w:sz w:val="22"/>
          <w:szCs w:val="22"/>
        </w:rPr>
        <w:t xml:space="preserve"> d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ig</w:t>
      </w:r>
      <w:r>
        <w:rPr>
          <w:rFonts w:asciiTheme="minorHAnsi" w:eastAsia="Verdana" w:hAnsiTheme="minorHAnsi" w:cs="Verdana"/>
          <w:sz w:val="22"/>
          <w:szCs w:val="22"/>
        </w:rPr>
        <w:t>n.</w:t>
      </w:r>
      <w:proofErr w:type="gramEnd"/>
    </w:p>
    <w:p w:rsidR="008F230E" w:rsidRPr="00635A55" w:rsidRDefault="008F230E" w:rsidP="008F230E">
      <w:pPr>
        <w:tabs>
          <w:tab w:val="left" w:pos="142"/>
        </w:tabs>
        <w:spacing w:line="180" w:lineRule="exact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up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ppli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a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pl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chno-com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mer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pr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.</w:t>
      </w:r>
      <w:proofErr w:type="gramEnd"/>
    </w:p>
    <w:p w:rsidR="00203DED" w:rsidRDefault="00203DED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203DED" w:rsidRDefault="00203DED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8F230E" w:rsidRPr="00635A55" w:rsidRDefault="008F230E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proofErr w:type="gramStart"/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lastRenderedPageBreak/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ig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PV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syst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ms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z w:val="22"/>
          <w:szCs w:val="22"/>
        </w:rPr>
        <w:t>ud</w:t>
      </w:r>
      <w:r w:rsidRPr="00635A55">
        <w:rPr>
          <w:rFonts w:asciiTheme="minorHAnsi" w:eastAsia="Verdana" w:hAnsiTheme="minorHAnsi" w:cs="Verdana"/>
          <w:spacing w:val="-4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ng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hys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youts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syst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nts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for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ide</w:t>
      </w:r>
      <w:r w:rsidRPr="00635A55">
        <w:rPr>
          <w:rFonts w:asciiTheme="minorHAnsi" w:eastAsia="Verdana" w:hAnsiTheme="minorHAnsi" w:cs="Verdana"/>
          <w:sz w:val="22"/>
          <w:szCs w:val="22"/>
        </w:rPr>
        <w:t>nt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&amp;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com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l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b</w:t>
      </w:r>
      <w:r w:rsidRPr="00635A55">
        <w:rPr>
          <w:rFonts w:asciiTheme="minorHAnsi" w:eastAsia="Verdana" w:hAnsiTheme="minorHAnsi" w:cs="Verdana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il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z w:val="22"/>
          <w:szCs w:val="22"/>
        </w:rPr>
        <w:t>s.</w:t>
      </w:r>
      <w:proofErr w:type="gramEnd"/>
    </w:p>
    <w:p w:rsidR="00203DED" w:rsidRDefault="00203DED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8F230E" w:rsidRPr="00635A55" w:rsidRDefault="008F230E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Default="00C51E22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w w:val="103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fo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ti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V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g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ra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on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y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te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to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tt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in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op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pe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fo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n</w:t>
      </w:r>
      <w:r w:rsidRPr="00635A55">
        <w:rPr>
          <w:rFonts w:asciiTheme="minorHAnsi" w:eastAsia="Verdana" w:hAnsiTheme="minorHAnsi" w:cs="Verdana"/>
          <w:sz w:val="22"/>
          <w:szCs w:val="22"/>
        </w:rPr>
        <w:t>ce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3"/>
          <w:sz w:val="22"/>
          <w:szCs w:val="22"/>
        </w:rPr>
        <w:t>h</w:t>
      </w:r>
      <w:r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DD316C"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w w:val="103"/>
          <w:sz w:val="22"/>
          <w:szCs w:val="22"/>
        </w:rPr>
        <w:t>r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3"/>
          <w:w w:val="103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2"/>
          <w:w w:val="103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w w:val="103"/>
          <w:sz w:val="22"/>
          <w:szCs w:val="22"/>
        </w:rPr>
        <w:t>.</w:t>
      </w:r>
    </w:p>
    <w:p w:rsidR="008F230E" w:rsidRPr="00635A55" w:rsidRDefault="008F230E" w:rsidP="008F230E">
      <w:pPr>
        <w:tabs>
          <w:tab w:val="left" w:pos="142"/>
        </w:tabs>
        <w:spacing w:line="200" w:lineRule="exact"/>
        <w:ind w:left="144"/>
        <w:rPr>
          <w:rFonts w:asciiTheme="minorHAnsi" w:eastAsia="Verdana" w:hAnsiTheme="minorHAnsi" w:cs="Verdana"/>
          <w:sz w:val="22"/>
          <w:szCs w:val="22"/>
        </w:rPr>
      </w:pPr>
    </w:p>
    <w:p w:rsidR="00C51E22" w:rsidRPr="00635A55" w:rsidRDefault="00C51E22" w:rsidP="008F230E">
      <w:pPr>
        <w:tabs>
          <w:tab w:val="left" w:pos="142"/>
        </w:tabs>
        <w:spacing w:line="220" w:lineRule="exact"/>
        <w:ind w:left="144"/>
        <w:rPr>
          <w:rFonts w:asciiTheme="minorHAnsi" w:eastAsia="Verdana" w:hAnsiTheme="minorHAnsi" w:cs="Verdana"/>
          <w:sz w:val="22"/>
          <w:szCs w:val="22"/>
        </w:rPr>
      </w:pP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D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ig</w:t>
      </w:r>
      <w:r w:rsidRPr="00635A55">
        <w:rPr>
          <w:rFonts w:asciiTheme="minorHAnsi" w:eastAsia="Verdana" w:hAnsiTheme="minorHAnsi" w:cs="Verdana"/>
          <w:sz w:val="22"/>
          <w:szCs w:val="22"/>
        </w:rPr>
        <w:t>n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PV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syst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s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custom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r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req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u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ire</w:t>
      </w:r>
      <w:r w:rsidRPr="00635A55">
        <w:rPr>
          <w:rFonts w:asciiTheme="minorHAnsi" w:eastAsia="Verdana" w:hAnsiTheme="minorHAnsi" w:cs="Verdana"/>
          <w:sz w:val="22"/>
          <w:szCs w:val="22"/>
        </w:rPr>
        <w:t>m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e</w:t>
      </w:r>
      <w:r w:rsidRPr="00635A55">
        <w:rPr>
          <w:rFonts w:asciiTheme="minorHAnsi" w:eastAsia="Verdana" w:hAnsiTheme="minorHAnsi" w:cs="Verdana"/>
          <w:sz w:val="22"/>
          <w:szCs w:val="22"/>
        </w:rPr>
        <w:t>nt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w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th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Pr="00635A55">
        <w:rPr>
          <w:rFonts w:asciiTheme="minorHAnsi" w:eastAsia="Verdana" w:hAnsiTheme="minorHAnsi" w:cs="Verdana"/>
          <w:sz w:val="22"/>
          <w:szCs w:val="22"/>
        </w:rPr>
        <w:t>mum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per</w:t>
      </w:r>
      <w:r w:rsidRPr="00635A55">
        <w:rPr>
          <w:rFonts w:asciiTheme="minorHAnsi" w:eastAsia="Verdana" w:hAnsiTheme="minorHAnsi" w:cs="Verdana"/>
          <w:sz w:val="22"/>
          <w:szCs w:val="22"/>
        </w:rPr>
        <w:t>f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or</w:t>
      </w:r>
      <w:r w:rsidRPr="00635A55">
        <w:rPr>
          <w:rFonts w:asciiTheme="minorHAnsi" w:eastAsia="Verdana" w:hAnsiTheme="minorHAnsi" w:cs="Verdana"/>
          <w:sz w:val="22"/>
          <w:szCs w:val="22"/>
        </w:rPr>
        <w:t>mance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of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z w:val="22"/>
          <w:szCs w:val="22"/>
        </w:rPr>
        <w:t>the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2"/>
          <w:sz w:val="22"/>
          <w:szCs w:val="22"/>
        </w:rPr>
        <w:t>p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Pr="00635A55">
        <w:rPr>
          <w:rFonts w:asciiTheme="minorHAnsi" w:eastAsia="Verdana" w:hAnsiTheme="minorHAnsi" w:cs="Verdana"/>
          <w:spacing w:val="1"/>
          <w:sz w:val="22"/>
          <w:szCs w:val="22"/>
        </w:rPr>
        <w:t>a</w:t>
      </w:r>
      <w:r w:rsidRPr="00635A55">
        <w:rPr>
          <w:rFonts w:asciiTheme="minorHAnsi" w:eastAsia="Verdana" w:hAnsiTheme="minorHAnsi" w:cs="Verdana"/>
          <w:sz w:val="22"/>
          <w:szCs w:val="22"/>
        </w:rPr>
        <w:t>nt,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proofErr w:type="gramStart"/>
      <w:r w:rsidRPr="00635A55">
        <w:rPr>
          <w:rFonts w:asciiTheme="minorHAnsi" w:eastAsia="Verdana" w:hAnsiTheme="minorHAnsi" w:cs="Verdana"/>
          <w:sz w:val="22"/>
          <w:szCs w:val="22"/>
        </w:rPr>
        <w:t>k</w:t>
      </w:r>
      <w:r w:rsidRPr="00635A55">
        <w:rPr>
          <w:rFonts w:asciiTheme="minorHAnsi" w:eastAsia="Verdana" w:hAnsiTheme="minorHAnsi" w:cs="Verdana"/>
          <w:spacing w:val="-1"/>
          <w:sz w:val="22"/>
          <w:szCs w:val="22"/>
        </w:rPr>
        <w:t>eepi</w:t>
      </w:r>
      <w:r w:rsidRPr="00635A55">
        <w:rPr>
          <w:rFonts w:asciiTheme="minorHAnsi" w:eastAsia="Verdana" w:hAnsiTheme="minorHAnsi" w:cs="Verdana"/>
          <w:sz w:val="22"/>
          <w:szCs w:val="22"/>
        </w:rPr>
        <w:t xml:space="preserve">ng </w:t>
      </w:r>
      <w:r>
        <w:rPr>
          <w:rFonts w:asciiTheme="minorHAnsi" w:eastAsia="Verdana" w:hAnsiTheme="minorHAnsi" w:cs="Verdana"/>
          <w:sz w:val="22"/>
          <w:szCs w:val="22"/>
        </w:rPr>
        <w:t xml:space="preserve"> 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Pr="00635A55">
        <w:rPr>
          <w:rFonts w:asciiTheme="minorHAnsi" w:eastAsia="Verdana" w:hAnsiTheme="minorHAnsi" w:cs="Verdana"/>
          <w:spacing w:val="-3"/>
          <w:sz w:val="22"/>
          <w:szCs w:val="22"/>
        </w:rPr>
        <w:t>o</w:t>
      </w:r>
      <w:r w:rsidRPr="00635A55">
        <w:rPr>
          <w:rFonts w:asciiTheme="minorHAnsi" w:eastAsia="Verdana" w:hAnsiTheme="minorHAnsi" w:cs="Verdana"/>
          <w:spacing w:val="-2"/>
          <w:sz w:val="22"/>
          <w:szCs w:val="22"/>
        </w:rPr>
        <w:t>s</w:t>
      </w:r>
      <w:r w:rsidRPr="00635A55">
        <w:rPr>
          <w:rFonts w:asciiTheme="minorHAnsi" w:eastAsia="Verdana" w:hAnsiTheme="minorHAnsi" w:cs="Verdana"/>
          <w:sz w:val="22"/>
          <w:szCs w:val="22"/>
        </w:rPr>
        <w:t>t</w:t>
      </w:r>
      <w:proofErr w:type="gramEnd"/>
    </w:p>
    <w:p w:rsidR="00C51E22" w:rsidRPr="00635A55" w:rsidRDefault="008F230E" w:rsidP="008F230E">
      <w:pPr>
        <w:tabs>
          <w:tab w:val="left" w:pos="142"/>
        </w:tabs>
        <w:spacing w:before="3"/>
        <w:rPr>
          <w:rFonts w:asciiTheme="minorHAnsi" w:eastAsia="Verdana" w:hAnsiTheme="minorHAnsi" w:cs="Verdana"/>
          <w:sz w:val="22"/>
          <w:szCs w:val="22"/>
        </w:rPr>
      </w:pPr>
      <w:r>
        <w:rPr>
          <w:rFonts w:asciiTheme="minorHAnsi" w:eastAsia="Verdana" w:hAnsiTheme="minorHAnsi" w:cs="Verdana"/>
          <w:spacing w:val="-2"/>
          <w:sz w:val="22"/>
          <w:szCs w:val="22"/>
        </w:rPr>
        <w:t xml:space="preserve">   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f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th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ro</w:t>
      </w:r>
      <w:r w:rsidR="00C51E22" w:rsidRPr="00635A55">
        <w:rPr>
          <w:rFonts w:asciiTheme="minorHAnsi" w:eastAsia="Verdana" w:hAnsiTheme="minorHAnsi" w:cs="Verdana"/>
          <w:spacing w:val="-3"/>
          <w:sz w:val="22"/>
          <w:szCs w:val="22"/>
        </w:rPr>
        <w:t>j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ect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int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o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c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n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spacing w:val="-3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i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n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an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d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r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ar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a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c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pacing w:val="-3"/>
          <w:sz w:val="22"/>
          <w:szCs w:val="22"/>
        </w:rPr>
        <w:t>m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l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ec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hni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cal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r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pacing w:val="-2"/>
          <w:sz w:val="22"/>
          <w:szCs w:val="22"/>
        </w:rPr>
        <w:t>p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sal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f</w:t>
      </w:r>
      <w:r w:rsidR="00C51E22" w:rsidRPr="00635A55">
        <w:rPr>
          <w:rFonts w:asciiTheme="minorHAnsi" w:eastAsia="Verdana" w:hAnsiTheme="minorHAnsi" w:cs="Verdana"/>
          <w:spacing w:val="1"/>
          <w:sz w:val="22"/>
          <w:szCs w:val="22"/>
        </w:rPr>
        <w:t>o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r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pacing w:val="-1"/>
          <w:sz w:val="22"/>
          <w:szCs w:val="22"/>
        </w:rPr>
        <w:t>t</w:t>
      </w:r>
      <w:r w:rsidR="00C51E22" w:rsidRPr="00635A55">
        <w:rPr>
          <w:rFonts w:asciiTheme="minorHAnsi" w:eastAsia="Verdana" w:hAnsiTheme="minorHAnsi" w:cs="Verdana"/>
          <w:spacing w:val="-3"/>
          <w:sz w:val="22"/>
          <w:szCs w:val="22"/>
        </w:rPr>
        <w:t>h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e</w:t>
      </w:r>
      <w:r w:rsidR="00C51E22">
        <w:rPr>
          <w:rFonts w:asciiTheme="minorHAnsi" w:eastAsia="Verdana" w:hAnsiTheme="minorHAnsi" w:cs="Verdana"/>
          <w:sz w:val="22"/>
          <w:szCs w:val="22"/>
        </w:rPr>
        <w:t xml:space="preserve"> 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s</w:t>
      </w:r>
      <w:r w:rsidR="00C51E22" w:rsidRPr="00635A55">
        <w:rPr>
          <w:rFonts w:asciiTheme="minorHAnsi" w:eastAsia="Verdana" w:hAnsiTheme="minorHAnsi" w:cs="Verdana"/>
          <w:spacing w:val="-3"/>
          <w:sz w:val="22"/>
          <w:szCs w:val="22"/>
        </w:rPr>
        <w:t>a</w:t>
      </w:r>
      <w:r w:rsidR="00C51E22" w:rsidRPr="00635A55">
        <w:rPr>
          <w:rFonts w:asciiTheme="minorHAnsi" w:eastAsia="Verdana" w:hAnsiTheme="minorHAnsi" w:cs="Verdana"/>
          <w:sz w:val="22"/>
          <w:szCs w:val="22"/>
        </w:rPr>
        <w:t>me.</w:t>
      </w:r>
    </w:p>
    <w:p w:rsidR="00C51E22" w:rsidRDefault="00C51E22">
      <w:pPr>
        <w:spacing w:line="200" w:lineRule="exact"/>
      </w:pPr>
    </w:p>
    <w:p w:rsidR="00C51E22" w:rsidRDefault="00C51E22">
      <w:pPr>
        <w:spacing w:before="5" w:line="200" w:lineRule="exact"/>
      </w:pPr>
    </w:p>
    <w:p w:rsidR="00C51E22" w:rsidRPr="00203DED" w:rsidRDefault="00C51E22">
      <w:pPr>
        <w:ind w:left="144"/>
        <w:rPr>
          <w:rFonts w:ascii="Verdana" w:eastAsia="Verdana" w:hAnsi="Verdana" w:cs="Verdana"/>
          <w:b/>
          <w:sz w:val="28"/>
          <w:szCs w:val="28"/>
        </w:rPr>
      </w:pPr>
      <w:r w:rsidRPr="00203DED">
        <w:rPr>
          <w:rFonts w:ascii="Verdana" w:eastAsia="Verdana" w:hAnsi="Verdana" w:cs="Verdana"/>
          <w:b/>
          <w:sz w:val="28"/>
          <w:szCs w:val="28"/>
        </w:rPr>
        <w:t>P</w:t>
      </w:r>
      <w:r w:rsidRPr="00203DED">
        <w:rPr>
          <w:rFonts w:ascii="Verdana" w:eastAsia="Verdana" w:hAnsi="Verdana" w:cs="Verdana"/>
          <w:b/>
          <w:spacing w:val="-1"/>
          <w:sz w:val="28"/>
          <w:szCs w:val="28"/>
        </w:rPr>
        <w:t>r</w:t>
      </w:r>
      <w:r w:rsidRPr="00203DED">
        <w:rPr>
          <w:rFonts w:ascii="Verdana" w:eastAsia="Verdana" w:hAnsi="Verdana" w:cs="Verdana"/>
          <w:b/>
          <w:spacing w:val="-2"/>
          <w:sz w:val="28"/>
          <w:szCs w:val="28"/>
        </w:rPr>
        <w:t>o</w:t>
      </w:r>
      <w:r w:rsidRPr="00203DED">
        <w:rPr>
          <w:rFonts w:ascii="Verdana" w:eastAsia="Verdana" w:hAnsi="Verdana" w:cs="Verdana"/>
          <w:b/>
          <w:sz w:val="28"/>
          <w:szCs w:val="28"/>
        </w:rPr>
        <w:t>j</w:t>
      </w:r>
      <w:r w:rsidRPr="00203DED">
        <w:rPr>
          <w:rFonts w:ascii="Verdana" w:eastAsia="Verdana" w:hAnsi="Verdana" w:cs="Verdana"/>
          <w:b/>
          <w:spacing w:val="-1"/>
          <w:sz w:val="28"/>
          <w:szCs w:val="28"/>
        </w:rPr>
        <w:t>e</w:t>
      </w:r>
      <w:r w:rsidRPr="00203DED">
        <w:rPr>
          <w:rFonts w:ascii="Verdana" w:eastAsia="Verdana" w:hAnsi="Verdana" w:cs="Verdana"/>
          <w:b/>
          <w:spacing w:val="-3"/>
          <w:sz w:val="28"/>
          <w:szCs w:val="28"/>
        </w:rPr>
        <w:t>c</w:t>
      </w:r>
      <w:r w:rsidRPr="00203DED">
        <w:rPr>
          <w:rFonts w:ascii="Verdana" w:eastAsia="Verdana" w:hAnsi="Verdana" w:cs="Verdana"/>
          <w:b/>
          <w:spacing w:val="-1"/>
          <w:sz w:val="28"/>
          <w:szCs w:val="28"/>
        </w:rPr>
        <w:t>t</w:t>
      </w:r>
      <w:r w:rsidRPr="00203DED">
        <w:rPr>
          <w:rFonts w:ascii="Verdana" w:eastAsia="Verdana" w:hAnsi="Verdana" w:cs="Verdana"/>
          <w:b/>
          <w:sz w:val="28"/>
          <w:szCs w:val="28"/>
        </w:rPr>
        <w:t>s</w:t>
      </w:r>
      <w:r w:rsidR="00203DED" w:rsidRPr="00203DED">
        <w:rPr>
          <w:rFonts w:ascii="Verdana" w:eastAsia="Verdana" w:hAnsi="Verdana" w:cs="Verdana"/>
          <w:b/>
          <w:sz w:val="28"/>
          <w:szCs w:val="28"/>
        </w:rPr>
        <w:t xml:space="preserve"> </w:t>
      </w:r>
      <w:r w:rsidRPr="00203DED">
        <w:rPr>
          <w:rFonts w:ascii="Verdana" w:eastAsia="Verdana" w:hAnsi="Verdana" w:cs="Verdana"/>
          <w:b/>
          <w:sz w:val="28"/>
          <w:szCs w:val="28"/>
        </w:rPr>
        <w:t>Ex</w:t>
      </w:r>
      <w:r w:rsidRPr="00203DED">
        <w:rPr>
          <w:rFonts w:ascii="Verdana" w:eastAsia="Verdana" w:hAnsi="Verdana" w:cs="Verdana"/>
          <w:b/>
          <w:spacing w:val="-1"/>
          <w:sz w:val="28"/>
          <w:szCs w:val="28"/>
        </w:rPr>
        <w:t>ec</w:t>
      </w:r>
      <w:r w:rsidRPr="00203DED">
        <w:rPr>
          <w:rFonts w:ascii="Verdana" w:eastAsia="Verdana" w:hAnsi="Verdana" w:cs="Verdana"/>
          <w:b/>
          <w:sz w:val="28"/>
          <w:szCs w:val="28"/>
        </w:rPr>
        <w:t>u</w:t>
      </w:r>
      <w:r w:rsidRPr="00203DED">
        <w:rPr>
          <w:rFonts w:ascii="Verdana" w:eastAsia="Verdana" w:hAnsi="Verdana" w:cs="Verdana"/>
          <w:b/>
          <w:spacing w:val="1"/>
          <w:sz w:val="28"/>
          <w:szCs w:val="28"/>
        </w:rPr>
        <w:t>t</w:t>
      </w:r>
      <w:r w:rsidRPr="00203DED">
        <w:rPr>
          <w:rFonts w:ascii="Verdana" w:eastAsia="Verdana" w:hAnsi="Verdana" w:cs="Verdana"/>
          <w:b/>
          <w:spacing w:val="-1"/>
          <w:sz w:val="28"/>
          <w:szCs w:val="28"/>
        </w:rPr>
        <w:t>e</w:t>
      </w:r>
      <w:r w:rsidRPr="00203DED">
        <w:rPr>
          <w:rFonts w:ascii="Verdana" w:eastAsia="Verdana" w:hAnsi="Verdana" w:cs="Verdana"/>
          <w:b/>
          <w:sz w:val="28"/>
          <w:szCs w:val="28"/>
        </w:rPr>
        <w:t>d</w:t>
      </w:r>
    </w:p>
    <w:p w:rsidR="00203DED" w:rsidRDefault="00203DED">
      <w:pPr>
        <w:ind w:left="144"/>
        <w:rPr>
          <w:rFonts w:ascii="Verdana" w:eastAsia="Verdana" w:hAnsi="Verdana" w:cs="Verdana"/>
          <w:sz w:val="16"/>
          <w:szCs w:val="16"/>
        </w:rPr>
      </w:pPr>
    </w:p>
    <w:p w:rsidR="00C51E22" w:rsidRPr="00203DED" w:rsidRDefault="00C51E22">
      <w:pPr>
        <w:spacing w:before="2"/>
        <w:ind w:left="144"/>
        <w:rPr>
          <w:rFonts w:asciiTheme="minorHAnsi" w:eastAsia="Verdana" w:hAnsiTheme="minorHAnsi" w:cs="Verdana"/>
          <w:spacing w:val="2"/>
          <w:sz w:val="22"/>
          <w:szCs w:val="22"/>
        </w:rPr>
      </w:pPr>
      <w:proofErr w:type="gramStart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>1</w:t>
      </w:r>
      <w:r w:rsid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 </w:t>
      </w:r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MW installation at </w:t>
      </w:r>
      <w:proofErr w:type="spellStart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>Jalgaon</w:t>
      </w:r>
      <w:proofErr w:type="spellEnd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 with 52 numbers of String Inverters at </w:t>
      </w:r>
      <w:r w:rsidRPr="00203DED">
        <w:rPr>
          <w:rFonts w:asciiTheme="minorHAnsi" w:eastAsia="Verdana" w:hAnsiTheme="minorHAnsi" w:cs="Verdana"/>
          <w:b/>
          <w:spacing w:val="2"/>
          <w:sz w:val="22"/>
          <w:szCs w:val="22"/>
        </w:rPr>
        <w:t>Jain Solar Work.</w:t>
      </w:r>
      <w:proofErr w:type="gramEnd"/>
    </w:p>
    <w:p w:rsidR="00C51E22" w:rsidRPr="00203DED" w:rsidRDefault="00C51E22">
      <w:pPr>
        <w:spacing w:line="200" w:lineRule="exact"/>
        <w:ind w:left="144"/>
        <w:rPr>
          <w:rFonts w:asciiTheme="minorHAnsi" w:eastAsia="Verdana" w:hAnsiTheme="minorHAnsi" w:cs="Verdana"/>
          <w:spacing w:val="2"/>
          <w:sz w:val="22"/>
          <w:szCs w:val="22"/>
        </w:rPr>
      </w:pPr>
      <w:proofErr w:type="gramStart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1.1MW installation at Raipur with 55 numbers of string inverters for </w:t>
      </w:r>
      <w:r w:rsidRPr="00203DED">
        <w:rPr>
          <w:rFonts w:asciiTheme="minorHAnsi" w:eastAsia="Verdana" w:hAnsiTheme="minorHAnsi" w:cs="Verdana"/>
          <w:b/>
          <w:spacing w:val="2"/>
          <w:sz w:val="22"/>
          <w:szCs w:val="22"/>
        </w:rPr>
        <w:t>CREDA at Capitol Building</w:t>
      </w:r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>.</w:t>
      </w:r>
      <w:proofErr w:type="gramEnd"/>
    </w:p>
    <w:p w:rsidR="00C51E22" w:rsidRPr="00203DED" w:rsidRDefault="00C51E22">
      <w:pPr>
        <w:spacing w:line="200" w:lineRule="exact"/>
        <w:ind w:left="144"/>
        <w:rPr>
          <w:rFonts w:asciiTheme="minorHAnsi" w:eastAsia="Verdana" w:hAnsiTheme="minorHAnsi" w:cs="Verdana"/>
          <w:spacing w:val="2"/>
          <w:sz w:val="22"/>
          <w:szCs w:val="22"/>
        </w:rPr>
      </w:pPr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3 MW installations at </w:t>
      </w:r>
      <w:proofErr w:type="spellStart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>Osmanabad</w:t>
      </w:r>
      <w:proofErr w:type="spellEnd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 with 130 number inverter for </w:t>
      </w:r>
      <w:proofErr w:type="spellStart"/>
      <w:r w:rsidRPr="00203DED">
        <w:rPr>
          <w:rFonts w:asciiTheme="minorHAnsi" w:eastAsia="Verdana" w:hAnsiTheme="minorHAnsi" w:cs="Verdana"/>
          <w:b/>
          <w:spacing w:val="2"/>
          <w:sz w:val="22"/>
          <w:szCs w:val="22"/>
        </w:rPr>
        <w:t>Relyon</w:t>
      </w:r>
      <w:proofErr w:type="spellEnd"/>
      <w:r w:rsidRPr="00203DED">
        <w:rPr>
          <w:rFonts w:asciiTheme="minorHAnsi" w:eastAsia="Verdana" w:hAnsiTheme="minorHAnsi" w:cs="Verdana"/>
          <w:b/>
          <w:spacing w:val="2"/>
          <w:sz w:val="22"/>
          <w:szCs w:val="22"/>
        </w:rPr>
        <w:t xml:space="preserve"> Solar.</w:t>
      </w:r>
    </w:p>
    <w:p w:rsidR="00C51E22" w:rsidRPr="00203DED" w:rsidRDefault="00C51E22">
      <w:pPr>
        <w:spacing w:line="220" w:lineRule="exact"/>
        <w:ind w:left="144"/>
        <w:rPr>
          <w:rFonts w:asciiTheme="minorHAnsi" w:eastAsia="Verdana" w:hAnsiTheme="minorHAnsi" w:cs="Verdana"/>
          <w:b/>
          <w:spacing w:val="2"/>
          <w:sz w:val="22"/>
          <w:szCs w:val="22"/>
        </w:rPr>
      </w:pPr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1.8 MW installation at Baroda with 66 </w:t>
      </w:r>
      <w:proofErr w:type="gramStart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>number</w:t>
      </w:r>
      <w:proofErr w:type="gramEnd"/>
      <w:r w:rsidRPr="00203DED">
        <w:rPr>
          <w:rFonts w:asciiTheme="minorHAnsi" w:eastAsia="Verdana" w:hAnsiTheme="minorHAnsi" w:cs="Verdana"/>
          <w:spacing w:val="2"/>
          <w:sz w:val="22"/>
          <w:szCs w:val="22"/>
        </w:rPr>
        <w:t xml:space="preserve"> of inverters for </w:t>
      </w:r>
      <w:r w:rsidRPr="00203DED">
        <w:rPr>
          <w:rFonts w:asciiTheme="minorHAnsi" w:eastAsia="Verdana" w:hAnsiTheme="minorHAnsi" w:cs="Verdana"/>
          <w:b/>
          <w:spacing w:val="2"/>
          <w:sz w:val="22"/>
          <w:szCs w:val="22"/>
        </w:rPr>
        <w:t>Green Brilliance</w:t>
      </w:r>
    </w:p>
    <w:p w:rsidR="00C51E22" w:rsidRDefault="00C51E22">
      <w:pPr>
        <w:spacing w:before="7" w:line="200" w:lineRule="exact"/>
      </w:pPr>
    </w:p>
    <w:p w:rsidR="00203DED" w:rsidRDefault="00C51E22" w:rsidP="00203DED">
      <w:pPr>
        <w:ind w:left="2142" w:right="5123"/>
        <w:jc w:val="center"/>
        <w:rPr>
          <w:rFonts w:ascii="Verdana" w:eastAsia="Verdana" w:hAnsi="Verdana" w:cs="Verdana"/>
          <w:b/>
          <w:sz w:val="17"/>
          <w:szCs w:val="17"/>
        </w:rPr>
      </w:pPr>
      <w:proofErr w:type="gramStart"/>
      <w:r>
        <w:rPr>
          <w:rFonts w:ascii="Verdana" w:eastAsia="Verdana" w:hAnsi="Verdana" w:cs="Verdana"/>
          <w:b/>
          <w:spacing w:val="-1"/>
          <w:sz w:val="17"/>
          <w:szCs w:val="17"/>
        </w:rPr>
        <w:t>…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………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…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……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……</w:t>
      </w:r>
      <w:r>
        <w:rPr>
          <w:rFonts w:ascii="Verdana" w:eastAsia="Verdana" w:hAnsi="Verdana" w:cs="Verdana"/>
          <w:b/>
          <w:spacing w:val="3"/>
          <w:sz w:val="17"/>
          <w:szCs w:val="17"/>
        </w:rPr>
        <w:t>.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d m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an</w:t>
      </w:r>
      <w:r>
        <w:rPr>
          <w:rFonts w:ascii="Verdana" w:eastAsia="Verdana" w:hAnsi="Verdana" w:cs="Verdana"/>
          <w:b/>
          <w:sz w:val="17"/>
          <w:szCs w:val="17"/>
        </w:rPr>
        <w:t>y mor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>.</w:t>
      </w:r>
      <w:proofErr w:type="gramEnd"/>
    </w:p>
    <w:p w:rsidR="00203DED" w:rsidRDefault="00203DED" w:rsidP="00203DED">
      <w:pPr>
        <w:ind w:left="2142" w:right="5123"/>
        <w:jc w:val="center"/>
        <w:rPr>
          <w:rFonts w:ascii="Verdana" w:eastAsia="Verdana" w:hAnsi="Verdana" w:cs="Verdana"/>
          <w:b/>
          <w:sz w:val="17"/>
          <w:szCs w:val="17"/>
        </w:rPr>
      </w:pPr>
    </w:p>
    <w:p w:rsidR="00203DED" w:rsidRDefault="00203DED" w:rsidP="00203DED">
      <w:pPr>
        <w:ind w:left="2142" w:right="5123"/>
        <w:jc w:val="center"/>
        <w:rPr>
          <w:rFonts w:ascii="Verdana" w:eastAsia="Verdana" w:hAnsi="Verdana" w:cs="Verdana"/>
          <w:b/>
          <w:sz w:val="17"/>
          <w:szCs w:val="17"/>
        </w:rPr>
      </w:pPr>
    </w:p>
    <w:p w:rsidR="00C51E22" w:rsidRPr="00203DED" w:rsidRDefault="001834A6" w:rsidP="00203DED">
      <w:pPr>
        <w:ind w:left="426" w:right="5123"/>
        <w:jc w:val="both"/>
        <w:rPr>
          <w:rFonts w:ascii="Verdana" w:eastAsia="Verdana" w:hAnsi="Verdana" w:cs="Verdana"/>
          <w:sz w:val="32"/>
          <w:szCs w:val="32"/>
        </w:rPr>
      </w:pPr>
      <w:r w:rsidRPr="00203DED">
        <w:rPr>
          <w:sz w:val="32"/>
          <w:szCs w:val="32"/>
        </w:rPr>
        <w:pict>
          <v:group id="_x0000_s1043" style="position:absolute;left:0;text-align:left;margin-left:24.4pt;margin-top:24.2pt;width:547.5pt;height:793.8pt;z-index:-251652096;mso-position-horizontal-relative:page;mso-position-vertical-relative:page" coordorigin="488,484" coordsize="10950,15876">
            <v:shape id="_x0000_s1044" style="position:absolute;left:498;top:493;width:10913;height:0" coordorigin="498,493" coordsize="10913,21600" path="m498,493r10913,e" filled="f" strokeweight=".48pt">
              <v:path arrowok="t"/>
            </v:shape>
            <v:shape id="_x0000_s1045" style="position:absolute;left:493;top:489;width:0;height:15856" coordorigin="493,489" coordsize="21600,15856" path="m493,489r,15856e" filled="f" strokeweight=".48pt">
              <v:path arrowok="t"/>
            </v:shape>
            <v:shape id="_x0000_s1046" style="position:absolute;left:11426;top:498;width:0;height:15857" coordorigin="11426,498" coordsize="21600,15857" path="m11426,498r,15857e" filled="f" strokeweight=".48pt">
              <v:path arrowok="t"/>
            </v:shape>
            <v:shape id="_x0000_s1047" style="position:absolute;left:11417;top:489;width:0;height:15856" coordorigin="11417,489" coordsize="21600,15856" path="m11417,489r,15856e" filled="f" strokeweight=".48pt">
              <v:path arrowok="t"/>
            </v:shape>
            <v:shape id="_x0000_s1048" style="position:absolute;left:498;top:16346;width:10931;height:0" coordorigin="498,16346" coordsize="10931,21600" path="m498,16346r10931,e" filled="f" strokeweight=".93pt">
              <v:path arrowok="t"/>
            </v:shape>
            <w10:wrap anchorx="page" anchory="page"/>
          </v:group>
        </w:pict>
      </w:r>
      <w:r w:rsidRPr="00203DED">
        <w:rPr>
          <w:sz w:val="32"/>
          <w:szCs w:val="32"/>
        </w:rPr>
        <w:pict>
          <v:group id="_x0000_s1049" style="position:absolute;left:0;text-align:left;margin-left:40.75pt;margin-top:20.05pt;width:516pt;height:4.45pt;z-index:-251645952;mso-position-horizontal-relative:page" coordorigin="815,401" coordsize="10320,89">
            <v:shape id="_x0000_s1050" style="position:absolute;left:845;top:483;width:10260;height:0" coordorigin="845,483" coordsize="10260,21600" path="m845,483r10260,e" filled="f" strokeweight=".72pt">
              <v:path arrowok="t"/>
            </v:shape>
            <v:shape id="_x0000_s1051" style="position:absolute;left:845;top:431;width:10260;height:0" coordorigin="845,431" coordsize="10260,21600" path="m845,431r10260,e" filled="f" strokeweight="3pt">
              <v:path arrowok="t"/>
            </v:shape>
            <w10:wrap anchorx="page"/>
          </v:group>
        </w:pict>
      </w:r>
      <w:r w:rsidR="00C51E22" w:rsidRPr="00203DED">
        <w:rPr>
          <w:rFonts w:ascii="Verdana" w:eastAsia="Verdana" w:hAnsi="Verdana" w:cs="Verdana"/>
          <w:b/>
          <w:spacing w:val="2"/>
          <w:w w:val="103"/>
          <w:sz w:val="32"/>
          <w:szCs w:val="32"/>
        </w:rPr>
        <w:t>Edu</w:t>
      </w:r>
      <w:r w:rsidR="00C51E22" w:rsidRPr="00203DED">
        <w:rPr>
          <w:rFonts w:ascii="Verdana" w:eastAsia="Verdana" w:hAnsi="Verdana" w:cs="Verdana"/>
          <w:b/>
          <w:spacing w:val="1"/>
          <w:w w:val="103"/>
          <w:sz w:val="32"/>
          <w:szCs w:val="32"/>
        </w:rPr>
        <w:t>c</w:t>
      </w:r>
      <w:r w:rsidR="00C51E22" w:rsidRPr="00203DED">
        <w:rPr>
          <w:rFonts w:ascii="Verdana" w:eastAsia="Verdana" w:hAnsi="Verdana" w:cs="Verdana"/>
          <w:b/>
          <w:w w:val="103"/>
          <w:sz w:val="32"/>
          <w:szCs w:val="32"/>
        </w:rPr>
        <w:t>a</w:t>
      </w:r>
      <w:r w:rsidR="00C51E22" w:rsidRPr="00203DED">
        <w:rPr>
          <w:rFonts w:ascii="Verdana" w:eastAsia="Verdana" w:hAnsi="Verdana" w:cs="Verdana"/>
          <w:b/>
          <w:spacing w:val="2"/>
          <w:w w:val="103"/>
          <w:sz w:val="32"/>
          <w:szCs w:val="32"/>
        </w:rPr>
        <w:t>t</w:t>
      </w:r>
      <w:r w:rsidR="00C51E22" w:rsidRPr="00203DED">
        <w:rPr>
          <w:rFonts w:ascii="Verdana" w:eastAsia="Verdana" w:hAnsi="Verdana" w:cs="Verdana"/>
          <w:b/>
          <w:spacing w:val="1"/>
          <w:w w:val="103"/>
          <w:sz w:val="32"/>
          <w:szCs w:val="32"/>
        </w:rPr>
        <w:t>i</w:t>
      </w:r>
      <w:r w:rsidR="00C51E22" w:rsidRPr="00203DED">
        <w:rPr>
          <w:rFonts w:ascii="Verdana" w:eastAsia="Verdana" w:hAnsi="Verdana" w:cs="Verdana"/>
          <w:b/>
          <w:spacing w:val="2"/>
          <w:w w:val="103"/>
          <w:sz w:val="32"/>
          <w:szCs w:val="32"/>
        </w:rPr>
        <w:t>o</w:t>
      </w:r>
      <w:r w:rsidR="00C51E22" w:rsidRPr="00203DED">
        <w:rPr>
          <w:rFonts w:ascii="Verdana" w:eastAsia="Verdana" w:hAnsi="Verdana" w:cs="Verdana"/>
          <w:b/>
          <w:w w:val="103"/>
          <w:sz w:val="32"/>
          <w:szCs w:val="32"/>
        </w:rPr>
        <w:t>n</w:t>
      </w:r>
    </w:p>
    <w:p w:rsidR="00C51E22" w:rsidRDefault="00C51E22">
      <w:pPr>
        <w:spacing w:line="200" w:lineRule="exact"/>
      </w:pPr>
    </w:p>
    <w:p w:rsidR="00C51E22" w:rsidRDefault="00C51E22">
      <w:pPr>
        <w:spacing w:before="7" w:line="220" w:lineRule="exact"/>
        <w:rPr>
          <w:sz w:val="22"/>
          <w:szCs w:val="22"/>
        </w:rPr>
      </w:pPr>
    </w:p>
    <w:p w:rsidR="00C51E22" w:rsidRDefault="00C51E22">
      <w:pPr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1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 xml:space="preserve">or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gr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 xml:space="preserve">e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 xml:space="preserve">n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ron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ic</w:t>
      </w:r>
      <w:r>
        <w:rPr>
          <w:rFonts w:ascii="Verdana" w:eastAsia="Verdana" w:hAnsi="Verdana" w:cs="Verdana"/>
          <w:b/>
          <w:sz w:val="16"/>
          <w:szCs w:val="16"/>
        </w:rPr>
        <w:t xml:space="preserve">s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 T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-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un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 xml:space="preserve">n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Eng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 xml:space="preserve">g 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 xml:space="preserve">m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Dr</w:t>
      </w:r>
      <w:r>
        <w:rPr>
          <w:rFonts w:ascii="Verdana" w:eastAsia="Verdana" w:hAnsi="Verdana" w:cs="Verdana"/>
          <w:b/>
          <w:sz w:val="16"/>
          <w:szCs w:val="16"/>
        </w:rPr>
        <w:t xml:space="preserve">. </w:t>
      </w:r>
      <w:proofErr w:type="spellStart"/>
      <w:r>
        <w:rPr>
          <w:rFonts w:ascii="Verdana" w:eastAsia="Verdana" w:hAnsi="Verdana" w:cs="Verdana"/>
          <w:b/>
          <w:spacing w:val="2"/>
          <w:sz w:val="16"/>
          <w:szCs w:val="16"/>
        </w:rPr>
        <w:t>Da</w:t>
      </w:r>
      <w:r>
        <w:rPr>
          <w:rFonts w:ascii="Verdana" w:eastAsia="Verdana" w:hAnsi="Verdana" w:cs="Verdana"/>
          <w:b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proofErr w:type="spellEnd"/>
      <w:r w:rsidR="008F230E">
        <w:rPr>
          <w:rFonts w:ascii="Verdana" w:eastAsia="Verdana" w:hAnsi="Verdana" w:cs="Verdana"/>
          <w:b/>
          <w:spacing w:val="1"/>
          <w:sz w:val="16"/>
          <w:szCs w:val="16"/>
        </w:rPr>
        <w:t xml:space="preserve"> </w:t>
      </w:r>
      <w:proofErr w:type="spellStart"/>
      <w:r w:rsidR="008F230E">
        <w:rPr>
          <w:rFonts w:ascii="Verdana" w:eastAsia="Verdana" w:hAnsi="Verdana" w:cs="Verdana"/>
          <w:b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ah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proofErr w:type="spellEnd"/>
      <w:r>
        <w:rPr>
          <w:rFonts w:ascii="Verdana" w:eastAsia="Verdana" w:hAnsi="Verdana" w:cs="Verdana"/>
          <w:b/>
          <w:sz w:val="16"/>
          <w:szCs w:val="16"/>
        </w:rPr>
        <w:t xml:space="preserve"> </w:t>
      </w:r>
      <w:proofErr w:type="gramStart"/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g</w:t>
      </w:r>
      <w:r>
        <w:rPr>
          <w:rFonts w:ascii="Verdana" w:eastAsia="Verdana" w:hAnsi="Verdana" w:cs="Verdana"/>
          <w:b/>
          <w:sz w:val="16"/>
          <w:szCs w:val="16"/>
        </w:rPr>
        <w:t>e</w:t>
      </w:r>
      <w:proofErr w:type="gramEnd"/>
      <w:r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Of</w:t>
      </w:r>
    </w:p>
    <w:p w:rsidR="00C51E22" w:rsidRDefault="00C51E22">
      <w:pPr>
        <w:spacing w:before="17"/>
        <w:ind w:left="244"/>
        <w:rPr>
          <w:rFonts w:ascii="Verdana" w:eastAsia="Verdana" w:hAnsi="Verdana" w:cs="Verdana"/>
          <w:sz w:val="16"/>
          <w:szCs w:val="16"/>
        </w:rPr>
      </w:pPr>
      <w:proofErr w:type="gramStart"/>
      <w:r>
        <w:rPr>
          <w:rFonts w:ascii="Verdana" w:eastAsia="Verdana" w:hAnsi="Verdana" w:cs="Verdana"/>
          <w:b/>
          <w:spacing w:val="2"/>
          <w:sz w:val="16"/>
          <w:szCs w:val="16"/>
        </w:rPr>
        <w:t>Eng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 xml:space="preserve">g - </w:t>
      </w:r>
      <w:proofErr w:type="spellStart"/>
      <w:r>
        <w:rPr>
          <w:rFonts w:ascii="Verdana" w:eastAsia="Verdana" w:hAnsi="Verdana" w:cs="Verdana"/>
          <w:b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d</w:t>
      </w:r>
      <w:proofErr w:type="spellEnd"/>
      <w:r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 xml:space="preserve">r </w:t>
      </w:r>
      <w:proofErr w:type="spellStart"/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j</w:t>
      </w:r>
      <w:r>
        <w:rPr>
          <w:rFonts w:ascii="Verdana" w:eastAsia="Verdana" w:hAnsi="Verdana" w:cs="Verdana"/>
          <w:b/>
          <w:sz w:val="16"/>
          <w:szCs w:val="16"/>
        </w:rPr>
        <w:t>i</w:t>
      </w:r>
      <w:proofErr w:type="spellEnd"/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iv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it</w:t>
      </w:r>
      <w:r>
        <w:rPr>
          <w:rFonts w:ascii="Verdana" w:eastAsia="Verdana" w:hAnsi="Verdana" w:cs="Verdana"/>
          <w:b/>
          <w:sz w:val="16"/>
          <w:szCs w:val="16"/>
        </w:rPr>
        <w:t xml:space="preserve">y </w:t>
      </w:r>
      <w:r>
        <w:rPr>
          <w:rFonts w:ascii="Verdana" w:eastAsia="Verdana" w:hAnsi="Verdana" w:cs="Verdana"/>
          <w:sz w:val="16"/>
          <w:szCs w:val="16"/>
        </w:rPr>
        <w:t>2012</w:t>
      </w:r>
      <w:r>
        <w:rPr>
          <w:rFonts w:ascii="Verdana" w:eastAsia="Verdana" w:hAnsi="Verdana" w:cs="Verdana"/>
          <w:b/>
          <w:w w:val="103"/>
          <w:sz w:val="16"/>
          <w:szCs w:val="16"/>
        </w:rPr>
        <w:t>.</w:t>
      </w:r>
      <w:proofErr w:type="gramEnd"/>
    </w:p>
    <w:p w:rsidR="00C51E22" w:rsidRDefault="00C51E22">
      <w:pPr>
        <w:spacing w:before="18" w:line="200" w:lineRule="exact"/>
      </w:pPr>
    </w:p>
    <w:p w:rsidR="00C51E22" w:rsidRDefault="00C51E22">
      <w:pPr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1"/>
          <w:sz w:val="16"/>
          <w:szCs w:val="16"/>
        </w:rPr>
        <w:t>D</w:t>
      </w:r>
      <w:r>
        <w:rPr>
          <w:rFonts w:ascii="Verdana" w:eastAsia="Verdana" w:hAnsi="Verdana" w:cs="Verdana"/>
          <w:b/>
          <w:sz w:val="16"/>
          <w:szCs w:val="16"/>
        </w:rPr>
        <w:t>ip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El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ni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le-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u</w:t>
      </w:r>
      <w:r>
        <w:rPr>
          <w:rFonts w:ascii="Verdana" w:eastAsia="Verdana" w:hAnsi="Verdana" w:cs="Verdana"/>
          <w:b/>
          <w:sz w:val="16"/>
          <w:szCs w:val="16"/>
        </w:rPr>
        <w:t>ni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="008F230E">
        <w:rPr>
          <w:rFonts w:ascii="Verdana" w:eastAsia="Verdana" w:hAnsi="Verdana" w:cs="Verdana"/>
          <w:b/>
          <w:spacing w:val="-2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proofErr w:type="spellEnd"/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proofErr w:type="spellStart"/>
      <w:r w:rsidR="008F230E">
        <w:rPr>
          <w:rFonts w:ascii="Verdana" w:eastAsia="Verdana" w:hAnsi="Verdana" w:cs="Verdana"/>
          <w:b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y</w:t>
      </w:r>
      <w:r>
        <w:rPr>
          <w:rFonts w:ascii="Verdana" w:eastAsia="Verdana" w:hAnsi="Verdana" w:cs="Verdana"/>
          <w:b/>
          <w:sz w:val="16"/>
          <w:szCs w:val="16"/>
        </w:rPr>
        <w:t>ap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eet</w:t>
      </w:r>
      <w:r>
        <w:rPr>
          <w:rFonts w:ascii="Verdana" w:eastAsia="Verdana" w:hAnsi="Verdana" w:cs="Verdana"/>
          <w:b/>
          <w:sz w:val="16"/>
          <w:szCs w:val="16"/>
        </w:rPr>
        <w:t>h</w:t>
      </w:r>
      <w:proofErr w:type="spellEnd"/>
      <w:r w:rsidR="008F230E">
        <w:rPr>
          <w:rFonts w:ascii="Verdana" w:eastAsia="Verdana" w:hAnsi="Verdana" w:cs="Verdana"/>
          <w:b/>
          <w:sz w:val="16"/>
          <w:szCs w:val="16"/>
        </w:rPr>
        <w:t xml:space="preserve"> 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 xml:space="preserve">of </w:t>
      </w:r>
      <w:r w:rsidR="008F230E">
        <w:rPr>
          <w:rFonts w:ascii="Verdana" w:eastAsia="Verdana" w:hAnsi="Verdana" w:cs="Verdana"/>
          <w:b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nol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gy</w:t>
      </w:r>
    </w:p>
    <w:p w:rsidR="00C51E22" w:rsidRDefault="008F230E" w:rsidP="008F230E">
      <w:pPr>
        <w:spacing w:before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   </w:t>
      </w:r>
      <w:proofErr w:type="gramStart"/>
      <w:r>
        <w:rPr>
          <w:rFonts w:ascii="Verdana" w:eastAsia="Verdana" w:hAnsi="Verdana" w:cs="Verdana"/>
          <w:spacing w:val="-3"/>
          <w:sz w:val="17"/>
          <w:szCs w:val="17"/>
        </w:rPr>
        <w:t>I</w:t>
      </w:r>
      <w:r w:rsidR="00C51E22"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="00C51E22">
        <w:rPr>
          <w:rFonts w:ascii="Verdana" w:eastAsia="Verdana" w:hAnsi="Verdana" w:cs="Verdana"/>
          <w:sz w:val="17"/>
          <w:szCs w:val="17"/>
        </w:rPr>
        <w:t>2008</w:t>
      </w:r>
      <w:r w:rsidR="00C51E22">
        <w:rPr>
          <w:rFonts w:ascii="Verdana" w:eastAsia="Verdana" w:hAnsi="Verdana" w:cs="Verdana"/>
          <w:b/>
          <w:spacing w:val="-2"/>
          <w:sz w:val="17"/>
          <w:szCs w:val="17"/>
        </w:rPr>
        <w:t>.</w:t>
      </w:r>
      <w:proofErr w:type="gramEnd"/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 w:rsidR="00C51E22">
        <w:rPr>
          <w:rFonts w:ascii="Verdana" w:eastAsia="Verdana" w:hAnsi="Verdana" w:cs="Verdana"/>
          <w:spacing w:val="1"/>
          <w:sz w:val="17"/>
          <w:szCs w:val="17"/>
        </w:rPr>
        <w:t>S</w:t>
      </w:r>
      <w:r w:rsidR="00C51E22">
        <w:rPr>
          <w:rFonts w:ascii="Verdana" w:eastAsia="Verdana" w:hAnsi="Verdana" w:cs="Verdana"/>
          <w:spacing w:val="-1"/>
          <w:sz w:val="17"/>
          <w:szCs w:val="17"/>
        </w:rPr>
        <w:t>e</w:t>
      </w:r>
      <w:r w:rsidR="00C51E22">
        <w:rPr>
          <w:rFonts w:ascii="Verdana" w:eastAsia="Verdana" w:hAnsi="Verdana" w:cs="Verdana"/>
          <w:sz w:val="17"/>
          <w:szCs w:val="17"/>
        </w:rPr>
        <w:t>cu</w:t>
      </w:r>
      <w:r w:rsidR="00C51E22">
        <w:rPr>
          <w:rFonts w:ascii="Verdana" w:eastAsia="Verdana" w:hAnsi="Verdana" w:cs="Verdana"/>
          <w:spacing w:val="-1"/>
          <w:sz w:val="17"/>
          <w:szCs w:val="17"/>
        </w:rPr>
        <w:t>re</w:t>
      </w:r>
      <w:r w:rsidR="00C51E22">
        <w:rPr>
          <w:rFonts w:ascii="Verdana" w:eastAsia="Verdana" w:hAnsi="Verdana" w:cs="Verdana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="00C51E22">
        <w:rPr>
          <w:rFonts w:ascii="Verdana" w:eastAsia="Verdana" w:hAnsi="Verdana" w:cs="Verdana"/>
          <w:sz w:val="17"/>
          <w:szCs w:val="17"/>
        </w:rPr>
        <w:t>n</w:t>
      </w:r>
      <w:r w:rsidR="00C51E22">
        <w:rPr>
          <w:rFonts w:ascii="Verdana" w:eastAsia="Verdana" w:hAnsi="Verdana" w:cs="Verdana"/>
          <w:spacing w:val="-3"/>
          <w:sz w:val="17"/>
          <w:szCs w:val="17"/>
        </w:rPr>
        <w:t>e</w:t>
      </w:r>
      <w:r w:rsidR="00C51E22">
        <w:rPr>
          <w:rFonts w:ascii="Verdana" w:eastAsia="Verdana" w:hAnsi="Verdana" w:cs="Verdana"/>
          <w:spacing w:val="1"/>
          <w:sz w:val="17"/>
          <w:szCs w:val="17"/>
        </w:rPr>
        <w:t>a</w:t>
      </w:r>
      <w:r w:rsidR="00C51E22"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="00C51E22">
        <w:rPr>
          <w:rFonts w:ascii="Verdana" w:eastAsia="Verdana" w:hAnsi="Verdana" w:cs="Verdana"/>
          <w:spacing w:val="1"/>
          <w:sz w:val="17"/>
          <w:szCs w:val="17"/>
        </w:rPr>
        <w:t>a</w:t>
      </w:r>
      <w:r w:rsidR="00C51E22">
        <w:rPr>
          <w:rFonts w:ascii="Verdana" w:eastAsia="Verdana" w:hAnsi="Verdana" w:cs="Verdana"/>
          <w:spacing w:val="-1"/>
          <w:sz w:val="17"/>
          <w:szCs w:val="17"/>
        </w:rPr>
        <w:t>b</w:t>
      </w:r>
      <w:r w:rsidR="00C51E22">
        <w:rPr>
          <w:rFonts w:ascii="Verdana" w:eastAsia="Verdana" w:hAnsi="Verdana" w:cs="Verdana"/>
          <w:sz w:val="17"/>
          <w:szCs w:val="17"/>
        </w:rPr>
        <w:t>out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="00C51E22">
        <w:rPr>
          <w:rFonts w:ascii="Verdana" w:eastAsia="Verdana" w:hAnsi="Verdana" w:cs="Verdana"/>
          <w:sz w:val="17"/>
          <w:szCs w:val="17"/>
        </w:rPr>
        <w:t>7</w:t>
      </w:r>
      <w:r w:rsidR="00C51E22">
        <w:rPr>
          <w:rFonts w:ascii="Verdana" w:eastAsia="Verdana" w:hAnsi="Verdana" w:cs="Verdana"/>
          <w:spacing w:val="-1"/>
          <w:sz w:val="17"/>
          <w:szCs w:val="17"/>
        </w:rPr>
        <w:t>1</w:t>
      </w:r>
      <w:r w:rsidR="00C51E22">
        <w:rPr>
          <w:rFonts w:ascii="Verdana" w:eastAsia="Verdana" w:hAnsi="Verdana" w:cs="Verdana"/>
          <w:sz w:val="17"/>
          <w:szCs w:val="17"/>
        </w:rPr>
        <w:t>.3%</w:t>
      </w:r>
    </w:p>
    <w:p w:rsidR="00C51E22" w:rsidRDefault="00C51E22">
      <w:pPr>
        <w:spacing w:before="19" w:line="200" w:lineRule="exact"/>
      </w:pPr>
    </w:p>
    <w:p w:rsidR="00C51E22" w:rsidRDefault="00C51E22">
      <w:pPr>
        <w:ind w:left="244"/>
        <w:rPr>
          <w:rFonts w:ascii="Verdana" w:eastAsia="Verdana" w:hAnsi="Verdana" w:cs="Verdana"/>
          <w:sz w:val="16"/>
          <w:szCs w:val="16"/>
        </w:rPr>
      </w:pPr>
      <w:proofErr w:type="gramStart"/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z w:val="16"/>
          <w:szCs w:val="16"/>
        </w:rPr>
        <w:t>C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.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b/>
          <w:sz w:val="16"/>
          <w:szCs w:val="16"/>
        </w:rPr>
        <w:t>.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AI</w:t>
      </w:r>
      <w:r>
        <w:rPr>
          <w:rFonts w:ascii="Verdana" w:eastAsia="Verdana" w:hAnsi="Verdana" w:cs="Verdana"/>
          <w:b/>
          <w:sz w:val="16"/>
          <w:szCs w:val="16"/>
        </w:rPr>
        <w:t>K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Y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TT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 w:rsidR="008F230E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in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20</w:t>
      </w:r>
      <w:r>
        <w:rPr>
          <w:rFonts w:ascii="Verdana" w:eastAsia="Verdana" w:hAnsi="Verdana" w:cs="Verdana"/>
          <w:sz w:val="16"/>
          <w:szCs w:val="16"/>
        </w:rPr>
        <w:t>0</w:t>
      </w:r>
      <w:r>
        <w:rPr>
          <w:rFonts w:ascii="Verdana" w:eastAsia="Verdana" w:hAnsi="Verdana" w:cs="Verdana"/>
          <w:spacing w:val="1"/>
          <w:sz w:val="16"/>
          <w:szCs w:val="16"/>
        </w:rPr>
        <w:t>5</w:t>
      </w:r>
      <w:r>
        <w:rPr>
          <w:rFonts w:ascii="Verdana" w:eastAsia="Verdana" w:hAnsi="Verdana" w:cs="Verdana"/>
          <w:spacing w:val="2"/>
          <w:sz w:val="16"/>
          <w:szCs w:val="16"/>
        </w:rPr>
        <w:t>.</w:t>
      </w:r>
      <w:proofErr w:type="gramEnd"/>
      <w:r w:rsidR="008F230E"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proofErr w:type="gramStart"/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d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5</w:t>
      </w:r>
      <w:r>
        <w:rPr>
          <w:rFonts w:ascii="Verdana" w:eastAsia="Verdana" w:hAnsi="Verdana" w:cs="Verdana"/>
          <w:w w:val="103"/>
          <w:sz w:val="16"/>
          <w:szCs w:val="16"/>
        </w:rPr>
        <w:t>8.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60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%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  <w:proofErr w:type="gramEnd"/>
    </w:p>
    <w:p w:rsidR="00C51E22" w:rsidRDefault="00C51E22">
      <w:pPr>
        <w:spacing w:line="200" w:lineRule="exact"/>
      </w:pPr>
    </w:p>
    <w:p w:rsidR="00C51E22" w:rsidRDefault="00C51E22">
      <w:pPr>
        <w:spacing w:line="200" w:lineRule="exact"/>
      </w:pPr>
    </w:p>
    <w:p w:rsidR="00C51E22" w:rsidRDefault="00C51E22">
      <w:pPr>
        <w:spacing w:before="14" w:line="200" w:lineRule="exact"/>
      </w:pPr>
    </w:p>
    <w:p w:rsidR="00C51E22" w:rsidRDefault="001834A6">
      <w:pPr>
        <w:spacing w:line="280" w:lineRule="exact"/>
        <w:ind w:left="244"/>
        <w:rPr>
          <w:sz w:val="26"/>
          <w:szCs w:val="26"/>
        </w:rPr>
      </w:pPr>
      <w:r w:rsidRPr="001834A6">
        <w:pict>
          <v:group id="_x0000_s1052" style="position:absolute;left:0;text-align:left;margin-left:40.75pt;margin-top:-3.15pt;width:516pt;height:4.45pt;z-index:-251646976;mso-position-horizontal-relative:page" coordorigin="815,-63" coordsize="10320,89">
            <v:shape id="_x0000_s1053" style="position:absolute;left:845;top:19;width:10260;height:0" coordorigin="845,19" coordsize="10260,21600" path="m845,19r10260,e" filled="f" strokeweight=".72pt">
              <v:path arrowok="t"/>
            </v:shape>
            <v:shape id="_x0000_s1054" style="position:absolute;left:845;top:-33;width:10260;height:0" coordorigin="845,-33" coordsize="10260,21600" path="m845,-33r10260,e" filled="f" strokeweight="3pt">
              <v:path arrowok="t"/>
            </v:shape>
            <w10:wrap anchorx="page"/>
          </v:group>
        </w:pict>
      </w:r>
      <w:r w:rsidR="00C51E22">
        <w:rPr>
          <w:b/>
          <w:w w:val="99"/>
          <w:position w:val="-1"/>
          <w:sz w:val="26"/>
          <w:szCs w:val="26"/>
        </w:rPr>
        <w:t>Achi</w:t>
      </w:r>
      <w:r w:rsidR="00C51E22">
        <w:rPr>
          <w:b/>
          <w:spacing w:val="-2"/>
          <w:w w:val="99"/>
          <w:position w:val="-1"/>
          <w:sz w:val="26"/>
          <w:szCs w:val="26"/>
        </w:rPr>
        <w:t>e</w:t>
      </w:r>
      <w:r w:rsidR="00C51E22">
        <w:rPr>
          <w:b/>
          <w:w w:val="99"/>
          <w:position w:val="-1"/>
          <w:sz w:val="26"/>
          <w:szCs w:val="26"/>
        </w:rPr>
        <w:t>ve</w:t>
      </w:r>
      <w:r w:rsidR="00C51E22">
        <w:rPr>
          <w:b/>
          <w:spacing w:val="-2"/>
          <w:w w:val="99"/>
          <w:position w:val="-1"/>
          <w:sz w:val="26"/>
          <w:szCs w:val="26"/>
        </w:rPr>
        <w:t>m</w:t>
      </w:r>
      <w:r w:rsidR="00C51E22">
        <w:rPr>
          <w:b/>
          <w:w w:val="99"/>
          <w:position w:val="-1"/>
          <w:sz w:val="26"/>
          <w:szCs w:val="26"/>
        </w:rPr>
        <w:t>ents</w:t>
      </w:r>
      <w:r w:rsidR="008F230E">
        <w:rPr>
          <w:b/>
          <w:w w:val="99"/>
          <w:position w:val="-1"/>
          <w:sz w:val="26"/>
          <w:szCs w:val="26"/>
        </w:rPr>
        <w:t xml:space="preserve"> </w:t>
      </w:r>
      <w:r w:rsidR="00C51E22">
        <w:rPr>
          <w:b/>
          <w:w w:val="99"/>
          <w:position w:val="-1"/>
          <w:sz w:val="26"/>
          <w:szCs w:val="26"/>
        </w:rPr>
        <w:t>and</w:t>
      </w:r>
      <w:r w:rsidR="008F230E">
        <w:rPr>
          <w:b/>
          <w:w w:val="99"/>
          <w:position w:val="-1"/>
          <w:sz w:val="26"/>
          <w:szCs w:val="26"/>
        </w:rPr>
        <w:t xml:space="preserve"> </w:t>
      </w:r>
      <w:r w:rsidR="00C51E22">
        <w:rPr>
          <w:b/>
          <w:position w:val="-1"/>
          <w:sz w:val="26"/>
          <w:szCs w:val="26"/>
        </w:rPr>
        <w:t>Certif</w:t>
      </w:r>
      <w:r w:rsidR="00C51E22">
        <w:rPr>
          <w:b/>
          <w:spacing w:val="-2"/>
          <w:position w:val="-1"/>
          <w:sz w:val="26"/>
          <w:szCs w:val="26"/>
        </w:rPr>
        <w:t>i</w:t>
      </w:r>
      <w:r w:rsidR="00C51E22">
        <w:rPr>
          <w:b/>
          <w:position w:val="-1"/>
          <w:sz w:val="26"/>
          <w:szCs w:val="26"/>
        </w:rPr>
        <w:t>ca</w:t>
      </w:r>
      <w:r w:rsidR="00C51E22">
        <w:rPr>
          <w:b/>
          <w:spacing w:val="-2"/>
          <w:position w:val="-1"/>
          <w:sz w:val="26"/>
          <w:szCs w:val="26"/>
        </w:rPr>
        <w:t>t</w:t>
      </w:r>
      <w:r w:rsidR="00C51E22">
        <w:rPr>
          <w:b/>
          <w:position w:val="-1"/>
          <w:sz w:val="26"/>
          <w:szCs w:val="26"/>
        </w:rPr>
        <w:t>ions</w:t>
      </w:r>
    </w:p>
    <w:p w:rsidR="00C51E22" w:rsidRDefault="00C51E22">
      <w:pPr>
        <w:spacing w:before="5" w:line="140" w:lineRule="exact"/>
        <w:rPr>
          <w:sz w:val="15"/>
          <w:szCs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4078"/>
        <w:gridCol w:w="1296"/>
        <w:gridCol w:w="1440"/>
        <w:gridCol w:w="3051"/>
      </w:tblGrid>
      <w:tr w:rsidR="001834A6">
        <w:trPr>
          <w:trHeight w:hRule="exact" w:val="216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" w:line="242" w:lineRule="auto"/>
              <w:ind w:left="97" w:right="13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. No</w:t>
            </w:r>
          </w:p>
        </w:tc>
        <w:tc>
          <w:tcPr>
            <w:tcW w:w="4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9" w:line="100" w:lineRule="exact"/>
              <w:rPr>
                <w:sz w:val="11"/>
                <w:szCs w:val="11"/>
              </w:rPr>
            </w:pPr>
          </w:p>
          <w:p w:rsidR="00C51E22" w:rsidRDefault="00C51E22">
            <w:pPr>
              <w:ind w:left="10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g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an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iz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on</w:t>
            </w:r>
          </w:p>
        </w:tc>
        <w:tc>
          <w:tcPr>
            <w:tcW w:w="273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51E22" w:rsidRDefault="00C51E22">
            <w:pPr>
              <w:spacing w:line="180" w:lineRule="exact"/>
              <w:ind w:left="71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ng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Pe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od</w:t>
            </w:r>
          </w:p>
        </w:tc>
        <w:tc>
          <w:tcPr>
            <w:tcW w:w="30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9" w:line="100" w:lineRule="exact"/>
              <w:rPr>
                <w:sz w:val="11"/>
                <w:szCs w:val="11"/>
              </w:rPr>
            </w:pPr>
          </w:p>
          <w:p w:rsidR="00C51E22" w:rsidRDefault="00C51E22">
            <w:pPr>
              <w:ind w:left="50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ef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Det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Tr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g</w:t>
            </w:r>
          </w:p>
        </w:tc>
      </w:tr>
      <w:tr w:rsidR="001834A6">
        <w:trPr>
          <w:trHeight w:hRule="exact" w:val="216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/>
        </w:tc>
        <w:tc>
          <w:tcPr>
            <w:tcW w:w="4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/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line="180" w:lineRule="exact"/>
              <w:ind w:left="41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Fr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line="180" w:lineRule="exact"/>
              <w:ind w:left="566" w:right="568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3"/>
                <w:sz w:val="17"/>
                <w:szCs w:val="17"/>
              </w:rPr>
              <w:t>To</w:t>
            </w:r>
          </w:p>
        </w:tc>
        <w:tc>
          <w:tcPr>
            <w:tcW w:w="30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/>
        </w:tc>
      </w:tr>
      <w:tr w:rsidR="001834A6">
        <w:trPr>
          <w:trHeight w:hRule="exact" w:val="1253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2"/>
                <w:w w:val="103"/>
                <w:sz w:val="16"/>
                <w:szCs w:val="16"/>
              </w:rPr>
              <w:t>01</w:t>
            </w:r>
          </w:p>
        </w:tc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8F230E" w:rsidP="008F230E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 w:rsidR="00C51E22"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i</w:t>
            </w:r>
            <w:r w:rsidR="00C51E22">
              <w:rPr>
                <w:rFonts w:ascii="Verdana" w:eastAsia="Verdana" w:hAnsi="Verdana" w:cs="Verdana"/>
                <w:spacing w:val="2"/>
                <w:sz w:val="16"/>
                <w:szCs w:val="16"/>
              </w:rPr>
              <w:t>s</w:t>
            </w:r>
            <w:r w:rsidR="00C51E22">
              <w:rPr>
                <w:rFonts w:ascii="Verdana" w:eastAsia="Verdana" w:hAnsi="Verdana" w:cs="Verdana"/>
                <w:spacing w:val="1"/>
                <w:sz w:val="16"/>
                <w:szCs w:val="16"/>
              </w:rPr>
              <w:t>an</w:t>
            </w:r>
            <w:r w:rsidR="00C51E22">
              <w:rPr>
                <w:rFonts w:ascii="Verdana" w:eastAsia="Verdana" w:hAnsi="Verdana" w:cs="Verdana"/>
                <w:spacing w:val="3"/>
                <w:sz w:val="16"/>
                <w:szCs w:val="16"/>
              </w:rPr>
              <w:t>k</w:t>
            </w:r>
            <w:proofErr w:type="spellEnd"/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E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te</w:t>
            </w:r>
            <w:r w:rsidR="00C51E22">
              <w:rPr>
                <w:rFonts w:ascii="Verdana" w:eastAsia="Verdana" w:hAnsi="Verdana" w:cs="Verdana"/>
                <w:spacing w:val="3"/>
                <w:sz w:val="16"/>
                <w:szCs w:val="16"/>
              </w:rPr>
              <w:t>n</w:t>
            </w:r>
            <w:r w:rsidR="00C51E22">
              <w:rPr>
                <w:rFonts w:ascii="Verdana" w:eastAsia="Verdana" w:hAnsi="Verdana" w:cs="Verdana"/>
                <w:spacing w:val="2"/>
                <w:sz w:val="16"/>
                <w:szCs w:val="16"/>
              </w:rPr>
              <w:t>t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r w:rsidR="00C51E22">
              <w:rPr>
                <w:rFonts w:ascii="Verdana" w:eastAsia="Verdana" w:hAnsi="Verdana" w:cs="Verdana"/>
                <w:spacing w:val="1"/>
                <w:sz w:val="16"/>
                <w:szCs w:val="16"/>
              </w:rPr>
              <w:t>r</w:t>
            </w:r>
            <w:r w:rsidR="00C51E22">
              <w:rPr>
                <w:rFonts w:ascii="Verdana" w:eastAsia="Verdana" w:hAnsi="Verdana" w:cs="Verdana"/>
                <w:spacing w:val="2"/>
                <w:sz w:val="16"/>
                <w:szCs w:val="16"/>
              </w:rPr>
              <w:t>p</w:t>
            </w:r>
            <w:r w:rsidR="00C51E22"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 w:rsidR="00C51E22"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 w:rsidR="00C51E22">
              <w:rPr>
                <w:rFonts w:ascii="Verdana" w:eastAsia="Verdana" w:hAnsi="Verdana" w:cs="Verdana"/>
                <w:spacing w:val="2"/>
                <w:sz w:val="16"/>
                <w:szCs w:val="16"/>
              </w:rPr>
              <w:t>e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proofErr w:type="spellEnd"/>
            <w:r w:rsidR="00C51E22">
              <w:rPr>
                <w:rFonts w:ascii="Verdana" w:eastAsia="Verdana" w:hAnsi="Verdana" w:cs="Verdana"/>
                <w:sz w:val="16"/>
                <w:szCs w:val="16"/>
              </w:rPr>
              <w:t>,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 w:rsidR="00C51E22">
              <w:rPr>
                <w:rFonts w:ascii="Verdana" w:eastAsia="Verdana" w:hAnsi="Verdana" w:cs="Verdana"/>
                <w:spacing w:val="1"/>
                <w:sz w:val="16"/>
                <w:szCs w:val="16"/>
              </w:rPr>
              <w:t>N</w:t>
            </w:r>
            <w:r w:rsidR="00C51E22"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 w:rsidR="00C51E22">
              <w:rPr>
                <w:rFonts w:ascii="Verdana" w:eastAsia="Verdana" w:hAnsi="Verdana" w:cs="Verdana"/>
                <w:spacing w:val="3"/>
                <w:sz w:val="16"/>
                <w:szCs w:val="16"/>
              </w:rPr>
              <w:t>h</w:t>
            </w:r>
            <w:r w:rsidR="00C51E22">
              <w:rPr>
                <w:rFonts w:ascii="Verdana" w:eastAsia="Verdana" w:hAnsi="Verdana" w:cs="Verdana"/>
                <w:spacing w:val="1"/>
                <w:sz w:val="16"/>
                <w:szCs w:val="16"/>
              </w:rPr>
              <w:t>u</w:t>
            </w:r>
            <w:r w:rsidR="00C51E22">
              <w:rPr>
                <w:rFonts w:ascii="Verdana" w:eastAsia="Verdana" w:hAnsi="Verdana" w:cs="Verdana"/>
                <w:sz w:val="16"/>
                <w:szCs w:val="16"/>
              </w:rPr>
              <w:t>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C51E22"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(T</w:t>
            </w:r>
            <w:r w:rsidR="00C51E22"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h</w:t>
            </w:r>
            <w:r w:rsidR="00C51E22"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 w:rsidR="00C51E22"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 w:rsidR="00C51E22">
              <w:rPr>
                <w:rFonts w:ascii="Verdana" w:eastAsia="Verdana" w:hAnsi="Verdana" w:cs="Verdana"/>
                <w:w w:val="103"/>
                <w:sz w:val="16"/>
                <w:szCs w:val="16"/>
              </w:rPr>
              <w:t>e)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1"/>
              <w:ind w:left="10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6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6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31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2</w:t>
            </w:r>
          </w:p>
        </w:tc>
        <w:tc>
          <w:tcPr>
            <w:tcW w:w="3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1" w:line="248" w:lineRule="auto"/>
              <w:ind w:left="97" w:righ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NG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UM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ST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Y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E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NE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AU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D</w:t>
            </w:r>
          </w:p>
          <w:p w:rsidR="00C51E22" w:rsidRDefault="00C51E22">
            <w:pPr>
              <w:spacing w:line="180" w:lineRule="exact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IO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spacing w:val="-4"/>
                <w:sz w:val="16"/>
                <w:szCs w:val="16"/>
              </w:rPr>
              <w:t>K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SED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 w:rsidR="008F230E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 w:rsidR="008F230E">
              <w:rPr>
                <w:rFonts w:ascii="Verdana" w:eastAsia="Verdana" w:hAnsi="Verdana" w:cs="Verdana"/>
                <w:spacing w:val="-1"/>
                <w:sz w:val="16"/>
                <w:szCs w:val="16"/>
              </w:rPr>
              <w:t>AIL</w:t>
            </w:r>
          </w:p>
          <w:p w:rsidR="00C51E22" w:rsidRDefault="00C51E22" w:rsidP="008F230E">
            <w:pPr>
              <w:spacing w:before="4" w:line="246" w:lineRule="auto"/>
              <w:ind w:left="97" w:right="4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FOR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G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pacing w:val="3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TU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E OR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 xml:space="preserve">TER 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OURE</w:t>
            </w:r>
            <w:r>
              <w:rPr>
                <w:rFonts w:ascii="Verdana" w:eastAsia="Verdana" w:hAnsi="Verdana" w:cs="Verdana"/>
                <w:spacing w:val="-2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.</w:t>
            </w:r>
          </w:p>
        </w:tc>
      </w:tr>
    </w:tbl>
    <w:p w:rsidR="00C51E22" w:rsidRDefault="00C51E22">
      <w:pPr>
        <w:spacing w:before="13" w:line="260" w:lineRule="exact"/>
        <w:rPr>
          <w:sz w:val="26"/>
          <w:szCs w:val="26"/>
        </w:rPr>
      </w:pPr>
    </w:p>
    <w:p w:rsidR="00C51E22" w:rsidRDefault="00C51E22">
      <w:pPr>
        <w:spacing w:before="30" w:line="200" w:lineRule="exact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ec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hn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r w:rsidR="00203DED">
        <w:rPr>
          <w:rFonts w:ascii="Verdana" w:eastAsia="Verdana" w:hAnsi="Verdana" w:cs="Verdana"/>
          <w:b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ill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</w:p>
    <w:p w:rsidR="00C51E22" w:rsidRDefault="00C51E22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11"/>
        <w:gridCol w:w="3510"/>
        <w:gridCol w:w="4141"/>
      </w:tblGrid>
      <w:tr w:rsidR="001834A6">
        <w:trPr>
          <w:trHeight w:hRule="exact" w:val="422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8" w:line="180" w:lineRule="exact"/>
              <w:rPr>
                <w:sz w:val="19"/>
                <w:szCs w:val="19"/>
              </w:rPr>
            </w:pPr>
          </w:p>
          <w:p w:rsidR="00C51E22" w:rsidRDefault="00C51E22">
            <w:pPr>
              <w:ind w:left="73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of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ar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</w:t>
            </w:r>
            <w:r w:rsidR="008F230E"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8" w:line="180" w:lineRule="exact"/>
              <w:rPr>
                <w:sz w:val="19"/>
                <w:szCs w:val="19"/>
              </w:rPr>
            </w:pPr>
          </w:p>
          <w:p w:rsidR="00C51E22" w:rsidRDefault="00C51E22">
            <w:pPr>
              <w:ind w:left="115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ompe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ency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8" w:line="180" w:lineRule="exact"/>
              <w:rPr>
                <w:sz w:val="19"/>
                <w:szCs w:val="19"/>
              </w:rPr>
            </w:pPr>
          </w:p>
          <w:p w:rsidR="00C51E22" w:rsidRDefault="00C51E22">
            <w:pPr>
              <w:ind w:left="1421" w:right="1430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v</w:t>
            </w:r>
            <w:r>
              <w:rPr>
                <w:rFonts w:ascii="Verdana" w:eastAsia="Verdana" w:hAnsi="Verdana" w:cs="Verdana"/>
                <w:b/>
                <w:spacing w:val="-3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  <w:r w:rsidR="008F230E"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f</w:t>
            </w:r>
            <w:r w:rsidR="008F230E"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</w:p>
        </w:tc>
      </w:tr>
      <w:tr w:rsidR="001834A6">
        <w:trPr>
          <w:trHeight w:hRule="exact" w:val="422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"/>
              <w:ind w:left="929" w:right="93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T</w:t>
            </w:r>
            <w:r w:rsidR="008F230E">
              <w:rPr>
                <w:rFonts w:ascii="Verdana" w:eastAsia="Verdana" w:hAnsi="Verdana" w:cs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ces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"/>
              <w:ind w:left="9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cu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ig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n,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ou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ble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shoot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ng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nd</w:t>
            </w:r>
          </w:p>
          <w:p w:rsidR="00C51E22" w:rsidRDefault="00C51E22">
            <w:pPr>
              <w:spacing w:before="2" w:line="200" w:lineRule="exact"/>
              <w:ind w:left="9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17"/>
                <w:szCs w:val="17"/>
              </w:rPr>
              <w:t>eb</w:t>
            </w:r>
            <w:r>
              <w:rPr>
                <w:rFonts w:ascii="Verdana" w:eastAsia="Verdana" w:hAnsi="Verdana" w:cs="Verdana"/>
                <w:position w:val="-1"/>
                <w:sz w:val="17"/>
                <w:szCs w:val="17"/>
              </w:rPr>
              <w:t>ug</w:t>
            </w:r>
            <w:r>
              <w:rPr>
                <w:rFonts w:ascii="Verdana" w:eastAsia="Verdana" w:hAnsi="Verdana" w:cs="Verdana"/>
                <w:spacing w:val="-1"/>
                <w:position w:val="-1"/>
                <w:sz w:val="17"/>
                <w:szCs w:val="17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17"/>
                <w:szCs w:val="17"/>
              </w:rPr>
              <w:t>ng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1E22" w:rsidRDefault="00C51E22">
            <w:pPr>
              <w:spacing w:before="1"/>
              <w:ind w:left="1500" w:right="150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Ba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c</w:t>
            </w:r>
            <w:r w:rsidR="008F230E">
              <w:rPr>
                <w:rFonts w:ascii="Verdana" w:eastAsia="Verdana" w:hAnsi="Verdana" w:cs="Verdana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ig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</w:t>
            </w:r>
          </w:p>
        </w:tc>
      </w:tr>
    </w:tbl>
    <w:p w:rsidR="00C51E22" w:rsidRDefault="00C51E22">
      <w:pPr>
        <w:spacing w:before="4" w:line="140" w:lineRule="exact"/>
        <w:rPr>
          <w:sz w:val="15"/>
          <w:szCs w:val="15"/>
        </w:rPr>
      </w:pPr>
    </w:p>
    <w:p w:rsidR="00C51E22" w:rsidRDefault="00C51E22">
      <w:pPr>
        <w:spacing w:line="200" w:lineRule="exact"/>
      </w:pPr>
    </w:p>
    <w:p w:rsidR="00C51E22" w:rsidRDefault="00C51E22">
      <w:pPr>
        <w:spacing w:before="41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Op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-3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proofErr w:type="gramStart"/>
      <w:r>
        <w:rPr>
          <w:rFonts w:ascii="Verdana" w:eastAsia="Verdana" w:hAnsi="Verdana" w:cs="Verdana"/>
          <w:sz w:val="17"/>
          <w:szCs w:val="17"/>
        </w:rPr>
        <w:t>syst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ms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:</w:t>
      </w:r>
      <w:proofErr w:type="gramEnd"/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ws2000,</w:t>
      </w:r>
      <w:r>
        <w:rPr>
          <w:rFonts w:ascii="Verdana" w:eastAsia="Verdana" w:hAnsi="Verdana" w:cs="Verdana"/>
          <w:spacing w:val="1"/>
          <w:sz w:val="17"/>
          <w:szCs w:val="17"/>
        </w:rPr>
        <w:t>X</w:t>
      </w:r>
      <w:r>
        <w:rPr>
          <w:rFonts w:ascii="Verdana" w:eastAsia="Verdana" w:hAnsi="Verdana" w:cs="Verdana"/>
          <w:sz w:val="17"/>
          <w:szCs w:val="17"/>
        </w:rPr>
        <w:t>P.</w:t>
      </w:r>
    </w:p>
    <w:p w:rsidR="00C51E22" w:rsidRDefault="00C51E22">
      <w:pPr>
        <w:spacing w:line="220" w:lineRule="exact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rep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iri</w:t>
      </w:r>
      <w:r>
        <w:rPr>
          <w:rFonts w:ascii="Verdana" w:eastAsia="Verdana" w:hAnsi="Verdana" w:cs="Verdana"/>
          <w:sz w:val="17"/>
          <w:szCs w:val="17"/>
        </w:rPr>
        <w:t>ng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fusol</w:t>
      </w:r>
      <w:proofErr w:type="spellEnd"/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r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C51E22" w:rsidRDefault="00C51E22">
      <w:pPr>
        <w:spacing w:line="200" w:lineRule="exact"/>
      </w:pPr>
    </w:p>
    <w:p w:rsidR="00C51E22" w:rsidRDefault="00C51E22">
      <w:pPr>
        <w:spacing w:before="6" w:line="220" w:lineRule="exact"/>
        <w:rPr>
          <w:sz w:val="22"/>
          <w:szCs w:val="22"/>
        </w:rPr>
      </w:pPr>
    </w:p>
    <w:p w:rsidR="00C51E22" w:rsidRDefault="001834A6">
      <w:pPr>
        <w:ind w:left="244"/>
        <w:rPr>
          <w:rFonts w:ascii="Verdana" w:eastAsia="Verdana" w:hAnsi="Verdana" w:cs="Verdana"/>
          <w:sz w:val="16"/>
          <w:szCs w:val="16"/>
        </w:rPr>
      </w:pPr>
      <w:r w:rsidRPr="001834A6">
        <w:pict>
          <v:group id="_x0000_s1058" style="position:absolute;left:0;text-align:left;margin-left:40.75pt;margin-top:16.55pt;width:516pt;height:4.45pt;z-index:-251649024;mso-position-horizontal-relative:page" coordorigin="815,331" coordsize="10320,89">
            <v:shape id="_x0000_s1059" style="position:absolute;left:845;top:413;width:10260;height:0" coordorigin="845,413" coordsize="10260,21600" path="m845,413r10260,e" filled="f" strokeweight=".72pt">
              <v:path arrowok="t"/>
            </v:shape>
            <v:shape id="_x0000_s1060" style="position:absolute;left:845;top:361;width:10260;height:0" coordorigin="845,361" coordsize="10260,21600" path="m845,361r10260,e" filled="f" strokeweight="3pt">
              <v:path arrowok="t"/>
            </v:shape>
            <w10:wrap anchorx="page"/>
          </v:group>
        </w:pict>
      </w:r>
      <w:r w:rsidR="00C51E22">
        <w:rPr>
          <w:rFonts w:ascii="Verdana" w:eastAsia="Verdana" w:hAnsi="Verdana" w:cs="Verdana"/>
          <w:b/>
          <w:spacing w:val="-1"/>
          <w:sz w:val="16"/>
          <w:szCs w:val="16"/>
        </w:rPr>
        <w:t>P</w:t>
      </w:r>
      <w:r w:rsidR="00C51E22"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 w:rsidR="00C51E22">
        <w:rPr>
          <w:rFonts w:ascii="Verdana" w:eastAsia="Verdana" w:hAnsi="Verdana" w:cs="Verdana"/>
          <w:b/>
          <w:sz w:val="16"/>
          <w:szCs w:val="16"/>
        </w:rPr>
        <w:t>r</w:t>
      </w:r>
      <w:r w:rsidR="00C51E22">
        <w:rPr>
          <w:rFonts w:ascii="Verdana" w:eastAsia="Verdana" w:hAnsi="Verdana" w:cs="Verdana"/>
          <w:b/>
          <w:spacing w:val="2"/>
          <w:sz w:val="16"/>
          <w:szCs w:val="16"/>
        </w:rPr>
        <w:t>so</w:t>
      </w:r>
      <w:r w:rsidR="00C51E22">
        <w:rPr>
          <w:rFonts w:ascii="Verdana" w:eastAsia="Verdana" w:hAnsi="Verdana" w:cs="Verdana"/>
          <w:b/>
          <w:sz w:val="16"/>
          <w:szCs w:val="16"/>
        </w:rPr>
        <w:t>nal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 w:rsidR="00C51E22"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D</w:t>
      </w:r>
      <w:r w:rsidR="00C51E22"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 w:rsidR="00C51E22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t</w:t>
      </w:r>
      <w:r w:rsidR="00C51E22"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a</w:t>
      </w:r>
      <w:r w:rsidR="00C51E22">
        <w:rPr>
          <w:rFonts w:ascii="Verdana" w:eastAsia="Verdana" w:hAnsi="Verdana" w:cs="Verdana"/>
          <w:b/>
          <w:spacing w:val="-1"/>
          <w:w w:val="103"/>
          <w:sz w:val="16"/>
          <w:szCs w:val="16"/>
        </w:rPr>
        <w:t>i</w:t>
      </w:r>
      <w:r w:rsidR="00C51E22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 w:rsidR="00C51E22">
        <w:rPr>
          <w:rFonts w:ascii="Verdana" w:eastAsia="Verdana" w:hAnsi="Verdana" w:cs="Verdana"/>
          <w:b/>
          <w:w w:val="103"/>
          <w:sz w:val="16"/>
          <w:szCs w:val="16"/>
        </w:rPr>
        <w:t>s</w:t>
      </w:r>
    </w:p>
    <w:p w:rsidR="00C51E22" w:rsidRDefault="00C51E22">
      <w:pPr>
        <w:spacing w:line="200" w:lineRule="exact"/>
      </w:pPr>
    </w:p>
    <w:p w:rsidR="00C51E22" w:rsidRDefault="00C51E22">
      <w:pPr>
        <w:spacing w:before="15" w:line="200" w:lineRule="exact"/>
      </w:pPr>
    </w:p>
    <w:p w:rsidR="00C51E22" w:rsidRDefault="00C51E22">
      <w:pPr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me</w:t>
      </w:r>
      <w:r w:rsidR="008F230E">
        <w:rPr>
          <w:rFonts w:ascii="Verdana" w:eastAsia="Verdana" w:hAnsi="Verdana" w:cs="Verdana"/>
          <w:sz w:val="17"/>
          <w:szCs w:val="17"/>
        </w:rPr>
        <w:t xml:space="preserve">                                      </w:t>
      </w:r>
      <w:r>
        <w:rPr>
          <w:rFonts w:ascii="Verdana" w:eastAsia="Verdana" w:hAnsi="Verdana" w:cs="Verdana"/>
          <w:sz w:val="17"/>
          <w:szCs w:val="17"/>
        </w:rPr>
        <w:t>:</w:t>
      </w:r>
      <w:r w:rsidR="008F230E">
        <w:rPr>
          <w:rFonts w:ascii="Verdana" w:eastAsia="Verdana" w:hAnsi="Verdana" w:cs="Verdana"/>
          <w:sz w:val="17"/>
          <w:szCs w:val="17"/>
        </w:rPr>
        <w:t xml:space="preserve">   </w:t>
      </w:r>
      <w:proofErr w:type="spellStart"/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proofErr w:type="spellEnd"/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-3"/>
          <w:sz w:val="17"/>
          <w:szCs w:val="17"/>
        </w:rPr>
        <w:t>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zi</w:t>
      </w:r>
      <w:r>
        <w:rPr>
          <w:rFonts w:ascii="Verdana" w:eastAsia="Verdana" w:hAnsi="Verdana" w:cs="Verdana"/>
          <w:sz w:val="17"/>
          <w:szCs w:val="17"/>
        </w:rPr>
        <w:t>r</w:t>
      </w:r>
      <w:proofErr w:type="spellEnd"/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kh</w:t>
      </w:r>
      <w:proofErr w:type="spellEnd"/>
    </w:p>
    <w:p w:rsidR="00C51E22" w:rsidRDefault="00C51E22">
      <w:pPr>
        <w:spacing w:before="48"/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te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of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B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th                               :</w:t>
      </w:r>
      <w:r w:rsidR="008F230E">
        <w:rPr>
          <w:rFonts w:ascii="Verdana" w:eastAsia="Verdana" w:hAnsi="Verdana" w:cs="Verdana"/>
          <w:sz w:val="16"/>
          <w:szCs w:val="16"/>
        </w:rPr>
        <w:t xml:space="preserve">   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3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/</w:t>
      </w:r>
      <w:r>
        <w:rPr>
          <w:rFonts w:ascii="Verdana" w:eastAsia="Verdana" w:hAnsi="Verdana" w:cs="Verdana"/>
          <w:w w:val="103"/>
          <w:sz w:val="16"/>
          <w:szCs w:val="16"/>
        </w:rPr>
        <w:t>0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4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/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9</w:t>
      </w:r>
      <w:r>
        <w:rPr>
          <w:rFonts w:ascii="Verdana" w:eastAsia="Verdana" w:hAnsi="Verdana" w:cs="Verdana"/>
          <w:w w:val="103"/>
          <w:sz w:val="16"/>
          <w:szCs w:val="16"/>
        </w:rPr>
        <w:t>90</w:t>
      </w:r>
    </w:p>
    <w:p w:rsidR="00C51E22" w:rsidRDefault="00C51E22">
      <w:pPr>
        <w:spacing w:before="42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La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3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ge</w:t>
      </w:r>
      <w:r>
        <w:rPr>
          <w:rFonts w:ascii="Verdana" w:eastAsia="Verdana" w:hAnsi="Verdana" w:cs="Verdana"/>
          <w:sz w:val="17"/>
          <w:szCs w:val="17"/>
        </w:rPr>
        <w:t>s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known                     :</w:t>
      </w:r>
      <w:r w:rsidR="008F230E">
        <w:rPr>
          <w:rFonts w:ascii="Verdana" w:eastAsia="Verdana" w:hAnsi="Verdana" w:cs="Verdana"/>
          <w:sz w:val="17"/>
          <w:szCs w:val="17"/>
        </w:rPr>
        <w:t xml:space="preserve">   </w:t>
      </w:r>
      <w:r>
        <w:rPr>
          <w:rFonts w:ascii="Verdana" w:eastAsia="Verdana" w:hAnsi="Verdana" w:cs="Verdana"/>
          <w:sz w:val="17"/>
          <w:szCs w:val="17"/>
        </w:rPr>
        <w:t>Eng</w:t>
      </w:r>
      <w:r>
        <w:rPr>
          <w:rFonts w:ascii="Verdana" w:eastAsia="Verdana" w:hAnsi="Verdana" w:cs="Verdana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sz w:val="17"/>
          <w:szCs w:val="17"/>
        </w:rPr>
        <w:t>sh,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Hi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,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C51E22" w:rsidRDefault="00C51E22">
      <w:pPr>
        <w:spacing w:before="48" w:line="294" w:lineRule="auto"/>
        <w:ind w:left="3238" w:right="3503" w:hanging="2999"/>
        <w:rPr>
          <w:rFonts w:ascii="Verdana" w:eastAsia="Verdana" w:hAnsi="Verdana" w:cs="Verdana"/>
          <w:sz w:val="16"/>
          <w:szCs w:val="16"/>
        </w:rPr>
      </w:pPr>
      <w:proofErr w:type="gramStart"/>
      <w:r>
        <w:rPr>
          <w:rFonts w:ascii="Verdana" w:eastAsia="Verdana" w:hAnsi="Verdana" w:cs="Verdana"/>
          <w:spacing w:val="1"/>
          <w:sz w:val="16"/>
          <w:szCs w:val="16"/>
        </w:rPr>
        <w:t>Pr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 w:rsidR="008F230E">
        <w:rPr>
          <w:rFonts w:ascii="Verdana" w:eastAsia="Verdana" w:hAnsi="Verdana" w:cs="Verdana"/>
          <w:sz w:val="16"/>
          <w:szCs w:val="16"/>
        </w:rPr>
        <w:t xml:space="preserve"> 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dd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ss</w:t>
      </w:r>
      <w:proofErr w:type="spellEnd"/>
      <w:proofErr w:type="gramEnd"/>
      <w:r>
        <w:rPr>
          <w:rFonts w:ascii="Verdana" w:eastAsia="Verdana" w:hAnsi="Verdana" w:cs="Verdana"/>
          <w:sz w:val="16"/>
          <w:szCs w:val="16"/>
        </w:rPr>
        <w:t xml:space="preserve">                          </w:t>
      </w:r>
      <w:r w:rsidR="008F230E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 xml:space="preserve">: </w:t>
      </w:r>
      <w:r w:rsidR="008F230E">
        <w:rPr>
          <w:rFonts w:ascii="Verdana" w:eastAsia="Verdana" w:hAnsi="Verdana" w:cs="Verdana"/>
          <w:sz w:val="16"/>
          <w:szCs w:val="16"/>
        </w:rPr>
        <w:t xml:space="preserve">  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/</w:t>
      </w:r>
      <w:r>
        <w:rPr>
          <w:rFonts w:ascii="Verdana" w:eastAsia="Verdana" w:hAnsi="Verdana" w:cs="Verdana"/>
          <w:sz w:val="16"/>
          <w:szCs w:val="16"/>
        </w:rPr>
        <w:t>O</w:t>
      </w:r>
      <w:r w:rsidR="00203DED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n</w:t>
      </w:r>
      <w:proofErr w:type="spellEnd"/>
      <w:r w:rsidR="00203DED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-1"/>
          <w:sz w:val="16"/>
          <w:szCs w:val="16"/>
        </w:rPr>
        <w:t>az</w:t>
      </w:r>
      <w:r>
        <w:rPr>
          <w:rFonts w:ascii="Verdana" w:eastAsia="Verdana" w:hAnsi="Verdana" w:cs="Verdana"/>
          <w:sz w:val="16"/>
          <w:szCs w:val="16"/>
        </w:rPr>
        <w:t>ir</w:t>
      </w:r>
      <w:proofErr w:type="spellEnd"/>
      <w:r w:rsidR="00203DED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kh</w:t>
      </w:r>
      <w:proofErr w:type="spellEnd"/>
      <w:r w:rsidR="00203DED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(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.V.</w:t>
      </w:r>
      <w:r>
        <w:rPr>
          <w:rFonts w:ascii="Verdana" w:eastAsia="Verdana" w:hAnsi="Verdana" w:cs="Verdana"/>
          <w:spacing w:val="3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.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4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W</w:t>
      </w:r>
      <w:r>
        <w:rPr>
          <w:rFonts w:ascii="Verdana" w:eastAsia="Verdana" w:hAnsi="Verdana" w:cs="Verdana"/>
          <w:spacing w:val="4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E</w:t>
      </w:r>
      <w:proofErr w:type="spellEnd"/>
      <w:r>
        <w:rPr>
          <w:rFonts w:ascii="Verdana" w:eastAsia="Verdana" w:hAnsi="Verdana" w:cs="Verdana"/>
          <w:w w:val="103"/>
          <w:sz w:val="16"/>
          <w:szCs w:val="16"/>
        </w:rPr>
        <w:t xml:space="preserve">)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.NO3</w:t>
      </w:r>
      <w:r>
        <w:rPr>
          <w:rFonts w:ascii="Verdana" w:eastAsia="Verdana" w:hAnsi="Verdana" w:cs="Verdana"/>
          <w:spacing w:val="-3"/>
          <w:sz w:val="17"/>
          <w:szCs w:val="17"/>
        </w:rPr>
        <w:t>0</w:t>
      </w:r>
      <w:r>
        <w:rPr>
          <w:rFonts w:ascii="Verdana" w:eastAsia="Verdana" w:hAnsi="Verdana" w:cs="Verdana"/>
          <w:spacing w:val="-1"/>
          <w:sz w:val="17"/>
          <w:szCs w:val="17"/>
        </w:rPr>
        <w:t>/</w:t>
      </w:r>
      <w:r>
        <w:rPr>
          <w:rFonts w:ascii="Verdana" w:eastAsia="Verdana" w:hAnsi="Verdana" w:cs="Verdana"/>
          <w:sz w:val="17"/>
          <w:szCs w:val="17"/>
        </w:rPr>
        <w:t>2</w:t>
      </w:r>
      <w:r>
        <w:rPr>
          <w:rFonts w:ascii="Verdana" w:eastAsia="Verdana" w:hAnsi="Verdana" w:cs="Verdana"/>
          <w:spacing w:val="-3"/>
          <w:sz w:val="17"/>
          <w:szCs w:val="17"/>
        </w:rPr>
        <w:t>/</w:t>
      </w:r>
      <w:r>
        <w:rPr>
          <w:rFonts w:ascii="Verdana" w:eastAsia="Verdana" w:hAnsi="Verdana" w:cs="Verdana"/>
          <w:sz w:val="17"/>
          <w:szCs w:val="17"/>
        </w:rPr>
        <w:t>132/12</w:t>
      </w:r>
      <w:r w:rsidR="008F230E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D</w:t>
      </w:r>
      <w:r w:rsidR="008F230E">
        <w:rPr>
          <w:rFonts w:ascii="Verdana" w:eastAsia="Verdana" w:hAnsi="Verdana" w:cs="Verdana"/>
          <w:spacing w:val="1"/>
          <w:sz w:val="17"/>
          <w:szCs w:val="17"/>
        </w:rPr>
        <w:t>oulat</w:t>
      </w:r>
      <w:proofErr w:type="spellEnd"/>
      <w:r w:rsidR="008F230E"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Na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r</w:t>
      </w:r>
      <w:r w:rsidR="00203DED"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D</w:t>
      </w:r>
      <w:r w:rsidR="008F230E">
        <w:rPr>
          <w:rFonts w:ascii="Verdana" w:eastAsia="Verdana" w:hAnsi="Verdana" w:cs="Verdana"/>
          <w:spacing w:val="2"/>
          <w:sz w:val="16"/>
          <w:szCs w:val="16"/>
        </w:rPr>
        <w:t>hankawadi</w:t>
      </w:r>
      <w:proofErr w:type="spellEnd"/>
      <w:r w:rsidR="00203DED">
        <w:rPr>
          <w:rFonts w:ascii="Verdana" w:eastAsia="Verdana" w:hAnsi="Verdana" w:cs="Verdana"/>
          <w:spacing w:val="2"/>
          <w:sz w:val="16"/>
          <w:szCs w:val="16"/>
        </w:rPr>
        <w:t xml:space="preserve">, 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-</w:t>
      </w:r>
      <w:r>
        <w:rPr>
          <w:rFonts w:ascii="Verdana" w:eastAsia="Verdana" w:hAnsi="Verdana" w:cs="Verdana"/>
          <w:w w:val="103"/>
          <w:sz w:val="16"/>
          <w:szCs w:val="16"/>
        </w:rPr>
        <w:t>4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1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0</w:t>
      </w:r>
      <w:r>
        <w:rPr>
          <w:rFonts w:ascii="Verdana" w:eastAsia="Verdana" w:hAnsi="Verdana" w:cs="Verdana"/>
          <w:w w:val="103"/>
          <w:sz w:val="16"/>
          <w:szCs w:val="16"/>
        </w:rPr>
        <w:t>09</w:t>
      </w:r>
    </w:p>
    <w:p w:rsidR="00C51E22" w:rsidRDefault="00C51E22">
      <w:pPr>
        <w:spacing w:before="8"/>
        <w:ind w:left="3238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w w:val="103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ara</w:t>
      </w:r>
      <w:r>
        <w:rPr>
          <w:rFonts w:ascii="Verdana" w:eastAsia="Verdana" w:hAnsi="Verdana" w:cs="Verdana"/>
          <w:w w:val="103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h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a</w:t>
      </w:r>
    </w:p>
    <w:p w:rsidR="00C51E22" w:rsidRDefault="00C51E22">
      <w:pPr>
        <w:spacing w:before="1" w:line="140" w:lineRule="exact"/>
        <w:rPr>
          <w:sz w:val="14"/>
          <w:szCs w:val="14"/>
        </w:rPr>
      </w:pPr>
    </w:p>
    <w:p w:rsidR="00C51E22" w:rsidRDefault="00C51E22">
      <w:pPr>
        <w:spacing w:line="200" w:lineRule="exact"/>
      </w:pPr>
    </w:p>
    <w:p w:rsidR="00C51E22" w:rsidRDefault="00C51E22">
      <w:pPr>
        <w:spacing w:line="260" w:lineRule="auto"/>
        <w:ind w:left="244" w:right="38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*I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by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re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at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l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ad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abo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ar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ru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or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t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 xml:space="preserve">o 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h</w:t>
      </w:r>
      <w:r>
        <w:rPr>
          <w:rFonts w:ascii="Verdana" w:eastAsia="Verdana" w:hAnsi="Verdana" w:cs="Verdana"/>
          <w:b/>
          <w:w w:val="103"/>
          <w:sz w:val="16"/>
          <w:szCs w:val="16"/>
        </w:rPr>
        <w:t>e</w:t>
      </w:r>
      <w:r w:rsidR="00203DED">
        <w:rPr>
          <w:rFonts w:ascii="Verdana" w:eastAsia="Verdana" w:hAnsi="Verdana" w:cs="Verdana"/>
          <w:b/>
          <w:w w:val="10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st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f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kno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wl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z w:val="16"/>
          <w:szCs w:val="16"/>
        </w:rPr>
        <w:t>ge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-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w w:val="103"/>
          <w:sz w:val="16"/>
          <w:szCs w:val="16"/>
        </w:rPr>
        <w:t>f.</w:t>
      </w:r>
    </w:p>
    <w:p w:rsidR="00C51E22" w:rsidRDefault="00C51E22">
      <w:pPr>
        <w:spacing w:before="4" w:line="200" w:lineRule="exact"/>
      </w:pPr>
    </w:p>
    <w:p w:rsidR="00C51E22" w:rsidRDefault="00C51E22">
      <w:pPr>
        <w:ind w:right="965"/>
        <w:jc w:val="right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 w:eastAsia="Verdana" w:hAnsi="Verdana" w:cs="Verdana"/>
          <w:b/>
          <w:sz w:val="16"/>
          <w:szCs w:val="16"/>
        </w:rPr>
        <w:t>Sh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</w:t>
      </w:r>
      <w:r>
        <w:rPr>
          <w:rFonts w:ascii="Verdana" w:eastAsia="Verdana" w:hAnsi="Verdana" w:cs="Verdana"/>
          <w:b/>
          <w:sz w:val="16"/>
          <w:szCs w:val="16"/>
        </w:rPr>
        <w:t>h</w:t>
      </w:r>
      <w:proofErr w:type="spellEnd"/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fa</w:t>
      </w:r>
      <w:r>
        <w:rPr>
          <w:rFonts w:ascii="Verdana" w:eastAsia="Verdana" w:hAnsi="Verdana" w:cs="Verdana"/>
          <w:b/>
          <w:sz w:val="16"/>
          <w:szCs w:val="16"/>
        </w:rPr>
        <w:t>n</w:t>
      </w:r>
      <w:proofErr w:type="spellEnd"/>
      <w:r w:rsidR="00203DED">
        <w:rPr>
          <w:rFonts w:ascii="Verdana" w:eastAsia="Verdana" w:hAnsi="Verdana" w:cs="Verdana"/>
          <w:b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Naz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w w:val="103"/>
          <w:sz w:val="16"/>
          <w:szCs w:val="16"/>
        </w:rPr>
        <w:t>r</w:t>
      </w:r>
      <w:proofErr w:type="spellEnd"/>
      <w:r w:rsidR="001834A6" w:rsidRPr="001834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51E22" w:rsidSect="001834A6">
      <w:pgSz w:w="11920" w:h="16860"/>
      <w:pgMar w:top="78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95B86"/>
    <w:multiLevelType w:val="multilevel"/>
    <w:tmpl w:val="C15C80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4A6"/>
    <w:rsid w:val="001834A6"/>
    <w:rsid w:val="00203DED"/>
    <w:rsid w:val="00635A55"/>
    <w:rsid w:val="008F230E"/>
    <w:rsid w:val="00C51E22"/>
    <w:rsid w:val="00DD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919ace4127e68eef9ce8f3a88e9e7b0bb0cda6c51d478216ff003c62a2e1a36431b890266d0ecd01&amp;jobId=3c47c9c1714422afcca8ddc5b95975705b5500564d170b19104b1e0a1e79061f4d5649410f1207001a5243120d160413525d540e51421501196&amp;compId=56dc1e770a9e52b9c92b9ddca2bca2cc0c772d2d2ea6c75c&amp;uid=96645966389774281532535117&amp;userId=c0331866e15078cf11808ef528540a010f890da37cd906db&amp;docType=docx" TargetMode="External"/><Relationship Id="rId5" Type="http://schemas.openxmlformats.org/officeDocument/2006/relationships/hyperlink" Target="mailto:irfanet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2018-07-25T18:00:00Z</dcterms:created>
  <dcterms:modified xsi:type="dcterms:W3CDTF">2018-07-25T18:00:00Z</dcterms:modified>
</cp:coreProperties>
</file>