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B77" w:rsidRDefault="008111E0">
      <w:pPr>
        <w:spacing w:before="42" w:line="440" w:lineRule="exact"/>
        <w:ind w:left="3666" w:right="3915"/>
        <w:jc w:val="center"/>
        <w:rPr>
          <w:sz w:val="40"/>
          <w:szCs w:val="40"/>
        </w:rPr>
      </w:pPr>
      <w:r>
        <w:rPr>
          <w:w w:val="99"/>
          <w:position w:val="-1"/>
          <w:sz w:val="40"/>
          <w:szCs w:val="40"/>
        </w:rPr>
        <w:t>Curriculum</w:t>
      </w:r>
      <w:r>
        <w:rPr>
          <w:position w:val="-1"/>
          <w:sz w:val="40"/>
          <w:szCs w:val="40"/>
        </w:rPr>
        <w:t xml:space="preserve"> </w:t>
      </w:r>
      <w:r>
        <w:rPr>
          <w:w w:val="99"/>
          <w:position w:val="-1"/>
          <w:sz w:val="40"/>
          <w:szCs w:val="40"/>
        </w:rPr>
        <w:t>Vitae</w:t>
      </w:r>
    </w:p>
    <w:p w:rsidR="00EA0B77" w:rsidRDefault="008111E0">
      <w:pPr>
        <w:spacing w:before="9" w:line="220" w:lineRule="exact"/>
        <w:rPr>
          <w:sz w:val="22"/>
          <w:szCs w:val="22"/>
        </w:rPr>
      </w:pPr>
    </w:p>
    <w:p w:rsidR="00EA0B77" w:rsidRDefault="008111E0">
      <w:pPr>
        <w:spacing w:before="20" w:line="240" w:lineRule="exact"/>
        <w:ind w:left="3000"/>
        <w:rPr>
          <w:rFonts w:ascii="Calibri" w:eastAsia="Calibri" w:hAnsi="Calibri" w:cs="Calibri"/>
        </w:rPr>
        <w:sectPr w:rsidR="00EA0B77">
          <w:pgSz w:w="12240" w:h="15840"/>
          <w:pgMar w:top="420" w:right="760" w:bottom="280" w:left="1000" w:header="720" w:footer="720" w:gutter="0"/>
          <w:cols w:space="720"/>
        </w:sectPr>
      </w:pPr>
      <w:r>
        <w:rPr>
          <w:rFonts w:ascii="Calibri" w:eastAsia="Calibri" w:hAnsi="Calibri" w:cs="Calibri"/>
          <w:b/>
          <w:u w:val="single" w:color="000000"/>
        </w:rPr>
        <w:t>Career Objective:</w:t>
      </w:r>
    </w:p>
    <w:p w:rsidR="00EA0B77" w:rsidRDefault="00DB1103">
      <w:pPr>
        <w:spacing w:before="2" w:line="240" w:lineRule="exact"/>
        <w:rPr>
          <w:sz w:val="24"/>
          <w:szCs w:val="24"/>
        </w:rPr>
      </w:pPr>
      <w:r w:rsidRPr="00DB1103">
        <w:lastRenderedPageBreak/>
        <w:pict>
          <v:group id="_x0000_s1088" style="position:absolute;margin-left:37.4pt;margin-top:57.35pt;width:537.2pt;height:698.95pt;z-index:-251658240;mso-position-horizontal-relative:page;mso-position-vertical-relative:page" coordorigin="748,1147" coordsize="10744,13979">
            <v:shape id="_x0000_s1026" style="position:absolute;left:3971;top:1162;width:7510;height:288" coordorigin="3971,1162" coordsize="7510,288" path="m11481,1162r-7510,l3971,1450r7510,l11481,1162xe" fillcolor="#e4e4e4" stroked="f">
              <v:path arrowok="t"/>
            </v:shape>
            <v:shape id="_x0000_s1027" style="position:absolute;left:3971;top:1455;width:7592;height:0" coordorigin="3971,1455" coordsize="7592,21600" path="m11481,1455r-7510,e" filled="f" strokeweight=".58pt">
              <v:path arrowok="t"/>
            </v:shape>
            <v:shape id="_x0000_s1028" style="position:absolute;left:3971;top:1455;width:7592;height:0" coordorigin="3971,1455" coordsize="7592,21600" path="m3971,1455r7510,e" filled="f" strokeweight=".58pt">
              <v:path arrowok="t"/>
            </v:shape>
            <v:shape id="_x0000_s1029" style="position:absolute;left:759;top:1157;width:3126;height:0" coordorigin="759,1157" coordsize="3126,21600" path="m759,1157r3126,e" filled="f" strokeweight=".58pt">
              <v:path arrowok="t"/>
            </v:shape>
            <v:shape id="_x0000_s1030" style="position:absolute;left:3894;top:1157;width:7587;height:0" coordorigin="3894,1157" coordsize="7587,21600" path="m3894,1157r7587,e" filled="f" strokeweight=".58pt">
              <v:path arrowok="t"/>
            </v:shape>
            <v:shape id="_x0000_s1031" style="position:absolute;left:754;top:1153;width:0;height:13967" coordorigin="754,1153" coordsize="21600,13967" path="m754,1153r,13967e" filled="f" strokeweight=".58pt">
              <v:path arrowok="t"/>
            </v:shape>
            <v:shape id="_x0000_s1032" style="position:absolute;left:759;top:15115;width:3126;height:0" coordorigin="759,15115" coordsize="3126,21600" path="m759,15115r3126,e" filled="f" strokeweight=".58pt">
              <v:path arrowok="t"/>
            </v:shape>
            <v:shape id="_x0000_s1033" style="position:absolute;left:3889;top:1153;width:0;height:13967" coordorigin="3889,1153" coordsize="21600,13967" path="m3889,1153r,13967e" filled="f" strokeweight=".58pt">
              <v:path arrowok="t"/>
            </v:shape>
            <v:shape id="_x0000_s1034" style="position:absolute;left:4009;top:13314;width:2886;height:0" coordorigin="4009,13314" coordsize="2886,21600" path="m4009,13314r2886,e" filled="f" strokeweight=".58pt">
              <v:path arrowok="t"/>
            </v:shape>
            <v:shape id="_x0000_s1035" style="position:absolute;left:6905;top:13314;width:3227;height:0" coordorigin="6905,13314" coordsize="3227,21600" path="m6905,13314r3227,e" filled="f" strokeweight=".58pt">
              <v:path arrowok="t"/>
            </v:shape>
            <v:shape id="_x0000_s1036" style="position:absolute;left:10141;top:13314;width:1229;height:0" coordorigin="10141,13314" coordsize="1229,21600" path="m10141,13314r1230,e" filled="f" strokeweight=".58pt">
              <v:path arrowok="t"/>
            </v:shape>
            <v:shape id="_x0000_s1037" style="position:absolute;left:4009;top:13597;width:2886;height:0" coordorigin="4009,13597" coordsize="2886,21600" path="m4009,13597r2886,e" filled="f" strokeweight=".58pt">
              <v:path arrowok="t"/>
            </v:shape>
            <v:shape id="_x0000_s1038" style="position:absolute;left:6905;top:13597;width:3227;height:0" coordorigin="6905,13597" coordsize="3227,21600" path="m6905,13597r3227,e" filled="f" strokeweight=".58pt">
              <v:path arrowok="t"/>
            </v:shape>
            <v:shape id="_x0000_s1039" style="position:absolute;left:10141;top:13597;width:1229;height:0" coordorigin="10141,13597" coordsize="1229,21600" path="m10141,13597r1230,e" filled="f" strokeweight=".58pt">
              <v:path arrowok="t"/>
            </v:shape>
            <v:shape id="_x0000_s1040" style="position:absolute;left:6900;top:13309;width:0;height:672" coordorigin="6900,13309" coordsize="21600,672" path="m6900,13309r,672e" filled="f" strokeweight=".58pt">
              <v:path arrowok="t"/>
            </v:shape>
            <v:shape id="_x0000_s1041" style="position:absolute;left:10137;top:13309;width:0;height:672" coordorigin="10137,13309" coordsize="21600,672" path="m10137,13309r,672e" filled="f" strokeweight=".58pt">
              <v:path arrowok="t"/>
            </v:shape>
            <v:shape id="_x0000_s1042" style="position:absolute;left:4009;top:13977;width:2886;height:0" coordorigin="4009,13977" coordsize="2886,21600" path="m4009,13977r2886,e" filled="f" strokeweight=".58pt">
              <v:path arrowok="t"/>
            </v:shape>
            <v:shape id="_x0000_s1043" style="position:absolute;left:6905;top:13977;width:3227;height:0" coordorigin="6905,13977" coordsize="3227,21600" path="m6905,13977r3227,e" filled="f" strokeweight=".58pt">
              <v:path arrowok="t"/>
            </v:shape>
            <v:shape id="_x0000_s1044" style="position:absolute;left:10141;top:13977;width:1229;height:0" coordorigin="10141,13977" coordsize="1229,21600" path="m10141,13977r1230,e" filled="f" strokeweight=".58pt">
              <v:path arrowok="t"/>
            </v:shape>
            <v:shape id="_x0000_s1045" style="position:absolute;left:4009;top:14352;width:2886;height:0" coordorigin="4009,14352" coordsize="2886,21600" path="m4009,14352r2886,e" filled="f" strokeweight=".58pt">
              <v:path arrowok="t"/>
            </v:shape>
            <v:shape id="_x0000_s1046" style="position:absolute;left:6905;top:14352;width:3227;height:0" coordorigin="6905,14352" coordsize="3227,21600" path="m6905,14352r3227,e" filled="f" strokeweight=".58pt">
              <v:path arrowok="t"/>
            </v:shape>
            <v:shape id="_x0000_s1047" style="position:absolute;left:10141;top:14352;width:1229;height:0" coordorigin="10141,14352" coordsize="1229,21600" path="m10141,14352r1230,e" filled="f" strokeweight=".58pt">
              <v:path arrowok="t"/>
            </v:shape>
            <v:shape id="_x0000_s1048" style="position:absolute;left:4009;top:14726;width:2886;height:0" coordorigin="4009,14726" coordsize="2886,21600" path="m4009,14726r2886,e" filled="f" strokeweight=".58pt">
              <v:path arrowok="t"/>
            </v:shape>
            <v:shape id="_x0000_s1049" style="position:absolute;left:6905;top:14726;width:3227;height:0" coordorigin="6905,14726" coordsize="3227,21600" path="m6905,14726r3227,e" filled="f" strokeweight=".58pt">
              <v:path arrowok="t"/>
            </v:shape>
            <v:shape id="_x0000_s1050" style="position:absolute;left:10141;top:14726;width:1229;height:0" coordorigin="10141,14726" coordsize="1229,21600" path="m10141,14726r1230,e" filled="f" strokeweight=".58pt">
              <v:path arrowok="t"/>
            </v:shape>
            <v:shape id="_x0000_s1051" style="position:absolute;left:4005;top:13309;width:0;height:1800" coordorigin="4005,13309" coordsize="21600,1800" path="m4005,13309r,1801e" filled="f" strokeweight=".58pt">
              <v:path arrowok="t"/>
            </v:shape>
            <v:shape id="_x0000_s1052" style="position:absolute;left:4009;top:15105;width:2886;height:0" coordorigin="4009,15105" coordsize="2886,21600" path="m4009,15105r2886,e" filled="f" strokeweight=".58pt">
              <v:path arrowok="t"/>
            </v:shape>
            <v:shape id="_x0000_s1053" style="position:absolute;left:6900;top:14347;width:0;height:763" coordorigin="6900,14347" coordsize="21600,763" path="m6900,14347r,763e" filled="f" strokeweight=".58pt">
              <v:path arrowok="t"/>
            </v:shape>
            <v:shape id="_x0000_s1054" style="position:absolute;left:6905;top:15105;width:3227;height:0" coordorigin="6905,15105" coordsize="3227,21600" path="m6905,15105r3227,e" filled="f" strokeweight=".58pt">
              <v:path arrowok="t"/>
            </v:shape>
            <v:shape id="_x0000_s1055" style="position:absolute;left:10137;top:14347;width:0;height:763" coordorigin="10137,14347" coordsize="21600,763" path="m10137,14347r,763e" filled="f" strokeweight=".58pt">
              <v:path arrowok="t"/>
            </v:shape>
            <v:shape id="_x0000_s1056" style="position:absolute;left:10141;top:15105;width:1229;height:0" coordorigin="10141,15105" coordsize="1229,21600" path="m10141,15105r1230,e" filled="f" strokeweight=".58pt">
              <v:path arrowok="t"/>
            </v:shape>
            <v:shape id="_x0000_s1057" style="position:absolute;left:11376;top:13309;width:0;height:1800" coordorigin="11376,13309" coordsize="21600,1800" path="m11376,13309r,1801e" filled="f" strokeweight=".58pt">
              <v:path arrowok="t"/>
            </v:shape>
            <v:shape id="_x0000_s1058" style="position:absolute;left:3894;top:15115;width:7587;height:0" coordorigin="3894,15115" coordsize="7587,21600" path="m3894,15115r7587,e" filled="f" strokeweight=".58pt">
              <v:path arrowok="t"/>
            </v:shape>
            <v:shape id="_x0000_s1059" style="position:absolute;left:3971;top:2309;width:7510;height:284" coordorigin="3971,2309" coordsize="7510,284" path="m3971,2593r7510,l11481,2309r-7510,l3971,2593xe" fillcolor="#e4e4e4" stroked="f">
              <v:path arrowok="t"/>
            </v:shape>
            <v:shape id="_x0000_s1060" style="position:absolute;left:3971;top:2598;width:7606;height:0" coordorigin="3971,2598" coordsize="7606,21600" path="m11481,2598r-7510,e" filled="f" strokeweight=".58pt">
              <v:path arrowok="t"/>
            </v:shape>
            <v:shape id="_x0000_s1061" style="position:absolute;left:3971;top:2598;width:7606;height:0" coordorigin="3971,2598" coordsize="7606,21600" path="m3971,2598r7510,e" filled="f" strokeweight=".58pt">
              <v:path arrowok="t"/>
            </v:shape>
            <v:shape id="_x0000_s1062" style="position:absolute;left:11486;top:1153;width:0;height:13967" coordorigin="11486,1153" coordsize="21600,13967" path="m11486,1153r,13967e" filled="f" strokeweight=".58pt">
              <v:path arrowok="t"/>
            </v:shape>
            <w10:wrap anchorx="page" anchory="page"/>
          </v:group>
        </w:pict>
      </w:r>
    </w:p>
    <w:p w:rsidR="00EA0B77" w:rsidRDefault="008111E0">
      <w:pPr>
        <w:ind w:left="469"/>
      </w:pPr>
      <w:r>
        <w:rPr>
          <w:noProof/>
          <w:lang w:val="en-IN" w:eastAsia="en-IN"/>
        </w:rPr>
        <w:drawing>
          <wp:inline distT="0" distB="0" distL="0" distR="0">
            <wp:extent cx="963375" cy="1033669"/>
            <wp:effectExtent l="19050" t="0" r="8175" b="0"/>
            <wp:docPr id="1" name="Picture 0" descr="New Doc 2018-03-2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18-03-22_1.jpg"/>
                    <pic:cNvPicPr/>
                  </pic:nvPicPr>
                  <pic:blipFill>
                    <a:blip r:embed="rId5" cstate="print"/>
                    <a:stretch>
                      <a:fillRect/>
                    </a:stretch>
                  </pic:blipFill>
                  <pic:spPr>
                    <a:xfrm>
                      <a:off x="0" y="0"/>
                      <a:ext cx="965456" cy="1035902"/>
                    </a:xfrm>
                    <a:prstGeom prst="rect">
                      <a:avLst/>
                    </a:prstGeom>
                  </pic:spPr>
                </pic:pic>
              </a:graphicData>
            </a:graphic>
          </wp:inline>
        </w:drawing>
      </w:r>
    </w:p>
    <w:p w:rsidR="00EA0B77" w:rsidRDefault="008111E0">
      <w:pPr>
        <w:spacing w:before="8" w:line="100" w:lineRule="exact"/>
        <w:rPr>
          <w:sz w:val="11"/>
          <w:szCs w:val="11"/>
        </w:rPr>
      </w:pPr>
    </w:p>
    <w:p w:rsidR="00EA0B77" w:rsidRDefault="008111E0">
      <w:pPr>
        <w:spacing w:line="200" w:lineRule="exact"/>
      </w:pPr>
    </w:p>
    <w:p w:rsidR="00EA0B77" w:rsidRDefault="008111E0">
      <w:pPr>
        <w:spacing w:line="200" w:lineRule="exact"/>
      </w:pPr>
    </w:p>
    <w:p w:rsidR="00EA0B77" w:rsidRDefault="008111E0">
      <w:pPr>
        <w:spacing w:line="200" w:lineRule="exact"/>
      </w:pPr>
    </w:p>
    <w:p w:rsidR="00EA0B77" w:rsidRDefault="008111E0">
      <w:pPr>
        <w:ind w:left="508" w:right="401"/>
        <w:jc w:val="center"/>
        <w:rPr>
          <w:rFonts w:ascii="Calibri" w:eastAsia="Calibri" w:hAnsi="Calibri" w:cs="Calibri"/>
        </w:rPr>
      </w:pPr>
      <w:r>
        <w:rPr>
          <w:rFonts w:ascii="Calibri" w:eastAsia="Calibri" w:hAnsi="Calibri" w:cs="Calibri"/>
          <w:b/>
        </w:rPr>
        <w:t>Name of Applicant</w:t>
      </w:r>
    </w:p>
    <w:p w:rsidR="00EA0B77" w:rsidRDefault="008111E0">
      <w:pPr>
        <w:ind w:left="833" w:right="720"/>
        <w:jc w:val="center"/>
        <w:rPr>
          <w:rFonts w:ascii="Calibri" w:eastAsia="Calibri" w:hAnsi="Calibri" w:cs="Calibri"/>
        </w:rPr>
      </w:pPr>
      <w:r>
        <w:rPr>
          <w:rFonts w:ascii="Calibri" w:eastAsia="Calibri" w:hAnsi="Calibri" w:cs="Calibri"/>
        </w:rPr>
        <w:t>Vikas Singh</w:t>
      </w:r>
    </w:p>
    <w:p w:rsidR="00EA0B77" w:rsidRDefault="008111E0">
      <w:pPr>
        <w:spacing w:before="1" w:line="240" w:lineRule="exact"/>
        <w:rPr>
          <w:sz w:val="24"/>
          <w:szCs w:val="24"/>
        </w:rPr>
      </w:pPr>
    </w:p>
    <w:p w:rsidR="00EA0B77" w:rsidRDefault="008111E0">
      <w:pPr>
        <w:ind w:left="340" w:right="229"/>
        <w:jc w:val="center"/>
        <w:rPr>
          <w:rFonts w:ascii="Calibri" w:eastAsia="Calibri" w:hAnsi="Calibri" w:cs="Calibri"/>
        </w:rPr>
      </w:pPr>
      <w:r>
        <w:rPr>
          <w:rFonts w:ascii="Calibri" w:eastAsia="Calibri" w:hAnsi="Calibri" w:cs="Calibri"/>
          <w:b/>
        </w:rPr>
        <w:t>Technical Qualification</w:t>
      </w:r>
    </w:p>
    <w:p w:rsidR="00EA0B77" w:rsidRDefault="008111E0">
      <w:pPr>
        <w:ind w:left="156" w:right="46"/>
        <w:jc w:val="center"/>
        <w:rPr>
          <w:rFonts w:ascii="Calibri" w:eastAsia="Calibri" w:hAnsi="Calibri" w:cs="Calibri"/>
        </w:rPr>
      </w:pPr>
      <w:r>
        <w:rPr>
          <w:rFonts w:ascii="Calibri" w:eastAsia="Calibri" w:hAnsi="Calibri" w:cs="Calibri"/>
        </w:rPr>
        <w:t>Diploma in Civil engineering</w:t>
      </w:r>
    </w:p>
    <w:p w:rsidR="00EA0B77" w:rsidRDefault="008111E0">
      <w:pPr>
        <w:spacing w:before="1" w:line="240" w:lineRule="exact"/>
        <w:rPr>
          <w:sz w:val="24"/>
          <w:szCs w:val="24"/>
        </w:rPr>
      </w:pPr>
    </w:p>
    <w:p w:rsidR="00EA0B77" w:rsidRDefault="008111E0">
      <w:pPr>
        <w:ind w:left="517" w:right="408"/>
        <w:jc w:val="center"/>
        <w:rPr>
          <w:rFonts w:ascii="Calibri" w:eastAsia="Calibri" w:hAnsi="Calibri" w:cs="Calibri"/>
        </w:rPr>
      </w:pPr>
      <w:r>
        <w:rPr>
          <w:rFonts w:ascii="Calibri" w:eastAsia="Calibri" w:hAnsi="Calibri" w:cs="Calibri"/>
          <w:b/>
        </w:rPr>
        <w:t>Basic Qualification</w:t>
      </w:r>
    </w:p>
    <w:p w:rsidR="00EA0B77" w:rsidRDefault="008111E0">
      <w:pPr>
        <w:ind w:left="588" w:right="480"/>
        <w:jc w:val="center"/>
        <w:rPr>
          <w:rFonts w:ascii="Calibri" w:eastAsia="Calibri" w:hAnsi="Calibri" w:cs="Calibri"/>
        </w:rPr>
      </w:pPr>
      <w:r>
        <w:rPr>
          <w:rFonts w:ascii="Calibri" w:eastAsia="Calibri" w:hAnsi="Calibri" w:cs="Calibri"/>
        </w:rPr>
        <w:t>Senior secondary</w:t>
      </w:r>
    </w:p>
    <w:p w:rsidR="00EA0B77" w:rsidRDefault="008111E0">
      <w:pPr>
        <w:spacing w:before="1" w:line="240" w:lineRule="exact"/>
        <w:rPr>
          <w:sz w:val="24"/>
          <w:szCs w:val="24"/>
        </w:rPr>
      </w:pPr>
    </w:p>
    <w:p w:rsidR="00EA0B77" w:rsidRDefault="008111E0">
      <w:pPr>
        <w:ind w:left="153" w:right="41" w:hanging="9"/>
        <w:jc w:val="center"/>
        <w:rPr>
          <w:rFonts w:ascii="Calibri" w:eastAsia="Calibri" w:hAnsi="Calibri" w:cs="Calibri"/>
        </w:rPr>
      </w:pPr>
      <w:r>
        <w:rPr>
          <w:rFonts w:ascii="Calibri" w:eastAsia="Calibri" w:hAnsi="Calibri" w:cs="Calibri"/>
          <w:b/>
        </w:rPr>
        <w:t xml:space="preserve">E-mail </w:t>
      </w:r>
      <w:r w:rsidR="00DB110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8.25pt">
            <v:imagedata r:id="rId6" o:title=""/>
          </v:shape>
        </w:pict>
      </w:r>
      <w:r>
        <w:rPr>
          <w:b/>
        </w:rPr>
        <w:t xml:space="preserve"> </w:t>
      </w:r>
      <w:r>
        <w:rPr>
          <w:rFonts w:ascii="Calibri" w:eastAsia="Calibri" w:hAnsi="Calibri" w:cs="Calibri"/>
          <w:b/>
          <w:color w:val="001F5F"/>
        </w:rPr>
        <w:t xml:space="preserve">vikascivilmo9@gmail.com, </w:t>
      </w:r>
      <w:r>
        <w:rPr>
          <w:rFonts w:ascii="Calibri" w:eastAsia="Calibri" w:hAnsi="Calibri" w:cs="Calibri"/>
          <w:b/>
          <w:color w:val="001F5F"/>
        </w:rPr>
        <w:t>Qualityvikas@rediffmail.com</w:t>
      </w:r>
    </w:p>
    <w:p w:rsidR="00EA0B77" w:rsidRDefault="008111E0">
      <w:pPr>
        <w:spacing w:before="1" w:line="220" w:lineRule="exact"/>
        <w:rPr>
          <w:sz w:val="22"/>
          <w:szCs w:val="22"/>
        </w:rPr>
      </w:pPr>
    </w:p>
    <w:p w:rsidR="00EA0B77" w:rsidRDefault="008111E0">
      <w:pPr>
        <w:ind w:left="198" w:right="96"/>
        <w:jc w:val="center"/>
        <w:rPr>
          <w:rFonts w:ascii="Calibri" w:eastAsia="Calibri" w:hAnsi="Calibri" w:cs="Calibri"/>
        </w:rPr>
      </w:pPr>
      <w:r>
        <w:rPr>
          <w:rFonts w:ascii="Calibri" w:eastAsia="Calibri" w:hAnsi="Calibri" w:cs="Calibri"/>
          <w:b/>
        </w:rPr>
        <w:t>Mobile</w:t>
      </w:r>
      <w:r>
        <w:rPr>
          <w:rFonts w:ascii="unifont" w:eastAsia="unifont" w:hAnsi="unifont" w:cs="unifont"/>
        </w:rPr>
        <w:sym w:font="unifont" w:char="F028"/>
      </w:r>
      <w:r>
        <w:rPr>
          <w:rFonts w:ascii="Calibri" w:eastAsia="Calibri" w:hAnsi="Calibri" w:cs="Calibri"/>
          <w:b/>
        </w:rPr>
        <w:t>+918899876677,</w:t>
      </w:r>
    </w:p>
    <w:p w:rsidR="00EA0B77" w:rsidRDefault="008111E0">
      <w:pPr>
        <w:ind w:left="631" w:right="526"/>
        <w:jc w:val="center"/>
        <w:rPr>
          <w:rFonts w:ascii="Calibri" w:eastAsia="Calibri" w:hAnsi="Calibri" w:cs="Calibri"/>
        </w:rPr>
      </w:pPr>
      <w:r>
        <w:rPr>
          <w:rFonts w:ascii="Calibri" w:eastAsia="Calibri" w:hAnsi="Calibri" w:cs="Calibri"/>
          <w:b/>
        </w:rPr>
        <w:t>+919410270488</w:t>
      </w:r>
    </w:p>
    <w:p w:rsidR="00EA0B77" w:rsidRDefault="008111E0">
      <w:pPr>
        <w:spacing w:line="240" w:lineRule="exact"/>
        <w:ind w:left="217" w:right="113"/>
        <w:jc w:val="center"/>
        <w:rPr>
          <w:rFonts w:ascii="Calibri" w:eastAsia="Calibri" w:hAnsi="Calibri" w:cs="Calibri"/>
        </w:rPr>
      </w:pPr>
      <w:r>
        <w:rPr>
          <w:rFonts w:ascii="Calibri" w:eastAsia="Calibri" w:hAnsi="Calibri" w:cs="Calibri"/>
          <w:b/>
        </w:rPr>
        <w:t xml:space="preserve">Home </w:t>
      </w:r>
      <w:r>
        <w:rPr>
          <w:rFonts w:ascii="unifont" w:eastAsia="unifont" w:hAnsi="unifont" w:cs="unifont"/>
        </w:rPr>
        <w:sym w:font="unifont" w:char="F028"/>
      </w:r>
      <w:r>
        <w:rPr>
          <w:rFonts w:ascii="Calibri" w:eastAsia="Calibri" w:hAnsi="Calibri" w:cs="Calibri"/>
          <w:b/>
        </w:rPr>
        <w:t>+91-9756181811</w:t>
      </w:r>
    </w:p>
    <w:p w:rsidR="00EA0B77" w:rsidRDefault="008111E0">
      <w:pPr>
        <w:spacing w:before="1" w:line="240" w:lineRule="exact"/>
        <w:rPr>
          <w:sz w:val="24"/>
          <w:szCs w:val="24"/>
        </w:rPr>
      </w:pPr>
    </w:p>
    <w:p w:rsidR="00EA0B77" w:rsidRDefault="008111E0">
      <w:pPr>
        <w:ind w:left="629" w:right="522"/>
        <w:jc w:val="center"/>
        <w:rPr>
          <w:rFonts w:ascii="Calibri" w:eastAsia="Calibri" w:hAnsi="Calibri" w:cs="Calibri"/>
        </w:rPr>
      </w:pPr>
      <w:r>
        <w:rPr>
          <w:rFonts w:ascii="Calibri" w:eastAsia="Calibri" w:hAnsi="Calibri" w:cs="Calibri"/>
          <w:b/>
        </w:rPr>
        <w:t xml:space="preserve">Present Address </w:t>
      </w:r>
      <w:r>
        <w:rPr>
          <w:rFonts w:ascii="Calibri" w:eastAsia="Calibri" w:hAnsi="Calibri" w:cs="Calibri"/>
        </w:rPr>
        <w:t>Village Chandaiya,</w:t>
      </w:r>
    </w:p>
    <w:p w:rsidR="00EA0B77" w:rsidRDefault="008111E0">
      <w:pPr>
        <w:ind w:left="76" w:right="-38"/>
        <w:jc w:val="center"/>
        <w:rPr>
          <w:rFonts w:ascii="Calibri" w:eastAsia="Calibri" w:hAnsi="Calibri" w:cs="Calibri"/>
        </w:rPr>
      </w:pPr>
      <w:r>
        <w:rPr>
          <w:rFonts w:ascii="Calibri" w:eastAsia="Calibri" w:hAnsi="Calibri" w:cs="Calibri"/>
        </w:rPr>
        <w:t>Post Ruruganj District Auraiya</w:t>
      </w:r>
    </w:p>
    <w:p w:rsidR="00EA0B77" w:rsidRDefault="008111E0">
      <w:pPr>
        <w:spacing w:line="240" w:lineRule="exact"/>
        <w:ind w:left="818" w:right="714"/>
        <w:jc w:val="center"/>
        <w:rPr>
          <w:rFonts w:ascii="Calibri" w:eastAsia="Calibri" w:hAnsi="Calibri" w:cs="Calibri"/>
        </w:rPr>
      </w:pPr>
      <w:r>
        <w:rPr>
          <w:rFonts w:ascii="Calibri" w:eastAsia="Calibri" w:hAnsi="Calibri" w:cs="Calibri"/>
          <w:position w:val="1"/>
        </w:rPr>
        <w:t>PIN 206249</w:t>
      </w:r>
    </w:p>
    <w:p w:rsidR="00EA0B77" w:rsidRDefault="008111E0">
      <w:pPr>
        <w:ind w:left="722" w:right="614"/>
        <w:jc w:val="center"/>
        <w:rPr>
          <w:rFonts w:ascii="Calibri" w:eastAsia="Calibri" w:hAnsi="Calibri" w:cs="Calibri"/>
        </w:rPr>
      </w:pPr>
      <w:r>
        <w:rPr>
          <w:rFonts w:ascii="Calibri" w:eastAsia="Calibri" w:hAnsi="Calibri" w:cs="Calibri"/>
        </w:rPr>
        <w:t>Uttar Pradesh</w:t>
      </w:r>
    </w:p>
    <w:p w:rsidR="00EA0B77" w:rsidRDefault="008111E0">
      <w:pPr>
        <w:spacing w:before="7" w:line="240" w:lineRule="exact"/>
        <w:rPr>
          <w:sz w:val="24"/>
          <w:szCs w:val="24"/>
        </w:rPr>
      </w:pPr>
    </w:p>
    <w:p w:rsidR="00EA0B77" w:rsidRDefault="008111E0">
      <w:pPr>
        <w:spacing w:line="237" w:lineRule="auto"/>
        <w:ind w:left="711" w:right="638"/>
        <w:jc w:val="center"/>
      </w:pPr>
      <w:r>
        <w:rPr>
          <w:rFonts w:ascii="Calibri" w:eastAsia="Calibri" w:hAnsi="Calibri" w:cs="Calibri"/>
          <w:b/>
        </w:rPr>
        <w:t xml:space="preserve">Personal Data </w:t>
      </w:r>
      <w:r>
        <w:rPr>
          <w:b/>
        </w:rPr>
        <w:t xml:space="preserve">Passport No. </w:t>
      </w:r>
      <w:r>
        <w:t>M 6598026</w:t>
      </w:r>
    </w:p>
    <w:p w:rsidR="00EA0B77" w:rsidRDefault="008111E0">
      <w:pPr>
        <w:spacing w:before="7"/>
        <w:ind w:left="756" w:right="646"/>
        <w:jc w:val="center"/>
        <w:rPr>
          <w:rFonts w:ascii="Calibri" w:eastAsia="Calibri" w:hAnsi="Calibri" w:cs="Calibri"/>
        </w:rPr>
      </w:pPr>
      <w:r>
        <w:rPr>
          <w:rFonts w:ascii="Calibri" w:eastAsia="Calibri" w:hAnsi="Calibri" w:cs="Calibri"/>
          <w:b/>
        </w:rPr>
        <w:t>Date of Birth</w:t>
      </w:r>
    </w:p>
    <w:p w:rsidR="00EA0B77" w:rsidRDefault="008111E0">
      <w:pPr>
        <w:ind w:left="785" w:right="676"/>
        <w:jc w:val="center"/>
        <w:rPr>
          <w:rFonts w:ascii="Calibri" w:eastAsia="Calibri" w:hAnsi="Calibri" w:cs="Calibri"/>
        </w:rPr>
      </w:pPr>
      <w:r>
        <w:rPr>
          <w:rFonts w:ascii="Calibri" w:eastAsia="Calibri" w:hAnsi="Calibri" w:cs="Calibri"/>
        </w:rPr>
        <w:t>09 July 1990</w:t>
      </w:r>
    </w:p>
    <w:p w:rsidR="00EA0B77" w:rsidRDefault="008111E0">
      <w:pPr>
        <w:spacing w:line="240" w:lineRule="exact"/>
        <w:ind w:left="1145" w:right="1034"/>
        <w:jc w:val="center"/>
        <w:rPr>
          <w:rFonts w:ascii="Calibri" w:eastAsia="Calibri" w:hAnsi="Calibri" w:cs="Calibri"/>
        </w:rPr>
      </w:pPr>
      <w:r>
        <w:rPr>
          <w:rFonts w:ascii="Calibri" w:eastAsia="Calibri" w:hAnsi="Calibri" w:cs="Calibri"/>
          <w:b/>
          <w:position w:val="1"/>
        </w:rPr>
        <w:t>Sex</w:t>
      </w:r>
    </w:p>
    <w:p w:rsidR="00EA0B77" w:rsidRDefault="008111E0">
      <w:pPr>
        <w:ind w:left="840" w:right="733" w:firstLine="7"/>
        <w:jc w:val="center"/>
        <w:rPr>
          <w:rFonts w:ascii="Calibri" w:eastAsia="Calibri" w:hAnsi="Calibri" w:cs="Calibri"/>
        </w:rPr>
      </w:pPr>
      <w:r>
        <w:rPr>
          <w:rFonts w:ascii="Calibri" w:eastAsia="Calibri" w:hAnsi="Calibri" w:cs="Calibri"/>
        </w:rPr>
        <w:t xml:space="preserve">Male </w:t>
      </w:r>
      <w:r>
        <w:rPr>
          <w:rFonts w:ascii="Calibri" w:eastAsia="Calibri" w:hAnsi="Calibri" w:cs="Calibri"/>
          <w:b/>
        </w:rPr>
        <w:t xml:space="preserve">Nationality </w:t>
      </w:r>
      <w:r>
        <w:rPr>
          <w:rFonts w:ascii="Calibri" w:eastAsia="Calibri" w:hAnsi="Calibri" w:cs="Calibri"/>
        </w:rPr>
        <w:t>Indian</w:t>
      </w:r>
    </w:p>
    <w:p w:rsidR="00EA0B77" w:rsidRDefault="008111E0">
      <w:pPr>
        <w:ind w:left="461" w:right="350" w:hanging="3"/>
        <w:jc w:val="center"/>
        <w:rPr>
          <w:rFonts w:ascii="Calibri" w:eastAsia="Calibri" w:hAnsi="Calibri" w:cs="Calibri"/>
        </w:rPr>
      </w:pPr>
      <w:r>
        <w:rPr>
          <w:rFonts w:ascii="Calibri" w:eastAsia="Calibri" w:hAnsi="Calibri" w:cs="Calibri"/>
          <w:b/>
        </w:rPr>
        <w:t xml:space="preserve">Marital Status </w:t>
      </w:r>
      <w:r>
        <w:rPr>
          <w:rFonts w:ascii="Calibri" w:eastAsia="Calibri" w:hAnsi="Calibri" w:cs="Calibri"/>
        </w:rPr>
        <w:t xml:space="preserve">Unmarried </w:t>
      </w:r>
      <w:r>
        <w:rPr>
          <w:rFonts w:ascii="Calibri" w:eastAsia="Calibri" w:hAnsi="Calibri" w:cs="Calibri"/>
          <w:b/>
        </w:rPr>
        <w:t xml:space="preserve">Languages Known </w:t>
      </w:r>
      <w:r>
        <w:rPr>
          <w:rFonts w:ascii="Calibri" w:eastAsia="Calibri" w:hAnsi="Calibri" w:cs="Calibri"/>
        </w:rPr>
        <w:t xml:space="preserve">Hindi, English </w:t>
      </w:r>
      <w:r>
        <w:rPr>
          <w:rFonts w:ascii="Calibri" w:eastAsia="Calibri" w:hAnsi="Calibri" w:cs="Calibri"/>
          <w:b/>
        </w:rPr>
        <w:t>Permanent Address:</w:t>
      </w:r>
    </w:p>
    <w:p w:rsidR="00EA0B77" w:rsidRDefault="008111E0">
      <w:pPr>
        <w:ind w:left="186" w:right="78"/>
        <w:jc w:val="center"/>
        <w:rPr>
          <w:rFonts w:ascii="Calibri" w:eastAsia="Calibri" w:hAnsi="Calibri" w:cs="Calibri"/>
        </w:rPr>
      </w:pPr>
      <w:r>
        <w:rPr>
          <w:rFonts w:ascii="Calibri" w:eastAsia="Calibri" w:hAnsi="Calibri" w:cs="Calibri"/>
        </w:rPr>
        <w:t>S/O: Pramod Kumar Rajput</w:t>
      </w:r>
    </w:p>
    <w:p w:rsidR="00EA0B77" w:rsidRDefault="008111E0">
      <w:pPr>
        <w:ind w:left="739" w:right="630"/>
        <w:jc w:val="center"/>
        <w:rPr>
          <w:rFonts w:ascii="Calibri" w:eastAsia="Calibri" w:hAnsi="Calibri" w:cs="Calibri"/>
        </w:rPr>
      </w:pPr>
      <w:r>
        <w:rPr>
          <w:rFonts w:ascii="Calibri" w:eastAsia="Calibri" w:hAnsi="Calibri" w:cs="Calibri"/>
        </w:rPr>
        <w:t>At: Chandaiya Post Ruruganj PIN 206249</w:t>
      </w:r>
    </w:p>
    <w:p w:rsidR="00EA0B77" w:rsidRDefault="008111E0">
      <w:pPr>
        <w:spacing w:line="240" w:lineRule="exact"/>
        <w:ind w:left="79" w:right="-35"/>
        <w:jc w:val="center"/>
        <w:rPr>
          <w:rFonts w:ascii="Calibri" w:eastAsia="Calibri" w:hAnsi="Calibri" w:cs="Calibri"/>
        </w:rPr>
      </w:pPr>
      <w:r>
        <w:rPr>
          <w:rFonts w:ascii="Calibri" w:eastAsia="Calibri" w:hAnsi="Calibri" w:cs="Calibri"/>
        </w:rPr>
        <w:t>District Auraiya Uttar Pradesh</w:t>
      </w:r>
    </w:p>
    <w:p w:rsidR="00EA0B77" w:rsidRDefault="008111E0">
      <w:pPr>
        <w:spacing w:before="2" w:line="160" w:lineRule="exact"/>
        <w:rPr>
          <w:sz w:val="17"/>
          <w:szCs w:val="17"/>
        </w:rPr>
      </w:pPr>
      <w:r>
        <w:br w:type="column"/>
      </w:r>
    </w:p>
    <w:p w:rsidR="00EA0B77" w:rsidRDefault="008111E0">
      <w:pPr>
        <w:ind w:right="268"/>
        <w:rPr>
          <w:rFonts w:ascii="Calibri" w:eastAsia="Calibri" w:hAnsi="Calibri" w:cs="Calibri"/>
        </w:rPr>
      </w:pPr>
      <w:r>
        <w:rPr>
          <w:rFonts w:ascii="Calibri" w:eastAsia="Calibri" w:hAnsi="Calibri" w:cs="Calibri"/>
        </w:rPr>
        <w:t xml:space="preserve">To achieve a challenging and creative position by using my </w:t>
      </w:r>
      <w:r>
        <w:rPr>
          <w:rFonts w:ascii="Calibri" w:eastAsia="Calibri" w:hAnsi="Calibri" w:cs="Calibri"/>
        </w:rPr>
        <w:t>interpersonal skills, analytical thinking, determination &amp; to contribute in the growth of the organization.</w:t>
      </w:r>
    </w:p>
    <w:p w:rsidR="00EA0B77" w:rsidRDefault="008111E0">
      <w:pPr>
        <w:spacing w:before="5" w:line="240" w:lineRule="exact"/>
        <w:rPr>
          <w:sz w:val="24"/>
          <w:szCs w:val="24"/>
        </w:rPr>
      </w:pPr>
    </w:p>
    <w:p w:rsidR="00EA0B77" w:rsidRDefault="008111E0">
      <w:pPr>
        <w:rPr>
          <w:rFonts w:ascii="Calibri" w:eastAsia="Calibri" w:hAnsi="Calibri" w:cs="Calibri"/>
        </w:rPr>
      </w:pPr>
      <w:r>
        <w:rPr>
          <w:rFonts w:ascii="Calibri" w:eastAsia="Calibri" w:hAnsi="Calibri" w:cs="Calibri"/>
          <w:b/>
          <w:u w:val="single" w:color="000000"/>
        </w:rPr>
        <w:t xml:space="preserve"> Skills:</w:t>
      </w:r>
    </w:p>
    <w:p w:rsidR="00EA0B77" w:rsidRDefault="008111E0">
      <w:pPr>
        <w:spacing w:before="10" w:line="140" w:lineRule="exact"/>
        <w:rPr>
          <w:sz w:val="14"/>
          <w:szCs w:val="14"/>
        </w:rPr>
      </w:pPr>
    </w:p>
    <w:p w:rsidR="00EA0B77" w:rsidRDefault="008111E0">
      <w:pPr>
        <w:tabs>
          <w:tab w:val="left" w:pos="720"/>
        </w:tabs>
        <w:ind w:left="721" w:right="178" w:hanging="361"/>
        <w:rPr>
          <w:rFonts w:ascii="Calibri" w:eastAsia="Calibri" w:hAnsi="Calibri" w:cs="Calibri"/>
        </w:rPr>
      </w:pPr>
      <w:r>
        <w:rPr>
          <w:rFonts w:ascii="unifont" w:eastAsia="unifont" w:hAnsi="unifont" w:cs="unifont"/>
        </w:rPr>
        <w:sym w:font="unifont" w:char="F0D8"/>
      </w:r>
      <w:r>
        <w:rPr>
          <w:rFonts w:ascii="unifont" w:eastAsia="unifont" w:hAnsi="unifont" w:cs="unifont"/>
        </w:rPr>
        <w:tab/>
      </w:r>
      <w:r>
        <w:rPr>
          <w:rFonts w:ascii="Calibri" w:eastAsia="Calibri" w:hAnsi="Calibri" w:cs="Calibri"/>
        </w:rPr>
        <w:t>Monitor the quality control indicators and alert sub-contractors site engineers in cases of deviations and proposed corrective measures</w:t>
      </w:r>
      <w:r>
        <w:rPr>
          <w:rFonts w:ascii="Calibri" w:eastAsia="Calibri" w:hAnsi="Calibri" w:cs="Calibri"/>
        </w:rPr>
        <w:t xml:space="preserve"> to be applies.</w:t>
      </w:r>
    </w:p>
    <w:p w:rsidR="00EA0B77" w:rsidRDefault="008111E0">
      <w:pPr>
        <w:spacing w:line="240" w:lineRule="exact"/>
        <w:ind w:left="360"/>
        <w:rPr>
          <w:rFonts w:ascii="Calibri" w:eastAsia="Calibri" w:hAnsi="Calibri" w:cs="Calibri"/>
        </w:rPr>
      </w:pPr>
      <w:r>
        <w:rPr>
          <w:rFonts w:ascii="unifont" w:eastAsia="unifont" w:hAnsi="unifont" w:cs="unifont"/>
        </w:rPr>
        <w:sym w:font="unifont" w:char="F0D8"/>
      </w:r>
      <w:r>
        <w:rPr>
          <w:rFonts w:ascii="unifont" w:eastAsia="unifont" w:hAnsi="unifont" w:cs="unifont"/>
        </w:rPr>
        <w:sym w:font="unifont" w:char="0020"/>
      </w:r>
      <w:r>
        <w:rPr>
          <w:rFonts w:ascii="unifont" w:eastAsia="unifont" w:hAnsi="unifont" w:cs="unifont"/>
        </w:rPr>
        <w:sym w:font="unifont" w:char="0052"/>
      </w:r>
      <w:r>
        <w:rPr>
          <w:rFonts w:ascii="unifont" w:eastAsia="unifont" w:hAnsi="unifont" w:cs="unifont"/>
        </w:rPr>
        <w:sym w:font="unifont" w:char="0065"/>
      </w:r>
      <w:r>
        <w:rPr>
          <w:rFonts w:ascii="unifont" w:eastAsia="unifont" w:hAnsi="unifont" w:cs="unifont"/>
        </w:rPr>
        <w:sym w:font="unifont" w:char="0076"/>
      </w:r>
      <w:r>
        <w:rPr>
          <w:rFonts w:ascii="unifont" w:eastAsia="unifont" w:hAnsi="unifont" w:cs="unifont"/>
        </w:rPr>
        <w:sym w:font="unifont" w:char="0069"/>
      </w:r>
      <w:r>
        <w:rPr>
          <w:rFonts w:ascii="unifont" w:eastAsia="unifont" w:hAnsi="unifont" w:cs="unifont"/>
        </w:rPr>
        <w:sym w:font="unifont" w:char="0065"/>
      </w:r>
      <w:r>
        <w:rPr>
          <w:rFonts w:ascii="unifont" w:eastAsia="unifont" w:hAnsi="unifont" w:cs="unifont"/>
        </w:rPr>
        <w:sym w:font="unifont" w:char="0077"/>
      </w:r>
      <w:r>
        <w:rPr>
          <w:rFonts w:ascii="Calibri" w:eastAsia="Calibri" w:hAnsi="Calibri" w:cs="Calibri"/>
        </w:rPr>
        <w:t xml:space="preserve"> drawing and specification, laboratory test results, inspection and test</w:t>
      </w:r>
    </w:p>
    <w:p w:rsidR="00EA0B77" w:rsidRDefault="008111E0">
      <w:pPr>
        <w:ind w:left="721"/>
        <w:rPr>
          <w:rFonts w:ascii="Calibri" w:eastAsia="Calibri" w:hAnsi="Calibri" w:cs="Calibri"/>
        </w:rPr>
      </w:pPr>
      <w:r>
        <w:rPr>
          <w:rFonts w:ascii="Calibri" w:eastAsia="Calibri" w:hAnsi="Calibri" w:cs="Calibri"/>
        </w:rPr>
        <w:t>Plan</w:t>
      </w:r>
      <w:r>
        <w:rPr>
          <w:rFonts w:ascii="Calibri" w:eastAsia="Calibri" w:hAnsi="Calibri" w:cs="Calibri"/>
        </w:rPr>
        <w:t xml:space="preserve"> and method for statements implementation.</w:t>
      </w:r>
    </w:p>
    <w:p w:rsidR="00EA0B77" w:rsidRDefault="008111E0">
      <w:pPr>
        <w:spacing w:line="240" w:lineRule="exact"/>
        <w:ind w:left="360"/>
        <w:rPr>
          <w:rFonts w:ascii="Calibri" w:eastAsia="Calibri" w:hAnsi="Calibri" w:cs="Calibri"/>
        </w:rPr>
      </w:pPr>
      <w:r>
        <w:rPr>
          <w:rFonts w:ascii="unifont" w:eastAsia="unifont" w:hAnsi="unifont" w:cs="unifont"/>
        </w:rPr>
        <w:sym w:font="unifont" w:char="F0D8"/>
      </w:r>
      <w:r>
        <w:rPr>
          <w:rFonts w:ascii="unifont" w:eastAsia="unifont" w:hAnsi="unifont" w:cs="unifont"/>
        </w:rPr>
        <w:sym w:font="unifont" w:char="0020"/>
      </w:r>
      <w:r>
        <w:rPr>
          <w:rFonts w:ascii="unifont" w:eastAsia="unifont" w:hAnsi="unifont" w:cs="unifont"/>
        </w:rPr>
        <w:sym w:font="unifont" w:char="0057"/>
      </w:r>
      <w:r>
        <w:rPr>
          <w:rFonts w:ascii="unifont" w:eastAsia="unifont" w:hAnsi="unifont" w:cs="unifont"/>
        </w:rPr>
        <w:sym w:font="unifont" w:char="0069"/>
      </w:r>
      <w:r>
        <w:rPr>
          <w:rFonts w:ascii="unifont" w:eastAsia="unifont" w:hAnsi="unifont" w:cs="unifont"/>
        </w:rPr>
        <w:sym w:font="unifont" w:char="0074"/>
      </w:r>
      <w:r>
        <w:rPr>
          <w:rFonts w:ascii="unifont" w:eastAsia="unifont" w:hAnsi="unifont" w:cs="unifont"/>
        </w:rPr>
        <w:sym w:font="unifont" w:char="006E"/>
      </w:r>
      <w:r>
        <w:rPr>
          <w:rFonts w:ascii="unifont" w:eastAsia="unifont" w:hAnsi="unifont" w:cs="unifont"/>
        </w:rPr>
        <w:sym w:font="unifont" w:char="0065"/>
      </w:r>
      <w:r>
        <w:rPr>
          <w:rFonts w:ascii="unifont" w:eastAsia="unifont" w:hAnsi="unifont" w:cs="unifont"/>
        </w:rPr>
        <w:sym w:font="unifont" w:char="0073"/>
      </w:r>
      <w:r>
        <w:rPr>
          <w:rFonts w:ascii="unifont" w:eastAsia="unifont" w:hAnsi="unifont" w:cs="unifont"/>
        </w:rPr>
        <w:sym w:font="unifont" w:char="0073"/>
      </w:r>
      <w:r>
        <w:rPr>
          <w:rFonts w:ascii="Calibri" w:eastAsia="Calibri" w:hAnsi="Calibri" w:cs="Calibri"/>
        </w:rPr>
        <w:t xml:space="preserve"> along with Clint representative and consultants the testing of material</w:t>
      </w:r>
    </w:p>
    <w:p w:rsidR="00EA0B77" w:rsidRDefault="008111E0">
      <w:pPr>
        <w:spacing w:before="4" w:line="235" w:lineRule="auto"/>
        <w:ind w:left="721" w:right="81"/>
        <w:rPr>
          <w:rFonts w:ascii="Calibri" w:eastAsia="Calibri" w:hAnsi="Calibri" w:cs="Calibri"/>
        </w:rPr>
      </w:pPr>
      <w:r>
        <w:rPr>
          <w:rFonts w:ascii="Calibri" w:eastAsia="Calibri" w:hAnsi="Calibri" w:cs="Calibri"/>
        </w:rPr>
        <w:t>And</w:t>
      </w:r>
      <w:r>
        <w:rPr>
          <w:rFonts w:ascii="Calibri" w:eastAsia="Calibri" w:hAnsi="Calibri" w:cs="Calibri"/>
        </w:rPr>
        <w:t xml:space="preserve"> structures (i.e. </w:t>
      </w:r>
      <w:r>
        <w:rPr>
          <w:rFonts w:ascii="Calibri" w:eastAsia="Calibri" w:hAnsi="Calibri" w:cs="Calibri"/>
        </w:rPr>
        <w:t>concrete</w:t>
      </w:r>
      <w:r>
        <w:rPr>
          <w:rFonts w:ascii="Calibri" w:eastAsia="Calibri" w:hAnsi="Calibri" w:cs="Calibri"/>
        </w:rPr>
        <w:t xml:space="preserve"> </w:t>
      </w:r>
      <w:r>
        <w:rPr>
          <w:rFonts w:ascii="Calibri" w:eastAsia="Calibri" w:hAnsi="Calibri" w:cs="Calibri"/>
        </w:rPr>
        <w:t>sampling</w:t>
      </w:r>
      <w:r>
        <w:rPr>
          <w:rFonts w:ascii="Calibri" w:eastAsia="Calibri" w:hAnsi="Calibri" w:cs="Calibri"/>
        </w:rPr>
        <w:t xml:space="preserve">, </w:t>
      </w:r>
      <w:r>
        <w:rPr>
          <w:rFonts w:ascii="Calibri" w:eastAsia="Calibri" w:hAnsi="Calibri" w:cs="Calibri"/>
        </w:rPr>
        <w:t>trial</w:t>
      </w:r>
      <w:r>
        <w:rPr>
          <w:rFonts w:ascii="Calibri" w:eastAsia="Calibri" w:hAnsi="Calibri" w:cs="Calibri"/>
        </w:rPr>
        <w:t xml:space="preserve"> mix, material testing of building etc.) If it confirms to the design specification/international standers.</w:t>
      </w:r>
    </w:p>
    <w:p w:rsidR="00EA0B77" w:rsidRDefault="008111E0">
      <w:pPr>
        <w:spacing w:line="220" w:lineRule="exact"/>
        <w:ind w:left="360"/>
      </w:pPr>
      <w:r>
        <w:rPr>
          <w:rFonts w:ascii="unifont" w:eastAsia="unifont" w:hAnsi="unifont" w:cs="unifont"/>
        </w:rPr>
        <w:sym w:font="unifont" w:char="F0D8"/>
      </w:r>
      <w:r>
        <w:rPr>
          <w:rFonts w:ascii="unifont" w:eastAsia="unifont" w:hAnsi="unifont" w:cs="unifont"/>
        </w:rPr>
        <w:sym w:font="unifont" w:char="0020"/>
      </w:r>
      <w:r>
        <w:rPr>
          <w:rFonts w:ascii="unifont" w:eastAsia="unifont" w:hAnsi="unifont" w:cs="unifont"/>
        </w:rPr>
        <w:sym w:font="unifont" w:char="0050"/>
      </w:r>
      <w:r>
        <w:rPr>
          <w:rFonts w:ascii="unifont" w:eastAsia="unifont" w:hAnsi="unifont" w:cs="unifont"/>
        </w:rPr>
        <w:sym w:font="unifont" w:char="0072"/>
      </w:r>
      <w:r>
        <w:rPr>
          <w:rFonts w:ascii="unifont" w:eastAsia="unifont" w:hAnsi="unifont" w:cs="unifont"/>
        </w:rPr>
        <w:sym w:font="unifont" w:char="0065"/>
      </w:r>
      <w:r>
        <w:rPr>
          <w:rFonts w:ascii="unifont" w:eastAsia="unifont" w:hAnsi="unifont" w:cs="unifont"/>
        </w:rPr>
        <w:sym w:font="unifont" w:char="0070"/>
      </w:r>
      <w:r>
        <w:rPr>
          <w:rFonts w:ascii="unifont" w:eastAsia="unifont" w:hAnsi="unifont" w:cs="unifont"/>
        </w:rPr>
        <w:sym w:font="unifont" w:char="0061"/>
      </w:r>
      <w:r>
        <w:rPr>
          <w:rFonts w:ascii="unifont" w:eastAsia="unifont" w:hAnsi="unifont" w:cs="unifont"/>
        </w:rPr>
        <w:sym w:font="unifont" w:char="0072"/>
      </w:r>
      <w:r>
        <w:rPr>
          <w:rFonts w:ascii="unifont" w:eastAsia="unifont" w:hAnsi="unifont" w:cs="unifont"/>
        </w:rPr>
        <w:sym w:font="unifont" w:char="0065"/>
      </w:r>
      <w:r>
        <w:t xml:space="preserve"> inspection report and other quality related reports/documents of every</w:t>
      </w:r>
    </w:p>
    <w:p w:rsidR="00EA0B77" w:rsidRDefault="008111E0">
      <w:pPr>
        <w:ind w:left="721"/>
      </w:pPr>
      <w:r>
        <w:t>Activity</w:t>
      </w:r>
      <w:r>
        <w:t xml:space="preserve"> and monitor accomplishments.</w:t>
      </w:r>
    </w:p>
    <w:p w:rsidR="00EA0B77" w:rsidRDefault="008111E0">
      <w:pPr>
        <w:tabs>
          <w:tab w:val="left" w:pos="720"/>
        </w:tabs>
        <w:spacing w:before="1" w:line="240" w:lineRule="exact"/>
        <w:ind w:left="721" w:right="306" w:hanging="361"/>
        <w:rPr>
          <w:rFonts w:ascii="Calibri" w:eastAsia="Calibri" w:hAnsi="Calibri" w:cs="Calibri"/>
        </w:rPr>
      </w:pPr>
      <w:r>
        <w:rPr>
          <w:rFonts w:ascii="unifont" w:eastAsia="unifont" w:hAnsi="unifont" w:cs="unifont"/>
        </w:rPr>
        <w:sym w:font="unifont" w:char="F0D8"/>
      </w:r>
      <w:r>
        <w:rPr>
          <w:rFonts w:ascii="unifont" w:eastAsia="unifont" w:hAnsi="unifont" w:cs="unifont"/>
        </w:rPr>
        <w:tab/>
      </w:r>
      <w:r>
        <w:rPr>
          <w:rFonts w:ascii="Calibri" w:eastAsia="Calibri" w:hAnsi="Calibri" w:cs="Calibri"/>
        </w:rPr>
        <w:t>Material acc</w:t>
      </w:r>
      <w:r>
        <w:rPr>
          <w:rFonts w:ascii="Calibri" w:eastAsia="Calibri" w:hAnsi="Calibri" w:cs="Calibri"/>
        </w:rPr>
        <w:t>ounting and reconciliation, Processing of final bills, BOQ (Bills of Quantity) Estimation and costing for infrastructure projects and sub-contractor billing.</w:t>
      </w:r>
    </w:p>
    <w:p w:rsidR="00EA0B77" w:rsidRDefault="008111E0">
      <w:pPr>
        <w:tabs>
          <w:tab w:val="left" w:pos="720"/>
        </w:tabs>
        <w:spacing w:before="1" w:line="240" w:lineRule="exact"/>
        <w:ind w:left="721" w:right="281" w:hanging="361"/>
        <w:rPr>
          <w:rFonts w:ascii="Calibri" w:eastAsia="Calibri" w:hAnsi="Calibri" w:cs="Calibri"/>
        </w:rPr>
      </w:pPr>
      <w:r>
        <w:rPr>
          <w:rFonts w:ascii="unifont" w:eastAsia="unifont" w:hAnsi="unifont" w:cs="unifont"/>
        </w:rPr>
        <w:sym w:font="unifont" w:char="F0D8"/>
      </w:r>
      <w:r>
        <w:rPr>
          <w:rFonts w:ascii="unifont" w:eastAsia="unifont" w:hAnsi="unifont" w:cs="unifont"/>
        </w:rPr>
        <w:tab/>
      </w:r>
      <w:r>
        <w:rPr>
          <w:rFonts w:ascii="Calibri" w:eastAsia="Calibri" w:hAnsi="Calibri" w:cs="Calibri"/>
        </w:rPr>
        <w:t xml:space="preserve">Implement all aspect of quality assurance/control system on all materials; keep on file test </w:t>
      </w:r>
      <w:r>
        <w:rPr>
          <w:rFonts w:ascii="Calibri" w:eastAsia="Calibri" w:hAnsi="Calibri" w:cs="Calibri"/>
        </w:rPr>
        <w:t>results and calibration report of test equipments.</w:t>
      </w:r>
    </w:p>
    <w:p w:rsidR="00EA0B77" w:rsidRDefault="008111E0">
      <w:pPr>
        <w:spacing w:line="240" w:lineRule="exact"/>
        <w:ind w:left="360"/>
        <w:rPr>
          <w:rFonts w:ascii="Calibri" w:eastAsia="Calibri" w:hAnsi="Calibri" w:cs="Calibri"/>
        </w:rPr>
      </w:pPr>
      <w:r>
        <w:rPr>
          <w:rFonts w:ascii="unifont" w:eastAsia="unifont" w:hAnsi="unifont" w:cs="unifont"/>
        </w:rPr>
        <w:sym w:font="unifont" w:char="F0D8"/>
      </w:r>
      <w:r>
        <w:rPr>
          <w:rFonts w:ascii="unifont" w:eastAsia="unifont" w:hAnsi="unifont" w:cs="unifont"/>
        </w:rPr>
        <w:sym w:font="unifont" w:char="0020"/>
      </w:r>
      <w:r>
        <w:rPr>
          <w:rFonts w:ascii="unifont" w:eastAsia="unifont" w:hAnsi="unifont" w:cs="unifont"/>
        </w:rPr>
        <w:sym w:font="unifont" w:char="0045"/>
      </w:r>
      <w:r>
        <w:rPr>
          <w:rFonts w:ascii="unifont" w:eastAsia="unifont" w:hAnsi="unifont" w:cs="unifont"/>
        </w:rPr>
        <w:sym w:font="unifont" w:char="006E"/>
      </w:r>
      <w:r>
        <w:rPr>
          <w:rFonts w:ascii="unifont" w:eastAsia="unifont" w:hAnsi="unifont" w:cs="unifont"/>
        </w:rPr>
        <w:sym w:font="unifont" w:char="0073"/>
      </w:r>
      <w:r>
        <w:rPr>
          <w:rFonts w:ascii="unifont" w:eastAsia="unifont" w:hAnsi="unifont" w:cs="unifont"/>
        </w:rPr>
        <w:sym w:font="unifont" w:char="0075"/>
      </w:r>
      <w:r>
        <w:rPr>
          <w:rFonts w:ascii="unifont" w:eastAsia="unifont" w:hAnsi="unifont" w:cs="unifont"/>
        </w:rPr>
        <w:sym w:font="unifont" w:char="0072"/>
      </w:r>
      <w:r>
        <w:rPr>
          <w:rFonts w:ascii="unifont" w:eastAsia="unifont" w:hAnsi="unifont" w:cs="unifont"/>
        </w:rPr>
        <w:sym w:font="unifont" w:char="0065"/>
      </w:r>
      <w:r>
        <w:rPr>
          <w:rFonts w:ascii="Calibri" w:eastAsia="Calibri" w:hAnsi="Calibri" w:cs="Calibri"/>
        </w:rPr>
        <w:t xml:space="preserve"> that the process of the work accordance with the method statements and</w:t>
      </w:r>
    </w:p>
    <w:p w:rsidR="00EA0B77" w:rsidRDefault="008111E0">
      <w:pPr>
        <w:ind w:left="721"/>
        <w:rPr>
          <w:rFonts w:ascii="Calibri" w:eastAsia="Calibri" w:hAnsi="Calibri" w:cs="Calibri"/>
        </w:rPr>
      </w:pPr>
      <w:r>
        <w:rPr>
          <w:rFonts w:ascii="Calibri" w:eastAsia="Calibri" w:hAnsi="Calibri" w:cs="Calibri"/>
        </w:rPr>
        <w:t>Approved</w:t>
      </w:r>
      <w:r>
        <w:rPr>
          <w:rFonts w:ascii="Calibri" w:eastAsia="Calibri" w:hAnsi="Calibri" w:cs="Calibri"/>
        </w:rPr>
        <w:t xml:space="preserve"> drawings are fallowed.</w:t>
      </w:r>
    </w:p>
    <w:p w:rsidR="00EA0B77" w:rsidRDefault="008111E0">
      <w:pPr>
        <w:spacing w:line="240" w:lineRule="exact"/>
        <w:ind w:left="360"/>
        <w:rPr>
          <w:rFonts w:ascii="Calibri" w:eastAsia="Calibri" w:hAnsi="Calibri" w:cs="Calibri"/>
        </w:rPr>
      </w:pPr>
      <w:r>
        <w:rPr>
          <w:rFonts w:ascii="unifont" w:eastAsia="unifont" w:hAnsi="unifont" w:cs="unifont"/>
        </w:rPr>
        <w:sym w:font="unifont" w:char="F0D8"/>
      </w:r>
      <w:r>
        <w:rPr>
          <w:rFonts w:ascii="unifont" w:eastAsia="unifont" w:hAnsi="unifont" w:cs="unifont"/>
        </w:rPr>
        <w:sym w:font="unifont" w:char="0020"/>
      </w:r>
      <w:r>
        <w:rPr>
          <w:rFonts w:ascii="unifont" w:eastAsia="unifont" w:hAnsi="unifont" w:cs="unifont"/>
        </w:rPr>
        <w:sym w:font="unifont" w:char="0041"/>
      </w:r>
      <w:r>
        <w:rPr>
          <w:rFonts w:ascii="unifont" w:eastAsia="unifont" w:hAnsi="unifont" w:cs="unifont"/>
        </w:rPr>
        <w:sym w:font="unifont" w:char="0074"/>
      </w:r>
      <w:r>
        <w:rPr>
          <w:rFonts w:ascii="unifont" w:eastAsia="unifont" w:hAnsi="unifont" w:cs="unifont"/>
        </w:rPr>
        <w:sym w:font="unifont" w:char="0074"/>
      </w:r>
      <w:r>
        <w:rPr>
          <w:rFonts w:ascii="unifont" w:eastAsia="unifont" w:hAnsi="unifont" w:cs="unifont"/>
        </w:rPr>
        <w:sym w:font="unifont" w:char="0065"/>
      </w:r>
      <w:r>
        <w:rPr>
          <w:rFonts w:ascii="unifont" w:eastAsia="unifont" w:hAnsi="unifont" w:cs="unifont"/>
        </w:rPr>
        <w:sym w:font="unifont" w:char="006E"/>
      </w:r>
      <w:r>
        <w:rPr>
          <w:rFonts w:ascii="unifont" w:eastAsia="unifont" w:hAnsi="unifont" w:cs="unifont"/>
        </w:rPr>
        <w:sym w:font="unifont" w:char="0064"/>
      </w:r>
      <w:r>
        <w:rPr>
          <w:rFonts w:ascii="Calibri" w:eastAsia="Calibri" w:hAnsi="Calibri" w:cs="Calibri"/>
        </w:rPr>
        <w:t xml:space="preserve"> and prepares record for quality audits and inspection by client, and</w:t>
      </w:r>
    </w:p>
    <w:p w:rsidR="00EA0B77" w:rsidRDefault="008111E0">
      <w:pPr>
        <w:ind w:left="721"/>
        <w:rPr>
          <w:rFonts w:ascii="Calibri" w:eastAsia="Calibri" w:hAnsi="Calibri" w:cs="Calibri"/>
        </w:rPr>
      </w:pPr>
      <w:r>
        <w:rPr>
          <w:rFonts w:ascii="Calibri" w:eastAsia="Calibri" w:hAnsi="Calibri" w:cs="Calibri"/>
        </w:rPr>
        <w:t>Consultants</w:t>
      </w:r>
      <w:r>
        <w:rPr>
          <w:rFonts w:ascii="Calibri" w:eastAsia="Calibri" w:hAnsi="Calibri" w:cs="Calibri"/>
        </w:rPr>
        <w:t>.</w:t>
      </w:r>
    </w:p>
    <w:p w:rsidR="00EA0B77" w:rsidRDefault="008111E0">
      <w:pPr>
        <w:spacing w:line="240" w:lineRule="exact"/>
        <w:ind w:left="360"/>
        <w:rPr>
          <w:rFonts w:ascii="Calibri" w:eastAsia="Calibri" w:hAnsi="Calibri" w:cs="Calibri"/>
        </w:rPr>
      </w:pPr>
      <w:r>
        <w:rPr>
          <w:rFonts w:ascii="unifont" w:eastAsia="unifont" w:hAnsi="unifont" w:cs="unifont"/>
        </w:rPr>
        <w:sym w:font="unifont" w:char="F0D8"/>
      </w:r>
      <w:r>
        <w:rPr>
          <w:rFonts w:ascii="unifont" w:eastAsia="unifont" w:hAnsi="unifont" w:cs="unifont"/>
        </w:rPr>
        <w:sym w:font="unifont" w:char="0020"/>
      </w:r>
      <w:r>
        <w:rPr>
          <w:rFonts w:ascii="unifont" w:eastAsia="unifont" w:hAnsi="unifont" w:cs="unifont"/>
        </w:rPr>
        <w:sym w:font="unifont" w:char="0041"/>
      </w:r>
      <w:r>
        <w:rPr>
          <w:rFonts w:ascii="unifont" w:eastAsia="unifont" w:hAnsi="unifont" w:cs="unifont"/>
        </w:rPr>
        <w:sym w:font="unifont" w:char="0064"/>
      </w:r>
      <w:r>
        <w:rPr>
          <w:rFonts w:ascii="unifont" w:eastAsia="unifont" w:hAnsi="unifont" w:cs="unifont"/>
        </w:rPr>
        <w:sym w:font="unifont" w:char="0064"/>
      </w:r>
      <w:r>
        <w:rPr>
          <w:rFonts w:ascii="unifont" w:eastAsia="unifont" w:hAnsi="unifont" w:cs="unifont"/>
        </w:rPr>
        <w:sym w:font="unifont" w:char="0072"/>
      </w:r>
      <w:r>
        <w:rPr>
          <w:rFonts w:ascii="unifont" w:eastAsia="unifont" w:hAnsi="unifont" w:cs="unifont"/>
        </w:rPr>
        <w:sym w:font="unifont" w:char="0065"/>
      </w:r>
      <w:r>
        <w:rPr>
          <w:rFonts w:ascii="unifont" w:eastAsia="unifont" w:hAnsi="unifont" w:cs="unifont"/>
        </w:rPr>
        <w:sym w:font="unifont" w:char="0073"/>
      </w:r>
      <w:r>
        <w:rPr>
          <w:rFonts w:ascii="unifont" w:eastAsia="unifont" w:hAnsi="unifont" w:cs="unifont"/>
        </w:rPr>
        <w:sym w:font="unifont" w:char="0073"/>
      </w:r>
      <w:r>
        <w:rPr>
          <w:rFonts w:ascii="Calibri" w:eastAsia="Calibri" w:hAnsi="Calibri" w:cs="Calibri"/>
        </w:rPr>
        <w:t xml:space="preserve"> concerns and issues raised by client and consultants on quality matters.</w:t>
      </w:r>
    </w:p>
    <w:p w:rsidR="00EA0B77" w:rsidRDefault="008111E0">
      <w:pPr>
        <w:spacing w:line="240" w:lineRule="exact"/>
        <w:ind w:left="360"/>
        <w:rPr>
          <w:rFonts w:ascii="Calibri" w:eastAsia="Calibri" w:hAnsi="Calibri" w:cs="Calibri"/>
        </w:rPr>
      </w:pPr>
      <w:r>
        <w:rPr>
          <w:rFonts w:ascii="unifont" w:eastAsia="unifont" w:hAnsi="unifont" w:cs="unifont"/>
        </w:rPr>
        <w:sym w:font="unifont" w:char="F0D8"/>
      </w:r>
      <w:r>
        <w:rPr>
          <w:rFonts w:ascii="unifont" w:eastAsia="unifont" w:hAnsi="unifont" w:cs="unifont"/>
        </w:rPr>
        <w:sym w:font="unifont" w:char="0020"/>
      </w:r>
      <w:r>
        <w:rPr>
          <w:rFonts w:ascii="unifont" w:eastAsia="unifont" w:hAnsi="unifont" w:cs="unifont"/>
        </w:rPr>
        <w:sym w:font="unifont" w:char="004C"/>
      </w:r>
      <w:r>
        <w:rPr>
          <w:rFonts w:ascii="unifont" w:eastAsia="unifont" w:hAnsi="unifont" w:cs="unifont"/>
        </w:rPr>
        <w:sym w:font="unifont" w:char="0069"/>
      </w:r>
      <w:r>
        <w:rPr>
          <w:rFonts w:ascii="unifont" w:eastAsia="unifont" w:hAnsi="unifont" w:cs="unifont"/>
        </w:rPr>
        <w:sym w:font="unifont" w:char="0061"/>
      </w:r>
      <w:r>
        <w:rPr>
          <w:rFonts w:ascii="unifont" w:eastAsia="unifont" w:hAnsi="unifont" w:cs="unifont"/>
        </w:rPr>
        <w:sym w:font="unifont" w:char="0069"/>
      </w:r>
      <w:r>
        <w:rPr>
          <w:rFonts w:ascii="unifont" w:eastAsia="unifont" w:hAnsi="unifont" w:cs="unifont"/>
        </w:rPr>
        <w:sym w:font="unifont" w:char="0073"/>
      </w:r>
      <w:r>
        <w:rPr>
          <w:rFonts w:ascii="unifont" w:eastAsia="unifont" w:hAnsi="unifont" w:cs="unifont"/>
        </w:rPr>
        <w:sym w:font="unifont" w:char="0065"/>
      </w:r>
      <w:r>
        <w:rPr>
          <w:rFonts w:ascii="Calibri" w:eastAsia="Calibri" w:hAnsi="Calibri" w:cs="Calibri"/>
        </w:rPr>
        <w:t xml:space="preserve"> with the client and consultant on matter relevance to quality</w:t>
      </w:r>
    </w:p>
    <w:p w:rsidR="00EA0B77" w:rsidRDefault="008111E0">
      <w:pPr>
        <w:ind w:left="721"/>
        <w:rPr>
          <w:rFonts w:ascii="Calibri" w:eastAsia="Calibri" w:hAnsi="Calibri" w:cs="Calibri"/>
        </w:rPr>
      </w:pPr>
      <w:r>
        <w:rPr>
          <w:rFonts w:ascii="Calibri" w:eastAsia="Calibri" w:hAnsi="Calibri" w:cs="Calibri"/>
        </w:rPr>
        <w:t>Assurance/control</w:t>
      </w:r>
      <w:r>
        <w:rPr>
          <w:rFonts w:ascii="Calibri" w:eastAsia="Calibri" w:hAnsi="Calibri" w:cs="Calibri"/>
        </w:rPr>
        <w:t>.</w:t>
      </w:r>
    </w:p>
    <w:p w:rsidR="00EA0B77" w:rsidRDefault="008111E0">
      <w:pPr>
        <w:spacing w:line="240" w:lineRule="exact"/>
        <w:ind w:left="360"/>
        <w:rPr>
          <w:rFonts w:ascii="Calibri" w:eastAsia="Calibri" w:hAnsi="Calibri" w:cs="Calibri"/>
        </w:rPr>
      </w:pPr>
      <w:r>
        <w:rPr>
          <w:rFonts w:ascii="unifont" w:eastAsia="unifont" w:hAnsi="unifont" w:cs="unifont"/>
        </w:rPr>
        <w:sym w:font="unifont" w:char="F0D8"/>
      </w:r>
      <w:r>
        <w:rPr>
          <w:rFonts w:ascii="unifont" w:eastAsia="unifont" w:hAnsi="unifont" w:cs="unifont"/>
        </w:rPr>
        <w:sym w:font="unifont" w:char="0020"/>
      </w:r>
      <w:r>
        <w:rPr>
          <w:rFonts w:ascii="unifont" w:eastAsia="unifont" w:hAnsi="unifont" w:cs="unifont"/>
        </w:rPr>
        <w:sym w:font="unifont" w:char="0041"/>
      </w:r>
      <w:r>
        <w:rPr>
          <w:rFonts w:ascii="unifont" w:eastAsia="unifont" w:hAnsi="unifont" w:cs="unifont"/>
        </w:rPr>
        <w:sym w:font="unifont" w:char="0073"/>
      </w:r>
      <w:r>
        <w:rPr>
          <w:rFonts w:ascii="unifont" w:eastAsia="unifont" w:hAnsi="unifont" w:cs="unifont"/>
        </w:rPr>
        <w:sym w:font="unifont" w:char="0073"/>
      </w:r>
      <w:r>
        <w:rPr>
          <w:rFonts w:ascii="unifont" w:eastAsia="unifont" w:hAnsi="unifont" w:cs="unifont"/>
        </w:rPr>
        <w:sym w:font="unifont" w:char="0069"/>
      </w:r>
      <w:r>
        <w:rPr>
          <w:rFonts w:ascii="unifont" w:eastAsia="unifont" w:hAnsi="unifont" w:cs="unifont"/>
        </w:rPr>
        <w:sym w:font="unifont" w:char="0073"/>
      </w:r>
      <w:r>
        <w:rPr>
          <w:rFonts w:ascii="unifont" w:eastAsia="unifont" w:hAnsi="unifont" w:cs="unifont"/>
        </w:rPr>
        <w:sym w:font="unifont" w:char="0074"/>
      </w:r>
      <w:r>
        <w:rPr>
          <w:rFonts w:ascii="Calibri" w:eastAsia="Calibri" w:hAnsi="Calibri" w:cs="Calibri"/>
        </w:rPr>
        <w:t xml:space="preserve"> the manager in developing implementing the Project Quality Management</w:t>
      </w:r>
    </w:p>
    <w:p w:rsidR="00EA0B77" w:rsidRDefault="008111E0">
      <w:pPr>
        <w:spacing w:line="240" w:lineRule="exact"/>
        <w:ind w:left="721"/>
        <w:rPr>
          <w:rFonts w:ascii="Calibri" w:eastAsia="Calibri" w:hAnsi="Calibri" w:cs="Calibri"/>
        </w:rPr>
      </w:pPr>
      <w:r>
        <w:rPr>
          <w:rFonts w:ascii="Calibri" w:eastAsia="Calibri" w:hAnsi="Calibri" w:cs="Calibri"/>
          <w:position w:val="1"/>
        </w:rPr>
        <w:t>System.</w:t>
      </w:r>
    </w:p>
    <w:p w:rsidR="00EA0B77" w:rsidRDefault="008111E0">
      <w:pPr>
        <w:spacing w:line="240" w:lineRule="exact"/>
        <w:ind w:left="360"/>
        <w:rPr>
          <w:rFonts w:ascii="Calibri" w:eastAsia="Calibri" w:hAnsi="Calibri" w:cs="Calibri"/>
        </w:rPr>
      </w:pPr>
      <w:r>
        <w:rPr>
          <w:rFonts w:ascii="unifont" w:eastAsia="unifont" w:hAnsi="unifont" w:cs="unifont"/>
        </w:rPr>
        <w:sym w:font="unifont" w:char="F0D8"/>
      </w:r>
      <w:r>
        <w:rPr>
          <w:rFonts w:ascii="unifont" w:eastAsia="unifont" w:hAnsi="unifont" w:cs="unifont"/>
        </w:rPr>
        <w:sym w:font="unifont" w:char="0020"/>
      </w:r>
      <w:r>
        <w:rPr>
          <w:rFonts w:ascii="unifont" w:eastAsia="unifont" w:hAnsi="unifont" w:cs="unifont"/>
        </w:rPr>
        <w:sym w:font="unifont" w:char="0041"/>
      </w:r>
      <w:r>
        <w:rPr>
          <w:rFonts w:ascii="unifont" w:eastAsia="unifont" w:hAnsi="unifont" w:cs="unifont"/>
        </w:rPr>
        <w:sym w:font="unifont" w:char="0073"/>
      </w:r>
      <w:r>
        <w:rPr>
          <w:rFonts w:ascii="unifont" w:eastAsia="unifont" w:hAnsi="unifont" w:cs="unifont"/>
        </w:rPr>
        <w:sym w:font="unifont" w:char="0073"/>
      </w:r>
      <w:r>
        <w:rPr>
          <w:rFonts w:ascii="unifont" w:eastAsia="unifont" w:hAnsi="unifont" w:cs="unifont"/>
        </w:rPr>
        <w:sym w:font="unifont" w:char="0069"/>
      </w:r>
      <w:r>
        <w:rPr>
          <w:rFonts w:ascii="unifont" w:eastAsia="unifont" w:hAnsi="unifont" w:cs="unifont"/>
        </w:rPr>
        <w:sym w:font="unifont" w:char="0073"/>
      </w:r>
      <w:r>
        <w:rPr>
          <w:rFonts w:ascii="unifont" w:eastAsia="unifont" w:hAnsi="unifont" w:cs="unifont"/>
        </w:rPr>
        <w:sym w:font="unifont" w:char="0074"/>
      </w:r>
      <w:r>
        <w:rPr>
          <w:rFonts w:ascii="Calibri" w:eastAsia="Calibri" w:hAnsi="Calibri" w:cs="Calibri"/>
        </w:rPr>
        <w:t xml:space="preserve"> the planning engineer for the electrical trench program.</w:t>
      </w:r>
    </w:p>
    <w:p w:rsidR="00EA0B77" w:rsidRDefault="008111E0">
      <w:pPr>
        <w:spacing w:line="240" w:lineRule="exact"/>
        <w:ind w:left="360"/>
        <w:rPr>
          <w:rFonts w:ascii="Calibri" w:eastAsia="Calibri" w:hAnsi="Calibri" w:cs="Calibri"/>
        </w:rPr>
      </w:pPr>
      <w:r>
        <w:rPr>
          <w:rFonts w:ascii="unifont" w:eastAsia="unifont" w:hAnsi="unifont" w:cs="unifont"/>
        </w:rPr>
        <w:sym w:font="unifont" w:char="F0D8"/>
      </w:r>
      <w:r>
        <w:rPr>
          <w:rFonts w:ascii="unifont" w:eastAsia="unifont" w:hAnsi="unifont" w:cs="unifont"/>
        </w:rPr>
        <w:sym w:font="unifont" w:char="0020"/>
      </w:r>
      <w:r>
        <w:rPr>
          <w:rFonts w:ascii="unifont" w:eastAsia="unifont" w:hAnsi="unifont" w:cs="unifont"/>
        </w:rPr>
        <w:sym w:font="unifont" w:char="0053"/>
      </w:r>
      <w:r>
        <w:rPr>
          <w:rFonts w:ascii="unifont" w:eastAsia="unifont" w:hAnsi="unifont" w:cs="unifont"/>
        </w:rPr>
        <w:sym w:font="unifont" w:char="0075"/>
      </w:r>
      <w:r>
        <w:rPr>
          <w:rFonts w:ascii="unifont" w:eastAsia="unifont" w:hAnsi="unifont" w:cs="unifont"/>
        </w:rPr>
        <w:sym w:font="unifont" w:char="0070"/>
      </w:r>
      <w:r>
        <w:rPr>
          <w:rFonts w:ascii="unifont" w:eastAsia="unifont" w:hAnsi="unifont" w:cs="unifont"/>
        </w:rPr>
        <w:sym w:font="unifont" w:char="0065"/>
      </w:r>
      <w:r>
        <w:rPr>
          <w:rFonts w:ascii="unifont" w:eastAsia="unifont" w:hAnsi="unifont" w:cs="unifont"/>
        </w:rPr>
        <w:sym w:font="unifont" w:char="0072"/>
      </w:r>
      <w:r>
        <w:rPr>
          <w:rFonts w:ascii="unifont" w:eastAsia="unifont" w:hAnsi="unifont" w:cs="unifont"/>
        </w:rPr>
        <w:sym w:font="unifont" w:char="0076"/>
      </w:r>
      <w:r>
        <w:rPr>
          <w:rFonts w:ascii="unifont" w:eastAsia="unifont" w:hAnsi="unifont" w:cs="unifont"/>
        </w:rPr>
        <w:sym w:font="unifont" w:char="0069"/>
      </w:r>
      <w:r>
        <w:rPr>
          <w:rFonts w:ascii="unifont" w:eastAsia="unifont" w:hAnsi="unifont" w:cs="unifont"/>
        </w:rPr>
        <w:sym w:font="unifont" w:char="0073"/>
      </w:r>
      <w:r>
        <w:rPr>
          <w:rFonts w:ascii="unifont" w:eastAsia="unifont" w:hAnsi="unifont" w:cs="unifont"/>
        </w:rPr>
        <w:sym w:font="unifont" w:char="0069"/>
      </w:r>
      <w:r>
        <w:rPr>
          <w:rFonts w:ascii="unifont" w:eastAsia="unifont" w:hAnsi="unifont" w:cs="unifont"/>
        </w:rPr>
        <w:sym w:font="unifont" w:char="006E"/>
      </w:r>
      <w:r>
        <w:rPr>
          <w:rFonts w:ascii="unifont" w:eastAsia="unifont" w:hAnsi="unifont" w:cs="unifont"/>
        </w:rPr>
        <w:sym w:font="unifont" w:char="0067"/>
      </w:r>
      <w:r>
        <w:rPr>
          <w:rFonts w:ascii="Calibri" w:eastAsia="Calibri" w:hAnsi="Calibri" w:cs="Calibri"/>
        </w:rPr>
        <w:t xml:space="preserve"> labor and sub-contractor to ensure the work carried out work in</w:t>
      </w:r>
    </w:p>
    <w:p w:rsidR="00EA0B77" w:rsidRDefault="008111E0">
      <w:pPr>
        <w:ind w:left="721"/>
        <w:rPr>
          <w:rFonts w:ascii="Calibri" w:eastAsia="Calibri" w:hAnsi="Calibri" w:cs="Calibri"/>
        </w:rPr>
      </w:pPr>
      <w:r>
        <w:rPr>
          <w:rFonts w:ascii="Calibri" w:eastAsia="Calibri" w:hAnsi="Calibri" w:cs="Calibri"/>
        </w:rPr>
        <w:t>Accordance</w:t>
      </w:r>
      <w:r>
        <w:rPr>
          <w:rFonts w:ascii="Calibri" w:eastAsia="Calibri" w:hAnsi="Calibri" w:cs="Calibri"/>
        </w:rPr>
        <w:t xml:space="preserve"> with work procedures and instructions.</w:t>
      </w:r>
    </w:p>
    <w:p w:rsidR="00EA0B77" w:rsidRDefault="008111E0">
      <w:pPr>
        <w:spacing w:line="240" w:lineRule="exact"/>
        <w:ind w:left="360"/>
        <w:rPr>
          <w:rFonts w:ascii="Calibri" w:eastAsia="Calibri" w:hAnsi="Calibri" w:cs="Calibri"/>
        </w:rPr>
      </w:pPr>
      <w:r>
        <w:rPr>
          <w:rFonts w:ascii="unifont" w:eastAsia="unifont" w:hAnsi="unifont" w:cs="unifont"/>
        </w:rPr>
        <w:sym w:font="unifont" w:char="F0D8"/>
      </w:r>
      <w:r>
        <w:rPr>
          <w:rFonts w:ascii="unifont" w:eastAsia="unifont" w:hAnsi="unifont" w:cs="unifont"/>
        </w:rPr>
        <w:sym w:font="unifont" w:char="0020"/>
      </w:r>
      <w:r>
        <w:rPr>
          <w:rFonts w:ascii="unifont" w:eastAsia="unifont" w:hAnsi="unifont" w:cs="unifont"/>
        </w:rPr>
        <w:sym w:font="unifont" w:char="0043"/>
      </w:r>
      <w:r>
        <w:rPr>
          <w:rFonts w:ascii="unifont" w:eastAsia="unifont" w:hAnsi="unifont" w:cs="unifont"/>
        </w:rPr>
        <w:sym w:font="unifont" w:char="006F"/>
      </w:r>
      <w:r>
        <w:rPr>
          <w:rFonts w:ascii="unifont" w:eastAsia="unifont" w:hAnsi="unifont" w:cs="unifont"/>
        </w:rPr>
        <w:sym w:font="unifont" w:char="006F"/>
      </w:r>
      <w:r>
        <w:rPr>
          <w:rFonts w:ascii="unifont" w:eastAsia="unifont" w:hAnsi="unifont" w:cs="unifont"/>
        </w:rPr>
        <w:sym w:font="unifont" w:char="0072"/>
      </w:r>
      <w:r>
        <w:rPr>
          <w:rFonts w:ascii="unifont" w:eastAsia="unifont" w:hAnsi="unifont" w:cs="unifont"/>
        </w:rPr>
        <w:sym w:font="unifont" w:char="0064"/>
      </w:r>
      <w:r>
        <w:rPr>
          <w:rFonts w:ascii="unifont" w:eastAsia="unifont" w:hAnsi="unifont" w:cs="unifont"/>
        </w:rPr>
        <w:sym w:font="unifont" w:char="0069"/>
      </w:r>
      <w:r>
        <w:rPr>
          <w:rFonts w:ascii="unifont" w:eastAsia="unifont" w:hAnsi="unifont" w:cs="unifont"/>
        </w:rPr>
        <w:sym w:font="unifont" w:char="006E"/>
      </w:r>
      <w:r>
        <w:rPr>
          <w:rFonts w:ascii="unifont" w:eastAsia="unifont" w:hAnsi="unifont" w:cs="unifont"/>
        </w:rPr>
        <w:sym w:font="unifont" w:char="0061"/>
      </w:r>
      <w:r>
        <w:rPr>
          <w:rFonts w:ascii="unifont" w:eastAsia="unifont" w:hAnsi="unifont" w:cs="unifont"/>
        </w:rPr>
        <w:sym w:font="unifont" w:char="0074"/>
      </w:r>
      <w:r>
        <w:rPr>
          <w:rFonts w:ascii="unifont" w:eastAsia="unifont" w:hAnsi="unifont" w:cs="unifont"/>
        </w:rPr>
        <w:sym w:font="unifont" w:char="0065"/>
      </w:r>
      <w:r>
        <w:rPr>
          <w:rFonts w:ascii="Calibri" w:eastAsia="Calibri" w:hAnsi="Calibri" w:cs="Calibri"/>
        </w:rPr>
        <w:t xml:space="preserve"> daily inspection and meetings.</w:t>
      </w:r>
    </w:p>
    <w:p w:rsidR="00EA0B77" w:rsidRDefault="008111E0">
      <w:pPr>
        <w:spacing w:line="240" w:lineRule="exact"/>
        <w:ind w:left="360"/>
        <w:rPr>
          <w:rFonts w:ascii="Calibri" w:eastAsia="Calibri" w:hAnsi="Calibri" w:cs="Calibri"/>
        </w:rPr>
      </w:pPr>
      <w:r>
        <w:rPr>
          <w:rFonts w:ascii="unifont" w:eastAsia="unifont" w:hAnsi="unifont" w:cs="unifont"/>
        </w:rPr>
        <w:sym w:font="unifont" w:char="F0D8"/>
      </w:r>
      <w:r>
        <w:rPr>
          <w:rFonts w:ascii="unifont" w:eastAsia="unifont" w:hAnsi="unifont" w:cs="unifont"/>
        </w:rPr>
        <w:sym w:font="unifont" w:char="0020"/>
      </w:r>
      <w:r>
        <w:rPr>
          <w:rFonts w:ascii="unifont" w:eastAsia="unifont" w:hAnsi="unifont" w:cs="unifont"/>
        </w:rPr>
        <w:sym w:font="unifont" w:char="0050"/>
      </w:r>
      <w:r>
        <w:rPr>
          <w:rFonts w:ascii="unifont" w:eastAsia="unifont" w:hAnsi="unifont" w:cs="unifont"/>
        </w:rPr>
        <w:sym w:font="unifont" w:char="0072"/>
      </w:r>
      <w:r>
        <w:rPr>
          <w:rFonts w:ascii="unifont" w:eastAsia="unifont" w:hAnsi="unifont" w:cs="unifont"/>
        </w:rPr>
        <w:sym w:font="unifont" w:char="006F"/>
      </w:r>
      <w:r>
        <w:rPr>
          <w:rFonts w:ascii="unifont" w:eastAsia="unifont" w:hAnsi="unifont" w:cs="unifont"/>
        </w:rPr>
        <w:sym w:font="unifont" w:char="0063"/>
      </w:r>
      <w:r>
        <w:rPr>
          <w:rFonts w:ascii="unifont" w:eastAsia="unifont" w:hAnsi="unifont" w:cs="unifont"/>
        </w:rPr>
        <w:sym w:font="unifont" w:char="0075"/>
      </w:r>
      <w:r>
        <w:rPr>
          <w:rFonts w:ascii="unifont" w:eastAsia="unifont" w:hAnsi="unifont" w:cs="unifont"/>
        </w:rPr>
        <w:sym w:font="unifont" w:char="0072"/>
      </w:r>
      <w:r>
        <w:rPr>
          <w:rFonts w:ascii="unifont" w:eastAsia="unifont" w:hAnsi="unifont" w:cs="unifont"/>
        </w:rPr>
        <w:sym w:font="unifont" w:char="0065"/>
      </w:r>
      <w:r>
        <w:rPr>
          <w:rFonts w:ascii="unifont" w:eastAsia="unifont" w:hAnsi="unifont" w:cs="unifont"/>
        </w:rPr>
        <w:sym w:font="unifont" w:char="006D"/>
      </w:r>
      <w:r>
        <w:rPr>
          <w:rFonts w:ascii="unifont" w:eastAsia="unifont" w:hAnsi="unifont" w:cs="unifont"/>
        </w:rPr>
        <w:sym w:font="unifont" w:char="0065"/>
      </w:r>
      <w:r>
        <w:rPr>
          <w:rFonts w:ascii="unifont" w:eastAsia="unifont" w:hAnsi="unifont" w:cs="unifont"/>
        </w:rPr>
        <w:sym w:font="unifont" w:char="006E"/>
      </w:r>
      <w:r>
        <w:rPr>
          <w:rFonts w:ascii="unifont" w:eastAsia="unifont" w:hAnsi="unifont" w:cs="unifont"/>
        </w:rPr>
        <w:sym w:font="unifont" w:char="0074"/>
      </w:r>
      <w:r>
        <w:rPr>
          <w:rFonts w:ascii="Calibri" w:eastAsia="Calibri" w:hAnsi="Calibri" w:cs="Calibri"/>
        </w:rPr>
        <w:t xml:space="preserve"> and estimate the materials in need.</w:t>
      </w:r>
    </w:p>
    <w:p w:rsidR="00EA0B77" w:rsidRDefault="008111E0">
      <w:pPr>
        <w:spacing w:line="240" w:lineRule="exact"/>
        <w:ind w:left="360"/>
        <w:rPr>
          <w:rFonts w:ascii="Calibri" w:eastAsia="Calibri" w:hAnsi="Calibri" w:cs="Calibri"/>
        </w:rPr>
      </w:pPr>
      <w:r>
        <w:rPr>
          <w:rFonts w:ascii="unifont" w:eastAsia="unifont" w:hAnsi="unifont" w:cs="unifont"/>
        </w:rPr>
        <w:sym w:font="unifont" w:char="F0D8"/>
      </w:r>
      <w:r>
        <w:rPr>
          <w:rFonts w:ascii="unifont" w:eastAsia="unifont" w:hAnsi="unifont" w:cs="unifont"/>
        </w:rPr>
        <w:sym w:font="unifont" w:char="0020"/>
      </w:r>
      <w:r>
        <w:rPr>
          <w:rFonts w:ascii="unifont" w:eastAsia="unifont" w:hAnsi="unifont" w:cs="unifont"/>
        </w:rPr>
        <w:sym w:font="unifont" w:char="0050"/>
      </w:r>
      <w:r>
        <w:rPr>
          <w:rFonts w:ascii="unifont" w:eastAsia="unifont" w:hAnsi="unifont" w:cs="unifont"/>
        </w:rPr>
        <w:sym w:font="unifont" w:char="0072"/>
      </w:r>
      <w:r>
        <w:rPr>
          <w:rFonts w:ascii="unifont" w:eastAsia="unifont" w:hAnsi="unifont" w:cs="unifont"/>
        </w:rPr>
        <w:sym w:font="unifont" w:char="0065"/>
      </w:r>
      <w:r>
        <w:rPr>
          <w:rFonts w:ascii="unifont" w:eastAsia="unifont" w:hAnsi="unifont" w:cs="unifont"/>
        </w:rPr>
        <w:sym w:font="unifont" w:char="0070"/>
      </w:r>
      <w:r>
        <w:rPr>
          <w:rFonts w:ascii="unifont" w:eastAsia="unifont" w:hAnsi="unifont" w:cs="unifont"/>
        </w:rPr>
        <w:sym w:font="unifont" w:char="0061"/>
      </w:r>
      <w:r>
        <w:rPr>
          <w:rFonts w:ascii="unifont" w:eastAsia="unifont" w:hAnsi="unifont" w:cs="unifont"/>
        </w:rPr>
        <w:sym w:font="unifont" w:char="0072"/>
      </w:r>
      <w:r>
        <w:rPr>
          <w:rFonts w:ascii="unifont" w:eastAsia="unifont" w:hAnsi="unifont" w:cs="unifont"/>
        </w:rPr>
        <w:sym w:font="unifont" w:char="0069"/>
      </w:r>
      <w:r>
        <w:rPr>
          <w:rFonts w:ascii="unifont" w:eastAsia="unifont" w:hAnsi="unifont" w:cs="unifont"/>
        </w:rPr>
        <w:sym w:font="unifont" w:char="006E"/>
      </w:r>
      <w:r>
        <w:rPr>
          <w:rFonts w:ascii="unifont" w:eastAsia="unifont" w:hAnsi="unifont" w:cs="unifont"/>
        </w:rPr>
        <w:sym w:font="unifont" w:char="0067"/>
      </w:r>
      <w:r>
        <w:rPr>
          <w:rFonts w:ascii="Calibri" w:eastAsia="Calibri" w:hAnsi="Calibri" w:cs="Calibri"/>
        </w:rPr>
        <w:t xml:space="preserve"> and monitoring of monthly billed and unbilled statements submitting</w:t>
      </w:r>
    </w:p>
    <w:p w:rsidR="00EA0B77" w:rsidRDefault="008111E0">
      <w:pPr>
        <w:spacing w:line="240" w:lineRule="exact"/>
        <w:ind w:left="721"/>
        <w:rPr>
          <w:rFonts w:ascii="Calibri" w:eastAsia="Calibri" w:hAnsi="Calibri" w:cs="Calibri"/>
        </w:rPr>
      </w:pPr>
      <w:r>
        <w:rPr>
          <w:rFonts w:ascii="Calibri" w:eastAsia="Calibri" w:hAnsi="Calibri" w:cs="Calibri"/>
          <w:position w:val="1"/>
        </w:rPr>
        <w:t>To</w:t>
      </w:r>
      <w:r>
        <w:rPr>
          <w:rFonts w:ascii="Calibri" w:eastAsia="Calibri" w:hAnsi="Calibri" w:cs="Calibri"/>
          <w:position w:val="1"/>
        </w:rPr>
        <w:t xml:space="preserve"> the concerned.</w:t>
      </w:r>
    </w:p>
    <w:p w:rsidR="00EA0B77" w:rsidRDefault="008111E0">
      <w:pPr>
        <w:spacing w:line="240" w:lineRule="exact"/>
        <w:ind w:left="360"/>
        <w:rPr>
          <w:rFonts w:ascii="Calibri" w:eastAsia="Calibri" w:hAnsi="Calibri" w:cs="Calibri"/>
        </w:rPr>
      </w:pPr>
      <w:r>
        <w:rPr>
          <w:rFonts w:ascii="unifont" w:eastAsia="unifont" w:hAnsi="unifont" w:cs="unifont"/>
        </w:rPr>
        <w:sym w:font="unifont" w:char="F0D8"/>
      </w:r>
      <w:r>
        <w:rPr>
          <w:rFonts w:ascii="unifont" w:eastAsia="unifont" w:hAnsi="unifont" w:cs="unifont"/>
        </w:rPr>
        <w:sym w:font="unifont" w:char="0020"/>
      </w:r>
      <w:r>
        <w:rPr>
          <w:rFonts w:ascii="unifont" w:eastAsia="unifont" w:hAnsi="unifont" w:cs="unifont"/>
        </w:rPr>
        <w:sym w:font="unifont" w:char="0043"/>
      </w:r>
      <w:r>
        <w:rPr>
          <w:rFonts w:ascii="unifont" w:eastAsia="unifont" w:hAnsi="unifont" w:cs="unifont"/>
        </w:rPr>
        <w:sym w:font="unifont" w:char="0061"/>
      </w:r>
      <w:r>
        <w:rPr>
          <w:rFonts w:ascii="unifont" w:eastAsia="unifont" w:hAnsi="unifont" w:cs="unifont"/>
        </w:rPr>
        <w:sym w:font="unifont" w:char="006C"/>
      </w:r>
      <w:r>
        <w:rPr>
          <w:rFonts w:ascii="unifont" w:eastAsia="unifont" w:hAnsi="unifont" w:cs="unifont"/>
        </w:rPr>
        <w:sym w:font="unifont" w:char="0063"/>
      </w:r>
      <w:r>
        <w:rPr>
          <w:rFonts w:ascii="unifont" w:eastAsia="unifont" w:hAnsi="unifont" w:cs="unifont"/>
        </w:rPr>
        <w:sym w:font="unifont" w:char="0075"/>
      </w:r>
      <w:r>
        <w:rPr>
          <w:rFonts w:ascii="unifont" w:eastAsia="unifont" w:hAnsi="unifont" w:cs="unifont"/>
        </w:rPr>
        <w:sym w:font="unifont" w:char="006C"/>
      </w:r>
      <w:r>
        <w:rPr>
          <w:rFonts w:ascii="unifont" w:eastAsia="unifont" w:hAnsi="unifont" w:cs="unifont"/>
        </w:rPr>
        <w:sym w:font="unifont" w:char="0061"/>
      </w:r>
      <w:r>
        <w:rPr>
          <w:rFonts w:ascii="unifont" w:eastAsia="unifont" w:hAnsi="unifont" w:cs="unifont"/>
        </w:rPr>
        <w:sym w:font="unifont" w:char="0074"/>
      </w:r>
      <w:r>
        <w:rPr>
          <w:rFonts w:ascii="unifont" w:eastAsia="unifont" w:hAnsi="unifont" w:cs="unifont"/>
        </w:rPr>
        <w:sym w:font="unifont" w:char="0069"/>
      </w:r>
      <w:r>
        <w:rPr>
          <w:rFonts w:ascii="unifont" w:eastAsia="unifont" w:hAnsi="unifont" w:cs="unifont"/>
        </w:rPr>
        <w:sym w:font="unifont" w:char="006E"/>
      </w:r>
      <w:r>
        <w:rPr>
          <w:rFonts w:ascii="unifont" w:eastAsia="unifont" w:hAnsi="unifont" w:cs="unifont"/>
        </w:rPr>
        <w:sym w:font="unifont" w:char="0067"/>
      </w:r>
      <w:r>
        <w:rPr>
          <w:rFonts w:ascii="Calibri" w:eastAsia="Calibri" w:hAnsi="Calibri" w:cs="Calibri"/>
        </w:rPr>
        <w:t xml:space="preserve"> quantity of work done from drawings.</w:t>
      </w:r>
    </w:p>
    <w:p w:rsidR="00EA0B77" w:rsidRDefault="008111E0">
      <w:pPr>
        <w:spacing w:line="240" w:lineRule="exact"/>
        <w:ind w:left="360"/>
        <w:rPr>
          <w:rFonts w:ascii="Calibri" w:eastAsia="Calibri" w:hAnsi="Calibri" w:cs="Calibri"/>
        </w:rPr>
      </w:pPr>
      <w:r>
        <w:rPr>
          <w:rFonts w:ascii="unifont" w:eastAsia="unifont" w:hAnsi="unifont" w:cs="unifont"/>
        </w:rPr>
        <w:sym w:font="unifont" w:char="F0D8"/>
      </w:r>
      <w:r>
        <w:rPr>
          <w:rFonts w:ascii="unifont" w:eastAsia="unifont" w:hAnsi="unifont" w:cs="unifont"/>
        </w:rPr>
        <w:sym w:font="unifont" w:char="0020"/>
      </w:r>
      <w:r>
        <w:rPr>
          <w:rFonts w:ascii="unifont" w:eastAsia="unifont" w:hAnsi="unifont" w:cs="unifont"/>
        </w:rPr>
        <w:sym w:font="unifont" w:char="0042"/>
      </w:r>
      <w:r>
        <w:rPr>
          <w:rFonts w:ascii="unifont" w:eastAsia="unifont" w:hAnsi="unifont" w:cs="unifont"/>
        </w:rPr>
        <w:sym w:font="unifont" w:char="0042"/>
      </w:r>
      <w:r>
        <w:rPr>
          <w:rFonts w:ascii="unifont" w:eastAsia="unifont" w:hAnsi="unifont" w:cs="unifont"/>
        </w:rPr>
        <w:sym w:font="unifont" w:char="0053"/>
      </w:r>
      <w:r>
        <w:rPr>
          <w:rFonts w:ascii="Calibri" w:eastAsia="Calibri" w:hAnsi="Calibri" w:cs="Calibri"/>
        </w:rPr>
        <w:t xml:space="preserve"> (Bar bending Schedule) Preparing of slabs, column, footing, beam, tank apron</w:t>
      </w:r>
    </w:p>
    <w:p w:rsidR="00EA0B77" w:rsidRDefault="008111E0">
      <w:pPr>
        <w:ind w:left="721"/>
        <w:rPr>
          <w:rFonts w:ascii="Calibri" w:eastAsia="Calibri" w:hAnsi="Calibri" w:cs="Calibri"/>
        </w:rPr>
      </w:pPr>
      <w:r>
        <w:rPr>
          <w:rFonts w:ascii="Calibri" w:eastAsia="Calibri" w:hAnsi="Calibri" w:cs="Calibri"/>
        </w:rPr>
        <w:t>Flooring</w:t>
      </w:r>
      <w:r>
        <w:rPr>
          <w:rFonts w:ascii="Calibri" w:eastAsia="Calibri" w:hAnsi="Calibri" w:cs="Calibri"/>
        </w:rPr>
        <w:t xml:space="preserve"> and equipments footing.</w:t>
      </w:r>
    </w:p>
    <w:p w:rsidR="00EA0B77" w:rsidRDefault="008111E0">
      <w:pPr>
        <w:spacing w:line="240" w:lineRule="exact"/>
        <w:ind w:left="360"/>
        <w:rPr>
          <w:rFonts w:ascii="Calibri" w:eastAsia="Calibri" w:hAnsi="Calibri" w:cs="Calibri"/>
        </w:rPr>
      </w:pPr>
      <w:r>
        <w:rPr>
          <w:rFonts w:ascii="unifont" w:eastAsia="unifont" w:hAnsi="unifont" w:cs="unifont"/>
        </w:rPr>
        <w:sym w:font="unifont" w:char="F0D8"/>
      </w:r>
      <w:r>
        <w:rPr>
          <w:rFonts w:ascii="unifont" w:eastAsia="unifont" w:hAnsi="unifont" w:cs="unifont"/>
        </w:rPr>
        <w:sym w:font="unifont" w:char="0020"/>
      </w:r>
      <w:r>
        <w:rPr>
          <w:rFonts w:ascii="unifont" w:eastAsia="unifont" w:hAnsi="unifont" w:cs="unifont"/>
        </w:rPr>
        <w:sym w:font="unifont" w:char="0057"/>
      </w:r>
      <w:r>
        <w:rPr>
          <w:rFonts w:ascii="unifont" w:eastAsia="unifont" w:hAnsi="unifont" w:cs="unifont"/>
        </w:rPr>
        <w:sym w:font="unifont" w:char="0042"/>
      </w:r>
      <w:r>
        <w:rPr>
          <w:rFonts w:ascii="unifont" w:eastAsia="unifont" w:hAnsi="unifont" w:cs="unifont"/>
        </w:rPr>
        <w:sym w:font="unifont" w:char="004D"/>
      </w:r>
      <w:r>
        <w:rPr>
          <w:rFonts w:ascii="Calibri" w:eastAsia="Calibri" w:hAnsi="Calibri" w:cs="Calibri"/>
        </w:rPr>
        <w:t xml:space="preserve"> (Water-bound macadam) </w:t>
      </w:r>
      <w:r>
        <w:t xml:space="preserve">sub base </w:t>
      </w:r>
      <w:r>
        <w:rPr>
          <w:rFonts w:ascii="Calibri" w:eastAsia="Calibri" w:hAnsi="Calibri" w:cs="Calibri"/>
        </w:rPr>
        <w:t>roads.</w:t>
      </w:r>
    </w:p>
    <w:p w:rsidR="00EA0B77" w:rsidRDefault="008111E0">
      <w:pPr>
        <w:spacing w:line="240" w:lineRule="exact"/>
        <w:ind w:left="360"/>
        <w:rPr>
          <w:rFonts w:ascii="Calibri" w:eastAsia="Calibri" w:hAnsi="Calibri" w:cs="Calibri"/>
        </w:rPr>
      </w:pPr>
      <w:r>
        <w:rPr>
          <w:rFonts w:ascii="unifont" w:eastAsia="unifont" w:hAnsi="unifont" w:cs="unifont"/>
        </w:rPr>
        <w:sym w:font="unifont" w:char="F0D8"/>
      </w:r>
      <w:r>
        <w:rPr>
          <w:rFonts w:ascii="unifont" w:eastAsia="unifont" w:hAnsi="unifont" w:cs="unifont"/>
        </w:rPr>
        <w:sym w:font="unifont" w:char="0020"/>
      </w:r>
      <w:r>
        <w:rPr>
          <w:rFonts w:ascii="unifont" w:eastAsia="unifont" w:hAnsi="unifont" w:cs="unifont"/>
        </w:rPr>
        <w:sym w:font="unifont" w:char="0053"/>
      </w:r>
      <w:r>
        <w:rPr>
          <w:rFonts w:ascii="unifont" w:eastAsia="unifont" w:hAnsi="unifont" w:cs="unifont"/>
        </w:rPr>
        <w:sym w:font="unifont" w:char="0044"/>
      </w:r>
      <w:r>
        <w:rPr>
          <w:rFonts w:ascii="unifont" w:eastAsia="unifont" w:hAnsi="unifont" w:cs="unifont"/>
        </w:rPr>
        <w:sym w:font="unifont" w:char="0042"/>
      </w:r>
      <w:r>
        <w:rPr>
          <w:rFonts w:ascii="unifont" w:eastAsia="unifont" w:hAnsi="unifont" w:cs="unifont"/>
        </w:rPr>
        <w:sym w:font="unifont" w:char="0043"/>
      </w:r>
      <w:r>
        <w:rPr>
          <w:rFonts w:ascii="Calibri" w:eastAsia="Calibri" w:hAnsi="Calibri" w:cs="Calibri"/>
        </w:rPr>
        <w:t xml:space="preserve"> (Semi dense bitumen carpet) or asphalt work.</w:t>
      </w:r>
    </w:p>
    <w:p w:rsidR="00EA0B77" w:rsidRDefault="008111E0">
      <w:pPr>
        <w:spacing w:line="240" w:lineRule="exact"/>
        <w:ind w:left="360"/>
        <w:rPr>
          <w:rFonts w:ascii="Calibri" w:eastAsia="Calibri" w:hAnsi="Calibri" w:cs="Calibri"/>
        </w:rPr>
      </w:pPr>
      <w:r>
        <w:rPr>
          <w:rFonts w:ascii="unifont" w:eastAsia="unifont" w:hAnsi="unifont" w:cs="unifont"/>
        </w:rPr>
        <w:sym w:font="unifont" w:char="F0D8"/>
      </w:r>
      <w:r>
        <w:rPr>
          <w:rFonts w:ascii="unifont" w:eastAsia="unifont" w:hAnsi="unifont" w:cs="unifont"/>
        </w:rPr>
        <w:sym w:font="unifont" w:char="0020"/>
      </w:r>
      <w:r>
        <w:rPr>
          <w:rFonts w:ascii="unifont" w:eastAsia="unifont" w:hAnsi="unifont" w:cs="unifont"/>
        </w:rPr>
        <w:sym w:font="unifont" w:char="0053"/>
      </w:r>
      <w:r>
        <w:rPr>
          <w:rFonts w:ascii="unifont" w:eastAsia="unifont" w:hAnsi="unifont" w:cs="unifont"/>
        </w:rPr>
        <w:sym w:font="unifont" w:char="0074"/>
      </w:r>
      <w:r>
        <w:rPr>
          <w:rFonts w:ascii="unifont" w:eastAsia="unifont" w:hAnsi="unifont" w:cs="unifont"/>
        </w:rPr>
        <w:sym w:font="unifont" w:char="006F"/>
      </w:r>
      <w:r>
        <w:rPr>
          <w:rFonts w:ascii="unifont" w:eastAsia="unifont" w:hAnsi="unifont" w:cs="unifont"/>
        </w:rPr>
        <w:sym w:font="unifont" w:char="0072"/>
      </w:r>
      <w:r>
        <w:rPr>
          <w:rFonts w:ascii="unifont" w:eastAsia="unifont" w:hAnsi="unifont" w:cs="unifont"/>
        </w:rPr>
        <w:sym w:font="unifont" w:char="0061"/>
      </w:r>
      <w:r>
        <w:rPr>
          <w:rFonts w:ascii="unifont" w:eastAsia="unifont" w:hAnsi="unifont" w:cs="unifont"/>
        </w:rPr>
        <w:sym w:font="unifont" w:char="0067"/>
      </w:r>
      <w:r>
        <w:rPr>
          <w:rFonts w:ascii="unifont" w:eastAsia="unifont" w:hAnsi="unifont" w:cs="unifont"/>
        </w:rPr>
        <w:sym w:font="unifont" w:char="0065"/>
      </w:r>
      <w:r>
        <w:rPr>
          <w:rFonts w:ascii="Calibri" w:eastAsia="Calibri" w:hAnsi="Calibri" w:cs="Calibri"/>
        </w:rPr>
        <w:t xml:space="preserve"> tank bund wall, Retaining wall and boundary wall work.</w:t>
      </w:r>
    </w:p>
    <w:p w:rsidR="00EA0B77" w:rsidRDefault="008111E0">
      <w:pPr>
        <w:spacing w:line="240" w:lineRule="exact"/>
        <w:ind w:left="360"/>
        <w:rPr>
          <w:rFonts w:ascii="Calibri" w:eastAsia="Calibri" w:hAnsi="Calibri" w:cs="Calibri"/>
        </w:rPr>
      </w:pPr>
      <w:r>
        <w:rPr>
          <w:rFonts w:ascii="unifont" w:eastAsia="unifont" w:hAnsi="unifont" w:cs="unifont"/>
          <w:position w:val="1"/>
        </w:rPr>
        <w:sym w:font="unifont" w:char="F0D8"/>
      </w:r>
      <w:r>
        <w:rPr>
          <w:rFonts w:ascii="unifont" w:eastAsia="unifont" w:hAnsi="unifont" w:cs="unifont"/>
          <w:position w:val="1"/>
        </w:rPr>
        <w:sym w:font="unifont" w:char="0020"/>
      </w:r>
      <w:r>
        <w:rPr>
          <w:rFonts w:ascii="unifont" w:eastAsia="unifont" w:hAnsi="unifont" w:cs="unifont"/>
          <w:position w:val="1"/>
        </w:rPr>
        <w:sym w:font="unifont" w:char="0043"/>
      </w:r>
      <w:r>
        <w:rPr>
          <w:rFonts w:ascii="unifont" w:eastAsia="unifont" w:hAnsi="unifont" w:cs="unifont"/>
          <w:position w:val="1"/>
        </w:rPr>
        <w:sym w:font="unifont" w:char="006F"/>
      </w:r>
      <w:r>
        <w:rPr>
          <w:rFonts w:ascii="unifont" w:eastAsia="unifont" w:hAnsi="unifont" w:cs="unifont"/>
          <w:position w:val="1"/>
        </w:rPr>
        <w:sym w:font="unifont" w:char="006E"/>
      </w:r>
      <w:r>
        <w:rPr>
          <w:rFonts w:ascii="unifont" w:eastAsia="unifont" w:hAnsi="unifont" w:cs="unifont"/>
          <w:position w:val="1"/>
        </w:rPr>
        <w:sym w:font="unifont" w:char="0073"/>
      </w:r>
      <w:r>
        <w:rPr>
          <w:rFonts w:ascii="unifont" w:eastAsia="unifont" w:hAnsi="unifont" w:cs="unifont"/>
          <w:position w:val="1"/>
        </w:rPr>
        <w:sym w:font="unifont" w:char="0074"/>
      </w:r>
      <w:r>
        <w:rPr>
          <w:rFonts w:ascii="unifont" w:eastAsia="unifont" w:hAnsi="unifont" w:cs="unifont"/>
          <w:position w:val="1"/>
        </w:rPr>
        <w:sym w:font="unifont" w:char="0072"/>
      </w:r>
      <w:r>
        <w:rPr>
          <w:rFonts w:ascii="unifont" w:eastAsia="unifont" w:hAnsi="unifont" w:cs="unifont"/>
          <w:position w:val="1"/>
        </w:rPr>
        <w:sym w:font="unifont" w:char="0075"/>
      </w:r>
      <w:r>
        <w:rPr>
          <w:rFonts w:ascii="unifont" w:eastAsia="unifont" w:hAnsi="unifont" w:cs="unifont"/>
          <w:position w:val="1"/>
        </w:rPr>
        <w:sym w:font="unifont" w:char="0063"/>
      </w:r>
      <w:r>
        <w:rPr>
          <w:rFonts w:ascii="unifont" w:eastAsia="unifont" w:hAnsi="unifont" w:cs="unifont"/>
          <w:position w:val="1"/>
        </w:rPr>
        <w:sym w:font="unifont" w:char="0074"/>
      </w:r>
      <w:r>
        <w:rPr>
          <w:rFonts w:ascii="unifont" w:eastAsia="unifont" w:hAnsi="unifont" w:cs="unifont"/>
          <w:position w:val="1"/>
        </w:rPr>
        <w:sym w:font="unifont" w:char="0069"/>
      </w:r>
      <w:r>
        <w:rPr>
          <w:rFonts w:ascii="unifont" w:eastAsia="unifont" w:hAnsi="unifont" w:cs="unifont"/>
          <w:position w:val="1"/>
        </w:rPr>
        <w:sym w:font="unifont" w:char="006F"/>
      </w:r>
      <w:r>
        <w:rPr>
          <w:rFonts w:ascii="unifont" w:eastAsia="unifont" w:hAnsi="unifont" w:cs="unifont"/>
          <w:position w:val="1"/>
        </w:rPr>
        <w:sym w:font="unifont" w:char="006E"/>
      </w:r>
      <w:r>
        <w:rPr>
          <w:rFonts w:ascii="Calibri" w:eastAsia="Calibri" w:hAnsi="Calibri" w:cs="Calibri"/>
          <w:position w:val="1"/>
        </w:rPr>
        <w:t xml:space="preserve"> of tank as per API 650,653 codes, Vacuum box testing of tank</w:t>
      </w:r>
    </w:p>
    <w:p w:rsidR="00EA0B77" w:rsidRDefault="008111E0">
      <w:pPr>
        <w:ind w:left="721"/>
        <w:rPr>
          <w:rFonts w:ascii="Calibri" w:eastAsia="Calibri" w:hAnsi="Calibri" w:cs="Calibri"/>
        </w:rPr>
      </w:pPr>
      <w:r>
        <w:rPr>
          <w:rFonts w:ascii="Calibri" w:eastAsia="Calibri" w:hAnsi="Calibri" w:cs="Calibri"/>
        </w:rPr>
        <w:t>Bottom</w:t>
      </w:r>
      <w:r>
        <w:rPr>
          <w:rFonts w:ascii="Calibri" w:eastAsia="Calibri" w:hAnsi="Calibri" w:cs="Calibri"/>
        </w:rPr>
        <w:t xml:space="preserve"> plate.</w:t>
      </w:r>
    </w:p>
    <w:p w:rsidR="00EA0B77" w:rsidRDefault="008111E0">
      <w:pPr>
        <w:spacing w:line="220" w:lineRule="exact"/>
        <w:ind w:left="360"/>
      </w:pPr>
      <w:r>
        <w:rPr>
          <w:rFonts w:ascii="unifont" w:eastAsia="unifont" w:hAnsi="unifont" w:cs="unifont"/>
        </w:rPr>
        <w:sym w:font="unifont" w:char="F0D8"/>
      </w:r>
      <w:r>
        <w:rPr>
          <w:rFonts w:ascii="unifont" w:eastAsia="unifont" w:hAnsi="unifont" w:cs="unifont"/>
        </w:rPr>
        <w:sym w:font="unifont" w:char="0020"/>
      </w:r>
      <w:r>
        <w:rPr>
          <w:rFonts w:ascii="unifont" w:eastAsia="unifont" w:hAnsi="unifont" w:cs="unifont"/>
        </w:rPr>
        <w:sym w:font="unifont" w:char="0020"/>
      </w:r>
      <w:r>
        <w:rPr>
          <w:rFonts w:ascii="unifont" w:eastAsia="unifont" w:hAnsi="unifont" w:cs="unifont"/>
        </w:rPr>
        <w:sym w:font="unifont" w:char="0020"/>
      </w:r>
      <w:r>
        <w:t>Welding work check in structure and tank.</w:t>
      </w:r>
    </w:p>
    <w:p w:rsidR="00EA0B77" w:rsidRDefault="008111E0">
      <w:pPr>
        <w:tabs>
          <w:tab w:val="left" w:pos="760"/>
        </w:tabs>
        <w:spacing w:before="3" w:line="220" w:lineRule="exact"/>
        <w:ind w:left="721" w:right="469" w:hanging="361"/>
      </w:pPr>
      <w:r>
        <w:rPr>
          <w:rFonts w:ascii="unifont" w:eastAsia="unifont" w:hAnsi="unifont" w:cs="unifont"/>
        </w:rPr>
        <w:sym w:font="unifont" w:char="F0D8"/>
      </w:r>
      <w:r>
        <w:rPr>
          <w:rFonts w:ascii="unifont" w:eastAsia="unifont" w:hAnsi="unifont" w:cs="unifont"/>
        </w:rPr>
        <w:tab/>
      </w:r>
      <w:r>
        <w:rPr>
          <w:rFonts w:ascii="unifont" w:eastAsia="unifont" w:hAnsi="unifont" w:cs="unifont"/>
        </w:rPr>
        <w:tab/>
      </w:r>
      <w:r>
        <w:t>worked</w:t>
      </w:r>
      <w:r>
        <w:t xml:space="preserve"> with storage oil tank sand filling foundation cone and internal floating deck.</w:t>
      </w:r>
    </w:p>
    <w:p w:rsidR="00EA0B77" w:rsidRDefault="008111E0">
      <w:pPr>
        <w:spacing w:before="7" w:line="240" w:lineRule="exact"/>
        <w:rPr>
          <w:sz w:val="24"/>
          <w:szCs w:val="24"/>
        </w:rPr>
      </w:pPr>
    </w:p>
    <w:p w:rsidR="00EA0B77" w:rsidRDefault="008111E0">
      <w:r>
        <w:rPr>
          <w:b/>
        </w:rPr>
        <w:t>Professional Qualification:-</w:t>
      </w:r>
    </w:p>
    <w:p w:rsidR="00EA0B77" w:rsidRDefault="008111E0">
      <w:pPr>
        <w:spacing w:before="9" w:line="160" w:lineRule="exact"/>
        <w:rPr>
          <w:sz w:val="17"/>
          <w:szCs w:val="17"/>
        </w:rPr>
      </w:pPr>
    </w:p>
    <w:p w:rsidR="00EA0B77" w:rsidRDefault="008111E0">
      <w:pPr>
        <w:ind w:left="514" w:right="263"/>
        <w:jc w:val="center"/>
        <w:rPr>
          <w:rFonts w:ascii="Calibri" w:eastAsia="Calibri" w:hAnsi="Calibri" w:cs="Calibri"/>
        </w:rPr>
      </w:pPr>
      <w:r>
        <w:rPr>
          <w:rFonts w:ascii="Calibri" w:eastAsia="Calibri" w:hAnsi="Calibri" w:cs="Calibri"/>
          <w:b/>
        </w:rPr>
        <w:t>Academic Credentials                                       University                               Aggregate</w:t>
      </w:r>
    </w:p>
    <w:p w:rsidR="00EA0B77" w:rsidRDefault="008111E0">
      <w:pPr>
        <w:spacing w:before="39"/>
        <w:ind w:left="317"/>
        <w:rPr>
          <w:rFonts w:ascii="Calibri" w:eastAsia="Calibri" w:hAnsi="Calibri" w:cs="Calibri"/>
        </w:rPr>
      </w:pPr>
      <w:r>
        <w:rPr>
          <w:rFonts w:ascii="Calibri" w:eastAsia="Calibri" w:hAnsi="Calibri" w:cs="Calibri"/>
        </w:rPr>
        <w:t xml:space="preserve">Diploma in Civil engineering       </w:t>
      </w:r>
      <w:r>
        <w:rPr>
          <w:rFonts w:ascii="Calibri" w:eastAsia="Calibri" w:hAnsi="Calibri" w:cs="Calibri"/>
        </w:rPr>
        <w:t xml:space="preserve">        Singhania </w:t>
      </w:r>
      <w:r>
        <w:rPr>
          <w:rFonts w:ascii="Calibri" w:eastAsia="Calibri" w:hAnsi="Calibri" w:cs="Calibri"/>
        </w:rPr>
        <w:t>University</w:t>
      </w:r>
      <w:r>
        <w:rPr>
          <w:rFonts w:ascii="Calibri" w:eastAsia="Calibri" w:hAnsi="Calibri" w:cs="Calibri"/>
        </w:rPr>
        <w:t>, Rajasthan               70.16%</w:t>
      </w:r>
    </w:p>
    <w:p w:rsidR="00EA0B77" w:rsidRDefault="008111E0">
      <w:pPr>
        <w:spacing w:before="5" w:line="120" w:lineRule="exact"/>
        <w:rPr>
          <w:sz w:val="13"/>
          <w:szCs w:val="13"/>
        </w:rPr>
      </w:pPr>
    </w:p>
    <w:p w:rsidR="00EA0B77" w:rsidRDefault="008111E0">
      <w:pPr>
        <w:ind w:left="2884" w:right="2987"/>
        <w:jc w:val="center"/>
        <w:rPr>
          <w:rFonts w:ascii="Calibri" w:eastAsia="Calibri" w:hAnsi="Calibri" w:cs="Calibri"/>
        </w:rPr>
      </w:pPr>
      <w:r>
        <w:rPr>
          <w:rFonts w:ascii="Calibri" w:eastAsia="Calibri" w:hAnsi="Calibri" w:cs="Calibri"/>
          <w:b/>
        </w:rPr>
        <w:t>Basic Qualification</w:t>
      </w:r>
    </w:p>
    <w:p w:rsidR="00EA0B77" w:rsidRDefault="008111E0">
      <w:pPr>
        <w:spacing w:before="1" w:line="120" w:lineRule="exact"/>
        <w:rPr>
          <w:sz w:val="13"/>
          <w:szCs w:val="13"/>
        </w:rPr>
      </w:pPr>
    </w:p>
    <w:p w:rsidR="00EA0B77" w:rsidRDefault="008111E0">
      <w:pPr>
        <w:spacing w:line="368" w:lineRule="auto"/>
        <w:ind w:left="783" w:right="390" w:hanging="202"/>
        <w:rPr>
          <w:rFonts w:ascii="Calibri" w:eastAsia="Calibri" w:hAnsi="Calibri" w:cs="Calibri"/>
        </w:rPr>
        <w:sectPr w:rsidR="00EA0B77">
          <w:type w:val="continuous"/>
          <w:pgSz w:w="12240" w:h="15840"/>
          <w:pgMar w:top="420" w:right="760" w:bottom="280" w:left="1000" w:header="720" w:footer="720" w:gutter="0"/>
          <w:cols w:num="2" w:space="720" w:equalWidth="0">
            <w:col w:w="2539" w:space="461"/>
            <w:col w:w="7480"/>
          </w:cols>
        </w:sectPr>
      </w:pPr>
      <w:r>
        <w:rPr>
          <w:rFonts w:ascii="Calibri" w:eastAsia="Calibri" w:hAnsi="Calibri" w:cs="Calibri"/>
        </w:rPr>
        <w:t xml:space="preserve">Senior </w:t>
      </w:r>
      <w:r>
        <w:rPr>
          <w:rFonts w:ascii="Calibri" w:eastAsia="Calibri" w:hAnsi="Calibri" w:cs="Calibri"/>
        </w:rPr>
        <w:t>Secondary (</w:t>
      </w:r>
      <w:r>
        <w:rPr>
          <w:rFonts w:ascii="Calibri" w:eastAsia="Calibri" w:hAnsi="Calibri" w:cs="Calibri"/>
        </w:rPr>
        <w:t xml:space="preserve">XII)                    Uttar Pradesh </w:t>
      </w:r>
      <w:r>
        <w:rPr>
          <w:rFonts w:ascii="Calibri" w:eastAsia="Calibri" w:hAnsi="Calibri" w:cs="Calibri"/>
        </w:rPr>
        <w:t>Board Allahabad</w:t>
      </w:r>
      <w:r>
        <w:rPr>
          <w:rFonts w:ascii="Calibri" w:eastAsia="Calibri" w:hAnsi="Calibri" w:cs="Calibri"/>
        </w:rPr>
        <w:t xml:space="preserve">              70.80% Matriculation(X)                         Uttar Pradesh Boar</w:t>
      </w:r>
      <w:r>
        <w:rPr>
          <w:rFonts w:ascii="Calibri" w:eastAsia="Calibri" w:hAnsi="Calibri" w:cs="Calibri"/>
        </w:rPr>
        <w:t>d Allahabad               59.16%</w:t>
      </w:r>
    </w:p>
    <w:p w:rsidR="00EA0B77" w:rsidRDefault="00DB1103">
      <w:pPr>
        <w:spacing w:before="85" w:line="220" w:lineRule="exact"/>
        <w:ind w:left="153"/>
      </w:pPr>
      <w:r w:rsidRPr="00DB1103">
        <w:lastRenderedPageBreak/>
        <w:pict>
          <v:group id="_x0000_s1064" style="position:absolute;left:0;text-align:left;margin-left:70.1pt;margin-top:126.75pt;width:480.45pt;height:15.2pt;z-index:-251655168;mso-position-horizontal-relative:page;mso-position-vertical-relative:page" coordorigin="1402,2535" coordsize="9609,304">
            <v:shape id="_x0000_s1065" style="position:absolute;left:1412;top:2545;width:9589;height:283" coordorigin="1412,2545" coordsize="9589,283" path="m1412,2828r9589,l11001,2545r-9589,l1412,2828xe" fillcolor="#e4e4e4" stroked="f">
              <v:path arrowok="t"/>
            </v:shape>
            <v:shape id="_x0000_s1066" style="position:absolute;left:1412;top:2833;width:9589;height:0" coordorigin="1412,2833" coordsize="9589,21600" path="m1412,2833r9589,e" filled="f" strokeweight=".58pt">
              <v:path arrowok="t"/>
            </v:shape>
            <w10:wrap anchorx="page" anchory="page"/>
          </v:group>
        </w:pict>
      </w:r>
      <w:r w:rsidRPr="00DB1103">
        <w:pict>
          <v:group id="_x0000_s1067" style="position:absolute;left:0;text-align:left;margin-left:30.95pt;margin-top:30.65pt;width:550.4pt;height:730.9pt;z-index:-251656192;mso-position-horizontal-relative:page;mso-position-vertical-relative:page" coordorigin="619,613" coordsize="11008,14618">
            <v:shape id="_x0000_s1068" style="position:absolute;left:629;top:624;width:10986;height:0" coordorigin="629,624" coordsize="10986,21600" path="m629,624r10986,e" filled="f" strokeweight=".58pt">
              <v:path arrowok="t"/>
            </v:shape>
            <v:shape id="_x0000_s1069" style="position:absolute;left:624;top:619;width:0;height:14606" coordorigin="624,619" coordsize="21600,14606" path="m624,619r,14606e" filled="f" strokeweight=".58pt">
              <v:path arrowok="t"/>
            </v:shape>
            <v:shape id="_x0000_s1070" style="position:absolute;left:11620;top:619;width:0;height:14606" coordorigin="11620,619" coordsize="21600,14606" path="m11620,619r,14606e" filled="f" strokeweight=".58pt">
              <v:path arrowok="t"/>
            </v:shape>
            <v:shape id="_x0000_s1071" style="position:absolute;left:629;top:15220;width:10986;height:0" coordorigin="629,15220" coordsize="10986,21600" path="m629,15220r10986,e" filled="f" strokeweight=".58pt">
              <v:path arrowok="t"/>
            </v:shape>
            <w10:wrap anchorx="page" anchory="page"/>
          </v:group>
        </w:pict>
      </w:r>
      <w:r w:rsidR="008111E0">
        <w:rPr>
          <w:b/>
          <w:position w:val="-1"/>
          <w:u w:val="thick" w:color="000000"/>
        </w:rPr>
        <w:t>Computer &amp; Training skills</w:t>
      </w:r>
      <w:r w:rsidR="008111E0">
        <w:rPr>
          <w:position w:val="-1"/>
        </w:rPr>
        <w:t>:</w:t>
      </w:r>
    </w:p>
    <w:p w:rsidR="00EA0B77" w:rsidRDefault="008111E0">
      <w:pPr>
        <w:spacing w:before="2" w:line="220" w:lineRule="exact"/>
        <w:rPr>
          <w:sz w:val="22"/>
          <w:szCs w:val="22"/>
        </w:rPr>
      </w:pPr>
    </w:p>
    <w:p w:rsidR="00EA0B77" w:rsidRDefault="008111E0">
      <w:pPr>
        <w:spacing w:before="14"/>
        <w:ind w:left="821"/>
        <w:rPr>
          <w:rFonts w:ascii="Calibri" w:eastAsia="Calibri" w:hAnsi="Calibri" w:cs="Calibri"/>
        </w:rPr>
      </w:pPr>
      <w:r>
        <w:rPr>
          <w:rFonts w:ascii="unifont" w:eastAsia="unifont" w:hAnsi="unifont" w:cs="unifont"/>
        </w:rPr>
        <w:sym w:font="unifont" w:char="F076"/>
      </w:r>
      <w:r>
        <w:rPr>
          <w:rFonts w:ascii="unifont" w:eastAsia="unifont" w:hAnsi="unifont" w:cs="unifont"/>
        </w:rPr>
        <w:sym w:font="unifont" w:char="0020"/>
      </w:r>
      <w:r>
        <w:rPr>
          <w:rFonts w:ascii="unifont" w:eastAsia="unifont" w:hAnsi="unifont" w:cs="unifont"/>
        </w:rPr>
        <w:sym w:font="unifont" w:char="0045"/>
      </w:r>
      <w:r>
        <w:rPr>
          <w:rFonts w:ascii="unifont" w:eastAsia="unifont" w:hAnsi="unifont" w:cs="unifont"/>
        </w:rPr>
        <w:sym w:font="unifont" w:char="006D"/>
      </w:r>
      <w:r>
        <w:rPr>
          <w:rFonts w:ascii="unifont" w:eastAsia="unifont" w:hAnsi="unifont" w:cs="unifont"/>
        </w:rPr>
        <w:sym w:font="unifont" w:char="0061"/>
      </w:r>
      <w:r>
        <w:rPr>
          <w:rFonts w:ascii="unifont" w:eastAsia="unifont" w:hAnsi="unifont" w:cs="unifont"/>
        </w:rPr>
        <w:sym w:font="unifont" w:char="0069"/>
      </w:r>
      <w:r>
        <w:rPr>
          <w:rFonts w:ascii="unifont" w:eastAsia="unifont" w:hAnsi="unifont" w:cs="unifont"/>
        </w:rPr>
        <w:sym w:font="unifont" w:char="006C"/>
      </w:r>
      <w:r>
        <w:rPr>
          <w:rFonts w:ascii="unifont" w:eastAsia="unifont" w:hAnsi="unifont" w:cs="unifont"/>
        </w:rPr>
        <w:sym w:font="unifont" w:char="0073"/>
      </w:r>
      <w:r>
        <w:rPr>
          <w:rFonts w:ascii="Calibri" w:eastAsia="Calibri" w:hAnsi="Calibri" w:cs="Calibri"/>
        </w:rPr>
        <w:t>, Microsoft-Excel Power Point&amp; Microsoft World.</w:t>
      </w:r>
    </w:p>
    <w:p w:rsidR="00EA0B77" w:rsidRDefault="008111E0">
      <w:pPr>
        <w:spacing w:line="220" w:lineRule="exact"/>
        <w:ind w:left="821"/>
      </w:pPr>
      <w:r>
        <w:rPr>
          <w:rFonts w:ascii="unifont" w:eastAsia="unifont" w:hAnsi="unifont" w:cs="unifont"/>
        </w:rPr>
        <w:sym w:font="unifont" w:char="F076"/>
      </w:r>
      <w:r>
        <w:rPr>
          <w:rFonts w:ascii="unifont" w:eastAsia="unifont" w:hAnsi="unifont" w:cs="unifont"/>
        </w:rPr>
        <w:sym w:font="unifont" w:char="0020"/>
      </w:r>
      <w:r>
        <w:rPr>
          <w:rFonts w:ascii="unifont" w:eastAsia="unifont" w:hAnsi="unifont" w:cs="unifont"/>
        </w:rPr>
        <w:sym w:font="unifont" w:char="0050"/>
      </w:r>
      <w:r>
        <w:rPr>
          <w:rFonts w:ascii="unifont" w:eastAsia="unifont" w:hAnsi="unifont" w:cs="unifont"/>
        </w:rPr>
        <w:sym w:font="unifont" w:char="0075"/>
      </w:r>
      <w:r>
        <w:rPr>
          <w:rFonts w:ascii="unifont" w:eastAsia="unifont" w:hAnsi="unifont" w:cs="unifont"/>
        </w:rPr>
        <w:sym w:font="unifont" w:char="0062"/>
      </w:r>
      <w:r>
        <w:rPr>
          <w:rFonts w:ascii="unifont" w:eastAsia="unifont" w:hAnsi="unifont" w:cs="unifont"/>
        </w:rPr>
        <w:sym w:font="unifont" w:char="006C"/>
      </w:r>
      <w:r>
        <w:rPr>
          <w:rFonts w:ascii="unifont" w:eastAsia="unifont" w:hAnsi="unifont" w:cs="unifont"/>
        </w:rPr>
        <w:sym w:font="unifont" w:char="0069"/>
      </w:r>
      <w:r>
        <w:rPr>
          <w:rFonts w:ascii="unifont" w:eastAsia="unifont" w:hAnsi="unifont" w:cs="unifont"/>
        </w:rPr>
        <w:sym w:font="unifont" w:char="0063"/>
      </w:r>
      <w:r>
        <w:t xml:space="preserve"> Work Department Auraiya on road work.</w:t>
      </w:r>
    </w:p>
    <w:p w:rsidR="00EA0B77" w:rsidRDefault="008111E0">
      <w:pPr>
        <w:spacing w:before="15" w:line="220" w:lineRule="exact"/>
        <w:rPr>
          <w:sz w:val="22"/>
          <w:szCs w:val="22"/>
        </w:rPr>
      </w:pPr>
    </w:p>
    <w:p w:rsidR="00EA0B77" w:rsidRDefault="008111E0">
      <w:pPr>
        <w:spacing w:before="20" w:line="240" w:lineRule="exact"/>
        <w:ind w:left="100"/>
        <w:rPr>
          <w:rFonts w:ascii="Calibri" w:eastAsia="Calibri" w:hAnsi="Calibri" w:cs="Calibri"/>
        </w:rPr>
      </w:pPr>
      <w:r>
        <w:rPr>
          <w:rFonts w:ascii="Calibri" w:eastAsia="Calibri" w:hAnsi="Calibri" w:cs="Calibri"/>
          <w:b/>
          <w:u w:val="single" w:color="000000"/>
        </w:rPr>
        <w:t>JOB Experience-:</w:t>
      </w:r>
    </w:p>
    <w:p w:rsidR="00EA0B77" w:rsidRDefault="008111E0">
      <w:pPr>
        <w:spacing w:line="260" w:lineRule="exact"/>
        <w:rPr>
          <w:sz w:val="26"/>
          <w:szCs w:val="26"/>
        </w:rPr>
      </w:pPr>
    </w:p>
    <w:p w:rsidR="00EA0B77" w:rsidRDefault="008111E0">
      <w:pPr>
        <w:spacing w:before="35"/>
        <w:ind w:left="100" w:right="6152"/>
      </w:pPr>
      <w:r>
        <w:rPr>
          <w:b/>
        </w:rPr>
        <w:t>PRASHANTH PROJECTS LIMITED CBD Belapur Navi Mumbai India.</w:t>
      </w:r>
    </w:p>
    <w:p w:rsidR="00EA0B77" w:rsidRDefault="008111E0">
      <w:pPr>
        <w:spacing w:before="5" w:line="220" w:lineRule="exact"/>
        <w:rPr>
          <w:sz w:val="22"/>
          <w:szCs w:val="22"/>
        </w:rPr>
      </w:pPr>
    </w:p>
    <w:p w:rsidR="00EA0B77" w:rsidRDefault="008111E0">
      <w:pPr>
        <w:ind w:left="100" w:right="77" w:firstLine="446"/>
        <w:jc w:val="both"/>
        <w:rPr>
          <w:rFonts w:ascii="Arial" w:eastAsia="Arial" w:hAnsi="Arial" w:cs="Arial"/>
        </w:rPr>
      </w:pPr>
      <w:r>
        <w:rPr>
          <w:rFonts w:ascii="Arial" w:eastAsia="Arial" w:hAnsi="Arial" w:cs="Arial"/>
        </w:rPr>
        <w:t xml:space="preserve">An EPC company engaged in Design, Construction and Commissioning of Oil  Storage Tanks like Cone  roof,  Dome  roof  and  floating  roof  Tanks  and  Pressure  vessels  like  Spheres  and  LPG  Mounted Bullets.   </w:t>
      </w:r>
      <w:r>
        <w:rPr>
          <w:rFonts w:ascii="Arial" w:eastAsia="Arial" w:hAnsi="Arial" w:cs="Arial"/>
        </w:rPr>
        <w:t>Company is also in to Design</w:t>
      </w:r>
      <w:r>
        <w:rPr>
          <w:rFonts w:ascii="Arial" w:eastAsia="Arial" w:hAnsi="Arial" w:cs="Arial"/>
        </w:rPr>
        <w:t xml:space="preserve">,   </w:t>
      </w:r>
      <w:r>
        <w:rPr>
          <w:rFonts w:ascii="Arial" w:eastAsia="Arial" w:hAnsi="Arial" w:cs="Arial"/>
        </w:rPr>
        <w:t>Constructio</w:t>
      </w:r>
      <w:r>
        <w:rPr>
          <w:rFonts w:ascii="Arial" w:eastAsia="Arial" w:hAnsi="Arial" w:cs="Arial"/>
        </w:rPr>
        <w:t>n of</w:t>
      </w:r>
      <w:r>
        <w:rPr>
          <w:rFonts w:ascii="Arial" w:eastAsia="Arial" w:hAnsi="Arial" w:cs="Arial"/>
        </w:rPr>
        <w:t xml:space="preserve">   Refinery   </w:t>
      </w:r>
      <w:r>
        <w:rPr>
          <w:rFonts w:ascii="Arial" w:eastAsia="Arial" w:hAnsi="Arial" w:cs="Arial"/>
        </w:rPr>
        <w:t>and Chemical</w:t>
      </w:r>
      <w:r>
        <w:rPr>
          <w:rFonts w:ascii="Arial" w:eastAsia="Arial" w:hAnsi="Arial" w:cs="Arial"/>
        </w:rPr>
        <w:t xml:space="preserve">   </w:t>
      </w:r>
      <w:r>
        <w:rPr>
          <w:rFonts w:ascii="Arial" w:eastAsia="Arial" w:hAnsi="Arial" w:cs="Arial"/>
        </w:rPr>
        <w:t>plants including</w:t>
      </w:r>
      <w:r>
        <w:rPr>
          <w:rFonts w:ascii="Arial" w:eastAsia="Arial" w:hAnsi="Arial" w:cs="Arial"/>
        </w:rPr>
        <w:t xml:space="preserve"> Mechanical, Civil, Piping and Electrical works</w:t>
      </w:r>
    </w:p>
    <w:p w:rsidR="00EA0B77" w:rsidRDefault="008111E0">
      <w:pPr>
        <w:spacing w:line="200" w:lineRule="exact"/>
      </w:pPr>
    </w:p>
    <w:p w:rsidR="00EA0B77" w:rsidRDefault="008111E0">
      <w:pPr>
        <w:spacing w:before="4" w:line="240" w:lineRule="exact"/>
        <w:rPr>
          <w:sz w:val="24"/>
          <w:szCs w:val="24"/>
        </w:rPr>
      </w:pPr>
    </w:p>
    <w:p w:rsidR="00EA0B77" w:rsidRDefault="008111E0">
      <w:pPr>
        <w:ind w:left="783" w:right="686"/>
        <w:jc w:val="center"/>
        <w:rPr>
          <w:rFonts w:ascii="Calibri" w:eastAsia="Calibri" w:hAnsi="Calibri" w:cs="Calibri"/>
        </w:rPr>
      </w:pPr>
      <w:r>
        <w:rPr>
          <w:rFonts w:ascii="unifont" w:eastAsia="unifont" w:hAnsi="unifont" w:cs="unifont"/>
        </w:rPr>
        <w:sym w:font="unifont" w:char="F076"/>
      </w:r>
      <w:r>
        <w:rPr>
          <w:rFonts w:ascii="unifont" w:eastAsia="unifont" w:hAnsi="unifont" w:cs="unifont"/>
        </w:rPr>
        <w:sym w:font="unifont" w:char="0020"/>
      </w:r>
      <w:r>
        <w:t xml:space="preserve">Worked as a trainee engineer for </w:t>
      </w:r>
      <w:r>
        <w:rPr>
          <w:b/>
        </w:rPr>
        <w:t xml:space="preserve">Prashanth Projects Ltd. </w:t>
      </w:r>
      <w:r>
        <w:t xml:space="preserve">for the project </w:t>
      </w:r>
      <w:r>
        <w:rPr>
          <w:rFonts w:ascii="Calibri" w:eastAsia="Calibri" w:hAnsi="Calibri" w:cs="Calibri"/>
          <w:b/>
        </w:rPr>
        <w:t>Indian oil corporation</w:t>
      </w:r>
    </w:p>
    <w:p w:rsidR="00EA0B77" w:rsidRDefault="008111E0">
      <w:pPr>
        <w:ind w:left="1181"/>
        <w:rPr>
          <w:rFonts w:ascii="Arial" w:eastAsia="Arial" w:hAnsi="Arial" w:cs="Arial"/>
        </w:rPr>
      </w:pPr>
      <w:r>
        <w:rPr>
          <w:rFonts w:ascii="Calibri" w:eastAsia="Calibri" w:hAnsi="Calibri" w:cs="Calibri"/>
          <w:b/>
        </w:rPr>
        <w:t xml:space="preserve">Limited </w:t>
      </w:r>
      <w:r>
        <w:rPr>
          <w:rFonts w:ascii="Calibri" w:eastAsia="Calibri" w:hAnsi="Calibri" w:cs="Calibri"/>
        </w:rPr>
        <w:t xml:space="preserve">Akola Maharashtra </w:t>
      </w:r>
      <w:r>
        <w:t xml:space="preserve">from </w:t>
      </w:r>
      <w:r>
        <w:rPr>
          <w:rFonts w:ascii="Arial" w:eastAsia="Arial" w:hAnsi="Arial" w:cs="Arial"/>
          <w:b/>
        </w:rPr>
        <w:t xml:space="preserve">May 2012 </w:t>
      </w:r>
      <w:r>
        <w:rPr>
          <w:b/>
        </w:rPr>
        <w:t xml:space="preserve">to </w:t>
      </w:r>
      <w:r>
        <w:rPr>
          <w:rFonts w:ascii="Arial" w:eastAsia="Arial" w:hAnsi="Arial" w:cs="Arial"/>
          <w:b/>
        </w:rPr>
        <w:t>Jan 2013</w:t>
      </w:r>
    </w:p>
    <w:p w:rsidR="00EA0B77" w:rsidRDefault="008111E0">
      <w:pPr>
        <w:spacing w:line="220" w:lineRule="exact"/>
        <w:ind w:left="100" w:right="3013"/>
        <w:jc w:val="both"/>
      </w:pPr>
      <w:r>
        <w:t xml:space="preserve">Skills </w:t>
      </w:r>
      <w:r>
        <w:t xml:space="preserve">Use:-Dumpy level, </w:t>
      </w:r>
      <w:r>
        <w:t>Leveling</w:t>
      </w:r>
      <w:r>
        <w:t xml:space="preserve"> work, Road sub base preparing, Brick work.</w:t>
      </w:r>
    </w:p>
    <w:p w:rsidR="00EA0B77" w:rsidRDefault="008111E0">
      <w:pPr>
        <w:spacing w:before="13" w:line="200" w:lineRule="exact"/>
      </w:pPr>
    </w:p>
    <w:p w:rsidR="00EA0B77" w:rsidRDefault="008111E0">
      <w:pPr>
        <w:ind w:left="821"/>
        <w:rPr>
          <w:rFonts w:ascii="Calibri" w:eastAsia="Calibri" w:hAnsi="Calibri" w:cs="Calibri"/>
        </w:rPr>
      </w:pPr>
      <w:r>
        <w:rPr>
          <w:rFonts w:ascii="unifont" w:eastAsia="unifont" w:hAnsi="unifont" w:cs="unifont"/>
        </w:rPr>
        <w:sym w:font="unifont" w:char="F076"/>
      </w:r>
      <w:r>
        <w:rPr>
          <w:rFonts w:ascii="unifont" w:eastAsia="unifont" w:hAnsi="unifont" w:cs="unifont"/>
        </w:rPr>
        <w:sym w:font="unifont" w:char="0020"/>
      </w:r>
      <w:r>
        <w:t xml:space="preserve">Worked as an Engineer for </w:t>
      </w:r>
      <w:r>
        <w:rPr>
          <w:b/>
        </w:rPr>
        <w:t xml:space="preserve">Prashanth Projects Ltd. </w:t>
      </w:r>
      <w:r>
        <w:t xml:space="preserve">for the project </w:t>
      </w:r>
      <w:r>
        <w:rPr>
          <w:rFonts w:ascii="Calibri" w:eastAsia="Calibri" w:hAnsi="Calibri" w:cs="Calibri"/>
          <w:b/>
        </w:rPr>
        <w:t>Indian oil</w:t>
      </w:r>
    </w:p>
    <w:p w:rsidR="00EA0B77" w:rsidRDefault="008111E0">
      <w:pPr>
        <w:ind w:left="1051"/>
        <w:rPr>
          <w:rFonts w:ascii="Arial" w:eastAsia="Arial" w:hAnsi="Arial" w:cs="Arial"/>
        </w:rPr>
      </w:pPr>
      <w:r>
        <w:rPr>
          <w:rFonts w:ascii="Calibri" w:eastAsia="Calibri" w:hAnsi="Calibri" w:cs="Calibri"/>
          <w:b/>
        </w:rPr>
        <w:t xml:space="preserve">Corporation Limited </w:t>
      </w:r>
      <w:r>
        <w:rPr>
          <w:rFonts w:ascii="Calibri" w:eastAsia="Calibri" w:hAnsi="Calibri" w:cs="Calibri"/>
        </w:rPr>
        <w:t xml:space="preserve">Loni Pune Terminal Maharashtra from </w:t>
      </w:r>
      <w:r>
        <w:rPr>
          <w:rFonts w:ascii="Calibri" w:eastAsia="Calibri" w:hAnsi="Calibri" w:cs="Calibri"/>
          <w:b/>
        </w:rPr>
        <w:t xml:space="preserve">Feb </w:t>
      </w:r>
      <w:r>
        <w:rPr>
          <w:rFonts w:ascii="Arial" w:eastAsia="Arial" w:hAnsi="Arial" w:cs="Arial"/>
          <w:b/>
        </w:rPr>
        <w:t xml:space="preserve">2013 </w:t>
      </w:r>
      <w:r>
        <w:rPr>
          <w:rFonts w:ascii="Calibri" w:eastAsia="Calibri" w:hAnsi="Calibri" w:cs="Calibri"/>
          <w:b/>
        </w:rPr>
        <w:t xml:space="preserve">to </w:t>
      </w:r>
      <w:r>
        <w:rPr>
          <w:rFonts w:ascii="Arial" w:eastAsia="Arial" w:hAnsi="Arial" w:cs="Arial"/>
          <w:b/>
        </w:rPr>
        <w:t>Nov 2013</w:t>
      </w:r>
    </w:p>
    <w:p w:rsidR="00EA0B77" w:rsidRDefault="008111E0">
      <w:pPr>
        <w:spacing w:line="220" w:lineRule="exact"/>
        <w:ind w:left="100" w:right="84"/>
        <w:jc w:val="both"/>
      </w:pPr>
      <w:r>
        <w:t>Skill Use:-</w:t>
      </w:r>
      <w:r>
        <w:t>Leveling, road</w:t>
      </w:r>
      <w:r>
        <w:t xml:space="preserve"> </w:t>
      </w:r>
      <w:r>
        <w:t>work, Reinforce</w:t>
      </w:r>
      <w:r>
        <w:t xml:space="preserve"> concrete</w:t>
      </w:r>
      <w:r>
        <w:t>, Shot blasting priming, Painting, Welding work of</w:t>
      </w:r>
      <w:r>
        <w:t xml:space="preserve"> structure,</w:t>
      </w:r>
    </w:p>
    <w:p w:rsidR="00EA0B77" w:rsidRDefault="008111E0">
      <w:pPr>
        <w:ind w:left="100" w:right="2708"/>
        <w:jc w:val="both"/>
      </w:pPr>
      <w:r>
        <w:t>Civil raw material testing, Hydro testing, Vacuum box testing of bottom plate tanks.</w:t>
      </w:r>
    </w:p>
    <w:p w:rsidR="00EA0B77" w:rsidRDefault="008111E0">
      <w:pPr>
        <w:spacing w:before="13" w:line="220" w:lineRule="exact"/>
        <w:rPr>
          <w:sz w:val="22"/>
          <w:szCs w:val="22"/>
        </w:rPr>
      </w:pPr>
    </w:p>
    <w:p w:rsidR="00EA0B77" w:rsidRDefault="008111E0">
      <w:pPr>
        <w:ind w:left="821"/>
        <w:rPr>
          <w:rFonts w:ascii="Calibri" w:eastAsia="Calibri" w:hAnsi="Calibri" w:cs="Calibri"/>
        </w:rPr>
      </w:pPr>
      <w:r>
        <w:rPr>
          <w:rFonts w:ascii="unifont" w:eastAsia="unifont" w:hAnsi="unifont" w:cs="unifont"/>
        </w:rPr>
        <w:sym w:font="unifont" w:char="F076"/>
      </w:r>
      <w:r>
        <w:rPr>
          <w:rFonts w:ascii="unifont" w:eastAsia="unifont" w:hAnsi="unifont" w:cs="unifont"/>
        </w:rPr>
        <w:sym w:font="unifont" w:char="0020"/>
      </w:r>
      <w:r>
        <w:rPr>
          <w:rFonts w:ascii="Calibri" w:eastAsia="Calibri" w:hAnsi="Calibri" w:cs="Calibri"/>
        </w:rPr>
        <w:t xml:space="preserve">Worked as a site cum billing engineer for </w:t>
      </w:r>
      <w:r>
        <w:rPr>
          <w:rFonts w:ascii="Calibri" w:eastAsia="Calibri" w:hAnsi="Calibri" w:cs="Calibri"/>
          <w:b/>
        </w:rPr>
        <w:t xml:space="preserve">Prashanth Projects Ltd. </w:t>
      </w:r>
      <w:r>
        <w:rPr>
          <w:rFonts w:ascii="Calibri" w:eastAsia="Calibri" w:hAnsi="Calibri" w:cs="Calibri"/>
        </w:rPr>
        <w:t xml:space="preserve">for the project </w:t>
      </w:r>
      <w:r>
        <w:rPr>
          <w:rFonts w:ascii="Calibri" w:eastAsia="Calibri" w:hAnsi="Calibri" w:cs="Calibri"/>
          <w:b/>
        </w:rPr>
        <w:t>Hindustan Petroleum</w:t>
      </w:r>
    </w:p>
    <w:p w:rsidR="00EA0B77" w:rsidRDefault="008111E0">
      <w:pPr>
        <w:ind w:left="1181"/>
        <w:rPr>
          <w:rFonts w:ascii="Arial" w:eastAsia="Arial" w:hAnsi="Arial" w:cs="Arial"/>
        </w:rPr>
      </w:pPr>
      <w:r>
        <w:rPr>
          <w:rFonts w:ascii="Calibri" w:eastAsia="Calibri" w:hAnsi="Calibri" w:cs="Calibri"/>
          <w:b/>
        </w:rPr>
        <w:t xml:space="preserve">Corporation Limited Kadapa Terminal Andhra Pradesh </w:t>
      </w:r>
      <w:r>
        <w:rPr>
          <w:rFonts w:ascii="Calibri" w:eastAsia="Calibri" w:hAnsi="Calibri" w:cs="Calibri"/>
        </w:rPr>
        <w:t xml:space="preserve">from </w:t>
      </w:r>
      <w:r>
        <w:rPr>
          <w:rFonts w:ascii="Arial" w:eastAsia="Arial" w:hAnsi="Arial" w:cs="Arial"/>
          <w:b/>
        </w:rPr>
        <w:t xml:space="preserve">Dec 2013 </w:t>
      </w:r>
      <w:r>
        <w:rPr>
          <w:rFonts w:ascii="Calibri" w:eastAsia="Calibri" w:hAnsi="Calibri" w:cs="Calibri"/>
          <w:b/>
        </w:rPr>
        <w:t xml:space="preserve">to Mar </w:t>
      </w:r>
      <w:r>
        <w:rPr>
          <w:rFonts w:ascii="Arial" w:eastAsia="Arial" w:hAnsi="Arial" w:cs="Arial"/>
          <w:b/>
        </w:rPr>
        <w:t>2015</w:t>
      </w:r>
    </w:p>
    <w:p w:rsidR="00EA0B77" w:rsidRDefault="008111E0">
      <w:pPr>
        <w:spacing w:line="220" w:lineRule="exact"/>
        <w:ind w:left="100" w:right="83"/>
        <w:jc w:val="both"/>
      </w:pPr>
      <w:r>
        <w:t>Skill  Use:-Flooring  tank  foundation  construction  projects  management  Drainage  work  culvert  tanks  welding</w:t>
      </w:r>
    </w:p>
    <w:p w:rsidR="00EA0B77" w:rsidRDefault="008111E0">
      <w:pPr>
        <w:spacing w:before="1"/>
        <w:ind w:left="100" w:right="79"/>
        <w:jc w:val="both"/>
      </w:pPr>
      <w:r>
        <w:t>painting boundary wall  work, RA  bills pre</w:t>
      </w:r>
      <w:r>
        <w:t xml:space="preserve">paration  daily progress report </w:t>
      </w:r>
      <w:r>
        <w:t>labor</w:t>
      </w:r>
      <w:r>
        <w:t xml:space="preserve">  report  Vacuum  box  testing hydro testing  main  control  room  trench  construction  Fire fighting  shad  and  civil  construction  admin  room  construction switch yard room tank loading point civil and structure w</w:t>
      </w:r>
      <w:r>
        <w:t>ork material testing tank Bund wall construction Final bill material reconsolidation</w:t>
      </w:r>
    </w:p>
    <w:p w:rsidR="00EA0B77" w:rsidRDefault="008111E0">
      <w:pPr>
        <w:spacing w:line="200" w:lineRule="exact"/>
      </w:pPr>
    </w:p>
    <w:p w:rsidR="00EA0B77" w:rsidRDefault="008111E0">
      <w:pPr>
        <w:spacing w:before="3" w:line="260" w:lineRule="exact"/>
        <w:rPr>
          <w:sz w:val="26"/>
          <w:szCs w:val="26"/>
        </w:rPr>
      </w:pPr>
    </w:p>
    <w:p w:rsidR="00EA0B77" w:rsidRDefault="008111E0">
      <w:pPr>
        <w:ind w:left="821"/>
        <w:rPr>
          <w:rFonts w:ascii="Calibri" w:eastAsia="Calibri" w:hAnsi="Calibri" w:cs="Calibri"/>
        </w:rPr>
      </w:pPr>
      <w:r>
        <w:rPr>
          <w:rFonts w:ascii="unifont" w:eastAsia="unifont" w:hAnsi="unifont" w:cs="unifont"/>
        </w:rPr>
        <w:sym w:font="unifont" w:char="F076"/>
      </w:r>
      <w:r>
        <w:rPr>
          <w:rFonts w:ascii="unifont" w:eastAsia="unifont" w:hAnsi="unifont" w:cs="unifont"/>
        </w:rPr>
        <w:sym w:font="unifont" w:char="0020"/>
      </w:r>
      <w:r>
        <w:rPr>
          <w:rFonts w:ascii="Calibri" w:eastAsia="Calibri" w:hAnsi="Calibri" w:cs="Calibri"/>
        </w:rPr>
        <w:t xml:space="preserve">Worked   as   a   site   engineer   for   </w:t>
      </w:r>
      <w:r>
        <w:rPr>
          <w:rFonts w:ascii="Calibri" w:eastAsia="Calibri" w:hAnsi="Calibri" w:cs="Calibri"/>
          <w:b/>
        </w:rPr>
        <w:t xml:space="preserve">Prashanth   Projects   Ltd.   </w:t>
      </w:r>
      <w:r>
        <w:rPr>
          <w:rFonts w:ascii="Calibri" w:eastAsia="Calibri" w:hAnsi="Calibri" w:cs="Calibri"/>
        </w:rPr>
        <w:t>For</w:t>
      </w:r>
      <w:r>
        <w:rPr>
          <w:rFonts w:ascii="Calibri" w:eastAsia="Calibri" w:hAnsi="Calibri" w:cs="Calibri"/>
        </w:rPr>
        <w:t xml:space="preserve">   the   project   </w:t>
      </w:r>
      <w:r>
        <w:rPr>
          <w:rFonts w:ascii="Calibri" w:eastAsia="Calibri" w:hAnsi="Calibri" w:cs="Calibri"/>
          <w:b/>
        </w:rPr>
        <w:t>Hindustan   Petroleum</w:t>
      </w:r>
    </w:p>
    <w:p w:rsidR="00EA0B77" w:rsidRDefault="008111E0">
      <w:pPr>
        <w:ind w:left="1145" w:right="987"/>
        <w:jc w:val="center"/>
        <w:rPr>
          <w:rFonts w:ascii="Calibri" w:eastAsia="Calibri" w:hAnsi="Calibri" w:cs="Calibri"/>
        </w:rPr>
      </w:pPr>
      <w:r>
        <w:rPr>
          <w:rFonts w:ascii="Calibri" w:eastAsia="Calibri" w:hAnsi="Calibri" w:cs="Calibri"/>
          <w:b/>
        </w:rPr>
        <w:t xml:space="preserve">Corporation Limited Mathura Terminal Uttar </w:t>
      </w:r>
      <w:r>
        <w:rPr>
          <w:rFonts w:ascii="Calibri" w:eastAsia="Calibri" w:hAnsi="Calibri" w:cs="Calibri"/>
          <w:b/>
        </w:rPr>
        <w:t xml:space="preserve">Pradesh </w:t>
      </w:r>
      <w:r>
        <w:rPr>
          <w:rFonts w:ascii="Calibri" w:eastAsia="Calibri" w:hAnsi="Calibri" w:cs="Calibri"/>
          <w:b/>
        </w:rPr>
        <w:t>from</w:t>
      </w:r>
      <w:r>
        <w:rPr>
          <w:rFonts w:ascii="Calibri" w:eastAsia="Calibri" w:hAnsi="Calibri" w:cs="Calibri"/>
        </w:rPr>
        <w:t xml:space="preserve"> </w:t>
      </w:r>
      <w:r>
        <w:rPr>
          <w:rFonts w:ascii="Arial" w:eastAsia="Arial" w:hAnsi="Arial" w:cs="Arial"/>
          <w:b/>
        </w:rPr>
        <w:t xml:space="preserve">April 2015 </w:t>
      </w:r>
      <w:r>
        <w:rPr>
          <w:rFonts w:ascii="Calibri" w:eastAsia="Calibri" w:hAnsi="Calibri" w:cs="Calibri"/>
          <w:b/>
        </w:rPr>
        <w:t>to February 2016</w:t>
      </w:r>
    </w:p>
    <w:p w:rsidR="00EA0B77" w:rsidRDefault="008111E0">
      <w:pPr>
        <w:spacing w:line="220" w:lineRule="exact"/>
        <w:ind w:left="100" w:right="84"/>
        <w:jc w:val="both"/>
      </w:pPr>
      <w:r>
        <w:t>Skill Use:-</w:t>
      </w:r>
      <w:r>
        <w:t>Leveling, road</w:t>
      </w:r>
      <w:r>
        <w:t xml:space="preserve"> </w:t>
      </w:r>
      <w:r>
        <w:t>work, Reinforce</w:t>
      </w:r>
      <w:r>
        <w:t xml:space="preserve"> concrete</w:t>
      </w:r>
      <w:r>
        <w:t>, Shot blasting priming, Painting, Welding work of</w:t>
      </w:r>
      <w:r>
        <w:t xml:space="preserve"> structure,</w:t>
      </w:r>
    </w:p>
    <w:p w:rsidR="00EA0B77" w:rsidRDefault="008111E0">
      <w:pPr>
        <w:ind w:left="100" w:right="4850"/>
        <w:jc w:val="both"/>
      </w:pPr>
      <w:r>
        <w:t>Hydro testing, Vacuum box testing of bottom plate tanks.</w:t>
      </w:r>
    </w:p>
    <w:p w:rsidR="00EA0B77" w:rsidRDefault="008111E0">
      <w:pPr>
        <w:spacing w:line="200" w:lineRule="exact"/>
      </w:pPr>
    </w:p>
    <w:p w:rsidR="00EA0B77" w:rsidRDefault="008111E0">
      <w:pPr>
        <w:spacing w:before="2" w:line="260" w:lineRule="exact"/>
        <w:rPr>
          <w:sz w:val="26"/>
          <w:szCs w:val="26"/>
        </w:rPr>
      </w:pPr>
    </w:p>
    <w:p w:rsidR="00EA0B77" w:rsidRDefault="008111E0">
      <w:pPr>
        <w:ind w:left="100" w:right="5617"/>
        <w:jc w:val="both"/>
      </w:pPr>
      <w:r>
        <w:rPr>
          <w:b/>
        </w:rPr>
        <w:t>Siemens Gamesa Renewable Private Limited</w:t>
      </w:r>
    </w:p>
    <w:p w:rsidR="00EA0B77" w:rsidRDefault="008111E0">
      <w:pPr>
        <w:ind w:left="100" w:right="7089"/>
        <w:jc w:val="both"/>
      </w:pPr>
      <w:r>
        <w:rPr>
          <w:b/>
        </w:rPr>
        <w:t xml:space="preserve">Chennai </w:t>
      </w:r>
      <w:r>
        <w:rPr>
          <w:b/>
        </w:rPr>
        <w:t>Tamil Nadu India.</w:t>
      </w:r>
    </w:p>
    <w:p w:rsidR="00EA0B77" w:rsidRDefault="008111E0">
      <w:pPr>
        <w:spacing w:line="200" w:lineRule="exact"/>
      </w:pPr>
    </w:p>
    <w:p w:rsidR="00EA0B77" w:rsidRDefault="008111E0">
      <w:pPr>
        <w:spacing w:line="260" w:lineRule="exact"/>
        <w:rPr>
          <w:sz w:val="26"/>
          <w:szCs w:val="26"/>
        </w:rPr>
      </w:pPr>
    </w:p>
    <w:p w:rsidR="00EA0B77" w:rsidRDefault="008111E0">
      <w:pPr>
        <w:ind w:left="100" w:right="81"/>
        <w:jc w:val="both"/>
        <w:rPr>
          <w:rFonts w:ascii="Arial" w:eastAsia="Arial" w:hAnsi="Arial" w:cs="Arial"/>
        </w:rPr>
      </w:pPr>
      <w:r>
        <w:rPr>
          <w:rFonts w:ascii="Arial" w:eastAsia="Arial" w:hAnsi="Arial" w:cs="Arial"/>
        </w:rPr>
        <w:t>An EPC company engaged in Design, Construction and commissioning of wind, solar renewable energy like. Company is also in to Design, Construction of wind, solar Power plants including Mechanical, Civil and Electrical work.</w:t>
      </w:r>
    </w:p>
    <w:p w:rsidR="00EA0B77" w:rsidRDefault="008111E0">
      <w:pPr>
        <w:spacing w:before="4" w:line="200" w:lineRule="exact"/>
      </w:pPr>
    </w:p>
    <w:p w:rsidR="00EA0B77" w:rsidRDefault="008111E0">
      <w:pPr>
        <w:ind w:left="423" w:right="473"/>
        <w:jc w:val="center"/>
      </w:pPr>
      <w:r>
        <w:rPr>
          <w:rFonts w:ascii="unifont" w:eastAsia="unifont" w:hAnsi="unifont" w:cs="unifont"/>
        </w:rPr>
        <w:sym w:font="unifont" w:char="F076"/>
      </w:r>
      <w:r>
        <w:rPr>
          <w:rFonts w:ascii="unifont" w:eastAsia="unifont" w:hAnsi="unifont" w:cs="unifont"/>
        </w:rPr>
        <w:sym w:font="unifont" w:char="0020"/>
      </w:r>
      <w:r>
        <w:rPr>
          <w:rFonts w:ascii="unifont" w:eastAsia="unifont" w:hAnsi="unifont" w:cs="unifont"/>
        </w:rPr>
        <w:sym w:font="unifont" w:char="0057"/>
      </w:r>
      <w:r>
        <w:rPr>
          <w:rFonts w:ascii="unifont" w:eastAsia="unifont" w:hAnsi="unifont" w:cs="unifont"/>
        </w:rPr>
        <w:sym w:font="unifont" w:char="006F"/>
      </w:r>
      <w:r>
        <w:rPr>
          <w:rFonts w:ascii="unifont" w:eastAsia="unifont" w:hAnsi="unifont" w:cs="unifont"/>
        </w:rPr>
        <w:sym w:font="unifont" w:char="0072"/>
      </w:r>
      <w:r>
        <w:rPr>
          <w:rFonts w:ascii="unifont" w:eastAsia="unifont" w:hAnsi="unifont" w:cs="unifont"/>
        </w:rPr>
        <w:sym w:font="unifont" w:char="006B"/>
      </w:r>
      <w:r>
        <w:t xml:space="preserve"> as se</w:t>
      </w:r>
      <w:r>
        <w:t>nior engineer civil site quality in Siemens Gamesa Renewable Private Limited for Redwood</w:t>
      </w:r>
    </w:p>
    <w:p w:rsidR="00EA0B77" w:rsidRDefault="008111E0">
      <w:pPr>
        <w:ind w:left="786" w:right="882"/>
        <w:jc w:val="center"/>
      </w:pPr>
      <w:r>
        <w:t xml:space="preserve">Corporation Private Limited Dehradun Uttarakhand </w:t>
      </w:r>
      <w:r>
        <w:rPr>
          <w:b/>
        </w:rPr>
        <w:t xml:space="preserve">15 MW </w:t>
      </w:r>
      <w:r>
        <w:t>Projects with seasonal tilting system.</w:t>
      </w:r>
    </w:p>
    <w:p w:rsidR="00EA0B77" w:rsidRDefault="008111E0">
      <w:pPr>
        <w:spacing w:before="1"/>
        <w:ind w:left="100" w:right="111"/>
        <w:jc w:val="both"/>
        <w:rPr>
          <w:rFonts w:ascii="Calibri" w:eastAsia="Calibri" w:hAnsi="Calibri" w:cs="Calibri"/>
        </w:rPr>
      </w:pPr>
      <w:r>
        <w:rPr>
          <w:rFonts w:ascii="Calibri" w:eastAsia="Calibri" w:hAnsi="Calibri" w:cs="Calibri"/>
        </w:rPr>
        <w:t xml:space="preserve">Skill Use:-Land </w:t>
      </w:r>
      <w:r>
        <w:rPr>
          <w:rFonts w:ascii="Calibri" w:eastAsia="Calibri" w:hAnsi="Calibri" w:cs="Calibri"/>
        </w:rPr>
        <w:t>leveling</w:t>
      </w:r>
      <w:r>
        <w:rPr>
          <w:rFonts w:ascii="Calibri" w:eastAsia="Calibri" w:hAnsi="Calibri" w:cs="Calibri"/>
        </w:rPr>
        <w:t xml:space="preserve"> coordinates marking pile casting concreting boundary wall inverter room yard construction cable laying MMS work</w:t>
      </w:r>
    </w:p>
    <w:p w:rsidR="00EA0B77" w:rsidRDefault="008111E0">
      <w:pPr>
        <w:spacing w:before="2" w:line="200" w:lineRule="exact"/>
      </w:pPr>
    </w:p>
    <w:p w:rsidR="00EA0B77" w:rsidRDefault="008111E0">
      <w:pPr>
        <w:ind w:left="423" w:right="131"/>
        <w:jc w:val="center"/>
      </w:pPr>
      <w:r>
        <w:rPr>
          <w:rFonts w:ascii="unifont" w:eastAsia="unifont" w:hAnsi="unifont" w:cs="unifont"/>
        </w:rPr>
        <w:sym w:font="unifont" w:char="F076"/>
      </w:r>
      <w:r>
        <w:rPr>
          <w:rFonts w:ascii="unifont" w:eastAsia="unifont" w:hAnsi="unifont" w:cs="unifont"/>
        </w:rPr>
        <w:sym w:font="unifont" w:char="0020"/>
      </w:r>
      <w:r>
        <w:rPr>
          <w:rFonts w:ascii="unifont" w:eastAsia="unifont" w:hAnsi="unifont" w:cs="unifont"/>
        </w:rPr>
        <w:sym w:font="unifont" w:char="0057"/>
      </w:r>
      <w:r>
        <w:rPr>
          <w:rFonts w:ascii="unifont" w:eastAsia="unifont" w:hAnsi="unifont" w:cs="unifont"/>
        </w:rPr>
        <w:sym w:font="unifont" w:char="006F"/>
      </w:r>
      <w:r>
        <w:rPr>
          <w:rFonts w:ascii="unifont" w:eastAsia="unifont" w:hAnsi="unifont" w:cs="unifont"/>
        </w:rPr>
        <w:sym w:font="unifont" w:char="0072"/>
      </w:r>
      <w:r>
        <w:rPr>
          <w:rFonts w:ascii="unifont" w:eastAsia="unifont" w:hAnsi="unifont" w:cs="unifont"/>
        </w:rPr>
        <w:sym w:font="unifont" w:char="006B"/>
      </w:r>
      <w:r>
        <w:t xml:space="preserve"> as senior engineer civil site quality in Gamesa Renewable Private Limited for Chikku Energy Private</w:t>
      </w:r>
    </w:p>
    <w:p w:rsidR="00EA0B77" w:rsidRDefault="008111E0">
      <w:pPr>
        <w:spacing w:before="1"/>
        <w:ind w:left="821"/>
      </w:pPr>
      <w:r>
        <w:t>Limited Devashundram Chitradurga Ka</w:t>
      </w:r>
      <w:r>
        <w:t xml:space="preserve">rnataka </w:t>
      </w:r>
      <w:r>
        <w:rPr>
          <w:b/>
        </w:rPr>
        <w:t xml:space="preserve">6 MW </w:t>
      </w:r>
      <w:r>
        <w:t>Projects with Tracker System.</w:t>
      </w:r>
    </w:p>
    <w:p w:rsidR="00EA0B77" w:rsidRDefault="008111E0">
      <w:pPr>
        <w:spacing w:before="6"/>
        <w:ind w:left="100" w:right="111"/>
        <w:jc w:val="both"/>
        <w:rPr>
          <w:rFonts w:ascii="Calibri" w:eastAsia="Calibri" w:hAnsi="Calibri" w:cs="Calibri"/>
        </w:rPr>
        <w:sectPr w:rsidR="00EA0B77">
          <w:pgSz w:w="12240" w:h="15840"/>
          <w:pgMar w:top="1260" w:right="1320" w:bottom="280" w:left="1340" w:header="720" w:footer="720" w:gutter="0"/>
          <w:cols w:space="720"/>
        </w:sectPr>
      </w:pPr>
      <w:r>
        <w:rPr>
          <w:rFonts w:ascii="Calibri" w:eastAsia="Calibri" w:hAnsi="Calibri" w:cs="Calibri"/>
        </w:rPr>
        <w:t xml:space="preserve">Skill Use:-Land </w:t>
      </w:r>
      <w:r>
        <w:rPr>
          <w:rFonts w:ascii="Calibri" w:eastAsia="Calibri" w:hAnsi="Calibri" w:cs="Calibri"/>
        </w:rPr>
        <w:t>leveling</w:t>
      </w:r>
      <w:r>
        <w:rPr>
          <w:rFonts w:ascii="Calibri" w:eastAsia="Calibri" w:hAnsi="Calibri" w:cs="Calibri"/>
        </w:rPr>
        <w:t xml:space="preserve"> coordinates marking pile casting concreting boundary wall inverter room yard construction cable laying MMS work</w:t>
      </w:r>
    </w:p>
    <w:p w:rsidR="00EA0B77" w:rsidRDefault="00DB1103">
      <w:pPr>
        <w:spacing w:before="72"/>
        <w:ind w:left="460"/>
      </w:pPr>
      <w:r w:rsidRPr="00DB1103">
        <w:lastRenderedPageBreak/>
        <w:pict>
          <v:group id="_x0000_s1072" style="position:absolute;left:0;text-align:left;margin-left:70.1pt;margin-top:544.95pt;width:480.45pt;height:15.2pt;z-index:-251651072;mso-position-horizontal-relative:page;mso-position-vertical-relative:page" coordorigin="1402,10899" coordsize="9609,304">
            <v:shape id="_x0000_s1073" style="position:absolute;left:1412;top:10909;width:9589;height:283" coordorigin="1412,10909" coordsize="9589,283" path="m1412,11192r9589,l11001,10909r-9589,l1412,11192xe" fillcolor="#e4e4e4" stroked="f">
              <v:path arrowok="t"/>
            </v:shape>
            <v:shape id="_x0000_s1074" style="position:absolute;left:1412;top:11197;width:9589;height:0" coordorigin="1412,11197" coordsize="9589,21600" path="m1412,11197r9589,e" filled="f" strokeweight=".58pt">
              <v:path arrowok="t"/>
            </v:shape>
            <w10:wrap anchorx="page" anchory="page"/>
          </v:group>
        </w:pict>
      </w:r>
      <w:r w:rsidRPr="00DB1103">
        <w:pict>
          <v:group id="_x0000_s1075" style="position:absolute;left:0;text-align:left;margin-left:70.1pt;margin-top:494.3pt;width:480.45pt;height:15.2pt;z-index:-251652096;mso-position-horizontal-relative:page;mso-position-vertical-relative:page" coordorigin="1402,9886" coordsize="9609,304">
            <v:shape id="_x0000_s1076" style="position:absolute;left:1412;top:9896;width:9589;height:283" coordorigin="1412,9896" coordsize="9589,283" path="m1412,10179r9589,l11001,9896r-9589,l1412,10179xe" fillcolor="#e4e4e4" stroked="f">
              <v:path arrowok="t"/>
            </v:shape>
            <v:shape id="_x0000_s1077" style="position:absolute;left:1412;top:10184;width:9589;height:0" coordorigin="1412,10184" coordsize="9589,21600" path="m1412,10184r9589,e" filled="f" strokeweight=".58pt">
              <v:path arrowok="t"/>
            </v:shape>
            <w10:wrap anchorx="page" anchory="page"/>
          </v:group>
        </w:pict>
      </w:r>
      <w:r w:rsidRPr="00DB1103">
        <w:pict>
          <v:group id="_x0000_s1078" style="position:absolute;left:0;text-align:left;margin-left:70.1pt;margin-top:443.6pt;width:480.45pt;height:15.2pt;z-index:-251653120;mso-position-horizontal-relative:page;mso-position-vertical-relative:page" coordorigin="1402,8872" coordsize="9609,304">
            <v:shape id="_x0000_s1079" style="position:absolute;left:1412;top:8882;width:9589;height:284" coordorigin="1412,8882" coordsize="9589,284" path="m1412,9166r9589,l11001,8882r-9589,l1412,9166xe" fillcolor="#e4e4e4" stroked="f">
              <v:path arrowok="t"/>
            </v:shape>
            <v:shape id="_x0000_s1080" style="position:absolute;left:1412;top:9171;width:9589;height:0" coordorigin="1412,9171" coordsize="9589,21600" path="m1412,9171r9589,e" filled="f" strokeweight=".58pt">
              <v:path arrowok="t"/>
            </v:shape>
            <w10:wrap anchorx="page" anchory="page"/>
          </v:group>
        </w:pict>
      </w:r>
      <w:r w:rsidRPr="00DB1103">
        <w:pict>
          <v:group id="_x0000_s1081" style="position:absolute;left:0;text-align:left;margin-left:30.95pt;margin-top:30.65pt;width:550.4pt;height:730.9pt;z-index:-251654144;mso-position-horizontal-relative:page;mso-position-vertical-relative:page" coordorigin="619,613" coordsize="11008,14618">
            <v:shape id="_x0000_s1082" style="position:absolute;left:629;top:624;width:10986;height:0" coordorigin="629,624" coordsize="10986,21600" path="m629,624r10986,e" filled="f" strokeweight=".58pt">
              <v:path arrowok="t"/>
            </v:shape>
            <v:shape id="_x0000_s1083" style="position:absolute;left:624;top:619;width:0;height:14606" coordorigin="624,619" coordsize="21600,14606" path="m624,619r,14606e" filled="f" strokeweight=".58pt">
              <v:path arrowok="t"/>
            </v:shape>
            <v:shape id="_x0000_s1084" style="position:absolute;left:11620;top:619;width:0;height:14606" coordorigin="11620,619" coordsize="21600,14606" path="m11620,619r,14606e" filled="f" strokeweight=".58pt">
              <v:path arrowok="t"/>
            </v:shape>
            <v:shape id="_x0000_s1085" style="position:absolute;left:629;top:15220;width:10986;height:0" coordorigin="629,15220" coordsize="10986,21600" path="m629,15220r10986,e" filled="f" strokeweight=".58pt">
              <v:path arrowok="t"/>
            </v:shape>
            <w10:wrap anchorx="page" anchory="page"/>
          </v:group>
        </w:pict>
      </w:r>
      <w:r w:rsidR="008111E0">
        <w:rPr>
          <w:rFonts w:ascii="unifont" w:eastAsia="unifont" w:hAnsi="unifont" w:cs="unifont"/>
        </w:rPr>
        <w:sym w:font="unifont" w:char="F076"/>
      </w:r>
      <w:r w:rsidR="008111E0">
        <w:rPr>
          <w:rFonts w:ascii="unifont" w:eastAsia="unifont" w:hAnsi="unifont" w:cs="unifont"/>
        </w:rPr>
        <w:sym w:font="unifont" w:char="0020"/>
      </w:r>
      <w:r w:rsidR="008111E0">
        <w:rPr>
          <w:rFonts w:ascii="unifont" w:eastAsia="unifont" w:hAnsi="unifont" w:cs="unifont"/>
        </w:rPr>
        <w:sym w:font="unifont" w:char="0057"/>
      </w:r>
      <w:r w:rsidR="008111E0">
        <w:rPr>
          <w:rFonts w:ascii="unifont" w:eastAsia="unifont" w:hAnsi="unifont" w:cs="unifont"/>
        </w:rPr>
        <w:sym w:font="unifont" w:char="006F"/>
      </w:r>
      <w:r w:rsidR="008111E0">
        <w:rPr>
          <w:rFonts w:ascii="unifont" w:eastAsia="unifont" w:hAnsi="unifont" w:cs="unifont"/>
        </w:rPr>
        <w:sym w:font="unifont" w:char="0072"/>
      </w:r>
      <w:r w:rsidR="008111E0">
        <w:rPr>
          <w:rFonts w:ascii="unifont" w:eastAsia="unifont" w:hAnsi="unifont" w:cs="unifont"/>
        </w:rPr>
        <w:sym w:font="unifont" w:char="006B"/>
      </w:r>
      <w:r w:rsidR="008111E0">
        <w:t xml:space="preserve"> as senior engineer civil site quality in Gamesa Renewable Private Limited for Atria Power Private</w:t>
      </w:r>
    </w:p>
    <w:p w:rsidR="00EA0B77" w:rsidRDefault="008111E0">
      <w:pPr>
        <w:ind w:left="821"/>
      </w:pPr>
      <w:r>
        <w:t xml:space="preserve">Limited Hiriyur Bangalore Karnataka 25 </w:t>
      </w:r>
      <w:r>
        <w:rPr>
          <w:b/>
        </w:rPr>
        <w:t xml:space="preserve">MW </w:t>
      </w:r>
      <w:r>
        <w:t>Projects.</w:t>
      </w:r>
    </w:p>
    <w:p w:rsidR="00EA0B77" w:rsidRDefault="008111E0">
      <w:pPr>
        <w:spacing w:before="6"/>
        <w:ind w:left="100" w:right="163"/>
        <w:rPr>
          <w:rFonts w:ascii="Calibri" w:eastAsia="Calibri" w:hAnsi="Calibri" w:cs="Calibri"/>
        </w:rPr>
      </w:pPr>
      <w:r>
        <w:rPr>
          <w:rFonts w:ascii="Calibri" w:eastAsia="Calibri" w:hAnsi="Calibri" w:cs="Calibri"/>
        </w:rPr>
        <w:t xml:space="preserve">Skill Use:-Land </w:t>
      </w:r>
      <w:r>
        <w:rPr>
          <w:rFonts w:ascii="Calibri" w:eastAsia="Calibri" w:hAnsi="Calibri" w:cs="Calibri"/>
        </w:rPr>
        <w:t>leveling</w:t>
      </w:r>
      <w:r>
        <w:rPr>
          <w:rFonts w:ascii="Calibri" w:eastAsia="Calibri" w:hAnsi="Calibri" w:cs="Calibri"/>
        </w:rPr>
        <w:t xml:space="preserve"> Pull out testing coordinate marking pile casting concreting  boundary wall inver</w:t>
      </w:r>
      <w:r>
        <w:rPr>
          <w:rFonts w:ascii="Calibri" w:eastAsia="Calibri" w:hAnsi="Calibri" w:cs="Calibri"/>
        </w:rPr>
        <w:t>ter room yard construction cable laying MMS work testing raw material testing switch yard construction main control room construction trench work drainage and road work</w:t>
      </w:r>
    </w:p>
    <w:p w:rsidR="00EA0B77" w:rsidRDefault="008111E0">
      <w:pPr>
        <w:spacing w:before="11" w:line="200" w:lineRule="exact"/>
      </w:pPr>
    </w:p>
    <w:p w:rsidR="00EA0B77" w:rsidRDefault="008111E0">
      <w:pPr>
        <w:ind w:left="460"/>
      </w:pPr>
      <w:r>
        <w:rPr>
          <w:rFonts w:ascii="unifont" w:eastAsia="unifont" w:hAnsi="unifont" w:cs="unifont"/>
        </w:rPr>
        <w:sym w:font="unifont" w:char="F076"/>
      </w:r>
      <w:r>
        <w:rPr>
          <w:rFonts w:ascii="unifont" w:eastAsia="unifont" w:hAnsi="unifont" w:cs="unifont"/>
        </w:rPr>
        <w:sym w:font="unifont" w:char="0020"/>
      </w:r>
      <w:r>
        <w:rPr>
          <w:rFonts w:ascii="unifont" w:eastAsia="unifont" w:hAnsi="unifont" w:cs="unifont"/>
        </w:rPr>
        <w:sym w:font="unifont" w:char="0057"/>
      </w:r>
      <w:r>
        <w:rPr>
          <w:rFonts w:ascii="unifont" w:eastAsia="unifont" w:hAnsi="unifont" w:cs="unifont"/>
        </w:rPr>
        <w:sym w:font="unifont" w:char="006F"/>
      </w:r>
      <w:r>
        <w:rPr>
          <w:rFonts w:ascii="unifont" w:eastAsia="unifont" w:hAnsi="unifont" w:cs="unifont"/>
        </w:rPr>
        <w:sym w:font="unifont" w:char="0072"/>
      </w:r>
      <w:r>
        <w:rPr>
          <w:rFonts w:ascii="unifont" w:eastAsia="unifont" w:hAnsi="unifont" w:cs="unifont"/>
        </w:rPr>
        <w:sym w:font="unifont" w:char="006B"/>
      </w:r>
      <w:r>
        <w:t xml:space="preserve"> as senior engineer civil site quality in Gamesa Renewable Private Limited for A</w:t>
      </w:r>
      <w:r>
        <w:t>tria Power Private</w:t>
      </w:r>
    </w:p>
    <w:p w:rsidR="00EA0B77" w:rsidRDefault="008111E0">
      <w:pPr>
        <w:ind w:left="821"/>
      </w:pPr>
      <w:r>
        <w:t xml:space="preserve">Limited Kabbali Halladpura Chamraj nagar Bangalore Karnataka 30 </w:t>
      </w:r>
      <w:r>
        <w:rPr>
          <w:b/>
        </w:rPr>
        <w:t xml:space="preserve">MW </w:t>
      </w:r>
      <w:r>
        <w:t>Projects.</w:t>
      </w:r>
    </w:p>
    <w:p w:rsidR="00EA0B77" w:rsidRDefault="008111E0">
      <w:pPr>
        <w:spacing w:before="6"/>
        <w:ind w:left="100" w:right="125"/>
        <w:jc w:val="both"/>
        <w:rPr>
          <w:rFonts w:ascii="Calibri" w:eastAsia="Calibri" w:hAnsi="Calibri" w:cs="Calibri"/>
        </w:rPr>
      </w:pPr>
      <w:r>
        <w:rPr>
          <w:rFonts w:ascii="Calibri" w:eastAsia="Calibri" w:hAnsi="Calibri" w:cs="Calibri"/>
        </w:rPr>
        <w:t xml:space="preserve">Skill Use:-Land </w:t>
      </w:r>
      <w:r>
        <w:rPr>
          <w:rFonts w:ascii="Calibri" w:eastAsia="Calibri" w:hAnsi="Calibri" w:cs="Calibri"/>
        </w:rPr>
        <w:t>leveling</w:t>
      </w:r>
      <w:r>
        <w:rPr>
          <w:rFonts w:ascii="Calibri" w:eastAsia="Calibri" w:hAnsi="Calibri" w:cs="Calibri"/>
        </w:rPr>
        <w:t xml:space="preserve"> coordinate marking pile casting concreting  boundary wall inverter room yard construction cable laying MMS work cube testing raw materi</w:t>
      </w:r>
      <w:r>
        <w:rPr>
          <w:rFonts w:ascii="Calibri" w:eastAsia="Calibri" w:hAnsi="Calibri" w:cs="Calibri"/>
        </w:rPr>
        <w:t>al testing switch yard construction main control room construction trench work drainage and road work .</w:t>
      </w:r>
    </w:p>
    <w:p w:rsidR="00EA0B77" w:rsidRDefault="008111E0">
      <w:pPr>
        <w:spacing w:before="3" w:line="240" w:lineRule="exact"/>
        <w:rPr>
          <w:sz w:val="24"/>
          <w:szCs w:val="24"/>
        </w:rPr>
      </w:pPr>
    </w:p>
    <w:p w:rsidR="00EA0B77" w:rsidRDefault="008111E0">
      <w:pPr>
        <w:ind w:left="100"/>
      </w:pPr>
      <w:r>
        <w:rPr>
          <w:b/>
        </w:rPr>
        <w:t>Acme Cleantech Solution Limited</w:t>
      </w:r>
    </w:p>
    <w:p w:rsidR="00EA0B77" w:rsidRDefault="008111E0">
      <w:pPr>
        <w:ind w:left="100"/>
      </w:pPr>
      <w:r>
        <w:rPr>
          <w:b/>
        </w:rPr>
        <w:t>Guru gram Haryana India.</w:t>
      </w:r>
    </w:p>
    <w:p w:rsidR="00EA0B77" w:rsidRDefault="008111E0">
      <w:pPr>
        <w:spacing w:before="16" w:line="220" w:lineRule="exact"/>
        <w:rPr>
          <w:sz w:val="22"/>
          <w:szCs w:val="22"/>
        </w:rPr>
      </w:pPr>
    </w:p>
    <w:p w:rsidR="00EA0B77" w:rsidRDefault="008111E0">
      <w:pPr>
        <w:ind w:left="100" w:right="610"/>
      </w:pPr>
      <w:r>
        <w:t xml:space="preserve">ACME Solar is a solar power company providing solutions for Photovoltaic Technologies. Today </w:t>
      </w:r>
      <w:r>
        <w:t>ACME has developed capabilities of setting up and commissioning MW scale power projects. ACME has pioneered solar power development in India and has commissioned the First Solar Thermal Power project based on Tower Technology in Asia. This state of the art</w:t>
      </w:r>
      <w:r>
        <w:t xml:space="preserve"> technology is highly energy efficient.</w:t>
      </w:r>
    </w:p>
    <w:p w:rsidR="00EA0B77" w:rsidRDefault="008111E0">
      <w:pPr>
        <w:spacing w:line="220" w:lineRule="exact"/>
        <w:ind w:left="460"/>
        <w:rPr>
          <w:rFonts w:ascii="unifont" w:eastAsia="unifont" w:hAnsi="unifont" w:cs="unifont"/>
        </w:rPr>
      </w:pPr>
      <w:r>
        <w:rPr>
          <w:rFonts w:ascii="unifont" w:eastAsia="unifont" w:hAnsi="unifont" w:cs="unifont"/>
          <w:position w:val="-2"/>
        </w:rPr>
        <w:sym w:font="unifont" w:char="F076"/>
      </w:r>
    </w:p>
    <w:p w:rsidR="00EA0B77" w:rsidRDefault="008111E0">
      <w:pPr>
        <w:spacing w:before="23"/>
        <w:ind w:left="100" w:right="363"/>
      </w:pPr>
      <w:r>
        <w:t xml:space="preserve">Work as senior quality engineer civil in Acme cleantech solution Limited for Rums Government Pariyojna Phase no.-2 Gurah Rewa Madhya Pradesh 250 </w:t>
      </w:r>
      <w:r>
        <w:rPr>
          <w:b/>
        </w:rPr>
        <w:t xml:space="preserve">MW </w:t>
      </w:r>
      <w:r>
        <w:t>Projects.</w:t>
      </w:r>
    </w:p>
    <w:p w:rsidR="00EA0B77" w:rsidRDefault="008111E0">
      <w:pPr>
        <w:spacing w:before="16" w:line="220" w:lineRule="exact"/>
        <w:rPr>
          <w:sz w:val="22"/>
          <w:szCs w:val="22"/>
        </w:rPr>
      </w:pPr>
    </w:p>
    <w:p w:rsidR="00EA0B77" w:rsidRDefault="008111E0">
      <w:pPr>
        <w:spacing w:line="220" w:lineRule="exact"/>
        <w:ind w:left="100" w:right="485"/>
      </w:pPr>
      <w:r>
        <w:t xml:space="preserve">Skill Use:-Site quality control, </w:t>
      </w:r>
      <w:r>
        <w:t>Aggregate</w:t>
      </w:r>
      <w:r>
        <w:t xml:space="preserve">, sand, cement and water testing, cube testing, slump test, daily quality report, quality reports coordinate marking, Building </w:t>
      </w:r>
      <w:r>
        <w:t>Layout., cable laying,mms work, micro pilling work</w:t>
      </w:r>
    </w:p>
    <w:p w:rsidR="00EA0B77" w:rsidRDefault="008111E0">
      <w:pPr>
        <w:spacing w:line="200" w:lineRule="exact"/>
      </w:pPr>
    </w:p>
    <w:p w:rsidR="00EA0B77" w:rsidRDefault="008111E0">
      <w:pPr>
        <w:spacing w:line="200" w:lineRule="exact"/>
      </w:pPr>
    </w:p>
    <w:p w:rsidR="00EA0B77" w:rsidRDefault="008111E0">
      <w:pPr>
        <w:spacing w:before="7" w:line="280" w:lineRule="exact"/>
        <w:rPr>
          <w:sz w:val="28"/>
          <w:szCs w:val="28"/>
        </w:rPr>
      </w:pPr>
    </w:p>
    <w:p w:rsidR="00EA0B77" w:rsidRDefault="008111E0">
      <w:pPr>
        <w:ind w:left="460"/>
      </w:pPr>
      <w:r>
        <w:rPr>
          <w:rFonts w:ascii="unifont" w:eastAsia="unifont" w:hAnsi="unifont" w:cs="unifont"/>
        </w:rPr>
        <w:sym w:font="unifont" w:char="F076"/>
      </w:r>
      <w:r>
        <w:rPr>
          <w:rFonts w:ascii="unifont" w:eastAsia="unifont" w:hAnsi="unifont" w:cs="unifont"/>
        </w:rPr>
        <w:sym w:font="unifont" w:char="0020"/>
      </w:r>
      <w:r>
        <w:rPr>
          <w:rFonts w:ascii="unifont" w:eastAsia="unifont" w:hAnsi="unifont" w:cs="unifont"/>
        </w:rPr>
        <w:sym w:font="unifont" w:char="0054"/>
      </w:r>
      <w:r>
        <w:rPr>
          <w:rFonts w:ascii="unifont" w:eastAsia="unifont" w:hAnsi="unifont" w:cs="unifont"/>
        </w:rPr>
        <w:sym w:font="unifont" w:char="006F"/>
      </w:r>
      <w:r>
        <w:rPr>
          <w:rFonts w:ascii="unifont" w:eastAsia="unifont" w:hAnsi="unifont" w:cs="unifont"/>
        </w:rPr>
        <w:sym w:font="unifont" w:char="0074"/>
      </w:r>
      <w:r>
        <w:rPr>
          <w:rFonts w:ascii="unifont" w:eastAsia="unifont" w:hAnsi="unifont" w:cs="unifont"/>
        </w:rPr>
        <w:sym w:font="unifont" w:char="0061"/>
      </w:r>
      <w:r>
        <w:rPr>
          <w:rFonts w:ascii="unifont" w:eastAsia="unifont" w:hAnsi="unifont" w:cs="unifont"/>
        </w:rPr>
        <w:sym w:font="unifont" w:char="006C"/>
      </w:r>
      <w:r>
        <w:rPr>
          <w:b/>
        </w:rPr>
        <w:t xml:space="preserve"> work experience: - 5 Years 11</w:t>
      </w:r>
      <w:r>
        <w:rPr>
          <w:b/>
        </w:rPr>
        <w:t xml:space="preserve"> Months.</w:t>
      </w:r>
    </w:p>
    <w:p w:rsidR="00EA0B77" w:rsidRDefault="008111E0">
      <w:pPr>
        <w:spacing w:line="240" w:lineRule="exact"/>
        <w:ind w:left="460"/>
        <w:rPr>
          <w:rFonts w:ascii="Calibri" w:eastAsia="Calibri" w:hAnsi="Calibri" w:cs="Calibri"/>
        </w:rPr>
      </w:pPr>
      <w:r>
        <w:rPr>
          <w:rFonts w:ascii="unifont" w:eastAsia="unifont" w:hAnsi="unifont" w:cs="unifont"/>
        </w:rPr>
        <w:sym w:font="unifont" w:char="F076"/>
      </w:r>
      <w:r>
        <w:rPr>
          <w:rFonts w:ascii="unifont" w:eastAsia="unifont" w:hAnsi="unifont" w:cs="unifont"/>
        </w:rPr>
        <w:sym w:font="unifont" w:char="0020"/>
      </w:r>
      <w:r>
        <w:rPr>
          <w:rFonts w:ascii="unifont" w:eastAsia="unifont" w:hAnsi="unifont" w:cs="unifont"/>
        </w:rPr>
        <w:sym w:font="unifont" w:char="0043"/>
      </w:r>
      <w:r>
        <w:rPr>
          <w:rFonts w:ascii="unifont" w:eastAsia="unifont" w:hAnsi="unifont" w:cs="unifont"/>
        </w:rPr>
        <w:sym w:font="unifont" w:char="0075"/>
      </w:r>
      <w:r>
        <w:rPr>
          <w:rFonts w:ascii="unifont" w:eastAsia="unifont" w:hAnsi="unifont" w:cs="unifont"/>
        </w:rPr>
        <w:sym w:font="unifont" w:char="0072"/>
      </w:r>
      <w:r>
        <w:rPr>
          <w:rFonts w:ascii="unifont" w:eastAsia="unifont" w:hAnsi="unifont" w:cs="unifont"/>
        </w:rPr>
        <w:sym w:font="unifont" w:char="0072"/>
      </w:r>
      <w:r>
        <w:rPr>
          <w:rFonts w:ascii="unifont" w:eastAsia="unifont" w:hAnsi="unifont" w:cs="unifont"/>
        </w:rPr>
        <w:sym w:font="unifont" w:char="0065"/>
      </w:r>
      <w:r>
        <w:rPr>
          <w:rFonts w:ascii="unifont" w:eastAsia="unifont" w:hAnsi="unifont" w:cs="unifont"/>
        </w:rPr>
        <w:sym w:font="unifont" w:char="006E"/>
      </w:r>
      <w:r>
        <w:rPr>
          <w:rFonts w:ascii="unifont" w:eastAsia="unifont" w:hAnsi="unifont" w:cs="unifont"/>
        </w:rPr>
        <w:sym w:font="unifont" w:char="0074"/>
      </w:r>
      <w:r>
        <w:rPr>
          <w:rFonts w:ascii="Calibri" w:eastAsia="Calibri" w:hAnsi="Calibri" w:cs="Calibri"/>
          <w:b/>
        </w:rPr>
        <w:t xml:space="preserve"> </w:t>
      </w:r>
      <w:r>
        <w:rPr>
          <w:rFonts w:ascii="Calibri" w:eastAsia="Calibri" w:hAnsi="Calibri" w:cs="Calibri"/>
          <w:b/>
        </w:rPr>
        <w:t>CTC:</w:t>
      </w:r>
      <w:r>
        <w:rPr>
          <w:rFonts w:ascii="Calibri" w:eastAsia="Calibri" w:hAnsi="Calibri" w:cs="Calibri"/>
          <w:b/>
        </w:rPr>
        <w:t>-5.39 LPA</w:t>
      </w:r>
    </w:p>
    <w:p w:rsidR="00EA0B77" w:rsidRDefault="008111E0">
      <w:pPr>
        <w:spacing w:before="14" w:line="200" w:lineRule="exact"/>
      </w:pPr>
    </w:p>
    <w:p w:rsidR="00EA0B77" w:rsidRDefault="008111E0">
      <w:pPr>
        <w:spacing w:before="20" w:line="240" w:lineRule="exact"/>
        <w:ind w:left="100"/>
        <w:rPr>
          <w:rFonts w:ascii="Calibri" w:eastAsia="Calibri" w:hAnsi="Calibri" w:cs="Calibri"/>
        </w:rPr>
      </w:pPr>
      <w:r>
        <w:rPr>
          <w:rFonts w:ascii="Calibri" w:eastAsia="Calibri" w:hAnsi="Calibri" w:cs="Calibri"/>
          <w:b/>
          <w:u w:val="single" w:color="000000"/>
        </w:rPr>
        <w:t>Soft</w:t>
      </w:r>
      <w:r>
        <w:rPr>
          <w:rFonts w:ascii="Calibri" w:eastAsia="Calibri" w:hAnsi="Calibri" w:cs="Calibri"/>
          <w:b/>
          <w:u w:val="single" w:color="000000"/>
        </w:rPr>
        <w:t xml:space="preserve"> Skills:</w:t>
      </w:r>
    </w:p>
    <w:p w:rsidR="00EA0B77" w:rsidRDefault="008111E0">
      <w:pPr>
        <w:spacing w:before="16" w:line="260" w:lineRule="exact"/>
        <w:rPr>
          <w:sz w:val="26"/>
          <w:szCs w:val="26"/>
        </w:rPr>
      </w:pPr>
    </w:p>
    <w:p w:rsidR="00EA0B77" w:rsidRDefault="008111E0">
      <w:pPr>
        <w:spacing w:before="20" w:line="240" w:lineRule="exact"/>
        <w:ind w:left="100"/>
        <w:rPr>
          <w:rFonts w:ascii="Calibri" w:eastAsia="Calibri" w:hAnsi="Calibri" w:cs="Calibri"/>
        </w:rPr>
      </w:pPr>
      <w:r>
        <w:rPr>
          <w:rFonts w:ascii="Calibri" w:eastAsia="Calibri" w:hAnsi="Calibri" w:cs="Calibri"/>
        </w:rPr>
        <w:t>Honesty Reliability Flexibility, Cooperation, Adaptability and Good attitude.</w:t>
      </w:r>
    </w:p>
    <w:p w:rsidR="00EA0B77" w:rsidRDefault="008111E0">
      <w:pPr>
        <w:spacing w:before="14" w:line="200" w:lineRule="exact"/>
      </w:pPr>
    </w:p>
    <w:p w:rsidR="00EA0B77" w:rsidRDefault="008111E0">
      <w:pPr>
        <w:spacing w:before="20" w:line="240" w:lineRule="exact"/>
        <w:ind w:left="100"/>
        <w:rPr>
          <w:rFonts w:ascii="Calibri" w:eastAsia="Calibri" w:hAnsi="Calibri" w:cs="Calibri"/>
        </w:rPr>
      </w:pPr>
      <w:r>
        <w:rPr>
          <w:rFonts w:ascii="Calibri" w:eastAsia="Calibri" w:hAnsi="Calibri" w:cs="Calibri"/>
          <w:b/>
          <w:u w:val="single" w:color="000000"/>
        </w:rPr>
        <w:t>Strength:</w:t>
      </w:r>
    </w:p>
    <w:p w:rsidR="00EA0B77" w:rsidRDefault="008111E0">
      <w:pPr>
        <w:spacing w:before="16" w:line="260" w:lineRule="exact"/>
        <w:rPr>
          <w:sz w:val="26"/>
          <w:szCs w:val="26"/>
        </w:rPr>
      </w:pPr>
    </w:p>
    <w:p w:rsidR="00EA0B77" w:rsidRDefault="008111E0">
      <w:pPr>
        <w:spacing w:before="20" w:line="240" w:lineRule="exact"/>
        <w:ind w:left="100"/>
        <w:rPr>
          <w:rFonts w:ascii="Calibri" w:eastAsia="Calibri" w:hAnsi="Calibri" w:cs="Calibri"/>
        </w:rPr>
      </w:pPr>
      <w:r>
        <w:rPr>
          <w:rFonts w:ascii="Calibri" w:eastAsia="Calibri" w:hAnsi="Calibri" w:cs="Calibri"/>
        </w:rPr>
        <w:t>Punctual team player, self-motivated, determined.</w:t>
      </w:r>
    </w:p>
    <w:p w:rsidR="00EA0B77" w:rsidRDefault="008111E0">
      <w:pPr>
        <w:spacing w:before="14" w:line="200" w:lineRule="exact"/>
      </w:pPr>
    </w:p>
    <w:p w:rsidR="00EA0B77" w:rsidRDefault="008111E0">
      <w:pPr>
        <w:spacing w:before="20" w:line="240" w:lineRule="exact"/>
        <w:ind w:left="100"/>
        <w:rPr>
          <w:rFonts w:ascii="Calibri" w:eastAsia="Calibri" w:hAnsi="Calibri" w:cs="Calibri"/>
        </w:rPr>
      </w:pPr>
      <w:r>
        <w:rPr>
          <w:rFonts w:ascii="Calibri" w:eastAsia="Calibri" w:hAnsi="Calibri" w:cs="Calibri"/>
          <w:b/>
          <w:u w:val="single" w:color="000000"/>
        </w:rPr>
        <w:t>Declaration:</w:t>
      </w:r>
    </w:p>
    <w:p w:rsidR="00EA0B77" w:rsidRDefault="008111E0">
      <w:pPr>
        <w:spacing w:before="16" w:line="260" w:lineRule="exact"/>
        <w:rPr>
          <w:sz w:val="26"/>
          <w:szCs w:val="26"/>
        </w:rPr>
      </w:pPr>
    </w:p>
    <w:p w:rsidR="00EA0B77" w:rsidRDefault="008111E0">
      <w:pPr>
        <w:spacing w:before="20"/>
        <w:ind w:left="100" w:right="64"/>
        <w:rPr>
          <w:rFonts w:ascii="Calibri" w:eastAsia="Calibri" w:hAnsi="Calibri" w:cs="Calibri"/>
        </w:rPr>
      </w:pPr>
      <w:r>
        <w:rPr>
          <w:rFonts w:ascii="Calibri" w:eastAsia="Calibri" w:hAnsi="Calibri" w:cs="Calibri"/>
        </w:rPr>
        <w:t>I  hereby  declare  that  the  information  given  above  is  genuine  to  the  best  of  m</w:t>
      </w:r>
      <w:r>
        <w:rPr>
          <w:rFonts w:ascii="Calibri" w:eastAsia="Calibri" w:hAnsi="Calibri" w:cs="Calibri"/>
        </w:rPr>
        <w:t>y  knowledge  &amp;  if  you  give  an opportunity to work in your organization, I will put my best efforts.</w:t>
      </w:r>
    </w:p>
    <w:p w:rsidR="00EA0B77" w:rsidRDefault="008111E0">
      <w:pPr>
        <w:spacing w:line="200" w:lineRule="exact"/>
      </w:pPr>
    </w:p>
    <w:p w:rsidR="00EA0B77" w:rsidRDefault="008111E0">
      <w:pPr>
        <w:spacing w:before="5" w:line="280" w:lineRule="exact"/>
        <w:rPr>
          <w:sz w:val="28"/>
          <w:szCs w:val="28"/>
        </w:rPr>
      </w:pPr>
    </w:p>
    <w:p w:rsidR="00EA0B77" w:rsidRDefault="008111E0">
      <w:pPr>
        <w:ind w:left="148"/>
        <w:rPr>
          <w:rFonts w:ascii="Calibri" w:eastAsia="Calibri" w:hAnsi="Calibri" w:cs="Calibri"/>
        </w:rPr>
      </w:pPr>
      <w:r>
        <w:rPr>
          <w:rFonts w:ascii="Calibri" w:eastAsia="Calibri" w:hAnsi="Calibri" w:cs="Calibri"/>
          <w:b/>
        </w:rPr>
        <w:t>Vikas Singh</w:t>
      </w:r>
    </w:p>
    <w:p w:rsidR="00EA0B77" w:rsidRDefault="008111E0">
      <w:pPr>
        <w:ind w:left="148"/>
        <w:rPr>
          <w:rFonts w:ascii="Calibri" w:eastAsia="Calibri" w:hAnsi="Calibri" w:cs="Calibri"/>
        </w:rPr>
      </w:pPr>
      <w:r>
        <w:rPr>
          <w:rFonts w:ascii="Calibri" w:eastAsia="Calibri" w:hAnsi="Calibri" w:cs="Calibri"/>
          <w:b/>
        </w:rPr>
        <w:t>08899876677, 09410270488</w:t>
      </w:r>
      <w:r w:rsidR="00DB1103" w:rsidRPr="00DB1103">
        <w:pict>
          <v:shape id="_x0000_s1086" type="#_x0000_t75" style="position:absolute;left:0;text-align:left;margin-left:0;margin-top:0;width:1pt;height:1pt;z-index:251659264;mso-position-horizontal-relative:text;mso-position-vertical-relative:text">
            <v:imagedata r:id="rId7"/>
          </v:shape>
        </w:pict>
      </w:r>
    </w:p>
    <w:sectPr w:rsidR="00EA0B77" w:rsidSect="00EA0B77">
      <w:pgSz w:w="12240" w:h="15840"/>
      <w:pgMar w:top="1480" w:right="13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nifon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2C2479"/>
    <w:multiLevelType w:val="multilevel"/>
    <w:tmpl w:val="3D0AF24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B1103"/>
    <w:rsid w:val="008111E0"/>
    <w:rsid w:val="00DB110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E40033"/>
    <w:rPr>
      <w:rFonts w:ascii="Tahoma" w:hAnsi="Tahoma" w:cs="Tahoma"/>
      <w:sz w:val="16"/>
      <w:szCs w:val="16"/>
    </w:rPr>
  </w:style>
  <w:style w:type="character" w:customStyle="1" w:styleId="BalloonTextChar">
    <w:name w:val="Balloon Text Char"/>
    <w:basedOn w:val="DefaultParagraphFont"/>
    <w:link w:val="BalloonText"/>
    <w:uiPriority w:val="99"/>
    <w:semiHidden/>
    <w:rsid w:val="00E400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footmark.infoedge.com/apply/cvtracking?username=1e6d098babcfed78f341f55e49e1c4e4cbdc37968507c0e328ce89068c74dada9a86cc384cde9c370d99ad6a3af22255&amp;jobId=3c47c9c1714422afcca8ddc5b95975705b5500564d170b19104b1e0a1e79061f4d5649410f1207001a5243120d160413525d540e51421501196&amp;compId=56dc1e770a9e52b9c92b9ddca2bca2cc0c772d2d2ea6c75c&amp;uid=71216876389774281532458896&amp;userId=1802ce566889e0b9b96228576725a77d69c59fad7fff6163&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1337</Words>
  <Characters>7626</Characters>
  <Application>Microsoft Office Word</Application>
  <DocSecurity>0</DocSecurity>
  <Lines>63</Lines>
  <Paragraphs>17</Paragraphs>
  <ScaleCrop>false</ScaleCrop>
  <Company>by adguard</Company>
  <LinksUpToDate>false</LinksUpToDate>
  <CharactersWithSpaces>8946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SINGH</dc:creator>
  <cp:lastModifiedBy>Lenovo</cp:lastModifiedBy>
  <cp:revision>2</cp:revision>
  <dcterms:created xsi:type="dcterms:W3CDTF">2018-07-25T03:12:00Z</dcterms:created>
  <dcterms:modified xsi:type="dcterms:W3CDTF">2018-07-25T03:12:00Z</dcterms:modified>
</cp:coreProperties>
</file>