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4D8" w:rsidRDefault="00831342">
      <w:pPr>
        <w:jc w:val="center"/>
        <w:rPr>
          <w:rFonts w:ascii="Times New Roman" w:hAnsi="Times New Roman" w:cs="Times New Roman"/>
          <w:b/>
          <w:color w:val="000000"/>
          <w:sz w:val="36"/>
          <w:szCs w:val="36"/>
          <w:u w:val="single"/>
          <w:lang w:val="es-ES_tradnl"/>
        </w:rPr>
      </w:pPr>
      <w:r>
        <w:rPr>
          <w:rFonts w:ascii="Times New Roman" w:hAnsi="Times New Roman" w:cs="Times New Roman"/>
          <w:b/>
          <w:color w:val="000000"/>
          <w:sz w:val="36"/>
          <w:szCs w:val="36"/>
          <w:u w:val="single"/>
          <w:lang w:val="es-ES_tradnl"/>
        </w:rPr>
        <w:t>CURRICULUM-VITAE</w:t>
      </w:r>
    </w:p>
    <w:p w:rsidR="009474D8" w:rsidRDefault="00607A4E">
      <w:pPr>
        <w:pBdr>
          <w:left w:val="single" w:sz="4" w:space="4" w:color="auto"/>
          <w:bottom w:val="single" w:sz="4" w:space="1" w:color="auto"/>
          <w:between w:val="single" w:sz="4" w:space="1" w:color="auto"/>
          <w:bar w:val="single" w:sz="4" w:color="auto"/>
        </w:pBdr>
        <w:shd w:val="clear" w:color="auto" w:fill="FFFFFF"/>
        <w:spacing w:before="300" w:line="240" w:lineRule="auto"/>
        <w:ind w:left="2880" w:right="-432"/>
        <w:jc w:val="both"/>
        <w:rPr>
          <w:rFonts w:ascii="Times New Roman" w:hAnsi="Times New Roman" w:cs="Times New Roman"/>
          <w:b/>
          <w:bCs/>
          <w:color w:val="000000"/>
          <w:sz w:val="28"/>
          <w:szCs w:val="28"/>
        </w:rPr>
      </w:pPr>
      <w:r w:rsidRPr="00607A4E">
        <w:rPr>
          <w:rFonts w:ascii="Times New Roman" w:hAnsi="Times New Roman" w:cs="Times New Roman"/>
          <w:b/>
          <w:noProof/>
          <w:color w:val="000000"/>
          <w:sz w:val="32"/>
          <w:szCs w:val="32"/>
          <w:u w:val="single"/>
          <w:lang w:val="es-ES_tradnl" w:eastAsia="zh-TW"/>
        </w:rPr>
        <w:pict>
          <v:shapetype id="_x0000_t202" coordsize="21600,21600" o:spt="202" path="m,l,21600r21600,l21600,xe">
            <v:stroke joinstyle="miter"/>
            <v:path gradientshapeok="t" o:connecttype="rect"/>
          </v:shapetype>
          <v:shape id="1027" o:spid="_x0000_s1028" type="#_x0000_t202" style="position:absolute;left:0;text-align:left;margin-left:-22.95pt;margin-top:107pt;width:148.6pt;height:215pt;z-index:251658240;visibility:visible;mso-position-horizontal-relative:margin;mso-position-vertical-relative:page;mso-width-relative:margin" wrapcoords="-110 -69 -110 21531 21710 21531 21710 -69 -110 -69" o:allowincell="f" strokeweight="1pt">
            <v:stroke dashstyle="dash"/>
            <v:shadow color="#868686"/>
            <v:textbox>
              <w:txbxContent>
                <w:p w:rsidR="009474D8" w:rsidRDefault="00831342">
                  <w:pPr>
                    <w:rPr>
                      <w:noProof/>
                      <w:sz w:val="28"/>
                      <w:szCs w:val="28"/>
                    </w:rPr>
                  </w:pPr>
                  <w:r>
                    <w:rPr>
                      <w:rFonts w:ascii="Century" w:hAnsi="Century"/>
                      <w:b/>
                      <w:noProof/>
                      <w:sz w:val="28"/>
                      <w:szCs w:val="28"/>
                    </w:rPr>
                    <w:t>BHANU PRATAP SINGH</w:t>
                  </w:r>
                </w:p>
                <w:p w:rsidR="009474D8" w:rsidRDefault="00831342">
                  <w:pPr>
                    <w:rPr>
                      <w:rFonts w:ascii="Times New Roman" w:hAnsi="Times New Roman" w:cs="Times New Roman"/>
                      <w:noProof/>
                      <w:sz w:val="24"/>
                      <w:szCs w:val="24"/>
                      <w:u w:val="single"/>
                    </w:rPr>
                  </w:pPr>
                  <w:r>
                    <w:rPr>
                      <w:rFonts w:ascii="Times New Roman" w:hAnsi="Times New Roman" w:cs="Times New Roman"/>
                      <w:b/>
                      <w:noProof/>
                      <w:sz w:val="24"/>
                      <w:szCs w:val="24"/>
                      <w:u w:val="single"/>
                    </w:rPr>
                    <w:t>Permanent Address</w:t>
                  </w:r>
                </w:p>
                <w:p w:rsidR="009474D8" w:rsidRDefault="00831342">
                  <w:pPr>
                    <w:rPr>
                      <w:rFonts w:ascii="Times New Roman" w:hAnsi="Times New Roman" w:cs="Times New Roman"/>
                      <w:noProof/>
                      <w:color w:val="EAD3D7"/>
                      <w:sz w:val="24"/>
                      <w:szCs w:val="24"/>
                    </w:rPr>
                  </w:pPr>
                  <w:r>
                    <w:rPr>
                      <w:rFonts w:ascii="Times New Roman" w:hAnsi="Times New Roman" w:cs="Times New Roman"/>
                      <w:noProof/>
                      <w:sz w:val="24"/>
                      <w:szCs w:val="24"/>
                    </w:rPr>
                    <w:t>House no B-44 Moti kunj Extension, Mathura(U.P).</w:t>
                  </w:r>
                </w:p>
                <w:p w:rsidR="009474D8" w:rsidRDefault="00831342">
                  <w:pPr>
                    <w:spacing w:line="240" w:lineRule="auto"/>
                    <w:rPr>
                      <w:rFonts w:ascii="Times New Roman" w:hAnsi="Times New Roman" w:cs="Times New Roman"/>
                      <w:noProof/>
                      <w:sz w:val="24"/>
                      <w:szCs w:val="24"/>
                    </w:rPr>
                  </w:pPr>
                  <w:r>
                    <w:rPr>
                      <w:rFonts w:ascii="Times New Roman" w:hAnsi="Times New Roman" w:cs="Times New Roman"/>
                      <w:b/>
                      <w:noProof/>
                      <w:sz w:val="24"/>
                      <w:szCs w:val="24"/>
                      <w:u w:val="single"/>
                    </w:rPr>
                    <w:t>Mob No</w:t>
                  </w:r>
                  <w:r>
                    <w:rPr>
                      <w:rFonts w:ascii="Times New Roman" w:hAnsi="Times New Roman" w:cs="Times New Roman"/>
                      <w:noProof/>
                      <w:sz w:val="24"/>
                      <w:szCs w:val="24"/>
                    </w:rPr>
                    <w:t>: +91 9458493894</w:t>
                  </w:r>
                </w:p>
                <w:p w:rsidR="009474D8" w:rsidRDefault="00831342">
                  <w:pPr>
                    <w:spacing w:line="240" w:lineRule="auto"/>
                    <w:rPr>
                      <w:rFonts w:ascii="Times New Roman" w:hAnsi="Times New Roman" w:cs="Times New Roman"/>
                      <w:noProof/>
                      <w:sz w:val="24"/>
                      <w:szCs w:val="24"/>
                    </w:rPr>
                  </w:pPr>
                  <w:r>
                    <w:rPr>
                      <w:rFonts w:ascii="Times New Roman" w:hAnsi="Times New Roman" w:cs="Times New Roman"/>
                      <w:b/>
                      <w:noProof/>
                      <w:sz w:val="24"/>
                      <w:szCs w:val="24"/>
                      <w:u w:val="single"/>
                    </w:rPr>
                    <w:t>Ho No</w:t>
                  </w:r>
                  <w:r>
                    <w:rPr>
                      <w:rFonts w:ascii="Times New Roman" w:hAnsi="Times New Roman" w:cs="Times New Roman"/>
                      <w:noProof/>
                      <w:sz w:val="24"/>
                      <w:szCs w:val="24"/>
                    </w:rPr>
                    <w:tab/>
                    <w:t xml:space="preserve">    +919799335561</w:t>
                  </w:r>
                </w:p>
                <w:p w:rsidR="009474D8" w:rsidRDefault="00831342">
                  <w:pPr>
                    <w:spacing w:line="240" w:lineRule="auto"/>
                    <w:rPr>
                      <w:rFonts w:ascii="Times New Roman" w:hAnsi="Times New Roman" w:cs="Times New Roman"/>
                      <w:noProof/>
                      <w:sz w:val="24"/>
                      <w:szCs w:val="24"/>
                    </w:rPr>
                  </w:pPr>
                  <w:r>
                    <w:rPr>
                      <w:rFonts w:ascii="Times New Roman" w:hAnsi="Times New Roman" w:cs="Times New Roman"/>
                      <w:noProof/>
                      <w:sz w:val="24"/>
                      <w:szCs w:val="24"/>
                    </w:rPr>
                    <w:t xml:space="preserve">E-mail id: </w:t>
                  </w:r>
                  <w:r>
                    <w:rPr>
                      <w:rFonts w:ascii="Times New Roman" w:hAnsi="Times New Roman" w:cs="Times New Roman"/>
                      <w:b/>
                      <w:noProof/>
                      <w:sz w:val="24"/>
                      <w:szCs w:val="24"/>
                    </w:rPr>
                    <w:t>pratap.bhanu755@gmail.com</w:t>
                  </w:r>
                </w:p>
                <w:p w:rsidR="009474D8" w:rsidRDefault="00831342">
                  <w:pPr>
                    <w:rPr>
                      <w:rFonts w:ascii="Times New Roman" w:hAnsi="Times New Roman" w:cs="Times New Roman"/>
                      <w:noProof/>
                      <w:sz w:val="24"/>
                      <w:szCs w:val="24"/>
                    </w:rPr>
                  </w:pPr>
                </w:p>
                <w:p w:rsidR="009474D8" w:rsidRDefault="00831342">
                  <w:pPr>
                    <w:rPr>
                      <w:rFonts w:ascii="Times New Roman" w:hAnsi="Times New Roman" w:cs="Times New Roman"/>
                      <w:noProof/>
                      <w:sz w:val="24"/>
                      <w:szCs w:val="24"/>
                    </w:rPr>
                  </w:pPr>
                </w:p>
                <w:p w:rsidR="009474D8" w:rsidRDefault="00831342">
                  <w:pPr>
                    <w:rPr>
                      <w:rFonts w:ascii="Times New Roman" w:hAnsi="Times New Roman" w:cs="Times New Roman"/>
                      <w:noProof/>
                      <w:sz w:val="24"/>
                      <w:szCs w:val="24"/>
                    </w:rPr>
                  </w:pPr>
                </w:p>
                <w:p w:rsidR="009474D8" w:rsidRDefault="00831342">
                  <w:pPr>
                    <w:rPr>
                      <w:rFonts w:ascii="Times New Roman" w:hAnsi="Times New Roman" w:cs="Times New Roman"/>
                      <w:noProof/>
                      <w:sz w:val="24"/>
                      <w:szCs w:val="24"/>
                    </w:rPr>
                  </w:pPr>
                </w:p>
                <w:p w:rsidR="009474D8" w:rsidRDefault="00831342">
                  <w:pPr>
                    <w:ind w:left="1440" w:hanging="1440"/>
                    <w:rPr>
                      <w:rFonts w:ascii="Times New Roman" w:hAnsi="Times New Roman" w:cs="Times New Roman"/>
                      <w:noProof/>
                      <w:sz w:val="24"/>
                      <w:szCs w:val="24"/>
                    </w:rPr>
                  </w:pPr>
                  <w:r>
                    <w:rPr>
                      <w:rFonts w:ascii="Times New Roman" w:hAnsi="Times New Roman" w:cs="Times New Roman"/>
                      <w:noProof/>
                      <w:sz w:val="24"/>
                      <w:szCs w:val="24"/>
                    </w:rPr>
                    <w:t>YYYYYYYYYYYYYYYYYYYY</w:t>
                  </w:r>
                </w:p>
                <w:p w:rsidR="009474D8" w:rsidRDefault="00831342">
                  <w:pPr>
                    <w:rPr>
                      <w:rFonts w:ascii="Times New Roman" w:hAnsi="Times New Roman" w:cs="Times New Roman"/>
                      <w:noProof/>
                      <w:sz w:val="24"/>
                      <w:szCs w:val="24"/>
                    </w:rPr>
                  </w:pPr>
                </w:p>
                <w:p w:rsidR="009474D8" w:rsidRDefault="00831342">
                  <w:pPr>
                    <w:rPr>
                      <w:rFonts w:ascii="Times New Roman" w:hAnsi="Times New Roman" w:cs="Times New Roman"/>
                      <w:noProof/>
                      <w:sz w:val="24"/>
                      <w:szCs w:val="24"/>
                    </w:rPr>
                  </w:pPr>
                </w:p>
                <w:p w:rsidR="009474D8" w:rsidRDefault="00831342">
                  <w:pPr>
                    <w:rPr>
                      <w:rFonts w:ascii="Times New Roman" w:hAnsi="Times New Roman" w:cs="Times New Roman"/>
                      <w:noProof/>
                      <w:sz w:val="24"/>
                      <w:szCs w:val="24"/>
                    </w:rPr>
                  </w:pPr>
                </w:p>
                <w:p w:rsidR="009474D8" w:rsidRDefault="00831342">
                  <w:pPr>
                    <w:rPr>
                      <w:rFonts w:ascii="Times New Roman" w:hAnsi="Times New Roman" w:cs="Times New Roman"/>
                      <w:noProof/>
                      <w:sz w:val="24"/>
                      <w:szCs w:val="24"/>
                    </w:rPr>
                  </w:pPr>
                </w:p>
              </w:txbxContent>
            </v:textbox>
            <w10:wrap type="tight" anchorx="margin" anchory="page"/>
          </v:shape>
        </w:pict>
      </w:r>
      <w:r w:rsidR="00831342">
        <w:rPr>
          <w:rFonts w:ascii="Times New Roman" w:hAnsi="Times New Roman" w:cs="Times New Roman"/>
          <w:b/>
          <w:bCs/>
          <w:color w:val="000000"/>
          <w:sz w:val="28"/>
          <w:szCs w:val="28"/>
        </w:rPr>
        <w:t>CAREER OBJECTIVE:</w:t>
      </w:r>
    </w:p>
    <w:p w:rsidR="009474D8" w:rsidRDefault="00831342" w:rsidP="00B222D1">
      <w:pPr>
        <w:ind w:right="-180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To pursue a career in visionary team and to develop myself                            with the company with aims of </w:t>
      </w:r>
      <w:r>
        <w:rPr>
          <w:rFonts w:ascii="Times New Roman" w:hAnsi="Times New Roman" w:cs="Times New Roman"/>
          <w:color w:val="000000"/>
          <w:sz w:val="24"/>
          <w:szCs w:val="24"/>
        </w:rPr>
        <w:t>achieving targets successfully,</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provide                          me exposure to the walk culture and offer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me challenge as well as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opportunities for my career advancement in the technical field.</w:t>
      </w:r>
    </w:p>
    <w:p w:rsidR="009474D8" w:rsidRDefault="00831342">
      <w:pPr>
        <w:pStyle w:val="BodyText"/>
        <w:numPr>
          <w:ilvl w:val="0"/>
          <w:numId w:val="3"/>
        </w:numPr>
        <w:pBdr>
          <w:bottom w:val="single" w:sz="4" w:space="1" w:color="auto"/>
        </w:pBdr>
        <w:shd w:val="clear" w:color="auto" w:fill="FFFFFF"/>
        <w:tabs>
          <w:tab w:val="left" w:pos="-426"/>
        </w:tabs>
        <w:ind w:left="0" w:right="-432" w:hanging="270"/>
        <w:jc w:val="left"/>
        <w:rPr>
          <w:rFonts w:ascii="Times New Roman" w:hAnsi="Times New Roman"/>
          <w:b/>
          <w:bCs/>
          <w:smallCaps/>
          <w:color w:val="000000"/>
          <w:sz w:val="28"/>
          <w:szCs w:val="28"/>
        </w:rPr>
      </w:pPr>
      <w:r>
        <w:rPr>
          <w:rFonts w:ascii="Times New Roman" w:hAnsi="Times New Roman"/>
          <w:b/>
          <w:color w:val="000000"/>
          <w:sz w:val="28"/>
          <w:szCs w:val="28"/>
        </w:rPr>
        <w:t>RESUME HIGHLIGHTS</w:t>
      </w:r>
    </w:p>
    <w:p w:rsidR="009474D8" w:rsidRDefault="00831342">
      <w:pPr>
        <w:pStyle w:val="ListParagraph"/>
        <w:tabs>
          <w:tab w:val="left" w:pos="0"/>
          <w:tab w:val="left" w:pos="360"/>
        </w:tabs>
        <w:spacing w:after="0" w:line="240" w:lineRule="auto"/>
        <w:ind w:left="360"/>
        <w:rPr>
          <w:rFonts w:ascii="Times New Roman" w:hAnsi="Times New Roman" w:cs="Times New Roman"/>
          <w:b/>
          <w:color w:val="000000"/>
          <w:sz w:val="24"/>
          <w:szCs w:val="24"/>
        </w:rPr>
      </w:pPr>
      <w:r>
        <w:rPr>
          <w:rFonts w:ascii="Times New Roman" w:hAnsi="Times New Roman" w:cs="Times New Roman"/>
          <w:b/>
          <w:color w:val="000000"/>
          <w:sz w:val="24"/>
          <w:szCs w:val="24"/>
        </w:rPr>
        <w:t>A Total of 4 years and 8</w:t>
      </w:r>
      <w:r>
        <w:rPr>
          <w:rFonts w:ascii="Times New Roman" w:hAnsi="Times New Roman" w:cs="Times New Roman"/>
          <w:b/>
          <w:color w:val="000000"/>
          <w:sz w:val="24"/>
          <w:szCs w:val="24"/>
        </w:rPr>
        <w:t xml:space="preserve"> month</w:t>
      </w:r>
      <w:r>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as </w:t>
      </w:r>
      <w:r>
        <w:rPr>
          <w:rFonts w:ascii="Times New Roman" w:hAnsi="Times New Roman" w:cs="Times New Roman"/>
          <w:b/>
          <w:color w:val="000000"/>
          <w:sz w:val="24"/>
          <w:szCs w:val="24"/>
        </w:rPr>
        <w:t>Produ</w:t>
      </w:r>
      <w:r>
        <w:rPr>
          <w:rFonts w:ascii="Times New Roman" w:hAnsi="Times New Roman" w:cs="Times New Roman"/>
          <w:b/>
          <w:color w:val="000000"/>
          <w:sz w:val="24"/>
          <w:szCs w:val="24"/>
        </w:rPr>
        <w:t>ction Engineer.</w:t>
      </w:r>
    </w:p>
    <w:p w:rsidR="009474D8" w:rsidRDefault="00831342">
      <w:pPr>
        <w:pStyle w:val="ListParagraph"/>
        <w:tabs>
          <w:tab w:val="left" w:pos="0"/>
          <w:tab w:val="left" w:pos="360"/>
        </w:tabs>
        <w:spacing w:after="0" w:line="240" w:lineRule="auto"/>
        <w:ind w:left="360"/>
        <w:rPr>
          <w:rFonts w:ascii="Times New Roman" w:hAnsi="Times New Roman" w:cs="Times New Roman"/>
          <w:b/>
          <w:color w:val="000000"/>
          <w:sz w:val="24"/>
          <w:szCs w:val="24"/>
        </w:rPr>
      </w:pPr>
    </w:p>
    <w:p w:rsidR="009474D8" w:rsidRDefault="00831342">
      <w:pPr>
        <w:pStyle w:val="ListParagraph"/>
        <w:tabs>
          <w:tab w:val="left" w:pos="0"/>
        </w:tabs>
        <w:spacing w:before="240" w:after="0"/>
        <w:ind w:left="360"/>
        <w:rPr>
          <w:rFonts w:ascii="Times New Roman" w:hAnsi="Times New Roman" w:cs="Times New Roman"/>
          <w:color w:val="000000"/>
          <w:lang w:val="en-GB"/>
        </w:rPr>
      </w:pPr>
      <w:r>
        <w:rPr>
          <w:rFonts w:ascii="Times New Roman" w:hAnsi="Times New Roman" w:cs="Times New Roman"/>
          <w:b/>
          <w:color w:val="000000"/>
          <w:sz w:val="24"/>
          <w:szCs w:val="24"/>
          <w:u w:val="single"/>
        </w:rPr>
        <w:t>Current Experience</w:t>
      </w:r>
      <w:r>
        <w:rPr>
          <w:rFonts w:ascii="Times New Roman" w:hAnsi="Times New Roman" w:cs="Times New Roman"/>
          <w:b/>
          <w:color w:val="000000"/>
          <w:sz w:val="24"/>
          <w:szCs w:val="24"/>
        </w:rPr>
        <w:t>:-</w:t>
      </w:r>
    </w:p>
    <w:p w:rsidR="009C3F39" w:rsidRPr="00742F42" w:rsidRDefault="00831342" w:rsidP="00742F42">
      <w:pPr>
        <w:tabs>
          <w:tab w:val="left" w:pos="0"/>
        </w:tabs>
        <w:spacing w:after="0" w:line="240" w:lineRule="auto"/>
        <w:jc w:val="both"/>
        <w:rPr>
          <w:rFonts w:ascii="Times New Roman" w:hAnsi="Times New Roman" w:cs="Times New Roman"/>
          <w:b/>
          <w:color w:val="000000"/>
          <w:sz w:val="24"/>
          <w:szCs w:val="24"/>
          <w:u w:val="single"/>
        </w:rPr>
      </w:pPr>
      <w:r w:rsidRPr="00742F42">
        <w:rPr>
          <w:rFonts w:ascii="Times New Roman" w:hAnsi="Times New Roman" w:cs="Times New Roman"/>
          <w:b/>
          <w:color w:val="000000"/>
          <w:sz w:val="24"/>
          <w:szCs w:val="24"/>
          <w:u w:val="single"/>
        </w:rPr>
        <w:t xml:space="preserve">Sheet </w:t>
      </w:r>
      <w:r w:rsidRPr="00742F42">
        <w:rPr>
          <w:rFonts w:ascii="Times New Roman" w:hAnsi="Times New Roman" w:cs="Times New Roman"/>
          <w:b/>
          <w:color w:val="000000"/>
          <w:sz w:val="24"/>
          <w:szCs w:val="24"/>
          <w:u w:val="single"/>
        </w:rPr>
        <w:t>Extrusion and Thermoforming</w:t>
      </w:r>
    </w:p>
    <w:p w:rsidR="00A64694" w:rsidRDefault="00831342" w:rsidP="00A212B9">
      <w:pPr>
        <w:tabs>
          <w:tab w:val="left" w:pos="0"/>
        </w:tabs>
        <w:spacing w:after="0" w:line="240" w:lineRule="auto"/>
        <w:jc w:val="both"/>
        <w:rPr>
          <w:rFonts w:ascii="Times New Roman" w:eastAsia="Times New Roman" w:hAnsi="Times New Roman" w:cs="Times New Roman"/>
          <w:b/>
          <w:color w:val="000000"/>
        </w:rPr>
      </w:pPr>
      <w:r>
        <w:rPr>
          <w:rFonts w:ascii="Times New Roman" w:hAnsi="Times New Roman" w:cs="Times New Roman"/>
          <w:b/>
          <w:color w:val="000000"/>
        </w:rPr>
        <w:t>Having experience in</w:t>
      </w:r>
      <w:r w:rsidRPr="00742F42">
        <w:rPr>
          <w:rFonts w:ascii="Times New Roman" w:hAnsi="Times New Roman" w:cs="Times New Roman"/>
          <w:b/>
          <w:color w:val="000000"/>
        </w:rPr>
        <w:t xml:space="preserve"> </w:t>
      </w:r>
      <w:r>
        <w:rPr>
          <w:rFonts w:ascii="Times New Roman" w:hAnsi="Times New Roman" w:cs="Times New Roman"/>
          <w:b/>
          <w:color w:val="000000"/>
        </w:rPr>
        <w:t>m</w:t>
      </w:r>
      <w:r>
        <w:rPr>
          <w:rFonts w:ascii="Times New Roman" w:hAnsi="Times New Roman" w:cs="Times New Roman"/>
          <w:b/>
          <w:color w:val="000000"/>
        </w:rPr>
        <w:t>achine assembly</w:t>
      </w:r>
      <w:r w:rsidRPr="002875F5">
        <w:rPr>
          <w:rFonts w:ascii="Times New Roman" w:hAnsi="Times New Roman" w:cs="Times New Roman"/>
          <w:b/>
          <w:color w:val="000000"/>
        </w:rPr>
        <w:t>,</w:t>
      </w:r>
      <w:r w:rsidR="00083FD5">
        <w:rPr>
          <w:rFonts w:ascii="Times New Roman" w:hAnsi="Times New Roman" w:cs="Times New Roman"/>
          <w:b/>
          <w:color w:val="000000"/>
        </w:rPr>
        <w:t xml:space="preserve"> </w:t>
      </w:r>
      <w:r w:rsidRPr="002875F5">
        <w:rPr>
          <w:rFonts w:ascii="Times New Roman" w:hAnsi="Times New Roman" w:cs="Times New Roman"/>
          <w:b/>
          <w:color w:val="000000"/>
        </w:rPr>
        <w:t xml:space="preserve">testing, </w:t>
      </w:r>
      <w:proofErr w:type="gramStart"/>
      <w:r>
        <w:rPr>
          <w:rFonts w:ascii="Times New Roman" w:hAnsi="Times New Roman" w:cs="Times New Roman"/>
          <w:b/>
          <w:color w:val="000000"/>
        </w:rPr>
        <w:t xml:space="preserve">electrical </w:t>
      </w:r>
      <w:r>
        <w:rPr>
          <w:rFonts w:ascii="Times New Roman" w:hAnsi="Times New Roman" w:cs="Times New Roman"/>
          <w:b/>
          <w:color w:val="000000"/>
        </w:rPr>
        <w:t xml:space="preserve"> </w:t>
      </w:r>
      <w:r>
        <w:rPr>
          <w:rFonts w:ascii="Times New Roman" w:hAnsi="Times New Roman" w:cs="Times New Roman"/>
          <w:b/>
          <w:color w:val="000000"/>
        </w:rPr>
        <w:t>,</w:t>
      </w:r>
      <w:proofErr w:type="gramEnd"/>
      <w:r>
        <w:rPr>
          <w:rFonts w:ascii="Times New Roman" w:hAnsi="Times New Roman" w:cs="Times New Roman"/>
          <w:b/>
          <w:color w:val="000000"/>
        </w:rPr>
        <w:t xml:space="preserve"> </w:t>
      </w:r>
      <w:r w:rsidRPr="002875F5">
        <w:rPr>
          <w:rFonts w:ascii="Times New Roman" w:eastAsia="Times New Roman" w:hAnsi="Times New Roman" w:cs="Times New Roman"/>
          <w:b/>
          <w:color w:val="000000"/>
        </w:rPr>
        <w:t>Manpower planning</w:t>
      </w:r>
      <w:r w:rsidRPr="002875F5">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Reconsil</w:t>
      </w:r>
      <w:r>
        <w:rPr>
          <w:rFonts w:ascii="Times New Roman" w:eastAsia="Times New Roman" w:hAnsi="Times New Roman" w:cs="Times New Roman"/>
          <w:b/>
          <w:color w:val="000000"/>
        </w:rPr>
        <w:t>lation</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Bom</w:t>
      </w:r>
      <w:proofErr w:type="spellEnd"/>
      <w:r>
        <w:rPr>
          <w:rFonts w:ascii="Times New Roman" w:eastAsia="Times New Roman" w:hAnsi="Times New Roman" w:cs="Times New Roman"/>
          <w:b/>
          <w:color w:val="000000"/>
        </w:rPr>
        <w:t>,</w:t>
      </w:r>
      <w:r w:rsidR="00083FD5">
        <w:rPr>
          <w:rFonts w:ascii="Times New Roman" w:eastAsia="Times New Roman" w:hAnsi="Times New Roman" w:cs="Times New Roman"/>
          <w:b/>
          <w:color w:val="000000"/>
        </w:rPr>
        <w:t xml:space="preserve"> </w:t>
      </w:r>
      <w:r w:rsidRPr="002875F5">
        <w:rPr>
          <w:rFonts w:ascii="Times New Roman" w:eastAsia="Times New Roman" w:hAnsi="Times New Roman" w:cs="Times New Roman"/>
          <w:b/>
          <w:color w:val="000000"/>
        </w:rPr>
        <w:t xml:space="preserve">Production delay analysis, Work instruction Preparation, Process Enhancement, </w:t>
      </w:r>
    </w:p>
    <w:p w:rsidR="00742F42" w:rsidRDefault="00831342" w:rsidP="00A212B9">
      <w:pPr>
        <w:tabs>
          <w:tab w:val="left" w:pos="0"/>
        </w:tabs>
        <w:spacing w:after="0" w:line="240" w:lineRule="auto"/>
        <w:jc w:val="both"/>
        <w:rPr>
          <w:rFonts w:ascii="Times New Roman" w:hAnsi="Times New Roman" w:cs="Times New Roman"/>
          <w:b/>
          <w:color w:val="000000"/>
          <w:sz w:val="24"/>
          <w:szCs w:val="24"/>
        </w:rPr>
      </w:pPr>
      <w:r>
        <w:rPr>
          <w:rFonts w:ascii="Times New Roman" w:eastAsia="Times New Roman" w:hAnsi="Times New Roman" w:cs="Times New Roman"/>
          <w:b/>
          <w:color w:val="000000"/>
        </w:rPr>
        <w:t xml:space="preserve">                                                  </w:t>
      </w:r>
      <w:r w:rsidRPr="002875F5">
        <w:rPr>
          <w:rFonts w:ascii="Times New Roman" w:eastAsia="Times New Roman" w:hAnsi="Times New Roman" w:cs="Times New Roman"/>
          <w:b/>
          <w:color w:val="000000"/>
        </w:rPr>
        <w:t>Resource Management.</w:t>
      </w:r>
      <w:r w:rsidRPr="002875F5">
        <w:rPr>
          <w:rFonts w:ascii="Times New Roman" w:eastAsia="Times New Roman" w:hAnsi="Times New Roman" w:cs="Times New Roman"/>
          <w:b/>
          <w:color w:val="000000"/>
        </w:rPr>
        <w:t xml:space="preserve"> Control plan for Manufacturing operation and Machine, Production planning and control (ppc). Cost reduction, Machine capacity calculation, Process training, Inventory control, Production troubleshooting and rec</w:t>
      </w:r>
      <w:r>
        <w:rPr>
          <w:rFonts w:ascii="Times New Roman" w:eastAsia="Times New Roman" w:hAnsi="Times New Roman" w:cs="Times New Roman"/>
          <w:b/>
          <w:color w:val="000000"/>
        </w:rPr>
        <w:t>t</w:t>
      </w:r>
      <w:r w:rsidRPr="002875F5">
        <w:rPr>
          <w:rFonts w:ascii="Times New Roman" w:eastAsia="Times New Roman" w:hAnsi="Times New Roman" w:cs="Times New Roman"/>
          <w:b/>
          <w:color w:val="000000"/>
        </w:rPr>
        <w:t>ification</w:t>
      </w:r>
      <w:r>
        <w:rPr>
          <w:rFonts w:ascii="Times New Roman" w:eastAsia="Times New Roman" w:hAnsi="Times New Roman" w:cs="Times New Roman"/>
          <w:b/>
          <w:color w:val="000000"/>
        </w:rPr>
        <w:t>, Also invo</w:t>
      </w:r>
      <w:r>
        <w:rPr>
          <w:rFonts w:ascii="Times New Roman" w:eastAsia="Times New Roman" w:hAnsi="Times New Roman" w:cs="Times New Roman"/>
          <w:b/>
          <w:color w:val="000000"/>
        </w:rPr>
        <w:t>l</w:t>
      </w:r>
      <w:r>
        <w:rPr>
          <w:rFonts w:ascii="Times New Roman" w:eastAsia="Times New Roman" w:hAnsi="Times New Roman" w:cs="Times New Roman"/>
          <w:b/>
          <w:color w:val="000000"/>
        </w:rPr>
        <w:t>ve in research and deve</w:t>
      </w:r>
      <w:r>
        <w:rPr>
          <w:rFonts w:ascii="Times New Roman" w:eastAsia="Times New Roman" w:hAnsi="Times New Roman" w:cs="Times New Roman"/>
          <w:b/>
          <w:color w:val="000000"/>
        </w:rPr>
        <w:t xml:space="preserve">lopment </w:t>
      </w:r>
      <w:r>
        <w:rPr>
          <w:rFonts w:ascii="Times New Roman" w:eastAsia="Times New Roman" w:hAnsi="Times New Roman" w:cs="Times New Roman"/>
          <w:b/>
          <w:color w:val="000000"/>
        </w:rPr>
        <w:t>.</w:t>
      </w:r>
      <w:r>
        <w:rPr>
          <w:rFonts w:ascii="Times New Roman" w:hAnsi="Times New Roman" w:cs="Times New Roman"/>
          <w:b/>
          <w:color w:val="000000"/>
          <w:sz w:val="24"/>
          <w:szCs w:val="24"/>
        </w:rPr>
        <w:t xml:space="preserve"> </w:t>
      </w:r>
    </w:p>
    <w:p w:rsidR="009C3F39" w:rsidRPr="00742F42" w:rsidRDefault="00831342" w:rsidP="00FE3D8F">
      <w:pPr>
        <w:tabs>
          <w:tab w:val="left" w:pos="0"/>
        </w:tabs>
        <w:spacing w:after="0"/>
        <w:jc w:val="both"/>
        <w:rPr>
          <w:rFonts w:ascii="Times New Roman" w:hAnsi="Times New Roman" w:cs="Times New Roman"/>
          <w:b/>
          <w:color w:val="000000"/>
          <w:sz w:val="24"/>
          <w:szCs w:val="24"/>
          <w:u w:val="single"/>
        </w:rPr>
      </w:pPr>
      <w:r w:rsidRPr="00742F42">
        <w:rPr>
          <w:rFonts w:ascii="Times New Roman" w:hAnsi="Times New Roman" w:cs="Times New Roman"/>
          <w:b/>
          <w:color w:val="000000"/>
          <w:sz w:val="24"/>
          <w:szCs w:val="24"/>
          <w:u w:val="single"/>
        </w:rPr>
        <w:t>Material Processing :</w:t>
      </w:r>
    </w:p>
    <w:p w:rsidR="009C3F39" w:rsidRPr="00742F42" w:rsidRDefault="00831342" w:rsidP="00742F42">
      <w:pPr>
        <w:tabs>
          <w:tab w:val="left" w:pos="0"/>
        </w:tabs>
        <w:spacing w:after="0" w:line="240" w:lineRule="auto"/>
        <w:jc w:val="both"/>
        <w:rPr>
          <w:rFonts w:ascii="Times New Roman" w:hAnsi="Times New Roman" w:cs="Times New Roman"/>
          <w:b/>
          <w:color w:val="000000"/>
        </w:rPr>
      </w:pPr>
      <w:r w:rsidRPr="00742F42">
        <w:rPr>
          <w:rFonts w:ascii="Times New Roman" w:hAnsi="Times New Roman" w:cs="Times New Roman"/>
          <w:b/>
          <w:color w:val="000000"/>
        </w:rPr>
        <w:t>Having knowledge of processing of plastic material like</w:t>
      </w:r>
    </w:p>
    <w:p w:rsidR="00BA2516" w:rsidRPr="00742F42" w:rsidRDefault="00831342" w:rsidP="00742F42">
      <w:pPr>
        <w:tabs>
          <w:tab w:val="left" w:pos="0"/>
        </w:tabs>
        <w:spacing w:after="0"/>
        <w:jc w:val="both"/>
        <w:rPr>
          <w:rFonts w:ascii="Times New Roman" w:hAnsi="Times New Roman" w:cs="Times New Roman"/>
          <w:b/>
          <w:color w:val="000000"/>
          <w:lang w:val="en-GB"/>
        </w:rPr>
      </w:pPr>
      <w:r w:rsidRPr="00742F42">
        <w:rPr>
          <w:rFonts w:ascii="Times New Roman" w:hAnsi="Times New Roman" w:cs="Times New Roman"/>
          <w:b/>
          <w:color w:val="000000"/>
          <w:lang w:val="en-GB"/>
        </w:rPr>
        <w:t>PP, LLDP ,LDP, HIPS, PET</w:t>
      </w:r>
      <w:r>
        <w:rPr>
          <w:rFonts w:ascii="Times New Roman" w:hAnsi="Times New Roman" w:cs="Times New Roman"/>
          <w:b/>
          <w:color w:val="000000"/>
          <w:lang w:val="en-GB"/>
        </w:rPr>
        <w:t xml:space="preserve">,PC </w:t>
      </w:r>
      <w:r w:rsidRPr="00742F42">
        <w:rPr>
          <w:rFonts w:ascii="Times New Roman" w:hAnsi="Times New Roman" w:cs="Times New Roman"/>
          <w:b/>
          <w:color w:val="000000"/>
          <w:lang w:val="en-GB"/>
        </w:rPr>
        <w:t>etc</w:t>
      </w:r>
    </w:p>
    <w:p w:rsidR="002875F5" w:rsidRPr="00742F42" w:rsidRDefault="00831342" w:rsidP="00742F42">
      <w:pPr>
        <w:tabs>
          <w:tab w:val="left" w:pos="0"/>
        </w:tabs>
        <w:spacing w:after="0"/>
        <w:jc w:val="both"/>
        <w:rPr>
          <w:rFonts w:ascii="Times New Roman" w:eastAsia="Times New Roman" w:hAnsi="Times New Roman" w:cs="Times New Roman"/>
          <w:b/>
          <w:color w:val="000000"/>
          <w:sz w:val="24"/>
          <w:szCs w:val="24"/>
          <w:u w:val="single"/>
        </w:rPr>
      </w:pPr>
      <w:r w:rsidRPr="00742F42">
        <w:rPr>
          <w:rFonts w:ascii="Times New Roman" w:eastAsia="Times New Roman" w:hAnsi="Times New Roman" w:cs="Times New Roman"/>
          <w:b/>
          <w:color w:val="000000"/>
          <w:sz w:val="24"/>
          <w:szCs w:val="24"/>
          <w:u w:val="single"/>
        </w:rPr>
        <w:t>Experience in Numetic-system(Conair).</w:t>
      </w:r>
    </w:p>
    <w:p w:rsidR="002875F5" w:rsidRDefault="00607A4E" w:rsidP="002875F5">
      <w:pPr>
        <w:tabs>
          <w:tab w:val="left" w:pos="2415"/>
        </w:tabs>
        <w:spacing w:before="120" w:after="120" w:line="240" w:lineRule="auto"/>
        <w:rPr>
          <w:rFonts w:ascii="Times New Roman" w:hAnsi="Times New Roman" w:cs="Times New Roman"/>
          <w:b/>
          <w:color w:val="000000"/>
          <w:sz w:val="24"/>
          <w:szCs w:val="24"/>
        </w:rPr>
      </w:pPr>
      <w:r w:rsidRPr="00607A4E">
        <w:rPr>
          <w:rFonts w:ascii="Times New Roman" w:hAnsi="Times New Roman" w:cs="Times New Roman"/>
          <w:b/>
          <w:noProof/>
          <w:color w:val="000000"/>
          <w:u w:val="single"/>
          <w:lang w:val="es-ES_tradnl" w:eastAsia="zh-TW"/>
        </w:rPr>
        <w:pict>
          <v:shape id="1028" o:spid="_x0000_s1026" type="#_x0000_t202" style="position:absolute;margin-left:-20pt;margin-top:339.2pt;width:148.05pt;height:370.2pt;z-index:251660288;visibility:visible;mso-position-horizontal-relative:margin;mso-position-vertical-relative:page;mso-width-relative:margin" wrapcoords="-110 -47 -110 21553 21710 21553 21710 -47 -110 -47" o:allowincell="f" strokeweight="1pt">
            <v:stroke dashstyle="dash"/>
            <v:shadow color="#868686"/>
            <v:textbox>
              <w:txbxContent>
                <w:p w:rsidR="009474D8" w:rsidRDefault="00831342">
                  <w:pPr>
                    <w:rPr>
                      <w:rFonts w:ascii="Times New Roman" w:hAnsi="Times New Roman" w:cs="Times New Roman"/>
                      <w:b/>
                      <w:sz w:val="24"/>
                      <w:szCs w:val="24"/>
                      <w:u w:val="single"/>
                    </w:rPr>
                  </w:pPr>
                  <w:r>
                    <w:rPr>
                      <w:rFonts w:ascii="Times New Roman" w:hAnsi="Times New Roman" w:cs="Times New Roman"/>
                      <w:b/>
                      <w:sz w:val="24"/>
                      <w:szCs w:val="24"/>
                      <w:u w:val="single"/>
                    </w:rPr>
                    <w:t>PERSONAL PROFILE</w:t>
                  </w:r>
                </w:p>
                <w:p w:rsidR="009474D8" w:rsidRDefault="00831342">
                  <w:pPr>
                    <w:spacing w:after="0"/>
                    <w:rPr>
                      <w:rFonts w:ascii="Times New Roman" w:hAnsi="Times New Roman" w:cs="Times New Roman"/>
                      <w:b/>
                      <w:sz w:val="24"/>
                      <w:szCs w:val="24"/>
                    </w:rPr>
                  </w:pPr>
                  <w:r>
                    <w:rPr>
                      <w:rFonts w:ascii="Times New Roman" w:hAnsi="Times New Roman" w:cs="Times New Roman"/>
                      <w:b/>
                      <w:sz w:val="24"/>
                      <w:szCs w:val="24"/>
                    </w:rPr>
                    <w:t>Father Name:</w:t>
                  </w:r>
                </w:p>
                <w:p w:rsidR="009474D8" w:rsidRDefault="00831342">
                  <w:pPr>
                    <w:spacing w:line="240" w:lineRule="auto"/>
                    <w:rPr>
                      <w:rFonts w:ascii="Times New Roman" w:hAnsi="Times New Roman" w:cs="Times New Roman"/>
                      <w:sz w:val="24"/>
                      <w:szCs w:val="24"/>
                    </w:rPr>
                  </w:pPr>
                  <w:r>
                    <w:rPr>
                      <w:rFonts w:ascii="Times New Roman" w:hAnsi="Times New Roman" w:cs="Times New Roman"/>
                      <w:sz w:val="24"/>
                      <w:szCs w:val="24"/>
                    </w:rPr>
                    <w:t>Sh. RaheyshyamChaudhary</w:t>
                  </w:r>
                </w:p>
                <w:p w:rsidR="009474D8" w:rsidRDefault="00831342">
                  <w:pPr>
                    <w:spacing w:after="0" w:line="240" w:lineRule="auto"/>
                    <w:rPr>
                      <w:rFonts w:ascii="Times New Roman" w:hAnsi="Times New Roman" w:cs="Times New Roman"/>
                      <w:b/>
                      <w:sz w:val="24"/>
                      <w:szCs w:val="24"/>
                    </w:rPr>
                  </w:pPr>
                  <w:r>
                    <w:rPr>
                      <w:rFonts w:ascii="Times New Roman" w:hAnsi="Times New Roman" w:cs="Times New Roman"/>
                      <w:b/>
                      <w:sz w:val="24"/>
                      <w:szCs w:val="24"/>
                    </w:rPr>
                    <w:t>Mother Name:</w:t>
                  </w:r>
                </w:p>
                <w:p w:rsidR="009474D8" w:rsidRDefault="00831342">
                  <w:pPr>
                    <w:spacing w:after="0"/>
                    <w:rPr>
                      <w:rFonts w:ascii="Times New Roman" w:hAnsi="Times New Roman" w:cs="Times New Roman"/>
                      <w:b/>
                      <w:sz w:val="24"/>
                      <w:szCs w:val="24"/>
                    </w:rPr>
                  </w:pPr>
                  <w:r>
                    <w:rPr>
                      <w:rFonts w:ascii="Times New Roman" w:hAnsi="Times New Roman" w:cs="Times New Roman"/>
                      <w:sz w:val="24"/>
                      <w:szCs w:val="24"/>
                    </w:rPr>
                    <w:t>Sh. NirmalaChaudhary</w:t>
                  </w:r>
                </w:p>
                <w:p w:rsidR="009474D8" w:rsidRDefault="00831342">
                  <w:pPr>
                    <w:spacing w:after="0"/>
                    <w:rPr>
                      <w:rFonts w:ascii="Times New Roman" w:hAnsi="Times New Roman" w:cs="Times New Roman"/>
                      <w:sz w:val="24"/>
                      <w:szCs w:val="24"/>
                    </w:rPr>
                  </w:pPr>
                </w:p>
                <w:p w:rsidR="009474D8" w:rsidRDefault="00831342">
                  <w:pPr>
                    <w:spacing w:after="0"/>
                    <w:rPr>
                      <w:rFonts w:ascii="Times New Roman" w:hAnsi="Times New Roman" w:cs="Times New Roman"/>
                      <w:sz w:val="24"/>
                      <w:szCs w:val="24"/>
                    </w:rPr>
                  </w:pPr>
                  <w:r>
                    <w:rPr>
                      <w:rFonts w:ascii="Times New Roman" w:hAnsi="Times New Roman" w:cs="Times New Roman"/>
                      <w:b/>
                      <w:sz w:val="24"/>
                      <w:szCs w:val="24"/>
                    </w:rPr>
                    <w:t xml:space="preserve">Date </w:t>
                  </w:r>
                  <w:r>
                    <w:rPr>
                      <w:rFonts w:ascii="Times New Roman" w:hAnsi="Times New Roman" w:cs="Times New Roman"/>
                      <w:b/>
                      <w:sz w:val="24"/>
                      <w:szCs w:val="24"/>
                    </w:rPr>
                    <w:t>of Birth:</w:t>
                  </w:r>
                </w:p>
                <w:p w:rsidR="009474D8" w:rsidRDefault="00831342">
                  <w:pPr>
                    <w:rPr>
                      <w:rFonts w:ascii="Times New Roman" w:hAnsi="Times New Roman" w:cs="Times New Roman"/>
                      <w:sz w:val="24"/>
                      <w:szCs w:val="24"/>
                    </w:rPr>
                  </w:pPr>
                  <w:r>
                    <w:rPr>
                      <w:rFonts w:ascii="Times New Roman" w:hAnsi="Times New Roman" w:cs="Times New Roman"/>
                      <w:sz w:val="24"/>
                      <w:szCs w:val="24"/>
                    </w:rPr>
                    <w:t>30 Jul 1991.</w:t>
                  </w:r>
                </w:p>
                <w:p w:rsidR="009474D8" w:rsidRDefault="00831342">
                  <w:pPr>
                    <w:rPr>
                      <w:rFonts w:ascii="Times New Roman" w:hAnsi="Times New Roman" w:cs="Times New Roman"/>
                      <w:sz w:val="24"/>
                      <w:szCs w:val="24"/>
                    </w:rPr>
                  </w:pPr>
                  <w:r>
                    <w:rPr>
                      <w:rFonts w:ascii="Times New Roman" w:hAnsi="Times New Roman" w:cs="Times New Roman"/>
                      <w:b/>
                      <w:sz w:val="24"/>
                      <w:szCs w:val="24"/>
                    </w:rPr>
                    <w:t>Gender:</w:t>
                  </w:r>
                </w:p>
                <w:p w:rsidR="009474D8" w:rsidRDefault="00831342">
                  <w:pPr>
                    <w:rPr>
                      <w:rFonts w:ascii="Times New Roman" w:hAnsi="Times New Roman" w:cs="Times New Roman"/>
                      <w:sz w:val="24"/>
                      <w:szCs w:val="24"/>
                    </w:rPr>
                  </w:pPr>
                  <w:r>
                    <w:rPr>
                      <w:rFonts w:ascii="Times New Roman" w:hAnsi="Times New Roman" w:cs="Times New Roman"/>
                      <w:sz w:val="24"/>
                      <w:szCs w:val="24"/>
                    </w:rPr>
                    <w:t>Male</w:t>
                  </w:r>
                </w:p>
                <w:p w:rsidR="009474D8" w:rsidRDefault="00831342">
                  <w:pPr>
                    <w:rPr>
                      <w:rFonts w:ascii="Times New Roman" w:hAnsi="Times New Roman" w:cs="Times New Roman"/>
                      <w:b/>
                      <w:bCs/>
                      <w:sz w:val="24"/>
                      <w:szCs w:val="24"/>
                    </w:rPr>
                  </w:pPr>
                  <w:r>
                    <w:rPr>
                      <w:rFonts w:ascii="Times New Roman" w:hAnsi="Times New Roman" w:cs="Times New Roman"/>
                      <w:b/>
                      <w:bCs/>
                      <w:sz w:val="24"/>
                      <w:szCs w:val="24"/>
                    </w:rPr>
                    <w:t>Linguistic knowledge:</w:t>
                  </w:r>
                </w:p>
                <w:p w:rsidR="009474D8" w:rsidRDefault="00831342">
                  <w:pPr>
                    <w:rPr>
                      <w:rFonts w:ascii="Times New Roman" w:hAnsi="Times New Roman" w:cs="Times New Roman"/>
                      <w:bCs/>
                      <w:sz w:val="24"/>
                      <w:szCs w:val="24"/>
                    </w:rPr>
                  </w:pPr>
                  <w:r>
                    <w:rPr>
                      <w:rFonts w:ascii="Times New Roman" w:hAnsi="Times New Roman" w:cs="Times New Roman"/>
                      <w:bCs/>
                      <w:sz w:val="24"/>
                      <w:szCs w:val="24"/>
                    </w:rPr>
                    <w:t>English, Hindi.</w:t>
                  </w:r>
                </w:p>
                <w:p w:rsidR="009474D8" w:rsidRDefault="00831342">
                  <w:pPr>
                    <w:rPr>
                      <w:rFonts w:ascii="Times New Roman" w:hAnsi="Times New Roman" w:cs="Times New Roman"/>
                      <w:bCs/>
                      <w:sz w:val="24"/>
                      <w:szCs w:val="24"/>
                    </w:rPr>
                  </w:pPr>
                  <w:r>
                    <w:rPr>
                      <w:rFonts w:ascii="Times New Roman" w:hAnsi="Times New Roman" w:cs="Times New Roman"/>
                      <w:b/>
                      <w:bCs/>
                      <w:sz w:val="24"/>
                      <w:szCs w:val="24"/>
                    </w:rPr>
                    <w:t>Hobbies:</w:t>
                  </w:r>
                </w:p>
                <w:p w:rsidR="009474D8" w:rsidRDefault="00831342">
                  <w:pPr>
                    <w:rPr>
                      <w:rFonts w:ascii="Times New Roman" w:hAnsi="Times New Roman" w:cs="Times New Roman"/>
                      <w:b/>
                      <w:bCs/>
                      <w:sz w:val="24"/>
                      <w:szCs w:val="24"/>
                    </w:rPr>
                  </w:pPr>
                  <w:r>
                    <w:rPr>
                      <w:rFonts w:ascii="Times New Roman" w:hAnsi="Times New Roman" w:cs="Times New Roman"/>
                      <w:bCs/>
                      <w:sz w:val="24"/>
                      <w:szCs w:val="24"/>
                    </w:rPr>
                    <w:t>Watching Devotional Movie</w:t>
                  </w:r>
                </w:p>
              </w:txbxContent>
            </v:textbox>
            <w10:wrap type="tight" anchorx="margin" anchory="page"/>
          </v:shape>
        </w:pict>
      </w:r>
      <w:r w:rsidR="00831342">
        <w:rPr>
          <w:rFonts w:ascii="Times New Roman" w:hAnsi="Times New Roman" w:cs="Times New Roman"/>
          <w:b/>
          <w:color w:val="000000"/>
          <w:sz w:val="24"/>
          <w:szCs w:val="24"/>
          <w:u w:val="single"/>
        </w:rPr>
        <w:t>Past Experience</w:t>
      </w:r>
      <w:r w:rsidR="00831342">
        <w:rPr>
          <w:rFonts w:ascii="Times New Roman" w:hAnsi="Times New Roman" w:cs="Times New Roman"/>
          <w:b/>
          <w:color w:val="000000"/>
          <w:sz w:val="24"/>
          <w:szCs w:val="24"/>
        </w:rPr>
        <w:t xml:space="preserve">: - </w:t>
      </w:r>
    </w:p>
    <w:p w:rsidR="002875F5" w:rsidRPr="002875F5" w:rsidRDefault="00831342" w:rsidP="002875F5">
      <w:pPr>
        <w:tabs>
          <w:tab w:val="left" w:pos="2415"/>
        </w:tabs>
        <w:spacing w:before="120" w:after="120" w:line="240" w:lineRule="auto"/>
        <w:rPr>
          <w:rFonts w:ascii="Times New Roman" w:hAnsi="Times New Roman" w:cs="Times New Roman"/>
          <w:b/>
          <w:color w:val="000000"/>
          <w:sz w:val="24"/>
          <w:szCs w:val="24"/>
        </w:rPr>
      </w:pPr>
      <w:r w:rsidRPr="00742F42">
        <w:rPr>
          <w:rFonts w:ascii="Times New Roman" w:hAnsi="Times New Roman" w:cs="Times New Roman"/>
          <w:b/>
          <w:color w:val="000000"/>
          <w:sz w:val="24"/>
          <w:szCs w:val="24"/>
          <w:u w:val="single"/>
        </w:rPr>
        <w:t xml:space="preserve">Sheet </w:t>
      </w:r>
      <w:r>
        <w:rPr>
          <w:rFonts w:ascii="Times New Roman" w:hAnsi="Times New Roman" w:cs="Times New Roman"/>
          <w:b/>
          <w:color w:val="000000"/>
          <w:sz w:val="24"/>
          <w:szCs w:val="24"/>
          <w:u w:val="single"/>
        </w:rPr>
        <w:t>lamination,</w:t>
      </w:r>
      <w:r>
        <w:rPr>
          <w:rFonts w:ascii="Times New Roman" w:hAnsi="Times New Roman" w:cs="Times New Roman"/>
          <w:b/>
          <w:color w:val="000000"/>
          <w:sz w:val="24"/>
          <w:szCs w:val="24"/>
          <w:u w:val="single"/>
        </w:rPr>
        <w:t>Vaccum</w:t>
      </w:r>
      <w:r w:rsidRPr="00742F42">
        <w:rPr>
          <w:rFonts w:ascii="Times New Roman" w:hAnsi="Times New Roman" w:cs="Times New Roman"/>
          <w:b/>
          <w:color w:val="000000"/>
          <w:sz w:val="24"/>
          <w:szCs w:val="24"/>
          <w:u w:val="single"/>
        </w:rPr>
        <w:t>forming</w:t>
      </w:r>
      <w:r>
        <w:rPr>
          <w:rFonts w:ascii="Times New Roman" w:hAnsi="Times New Roman" w:cs="Times New Roman"/>
          <w:b/>
          <w:color w:val="000000"/>
          <w:sz w:val="24"/>
          <w:szCs w:val="24"/>
          <w:u w:val="single"/>
        </w:rPr>
        <w:t>, Injection</w:t>
      </w:r>
      <w:r>
        <w:rPr>
          <w:rFonts w:ascii="Times New Roman" w:hAnsi="Times New Roman" w:cs="Times New Roman"/>
          <w:b/>
          <w:color w:val="000000"/>
          <w:sz w:val="24"/>
          <w:szCs w:val="24"/>
          <w:u w:val="single"/>
        </w:rPr>
        <w:t xml:space="preserve"> </w:t>
      </w:r>
      <w:r>
        <w:rPr>
          <w:rFonts w:ascii="Times New Roman" w:hAnsi="Times New Roman" w:cs="Times New Roman"/>
          <w:b/>
          <w:color w:val="000000"/>
          <w:sz w:val="24"/>
          <w:szCs w:val="24"/>
          <w:u w:val="single"/>
        </w:rPr>
        <w:t>moulding and power press.</w:t>
      </w:r>
    </w:p>
    <w:p w:rsidR="003E6F72" w:rsidRDefault="00831342" w:rsidP="00A64694">
      <w:pPr>
        <w:spacing w:after="0" w:line="240" w:lineRule="auto"/>
        <w:ind w:left="720"/>
        <w:jc w:val="both"/>
        <w:rPr>
          <w:rFonts w:ascii="Times New Roman" w:hAnsi="Times New Roman" w:cs="Times New Roman"/>
          <w:b/>
          <w:color w:val="000000"/>
          <w:sz w:val="24"/>
          <w:szCs w:val="24"/>
        </w:rPr>
      </w:pPr>
      <w:r>
        <w:rPr>
          <w:rFonts w:ascii="Times New Roman" w:hAnsi="Times New Roman" w:cs="Times New Roman"/>
          <w:b/>
          <w:color w:val="000000"/>
        </w:rPr>
        <w:t>Having experience in</w:t>
      </w:r>
      <w:r w:rsidRPr="00742F42">
        <w:rPr>
          <w:rFonts w:ascii="Times New Roman" w:hAnsi="Times New Roman" w:cs="Times New Roman"/>
          <w:b/>
          <w:color w:val="000000"/>
        </w:rPr>
        <w:t xml:space="preserve"> s</w:t>
      </w:r>
      <w:r>
        <w:rPr>
          <w:rFonts w:ascii="Times New Roman" w:hAnsi="Times New Roman" w:cs="Times New Roman"/>
          <w:b/>
          <w:color w:val="000000"/>
        </w:rPr>
        <w:t>heet lamination and vacuum</w:t>
      </w:r>
      <w:r w:rsidRPr="00742F42">
        <w:rPr>
          <w:rFonts w:ascii="Times New Roman" w:hAnsi="Times New Roman" w:cs="Times New Roman"/>
          <w:b/>
          <w:color w:val="000000"/>
        </w:rPr>
        <w:t xml:space="preserve"> forming</w:t>
      </w:r>
      <w:r w:rsidRPr="00742F42">
        <w:rPr>
          <w:rFonts w:ascii="Times New Roman" w:hAnsi="Times New Roman" w:cs="Times New Roman"/>
          <w:b/>
          <w:color w:val="000000"/>
        </w:rPr>
        <w:t xml:space="preserve"> machine</w:t>
      </w:r>
      <w:r>
        <w:rPr>
          <w:rFonts w:ascii="Times New Roman" w:hAnsi="Times New Roman" w:cs="Times New Roman"/>
          <w:b/>
          <w:color w:val="000000"/>
        </w:rPr>
        <w:t xml:space="preserve"> including </w:t>
      </w:r>
      <w:r w:rsidRPr="00742F42">
        <w:rPr>
          <w:rFonts w:ascii="Times New Roman" w:hAnsi="Times New Roman" w:cs="Times New Roman"/>
          <w:b/>
          <w:color w:val="000000"/>
        </w:rPr>
        <w:t xml:space="preserve"> </w:t>
      </w:r>
      <w:r>
        <w:rPr>
          <w:rFonts w:ascii="Times New Roman" w:hAnsi="Times New Roman" w:cs="Times New Roman"/>
          <w:b/>
          <w:color w:val="000000"/>
          <w:sz w:val="24"/>
          <w:szCs w:val="24"/>
        </w:rPr>
        <w:t xml:space="preserve">Production </w:t>
      </w:r>
      <w:r>
        <w:rPr>
          <w:rFonts w:ascii="Times New Roman" w:hAnsi="Times New Roman" w:cs="Times New Roman"/>
          <w:b/>
          <w:color w:val="000000"/>
          <w:sz w:val="24"/>
          <w:szCs w:val="24"/>
        </w:rPr>
        <w:t xml:space="preserve">planning </w:t>
      </w:r>
      <w:r>
        <w:rPr>
          <w:rFonts w:ascii="Times New Roman" w:hAnsi="Times New Roman" w:cs="Times New Roman"/>
          <w:b/>
          <w:color w:val="000000"/>
          <w:sz w:val="24"/>
          <w:szCs w:val="24"/>
        </w:rPr>
        <w:t>and</w:t>
      </w:r>
      <w:r>
        <w:rPr>
          <w:rFonts w:ascii="Times New Roman" w:hAnsi="Times New Roman" w:cs="Times New Roman"/>
          <w:b/>
          <w:color w:val="000000"/>
          <w:sz w:val="24"/>
          <w:szCs w:val="24"/>
        </w:rPr>
        <w:t xml:space="preserve"> control ,</w:t>
      </w:r>
      <w:r>
        <w:rPr>
          <w:rFonts w:ascii="Times New Roman" w:hAnsi="Times New Roman" w:cs="Times New Roman"/>
          <w:b/>
          <w:color w:val="000000"/>
          <w:sz w:val="24"/>
          <w:szCs w:val="24"/>
        </w:rPr>
        <w:t xml:space="preserve"> Material Planning, Scheduling of material and production, Bill of material,</w:t>
      </w:r>
      <w:r>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Man Power handling, Prepa</w:t>
      </w:r>
      <w:r>
        <w:rPr>
          <w:rFonts w:ascii="Times New Roman" w:hAnsi="Times New Roman" w:cs="Times New Roman"/>
          <w:b/>
          <w:color w:val="000000"/>
          <w:sz w:val="24"/>
          <w:szCs w:val="24"/>
        </w:rPr>
        <w:t>re SOP, Reconsillation,</w:t>
      </w:r>
      <w:r>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Training, machine capacity and experience in processing of different plastic </w:t>
      </w:r>
      <w:r>
        <w:rPr>
          <w:rFonts w:ascii="Times New Roman" w:hAnsi="Times New Roman" w:cs="Times New Roman"/>
          <w:b/>
          <w:color w:val="000000"/>
          <w:sz w:val="24"/>
          <w:szCs w:val="24"/>
        </w:rPr>
        <w:t>material.</w:t>
      </w:r>
      <w:r>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Part of research and development team for new development.</w:t>
      </w:r>
    </w:p>
    <w:p w:rsidR="003E6F72" w:rsidRDefault="00831342" w:rsidP="003E6F72">
      <w:pPr>
        <w:spacing w:after="0" w:line="240" w:lineRule="auto"/>
        <w:rPr>
          <w:rFonts w:ascii="Times New Roman" w:hAnsi="Times New Roman" w:cs="Times New Roman"/>
          <w:b/>
          <w:color w:val="000000"/>
          <w:sz w:val="24"/>
          <w:szCs w:val="24"/>
        </w:rPr>
      </w:pPr>
    </w:p>
    <w:p w:rsidR="009474D8" w:rsidRDefault="00831342">
      <w:pPr>
        <w:tabs>
          <w:tab w:val="left" w:pos="0"/>
        </w:tabs>
        <w:spacing w:after="0" w:line="360" w:lineRule="auto"/>
        <w:ind w:right="-1152"/>
        <w:jc w:val="both"/>
        <w:rPr>
          <w:rFonts w:ascii="Times New Roman" w:hAnsi="Times New Roman" w:cs="Times New Roman"/>
          <w:b/>
          <w:color w:val="000000"/>
          <w:sz w:val="24"/>
          <w:szCs w:val="24"/>
        </w:rPr>
      </w:pPr>
      <w:r>
        <w:rPr>
          <w:rFonts w:ascii="Times New Roman" w:hAnsi="Times New Roman" w:cs="Times New Roman"/>
          <w:b/>
          <w:color w:val="000000"/>
          <w:sz w:val="24"/>
          <w:szCs w:val="24"/>
        </w:rPr>
        <w:t>M.tech in Energy Engineering</w:t>
      </w:r>
    </w:p>
    <w:p w:rsidR="009474D8" w:rsidRPr="00EB60D2" w:rsidRDefault="00831342" w:rsidP="00EB60D2">
      <w:pPr>
        <w:tabs>
          <w:tab w:val="left" w:pos="0"/>
        </w:tabs>
        <w:spacing w:after="0" w:line="360" w:lineRule="auto"/>
        <w:ind w:right="-1152"/>
        <w:jc w:val="both"/>
        <w:rPr>
          <w:rFonts w:ascii="Times New Roman" w:hAnsi="Times New Roman" w:cs="Times New Roman"/>
          <w:b/>
          <w:color w:val="000000"/>
          <w:sz w:val="24"/>
          <w:szCs w:val="24"/>
        </w:rPr>
      </w:pPr>
      <w:r>
        <w:rPr>
          <w:rFonts w:ascii="Times New Roman" w:hAnsi="Times New Roman" w:cs="Times New Roman"/>
          <w:b/>
          <w:color w:val="000000"/>
          <w:sz w:val="24"/>
          <w:szCs w:val="24"/>
        </w:rPr>
        <w:t>B</w:t>
      </w:r>
      <w:r>
        <w:rPr>
          <w:rFonts w:ascii="Times New Roman" w:hAnsi="Times New Roman" w:cs="Times New Roman"/>
          <w:b/>
          <w:color w:val="000000"/>
          <w:sz w:val="24"/>
          <w:szCs w:val="24"/>
        </w:rPr>
        <w:t>.tech in Mechanical Engineering</w:t>
      </w:r>
    </w:p>
    <w:p w:rsidR="009474D8" w:rsidRDefault="00831342">
      <w:pPr>
        <w:pBdr>
          <w:bottom w:val="single" w:sz="4" w:space="1" w:color="auto"/>
        </w:pBdr>
        <w:tabs>
          <w:tab w:val="left" w:pos="720"/>
        </w:tabs>
        <w:suppressAutoHyphens/>
        <w:spacing w:after="0" w:line="240" w:lineRule="auto"/>
        <w:ind w:left="1080" w:right="-432"/>
        <w:jc w:val="both"/>
        <w:rPr>
          <w:rFonts w:ascii="Times New Roman" w:hAnsi="Times New Roman" w:cs="Times New Roman"/>
          <w:b/>
          <w:color w:val="000000"/>
          <w:sz w:val="28"/>
          <w:szCs w:val="28"/>
        </w:rPr>
      </w:pPr>
      <w:r>
        <w:rPr>
          <w:rFonts w:ascii="Times New Roman" w:hAnsi="Times New Roman" w:cs="Times New Roman"/>
          <w:b/>
          <w:color w:val="000000"/>
          <w:sz w:val="28"/>
          <w:szCs w:val="28"/>
        </w:rPr>
        <w:t>WORKING EXPERIENCE:</w:t>
      </w:r>
    </w:p>
    <w:p w:rsidR="009474D8" w:rsidRDefault="00831342">
      <w:pPr>
        <w:spacing w:after="0"/>
        <w:rPr>
          <w:rFonts w:ascii="Times New Roman" w:hAnsi="Times New Roman" w:cs="Times New Roman"/>
          <w:color w:val="000000"/>
          <w:sz w:val="24"/>
          <w:szCs w:val="24"/>
        </w:rPr>
      </w:pPr>
    </w:p>
    <w:p w:rsidR="009474D8" w:rsidRPr="00A90D2F" w:rsidRDefault="00831342" w:rsidP="00A90D2F">
      <w:pPr>
        <w:spacing w:after="0"/>
        <w:rPr>
          <w:rFonts w:ascii="Times New Roman" w:hAnsi="Times New Roman" w:cs="Times New Roman"/>
          <w:b/>
          <w:color w:val="000000"/>
          <w:sz w:val="24"/>
          <w:szCs w:val="24"/>
        </w:rPr>
      </w:pPr>
      <w:r>
        <w:rPr>
          <w:rFonts w:ascii="Times New Roman" w:hAnsi="Times New Roman" w:cs="Times New Roman"/>
          <w:b/>
          <w:bCs/>
          <w:color w:val="000000"/>
          <w:sz w:val="24"/>
          <w:szCs w:val="24"/>
          <w:u w:val="single"/>
        </w:rPr>
        <w:t>ORGANIZATION NAME</w:t>
      </w:r>
      <w:r>
        <w:rPr>
          <w:rFonts w:ascii="Times New Roman" w:hAnsi="Times New Roman" w:cs="Times New Roman"/>
          <w:b/>
          <w:bCs/>
          <w:color w:val="000000"/>
          <w:sz w:val="24"/>
          <w:szCs w:val="24"/>
        </w:rPr>
        <w:t xml:space="preserve">: - </w:t>
      </w:r>
      <w:r>
        <w:rPr>
          <w:rFonts w:ascii="Times New Roman" w:hAnsi="Times New Roman" w:cs="Times New Roman"/>
          <w:b/>
          <w:color w:val="000000"/>
          <w:sz w:val="24"/>
          <w:szCs w:val="24"/>
        </w:rPr>
        <w:t>RAJOO ENGINEERS LTD</w:t>
      </w:r>
      <w:r>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Rajkot</w:t>
      </w:r>
      <w:r>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w:t>
      </w:r>
      <w:r>
        <w:rPr>
          <w:rFonts w:ascii="Times New Roman" w:hAnsi="Times New Roman" w:cs="Times New Roman"/>
          <w:b/>
          <w:color w:val="000000"/>
          <w:sz w:val="24"/>
          <w:szCs w:val="24"/>
        </w:rPr>
        <w:t>Gujarat</w:t>
      </w:r>
      <w:r>
        <w:rPr>
          <w:rFonts w:ascii="Times New Roman" w:hAnsi="Times New Roman" w:cs="Times New Roman"/>
          <w:color w:val="000000"/>
          <w:sz w:val="24"/>
          <w:szCs w:val="24"/>
        </w:rPr>
        <w:t>)</w:t>
      </w:r>
    </w:p>
    <w:p w:rsidR="009474D8" w:rsidRDefault="00831342">
      <w:pPr>
        <w:spacing w:after="100"/>
        <w:rPr>
          <w:rFonts w:ascii="Times New Roman" w:hAnsi="Times New Roman" w:cs="Times New Roman"/>
          <w:b/>
          <w:color w:val="000000"/>
          <w:sz w:val="24"/>
          <w:szCs w:val="24"/>
        </w:rPr>
      </w:pPr>
      <w:r>
        <w:rPr>
          <w:rFonts w:ascii="Times New Roman" w:hAnsi="Times New Roman" w:cs="Times New Roman"/>
          <w:b/>
          <w:bCs/>
          <w:color w:val="000000"/>
          <w:sz w:val="24"/>
          <w:szCs w:val="24"/>
          <w:u w:val="single"/>
        </w:rPr>
        <w:t xml:space="preserve"> DESIGNATION</w:t>
      </w:r>
      <w:r>
        <w:rPr>
          <w:rFonts w:ascii="Times New Roman" w:hAnsi="Times New Roman" w:cs="Times New Roman"/>
          <w:b/>
          <w:bCs/>
          <w:color w:val="000000"/>
          <w:sz w:val="24"/>
          <w:szCs w:val="24"/>
        </w:rPr>
        <w:t>: -</w:t>
      </w:r>
      <w:r>
        <w:rPr>
          <w:rFonts w:ascii="Times New Roman" w:hAnsi="Times New Roman" w:cs="Times New Roman"/>
          <w:b/>
          <w:bCs/>
          <w:color w:val="000000"/>
          <w:sz w:val="24"/>
          <w:szCs w:val="24"/>
        </w:rPr>
        <w:t xml:space="preserve"> Senior </w:t>
      </w:r>
      <w:r>
        <w:rPr>
          <w:rFonts w:ascii="Times New Roman" w:hAnsi="Times New Roman" w:cs="Times New Roman"/>
          <w:b/>
          <w:color w:val="000000"/>
          <w:sz w:val="24"/>
          <w:szCs w:val="24"/>
        </w:rPr>
        <w:t>Production Engineer</w:t>
      </w:r>
    </w:p>
    <w:p w:rsidR="009474D8" w:rsidRDefault="00831342" w:rsidP="00A90D2F">
      <w:pPr>
        <w:tabs>
          <w:tab w:val="left" w:pos="5070"/>
        </w:tabs>
        <w:spacing w:after="100"/>
        <w:rPr>
          <w:rFonts w:ascii="Times New Roman" w:hAnsi="Times New Roman" w:cs="Times New Roman"/>
          <w:b/>
          <w:color w:val="000000"/>
          <w:sz w:val="24"/>
          <w:szCs w:val="24"/>
        </w:rPr>
      </w:pPr>
      <w:r>
        <w:rPr>
          <w:rFonts w:ascii="Times New Roman" w:hAnsi="Times New Roman" w:cs="Times New Roman"/>
          <w:b/>
          <w:color w:val="000000"/>
          <w:sz w:val="24"/>
          <w:szCs w:val="24"/>
          <w:u w:val="single"/>
        </w:rPr>
        <w:t>DURATION:</w:t>
      </w:r>
      <w:r>
        <w:rPr>
          <w:rFonts w:ascii="Times New Roman" w:hAnsi="Times New Roman" w:cs="Times New Roman"/>
          <w:b/>
          <w:color w:val="000000"/>
          <w:sz w:val="24"/>
          <w:szCs w:val="24"/>
        </w:rPr>
        <w:t xml:space="preserve"> - Dec-2015 to till date</w:t>
      </w:r>
      <w:r>
        <w:rPr>
          <w:rFonts w:ascii="Times New Roman" w:hAnsi="Times New Roman" w:cs="Times New Roman"/>
          <w:b/>
          <w:color w:val="000000"/>
          <w:sz w:val="24"/>
          <w:szCs w:val="24"/>
        </w:rPr>
        <w:tab/>
      </w:r>
    </w:p>
    <w:p w:rsidR="00E634EC" w:rsidRPr="00E634EC" w:rsidRDefault="00831342" w:rsidP="00E634EC">
      <w:pPr>
        <w:pBdr>
          <w:bottom w:val="single" w:sz="4" w:space="1" w:color="auto"/>
        </w:pBdr>
        <w:spacing w:after="100"/>
        <w:rPr>
          <w:rFonts w:ascii="Times New Roman" w:hAnsi="Times New Roman" w:cs="Times New Roman"/>
          <w:b/>
          <w:bCs/>
          <w:color w:val="000000"/>
          <w:sz w:val="24"/>
          <w:szCs w:val="24"/>
        </w:rPr>
      </w:pPr>
      <w:r>
        <w:rPr>
          <w:rFonts w:ascii="Times New Roman" w:hAnsi="Times New Roman" w:cs="Times New Roman"/>
          <w:b/>
          <w:bCs/>
          <w:color w:val="000000"/>
          <w:sz w:val="28"/>
          <w:szCs w:val="28"/>
        </w:rPr>
        <w:lastRenderedPageBreak/>
        <w:t>JOB RESPONSIBILITIES:</w:t>
      </w:r>
    </w:p>
    <w:p w:rsidR="009474D8" w:rsidRDefault="00831342">
      <w:pPr>
        <w:pStyle w:val="ListParagraph"/>
        <w:numPr>
          <w:ilvl w:val="0"/>
          <w:numId w:val="17"/>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Single handling team of 91 member </w:t>
      </w:r>
      <w:r>
        <w:rPr>
          <w:rFonts w:ascii="Times New Roman" w:hAnsi="Times New Roman" w:cs="Times New Roman"/>
          <w:color w:val="000000"/>
          <w:sz w:val="24"/>
          <w:szCs w:val="24"/>
        </w:rPr>
        <w:t>team in a shift with 3</w:t>
      </w:r>
      <w:r>
        <w:rPr>
          <w:rFonts w:ascii="Times New Roman" w:hAnsi="Times New Roman" w:cs="Times New Roman"/>
          <w:color w:val="000000"/>
          <w:sz w:val="24"/>
          <w:szCs w:val="24"/>
        </w:rPr>
        <w:t xml:space="preserve"> assistant engineer</w:t>
      </w:r>
      <w:r>
        <w:rPr>
          <w:rFonts w:ascii="Times New Roman" w:hAnsi="Times New Roman" w:cs="Times New Roman"/>
          <w:color w:val="000000"/>
          <w:sz w:val="24"/>
          <w:szCs w:val="24"/>
        </w:rPr>
        <w:t xml:space="preserve"> and 6 supervisor</w:t>
      </w:r>
      <w:r>
        <w:rPr>
          <w:rFonts w:ascii="Times New Roman" w:hAnsi="Times New Roman" w:cs="Times New Roman"/>
          <w:color w:val="000000"/>
          <w:sz w:val="24"/>
          <w:szCs w:val="24"/>
        </w:rPr>
        <w:t>.</w:t>
      </w:r>
    </w:p>
    <w:p w:rsidR="00A212B9" w:rsidRDefault="00831342">
      <w:pPr>
        <w:pStyle w:val="ListParagraph"/>
        <w:numPr>
          <w:ilvl w:val="0"/>
          <w:numId w:val="17"/>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Directly involve in research and development activities.</w:t>
      </w:r>
    </w:p>
    <w:p w:rsidR="009474D8" w:rsidRDefault="00831342">
      <w:pPr>
        <w:pStyle w:val="ListParagraph"/>
        <w:numPr>
          <w:ilvl w:val="0"/>
          <w:numId w:val="17"/>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Manp</w:t>
      </w:r>
      <w:r>
        <w:rPr>
          <w:rFonts w:ascii="Times New Roman" w:hAnsi="Times New Roman" w:cs="Times New Roman"/>
          <w:color w:val="000000"/>
          <w:sz w:val="24"/>
          <w:szCs w:val="24"/>
        </w:rPr>
        <w:t>ower planning and Material planning for smo</w:t>
      </w:r>
      <w:r>
        <w:rPr>
          <w:rFonts w:ascii="Times New Roman" w:hAnsi="Times New Roman" w:cs="Times New Roman"/>
          <w:color w:val="000000"/>
          <w:sz w:val="24"/>
          <w:szCs w:val="24"/>
        </w:rPr>
        <w:t>oth production.</w:t>
      </w:r>
    </w:p>
    <w:p w:rsidR="00BA7B15" w:rsidRPr="00E634EC" w:rsidRDefault="00831342" w:rsidP="00E634EC">
      <w:pPr>
        <w:pStyle w:val="ListParagraph"/>
        <w:numPr>
          <w:ilvl w:val="0"/>
          <w:numId w:val="17"/>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Process Planning</w:t>
      </w:r>
      <w:r>
        <w:rPr>
          <w:rFonts w:ascii="Times New Roman" w:hAnsi="Times New Roman" w:cs="Times New Roman"/>
          <w:color w:val="000000"/>
          <w:sz w:val="24"/>
          <w:szCs w:val="24"/>
        </w:rPr>
        <w:t xml:space="preserve"> ,</w:t>
      </w:r>
      <w:r w:rsidRPr="00E634EC">
        <w:rPr>
          <w:rFonts w:ascii="Times New Roman" w:hAnsi="Times New Roman" w:cs="Times New Roman"/>
          <w:color w:val="000000"/>
          <w:sz w:val="24"/>
          <w:szCs w:val="24"/>
        </w:rPr>
        <w:t>Production scheduling</w:t>
      </w:r>
      <w:r>
        <w:rPr>
          <w:rFonts w:ascii="Times New Roman" w:hAnsi="Times New Roman" w:cs="Times New Roman"/>
          <w:color w:val="000000"/>
          <w:sz w:val="24"/>
          <w:szCs w:val="24"/>
        </w:rPr>
        <w:t xml:space="preserve"> and </w:t>
      </w:r>
      <w:r w:rsidRPr="00E634EC">
        <w:rPr>
          <w:rFonts w:ascii="Times New Roman" w:hAnsi="Times New Roman" w:cs="Times New Roman"/>
          <w:color w:val="000000"/>
          <w:sz w:val="24"/>
          <w:szCs w:val="24"/>
        </w:rPr>
        <w:t>Capacity calculation</w:t>
      </w:r>
    </w:p>
    <w:p w:rsidR="00BA7B15" w:rsidRDefault="00831342">
      <w:pPr>
        <w:pStyle w:val="ListParagraph"/>
        <w:numPr>
          <w:ilvl w:val="0"/>
          <w:numId w:val="17"/>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Production troubleshooting and Rectification.</w:t>
      </w:r>
    </w:p>
    <w:p w:rsidR="00E634EC" w:rsidRDefault="00831342">
      <w:pPr>
        <w:pStyle w:val="ListParagraph"/>
        <w:numPr>
          <w:ilvl w:val="0"/>
          <w:numId w:val="17"/>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Inventory control.</w:t>
      </w:r>
    </w:p>
    <w:p w:rsidR="00E634EC" w:rsidRDefault="00831342">
      <w:pPr>
        <w:pStyle w:val="ListParagraph"/>
        <w:numPr>
          <w:ilvl w:val="0"/>
          <w:numId w:val="17"/>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Process training.</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If necessary Process redesign and modification.</w:t>
      </w:r>
    </w:p>
    <w:p w:rsidR="00E634EC" w:rsidRDefault="00831342">
      <w:pPr>
        <w:pStyle w:val="ListParagraph"/>
        <w:numPr>
          <w:ilvl w:val="0"/>
          <w:numId w:val="17"/>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Cost Reduction.</w:t>
      </w:r>
    </w:p>
    <w:p w:rsidR="00E634EC" w:rsidRDefault="00831342" w:rsidP="00E634EC">
      <w:pPr>
        <w:pStyle w:val="ListParagraph"/>
        <w:numPr>
          <w:ilvl w:val="0"/>
          <w:numId w:val="17"/>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Monitoring quality system </w:t>
      </w:r>
      <w:r>
        <w:rPr>
          <w:rFonts w:ascii="Times New Roman" w:hAnsi="Times New Roman" w:cs="Times New Roman"/>
          <w:color w:val="000000"/>
          <w:sz w:val="24"/>
          <w:szCs w:val="24"/>
        </w:rPr>
        <w:t>with preset standards.</w:t>
      </w:r>
    </w:p>
    <w:p w:rsidR="00CB1E11" w:rsidRPr="00CB1E11" w:rsidRDefault="00831342" w:rsidP="00CB1E11">
      <w:pPr>
        <w:pStyle w:val="ListParagraph"/>
        <w:numPr>
          <w:ilvl w:val="0"/>
          <w:numId w:val="17"/>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Involve in Research and Development and TTC.</w:t>
      </w:r>
    </w:p>
    <w:p w:rsidR="009474D8" w:rsidRDefault="00831342">
      <w:pPr>
        <w:numPr>
          <w:ilvl w:val="0"/>
          <w:numId w:val="17"/>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Developing operating procedures with latest knowledge and modern skill.</w:t>
      </w:r>
    </w:p>
    <w:p w:rsidR="009474D8" w:rsidRDefault="00831342">
      <w:pPr>
        <w:pStyle w:val="ListParagraph"/>
        <w:numPr>
          <w:ilvl w:val="0"/>
          <w:numId w:val="17"/>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Responsible for the documentation part of the service department and to prepare and review standards and parameters.</w:t>
      </w:r>
    </w:p>
    <w:p w:rsidR="009474D8" w:rsidRDefault="00831342">
      <w:pPr>
        <w:pStyle w:val="ListParagraph"/>
        <w:numPr>
          <w:ilvl w:val="0"/>
          <w:numId w:val="17"/>
        </w:numPr>
        <w:spacing w:after="16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provide feedbacks to higher staff &amp; management by two way communication. </w:t>
      </w:r>
    </w:p>
    <w:p w:rsidR="00EB60D2" w:rsidRPr="00EB60D2" w:rsidRDefault="00831342" w:rsidP="00EB60D2">
      <w:pPr>
        <w:pStyle w:val="ListParagraph"/>
        <w:numPr>
          <w:ilvl w:val="0"/>
          <w:numId w:val="17"/>
        </w:numPr>
        <w:spacing w:after="1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bring continual improvement by </w:t>
      </w:r>
      <w:r>
        <w:rPr>
          <w:rFonts w:ascii="Times New Roman" w:hAnsi="Times New Roman" w:cs="Times New Roman"/>
          <w:b/>
          <w:color w:val="000000"/>
          <w:sz w:val="24"/>
          <w:szCs w:val="24"/>
        </w:rPr>
        <w:t>Kaizen activities,</w:t>
      </w:r>
      <w:r>
        <w:rPr>
          <w:rFonts w:ascii="Times New Roman" w:hAnsi="Times New Roman"/>
          <w:b/>
          <w:bCs/>
          <w:color w:val="000000"/>
        </w:rPr>
        <w:t>5'S.</w:t>
      </w:r>
    </w:p>
    <w:p w:rsidR="009474D8" w:rsidRDefault="00831342">
      <w:pPr>
        <w:pStyle w:val="ListParagraph"/>
        <w:numPr>
          <w:ilvl w:val="0"/>
          <w:numId w:val="17"/>
        </w:numPr>
        <w:spacing w:after="16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Control plan for manufacturing operation, equipment and machine.</w:t>
      </w:r>
    </w:p>
    <w:p w:rsidR="009474D8" w:rsidRDefault="00831342">
      <w:pPr>
        <w:pStyle w:val="ListParagraph"/>
        <w:numPr>
          <w:ilvl w:val="0"/>
          <w:numId w:val="17"/>
        </w:numPr>
        <w:spacing w:after="1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Productivity improvement through process improvement.</w:t>
      </w:r>
    </w:p>
    <w:p w:rsidR="00BA2516" w:rsidRDefault="00831342">
      <w:pPr>
        <w:pStyle w:val="ListParagraph"/>
        <w:numPr>
          <w:ilvl w:val="0"/>
          <w:numId w:val="17"/>
        </w:numPr>
        <w:spacing w:after="1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Ha</w:t>
      </w:r>
      <w:r>
        <w:rPr>
          <w:rFonts w:ascii="Times New Roman" w:hAnsi="Times New Roman" w:cs="Times New Roman"/>
          <w:color w:val="000000"/>
          <w:sz w:val="24"/>
          <w:szCs w:val="24"/>
        </w:rPr>
        <w:t>nd on experience on numetaic system (Con-air).</w:t>
      </w:r>
    </w:p>
    <w:p w:rsidR="009474D8" w:rsidRDefault="00831342">
      <w:pPr>
        <w:spacing w:after="100"/>
        <w:rPr>
          <w:rFonts w:ascii="Times New Roman" w:hAnsi="Times New Roman" w:cs="Times New Roman"/>
          <w:b/>
          <w:bCs/>
          <w:color w:val="000000"/>
          <w:sz w:val="24"/>
          <w:szCs w:val="24"/>
          <w:u w:val="single"/>
        </w:rPr>
      </w:pPr>
    </w:p>
    <w:p w:rsidR="009474D8" w:rsidRDefault="00831342">
      <w:pPr>
        <w:spacing w:after="100"/>
        <w:rPr>
          <w:rFonts w:ascii="Times New Roman" w:hAnsi="Times New Roman" w:cs="Times New Roman"/>
          <w:color w:val="000000"/>
          <w:sz w:val="24"/>
          <w:szCs w:val="24"/>
        </w:rPr>
      </w:pPr>
      <w:r>
        <w:rPr>
          <w:rFonts w:ascii="Times New Roman" w:hAnsi="Times New Roman" w:cs="Times New Roman"/>
          <w:b/>
          <w:bCs/>
          <w:color w:val="000000"/>
          <w:sz w:val="24"/>
          <w:szCs w:val="24"/>
          <w:u w:val="single"/>
        </w:rPr>
        <w:t>ORGANIZATION NAME</w:t>
      </w:r>
      <w:r>
        <w:rPr>
          <w:rFonts w:ascii="Times New Roman" w:hAnsi="Times New Roman" w:cs="Times New Roman"/>
          <w:b/>
          <w:bCs/>
          <w:color w:val="000000"/>
          <w:sz w:val="24"/>
          <w:szCs w:val="24"/>
        </w:rPr>
        <w:t>: -</w:t>
      </w:r>
      <w:r>
        <w:rPr>
          <w:rFonts w:ascii="Times New Roman" w:hAnsi="Times New Roman" w:cs="Times New Roman"/>
          <w:b/>
          <w:bCs/>
          <w:iCs/>
          <w:color w:val="000000"/>
          <w:sz w:val="24"/>
          <w:szCs w:val="24"/>
        </w:rPr>
        <w:t>ANJANI TECHANOPLAST LTD</w:t>
      </w:r>
      <w:r>
        <w:rPr>
          <w:rFonts w:ascii="Times New Roman" w:hAnsi="Times New Roman" w:cs="Times New Roman"/>
          <w:b/>
          <w:bCs/>
          <w:i/>
          <w:iCs/>
          <w:color w:val="000000"/>
          <w:sz w:val="24"/>
          <w:szCs w:val="24"/>
        </w:rPr>
        <w:t xml:space="preserve">” </w:t>
      </w:r>
      <w:r>
        <w:rPr>
          <w:rFonts w:ascii="Times New Roman" w:hAnsi="Times New Roman" w:cs="Times New Roman"/>
          <w:b/>
          <w:bCs/>
          <w:iCs/>
          <w:color w:val="000000"/>
          <w:sz w:val="24"/>
          <w:szCs w:val="24"/>
        </w:rPr>
        <w:t>Greater Noida</w:t>
      </w:r>
      <w:r>
        <w:rPr>
          <w:rFonts w:ascii="Times New Roman" w:hAnsi="Times New Roman" w:cs="Times New Roman"/>
          <w:color w:val="000000"/>
          <w:sz w:val="24"/>
          <w:szCs w:val="24"/>
        </w:rPr>
        <w:t>.</w:t>
      </w:r>
    </w:p>
    <w:p w:rsidR="009474D8" w:rsidRDefault="00831342">
      <w:pPr>
        <w:spacing w:after="100"/>
        <w:rPr>
          <w:rFonts w:ascii="Times New Roman" w:hAnsi="Times New Roman" w:cs="Times New Roman"/>
          <w:b/>
          <w:color w:val="000000"/>
          <w:sz w:val="24"/>
          <w:szCs w:val="24"/>
        </w:rPr>
      </w:pPr>
      <w:r>
        <w:rPr>
          <w:rFonts w:ascii="Times New Roman" w:hAnsi="Times New Roman" w:cs="Times New Roman"/>
          <w:b/>
          <w:bCs/>
          <w:color w:val="000000"/>
          <w:sz w:val="24"/>
          <w:szCs w:val="24"/>
          <w:u w:val="single"/>
        </w:rPr>
        <w:t>DESIGNATION</w:t>
      </w:r>
      <w:r>
        <w:rPr>
          <w:rFonts w:ascii="Times New Roman" w:hAnsi="Times New Roman" w:cs="Times New Roman"/>
          <w:b/>
          <w:bCs/>
          <w:color w:val="000000"/>
          <w:sz w:val="24"/>
          <w:szCs w:val="24"/>
        </w:rPr>
        <w:t>: - Research and development</w:t>
      </w:r>
      <w:r>
        <w:rPr>
          <w:rFonts w:ascii="Times New Roman" w:hAnsi="Times New Roman" w:cs="Times New Roman"/>
          <w:b/>
          <w:bCs/>
          <w:color w:val="000000"/>
          <w:sz w:val="24"/>
          <w:szCs w:val="24"/>
        </w:rPr>
        <w:t xml:space="preserve"> cum </w:t>
      </w:r>
      <w:r>
        <w:rPr>
          <w:rFonts w:ascii="Times New Roman" w:hAnsi="Times New Roman" w:cs="Times New Roman"/>
          <w:b/>
          <w:color w:val="000000"/>
          <w:sz w:val="24"/>
          <w:szCs w:val="24"/>
        </w:rPr>
        <w:t>Production Engineer.</w:t>
      </w:r>
    </w:p>
    <w:p w:rsidR="009474D8" w:rsidRPr="00A90D2F" w:rsidRDefault="00831342" w:rsidP="00A90D2F">
      <w:pPr>
        <w:spacing w:after="100"/>
        <w:rPr>
          <w:rFonts w:ascii="Times New Roman" w:hAnsi="Times New Roman" w:cs="Times New Roman"/>
          <w:b/>
          <w:color w:val="000000"/>
          <w:sz w:val="24"/>
          <w:szCs w:val="24"/>
        </w:rPr>
      </w:pPr>
      <w:r>
        <w:rPr>
          <w:rFonts w:ascii="Times New Roman" w:hAnsi="Times New Roman" w:cs="Times New Roman"/>
          <w:b/>
          <w:color w:val="000000"/>
          <w:sz w:val="24"/>
          <w:szCs w:val="24"/>
          <w:u w:val="single"/>
        </w:rPr>
        <w:t>DURATION</w:t>
      </w:r>
      <w:r>
        <w:rPr>
          <w:rFonts w:ascii="Times New Roman" w:hAnsi="Times New Roman" w:cs="Times New Roman"/>
          <w:b/>
          <w:color w:val="000000"/>
          <w:sz w:val="24"/>
          <w:szCs w:val="24"/>
        </w:rPr>
        <w:t>: - Dec</w:t>
      </w:r>
      <w:r>
        <w:rPr>
          <w:rFonts w:ascii="Times New Roman" w:hAnsi="Times New Roman" w:cs="Times New Roman"/>
          <w:b/>
          <w:color w:val="000000"/>
          <w:sz w:val="24"/>
          <w:szCs w:val="24"/>
        </w:rPr>
        <w:t>-2013 TO Dec-2015.</w:t>
      </w:r>
    </w:p>
    <w:p w:rsidR="00EA3F8D" w:rsidRPr="00EA3F8D" w:rsidRDefault="00831342" w:rsidP="00EA3F8D">
      <w:pPr>
        <w:pBdr>
          <w:bottom w:val="single" w:sz="4" w:space="1" w:color="auto"/>
        </w:pBdr>
        <w:spacing w:after="10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JOB RESPONSIBILITIES:</w:t>
      </w:r>
    </w:p>
    <w:p w:rsidR="009474D8" w:rsidRDefault="00831342">
      <w:pPr>
        <w:pStyle w:val="ListParagraph"/>
        <w:numPr>
          <w:ilvl w:val="0"/>
          <w:numId w:val="17"/>
        </w:numPr>
        <w:spacing w:after="1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Production as per </w:t>
      </w:r>
      <w:r>
        <w:rPr>
          <w:rFonts w:ascii="Times New Roman" w:hAnsi="Times New Roman" w:cs="Times New Roman"/>
          <w:color w:val="000000"/>
          <w:sz w:val="24"/>
          <w:szCs w:val="24"/>
        </w:rPr>
        <w:t>production plan.</w:t>
      </w:r>
    </w:p>
    <w:p w:rsidR="009474D8" w:rsidRDefault="00831342">
      <w:pPr>
        <w:pStyle w:val="ListParagraph"/>
        <w:numPr>
          <w:ilvl w:val="0"/>
          <w:numId w:val="17"/>
        </w:numPr>
        <w:spacing w:after="1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Ensuring all the activities on the floor to be done as per the Standard Operating Procedure.</w:t>
      </w:r>
    </w:p>
    <w:p w:rsidR="009474D8" w:rsidRDefault="00831342">
      <w:pPr>
        <w:pStyle w:val="ListParagraph"/>
        <w:numPr>
          <w:ilvl w:val="0"/>
          <w:numId w:val="17"/>
        </w:numPr>
        <w:spacing w:after="1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Checking all Poke yokes before start of production.</w:t>
      </w:r>
    </w:p>
    <w:p w:rsidR="009474D8" w:rsidRDefault="00831342">
      <w:pPr>
        <w:pStyle w:val="ListParagraph"/>
        <w:numPr>
          <w:ilvl w:val="0"/>
          <w:numId w:val="17"/>
        </w:numPr>
        <w:spacing w:after="1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Confirm all quality parameter to ensure quality mass production.</w:t>
      </w:r>
    </w:p>
    <w:p w:rsidR="009474D8" w:rsidRDefault="00831342">
      <w:pPr>
        <w:pStyle w:val="ListParagraph"/>
        <w:numPr>
          <w:ilvl w:val="0"/>
          <w:numId w:val="17"/>
        </w:numPr>
        <w:spacing w:after="1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Conduct nugget test, FOA/LOA </w:t>
      </w:r>
      <w:r>
        <w:rPr>
          <w:rFonts w:ascii="Times New Roman" w:hAnsi="Times New Roman" w:cs="Times New Roman"/>
          <w:color w:val="000000"/>
          <w:sz w:val="24"/>
          <w:szCs w:val="24"/>
        </w:rPr>
        <w:t>of every day production.</w:t>
      </w:r>
    </w:p>
    <w:p w:rsidR="009474D8" w:rsidRDefault="00831342">
      <w:pPr>
        <w:pStyle w:val="ListParagraph"/>
        <w:numPr>
          <w:ilvl w:val="0"/>
          <w:numId w:val="17"/>
        </w:numPr>
        <w:spacing w:after="1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w:t>
      </w:r>
      <w:r>
        <w:rPr>
          <w:rFonts w:ascii="Times New Roman" w:hAnsi="Times New Roman" w:cs="Times New Roman"/>
          <w:b/>
          <w:color w:val="000000"/>
          <w:sz w:val="24"/>
          <w:szCs w:val="24"/>
        </w:rPr>
        <w:t>Prepare OS</w:t>
      </w:r>
      <w:r>
        <w:rPr>
          <w:rFonts w:ascii="Times New Roman" w:hAnsi="Times New Roman" w:cs="Times New Roman"/>
          <w:color w:val="000000"/>
          <w:sz w:val="24"/>
          <w:szCs w:val="24"/>
        </w:rPr>
        <w:t xml:space="preserve"> (operation standards) for production assemblies.</w:t>
      </w:r>
    </w:p>
    <w:p w:rsidR="009474D8" w:rsidRDefault="00831342">
      <w:pPr>
        <w:pStyle w:val="ListParagraph"/>
        <w:numPr>
          <w:ilvl w:val="0"/>
          <w:numId w:val="17"/>
        </w:numPr>
        <w:spacing w:after="1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ensure rework should be clear before finishing of running model.</w:t>
      </w:r>
    </w:p>
    <w:p w:rsidR="009474D8" w:rsidRDefault="00831342">
      <w:pPr>
        <w:pStyle w:val="ListParagraph"/>
        <w:numPr>
          <w:ilvl w:val="0"/>
          <w:numId w:val="17"/>
        </w:numPr>
        <w:spacing w:after="1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Ensuring proper material handling housekeeping and daily maintenance on shop floor.</w:t>
      </w:r>
    </w:p>
    <w:p w:rsidR="009474D8" w:rsidRDefault="00831342">
      <w:pPr>
        <w:pStyle w:val="ListParagraph"/>
        <w:numPr>
          <w:ilvl w:val="0"/>
          <w:numId w:val="17"/>
        </w:numPr>
        <w:spacing w:after="1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bring continu</w:t>
      </w:r>
      <w:r>
        <w:rPr>
          <w:rFonts w:ascii="Times New Roman" w:hAnsi="Times New Roman" w:cs="Times New Roman"/>
          <w:color w:val="000000"/>
          <w:sz w:val="24"/>
          <w:szCs w:val="24"/>
        </w:rPr>
        <w:t xml:space="preserve">al improvement by </w:t>
      </w:r>
      <w:r>
        <w:rPr>
          <w:rFonts w:ascii="Times New Roman" w:hAnsi="Times New Roman" w:cs="Times New Roman"/>
          <w:b/>
          <w:color w:val="000000"/>
          <w:sz w:val="24"/>
          <w:szCs w:val="24"/>
        </w:rPr>
        <w:t>Kaizen activities</w:t>
      </w:r>
    </w:p>
    <w:p w:rsidR="009474D8" w:rsidRDefault="00831342">
      <w:pPr>
        <w:pStyle w:val="ListParagraph"/>
        <w:numPr>
          <w:ilvl w:val="0"/>
          <w:numId w:val="17"/>
        </w:numPr>
        <w:spacing w:after="1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Responsible for maintaining loading and unloading Area.</w:t>
      </w:r>
    </w:p>
    <w:p w:rsidR="009474D8" w:rsidRDefault="00831342">
      <w:pPr>
        <w:pStyle w:val="ListParagraph"/>
        <w:numPr>
          <w:ilvl w:val="0"/>
          <w:numId w:val="17"/>
        </w:numPr>
        <w:spacing w:after="1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Daily morning meeting operators for the defect feedback. </w:t>
      </w:r>
    </w:p>
    <w:p w:rsidR="009474D8" w:rsidRDefault="00831342">
      <w:pPr>
        <w:pStyle w:val="ListParagraph"/>
        <w:numPr>
          <w:ilvl w:val="0"/>
          <w:numId w:val="17"/>
        </w:numPr>
        <w:spacing w:after="1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Productivity improvement through process improvement.</w:t>
      </w:r>
    </w:p>
    <w:p w:rsidR="009474D8" w:rsidRDefault="00831342">
      <w:pPr>
        <w:pStyle w:val="ListParagraph"/>
        <w:numPr>
          <w:ilvl w:val="0"/>
          <w:numId w:val="17"/>
        </w:numPr>
        <w:spacing w:after="1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Planning the machine and the manpower as per the req</w:t>
      </w:r>
      <w:r>
        <w:rPr>
          <w:rFonts w:ascii="Times New Roman" w:hAnsi="Times New Roman" w:cs="Times New Roman"/>
          <w:color w:val="000000"/>
          <w:sz w:val="24"/>
          <w:szCs w:val="24"/>
        </w:rPr>
        <w:t>uirement.</w:t>
      </w:r>
    </w:p>
    <w:p w:rsidR="009474D8" w:rsidRDefault="00831342">
      <w:pPr>
        <w:pStyle w:val="ListParagraph"/>
        <w:numPr>
          <w:ilvl w:val="0"/>
          <w:numId w:val="17"/>
        </w:numPr>
        <w:spacing w:after="1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Maintaining sufficient inventories to support continuous flow of production.</w:t>
      </w:r>
    </w:p>
    <w:p w:rsidR="009474D8" w:rsidRDefault="00831342">
      <w:pPr>
        <w:pStyle w:val="ListParagraph"/>
        <w:numPr>
          <w:ilvl w:val="0"/>
          <w:numId w:val="17"/>
        </w:numPr>
        <w:spacing w:after="1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Knowledge of ISO-9001 in the respective area.</w:t>
      </w:r>
    </w:p>
    <w:p w:rsidR="009474D8" w:rsidRDefault="00831342">
      <w:pPr>
        <w:pStyle w:val="ListParagraph"/>
        <w:numPr>
          <w:ilvl w:val="0"/>
          <w:numId w:val="17"/>
        </w:numPr>
        <w:spacing w:after="1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Identifying the CTQs and Critical to Process parameters to get the best quality output with minimum rejection.</w:t>
      </w:r>
    </w:p>
    <w:p w:rsidR="009474D8" w:rsidRDefault="00831342">
      <w:pPr>
        <w:pStyle w:val="ListParagraph"/>
        <w:numPr>
          <w:ilvl w:val="0"/>
          <w:numId w:val="17"/>
        </w:numPr>
        <w:spacing w:after="1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Training nee</w:t>
      </w:r>
      <w:r>
        <w:rPr>
          <w:rFonts w:ascii="Times New Roman" w:hAnsi="Times New Roman" w:cs="Times New Roman"/>
          <w:color w:val="000000"/>
          <w:sz w:val="24"/>
          <w:szCs w:val="24"/>
        </w:rPr>
        <w:t>d identification for the respective area and arranging the operational training for the operators.</w:t>
      </w:r>
    </w:p>
    <w:p w:rsidR="009474D8" w:rsidRDefault="00831342">
      <w:pPr>
        <w:pStyle w:val="ListParagraph"/>
        <w:numPr>
          <w:ilvl w:val="0"/>
          <w:numId w:val="17"/>
        </w:numPr>
        <w:spacing w:after="1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Knowledge of PFC, APQP, CAPA, PPAP,</w:t>
      </w:r>
      <w:r>
        <w:rPr>
          <w:rFonts w:ascii="Times New Roman" w:hAnsi="Times New Roman" w:cs="Times New Roman"/>
          <w:bCs/>
          <w:color w:val="000000"/>
          <w:sz w:val="24"/>
          <w:szCs w:val="24"/>
        </w:rPr>
        <w:t>FMEA.</w:t>
      </w:r>
    </w:p>
    <w:p w:rsidR="009474D8" w:rsidRDefault="00831342">
      <w:pPr>
        <w:pStyle w:val="ListParagraph"/>
        <w:numPr>
          <w:ilvl w:val="0"/>
          <w:numId w:val="17"/>
        </w:numPr>
        <w:spacing w:after="1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Controlling in process rejection &amp; making of rejection status on daily basis.</w:t>
      </w:r>
    </w:p>
    <w:p w:rsidR="009474D8" w:rsidRDefault="00831342">
      <w:pPr>
        <w:pStyle w:val="ListParagraph"/>
        <w:numPr>
          <w:ilvl w:val="0"/>
          <w:numId w:val="17"/>
        </w:numPr>
        <w:spacing w:after="16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Creating BOM and </w:t>
      </w:r>
      <w:r>
        <w:rPr>
          <w:rFonts w:ascii="Times New Roman" w:hAnsi="Times New Roman" w:cs="Times New Roman"/>
          <w:color w:val="000000"/>
          <w:sz w:val="24"/>
          <w:szCs w:val="24"/>
        </w:rPr>
        <w:t xml:space="preserve">material planning. </w:t>
      </w:r>
    </w:p>
    <w:p w:rsidR="009474D8" w:rsidRDefault="00831342">
      <w:pPr>
        <w:pBdr>
          <w:bottom w:val="single" w:sz="4" w:space="1" w:color="auto"/>
        </w:pBdr>
        <w:shd w:val="clear" w:color="auto" w:fill="FFFFFF"/>
        <w:spacing w:line="240" w:lineRule="auto"/>
        <w:ind w:right="-432"/>
        <w:jc w:val="both"/>
        <w:rPr>
          <w:rFonts w:ascii="Times New Roman" w:hAnsi="Times New Roman" w:cs="Times New Roman"/>
          <w:bCs/>
          <w:color w:val="000000"/>
          <w:sz w:val="32"/>
          <w:szCs w:val="32"/>
        </w:rPr>
      </w:pPr>
      <w:r>
        <w:rPr>
          <w:rFonts w:ascii="Times New Roman" w:hAnsi="Times New Roman" w:cs="Times New Roman"/>
          <w:b/>
          <w:bCs/>
          <w:color w:val="000000"/>
          <w:sz w:val="28"/>
          <w:szCs w:val="28"/>
        </w:rPr>
        <w:t>ACADEMIC QUALIFICATIONS:</w:t>
      </w:r>
    </w:p>
    <w:p w:rsidR="009474D8" w:rsidRDefault="00831342">
      <w:pPr>
        <w:pStyle w:val="ListParagraph"/>
        <w:numPr>
          <w:ilvl w:val="0"/>
          <w:numId w:val="20"/>
        </w:numPr>
        <w:suppressAutoHyphens/>
        <w:spacing w:after="0"/>
        <w:ind w:right="5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M.Tech in Energy Engineering with 74% marks From </w:t>
      </w:r>
      <w:r>
        <w:rPr>
          <w:rFonts w:ascii="Times New Roman" w:hAnsi="Times New Roman" w:cs="Times New Roman"/>
          <w:color w:val="000000"/>
        </w:rPr>
        <w:t>GyanVihar School of Engineering &amp; Technology, Jaipur (Rajasthan) in year 2014.</w:t>
      </w:r>
    </w:p>
    <w:p w:rsidR="009474D8" w:rsidRDefault="00831342">
      <w:pPr>
        <w:pStyle w:val="ListParagraph"/>
        <w:numPr>
          <w:ilvl w:val="0"/>
          <w:numId w:val="20"/>
        </w:numPr>
        <w:suppressAutoHyphens/>
        <w:spacing w:after="0"/>
        <w:ind w:right="50"/>
        <w:rPr>
          <w:rFonts w:ascii="Times New Roman" w:hAnsi="Times New Roman" w:cs="Times New Roman"/>
          <w:bCs/>
          <w:color w:val="000000"/>
          <w:sz w:val="24"/>
          <w:szCs w:val="24"/>
        </w:rPr>
      </w:pPr>
      <w:r>
        <w:rPr>
          <w:rFonts w:ascii="Times New Roman" w:hAnsi="Times New Roman" w:cs="Times New Roman"/>
          <w:bCs/>
          <w:color w:val="000000"/>
          <w:sz w:val="24"/>
          <w:szCs w:val="24"/>
        </w:rPr>
        <w:t>B.Tech in Mechanical Engineering with 65% marks From From</w:t>
      </w:r>
      <w:r>
        <w:rPr>
          <w:rFonts w:ascii="Times New Roman" w:hAnsi="Times New Roman" w:cs="Times New Roman"/>
          <w:color w:val="000000"/>
        </w:rPr>
        <w:t xml:space="preserve">GyanVihar School of Engineering &amp; Technology, </w:t>
      </w:r>
      <w:r>
        <w:rPr>
          <w:rFonts w:ascii="Times New Roman" w:hAnsi="Times New Roman" w:cs="Times New Roman"/>
          <w:color w:val="000000"/>
        </w:rPr>
        <w:t>Jaipur (Rajasthan)in year 2013.</w:t>
      </w:r>
    </w:p>
    <w:p w:rsidR="009474D8" w:rsidRDefault="00831342">
      <w:pPr>
        <w:pStyle w:val="ListParagraph"/>
        <w:numPr>
          <w:ilvl w:val="0"/>
          <w:numId w:val="20"/>
        </w:numPr>
        <w:spacing w:after="0" w:line="240" w:lineRule="auto"/>
        <w:jc w:val="both"/>
        <w:rPr>
          <w:rFonts w:ascii="Times New Roman" w:hAnsi="Times New Roman" w:cs="Times New Roman"/>
          <w:color w:val="000000"/>
        </w:rPr>
      </w:pPr>
      <w:r>
        <w:rPr>
          <w:rFonts w:ascii="Times New Roman" w:hAnsi="Times New Roman" w:cs="Times New Roman"/>
          <w:b/>
          <w:color w:val="000000"/>
        </w:rPr>
        <w:t xml:space="preserve">Higher Secondary </w:t>
      </w:r>
      <w:r>
        <w:rPr>
          <w:rFonts w:ascii="Times New Roman" w:hAnsi="Times New Roman" w:cs="Times New Roman"/>
          <w:b/>
          <w:color w:val="000000"/>
        </w:rPr>
        <w:t>Education</w:t>
      </w:r>
      <w:r>
        <w:rPr>
          <w:rFonts w:ascii="Times New Roman" w:hAnsi="Times New Roman" w:cs="Times New Roman"/>
          <w:color w:val="000000"/>
        </w:rPr>
        <w:t>: Sacred</w:t>
      </w:r>
      <w:r>
        <w:rPr>
          <w:rFonts w:ascii="Times New Roman" w:hAnsi="Times New Roman" w:cs="Times New Roman"/>
          <w:color w:val="000000"/>
        </w:rPr>
        <w:t xml:space="preserve"> Heart Convent Higher Secondary School affiliated to (ICSE) Board, with 66% marks, 2009.</w:t>
      </w:r>
    </w:p>
    <w:p w:rsidR="009474D8" w:rsidRDefault="00831342">
      <w:pPr>
        <w:pStyle w:val="BodyTextIndent"/>
        <w:numPr>
          <w:ilvl w:val="0"/>
          <w:numId w:val="20"/>
        </w:numPr>
        <w:spacing w:before="0" w:after="0"/>
        <w:rPr>
          <w:rFonts w:ascii="Times New Roman" w:hAnsi="Times New Roman"/>
          <w:b/>
          <w:color w:val="000000"/>
          <w:sz w:val="24"/>
          <w:szCs w:val="24"/>
          <w:lang w:val="en-US"/>
        </w:rPr>
      </w:pPr>
      <w:r w:rsidRPr="00EA3F8D">
        <w:rPr>
          <w:rFonts w:ascii="Times New Roman" w:hAnsi="Times New Roman"/>
          <w:b/>
          <w:color w:val="000000"/>
          <w:sz w:val="22"/>
          <w:szCs w:val="22"/>
        </w:rPr>
        <w:t xml:space="preserve">Senior Secondary </w:t>
      </w:r>
      <w:r w:rsidRPr="00EA3F8D">
        <w:rPr>
          <w:rFonts w:ascii="Times New Roman" w:hAnsi="Times New Roman"/>
          <w:b/>
          <w:color w:val="000000"/>
          <w:sz w:val="22"/>
          <w:szCs w:val="22"/>
        </w:rPr>
        <w:t>Education</w:t>
      </w:r>
      <w:r>
        <w:rPr>
          <w:rFonts w:ascii="Times New Roman" w:hAnsi="Times New Roman"/>
          <w:b/>
          <w:color w:val="000000"/>
          <w:sz w:val="22"/>
          <w:szCs w:val="22"/>
        </w:rPr>
        <w:t>:</w:t>
      </w:r>
      <w:r w:rsidRPr="00EA3F8D">
        <w:rPr>
          <w:rFonts w:ascii="Times New Roman" w:hAnsi="Times New Roman"/>
          <w:color w:val="000000"/>
          <w:sz w:val="22"/>
          <w:szCs w:val="22"/>
        </w:rPr>
        <w:t xml:space="preserve"> Sacred</w:t>
      </w:r>
      <w:r>
        <w:rPr>
          <w:rFonts w:ascii="Times New Roman" w:hAnsi="Times New Roman"/>
          <w:color w:val="000000"/>
        </w:rPr>
        <w:t xml:space="preserve"> Heart Convent Higher S</w:t>
      </w:r>
      <w:r>
        <w:rPr>
          <w:rFonts w:ascii="Times New Roman" w:hAnsi="Times New Roman"/>
          <w:color w:val="000000"/>
          <w:sz w:val="24"/>
          <w:szCs w:val="24"/>
        </w:rPr>
        <w:t xml:space="preserve">econdary </w:t>
      </w:r>
      <w:r>
        <w:rPr>
          <w:rFonts w:ascii="Times New Roman" w:hAnsi="Times New Roman"/>
          <w:color w:val="000000"/>
        </w:rPr>
        <w:t xml:space="preserve">School affiliated to (ICSE) Board, </w:t>
      </w:r>
      <w:r>
        <w:rPr>
          <w:rFonts w:ascii="Times New Roman" w:hAnsi="Times New Roman"/>
          <w:color w:val="000000"/>
        </w:rPr>
        <w:t>with 61% marks, 2006.</w:t>
      </w:r>
    </w:p>
    <w:p w:rsidR="009474D8" w:rsidRDefault="00831342">
      <w:pPr>
        <w:suppressAutoHyphens/>
        <w:spacing w:after="0"/>
        <w:ind w:right="50"/>
        <w:rPr>
          <w:rFonts w:ascii="Times New Roman" w:hAnsi="Times New Roman" w:cs="Times New Roman"/>
          <w:bCs/>
          <w:color w:val="000000"/>
          <w:sz w:val="24"/>
          <w:szCs w:val="24"/>
        </w:rPr>
      </w:pPr>
    </w:p>
    <w:p w:rsidR="009474D8" w:rsidRDefault="00831342">
      <w:pPr>
        <w:pBdr>
          <w:bottom w:val="single" w:sz="4" w:space="0" w:color="auto"/>
        </w:pBdr>
        <w:shd w:val="clear" w:color="auto" w:fill="FFFFFF"/>
        <w:tabs>
          <w:tab w:val="left" w:pos="-600"/>
        </w:tabs>
        <w:spacing w:line="240" w:lineRule="auto"/>
        <w:ind w:right="-432"/>
        <w:jc w:val="both"/>
        <w:rPr>
          <w:rFonts w:ascii="Times New Roman" w:hAnsi="Times New Roman" w:cs="Times New Roman"/>
          <w:b/>
          <w:color w:val="000000"/>
        </w:rPr>
      </w:pPr>
      <w:r>
        <w:rPr>
          <w:rFonts w:ascii="Times New Roman" w:hAnsi="Times New Roman" w:cs="Times New Roman"/>
          <w:b/>
          <w:color w:val="000000"/>
          <w:sz w:val="28"/>
          <w:szCs w:val="28"/>
        </w:rPr>
        <w:t>PROJECTS:</w:t>
      </w:r>
    </w:p>
    <w:p w:rsidR="009474D8" w:rsidRDefault="00831342">
      <w:pPr>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Name of Project:- Pressurized container made of PP Honey Comb composite and steel   </w:t>
      </w:r>
    </w:p>
    <w:p w:rsidR="009474D8" w:rsidRDefault="00831342">
      <w:pPr>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for AKASH missile (for DRDO’s AKASH missile).</w:t>
      </w:r>
    </w:p>
    <w:p w:rsidR="009474D8" w:rsidRDefault="00831342">
      <w:pPr>
        <w:spacing w:after="0" w:line="240" w:lineRule="auto"/>
        <w:rPr>
          <w:rFonts w:ascii="Times New Roman" w:hAnsi="Times New Roman" w:cs="Times New Roman"/>
          <w:b/>
          <w:color w:val="000000"/>
          <w:sz w:val="24"/>
          <w:szCs w:val="24"/>
        </w:rPr>
      </w:pPr>
    </w:p>
    <w:p w:rsidR="009474D8" w:rsidRDefault="00831342">
      <w:pPr>
        <w:suppressAutoHyphens/>
        <w:spacing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 xml:space="preserve"> Roles &amp; Responsibility:-</w:t>
      </w:r>
      <w:r>
        <w:rPr>
          <w:rFonts w:ascii="Times New Roman" w:hAnsi="Times New Roman" w:cs="Times New Roman"/>
          <w:color w:val="000000"/>
          <w:sz w:val="24"/>
          <w:szCs w:val="24"/>
        </w:rPr>
        <w:t>Developer.</w:t>
      </w:r>
    </w:p>
    <w:p w:rsidR="009474D8" w:rsidRDefault="00831342">
      <w:pPr>
        <w:suppressAutoHyphens/>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Description:-</w:t>
      </w:r>
      <w:r>
        <w:rPr>
          <w:rFonts w:ascii="Times New Roman" w:hAnsi="Times New Roman" w:cs="Times New Roman"/>
          <w:color w:val="000000"/>
          <w:sz w:val="24"/>
          <w:szCs w:val="24"/>
        </w:rPr>
        <w:t>The aim of the project is to produce a mis</w:t>
      </w:r>
      <w:r>
        <w:rPr>
          <w:rFonts w:ascii="Times New Roman" w:hAnsi="Times New Roman" w:cs="Times New Roman"/>
          <w:color w:val="000000"/>
          <w:sz w:val="24"/>
          <w:szCs w:val="24"/>
        </w:rPr>
        <w:t xml:space="preserve">sile container which is pressurized by Dry air of dew point is -50̊ C </w:t>
      </w:r>
      <w:r>
        <w:rPr>
          <w:rFonts w:ascii="Times New Roman" w:hAnsi="Times New Roman" w:cs="Times New Roman"/>
          <w:color w:val="000000"/>
          <w:sz w:val="24"/>
          <w:szCs w:val="24"/>
        </w:rPr>
        <w:t xml:space="preserve">or N2 gas up to gauge pressure </w:t>
      </w:r>
      <w:r>
        <w:rPr>
          <w:rFonts w:ascii="Times New Roman" w:hAnsi="Times New Roman" w:cs="Times New Roman"/>
          <w:color w:val="000000"/>
          <w:sz w:val="24"/>
          <w:szCs w:val="24"/>
        </w:rPr>
        <w:t>of 0.15Ksc after loading missile container at BDL.</w:t>
      </w:r>
    </w:p>
    <w:p w:rsidR="00A90D2F" w:rsidRDefault="00831342" w:rsidP="00A90D2F">
      <w:pPr>
        <w:spacing w:before="120"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Name of Project:- Solar Distillation</w:t>
      </w:r>
    </w:p>
    <w:p w:rsidR="009474D8" w:rsidRPr="00A90D2F" w:rsidRDefault="00831342" w:rsidP="00A90D2F">
      <w:pPr>
        <w:spacing w:before="120" w:after="12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Roles &amp; Responsibility:-</w:t>
      </w:r>
      <w:r>
        <w:rPr>
          <w:rFonts w:ascii="Times New Roman" w:hAnsi="Times New Roman" w:cs="Times New Roman"/>
          <w:color w:val="000000"/>
          <w:sz w:val="24"/>
          <w:szCs w:val="24"/>
        </w:rPr>
        <w:t>Developer.</w:t>
      </w:r>
    </w:p>
    <w:p w:rsidR="009474D8" w:rsidRDefault="00831342" w:rsidP="00A90D2F">
      <w:pPr>
        <w:spacing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Description:-</w:t>
      </w:r>
      <w:r>
        <w:rPr>
          <w:rFonts w:ascii="Times New Roman" w:hAnsi="Times New Roman" w:cs="Times New Roman"/>
          <w:color w:val="000000"/>
          <w:sz w:val="24"/>
          <w:szCs w:val="24"/>
        </w:rPr>
        <w:t xml:space="preserve"> In this project, we propose a design and fabrication of solar distillation that developed the idea for purifying the water through eco-friendly way with minimum inventory setup.</w:t>
      </w:r>
    </w:p>
    <w:p w:rsidR="009474D8" w:rsidRDefault="00831342" w:rsidP="00A90D2F">
      <w:pPr>
        <w:suppressAutoHyphens/>
        <w:spacing w:after="0" w:line="240" w:lineRule="auto"/>
        <w:ind w:right="50"/>
        <w:rPr>
          <w:rFonts w:ascii="Times New Roman" w:hAnsi="Times New Roman" w:cs="Times New Roman"/>
          <w:bCs/>
          <w:color w:val="000000"/>
          <w:sz w:val="24"/>
          <w:szCs w:val="24"/>
        </w:rPr>
      </w:pPr>
    </w:p>
    <w:p w:rsidR="009474D8" w:rsidRDefault="00831342" w:rsidP="00A90D2F">
      <w:pPr>
        <w:pBdr>
          <w:bottom w:val="single" w:sz="4" w:space="0" w:color="auto"/>
        </w:pBdr>
        <w:shd w:val="clear" w:color="auto" w:fill="FFFFFF"/>
        <w:tabs>
          <w:tab w:val="left" w:pos="-600"/>
        </w:tabs>
        <w:spacing w:line="240" w:lineRule="auto"/>
        <w:ind w:right="-432"/>
        <w:jc w:val="both"/>
        <w:rPr>
          <w:rFonts w:ascii="Times New Roman" w:hAnsi="Times New Roman" w:cs="Times New Roman"/>
          <w:b/>
          <w:color w:val="000000"/>
        </w:rPr>
      </w:pPr>
      <w:r>
        <w:rPr>
          <w:rFonts w:ascii="Times New Roman" w:hAnsi="Times New Roman" w:cs="Times New Roman"/>
          <w:b/>
          <w:color w:val="000000"/>
          <w:sz w:val="28"/>
          <w:szCs w:val="28"/>
        </w:rPr>
        <w:t>THESIS:</w:t>
      </w:r>
    </w:p>
    <w:p w:rsidR="009474D8" w:rsidRDefault="00831342">
      <w:pPr>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Name of Thesis:-</w:t>
      </w:r>
      <w:r>
        <w:rPr>
          <w:rFonts w:ascii="Times New Roman" w:hAnsi="Times New Roman" w:cs="Times New Roman"/>
          <w:b/>
          <w:color w:val="000000"/>
          <w:sz w:val="24"/>
          <w:szCs w:val="24"/>
        </w:rPr>
        <w:t xml:space="preserve"> “Comparative Study on Solar Street Lightning Optimization for </w:t>
      </w:r>
    </w:p>
    <w:p w:rsidR="009474D8" w:rsidRDefault="00831342" w:rsidP="00A90D2F">
      <w:pPr>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Rural Development.”</w:t>
      </w:r>
    </w:p>
    <w:p w:rsidR="009474D8" w:rsidRDefault="00831342" w:rsidP="00A90D2F">
      <w:pPr>
        <w:spacing w:after="0" w:line="240" w:lineRule="auto"/>
        <w:rPr>
          <w:rFonts w:ascii="Times New Roman" w:hAnsi="Times New Roman" w:cs="Times New Roman"/>
          <w:b/>
          <w:color w:val="000000"/>
          <w:sz w:val="24"/>
          <w:szCs w:val="24"/>
        </w:rPr>
      </w:pPr>
    </w:p>
    <w:p w:rsidR="009474D8" w:rsidRDefault="00831342">
      <w:pPr>
        <w:suppressAutoHyphens/>
        <w:spacing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Roles &amp; Responsibility:-</w:t>
      </w:r>
      <w:r>
        <w:rPr>
          <w:rFonts w:ascii="Times New Roman" w:hAnsi="Times New Roman" w:cs="Times New Roman"/>
          <w:color w:val="000000"/>
          <w:sz w:val="24"/>
          <w:szCs w:val="24"/>
        </w:rPr>
        <w:t>Author.</w:t>
      </w:r>
    </w:p>
    <w:p w:rsidR="009474D8" w:rsidRDefault="00831342">
      <w:pPr>
        <w:spacing w:after="40"/>
        <w:rPr>
          <w:rFonts w:ascii="Times New Roman" w:hAnsi="Times New Roman" w:cs="Times New Roman"/>
          <w:b/>
          <w:bCs/>
          <w:i/>
          <w:iCs/>
          <w:color w:val="000000"/>
          <w:sz w:val="24"/>
          <w:szCs w:val="24"/>
        </w:rPr>
      </w:pPr>
      <w:r>
        <w:rPr>
          <w:rFonts w:ascii="Times New Roman" w:hAnsi="Times New Roman" w:cs="Times New Roman"/>
          <w:b/>
          <w:color w:val="000000"/>
          <w:sz w:val="24"/>
          <w:szCs w:val="24"/>
        </w:rPr>
        <w:t>Thesis Discription:ISSN:2348-4098 VOL 2 ISSUE 7 SEP-OCT 2014</w:t>
      </w:r>
    </w:p>
    <w:p w:rsidR="009474D8" w:rsidRDefault="00831342">
      <w:pP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Publication Date: OCT 17, 2014    </w:t>
      </w:r>
    </w:p>
    <w:p w:rsidR="009474D8" w:rsidRDefault="00831342">
      <w:pPr>
        <w:spacing w:line="240" w:lineRule="auto"/>
        <w:jc w:val="both"/>
        <w:rPr>
          <w:rFonts w:ascii="Times New Roman" w:hAnsi="Times New Roman" w:cs="Times New Roman"/>
          <w:b/>
          <w:color w:val="000000"/>
          <w:sz w:val="24"/>
          <w:szCs w:val="24"/>
        </w:rPr>
      </w:pPr>
      <w:r>
        <w:rPr>
          <w:rFonts w:ascii="Times New Roman" w:hAnsi="Times New Roman" w:cs="Times New Roman"/>
          <w:iCs/>
          <w:color w:val="000000"/>
          <w:sz w:val="24"/>
          <w:szCs w:val="24"/>
        </w:rPr>
        <w:t>T</w:t>
      </w:r>
      <w:r>
        <w:rPr>
          <w:rFonts w:ascii="Times New Roman" w:hAnsi="Times New Roman" w:cs="Times New Roman"/>
          <w:iCs/>
          <w:color w:val="000000"/>
          <w:sz w:val="24"/>
          <w:szCs w:val="24"/>
        </w:rPr>
        <w:t>his study focus on sustainable development in rural areas by solar street light optimization. In this proposed system wediscuss about the main parameter involve in solar street light optimization which intern denigrate the cost involved in solarstreet ligh</w:t>
      </w:r>
      <w:r>
        <w:rPr>
          <w:rFonts w:ascii="Times New Roman" w:hAnsi="Times New Roman" w:cs="Times New Roman"/>
          <w:iCs/>
          <w:color w:val="000000"/>
          <w:sz w:val="24"/>
          <w:szCs w:val="24"/>
        </w:rPr>
        <w:t>t system. An optimization data is presented to reckon the optimum value for solar street lightning system. Thisoptimization allows comparing different optimization cases with CFL and LED based on their technical and economic merits.Initially it is proposed</w:t>
      </w:r>
      <w:r>
        <w:rPr>
          <w:rFonts w:ascii="Times New Roman" w:hAnsi="Times New Roman" w:cs="Times New Roman"/>
          <w:iCs/>
          <w:color w:val="000000"/>
          <w:sz w:val="24"/>
          <w:szCs w:val="24"/>
        </w:rPr>
        <w:t xml:space="preserve"> to optimize solar street lightning </w:t>
      </w:r>
      <w:r>
        <w:rPr>
          <w:rFonts w:ascii="Times New Roman" w:hAnsi="Times New Roman" w:cs="Times New Roman"/>
          <w:iCs/>
          <w:color w:val="000000"/>
          <w:sz w:val="24"/>
          <w:szCs w:val="24"/>
        </w:rPr>
        <w:lastRenderedPageBreak/>
        <w:t>system by using CFL of peculiar wattage.LED are used because ofeconomic cost and less power consumption and more lumen per watt than CFL. On the basis of energy maintenance,expenditure, luminance and power consumption co</w:t>
      </w:r>
      <w:r>
        <w:rPr>
          <w:rFonts w:ascii="Times New Roman" w:hAnsi="Times New Roman" w:cs="Times New Roman"/>
          <w:iCs/>
          <w:color w:val="000000"/>
          <w:sz w:val="24"/>
          <w:szCs w:val="24"/>
        </w:rPr>
        <w:t>nsideration and analysis between the two above solar street light systemshas been formulated. By economy analyses it is found that solar street light system with LED have capability to reduceconsiderable energy consumption which is more desirable and econo</w:t>
      </w:r>
      <w:r>
        <w:rPr>
          <w:rFonts w:ascii="Times New Roman" w:hAnsi="Times New Roman" w:cs="Times New Roman"/>
          <w:iCs/>
          <w:color w:val="000000"/>
          <w:sz w:val="24"/>
          <w:szCs w:val="24"/>
        </w:rPr>
        <w:t>mical to be used in rural area with recommendation</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As we know that experimental analyses of solar streetlight was done to get better efficiency and cost. In future we can use various types of modification in order to</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improve efficiency of solar street </w:t>
      </w:r>
      <w:r>
        <w:rPr>
          <w:rFonts w:ascii="Times New Roman" w:hAnsi="Times New Roman" w:cs="Times New Roman"/>
          <w:color w:val="000000"/>
          <w:sz w:val="24"/>
          <w:szCs w:val="24"/>
        </w:rPr>
        <w:t>light system and to reduce cost.</w:t>
      </w:r>
    </w:p>
    <w:p w:rsidR="009474D8" w:rsidRDefault="00831342">
      <w:pPr>
        <w:pBdr>
          <w:bottom w:val="single" w:sz="4" w:space="1" w:color="auto"/>
        </w:pBdr>
        <w:shd w:val="clear" w:color="auto" w:fill="FFFFFF"/>
        <w:tabs>
          <w:tab w:val="left" w:pos="-600"/>
        </w:tabs>
        <w:spacing w:line="240" w:lineRule="auto"/>
        <w:ind w:right="-432"/>
        <w:jc w:val="both"/>
        <w:rPr>
          <w:rFonts w:ascii="Times New Roman" w:hAnsi="Times New Roman" w:cs="Times New Roman"/>
          <w:b/>
          <w:color w:val="000000"/>
        </w:rPr>
      </w:pPr>
      <w:r>
        <w:rPr>
          <w:rFonts w:ascii="Times New Roman" w:hAnsi="Times New Roman" w:cs="Times New Roman"/>
          <w:b/>
          <w:color w:val="000000"/>
          <w:sz w:val="28"/>
          <w:szCs w:val="28"/>
        </w:rPr>
        <w:t>EXTRA CURRICULAR ACTIVITIES:</w:t>
      </w:r>
    </w:p>
    <w:p w:rsidR="009474D8" w:rsidRDefault="00831342">
      <w:pPr>
        <w:pStyle w:val="TOC9"/>
        <w:numPr>
          <w:ilvl w:val="0"/>
          <w:numId w:val="7"/>
        </w:numPr>
        <w:spacing w:after="200" w:line="360" w:lineRule="auto"/>
        <w:contextualSpacing/>
        <w:rPr>
          <w:rFonts w:ascii="Times New Roman" w:hAnsi="Times New Roman" w:cs="Times New Roman"/>
          <w:color w:val="000000"/>
        </w:rPr>
      </w:pPr>
      <w:r>
        <w:rPr>
          <w:rFonts w:ascii="Times New Roman" w:hAnsi="Times New Roman" w:cs="Times New Roman"/>
          <w:color w:val="000000"/>
        </w:rPr>
        <w:t>Won 2nd prize in high jump 4 times</w:t>
      </w:r>
      <w:r>
        <w:rPr>
          <w:rFonts w:ascii="Times New Roman" w:hAnsi="Times New Roman" w:cs="Times New Roman"/>
          <w:color w:val="000000"/>
        </w:rPr>
        <w:t xml:space="preserve"> and 100 mtr race </w:t>
      </w:r>
      <w:r>
        <w:rPr>
          <w:rFonts w:ascii="Times New Roman" w:hAnsi="Times New Roman" w:cs="Times New Roman"/>
          <w:color w:val="000000"/>
        </w:rPr>
        <w:t xml:space="preserve"> in ICSE meet Mathura.</w:t>
      </w:r>
    </w:p>
    <w:p w:rsidR="009474D8" w:rsidRPr="00A90D2F" w:rsidRDefault="00831342" w:rsidP="00A90D2F">
      <w:pPr>
        <w:pStyle w:val="TOC9"/>
        <w:numPr>
          <w:ilvl w:val="0"/>
          <w:numId w:val="7"/>
        </w:numPr>
        <w:spacing w:after="200" w:line="360" w:lineRule="auto"/>
        <w:contextualSpacing/>
        <w:rPr>
          <w:rFonts w:ascii="Times New Roman" w:hAnsi="Times New Roman" w:cs="Times New Roman"/>
          <w:color w:val="000000"/>
        </w:rPr>
      </w:pPr>
      <w:r>
        <w:rPr>
          <w:rFonts w:ascii="Times New Roman" w:hAnsi="Times New Roman" w:cs="Times New Roman"/>
          <w:color w:val="000000"/>
        </w:rPr>
        <w:t>Won 3nd prize in relay in ICSE meet Mathura.</w:t>
      </w:r>
    </w:p>
    <w:p w:rsidR="009474D8" w:rsidRDefault="00831342">
      <w:pPr>
        <w:pStyle w:val="TOC9"/>
        <w:numPr>
          <w:ilvl w:val="0"/>
          <w:numId w:val="7"/>
        </w:numPr>
        <w:spacing w:after="200" w:line="360" w:lineRule="auto"/>
        <w:contextualSpacing/>
        <w:rPr>
          <w:rFonts w:ascii="Times New Roman" w:hAnsi="Times New Roman" w:cs="Times New Roman"/>
          <w:color w:val="000000"/>
        </w:rPr>
      </w:pPr>
      <w:r>
        <w:rPr>
          <w:rFonts w:ascii="Times New Roman" w:hAnsi="Times New Roman" w:cs="Times New Roman"/>
          <w:color w:val="000000"/>
        </w:rPr>
        <w:t>Volunteered in a NGO (koshish).</w:t>
      </w:r>
    </w:p>
    <w:p w:rsidR="009474D8" w:rsidRDefault="00831342">
      <w:pPr>
        <w:pBdr>
          <w:bottom w:val="single" w:sz="4" w:space="1" w:color="auto"/>
        </w:pBdr>
        <w:shd w:val="clear" w:color="auto" w:fill="FFFFFF"/>
        <w:spacing w:before="100" w:line="240" w:lineRule="auto"/>
        <w:ind w:right="-432"/>
        <w:rPr>
          <w:rFonts w:ascii="Times New Roman" w:hAnsi="Times New Roman" w:cs="Times New Roman"/>
          <w:color w:val="000000"/>
        </w:rPr>
      </w:pPr>
      <w:r>
        <w:rPr>
          <w:rFonts w:ascii="Times New Roman" w:hAnsi="Times New Roman" w:cs="Times New Roman"/>
          <w:b/>
          <w:color w:val="000000"/>
          <w:sz w:val="28"/>
          <w:szCs w:val="28"/>
        </w:rPr>
        <w:t>IT SKILLS</w:t>
      </w:r>
      <w:r>
        <w:rPr>
          <w:rFonts w:ascii="Times New Roman" w:hAnsi="Times New Roman" w:cs="Times New Roman"/>
          <w:b/>
          <w:color w:val="000000"/>
        </w:rPr>
        <w:t>:</w:t>
      </w:r>
    </w:p>
    <w:p w:rsidR="009474D8" w:rsidRDefault="00831342">
      <w:pPr>
        <w:pStyle w:val="ListParagraph"/>
        <w:numPr>
          <w:ilvl w:val="0"/>
          <w:numId w:val="16"/>
        </w:numPr>
        <w:spacing w:before="100"/>
        <w:jc w:val="both"/>
        <w:rPr>
          <w:rFonts w:ascii="Times New Roman" w:hAnsi="Times New Roman" w:cs="Times New Roman"/>
          <w:color w:val="000000"/>
          <w:sz w:val="24"/>
          <w:szCs w:val="24"/>
        </w:rPr>
      </w:pPr>
      <w:r>
        <w:rPr>
          <w:rFonts w:ascii="Times New Roman" w:hAnsi="Times New Roman" w:cs="Times New Roman"/>
          <w:b/>
          <w:color w:val="000000"/>
          <w:sz w:val="24"/>
          <w:szCs w:val="24"/>
        </w:rPr>
        <w:t>Operating Systems</w:t>
      </w:r>
      <w:r>
        <w:rPr>
          <w:rFonts w:ascii="Times New Roman" w:hAnsi="Times New Roman" w:cs="Times New Roman"/>
          <w:color w:val="000000"/>
          <w:sz w:val="24"/>
          <w:szCs w:val="24"/>
        </w:rPr>
        <w:t xml:space="preserve">: Windows 2000, XP.   </w:t>
      </w:r>
    </w:p>
    <w:p w:rsidR="00EB60D2" w:rsidRDefault="00831342">
      <w:pPr>
        <w:pStyle w:val="ListParagraph"/>
        <w:numPr>
          <w:ilvl w:val="0"/>
          <w:numId w:val="16"/>
        </w:numPr>
        <w:ind w:right="-1800"/>
        <w:jc w:val="both"/>
        <w:rPr>
          <w:rFonts w:ascii="Times New Roman" w:hAnsi="Times New Roman" w:cs="Times New Roman"/>
          <w:color w:val="000000"/>
          <w:sz w:val="24"/>
          <w:szCs w:val="24"/>
        </w:rPr>
      </w:pPr>
      <w:r>
        <w:rPr>
          <w:rFonts w:ascii="Times New Roman" w:hAnsi="Times New Roman" w:cs="Times New Roman"/>
          <w:b/>
          <w:color w:val="000000"/>
          <w:sz w:val="24"/>
          <w:szCs w:val="24"/>
        </w:rPr>
        <w:t>System Skills</w:t>
      </w:r>
      <w:r>
        <w:rPr>
          <w:rFonts w:ascii="Times New Roman" w:hAnsi="Times New Roman" w:cs="Times New Roman"/>
          <w:color w:val="000000"/>
          <w:sz w:val="24"/>
          <w:szCs w:val="24"/>
        </w:rPr>
        <w:t>: Microsoft Office 2003 &amp; 2007</w:t>
      </w:r>
    </w:p>
    <w:p w:rsidR="009474D8" w:rsidRDefault="00831342">
      <w:pPr>
        <w:pStyle w:val="ListParagraph"/>
        <w:numPr>
          <w:ilvl w:val="0"/>
          <w:numId w:val="16"/>
        </w:numPr>
        <w:ind w:right="-1800"/>
        <w:jc w:val="both"/>
        <w:rPr>
          <w:rFonts w:ascii="Times New Roman" w:hAnsi="Times New Roman" w:cs="Times New Roman"/>
          <w:color w:val="000000"/>
          <w:sz w:val="24"/>
          <w:szCs w:val="24"/>
        </w:rPr>
      </w:pPr>
      <w:r w:rsidRPr="00EB60D2">
        <w:rPr>
          <w:rFonts w:ascii="Times New Roman" w:hAnsi="Times New Roman" w:cs="Times New Roman"/>
          <w:color w:val="000000"/>
          <w:sz w:val="24"/>
          <w:szCs w:val="24"/>
        </w:rPr>
        <w:t xml:space="preserve"> </w:t>
      </w:r>
      <w:r>
        <w:rPr>
          <w:rFonts w:ascii="Times New Roman" w:hAnsi="Times New Roman" w:cs="Times New Roman"/>
          <w:color w:val="000000"/>
          <w:sz w:val="24"/>
          <w:szCs w:val="24"/>
        </w:rPr>
        <w:t>Proficient in Microsoft Office (Excel, Word, Power Point).</w:t>
      </w:r>
    </w:p>
    <w:p w:rsidR="009474D8" w:rsidRDefault="00831342">
      <w:pPr>
        <w:pStyle w:val="ListParagraph"/>
        <w:pBdr>
          <w:bottom w:val="single" w:sz="4" w:space="1" w:color="auto"/>
        </w:pBdr>
        <w:shd w:val="clear" w:color="auto" w:fill="FFFFFF"/>
        <w:spacing w:line="240" w:lineRule="auto"/>
        <w:ind w:left="0" w:right="-432"/>
        <w:jc w:val="both"/>
        <w:rPr>
          <w:rFonts w:ascii="Times New Roman" w:hAnsi="Times New Roman" w:cs="Times New Roman"/>
          <w:b/>
          <w:bCs/>
          <w:color w:val="000000"/>
          <w:sz w:val="28"/>
          <w:szCs w:val="28"/>
        </w:rPr>
      </w:pPr>
    </w:p>
    <w:p w:rsidR="009474D8" w:rsidRDefault="00831342">
      <w:pPr>
        <w:pStyle w:val="ListParagraph"/>
        <w:pBdr>
          <w:bottom w:val="single" w:sz="4" w:space="1" w:color="auto"/>
        </w:pBdr>
        <w:shd w:val="clear" w:color="auto" w:fill="FFFFFF"/>
        <w:spacing w:line="240" w:lineRule="auto"/>
        <w:ind w:left="0" w:right="-432"/>
        <w:jc w:val="both"/>
        <w:rPr>
          <w:rFonts w:ascii="Times New Roman" w:hAnsi="Times New Roman" w:cs="Times New Roman"/>
          <w:b/>
          <w:bCs/>
          <w:color w:val="000000"/>
        </w:rPr>
      </w:pPr>
      <w:r>
        <w:rPr>
          <w:rFonts w:ascii="Times New Roman" w:hAnsi="Times New Roman" w:cs="Times New Roman"/>
          <w:b/>
          <w:bCs/>
          <w:color w:val="000000"/>
          <w:sz w:val="28"/>
          <w:szCs w:val="28"/>
        </w:rPr>
        <w:t>DECLARATION:</w:t>
      </w:r>
    </w:p>
    <w:p w:rsidR="009474D8" w:rsidRDefault="00831342" w:rsidP="00CB1E11">
      <w:pPr>
        <w:spacing w:line="360" w:lineRule="auto"/>
        <w:ind w:right="57"/>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 consider myself confident of my ability to work in a team and hereby declare that the information furnished above</w:t>
      </w:r>
      <w:r>
        <w:rPr>
          <w:rFonts w:ascii="Times New Roman" w:hAnsi="Times New Roman" w:cs="Times New Roman"/>
          <w:bCs/>
          <w:color w:val="000000"/>
          <w:sz w:val="24"/>
          <w:szCs w:val="24"/>
        </w:rPr>
        <w:t xml:space="preserve"> is true to the best of my knowledge.</w:t>
      </w:r>
    </w:p>
    <w:p w:rsidR="009474D8" w:rsidRDefault="00831342" w:rsidP="00CB1E11">
      <w:pPr>
        <w:spacing w:line="360" w:lineRule="auto"/>
        <w:ind w:right="57"/>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Place:                                                                              </w:t>
      </w:r>
      <w:bookmarkStart w:id="0" w:name="_GoBack"/>
      <w:bookmarkEnd w:id="0"/>
      <w:r>
        <w:rPr>
          <w:rFonts w:ascii="Times New Roman" w:hAnsi="Times New Roman" w:cs="Times New Roman"/>
          <w:bCs/>
          <w:color w:val="000000"/>
          <w:sz w:val="24"/>
          <w:szCs w:val="24"/>
        </w:rPr>
        <w:t>BHANU PRATAP SINGH</w:t>
      </w:r>
      <w:r w:rsidR="00607A4E" w:rsidRPr="00607A4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1pt;height:1pt;z-index:251659264;mso-position-horizontal-relative:text;mso-position-vertical-relative:text">
            <v:imagedata r:id="rId6"/>
          </v:shape>
        </w:pict>
      </w:r>
    </w:p>
    <w:sectPr w:rsidR="009474D8" w:rsidSect="009474D8">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0"/>
    <w:lvl w:ilvl="0" w:tplc="2794A78C">
      <w:start w:val="1"/>
      <w:numFmt w:val="bullet"/>
      <w:lvlText w:val=""/>
      <w:lvlJc w:val="left"/>
      <w:pPr>
        <w:ind w:left="720" w:hanging="360"/>
      </w:pPr>
      <w:rPr>
        <w:rFonts w:ascii="Symbol" w:hAnsi="Symbol"/>
      </w:rPr>
    </w:lvl>
    <w:lvl w:ilvl="1" w:tplc="2F366FBE">
      <w:start w:val="1"/>
      <w:numFmt w:val="bullet"/>
      <w:lvlText w:val="o"/>
      <w:lvlJc w:val="left"/>
      <w:pPr>
        <w:ind w:left="1440" w:hanging="360"/>
      </w:pPr>
      <w:rPr>
        <w:rFonts w:ascii="Courier New" w:hAnsi="Courier New" w:cs="Courier New"/>
      </w:rPr>
    </w:lvl>
    <w:lvl w:ilvl="2" w:tplc="541C505A">
      <w:start w:val="1"/>
      <w:numFmt w:val="bullet"/>
      <w:lvlText w:val=""/>
      <w:lvlJc w:val="left"/>
      <w:pPr>
        <w:ind w:left="2160" w:hanging="360"/>
      </w:pPr>
      <w:rPr>
        <w:rFonts w:ascii="Wingdings" w:hAnsi="Wingdings"/>
      </w:rPr>
    </w:lvl>
    <w:lvl w:ilvl="3" w:tplc="EA6E082A">
      <w:start w:val="1"/>
      <w:numFmt w:val="bullet"/>
      <w:lvlText w:val=""/>
      <w:lvlJc w:val="left"/>
      <w:pPr>
        <w:ind w:left="2880" w:hanging="360"/>
      </w:pPr>
      <w:rPr>
        <w:rFonts w:ascii="Symbol" w:hAnsi="Symbol"/>
      </w:rPr>
    </w:lvl>
    <w:lvl w:ilvl="4" w:tplc="7C4856EA">
      <w:start w:val="1"/>
      <w:numFmt w:val="bullet"/>
      <w:lvlText w:val="o"/>
      <w:lvlJc w:val="left"/>
      <w:pPr>
        <w:ind w:left="3600" w:hanging="360"/>
      </w:pPr>
      <w:rPr>
        <w:rFonts w:ascii="Courier New" w:hAnsi="Courier New" w:cs="Courier New"/>
      </w:rPr>
    </w:lvl>
    <w:lvl w:ilvl="5" w:tplc="B10A806A">
      <w:start w:val="1"/>
      <w:numFmt w:val="bullet"/>
      <w:lvlText w:val=""/>
      <w:lvlJc w:val="left"/>
      <w:pPr>
        <w:ind w:left="4320" w:hanging="360"/>
      </w:pPr>
      <w:rPr>
        <w:rFonts w:ascii="Wingdings" w:hAnsi="Wingdings"/>
      </w:rPr>
    </w:lvl>
    <w:lvl w:ilvl="6" w:tplc="F990C35E">
      <w:start w:val="1"/>
      <w:numFmt w:val="bullet"/>
      <w:lvlText w:val=""/>
      <w:lvlJc w:val="left"/>
      <w:pPr>
        <w:ind w:left="5040" w:hanging="360"/>
      </w:pPr>
      <w:rPr>
        <w:rFonts w:ascii="Symbol" w:hAnsi="Symbol"/>
      </w:rPr>
    </w:lvl>
    <w:lvl w:ilvl="7" w:tplc="9996937E">
      <w:start w:val="1"/>
      <w:numFmt w:val="bullet"/>
      <w:lvlText w:val="o"/>
      <w:lvlJc w:val="left"/>
      <w:pPr>
        <w:ind w:left="5760" w:hanging="360"/>
      </w:pPr>
      <w:rPr>
        <w:rFonts w:ascii="Courier New" w:hAnsi="Courier New" w:cs="Courier New"/>
      </w:rPr>
    </w:lvl>
    <w:lvl w:ilvl="8" w:tplc="DBA6056A">
      <w:start w:val="1"/>
      <w:numFmt w:val="bullet"/>
      <w:lvlText w:val=""/>
      <w:lvlJc w:val="left"/>
      <w:pPr>
        <w:ind w:left="6480" w:hanging="360"/>
      </w:pPr>
      <w:rPr>
        <w:rFonts w:ascii="Wingdings" w:hAnsi="Wingdings"/>
      </w:rPr>
    </w:lvl>
  </w:abstractNum>
  <w:abstractNum w:abstractNumId="1">
    <w:nsid w:val="00000002"/>
    <w:multiLevelType w:val="hybridMultilevel"/>
    <w:tmpl w:val="7EB2E3B4"/>
    <w:lvl w:ilvl="0" w:tplc="87381820">
      <w:start w:val="1"/>
      <w:numFmt w:val="bullet"/>
      <w:lvlText w:val=""/>
      <w:lvlJc w:val="left"/>
      <w:pPr>
        <w:tabs>
          <w:tab w:val="left" w:pos="360"/>
        </w:tabs>
        <w:ind w:left="360" w:hanging="360"/>
      </w:pPr>
      <w:rPr>
        <w:rFonts w:ascii="Wingdings" w:hAnsi="Wingdings" w:hint="default"/>
        <w:sz w:val="24"/>
        <w:szCs w:val="24"/>
      </w:rPr>
    </w:lvl>
    <w:lvl w:ilvl="1" w:tplc="F1306612" w:tentative="1">
      <w:start w:val="1"/>
      <w:numFmt w:val="bullet"/>
      <w:lvlText w:val="o"/>
      <w:lvlJc w:val="left"/>
      <w:pPr>
        <w:ind w:left="1080" w:hanging="360"/>
      </w:pPr>
      <w:rPr>
        <w:rFonts w:ascii="Courier New" w:hAnsi="Courier New" w:cs="Courier New" w:hint="default"/>
      </w:rPr>
    </w:lvl>
    <w:lvl w:ilvl="2" w:tplc="3752B3FA" w:tentative="1">
      <w:start w:val="1"/>
      <w:numFmt w:val="bullet"/>
      <w:lvlText w:val=""/>
      <w:lvlJc w:val="left"/>
      <w:pPr>
        <w:ind w:left="1800" w:hanging="360"/>
      </w:pPr>
      <w:rPr>
        <w:rFonts w:ascii="Wingdings" w:hAnsi="Wingdings" w:hint="default"/>
      </w:rPr>
    </w:lvl>
    <w:lvl w:ilvl="3" w:tplc="05807358" w:tentative="1">
      <w:start w:val="1"/>
      <w:numFmt w:val="bullet"/>
      <w:lvlText w:val=""/>
      <w:lvlJc w:val="left"/>
      <w:pPr>
        <w:ind w:left="2520" w:hanging="360"/>
      </w:pPr>
      <w:rPr>
        <w:rFonts w:ascii="Symbol" w:hAnsi="Symbol" w:hint="default"/>
      </w:rPr>
    </w:lvl>
    <w:lvl w:ilvl="4" w:tplc="96FE292E" w:tentative="1">
      <w:start w:val="1"/>
      <w:numFmt w:val="bullet"/>
      <w:lvlText w:val="o"/>
      <w:lvlJc w:val="left"/>
      <w:pPr>
        <w:ind w:left="3240" w:hanging="360"/>
      </w:pPr>
      <w:rPr>
        <w:rFonts w:ascii="Courier New" w:hAnsi="Courier New" w:cs="Courier New" w:hint="default"/>
      </w:rPr>
    </w:lvl>
    <w:lvl w:ilvl="5" w:tplc="574ED7E6" w:tentative="1">
      <w:start w:val="1"/>
      <w:numFmt w:val="bullet"/>
      <w:lvlText w:val=""/>
      <w:lvlJc w:val="left"/>
      <w:pPr>
        <w:ind w:left="3960" w:hanging="360"/>
      </w:pPr>
      <w:rPr>
        <w:rFonts w:ascii="Wingdings" w:hAnsi="Wingdings" w:hint="default"/>
      </w:rPr>
    </w:lvl>
    <w:lvl w:ilvl="6" w:tplc="0B80783C" w:tentative="1">
      <w:start w:val="1"/>
      <w:numFmt w:val="bullet"/>
      <w:lvlText w:val=""/>
      <w:lvlJc w:val="left"/>
      <w:pPr>
        <w:ind w:left="4680" w:hanging="360"/>
      </w:pPr>
      <w:rPr>
        <w:rFonts w:ascii="Symbol" w:hAnsi="Symbol" w:hint="default"/>
      </w:rPr>
    </w:lvl>
    <w:lvl w:ilvl="7" w:tplc="118A2002" w:tentative="1">
      <w:start w:val="1"/>
      <w:numFmt w:val="bullet"/>
      <w:lvlText w:val="o"/>
      <w:lvlJc w:val="left"/>
      <w:pPr>
        <w:ind w:left="5400" w:hanging="360"/>
      </w:pPr>
      <w:rPr>
        <w:rFonts w:ascii="Courier New" w:hAnsi="Courier New" w:cs="Courier New" w:hint="default"/>
      </w:rPr>
    </w:lvl>
    <w:lvl w:ilvl="8" w:tplc="6696E386" w:tentative="1">
      <w:start w:val="1"/>
      <w:numFmt w:val="bullet"/>
      <w:lvlText w:val=""/>
      <w:lvlJc w:val="left"/>
      <w:pPr>
        <w:ind w:left="6120" w:hanging="360"/>
      </w:pPr>
      <w:rPr>
        <w:rFonts w:ascii="Wingdings" w:hAnsi="Wingdings" w:hint="default"/>
      </w:rPr>
    </w:lvl>
  </w:abstractNum>
  <w:abstractNum w:abstractNumId="2">
    <w:nsid w:val="00000003"/>
    <w:multiLevelType w:val="hybridMultilevel"/>
    <w:tmpl w:val="00000000"/>
    <w:lvl w:ilvl="0" w:tplc="59A46BFC">
      <w:start w:val="1"/>
      <w:numFmt w:val="bullet"/>
      <w:lvlText w:val=""/>
      <w:lvlJc w:val="left"/>
      <w:pPr>
        <w:ind w:left="720" w:hanging="360"/>
      </w:pPr>
      <w:rPr>
        <w:rFonts w:ascii="Symbol" w:hAnsi="Symbol" w:cs="Symbol"/>
      </w:rPr>
    </w:lvl>
    <w:lvl w:ilvl="1" w:tplc="032E7956">
      <w:start w:val="1"/>
      <w:numFmt w:val="decimal"/>
      <w:lvlText w:val="%2."/>
      <w:lvlJc w:val="left"/>
      <w:pPr>
        <w:ind w:left="1440" w:hanging="360"/>
      </w:pPr>
    </w:lvl>
    <w:lvl w:ilvl="2" w:tplc="72DE13E2">
      <w:start w:val="1"/>
      <w:numFmt w:val="decimal"/>
      <w:lvlText w:val="%3."/>
      <w:lvlJc w:val="left"/>
      <w:pPr>
        <w:ind w:left="2160" w:hanging="360"/>
      </w:pPr>
    </w:lvl>
    <w:lvl w:ilvl="3" w:tplc="28828906">
      <w:start w:val="1"/>
      <w:numFmt w:val="bullet"/>
      <w:lvlText w:val=""/>
      <w:lvlJc w:val="left"/>
      <w:pPr>
        <w:ind w:left="2880" w:hanging="360"/>
      </w:pPr>
      <w:rPr>
        <w:rFonts w:ascii="Symbol" w:hAnsi="Symbol"/>
      </w:rPr>
    </w:lvl>
    <w:lvl w:ilvl="4" w:tplc="42F4F38E">
      <w:start w:val="1"/>
      <w:numFmt w:val="decimal"/>
      <w:lvlText w:val="%5."/>
      <w:lvlJc w:val="left"/>
      <w:pPr>
        <w:ind w:left="3600" w:hanging="360"/>
      </w:pPr>
    </w:lvl>
    <w:lvl w:ilvl="5" w:tplc="2A7059C0">
      <w:start w:val="1"/>
      <w:numFmt w:val="decimal"/>
      <w:lvlText w:val="%6."/>
      <w:lvlJc w:val="left"/>
      <w:pPr>
        <w:ind w:left="4320" w:hanging="360"/>
      </w:pPr>
    </w:lvl>
    <w:lvl w:ilvl="6" w:tplc="85ACB6A6">
      <w:start w:val="1"/>
      <w:numFmt w:val="decimal"/>
      <w:lvlText w:val="%7."/>
      <w:lvlJc w:val="left"/>
      <w:pPr>
        <w:ind w:left="5040" w:hanging="360"/>
      </w:pPr>
    </w:lvl>
    <w:lvl w:ilvl="7" w:tplc="7AFC9F46">
      <w:start w:val="1"/>
      <w:numFmt w:val="decimal"/>
      <w:lvlText w:val="%8."/>
      <w:lvlJc w:val="left"/>
      <w:pPr>
        <w:ind w:left="5760" w:hanging="360"/>
      </w:pPr>
    </w:lvl>
    <w:lvl w:ilvl="8" w:tplc="C08E8240">
      <w:start w:val="1"/>
      <w:numFmt w:val="decimal"/>
      <w:lvlText w:val="%9."/>
      <w:lvlJc w:val="left"/>
      <w:pPr>
        <w:ind w:left="6480" w:hanging="360"/>
      </w:pPr>
    </w:lvl>
  </w:abstractNum>
  <w:abstractNum w:abstractNumId="3">
    <w:nsid w:val="00000004"/>
    <w:multiLevelType w:val="hybridMultilevel"/>
    <w:tmpl w:val="7F963C6E"/>
    <w:lvl w:ilvl="0" w:tplc="ACD02892">
      <w:start w:val="1"/>
      <w:numFmt w:val="bullet"/>
      <w:lvlText w:val=""/>
      <w:lvlJc w:val="left"/>
      <w:pPr>
        <w:tabs>
          <w:tab w:val="left" w:pos="450"/>
        </w:tabs>
        <w:ind w:left="450" w:hanging="360"/>
      </w:pPr>
      <w:rPr>
        <w:rFonts w:ascii="Wingdings" w:hAnsi="Wingdings" w:hint="default"/>
        <w:sz w:val="24"/>
        <w:szCs w:val="24"/>
      </w:rPr>
    </w:lvl>
    <w:lvl w:ilvl="1" w:tplc="C5DC1726">
      <w:start w:val="1"/>
      <w:numFmt w:val="bullet"/>
      <w:lvlText w:val="o"/>
      <w:lvlJc w:val="left"/>
      <w:pPr>
        <w:ind w:left="1170" w:hanging="360"/>
      </w:pPr>
      <w:rPr>
        <w:rFonts w:ascii="Courier New" w:hAnsi="Courier New" w:cs="Courier New" w:hint="default"/>
      </w:rPr>
    </w:lvl>
    <w:lvl w:ilvl="2" w:tplc="672A1816">
      <w:start w:val="1"/>
      <w:numFmt w:val="bullet"/>
      <w:lvlText w:val=""/>
      <w:lvlJc w:val="left"/>
      <w:pPr>
        <w:ind w:left="1890" w:hanging="360"/>
      </w:pPr>
      <w:rPr>
        <w:rFonts w:ascii="Wingdings" w:hAnsi="Wingdings" w:hint="default"/>
      </w:rPr>
    </w:lvl>
    <w:lvl w:ilvl="3" w:tplc="7FE4EF16">
      <w:start w:val="1"/>
      <w:numFmt w:val="bullet"/>
      <w:lvlText w:val=""/>
      <w:lvlJc w:val="left"/>
      <w:pPr>
        <w:ind w:left="2610" w:hanging="360"/>
      </w:pPr>
      <w:rPr>
        <w:rFonts w:ascii="Symbol" w:hAnsi="Symbol" w:hint="default"/>
      </w:rPr>
    </w:lvl>
    <w:lvl w:ilvl="4" w:tplc="CADAC6A2" w:tentative="1">
      <w:start w:val="1"/>
      <w:numFmt w:val="bullet"/>
      <w:lvlText w:val="o"/>
      <w:lvlJc w:val="left"/>
      <w:pPr>
        <w:ind w:left="3330" w:hanging="360"/>
      </w:pPr>
      <w:rPr>
        <w:rFonts w:ascii="Courier New" w:hAnsi="Courier New" w:cs="Courier New" w:hint="default"/>
      </w:rPr>
    </w:lvl>
    <w:lvl w:ilvl="5" w:tplc="ACA84CA4" w:tentative="1">
      <w:start w:val="1"/>
      <w:numFmt w:val="bullet"/>
      <w:lvlText w:val=""/>
      <w:lvlJc w:val="left"/>
      <w:pPr>
        <w:ind w:left="4050" w:hanging="360"/>
      </w:pPr>
      <w:rPr>
        <w:rFonts w:ascii="Wingdings" w:hAnsi="Wingdings" w:hint="default"/>
      </w:rPr>
    </w:lvl>
    <w:lvl w:ilvl="6" w:tplc="BE30C192" w:tentative="1">
      <w:start w:val="1"/>
      <w:numFmt w:val="bullet"/>
      <w:lvlText w:val=""/>
      <w:lvlJc w:val="left"/>
      <w:pPr>
        <w:ind w:left="4770" w:hanging="360"/>
      </w:pPr>
      <w:rPr>
        <w:rFonts w:ascii="Symbol" w:hAnsi="Symbol" w:hint="default"/>
      </w:rPr>
    </w:lvl>
    <w:lvl w:ilvl="7" w:tplc="979A771C" w:tentative="1">
      <w:start w:val="1"/>
      <w:numFmt w:val="bullet"/>
      <w:lvlText w:val="o"/>
      <w:lvlJc w:val="left"/>
      <w:pPr>
        <w:ind w:left="5490" w:hanging="360"/>
      </w:pPr>
      <w:rPr>
        <w:rFonts w:ascii="Courier New" w:hAnsi="Courier New" w:cs="Courier New" w:hint="default"/>
      </w:rPr>
    </w:lvl>
    <w:lvl w:ilvl="8" w:tplc="02D05D8C" w:tentative="1">
      <w:start w:val="1"/>
      <w:numFmt w:val="bullet"/>
      <w:lvlText w:val=""/>
      <w:lvlJc w:val="left"/>
      <w:pPr>
        <w:ind w:left="6210" w:hanging="360"/>
      </w:pPr>
      <w:rPr>
        <w:rFonts w:ascii="Wingdings" w:hAnsi="Wingdings" w:hint="default"/>
      </w:rPr>
    </w:lvl>
  </w:abstractNum>
  <w:abstractNum w:abstractNumId="4">
    <w:nsid w:val="00000005"/>
    <w:multiLevelType w:val="hybridMultilevel"/>
    <w:tmpl w:val="EADA30E0"/>
    <w:lvl w:ilvl="0" w:tplc="BD34297A">
      <w:start w:val="1"/>
      <w:numFmt w:val="bullet"/>
      <w:lvlText w:val=""/>
      <w:lvlJc w:val="left"/>
      <w:pPr>
        <w:tabs>
          <w:tab w:val="left" w:pos="1080"/>
        </w:tabs>
        <w:ind w:left="1080" w:hanging="360"/>
      </w:pPr>
      <w:rPr>
        <w:rFonts w:ascii="Symbol" w:hAnsi="Symbol" w:hint="default"/>
      </w:rPr>
    </w:lvl>
    <w:lvl w:ilvl="1" w:tplc="A07A03E6" w:tentative="1">
      <w:start w:val="1"/>
      <w:numFmt w:val="bullet"/>
      <w:lvlText w:val="o"/>
      <w:lvlJc w:val="left"/>
      <w:pPr>
        <w:tabs>
          <w:tab w:val="left" w:pos="1710"/>
        </w:tabs>
        <w:ind w:left="1710" w:hanging="360"/>
      </w:pPr>
      <w:rPr>
        <w:rFonts w:ascii="Courier New" w:hAnsi="Courier New" w:cs="Courier New" w:hint="default"/>
      </w:rPr>
    </w:lvl>
    <w:lvl w:ilvl="2" w:tplc="F890381A" w:tentative="1">
      <w:start w:val="1"/>
      <w:numFmt w:val="bullet"/>
      <w:lvlText w:val=""/>
      <w:lvlJc w:val="left"/>
      <w:pPr>
        <w:tabs>
          <w:tab w:val="left" w:pos="2430"/>
        </w:tabs>
        <w:ind w:left="2430" w:hanging="360"/>
      </w:pPr>
      <w:rPr>
        <w:rFonts w:ascii="Wingdings" w:hAnsi="Wingdings" w:hint="default"/>
      </w:rPr>
    </w:lvl>
    <w:lvl w:ilvl="3" w:tplc="BA4EB37A" w:tentative="1">
      <w:start w:val="1"/>
      <w:numFmt w:val="bullet"/>
      <w:lvlText w:val=""/>
      <w:lvlJc w:val="left"/>
      <w:pPr>
        <w:tabs>
          <w:tab w:val="left" w:pos="3150"/>
        </w:tabs>
        <w:ind w:left="3150" w:hanging="360"/>
      </w:pPr>
      <w:rPr>
        <w:rFonts w:ascii="Symbol" w:hAnsi="Symbol" w:hint="default"/>
      </w:rPr>
    </w:lvl>
    <w:lvl w:ilvl="4" w:tplc="CDEC6D84" w:tentative="1">
      <w:start w:val="1"/>
      <w:numFmt w:val="bullet"/>
      <w:lvlText w:val="o"/>
      <w:lvlJc w:val="left"/>
      <w:pPr>
        <w:tabs>
          <w:tab w:val="left" w:pos="3870"/>
        </w:tabs>
        <w:ind w:left="3870" w:hanging="360"/>
      </w:pPr>
      <w:rPr>
        <w:rFonts w:ascii="Courier New" w:hAnsi="Courier New" w:cs="Courier New" w:hint="default"/>
      </w:rPr>
    </w:lvl>
    <w:lvl w:ilvl="5" w:tplc="E00A6E42" w:tentative="1">
      <w:start w:val="1"/>
      <w:numFmt w:val="bullet"/>
      <w:lvlText w:val=""/>
      <w:lvlJc w:val="left"/>
      <w:pPr>
        <w:tabs>
          <w:tab w:val="left" w:pos="4590"/>
        </w:tabs>
        <w:ind w:left="4590" w:hanging="360"/>
      </w:pPr>
      <w:rPr>
        <w:rFonts w:ascii="Wingdings" w:hAnsi="Wingdings" w:hint="default"/>
      </w:rPr>
    </w:lvl>
    <w:lvl w:ilvl="6" w:tplc="53100DFE" w:tentative="1">
      <w:start w:val="1"/>
      <w:numFmt w:val="bullet"/>
      <w:lvlText w:val=""/>
      <w:lvlJc w:val="left"/>
      <w:pPr>
        <w:tabs>
          <w:tab w:val="left" w:pos="5310"/>
        </w:tabs>
        <w:ind w:left="5310" w:hanging="360"/>
      </w:pPr>
      <w:rPr>
        <w:rFonts w:ascii="Symbol" w:hAnsi="Symbol" w:hint="default"/>
      </w:rPr>
    </w:lvl>
    <w:lvl w:ilvl="7" w:tplc="11CAF5DA" w:tentative="1">
      <w:start w:val="1"/>
      <w:numFmt w:val="bullet"/>
      <w:lvlText w:val="o"/>
      <w:lvlJc w:val="left"/>
      <w:pPr>
        <w:tabs>
          <w:tab w:val="left" w:pos="6030"/>
        </w:tabs>
        <w:ind w:left="6030" w:hanging="360"/>
      </w:pPr>
      <w:rPr>
        <w:rFonts w:ascii="Courier New" w:hAnsi="Courier New" w:cs="Courier New" w:hint="default"/>
      </w:rPr>
    </w:lvl>
    <w:lvl w:ilvl="8" w:tplc="51A47FAC" w:tentative="1">
      <w:start w:val="1"/>
      <w:numFmt w:val="bullet"/>
      <w:lvlText w:val=""/>
      <w:lvlJc w:val="left"/>
      <w:pPr>
        <w:tabs>
          <w:tab w:val="left" w:pos="6750"/>
        </w:tabs>
        <w:ind w:left="6750" w:hanging="360"/>
      </w:pPr>
      <w:rPr>
        <w:rFonts w:ascii="Wingdings" w:hAnsi="Wingdings" w:hint="default"/>
      </w:rPr>
    </w:lvl>
  </w:abstractNum>
  <w:abstractNum w:abstractNumId="5">
    <w:nsid w:val="00000006"/>
    <w:multiLevelType w:val="hybridMultilevel"/>
    <w:tmpl w:val="5FBC086A"/>
    <w:lvl w:ilvl="0" w:tplc="340E7904">
      <w:start w:val="1"/>
      <w:numFmt w:val="bullet"/>
      <w:lvlText w:val=""/>
      <w:lvlJc w:val="left"/>
      <w:pPr>
        <w:ind w:left="1485" w:hanging="360"/>
      </w:pPr>
      <w:rPr>
        <w:rFonts w:ascii="Wingdings" w:hAnsi="Wingdings" w:hint="default"/>
      </w:rPr>
    </w:lvl>
    <w:lvl w:ilvl="1" w:tplc="0AFE150A" w:tentative="1">
      <w:start w:val="1"/>
      <w:numFmt w:val="bullet"/>
      <w:lvlText w:val="o"/>
      <w:lvlJc w:val="left"/>
      <w:pPr>
        <w:ind w:left="2205" w:hanging="360"/>
      </w:pPr>
      <w:rPr>
        <w:rFonts w:ascii="Courier New" w:hAnsi="Courier New" w:cs="Courier New" w:hint="default"/>
      </w:rPr>
    </w:lvl>
    <w:lvl w:ilvl="2" w:tplc="62F4B308" w:tentative="1">
      <w:start w:val="1"/>
      <w:numFmt w:val="bullet"/>
      <w:lvlText w:val=""/>
      <w:lvlJc w:val="left"/>
      <w:pPr>
        <w:ind w:left="2925" w:hanging="360"/>
      </w:pPr>
      <w:rPr>
        <w:rFonts w:ascii="Wingdings" w:hAnsi="Wingdings" w:hint="default"/>
      </w:rPr>
    </w:lvl>
    <w:lvl w:ilvl="3" w:tplc="CA862CBC" w:tentative="1">
      <w:start w:val="1"/>
      <w:numFmt w:val="bullet"/>
      <w:lvlText w:val=""/>
      <w:lvlJc w:val="left"/>
      <w:pPr>
        <w:ind w:left="3645" w:hanging="360"/>
      </w:pPr>
      <w:rPr>
        <w:rFonts w:ascii="Symbol" w:hAnsi="Symbol" w:hint="default"/>
      </w:rPr>
    </w:lvl>
    <w:lvl w:ilvl="4" w:tplc="A96649C0" w:tentative="1">
      <w:start w:val="1"/>
      <w:numFmt w:val="bullet"/>
      <w:lvlText w:val="o"/>
      <w:lvlJc w:val="left"/>
      <w:pPr>
        <w:ind w:left="4365" w:hanging="360"/>
      </w:pPr>
      <w:rPr>
        <w:rFonts w:ascii="Courier New" w:hAnsi="Courier New" w:cs="Courier New" w:hint="default"/>
      </w:rPr>
    </w:lvl>
    <w:lvl w:ilvl="5" w:tplc="D8DE55B2" w:tentative="1">
      <w:start w:val="1"/>
      <w:numFmt w:val="bullet"/>
      <w:lvlText w:val=""/>
      <w:lvlJc w:val="left"/>
      <w:pPr>
        <w:ind w:left="5085" w:hanging="360"/>
      </w:pPr>
      <w:rPr>
        <w:rFonts w:ascii="Wingdings" w:hAnsi="Wingdings" w:hint="default"/>
      </w:rPr>
    </w:lvl>
    <w:lvl w:ilvl="6" w:tplc="E6305DB8" w:tentative="1">
      <w:start w:val="1"/>
      <w:numFmt w:val="bullet"/>
      <w:lvlText w:val=""/>
      <w:lvlJc w:val="left"/>
      <w:pPr>
        <w:ind w:left="5805" w:hanging="360"/>
      </w:pPr>
      <w:rPr>
        <w:rFonts w:ascii="Symbol" w:hAnsi="Symbol" w:hint="default"/>
      </w:rPr>
    </w:lvl>
    <w:lvl w:ilvl="7" w:tplc="F46ED2B4" w:tentative="1">
      <w:start w:val="1"/>
      <w:numFmt w:val="bullet"/>
      <w:lvlText w:val="o"/>
      <w:lvlJc w:val="left"/>
      <w:pPr>
        <w:ind w:left="6525" w:hanging="360"/>
      </w:pPr>
      <w:rPr>
        <w:rFonts w:ascii="Courier New" w:hAnsi="Courier New" w:cs="Courier New" w:hint="default"/>
      </w:rPr>
    </w:lvl>
    <w:lvl w:ilvl="8" w:tplc="E5CECDEA" w:tentative="1">
      <w:start w:val="1"/>
      <w:numFmt w:val="bullet"/>
      <w:lvlText w:val=""/>
      <w:lvlJc w:val="left"/>
      <w:pPr>
        <w:ind w:left="7245" w:hanging="360"/>
      </w:pPr>
      <w:rPr>
        <w:rFonts w:ascii="Wingdings" w:hAnsi="Wingdings" w:hint="default"/>
      </w:rPr>
    </w:lvl>
  </w:abstractNum>
  <w:abstractNum w:abstractNumId="6">
    <w:nsid w:val="00000007"/>
    <w:multiLevelType w:val="hybridMultilevel"/>
    <w:tmpl w:val="DCF2DEE4"/>
    <w:lvl w:ilvl="0" w:tplc="64FCA64E">
      <w:start w:val="1"/>
      <w:numFmt w:val="bullet"/>
      <w:lvlText w:val=""/>
      <w:lvlJc w:val="left"/>
      <w:pPr>
        <w:tabs>
          <w:tab w:val="left" w:pos="720"/>
        </w:tabs>
        <w:ind w:left="720" w:hanging="360"/>
      </w:pPr>
      <w:rPr>
        <w:rFonts w:ascii="Symbol" w:hAnsi="Symbol" w:hint="default"/>
      </w:rPr>
    </w:lvl>
    <w:lvl w:ilvl="1" w:tplc="8E3C0CDE">
      <w:start w:val="1"/>
      <w:numFmt w:val="bullet"/>
      <w:lvlText w:val="o"/>
      <w:lvlJc w:val="left"/>
      <w:pPr>
        <w:tabs>
          <w:tab w:val="left" w:pos="1440"/>
        </w:tabs>
        <w:ind w:left="1440" w:hanging="360"/>
      </w:pPr>
      <w:rPr>
        <w:rFonts w:ascii="Courier New" w:hAnsi="Courier New" w:cs="Courier New" w:hint="default"/>
      </w:rPr>
    </w:lvl>
    <w:lvl w:ilvl="2" w:tplc="FE5801A2" w:tentative="1">
      <w:start w:val="1"/>
      <w:numFmt w:val="bullet"/>
      <w:lvlText w:val=""/>
      <w:lvlJc w:val="left"/>
      <w:pPr>
        <w:tabs>
          <w:tab w:val="left" w:pos="2160"/>
        </w:tabs>
        <w:ind w:left="2160" w:hanging="360"/>
      </w:pPr>
      <w:rPr>
        <w:rFonts w:ascii="Wingdings" w:hAnsi="Wingdings" w:hint="default"/>
      </w:rPr>
    </w:lvl>
    <w:lvl w:ilvl="3" w:tplc="E124DC8A" w:tentative="1">
      <w:start w:val="1"/>
      <w:numFmt w:val="bullet"/>
      <w:lvlText w:val=""/>
      <w:lvlJc w:val="left"/>
      <w:pPr>
        <w:tabs>
          <w:tab w:val="left" w:pos="2880"/>
        </w:tabs>
        <w:ind w:left="2880" w:hanging="360"/>
      </w:pPr>
      <w:rPr>
        <w:rFonts w:ascii="Symbol" w:hAnsi="Symbol" w:hint="default"/>
      </w:rPr>
    </w:lvl>
    <w:lvl w:ilvl="4" w:tplc="2DCC639C" w:tentative="1">
      <w:start w:val="1"/>
      <w:numFmt w:val="bullet"/>
      <w:lvlText w:val="o"/>
      <w:lvlJc w:val="left"/>
      <w:pPr>
        <w:tabs>
          <w:tab w:val="left" w:pos="3600"/>
        </w:tabs>
        <w:ind w:left="3600" w:hanging="360"/>
      </w:pPr>
      <w:rPr>
        <w:rFonts w:ascii="Courier New" w:hAnsi="Courier New" w:cs="Courier New" w:hint="default"/>
      </w:rPr>
    </w:lvl>
    <w:lvl w:ilvl="5" w:tplc="BBC4C50C" w:tentative="1">
      <w:start w:val="1"/>
      <w:numFmt w:val="bullet"/>
      <w:lvlText w:val=""/>
      <w:lvlJc w:val="left"/>
      <w:pPr>
        <w:tabs>
          <w:tab w:val="left" w:pos="4320"/>
        </w:tabs>
        <w:ind w:left="4320" w:hanging="360"/>
      </w:pPr>
      <w:rPr>
        <w:rFonts w:ascii="Wingdings" w:hAnsi="Wingdings" w:hint="default"/>
      </w:rPr>
    </w:lvl>
    <w:lvl w:ilvl="6" w:tplc="FACAAAB4" w:tentative="1">
      <w:start w:val="1"/>
      <w:numFmt w:val="bullet"/>
      <w:lvlText w:val=""/>
      <w:lvlJc w:val="left"/>
      <w:pPr>
        <w:tabs>
          <w:tab w:val="left" w:pos="5040"/>
        </w:tabs>
        <w:ind w:left="5040" w:hanging="360"/>
      </w:pPr>
      <w:rPr>
        <w:rFonts w:ascii="Symbol" w:hAnsi="Symbol" w:hint="default"/>
      </w:rPr>
    </w:lvl>
    <w:lvl w:ilvl="7" w:tplc="5B1CA9FC" w:tentative="1">
      <w:start w:val="1"/>
      <w:numFmt w:val="bullet"/>
      <w:lvlText w:val="o"/>
      <w:lvlJc w:val="left"/>
      <w:pPr>
        <w:tabs>
          <w:tab w:val="left" w:pos="5760"/>
        </w:tabs>
        <w:ind w:left="5760" w:hanging="360"/>
      </w:pPr>
      <w:rPr>
        <w:rFonts w:ascii="Courier New" w:hAnsi="Courier New" w:cs="Courier New" w:hint="default"/>
      </w:rPr>
    </w:lvl>
    <w:lvl w:ilvl="8" w:tplc="BDE0C976" w:tentative="1">
      <w:start w:val="1"/>
      <w:numFmt w:val="bullet"/>
      <w:lvlText w:val=""/>
      <w:lvlJc w:val="left"/>
      <w:pPr>
        <w:tabs>
          <w:tab w:val="left" w:pos="6480"/>
        </w:tabs>
        <w:ind w:left="6480" w:hanging="360"/>
      </w:pPr>
      <w:rPr>
        <w:rFonts w:ascii="Wingdings" w:hAnsi="Wingdings" w:hint="default"/>
      </w:rPr>
    </w:lvl>
  </w:abstractNum>
  <w:abstractNum w:abstractNumId="7">
    <w:nsid w:val="00000008"/>
    <w:multiLevelType w:val="hybridMultilevel"/>
    <w:tmpl w:val="3566F758"/>
    <w:lvl w:ilvl="0" w:tplc="ABECE9D2">
      <w:start w:val="1"/>
      <w:numFmt w:val="bullet"/>
      <w:lvlText w:val=""/>
      <w:lvlJc w:val="left"/>
      <w:pPr>
        <w:ind w:left="1200" w:hanging="360"/>
      </w:pPr>
      <w:rPr>
        <w:rFonts w:ascii="Wingdings" w:hAnsi="Wingdings" w:hint="default"/>
      </w:rPr>
    </w:lvl>
    <w:lvl w:ilvl="1" w:tplc="D200F9A8" w:tentative="1">
      <w:start w:val="1"/>
      <w:numFmt w:val="bullet"/>
      <w:lvlText w:val="o"/>
      <w:lvlJc w:val="left"/>
      <w:pPr>
        <w:ind w:left="1920" w:hanging="360"/>
      </w:pPr>
      <w:rPr>
        <w:rFonts w:ascii="Courier New" w:hAnsi="Courier New" w:cs="Courier New" w:hint="default"/>
      </w:rPr>
    </w:lvl>
    <w:lvl w:ilvl="2" w:tplc="69C87FE4" w:tentative="1">
      <w:start w:val="1"/>
      <w:numFmt w:val="bullet"/>
      <w:lvlText w:val=""/>
      <w:lvlJc w:val="left"/>
      <w:pPr>
        <w:ind w:left="2640" w:hanging="360"/>
      </w:pPr>
      <w:rPr>
        <w:rFonts w:ascii="Wingdings" w:hAnsi="Wingdings" w:hint="default"/>
      </w:rPr>
    </w:lvl>
    <w:lvl w:ilvl="3" w:tplc="AB6E23AA" w:tentative="1">
      <w:start w:val="1"/>
      <w:numFmt w:val="bullet"/>
      <w:lvlText w:val=""/>
      <w:lvlJc w:val="left"/>
      <w:pPr>
        <w:ind w:left="3360" w:hanging="360"/>
      </w:pPr>
      <w:rPr>
        <w:rFonts w:ascii="Symbol" w:hAnsi="Symbol" w:hint="default"/>
      </w:rPr>
    </w:lvl>
    <w:lvl w:ilvl="4" w:tplc="79D6623C" w:tentative="1">
      <w:start w:val="1"/>
      <w:numFmt w:val="bullet"/>
      <w:lvlText w:val="o"/>
      <w:lvlJc w:val="left"/>
      <w:pPr>
        <w:ind w:left="4080" w:hanging="360"/>
      </w:pPr>
      <w:rPr>
        <w:rFonts w:ascii="Courier New" w:hAnsi="Courier New" w:cs="Courier New" w:hint="default"/>
      </w:rPr>
    </w:lvl>
    <w:lvl w:ilvl="5" w:tplc="2A44EF7C" w:tentative="1">
      <w:start w:val="1"/>
      <w:numFmt w:val="bullet"/>
      <w:lvlText w:val=""/>
      <w:lvlJc w:val="left"/>
      <w:pPr>
        <w:ind w:left="4800" w:hanging="360"/>
      </w:pPr>
      <w:rPr>
        <w:rFonts w:ascii="Wingdings" w:hAnsi="Wingdings" w:hint="default"/>
      </w:rPr>
    </w:lvl>
    <w:lvl w:ilvl="6" w:tplc="FA9A785E" w:tentative="1">
      <w:start w:val="1"/>
      <w:numFmt w:val="bullet"/>
      <w:lvlText w:val=""/>
      <w:lvlJc w:val="left"/>
      <w:pPr>
        <w:ind w:left="5520" w:hanging="360"/>
      </w:pPr>
      <w:rPr>
        <w:rFonts w:ascii="Symbol" w:hAnsi="Symbol" w:hint="default"/>
      </w:rPr>
    </w:lvl>
    <w:lvl w:ilvl="7" w:tplc="0944BAAA" w:tentative="1">
      <w:start w:val="1"/>
      <w:numFmt w:val="bullet"/>
      <w:lvlText w:val="o"/>
      <w:lvlJc w:val="left"/>
      <w:pPr>
        <w:ind w:left="6240" w:hanging="360"/>
      </w:pPr>
      <w:rPr>
        <w:rFonts w:ascii="Courier New" w:hAnsi="Courier New" w:cs="Courier New" w:hint="default"/>
      </w:rPr>
    </w:lvl>
    <w:lvl w:ilvl="8" w:tplc="B5E8F78A" w:tentative="1">
      <w:start w:val="1"/>
      <w:numFmt w:val="bullet"/>
      <w:lvlText w:val=""/>
      <w:lvlJc w:val="left"/>
      <w:pPr>
        <w:ind w:left="6960" w:hanging="360"/>
      </w:pPr>
      <w:rPr>
        <w:rFonts w:ascii="Wingdings" w:hAnsi="Wingdings" w:hint="default"/>
      </w:rPr>
    </w:lvl>
  </w:abstractNum>
  <w:abstractNum w:abstractNumId="8">
    <w:nsid w:val="00000009"/>
    <w:multiLevelType w:val="singleLevel"/>
    <w:tmpl w:val="00000006"/>
    <w:name w:val="WW8Num6"/>
    <w:lvl w:ilvl="0">
      <w:start w:val="1"/>
      <w:numFmt w:val="bullet"/>
      <w:lvlText w:val=""/>
      <w:lvlJc w:val="left"/>
      <w:pPr>
        <w:tabs>
          <w:tab w:val="left" w:pos="360"/>
        </w:tabs>
        <w:ind w:left="360" w:hanging="360"/>
      </w:pPr>
      <w:rPr>
        <w:rFonts w:ascii="Wingdings" w:hAnsi="Wingdings" w:cs="Wingdings"/>
      </w:rPr>
    </w:lvl>
  </w:abstractNum>
  <w:abstractNum w:abstractNumId="9">
    <w:nsid w:val="0000000A"/>
    <w:multiLevelType w:val="hybridMultilevel"/>
    <w:tmpl w:val="8EB6490A"/>
    <w:lvl w:ilvl="0" w:tplc="A4F4B422">
      <w:start w:val="1"/>
      <w:numFmt w:val="bullet"/>
      <w:lvlText w:val=""/>
      <w:lvlJc w:val="left"/>
      <w:pPr>
        <w:ind w:left="1080" w:hanging="360"/>
      </w:pPr>
      <w:rPr>
        <w:rFonts w:ascii="Symbol" w:hAnsi="Symbol" w:hint="default"/>
      </w:rPr>
    </w:lvl>
    <w:lvl w:ilvl="1" w:tplc="0E0AF8EC" w:tentative="1">
      <w:start w:val="1"/>
      <w:numFmt w:val="bullet"/>
      <w:lvlText w:val="o"/>
      <w:lvlJc w:val="left"/>
      <w:pPr>
        <w:ind w:left="1800" w:hanging="360"/>
      </w:pPr>
      <w:rPr>
        <w:rFonts w:ascii="Courier New" w:hAnsi="Courier New" w:cs="Courier New" w:hint="default"/>
      </w:rPr>
    </w:lvl>
    <w:lvl w:ilvl="2" w:tplc="32544796" w:tentative="1">
      <w:start w:val="1"/>
      <w:numFmt w:val="bullet"/>
      <w:lvlText w:val=""/>
      <w:lvlJc w:val="left"/>
      <w:pPr>
        <w:ind w:left="2520" w:hanging="360"/>
      </w:pPr>
      <w:rPr>
        <w:rFonts w:ascii="Wingdings" w:hAnsi="Wingdings" w:hint="default"/>
      </w:rPr>
    </w:lvl>
    <w:lvl w:ilvl="3" w:tplc="A46E7DF6" w:tentative="1">
      <w:start w:val="1"/>
      <w:numFmt w:val="bullet"/>
      <w:lvlText w:val=""/>
      <w:lvlJc w:val="left"/>
      <w:pPr>
        <w:ind w:left="3240" w:hanging="360"/>
      </w:pPr>
      <w:rPr>
        <w:rFonts w:ascii="Symbol" w:hAnsi="Symbol" w:hint="default"/>
      </w:rPr>
    </w:lvl>
    <w:lvl w:ilvl="4" w:tplc="EBEA2192" w:tentative="1">
      <w:start w:val="1"/>
      <w:numFmt w:val="bullet"/>
      <w:lvlText w:val="o"/>
      <w:lvlJc w:val="left"/>
      <w:pPr>
        <w:ind w:left="3960" w:hanging="360"/>
      </w:pPr>
      <w:rPr>
        <w:rFonts w:ascii="Courier New" w:hAnsi="Courier New" w:cs="Courier New" w:hint="default"/>
      </w:rPr>
    </w:lvl>
    <w:lvl w:ilvl="5" w:tplc="1EAE4058" w:tentative="1">
      <w:start w:val="1"/>
      <w:numFmt w:val="bullet"/>
      <w:lvlText w:val=""/>
      <w:lvlJc w:val="left"/>
      <w:pPr>
        <w:ind w:left="4680" w:hanging="360"/>
      </w:pPr>
      <w:rPr>
        <w:rFonts w:ascii="Wingdings" w:hAnsi="Wingdings" w:hint="default"/>
      </w:rPr>
    </w:lvl>
    <w:lvl w:ilvl="6" w:tplc="FB5E0CF2" w:tentative="1">
      <w:start w:val="1"/>
      <w:numFmt w:val="bullet"/>
      <w:lvlText w:val=""/>
      <w:lvlJc w:val="left"/>
      <w:pPr>
        <w:ind w:left="5400" w:hanging="360"/>
      </w:pPr>
      <w:rPr>
        <w:rFonts w:ascii="Symbol" w:hAnsi="Symbol" w:hint="default"/>
      </w:rPr>
    </w:lvl>
    <w:lvl w:ilvl="7" w:tplc="1C7AD5E4" w:tentative="1">
      <w:start w:val="1"/>
      <w:numFmt w:val="bullet"/>
      <w:lvlText w:val="o"/>
      <w:lvlJc w:val="left"/>
      <w:pPr>
        <w:ind w:left="6120" w:hanging="360"/>
      </w:pPr>
      <w:rPr>
        <w:rFonts w:ascii="Courier New" w:hAnsi="Courier New" w:cs="Courier New" w:hint="default"/>
      </w:rPr>
    </w:lvl>
    <w:lvl w:ilvl="8" w:tplc="2C0AF7C2" w:tentative="1">
      <w:start w:val="1"/>
      <w:numFmt w:val="bullet"/>
      <w:lvlText w:val=""/>
      <w:lvlJc w:val="left"/>
      <w:pPr>
        <w:ind w:left="6840" w:hanging="360"/>
      </w:pPr>
      <w:rPr>
        <w:rFonts w:ascii="Wingdings" w:hAnsi="Wingdings" w:hint="default"/>
      </w:rPr>
    </w:lvl>
  </w:abstractNum>
  <w:abstractNum w:abstractNumId="10">
    <w:nsid w:val="0000000B"/>
    <w:multiLevelType w:val="hybridMultilevel"/>
    <w:tmpl w:val="00000000"/>
    <w:lvl w:ilvl="0" w:tplc="679ADE74">
      <w:start w:val="1"/>
      <w:numFmt w:val="bullet"/>
      <w:lvlText w:val=""/>
      <w:lvlJc w:val="left"/>
      <w:pPr>
        <w:ind w:left="720" w:hanging="360"/>
      </w:pPr>
      <w:rPr>
        <w:rFonts w:ascii="Symbol" w:hAnsi="Symbol"/>
      </w:rPr>
    </w:lvl>
    <w:lvl w:ilvl="1" w:tplc="CD7C8688">
      <w:start w:val="1"/>
      <w:numFmt w:val="bullet"/>
      <w:lvlText w:val="o"/>
      <w:lvlJc w:val="left"/>
      <w:pPr>
        <w:ind w:left="1440" w:hanging="360"/>
      </w:pPr>
      <w:rPr>
        <w:rFonts w:ascii="Courier New" w:hAnsi="Courier New" w:cs="Courier New"/>
      </w:rPr>
    </w:lvl>
    <w:lvl w:ilvl="2" w:tplc="88468176">
      <w:start w:val="1"/>
      <w:numFmt w:val="bullet"/>
      <w:lvlText w:val=""/>
      <w:lvlJc w:val="left"/>
      <w:pPr>
        <w:ind w:left="2160" w:hanging="360"/>
      </w:pPr>
      <w:rPr>
        <w:rFonts w:ascii="Wingdings" w:hAnsi="Wingdings"/>
      </w:rPr>
    </w:lvl>
    <w:lvl w:ilvl="3" w:tplc="EF24D0D0">
      <w:start w:val="1"/>
      <w:numFmt w:val="bullet"/>
      <w:lvlText w:val=""/>
      <w:lvlJc w:val="left"/>
      <w:pPr>
        <w:ind w:left="2880" w:hanging="360"/>
      </w:pPr>
      <w:rPr>
        <w:rFonts w:ascii="Symbol" w:hAnsi="Symbol"/>
      </w:rPr>
    </w:lvl>
    <w:lvl w:ilvl="4" w:tplc="434C1DA8">
      <w:start w:val="1"/>
      <w:numFmt w:val="bullet"/>
      <w:lvlText w:val="o"/>
      <w:lvlJc w:val="left"/>
      <w:pPr>
        <w:ind w:left="3600" w:hanging="360"/>
      </w:pPr>
      <w:rPr>
        <w:rFonts w:ascii="Courier New" w:hAnsi="Courier New" w:cs="Courier New"/>
      </w:rPr>
    </w:lvl>
    <w:lvl w:ilvl="5" w:tplc="200CC298">
      <w:start w:val="1"/>
      <w:numFmt w:val="bullet"/>
      <w:lvlText w:val=""/>
      <w:lvlJc w:val="left"/>
      <w:pPr>
        <w:ind w:left="4320" w:hanging="360"/>
      </w:pPr>
      <w:rPr>
        <w:rFonts w:ascii="Wingdings" w:hAnsi="Wingdings"/>
      </w:rPr>
    </w:lvl>
    <w:lvl w:ilvl="6" w:tplc="E2CC5938">
      <w:start w:val="1"/>
      <w:numFmt w:val="bullet"/>
      <w:lvlText w:val=""/>
      <w:lvlJc w:val="left"/>
      <w:pPr>
        <w:ind w:left="5040" w:hanging="360"/>
      </w:pPr>
      <w:rPr>
        <w:rFonts w:ascii="Symbol" w:hAnsi="Symbol"/>
      </w:rPr>
    </w:lvl>
    <w:lvl w:ilvl="7" w:tplc="35E05A5C">
      <w:start w:val="1"/>
      <w:numFmt w:val="bullet"/>
      <w:lvlText w:val="o"/>
      <w:lvlJc w:val="left"/>
      <w:pPr>
        <w:ind w:left="5760" w:hanging="360"/>
      </w:pPr>
      <w:rPr>
        <w:rFonts w:ascii="Courier New" w:hAnsi="Courier New" w:cs="Courier New"/>
      </w:rPr>
    </w:lvl>
    <w:lvl w:ilvl="8" w:tplc="F85456C6">
      <w:start w:val="1"/>
      <w:numFmt w:val="bullet"/>
      <w:lvlText w:val=""/>
      <w:lvlJc w:val="left"/>
      <w:pPr>
        <w:ind w:left="6480" w:hanging="360"/>
      </w:pPr>
      <w:rPr>
        <w:rFonts w:ascii="Wingdings" w:hAnsi="Wingdings"/>
      </w:rPr>
    </w:lvl>
  </w:abstractNum>
  <w:abstractNum w:abstractNumId="11">
    <w:nsid w:val="0000000C"/>
    <w:multiLevelType w:val="hybridMultilevel"/>
    <w:tmpl w:val="D98C4BC6"/>
    <w:lvl w:ilvl="0" w:tplc="B282A90A">
      <w:start w:val="1"/>
      <w:numFmt w:val="bullet"/>
      <w:lvlText w:val=""/>
      <w:lvlJc w:val="left"/>
      <w:pPr>
        <w:ind w:left="1080" w:hanging="360"/>
      </w:pPr>
      <w:rPr>
        <w:rFonts w:ascii="Symbol" w:hAnsi="Symbol" w:hint="default"/>
      </w:rPr>
    </w:lvl>
    <w:lvl w:ilvl="1" w:tplc="65A4E080" w:tentative="1">
      <w:start w:val="1"/>
      <w:numFmt w:val="bullet"/>
      <w:lvlText w:val="o"/>
      <w:lvlJc w:val="left"/>
      <w:pPr>
        <w:ind w:left="1800" w:hanging="360"/>
      </w:pPr>
      <w:rPr>
        <w:rFonts w:ascii="Courier New" w:hAnsi="Courier New" w:cs="Courier New" w:hint="default"/>
      </w:rPr>
    </w:lvl>
    <w:lvl w:ilvl="2" w:tplc="36140FD4" w:tentative="1">
      <w:start w:val="1"/>
      <w:numFmt w:val="bullet"/>
      <w:lvlText w:val=""/>
      <w:lvlJc w:val="left"/>
      <w:pPr>
        <w:ind w:left="2520" w:hanging="360"/>
      </w:pPr>
      <w:rPr>
        <w:rFonts w:ascii="Wingdings" w:hAnsi="Wingdings" w:hint="default"/>
      </w:rPr>
    </w:lvl>
    <w:lvl w:ilvl="3" w:tplc="B4C68310" w:tentative="1">
      <w:start w:val="1"/>
      <w:numFmt w:val="bullet"/>
      <w:lvlText w:val=""/>
      <w:lvlJc w:val="left"/>
      <w:pPr>
        <w:ind w:left="3240" w:hanging="360"/>
      </w:pPr>
      <w:rPr>
        <w:rFonts w:ascii="Symbol" w:hAnsi="Symbol" w:hint="default"/>
      </w:rPr>
    </w:lvl>
    <w:lvl w:ilvl="4" w:tplc="8FFC3CB8" w:tentative="1">
      <w:start w:val="1"/>
      <w:numFmt w:val="bullet"/>
      <w:lvlText w:val="o"/>
      <w:lvlJc w:val="left"/>
      <w:pPr>
        <w:ind w:left="3960" w:hanging="360"/>
      </w:pPr>
      <w:rPr>
        <w:rFonts w:ascii="Courier New" w:hAnsi="Courier New" w:cs="Courier New" w:hint="default"/>
      </w:rPr>
    </w:lvl>
    <w:lvl w:ilvl="5" w:tplc="C72459D6" w:tentative="1">
      <w:start w:val="1"/>
      <w:numFmt w:val="bullet"/>
      <w:lvlText w:val=""/>
      <w:lvlJc w:val="left"/>
      <w:pPr>
        <w:ind w:left="4680" w:hanging="360"/>
      </w:pPr>
      <w:rPr>
        <w:rFonts w:ascii="Wingdings" w:hAnsi="Wingdings" w:hint="default"/>
      </w:rPr>
    </w:lvl>
    <w:lvl w:ilvl="6" w:tplc="DF4A9B6C" w:tentative="1">
      <w:start w:val="1"/>
      <w:numFmt w:val="bullet"/>
      <w:lvlText w:val=""/>
      <w:lvlJc w:val="left"/>
      <w:pPr>
        <w:ind w:left="5400" w:hanging="360"/>
      </w:pPr>
      <w:rPr>
        <w:rFonts w:ascii="Symbol" w:hAnsi="Symbol" w:hint="default"/>
      </w:rPr>
    </w:lvl>
    <w:lvl w:ilvl="7" w:tplc="23A0F2A4" w:tentative="1">
      <w:start w:val="1"/>
      <w:numFmt w:val="bullet"/>
      <w:lvlText w:val="o"/>
      <w:lvlJc w:val="left"/>
      <w:pPr>
        <w:ind w:left="6120" w:hanging="360"/>
      </w:pPr>
      <w:rPr>
        <w:rFonts w:ascii="Courier New" w:hAnsi="Courier New" w:cs="Courier New" w:hint="default"/>
      </w:rPr>
    </w:lvl>
    <w:lvl w:ilvl="8" w:tplc="179E8FDA" w:tentative="1">
      <w:start w:val="1"/>
      <w:numFmt w:val="bullet"/>
      <w:lvlText w:val=""/>
      <w:lvlJc w:val="left"/>
      <w:pPr>
        <w:ind w:left="6840" w:hanging="360"/>
      </w:pPr>
      <w:rPr>
        <w:rFonts w:ascii="Wingdings" w:hAnsi="Wingdings" w:hint="default"/>
      </w:rPr>
    </w:lvl>
  </w:abstractNum>
  <w:abstractNum w:abstractNumId="12">
    <w:nsid w:val="0000000D"/>
    <w:multiLevelType w:val="hybridMultilevel"/>
    <w:tmpl w:val="04A6C12A"/>
    <w:lvl w:ilvl="0" w:tplc="9620D048">
      <w:start w:val="1"/>
      <w:numFmt w:val="bullet"/>
      <w:lvlText w:val=""/>
      <w:lvlJc w:val="left"/>
      <w:pPr>
        <w:ind w:left="3645" w:hanging="360"/>
      </w:pPr>
      <w:rPr>
        <w:rFonts w:ascii="Wingdings" w:hAnsi="Wingdings" w:hint="default"/>
      </w:rPr>
    </w:lvl>
    <w:lvl w:ilvl="1" w:tplc="F288DAD4" w:tentative="1">
      <w:start w:val="1"/>
      <w:numFmt w:val="bullet"/>
      <w:lvlText w:val="o"/>
      <w:lvlJc w:val="left"/>
      <w:pPr>
        <w:ind w:left="4365" w:hanging="360"/>
      </w:pPr>
      <w:rPr>
        <w:rFonts w:ascii="Courier New" w:hAnsi="Courier New" w:cs="Courier New" w:hint="default"/>
      </w:rPr>
    </w:lvl>
    <w:lvl w:ilvl="2" w:tplc="9B14D79A" w:tentative="1">
      <w:start w:val="1"/>
      <w:numFmt w:val="bullet"/>
      <w:lvlText w:val=""/>
      <w:lvlJc w:val="left"/>
      <w:pPr>
        <w:ind w:left="5085" w:hanging="360"/>
      </w:pPr>
      <w:rPr>
        <w:rFonts w:ascii="Wingdings" w:hAnsi="Wingdings" w:hint="default"/>
      </w:rPr>
    </w:lvl>
    <w:lvl w:ilvl="3" w:tplc="B9F0BE46" w:tentative="1">
      <w:start w:val="1"/>
      <w:numFmt w:val="bullet"/>
      <w:lvlText w:val=""/>
      <w:lvlJc w:val="left"/>
      <w:pPr>
        <w:ind w:left="5805" w:hanging="360"/>
      </w:pPr>
      <w:rPr>
        <w:rFonts w:ascii="Symbol" w:hAnsi="Symbol" w:hint="default"/>
      </w:rPr>
    </w:lvl>
    <w:lvl w:ilvl="4" w:tplc="F3548260" w:tentative="1">
      <w:start w:val="1"/>
      <w:numFmt w:val="bullet"/>
      <w:lvlText w:val="o"/>
      <w:lvlJc w:val="left"/>
      <w:pPr>
        <w:ind w:left="6525" w:hanging="360"/>
      </w:pPr>
      <w:rPr>
        <w:rFonts w:ascii="Courier New" w:hAnsi="Courier New" w:cs="Courier New" w:hint="default"/>
      </w:rPr>
    </w:lvl>
    <w:lvl w:ilvl="5" w:tplc="12E07712" w:tentative="1">
      <w:start w:val="1"/>
      <w:numFmt w:val="bullet"/>
      <w:lvlText w:val=""/>
      <w:lvlJc w:val="left"/>
      <w:pPr>
        <w:ind w:left="7245" w:hanging="360"/>
      </w:pPr>
      <w:rPr>
        <w:rFonts w:ascii="Wingdings" w:hAnsi="Wingdings" w:hint="default"/>
      </w:rPr>
    </w:lvl>
    <w:lvl w:ilvl="6" w:tplc="78223AA8" w:tentative="1">
      <w:start w:val="1"/>
      <w:numFmt w:val="bullet"/>
      <w:lvlText w:val=""/>
      <w:lvlJc w:val="left"/>
      <w:pPr>
        <w:ind w:left="7965" w:hanging="360"/>
      </w:pPr>
      <w:rPr>
        <w:rFonts w:ascii="Symbol" w:hAnsi="Symbol" w:hint="default"/>
      </w:rPr>
    </w:lvl>
    <w:lvl w:ilvl="7" w:tplc="C7EC596A" w:tentative="1">
      <w:start w:val="1"/>
      <w:numFmt w:val="bullet"/>
      <w:lvlText w:val="o"/>
      <w:lvlJc w:val="left"/>
      <w:pPr>
        <w:ind w:left="8685" w:hanging="360"/>
      </w:pPr>
      <w:rPr>
        <w:rFonts w:ascii="Courier New" w:hAnsi="Courier New" w:cs="Courier New" w:hint="default"/>
      </w:rPr>
    </w:lvl>
    <w:lvl w:ilvl="8" w:tplc="CC321C7C" w:tentative="1">
      <w:start w:val="1"/>
      <w:numFmt w:val="bullet"/>
      <w:lvlText w:val=""/>
      <w:lvlJc w:val="left"/>
      <w:pPr>
        <w:ind w:left="9405" w:hanging="360"/>
      </w:pPr>
      <w:rPr>
        <w:rFonts w:ascii="Wingdings" w:hAnsi="Wingdings" w:hint="default"/>
      </w:rPr>
    </w:lvl>
  </w:abstractNum>
  <w:abstractNum w:abstractNumId="13">
    <w:nsid w:val="0000000E"/>
    <w:multiLevelType w:val="hybridMultilevel"/>
    <w:tmpl w:val="32266720"/>
    <w:lvl w:ilvl="0" w:tplc="AF26B3A6">
      <w:start w:val="1"/>
      <w:numFmt w:val="bullet"/>
      <w:lvlText w:val=""/>
      <w:lvlJc w:val="left"/>
      <w:pPr>
        <w:ind w:left="480" w:hanging="360"/>
      </w:pPr>
      <w:rPr>
        <w:rFonts w:ascii="Wingdings" w:hAnsi="Wingdings" w:hint="default"/>
      </w:rPr>
    </w:lvl>
    <w:lvl w:ilvl="1" w:tplc="65BE9654" w:tentative="1">
      <w:start w:val="1"/>
      <w:numFmt w:val="bullet"/>
      <w:lvlText w:val="o"/>
      <w:lvlJc w:val="left"/>
      <w:pPr>
        <w:ind w:left="1200" w:hanging="360"/>
      </w:pPr>
      <w:rPr>
        <w:rFonts w:ascii="Courier New" w:hAnsi="Courier New" w:cs="Courier New" w:hint="default"/>
      </w:rPr>
    </w:lvl>
    <w:lvl w:ilvl="2" w:tplc="A30ED630" w:tentative="1">
      <w:start w:val="1"/>
      <w:numFmt w:val="bullet"/>
      <w:lvlText w:val=""/>
      <w:lvlJc w:val="left"/>
      <w:pPr>
        <w:ind w:left="1920" w:hanging="360"/>
      </w:pPr>
      <w:rPr>
        <w:rFonts w:ascii="Wingdings" w:hAnsi="Wingdings" w:hint="default"/>
      </w:rPr>
    </w:lvl>
    <w:lvl w:ilvl="3" w:tplc="75CC8200" w:tentative="1">
      <w:start w:val="1"/>
      <w:numFmt w:val="bullet"/>
      <w:lvlText w:val=""/>
      <w:lvlJc w:val="left"/>
      <w:pPr>
        <w:ind w:left="2640" w:hanging="360"/>
      </w:pPr>
      <w:rPr>
        <w:rFonts w:ascii="Symbol" w:hAnsi="Symbol" w:hint="default"/>
      </w:rPr>
    </w:lvl>
    <w:lvl w:ilvl="4" w:tplc="DE3C5696" w:tentative="1">
      <w:start w:val="1"/>
      <w:numFmt w:val="bullet"/>
      <w:lvlText w:val="o"/>
      <w:lvlJc w:val="left"/>
      <w:pPr>
        <w:ind w:left="3360" w:hanging="360"/>
      </w:pPr>
      <w:rPr>
        <w:rFonts w:ascii="Courier New" w:hAnsi="Courier New" w:cs="Courier New" w:hint="default"/>
      </w:rPr>
    </w:lvl>
    <w:lvl w:ilvl="5" w:tplc="2E085C70" w:tentative="1">
      <w:start w:val="1"/>
      <w:numFmt w:val="bullet"/>
      <w:lvlText w:val=""/>
      <w:lvlJc w:val="left"/>
      <w:pPr>
        <w:ind w:left="4080" w:hanging="360"/>
      </w:pPr>
      <w:rPr>
        <w:rFonts w:ascii="Wingdings" w:hAnsi="Wingdings" w:hint="default"/>
      </w:rPr>
    </w:lvl>
    <w:lvl w:ilvl="6" w:tplc="C2EC9464" w:tentative="1">
      <w:start w:val="1"/>
      <w:numFmt w:val="bullet"/>
      <w:lvlText w:val=""/>
      <w:lvlJc w:val="left"/>
      <w:pPr>
        <w:ind w:left="4800" w:hanging="360"/>
      </w:pPr>
      <w:rPr>
        <w:rFonts w:ascii="Symbol" w:hAnsi="Symbol" w:hint="default"/>
      </w:rPr>
    </w:lvl>
    <w:lvl w:ilvl="7" w:tplc="6082CD7C" w:tentative="1">
      <w:start w:val="1"/>
      <w:numFmt w:val="bullet"/>
      <w:lvlText w:val="o"/>
      <w:lvlJc w:val="left"/>
      <w:pPr>
        <w:ind w:left="5520" w:hanging="360"/>
      </w:pPr>
      <w:rPr>
        <w:rFonts w:ascii="Courier New" w:hAnsi="Courier New" w:cs="Courier New" w:hint="default"/>
      </w:rPr>
    </w:lvl>
    <w:lvl w:ilvl="8" w:tplc="9FD43212" w:tentative="1">
      <w:start w:val="1"/>
      <w:numFmt w:val="bullet"/>
      <w:lvlText w:val=""/>
      <w:lvlJc w:val="left"/>
      <w:pPr>
        <w:ind w:left="6240" w:hanging="360"/>
      </w:pPr>
      <w:rPr>
        <w:rFonts w:ascii="Wingdings" w:hAnsi="Wingdings" w:hint="default"/>
      </w:rPr>
    </w:lvl>
  </w:abstractNum>
  <w:abstractNum w:abstractNumId="14">
    <w:nsid w:val="0000000F"/>
    <w:multiLevelType w:val="hybridMultilevel"/>
    <w:tmpl w:val="4892936C"/>
    <w:lvl w:ilvl="0" w:tplc="72686362">
      <w:start w:val="1"/>
      <w:numFmt w:val="bullet"/>
      <w:lvlText w:val=""/>
      <w:lvlJc w:val="left"/>
      <w:pPr>
        <w:ind w:left="1800" w:hanging="360"/>
      </w:pPr>
      <w:rPr>
        <w:rFonts w:ascii="Wingdings" w:hAnsi="Wingdings" w:hint="default"/>
      </w:rPr>
    </w:lvl>
    <w:lvl w:ilvl="1" w:tplc="190C38BA" w:tentative="1">
      <w:start w:val="1"/>
      <w:numFmt w:val="bullet"/>
      <w:lvlText w:val="o"/>
      <w:lvlJc w:val="left"/>
      <w:pPr>
        <w:ind w:left="2520" w:hanging="360"/>
      </w:pPr>
      <w:rPr>
        <w:rFonts w:ascii="Courier New" w:hAnsi="Courier New" w:cs="Courier New" w:hint="default"/>
      </w:rPr>
    </w:lvl>
    <w:lvl w:ilvl="2" w:tplc="A9408776" w:tentative="1">
      <w:start w:val="1"/>
      <w:numFmt w:val="bullet"/>
      <w:lvlText w:val=""/>
      <w:lvlJc w:val="left"/>
      <w:pPr>
        <w:ind w:left="3240" w:hanging="360"/>
      </w:pPr>
      <w:rPr>
        <w:rFonts w:ascii="Wingdings" w:hAnsi="Wingdings" w:hint="default"/>
      </w:rPr>
    </w:lvl>
    <w:lvl w:ilvl="3" w:tplc="63A651E0" w:tentative="1">
      <w:start w:val="1"/>
      <w:numFmt w:val="bullet"/>
      <w:lvlText w:val=""/>
      <w:lvlJc w:val="left"/>
      <w:pPr>
        <w:ind w:left="3960" w:hanging="360"/>
      </w:pPr>
      <w:rPr>
        <w:rFonts w:ascii="Symbol" w:hAnsi="Symbol" w:hint="default"/>
      </w:rPr>
    </w:lvl>
    <w:lvl w:ilvl="4" w:tplc="95209140" w:tentative="1">
      <w:start w:val="1"/>
      <w:numFmt w:val="bullet"/>
      <w:lvlText w:val="o"/>
      <w:lvlJc w:val="left"/>
      <w:pPr>
        <w:ind w:left="4680" w:hanging="360"/>
      </w:pPr>
      <w:rPr>
        <w:rFonts w:ascii="Courier New" w:hAnsi="Courier New" w:cs="Courier New" w:hint="default"/>
      </w:rPr>
    </w:lvl>
    <w:lvl w:ilvl="5" w:tplc="A77E27E0" w:tentative="1">
      <w:start w:val="1"/>
      <w:numFmt w:val="bullet"/>
      <w:lvlText w:val=""/>
      <w:lvlJc w:val="left"/>
      <w:pPr>
        <w:ind w:left="5400" w:hanging="360"/>
      </w:pPr>
      <w:rPr>
        <w:rFonts w:ascii="Wingdings" w:hAnsi="Wingdings" w:hint="default"/>
      </w:rPr>
    </w:lvl>
    <w:lvl w:ilvl="6" w:tplc="4240DC82" w:tentative="1">
      <w:start w:val="1"/>
      <w:numFmt w:val="bullet"/>
      <w:lvlText w:val=""/>
      <w:lvlJc w:val="left"/>
      <w:pPr>
        <w:ind w:left="6120" w:hanging="360"/>
      </w:pPr>
      <w:rPr>
        <w:rFonts w:ascii="Symbol" w:hAnsi="Symbol" w:hint="default"/>
      </w:rPr>
    </w:lvl>
    <w:lvl w:ilvl="7" w:tplc="FD1E049E" w:tentative="1">
      <w:start w:val="1"/>
      <w:numFmt w:val="bullet"/>
      <w:lvlText w:val="o"/>
      <w:lvlJc w:val="left"/>
      <w:pPr>
        <w:ind w:left="6840" w:hanging="360"/>
      </w:pPr>
      <w:rPr>
        <w:rFonts w:ascii="Courier New" w:hAnsi="Courier New" w:cs="Courier New" w:hint="default"/>
      </w:rPr>
    </w:lvl>
    <w:lvl w:ilvl="8" w:tplc="9AB6A04A" w:tentative="1">
      <w:start w:val="1"/>
      <w:numFmt w:val="bullet"/>
      <w:lvlText w:val=""/>
      <w:lvlJc w:val="left"/>
      <w:pPr>
        <w:ind w:left="7560" w:hanging="360"/>
      </w:pPr>
      <w:rPr>
        <w:rFonts w:ascii="Wingdings" w:hAnsi="Wingdings" w:hint="default"/>
      </w:rPr>
    </w:lvl>
  </w:abstractNum>
  <w:abstractNum w:abstractNumId="15">
    <w:nsid w:val="00000010"/>
    <w:multiLevelType w:val="hybridMultilevel"/>
    <w:tmpl w:val="0804C922"/>
    <w:lvl w:ilvl="0" w:tplc="B19893F8">
      <w:start w:val="1"/>
      <w:numFmt w:val="bullet"/>
      <w:lvlText w:val=""/>
      <w:lvlJc w:val="left"/>
      <w:pPr>
        <w:ind w:left="1080" w:hanging="360"/>
      </w:pPr>
      <w:rPr>
        <w:rFonts w:ascii="Wingdings" w:hAnsi="Wingdings" w:hint="default"/>
      </w:rPr>
    </w:lvl>
    <w:lvl w:ilvl="1" w:tplc="15D259D8">
      <w:start w:val="1"/>
      <w:numFmt w:val="bullet"/>
      <w:lvlText w:val="o"/>
      <w:lvlJc w:val="left"/>
      <w:pPr>
        <w:ind w:left="1800" w:hanging="360"/>
      </w:pPr>
      <w:rPr>
        <w:rFonts w:ascii="Courier New" w:hAnsi="Courier New" w:cs="Courier New" w:hint="default"/>
      </w:rPr>
    </w:lvl>
    <w:lvl w:ilvl="2" w:tplc="29B0B78A" w:tentative="1">
      <w:start w:val="1"/>
      <w:numFmt w:val="bullet"/>
      <w:lvlText w:val=""/>
      <w:lvlJc w:val="left"/>
      <w:pPr>
        <w:ind w:left="2520" w:hanging="360"/>
      </w:pPr>
      <w:rPr>
        <w:rFonts w:ascii="Wingdings" w:hAnsi="Wingdings" w:hint="default"/>
      </w:rPr>
    </w:lvl>
    <w:lvl w:ilvl="3" w:tplc="DC86A4FE" w:tentative="1">
      <w:start w:val="1"/>
      <w:numFmt w:val="bullet"/>
      <w:lvlText w:val=""/>
      <w:lvlJc w:val="left"/>
      <w:pPr>
        <w:ind w:left="3240" w:hanging="360"/>
      </w:pPr>
      <w:rPr>
        <w:rFonts w:ascii="Symbol" w:hAnsi="Symbol" w:hint="default"/>
      </w:rPr>
    </w:lvl>
    <w:lvl w:ilvl="4" w:tplc="11BEEF6E" w:tentative="1">
      <w:start w:val="1"/>
      <w:numFmt w:val="bullet"/>
      <w:lvlText w:val="o"/>
      <w:lvlJc w:val="left"/>
      <w:pPr>
        <w:ind w:left="3960" w:hanging="360"/>
      </w:pPr>
      <w:rPr>
        <w:rFonts w:ascii="Courier New" w:hAnsi="Courier New" w:cs="Courier New" w:hint="default"/>
      </w:rPr>
    </w:lvl>
    <w:lvl w:ilvl="5" w:tplc="D596840C" w:tentative="1">
      <w:start w:val="1"/>
      <w:numFmt w:val="bullet"/>
      <w:lvlText w:val=""/>
      <w:lvlJc w:val="left"/>
      <w:pPr>
        <w:ind w:left="4680" w:hanging="360"/>
      </w:pPr>
      <w:rPr>
        <w:rFonts w:ascii="Wingdings" w:hAnsi="Wingdings" w:hint="default"/>
      </w:rPr>
    </w:lvl>
    <w:lvl w:ilvl="6" w:tplc="3FB42FF6" w:tentative="1">
      <w:start w:val="1"/>
      <w:numFmt w:val="bullet"/>
      <w:lvlText w:val=""/>
      <w:lvlJc w:val="left"/>
      <w:pPr>
        <w:ind w:left="5400" w:hanging="360"/>
      </w:pPr>
      <w:rPr>
        <w:rFonts w:ascii="Symbol" w:hAnsi="Symbol" w:hint="default"/>
      </w:rPr>
    </w:lvl>
    <w:lvl w:ilvl="7" w:tplc="4C5A8310" w:tentative="1">
      <w:start w:val="1"/>
      <w:numFmt w:val="bullet"/>
      <w:lvlText w:val="o"/>
      <w:lvlJc w:val="left"/>
      <w:pPr>
        <w:ind w:left="6120" w:hanging="360"/>
      </w:pPr>
      <w:rPr>
        <w:rFonts w:ascii="Courier New" w:hAnsi="Courier New" w:cs="Courier New" w:hint="default"/>
      </w:rPr>
    </w:lvl>
    <w:lvl w:ilvl="8" w:tplc="5FDAA310" w:tentative="1">
      <w:start w:val="1"/>
      <w:numFmt w:val="bullet"/>
      <w:lvlText w:val=""/>
      <w:lvlJc w:val="left"/>
      <w:pPr>
        <w:ind w:left="6840" w:hanging="360"/>
      </w:pPr>
      <w:rPr>
        <w:rFonts w:ascii="Wingdings" w:hAnsi="Wingdings" w:hint="default"/>
      </w:rPr>
    </w:lvl>
  </w:abstractNum>
  <w:abstractNum w:abstractNumId="16">
    <w:nsid w:val="00000011"/>
    <w:multiLevelType w:val="hybridMultilevel"/>
    <w:tmpl w:val="3C6A0468"/>
    <w:lvl w:ilvl="0" w:tplc="7024B8CA">
      <w:start w:val="1"/>
      <w:numFmt w:val="bullet"/>
      <w:lvlText w:val=""/>
      <w:lvlJc w:val="left"/>
      <w:pPr>
        <w:ind w:left="1080" w:hanging="360"/>
      </w:pPr>
      <w:rPr>
        <w:rFonts w:ascii="Symbol" w:hAnsi="Symbol" w:hint="default"/>
      </w:rPr>
    </w:lvl>
    <w:lvl w:ilvl="1" w:tplc="C7E8C44E" w:tentative="1">
      <w:start w:val="1"/>
      <w:numFmt w:val="bullet"/>
      <w:lvlText w:val="o"/>
      <w:lvlJc w:val="left"/>
      <w:pPr>
        <w:ind w:left="1800" w:hanging="360"/>
      </w:pPr>
      <w:rPr>
        <w:rFonts w:ascii="Courier New" w:hAnsi="Courier New" w:cs="Courier New" w:hint="default"/>
      </w:rPr>
    </w:lvl>
    <w:lvl w:ilvl="2" w:tplc="8BA0E2C0" w:tentative="1">
      <w:start w:val="1"/>
      <w:numFmt w:val="bullet"/>
      <w:lvlText w:val=""/>
      <w:lvlJc w:val="left"/>
      <w:pPr>
        <w:ind w:left="2520" w:hanging="360"/>
      </w:pPr>
      <w:rPr>
        <w:rFonts w:ascii="Wingdings" w:hAnsi="Wingdings" w:hint="default"/>
      </w:rPr>
    </w:lvl>
    <w:lvl w:ilvl="3" w:tplc="87AA06B0" w:tentative="1">
      <w:start w:val="1"/>
      <w:numFmt w:val="bullet"/>
      <w:lvlText w:val=""/>
      <w:lvlJc w:val="left"/>
      <w:pPr>
        <w:ind w:left="3240" w:hanging="360"/>
      </w:pPr>
      <w:rPr>
        <w:rFonts w:ascii="Symbol" w:hAnsi="Symbol" w:hint="default"/>
      </w:rPr>
    </w:lvl>
    <w:lvl w:ilvl="4" w:tplc="F2A42AE4" w:tentative="1">
      <w:start w:val="1"/>
      <w:numFmt w:val="bullet"/>
      <w:lvlText w:val="o"/>
      <w:lvlJc w:val="left"/>
      <w:pPr>
        <w:ind w:left="3960" w:hanging="360"/>
      </w:pPr>
      <w:rPr>
        <w:rFonts w:ascii="Courier New" w:hAnsi="Courier New" w:cs="Courier New" w:hint="default"/>
      </w:rPr>
    </w:lvl>
    <w:lvl w:ilvl="5" w:tplc="C8D4F382" w:tentative="1">
      <w:start w:val="1"/>
      <w:numFmt w:val="bullet"/>
      <w:lvlText w:val=""/>
      <w:lvlJc w:val="left"/>
      <w:pPr>
        <w:ind w:left="4680" w:hanging="360"/>
      </w:pPr>
      <w:rPr>
        <w:rFonts w:ascii="Wingdings" w:hAnsi="Wingdings" w:hint="default"/>
      </w:rPr>
    </w:lvl>
    <w:lvl w:ilvl="6" w:tplc="7EA89A3A" w:tentative="1">
      <w:start w:val="1"/>
      <w:numFmt w:val="bullet"/>
      <w:lvlText w:val=""/>
      <w:lvlJc w:val="left"/>
      <w:pPr>
        <w:ind w:left="5400" w:hanging="360"/>
      </w:pPr>
      <w:rPr>
        <w:rFonts w:ascii="Symbol" w:hAnsi="Symbol" w:hint="default"/>
      </w:rPr>
    </w:lvl>
    <w:lvl w:ilvl="7" w:tplc="16F89500" w:tentative="1">
      <w:start w:val="1"/>
      <w:numFmt w:val="bullet"/>
      <w:lvlText w:val="o"/>
      <w:lvlJc w:val="left"/>
      <w:pPr>
        <w:ind w:left="6120" w:hanging="360"/>
      </w:pPr>
      <w:rPr>
        <w:rFonts w:ascii="Courier New" w:hAnsi="Courier New" w:cs="Courier New" w:hint="default"/>
      </w:rPr>
    </w:lvl>
    <w:lvl w:ilvl="8" w:tplc="C11E27FC" w:tentative="1">
      <w:start w:val="1"/>
      <w:numFmt w:val="bullet"/>
      <w:lvlText w:val=""/>
      <w:lvlJc w:val="left"/>
      <w:pPr>
        <w:ind w:left="6840" w:hanging="360"/>
      </w:pPr>
      <w:rPr>
        <w:rFonts w:ascii="Wingdings" w:hAnsi="Wingdings" w:hint="default"/>
      </w:rPr>
    </w:lvl>
  </w:abstractNum>
  <w:abstractNum w:abstractNumId="17">
    <w:nsid w:val="00000012"/>
    <w:multiLevelType w:val="hybridMultilevel"/>
    <w:tmpl w:val="30C8C198"/>
    <w:lvl w:ilvl="0" w:tplc="8FE0EF60">
      <w:start w:val="1"/>
      <w:numFmt w:val="bullet"/>
      <w:lvlText w:val=""/>
      <w:lvlJc w:val="left"/>
      <w:pPr>
        <w:ind w:left="720" w:hanging="360"/>
      </w:pPr>
      <w:rPr>
        <w:rFonts w:ascii="Symbol" w:hAnsi="Symbol" w:hint="default"/>
      </w:rPr>
    </w:lvl>
    <w:lvl w:ilvl="1" w:tplc="D4904500" w:tentative="1">
      <w:start w:val="1"/>
      <w:numFmt w:val="bullet"/>
      <w:lvlText w:val="o"/>
      <w:lvlJc w:val="left"/>
      <w:pPr>
        <w:ind w:left="1440" w:hanging="360"/>
      </w:pPr>
      <w:rPr>
        <w:rFonts w:ascii="Courier New" w:hAnsi="Courier New" w:cs="Courier New" w:hint="default"/>
      </w:rPr>
    </w:lvl>
    <w:lvl w:ilvl="2" w:tplc="7A9C3AF4" w:tentative="1">
      <w:start w:val="1"/>
      <w:numFmt w:val="bullet"/>
      <w:lvlText w:val=""/>
      <w:lvlJc w:val="left"/>
      <w:pPr>
        <w:ind w:left="2160" w:hanging="360"/>
      </w:pPr>
      <w:rPr>
        <w:rFonts w:ascii="Wingdings" w:hAnsi="Wingdings" w:hint="default"/>
      </w:rPr>
    </w:lvl>
    <w:lvl w:ilvl="3" w:tplc="F7948C22" w:tentative="1">
      <w:start w:val="1"/>
      <w:numFmt w:val="bullet"/>
      <w:lvlText w:val=""/>
      <w:lvlJc w:val="left"/>
      <w:pPr>
        <w:ind w:left="2880" w:hanging="360"/>
      </w:pPr>
      <w:rPr>
        <w:rFonts w:ascii="Symbol" w:hAnsi="Symbol" w:hint="default"/>
      </w:rPr>
    </w:lvl>
    <w:lvl w:ilvl="4" w:tplc="9F8A03F6" w:tentative="1">
      <w:start w:val="1"/>
      <w:numFmt w:val="bullet"/>
      <w:lvlText w:val="o"/>
      <w:lvlJc w:val="left"/>
      <w:pPr>
        <w:ind w:left="3600" w:hanging="360"/>
      </w:pPr>
      <w:rPr>
        <w:rFonts w:ascii="Courier New" w:hAnsi="Courier New" w:cs="Courier New" w:hint="default"/>
      </w:rPr>
    </w:lvl>
    <w:lvl w:ilvl="5" w:tplc="53846FEE" w:tentative="1">
      <w:start w:val="1"/>
      <w:numFmt w:val="bullet"/>
      <w:lvlText w:val=""/>
      <w:lvlJc w:val="left"/>
      <w:pPr>
        <w:ind w:left="4320" w:hanging="360"/>
      </w:pPr>
      <w:rPr>
        <w:rFonts w:ascii="Wingdings" w:hAnsi="Wingdings" w:hint="default"/>
      </w:rPr>
    </w:lvl>
    <w:lvl w:ilvl="6" w:tplc="70DC3EA8" w:tentative="1">
      <w:start w:val="1"/>
      <w:numFmt w:val="bullet"/>
      <w:lvlText w:val=""/>
      <w:lvlJc w:val="left"/>
      <w:pPr>
        <w:ind w:left="5040" w:hanging="360"/>
      </w:pPr>
      <w:rPr>
        <w:rFonts w:ascii="Symbol" w:hAnsi="Symbol" w:hint="default"/>
      </w:rPr>
    </w:lvl>
    <w:lvl w:ilvl="7" w:tplc="2E8AE44A" w:tentative="1">
      <w:start w:val="1"/>
      <w:numFmt w:val="bullet"/>
      <w:lvlText w:val="o"/>
      <w:lvlJc w:val="left"/>
      <w:pPr>
        <w:ind w:left="5760" w:hanging="360"/>
      </w:pPr>
      <w:rPr>
        <w:rFonts w:ascii="Courier New" w:hAnsi="Courier New" w:cs="Courier New" w:hint="default"/>
      </w:rPr>
    </w:lvl>
    <w:lvl w:ilvl="8" w:tplc="9A285A9A"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27D0A166"/>
    <w:lvl w:ilvl="0" w:tplc="7942663C">
      <w:start w:val="1"/>
      <w:numFmt w:val="bullet"/>
      <w:lvlText w:val=""/>
      <w:lvlJc w:val="left"/>
      <w:pPr>
        <w:ind w:left="2205" w:hanging="360"/>
      </w:pPr>
      <w:rPr>
        <w:rFonts w:ascii="Wingdings" w:hAnsi="Wingdings" w:hint="default"/>
      </w:rPr>
    </w:lvl>
    <w:lvl w:ilvl="1" w:tplc="A10CBA6C" w:tentative="1">
      <w:start w:val="1"/>
      <w:numFmt w:val="bullet"/>
      <w:lvlText w:val="o"/>
      <w:lvlJc w:val="left"/>
      <w:pPr>
        <w:ind w:left="2925" w:hanging="360"/>
      </w:pPr>
      <w:rPr>
        <w:rFonts w:ascii="Courier New" w:hAnsi="Courier New" w:cs="Courier New" w:hint="default"/>
      </w:rPr>
    </w:lvl>
    <w:lvl w:ilvl="2" w:tplc="6B84363E" w:tentative="1">
      <w:start w:val="1"/>
      <w:numFmt w:val="bullet"/>
      <w:lvlText w:val=""/>
      <w:lvlJc w:val="left"/>
      <w:pPr>
        <w:ind w:left="3645" w:hanging="360"/>
      </w:pPr>
      <w:rPr>
        <w:rFonts w:ascii="Wingdings" w:hAnsi="Wingdings" w:hint="default"/>
      </w:rPr>
    </w:lvl>
    <w:lvl w:ilvl="3" w:tplc="7B141022" w:tentative="1">
      <w:start w:val="1"/>
      <w:numFmt w:val="bullet"/>
      <w:lvlText w:val=""/>
      <w:lvlJc w:val="left"/>
      <w:pPr>
        <w:ind w:left="4365" w:hanging="360"/>
      </w:pPr>
      <w:rPr>
        <w:rFonts w:ascii="Symbol" w:hAnsi="Symbol" w:hint="default"/>
      </w:rPr>
    </w:lvl>
    <w:lvl w:ilvl="4" w:tplc="5DB8D80C" w:tentative="1">
      <w:start w:val="1"/>
      <w:numFmt w:val="bullet"/>
      <w:lvlText w:val="o"/>
      <w:lvlJc w:val="left"/>
      <w:pPr>
        <w:ind w:left="5085" w:hanging="360"/>
      </w:pPr>
      <w:rPr>
        <w:rFonts w:ascii="Courier New" w:hAnsi="Courier New" w:cs="Courier New" w:hint="default"/>
      </w:rPr>
    </w:lvl>
    <w:lvl w:ilvl="5" w:tplc="DE3E9AA2" w:tentative="1">
      <w:start w:val="1"/>
      <w:numFmt w:val="bullet"/>
      <w:lvlText w:val=""/>
      <w:lvlJc w:val="left"/>
      <w:pPr>
        <w:ind w:left="5805" w:hanging="360"/>
      </w:pPr>
      <w:rPr>
        <w:rFonts w:ascii="Wingdings" w:hAnsi="Wingdings" w:hint="default"/>
      </w:rPr>
    </w:lvl>
    <w:lvl w:ilvl="6" w:tplc="A5ECD714" w:tentative="1">
      <w:start w:val="1"/>
      <w:numFmt w:val="bullet"/>
      <w:lvlText w:val=""/>
      <w:lvlJc w:val="left"/>
      <w:pPr>
        <w:ind w:left="6525" w:hanging="360"/>
      </w:pPr>
      <w:rPr>
        <w:rFonts w:ascii="Symbol" w:hAnsi="Symbol" w:hint="default"/>
      </w:rPr>
    </w:lvl>
    <w:lvl w:ilvl="7" w:tplc="A9548C70" w:tentative="1">
      <w:start w:val="1"/>
      <w:numFmt w:val="bullet"/>
      <w:lvlText w:val="o"/>
      <w:lvlJc w:val="left"/>
      <w:pPr>
        <w:ind w:left="7245" w:hanging="360"/>
      </w:pPr>
      <w:rPr>
        <w:rFonts w:ascii="Courier New" w:hAnsi="Courier New" w:cs="Courier New" w:hint="default"/>
      </w:rPr>
    </w:lvl>
    <w:lvl w:ilvl="8" w:tplc="20B42376" w:tentative="1">
      <w:start w:val="1"/>
      <w:numFmt w:val="bullet"/>
      <w:lvlText w:val=""/>
      <w:lvlJc w:val="left"/>
      <w:pPr>
        <w:ind w:left="7965" w:hanging="360"/>
      </w:pPr>
      <w:rPr>
        <w:rFonts w:ascii="Wingdings" w:hAnsi="Wingdings" w:hint="default"/>
      </w:rPr>
    </w:lvl>
  </w:abstractNum>
  <w:abstractNum w:abstractNumId="19">
    <w:nsid w:val="00000014"/>
    <w:multiLevelType w:val="hybridMultilevel"/>
    <w:tmpl w:val="B9EAD7F0"/>
    <w:lvl w:ilvl="0" w:tplc="D7FA46BE">
      <w:start w:val="1"/>
      <w:numFmt w:val="bullet"/>
      <w:lvlText w:val=""/>
      <w:lvlJc w:val="left"/>
      <w:pPr>
        <w:ind w:left="1440" w:hanging="360"/>
      </w:pPr>
      <w:rPr>
        <w:rFonts w:ascii="Symbol" w:hAnsi="Symbol" w:hint="default"/>
      </w:rPr>
    </w:lvl>
    <w:lvl w:ilvl="1" w:tplc="3F1A3960" w:tentative="1">
      <w:start w:val="1"/>
      <w:numFmt w:val="bullet"/>
      <w:lvlText w:val="o"/>
      <w:lvlJc w:val="left"/>
      <w:pPr>
        <w:ind w:left="2160" w:hanging="360"/>
      </w:pPr>
      <w:rPr>
        <w:rFonts w:ascii="Courier New" w:hAnsi="Courier New" w:cs="Courier New" w:hint="default"/>
      </w:rPr>
    </w:lvl>
    <w:lvl w:ilvl="2" w:tplc="6F687E16" w:tentative="1">
      <w:start w:val="1"/>
      <w:numFmt w:val="bullet"/>
      <w:lvlText w:val=""/>
      <w:lvlJc w:val="left"/>
      <w:pPr>
        <w:ind w:left="2880" w:hanging="360"/>
      </w:pPr>
      <w:rPr>
        <w:rFonts w:ascii="Wingdings" w:hAnsi="Wingdings" w:hint="default"/>
      </w:rPr>
    </w:lvl>
    <w:lvl w:ilvl="3" w:tplc="A32A2862" w:tentative="1">
      <w:start w:val="1"/>
      <w:numFmt w:val="bullet"/>
      <w:lvlText w:val=""/>
      <w:lvlJc w:val="left"/>
      <w:pPr>
        <w:ind w:left="3600" w:hanging="360"/>
      </w:pPr>
      <w:rPr>
        <w:rFonts w:ascii="Symbol" w:hAnsi="Symbol" w:hint="default"/>
      </w:rPr>
    </w:lvl>
    <w:lvl w:ilvl="4" w:tplc="7A64C9E4" w:tentative="1">
      <w:start w:val="1"/>
      <w:numFmt w:val="bullet"/>
      <w:lvlText w:val="o"/>
      <w:lvlJc w:val="left"/>
      <w:pPr>
        <w:ind w:left="4320" w:hanging="360"/>
      </w:pPr>
      <w:rPr>
        <w:rFonts w:ascii="Courier New" w:hAnsi="Courier New" w:cs="Courier New" w:hint="default"/>
      </w:rPr>
    </w:lvl>
    <w:lvl w:ilvl="5" w:tplc="EEC6AB46" w:tentative="1">
      <w:start w:val="1"/>
      <w:numFmt w:val="bullet"/>
      <w:lvlText w:val=""/>
      <w:lvlJc w:val="left"/>
      <w:pPr>
        <w:ind w:left="5040" w:hanging="360"/>
      </w:pPr>
      <w:rPr>
        <w:rFonts w:ascii="Wingdings" w:hAnsi="Wingdings" w:hint="default"/>
      </w:rPr>
    </w:lvl>
    <w:lvl w:ilvl="6" w:tplc="08B8B3F6" w:tentative="1">
      <w:start w:val="1"/>
      <w:numFmt w:val="bullet"/>
      <w:lvlText w:val=""/>
      <w:lvlJc w:val="left"/>
      <w:pPr>
        <w:ind w:left="5760" w:hanging="360"/>
      </w:pPr>
      <w:rPr>
        <w:rFonts w:ascii="Symbol" w:hAnsi="Symbol" w:hint="default"/>
      </w:rPr>
    </w:lvl>
    <w:lvl w:ilvl="7" w:tplc="6A5CDE12" w:tentative="1">
      <w:start w:val="1"/>
      <w:numFmt w:val="bullet"/>
      <w:lvlText w:val="o"/>
      <w:lvlJc w:val="left"/>
      <w:pPr>
        <w:ind w:left="6480" w:hanging="360"/>
      </w:pPr>
      <w:rPr>
        <w:rFonts w:ascii="Courier New" w:hAnsi="Courier New" w:cs="Courier New" w:hint="default"/>
      </w:rPr>
    </w:lvl>
    <w:lvl w:ilvl="8" w:tplc="EEBEA66C" w:tentative="1">
      <w:start w:val="1"/>
      <w:numFmt w:val="bullet"/>
      <w:lvlText w:val=""/>
      <w:lvlJc w:val="left"/>
      <w:pPr>
        <w:ind w:left="7200" w:hanging="360"/>
      </w:pPr>
      <w:rPr>
        <w:rFonts w:ascii="Wingdings" w:hAnsi="Wingdings" w:hint="default"/>
      </w:rPr>
    </w:lvl>
  </w:abstractNum>
  <w:abstractNum w:abstractNumId="20">
    <w:nsid w:val="00000015"/>
    <w:multiLevelType w:val="hybridMultilevel"/>
    <w:tmpl w:val="72AEEDD2"/>
    <w:lvl w:ilvl="0" w:tplc="4DC61EA4">
      <w:start w:val="1"/>
      <w:numFmt w:val="bullet"/>
      <w:lvlText w:val=""/>
      <w:lvlJc w:val="left"/>
      <w:pPr>
        <w:ind w:left="360" w:hanging="360"/>
      </w:pPr>
      <w:rPr>
        <w:rFonts w:ascii="Wingdings" w:hAnsi="Wingdings" w:hint="default"/>
      </w:rPr>
    </w:lvl>
    <w:lvl w:ilvl="1" w:tplc="F260CDB2" w:tentative="1">
      <w:start w:val="1"/>
      <w:numFmt w:val="bullet"/>
      <w:lvlText w:val="o"/>
      <w:lvlJc w:val="left"/>
      <w:pPr>
        <w:ind w:left="1080" w:hanging="360"/>
      </w:pPr>
      <w:rPr>
        <w:rFonts w:ascii="Courier New" w:hAnsi="Courier New" w:cs="Courier New" w:hint="default"/>
      </w:rPr>
    </w:lvl>
    <w:lvl w:ilvl="2" w:tplc="9DBCBE9A" w:tentative="1">
      <w:start w:val="1"/>
      <w:numFmt w:val="bullet"/>
      <w:lvlText w:val=""/>
      <w:lvlJc w:val="left"/>
      <w:pPr>
        <w:ind w:left="1800" w:hanging="360"/>
      </w:pPr>
      <w:rPr>
        <w:rFonts w:ascii="Wingdings" w:hAnsi="Wingdings" w:hint="default"/>
      </w:rPr>
    </w:lvl>
    <w:lvl w:ilvl="3" w:tplc="97E6EA2E" w:tentative="1">
      <w:start w:val="1"/>
      <w:numFmt w:val="bullet"/>
      <w:lvlText w:val=""/>
      <w:lvlJc w:val="left"/>
      <w:pPr>
        <w:ind w:left="2520" w:hanging="360"/>
      </w:pPr>
      <w:rPr>
        <w:rFonts w:ascii="Symbol" w:hAnsi="Symbol" w:hint="default"/>
      </w:rPr>
    </w:lvl>
    <w:lvl w:ilvl="4" w:tplc="9E769584" w:tentative="1">
      <w:start w:val="1"/>
      <w:numFmt w:val="bullet"/>
      <w:lvlText w:val="o"/>
      <w:lvlJc w:val="left"/>
      <w:pPr>
        <w:ind w:left="3240" w:hanging="360"/>
      </w:pPr>
      <w:rPr>
        <w:rFonts w:ascii="Courier New" w:hAnsi="Courier New" w:cs="Courier New" w:hint="default"/>
      </w:rPr>
    </w:lvl>
    <w:lvl w:ilvl="5" w:tplc="6F22E3BC" w:tentative="1">
      <w:start w:val="1"/>
      <w:numFmt w:val="bullet"/>
      <w:lvlText w:val=""/>
      <w:lvlJc w:val="left"/>
      <w:pPr>
        <w:ind w:left="3960" w:hanging="360"/>
      </w:pPr>
      <w:rPr>
        <w:rFonts w:ascii="Wingdings" w:hAnsi="Wingdings" w:hint="default"/>
      </w:rPr>
    </w:lvl>
    <w:lvl w:ilvl="6" w:tplc="63169968" w:tentative="1">
      <w:start w:val="1"/>
      <w:numFmt w:val="bullet"/>
      <w:lvlText w:val=""/>
      <w:lvlJc w:val="left"/>
      <w:pPr>
        <w:ind w:left="4680" w:hanging="360"/>
      </w:pPr>
      <w:rPr>
        <w:rFonts w:ascii="Symbol" w:hAnsi="Symbol" w:hint="default"/>
      </w:rPr>
    </w:lvl>
    <w:lvl w:ilvl="7" w:tplc="9FBEE3D2" w:tentative="1">
      <w:start w:val="1"/>
      <w:numFmt w:val="bullet"/>
      <w:lvlText w:val="o"/>
      <w:lvlJc w:val="left"/>
      <w:pPr>
        <w:ind w:left="5400" w:hanging="360"/>
      </w:pPr>
      <w:rPr>
        <w:rFonts w:ascii="Courier New" w:hAnsi="Courier New" w:cs="Courier New" w:hint="default"/>
      </w:rPr>
    </w:lvl>
    <w:lvl w:ilvl="8" w:tplc="8ACC1DC0" w:tentative="1">
      <w:start w:val="1"/>
      <w:numFmt w:val="bullet"/>
      <w:lvlText w:val=""/>
      <w:lvlJc w:val="left"/>
      <w:pPr>
        <w:ind w:left="6120" w:hanging="360"/>
      </w:pPr>
      <w:rPr>
        <w:rFonts w:ascii="Wingdings" w:hAnsi="Wingdings" w:hint="default"/>
      </w:rPr>
    </w:lvl>
  </w:abstractNum>
  <w:abstractNum w:abstractNumId="21">
    <w:nsid w:val="00000016"/>
    <w:multiLevelType w:val="hybridMultilevel"/>
    <w:tmpl w:val="8D7AE70E"/>
    <w:lvl w:ilvl="0" w:tplc="7952A49C">
      <w:start w:val="1"/>
      <w:numFmt w:val="bullet"/>
      <w:lvlText w:val=""/>
      <w:lvlJc w:val="left"/>
      <w:pPr>
        <w:ind w:left="720" w:hanging="360"/>
      </w:pPr>
      <w:rPr>
        <w:rFonts w:ascii="Wingdings" w:hAnsi="Wingdings" w:hint="default"/>
      </w:rPr>
    </w:lvl>
    <w:lvl w:ilvl="1" w:tplc="7C80DB9C" w:tentative="1">
      <w:start w:val="1"/>
      <w:numFmt w:val="bullet"/>
      <w:lvlText w:val="o"/>
      <w:lvlJc w:val="left"/>
      <w:pPr>
        <w:ind w:left="1440" w:hanging="360"/>
      </w:pPr>
      <w:rPr>
        <w:rFonts w:ascii="Courier New" w:hAnsi="Courier New" w:cs="Courier New" w:hint="default"/>
      </w:rPr>
    </w:lvl>
    <w:lvl w:ilvl="2" w:tplc="81565D8A" w:tentative="1">
      <w:start w:val="1"/>
      <w:numFmt w:val="bullet"/>
      <w:lvlText w:val=""/>
      <w:lvlJc w:val="left"/>
      <w:pPr>
        <w:ind w:left="2160" w:hanging="360"/>
      </w:pPr>
      <w:rPr>
        <w:rFonts w:ascii="Wingdings" w:hAnsi="Wingdings" w:hint="default"/>
      </w:rPr>
    </w:lvl>
    <w:lvl w:ilvl="3" w:tplc="FA0A0B24" w:tentative="1">
      <w:start w:val="1"/>
      <w:numFmt w:val="bullet"/>
      <w:lvlText w:val=""/>
      <w:lvlJc w:val="left"/>
      <w:pPr>
        <w:ind w:left="2880" w:hanging="360"/>
      </w:pPr>
      <w:rPr>
        <w:rFonts w:ascii="Symbol" w:hAnsi="Symbol" w:hint="default"/>
      </w:rPr>
    </w:lvl>
    <w:lvl w:ilvl="4" w:tplc="C234FF0E" w:tentative="1">
      <w:start w:val="1"/>
      <w:numFmt w:val="bullet"/>
      <w:lvlText w:val="o"/>
      <w:lvlJc w:val="left"/>
      <w:pPr>
        <w:ind w:left="3600" w:hanging="360"/>
      </w:pPr>
      <w:rPr>
        <w:rFonts w:ascii="Courier New" w:hAnsi="Courier New" w:cs="Courier New" w:hint="default"/>
      </w:rPr>
    </w:lvl>
    <w:lvl w:ilvl="5" w:tplc="47F4D1B0" w:tentative="1">
      <w:start w:val="1"/>
      <w:numFmt w:val="bullet"/>
      <w:lvlText w:val=""/>
      <w:lvlJc w:val="left"/>
      <w:pPr>
        <w:ind w:left="4320" w:hanging="360"/>
      </w:pPr>
      <w:rPr>
        <w:rFonts w:ascii="Wingdings" w:hAnsi="Wingdings" w:hint="default"/>
      </w:rPr>
    </w:lvl>
    <w:lvl w:ilvl="6" w:tplc="054ED6F2" w:tentative="1">
      <w:start w:val="1"/>
      <w:numFmt w:val="bullet"/>
      <w:lvlText w:val=""/>
      <w:lvlJc w:val="left"/>
      <w:pPr>
        <w:ind w:left="5040" w:hanging="360"/>
      </w:pPr>
      <w:rPr>
        <w:rFonts w:ascii="Symbol" w:hAnsi="Symbol" w:hint="default"/>
      </w:rPr>
    </w:lvl>
    <w:lvl w:ilvl="7" w:tplc="9A729A4C" w:tentative="1">
      <w:start w:val="1"/>
      <w:numFmt w:val="bullet"/>
      <w:lvlText w:val="o"/>
      <w:lvlJc w:val="left"/>
      <w:pPr>
        <w:ind w:left="5760" w:hanging="360"/>
      </w:pPr>
      <w:rPr>
        <w:rFonts w:ascii="Courier New" w:hAnsi="Courier New" w:cs="Courier New" w:hint="default"/>
      </w:rPr>
    </w:lvl>
    <w:lvl w:ilvl="8" w:tplc="E5E8AAFE"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991431AC"/>
    <w:lvl w:ilvl="0" w:tplc="1696FCE0">
      <w:start w:val="1"/>
      <w:numFmt w:val="bullet"/>
      <w:lvlText w:val=""/>
      <w:lvlJc w:val="left"/>
      <w:pPr>
        <w:ind w:left="720" w:hanging="360"/>
      </w:pPr>
      <w:rPr>
        <w:rFonts w:ascii="Wingdings" w:hAnsi="Wingdings" w:hint="default"/>
      </w:rPr>
    </w:lvl>
    <w:lvl w:ilvl="1" w:tplc="B07C3B74" w:tentative="1">
      <w:start w:val="1"/>
      <w:numFmt w:val="bullet"/>
      <w:lvlText w:val="o"/>
      <w:lvlJc w:val="left"/>
      <w:pPr>
        <w:ind w:left="1440" w:hanging="360"/>
      </w:pPr>
      <w:rPr>
        <w:rFonts w:ascii="Courier New" w:hAnsi="Courier New" w:cs="Courier New" w:hint="default"/>
      </w:rPr>
    </w:lvl>
    <w:lvl w:ilvl="2" w:tplc="2DCC6BF6" w:tentative="1">
      <w:start w:val="1"/>
      <w:numFmt w:val="bullet"/>
      <w:lvlText w:val=""/>
      <w:lvlJc w:val="left"/>
      <w:pPr>
        <w:ind w:left="2160" w:hanging="360"/>
      </w:pPr>
      <w:rPr>
        <w:rFonts w:ascii="Wingdings" w:hAnsi="Wingdings" w:hint="default"/>
      </w:rPr>
    </w:lvl>
    <w:lvl w:ilvl="3" w:tplc="40AC6546" w:tentative="1">
      <w:start w:val="1"/>
      <w:numFmt w:val="bullet"/>
      <w:lvlText w:val=""/>
      <w:lvlJc w:val="left"/>
      <w:pPr>
        <w:ind w:left="2880" w:hanging="360"/>
      </w:pPr>
      <w:rPr>
        <w:rFonts w:ascii="Symbol" w:hAnsi="Symbol" w:hint="default"/>
      </w:rPr>
    </w:lvl>
    <w:lvl w:ilvl="4" w:tplc="B9A22254" w:tentative="1">
      <w:start w:val="1"/>
      <w:numFmt w:val="bullet"/>
      <w:lvlText w:val="o"/>
      <w:lvlJc w:val="left"/>
      <w:pPr>
        <w:ind w:left="3600" w:hanging="360"/>
      </w:pPr>
      <w:rPr>
        <w:rFonts w:ascii="Courier New" w:hAnsi="Courier New" w:cs="Courier New" w:hint="default"/>
      </w:rPr>
    </w:lvl>
    <w:lvl w:ilvl="5" w:tplc="356AAB2E" w:tentative="1">
      <w:start w:val="1"/>
      <w:numFmt w:val="bullet"/>
      <w:lvlText w:val=""/>
      <w:lvlJc w:val="left"/>
      <w:pPr>
        <w:ind w:left="4320" w:hanging="360"/>
      </w:pPr>
      <w:rPr>
        <w:rFonts w:ascii="Wingdings" w:hAnsi="Wingdings" w:hint="default"/>
      </w:rPr>
    </w:lvl>
    <w:lvl w:ilvl="6" w:tplc="7C6004BE" w:tentative="1">
      <w:start w:val="1"/>
      <w:numFmt w:val="bullet"/>
      <w:lvlText w:val=""/>
      <w:lvlJc w:val="left"/>
      <w:pPr>
        <w:ind w:left="5040" w:hanging="360"/>
      </w:pPr>
      <w:rPr>
        <w:rFonts w:ascii="Symbol" w:hAnsi="Symbol" w:hint="default"/>
      </w:rPr>
    </w:lvl>
    <w:lvl w:ilvl="7" w:tplc="6498958E" w:tentative="1">
      <w:start w:val="1"/>
      <w:numFmt w:val="bullet"/>
      <w:lvlText w:val="o"/>
      <w:lvlJc w:val="left"/>
      <w:pPr>
        <w:ind w:left="5760" w:hanging="360"/>
      </w:pPr>
      <w:rPr>
        <w:rFonts w:ascii="Courier New" w:hAnsi="Courier New" w:cs="Courier New" w:hint="default"/>
      </w:rPr>
    </w:lvl>
    <w:lvl w:ilvl="8" w:tplc="E0D26474"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CADE3CC8"/>
    <w:lvl w:ilvl="0" w:tplc="EBA47624">
      <w:start w:val="1"/>
      <w:numFmt w:val="bullet"/>
      <w:lvlText w:val=""/>
      <w:lvlJc w:val="left"/>
      <w:pPr>
        <w:ind w:left="765" w:hanging="360"/>
      </w:pPr>
      <w:rPr>
        <w:rFonts w:ascii="Symbol" w:hAnsi="Symbol" w:hint="default"/>
      </w:rPr>
    </w:lvl>
    <w:lvl w:ilvl="1" w:tplc="AEC8B46C" w:tentative="1">
      <w:start w:val="1"/>
      <w:numFmt w:val="bullet"/>
      <w:lvlText w:val="o"/>
      <w:lvlJc w:val="left"/>
      <w:pPr>
        <w:ind w:left="1485" w:hanging="360"/>
      </w:pPr>
      <w:rPr>
        <w:rFonts w:ascii="Courier New" w:hAnsi="Courier New" w:cs="Courier New" w:hint="default"/>
      </w:rPr>
    </w:lvl>
    <w:lvl w:ilvl="2" w:tplc="042A3D7C" w:tentative="1">
      <w:start w:val="1"/>
      <w:numFmt w:val="bullet"/>
      <w:lvlText w:val=""/>
      <w:lvlJc w:val="left"/>
      <w:pPr>
        <w:ind w:left="2205" w:hanging="360"/>
      </w:pPr>
      <w:rPr>
        <w:rFonts w:ascii="Wingdings" w:hAnsi="Wingdings" w:hint="default"/>
      </w:rPr>
    </w:lvl>
    <w:lvl w:ilvl="3" w:tplc="4086CE5C" w:tentative="1">
      <w:start w:val="1"/>
      <w:numFmt w:val="bullet"/>
      <w:lvlText w:val=""/>
      <w:lvlJc w:val="left"/>
      <w:pPr>
        <w:ind w:left="2925" w:hanging="360"/>
      </w:pPr>
      <w:rPr>
        <w:rFonts w:ascii="Symbol" w:hAnsi="Symbol" w:hint="default"/>
      </w:rPr>
    </w:lvl>
    <w:lvl w:ilvl="4" w:tplc="3D429CD0" w:tentative="1">
      <w:start w:val="1"/>
      <w:numFmt w:val="bullet"/>
      <w:lvlText w:val="o"/>
      <w:lvlJc w:val="left"/>
      <w:pPr>
        <w:ind w:left="3645" w:hanging="360"/>
      </w:pPr>
      <w:rPr>
        <w:rFonts w:ascii="Courier New" w:hAnsi="Courier New" w:cs="Courier New" w:hint="default"/>
      </w:rPr>
    </w:lvl>
    <w:lvl w:ilvl="5" w:tplc="69FA3220" w:tentative="1">
      <w:start w:val="1"/>
      <w:numFmt w:val="bullet"/>
      <w:lvlText w:val=""/>
      <w:lvlJc w:val="left"/>
      <w:pPr>
        <w:ind w:left="4365" w:hanging="360"/>
      </w:pPr>
      <w:rPr>
        <w:rFonts w:ascii="Wingdings" w:hAnsi="Wingdings" w:hint="default"/>
      </w:rPr>
    </w:lvl>
    <w:lvl w:ilvl="6" w:tplc="3C12E1CE" w:tentative="1">
      <w:start w:val="1"/>
      <w:numFmt w:val="bullet"/>
      <w:lvlText w:val=""/>
      <w:lvlJc w:val="left"/>
      <w:pPr>
        <w:ind w:left="5085" w:hanging="360"/>
      </w:pPr>
      <w:rPr>
        <w:rFonts w:ascii="Symbol" w:hAnsi="Symbol" w:hint="default"/>
      </w:rPr>
    </w:lvl>
    <w:lvl w:ilvl="7" w:tplc="538EDBC6" w:tentative="1">
      <w:start w:val="1"/>
      <w:numFmt w:val="bullet"/>
      <w:lvlText w:val="o"/>
      <w:lvlJc w:val="left"/>
      <w:pPr>
        <w:ind w:left="5805" w:hanging="360"/>
      </w:pPr>
      <w:rPr>
        <w:rFonts w:ascii="Courier New" w:hAnsi="Courier New" w:cs="Courier New" w:hint="default"/>
      </w:rPr>
    </w:lvl>
    <w:lvl w:ilvl="8" w:tplc="BE94D360" w:tentative="1">
      <w:start w:val="1"/>
      <w:numFmt w:val="bullet"/>
      <w:lvlText w:val=""/>
      <w:lvlJc w:val="left"/>
      <w:pPr>
        <w:ind w:left="6525" w:hanging="360"/>
      </w:pPr>
      <w:rPr>
        <w:rFonts w:ascii="Wingdings" w:hAnsi="Wingdings" w:hint="default"/>
      </w:rPr>
    </w:lvl>
  </w:abstractNum>
  <w:abstractNum w:abstractNumId="24">
    <w:nsid w:val="00000019"/>
    <w:multiLevelType w:val="hybridMultilevel"/>
    <w:tmpl w:val="00000000"/>
    <w:lvl w:ilvl="0" w:tplc="6BDC4E58">
      <w:start w:val="1"/>
      <w:numFmt w:val="bullet"/>
      <w:lvlText w:val=""/>
      <w:lvlJc w:val="left"/>
      <w:pPr>
        <w:ind w:left="720" w:hanging="360"/>
      </w:pPr>
      <w:rPr>
        <w:rFonts w:ascii="Symbol" w:hAnsi="Symbol"/>
      </w:rPr>
    </w:lvl>
    <w:lvl w:ilvl="1" w:tplc="082251AE">
      <w:start w:val="1"/>
      <w:numFmt w:val="bullet"/>
      <w:lvlText w:val="o"/>
      <w:lvlJc w:val="left"/>
      <w:pPr>
        <w:ind w:left="1440" w:hanging="360"/>
      </w:pPr>
      <w:rPr>
        <w:rFonts w:ascii="Courier New" w:hAnsi="Courier New" w:cs="Courier New"/>
      </w:rPr>
    </w:lvl>
    <w:lvl w:ilvl="2" w:tplc="F65CC36C">
      <w:start w:val="1"/>
      <w:numFmt w:val="bullet"/>
      <w:lvlText w:val=""/>
      <w:lvlJc w:val="left"/>
      <w:pPr>
        <w:ind w:left="2160" w:hanging="360"/>
      </w:pPr>
      <w:rPr>
        <w:rFonts w:ascii="Wingdings" w:hAnsi="Wingdings"/>
      </w:rPr>
    </w:lvl>
    <w:lvl w:ilvl="3" w:tplc="AE54470A">
      <w:start w:val="1"/>
      <w:numFmt w:val="bullet"/>
      <w:lvlText w:val=""/>
      <w:lvlJc w:val="left"/>
      <w:pPr>
        <w:ind w:left="2880" w:hanging="360"/>
      </w:pPr>
      <w:rPr>
        <w:rFonts w:ascii="Symbol" w:hAnsi="Symbol"/>
      </w:rPr>
    </w:lvl>
    <w:lvl w:ilvl="4" w:tplc="ACEA346A">
      <w:start w:val="1"/>
      <w:numFmt w:val="bullet"/>
      <w:lvlText w:val="o"/>
      <w:lvlJc w:val="left"/>
      <w:pPr>
        <w:ind w:left="3600" w:hanging="360"/>
      </w:pPr>
      <w:rPr>
        <w:rFonts w:ascii="Courier New" w:hAnsi="Courier New" w:cs="Courier New"/>
      </w:rPr>
    </w:lvl>
    <w:lvl w:ilvl="5" w:tplc="3AC88BDE">
      <w:start w:val="1"/>
      <w:numFmt w:val="bullet"/>
      <w:lvlText w:val=""/>
      <w:lvlJc w:val="left"/>
      <w:pPr>
        <w:ind w:left="4320" w:hanging="360"/>
      </w:pPr>
      <w:rPr>
        <w:rFonts w:ascii="Wingdings" w:hAnsi="Wingdings"/>
      </w:rPr>
    </w:lvl>
    <w:lvl w:ilvl="6" w:tplc="692C40C0">
      <w:start w:val="1"/>
      <w:numFmt w:val="bullet"/>
      <w:lvlText w:val=""/>
      <w:lvlJc w:val="left"/>
      <w:pPr>
        <w:ind w:left="5040" w:hanging="360"/>
      </w:pPr>
      <w:rPr>
        <w:rFonts w:ascii="Symbol" w:hAnsi="Symbol"/>
      </w:rPr>
    </w:lvl>
    <w:lvl w:ilvl="7" w:tplc="5FF24E0E">
      <w:start w:val="1"/>
      <w:numFmt w:val="bullet"/>
      <w:lvlText w:val="o"/>
      <w:lvlJc w:val="left"/>
      <w:pPr>
        <w:ind w:left="5760" w:hanging="360"/>
      </w:pPr>
      <w:rPr>
        <w:rFonts w:ascii="Courier New" w:hAnsi="Courier New" w:cs="Courier New"/>
      </w:rPr>
    </w:lvl>
    <w:lvl w:ilvl="8" w:tplc="0096F81C">
      <w:start w:val="1"/>
      <w:numFmt w:val="bullet"/>
      <w:lvlText w:val=""/>
      <w:lvlJc w:val="left"/>
      <w:pPr>
        <w:ind w:left="6480" w:hanging="360"/>
      </w:pPr>
      <w:rPr>
        <w:rFonts w:ascii="Wingdings" w:hAnsi="Wingdings"/>
      </w:rPr>
    </w:lvl>
  </w:abstractNum>
  <w:abstractNum w:abstractNumId="25">
    <w:nsid w:val="0000001A"/>
    <w:multiLevelType w:val="hybridMultilevel"/>
    <w:tmpl w:val="D5C6A81E"/>
    <w:lvl w:ilvl="0" w:tplc="047ED260">
      <w:start w:val="1"/>
      <w:numFmt w:val="bullet"/>
      <w:lvlText w:val=""/>
      <w:lvlJc w:val="left"/>
      <w:pPr>
        <w:ind w:left="720" w:hanging="360"/>
      </w:pPr>
      <w:rPr>
        <w:rFonts w:ascii="Wingdings" w:hAnsi="Wingdings" w:hint="default"/>
      </w:rPr>
    </w:lvl>
    <w:lvl w:ilvl="1" w:tplc="67B859EA">
      <w:start w:val="1"/>
      <w:numFmt w:val="bullet"/>
      <w:lvlText w:val="o"/>
      <w:lvlJc w:val="left"/>
      <w:pPr>
        <w:ind w:left="1440" w:hanging="360"/>
      </w:pPr>
      <w:rPr>
        <w:rFonts w:ascii="Courier New" w:hAnsi="Courier New" w:cs="Courier New" w:hint="default"/>
      </w:rPr>
    </w:lvl>
    <w:lvl w:ilvl="2" w:tplc="02B07D88">
      <w:start w:val="1"/>
      <w:numFmt w:val="bullet"/>
      <w:lvlText w:val=""/>
      <w:lvlJc w:val="left"/>
      <w:pPr>
        <w:ind w:left="2160" w:hanging="360"/>
      </w:pPr>
      <w:rPr>
        <w:rFonts w:ascii="Wingdings" w:hAnsi="Wingdings" w:hint="default"/>
      </w:rPr>
    </w:lvl>
    <w:lvl w:ilvl="3" w:tplc="4ED48B0E">
      <w:start w:val="1"/>
      <w:numFmt w:val="bullet"/>
      <w:lvlText w:val=""/>
      <w:lvlJc w:val="left"/>
      <w:pPr>
        <w:ind w:left="2880" w:hanging="360"/>
      </w:pPr>
      <w:rPr>
        <w:rFonts w:ascii="Symbol" w:hAnsi="Symbol" w:hint="default"/>
      </w:rPr>
    </w:lvl>
    <w:lvl w:ilvl="4" w:tplc="07D25318">
      <w:start w:val="1"/>
      <w:numFmt w:val="bullet"/>
      <w:lvlText w:val=""/>
      <w:lvlJc w:val="left"/>
      <w:pPr>
        <w:ind w:left="3600" w:hanging="360"/>
      </w:pPr>
      <w:rPr>
        <w:rFonts w:ascii="Wingdings" w:hAnsi="Wingdings" w:hint="default"/>
      </w:rPr>
    </w:lvl>
    <w:lvl w:ilvl="5" w:tplc="41EED3F2">
      <w:start w:val="1"/>
      <w:numFmt w:val="bullet"/>
      <w:lvlText w:val=""/>
      <w:lvlJc w:val="left"/>
      <w:pPr>
        <w:ind w:left="4320" w:hanging="360"/>
      </w:pPr>
      <w:rPr>
        <w:rFonts w:ascii="Wingdings" w:hAnsi="Wingdings" w:hint="default"/>
      </w:rPr>
    </w:lvl>
    <w:lvl w:ilvl="6" w:tplc="8C46F89C">
      <w:start w:val="1"/>
      <w:numFmt w:val="bullet"/>
      <w:lvlText w:val=""/>
      <w:lvlJc w:val="left"/>
      <w:pPr>
        <w:ind w:left="5040" w:hanging="360"/>
      </w:pPr>
      <w:rPr>
        <w:rFonts w:ascii="Symbol" w:hAnsi="Symbol" w:hint="default"/>
      </w:rPr>
    </w:lvl>
    <w:lvl w:ilvl="7" w:tplc="09A2CFE8" w:tentative="1">
      <w:start w:val="1"/>
      <w:numFmt w:val="bullet"/>
      <w:lvlText w:val="o"/>
      <w:lvlJc w:val="left"/>
      <w:pPr>
        <w:ind w:left="5760" w:hanging="360"/>
      </w:pPr>
      <w:rPr>
        <w:rFonts w:ascii="Courier New" w:hAnsi="Courier New" w:cs="Courier New" w:hint="default"/>
      </w:rPr>
    </w:lvl>
    <w:lvl w:ilvl="8" w:tplc="6E784FAA" w:tentative="1">
      <w:start w:val="1"/>
      <w:numFmt w:val="bullet"/>
      <w:lvlText w:val=""/>
      <w:lvlJc w:val="left"/>
      <w:pPr>
        <w:ind w:left="6480" w:hanging="360"/>
      </w:pPr>
      <w:rPr>
        <w:rFonts w:ascii="Wingdings" w:hAnsi="Wingdings" w:hint="default"/>
      </w:rPr>
    </w:lvl>
  </w:abstractNum>
  <w:abstractNum w:abstractNumId="26">
    <w:nsid w:val="0000001B"/>
    <w:multiLevelType w:val="hybridMultilevel"/>
    <w:tmpl w:val="A01C02CC"/>
    <w:lvl w:ilvl="0" w:tplc="470E4044">
      <w:start w:val="1"/>
      <w:numFmt w:val="decimal"/>
      <w:lvlText w:val="%1)"/>
      <w:lvlJc w:val="left"/>
      <w:pPr>
        <w:ind w:left="450" w:hanging="360"/>
      </w:pPr>
      <w:rPr>
        <w:b/>
      </w:rPr>
    </w:lvl>
    <w:lvl w:ilvl="1" w:tplc="DD1C08BC">
      <w:start w:val="1"/>
      <w:numFmt w:val="lowerLetter"/>
      <w:lvlText w:val="%2."/>
      <w:lvlJc w:val="left"/>
      <w:pPr>
        <w:ind w:left="1170" w:hanging="360"/>
      </w:pPr>
    </w:lvl>
    <w:lvl w:ilvl="2" w:tplc="542215B2" w:tentative="1">
      <w:start w:val="1"/>
      <w:numFmt w:val="lowerRoman"/>
      <w:lvlText w:val="%3."/>
      <w:lvlJc w:val="right"/>
      <w:pPr>
        <w:ind w:left="1890" w:hanging="180"/>
      </w:pPr>
    </w:lvl>
    <w:lvl w:ilvl="3" w:tplc="D13ED56E" w:tentative="1">
      <w:start w:val="1"/>
      <w:numFmt w:val="decimal"/>
      <w:lvlText w:val="%4."/>
      <w:lvlJc w:val="left"/>
      <w:pPr>
        <w:ind w:left="2610" w:hanging="360"/>
      </w:pPr>
    </w:lvl>
    <w:lvl w:ilvl="4" w:tplc="9F9CA882" w:tentative="1">
      <w:start w:val="1"/>
      <w:numFmt w:val="lowerLetter"/>
      <w:lvlText w:val="%5."/>
      <w:lvlJc w:val="left"/>
      <w:pPr>
        <w:ind w:left="3330" w:hanging="360"/>
      </w:pPr>
    </w:lvl>
    <w:lvl w:ilvl="5" w:tplc="144E5944" w:tentative="1">
      <w:start w:val="1"/>
      <w:numFmt w:val="lowerRoman"/>
      <w:lvlText w:val="%6."/>
      <w:lvlJc w:val="right"/>
      <w:pPr>
        <w:ind w:left="4050" w:hanging="180"/>
      </w:pPr>
    </w:lvl>
    <w:lvl w:ilvl="6" w:tplc="0FBAADCC" w:tentative="1">
      <w:start w:val="1"/>
      <w:numFmt w:val="decimal"/>
      <w:lvlText w:val="%7."/>
      <w:lvlJc w:val="left"/>
      <w:pPr>
        <w:ind w:left="4770" w:hanging="360"/>
      </w:pPr>
    </w:lvl>
    <w:lvl w:ilvl="7" w:tplc="1EB6ADC6" w:tentative="1">
      <w:start w:val="1"/>
      <w:numFmt w:val="lowerLetter"/>
      <w:lvlText w:val="%8."/>
      <w:lvlJc w:val="left"/>
      <w:pPr>
        <w:ind w:left="5490" w:hanging="360"/>
      </w:pPr>
    </w:lvl>
    <w:lvl w:ilvl="8" w:tplc="F670AD64" w:tentative="1">
      <w:start w:val="1"/>
      <w:numFmt w:val="lowerRoman"/>
      <w:lvlText w:val="%9."/>
      <w:lvlJc w:val="right"/>
      <w:pPr>
        <w:ind w:left="6210" w:hanging="180"/>
      </w:pPr>
    </w:lvl>
  </w:abstractNum>
  <w:abstractNum w:abstractNumId="27">
    <w:nsid w:val="0000001C"/>
    <w:multiLevelType w:val="hybridMultilevel"/>
    <w:tmpl w:val="7684410C"/>
    <w:lvl w:ilvl="0" w:tplc="C37E3972">
      <w:start w:val="1"/>
      <w:numFmt w:val="bullet"/>
      <w:lvlText w:val=""/>
      <w:lvlJc w:val="left"/>
      <w:pPr>
        <w:ind w:left="2925" w:hanging="360"/>
      </w:pPr>
      <w:rPr>
        <w:rFonts w:ascii="Wingdings" w:hAnsi="Wingdings" w:hint="default"/>
      </w:rPr>
    </w:lvl>
    <w:lvl w:ilvl="1" w:tplc="521A345A" w:tentative="1">
      <w:start w:val="1"/>
      <w:numFmt w:val="bullet"/>
      <w:lvlText w:val="o"/>
      <w:lvlJc w:val="left"/>
      <w:pPr>
        <w:ind w:left="3645" w:hanging="360"/>
      </w:pPr>
      <w:rPr>
        <w:rFonts w:ascii="Courier New" w:hAnsi="Courier New" w:cs="Courier New" w:hint="default"/>
      </w:rPr>
    </w:lvl>
    <w:lvl w:ilvl="2" w:tplc="AB9401E0" w:tentative="1">
      <w:start w:val="1"/>
      <w:numFmt w:val="bullet"/>
      <w:lvlText w:val=""/>
      <w:lvlJc w:val="left"/>
      <w:pPr>
        <w:ind w:left="4365" w:hanging="360"/>
      </w:pPr>
      <w:rPr>
        <w:rFonts w:ascii="Wingdings" w:hAnsi="Wingdings" w:hint="default"/>
      </w:rPr>
    </w:lvl>
    <w:lvl w:ilvl="3" w:tplc="3FF4EC02" w:tentative="1">
      <w:start w:val="1"/>
      <w:numFmt w:val="bullet"/>
      <w:lvlText w:val=""/>
      <w:lvlJc w:val="left"/>
      <w:pPr>
        <w:ind w:left="5085" w:hanging="360"/>
      </w:pPr>
      <w:rPr>
        <w:rFonts w:ascii="Symbol" w:hAnsi="Symbol" w:hint="default"/>
      </w:rPr>
    </w:lvl>
    <w:lvl w:ilvl="4" w:tplc="A24CA5CC" w:tentative="1">
      <w:start w:val="1"/>
      <w:numFmt w:val="bullet"/>
      <w:lvlText w:val="o"/>
      <w:lvlJc w:val="left"/>
      <w:pPr>
        <w:ind w:left="5805" w:hanging="360"/>
      </w:pPr>
      <w:rPr>
        <w:rFonts w:ascii="Courier New" w:hAnsi="Courier New" w:cs="Courier New" w:hint="default"/>
      </w:rPr>
    </w:lvl>
    <w:lvl w:ilvl="5" w:tplc="ED1E34BC" w:tentative="1">
      <w:start w:val="1"/>
      <w:numFmt w:val="bullet"/>
      <w:lvlText w:val=""/>
      <w:lvlJc w:val="left"/>
      <w:pPr>
        <w:ind w:left="6525" w:hanging="360"/>
      </w:pPr>
      <w:rPr>
        <w:rFonts w:ascii="Wingdings" w:hAnsi="Wingdings" w:hint="default"/>
      </w:rPr>
    </w:lvl>
    <w:lvl w:ilvl="6" w:tplc="7954F1DE" w:tentative="1">
      <w:start w:val="1"/>
      <w:numFmt w:val="bullet"/>
      <w:lvlText w:val=""/>
      <w:lvlJc w:val="left"/>
      <w:pPr>
        <w:ind w:left="7245" w:hanging="360"/>
      </w:pPr>
      <w:rPr>
        <w:rFonts w:ascii="Symbol" w:hAnsi="Symbol" w:hint="default"/>
      </w:rPr>
    </w:lvl>
    <w:lvl w:ilvl="7" w:tplc="68B68252" w:tentative="1">
      <w:start w:val="1"/>
      <w:numFmt w:val="bullet"/>
      <w:lvlText w:val="o"/>
      <w:lvlJc w:val="left"/>
      <w:pPr>
        <w:ind w:left="7965" w:hanging="360"/>
      </w:pPr>
      <w:rPr>
        <w:rFonts w:ascii="Courier New" w:hAnsi="Courier New" w:cs="Courier New" w:hint="default"/>
      </w:rPr>
    </w:lvl>
    <w:lvl w:ilvl="8" w:tplc="11369E24" w:tentative="1">
      <w:start w:val="1"/>
      <w:numFmt w:val="bullet"/>
      <w:lvlText w:val=""/>
      <w:lvlJc w:val="left"/>
      <w:pPr>
        <w:ind w:left="8685" w:hanging="360"/>
      </w:pPr>
      <w:rPr>
        <w:rFonts w:ascii="Wingdings" w:hAnsi="Wingdings" w:hint="default"/>
      </w:rPr>
    </w:lvl>
  </w:abstractNum>
  <w:abstractNum w:abstractNumId="28">
    <w:nsid w:val="0000001D"/>
    <w:multiLevelType w:val="hybridMultilevel"/>
    <w:tmpl w:val="00000000"/>
    <w:lvl w:ilvl="0" w:tplc="05668A00">
      <w:start w:val="1"/>
      <w:numFmt w:val="bullet"/>
      <w:lvlText w:val=""/>
      <w:lvlJc w:val="left"/>
      <w:pPr>
        <w:ind w:left="1080" w:hanging="360"/>
      </w:pPr>
      <w:rPr>
        <w:rFonts w:ascii="Symbol" w:hAnsi="Symbol"/>
      </w:rPr>
    </w:lvl>
    <w:lvl w:ilvl="1" w:tplc="B4BE73BE">
      <w:start w:val="1"/>
      <w:numFmt w:val="bullet"/>
      <w:lvlText w:val="o"/>
      <w:lvlJc w:val="left"/>
      <w:pPr>
        <w:ind w:left="1800" w:hanging="360"/>
      </w:pPr>
      <w:rPr>
        <w:rFonts w:ascii="Courier New" w:hAnsi="Courier New" w:cs="Courier New"/>
      </w:rPr>
    </w:lvl>
    <w:lvl w:ilvl="2" w:tplc="D9FC36C6">
      <w:start w:val="1"/>
      <w:numFmt w:val="bullet"/>
      <w:lvlText w:val=""/>
      <w:lvlJc w:val="left"/>
      <w:pPr>
        <w:ind w:left="2520" w:hanging="360"/>
      </w:pPr>
      <w:rPr>
        <w:rFonts w:ascii="Wingdings" w:hAnsi="Wingdings"/>
      </w:rPr>
    </w:lvl>
    <w:lvl w:ilvl="3" w:tplc="D4488C9E">
      <w:start w:val="1"/>
      <w:numFmt w:val="bullet"/>
      <w:lvlText w:val=""/>
      <w:lvlJc w:val="left"/>
      <w:pPr>
        <w:ind w:left="3240" w:hanging="360"/>
      </w:pPr>
      <w:rPr>
        <w:rFonts w:ascii="Symbol" w:hAnsi="Symbol"/>
      </w:rPr>
    </w:lvl>
    <w:lvl w:ilvl="4" w:tplc="2BD01612">
      <w:start w:val="1"/>
      <w:numFmt w:val="bullet"/>
      <w:lvlText w:val="o"/>
      <w:lvlJc w:val="left"/>
      <w:pPr>
        <w:ind w:left="3960" w:hanging="360"/>
      </w:pPr>
      <w:rPr>
        <w:rFonts w:ascii="Courier New" w:hAnsi="Courier New" w:cs="Courier New"/>
      </w:rPr>
    </w:lvl>
    <w:lvl w:ilvl="5" w:tplc="1AFA4BAC">
      <w:start w:val="1"/>
      <w:numFmt w:val="bullet"/>
      <w:lvlText w:val=""/>
      <w:lvlJc w:val="left"/>
      <w:pPr>
        <w:ind w:left="4680" w:hanging="360"/>
      </w:pPr>
      <w:rPr>
        <w:rFonts w:ascii="Wingdings" w:hAnsi="Wingdings"/>
      </w:rPr>
    </w:lvl>
    <w:lvl w:ilvl="6" w:tplc="6E7C14E6">
      <w:start w:val="1"/>
      <w:numFmt w:val="bullet"/>
      <w:lvlText w:val=""/>
      <w:lvlJc w:val="left"/>
      <w:pPr>
        <w:ind w:left="5400" w:hanging="360"/>
      </w:pPr>
      <w:rPr>
        <w:rFonts w:ascii="Symbol" w:hAnsi="Symbol"/>
      </w:rPr>
    </w:lvl>
    <w:lvl w:ilvl="7" w:tplc="FACE629E">
      <w:start w:val="1"/>
      <w:numFmt w:val="bullet"/>
      <w:lvlText w:val="o"/>
      <w:lvlJc w:val="left"/>
      <w:pPr>
        <w:ind w:left="6120" w:hanging="360"/>
      </w:pPr>
      <w:rPr>
        <w:rFonts w:ascii="Courier New" w:hAnsi="Courier New" w:cs="Courier New"/>
      </w:rPr>
    </w:lvl>
    <w:lvl w:ilvl="8" w:tplc="B270E75C">
      <w:start w:val="1"/>
      <w:numFmt w:val="bullet"/>
      <w:lvlText w:val=""/>
      <w:lvlJc w:val="left"/>
      <w:pPr>
        <w:ind w:left="6840" w:hanging="360"/>
      </w:pPr>
      <w:rPr>
        <w:rFonts w:ascii="Wingdings" w:hAnsi="Wingdings"/>
      </w:rPr>
    </w:lvl>
  </w:abstractNum>
  <w:abstractNum w:abstractNumId="29">
    <w:nsid w:val="2AB652C5"/>
    <w:multiLevelType w:val="singleLevel"/>
    <w:tmpl w:val="00000007"/>
    <w:name w:val="WW8Num7"/>
    <w:lvl w:ilvl="0">
      <w:start w:val="1"/>
      <w:numFmt w:val="bullet"/>
      <w:lvlText w:val=""/>
      <w:lvlJc w:val="left"/>
      <w:pPr>
        <w:tabs>
          <w:tab w:val="left" w:pos="288"/>
        </w:tabs>
        <w:ind w:left="288" w:hanging="288"/>
      </w:pPr>
      <w:rPr>
        <w:rFonts w:ascii="Wingdings" w:hAnsi="Wingdings"/>
        <w:sz w:val="18"/>
        <w:szCs w:val="18"/>
      </w:rPr>
    </w:lvl>
  </w:abstractNum>
  <w:num w:numId="1">
    <w:abstractNumId w:val="2"/>
  </w:num>
  <w:num w:numId="2">
    <w:abstractNumId w:val="7"/>
  </w:num>
  <w:num w:numId="3">
    <w:abstractNumId w:val="1"/>
  </w:num>
  <w:num w:numId="4">
    <w:abstractNumId w:val="18"/>
  </w:num>
  <w:num w:numId="5">
    <w:abstractNumId w:val="15"/>
  </w:num>
  <w:num w:numId="6">
    <w:abstractNumId w:val="29"/>
  </w:num>
  <w:num w:numId="7">
    <w:abstractNumId w:val="25"/>
  </w:num>
  <w:num w:numId="8">
    <w:abstractNumId w:val="8"/>
  </w:num>
  <w:num w:numId="9">
    <w:abstractNumId w:val="4"/>
  </w:num>
  <w:num w:numId="10">
    <w:abstractNumId w:val="5"/>
  </w:num>
  <w:num w:numId="11">
    <w:abstractNumId w:val="27"/>
  </w:num>
  <w:num w:numId="12">
    <w:abstractNumId w:val="20"/>
  </w:num>
  <w:num w:numId="13">
    <w:abstractNumId w:val="28"/>
  </w:num>
  <w:num w:numId="14">
    <w:abstractNumId w:val="6"/>
  </w:num>
  <w:num w:numId="15">
    <w:abstractNumId w:val="3"/>
  </w:num>
  <w:num w:numId="16">
    <w:abstractNumId w:val="21"/>
  </w:num>
  <w:num w:numId="17">
    <w:abstractNumId w:val="19"/>
  </w:num>
  <w:num w:numId="18">
    <w:abstractNumId w:val="10"/>
  </w:num>
  <w:num w:numId="19">
    <w:abstractNumId w:val="17"/>
  </w:num>
  <w:num w:numId="20">
    <w:abstractNumId w:val="22"/>
  </w:num>
  <w:num w:numId="21">
    <w:abstractNumId w:val="24"/>
  </w:num>
  <w:num w:numId="22">
    <w:abstractNumId w:val="9"/>
  </w:num>
  <w:num w:numId="23">
    <w:abstractNumId w:val="26"/>
  </w:num>
  <w:num w:numId="24">
    <w:abstractNumId w:val="0"/>
  </w:num>
  <w:num w:numId="25">
    <w:abstractNumId w:val="12"/>
  </w:num>
  <w:num w:numId="26">
    <w:abstractNumId w:val="13"/>
  </w:num>
  <w:num w:numId="27">
    <w:abstractNumId w:val="14"/>
  </w:num>
  <w:num w:numId="28">
    <w:abstractNumId w:val="16"/>
  </w:num>
  <w:num w:numId="29">
    <w:abstractNumId w:val="11"/>
  </w:num>
  <w:num w:numId="3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07A4E"/>
    <w:rsid w:val="00083FD5"/>
    <w:rsid w:val="00607A4E"/>
    <w:rsid w:val="0083134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4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947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474D8"/>
    <w:rPr>
      <w:rFonts w:ascii="Tahoma" w:hAnsi="Tahoma" w:cs="Tahoma"/>
      <w:sz w:val="16"/>
      <w:szCs w:val="16"/>
    </w:rPr>
  </w:style>
  <w:style w:type="paragraph" w:styleId="ListParagraph">
    <w:name w:val="List Paragraph"/>
    <w:basedOn w:val="Normal"/>
    <w:qFormat/>
    <w:rsid w:val="009474D8"/>
    <w:pPr>
      <w:ind w:left="720"/>
      <w:contextualSpacing/>
    </w:pPr>
  </w:style>
  <w:style w:type="paragraph" w:styleId="BodyText">
    <w:name w:val="Body Text"/>
    <w:basedOn w:val="Normal"/>
    <w:link w:val="BodyTextChar"/>
    <w:rsid w:val="009474D8"/>
    <w:pPr>
      <w:spacing w:after="0" w:line="240" w:lineRule="auto"/>
      <w:jc w:val="both"/>
    </w:pPr>
    <w:rPr>
      <w:rFonts w:ascii="Book Antiqua" w:eastAsia="Times New Roman" w:hAnsi="Book Antiqua" w:cs="Times New Roman"/>
      <w:sz w:val="24"/>
      <w:szCs w:val="24"/>
      <w:lang w:val="en-GB"/>
    </w:rPr>
  </w:style>
  <w:style w:type="character" w:customStyle="1" w:styleId="BodyTextChar">
    <w:name w:val="Body Text Char"/>
    <w:basedOn w:val="DefaultParagraphFont"/>
    <w:link w:val="BodyText"/>
    <w:rsid w:val="009474D8"/>
    <w:rPr>
      <w:rFonts w:ascii="Book Antiqua" w:eastAsia="Times New Roman" w:hAnsi="Book Antiqua" w:cs="Times New Roman"/>
      <w:sz w:val="24"/>
      <w:szCs w:val="24"/>
      <w:lang w:val="en-GB"/>
    </w:rPr>
  </w:style>
  <w:style w:type="paragraph" w:styleId="Header">
    <w:name w:val="header"/>
    <w:basedOn w:val="Normal"/>
    <w:link w:val="HeaderChar"/>
    <w:uiPriority w:val="99"/>
    <w:rsid w:val="00947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4D8"/>
  </w:style>
  <w:style w:type="paragraph" w:styleId="Footer">
    <w:name w:val="footer"/>
    <w:basedOn w:val="Normal"/>
    <w:link w:val="FooterChar"/>
    <w:uiPriority w:val="99"/>
    <w:rsid w:val="00947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4D8"/>
  </w:style>
  <w:style w:type="paragraph" w:styleId="BodyTextIndent">
    <w:name w:val="Body Text Indent"/>
    <w:basedOn w:val="Normal"/>
    <w:next w:val="TOC2"/>
    <w:link w:val="BodyTextIndentChar"/>
    <w:rsid w:val="009474D8"/>
    <w:pPr>
      <w:spacing w:before="40" w:after="40" w:line="240" w:lineRule="auto"/>
      <w:ind w:left="2880" w:hanging="2880"/>
      <w:jc w:val="both"/>
    </w:pPr>
    <w:rPr>
      <w:rFonts w:ascii="Verdana" w:eastAsia="Times New Roman" w:hAnsi="Verdana" w:cs="Times New Roman"/>
      <w:sz w:val="20"/>
      <w:szCs w:val="17"/>
      <w:lang w:val="en-GB"/>
    </w:rPr>
  </w:style>
  <w:style w:type="character" w:customStyle="1" w:styleId="BodyTextIndentChar">
    <w:name w:val="Body Text Indent Char"/>
    <w:basedOn w:val="DefaultParagraphFont"/>
    <w:link w:val="BodyTextIndent"/>
    <w:rsid w:val="009474D8"/>
    <w:rPr>
      <w:rFonts w:ascii="Verdana" w:eastAsia="Times New Roman" w:hAnsi="Verdana" w:cs="Times New Roman"/>
      <w:sz w:val="20"/>
      <w:szCs w:val="17"/>
      <w:lang w:val="en-GB"/>
    </w:rPr>
  </w:style>
  <w:style w:type="paragraph" w:styleId="TOC2">
    <w:name w:val="toc 2"/>
    <w:basedOn w:val="Normal"/>
    <w:next w:val="Normal"/>
    <w:uiPriority w:val="39"/>
    <w:rsid w:val="009474D8"/>
    <w:pPr>
      <w:spacing w:after="100"/>
      <w:ind w:left="220"/>
    </w:pPr>
  </w:style>
  <w:style w:type="paragraph" w:styleId="TOC9">
    <w:name w:val="toc 9"/>
    <w:basedOn w:val="Normal"/>
    <w:next w:val="Normal"/>
    <w:uiPriority w:val="39"/>
    <w:rsid w:val="009474D8"/>
    <w:pPr>
      <w:spacing w:after="100"/>
      <w:ind w:left="1760"/>
    </w:pPr>
  </w:style>
  <w:style w:type="paragraph" w:customStyle="1" w:styleId="Achievement">
    <w:name w:val="Achievement"/>
    <w:basedOn w:val="TOC1"/>
    <w:rsid w:val="009474D8"/>
    <w:pPr>
      <w:tabs>
        <w:tab w:val="left" w:pos="1530"/>
      </w:tabs>
      <w:spacing w:after="60" w:line="240" w:lineRule="exact"/>
    </w:pPr>
    <w:rPr>
      <w:rFonts w:ascii="Times New Roman" w:eastAsia="Times New Roman" w:hAnsi="Times New Roman" w:cs="Times New Roman"/>
      <w:sz w:val="20"/>
      <w:szCs w:val="20"/>
    </w:rPr>
  </w:style>
  <w:style w:type="paragraph" w:styleId="TOC1">
    <w:name w:val="toc 1"/>
    <w:basedOn w:val="Normal"/>
    <w:next w:val="Normal"/>
    <w:uiPriority w:val="39"/>
    <w:rsid w:val="009474D8"/>
    <w:pPr>
      <w:spacing w:after="10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footmark.infoedge.com/apply/cvtracking?username=ad9703771fe7bc3c0816100f42604ffce745629ba84e612844a2e84733d214a99a86cc384cde9c370d99ad6a3af22255&amp;jobId=3c47c9c1714422afcca8ddc5b95975705b5500564d170b19104b1e0a1e79061f4d5649410f1207001a5243120d160413525d540e51421501196&amp;compId=56dc1e770a9e52b9c92b9ddca2bca2cc0c772d2d2ea6c75c&amp;uid=77157160389774281532436342&amp;userId=563add72a9b02849626e56933c8cf56fd3101a503a663a37&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908AC-E0E2-4143-AD29-15FF43912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Lenovo</cp:lastModifiedBy>
  <cp:revision>2</cp:revision>
  <dcterms:created xsi:type="dcterms:W3CDTF">2018-07-25T15:52:00Z</dcterms:created>
  <dcterms:modified xsi:type="dcterms:W3CDTF">2018-07-25T15:52:00Z</dcterms:modified>
</cp:coreProperties>
</file>