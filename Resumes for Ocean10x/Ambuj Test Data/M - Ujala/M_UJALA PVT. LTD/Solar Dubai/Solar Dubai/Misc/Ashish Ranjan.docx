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C92" w:rsidRDefault="00052F37" w:rsidP="00B80C92">
      <w:pPr>
        <w:jc w:val="center"/>
        <w:rPr>
          <w:b/>
          <w:bCs/>
          <w:color w:val="17365D"/>
          <w:u w:val="single"/>
        </w:rPr>
      </w:pPr>
      <w:r w:rsidRPr="00B80C92">
        <w:rPr>
          <w:b/>
          <w:bCs/>
          <w:color w:val="17365D"/>
          <w:u w:val="single"/>
        </w:rPr>
        <w:t>RESUME</w:t>
      </w:r>
    </w:p>
    <w:p w:rsidR="00B80C92" w:rsidRPr="00B80C92" w:rsidRDefault="00052F37" w:rsidP="00B80C92">
      <w:pPr>
        <w:jc w:val="center"/>
        <w:rPr>
          <w:b/>
          <w:bCs/>
          <w:color w:val="17365D"/>
          <w:u w:val="single"/>
        </w:rPr>
      </w:pPr>
    </w:p>
    <w:p w:rsidR="00E36EC2" w:rsidRDefault="00052F37" w:rsidP="00E36EC2">
      <w:pPr>
        <w:rPr>
          <w:bCs/>
        </w:rPr>
      </w:pPr>
      <w:r>
        <w:rPr>
          <w:b/>
          <w:bCs/>
          <w:color w:val="17365D"/>
        </w:rPr>
        <w:t xml:space="preserve">   </w:t>
      </w:r>
      <w:r>
        <w:rPr>
          <w:b/>
          <w:bCs/>
          <w:color w:val="17365D"/>
        </w:rPr>
        <w:t xml:space="preserve">ASHISH RANJAN   </w:t>
      </w:r>
    </w:p>
    <w:p w:rsidR="00E36EC2" w:rsidRDefault="00052F37" w:rsidP="00E36EC2">
      <w:r>
        <w:rPr>
          <w:bCs/>
        </w:rPr>
        <w:t xml:space="preserve">   Email      :  </w:t>
      </w:r>
      <w:r w:rsidRPr="00D77E04">
        <w:rPr>
          <w:b/>
          <w:bCs/>
          <w:color w:val="17365D"/>
        </w:rPr>
        <w:t>ranjan.jha012@gmail.com</w:t>
      </w:r>
      <w:r>
        <w:rPr>
          <w:bCs/>
          <w:color w:val="00B0F0"/>
        </w:rPr>
        <w:t xml:space="preserve"> </w:t>
      </w:r>
      <w:r w:rsidRPr="00D77E04">
        <w:rPr>
          <w:bCs/>
          <w:color w:val="17365D"/>
        </w:rPr>
        <w:t>/ ranjan.jha013@gmail.com</w:t>
      </w:r>
    </w:p>
    <w:p w:rsidR="00E36EC2" w:rsidRDefault="00052F37" w:rsidP="00E36EC2">
      <w:r>
        <w:t xml:space="preserve">   </w:t>
      </w:r>
      <w:proofErr w:type="gramStart"/>
      <w:r>
        <w:t>Mob.</w:t>
      </w:r>
      <w:proofErr w:type="gramEnd"/>
      <w:r>
        <w:t xml:space="preserve"> No.: +91-9776497209</w:t>
      </w:r>
    </w:p>
    <w:p w:rsidR="00E36EC2" w:rsidRDefault="00052F37" w:rsidP="00E36EC2">
      <w:r>
        <w:t xml:space="preserve">                     +91-9038447410                              </w:t>
      </w:r>
    </w:p>
    <w:p w:rsidR="0032549C" w:rsidRDefault="00052F37">
      <w:pPr>
        <w:pBdr>
          <w:bottom w:val="single" w:sz="8" w:space="1" w:color="000000"/>
        </w:pBdr>
        <w:rPr>
          <w:b/>
          <w:u w:val="single"/>
        </w:rPr>
      </w:pPr>
    </w:p>
    <w:p w:rsidR="0032549C" w:rsidRDefault="00052F37">
      <w:pPr>
        <w:rPr>
          <w:b/>
        </w:rPr>
      </w:pPr>
      <w:r>
        <w:rPr>
          <w:i/>
        </w:rPr>
        <w:br/>
      </w:r>
      <w:r>
        <w:rPr>
          <w:b/>
          <w:u w:val="single"/>
        </w:rPr>
        <w:t>Career Objectives:</w:t>
      </w:r>
      <w:r>
        <w:rPr>
          <w:b/>
        </w:rPr>
        <w:t xml:space="preserve"> </w:t>
      </w:r>
    </w:p>
    <w:p w:rsidR="0032549C" w:rsidRPr="00E36EC2" w:rsidRDefault="00052F37" w:rsidP="00E36EC2">
      <w:pPr>
        <w:pStyle w:val="BodyText2"/>
      </w:pPr>
      <w:r>
        <w:t xml:space="preserve">Seeking innovative and challenging career in </w:t>
      </w:r>
      <w:r>
        <w:t>the professionally managed and dynamic organization which enables me to utilize my analytical abilities through working in a participative work environment and provide opportunities for development and responsibilities to c</w:t>
      </w:r>
      <w:r>
        <w:t>ontribute towards organization.</w:t>
      </w:r>
    </w:p>
    <w:p w:rsidR="00FB7E57" w:rsidRDefault="00052F37">
      <w:pPr>
        <w:rPr>
          <w:b/>
          <w:u w:val="single"/>
        </w:rPr>
      </w:pPr>
    </w:p>
    <w:p w:rsidR="0032549C" w:rsidRDefault="00052F37">
      <w:pPr>
        <w:rPr>
          <w:b/>
          <w:u w:val="single"/>
        </w:rPr>
      </w:pPr>
      <w:r>
        <w:rPr>
          <w:b/>
          <w:u w:val="single"/>
        </w:rPr>
        <w:t>Industrial Experience:</w:t>
      </w:r>
    </w:p>
    <w:p w:rsidR="0032549C" w:rsidRDefault="00052F37">
      <w:pPr>
        <w:pStyle w:val="BodyText"/>
      </w:pPr>
      <w:proofErr w:type="spellStart"/>
      <w:r>
        <w:rPr>
          <w:b w:val="0"/>
        </w:rPr>
        <w:t>B.</w:t>
      </w:r>
      <w:r>
        <w:rPr>
          <w:b w:val="0"/>
        </w:rPr>
        <w:t>Tech</w:t>
      </w:r>
      <w:proofErr w:type="spellEnd"/>
      <w:r>
        <w:rPr>
          <w:b w:val="0"/>
        </w:rPr>
        <w:t xml:space="preserve"> (Mechanical) with </w:t>
      </w:r>
      <w:r>
        <w:rPr>
          <w:b w:val="0"/>
        </w:rPr>
        <w:t>2</w:t>
      </w:r>
      <w:r>
        <w:rPr>
          <w:b w:val="0"/>
        </w:rPr>
        <w:t>+ years of experience in production</w:t>
      </w:r>
      <w:r>
        <w:rPr>
          <w:b w:val="0"/>
        </w:rPr>
        <w:t xml:space="preserve">, manpower planning &amp; conducting productivity </w:t>
      </w:r>
      <w:proofErr w:type="gramStart"/>
      <w:r>
        <w:rPr>
          <w:b w:val="0"/>
        </w:rPr>
        <w:t>analysis.,</w:t>
      </w:r>
      <w:proofErr w:type="gramEnd"/>
      <w:r>
        <w:rPr>
          <w:b w:val="0"/>
        </w:rPr>
        <w:t xml:space="preserve"> Manufacturing, Quality Control &amp; Training</w:t>
      </w:r>
      <w:r>
        <w:t>.</w:t>
      </w:r>
    </w:p>
    <w:p w:rsidR="00FB7E57" w:rsidRDefault="00052F37" w:rsidP="00FB7E57">
      <w:pPr>
        <w:pStyle w:val="Heading2"/>
        <w:ind w:left="0" w:firstLine="0"/>
        <w:rPr>
          <w:i w:val="0"/>
          <w:sz w:val="22"/>
          <w:szCs w:val="20"/>
        </w:rPr>
      </w:pPr>
    </w:p>
    <w:p w:rsidR="00FB7E57" w:rsidRPr="00FB7E57" w:rsidRDefault="00052F37" w:rsidP="00FB7E57">
      <w:pPr>
        <w:pStyle w:val="Heading2"/>
        <w:ind w:left="0" w:firstLine="0"/>
        <w:rPr>
          <w:b w:val="0"/>
          <w:bCs/>
        </w:rPr>
      </w:pPr>
      <w:r>
        <w:rPr>
          <w:rStyle w:val="Strong"/>
        </w:rPr>
        <w:t>Currently at</w:t>
      </w:r>
      <w:r>
        <w:rPr>
          <w:rStyle w:val="Strong"/>
        </w:rPr>
        <w:t xml:space="preserve"> </w:t>
      </w:r>
      <w:r>
        <w:rPr>
          <w:rStyle w:val="Strong"/>
        </w:rPr>
        <w:t>UTKARSH TUBES &amp; PIPES LTD</w:t>
      </w:r>
      <w:r>
        <w:rPr>
          <w:rStyle w:val="Strong"/>
        </w:rPr>
        <w:t xml:space="preserve">. </w:t>
      </w:r>
      <w:proofErr w:type="gramStart"/>
      <w:r>
        <w:rPr>
          <w:rStyle w:val="Strong"/>
        </w:rPr>
        <w:t>Howrah ,</w:t>
      </w:r>
      <w:proofErr w:type="gramEnd"/>
      <w:r>
        <w:rPr>
          <w:rStyle w:val="Strong"/>
        </w:rPr>
        <w:t xml:space="preserve"> West Bengal</w:t>
      </w:r>
      <w:r>
        <w:rPr>
          <w:rStyle w:val="Strong"/>
        </w:rPr>
        <w:t xml:space="preserve"> as </w:t>
      </w:r>
      <w:r>
        <w:rPr>
          <w:rStyle w:val="Strong"/>
        </w:rPr>
        <w:t xml:space="preserve">Production Engineer </w:t>
      </w:r>
    </w:p>
    <w:p w:rsidR="0032549C" w:rsidRPr="00E36EC2" w:rsidRDefault="00052F37">
      <w:pPr>
        <w:rPr>
          <w:b/>
          <w:sz w:val="20"/>
          <w:szCs w:val="20"/>
        </w:rPr>
      </w:pPr>
      <w:r w:rsidRPr="00E36EC2">
        <w:rPr>
          <w:b/>
          <w:sz w:val="20"/>
          <w:szCs w:val="20"/>
        </w:rPr>
        <w:t xml:space="preserve">JOB </w:t>
      </w:r>
      <w:proofErr w:type="gramStart"/>
      <w:r w:rsidRPr="00E36EC2">
        <w:rPr>
          <w:b/>
          <w:sz w:val="20"/>
          <w:szCs w:val="20"/>
        </w:rPr>
        <w:t>PROFILE :</w:t>
      </w:r>
      <w:proofErr w:type="gramEnd"/>
      <w:r w:rsidRPr="00E36EC2">
        <w:rPr>
          <w:b/>
          <w:sz w:val="20"/>
          <w:szCs w:val="20"/>
        </w:rPr>
        <w:t xml:space="preserve">- </w:t>
      </w:r>
    </w:p>
    <w:p w:rsidR="0032549C" w:rsidRDefault="00052F37" w:rsidP="00E36EC2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Presently working with </w:t>
      </w:r>
      <w:r>
        <w:rPr>
          <w:sz w:val="22"/>
        </w:rPr>
        <w:t xml:space="preserve">UTKARSH TUBES &amp; </w:t>
      </w:r>
      <w:proofErr w:type="gramStart"/>
      <w:r>
        <w:rPr>
          <w:sz w:val="22"/>
        </w:rPr>
        <w:t xml:space="preserve">PIPES </w:t>
      </w:r>
      <w:r>
        <w:rPr>
          <w:sz w:val="22"/>
        </w:rPr>
        <w:t xml:space="preserve"> LTD</w:t>
      </w:r>
      <w:proofErr w:type="gramEnd"/>
      <w:r>
        <w:rPr>
          <w:sz w:val="22"/>
        </w:rPr>
        <w:t xml:space="preserve">. as a Production Engineer in </w:t>
      </w:r>
      <w:r>
        <w:rPr>
          <w:b/>
          <w:sz w:val="22"/>
        </w:rPr>
        <w:t>Transmission Line Tower Fabrication Department.</w:t>
      </w:r>
    </w:p>
    <w:p w:rsidR="0032549C" w:rsidRDefault="00052F37" w:rsidP="00E36EC2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 Managing the Production / Manufacturing / </w:t>
      </w:r>
      <w:r>
        <w:t>Process improvement / Rejection control.</w:t>
      </w:r>
      <w:r>
        <w:rPr>
          <w:sz w:val="22"/>
        </w:rPr>
        <w:t xml:space="preserve"> &amp; Traini</w:t>
      </w:r>
      <w:r>
        <w:rPr>
          <w:sz w:val="22"/>
        </w:rPr>
        <w:t>ng</w:t>
      </w:r>
    </w:p>
    <w:p w:rsidR="0032549C" w:rsidRDefault="00052F37" w:rsidP="00E36EC2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Adept in managing Production &amp; Manpower planning operations, conducting productivity analysis, troubleshooting </w:t>
      </w:r>
    </w:p>
    <w:p w:rsidR="0032549C" w:rsidRDefault="00052F37" w:rsidP="00E36EC2">
      <w:pPr>
        <w:numPr>
          <w:ilvl w:val="0"/>
          <w:numId w:val="4"/>
        </w:numPr>
        <w:jc w:val="both"/>
      </w:pPr>
      <w:r>
        <w:t>Responsible for achieving daily / monthly production targets</w:t>
      </w:r>
      <w:r>
        <w:t>.</w:t>
      </w:r>
    </w:p>
    <w:p w:rsidR="00E36EC2" w:rsidRDefault="00052F37" w:rsidP="00E36EC2">
      <w:pPr>
        <w:jc w:val="both"/>
      </w:pPr>
    </w:p>
    <w:p w:rsidR="00E36EC2" w:rsidRPr="00E36EC2" w:rsidRDefault="00052F37" w:rsidP="00E36EC2">
      <w:pPr>
        <w:jc w:val="both"/>
        <w:rPr>
          <w:b/>
          <w:sz w:val="22"/>
          <w:szCs w:val="22"/>
        </w:rPr>
      </w:pPr>
      <w:proofErr w:type="spellStart"/>
      <w:r w:rsidRPr="00E36EC2">
        <w:rPr>
          <w:b/>
          <w:sz w:val="22"/>
          <w:szCs w:val="22"/>
        </w:rPr>
        <w:t>Responsiblities</w:t>
      </w:r>
      <w:proofErr w:type="spellEnd"/>
      <w:r w:rsidRPr="00E36EC2">
        <w:rPr>
          <w:b/>
          <w:sz w:val="22"/>
          <w:szCs w:val="22"/>
        </w:rPr>
        <w:t>:-</w:t>
      </w:r>
    </w:p>
    <w:p w:rsidR="00E36EC2" w:rsidRPr="00E36EC2" w:rsidRDefault="00052F37" w:rsidP="00E36EC2">
      <w:pPr>
        <w:numPr>
          <w:ilvl w:val="0"/>
          <w:numId w:val="4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color w:val="000000"/>
          <w:sz w:val="18"/>
          <w:szCs w:val="18"/>
          <w:lang w:eastAsia="en-US"/>
        </w:rPr>
      </w:pPr>
      <w:r w:rsidRPr="00E36EC2">
        <w:rPr>
          <w:rFonts w:ascii="Verdana" w:hAnsi="Verdana"/>
          <w:color w:val="000000"/>
          <w:sz w:val="18"/>
          <w:szCs w:val="18"/>
          <w:lang w:eastAsia="en-US"/>
        </w:rPr>
        <w:t xml:space="preserve"> Read and interpreting blueprints, technical drawings, </w:t>
      </w:r>
      <w:r w:rsidRPr="00E36EC2">
        <w:rPr>
          <w:rFonts w:ascii="Verdana" w:hAnsi="Verdana"/>
          <w:color w:val="000000"/>
          <w:sz w:val="18"/>
          <w:szCs w:val="18"/>
          <w:lang w:eastAsia="en-US"/>
        </w:rPr>
        <w:t>schematics and computer-generated reports.</w:t>
      </w:r>
    </w:p>
    <w:p w:rsidR="00E36EC2" w:rsidRPr="00E36EC2" w:rsidRDefault="00052F37" w:rsidP="00E36EC2">
      <w:pPr>
        <w:numPr>
          <w:ilvl w:val="0"/>
          <w:numId w:val="4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color w:val="000000"/>
          <w:sz w:val="18"/>
          <w:szCs w:val="18"/>
          <w:lang w:eastAsia="en-US"/>
        </w:rPr>
      </w:pPr>
      <w:r w:rsidRPr="00E36EC2">
        <w:rPr>
          <w:rFonts w:ascii="Verdana" w:hAnsi="Verdana"/>
          <w:color w:val="000000"/>
          <w:sz w:val="18"/>
          <w:szCs w:val="18"/>
          <w:lang w:eastAsia="en-US"/>
        </w:rPr>
        <w:t>Creating Bills of Materials (BOM) and certifications. </w:t>
      </w:r>
    </w:p>
    <w:p w:rsidR="00E36EC2" w:rsidRPr="00E36EC2" w:rsidRDefault="00052F37" w:rsidP="00E36EC2">
      <w:pPr>
        <w:numPr>
          <w:ilvl w:val="0"/>
          <w:numId w:val="4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color w:val="000000"/>
          <w:sz w:val="18"/>
          <w:szCs w:val="18"/>
          <w:lang w:eastAsia="en-US"/>
        </w:rPr>
      </w:pPr>
      <w:r w:rsidRPr="00E36EC2">
        <w:rPr>
          <w:rFonts w:ascii="Verdana" w:hAnsi="Verdana"/>
          <w:color w:val="000000"/>
          <w:sz w:val="18"/>
          <w:szCs w:val="18"/>
          <w:lang w:eastAsia="en-US"/>
        </w:rPr>
        <w:t> Investigating equipment failures to diagnose faulty operation and making appropriate maintenance recommendations.</w:t>
      </w:r>
    </w:p>
    <w:p w:rsidR="00E36EC2" w:rsidRPr="00E36EC2" w:rsidRDefault="00052F37" w:rsidP="00E36EC2">
      <w:pPr>
        <w:numPr>
          <w:ilvl w:val="0"/>
          <w:numId w:val="4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color w:val="000000"/>
          <w:sz w:val="18"/>
          <w:szCs w:val="18"/>
          <w:lang w:eastAsia="en-US"/>
        </w:rPr>
      </w:pPr>
      <w:r w:rsidRPr="00E36EC2">
        <w:rPr>
          <w:rFonts w:ascii="Verdana" w:hAnsi="Verdana"/>
          <w:color w:val="000000"/>
          <w:sz w:val="18"/>
          <w:szCs w:val="18"/>
          <w:lang w:eastAsia="en-US"/>
        </w:rPr>
        <w:t> Led project scheduling and budgeting to su</w:t>
      </w:r>
      <w:r w:rsidRPr="00E36EC2">
        <w:rPr>
          <w:rFonts w:ascii="Verdana" w:hAnsi="Verdana"/>
          <w:color w:val="000000"/>
          <w:sz w:val="18"/>
          <w:szCs w:val="18"/>
          <w:lang w:eastAsia="en-US"/>
        </w:rPr>
        <w:t>ccessfully and quickly complete engineering projects.</w:t>
      </w:r>
    </w:p>
    <w:p w:rsidR="00E36EC2" w:rsidRPr="00E36EC2" w:rsidRDefault="00052F37" w:rsidP="00E36EC2">
      <w:pPr>
        <w:numPr>
          <w:ilvl w:val="0"/>
          <w:numId w:val="4"/>
        </w:numPr>
        <w:jc w:val="both"/>
      </w:pPr>
      <w:r>
        <w:rPr>
          <w:rFonts w:ascii="Verdana" w:hAnsi="Verdana"/>
          <w:color w:val="000000"/>
          <w:sz w:val="18"/>
          <w:szCs w:val="18"/>
        </w:rPr>
        <w:t>Analyzing and verifying all energy savings calculations to promote environmental sustainability and energy conservation.</w:t>
      </w:r>
    </w:p>
    <w:p w:rsidR="00E36EC2" w:rsidRPr="00E36EC2" w:rsidRDefault="00052F37" w:rsidP="00E36EC2">
      <w:pPr>
        <w:numPr>
          <w:ilvl w:val="0"/>
          <w:numId w:val="4"/>
        </w:numPr>
        <w:jc w:val="both"/>
      </w:pPr>
      <w:proofErr w:type="spellStart"/>
      <w:r>
        <w:rPr>
          <w:rFonts w:ascii="Verdana" w:hAnsi="Verdana"/>
          <w:color w:val="000000"/>
          <w:sz w:val="18"/>
          <w:szCs w:val="18"/>
        </w:rPr>
        <w:t>Forewarding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Daily Basis Report to General Manager.                               </w:t>
      </w:r>
      <w:r>
        <w:rPr>
          <w:rFonts w:ascii="Verdana" w:hAnsi="Verdana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</w:p>
    <w:p w:rsidR="00E36EC2" w:rsidRDefault="00052F37" w:rsidP="00E36EC2">
      <w:pPr>
        <w:jc w:val="both"/>
        <w:rPr>
          <w:b/>
          <w:sz w:val="22"/>
          <w:szCs w:val="22"/>
        </w:rPr>
      </w:pPr>
    </w:p>
    <w:p w:rsidR="00E36EC2" w:rsidRPr="00E36EC2" w:rsidRDefault="00052F37" w:rsidP="00E36EC2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Trainings</w:t>
      </w:r>
      <w:r>
        <w:rPr>
          <w:b/>
          <w:sz w:val="22"/>
          <w:szCs w:val="22"/>
        </w:rPr>
        <w:t xml:space="preserve"> </w:t>
      </w:r>
      <w:proofErr w:type="gramStart"/>
      <w:r>
        <w:rPr>
          <w:b/>
          <w:sz w:val="22"/>
          <w:szCs w:val="22"/>
        </w:rPr>
        <w:t xml:space="preserve">Attended </w:t>
      </w:r>
      <w:r>
        <w:rPr>
          <w:b/>
          <w:sz w:val="22"/>
          <w:szCs w:val="22"/>
        </w:rPr>
        <w:t>:</w:t>
      </w:r>
      <w:proofErr w:type="gramEnd"/>
      <w:r>
        <w:rPr>
          <w:b/>
          <w:sz w:val="22"/>
          <w:szCs w:val="22"/>
        </w:rPr>
        <w:t>-</w:t>
      </w:r>
    </w:p>
    <w:p w:rsidR="0032549C" w:rsidRDefault="00052F37">
      <w:pPr>
        <w:numPr>
          <w:ilvl w:val="0"/>
          <w:numId w:val="4"/>
        </w:numPr>
        <w:rPr>
          <w:color w:val="000000"/>
          <w:sz w:val="22"/>
        </w:rPr>
      </w:pPr>
      <w:r>
        <w:rPr>
          <w:color w:val="000000"/>
          <w:sz w:val="22"/>
        </w:rPr>
        <w:t xml:space="preserve">Learnt </w:t>
      </w:r>
      <w:r w:rsidRPr="00E36EC2">
        <w:rPr>
          <w:b/>
          <w:color w:val="000000"/>
          <w:sz w:val="22"/>
        </w:rPr>
        <w:t>T.Q.M.</w:t>
      </w:r>
      <w:r>
        <w:rPr>
          <w:color w:val="000000"/>
          <w:sz w:val="22"/>
        </w:rPr>
        <w:t xml:space="preserve"> techniques like </w:t>
      </w:r>
      <w:r w:rsidRPr="00E36EC2">
        <w:rPr>
          <w:b/>
          <w:color w:val="000000"/>
          <w:sz w:val="22"/>
        </w:rPr>
        <w:t>5S, 3M, 3G, Kaizen and Poke-Yoke</w:t>
      </w:r>
      <w:r>
        <w:rPr>
          <w:color w:val="000000"/>
          <w:sz w:val="22"/>
        </w:rPr>
        <w:t xml:space="preserve"> by working with the Japanese Culture.</w:t>
      </w:r>
    </w:p>
    <w:p w:rsidR="0032549C" w:rsidRDefault="00052F37">
      <w:pPr>
        <w:numPr>
          <w:ilvl w:val="0"/>
          <w:numId w:val="2"/>
        </w:numPr>
        <w:tabs>
          <w:tab w:val="left" w:pos="1620"/>
          <w:tab w:val="left" w:pos="1980"/>
        </w:tabs>
        <w:ind w:hanging="1260"/>
      </w:pPr>
      <w:r>
        <w:t>.Kaizen activities for production &amp; quality improvements.</w:t>
      </w:r>
    </w:p>
    <w:p w:rsidR="0032549C" w:rsidRDefault="00052F37">
      <w:pPr>
        <w:numPr>
          <w:ilvl w:val="0"/>
          <w:numId w:val="2"/>
        </w:numPr>
        <w:tabs>
          <w:tab w:val="left" w:pos="1620"/>
          <w:tab w:val="left" w:pos="1980"/>
          <w:tab w:val="left" w:pos="3960"/>
        </w:tabs>
        <w:ind w:hanging="1260"/>
      </w:pPr>
      <w:r>
        <w:t>To promote and maintain harmonious industrial relation in the shop.</w:t>
      </w:r>
    </w:p>
    <w:p w:rsidR="0032549C" w:rsidRDefault="00052F37">
      <w:pPr>
        <w:numPr>
          <w:ilvl w:val="0"/>
          <w:numId w:val="2"/>
        </w:numPr>
        <w:tabs>
          <w:tab w:val="left" w:pos="1620"/>
          <w:tab w:val="left" w:pos="1980"/>
          <w:tab w:val="left" w:pos="3960"/>
        </w:tabs>
        <w:ind w:hanging="1260"/>
      </w:pPr>
      <w:r>
        <w:t xml:space="preserve">Working as </w:t>
      </w:r>
      <w:proofErr w:type="spellStart"/>
      <w:r>
        <w:t>facilator</w:t>
      </w:r>
      <w:proofErr w:type="spellEnd"/>
      <w:r>
        <w:t xml:space="preserve"> in SGA team</w:t>
      </w:r>
    </w:p>
    <w:p w:rsidR="0032549C" w:rsidRDefault="00052F37"/>
    <w:p w:rsidR="0032549C" w:rsidRDefault="00052F37">
      <w:pPr>
        <w:rPr>
          <w:b/>
          <w:i/>
          <w:u w:val="single"/>
        </w:rPr>
      </w:pPr>
      <w:r>
        <w:rPr>
          <w:b/>
          <w:u w:val="single"/>
        </w:rPr>
        <w:t>Company Profile</w:t>
      </w:r>
      <w:r>
        <w:rPr>
          <w:b/>
          <w:i/>
          <w:u w:val="single"/>
        </w:rPr>
        <w:t>:</w:t>
      </w:r>
    </w:p>
    <w:p w:rsidR="0032549C" w:rsidRDefault="00052F37">
      <w:pPr>
        <w:rPr>
          <w:b/>
          <w:i/>
          <w:u w:val="single"/>
        </w:rPr>
      </w:pPr>
    </w:p>
    <w:p w:rsidR="00E36EC2" w:rsidRDefault="00052F37" w:rsidP="00E36EC2">
      <w:pPr>
        <w:tabs>
          <w:tab w:val="left" w:pos="0"/>
        </w:tabs>
        <w:ind w:left="720"/>
        <w:jc w:val="both"/>
      </w:pPr>
      <w:r>
        <w:t>In the world of Steel Pipes, UPVC Pipes</w:t>
      </w:r>
      <w:r>
        <w:t xml:space="preserve">, Poles, Scaffoldings, High Mast &amp; Transmission Line Tower </w:t>
      </w:r>
      <w:proofErr w:type="gramStart"/>
      <w:r>
        <w:t xml:space="preserve">( </w:t>
      </w:r>
      <w:r>
        <w:rPr>
          <w:b/>
          <w:sz w:val="20"/>
          <w:szCs w:val="20"/>
        </w:rPr>
        <w:t>POWERGRID</w:t>
      </w:r>
      <w:proofErr w:type="gramEnd"/>
      <w:r>
        <w:rPr>
          <w:b/>
          <w:sz w:val="20"/>
          <w:szCs w:val="20"/>
        </w:rPr>
        <w:t xml:space="preserve"> , CORE </w:t>
      </w:r>
      <w:r>
        <w:rPr>
          <w:sz w:val="20"/>
          <w:szCs w:val="20"/>
        </w:rPr>
        <w:t>approval</w:t>
      </w:r>
      <w:r>
        <w:rPr>
          <w:b/>
          <w:sz w:val="20"/>
          <w:szCs w:val="20"/>
        </w:rPr>
        <w:t>)</w:t>
      </w:r>
      <w:r>
        <w:t xml:space="preserve"> </w:t>
      </w:r>
      <w:r w:rsidRPr="00E36EC2">
        <w:rPr>
          <w:b/>
        </w:rPr>
        <w:t>UTKARSH</w:t>
      </w:r>
      <w:r>
        <w:t xml:space="preserve"> a name to reckon with, which is now identified as </w:t>
      </w:r>
      <w:proofErr w:type="spellStart"/>
      <w:r>
        <w:t>Utkarsh</w:t>
      </w:r>
      <w:proofErr w:type="spellEnd"/>
      <w:r>
        <w:t xml:space="preserve"> Tubes &amp; Pipes </w:t>
      </w:r>
      <w:proofErr w:type="spellStart"/>
      <w:r>
        <w:t>Ltd.The</w:t>
      </w:r>
      <w:proofErr w:type="spellEnd"/>
      <w:r>
        <w:t xml:space="preserve"> group has vast experience over 30 years.</w:t>
      </w:r>
    </w:p>
    <w:p w:rsidR="0032549C" w:rsidRDefault="00052F37" w:rsidP="00E36EC2">
      <w:pPr>
        <w:tabs>
          <w:tab w:val="left" w:pos="0"/>
        </w:tabs>
        <w:ind w:left="720"/>
      </w:pPr>
    </w:p>
    <w:p w:rsidR="0032549C" w:rsidRDefault="00052F37">
      <w:pPr>
        <w:rPr>
          <w:b/>
          <w:i/>
          <w:sz w:val="28"/>
          <w:u w:val="single"/>
        </w:rPr>
      </w:pPr>
    </w:p>
    <w:p w:rsidR="00E36EC2" w:rsidRDefault="00052F37">
      <w:pPr>
        <w:rPr>
          <w:b/>
          <w:u w:val="single"/>
        </w:rPr>
      </w:pPr>
      <w:r>
        <w:rPr>
          <w:b/>
          <w:u w:val="single"/>
        </w:rPr>
        <w:t xml:space="preserve">ACADEMIC </w:t>
      </w:r>
      <w:proofErr w:type="gramStart"/>
      <w:r>
        <w:rPr>
          <w:b/>
          <w:u w:val="single"/>
        </w:rPr>
        <w:t>BACKGROUND :</w:t>
      </w:r>
      <w:proofErr w:type="gramEnd"/>
      <w:r>
        <w:rPr>
          <w:b/>
          <w:u w:val="single"/>
        </w:rPr>
        <w:t>-</w:t>
      </w:r>
    </w:p>
    <w:p w:rsidR="00E36EC2" w:rsidRDefault="00052F37">
      <w:pPr>
        <w:rPr>
          <w:b/>
          <w:u w:val="single"/>
        </w:rPr>
      </w:pPr>
    </w:p>
    <w:p w:rsidR="00E36EC2" w:rsidRPr="00D77E04" w:rsidRDefault="00052F37" w:rsidP="00E36EC2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D77E04">
        <w:rPr>
          <w:rFonts w:ascii="Arial" w:hAnsi="Arial" w:cs="Arial"/>
          <w:sz w:val="22"/>
          <w:szCs w:val="22"/>
        </w:rPr>
        <w:t>Graduation  Level</w:t>
      </w:r>
      <w:proofErr w:type="gramEnd"/>
      <w:r w:rsidRPr="00D77E04">
        <w:rPr>
          <w:rFonts w:ascii="Arial" w:hAnsi="Arial" w:cs="Arial"/>
          <w:sz w:val="22"/>
          <w:szCs w:val="22"/>
        </w:rPr>
        <w:t xml:space="preserve">         </w:t>
      </w:r>
      <w:r w:rsidRPr="00D77E04">
        <w:rPr>
          <w:rFonts w:ascii="Arial" w:hAnsi="Arial" w:cs="Arial"/>
          <w:b/>
          <w:sz w:val="22"/>
          <w:szCs w:val="22"/>
        </w:rPr>
        <w:t xml:space="preserve"> :  </w:t>
      </w:r>
      <w:r w:rsidRPr="00D77E04">
        <w:rPr>
          <w:rFonts w:ascii="Arial" w:hAnsi="Arial" w:cs="Arial"/>
          <w:sz w:val="22"/>
          <w:szCs w:val="22"/>
        </w:rPr>
        <w:t xml:space="preserve">Bachelor Of  Technology </w:t>
      </w:r>
    </w:p>
    <w:p w:rsidR="00E36EC2" w:rsidRPr="008C0C29" w:rsidRDefault="00052F37" w:rsidP="00E36EC2">
      <w:pPr>
        <w:jc w:val="both"/>
        <w:rPr>
          <w:rFonts w:ascii="Arial" w:hAnsi="Arial" w:cs="Arial"/>
          <w:sz w:val="22"/>
          <w:szCs w:val="22"/>
        </w:rPr>
      </w:pPr>
      <w:r w:rsidRPr="00D77E04">
        <w:rPr>
          <w:rFonts w:ascii="Arial" w:hAnsi="Arial" w:cs="Arial"/>
          <w:sz w:val="22"/>
          <w:szCs w:val="22"/>
        </w:rPr>
        <w:t>Branch</w:t>
      </w:r>
      <w:r>
        <w:rPr>
          <w:rFonts w:ascii="Arial" w:hAnsi="Arial" w:cs="Arial"/>
          <w:sz w:val="22"/>
          <w:szCs w:val="22"/>
        </w:rPr>
        <w:t xml:space="preserve">                           </w:t>
      </w:r>
      <w:r w:rsidRPr="008C0C29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 </w:t>
      </w:r>
      <w:r w:rsidRPr="008C0C29">
        <w:rPr>
          <w:rFonts w:ascii="Arial" w:hAnsi="Arial" w:cs="Arial"/>
          <w:sz w:val="22"/>
          <w:szCs w:val="22"/>
        </w:rPr>
        <w:t>Mechanical Engineer</w:t>
      </w:r>
    </w:p>
    <w:p w:rsidR="00E36EC2" w:rsidRPr="00D77E04" w:rsidRDefault="00052F37" w:rsidP="00E36EC2">
      <w:pPr>
        <w:jc w:val="both"/>
        <w:rPr>
          <w:rFonts w:ascii="Arial" w:hAnsi="Arial" w:cs="Arial"/>
          <w:sz w:val="22"/>
          <w:szCs w:val="22"/>
        </w:rPr>
      </w:pPr>
      <w:r w:rsidRPr="00D77E04">
        <w:rPr>
          <w:rFonts w:ascii="Arial" w:hAnsi="Arial" w:cs="Arial"/>
          <w:sz w:val="22"/>
          <w:szCs w:val="22"/>
        </w:rPr>
        <w:t>Name of the Institute</w:t>
      </w:r>
      <w:r>
        <w:rPr>
          <w:rFonts w:ascii="Arial" w:hAnsi="Arial" w:cs="Arial"/>
          <w:sz w:val="22"/>
          <w:szCs w:val="22"/>
        </w:rPr>
        <w:t xml:space="preserve">     </w:t>
      </w:r>
      <w:r w:rsidRPr="008C0C29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>
        <w:t>Jagannath</w:t>
      </w:r>
      <w:proofErr w:type="spellEnd"/>
      <w:r>
        <w:t xml:space="preserve"> Institute of Engineering &amp; </w:t>
      </w:r>
      <w:proofErr w:type="gramStart"/>
      <w:r>
        <w:t>Tech ,</w:t>
      </w:r>
      <w:proofErr w:type="gramEnd"/>
      <w:r>
        <w:t xml:space="preserve"> Cuttack</w:t>
      </w:r>
    </w:p>
    <w:p w:rsidR="00E36EC2" w:rsidRDefault="00052F37" w:rsidP="00E36EC2">
      <w:pPr>
        <w:jc w:val="both"/>
        <w:rPr>
          <w:rStyle w:val="st"/>
        </w:rPr>
      </w:pPr>
      <w:r w:rsidRPr="00D77E04">
        <w:rPr>
          <w:rFonts w:ascii="Arial" w:hAnsi="Arial" w:cs="Arial"/>
          <w:sz w:val="22"/>
          <w:szCs w:val="22"/>
        </w:rPr>
        <w:t>University</w:t>
      </w:r>
      <w:r>
        <w:rPr>
          <w:rFonts w:ascii="Arial" w:hAnsi="Arial" w:cs="Arial"/>
          <w:sz w:val="22"/>
          <w:szCs w:val="22"/>
        </w:rPr>
        <w:t xml:space="preserve">                     </w:t>
      </w:r>
      <w:r w:rsidRPr="008C0C29">
        <w:rPr>
          <w:rFonts w:ascii="Arial" w:hAnsi="Arial" w:cs="Arial"/>
          <w:b/>
          <w:sz w:val="22"/>
          <w:szCs w:val="22"/>
        </w:rPr>
        <w:t xml:space="preserve"> :</w:t>
      </w:r>
      <w:r w:rsidRPr="00CC72D3">
        <w:t xml:space="preserve"> </w:t>
      </w:r>
      <w:r>
        <w:t xml:space="preserve"> </w:t>
      </w:r>
      <w:proofErr w:type="spellStart"/>
      <w:r w:rsidRPr="00CC72D3">
        <w:rPr>
          <w:rStyle w:val="Emphasis"/>
          <w:i w:val="0"/>
        </w:rPr>
        <w:t>Biju</w:t>
      </w:r>
      <w:proofErr w:type="spellEnd"/>
      <w:r w:rsidRPr="00CC72D3">
        <w:rPr>
          <w:rStyle w:val="Emphasis"/>
          <w:i w:val="0"/>
        </w:rPr>
        <w:t xml:space="preserve"> </w:t>
      </w:r>
      <w:proofErr w:type="spellStart"/>
      <w:r w:rsidRPr="00CC72D3">
        <w:rPr>
          <w:rStyle w:val="Emphasis"/>
          <w:i w:val="0"/>
        </w:rPr>
        <w:t>Patnaik</w:t>
      </w:r>
      <w:proofErr w:type="spellEnd"/>
      <w:r w:rsidRPr="00CC72D3">
        <w:rPr>
          <w:rStyle w:val="Emphasis"/>
          <w:i w:val="0"/>
        </w:rPr>
        <w:t xml:space="preserve"> University of </w:t>
      </w:r>
      <w:r w:rsidRPr="00CC72D3">
        <w:rPr>
          <w:rStyle w:val="Emphasis"/>
          <w:i w:val="0"/>
        </w:rPr>
        <w:t>Technology</w:t>
      </w:r>
      <w:r w:rsidRPr="00CC72D3">
        <w:rPr>
          <w:rStyle w:val="st"/>
          <w:i/>
        </w:rPr>
        <w:t xml:space="preserve"> </w:t>
      </w:r>
      <w:r w:rsidRPr="00CC72D3">
        <w:rPr>
          <w:rStyle w:val="st"/>
        </w:rPr>
        <w:t>(</w:t>
      </w:r>
      <w:r w:rsidRPr="00CC72D3">
        <w:rPr>
          <w:rStyle w:val="Emphasis"/>
          <w:i w:val="0"/>
        </w:rPr>
        <w:t>BPUT</w:t>
      </w:r>
      <w:r w:rsidRPr="00CC72D3">
        <w:rPr>
          <w:rStyle w:val="st"/>
        </w:rPr>
        <w:t>), Rourkela</w:t>
      </w:r>
    </w:p>
    <w:tbl>
      <w:tblPr>
        <w:tblW w:w="9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58"/>
        <w:gridCol w:w="4400"/>
        <w:gridCol w:w="1530"/>
        <w:gridCol w:w="1444"/>
      </w:tblGrid>
      <w:tr w:rsidR="000C7924" w:rsidTr="00F85FB9">
        <w:trPr>
          <w:trHeight w:val="372"/>
        </w:trPr>
        <w:tc>
          <w:tcPr>
            <w:tcW w:w="2458" w:type="dxa"/>
          </w:tcPr>
          <w:p w:rsidR="00E36EC2" w:rsidRPr="008004BB" w:rsidRDefault="00052F37" w:rsidP="00F85FB9">
            <w:pPr>
              <w:jc w:val="both"/>
              <w:rPr>
                <w:rFonts w:ascii="Arial" w:hAnsi="Arial" w:cs="Arial"/>
                <w:b/>
                <w:bCs/>
                <w:shd w:val="clear" w:color="auto" w:fill="DDDDDD"/>
              </w:rPr>
            </w:pPr>
            <w:r w:rsidRPr="008004BB">
              <w:rPr>
                <w:rFonts w:ascii="Arial" w:hAnsi="Arial" w:cs="Arial"/>
                <w:b/>
                <w:bCs/>
              </w:rPr>
              <w:t>Standard/Semester</w:t>
            </w:r>
          </w:p>
        </w:tc>
        <w:tc>
          <w:tcPr>
            <w:tcW w:w="4400" w:type="dxa"/>
          </w:tcPr>
          <w:p w:rsidR="00E36EC2" w:rsidRPr="008004BB" w:rsidRDefault="00052F37" w:rsidP="00F85FB9">
            <w:pPr>
              <w:jc w:val="both"/>
              <w:rPr>
                <w:rFonts w:ascii="Arial" w:hAnsi="Arial" w:cs="Arial"/>
                <w:b/>
                <w:bCs/>
                <w:shd w:val="clear" w:color="auto" w:fill="DDDDDD"/>
              </w:rPr>
            </w:pPr>
            <w:r w:rsidRPr="008004BB">
              <w:rPr>
                <w:rFonts w:ascii="Arial" w:hAnsi="Arial" w:cs="Arial"/>
                <w:b/>
                <w:bCs/>
              </w:rPr>
              <w:t>School/Institution</w:t>
            </w:r>
          </w:p>
        </w:tc>
        <w:tc>
          <w:tcPr>
            <w:tcW w:w="1530" w:type="dxa"/>
          </w:tcPr>
          <w:p w:rsidR="00E36EC2" w:rsidRPr="008004BB" w:rsidRDefault="00052F37" w:rsidP="00F85FB9">
            <w:pPr>
              <w:jc w:val="both"/>
              <w:rPr>
                <w:rFonts w:ascii="Arial" w:hAnsi="Arial" w:cs="Arial"/>
                <w:b/>
                <w:bCs/>
                <w:shd w:val="clear" w:color="auto" w:fill="DDDDDD"/>
              </w:rPr>
            </w:pPr>
            <w:r w:rsidRPr="008004BB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444" w:type="dxa"/>
          </w:tcPr>
          <w:p w:rsidR="00E36EC2" w:rsidRPr="008004BB" w:rsidRDefault="00052F37" w:rsidP="00F85FB9">
            <w:pPr>
              <w:jc w:val="both"/>
              <w:rPr>
                <w:rFonts w:ascii="Arial" w:hAnsi="Arial" w:cs="Arial"/>
                <w:b/>
                <w:bCs/>
                <w:shd w:val="clear" w:color="auto" w:fill="DDDDDD"/>
              </w:rPr>
            </w:pPr>
            <w:r w:rsidRPr="008004BB">
              <w:rPr>
                <w:b/>
              </w:rPr>
              <w:t>Percentage/ CGPA</w:t>
            </w:r>
          </w:p>
        </w:tc>
      </w:tr>
      <w:tr w:rsidR="000C7924" w:rsidTr="00F85FB9">
        <w:trPr>
          <w:trHeight w:val="372"/>
        </w:trPr>
        <w:tc>
          <w:tcPr>
            <w:tcW w:w="2458" w:type="dxa"/>
          </w:tcPr>
          <w:p w:rsidR="00E36EC2" w:rsidRPr="008004BB" w:rsidRDefault="00052F37" w:rsidP="00F85FB9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04BB">
              <w:rPr>
                <w:rFonts w:ascii="Arial" w:hAnsi="Arial" w:cs="Arial"/>
                <w:sz w:val="22"/>
                <w:szCs w:val="22"/>
              </w:rPr>
              <w:t>8</w:t>
            </w:r>
            <w:r w:rsidRPr="008004BB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8004BB">
              <w:rPr>
                <w:rFonts w:ascii="Arial" w:hAnsi="Arial" w:cs="Arial"/>
                <w:sz w:val="22"/>
                <w:szCs w:val="22"/>
              </w:rPr>
              <w:t xml:space="preserve"> Semester</w:t>
            </w:r>
          </w:p>
        </w:tc>
        <w:tc>
          <w:tcPr>
            <w:tcW w:w="4400" w:type="dxa"/>
          </w:tcPr>
          <w:p w:rsidR="00E36EC2" w:rsidRPr="008004BB" w:rsidRDefault="00052F37" w:rsidP="00F85FB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shd w:val="clear" w:color="auto" w:fill="DDDDDD"/>
              </w:rPr>
            </w:pPr>
            <w:proofErr w:type="spellStart"/>
            <w:r>
              <w:t>Jagannath</w:t>
            </w:r>
            <w:proofErr w:type="spellEnd"/>
            <w:r>
              <w:t xml:space="preserve"> </w:t>
            </w:r>
            <w:proofErr w:type="spellStart"/>
            <w:r>
              <w:t>Instituteof</w:t>
            </w:r>
            <w:proofErr w:type="spellEnd"/>
            <w:r>
              <w:t xml:space="preserve"> Engineering &amp; Tech</w:t>
            </w:r>
          </w:p>
        </w:tc>
        <w:tc>
          <w:tcPr>
            <w:tcW w:w="1530" w:type="dxa"/>
          </w:tcPr>
          <w:p w:rsidR="00E36EC2" w:rsidRPr="008004BB" w:rsidRDefault="00052F37" w:rsidP="00F85FB9">
            <w:pPr>
              <w:jc w:val="both"/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</w:pPr>
            <w:r w:rsidRPr="008004BB"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  <w:t>2013</w:t>
            </w:r>
          </w:p>
        </w:tc>
        <w:tc>
          <w:tcPr>
            <w:tcW w:w="1444" w:type="dxa"/>
          </w:tcPr>
          <w:p w:rsidR="00E36EC2" w:rsidRPr="008004BB" w:rsidRDefault="00052F37" w:rsidP="00F85FB9">
            <w:pPr>
              <w:jc w:val="both"/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</w:pPr>
            <w:r w:rsidRPr="008004BB"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  <w:t>7.42</w:t>
            </w:r>
          </w:p>
        </w:tc>
      </w:tr>
      <w:tr w:rsidR="000C7924" w:rsidTr="00F85FB9">
        <w:trPr>
          <w:trHeight w:val="372"/>
        </w:trPr>
        <w:tc>
          <w:tcPr>
            <w:tcW w:w="2458" w:type="dxa"/>
          </w:tcPr>
          <w:p w:rsidR="00E36EC2" w:rsidRPr="008004BB" w:rsidRDefault="00052F37" w:rsidP="00F85FB9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004BB">
              <w:rPr>
                <w:rFonts w:ascii="Arial" w:hAnsi="Arial" w:cs="Arial"/>
              </w:rPr>
              <w:t>7</w:t>
            </w:r>
            <w:r w:rsidRPr="008004BB">
              <w:rPr>
                <w:rFonts w:ascii="Arial" w:hAnsi="Arial" w:cs="Arial"/>
                <w:vertAlign w:val="superscript"/>
              </w:rPr>
              <w:t>th</w:t>
            </w:r>
            <w:r w:rsidRPr="008004BB">
              <w:rPr>
                <w:rFonts w:ascii="Arial" w:hAnsi="Arial" w:cs="Arial"/>
              </w:rPr>
              <w:t xml:space="preserve"> Semester</w:t>
            </w:r>
          </w:p>
        </w:tc>
        <w:tc>
          <w:tcPr>
            <w:tcW w:w="4400" w:type="dxa"/>
          </w:tcPr>
          <w:p w:rsidR="00E36EC2" w:rsidRPr="008004BB" w:rsidRDefault="00052F37" w:rsidP="00F85FB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shd w:val="clear" w:color="auto" w:fill="DDDDDD"/>
              </w:rPr>
            </w:pPr>
            <w:proofErr w:type="spellStart"/>
            <w:r>
              <w:t>Jagannath</w:t>
            </w:r>
            <w:proofErr w:type="spellEnd"/>
            <w:r>
              <w:t xml:space="preserve"> </w:t>
            </w:r>
            <w:proofErr w:type="spellStart"/>
            <w:r>
              <w:t>Instituteof</w:t>
            </w:r>
            <w:proofErr w:type="spellEnd"/>
            <w:r>
              <w:t xml:space="preserve"> Engineering &amp; Tech</w:t>
            </w:r>
          </w:p>
        </w:tc>
        <w:tc>
          <w:tcPr>
            <w:tcW w:w="1530" w:type="dxa"/>
          </w:tcPr>
          <w:p w:rsidR="00E36EC2" w:rsidRPr="008004BB" w:rsidRDefault="00052F37" w:rsidP="00F85FB9">
            <w:pPr>
              <w:jc w:val="both"/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</w:pPr>
            <w:r w:rsidRPr="008004BB"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  <w:t>2013</w:t>
            </w:r>
          </w:p>
        </w:tc>
        <w:tc>
          <w:tcPr>
            <w:tcW w:w="1444" w:type="dxa"/>
          </w:tcPr>
          <w:p w:rsidR="00E36EC2" w:rsidRPr="008004BB" w:rsidRDefault="00052F37" w:rsidP="00F85FB9">
            <w:pPr>
              <w:jc w:val="both"/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</w:pPr>
            <w:r w:rsidRPr="008004BB"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  <w:t>7.12</w:t>
            </w:r>
          </w:p>
        </w:tc>
      </w:tr>
      <w:tr w:rsidR="000C7924" w:rsidTr="00F85FB9">
        <w:trPr>
          <w:trHeight w:val="372"/>
        </w:trPr>
        <w:tc>
          <w:tcPr>
            <w:tcW w:w="2458" w:type="dxa"/>
          </w:tcPr>
          <w:p w:rsidR="00E36EC2" w:rsidRPr="008004BB" w:rsidRDefault="00052F37" w:rsidP="00F85FB9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004BB">
              <w:rPr>
                <w:rFonts w:ascii="Arial" w:hAnsi="Arial" w:cs="Arial"/>
              </w:rPr>
              <w:t>12</w:t>
            </w:r>
            <w:r w:rsidRPr="008004BB">
              <w:rPr>
                <w:rFonts w:ascii="Arial" w:hAnsi="Arial" w:cs="Arial"/>
                <w:vertAlign w:val="superscript"/>
              </w:rPr>
              <w:t>th</w:t>
            </w:r>
          </w:p>
        </w:tc>
        <w:tc>
          <w:tcPr>
            <w:tcW w:w="4400" w:type="dxa"/>
          </w:tcPr>
          <w:p w:rsidR="00E36EC2" w:rsidRPr="00D55CC5" w:rsidRDefault="00052F37" w:rsidP="00F85FB9">
            <w:pPr>
              <w:pStyle w:val="BodyTextIndent"/>
              <w:ind w:left="0"/>
              <w:jc w:val="center"/>
            </w:pPr>
            <w:r>
              <w:t xml:space="preserve">Woodbine modern </w:t>
            </w:r>
            <w:r>
              <w:t xml:space="preserve">school, </w:t>
            </w:r>
            <w:proofErr w:type="spellStart"/>
            <w:r>
              <w:t>Darbhanga</w:t>
            </w:r>
            <w:proofErr w:type="spellEnd"/>
          </w:p>
        </w:tc>
        <w:tc>
          <w:tcPr>
            <w:tcW w:w="1530" w:type="dxa"/>
          </w:tcPr>
          <w:p w:rsidR="00E36EC2" w:rsidRPr="008004BB" w:rsidRDefault="00052F37" w:rsidP="00F85FB9">
            <w:pPr>
              <w:jc w:val="both"/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</w:pPr>
            <w:r w:rsidRPr="008004BB"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  <w:t>2008</w:t>
            </w:r>
          </w:p>
        </w:tc>
        <w:tc>
          <w:tcPr>
            <w:tcW w:w="1444" w:type="dxa"/>
          </w:tcPr>
          <w:p w:rsidR="00E36EC2" w:rsidRPr="008004BB" w:rsidRDefault="00052F37" w:rsidP="00F85FB9">
            <w:pPr>
              <w:jc w:val="both"/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</w:pPr>
            <w:r w:rsidRPr="008004BB"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  <w:t>62%</w:t>
            </w:r>
          </w:p>
        </w:tc>
      </w:tr>
      <w:tr w:rsidR="000C7924" w:rsidTr="00F85FB9">
        <w:trPr>
          <w:trHeight w:val="395"/>
        </w:trPr>
        <w:tc>
          <w:tcPr>
            <w:tcW w:w="2458" w:type="dxa"/>
          </w:tcPr>
          <w:p w:rsidR="00E36EC2" w:rsidRPr="008004BB" w:rsidRDefault="00052F37" w:rsidP="00F85FB9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004BB">
              <w:rPr>
                <w:rFonts w:ascii="Arial" w:hAnsi="Arial" w:cs="Arial"/>
              </w:rPr>
              <w:t>10</w:t>
            </w:r>
            <w:r w:rsidRPr="008004BB">
              <w:rPr>
                <w:rFonts w:ascii="Arial" w:hAnsi="Arial" w:cs="Arial"/>
                <w:vertAlign w:val="superscript"/>
              </w:rPr>
              <w:t>th</w:t>
            </w:r>
          </w:p>
        </w:tc>
        <w:tc>
          <w:tcPr>
            <w:tcW w:w="4400" w:type="dxa"/>
          </w:tcPr>
          <w:p w:rsidR="00E36EC2" w:rsidRPr="00D55CC5" w:rsidRDefault="00052F37" w:rsidP="00F85FB9">
            <w:pPr>
              <w:pStyle w:val="BodyTextIndent"/>
              <w:ind w:left="0"/>
              <w:jc w:val="center"/>
            </w:pPr>
            <w:r>
              <w:t xml:space="preserve">Rose public school, </w:t>
            </w:r>
            <w:proofErr w:type="spellStart"/>
            <w:r>
              <w:t>Darbhanga</w:t>
            </w:r>
            <w:proofErr w:type="spellEnd"/>
          </w:p>
        </w:tc>
        <w:tc>
          <w:tcPr>
            <w:tcW w:w="1530" w:type="dxa"/>
          </w:tcPr>
          <w:p w:rsidR="00E36EC2" w:rsidRPr="008004BB" w:rsidRDefault="00052F37" w:rsidP="00F85FB9">
            <w:pPr>
              <w:jc w:val="both"/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</w:pPr>
            <w:r w:rsidRPr="008004BB"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  <w:t>2006</w:t>
            </w:r>
          </w:p>
        </w:tc>
        <w:tc>
          <w:tcPr>
            <w:tcW w:w="1444" w:type="dxa"/>
          </w:tcPr>
          <w:p w:rsidR="00E36EC2" w:rsidRPr="008004BB" w:rsidRDefault="00052F37" w:rsidP="00F85FB9">
            <w:pPr>
              <w:jc w:val="both"/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</w:pPr>
            <w:r w:rsidRPr="008004BB">
              <w:rPr>
                <w:rFonts w:ascii="Arial" w:hAnsi="Arial" w:cs="Arial"/>
                <w:bCs/>
                <w:sz w:val="22"/>
                <w:szCs w:val="22"/>
                <w:shd w:val="clear" w:color="auto" w:fill="DDDDDD"/>
              </w:rPr>
              <w:t>75%</w:t>
            </w:r>
          </w:p>
        </w:tc>
      </w:tr>
    </w:tbl>
    <w:p w:rsidR="00E36EC2" w:rsidRDefault="00052F37" w:rsidP="00E36EC2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</w:p>
    <w:p w:rsidR="00E36EC2" w:rsidRPr="00856EB5" w:rsidRDefault="00052F37" w:rsidP="00E36EC2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B7E57">
        <w:rPr>
          <w:rFonts w:ascii="Arial" w:hAnsi="Arial" w:cs="Arial"/>
          <w:b/>
          <w:bCs/>
          <w:sz w:val="22"/>
          <w:szCs w:val="22"/>
        </w:rPr>
        <w:t>Elective subject</w:t>
      </w:r>
      <w:r w:rsidRPr="00856EB5">
        <w:rPr>
          <w:rFonts w:ascii="Arial" w:hAnsi="Arial" w:cs="Arial"/>
          <w:b/>
          <w:bCs/>
          <w:sz w:val="22"/>
          <w:szCs w:val="22"/>
        </w:rPr>
        <w:t xml:space="preserve">                               </w:t>
      </w:r>
      <w:r w:rsidRPr="00856EB5">
        <w:rPr>
          <w:rFonts w:ascii="Arial" w:hAnsi="Arial" w:cs="Arial"/>
          <w:b/>
          <w:bCs/>
          <w:sz w:val="22"/>
          <w:szCs w:val="22"/>
        </w:rPr>
        <w:tab/>
        <w:t xml:space="preserve">:  </w:t>
      </w:r>
      <w:r w:rsidRPr="00856EB5">
        <w:rPr>
          <w:rFonts w:ascii="Arial" w:hAnsi="Arial" w:cs="Arial"/>
          <w:sz w:val="22"/>
          <w:szCs w:val="22"/>
        </w:rPr>
        <w:t>Automobile Engineering</w:t>
      </w:r>
    </w:p>
    <w:p w:rsidR="00E36EC2" w:rsidRPr="00856EB5" w:rsidRDefault="00052F37" w:rsidP="00E36EC2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</w:p>
    <w:p w:rsidR="00E36EC2" w:rsidRPr="00E36EC2" w:rsidRDefault="00052F37" w:rsidP="00E36EC2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B7E57">
        <w:rPr>
          <w:rFonts w:ascii="Arial" w:hAnsi="Arial" w:cs="Arial"/>
          <w:b/>
          <w:bCs/>
          <w:sz w:val="22"/>
          <w:szCs w:val="22"/>
        </w:rPr>
        <w:t>Engineering Aggregate Percent</w:t>
      </w:r>
      <w:r w:rsidRPr="00FB7E57">
        <w:rPr>
          <w:rFonts w:ascii="Arial" w:hAnsi="Arial" w:cs="Arial"/>
          <w:b/>
          <w:bCs/>
        </w:rPr>
        <w:t>age/CGPA</w:t>
      </w:r>
      <w:r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b/>
          <w:bCs/>
        </w:rPr>
        <w:tab/>
      </w:r>
      <w:r w:rsidRPr="00F82F93">
        <w:rPr>
          <w:rFonts w:ascii="Arial" w:hAnsi="Arial" w:cs="Arial"/>
          <w:b/>
          <w:bCs/>
        </w:rPr>
        <w:t xml:space="preserve">:  </w:t>
      </w:r>
      <w:r>
        <w:rPr>
          <w:rFonts w:ascii="Arial" w:hAnsi="Arial" w:cs="Arial"/>
          <w:bCs/>
          <w:sz w:val="22"/>
          <w:szCs w:val="22"/>
        </w:rPr>
        <w:t>6.93</w:t>
      </w:r>
    </w:p>
    <w:p w:rsidR="00E36EC2" w:rsidRDefault="00052F37">
      <w:pPr>
        <w:rPr>
          <w:b/>
          <w:u w:val="single"/>
        </w:rPr>
      </w:pPr>
    </w:p>
    <w:p w:rsidR="0032549C" w:rsidRPr="00FB7E57" w:rsidRDefault="00052F37">
      <w:pPr>
        <w:rPr>
          <w:b/>
        </w:rPr>
      </w:pPr>
      <w:r w:rsidRPr="00FB7E57">
        <w:rPr>
          <w:b/>
        </w:rPr>
        <w:t xml:space="preserve">Technical </w:t>
      </w:r>
      <w:r w:rsidRPr="00FB7E57">
        <w:rPr>
          <w:b/>
        </w:rPr>
        <w:t>Trainings</w:t>
      </w:r>
      <w:r w:rsidRPr="00FB7E57">
        <w:rPr>
          <w:b/>
        </w:rPr>
        <w:t>:</w:t>
      </w:r>
    </w:p>
    <w:p w:rsidR="00E36EC2" w:rsidRPr="002533C6" w:rsidRDefault="00052F37" w:rsidP="00E36EC2">
      <w:pPr>
        <w:jc w:val="both"/>
      </w:pPr>
      <w:r w:rsidRPr="008A364E">
        <w:rPr>
          <w:rFonts w:ascii="Arial" w:hAnsi="Arial" w:cs="Arial"/>
          <w:sz w:val="22"/>
          <w:szCs w:val="22"/>
        </w:rPr>
        <w:t>Undergone for Technical Training at</w:t>
      </w:r>
      <w:r w:rsidRPr="00E17D9A">
        <w:rPr>
          <w:rFonts w:ascii="Arial" w:hAnsi="Arial" w:cs="Arial"/>
        </w:rPr>
        <w:t xml:space="preserve"> </w:t>
      </w:r>
      <w:r w:rsidRPr="008A364E">
        <w:rPr>
          <w:b/>
        </w:rPr>
        <w:t>“</w:t>
      </w:r>
      <w:proofErr w:type="spellStart"/>
      <w:r w:rsidRPr="008A364E">
        <w:rPr>
          <w:b/>
        </w:rPr>
        <w:t>bokaro</w:t>
      </w:r>
      <w:proofErr w:type="spellEnd"/>
      <w:r w:rsidRPr="008A364E">
        <w:rPr>
          <w:b/>
        </w:rPr>
        <w:t xml:space="preserve"> steel plant (SAIL)</w:t>
      </w:r>
      <w:proofErr w:type="gramStart"/>
      <w:r w:rsidRPr="008A364E">
        <w:rPr>
          <w:b/>
        </w:rPr>
        <w:t>”</w:t>
      </w:r>
      <w:r>
        <w:t xml:space="preserve"> .</w:t>
      </w:r>
      <w:proofErr w:type="gramEnd"/>
    </w:p>
    <w:p w:rsidR="0032549C" w:rsidRDefault="00052F37">
      <w:pPr>
        <w:rPr>
          <w:b/>
          <w:sz w:val="28"/>
          <w:u w:val="single"/>
        </w:rPr>
      </w:pPr>
    </w:p>
    <w:p w:rsidR="0032549C" w:rsidRDefault="00052F37" w:rsidP="00E36EC2">
      <w:pPr>
        <w:pStyle w:val="NormalWeb"/>
        <w:tabs>
          <w:tab w:val="left" w:pos="360"/>
        </w:tabs>
        <w:spacing w:after="240"/>
        <w:rPr>
          <w:b/>
        </w:rPr>
      </w:pPr>
      <w:r w:rsidRPr="00FB7E57">
        <w:rPr>
          <w:b/>
          <w:u w:val="single"/>
        </w:rPr>
        <w:t xml:space="preserve">Software </w:t>
      </w:r>
      <w:proofErr w:type="gramStart"/>
      <w:r w:rsidRPr="00FB7E57">
        <w:rPr>
          <w:b/>
          <w:u w:val="single"/>
        </w:rPr>
        <w:t>Knowledge</w:t>
      </w:r>
      <w:r>
        <w:rPr>
          <w:b/>
        </w:rPr>
        <w:t xml:space="preserve"> :</w:t>
      </w:r>
      <w:proofErr w:type="gramEnd"/>
      <w:r>
        <w:rPr>
          <w:b/>
        </w:rPr>
        <w:t>-</w:t>
      </w:r>
    </w:p>
    <w:p w:rsidR="00E36EC2" w:rsidRPr="002533C6" w:rsidRDefault="00052F37" w:rsidP="00E36EC2">
      <w:pPr>
        <w:tabs>
          <w:tab w:val="left" w:pos="0"/>
        </w:tabs>
        <w:rPr>
          <w:rFonts w:ascii="Arial" w:hAnsi="Arial" w:cs="Arial"/>
          <w:sz w:val="22"/>
          <w:szCs w:val="22"/>
        </w:rPr>
      </w:pPr>
      <w:r>
        <w:rPr>
          <w:sz w:val="22"/>
        </w:rPr>
        <w:t xml:space="preserve">               </w:t>
      </w:r>
      <w:r w:rsidRPr="002533C6">
        <w:rPr>
          <w:sz w:val="22"/>
          <w:szCs w:val="22"/>
        </w:rPr>
        <w:t>Proficiency in</w:t>
      </w:r>
      <w:r w:rsidRPr="002533C6">
        <w:rPr>
          <w:b/>
          <w:bCs/>
          <w:sz w:val="22"/>
          <w:szCs w:val="22"/>
        </w:rPr>
        <w:t xml:space="preserve"> </w:t>
      </w:r>
      <w:r w:rsidRPr="002533C6">
        <w:rPr>
          <w:sz w:val="22"/>
          <w:szCs w:val="22"/>
        </w:rPr>
        <w:t>MS Office package,</w:t>
      </w:r>
      <w:r w:rsidRPr="002533C6">
        <w:rPr>
          <w:rFonts w:ascii="Arial" w:eastAsia="Arial Unicode MS" w:hAnsi="Arial" w:cs="Arial"/>
          <w:sz w:val="22"/>
          <w:szCs w:val="22"/>
        </w:rPr>
        <w:t xml:space="preserve"> Internet </w:t>
      </w:r>
      <w:proofErr w:type="gramStart"/>
      <w:r w:rsidRPr="002533C6">
        <w:rPr>
          <w:rFonts w:ascii="Arial" w:eastAsia="Arial Unicode MS" w:hAnsi="Arial" w:cs="Arial"/>
          <w:sz w:val="22"/>
          <w:szCs w:val="22"/>
        </w:rPr>
        <w:t>operations</w:t>
      </w:r>
      <w:r w:rsidRPr="002533C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,</w:t>
      </w:r>
      <w:proofErr w:type="gramEnd"/>
      <w:r w:rsidRPr="002533C6">
        <w:rPr>
          <w:rFonts w:ascii="Arial" w:hAnsi="Arial" w:cs="Arial"/>
          <w:sz w:val="22"/>
          <w:szCs w:val="22"/>
        </w:rPr>
        <w:t xml:space="preserve"> AUTOCAD</w:t>
      </w:r>
    </w:p>
    <w:p w:rsidR="0032549C" w:rsidRDefault="00052F37">
      <w:pPr>
        <w:rPr>
          <w:sz w:val="22"/>
        </w:rPr>
      </w:pPr>
      <w:r>
        <w:rPr>
          <w:sz w:val="22"/>
        </w:rPr>
        <w:t xml:space="preserve">                        </w:t>
      </w:r>
    </w:p>
    <w:p w:rsidR="0032549C" w:rsidRDefault="00052F37">
      <w:pPr>
        <w:rPr>
          <w:b/>
          <w:u w:val="single"/>
        </w:rPr>
      </w:pPr>
      <w:r>
        <w:rPr>
          <w:b/>
          <w:u w:val="single"/>
        </w:rPr>
        <w:t>Pe</w:t>
      </w:r>
      <w:r>
        <w:rPr>
          <w:b/>
          <w:u w:val="single"/>
        </w:rPr>
        <w:t>r</w:t>
      </w:r>
      <w:r>
        <w:rPr>
          <w:b/>
          <w:u w:val="single"/>
        </w:rPr>
        <w:t>sonality</w:t>
      </w:r>
    </w:p>
    <w:p w:rsidR="0032549C" w:rsidRDefault="00052F37">
      <w:pPr>
        <w:rPr>
          <w:b/>
          <w:u w:val="single"/>
        </w:rPr>
      </w:pPr>
    </w:p>
    <w:p w:rsidR="0032549C" w:rsidRDefault="00052F37">
      <w:pPr>
        <w:numPr>
          <w:ilvl w:val="0"/>
          <w:numId w:val="6"/>
        </w:numPr>
        <w:tabs>
          <w:tab w:val="left" w:pos="720"/>
        </w:tabs>
        <w:ind w:left="360"/>
      </w:pPr>
      <w:r>
        <w:t>Quick learner, Can work in a team efficiently,</w:t>
      </w:r>
      <w:r>
        <w:rPr>
          <w:i/>
        </w:rPr>
        <w:t xml:space="preserve"> </w:t>
      </w:r>
      <w:r>
        <w:t>Energetic, Sincere &amp; Loyal</w:t>
      </w:r>
    </w:p>
    <w:p w:rsidR="0032549C" w:rsidRDefault="00052F37">
      <w:pPr>
        <w:rPr>
          <w:b/>
          <w:i/>
        </w:rPr>
      </w:pPr>
    </w:p>
    <w:p w:rsidR="0032549C" w:rsidRDefault="00052F37">
      <w:pPr>
        <w:rPr>
          <w:b/>
          <w:u w:val="single"/>
        </w:rPr>
      </w:pPr>
      <w:r>
        <w:rPr>
          <w:b/>
          <w:u w:val="single"/>
        </w:rPr>
        <w:t xml:space="preserve">Personal </w:t>
      </w:r>
      <w:r>
        <w:rPr>
          <w:b/>
          <w:u w:val="single"/>
        </w:rPr>
        <w:t>Profile:</w:t>
      </w:r>
    </w:p>
    <w:p w:rsidR="0032549C" w:rsidRDefault="00052F37">
      <w:pPr>
        <w:rPr>
          <w:b/>
          <w:i/>
        </w:rPr>
      </w:pPr>
    </w:p>
    <w:p w:rsidR="00E36EC2" w:rsidRDefault="00052F37" w:rsidP="00E36EC2">
      <w:pPr>
        <w:tabs>
          <w:tab w:val="left" w:pos="1080"/>
          <w:tab w:val="left" w:pos="1260"/>
          <w:tab w:val="left" w:pos="3240"/>
          <w:tab w:val="left" w:pos="3600"/>
        </w:tabs>
        <w:spacing w:line="276" w:lineRule="auto"/>
        <w:ind w:left="360" w:hanging="360"/>
        <w:rPr>
          <w:bCs/>
          <w:sz w:val="20"/>
          <w:szCs w:val="20"/>
        </w:rPr>
      </w:pPr>
      <w:r>
        <w:rPr>
          <w:b/>
          <w:caps/>
        </w:rPr>
        <w:t>N</w:t>
      </w:r>
      <w:r>
        <w:rPr>
          <w:b/>
        </w:rPr>
        <w:t xml:space="preserve">ame                       : </w:t>
      </w:r>
      <w:proofErr w:type="spellStart"/>
      <w:r w:rsidRPr="008C3B39">
        <w:rPr>
          <w:bCs/>
          <w:sz w:val="20"/>
          <w:szCs w:val="20"/>
        </w:rPr>
        <w:t>Ashish</w:t>
      </w:r>
      <w:proofErr w:type="spellEnd"/>
      <w:r w:rsidRPr="008C3B39">
        <w:rPr>
          <w:bCs/>
          <w:sz w:val="20"/>
          <w:szCs w:val="20"/>
        </w:rPr>
        <w:t xml:space="preserve"> </w:t>
      </w:r>
      <w:proofErr w:type="spellStart"/>
      <w:r w:rsidRPr="008C3B39">
        <w:rPr>
          <w:bCs/>
          <w:sz w:val="20"/>
          <w:szCs w:val="20"/>
        </w:rPr>
        <w:t>Ranjan</w:t>
      </w:r>
      <w:proofErr w:type="spellEnd"/>
    </w:p>
    <w:p w:rsidR="00E36EC2" w:rsidRDefault="00052F37" w:rsidP="00E36EC2">
      <w:pPr>
        <w:tabs>
          <w:tab w:val="left" w:pos="1080"/>
          <w:tab w:val="left" w:pos="1260"/>
          <w:tab w:val="left" w:pos="3240"/>
          <w:tab w:val="left" w:pos="3600"/>
        </w:tabs>
        <w:spacing w:line="276" w:lineRule="auto"/>
        <w:ind w:left="360" w:hanging="360"/>
      </w:pPr>
      <w:r>
        <w:t xml:space="preserve"> </w:t>
      </w:r>
      <w:r w:rsidRPr="00D77E04">
        <w:rPr>
          <w:b/>
        </w:rPr>
        <w:t>Date of Birth</w:t>
      </w:r>
      <w:r>
        <w:t xml:space="preserve">          </w:t>
      </w:r>
      <w:r w:rsidRPr="00D77E04">
        <w:rPr>
          <w:b/>
        </w:rPr>
        <w:t xml:space="preserve">: </w:t>
      </w:r>
      <w:r w:rsidRPr="008C3B39">
        <w:rPr>
          <w:sz w:val="20"/>
          <w:szCs w:val="20"/>
        </w:rPr>
        <w:t>3</w:t>
      </w:r>
      <w:r w:rsidRPr="008C3B39">
        <w:rPr>
          <w:sz w:val="20"/>
          <w:szCs w:val="20"/>
          <w:vertAlign w:val="superscript"/>
        </w:rPr>
        <w:t>rd</w:t>
      </w:r>
      <w:r w:rsidRPr="008C3B39">
        <w:rPr>
          <w:sz w:val="20"/>
          <w:szCs w:val="20"/>
        </w:rPr>
        <w:t xml:space="preserve"> September, 1990.</w:t>
      </w:r>
      <w:r>
        <w:t xml:space="preserve"> </w:t>
      </w:r>
    </w:p>
    <w:p w:rsidR="00E36EC2" w:rsidRDefault="00052F37" w:rsidP="00E36EC2">
      <w:pPr>
        <w:tabs>
          <w:tab w:val="left" w:pos="3600"/>
        </w:tabs>
        <w:spacing w:line="276" w:lineRule="auto"/>
        <w:rPr>
          <w:b/>
        </w:rPr>
      </w:pPr>
      <w:r>
        <w:rPr>
          <w:b/>
        </w:rPr>
        <w:t xml:space="preserve"> National                  :  </w:t>
      </w:r>
      <w:r w:rsidRPr="008C3B39">
        <w:rPr>
          <w:sz w:val="20"/>
          <w:szCs w:val="20"/>
        </w:rPr>
        <w:t>Indian.</w:t>
      </w:r>
    </w:p>
    <w:p w:rsidR="00E36EC2" w:rsidRDefault="00052F37" w:rsidP="00E36EC2">
      <w:pPr>
        <w:tabs>
          <w:tab w:val="left" w:pos="3600"/>
        </w:tabs>
        <w:spacing w:line="276" w:lineRule="auto"/>
        <w:rPr>
          <w:b/>
        </w:rPr>
      </w:pPr>
      <w:r>
        <w:rPr>
          <w:b/>
        </w:rPr>
        <w:t xml:space="preserve"> Gender                    :  </w:t>
      </w:r>
      <w:r w:rsidRPr="008C3B39">
        <w:rPr>
          <w:sz w:val="20"/>
          <w:szCs w:val="20"/>
        </w:rPr>
        <w:t>Male.</w:t>
      </w:r>
    </w:p>
    <w:p w:rsidR="00E36EC2" w:rsidRDefault="00052F37" w:rsidP="00E36EC2">
      <w:pPr>
        <w:tabs>
          <w:tab w:val="left" w:pos="3600"/>
        </w:tabs>
        <w:spacing w:line="276" w:lineRule="auto"/>
        <w:rPr>
          <w:b/>
        </w:rPr>
      </w:pPr>
      <w:r>
        <w:rPr>
          <w:b/>
        </w:rPr>
        <w:t xml:space="preserve"> Marital Status        : </w:t>
      </w:r>
      <w:r>
        <w:rPr>
          <w:sz w:val="20"/>
          <w:szCs w:val="20"/>
        </w:rPr>
        <w:t xml:space="preserve">Unmarried </w:t>
      </w:r>
      <w:r w:rsidRPr="008C3B39">
        <w:rPr>
          <w:sz w:val="20"/>
          <w:szCs w:val="20"/>
        </w:rPr>
        <w:tab/>
      </w:r>
    </w:p>
    <w:p w:rsidR="00E36EC2" w:rsidRPr="00EF4EC3" w:rsidRDefault="00052F37" w:rsidP="00E36EC2">
      <w:pPr>
        <w:tabs>
          <w:tab w:val="left" w:pos="3600"/>
        </w:tabs>
        <w:spacing w:line="276" w:lineRule="auto"/>
        <w:rPr>
          <w:b/>
        </w:rPr>
      </w:pPr>
      <w:r>
        <w:rPr>
          <w:b/>
        </w:rPr>
        <w:t xml:space="preserve"> Languages </w:t>
      </w:r>
      <w:proofErr w:type="gramStart"/>
      <w:r>
        <w:rPr>
          <w:b/>
        </w:rPr>
        <w:t>Known :</w:t>
      </w:r>
      <w:proofErr w:type="gramEnd"/>
      <w:r>
        <w:rPr>
          <w:b/>
        </w:rPr>
        <w:t xml:space="preserve">   </w:t>
      </w:r>
      <w:r w:rsidRPr="008C3B39">
        <w:rPr>
          <w:sz w:val="20"/>
          <w:szCs w:val="20"/>
        </w:rPr>
        <w:t>English , Hindi &amp; Maith</w:t>
      </w:r>
      <w:r w:rsidRPr="008C3B39">
        <w:rPr>
          <w:sz w:val="20"/>
          <w:szCs w:val="20"/>
        </w:rPr>
        <w:t>ili</w:t>
      </w:r>
    </w:p>
    <w:p w:rsidR="00E36EC2" w:rsidRDefault="00052F37" w:rsidP="00E36EC2">
      <w:pPr>
        <w:pStyle w:val="BodyText"/>
        <w:rPr>
          <w:b w:val="0"/>
        </w:rPr>
      </w:pPr>
      <w:r>
        <w:rPr>
          <w:b w:val="0"/>
        </w:rPr>
        <w:t xml:space="preserve">Permanent </w:t>
      </w:r>
      <w:proofErr w:type="gramStart"/>
      <w:r>
        <w:rPr>
          <w:b w:val="0"/>
        </w:rPr>
        <w:t>Address</w:t>
      </w:r>
      <w:r>
        <w:t xml:space="preserve"> </w:t>
      </w:r>
      <w:r>
        <w:rPr>
          <w:b w:val="0"/>
        </w:rPr>
        <w:t>:</w:t>
      </w:r>
      <w:proofErr w:type="gramEnd"/>
      <w:r>
        <w:rPr>
          <w:b w:val="0"/>
        </w:rPr>
        <w:t xml:space="preserve"> </w:t>
      </w:r>
      <w:r>
        <w:t xml:space="preserve">    </w:t>
      </w:r>
      <w:r>
        <w:rPr>
          <w:b w:val="0"/>
        </w:rPr>
        <w:t>S/O:-</w:t>
      </w:r>
      <w:r>
        <w:t xml:space="preserve">  </w:t>
      </w:r>
      <w:proofErr w:type="spellStart"/>
      <w:r w:rsidRPr="008C3B39">
        <w:rPr>
          <w:sz w:val="20"/>
        </w:rPr>
        <w:t>Shyam</w:t>
      </w:r>
      <w:proofErr w:type="spellEnd"/>
      <w:r w:rsidRPr="008C3B39">
        <w:rPr>
          <w:sz w:val="20"/>
        </w:rPr>
        <w:t xml:space="preserve"> Chandra </w:t>
      </w:r>
      <w:proofErr w:type="spellStart"/>
      <w:r w:rsidRPr="008C3B39">
        <w:rPr>
          <w:sz w:val="20"/>
        </w:rPr>
        <w:t>Jha</w:t>
      </w:r>
      <w:proofErr w:type="spellEnd"/>
      <w:r>
        <w:t xml:space="preserve">  </w:t>
      </w:r>
    </w:p>
    <w:p w:rsidR="00E36EC2" w:rsidRPr="008C3B39" w:rsidRDefault="00052F37" w:rsidP="00E36EC2">
      <w:pPr>
        <w:pStyle w:val="BodyText"/>
        <w:ind w:left="720"/>
        <w:rPr>
          <w:b w:val="0"/>
          <w:sz w:val="20"/>
        </w:rPr>
      </w:pPr>
      <w:r>
        <w:rPr>
          <w:b w:val="0"/>
        </w:rPr>
        <w:t xml:space="preserve">                              </w:t>
      </w:r>
      <w:proofErr w:type="spellStart"/>
      <w:r w:rsidRPr="008C3B39">
        <w:rPr>
          <w:sz w:val="20"/>
        </w:rPr>
        <w:t>Babu</w:t>
      </w:r>
      <w:proofErr w:type="spellEnd"/>
      <w:r w:rsidRPr="008C3B39">
        <w:rPr>
          <w:sz w:val="20"/>
        </w:rPr>
        <w:t xml:space="preserve"> </w:t>
      </w:r>
      <w:proofErr w:type="spellStart"/>
      <w:r w:rsidRPr="008C3B39">
        <w:rPr>
          <w:sz w:val="20"/>
        </w:rPr>
        <w:t>saheb</w:t>
      </w:r>
      <w:proofErr w:type="spellEnd"/>
      <w:r w:rsidRPr="008C3B39">
        <w:rPr>
          <w:sz w:val="20"/>
        </w:rPr>
        <w:t xml:space="preserve"> </w:t>
      </w:r>
      <w:proofErr w:type="spellStart"/>
      <w:r w:rsidRPr="008C3B39">
        <w:rPr>
          <w:sz w:val="20"/>
        </w:rPr>
        <w:t>colony</w:t>
      </w:r>
      <w:proofErr w:type="gramStart"/>
      <w:r w:rsidRPr="008C3B39">
        <w:rPr>
          <w:sz w:val="20"/>
        </w:rPr>
        <w:t>,Behind</w:t>
      </w:r>
      <w:proofErr w:type="spellEnd"/>
      <w:proofErr w:type="gramEnd"/>
      <w:r w:rsidRPr="008C3B39">
        <w:rPr>
          <w:sz w:val="20"/>
        </w:rPr>
        <w:t xml:space="preserve"> </w:t>
      </w:r>
      <w:proofErr w:type="spellStart"/>
      <w:r w:rsidRPr="008C3B39">
        <w:rPr>
          <w:sz w:val="20"/>
        </w:rPr>
        <w:t>vyapar</w:t>
      </w:r>
      <w:proofErr w:type="spellEnd"/>
      <w:r w:rsidRPr="008C3B39">
        <w:rPr>
          <w:sz w:val="20"/>
        </w:rPr>
        <w:t xml:space="preserve"> </w:t>
      </w:r>
      <w:proofErr w:type="spellStart"/>
      <w:r w:rsidRPr="008C3B39">
        <w:rPr>
          <w:sz w:val="20"/>
        </w:rPr>
        <w:t>mandal</w:t>
      </w:r>
      <w:proofErr w:type="spellEnd"/>
      <w:r w:rsidRPr="008C3B39">
        <w:rPr>
          <w:sz w:val="20"/>
        </w:rPr>
        <w:t xml:space="preserve">    </w:t>
      </w:r>
      <w:proofErr w:type="spellStart"/>
      <w:r w:rsidRPr="008C3B39">
        <w:rPr>
          <w:sz w:val="20"/>
        </w:rPr>
        <w:t>Laheriasarai</w:t>
      </w:r>
      <w:proofErr w:type="spellEnd"/>
      <w:r w:rsidRPr="008C3B39">
        <w:rPr>
          <w:sz w:val="20"/>
        </w:rPr>
        <w:t xml:space="preserve">                          </w:t>
      </w:r>
    </w:p>
    <w:p w:rsidR="00E36EC2" w:rsidRPr="008C3B39" w:rsidRDefault="00052F37" w:rsidP="00E36EC2">
      <w:pPr>
        <w:pStyle w:val="BodyText"/>
        <w:ind w:left="720"/>
        <w:rPr>
          <w:b w:val="0"/>
          <w:sz w:val="20"/>
        </w:rPr>
      </w:pPr>
      <w:r w:rsidRPr="008C3B39">
        <w:rPr>
          <w:b w:val="0"/>
          <w:sz w:val="20"/>
        </w:rPr>
        <w:t xml:space="preserve">                                     </w:t>
      </w:r>
      <w:r w:rsidRPr="008C3B39">
        <w:rPr>
          <w:b w:val="0"/>
        </w:rPr>
        <w:t>Dist</w:t>
      </w:r>
      <w:proofErr w:type="gramStart"/>
      <w:r w:rsidRPr="008C3B39">
        <w:rPr>
          <w:b w:val="0"/>
        </w:rPr>
        <w:t>:-</w:t>
      </w:r>
      <w:proofErr w:type="gramEnd"/>
      <w:r w:rsidRPr="008C3B39">
        <w:rPr>
          <w:b w:val="0"/>
          <w:sz w:val="20"/>
        </w:rPr>
        <w:t xml:space="preserve"> </w:t>
      </w:r>
      <w:proofErr w:type="spellStart"/>
      <w:r w:rsidRPr="008C3B39">
        <w:rPr>
          <w:sz w:val="20"/>
        </w:rPr>
        <w:t>Darbhanga</w:t>
      </w:r>
      <w:proofErr w:type="spellEnd"/>
      <w:r w:rsidRPr="008C3B39">
        <w:rPr>
          <w:sz w:val="20"/>
        </w:rPr>
        <w:t>(Bihar)</w:t>
      </w:r>
      <w:r w:rsidRPr="008C3B39">
        <w:rPr>
          <w:b w:val="0"/>
          <w:sz w:val="20"/>
        </w:rPr>
        <w:t xml:space="preserve">  </w:t>
      </w:r>
      <w:r>
        <w:rPr>
          <w:b w:val="0"/>
          <w:sz w:val="20"/>
        </w:rPr>
        <w:t xml:space="preserve">  </w:t>
      </w:r>
      <w:r w:rsidRPr="008C3B39">
        <w:rPr>
          <w:b w:val="0"/>
          <w:sz w:val="20"/>
        </w:rPr>
        <w:t>Pin:-</w:t>
      </w:r>
      <w:r w:rsidRPr="008C3B39">
        <w:rPr>
          <w:sz w:val="20"/>
        </w:rPr>
        <w:t>846001,</w:t>
      </w:r>
    </w:p>
    <w:p w:rsidR="00E36EC2" w:rsidRPr="00856EB5" w:rsidRDefault="00052F37" w:rsidP="00E36EC2">
      <w:pPr>
        <w:pStyle w:val="BodyText"/>
        <w:ind w:left="720"/>
      </w:pPr>
      <w:r w:rsidRPr="008C3B39">
        <w:rPr>
          <w:b w:val="0"/>
          <w:sz w:val="20"/>
        </w:rPr>
        <w:t xml:space="preserve">                                    </w:t>
      </w:r>
      <w:proofErr w:type="gramStart"/>
      <w:r w:rsidRPr="008C3B39">
        <w:rPr>
          <w:b w:val="0"/>
        </w:rPr>
        <w:t>Mob.:</w:t>
      </w:r>
      <w:proofErr w:type="gramEnd"/>
      <w:r w:rsidRPr="008C3B39">
        <w:rPr>
          <w:b w:val="0"/>
        </w:rPr>
        <w:t>-</w:t>
      </w:r>
      <w:r w:rsidRPr="008C3B39">
        <w:rPr>
          <w:sz w:val="20"/>
        </w:rPr>
        <w:t xml:space="preserve"> </w:t>
      </w:r>
      <w:r>
        <w:t xml:space="preserve">+91-9038447410  </w:t>
      </w:r>
      <w:r>
        <w:rPr>
          <w:b w:val="0"/>
        </w:rPr>
        <w:t>E-</w:t>
      </w:r>
      <w:r w:rsidRPr="00660AED">
        <w:rPr>
          <w:b w:val="0"/>
        </w:rPr>
        <w:t>mail</w:t>
      </w:r>
      <w:r>
        <w:t xml:space="preserve"> </w:t>
      </w:r>
      <w:r w:rsidRPr="00660AED">
        <w:rPr>
          <w:b w:val="0"/>
        </w:rPr>
        <w:t>:</w:t>
      </w:r>
      <w:r>
        <w:rPr>
          <w:b w:val="0"/>
        </w:rPr>
        <w:t xml:space="preserve"> </w:t>
      </w:r>
      <w:r w:rsidRPr="00221319">
        <w:rPr>
          <w:szCs w:val="22"/>
        </w:rPr>
        <w:t>ranjan.jha013@gmail.com</w:t>
      </w:r>
      <w:r w:rsidRPr="00660AED">
        <w:rPr>
          <w:b w:val="0"/>
        </w:rPr>
        <w:t xml:space="preserve">   </w:t>
      </w:r>
      <w:r>
        <w:t xml:space="preserve">                    </w:t>
      </w:r>
      <w:r w:rsidRPr="00A913CF">
        <w:rPr>
          <w:rFonts w:ascii="Arial" w:hAnsi="Arial" w:cs="Arial"/>
          <w:b w:val="0"/>
          <w:bCs/>
          <w:shd w:val="clear" w:color="auto" w:fill="DDDDDD"/>
        </w:rPr>
        <w:t xml:space="preserve">                                                                         </w:t>
      </w:r>
    </w:p>
    <w:p w:rsidR="00E36EC2" w:rsidRDefault="00052F37" w:rsidP="00E36EC2">
      <w:pPr>
        <w:rPr>
          <w:rFonts w:ascii="Verdana" w:hAnsi="Verdana"/>
          <w:color w:val="000000"/>
          <w:sz w:val="18"/>
          <w:szCs w:val="18"/>
          <w:shd w:val="clear" w:color="auto" w:fill="EFEFEF"/>
        </w:rPr>
      </w:pPr>
    </w:p>
    <w:p w:rsidR="00E36EC2" w:rsidRDefault="00052F37" w:rsidP="00E36EC2">
      <w:pPr>
        <w:rPr>
          <w:rFonts w:ascii="Verdana" w:hAnsi="Verdana"/>
          <w:color w:val="000000"/>
          <w:sz w:val="18"/>
          <w:szCs w:val="18"/>
          <w:shd w:val="clear" w:color="auto" w:fill="EFEFEF"/>
        </w:rPr>
      </w:pPr>
    </w:p>
    <w:p w:rsidR="00E36EC2" w:rsidRDefault="00052F37" w:rsidP="00E36EC2">
      <w:pPr>
        <w:rPr>
          <w:rFonts w:ascii="Verdana" w:hAnsi="Verdana"/>
          <w:color w:val="000000"/>
          <w:sz w:val="22"/>
          <w:szCs w:val="22"/>
          <w:shd w:val="clear" w:color="auto" w:fill="EFEFEF"/>
        </w:rPr>
      </w:pPr>
      <w:r w:rsidRPr="00E36EC2">
        <w:rPr>
          <w:rFonts w:ascii="Verdana" w:hAnsi="Verdana"/>
          <w:color w:val="000000"/>
          <w:sz w:val="22"/>
          <w:szCs w:val="22"/>
          <w:shd w:val="clear" w:color="auto" w:fill="EFEFEF"/>
        </w:rPr>
        <w:t xml:space="preserve">I assure that the above- furnished details are true to best of my </w:t>
      </w:r>
      <w:r w:rsidRPr="00E36EC2">
        <w:rPr>
          <w:rFonts w:ascii="Verdana" w:hAnsi="Verdana"/>
          <w:color w:val="000000"/>
          <w:sz w:val="22"/>
          <w:szCs w:val="22"/>
          <w:shd w:val="clear" w:color="auto" w:fill="EFEFEF"/>
        </w:rPr>
        <w:t>knowledge</w:t>
      </w:r>
      <w:r>
        <w:rPr>
          <w:rFonts w:ascii="Verdana" w:hAnsi="Verdana"/>
          <w:color w:val="000000"/>
          <w:sz w:val="22"/>
          <w:szCs w:val="22"/>
          <w:shd w:val="clear" w:color="auto" w:fill="EFEFEF"/>
        </w:rPr>
        <w:t>.</w:t>
      </w:r>
    </w:p>
    <w:p w:rsidR="00E36EC2" w:rsidRDefault="00052F37" w:rsidP="00E36EC2">
      <w:pPr>
        <w:rPr>
          <w:rFonts w:ascii="Verdana" w:hAnsi="Verdana"/>
          <w:color w:val="000000"/>
          <w:sz w:val="22"/>
          <w:szCs w:val="22"/>
          <w:shd w:val="clear" w:color="auto" w:fill="EFEFEF"/>
        </w:rPr>
      </w:pPr>
    </w:p>
    <w:p w:rsidR="00E36EC2" w:rsidRPr="00E36EC2" w:rsidRDefault="00052F37" w:rsidP="00E36EC2">
      <w:pPr>
        <w:rPr>
          <w:rFonts w:ascii="Verdana" w:hAnsi="Verdana"/>
          <w:color w:val="000000"/>
          <w:sz w:val="22"/>
          <w:szCs w:val="22"/>
          <w:shd w:val="clear" w:color="auto" w:fill="EFEFEF"/>
        </w:rPr>
      </w:pPr>
      <w:proofErr w:type="gramStart"/>
      <w:r w:rsidRPr="00E36EC2">
        <w:rPr>
          <w:rFonts w:ascii="Verdana" w:hAnsi="Verdana"/>
          <w:b/>
          <w:color w:val="000000"/>
          <w:sz w:val="22"/>
          <w:szCs w:val="22"/>
          <w:u w:val="single"/>
          <w:shd w:val="clear" w:color="auto" w:fill="EFEFEF"/>
        </w:rPr>
        <w:t>Place</w:t>
      </w:r>
      <w:r w:rsidRPr="00E36EC2">
        <w:rPr>
          <w:rFonts w:ascii="Verdana" w:hAnsi="Verdana"/>
          <w:b/>
          <w:color w:val="000000"/>
          <w:sz w:val="22"/>
          <w:szCs w:val="22"/>
          <w:shd w:val="clear" w:color="auto" w:fill="EFEFEF"/>
        </w:rPr>
        <w:t xml:space="preserve"> :-</w:t>
      </w:r>
      <w:proofErr w:type="gramEnd"/>
      <w:r>
        <w:rPr>
          <w:rFonts w:ascii="Verdana" w:hAnsi="Verdana"/>
          <w:color w:val="000000"/>
          <w:sz w:val="22"/>
          <w:szCs w:val="22"/>
          <w:shd w:val="clear" w:color="auto" w:fill="EFEFEF"/>
        </w:rPr>
        <w:t xml:space="preserve">  Kolkata</w:t>
      </w:r>
    </w:p>
    <w:p w:rsidR="00E36EC2" w:rsidRDefault="00052F37" w:rsidP="00E36EC2">
      <w:pPr>
        <w:rPr>
          <w:rFonts w:ascii="Verdana" w:hAnsi="Verdana"/>
          <w:color w:val="000000"/>
          <w:sz w:val="22"/>
          <w:szCs w:val="22"/>
          <w:shd w:val="clear" w:color="auto" w:fill="EFEFEF"/>
        </w:rPr>
      </w:pPr>
    </w:p>
    <w:p w:rsidR="00E36EC2" w:rsidRPr="00E36EC2" w:rsidRDefault="00052F37" w:rsidP="00E36EC2">
      <w:pPr>
        <w:rPr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  <w:shd w:val="clear" w:color="auto" w:fill="EFEFEF"/>
        </w:rPr>
        <w:t>Ashish</w:t>
      </w:r>
      <w:proofErr w:type="spellEnd"/>
      <w:r>
        <w:rPr>
          <w:rFonts w:ascii="Verdana" w:hAnsi="Verdana"/>
          <w:color w:val="000000"/>
          <w:sz w:val="22"/>
          <w:szCs w:val="22"/>
          <w:shd w:val="clear" w:color="auto" w:fill="EFEFE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shd w:val="clear" w:color="auto" w:fill="EFEFEF"/>
        </w:rPr>
        <w:t>Ranjan</w:t>
      </w:r>
      <w:proofErr w:type="spellEnd"/>
      <w:r w:rsidR="000C7924" w:rsidRPr="000C792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E36EC2" w:rsidRPr="00E36EC2" w:rsidSect="004A7CA1">
      <w:pgSz w:w="12240" w:h="15840"/>
      <w:pgMar w:top="12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4140"/>
        </w:tabs>
        <w:ind w:left="414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4860"/>
        </w:tabs>
        <w:ind w:left="486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5580"/>
        </w:tabs>
        <w:ind w:left="55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6300"/>
        </w:tabs>
        <w:ind w:left="630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7020"/>
        </w:tabs>
        <w:ind w:left="70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1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2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3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nsid w:val="01972181"/>
    <w:multiLevelType w:val="multilevel"/>
    <w:tmpl w:val="249C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2C56F8"/>
    <w:multiLevelType w:val="multilevel"/>
    <w:tmpl w:val="625C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786A4A"/>
    <w:multiLevelType w:val="multilevel"/>
    <w:tmpl w:val="CA98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5338B1"/>
    <w:multiLevelType w:val="multilevel"/>
    <w:tmpl w:val="14F6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compat/>
  <w:rsids>
    <w:rsidRoot w:val="000C7924"/>
    <w:rsid w:val="00052F37"/>
    <w:rsid w:val="000C7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ABB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85ABB"/>
    <w:pPr>
      <w:keepNext/>
      <w:tabs>
        <w:tab w:val="num" w:pos="432"/>
      </w:tabs>
      <w:ind w:left="2880"/>
      <w:outlineLvl w:val="0"/>
    </w:pPr>
    <w:rPr>
      <w:rFonts w:ascii="Arial Black" w:hAnsi="Arial Black"/>
      <w:b/>
      <w:sz w:val="36"/>
      <w:u w:val="single"/>
    </w:rPr>
  </w:style>
  <w:style w:type="paragraph" w:styleId="Heading2">
    <w:name w:val="heading 2"/>
    <w:basedOn w:val="Normal"/>
    <w:next w:val="Normal"/>
    <w:qFormat/>
    <w:rsid w:val="00585ABB"/>
    <w:pPr>
      <w:keepNext/>
      <w:tabs>
        <w:tab w:val="num" w:pos="576"/>
      </w:tabs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585ABB"/>
    <w:pPr>
      <w:keepNext/>
      <w:tabs>
        <w:tab w:val="num" w:pos="720"/>
      </w:tabs>
      <w:ind w:left="720" w:hanging="720"/>
      <w:outlineLvl w:val="2"/>
    </w:pPr>
  </w:style>
  <w:style w:type="paragraph" w:styleId="Heading4">
    <w:name w:val="heading 4"/>
    <w:basedOn w:val="Normal"/>
    <w:next w:val="Normal"/>
    <w:qFormat/>
    <w:rsid w:val="00585ABB"/>
    <w:pPr>
      <w:keepNext/>
      <w:tabs>
        <w:tab w:val="num" w:pos="864"/>
      </w:tabs>
      <w:ind w:left="864" w:hanging="864"/>
      <w:outlineLvl w:val="3"/>
    </w:pPr>
    <w:rPr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85ABB"/>
    <w:rPr>
      <w:rFonts w:ascii="Symbol" w:hAnsi="Symbol"/>
      <w:b/>
    </w:rPr>
  </w:style>
  <w:style w:type="character" w:customStyle="1" w:styleId="WW8Num2z0">
    <w:name w:val="WW8Num2z0"/>
    <w:rsid w:val="00585ABB"/>
    <w:rPr>
      <w:rFonts w:ascii="Symbol" w:hAnsi="Symbol"/>
      <w:b/>
    </w:rPr>
  </w:style>
  <w:style w:type="character" w:customStyle="1" w:styleId="WW8Num3z0">
    <w:name w:val="WW8Num3z0"/>
    <w:rsid w:val="00585ABB"/>
    <w:rPr>
      <w:rFonts w:ascii="Wingdings" w:hAnsi="Wingdings"/>
    </w:rPr>
  </w:style>
  <w:style w:type="character" w:customStyle="1" w:styleId="WW8Num4z0">
    <w:name w:val="WW8Num4z0"/>
    <w:rsid w:val="00585ABB"/>
    <w:rPr>
      <w:rFonts w:ascii="Wingdings" w:hAnsi="Wingdings"/>
    </w:rPr>
  </w:style>
  <w:style w:type="character" w:customStyle="1" w:styleId="WW8Num5z0">
    <w:name w:val="WW8Num5z0"/>
    <w:rsid w:val="00585ABB"/>
    <w:rPr>
      <w:rFonts w:ascii="Symbol" w:hAnsi="Symbol"/>
    </w:rPr>
  </w:style>
  <w:style w:type="character" w:customStyle="1" w:styleId="WW8Num6z0">
    <w:name w:val="WW8Num6z0"/>
    <w:rsid w:val="00585ABB"/>
    <w:rPr>
      <w:rFonts w:ascii="Symbol" w:hAnsi="Symbol"/>
    </w:rPr>
  </w:style>
  <w:style w:type="character" w:customStyle="1" w:styleId="WW8Num7z0">
    <w:name w:val="WW8Num7z0"/>
    <w:rsid w:val="00585ABB"/>
    <w:rPr>
      <w:rFonts w:ascii="Symbol" w:hAnsi="Symbol"/>
    </w:rPr>
  </w:style>
  <w:style w:type="character" w:customStyle="1" w:styleId="WW8Num8z0">
    <w:name w:val="WW8Num8z0"/>
    <w:rsid w:val="00585ABB"/>
    <w:rPr>
      <w:b/>
    </w:rPr>
  </w:style>
  <w:style w:type="character" w:customStyle="1" w:styleId="WW8Num9z0">
    <w:name w:val="WW8Num9z0"/>
    <w:rsid w:val="00585ABB"/>
    <w:rPr>
      <w:rFonts w:ascii="Wingdings" w:hAnsi="Wingdings"/>
    </w:rPr>
  </w:style>
  <w:style w:type="character" w:customStyle="1" w:styleId="WW8Num10z0">
    <w:name w:val="WW8Num10z0"/>
    <w:rsid w:val="00585ABB"/>
    <w:rPr>
      <w:rFonts w:ascii="Symbol" w:hAnsi="Symbol"/>
      <w:b/>
    </w:rPr>
  </w:style>
  <w:style w:type="character" w:customStyle="1" w:styleId="WW8Num11z0">
    <w:name w:val="WW8Num11z0"/>
    <w:rsid w:val="00585ABB"/>
    <w:rPr>
      <w:rFonts w:ascii="Symbol" w:hAnsi="Symbol"/>
      <w:b/>
    </w:rPr>
  </w:style>
  <w:style w:type="character" w:customStyle="1" w:styleId="WW8Num12z0">
    <w:name w:val="WW8Num12z0"/>
    <w:rsid w:val="00585ABB"/>
    <w:rPr>
      <w:rFonts w:ascii="Symbol" w:hAnsi="Symbol"/>
      <w:b/>
    </w:rPr>
  </w:style>
  <w:style w:type="character" w:customStyle="1" w:styleId="WW8Num13z0">
    <w:name w:val="WW8Num13z0"/>
    <w:rsid w:val="00585ABB"/>
    <w:rPr>
      <w:rFonts w:ascii="Symbol" w:hAnsi="Symbol"/>
      <w:b/>
    </w:rPr>
  </w:style>
  <w:style w:type="character" w:customStyle="1" w:styleId="WW8Num14z0">
    <w:name w:val="WW8Num14z0"/>
    <w:rsid w:val="00585ABB"/>
    <w:rPr>
      <w:rFonts w:ascii="Symbol" w:hAnsi="Symbol"/>
      <w:b/>
    </w:rPr>
  </w:style>
  <w:style w:type="character" w:customStyle="1" w:styleId="WW8Num15z0">
    <w:name w:val="WW8Num15z0"/>
    <w:rsid w:val="00585ABB"/>
    <w:rPr>
      <w:rFonts w:ascii="Symbol" w:hAnsi="Symbol"/>
    </w:rPr>
  </w:style>
  <w:style w:type="character" w:customStyle="1" w:styleId="WW8Num16z0">
    <w:name w:val="WW8Num16z0"/>
    <w:rsid w:val="00585ABB"/>
    <w:rPr>
      <w:rFonts w:ascii="Wingdings" w:hAnsi="Wingdings"/>
    </w:rPr>
  </w:style>
  <w:style w:type="character" w:customStyle="1" w:styleId="WW8Num16z1">
    <w:name w:val="WW8Num16z1"/>
    <w:rsid w:val="00585ABB"/>
    <w:rPr>
      <w:rFonts w:ascii="Courier New" w:hAnsi="Courier New"/>
    </w:rPr>
  </w:style>
  <w:style w:type="character" w:customStyle="1" w:styleId="WW8Num16z3">
    <w:name w:val="WW8Num16z3"/>
    <w:rsid w:val="00585ABB"/>
    <w:rPr>
      <w:rFonts w:ascii="Symbol" w:hAnsi="Symbol"/>
    </w:rPr>
  </w:style>
  <w:style w:type="character" w:customStyle="1" w:styleId="WW8Num17z0">
    <w:name w:val="WW8Num17z0"/>
    <w:rsid w:val="00585ABB"/>
    <w:rPr>
      <w:rFonts w:ascii="Symbol" w:hAnsi="Symbol"/>
      <w:b/>
    </w:rPr>
  </w:style>
  <w:style w:type="character" w:customStyle="1" w:styleId="WW8Num18z0">
    <w:name w:val="WW8Num18z0"/>
    <w:rsid w:val="00585ABB"/>
    <w:rPr>
      <w:rFonts w:ascii="Symbol" w:hAnsi="Symbol"/>
    </w:rPr>
  </w:style>
  <w:style w:type="character" w:customStyle="1" w:styleId="WW8Num19z0">
    <w:name w:val="WW8Num19z0"/>
    <w:rsid w:val="00585ABB"/>
    <w:rPr>
      <w:rFonts w:ascii="Wingdings" w:hAnsi="Wingdings"/>
    </w:rPr>
  </w:style>
  <w:style w:type="character" w:customStyle="1" w:styleId="WW8Num19z1">
    <w:name w:val="WW8Num19z1"/>
    <w:rsid w:val="00585ABB"/>
    <w:rPr>
      <w:rFonts w:ascii="Courier New" w:hAnsi="Courier New"/>
    </w:rPr>
  </w:style>
  <w:style w:type="character" w:customStyle="1" w:styleId="WW8Num19z3">
    <w:name w:val="WW8Num19z3"/>
    <w:rsid w:val="00585ABB"/>
    <w:rPr>
      <w:rFonts w:ascii="Symbol" w:hAnsi="Symbol"/>
    </w:rPr>
  </w:style>
  <w:style w:type="character" w:customStyle="1" w:styleId="WW8Num20z0">
    <w:name w:val="WW8Num20z0"/>
    <w:rsid w:val="00585ABB"/>
    <w:rPr>
      <w:rFonts w:ascii="Wingdings" w:hAnsi="Wingdings"/>
    </w:rPr>
  </w:style>
  <w:style w:type="character" w:customStyle="1" w:styleId="WW8Num21z0">
    <w:name w:val="WW8Num21z0"/>
    <w:rsid w:val="00585ABB"/>
    <w:rPr>
      <w:rFonts w:ascii="Symbol" w:hAnsi="Symbol"/>
    </w:rPr>
  </w:style>
  <w:style w:type="character" w:customStyle="1" w:styleId="WW8Num22z0">
    <w:name w:val="WW8Num22z0"/>
    <w:rsid w:val="00585ABB"/>
    <w:rPr>
      <w:b/>
    </w:rPr>
  </w:style>
  <w:style w:type="character" w:customStyle="1" w:styleId="WW8Num23z0">
    <w:name w:val="WW8Num23z0"/>
    <w:rsid w:val="00585ABB"/>
    <w:rPr>
      <w:rFonts w:ascii="Wingdings" w:hAnsi="Wingdings"/>
    </w:rPr>
  </w:style>
  <w:style w:type="character" w:customStyle="1" w:styleId="WW8Num23z1">
    <w:name w:val="WW8Num23z1"/>
    <w:rsid w:val="00585ABB"/>
    <w:rPr>
      <w:rFonts w:ascii="Courier New" w:hAnsi="Courier New" w:cs="Arial Black"/>
    </w:rPr>
  </w:style>
  <w:style w:type="character" w:customStyle="1" w:styleId="WW8Num23z3">
    <w:name w:val="WW8Num23z3"/>
    <w:rsid w:val="00585ABB"/>
    <w:rPr>
      <w:rFonts w:ascii="Symbol" w:hAnsi="Symbol"/>
    </w:rPr>
  </w:style>
  <w:style w:type="character" w:customStyle="1" w:styleId="WW8Num24z0">
    <w:name w:val="WW8Num24z0"/>
    <w:rsid w:val="00585ABB"/>
    <w:rPr>
      <w:rFonts w:ascii="Symbol" w:hAnsi="Symbol"/>
    </w:rPr>
  </w:style>
  <w:style w:type="character" w:customStyle="1" w:styleId="WW8Num24z1">
    <w:name w:val="WW8Num24z1"/>
    <w:rsid w:val="00585ABB"/>
    <w:rPr>
      <w:rFonts w:ascii="Courier New" w:hAnsi="Courier New" w:cs="Arial Black"/>
    </w:rPr>
  </w:style>
  <w:style w:type="character" w:customStyle="1" w:styleId="WW8Num24z2">
    <w:name w:val="WW8Num24z2"/>
    <w:rsid w:val="00585ABB"/>
    <w:rPr>
      <w:rFonts w:ascii="Wingdings" w:hAnsi="Wingdings"/>
    </w:rPr>
  </w:style>
  <w:style w:type="character" w:customStyle="1" w:styleId="WW8Num26z0">
    <w:name w:val="WW8Num26z0"/>
    <w:rsid w:val="00585ABB"/>
    <w:rPr>
      <w:rFonts w:ascii="Wingdings" w:hAnsi="Wingdings"/>
    </w:rPr>
  </w:style>
  <w:style w:type="character" w:customStyle="1" w:styleId="WW8Num26z1">
    <w:name w:val="WW8Num26z1"/>
    <w:rsid w:val="00585ABB"/>
    <w:rPr>
      <w:rFonts w:ascii="Courier New" w:hAnsi="Courier New"/>
    </w:rPr>
  </w:style>
  <w:style w:type="character" w:customStyle="1" w:styleId="WW8Num26z3">
    <w:name w:val="WW8Num26z3"/>
    <w:rsid w:val="00585ABB"/>
    <w:rPr>
      <w:rFonts w:ascii="Symbol" w:hAnsi="Symbol"/>
    </w:rPr>
  </w:style>
  <w:style w:type="character" w:customStyle="1" w:styleId="WW8Num27z0">
    <w:name w:val="WW8Num27z0"/>
    <w:rsid w:val="00585ABB"/>
    <w:rPr>
      <w:rFonts w:ascii="Symbol" w:hAnsi="Symbol"/>
      <w:b/>
    </w:rPr>
  </w:style>
  <w:style w:type="character" w:customStyle="1" w:styleId="WW8Num28z0">
    <w:name w:val="WW8Num28z0"/>
    <w:rsid w:val="00585ABB"/>
    <w:rPr>
      <w:rFonts w:ascii="Wingdings" w:hAnsi="Wingdings"/>
    </w:rPr>
  </w:style>
  <w:style w:type="character" w:customStyle="1" w:styleId="WW8Num28z1">
    <w:name w:val="WW8Num28z1"/>
    <w:rsid w:val="00585ABB"/>
    <w:rPr>
      <w:rFonts w:ascii="Courier New" w:hAnsi="Courier New" w:cs="Arial Black"/>
    </w:rPr>
  </w:style>
  <w:style w:type="character" w:customStyle="1" w:styleId="WW8Num28z3">
    <w:name w:val="WW8Num28z3"/>
    <w:rsid w:val="00585ABB"/>
    <w:rPr>
      <w:rFonts w:ascii="Symbol" w:hAnsi="Symbol"/>
    </w:rPr>
  </w:style>
  <w:style w:type="character" w:customStyle="1" w:styleId="WW8Num29z0">
    <w:name w:val="WW8Num29z0"/>
    <w:rsid w:val="00585ABB"/>
    <w:rPr>
      <w:rFonts w:ascii="Wingdings" w:hAnsi="Wingdings"/>
    </w:rPr>
  </w:style>
  <w:style w:type="character" w:customStyle="1" w:styleId="WW8Num29z1">
    <w:name w:val="WW8Num29z1"/>
    <w:rsid w:val="00585ABB"/>
    <w:rPr>
      <w:rFonts w:ascii="Courier New" w:hAnsi="Courier New" w:cs="Courier New"/>
    </w:rPr>
  </w:style>
  <w:style w:type="character" w:customStyle="1" w:styleId="WW8Num29z3">
    <w:name w:val="WW8Num29z3"/>
    <w:rsid w:val="00585ABB"/>
    <w:rPr>
      <w:rFonts w:ascii="Symbol" w:hAnsi="Symbol"/>
    </w:rPr>
  </w:style>
  <w:style w:type="character" w:customStyle="1" w:styleId="WW8Num30z0">
    <w:name w:val="WW8Num30z0"/>
    <w:rsid w:val="00585ABB"/>
    <w:rPr>
      <w:rFonts w:ascii="Symbol" w:hAnsi="Symbol"/>
      <w:b/>
    </w:rPr>
  </w:style>
  <w:style w:type="character" w:customStyle="1" w:styleId="WW8Num31z0">
    <w:name w:val="WW8Num31z0"/>
    <w:rsid w:val="00585ABB"/>
    <w:rPr>
      <w:rFonts w:ascii="Symbol" w:hAnsi="Symbol"/>
    </w:rPr>
  </w:style>
  <w:style w:type="character" w:customStyle="1" w:styleId="WW8Num32z0">
    <w:name w:val="WW8Num32z0"/>
    <w:rsid w:val="00585ABB"/>
    <w:rPr>
      <w:rFonts w:ascii="Symbol" w:hAnsi="Symbol"/>
    </w:rPr>
  </w:style>
  <w:style w:type="character" w:customStyle="1" w:styleId="WW8Num33z0">
    <w:name w:val="WW8Num33z0"/>
    <w:rsid w:val="00585ABB"/>
    <w:rPr>
      <w:rFonts w:ascii="Wingdings" w:hAnsi="Wingdings"/>
    </w:rPr>
  </w:style>
  <w:style w:type="character" w:customStyle="1" w:styleId="WW8Num34z0">
    <w:name w:val="WW8Num34z0"/>
    <w:rsid w:val="00585ABB"/>
    <w:rPr>
      <w:rFonts w:ascii="Symbol" w:hAnsi="Symbol"/>
    </w:rPr>
  </w:style>
  <w:style w:type="character" w:customStyle="1" w:styleId="WW8Num34z1">
    <w:name w:val="WW8Num34z1"/>
    <w:rsid w:val="00585ABB"/>
    <w:rPr>
      <w:rFonts w:ascii="Courier New" w:hAnsi="Courier New"/>
    </w:rPr>
  </w:style>
  <w:style w:type="character" w:customStyle="1" w:styleId="WW8Num34z2">
    <w:name w:val="WW8Num34z2"/>
    <w:rsid w:val="00585ABB"/>
    <w:rPr>
      <w:rFonts w:ascii="Wingdings" w:hAnsi="Wingdings"/>
    </w:rPr>
  </w:style>
  <w:style w:type="character" w:customStyle="1" w:styleId="WW8Num35z0">
    <w:name w:val="WW8Num35z0"/>
    <w:rsid w:val="00585ABB"/>
    <w:rPr>
      <w:rFonts w:ascii="Symbol" w:hAnsi="Symbol"/>
    </w:rPr>
  </w:style>
  <w:style w:type="character" w:styleId="Hyperlink">
    <w:name w:val="Hyperlink"/>
    <w:basedOn w:val="DefaultParagraphFont"/>
    <w:semiHidden/>
    <w:rsid w:val="00585ABB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585ABB"/>
    <w:rPr>
      <w:color w:val="800080"/>
      <w:u w:val="single"/>
    </w:rPr>
  </w:style>
  <w:style w:type="character" w:styleId="Strong">
    <w:name w:val="Strong"/>
    <w:basedOn w:val="DefaultParagraphFont"/>
    <w:qFormat/>
    <w:rsid w:val="00585ABB"/>
    <w:rPr>
      <w:b/>
      <w:bCs/>
    </w:rPr>
  </w:style>
  <w:style w:type="paragraph" w:customStyle="1" w:styleId="Heading">
    <w:name w:val="Heading"/>
    <w:basedOn w:val="Normal"/>
    <w:next w:val="BodyText"/>
    <w:rsid w:val="00585AB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585ABB"/>
    <w:rPr>
      <w:b/>
      <w:sz w:val="22"/>
      <w:szCs w:val="20"/>
    </w:rPr>
  </w:style>
  <w:style w:type="paragraph" w:styleId="List">
    <w:name w:val="List"/>
    <w:basedOn w:val="BodyText"/>
    <w:semiHidden/>
    <w:rsid w:val="00585ABB"/>
    <w:rPr>
      <w:rFonts w:cs="Tahoma"/>
    </w:rPr>
  </w:style>
  <w:style w:type="paragraph" w:styleId="Caption">
    <w:name w:val="caption"/>
    <w:basedOn w:val="Normal"/>
    <w:qFormat/>
    <w:rsid w:val="00585AB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85ABB"/>
    <w:pPr>
      <w:suppressLineNumbers/>
    </w:pPr>
    <w:rPr>
      <w:rFonts w:cs="Tahoma"/>
    </w:rPr>
  </w:style>
  <w:style w:type="paragraph" w:styleId="NormalWeb">
    <w:name w:val="Normal (Web)"/>
    <w:basedOn w:val="Normal"/>
    <w:rsid w:val="00585ABB"/>
    <w:pPr>
      <w:spacing w:before="100" w:after="100"/>
    </w:pPr>
    <w:rPr>
      <w:szCs w:val="20"/>
    </w:rPr>
  </w:style>
  <w:style w:type="paragraph" w:styleId="BodyText2">
    <w:name w:val="Body Text 2"/>
    <w:basedOn w:val="Normal"/>
    <w:rsid w:val="00585ABB"/>
    <w:pPr>
      <w:ind w:right="-720"/>
    </w:pPr>
  </w:style>
  <w:style w:type="paragraph" w:styleId="Header">
    <w:name w:val="header"/>
    <w:basedOn w:val="Normal"/>
    <w:link w:val="HeaderChar"/>
    <w:uiPriority w:val="99"/>
    <w:semiHidden/>
    <w:unhideWhenUsed/>
    <w:rsid w:val="00D23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37A5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D23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37A5"/>
    <w:rPr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E36EC2"/>
    <w:pPr>
      <w:suppressAutoHyphens w:val="0"/>
      <w:spacing w:after="120"/>
      <w:ind w:left="360"/>
    </w:pPr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E36EC2"/>
    <w:rPr>
      <w:sz w:val="24"/>
      <w:szCs w:val="24"/>
    </w:rPr>
  </w:style>
  <w:style w:type="character" w:customStyle="1" w:styleId="st">
    <w:name w:val="st"/>
    <w:basedOn w:val="DefaultParagraphFont"/>
    <w:rsid w:val="00E36EC2"/>
  </w:style>
  <w:style w:type="character" w:styleId="Emphasis">
    <w:name w:val="Emphasis"/>
    <w:basedOn w:val="DefaultParagraphFont"/>
    <w:qFormat/>
    <w:rsid w:val="00E36EC2"/>
    <w:rPr>
      <w:i/>
      <w:iCs/>
    </w:rPr>
  </w:style>
  <w:style w:type="character" w:customStyle="1" w:styleId="apple-converted-space">
    <w:name w:val="apple-converted-space"/>
    <w:basedOn w:val="DefaultParagraphFont"/>
    <w:rsid w:val="00E36E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b14255643d6df27bcbf0e0e13c074d6a0c0d72032488174a9dd018f687bc31041edd7a843282321a&amp;jobId=3c47c9c1714422afcca8ddc5b95975705b5500564d170b19104b1e0a1e79061f4d5649410f1207001a5243120d160413525d540e51421501196&amp;compId=56dc1e770a9e52b9c92b9ddca2bca2cc0c772d2d2ea6c75c&amp;uid=85668362389774281532434433&amp;userId=8d047c00249225ef45fa5583f55e8f80fca5e5d65e40f583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CURRICULAM-VITAE</vt:lpstr>
    </vt:vector>
  </TitlesOfParts>
  <Company>Grizli777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CURRICULAM-VITAE</dc:title>
  <dc:creator>ashutosh</dc:creator>
  <cp:lastModifiedBy>Lenovo</cp:lastModifiedBy>
  <cp:revision>2</cp:revision>
  <cp:lastPrinted>2003-08-07T11:25:00Z</cp:lastPrinted>
  <dcterms:created xsi:type="dcterms:W3CDTF">2018-07-25T04:07:00Z</dcterms:created>
  <dcterms:modified xsi:type="dcterms:W3CDTF">2018-07-25T04:07:00Z</dcterms:modified>
</cp:coreProperties>
</file>