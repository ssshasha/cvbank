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98"/>
        <w:tblW w:w="0" w:type="auto"/>
        <w:tblLook w:val="04A0"/>
      </w:tblPr>
      <w:tblGrid>
        <w:gridCol w:w="5157"/>
        <w:gridCol w:w="5157"/>
      </w:tblGrid>
      <w:tr w:rsidR="008F2435" w:rsidTr="00BB5E63">
        <w:trPr>
          <w:trHeight w:val="1531"/>
        </w:trPr>
        <w:tc>
          <w:tcPr>
            <w:tcW w:w="5157" w:type="dxa"/>
          </w:tcPr>
          <w:p w:rsidR="00BB5E63" w:rsidRPr="00C872C9" w:rsidRDefault="00D744D3" w:rsidP="00BB5E63">
            <w:pPr>
              <w:spacing w:after="60"/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C872C9">
              <w:rPr>
                <w:rFonts w:ascii="Franklin Gothic Book" w:hAnsi="Franklin Gothic Book"/>
                <w:b/>
                <w:sz w:val="22"/>
                <w:szCs w:val="22"/>
              </w:rPr>
              <w:t>SACHIN BANSAL</w:t>
            </w:r>
          </w:p>
          <w:p w:rsidR="00BB5E63" w:rsidRPr="00CB4489" w:rsidRDefault="00D744D3" w:rsidP="00BB5E63">
            <w:pPr>
              <w:tabs>
                <w:tab w:val="left" w:pos="7838"/>
              </w:tabs>
              <w:spacing w:after="60"/>
              <w:rPr>
                <w:rFonts w:asciiTheme="minorHAnsi" w:eastAsia="Verdana" w:hAnsiTheme="minorHAnsi"/>
                <w:sz w:val="22"/>
                <w:szCs w:val="22"/>
              </w:rPr>
            </w:pPr>
            <w:r>
              <w:rPr>
                <w:rFonts w:asciiTheme="minorHAnsi" w:eastAsia="Verdana" w:hAnsiTheme="minorHAnsi"/>
                <w:sz w:val="22"/>
                <w:szCs w:val="22"/>
              </w:rPr>
              <w:t>27</w:t>
            </w:r>
            <w:r w:rsidRPr="00CB4489">
              <w:rPr>
                <w:rFonts w:asciiTheme="minorHAnsi" w:eastAsia="Verdana" w:hAnsiTheme="minorHAnsi"/>
                <w:sz w:val="22"/>
                <w:szCs w:val="22"/>
              </w:rPr>
              <w:t>3/7, Karhera Colony, Mohan Nagar</w:t>
            </w:r>
          </w:p>
          <w:p w:rsidR="00BB5E63" w:rsidRPr="00CB4489" w:rsidRDefault="00D744D3" w:rsidP="00BB5E63">
            <w:pPr>
              <w:tabs>
                <w:tab w:val="left" w:pos="7838"/>
              </w:tabs>
              <w:spacing w:after="60"/>
              <w:rPr>
                <w:rFonts w:asciiTheme="minorHAnsi" w:eastAsia="Verdana" w:hAnsiTheme="minorHAnsi"/>
                <w:sz w:val="22"/>
                <w:szCs w:val="22"/>
              </w:rPr>
            </w:pPr>
            <w:r w:rsidRPr="00CB4489">
              <w:rPr>
                <w:rFonts w:asciiTheme="minorHAnsi" w:eastAsia="Verdana" w:hAnsiTheme="minorHAnsi"/>
                <w:sz w:val="22"/>
                <w:szCs w:val="22"/>
              </w:rPr>
              <w:t>Near (AFS) Hindon, Ghaziabad – 201007</w:t>
            </w:r>
          </w:p>
          <w:p w:rsidR="00BB5E63" w:rsidRPr="00CB4489" w:rsidRDefault="00D744D3" w:rsidP="00BB5E63">
            <w:pPr>
              <w:tabs>
                <w:tab w:val="left" w:pos="7838"/>
              </w:tabs>
              <w:spacing w:after="60"/>
              <w:rPr>
                <w:rFonts w:asciiTheme="minorHAnsi" w:eastAsia="Verdana" w:hAnsiTheme="minorHAnsi"/>
                <w:sz w:val="22"/>
                <w:szCs w:val="22"/>
              </w:rPr>
            </w:pPr>
            <w:r w:rsidRPr="00CB4489">
              <w:rPr>
                <w:rFonts w:asciiTheme="minorHAnsi" w:eastAsia="Verdana" w:hAnsiTheme="minorHAnsi"/>
                <w:sz w:val="22"/>
                <w:szCs w:val="22"/>
              </w:rPr>
              <w:t xml:space="preserve">Mob: +91 9760191717 </w:t>
            </w:r>
          </w:p>
          <w:p w:rsidR="00BB5E63" w:rsidRPr="00C872C9" w:rsidRDefault="008F2435" w:rsidP="00BB5E63">
            <w:pPr>
              <w:tabs>
                <w:tab w:val="left" w:pos="7838"/>
              </w:tabs>
              <w:spacing w:after="60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8F2435">
              <w:rPr>
                <w:rFonts w:asciiTheme="minorHAnsi" w:eastAsia="Verdana" w:hAnsiTheme="minorHAnsi"/>
                <w:noProof/>
                <w:sz w:val="22"/>
                <w:szCs w:val="22"/>
                <w:lang w:val="en-IN" w:eastAsia="en-IN"/>
              </w:rPr>
              <w:pict>
                <v:group id="Group 166" o:spid="_x0000_s1110" style="position:absolute;margin-left:9.15pt;margin-top:13.15pt;width:511.9pt;height:0;z-index:-251652096;mso-position-horizontal-relative:page" coordorigin="835,308" coordsize="10238">
                  <v:shape id="Freeform 167" o:spid="_x0000_s1026" style="position:absolute;left:835;top:308;width:10238;height:0;visibility:visible;mso-wrap-style:square;v-text-anchor:top" coordsize="10238,21600" path="m,l10239,e" filled="f" strokeweight=".58pt">
                    <v:path arrowok="t" o:connecttype="custom" o:connectlocs="0,0;10239,0" o:connectangles="0,0"/>
                  </v:shape>
                  <w10:wrap anchorx="page"/>
                </v:group>
              </w:pict>
            </w:r>
            <w:r w:rsidR="00D744D3" w:rsidRPr="00CB4489">
              <w:rPr>
                <w:rFonts w:asciiTheme="minorHAnsi" w:eastAsia="Verdana" w:hAnsiTheme="minorHAnsi"/>
                <w:sz w:val="22"/>
                <w:szCs w:val="22"/>
              </w:rPr>
              <w:t xml:space="preserve"> Email: </w:t>
            </w:r>
            <w:hyperlink r:id="rId5" w:history="1">
              <w:r w:rsidR="00D744D3" w:rsidRPr="00CB4489">
                <w:rPr>
                  <w:rFonts w:asciiTheme="minorHAnsi" w:eastAsia="Verdana" w:hAnsiTheme="minorHAnsi"/>
                  <w:sz w:val="22"/>
                  <w:szCs w:val="22"/>
                </w:rPr>
                <w:t>sachin.er@hotmail.com</w:t>
              </w:r>
            </w:hyperlink>
          </w:p>
        </w:tc>
        <w:tc>
          <w:tcPr>
            <w:tcW w:w="5157" w:type="dxa"/>
          </w:tcPr>
          <w:p w:rsidR="00BB5E63" w:rsidRPr="00C872C9" w:rsidRDefault="00D744D3" w:rsidP="00BB5E63">
            <w:pPr>
              <w:tabs>
                <w:tab w:val="left" w:pos="7838"/>
              </w:tabs>
              <w:spacing w:after="60"/>
              <w:jc w:val="right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noProof/>
                <w:sz w:val="22"/>
                <w:szCs w:val="22"/>
                <w:lang w:val="en-IN" w:eastAsia="en-IN"/>
              </w:rPr>
              <w:drawing>
                <wp:inline distT="0" distB="0" distL="0" distR="0">
                  <wp:extent cx="809625" cy="923925"/>
                  <wp:effectExtent l="19050" t="0" r="9525" b="0"/>
                  <wp:docPr id="1" name="Picture 1" descr="C:\Users\mm\Desktop\My 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m\Desktop\My 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7EA3" w:rsidRPr="00C872C9" w:rsidRDefault="008F2435">
      <w:pPr>
        <w:spacing w:before="1" w:line="160" w:lineRule="exact"/>
        <w:rPr>
          <w:rFonts w:ascii="Franklin Gothic Book" w:hAnsi="Franklin Gothic Book"/>
        </w:rPr>
      </w:pPr>
      <w:r>
        <w:rPr>
          <w:rFonts w:ascii="Franklin Gothic Book" w:hAnsi="Franklin Gothic Book"/>
          <w:noProof/>
          <w:lang w:val="en-IN" w:eastAsia="en-IN"/>
        </w:rPr>
        <w:pict>
          <v:group id="Group 168" o:spid="_x0000_s1027" style="position:absolute;margin-left:23.7pt;margin-top:23.95pt;width:548pt;height:793.8pt;z-index:-251656192;mso-position-horizontal-relative:page;mso-position-vertical-relative:page" coordorigin="474,479" coordsize="10960,15876">
            <v:group id="Group 169" o:spid="_x0000_s1028" style="position:absolute;left:480;top:485;width:29;height:0" coordorigin="480,485" coordsize="29">
              <v:shape id="Freeform 208" o:spid="_x0000_s1029" style="position:absolute;left:480;top:485;width:29;height:0;visibility:visible;mso-wrap-style:square;v-text-anchor:top" coordsize="29,21600" path="m,l29,e" filled="f" strokeweight=".58pt">
                <v:path arrowok="t" o:connecttype="custom" o:connectlocs="0,0;29,0" o:connectangles="0,0"/>
              </v:shape>
              <v:group id="Group 170" o:spid="_x0000_s1030" style="position:absolute;left:490;top:499;width:10;height:0" coordorigin="490,499" coordsize="10">
                <v:shape id="Freeform 207" o:spid="_x0000_s1031" style="position:absolute;left:490;top:499;width:10;height:0;visibility:visible;mso-wrap-style:square;v-text-anchor:top" coordsize="10,21600" path="m,l9,e" filled="f" strokecolor="white" strokeweight="1.06pt">
                  <v:path arrowok="t" o:connecttype="custom" o:connectlocs="0,0;9,0" o:connectangles="0,0"/>
                </v:shape>
                <v:group id="Group 171" o:spid="_x0000_s1032" style="position:absolute;left:490;top:494;width:19;height:0" coordorigin="490,494" coordsize="19">
                  <v:shape id="Freeform 206" o:spid="_x0000_s1033" style="position:absolute;left:490;top:494;width:19;height:0;visibility:visible;mso-wrap-style:square;v-text-anchor:top" coordsize="19,21600" path="m,l19,e" filled="f" strokecolor="white" strokeweight=".58pt">
                    <v:path arrowok="t" o:connecttype="custom" o:connectlocs="0,0;19,0" o:connectangles="0,0"/>
                  </v:shape>
                  <v:group id="Group 172" o:spid="_x0000_s1034" style="position:absolute;left:509;top:485;width:10891;height:0" coordorigin="509,485" coordsize="10891">
                    <v:shape id="Freeform 205" o:spid="_x0000_s1035" style="position:absolute;left:509;top:485;width:10891;height:0;visibility:visible;mso-wrap-style:square;v-text-anchor:top" coordsize="10891,21600" path="m,l10891,e" filled="f" strokeweight=".58pt">
                      <v:path arrowok="t" o:connecttype="custom" o:connectlocs="0,0;10891,0" o:connectangles="0,0"/>
                    </v:shape>
                    <v:group id="Group 173" o:spid="_x0000_s1036" style="position:absolute;left:509;top:504;width:10891;height:0" coordorigin="509,504" coordsize="10891">
                      <v:shape id="Freeform 204" o:spid="_x0000_s1037" style="position:absolute;left:509;top:504;width:10891;height:0;visibility:visible;mso-wrap-style:square;v-text-anchor:top" coordsize="10891,21600" path="m,l10891,e" filled="f" strokeweight=".58pt">
                        <v:path arrowok="t" o:connecttype="custom" o:connectlocs="0,0;10891,0" o:connectangles="0,0"/>
                      </v:shape>
                      <v:group id="Group 174" o:spid="_x0000_s1038" style="position:absolute;left:11400;top:485;width:29;height:0" coordorigin="11400,485" coordsize="29">
                        <v:shape id="Freeform 203" o:spid="_x0000_s1039" style="position:absolute;left:11400;top:485;width:29;height:0;visibility:visible;mso-wrap-style:square;v-text-anchor:top" coordsize="29,21600" path="m,l29,e" filled="f" strokeweight=".58pt">
                          <v:path arrowok="t" o:connecttype="custom" o:connectlocs="0,0;29,0" o:connectangles="0,0"/>
                        </v:shape>
                        <v:group id="Group 175" o:spid="_x0000_s1040" style="position:absolute;left:11410;top:499;width:10;height:0" coordorigin="11410,499" coordsize="10">
                          <v:shape id="Freeform 202" o:spid="_x0000_s1041" style="position:absolute;left:11410;top:499;width:10;height:0;visibility:visible;mso-wrap-style:square;v-text-anchor:top" coordsize="10,21600" path="m,l9,e" filled="f" strokecolor="white" strokeweight="1.06pt">
                            <v:path arrowok="t" o:connecttype="custom" o:connectlocs="0,0;9,0" o:connectangles="0,0"/>
                          </v:shape>
                          <v:group id="Group 176" o:spid="_x0000_s1042" style="position:absolute;left:11400;top:494;width:19;height:0" coordorigin="11400,494" coordsize="19">
                            <v:shape id="Freeform 201" o:spid="_x0000_s1043" style="position:absolute;left:11400;top:494;width:19;height:0;visibility:visible;mso-wrap-style:square;v-text-anchor:top" coordsize="19,21600" path="m,l19,e" filled="f" strokecolor="white" strokeweight=".58pt">
                              <v:path arrowok="t" o:connecttype="custom" o:connectlocs="0,0;19,0" o:connectangles="0,0"/>
                            </v:shape>
                            <v:group id="Group 177" o:spid="_x0000_s1044" style="position:absolute;left:500;top:490;width:0;height:15854" coordorigin="500,490" coordsize=",15854">
                              <v:shape id="Freeform 200" o:spid="_x0000_s1045" style="position:absolute;left:500;top:490;width:0;height:15854;visibility:visible;mso-wrap-style:square;v-text-anchor:top" coordsize="21600,15854" path="m,l,15854e" filled="f" strokeweight=".58pt">
                                <v:path arrowok="t" o:connecttype="custom" o:connectlocs="0,490;0,16344" o:connectangles="0,0"/>
                              </v:shape>
                              <v:group id="Group 178" o:spid="_x0000_s1046" style="position:absolute;left:504;top:509;width:0;height:15816" coordorigin="504,509" coordsize=",15816">
                                <v:shape id="Freeform 199" o:spid="_x0000_s1047" style="position:absolute;left:504;top:509;width:0;height:15816;visibility:visible;mso-wrap-style:square;v-text-anchor:top" coordsize="21600,15816" path="m,l,15816e" filled="f" strokeweight=".58pt">
                                  <v:path arrowok="t" o:connecttype="custom" o:connectlocs="0,509;0,16325" o:connectangles="0,0"/>
                                </v:shape>
                                <v:group id="Group 179" o:spid="_x0000_s1048" style="position:absolute;left:11409;top:490;width:0;height:15854" coordorigin="11409,490" coordsize=",15854">
                                  <v:shape id="Freeform 198" o:spid="_x0000_s1049" style="position:absolute;left:11409;top:490;width:0;height:15854;visibility:visible;mso-wrap-style:square;v-text-anchor:top" coordsize="21600,15854" path="m,l,15854e" filled="f" strokeweight=".58pt">
                                    <v:path arrowok="t" o:connecttype="custom" o:connectlocs="0,490;0,16344" o:connectangles="0,0"/>
                                  </v:shape>
                                  <v:group id="Group 180" o:spid="_x0000_s1050" style="position:absolute;left:11405;top:509;width:0;height:15816" coordorigin="11405,509" coordsize=",15816">
                                    <v:shape id="Freeform 197" o:spid="_x0000_s1051" style="position:absolute;left:11405;top:509;width:0;height:15816;visibility:visible;mso-wrap-style:square;v-text-anchor:top" coordsize="21600,15816" path="m,l,15816e" filled="f" strokeweight=".58pt">
                                      <v:path arrowok="t" o:connecttype="custom" o:connectlocs="0,509;0,16325" o:connectangles="0,0"/>
                                    </v:shape>
                                    <v:group id="Group 181" o:spid="_x0000_s1052" style="position:absolute;left:480;top:16349;width:29;height:0" coordorigin="480,16349" coordsize="29">
                                      <v:shape id="Freeform 196" o:spid="_x0000_s1053" style="position:absolute;left:480;top:16349;width:29;height:0;visibility:visible;mso-wrap-style:square;v-text-anchor:top" coordsize="29,21600" path="m,l29,e" filled="f" strokeweight=".58pt">
                                        <v:path arrowok="t" o:connecttype="custom" o:connectlocs="0,0;29,0" o:connectangles="0,0"/>
                                      </v:shape>
                                      <v:group id="Group 182" o:spid="_x0000_s1054" style="position:absolute;left:490;top:16334;width:10;height:0" coordorigin="490,16334" coordsize="10">
                                        <v:shape id="Freeform 195" o:spid="_x0000_s1055" style="position:absolute;left:490;top:16334;width:10;height:0;visibility:visible;mso-wrap-style:square;v-text-anchor:top" coordsize="10,21600" path="m,l9,e" filled="f" strokecolor="white" strokeweight="1.06pt">
                                          <v:path arrowok="t" o:connecttype="custom" o:connectlocs="0,0;9,0" o:connectangles="0,0"/>
                                        </v:shape>
                                        <v:group id="Group 183" o:spid="_x0000_s1056" style="position:absolute;left:490;top:16339;width:19;height:0" coordorigin="490,16339" coordsize="19">
                                          <v:shape id="Freeform 194" o:spid="_x0000_s1057" style="position:absolute;left:490;top:16339;width:19;height:0;visibility:visible;mso-wrap-style:square;v-text-anchor:top" coordsize="19,21600" path="m,l19,e" filled="f" strokecolor="white" strokeweight=".58pt">
                                            <v:path arrowok="t" o:connecttype="custom" o:connectlocs="0,0;19,0" o:connectangles="0,0"/>
                                          </v:shape>
                                          <v:group id="Group 184" o:spid="_x0000_s1058" style="position:absolute;left:509;top:16349;width:10891;height:0" coordorigin="509,16349" coordsize="10891">
                                            <v:shape id="Freeform 193" o:spid="_x0000_s1059" style="position:absolute;left:509;top:16349;width:10891;height:0;visibility:visible;mso-wrap-style:square;v-text-anchor:top" coordsize="10891,21600" path="m,l10891,e" filled="f" strokeweight=".58pt">
                                              <v:path arrowok="t" o:connecttype="custom" o:connectlocs="0,0;10891,0" o:connectangles="0,0"/>
                                            </v:shape>
                                            <v:group id="Group 185" o:spid="_x0000_s1060" style="position:absolute;left:509;top:16330;width:10891;height:0" coordorigin="509,16330" coordsize="10891">
                                              <v:shape id="Freeform 192" o:spid="_x0000_s1061" style="position:absolute;left:509;top:16330;width:10891;height:0;visibility:visible;mso-wrap-style:square;v-text-anchor:top" coordsize="10891,21600" path="m,l10891,e" filled="f" strokeweight=".58pt">
                                                <v:path arrowok="t" o:connecttype="custom" o:connectlocs="0,0;10891,0" o:connectangles="0,0"/>
                                              </v:shape>
                                              <v:group id="Group 186" o:spid="_x0000_s1062" style="position:absolute;left:11400;top:16349;width:29;height:0" coordorigin="11400,16349" coordsize="29">
                                                <v:shape id="Freeform 191" o:spid="_x0000_s1063" style="position:absolute;left:11400;top:16349;width:29;height:0;visibility:visible;mso-wrap-style:square;v-text-anchor:top" coordsize="29,21600" path="m,l29,e" filled="f" strokeweight=".58pt">
                                                  <v:path arrowok="t" o:connecttype="custom" o:connectlocs="0,0;29,0" o:connectangles="0,0"/>
                                                </v:shape>
                                                <v:group id="Group 187" o:spid="_x0000_s1064" style="position:absolute;left:11410;top:16334;width:10;height:0" coordorigin="11410,16334" coordsize="10">
                                                  <v:shape id="Freeform 190" o:spid="_x0000_s1065" style="position:absolute;left:11410;top:16334;width:10;height:0;visibility:visible;mso-wrap-style:square;v-text-anchor:top" coordsize="10,21600" path="m,l9,e" filled="f" strokecolor="white" strokeweight="1.06pt">
                                                    <v:path arrowok="t" o:connecttype="custom" o:connectlocs="0,0;9,0" o:connectangles="0,0"/>
                                                  </v:shape>
                                                  <v:group id="Group 188" o:spid="_x0000_s1066" style="position:absolute;left:11400;top:16339;width:19;height:0" coordorigin="11400,16339" coordsize="19">
                                                    <v:shape id="Freeform 189" o:spid="_x0000_s1067" style="position:absolute;left:11400;top:16339;width:19;height:0;visibility:visible;mso-wrap-style:square;v-text-anchor:top" coordsize="19,21600" path="m,l19,e" filled="f" strokecolor="white" strokeweight=".58pt">
                                                      <v:path arrowok="t" o:connecttype="custom" o:connectlocs="0,0;19,0" o:connectangles="0,0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217EA3" w:rsidRPr="00C872C9" w:rsidRDefault="00D744D3">
      <w:pPr>
        <w:spacing w:line="200" w:lineRule="exact"/>
        <w:rPr>
          <w:rFonts w:ascii="Franklin Gothic Book" w:hAnsi="Franklin Gothic Book"/>
        </w:rPr>
      </w:pPr>
    </w:p>
    <w:p w:rsidR="00217EA3" w:rsidRPr="00C872C9" w:rsidRDefault="00D744D3" w:rsidP="00C872C9">
      <w:pPr>
        <w:tabs>
          <w:tab w:val="left" w:pos="10300"/>
        </w:tabs>
        <w:spacing w:before="30" w:line="200" w:lineRule="exact"/>
        <w:rPr>
          <w:rFonts w:ascii="Franklin Gothic Book" w:eastAsia="Verdana" w:hAnsi="Franklin Gothic Book"/>
          <w:sz w:val="22"/>
          <w:szCs w:val="22"/>
        </w:rPr>
      </w:pPr>
      <w:r w:rsidRPr="00C872C9">
        <w:rPr>
          <w:rFonts w:ascii="Franklin Gothic Book" w:eastAsia="Verdana" w:hAnsi="Franklin Gothic Book"/>
          <w:b/>
          <w:color w:val="FFFFFF"/>
          <w:spacing w:val="-1"/>
          <w:position w:val="-1"/>
          <w:sz w:val="22"/>
          <w:szCs w:val="22"/>
          <w:highlight w:val="black"/>
        </w:rPr>
        <w:t>SY</w:t>
      </w:r>
      <w:r w:rsidRPr="00C872C9">
        <w:rPr>
          <w:rFonts w:ascii="Franklin Gothic Book" w:eastAsia="Verdana" w:hAnsi="Franklin Gothic Book"/>
          <w:b/>
          <w:color w:val="FFFFFF"/>
          <w:position w:val="-1"/>
          <w:sz w:val="22"/>
          <w:szCs w:val="22"/>
          <w:highlight w:val="black"/>
        </w:rPr>
        <w:t>N</w:t>
      </w:r>
      <w:r w:rsidRPr="00C872C9">
        <w:rPr>
          <w:rFonts w:ascii="Franklin Gothic Book" w:eastAsia="Verdana" w:hAnsi="Franklin Gothic Book"/>
          <w:b/>
          <w:color w:val="FFFFFF"/>
          <w:spacing w:val="-1"/>
          <w:position w:val="-1"/>
          <w:sz w:val="22"/>
          <w:szCs w:val="22"/>
          <w:highlight w:val="black"/>
        </w:rPr>
        <w:t>O</w:t>
      </w:r>
      <w:r w:rsidRPr="00C872C9">
        <w:rPr>
          <w:rFonts w:ascii="Franklin Gothic Book" w:eastAsia="Verdana" w:hAnsi="Franklin Gothic Book"/>
          <w:b/>
          <w:color w:val="FFFFFF"/>
          <w:position w:val="-1"/>
          <w:sz w:val="22"/>
          <w:szCs w:val="22"/>
          <w:highlight w:val="black"/>
        </w:rPr>
        <w:t>P</w:t>
      </w:r>
      <w:r w:rsidRPr="00C872C9">
        <w:rPr>
          <w:rFonts w:ascii="Franklin Gothic Book" w:eastAsia="Verdana" w:hAnsi="Franklin Gothic Book"/>
          <w:b/>
          <w:color w:val="FFFFFF"/>
          <w:spacing w:val="-1"/>
          <w:position w:val="-1"/>
          <w:sz w:val="22"/>
          <w:szCs w:val="22"/>
          <w:highlight w:val="black"/>
        </w:rPr>
        <w:t>S</w:t>
      </w:r>
      <w:r w:rsidRPr="00C872C9">
        <w:rPr>
          <w:rFonts w:ascii="Franklin Gothic Book" w:eastAsia="Verdana" w:hAnsi="Franklin Gothic Book"/>
          <w:b/>
          <w:color w:val="FFFFFF"/>
          <w:spacing w:val="1"/>
          <w:position w:val="-1"/>
          <w:sz w:val="22"/>
          <w:szCs w:val="22"/>
          <w:highlight w:val="black"/>
        </w:rPr>
        <w:t>I</w:t>
      </w:r>
      <w:r w:rsidRPr="00C872C9">
        <w:rPr>
          <w:rFonts w:ascii="Franklin Gothic Book" w:eastAsia="Verdana" w:hAnsi="Franklin Gothic Book"/>
          <w:b/>
          <w:color w:val="FFFFFF"/>
          <w:position w:val="-1"/>
          <w:sz w:val="22"/>
          <w:szCs w:val="22"/>
          <w:highlight w:val="black"/>
        </w:rPr>
        <w:t xml:space="preserve">S </w:t>
      </w:r>
    </w:p>
    <w:p w:rsidR="00217EA3" w:rsidRPr="00C872C9" w:rsidRDefault="00D744D3">
      <w:pPr>
        <w:spacing w:before="2" w:line="100" w:lineRule="exact"/>
        <w:rPr>
          <w:rFonts w:ascii="Franklin Gothic Book" w:hAnsi="Franklin Gothic Book"/>
          <w:sz w:val="22"/>
          <w:szCs w:val="22"/>
        </w:rPr>
      </w:pPr>
    </w:p>
    <w:p w:rsidR="00217EA3" w:rsidRPr="00C872C9" w:rsidRDefault="00D744D3">
      <w:pPr>
        <w:spacing w:line="200" w:lineRule="exact"/>
        <w:rPr>
          <w:rFonts w:ascii="Franklin Gothic Book" w:hAnsi="Franklin Gothic Book"/>
          <w:sz w:val="22"/>
          <w:szCs w:val="22"/>
        </w:rPr>
      </w:pPr>
    </w:p>
    <w:p w:rsidR="00217EA3" w:rsidRPr="00753397" w:rsidRDefault="00D744D3" w:rsidP="00753397">
      <w:pPr>
        <w:numPr>
          <w:ilvl w:val="0"/>
          <w:numId w:val="6"/>
        </w:numPr>
        <w:spacing w:before="120"/>
        <w:jc w:val="both"/>
        <w:rPr>
          <w:rFonts w:ascii="Verdana" w:hAnsi="Verdana"/>
          <w:b/>
          <w:bCs/>
          <w:szCs w:val="18"/>
        </w:rPr>
      </w:pPr>
      <w:r w:rsidRPr="00753397">
        <w:rPr>
          <w:rFonts w:ascii="Verdana" w:hAnsi="Verdana"/>
          <w:b/>
          <w:bCs/>
          <w:szCs w:val="18"/>
        </w:rPr>
        <w:t>A compe</w:t>
      </w:r>
      <w:r>
        <w:rPr>
          <w:rFonts w:ascii="Verdana" w:hAnsi="Verdana"/>
          <w:b/>
          <w:bCs/>
          <w:szCs w:val="18"/>
        </w:rPr>
        <w:t xml:space="preserve">tent </w:t>
      </w:r>
      <w:r>
        <w:rPr>
          <w:rFonts w:ascii="Verdana" w:hAnsi="Verdana"/>
          <w:b/>
          <w:bCs/>
          <w:szCs w:val="18"/>
        </w:rPr>
        <w:t>profess</w:t>
      </w:r>
      <w:r>
        <w:rPr>
          <w:rFonts w:ascii="Verdana" w:hAnsi="Verdana"/>
          <w:b/>
          <w:bCs/>
          <w:szCs w:val="18"/>
        </w:rPr>
        <w:t>ional with nearly 05 years and 7</w:t>
      </w:r>
      <w:r w:rsidRPr="00753397">
        <w:rPr>
          <w:rFonts w:ascii="Verdana" w:hAnsi="Verdana"/>
          <w:b/>
          <w:bCs/>
          <w:szCs w:val="18"/>
        </w:rPr>
        <w:t xml:space="preserve"> months of qualitative experience in </w:t>
      </w:r>
      <w:r w:rsidRPr="00753397">
        <w:rPr>
          <w:rFonts w:ascii="Franklin Gothic Book" w:eastAsia="Verdana" w:hAnsi="Franklin Gothic Book"/>
          <w:b/>
          <w:sz w:val="22"/>
          <w:szCs w:val="22"/>
        </w:rPr>
        <w:t>project</w:t>
      </w:r>
      <w:r>
        <w:rPr>
          <w:rFonts w:ascii="Franklin Gothic Book" w:eastAsia="Verdana" w:hAnsi="Franklin Gothic Book"/>
          <w:b/>
          <w:sz w:val="22"/>
          <w:szCs w:val="22"/>
        </w:rPr>
        <w:t xml:space="preserve"> Execution,</w:t>
      </w:r>
      <w:r w:rsidRPr="00753397">
        <w:rPr>
          <w:rFonts w:ascii="Franklin Gothic Book" w:eastAsia="Verdana" w:hAnsi="Franklin Gothic Book"/>
          <w:b/>
          <w:spacing w:val="-1"/>
          <w:sz w:val="22"/>
          <w:szCs w:val="22"/>
        </w:rPr>
        <w:t>pl</w:t>
      </w:r>
      <w:r w:rsidRPr="00753397">
        <w:rPr>
          <w:rFonts w:ascii="Franklin Gothic Book" w:eastAsia="Verdana" w:hAnsi="Franklin Gothic Book"/>
          <w:b/>
          <w:spacing w:val="1"/>
          <w:sz w:val="22"/>
          <w:szCs w:val="22"/>
        </w:rPr>
        <w:t>a</w:t>
      </w:r>
      <w:r w:rsidRPr="00753397">
        <w:rPr>
          <w:rFonts w:ascii="Franklin Gothic Book" w:eastAsia="Verdana" w:hAnsi="Franklin Gothic Book"/>
          <w:b/>
          <w:sz w:val="22"/>
          <w:szCs w:val="22"/>
        </w:rPr>
        <w:t>nn</w:t>
      </w:r>
      <w:r w:rsidRPr="00753397">
        <w:rPr>
          <w:rFonts w:ascii="Franklin Gothic Book" w:eastAsia="Verdana" w:hAnsi="Franklin Gothic Book"/>
          <w:b/>
          <w:spacing w:val="-1"/>
          <w:sz w:val="22"/>
          <w:szCs w:val="22"/>
        </w:rPr>
        <w:t>i</w:t>
      </w:r>
      <w:r w:rsidRPr="00753397">
        <w:rPr>
          <w:rFonts w:ascii="Franklin Gothic Book" w:eastAsia="Verdana" w:hAnsi="Franklin Gothic Book"/>
          <w:b/>
          <w:sz w:val="22"/>
          <w:szCs w:val="22"/>
        </w:rPr>
        <w:t>n</w:t>
      </w:r>
      <w:r w:rsidRPr="00753397">
        <w:rPr>
          <w:rFonts w:ascii="Franklin Gothic Book" w:eastAsia="Verdana" w:hAnsi="Franklin Gothic Book"/>
          <w:b/>
          <w:spacing w:val="-1"/>
          <w:sz w:val="22"/>
          <w:szCs w:val="22"/>
        </w:rPr>
        <w:t>g</w:t>
      </w:r>
      <w:r w:rsidRPr="00753397">
        <w:rPr>
          <w:rFonts w:ascii="Franklin Gothic Book" w:eastAsia="Verdana" w:hAnsi="Franklin Gothic Book"/>
          <w:b/>
          <w:sz w:val="22"/>
          <w:szCs w:val="22"/>
        </w:rPr>
        <w:t>, monitoring</w:t>
      </w:r>
      <w:r w:rsidRPr="00753397">
        <w:rPr>
          <w:rFonts w:ascii="Franklin Gothic Book" w:eastAsia="Verdana" w:hAnsi="Franklin Gothic Book"/>
          <w:b/>
          <w:spacing w:val="1"/>
          <w:sz w:val="22"/>
          <w:szCs w:val="22"/>
        </w:rPr>
        <w:t>a</w:t>
      </w:r>
      <w:r w:rsidRPr="00753397">
        <w:rPr>
          <w:rFonts w:ascii="Franklin Gothic Book" w:eastAsia="Verdana" w:hAnsi="Franklin Gothic Book"/>
          <w:b/>
          <w:sz w:val="22"/>
          <w:szCs w:val="22"/>
        </w:rPr>
        <w:t xml:space="preserve">nd </w:t>
      </w:r>
      <w:r>
        <w:rPr>
          <w:rFonts w:ascii="Franklin Gothic Book" w:eastAsia="Verdana" w:hAnsi="Franklin Gothic Book"/>
          <w:b/>
          <w:sz w:val="22"/>
          <w:szCs w:val="22"/>
        </w:rPr>
        <w:t>scheduling</w:t>
      </w:r>
      <w:r w:rsidRPr="00753397">
        <w:rPr>
          <w:rFonts w:ascii="Franklin Gothic Book" w:eastAsia="Verdana" w:hAnsi="Franklin Gothic Book"/>
          <w:b/>
          <w:spacing w:val="-1"/>
          <w:sz w:val="22"/>
          <w:szCs w:val="22"/>
        </w:rPr>
        <w:t>i</w:t>
      </w:r>
      <w:r w:rsidRPr="00753397">
        <w:rPr>
          <w:rFonts w:ascii="Franklin Gothic Book" w:eastAsia="Verdana" w:hAnsi="Franklin Gothic Book"/>
          <w:b/>
          <w:sz w:val="22"/>
          <w:szCs w:val="22"/>
        </w:rPr>
        <w:t>nv</w:t>
      </w:r>
      <w:r w:rsidRPr="00753397">
        <w:rPr>
          <w:rFonts w:ascii="Franklin Gothic Book" w:eastAsia="Verdana" w:hAnsi="Franklin Gothic Book"/>
          <w:b/>
          <w:spacing w:val="1"/>
          <w:sz w:val="22"/>
          <w:szCs w:val="22"/>
        </w:rPr>
        <w:t>a</w:t>
      </w:r>
      <w:r w:rsidRPr="00753397">
        <w:rPr>
          <w:rFonts w:ascii="Franklin Gothic Book" w:eastAsia="Verdana" w:hAnsi="Franklin Gothic Book"/>
          <w:b/>
          <w:spacing w:val="-1"/>
          <w:sz w:val="22"/>
          <w:szCs w:val="22"/>
        </w:rPr>
        <w:t>ri</w:t>
      </w:r>
      <w:r w:rsidRPr="00753397">
        <w:rPr>
          <w:rFonts w:ascii="Franklin Gothic Book" w:eastAsia="Verdana" w:hAnsi="Franklin Gothic Book"/>
          <w:b/>
          <w:sz w:val="22"/>
          <w:szCs w:val="22"/>
        </w:rPr>
        <w:t xml:space="preserve">ous </w:t>
      </w:r>
      <w:r w:rsidRPr="00753397">
        <w:rPr>
          <w:rFonts w:ascii="Franklin Gothic Book" w:eastAsia="Verdana" w:hAnsi="Franklin Gothic Book"/>
          <w:b/>
          <w:spacing w:val="-1"/>
          <w:sz w:val="22"/>
          <w:szCs w:val="22"/>
        </w:rPr>
        <w:t>p</w:t>
      </w:r>
      <w:r w:rsidRPr="00753397">
        <w:rPr>
          <w:rFonts w:ascii="Franklin Gothic Book" w:eastAsia="Verdana" w:hAnsi="Franklin Gothic Book"/>
          <w:b/>
          <w:sz w:val="22"/>
          <w:szCs w:val="22"/>
        </w:rPr>
        <w:t>has</w:t>
      </w:r>
      <w:r w:rsidRPr="00753397">
        <w:rPr>
          <w:rFonts w:ascii="Franklin Gothic Book" w:eastAsia="Verdana" w:hAnsi="Franklin Gothic Book"/>
          <w:b/>
          <w:spacing w:val="-1"/>
          <w:sz w:val="22"/>
          <w:szCs w:val="22"/>
        </w:rPr>
        <w:t>e</w:t>
      </w:r>
      <w:r w:rsidRPr="00753397">
        <w:rPr>
          <w:rFonts w:ascii="Franklin Gothic Book" w:eastAsia="Verdana" w:hAnsi="Franklin Gothic Book"/>
          <w:b/>
          <w:sz w:val="22"/>
          <w:szCs w:val="22"/>
        </w:rPr>
        <w:t>s of</w:t>
      </w:r>
      <w:r w:rsidRPr="00753397">
        <w:rPr>
          <w:rFonts w:ascii="Franklin Gothic Book" w:eastAsia="Verdana" w:hAnsi="Franklin Gothic Book"/>
          <w:b/>
          <w:spacing w:val="-1"/>
          <w:sz w:val="22"/>
          <w:szCs w:val="22"/>
        </w:rPr>
        <w:t>pr</w:t>
      </w:r>
      <w:r w:rsidRPr="00753397">
        <w:rPr>
          <w:rFonts w:ascii="Franklin Gothic Book" w:eastAsia="Verdana" w:hAnsi="Franklin Gothic Book"/>
          <w:b/>
          <w:sz w:val="22"/>
          <w:szCs w:val="22"/>
        </w:rPr>
        <w:t>o</w:t>
      </w:r>
      <w:r w:rsidRPr="00753397">
        <w:rPr>
          <w:rFonts w:ascii="Franklin Gothic Book" w:eastAsia="Verdana" w:hAnsi="Franklin Gothic Book"/>
          <w:b/>
          <w:spacing w:val="-1"/>
          <w:sz w:val="22"/>
          <w:szCs w:val="22"/>
        </w:rPr>
        <w:t>je</w:t>
      </w:r>
      <w:r w:rsidRPr="00753397">
        <w:rPr>
          <w:rFonts w:ascii="Franklin Gothic Book" w:eastAsia="Verdana" w:hAnsi="Franklin Gothic Book"/>
          <w:b/>
          <w:sz w:val="22"/>
          <w:szCs w:val="22"/>
        </w:rPr>
        <w:t xml:space="preserve">ct </w:t>
      </w:r>
      <w:r w:rsidRPr="00753397">
        <w:rPr>
          <w:rFonts w:ascii="Franklin Gothic Book" w:eastAsia="Verdana" w:hAnsi="Franklin Gothic Book"/>
          <w:b/>
          <w:spacing w:val="-1"/>
          <w:sz w:val="22"/>
          <w:szCs w:val="22"/>
        </w:rPr>
        <w:t>li</w:t>
      </w:r>
      <w:r w:rsidRPr="00753397">
        <w:rPr>
          <w:rFonts w:ascii="Franklin Gothic Book" w:eastAsia="Verdana" w:hAnsi="Franklin Gothic Book"/>
          <w:b/>
          <w:sz w:val="22"/>
          <w:szCs w:val="22"/>
        </w:rPr>
        <w:t>f</w:t>
      </w:r>
      <w:r w:rsidRPr="00753397">
        <w:rPr>
          <w:rFonts w:ascii="Franklin Gothic Book" w:eastAsia="Verdana" w:hAnsi="Franklin Gothic Book"/>
          <w:b/>
          <w:spacing w:val="-1"/>
          <w:sz w:val="22"/>
          <w:szCs w:val="22"/>
        </w:rPr>
        <w:t>e</w:t>
      </w:r>
      <w:r w:rsidRPr="00753397">
        <w:rPr>
          <w:rFonts w:ascii="Franklin Gothic Book" w:eastAsia="Verdana" w:hAnsi="Franklin Gothic Book"/>
          <w:b/>
          <w:sz w:val="22"/>
          <w:szCs w:val="22"/>
        </w:rPr>
        <w:t>cy</w:t>
      </w:r>
      <w:r w:rsidRPr="00753397">
        <w:rPr>
          <w:rFonts w:ascii="Franklin Gothic Book" w:eastAsia="Verdana" w:hAnsi="Franklin Gothic Book"/>
          <w:b/>
          <w:spacing w:val="2"/>
          <w:sz w:val="22"/>
          <w:szCs w:val="22"/>
        </w:rPr>
        <w:t>c</w:t>
      </w:r>
      <w:r w:rsidRPr="00753397">
        <w:rPr>
          <w:rFonts w:ascii="Franklin Gothic Book" w:eastAsia="Verdana" w:hAnsi="Franklin Gothic Book"/>
          <w:b/>
          <w:spacing w:val="-1"/>
          <w:sz w:val="22"/>
          <w:szCs w:val="22"/>
        </w:rPr>
        <w:t>le</w:t>
      </w:r>
      <w:r w:rsidRPr="00753397">
        <w:rPr>
          <w:rFonts w:ascii="Franklin Gothic Book" w:eastAsia="Verdana" w:hAnsi="Franklin Gothic Book"/>
          <w:b/>
          <w:sz w:val="22"/>
          <w:szCs w:val="22"/>
        </w:rPr>
        <w:t>.</w:t>
      </w:r>
      <w:bookmarkStart w:id="0" w:name="_GoBack"/>
      <w:bookmarkEnd w:id="0"/>
    </w:p>
    <w:p w:rsidR="00753397" w:rsidRDefault="00D744D3" w:rsidP="00753397">
      <w:pPr>
        <w:numPr>
          <w:ilvl w:val="0"/>
          <w:numId w:val="6"/>
        </w:numPr>
        <w:spacing w:before="120"/>
        <w:jc w:val="both"/>
        <w:rPr>
          <w:rFonts w:ascii="Verdana" w:hAnsi="Verdana"/>
          <w:bCs/>
          <w:szCs w:val="18"/>
        </w:rPr>
      </w:pPr>
      <w:r w:rsidRPr="00753397">
        <w:rPr>
          <w:rFonts w:ascii="Verdana" w:hAnsi="Verdana"/>
          <w:bCs/>
          <w:szCs w:val="18"/>
        </w:rPr>
        <w:t xml:space="preserve">Presently Working at </w:t>
      </w:r>
      <w:r>
        <w:rPr>
          <w:rFonts w:ascii="Verdana" w:hAnsi="Verdana"/>
          <w:bCs/>
          <w:szCs w:val="18"/>
        </w:rPr>
        <w:t>Larsen &amp; Toubro Limited as an Assistant Manager</w:t>
      </w:r>
      <w:r w:rsidRPr="00753397">
        <w:rPr>
          <w:rFonts w:ascii="Verdana" w:hAnsi="Verdana"/>
          <w:bCs/>
          <w:szCs w:val="18"/>
        </w:rPr>
        <w:t xml:space="preserve"> – </w:t>
      </w:r>
      <w:r>
        <w:rPr>
          <w:rFonts w:ascii="Verdana" w:hAnsi="Verdana"/>
          <w:bCs/>
          <w:szCs w:val="18"/>
        </w:rPr>
        <w:t>(</w:t>
      </w:r>
      <w:r>
        <w:rPr>
          <w:rFonts w:ascii="Verdana" w:hAnsi="Verdana"/>
          <w:bCs/>
          <w:szCs w:val="18"/>
        </w:rPr>
        <w:t>Planning</w:t>
      </w:r>
      <w:r>
        <w:rPr>
          <w:rFonts w:ascii="Verdana" w:hAnsi="Verdana"/>
          <w:bCs/>
          <w:szCs w:val="18"/>
        </w:rPr>
        <w:t>)</w:t>
      </w:r>
      <w:r>
        <w:rPr>
          <w:rFonts w:ascii="Verdana" w:hAnsi="Verdana"/>
          <w:bCs/>
          <w:szCs w:val="18"/>
        </w:rPr>
        <w:t>.</w:t>
      </w:r>
    </w:p>
    <w:p w:rsidR="00677E1F" w:rsidRPr="00753397" w:rsidRDefault="00D744D3" w:rsidP="00753397">
      <w:pPr>
        <w:numPr>
          <w:ilvl w:val="0"/>
          <w:numId w:val="6"/>
        </w:numPr>
        <w:spacing w:before="120"/>
        <w:jc w:val="both"/>
        <w:rPr>
          <w:rFonts w:ascii="Verdana" w:hAnsi="Verdana"/>
          <w:bCs/>
          <w:szCs w:val="18"/>
        </w:rPr>
      </w:pPr>
      <w:r>
        <w:rPr>
          <w:rFonts w:ascii="Verdana" w:hAnsi="Verdana"/>
          <w:bCs/>
          <w:szCs w:val="18"/>
        </w:rPr>
        <w:t xml:space="preserve">Previously Served as Senior </w:t>
      </w:r>
      <w:r>
        <w:rPr>
          <w:rFonts w:ascii="Verdana" w:hAnsi="Verdana"/>
          <w:bCs/>
          <w:szCs w:val="18"/>
        </w:rPr>
        <w:t>Engineer (</w:t>
      </w:r>
      <w:r>
        <w:rPr>
          <w:rFonts w:ascii="Verdana" w:hAnsi="Verdana"/>
          <w:bCs/>
          <w:szCs w:val="18"/>
        </w:rPr>
        <w:t>Execution &amp; Planning) at IsoluxCorsan India.</w:t>
      </w:r>
    </w:p>
    <w:p w:rsidR="00217EA3" w:rsidRPr="00C872C9" w:rsidRDefault="00D744D3" w:rsidP="00317372">
      <w:pPr>
        <w:spacing w:before="3" w:line="276" w:lineRule="auto"/>
        <w:rPr>
          <w:rFonts w:ascii="Franklin Gothic Book" w:hAnsi="Franklin Gothic Book"/>
          <w:sz w:val="22"/>
          <w:szCs w:val="22"/>
        </w:rPr>
      </w:pPr>
    </w:p>
    <w:p w:rsidR="00C056D1" w:rsidRPr="00C872C9" w:rsidRDefault="00D744D3" w:rsidP="00C056D1">
      <w:pPr>
        <w:pStyle w:val="ListParagraph"/>
        <w:numPr>
          <w:ilvl w:val="0"/>
          <w:numId w:val="6"/>
        </w:numPr>
        <w:spacing w:line="276" w:lineRule="auto"/>
        <w:ind w:right="184"/>
        <w:rPr>
          <w:rFonts w:ascii="Franklin Gothic Book" w:eastAsia="Verdana" w:hAnsi="Franklin Gothic Book"/>
          <w:sz w:val="22"/>
          <w:szCs w:val="22"/>
        </w:rPr>
      </w:pP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d</w:t>
      </w:r>
      <w:r w:rsidRPr="00C872C9">
        <w:rPr>
          <w:rFonts w:ascii="Franklin Gothic Book" w:eastAsia="Verdana" w:hAnsi="Franklin Gothic Book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</w:t>
      </w:r>
      <w:r w:rsidRPr="00C872C9">
        <w:rPr>
          <w:rFonts w:ascii="Franklin Gothic Book" w:eastAsia="Verdana" w:hAnsi="Franklin Gothic Book"/>
          <w:sz w:val="22"/>
          <w:szCs w:val="22"/>
        </w:rPr>
        <w:t>t</w:t>
      </w:r>
      <w:r>
        <w:rPr>
          <w:rFonts w:ascii="Franklin Gothic Book" w:eastAsia="Verdana" w:hAnsi="Franklin Gothic Book"/>
          <w:sz w:val="22"/>
          <w:szCs w:val="22"/>
        </w:rPr>
        <w:t>ed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pr</w:t>
      </w:r>
      <w:r w:rsidRPr="00C872C9">
        <w:rPr>
          <w:rFonts w:ascii="Franklin Gothic Book" w:eastAsia="Verdana" w:hAnsi="Franklin Gothic Book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je</w:t>
      </w:r>
      <w:r w:rsidRPr="00C872C9">
        <w:rPr>
          <w:rFonts w:ascii="Franklin Gothic Book" w:eastAsia="Verdana" w:hAnsi="Franklin Gothic Book"/>
          <w:sz w:val="22"/>
          <w:szCs w:val="22"/>
        </w:rPr>
        <w:t>ct m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n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ge</w:t>
      </w:r>
      <w:r w:rsidRPr="00C872C9">
        <w:rPr>
          <w:rFonts w:ascii="Franklin Gothic Book" w:eastAsia="Verdana" w:hAnsi="Franklin Gothic Book"/>
          <w:sz w:val="22"/>
          <w:szCs w:val="22"/>
        </w:rPr>
        <w:t>m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>nt too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l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s 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nd 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>chn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iq</w:t>
      </w:r>
      <w:r w:rsidRPr="00C872C9">
        <w:rPr>
          <w:rFonts w:ascii="Franklin Gothic Book" w:eastAsia="Verdana" w:hAnsi="Franklin Gothic Book"/>
          <w:sz w:val="22"/>
          <w:szCs w:val="22"/>
        </w:rPr>
        <w:t>u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s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li</w:t>
      </w:r>
      <w:r w:rsidRPr="00C872C9">
        <w:rPr>
          <w:rFonts w:ascii="Franklin Gothic Book" w:eastAsia="Verdana" w:hAnsi="Franklin Gothic Book"/>
          <w:sz w:val="22"/>
          <w:szCs w:val="22"/>
        </w:rPr>
        <w:t>ke</w:t>
      </w:r>
      <w:r w:rsidRPr="00C872C9">
        <w:rPr>
          <w:rFonts w:ascii="Franklin Gothic Book" w:eastAsia="Verdana" w:hAnsi="Franklin Gothic Book"/>
          <w:spacing w:val="2"/>
          <w:sz w:val="22"/>
          <w:szCs w:val="22"/>
        </w:rPr>
        <w:t>pr</w:t>
      </w:r>
      <w:r w:rsidRPr="00C872C9">
        <w:rPr>
          <w:rFonts w:ascii="Franklin Gothic Book" w:eastAsia="Verdana" w:hAnsi="Franklin Gothic Book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je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ct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pl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nn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>
        <w:rPr>
          <w:rFonts w:ascii="Franklin Gothic Book" w:eastAsia="Verdana" w:hAnsi="Franklin Gothic Book"/>
          <w:sz w:val="22"/>
          <w:szCs w:val="22"/>
        </w:rPr>
        <w:t>ng,</w:t>
      </w:r>
      <w:r>
        <w:rPr>
          <w:rFonts w:ascii="Franklin Gothic Book" w:eastAsia="Verdana" w:hAnsi="Franklin Gothic Book"/>
          <w:sz w:val="22"/>
          <w:szCs w:val="22"/>
        </w:rPr>
        <w:t xml:space="preserve"> s</w:t>
      </w:r>
      <w:r w:rsidRPr="00C872C9">
        <w:rPr>
          <w:rFonts w:ascii="Franklin Gothic Book" w:eastAsia="Verdana" w:hAnsi="Franklin Gothic Book"/>
          <w:sz w:val="22"/>
          <w:szCs w:val="22"/>
        </w:rPr>
        <w:t>ch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ed</w:t>
      </w:r>
      <w:r w:rsidRPr="00C872C9">
        <w:rPr>
          <w:rFonts w:ascii="Franklin Gothic Book" w:eastAsia="Verdana" w:hAnsi="Franklin Gothic Book"/>
          <w:sz w:val="22"/>
          <w:szCs w:val="22"/>
        </w:rPr>
        <w:t>u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li</w:t>
      </w:r>
      <w:r w:rsidRPr="00C872C9">
        <w:rPr>
          <w:rFonts w:ascii="Franklin Gothic Book" w:eastAsia="Verdana" w:hAnsi="Franklin Gothic Book"/>
          <w:sz w:val="22"/>
          <w:szCs w:val="22"/>
        </w:rPr>
        <w:t>ng</w:t>
      </w:r>
      <w:r>
        <w:rPr>
          <w:rFonts w:ascii="Franklin Gothic Book" w:eastAsia="Verdana" w:hAnsi="Franklin Gothic Book"/>
          <w:sz w:val="22"/>
          <w:szCs w:val="22"/>
        </w:rPr>
        <w:t>&amp; monitoring</w:t>
      </w:r>
      <w:r w:rsidRPr="00C872C9">
        <w:rPr>
          <w:rFonts w:ascii="Franklin Gothic Book" w:eastAsia="Verdana" w:hAnsi="Franklin Gothic Book"/>
          <w:sz w:val="22"/>
          <w:szCs w:val="22"/>
        </w:rPr>
        <w:t>us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ng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pr</w:t>
      </w:r>
      <w:r w:rsidRPr="00C872C9">
        <w:rPr>
          <w:rFonts w:ascii="Franklin Gothic Book" w:eastAsia="Verdana" w:hAnsi="Franklin Gothic Book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je</w:t>
      </w:r>
      <w:r w:rsidRPr="00C872C9">
        <w:rPr>
          <w:rFonts w:ascii="Franklin Gothic Book" w:eastAsia="Verdana" w:hAnsi="Franklin Gothic Book"/>
          <w:sz w:val="22"/>
          <w:szCs w:val="22"/>
        </w:rPr>
        <w:t>ct m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n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geme</w:t>
      </w:r>
      <w:r w:rsidRPr="00C872C9">
        <w:rPr>
          <w:rFonts w:ascii="Franklin Gothic Book" w:eastAsia="Verdana" w:hAnsi="Franklin Gothic Book"/>
          <w:sz w:val="22"/>
          <w:szCs w:val="22"/>
        </w:rPr>
        <w:t>nt to</w:t>
      </w:r>
      <w:r>
        <w:rPr>
          <w:rFonts w:ascii="Franklin Gothic Book" w:eastAsia="Verdana" w:hAnsi="Franklin Gothic Book"/>
          <w:spacing w:val="-1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l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s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li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ke </w:t>
      </w:r>
      <w:r w:rsidRPr="00A3454F">
        <w:rPr>
          <w:rFonts w:ascii="Franklin Gothic Book" w:eastAsia="Verdana" w:hAnsi="Franklin Gothic Book"/>
          <w:b/>
          <w:sz w:val="22"/>
          <w:szCs w:val="22"/>
        </w:rPr>
        <w:t>EIP Patra,</w:t>
      </w:r>
      <w:r w:rsidRPr="00C872C9">
        <w:rPr>
          <w:rFonts w:ascii="Franklin Gothic Book" w:eastAsia="Verdana" w:hAnsi="Franklin Gothic Book"/>
          <w:b/>
          <w:sz w:val="22"/>
          <w:szCs w:val="22"/>
        </w:rPr>
        <w:t xml:space="preserve">Concerto 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nd </w:t>
      </w:r>
      <w:r w:rsidRPr="00C872C9">
        <w:rPr>
          <w:rFonts w:ascii="Franklin Gothic Book" w:eastAsia="Verdana" w:hAnsi="Franklin Gothic Book"/>
          <w:b/>
          <w:spacing w:val="-1"/>
          <w:sz w:val="22"/>
          <w:szCs w:val="22"/>
        </w:rPr>
        <w:t>M</w:t>
      </w:r>
      <w:r w:rsidRPr="00C872C9">
        <w:rPr>
          <w:rFonts w:ascii="Franklin Gothic Book" w:eastAsia="Verdana" w:hAnsi="Franklin Gothic Book"/>
          <w:b/>
          <w:sz w:val="22"/>
          <w:szCs w:val="22"/>
        </w:rPr>
        <w:t>SP</w:t>
      </w:r>
      <w:r w:rsidRPr="00C872C9">
        <w:rPr>
          <w:rFonts w:ascii="Franklin Gothic Book" w:eastAsia="Verdana" w:hAnsi="Franklin Gothic Book"/>
          <w:b/>
          <w:spacing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b/>
          <w:spacing w:val="1"/>
          <w:sz w:val="22"/>
          <w:szCs w:val="22"/>
        </w:rPr>
        <w:t>oj</w:t>
      </w:r>
      <w:r w:rsidRPr="00C872C9">
        <w:rPr>
          <w:rFonts w:ascii="Franklin Gothic Book" w:eastAsia="Verdana" w:hAnsi="Franklin Gothic Book"/>
          <w:b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b/>
          <w:spacing w:val="1"/>
          <w:sz w:val="22"/>
          <w:szCs w:val="22"/>
        </w:rPr>
        <w:t>c</w:t>
      </w:r>
      <w:r w:rsidRPr="00C872C9">
        <w:rPr>
          <w:rFonts w:ascii="Franklin Gothic Book" w:eastAsia="Verdana" w:hAnsi="Franklin Gothic Book"/>
          <w:b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b/>
          <w:spacing w:val="-1"/>
          <w:sz w:val="22"/>
          <w:szCs w:val="22"/>
        </w:rPr>
        <w:t xml:space="preserve"> 200</w:t>
      </w:r>
      <w:r w:rsidRPr="00C872C9">
        <w:rPr>
          <w:rFonts w:ascii="Franklin Gothic Book" w:eastAsia="Verdana" w:hAnsi="Franklin Gothic Book"/>
          <w:b/>
          <w:sz w:val="22"/>
          <w:szCs w:val="22"/>
        </w:rPr>
        <w:t>7</w:t>
      </w:r>
      <w:r w:rsidRPr="00C872C9">
        <w:rPr>
          <w:rFonts w:ascii="Franklin Gothic Book" w:eastAsia="Verdana" w:hAnsi="Franklin Gothic Book"/>
          <w:b/>
          <w:sz w:val="22"/>
          <w:szCs w:val="22"/>
        </w:rPr>
        <w:t>, 2010</w:t>
      </w:r>
      <w:r w:rsidRPr="00C872C9">
        <w:rPr>
          <w:rFonts w:ascii="Franklin Gothic Book" w:eastAsia="Verdana" w:hAnsi="Franklin Gothic Book"/>
          <w:b/>
          <w:sz w:val="22"/>
          <w:szCs w:val="22"/>
        </w:rPr>
        <w:t>P</w:t>
      </w:r>
      <w:r w:rsidRPr="00C872C9">
        <w:rPr>
          <w:rFonts w:ascii="Franklin Gothic Book" w:eastAsia="Verdana" w:hAnsi="Franklin Gothic Book"/>
          <w:b/>
          <w:spacing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b/>
          <w:spacing w:val="1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b/>
          <w:sz w:val="22"/>
          <w:szCs w:val="22"/>
        </w:rPr>
        <w:t>fess</w:t>
      </w:r>
      <w:r w:rsidRPr="00C872C9">
        <w:rPr>
          <w:rFonts w:ascii="Franklin Gothic Book" w:eastAsia="Verdana" w:hAnsi="Franklin Gothic Book"/>
          <w:b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b/>
          <w:spacing w:val="1"/>
          <w:sz w:val="22"/>
          <w:szCs w:val="22"/>
        </w:rPr>
        <w:t>on</w:t>
      </w:r>
      <w:r w:rsidRPr="00C872C9">
        <w:rPr>
          <w:rFonts w:ascii="Franklin Gothic Book" w:eastAsia="Verdana" w:hAnsi="Franklin Gothic Book"/>
          <w:b/>
          <w:spacing w:val="-1"/>
          <w:sz w:val="22"/>
          <w:szCs w:val="22"/>
        </w:rPr>
        <w:t>al</w:t>
      </w:r>
      <w:r w:rsidRPr="00C872C9">
        <w:rPr>
          <w:rFonts w:ascii="Franklin Gothic Book" w:eastAsia="Verdana" w:hAnsi="Franklin Gothic Book"/>
          <w:b/>
          <w:sz w:val="22"/>
          <w:szCs w:val="22"/>
        </w:rPr>
        <w:t>.</w:t>
      </w:r>
    </w:p>
    <w:p w:rsidR="00A3454F" w:rsidRPr="00700538" w:rsidRDefault="00D744D3" w:rsidP="00700538">
      <w:pPr>
        <w:spacing w:line="276" w:lineRule="auto"/>
        <w:ind w:right="184"/>
        <w:rPr>
          <w:rFonts w:ascii="Franklin Gothic Book" w:eastAsia="Verdana" w:hAnsi="Franklin Gothic Book"/>
          <w:sz w:val="22"/>
          <w:szCs w:val="22"/>
        </w:rPr>
      </w:pPr>
    </w:p>
    <w:p w:rsidR="00217EA3" w:rsidRPr="00C872C9" w:rsidRDefault="00D744D3">
      <w:pPr>
        <w:tabs>
          <w:tab w:val="left" w:pos="10300"/>
        </w:tabs>
        <w:spacing w:before="30"/>
        <w:ind w:left="104"/>
        <w:rPr>
          <w:rFonts w:ascii="Franklin Gothic Book" w:eastAsia="Verdana" w:hAnsi="Franklin Gothic Book"/>
          <w:sz w:val="22"/>
          <w:szCs w:val="22"/>
        </w:rPr>
      </w:pPr>
      <w:r w:rsidRPr="00C872C9">
        <w:rPr>
          <w:rFonts w:ascii="Franklin Gothic Book" w:eastAsia="Verdana" w:hAnsi="Franklin Gothic Book"/>
          <w:b/>
          <w:color w:val="FFFFFF"/>
          <w:sz w:val="22"/>
          <w:szCs w:val="22"/>
          <w:highlight w:val="black"/>
        </w:rPr>
        <w:t>A</w:t>
      </w:r>
      <w:r w:rsidRPr="00C872C9">
        <w:rPr>
          <w:rFonts w:ascii="Franklin Gothic Book" w:eastAsia="Verdana" w:hAnsi="Franklin Gothic Book"/>
          <w:b/>
          <w:color w:val="FFFFFF"/>
          <w:spacing w:val="1"/>
          <w:sz w:val="22"/>
          <w:szCs w:val="22"/>
          <w:highlight w:val="black"/>
        </w:rPr>
        <w:t>RE</w:t>
      </w:r>
      <w:r w:rsidRPr="00C872C9">
        <w:rPr>
          <w:rFonts w:ascii="Franklin Gothic Book" w:eastAsia="Verdana" w:hAnsi="Franklin Gothic Book"/>
          <w:b/>
          <w:color w:val="FFFFFF"/>
          <w:sz w:val="22"/>
          <w:szCs w:val="22"/>
          <w:highlight w:val="black"/>
        </w:rPr>
        <w:t>AS</w:t>
      </w:r>
      <w:r w:rsidRPr="00C872C9">
        <w:rPr>
          <w:rFonts w:ascii="Franklin Gothic Book" w:eastAsia="Verdana" w:hAnsi="Franklin Gothic Book"/>
          <w:b/>
          <w:color w:val="FFFFFF"/>
          <w:spacing w:val="-1"/>
          <w:sz w:val="22"/>
          <w:szCs w:val="22"/>
          <w:highlight w:val="black"/>
        </w:rPr>
        <w:t xml:space="preserve"> OF EXPERTISE</w:t>
      </w:r>
    </w:p>
    <w:p w:rsidR="00217EA3" w:rsidRPr="00C872C9" w:rsidRDefault="00D744D3">
      <w:pPr>
        <w:spacing w:before="9" w:line="200" w:lineRule="exact"/>
        <w:rPr>
          <w:rFonts w:ascii="Franklin Gothic Book" w:hAnsi="Franklin Gothic Book"/>
          <w:sz w:val="22"/>
          <w:szCs w:val="22"/>
        </w:rPr>
      </w:pPr>
    </w:p>
    <w:p w:rsidR="00217EA3" w:rsidRPr="00C872C9" w:rsidRDefault="00D744D3">
      <w:pPr>
        <w:ind w:left="104"/>
        <w:rPr>
          <w:rFonts w:ascii="Franklin Gothic Book" w:eastAsia="Verdana" w:hAnsi="Franklin Gothic Book"/>
          <w:sz w:val="22"/>
          <w:szCs w:val="22"/>
        </w:rPr>
      </w:pPr>
      <w:r w:rsidRPr="00C872C9">
        <w:rPr>
          <w:rFonts w:ascii="Franklin Gothic Book" w:eastAsia="Verdana" w:hAnsi="Franklin Gothic Book"/>
          <w:sz w:val="22"/>
          <w:szCs w:val="22"/>
        </w:rPr>
        <w:t>P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oj</w:t>
      </w:r>
      <w:r w:rsidRPr="00C872C9">
        <w:rPr>
          <w:rFonts w:ascii="Franklin Gothic Book" w:eastAsia="Verdana" w:hAnsi="Franklin Gothic Book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c</w:t>
      </w:r>
      <w:r w:rsidRPr="00C872C9">
        <w:rPr>
          <w:rFonts w:ascii="Franklin Gothic Book" w:eastAsia="Verdana" w:hAnsi="Franklin Gothic Book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 xml:space="preserve"> Ma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n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g</w:t>
      </w:r>
      <w:r w:rsidRPr="00C872C9">
        <w:rPr>
          <w:rFonts w:ascii="Franklin Gothic Book" w:eastAsia="Verdana" w:hAnsi="Franklin Gothic Book"/>
          <w:sz w:val="22"/>
          <w:szCs w:val="22"/>
        </w:rPr>
        <w:t>eme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n</w:t>
      </w:r>
      <w:r w:rsidRPr="00C872C9">
        <w:rPr>
          <w:rFonts w:ascii="Franklin Gothic Book" w:eastAsia="Verdana" w:hAnsi="Franklin Gothic Book"/>
          <w:sz w:val="22"/>
          <w:szCs w:val="22"/>
        </w:rPr>
        <w:t>t</w:t>
      </w:r>
    </w:p>
    <w:p w:rsidR="00B231A1" w:rsidRPr="00C872C9" w:rsidRDefault="00D744D3">
      <w:pPr>
        <w:ind w:left="104"/>
        <w:rPr>
          <w:rFonts w:ascii="Franklin Gothic Book" w:eastAsia="Verdana" w:hAnsi="Franklin Gothic Book"/>
          <w:sz w:val="22"/>
          <w:szCs w:val="22"/>
        </w:rPr>
      </w:pPr>
    </w:p>
    <w:p w:rsidR="00217EA3" w:rsidRPr="00C872C9" w:rsidRDefault="00D744D3" w:rsidP="00C872C9">
      <w:pPr>
        <w:pStyle w:val="ListParagraph"/>
        <w:numPr>
          <w:ilvl w:val="0"/>
          <w:numId w:val="3"/>
        </w:numPr>
        <w:spacing w:before="25" w:line="360" w:lineRule="auto"/>
        <w:ind w:right="183"/>
        <w:jc w:val="both"/>
        <w:rPr>
          <w:rFonts w:ascii="Franklin Gothic Book" w:eastAsia="Verdana" w:hAnsi="Franklin Gothic Book"/>
          <w:sz w:val="22"/>
          <w:szCs w:val="22"/>
        </w:rPr>
      </w:pP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S</w:t>
      </w:r>
      <w:r w:rsidRPr="00C872C9">
        <w:rPr>
          <w:rFonts w:ascii="Franklin Gothic Book" w:eastAsia="Verdana" w:hAnsi="Franklin Gothic Book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eeri</w:t>
      </w:r>
      <w:r w:rsidRPr="00C872C9">
        <w:rPr>
          <w:rFonts w:ascii="Franklin Gothic Book" w:eastAsia="Verdana" w:hAnsi="Franklin Gothic Book"/>
          <w:sz w:val="22"/>
          <w:szCs w:val="22"/>
        </w:rPr>
        <w:t>ng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di</w:t>
      </w:r>
      <w:r w:rsidRPr="00C872C9">
        <w:rPr>
          <w:rFonts w:ascii="Franklin Gothic Book" w:eastAsia="Verdana" w:hAnsi="Franklin Gothic Book"/>
          <w:sz w:val="22"/>
          <w:szCs w:val="22"/>
        </w:rPr>
        <w:t>v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er</w:t>
      </w:r>
      <w:r w:rsidRPr="00C872C9">
        <w:rPr>
          <w:rFonts w:ascii="Franklin Gothic Book" w:eastAsia="Verdana" w:hAnsi="Franklin Gothic Book"/>
          <w:sz w:val="22"/>
          <w:szCs w:val="22"/>
        </w:rPr>
        <w:t>se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pacing w:val="3"/>
          <w:sz w:val="22"/>
          <w:szCs w:val="22"/>
        </w:rPr>
        <w:t>n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v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>stow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rd</w:t>
      </w:r>
      <w:r w:rsidRPr="00C872C9">
        <w:rPr>
          <w:rFonts w:ascii="Franklin Gothic Book" w:eastAsia="Verdana" w:hAnsi="Franklin Gothic Book"/>
          <w:sz w:val="22"/>
          <w:szCs w:val="22"/>
        </w:rPr>
        <w:t>s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cc</w:t>
      </w:r>
      <w:r w:rsidRPr="00C872C9">
        <w:rPr>
          <w:rFonts w:ascii="Franklin Gothic Book" w:eastAsia="Verdana" w:hAnsi="Franklin Gothic Book"/>
          <w:spacing w:val="-3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z w:val="22"/>
          <w:szCs w:val="22"/>
        </w:rPr>
        <w:t>m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pli</w:t>
      </w:r>
      <w:r w:rsidRPr="00C872C9">
        <w:rPr>
          <w:rFonts w:ascii="Franklin Gothic Book" w:eastAsia="Verdana" w:hAnsi="Franklin Gothic Book"/>
          <w:sz w:val="22"/>
          <w:szCs w:val="22"/>
        </w:rPr>
        <w:t>shm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>ntof</w:t>
      </w:r>
      <w:r w:rsidRPr="00C872C9">
        <w:rPr>
          <w:rFonts w:ascii="Franklin Gothic Book" w:eastAsia="Verdana" w:hAnsi="Franklin Gothic Book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rg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n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z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on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l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g</w:t>
      </w:r>
      <w:r w:rsidRPr="00C872C9">
        <w:rPr>
          <w:rFonts w:ascii="Franklin Gothic Book" w:eastAsia="Verdana" w:hAnsi="Franklin Gothic Book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l</w:t>
      </w:r>
      <w:r w:rsidRPr="00C872C9">
        <w:rPr>
          <w:rFonts w:ascii="Franklin Gothic Book" w:eastAsia="Verdana" w:hAnsi="Franklin Gothic Book"/>
          <w:sz w:val="22"/>
          <w:szCs w:val="22"/>
        </w:rPr>
        <w:t>s&amp;</w:t>
      </w:r>
      <w:r w:rsidRPr="00C872C9">
        <w:rPr>
          <w:rFonts w:ascii="Franklin Gothic Book" w:eastAsia="Verdana" w:hAnsi="Franklin Gothic Book"/>
          <w:spacing w:val="-2"/>
          <w:sz w:val="22"/>
          <w:szCs w:val="22"/>
        </w:rPr>
        <w:t>v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s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on</w:t>
      </w:r>
      <w:r>
        <w:rPr>
          <w:rFonts w:ascii="Franklin Gothic Book" w:eastAsia="Verdana" w:hAnsi="Franklin Gothic Book"/>
          <w:spacing w:val="-1"/>
          <w:sz w:val="22"/>
          <w:szCs w:val="22"/>
        </w:rPr>
        <w:t>pertaining</w:t>
      </w:r>
      <w:r>
        <w:rPr>
          <w:rFonts w:ascii="Franklin Gothic Book" w:eastAsia="Verdana" w:hAnsi="Franklin Gothic Book"/>
          <w:sz w:val="22"/>
          <w:szCs w:val="22"/>
        </w:rPr>
        <w:t xml:space="preserve"> t</w:t>
      </w:r>
      <w:r w:rsidRPr="00C872C9">
        <w:rPr>
          <w:rFonts w:ascii="Franklin Gothic Book" w:eastAsia="Verdana" w:hAnsi="Franklin Gothic Book"/>
          <w:sz w:val="22"/>
          <w:szCs w:val="22"/>
        </w:rPr>
        <w:t>otheov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er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l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l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>x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>cut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onofthe 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P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je</w:t>
      </w:r>
      <w:r w:rsidRPr="00C872C9">
        <w:rPr>
          <w:rFonts w:ascii="Franklin Gothic Book" w:eastAsia="Verdana" w:hAnsi="Franklin Gothic Book"/>
          <w:sz w:val="22"/>
          <w:szCs w:val="22"/>
        </w:rPr>
        <w:t>cts</w:t>
      </w:r>
      <w:r w:rsidRPr="00C872C9">
        <w:rPr>
          <w:rFonts w:ascii="Franklin Gothic Book" w:eastAsia="Verdana" w:hAnsi="Franklin Gothic Book"/>
          <w:sz w:val="22"/>
          <w:szCs w:val="22"/>
        </w:rPr>
        <w:t>.</w:t>
      </w:r>
    </w:p>
    <w:p w:rsidR="00217EA3" w:rsidRPr="00C872C9" w:rsidRDefault="00D744D3" w:rsidP="00DD6CFE">
      <w:pPr>
        <w:pStyle w:val="ListParagraph"/>
        <w:numPr>
          <w:ilvl w:val="0"/>
          <w:numId w:val="3"/>
        </w:numPr>
        <w:spacing w:line="360" w:lineRule="auto"/>
        <w:ind w:right="181"/>
        <w:rPr>
          <w:rFonts w:ascii="Franklin Gothic Book" w:eastAsia="Verdana" w:hAnsi="Franklin Gothic Book"/>
          <w:sz w:val="22"/>
          <w:szCs w:val="22"/>
        </w:rPr>
      </w:pP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Ma</w:t>
      </w:r>
      <w:r w:rsidRPr="00C872C9">
        <w:rPr>
          <w:rFonts w:ascii="Franklin Gothic Book" w:eastAsia="Verdana" w:hAnsi="Franklin Gothic Book"/>
          <w:sz w:val="22"/>
          <w:szCs w:val="22"/>
        </w:rPr>
        <w:t>n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gi</w:t>
      </w:r>
      <w:r w:rsidRPr="00C872C9">
        <w:rPr>
          <w:rFonts w:ascii="Franklin Gothic Book" w:eastAsia="Verdana" w:hAnsi="Franklin Gothic Book"/>
          <w:sz w:val="22"/>
          <w:szCs w:val="22"/>
        </w:rPr>
        <w:t>ng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pr</w:t>
      </w:r>
      <w:r w:rsidRPr="00C872C9">
        <w:rPr>
          <w:rFonts w:ascii="Franklin Gothic Book" w:eastAsia="Verdana" w:hAnsi="Franklin Gothic Book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je</w:t>
      </w:r>
      <w:r>
        <w:rPr>
          <w:rFonts w:ascii="Franklin Gothic Book" w:eastAsia="Verdana" w:hAnsi="Franklin Gothic Book"/>
          <w:sz w:val="22"/>
          <w:szCs w:val="22"/>
        </w:rPr>
        <w:t xml:space="preserve">ct </w:t>
      </w:r>
      <w:r w:rsidRPr="00C872C9">
        <w:rPr>
          <w:rFonts w:ascii="Franklin Gothic Book" w:eastAsia="Verdana" w:hAnsi="Franklin Gothic Book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per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ons</w:t>
      </w:r>
      <w:r w:rsidRPr="00C872C9">
        <w:rPr>
          <w:rFonts w:ascii="Franklin Gothic Book" w:eastAsia="Verdana" w:hAnsi="Franklin Gothic Book"/>
          <w:sz w:val="22"/>
          <w:szCs w:val="22"/>
        </w:rPr>
        <w:t>like Foundation, Erection &amp; Stringing</w:t>
      </w:r>
      <w:r w:rsidRPr="00C872C9">
        <w:rPr>
          <w:rFonts w:ascii="Franklin Gothic Book" w:eastAsia="Verdana" w:hAnsi="Franklin Gothic Book"/>
          <w:sz w:val="22"/>
          <w:szCs w:val="22"/>
        </w:rPr>
        <w:t>w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thav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ie</w:t>
      </w:r>
      <w:r w:rsidRPr="00C872C9">
        <w:rPr>
          <w:rFonts w:ascii="Franklin Gothic Book" w:eastAsia="Verdana" w:hAnsi="Franklin Gothic Book"/>
          <w:sz w:val="22"/>
          <w:szCs w:val="22"/>
        </w:rPr>
        <w:t>wto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>nsu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ti</w:t>
      </w:r>
      <w:r w:rsidRPr="00C872C9">
        <w:rPr>
          <w:rFonts w:ascii="Franklin Gothic Book" w:eastAsia="Verdana" w:hAnsi="Franklin Gothic Book"/>
          <w:sz w:val="22"/>
          <w:szCs w:val="22"/>
        </w:rPr>
        <w:t>m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el</w:t>
      </w:r>
      <w:r w:rsidRPr="00C872C9">
        <w:rPr>
          <w:rFonts w:ascii="Franklin Gothic Book" w:eastAsia="Verdana" w:hAnsi="Franklin Gothic Book"/>
          <w:sz w:val="22"/>
          <w:szCs w:val="22"/>
        </w:rPr>
        <w:t>y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ccom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pli</w:t>
      </w:r>
      <w:r w:rsidRPr="00C872C9">
        <w:rPr>
          <w:rFonts w:ascii="Franklin Gothic Book" w:eastAsia="Verdana" w:hAnsi="Franklin Gothic Book"/>
          <w:sz w:val="22"/>
          <w:szCs w:val="22"/>
        </w:rPr>
        <w:t>shm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>ntoft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rge</w:t>
      </w:r>
      <w:r w:rsidRPr="00C872C9">
        <w:rPr>
          <w:rFonts w:ascii="Franklin Gothic Book" w:eastAsia="Verdana" w:hAnsi="Franklin Gothic Book"/>
          <w:sz w:val="22"/>
          <w:szCs w:val="22"/>
        </w:rPr>
        <w:t>tsw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th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nthesco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pe</w:t>
      </w:r>
      <w:r w:rsidRPr="00C872C9">
        <w:rPr>
          <w:rFonts w:ascii="Franklin Gothic Book" w:eastAsia="Verdana" w:hAnsi="Franklin Gothic Book"/>
          <w:sz w:val="22"/>
          <w:szCs w:val="22"/>
        </w:rPr>
        <w:t>,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 xml:space="preserve"> time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nd cost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m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er</w:t>
      </w:r>
      <w:r w:rsidRPr="00C872C9">
        <w:rPr>
          <w:rFonts w:ascii="Franklin Gothic Book" w:eastAsia="Verdana" w:hAnsi="Franklin Gothic Book"/>
          <w:sz w:val="22"/>
          <w:szCs w:val="22"/>
        </w:rPr>
        <w:t>s.</w:t>
      </w:r>
    </w:p>
    <w:p w:rsidR="00217EA3" w:rsidRPr="00C872C9" w:rsidRDefault="00D744D3">
      <w:pPr>
        <w:spacing w:before="6" w:line="200" w:lineRule="exact"/>
        <w:rPr>
          <w:rFonts w:ascii="Franklin Gothic Book" w:hAnsi="Franklin Gothic Book"/>
          <w:sz w:val="22"/>
          <w:szCs w:val="22"/>
        </w:rPr>
      </w:pPr>
    </w:p>
    <w:p w:rsidR="00217EA3" w:rsidRPr="00C872C9" w:rsidRDefault="00D744D3">
      <w:pPr>
        <w:ind w:left="104"/>
        <w:rPr>
          <w:rFonts w:ascii="Franklin Gothic Book" w:eastAsia="Verdana" w:hAnsi="Franklin Gothic Book"/>
          <w:sz w:val="22"/>
          <w:szCs w:val="22"/>
        </w:rPr>
      </w:pP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C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on</w:t>
      </w:r>
      <w:r w:rsidRPr="00C872C9">
        <w:rPr>
          <w:rFonts w:ascii="Franklin Gothic Book" w:eastAsia="Verdana" w:hAnsi="Franklin Gothic Book"/>
          <w:sz w:val="22"/>
          <w:szCs w:val="22"/>
        </w:rPr>
        <w:t>s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tr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uc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ti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z w:val="22"/>
          <w:szCs w:val="22"/>
        </w:rPr>
        <w:t>n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Ma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n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g</w:t>
      </w:r>
      <w:r w:rsidRPr="00C872C9">
        <w:rPr>
          <w:rFonts w:ascii="Franklin Gothic Book" w:eastAsia="Verdana" w:hAnsi="Franklin Gothic Book"/>
          <w:sz w:val="22"/>
          <w:szCs w:val="22"/>
        </w:rPr>
        <w:t>em</w:t>
      </w:r>
      <w:r w:rsidRPr="00C872C9">
        <w:rPr>
          <w:rFonts w:ascii="Franklin Gothic Book" w:eastAsia="Verdana" w:hAnsi="Franklin Gothic Book"/>
          <w:spacing w:val="-3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n</w:t>
      </w:r>
      <w:r w:rsidRPr="00C872C9">
        <w:rPr>
          <w:rFonts w:ascii="Franklin Gothic Book" w:eastAsia="Verdana" w:hAnsi="Franklin Gothic Book"/>
          <w:sz w:val="22"/>
          <w:szCs w:val="22"/>
        </w:rPr>
        <w:t>t</w:t>
      </w:r>
    </w:p>
    <w:p w:rsidR="00B231A1" w:rsidRPr="00C872C9" w:rsidRDefault="00D744D3">
      <w:pPr>
        <w:ind w:left="104"/>
        <w:rPr>
          <w:rFonts w:ascii="Franklin Gothic Book" w:eastAsia="Verdana" w:hAnsi="Franklin Gothic Book"/>
          <w:sz w:val="22"/>
          <w:szCs w:val="22"/>
        </w:rPr>
      </w:pPr>
    </w:p>
    <w:p w:rsidR="00217EA3" w:rsidRPr="00C872C9" w:rsidRDefault="00D744D3" w:rsidP="00C872C9">
      <w:pPr>
        <w:pStyle w:val="ListParagraph"/>
        <w:numPr>
          <w:ilvl w:val="0"/>
          <w:numId w:val="2"/>
        </w:numPr>
        <w:spacing w:line="360" w:lineRule="auto"/>
        <w:rPr>
          <w:rFonts w:ascii="Franklin Gothic Book" w:eastAsia="Verdana" w:hAnsi="Franklin Gothic Book"/>
          <w:sz w:val="22"/>
          <w:szCs w:val="22"/>
        </w:rPr>
      </w:pP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Ex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perie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nc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 xml:space="preserve">d 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n</w:t>
      </w:r>
      <w:r w:rsidRPr="00C872C9">
        <w:rPr>
          <w:rFonts w:ascii="Franklin Gothic Book" w:eastAsia="Verdana" w:hAnsi="Franklin Gothic Book"/>
          <w:spacing w:val="1"/>
          <w:position w:val="-1"/>
          <w:sz w:val="22"/>
          <w:szCs w:val="22"/>
        </w:rPr>
        <w:t xml:space="preserve">Field Quality </w:t>
      </w:r>
      <w:r w:rsidRPr="00C872C9">
        <w:rPr>
          <w:rFonts w:ascii="Franklin Gothic Book" w:eastAsia="Verdana" w:hAnsi="Franklin Gothic Book"/>
          <w:spacing w:val="2"/>
          <w:position w:val="-1"/>
          <w:sz w:val="22"/>
          <w:szCs w:val="22"/>
        </w:rPr>
        <w:t>p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l</w:t>
      </w:r>
      <w:r w:rsidRPr="00C872C9">
        <w:rPr>
          <w:rFonts w:ascii="Franklin Gothic Book" w:eastAsia="Verdana" w:hAnsi="Franklin Gothic Book"/>
          <w:spacing w:val="1"/>
          <w:position w:val="-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nn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 xml:space="preserve">ng </w:t>
      </w:r>
      <w:r w:rsidRPr="00C872C9">
        <w:rPr>
          <w:rFonts w:ascii="Franklin Gothic Book" w:eastAsia="Verdana" w:hAnsi="Franklin Gothic Book"/>
          <w:spacing w:val="1"/>
          <w:position w:val="-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nd coo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rdi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n</w:t>
      </w:r>
      <w:r w:rsidRPr="00C872C9">
        <w:rPr>
          <w:rFonts w:ascii="Franklin Gothic Book" w:eastAsia="Verdana" w:hAnsi="Franklin Gothic Book"/>
          <w:spacing w:val="1"/>
          <w:position w:val="-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ng u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p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st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re</w:t>
      </w:r>
      <w:r w:rsidRPr="00C872C9">
        <w:rPr>
          <w:rFonts w:ascii="Franklin Gothic Book" w:eastAsia="Verdana" w:hAnsi="Franklin Gothic Book"/>
          <w:spacing w:val="1"/>
          <w:position w:val="-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 xml:space="preserve">m 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de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v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el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p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m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nt</w:t>
      </w:r>
      <w:r>
        <w:rPr>
          <w:rFonts w:ascii="Franklin Gothic Book" w:eastAsia="Verdana" w:hAnsi="Franklin Gothic Book"/>
          <w:spacing w:val="1"/>
          <w:position w:val="-1"/>
          <w:sz w:val="22"/>
          <w:szCs w:val="22"/>
        </w:rPr>
        <w:t xml:space="preserve"> in 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const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uct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on</w:t>
      </w:r>
      <w:r w:rsidRPr="00C872C9">
        <w:rPr>
          <w:rFonts w:ascii="Franklin Gothic Book" w:eastAsia="Verdana" w:hAnsi="Franklin Gothic Book"/>
          <w:spacing w:val="1"/>
          <w:position w:val="-1"/>
          <w:sz w:val="22"/>
          <w:szCs w:val="22"/>
        </w:rPr>
        <w:t xml:space="preserve"> a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ct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v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ie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s.</w:t>
      </w:r>
    </w:p>
    <w:p w:rsidR="00217EA3" w:rsidRPr="00C872C9" w:rsidRDefault="00D744D3" w:rsidP="00C872C9">
      <w:pPr>
        <w:pStyle w:val="ListParagraph"/>
        <w:numPr>
          <w:ilvl w:val="0"/>
          <w:numId w:val="2"/>
        </w:numPr>
        <w:spacing w:before="6" w:line="360" w:lineRule="auto"/>
        <w:ind w:right="182"/>
        <w:jc w:val="both"/>
        <w:rPr>
          <w:rFonts w:ascii="Franklin Gothic Book" w:eastAsia="Verdana" w:hAnsi="Franklin Gothic Book"/>
          <w:sz w:val="22"/>
          <w:szCs w:val="22"/>
        </w:rPr>
      </w:pP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P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z w:val="22"/>
          <w:szCs w:val="22"/>
        </w:rPr>
        <w:t>ov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idi</w:t>
      </w:r>
      <w:r w:rsidRPr="00C872C9">
        <w:rPr>
          <w:rFonts w:ascii="Franklin Gothic Book" w:eastAsia="Verdana" w:hAnsi="Franklin Gothic Book"/>
          <w:sz w:val="22"/>
          <w:szCs w:val="22"/>
        </w:rPr>
        <w:t>ngthe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req</w:t>
      </w:r>
      <w:r w:rsidRPr="00C872C9">
        <w:rPr>
          <w:rFonts w:ascii="Franklin Gothic Book" w:eastAsia="Verdana" w:hAnsi="Franklin Gothic Book"/>
          <w:sz w:val="22"/>
          <w:szCs w:val="22"/>
        </w:rPr>
        <w:t>u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ire</w:t>
      </w:r>
      <w:r w:rsidRPr="00C872C9">
        <w:rPr>
          <w:rFonts w:ascii="Franklin Gothic Book" w:eastAsia="Verdana" w:hAnsi="Franklin Gothic Book"/>
          <w:sz w:val="22"/>
          <w:szCs w:val="22"/>
        </w:rPr>
        <w:t>ds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c</w:t>
      </w:r>
      <w:r w:rsidRPr="00C872C9">
        <w:rPr>
          <w:rFonts w:ascii="Franklin Gothic Book" w:eastAsia="Verdana" w:hAnsi="Franklin Gothic Book"/>
          <w:sz w:val="22"/>
          <w:szCs w:val="22"/>
        </w:rPr>
        <w:t>h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ed</w:t>
      </w:r>
      <w:r w:rsidRPr="00C872C9">
        <w:rPr>
          <w:rFonts w:ascii="Franklin Gothic Book" w:eastAsia="Verdana" w:hAnsi="Franklin Gothic Book"/>
          <w:sz w:val="22"/>
          <w:szCs w:val="22"/>
        </w:rPr>
        <w:t>u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l</w:t>
      </w:r>
      <w:r w:rsidRPr="00C872C9">
        <w:rPr>
          <w:rFonts w:ascii="Franklin Gothic Book" w:eastAsia="Verdana" w:hAnsi="Franklin Gothic Book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nd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pr</w:t>
      </w:r>
      <w:r w:rsidRPr="00C872C9">
        <w:rPr>
          <w:rFonts w:ascii="Franklin Gothic Book" w:eastAsia="Verdana" w:hAnsi="Franklin Gothic Book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gre</w:t>
      </w:r>
      <w:r w:rsidRPr="00C872C9">
        <w:rPr>
          <w:rFonts w:ascii="Franklin Gothic Book" w:eastAsia="Verdana" w:hAnsi="Franklin Gothic Book"/>
          <w:sz w:val="22"/>
          <w:szCs w:val="22"/>
        </w:rPr>
        <w:t>ssu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pd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te</w:t>
      </w:r>
      <w:r>
        <w:rPr>
          <w:rFonts w:ascii="Franklin Gothic Book" w:eastAsia="Verdana" w:hAnsi="Franklin Gothic Book"/>
          <w:sz w:val="22"/>
          <w:szCs w:val="22"/>
        </w:rPr>
        <w:t xml:space="preserve"> to team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no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rde</w:t>
      </w:r>
      <w:r w:rsidRPr="00C872C9">
        <w:rPr>
          <w:rFonts w:ascii="Franklin Gothic Book" w:eastAsia="Verdana" w:hAnsi="Franklin Gothic Book"/>
          <w:sz w:val="22"/>
          <w:szCs w:val="22"/>
        </w:rPr>
        <w:t>rtom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ee</w:t>
      </w:r>
      <w:r w:rsidRPr="00C872C9">
        <w:rPr>
          <w:rFonts w:ascii="Franklin Gothic Book" w:eastAsia="Verdana" w:hAnsi="Franklin Gothic Book"/>
          <w:sz w:val="22"/>
          <w:szCs w:val="22"/>
        </w:rPr>
        <w:t>tthe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pr</w:t>
      </w:r>
      <w:r w:rsidRPr="00C872C9">
        <w:rPr>
          <w:rFonts w:ascii="Franklin Gothic Book" w:eastAsia="Verdana" w:hAnsi="Franklin Gothic Book"/>
          <w:spacing w:val="-2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je</w:t>
      </w:r>
      <w:r w:rsidRPr="00C872C9">
        <w:rPr>
          <w:rFonts w:ascii="Franklin Gothic Book" w:eastAsia="Verdana" w:hAnsi="Franklin Gothic Book"/>
          <w:sz w:val="22"/>
          <w:szCs w:val="22"/>
        </w:rPr>
        <w:t>ct sch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ed</w:t>
      </w:r>
      <w:r w:rsidRPr="00C872C9">
        <w:rPr>
          <w:rFonts w:ascii="Franklin Gothic Book" w:eastAsia="Verdana" w:hAnsi="Franklin Gothic Book"/>
          <w:sz w:val="22"/>
          <w:szCs w:val="22"/>
        </w:rPr>
        <w:t>u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l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e 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nd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pl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nn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d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pr</w:t>
      </w:r>
      <w:r w:rsidRPr="00C872C9">
        <w:rPr>
          <w:rFonts w:ascii="Franklin Gothic Book" w:eastAsia="Verdana" w:hAnsi="Franklin Gothic Book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g</w:t>
      </w:r>
      <w:r w:rsidRPr="00C872C9">
        <w:rPr>
          <w:rFonts w:ascii="Franklin Gothic Book" w:eastAsia="Verdana" w:hAnsi="Franklin Gothic Book"/>
          <w:spacing w:val="2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>ss m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ile</w:t>
      </w:r>
      <w:r w:rsidRPr="00C872C9">
        <w:rPr>
          <w:rFonts w:ascii="Franklin Gothic Book" w:eastAsia="Verdana" w:hAnsi="Franklin Gothic Book"/>
          <w:sz w:val="22"/>
          <w:szCs w:val="22"/>
        </w:rPr>
        <w:t>ston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>s.</w:t>
      </w:r>
    </w:p>
    <w:p w:rsidR="00217EA3" w:rsidRPr="00C872C9" w:rsidRDefault="00D744D3" w:rsidP="00DD6CFE">
      <w:pPr>
        <w:pStyle w:val="ListParagraph"/>
        <w:numPr>
          <w:ilvl w:val="0"/>
          <w:numId w:val="2"/>
        </w:numPr>
        <w:spacing w:line="360" w:lineRule="auto"/>
        <w:ind w:right="181"/>
        <w:rPr>
          <w:rFonts w:ascii="Franklin Gothic Book" w:eastAsia="Verdana" w:hAnsi="Franklin Gothic Book"/>
          <w:sz w:val="22"/>
          <w:szCs w:val="22"/>
        </w:rPr>
      </w:pP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P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z w:val="22"/>
          <w:szCs w:val="22"/>
        </w:rPr>
        <w:t>ov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idi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ng the </w:t>
      </w:r>
      <w:r w:rsidRPr="00C872C9">
        <w:rPr>
          <w:rFonts w:ascii="Franklin Gothic Book" w:eastAsia="Verdana" w:hAnsi="Franklin Gothic Book"/>
          <w:sz w:val="22"/>
          <w:szCs w:val="22"/>
        </w:rPr>
        <w:t>Client &amp;</w:t>
      </w:r>
      <w:r w:rsidRPr="00C872C9">
        <w:rPr>
          <w:rFonts w:ascii="Franklin Gothic Book" w:eastAsia="Verdana" w:hAnsi="Franklin Gothic Book"/>
          <w:sz w:val="22"/>
          <w:szCs w:val="22"/>
        </w:rPr>
        <w:t>s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te 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mw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pacing w:val="2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z w:val="22"/>
          <w:szCs w:val="22"/>
        </w:rPr>
        <w:t>hv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ri</w:t>
      </w:r>
      <w:r w:rsidRPr="00C872C9">
        <w:rPr>
          <w:rFonts w:ascii="Franklin Gothic Book" w:eastAsia="Verdana" w:hAnsi="Franklin Gothic Book"/>
          <w:sz w:val="22"/>
          <w:szCs w:val="22"/>
        </w:rPr>
        <w:t>ous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d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il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y,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we</w:t>
      </w:r>
      <w:r w:rsidRPr="00C872C9">
        <w:rPr>
          <w:rFonts w:ascii="Franklin Gothic Book" w:eastAsia="Verdana" w:hAnsi="Franklin Gothic Book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k</w:t>
      </w:r>
      <w:r w:rsidRPr="00C872C9">
        <w:rPr>
          <w:rFonts w:ascii="Franklin Gothic Book" w:eastAsia="Verdana" w:hAnsi="Franklin Gothic Book"/>
          <w:sz w:val="22"/>
          <w:szCs w:val="22"/>
        </w:rPr>
        <w:t>ly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nd </w:t>
      </w:r>
      <w:r w:rsidRPr="00C872C9">
        <w:rPr>
          <w:rFonts w:ascii="Franklin Gothic Book" w:eastAsia="Verdana" w:hAnsi="Franklin Gothic Book"/>
          <w:sz w:val="22"/>
          <w:szCs w:val="22"/>
        </w:rPr>
        <w:t>month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l</w:t>
      </w:r>
      <w:r w:rsidRPr="00C872C9">
        <w:rPr>
          <w:rFonts w:ascii="Franklin Gothic Book" w:eastAsia="Verdana" w:hAnsi="Franklin Gothic Book"/>
          <w:sz w:val="22"/>
          <w:szCs w:val="22"/>
        </w:rPr>
        <w:t>y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 xml:space="preserve"> re</w:t>
      </w:r>
      <w:r w:rsidRPr="00C872C9">
        <w:rPr>
          <w:rFonts w:ascii="Franklin Gothic Book" w:eastAsia="Verdana" w:hAnsi="Franklin Gothic Book"/>
          <w:sz w:val="22"/>
          <w:szCs w:val="22"/>
        </w:rPr>
        <w:t>p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z w:val="22"/>
          <w:szCs w:val="22"/>
        </w:rPr>
        <w:t>rts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 xml:space="preserve"> 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l</w:t>
      </w:r>
      <w:r w:rsidRPr="00C872C9">
        <w:rPr>
          <w:rFonts w:ascii="Franklin Gothic Book" w:eastAsia="Verdana" w:hAnsi="Franklin Gothic Book"/>
          <w:sz w:val="22"/>
          <w:szCs w:val="22"/>
        </w:rPr>
        <w:t>ong w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th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 xml:space="preserve"> a</w:t>
      </w:r>
      <w:r w:rsidRPr="00C872C9">
        <w:rPr>
          <w:rFonts w:ascii="Franklin Gothic Book" w:eastAsia="Verdana" w:hAnsi="Franklin Gothic Book"/>
          <w:sz w:val="22"/>
          <w:szCs w:val="22"/>
        </w:rPr>
        <w:t>ct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v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tymon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to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ri</w:t>
      </w:r>
      <w:r w:rsidRPr="00C872C9">
        <w:rPr>
          <w:rFonts w:ascii="Franklin Gothic Book" w:eastAsia="Verdana" w:hAnsi="Franklin Gothic Book"/>
          <w:sz w:val="22"/>
          <w:szCs w:val="22"/>
        </w:rPr>
        <w:t>ng sh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ee</w:t>
      </w:r>
      <w:r w:rsidRPr="00C872C9">
        <w:rPr>
          <w:rFonts w:ascii="Franklin Gothic Book" w:eastAsia="Verdana" w:hAnsi="Franklin Gothic Book"/>
          <w:sz w:val="22"/>
          <w:szCs w:val="22"/>
        </w:rPr>
        <w:t>ts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 xml:space="preserve"> a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nd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pr</w:t>
      </w:r>
      <w:r w:rsidRPr="00C872C9">
        <w:rPr>
          <w:rFonts w:ascii="Franklin Gothic Book" w:eastAsia="Verdana" w:hAnsi="Franklin Gothic Book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gre</w:t>
      </w:r>
      <w:r w:rsidRPr="00C872C9">
        <w:rPr>
          <w:rFonts w:ascii="Franklin Gothic Book" w:eastAsia="Verdana" w:hAnsi="Franklin Gothic Book"/>
          <w:sz w:val="22"/>
          <w:szCs w:val="22"/>
        </w:rPr>
        <w:t>ss ch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z w:val="22"/>
          <w:szCs w:val="22"/>
        </w:rPr>
        <w:t>ts.</w:t>
      </w:r>
    </w:p>
    <w:p w:rsidR="00B51AE4" w:rsidRPr="00C872C9" w:rsidRDefault="00D744D3" w:rsidP="00C872C9">
      <w:pPr>
        <w:pStyle w:val="ListParagraph"/>
        <w:numPr>
          <w:ilvl w:val="0"/>
          <w:numId w:val="2"/>
        </w:numPr>
        <w:spacing w:before="32" w:line="360" w:lineRule="auto"/>
        <w:ind w:right="181"/>
        <w:jc w:val="both"/>
        <w:rPr>
          <w:rFonts w:ascii="Franklin Gothic Book" w:eastAsia="Verdana" w:hAnsi="Franklin Gothic Book"/>
          <w:sz w:val="22"/>
          <w:szCs w:val="22"/>
        </w:rPr>
      </w:pP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C</w:t>
      </w:r>
      <w:r w:rsidRPr="00C872C9">
        <w:rPr>
          <w:rFonts w:ascii="Franklin Gothic Book" w:eastAsia="Verdana" w:hAnsi="Franklin Gothic Book"/>
          <w:sz w:val="22"/>
          <w:szCs w:val="22"/>
        </w:rPr>
        <w:t>on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d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uct 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nd coo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rdi</w:t>
      </w:r>
      <w:r w:rsidRPr="00C872C9">
        <w:rPr>
          <w:rFonts w:ascii="Franklin Gothic Book" w:eastAsia="Verdana" w:hAnsi="Franklin Gothic Book"/>
          <w:sz w:val="22"/>
          <w:szCs w:val="22"/>
        </w:rPr>
        <w:t>n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te </w:t>
      </w:r>
      <w:r w:rsidRPr="00C872C9">
        <w:rPr>
          <w:rFonts w:ascii="Franklin Gothic Book" w:eastAsia="Verdana" w:hAnsi="Franklin Gothic Book"/>
          <w:spacing w:val="-3"/>
          <w:sz w:val="22"/>
          <w:szCs w:val="22"/>
        </w:rPr>
        <w:t>p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gre</w:t>
      </w:r>
      <w:r w:rsidRPr="00C872C9">
        <w:rPr>
          <w:rFonts w:ascii="Franklin Gothic Book" w:eastAsia="Verdana" w:hAnsi="Franklin Gothic Book"/>
          <w:sz w:val="22"/>
          <w:szCs w:val="22"/>
        </w:rPr>
        <w:t>ss m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ee</w:t>
      </w:r>
      <w:r w:rsidRPr="00C872C9">
        <w:rPr>
          <w:rFonts w:ascii="Franklin Gothic Book" w:eastAsia="Verdana" w:hAnsi="Franklin Gothic Book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n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g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s 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nd coo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rd</w:t>
      </w:r>
      <w:r w:rsidRPr="00C872C9">
        <w:rPr>
          <w:rFonts w:ascii="Franklin Gothic Book" w:eastAsia="Verdana" w:hAnsi="Franklin Gothic Book"/>
          <w:spacing w:val="-2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n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on m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ee</w:t>
      </w:r>
      <w:r w:rsidRPr="00C872C9">
        <w:rPr>
          <w:rFonts w:ascii="Franklin Gothic Book" w:eastAsia="Verdana" w:hAnsi="Franklin Gothic Book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n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g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s 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l</w:t>
      </w:r>
      <w:r w:rsidRPr="00C872C9">
        <w:rPr>
          <w:rFonts w:ascii="Franklin Gothic Book" w:eastAsia="Verdana" w:hAnsi="Franklin Gothic Book"/>
          <w:sz w:val="22"/>
          <w:szCs w:val="22"/>
        </w:rPr>
        <w:t>ong w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th c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lie</w:t>
      </w:r>
      <w:r w:rsidRPr="00C872C9">
        <w:rPr>
          <w:rFonts w:ascii="Franklin Gothic Book" w:eastAsia="Verdana" w:hAnsi="Franklin Gothic Book"/>
          <w:sz w:val="22"/>
          <w:szCs w:val="22"/>
        </w:rPr>
        <w:t>nt, su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b</w:t>
      </w:r>
      <w:r w:rsidRPr="00C872C9">
        <w:rPr>
          <w:rFonts w:ascii="Franklin Gothic Book" w:eastAsia="Verdana" w:hAnsi="Franklin Gothic Book"/>
          <w:sz w:val="22"/>
          <w:szCs w:val="22"/>
        </w:rPr>
        <w:t>cont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2"/>
          <w:sz w:val="22"/>
          <w:szCs w:val="22"/>
        </w:rPr>
        <w:t>c</w:t>
      </w:r>
      <w:r w:rsidRPr="00C872C9">
        <w:rPr>
          <w:rFonts w:ascii="Franklin Gothic Book" w:eastAsia="Verdana" w:hAnsi="Franklin Gothic Book"/>
          <w:sz w:val="22"/>
          <w:szCs w:val="22"/>
        </w:rPr>
        <w:t>tor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 xml:space="preserve"> a</w:t>
      </w:r>
      <w:r w:rsidRPr="00C872C9">
        <w:rPr>
          <w:rFonts w:ascii="Franklin Gothic Book" w:eastAsia="Verdana" w:hAnsi="Franklin Gothic Book"/>
          <w:sz w:val="22"/>
          <w:szCs w:val="22"/>
        </w:rPr>
        <w:t>ndmy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pr</w:t>
      </w:r>
      <w:r w:rsidRPr="00C872C9">
        <w:rPr>
          <w:rFonts w:ascii="Franklin Gothic Book" w:eastAsia="Verdana" w:hAnsi="Franklin Gothic Book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j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>ctt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m.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H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ghl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g</w:t>
      </w:r>
      <w:r w:rsidRPr="00C872C9">
        <w:rPr>
          <w:rFonts w:ascii="Franklin Gothic Book" w:eastAsia="Verdana" w:hAnsi="Franklin Gothic Book"/>
          <w:sz w:val="22"/>
          <w:szCs w:val="22"/>
        </w:rPr>
        <w:t>htv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ri</w:t>
      </w:r>
      <w:r w:rsidRPr="00C872C9">
        <w:rPr>
          <w:rFonts w:ascii="Franklin Gothic Book" w:eastAsia="Verdana" w:hAnsi="Franklin Gothic Book"/>
          <w:sz w:val="22"/>
          <w:szCs w:val="22"/>
        </w:rPr>
        <w:t>ousc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ri</w:t>
      </w:r>
      <w:r w:rsidRPr="00C872C9">
        <w:rPr>
          <w:rFonts w:ascii="Franklin Gothic Book" w:eastAsia="Verdana" w:hAnsi="Franklin Gothic Book"/>
          <w:spacing w:val="2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c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l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ssu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>s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nd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deri</w:t>
      </w:r>
      <w:r w:rsidRPr="00C872C9">
        <w:rPr>
          <w:rFonts w:ascii="Franklin Gothic Book" w:eastAsia="Verdana" w:hAnsi="Franklin Gothic Book"/>
          <w:spacing w:val="2"/>
          <w:sz w:val="22"/>
          <w:szCs w:val="22"/>
        </w:rPr>
        <w:t>v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ngs</w:t>
      </w:r>
      <w:r w:rsidRPr="00C872C9">
        <w:rPr>
          <w:rFonts w:ascii="Franklin Gothic Book" w:eastAsia="Verdana" w:hAnsi="Franklin Gothic Book"/>
          <w:spacing w:val="2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l</w:t>
      </w:r>
      <w:r w:rsidRPr="00C872C9">
        <w:rPr>
          <w:rFonts w:ascii="Franklin Gothic Book" w:eastAsia="Verdana" w:hAnsi="Franklin Gothic Book"/>
          <w:sz w:val="22"/>
          <w:szCs w:val="22"/>
        </w:rPr>
        <w:t>ut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ons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n o</w:t>
      </w:r>
      <w:r w:rsidRPr="00C872C9">
        <w:rPr>
          <w:rFonts w:ascii="Franklin Gothic Book" w:eastAsia="Verdana" w:hAnsi="Franklin Gothic Book"/>
          <w:spacing w:val="2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d</w:t>
      </w:r>
      <w:r w:rsidRPr="00C872C9">
        <w:rPr>
          <w:rFonts w:ascii="Franklin Gothic Book" w:eastAsia="Verdana" w:hAnsi="Franklin Gothic Book"/>
          <w:spacing w:val="2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rto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re</w:t>
      </w:r>
      <w:r w:rsidRPr="00C872C9">
        <w:rPr>
          <w:rFonts w:ascii="Franklin Gothic Book" w:eastAsia="Verdana" w:hAnsi="Franklin Gothic Book"/>
          <w:sz w:val="22"/>
          <w:szCs w:val="22"/>
        </w:rPr>
        <w:t>so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l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ve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t w</w:t>
      </w:r>
      <w:r w:rsidRPr="00C872C9">
        <w:rPr>
          <w:rFonts w:ascii="Franklin Gothic Book" w:eastAsia="Verdana" w:hAnsi="Franklin Gothic Book"/>
          <w:spacing w:val="2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l</w:t>
      </w:r>
      <w:r w:rsidRPr="00C872C9">
        <w:rPr>
          <w:rFonts w:ascii="Franklin Gothic Book" w:eastAsia="Verdana" w:hAnsi="Franklin Gothic Book"/>
          <w:sz w:val="22"/>
          <w:szCs w:val="22"/>
        </w:rPr>
        <w:t>l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 xml:space="preserve"> be</w:t>
      </w:r>
      <w:r w:rsidRPr="00C872C9">
        <w:rPr>
          <w:rFonts w:ascii="Franklin Gothic Book" w:eastAsia="Verdana" w:hAnsi="Franklin Gothic Book"/>
          <w:sz w:val="22"/>
          <w:szCs w:val="22"/>
        </w:rPr>
        <w:t>fo</w:t>
      </w:r>
      <w:r w:rsidRPr="00C872C9">
        <w:rPr>
          <w:rFonts w:ascii="Franklin Gothic Book" w:eastAsia="Verdana" w:hAnsi="Franklin Gothic Book"/>
          <w:spacing w:val="2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e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t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m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</w:t>
      </w:r>
      <w:r w:rsidRPr="00C872C9">
        <w:rPr>
          <w:rFonts w:ascii="Franklin Gothic Book" w:eastAsia="Verdana" w:hAnsi="Franklin Gothic Book"/>
          <w:spacing w:val="3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cts the ov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er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l</w:t>
      </w:r>
      <w:r w:rsidRPr="00C872C9">
        <w:rPr>
          <w:rFonts w:ascii="Franklin Gothic Book" w:eastAsia="Verdana" w:hAnsi="Franklin Gothic Book"/>
          <w:sz w:val="22"/>
          <w:szCs w:val="22"/>
        </w:rPr>
        <w:t>l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 xml:space="preserve"> pr</w:t>
      </w:r>
      <w:r w:rsidRPr="00C872C9">
        <w:rPr>
          <w:rFonts w:ascii="Franklin Gothic Book" w:eastAsia="Verdana" w:hAnsi="Franklin Gothic Book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jec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t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pr</w:t>
      </w:r>
      <w:r w:rsidRPr="00C872C9">
        <w:rPr>
          <w:rFonts w:ascii="Franklin Gothic Book" w:eastAsia="Verdana" w:hAnsi="Franklin Gothic Book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2"/>
          <w:sz w:val="22"/>
          <w:szCs w:val="22"/>
        </w:rPr>
        <w:t>g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pacing w:val="2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>ss.</w:t>
      </w:r>
    </w:p>
    <w:p w:rsidR="00B51AE4" w:rsidRPr="00C872C9" w:rsidRDefault="00D744D3" w:rsidP="00C872C9">
      <w:pPr>
        <w:pStyle w:val="ListParagraph"/>
        <w:numPr>
          <w:ilvl w:val="0"/>
          <w:numId w:val="2"/>
        </w:numPr>
        <w:spacing w:before="32" w:line="360" w:lineRule="auto"/>
        <w:ind w:right="181"/>
        <w:jc w:val="both"/>
        <w:rPr>
          <w:rFonts w:ascii="Franklin Gothic Book" w:eastAsia="Verdana" w:hAnsi="Franklin Gothic Book"/>
          <w:sz w:val="22"/>
          <w:szCs w:val="22"/>
        </w:rPr>
      </w:pP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Re</w:t>
      </w:r>
      <w:r w:rsidRPr="00C872C9">
        <w:rPr>
          <w:rFonts w:ascii="Franklin Gothic Book" w:eastAsia="Verdana" w:hAnsi="Franklin Gothic Book"/>
          <w:sz w:val="22"/>
          <w:szCs w:val="22"/>
        </w:rPr>
        <w:t>sou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z w:val="22"/>
          <w:szCs w:val="22"/>
        </w:rPr>
        <w:t>c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>,m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eri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l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 xml:space="preserve"> pr</w:t>
      </w:r>
      <w:r w:rsidRPr="00C872C9">
        <w:rPr>
          <w:rFonts w:ascii="Franklin Gothic Book" w:eastAsia="Verdana" w:hAnsi="Franklin Gothic Book"/>
          <w:sz w:val="22"/>
          <w:szCs w:val="22"/>
        </w:rPr>
        <w:t>ocu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pacing w:val="2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>m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>nt,m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ch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n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er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y 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nd c</w:t>
      </w:r>
      <w:r w:rsidRPr="00C872C9">
        <w:rPr>
          <w:rFonts w:ascii="Franklin Gothic Book" w:eastAsia="Verdana" w:hAnsi="Franklin Gothic Book"/>
          <w:spacing w:val="-3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z w:val="22"/>
          <w:szCs w:val="22"/>
        </w:rPr>
        <w:t>st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 xml:space="preserve"> pl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nn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ng 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s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pe</w:t>
      </w:r>
      <w:r w:rsidRPr="00C872C9">
        <w:rPr>
          <w:rFonts w:ascii="Franklin Gothic Book" w:eastAsia="Verdana" w:hAnsi="Franklin Gothic Book"/>
          <w:sz w:val="22"/>
          <w:szCs w:val="22"/>
        </w:rPr>
        <w:t>r the sco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</w:t>
      </w:r>
      <w:r w:rsidRPr="00C872C9">
        <w:rPr>
          <w:rFonts w:ascii="Franklin Gothic Book" w:eastAsia="Verdana" w:hAnsi="Franklin Gothic Book"/>
          <w:sz w:val="22"/>
          <w:szCs w:val="22"/>
        </w:rPr>
        <w:t>e ofwo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z w:val="22"/>
          <w:szCs w:val="22"/>
        </w:rPr>
        <w:t>k.</w:t>
      </w:r>
    </w:p>
    <w:p w:rsidR="00B51AE4" w:rsidRPr="00C872C9" w:rsidRDefault="00D744D3" w:rsidP="00DD6CFE">
      <w:pPr>
        <w:pStyle w:val="ListParagraph"/>
        <w:numPr>
          <w:ilvl w:val="0"/>
          <w:numId w:val="2"/>
        </w:numPr>
        <w:spacing w:before="32" w:line="360" w:lineRule="auto"/>
        <w:ind w:right="181"/>
        <w:rPr>
          <w:rFonts w:ascii="Franklin Gothic Book" w:eastAsia="Verdana" w:hAnsi="Franklin Gothic Book"/>
          <w:sz w:val="22"/>
          <w:szCs w:val="22"/>
        </w:rPr>
      </w:pPr>
      <w:r>
        <w:rPr>
          <w:rFonts w:ascii="Franklin Gothic Book" w:eastAsia="Verdana" w:hAnsi="Franklin Gothic Book"/>
          <w:spacing w:val="1"/>
          <w:sz w:val="22"/>
          <w:szCs w:val="22"/>
        </w:rPr>
        <w:t>Tendering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, B</w:t>
      </w:r>
      <w:r>
        <w:rPr>
          <w:rFonts w:ascii="Franklin Gothic Book" w:eastAsia="Verdana" w:hAnsi="Franklin Gothic Book"/>
          <w:spacing w:val="1"/>
          <w:sz w:val="22"/>
          <w:szCs w:val="22"/>
        </w:rPr>
        <w:t>illing, &amp;</w:t>
      </w:r>
      <w:r>
        <w:rPr>
          <w:rFonts w:ascii="Franklin Gothic Book" w:eastAsia="Verdana" w:hAnsi="Franklin Gothic Book"/>
          <w:spacing w:val="1"/>
          <w:sz w:val="22"/>
          <w:szCs w:val="22"/>
        </w:rPr>
        <w:t>costing</w:t>
      </w:r>
      <w:r>
        <w:rPr>
          <w:rFonts w:ascii="Franklin Gothic Book" w:eastAsia="Verdana" w:hAnsi="Franklin Gothic Book"/>
          <w:spacing w:val="1"/>
          <w:sz w:val="22"/>
          <w:szCs w:val="22"/>
        </w:rPr>
        <w:t xml:space="preserve"> of project by 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C</w:t>
      </w:r>
      <w:r w:rsidRPr="00C872C9">
        <w:rPr>
          <w:rFonts w:ascii="Franklin Gothic Book" w:eastAsia="Verdana" w:hAnsi="Franklin Gothic Book"/>
          <w:sz w:val="22"/>
          <w:szCs w:val="22"/>
        </w:rPr>
        <w:t>oo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rdi</w:t>
      </w:r>
      <w:r w:rsidRPr="00C872C9">
        <w:rPr>
          <w:rFonts w:ascii="Franklin Gothic Book" w:eastAsia="Verdana" w:hAnsi="Franklin Gothic Book"/>
          <w:sz w:val="22"/>
          <w:szCs w:val="22"/>
        </w:rPr>
        <w:t>n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ngw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thv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ri</w:t>
      </w:r>
      <w:r w:rsidRPr="00C872C9">
        <w:rPr>
          <w:rFonts w:ascii="Franklin Gothic Book" w:eastAsia="Verdana" w:hAnsi="Franklin Gothic Book"/>
          <w:sz w:val="22"/>
          <w:szCs w:val="22"/>
        </w:rPr>
        <w:t>ous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dep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z w:val="22"/>
          <w:szCs w:val="22"/>
        </w:rPr>
        <w:t>tm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>nts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li</w:t>
      </w:r>
      <w:r w:rsidRPr="00C872C9">
        <w:rPr>
          <w:rFonts w:ascii="Franklin Gothic Book" w:eastAsia="Verdana" w:hAnsi="Franklin Gothic Book"/>
          <w:sz w:val="22"/>
          <w:szCs w:val="22"/>
        </w:rPr>
        <w:t>kethe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d</w:t>
      </w:r>
      <w:r w:rsidRPr="00C872C9">
        <w:rPr>
          <w:rFonts w:ascii="Franklin Gothic Book" w:eastAsia="Verdana" w:hAnsi="Franklin Gothic Book"/>
          <w:sz w:val="22"/>
          <w:szCs w:val="22"/>
        </w:rPr>
        <w:t>m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n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st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on, con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2"/>
          <w:sz w:val="22"/>
          <w:szCs w:val="22"/>
        </w:rPr>
        <w:t>c</w:t>
      </w:r>
      <w:r w:rsidRPr="00C872C9">
        <w:rPr>
          <w:rFonts w:ascii="Franklin Gothic Book" w:eastAsia="Verdana" w:hAnsi="Franklin Gothic Book"/>
          <w:sz w:val="22"/>
          <w:szCs w:val="22"/>
        </w:rPr>
        <w:t>ts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ndf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n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nce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no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rd</w:t>
      </w:r>
      <w:r w:rsidRPr="00C872C9">
        <w:rPr>
          <w:rFonts w:ascii="Franklin Gothic Book" w:eastAsia="Verdana" w:hAnsi="Franklin Gothic Book"/>
          <w:spacing w:val="-2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>rto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pr</w:t>
      </w:r>
      <w:r w:rsidRPr="00C872C9">
        <w:rPr>
          <w:rFonts w:ascii="Franklin Gothic Book" w:eastAsia="Verdana" w:hAnsi="Franklin Gothic Book"/>
          <w:sz w:val="22"/>
          <w:szCs w:val="22"/>
        </w:rPr>
        <w:t>ov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id</w:t>
      </w:r>
      <w:r w:rsidRPr="00C872C9">
        <w:rPr>
          <w:rFonts w:ascii="Franklin Gothic Book" w:eastAsia="Verdana" w:hAnsi="Franklin Gothic Book"/>
          <w:sz w:val="22"/>
          <w:szCs w:val="22"/>
        </w:rPr>
        <w:t>e th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m the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req</w:t>
      </w:r>
      <w:r w:rsidRPr="00C872C9">
        <w:rPr>
          <w:rFonts w:ascii="Franklin Gothic Book" w:eastAsia="Verdana" w:hAnsi="Franklin Gothic Book"/>
          <w:sz w:val="22"/>
          <w:szCs w:val="22"/>
        </w:rPr>
        <w:t>u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ire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d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pr</w:t>
      </w:r>
      <w:r w:rsidRPr="00C872C9">
        <w:rPr>
          <w:rFonts w:ascii="Franklin Gothic Book" w:eastAsia="Verdana" w:hAnsi="Franklin Gothic Book"/>
          <w:spacing w:val="2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je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ct </w:t>
      </w:r>
      <w:r w:rsidRPr="00C872C9">
        <w:rPr>
          <w:rFonts w:ascii="Franklin Gothic Book" w:eastAsia="Verdana" w:hAnsi="Franklin Gothic Book"/>
          <w:spacing w:val="2"/>
          <w:sz w:val="22"/>
          <w:szCs w:val="22"/>
        </w:rPr>
        <w:t>d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.</w:t>
      </w:r>
    </w:p>
    <w:p w:rsidR="00954CF3" w:rsidRPr="00C872C9" w:rsidRDefault="00D744D3" w:rsidP="00B51AE4">
      <w:pPr>
        <w:pStyle w:val="ListParagraph"/>
        <w:numPr>
          <w:ilvl w:val="0"/>
          <w:numId w:val="2"/>
        </w:numPr>
        <w:spacing w:before="32" w:line="360" w:lineRule="auto"/>
        <w:ind w:right="181"/>
        <w:jc w:val="both"/>
        <w:rPr>
          <w:rFonts w:ascii="Franklin Gothic Book" w:eastAsia="Verdana" w:hAnsi="Franklin Gothic Book"/>
          <w:sz w:val="22"/>
          <w:szCs w:val="22"/>
        </w:rPr>
      </w:pPr>
      <w:r w:rsidRPr="00C872C9">
        <w:rPr>
          <w:rFonts w:ascii="Franklin Gothic Book" w:eastAsia="Verdana" w:hAnsi="Franklin Gothic Book"/>
          <w:sz w:val="22"/>
          <w:szCs w:val="22"/>
        </w:rPr>
        <w:t>Time To Time Client &amp;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 Subcontractor Billing with Material Reconciliation approved by store </w:t>
      </w:r>
    </w:p>
    <w:p w:rsidR="00DF2D40" w:rsidRPr="00C872C9" w:rsidRDefault="00D744D3">
      <w:pPr>
        <w:ind w:left="104"/>
        <w:rPr>
          <w:rFonts w:ascii="Franklin Gothic Book" w:eastAsia="Verdana" w:hAnsi="Franklin Gothic Book"/>
          <w:spacing w:val="-1"/>
          <w:sz w:val="22"/>
          <w:szCs w:val="22"/>
        </w:rPr>
      </w:pPr>
    </w:p>
    <w:p w:rsidR="00217EA3" w:rsidRPr="00C872C9" w:rsidRDefault="00D744D3">
      <w:pPr>
        <w:ind w:left="104"/>
        <w:rPr>
          <w:rFonts w:ascii="Franklin Gothic Book" w:eastAsia="Verdana" w:hAnsi="Franklin Gothic Book"/>
          <w:sz w:val="22"/>
          <w:szCs w:val="22"/>
        </w:rPr>
      </w:pP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C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z w:val="22"/>
          <w:szCs w:val="22"/>
        </w:rPr>
        <w:t>mme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c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ia</w:t>
      </w:r>
      <w:r w:rsidRPr="00C872C9">
        <w:rPr>
          <w:rFonts w:ascii="Franklin Gothic Book" w:eastAsia="Verdana" w:hAnsi="Franklin Gothic Book"/>
          <w:sz w:val="22"/>
          <w:szCs w:val="22"/>
        </w:rPr>
        <w:t>l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 xml:space="preserve"> O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p</w:t>
      </w:r>
      <w:r w:rsidRPr="00C872C9">
        <w:rPr>
          <w:rFonts w:ascii="Franklin Gothic Book" w:eastAsia="Verdana" w:hAnsi="Franklin Gothic Book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ra</w:t>
      </w:r>
      <w:r w:rsidRPr="00C872C9">
        <w:rPr>
          <w:rFonts w:ascii="Franklin Gothic Book" w:eastAsia="Verdana" w:hAnsi="Franklin Gothic Book"/>
          <w:spacing w:val="2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on</w:t>
      </w:r>
      <w:r w:rsidRPr="00C872C9">
        <w:rPr>
          <w:rFonts w:ascii="Franklin Gothic Book" w:eastAsia="Verdana" w:hAnsi="Franklin Gothic Book"/>
          <w:sz w:val="22"/>
          <w:szCs w:val="22"/>
        </w:rPr>
        <w:t>s</w:t>
      </w:r>
    </w:p>
    <w:p w:rsidR="00B231A1" w:rsidRPr="00C872C9" w:rsidRDefault="00D744D3">
      <w:pPr>
        <w:ind w:left="104"/>
        <w:rPr>
          <w:rFonts w:ascii="Franklin Gothic Book" w:eastAsia="Verdana" w:hAnsi="Franklin Gothic Book"/>
          <w:sz w:val="22"/>
          <w:szCs w:val="22"/>
        </w:rPr>
      </w:pPr>
    </w:p>
    <w:p w:rsidR="00317372" w:rsidRDefault="00D744D3" w:rsidP="00C872C9">
      <w:pPr>
        <w:pStyle w:val="ListParagraph"/>
        <w:numPr>
          <w:ilvl w:val="0"/>
          <w:numId w:val="5"/>
        </w:numPr>
        <w:spacing w:before="6" w:line="360" w:lineRule="auto"/>
        <w:ind w:right="183"/>
        <w:jc w:val="both"/>
        <w:rPr>
          <w:rFonts w:ascii="Franklin Gothic Book" w:eastAsia="Verdana" w:hAnsi="Franklin Gothic Book"/>
          <w:sz w:val="22"/>
          <w:szCs w:val="22"/>
        </w:rPr>
      </w:pPr>
      <w:r>
        <w:rPr>
          <w:rFonts w:ascii="Franklin Gothic Book" w:eastAsia="Verdana" w:hAnsi="Franklin Gothic Book"/>
          <w:spacing w:val="-1"/>
          <w:sz w:val="22"/>
          <w:szCs w:val="22"/>
        </w:rPr>
        <w:t>P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re</w:t>
      </w:r>
      <w:r w:rsidRPr="00C872C9">
        <w:rPr>
          <w:rFonts w:ascii="Franklin Gothic Book" w:eastAsia="Verdana" w:hAnsi="Franklin Gothic Book"/>
          <w:spacing w:val="2"/>
          <w:sz w:val="22"/>
          <w:szCs w:val="22"/>
        </w:rPr>
        <w:t>p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on of month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l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y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billi</w:t>
      </w:r>
      <w:r>
        <w:rPr>
          <w:rFonts w:ascii="Franklin Gothic Book" w:eastAsia="Verdana" w:hAnsi="Franklin Gothic Book"/>
          <w:sz w:val="22"/>
          <w:szCs w:val="22"/>
        </w:rPr>
        <w:t xml:space="preserve">ng for 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the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pr</w:t>
      </w:r>
      <w:r w:rsidRPr="00C872C9">
        <w:rPr>
          <w:rFonts w:ascii="Franklin Gothic Book" w:eastAsia="Verdana" w:hAnsi="Franklin Gothic Book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je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ct 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l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ong </w:t>
      </w:r>
      <w:r w:rsidRPr="00C872C9">
        <w:rPr>
          <w:rFonts w:ascii="Franklin Gothic Book" w:eastAsia="Verdana" w:hAnsi="Franklin Gothic Book"/>
          <w:spacing w:val="2"/>
          <w:sz w:val="22"/>
          <w:szCs w:val="22"/>
        </w:rPr>
        <w:t>w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th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re</w:t>
      </w:r>
      <w:r w:rsidRPr="00C872C9">
        <w:rPr>
          <w:rFonts w:ascii="Franklin Gothic Book" w:eastAsia="Verdana" w:hAnsi="Franklin Gothic Book"/>
          <w:sz w:val="22"/>
          <w:szCs w:val="22"/>
        </w:rPr>
        <w:t>v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ie</w:t>
      </w:r>
      <w:r w:rsidRPr="00C872C9">
        <w:rPr>
          <w:rFonts w:ascii="Franklin Gothic Book" w:eastAsia="Verdana" w:hAnsi="Franklin Gothic Book"/>
          <w:spacing w:val="2"/>
          <w:sz w:val="22"/>
          <w:szCs w:val="22"/>
        </w:rPr>
        <w:t>w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ng 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nd 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ppr</w:t>
      </w:r>
      <w:r w:rsidRPr="00C872C9">
        <w:rPr>
          <w:rFonts w:ascii="Franklin Gothic Book" w:eastAsia="Verdana" w:hAnsi="Franklin Gothic Book"/>
          <w:sz w:val="22"/>
          <w:szCs w:val="22"/>
        </w:rPr>
        <w:t>ov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ng su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b</w:t>
      </w:r>
      <w:r w:rsidRPr="00C872C9">
        <w:rPr>
          <w:rFonts w:ascii="Franklin Gothic Book" w:eastAsia="Verdana" w:hAnsi="Franklin Gothic Book"/>
          <w:sz w:val="22"/>
          <w:szCs w:val="22"/>
        </w:rPr>
        <w:t>cont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ctor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bill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s 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s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pe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r 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p</w:t>
      </w:r>
      <w:r w:rsidRPr="00C872C9">
        <w:rPr>
          <w:rFonts w:ascii="Franklin Gothic Book" w:eastAsia="Verdana" w:hAnsi="Franklin Gothic Book"/>
          <w:spacing w:val="2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z w:val="22"/>
          <w:szCs w:val="22"/>
        </w:rPr>
        <w:t>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gre</w:t>
      </w:r>
      <w:r w:rsidRPr="00C872C9">
        <w:rPr>
          <w:rFonts w:ascii="Franklin Gothic Book" w:eastAsia="Verdana" w:hAnsi="Franklin Gothic Book"/>
          <w:sz w:val="22"/>
          <w:szCs w:val="22"/>
        </w:rPr>
        <w:t>ss ofwo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k </w:t>
      </w:r>
      <w:r w:rsidRPr="00C872C9">
        <w:rPr>
          <w:rFonts w:ascii="Franklin Gothic Book" w:eastAsia="Verdana" w:hAnsi="Franklin Gothic Book"/>
          <w:spacing w:val="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z w:val="22"/>
          <w:szCs w:val="22"/>
        </w:rPr>
        <w:t>t s</w:t>
      </w:r>
      <w:r w:rsidRPr="00C872C9">
        <w:rPr>
          <w:rFonts w:ascii="Franklin Gothic Book" w:eastAsia="Verdana" w:hAnsi="Franklin Gothic Book"/>
          <w:spacing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sz w:val="22"/>
          <w:szCs w:val="22"/>
        </w:rPr>
        <w:t>t</w:t>
      </w:r>
      <w:r w:rsidRPr="00C872C9">
        <w:rPr>
          <w:rFonts w:ascii="Franklin Gothic Book" w:eastAsia="Verdana" w:hAnsi="Franklin Gothic Book"/>
          <w:spacing w:val="-2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sz w:val="22"/>
          <w:szCs w:val="22"/>
        </w:rPr>
        <w:t>.</w:t>
      </w:r>
    </w:p>
    <w:p w:rsidR="004043E0" w:rsidRPr="004043E0" w:rsidRDefault="00D744D3" w:rsidP="00C872C9">
      <w:pPr>
        <w:pStyle w:val="ListParagraph"/>
        <w:numPr>
          <w:ilvl w:val="0"/>
          <w:numId w:val="5"/>
        </w:numPr>
        <w:spacing w:before="6" w:line="360" w:lineRule="auto"/>
        <w:ind w:right="183"/>
        <w:jc w:val="both"/>
        <w:rPr>
          <w:rFonts w:ascii="Franklin Gothic Book" w:eastAsia="Verdana" w:hAnsi="Franklin Gothic Book"/>
          <w:sz w:val="22"/>
          <w:szCs w:val="22"/>
        </w:rPr>
      </w:pPr>
      <w:r w:rsidRPr="004043E0">
        <w:rPr>
          <w:rFonts w:ascii="Franklin Gothic Book" w:eastAsia="Verdana" w:hAnsi="Franklin Gothic Book"/>
          <w:spacing w:val="-1"/>
          <w:sz w:val="22"/>
          <w:szCs w:val="22"/>
        </w:rPr>
        <w:t>choosing the best or </w:t>
      </w:r>
      <w:hyperlink r:id="rId7" w:tooltip="cheapest" w:history="1">
        <w:r w:rsidRPr="004043E0">
          <w:rPr>
            <w:rFonts w:ascii="Franklin Gothic Book" w:eastAsia="Verdana" w:hAnsi="Franklin Gothic Book"/>
            <w:spacing w:val="-1"/>
            <w:sz w:val="22"/>
            <w:szCs w:val="22"/>
          </w:rPr>
          <w:t>cheapest</w:t>
        </w:r>
      </w:hyperlink>
      <w:r w:rsidRPr="004043E0">
        <w:rPr>
          <w:rFonts w:ascii="Franklin Gothic Book" w:eastAsia="Verdana" w:hAnsi="Franklin Gothic Book"/>
          <w:spacing w:val="-1"/>
          <w:sz w:val="22"/>
          <w:szCs w:val="22"/>
        </w:rPr>
        <w:t> </w:t>
      </w:r>
      <w:hyperlink r:id="rId8" w:tooltip="company" w:history="1">
        <w:r w:rsidRPr="004043E0">
          <w:rPr>
            <w:rFonts w:ascii="Franklin Gothic Book" w:eastAsia="Verdana" w:hAnsi="Franklin Gothic Book"/>
            <w:spacing w:val="-1"/>
            <w:sz w:val="22"/>
            <w:szCs w:val="22"/>
          </w:rPr>
          <w:t>company</w:t>
        </w:r>
      </w:hyperlink>
      <w:r w:rsidRPr="004043E0">
        <w:rPr>
          <w:rFonts w:ascii="Franklin Gothic Book" w:eastAsia="Verdana" w:hAnsi="Franklin Gothic Book"/>
          <w:spacing w:val="-1"/>
          <w:sz w:val="22"/>
          <w:szCs w:val="22"/>
        </w:rPr>
        <w:t xml:space="preserve"> to </w:t>
      </w:r>
      <w:hyperlink r:id="rId9" w:tooltip="supply" w:history="1">
        <w:r w:rsidRPr="004043E0">
          <w:rPr>
            <w:rFonts w:ascii="Franklin Gothic Book" w:eastAsia="Verdana" w:hAnsi="Franklin Gothic Book"/>
            <w:spacing w:val="-1"/>
            <w:sz w:val="22"/>
            <w:szCs w:val="22"/>
          </w:rPr>
          <w:t>supply</w:t>
        </w:r>
      </w:hyperlink>
      <w:r w:rsidRPr="004043E0">
        <w:rPr>
          <w:rFonts w:ascii="Franklin Gothic Book" w:eastAsia="Verdana" w:hAnsi="Franklin Gothic Book"/>
          <w:spacing w:val="-1"/>
          <w:sz w:val="22"/>
          <w:szCs w:val="22"/>
        </w:rPr>
        <w:t> </w:t>
      </w:r>
      <w:hyperlink r:id="rId10" w:tooltip="goods" w:history="1">
        <w:r w:rsidRPr="004043E0">
          <w:rPr>
            <w:rFonts w:ascii="Franklin Gothic Book" w:eastAsia="Verdana" w:hAnsi="Franklin Gothic Book"/>
            <w:spacing w:val="-1"/>
            <w:sz w:val="22"/>
            <w:szCs w:val="22"/>
          </w:rPr>
          <w:t>goods</w:t>
        </w:r>
      </w:hyperlink>
      <w:r w:rsidRPr="004043E0">
        <w:rPr>
          <w:rFonts w:ascii="Franklin Gothic Book" w:eastAsia="Verdana" w:hAnsi="Franklin Gothic Book"/>
          <w:spacing w:val="-1"/>
          <w:sz w:val="22"/>
          <w:szCs w:val="22"/>
        </w:rPr>
        <w:t> or do a </w:t>
      </w:r>
      <w:hyperlink r:id="rId11" w:tooltip="job" w:history="1">
        <w:r w:rsidRPr="004043E0">
          <w:rPr>
            <w:rFonts w:ascii="Franklin Gothic Book" w:eastAsia="Verdana" w:hAnsi="Franklin Gothic Book"/>
            <w:spacing w:val="-1"/>
            <w:sz w:val="22"/>
            <w:szCs w:val="22"/>
          </w:rPr>
          <w:t>job</w:t>
        </w:r>
      </w:hyperlink>
      <w:r w:rsidRPr="004043E0">
        <w:rPr>
          <w:rFonts w:ascii="Franklin Gothic Book" w:eastAsia="Verdana" w:hAnsi="Franklin Gothic Book"/>
          <w:spacing w:val="-1"/>
          <w:sz w:val="22"/>
          <w:szCs w:val="22"/>
        </w:rPr>
        <w:t> by </w:t>
      </w:r>
      <w:hyperlink r:id="rId12" w:tooltip="asking" w:history="1">
        <w:r w:rsidRPr="004043E0">
          <w:rPr>
            <w:rFonts w:ascii="Franklin Gothic Book" w:eastAsia="Verdana" w:hAnsi="Franklin Gothic Book"/>
            <w:spacing w:val="-1"/>
            <w:sz w:val="22"/>
            <w:szCs w:val="22"/>
          </w:rPr>
          <w:t>asking</w:t>
        </w:r>
      </w:hyperlink>
      <w:r w:rsidRPr="004043E0">
        <w:rPr>
          <w:rFonts w:ascii="Franklin Gothic Book" w:eastAsia="Verdana" w:hAnsi="Franklin Gothic Book"/>
          <w:spacing w:val="-1"/>
          <w:sz w:val="22"/>
          <w:szCs w:val="22"/>
        </w:rPr>
        <w:t> several </w:t>
      </w:r>
      <w:hyperlink r:id="rId13" w:tooltip="companies" w:history="1">
        <w:r w:rsidRPr="004043E0">
          <w:rPr>
            <w:rFonts w:ascii="Franklin Gothic Book" w:eastAsia="Verdana" w:hAnsi="Franklin Gothic Book"/>
            <w:spacing w:val="-1"/>
            <w:sz w:val="22"/>
            <w:szCs w:val="22"/>
          </w:rPr>
          <w:t>companies</w:t>
        </w:r>
      </w:hyperlink>
      <w:r w:rsidRPr="004043E0">
        <w:rPr>
          <w:rFonts w:ascii="Franklin Gothic Book" w:eastAsia="Verdana" w:hAnsi="Franklin Gothic Book"/>
          <w:spacing w:val="-1"/>
          <w:sz w:val="22"/>
          <w:szCs w:val="22"/>
        </w:rPr>
        <w:t> to make </w:t>
      </w:r>
      <w:hyperlink r:id="rId14" w:tooltip="offers" w:history="1">
        <w:r w:rsidRPr="004043E0">
          <w:rPr>
            <w:rFonts w:ascii="Franklin Gothic Book" w:eastAsia="Verdana" w:hAnsi="Franklin Gothic Book"/>
            <w:spacing w:val="-1"/>
            <w:sz w:val="22"/>
            <w:szCs w:val="22"/>
          </w:rPr>
          <w:t>offers</w:t>
        </w:r>
      </w:hyperlink>
      <w:r w:rsidRPr="004043E0">
        <w:rPr>
          <w:rFonts w:ascii="Franklin Gothic Book" w:eastAsia="Verdana" w:hAnsi="Franklin Gothic Book"/>
          <w:spacing w:val="-1"/>
          <w:sz w:val="22"/>
          <w:szCs w:val="22"/>
        </w:rPr>
        <w:t> for </w:t>
      </w:r>
      <w:hyperlink r:id="rId15" w:tooltip="supplying" w:history="1">
        <w:r w:rsidRPr="004043E0">
          <w:rPr>
            <w:rFonts w:ascii="Franklin Gothic Book" w:eastAsia="Verdana" w:hAnsi="Franklin Gothic Book"/>
            <w:spacing w:val="-1"/>
            <w:sz w:val="22"/>
            <w:szCs w:val="22"/>
          </w:rPr>
          <w:t>supplying</w:t>
        </w:r>
      </w:hyperlink>
      <w:r w:rsidRPr="004043E0">
        <w:rPr>
          <w:rFonts w:ascii="Franklin Gothic Book" w:eastAsia="Verdana" w:hAnsi="Franklin Gothic Book"/>
          <w:spacing w:val="-1"/>
          <w:sz w:val="22"/>
          <w:szCs w:val="22"/>
        </w:rPr>
        <w:t> the </w:t>
      </w:r>
      <w:hyperlink r:id="rId16" w:tooltip="goods" w:history="1">
        <w:r w:rsidRPr="004043E0">
          <w:rPr>
            <w:rFonts w:ascii="Franklin Gothic Book" w:eastAsia="Verdana" w:hAnsi="Franklin Gothic Book"/>
            <w:spacing w:val="-1"/>
            <w:sz w:val="22"/>
            <w:szCs w:val="22"/>
          </w:rPr>
          <w:t>goods</w:t>
        </w:r>
      </w:hyperlink>
      <w:r w:rsidRPr="004043E0">
        <w:rPr>
          <w:rFonts w:ascii="Franklin Gothic Book" w:eastAsia="Verdana" w:hAnsi="Franklin Gothic Book"/>
          <w:spacing w:val="-1"/>
          <w:sz w:val="22"/>
          <w:szCs w:val="22"/>
        </w:rPr>
        <w:t> or doing the </w:t>
      </w:r>
      <w:hyperlink r:id="rId17" w:tooltip="work" w:history="1">
        <w:r w:rsidRPr="004043E0">
          <w:rPr>
            <w:rFonts w:ascii="Franklin Gothic Book" w:eastAsia="Verdana" w:hAnsi="Franklin Gothic Book"/>
            <w:spacing w:val="-1"/>
            <w:sz w:val="22"/>
            <w:szCs w:val="22"/>
          </w:rPr>
          <w:t>work</w:t>
        </w:r>
      </w:hyperlink>
      <w:r>
        <w:rPr>
          <w:rFonts w:ascii="Franklin Gothic Book" w:eastAsia="Verdana" w:hAnsi="Franklin Gothic Book"/>
          <w:spacing w:val="-1"/>
          <w:sz w:val="22"/>
          <w:szCs w:val="22"/>
        </w:rPr>
        <w:t>.</w:t>
      </w:r>
    </w:p>
    <w:p w:rsidR="00317372" w:rsidRPr="004043E0" w:rsidRDefault="00D744D3" w:rsidP="00C872C9">
      <w:pPr>
        <w:pStyle w:val="ListParagraph"/>
        <w:numPr>
          <w:ilvl w:val="0"/>
          <w:numId w:val="5"/>
        </w:numPr>
        <w:spacing w:before="6" w:line="360" w:lineRule="auto"/>
        <w:ind w:right="183"/>
        <w:jc w:val="both"/>
        <w:rPr>
          <w:rFonts w:ascii="Franklin Gothic Book" w:eastAsia="Verdana" w:hAnsi="Franklin Gothic Book"/>
          <w:sz w:val="22"/>
          <w:szCs w:val="22"/>
        </w:rPr>
      </w:pPr>
      <w:r w:rsidRPr="004043E0">
        <w:rPr>
          <w:rFonts w:ascii="Franklin Gothic Book" w:eastAsia="Verdana" w:hAnsi="Franklin Gothic Book"/>
          <w:sz w:val="22"/>
          <w:szCs w:val="22"/>
        </w:rPr>
        <w:t>Preparing JMC’s, Classifications and Checklist</w:t>
      </w:r>
      <w:r>
        <w:rPr>
          <w:rFonts w:ascii="Franklin Gothic Book" w:eastAsia="Verdana" w:hAnsi="Franklin Gothic Book"/>
          <w:sz w:val="22"/>
          <w:szCs w:val="22"/>
        </w:rPr>
        <w:t xml:space="preserve"> as per actual work done.</w:t>
      </w:r>
    </w:p>
    <w:p w:rsidR="00317372" w:rsidRDefault="00D744D3" w:rsidP="00C872C9">
      <w:pPr>
        <w:pStyle w:val="ListParagraph"/>
        <w:numPr>
          <w:ilvl w:val="0"/>
          <w:numId w:val="5"/>
        </w:numPr>
        <w:spacing w:before="6" w:line="360" w:lineRule="auto"/>
        <w:ind w:right="183"/>
        <w:jc w:val="both"/>
        <w:rPr>
          <w:rFonts w:ascii="Franklin Gothic Book" w:eastAsia="Verdana" w:hAnsi="Franklin Gothic Book"/>
          <w:sz w:val="22"/>
          <w:szCs w:val="22"/>
        </w:rPr>
      </w:pPr>
      <w:r w:rsidRPr="00C872C9">
        <w:rPr>
          <w:rFonts w:ascii="Franklin Gothic Book" w:eastAsia="Verdana" w:hAnsi="Franklin Gothic Book"/>
          <w:sz w:val="22"/>
          <w:szCs w:val="22"/>
        </w:rPr>
        <w:lastRenderedPageBreak/>
        <w:t>Implementation of Field quality Standards at Site (Testing of Construction Material from approved laboratories at every permissible limit a</w:t>
      </w:r>
      <w:r w:rsidRPr="00C872C9">
        <w:rPr>
          <w:rFonts w:ascii="Franklin Gothic Book" w:eastAsia="Verdana" w:hAnsi="Franklin Gothic Book"/>
          <w:sz w:val="22"/>
          <w:szCs w:val="22"/>
        </w:rPr>
        <w:t xml:space="preserve">s per LOA)  </w:t>
      </w:r>
    </w:p>
    <w:p w:rsidR="009E15AD" w:rsidRDefault="00D744D3" w:rsidP="009E15AD">
      <w:pPr>
        <w:pStyle w:val="ListParagraph"/>
        <w:spacing w:before="6" w:line="360" w:lineRule="auto"/>
        <w:ind w:left="824" w:right="183"/>
        <w:jc w:val="both"/>
        <w:rPr>
          <w:rFonts w:ascii="Franklin Gothic Book" w:eastAsia="Verdana" w:hAnsi="Franklin Gothic Book"/>
          <w:sz w:val="22"/>
          <w:szCs w:val="22"/>
        </w:rPr>
      </w:pPr>
    </w:p>
    <w:p w:rsidR="009E15AD" w:rsidRPr="00C872C9" w:rsidRDefault="00D744D3" w:rsidP="00C872C9">
      <w:pPr>
        <w:pStyle w:val="ListParagraph"/>
        <w:numPr>
          <w:ilvl w:val="0"/>
          <w:numId w:val="5"/>
        </w:numPr>
        <w:spacing w:before="6" w:line="360" w:lineRule="auto"/>
        <w:ind w:right="183"/>
        <w:jc w:val="both"/>
        <w:rPr>
          <w:rFonts w:ascii="Franklin Gothic Book" w:eastAsia="Verdana" w:hAnsi="Franklin Gothic Book"/>
          <w:sz w:val="22"/>
          <w:szCs w:val="22"/>
        </w:rPr>
      </w:pPr>
      <w:r>
        <w:rPr>
          <w:rFonts w:ascii="Franklin Gothic Book" w:eastAsia="Verdana" w:hAnsi="Franklin Gothic Book"/>
          <w:sz w:val="22"/>
          <w:szCs w:val="22"/>
        </w:rPr>
        <w:t>Prep</w:t>
      </w:r>
      <w:r>
        <w:rPr>
          <w:rFonts w:ascii="Franklin Gothic Book" w:eastAsia="Verdana" w:hAnsi="Franklin Gothic Book"/>
          <w:sz w:val="22"/>
          <w:szCs w:val="22"/>
        </w:rPr>
        <w:t>aration of Cash Flow Statements.</w:t>
      </w:r>
    </w:p>
    <w:p w:rsidR="00C459FA" w:rsidRPr="00C872C9" w:rsidRDefault="00D744D3" w:rsidP="00BB53B3">
      <w:pPr>
        <w:spacing w:line="200" w:lineRule="exact"/>
        <w:rPr>
          <w:rFonts w:ascii="Franklin Gothic Book" w:eastAsia="Verdana" w:hAnsi="Franklin Gothic Book"/>
          <w:spacing w:val="1"/>
          <w:sz w:val="22"/>
          <w:szCs w:val="22"/>
        </w:rPr>
      </w:pPr>
    </w:p>
    <w:p w:rsidR="00162124" w:rsidRPr="00C872C9" w:rsidRDefault="00D744D3" w:rsidP="000B3D86">
      <w:pPr>
        <w:spacing w:line="200" w:lineRule="exact"/>
        <w:rPr>
          <w:rFonts w:ascii="Franklin Gothic Book" w:eastAsia="Verdana" w:hAnsi="Franklin Gothic Book"/>
          <w:b/>
          <w:color w:val="FFFFFF"/>
          <w:spacing w:val="-1"/>
          <w:position w:val="-1"/>
          <w:sz w:val="22"/>
          <w:szCs w:val="22"/>
        </w:rPr>
      </w:pPr>
    </w:p>
    <w:p w:rsidR="00217EA3" w:rsidRPr="00C872C9" w:rsidRDefault="008F2435" w:rsidP="00317372">
      <w:pPr>
        <w:spacing w:line="200" w:lineRule="exact"/>
        <w:ind w:left="104"/>
        <w:rPr>
          <w:rFonts w:ascii="Franklin Gothic Book" w:eastAsia="Verdana" w:hAnsi="Franklin Gothic Book"/>
          <w:sz w:val="22"/>
          <w:szCs w:val="22"/>
        </w:rPr>
      </w:pPr>
      <w:r w:rsidRPr="008F2435">
        <w:rPr>
          <w:rFonts w:ascii="Franklin Gothic Book" w:hAnsi="Franklin Gothic Book"/>
          <w:noProof/>
          <w:sz w:val="22"/>
          <w:szCs w:val="22"/>
          <w:lang w:val="en-IN" w:eastAsia="en-IN"/>
        </w:rPr>
        <w:pict>
          <v:group id="Group 99" o:spid="_x0000_s1068" style="position:absolute;left:0;text-align:left;margin-left:23.7pt;margin-top:23.95pt;width:548pt;height:793.8pt;z-index:-251654144;mso-position-horizontal-relative:page;mso-position-vertical-relative:page" coordorigin="474,479" coordsize="10960,15876">
            <v:group id="Group 100" o:spid="_x0000_s1069" style="position:absolute;left:480;top:485;width:29;height:0" coordorigin="480,485" coordsize="29">
              <v:shape id="Freeform 139" o:spid="_x0000_s1070" style="position:absolute;left:480;top:485;width:29;height:0;visibility:visible;mso-wrap-style:square;v-text-anchor:top" coordsize="29,21600" path="m,l29,e" filled="f" strokeweight=".58pt">
                <v:path arrowok="t" o:connecttype="custom" o:connectlocs="0,0;29,0" o:connectangles="0,0"/>
              </v:shape>
              <v:group id="Group 101" o:spid="_x0000_s1071" style="position:absolute;left:490;top:499;width:10;height:0" coordorigin="490,499" coordsize="10">
                <v:shape id="Freeform 138" o:spid="_x0000_s1072" style="position:absolute;left:490;top:499;width:10;height:0;visibility:visible;mso-wrap-style:square;v-text-anchor:top" coordsize="10,21600" path="m,l9,e" filled="f" strokecolor="white" strokeweight="1.06pt">
                  <v:path arrowok="t" o:connecttype="custom" o:connectlocs="0,0;9,0" o:connectangles="0,0"/>
                </v:shape>
                <v:group id="Group 102" o:spid="_x0000_s1073" style="position:absolute;left:490;top:494;width:19;height:0" coordorigin="490,494" coordsize="19">
                  <v:shape id="Freeform 137" o:spid="_x0000_s1074" style="position:absolute;left:490;top:494;width:19;height:0;visibility:visible;mso-wrap-style:square;v-text-anchor:top" coordsize="19,21600" path="m,l19,e" filled="f" strokecolor="white" strokeweight=".58pt">
                    <v:path arrowok="t" o:connecttype="custom" o:connectlocs="0,0;19,0" o:connectangles="0,0"/>
                  </v:shape>
                  <v:group id="Group 103" o:spid="_x0000_s1075" style="position:absolute;left:509;top:485;width:10891;height:0" coordorigin="509,485" coordsize="10891">
                    <v:shape id="Freeform 136" o:spid="_x0000_s1076" style="position:absolute;left:509;top:485;width:10891;height:0;visibility:visible;mso-wrap-style:square;v-text-anchor:top" coordsize="10891,21600" path="m,l10891,e" filled="f" strokeweight=".58pt">
                      <v:path arrowok="t" o:connecttype="custom" o:connectlocs="0,0;10891,0" o:connectangles="0,0"/>
                    </v:shape>
                    <v:group id="Group 104" o:spid="_x0000_s1077" style="position:absolute;left:509;top:504;width:10891;height:0" coordorigin="509,504" coordsize="10891">
                      <v:shape id="Freeform 135" o:spid="_x0000_s1078" style="position:absolute;left:509;top:504;width:10891;height:0;visibility:visible;mso-wrap-style:square;v-text-anchor:top" coordsize="10891,21600" path="m,l10891,e" filled="f" strokeweight=".58pt">
                        <v:path arrowok="t" o:connecttype="custom" o:connectlocs="0,0;10891,0" o:connectangles="0,0"/>
                      </v:shape>
                      <v:group id="Group 105" o:spid="_x0000_s1079" style="position:absolute;left:11400;top:485;width:29;height:0" coordorigin="11400,485" coordsize="29">
                        <v:shape id="Freeform 134" o:spid="_x0000_s1080" style="position:absolute;left:11400;top:485;width:29;height:0;visibility:visible;mso-wrap-style:square;v-text-anchor:top" coordsize="29,21600" path="m,l29,e" filled="f" strokeweight=".58pt">
                          <v:path arrowok="t" o:connecttype="custom" o:connectlocs="0,0;29,0" o:connectangles="0,0"/>
                        </v:shape>
                        <v:group id="Group 106" o:spid="_x0000_s1081" style="position:absolute;left:11410;top:499;width:10;height:0" coordorigin="11410,499" coordsize="10">
                          <v:shape id="Freeform 133" o:spid="_x0000_s1082" style="position:absolute;left:11410;top:499;width:10;height:0;visibility:visible;mso-wrap-style:square;v-text-anchor:top" coordsize="10,21600" path="m,l9,e" filled="f" strokecolor="white" strokeweight="1.06pt">
                            <v:path arrowok="t" o:connecttype="custom" o:connectlocs="0,0;9,0" o:connectangles="0,0"/>
                          </v:shape>
                          <v:group id="Group 107" o:spid="_x0000_s1083" style="position:absolute;left:11400;top:494;width:19;height:0" coordorigin="11400,494" coordsize="19">
                            <v:shape id="Freeform 132" o:spid="_x0000_s1084" style="position:absolute;left:11400;top:494;width:19;height:0;visibility:visible;mso-wrap-style:square;v-text-anchor:top" coordsize="19,21600" path="m,l19,e" filled="f" strokecolor="white" strokeweight=".58pt">
                              <v:path arrowok="t" o:connecttype="custom" o:connectlocs="0,0;19,0" o:connectangles="0,0"/>
                            </v:shape>
                            <v:group id="Group 108" o:spid="_x0000_s1085" style="position:absolute;left:500;top:490;width:0;height:15854" coordorigin="500,490" coordsize=",15854">
                              <v:shape id="Freeform 131" o:spid="_x0000_s1086" style="position:absolute;left:500;top:490;width:0;height:15854;visibility:visible;mso-wrap-style:square;v-text-anchor:top" coordsize="21600,15854" path="m,l,15854e" filled="f" strokeweight=".58pt">
                                <v:path arrowok="t" o:connecttype="custom" o:connectlocs="0,490;0,16344" o:connectangles="0,0"/>
                              </v:shape>
                              <v:group id="Group 109" o:spid="_x0000_s1087" style="position:absolute;left:504;top:509;width:0;height:15816" coordorigin="504,509" coordsize=",15816">
                                <v:shape id="Freeform 130" o:spid="_x0000_s1088" style="position:absolute;left:504;top:509;width:0;height:15816;visibility:visible;mso-wrap-style:square;v-text-anchor:top" coordsize="21600,15816" path="m,l,15816e" filled="f" strokeweight=".58pt">
                                  <v:path arrowok="t" o:connecttype="custom" o:connectlocs="0,509;0,16325" o:connectangles="0,0"/>
                                </v:shape>
                                <v:group id="Group 110" o:spid="_x0000_s1089" style="position:absolute;left:11409;top:490;width:0;height:15854" coordorigin="11409,490" coordsize=",15854">
                                  <v:shape id="Freeform 129" o:spid="_x0000_s1090" style="position:absolute;left:11409;top:490;width:0;height:15854;visibility:visible;mso-wrap-style:square;v-text-anchor:top" coordsize="21600,15854" path="m,l,15854e" filled="f" strokeweight=".58pt">
                                    <v:path arrowok="t" o:connecttype="custom" o:connectlocs="0,490;0,16344" o:connectangles="0,0"/>
                                  </v:shape>
                                  <v:group id="Group 111" o:spid="_x0000_s1091" style="position:absolute;left:11405;top:509;width:0;height:15816" coordorigin="11405,509" coordsize=",15816">
                                    <v:shape id="Freeform 128" o:spid="_x0000_s1092" style="position:absolute;left:11405;top:509;width:0;height:15816;visibility:visible;mso-wrap-style:square;v-text-anchor:top" coordsize="21600,15816" path="m,l,15816e" filled="f" strokeweight=".58pt">
                                      <v:path arrowok="t" o:connecttype="custom" o:connectlocs="0,509;0,16325" o:connectangles="0,0"/>
                                    </v:shape>
                                    <v:group id="Group 112" o:spid="_x0000_s1093" style="position:absolute;left:480;top:16349;width:29;height:0" coordorigin="480,16349" coordsize="29">
                                      <v:shape id="Freeform 127" o:spid="_x0000_s1094" style="position:absolute;left:480;top:16349;width:29;height:0;visibility:visible;mso-wrap-style:square;v-text-anchor:top" coordsize="29,21600" path="m,l29,e" filled="f" strokeweight=".58pt">
                                        <v:path arrowok="t" o:connecttype="custom" o:connectlocs="0,0;29,0" o:connectangles="0,0"/>
                                      </v:shape>
                                      <v:group id="Group 113" o:spid="_x0000_s1095" style="position:absolute;left:490;top:16334;width:10;height:0" coordorigin="490,16334" coordsize="10">
                                        <v:shape id="Freeform 126" o:spid="_x0000_s1096" style="position:absolute;left:490;top:16334;width:10;height:0;visibility:visible;mso-wrap-style:square;v-text-anchor:top" coordsize="10,21600" path="m,l9,e" filled="f" strokecolor="white" strokeweight="1.06pt">
                                          <v:path arrowok="t" o:connecttype="custom" o:connectlocs="0,0;9,0" o:connectangles="0,0"/>
                                        </v:shape>
                                        <v:group id="Group 114" o:spid="_x0000_s1097" style="position:absolute;left:490;top:16339;width:19;height:0" coordorigin="490,16339" coordsize="19">
                                          <v:shape id="Freeform 125" o:spid="_x0000_s1098" style="position:absolute;left:490;top:16339;width:19;height:0;visibility:visible;mso-wrap-style:square;v-text-anchor:top" coordsize="19,21600" path="m,l19,e" filled="f" strokecolor="white" strokeweight=".58pt">
                                            <v:path arrowok="t" o:connecttype="custom" o:connectlocs="0,0;19,0" o:connectangles="0,0"/>
                                          </v:shape>
                                          <v:group id="Group 115" o:spid="_x0000_s1099" style="position:absolute;left:509;top:16349;width:10891;height:0" coordorigin="509,16349" coordsize="10891">
                                            <v:shape id="Freeform 124" o:spid="_x0000_s1100" style="position:absolute;left:509;top:16349;width:10891;height:0;visibility:visible;mso-wrap-style:square;v-text-anchor:top" coordsize="10891,21600" path="m,l10891,e" filled="f" strokeweight=".58pt">
                                              <v:path arrowok="t" o:connecttype="custom" o:connectlocs="0,0;10891,0" o:connectangles="0,0"/>
                                            </v:shape>
                                            <v:group id="Group 116" o:spid="_x0000_s1101" style="position:absolute;left:509;top:16330;width:10891;height:0" coordorigin="509,16330" coordsize="10891">
                                              <v:shape id="Freeform 123" o:spid="_x0000_s1102" style="position:absolute;left:509;top:16330;width:10891;height:0;visibility:visible;mso-wrap-style:square;v-text-anchor:top" coordsize="10891,21600" path="m,l10891,e" filled="f" strokeweight=".58pt">
                                                <v:path arrowok="t" o:connecttype="custom" o:connectlocs="0,0;10891,0" o:connectangles="0,0"/>
                                              </v:shape>
                                              <v:group id="Group 117" o:spid="_x0000_s1103" style="position:absolute;left:11400;top:16349;width:29;height:0" coordorigin="11400,16349" coordsize="29">
                                                <v:shape id="Freeform 122" o:spid="_x0000_s1104" style="position:absolute;left:11400;top:16349;width:29;height:0;visibility:visible;mso-wrap-style:square;v-text-anchor:top" coordsize="29,21600" path="m,l29,e" filled="f" strokeweight=".58pt">
                                                  <v:path arrowok="t" o:connecttype="custom" o:connectlocs="0,0;29,0" o:connectangles="0,0"/>
                                                </v:shape>
                                                <v:group id="Group 118" o:spid="_x0000_s1105" style="position:absolute;left:11410;top:16334;width:10;height:0" coordorigin="11410,16334" coordsize="10">
                                                  <v:shape id="Freeform 121" o:spid="_x0000_s1106" style="position:absolute;left:11410;top:16334;width:10;height:0;visibility:visible;mso-wrap-style:square;v-text-anchor:top" coordsize="10,21600" path="m,l9,e" filled="f" strokecolor="white" strokeweight="1.06pt">
                                                    <v:path arrowok="t" o:connecttype="custom" o:connectlocs="0,0;9,0" o:connectangles="0,0"/>
                                                  </v:shape>
                                                  <v:group id="Group 119" o:spid="_x0000_s1107" style="position:absolute;left:11400;top:16339;width:19;height:0" coordorigin="11400,16339" coordsize="19">
                                                    <v:shape id="Freeform 120" o:spid="_x0000_s1108" style="position:absolute;left:11400;top:16339;width:19;height:0;visibility:visible;mso-wrap-style:square;v-text-anchor:top" coordsize="19,21600" path="m,l19,e" filled="f" strokecolor="white" strokeweight=".58pt">
                                                      <v:path arrowok="t" o:connecttype="custom" o:connectlocs="0,0;19,0" o:connectangles="0,0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D744D3">
        <w:rPr>
          <w:rFonts w:ascii="Franklin Gothic Book" w:eastAsia="Verdana" w:hAnsi="Franklin Gothic Book"/>
          <w:b/>
          <w:color w:val="FFFFFF"/>
          <w:spacing w:val="-1"/>
          <w:position w:val="-1"/>
          <w:sz w:val="22"/>
          <w:szCs w:val="22"/>
          <w:highlight w:val="black"/>
        </w:rPr>
        <w:t xml:space="preserve">PROJECT </w:t>
      </w:r>
      <w:r w:rsidR="00D744D3">
        <w:rPr>
          <w:rFonts w:ascii="Franklin Gothic Book" w:eastAsia="Verdana" w:hAnsi="Franklin Gothic Book"/>
          <w:b/>
          <w:color w:val="FFFFFF"/>
          <w:position w:val="-1"/>
          <w:sz w:val="22"/>
          <w:szCs w:val="22"/>
          <w:highlight w:val="black"/>
        </w:rPr>
        <w:t>HIGHLIGHTS</w:t>
      </w:r>
      <w:r w:rsidR="00D744D3" w:rsidRPr="00C872C9">
        <w:rPr>
          <w:rFonts w:ascii="Franklin Gothic Book" w:eastAsia="Verdana" w:hAnsi="Franklin Gothic Book"/>
          <w:b/>
          <w:color w:val="FFFFFF"/>
          <w:position w:val="-1"/>
          <w:sz w:val="22"/>
          <w:szCs w:val="22"/>
          <w:highlight w:val="black"/>
        </w:rPr>
        <w:tab/>
      </w:r>
    </w:p>
    <w:p w:rsidR="00217EA3" w:rsidRPr="00C872C9" w:rsidRDefault="00D744D3" w:rsidP="00700538">
      <w:pPr>
        <w:spacing w:before="2" w:line="180" w:lineRule="exact"/>
        <w:ind w:firstLine="720"/>
        <w:rPr>
          <w:rFonts w:ascii="Franklin Gothic Book" w:hAnsi="Franklin Gothic Book"/>
          <w:sz w:val="22"/>
          <w:szCs w:val="22"/>
        </w:rPr>
      </w:pPr>
    </w:p>
    <w:p w:rsidR="00217EA3" w:rsidRPr="00700538" w:rsidRDefault="00D744D3" w:rsidP="00700538">
      <w:pPr>
        <w:pStyle w:val="ListParagraph"/>
        <w:numPr>
          <w:ilvl w:val="0"/>
          <w:numId w:val="12"/>
        </w:numPr>
        <w:spacing w:before="30" w:line="360" w:lineRule="auto"/>
        <w:ind w:right="423"/>
        <w:rPr>
          <w:rFonts w:ascii="Franklin Gothic Book" w:eastAsia="Verdana" w:hAnsi="Franklin Gothic Book"/>
          <w:b/>
          <w:spacing w:val="-1"/>
          <w:sz w:val="22"/>
          <w:szCs w:val="22"/>
        </w:rPr>
      </w:pPr>
      <w:r w:rsidRPr="00700538">
        <w:rPr>
          <w:rFonts w:ascii="Franklin Gothic Book" w:eastAsia="Verdana" w:hAnsi="Franklin Gothic Book"/>
          <w:b/>
          <w:spacing w:val="-1"/>
          <w:sz w:val="22"/>
          <w:szCs w:val="22"/>
        </w:rPr>
        <w:t xml:space="preserve"> Construction of 400 KV D/C Quad Dehradun to Abdullapur Transmission line Project. (2012 – 2014)</w:t>
      </w:r>
    </w:p>
    <w:p w:rsidR="00700538" w:rsidRDefault="00D744D3" w:rsidP="00700538">
      <w:pPr>
        <w:spacing w:before="30" w:line="360" w:lineRule="auto"/>
        <w:ind w:right="423"/>
        <w:rPr>
          <w:rFonts w:ascii="Franklin Gothic Book" w:eastAsia="Verdana" w:hAnsi="Franklin Gothic Book"/>
          <w:b/>
          <w:spacing w:val="-1"/>
          <w:sz w:val="22"/>
          <w:szCs w:val="22"/>
        </w:rPr>
      </w:pPr>
      <w:r>
        <w:rPr>
          <w:rFonts w:ascii="Franklin Gothic Book" w:eastAsia="Verdana" w:hAnsi="Franklin Gothic Book"/>
          <w:b/>
          <w:spacing w:val="-1"/>
          <w:sz w:val="22"/>
          <w:szCs w:val="22"/>
        </w:rPr>
        <w:t xml:space="preserve">              Contract Value: 90.8 Crores.</w:t>
      </w:r>
    </w:p>
    <w:p w:rsidR="00700538" w:rsidRDefault="00D744D3" w:rsidP="00700538">
      <w:pPr>
        <w:pStyle w:val="ListParagraph"/>
        <w:numPr>
          <w:ilvl w:val="0"/>
          <w:numId w:val="12"/>
        </w:numPr>
        <w:spacing w:before="30" w:line="360" w:lineRule="auto"/>
        <w:ind w:right="423"/>
        <w:rPr>
          <w:rFonts w:ascii="Franklin Gothic Book" w:eastAsia="Verdana" w:hAnsi="Franklin Gothic Book"/>
          <w:b/>
          <w:spacing w:val="-1"/>
          <w:sz w:val="22"/>
          <w:szCs w:val="22"/>
        </w:rPr>
      </w:pPr>
      <w:r>
        <w:rPr>
          <w:rFonts w:ascii="Franklin Gothic Book" w:eastAsia="Verdana" w:hAnsi="Franklin Gothic Book"/>
          <w:b/>
          <w:spacing w:val="-1"/>
          <w:sz w:val="22"/>
          <w:szCs w:val="22"/>
        </w:rPr>
        <w:t>Construction of 400 KV D/C Quad Khandwa to Pithampur</w:t>
      </w:r>
      <w:r w:rsidRPr="00700538">
        <w:rPr>
          <w:rFonts w:ascii="Franklin Gothic Book" w:eastAsia="Verdana" w:hAnsi="Franklin Gothic Book"/>
          <w:b/>
          <w:spacing w:val="-1"/>
          <w:sz w:val="22"/>
          <w:szCs w:val="22"/>
        </w:rPr>
        <w:t>Transmission line Project.</w:t>
      </w:r>
      <w:r>
        <w:rPr>
          <w:rFonts w:ascii="Franklin Gothic Book" w:eastAsia="Verdana" w:hAnsi="Franklin Gothic Book"/>
          <w:b/>
          <w:spacing w:val="-1"/>
          <w:sz w:val="22"/>
          <w:szCs w:val="22"/>
        </w:rPr>
        <w:t xml:space="preserve"> (Jan’2017</w:t>
      </w:r>
      <w:r w:rsidRPr="00700538">
        <w:rPr>
          <w:rFonts w:ascii="Franklin Gothic Book" w:eastAsia="Verdana" w:hAnsi="Franklin Gothic Book"/>
          <w:b/>
          <w:spacing w:val="-1"/>
          <w:sz w:val="22"/>
          <w:szCs w:val="22"/>
        </w:rPr>
        <w:t xml:space="preserve"> –</w:t>
      </w:r>
      <w:r>
        <w:rPr>
          <w:rFonts w:ascii="Franklin Gothic Book" w:eastAsia="Verdana" w:hAnsi="Franklin Gothic Book"/>
          <w:b/>
          <w:spacing w:val="-1"/>
          <w:sz w:val="22"/>
          <w:szCs w:val="22"/>
        </w:rPr>
        <w:t xml:space="preserve">     Present</w:t>
      </w:r>
      <w:r w:rsidRPr="00700538">
        <w:rPr>
          <w:rFonts w:ascii="Franklin Gothic Book" w:eastAsia="Verdana" w:hAnsi="Franklin Gothic Book"/>
          <w:b/>
          <w:spacing w:val="-1"/>
          <w:sz w:val="22"/>
          <w:szCs w:val="22"/>
        </w:rPr>
        <w:t>)</w:t>
      </w:r>
    </w:p>
    <w:p w:rsidR="00677E1F" w:rsidRPr="00700538" w:rsidRDefault="00D744D3" w:rsidP="00677E1F">
      <w:pPr>
        <w:pStyle w:val="ListParagraph"/>
        <w:spacing w:before="30" w:line="360" w:lineRule="auto"/>
        <w:ind w:right="423"/>
        <w:rPr>
          <w:rFonts w:ascii="Franklin Gothic Book" w:eastAsia="Verdana" w:hAnsi="Franklin Gothic Book"/>
          <w:b/>
          <w:spacing w:val="-1"/>
          <w:sz w:val="22"/>
          <w:szCs w:val="22"/>
        </w:rPr>
      </w:pPr>
      <w:r>
        <w:rPr>
          <w:rFonts w:ascii="Franklin Gothic Book" w:eastAsia="Verdana" w:hAnsi="Franklin Gothic Book"/>
          <w:b/>
          <w:spacing w:val="-1"/>
          <w:sz w:val="22"/>
          <w:szCs w:val="22"/>
        </w:rPr>
        <w:t>Contract Value: 191.80 Crores.</w:t>
      </w:r>
    </w:p>
    <w:p w:rsidR="00700538" w:rsidRDefault="00D744D3" w:rsidP="00700538">
      <w:pPr>
        <w:pStyle w:val="ListParagraph"/>
        <w:numPr>
          <w:ilvl w:val="0"/>
          <w:numId w:val="12"/>
        </w:numPr>
        <w:spacing w:before="30" w:line="360" w:lineRule="auto"/>
        <w:ind w:right="423"/>
        <w:rPr>
          <w:rFonts w:ascii="Franklin Gothic Book" w:eastAsia="Verdana" w:hAnsi="Franklin Gothic Book"/>
          <w:b/>
          <w:spacing w:val="-1"/>
          <w:sz w:val="22"/>
          <w:szCs w:val="22"/>
        </w:rPr>
      </w:pPr>
      <w:r>
        <w:rPr>
          <w:rFonts w:ascii="Franklin Gothic Book" w:eastAsia="Verdana" w:hAnsi="Franklin Gothic Book"/>
          <w:b/>
          <w:spacing w:val="-1"/>
          <w:sz w:val="22"/>
          <w:szCs w:val="22"/>
        </w:rPr>
        <w:t xml:space="preserve"> Construction of 400 KV D/C Quad Pithampur – Badnawar</w:t>
      </w:r>
      <w:r w:rsidRPr="00700538">
        <w:rPr>
          <w:rFonts w:ascii="Franklin Gothic Book" w:eastAsia="Verdana" w:hAnsi="Franklin Gothic Book"/>
          <w:b/>
          <w:spacing w:val="-1"/>
          <w:sz w:val="22"/>
          <w:szCs w:val="22"/>
        </w:rPr>
        <w:t>Transmission line Project.</w:t>
      </w:r>
      <w:r>
        <w:rPr>
          <w:rFonts w:ascii="Franklin Gothic Book" w:eastAsia="Verdana" w:hAnsi="Franklin Gothic Book"/>
          <w:b/>
          <w:spacing w:val="-1"/>
          <w:sz w:val="22"/>
          <w:szCs w:val="22"/>
        </w:rPr>
        <w:t xml:space="preserve"> (Jan’2017</w:t>
      </w:r>
      <w:r w:rsidRPr="00700538">
        <w:rPr>
          <w:rFonts w:ascii="Franklin Gothic Book" w:eastAsia="Verdana" w:hAnsi="Franklin Gothic Book"/>
          <w:b/>
          <w:spacing w:val="-1"/>
          <w:sz w:val="22"/>
          <w:szCs w:val="22"/>
        </w:rPr>
        <w:t xml:space="preserve"> –</w:t>
      </w:r>
      <w:r>
        <w:rPr>
          <w:rFonts w:ascii="Franklin Gothic Book" w:eastAsia="Verdana" w:hAnsi="Franklin Gothic Book"/>
          <w:b/>
          <w:spacing w:val="-1"/>
          <w:sz w:val="22"/>
          <w:szCs w:val="22"/>
        </w:rPr>
        <w:t xml:space="preserve">     Present</w:t>
      </w:r>
      <w:r w:rsidRPr="00700538">
        <w:rPr>
          <w:rFonts w:ascii="Franklin Gothic Book" w:eastAsia="Verdana" w:hAnsi="Franklin Gothic Book"/>
          <w:b/>
          <w:spacing w:val="-1"/>
          <w:sz w:val="22"/>
          <w:szCs w:val="22"/>
        </w:rPr>
        <w:t>)</w:t>
      </w:r>
    </w:p>
    <w:p w:rsidR="00677E1F" w:rsidRPr="00700538" w:rsidRDefault="00D744D3" w:rsidP="00677E1F">
      <w:pPr>
        <w:pStyle w:val="ListParagraph"/>
        <w:spacing w:before="30" w:line="360" w:lineRule="auto"/>
        <w:ind w:right="423"/>
        <w:rPr>
          <w:rFonts w:ascii="Franklin Gothic Book" w:eastAsia="Verdana" w:hAnsi="Franklin Gothic Book"/>
          <w:b/>
          <w:spacing w:val="-1"/>
          <w:sz w:val="22"/>
          <w:szCs w:val="22"/>
        </w:rPr>
      </w:pPr>
      <w:r>
        <w:rPr>
          <w:rFonts w:ascii="Franklin Gothic Book" w:eastAsia="Verdana" w:hAnsi="Franklin Gothic Book"/>
          <w:b/>
          <w:spacing w:val="-1"/>
          <w:sz w:val="22"/>
          <w:szCs w:val="22"/>
        </w:rPr>
        <w:t xml:space="preserve">Contract Value: </w:t>
      </w:r>
      <w:r>
        <w:rPr>
          <w:rFonts w:ascii="Franklin Gothic Book" w:eastAsia="Verdana" w:hAnsi="Franklin Gothic Book"/>
          <w:b/>
          <w:spacing w:val="-1"/>
          <w:sz w:val="22"/>
          <w:szCs w:val="22"/>
        </w:rPr>
        <w:t>312.40 Crores.</w:t>
      </w:r>
    </w:p>
    <w:p w:rsidR="00677E1F" w:rsidRDefault="00D744D3" w:rsidP="00677E1F">
      <w:pPr>
        <w:spacing w:line="200" w:lineRule="exact"/>
        <w:rPr>
          <w:rFonts w:ascii="Franklin Gothic Book" w:eastAsia="Verdana" w:hAnsi="Franklin Gothic Book"/>
          <w:b/>
          <w:spacing w:val="-1"/>
          <w:sz w:val="22"/>
          <w:szCs w:val="22"/>
        </w:rPr>
      </w:pPr>
    </w:p>
    <w:p w:rsidR="00217EA3" w:rsidRPr="00C872C9" w:rsidRDefault="00D744D3" w:rsidP="00677E1F">
      <w:pPr>
        <w:spacing w:line="200" w:lineRule="exact"/>
        <w:rPr>
          <w:rFonts w:ascii="Franklin Gothic Book" w:eastAsia="Verdana" w:hAnsi="Franklin Gothic Book"/>
          <w:b/>
          <w:sz w:val="22"/>
          <w:szCs w:val="22"/>
        </w:rPr>
      </w:pPr>
      <w:r>
        <w:rPr>
          <w:rFonts w:ascii="Franklin Gothic Book" w:eastAsia="Verdana" w:hAnsi="Franklin Gothic Book"/>
          <w:b/>
          <w:spacing w:val="1"/>
          <w:sz w:val="22"/>
          <w:szCs w:val="22"/>
        </w:rPr>
        <w:t>Key Skills</w:t>
      </w:r>
      <w:r w:rsidRPr="00C872C9">
        <w:rPr>
          <w:rFonts w:ascii="Franklin Gothic Book" w:eastAsia="Verdana" w:hAnsi="Franklin Gothic Book"/>
          <w:b/>
          <w:sz w:val="22"/>
          <w:szCs w:val="22"/>
        </w:rPr>
        <w:t>:</w:t>
      </w:r>
    </w:p>
    <w:p w:rsidR="00560C2D" w:rsidRPr="00C872C9" w:rsidRDefault="00D744D3">
      <w:pPr>
        <w:spacing w:line="200" w:lineRule="exact"/>
        <w:ind w:left="104"/>
        <w:rPr>
          <w:rFonts w:ascii="Franklin Gothic Book" w:eastAsia="Verdana" w:hAnsi="Franklin Gothic Book"/>
          <w:sz w:val="22"/>
          <w:szCs w:val="22"/>
        </w:rPr>
      </w:pPr>
    </w:p>
    <w:p w:rsidR="00560C2D" w:rsidRPr="00C872C9" w:rsidRDefault="00D744D3" w:rsidP="00C872C9">
      <w:pPr>
        <w:pStyle w:val="BodyTextIndent"/>
        <w:numPr>
          <w:ilvl w:val="0"/>
          <w:numId w:val="7"/>
        </w:numPr>
        <w:tabs>
          <w:tab w:val="clear" w:pos="900"/>
          <w:tab w:val="clear" w:pos="1122"/>
        </w:tabs>
        <w:suppressAutoHyphens w:val="0"/>
        <w:spacing w:line="360" w:lineRule="auto"/>
        <w:jc w:val="left"/>
        <w:rPr>
          <w:rFonts w:ascii="Franklin Gothic Book" w:hAnsi="Franklin Gothic Book"/>
          <w:sz w:val="22"/>
          <w:szCs w:val="22"/>
        </w:rPr>
      </w:pPr>
      <w:r w:rsidRPr="00C872C9">
        <w:rPr>
          <w:rFonts w:ascii="Franklin Gothic Book" w:hAnsi="Franklin Gothic Book"/>
          <w:sz w:val="22"/>
          <w:szCs w:val="22"/>
        </w:rPr>
        <w:t>Foundation, Erection, commissioning &amp; stringing works in Transmission Line.</w:t>
      </w:r>
    </w:p>
    <w:p w:rsidR="00D11E0F" w:rsidRPr="00D11E0F" w:rsidRDefault="00D744D3" w:rsidP="00D11E0F">
      <w:pPr>
        <w:pStyle w:val="BodyTextIndent"/>
        <w:numPr>
          <w:ilvl w:val="0"/>
          <w:numId w:val="7"/>
        </w:numPr>
        <w:tabs>
          <w:tab w:val="clear" w:pos="900"/>
          <w:tab w:val="clear" w:pos="1122"/>
        </w:tabs>
        <w:suppressAutoHyphens w:val="0"/>
        <w:spacing w:line="360" w:lineRule="auto"/>
        <w:jc w:val="left"/>
        <w:rPr>
          <w:rFonts w:ascii="Franklin Gothic Book" w:hAnsi="Franklin Gothic Book"/>
          <w:sz w:val="22"/>
          <w:szCs w:val="22"/>
        </w:rPr>
      </w:pPr>
      <w:r w:rsidRPr="00C872C9">
        <w:rPr>
          <w:rFonts w:ascii="Franklin Gothic Book" w:hAnsi="Franklin Gothic Book"/>
          <w:sz w:val="22"/>
          <w:szCs w:val="22"/>
        </w:rPr>
        <w:t>Overall project</w:t>
      </w:r>
      <w:r>
        <w:rPr>
          <w:rFonts w:ascii="Franklin Gothic Book" w:hAnsi="Franklin Gothic Book"/>
          <w:sz w:val="22"/>
          <w:szCs w:val="22"/>
        </w:rPr>
        <w:t xml:space="preserve"> Execution,</w:t>
      </w:r>
      <w:r w:rsidRPr="00C872C9">
        <w:rPr>
          <w:rFonts w:ascii="Franklin Gothic Book" w:hAnsi="Franklin Gothic Book"/>
          <w:sz w:val="22"/>
          <w:szCs w:val="22"/>
        </w:rPr>
        <w:t xml:space="preserve"> planning, scheduling, monitoring.</w:t>
      </w:r>
    </w:p>
    <w:p w:rsidR="00560C2D" w:rsidRPr="00C872C9" w:rsidRDefault="00D744D3" w:rsidP="00C872C9">
      <w:pPr>
        <w:pStyle w:val="BodyTextIndent"/>
        <w:numPr>
          <w:ilvl w:val="0"/>
          <w:numId w:val="7"/>
        </w:numPr>
        <w:tabs>
          <w:tab w:val="clear" w:pos="900"/>
          <w:tab w:val="clear" w:pos="1122"/>
        </w:tabs>
        <w:suppressAutoHyphens w:val="0"/>
        <w:spacing w:line="360" w:lineRule="auto"/>
        <w:jc w:val="left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Tendering</w:t>
      </w:r>
      <w:r w:rsidRPr="00C872C9">
        <w:rPr>
          <w:rFonts w:ascii="Franklin Gothic Book" w:hAnsi="Franklin Gothic Book"/>
          <w:sz w:val="22"/>
          <w:szCs w:val="22"/>
        </w:rPr>
        <w:t>, Billing &amp; Costing of the Project.</w:t>
      </w:r>
    </w:p>
    <w:p w:rsidR="00560C2D" w:rsidRPr="00C872C9" w:rsidRDefault="00D744D3" w:rsidP="00C872C9">
      <w:pPr>
        <w:numPr>
          <w:ilvl w:val="0"/>
          <w:numId w:val="7"/>
        </w:numPr>
        <w:spacing w:line="360" w:lineRule="auto"/>
        <w:jc w:val="both"/>
        <w:rPr>
          <w:rFonts w:ascii="Franklin Gothic Book" w:hAnsi="Franklin Gothic Book"/>
          <w:sz w:val="22"/>
          <w:szCs w:val="22"/>
        </w:rPr>
      </w:pPr>
      <w:r w:rsidRPr="00C872C9">
        <w:rPr>
          <w:rFonts w:ascii="Franklin Gothic Book" w:hAnsi="Franklin Gothic Book"/>
          <w:sz w:val="22"/>
          <w:szCs w:val="22"/>
        </w:rPr>
        <w:t>Coordination of site activities</w:t>
      </w:r>
      <w:r>
        <w:rPr>
          <w:rFonts w:ascii="Franklin Gothic Book" w:hAnsi="Franklin Gothic Book"/>
          <w:sz w:val="22"/>
          <w:szCs w:val="22"/>
        </w:rPr>
        <w:t>(</w:t>
      </w:r>
      <w:r w:rsidRPr="00F72066">
        <w:rPr>
          <w:rFonts w:ascii="Franklin Gothic Book" w:hAnsi="Franklin Gothic Book"/>
          <w:b/>
          <w:sz w:val="22"/>
          <w:szCs w:val="22"/>
        </w:rPr>
        <w:t>For DPR, MPR,</w:t>
      </w:r>
      <w:r w:rsidRPr="00F72066">
        <w:rPr>
          <w:rFonts w:ascii="Franklin Gothic Book" w:hAnsi="Franklin Gothic Book"/>
          <w:b/>
          <w:sz w:val="22"/>
          <w:szCs w:val="22"/>
        </w:rPr>
        <w:t xml:space="preserve"> WPR, WPR – weekly cost &amp; Revenue)</w:t>
      </w:r>
    </w:p>
    <w:p w:rsidR="00560C2D" w:rsidRPr="00C872C9" w:rsidRDefault="00D744D3" w:rsidP="00C872C9">
      <w:pPr>
        <w:numPr>
          <w:ilvl w:val="0"/>
          <w:numId w:val="7"/>
        </w:numPr>
        <w:spacing w:line="360" w:lineRule="auto"/>
        <w:jc w:val="both"/>
        <w:rPr>
          <w:rFonts w:ascii="Franklin Gothic Book" w:hAnsi="Franklin Gothic Book"/>
          <w:sz w:val="22"/>
          <w:szCs w:val="22"/>
        </w:rPr>
      </w:pPr>
      <w:r w:rsidRPr="00C872C9">
        <w:rPr>
          <w:rFonts w:ascii="Franklin Gothic Book" w:hAnsi="Franklin Gothic Book"/>
          <w:sz w:val="22"/>
          <w:szCs w:val="22"/>
        </w:rPr>
        <w:t>Preparation Of MIS Reports</w:t>
      </w:r>
      <w:r w:rsidRPr="00F72066">
        <w:rPr>
          <w:rFonts w:ascii="Franklin Gothic Book" w:hAnsi="Franklin Gothic Book"/>
          <w:b/>
          <w:sz w:val="22"/>
          <w:szCs w:val="22"/>
        </w:rPr>
        <w:t>(Asset &amp; Stock Reports)</w:t>
      </w:r>
    </w:p>
    <w:p w:rsidR="00560C2D" w:rsidRPr="00C872C9" w:rsidRDefault="00D744D3" w:rsidP="00C872C9">
      <w:pPr>
        <w:numPr>
          <w:ilvl w:val="0"/>
          <w:numId w:val="7"/>
        </w:numPr>
        <w:spacing w:line="360" w:lineRule="auto"/>
        <w:jc w:val="both"/>
        <w:rPr>
          <w:rFonts w:ascii="Franklin Gothic Book" w:hAnsi="Franklin Gothic Book"/>
          <w:sz w:val="22"/>
          <w:szCs w:val="22"/>
        </w:rPr>
      </w:pPr>
      <w:r w:rsidRPr="00C872C9">
        <w:rPr>
          <w:rFonts w:ascii="Franklin Gothic Book" w:hAnsi="Franklin Gothic Book"/>
          <w:sz w:val="22"/>
          <w:szCs w:val="22"/>
        </w:rPr>
        <w:t>Client billing</w:t>
      </w:r>
      <w:r w:rsidRPr="00F72066">
        <w:rPr>
          <w:rFonts w:ascii="Franklin Gothic Book" w:hAnsi="Franklin Gothic Book"/>
          <w:b/>
          <w:sz w:val="22"/>
          <w:szCs w:val="22"/>
        </w:rPr>
        <w:t>(Erection Bills, Supply Bills, PV &amp; F&amp;I)</w:t>
      </w:r>
    </w:p>
    <w:p w:rsidR="00560C2D" w:rsidRPr="00C872C9" w:rsidRDefault="00D744D3" w:rsidP="00C872C9">
      <w:pPr>
        <w:numPr>
          <w:ilvl w:val="0"/>
          <w:numId w:val="7"/>
        </w:numPr>
        <w:spacing w:line="360" w:lineRule="auto"/>
        <w:jc w:val="both"/>
        <w:rPr>
          <w:rFonts w:ascii="Franklin Gothic Book" w:hAnsi="Franklin Gothic Book"/>
          <w:sz w:val="22"/>
          <w:szCs w:val="22"/>
        </w:rPr>
      </w:pPr>
      <w:r w:rsidRPr="00C872C9">
        <w:rPr>
          <w:rFonts w:ascii="Franklin Gothic Book" w:hAnsi="Franklin Gothic Book"/>
          <w:sz w:val="22"/>
          <w:szCs w:val="22"/>
        </w:rPr>
        <w:t>Sub-Contractor billing</w:t>
      </w:r>
      <w:r w:rsidRPr="00F72066">
        <w:rPr>
          <w:rFonts w:ascii="Franklin Gothic Book" w:hAnsi="Franklin Gothic Book"/>
          <w:b/>
          <w:sz w:val="22"/>
          <w:szCs w:val="22"/>
        </w:rPr>
        <w:t>(Billings as per JMC)</w:t>
      </w:r>
    </w:p>
    <w:p w:rsidR="00560C2D" w:rsidRPr="00C872C9" w:rsidRDefault="00D744D3" w:rsidP="00C872C9">
      <w:pPr>
        <w:numPr>
          <w:ilvl w:val="0"/>
          <w:numId w:val="7"/>
        </w:numPr>
        <w:spacing w:line="360" w:lineRule="auto"/>
        <w:jc w:val="both"/>
        <w:rPr>
          <w:rFonts w:ascii="Franklin Gothic Book" w:hAnsi="Franklin Gothic Book"/>
          <w:sz w:val="22"/>
          <w:szCs w:val="22"/>
        </w:rPr>
      </w:pPr>
      <w:r w:rsidRPr="00C872C9">
        <w:rPr>
          <w:rFonts w:ascii="Franklin Gothic Book" w:hAnsi="Franklin Gothic Book"/>
          <w:sz w:val="22"/>
          <w:szCs w:val="22"/>
        </w:rPr>
        <w:t>Implementation of Field quality standards</w:t>
      </w:r>
      <w:r w:rsidRPr="00F72066">
        <w:rPr>
          <w:rFonts w:ascii="Franklin Gothic Book" w:hAnsi="Franklin Gothic Book"/>
          <w:b/>
          <w:sz w:val="22"/>
          <w:szCs w:val="22"/>
        </w:rPr>
        <w:t>(FQP)</w:t>
      </w:r>
    </w:p>
    <w:p w:rsidR="00560C2D" w:rsidRDefault="00D744D3" w:rsidP="00C872C9">
      <w:pPr>
        <w:numPr>
          <w:ilvl w:val="0"/>
          <w:numId w:val="7"/>
        </w:numPr>
        <w:spacing w:line="360" w:lineRule="auto"/>
        <w:jc w:val="both"/>
        <w:rPr>
          <w:rFonts w:ascii="Franklin Gothic Book" w:hAnsi="Franklin Gothic Book"/>
          <w:sz w:val="22"/>
          <w:szCs w:val="22"/>
        </w:rPr>
      </w:pPr>
      <w:r w:rsidRPr="00C872C9">
        <w:rPr>
          <w:rFonts w:ascii="Franklin Gothic Book" w:hAnsi="Franklin Gothic Book"/>
          <w:sz w:val="22"/>
          <w:szCs w:val="22"/>
        </w:rPr>
        <w:t>Material planning &amp; raisi</w:t>
      </w:r>
      <w:r w:rsidRPr="00C872C9">
        <w:rPr>
          <w:rFonts w:ascii="Franklin Gothic Book" w:hAnsi="Franklin Gothic Book"/>
          <w:sz w:val="22"/>
          <w:szCs w:val="22"/>
        </w:rPr>
        <w:t>ng indent</w:t>
      </w:r>
      <w:r w:rsidRPr="00F72066">
        <w:rPr>
          <w:rFonts w:ascii="Franklin Gothic Book" w:hAnsi="Franklin Gothic Book"/>
          <w:b/>
          <w:sz w:val="22"/>
          <w:szCs w:val="22"/>
        </w:rPr>
        <w:t>(Procurements)</w:t>
      </w:r>
    </w:p>
    <w:p w:rsidR="00E37483" w:rsidRDefault="00D744D3" w:rsidP="00C872C9">
      <w:pPr>
        <w:numPr>
          <w:ilvl w:val="0"/>
          <w:numId w:val="7"/>
        </w:numPr>
        <w:spacing w:line="360" w:lineRule="auto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Cash Flow Statements</w:t>
      </w:r>
      <w:r w:rsidRPr="00F72066">
        <w:rPr>
          <w:rFonts w:ascii="Franklin Gothic Book" w:hAnsi="Franklin Gothic Book"/>
          <w:b/>
          <w:sz w:val="22"/>
          <w:szCs w:val="22"/>
        </w:rPr>
        <w:t>(With coordination of Finance team)</w:t>
      </w:r>
    </w:p>
    <w:p w:rsidR="00677E1F" w:rsidRDefault="00D744D3" w:rsidP="00677E1F">
      <w:pPr>
        <w:numPr>
          <w:ilvl w:val="0"/>
          <w:numId w:val="7"/>
        </w:numPr>
        <w:spacing w:line="360" w:lineRule="auto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Client &amp; Sub-contractor </w:t>
      </w:r>
      <w:r>
        <w:rPr>
          <w:rFonts w:ascii="Franklin Gothic Book" w:hAnsi="Franklin Gothic Book"/>
          <w:sz w:val="22"/>
          <w:szCs w:val="22"/>
        </w:rPr>
        <w:t>Amendments</w:t>
      </w:r>
      <w:r w:rsidRPr="00F72066">
        <w:rPr>
          <w:rFonts w:ascii="Franklin Gothic Book" w:hAnsi="Franklin Gothic Book"/>
          <w:b/>
          <w:sz w:val="22"/>
          <w:szCs w:val="22"/>
        </w:rPr>
        <w:t>(Erection &amp; Supply Amendments, Sub-Contractor Quantity</w:t>
      </w:r>
      <w:r>
        <w:rPr>
          <w:rFonts w:ascii="Franklin Gothic Book" w:hAnsi="Franklin Gothic Book"/>
          <w:b/>
          <w:sz w:val="22"/>
          <w:szCs w:val="22"/>
        </w:rPr>
        <w:t xml:space="preserve"> Amendments</w:t>
      </w:r>
      <w:r w:rsidRPr="00F72066">
        <w:rPr>
          <w:rFonts w:ascii="Franklin Gothic Book" w:hAnsi="Franklin Gothic Book"/>
          <w:b/>
          <w:sz w:val="22"/>
          <w:szCs w:val="22"/>
        </w:rPr>
        <w:t>)</w:t>
      </w:r>
    </w:p>
    <w:p w:rsidR="00677E1F" w:rsidRPr="00677E1F" w:rsidRDefault="00D744D3" w:rsidP="00281FE6">
      <w:pPr>
        <w:tabs>
          <w:tab w:val="left" w:pos="720"/>
        </w:tabs>
        <w:spacing w:line="360" w:lineRule="auto"/>
        <w:jc w:val="both"/>
        <w:rPr>
          <w:rFonts w:ascii="Franklin Gothic Book" w:hAnsi="Franklin Gothic Book"/>
          <w:sz w:val="22"/>
          <w:szCs w:val="22"/>
        </w:rPr>
      </w:pPr>
    </w:p>
    <w:p w:rsidR="00217EA3" w:rsidRPr="00C872C9" w:rsidRDefault="00D744D3" w:rsidP="00E37483">
      <w:pPr>
        <w:tabs>
          <w:tab w:val="left" w:pos="720"/>
        </w:tabs>
        <w:spacing w:line="360" w:lineRule="auto"/>
        <w:rPr>
          <w:rFonts w:ascii="Franklin Gothic Book" w:hAnsi="Franklin Gothic Book"/>
          <w:sz w:val="22"/>
          <w:szCs w:val="22"/>
        </w:rPr>
      </w:pPr>
      <w:r w:rsidRPr="00E37483">
        <w:rPr>
          <w:rFonts w:ascii="Franklin Gothic Book" w:eastAsia="Verdana" w:hAnsi="Franklin Gothic Book"/>
          <w:b/>
          <w:color w:val="FFFFFF"/>
          <w:spacing w:val="1"/>
          <w:sz w:val="22"/>
          <w:szCs w:val="22"/>
          <w:highlight w:val="black"/>
        </w:rPr>
        <w:t>I</w:t>
      </w:r>
      <w:r w:rsidRPr="00E37483">
        <w:rPr>
          <w:rFonts w:ascii="Franklin Gothic Book" w:eastAsia="Verdana" w:hAnsi="Franklin Gothic Book"/>
          <w:b/>
          <w:color w:val="FFFFFF"/>
          <w:sz w:val="22"/>
          <w:szCs w:val="22"/>
          <w:highlight w:val="black"/>
        </w:rPr>
        <w:t>T</w:t>
      </w:r>
      <w:r w:rsidRPr="00E37483">
        <w:rPr>
          <w:rFonts w:ascii="Franklin Gothic Book" w:eastAsia="Verdana" w:hAnsi="Franklin Gothic Book"/>
          <w:b/>
          <w:color w:val="FFFFFF"/>
          <w:spacing w:val="-1"/>
          <w:sz w:val="22"/>
          <w:szCs w:val="22"/>
          <w:highlight w:val="black"/>
        </w:rPr>
        <w:t>S</w:t>
      </w:r>
      <w:r w:rsidRPr="00E37483">
        <w:rPr>
          <w:rFonts w:ascii="Franklin Gothic Book" w:eastAsia="Verdana" w:hAnsi="Franklin Gothic Book"/>
          <w:b/>
          <w:color w:val="FFFFFF"/>
          <w:spacing w:val="1"/>
          <w:sz w:val="22"/>
          <w:szCs w:val="22"/>
          <w:highlight w:val="black"/>
        </w:rPr>
        <w:t>KI</w:t>
      </w:r>
      <w:r w:rsidRPr="00E37483">
        <w:rPr>
          <w:rFonts w:ascii="Franklin Gothic Book" w:eastAsia="Verdana" w:hAnsi="Franklin Gothic Book"/>
          <w:b/>
          <w:color w:val="FFFFFF"/>
          <w:spacing w:val="-1"/>
          <w:sz w:val="22"/>
          <w:szCs w:val="22"/>
          <w:highlight w:val="black"/>
        </w:rPr>
        <w:t>LL</w:t>
      </w:r>
      <w:r>
        <w:rPr>
          <w:rFonts w:ascii="Franklin Gothic Book" w:eastAsia="Verdana" w:hAnsi="Franklin Gothic Book"/>
          <w:b/>
          <w:color w:val="FFFFFF"/>
          <w:sz w:val="22"/>
          <w:szCs w:val="22"/>
          <w:highlight w:val="black"/>
        </w:rPr>
        <w:t>S</w:t>
      </w:r>
      <w:r w:rsidRPr="00E37483">
        <w:rPr>
          <w:rFonts w:ascii="Franklin Gothic Book" w:eastAsia="Verdana" w:hAnsi="Franklin Gothic Book"/>
          <w:b/>
          <w:color w:val="FFFFFF"/>
          <w:sz w:val="22"/>
          <w:szCs w:val="22"/>
        </w:rPr>
        <w:t>\</w:t>
      </w:r>
    </w:p>
    <w:p w:rsidR="00954CF3" w:rsidRDefault="00D744D3" w:rsidP="00B51AE4">
      <w:pPr>
        <w:spacing w:line="200" w:lineRule="exact"/>
        <w:ind w:left="104"/>
        <w:rPr>
          <w:rFonts w:ascii="Franklin Gothic Book" w:eastAsia="Verdana" w:hAnsi="Franklin Gothic Book"/>
          <w:position w:val="-1"/>
          <w:sz w:val="22"/>
          <w:szCs w:val="22"/>
        </w:rPr>
      </w:pPr>
      <w:r w:rsidRPr="00C872C9">
        <w:rPr>
          <w:rFonts w:ascii="Franklin Gothic Book" w:eastAsia="Verdana" w:hAnsi="Franklin Gothic Book"/>
          <w:spacing w:val="1"/>
          <w:position w:val="-1"/>
          <w:sz w:val="22"/>
          <w:szCs w:val="22"/>
        </w:rPr>
        <w:t>Microsoft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 xml:space="preserve"> Off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 xml:space="preserve">ce </w:t>
      </w:r>
      <w:r w:rsidRPr="00C872C9">
        <w:rPr>
          <w:rFonts w:ascii="Franklin Gothic Book" w:eastAsia="Verdana" w:hAnsi="Franklin Gothic Book"/>
          <w:spacing w:val="1"/>
          <w:position w:val="-1"/>
          <w:sz w:val="22"/>
          <w:szCs w:val="22"/>
        </w:rPr>
        <w:t>S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oftw</w:t>
      </w:r>
      <w:r w:rsidRPr="00C872C9">
        <w:rPr>
          <w:rFonts w:ascii="Franklin Gothic Book" w:eastAsia="Verdana" w:hAnsi="Franklin Gothic Book"/>
          <w:spacing w:val="1"/>
          <w:position w:val="-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r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 xml:space="preserve">e 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a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nd O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per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at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 xml:space="preserve">ng </w:t>
      </w:r>
      <w:r w:rsidRPr="00C872C9">
        <w:rPr>
          <w:rFonts w:ascii="Franklin Gothic Book" w:eastAsia="Verdana" w:hAnsi="Franklin Gothic Book"/>
          <w:spacing w:val="1"/>
          <w:position w:val="-1"/>
          <w:sz w:val="22"/>
          <w:szCs w:val="22"/>
        </w:rPr>
        <w:t>S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yst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e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 xml:space="preserve">m 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li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ke W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i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n</w:t>
      </w:r>
      <w:r w:rsidRPr="00C872C9">
        <w:rPr>
          <w:rFonts w:ascii="Franklin Gothic Book" w:eastAsia="Verdana" w:hAnsi="Franklin Gothic Book"/>
          <w:spacing w:val="-1"/>
          <w:position w:val="-1"/>
          <w:sz w:val="22"/>
          <w:szCs w:val="22"/>
        </w:rPr>
        <w:t>d</w:t>
      </w:r>
      <w:r w:rsidRPr="00C872C9">
        <w:rPr>
          <w:rFonts w:ascii="Franklin Gothic Book" w:eastAsia="Verdana" w:hAnsi="Franklin Gothic Book"/>
          <w:position w:val="-1"/>
          <w:sz w:val="22"/>
          <w:szCs w:val="22"/>
        </w:rPr>
        <w:t>ows.</w:t>
      </w:r>
    </w:p>
    <w:p w:rsidR="00DD6CFE" w:rsidRPr="00C872C9" w:rsidRDefault="00D744D3" w:rsidP="00B51AE4">
      <w:pPr>
        <w:spacing w:line="200" w:lineRule="exact"/>
        <w:ind w:left="104"/>
        <w:rPr>
          <w:rFonts w:ascii="Franklin Gothic Book" w:eastAsia="Verdana" w:hAnsi="Franklin Gothic Book"/>
          <w:position w:val="-1"/>
          <w:sz w:val="22"/>
          <w:szCs w:val="22"/>
        </w:rPr>
      </w:pPr>
    </w:p>
    <w:p w:rsidR="00217EA3" w:rsidRPr="00C872C9" w:rsidRDefault="00D744D3">
      <w:pPr>
        <w:spacing w:before="9" w:line="160" w:lineRule="exact"/>
        <w:rPr>
          <w:rFonts w:ascii="Franklin Gothic Book" w:hAnsi="Franklin Gothic Book"/>
          <w:sz w:val="22"/>
          <w:szCs w:val="22"/>
        </w:rPr>
      </w:pPr>
    </w:p>
    <w:p w:rsidR="00954CF3" w:rsidRPr="00DD6CFE" w:rsidRDefault="00D744D3" w:rsidP="00DD6CFE">
      <w:pPr>
        <w:tabs>
          <w:tab w:val="left" w:pos="720"/>
        </w:tabs>
        <w:spacing w:line="360" w:lineRule="auto"/>
        <w:rPr>
          <w:rFonts w:ascii="Franklin Gothic Book" w:hAnsi="Franklin Gothic Book"/>
          <w:sz w:val="22"/>
          <w:szCs w:val="22"/>
        </w:rPr>
      </w:pPr>
      <w:r>
        <w:rPr>
          <w:rFonts w:ascii="Franklin Gothic Book" w:eastAsia="Verdana" w:hAnsi="Franklin Gothic Book"/>
          <w:b/>
          <w:color w:val="FFFFFF"/>
          <w:spacing w:val="1"/>
          <w:sz w:val="22"/>
          <w:szCs w:val="22"/>
          <w:highlight w:val="black"/>
        </w:rPr>
        <w:t>EDUCATION</w:t>
      </w:r>
      <w:r>
        <w:rPr>
          <w:rFonts w:ascii="Franklin Gothic Book" w:eastAsia="Verdana" w:hAnsi="Franklin Gothic Book"/>
          <w:b/>
          <w:color w:val="FFFFFF"/>
          <w:spacing w:val="1"/>
          <w:sz w:val="22"/>
          <w:szCs w:val="22"/>
          <w:highlight w:val="black"/>
        </w:rPr>
        <w:t xml:space="preserve"> DETAILS</w:t>
      </w:r>
      <w:r w:rsidRPr="00E37483">
        <w:rPr>
          <w:rFonts w:ascii="Franklin Gothic Book" w:eastAsia="Verdana" w:hAnsi="Franklin Gothic Book"/>
          <w:b/>
          <w:color w:val="FFFFFF"/>
          <w:sz w:val="22"/>
          <w:szCs w:val="22"/>
        </w:rPr>
        <w:t>\</w:t>
      </w:r>
    </w:p>
    <w:p w:rsidR="00954CF3" w:rsidRDefault="00D744D3" w:rsidP="00262A58">
      <w:pPr>
        <w:spacing w:line="200" w:lineRule="exact"/>
        <w:ind w:left="2984" w:right="5862" w:hanging="2880"/>
        <w:rPr>
          <w:rFonts w:ascii="Franklin Gothic Book" w:eastAsia="Verdana" w:hAnsi="Franklin Gothic Book"/>
          <w:b/>
          <w:sz w:val="22"/>
          <w:szCs w:val="22"/>
        </w:rPr>
      </w:pPr>
    </w:p>
    <w:p w:rsidR="00677E1F" w:rsidRPr="00262A58" w:rsidRDefault="00D744D3" w:rsidP="00262A58">
      <w:pPr>
        <w:spacing w:line="200" w:lineRule="exact"/>
        <w:ind w:left="2984" w:right="5862" w:hanging="2880"/>
        <w:rPr>
          <w:rFonts w:ascii="Franklin Gothic Book" w:eastAsia="Verdana" w:hAnsi="Franklin Gothic Book"/>
          <w:b/>
          <w:sz w:val="22"/>
          <w:szCs w:val="22"/>
        </w:rPr>
      </w:pPr>
    </w:p>
    <w:p w:rsidR="009E15AD" w:rsidRDefault="00D744D3" w:rsidP="00677E1F">
      <w:pPr>
        <w:spacing w:line="200" w:lineRule="exact"/>
        <w:ind w:left="2984" w:right="-70" w:hanging="2880"/>
        <w:rPr>
          <w:rFonts w:ascii="Franklin Gothic Book" w:eastAsia="Verdana" w:hAnsi="Franklin Gothic Book"/>
          <w:b/>
          <w:sz w:val="22"/>
          <w:szCs w:val="22"/>
        </w:rPr>
      </w:pPr>
      <w:r>
        <w:rPr>
          <w:rFonts w:ascii="Franklin Gothic Book" w:eastAsia="Verdana" w:hAnsi="Franklin Gothic Book"/>
          <w:b/>
          <w:sz w:val="22"/>
          <w:szCs w:val="22"/>
        </w:rPr>
        <w:t xml:space="preserve">B.TECH in Electrical Engineering from Rajasthan Technical University, Kota from (2008 – 2012). </w:t>
      </w:r>
    </w:p>
    <w:p w:rsidR="00FF7555" w:rsidRDefault="00D744D3" w:rsidP="00677E1F">
      <w:pPr>
        <w:spacing w:line="200" w:lineRule="exact"/>
        <w:ind w:left="2984" w:right="-70" w:hanging="2880"/>
        <w:rPr>
          <w:rFonts w:ascii="Franklin Gothic Book" w:eastAsia="Verdana" w:hAnsi="Franklin Gothic Book"/>
          <w:b/>
          <w:sz w:val="22"/>
          <w:szCs w:val="22"/>
        </w:rPr>
      </w:pPr>
    </w:p>
    <w:p w:rsidR="00FF7555" w:rsidRDefault="00D744D3" w:rsidP="00677E1F">
      <w:pPr>
        <w:spacing w:line="200" w:lineRule="exact"/>
        <w:ind w:left="2984" w:right="-70" w:hanging="2880"/>
        <w:rPr>
          <w:rFonts w:ascii="Franklin Gothic Book" w:eastAsia="Verdana" w:hAnsi="Franklin Gothic Book"/>
          <w:b/>
          <w:sz w:val="22"/>
          <w:szCs w:val="22"/>
        </w:rPr>
      </w:pPr>
    </w:p>
    <w:p w:rsidR="00FF7555" w:rsidRDefault="00D744D3" w:rsidP="00677E1F">
      <w:pPr>
        <w:spacing w:line="200" w:lineRule="exact"/>
        <w:ind w:left="2984" w:right="-70" w:hanging="2880"/>
        <w:rPr>
          <w:rFonts w:ascii="Franklin Gothic Book" w:eastAsia="Verdana" w:hAnsi="Franklin Gothic Book"/>
          <w:b/>
          <w:sz w:val="22"/>
          <w:szCs w:val="22"/>
        </w:rPr>
      </w:pPr>
    </w:p>
    <w:p w:rsidR="00FF7555" w:rsidRPr="00262A58" w:rsidRDefault="008F2435" w:rsidP="00677E1F">
      <w:pPr>
        <w:spacing w:line="200" w:lineRule="exact"/>
        <w:ind w:left="2984" w:right="-70" w:hanging="2880"/>
        <w:rPr>
          <w:rFonts w:ascii="Franklin Gothic Book" w:eastAsia="Verdana" w:hAnsi="Franklin Gothic Book"/>
          <w:b/>
          <w:sz w:val="22"/>
          <w:szCs w:val="22"/>
        </w:rPr>
      </w:pPr>
      <w:r w:rsidRPr="008F243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9" type="#_x0000_t75" style="position:absolute;left:0;text-align:left;margin-left:0;margin-top:0;width:1pt;height:1pt;z-index:251659264">
            <v:imagedata r:id="rId18"/>
          </v:shape>
        </w:pict>
      </w:r>
    </w:p>
    <w:sectPr w:rsidR="00FF7555" w:rsidRPr="00262A58" w:rsidSect="00217EA3">
      <w:pgSz w:w="11900" w:h="16840"/>
      <w:pgMar w:top="800" w:right="72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hybridMultilevel"/>
    <w:tmpl w:val="49409396"/>
    <w:lvl w:ilvl="0" w:tplc="0E16A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</w:rPr>
    </w:lvl>
    <w:lvl w:ilvl="1" w:tplc="EB0608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407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00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D865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B84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864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48E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A01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0"/>
    <w:multiLevelType w:val="hybridMultilevel"/>
    <w:tmpl w:val="51663E3E"/>
    <w:lvl w:ilvl="0" w:tplc="B1522B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B44C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A0E2E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04D5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CED8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69487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8860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3083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4686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352613"/>
    <w:multiLevelType w:val="hybridMultilevel"/>
    <w:tmpl w:val="AE08ED90"/>
    <w:lvl w:ilvl="0" w:tplc="CBF65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036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F09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46E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07A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7661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464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2D2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2A0F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A47EF"/>
    <w:multiLevelType w:val="hybridMultilevel"/>
    <w:tmpl w:val="CB42222C"/>
    <w:lvl w:ilvl="0" w:tplc="A92A219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EC04DDC8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E8E8BC8A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6BB0A40E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19C5FCE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BDC0EC02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9A7CFB54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7562ADCE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62F49638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>
    <w:nsid w:val="24477B5F"/>
    <w:multiLevelType w:val="hybridMultilevel"/>
    <w:tmpl w:val="C6262894"/>
    <w:lvl w:ilvl="0" w:tplc="1E4247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E8C86B2" w:tentative="1">
      <w:start w:val="1"/>
      <w:numFmt w:val="lowerLetter"/>
      <w:lvlText w:val="%2."/>
      <w:lvlJc w:val="left"/>
      <w:pPr>
        <w:ind w:left="1440" w:hanging="360"/>
      </w:pPr>
    </w:lvl>
    <w:lvl w:ilvl="2" w:tplc="F440E7C0" w:tentative="1">
      <w:start w:val="1"/>
      <w:numFmt w:val="lowerRoman"/>
      <w:lvlText w:val="%3."/>
      <w:lvlJc w:val="right"/>
      <w:pPr>
        <w:ind w:left="2160" w:hanging="180"/>
      </w:pPr>
    </w:lvl>
    <w:lvl w:ilvl="3" w:tplc="6D1AF85C" w:tentative="1">
      <w:start w:val="1"/>
      <w:numFmt w:val="decimal"/>
      <w:lvlText w:val="%4."/>
      <w:lvlJc w:val="left"/>
      <w:pPr>
        <w:ind w:left="2880" w:hanging="360"/>
      </w:pPr>
    </w:lvl>
    <w:lvl w:ilvl="4" w:tplc="A438A600" w:tentative="1">
      <w:start w:val="1"/>
      <w:numFmt w:val="lowerLetter"/>
      <w:lvlText w:val="%5."/>
      <w:lvlJc w:val="left"/>
      <w:pPr>
        <w:ind w:left="3600" w:hanging="360"/>
      </w:pPr>
    </w:lvl>
    <w:lvl w:ilvl="5" w:tplc="C53417A0" w:tentative="1">
      <w:start w:val="1"/>
      <w:numFmt w:val="lowerRoman"/>
      <w:lvlText w:val="%6."/>
      <w:lvlJc w:val="right"/>
      <w:pPr>
        <w:ind w:left="4320" w:hanging="180"/>
      </w:pPr>
    </w:lvl>
    <w:lvl w:ilvl="6" w:tplc="D8EA092A" w:tentative="1">
      <w:start w:val="1"/>
      <w:numFmt w:val="decimal"/>
      <w:lvlText w:val="%7."/>
      <w:lvlJc w:val="left"/>
      <w:pPr>
        <w:ind w:left="5040" w:hanging="360"/>
      </w:pPr>
    </w:lvl>
    <w:lvl w:ilvl="7" w:tplc="EE98BFE8" w:tentative="1">
      <w:start w:val="1"/>
      <w:numFmt w:val="lowerLetter"/>
      <w:lvlText w:val="%8."/>
      <w:lvlJc w:val="left"/>
      <w:pPr>
        <w:ind w:left="5760" w:hanging="360"/>
      </w:pPr>
    </w:lvl>
    <w:lvl w:ilvl="8" w:tplc="D188E0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759DF"/>
    <w:multiLevelType w:val="hybridMultilevel"/>
    <w:tmpl w:val="369C5B1C"/>
    <w:lvl w:ilvl="0" w:tplc="45289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965F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08E4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A7B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CAB9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AEE1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693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83D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C68E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3F36A8"/>
    <w:multiLevelType w:val="hybridMultilevel"/>
    <w:tmpl w:val="156AE0E0"/>
    <w:lvl w:ilvl="0" w:tplc="1A3CE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98B1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C05F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46F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C32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524E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A53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4AF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F07F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7F7A24"/>
    <w:multiLevelType w:val="hybridMultilevel"/>
    <w:tmpl w:val="FE4AFD56"/>
    <w:lvl w:ilvl="0" w:tplc="ED5A2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1629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6E93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223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654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80E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F68E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2E0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3E17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A8187C"/>
    <w:multiLevelType w:val="hybridMultilevel"/>
    <w:tmpl w:val="F378DA54"/>
    <w:lvl w:ilvl="0" w:tplc="189C870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</w:rPr>
    </w:lvl>
    <w:lvl w:ilvl="1" w:tplc="6658D5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1ACE2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5E17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F61E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90CCC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80FC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12DE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0402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C43B67"/>
    <w:multiLevelType w:val="hybridMultilevel"/>
    <w:tmpl w:val="27C2A50E"/>
    <w:lvl w:ilvl="0" w:tplc="48AC3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C3B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EE55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E12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6CF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4857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8E6E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840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8207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6F1F0B"/>
    <w:multiLevelType w:val="hybridMultilevel"/>
    <w:tmpl w:val="C6262894"/>
    <w:lvl w:ilvl="0" w:tplc="489AB1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FD020A0" w:tentative="1">
      <w:start w:val="1"/>
      <w:numFmt w:val="lowerLetter"/>
      <w:lvlText w:val="%2."/>
      <w:lvlJc w:val="left"/>
      <w:pPr>
        <w:ind w:left="1440" w:hanging="360"/>
      </w:pPr>
    </w:lvl>
    <w:lvl w:ilvl="2" w:tplc="0D62CB68" w:tentative="1">
      <w:start w:val="1"/>
      <w:numFmt w:val="lowerRoman"/>
      <w:lvlText w:val="%3."/>
      <w:lvlJc w:val="right"/>
      <w:pPr>
        <w:ind w:left="2160" w:hanging="180"/>
      </w:pPr>
    </w:lvl>
    <w:lvl w:ilvl="3" w:tplc="FF2A95A6" w:tentative="1">
      <w:start w:val="1"/>
      <w:numFmt w:val="decimal"/>
      <w:lvlText w:val="%4."/>
      <w:lvlJc w:val="left"/>
      <w:pPr>
        <w:ind w:left="2880" w:hanging="360"/>
      </w:pPr>
    </w:lvl>
    <w:lvl w:ilvl="4" w:tplc="8BCA684C" w:tentative="1">
      <w:start w:val="1"/>
      <w:numFmt w:val="lowerLetter"/>
      <w:lvlText w:val="%5."/>
      <w:lvlJc w:val="left"/>
      <w:pPr>
        <w:ind w:left="3600" w:hanging="360"/>
      </w:pPr>
    </w:lvl>
    <w:lvl w:ilvl="5" w:tplc="BB3EC696" w:tentative="1">
      <w:start w:val="1"/>
      <w:numFmt w:val="lowerRoman"/>
      <w:lvlText w:val="%6."/>
      <w:lvlJc w:val="right"/>
      <w:pPr>
        <w:ind w:left="4320" w:hanging="180"/>
      </w:pPr>
    </w:lvl>
    <w:lvl w:ilvl="6" w:tplc="EB5261EA" w:tentative="1">
      <w:start w:val="1"/>
      <w:numFmt w:val="decimal"/>
      <w:lvlText w:val="%7."/>
      <w:lvlJc w:val="left"/>
      <w:pPr>
        <w:ind w:left="5040" w:hanging="360"/>
      </w:pPr>
    </w:lvl>
    <w:lvl w:ilvl="7" w:tplc="B726D00C" w:tentative="1">
      <w:start w:val="1"/>
      <w:numFmt w:val="lowerLetter"/>
      <w:lvlText w:val="%8."/>
      <w:lvlJc w:val="left"/>
      <w:pPr>
        <w:ind w:left="5760" w:hanging="360"/>
      </w:pPr>
    </w:lvl>
    <w:lvl w:ilvl="8" w:tplc="17323D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F14ABF"/>
    <w:multiLevelType w:val="multilevel"/>
    <w:tmpl w:val="21A04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778D3B25"/>
    <w:multiLevelType w:val="hybridMultilevel"/>
    <w:tmpl w:val="8C3450A4"/>
    <w:lvl w:ilvl="0" w:tplc="25EAEB9C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6D38799E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BAAB460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F18A554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F752BAB2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CDDAE482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E39C969C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72A0F5D0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BC7A33DA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3"/>
  </w:num>
  <w:num w:numId="5">
    <w:abstractNumId w:val="12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  <w:num w:numId="11">
    <w:abstractNumId w:val="8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2435"/>
    <w:rsid w:val="008F2435"/>
    <w:rsid w:val="00D74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572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81"/>
    <w:rPr>
      <w:rFonts w:ascii="Tahoma" w:hAnsi="Tahoma" w:cs="Tahoma"/>
      <w:sz w:val="16"/>
      <w:szCs w:val="16"/>
    </w:rPr>
  </w:style>
  <w:style w:type="character" w:styleId="Hyperlink">
    <w:name w:val="Hyperlink"/>
    <w:rsid w:val="0066066A"/>
    <w:rPr>
      <w:color w:val="000080"/>
      <w:u w:val="single"/>
    </w:rPr>
  </w:style>
  <w:style w:type="paragraph" w:styleId="BodyTextIndent">
    <w:name w:val="Body Text Indent"/>
    <w:basedOn w:val="Normal"/>
    <w:link w:val="BodyTextIndentChar"/>
    <w:rsid w:val="00560C2D"/>
    <w:pPr>
      <w:tabs>
        <w:tab w:val="left" w:pos="900"/>
        <w:tab w:val="left" w:pos="1122"/>
      </w:tabs>
      <w:suppressAutoHyphens/>
      <w:ind w:left="763"/>
      <w:jc w:val="both"/>
    </w:pPr>
    <w:rPr>
      <w:rFonts w:ascii="Arial" w:hAnsi="Arial"/>
      <w:sz w:val="18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560C2D"/>
    <w:rPr>
      <w:rFonts w:ascii="Arial" w:hAnsi="Arial"/>
      <w:sz w:val="18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F7206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ionary.cambridge.org/dictionary/english/company" TargetMode="External"/><Relationship Id="rId13" Type="http://schemas.openxmlformats.org/officeDocument/2006/relationships/hyperlink" Target="http://dictionary.cambridge.org/dictionary/english/company" TargetMode="External"/><Relationship Id="rId18" Type="http://schemas.openxmlformats.org/officeDocument/2006/relationships/image" Target="http://footmark.infoedge.com/apply/cvtracking?username=c480387513e1f76cc7edd07be19f89b9acd6ef9158665300f6601467d23388c492d2d6ac5f21f68f&amp;jobId=3c47c9c1714422afcca8ddc5b95975705b5500564d170b19104b1e0a1e79061f4d5649410f1207001a5243120d160413525d540e51421501196&amp;compId=56dc1e770a9e52b9c92b9ddca2bca2cc0c772d2d2ea6c75c&amp;uid=65693823389774281532444627&amp;userId=f393c674418ac1f38bde6ce873cd6c3e8541acf93555ce11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ctionary.cambridge.org/dictionary/english/cheap" TargetMode="External"/><Relationship Id="rId12" Type="http://schemas.openxmlformats.org/officeDocument/2006/relationships/hyperlink" Target="http://dictionary.cambridge.org/dictionary/english/ask" TargetMode="External"/><Relationship Id="rId17" Type="http://schemas.openxmlformats.org/officeDocument/2006/relationships/hyperlink" Target="http://dictionary.cambridge.org/dictionary/english/work" TargetMode="External"/><Relationship Id="rId2" Type="http://schemas.openxmlformats.org/officeDocument/2006/relationships/styles" Target="styles.xml"/><Relationship Id="rId16" Type="http://schemas.openxmlformats.org/officeDocument/2006/relationships/hyperlink" Target="http://dictionary.cambridge.org/dictionary/english/good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dictionary.cambridge.org/dictionary/english/job" TargetMode="External"/><Relationship Id="rId5" Type="http://schemas.openxmlformats.org/officeDocument/2006/relationships/hyperlink" Target="mailto:sachin.er@hotmail.com" TargetMode="External"/><Relationship Id="rId15" Type="http://schemas.openxmlformats.org/officeDocument/2006/relationships/hyperlink" Target="http://dictionary.cambridge.org/dictionary/english/supply" TargetMode="External"/><Relationship Id="rId10" Type="http://schemas.openxmlformats.org/officeDocument/2006/relationships/hyperlink" Target="http://dictionary.cambridge.org/dictionary/english/good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ictionary.cambridge.org/dictionary/english/supply" TargetMode="External"/><Relationship Id="rId14" Type="http://schemas.openxmlformats.org/officeDocument/2006/relationships/hyperlink" Target="http://dictionary.cambridge.org/dictionary/english/of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2</cp:revision>
  <dcterms:created xsi:type="dcterms:W3CDTF">2018-07-25T15:14:00Z</dcterms:created>
  <dcterms:modified xsi:type="dcterms:W3CDTF">2018-07-25T15:14:00Z</dcterms:modified>
</cp:coreProperties>
</file>