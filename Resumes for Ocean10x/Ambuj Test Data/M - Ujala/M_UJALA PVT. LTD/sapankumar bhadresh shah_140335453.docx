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54" w:rsidRPr="002B4B67" w:rsidRDefault="00465C40" w:rsidP="006874B2">
      <w:pPr>
        <w:spacing w:before="40"/>
        <w:ind w:right="3265"/>
        <w:rPr>
          <w:rFonts w:asciiTheme="minorHAnsi" w:eastAsia="Cambria" w:hAnsiTheme="minorHAnsi" w:cs="Cambria"/>
          <w:i/>
          <w:sz w:val="36"/>
          <w:szCs w:val="36"/>
          <w:u w:val="single"/>
        </w:rPr>
      </w:pPr>
      <w:r>
        <w:rPr>
          <w:rFonts w:asciiTheme="minorHAnsi" w:hAnsiTheme="minorHAnsi"/>
          <w:i/>
          <w:u w:val="single"/>
        </w:rPr>
        <w:pict>
          <v:group id="_x0000_s1052" style="position:absolute;margin-left:32.3pt;margin-top:23.8pt;width:523.2pt;height:794.3pt;z-index:-251661824;mso-position-horizontal-relative:page;mso-position-vertical-relative:page" coordorigin="646,476" coordsize="10464,15886">
            <v:shape id="_x0000_s1060" style="position:absolute;left:649;top:478;width:0;height:15882" coordorigin="649,478" coordsize="0,15882" path="m649,478r,15882e" filled="f" strokeweight=".2pt">
              <v:path arrowok="t"/>
            </v:shape>
            <v:shape id="_x0000_s1059" style="position:absolute;left:669;top:498;width:0;height:15842" coordorigin="669,498" coordsize="0,15842" path="m669,498r,15842e" filled="f" strokeweight=".2pt">
              <v:path arrowok="t"/>
            </v:shape>
            <v:shape id="_x0000_s1058" style="position:absolute;left:11107;top:478;width:0;height:15882" coordorigin="11107,478" coordsize="0,15882" path="m11107,478r,15882e" filled="f" strokeweight=".2pt">
              <v:path arrowok="t"/>
            </v:shape>
            <v:shape id="_x0000_s1057" style="position:absolute;left:11089;top:498;width:0;height:15842" coordorigin="11089,498" coordsize="0,15842" path="m11089,498r,15842e" filled="f" strokeweight=".2pt">
              <v:path arrowok="t"/>
            </v:shape>
            <v:shape id="_x0000_s1056" style="position:absolute;left:648;top:479;width:10460;height:0" coordorigin="648,479" coordsize="10460,0" path="m648,479r10460,e" filled="f" strokeweight=".2pt">
              <v:path arrowok="t"/>
            </v:shape>
            <v:shape id="_x0000_s1055" style="position:absolute;left:668;top:497;width:10420;height:0" coordorigin="668,497" coordsize="10420,0" path="m668,497r10420,e" filled="f" strokeweight=".2pt">
              <v:path arrowok="t"/>
            </v:shape>
            <v:shape id="_x0000_s1054" style="position:absolute;left:648;top:16359;width:10460;height:0" coordorigin="648,16359" coordsize="10460,0" path="m648,16359r10460,e" filled="f" strokeweight=".2pt">
              <v:path arrowok="t"/>
            </v:shape>
            <v:shape id="_x0000_s1053" style="position:absolute;left:668;top:16339;width:10420;height:0" coordorigin="668,16339" coordsize="10420,0" path="m668,16339r10420,e" filled="f" strokeweight=".2pt">
              <v:path arrowok="t"/>
            </v:shape>
            <w10:wrap anchorx="page" anchory="page"/>
          </v:group>
        </w:pict>
      </w:r>
      <w:r w:rsidR="005E3929" w:rsidRPr="002B4B67">
        <w:rPr>
          <w:rFonts w:asciiTheme="minorHAnsi" w:eastAsia="Cambria" w:hAnsiTheme="minorHAnsi" w:cs="Cambria"/>
          <w:b/>
          <w:i/>
          <w:sz w:val="36"/>
          <w:szCs w:val="36"/>
          <w:u w:val="single"/>
        </w:rPr>
        <w:t>CURRI</w:t>
      </w:r>
      <w:r w:rsidR="005E3929" w:rsidRPr="002B4B67">
        <w:rPr>
          <w:rFonts w:asciiTheme="minorHAnsi" w:eastAsia="Cambria" w:hAnsiTheme="minorHAnsi" w:cs="Cambria"/>
          <w:b/>
          <w:i/>
          <w:spacing w:val="-1"/>
          <w:sz w:val="36"/>
          <w:szCs w:val="36"/>
          <w:u w:val="single"/>
        </w:rPr>
        <w:t>C</w:t>
      </w:r>
      <w:r w:rsidR="005E3929" w:rsidRPr="002B4B67">
        <w:rPr>
          <w:rFonts w:asciiTheme="minorHAnsi" w:eastAsia="Cambria" w:hAnsiTheme="minorHAnsi" w:cs="Cambria"/>
          <w:b/>
          <w:i/>
          <w:sz w:val="36"/>
          <w:szCs w:val="36"/>
          <w:u w:val="single"/>
        </w:rPr>
        <w:t>U</w:t>
      </w:r>
      <w:r w:rsidR="005E3929" w:rsidRPr="002B4B67">
        <w:rPr>
          <w:rFonts w:asciiTheme="minorHAnsi" w:eastAsia="Cambria" w:hAnsiTheme="minorHAnsi" w:cs="Cambria"/>
          <w:b/>
          <w:i/>
          <w:spacing w:val="-10"/>
          <w:sz w:val="36"/>
          <w:szCs w:val="36"/>
          <w:u w:val="single"/>
        </w:rPr>
        <w:t>L</w:t>
      </w:r>
      <w:r w:rsidR="005E3929" w:rsidRPr="002B4B67">
        <w:rPr>
          <w:rFonts w:asciiTheme="minorHAnsi" w:eastAsia="Cambria" w:hAnsiTheme="minorHAnsi" w:cs="Cambria"/>
          <w:b/>
          <w:i/>
          <w:sz w:val="36"/>
          <w:szCs w:val="36"/>
          <w:u w:val="single"/>
        </w:rPr>
        <w:t>UM</w:t>
      </w:r>
      <w:r w:rsidR="005E3929" w:rsidRPr="002B4B67">
        <w:rPr>
          <w:rFonts w:asciiTheme="minorHAnsi" w:hAnsiTheme="minorHAnsi"/>
          <w:i/>
          <w:spacing w:val="-13"/>
          <w:sz w:val="36"/>
          <w:szCs w:val="36"/>
          <w:u w:val="single"/>
        </w:rPr>
        <w:t xml:space="preserve"> </w:t>
      </w:r>
      <w:r w:rsidR="005E3929" w:rsidRPr="002B4B67">
        <w:rPr>
          <w:rFonts w:asciiTheme="minorHAnsi" w:hAnsiTheme="minorHAnsi"/>
          <w:b/>
          <w:i/>
          <w:spacing w:val="-13"/>
          <w:sz w:val="36"/>
          <w:szCs w:val="36"/>
          <w:u w:val="single"/>
        </w:rPr>
        <w:t>VITAE</w:t>
      </w:r>
    </w:p>
    <w:p w:rsidR="00DF7254" w:rsidRPr="00232323" w:rsidRDefault="00DF7254">
      <w:pPr>
        <w:spacing w:before="2" w:line="120" w:lineRule="exact"/>
        <w:rPr>
          <w:rFonts w:asciiTheme="majorHAnsi" w:hAnsiTheme="majorHAnsi"/>
          <w:sz w:val="12"/>
          <w:szCs w:val="12"/>
        </w:rPr>
      </w:pPr>
    </w:p>
    <w:p w:rsidR="00DF7254" w:rsidRPr="007359CE" w:rsidRDefault="006E41E4">
      <w:pPr>
        <w:ind w:left="6836"/>
        <w:rPr>
          <w:rFonts w:ascii="Century" w:hAnsi="Century"/>
        </w:rPr>
      </w:pPr>
      <w:r w:rsidRPr="007359CE">
        <w:rPr>
          <w:rFonts w:ascii="Century" w:hAnsi="Century"/>
          <w:noProof/>
        </w:rPr>
        <w:drawing>
          <wp:inline distT="0" distB="0" distL="0" distR="0" wp14:anchorId="55CDE007" wp14:editId="561851B2">
            <wp:extent cx="14859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45" cy="151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254" w:rsidRPr="002B4B67" w:rsidRDefault="002571FB" w:rsidP="00252509">
      <w:pPr>
        <w:spacing w:before="3"/>
        <w:rPr>
          <w:rFonts w:asciiTheme="minorHAnsi" w:eastAsia="Calibri" w:hAnsiTheme="minorHAnsi" w:cs="Calibri"/>
          <w:sz w:val="28"/>
          <w:szCs w:val="28"/>
        </w:rPr>
      </w:pPr>
      <w:r w:rsidRPr="002B4B67">
        <w:rPr>
          <w:rFonts w:asciiTheme="minorHAnsi" w:eastAsia="Calibri" w:hAnsiTheme="minorHAnsi" w:cs="Calibri"/>
          <w:b/>
          <w:spacing w:val="-1"/>
          <w:sz w:val="28"/>
          <w:szCs w:val="28"/>
        </w:rPr>
        <w:t>Sapankumar Bhadresh Shah</w:t>
      </w:r>
    </w:p>
    <w:p w:rsidR="00EA0F20" w:rsidRPr="002B4B67" w:rsidRDefault="00EA0F20">
      <w:pPr>
        <w:spacing w:before="9" w:line="260" w:lineRule="exact"/>
        <w:rPr>
          <w:rFonts w:asciiTheme="minorHAnsi" w:eastAsia="Calibri" w:hAnsiTheme="minorHAnsi" w:cs="Calibri"/>
          <w:spacing w:val="-2"/>
          <w:sz w:val="24"/>
          <w:szCs w:val="24"/>
        </w:rPr>
      </w:pPr>
      <w:r w:rsidRPr="002B4B67">
        <w:rPr>
          <w:rFonts w:asciiTheme="minorHAnsi" w:eastAsia="Calibri" w:hAnsiTheme="minorHAnsi" w:cs="Calibri"/>
          <w:spacing w:val="-2"/>
          <w:sz w:val="24"/>
          <w:szCs w:val="24"/>
        </w:rPr>
        <w:t xml:space="preserve">Email id : </w:t>
      </w:r>
      <w:hyperlink r:id="rId10" w:history="1">
        <w:r w:rsidR="00241954" w:rsidRPr="002B4B67">
          <w:rPr>
            <w:rStyle w:val="Hyperlink"/>
            <w:rFonts w:asciiTheme="minorHAnsi" w:eastAsia="Calibri" w:hAnsiTheme="minorHAnsi" w:cs="Calibri"/>
            <w:spacing w:val="-2"/>
            <w:sz w:val="24"/>
            <w:szCs w:val="24"/>
            <w:u w:val="none"/>
          </w:rPr>
          <w:t>s.sapan009@gmail.com / sapankumar1210@gmail.com</w:t>
        </w:r>
      </w:hyperlink>
    </w:p>
    <w:p w:rsidR="00EA0F20" w:rsidRPr="002B4B67" w:rsidRDefault="00252509">
      <w:pPr>
        <w:spacing w:before="9" w:line="260" w:lineRule="exact"/>
        <w:rPr>
          <w:rFonts w:asciiTheme="minorHAnsi" w:hAnsiTheme="minorHAnsi"/>
          <w:sz w:val="26"/>
          <w:szCs w:val="26"/>
        </w:rPr>
      </w:pPr>
      <w:r w:rsidRPr="002B4B67">
        <w:rPr>
          <w:rFonts w:asciiTheme="minorHAnsi" w:eastAsia="Calibri" w:hAnsiTheme="minorHAnsi" w:cs="Calibri"/>
          <w:spacing w:val="-2"/>
          <w:sz w:val="24"/>
          <w:szCs w:val="24"/>
        </w:rPr>
        <w:t xml:space="preserve">Mobile no : 9730976795 </w:t>
      </w:r>
    </w:p>
    <w:p w:rsidR="005E3929" w:rsidRDefault="005E3929">
      <w:pPr>
        <w:tabs>
          <w:tab w:val="left" w:pos="9400"/>
        </w:tabs>
        <w:ind w:left="232"/>
        <w:rPr>
          <w:rFonts w:asciiTheme="majorHAnsi" w:eastAsia="Calibri" w:hAnsiTheme="majorHAnsi" w:cs="Calibri"/>
          <w:b/>
          <w:color w:val="FFFFFF"/>
          <w:sz w:val="24"/>
          <w:szCs w:val="24"/>
          <w:highlight w:val="black"/>
        </w:rPr>
      </w:pPr>
    </w:p>
    <w:p w:rsidR="00DF7254" w:rsidRPr="007532C2" w:rsidRDefault="0095750B" w:rsidP="007532C2">
      <w:pPr>
        <w:tabs>
          <w:tab w:val="left" w:pos="9400"/>
        </w:tabs>
        <w:ind w:left="232"/>
        <w:jc w:val="center"/>
        <w:rPr>
          <w:rFonts w:ascii="Century" w:eastAsia="Calibri" w:hAnsi="Century" w:cs="Calibri"/>
          <w:i/>
          <w:sz w:val="24"/>
          <w:szCs w:val="24"/>
        </w:rPr>
      </w:pP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O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B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J</w:t>
      </w:r>
      <w:r w:rsidRPr="007532C2">
        <w:rPr>
          <w:rFonts w:ascii="Century" w:eastAsia="Calibri" w:hAnsi="Century" w:cs="Calibri"/>
          <w:b/>
          <w:i/>
          <w:color w:val="FFFFFF"/>
          <w:spacing w:val="-5"/>
          <w:sz w:val="24"/>
          <w:szCs w:val="24"/>
          <w:highlight w:val="black"/>
        </w:rPr>
        <w:t>E</w:t>
      </w:r>
      <w:r w:rsidRPr="007532C2">
        <w:rPr>
          <w:rFonts w:ascii="Century" w:eastAsia="Calibri" w:hAnsi="Century" w:cs="Calibri"/>
          <w:b/>
          <w:i/>
          <w:color w:val="FFFFFF"/>
          <w:spacing w:val="3"/>
          <w:sz w:val="24"/>
          <w:szCs w:val="24"/>
          <w:highlight w:val="black"/>
        </w:rPr>
        <w:t>C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T</w:t>
      </w:r>
      <w:r w:rsidR="00912F6C"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IVE</w:t>
      </w:r>
    </w:p>
    <w:p w:rsidR="00DF7254" w:rsidRPr="00952318" w:rsidRDefault="00DF7254">
      <w:pPr>
        <w:spacing w:before="8" w:line="180" w:lineRule="exact"/>
        <w:rPr>
          <w:rFonts w:ascii="Cambria" w:hAnsi="Cambria"/>
          <w:i/>
          <w:sz w:val="26"/>
          <w:szCs w:val="26"/>
        </w:rPr>
      </w:pPr>
    </w:p>
    <w:p w:rsidR="00793EDC" w:rsidRPr="004A37B6" w:rsidRDefault="00B91EE2" w:rsidP="002B4B67">
      <w:pPr>
        <w:pStyle w:val="ListParagraph"/>
        <w:numPr>
          <w:ilvl w:val="0"/>
          <w:numId w:val="31"/>
        </w:numPr>
        <w:spacing w:line="220" w:lineRule="exact"/>
        <w:rPr>
          <w:rFonts w:asciiTheme="minorHAnsi" w:eastAsia="Meiryo UI" w:hAnsiTheme="minorHAnsi"/>
          <w:b/>
          <w:spacing w:val="4"/>
          <w:sz w:val="24"/>
          <w:szCs w:val="24"/>
        </w:rPr>
      </w:pPr>
      <w:r w:rsidRPr="004A37B6">
        <w:rPr>
          <w:rFonts w:asciiTheme="minorHAnsi" w:hAnsiTheme="minorHAnsi" w:cs="Helvetica"/>
          <w:b/>
          <w:color w:val="000000"/>
          <w:sz w:val="24"/>
          <w:szCs w:val="24"/>
          <w:shd w:val="clear" w:color="auto" w:fill="FFFFFF"/>
        </w:rPr>
        <w:t xml:space="preserve">Looking for a position as a </w:t>
      </w:r>
      <w:r w:rsidR="00327217" w:rsidRPr="004A37B6">
        <w:rPr>
          <w:rFonts w:asciiTheme="minorHAnsi" w:hAnsiTheme="minorHAnsi" w:cs="Helvetica"/>
          <w:b/>
          <w:color w:val="000000"/>
          <w:sz w:val="24"/>
          <w:szCs w:val="24"/>
          <w:shd w:val="clear" w:color="auto" w:fill="FFFFFF"/>
        </w:rPr>
        <w:t xml:space="preserve">senior </w:t>
      </w:r>
      <w:r w:rsidRPr="004A37B6">
        <w:rPr>
          <w:rFonts w:asciiTheme="minorHAnsi" w:hAnsiTheme="minorHAnsi" w:cs="Helvetica"/>
          <w:b/>
          <w:color w:val="000000"/>
          <w:sz w:val="24"/>
          <w:szCs w:val="24"/>
          <w:shd w:val="clear" w:color="auto" w:fill="FFFFFF"/>
        </w:rPr>
        <w:t xml:space="preserve">sales engineer to use my technical sales skills and </w:t>
      </w:r>
    </w:p>
    <w:p w:rsidR="00B91EE2" w:rsidRPr="004A37B6" w:rsidRDefault="00793EDC" w:rsidP="00793EDC">
      <w:pPr>
        <w:pStyle w:val="ListParagraph"/>
        <w:spacing w:line="220" w:lineRule="exact"/>
        <w:ind w:left="540"/>
        <w:rPr>
          <w:rFonts w:asciiTheme="minorHAnsi" w:eastAsia="Meiryo UI" w:hAnsiTheme="minorHAnsi"/>
          <w:b/>
          <w:spacing w:val="4"/>
          <w:sz w:val="24"/>
          <w:szCs w:val="24"/>
        </w:rPr>
      </w:pPr>
      <w:r w:rsidRPr="004A37B6">
        <w:rPr>
          <w:rFonts w:asciiTheme="minorHAnsi" w:hAnsiTheme="minorHAnsi" w:cs="Helvetica"/>
          <w:b/>
          <w:color w:val="000000"/>
          <w:sz w:val="24"/>
          <w:szCs w:val="24"/>
          <w:shd w:val="clear" w:color="auto" w:fill="FFFFFF"/>
        </w:rPr>
        <w:t>Experience</w:t>
      </w:r>
      <w:r w:rsidR="00B91EE2" w:rsidRPr="004A37B6">
        <w:rPr>
          <w:rFonts w:asciiTheme="minorHAnsi" w:hAnsiTheme="minorHAnsi" w:cs="Helvetica"/>
          <w:b/>
          <w:color w:val="000000"/>
          <w:sz w:val="24"/>
          <w:szCs w:val="24"/>
          <w:shd w:val="clear" w:color="auto" w:fill="FFFFFF"/>
        </w:rPr>
        <w:t xml:space="preserve"> for mutual growth and benefit of the organization and myself</w:t>
      </w:r>
    </w:p>
    <w:p w:rsidR="00327217" w:rsidRPr="004A37B6" w:rsidRDefault="00327217" w:rsidP="00327217">
      <w:pPr>
        <w:pStyle w:val="ListParagraph"/>
        <w:spacing w:line="220" w:lineRule="exact"/>
        <w:ind w:left="540"/>
        <w:rPr>
          <w:rFonts w:asciiTheme="minorHAnsi" w:eastAsia="Meiryo UI" w:hAnsiTheme="minorHAnsi"/>
          <w:b/>
          <w:spacing w:val="4"/>
          <w:sz w:val="24"/>
          <w:szCs w:val="24"/>
        </w:rPr>
      </w:pPr>
    </w:p>
    <w:p w:rsidR="00327217" w:rsidRPr="004A37B6" w:rsidRDefault="00327217" w:rsidP="00952318">
      <w:pPr>
        <w:pStyle w:val="ListParagraph"/>
        <w:numPr>
          <w:ilvl w:val="0"/>
          <w:numId w:val="2"/>
        </w:numPr>
        <w:spacing w:line="220" w:lineRule="exact"/>
        <w:rPr>
          <w:rFonts w:asciiTheme="minorHAnsi" w:eastAsia="Meiryo UI" w:hAnsiTheme="minorHAnsi"/>
          <w:b/>
          <w:spacing w:val="4"/>
          <w:sz w:val="24"/>
          <w:szCs w:val="24"/>
        </w:rPr>
      </w:pPr>
      <w:r w:rsidRPr="004A37B6">
        <w:rPr>
          <w:rFonts w:asciiTheme="minorHAnsi" w:eastAsia="Meiryo UI" w:hAnsiTheme="minorHAnsi"/>
          <w:b/>
          <w:spacing w:val="4"/>
          <w:sz w:val="24"/>
          <w:szCs w:val="24"/>
        </w:rPr>
        <w:t>To work as an industrial sales engineer and use my mecha</w:t>
      </w:r>
      <w:r w:rsidR="00952318" w:rsidRPr="004A37B6">
        <w:rPr>
          <w:rFonts w:asciiTheme="minorHAnsi" w:eastAsia="Meiryo UI" w:hAnsiTheme="minorHAnsi"/>
          <w:b/>
          <w:spacing w:val="4"/>
          <w:sz w:val="24"/>
          <w:szCs w:val="24"/>
        </w:rPr>
        <w:t xml:space="preserve">nical skill and customer service </w:t>
      </w:r>
      <w:r w:rsidRPr="004A37B6">
        <w:rPr>
          <w:rFonts w:asciiTheme="minorHAnsi" w:eastAsia="Meiryo UI" w:hAnsiTheme="minorHAnsi"/>
          <w:b/>
          <w:spacing w:val="4"/>
          <w:sz w:val="24"/>
          <w:szCs w:val="24"/>
        </w:rPr>
        <w:t>Experienced in generating sales</w:t>
      </w:r>
    </w:p>
    <w:p w:rsidR="00F9503B" w:rsidRPr="001A1CB3" w:rsidRDefault="00F9503B" w:rsidP="00F9503B">
      <w:pPr>
        <w:spacing w:line="220" w:lineRule="exact"/>
        <w:rPr>
          <w:rFonts w:asciiTheme="majorHAnsi" w:eastAsia="Meiryo UI" w:hAnsiTheme="majorHAnsi" w:cs="Calibri"/>
          <w:sz w:val="24"/>
          <w:szCs w:val="24"/>
        </w:rPr>
      </w:pPr>
    </w:p>
    <w:p w:rsidR="00DF7254" w:rsidRPr="007532C2" w:rsidRDefault="0095750B" w:rsidP="007532C2">
      <w:pPr>
        <w:tabs>
          <w:tab w:val="left" w:pos="9400"/>
        </w:tabs>
        <w:spacing w:line="280" w:lineRule="exact"/>
        <w:jc w:val="center"/>
        <w:rPr>
          <w:rFonts w:ascii="Century" w:eastAsia="Calibri" w:hAnsi="Century" w:cs="Calibri"/>
          <w:i/>
          <w:sz w:val="24"/>
          <w:szCs w:val="24"/>
        </w:rPr>
      </w:pPr>
      <w:proofErr w:type="gramStart"/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E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D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UC</w:t>
      </w:r>
      <w:r w:rsidRPr="007532C2">
        <w:rPr>
          <w:rFonts w:ascii="Century" w:eastAsia="Calibri" w:hAnsi="Century" w:cs="Calibri"/>
          <w:b/>
          <w:i/>
          <w:color w:val="FFFFFF"/>
          <w:spacing w:val="-18"/>
          <w:sz w:val="24"/>
          <w:szCs w:val="24"/>
          <w:highlight w:val="black"/>
        </w:rPr>
        <w:t>A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T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IONAL</w:t>
      </w:r>
      <w:r w:rsidR="001A1CB3"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 xml:space="preserve"> </w:t>
      </w:r>
      <w:r w:rsidRPr="007532C2">
        <w:rPr>
          <w:rFonts w:ascii="Century" w:eastAsia="Calibri" w:hAnsi="Century" w:cs="Calibri"/>
          <w:b/>
          <w:i/>
          <w:color w:val="FFFFFF"/>
          <w:spacing w:val="-66"/>
          <w:sz w:val="24"/>
          <w:szCs w:val="24"/>
          <w:highlight w:val="black"/>
        </w:rPr>
        <w:t xml:space="preserve"> 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Q</w:t>
      </w:r>
      <w:r w:rsidRPr="007532C2">
        <w:rPr>
          <w:rFonts w:ascii="Century" w:eastAsia="Calibri" w:hAnsi="Century" w:cs="Calibri"/>
          <w:b/>
          <w:i/>
          <w:color w:val="FFFFFF"/>
          <w:spacing w:val="-7"/>
          <w:sz w:val="24"/>
          <w:szCs w:val="24"/>
          <w:highlight w:val="black"/>
        </w:rPr>
        <w:t>U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ALIFI</w:t>
      </w:r>
      <w:r w:rsidRPr="007532C2">
        <w:rPr>
          <w:rFonts w:ascii="Century" w:eastAsia="Calibri" w:hAnsi="Century" w:cs="Calibri"/>
          <w:b/>
          <w:i/>
          <w:color w:val="FFFFFF"/>
          <w:spacing w:val="-2"/>
          <w:sz w:val="24"/>
          <w:szCs w:val="24"/>
          <w:highlight w:val="black"/>
        </w:rPr>
        <w:t>C</w:t>
      </w:r>
      <w:r w:rsidRPr="007532C2">
        <w:rPr>
          <w:rFonts w:ascii="Century" w:eastAsia="Calibri" w:hAnsi="Century" w:cs="Calibri"/>
          <w:b/>
          <w:i/>
          <w:color w:val="FFFFFF"/>
          <w:spacing w:val="-18"/>
          <w:sz w:val="24"/>
          <w:szCs w:val="24"/>
          <w:highlight w:val="black"/>
        </w:rPr>
        <w:t>A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T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ION</w:t>
      </w:r>
      <w:proofErr w:type="gramEnd"/>
    </w:p>
    <w:p w:rsidR="00DF7254" w:rsidRPr="00232323" w:rsidRDefault="00DF7254">
      <w:pPr>
        <w:spacing w:before="6" w:line="180" w:lineRule="exact"/>
        <w:rPr>
          <w:rFonts w:asciiTheme="majorHAnsi" w:hAnsiTheme="majorHAnsi"/>
          <w:sz w:val="19"/>
          <w:szCs w:val="19"/>
        </w:rPr>
      </w:pPr>
    </w:p>
    <w:tbl>
      <w:tblPr>
        <w:tblpPr w:leftFromText="180" w:rightFromText="180" w:vertAnchor="text" w:horzAnchor="margin" w:tblpY="-77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0"/>
        <w:gridCol w:w="2288"/>
        <w:gridCol w:w="1823"/>
        <w:gridCol w:w="1559"/>
        <w:gridCol w:w="1658"/>
      </w:tblGrid>
      <w:tr w:rsidR="00DF412C" w:rsidRPr="00816ABA" w:rsidTr="00DF412C">
        <w:trPr>
          <w:trHeight w:hRule="exact" w:val="640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CE2D37">
              <w:rPr>
                <w:rFonts w:asciiTheme="minorHAnsi" w:hAnsiTheme="minorHAnsi"/>
                <w:bCs/>
                <w:sz w:val="24"/>
                <w:szCs w:val="24"/>
              </w:rPr>
              <w:t>Examination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bCs/>
                <w:sz w:val="24"/>
                <w:szCs w:val="24"/>
              </w:rPr>
              <w:t>School/College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bCs/>
                <w:sz w:val="24"/>
                <w:szCs w:val="24"/>
              </w:rPr>
              <w:t>Board/University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CE2D37">
              <w:rPr>
                <w:rFonts w:asciiTheme="minorHAnsi" w:hAnsiTheme="minorHAnsi"/>
                <w:bCs/>
                <w:sz w:val="24"/>
                <w:szCs w:val="24"/>
              </w:rPr>
              <w:t>Year</w:t>
            </w: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CE2D37">
              <w:rPr>
                <w:rFonts w:asciiTheme="minorHAnsi" w:hAnsiTheme="minorHAnsi"/>
                <w:bCs/>
                <w:sz w:val="24"/>
                <w:szCs w:val="24"/>
              </w:rPr>
              <w:t>Percentage</w:t>
            </w: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F412C" w:rsidRPr="00BC2F9C" w:rsidTr="00DF412C">
        <w:trPr>
          <w:trHeight w:val="605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B.E.(Mechanical)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K. J. Somaiya College of Engineering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Mumbai    University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2012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68.00</w:t>
            </w:r>
          </w:p>
        </w:tc>
      </w:tr>
      <w:tr w:rsidR="00DF412C" w:rsidRPr="00816ABA" w:rsidTr="00DF412C">
        <w:trPr>
          <w:trHeight w:val="713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H.S.C.(Science)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DF412C" w:rsidRPr="00CE2D37" w:rsidRDefault="002123F8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VIVA college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Maharashtra State Board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2008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DF412C" w:rsidRPr="00CE2D37" w:rsidRDefault="00DF412C" w:rsidP="00DF41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E2D37">
              <w:rPr>
                <w:rFonts w:asciiTheme="minorHAnsi" w:hAnsiTheme="minorHAnsi"/>
                <w:sz w:val="24"/>
                <w:szCs w:val="24"/>
              </w:rPr>
              <w:t>77.33</w:t>
            </w:r>
          </w:p>
        </w:tc>
      </w:tr>
    </w:tbl>
    <w:p w:rsidR="00DF412C" w:rsidRPr="007532C2" w:rsidRDefault="00DF412C" w:rsidP="00DF412C">
      <w:pPr>
        <w:tabs>
          <w:tab w:val="left" w:pos="9400"/>
        </w:tabs>
        <w:ind w:left="232"/>
        <w:jc w:val="center"/>
        <w:rPr>
          <w:rFonts w:ascii="Century" w:eastAsia="Calibri" w:hAnsi="Century" w:cs="Calibri"/>
          <w:i/>
          <w:sz w:val="24"/>
          <w:szCs w:val="24"/>
        </w:rPr>
      </w:pPr>
      <w:r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ACHIEVEMENTS</w:t>
      </w:r>
    </w:p>
    <w:p w:rsidR="002012BC" w:rsidRPr="004D15B8" w:rsidRDefault="00961B45" w:rsidP="00DF412C">
      <w:pPr>
        <w:pStyle w:val="ListParagraph"/>
        <w:numPr>
          <w:ilvl w:val="0"/>
          <w:numId w:val="2"/>
        </w:numPr>
        <w:spacing w:line="273" w:lineRule="auto"/>
        <w:ind w:right="430"/>
        <w:rPr>
          <w:rFonts w:asciiTheme="minorHAnsi" w:eastAsia="Calibri" w:hAnsiTheme="minorHAnsi" w:cs="Calibri"/>
          <w:sz w:val="24"/>
          <w:szCs w:val="24"/>
        </w:rPr>
      </w:pPr>
      <w:r w:rsidRPr="004D15B8">
        <w:rPr>
          <w:rFonts w:asciiTheme="minorHAnsi" w:eastAsia="Calibri" w:hAnsiTheme="minorHAnsi" w:cs="Calibri"/>
          <w:sz w:val="24"/>
          <w:szCs w:val="24"/>
        </w:rPr>
        <w:t>Participate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i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n the f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e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l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 xml:space="preserve">d 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o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f</w:t>
      </w:r>
      <w:r w:rsidR="0095750B" w:rsidRPr="004D15B8">
        <w:rPr>
          <w:rFonts w:asciiTheme="minorHAnsi" w:eastAsia="Calibri" w:hAnsiTheme="minorHAnsi" w:cs="Calibri"/>
          <w:spacing w:val="7"/>
          <w:sz w:val="24"/>
          <w:szCs w:val="24"/>
        </w:rPr>
        <w:t xml:space="preserve"> </w:t>
      </w:r>
      <w:r w:rsidR="0095750B" w:rsidRPr="004D15B8">
        <w:rPr>
          <w:rFonts w:asciiTheme="minorHAnsi" w:eastAsia="Calibri" w:hAnsiTheme="minorHAnsi" w:cs="Calibri"/>
          <w:spacing w:val="-3"/>
          <w:sz w:val="24"/>
          <w:szCs w:val="24"/>
        </w:rPr>
        <w:t>Re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fr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="0095750B" w:rsidRPr="004D15B8">
        <w:rPr>
          <w:rFonts w:asciiTheme="minorHAnsi" w:eastAsia="Calibri" w:hAnsiTheme="minorHAnsi" w:cs="Calibri"/>
          <w:spacing w:val="-2"/>
          <w:sz w:val="24"/>
          <w:szCs w:val="24"/>
        </w:rPr>
        <w:t>g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e</w:t>
      </w:r>
      <w:r w:rsidR="0095750B" w:rsidRPr="004D15B8">
        <w:rPr>
          <w:rFonts w:asciiTheme="minorHAnsi" w:eastAsia="Calibri" w:hAnsiTheme="minorHAnsi" w:cs="Calibri"/>
          <w:spacing w:val="-5"/>
          <w:sz w:val="24"/>
          <w:szCs w:val="24"/>
        </w:rPr>
        <w:t>r</w:t>
      </w:r>
      <w:r w:rsidR="0095750B" w:rsidRPr="004D15B8">
        <w:rPr>
          <w:rFonts w:asciiTheme="minorHAnsi" w:eastAsia="Calibri" w:hAnsiTheme="minorHAnsi" w:cs="Calibri"/>
          <w:spacing w:val="-3"/>
          <w:sz w:val="24"/>
          <w:szCs w:val="24"/>
        </w:rPr>
        <w:t>a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n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a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d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A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 xml:space="preserve">r </w:t>
      </w:r>
      <w:r w:rsidR="0095750B" w:rsidRPr="004D15B8">
        <w:rPr>
          <w:rFonts w:asciiTheme="minorHAnsi" w:eastAsia="Calibri" w:hAnsiTheme="minorHAnsi" w:cs="Calibri"/>
          <w:spacing w:val="-3"/>
          <w:sz w:val="24"/>
          <w:szCs w:val="24"/>
        </w:rPr>
        <w:t>c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d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t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i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o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n</w:t>
      </w:r>
      <w:r w:rsidR="0095750B" w:rsidRPr="004D15B8">
        <w:rPr>
          <w:rFonts w:asciiTheme="minorHAnsi" w:eastAsia="Calibri" w:hAnsiTheme="minorHAnsi" w:cs="Calibri"/>
          <w:spacing w:val="1"/>
          <w:sz w:val="24"/>
          <w:szCs w:val="24"/>
        </w:rPr>
        <w:t>e</w:t>
      </w:r>
      <w:r w:rsidR="0095750B" w:rsidRPr="004D15B8">
        <w:rPr>
          <w:rFonts w:asciiTheme="minorHAnsi" w:eastAsia="Calibri" w:hAnsiTheme="minorHAnsi" w:cs="Calibri"/>
          <w:spacing w:val="-1"/>
          <w:sz w:val="24"/>
          <w:szCs w:val="24"/>
        </w:rPr>
        <w:t>d</w:t>
      </w:r>
      <w:r w:rsidR="0095750B" w:rsidRPr="004D15B8">
        <w:rPr>
          <w:rFonts w:asciiTheme="minorHAnsi" w:eastAsia="Calibri" w:hAnsiTheme="minorHAnsi" w:cs="Calibri"/>
          <w:sz w:val="24"/>
          <w:szCs w:val="24"/>
        </w:rPr>
        <w:t>.</w:t>
      </w:r>
      <w:r w:rsidR="00A37B1C" w:rsidRPr="004D15B8">
        <w:rPr>
          <w:rFonts w:asciiTheme="minorHAnsi" w:eastAsia="Calibri" w:hAnsiTheme="minorHAnsi" w:cs="Calibri"/>
          <w:sz w:val="24"/>
          <w:szCs w:val="24"/>
        </w:rPr>
        <w:t xml:space="preserve"> While studying at </w:t>
      </w:r>
      <w:r w:rsidRPr="004D15B8">
        <w:rPr>
          <w:rFonts w:asciiTheme="minorHAnsi" w:eastAsia="Calibri" w:hAnsiTheme="minorHAnsi" w:cs="Calibri"/>
          <w:sz w:val="24"/>
          <w:szCs w:val="24"/>
        </w:rPr>
        <w:t>college</w:t>
      </w:r>
      <w:r w:rsidR="00AD0214" w:rsidRPr="004D15B8">
        <w:rPr>
          <w:rFonts w:asciiTheme="minorHAnsi" w:eastAsia="Calibri" w:hAnsiTheme="minorHAnsi" w:cs="Calibri"/>
          <w:sz w:val="24"/>
          <w:szCs w:val="24"/>
        </w:rPr>
        <w:t xml:space="preserve"> and got certificate</w:t>
      </w:r>
    </w:p>
    <w:p w:rsidR="0003519C" w:rsidRPr="004D15B8" w:rsidRDefault="0003519C" w:rsidP="00046A1F">
      <w:pPr>
        <w:pStyle w:val="ListParagraph"/>
        <w:numPr>
          <w:ilvl w:val="0"/>
          <w:numId w:val="4"/>
        </w:numPr>
        <w:spacing w:line="273" w:lineRule="auto"/>
        <w:ind w:right="430"/>
        <w:rPr>
          <w:rFonts w:asciiTheme="minorHAnsi" w:eastAsia="Calibri" w:hAnsiTheme="minorHAnsi" w:cs="Calibri"/>
          <w:sz w:val="24"/>
          <w:szCs w:val="24"/>
        </w:rPr>
      </w:pPr>
      <w:r w:rsidRPr="004D15B8">
        <w:rPr>
          <w:rFonts w:asciiTheme="minorHAnsi" w:eastAsia="Calibri" w:hAnsiTheme="minorHAnsi" w:cs="Calibri"/>
          <w:sz w:val="24"/>
          <w:szCs w:val="24"/>
        </w:rPr>
        <w:t>Got the 2 trophy in sports and 12  certificate</w:t>
      </w:r>
      <w:r w:rsidR="006D6656" w:rsidRPr="004D15B8">
        <w:rPr>
          <w:rFonts w:asciiTheme="minorHAnsi" w:eastAsia="Calibri" w:hAnsiTheme="minorHAnsi" w:cs="Calibri"/>
          <w:sz w:val="24"/>
          <w:szCs w:val="24"/>
        </w:rPr>
        <w:t xml:space="preserve">s </w:t>
      </w:r>
      <w:r w:rsidRPr="004D15B8">
        <w:rPr>
          <w:rFonts w:asciiTheme="minorHAnsi" w:eastAsia="Calibri" w:hAnsiTheme="minorHAnsi" w:cs="Calibri"/>
          <w:sz w:val="24"/>
          <w:szCs w:val="24"/>
        </w:rPr>
        <w:t xml:space="preserve"> when I was in school</w:t>
      </w:r>
    </w:p>
    <w:p w:rsidR="00874003" w:rsidRPr="004D15B8" w:rsidRDefault="00874003" w:rsidP="00046A1F">
      <w:pPr>
        <w:pStyle w:val="ListParagraph"/>
        <w:numPr>
          <w:ilvl w:val="0"/>
          <w:numId w:val="4"/>
        </w:numPr>
        <w:spacing w:line="273" w:lineRule="auto"/>
        <w:ind w:right="430"/>
        <w:rPr>
          <w:rFonts w:asciiTheme="minorHAnsi" w:eastAsia="Calibri" w:hAnsiTheme="minorHAnsi" w:cs="Calibri"/>
          <w:sz w:val="24"/>
          <w:szCs w:val="24"/>
        </w:rPr>
      </w:pPr>
      <w:r w:rsidRPr="004D15B8">
        <w:rPr>
          <w:rFonts w:asciiTheme="minorHAnsi" w:eastAsia="Calibri" w:hAnsiTheme="minorHAnsi" w:cs="Calibri"/>
          <w:spacing w:val="-1"/>
          <w:sz w:val="24"/>
          <w:szCs w:val="24"/>
        </w:rPr>
        <w:t>A</w:t>
      </w:r>
      <w:r w:rsidRPr="004D15B8">
        <w:rPr>
          <w:rFonts w:asciiTheme="minorHAnsi" w:eastAsia="Calibri" w:hAnsiTheme="minorHAnsi" w:cs="Calibri"/>
          <w:spacing w:val="-2"/>
          <w:sz w:val="24"/>
          <w:szCs w:val="24"/>
        </w:rPr>
        <w:t>w</w:t>
      </w:r>
      <w:r w:rsidRPr="004D15B8">
        <w:rPr>
          <w:rFonts w:asciiTheme="minorHAnsi" w:eastAsia="Calibri" w:hAnsiTheme="minorHAnsi" w:cs="Calibri"/>
          <w:spacing w:val="-1"/>
          <w:sz w:val="24"/>
          <w:szCs w:val="24"/>
        </w:rPr>
        <w:t>a</w:t>
      </w:r>
      <w:r w:rsidRPr="004D15B8">
        <w:rPr>
          <w:rFonts w:asciiTheme="minorHAnsi" w:eastAsia="Calibri" w:hAnsiTheme="minorHAnsi" w:cs="Calibri"/>
          <w:spacing w:val="-4"/>
          <w:sz w:val="24"/>
          <w:szCs w:val="24"/>
        </w:rPr>
        <w:t>r</w:t>
      </w:r>
      <w:r w:rsidRPr="004D15B8">
        <w:rPr>
          <w:rFonts w:asciiTheme="minorHAnsi" w:eastAsia="Calibri" w:hAnsiTheme="minorHAnsi" w:cs="Calibri"/>
          <w:sz w:val="24"/>
          <w:szCs w:val="24"/>
        </w:rPr>
        <w:t xml:space="preserve">ded by Umabharti company </w:t>
      </w:r>
      <w:r w:rsidRPr="004D15B8">
        <w:rPr>
          <w:rFonts w:asciiTheme="minorHAnsi" w:eastAsia="Calibri" w:hAnsiTheme="minorHAnsi" w:cs="Calibri"/>
          <w:spacing w:val="-1"/>
          <w:sz w:val="24"/>
          <w:szCs w:val="24"/>
        </w:rPr>
        <w:t>a</w:t>
      </w:r>
      <w:r w:rsidRPr="004D15B8">
        <w:rPr>
          <w:rFonts w:asciiTheme="minorHAnsi" w:eastAsia="Calibri" w:hAnsiTheme="minorHAnsi" w:cs="Calibri"/>
          <w:sz w:val="24"/>
          <w:szCs w:val="24"/>
        </w:rPr>
        <w:t>s</w:t>
      </w:r>
      <w:r w:rsidRPr="004D15B8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4D15B8">
        <w:rPr>
          <w:rFonts w:asciiTheme="minorHAnsi" w:eastAsia="Calibri" w:hAnsiTheme="minorHAnsi" w:cs="Calibri"/>
          <w:sz w:val="24"/>
          <w:szCs w:val="24"/>
        </w:rPr>
        <w:t>b</w:t>
      </w:r>
      <w:r w:rsidRPr="004D15B8">
        <w:rPr>
          <w:rFonts w:asciiTheme="minorHAnsi" w:eastAsia="Calibri" w:hAnsiTheme="minorHAnsi" w:cs="Calibri"/>
          <w:spacing w:val="-1"/>
          <w:sz w:val="24"/>
          <w:szCs w:val="24"/>
        </w:rPr>
        <w:t>e</w:t>
      </w:r>
      <w:r w:rsidRPr="004D15B8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Pr="004D15B8">
        <w:rPr>
          <w:rFonts w:asciiTheme="minorHAnsi" w:eastAsia="Calibri" w:hAnsiTheme="minorHAnsi" w:cs="Calibri"/>
          <w:sz w:val="24"/>
          <w:szCs w:val="24"/>
        </w:rPr>
        <w:t>t</w:t>
      </w:r>
      <w:r w:rsidRPr="004D15B8">
        <w:rPr>
          <w:rFonts w:asciiTheme="minorHAnsi" w:eastAsia="Calibri" w:hAnsiTheme="minorHAnsi" w:cs="Calibri"/>
          <w:spacing w:val="1"/>
          <w:sz w:val="24"/>
          <w:szCs w:val="24"/>
        </w:rPr>
        <w:t xml:space="preserve"> </w:t>
      </w:r>
      <w:r w:rsidRPr="004D15B8">
        <w:rPr>
          <w:rFonts w:asciiTheme="minorHAnsi" w:eastAsia="Calibri" w:hAnsiTheme="minorHAnsi" w:cs="Calibri"/>
          <w:spacing w:val="-2"/>
          <w:sz w:val="24"/>
          <w:szCs w:val="24"/>
        </w:rPr>
        <w:t>Estimated project value</w:t>
      </w:r>
      <w:r w:rsidRPr="004D15B8">
        <w:rPr>
          <w:rFonts w:asciiTheme="minorHAnsi" w:eastAsia="Calibri" w:hAnsiTheme="minorHAnsi" w:cs="Calibri"/>
          <w:spacing w:val="-1"/>
          <w:sz w:val="24"/>
          <w:szCs w:val="24"/>
        </w:rPr>
        <w:t xml:space="preserve"> </w:t>
      </w:r>
      <w:r w:rsidRPr="004D15B8">
        <w:rPr>
          <w:rFonts w:asciiTheme="minorHAnsi" w:eastAsia="Calibri" w:hAnsiTheme="minorHAnsi" w:cs="Calibri"/>
          <w:sz w:val="24"/>
          <w:szCs w:val="24"/>
        </w:rPr>
        <w:t xml:space="preserve"> as well as  to handle the overall project</w:t>
      </w:r>
      <w:r w:rsidR="00A37B1C" w:rsidRPr="004D15B8">
        <w:rPr>
          <w:rFonts w:asciiTheme="minorHAnsi" w:eastAsia="Calibri" w:hAnsiTheme="minorHAnsi" w:cs="Calibri"/>
          <w:sz w:val="24"/>
          <w:szCs w:val="24"/>
        </w:rPr>
        <w:t xml:space="preserve"> ( Specially for Aarti Drugs ,</w:t>
      </w:r>
      <w:r w:rsidRPr="004D15B8">
        <w:rPr>
          <w:rFonts w:asciiTheme="minorHAnsi" w:eastAsia="Calibri" w:hAnsiTheme="minorHAnsi" w:cs="Calibri"/>
          <w:sz w:val="24"/>
          <w:szCs w:val="24"/>
        </w:rPr>
        <w:t>L&amp;T MIAL)</w:t>
      </w:r>
    </w:p>
    <w:p w:rsidR="002123F8" w:rsidRDefault="00874003" w:rsidP="002123F8">
      <w:pPr>
        <w:pStyle w:val="ListParagraph"/>
        <w:numPr>
          <w:ilvl w:val="0"/>
          <w:numId w:val="4"/>
        </w:numPr>
        <w:spacing w:line="273" w:lineRule="auto"/>
        <w:ind w:right="430"/>
        <w:rPr>
          <w:rFonts w:asciiTheme="minorHAnsi" w:eastAsia="Calibri" w:hAnsiTheme="minorHAnsi" w:cs="Calibri"/>
          <w:sz w:val="24"/>
          <w:szCs w:val="24"/>
        </w:rPr>
      </w:pPr>
      <w:r w:rsidRPr="004D15B8">
        <w:rPr>
          <w:rFonts w:asciiTheme="minorHAnsi" w:eastAsia="Calibri" w:hAnsiTheme="minorHAnsi" w:cs="Calibri"/>
          <w:sz w:val="24"/>
          <w:szCs w:val="24"/>
        </w:rPr>
        <w:t>Got appreciation letter from Reliable housing ( client’s side) when working with KONE elevator</w:t>
      </w:r>
    </w:p>
    <w:p w:rsidR="007532C2" w:rsidRPr="002123F8" w:rsidRDefault="00465C40" w:rsidP="002123F8">
      <w:pPr>
        <w:pStyle w:val="ListParagraph"/>
        <w:spacing w:line="273" w:lineRule="auto"/>
        <w:ind w:left="3420" w:right="430" w:firstLine="180"/>
        <w:rPr>
          <w:rFonts w:asciiTheme="minorHAnsi" w:eastAsia="Calibri" w:hAnsiTheme="minorHAnsi" w:cs="Calibri"/>
          <w:sz w:val="24"/>
          <w:szCs w:val="24"/>
        </w:rPr>
      </w:pPr>
      <w:r>
        <w:pict>
          <v:group id="_x0000_s1039" style="position:absolute;left:0;text-align:left;margin-left:32.3pt;margin-top:23.8pt;width:523.2pt;height:794.3pt;z-index:-251657728;mso-position-horizontal-relative:page;mso-position-vertical-relative:page" coordorigin="646,476" coordsize="10464,15886">
            <v:shape id="_x0000_s1047" style="position:absolute;left:649;top:478;width:0;height:15882" coordorigin="649,478" coordsize="0,15882" path="m649,478r,15882e" filled="f" strokeweight=".2pt">
              <v:path arrowok="t"/>
            </v:shape>
            <v:shape id="_x0000_s1046" style="position:absolute;left:669;top:498;width:0;height:15842" coordorigin="669,498" coordsize="0,15842" path="m669,498r,15842e" filled="f" strokeweight=".2pt">
              <v:path arrowok="t"/>
            </v:shape>
            <v:shape id="_x0000_s1045" style="position:absolute;left:11107;top:478;width:0;height:15882" coordorigin="11107,478" coordsize="0,15882" path="m11107,478r,15882e" filled="f" strokeweight=".2pt">
              <v:path arrowok="t"/>
            </v:shape>
            <v:shape id="_x0000_s1044" style="position:absolute;left:11089;top:498;width:0;height:15842" coordorigin="11089,498" coordsize="0,15842" path="m11089,498r,15842e" filled="f" strokeweight=".2pt">
              <v:path arrowok="t"/>
            </v:shape>
            <v:shape id="_x0000_s1043" style="position:absolute;left:648;top:479;width:10460;height:0" coordorigin="648,479" coordsize="10460,0" path="m648,479r10460,e" filled="f" strokeweight=".2pt">
              <v:path arrowok="t"/>
            </v:shape>
            <v:shape id="_x0000_s1042" style="position:absolute;left:668;top:497;width:10420;height:0" coordorigin="668,497" coordsize="10420,0" path="m668,497r10420,e" filled="f" strokeweight=".2pt">
              <v:path arrowok="t"/>
            </v:shape>
            <v:shape id="_x0000_s1041" style="position:absolute;left:648;top:16359;width:10460;height:0" coordorigin="648,16359" coordsize="10460,0" path="m648,16359r10460,e" filled="f" strokeweight=".2pt">
              <v:path arrowok="t"/>
            </v:shape>
            <v:shape id="_x0000_s1040" style="position:absolute;left:668;top:16339;width:10420;height:0" coordorigin="668,16339" coordsize="10420,0" path="m668,16339r10420,e" filled="f" strokeweight=".2pt">
              <v:path arrowok="t"/>
            </v:shape>
            <w10:wrap anchorx="page" anchory="page"/>
          </v:group>
        </w:pict>
      </w:r>
      <w:proofErr w:type="gramStart"/>
      <w:r w:rsidR="007532C2" w:rsidRPr="002123F8">
        <w:rPr>
          <w:rFonts w:ascii="Century" w:eastAsia="Calibri" w:hAnsi="Century" w:cs="Calibri"/>
          <w:b/>
          <w:i/>
          <w:color w:val="FFFFFF"/>
          <w:spacing w:val="-3"/>
          <w:sz w:val="24"/>
          <w:szCs w:val="24"/>
          <w:highlight w:val="black"/>
        </w:rPr>
        <w:t xml:space="preserve">CORE </w:t>
      </w:r>
      <w:r w:rsidR="002123F8">
        <w:rPr>
          <w:rFonts w:ascii="Century" w:eastAsia="Calibri" w:hAnsi="Century" w:cs="Calibri"/>
          <w:b/>
          <w:i/>
          <w:color w:val="FFFFFF"/>
          <w:spacing w:val="-3"/>
          <w:sz w:val="24"/>
          <w:szCs w:val="24"/>
          <w:highlight w:val="black"/>
        </w:rPr>
        <w:t xml:space="preserve"> </w:t>
      </w:r>
      <w:r w:rsidR="007532C2" w:rsidRPr="002123F8">
        <w:rPr>
          <w:rFonts w:ascii="Century" w:eastAsia="Calibri" w:hAnsi="Century" w:cs="Calibri"/>
          <w:b/>
          <w:i/>
          <w:color w:val="FFFFFF"/>
          <w:spacing w:val="-3"/>
          <w:sz w:val="24"/>
          <w:szCs w:val="24"/>
          <w:highlight w:val="black"/>
        </w:rPr>
        <w:t>STRENGTHS</w:t>
      </w:r>
      <w:proofErr w:type="gramEnd"/>
    </w:p>
    <w:p w:rsidR="00777034" w:rsidRPr="002123F8" w:rsidRDefault="006F644C" w:rsidP="00046A1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2123F8">
        <w:rPr>
          <w:rFonts w:asciiTheme="minorHAnsi" w:hAnsiTheme="minorHAnsi" w:cs="Calibri"/>
          <w:sz w:val="24"/>
          <w:szCs w:val="24"/>
        </w:rPr>
        <w:t>Excellent customer serv</w:t>
      </w:r>
      <w:r w:rsidR="00302AA2" w:rsidRPr="002123F8">
        <w:rPr>
          <w:rFonts w:asciiTheme="minorHAnsi" w:hAnsiTheme="minorHAnsi" w:cs="Calibri"/>
          <w:sz w:val="24"/>
          <w:szCs w:val="24"/>
        </w:rPr>
        <w:t>ice skills and sales experience of technical product</w:t>
      </w:r>
    </w:p>
    <w:p w:rsidR="00913D47" w:rsidRPr="002123F8" w:rsidRDefault="00913D47" w:rsidP="00046A1F">
      <w:pPr>
        <w:pStyle w:val="ListParagraph"/>
        <w:numPr>
          <w:ilvl w:val="0"/>
          <w:numId w:val="18"/>
        </w:numPr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pacing w:val="1"/>
          <w:sz w:val="24"/>
          <w:szCs w:val="24"/>
        </w:rPr>
        <w:t>Good knowledge of CAD</w:t>
      </w:r>
      <w:r w:rsidR="007D0E46" w:rsidRPr="002123F8">
        <w:rPr>
          <w:rFonts w:asciiTheme="minorHAnsi" w:eastAsia="Calibri" w:hAnsiTheme="minorHAnsi" w:cs="Calibri"/>
          <w:spacing w:val="1"/>
          <w:sz w:val="24"/>
          <w:szCs w:val="24"/>
        </w:rPr>
        <w:t>(auto cad &amp; solid works)</w:t>
      </w:r>
    </w:p>
    <w:p w:rsidR="00A37B1C" w:rsidRPr="002123F8" w:rsidRDefault="00A37B1C" w:rsidP="00046A1F">
      <w:pPr>
        <w:pStyle w:val="ListParagraph"/>
        <w:numPr>
          <w:ilvl w:val="0"/>
          <w:numId w:val="18"/>
        </w:numPr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z w:val="24"/>
          <w:szCs w:val="24"/>
        </w:rPr>
        <w:t>strong leadersh</w:t>
      </w:r>
      <w:r w:rsidR="002123F8">
        <w:rPr>
          <w:rFonts w:asciiTheme="minorHAnsi" w:eastAsia="Calibri" w:hAnsiTheme="minorHAnsi" w:cs="Calibri"/>
          <w:sz w:val="24"/>
          <w:szCs w:val="24"/>
        </w:rPr>
        <w:t xml:space="preserve">ip skills ( </w:t>
      </w:r>
      <w:r w:rsidR="00302AA2" w:rsidRPr="002123F8">
        <w:rPr>
          <w:rFonts w:asciiTheme="minorHAnsi" w:eastAsia="Calibri" w:hAnsiTheme="minorHAnsi" w:cs="Calibri"/>
          <w:sz w:val="24"/>
          <w:szCs w:val="24"/>
        </w:rPr>
        <w:t xml:space="preserve"> handling 5</w:t>
      </w:r>
      <w:r w:rsidRPr="002123F8">
        <w:rPr>
          <w:rFonts w:asciiTheme="minorHAnsi" w:eastAsia="Calibri" w:hAnsiTheme="minorHAnsi" w:cs="Calibri"/>
          <w:sz w:val="24"/>
          <w:szCs w:val="24"/>
        </w:rPr>
        <w:t xml:space="preserve"> teams)</w:t>
      </w:r>
    </w:p>
    <w:p w:rsidR="00777034" w:rsidRPr="002123F8" w:rsidRDefault="00777034" w:rsidP="00046A1F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2123F8">
        <w:rPr>
          <w:rFonts w:asciiTheme="minorHAnsi" w:hAnsiTheme="minorHAnsi" w:cs="Calibri"/>
          <w:sz w:val="24"/>
          <w:szCs w:val="24"/>
        </w:rPr>
        <w:t>Excellent coordination skills and multi-tasking ability</w:t>
      </w:r>
    </w:p>
    <w:p w:rsidR="005F303F" w:rsidRPr="002123F8" w:rsidRDefault="00302AA2" w:rsidP="00046A1F">
      <w:pPr>
        <w:pStyle w:val="ListParagraph"/>
        <w:numPr>
          <w:ilvl w:val="0"/>
          <w:numId w:val="5"/>
        </w:numPr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z w:val="24"/>
          <w:szCs w:val="24"/>
        </w:rPr>
        <w:t>Comprehensive knowledge of mechanical or heavy machinery industry</w:t>
      </w:r>
    </w:p>
    <w:p w:rsidR="00716639" w:rsidRPr="002123F8" w:rsidRDefault="00B2521E" w:rsidP="00046A1F">
      <w:pPr>
        <w:pStyle w:val="ListParagraph"/>
        <w:numPr>
          <w:ilvl w:val="0"/>
          <w:numId w:val="5"/>
        </w:numPr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z w:val="24"/>
          <w:szCs w:val="24"/>
        </w:rPr>
        <w:t>Convincing power and analytical skills</w:t>
      </w:r>
    </w:p>
    <w:p w:rsidR="00933983" w:rsidRPr="002123F8" w:rsidRDefault="00A96628" w:rsidP="00046A1F">
      <w:pPr>
        <w:pStyle w:val="ListParagraph"/>
        <w:numPr>
          <w:ilvl w:val="0"/>
          <w:numId w:val="5"/>
        </w:numPr>
        <w:spacing w:line="300" w:lineRule="exact"/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z w:val="24"/>
          <w:szCs w:val="24"/>
        </w:rPr>
        <w:t xml:space="preserve">New </w:t>
      </w:r>
      <w:r w:rsidR="00D952E1" w:rsidRPr="002123F8">
        <w:rPr>
          <w:rFonts w:asciiTheme="minorHAnsi" w:eastAsia="Calibri" w:hAnsiTheme="minorHAnsi" w:cs="Calibri"/>
          <w:sz w:val="24"/>
          <w:szCs w:val="24"/>
        </w:rPr>
        <w:t>Business</w:t>
      </w:r>
      <w:r w:rsidR="00933983" w:rsidRPr="002123F8">
        <w:rPr>
          <w:rFonts w:asciiTheme="minorHAnsi" w:eastAsia="Calibri" w:hAnsiTheme="minorHAnsi" w:cs="Calibri"/>
          <w:sz w:val="24"/>
          <w:szCs w:val="24"/>
        </w:rPr>
        <w:t xml:space="preserve"> development</w:t>
      </w:r>
      <w:r w:rsidR="002123F8">
        <w:rPr>
          <w:rFonts w:asciiTheme="minorHAnsi" w:eastAsia="Calibri" w:hAnsiTheme="minorHAnsi" w:cs="Calibri"/>
          <w:sz w:val="24"/>
          <w:szCs w:val="24"/>
        </w:rPr>
        <w:t xml:space="preserve"> , generate new enquiries and strong follow up</w:t>
      </w:r>
    </w:p>
    <w:p w:rsidR="009A3A1F" w:rsidRPr="002123F8" w:rsidRDefault="009A3A1F" w:rsidP="00046A1F">
      <w:pPr>
        <w:pStyle w:val="ListParagraph"/>
        <w:numPr>
          <w:ilvl w:val="0"/>
          <w:numId w:val="5"/>
        </w:numPr>
        <w:spacing w:line="300" w:lineRule="exact"/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z w:val="24"/>
          <w:szCs w:val="24"/>
        </w:rPr>
        <w:t>Self-confidence to perform &amp; deliver expect output</w:t>
      </w:r>
    </w:p>
    <w:p w:rsidR="00DF7254" w:rsidRPr="007532C2" w:rsidRDefault="0095750B" w:rsidP="002123F8">
      <w:pPr>
        <w:tabs>
          <w:tab w:val="left" w:pos="9280"/>
        </w:tabs>
        <w:ind w:left="2880"/>
        <w:rPr>
          <w:rFonts w:ascii="Century" w:eastAsia="Calibri" w:hAnsi="Century" w:cs="Calibri"/>
          <w:i/>
          <w:sz w:val="24"/>
          <w:szCs w:val="24"/>
        </w:rPr>
      </w:pP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C</w:t>
      </w:r>
      <w:r w:rsidRPr="007532C2">
        <w:rPr>
          <w:rFonts w:ascii="Century" w:eastAsia="Calibri" w:hAnsi="Century" w:cs="Calibri"/>
          <w:b/>
          <w:i/>
          <w:color w:val="FFFFFF"/>
          <w:spacing w:val="-2"/>
          <w:sz w:val="24"/>
          <w:szCs w:val="24"/>
          <w:highlight w:val="black"/>
        </w:rPr>
        <w:t>O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MP</w:t>
      </w:r>
      <w:r w:rsidRPr="007532C2">
        <w:rPr>
          <w:rFonts w:ascii="Century" w:eastAsia="Calibri" w:hAnsi="Century" w:cs="Calibri"/>
          <w:b/>
          <w:i/>
          <w:color w:val="FFFFFF"/>
          <w:spacing w:val="1"/>
          <w:sz w:val="24"/>
          <w:szCs w:val="24"/>
          <w:highlight w:val="black"/>
        </w:rPr>
        <w:t>U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TE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R</w:t>
      </w:r>
      <w:r w:rsidR="007B78B4"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 xml:space="preserve"> </w:t>
      </w:r>
      <w:r w:rsidRPr="007532C2">
        <w:rPr>
          <w:rFonts w:ascii="Century" w:eastAsia="Calibri" w:hAnsi="Century" w:cs="Calibri"/>
          <w:b/>
          <w:i/>
          <w:color w:val="FFFFFF"/>
          <w:spacing w:val="-66"/>
          <w:sz w:val="24"/>
          <w:szCs w:val="24"/>
          <w:highlight w:val="black"/>
        </w:rPr>
        <w:t xml:space="preserve"> </w:t>
      </w:r>
      <w:r w:rsidR="002012BC" w:rsidRPr="007532C2">
        <w:rPr>
          <w:rFonts w:ascii="Century" w:eastAsia="Calibri" w:hAnsi="Century" w:cs="Calibri"/>
          <w:b/>
          <w:i/>
          <w:color w:val="FFFFFF"/>
          <w:spacing w:val="-66"/>
          <w:sz w:val="24"/>
          <w:szCs w:val="24"/>
          <w:highlight w:val="black"/>
        </w:rPr>
        <w:t xml:space="preserve">  </w:t>
      </w:r>
      <w:r w:rsidRPr="007532C2">
        <w:rPr>
          <w:rFonts w:ascii="Century" w:eastAsia="Calibri" w:hAnsi="Century" w:cs="Calibri"/>
          <w:b/>
          <w:i/>
          <w:color w:val="FFFFFF"/>
          <w:spacing w:val="1"/>
          <w:sz w:val="24"/>
          <w:szCs w:val="24"/>
          <w:highlight w:val="black"/>
        </w:rPr>
        <w:t>K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N</w:t>
      </w:r>
      <w:r w:rsidRPr="007532C2">
        <w:rPr>
          <w:rFonts w:ascii="Century" w:eastAsia="Calibri" w:hAnsi="Century" w:cs="Calibri"/>
          <w:b/>
          <w:i/>
          <w:color w:val="FFFFFF"/>
          <w:spacing w:val="-5"/>
          <w:sz w:val="24"/>
          <w:szCs w:val="24"/>
          <w:highlight w:val="black"/>
        </w:rPr>
        <w:t>O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WL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E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D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G</w:t>
      </w:r>
      <w:r w:rsidR="00682A76"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E</w:t>
      </w:r>
    </w:p>
    <w:p w:rsidR="00DF7254" w:rsidRPr="00D025AC" w:rsidRDefault="00DF7254">
      <w:pPr>
        <w:spacing w:line="200" w:lineRule="exact"/>
        <w:rPr>
          <w:rFonts w:ascii="Calibri Light" w:hAnsi="Calibri Light"/>
        </w:rPr>
      </w:pPr>
    </w:p>
    <w:p w:rsidR="00DF7254" w:rsidRPr="002123F8" w:rsidRDefault="0095750B" w:rsidP="00062547">
      <w:pPr>
        <w:pStyle w:val="ListParagraph"/>
        <w:numPr>
          <w:ilvl w:val="0"/>
          <w:numId w:val="6"/>
        </w:numPr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z w:val="24"/>
          <w:szCs w:val="24"/>
        </w:rPr>
        <w:t>M</w:t>
      </w:r>
      <w:r w:rsidRPr="002123F8">
        <w:rPr>
          <w:rFonts w:asciiTheme="minorHAnsi" w:eastAsia="Calibri" w:hAnsiTheme="minorHAnsi" w:cs="Calibri"/>
          <w:spacing w:val="-2"/>
          <w:sz w:val="24"/>
          <w:szCs w:val="24"/>
        </w:rPr>
        <w:t>S</w:t>
      </w:r>
      <w:r w:rsidRPr="002123F8">
        <w:rPr>
          <w:rFonts w:asciiTheme="minorHAnsi" w:eastAsia="Calibri" w:hAnsiTheme="minorHAnsi" w:cs="Calibri"/>
          <w:sz w:val="24"/>
          <w:szCs w:val="24"/>
        </w:rPr>
        <w:t>-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Off</w:t>
      </w:r>
      <w:r w:rsidRPr="002123F8">
        <w:rPr>
          <w:rFonts w:asciiTheme="minorHAnsi" w:eastAsia="Calibri" w:hAnsiTheme="minorHAnsi" w:cs="Calibri"/>
          <w:spacing w:val="1"/>
          <w:sz w:val="24"/>
          <w:szCs w:val="24"/>
        </w:rPr>
        <w:t>i</w:t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>ce</w:t>
      </w:r>
      <w:r w:rsidR="002012BC" w:rsidRPr="002123F8">
        <w:rPr>
          <w:rFonts w:asciiTheme="minorHAnsi" w:eastAsia="Calibri" w:hAnsiTheme="minorHAnsi" w:cs="Calibri"/>
          <w:sz w:val="24"/>
          <w:szCs w:val="24"/>
        </w:rPr>
        <w:t xml:space="preserve"> 2010 </w:t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ab/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ab/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A</w:t>
      </w:r>
      <w:r w:rsidRPr="002123F8">
        <w:rPr>
          <w:rFonts w:asciiTheme="minorHAnsi" w:eastAsia="Calibri" w:hAnsiTheme="minorHAnsi" w:cs="Calibri"/>
          <w:sz w:val="24"/>
          <w:szCs w:val="24"/>
        </w:rPr>
        <w:t>u</w:t>
      </w:r>
      <w:r w:rsidRPr="002123F8">
        <w:rPr>
          <w:rFonts w:asciiTheme="minorHAnsi" w:eastAsia="Calibri" w:hAnsiTheme="minorHAnsi" w:cs="Calibri"/>
          <w:spacing w:val="-2"/>
          <w:sz w:val="24"/>
          <w:szCs w:val="24"/>
        </w:rPr>
        <w:t>t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o</w:t>
      </w:r>
      <w:r w:rsidRPr="002123F8">
        <w:rPr>
          <w:rFonts w:asciiTheme="minorHAnsi" w:eastAsia="Calibri" w:hAnsiTheme="minorHAnsi" w:cs="Calibri"/>
          <w:sz w:val="24"/>
          <w:szCs w:val="24"/>
        </w:rPr>
        <w:t>C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A</w:t>
      </w:r>
      <w:r w:rsidRPr="002123F8">
        <w:rPr>
          <w:rFonts w:asciiTheme="minorHAnsi" w:eastAsia="Calibri" w:hAnsiTheme="minorHAnsi" w:cs="Calibri"/>
          <w:sz w:val="24"/>
          <w:szCs w:val="24"/>
        </w:rPr>
        <w:t>D</w:t>
      </w:r>
      <w:r w:rsidRPr="002123F8">
        <w:rPr>
          <w:rFonts w:asciiTheme="minorHAnsi" w:eastAsia="Calibri" w:hAnsiTheme="minorHAnsi" w:cs="Calibri"/>
          <w:spacing w:val="2"/>
          <w:sz w:val="24"/>
          <w:szCs w:val="24"/>
        </w:rPr>
        <w:t xml:space="preserve"> 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M</w:t>
      </w:r>
      <w:r w:rsidRPr="002123F8">
        <w:rPr>
          <w:rFonts w:asciiTheme="minorHAnsi" w:eastAsia="Calibri" w:hAnsiTheme="minorHAnsi" w:cs="Calibri"/>
          <w:sz w:val="24"/>
          <w:szCs w:val="24"/>
        </w:rPr>
        <w:t>ech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a</w:t>
      </w:r>
      <w:r w:rsidRPr="002123F8">
        <w:rPr>
          <w:rFonts w:asciiTheme="minorHAnsi" w:eastAsia="Calibri" w:hAnsiTheme="minorHAnsi" w:cs="Calibri"/>
          <w:sz w:val="24"/>
          <w:szCs w:val="24"/>
        </w:rPr>
        <w:t>n</w:t>
      </w:r>
      <w:r w:rsidRPr="002123F8">
        <w:rPr>
          <w:rFonts w:asciiTheme="minorHAnsi" w:eastAsia="Calibri" w:hAnsiTheme="minorHAnsi" w:cs="Calibri"/>
          <w:spacing w:val="1"/>
          <w:sz w:val="24"/>
          <w:szCs w:val="24"/>
        </w:rPr>
        <w:t>i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ca</w:t>
      </w:r>
      <w:r w:rsidR="002012BC" w:rsidRPr="002123F8">
        <w:rPr>
          <w:rFonts w:asciiTheme="minorHAnsi" w:eastAsia="Calibri" w:hAnsiTheme="minorHAnsi" w:cs="Calibri"/>
          <w:sz w:val="24"/>
          <w:szCs w:val="24"/>
        </w:rPr>
        <w:t xml:space="preserve">l </w:t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 xml:space="preserve"> </w:t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ab/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ab/>
      </w:r>
    </w:p>
    <w:p w:rsidR="00682A76" w:rsidRPr="002123F8" w:rsidRDefault="0095750B" w:rsidP="00682A76">
      <w:pPr>
        <w:pStyle w:val="ListParagraph"/>
        <w:numPr>
          <w:ilvl w:val="0"/>
          <w:numId w:val="6"/>
        </w:numPr>
        <w:rPr>
          <w:rFonts w:asciiTheme="minorHAnsi" w:eastAsia="Calibri" w:hAnsiTheme="minorHAnsi" w:cs="Calibri"/>
          <w:sz w:val="24"/>
          <w:szCs w:val="24"/>
        </w:rPr>
      </w:pPr>
      <w:r w:rsidRPr="002123F8">
        <w:rPr>
          <w:rFonts w:asciiTheme="minorHAnsi" w:eastAsia="Calibri" w:hAnsiTheme="minorHAnsi" w:cs="Calibri"/>
          <w:sz w:val="24"/>
          <w:szCs w:val="24"/>
        </w:rPr>
        <w:t>S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ol</w:t>
      </w:r>
      <w:r w:rsidRPr="002123F8">
        <w:rPr>
          <w:rFonts w:asciiTheme="minorHAnsi" w:eastAsia="Calibri" w:hAnsiTheme="minorHAnsi" w:cs="Calibri"/>
          <w:spacing w:val="1"/>
          <w:sz w:val="24"/>
          <w:szCs w:val="24"/>
        </w:rPr>
        <w:t>i</w:t>
      </w:r>
      <w:r w:rsidRPr="002123F8">
        <w:rPr>
          <w:rFonts w:asciiTheme="minorHAnsi" w:eastAsia="Calibri" w:hAnsiTheme="minorHAnsi" w:cs="Calibri"/>
          <w:sz w:val="24"/>
          <w:szCs w:val="24"/>
        </w:rPr>
        <w:t xml:space="preserve">d </w:t>
      </w:r>
      <w:r w:rsidRPr="002123F8">
        <w:rPr>
          <w:rFonts w:asciiTheme="minorHAnsi" w:eastAsia="Calibri" w:hAnsiTheme="minorHAnsi" w:cs="Calibri"/>
          <w:spacing w:val="-10"/>
          <w:sz w:val="24"/>
          <w:szCs w:val="24"/>
        </w:rPr>
        <w:t>W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o</w:t>
      </w:r>
      <w:r w:rsidRPr="002123F8">
        <w:rPr>
          <w:rFonts w:asciiTheme="minorHAnsi" w:eastAsia="Calibri" w:hAnsiTheme="minorHAnsi" w:cs="Calibri"/>
          <w:sz w:val="24"/>
          <w:szCs w:val="24"/>
        </w:rPr>
        <w:t>r</w:t>
      </w:r>
      <w:r w:rsidRPr="002123F8">
        <w:rPr>
          <w:rFonts w:asciiTheme="minorHAnsi" w:eastAsia="Calibri" w:hAnsiTheme="minorHAnsi" w:cs="Calibri"/>
          <w:spacing w:val="-1"/>
          <w:sz w:val="24"/>
          <w:szCs w:val="24"/>
        </w:rPr>
        <w:t>k</w:t>
      </w:r>
      <w:r w:rsidRPr="002123F8">
        <w:rPr>
          <w:rFonts w:asciiTheme="minorHAnsi" w:eastAsia="Calibri" w:hAnsiTheme="minorHAnsi" w:cs="Calibri"/>
          <w:sz w:val="24"/>
          <w:szCs w:val="24"/>
        </w:rPr>
        <w:t>s</w:t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ab/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ab/>
      </w:r>
      <w:r w:rsidR="00682A76" w:rsidRPr="002123F8">
        <w:rPr>
          <w:rFonts w:asciiTheme="minorHAnsi" w:eastAsia="Calibri" w:hAnsiTheme="minorHAnsi" w:cs="Calibri"/>
          <w:sz w:val="24"/>
          <w:szCs w:val="24"/>
        </w:rPr>
        <w:tab/>
        <w:t>SAP (Basic)</w:t>
      </w:r>
    </w:p>
    <w:p w:rsidR="00A37B1C" w:rsidRDefault="00A37B1C" w:rsidP="00682A76">
      <w:pPr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</w:pPr>
    </w:p>
    <w:p w:rsidR="00682A76" w:rsidRPr="00C81363" w:rsidRDefault="00C81363" w:rsidP="008077F2">
      <w:pPr>
        <w:ind w:left="2160" w:firstLine="720"/>
        <w:rPr>
          <w:rFonts w:asciiTheme="majorHAnsi" w:eastAsia="Calibri" w:hAnsiTheme="majorHAnsi" w:cs="Calibri"/>
          <w:b/>
          <w:i/>
          <w:color w:val="FFFFFF"/>
          <w:spacing w:val="-1"/>
          <w:sz w:val="24"/>
          <w:szCs w:val="24"/>
          <w:highlight w:val="black"/>
        </w:rPr>
      </w:pPr>
      <w:proofErr w:type="gramStart"/>
      <w:r w:rsidRPr="00C81363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lastRenderedPageBreak/>
        <w:t>CAREER  HISTORY</w:t>
      </w:r>
      <w:proofErr w:type="gramEnd"/>
    </w:p>
    <w:p w:rsidR="002123F8" w:rsidRPr="002123F8" w:rsidRDefault="002123F8" w:rsidP="002123F8">
      <w:pPr>
        <w:pStyle w:val="ListParagraph"/>
        <w:ind w:left="2160"/>
        <w:rPr>
          <w:rFonts w:asciiTheme="minorHAnsi" w:eastAsia="Calibri" w:hAnsiTheme="minorHAnsi" w:cs="Calibri"/>
          <w:b/>
          <w:sz w:val="24"/>
          <w:szCs w:val="24"/>
        </w:rPr>
      </w:pPr>
    </w:p>
    <w:p w:rsidR="00B80F92" w:rsidRPr="002123F8" w:rsidRDefault="00B80F92" w:rsidP="002123F8">
      <w:pPr>
        <w:pStyle w:val="ListParagraph"/>
        <w:numPr>
          <w:ilvl w:val="0"/>
          <w:numId w:val="32"/>
        </w:numPr>
        <w:rPr>
          <w:rFonts w:asciiTheme="minorHAnsi" w:eastAsia="Calibri" w:hAnsiTheme="minorHAnsi" w:cs="Calibri"/>
          <w:b/>
          <w:sz w:val="24"/>
          <w:szCs w:val="24"/>
        </w:rPr>
      </w:pPr>
      <w:r w:rsidRPr="002123F8">
        <w:rPr>
          <w:rFonts w:asciiTheme="minorHAnsi" w:hAnsiTheme="minorHAnsi"/>
          <w:b/>
          <w:sz w:val="24"/>
          <w:szCs w:val="24"/>
        </w:rPr>
        <w:t>Currently company: KONE Elevator India Pvt Ltd</w:t>
      </w:r>
    </w:p>
    <w:p w:rsidR="00DF28E9" w:rsidRPr="00F43D38" w:rsidRDefault="00DF28E9" w:rsidP="00973BB3">
      <w:pPr>
        <w:pStyle w:val="ListParagraph"/>
        <w:ind w:left="630"/>
        <w:jc w:val="center"/>
        <w:rPr>
          <w:rFonts w:asciiTheme="majorHAnsi" w:eastAsia="Calibri" w:hAnsiTheme="majorHAnsi" w:cs="Calibri"/>
          <w:sz w:val="24"/>
          <w:szCs w:val="24"/>
        </w:rPr>
      </w:pPr>
      <w:r w:rsidRPr="00F43D38">
        <w:rPr>
          <w:rFonts w:ascii="Comic Sans MS" w:hAnsi="Comic Sans MS"/>
          <w:sz w:val="24"/>
          <w:szCs w:val="24"/>
        </w:rPr>
        <w:t>(</w:t>
      </w:r>
      <w:r w:rsidR="002123F8">
        <w:rPr>
          <w:rFonts w:asciiTheme="majorHAnsi" w:hAnsiTheme="majorHAnsi"/>
          <w:sz w:val="24"/>
          <w:szCs w:val="24"/>
        </w:rPr>
        <w:t>E</w:t>
      </w:r>
      <w:r w:rsidRPr="00F43D38">
        <w:rPr>
          <w:rFonts w:asciiTheme="majorHAnsi" w:hAnsiTheme="majorHAnsi"/>
          <w:sz w:val="24"/>
          <w:szCs w:val="24"/>
        </w:rPr>
        <w:t>levator and escalator like heavy machinery product)</w:t>
      </w:r>
    </w:p>
    <w:p w:rsidR="00B80F92" w:rsidRPr="002123F8" w:rsidRDefault="00B80F92" w:rsidP="00973BB3">
      <w:pPr>
        <w:jc w:val="center"/>
        <w:rPr>
          <w:rFonts w:asciiTheme="minorHAnsi" w:hAnsiTheme="minorHAnsi"/>
          <w:b/>
          <w:sz w:val="24"/>
          <w:szCs w:val="24"/>
        </w:rPr>
      </w:pPr>
      <w:r w:rsidRPr="002123F8">
        <w:rPr>
          <w:rFonts w:asciiTheme="minorHAnsi" w:hAnsiTheme="minorHAnsi"/>
          <w:b/>
          <w:sz w:val="24"/>
          <w:szCs w:val="24"/>
        </w:rPr>
        <w:t>Designation: Project</w:t>
      </w:r>
      <w:r w:rsidR="00813752" w:rsidRPr="002123F8">
        <w:rPr>
          <w:rFonts w:asciiTheme="minorHAnsi" w:hAnsiTheme="minorHAnsi"/>
          <w:b/>
          <w:sz w:val="24"/>
          <w:szCs w:val="24"/>
        </w:rPr>
        <w:t xml:space="preserve"> </w:t>
      </w:r>
      <w:r w:rsidR="00412BF1" w:rsidRPr="002123F8">
        <w:rPr>
          <w:rFonts w:asciiTheme="minorHAnsi" w:hAnsiTheme="minorHAnsi"/>
          <w:b/>
          <w:sz w:val="24"/>
          <w:szCs w:val="24"/>
        </w:rPr>
        <w:t xml:space="preserve">Engineer </w:t>
      </w:r>
      <w:r w:rsidR="003E3FBA" w:rsidRPr="002123F8">
        <w:rPr>
          <w:rFonts w:asciiTheme="minorHAnsi" w:hAnsiTheme="minorHAnsi"/>
          <w:b/>
          <w:sz w:val="24"/>
          <w:szCs w:val="24"/>
        </w:rPr>
        <w:t>in</w:t>
      </w:r>
      <w:r w:rsidR="001F5C8D" w:rsidRPr="002123F8">
        <w:rPr>
          <w:rFonts w:asciiTheme="minorHAnsi" w:hAnsiTheme="minorHAnsi"/>
          <w:b/>
          <w:sz w:val="24"/>
          <w:szCs w:val="24"/>
        </w:rPr>
        <w:t xml:space="preserve"> NEB</w:t>
      </w:r>
    </w:p>
    <w:p w:rsidR="00FF7E62" w:rsidRPr="002123F8" w:rsidRDefault="00FF7E62" w:rsidP="00973BB3">
      <w:pPr>
        <w:jc w:val="center"/>
        <w:rPr>
          <w:rFonts w:asciiTheme="minorHAnsi" w:hAnsiTheme="minorHAnsi"/>
          <w:b/>
          <w:sz w:val="24"/>
          <w:szCs w:val="24"/>
        </w:rPr>
      </w:pPr>
      <w:r w:rsidRPr="002123F8">
        <w:rPr>
          <w:rFonts w:asciiTheme="minorHAnsi" w:hAnsiTheme="minorHAnsi"/>
          <w:b/>
          <w:sz w:val="24"/>
          <w:szCs w:val="24"/>
        </w:rPr>
        <w:t>Role : Installation Department</w:t>
      </w:r>
    </w:p>
    <w:p w:rsidR="00B80F92" w:rsidRPr="002123F8" w:rsidRDefault="00874569" w:rsidP="00973BB3">
      <w:pPr>
        <w:jc w:val="center"/>
        <w:rPr>
          <w:rFonts w:asciiTheme="minorHAnsi" w:hAnsiTheme="minorHAnsi"/>
          <w:b/>
          <w:sz w:val="24"/>
          <w:szCs w:val="24"/>
        </w:rPr>
      </w:pPr>
      <w:r w:rsidRPr="002123F8">
        <w:rPr>
          <w:rFonts w:asciiTheme="minorHAnsi" w:hAnsiTheme="minorHAnsi"/>
          <w:b/>
          <w:sz w:val="24"/>
          <w:szCs w:val="24"/>
        </w:rPr>
        <w:t>Duration: Nov</w:t>
      </w:r>
      <w:r w:rsidR="00412BF1" w:rsidRPr="002123F8">
        <w:rPr>
          <w:rFonts w:asciiTheme="minorHAnsi" w:hAnsiTheme="minorHAnsi"/>
          <w:b/>
          <w:sz w:val="24"/>
          <w:szCs w:val="24"/>
        </w:rPr>
        <w:t>-2015</w:t>
      </w:r>
      <w:r w:rsidR="00F43D38" w:rsidRPr="002123F8">
        <w:rPr>
          <w:rFonts w:asciiTheme="minorHAnsi" w:hAnsiTheme="minorHAnsi"/>
          <w:b/>
          <w:sz w:val="24"/>
          <w:szCs w:val="24"/>
        </w:rPr>
        <w:t xml:space="preserve"> </w:t>
      </w:r>
      <w:bookmarkStart w:id="0" w:name="_GoBack"/>
      <w:bookmarkEnd w:id="0"/>
    </w:p>
    <w:p w:rsidR="00B80F92" w:rsidRPr="002123F8" w:rsidRDefault="00C81363" w:rsidP="00973BB3">
      <w:pPr>
        <w:tabs>
          <w:tab w:val="right" w:pos="10460"/>
        </w:tabs>
        <w:jc w:val="center"/>
        <w:rPr>
          <w:rStyle w:val="Emphasis"/>
          <w:rFonts w:asciiTheme="minorHAnsi" w:hAnsiTheme="minorHAnsi"/>
          <w:b/>
          <w:iCs w:val="0"/>
          <w:sz w:val="24"/>
          <w:szCs w:val="24"/>
        </w:rPr>
      </w:pPr>
      <w:r w:rsidRPr="002123F8">
        <w:rPr>
          <w:rFonts w:asciiTheme="minorHAnsi" w:hAnsiTheme="minorHAnsi"/>
          <w:b/>
          <w:sz w:val="24"/>
          <w:szCs w:val="24"/>
        </w:rPr>
        <w:t>Key contributions:</w:t>
      </w:r>
    </w:p>
    <w:p w:rsidR="00B80F92" w:rsidRPr="002123F8" w:rsidRDefault="00B80F92" w:rsidP="00046A1F">
      <w:pPr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 xml:space="preserve">Responsible to co- ordination with sales </w:t>
      </w:r>
      <w:r w:rsidR="0078626D"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>team, Logistic team</w:t>
      </w:r>
      <w:r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>, commissioning team, quality team for smooth handover the project to service department</w:t>
      </w:r>
    </w:p>
    <w:p w:rsidR="003E3FBA" w:rsidRPr="002123F8" w:rsidRDefault="003E3FBA" w:rsidP="00046A1F">
      <w:pPr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>Responsi</w:t>
      </w:r>
      <w:r w:rsidR="00C72EBA"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 xml:space="preserve">ble for material planning &amp; scheduling( Using </w:t>
      </w:r>
      <w:r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 xml:space="preserve"> SAP</w:t>
      </w:r>
      <w:r w:rsidR="00C72EBA"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 xml:space="preserve"> )</w:t>
      </w:r>
    </w:p>
    <w:p w:rsidR="0078626D" w:rsidRPr="002123F8" w:rsidRDefault="0078626D" w:rsidP="00046A1F">
      <w:pPr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>Responsible to attend the KICK – OFF meeting with sales team</w:t>
      </w:r>
      <w:r w:rsidR="002123F8">
        <w:rPr>
          <w:rFonts w:asciiTheme="minorHAnsi" w:eastAsia="Meiryo UI" w:hAnsiTheme="minorHAnsi"/>
          <w:color w:val="000000" w:themeColor="text1"/>
          <w:sz w:val="24"/>
          <w:szCs w:val="24"/>
        </w:rPr>
        <w:t xml:space="preserve">, site </w:t>
      </w:r>
      <w:r w:rsidR="00E24A1A">
        <w:rPr>
          <w:rFonts w:asciiTheme="minorHAnsi" w:eastAsia="Meiryo UI" w:hAnsiTheme="minorHAnsi"/>
          <w:color w:val="000000" w:themeColor="text1"/>
          <w:sz w:val="24"/>
          <w:szCs w:val="24"/>
        </w:rPr>
        <w:t>engineer</w:t>
      </w:r>
      <w:r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 xml:space="preserve"> before pre installation</w:t>
      </w:r>
    </w:p>
    <w:p w:rsidR="004C4C39" w:rsidRPr="002123F8" w:rsidRDefault="004C4C39" w:rsidP="00046A1F">
      <w:pPr>
        <w:pStyle w:val="ListParagraph"/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Responsible for Execution of complete project in coordination with manufacturing, supply &amp; site erection team</w:t>
      </w:r>
    </w:p>
    <w:p w:rsidR="001670E5" w:rsidRPr="002123F8" w:rsidRDefault="004C4C39" w:rsidP="00046A1F">
      <w:pPr>
        <w:pStyle w:val="ListParagraph"/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Maintaining customer reputation and brand value to promote service support</w:t>
      </w:r>
    </w:p>
    <w:p w:rsidR="00D05E95" w:rsidRPr="00D05E95" w:rsidRDefault="001670E5" w:rsidP="00046A1F">
      <w:pPr>
        <w:pStyle w:val="ListParagraph"/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 xml:space="preserve">Handling sub contractor’s and his </w:t>
      </w:r>
      <w:r w:rsidR="00D05E95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team</w:t>
      </w:r>
    </w:p>
    <w:p w:rsidR="004C4C39" w:rsidRPr="002123F8" w:rsidRDefault="004C4C39" w:rsidP="00046A1F">
      <w:pPr>
        <w:pStyle w:val="ListParagraph"/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Responsible for knowledge developing &amp; awarness to site personnel &amp; equipment safety for operators</w:t>
      </w:r>
    </w:p>
    <w:p w:rsidR="00B80F92" w:rsidRPr="002123F8" w:rsidRDefault="00B80F92" w:rsidP="00046A1F">
      <w:pPr>
        <w:pStyle w:val="ListParagraph"/>
        <w:numPr>
          <w:ilvl w:val="0"/>
          <w:numId w:val="9"/>
        </w:numPr>
        <w:rPr>
          <w:rFonts w:asciiTheme="minorHAnsi" w:eastAsia="Meiryo UI" w:hAnsiTheme="minorHAnsi"/>
          <w:color w:val="000000" w:themeColor="text1"/>
          <w:sz w:val="24"/>
          <w:szCs w:val="24"/>
        </w:rPr>
      </w:pPr>
      <w:r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>Res</w:t>
      </w:r>
      <w:r w:rsidR="00C72EBA" w:rsidRPr="002123F8">
        <w:rPr>
          <w:rFonts w:asciiTheme="minorHAnsi" w:eastAsia="Meiryo UI" w:hAnsiTheme="minorHAnsi"/>
          <w:color w:val="000000" w:themeColor="text1"/>
          <w:sz w:val="24"/>
          <w:szCs w:val="24"/>
        </w:rPr>
        <w:t>ponsible for man power planning and management( sub contractor’s allocation, work order preparation , billing )</w:t>
      </w:r>
    </w:p>
    <w:p w:rsidR="00C93416" w:rsidRPr="00D05E95" w:rsidRDefault="0078626D" w:rsidP="00336E29">
      <w:pPr>
        <w:pStyle w:val="ListParagraph"/>
        <w:numPr>
          <w:ilvl w:val="0"/>
          <w:numId w:val="9"/>
        </w:numPr>
        <w:rPr>
          <w:rFonts w:asciiTheme="minorHAnsi" w:eastAsia="Meiryo UI" w:hAnsiTheme="minorHAnsi"/>
          <w:b/>
          <w:sz w:val="24"/>
          <w:szCs w:val="24"/>
        </w:rPr>
      </w:pPr>
      <w:r w:rsidRPr="00D05E95">
        <w:rPr>
          <w:rFonts w:asciiTheme="minorHAnsi" w:eastAsia="Meiryo UI" w:hAnsiTheme="minorHAnsi"/>
          <w:b/>
          <w:sz w:val="24"/>
          <w:szCs w:val="24"/>
        </w:rPr>
        <w:t xml:space="preserve">Achieved </w:t>
      </w:r>
      <w:r w:rsidR="00F1260C" w:rsidRPr="00D05E95">
        <w:rPr>
          <w:rFonts w:asciiTheme="minorHAnsi" w:eastAsia="Meiryo UI" w:hAnsiTheme="minorHAnsi"/>
          <w:b/>
          <w:sz w:val="24"/>
          <w:szCs w:val="24"/>
        </w:rPr>
        <w:t>target:</w:t>
      </w:r>
      <w:r w:rsidR="00BF198D" w:rsidRPr="00D05E95">
        <w:rPr>
          <w:rFonts w:asciiTheme="minorHAnsi" w:eastAsia="Meiryo UI" w:hAnsiTheme="minorHAnsi"/>
          <w:b/>
          <w:sz w:val="24"/>
          <w:szCs w:val="24"/>
        </w:rPr>
        <w:t xml:space="preserve"> </w:t>
      </w:r>
      <w:r w:rsidR="00973BB3" w:rsidRPr="00D05E95">
        <w:rPr>
          <w:rFonts w:asciiTheme="minorHAnsi" w:eastAsia="Meiryo UI" w:hAnsiTheme="minorHAnsi"/>
          <w:b/>
          <w:sz w:val="24"/>
          <w:szCs w:val="24"/>
        </w:rPr>
        <w:t>2.5 Cr</w:t>
      </w:r>
      <w:r w:rsidR="00F1260C" w:rsidRPr="00D05E95">
        <w:rPr>
          <w:rFonts w:asciiTheme="minorHAnsi" w:eastAsia="Meiryo UI" w:hAnsiTheme="minorHAnsi"/>
          <w:b/>
          <w:sz w:val="24"/>
          <w:szCs w:val="24"/>
        </w:rPr>
        <w:t xml:space="preserve"> for</w:t>
      </w:r>
      <w:r w:rsidR="00E01038" w:rsidRPr="00D05E95">
        <w:rPr>
          <w:rFonts w:asciiTheme="minorHAnsi" w:eastAsia="Meiryo UI" w:hAnsiTheme="minorHAnsi"/>
          <w:b/>
          <w:sz w:val="24"/>
          <w:szCs w:val="24"/>
        </w:rPr>
        <w:t xml:space="preserve"> current year</w:t>
      </w:r>
    </w:p>
    <w:p w:rsidR="00426498" w:rsidRPr="00EA1E0B" w:rsidRDefault="0078626D" w:rsidP="00A976D3">
      <w:pPr>
        <w:tabs>
          <w:tab w:val="left" w:pos="3045"/>
        </w:tabs>
        <w:jc w:val="both"/>
        <w:rPr>
          <w:rFonts w:asciiTheme="majorHAnsi" w:eastAsia="Meiryo UI" w:hAnsiTheme="majorHAnsi"/>
          <w:b/>
          <w:sz w:val="24"/>
          <w:szCs w:val="24"/>
          <w:u w:val="single"/>
        </w:rPr>
      </w:pPr>
      <w:r w:rsidRPr="00EA1E0B">
        <w:rPr>
          <w:rFonts w:asciiTheme="majorHAnsi" w:eastAsia="Meiryo UI" w:hAnsiTheme="majorHAnsi"/>
          <w:b/>
          <w:sz w:val="24"/>
          <w:szCs w:val="24"/>
        </w:rPr>
        <w:t xml:space="preserve">           </w:t>
      </w:r>
      <w:r w:rsidR="00426498" w:rsidRPr="00EA1E0B">
        <w:rPr>
          <w:rFonts w:asciiTheme="majorHAnsi" w:eastAsia="Meiryo UI" w:hAnsiTheme="majorHAnsi"/>
          <w:b/>
          <w:sz w:val="24"/>
          <w:szCs w:val="24"/>
          <w:u w:val="single"/>
        </w:rPr>
        <w:t>Project handle:</w:t>
      </w:r>
    </w:p>
    <w:p w:rsidR="00B80F92" w:rsidRPr="00D05E95" w:rsidRDefault="00426498" w:rsidP="00973BB3">
      <w:pPr>
        <w:pStyle w:val="ListParagraph"/>
        <w:numPr>
          <w:ilvl w:val="0"/>
          <w:numId w:val="28"/>
        </w:numPr>
        <w:pBdr>
          <w:bottom w:val="single" w:sz="4" w:space="1" w:color="auto"/>
        </w:pBdr>
        <w:jc w:val="both"/>
        <w:rPr>
          <w:rFonts w:asciiTheme="minorHAnsi" w:eastAsia="Meiryo UI" w:hAnsiTheme="minorHAnsi"/>
          <w:b/>
          <w:sz w:val="24"/>
          <w:szCs w:val="24"/>
        </w:rPr>
      </w:pPr>
      <w:r w:rsidRPr="00D05E95">
        <w:rPr>
          <w:rFonts w:asciiTheme="minorHAnsi" w:eastAsia="Meiryo UI" w:hAnsiTheme="minorHAnsi"/>
          <w:sz w:val="24"/>
          <w:szCs w:val="24"/>
        </w:rPr>
        <w:t>B G shirke</w:t>
      </w:r>
      <w:r w:rsidR="002C2EA2" w:rsidRPr="00D05E95">
        <w:rPr>
          <w:rFonts w:asciiTheme="minorHAnsi" w:eastAsia="Meiryo UI" w:hAnsiTheme="minorHAnsi"/>
          <w:sz w:val="24"/>
          <w:szCs w:val="24"/>
        </w:rPr>
        <w:t xml:space="preserve"> </w:t>
      </w:r>
      <w:r w:rsidRPr="00D05E95">
        <w:rPr>
          <w:rFonts w:asciiTheme="minorHAnsi" w:eastAsia="Meiryo UI" w:hAnsiTheme="minorHAnsi"/>
          <w:sz w:val="24"/>
          <w:szCs w:val="24"/>
        </w:rPr>
        <w:t xml:space="preserve">(mhada) , Reliable Housing , Jainam developers , Sumeet pragati , Nikunj developer , Mahaveer Reality </w:t>
      </w:r>
    </w:p>
    <w:p w:rsidR="003E6870" w:rsidRPr="003E6870" w:rsidRDefault="003E6870" w:rsidP="003E6870">
      <w:pPr>
        <w:pStyle w:val="ListParagraph"/>
        <w:ind w:left="630"/>
        <w:rPr>
          <w:rFonts w:ascii="Calibri Light" w:hAnsi="Calibri Light"/>
          <w:b/>
          <w:i/>
          <w:sz w:val="28"/>
          <w:szCs w:val="28"/>
        </w:rPr>
      </w:pPr>
    </w:p>
    <w:p w:rsidR="00B80F92" w:rsidRPr="006A6111" w:rsidRDefault="00B80F92" w:rsidP="00336E29">
      <w:pPr>
        <w:pStyle w:val="ListParagraph"/>
        <w:numPr>
          <w:ilvl w:val="0"/>
          <w:numId w:val="27"/>
        </w:numPr>
        <w:jc w:val="center"/>
        <w:rPr>
          <w:rFonts w:asciiTheme="minorHAnsi" w:hAnsiTheme="minorHAnsi"/>
          <w:b/>
          <w:sz w:val="24"/>
          <w:szCs w:val="24"/>
        </w:rPr>
      </w:pPr>
      <w:r w:rsidRPr="006A6111">
        <w:rPr>
          <w:rFonts w:asciiTheme="minorHAnsi" w:hAnsiTheme="minorHAnsi"/>
          <w:b/>
          <w:sz w:val="24"/>
          <w:szCs w:val="24"/>
        </w:rPr>
        <w:t>Previously work At: Umabharti Enterprises (“ Ezylift “ brand name)</w:t>
      </w:r>
    </w:p>
    <w:p w:rsidR="00B80F92" w:rsidRPr="006A6111" w:rsidRDefault="00B80F92" w:rsidP="00336E29">
      <w:pPr>
        <w:jc w:val="center"/>
        <w:rPr>
          <w:rFonts w:asciiTheme="minorHAnsi" w:hAnsiTheme="minorHAnsi"/>
          <w:b/>
          <w:sz w:val="24"/>
          <w:szCs w:val="24"/>
        </w:rPr>
      </w:pPr>
      <w:r w:rsidRPr="006A6111">
        <w:rPr>
          <w:rFonts w:asciiTheme="minorHAnsi" w:hAnsiTheme="minorHAnsi"/>
          <w:b/>
          <w:i/>
          <w:sz w:val="24"/>
          <w:szCs w:val="24"/>
        </w:rPr>
        <w:t>(</w:t>
      </w:r>
      <w:r w:rsidR="00F1260C" w:rsidRPr="006A6111">
        <w:rPr>
          <w:rFonts w:asciiTheme="minorHAnsi" w:hAnsiTheme="minorHAnsi"/>
          <w:sz w:val="24"/>
          <w:szCs w:val="24"/>
        </w:rPr>
        <w:t>M</w:t>
      </w:r>
      <w:r w:rsidRPr="006A6111">
        <w:rPr>
          <w:rFonts w:asciiTheme="minorHAnsi" w:hAnsiTheme="minorHAnsi"/>
          <w:sz w:val="24"/>
          <w:szCs w:val="24"/>
        </w:rPr>
        <w:t>anufa</w:t>
      </w:r>
      <w:r w:rsidR="00F1260C" w:rsidRPr="006A6111">
        <w:rPr>
          <w:rFonts w:asciiTheme="minorHAnsi" w:hAnsiTheme="minorHAnsi"/>
          <w:sz w:val="24"/>
          <w:szCs w:val="24"/>
        </w:rPr>
        <w:t>cturing of heavy machinery and material handling equipment</w:t>
      </w:r>
      <w:r w:rsidR="00567EB2" w:rsidRPr="006A6111">
        <w:rPr>
          <w:rFonts w:asciiTheme="minorHAnsi" w:hAnsiTheme="minorHAnsi"/>
          <w:sz w:val="24"/>
          <w:szCs w:val="24"/>
        </w:rPr>
        <w:t xml:space="preserve"> Like EOT crane, wire rope hoist, hydraulic lift, jib crane, stacker, scissors lift </w:t>
      </w:r>
      <w:r w:rsidRPr="006A6111">
        <w:rPr>
          <w:rFonts w:asciiTheme="minorHAnsi" w:hAnsiTheme="minorHAnsi"/>
          <w:b/>
          <w:sz w:val="24"/>
          <w:szCs w:val="24"/>
        </w:rPr>
        <w:t>)</w:t>
      </w:r>
    </w:p>
    <w:p w:rsidR="00B80F92" w:rsidRPr="002B0B70" w:rsidRDefault="00C93416" w:rsidP="002571FB">
      <w:pPr>
        <w:jc w:val="center"/>
        <w:rPr>
          <w:rFonts w:asciiTheme="minorHAnsi" w:hAnsiTheme="minorHAnsi"/>
          <w:b/>
          <w:sz w:val="24"/>
          <w:szCs w:val="24"/>
        </w:rPr>
      </w:pPr>
      <w:r w:rsidRPr="002B0B70">
        <w:rPr>
          <w:rFonts w:asciiTheme="minorHAnsi" w:hAnsiTheme="minorHAnsi"/>
          <w:b/>
          <w:sz w:val="24"/>
          <w:szCs w:val="24"/>
        </w:rPr>
        <w:t>Designation: senior</w:t>
      </w:r>
      <w:r w:rsidR="00B80F92" w:rsidRPr="002B0B70">
        <w:rPr>
          <w:rFonts w:asciiTheme="minorHAnsi" w:hAnsiTheme="minorHAnsi"/>
          <w:b/>
          <w:sz w:val="24"/>
          <w:szCs w:val="24"/>
        </w:rPr>
        <w:t xml:space="preserve"> </w:t>
      </w:r>
      <w:r w:rsidR="00E71CB9" w:rsidRPr="002B0B70">
        <w:rPr>
          <w:rFonts w:asciiTheme="minorHAnsi" w:hAnsiTheme="minorHAnsi"/>
          <w:b/>
          <w:sz w:val="24"/>
          <w:szCs w:val="24"/>
        </w:rPr>
        <w:t>Sales</w:t>
      </w:r>
      <w:r w:rsidR="00B80F92" w:rsidRPr="002B0B70">
        <w:rPr>
          <w:rFonts w:asciiTheme="minorHAnsi" w:hAnsiTheme="minorHAnsi"/>
          <w:b/>
          <w:sz w:val="24"/>
          <w:szCs w:val="24"/>
        </w:rPr>
        <w:t xml:space="preserve"> Engineer</w:t>
      </w:r>
      <w:r w:rsidR="00EF67CC" w:rsidRPr="002B0B70">
        <w:rPr>
          <w:rFonts w:asciiTheme="minorHAnsi" w:hAnsiTheme="minorHAnsi"/>
          <w:b/>
          <w:sz w:val="24"/>
          <w:szCs w:val="24"/>
        </w:rPr>
        <w:t xml:space="preserve"> </w:t>
      </w:r>
      <w:r w:rsidR="002571FB" w:rsidRPr="002B0B70">
        <w:rPr>
          <w:rFonts w:asciiTheme="minorHAnsi" w:hAnsiTheme="minorHAnsi"/>
          <w:b/>
          <w:sz w:val="24"/>
          <w:szCs w:val="24"/>
        </w:rPr>
        <w:t>.</w:t>
      </w:r>
    </w:p>
    <w:p w:rsidR="002571FB" w:rsidRPr="002B0B70" w:rsidRDefault="002571FB" w:rsidP="002571FB">
      <w:pPr>
        <w:jc w:val="center"/>
        <w:rPr>
          <w:rFonts w:asciiTheme="minorHAnsi" w:hAnsiTheme="minorHAnsi"/>
          <w:b/>
          <w:sz w:val="24"/>
          <w:szCs w:val="24"/>
        </w:rPr>
      </w:pPr>
      <w:r w:rsidRPr="002B0B70">
        <w:rPr>
          <w:rFonts w:asciiTheme="minorHAnsi" w:hAnsiTheme="minorHAnsi"/>
          <w:b/>
          <w:sz w:val="24"/>
          <w:szCs w:val="24"/>
        </w:rPr>
        <w:t xml:space="preserve">Role: </w:t>
      </w:r>
      <w:r w:rsidR="006A6111" w:rsidRPr="002B0B70">
        <w:rPr>
          <w:rFonts w:asciiTheme="minorHAnsi" w:hAnsiTheme="minorHAnsi"/>
          <w:b/>
          <w:sz w:val="24"/>
          <w:szCs w:val="24"/>
        </w:rPr>
        <w:t>Sales coordination and direct sales</w:t>
      </w:r>
    </w:p>
    <w:p w:rsidR="006A6111" w:rsidRPr="002B0B70" w:rsidRDefault="006A6111" w:rsidP="006A6111">
      <w:pPr>
        <w:jc w:val="center"/>
        <w:rPr>
          <w:rFonts w:asciiTheme="minorHAnsi" w:hAnsiTheme="minorHAnsi"/>
          <w:b/>
          <w:sz w:val="24"/>
          <w:szCs w:val="24"/>
        </w:rPr>
      </w:pPr>
      <w:r w:rsidRPr="002B0B70">
        <w:rPr>
          <w:rFonts w:asciiTheme="minorHAnsi" w:hAnsiTheme="minorHAnsi"/>
          <w:b/>
          <w:sz w:val="24"/>
          <w:szCs w:val="24"/>
        </w:rPr>
        <w:t xml:space="preserve">Function: </w:t>
      </w:r>
      <w:r w:rsidR="00B87515" w:rsidRPr="002B0B70">
        <w:rPr>
          <w:rFonts w:asciiTheme="minorHAnsi" w:hAnsiTheme="minorHAnsi"/>
          <w:b/>
          <w:sz w:val="24"/>
          <w:szCs w:val="24"/>
        </w:rPr>
        <w:t>Business development and support</w:t>
      </w:r>
    </w:p>
    <w:p w:rsidR="00950B29" w:rsidRPr="002B0B70" w:rsidRDefault="008F2A63" w:rsidP="002571FB">
      <w:pPr>
        <w:ind w:left="2160"/>
        <w:rPr>
          <w:rFonts w:asciiTheme="minorHAnsi" w:hAnsiTheme="minorHAnsi"/>
          <w:b/>
          <w:sz w:val="24"/>
          <w:szCs w:val="24"/>
        </w:rPr>
      </w:pPr>
      <w:r w:rsidRPr="002B0B70">
        <w:rPr>
          <w:rFonts w:asciiTheme="minorHAnsi" w:hAnsiTheme="minorHAnsi"/>
          <w:b/>
          <w:sz w:val="24"/>
          <w:szCs w:val="24"/>
        </w:rPr>
        <w:t xml:space="preserve">Duration: </w:t>
      </w:r>
      <w:r w:rsidR="003E3FBA" w:rsidRPr="002B0B70">
        <w:rPr>
          <w:rFonts w:asciiTheme="minorHAnsi" w:hAnsiTheme="minorHAnsi"/>
          <w:b/>
          <w:sz w:val="24"/>
          <w:szCs w:val="24"/>
        </w:rPr>
        <w:t>June</w:t>
      </w:r>
      <w:r w:rsidR="00A92B96" w:rsidRPr="002B0B70">
        <w:rPr>
          <w:rFonts w:asciiTheme="minorHAnsi" w:hAnsiTheme="minorHAnsi"/>
          <w:b/>
          <w:sz w:val="24"/>
          <w:szCs w:val="24"/>
        </w:rPr>
        <w:t xml:space="preserve"> </w:t>
      </w:r>
      <w:r w:rsidR="00C61618" w:rsidRPr="002B0B70">
        <w:rPr>
          <w:rFonts w:asciiTheme="minorHAnsi" w:hAnsiTheme="minorHAnsi"/>
          <w:b/>
          <w:sz w:val="24"/>
          <w:szCs w:val="24"/>
        </w:rPr>
        <w:t>-2012 to Nov</w:t>
      </w:r>
      <w:r w:rsidR="00B80F92" w:rsidRPr="002B0B70">
        <w:rPr>
          <w:rFonts w:asciiTheme="minorHAnsi" w:hAnsiTheme="minorHAnsi"/>
          <w:b/>
          <w:sz w:val="24"/>
          <w:szCs w:val="24"/>
        </w:rPr>
        <w:t>-2015</w:t>
      </w:r>
    </w:p>
    <w:p w:rsidR="00973BB3" w:rsidRPr="002B0B70" w:rsidRDefault="00973BB3" w:rsidP="002571FB">
      <w:pPr>
        <w:tabs>
          <w:tab w:val="right" w:pos="10460"/>
        </w:tabs>
        <w:jc w:val="center"/>
        <w:rPr>
          <w:rStyle w:val="Emphasis"/>
          <w:rFonts w:asciiTheme="minorHAnsi" w:hAnsiTheme="minorHAnsi"/>
          <w:b/>
          <w:iCs w:val="0"/>
          <w:sz w:val="24"/>
          <w:szCs w:val="24"/>
        </w:rPr>
      </w:pPr>
      <w:r w:rsidRPr="002B0B70">
        <w:rPr>
          <w:rFonts w:asciiTheme="minorHAnsi" w:hAnsiTheme="minorHAnsi"/>
          <w:b/>
          <w:sz w:val="24"/>
          <w:szCs w:val="24"/>
        </w:rPr>
        <w:t>Key contributions:</w:t>
      </w:r>
    </w:p>
    <w:p w:rsidR="00336E29" w:rsidRPr="002B0B70" w:rsidRDefault="00336E29" w:rsidP="007359CE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>Manage &amp; overview entire sales cycle starting from enquiry generation , es</w:t>
      </w:r>
      <w:r w:rsidR="00751F50" w:rsidRPr="002B0B70">
        <w:rPr>
          <w:rFonts w:asciiTheme="minorHAnsi" w:hAnsiTheme="minorHAnsi" w:cs="Calibri Light"/>
          <w:iCs/>
          <w:sz w:val="24"/>
          <w:szCs w:val="24"/>
        </w:rPr>
        <w:t xml:space="preserve">timation </w:t>
      </w:r>
      <w:r w:rsidRPr="002B0B70">
        <w:rPr>
          <w:rFonts w:asciiTheme="minorHAnsi" w:hAnsiTheme="minorHAnsi" w:cs="Calibri Light"/>
          <w:iCs/>
          <w:sz w:val="24"/>
          <w:szCs w:val="24"/>
        </w:rPr>
        <w:t>, negotiation &amp; execution to ensure service delivery commitments to customer are fulfilled</w:t>
      </w:r>
    </w:p>
    <w:p w:rsidR="00481BE6" w:rsidRPr="002B0B70" w:rsidRDefault="00481BE6" w:rsidP="007359CE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>Visiting &amp; contacting old and new customers for feedback of our products</w:t>
      </w:r>
    </w:p>
    <w:p w:rsidR="0014704E" w:rsidRPr="002B0B70" w:rsidRDefault="0014704E" w:rsidP="007359CE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 xml:space="preserve">Generate </w:t>
      </w:r>
      <w:r w:rsidR="002B0B70">
        <w:rPr>
          <w:rFonts w:asciiTheme="minorHAnsi" w:hAnsiTheme="minorHAnsi" w:cs="Calibri Light"/>
          <w:iCs/>
          <w:sz w:val="24"/>
          <w:szCs w:val="24"/>
        </w:rPr>
        <w:t>new leads from existing clients, cold calling, searching through net ,industrial visit and third party consultant</w:t>
      </w:r>
    </w:p>
    <w:p w:rsidR="00481BE6" w:rsidRDefault="00481BE6" w:rsidP="007359CE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>Ability to handle customer various requirement for new business development and providing optimized solution</w:t>
      </w:r>
    </w:p>
    <w:p w:rsidR="002B0B70" w:rsidRPr="002B0B70" w:rsidRDefault="002B0B70" w:rsidP="002B0B70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 xml:space="preserve">Reviewing customer drawing , plans and other documents in order to prepared detailed technical proposal for them </w:t>
      </w:r>
    </w:p>
    <w:p w:rsidR="00481BE6" w:rsidRPr="002B0B70" w:rsidRDefault="00481BE6" w:rsidP="007359CE">
      <w:pPr>
        <w:numPr>
          <w:ilvl w:val="0"/>
          <w:numId w:val="29"/>
        </w:numPr>
        <w:autoSpaceDE w:val="0"/>
        <w:autoSpaceDN w:val="0"/>
        <w:adjustRightInd w:val="0"/>
        <w:ind w:left="360" w:hanging="360"/>
        <w:rPr>
          <w:rFonts w:asciiTheme="minorHAnsi" w:hAnsiTheme="minorHAnsi" w:cs="Calibri Light"/>
          <w:b/>
          <w:bCs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>Explained technical features of products</w:t>
      </w:r>
      <w:r w:rsidR="00E70843" w:rsidRPr="002B0B70">
        <w:rPr>
          <w:rFonts w:asciiTheme="minorHAnsi" w:hAnsiTheme="minorHAnsi" w:cs="Calibri Light"/>
          <w:iCs/>
          <w:sz w:val="24"/>
          <w:szCs w:val="24"/>
        </w:rPr>
        <w:t xml:space="preserve"> and cost benefit analysis</w:t>
      </w:r>
      <w:r w:rsidRPr="002B0B70">
        <w:rPr>
          <w:rFonts w:asciiTheme="minorHAnsi" w:hAnsiTheme="minorHAnsi" w:cs="Calibri Light"/>
          <w:iCs/>
          <w:sz w:val="24"/>
          <w:szCs w:val="24"/>
        </w:rPr>
        <w:t xml:space="preserve"> to clients in simple terms and their usage</w:t>
      </w:r>
    </w:p>
    <w:p w:rsidR="00336E29" w:rsidRPr="002B0B70" w:rsidRDefault="002B0B70" w:rsidP="00EB5BAF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="Calibri Light"/>
          <w:iCs/>
          <w:sz w:val="24"/>
          <w:szCs w:val="24"/>
        </w:rPr>
      </w:pPr>
      <w:r>
        <w:rPr>
          <w:rFonts w:asciiTheme="minorHAnsi" w:hAnsiTheme="minorHAnsi" w:cs="Calibri Light"/>
          <w:iCs/>
          <w:sz w:val="24"/>
          <w:szCs w:val="24"/>
        </w:rPr>
        <w:t>Submission of techno-commercial offer on time, and attending technical discussion, commercial negotiation and follow up for order finalization to closed deals</w:t>
      </w:r>
      <w:r w:rsidR="00336E29" w:rsidRPr="002B0B70">
        <w:rPr>
          <w:rFonts w:asciiTheme="minorHAnsi" w:hAnsiTheme="minorHAnsi" w:cs="Calibri Light"/>
          <w:iCs/>
          <w:sz w:val="24"/>
          <w:szCs w:val="24"/>
        </w:rPr>
        <w:t xml:space="preserve"> ( </w:t>
      </w:r>
      <w:r w:rsidR="00F12C55" w:rsidRPr="002B0B70">
        <w:rPr>
          <w:rFonts w:asciiTheme="minorHAnsi" w:hAnsiTheme="minorHAnsi" w:cs="Calibri Light"/>
          <w:iCs/>
          <w:sz w:val="24"/>
          <w:szCs w:val="24"/>
        </w:rPr>
        <w:t>offer for new products ,AMC offer , and spare</w:t>
      </w:r>
      <w:r>
        <w:rPr>
          <w:rFonts w:asciiTheme="minorHAnsi" w:hAnsiTheme="minorHAnsi" w:cs="Calibri Light"/>
          <w:iCs/>
          <w:sz w:val="24"/>
          <w:szCs w:val="24"/>
        </w:rPr>
        <w:t xml:space="preserve"> parts</w:t>
      </w:r>
      <w:r w:rsidR="00336E29" w:rsidRPr="002B0B70">
        <w:rPr>
          <w:rFonts w:asciiTheme="minorHAnsi" w:hAnsiTheme="minorHAnsi" w:cs="Calibri Light"/>
          <w:iCs/>
          <w:sz w:val="24"/>
          <w:szCs w:val="24"/>
        </w:rPr>
        <w:t xml:space="preserve">  )</w:t>
      </w:r>
    </w:p>
    <w:p w:rsidR="00025868" w:rsidRPr="002B0B70" w:rsidRDefault="00025868" w:rsidP="002B0B70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 xml:space="preserve">Follow up for PO , payment collection and </w:t>
      </w:r>
      <w:r w:rsidR="0090690A" w:rsidRPr="002B0B70">
        <w:rPr>
          <w:rFonts w:asciiTheme="minorHAnsi" w:hAnsiTheme="minorHAnsi" w:cs="Calibri Light"/>
          <w:iCs/>
          <w:sz w:val="24"/>
          <w:szCs w:val="24"/>
        </w:rPr>
        <w:t>c forms</w:t>
      </w:r>
    </w:p>
    <w:p w:rsidR="00EE1D16" w:rsidRPr="00046C2F" w:rsidRDefault="00EE1D16" w:rsidP="00046C2F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="Calibri Light"/>
          <w:b/>
          <w:bCs/>
          <w:iCs/>
          <w:sz w:val="24"/>
          <w:szCs w:val="24"/>
        </w:rPr>
      </w:pPr>
      <w:r w:rsidRPr="00046C2F">
        <w:rPr>
          <w:rFonts w:asciiTheme="minorHAnsi" w:hAnsiTheme="minorHAnsi" w:cs="Calibri Light"/>
          <w:iCs/>
          <w:sz w:val="24"/>
          <w:szCs w:val="24"/>
        </w:rPr>
        <w:t xml:space="preserve">Analysis of market as well as competitors along with quality and price </w:t>
      </w:r>
    </w:p>
    <w:p w:rsidR="00336E29" w:rsidRPr="002B0B70" w:rsidRDefault="00046C2F" w:rsidP="00FC5EC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="Calibri Light"/>
          <w:iCs/>
          <w:sz w:val="24"/>
          <w:szCs w:val="24"/>
        </w:rPr>
      </w:pPr>
      <w:r>
        <w:rPr>
          <w:rFonts w:asciiTheme="minorHAnsi" w:hAnsiTheme="minorHAnsi" w:cs="Calibri Light"/>
          <w:iCs/>
          <w:sz w:val="24"/>
          <w:szCs w:val="24"/>
        </w:rPr>
        <w:lastRenderedPageBreak/>
        <w:t>Processing order to internal departments and</w:t>
      </w:r>
      <w:r w:rsidR="00336E29" w:rsidRPr="002B0B70">
        <w:rPr>
          <w:rFonts w:asciiTheme="minorHAnsi" w:hAnsiTheme="minorHAnsi" w:cs="Calibri Light"/>
          <w:iCs/>
          <w:sz w:val="24"/>
          <w:szCs w:val="24"/>
        </w:rPr>
        <w:t xml:space="preserve"> co- o</w:t>
      </w:r>
      <w:r w:rsidR="0067794D" w:rsidRPr="002B0B70">
        <w:rPr>
          <w:rFonts w:asciiTheme="minorHAnsi" w:hAnsiTheme="minorHAnsi" w:cs="Calibri Light"/>
          <w:iCs/>
          <w:sz w:val="24"/>
          <w:szCs w:val="24"/>
        </w:rPr>
        <w:t>rdination with production team , installation</w:t>
      </w:r>
      <w:r w:rsidR="00336E29" w:rsidRPr="002B0B70">
        <w:rPr>
          <w:rFonts w:asciiTheme="minorHAnsi" w:hAnsiTheme="minorHAnsi" w:cs="Calibri Light"/>
          <w:iCs/>
          <w:sz w:val="24"/>
          <w:szCs w:val="24"/>
        </w:rPr>
        <w:t xml:space="preserve"> team, account department  to finished the project within time frame and provide excellent service to customer till </w:t>
      </w:r>
      <w:r>
        <w:rPr>
          <w:rFonts w:asciiTheme="minorHAnsi" w:hAnsiTheme="minorHAnsi" w:cs="Calibri Light"/>
          <w:iCs/>
          <w:sz w:val="24"/>
          <w:szCs w:val="24"/>
        </w:rPr>
        <w:t xml:space="preserve">successful execution </w:t>
      </w:r>
    </w:p>
    <w:p w:rsidR="00912434" w:rsidRPr="002B0B70" w:rsidRDefault="00912434" w:rsidP="00912434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>Handling team of 2 junior sales engineers and consultant (3</w:t>
      </w:r>
      <w:r w:rsidRPr="002B0B70">
        <w:rPr>
          <w:rFonts w:asciiTheme="minorHAnsi" w:hAnsiTheme="minorHAnsi" w:cs="Calibri Light"/>
          <w:iCs/>
          <w:sz w:val="24"/>
          <w:szCs w:val="24"/>
          <w:vertAlign w:val="superscript"/>
        </w:rPr>
        <w:t>rd</w:t>
      </w:r>
      <w:r w:rsidRPr="002B0B70">
        <w:rPr>
          <w:rFonts w:asciiTheme="minorHAnsi" w:hAnsiTheme="minorHAnsi" w:cs="Calibri Light"/>
          <w:iCs/>
          <w:sz w:val="24"/>
          <w:szCs w:val="24"/>
        </w:rPr>
        <w:t xml:space="preserve"> party enquiry generated )</w:t>
      </w:r>
      <w:r w:rsidR="006F5375" w:rsidRPr="002B0B70">
        <w:rPr>
          <w:rFonts w:asciiTheme="minorHAnsi" w:hAnsiTheme="minorHAnsi" w:cs="Calibri Light"/>
          <w:iCs/>
          <w:sz w:val="24"/>
          <w:szCs w:val="24"/>
        </w:rPr>
        <w:t xml:space="preserve"> and 2 service team</w:t>
      </w:r>
    </w:p>
    <w:p w:rsidR="00336E29" w:rsidRPr="002B0B70" w:rsidRDefault="00336E29" w:rsidP="00EB5BAF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="Calibri Light"/>
          <w:iCs/>
          <w:sz w:val="24"/>
          <w:szCs w:val="24"/>
        </w:rPr>
      </w:pPr>
      <w:r w:rsidRPr="002B0B70">
        <w:rPr>
          <w:rFonts w:asciiTheme="minorHAnsi" w:hAnsiTheme="minorHAnsi" w:cs="Calibri Light"/>
          <w:iCs/>
          <w:sz w:val="24"/>
          <w:szCs w:val="24"/>
        </w:rPr>
        <w:t>Preparing MIS report on monthly basis so as to update management team about payment collection, order status , and factory production plan</w:t>
      </w:r>
    </w:p>
    <w:p w:rsidR="00336E29" w:rsidRPr="002B0B70" w:rsidRDefault="00336E29" w:rsidP="00336E2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="Calibri Light"/>
          <w:b/>
          <w:bCs/>
          <w:iCs/>
          <w:sz w:val="24"/>
          <w:szCs w:val="24"/>
        </w:rPr>
      </w:pPr>
      <w:r w:rsidRPr="002B0B70">
        <w:rPr>
          <w:rFonts w:asciiTheme="minorHAnsi" w:hAnsiTheme="minorHAnsi" w:cs="Calibri Light"/>
          <w:b/>
          <w:bCs/>
          <w:iCs/>
          <w:sz w:val="24"/>
          <w:szCs w:val="24"/>
        </w:rPr>
        <w:t xml:space="preserve">Achievement: </w:t>
      </w:r>
      <w:r w:rsidR="000924EF" w:rsidRPr="002B0B70">
        <w:rPr>
          <w:rFonts w:asciiTheme="minorHAnsi" w:hAnsiTheme="minorHAnsi" w:cs="Calibri Light"/>
          <w:b/>
          <w:bCs/>
          <w:iCs/>
          <w:sz w:val="24"/>
          <w:szCs w:val="24"/>
        </w:rPr>
        <w:t>In 2013-14 achieved target of 1 Cr and in 2014-15 achieved 1.</w:t>
      </w:r>
      <w:r w:rsidR="0019051E">
        <w:rPr>
          <w:rFonts w:asciiTheme="minorHAnsi" w:hAnsiTheme="minorHAnsi" w:cs="Calibri Light"/>
          <w:b/>
          <w:bCs/>
          <w:iCs/>
          <w:sz w:val="24"/>
          <w:szCs w:val="24"/>
        </w:rPr>
        <w:t>20</w:t>
      </w:r>
      <w:r w:rsidRPr="002B0B70">
        <w:rPr>
          <w:rFonts w:asciiTheme="minorHAnsi" w:hAnsiTheme="minorHAnsi" w:cs="Calibri Light"/>
          <w:b/>
          <w:bCs/>
          <w:iCs/>
          <w:sz w:val="24"/>
          <w:szCs w:val="24"/>
        </w:rPr>
        <w:t xml:space="preserve"> Cr</w:t>
      </w:r>
    </w:p>
    <w:p w:rsidR="00336E29" w:rsidRPr="002B0B70" w:rsidRDefault="00336E29" w:rsidP="00336E29">
      <w:pPr>
        <w:autoSpaceDE w:val="0"/>
        <w:autoSpaceDN w:val="0"/>
        <w:adjustRightInd w:val="0"/>
        <w:ind w:firstLine="472"/>
        <w:jc w:val="both"/>
        <w:rPr>
          <w:rFonts w:asciiTheme="minorHAnsi" w:hAnsiTheme="minorHAnsi" w:cs="Calibri Light"/>
          <w:iCs/>
          <w:sz w:val="24"/>
          <w:szCs w:val="24"/>
          <w:u w:val="single"/>
        </w:rPr>
      </w:pPr>
      <w:r w:rsidRPr="002B0B70">
        <w:rPr>
          <w:rFonts w:asciiTheme="minorHAnsi" w:hAnsiTheme="minorHAnsi" w:cs="Calibri Light"/>
          <w:b/>
          <w:bCs/>
          <w:iCs/>
          <w:sz w:val="24"/>
          <w:szCs w:val="24"/>
        </w:rPr>
        <w:t xml:space="preserve">  </w:t>
      </w:r>
      <w:r w:rsidRPr="002B0B70">
        <w:rPr>
          <w:rFonts w:asciiTheme="minorHAnsi" w:hAnsiTheme="minorHAnsi" w:cs="Calibri Light"/>
          <w:b/>
          <w:bCs/>
          <w:iCs/>
          <w:sz w:val="24"/>
          <w:szCs w:val="24"/>
          <w:u w:val="single"/>
        </w:rPr>
        <w:t>Project handle</w:t>
      </w:r>
      <w:r w:rsidRPr="002B0B70">
        <w:rPr>
          <w:rFonts w:asciiTheme="minorHAnsi" w:hAnsiTheme="minorHAnsi" w:cs="Calibri Light"/>
          <w:iCs/>
          <w:sz w:val="24"/>
          <w:szCs w:val="24"/>
          <w:u w:val="single"/>
        </w:rPr>
        <w:t>:</w:t>
      </w:r>
    </w:p>
    <w:p w:rsidR="00336E29" w:rsidRPr="002B0B70" w:rsidRDefault="00336E29" w:rsidP="00336E2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80" w:lineRule="exact"/>
        <w:rPr>
          <w:rFonts w:asciiTheme="minorHAnsi" w:hAnsiTheme="minorHAnsi" w:cs="Calibri"/>
          <w:iCs/>
          <w:sz w:val="24"/>
          <w:szCs w:val="24"/>
        </w:rPr>
      </w:pPr>
      <w:r w:rsidRPr="002B0B70">
        <w:rPr>
          <w:rFonts w:asciiTheme="minorHAnsi" w:hAnsiTheme="minorHAnsi" w:cs="Calibri"/>
          <w:iCs/>
          <w:sz w:val="24"/>
          <w:szCs w:val="24"/>
        </w:rPr>
        <w:t>MI sweco , L&amp;</w:t>
      </w:r>
      <w:r w:rsidR="0052129D" w:rsidRPr="002B0B70">
        <w:rPr>
          <w:rFonts w:asciiTheme="minorHAnsi" w:hAnsiTheme="minorHAnsi" w:cs="Calibri"/>
          <w:iCs/>
          <w:sz w:val="24"/>
          <w:szCs w:val="24"/>
        </w:rPr>
        <w:t>T(Mumbai airport-MIAL), Cipla ,</w:t>
      </w:r>
      <w:r w:rsidRPr="002B0B70">
        <w:rPr>
          <w:rFonts w:asciiTheme="minorHAnsi" w:hAnsiTheme="minorHAnsi" w:cs="Calibri"/>
          <w:iCs/>
          <w:sz w:val="24"/>
          <w:szCs w:val="24"/>
        </w:rPr>
        <w:t>Ajay engineering , Ma</w:t>
      </w:r>
      <w:r w:rsidR="0052129D" w:rsidRPr="002B0B70">
        <w:rPr>
          <w:rFonts w:asciiTheme="minorHAnsi" w:hAnsiTheme="minorHAnsi" w:cs="Calibri"/>
          <w:iCs/>
          <w:sz w:val="24"/>
          <w:szCs w:val="24"/>
        </w:rPr>
        <w:t xml:space="preserve">cLeod pharma, Exide industries, </w:t>
      </w:r>
      <w:r w:rsidR="00374EC0" w:rsidRPr="002B0B70">
        <w:rPr>
          <w:rFonts w:asciiTheme="minorHAnsi" w:hAnsiTheme="minorHAnsi" w:cs="Calibri"/>
          <w:iCs/>
          <w:sz w:val="24"/>
          <w:szCs w:val="24"/>
        </w:rPr>
        <w:t>Amar equipment</w:t>
      </w:r>
      <w:r w:rsidRPr="002B0B70">
        <w:rPr>
          <w:rFonts w:asciiTheme="minorHAnsi" w:hAnsiTheme="minorHAnsi" w:cs="Calibri"/>
          <w:iCs/>
          <w:sz w:val="24"/>
          <w:szCs w:val="24"/>
        </w:rPr>
        <w:t>, Godrej Industries Ltd, Aarti Drugs Ltd, Raychem RPG , Nirvan s</w:t>
      </w:r>
      <w:r w:rsidR="0052129D" w:rsidRPr="002B0B70">
        <w:rPr>
          <w:rFonts w:asciiTheme="minorHAnsi" w:hAnsiTheme="minorHAnsi" w:cs="Calibri"/>
          <w:iCs/>
          <w:sz w:val="24"/>
          <w:szCs w:val="24"/>
        </w:rPr>
        <w:t>ilk mills ,</w:t>
      </w:r>
      <w:r w:rsidR="00D2425A">
        <w:rPr>
          <w:rFonts w:asciiTheme="minorHAnsi" w:hAnsiTheme="minorHAnsi" w:cs="Calibri"/>
          <w:iCs/>
          <w:sz w:val="24"/>
          <w:szCs w:val="24"/>
        </w:rPr>
        <w:t>Arihant corporation</w:t>
      </w:r>
      <w:r w:rsidRPr="002B0B70">
        <w:rPr>
          <w:rFonts w:asciiTheme="minorHAnsi" w:hAnsiTheme="minorHAnsi" w:cs="Calibri"/>
          <w:iCs/>
          <w:sz w:val="24"/>
          <w:szCs w:val="24"/>
        </w:rPr>
        <w:t>, sumitra die, prince metal work, purohit steel</w:t>
      </w:r>
      <w:r w:rsidR="0052129D" w:rsidRPr="002B0B70">
        <w:rPr>
          <w:rFonts w:asciiTheme="minorHAnsi" w:hAnsiTheme="minorHAnsi" w:cs="Calibri"/>
          <w:iCs/>
          <w:sz w:val="24"/>
          <w:szCs w:val="24"/>
        </w:rPr>
        <w:t xml:space="preserve"> , precicot </w:t>
      </w:r>
    </w:p>
    <w:p w:rsidR="00336E29" w:rsidRPr="00A53C21" w:rsidRDefault="00336E29" w:rsidP="00336E29">
      <w:pPr>
        <w:pStyle w:val="ListParagraph"/>
        <w:ind w:left="630"/>
        <w:rPr>
          <w:rFonts w:ascii="Calibri Light" w:eastAsia="Meiryo UI" w:hAnsi="Calibri Light"/>
          <w:sz w:val="24"/>
          <w:szCs w:val="24"/>
        </w:rPr>
      </w:pPr>
    </w:p>
    <w:p w:rsidR="0037449E" w:rsidRPr="007532C2" w:rsidRDefault="0037449E" w:rsidP="007532C2">
      <w:pPr>
        <w:tabs>
          <w:tab w:val="left" w:pos="9320"/>
        </w:tabs>
        <w:spacing w:before="11"/>
        <w:jc w:val="center"/>
        <w:rPr>
          <w:rFonts w:ascii="Century" w:eastAsia="Calibri" w:hAnsi="Century" w:cs="Calibri"/>
          <w:b/>
          <w:i/>
          <w:sz w:val="24"/>
          <w:szCs w:val="24"/>
        </w:rPr>
      </w:pPr>
      <w:r w:rsidRPr="007532C2">
        <w:rPr>
          <w:rFonts w:ascii="Century" w:eastAsia="Calibri" w:hAnsi="Century" w:cs="Calibri"/>
          <w:b/>
          <w:i/>
          <w:color w:val="FFFFFF"/>
          <w:spacing w:val="-2"/>
          <w:sz w:val="24"/>
          <w:szCs w:val="24"/>
          <w:highlight w:val="black"/>
        </w:rPr>
        <w:t>P</w:t>
      </w:r>
      <w:r w:rsidRPr="007532C2">
        <w:rPr>
          <w:rFonts w:ascii="Century" w:eastAsia="Calibri" w:hAnsi="Century" w:cs="Calibri"/>
          <w:b/>
          <w:i/>
          <w:color w:val="FFFFFF"/>
          <w:spacing w:val="1"/>
          <w:sz w:val="24"/>
          <w:szCs w:val="24"/>
          <w:highlight w:val="black"/>
        </w:rPr>
        <w:t>E</w:t>
      </w:r>
      <w:r w:rsidRPr="007532C2">
        <w:rPr>
          <w:rFonts w:ascii="Century" w:eastAsia="Calibri" w:hAnsi="Century" w:cs="Calibri"/>
          <w:b/>
          <w:i/>
          <w:color w:val="FFFFFF"/>
          <w:spacing w:val="-2"/>
          <w:sz w:val="24"/>
          <w:szCs w:val="24"/>
          <w:highlight w:val="black"/>
        </w:rPr>
        <w:t>R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S</w:t>
      </w:r>
      <w:r w:rsidRPr="007532C2">
        <w:rPr>
          <w:rFonts w:ascii="Century" w:eastAsia="Calibri" w:hAnsi="Century" w:cs="Calibri"/>
          <w:b/>
          <w:i/>
          <w:color w:val="FFFFFF"/>
          <w:spacing w:val="1"/>
          <w:sz w:val="24"/>
          <w:szCs w:val="24"/>
          <w:highlight w:val="black"/>
        </w:rPr>
        <w:t>O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NA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L</w:t>
      </w:r>
      <w:r w:rsidRPr="007532C2">
        <w:rPr>
          <w:rFonts w:ascii="Century" w:eastAsia="Calibri" w:hAnsi="Century" w:cs="Calibri"/>
          <w:b/>
          <w:i/>
          <w:color w:val="FFFFFF"/>
          <w:spacing w:val="-67"/>
          <w:sz w:val="24"/>
          <w:szCs w:val="24"/>
          <w:highlight w:val="black"/>
        </w:rPr>
        <w:t xml:space="preserve"> 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 xml:space="preserve"> DETAILS</w:t>
      </w:r>
    </w:p>
    <w:p w:rsidR="0037449E" w:rsidRPr="00232323" w:rsidRDefault="0037449E" w:rsidP="0037449E">
      <w:pPr>
        <w:spacing w:line="200" w:lineRule="exact"/>
        <w:rPr>
          <w:rFonts w:asciiTheme="majorHAnsi" w:hAnsiTheme="majorHAnsi"/>
        </w:rPr>
      </w:pPr>
    </w:p>
    <w:tbl>
      <w:tblPr>
        <w:tblW w:w="96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86"/>
        <w:gridCol w:w="6238"/>
      </w:tblGrid>
      <w:tr w:rsidR="00252509" w:rsidRPr="00805DC6" w:rsidTr="00252509">
        <w:trPr>
          <w:trHeight w:val="404"/>
        </w:trPr>
        <w:tc>
          <w:tcPr>
            <w:tcW w:w="3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3029BB">
            <w:pPr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52509" w:rsidRPr="008F28CC" w:rsidRDefault="00AA0226" w:rsidP="00252509">
            <w:pPr>
              <w:rPr>
                <w:rFonts w:asciiTheme="minorHAnsi" w:hAnsiTheme="minorHAnsi"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Cs/>
                <w:sz w:val="24"/>
                <w:szCs w:val="24"/>
              </w:rPr>
              <w:t>Sapankumar Bhadresh shah</w:t>
            </w:r>
          </w:p>
        </w:tc>
      </w:tr>
      <w:tr w:rsidR="00252509" w:rsidRPr="00805DC6" w:rsidTr="00252509">
        <w:trPr>
          <w:trHeight w:val="319"/>
        </w:trPr>
        <w:tc>
          <w:tcPr>
            <w:tcW w:w="3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3029BB">
            <w:pPr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/>
                <w:sz w:val="24"/>
                <w:szCs w:val="24"/>
              </w:rPr>
              <w:t>Date of Birth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52509" w:rsidRPr="008F28CC" w:rsidRDefault="00252509" w:rsidP="003029BB">
            <w:pPr>
              <w:jc w:val="both"/>
              <w:rPr>
                <w:rFonts w:asciiTheme="minorHAnsi" w:hAnsiTheme="minorHAnsi"/>
                <w:bCs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Cs/>
                <w:sz w:val="24"/>
                <w:szCs w:val="24"/>
              </w:rPr>
              <w:t>12</w:t>
            </w:r>
            <w:r w:rsidRPr="008F28CC">
              <w:rPr>
                <w:rFonts w:asciiTheme="minorHAnsi" w:hAnsiTheme="minorHAnsi"/>
                <w:bCs/>
                <w:sz w:val="24"/>
                <w:szCs w:val="24"/>
                <w:vertAlign w:val="superscript"/>
              </w:rPr>
              <w:t>th</w:t>
            </w:r>
            <w:r w:rsidRPr="008F28CC">
              <w:rPr>
                <w:rFonts w:asciiTheme="minorHAnsi" w:hAnsiTheme="minorHAnsi"/>
                <w:bCs/>
                <w:sz w:val="24"/>
                <w:szCs w:val="24"/>
              </w:rPr>
              <w:t xml:space="preserve"> Oct 1989</w:t>
            </w:r>
          </w:p>
        </w:tc>
      </w:tr>
      <w:tr w:rsidR="00252509" w:rsidRPr="00805DC6" w:rsidTr="00252509">
        <w:trPr>
          <w:trHeight w:val="344"/>
        </w:trPr>
        <w:tc>
          <w:tcPr>
            <w:tcW w:w="3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3029BB">
            <w:pPr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623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52509" w:rsidRPr="008F28CC" w:rsidRDefault="00252509" w:rsidP="003029BB">
            <w:pPr>
              <w:rPr>
                <w:rFonts w:asciiTheme="minorHAnsi" w:hAnsiTheme="minorHAnsi"/>
                <w:sz w:val="24"/>
                <w:szCs w:val="24"/>
              </w:rPr>
            </w:pPr>
            <w:r w:rsidRPr="008F28CC">
              <w:rPr>
                <w:rFonts w:asciiTheme="minorHAnsi" w:hAnsiTheme="minorHAnsi"/>
                <w:sz w:val="24"/>
                <w:szCs w:val="24"/>
              </w:rPr>
              <w:t>Male</w:t>
            </w:r>
          </w:p>
        </w:tc>
      </w:tr>
      <w:tr w:rsidR="00252509" w:rsidRPr="00805DC6" w:rsidTr="00252509">
        <w:trPr>
          <w:trHeight w:val="344"/>
        </w:trPr>
        <w:tc>
          <w:tcPr>
            <w:tcW w:w="3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3029BB">
            <w:pPr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/>
                <w:sz w:val="24"/>
                <w:szCs w:val="24"/>
              </w:rPr>
              <w:t>Nationality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52509" w:rsidRPr="008F28CC" w:rsidRDefault="00252509" w:rsidP="003029BB">
            <w:pPr>
              <w:rPr>
                <w:rFonts w:asciiTheme="minorHAnsi" w:hAnsiTheme="minorHAnsi"/>
                <w:sz w:val="24"/>
                <w:szCs w:val="24"/>
              </w:rPr>
            </w:pPr>
            <w:r w:rsidRPr="008F28CC">
              <w:rPr>
                <w:rFonts w:asciiTheme="minorHAnsi" w:hAnsiTheme="minorHAnsi"/>
                <w:sz w:val="24"/>
                <w:szCs w:val="24"/>
              </w:rPr>
              <w:t>Indian</w:t>
            </w:r>
          </w:p>
        </w:tc>
      </w:tr>
      <w:tr w:rsidR="00252509" w:rsidRPr="00805DC6" w:rsidTr="00252509">
        <w:trPr>
          <w:trHeight w:val="344"/>
        </w:trPr>
        <w:tc>
          <w:tcPr>
            <w:tcW w:w="3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3029BB">
            <w:pPr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/>
                <w:sz w:val="24"/>
                <w:szCs w:val="24"/>
              </w:rPr>
              <w:t>Marital Status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52509" w:rsidRPr="008F28CC" w:rsidRDefault="00252509" w:rsidP="003029BB">
            <w:pPr>
              <w:rPr>
                <w:rFonts w:asciiTheme="minorHAnsi" w:hAnsiTheme="minorHAnsi"/>
                <w:sz w:val="24"/>
                <w:szCs w:val="24"/>
              </w:rPr>
            </w:pPr>
            <w:r w:rsidRPr="008F28CC">
              <w:rPr>
                <w:rFonts w:asciiTheme="minorHAnsi" w:hAnsiTheme="minorHAnsi"/>
                <w:sz w:val="24"/>
                <w:szCs w:val="24"/>
              </w:rPr>
              <w:t>Single</w:t>
            </w:r>
          </w:p>
        </w:tc>
      </w:tr>
      <w:tr w:rsidR="00252509" w:rsidRPr="00805DC6" w:rsidTr="00252509">
        <w:trPr>
          <w:trHeight w:val="319"/>
        </w:trPr>
        <w:tc>
          <w:tcPr>
            <w:tcW w:w="3386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3029BB">
            <w:pPr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/>
                <w:sz w:val="24"/>
                <w:szCs w:val="24"/>
              </w:rPr>
              <w:t>Languages Known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52509" w:rsidRPr="008F28CC" w:rsidRDefault="00252509" w:rsidP="003029BB">
            <w:pPr>
              <w:rPr>
                <w:rFonts w:asciiTheme="minorHAnsi" w:hAnsiTheme="minorHAnsi"/>
                <w:sz w:val="24"/>
                <w:szCs w:val="24"/>
              </w:rPr>
            </w:pPr>
            <w:r w:rsidRPr="008F28CC">
              <w:rPr>
                <w:rFonts w:asciiTheme="minorHAnsi" w:hAnsiTheme="minorHAnsi"/>
                <w:sz w:val="24"/>
                <w:szCs w:val="24"/>
              </w:rPr>
              <w:t>English, Hindi, Gujarati , Marathi.</w:t>
            </w:r>
          </w:p>
        </w:tc>
      </w:tr>
      <w:tr w:rsidR="00252509" w:rsidRPr="00805DC6" w:rsidTr="00252509">
        <w:trPr>
          <w:trHeight w:val="344"/>
        </w:trPr>
        <w:tc>
          <w:tcPr>
            <w:tcW w:w="338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3029BB">
            <w:pPr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8F28CC">
              <w:rPr>
                <w:rFonts w:asciiTheme="minorHAnsi" w:hAnsiTheme="minorHAnsi"/>
                <w:b/>
                <w:sz w:val="24"/>
                <w:szCs w:val="24"/>
              </w:rPr>
              <w:t>Hobbies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52509" w:rsidRPr="008F28CC" w:rsidRDefault="00745D13" w:rsidP="00745D13">
            <w:pPr>
              <w:rPr>
                <w:rFonts w:asciiTheme="minorHAnsi" w:hAnsiTheme="minorHAnsi"/>
                <w:sz w:val="24"/>
                <w:szCs w:val="24"/>
              </w:rPr>
            </w:pPr>
            <w:r w:rsidRPr="008F28CC">
              <w:rPr>
                <w:rFonts w:asciiTheme="minorHAnsi" w:hAnsiTheme="minorHAnsi"/>
                <w:sz w:val="24"/>
                <w:szCs w:val="24"/>
              </w:rPr>
              <w:t>Playing cricket, watching tennis,industrial visit, reading news</w:t>
            </w:r>
            <w:r w:rsidR="00FE18F5" w:rsidRPr="008F28C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F28CC">
              <w:rPr>
                <w:rFonts w:asciiTheme="minorHAnsi" w:hAnsiTheme="minorHAnsi"/>
                <w:sz w:val="24"/>
                <w:szCs w:val="24"/>
              </w:rPr>
              <w:t>paper .</w:t>
            </w:r>
          </w:p>
        </w:tc>
      </w:tr>
      <w:tr w:rsidR="00252509" w:rsidRPr="00805DC6" w:rsidTr="00252509">
        <w:trPr>
          <w:trHeight w:val="590"/>
        </w:trPr>
        <w:tc>
          <w:tcPr>
            <w:tcW w:w="33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52509" w:rsidRPr="008F28CC" w:rsidRDefault="00252509" w:rsidP="00252509">
            <w:pPr>
              <w:pStyle w:val="Heading4"/>
              <w:jc w:val="right"/>
              <w:rPr>
                <w:rFonts w:cs="Times New Roman"/>
                <w:sz w:val="24"/>
                <w:szCs w:val="24"/>
              </w:rPr>
            </w:pPr>
            <w:r w:rsidRPr="008F28CC">
              <w:rPr>
                <w:rFonts w:cs="Times New Roman"/>
                <w:sz w:val="24"/>
                <w:szCs w:val="24"/>
              </w:rPr>
              <w:t xml:space="preserve">Address                          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52509" w:rsidRPr="008F28CC" w:rsidRDefault="00252509" w:rsidP="00252509">
            <w:pPr>
              <w:rPr>
                <w:rFonts w:asciiTheme="minorHAnsi" w:hAnsiTheme="minorHAnsi"/>
                <w:sz w:val="24"/>
                <w:szCs w:val="24"/>
              </w:rPr>
            </w:pPr>
            <w:r w:rsidRPr="008F28CC">
              <w:rPr>
                <w:rFonts w:asciiTheme="minorHAnsi" w:hAnsiTheme="minorHAnsi"/>
                <w:sz w:val="24"/>
                <w:szCs w:val="24"/>
              </w:rPr>
              <w:t>A/g-</w:t>
            </w:r>
            <w:r w:rsidR="00FE18F5" w:rsidRPr="008F28CC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8F28CC">
              <w:rPr>
                <w:rFonts w:asciiTheme="minorHAnsi" w:hAnsiTheme="minorHAnsi"/>
                <w:sz w:val="24"/>
                <w:szCs w:val="24"/>
              </w:rPr>
              <w:t>2 , sandeep Bldg , p.p.marg ,nr. Ayyappa temple, virar-w-401303.</w:t>
            </w:r>
          </w:p>
        </w:tc>
      </w:tr>
    </w:tbl>
    <w:p w:rsidR="00745D13" w:rsidRDefault="00745D13" w:rsidP="007532C2">
      <w:pPr>
        <w:tabs>
          <w:tab w:val="left" w:pos="9280"/>
        </w:tabs>
        <w:spacing w:before="11" w:line="280" w:lineRule="exact"/>
        <w:jc w:val="center"/>
        <w:rPr>
          <w:rFonts w:ascii="Century" w:eastAsia="Calibri" w:hAnsi="Century" w:cs="Calibri"/>
          <w:b/>
          <w:i/>
          <w:color w:val="FFFFFF"/>
          <w:spacing w:val="-2"/>
          <w:sz w:val="24"/>
          <w:szCs w:val="24"/>
          <w:highlight w:val="black"/>
        </w:rPr>
      </w:pPr>
    </w:p>
    <w:p w:rsidR="0037449E" w:rsidRPr="007532C2" w:rsidRDefault="0037449E" w:rsidP="007532C2">
      <w:pPr>
        <w:tabs>
          <w:tab w:val="left" w:pos="9280"/>
        </w:tabs>
        <w:spacing w:before="11" w:line="280" w:lineRule="exact"/>
        <w:jc w:val="center"/>
        <w:rPr>
          <w:rFonts w:ascii="Century" w:eastAsia="Calibri" w:hAnsi="Century" w:cs="Calibri"/>
          <w:b/>
          <w:i/>
          <w:sz w:val="24"/>
          <w:szCs w:val="24"/>
        </w:rPr>
      </w:pPr>
      <w:r w:rsidRPr="007532C2">
        <w:rPr>
          <w:rFonts w:ascii="Century" w:eastAsia="Calibri" w:hAnsi="Century" w:cs="Calibri"/>
          <w:b/>
          <w:i/>
          <w:color w:val="FFFFFF"/>
          <w:spacing w:val="-2"/>
          <w:sz w:val="24"/>
          <w:szCs w:val="24"/>
          <w:highlight w:val="black"/>
        </w:rPr>
        <w:t>D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E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C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LA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R</w:t>
      </w:r>
      <w:r w:rsidRPr="007532C2">
        <w:rPr>
          <w:rFonts w:ascii="Century" w:eastAsia="Calibri" w:hAnsi="Century" w:cs="Calibri"/>
          <w:b/>
          <w:i/>
          <w:color w:val="FFFFFF"/>
          <w:spacing w:val="-17"/>
          <w:sz w:val="24"/>
          <w:szCs w:val="24"/>
          <w:highlight w:val="black"/>
        </w:rPr>
        <w:t>A</w:t>
      </w:r>
      <w:r w:rsidRPr="007532C2">
        <w:rPr>
          <w:rFonts w:ascii="Century" w:eastAsia="Calibri" w:hAnsi="Century" w:cs="Calibri"/>
          <w:b/>
          <w:i/>
          <w:color w:val="FFFFFF"/>
          <w:spacing w:val="-1"/>
          <w:sz w:val="24"/>
          <w:szCs w:val="24"/>
          <w:highlight w:val="black"/>
        </w:rPr>
        <w:t>T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I</w:t>
      </w:r>
      <w:r w:rsidRPr="007532C2">
        <w:rPr>
          <w:rFonts w:ascii="Century" w:eastAsia="Calibri" w:hAnsi="Century" w:cs="Calibri"/>
          <w:b/>
          <w:i/>
          <w:color w:val="FFFFFF"/>
          <w:spacing w:val="1"/>
          <w:sz w:val="24"/>
          <w:szCs w:val="24"/>
          <w:highlight w:val="black"/>
        </w:rPr>
        <w:t>O</w:t>
      </w:r>
      <w:r w:rsidRPr="007532C2">
        <w:rPr>
          <w:rFonts w:ascii="Century" w:eastAsia="Calibri" w:hAnsi="Century" w:cs="Calibri"/>
          <w:b/>
          <w:i/>
          <w:color w:val="FFFFFF"/>
          <w:sz w:val="24"/>
          <w:szCs w:val="24"/>
          <w:highlight w:val="black"/>
        </w:rPr>
        <w:t>N</w:t>
      </w:r>
    </w:p>
    <w:p w:rsidR="0037449E" w:rsidRPr="0050710A" w:rsidRDefault="0037449E" w:rsidP="0037449E">
      <w:pPr>
        <w:spacing w:before="4" w:line="240" w:lineRule="exact"/>
        <w:rPr>
          <w:rFonts w:ascii="Calibri" w:hAnsi="Calibri"/>
          <w:sz w:val="24"/>
          <w:szCs w:val="24"/>
        </w:rPr>
      </w:pPr>
    </w:p>
    <w:p w:rsidR="0037449E" w:rsidRPr="0050710A" w:rsidRDefault="0037449E" w:rsidP="0037449E">
      <w:pPr>
        <w:spacing w:before="21" w:line="274" w:lineRule="auto"/>
        <w:ind w:left="112" w:right="526"/>
        <w:rPr>
          <w:rFonts w:ascii="Calibri" w:eastAsia="Verdana" w:hAnsi="Calibri" w:cs="Verdana"/>
          <w:sz w:val="24"/>
          <w:szCs w:val="24"/>
        </w:rPr>
      </w:pPr>
      <w:r w:rsidRPr="0050710A">
        <w:rPr>
          <w:rFonts w:ascii="Calibri" w:eastAsia="Verdana" w:hAnsi="Calibri" w:cs="Verdana"/>
          <w:sz w:val="24"/>
          <w:szCs w:val="24"/>
        </w:rPr>
        <w:t xml:space="preserve">I 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h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e</w:t>
      </w:r>
      <w:r w:rsidRPr="0050710A">
        <w:rPr>
          <w:rFonts w:ascii="Calibri" w:eastAsia="Verdana" w:hAnsi="Calibri" w:cs="Verdana"/>
          <w:spacing w:val="-2"/>
          <w:sz w:val="24"/>
          <w:szCs w:val="24"/>
        </w:rPr>
        <w:t>r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eb</w:t>
      </w:r>
      <w:r w:rsidRPr="0050710A">
        <w:rPr>
          <w:rFonts w:ascii="Calibri" w:eastAsia="Verdana" w:hAnsi="Calibri" w:cs="Verdana"/>
          <w:sz w:val="24"/>
          <w:szCs w:val="24"/>
        </w:rPr>
        <w:t>y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 xml:space="preserve"> 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de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c</w:t>
      </w:r>
      <w:r w:rsidRPr="0050710A">
        <w:rPr>
          <w:rFonts w:ascii="Calibri" w:eastAsia="Verdana" w:hAnsi="Calibri" w:cs="Verdana"/>
          <w:sz w:val="24"/>
          <w:szCs w:val="24"/>
        </w:rPr>
        <w:t>la</w:t>
      </w:r>
      <w:r w:rsidRPr="0050710A">
        <w:rPr>
          <w:rFonts w:ascii="Calibri" w:eastAsia="Verdana" w:hAnsi="Calibri" w:cs="Verdana"/>
          <w:spacing w:val="-2"/>
          <w:sz w:val="24"/>
          <w:szCs w:val="24"/>
        </w:rPr>
        <w:t>r</w:t>
      </w:r>
      <w:r w:rsidRPr="0050710A">
        <w:rPr>
          <w:rFonts w:ascii="Calibri" w:eastAsia="Verdana" w:hAnsi="Calibri" w:cs="Verdana"/>
          <w:sz w:val="24"/>
          <w:szCs w:val="24"/>
        </w:rPr>
        <w:t>e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t</w:t>
      </w:r>
      <w:r w:rsidRPr="0050710A">
        <w:rPr>
          <w:rFonts w:ascii="Calibri" w:eastAsia="Verdana" w:hAnsi="Calibri" w:cs="Verdana"/>
          <w:sz w:val="24"/>
          <w:szCs w:val="24"/>
        </w:rPr>
        <w:t>ha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t</w:t>
      </w:r>
      <w:r w:rsidRPr="0050710A">
        <w:rPr>
          <w:rFonts w:ascii="Calibri" w:eastAsia="Verdana" w:hAnsi="Calibri" w:cs="Verdana"/>
          <w:sz w:val="24"/>
          <w:szCs w:val="24"/>
        </w:rPr>
        <w:t xml:space="preserve">, all 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th</w:t>
      </w:r>
      <w:r w:rsidRPr="0050710A">
        <w:rPr>
          <w:rFonts w:ascii="Calibri" w:eastAsia="Verdana" w:hAnsi="Calibri" w:cs="Verdana"/>
          <w:sz w:val="24"/>
          <w:szCs w:val="24"/>
        </w:rPr>
        <w:t>e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d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et</w:t>
      </w:r>
      <w:r w:rsidRPr="0050710A">
        <w:rPr>
          <w:rFonts w:ascii="Calibri" w:eastAsia="Verdana" w:hAnsi="Calibri" w:cs="Verdana"/>
          <w:sz w:val="24"/>
          <w:szCs w:val="24"/>
        </w:rPr>
        <w:t>ai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l</w:t>
      </w:r>
      <w:r w:rsidRPr="0050710A">
        <w:rPr>
          <w:rFonts w:ascii="Calibri" w:eastAsia="Verdana" w:hAnsi="Calibri" w:cs="Verdana"/>
          <w:sz w:val="24"/>
          <w:szCs w:val="24"/>
        </w:rPr>
        <w:t xml:space="preserve">s 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f</w:t>
      </w:r>
      <w:r w:rsidRPr="0050710A">
        <w:rPr>
          <w:rFonts w:ascii="Calibri" w:eastAsia="Verdana" w:hAnsi="Calibri" w:cs="Verdana"/>
          <w:sz w:val="24"/>
          <w:szCs w:val="24"/>
        </w:rPr>
        <w:t>urni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sh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e</w:t>
      </w:r>
      <w:r w:rsidRPr="0050710A">
        <w:rPr>
          <w:rFonts w:ascii="Calibri" w:eastAsia="Verdana" w:hAnsi="Calibri" w:cs="Verdana"/>
          <w:sz w:val="24"/>
          <w:szCs w:val="24"/>
        </w:rPr>
        <w:t>d a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b</w:t>
      </w:r>
      <w:r w:rsidRPr="0050710A">
        <w:rPr>
          <w:rFonts w:ascii="Calibri" w:eastAsia="Verdana" w:hAnsi="Calibri" w:cs="Verdana"/>
          <w:spacing w:val="-2"/>
          <w:sz w:val="24"/>
          <w:szCs w:val="24"/>
        </w:rPr>
        <w:t>o</w:t>
      </w:r>
      <w:r w:rsidRPr="0050710A">
        <w:rPr>
          <w:rFonts w:ascii="Calibri" w:eastAsia="Verdana" w:hAnsi="Calibri" w:cs="Verdana"/>
          <w:spacing w:val="-4"/>
          <w:sz w:val="24"/>
          <w:szCs w:val="24"/>
        </w:rPr>
        <w:t>v</w:t>
      </w:r>
      <w:r w:rsidRPr="0050710A">
        <w:rPr>
          <w:rFonts w:ascii="Calibri" w:eastAsia="Verdana" w:hAnsi="Calibri" w:cs="Verdana"/>
          <w:sz w:val="24"/>
          <w:szCs w:val="24"/>
        </w:rPr>
        <w:t>e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</w:t>
      </w:r>
      <w:r w:rsidRPr="0050710A">
        <w:rPr>
          <w:rFonts w:ascii="Calibri" w:eastAsia="Verdana" w:hAnsi="Calibri" w:cs="Verdana"/>
          <w:sz w:val="24"/>
          <w:szCs w:val="24"/>
        </w:rPr>
        <w:t>are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 xml:space="preserve"> t</w:t>
      </w:r>
      <w:r w:rsidRPr="0050710A">
        <w:rPr>
          <w:rFonts w:ascii="Calibri" w:eastAsia="Verdana" w:hAnsi="Calibri" w:cs="Verdana"/>
          <w:sz w:val="24"/>
          <w:szCs w:val="24"/>
        </w:rPr>
        <w:t xml:space="preserve">rue 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t</w:t>
      </w:r>
      <w:r w:rsidRPr="0050710A">
        <w:rPr>
          <w:rFonts w:ascii="Calibri" w:eastAsia="Verdana" w:hAnsi="Calibri" w:cs="Verdana"/>
          <w:sz w:val="24"/>
          <w:szCs w:val="24"/>
        </w:rPr>
        <w:t>o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th</w:t>
      </w:r>
      <w:r w:rsidRPr="0050710A">
        <w:rPr>
          <w:rFonts w:ascii="Calibri" w:eastAsia="Verdana" w:hAnsi="Calibri" w:cs="Verdana"/>
          <w:sz w:val="24"/>
          <w:szCs w:val="24"/>
        </w:rPr>
        <w:t>e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b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es</w:t>
      </w:r>
      <w:r w:rsidRPr="0050710A">
        <w:rPr>
          <w:rFonts w:ascii="Calibri" w:eastAsia="Verdana" w:hAnsi="Calibri" w:cs="Verdana"/>
          <w:sz w:val="24"/>
          <w:szCs w:val="24"/>
        </w:rPr>
        <w:t>t of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</w:t>
      </w:r>
      <w:r w:rsidRPr="0050710A">
        <w:rPr>
          <w:rFonts w:ascii="Calibri" w:eastAsia="Verdana" w:hAnsi="Calibri" w:cs="Verdana"/>
          <w:spacing w:val="-2"/>
          <w:sz w:val="24"/>
          <w:szCs w:val="24"/>
        </w:rPr>
        <w:t>m</w:t>
      </w:r>
      <w:r w:rsidRPr="0050710A">
        <w:rPr>
          <w:rFonts w:ascii="Calibri" w:eastAsia="Verdana" w:hAnsi="Calibri" w:cs="Verdana"/>
          <w:sz w:val="24"/>
          <w:szCs w:val="24"/>
        </w:rPr>
        <w:t xml:space="preserve">y </w:t>
      </w:r>
      <w:r w:rsidRPr="0050710A">
        <w:rPr>
          <w:rFonts w:ascii="Calibri" w:eastAsia="Verdana" w:hAnsi="Calibri" w:cs="Verdana"/>
          <w:spacing w:val="-2"/>
          <w:sz w:val="24"/>
          <w:szCs w:val="24"/>
        </w:rPr>
        <w:t>k</w:t>
      </w:r>
      <w:r w:rsidRPr="0050710A">
        <w:rPr>
          <w:rFonts w:ascii="Calibri" w:eastAsia="Verdana" w:hAnsi="Calibri" w:cs="Verdana"/>
          <w:sz w:val="24"/>
          <w:szCs w:val="24"/>
        </w:rPr>
        <w:t>nowl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e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d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g</w:t>
      </w:r>
      <w:r w:rsidRPr="0050710A">
        <w:rPr>
          <w:rFonts w:ascii="Calibri" w:eastAsia="Verdana" w:hAnsi="Calibri" w:cs="Verdana"/>
          <w:sz w:val="24"/>
          <w:szCs w:val="24"/>
        </w:rPr>
        <w:t>e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</w:t>
      </w:r>
      <w:r w:rsidRPr="0050710A">
        <w:rPr>
          <w:rFonts w:ascii="Calibri" w:eastAsia="Verdana" w:hAnsi="Calibri" w:cs="Verdana"/>
          <w:sz w:val="24"/>
          <w:szCs w:val="24"/>
        </w:rPr>
        <w:t>a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n</w:t>
      </w:r>
      <w:r w:rsidRPr="0050710A">
        <w:rPr>
          <w:rFonts w:ascii="Calibri" w:eastAsia="Verdana" w:hAnsi="Calibri" w:cs="Verdana"/>
          <w:sz w:val="24"/>
          <w:szCs w:val="24"/>
        </w:rPr>
        <w:t>d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 xml:space="preserve"> 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u</w:t>
      </w:r>
      <w:r w:rsidRPr="0050710A">
        <w:rPr>
          <w:rFonts w:ascii="Calibri" w:eastAsia="Verdana" w:hAnsi="Calibri" w:cs="Verdana"/>
          <w:sz w:val="24"/>
          <w:szCs w:val="24"/>
        </w:rPr>
        <w:t>n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d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e</w:t>
      </w:r>
      <w:r w:rsidRPr="0050710A">
        <w:rPr>
          <w:rFonts w:ascii="Calibri" w:eastAsia="Verdana" w:hAnsi="Calibri" w:cs="Verdana"/>
          <w:sz w:val="24"/>
          <w:szCs w:val="24"/>
        </w:rPr>
        <w:t>r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st</w:t>
      </w:r>
      <w:r w:rsidRPr="0050710A">
        <w:rPr>
          <w:rFonts w:ascii="Calibri" w:eastAsia="Verdana" w:hAnsi="Calibri" w:cs="Verdana"/>
          <w:sz w:val="24"/>
          <w:szCs w:val="24"/>
        </w:rPr>
        <w:t>an</w:t>
      </w:r>
      <w:r w:rsidRPr="0050710A">
        <w:rPr>
          <w:rFonts w:ascii="Calibri" w:eastAsia="Verdana" w:hAnsi="Calibri" w:cs="Verdana"/>
          <w:spacing w:val="1"/>
          <w:sz w:val="24"/>
          <w:szCs w:val="24"/>
        </w:rPr>
        <w:t>d</w:t>
      </w:r>
      <w:r w:rsidRPr="0050710A">
        <w:rPr>
          <w:rFonts w:ascii="Calibri" w:eastAsia="Verdana" w:hAnsi="Calibri" w:cs="Verdana"/>
          <w:sz w:val="24"/>
          <w:szCs w:val="24"/>
        </w:rPr>
        <w:t>i</w:t>
      </w:r>
      <w:r w:rsidRPr="0050710A">
        <w:rPr>
          <w:rFonts w:ascii="Calibri" w:eastAsia="Verdana" w:hAnsi="Calibri" w:cs="Verdana"/>
          <w:spacing w:val="-1"/>
          <w:sz w:val="24"/>
          <w:szCs w:val="24"/>
        </w:rPr>
        <w:t>n</w:t>
      </w:r>
      <w:r w:rsidRPr="0050710A">
        <w:rPr>
          <w:rFonts w:ascii="Calibri" w:eastAsia="Verdana" w:hAnsi="Calibri" w:cs="Verdana"/>
          <w:sz w:val="24"/>
          <w:szCs w:val="24"/>
        </w:rPr>
        <w:t>g</w:t>
      </w:r>
      <w:r w:rsidR="000D1015" w:rsidRPr="0050710A">
        <w:rPr>
          <w:rFonts w:ascii="Calibri" w:eastAsia="Verdana" w:hAnsi="Calibri" w:cs="Verdana"/>
          <w:sz w:val="24"/>
          <w:szCs w:val="24"/>
        </w:rPr>
        <w:t>.</w:t>
      </w:r>
    </w:p>
    <w:p w:rsidR="0037449E" w:rsidRPr="0050710A" w:rsidRDefault="0037449E" w:rsidP="0037449E">
      <w:pPr>
        <w:spacing w:before="1" w:line="160" w:lineRule="exact"/>
        <w:rPr>
          <w:rFonts w:ascii="Calibri" w:hAnsi="Calibri"/>
          <w:sz w:val="17"/>
          <w:szCs w:val="17"/>
        </w:rPr>
      </w:pPr>
    </w:p>
    <w:p w:rsidR="0037449E" w:rsidRPr="0050710A" w:rsidRDefault="0037449E" w:rsidP="0037449E">
      <w:pPr>
        <w:spacing w:line="320" w:lineRule="exact"/>
        <w:ind w:left="112"/>
        <w:rPr>
          <w:rFonts w:ascii="Calibri" w:eastAsia="Calibri" w:hAnsi="Calibri" w:cs="Calibri"/>
          <w:sz w:val="28"/>
          <w:szCs w:val="28"/>
        </w:rPr>
      </w:pPr>
      <w:r w:rsidRPr="0050710A">
        <w:rPr>
          <w:rFonts w:ascii="Calibri" w:eastAsia="Calibri" w:hAnsi="Calibri" w:cs="Calibri"/>
          <w:spacing w:val="1"/>
          <w:sz w:val="28"/>
          <w:szCs w:val="28"/>
        </w:rPr>
        <w:t>P</w:t>
      </w:r>
      <w:r w:rsidRPr="0050710A">
        <w:rPr>
          <w:rFonts w:ascii="Calibri" w:eastAsia="Calibri" w:hAnsi="Calibri" w:cs="Calibri"/>
          <w:spacing w:val="-1"/>
          <w:sz w:val="28"/>
          <w:szCs w:val="28"/>
        </w:rPr>
        <w:t>l</w:t>
      </w:r>
      <w:r w:rsidRPr="0050710A">
        <w:rPr>
          <w:rFonts w:ascii="Calibri" w:eastAsia="Calibri" w:hAnsi="Calibri" w:cs="Calibri"/>
          <w:spacing w:val="-2"/>
          <w:sz w:val="28"/>
          <w:szCs w:val="28"/>
        </w:rPr>
        <w:t>a</w:t>
      </w:r>
      <w:r w:rsidRPr="0050710A">
        <w:rPr>
          <w:rFonts w:ascii="Calibri" w:eastAsia="Calibri" w:hAnsi="Calibri" w:cs="Calibri"/>
          <w:sz w:val="28"/>
          <w:szCs w:val="28"/>
        </w:rPr>
        <w:t>c</w:t>
      </w:r>
      <w:r w:rsidRPr="0050710A">
        <w:rPr>
          <w:rFonts w:ascii="Calibri" w:eastAsia="Calibri" w:hAnsi="Calibri" w:cs="Calibri"/>
          <w:spacing w:val="-1"/>
          <w:sz w:val="28"/>
          <w:szCs w:val="28"/>
        </w:rPr>
        <w:t>e</w:t>
      </w:r>
      <w:r w:rsidRPr="0050710A">
        <w:rPr>
          <w:rFonts w:ascii="Calibri" w:eastAsia="Calibri" w:hAnsi="Calibri" w:cs="Calibri"/>
          <w:sz w:val="28"/>
          <w:szCs w:val="28"/>
        </w:rPr>
        <w:t>:</w:t>
      </w:r>
      <w:r w:rsidRPr="0050710A"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 w:rsidRPr="0050710A">
        <w:rPr>
          <w:rFonts w:ascii="Calibri" w:eastAsia="Calibri" w:hAnsi="Calibri" w:cs="Calibri"/>
          <w:spacing w:val="-1"/>
          <w:sz w:val="28"/>
          <w:szCs w:val="28"/>
        </w:rPr>
        <w:t>M</w:t>
      </w:r>
      <w:r w:rsidRPr="0050710A">
        <w:rPr>
          <w:rFonts w:ascii="Calibri" w:eastAsia="Calibri" w:hAnsi="Calibri" w:cs="Calibri"/>
          <w:sz w:val="28"/>
          <w:szCs w:val="28"/>
        </w:rPr>
        <w:t>umb</w:t>
      </w:r>
      <w:r w:rsidRPr="0050710A">
        <w:rPr>
          <w:rFonts w:ascii="Calibri" w:eastAsia="Calibri" w:hAnsi="Calibri" w:cs="Calibri"/>
          <w:spacing w:val="1"/>
          <w:sz w:val="28"/>
          <w:szCs w:val="28"/>
        </w:rPr>
        <w:t>a</w:t>
      </w:r>
      <w:r w:rsidRPr="0050710A">
        <w:rPr>
          <w:rFonts w:ascii="Calibri" w:eastAsia="Calibri" w:hAnsi="Calibri" w:cs="Calibri"/>
          <w:sz w:val="28"/>
          <w:szCs w:val="28"/>
        </w:rPr>
        <w:t>i</w:t>
      </w:r>
    </w:p>
    <w:p w:rsidR="0037449E" w:rsidRPr="0050710A" w:rsidRDefault="00ED27D6" w:rsidP="00D2425A">
      <w:pPr>
        <w:spacing w:line="460" w:lineRule="exact"/>
        <w:ind w:left="5760" w:right="361"/>
        <w:rPr>
          <w:rFonts w:ascii="Calibri" w:eastAsia="Calibri" w:hAnsi="Calibri" w:cs="Calibri"/>
          <w:position w:val="1"/>
          <w:sz w:val="40"/>
          <w:szCs w:val="40"/>
        </w:rPr>
      </w:pPr>
      <w:r w:rsidRPr="0050710A">
        <w:rPr>
          <w:rFonts w:ascii="Calibri" w:eastAsia="Calibri" w:hAnsi="Calibri" w:cs="Calibri"/>
          <w:position w:val="1"/>
          <w:sz w:val="40"/>
          <w:szCs w:val="40"/>
        </w:rPr>
        <w:t>Sapankumar shah</w:t>
      </w:r>
    </w:p>
    <w:p w:rsidR="0037449E" w:rsidRPr="00256C94" w:rsidRDefault="0037449E" w:rsidP="0037449E">
      <w:pPr>
        <w:rPr>
          <w:rFonts w:ascii="Calibri Light" w:eastAsia="Meiryo UI" w:hAnsi="Calibri Light"/>
          <w:b/>
          <w:i/>
          <w:sz w:val="24"/>
          <w:szCs w:val="24"/>
        </w:rPr>
      </w:pPr>
    </w:p>
    <w:p w:rsidR="006C386D" w:rsidRDefault="006C386D" w:rsidP="006C386D">
      <w:pPr>
        <w:pStyle w:val="ListParagraph"/>
        <w:rPr>
          <w:rFonts w:ascii="Calibri Light" w:eastAsia="Meiryo UI" w:hAnsi="Calibri Light"/>
          <w:i/>
          <w:sz w:val="24"/>
          <w:szCs w:val="24"/>
        </w:rPr>
      </w:pPr>
    </w:p>
    <w:sectPr w:rsidR="006C386D">
      <w:headerReference w:type="default" r:id="rId11"/>
      <w:pgSz w:w="11900" w:h="16840"/>
      <w:pgMar w:top="1020" w:right="12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C40" w:rsidRDefault="00465C40" w:rsidP="00FC3221">
      <w:r>
        <w:separator/>
      </w:r>
    </w:p>
  </w:endnote>
  <w:endnote w:type="continuationSeparator" w:id="0">
    <w:p w:rsidR="00465C40" w:rsidRDefault="00465C40" w:rsidP="00FC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C40" w:rsidRDefault="00465C40" w:rsidP="00FC3221">
      <w:r>
        <w:separator/>
      </w:r>
    </w:p>
  </w:footnote>
  <w:footnote w:type="continuationSeparator" w:id="0">
    <w:p w:rsidR="00465C40" w:rsidRDefault="00465C40" w:rsidP="00FC3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221" w:rsidRDefault="00F8237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C5A0D0" wp14:editId="56B7191D">
              <wp:simplePos x="0" y="0"/>
              <wp:positionH relativeFrom="page">
                <wp:posOffset>410210</wp:posOffset>
              </wp:positionH>
              <wp:positionV relativeFrom="page">
                <wp:posOffset>302260</wp:posOffset>
              </wp:positionV>
              <wp:extent cx="6644640" cy="10087610"/>
              <wp:effectExtent l="10160" t="6985" r="12700" b="1143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4640" cy="10087610"/>
                        <a:chOff x="646" y="476"/>
                        <a:chExt cx="10464" cy="15886"/>
                      </a:xfrm>
                    </wpg:grpSpPr>
                    <wps:wsp>
                      <wps:cNvPr id="13" name="Freeform 11"/>
                      <wps:cNvSpPr>
                        <a:spLocks/>
                      </wps:cNvSpPr>
                      <wps:spPr bwMode="auto">
                        <a:xfrm>
                          <a:off x="649" y="478"/>
                          <a:ext cx="0" cy="15882"/>
                        </a:xfrm>
                        <a:custGeom>
                          <a:avLst/>
                          <a:gdLst>
                            <a:gd name="T0" fmla="+- 0 478 478"/>
                            <a:gd name="T1" fmla="*/ 478 h 15882"/>
                            <a:gd name="T2" fmla="+- 0 16360 478"/>
                            <a:gd name="T3" fmla="*/ 16360 h 1588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82">
                              <a:moveTo>
                                <a:pt x="0" y="0"/>
                              </a:moveTo>
                              <a:lnTo>
                                <a:pt x="0" y="1588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2"/>
                      <wps:cNvSpPr>
                        <a:spLocks/>
                      </wps:cNvSpPr>
                      <wps:spPr bwMode="auto">
                        <a:xfrm>
                          <a:off x="669" y="498"/>
                          <a:ext cx="0" cy="15842"/>
                        </a:xfrm>
                        <a:custGeom>
                          <a:avLst/>
                          <a:gdLst>
                            <a:gd name="T0" fmla="+- 0 498 498"/>
                            <a:gd name="T1" fmla="*/ 498 h 15842"/>
                            <a:gd name="T2" fmla="+- 0 16340 498"/>
                            <a:gd name="T3" fmla="*/ 16340 h 1584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42">
                              <a:moveTo>
                                <a:pt x="0" y="0"/>
                              </a:moveTo>
                              <a:lnTo>
                                <a:pt x="0" y="1584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3"/>
                      <wps:cNvSpPr>
                        <a:spLocks/>
                      </wps:cNvSpPr>
                      <wps:spPr bwMode="auto">
                        <a:xfrm>
                          <a:off x="11107" y="478"/>
                          <a:ext cx="0" cy="15882"/>
                        </a:xfrm>
                        <a:custGeom>
                          <a:avLst/>
                          <a:gdLst>
                            <a:gd name="T0" fmla="+- 0 478 478"/>
                            <a:gd name="T1" fmla="*/ 478 h 15882"/>
                            <a:gd name="T2" fmla="+- 0 16360 478"/>
                            <a:gd name="T3" fmla="*/ 16360 h 1588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82">
                              <a:moveTo>
                                <a:pt x="0" y="0"/>
                              </a:moveTo>
                              <a:lnTo>
                                <a:pt x="0" y="1588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4"/>
                      <wps:cNvSpPr>
                        <a:spLocks/>
                      </wps:cNvSpPr>
                      <wps:spPr bwMode="auto">
                        <a:xfrm>
                          <a:off x="11089" y="498"/>
                          <a:ext cx="0" cy="15842"/>
                        </a:xfrm>
                        <a:custGeom>
                          <a:avLst/>
                          <a:gdLst>
                            <a:gd name="T0" fmla="+- 0 498 498"/>
                            <a:gd name="T1" fmla="*/ 498 h 15842"/>
                            <a:gd name="T2" fmla="+- 0 16340 498"/>
                            <a:gd name="T3" fmla="*/ 16340 h 1584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42">
                              <a:moveTo>
                                <a:pt x="0" y="0"/>
                              </a:moveTo>
                              <a:lnTo>
                                <a:pt x="0" y="1584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5"/>
                      <wps:cNvSpPr>
                        <a:spLocks/>
                      </wps:cNvSpPr>
                      <wps:spPr bwMode="auto">
                        <a:xfrm>
                          <a:off x="648" y="479"/>
                          <a:ext cx="10460" cy="0"/>
                        </a:xfrm>
                        <a:custGeom>
                          <a:avLst/>
                          <a:gdLst>
                            <a:gd name="T0" fmla="+- 0 648 648"/>
                            <a:gd name="T1" fmla="*/ T0 w 10460"/>
                            <a:gd name="T2" fmla="+- 0 11108 648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6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6"/>
                      <wps:cNvSpPr>
                        <a:spLocks/>
                      </wps:cNvSpPr>
                      <wps:spPr bwMode="auto">
                        <a:xfrm>
                          <a:off x="668" y="497"/>
                          <a:ext cx="10420" cy="0"/>
                        </a:xfrm>
                        <a:custGeom>
                          <a:avLst/>
                          <a:gdLst>
                            <a:gd name="T0" fmla="+- 0 668 668"/>
                            <a:gd name="T1" fmla="*/ T0 w 10420"/>
                            <a:gd name="T2" fmla="+- 0 11088 668"/>
                            <a:gd name="T3" fmla="*/ T2 w 10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0">
                              <a:moveTo>
                                <a:pt x="0" y="0"/>
                              </a:moveTo>
                              <a:lnTo>
                                <a:pt x="1042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7"/>
                      <wps:cNvSpPr>
                        <a:spLocks/>
                      </wps:cNvSpPr>
                      <wps:spPr bwMode="auto">
                        <a:xfrm>
                          <a:off x="648" y="16359"/>
                          <a:ext cx="10460" cy="0"/>
                        </a:xfrm>
                        <a:custGeom>
                          <a:avLst/>
                          <a:gdLst>
                            <a:gd name="T0" fmla="+- 0 648 648"/>
                            <a:gd name="T1" fmla="*/ T0 w 10460"/>
                            <a:gd name="T2" fmla="+- 0 11108 648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6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8"/>
                      <wps:cNvSpPr>
                        <a:spLocks/>
                      </wps:cNvSpPr>
                      <wps:spPr bwMode="auto">
                        <a:xfrm>
                          <a:off x="668" y="16339"/>
                          <a:ext cx="10420" cy="0"/>
                        </a:xfrm>
                        <a:custGeom>
                          <a:avLst/>
                          <a:gdLst>
                            <a:gd name="T0" fmla="+- 0 668 668"/>
                            <a:gd name="T1" fmla="*/ T0 w 10420"/>
                            <a:gd name="T2" fmla="+- 0 11088 668"/>
                            <a:gd name="T3" fmla="*/ T2 w 10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0">
                              <a:moveTo>
                                <a:pt x="0" y="0"/>
                              </a:moveTo>
                              <a:lnTo>
                                <a:pt x="1042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32.3pt;margin-top:23.8pt;width:523.2pt;height:794.3pt;z-index:-251657216;mso-position-horizontal-relative:page;mso-position-vertical-relative:page" coordorigin="646,476" coordsize="10464,1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">
              <v:shape id="Freeform 11" o:spid="_x0000_s1027" style="position:absolute;left:649;top:478;width:0;height:15882;visibility:visible;mso-wrap-style:square;v-text-anchor:top" coordsize="0,1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9jsEA&#10;AADbAAAADwAAAGRycy9kb3ducmV2LnhtbERPTWvCQBC9C/6HZYReRDdWaUt0FWmVerPVeh+yYxLM&#10;zoTsqvHfdwXB2zze58wWravUhRpfChsYDRNQxJnYknMDf/v14AOUD8gWK2EycCMPi3m3M8PUypV/&#10;6bILuYoh7FM0UIRQp1r7rCCHfig1ceSO0jgMETa5tg1eY7ir9GuSvGmHJceGAmv6LCg77c7OwOT7&#10;Z/01kW3/fdO/0Xh1lkOyEmNeeu1yCipQG57ih3tj4/wx3H+J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6PY7BAAAA2wAAAA8AAAAAAAAAAAAAAAAAmAIAAGRycy9kb3du&#10;cmV2LnhtbFBLBQYAAAAABAAEAPUAAACGAwAAAAA=&#10;" path="m,l,15882e" filled="f" strokeweight=".2pt">
                <v:path arrowok="t" o:connecttype="custom" o:connectlocs="0,478;0,16360" o:connectangles="0,0"/>
              </v:shape>
              <v:shape id="Freeform 12" o:spid="_x0000_s1028" style="position:absolute;left:669;top:498;width:0;height:15842;visibility:visible;mso-wrap-style:square;v-text-anchor:top" coordsize="0,15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QzPr8A&#10;AADbAAAADwAAAGRycy9kb3ducmV2LnhtbERPTYvCMBC9C/6HMII3TRUV6RpFBFHBi7UXb7PNbFu2&#10;mZQmavvvjSB4m8f7nNWmNZV4UONKywom4wgEcWZ1ybmC9LofLUE4j6yxskwKOnKwWfd7K4y1ffKF&#10;HonPRQhhF6OCwvs6ltJlBRl0Y1sTB+7PNgZ9gE0udYPPEG4qOY2ihTRYcmgosKZdQdl/cjcKXHe4&#10;RbXL6WR+092cjl12PiVKDQft9geEp9Z/xR/3UYf5M3j/Eg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tDM+vwAAANsAAAAPAAAAAAAAAAAAAAAAAJgCAABkcnMvZG93bnJl&#10;di54bWxQSwUGAAAAAAQABAD1AAAAhAMAAAAA&#10;" path="m,l,15842e" filled="f" strokeweight=".2pt">
                <v:path arrowok="t" o:connecttype="custom" o:connectlocs="0,498;0,16340" o:connectangles="0,0"/>
              </v:shape>
              <v:shape id="Freeform 13" o:spid="_x0000_s1029" style="position:absolute;left:11107;top:478;width:0;height:15882;visibility:visible;mso-wrap-style:square;v-text-anchor:top" coordsize="0,1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8AYcEA&#10;AADbAAAADwAAAGRycy9kb3ducmV2LnhtbERPS2vCQBC+C/0Pywi9iG7aWpXoKqVV6q0+70N2TEKz&#10;MyG7avz33YLgbT6+58wWravUhRpfCht4GSSgiDOxJecGDvtVfwLKB2SLlTAZuJGHxfypM8PUypW3&#10;dNmFXMUQ9ikaKEKoU619VpBDP5CaOHInaRyGCJtc2wavMdxV+jVJRtphybGhwJo+C8p+d2dnYPi9&#10;WX0N5ac3Xvdu9LY8yzFZijHP3fZjCipQGx7iu3tt4/x3+P8lHq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fAGHBAAAA2wAAAA8AAAAAAAAAAAAAAAAAmAIAAGRycy9kb3du&#10;cmV2LnhtbFBLBQYAAAAABAAEAPUAAACGAwAAAAA=&#10;" path="m,l,15882e" filled="f" strokeweight=".2pt">
                <v:path arrowok="t" o:connecttype="custom" o:connectlocs="0,478;0,16360" o:connectangles="0,0"/>
              </v:shape>
              <v:shape id="Freeform 14" o:spid="_x0000_s1030" style="position:absolute;left:11089;top:498;width:0;height:15842;visibility:visible;mso-wrap-style:square;v-text-anchor:top" coordsize="0,15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oI0rwA&#10;AADbAAAADwAAAGRycy9kb3ducmV2LnhtbERPvQrCMBDeBd8hnOCmqYIi1SgiiAouVhe3sznbYnMp&#10;TdT27Y0guN3H93uLVWNK8aLaFZYVjIYRCOLU6oIzBZfzdjAD4TyyxtIyKWjJwWrZ7Sww1vbNJ3ol&#10;PhMhhF2MCnLvq1hKl+Zk0A1tRRy4u60N+gDrTOoa3yHclHIcRVNpsODQkGNFm5zSR/I0Cly7u0aV&#10;y+hgbpfNhPZtejwkSvV7zXoOwlPj/+Kfe6/D/Cl8fwkH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4KgjSvAAAANsAAAAPAAAAAAAAAAAAAAAAAJgCAABkcnMvZG93bnJldi54&#10;bWxQSwUGAAAAAAQABAD1AAAAgQMAAAAA&#10;" path="m,l,15842e" filled="f" strokeweight=".2pt">
                <v:path arrowok="t" o:connecttype="custom" o:connectlocs="0,498;0,16340" o:connectangles="0,0"/>
              </v:shape>
              <v:shape id="Freeform 15" o:spid="_x0000_s1031" style="position:absolute;left:648;top:479;width:10460;height:0;visibility:visible;mso-wrap-style:square;v-text-anchor:top" coordsize="104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UzNcIA&#10;AADbAAAADwAAAGRycy9kb3ducmV2LnhtbERPTWvCQBC9F/wPywi96a4eWkndBBEUD2Ix9uBxmp0m&#10;wexszK4x9td3C4Xe5vE+Z5kNthE9db52rGE2VSCIC2dqLjV8nDaTBQgfkA02jknDgzxk6ehpiYlx&#10;dz5Sn4dSxBD2CWqoQmgTKX1RkUU/dS1x5L5cZzFE2JXSdHiP4baRc6VepMWaY0OFLa0rKi75zWrY&#10;y/NVqf3hu/w8U3PN7ft2fey1fh4PqzcQgYbwL/5z70yc/wq/v8Q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TM1wgAAANsAAAAPAAAAAAAAAAAAAAAAAJgCAABkcnMvZG93&#10;bnJldi54bWxQSwUGAAAAAAQABAD1AAAAhwMAAAAA&#10;" path="m,l10460,e" filled="f" strokeweight=".2pt">
                <v:path arrowok="t" o:connecttype="custom" o:connectlocs="0,0;10460,0" o:connectangles="0,0"/>
              </v:shape>
              <v:shape id="Freeform 16" o:spid="_x0000_s1032" style="position:absolute;left:668;top:497;width:10420;height:0;visibility:visible;mso-wrap-style:square;v-text-anchor:top" coordsize="10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XmMMA&#10;AADbAAAADwAAAGRycy9kb3ducmV2LnhtbESPQWsCMRCF7wX/Q5iCl6LZiohsjVKKgj269tLbkIy7&#10;oZvJuom6+us7h0JvM7w3732z2gyhVVfqk49s4HVagCK20XmuDXwdd5MlqJSRHbaRycCdEmzWo6cV&#10;li7e+EDXKtdKQjiVaKDJuSu1TrahgGkaO2LRTrEPmGXta+16vEl4aPWsKBY6oGdpaLCjj4bsT3UJ&#10;BsJLmG1tax/fw/bTn09dNZ8fvDHj5+H9DVSmIf+b/673TvAFV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sXmMMAAADbAAAADwAAAAAAAAAAAAAAAACYAgAAZHJzL2Rv&#10;d25yZXYueG1sUEsFBgAAAAAEAAQA9QAAAIgDAAAAAA==&#10;" path="m,l10420,e" filled="f" strokeweight=".2pt">
                <v:path arrowok="t" o:connecttype="custom" o:connectlocs="0,0;10420,0" o:connectangles="0,0"/>
              </v:shape>
              <v:shape id="Freeform 17" o:spid="_x0000_s1033" style="position:absolute;left:648;top:16359;width:10460;height:0;visibility:visible;mso-wrap-style:square;v-text-anchor:top" coordsize="104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C3MIA&#10;AADbAAAADwAAAGRycy9kb3ducmV2LnhtbERPTWvCQBC9F/wPywi96a4eSk3dBBEUD2Ix9uBxmp0m&#10;wexszK4x9td3C4Xe5vE+Z5kNthE9db52rGE2VSCIC2dqLjV8nDaTVxA+IBtsHJOGB3nI0tHTEhPj&#10;7nykPg+liCHsE9RQhdAmUvqiIot+6lriyH25zmKIsCul6fAew20j50q9SIs1x4YKW1pXVFzym9Ww&#10;l+erUvvDd/l5puaa2/ft+thr/TweVm8gAg3hX/zn3pk4fwG/v8QD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gLcwgAAANsAAAAPAAAAAAAAAAAAAAAAAJgCAABkcnMvZG93&#10;bnJldi54bWxQSwUGAAAAAAQABAD1AAAAhwMAAAAA&#10;" path="m,l10460,e" filled="f" strokeweight=".2pt">
                <v:path arrowok="t" o:connecttype="custom" o:connectlocs="0,0;10460,0" o:connectangles="0,0"/>
              </v:shape>
              <v:shape id="Freeform 18" o:spid="_x0000_s1034" style="position:absolute;left:668;top:16339;width:10420;height:0;visibility:visible;mso-wrap-style:square;v-text-anchor:top" coordsize="10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RI78A&#10;AADbAAAADwAAAGRycy9kb3ducmV2LnhtbERPTYvCMBC9L/gfwgheFk0tIlKNIqKgR+te9jYkYxts&#10;JrWJ2t1fbw4Le3y879Wmd414UhesZwXTSQaCWHtjuVLwdTmMFyBCRDbYeCYFPxRgsx58rLAw/sVn&#10;epaxEimEQ4EK6hjbQsqga3IYJr4lTtzVdw5jgl0lTYevFO4amWfZXDq0nBpqbGlXk76VD6fAfbp8&#10;rxv9+93vT/Z+bcvZ7GyVGg377RJEpD7+i//cR6MgT+vTl/QD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0dEjvwAAANsAAAAPAAAAAAAAAAAAAAAAAJgCAABkcnMvZG93bnJl&#10;di54bWxQSwUGAAAAAAQABAD1AAAAhAMAAAAA&#10;" path="m,l10420,e" filled="f" strokeweight=".2pt">
                <v:path arrowok="t" o:connecttype="custom" o:connectlocs="0,0;10420,0" o:connectangles="0,0"/>
              </v:shape>
              <w10:wrap anchorx="page" anchory="page"/>
            </v:group>
          </w:pict>
        </mc:Fallback>
      </mc:AlternateContent>
    </w:r>
    <w:r w:rsidR="00FC3221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94B474D" wp14:editId="67FB1FAD">
              <wp:simplePos x="0" y="0"/>
              <wp:positionH relativeFrom="page">
                <wp:posOffset>396240</wp:posOffset>
              </wp:positionH>
              <wp:positionV relativeFrom="page">
                <wp:posOffset>315595</wp:posOffset>
              </wp:positionV>
              <wp:extent cx="6644640" cy="10087610"/>
              <wp:effectExtent l="0" t="0" r="22860" b="889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4640" cy="10087610"/>
                        <a:chOff x="646" y="476"/>
                        <a:chExt cx="10464" cy="15886"/>
                      </a:xfrm>
                    </wpg:grpSpPr>
                    <wps:wsp>
                      <wps:cNvPr id="4" name="Freeform 2"/>
                      <wps:cNvSpPr>
                        <a:spLocks/>
                      </wps:cNvSpPr>
                      <wps:spPr bwMode="auto">
                        <a:xfrm>
                          <a:off x="649" y="478"/>
                          <a:ext cx="0" cy="15882"/>
                        </a:xfrm>
                        <a:custGeom>
                          <a:avLst/>
                          <a:gdLst>
                            <a:gd name="T0" fmla="+- 0 478 478"/>
                            <a:gd name="T1" fmla="*/ 478 h 15882"/>
                            <a:gd name="T2" fmla="+- 0 16360 478"/>
                            <a:gd name="T3" fmla="*/ 16360 h 1588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82">
                              <a:moveTo>
                                <a:pt x="0" y="0"/>
                              </a:moveTo>
                              <a:lnTo>
                                <a:pt x="0" y="1588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669" y="498"/>
                          <a:ext cx="0" cy="15842"/>
                        </a:xfrm>
                        <a:custGeom>
                          <a:avLst/>
                          <a:gdLst>
                            <a:gd name="T0" fmla="+- 0 498 498"/>
                            <a:gd name="T1" fmla="*/ 498 h 15842"/>
                            <a:gd name="T2" fmla="+- 0 16340 498"/>
                            <a:gd name="T3" fmla="*/ 16340 h 1584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42">
                              <a:moveTo>
                                <a:pt x="0" y="0"/>
                              </a:moveTo>
                              <a:lnTo>
                                <a:pt x="0" y="1584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11107" y="478"/>
                          <a:ext cx="0" cy="15882"/>
                        </a:xfrm>
                        <a:custGeom>
                          <a:avLst/>
                          <a:gdLst>
                            <a:gd name="T0" fmla="+- 0 478 478"/>
                            <a:gd name="T1" fmla="*/ 478 h 15882"/>
                            <a:gd name="T2" fmla="+- 0 16360 478"/>
                            <a:gd name="T3" fmla="*/ 16360 h 1588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82">
                              <a:moveTo>
                                <a:pt x="0" y="0"/>
                              </a:moveTo>
                              <a:lnTo>
                                <a:pt x="0" y="1588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5"/>
                      <wps:cNvSpPr>
                        <a:spLocks/>
                      </wps:cNvSpPr>
                      <wps:spPr bwMode="auto">
                        <a:xfrm>
                          <a:off x="11089" y="498"/>
                          <a:ext cx="0" cy="15842"/>
                        </a:xfrm>
                        <a:custGeom>
                          <a:avLst/>
                          <a:gdLst>
                            <a:gd name="T0" fmla="+- 0 498 498"/>
                            <a:gd name="T1" fmla="*/ 498 h 15842"/>
                            <a:gd name="T2" fmla="+- 0 16340 498"/>
                            <a:gd name="T3" fmla="*/ 16340 h 15842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5842">
                              <a:moveTo>
                                <a:pt x="0" y="0"/>
                              </a:moveTo>
                              <a:lnTo>
                                <a:pt x="0" y="15842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648" y="479"/>
                          <a:ext cx="10460" cy="0"/>
                        </a:xfrm>
                        <a:custGeom>
                          <a:avLst/>
                          <a:gdLst>
                            <a:gd name="T0" fmla="+- 0 648 648"/>
                            <a:gd name="T1" fmla="*/ T0 w 10460"/>
                            <a:gd name="T2" fmla="+- 0 11108 648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6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7"/>
                      <wps:cNvSpPr>
                        <a:spLocks/>
                      </wps:cNvSpPr>
                      <wps:spPr bwMode="auto">
                        <a:xfrm>
                          <a:off x="668" y="497"/>
                          <a:ext cx="10420" cy="0"/>
                        </a:xfrm>
                        <a:custGeom>
                          <a:avLst/>
                          <a:gdLst>
                            <a:gd name="T0" fmla="+- 0 668 668"/>
                            <a:gd name="T1" fmla="*/ T0 w 10420"/>
                            <a:gd name="T2" fmla="+- 0 11088 668"/>
                            <a:gd name="T3" fmla="*/ T2 w 10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0">
                              <a:moveTo>
                                <a:pt x="0" y="0"/>
                              </a:moveTo>
                              <a:lnTo>
                                <a:pt x="1042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648" y="16359"/>
                          <a:ext cx="10460" cy="0"/>
                        </a:xfrm>
                        <a:custGeom>
                          <a:avLst/>
                          <a:gdLst>
                            <a:gd name="T0" fmla="+- 0 648 648"/>
                            <a:gd name="T1" fmla="*/ T0 w 10460"/>
                            <a:gd name="T2" fmla="+- 0 11108 648"/>
                            <a:gd name="T3" fmla="*/ T2 w 104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0">
                              <a:moveTo>
                                <a:pt x="0" y="0"/>
                              </a:moveTo>
                              <a:lnTo>
                                <a:pt x="1046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668" y="16339"/>
                          <a:ext cx="10420" cy="0"/>
                        </a:xfrm>
                        <a:custGeom>
                          <a:avLst/>
                          <a:gdLst>
                            <a:gd name="T0" fmla="+- 0 668 668"/>
                            <a:gd name="T1" fmla="*/ T0 w 10420"/>
                            <a:gd name="T2" fmla="+- 0 11088 668"/>
                            <a:gd name="T3" fmla="*/ T2 w 10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20">
                              <a:moveTo>
                                <a:pt x="0" y="0"/>
                              </a:moveTo>
                              <a:lnTo>
                                <a:pt x="10420" y="0"/>
                              </a:lnTo>
                            </a:path>
                          </a:pathLst>
                        </a:custGeom>
                        <a:noFill/>
                        <a:ln w="25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31.2pt;margin-top:24.85pt;width:523.2pt;height:794.3pt;z-index:-251658240;mso-position-horizontal-relative:page;mso-position-vertical-relative:page" coordorigin="646,476" coordsize="10464,15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">
              <v:shape id="Freeform 2" o:spid="_x0000_s1027" style="position:absolute;left:649;top:478;width:0;height:15882;visibility:visible;mso-wrap-style:square;v-text-anchor:top" coordsize="0,1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4scIA&#10;AADaAAAADwAAAGRycy9kb3ducmV2LnhtbESPQWvCQBSE70L/w/IEL1I3VmklukqxSr1pbb0/ss8k&#10;mH0vZFeN/74rCB6HmW+GmS1aV6kLNb4UNjAcJKCIM7El5wb+ftevE1A+IFushMnAjTws5i+dGaZW&#10;rvxDl33IVSxhn6KBIoQ61dpnBTn0A6mJo3eUxmGIssm1bfAay12l35LkXTssOS4UWNOyoOy0PzsD&#10;4+/d+mss2/7Hpn+j0eosh2QlxvS67ecUVKA2PMMPemMjB/cr8Qbo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nixwgAAANoAAAAPAAAAAAAAAAAAAAAAAJgCAABkcnMvZG93&#10;bnJldi54bWxQSwUGAAAAAAQABAD1AAAAhwMAAAAA&#10;" path="m,l,15882e" filled="f" strokeweight=".2pt">
                <v:path arrowok="t" o:connecttype="custom" o:connectlocs="0,478;0,16360" o:connectangles="0,0"/>
              </v:shape>
              <v:shape id="Freeform 3" o:spid="_x0000_s1028" style="position:absolute;left:669;top:498;width:0;height:15842;visibility:visible;mso-wrap-style:square;v-text-anchor:top" coordsize="0,15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w3b4A&#10;AADaAAAADwAAAGRycy9kb3ducmV2LnhtbESPwQrCMBBE74L/EFbwpqmCItUoIogKXqxevK3N2hab&#10;TWmitn9vBMHjMDNvmMWqMaV4Ue0KywpGwwgEcWp1wZmCy3k7mIFwHlljaZkUtORgtex2Fhhr++YT&#10;vRKfiQBhF6OC3PsqltKlORl0Q1sRB+9ua4M+yDqTusZ3gJtSjqNoKg0WHBZyrGiTU/pInkaBa3fX&#10;qHIZHcztspnQvk2Ph0Spfq9Zz0F4avw//GvvtY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GcN2+AAAA2gAAAA8AAAAAAAAAAAAAAAAAmAIAAGRycy9kb3ducmV2&#10;LnhtbFBLBQYAAAAABAAEAPUAAACDAwAAAAA=&#10;" path="m,l,15842e" filled="f" strokeweight=".2pt">
                <v:path arrowok="t" o:connecttype="custom" o:connectlocs="0,498;0,16340" o:connectangles="0,0"/>
              </v:shape>
              <v:shape id="Freeform 4" o:spid="_x0000_s1029" style="position:absolute;left:11107;top:478;width:0;height:15882;visibility:visible;mso-wrap-style:square;v-text-anchor:top" coordsize="0,15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DXcMA&#10;AADaAAAADwAAAGRycy9kb3ducmV2LnhtbESPX2vCQBDE3wW/w7GFvohebEUleopYpb7Z+ud9ya1J&#10;aG435E6N375XKPg4zMxvmPmydZW6UeNLYQPDQQKKOBNbcm7gdNz2p6B8QLZYCZOBB3lYLrqdOaZW&#10;7vxNt0PIVYSwT9FAEUKdau2zghz6gdTE0btI4zBE2eTaNniPcFfptyQZa4clx4UCa1oXlP0crs7A&#10;6PNr+zGSfW+y6z3ofXOVc7IRY15f2tUMVKA2PMP/7Z01MIa/K/EG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hDXcMAAADaAAAADwAAAAAAAAAAAAAAAACYAgAAZHJzL2Rv&#10;d25yZXYueG1sUEsFBgAAAAAEAAQA9QAAAIgDAAAAAA==&#10;" path="m,l,15882e" filled="f" strokeweight=".2pt">
                <v:path arrowok="t" o:connecttype="custom" o:connectlocs="0,478;0,16360" o:connectangles="0,0"/>
              </v:shape>
              <v:shape id="Freeform 5" o:spid="_x0000_s1030" style="position:absolute;left:11089;top:498;width:0;height:15842;visibility:visible;mso-wrap-style:square;v-text-anchor:top" coordsize="0,15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hLMcMA&#10;AADaAAAADwAAAGRycy9kb3ducmV2LnhtbESPzWrDMBCE74G+g9hCbomcQtLiRDbBUOpAL3Vy6W1j&#10;bWwTa2Us1T9vXwUKPQ4z8w1zSCfTioF611hWsFlHIIhLqxuuFFzO76s3EM4ja2wtk4KZHKTJ0+KA&#10;sbYjf9FQ+EoECLsYFdTed7GUrqzJoFvbjjh4N9sb9EH2ldQ9jgFuWvkSRTtpsOGwUGNHWU3lvfgx&#10;Ctz88R11rqKTuV6yLeVz+XkqlFo+T8c9CE+T/w//tXOt4BUeV8IN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hLMcMAAADaAAAADwAAAAAAAAAAAAAAAACYAgAAZHJzL2Rv&#10;d25yZXYueG1sUEsFBgAAAAAEAAQA9QAAAIgDAAAAAA==&#10;" path="m,l,15842e" filled="f" strokeweight=".2pt">
                <v:path arrowok="t" o:connecttype="custom" o:connectlocs="0,498;0,16340" o:connectangles="0,0"/>
              </v:shape>
              <v:shape id="Freeform 6" o:spid="_x0000_s1031" style="position:absolute;left:648;top:479;width:10460;height:0;visibility:visible;mso-wrap-style:square;v-text-anchor:top" coordsize="104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wjAb8A&#10;AADaAAAADwAAAGRycy9kb3ducmV2LnhtbERPTYvCMBC9L/gfwgje1sQ9iFSjiKDsQRSrB49jM7bF&#10;ZlKbWOv++s1B8Ph437NFZyvRUuNLxxpGQwWCOHOm5FzD6bj+noDwAdlg5Zg0vMjDYt77mmFi3JMP&#10;1KYhFzGEfYIaihDqREqfFWTRD11NHLmrayyGCJtcmgafMdxW8kepsbRYcmwosKZVQdktfVgNW3m+&#10;K7Xd/eWXM1X31O43q0Or9aDfLacgAnXhI367f42GuDVeiTd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7CMBvwAAANoAAAAPAAAAAAAAAAAAAAAAAJgCAABkcnMvZG93bnJl&#10;di54bWxQSwUGAAAAAAQABAD1AAAAhAMAAAAA&#10;" path="m,l10460,e" filled="f" strokeweight=".2pt">
                <v:path arrowok="t" o:connecttype="custom" o:connectlocs="0,0;10460,0" o:connectangles="0,0"/>
              </v:shape>
              <v:shape id="Freeform 7" o:spid="_x0000_s1032" style="position:absolute;left:668;top:497;width:10420;height:0;visibility:visible;mso-wrap-style:square;v-text-anchor:top" coordsize="10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9ISsMA&#10;AADaAAAADwAAAGRycy9kb3ducmV2LnhtbESPQWsCMRSE70L/Q3iFXqRmFRG7GkVkC/bothdvj+S5&#10;G9y8rJt03frrm0LB4zAz3zDr7eAa0VMXrGcF00kGglh7Y7lS8PX5/roEESKywcYzKfihANvN02iN&#10;ufE3PlJfxkokCIccFdQxtrmUQdfkMEx8S5y8s+8cxiS7SpoObwnuGjnLsoV0aDkt1NjSviZ9Kb+d&#10;Ajd2s0I3+n4aig97PbflfH60Sr08D7sViEhDfIT/2wej4A3+rq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9ISsMAAADaAAAADwAAAAAAAAAAAAAAAACYAgAAZHJzL2Rv&#10;d25yZXYueG1sUEsFBgAAAAAEAAQA9QAAAIgDAAAAAA==&#10;" path="m,l10420,e" filled="f" strokeweight=".2pt">
                <v:path arrowok="t" o:connecttype="custom" o:connectlocs="0,0;10420,0" o:connectangles="0,0"/>
              </v:shape>
              <v:shape id="Freeform 8" o:spid="_x0000_s1033" style="position:absolute;left:648;top:16359;width:10460;height:0;visibility:visible;mso-wrap-style:square;v-text-anchor:top" coordsize="104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rQcQA&#10;AADbAAAADwAAAGRycy9kb3ducmV2LnhtbESPQW/CMAyF75P2HyIjcRsJO6CpEBBCYtoBDdFx4Gga&#10;01Y0TmmyUvbr58Ok3Wy95/c+L1aDb1RPXawDW5hODCjiIriaSwvHr+3LG6iYkB02gcnCgyKsls9P&#10;C8xcuPOB+jyVSkI4ZmihSqnNtI5FRR7jJLTEol1C5zHJ2pXadXiXcN/oV2Nm2mPN0lBhS5uKimv+&#10;7S3s9OlmzO7zpzyfqLnlfv++OfTWjkfDeg4q0ZD+zX/XH07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cq0HEAAAA2wAAAA8AAAAAAAAAAAAAAAAAmAIAAGRycy9k&#10;b3ducmV2LnhtbFBLBQYAAAAABAAEAPUAAACJAwAAAAA=&#10;" path="m,l10460,e" filled="f" strokeweight=".2pt">
                <v:path arrowok="t" o:connecttype="custom" o:connectlocs="0,0;10460,0" o:connectangles="0,0"/>
              </v:shape>
              <v:shape id="Freeform 9" o:spid="_x0000_s1034" style="position:absolute;left:668;top:16339;width:10420;height:0;visibility:visible;mso-wrap-style:square;v-text-anchor:top" coordsize="10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G+BcIA&#10;AADbAAAADwAAAGRycy9kb3ducmV2LnhtbERPTWvCQBC9F/wPyxS8FN0YQpHUVUpR0GPSXnobdsdk&#10;aXY2Zrcm+uu7hUJv83ifs9lNrhNXGoL1rGC1zEAQa28sNwo+3g+LNYgQkQ12nknBjQLstrOHDZbG&#10;j1zRtY6NSCEcSlTQxtiXUgbdksOw9D1x4s5+cBgTHBppBhxTuOtknmXP0qHl1NBiT28t6a/62ylw&#10;Ty7f607fP6f9yV7OfV0UlVVq/ji9voCINMV/8Z/7aNL8Ffz+kg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b4FwgAAANsAAAAPAAAAAAAAAAAAAAAAAJgCAABkcnMvZG93&#10;bnJldi54bWxQSwUGAAAAAAQABAD1AAAAhwMAAAAA&#10;" path="m,l10420,e" filled="f" strokeweight=".2pt">
                <v:path arrowok="t" o:connecttype="custom" o:connectlocs="0,0;10420,0" o:connectangles="0,0"/>
              </v:shape>
              <w10:wrap anchorx="page" anchory="page"/>
            </v:group>
          </w:pict>
        </mc:Fallback>
      </mc:AlternateContent>
    </w:r>
  </w:p>
  <w:p w:rsidR="00FC3221" w:rsidRDefault="00FC32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286588E"/>
    <w:lvl w:ilvl="0">
      <w:numFmt w:val="bullet"/>
      <w:lvlText w:val="*"/>
      <w:lvlJc w:val="left"/>
    </w:lvl>
  </w:abstractNum>
  <w:abstractNum w:abstractNumId="1">
    <w:nsid w:val="090E1695"/>
    <w:multiLevelType w:val="hybridMultilevel"/>
    <w:tmpl w:val="0332CCF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C4329C1"/>
    <w:multiLevelType w:val="hybridMultilevel"/>
    <w:tmpl w:val="1B341E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0C332E9"/>
    <w:multiLevelType w:val="hybridMultilevel"/>
    <w:tmpl w:val="BBAAF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15A2"/>
    <w:multiLevelType w:val="hybridMultilevel"/>
    <w:tmpl w:val="D6EC9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C007C"/>
    <w:multiLevelType w:val="hybridMultilevel"/>
    <w:tmpl w:val="6092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75DA5"/>
    <w:multiLevelType w:val="hybridMultilevel"/>
    <w:tmpl w:val="A7BA3C9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>
    <w:nsid w:val="1F412B00"/>
    <w:multiLevelType w:val="hybridMultilevel"/>
    <w:tmpl w:val="C61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E4EA6"/>
    <w:multiLevelType w:val="hybridMultilevel"/>
    <w:tmpl w:val="1C5EB4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3A08A2"/>
    <w:multiLevelType w:val="hybridMultilevel"/>
    <w:tmpl w:val="0D605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B7A96"/>
    <w:multiLevelType w:val="hybridMultilevel"/>
    <w:tmpl w:val="EB56F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7675547"/>
    <w:multiLevelType w:val="hybridMultilevel"/>
    <w:tmpl w:val="337EDD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ACB7300"/>
    <w:multiLevelType w:val="hybridMultilevel"/>
    <w:tmpl w:val="15DC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E01976"/>
    <w:multiLevelType w:val="hybridMultilevel"/>
    <w:tmpl w:val="31C0DB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CBC5143"/>
    <w:multiLevelType w:val="hybridMultilevel"/>
    <w:tmpl w:val="5E9602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2D2BEC"/>
    <w:multiLevelType w:val="hybridMultilevel"/>
    <w:tmpl w:val="2C9CBA9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326C0C0E"/>
    <w:multiLevelType w:val="hybridMultilevel"/>
    <w:tmpl w:val="6EA882C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7377549"/>
    <w:multiLevelType w:val="hybridMultilevel"/>
    <w:tmpl w:val="6BC60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518F3"/>
    <w:multiLevelType w:val="hybridMultilevel"/>
    <w:tmpl w:val="A394E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4814D6"/>
    <w:multiLevelType w:val="hybridMultilevel"/>
    <w:tmpl w:val="0A14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0760B"/>
    <w:multiLevelType w:val="multilevel"/>
    <w:tmpl w:val="992C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D95611"/>
    <w:multiLevelType w:val="hybridMultilevel"/>
    <w:tmpl w:val="BEFC415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C5169DC"/>
    <w:multiLevelType w:val="hybridMultilevel"/>
    <w:tmpl w:val="DB3408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C185E"/>
    <w:multiLevelType w:val="hybridMultilevel"/>
    <w:tmpl w:val="E5C6A3B6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61512926"/>
    <w:multiLevelType w:val="hybridMultilevel"/>
    <w:tmpl w:val="71E2827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62B20A39"/>
    <w:multiLevelType w:val="hybridMultilevel"/>
    <w:tmpl w:val="FEBE5D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41C434A"/>
    <w:multiLevelType w:val="hybridMultilevel"/>
    <w:tmpl w:val="4A12130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5E1B18"/>
    <w:multiLevelType w:val="hybridMultilevel"/>
    <w:tmpl w:val="427E2DA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69E839AA"/>
    <w:multiLevelType w:val="hybridMultilevel"/>
    <w:tmpl w:val="A42CB2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C4AFE"/>
    <w:multiLevelType w:val="hybridMultilevel"/>
    <w:tmpl w:val="7D7C5ECE"/>
    <w:lvl w:ilvl="0" w:tplc="0409000B">
      <w:start w:val="1"/>
      <w:numFmt w:val="bullet"/>
      <w:lvlText w:val=""/>
      <w:lvlJc w:val="left"/>
      <w:pPr>
        <w:ind w:left="15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0">
    <w:nsid w:val="76934126"/>
    <w:multiLevelType w:val="hybridMultilevel"/>
    <w:tmpl w:val="F01E48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7ADF0758"/>
    <w:multiLevelType w:val="hybridMultilevel"/>
    <w:tmpl w:val="F022D8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29"/>
  </w:num>
  <w:num w:numId="4">
    <w:abstractNumId w:val="25"/>
  </w:num>
  <w:num w:numId="5">
    <w:abstractNumId w:val="22"/>
  </w:num>
  <w:num w:numId="6">
    <w:abstractNumId w:val="11"/>
  </w:num>
  <w:num w:numId="7">
    <w:abstractNumId w:val="30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5"/>
  </w:num>
  <w:num w:numId="14">
    <w:abstractNumId w:val="7"/>
  </w:num>
  <w:num w:numId="15">
    <w:abstractNumId w:val="18"/>
  </w:num>
  <w:num w:numId="16">
    <w:abstractNumId w:val="23"/>
  </w:num>
  <w:num w:numId="17">
    <w:abstractNumId w:val="19"/>
  </w:num>
  <w:num w:numId="18">
    <w:abstractNumId w:val="8"/>
  </w:num>
  <w:num w:numId="19">
    <w:abstractNumId w:val="9"/>
  </w:num>
  <w:num w:numId="20">
    <w:abstractNumId w:val="17"/>
  </w:num>
  <w:num w:numId="21">
    <w:abstractNumId w:val="28"/>
  </w:num>
  <w:num w:numId="22">
    <w:abstractNumId w:val="26"/>
  </w:num>
  <w:num w:numId="23">
    <w:abstractNumId w:val="16"/>
  </w:num>
  <w:num w:numId="24">
    <w:abstractNumId w:val="21"/>
  </w:num>
  <w:num w:numId="25">
    <w:abstractNumId w:val="3"/>
  </w:num>
  <w:num w:numId="26">
    <w:abstractNumId w:val="15"/>
  </w:num>
  <w:num w:numId="27">
    <w:abstractNumId w:val="24"/>
  </w:num>
  <w:num w:numId="28">
    <w:abstractNumId w:val="4"/>
  </w:num>
  <w:num w:numId="2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27"/>
  </w:num>
  <w:num w:numId="31">
    <w:abstractNumId w:val="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7254"/>
    <w:rsid w:val="00010620"/>
    <w:rsid w:val="0001188D"/>
    <w:rsid w:val="0001537F"/>
    <w:rsid w:val="00017D99"/>
    <w:rsid w:val="00017E0D"/>
    <w:rsid w:val="000251C6"/>
    <w:rsid w:val="00025868"/>
    <w:rsid w:val="0003193B"/>
    <w:rsid w:val="000347C7"/>
    <w:rsid w:val="0003519C"/>
    <w:rsid w:val="000434B5"/>
    <w:rsid w:val="00046A1F"/>
    <w:rsid w:val="00046C2F"/>
    <w:rsid w:val="00062547"/>
    <w:rsid w:val="00076CAD"/>
    <w:rsid w:val="0008555C"/>
    <w:rsid w:val="0008614D"/>
    <w:rsid w:val="000924EF"/>
    <w:rsid w:val="00093573"/>
    <w:rsid w:val="0009491C"/>
    <w:rsid w:val="00094FC0"/>
    <w:rsid w:val="000A117D"/>
    <w:rsid w:val="000A4C98"/>
    <w:rsid w:val="000D010F"/>
    <w:rsid w:val="000D1015"/>
    <w:rsid w:val="000D2920"/>
    <w:rsid w:val="000E2862"/>
    <w:rsid w:val="000F085A"/>
    <w:rsid w:val="000F158D"/>
    <w:rsid w:val="000F4970"/>
    <w:rsid w:val="000F64D5"/>
    <w:rsid w:val="001038EF"/>
    <w:rsid w:val="00107D34"/>
    <w:rsid w:val="0013194C"/>
    <w:rsid w:val="0014009D"/>
    <w:rsid w:val="00144C8D"/>
    <w:rsid w:val="0014704E"/>
    <w:rsid w:val="001501B2"/>
    <w:rsid w:val="00150869"/>
    <w:rsid w:val="001532BD"/>
    <w:rsid w:val="00157521"/>
    <w:rsid w:val="00162830"/>
    <w:rsid w:val="001639DA"/>
    <w:rsid w:val="001661A6"/>
    <w:rsid w:val="001670E5"/>
    <w:rsid w:val="001754EF"/>
    <w:rsid w:val="00184204"/>
    <w:rsid w:val="00184693"/>
    <w:rsid w:val="00184859"/>
    <w:rsid w:val="001900B5"/>
    <w:rsid w:val="0019051E"/>
    <w:rsid w:val="001937CC"/>
    <w:rsid w:val="0019713C"/>
    <w:rsid w:val="001A1CB3"/>
    <w:rsid w:val="001B3B03"/>
    <w:rsid w:val="001D244A"/>
    <w:rsid w:val="001F1750"/>
    <w:rsid w:val="001F5C8D"/>
    <w:rsid w:val="001F5CFD"/>
    <w:rsid w:val="002012BC"/>
    <w:rsid w:val="002064E0"/>
    <w:rsid w:val="002123F8"/>
    <w:rsid w:val="00214D87"/>
    <w:rsid w:val="002217CC"/>
    <w:rsid w:val="00226E77"/>
    <w:rsid w:val="00232323"/>
    <w:rsid w:val="00241954"/>
    <w:rsid w:val="0024200A"/>
    <w:rsid w:val="0024518B"/>
    <w:rsid w:val="00251E84"/>
    <w:rsid w:val="00252509"/>
    <w:rsid w:val="00256C94"/>
    <w:rsid w:val="002571FB"/>
    <w:rsid w:val="0026399A"/>
    <w:rsid w:val="0026421A"/>
    <w:rsid w:val="00264C5E"/>
    <w:rsid w:val="00265592"/>
    <w:rsid w:val="00266634"/>
    <w:rsid w:val="002733BA"/>
    <w:rsid w:val="00273B48"/>
    <w:rsid w:val="00275103"/>
    <w:rsid w:val="00280EA6"/>
    <w:rsid w:val="00284CBB"/>
    <w:rsid w:val="002B0B70"/>
    <w:rsid w:val="002B4B67"/>
    <w:rsid w:val="002C2EA2"/>
    <w:rsid w:val="002C3A75"/>
    <w:rsid w:val="002C3B10"/>
    <w:rsid w:val="002D2624"/>
    <w:rsid w:val="002D7E72"/>
    <w:rsid w:val="002E1880"/>
    <w:rsid w:val="002F4CED"/>
    <w:rsid w:val="00302AA2"/>
    <w:rsid w:val="003078F5"/>
    <w:rsid w:val="00312008"/>
    <w:rsid w:val="00314B3B"/>
    <w:rsid w:val="0032006A"/>
    <w:rsid w:val="00323970"/>
    <w:rsid w:val="00327217"/>
    <w:rsid w:val="003345E1"/>
    <w:rsid w:val="00336E29"/>
    <w:rsid w:val="00341165"/>
    <w:rsid w:val="00341241"/>
    <w:rsid w:val="00344B9E"/>
    <w:rsid w:val="00353B17"/>
    <w:rsid w:val="00354E92"/>
    <w:rsid w:val="00365CAF"/>
    <w:rsid w:val="0037449E"/>
    <w:rsid w:val="00374EC0"/>
    <w:rsid w:val="00385F5E"/>
    <w:rsid w:val="00386FD1"/>
    <w:rsid w:val="003954E6"/>
    <w:rsid w:val="00397FCA"/>
    <w:rsid w:val="003A145B"/>
    <w:rsid w:val="003E3FBA"/>
    <w:rsid w:val="003E6870"/>
    <w:rsid w:val="003E7180"/>
    <w:rsid w:val="00401AB0"/>
    <w:rsid w:val="004122E3"/>
    <w:rsid w:val="00412BF1"/>
    <w:rsid w:val="00417D5D"/>
    <w:rsid w:val="00424F0C"/>
    <w:rsid w:val="00426498"/>
    <w:rsid w:val="004304DC"/>
    <w:rsid w:val="0043163F"/>
    <w:rsid w:val="00434AA7"/>
    <w:rsid w:val="00444B33"/>
    <w:rsid w:val="00446800"/>
    <w:rsid w:val="0045411F"/>
    <w:rsid w:val="00456795"/>
    <w:rsid w:val="00465C40"/>
    <w:rsid w:val="0046771B"/>
    <w:rsid w:val="00470792"/>
    <w:rsid w:val="00481BE6"/>
    <w:rsid w:val="004968FA"/>
    <w:rsid w:val="004A05BD"/>
    <w:rsid w:val="004A1B17"/>
    <w:rsid w:val="004A37B6"/>
    <w:rsid w:val="004A7471"/>
    <w:rsid w:val="004B219F"/>
    <w:rsid w:val="004C4C39"/>
    <w:rsid w:val="004D0E48"/>
    <w:rsid w:val="004D15B8"/>
    <w:rsid w:val="004E1778"/>
    <w:rsid w:val="004E3799"/>
    <w:rsid w:val="004E3CD2"/>
    <w:rsid w:val="00501064"/>
    <w:rsid w:val="00503911"/>
    <w:rsid w:val="00505CA0"/>
    <w:rsid w:val="0050710A"/>
    <w:rsid w:val="005142DC"/>
    <w:rsid w:val="0052129D"/>
    <w:rsid w:val="00524A2B"/>
    <w:rsid w:val="00534E75"/>
    <w:rsid w:val="00540DB4"/>
    <w:rsid w:val="00541E82"/>
    <w:rsid w:val="00552080"/>
    <w:rsid w:val="00567EB2"/>
    <w:rsid w:val="00567FBE"/>
    <w:rsid w:val="0057222E"/>
    <w:rsid w:val="00572340"/>
    <w:rsid w:val="00590C64"/>
    <w:rsid w:val="005A52B6"/>
    <w:rsid w:val="005A7636"/>
    <w:rsid w:val="005C3700"/>
    <w:rsid w:val="005C7DCD"/>
    <w:rsid w:val="005D3063"/>
    <w:rsid w:val="005E3929"/>
    <w:rsid w:val="005E6CB9"/>
    <w:rsid w:val="005F0CAF"/>
    <w:rsid w:val="005F303F"/>
    <w:rsid w:val="0060057C"/>
    <w:rsid w:val="00614DF2"/>
    <w:rsid w:val="0062121A"/>
    <w:rsid w:val="0064418D"/>
    <w:rsid w:val="0065319F"/>
    <w:rsid w:val="00672681"/>
    <w:rsid w:val="0067794D"/>
    <w:rsid w:val="00682A76"/>
    <w:rsid w:val="0068398B"/>
    <w:rsid w:val="006874B2"/>
    <w:rsid w:val="006A6111"/>
    <w:rsid w:val="006A7BAF"/>
    <w:rsid w:val="006C386D"/>
    <w:rsid w:val="006D49AD"/>
    <w:rsid w:val="006D6656"/>
    <w:rsid w:val="006E0A0E"/>
    <w:rsid w:val="006E1863"/>
    <w:rsid w:val="006E3E62"/>
    <w:rsid w:val="006E41E4"/>
    <w:rsid w:val="006F5375"/>
    <w:rsid w:val="006F644C"/>
    <w:rsid w:val="006F6F6B"/>
    <w:rsid w:val="00707B37"/>
    <w:rsid w:val="007130B9"/>
    <w:rsid w:val="00716639"/>
    <w:rsid w:val="007359CE"/>
    <w:rsid w:val="007415BA"/>
    <w:rsid w:val="0074390E"/>
    <w:rsid w:val="00745D13"/>
    <w:rsid w:val="00751F50"/>
    <w:rsid w:val="007529F5"/>
    <w:rsid w:val="007532C2"/>
    <w:rsid w:val="00754C19"/>
    <w:rsid w:val="00762D40"/>
    <w:rsid w:val="0076474B"/>
    <w:rsid w:val="0076775A"/>
    <w:rsid w:val="00771EA2"/>
    <w:rsid w:val="00777034"/>
    <w:rsid w:val="007804B1"/>
    <w:rsid w:val="00782B30"/>
    <w:rsid w:val="0078626D"/>
    <w:rsid w:val="007911EE"/>
    <w:rsid w:val="007924E8"/>
    <w:rsid w:val="00792EF0"/>
    <w:rsid w:val="00793EDC"/>
    <w:rsid w:val="007965CE"/>
    <w:rsid w:val="00797FEA"/>
    <w:rsid w:val="007B78B4"/>
    <w:rsid w:val="007D0E46"/>
    <w:rsid w:val="007D574D"/>
    <w:rsid w:val="007D6223"/>
    <w:rsid w:val="007E6372"/>
    <w:rsid w:val="007E7FD0"/>
    <w:rsid w:val="007F452F"/>
    <w:rsid w:val="007F7A88"/>
    <w:rsid w:val="008077F2"/>
    <w:rsid w:val="00813752"/>
    <w:rsid w:val="0081778B"/>
    <w:rsid w:val="008666B1"/>
    <w:rsid w:val="00866910"/>
    <w:rsid w:val="00874003"/>
    <w:rsid w:val="00874569"/>
    <w:rsid w:val="00886BE8"/>
    <w:rsid w:val="0088765D"/>
    <w:rsid w:val="008A2FF5"/>
    <w:rsid w:val="008A43B0"/>
    <w:rsid w:val="008A6FB9"/>
    <w:rsid w:val="008C335F"/>
    <w:rsid w:val="008E065B"/>
    <w:rsid w:val="008F1FC4"/>
    <w:rsid w:val="008F28CC"/>
    <w:rsid w:val="008F2A63"/>
    <w:rsid w:val="0090690A"/>
    <w:rsid w:val="009079F1"/>
    <w:rsid w:val="00907F0B"/>
    <w:rsid w:val="00912434"/>
    <w:rsid w:val="00912F6C"/>
    <w:rsid w:val="009139D5"/>
    <w:rsid w:val="00913D47"/>
    <w:rsid w:val="009262F5"/>
    <w:rsid w:val="00933983"/>
    <w:rsid w:val="00936212"/>
    <w:rsid w:val="00943960"/>
    <w:rsid w:val="0094538F"/>
    <w:rsid w:val="00945B18"/>
    <w:rsid w:val="00950983"/>
    <w:rsid w:val="00950B29"/>
    <w:rsid w:val="009517AF"/>
    <w:rsid w:val="0095216E"/>
    <w:rsid w:val="00952318"/>
    <w:rsid w:val="00952F47"/>
    <w:rsid w:val="0095750B"/>
    <w:rsid w:val="00961B45"/>
    <w:rsid w:val="00973BB3"/>
    <w:rsid w:val="00975963"/>
    <w:rsid w:val="00976786"/>
    <w:rsid w:val="00992A77"/>
    <w:rsid w:val="009A3A1F"/>
    <w:rsid w:val="009C7B8E"/>
    <w:rsid w:val="009D014E"/>
    <w:rsid w:val="009D0B7A"/>
    <w:rsid w:val="009D0C9F"/>
    <w:rsid w:val="009D4540"/>
    <w:rsid w:val="009D5B38"/>
    <w:rsid w:val="009E62BA"/>
    <w:rsid w:val="009E705C"/>
    <w:rsid w:val="009F20E1"/>
    <w:rsid w:val="00A10E27"/>
    <w:rsid w:val="00A2155B"/>
    <w:rsid w:val="00A254EB"/>
    <w:rsid w:val="00A32FE3"/>
    <w:rsid w:val="00A37B1C"/>
    <w:rsid w:val="00A53C21"/>
    <w:rsid w:val="00A57453"/>
    <w:rsid w:val="00A73A19"/>
    <w:rsid w:val="00A82469"/>
    <w:rsid w:val="00A84CB8"/>
    <w:rsid w:val="00A92B96"/>
    <w:rsid w:val="00A9300B"/>
    <w:rsid w:val="00A93218"/>
    <w:rsid w:val="00A96628"/>
    <w:rsid w:val="00A976D3"/>
    <w:rsid w:val="00AA0226"/>
    <w:rsid w:val="00AA3297"/>
    <w:rsid w:val="00AA4660"/>
    <w:rsid w:val="00AC28E0"/>
    <w:rsid w:val="00AD0214"/>
    <w:rsid w:val="00AD298C"/>
    <w:rsid w:val="00AD324B"/>
    <w:rsid w:val="00AE1A12"/>
    <w:rsid w:val="00AF75B9"/>
    <w:rsid w:val="00B003F1"/>
    <w:rsid w:val="00B01CAB"/>
    <w:rsid w:val="00B045DB"/>
    <w:rsid w:val="00B249DA"/>
    <w:rsid w:val="00B2521E"/>
    <w:rsid w:val="00B269A6"/>
    <w:rsid w:val="00B457A1"/>
    <w:rsid w:val="00B50FFA"/>
    <w:rsid w:val="00B63E28"/>
    <w:rsid w:val="00B742B3"/>
    <w:rsid w:val="00B74379"/>
    <w:rsid w:val="00B80F92"/>
    <w:rsid w:val="00B84DB1"/>
    <w:rsid w:val="00B85AF9"/>
    <w:rsid w:val="00B8604A"/>
    <w:rsid w:val="00B87515"/>
    <w:rsid w:val="00B91EE2"/>
    <w:rsid w:val="00B92977"/>
    <w:rsid w:val="00B93A1B"/>
    <w:rsid w:val="00B93ED5"/>
    <w:rsid w:val="00BB1C6A"/>
    <w:rsid w:val="00BB5623"/>
    <w:rsid w:val="00BD1F31"/>
    <w:rsid w:val="00BD4001"/>
    <w:rsid w:val="00BD75F4"/>
    <w:rsid w:val="00BE0764"/>
    <w:rsid w:val="00BE437F"/>
    <w:rsid w:val="00BF198D"/>
    <w:rsid w:val="00C00581"/>
    <w:rsid w:val="00C00C51"/>
    <w:rsid w:val="00C0187D"/>
    <w:rsid w:val="00C0242A"/>
    <w:rsid w:val="00C02469"/>
    <w:rsid w:val="00C15FF3"/>
    <w:rsid w:val="00C47CA9"/>
    <w:rsid w:val="00C47DFE"/>
    <w:rsid w:val="00C51F25"/>
    <w:rsid w:val="00C545FE"/>
    <w:rsid w:val="00C61618"/>
    <w:rsid w:val="00C72EBA"/>
    <w:rsid w:val="00C734FD"/>
    <w:rsid w:val="00C81363"/>
    <w:rsid w:val="00C81F32"/>
    <w:rsid w:val="00C86149"/>
    <w:rsid w:val="00C86F9C"/>
    <w:rsid w:val="00C92673"/>
    <w:rsid w:val="00C93416"/>
    <w:rsid w:val="00C93877"/>
    <w:rsid w:val="00CA0EBB"/>
    <w:rsid w:val="00CA339E"/>
    <w:rsid w:val="00CA69ED"/>
    <w:rsid w:val="00CA71B2"/>
    <w:rsid w:val="00CC7ADC"/>
    <w:rsid w:val="00CD4942"/>
    <w:rsid w:val="00CE2D37"/>
    <w:rsid w:val="00D00161"/>
    <w:rsid w:val="00D025AC"/>
    <w:rsid w:val="00D05E95"/>
    <w:rsid w:val="00D07F1E"/>
    <w:rsid w:val="00D1430D"/>
    <w:rsid w:val="00D2425A"/>
    <w:rsid w:val="00D251D4"/>
    <w:rsid w:val="00D51B54"/>
    <w:rsid w:val="00D53D55"/>
    <w:rsid w:val="00D54A14"/>
    <w:rsid w:val="00D60EDD"/>
    <w:rsid w:val="00D6424F"/>
    <w:rsid w:val="00D73456"/>
    <w:rsid w:val="00D8467E"/>
    <w:rsid w:val="00D84947"/>
    <w:rsid w:val="00D91098"/>
    <w:rsid w:val="00D952E1"/>
    <w:rsid w:val="00DA06D9"/>
    <w:rsid w:val="00DA5298"/>
    <w:rsid w:val="00DB11B1"/>
    <w:rsid w:val="00DB2562"/>
    <w:rsid w:val="00DB4D77"/>
    <w:rsid w:val="00DB65CE"/>
    <w:rsid w:val="00DD6DA5"/>
    <w:rsid w:val="00DE20E4"/>
    <w:rsid w:val="00DE4BBB"/>
    <w:rsid w:val="00DF28E9"/>
    <w:rsid w:val="00DF412C"/>
    <w:rsid w:val="00DF4C4A"/>
    <w:rsid w:val="00DF7254"/>
    <w:rsid w:val="00E01038"/>
    <w:rsid w:val="00E14314"/>
    <w:rsid w:val="00E20F57"/>
    <w:rsid w:val="00E24A1A"/>
    <w:rsid w:val="00E27F62"/>
    <w:rsid w:val="00E30434"/>
    <w:rsid w:val="00E55484"/>
    <w:rsid w:val="00E56201"/>
    <w:rsid w:val="00E636FF"/>
    <w:rsid w:val="00E70843"/>
    <w:rsid w:val="00E71CB9"/>
    <w:rsid w:val="00E720BF"/>
    <w:rsid w:val="00E80529"/>
    <w:rsid w:val="00E858DF"/>
    <w:rsid w:val="00E9251A"/>
    <w:rsid w:val="00E926C9"/>
    <w:rsid w:val="00E94399"/>
    <w:rsid w:val="00E95AC4"/>
    <w:rsid w:val="00EA0302"/>
    <w:rsid w:val="00EA0F20"/>
    <w:rsid w:val="00EA1E0B"/>
    <w:rsid w:val="00EA3D77"/>
    <w:rsid w:val="00EB57C4"/>
    <w:rsid w:val="00EB5BAF"/>
    <w:rsid w:val="00EC25E2"/>
    <w:rsid w:val="00ED07BB"/>
    <w:rsid w:val="00ED27D6"/>
    <w:rsid w:val="00ED794E"/>
    <w:rsid w:val="00EE1637"/>
    <w:rsid w:val="00EE1D16"/>
    <w:rsid w:val="00EF67CC"/>
    <w:rsid w:val="00F01291"/>
    <w:rsid w:val="00F03C64"/>
    <w:rsid w:val="00F0414F"/>
    <w:rsid w:val="00F044BC"/>
    <w:rsid w:val="00F1259B"/>
    <w:rsid w:val="00F1260C"/>
    <w:rsid w:val="00F12C55"/>
    <w:rsid w:val="00F17075"/>
    <w:rsid w:val="00F32F39"/>
    <w:rsid w:val="00F34A8A"/>
    <w:rsid w:val="00F43D38"/>
    <w:rsid w:val="00F4543C"/>
    <w:rsid w:val="00F51241"/>
    <w:rsid w:val="00F5578A"/>
    <w:rsid w:val="00F56D6C"/>
    <w:rsid w:val="00F6036B"/>
    <w:rsid w:val="00F6278D"/>
    <w:rsid w:val="00F70499"/>
    <w:rsid w:val="00F81AB4"/>
    <w:rsid w:val="00F8237E"/>
    <w:rsid w:val="00F868C5"/>
    <w:rsid w:val="00F9503B"/>
    <w:rsid w:val="00FB1841"/>
    <w:rsid w:val="00FC2BF0"/>
    <w:rsid w:val="00FC3221"/>
    <w:rsid w:val="00FC5EC7"/>
    <w:rsid w:val="00FD47BB"/>
    <w:rsid w:val="00FD47CD"/>
    <w:rsid w:val="00FD51E9"/>
    <w:rsid w:val="00FE18F5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03B"/>
    <w:pPr>
      <w:ind w:left="720"/>
      <w:contextualSpacing/>
    </w:pPr>
  </w:style>
  <w:style w:type="character" w:styleId="Emphasis">
    <w:name w:val="Emphasis"/>
    <w:qFormat/>
    <w:rsid w:val="00B80F9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3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221"/>
  </w:style>
  <w:style w:type="paragraph" w:styleId="Footer">
    <w:name w:val="footer"/>
    <w:basedOn w:val="Normal"/>
    <w:link w:val="FooterChar"/>
    <w:uiPriority w:val="99"/>
    <w:unhideWhenUsed/>
    <w:rsid w:val="00FC3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221"/>
  </w:style>
  <w:style w:type="character" w:customStyle="1" w:styleId="apple-converted-space">
    <w:name w:val="apple-converted-space"/>
    <w:basedOn w:val="DefaultParagraphFont"/>
    <w:rsid w:val="004C4C39"/>
  </w:style>
  <w:style w:type="character" w:styleId="Hyperlink">
    <w:name w:val="Hyperlink"/>
    <w:basedOn w:val="DefaultParagraphFont"/>
    <w:uiPriority w:val="99"/>
    <w:unhideWhenUsed/>
    <w:rsid w:val="00EA0F2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252509"/>
  </w:style>
  <w:style w:type="character" w:customStyle="1" w:styleId="FootnoteTextChar">
    <w:name w:val="Footnote Text Char"/>
    <w:basedOn w:val="DefaultParagraphFont"/>
    <w:link w:val="FootnoteText"/>
    <w:semiHidden/>
    <w:rsid w:val="00252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03B"/>
    <w:pPr>
      <w:ind w:left="720"/>
      <w:contextualSpacing/>
    </w:pPr>
  </w:style>
  <w:style w:type="character" w:styleId="Emphasis">
    <w:name w:val="Emphasis"/>
    <w:qFormat/>
    <w:rsid w:val="00B80F9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3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221"/>
  </w:style>
  <w:style w:type="paragraph" w:styleId="Footer">
    <w:name w:val="footer"/>
    <w:basedOn w:val="Normal"/>
    <w:link w:val="FooterChar"/>
    <w:uiPriority w:val="99"/>
    <w:unhideWhenUsed/>
    <w:rsid w:val="00FC3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221"/>
  </w:style>
  <w:style w:type="character" w:customStyle="1" w:styleId="apple-converted-space">
    <w:name w:val="apple-converted-space"/>
    <w:basedOn w:val="DefaultParagraphFont"/>
    <w:rsid w:val="004C4C39"/>
  </w:style>
  <w:style w:type="character" w:styleId="Hyperlink">
    <w:name w:val="Hyperlink"/>
    <w:basedOn w:val="DefaultParagraphFont"/>
    <w:uiPriority w:val="99"/>
    <w:unhideWhenUsed/>
    <w:rsid w:val="00EA0F2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252509"/>
  </w:style>
  <w:style w:type="character" w:customStyle="1" w:styleId="FootnoteTextChar">
    <w:name w:val="Footnote Text Char"/>
    <w:basedOn w:val="DefaultParagraphFont"/>
    <w:link w:val="FootnoteText"/>
    <w:semiHidden/>
    <w:rsid w:val="0025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.sapan009@gmail.com%20/%20sapankumar121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7DBCF-C2AD-4BC3-83FA-B157939F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SAPAN-PC</dc:creator>
  <cp:lastModifiedBy>SAPAN-PC</cp:lastModifiedBy>
  <cp:revision>58</cp:revision>
  <cp:lastPrinted>2017-02-03T07:55:00Z</cp:lastPrinted>
  <dcterms:created xsi:type="dcterms:W3CDTF">2016-12-10T15:18:00Z</dcterms:created>
  <dcterms:modified xsi:type="dcterms:W3CDTF">2017-02-03T07:55:00Z</dcterms:modified>
</cp:coreProperties>
</file>