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B0" w:rsidRDefault="00E577F3">
      <w:pPr>
        <w:tabs>
          <w:tab w:val="left" w:pos="3255"/>
          <w:tab w:val="left" w:pos="7695"/>
        </w:tabs>
        <w:jc w:val="center"/>
        <w:rPr>
          <w:rFonts w:ascii="Verdana" w:hAnsi="Verdana"/>
          <w:b/>
          <w:szCs w:val="17"/>
          <w:u w:val="single"/>
          <w:lang w:val="en-GB"/>
        </w:rPr>
      </w:pPr>
      <w:r>
        <w:rPr>
          <w:rFonts w:ascii="Verdana" w:hAnsi="Verdana"/>
          <w:b/>
          <w:szCs w:val="17"/>
          <w:u w:val="single"/>
          <w:lang w:val="en-GB"/>
        </w:rPr>
        <w:t>RESUME</w:t>
      </w:r>
    </w:p>
    <w:p w:rsidR="006A05B0" w:rsidRDefault="00E577F3">
      <w:pPr>
        <w:tabs>
          <w:tab w:val="left" w:pos="3255"/>
          <w:tab w:val="left" w:pos="7695"/>
        </w:tabs>
        <w:jc w:val="both"/>
        <w:rPr>
          <w:rFonts w:ascii="Verdana" w:hAnsi="Verdana"/>
          <w:b/>
          <w:szCs w:val="17"/>
          <w:lang w:val="en-GB"/>
        </w:rPr>
      </w:pPr>
      <w:r>
        <w:rPr>
          <w:rFonts w:ascii="Verdana" w:hAnsi="Verdana"/>
          <w:b/>
          <w:szCs w:val="17"/>
          <w:lang w:val="en-GB"/>
        </w:rPr>
        <w:t>G Asadullah</w:t>
      </w:r>
      <w:r>
        <w:rPr>
          <w:rFonts w:ascii="Verdana" w:hAnsi="Verdana"/>
          <w:b/>
          <w:szCs w:val="17"/>
          <w:lang w:val="en-GB"/>
        </w:rPr>
        <w:tab/>
      </w:r>
      <w:r>
        <w:rPr>
          <w:rFonts w:ascii="Verdana" w:hAnsi="Verdana"/>
          <w:b/>
          <w:szCs w:val="17"/>
          <w:lang w:val="en-GB"/>
        </w:rPr>
        <w:tab/>
      </w:r>
      <w:r>
        <w:tab/>
      </w:r>
      <w:r>
        <w:rPr>
          <w:rFonts w:ascii="Verdana" w:hAnsi="Verdana"/>
          <w:b/>
          <w:noProof/>
          <w:szCs w:val="17"/>
        </w:rPr>
        <w:drawing>
          <wp:inline distT="0" distB="0" distL="0" distR="0">
            <wp:extent cx="571500" cy="736023"/>
            <wp:effectExtent l="19050" t="0" r="0" b="0"/>
            <wp:docPr id="1026" name="Image1" descr="D:\Family\Electrical files\DSC_1012 all  With Coat 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3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B0" w:rsidRDefault="00E577F3">
      <w:pPr>
        <w:spacing w:line="276" w:lineRule="auto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/>
          <w:sz w:val="18"/>
          <w:szCs w:val="18"/>
          <w:lang w:val="en-GB"/>
        </w:rPr>
        <w:t xml:space="preserve">Contact:  </w:t>
      </w:r>
      <w:r>
        <w:rPr>
          <w:rFonts w:ascii="Verdana" w:hAnsi="Verdana" w:cs="Arial"/>
          <w:b/>
          <w:bCs/>
          <w:sz w:val="18"/>
          <w:szCs w:val="18"/>
          <w:lang w:val="en-GB"/>
        </w:rPr>
        <w:t>+91 8105403721, +91 8151827661</w:t>
      </w:r>
    </w:p>
    <w:p w:rsidR="006A05B0" w:rsidRDefault="00E577F3">
      <w:pPr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/>
          <w:sz w:val="18"/>
          <w:szCs w:val="18"/>
          <w:lang w:val="en-GB"/>
        </w:rPr>
        <w:t>E-Mail</w:t>
      </w:r>
      <w:r>
        <w:rPr>
          <w:rFonts w:ascii="Verdana" w:hAnsi="Verdana"/>
          <w:sz w:val="18"/>
          <w:szCs w:val="18"/>
          <w:lang w:val="en-GB"/>
        </w:rPr>
        <w:tab/>
        <w:t>:</w:t>
      </w:r>
      <w:r>
        <w:rPr>
          <w:rFonts w:ascii="Verdana" w:hAnsi="Verdana"/>
          <w:b/>
          <w:color w:val="1F497D"/>
          <w:sz w:val="18"/>
          <w:szCs w:val="18"/>
          <w:u w:val="single"/>
          <w:lang w:val="en-GB"/>
        </w:rPr>
        <w:t>asad12591@yahoo.co.in</w:t>
      </w:r>
    </w:p>
    <w:p w:rsidR="006A05B0" w:rsidRDefault="006A05B0">
      <w:pPr>
        <w:tabs>
          <w:tab w:val="left" w:pos="7695"/>
        </w:tabs>
        <w:jc w:val="both"/>
        <w:rPr>
          <w:rFonts w:ascii="Verdana" w:hAnsi="Verdana"/>
          <w:b/>
          <w:szCs w:val="17"/>
          <w:lang w:val="en-GB"/>
        </w:rPr>
      </w:pPr>
      <w:r w:rsidRPr="006A05B0">
        <w:rPr>
          <w:rFonts w:ascii="Verdana" w:hAnsi="Verdana"/>
          <w:b/>
          <w:bCs/>
          <w:noProof/>
          <w:sz w:val="20"/>
          <w:szCs w:val="20"/>
          <w:u w:val="single"/>
        </w:rPr>
        <w:pict>
          <v:line id="_x0000_s1027" style="position:absolute;left:0;text-align:left;z-index:251658240;visibility:visible;mso-wrap-distance-left:0;mso-wrap-distance-right:0" from=".35pt,3.2pt" to="492.75pt,3.2pt"/>
        </w:pict>
      </w:r>
    </w:p>
    <w:p w:rsidR="006A05B0" w:rsidRDefault="00E577F3">
      <w:pPr>
        <w:spacing w:line="276" w:lineRule="auto"/>
        <w:jc w:val="both"/>
        <w:rPr>
          <w:rFonts w:ascii="Verdana" w:hAnsi="Verdana"/>
          <w:b/>
          <w:iCs/>
          <w:sz w:val="20"/>
          <w:szCs w:val="20"/>
          <w:u w:val="single"/>
          <w:lang w:val="en-GB"/>
        </w:rPr>
      </w:pPr>
      <w:r>
        <w:rPr>
          <w:rFonts w:ascii="Verdana" w:hAnsi="Verdana"/>
          <w:b/>
          <w:iCs/>
          <w:sz w:val="20"/>
          <w:szCs w:val="20"/>
          <w:u w:val="single"/>
          <w:lang w:val="en-GB"/>
        </w:rPr>
        <w:t>OBJECTIVE</w:t>
      </w:r>
    </w:p>
    <w:p w:rsidR="006A05B0" w:rsidRDefault="00E577F3">
      <w:pPr>
        <w:spacing w:line="276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Seeking the position of an Electrical Engineer (Projects/Electrical Maintenance) with a view to utilize my Educational Background and Experience in </w:t>
      </w:r>
      <w:r>
        <w:rPr>
          <w:rFonts w:ascii="Verdana" w:hAnsi="Verdana"/>
          <w:sz w:val="20"/>
          <w:szCs w:val="20"/>
          <w:lang w:val="en-GB"/>
        </w:rPr>
        <w:t>an Establish Organization.</w:t>
      </w:r>
    </w:p>
    <w:p w:rsidR="006A05B0" w:rsidRDefault="006A05B0">
      <w:pPr>
        <w:tabs>
          <w:tab w:val="left" w:pos="7695"/>
        </w:tabs>
        <w:jc w:val="both"/>
        <w:rPr>
          <w:rFonts w:ascii="Verdana" w:hAnsi="Verdana"/>
          <w:b/>
          <w:sz w:val="20"/>
          <w:szCs w:val="20"/>
          <w:lang w:val="en-GB"/>
        </w:rPr>
      </w:pPr>
    </w:p>
    <w:p w:rsidR="006A05B0" w:rsidRDefault="00E577F3">
      <w:pPr>
        <w:jc w:val="both"/>
        <w:rPr>
          <w:rFonts w:ascii="Verdana" w:hAnsi="Verdana"/>
          <w:b/>
          <w:iCs/>
          <w:sz w:val="20"/>
          <w:szCs w:val="20"/>
          <w:u w:val="single"/>
          <w:lang w:val="en-GB"/>
        </w:rPr>
      </w:pPr>
      <w:r>
        <w:rPr>
          <w:rFonts w:ascii="Verdana" w:hAnsi="Verdana"/>
          <w:b/>
          <w:iCs/>
          <w:sz w:val="20"/>
          <w:szCs w:val="20"/>
          <w:u w:val="single"/>
          <w:lang w:val="en-GB"/>
        </w:rPr>
        <w:t>PROFESSIONAL SNAPSHOT</w:t>
      </w:r>
    </w:p>
    <w:p w:rsidR="006A05B0" w:rsidRDefault="00E577F3">
      <w:pPr>
        <w:pStyle w:val="ListParagraph"/>
        <w:numPr>
          <w:ilvl w:val="0"/>
          <w:numId w:val="4"/>
        </w:numPr>
        <w:spacing w:before="40" w:line="288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An Incisive professional graduateEngineer with over 5.8 years of experience in erection, testing, commissioning&amp; maintenance of Transformers and Motorsat thermal power plant.</w:t>
      </w:r>
    </w:p>
    <w:p w:rsidR="006A05B0" w:rsidRDefault="00E577F3">
      <w:pPr>
        <w:pStyle w:val="ListParagraph"/>
        <w:numPr>
          <w:ilvl w:val="0"/>
          <w:numId w:val="4"/>
        </w:numPr>
        <w:spacing w:before="40" w:line="288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Adept in all electrical equipme</w:t>
      </w:r>
      <w:r>
        <w:rPr>
          <w:rFonts w:ascii="Verdana" w:hAnsi="Verdana"/>
          <w:bCs/>
          <w:sz w:val="20"/>
          <w:szCs w:val="20"/>
        </w:rPr>
        <w:t>nts such as transformers and motors 11KV, 3.3KV&amp; 415V voltage level system (Bus bar and HT Cabling)</w:t>
      </w:r>
    </w:p>
    <w:p w:rsidR="006A05B0" w:rsidRDefault="00E577F3">
      <w:pPr>
        <w:pStyle w:val="ListParagraph"/>
        <w:numPr>
          <w:ilvl w:val="0"/>
          <w:numId w:val="4"/>
        </w:numPr>
        <w:spacing w:before="40" w:line="288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Adept in Testing of Power Transformers, MV &amp; LV Motors, Current Transformers (CT), PotentialTransformers (PT), LV/MV Circuit breaker, LV/MV Switch gear.</w:t>
      </w:r>
    </w:p>
    <w:p w:rsidR="006A05B0" w:rsidRDefault="00E577F3">
      <w:pPr>
        <w:pStyle w:val="ListParagraph"/>
        <w:numPr>
          <w:ilvl w:val="0"/>
          <w:numId w:val="4"/>
        </w:numPr>
        <w:spacing w:before="40" w:line="288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Bre</w:t>
      </w:r>
      <w:r>
        <w:rPr>
          <w:rFonts w:ascii="Verdana" w:hAnsi="Verdana"/>
          <w:bCs/>
          <w:sz w:val="20"/>
          <w:szCs w:val="20"/>
        </w:rPr>
        <w:t>akdown Maintenance of Electric Motor Rating of</w:t>
      </w:r>
      <w:r>
        <w:rPr>
          <w:rFonts w:ascii="Verdana" w:hAnsi="Verdana"/>
          <w:b/>
          <w:bCs/>
          <w:sz w:val="20"/>
          <w:szCs w:val="20"/>
        </w:rPr>
        <w:t>20,500 KW</w:t>
      </w:r>
      <w:r>
        <w:rPr>
          <w:rFonts w:ascii="Verdana" w:hAnsi="Verdana"/>
          <w:bCs/>
          <w:sz w:val="20"/>
          <w:szCs w:val="20"/>
        </w:rPr>
        <w:t>.</w:t>
      </w:r>
    </w:p>
    <w:p w:rsidR="006A05B0" w:rsidRDefault="00E577F3">
      <w:pPr>
        <w:pStyle w:val="ListParagraph"/>
        <w:numPr>
          <w:ilvl w:val="0"/>
          <w:numId w:val="4"/>
        </w:numPr>
        <w:spacing w:before="40" w:line="288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Having complete knowledge in protection &amp; maintenance of Transformers and Motors.</w:t>
      </w:r>
    </w:p>
    <w:p w:rsidR="006A05B0" w:rsidRDefault="006A05B0">
      <w:pPr>
        <w:spacing w:line="276" w:lineRule="auto"/>
        <w:jc w:val="both"/>
        <w:rPr>
          <w:rFonts w:ascii="Verdana" w:hAnsi="Verdana"/>
          <w:b/>
          <w:iCs/>
          <w:sz w:val="18"/>
          <w:szCs w:val="18"/>
          <w:lang w:val="en-GB"/>
        </w:rPr>
      </w:pPr>
    </w:p>
    <w:p w:rsidR="006A05B0" w:rsidRDefault="00E577F3">
      <w:pPr>
        <w:spacing w:line="276" w:lineRule="auto"/>
        <w:jc w:val="both"/>
        <w:rPr>
          <w:rFonts w:ascii="Verdana" w:hAnsi="Verdana"/>
          <w:b/>
          <w:iCs/>
          <w:sz w:val="20"/>
          <w:szCs w:val="20"/>
          <w:u w:val="single"/>
          <w:lang w:val="en-GB"/>
        </w:rPr>
      </w:pPr>
      <w:r>
        <w:rPr>
          <w:rFonts w:ascii="Verdana" w:hAnsi="Verdana"/>
          <w:b/>
          <w:iCs/>
          <w:sz w:val="20"/>
          <w:szCs w:val="20"/>
          <w:u w:val="single"/>
          <w:lang w:val="en-GB"/>
        </w:rPr>
        <w:t>EMPLOYMENT DETIALS</w:t>
      </w:r>
    </w:p>
    <w:p w:rsidR="006A05B0" w:rsidRDefault="00E577F3">
      <w:pPr>
        <w:spacing w:line="33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Position Held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 Electrical Site Engineer/Supervisor/QC Supervisor</w:t>
      </w:r>
    </w:p>
    <w:p w:rsidR="006A05B0" w:rsidRDefault="00E577F3">
      <w:pPr>
        <w:spacing w:line="33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Client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:BHEL (BHARAT HEAVY E</w:t>
      </w:r>
      <w:r>
        <w:rPr>
          <w:rFonts w:ascii="Verdana" w:hAnsi="Verdana"/>
          <w:b/>
          <w:sz w:val="18"/>
          <w:szCs w:val="18"/>
        </w:rPr>
        <w:t>LECTRICALS LTD)</w:t>
      </w:r>
    </w:p>
    <w:p w:rsidR="006A05B0" w:rsidRDefault="00E577F3">
      <w:pPr>
        <w:spacing w:line="336" w:lineRule="auto"/>
        <w:rPr>
          <w:rFonts w:ascii="Tahoma" w:hAnsi="Tahoma" w:cs="Tahoma"/>
          <w:bCs/>
          <w:sz w:val="22"/>
          <w:szCs w:val="22"/>
        </w:rPr>
      </w:pPr>
      <w:r>
        <w:rPr>
          <w:rFonts w:ascii="Verdana" w:hAnsi="Verdana"/>
          <w:b/>
          <w:sz w:val="18"/>
          <w:szCs w:val="18"/>
        </w:rPr>
        <w:t>Organization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:PRV CONSTRUCTION PVT LTD</w:t>
      </w:r>
    </w:p>
    <w:p w:rsidR="006A05B0" w:rsidRDefault="00E577F3">
      <w:pPr>
        <w:spacing w:line="336" w:lineRule="auto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(Grade “SA” Electrical Contractors &amp; Consultants, License No. ESA 138, </w:t>
      </w:r>
    </w:p>
    <w:p w:rsidR="006A05B0" w:rsidRDefault="00E577F3">
      <w:pPr>
        <w:spacing w:line="33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  <w:lang w:val="en-GB"/>
        </w:rPr>
        <w:t>Chennai)</w:t>
      </w:r>
    </w:p>
    <w:p w:rsidR="006A05B0" w:rsidRDefault="00E577F3">
      <w:pPr>
        <w:spacing w:line="33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 Site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 2X800MW YERAMARUS Thermal Power Plant, Raichur, India</w:t>
      </w:r>
    </w:p>
    <w:p w:rsidR="006A05B0" w:rsidRDefault="00E577F3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Duration of work</w:t>
      </w:r>
      <w:r>
        <w:rPr>
          <w:rFonts w:ascii="Verdana" w:hAnsi="Verdana"/>
          <w:b/>
          <w:sz w:val="18"/>
          <w:szCs w:val="18"/>
        </w:rPr>
        <w:tab/>
        <w:t xml:space="preserve">: March – 2014 to till date </w:t>
      </w:r>
    </w:p>
    <w:p w:rsidR="006A05B0" w:rsidRDefault="006A05B0">
      <w:pPr>
        <w:rPr>
          <w:rFonts w:ascii="Verdana" w:hAnsi="Verdana"/>
          <w:b/>
          <w:sz w:val="18"/>
          <w:szCs w:val="18"/>
        </w:rPr>
      </w:pPr>
    </w:p>
    <w:p w:rsidR="006A05B0" w:rsidRDefault="00E577F3">
      <w:pPr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>Duties and responsibilities included:</w:t>
      </w:r>
    </w:p>
    <w:p w:rsidR="006A05B0" w:rsidRDefault="00E577F3">
      <w:pPr>
        <w:pStyle w:val="ListParagraph"/>
        <w:numPr>
          <w:ilvl w:val="0"/>
          <w:numId w:val="4"/>
        </w:numPr>
        <w:spacing w:before="40" w:line="276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Erection, testing&amp; commissioning of 11Kv / 3.3Kv / 415V switchgear panels &amp; other Motor Control Center (MCC) with all Protection &amp; Interlock Schemes. </w:t>
      </w:r>
    </w:p>
    <w:p w:rsidR="006A05B0" w:rsidRDefault="00E577F3">
      <w:pPr>
        <w:pStyle w:val="ListParagraph"/>
        <w:numPr>
          <w:ilvl w:val="0"/>
          <w:numId w:val="4"/>
        </w:numPr>
        <w:spacing w:before="4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Carrying out advance planning for resources, manpower deployment an</w:t>
      </w:r>
      <w:r>
        <w:rPr>
          <w:rFonts w:ascii="Verdana" w:hAnsi="Verdana"/>
          <w:sz w:val="20"/>
          <w:szCs w:val="20"/>
        </w:rPr>
        <w:t>d rendering technical support; ensuring the execution of projects within time, quality, cost &amp; budgetary parameters.</w:t>
      </w:r>
    </w:p>
    <w:p w:rsidR="006A05B0" w:rsidRDefault="00E577F3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bCs/>
          <w:sz w:val="19"/>
          <w:szCs w:val="19"/>
        </w:rPr>
      </w:pPr>
      <w:r>
        <w:rPr>
          <w:rFonts w:ascii="Verdana" w:hAnsi="Verdana"/>
          <w:sz w:val="20"/>
          <w:szCs w:val="20"/>
        </w:rPr>
        <w:t>Coordinate with Engineering Department for proper execution of the work in accordance with the client/customer standards &amp; specifications &amp;</w:t>
      </w:r>
      <w:r>
        <w:rPr>
          <w:rFonts w:ascii="Verdana" w:hAnsi="Verdana"/>
          <w:bCs/>
          <w:sz w:val="19"/>
          <w:szCs w:val="19"/>
        </w:rPr>
        <w:t>Making the Essential Work Clearance Permits.</w:t>
      </w:r>
    </w:p>
    <w:p w:rsidR="006A05B0" w:rsidRDefault="00E577F3">
      <w:pPr>
        <w:pStyle w:val="ListParagraph"/>
        <w:numPr>
          <w:ilvl w:val="0"/>
          <w:numId w:val="4"/>
        </w:numPr>
        <w:spacing w:before="40" w:line="276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Installation, testing, Maintenance&amp; commissioning of power transformers, Station Transformer, Unit Transformers.(</w:t>
      </w:r>
      <w:r>
        <w:rPr>
          <w:rFonts w:ascii="Verdana" w:hAnsi="Verdana"/>
          <w:sz w:val="20"/>
          <w:szCs w:val="20"/>
        </w:rPr>
        <w:t xml:space="preserve">Make: BHEL, Essenar, Votl-amp) Ratings as follows </w:t>
      </w:r>
    </w:p>
    <w:p w:rsidR="006A05B0" w:rsidRDefault="00E577F3">
      <w:pPr>
        <w:pStyle w:val="ListParagraph"/>
        <w:numPr>
          <w:ilvl w:val="0"/>
          <w:numId w:val="18"/>
        </w:numPr>
        <w:spacing w:before="40" w:line="23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Generator Transformers-315 MVA, 27Kv/400 Kv-3 N</w:t>
      </w:r>
      <w:r>
        <w:rPr>
          <w:rFonts w:ascii="Verdana" w:hAnsi="Verdana"/>
          <w:sz w:val="20"/>
          <w:szCs w:val="20"/>
        </w:rPr>
        <w:t>os</w:t>
      </w:r>
    </w:p>
    <w:p w:rsidR="006A05B0" w:rsidRDefault="00E577F3">
      <w:pPr>
        <w:pStyle w:val="NoSpacing"/>
        <w:numPr>
          <w:ilvl w:val="0"/>
          <w:numId w:val="18"/>
        </w:numPr>
        <w:spacing w:line="23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Station or Step-down transformer - ST-125MVA, 400/11.5/11.5Kv-1 Nos</w:t>
      </w:r>
    </w:p>
    <w:p w:rsidR="006A05B0" w:rsidRDefault="00E577F3">
      <w:pPr>
        <w:pStyle w:val="NoSpacing"/>
        <w:numPr>
          <w:ilvl w:val="0"/>
          <w:numId w:val="18"/>
        </w:numPr>
        <w:spacing w:line="23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Unit Transformer’s - 40MVA, 27Kv/11 Kv-2 Nos</w:t>
      </w:r>
    </w:p>
    <w:p w:rsidR="006A05B0" w:rsidRDefault="00E577F3">
      <w:pPr>
        <w:pStyle w:val="NoSpacing"/>
        <w:numPr>
          <w:ilvl w:val="0"/>
          <w:numId w:val="18"/>
        </w:numPr>
        <w:spacing w:line="23" w:lineRule="atLeast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Service Transformer’s- 2.5MVA, 11/0.433Kv&amp; 1.6MVA, 11/0.433Kv</w:t>
      </w:r>
    </w:p>
    <w:p w:rsidR="006A05B0" w:rsidRDefault="00E577F3">
      <w:pPr>
        <w:pStyle w:val="ListParagraph"/>
        <w:numPr>
          <w:ilvl w:val="0"/>
          <w:numId w:val="4"/>
        </w:numPr>
        <w:spacing w:before="40" w:line="276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Testing, Commissioning &amp; Maintenances of MV motors (make: BHEL, CG, ABB) Ratin</w:t>
      </w:r>
      <w:r>
        <w:rPr>
          <w:rFonts w:ascii="Verdana" w:hAnsi="Verdana"/>
          <w:bCs/>
          <w:sz w:val="20"/>
          <w:szCs w:val="20"/>
        </w:rPr>
        <w:t xml:space="preserve">gs as   </w:t>
      </w:r>
    </w:p>
    <w:p w:rsidR="006A05B0" w:rsidRDefault="00E577F3">
      <w:pPr>
        <w:pStyle w:val="ListParagraph"/>
        <w:numPr>
          <w:ilvl w:val="0"/>
          <w:numId w:val="27"/>
        </w:numPr>
        <w:spacing w:before="40" w:line="276" w:lineRule="auto"/>
        <w:ind w:left="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H.T. Motors ranging from 150 Kw to 20500 Kw(3.3 Kv to 11 Kv)</w:t>
      </w:r>
    </w:p>
    <w:p w:rsidR="006A05B0" w:rsidRDefault="00E577F3">
      <w:pPr>
        <w:pStyle w:val="ListParagraph"/>
        <w:numPr>
          <w:ilvl w:val="0"/>
          <w:numId w:val="27"/>
        </w:numPr>
        <w:spacing w:before="40" w:line="276" w:lineRule="auto"/>
        <w:ind w:left="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L.T. Motors ranging from 0.37 Kw to 90 Kw (415 V)</w:t>
      </w:r>
    </w:p>
    <w:p w:rsidR="006A05B0" w:rsidRDefault="00E577F3">
      <w:pPr>
        <w:pStyle w:val="ListParagraph"/>
        <w:numPr>
          <w:ilvl w:val="0"/>
          <w:numId w:val="27"/>
        </w:numPr>
        <w:spacing w:before="40" w:line="276" w:lineRule="auto"/>
        <w:ind w:left="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Break Down Maintenance of Electric Motor Rating of </w:t>
      </w:r>
      <w:r>
        <w:rPr>
          <w:rFonts w:ascii="Verdana" w:hAnsi="Verdana"/>
          <w:b/>
          <w:bCs/>
          <w:sz w:val="20"/>
          <w:szCs w:val="20"/>
        </w:rPr>
        <w:t>20,500 Kw</w:t>
      </w:r>
      <w:r>
        <w:rPr>
          <w:rFonts w:ascii="Verdana" w:hAnsi="Verdana"/>
          <w:bCs/>
          <w:sz w:val="20"/>
          <w:szCs w:val="20"/>
        </w:rPr>
        <w:t xml:space="preserve"> with BHEL Officials.</w:t>
      </w:r>
    </w:p>
    <w:p w:rsidR="006A05B0" w:rsidRDefault="00E577F3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Testing and commissioning of   vacuum circuit </w:t>
      </w:r>
      <w:r>
        <w:rPr>
          <w:rFonts w:ascii="Verdana" w:hAnsi="Verdana"/>
          <w:bCs/>
          <w:sz w:val="20"/>
          <w:szCs w:val="20"/>
        </w:rPr>
        <w:t>breaker (3.3 Kv &amp; 11 Kv).</w:t>
      </w:r>
    </w:p>
    <w:p w:rsidR="006A05B0" w:rsidRDefault="00E577F3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Testing and commissioning of motor operated valve in powerplant (Boiler &amp; Turbine).</w:t>
      </w:r>
    </w:p>
    <w:p w:rsidR="006A05B0" w:rsidRDefault="00E577F3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lastRenderedPageBreak/>
        <w:t>Testing of numerical relay (</w:t>
      </w:r>
      <w:r>
        <w:rPr>
          <w:rFonts w:ascii="Verdana" w:hAnsi="Verdana"/>
          <w:b/>
          <w:bCs/>
          <w:sz w:val="20"/>
          <w:szCs w:val="20"/>
        </w:rPr>
        <w:t>SEL-710, SEL-751</w:t>
      </w:r>
      <w:r>
        <w:rPr>
          <w:rFonts w:ascii="Verdana" w:hAnsi="Verdana"/>
          <w:bCs/>
          <w:sz w:val="20"/>
          <w:szCs w:val="20"/>
        </w:rPr>
        <w:t>)</w:t>
      </w:r>
    </w:p>
    <w:p w:rsidR="006A05B0" w:rsidRDefault="00E577F3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Hi pot tests</w:t>
      </w:r>
      <w:r>
        <w:rPr>
          <w:rFonts w:ascii="Verdana" w:hAnsi="Verdana"/>
          <w:bCs/>
          <w:sz w:val="20"/>
          <w:szCs w:val="20"/>
        </w:rPr>
        <w:t xml:space="preserve"> MV Switchgear bus barscables (3.3-11Kv),Isolated phase bus ducts (27 Kv)&amp; NGR.</w:t>
      </w:r>
    </w:p>
    <w:p w:rsidR="006A05B0" w:rsidRDefault="00E577F3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Testing </w:t>
      </w:r>
      <w:r>
        <w:rPr>
          <w:rFonts w:ascii="Verdana" w:hAnsi="Verdana"/>
          <w:bCs/>
          <w:sz w:val="20"/>
          <w:szCs w:val="20"/>
        </w:rPr>
        <w:t>&amp; commissioning of all typesMotor Control Center (MCC) in thermal power plant.</w:t>
      </w:r>
    </w:p>
    <w:p w:rsidR="006A05B0" w:rsidRDefault="00E577F3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bCs/>
          <w:sz w:val="19"/>
          <w:szCs w:val="19"/>
        </w:rPr>
      </w:pPr>
      <w:r>
        <w:rPr>
          <w:rFonts w:ascii="Verdana" w:hAnsi="Verdana"/>
          <w:bCs/>
          <w:sz w:val="19"/>
          <w:szCs w:val="19"/>
        </w:rPr>
        <w:t>Attending day to day defects &amp; troubleshooting of Switchgear, Transformers and Various Protection Relay.</w:t>
      </w:r>
    </w:p>
    <w:p w:rsidR="006A05B0" w:rsidRDefault="00E577F3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bCs/>
          <w:sz w:val="19"/>
          <w:szCs w:val="19"/>
        </w:rPr>
      </w:pPr>
      <w:r>
        <w:rPr>
          <w:rFonts w:ascii="Verdana" w:hAnsi="Verdana"/>
          <w:bCs/>
          <w:sz w:val="19"/>
          <w:szCs w:val="19"/>
        </w:rPr>
        <w:t>Installation of Earthing system for electrical equipments &amp;</w:t>
      </w:r>
      <w:r>
        <w:rPr>
          <w:rFonts w:ascii="Verdana" w:hAnsi="Verdana"/>
          <w:bCs/>
          <w:sz w:val="19"/>
          <w:szCs w:val="19"/>
        </w:rPr>
        <w:t xml:space="preserve"> Maintencae of Battery Sets.</w:t>
      </w:r>
    </w:p>
    <w:p w:rsidR="006A05B0" w:rsidRDefault="00E577F3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bCs/>
          <w:sz w:val="19"/>
          <w:szCs w:val="19"/>
        </w:rPr>
      </w:pPr>
      <w:r>
        <w:rPr>
          <w:rFonts w:ascii="Verdana" w:hAnsi="Verdana"/>
          <w:bCs/>
          <w:sz w:val="19"/>
          <w:szCs w:val="19"/>
        </w:rPr>
        <w:t>Cable laying of HT, MV and LV grades. ( 11 Kv, 3.3 Kv &amp; 415 V)</w:t>
      </w:r>
    </w:p>
    <w:p w:rsidR="006A05B0" w:rsidRDefault="00E577F3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bCs/>
          <w:sz w:val="19"/>
          <w:szCs w:val="19"/>
        </w:rPr>
      </w:pPr>
      <w:r>
        <w:rPr>
          <w:rFonts w:ascii="Verdana" w:hAnsi="Verdana"/>
          <w:bCs/>
          <w:sz w:val="19"/>
          <w:szCs w:val="19"/>
        </w:rPr>
        <w:t>To check the Quality of executed work and to ensure that the work is executed as per the project specifications.</w:t>
      </w:r>
    </w:p>
    <w:p w:rsidR="006A05B0" w:rsidRDefault="00E577F3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bCs/>
          <w:sz w:val="19"/>
          <w:szCs w:val="19"/>
        </w:rPr>
      </w:pPr>
      <w:r>
        <w:rPr>
          <w:rFonts w:ascii="Verdana" w:hAnsi="Verdana"/>
          <w:bCs/>
          <w:sz w:val="19"/>
          <w:szCs w:val="19"/>
        </w:rPr>
        <w:t>Updating the Daily Progress Report to the Site In c</w:t>
      </w:r>
      <w:r>
        <w:rPr>
          <w:rFonts w:ascii="Verdana" w:hAnsi="Verdana"/>
          <w:bCs/>
          <w:sz w:val="19"/>
          <w:szCs w:val="19"/>
        </w:rPr>
        <w:t>harge, consultant&amp; client.</w:t>
      </w:r>
    </w:p>
    <w:p w:rsidR="006A05B0" w:rsidRDefault="00E577F3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bCs/>
          <w:sz w:val="19"/>
          <w:szCs w:val="19"/>
        </w:rPr>
      </w:pPr>
      <w:r>
        <w:rPr>
          <w:rFonts w:ascii="Verdana" w:hAnsi="Verdana"/>
          <w:bCs/>
          <w:sz w:val="19"/>
          <w:szCs w:val="19"/>
        </w:rPr>
        <w:t>Making the Essential Protocols (Erection, Cabling &amp; Testing) after the works has been completed.</w:t>
      </w:r>
    </w:p>
    <w:p w:rsidR="006A05B0" w:rsidRDefault="006A05B0">
      <w:pPr>
        <w:spacing w:line="216" w:lineRule="auto"/>
        <w:rPr>
          <w:rFonts w:ascii="Verdana" w:hAnsi="Verdana"/>
          <w:bCs/>
          <w:sz w:val="18"/>
          <w:szCs w:val="18"/>
        </w:rPr>
      </w:pPr>
    </w:p>
    <w:p w:rsidR="006A05B0" w:rsidRDefault="00E577F3">
      <w:pPr>
        <w:spacing w:line="276" w:lineRule="auto"/>
        <w:jc w:val="both"/>
        <w:rPr>
          <w:rFonts w:ascii="Verdana" w:hAnsi="Verdana"/>
          <w:b/>
          <w:iCs/>
          <w:sz w:val="20"/>
          <w:szCs w:val="20"/>
          <w:u w:val="single"/>
          <w:lang w:val="en-GB"/>
        </w:rPr>
      </w:pPr>
      <w:r>
        <w:rPr>
          <w:rFonts w:ascii="Verdana" w:hAnsi="Verdana"/>
          <w:b/>
          <w:iCs/>
          <w:sz w:val="20"/>
          <w:szCs w:val="20"/>
          <w:u w:val="single"/>
          <w:lang w:val="en-GB"/>
        </w:rPr>
        <w:t xml:space="preserve">Previous Experience: </w:t>
      </w:r>
    </w:p>
    <w:p w:rsidR="006A05B0" w:rsidRDefault="00E577F3">
      <w:pPr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Position Held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 Junior Electrical Engineer (Shift Engineer)</w:t>
      </w:r>
    </w:p>
    <w:p w:rsidR="006A05B0" w:rsidRDefault="00E577F3">
      <w:pPr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Organization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:SARO POWER &amp; INFRASTRUCTURE PVT</w:t>
      </w:r>
      <w:r>
        <w:rPr>
          <w:rFonts w:ascii="Verdana" w:hAnsi="Verdana"/>
          <w:b/>
          <w:sz w:val="18"/>
          <w:szCs w:val="18"/>
        </w:rPr>
        <w:t xml:space="preserve"> LTD</w:t>
      </w:r>
    </w:p>
    <w:p w:rsidR="006A05B0" w:rsidRDefault="00E577F3">
      <w:pPr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Project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 1X10 MW Bio-Mass Thermal Power Plant, Godeballur,Dist-Maheboob nagar,Telangana India(Maintenance of  Bio-Mass Power Plant)</w:t>
      </w:r>
    </w:p>
    <w:p w:rsidR="006A05B0" w:rsidRDefault="00E577F3">
      <w:pPr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Duration of Period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 October 2010 to September 2013</w:t>
      </w:r>
    </w:p>
    <w:p w:rsidR="006A05B0" w:rsidRDefault="006A05B0">
      <w:pPr>
        <w:pStyle w:val="ListParagraph"/>
        <w:ind w:left="0"/>
        <w:jc w:val="both"/>
        <w:rPr>
          <w:rFonts w:ascii="Tahoma" w:hAnsi="Tahoma" w:cs="Tahoma"/>
          <w:bCs/>
          <w:sz w:val="22"/>
          <w:szCs w:val="22"/>
        </w:rPr>
      </w:pPr>
    </w:p>
    <w:p w:rsidR="006A05B0" w:rsidRDefault="00E577F3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Duties and responsibilities included:</w:t>
      </w:r>
    </w:p>
    <w:p w:rsidR="006A05B0" w:rsidRDefault="00E577F3">
      <w:pPr>
        <w:pStyle w:val="ListParagraph"/>
        <w:widowControl w:val="0"/>
        <w:numPr>
          <w:ilvl w:val="0"/>
          <w:numId w:val="4"/>
        </w:numPr>
        <w:suppressAutoHyphens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To monitor</w:t>
      </w:r>
      <w:r>
        <w:rPr>
          <w:rFonts w:ascii="Verdana" w:hAnsi="Verdana"/>
          <w:bCs/>
          <w:sz w:val="20"/>
          <w:szCs w:val="20"/>
        </w:rPr>
        <w:t xml:space="preserve"> all the Plant motors and Transformer readings.</w:t>
      </w:r>
    </w:p>
    <w:p w:rsidR="006A05B0" w:rsidRDefault="00E577F3">
      <w:pPr>
        <w:pStyle w:val="ListParagraph"/>
        <w:numPr>
          <w:ilvl w:val="0"/>
          <w:numId w:val="4"/>
        </w:numPr>
        <w:tabs>
          <w:tab w:val="left" w:pos="540"/>
          <w:tab w:val="left" w:pos="2160"/>
          <w:tab w:val="left" w:pos="2520"/>
        </w:tabs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Analyzing equipment failures and taking preventive action and maintenances. </w:t>
      </w:r>
    </w:p>
    <w:p w:rsidR="006A05B0" w:rsidRDefault="00E577F3">
      <w:pPr>
        <w:pStyle w:val="ListParagraph"/>
        <w:numPr>
          <w:ilvl w:val="0"/>
          <w:numId w:val="4"/>
        </w:numPr>
        <w:tabs>
          <w:tab w:val="left" w:pos="540"/>
          <w:tab w:val="left" w:pos="2160"/>
          <w:tab w:val="left" w:pos="2520"/>
        </w:tabs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Checking workmen Log book, maintenance records and to ensure updated and correctly made. </w:t>
      </w:r>
    </w:p>
    <w:p w:rsidR="006A05B0" w:rsidRDefault="00E577F3">
      <w:pPr>
        <w:pStyle w:val="ListParagraph"/>
        <w:numPr>
          <w:ilvl w:val="0"/>
          <w:numId w:val="9"/>
        </w:numPr>
        <w:tabs>
          <w:tab w:val="left" w:pos="540"/>
          <w:tab w:val="left" w:pos="2160"/>
          <w:tab w:val="left" w:pos="25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Coordinating with the other department’s </w:t>
      </w:r>
      <w:r>
        <w:rPr>
          <w:rFonts w:ascii="Verdana" w:hAnsi="Verdana"/>
          <w:bCs/>
          <w:sz w:val="20"/>
          <w:szCs w:val="20"/>
        </w:rPr>
        <w:t>for the arrangement to routine daily/weekly maintenance of plant for smooth operation of the plant and ensures fewer breakdowns and more generation from plant.</w:t>
      </w:r>
    </w:p>
    <w:p w:rsidR="006A05B0" w:rsidRDefault="006A05B0">
      <w:pPr>
        <w:pStyle w:val="ListParagraph"/>
        <w:widowControl w:val="0"/>
        <w:suppressAutoHyphens/>
        <w:spacing w:line="144" w:lineRule="auto"/>
        <w:ind w:left="0"/>
        <w:jc w:val="both"/>
        <w:rPr>
          <w:rFonts w:ascii="Tahoma" w:hAnsi="Tahoma" w:cs="Tahoma"/>
          <w:bCs/>
          <w:sz w:val="22"/>
          <w:szCs w:val="22"/>
        </w:rPr>
      </w:pPr>
    </w:p>
    <w:p w:rsidR="006A05B0" w:rsidRDefault="00E577F3">
      <w:pPr>
        <w:spacing w:line="276" w:lineRule="auto"/>
        <w:rPr>
          <w:rFonts w:ascii="Verdana" w:hAnsi="Verdana"/>
          <w:b/>
          <w:iCs/>
          <w:sz w:val="20"/>
          <w:szCs w:val="20"/>
          <w:lang w:val="en-GB"/>
        </w:rPr>
      </w:pPr>
      <w:r>
        <w:rPr>
          <w:rFonts w:ascii="Verdana" w:hAnsi="Verdana"/>
          <w:b/>
          <w:iCs/>
          <w:sz w:val="20"/>
          <w:szCs w:val="20"/>
          <w:lang w:val="en-GB"/>
        </w:rPr>
        <w:t>ACHIEVEMENTS</w:t>
      </w:r>
    </w:p>
    <w:p w:rsidR="006A05B0" w:rsidRDefault="00E577F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bCs/>
          <w:sz w:val="19"/>
          <w:szCs w:val="19"/>
        </w:rPr>
      </w:pPr>
      <w:r>
        <w:rPr>
          <w:rFonts w:ascii="Verdana" w:hAnsi="Verdana"/>
          <w:bCs/>
          <w:sz w:val="19"/>
          <w:szCs w:val="19"/>
        </w:rPr>
        <w:t>Awarded as a</w:t>
      </w:r>
      <w:r>
        <w:rPr>
          <w:rFonts w:ascii="Tahoma" w:hAnsi="Tahoma" w:cs="Tahoma"/>
          <w:b/>
          <w:bCs/>
          <w:sz w:val="19"/>
          <w:szCs w:val="19"/>
        </w:rPr>
        <w:t xml:space="preserve">“Quality Engineer” </w:t>
      </w:r>
      <w:r>
        <w:rPr>
          <w:rFonts w:ascii="Verdana" w:hAnsi="Verdana"/>
          <w:bCs/>
          <w:sz w:val="19"/>
          <w:szCs w:val="19"/>
        </w:rPr>
        <w:t xml:space="preserve">for Following Good Quality Practices and </w:t>
      </w:r>
      <w:r>
        <w:rPr>
          <w:rFonts w:ascii="Verdana" w:hAnsi="Verdana"/>
          <w:bCs/>
          <w:sz w:val="19"/>
          <w:szCs w:val="19"/>
        </w:rPr>
        <w:t>Implementation of Quality System (</w:t>
      </w:r>
      <w:r>
        <w:rPr>
          <w:rFonts w:ascii="Verdana" w:hAnsi="Verdana"/>
          <w:b/>
          <w:bCs/>
          <w:sz w:val="19"/>
          <w:szCs w:val="19"/>
        </w:rPr>
        <w:t xml:space="preserve">BHEL </w:t>
      </w:r>
      <w:r>
        <w:rPr>
          <w:rFonts w:ascii="Verdana" w:hAnsi="Verdana"/>
          <w:bCs/>
          <w:sz w:val="19"/>
          <w:szCs w:val="19"/>
        </w:rPr>
        <w:t>Company) in 2015.</w:t>
      </w:r>
    </w:p>
    <w:p w:rsidR="006A05B0" w:rsidRDefault="00E577F3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bCs/>
          <w:sz w:val="19"/>
          <w:szCs w:val="19"/>
        </w:rPr>
      </w:pPr>
      <w:r>
        <w:rPr>
          <w:rFonts w:ascii="Verdana" w:hAnsi="Verdana"/>
          <w:bCs/>
          <w:sz w:val="19"/>
          <w:szCs w:val="19"/>
        </w:rPr>
        <w:t xml:space="preserve">Attended the Break Down Maintenance of Electric Motor Rating of </w:t>
      </w:r>
      <w:r>
        <w:rPr>
          <w:rFonts w:ascii="Verdana" w:hAnsi="Verdana"/>
          <w:b/>
          <w:bCs/>
          <w:sz w:val="19"/>
          <w:szCs w:val="19"/>
        </w:rPr>
        <w:t>20,500 KW (MDBFP)</w:t>
      </w:r>
      <w:r>
        <w:rPr>
          <w:rFonts w:ascii="Verdana" w:hAnsi="Verdana"/>
          <w:bCs/>
          <w:sz w:val="19"/>
          <w:szCs w:val="19"/>
        </w:rPr>
        <w:t>.</w:t>
      </w:r>
    </w:p>
    <w:p w:rsidR="006A05B0" w:rsidRDefault="006A05B0">
      <w:pPr>
        <w:rPr>
          <w:rFonts w:ascii="Verdana" w:hAnsi="Verdana"/>
          <w:bCs/>
          <w:sz w:val="19"/>
          <w:szCs w:val="19"/>
        </w:rPr>
      </w:pPr>
    </w:p>
    <w:p w:rsidR="006A05B0" w:rsidRDefault="00E577F3">
      <w:pPr>
        <w:spacing w:line="276" w:lineRule="auto"/>
        <w:rPr>
          <w:rFonts w:ascii="Verdana" w:hAnsi="Verdana"/>
          <w:b/>
          <w:iCs/>
          <w:sz w:val="20"/>
          <w:szCs w:val="20"/>
          <w:lang w:val="en-GB"/>
        </w:rPr>
      </w:pPr>
      <w:r>
        <w:rPr>
          <w:rFonts w:ascii="Verdana" w:hAnsi="Verdana"/>
          <w:b/>
          <w:iCs/>
          <w:sz w:val="20"/>
          <w:szCs w:val="20"/>
          <w:lang w:val="en-GB"/>
        </w:rPr>
        <w:t>CASE STUDIES</w:t>
      </w:r>
    </w:p>
    <w:p w:rsidR="006A05B0" w:rsidRDefault="00E577F3">
      <w:pPr>
        <w:pStyle w:val="ListParagraph"/>
        <w:numPr>
          <w:ilvl w:val="0"/>
          <w:numId w:val="26"/>
        </w:numPr>
        <w:jc w:val="both"/>
        <w:rPr>
          <w:rFonts w:ascii="Verdana" w:hAnsi="Verdana"/>
          <w:bCs/>
          <w:sz w:val="19"/>
          <w:szCs w:val="19"/>
        </w:rPr>
      </w:pPr>
      <w:r>
        <w:rPr>
          <w:rFonts w:ascii="Verdana" w:hAnsi="Verdana"/>
          <w:bCs/>
          <w:sz w:val="19"/>
          <w:szCs w:val="19"/>
        </w:rPr>
        <w:t>Gas Turbine Power Plant (Single cycle and combined cycle power plant), Reverse osmosis Plant, Steel Pl</w:t>
      </w:r>
      <w:r>
        <w:rPr>
          <w:rFonts w:ascii="Verdana" w:hAnsi="Verdana"/>
          <w:bCs/>
          <w:sz w:val="19"/>
          <w:szCs w:val="19"/>
        </w:rPr>
        <w:t>ant Processing, Thermal Power Plant, Captive Power Plants and Co-generation Plants.</w:t>
      </w:r>
    </w:p>
    <w:p w:rsidR="006A05B0" w:rsidRDefault="006A05B0">
      <w:pPr>
        <w:rPr>
          <w:rFonts w:ascii="Verdana" w:hAnsi="Verdana"/>
          <w:b/>
          <w:iCs/>
          <w:sz w:val="18"/>
          <w:szCs w:val="18"/>
          <w:lang w:val="en-GB"/>
        </w:rPr>
      </w:pPr>
    </w:p>
    <w:p w:rsidR="006A05B0" w:rsidRDefault="00E577F3">
      <w:pPr>
        <w:rPr>
          <w:rFonts w:ascii="Verdana" w:hAnsi="Verdana"/>
          <w:b/>
          <w:iCs/>
          <w:sz w:val="20"/>
          <w:szCs w:val="20"/>
          <w:lang w:val="en-GB"/>
        </w:rPr>
      </w:pPr>
      <w:r>
        <w:rPr>
          <w:rFonts w:ascii="Verdana" w:hAnsi="Verdana"/>
          <w:b/>
          <w:iCs/>
          <w:sz w:val="20"/>
          <w:szCs w:val="20"/>
          <w:lang w:val="en-GB"/>
        </w:rPr>
        <w:t>EDUCATIONAL QUALIFICATION</w:t>
      </w:r>
    </w:p>
    <w:p w:rsidR="006A05B0" w:rsidRDefault="00E577F3">
      <w:pPr>
        <w:pStyle w:val="ListParagraph"/>
        <w:numPr>
          <w:ilvl w:val="0"/>
          <w:numId w:val="7"/>
        </w:numPr>
        <w:spacing w:line="276" w:lineRule="auto"/>
        <w:jc w:val="both"/>
      </w:pPr>
      <w:r>
        <w:rPr>
          <w:rFonts w:ascii="Verdana" w:hAnsi="Verdana"/>
          <w:b/>
          <w:sz w:val="19"/>
          <w:szCs w:val="19"/>
          <w:lang w:val="en-GB"/>
        </w:rPr>
        <w:t>Completed Bachelor of Engineering in Electrical and Electronic Engg,2013 from Navodaya institute of technology,VTU university, Karnataka.</w:t>
      </w:r>
    </w:p>
    <w:p w:rsidR="006A05B0" w:rsidRDefault="00E577F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b/>
          <w:sz w:val="19"/>
          <w:szCs w:val="19"/>
          <w:lang w:val="en-GB"/>
        </w:rPr>
      </w:pPr>
      <w:r>
        <w:rPr>
          <w:rFonts w:ascii="Verdana" w:hAnsi="Verdana"/>
          <w:b/>
          <w:bCs/>
          <w:sz w:val="19"/>
          <w:szCs w:val="19"/>
        </w:rPr>
        <w:t>Completed Di</w:t>
      </w:r>
      <w:r>
        <w:rPr>
          <w:rFonts w:ascii="Verdana" w:hAnsi="Verdana" w:cs="Segoe UI"/>
          <w:b/>
          <w:sz w:val="19"/>
          <w:szCs w:val="19"/>
        </w:rPr>
        <w:t xml:space="preserve">ploma in Electrical and Electronics </w:t>
      </w:r>
      <w:r>
        <w:rPr>
          <w:rFonts w:ascii="Verdana" w:hAnsi="Verdana" w:cs="Segoe UI"/>
          <w:sz w:val="19"/>
          <w:szCs w:val="19"/>
        </w:rPr>
        <w:t>from</w:t>
      </w:r>
      <w:r>
        <w:rPr>
          <w:rFonts w:ascii="Verdana" w:hAnsi="Verdana" w:cs="Segoe UI"/>
          <w:b/>
          <w:sz w:val="19"/>
          <w:szCs w:val="19"/>
        </w:rPr>
        <w:t>Government Polytech</w:t>
      </w:r>
      <w:r>
        <w:rPr>
          <w:rFonts w:ascii="Verdana" w:hAnsi="Verdana" w:cs="Segoe UI"/>
          <w:b/>
          <w:bCs/>
          <w:sz w:val="19"/>
          <w:szCs w:val="19"/>
        </w:rPr>
        <w:t>n</w:t>
      </w:r>
      <w:r>
        <w:rPr>
          <w:rFonts w:ascii="Verdana" w:hAnsi="Verdana" w:cs="Segoe UI"/>
          <w:b/>
          <w:sz w:val="19"/>
          <w:szCs w:val="19"/>
        </w:rPr>
        <w:t xml:space="preserve">ic Collegein 2010 with 66%, </w:t>
      </w:r>
      <w:r>
        <w:rPr>
          <w:rFonts w:ascii="Verdana" w:hAnsi="Verdana" w:cs="Segoe UI"/>
          <w:sz w:val="19"/>
          <w:szCs w:val="19"/>
        </w:rPr>
        <w:t xml:space="preserve">affiliated to </w:t>
      </w:r>
      <w:r>
        <w:rPr>
          <w:rFonts w:ascii="Verdana" w:hAnsi="Verdana" w:cs="Segoe UI"/>
          <w:b/>
          <w:sz w:val="19"/>
          <w:szCs w:val="19"/>
        </w:rPr>
        <w:t>DTE</w:t>
      </w:r>
      <w:r>
        <w:rPr>
          <w:rFonts w:ascii="Verdana" w:hAnsi="Verdana" w:cs="Segoe UI"/>
          <w:sz w:val="19"/>
          <w:szCs w:val="19"/>
        </w:rPr>
        <w:t>, Karnataka, India.</w:t>
      </w:r>
    </w:p>
    <w:p w:rsidR="006A05B0" w:rsidRDefault="00E577F3">
      <w:pPr>
        <w:pStyle w:val="ListParagraph"/>
        <w:numPr>
          <w:ilvl w:val="0"/>
          <w:numId w:val="7"/>
        </w:numPr>
        <w:rPr>
          <w:rFonts w:ascii="Verdana" w:hAnsi="Verdana"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>IT Skills:</w:t>
      </w:r>
      <w:r>
        <w:rPr>
          <w:rFonts w:ascii="Verdana" w:hAnsi="Verdana"/>
          <w:sz w:val="19"/>
          <w:szCs w:val="19"/>
        </w:rPr>
        <w:t xml:space="preserve"> Microsoft Office (Excel, Word).</w:t>
      </w:r>
    </w:p>
    <w:p w:rsidR="006A05B0" w:rsidRDefault="006A05B0">
      <w:pPr>
        <w:rPr>
          <w:rFonts w:ascii="Verdana" w:hAnsi="Verdana"/>
          <w:sz w:val="18"/>
          <w:szCs w:val="18"/>
        </w:rPr>
      </w:pPr>
    </w:p>
    <w:p w:rsidR="006A05B0" w:rsidRDefault="00E577F3">
      <w:pPr>
        <w:jc w:val="both"/>
        <w:rPr>
          <w:rFonts w:ascii="Verdana" w:hAnsi="Verdana"/>
          <w:b/>
          <w:iCs/>
          <w:sz w:val="18"/>
          <w:szCs w:val="18"/>
          <w:lang w:val="en-GB"/>
        </w:rPr>
      </w:pPr>
      <w:r>
        <w:rPr>
          <w:rFonts w:ascii="Verdana" w:hAnsi="Verdana"/>
          <w:b/>
          <w:bCs/>
          <w:sz w:val="18"/>
          <w:szCs w:val="18"/>
        </w:rPr>
        <w:t>PERSONAL DETAILS</w:t>
      </w:r>
    </w:p>
    <w:p w:rsidR="006A05B0" w:rsidRDefault="00E577F3">
      <w:pPr>
        <w:spacing w:line="276" w:lineRule="auto"/>
        <w:rPr>
          <w:rFonts w:ascii="Verdana" w:hAnsi="Verdana" w:cs="Segoe UI"/>
          <w:bCs/>
          <w:sz w:val="19"/>
          <w:szCs w:val="19"/>
        </w:rPr>
      </w:pPr>
      <w:r>
        <w:rPr>
          <w:rFonts w:ascii="Verdana" w:hAnsi="Verdana" w:cs="Segoe UI"/>
          <w:bCs/>
          <w:sz w:val="19"/>
          <w:szCs w:val="19"/>
        </w:rPr>
        <w:t>Father's Name</w:t>
      </w:r>
      <w:r>
        <w:rPr>
          <w:rFonts w:ascii="Verdana" w:hAnsi="Verdana" w:cs="Segoe UI"/>
          <w:bCs/>
          <w:sz w:val="19"/>
          <w:szCs w:val="19"/>
        </w:rPr>
        <w:tab/>
      </w:r>
      <w:r>
        <w:rPr>
          <w:rFonts w:ascii="Verdana" w:hAnsi="Verdana" w:cs="Segoe UI"/>
          <w:bCs/>
          <w:sz w:val="19"/>
          <w:szCs w:val="19"/>
        </w:rPr>
        <w:tab/>
      </w:r>
      <w:r>
        <w:rPr>
          <w:rFonts w:ascii="Verdana" w:hAnsi="Verdana" w:cs="Segoe UI"/>
          <w:bCs/>
          <w:sz w:val="19"/>
          <w:szCs w:val="19"/>
        </w:rPr>
        <w:tab/>
        <w:t>:</w:t>
      </w:r>
      <w:r>
        <w:rPr>
          <w:rFonts w:ascii="Verdana" w:hAnsi="Verdana" w:cs="Segoe UI"/>
          <w:bCs/>
          <w:sz w:val="19"/>
          <w:szCs w:val="19"/>
        </w:rPr>
        <w:tab/>
        <w:t xml:space="preserve"> (Late) MR. G Rahmathulla</w:t>
      </w:r>
    </w:p>
    <w:p w:rsidR="006A05B0" w:rsidRDefault="00E577F3">
      <w:pPr>
        <w:spacing w:line="276" w:lineRule="auto"/>
        <w:rPr>
          <w:rFonts w:ascii="Verdana" w:hAnsi="Verdana" w:cs="Segoe UI"/>
          <w:bCs/>
          <w:sz w:val="19"/>
          <w:szCs w:val="19"/>
        </w:rPr>
      </w:pPr>
      <w:r>
        <w:rPr>
          <w:rFonts w:ascii="Verdana" w:hAnsi="Verdana" w:cs="Segoe UI"/>
          <w:bCs/>
          <w:sz w:val="19"/>
          <w:szCs w:val="19"/>
        </w:rPr>
        <w:t xml:space="preserve">Date of Birth </w:t>
      </w:r>
      <w:r>
        <w:rPr>
          <w:rFonts w:ascii="Verdana" w:hAnsi="Verdana" w:cs="Segoe UI"/>
          <w:bCs/>
          <w:sz w:val="19"/>
          <w:szCs w:val="19"/>
        </w:rPr>
        <w:tab/>
      </w:r>
      <w:r>
        <w:rPr>
          <w:rFonts w:ascii="Verdana" w:hAnsi="Verdana" w:cs="Segoe UI"/>
          <w:bCs/>
          <w:sz w:val="19"/>
          <w:szCs w:val="19"/>
        </w:rPr>
        <w:tab/>
      </w:r>
      <w:r>
        <w:rPr>
          <w:rFonts w:ascii="Verdana" w:hAnsi="Verdana" w:cs="Segoe UI"/>
          <w:bCs/>
          <w:sz w:val="19"/>
          <w:szCs w:val="19"/>
        </w:rPr>
        <w:tab/>
        <w:t>:</w:t>
      </w:r>
      <w:r>
        <w:rPr>
          <w:rFonts w:ascii="Verdana" w:hAnsi="Verdana" w:cs="Segoe UI"/>
          <w:bCs/>
          <w:sz w:val="19"/>
          <w:szCs w:val="19"/>
        </w:rPr>
        <w:tab/>
        <w:t>12th May 1991</w:t>
      </w:r>
    </w:p>
    <w:p w:rsidR="006A05B0" w:rsidRDefault="00E577F3">
      <w:pPr>
        <w:spacing w:line="276" w:lineRule="auto"/>
        <w:ind w:left="2880" w:hanging="2880"/>
        <w:rPr>
          <w:rFonts w:ascii="Verdana" w:hAnsi="Verdana" w:cs="Segoe UI"/>
          <w:sz w:val="19"/>
          <w:szCs w:val="19"/>
        </w:rPr>
      </w:pPr>
      <w:r>
        <w:rPr>
          <w:rFonts w:ascii="Verdana" w:hAnsi="Verdana" w:cs="Segoe UI"/>
          <w:sz w:val="19"/>
          <w:szCs w:val="19"/>
        </w:rPr>
        <w:t xml:space="preserve">Address                       </w:t>
      </w:r>
      <w:r>
        <w:rPr>
          <w:rFonts w:ascii="Verdana" w:hAnsi="Verdana" w:cs="Segoe UI"/>
          <w:sz w:val="19"/>
          <w:szCs w:val="19"/>
        </w:rPr>
        <w:tab/>
        <w:t>:</w:t>
      </w:r>
      <w:r>
        <w:rPr>
          <w:rFonts w:ascii="Verdana" w:hAnsi="Verdana" w:cs="Segoe UI"/>
          <w:sz w:val="19"/>
          <w:szCs w:val="19"/>
        </w:rPr>
        <w:tab/>
      </w:r>
      <w:r>
        <w:rPr>
          <w:rFonts w:ascii="Verdana" w:hAnsi="Verdana" w:cs="Segoe UI"/>
          <w:bCs/>
          <w:sz w:val="19"/>
          <w:szCs w:val="19"/>
        </w:rPr>
        <w:t>H.no:1-9-98, Azadnagar, Raichur-584101, Karnataka</w:t>
      </w:r>
    </w:p>
    <w:p w:rsidR="006A05B0" w:rsidRDefault="00E577F3">
      <w:pPr>
        <w:spacing w:line="276" w:lineRule="auto"/>
        <w:rPr>
          <w:rFonts w:ascii="Verdana" w:hAnsi="Verdana" w:cs="Segoe UI"/>
          <w:bCs/>
          <w:sz w:val="19"/>
          <w:szCs w:val="19"/>
        </w:rPr>
      </w:pPr>
      <w:r>
        <w:rPr>
          <w:rFonts w:ascii="Verdana" w:hAnsi="Verdana" w:cs="Segoe UI"/>
          <w:bCs/>
          <w:sz w:val="19"/>
          <w:szCs w:val="19"/>
        </w:rPr>
        <w:t>Nationality, Marital Status</w:t>
      </w:r>
      <w:r>
        <w:rPr>
          <w:sz w:val="19"/>
          <w:szCs w:val="19"/>
        </w:rPr>
        <w:tab/>
      </w:r>
      <w:r>
        <w:rPr>
          <w:rFonts w:ascii="Verdana" w:hAnsi="Verdana" w:cs="Segoe UI"/>
          <w:bCs/>
          <w:sz w:val="19"/>
          <w:szCs w:val="19"/>
        </w:rPr>
        <w:t>:</w:t>
      </w:r>
      <w:r>
        <w:rPr>
          <w:rFonts w:ascii="Verdana" w:hAnsi="Verdana" w:cs="Segoe UI"/>
          <w:bCs/>
          <w:sz w:val="19"/>
          <w:szCs w:val="19"/>
        </w:rPr>
        <w:tab/>
        <w:t xml:space="preserve"> Indian, Single</w:t>
      </w:r>
    </w:p>
    <w:p w:rsidR="006A05B0" w:rsidRDefault="00E577F3">
      <w:pPr>
        <w:spacing w:line="276" w:lineRule="auto"/>
        <w:rPr>
          <w:rFonts w:ascii="Verdana" w:hAnsi="Verdana" w:cs="Segoe UI"/>
          <w:bCs/>
          <w:sz w:val="19"/>
          <w:szCs w:val="19"/>
        </w:rPr>
      </w:pPr>
      <w:r>
        <w:rPr>
          <w:rFonts w:ascii="Verdana" w:hAnsi="Verdana" w:cs="Segoe UI"/>
          <w:bCs/>
          <w:sz w:val="19"/>
          <w:szCs w:val="19"/>
        </w:rPr>
        <w:t>Languages known</w:t>
      </w:r>
      <w:r>
        <w:rPr>
          <w:rFonts w:ascii="Verdana" w:hAnsi="Verdana" w:cs="Segoe UI"/>
          <w:bCs/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rFonts w:ascii="Verdana" w:hAnsi="Verdana" w:cs="Segoe UI"/>
          <w:bCs/>
          <w:sz w:val="19"/>
          <w:szCs w:val="19"/>
        </w:rPr>
        <w:t xml:space="preserve">: </w:t>
      </w:r>
      <w:r>
        <w:rPr>
          <w:rFonts w:ascii="Verdana" w:hAnsi="Verdana" w:cs="Segoe UI"/>
          <w:bCs/>
          <w:sz w:val="19"/>
          <w:szCs w:val="19"/>
        </w:rPr>
        <w:tab/>
        <w:t>English, Telugu &amp; Hindi(Little Arabic)</w:t>
      </w:r>
    </w:p>
    <w:p w:rsidR="006A05B0" w:rsidRDefault="00E577F3">
      <w:pPr>
        <w:spacing w:line="276" w:lineRule="auto"/>
        <w:rPr>
          <w:rFonts w:ascii="Verdana" w:hAnsi="Verdana" w:cs="Segoe UI"/>
          <w:b/>
          <w:sz w:val="19"/>
          <w:szCs w:val="19"/>
        </w:rPr>
      </w:pPr>
      <w:r>
        <w:rPr>
          <w:rFonts w:ascii="Verdana" w:hAnsi="Verdana" w:cs="Segoe UI"/>
          <w:bCs/>
          <w:sz w:val="19"/>
          <w:szCs w:val="19"/>
        </w:rPr>
        <w:t>Driving license</w:t>
      </w:r>
      <w:r>
        <w:rPr>
          <w:rFonts w:ascii="Verdana" w:hAnsi="Verdana" w:cs="Segoe UI"/>
          <w:bCs/>
          <w:sz w:val="19"/>
          <w:szCs w:val="19"/>
        </w:rPr>
        <w:tab/>
      </w:r>
      <w:r>
        <w:rPr>
          <w:rFonts w:ascii="Verdana" w:hAnsi="Verdana" w:cs="Segoe UI"/>
          <w:bCs/>
          <w:sz w:val="19"/>
          <w:szCs w:val="19"/>
        </w:rPr>
        <w:tab/>
      </w:r>
      <w:r>
        <w:rPr>
          <w:rFonts w:ascii="Verdana" w:hAnsi="Verdana" w:cs="Segoe UI"/>
          <w:bCs/>
          <w:sz w:val="19"/>
          <w:szCs w:val="19"/>
        </w:rPr>
        <w:tab/>
        <w:t>:</w:t>
      </w:r>
      <w:r>
        <w:rPr>
          <w:rFonts w:ascii="Verdana" w:hAnsi="Verdana" w:cs="Segoe UI"/>
          <w:bCs/>
          <w:sz w:val="19"/>
          <w:szCs w:val="19"/>
        </w:rPr>
        <w:tab/>
      </w:r>
      <w:r>
        <w:rPr>
          <w:rFonts w:ascii="Verdana" w:hAnsi="Verdana" w:cs="Segoe UI"/>
          <w:bCs/>
          <w:sz w:val="19"/>
          <w:szCs w:val="19"/>
        </w:rPr>
        <w:t xml:space="preserve"> KA36 20090001453(Four Wheeler &amp; Two Wheeler)</w:t>
      </w:r>
    </w:p>
    <w:p w:rsidR="006A05B0" w:rsidRDefault="006A05B0">
      <w:pPr>
        <w:spacing w:line="120" w:lineRule="auto"/>
        <w:jc w:val="both"/>
        <w:rPr>
          <w:rFonts w:ascii="Verdana" w:hAnsi="Verdana"/>
          <w:b/>
          <w:bCs/>
          <w:sz w:val="18"/>
          <w:szCs w:val="18"/>
        </w:rPr>
      </w:pPr>
    </w:p>
    <w:p w:rsidR="006A05B0" w:rsidRDefault="00E577F3">
      <w:pPr>
        <w:jc w:val="both"/>
        <w:rPr>
          <w:sz w:val="26"/>
          <w:szCs w:val="26"/>
        </w:rPr>
      </w:pPr>
      <w:r>
        <w:rPr>
          <w:rFonts w:ascii="Verdana" w:hAnsi="Verdana"/>
          <w:b/>
          <w:bCs/>
          <w:sz w:val="18"/>
          <w:szCs w:val="18"/>
        </w:rPr>
        <w:t>DECLARATION</w:t>
      </w:r>
    </w:p>
    <w:p w:rsidR="006A05B0" w:rsidRDefault="00E577F3">
      <w:pPr>
        <w:rPr>
          <w:rFonts w:ascii="Verdana" w:hAnsi="Verdana" w:cs="Segoe UI"/>
          <w:bCs/>
          <w:sz w:val="19"/>
          <w:szCs w:val="19"/>
        </w:rPr>
      </w:pPr>
      <w:r>
        <w:rPr>
          <w:rFonts w:ascii="Verdana" w:hAnsi="Verdana" w:cs="Segoe UI"/>
          <w:bCs/>
          <w:sz w:val="19"/>
          <w:szCs w:val="19"/>
        </w:rPr>
        <w:t>I hereby declare you that the information furnished above is true the best of my knowledge.</w:t>
      </w:r>
    </w:p>
    <w:p w:rsidR="006A05B0" w:rsidRDefault="00E577F3">
      <w:pPr>
        <w:spacing w:line="360" w:lineRule="auto"/>
        <w:rPr>
          <w:rFonts w:ascii="Verdana" w:hAnsi="Verdana" w:cs="Segoe UI"/>
          <w:b/>
          <w:sz w:val="20"/>
          <w:szCs w:val="20"/>
        </w:rPr>
      </w:pPr>
      <w:r>
        <w:rPr>
          <w:rFonts w:ascii="Verdana" w:hAnsi="Verdana" w:cs="Segoe UI"/>
          <w:b/>
          <w:sz w:val="20"/>
          <w:szCs w:val="20"/>
        </w:rPr>
        <w:lastRenderedPageBreak/>
        <w:tab/>
      </w:r>
      <w:r>
        <w:rPr>
          <w:rFonts w:ascii="Verdana" w:hAnsi="Verdana" w:cs="Segoe UI"/>
          <w:b/>
          <w:sz w:val="20"/>
          <w:szCs w:val="20"/>
        </w:rPr>
        <w:tab/>
      </w:r>
      <w:r>
        <w:rPr>
          <w:rFonts w:ascii="Verdana" w:hAnsi="Verdana" w:cs="Segoe UI"/>
          <w:b/>
          <w:sz w:val="20"/>
          <w:szCs w:val="20"/>
        </w:rPr>
        <w:tab/>
      </w:r>
      <w:r>
        <w:rPr>
          <w:rFonts w:ascii="Verdana" w:hAnsi="Verdana" w:cs="Segoe UI"/>
          <w:b/>
          <w:sz w:val="20"/>
          <w:szCs w:val="20"/>
        </w:rPr>
        <w:tab/>
      </w:r>
      <w:r>
        <w:rPr>
          <w:rFonts w:ascii="Verdana" w:hAnsi="Verdana" w:cs="Segoe UI"/>
          <w:b/>
          <w:sz w:val="20"/>
          <w:szCs w:val="20"/>
        </w:rPr>
        <w:tab/>
      </w:r>
      <w:r>
        <w:rPr>
          <w:rFonts w:ascii="Verdana" w:hAnsi="Verdana" w:cs="Segoe UI"/>
          <w:b/>
          <w:sz w:val="20"/>
          <w:szCs w:val="20"/>
        </w:rPr>
        <w:tab/>
      </w:r>
      <w:r>
        <w:rPr>
          <w:rFonts w:ascii="Verdana" w:hAnsi="Verdana" w:cs="Segoe UI"/>
          <w:b/>
          <w:sz w:val="20"/>
          <w:szCs w:val="20"/>
        </w:rPr>
        <w:tab/>
      </w:r>
      <w:r>
        <w:rPr>
          <w:rFonts w:ascii="Verdana" w:hAnsi="Verdana" w:cs="Segoe UI"/>
          <w:b/>
          <w:sz w:val="20"/>
          <w:szCs w:val="20"/>
        </w:rPr>
        <w:tab/>
      </w:r>
      <w:r>
        <w:rPr>
          <w:rFonts w:ascii="Verdana" w:hAnsi="Verdana" w:cs="Segoe UI"/>
          <w:b/>
          <w:sz w:val="20"/>
          <w:szCs w:val="20"/>
        </w:rPr>
        <w:tab/>
      </w:r>
      <w:r>
        <w:rPr>
          <w:rFonts w:ascii="Verdana" w:hAnsi="Verdana" w:cs="Segoe UI"/>
          <w:b/>
          <w:sz w:val="20"/>
          <w:szCs w:val="20"/>
        </w:rPr>
        <w:tab/>
      </w:r>
    </w:p>
    <w:p w:rsidR="006A05B0" w:rsidRDefault="00E577F3">
      <w:pPr>
        <w:spacing w:line="360" w:lineRule="auto"/>
        <w:ind w:left="7200"/>
        <w:rPr>
          <w:rFonts w:ascii="Verdana" w:hAnsi="Verdana" w:cs="Segoe UI"/>
          <w:bCs/>
          <w:sz w:val="20"/>
          <w:szCs w:val="20"/>
        </w:rPr>
      </w:pPr>
      <w:r>
        <w:rPr>
          <w:rFonts w:ascii="Verdana" w:hAnsi="Verdana" w:cs="Segoe UI"/>
          <w:b/>
          <w:sz w:val="20"/>
          <w:szCs w:val="20"/>
        </w:rPr>
        <w:t>G ASADULLAH</w:t>
      </w:r>
      <w:r>
        <w:rPr>
          <w:noProof/>
          <w:vanish/>
        </w:rPr>
        <w:drawing>
          <wp:inline distT="0" distB="0" distL="0" distR="0">
            <wp:extent cx="142875" cy="142875"/>
            <wp:effectExtent l="19050" t="0" r="9525" b="0"/>
            <wp:docPr id="1028" name="Image1" descr="BD10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5B0" w:rsidRPr="006A05B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6A05B0" w:rsidSect="006A05B0">
      <w:headerReference w:type="default" r:id="rId10"/>
      <w:pgSz w:w="12240" w:h="15840"/>
      <w:pgMar w:top="90" w:right="1440" w:bottom="630" w:left="1440" w:header="45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7F3" w:rsidRDefault="00E577F3" w:rsidP="006A05B0">
      <w:r>
        <w:separator/>
      </w:r>
    </w:p>
  </w:endnote>
  <w:endnote w:type="continuationSeparator" w:id="1">
    <w:p w:rsidR="00E577F3" w:rsidRDefault="00E577F3" w:rsidP="006A05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7F3" w:rsidRDefault="00E577F3" w:rsidP="006A05B0">
      <w:r>
        <w:separator/>
      </w:r>
    </w:p>
  </w:footnote>
  <w:footnote w:type="continuationSeparator" w:id="1">
    <w:p w:rsidR="00E577F3" w:rsidRDefault="00E577F3" w:rsidP="006A05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5B0" w:rsidRDefault="006A05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74F65B96"/>
    <w:lvl w:ilvl="0" w:tplc="A9AA7F5E">
      <w:start w:val="1"/>
      <w:numFmt w:val="bullet"/>
      <w:lvlText w:val="•"/>
      <w:lvlJc w:val="left"/>
      <w:pPr>
        <w:ind w:left="288" w:hanging="360"/>
      </w:pPr>
      <w:rPr>
        <w:rFonts w:ascii="Verdana" w:eastAsia="Times New Roman" w:hAnsi="Verdana" w:cs="Times New Roman" w:hint="default"/>
      </w:rPr>
    </w:lvl>
    <w:lvl w:ilvl="1" w:tplc="A712FC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6E2D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B0DB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ABC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04A6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A37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CDA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26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94A22D2"/>
    <w:lvl w:ilvl="0" w:tplc="9312AD4A">
      <w:start w:val="1"/>
      <w:numFmt w:val="bullet"/>
      <w:lvlText w:val="•"/>
      <w:lvlJc w:val="left"/>
      <w:pPr>
        <w:ind w:left="288" w:hanging="360"/>
      </w:pPr>
      <w:rPr>
        <w:rFonts w:ascii="Verdana" w:eastAsia="Times New Roman" w:hAnsi="Verdana" w:cs="Times New Roman" w:hint="default"/>
      </w:rPr>
    </w:lvl>
    <w:lvl w:ilvl="1" w:tplc="89224D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AE7D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E6A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A0A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428C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E2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675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C70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B54E17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074E9E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6402339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69A414A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938AAB1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F7BC8B9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A090554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CD8209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796C9B0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D1DEB03C"/>
    <w:lvl w:ilvl="0" w:tplc="E2521D4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2A016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9C7A5F1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946EE2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BC699B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27C3BF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7A58FC2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E9F8799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884A4C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80CBCA4"/>
    <w:lvl w:ilvl="0" w:tplc="F136251A">
      <w:start w:val="1"/>
      <w:numFmt w:val="bullet"/>
      <w:lvlText w:val=""/>
      <w:lvlJc w:val="left"/>
      <w:pPr>
        <w:ind w:left="1080" w:hanging="360"/>
      </w:pPr>
      <w:rPr>
        <w:rFonts w:ascii="Symbol" w:eastAsia="DejaVu Sans" w:hAnsi="Symbol" w:cs="Times New Roman" w:hint="default"/>
      </w:rPr>
    </w:lvl>
    <w:lvl w:ilvl="1" w:tplc="D0E450B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C36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9FA3F6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8E6D1E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4DA468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B2CE4B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1B2D1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02138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345C270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EDE49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2983F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662CFF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16C76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6A2ED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7407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4633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4FCCA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C4A0A9C2"/>
    <w:lvl w:ilvl="0" w:tplc="0A082D7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F48C51A2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3D42CCC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FEFA840C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69A0B002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E00A8628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2750B424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6EB6CA78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E5A8F7EE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922573E"/>
    <w:lvl w:ilvl="0" w:tplc="64A8D6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CB2D45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138AEC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714B3F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B11C109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3DA854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DEAAE2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32C4DD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892CE8E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E25434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A2B7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E067E6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00ED9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380BE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79C521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D02793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5E21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CFCA73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00000000"/>
    <w:lvl w:ilvl="0" w:tplc="BEFC433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4BAC1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F7E51D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37A48F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467F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868BC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076C8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64820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A5A0B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A3929CF2"/>
    <w:lvl w:ilvl="0" w:tplc="2D3E0D10">
      <w:start w:val="1"/>
      <w:numFmt w:val="bullet"/>
      <w:lvlText w:val="•"/>
      <w:lvlJc w:val="left"/>
      <w:pPr>
        <w:ind w:left="450" w:hanging="360"/>
      </w:pPr>
      <w:rPr>
        <w:rFonts w:ascii="Verdana" w:eastAsia="Times New Roman" w:hAnsi="Verdana" w:cs="Times New Roman" w:hint="default"/>
      </w:rPr>
    </w:lvl>
    <w:lvl w:ilvl="1" w:tplc="627243E4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9B49140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B1CEC99E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684822B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2B7EC90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7E6A2368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C10EDD4C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36EA28E2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290FE72"/>
    <w:lvl w:ilvl="0" w:tplc="FE50DA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E41DE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382859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E32595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D6E853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B10A8B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A2769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F6B2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4BEE7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3942522"/>
    <w:lvl w:ilvl="0" w:tplc="D270CC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554BB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8AA0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A73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432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3A4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6AC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6F0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745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71229E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0A1E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D4069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DC95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D06F0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7D490C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2E8DF7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F4888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61C7B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00000000"/>
    <w:lvl w:ilvl="0" w:tplc="1AC8AFEE">
      <w:start w:val="1"/>
      <w:numFmt w:val="bullet"/>
      <w:lvlText w:val=""/>
      <w:lvlJc w:val="left"/>
      <w:pPr>
        <w:ind w:left="720" w:hanging="360"/>
      </w:pPr>
      <w:rPr>
        <w:rFonts w:ascii="Wingdings" w:hAnsi="Wingdings"/>
        <w:b/>
        <w:sz w:val="17"/>
        <w:szCs w:val="17"/>
      </w:rPr>
    </w:lvl>
    <w:lvl w:ilvl="1" w:tplc="E75C40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8AAD9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2F23C3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44D4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75AC2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CE9C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285D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84EDB0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0F"/>
    <w:multiLevelType w:val="hybridMultilevel"/>
    <w:tmpl w:val="00000000"/>
    <w:lvl w:ilvl="0" w:tplc="CB6A3A0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9FD405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B3E1D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EEA1C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B28AE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520F61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60A5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CB4BB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FFCA7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B6963980"/>
    <w:lvl w:ilvl="0" w:tplc="FCD668C8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4AB0B946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2430BB96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D52C2A0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225160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2CE9A5E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B4C445E8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5B38D43C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8118D726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01C5594"/>
    <w:lvl w:ilvl="0" w:tplc="4D22A83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BF581C16" w:tentative="1">
      <w:start w:val="1"/>
      <w:numFmt w:val="lowerLetter"/>
      <w:lvlText w:val="%2."/>
      <w:lvlJc w:val="left"/>
      <w:pPr>
        <w:ind w:left="1368" w:hanging="360"/>
      </w:pPr>
    </w:lvl>
    <w:lvl w:ilvl="2" w:tplc="D4623C30" w:tentative="1">
      <w:start w:val="1"/>
      <w:numFmt w:val="lowerRoman"/>
      <w:lvlText w:val="%3."/>
      <w:lvlJc w:val="right"/>
      <w:pPr>
        <w:ind w:left="2088" w:hanging="180"/>
      </w:pPr>
    </w:lvl>
    <w:lvl w:ilvl="3" w:tplc="827EB3EC" w:tentative="1">
      <w:start w:val="1"/>
      <w:numFmt w:val="decimal"/>
      <w:lvlText w:val="%4."/>
      <w:lvlJc w:val="left"/>
      <w:pPr>
        <w:ind w:left="2808" w:hanging="360"/>
      </w:pPr>
    </w:lvl>
    <w:lvl w:ilvl="4" w:tplc="17627F98" w:tentative="1">
      <w:start w:val="1"/>
      <w:numFmt w:val="lowerLetter"/>
      <w:lvlText w:val="%5."/>
      <w:lvlJc w:val="left"/>
      <w:pPr>
        <w:ind w:left="3528" w:hanging="360"/>
      </w:pPr>
    </w:lvl>
    <w:lvl w:ilvl="5" w:tplc="80A6F132" w:tentative="1">
      <w:start w:val="1"/>
      <w:numFmt w:val="lowerRoman"/>
      <w:lvlText w:val="%6."/>
      <w:lvlJc w:val="right"/>
      <w:pPr>
        <w:ind w:left="4248" w:hanging="180"/>
      </w:pPr>
    </w:lvl>
    <w:lvl w:ilvl="6" w:tplc="C19E81AE" w:tentative="1">
      <w:start w:val="1"/>
      <w:numFmt w:val="decimal"/>
      <w:lvlText w:val="%7."/>
      <w:lvlJc w:val="left"/>
      <w:pPr>
        <w:ind w:left="4968" w:hanging="360"/>
      </w:pPr>
    </w:lvl>
    <w:lvl w:ilvl="7" w:tplc="5C627CF6" w:tentative="1">
      <w:start w:val="1"/>
      <w:numFmt w:val="lowerLetter"/>
      <w:lvlText w:val="%8."/>
      <w:lvlJc w:val="left"/>
      <w:pPr>
        <w:ind w:left="5688" w:hanging="360"/>
      </w:pPr>
    </w:lvl>
    <w:lvl w:ilvl="8" w:tplc="77C66CD6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>
    <w:nsid w:val="00000012"/>
    <w:multiLevelType w:val="hybridMultilevel"/>
    <w:tmpl w:val="CF187DDE"/>
    <w:lvl w:ilvl="0" w:tplc="32A425FA">
      <w:start w:val="1"/>
      <w:numFmt w:val="bullet"/>
      <w:lvlText w:val="•"/>
      <w:lvlJc w:val="left"/>
      <w:pPr>
        <w:ind w:left="288" w:hanging="360"/>
      </w:pPr>
      <w:rPr>
        <w:rFonts w:ascii="Verdana" w:eastAsia="Times New Roman" w:hAnsi="Verdana" w:cs="Times New Roman" w:hint="default"/>
      </w:rPr>
    </w:lvl>
    <w:lvl w:ilvl="1" w:tplc="755A8E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640B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1EAA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20E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2A8B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3099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220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3620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511AD2DE">
      <w:start w:val="1"/>
      <w:numFmt w:val="bullet"/>
      <w:lvlText w:val=""/>
      <w:lvlJc w:val="left"/>
      <w:pPr>
        <w:ind w:left="533" w:hanging="360"/>
      </w:pPr>
      <w:rPr>
        <w:rFonts w:ascii="Wingdings" w:hAnsi="Wingdings"/>
      </w:rPr>
    </w:lvl>
    <w:lvl w:ilvl="1" w:tplc="4E545C1C">
      <w:start w:val="1"/>
      <w:numFmt w:val="bullet"/>
      <w:lvlText w:val=""/>
      <w:lvlJc w:val="left"/>
      <w:pPr>
        <w:ind w:left="1253" w:hanging="360"/>
      </w:pPr>
      <w:rPr>
        <w:rFonts w:ascii="Wingdings" w:hAnsi="Wingdings"/>
      </w:rPr>
    </w:lvl>
    <w:lvl w:ilvl="2" w:tplc="37623998">
      <w:start w:val="1"/>
      <w:numFmt w:val="bullet"/>
      <w:lvlText w:val=""/>
      <w:lvlJc w:val="left"/>
      <w:pPr>
        <w:ind w:left="1973" w:hanging="360"/>
      </w:pPr>
      <w:rPr>
        <w:rFonts w:ascii="Wingdings" w:hAnsi="Wingdings"/>
      </w:rPr>
    </w:lvl>
    <w:lvl w:ilvl="3" w:tplc="098461DC">
      <w:start w:val="1"/>
      <w:numFmt w:val="bullet"/>
      <w:lvlText w:val=""/>
      <w:lvlJc w:val="left"/>
      <w:pPr>
        <w:ind w:left="2693" w:hanging="360"/>
      </w:pPr>
      <w:rPr>
        <w:rFonts w:ascii="Symbol" w:hAnsi="Symbol"/>
      </w:rPr>
    </w:lvl>
    <w:lvl w:ilvl="4" w:tplc="D1846478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/>
      </w:rPr>
    </w:lvl>
    <w:lvl w:ilvl="5" w:tplc="AFCE227A">
      <w:start w:val="1"/>
      <w:numFmt w:val="bullet"/>
      <w:lvlText w:val=""/>
      <w:lvlJc w:val="left"/>
      <w:pPr>
        <w:ind w:left="4133" w:hanging="360"/>
      </w:pPr>
      <w:rPr>
        <w:rFonts w:ascii="Wingdings" w:hAnsi="Wingdings"/>
      </w:rPr>
    </w:lvl>
    <w:lvl w:ilvl="6" w:tplc="FE1E8D02">
      <w:start w:val="1"/>
      <w:numFmt w:val="bullet"/>
      <w:lvlText w:val=""/>
      <w:lvlJc w:val="left"/>
      <w:pPr>
        <w:ind w:left="4853" w:hanging="360"/>
      </w:pPr>
      <w:rPr>
        <w:rFonts w:ascii="Symbol" w:hAnsi="Symbol"/>
      </w:rPr>
    </w:lvl>
    <w:lvl w:ilvl="7" w:tplc="00F27E66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/>
      </w:rPr>
    </w:lvl>
    <w:lvl w:ilvl="8" w:tplc="75C4585A">
      <w:start w:val="1"/>
      <w:numFmt w:val="bullet"/>
      <w:lvlText w:val=""/>
      <w:lvlJc w:val="left"/>
      <w:pPr>
        <w:ind w:left="6293" w:hanging="360"/>
      </w:pPr>
      <w:rPr>
        <w:rFonts w:ascii="Wingdings" w:hAnsi="Wingdings"/>
      </w:rPr>
    </w:lvl>
  </w:abstractNum>
  <w:abstractNum w:abstractNumId="20">
    <w:nsid w:val="00000014"/>
    <w:multiLevelType w:val="hybridMultilevel"/>
    <w:tmpl w:val="00000000"/>
    <w:lvl w:ilvl="0" w:tplc="CE229B5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F98CF2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C0CF4C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012C5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1032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16E85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F7A5F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2C051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AC2A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00000015"/>
    <w:multiLevelType w:val="hybridMultilevel"/>
    <w:tmpl w:val="80A0DB5E"/>
    <w:lvl w:ilvl="0" w:tplc="F6887700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A5B6A194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3EAE136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5F5477F6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A8B48784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E209EA8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2BC6AEE0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A0EA320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8FF059DC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8F5072C4"/>
    <w:lvl w:ilvl="0" w:tplc="D2B60C16">
      <w:start w:val="1"/>
      <w:numFmt w:val="bullet"/>
      <w:lvlText w:val=""/>
      <w:lvlJc w:val="left"/>
      <w:pPr>
        <w:ind w:left="1080" w:hanging="360"/>
      </w:pPr>
      <w:rPr>
        <w:rFonts w:ascii="Symbol" w:eastAsia="DejaVu Sans" w:hAnsi="Symbol" w:cs="Times New Roman" w:hint="default"/>
      </w:rPr>
    </w:lvl>
    <w:lvl w:ilvl="1" w:tplc="15CCAEE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5D89A4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BEC19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ECA23E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5DA13B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7006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A8DF1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10EE3F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53485452"/>
    <w:lvl w:ilvl="0" w:tplc="F364D454">
      <w:start w:val="1"/>
      <w:numFmt w:val="bullet"/>
      <w:lvlText w:val="•"/>
      <w:lvlJc w:val="left"/>
      <w:pPr>
        <w:ind w:left="288" w:hanging="360"/>
      </w:pPr>
      <w:rPr>
        <w:rFonts w:ascii="Verdana" w:eastAsia="Times New Roman" w:hAnsi="Verdana" w:cs="Times New Roman" w:hint="default"/>
      </w:rPr>
    </w:lvl>
    <w:lvl w:ilvl="1" w:tplc="4E7AF710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CDBE74F4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3FA94D0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854638F4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5E40407E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AF1088F4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837A7DCE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A3DE1094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A9E06902">
      <w:start w:val="1"/>
      <w:numFmt w:val="bullet"/>
      <w:lvlText w:val=""/>
      <w:lvlJc w:val="left"/>
      <w:pPr>
        <w:ind w:left="450" w:hanging="360"/>
      </w:pPr>
      <w:rPr>
        <w:rFonts w:ascii="Wingdings" w:hAnsi="Wingdings"/>
        <w:b/>
        <w:sz w:val="17"/>
        <w:szCs w:val="17"/>
      </w:rPr>
    </w:lvl>
    <w:lvl w:ilvl="1" w:tplc="DB68B63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97D6941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23ACB6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588DB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9410ABB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DAE30B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052798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B6F8DD5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>
    <w:nsid w:val="00000019"/>
    <w:multiLevelType w:val="hybridMultilevel"/>
    <w:tmpl w:val="00000000"/>
    <w:lvl w:ilvl="0" w:tplc="25D26318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9AED0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00A55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68C8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4EA4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DE472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CF48B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9E9A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C529C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0000001A"/>
    <w:multiLevelType w:val="hybridMultilevel"/>
    <w:tmpl w:val="20D4D06C"/>
    <w:lvl w:ilvl="0" w:tplc="3BB27E22">
      <w:start w:val="1"/>
      <w:numFmt w:val="bullet"/>
      <w:lvlText w:val="•"/>
      <w:lvlJc w:val="left"/>
      <w:pPr>
        <w:ind w:left="288" w:hanging="360"/>
      </w:pPr>
      <w:rPr>
        <w:rFonts w:ascii="Verdana" w:eastAsia="Times New Roman" w:hAnsi="Verdana" w:cs="Times New Roman" w:hint="default"/>
      </w:rPr>
    </w:lvl>
    <w:lvl w:ilvl="1" w:tplc="7DBAED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32F0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ABF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E20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1C5E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42D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D255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E83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615EF08C"/>
    <w:lvl w:ilvl="0" w:tplc="B06231AC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BDC631E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CAE40628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A6E8B2CE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1BC07A8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FF923606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EFEE17C4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FF8E95F8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C0FE5F7C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1D70C63E"/>
    <w:lvl w:ilvl="0" w:tplc="524CAF4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71AAC9E" w:tentative="1">
      <w:start w:val="1"/>
      <w:numFmt w:val="lowerLetter"/>
      <w:lvlText w:val="%2."/>
      <w:lvlJc w:val="left"/>
      <w:pPr>
        <w:ind w:left="1368" w:hanging="360"/>
      </w:pPr>
    </w:lvl>
    <w:lvl w:ilvl="2" w:tplc="B914AD70" w:tentative="1">
      <w:start w:val="1"/>
      <w:numFmt w:val="lowerRoman"/>
      <w:lvlText w:val="%3."/>
      <w:lvlJc w:val="right"/>
      <w:pPr>
        <w:ind w:left="2088" w:hanging="180"/>
      </w:pPr>
    </w:lvl>
    <w:lvl w:ilvl="3" w:tplc="3EB888AE" w:tentative="1">
      <w:start w:val="1"/>
      <w:numFmt w:val="decimal"/>
      <w:lvlText w:val="%4."/>
      <w:lvlJc w:val="left"/>
      <w:pPr>
        <w:ind w:left="2808" w:hanging="360"/>
      </w:pPr>
    </w:lvl>
    <w:lvl w:ilvl="4" w:tplc="DD7A31F8" w:tentative="1">
      <w:start w:val="1"/>
      <w:numFmt w:val="lowerLetter"/>
      <w:lvlText w:val="%5."/>
      <w:lvlJc w:val="left"/>
      <w:pPr>
        <w:ind w:left="3528" w:hanging="360"/>
      </w:pPr>
    </w:lvl>
    <w:lvl w:ilvl="5" w:tplc="86864D88" w:tentative="1">
      <w:start w:val="1"/>
      <w:numFmt w:val="lowerRoman"/>
      <w:lvlText w:val="%6."/>
      <w:lvlJc w:val="right"/>
      <w:pPr>
        <w:ind w:left="4248" w:hanging="180"/>
      </w:pPr>
    </w:lvl>
    <w:lvl w:ilvl="6" w:tplc="EAB6D37A" w:tentative="1">
      <w:start w:val="1"/>
      <w:numFmt w:val="decimal"/>
      <w:lvlText w:val="%7."/>
      <w:lvlJc w:val="left"/>
      <w:pPr>
        <w:ind w:left="4968" w:hanging="360"/>
      </w:pPr>
    </w:lvl>
    <w:lvl w:ilvl="7" w:tplc="A0649A22" w:tentative="1">
      <w:start w:val="1"/>
      <w:numFmt w:val="lowerLetter"/>
      <w:lvlText w:val="%8."/>
      <w:lvlJc w:val="left"/>
      <w:pPr>
        <w:ind w:left="5688" w:hanging="360"/>
      </w:pPr>
    </w:lvl>
    <w:lvl w:ilvl="8" w:tplc="80662E48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9">
    <w:nsid w:val="0000001D"/>
    <w:multiLevelType w:val="hybridMultilevel"/>
    <w:tmpl w:val="00000000"/>
    <w:lvl w:ilvl="0" w:tplc="C30C57E6">
      <w:start w:val="1"/>
      <w:numFmt w:val="bullet"/>
      <w:lvlText w:val=""/>
      <w:lvlJc w:val="left"/>
      <w:pPr>
        <w:ind w:left="720" w:hanging="360"/>
      </w:pPr>
      <w:rPr>
        <w:rFonts w:ascii="Wingdings" w:hAnsi="Wingdings"/>
        <w:b/>
        <w:sz w:val="17"/>
        <w:szCs w:val="17"/>
      </w:rPr>
    </w:lvl>
    <w:lvl w:ilvl="1" w:tplc="8C1464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7102F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32C3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B886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D749A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346CD9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43EB6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524A6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0000001E"/>
    <w:multiLevelType w:val="hybridMultilevel"/>
    <w:tmpl w:val="EA4E3794"/>
    <w:lvl w:ilvl="0" w:tplc="7872232E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eastAsia="Times New Roman" w:hAnsi="Symbol" w:cs="Arial" w:hint="default"/>
      </w:rPr>
    </w:lvl>
    <w:lvl w:ilvl="1" w:tplc="22E8A338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45206866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9D4C0552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7CA2C1CA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F7563A38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3AA0D9A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3D543228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A4E2DCC8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0000000"/>
    <w:lvl w:ilvl="0" w:tplc="4F22531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F0A33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6B279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AE058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EB4AF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DF6DE6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A4DD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6A4C0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0824E1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00000020"/>
    <w:multiLevelType w:val="hybridMultilevel"/>
    <w:tmpl w:val="F740D8E8"/>
    <w:lvl w:ilvl="0" w:tplc="0E120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45E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EC90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011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875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1005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E51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A21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A01A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3"/>
  </w:num>
  <w:num w:numId="4">
    <w:abstractNumId w:val="18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11"/>
  </w:num>
  <w:num w:numId="11">
    <w:abstractNumId w:val="10"/>
  </w:num>
  <w:num w:numId="12">
    <w:abstractNumId w:val="9"/>
  </w:num>
  <w:num w:numId="1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7"/>
  </w:num>
  <w:num w:numId="16">
    <w:abstractNumId w:val="14"/>
  </w:num>
  <w:num w:numId="17">
    <w:abstractNumId w:val="13"/>
  </w:num>
  <w:num w:numId="18">
    <w:abstractNumId w:val="12"/>
  </w:num>
  <w:num w:numId="19">
    <w:abstractNumId w:val="7"/>
  </w:num>
  <w:num w:numId="20">
    <w:abstractNumId w:val="31"/>
  </w:num>
  <w:num w:numId="21">
    <w:abstractNumId w:val="32"/>
  </w:num>
  <w:num w:numId="22">
    <w:abstractNumId w:val="22"/>
  </w:num>
  <w:num w:numId="23">
    <w:abstractNumId w:val="29"/>
  </w:num>
  <w:num w:numId="24">
    <w:abstractNumId w:val="24"/>
  </w:num>
  <w:num w:numId="25">
    <w:abstractNumId w:val="19"/>
  </w:num>
  <w:num w:numId="26">
    <w:abstractNumId w:val="26"/>
  </w:num>
  <w:num w:numId="27">
    <w:abstractNumId w:val="21"/>
  </w:num>
  <w:num w:numId="28">
    <w:abstractNumId w:val="30"/>
  </w:num>
  <w:num w:numId="29">
    <w:abstractNumId w:val="16"/>
  </w:num>
  <w:num w:numId="30">
    <w:abstractNumId w:val="5"/>
  </w:num>
  <w:num w:numId="31">
    <w:abstractNumId w:val="23"/>
  </w:num>
  <w:num w:numId="32">
    <w:abstractNumId w:val="17"/>
  </w:num>
  <w:num w:numId="33">
    <w:abstractNumId w:val="20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05B0"/>
    <w:rsid w:val="00317708"/>
    <w:rsid w:val="006A05B0"/>
    <w:rsid w:val="00E5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5B0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A05B0"/>
    <w:pPr>
      <w:keepNext/>
      <w:widowControl w:val="0"/>
      <w:suppressAutoHyphens/>
      <w:spacing w:before="240" w:after="60"/>
      <w:outlineLvl w:val="3"/>
    </w:pPr>
    <w:rPr>
      <w:rFonts w:ascii="Calibri" w:hAnsi="Calibri" w:cs="Mangal"/>
      <w:b/>
      <w:bCs/>
      <w:kern w:val="1"/>
      <w:sz w:val="28"/>
      <w:szCs w:val="25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A05B0"/>
    <w:rPr>
      <w:color w:val="0000FF"/>
      <w:u w:val="single"/>
    </w:rPr>
  </w:style>
  <w:style w:type="paragraph" w:styleId="Header">
    <w:name w:val="header"/>
    <w:basedOn w:val="Normal"/>
    <w:link w:val="HeaderChar1"/>
    <w:uiPriority w:val="99"/>
    <w:rsid w:val="006A0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sid w:val="006A05B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1"/>
    <w:uiPriority w:val="99"/>
    <w:rsid w:val="006A0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sid w:val="006A05B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5B0"/>
    <w:pPr>
      <w:ind w:left="720"/>
      <w:contextualSpacing/>
    </w:pPr>
  </w:style>
  <w:style w:type="paragraph" w:styleId="Caption">
    <w:name w:val="caption"/>
    <w:basedOn w:val="Normal"/>
    <w:next w:val="Normal"/>
    <w:qFormat/>
    <w:rsid w:val="006A05B0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rsid w:val="006A0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6A05B0"/>
    <w:rPr>
      <w:rFonts w:ascii="Tahoma" w:eastAsia="Times New Roman" w:hAnsi="Tahoma" w:cs="Tahoma"/>
      <w:sz w:val="16"/>
      <w:szCs w:val="16"/>
    </w:rPr>
  </w:style>
  <w:style w:type="character" w:customStyle="1" w:styleId="HeaderChar1">
    <w:name w:val="Header Char1"/>
    <w:basedOn w:val="DefaultParagraphFont"/>
    <w:link w:val="Header"/>
    <w:uiPriority w:val="99"/>
    <w:rsid w:val="006A05B0"/>
    <w:rPr>
      <w:rFonts w:ascii="Times New Roman" w:eastAsia="Times New Roman" w:hAnsi="Times New Roman"/>
      <w:sz w:val="24"/>
      <w:szCs w:val="24"/>
    </w:rPr>
  </w:style>
  <w:style w:type="character" w:customStyle="1" w:styleId="FooterChar1">
    <w:name w:val="Footer Char1"/>
    <w:basedOn w:val="DefaultParagraphFont"/>
    <w:link w:val="Footer"/>
    <w:uiPriority w:val="99"/>
    <w:rsid w:val="006A05B0"/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05B0"/>
    <w:rPr>
      <w:rFonts w:eastAsia="Times New Roman" w:cs="Mangal"/>
      <w:b/>
      <w:bCs/>
      <w:kern w:val="1"/>
      <w:sz w:val="28"/>
      <w:szCs w:val="25"/>
      <w:lang w:val="en-IN" w:eastAsia="hi-IN" w:bidi="hi-IN"/>
    </w:rPr>
  </w:style>
  <w:style w:type="paragraph" w:styleId="NormalWeb">
    <w:name w:val="Normal (Web)"/>
    <w:basedOn w:val="Normal"/>
    <w:rsid w:val="006A05B0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6A05B0"/>
  </w:style>
  <w:style w:type="character" w:customStyle="1" w:styleId="apple-converted-space">
    <w:name w:val="apple-converted-space"/>
    <w:basedOn w:val="DefaultParagraphFont"/>
    <w:rsid w:val="006A05B0"/>
  </w:style>
  <w:style w:type="paragraph" w:styleId="NoSpacing">
    <w:name w:val="No Spacing"/>
    <w:uiPriority w:val="1"/>
    <w:qFormat/>
    <w:rsid w:val="006A05B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57c0960e975830591a516e63a96f7eea134f530e18705c4458440321091b5b581b09180519485d551b4d58515c424154181c084b281e0103030014415c5d0855580f1b425c4c01090340281e0103120a10455f5a0b4d584b50535a4f162e024b4340010a125615120c0b0f5048150f170410155e085a51481758150545480955085643120a15551440585509594e420c160717465d595c51491758140410135a5908574e150c4006144559590150481300110210485a5908554e170c110747445e590d5149175810031753444f4a081e0103030119485c550c5043170a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Anand</cp:lastModifiedBy>
  <cp:revision>2</cp:revision>
  <dcterms:created xsi:type="dcterms:W3CDTF">2018-07-23T11:14:00Z</dcterms:created>
  <dcterms:modified xsi:type="dcterms:W3CDTF">2018-07-23T11:14:00Z</dcterms:modified>
</cp:coreProperties>
</file>